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14C1D" w14:textId="77777777" w:rsidR="00173E35" w:rsidRPr="00597ACC" w:rsidRDefault="00173E35" w:rsidP="00597ACC">
      <w:pPr>
        <w:spacing w:line="276" w:lineRule="auto"/>
        <w:rPr>
          <w:rFonts w:ascii="Calibri" w:hAnsi="Calibri" w:cs="Calibri"/>
          <w:vanish/>
          <w:sz w:val="22"/>
          <w:szCs w:val="22"/>
        </w:rPr>
      </w:pPr>
    </w:p>
    <w:p w14:paraId="3AF19DBF" w14:textId="77777777" w:rsidR="00173E35" w:rsidRPr="00597ACC" w:rsidRDefault="00173E35" w:rsidP="00597ACC">
      <w:pPr>
        <w:pStyle w:val="div"/>
        <w:spacing w:line="276" w:lineRule="auto"/>
        <w:rPr>
          <w:rFonts w:ascii="Calibri" w:eastAsia="Open Sans" w:hAnsi="Calibri" w:cs="Calibri"/>
          <w:sz w:val="22"/>
          <w:szCs w:val="22"/>
        </w:rPr>
      </w:pPr>
    </w:p>
    <w:p w14:paraId="623D7E7A" w14:textId="5B2DCAEC" w:rsidR="00173E35" w:rsidRPr="00597ACC" w:rsidRDefault="00597ACC" w:rsidP="00597ACC">
      <w:pPr>
        <w:pStyle w:val="div"/>
        <w:spacing w:line="276" w:lineRule="auto"/>
        <w:rPr>
          <w:rFonts w:ascii="Calibri" w:eastAsia="Open Sans" w:hAnsi="Calibri" w:cs="Calibri"/>
          <w:b/>
          <w:bCs/>
          <w:sz w:val="22"/>
          <w:szCs w:val="22"/>
        </w:rPr>
      </w:pPr>
      <w:r w:rsidRPr="00597ACC">
        <w:rPr>
          <w:rFonts w:ascii="Calibri" w:eastAsia="Open Sans" w:hAnsi="Calibri" w:cs="Calibri"/>
          <w:b/>
          <w:bCs/>
          <w:sz w:val="22"/>
          <w:szCs w:val="22"/>
        </w:rPr>
        <w:t>NIKHILESH SRINIVAS</w:t>
      </w:r>
    </w:p>
    <w:p w14:paraId="6C2A0335" w14:textId="222967C0" w:rsidR="00173E35" w:rsidRPr="00597ACC" w:rsidRDefault="00597ACC" w:rsidP="00597ACC">
      <w:pPr>
        <w:pStyle w:val="div"/>
        <w:spacing w:line="276" w:lineRule="auto"/>
        <w:rPr>
          <w:rFonts w:ascii="Calibri" w:eastAsia="Open Sans" w:hAnsi="Calibri" w:cs="Calibri"/>
          <w:b/>
          <w:bCs/>
          <w:sz w:val="22"/>
          <w:szCs w:val="22"/>
        </w:rPr>
      </w:pPr>
      <w:r w:rsidRPr="00597ACC">
        <w:rPr>
          <w:rFonts w:ascii="Calibri" w:eastAsia="Open Sans" w:hAnsi="Calibri" w:cs="Calibri"/>
          <w:b/>
          <w:bCs/>
          <w:sz w:val="22"/>
          <w:szCs w:val="22"/>
        </w:rPr>
        <w:t>SR.DATA ENGINEER</w:t>
      </w:r>
    </w:p>
    <w:p w14:paraId="685EFEDE" w14:textId="265061FA" w:rsidR="00597ACC" w:rsidRPr="00597ACC" w:rsidRDefault="005D3BA4" w:rsidP="00597ACC">
      <w:pPr>
        <w:pStyle w:val="div"/>
        <w:spacing w:line="276" w:lineRule="auto"/>
        <w:rPr>
          <w:rFonts w:ascii="Calibri" w:eastAsia="Open Sans" w:hAnsi="Calibri" w:cs="Calibri"/>
          <w:b/>
          <w:bCs/>
          <w:sz w:val="22"/>
          <w:szCs w:val="22"/>
        </w:rPr>
      </w:pPr>
      <w:r>
        <w:rPr>
          <w:rStyle w:val="skn-slo7cntc-secparagraphanyCharacter"/>
          <w:rFonts w:ascii="Open Sans" w:eastAsia="Open Sans" w:hAnsi="Open Sans" w:cs="Open Sans"/>
          <w:b/>
          <w:color w:val="050505"/>
        </w:rPr>
        <w:t>571-267-5928</w:t>
      </w:r>
    </w:p>
    <w:p w14:paraId="22C9EFE2" w14:textId="50E6AFC6" w:rsidR="00173E35" w:rsidRPr="00597ACC" w:rsidRDefault="00597ACC" w:rsidP="00597ACC">
      <w:pPr>
        <w:pStyle w:val="div"/>
        <w:spacing w:line="276" w:lineRule="auto"/>
        <w:rPr>
          <w:rStyle w:val="skn-slo7cntc-secparagraphanyCharacter"/>
          <w:rFonts w:ascii="Open Sans" w:eastAsia="Open Sans" w:hAnsi="Open Sans" w:cs="Open Sans"/>
          <w:b/>
          <w:color w:val="050505"/>
        </w:rPr>
      </w:pPr>
      <w:r w:rsidRPr="00597ACC">
        <w:rPr>
          <w:rStyle w:val="skn-slo7cntc-secparagraphanyCharacter"/>
          <w:rFonts w:ascii="Open Sans" w:eastAsia="Open Sans" w:hAnsi="Open Sans" w:cs="Open Sans"/>
          <w:b/>
          <w:color w:val="050505"/>
        </w:rPr>
        <w:t>MSNIKK4518@GMAIL.COM</w:t>
      </w:r>
    </w:p>
    <w:p w14:paraId="6024A552" w14:textId="07FC3187" w:rsidR="00597ACC" w:rsidRDefault="00F107A7" w:rsidP="00597ACC">
      <w:pPr>
        <w:pStyle w:val="div"/>
        <w:spacing w:line="276" w:lineRule="auto"/>
        <w:rPr>
          <w:rStyle w:val="skn-slo7cntc-secparagraphanyCharacter"/>
          <w:rFonts w:ascii="Open Sans" w:eastAsia="Open Sans" w:hAnsi="Open Sans" w:cs="Open Sans"/>
          <w:color w:val="050505"/>
        </w:rPr>
      </w:pPr>
      <w:hyperlink r:id="rId8" w:history="1">
        <w:r w:rsidR="00597ACC" w:rsidRPr="00E65772">
          <w:rPr>
            <w:rStyle w:val="Hyperlink"/>
            <w:rFonts w:ascii="Open Sans" w:eastAsia="Open Sans" w:hAnsi="Open Sans" w:cs="Open Sans"/>
            <w:sz w:val="20"/>
            <w:szCs w:val="20"/>
          </w:rPr>
          <w:t>https://www.linkedin.com/in/niksrinivas/</w:t>
        </w:r>
      </w:hyperlink>
    </w:p>
    <w:p w14:paraId="6783A11E" w14:textId="3CF225A8" w:rsidR="00597ACC" w:rsidRPr="00597ACC" w:rsidRDefault="00597ACC" w:rsidP="00597ACC">
      <w:pPr>
        <w:pStyle w:val="div"/>
        <w:spacing w:line="276" w:lineRule="auto"/>
        <w:rPr>
          <w:rFonts w:ascii="Calibri" w:eastAsia="Open Sans" w:hAnsi="Calibri" w:cs="Calibri"/>
          <w:b/>
          <w:bCs/>
          <w:sz w:val="22"/>
          <w:szCs w:val="22"/>
        </w:rPr>
      </w:pPr>
    </w:p>
    <w:p w14:paraId="38046CAC" w14:textId="77777777" w:rsidR="00173E35" w:rsidRPr="00597ACC" w:rsidRDefault="00173E35" w:rsidP="00597ACC">
      <w:pPr>
        <w:pStyle w:val="div"/>
        <w:spacing w:line="276" w:lineRule="auto"/>
        <w:rPr>
          <w:rFonts w:ascii="Calibri" w:eastAsia="Open Sans" w:hAnsi="Calibri" w:cs="Calibri"/>
          <w:b/>
          <w:bCs/>
          <w:sz w:val="22"/>
          <w:szCs w:val="22"/>
        </w:rPr>
      </w:pPr>
      <w:r w:rsidRPr="00597ACC">
        <w:rPr>
          <w:rFonts w:ascii="Calibri" w:eastAsia="Open Sans" w:hAnsi="Calibri" w:cs="Calibri"/>
          <w:b/>
          <w:bCs/>
          <w:sz w:val="22"/>
          <w:szCs w:val="22"/>
        </w:rPr>
        <w:t>CARRER OBJECTIVE </w:t>
      </w:r>
    </w:p>
    <w:p w14:paraId="03A97546" w14:textId="2ED0910C" w:rsidR="00173E35" w:rsidRPr="00F35958" w:rsidRDefault="00BC1C83" w:rsidP="008E6572">
      <w:pPr>
        <w:numPr>
          <w:ilvl w:val="0"/>
          <w:numId w:val="11"/>
        </w:numPr>
        <w:pBdr>
          <w:top w:val="nil"/>
          <w:left w:val="nil"/>
          <w:bottom w:val="nil"/>
          <w:right w:val="nil"/>
          <w:between w:val="nil"/>
        </w:pBdr>
        <w:spacing w:line="240" w:lineRule="auto"/>
        <w:jc w:val="both"/>
        <w:textAlignment w:val="auto"/>
        <w:rPr>
          <w:rFonts w:asciiTheme="minorHAnsi" w:hAnsiTheme="minorHAnsi" w:cstheme="minorHAnsi"/>
          <w:color w:val="262626"/>
          <w:sz w:val="22"/>
          <w:szCs w:val="22"/>
        </w:rPr>
      </w:pPr>
      <w:r w:rsidRPr="00597ACC">
        <w:rPr>
          <w:rFonts w:ascii="Calibri" w:eastAsia="Open Sans" w:hAnsi="Calibri" w:cs="Calibri"/>
          <w:sz w:val="22"/>
          <w:szCs w:val="22"/>
        </w:rPr>
        <w:t>Highly experienced Data Engineer</w:t>
      </w:r>
      <w:r w:rsidR="005418DE">
        <w:rPr>
          <w:rFonts w:ascii="Calibri" w:eastAsia="Open Sans" w:hAnsi="Calibri" w:cs="Calibri"/>
          <w:sz w:val="22"/>
          <w:szCs w:val="22"/>
        </w:rPr>
        <w:t xml:space="preserve"> with 10 years of experience</w:t>
      </w:r>
      <w:r w:rsidRPr="00597ACC">
        <w:rPr>
          <w:rFonts w:ascii="Calibri" w:eastAsia="Open Sans" w:hAnsi="Calibri" w:cs="Calibri"/>
          <w:sz w:val="22"/>
          <w:szCs w:val="22"/>
        </w:rPr>
        <w:t xml:space="preserve"> </w:t>
      </w:r>
      <w:r w:rsidR="005418DE">
        <w:rPr>
          <w:rFonts w:ascii="Calibri" w:eastAsia="Open Sans" w:hAnsi="Calibri" w:cs="Calibri"/>
          <w:sz w:val="22"/>
          <w:szCs w:val="22"/>
        </w:rPr>
        <w:t>and</w:t>
      </w:r>
      <w:r w:rsidRPr="00597ACC">
        <w:rPr>
          <w:rFonts w:ascii="Calibri" w:eastAsia="Open Sans" w:hAnsi="Calibri" w:cs="Calibri"/>
          <w:sz w:val="22"/>
          <w:szCs w:val="22"/>
        </w:rPr>
        <w:t xml:space="preserve"> proven track record in ETL processes, </w:t>
      </w:r>
      <w:r w:rsidR="008A2DD6" w:rsidRPr="008A2DD6">
        <w:rPr>
          <w:rFonts w:ascii="Calibri" w:eastAsia="Open Sans" w:hAnsi="Calibri" w:cs="Calibri"/>
          <w:sz w:val="22"/>
          <w:szCs w:val="22"/>
        </w:rPr>
        <w:t>Data Analysis, Data Architecture,</w:t>
      </w:r>
      <w:r w:rsidR="008A2DD6">
        <w:rPr>
          <w:rFonts w:ascii="Calibri" w:eastAsia="Open Sans" w:hAnsi="Calibri" w:cs="Calibri"/>
          <w:sz w:val="22"/>
          <w:szCs w:val="22"/>
        </w:rPr>
        <w:t xml:space="preserve"> </w:t>
      </w:r>
      <w:r w:rsidR="00C77B29">
        <w:rPr>
          <w:rFonts w:ascii="Calibri" w:eastAsia="Open Sans" w:hAnsi="Calibri" w:cs="Calibri"/>
          <w:sz w:val="22"/>
          <w:szCs w:val="22"/>
        </w:rPr>
        <w:t xml:space="preserve">Data Modeling, </w:t>
      </w:r>
      <w:r w:rsidRPr="00597ACC">
        <w:rPr>
          <w:rFonts w:ascii="Calibri" w:eastAsia="Open Sans" w:hAnsi="Calibri" w:cs="Calibri"/>
          <w:sz w:val="22"/>
          <w:szCs w:val="22"/>
        </w:rPr>
        <w:t>BI analytics, and dashboard development. Proficient in leading BI too</w:t>
      </w:r>
      <w:r w:rsidR="00BA0456">
        <w:rPr>
          <w:rFonts w:ascii="Calibri" w:eastAsia="Open Sans" w:hAnsi="Calibri" w:cs="Calibri"/>
          <w:sz w:val="22"/>
          <w:szCs w:val="22"/>
        </w:rPr>
        <w:t xml:space="preserve">ls like Tableau, Cognos BI </w:t>
      </w:r>
      <w:r w:rsidRPr="00597ACC">
        <w:rPr>
          <w:rFonts w:ascii="Calibri" w:eastAsia="Open Sans" w:hAnsi="Calibri" w:cs="Calibri"/>
          <w:sz w:val="22"/>
          <w:szCs w:val="22"/>
        </w:rPr>
        <w:t>for producing insightful</w:t>
      </w:r>
      <w:r w:rsidR="00062960" w:rsidRPr="00597ACC">
        <w:rPr>
          <w:rFonts w:ascii="Calibri" w:eastAsia="Open Sans" w:hAnsi="Calibri" w:cs="Calibri"/>
          <w:sz w:val="22"/>
          <w:szCs w:val="22"/>
        </w:rPr>
        <w:t>.</w:t>
      </w:r>
      <w:r w:rsidR="00D505B8" w:rsidRPr="00D505B8">
        <w:t xml:space="preserve"> </w:t>
      </w:r>
      <w:r w:rsidR="00D505B8" w:rsidRPr="00D505B8">
        <w:rPr>
          <w:rFonts w:ascii="Calibri" w:eastAsia="Open Sans" w:hAnsi="Calibri" w:cs="Calibri"/>
          <w:sz w:val="22"/>
          <w:szCs w:val="22"/>
        </w:rPr>
        <w:t>Experience on M</w:t>
      </w:r>
      <w:r w:rsidR="00D57D0B">
        <w:rPr>
          <w:rFonts w:ascii="Calibri" w:eastAsia="Open Sans" w:hAnsi="Calibri" w:cs="Calibri"/>
          <w:sz w:val="22"/>
          <w:szCs w:val="22"/>
        </w:rPr>
        <w:t>igrating SQL database to Azure D</w:t>
      </w:r>
      <w:r w:rsidR="009E50AA">
        <w:rPr>
          <w:rFonts w:ascii="Calibri" w:eastAsia="Open Sans" w:hAnsi="Calibri" w:cs="Calibri"/>
          <w:sz w:val="22"/>
          <w:szCs w:val="22"/>
        </w:rPr>
        <w:t>ata Lake, Azure data L</w:t>
      </w:r>
      <w:r w:rsidR="00D505B8" w:rsidRPr="00D505B8">
        <w:rPr>
          <w:rFonts w:ascii="Calibri" w:eastAsia="Open Sans" w:hAnsi="Calibri" w:cs="Calibri"/>
          <w:sz w:val="22"/>
          <w:szCs w:val="22"/>
        </w:rPr>
        <w:t>ake Analytics, Azure SQL Database, Data Bricks and Azure SQL Data warehouse and Controlling and granting database access and Migrating On premise databases to Azure Data lake store using Azure Data factory</w:t>
      </w:r>
      <w:r w:rsidR="00D505B8" w:rsidRPr="00F35958">
        <w:rPr>
          <w:rFonts w:asciiTheme="minorHAnsi" w:eastAsia="Open Sans" w:hAnsiTheme="minorHAnsi" w:cstheme="minorHAnsi"/>
          <w:sz w:val="22"/>
          <w:szCs w:val="22"/>
        </w:rPr>
        <w:t>.</w:t>
      </w:r>
      <w:r w:rsidR="00D505B8" w:rsidRPr="00F35958">
        <w:rPr>
          <w:rFonts w:asciiTheme="minorHAnsi" w:hAnsiTheme="minorHAnsi" w:cstheme="minorHAnsi"/>
          <w:sz w:val="22"/>
          <w:szCs w:val="22"/>
        </w:rPr>
        <w:t xml:space="preserve"> </w:t>
      </w:r>
      <w:r w:rsidR="00A44756" w:rsidRPr="00A44756">
        <w:rPr>
          <w:rFonts w:asciiTheme="minorHAnsi" w:hAnsiTheme="minorHAnsi" w:cstheme="minorHAnsi"/>
          <w:sz w:val="22"/>
          <w:szCs w:val="22"/>
        </w:rPr>
        <w:t xml:space="preserve">Azure Data Engineer working with Kafka, you would be responsible for integrating Kafka, a distributed streaming platform, </w:t>
      </w:r>
      <w:proofErr w:type="gramStart"/>
      <w:r w:rsidR="009E50AA" w:rsidRPr="009E50AA">
        <w:rPr>
          <w:rFonts w:asciiTheme="minorHAnsi" w:hAnsiTheme="minorHAnsi" w:cstheme="minorHAnsi"/>
          <w:sz w:val="22"/>
          <w:szCs w:val="22"/>
        </w:rPr>
        <w:t>Working</w:t>
      </w:r>
      <w:proofErr w:type="gramEnd"/>
      <w:r w:rsidR="009E50AA" w:rsidRPr="009E50AA">
        <w:rPr>
          <w:rFonts w:asciiTheme="minorHAnsi" w:hAnsiTheme="minorHAnsi" w:cstheme="minorHAnsi"/>
          <w:sz w:val="22"/>
          <w:szCs w:val="22"/>
        </w:rPr>
        <w:t xml:space="preserve"> as a Data Engineer with </w:t>
      </w:r>
      <w:proofErr w:type="spellStart"/>
      <w:r w:rsidR="009E50AA" w:rsidRPr="009E50AA">
        <w:rPr>
          <w:rFonts w:asciiTheme="minorHAnsi" w:hAnsiTheme="minorHAnsi" w:cstheme="minorHAnsi"/>
          <w:sz w:val="22"/>
          <w:szCs w:val="22"/>
        </w:rPr>
        <w:t>PySpark</w:t>
      </w:r>
      <w:proofErr w:type="spellEnd"/>
      <w:r w:rsidR="009E50AA" w:rsidRPr="009E50AA">
        <w:rPr>
          <w:rFonts w:asciiTheme="minorHAnsi" w:hAnsiTheme="minorHAnsi" w:cstheme="minorHAnsi"/>
          <w:sz w:val="22"/>
          <w:szCs w:val="22"/>
        </w:rPr>
        <w:t xml:space="preserve"> involves using the Python API for Apache Spark to develop and maintain data pipelines for large-scale data processing</w:t>
      </w:r>
      <w:r w:rsidR="009E50AA">
        <w:rPr>
          <w:rFonts w:asciiTheme="minorHAnsi" w:hAnsiTheme="minorHAnsi" w:cstheme="minorHAnsi"/>
          <w:sz w:val="22"/>
          <w:szCs w:val="22"/>
        </w:rPr>
        <w:t xml:space="preserve">. </w:t>
      </w:r>
      <w:r w:rsidR="00F35958" w:rsidRPr="00F35958">
        <w:rPr>
          <w:rFonts w:asciiTheme="minorHAnsi" w:hAnsiTheme="minorHAnsi" w:cstheme="minorHAnsi"/>
          <w:color w:val="262626"/>
          <w:sz w:val="22"/>
          <w:szCs w:val="22"/>
        </w:rPr>
        <w:t xml:space="preserve">Extensive experiences in web based multi-tier enterprise applications; Client / Server Applications using </w:t>
      </w:r>
      <w:r w:rsidR="00F35958" w:rsidRPr="00F35958">
        <w:rPr>
          <w:rFonts w:asciiTheme="minorHAnsi" w:hAnsiTheme="minorHAnsi" w:cstheme="minorHAnsi"/>
          <w:b/>
          <w:color w:val="262626"/>
          <w:sz w:val="22"/>
          <w:szCs w:val="22"/>
        </w:rPr>
        <w:t>Java/J2EE</w:t>
      </w:r>
      <w:r w:rsidR="00F35958" w:rsidRPr="00F35958">
        <w:rPr>
          <w:rFonts w:asciiTheme="minorHAnsi" w:hAnsiTheme="minorHAnsi" w:cstheme="minorHAnsi"/>
          <w:color w:val="262626"/>
          <w:sz w:val="22"/>
          <w:szCs w:val="22"/>
        </w:rPr>
        <w:t xml:space="preserve"> technologies and have good exposure in Model View Controller (</w:t>
      </w:r>
      <w:r w:rsidR="00F35958" w:rsidRPr="00F35958">
        <w:rPr>
          <w:rFonts w:asciiTheme="minorHAnsi" w:hAnsiTheme="minorHAnsi" w:cstheme="minorHAnsi"/>
          <w:b/>
          <w:color w:val="262626"/>
          <w:sz w:val="22"/>
          <w:szCs w:val="22"/>
        </w:rPr>
        <w:t>MVC</w:t>
      </w:r>
      <w:r w:rsidR="00F35958" w:rsidRPr="00F35958">
        <w:rPr>
          <w:rFonts w:asciiTheme="minorHAnsi" w:hAnsiTheme="minorHAnsi" w:cstheme="minorHAnsi"/>
          <w:color w:val="262626"/>
          <w:sz w:val="22"/>
          <w:szCs w:val="22"/>
        </w:rPr>
        <w:t xml:space="preserve">) Architecture based applications using Spring Framework 3.2.2 and Struts Framework 2.3.12 with expertise in presentation, business and database layers. Specialized in Core Java, Servlets, JSP, JPA, JDBC, JNDI, MVC, Struts, EJB, JMS, XML, </w:t>
      </w:r>
      <w:proofErr w:type="spellStart"/>
      <w:r w:rsidR="00F35958" w:rsidRPr="00F35958">
        <w:rPr>
          <w:rFonts w:asciiTheme="minorHAnsi" w:hAnsiTheme="minorHAnsi" w:cstheme="minorHAnsi"/>
          <w:color w:val="262626"/>
          <w:sz w:val="22"/>
          <w:szCs w:val="22"/>
        </w:rPr>
        <w:t>JUnit</w:t>
      </w:r>
      <w:proofErr w:type="spellEnd"/>
      <w:r w:rsidR="00F35958" w:rsidRPr="00F35958">
        <w:rPr>
          <w:rFonts w:asciiTheme="minorHAnsi" w:hAnsiTheme="minorHAnsi" w:cstheme="minorHAnsi"/>
          <w:color w:val="262626"/>
          <w:sz w:val="22"/>
          <w:szCs w:val="22"/>
        </w:rPr>
        <w:t>, Custom Tags and Design Patterns</w:t>
      </w:r>
      <w:r w:rsidR="00F35958">
        <w:rPr>
          <w:rFonts w:asciiTheme="minorHAnsi" w:hAnsiTheme="minorHAnsi" w:cstheme="minorHAnsi"/>
          <w:color w:val="262626"/>
          <w:sz w:val="22"/>
          <w:szCs w:val="22"/>
        </w:rPr>
        <w:t xml:space="preserve">. </w:t>
      </w:r>
      <w:r w:rsidR="00D505B8" w:rsidRPr="00F35958">
        <w:rPr>
          <w:rFonts w:ascii="Calibri" w:eastAsia="Open Sans" w:hAnsi="Calibri" w:cs="Calibri"/>
          <w:sz w:val="22"/>
          <w:szCs w:val="22"/>
        </w:rPr>
        <w:t>Azure Data Factory (ADF), Integration Run Time (IR), File System Data Ingestion, Relational Data Ingestion</w:t>
      </w:r>
      <w:r w:rsidR="00D57D0B" w:rsidRPr="00F35958">
        <w:rPr>
          <w:rFonts w:ascii="Calibri" w:eastAsia="Open Sans" w:hAnsi="Calibri" w:cs="Calibri"/>
          <w:sz w:val="22"/>
          <w:szCs w:val="22"/>
        </w:rPr>
        <w:t xml:space="preserve">. </w:t>
      </w:r>
      <w:r w:rsidR="00BA0456" w:rsidRPr="00F35958">
        <w:rPr>
          <w:rFonts w:ascii="Calibri" w:eastAsia="Open Sans" w:hAnsi="Calibri" w:cs="Calibri"/>
          <w:sz w:val="22"/>
          <w:szCs w:val="22"/>
        </w:rPr>
        <w:t xml:space="preserve">Hands on Experience in Azure Synapse Analytics. </w:t>
      </w:r>
      <w:r w:rsidRPr="00F35958">
        <w:rPr>
          <w:rFonts w:ascii="Calibri" w:eastAsia="Open Sans" w:hAnsi="Calibri" w:cs="Calibri"/>
          <w:sz w:val="22"/>
          <w:szCs w:val="22"/>
        </w:rPr>
        <w:t>Expertise extends to big data technologies, enabling effective data processing and analysis.</w:t>
      </w:r>
      <w:r w:rsidR="008E6572">
        <w:rPr>
          <w:rFonts w:ascii="Calibri" w:eastAsia="Open Sans" w:hAnsi="Calibri" w:cs="Calibri"/>
          <w:sz w:val="22"/>
          <w:szCs w:val="22"/>
        </w:rPr>
        <w:t xml:space="preserve"> </w:t>
      </w:r>
      <w:r w:rsidR="008E6572" w:rsidRPr="008E6572">
        <w:rPr>
          <w:rFonts w:ascii="Calibri" w:eastAsia="Open Sans" w:hAnsi="Calibri" w:cs="Calibri"/>
          <w:sz w:val="22"/>
          <w:szCs w:val="22"/>
        </w:rPr>
        <w:t>Azure is a cloud computing platform provided by Microsoft, and PL/SQL (Procedural Language/Structured Query Language) is a programming language designed for managing data in Oracle databases.</w:t>
      </w:r>
      <w:r w:rsidR="00173E35" w:rsidRPr="00F35958">
        <w:rPr>
          <w:rFonts w:ascii="Calibri" w:eastAsia="Open Sans" w:hAnsi="Calibri" w:cs="Calibri"/>
          <w:sz w:val="22"/>
          <w:szCs w:val="22"/>
        </w:rPr>
        <w:t> </w:t>
      </w:r>
    </w:p>
    <w:tbl>
      <w:tblPr>
        <w:tblStyle w:val="skn-slo7parent-containerheading"/>
        <w:tblW w:w="0" w:type="auto"/>
        <w:tblCellSpacing w:w="0" w:type="dxa"/>
        <w:tblCellMar>
          <w:left w:w="0" w:type="dxa"/>
          <w:right w:w="0" w:type="dxa"/>
        </w:tblCellMar>
        <w:tblLook w:val="04A0" w:firstRow="1" w:lastRow="0" w:firstColumn="1" w:lastColumn="0" w:noHBand="0" w:noVBand="1"/>
      </w:tblPr>
      <w:tblGrid>
        <w:gridCol w:w="1162"/>
      </w:tblGrid>
      <w:tr w:rsidR="00173E35" w:rsidRPr="00597ACC" w14:paraId="28BCD361" w14:textId="77777777" w:rsidTr="000551C4">
        <w:trPr>
          <w:tblCellSpacing w:w="0" w:type="dxa"/>
        </w:trPr>
        <w:tc>
          <w:tcPr>
            <w:tcW w:w="0" w:type="auto"/>
            <w:tcBorders>
              <w:top w:val="nil"/>
              <w:left w:val="nil"/>
              <w:bottom w:val="single" w:sz="16" w:space="0" w:color="E1E1E1"/>
              <w:right w:val="nil"/>
            </w:tcBorders>
            <w:tcMar>
              <w:top w:w="0" w:type="dxa"/>
              <w:left w:w="0" w:type="dxa"/>
              <w:bottom w:w="80" w:type="dxa"/>
              <w:right w:w="0" w:type="dxa"/>
            </w:tcMar>
            <w:vAlign w:val="bottom"/>
          </w:tcPr>
          <w:p w14:paraId="08C8E7E3" w14:textId="77777777" w:rsidR="00BC1C83" w:rsidRPr="00597ACC" w:rsidRDefault="00BC1C83" w:rsidP="00597ACC">
            <w:pPr>
              <w:spacing w:line="276" w:lineRule="auto"/>
              <w:rPr>
                <w:rStyle w:val="skn-slo7parent-containerheadingsectiontitle"/>
                <w:rFonts w:ascii="Calibri" w:eastAsia="Poppins" w:hAnsi="Calibri" w:cs="Calibri"/>
                <w:b/>
                <w:bCs/>
                <w:caps/>
                <w:spacing w:val="5"/>
                <w:sz w:val="22"/>
                <w:szCs w:val="22"/>
              </w:rPr>
            </w:pPr>
          </w:p>
          <w:p w14:paraId="1704A864" w14:textId="6CF65623" w:rsidR="00173E35" w:rsidRPr="00597ACC" w:rsidRDefault="00597ACC" w:rsidP="00597ACC">
            <w:pPr>
              <w:spacing w:line="276" w:lineRule="auto"/>
              <w:rPr>
                <w:rFonts w:ascii="Calibri" w:eastAsia="Open Sans" w:hAnsi="Calibri" w:cs="Calibri"/>
                <w:sz w:val="22"/>
                <w:szCs w:val="22"/>
              </w:rPr>
            </w:pPr>
            <w:r w:rsidRPr="00597ACC">
              <w:rPr>
                <w:rStyle w:val="skn-slo7parent-containerheadingsectiontitle"/>
                <w:rFonts w:ascii="Calibri" w:eastAsia="Poppins" w:hAnsi="Calibri" w:cs="Calibri"/>
                <w:b/>
                <w:bCs/>
                <w:spacing w:val="5"/>
                <w:sz w:val="22"/>
                <w:szCs w:val="22"/>
              </w:rPr>
              <w:t>EXPERIENCE</w:t>
            </w:r>
          </w:p>
        </w:tc>
      </w:tr>
    </w:tbl>
    <w:p w14:paraId="539E2B61" w14:textId="411D37C6" w:rsidR="00173E35" w:rsidRPr="00597ACC" w:rsidRDefault="00597ACC" w:rsidP="00597ACC">
      <w:pPr>
        <w:pStyle w:val="div"/>
        <w:spacing w:line="276" w:lineRule="auto"/>
        <w:rPr>
          <w:rStyle w:val="span"/>
          <w:rFonts w:ascii="Calibri" w:eastAsia="Poppins" w:hAnsi="Calibri" w:cs="Calibri"/>
          <w:b/>
          <w:sz w:val="22"/>
          <w:szCs w:val="22"/>
        </w:rPr>
      </w:pPr>
      <w:r w:rsidRPr="00597ACC">
        <w:rPr>
          <w:rStyle w:val="skn-slo7txt-caps"/>
          <w:rFonts w:ascii="Calibri" w:eastAsia="Poppins" w:hAnsi="Calibri" w:cs="Calibri"/>
          <w:b/>
          <w:caps w:val="0"/>
          <w:sz w:val="22"/>
          <w:szCs w:val="22"/>
        </w:rPr>
        <w:t>SR. DATA ENGINEER</w:t>
      </w:r>
      <w:r w:rsidRPr="00597ACC">
        <w:rPr>
          <w:rStyle w:val="span"/>
          <w:rFonts w:ascii="Calibri" w:eastAsia="Poppins" w:hAnsi="Calibri" w:cs="Calibri"/>
          <w:b/>
          <w:sz w:val="22"/>
          <w:szCs w:val="22"/>
        </w:rPr>
        <w:t xml:space="preserve">                                                                                           </w:t>
      </w:r>
      <w:r w:rsidRPr="00597ACC">
        <w:rPr>
          <w:rStyle w:val="skn-slo7txt-capt"/>
          <w:rFonts w:ascii="Calibri" w:eastAsia="Poppins" w:hAnsi="Calibri" w:cs="Calibri"/>
          <w:b/>
          <w:sz w:val="22"/>
          <w:szCs w:val="22"/>
        </w:rPr>
        <w:t>FEB2022</w:t>
      </w:r>
      <w:r w:rsidRPr="00597ACC">
        <w:rPr>
          <w:rStyle w:val="skn-slo7fade-text"/>
          <w:rFonts w:ascii="Calibri" w:eastAsia="Poppins" w:hAnsi="Calibri" w:cs="Calibri"/>
          <w:b/>
          <w:color w:val="auto"/>
          <w:sz w:val="22"/>
          <w:szCs w:val="22"/>
        </w:rPr>
        <w:t>-</w:t>
      </w:r>
      <w:r w:rsidRPr="00597ACC">
        <w:rPr>
          <w:rStyle w:val="skn-slo7txt-capt"/>
          <w:rFonts w:ascii="Calibri" w:eastAsia="Poppins" w:hAnsi="Calibri" w:cs="Calibri"/>
          <w:b/>
          <w:sz w:val="22"/>
          <w:szCs w:val="22"/>
        </w:rPr>
        <w:t>PRESENT</w:t>
      </w:r>
    </w:p>
    <w:p w14:paraId="75F30D50" w14:textId="5FE19E0D" w:rsidR="00173E35" w:rsidRPr="00597ACC" w:rsidRDefault="00597ACC" w:rsidP="00597ACC">
      <w:pPr>
        <w:pStyle w:val="skn-slo7tbl-upper"/>
        <w:spacing w:line="276" w:lineRule="auto"/>
        <w:rPr>
          <w:rStyle w:val="skn-slo7lrg-txt"/>
          <w:rFonts w:ascii="Calibri" w:hAnsi="Calibri" w:cs="Calibri"/>
          <w:sz w:val="22"/>
          <w:szCs w:val="22"/>
        </w:rPr>
      </w:pPr>
      <w:r w:rsidRPr="00597ACC">
        <w:rPr>
          <w:rStyle w:val="skn-slo7txt-capt"/>
          <w:rFonts w:ascii="Calibri" w:eastAsia="Poppins" w:hAnsi="Calibri" w:cs="Calibri"/>
          <w:sz w:val="22"/>
          <w:szCs w:val="22"/>
        </w:rPr>
        <w:t>MCLEAN</w:t>
      </w:r>
      <w:r w:rsidRPr="00597ACC">
        <w:rPr>
          <w:rStyle w:val="span"/>
          <w:rFonts w:ascii="Calibri" w:eastAsia="Poppins" w:hAnsi="Calibri" w:cs="Calibri"/>
          <w:sz w:val="22"/>
          <w:szCs w:val="22"/>
        </w:rPr>
        <w:t xml:space="preserve">, </w:t>
      </w:r>
      <w:r w:rsidRPr="00597ACC">
        <w:rPr>
          <w:rStyle w:val="skn-slo7txt-capt"/>
          <w:rFonts w:ascii="Calibri" w:eastAsia="Poppins" w:hAnsi="Calibri" w:cs="Calibri"/>
          <w:sz w:val="22"/>
          <w:szCs w:val="22"/>
        </w:rPr>
        <w:t>VA</w:t>
      </w:r>
      <w:r w:rsidRPr="00597ACC">
        <w:rPr>
          <w:rStyle w:val="skn-slo7mrl-4"/>
          <w:rFonts w:ascii="Calibri" w:eastAsia="Poppins" w:hAnsi="Calibri" w:cs="Calibri"/>
          <w:sz w:val="22"/>
          <w:szCs w:val="22"/>
        </w:rPr>
        <w:t xml:space="preserve"> NAVY FEDERAL CREDIT UNION,</w:t>
      </w:r>
      <w:r>
        <w:rPr>
          <w:rStyle w:val="skn-slo7mrl-4"/>
          <w:rFonts w:ascii="Calibri" w:eastAsia="Poppins" w:hAnsi="Calibri" w:cs="Calibri"/>
          <w:sz w:val="22"/>
          <w:szCs w:val="22"/>
        </w:rPr>
        <w:tab/>
      </w:r>
      <w:r>
        <w:rPr>
          <w:rStyle w:val="skn-slo7mrl-4"/>
          <w:rFonts w:ascii="Calibri" w:eastAsia="Poppins" w:hAnsi="Calibri" w:cs="Calibri"/>
          <w:sz w:val="22"/>
          <w:szCs w:val="22"/>
        </w:rPr>
        <w:tab/>
      </w:r>
      <w:r>
        <w:rPr>
          <w:rStyle w:val="skn-slo7mrl-4"/>
          <w:rFonts w:ascii="Calibri" w:eastAsia="Poppins" w:hAnsi="Calibri" w:cs="Calibri"/>
          <w:sz w:val="22"/>
          <w:szCs w:val="22"/>
        </w:rPr>
        <w:tab/>
      </w:r>
      <w:r>
        <w:rPr>
          <w:rStyle w:val="skn-slo7mrl-4"/>
          <w:rFonts w:ascii="Calibri" w:eastAsia="Poppins" w:hAnsi="Calibri" w:cs="Calibri"/>
          <w:sz w:val="22"/>
          <w:szCs w:val="22"/>
        </w:rPr>
        <w:tab/>
      </w:r>
      <w:r>
        <w:rPr>
          <w:rStyle w:val="skn-slo7mrl-4"/>
          <w:rFonts w:ascii="Calibri" w:eastAsia="Poppins" w:hAnsi="Calibri" w:cs="Calibri"/>
          <w:sz w:val="22"/>
          <w:szCs w:val="22"/>
        </w:rPr>
        <w:tab/>
      </w:r>
      <w:r>
        <w:rPr>
          <w:rStyle w:val="skn-slo7mrl-4"/>
          <w:rFonts w:ascii="Calibri" w:eastAsia="Poppins" w:hAnsi="Calibri" w:cs="Calibri"/>
          <w:sz w:val="22"/>
          <w:szCs w:val="22"/>
        </w:rPr>
        <w:tab/>
      </w:r>
    </w:p>
    <w:tbl>
      <w:tblPr>
        <w:tblStyle w:val="skn-slo7expr-secparagraphsinglecolumncontent-table"/>
        <w:tblW w:w="0" w:type="auto"/>
        <w:tblCellSpacing w:w="0" w:type="dxa"/>
        <w:tblCellMar>
          <w:left w:w="0" w:type="dxa"/>
          <w:right w:w="0" w:type="dxa"/>
        </w:tblCellMar>
        <w:tblLook w:val="04A0" w:firstRow="1" w:lastRow="0" w:firstColumn="1" w:lastColumn="0" w:noHBand="0" w:noVBand="1"/>
      </w:tblPr>
      <w:tblGrid>
        <w:gridCol w:w="10466"/>
      </w:tblGrid>
      <w:tr w:rsidR="00173E35" w:rsidRPr="00597ACC" w14:paraId="6E5A98CF" w14:textId="77777777" w:rsidTr="001A3535">
        <w:trPr>
          <w:tblCellSpacing w:w="0" w:type="dxa"/>
        </w:trPr>
        <w:tc>
          <w:tcPr>
            <w:tcW w:w="11320" w:type="dxa"/>
            <w:tcMar>
              <w:top w:w="160" w:type="dxa"/>
              <w:left w:w="0" w:type="dxa"/>
              <w:bottom w:w="0" w:type="dxa"/>
              <w:right w:w="0" w:type="dxa"/>
            </w:tcMar>
            <w:vAlign w:val="bottom"/>
          </w:tcPr>
          <w:p w14:paraId="0852B78B"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Kafka producer and consumers, HBase clients, Spark, and Hadoop, MapReduce jobs along with components on HDFS, Hive</w:t>
            </w:r>
          </w:p>
          <w:p w14:paraId="79489437" w14:textId="63714669" w:rsidR="001A3535" w:rsidRPr="00597ACC" w:rsidRDefault="001A35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Designed end-to-end ETL processes to extract data from various sources, perform complex transformations, and load it into destination databases or data warehouses.</w:t>
            </w:r>
          </w:p>
          <w:p w14:paraId="6F0F6E2A" w14:textId="77777777" w:rsidR="00D57D0B" w:rsidRDefault="00C64568"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and managed data models using Cognos Framework Manager, ensuring optimized data access, security, and performance.</w:t>
            </w:r>
          </w:p>
          <w:p w14:paraId="4CD73509" w14:textId="4E3E1853" w:rsidR="00F35958" w:rsidRDefault="00F35958" w:rsidP="00F35958">
            <w:pPr>
              <w:pStyle w:val="skn-slo7ulli"/>
              <w:numPr>
                <w:ilvl w:val="0"/>
                <w:numId w:val="6"/>
              </w:numPr>
              <w:spacing w:line="276" w:lineRule="auto"/>
              <w:rPr>
                <w:rStyle w:val="span"/>
                <w:rFonts w:ascii="Calibri" w:eastAsia="Open Sans" w:hAnsi="Calibri" w:cs="Calibri"/>
                <w:sz w:val="22"/>
                <w:szCs w:val="22"/>
              </w:rPr>
            </w:pPr>
            <w:r w:rsidRPr="00F35958">
              <w:rPr>
                <w:rStyle w:val="span"/>
                <w:rFonts w:ascii="Calibri" w:eastAsia="Open Sans" w:hAnsi="Calibri" w:cs="Calibri"/>
                <w:sz w:val="22"/>
                <w:szCs w:val="22"/>
              </w:rPr>
              <w:t xml:space="preserve">Worked extensively in Java, J2EE, XML, XSL, EJB, JSP, JSF, JDBC, MVC, </w:t>
            </w:r>
            <w:proofErr w:type="gramStart"/>
            <w:r w:rsidRPr="00F35958">
              <w:rPr>
                <w:rStyle w:val="span"/>
                <w:rFonts w:ascii="Calibri" w:eastAsia="Open Sans" w:hAnsi="Calibri" w:cs="Calibri"/>
                <w:sz w:val="22"/>
                <w:szCs w:val="22"/>
              </w:rPr>
              <w:t>Jakarta</w:t>
            </w:r>
            <w:proofErr w:type="gramEnd"/>
            <w:r w:rsidRPr="00F35958">
              <w:rPr>
                <w:rStyle w:val="span"/>
                <w:rFonts w:ascii="Calibri" w:eastAsia="Open Sans" w:hAnsi="Calibri" w:cs="Calibri"/>
                <w:sz w:val="22"/>
                <w:szCs w:val="22"/>
              </w:rPr>
              <w:t xml:space="preserve"> struts, JSTL, Spring2.0, Design Patterns and UML.</w:t>
            </w:r>
          </w:p>
          <w:p w14:paraId="68984918" w14:textId="35EB61F0" w:rsidR="009E50AA" w:rsidRDefault="009E50AA" w:rsidP="009E50AA">
            <w:pPr>
              <w:pStyle w:val="skn-slo7ulli"/>
              <w:numPr>
                <w:ilvl w:val="0"/>
                <w:numId w:val="6"/>
              </w:numPr>
              <w:spacing w:line="276" w:lineRule="auto"/>
              <w:rPr>
                <w:rStyle w:val="span"/>
                <w:rFonts w:ascii="Calibri" w:eastAsia="Open Sans" w:hAnsi="Calibri" w:cs="Calibri"/>
                <w:sz w:val="22"/>
                <w:szCs w:val="22"/>
              </w:rPr>
            </w:pPr>
            <w:proofErr w:type="spellStart"/>
            <w:r w:rsidRPr="009E50AA">
              <w:rPr>
                <w:rStyle w:val="span"/>
                <w:rFonts w:ascii="Calibri" w:eastAsia="Open Sans" w:hAnsi="Calibri" w:cs="Calibri"/>
                <w:sz w:val="22"/>
                <w:szCs w:val="22"/>
              </w:rPr>
              <w:t>PySpark</w:t>
            </w:r>
            <w:proofErr w:type="spellEnd"/>
            <w:r w:rsidRPr="009E50AA">
              <w:rPr>
                <w:rStyle w:val="span"/>
                <w:rFonts w:ascii="Calibri" w:eastAsia="Open Sans" w:hAnsi="Calibri" w:cs="Calibri"/>
                <w:sz w:val="22"/>
                <w:szCs w:val="22"/>
              </w:rPr>
              <w:t xml:space="preserve"> is the Python library for Apache Spark. Learn the fundamentals of Spark, RDDs (Resilient Distributed Datasets),</w:t>
            </w:r>
          </w:p>
          <w:p w14:paraId="12595826" w14:textId="658277E3" w:rsidR="008E6572" w:rsidRDefault="008E6572" w:rsidP="008E6572">
            <w:pPr>
              <w:pStyle w:val="skn-slo7ulli"/>
              <w:numPr>
                <w:ilvl w:val="0"/>
                <w:numId w:val="6"/>
              </w:numPr>
              <w:spacing w:line="276" w:lineRule="auto"/>
              <w:rPr>
                <w:rStyle w:val="span"/>
                <w:rFonts w:ascii="Calibri" w:eastAsia="Open Sans" w:hAnsi="Calibri" w:cs="Calibri"/>
                <w:sz w:val="22"/>
                <w:szCs w:val="22"/>
              </w:rPr>
            </w:pPr>
            <w:r w:rsidRPr="008E6572">
              <w:rPr>
                <w:rStyle w:val="span"/>
                <w:rFonts w:ascii="Calibri" w:eastAsia="Open Sans" w:hAnsi="Calibri" w:cs="Calibri"/>
                <w:sz w:val="22"/>
                <w:szCs w:val="22"/>
              </w:rPr>
              <w:t>PL/SQL is closely associated with Oracle, it's worth noting that Azure supports various databases,</w:t>
            </w:r>
          </w:p>
          <w:p w14:paraId="165014DC" w14:textId="7702E7FC" w:rsidR="00A44756" w:rsidRDefault="00A44756" w:rsidP="00A44756">
            <w:pPr>
              <w:pStyle w:val="skn-slo7ulli"/>
              <w:numPr>
                <w:ilvl w:val="0"/>
                <w:numId w:val="6"/>
              </w:numPr>
              <w:spacing w:line="276" w:lineRule="auto"/>
              <w:rPr>
                <w:rStyle w:val="span"/>
                <w:rFonts w:ascii="Calibri" w:eastAsia="Open Sans" w:hAnsi="Calibri" w:cs="Calibri"/>
                <w:sz w:val="22"/>
                <w:szCs w:val="22"/>
              </w:rPr>
            </w:pPr>
            <w:r w:rsidRPr="00A44756">
              <w:rPr>
                <w:rStyle w:val="span"/>
                <w:rFonts w:ascii="Calibri" w:eastAsia="Open Sans" w:hAnsi="Calibri" w:cs="Calibri"/>
                <w:sz w:val="22"/>
                <w:szCs w:val="22"/>
              </w:rPr>
              <w:t>Integrate Apache Kafka with Azure Event Hubs to facilitate the ingestion of large volumes of streaming data.</w:t>
            </w:r>
          </w:p>
          <w:p w14:paraId="7C74C8B6" w14:textId="49CA77AB" w:rsidR="007B27D9" w:rsidRDefault="007B27D9" w:rsidP="007B27D9">
            <w:pPr>
              <w:pStyle w:val="skn-slo7ulli"/>
              <w:numPr>
                <w:ilvl w:val="0"/>
                <w:numId w:val="6"/>
              </w:numPr>
              <w:spacing w:line="276" w:lineRule="auto"/>
              <w:rPr>
                <w:rStyle w:val="span"/>
                <w:rFonts w:ascii="Calibri" w:eastAsia="Open Sans" w:hAnsi="Calibri" w:cs="Calibri"/>
                <w:sz w:val="22"/>
                <w:szCs w:val="22"/>
              </w:rPr>
            </w:pPr>
            <w:proofErr w:type="spellStart"/>
            <w:r w:rsidRPr="007B27D9">
              <w:rPr>
                <w:rStyle w:val="span"/>
                <w:rFonts w:ascii="Calibri" w:eastAsia="Open Sans" w:hAnsi="Calibri" w:cs="Calibri"/>
                <w:sz w:val="22"/>
                <w:szCs w:val="22"/>
              </w:rPr>
              <w:t>Databricks</w:t>
            </w:r>
            <w:proofErr w:type="spellEnd"/>
            <w:r w:rsidRPr="007B27D9">
              <w:rPr>
                <w:rStyle w:val="span"/>
                <w:rFonts w:ascii="Calibri" w:eastAsia="Open Sans" w:hAnsi="Calibri" w:cs="Calibri"/>
                <w:sz w:val="22"/>
                <w:szCs w:val="22"/>
              </w:rPr>
              <w:t xml:space="preserve"> i</w:t>
            </w:r>
            <w:r>
              <w:rPr>
                <w:rStyle w:val="span"/>
                <w:rFonts w:ascii="Calibri" w:eastAsia="Open Sans" w:hAnsi="Calibri" w:cs="Calibri"/>
                <w:sz w:val="22"/>
                <w:szCs w:val="22"/>
              </w:rPr>
              <w:t>s built on top of Apache Spark a</w:t>
            </w:r>
            <w:r w:rsidRPr="007B27D9">
              <w:rPr>
                <w:rStyle w:val="span"/>
                <w:rFonts w:ascii="Calibri" w:eastAsia="Open Sans" w:hAnsi="Calibri" w:cs="Calibri"/>
                <w:sz w:val="22"/>
                <w:szCs w:val="22"/>
              </w:rPr>
              <w:t>s a Data Engineer,</w:t>
            </w:r>
          </w:p>
          <w:p w14:paraId="53AAC44E" w14:textId="77777777" w:rsidR="008A2DD6" w:rsidRDefault="00D505B8" w:rsidP="00C77B29">
            <w:pPr>
              <w:pStyle w:val="skn-slo7ulli"/>
              <w:numPr>
                <w:ilvl w:val="0"/>
                <w:numId w:val="6"/>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Analyze, design and build Modern data solutions using Azure PaaS service to support visualization of data. Understand current Production state of application and determine the impact of new implementation on existing business processes.</w:t>
            </w:r>
          </w:p>
          <w:p w14:paraId="7FF904CA" w14:textId="2FB998AF" w:rsidR="00B06DD4" w:rsidRDefault="00B06DD4" w:rsidP="00B06DD4">
            <w:pPr>
              <w:pStyle w:val="skn-slo7ulli"/>
              <w:numPr>
                <w:ilvl w:val="0"/>
                <w:numId w:val="6"/>
              </w:numPr>
              <w:spacing w:line="276" w:lineRule="auto"/>
              <w:rPr>
                <w:rStyle w:val="span"/>
                <w:rFonts w:ascii="Calibri" w:eastAsia="Open Sans" w:hAnsi="Calibri" w:cs="Calibri"/>
                <w:sz w:val="22"/>
                <w:szCs w:val="22"/>
              </w:rPr>
            </w:pPr>
            <w:r w:rsidRPr="00B06DD4">
              <w:rPr>
                <w:rStyle w:val="span"/>
                <w:rFonts w:ascii="Calibri" w:eastAsia="Open Sans" w:hAnsi="Calibri" w:cs="Calibri"/>
                <w:sz w:val="22"/>
                <w:szCs w:val="22"/>
              </w:rPr>
              <w:t xml:space="preserve">Azure cloud environment using Apache Cassandra as the underlying </w:t>
            </w:r>
            <w:proofErr w:type="spellStart"/>
            <w:r w:rsidRPr="00B06DD4">
              <w:rPr>
                <w:rStyle w:val="span"/>
                <w:rFonts w:ascii="Calibri" w:eastAsia="Open Sans" w:hAnsi="Calibri" w:cs="Calibri"/>
                <w:sz w:val="22"/>
                <w:szCs w:val="22"/>
              </w:rPr>
              <w:t>NoSQL</w:t>
            </w:r>
            <w:proofErr w:type="spellEnd"/>
            <w:r w:rsidRPr="00B06DD4">
              <w:rPr>
                <w:rStyle w:val="span"/>
                <w:rFonts w:ascii="Calibri" w:eastAsia="Open Sans" w:hAnsi="Calibri" w:cs="Calibri"/>
                <w:sz w:val="22"/>
                <w:szCs w:val="22"/>
              </w:rPr>
              <w:t xml:space="preserve"> database.</w:t>
            </w:r>
          </w:p>
          <w:p w14:paraId="41EE666B" w14:textId="4D04FEAB" w:rsidR="008A2DD6" w:rsidRPr="008A2DD6" w:rsidRDefault="008A2DD6" w:rsidP="00C77B29">
            <w:pPr>
              <w:pStyle w:val="skn-slo7ulli"/>
              <w:numPr>
                <w:ilvl w:val="0"/>
                <w:numId w:val="6"/>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Managed Data Architecture and ETL Designing services for various institutions on behalf of an international IT, Digital Services, and Business Solutions firm.</w:t>
            </w:r>
          </w:p>
          <w:p w14:paraId="6B03A0FA" w14:textId="77777777" w:rsidR="00BA0456" w:rsidRDefault="00C64568"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Designed star schemas, snowflake schemas, and created calculations, measures, and dimensions to support reporting requirements.</w:t>
            </w:r>
          </w:p>
          <w:p w14:paraId="563803BC" w14:textId="0D0A9BB2" w:rsidR="00BA0456" w:rsidRPr="00BA0456" w:rsidRDefault="00BA0456" w:rsidP="00C77B29">
            <w:pPr>
              <w:pStyle w:val="skn-slo7ulli"/>
              <w:numPr>
                <w:ilvl w:val="0"/>
                <w:numId w:val="6"/>
              </w:numPr>
              <w:spacing w:line="276" w:lineRule="auto"/>
              <w:rPr>
                <w:rStyle w:val="span"/>
                <w:rFonts w:ascii="Calibri" w:eastAsia="Open Sans" w:hAnsi="Calibri" w:cs="Calibri"/>
                <w:sz w:val="22"/>
                <w:szCs w:val="22"/>
              </w:rPr>
            </w:pPr>
            <w:r w:rsidRPr="00BA0456">
              <w:rPr>
                <w:rStyle w:val="span"/>
                <w:rFonts w:ascii="Calibri" w:eastAsia="Open Sans" w:hAnsi="Calibri" w:cs="Calibri"/>
                <w:sz w:val="22"/>
                <w:szCs w:val="22"/>
              </w:rPr>
              <w:t xml:space="preserve">Worked on migration of data from On-prem SQL server to Cloud databases (Azure Synapse Analytics (DW) </w:t>
            </w:r>
            <w:r w:rsidRPr="00BA0456">
              <w:rPr>
                <w:rStyle w:val="span"/>
                <w:rFonts w:ascii="Calibri" w:eastAsia="Open Sans" w:hAnsi="Calibri" w:cs="Calibri"/>
                <w:sz w:val="22"/>
                <w:szCs w:val="22"/>
              </w:rPr>
              <w:lastRenderedPageBreak/>
              <w:t>Azure SQL DB).</w:t>
            </w:r>
          </w:p>
          <w:p w14:paraId="336750AD" w14:textId="77777777" w:rsidR="00C77B29" w:rsidRDefault="00D505B8" w:rsidP="00C77B29">
            <w:pPr>
              <w:pStyle w:val="skn-slo7ulli"/>
              <w:numPr>
                <w:ilvl w:val="0"/>
                <w:numId w:val="6"/>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 xml:space="preserve">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w:t>
            </w:r>
            <w:r w:rsidR="00E13678" w:rsidRPr="00D57D0B">
              <w:rPr>
                <w:rStyle w:val="span"/>
                <w:rFonts w:ascii="Calibri" w:eastAsia="Open Sans" w:hAnsi="Calibri" w:cs="Calibri"/>
                <w:sz w:val="22"/>
                <w:szCs w:val="22"/>
              </w:rPr>
              <w:t>in</w:t>
            </w:r>
            <w:r w:rsidRPr="00D57D0B">
              <w:rPr>
                <w:rStyle w:val="span"/>
                <w:rFonts w:ascii="Calibri" w:eastAsia="Open Sans" w:hAnsi="Calibri" w:cs="Calibri"/>
                <w:sz w:val="22"/>
                <w:szCs w:val="22"/>
              </w:rPr>
              <w:t xml:space="preserve"> Azure </w:t>
            </w:r>
            <w:proofErr w:type="spellStart"/>
            <w:r w:rsidRPr="00D57D0B">
              <w:rPr>
                <w:rStyle w:val="span"/>
                <w:rFonts w:ascii="Calibri" w:eastAsia="Open Sans" w:hAnsi="Calibri" w:cs="Calibri"/>
                <w:sz w:val="22"/>
                <w:szCs w:val="22"/>
              </w:rPr>
              <w:t>Databricks</w:t>
            </w:r>
            <w:proofErr w:type="spellEnd"/>
            <w:r w:rsidRPr="00D57D0B">
              <w:rPr>
                <w:rStyle w:val="span"/>
                <w:rFonts w:ascii="Calibri" w:eastAsia="Open Sans" w:hAnsi="Calibri" w:cs="Calibri"/>
                <w:sz w:val="22"/>
                <w:szCs w:val="22"/>
              </w:rPr>
              <w:t>.</w:t>
            </w:r>
          </w:p>
          <w:p w14:paraId="7DE94C65" w14:textId="1FC9F931" w:rsidR="009E50AA" w:rsidRDefault="009E50AA" w:rsidP="009E50AA">
            <w:pPr>
              <w:pStyle w:val="skn-slo7ulli"/>
              <w:numPr>
                <w:ilvl w:val="0"/>
                <w:numId w:val="6"/>
              </w:numPr>
              <w:spacing w:line="276" w:lineRule="auto"/>
              <w:rPr>
                <w:rStyle w:val="span"/>
                <w:rFonts w:ascii="Calibri" w:eastAsia="Open Sans" w:hAnsi="Calibri" w:cs="Calibri"/>
                <w:sz w:val="22"/>
                <w:szCs w:val="22"/>
              </w:rPr>
            </w:pPr>
            <w:r w:rsidRPr="009E50AA">
              <w:rPr>
                <w:rStyle w:val="span"/>
                <w:rFonts w:ascii="Calibri" w:eastAsia="Open Sans" w:hAnsi="Calibri" w:cs="Calibri"/>
                <w:sz w:val="22"/>
                <w:szCs w:val="22"/>
              </w:rPr>
              <w:t xml:space="preserve">Leverage </w:t>
            </w:r>
            <w:proofErr w:type="spellStart"/>
            <w:r w:rsidRPr="009E50AA">
              <w:rPr>
                <w:rStyle w:val="span"/>
                <w:rFonts w:ascii="Calibri" w:eastAsia="Open Sans" w:hAnsi="Calibri" w:cs="Calibri"/>
                <w:sz w:val="22"/>
                <w:szCs w:val="22"/>
              </w:rPr>
              <w:t>PySpark's</w:t>
            </w:r>
            <w:proofErr w:type="spellEnd"/>
            <w:r w:rsidRPr="009E50AA">
              <w:rPr>
                <w:rStyle w:val="span"/>
                <w:rFonts w:ascii="Calibri" w:eastAsia="Open Sans" w:hAnsi="Calibri" w:cs="Calibri"/>
                <w:sz w:val="22"/>
                <w:szCs w:val="22"/>
              </w:rPr>
              <w:t xml:space="preserve"> powerful transformations and actions to transform and process data at scale.</w:t>
            </w:r>
          </w:p>
          <w:p w14:paraId="00BF61B6" w14:textId="46A497FB" w:rsidR="00C77B29" w:rsidRPr="00C77B29" w:rsidRDefault="00C77B29" w:rsidP="00C77B29">
            <w:pPr>
              <w:pStyle w:val="skn-slo7ulli"/>
              <w:numPr>
                <w:ilvl w:val="0"/>
                <w:numId w:val="6"/>
              </w:numPr>
              <w:spacing w:line="276" w:lineRule="auto"/>
              <w:rPr>
                <w:rStyle w:val="span"/>
                <w:rFonts w:ascii="Calibri" w:eastAsia="Open Sans" w:hAnsi="Calibri" w:cs="Calibri"/>
                <w:sz w:val="22"/>
                <w:szCs w:val="22"/>
              </w:rPr>
            </w:pPr>
            <w:r w:rsidRPr="00C77B29">
              <w:rPr>
                <w:rStyle w:val="span"/>
                <w:rFonts w:ascii="Calibri" w:eastAsia="Open Sans" w:hAnsi="Calibri" w:cs="Calibri"/>
                <w:sz w:val="22"/>
                <w:szCs w:val="22"/>
              </w:rPr>
              <w:t>Reviewed and approved hundreds of data modeling/database design documents. Helped increase the efficiency of data modeling procedures. Developed a statistical tool to optimize the design of large database tables and achieve data storage savings more than 70%.</w:t>
            </w:r>
          </w:p>
          <w:p w14:paraId="756A3126" w14:textId="59C57C09" w:rsidR="008A2DD6" w:rsidRPr="008A2DD6" w:rsidRDefault="008A2DD6" w:rsidP="00C77B29">
            <w:pPr>
              <w:pStyle w:val="skn-slo7ulli"/>
              <w:numPr>
                <w:ilvl w:val="0"/>
                <w:numId w:val="6"/>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Revised our Data Architecture standardization in per the new platform the Data Lake.</w:t>
            </w:r>
          </w:p>
          <w:p w14:paraId="56E56B78" w14:textId="7457AA6F" w:rsidR="00D505B8" w:rsidRPr="00D505B8" w:rsidRDefault="00D505B8" w:rsidP="00C77B29">
            <w:pPr>
              <w:pStyle w:val="skn-slo7ulli"/>
              <w:numPr>
                <w:ilvl w:val="0"/>
                <w:numId w:val="6"/>
              </w:numPr>
              <w:spacing w:line="276" w:lineRule="auto"/>
              <w:rPr>
                <w:rStyle w:val="span"/>
                <w:rFonts w:ascii="Calibri" w:eastAsia="Open Sans" w:hAnsi="Calibri" w:cs="Calibri"/>
                <w:sz w:val="22"/>
                <w:szCs w:val="22"/>
              </w:rPr>
            </w:pPr>
            <w:r w:rsidRPr="00D505B8">
              <w:rPr>
                <w:rStyle w:val="span"/>
                <w:rFonts w:ascii="Calibri" w:eastAsia="Open Sans" w:hAnsi="Calibri" w:cs="Calibri"/>
                <w:sz w:val="22"/>
                <w:szCs w:val="22"/>
              </w:rPr>
              <w:t>Worked on Power Shell scripts to automate the Azure cloud system creation of Resource groups, Web Applications, Azure Storage Blobs  Tables, firewall rules.</w:t>
            </w:r>
          </w:p>
          <w:p w14:paraId="6E5EC57C"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Build and maintain optimized and highly available data pipelines that facilitate deeper analysis and reporting.</w:t>
            </w:r>
          </w:p>
          <w:p w14:paraId="44CB135E"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Review and analyze moderately complex business, operational or technical challenges that require an in-depth evaluation of variable factors.</w:t>
            </w:r>
          </w:p>
          <w:p w14:paraId="4817AFDD"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Big Data ecosystems using Hadoop, Pig, Hive, HDFS, MapReduce, Sqoop, Storm, Spark, Airflow, Snowflake, Teradata, Flume, Kafka, Yarn, Oozie, and Zookeeper.</w:t>
            </w:r>
          </w:p>
          <w:p w14:paraId="2444AA35" w14:textId="4306358E" w:rsidR="001A3535" w:rsidRPr="00597ACC" w:rsidRDefault="001A35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Automated ETL workflows using tools like Apache Airflow, Luigi, or custom scripts, improving efficiency and reducing manual intervention.</w:t>
            </w:r>
          </w:p>
          <w:p w14:paraId="6EACB1F7" w14:textId="77777777" w:rsidR="00173E35"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Design and develop ETL Data Pipelines using Spark, Spark Streaming, Sqoop and Scala for Open-source Hadoop applications to ingest, transform, analyze customer data and maintain ETL, technical documentation.</w:t>
            </w:r>
          </w:p>
          <w:p w14:paraId="458AAB4D" w14:textId="6938A5E9" w:rsidR="00A44756" w:rsidRDefault="00A44756" w:rsidP="00A44756">
            <w:pPr>
              <w:pStyle w:val="skn-slo7ulli"/>
              <w:numPr>
                <w:ilvl w:val="0"/>
                <w:numId w:val="6"/>
              </w:numPr>
              <w:spacing w:line="276" w:lineRule="auto"/>
              <w:rPr>
                <w:rStyle w:val="span"/>
                <w:rFonts w:ascii="Calibri" w:eastAsia="Open Sans" w:hAnsi="Calibri" w:cs="Calibri"/>
                <w:sz w:val="22"/>
                <w:szCs w:val="22"/>
              </w:rPr>
            </w:pPr>
            <w:r w:rsidRPr="00A44756">
              <w:rPr>
                <w:rStyle w:val="span"/>
                <w:rFonts w:ascii="Calibri" w:eastAsia="Open Sans" w:hAnsi="Calibri" w:cs="Calibri"/>
                <w:sz w:val="22"/>
                <w:szCs w:val="22"/>
              </w:rPr>
              <w:t>Ingest, process, and analyze real-time data streams using Kafka.</w:t>
            </w:r>
          </w:p>
          <w:p w14:paraId="28DB3B04" w14:textId="5650C639" w:rsidR="00F35958" w:rsidRPr="00597ACC" w:rsidRDefault="00F35958" w:rsidP="00F35958">
            <w:pPr>
              <w:pStyle w:val="skn-slo7ulli"/>
              <w:numPr>
                <w:ilvl w:val="0"/>
                <w:numId w:val="6"/>
              </w:numPr>
              <w:spacing w:line="276" w:lineRule="auto"/>
              <w:rPr>
                <w:rStyle w:val="span"/>
                <w:rFonts w:ascii="Calibri" w:eastAsia="Open Sans" w:hAnsi="Calibri" w:cs="Calibri"/>
                <w:sz w:val="22"/>
                <w:szCs w:val="22"/>
              </w:rPr>
            </w:pPr>
            <w:r w:rsidRPr="00F35958">
              <w:rPr>
                <w:rStyle w:val="span"/>
                <w:rFonts w:ascii="Calibri" w:eastAsia="Open Sans" w:hAnsi="Calibri" w:cs="Calibri"/>
                <w:sz w:val="22"/>
                <w:szCs w:val="22"/>
              </w:rPr>
              <w:t xml:space="preserve">Experience in design, development, maintenance and support of Big Data Analytics using Java, Horton work, </w:t>
            </w:r>
            <w:proofErr w:type="spellStart"/>
            <w:r w:rsidRPr="00F35958">
              <w:rPr>
                <w:rStyle w:val="span"/>
                <w:rFonts w:ascii="Calibri" w:eastAsia="Open Sans" w:hAnsi="Calibri" w:cs="Calibri"/>
                <w:sz w:val="22"/>
                <w:szCs w:val="22"/>
              </w:rPr>
              <w:t>Cloudera</w:t>
            </w:r>
            <w:proofErr w:type="spellEnd"/>
            <w:r w:rsidRPr="00F35958">
              <w:rPr>
                <w:rStyle w:val="span"/>
                <w:rFonts w:ascii="Calibri" w:eastAsia="Open Sans" w:hAnsi="Calibri" w:cs="Calibri"/>
                <w:sz w:val="22"/>
                <w:szCs w:val="22"/>
              </w:rPr>
              <w:t xml:space="preserve"> </w:t>
            </w:r>
            <w:proofErr w:type="spellStart"/>
            <w:r w:rsidRPr="00F35958">
              <w:rPr>
                <w:rStyle w:val="span"/>
                <w:rFonts w:ascii="Calibri" w:eastAsia="Open Sans" w:hAnsi="Calibri" w:cs="Calibri"/>
                <w:sz w:val="22"/>
                <w:szCs w:val="22"/>
              </w:rPr>
              <w:t>Hadoop</w:t>
            </w:r>
            <w:proofErr w:type="spellEnd"/>
            <w:r w:rsidRPr="00F35958">
              <w:rPr>
                <w:rStyle w:val="span"/>
                <w:rFonts w:ascii="Calibri" w:eastAsia="Open Sans" w:hAnsi="Calibri" w:cs="Calibri"/>
                <w:sz w:val="22"/>
                <w:szCs w:val="22"/>
              </w:rPr>
              <w:t xml:space="preserve"> Ecosystem tools like HDFS, Hive, </w:t>
            </w:r>
            <w:proofErr w:type="spellStart"/>
            <w:r w:rsidRPr="00F35958">
              <w:rPr>
                <w:rStyle w:val="span"/>
                <w:rFonts w:ascii="Calibri" w:eastAsia="Open Sans" w:hAnsi="Calibri" w:cs="Calibri"/>
                <w:sz w:val="22"/>
                <w:szCs w:val="22"/>
              </w:rPr>
              <w:t>Sqoop</w:t>
            </w:r>
            <w:proofErr w:type="spellEnd"/>
            <w:r w:rsidRPr="00F35958">
              <w:rPr>
                <w:rStyle w:val="span"/>
                <w:rFonts w:ascii="Calibri" w:eastAsia="Open Sans" w:hAnsi="Calibri" w:cs="Calibri"/>
                <w:sz w:val="22"/>
                <w:szCs w:val="22"/>
              </w:rPr>
              <w:t xml:space="preserve">, Pig, Spark, </w:t>
            </w:r>
            <w:proofErr w:type="gramStart"/>
            <w:r w:rsidRPr="00F35958">
              <w:rPr>
                <w:rStyle w:val="span"/>
                <w:rFonts w:ascii="Calibri" w:eastAsia="Open Sans" w:hAnsi="Calibri" w:cs="Calibri"/>
                <w:sz w:val="22"/>
                <w:szCs w:val="22"/>
              </w:rPr>
              <w:t>Kafka</w:t>
            </w:r>
            <w:proofErr w:type="gramEnd"/>
            <w:r w:rsidRPr="00F35958">
              <w:rPr>
                <w:rStyle w:val="span"/>
                <w:rFonts w:ascii="Calibri" w:eastAsia="Open Sans" w:hAnsi="Calibri" w:cs="Calibri"/>
                <w:sz w:val="22"/>
                <w:szCs w:val="22"/>
              </w:rPr>
              <w:t>.</w:t>
            </w:r>
          </w:p>
          <w:p w14:paraId="3F3805E3" w14:textId="727512EC" w:rsidR="00F35958" w:rsidRPr="00F35958" w:rsidRDefault="00173E35" w:rsidP="00F35958">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Extensive experience working in migration projects and moving thousands of reports from other tools like Cognos to Tableau. </w:t>
            </w:r>
          </w:p>
          <w:p w14:paraId="37D6215F" w14:textId="31A1BDD5" w:rsidR="00173E35"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Executed Data Analysis and Data Visualization on survey data using Tableau Desktop as well as Compared </w:t>
            </w:r>
            <w:r w:rsidR="00597ACC" w:rsidRPr="00597ACC">
              <w:rPr>
                <w:rStyle w:val="span"/>
                <w:rFonts w:ascii="Calibri" w:eastAsia="Open Sans" w:hAnsi="Calibri" w:cs="Calibri"/>
                <w:sz w:val="22"/>
                <w:szCs w:val="22"/>
              </w:rPr>
              <w:t>respondent’s</w:t>
            </w:r>
            <w:r w:rsidRPr="00597ACC">
              <w:rPr>
                <w:rStyle w:val="span"/>
                <w:rFonts w:ascii="Calibri" w:eastAsia="Open Sans" w:hAnsi="Calibri" w:cs="Calibri"/>
                <w:sz w:val="22"/>
                <w:szCs w:val="22"/>
              </w:rPr>
              <w:t xml:space="preserve"> demographics data with Univariate Analysis using Python (Pandas, NumPy, Sklearn, and Matplotlib)</w:t>
            </w:r>
          </w:p>
          <w:p w14:paraId="775DCA76" w14:textId="26E8D28A" w:rsidR="007B27D9" w:rsidRPr="00597ACC" w:rsidRDefault="007B27D9" w:rsidP="007B27D9">
            <w:pPr>
              <w:pStyle w:val="skn-slo7ulli"/>
              <w:numPr>
                <w:ilvl w:val="0"/>
                <w:numId w:val="6"/>
              </w:numPr>
              <w:spacing w:line="276" w:lineRule="auto"/>
              <w:rPr>
                <w:rStyle w:val="span"/>
                <w:rFonts w:ascii="Calibri" w:eastAsia="Open Sans" w:hAnsi="Calibri" w:cs="Calibri"/>
                <w:sz w:val="22"/>
                <w:szCs w:val="22"/>
              </w:rPr>
            </w:pPr>
            <w:r>
              <w:rPr>
                <w:rStyle w:val="span"/>
                <w:rFonts w:ascii="Calibri" w:eastAsia="Open Sans" w:hAnsi="Calibri" w:cs="Calibri"/>
                <w:sz w:val="22"/>
                <w:szCs w:val="22"/>
              </w:rPr>
              <w:t>Familiarize</w:t>
            </w:r>
            <w:r w:rsidRPr="007B27D9">
              <w:rPr>
                <w:rStyle w:val="span"/>
                <w:rFonts w:ascii="Calibri" w:eastAsia="Open Sans" w:hAnsi="Calibri" w:cs="Calibri"/>
                <w:sz w:val="22"/>
                <w:szCs w:val="22"/>
              </w:rPr>
              <w:t xml:space="preserve"> with the </w:t>
            </w:r>
            <w:proofErr w:type="spellStart"/>
            <w:r w:rsidRPr="007B27D9">
              <w:rPr>
                <w:rStyle w:val="span"/>
                <w:rFonts w:ascii="Calibri" w:eastAsia="Open Sans" w:hAnsi="Calibri" w:cs="Calibri"/>
                <w:sz w:val="22"/>
                <w:szCs w:val="22"/>
              </w:rPr>
              <w:t>Databricks</w:t>
            </w:r>
            <w:proofErr w:type="spellEnd"/>
            <w:r w:rsidRPr="007B27D9">
              <w:rPr>
                <w:rStyle w:val="span"/>
                <w:rFonts w:ascii="Calibri" w:eastAsia="Open Sans" w:hAnsi="Calibri" w:cs="Calibri"/>
                <w:sz w:val="22"/>
                <w:szCs w:val="22"/>
              </w:rPr>
              <w:t xml:space="preserve"> Workspace</w:t>
            </w:r>
          </w:p>
          <w:p w14:paraId="6F991C93"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Data Extraction and Transformation and Load (Databricks Hadoop)</w:t>
            </w:r>
          </w:p>
          <w:p w14:paraId="5FEA1FE6"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Written python code for exploratory data analysis using Scikit-learn machine learning python packages- NumPy, Pandas, Matplotlib, Seaborn, stats models, pandas profiling.</w:t>
            </w:r>
          </w:p>
          <w:p w14:paraId="345ED31C" w14:textId="6D2266BF" w:rsidR="00173E35" w:rsidRPr="00597ACC" w:rsidRDefault="00597ACC"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Perform installation</w:t>
            </w:r>
            <w:r w:rsidR="00173E35" w:rsidRPr="00597ACC">
              <w:rPr>
                <w:rStyle w:val="span"/>
                <w:rFonts w:ascii="Calibri" w:eastAsia="Open Sans" w:hAnsi="Calibri" w:cs="Calibri"/>
                <w:sz w:val="22"/>
                <w:szCs w:val="22"/>
              </w:rPr>
              <w:t xml:space="preserve">, configuration and of Oracle databases on Solaris, Linux, HP-UX </w:t>
            </w:r>
            <w:r w:rsidRPr="00597ACC">
              <w:rPr>
                <w:rStyle w:val="span"/>
                <w:rFonts w:ascii="Calibri" w:eastAsia="Open Sans" w:hAnsi="Calibri" w:cs="Calibri"/>
                <w:sz w:val="22"/>
                <w:szCs w:val="22"/>
              </w:rPr>
              <w:t>and VMware</w:t>
            </w:r>
            <w:r w:rsidR="00173E35" w:rsidRPr="00597ACC">
              <w:rPr>
                <w:rStyle w:val="span"/>
                <w:rFonts w:ascii="Calibri" w:eastAsia="Open Sans" w:hAnsi="Calibri" w:cs="Calibri"/>
                <w:sz w:val="22"/>
                <w:szCs w:val="22"/>
              </w:rPr>
              <w:t>.</w:t>
            </w:r>
          </w:p>
          <w:p w14:paraId="34D599C3"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various machine learning models such as Logistic regression, KNN, and Gradient Boosting with Pandas, NumPy, Seaborn, Matplotlib, Scikit-learn in Python.</w:t>
            </w:r>
          </w:p>
          <w:p w14:paraId="01789759"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rest APIs using python with flask and Django framework and done the integration of various data sources including RDBMS, Shell Scripting, Spreadsheets, and Text files.</w:t>
            </w:r>
          </w:p>
          <w:p w14:paraId="0A52EC14"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Lookup, Change Capture, Funnel, Peek, Row Generator, Filter stages in accomplishing the ETL Coding.</w:t>
            </w:r>
          </w:p>
          <w:p w14:paraId="2A377E54" w14:textId="77777777" w:rsidR="00173E35"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Designed ETL jobs incorporating complex transform methodologies using Data Stage tool resulting in development of efficient interfaces between source and target systems.</w:t>
            </w:r>
          </w:p>
          <w:p w14:paraId="7983F312" w14:textId="58DB9CB4" w:rsidR="009E50AA" w:rsidRPr="00597ACC" w:rsidRDefault="009E50AA" w:rsidP="009E50AA">
            <w:pPr>
              <w:pStyle w:val="skn-slo7ulli"/>
              <w:numPr>
                <w:ilvl w:val="0"/>
                <w:numId w:val="6"/>
              </w:numPr>
              <w:spacing w:line="276" w:lineRule="auto"/>
              <w:rPr>
                <w:rStyle w:val="span"/>
                <w:rFonts w:ascii="Calibri" w:eastAsia="Open Sans" w:hAnsi="Calibri" w:cs="Calibri"/>
                <w:sz w:val="22"/>
                <w:szCs w:val="22"/>
              </w:rPr>
            </w:pPr>
            <w:r w:rsidRPr="009E50AA">
              <w:rPr>
                <w:rStyle w:val="span"/>
                <w:rFonts w:ascii="Calibri" w:eastAsia="Open Sans" w:hAnsi="Calibri" w:cs="Calibri"/>
                <w:sz w:val="22"/>
                <w:szCs w:val="22"/>
              </w:rPr>
              <w:t xml:space="preserve">Understand the transformations and actions provided by </w:t>
            </w:r>
            <w:proofErr w:type="spellStart"/>
            <w:r w:rsidRPr="009E50AA">
              <w:rPr>
                <w:rStyle w:val="span"/>
                <w:rFonts w:ascii="Calibri" w:eastAsia="Open Sans" w:hAnsi="Calibri" w:cs="Calibri"/>
                <w:sz w:val="22"/>
                <w:szCs w:val="22"/>
              </w:rPr>
              <w:t>PySpark</w:t>
            </w:r>
            <w:proofErr w:type="spellEnd"/>
            <w:r w:rsidRPr="009E50AA">
              <w:rPr>
                <w:rStyle w:val="span"/>
                <w:rFonts w:ascii="Calibri" w:eastAsia="Open Sans" w:hAnsi="Calibri" w:cs="Calibri"/>
                <w:sz w:val="22"/>
                <w:szCs w:val="22"/>
              </w:rPr>
              <w:t xml:space="preserve"> for data processing.</w:t>
            </w:r>
          </w:p>
          <w:p w14:paraId="2DF6314C"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Responsible for estimating the cluster size, monitoring, and troubleshooting of the Spark databricks cluster</w:t>
            </w:r>
          </w:p>
          <w:p w14:paraId="78FD01DC" w14:textId="77777777"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A.I machine learning algorithms like Classification, Regression, Deep Learning using python.</w:t>
            </w:r>
          </w:p>
          <w:p w14:paraId="38DBB4A2" w14:textId="77777777" w:rsidR="00D57D0B" w:rsidRDefault="001A35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Implemented robust error handling mechanisms, logging, and notifications within ETL workflows to ensure smooth and reliable data processing.</w:t>
            </w:r>
          </w:p>
          <w:p w14:paraId="5D0A518C" w14:textId="2257CF44" w:rsidR="006C14B4" w:rsidRDefault="006C14B4" w:rsidP="006C14B4">
            <w:pPr>
              <w:pStyle w:val="skn-slo7ulli"/>
              <w:numPr>
                <w:ilvl w:val="0"/>
                <w:numId w:val="6"/>
              </w:numPr>
              <w:spacing w:line="276" w:lineRule="auto"/>
              <w:rPr>
                <w:rStyle w:val="span"/>
                <w:rFonts w:ascii="Calibri" w:eastAsia="Open Sans" w:hAnsi="Calibri" w:cs="Calibri"/>
                <w:sz w:val="22"/>
                <w:szCs w:val="22"/>
              </w:rPr>
            </w:pPr>
            <w:r w:rsidRPr="006C14B4">
              <w:rPr>
                <w:rStyle w:val="span"/>
                <w:rFonts w:ascii="Calibri" w:eastAsia="Open Sans" w:hAnsi="Calibri" w:cs="Calibri"/>
                <w:sz w:val="22"/>
                <w:szCs w:val="22"/>
              </w:rPr>
              <w:t xml:space="preserve">Azure Data Factory (ADF) is a cloud-based data integration service that allows you to create, schedule, and </w:t>
            </w:r>
            <w:r w:rsidRPr="006C14B4">
              <w:rPr>
                <w:rStyle w:val="span"/>
                <w:rFonts w:ascii="Calibri" w:eastAsia="Open Sans" w:hAnsi="Calibri" w:cs="Calibri"/>
                <w:sz w:val="22"/>
                <w:szCs w:val="22"/>
              </w:rPr>
              <w:lastRenderedPageBreak/>
              <w:t>manage data pipelines for moving and transforming data.</w:t>
            </w:r>
          </w:p>
          <w:p w14:paraId="2719C0BA" w14:textId="1AF80B71" w:rsidR="00D505B8" w:rsidRPr="00D57D0B" w:rsidRDefault="00D505B8" w:rsidP="00C77B29">
            <w:pPr>
              <w:pStyle w:val="skn-slo7ulli"/>
              <w:numPr>
                <w:ilvl w:val="0"/>
                <w:numId w:val="6"/>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Created Pipelines in ADF using Linked Services/Datasets/Pipeline/ to Extract, Transform and load data from different sources like Azure SQL, Blob storage, Azure SQL Data warehouse, write-back tool and backwards.</w:t>
            </w:r>
          </w:p>
          <w:p w14:paraId="0A65A80A" w14:textId="2A9BB882" w:rsidR="00173E35" w:rsidRPr="00597ACC"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Used Python Scripting to test the resultant excel data of both Cognos and Tableau/ AG Grid saving hundreds of man hours with Manual Testing</w:t>
            </w:r>
          </w:p>
          <w:p w14:paraId="01D4EF0A" w14:textId="7C977F0E" w:rsidR="00597ACC" w:rsidRPr="005418DE"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Build data pipelines in airflow in GCP for ETL related jobs using different airflow operators.</w:t>
            </w:r>
          </w:p>
          <w:p w14:paraId="16084E42" w14:textId="18F172FC" w:rsidR="00173E35" w:rsidRDefault="00173E35" w:rsidP="00C77B29">
            <w:pPr>
              <w:pStyle w:val="skn-slo7ulli"/>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machine learning models using recurrent neural networks - LSTM for time series, predictive analytics.</w:t>
            </w:r>
          </w:p>
          <w:p w14:paraId="593E2045" w14:textId="4E2BCCFB" w:rsidR="008E6572" w:rsidRPr="00597ACC" w:rsidRDefault="008E6572" w:rsidP="008E6572">
            <w:pPr>
              <w:pStyle w:val="skn-slo7ulli"/>
              <w:numPr>
                <w:ilvl w:val="0"/>
                <w:numId w:val="6"/>
              </w:numPr>
              <w:spacing w:line="276" w:lineRule="auto"/>
              <w:rPr>
                <w:rStyle w:val="span"/>
                <w:rFonts w:ascii="Calibri" w:eastAsia="Open Sans" w:hAnsi="Calibri" w:cs="Calibri"/>
                <w:sz w:val="22"/>
                <w:szCs w:val="22"/>
              </w:rPr>
            </w:pPr>
            <w:r w:rsidRPr="008E6572">
              <w:rPr>
                <w:rStyle w:val="span"/>
                <w:rFonts w:ascii="Calibri" w:eastAsia="Open Sans" w:hAnsi="Calibri" w:cs="Calibri"/>
                <w:sz w:val="22"/>
                <w:szCs w:val="22"/>
              </w:rPr>
              <w:t>Use PL/SQL to create stored procedures, functions, and triggers within Oracle databases.</w:t>
            </w:r>
          </w:p>
          <w:p w14:paraId="57AEEC2D" w14:textId="77777777" w:rsidR="00173E35" w:rsidRPr="00597ACC" w:rsidRDefault="00173E35" w:rsidP="00C77B29">
            <w:pPr>
              <w:pStyle w:val="skn-slo7ullinth-last-child1"/>
              <w:numPr>
                <w:ilvl w:val="0"/>
                <w:numId w:val="6"/>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Design, Architect and Support Hadoop cluster: Hadoop, Map Reduce, Hive, Sqoop, Ranger, Presto and high-performance SQL query engine and Druid for indexing.</w:t>
            </w:r>
          </w:p>
          <w:p w14:paraId="6CA76F02" w14:textId="32ADB228" w:rsidR="00173E35" w:rsidRPr="00597ACC" w:rsidRDefault="00173E35" w:rsidP="00C77B29">
            <w:pPr>
              <w:pStyle w:val="skn-slo7expr-secparagraphsinglecolumncontent-tablecontentcellParagraph"/>
              <w:pBdr>
                <w:top w:val="none" w:sz="0" w:space="0" w:color="auto"/>
              </w:pBdr>
              <w:spacing w:line="276" w:lineRule="auto"/>
              <w:textAlignment w:val="auto"/>
              <w:rPr>
                <w:rStyle w:val="skn-slo7expr-secparagraphsinglecolumncontent-tablecontentcell"/>
                <w:rFonts w:ascii="Calibri" w:eastAsia="Open Sans" w:hAnsi="Calibri" w:cs="Calibri"/>
                <w:sz w:val="22"/>
                <w:szCs w:val="22"/>
              </w:rPr>
            </w:pPr>
          </w:p>
        </w:tc>
      </w:tr>
    </w:tbl>
    <w:p w14:paraId="6F7F8933" w14:textId="25C5A94D" w:rsidR="00173E35" w:rsidRPr="00597ACC" w:rsidRDefault="00597ACC" w:rsidP="00597ACC">
      <w:pPr>
        <w:pStyle w:val="skn-slo7tbl-upper"/>
        <w:spacing w:line="276" w:lineRule="auto"/>
        <w:rPr>
          <w:rStyle w:val="span"/>
          <w:rFonts w:ascii="Calibri" w:eastAsia="Poppins" w:hAnsi="Calibri" w:cs="Calibri"/>
          <w:sz w:val="22"/>
          <w:szCs w:val="22"/>
        </w:rPr>
      </w:pPr>
      <w:r w:rsidRPr="00597ACC">
        <w:rPr>
          <w:rStyle w:val="skn-slo7txt-caps"/>
          <w:rFonts w:ascii="Calibri" w:eastAsia="Poppins" w:hAnsi="Calibri" w:cs="Calibri"/>
          <w:caps w:val="0"/>
          <w:sz w:val="22"/>
          <w:szCs w:val="22"/>
        </w:rPr>
        <w:lastRenderedPageBreak/>
        <w:t>DATA ENGINEER</w:t>
      </w:r>
      <w:r w:rsidRPr="00597ACC">
        <w:rPr>
          <w:rStyle w:val="span"/>
          <w:rFonts w:ascii="Calibri" w:eastAsia="Poppins" w:hAnsi="Calibri" w:cs="Calibri"/>
          <w:sz w:val="22"/>
          <w:szCs w:val="22"/>
        </w:rPr>
        <w:t xml:space="preserve">, </w:t>
      </w:r>
      <w:r w:rsidRPr="00597ACC">
        <w:rPr>
          <w:rStyle w:val="span"/>
          <w:rFonts w:ascii="Calibri" w:eastAsia="Poppins" w:hAnsi="Calibri" w:cs="Calibri"/>
          <w:sz w:val="22"/>
          <w:szCs w:val="22"/>
        </w:rPr>
        <w:tab/>
      </w:r>
      <w:r w:rsidRPr="00597ACC">
        <w:rPr>
          <w:rStyle w:val="span"/>
          <w:rFonts w:ascii="Calibri" w:eastAsia="Poppins" w:hAnsi="Calibri" w:cs="Calibri"/>
          <w:sz w:val="22"/>
          <w:szCs w:val="22"/>
        </w:rPr>
        <w:tab/>
      </w:r>
      <w:r w:rsidRPr="00597ACC">
        <w:rPr>
          <w:rStyle w:val="span"/>
          <w:rFonts w:ascii="Calibri" w:eastAsia="Poppins" w:hAnsi="Calibri" w:cs="Calibri"/>
          <w:sz w:val="22"/>
          <w:szCs w:val="22"/>
        </w:rPr>
        <w:tab/>
      </w:r>
      <w:r w:rsidRPr="00597ACC">
        <w:rPr>
          <w:rStyle w:val="span"/>
          <w:rFonts w:ascii="Calibri" w:eastAsia="Poppins" w:hAnsi="Calibri" w:cs="Calibri"/>
          <w:sz w:val="22"/>
          <w:szCs w:val="22"/>
        </w:rPr>
        <w:tab/>
      </w:r>
      <w:r w:rsidRPr="00597ACC">
        <w:rPr>
          <w:rStyle w:val="span"/>
          <w:rFonts w:ascii="Calibri" w:eastAsia="Poppins" w:hAnsi="Calibri" w:cs="Calibri"/>
          <w:sz w:val="22"/>
          <w:szCs w:val="22"/>
        </w:rPr>
        <w:tab/>
      </w:r>
      <w:r w:rsidRPr="00597ACC">
        <w:rPr>
          <w:rStyle w:val="span"/>
          <w:rFonts w:ascii="Calibri" w:eastAsia="Poppins" w:hAnsi="Calibri" w:cs="Calibri"/>
          <w:sz w:val="22"/>
          <w:szCs w:val="22"/>
        </w:rPr>
        <w:tab/>
      </w:r>
      <w:r w:rsidRPr="00597ACC">
        <w:rPr>
          <w:rStyle w:val="span"/>
          <w:rFonts w:ascii="Calibri" w:eastAsia="Poppins" w:hAnsi="Calibri" w:cs="Calibri"/>
          <w:sz w:val="22"/>
          <w:szCs w:val="22"/>
        </w:rPr>
        <w:tab/>
      </w:r>
      <w:r w:rsidRPr="00597ACC">
        <w:rPr>
          <w:rStyle w:val="span"/>
          <w:rFonts w:ascii="Calibri" w:eastAsia="Poppins" w:hAnsi="Calibri" w:cs="Calibri"/>
          <w:sz w:val="22"/>
          <w:szCs w:val="22"/>
        </w:rPr>
        <w:tab/>
      </w:r>
      <w:r>
        <w:rPr>
          <w:rStyle w:val="span"/>
          <w:rFonts w:ascii="Calibri" w:eastAsia="Poppins" w:hAnsi="Calibri" w:cs="Calibri"/>
          <w:sz w:val="22"/>
          <w:szCs w:val="22"/>
        </w:rPr>
        <w:t xml:space="preserve">          </w:t>
      </w:r>
      <w:r w:rsidRPr="00597ACC">
        <w:rPr>
          <w:rStyle w:val="skn-slo7txt-capt"/>
          <w:rFonts w:ascii="Calibri" w:eastAsia="Poppins" w:hAnsi="Calibri" w:cs="Calibri"/>
          <w:sz w:val="22"/>
          <w:szCs w:val="22"/>
        </w:rPr>
        <w:t>MAR 2020</w:t>
      </w:r>
      <w:r w:rsidRPr="00597ACC">
        <w:rPr>
          <w:rStyle w:val="skn-slo7fade-text"/>
          <w:rFonts w:ascii="Calibri" w:eastAsia="Poppins" w:hAnsi="Calibri" w:cs="Calibri"/>
          <w:color w:val="auto"/>
          <w:sz w:val="22"/>
          <w:szCs w:val="22"/>
        </w:rPr>
        <w:t>-</w:t>
      </w:r>
      <w:r w:rsidRPr="00597ACC">
        <w:rPr>
          <w:rStyle w:val="skn-slo7txt-capt"/>
          <w:rFonts w:ascii="Calibri" w:eastAsia="Poppins" w:hAnsi="Calibri" w:cs="Calibri"/>
          <w:sz w:val="22"/>
          <w:szCs w:val="22"/>
        </w:rPr>
        <w:t>JAN 2022</w:t>
      </w:r>
    </w:p>
    <w:p w14:paraId="0ABF67DC" w14:textId="375776C2" w:rsidR="00173E35" w:rsidRPr="00597ACC" w:rsidRDefault="00597ACC" w:rsidP="00597ACC">
      <w:pPr>
        <w:pStyle w:val="skn-slo7tbl-upper"/>
        <w:spacing w:line="276" w:lineRule="auto"/>
        <w:rPr>
          <w:rStyle w:val="skn-slo7lrg-txt"/>
          <w:rFonts w:ascii="Calibri" w:hAnsi="Calibri" w:cs="Calibri"/>
          <w:sz w:val="22"/>
          <w:szCs w:val="22"/>
        </w:rPr>
      </w:pPr>
      <w:r w:rsidRPr="00597ACC">
        <w:rPr>
          <w:rStyle w:val="skn-slo7clr-pickr"/>
          <w:rFonts w:ascii="Calibri" w:eastAsia="Poppins" w:hAnsi="Calibri" w:cs="Calibri"/>
          <w:color w:val="auto"/>
          <w:sz w:val="22"/>
          <w:szCs w:val="22"/>
        </w:rPr>
        <w:t>VERIZON,</w:t>
      </w:r>
      <w:r w:rsidRPr="00597ACC">
        <w:rPr>
          <w:rStyle w:val="skn-slo7lrg-txt"/>
          <w:rFonts w:ascii="Calibri" w:hAnsi="Calibri" w:cs="Calibri"/>
          <w:sz w:val="22"/>
          <w:szCs w:val="22"/>
        </w:rPr>
        <w:t xml:space="preserve"> </w:t>
      </w:r>
      <w:r w:rsidRPr="00597ACC">
        <w:rPr>
          <w:rStyle w:val="span"/>
          <w:rFonts w:ascii="Calibri" w:eastAsia="Poppins" w:hAnsi="Calibri" w:cs="Calibri"/>
          <w:sz w:val="22"/>
          <w:szCs w:val="22"/>
        </w:rPr>
        <w:t xml:space="preserve">ASHBURN, </w:t>
      </w:r>
      <w:r w:rsidRPr="00597ACC">
        <w:rPr>
          <w:rStyle w:val="skn-slo7txt-capt"/>
          <w:rFonts w:ascii="Calibri" w:eastAsia="Poppins" w:hAnsi="Calibri" w:cs="Calibri"/>
          <w:sz w:val="22"/>
          <w:szCs w:val="22"/>
        </w:rPr>
        <w:t>VA</w:t>
      </w:r>
      <w:r w:rsidRPr="00597ACC">
        <w:rPr>
          <w:rStyle w:val="skn-slo7mrl-4"/>
          <w:rFonts w:ascii="Calibri" w:eastAsia="Poppins" w:hAnsi="Calibri" w:cs="Calibri"/>
          <w:sz w:val="22"/>
          <w:szCs w:val="22"/>
        </w:rPr>
        <w:t xml:space="preserve"> </w:t>
      </w:r>
    </w:p>
    <w:tbl>
      <w:tblPr>
        <w:tblStyle w:val="skn-slo7expr-secparagraphsinglecolumncontent-table"/>
        <w:tblW w:w="0" w:type="auto"/>
        <w:tblCellSpacing w:w="0" w:type="dxa"/>
        <w:tblCellMar>
          <w:left w:w="0" w:type="dxa"/>
          <w:right w:w="0" w:type="dxa"/>
        </w:tblCellMar>
        <w:tblLook w:val="04A0" w:firstRow="1" w:lastRow="0" w:firstColumn="1" w:lastColumn="0" w:noHBand="0" w:noVBand="1"/>
      </w:tblPr>
      <w:tblGrid>
        <w:gridCol w:w="10466"/>
      </w:tblGrid>
      <w:tr w:rsidR="00173E35" w:rsidRPr="00597ACC" w14:paraId="07C1BD72" w14:textId="77777777" w:rsidTr="001A3535">
        <w:trPr>
          <w:tblCellSpacing w:w="0" w:type="dxa"/>
        </w:trPr>
        <w:tc>
          <w:tcPr>
            <w:tcW w:w="11320" w:type="dxa"/>
            <w:tcMar>
              <w:top w:w="160" w:type="dxa"/>
              <w:left w:w="0" w:type="dxa"/>
              <w:bottom w:w="0" w:type="dxa"/>
              <w:right w:w="0" w:type="dxa"/>
            </w:tcMar>
            <w:vAlign w:val="bottom"/>
          </w:tcPr>
          <w:p w14:paraId="6DB393D1" w14:textId="2FF9A3C2" w:rsidR="00CC142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 data pipelines to consume data from Enterprise Data Lake (MapReduce, Hadoop distribution - Hive Table/HDFS) for the analytics solution.</w:t>
            </w:r>
          </w:p>
          <w:p w14:paraId="5BD8082C"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Used Map Reduce Programs that are running on the cluster.</w:t>
            </w:r>
          </w:p>
          <w:p w14:paraId="09BE631E"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Created Hive external tables to stage data and then move the data from Staging to main tables.</w:t>
            </w:r>
          </w:p>
          <w:p w14:paraId="67ED3549"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Implemented the Big Data solution using Hadoop, Hive, and Informatica to pull/load the data into the HDFS.</w:t>
            </w:r>
          </w:p>
          <w:p w14:paraId="7AE783DF" w14:textId="77777777" w:rsidR="00D505B8"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Used Hive to analyze the partitioned and bucketed data to compute various metrics for reporting on the dashboard using Power BI</w:t>
            </w:r>
          </w:p>
          <w:p w14:paraId="1DB7317B" w14:textId="3D6896AC" w:rsidR="006C14B4" w:rsidRDefault="006C14B4" w:rsidP="006C14B4">
            <w:pPr>
              <w:pStyle w:val="skn-slo7ulli"/>
              <w:numPr>
                <w:ilvl w:val="0"/>
                <w:numId w:val="7"/>
              </w:numPr>
              <w:spacing w:line="276" w:lineRule="auto"/>
              <w:rPr>
                <w:rStyle w:val="span"/>
                <w:rFonts w:ascii="Calibri" w:eastAsia="Open Sans" w:hAnsi="Calibri" w:cs="Calibri"/>
                <w:sz w:val="22"/>
                <w:szCs w:val="22"/>
              </w:rPr>
            </w:pPr>
            <w:r w:rsidRPr="006C14B4">
              <w:rPr>
                <w:rStyle w:val="span"/>
                <w:rFonts w:ascii="Calibri" w:eastAsia="Open Sans" w:hAnsi="Calibri" w:cs="Calibri"/>
                <w:sz w:val="22"/>
                <w:szCs w:val="22"/>
              </w:rPr>
              <w:t>Design and develop data pipelines using Azure Data Factory to orchestrate the movement and transformation of data.</w:t>
            </w:r>
          </w:p>
          <w:p w14:paraId="4638B437" w14:textId="1FF45181" w:rsidR="00D505B8" w:rsidRPr="00D505B8" w:rsidRDefault="00D505B8" w:rsidP="00C77B29">
            <w:pPr>
              <w:pStyle w:val="skn-slo7ulli"/>
              <w:numPr>
                <w:ilvl w:val="0"/>
                <w:numId w:val="7"/>
              </w:numPr>
              <w:spacing w:line="276" w:lineRule="auto"/>
              <w:rPr>
                <w:rStyle w:val="span"/>
                <w:rFonts w:ascii="Calibri" w:eastAsia="Open Sans" w:hAnsi="Calibri" w:cs="Calibri"/>
                <w:sz w:val="22"/>
                <w:szCs w:val="22"/>
              </w:rPr>
            </w:pPr>
            <w:r w:rsidRPr="00D505B8">
              <w:rPr>
                <w:rStyle w:val="span"/>
                <w:rFonts w:ascii="Calibri" w:eastAsia="Open Sans" w:hAnsi="Calibri" w:cs="Calibri"/>
                <w:sz w:val="22"/>
                <w:szCs w:val="22"/>
              </w:rPr>
              <w:t>Worked on Azure Services like IaaS, PaaS and worked on storages like Blob (Page and Block), SQL Azure. Well experienced in deployment configuration management and virtualization.</w:t>
            </w:r>
          </w:p>
          <w:p w14:paraId="42F1ADDD" w14:textId="7D535753" w:rsidR="00173E35"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Spark using Scala on cluster for computational (analytics), installed it on top of Hadoop performed advanced analytical application</w:t>
            </w:r>
            <w:r w:rsidR="009E50AA">
              <w:rPr>
                <w:rStyle w:val="span"/>
                <w:rFonts w:ascii="Calibri" w:eastAsia="Open Sans" w:hAnsi="Calibri" w:cs="Calibri"/>
                <w:sz w:val="22"/>
                <w:szCs w:val="22"/>
              </w:rPr>
              <w:t>,</w:t>
            </w:r>
          </w:p>
          <w:p w14:paraId="7C17969B" w14:textId="612739C6" w:rsidR="009E50AA" w:rsidRDefault="009E50AA" w:rsidP="009E50AA">
            <w:pPr>
              <w:pStyle w:val="skn-slo7ulli"/>
              <w:numPr>
                <w:ilvl w:val="0"/>
                <w:numId w:val="7"/>
              </w:numPr>
              <w:spacing w:line="276" w:lineRule="auto"/>
              <w:rPr>
                <w:rStyle w:val="span"/>
                <w:rFonts w:ascii="Calibri" w:eastAsia="Open Sans" w:hAnsi="Calibri" w:cs="Calibri"/>
                <w:sz w:val="22"/>
                <w:szCs w:val="22"/>
              </w:rPr>
            </w:pPr>
            <w:r w:rsidRPr="009E50AA">
              <w:rPr>
                <w:rStyle w:val="span"/>
                <w:rFonts w:ascii="Calibri" w:eastAsia="Open Sans" w:hAnsi="Calibri" w:cs="Calibri"/>
                <w:sz w:val="22"/>
                <w:szCs w:val="22"/>
              </w:rPr>
              <w:t xml:space="preserve">Ingest data from various sources into </w:t>
            </w:r>
            <w:proofErr w:type="spellStart"/>
            <w:r w:rsidRPr="009E50AA">
              <w:rPr>
                <w:rStyle w:val="span"/>
                <w:rFonts w:ascii="Calibri" w:eastAsia="Open Sans" w:hAnsi="Calibri" w:cs="Calibri"/>
                <w:sz w:val="22"/>
                <w:szCs w:val="22"/>
              </w:rPr>
              <w:t>PySpark</w:t>
            </w:r>
            <w:proofErr w:type="spellEnd"/>
            <w:r w:rsidRPr="009E50AA">
              <w:rPr>
                <w:rStyle w:val="span"/>
                <w:rFonts w:ascii="Calibri" w:eastAsia="Open Sans" w:hAnsi="Calibri" w:cs="Calibri"/>
                <w:sz w:val="22"/>
                <w:szCs w:val="22"/>
              </w:rPr>
              <w:t xml:space="preserve"> </w:t>
            </w:r>
            <w:proofErr w:type="spellStart"/>
            <w:r w:rsidRPr="009E50AA">
              <w:rPr>
                <w:rStyle w:val="span"/>
                <w:rFonts w:ascii="Calibri" w:eastAsia="Open Sans" w:hAnsi="Calibri" w:cs="Calibri"/>
                <w:sz w:val="22"/>
                <w:szCs w:val="22"/>
              </w:rPr>
              <w:t>DataFrames</w:t>
            </w:r>
            <w:proofErr w:type="spellEnd"/>
            <w:r w:rsidRPr="009E50AA">
              <w:rPr>
                <w:rStyle w:val="span"/>
                <w:rFonts w:ascii="Calibri" w:eastAsia="Open Sans" w:hAnsi="Calibri" w:cs="Calibri"/>
                <w:sz w:val="22"/>
                <w:szCs w:val="22"/>
              </w:rPr>
              <w:t>.</w:t>
            </w:r>
          </w:p>
          <w:p w14:paraId="4CE1B426" w14:textId="5E372CC3" w:rsidR="007B27D9" w:rsidRDefault="007B27D9" w:rsidP="007B27D9">
            <w:pPr>
              <w:pStyle w:val="skn-slo7ulli"/>
              <w:numPr>
                <w:ilvl w:val="0"/>
                <w:numId w:val="7"/>
              </w:numPr>
              <w:spacing w:line="276" w:lineRule="auto"/>
              <w:rPr>
                <w:rStyle w:val="span"/>
                <w:rFonts w:ascii="Calibri" w:eastAsia="Open Sans" w:hAnsi="Calibri" w:cs="Calibri"/>
                <w:sz w:val="22"/>
                <w:szCs w:val="22"/>
              </w:rPr>
            </w:pPr>
            <w:r w:rsidRPr="007B27D9">
              <w:rPr>
                <w:rStyle w:val="span"/>
                <w:rFonts w:ascii="Calibri" w:eastAsia="Open Sans" w:hAnsi="Calibri" w:cs="Calibri"/>
                <w:sz w:val="22"/>
                <w:szCs w:val="22"/>
              </w:rPr>
              <w:t xml:space="preserve">Use </w:t>
            </w:r>
            <w:proofErr w:type="spellStart"/>
            <w:r w:rsidRPr="007B27D9">
              <w:rPr>
                <w:rStyle w:val="span"/>
                <w:rFonts w:ascii="Calibri" w:eastAsia="Open Sans" w:hAnsi="Calibri" w:cs="Calibri"/>
                <w:sz w:val="22"/>
                <w:szCs w:val="22"/>
              </w:rPr>
              <w:t>Databricks</w:t>
            </w:r>
            <w:proofErr w:type="spellEnd"/>
            <w:r w:rsidRPr="007B27D9">
              <w:rPr>
                <w:rStyle w:val="span"/>
                <w:rFonts w:ascii="Calibri" w:eastAsia="Open Sans" w:hAnsi="Calibri" w:cs="Calibri"/>
                <w:sz w:val="22"/>
                <w:szCs w:val="22"/>
              </w:rPr>
              <w:t xml:space="preserve"> to import and export data from various sources.</w:t>
            </w:r>
          </w:p>
          <w:p w14:paraId="7E233E13" w14:textId="3516C094" w:rsidR="00B06DD4" w:rsidRDefault="00B06DD4" w:rsidP="00B06DD4">
            <w:pPr>
              <w:pStyle w:val="skn-slo7ulli"/>
              <w:numPr>
                <w:ilvl w:val="0"/>
                <w:numId w:val="7"/>
              </w:numPr>
              <w:spacing w:line="276" w:lineRule="auto"/>
              <w:rPr>
                <w:rStyle w:val="span"/>
                <w:rFonts w:ascii="Calibri" w:eastAsia="Open Sans" w:hAnsi="Calibri" w:cs="Calibri"/>
                <w:sz w:val="22"/>
                <w:szCs w:val="22"/>
              </w:rPr>
            </w:pPr>
            <w:r w:rsidRPr="00B06DD4">
              <w:rPr>
                <w:rStyle w:val="span"/>
                <w:rFonts w:ascii="Calibri" w:eastAsia="Open Sans" w:hAnsi="Calibri" w:cs="Calibri"/>
                <w:sz w:val="22"/>
                <w:szCs w:val="22"/>
              </w:rPr>
              <w:t>Azure data engineer working with Cassandra would be involved in managing and optimizing data workflows, storage,</w:t>
            </w:r>
          </w:p>
          <w:p w14:paraId="2001E1B8" w14:textId="2909163E" w:rsidR="00B06DD4" w:rsidRDefault="00B06DD4" w:rsidP="00B06DD4">
            <w:pPr>
              <w:pStyle w:val="skn-slo7ulli"/>
              <w:numPr>
                <w:ilvl w:val="0"/>
                <w:numId w:val="7"/>
              </w:numPr>
              <w:spacing w:line="276" w:lineRule="auto"/>
              <w:rPr>
                <w:rStyle w:val="span"/>
                <w:rFonts w:ascii="Calibri" w:eastAsia="Open Sans" w:hAnsi="Calibri" w:cs="Calibri"/>
                <w:sz w:val="22"/>
                <w:szCs w:val="22"/>
              </w:rPr>
            </w:pPr>
            <w:r w:rsidRPr="00B06DD4">
              <w:rPr>
                <w:rStyle w:val="span"/>
                <w:rFonts w:ascii="Calibri" w:eastAsia="Open Sans" w:hAnsi="Calibri" w:cs="Calibri"/>
                <w:sz w:val="22"/>
                <w:szCs w:val="22"/>
              </w:rPr>
              <w:t>Ensure that PL/SQL code adheres to security and compliance standards.</w:t>
            </w:r>
          </w:p>
          <w:p w14:paraId="73D168A6" w14:textId="08188406" w:rsidR="00F35958" w:rsidRPr="00597ACC" w:rsidRDefault="00F35958" w:rsidP="00F35958">
            <w:pPr>
              <w:pStyle w:val="skn-slo7ulli"/>
              <w:numPr>
                <w:ilvl w:val="0"/>
                <w:numId w:val="7"/>
              </w:numPr>
              <w:spacing w:line="276" w:lineRule="auto"/>
              <w:rPr>
                <w:rStyle w:val="span"/>
                <w:rFonts w:ascii="Calibri" w:eastAsia="Open Sans" w:hAnsi="Calibri" w:cs="Calibri"/>
                <w:sz w:val="22"/>
                <w:szCs w:val="22"/>
              </w:rPr>
            </w:pPr>
            <w:r w:rsidRPr="00F35958">
              <w:rPr>
                <w:rStyle w:val="span"/>
                <w:rFonts w:ascii="Calibri" w:eastAsia="Open Sans" w:hAnsi="Calibri" w:cs="Calibri"/>
                <w:sz w:val="22"/>
                <w:szCs w:val="22"/>
              </w:rPr>
              <w:t>Extensive experience in Object Oriented Programming, using Java &amp;amp; J2EE (Servlets, JSP, Java Beans, EJB, JDBC, RMI, XML, JMS, Web Services, AJAX).</w:t>
            </w:r>
          </w:p>
          <w:p w14:paraId="6CA42251" w14:textId="77777777" w:rsidR="00C77B29"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Created rich reports using tools like Cognos FM and Crystal Reports and worked with Business Users in presenting the data.</w:t>
            </w:r>
          </w:p>
          <w:p w14:paraId="2232A880" w14:textId="213440BC" w:rsidR="00C77B29" w:rsidRPr="00C77B29" w:rsidRDefault="00C77B29" w:rsidP="00C77B29">
            <w:pPr>
              <w:pStyle w:val="skn-slo7ulli"/>
              <w:numPr>
                <w:ilvl w:val="0"/>
                <w:numId w:val="7"/>
              </w:numPr>
              <w:spacing w:line="276" w:lineRule="auto"/>
              <w:rPr>
                <w:rStyle w:val="span"/>
                <w:rFonts w:ascii="Calibri" w:eastAsia="Open Sans" w:hAnsi="Calibri" w:cs="Calibri"/>
                <w:sz w:val="22"/>
                <w:szCs w:val="22"/>
              </w:rPr>
            </w:pPr>
            <w:r w:rsidRPr="00C77B29">
              <w:rPr>
                <w:rStyle w:val="span"/>
                <w:rFonts w:ascii="Calibri" w:eastAsia="Open Sans" w:hAnsi="Calibri" w:cs="Calibri"/>
                <w:sz w:val="22"/>
                <w:szCs w:val="22"/>
              </w:rPr>
              <w:t>Distributed database Design, Data modeling, Development and Support in Data tax Cassandra distribution.</w:t>
            </w:r>
          </w:p>
          <w:p w14:paraId="43444C39" w14:textId="1EEE53D8" w:rsidR="008A2DD6" w:rsidRPr="008A2DD6" w:rsidRDefault="008A2DD6" w:rsidP="00C77B29">
            <w:pPr>
              <w:pStyle w:val="skn-slo7ulli"/>
              <w:numPr>
                <w:ilvl w:val="0"/>
                <w:numId w:val="7"/>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Enhanced the data architecture for the Aircraft-wing and control segments control system</w:t>
            </w:r>
          </w:p>
          <w:p w14:paraId="3FE86054" w14:textId="77777777" w:rsidR="008A2DD6" w:rsidRDefault="00D505B8" w:rsidP="00C77B29">
            <w:pPr>
              <w:pStyle w:val="skn-slo7ulli"/>
              <w:numPr>
                <w:ilvl w:val="0"/>
                <w:numId w:val="7"/>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 xml:space="preserve">Developed JSON Scripts for deploying the Pipeline in Azure Data Factory (ADF) that process the data using the </w:t>
            </w:r>
            <w:proofErr w:type="spellStart"/>
            <w:r w:rsidRPr="00D57D0B">
              <w:rPr>
                <w:rStyle w:val="span"/>
                <w:rFonts w:ascii="Calibri" w:eastAsia="Open Sans" w:hAnsi="Calibri" w:cs="Calibri"/>
                <w:sz w:val="22"/>
                <w:szCs w:val="22"/>
              </w:rPr>
              <w:t>Sql</w:t>
            </w:r>
            <w:proofErr w:type="spellEnd"/>
            <w:r w:rsidRPr="00D57D0B">
              <w:rPr>
                <w:rStyle w:val="span"/>
                <w:rFonts w:ascii="Calibri" w:eastAsia="Open Sans" w:hAnsi="Calibri" w:cs="Calibri"/>
                <w:sz w:val="22"/>
                <w:szCs w:val="22"/>
              </w:rPr>
              <w:t xml:space="preserve"> Activity.</w:t>
            </w:r>
          </w:p>
          <w:p w14:paraId="3D41D6AD" w14:textId="788170D8" w:rsidR="00A44756" w:rsidRDefault="00A44756" w:rsidP="00A44756">
            <w:pPr>
              <w:pStyle w:val="skn-slo7ulli"/>
              <w:numPr>
                <w:ilvl w:val="0"/>
                <w:numId w:val="7"/>
              </w:numPr>
              <w:spacing w:line="276" w:lineRule="auto"/>
              <w:rPr>
                <w:rStyle w:val="span"/>
                <w:rFonts w:ascii="Calibri" w:eastAsia="Open Sans" w:hAnsi="Calibri" w:cs="Calibri"/>
                <w:sz w:val="22"/>
                <w:szCs w:val="22"/>
              </w:rPr>
            </w:pPr>
            <w:r w:rsidRPr="00A44756">
              <w:rPr>
                <w:rStyle w:val="span"/>
                <w:rFonts w:ascii="Calibri" w:eastAsia="Open Sans" w:hAnsi="Calibri" w:cs="Calibri"/>
                <w:sz w:val="22"/>
                <w:szCs w:val="22"/>
              </w:rPr>
              <w:t>Utilize Azure Stream Analytics to process and analyze streaming data from Kafka.</w:t>
            </w:r>
          </w:p>
          <w:p w14:paraId="143E2449" w14:textId="77777777" w:rsidR="008A2DD6" w:rsidRDefault="008A2DD6" w:rsidP="00C77B29">
            <w:pPr>
              <w:pStyle w:val="skn-slo7ulli"/>
              <w:numPr>
                <w:ilvl w:val="0"/>
                <w:numId w:val="7"/>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ETL Restarting capability for a date or date range or from point of failure or from beginning.</w:t>
            </w:r>
          </w:p>
          <w:p w14:paraId="62A9AFB0" w14:textId="4DBAD9B0" w:rsidR="008A2DD6" w:rsidRPr="008A2DD6" w:rsidRDefault="008A2DD6" w:rsidP="00C77B29">
            <w:pPr>
              <w:pStyle w:val="skn-slo7ulli"/>
              <w:numPr>
                <w:ilvl w:val="0"/>
                <w:numId w:val="7"/>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Create ETL scripts for the ad-hoc requests, requests to retrieve data from analytic sites.</w:t>
            </w:r>
          </w:p>
          <w:p w14:paraId="3B7E633D" w14:textId="56773242" w:rsidR="00D505B8" w:rsidRPr="00D57D0B" w:rsidRDefault="00D505B8" w:rsidP="00C77B29">
            <w:pPr>
              <w:pStyle w:val="skn-slo7ulli"/>
              <w:numPr>
                <w:ilvl w:val="0"/>
                <w:numId w:val="7"/>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Design and implement database solutions in Azure SQL Data Warehouse, Azure SQL.</w:t>
            </w:r>
          </w:p>
          <w:p w14:paraId="64B03239" w14:textId="4523F4C3" w:rsidR="00062960" w:rsidRPr="00597ACC" w:rsidRDefault="00062960"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To analyze the data Vastly used Athena to run multiple queries on processed data from Glue ETL Jobs and then used Quick Sight to generate Reports for Business Intelligence.</w:t>
            </w:r>
          </w:p>
          <w:p w14:paraId="7E55990A" w14:textId="77777777" w:rsidR="00BA0456" w:rsidRDefault="00CC142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Optimized report performance by tuning queries, implementing caching strategies, and utilizing aggregate awareness techniques in Cognos.</w:t>
            </w:r>
          </w:p>
          <w:p w14:paraId="09E676E2" w14:textId="41874B03" w:rsidR="00BA0456" w:rsidRPr="00BA0456" w:rsidRDefault="00BA0456" w:rsidP="00C77B29">
            <w:pPr>
              <w:pStyle w:val="skn-slo7ulli"/>
              <w:numPr>
                <w:ilvl w:val="0"/>
                <w:numId w:val="7"/>
              </w:numPr>
              <w:spacing w:line="276" w:lineRule="auto"/>
              <w:rPr>
                <w:rStyle w:val="span"/>
                <w:rFonts w:ascii="Calibri" w:eastAsia="Open Sans" w:hAnsi="Calibri" w:cs="Calibri"/>
                <w:sz w:val="22"/>
                <w:szCs w:val="22"/>
              </w:rPr>
            </w:pPr>
            <w:r w:rsidRPr="00BA0456">
              <w:rPr>
                <w:rStyle w:val="span"/>
                <w:rFonts w:ascii="Calibri" w:eastAsia="Open Sans" w:hAnsi="Calibri" w:cs="Calibri"/>
                <w:sz w:val="22"/>
                <w:szCs w:val="22"/>
              </w:rPr>
              <w:lastRenderedPageBreak/>
              <w:t>Have good experience working with Azure BLOB and Data lake storage and loading data into Azure SQL Synapse analytics (DW).</w:t>
            </w:r>
          </w:p>
          <w:p w14:paraId="0DE12F0F" w14:textId="5A0545DF" w:rsidR="00D505B8" w:rsidRPr="00D57D0B" w:rsidRDefault="00D505B8" w:rsidP="00C77B29">
            <w:pPr>
              <w:pStyle w:val="skn-slo7ulli"/>
              <w:numPr>
                <w:ilvl w:val="0"/>
                <w:numId w:val="7"/>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Architect implement medium to large scale BI solutions on Azure using Azure Data Platform services (Azure Data Lake, Data Factory, Data Lake Analytics, Stream Analytics, Azure SQL DW, HDInsight/</w:t>
            </w:r>
            <w:r w:rsidR="00E13678" w:rsidRPr="00D57D0B">
              <w:rPr>
                <w:rStyle w:val="span"/>
                <w:rFonts w:ascii="Calibri" w:eastAsia="Open Sans" w:hAnsi="Calibri" w:cs="Calibri"/>
                <w:sz w:val="22"/>
                <w:szCs w:val="22"/>
              </w:rPr>
              <w:t>Data bricks</w:t>
            </w:r>
            <w:r w:rsidRPr="00D57D0B">
              <w:rPr>
                <w:rStyle w:val="span"/>
                <w:rFonts w:ascii="Calibri" w:eastAsia="Open Sans" w:hAnsi="Calibri" w:cs="Calibri"/>
                <w:sz w:val="22"/>
                <w:szCs w:val="22"/>
              </w:rPr>
              <w:t>, NoSQL DB).</w:t>
            </w:r>
          </w:p>
          <w:p w14:paraId="29218586" w14:textId="02D8C89E"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Streamed data from numerous sources using the Spark Streaming API and created Apache Spark apps to clean and validate the data.</w:t>
            </w:r>
          </w:p>
          <w:p w14:paraId="060C34A9"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Visionary Cloud, GCP, DevOps, and IT Infrastructure Specialist with career - long record of success leading the full project lifecycle from development </w:t>
            </w:r>
          </w:p>
          <w:p w14:paraId="1D4CECBF"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Worked on Python Open stack APIs and used Python scripts to update content in the database and manipulate files</w:t>
            </w:r>
          </w:p>
          <w:p w14:paraId="6E766B71" w14:textId="77777777" w:rsidR="00D57D0B"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Created Canonical model in Snowflake as a single source of truth by building data pipelines connecting and migrating data.</w:t>
            </w:r>
          </w:p>
          <w:p w14:paraId="08A76CA4" w14:textId="4E6E09AF" w:rsidR="00D505B8" w:rsidRPr="00D57D0B" w:rsidRDefault="00D505B8" w:rsidP="00C77B29">
            <w:pPr>
              <w:pStyle w:val="skn-slo7ulli"/>
              <w:numPr>
                <w:ilvl w:val="0"/>
                <w:numId w:val="7"/>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Design implement migration strategies for traditional systems on Azure (Lift and shift/Azure Migrate, other third-party tools.</w:t>
            </w:r>
          </w:p>
          <w:p w14:paraId="5C6CDF06" w14:textId="62325F94"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Spark for ETL follower, Databricks Enthusiast, Cloud Adoption  Data Engineering enthusiast in Open source community.</w:t>
            </w:r>
          </w:p>
          <w:p w14:paraId="57B4D00E"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Involved and worked on Python Open stack APIs and used several python libraries such as wxPython, NumPy and matplotlib.</w:t>
            </w:r>
          </w:p>
          <w:p w14:paraId="10A49E7C"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Utilized Oozieworkflow to run Pig and Hive Jobs Extracted files from MongoDBthrough Sqoopand placed them inHDFS and processed</w:t>
            </w:r>
          </w:p>
          <w:p w14:paraId="7E97CB18" w14:textId="77777777" w:rsidR="00C77B29"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 loading and analyzing large datasets with Hadoop framework (MapReduce, HDFS, PIG, HIVE, Flume, </w:t>
            </w:r>
            <w:proofErr w:type="spellStart"/>
            <w:r w:rsidRPr="00597ACC">
              <w:rPr>
                <w:rStyle w:val="span"/>
                <w:rFonts w:ascii="Calibri" w:eastAsia="Open Sans" w:hAnsi="Calibri" w:cs="Calibri"/>
                <w:sz w:val="22"/>
                <w:szCs w:val="22"/>
              </w:rPr>
              <w:t>Sqoop</w:t>
            </w:r>
            <w:proofErr w:type="spellEnd"/>
            <w:r w:rsidRPr="00597ACC">
              <w:rPr>
                <w:rStyle w:val="span"/>
                <w:rFonts w:ascii="Calibri" w:eastAsia="Open Sans" w:hAnsi="Calibri" w:cs="Calibri"/>
                <w:sz w:val="22"/>
                <w:szCs w:val="22"/>
              </w:rPr>
              <w:t xml:space="preserve">, SPARK, Impala, </w:t>
            </w:r>
            <w:proofErr w:type="spellStart"/>
            <w:r w:rsidRPr="00597ACC">
              <w:rPr>
                <w:rStyle w:val="span"/>
                <w:rFonts w:ascii="Calibri" w:eastAsia="Open Sans" w:hAnsi="Calibri" w:cs="Calibri"/>
                <w:sz w:val="22"/>
                <w:szCs w:val="22"/>
              </w:rPr>
              <w:t>Scala</w:t>
            </w:r>
            <w:proofErr w:type="spellEnd"/>
            <w:r w:rsidRPr="00597ACC">
              <w:rPr>
                <w:rStyle w:val="span"/>
                <w:rFonts w:ascii="Calibri" w:eastAsia="Open Sans" w:hAnsi="Calibri" w:cs="Calibri"/>
                <w:sz w:val="22"/>
                <w:szCs w:val="22"/>
              </w:rPr>
              <w:t>),</w:t>
            </w:r>
          </w:p>
          <w:p w14:paraId="706907C4" w14:textId="299D3E10" w:rsidR="006C14B4" w:rsidRDefault="006C14B4" w:rsidP="006C14B4">
            <w:pPr>
              <w:pStyle w:val="skn-slo7ulli"/>
              <w:numPr>
                <w:ilvl w:val="0"/>
                <w:numId w:val="7"/>
              </w:numPr>
              <w:spacing w:line="276" w:lineRule="auto"/>
              <w:rPr>
                <w:rStyle w:val="span"/>
                <w:rFonts w:ascii="Calibri" w:eastAsia="Open Sans" w:hAnsi="Calibri" w:cs="Calibri"/>
                <w:sz w:val="22"/>
                <w:szCs w:val="22"/>
              </w:rPr>
            </w:pPr>
            <w:r w:rsidRPr="006C14B4">
              <w:rPr>
                <w:rStyle w:val="span"/>
                <w:rFonts w:ascii="Calibri" w:eastAsia="Open Sans" w:hAnsi="Calibri" w:cs="Calibri"/>
                <w:sz w:val="22"/>
                <w:szCs w:val="22"/>
              </w:rPr>
              <w:t>Integrate data from various sources, both on-premises and in the cloud, using Azure Data Factory.</w:t>
            </w:r>
          </w:p>
          <w:p w14:paraId="0CD1D036" w14:textId="5E5AD04D" w:rsidR="008A2DD6" w:rsidRPr="00C77B29" w:rsidRDefault="008A2DD6" w:rsidP="00C77B29">
            <w:pPr>
              <w:pStyle w:val="skn-slo7ulli"/>
              <w:numPr>
                <w:ilvl w:val="0"/>
                <w:numId w:val="7"/>
              </w:numPr>
              <w:spacing w:line="276" w:lineRule="auto"/>
              <w:rPr>
                <w:rStyle w:val="span"/>
                <w:rFonts w:ascii="Calibri" w:eastAsia="Open Sans" w:hAnsi="Calibri" w:cs="Calibri"/>
                <w:sz w:val="22"/>
                <w:szCs w:val="22"/>
              </w:rPr>
            </w:pPr>
            <w:r w:rsidRPr="00C77B29">
              <w:rPr>
                <w:rStyle w:val="span"/>
                <w:rFonts w:ascii="Calibri" w:eastAsia="Open Sans" w:hAnsi="Calibri" w:cs="Calibri"/>
                <w:sz w:val="22"/>
                <w:szCs w:val="22"/>
              </w:rPr>
              <w:t xml:space="preserve">Create ETL scripts to retrieve data feeds, page metrics from Google analytic services (for </w:t>
            </w:r>
            <w:r w:rsidR="00512A9A" w:rsidRPr="00C77B29">
              <w:rPr>
                <w:rStyle w:val="span"/>
                <w:rFonts w:ascii="Calibri" w:eastAsia="Open Sans" w:hAnsi="Calibri" w:cs="Calibri"/>
                <w:sz w:val="22"/>
                <w:szCs w:val="22"/>
              </w:rPr>
              <w:t>Star Wars</w:t>
            </w:r>
            <w:r w:rsidRPr="00C77B29">
              <w:rPr>
                <w:rStyle w:val="span"/>
                <w:rFonts w:ascii="Calibri" w:eastAsia="Open Sans" w:hAnsi="Calibri" w:cs="Calibri"/>
                <w:sz w:val="22"/>
                <w:szCs w:val="22"/>
              </w:rPr>
              <w:t xml:space="preserve"> site).</w:t>
            </w:r>
          </w:p>
          <w:p w14:paraId="15732399"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Worked on Airflow 1.8(Python2) and Airflow 1.9(Python3) for orchestration and familiar with building custom Airflow operators and orchestration of workflows with dependencies involving multi-clouds.</w:t>
            </w:r>
          </w:p>
          <w:p w14:paraId="7D295834" w14:textId="77777777" w:rsidR="00173E35" w:rsidRPr="00597ACC"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Continuously tuned Hive UDF for faster queries by employing partitioning and bucketing</w:t>
            </w:r>
          </w:p>
          <w:p w14:paraId="6CADC43C" w14:textId="541021C3" w:rsidR="00CC1425" w:rsidRDefault="00CC142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Enhanced report loading times by optimizing SQL queries, incorporating efficient filtering techniques, and leveraging in-memory caching in </w:t>
            </w:r>
            <w:proofErr w:type="spellStart"/>
            <w:r w:rsidRPr="00597ACC">
              <w:rPr>
                <w:rStyle w:val="span"/>
                <w:rFonts w:ascii="Calibri" w:eastAsia="Open Sans" w:hAnsi="Calibri" w:cs="Calibri"/>
                <w:sz w:val="22"/>
                <w:szCs w:val="22"/>
              </w:rPr>
              <w:t>Cognos</w:t>
            </w:r>
            <w:proofErr w:type="spellEnd"/>
            <w:r w:rsidR="009E50AA">
              <w:rPr>
                <w:rStyle w:val="span"/>
                <w:rFonts w:ascii="Calibri" w:eastAsia="Open Sans" w:hAnsi="Calibri" w:cs="Calibri"/>
                <w:sz w:val="22"/>
                <w:szCs w:val="22"/>
              </w:rPr>
              <w:t>,</w:t>
            </w:r>
          </w:p>
          <w:p w14:paraId="09EC0AAA" w14:textId="2B7A7C6A" w:rsidR="009E50AA" w:rsidRPr="00597ACC" w:rsidRDefault="009E50AA" w:rsidP="009E50AA">
            <w:pPr>
              <w:pStyle w:val="skn-slo7ulli"/>
              <w:numPr>
                <w:ilvl w:val="0"/>
                <w:numId w:val="7"/>
              </w:numPr>
              <w:spacing w:line="276" w:lineRule="auto"/>
              <w:rPr>
                <w:rStyle w:val="span"/>
                <w:rFonts w:ascii="Calibri" w:eastAsia="Open Sans" w:hAnsi="Calibri" w:cs="Calibri"/>
                <w:sz w:val="22"/>
                <w:szCs w:val="22"/>
              </w:rPr>
            </w:pPr>
            <w:proofErr w:type="spellStart"/>
            <w:r w:rsidRPr="009E50AA">
              <w:rPr>
                <w:rStyle w:val="span"/>
                <w:rFonts w:ascii="Calibri" w:eastAsia="Open Sans" w:hAnsi="Calibri" w:cs="Calibri"/>
                <w:sz w:val="22"/>
                <w:szCs w:val="22"/>
              </w:rPr>
              <w:t>PySpark</w:t>
            </w:r>
            <w:proofErr w:type="spellEnd"/>
            <w:r w:rsidRPr="009E50AA">
              <w:rPr>
                <w:rStyle w:val="span"/>
                <w:rFonts w:ascii="Calibri" w:eastAsia="Open Sans" w:hAnsi="Calibri" w:cs="Calibri"/>
                <w:sz w:val="22"/>
                <w:szCs w:val="22"/>
              </w:rPr>
              <w:t xml:space="preserve"> supports reading from and writing to various data formats and storage systems such as CSV, Parquet, Avro, JSON,</w:t>
            </w:r>
          </w:p>
          <w:p w14:paraId="3629C8DD" w14:textId="77777777" w:rsidR="00173E35"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Used Data Stage Manager for importing metadata from repository, new job categories and creating new data elements</w:t>
            </w:r>
          </w:p>
          <w:p w14:paraId="2F8D9EBE" w14:textId="6C0BAE1C" w:rsidR="00F35958" w:rsidRPr="00597ACC" w:rsidRDefault="00F35958" w:rsidP="00F35958">
            <w:pPr>
              <w:pStyle w:val="skn-slo7ulli"/>
              <w:numPr>
                <w:ilvl w:val="0"/>
                <w:numId w:val="7"/>
              </w:numPr>
              <w:spacing w:line="276" w:lineRule="auto"/>
              <w:rPr>
                <w:rStyle w:val="span"/>
                <w:rFonts w:ascii="Calibri" w:eastAsia="Open Sans" w:hAnsi="Calibri" w:cs="Calibri"/>
                <w:sz w:val="22"/>
                <w:szCs w:val="22"/>
              </w:rPr>
            </w:pPr>
            <w:r w:rsidRPr="00F35958">
              <w:rPr>
                <w:rStyle w:val="span"/>
                <w:rFonts w:ascii="Calibri" w:eastAsia="Open Sans" w:hAnsi="Calibri" w:cs="Calibri"/>
                <w:sz w:val="22"/>
                <w:szCs w:val="22"/>
              </w:rPr>
              <w:t xml:space="preserve">Written Map Reduce java programs to analyze </w:t>
            </w:r>
            <w:proofErr w:type="spellStart"/>
            <w:r w:rsidRPr="00F35958">
              <w:rPr>
                <w:rStyle w:val="span"/>
                <w:rFonts w:ascii="Calibri" w:eastAsia="Open Sans" w:hAnsi="Calibri" w:cs="Calibri"/>
                <w:sz w:val="22"/>
                <w:szCs w:val="22"/>
              </w:rPr>
              <w:t>teh</w:t>
            </w:r>
            <w:proofErr w:type="spellEnd"/>
            <w:r w:rsidRPr="00F35958">
              <w:rPr>
                <w:rStyle w:val="span"/>
                <w:rFonts w:ascii="Calibri" w:eastAsia="Open Sans" w:hAnsi="Calibri" w:cs="Calibri"/>
                <w:sz w:val="22"/>
                <w:szCs w:val="22"/>
              </w:rPr>
              <w:t xml:space="preserve"> log data for large-scale data sets.</w:t>
            </w:r>
          </w:p>
          <w:p w14:paraId="2C895130" w14:textId="027F25E2" w:rsidR="00D57D0B" w:rsidRDefault="00173E35" w:rsidP="00C77B29">
            <w:pPr>
              <w:pStyle w:val="skn-slo7ulli"/>
              <w:numPr>
                <w:ilvl w:val="0"/>
                <w:numId w:val="7"/>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Demonstrate expertise in automating and scaling technologies, like Docker, Kubernetes, </w:t>
            </w:r>
            <w:r w:rsidR="00E13678" w:rsidRPr="00597ACC">
              <w:rPr>
                <w:rStyle w:val="span"/>
                <w:rFonts w:ascii="Calibri" w:eastAsia="Open Sans" w:hAnsi="Calibri" w:cs="Calibri"/>
                <w:sz w:val="22"/>
                <w:szCs w:val="22"/>
              </w:rPr>
              <w:t>Open Shift</w:t>
            </w:r>
            <w:r w:rsidRPr="00597ACC">
              <w:rPr>
                <w:rStyle w:val="span"/>
                <w:rFonts w:ascii="Calibri" w:eastAsia="Open Sans" w:hAnsi="Calibri" w:cs="Calibri"/>
                <w:sz w:val="22"/>
                <w:szCs w:val="22"/>
              </w:rPr>
              <w:t>, and GCP platform</w:t>
            </w:r>
          </w:p>
          <w:p w14:paraId="05BD1547" w14:textId="09FC06D8" w:rsidR="007B27D9" w:rsidRDefault="007B27D9" w:rsidP="007B27D9">
            <w:pPr>
              <w:pStyle w:val="skn-slo7ulli"/>
              <w:numPr>
                <w:ilvl w:val="0"/>
                <w:numId w:val="7"/>
              </w:numPr>
              <w:spacing w:line="276" w:lineRule="auto"/>
              <w:rPr>
                <w:rStyle w:val="span"/>
                <w:rFonts w:ascii="Calibri" w:eastAsia="Open Sans" w:hAnsi="Calibri" w:cs="Calibri"/>
                <w:sz w:val="22"/>
                <w:szCs w:val="22"/>
              </w:rPr>
            </w:pPr>
            <w:proofErr w:type="spellStart"/>
            <w:r w:rsidRPr="007B27D9">
              <w:rPr>
                <w:rStyle w:val="span"/>
                <w:rFonts w:ascii="Calibri" w:eastAsia="Open Sans" w:hAnsi="Calibri" w:cs="Calibri"/>
                <w:sz w:val="22"/>
                <w:szCs w:val="22"/>
              </w:rPr>
              <w:t>Databricks</w:t>
            </w:r>
            <w:proofErr w:type="spellEnd"/>
            <w:r w:rsidRPr="007B27D9">
              <w:rPr>
                <w:rStyle w:val="span"/>
                <w:rFonts w:ascii="Calibri" w:eastAsia="Open Sans" w:hAnsi="Calibri" w:cs="Calibri"/>
                <w:sz w:val="22"/>
                <w:szCs w:val="22"/>
              </w:rPr>
              <w:t xml:space="preserve"> supports connectors for various data sources and storage systems such as Delta Lake, Azure Data Lake Storage, AWS S3,</w:t>
            </w:r>
          </w:p>
          <w:p w14:paraId="5CA71D6A" w14:textId="0D43E20A" w:rsidR="00B06DD4" w:rsidRDefault="00B06DD4" w:rsidP="00B06DD4">
            <w:pPr>
              <w:pStyle w:val="skn-slo7ulli"/>
              <w:numPr>
                <w:ilvl w:val="0"/>
                <w:numId w:val="7"/>
              </w:numPr>
              <w:spacing w:line="276" w:lineRule="auto"/>
              <w:rPr>
                <w:rStyle w:val="span"/>
                <w:rFonts w:ascii="Calibri" w:eastAsia="Open Sans" w:hAnsi="Calibri" w:cs="Calibri"/>
                <w:sz w:val="22"/>
                <w:szCs w:val="22"/>
              </w:rPr>
            </w:pPr>
            <w:r w:rsidRPr="00B06DD4">
              <w:rPr>
                <w:rStyle w:val="span"/>
                <w:rFonts w:ascii="Calibri" w:eastAsia="Open Sans" w:hAnsi="Calibri" w:cs="Calibri"/>
                <w:sz w:val="22"/>
                <w:szCs w:val="22"/>
              </w:rPr>
              <w:t>PL/SQL skills based on the database systems used in your organization, whether it's Oracle or another supported database platform in Azure.</w:t>
            </w:r>
          </w:p>
          <w:p w14:paraId="4628012C" w14:textId="26C1E66C" w:rsidR="00173E35" w:rsidRPr="00512A9A" w:rsidRDefault="00D505B8" w:rsidP="00512A9A">
            <w:pPr>
              <w:pStyle w:val="skn-slo7ulli"/>
              <w:numPr>
                <w:ilvl w:val="0"/>
                <w:numId w:val="7"/>
              </w:numPr>
              <w:spacing w:line="276" w:lineRule="auto"/>
              <w:rPr>
                <w:rStyle w:val="skn-slo7expr-secparagraphsinglecolumncontent-tablecontentcell"/>
                <w:rFonts w:ascii="Calibri" w:eastAsia="Open Sans" w:hAnsi="Calibri" w:cs="Calibri"/>
                <w:sz w:val="22"/>
                <w:szCs w:val="22"/>
              </w:rPr>
            </w:pPr>
            <w:r w:rsidRPr="00D57D0B">
              <w:rPr>
                <w:rStyle w:val="span"/>
                <w:rFonts w:ascii="Calibri" w:eastAsia="Open Sans" w:hAnsi="Calibri" w:cs="Calibri"/>
                <w:sz w:val="22"/>
                <w:szCs w:val="22"/>
              </w:rPr>
              <w:t>Used various sources to pull data into Power BI such as SQL Server, Excel, Oracle, SQL Azure etc.</w:t>
            </w:r>
          </w:p>
        </w:tc>
      </w:tr>
    </w:tbl>
    <w:p w14:paraId="014EC0E9" w14:textId="3B7FBCE7" w:rsidR="00173E35" w:rsidRPr="00597ACC" w:rsidRDefault="00597ACC" w:rsidP="00597ACC">
      <w:pPr>
        <w:pStyle w:val="div"/>
        <w:spacing w:line="276" w:lineRule="auto"/>
        <w:rPr>
          <w:rStyle w:val="skn-slo7lrg-txt"/>
          <w:rFonts w:ascii="Calibri" w:hAnsi="Calibri" w:cs="Calibri"/>
          <w:b/>
          <w:sz w:val="22"/>
          <w:szCs w:val="22"/>
        </w:rPr>
      </w:pPr>
      <w:r w:rsidRPr="00597ACC">
        <w:rPr>
          <w:rStyle w:val="skn-slo7txt-caps"/>
          <w:rFonts w:ascii="Calibri" w:eastAsia="Poppins" w:hAnsi="Calibri" w:cs="Calibri"/>
          <w:b/>
          <w:caps w:val="0"/>
          <w:sz w:val="22"/>
          <w:szCs w:val="22"/>
        </w:rPr>
        <w:lastRenderedPageBreak/>
        <w:t>BI/DATA ENGINEER</w:t>
      </w:r>
      <w:r w:rsidRPr="00597ACC">
        <w:rPr>
          <w:rStyle w:val="span"/>
          <w:rFonts w:ascii="Calibri" w:eastAsia="Poppins" w:hAnsi="Calibri" w:cs="Calibri"/>
          <w:b/>
          <w:sz w:val="22"/>
          <w:szCs w:val="22"/>
        </w:rPr>
        <w:t>,</w:t>
      </w:r>
      <w:r w:rsidRPr="00597ACC">
        <w:rPr>
          <w:rStyle w:val="skn-slo7lrg-txt"/>
          <w:rFonts w:ascii="Calibri" w:hAnsi="Calibri" w:cs="Calibri"/>
          <w:b/>
          <w:sz w:val="22"/>
          <w:szCs w:val="22"/>
        </w:rPr>
        <w:t xml:space="preserve"> </w:t>
      </w:r>
      <w:r w:rsidRPr="00597ACC">
        <w:rPr>
          <w:rStyle w:val="span"/>
          <w:rFonts w:ascii="Calibri" w:eastAsia="Poppins"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txt-capt"/>
          <w:rFonts w:ascii="Calibri" w:eastAsia="Poppins" w:hAnsi="Calibri" w:cs="Calibri"/>
          <w:b/>
          <w:sz w:val="22"/>
          <w:szCs w:val="22"/>
        </w:rPr>
        <w:t>AUG 2017</w:t>
      </w:r>
      <w:r w:rsidRPr="00597ACC">
        <w:rPr>
          <w:rStyle w:val="skn-slo7fade-text"/>
          <w:rFonts w:ascii="Calibri" w:eastAsia="Poppins" w:hAnsi="Calibri" w:cs="Calibri"/>
          <w:b/>
          <w:color w:val="auto"/>
          <w:sz w:val="22"/>
          <w:szCs w:val="22"/>
        </w:rPr>
        <w:t>-</w:t>
      </w:r>
      <w:r w:rsidRPr="00597ACC">
        <w:rPr>
          <w:rStyle w:val="skn-slo7txt-capt"/>
          <w:rFonts w:ascii="Calibri" w:eastAsia="Poppins" w:hAnsi="Calibri" w:cs="Calibri"/>
          <w:b/>
          <w:sz w:val="22"/>
          <w:szCs w:val="22"/>
        </w:rPr>
        <w:t>FEB 2020</w:t>
      </w:r>
    </w:p>
    <w:p w14:paraId="454B6EAE" w14:textId="5B0EA18F" w:rsidR="00173E35" w:rsidRPr="00597ACC" w:rsidRDefault="00597ACC" w:rsidP="00597ACC">
      <w:pPr>
        <w:pStyle w:val="skn-slo7tbl-upper"/>
        <w:spacing w:line="276" w:lineRule="auto"/>
        <w:rPr>
          <w:rStyle w:val="skn-slo7lrg-txt"/>
          <w:rFonts w:ascii="Calibri" w:hAnsi="Calibri" w:cs="Calibri"/>
          <w:sz w:val="22"/>
          <w:szCs w:val="22"/>
        </w:rPr>
      </w:pPr>
      <w:r w:rsidRPr="00597ACC">
        <w:rPr>
          <w:rStyle w:val="skn-slo7txt-capt"/>
          <w:rFonts w:ascii="Calibri" w:eastAsia="Poppins" w:hAnsi="Calibri" w:cs="Calibri"/>
          <w:sz w:val="22"/>
          <w:szCs w:val="22"/>
        </w:rPr>
        <w:t>WASHINGTON DC</w:t>
      </w:r>
      <w:r w:rsidRPr="00597ACC">
        <w:rPr>
          <w:rStyle w:val="skn-slo7mrl-4"/>
          <w:rFonts w:ascii="Calibri" w:eastAsia="Poppins" w:hAnsi="Calibri" w:cs="Calibri"/>
          <w:sz w:val="22"/>
          <w:szCs w:val="22"/>
        </w:rPr>
        <w:t xml:space="preserve"> WORLD BANK,</w:t>
      </w:r>
    </w:p>
    <w:tbl>
      <w:tblPr>
        <w:tblStyle w:val="skn-slo7expr-secparagraphsinglecolumncontent-table"/>
        <w:tblW w:w="0" w:type="auto"/>
        <w:tblCellSpacing w:w="0" w:type="dxa"/>
        <w:tblCellMar>
          <w:left w:w="0" w:type="dxa"/>
          <w:right w:w="0" w:type="dxa"/>
        </w:tblCellMar>
        <w:tblLook w:val="04A0" w:firstRow="1" w:lastRow="0" w:firstColumn="1" w:lastColumn="0" w:noHBand="0" w:noVBand="1"/>
      </w:tblPr>
      <w:tblGrid>
        <w:gridCol w:w="10466"/>
      </w:tblGrid>
      <w:tr w:rsidR="00173E35" w:rsidRPr="00597ACC" w14:paraId="546BCAE3" w14:textId="77777777" w:rsidTr="009E5F10">
        <w:trPr>
          <w:tblCellSpacing w:w="0" w:type="dxa"/>
        </w:trPr>
        <w:tc>
          <w:tcPr>
            <w:tcW w:w="11320" w:type="dxa"/>
            <w:tcMar>
              <w:top w:w="160" w:type="dxa"/>
              <w:left w:w="0" w:type="dxa"/>
              <w:bottom w:w="0" w:type="dxa"/>
              <w:right w:w="0" w:type="dxa"/>
            </w:tcMar>
            <w:vAlign w:val="bottom"/>
          </w:tcPr>
          <w:p w14:paraId="79E1E05A"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Responsible for optimizing, improving the performance of existing algorithms in Hadoop using Spark Context, Spark-SQL, Data Frames, and Pair RDDs</w:t>
            </w:r>
          </w:p>
          <w:p w14:paraId="6403BAE0" w14:textId="29872F0B" w:rsidR="006656F0" w:rsidRPr="00597ACC" w:rsidRDefault="006656F0"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Designed and standardized a set of custom report templates in Cognos, reducing report creation time and maintaining consistent branding across the organization.</w:t>
            </w:r>
          </w:p>
          <w:p w14:paraId="47C0B8D7" w14:textId="71AE1978" w:rsidR="008A2DD6"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lastRenderedPageBreak/>
              <w:t>Performed data operations like Text Analytics and Data Processing, using the in-memory computing capabilities of Spark using</w:t>
            </w:r>
            <w:r w:rsidR="007B27D9">
              <w:rPr>
                <w:rStyle w:val="span"/>
                <w:rFonts w:ascii="Calibri" w:eastAsia="Open Sans" w:hAnsi="Calibri" w:cs="Calibri"/>
                <w:sz w:val="22"/>
                <w:szCs w:val="22"/>
              </w:rPr>
              <w:t xml:space="preserve"> </w:t>
            </w:r>
            <w:r w:rsidRPr="00597ACC">
              <w:rPr>
                <w:rStyle w:val="span"/>
                <w:rFonts w:ascii="Calibri" w:eastAsia="Open Sans" w:hAnsi="Calibri" w:cs="Calibri"/>
                <w:sz w:val="22"/>
                <w:szCs w:val="22"/>
              </w:rPr>
              <w:t xml:space="preserve"> </w:t>
            </w:r>
            <w:proofErr w:type="spellStart"/>
            <w:r w:rsidRPr="00597ACC">
              <w:rPr>
                <w:rStyle w:val="span"/>
                <w:rFonts w:ascii="Calibri" w:eastAsia="Open Sans" w:hAnsi="Calibri" w:cs="Calibri"/>
                <w:sz w:val="22"/>
                <w:szCs w:val="22"/>
              </w:rPr>
              <w:t>Scala</w:t>
            </w:r>
            <w:proofErr w:type="spellEnd"/>
            <w:r w:rsidR="007B27D9">
              <w:rPr>
                <w:rStyle w:val="span"/>
                <w:rFonts w:ascii="Calibri" w:eastAsia="Open Sans" w:hAnsi="Calibri" w:cs="Calibri"/>
                <w:sz w:val="22"/>
                <w:szCs w:val="22"/>
              </w:rPr>
              <w:t>,</w:t>
            </w:r>
          </w:p>
          <w:p w14:paraId="249F553A" w14:textId="2C5D84EA" w:rsidR="007B27D9" w:rsidRDefault="007B27D9" w:rsidP="007B27D9">
            <w:pPr>
              <w:pStyle w:val="skn-slo7ulli"/>
              <w:numPr>
                <w:ilvl w:val="0"/>
                <w:numId w:val="8"/>
              </w:numPr>
              <w:spacing w:line="276" w:lineRule="auto"/>
              <w:rPr>
                <w:rStyle w:val="span"/>
                <w:rFonts w:ascii="Calibri" w:eastAsia="Open Sans" w:hAnsi="Calibri" w:cs="Calibri"/>
                <w:sz w:val="22"/>
                <w:szCs w:val="22"/>
              </w:rPr>
            </w:pPr>
            <w:r w:rsidRPr="007B27D9">
              <w:rPr>
                <w:rStyle w:val="span"/>
                <w:rFonts w:ascii="Calibri" w:eastAsia="Open Sans" w:hAnsi="Calibri" w:cs="Calibri"/>
                <w:sz w:val="22"/>
                <w:szCs w:val="22"/>
              </w:rPr>
              <w:t xml:space="preserve">Design and implement ETL processes using </w:t>
            </w:r>
            <w:proofErr w:type="spellStart"/>
            <w:r w:rsidRPr="007B27D9">
              <w:rPr>
                <w:rStyle w:val="span"/>
                <w:rFonts w:ascii="Calibri" w:eastAsia="Open Sans" w:hAnsi="Calibri" w:cs="Calibri"/>
                <w:sz w:val="22"/>
                <w:szCs w:val="22"/>
              </w:rPr>
              <w:t>Databricks</w:t>
            </w:r>
            <w:proofErr w:type="spellEnd"/>
            <w:r w:rsidRPr="007B27D9">
              <w:rPr>
                <w:rStyle w:val="span"/>
                <w:rFonts w:ascii="Calibri" w:eastAsia="Open Sans" w:hAnsi="Calibri" w:cs="Calibri"/>
                <w:sz w:val="22"/>
                <w:szCs w:val="22"/>
              </w:rPr>
              <w:t xml:space="preserve"> notebooks.</w:t>
            </w:r>
          </w:p>
          <w:p w14:paraId="418624FF" w14:textId="255011C3" w:rsidR="00F35958" w:rsidRDefault="00F35958" w:rsidP="00F35958">
            <w:pPr>
              <w:pStyle w:val="skn-slo7ulli"/>
              <w:numPr>
                <w:ilvl w:val="0"/>
                <w:numId w:val="8"/>
              </w:numPr>
              <w:spacing w:line="276" w:lineRule="auto"/>
              <w:rPr>
                <w:rStyle w:val="span"/>
                <w:rFonts w:ascii="Calibri" w:eastAsia="Open Sans" w:hAnsi="Calibri" w:cs="Calibri"/>
                <w:sz w:val="22"/>
                <w:szCs w:val="22"/>
              </w:rPr>
            </w:pPr>
            <w:r w:rsidRPr="00F35958">
              <w:rPr>
                <w:rStyle w:val="span"/>
                <w:rFonts w:ascii="Calibri" w:eastAsia="Open Sans" w:hAnsi="Calibri" w:cs="Calibri"/>
                <w:sz w:val="22"/>
                <w:szCs w:val="22"/>
              </w:rPr>
              <w:t xml:space="preserve">Used various Java APIs like Apache POI, Java Email, </w:t>
            </w:r>
            <w:proofErr w:type="gramStart"/>
            <w:r w:rsidRPr="00F35958">
              <w:rPr>
                <w:rStyle w:val="span"/>
                <w:rFonts w:ascii="Calibri" w:eastAsia="Open Sans" w:hAnsi="Calibri" w:cs="Calibri"/>
                <w:sz w:val="22"/>
                <w:szCs w:val="22"/>
              </w:rPr>
              <w:t>I</w:t>
            </w:r>
            <w:proofErr w:type="gramEnd"/>
            <w:r w:rsidRPr="00F35958">
              <w:rPr>
                <w:rStyle w:val="span"/>
                <w:rFonts w:ascii="Calibri" w:eastAsia="Open Sans" w:hAnsi="Calibri" w:cs="Calibri"/>
                <w:sz w:val="22"/>
                <w:szCs w:val="22"/>
              </w:rPr>
              <w:t xml:space="preserve"> Text etc. as part of test automation.</w:t>
            </w:r>
          </w:p>
          <w:p w14:paraId="1EA7604F" w14:textId="636AC198" w:rsidR="008A2DD6" w:rsidRDefault="008A2DD6" w:rsidP="00C77B29">
            <w:pPr>
              <w:pStyle w:val="skn-slo7ulli"/>
              <w:numPr>
                <w:ilvl w:val="0"/>
                <w:numId w:val="8"/>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 xml:space="preserve">Developed ETL jobs to automating the several </w:t>
            </w:r>
            <w:proofErr w:type="gramStart"/>
            <w:r w:rsidR="00C77B29" w:rsidRPr="008A2DD6">
              <w:rPr>
                <w:rStyle w:val="span"/>
                <w:rFonts w:ascii="Calibri" w:eastAsia="Open Sans" w:hAnsi="Calibri" w:cs="Calibri"/>
                <w:sz w:val="22"/>
                <w:szCs w:val="22"/>
              </w:rPr>
              <w:t>student’s</w:t>
            </w:r>
            <w:proofErr w:type="gramEnd"/>
            <w:r w:rsidRPr="008A2DD6">
              <w:rPr>
                <w:rStyle w:val="span"/>
                <w:rFonts w:ascii="Calibri" w:eastAsia="Open Sans" w:hAnsi="Calibri" w:cs="Calibri"/>
                <w:sz w:val="22"/>
                <w:szCs w:val="22"/>
              </w:rPr>
              <w:t xml:space="preserve"> data from enrollment step to graduation process and service fee calculation for weekly </w:t>
            </w:r>
            <w:r w:rsidR="00C77B29">
              <w:rPr>
                <w:rStyle w:val="span"/>
                <w:rFonts w:ascii="Calibri" w:eastAsia="Open Sans" w:hAnsi="Calibri" w:cs="Calibri"/>
                <w:sz w:val="22"/>
                <w:szCs w:val="22"/>
              </w:rPr>
              <w:t>finance payment to Confidential</w:t>
            </w:r>
            <w:r w:rsidRPr="008A2DD6">
              <w:rPr>
                <w:rStyle w:val="span"/>
                <w:rFonts w:ascii="Calibri" w:eastAsia="Open Sans" w:hAnsi="Calibri" w:cs="Calibri"/>
                <w:sz w:val="22"/>
                <w:szCs w:val="22"/>
              </w:rPr>
              <w:t>.</w:t>
            </w:r>
          </w:p>
          <w:p w14:paraId="1062A549" w14:textId="7E633843" w:rsidR="006C14B4" w:rsidRDefault="006C14B4" w:rsidP="006C14B4">
            <w:pPr>
              <w:pStyle w:val="skn-slo7ulli"/>
              <w:numPr>
                <w:ilvl w:val="0"/>
                <w:numId w:val="8"/>
              </w:numPr>
              <w:spacing w:line="276" w:lineRule="auto"/>
              <w:rPr>
                <w:rStyle w:val="span"/>
                <w:rFonts w:ascii="Calibri" w:eastAsia="Open Sans" w:hAnsi="Calibri" w:cs="Calibri"/>
                <w:sz w:val="22"/>
                <w:szCs w:val="22"/>
              </w:rPr>
            </w:pPr>
            <w:r w:rsidRPr="006C14B4">
              <w:rPr>
                <w:rStyle w:val="span"/>
                <w:rFonts w:ascii="Calibri" w:eastAsia="Open Sans" w:hAnsi="Calibri" w:cs="Calibri"/>
                <w:sz w:val="22"/>
                <w:szCs w:val="22"/>
              </w:rPr>
              <w:t>Use Azure Data Factory's data flow capabilities to transform and cleanse data as it moves through the pipeline.</w:t>
            </w:r>
          </w:p>
          <w:p w14:paraId="44E6C68E" w14:textId="1534D6CB" w:rsidR="00B06DD4" w:rsidRPr="008A2DD6" w:rsidRDefault="00B06DD4" w:rsidP="00B06DD4">
            <w:pPr>
              <w:pStyle w:val="skn-slo7ulli"/>
              <w:numPr>
                <w:ilvl w:val="0"/>
                <w:numId w:val="8"/>
              </w:numPr>
              <w:spacing w:line="276" w:lineRule="auto"/>
              <w:rPr>
                <w:rStyle w:val="span"/>
                <w:rFonts w:ascii="Calibri" w:eastAsia="Open Sans" w:hAnsi="Calibri" w:cs="Calibri"/>
                <w:sz w:val="22"/>
                <w:szCs w:val="22"/>
              </w:rPr>
            </w:pPr>
            <w:r w:rsidRPr="00B06DD4">
              <w:rPr>
                <w:rStyle w:val="span"/>
                <w:rFonts w:ascii="Calibri" w:eastAsia="Open Sans" w:hAnsi="Calibri" w:cs="Calibri"/>
                <w:sz w:val="22"/>
                <w:szCs w:val="22"/>
              </w:rPr>
              <w:t>Create and manage data pipelines for moving and transforming data between different sources and destinations, including Cassandra.</w:t>
            </w:r>
          </w:p>
          <w:p w14:paraId="2B74E4E1" w14:textId="2607E584" w:rsidR="008A2DD6" w:rsidRPr="008A2DD6" w:rsidRDefault="008A2DD6" w:rsidP="00C77B29">
            <w:pPr>
              <w:pStyle w:val="skn-slo7ulli"/>
              <w:numPr>
                <w:ilvl w:val="0"/>
                <w:numId w:val="8"/>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Updated the Engine-parts Warranty System data architecture</w:t>
            </w:r>
          </w:p>
          <w:p w14:paraId="4A68982B" w14:textId="0F66A633" w:rsidR="00D505B8" w:rsidRPr="00D57D0B" w:rsidRDefault="00D505B8" w:rsidP="00C77B29">
            <w:pPr>
              <w:pStyle w:val="skn-slo7ulli"/>
              <w:numPr>
                <w:ilvl w:val="0"/>
                <w:numId w:val="8"/>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Design Setup maintain Administrator the Azure SQL Database, Azure Analysis Service, Azure SQL Data warehouse, Azure Data Factory, Azure SQL Data warehouse.</w:t>
            </w:r>
          </w:p>
          <w:p w14:paraId="0CF28116" w14:textId="5A1958B0" w:rsidR="009E5F10" w:rsidRPr="00597ACC" w:rsidRDefault="009E5F10"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Resolved a critical data inconsistency issue in Cognos reports by identifying and rectifying discrepancies within underlying data sources, preventing misinformation.</w:t>
            </w:r>
          </w:p>
          <w:p w14:paraId="7A3A3A2F" w14:textId="4004B253" w:rsidR="00173E35" w:rsidRPr="00597ACC" w:rsidRDefault="00BA0456"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Scala Test</w:t>
            </w:r>
            <w:r w:rsidR="00173E35" w:rsidRPr="00597ACC">
              <w:rPr>
                <w:rStyle w:val="span"/>
                <w:rFonts w:ascii="Calibri" w:eastAsia="Open Sans" w:hAnsi="Calibri" w:cs="Calibri"/>
                <w:sz w:val="22"/>
                <w:szCs w:val="22"/>
              </w:rPr>
              <w:t xml:space="preserve"> for writing test cases and coordinated with QA team on end to end testing.</w:t>
            </w:r>
          </w:p>
          <w:p w14:paraId="60FDEE29" w14:textId="77777777" w:rsidR="00C77B29"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 Material for users on the use of the business applications. ther Junior Consultants on various modules and functional setups in Oracle ERP.</w:t>
            </w:r>
          </w:p>
          <w:p w14:paraId="2A78A8FD" w14:textId="5E6EF01A" w:rsidR="00C77B29" w:rsidRPr="00C77B29" w:rsidRDefault="00C77B29" w:rsidP="00C77B29">
            <w:pPr>
              <w:pStyle w:val="skn-slo7ulli"/>
              <w:numPr>
                <w:ilvl w:val="0"/>
                <w:numId w:val="8"/>
              </w:numPr>
              <w:spacing w:line="276" w:lineRule="auto"/>
              <w:rPr>
                <w:rStyle w:val="span"/>
                <w:rFonts w:ascii="Calibri" w:eastAsia="Open Sans" w:hAnsi="Calibri" w:cs="Calibri"/>
                <w:sz w:val="22"/>
                <w:szCs w:val="22"/>
              </w:rPr>
            </w:pPr>
            <w:r w:rsidRPr="00C77B29">
              <w:rPr>
                <w:rStyle w:val="span"/>
                <w:rFonts w:ascii="Calibri" w:eastAsia="Open Sans" w:hAnsi="Calibri" w:cs="Calibri"/>
                <w:sz w:val="22"/>
                <w:szCs w:val="22"/>
              </w:rPr>
              <w:t>Data modeling, Design, implement, and deploy high-performance, custom applications at scaleon Hadoop/Spark.</w:t>
            </w:r>
          </w:p>
          <w:p w14:paraId="22B97EED"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Implement MapReduceusing Sqoopto import the data from various relational databases to filter out unstructured data, perform data cleaning and pre-process on HDFS</w:t>
            </w:r>
          </w:p>
          <w:p w14:paraId="41472210"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Worked with Data Stage Designer for importing metadata from repository, new job categories and creating new data elements</w:t>
            </w:r>
          </w:p>
          <w:p w14:paraId="24DE1060" w14:textId="77777777" w:rsidR="008A2DD6"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Extract real-time data feed using Kafka, process core job using Spark Streaming to Resilient Distributed Datasets</w:t>
            </w:r>
          </w:p>
          <w:p w14:paraId="12E267B5" w14:textId="48BA0EFE" w:rsidR="008A2DD6" w:rsidRPr="008A2DD6" w:rsidRDefault="008A2DD6" w:rsidP="00C77B29">
            <w:pPr>
              <w:pStyle w:val="skn-slo7ulli"/>
              <w:numPr>
                <w:ilvl w:val="0"/>
                <w:numId w:val="8"/>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Implement ETL framework to provide features such as Master Data Management, ETL - restart capability, security model and version control.</w:t>
            </w:r>
          </w:p>
          <w:p w14:paraId="063C96B0" w14:textId="4D48FC93" w:rsidR="00D505B8" w:rsidRPr="00D57D0B" w:rsidRDefault="00D505B8" w:rsidP="00C77B29">
            <w:pPr>
              <w:pStyle w:val="skn-slo7ulli"/>
              <w:numPr>
                <w:ilvl w:val="0"/>
                <w:numId w:val="8"/>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Experience working with Windows Hyper-V Server, Azure, Windows Clustering including.</w:t>
            </w:r>
          </w:p>
          <w:p w14:paraId="57679D0B"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Conducted data preparation using SQL for Tableau consumption and publishing dashboard to Tableau Server</w:t>
            </w:r>
          </w:p>
          <w:p w14:paraId="3D009A38"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Tableau data visualization using Cross tabs, Heat maps, Bar Charts, Gantt charts, Waterfall charts, Scatter Plots, Geographic Maps, Pie Charts and Donut Charts</w:t>
            </w:r>
          </w:p>
          <w:p w14:paraId="7AF10872"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migration part of crash logs from Fabric Crashlyticsto GCP Firebase Crashlytics and setup of roles and responsibilities on accessing Firebase in GCP, like firebase Viewer and Firebase Admin.</w:t>
            </w:r>
          </w:p>
          <w:p w14:paraId="0BDE08B6"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Performed impact analysis on Data Stage jobs, Oracle Stored Procedures and Packages</w:t>
            </w:r>
          </w:p>
          <w:p w14:paraId="6000D501"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 Base SAS for cleaning the data from IBM Maximo and analyzing the historical data of maintenance for dashboard analysis and indicators to drive the continuous process management</w:t>
            </w:r>
          </w:p>
          <w:p w14:paraId="1AF86B9F" w14:textId="77777777" w:rsidR="00173E35"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Used Routine activity to call any routine in the Data Stage repository</w:t>
            </w:r>
          </w:p>
          <w:p w14:paraId="1503C008" w14:textId="1309E6D6" w:rsidR="009E50AA" w:rsidRPr="00597ACC" w:rsidRDefault="009E50AA" w:rsidP="009E50AA">
            <w:pPr>
              <w:pStyle w:val="skn-slo7ulli"/>
              <w:numPr>
                <w:ilvl w:val="0"/>
                <w:numId w:val="8"/>
              </w:numPr>
              <w:spacing w:line="276" w:lineRule="auto"/>
              <w:rPr>
                <w:rStyle w:val="span"/>
                <w:rFonts w:ascii="Calibri" w:eastAsia="Open Sans" w:hAnsi="Calibri" w:cs="Calibri"/>
                <w:sz w:val="22"/>
                <w:szCs w:val="22"/>
              </w:rPr>
            </w:pPr>
            <w:r w:rsidRPr="009E50AA">
              <w:rPr>
                <w:rStyle w:val="span"/>
                <w:rFonts w:ascii="Calibri" w:eastAsia="Open Sans" w:hAnsi="Calibri" w:cs="Calibri"/>
                <w:sz w:val="22"/>
                <w:szCs w:val="22"/>
              </w:rPr>
              <w:t xml:space="preserve">Design and implement ETL processes using </w:t>
            </w:r>
            <w:proofErr w:type="spellStart"/>
            <w:r w:rsidRPr="009E50AA">
              <w:rPr>
                <w:rStyle w:val="span"/>
                <w:rFonts w:ascii="Calibri" w:eastAsia="Open Sans" w:hAnsi="Calibri" w:cs="Calibri"/>
                <w:sz w:val="22"/>
                <w:szCs w:val="22"/>
              </w:rPr>
              <w:t>PySpark</w:t>
            </w:r>
            <w:proofErr w:type="spellEnd"/>
            <w:r w:rsidRPr="009E50AA">
              <w:rPr>
                <w:rStyle w:val="span"/>
                <w:rFonts w:ascii="Calibri" w:eastAsia="Open Sans" w:hAnsi="Calibri" w:cs="Calibri"/>
                <w:sz w:val="22"/>
                <w:szCs w:val="22"/>
              </w:rPr>
              <w:t xml:space="preserve"> transformations. Perform data cleaning, filtering, aggregations,</w:t>
            </w:r>
          </w:p>
          <w:p w14:paraId="47456796"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Developed, maintained multiple Kafka producers and consumers as per the business requirement</w:t>
            </w:r>
          </w:p>
          <w:p w14:paraId="4CA3C181"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Involved in Cassandra Cluster's planning and had a good understanding of the Cassandra cluster mechanism</w:t>
            </w:r>
          </w:p>
          <w:p w14:paraId="41434DCD"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Involved in converting Hive/SQL queries into Spark transformations using Spark RDDs and Scala.</w:t>
            </w:r>
          </w:p>
          <w:p w14:paraId="0F8A8CC5" w14:textId="77777777" w:rsidR="008A2DD6"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Defined Spark Streaming APIs to build a learner data model that gathers live data from Kafka and connects it to the Cassandra sink</w:t>
            </w:r>
          </w:p>
          <w:p w14:paraId="4E8ACEEB" w14:textId="60D61257" w:rsidR="008A2DD6" w:rsidRPr="008A2DD6" w:rsidRDefault="008A2DD6" w:rsidP="00C77B29">
            <w:pPr>
              <w:pStyle w:val="skn-slo7ulli"/>
              <w:numPr>
                <w:ilvl w:val="0"/>
                <w:numId w:val="8"/>
              </w:numPr>
              <w:spacing w:line="276" w:lineRule="auto"/>
              <w:rPr>
                <w:rStyle w:val="span"/>
                <w:rFonts w:ascii="Calibri" w:eastAsia="Open Sans" w:hAnsi="Calibri" w:cs="Calibri"/>
                <w:sz w:val="22"/>
                <w:szCs w:val="22"/>
              </w:rPr>
            </w:pPr>
            <w:r w:rsidRPr="008A2DD6">
              <w:rPr>
                <w:rStyle w:val="span"/>
                <w:rFonts w:ascii="Calibri" w:eastAsia="Open Sans" w:hAnsi="Calibri" w:cs="Calibri"/>
                <w:sz w:val="22"/>
                <w:szCs w:val="22"/>
              </w:rPr>
              <w:t>Worked with ETL tools Including Talend Data Integration, Talend Big Data, Pentaho Data Integration and Informatica.</w:t>
            </w:r>
          </w:p>
          <w:p w14:paraId="518E7624"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 Used databricks notebooks for interactive analytics using Spark APIs</w:t>
            </w:r>
          </w:p>
          <w:p w14:paraId="65D216FB"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 xml:space="preserve">Assisted in Tableau admin activities including granting access, managing extracts and installations, caching </w:t>
            </w:r>
            <w:r w:rsidRPr="00597ACC">
              <w:rPr>
                <w:rStyle w:val="span"/>
                <w:rFonts w:ascii="Calibri" w:eastAsia="Open Sans" w:hAnsi="Calibri" w:cs="Calibri"/>
                <w:sz w:val="22"/>
                <w:szCs w:val="22"/>
              </w:rPr>
              <w:lastRenderedPageBreak/>
              <w:t>configurations to support large volume usage</w:t>
            </w:r>
          </w:p>
          <w:p w14:paraId="16BC6D19" w14:textId="77777777" w:rsidR="00D57D0B"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 Terraform to set up GCP infrastructure like VPC, subnets, GCP storage buckets, GCP Composer, Secret manager, GKE, etc.</w:t>
            </w:r>
          </w:p>
          <w:p w14:paraId="0043416D" w14:textId="1F7C55EC" w:rsidR="00B06DD4" w:rsidRDefault="00B06DD4" w:rsidP="00B06DD4">
            <w:pPr>
              <w:pStyle w:val="skn-slo7ulli"/>
              <w:numPr>
                <w:ilvl w:val="0"/>
                <w:numId w:val="8"/>
              </w:numPr>
              <w:spacing w:line="276" w:lineRule="auto"/>
              <w:rPr>
                <w:rStyle w:val="span"/>
                <w:rFonts w:ascii="Calibri" w:eastAsia="Open Sans" w:hAnsi="Calibri" w:cs="Calibri"/>
                <w:sz w:val="22"/>
                <w:szCs w:val="22"/>
              </w:rPr>
            </w:pPr>
            <w:r w:rsidRPr="00B06DD4">
              <w:rPr>
                <w:rStyle w:val="span"/>
                <w:rFonts w:ascii="Calibri" w:eastAsia="Open Sans" w:hAnsi="Calibri" w:cs="Calibri"/>
                <w:sz w:val="22"/>
                <w:szCs w:val="22"/>
              </w:rPr>
              <w:t>Optimize PL/SQL queries for better performance.</w:t>
            </w:r>
          </w:p>
          <w:p w14:paraId="77CF6530" w14:textId="77777777" w:rsidR="00D57D0B" w:rsidRDefault="00D505B8" w:rsidP="00C77B29">
            <w:pPr>
              <w:pStyle w:val="skn-slo7ulli"/>
              <w:numPr>
                <w:ilvl w:val="0"/>
                <w:numId w:val="8"/>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Worked Azure SQL Database Environment.</w:t>
            </w:r>
          </w:p>
          <w:p w14:paraId="0BC9D722" w14:textId="3A7DC989" w:rsidR="00D57D0B" w:rsidRDefault="00D505B8" w:rsidP="00C77B29">
            <w:pPr>
              <w:pStyle w:val="skn-slo7ulli"/>
              <w:numPr>
                <w:ilvl w:val="0"/>
                <w:numId w:val="8"/>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 xml:space="preserve">Migrate the Data using Azure </w:t>
            </w:r>
            <w:r w:rsidR="00BA0456" w:rsidRPr="00D57D0B">
              <w:rPr>
                <w:rStyle w:val="span"/>
                <w:rFonts w:ascii="Calibri" w:eastAsia="Open Sans" w:hAnsi="Calibri" w:cs="Calibri"/>
                <w:sz w:val="22"/>
                <w:szCs w:val="22"/>
              </w:rPr>
              <w:t>Database</w:t>
            </w:r>
            <w:r w:rsidRPr="00D57D0B">
              <w:rPr>
                <w:rStyle w:val="span"/>
                <w:rFonts w:ascii="Calibri" w:eastAsia="Open Sans" w:hAnsi="Calibri" w:cs="Calibri"/>
                <w:sz w:val="22"/>
                <w:szCs w:val="22"/>
              </w:rPr>
              <w:t xml:space="preserve"> Migration Service (AMS).</w:t>
            </w:r>
          </w:p>
          <w:p w14:paraId="626B2865" w14:textId="1BFE748C" w:rsidR="00D505B8" w:rsidRPr="00D57D0B" w:rsidRDefault="00D505B8" w:rsidP="00C77B29">
            <w:pPr>
              <w:pStyle w:val="skn-slo7ulli"/>
              <w:numPr>
                <w:ilvl w:val="0"/>
                <w:numId w:val="8"/>
              </w:numPr>
              <w:spacing w:line="276" w:lineRule="auto"/>
              <w:rPr>
                <w:rStyle w:val="span"/>
                <w:rFonts w:ascii="Calibri" w:eastAsia="Open Sans" w:hAnsi="Calibri" w:cs="Calibri"/>
                <w:sz w:val="22"/>
                <w:szCs w:val="22"/>
              </w:rPr>
            </w:pPr>
            <w:r w:rsidRPr="00D57D0B">
              <w:rPr>
                <w:rStyle w:val="span"/>
                <w:rFonts w:ascii="Calibri" w:eastAsia="Open Sans" w:hAnsi="Calibri" w:cs="Calibri"/>
                <w:sz w:val="22"/>
                <w:szCs w:val="22"/>
              </w:rPr>
              <w:t>Migrate SQL Server and Oracle database to Microsoft Azure Cloud.</w:t>
            </w:r>
          </w:p>
          <w:p w14:paraId="73B0B125"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Configured apache airflow for workflow management and created workflows in python.</w:t>
            </w:r>
          </w:p>
          <w:p w14:paraId="5C88D904" w14:textId="77777777" w:rsidR="00173E35" w:rsidRPr="00597ACC"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Scheduled data refresh on Tableau Server for weekly and monthly increments based on business change to ensure that the views and dashboards were displaying the updated data accurately</w:t>
            </w:r>
          </w:p>
          <w:p w14:paraId="6C48A255" w14:textId="77777777" w:rsidR="00173E35" w:rsidRDefault="00173E35" w:rsidP="00C77B29">
            <w:pPr>
              <w:pStyle w:val="skn-slo7ulli"/>
              <w:numPr>
                <w:ilvl w:val="0"/>
                <w:numId w:val="8"/>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Designing and implement a fully operational production grade large scale data solu</w:t>
            </w:r>
            <w:r w:rsidR="00C77B29">
              <w:rPr>
                <w:rStyle w:val="span"/>
                <w:rFonts w:ascii="Calibri" w:eastAsia="Open Sans" w:hAnsi="Calibri" w:cs="Calibri"/>
                <w:sz w:val="22"/>
                <w:szCs w:val="22"/>
              </w:rPr>
              <w:t>tion on Snowflake Data Warehouse</w:t>
            </w:r>
          </w:p>
          <w:p w14:paraId="4A0F9FA1" w14:textId="776B592A" w:rsidR="00C77B29" w:rsidRPr="00C77B29" w:rsidRDefault="00C77B29" w:rsidP="00C77B29">
            <w:pPr>
              <w:pStyle w:val="skn-slo7ulli"/>
              <w:numPr>
                <w:ilvl w:val="0"/>
                <w:numId w:val="8"/>
              </w:numPr>
              <w:spacing w:line="276" w:lineRule="auto"/>
              <w:rPr>
                <w:rStyle w:val="skn-slo7expr-secparagraphsinglecolumncontent-tablecontentcell"/>
                <w:rFonts w:ascii="Calibri" w:eastAsia="Open Sans" w:hAnsi="Calibri" w:cs="Calibri"/>
                <w:sz w:val="22"/>
                <w:szCs w:val="22"/>
              </w:rPr>
            </w:pPr>
          </w:p>
        </w:tc>
      </w:tr>
    </w:tbl>
    <w:p w14:paraId="06A8160A" w14:textId="0FB086DB" w:rsidR="00173E35" w:rsidRPr="00597ACC" w:rsidRDefault="00597ACC" w:rsidP="00597ACC">
      <w:pPr>
        <w:pStyle w:val="div"/>
        <w:spacing w:line="276" w:lineRule="auto"/>
        <w:rPr>
          <w:rStyle w:val="skn-slo7lrg-txt"/>
          <w:rFonts w:ascii="Calibri" w:hAnsi="Calibri" w:cs="Calibri"/>
          <w:b/>
          <w:sz w:val="22"/>
          <w:szCs w:val="22"/>
        </w:rPr>
      </w:pPr>
      <w:r w:rsidRPr="00597ACC">
        <w:rPr>
          <w:rStyle w:val="skn-slo7txt-caps"/>
          <w:rFonts w:ascii="Calibri" w:eastAsia="Poppins" w:hAnsi="Calibri" w:cs="Calibri"/>
          <w:b/>
          <w:caps w:val="0"/>
          <w:sz w:val="22"/>
          <w:szCs w:val="22"/>
        </w:rPr>
        <w:lastRenderedPageBreak/>
        <w:t>SQL DEVELOPER</w:t>
      </w:r>
      <w:r w:rsidRPr="00597ACC">
        <w:rPr>
          <w:rStyle w:val="span"/>
          <w:rFonts w:ascii="Calibri" w:eastAsia="Poppins" w:hAnsi="Calibri" w:cs="Calibri"/>
          <w:b/>
          <w:sz w:val="22"/>
          <w:szCs w:val="22"/>
        </w:rPr>
        <w:t>,</w:t>
      </w:r>
      <w:r w:rsidRPr="00597ACC">
        <w:rPr>
          <w:rStyle w:val="skn-slo7lrg-txt"/>
          <w:rFonts w:ascii="Calibri" w:hAnsi="Calibri" w:cs="Calibri"/>
          <w:b/>
          <w:sz w:val="22"/>
          <w:szCs w:val="22"/>
        </w:rPr>
        <w:t xml:space="preserve"> </w:t>
      </w:r>
      <w:r w:rsidRPr="00597ACC">
        <w:rPr>
          <w:rStyle w:val="span"/>
          <w:rFonts w:ascii="Calibri" w:eastAsia="Poppins"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t xml:space="preserve">, </w:t>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r>
      <w:r w:rsidRPr="00597ACC">
        <w:rPr>
          <w:rStyle w:val="skn-slo7lrg-txt"/>
          <w:rFonts w:ascii="Calibri" w:hAnsi="Calibri" w:cs="Calibri"/>
          <w:b/>
          <w:sz w:val="22"/>
          <w:szCs w:val="22"/>
        </w:rPr>
        <w:tab/>
        <w:t>SEP 2015-AUG 2017</w:t>
      </w:r>
    </w:p>
    <w:p w14:paraId="796242F0" w14:textId="7BC56395" w:rsidR="00173E35" w:rsidRPr="00597ACC" w:rsidRDefault="00597ACC" w:rsidP="00597ACC">
      <w:pPr>
        <w:pStyle w:val="skn-slo7tbl-upper"/>
        <w:spacing w:line="276" w:lineRule="auto"/>
        <w:rPr>
          <w:rStyle w:val="skn-slo7lrg-txt"/>
          <w:rFonts w:ascii="Calibri" w:hAnsi="Calibri" w:cs="Calibri"/>
          <w:sz w:val="22"/>
          <w:szCs w:val="22"/>
        </w:rPr>
      </w:pPr>
      <w:r w:rsidRPr="00597ACC">
        <w:rPr>
          <w:rStyle w:val="skn-slo7txt-capt"/>
          <w:rFonts w:ascii="Calibri" w:eastAsia="Poppins" w:hAnsi="Calibri" w:cs="Calibri"/>
          <w:sz w:val="22"/>
          <w:szCs w:val="22"/>
        </w:rPr>
        <w:t>JERSEY</w:t>
      </w:r>
      <w:r w:rsidRPr="00597ACC">
        <w:rPr>
          <w:rStyle w:val="span"/>
          <w:rFonts w:ascii="Calibri" w:eastAsia="Poppins" w:hAnsi="Calibri" w:cs="Calibri"/>
          <w:sz w:val="22"/>
          <w:szCs w:val="22"/>
        </w:rPr>
        <w:t xml:space="preserve">, </w:t>
      </w:r>
      <w:r w:rsidRPr="00597ACC">
        <w:rPr>
          <w:rStyle w:val="skn-slo7txt-capt"/>
          <w:rFonts w:ascii="Calibri" w:eastAsia="Poppins" w:hAnsi="Calibri" w:cs="Calibri"/>
          <w:sz w:val="22"/>
          <w:szCs w:val="22"/>
        </w:rPr>
        <w:t>NJ</w:t>
      </w:r>
      <w:r w:rsidRPr="00597ACC">
        <w:rPr>
          <w:rStyle w:val="skn-slo7mrl-4"/>
          <w:rFonts w:ascii="Calibri" w:eastAsia="Poppins" w:hAnsi="Calibri" w:cs="Calibri"/>
          <w:sz w:val="22"/>
          <w:szCs w:val="22"/>
        </w:rPr>
        <w:t xml:space="preserve"> </w:t>
      </w:r>
      <w:r w:rsidRPr="00597ACC">
        <w:rPr>
          <w:rStyle w:val="skn-slo7clr-pickr"/>
          <w:rFonts w:ascii="Calibri" w:eastAsia="Poppins" w:hAnsi="Calibri" w:cs="Calibri"/>
          <w:color w:val="auto"/>
          <w:sz w:val="22"/>
          <w:szCs w:val="22"/>
        </w:rPr>
        <w:t>DELOITTE</w:t>
      </w:r>
      <w:r w:rsidR="00173E35" w:rsidRPr="00597ACC">
        <w:rPr>
          <w:rStyle w:val="skn-slo7clr-pickr"/>
          <w:rFonts w:ascii="Calibri" w:eastAsia="Poppins" w:hAnsi="Calibri" w:cs="Calibri"/>
          <w:sz w:val="22"/>
          <w:szCs w:val="22"/>
        </w:rPr>
        <w:tab/>
      </w:r>
    </w:p>
    <w:tbl>
      <w:tblPr>
        <w:tblStyle w:val="skn-slo7expr-secparagraphsinglecolumncontent-table"/>
        <w:tblW w:w="0" w:type="auto"/>
        <w:tblCellSpacing w:w="0" w:type="dxa"/>
        <w:tblCellMar>
          <w:left w:w="0" w:type="dxa"/>
          <w:right w:w="0" w:type="dxa"/>
        </w:tblCellMar>
        <w:tblLook w:val="04A0" w:firstRow="1" w:lastRow="0" w:firstColumn="1" w:lastColumn="0" w:noHBand="0" w:noVBand="1"/>
      </w:tblPr>
      <w:tblGrid>
        <w:gridCol w:w="10466"/>
      </w:tblGrid>
      <w:tr w:rsidR="00173E35" w:rsidRPr="00597ACC" w14:paraId="5F2BB32C" w14:textId="77777777" w:rsidTr="000551C4">
        <w:trPr>
          <w:tblCellSpacing w:w="0" w:type="dxa"/>
        </w:trPr>
        <w:tc>
          <w:tcPr>
            <w:tcW w:w="11320" w:type="dxa"/>
            <w:tcMar>
              <w:top w:w="160" w:type="dxa"/>
              <w:left w:w="0" w:type="dxa"/>
              <w:bottom w:w="0" w:type="dxa"/>
              <w:right w:w="0" w:type="dxa"/>
            </w:tcMar>
            <w:vAlign w:val="bottom"/>
          </w:tcPr>
          <w:p w14:paraId="49AEF210" w14:textId="77777777" w:rsidR="00173E35"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Applied sophisticated techniques such as text analytics and processing to Spark's in-memory computing capabilities</w:t>
            </w:r>
          </w:p>
          <w:p w14:paraId="2720DA14" w14:textId="3E1BED33" w:rsidR="00B06DD4" w:rsidRPr="00597ACC" w:rsidRDefault="00B06DD4" w:rsidP="00B06DD4">
            <w:pPr>
              <w:pStyle w:val="skn-slo7ulli"/>
              <w:numPr>
                <w:ilvl w:val="0"/>
                <w:numId w:val="9"/>
              </w:numPr>
              <w:spacing w:line="276" w:lineRule="auto"/>
              <w:rPr>
                <w:rStyle w:val="span"/>
                <w:rFonts w:ascii="Calibri" w:eastAsia="Open Sans" w:hAnsi="Calibri" w:cs="Calibri"/>
                <w:sz w:val="22"/>
                <w:szCs w:val="22"/>
              </w:rPr>
            </w:pPr>
            <w:r w:rsidRPr="00B06DD4">
              <w:rPr>
                <w:rStyle w:val="span"/>
                <w:rFonts w:ascii="Calibri" w:eastAsia="Open Sans" w:hAnsi="Calibri" w:cs="Calibri"/>
                <w:sz w:val="22"/>
                <w:szCs w:val="22"/>
              </w:rPr>
              <w:t>Design and implement ETL processes for Cassandra data using tools like Azure Data Facto</w:t>
            </w:r>
            <w:bookmarkStart w:id="0" w:name="_GoBack"/>
            <w:bookmarkEnd w:id="0"/>
          </w:p>
          <w:p w14:paraId="578939D6"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Scala and Spark-SQL were used to create Spark code for quicker processing and testing</w:t>
            </w:r>
          </w:p>
          <w:p w14:paraId="467CA168"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Spark RDD transformations were used to map business analysis and implement actions on top of the transformations</w:t>
            </w:r>
          </w:p>
          <w:p w14:paraId="3648E461"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Created Spark tasks to do lightning-fast analytics across the Spark cluster</w:t>
            </w:r>
          </w:p>
          <w:p w14:paraId="0F2738BE" w14:textId="283BB214" w:rsidR="00173E35" w:rsidRPr="00597ACC" w:rsidRDefault="00BA0456"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Data bricks</w:t>
            </w:r>
            <w:r w:rsidR="00173E35" w:rsidRPr="00597ACC">
              <w:rPr>
                <w:rStyle w:val="span"/>
                <w:rFonts w:ascii="Calibri" w:eastAsia="Open Sans" w:hAnsi="Calibri" w:cs="Calibri"/>
                <w:sz w:val="22"/>
                <w:szCs w:val="22"/>
              </w:rPr>
              <w:t xml:space="preserve"> notebooks using SQL, Python and automated notebooks using jobs.</w:t>
            </w:r>
          </w:p>
          <w:p w14:paraId="6EB89C66"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Capturing functional/technical details of Oracle Applications R12.1.1 ERP (Enterprise Resource Planning) and documenting the same.</w:t>
            </w:r>
          </w:p>
          <w:p w14:paraId="3B54EAEB"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Used Execution Plan, SQL Profiler, Query Store and Database Engine Tuning Advisor to optimize queries and enhance the performance of databases</w:t>
            </w:r>
          </w:p>
          <w:p w14:paraId="43C50892"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procedures like text analytics and processing using the in-memory computing capabilities like Apache Spark written in Scala.</w:t>
            </w:r>
          </w:p>
          <w:p w14:paraId="78E6A2A6"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Created monitors, alarms, notifications and logs for Lambda functions, Glue Jobs using Cloudwatch.</w:t>
            </w:r>
          </w:p>
          <w:p w14:paraId="42FAC3CC" w14:textId="77777777" w:rsidR="00173E35" w:rsidRPr="00597ACC" w:rsidRDefault="00173E35" w:rsidP="00C77B29">
            <w:pPr>
              <w:pStyle w:val="skn-slo7ulli"/>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Work on Google cloud platform (GCP) services like compute engine, cloud load balancing, cloud storage, cloud SQL, stack driver monitoring and cloud deployment manager.</w:t>
            </w:r>
          </w:p>
          <w:p w14:paraId="29364EF0" w14:textId="446F6595" w:rsidR="00173E35" w:rsidRPr="00597ACC" w:rsidRDefault="00173E35" w:rsidP="00C77B29">
            <w:pPr>
              <w:pStyle w:val="skn-slo7ullinth-last-child1"/>
              <w:numPr>
                <w:ilvl w:val="0"/>
                <w:numId w:val="9"/>
              </w:numPr>
              <w:spacing w:line="276" w:lineRule="auto"/>
              <w:rPr>
                <w:rStyle w:val="span"/>
                <w:rFonts w:ascii="Calibri" w:eastAsia="Open Sans" w:hAnsi="Calibri" w:cs="Calibri"/>
                <w:sz w:val="22"/>
                <w:szCs w:val="22"/>
              </w:rPr>
            </w:pPr>
            <w:r w:rsidRPr="00597ACC">
              <w:rPr>
                <w:rStyle w:val="span"/>
                <w:rFonts w:ascii="Calibri" w:eastAsia="Open Sans" w:hAnsi="Calibri" w:cs="Calibri"/>
                <w:sz w:val="22"/>
                <w:szCs w:val="22"/>
              </w:rPr>
              <w:t>Worked with Spark using Spark Context, Spark-SQL, Java, Scala, PySpark, Data frame API, Pair RDD, Spark Streaming, ML libraries and User Defined Functions to apply transformations on the Data.</w:t>
            </w:r>
          </w:p>
          <w:p w14:paraId="0098EDE2" w14:textId="77777777" w:rsidR="00597ACC" w:rsidRPr="00597ACC" w:rsidRDefault="00597ACC" w:rsidP="00597ACC">
            <w:pPr>
              <w:pStyle w:val="skn-slo7ullinth-last-child1"/>
              <w:spacing w:line="276" w:lineRule="auto"/>
              <w:ind w:left="560"/>
              <w:rPr>
                <w:rStyle w:val="span"/>
                <w:rFonts w:ascii="Calibri" w:eastAsia="Open Sans" w:hAnsi="Calibri" w:cs="Calibri"/>
                <w:sz w:val="22"/>
                <w:szCs w:val="22"/>
              </w:rPr>
            </w:pPr>
          </w:p>
          <w:p w14:paraId="69C4C40D" w14:textId="77777777" w:rsidR="00597ACC" w:rsidRPr="00597ACC" w:rsidRDefault="00597ACC" w:rsidP="00597ACC">
            <w:pPr>
              <w:pStyle w:val="skn-slo7ullinth-last-child1"/>
              <w:spacing w:line="276" w:lineRule="auto"/>
              <w:rPr>
                <w:rStyle w:val="span"/>
                <w:rFonts w:ascii="Calibri" w:eastAsia="Open Sans" w:hAnsi="Calibri" w:cs="Calibri"/>
                <w:b/>
                <w:bCs/>
                <w:color w:val="050505"/>
                <w:sz w:val="22"/>
                <w:szCs w:val="22"/>
              </w:rPr>
            </w:pPr>
            <w:r w:rsidRPr="00597ACC">
              <w:rPr>
                <w:rStyle w:val="span"/>
                <w:rFonts w:ascii="Calibri" w:eastAsia="Open Sans" w:hAnsi="Calibri" w:cs="Calibri"/>
                <w:b/>
                <w:bCs/>
                <w:color w:val="050505"/>
                <w:sz w:val="22"/>
                <w:szCs w:val="22"/>
              </w:rPr>
              <w:t>SITACORP, INDIA                                                                    MAR 2012 TO MAR 2014</w:t>
            </w:r>
          </w:p>
          <w:p w14:paraId="339105B6" w14:textId="74BA5B93" w:rsidR="00597ACC" w:rsidRPr="00597ACC" w:rsidRDefault="00597ACC" w:rsidP="00597ACC">
            <w:pPr>
              <w:pStyle w:val="skn-slo7ullinth-last-child1"/>
              <w:spacing w:line="276" w:lineRule="auto"/>
              <w:rPr>
                <w:rStyle w:val="span"/>
                <w:rFonts w:ascii="Calibri" w:eastAsia="Open Sans" w:hAnsi="Calibri" w:cs="Calibri"/>
                <w:b/>
                <w:bCs/>
                <w:color w:val="050505"/>
                <w:sz w:val="22"/>
                <w:szCs w:val="22"/>
              </w:rPr>
            </w:pPr>
            <w:r w:rsidRPr="00597ACC">
              <w:rPr>
                <w:rStyle w:val="span"/>
                <w:rFonts w:ascii="Calibri" w:eastAsia="Open Sans" w:hAnsi="Calibri" w:cs="Calibri"/>
                <w:b/>
                <w:bCs/>
                <w:color w:val="050505"/>
                <w:sz w:val="22"/>
                <w:szCs w:val="22"/>
              </w:rPr>
              <w:t>SQL DEVELOPER</w:t>
            </w:r>
          </w:p>
          <w:p w14:paraId="339F7330" w14:textId="77777777"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Created technical specifications, test plans and test data to support ETL data flows</w:t>
            </w:r>
          </w:p>
          <w:p w14:paraId="0712D2A8" w14:textId="77777777"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Assist the Development staff with the testing and implementation of the application.</w:t>
            </w:r>
          </w:p>
          <w:p w14:paraId="78281ED1" w14:textId="77777777"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Used Toad Client for accessing Oracle databases that contained views of the domestic application.</w:t>
            </w:r>
          </w:p>
          <w:p w14:paraId="36332313" w14:textId="77777777"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Created SSIS Packages that mimics the nature of the domestic application.</w:t>
            </w:r>
          </w:p>
          <w:p w14:paraId="62D56026" w14:textId="77777777"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Created complex stored procedures, triggers, cursors, tables, views and other database objects using T-SQL.</w:t>
            </w:r>
          </w:p>
          <w:p w14:paraId="2ED68040" w14:textId="77777777"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Troubleshoot SQL Server performance issues for internal and external customers.</w:t>
            </w:r>
          </w:p>
          <w:p w14:paraId="7602E70C" w14:textId="77777777"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Used T-SQL to create queries and stored procedures to produce reports for end-users</w:t>
            </w:r>
          </w:p>
          <w:p w14:paraId="33F21963" w14:textId="2874B0C4" w:rsidR="00597ACC" w:rsidRPr="00597ACC" w:rsidRDefault="00597ACC" w:rsidP="00C77B29">
            <w:pPr>
              <w:pStyle w:val="skn-slo7ullinth-last-child1"/>
              <w:numPr>
                <w:ilvl w:val="0"/>
                <w:numId w:val="10"/>
              </w:numPr>
              <w:spacing w:line="276" w:lineRule="auto"/>
              <w:rPr>
                <w:rStyle w:val="span"/>
                <w:rFonts w:ascii="Calibri" w:eastAsia="Open Sans" w:hAnsi="Calibri" w:cs="Calibri"/>
                <w:color w:val="050505"/>
                <w:sz w:val="22"/>
                <w:szCs w:val="22"/>
              </w:rPr>
            </w:pPr>
            <w:r w:rsidRPr="00597ACC">
              <w:rPr>
                <w:rStyle w:val="span"/>
                <w:rFonts w:ascii="Calibri" w:eastAsia="Open Sans" w:hAnsi="Calibri" w:cs="Calibri"/>
                <w:color w:val="050505"/>
                <w:sz w:val="22"/>
                <w:szCs w:val="22"/>
              </w:rPr>
              <w:t>Configured Transactional Replication between the Production server and Reporting server and to move the data to servers in various locations.</w:t>
            </w:r>
          </w:p>
          <w:p w14:paraId="237F2142" w14:textId="68316391" w:rsidR="00173E35" w:rsidRPr="00597ACC" w:rsidRDefault="00173E35" w:rsidP="00597ACC">
            <w:pPr>
              <w:pStyle w:val="skn-slo7expr-secparagraphsinglecolumncontent-tablecontentcellParagraph"/>
              <w:pBdr>
                <w:top w:val="none" w:sz="0" w:space="0" w:color="auto"/>
              </w:pBdr>
              <w:spacing w:line="276" w:lineRule="auto"/>
              <w:textAlignment w:val="auto"/>
              <w:rPr>
                <w:rStyle w:val="skn-slo7expr-secparagraphsinglecolumncontent-tablecontentcell"/>
                <w:rFonts w:ascii="Calibri" w:eastAsia="Open Sans" w:hAnsi="Calibri" w:cs="Calibri"/>
                <w:sz w:val="22"/>
                <w:szCs w:val="22"/>
              </w:rPr>
            </w:pPr>
          </w:p>
        </w:tc>
      </w:tr>
    </w:tbl>
    <w:p w14:paraId="2A8582CA" w14:textId="77777777" w:rsidR="00173E35" w:rsidRPr="00597ACC" w:rsidRDefault="00173E35" w:rsidP="00597ACC">
      <w:pPr>
        <w:pStyle w:val="skn-slo7sectionnotpubl-secparagraphnth-last-child2space-after-paragraph"/>
        <w:spacing w:line="276" w:lineRule="auto"/>
        <w:rPr>
          <w:rFonts w:ascii="Calibri" w:eastAsia="Open Sans" w:hAnsi="Calibri" w:cs="Calibri"/>
          <w:sz w:val="22"/>
          <w:szCs w:val="22"/>
        </w:rPr>
      </w:pPr>
      <w:r w:rsidRPr="00597ACC">
        <w:rPr>
          <w:rFonts w:ascii="Calibri" w:eastAsia="Open Sans" w:hAnsi="Calibri" w:cs="Calibri"/>
          <w:sz w:val="22"/>
          <w:szCs w:val="22"/>
        </w:rPr>
        <w:t> </w:t>
      </w:r>
    </w:p>
    <w:p w14:paraId="5EF7571F" w14:textId="175C4EFA" w:rsidR="00173E35" w:rsidRPr="00597ACC" w:rsidRDefault="00173E35" w:rsidP="00597ACC">
      <w:pPr>
        <w:pStyle w:val="div"/>
        <w:spacing w:line="276" w:lineRule="auto"/>
        <w:rPr>
          <w:rFonts w:ascii="Calibri" w:eastAsia="Open Sans" w:hAnsi="Calibri" w:cs="Calibri"/>
          <w:sz w:val="22"/>
          <w:szCs w:val="22"/>
        </w:rPr>
      </w:pPr>
    </w:p>
    <w:tbl>
      <w:tblPr>
        <w:tblStyle w:val="skn-slo7parent-containerheading"/>
        <w:tblW w:w="0" w:type="auto"/>
        <w:tblCellSpacing w:w="0" w:type="dxa"/>
        <w:tblCellMar>
          <w:left w:w="0" w:type="dxa"/>
          <w:right w:w="0" w:type="dxa"/>
        </w:tblCellMar>
        <w:tblLook w:val="04A0" w:firstRow="1" w:lastRow="0" w:firstColumn="1" w:lastColumn="0" w:noHBand="0" w:noVBand="1"/>
      </w:tblPr>
      <w:tblGrid>
        <w:gridCol w:w="1146"/>
      </w:tblGrid>
      <w:tr w:rsidR="00173E35" w:rsidRPr="00597ACC" w14:paraId="21BC1AB1" w14:textId="77777777" w:rsidTr="000551C4">
        <w:trPr>
          <w:tblCellSpacing w:w="0" w:type="dxa"/>
        </w:trPr>
        <w:tc>
          <w:tcPr>
            <w:tcW w:w="0" w:type="auto"/>
            <w:tcBorders>
              <w:top w:val="nil"/>
              <w:left w:val="nil"/>
              <w:bottom w:val="single" w:sz="16" w:space="0" w:color="E1E1E1"/>
              <w:right w:val="nil"/>
            </w:tcBorders>
            <w:tcMar>
              <w:top w:w="0" w:type="dxa"/>
              <w:left w:w="0" w:type="dxa"/>
              <w:bottom w:w="80" w:type="dxa"/>
              <w:right w:w="0" w:type="dxa"/>
            </w:tcMar>
            <w:vAlign w:val="bottom"/>
          </w:tcPr>
          <w:p w14:paraId="51D63500" w14:textId="77777777" w:rsidR="00173E35" w:rsidRPr="00597ACC" w:rsidRDefault="00173E35" w:rsidP="00597ACC">
            <w:pPr>
              <w:spacing w:line="276" w:lineRule="auto"/>
              <w:rPr>
                <w:rFonts w:ascii="Calibri" w:eastAsia="Open Sans" w:hAnsi="Calibri" w:cs="Calibri"/>
                <w:sz w:val="22"/>
                <w:szCs w:val="22"/>
              </w:rPr>
            </w:pPr>
            <w:r w:rsidRPr="00597ACC">
              <w:rPr>
                <w:rStyle w:val="skn-slo7parent-containerheadingsectiontitle"/>
                <w:rFonts w:ascii="Calibri" w:eastAsia="Poppins" w:hAnsi="Calibri" w:cs="Calibri"/>
                <w:b/>
                <w:bCs/>
                <w:caps/>
                <w:spacing w:val="5"/>
                <w:sz w:val="22"/>
                <w:szCs w:val="22"/>
              </w:rPr>
              <w:lastRenderedPageBreak/>
              <w:t>Education</w:t>
            </w:r>
          </w:p>
        </w:tc>
      </w:tr>
    </w:tbl>
    <w:p w14:paraId="4858BC09" w14:textId="77777777" w:rsidR="00173E35" w:rsidRPr="00597ACC" w:rsidRDefault="00173E35" w:rsidP="00597ACC">
      <w:pPr>
        <w:pStyle w:val="div"/>
        <w:spacing w:line="276" w:lineRule="auto"/>
        <w:rPr>
          <w:rFonts w:ascii="Calibri" w:eastAsia="Open Sans" w:hAnsi="Calibri" w:cs="Calibri"/>
          <w:sz w:val="22"/>
          <w:szCs w:val="22"/>
        </w:rPr>
      </w:pPr>
      <w:r w:rsidRPr="00597ACC">
        <w:rPr>
          <w:rFonts w:ascii="Calibri" w:eastAsia="Open Sans" w:hAnsi="Calibri" w:cs="Calibri"/>
          <w:sz w:val="22"/>
          <w:szCs w:val="22"/>
        </w:rPr>
        <w:t> </w:t>
      </w:r>
    </w:p>
    <w:tbl>
      <w:tblPr>
        <w:tblStyle w:val="skn-slo7edu-secsinglecolumnpaddedlinedegree-details"/>
        <w:tblW w:w="0" w:type="auto"/>
        <w:tblCellSpacing w:w="0" w:type="dxa"/>
        <w:tblCellMar>
          <w:left w:w="0" w:type="dxa"/>
          <w:right w:w="0" w:type="dxa"/>
        </w:tblCellMar>
        <w:tblLook w:val="04A0" w:firstRow="1" w:lastRow="0" w:firstColumn="1" w:lastColumn="0" w:noHBand="0" w:noVBand="1"/>
      </w:tblPr>
      <w:tblGrid>
        <w:gridCol w:w="7771"/>
        <w:gridCol w:w="1685"/>
        <w:gridCol w:w="1010"/>
      </w:tblGrid>
      <w:tr w:rsidR="00173E35" w:rsidRPr="00597ACC" w14:paraId="1C89D6EF" w14:textId="77777777" w:rsidTr="000551C4">
        <w:trPr>
          <w:tblCellSpacing w:w="0" w:type="dxa"/>
        </w:trPr>
        <w:tc>
          <w:tcPr>
            <w:tcW w:w="8380" w:type="dxa"/>
            <w:tcMar>
              <w:top w:w="0" w:type="dxa"/>
              <w:left w:w="0" w:type="dxa"/>
              <w:bottom w:w="0" w:type="dxa"/>
              <w:right w:w="200" w:type="dxa"/>
            </w:tcMar>
            <w:vAlign w:val="bottom"/>
          </w:tcPr>
          <w:p w14:paraId="0F3286E8" w14:textId="77777777" w:rsidR="00173E35" w:rsidRPr="00597ACC" w:rsidRDefault="00173E35" w:rsidP="00597ACC">
            <w:pPr>
              <w:pStyle w:val="skn-slo7edu-secparagraphany"/>
              <w:spacing w:line="276" w:lineRule="auto"/>
              <w:rPr>
                <w:rStyle w:val="skn-slo7edu-secsinglecolumnpaddedlinedegree-detailsmxwid"/>
                <w:rFonts w:ascii="Calibri" w:eastAsia="Poppins" w:hAnsi="Calibri" w:cs="Calibri"/>
                <w:sz w:val="22"/>
                <w:szCs w:val="22"/>
              </w:rPr>
            </w:pPr>
            <w:r w:rsidRPr="00597ACC">
              <w:rPr>
                <w:rStyle w:val="skn-slo7edu-secparagraphanyCharacter"/>
                <w:rFonts w:ascii="Calibri" w:eastAsia="Poppins" w:hAnsi="Calibri" w:cs="Calibri"/>
                <w:b/>
                <w:bCs/>
                <w:caps/>
                <w:sz w:val="22"/>
                <w:szCs w:val="22"/>
              </w:rPr>
              <w:t>Master Of Science (M.S.) In Computer Science</w:t>
            </w:r>
            <w:r w:rsidRPr="00597ACC">
              <w:rPr>
                <w:rStyle w:val="skn-slo7edu-secparagraphanyCharacter"/>
                <w:rFonts w:ascii="Calibri" w:eastAsia="Poppins" w:hAnsi="Calibri" w:cs="Calibri"/>
                <w:b/>
                <w:bCs/>
                <w:sz w:val="22"/>
                <w:szCs w:val="22"/>
              </w:rPr>
              <w:t>,</w:t>
            </w:r>
            <w:r w:rsidRPr="00597ACC">
              <w:rPr>
                <w:rStyle w:val="skn-slo7edu-secsinglecolumnpaddedlinedegree-detailsmxwid"/>
                <w:rFonts w:ascii="Calibri" w:eastAsia="Poppins" w:hAnsi="Calibri" w:cs="Calibri"/>
                <w:sz w:val="22"/>
                <w:szCs w:val="22"/>
              </w:rPr>
              <w:t xml:space="preserve"> </w:t>
            </w:r>
            <w:r w:rsidRPr="00597ACC">
              <w:rPr>
                <w:rStyle w:val="skn-slo7edu-secparagraphanyCharacter"/>
                <w:rFonts w:ascii="Calibri" w:eastAsia="Poppins" w:hAnsi="Calibri" w:cs="Calibri"/>
                <w:sz w:val="22"/>
                <w:szCs w:val="22"/>
              </w:rPr>
              <w:t> </w:t>
            </w:r>
            <w:r w:rsidRPr="00597ACC">
              <w:rPr>
                <w:rStyle w:val="skn-slo7edu-secsinglecolumnpaddedlinedegree-detailsmxwid"/>
                <w:rFonts w:ascii="Calibri" w:eastAsia="Poppins" w:hAnsi="Calibri" w:cs="Calibri"/>
                <w:sz w:val="22"/>
                <w:szCs w:val="22"/>
              </w:rPr>
              <w:t xml:space="preserve"> </w:t>
            </w:r>
            <w:r w:rsidRPr="00597ACC">
              <w:rPr>
                <w:rStyle w:val="skn-slo7edu-secparagraphanyCharacter"/>
                <w:rFonts w:ascii="Calibri" w:eastAsia="Poppins" w:hAnsi="Calibri" w:cs="Calibri"/>
                <w:b/>
                <w:bCs/>
                <w:sz w:val="22"/>
                <w:szCs w:val="22"/>
              </w:rPr>
              <w:t xml:space="preserve">Springfield, IL, US </w:t>
            </w:r>
          </w:p>
          <w:p w14:paraId="206E1965" w14:textId="3CA3B867" w:rsidR="00173E35" w:rsidRPr="00597ACC" w:rsidRDefault="00173E35" w:rsidP="00597ACC">
            <w:pPr>
              <w:pStyle w:val="skn-slo7edu-secparagraphany"/>
              <w:spacing w:line="276" w:lineRule="auto"/>
              <w:ind w:right="600"/>
              <w:rPr>
                <w:rStyle w:val="skn-slo7edu-secsinglecolumnpaddedlinedegree-detailsmxwid"/>
                <w:rFonts w:ascii="Calibri" w:eastAsia="Poppins" w:hAnsi="Calibri" w:cs="Calibri"/>
                <w:sz w:val="22"/>
                <w:szCs w:val="22"/>
              </w:rPr>
            </w:pPr>
            <w:r w:rsidRPr="00597ACC">
              <w:rPr>
                <w:rStyle w:val="skn-slo7edu-secparagraphanyCharacter"/>
                <w:rFonts w:ascii="Calibri" w:eastAsia="Poppins" w:hAnsi="Calibri" w:cs="Calibri"/>
                <w:b/>
                <w:bCs/>
                <w:sz w:val="22"/>
                <w:szCs w:val="22"/>
              </w:rPr>
              <w:t xml:space="preserve">University of </w:t>
            </w:r>
            <w:r w:rsidR="007E074F">
              <w:rPr>
                <w:rStyle w:val="skn-slo7edu-secparagraphanyCharacter"/>
                <w:rFonts w:ascii="Calibri" w:eastAsia="Poppins" w:hAnsi="Calibri" w:cs="Calibri"/>
                <w:b/>
                <w:bCs/>
                <w:sz w:val="22"/>
                <w:szCs w:val="22"/>
              </w:rPr>
              <w:t>Illinois Springfield.</w:t>
            </w:r>
          </w:p>
        </w:tc>
        <w:tc>
          <w:tcPr>
            <w:tcW w:w="1820" w:type="dxa"/>
            <w:tcMar>
              <w:top w:w="0" w:type="dxa"/>
              <w:left w:w="0" w:type="dxa"/>
              <w:bottom w:w="0" w:type="dxa"/>
              <w:right w:w="0" w:type="dxa"/>
            </w:tcMar>
            <w:vAlign w:val="bottom"/>
          </w:tcPr>
          <w:p w14:paraId="3AD10A7D" w14:textId="77777777" w:rsidR="00173E35" w:rsidRPr="00597ACC" w:rsidRDefault="00173E35" w:rsidP="00597ACC">
            <w:pPr>
              <w:pStyle w:val="skn-slo7edu-secsinglecolumnpaddedlinedegree-detailsedu-padding-cellParagraph"/>
              <w:spacing w:line="276" w:lineRule="auto"/>
              <w:ind w:right="400"/>
              <w:rPr>
                <w:rStyle w:val="skn-slo7edu-secsinglecolumnpaddedlinedegree-detailsedu-padding-cell"/>
                <w:rFonts w:ascii="Calibri" w:eastAsia="Poppins" w:hAnsi="Calibri" w:cs="Calibri"/>
                <w:sz w:val="22"/>
                <w:szCs w:val="22"/>
              </w:rPr>
            </w:pPr>
            <w:r w:rsidRPr="00597ACC">
              <w:rPr>
                <w:rStyle w:val="skn-slo7edu-secsinglecolumnpaddedlinedegree-detailsedu-padding-cell"/>
                <w:rFonts w:ascii="Calibri" w:eastAsia="Poppins" w:hAnsi="Calibri" w:cs="Calibri"/>
                <w:sz w:val="22"/>
                <w:szCs w:val="22"/>
              </w:rPr>
              <w:t> </w:t>
            </w:r>
          </w:p>
        </w:tc>
        <w:tc>
          <w:tcPr>
            <w:tcW w:w="1120" w:type="dxa"/>
            <w:tcMar>
              <w:top w:w="0" w:type="dxa"/>
              <w:left w:w="0" w:type="dxa"/>
              <w:bottom w:w="0" w:type="dxa"/>
              <w:right w:w="0" w:type="dxa"/>
            </w:tcMar>
            <w:vAlign w:val="bottom"/>
          </w:tcPr>
          <w:p w14:paraId="008C2C3D" w14:textId="77777777" w:rsidR="00173E35" w:rsidRPr="00597ACC" w:rsidRDefault="00173E35" w:rsidP="00597ACC">
            <w:pPr>
              <w:pStyle w:val="skn-slo7edu-secsinglecolumnpaddedlinedegree-detailsedu-padding-cellParagraph"/>
              <w:spacing w:line="276" w:lineRule="auto"/>
              <w:rPr>
                <w:rStyle w:val="skn-slo7edu-secsinglecolumnpaddedlinedegree-detailsedu-padding-cell"/>
                <w:rFonts w:ascii="Calibri" w:eastAsia="Poppins" w:hAnsi="Calibri" w:cs="Calibri"/>
                <w:sz w:val="22"/>
                <w:szCs w:val="22"/>
              </w:rPr>
            </w:pPr>
          </w:p>
        </w:tc>
      </w:tr>
    </w:tbl>
    <w:p w14:paraId="6F076032" w14:textId="77777777" w:rsidR="00173E35" w:rsidRPr="00597ACC" w:rsidRDefault="00173E35" w:rsidP="00597ACC">
      <w:pPr>
        <w:pStyle w:val="skn-slo7edu-secparagraphany"/>
        <w:spacing w:line="276" w:lineRule="auto"/>
        <w:rPr>
          <w:rFonts w:ascii="Calibri" w:eastAsia="Open Sans" w:hAnsi="Calibri" w:cs="Calibri"/>
          <w:sz w:val="22"/>
          <w:szCs w:val="22"/>
        </w:rPr>
      </w:pPr>
      <w:r w:rsidRPr="00597ACC">
        <w:rPr>
          <w:rFonts w:ascii="Calibri" w:eastAsia="Open Sans" w:hAnsi="Calibri" w:cs="Calibri"/>
          <w:sz w:val="22"/>
          <w:szCs w:val="22"/>
        </w:rPr>
        <w:t> </w:t>
      </w:r>
    </w:p>
    <w:tbl>
      <w:tblPr>
        <w:tblStyle w:val="skn-slo7edu-secsinglecolumnpaddedlinedegree-details"/>
        <w:tblW w:w="0" w:type="auto"/>
        <w:tblCellSpacing w:w="0" w:type="dxa"/>
        <w:tblCellMar>
          <w:left w:w="0" w:type="dxa"/>
          <w:right w:w="0" w:type="dxa"/>
        </w:tblCellMar>
        <w:tblLook w:val="04A0" w:firstRow="1" w:lastRow="0" w:firstColumn="1" w:lastColumn="0" w:noHBand="0" w:noVBand="1"/>
      </w:tblPr>
      <w:tblGrid>
        <w:gridCol w:w="7747"/>
        <w:gridCol w:w="1698"/>
        <w:gridCol w:w="1021"/>
      </w:tblGrid>
      <w:tr w:rsidR="00173E35" w:rsidRPr="00597ACC" w14:paraId="2EE0C568" w14:textId="77777777" w:rsidTr="000551C4">
        <w:trPr>
          <w:tblCellSpacing w:w="0" w:type="dxa"/>
        </w:trPr>
        <w:tc>
          <w:tcPr>
            <w:tcW w:w="8380" w:type="dxa"/>
            <w:tcMar>
              <w:top w:w="0" w:type="dxa"/>
              <w:left w:w="0" w:type="dxa"/>
              <w:bottom w:w="0" w:type="dxa"/>
              <w:right w:w="200" w:type="dxa"/>
            </w:tcMar>
            <w:vAlign w:val="bottom"/>
          </w:tcPr>
          <w:p w14:paraId="09024D8C" w14:textId="77777777" w:rsidR="00173E35" w:rsidRPr="00597ACC" w:rsidRDefault="00173E35" w:rsidP="00597ACC">
            <w:pPr>
              <w:pStyle w:val="skn-slo7edu-secparagraphany"/>
              <w:spacing w:line="276" w:lineRule="auto"/>
              <w:rPr>
                <w:rStyle w:val="skn-slo7edu-secsinglecolumnpaddedlinedegree-detailsmxwid"/>
                <w:rFonts w:ascii="Calibri" w:eastAsia="Poppins" w:hAnsi="Calibri" w:cs="Calibri"/>
                <w:sz w:val="22"/>
                <w:szCs w:val="22"/>
              </w:rPr>
            </w:pPr>
            <w:r w:rsidRPr="00597ACC">
              <w:rPr>
                <w:rStyle w:val="skn-slo7edu-secparagraphanyCharacter"/>
                <w:rFonts w:ascii="Calibri" w:eastAsia="Poppins" w:hAnsi="Calibri" w:cs="Calibri"/>
                <w:b/>
                <w:bCs/>
                <w:caps/>
                <w:sz w:val="22"/>
                <w:szCs w:val="22"/>
              </w:rPr>
              <w:t>Bachelor of Science (B.S.) in Computer Science</w:t>
            </w:r>
          </w:p>
          <w:p w14:paraId="3865BAF8" w14:textId="72297CC0" w:rsidR="00173E35" w:rsidRPr="00597ACC" w:rsidRDefault="007E074F" w:rsidP="00597ACC">
            <w:pPr>
              <w:pStyle w:val="skn-slo7edu-secparagraphany"/>
              <w:spacing w:line="276" w:lineRule="auto"/>
              <w:ind w:right="600"/>
              <w:rPr>
                <w:rStyle w:val="skn-slo7edu-secsinglecolumnpaddedlinedegree-detailsmxwid"/>
                <w:rFonts w:ascii="Calibri" w:eastAsia="Poppins" w:hAnsi="Calibri" w:cs="Calibri"/>
                <w:sz w:val="22"/>
                <w:szCs w:val="22"/>
              </w:rPr>
            </w:pPr>
            <w:r>
              <w:rPr>
                <w:rStyle w:val="skn-slo7edu-secparagraphanyCharacter"/>
                <w:rFonts w:ascii="Calibri" w:eastAsia="Poppins" w:hAnsi="Calibri" w:cs="Calibri"/>
                <w:b/>
                <w:bCs/>
                <w:sz w:val="22"/>
                <w:szCs w:val="22"/>
              </w:rPr>
              <w:t>SNIT.</w:t>
            </w:r>
          </w:p>
        </w:tc>
        <w:tc>
          <w:tcPr>
            <w:tcW w:w="1820" w:type="dxa"/>
            <w:tcMar>
              <w:top w:w="0" w:type="dxa"/>
              <w:left w:w="0" w:type="dxa"/>
              <w:bottom w:w="0" w:type="dxa"/>
              <w:right w:w="0" w:type="dxa"/>
            </w:tcMar>
            <w:vAlign w:val="bottom"/>
          </w:tcPr>
          <w:p w14:paraId="31C27E08" w14:textId="77777777" w:rsidR="00173E35" w:rsidRPr="00597ACC" w:rsidRDefault="00173E35" w:rsidP="00597ACC">
            <w:pPr>
              <w:pStyle w:val="skn-slo7edu-secsinglecolumnpaddedlinedegree-detailsedu-padding-cellParagraph"/>
              <w:spacing w:line="276" w:lineRule="auto"/>
              <w:ind w:right="400"/>
              <w:rPr>
                <w:rStyle w:val="skn-slo7edu-secsinglecolumnpaddedlinedegree-detailsedu-padding-cell"/>
                <w:rFonts w:ascii="Calibri" w:eastAsia="Poppins" w:hAnsi="Calibri" w:cs="Calibri"/>
                <w:sz w:val="22"/>
                <w:szCs w:val="22"/>
              </w:rPr>
            </w:pPr>
            <w:r w:rsidRPr="00597ACC">
              <w:rPr>
                <w:rStyle w:val="skn-slo7edu-secsinglecolumnpaddedlinedegree-detailsedu-padding-cell"/>
                <w:rFonts w:ascii="Calibri" w:eastAsia="Poppins" w:hAnsi="Calibri" w:cs="Calibri"/>
                <w:sz w:val="22"/>
                <w:szCs w:val="22"/>
              </w:rPr>
              <w:t> </w:t>
            </w:r>
          </w:p>
        </w:tc>
        <w:tc>
          <w:tcPr>
            <w:tcW w:w="1120" w:type="dxa"/>
            <w:tcMar>
              <w:top w:w="0" w:type="dxa"/>
              <w:left w:w="0" w:type="dxa"/>
              <w:bottom w:w="0" w:type="dxa"/>
              <w:right w:w="0" w:type="dxa"/>
            </w:tcMar>
            <w:vAlign w:val="bottom"/>
          </w:tcPr>
          <w:p w14:paraId="0D69CCC1" w14:textId="77777777" w:rsidR="00173E35" w:rsidRPr="00597ACC" w:rsidRDefault="00173E35" w:rsidP="00597ACC">
            <w:pPr>
              <w:pStyle w:val="skn-slo7edu-secsinglecolumnpaddedlinedegree-detailsedu-padding-cellParagraph"/>
              <w:spacing w:line="276" w:lineRule="auto"/>
              <w:rPr>
                <w:rStyle w:val="skn-slo7edu-secsinglecolumnpaddedlinedegree-detailsedu-padding-cell"/>
                <w:rFonts w:ascii="Calibri" w:eastAsia="Poppins" w:hAnsi="Calibri" w:cs="Calibri"/>
                <w:sz w:val="22"/>
                <w:szCs w:val="22"/>
              </w:rPr>
            </w:pPr>
          </w:p>
        </w:tc>
      </w:tr>
    </w:tbl>
    <w:p w14:paraId="0001F097" w14:textId="77777777" w:rsidR="00173E35" w:rsidRPr="00597ACC" w:rsidRDefault="00173E35" w:rsidP="00597ACC">
      <w:pPr>
        <w:pStyle w:val="skn-slo7sectionnotpubl-secparagraphnth-last-child2space-after-paragraph"/>
        <w:spacing w:line="276" w:lineRule="auto"/>
        <w:rPr>
          <w:rFonts w:ascii="Calibri" w:eastAsia="Open Sans" w:hAnsi="Calibri" w:cs="Calibri"/>
          <w:sz w:val="22"/>
          <w:szCs w:val="22"/>
        </w:rPr>
      </w:pPr>
      <w:r w:rsidRPr="00597ACC">
        <w:rPr>
          <w:rFonts w:ascii="Calibri" w:eastAsia="Open Sans" w:hAnsi="Calibri" w:cs="Calibri"/>
          <w:sz w:val="22"/>
          <w:szCs w:val="22"/>
        </w:rPr>
        <w:t> </w:t>
      </w:r>
    </w:p>
    <w:p w14:paraId="6577811B" w14:textId="77777777" w:rsidR="00173E35" w:rsidRPr="00597ACC" w:rsidRDefault="00173E35" w:rsidP="00597ACC">
      <w:pPr>
        <w:pStyle w:val="div"/>
        <w:spacing w:line="276" w:lineRule="auto"/>
        <w:rPr>
          <w:rFonts w:ascii="Calibri" w:eastAsia="Open Sans" w:hAnsi="Calibri" w:cs="Calibri"/>
          <w:sz w:val="22"/>
          <w:szCs w:val="22"/>
        </w:rPr>
      </w:pPr>
      <w:r w:rsidRPr="00597ACC">
        <w:rPr>
          <w:rFonts w:ascii="Calibri" w:eastAsia="Open Sans" w:hAnsi="Calibri" w:cs="Calibri"/>
          <w:sz w:val="22"/>
          <w:szCs w:val="22"/>
        </w:rPr>
        <w:t> </w:t>
      </w:r>
    </w:p>
    <w:p w14:paraId="6FB94593" w14:textId="77777777" w:rsidR="00173E35" w:rsidRPr="00597ACC" w:rsidRDefault="00173E35" w:rsidP="00597ACC">
      <w:pPr>
        <w:pStyle w:val="div"/>
        <w:spacing w:line="276" w:lineRule="auto"/>
        <w:rPr>
          <w:rFonts w:ascii="Calibri" w:eastAsia="Open Sans" w:hAnsi="Calibri" w:cs="Calibri"/>
          <w:sz w:val="22"/>
          <w:szCs w:val="22"/>
        </w:rPr>
      </w:pPr>
      <w:r w:rsidRPr="00597ACC">
        <w:rPr>
          <w:rFonts w:ascii="Calibri" w:eastAsia="Open Sans" w:hAnsi="Calibri" w:cs="Calibri"/>
          <w:sz w:val="22"/>
          <w:szCs w:val="22"/>
        </w:rPr>
        <w:t> </w:t>
      </w:r>
    </w:p>
    <w:p w14:paraId="6BADC453" w14:textId="77777777" w:rsidR="00545F82" w:rsidRPr="00597ACC" w:rsidRDefault="00545F82" w:rsidP="00597ACC">
      <w:pPr>
        <w:spacing w:line="276" w:lineRule="auto"/>
        <w:rPr>
          <w:rFonts w:ascii="Calibri" w:hAnsi="Calibri" w:cs="Calibri"/>
          <w:sz w:val="22"/>
          <w:szCs w:val="22"/>
        </w:rPr>
      </w:pPr>
    </w:p>
    <w:sectPr w:rsidR="00545F82" w:rsidRPr="00597ACC" w:rsidSect="00597ACC">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182C9" w14:textId="77777777" w:rsidR="00F107A7" w:rsidRDefault="00F107A7" w:rsidP="00173E35">
      <w:pPr>
        <w:spacing w:line="240" w:lineRule="auto"/>
      </w:pPr>
      <w:r>
        <w:separator/>
      </w:r>
    </w:p>
  </w:endnote>
  <w:endnote w:type="continuationSeparator" w:id="0">
    <w:p w14:paraId="25D24775" w14:textId="77777777" w:rsidR="00F107A7" w:rsidRDefault="00F107A7" w:rsidP="0017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ppins">
    <w:altName w:val="Times New Roman"/>
    <w:charset w:val="00"/>
    <w:family w:val="auto"/>
    <w:pitch w:val="variable"/>
    <w:sig w:usb0="00000001" w:usb1="00000000" w:usb2="00000000" w:usb3="00000000" w:csb0="00000093" w:csb1="00000000"/>
  </w:font>
  <w:font w:name="Open Sans">
    <w:altName w:val="Times New Roman"/>
    <w:charset w:val="00"/>
    <w:family w:val="swiss"/>
    <w:pitch w:val="default"/>
    <w:sig w:usb0="00000000" w:usb1="00000000" w:usb2="00000028" w:usb3="00000000" w:csb0="2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687F5" w14:textId="77777777" w:rsidR="00F107A7" w:rsidRDefault="00F107A7" w:rsidP="00173E35">
      <w:pPr>
        <w:spacing w:line="240" w:lineRule="auto"/>
      </w:pPr>
      <w:r>
        <w:separator/>
      </w:r>
    </w:p>
  </w:footnote>
  <w:footnote w:type="continuationSeparator" w:id="0">
    <w:p w14:paraId="79831782" w14:textId="77777777" w:rsidR="00F107A7" w:rsidRDefault="00F107A7" w:rsidP="00173E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
    <w:nsid w:val="00000002"/>
    <w:multiLevelType w:val="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3">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4">
    <w:nsid w:val="19075EE1"/>
    <w:multiLevelType w:val="multilevel"/>
    <w:tmpl w:val="6FDCA466"/>
    <w:lvl w:ilvl="0">
      <w:start w:val="1"/>
      <w:numFmt w:val="bullet"/>
      <w:lvlText w:val=""/>
      <w:lvlJc w:val="left"/>
      <w:pPr>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5">
    <w:nsid w:val="1CDE1942"/>
    <w:multiLevelType w:val="multilevel"/>
    <w:tmpl w:val="6264F276"/>
    <w:lvl w:ilvl="0">
      <w:start w:val="1"/>
      <w:numFmt w:val="bullet"/>
      <w:lvlText w:val=""/>
      <w:lvlJc w:val="left"/>
      <w:pPr>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6">
    <w:nsid w:val="24660D4C"/>
    <w:multiLevelType w:val="hybridMultilevel"/>
    <w:tmpl w:val="A42CA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F94198"/>
    <w:multiLevelType w:val="multilevel"/>
    <w:tmpl w:val="60563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63B2EC2"/>
    <w:multiLevelType w:val="multilevel"/>
    <w:tmpl w:val="F656F0F8"/>
    <w:lvl w:ilvl="0">
      <w:start w:val="1"/>
      <w:numFmt w:val="bullet"/>
      <w:lvlText w:val=""/>
      <w:lvlJc w:val="left"/>
      <w:pPr>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9">
    <w:nsid w:val="400F438E"/>
    <w:multiLevelType w:val="hybridMultilevel"/>
    <w:tmpl w:val="D812DE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91F6991"/>
    <w:multiLevelType w:val="multilevel"/>
    <w:tmpl w:val="F656F0F8"/>
    <w:lvl w:ilvl="0">
      <w:start w:val="1"/>
      <w:numFmt w:val="bullet"/>
      <w:lvlText w:val=""/>
      <w:lvlJc w:val="left"/>
      <w:pPr>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5"/>
  </w:num>
  <w:num w:numId="8">
    <w:abstractNumId w:val="4"/>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35"/>
    <w:rsid w:val="00062960"/>
    <w:rsid w:val="000D54BC"/>
    <w:rsid w:val="00164380"/>
    <w:rsid w:val="00173E35"/>
    <w:rsid w:val="001A3535"/>
    <w:rsid w:val="002C0A2A"/>
    <w:rsid w:val="003B3491"/>
    <w:rsid w:val="00512A9A"/>
    <w:rsid w:val="005418DE"/>
    <w:rsid w:val="00545F82"/>
    <w:rsid w:val="00597ACC"/>
    <w:rsid w:val="005C2DA5"/>
    <w:rsid w:val="005D3BA4"/>
    <w:rsid w:val="006656F0"/>
    <w:rsid w:val="006C14B4"/>
    <w:rsid w:val="007B27D9"/>
    <w:rsid w:val="007E074F"/>
    <w:rsid w:val="008A2DD6"/>
    <w:rsid w:val="008B23B5"/>
    <w:rsid w:val="008E6572"/>
    <w:rsid w:val="00955771"/>
    <w:rsid w:val="009A1918"/>
    <w:rsid w:val="009E50AA"/>
    <w:rsid w:val="009E5F10"/>
    <w:rsid w:val="00A35AF3"/>
    <w:rsid w:val="00A44756"/>
    <w:rsid w:val="00B06DD4"/>
    <w:rsid w:val="00BA0456"/>
    <w:rsid w:val="00BC1C83"/>
    <w:rsid w:val="00C64568"/>
    <w:rsid w:val="00C77B29"/>
    <w:rsid w:val="00CC1425"/>
    <w:rsid w:val="00D505B8"/>
    <w:rsid w:val="00D57D0B"/>
    <w:rsid w:val="00E13678"/>
    <w:rsid w:val="00EB4A98"/>
    <w:rsid w:val="00F107A7"/>
    <w:rsid w:val="00F150B2"/>
    <w:rsid w:val="00F35958"/>
    <w:rsid w:val="00F83CE6"/>
    <w:rsid w:val="00FA0582"/>
    <w:rsid w:val="00FA1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35"/>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597ACC"/>
    <w:pPr>
      <w:keepNext/>
      <w:keepLines/>
      <w:spacing w:before="240"/>
      <w:outlineLvl w:val="0"/>
    </w:pPr>
    <w:rPr>
      <w:b/>
      <w:bCs/>
      <w:color w:val="2F5496"/>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div">
    <w:name w:val="div"/>
    <w:basedOn w:val="Normal"/>
    <w:rsid w:val="00173E35"/>
  </w:style>
  <w:style w:type="character" w:customStyle="1" w:styleId="span">
    <w:name w:val="span"/>
    <w:basedOn w:val="DefaultParagraphFont"/>
    <w:qFormat/>
    <w:rsid w:val="00173E35"/>
    <w:rPr>
      <w:vertAlign w:val="baseline"/>
    </w:rPr>
  </w:style>
  <w:style w:type="character" w:customStyle="1" w:styleId="skn-slo7parent-containerheadingsectiontitle">
    <w:name w:val="skn-slo7_parent-container_heading_sectiontitle"/>
    <w:basedOn w:val="DefaultParagraphFont"/>
    <w:qFormat/>
    <w:rsid w:val="00173E35"/>
  </w:style>
  <w:style w:type="table" w:customStyle="1" w:styleId="skn-slo7parent-containerheading">
    <w:name w:val="skn-slo7_parent-container_heading"/>
    <w:basedOn w:val="TableNormal"/>
    <w:qFormat/>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paragraph" w:customStyle="1" w:styleId="p">
    <w:name w:val="p"/>
    <w:basedOn w:val="Normal"/>
    <w:qFormat/>
    <w:rsid w:val="00173E35"/>
  </w:style>
  <w:style w:type="character" w:customStyle="1" w:styleId="skn-slo7lrg-txt">
    <w:name w:val="skn-slo7_lrg-txt"/>
    <w:basedOn w:val="DefaultParagraphFont"/>
    <w:qFormat/>
    <w:rsid w:val="00173E35"/>
    <w:rPr>
      <w:rFonts w:ascii="Poppins" w:eastAsia="Poppins" w:hAnsi="Poppins" w:cs="Poppins"/>
    </w:rPr>
  </w:style>
  <w:style w:type="paragraph" w:customStyle="1" w:styleId="skn-slo7tbl-upper">
    <w:name w:val="skn-slo7_tbl-upper"/>
    <w:basedOn w:val="Normal"/>
    <w:rsid w:val="00173E35"/>
    <w:rPr>
      <w:b/>
      <w:bCs/>
    </w:rPr>
  </w:style>
  <w:style w:type="character" w:customStyle="1" w:styleId="skn-slo7txt-caps">
    <w:name w:val="skn-slo7_txt-caps"/>
    <w:basedOn w:val="DefaultParagraphFont"/>
    <w:qFormat/>
    <w:rsid w:val="00173E35"/>
    <w:rPr>
      <w:caps/>
    </w:rPr>
  </w:style>
  <w:style w:type="character" w:customStyle="1" w:styleId="skn-slo7mrl-4">
    <w:name w:val="skn-slo7_mrl-4"/>
    <w:basedOn w:val="DefaultParagraphFont"/>
    <w:rsid w:val="00173E35"/>
  </w:style>
  <w:style w:type="character" w:customStyle="1" w:styleId="skn-slo7txt-capt">
    <w:name w:val="skn-slo7_txt-capt"/>
    <w:basedOn w:val="DefaultParagraphFont"/>
    <w:qFormat/>
    <w:rsid w:val="00173E35"/>
  </w:style>
  <w:style w:type="character" w:customStyle="1" w:styleId="skn-slo7clr-pickr">
    <w:name w:val="skn-slo7_clr-pickr"/>
    <w:basedOn w:val="DefaultParagraphFont"/>
    <w:rsid w:val="00173E35"/>
    <w:rPr>
      <w:color w:val="696969"/>
    </w:rPr>
  </w:style>
  <w:style w:type="character" w:customStyle="1" w:styleId="skn-slo7fade-text">
    <w:name w:val="skn-slo7_fade-text"/>
    <w:basedOn w:val="DefaultParagraphFont"/>
    <w:qFormat/>
    <w:rsid w:val="00173E35"/>
    <w:rPr>
      <w:color w:val="696969"/>
    </w:rPr>
  </w:style>
  <w:style w:type="character" w:customStyle="1" w:styleId="skn-slo7expr-secparagraphsinglecolumncontent-tablecontentcell">
    <w:name w:val="skn-slo7_expr-sec_paragraph_singlecolumn_content-table_contentcell"/>
    <w:basedOn w:val="DefaultParagraphFont"/>
    <w:qFormat/>
    <w:rsid w:val="00173E35"/>
  </w:style>
  <w:style w:type="paragraph" w:customStyle="1" w:styleId="skn-slo7ulli">
    <w:name w:val="skn-slo7_ul_li"/>
    <w:basedOn w:val="Normal"/>
    <w:qFormat/>
    <w:rsid w:val="00173E35"/>
  </w:style>
  <w:style w:type="paragraph" w:customStyle="1" w:styleId="skn-slo7ullinth-last-child1">
    <w:name w:val="skn-slo7_ul_li_nth-last-child(1)"/>
    <w:basedOn w:val="Normal"/>
    <w:rsid w:val="00173E35"/>
  </w:style>
  <w:style w:type="paragraph" w:customStyle="1" w:styleId="skn-slo7expr-secparagraphsinglecolumncontent-tablecontentcellParagraph">
    <w:name w:val="skn-slo7_expr-sec_paragraph_singlecolumn_content-table_contentcell Paragraph"/>
    <w:basedOn w:val="Normal"/>
    <w:rsid w:val="00173E35"/>
    <w:pPr>
      <w:pBdr>
        <w:top w:val="none" w:sz="0" w:space="8" w:color="auto"/>
      </w:pBdr>
    </w:pPr>
  </w:style>
  <w:style w:type="table" w:customStyle="1" w:styleId="skn-slo7expr-secparagraphsinglecolumncontent-table">
    <w:name w:val="skn-slo7_expr-sec_paragraph_singlecolumn_content-table"/>
    <w:basedOn w:val="TableNormal"/>
    <w:qFormat/>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paragraph" w:customStyle="1" w:styleId="skn-slo7sectionnotpubl-secparagraphnth-last-child2space-after-paragraph">
    <w:name w:val="skn-slo7_section_not(.publ-sec)_paragraph_nth-last-child(2)_space-after-paragraph"/>
    <w:basedOn w:val="Normal"/>
    <w:rsid w:val="00173E35"/>
    <w:rPr>
      <w:vanish/>
    </w:rPr>
  </w:style>
  <w:style w:type="paragraph" w:customStyle="1" w:styleId="skn-slo7edu-secparagraphany">
    <w:name w:val="skn-slo7_edu-sec_paragraph_any"/>
    <w:basedOn w:val="Normal"/>
    <w:rsid w:val="00173E35"/>
    <w:rPr>
      <w:sz w:val="20"/>
      <w:szCs w:val="20"/>
    </w:rPr>
  </w:style>
  <w:style w:type="character" w:customStyle="1" w:styleId="skn-slo7edu-secsinglecolumnpaddedlinedegree-detailsmxwid">
    <w:name w:val="skn-slo7_edu-sec_singlecolumn_paddedline_degree-details_mxwid"/>
    <w:basedOn w:val="DefaultParagraphFont"/>
    <w:qFormat/>
    <w:rsid w:val="00173E35"/>
  </w:style>
  <w:style w:type="character" w:customStyle="1" w:styleId="skn-slo7edu-secparagraphanyCharacter">
    <w:name w:val="skn-slo7_edu-sec_paragraph_any Character"/>
    <w:basedOn w:val="DefaultParagraphFont"/>
    <w:rsid w:val="00173E35"/>
    <w:rPr>
      <w:sz w:val="20"/>
      <w:szCs w:val="20"/>
    </w:rPr>
  </w:style>
  <w:style w:type="character" w:customStyle="1" w:styleId="skn-slo7edu-secsinglecolumnpaddedlinedegree-detailsedu-padding-cell">
    <w:name w:val="skn-slo7_edu-sec_singlecolumn_paddedline_degree-details_edu-padding-cell"/>
    <w:basedOn w:val="DefaultParagraphFont"/>
    <w:qFormat/>
    <w:rsid w:val="00173E35"/>
  </w:style>
  <w:style w:type="paragraph" w:customStyle="1" w:styleId="skn-slo7edu-secsinglecolumnpaddedlinedegree-detailsedu-padding-cellParagraph">
    <w:name w:val="skn-slo7_edu-sec_singlecolumn_paddedline_degree-details_edu-padding-cell Paragraph"/>
    <w:basedOn w:val="Normal"/>
    <w:rsid w:val="00173E35"/>
  </w:style>
  <w:style w:type="table" w:customStyle="1" w:styleId="skn-slo7edu-secsinglecolumnpaddedlinedegree-details">
    <w:name w:val="skn-slo7_edu-sec_singlecolumn_paddedline_degree-details"/>
    <w:basedOn w:val="TableNormal"/>
    <w:qFormat/>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character" w:customStyle="1" w:styleId="skn-slo7skillparagraphany">
    <w:name w:val="skn-slo7_skill_paragraph_any"/>
    <w:basedOn w:val="DefaultParagraphFont"/>
    <w:rsid w:val="00173E35"/>
    <w:rPr>
      <w:sz w:val="20"/>
      <w:szCs w:val="20"/>
    </w:rPr>
  </w:style>
  <w:style w:type="paragraph" w:customStyle="1" w:styleId="skn-slo7skillparagraphanyParagraph">
    <w:name w:val="skn-slo7_skill_paragraph_any Paragraph"/>
    <w:basedOn w:val="Normal"/>
    <w:qFormat/>
    <w:rsid w:val="00173E35"/>
    <w:rPr>
      <w:sz w:val="20"/>
      <w:szCs w:val="20"/>
    </w:rPr>
  </w:style>
  <w:style w:type="table" w:customStyle="1" w:styleId="skn-slo7sectionskillsinglecolumn">
    <w:name w:val="skn-slo7_section_skill_singlecolumn"/>
    <w:basedOn w:val="TableNormal"/>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paragraph" w:styleId="Header">
    <w:name w:val="header"/>
    <w:basedOn w:val="Normal"/>
    <w:link w:val="HeaderChar"/>
    <w:uiPriority w:val="99"/>
    <w:unhideWhenUsed/>
    <w:rsid w:val="00173E35"/>
    <w:pPr>
      <w:tabs>
        <w:tab w:val="center" w:pos="4513"/>
        <w:tab w:val="right" w:pos="9026"/>
      </w:tabs>
      <w:spacing w:line="240" w:lineRule="auto"/>
    </w:pPr>
  </w:style>
  <w:style w:type="character" w:customStyle="1" w:styleId="HeaderChar">
    <w:name w:val="Header Char"/>
    <w:basedOn w:val="DefaultParagraphFont"/>
    <w:link w:val="Header"/>
    <w:uiPriority w:val="99"/>
    <w:rsid w:val="00173E35"/>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173E35"/>
    <w:pPr>
      <w:tabs>
        <w:tab w:val="center" w:pos="4513"/>
        <w:tab w:val="right" w:pos="9026"/>
      </w:tabs>
      <w:spacing w:line="240" w:lineRule="auto"/>
    </w:pPr>
  </w:style>
  <w:style w:type="character" w:customStyle="1" w:styleId="FooterChar">
    <w:name w:val="Footer Char"/>
    <w:basedOn w:val="DefaultParagraphFont"/>
    <w:link w:val="Footer"/>
    <w:uiPriority w:val="99"/>
    <w:rsid w:val="00173E35"/>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597ACC"/>
    <w:rPr>
      <w:rFonts w:ascii="Times New Roman" w:eastAsia="Times New Roman" w:hAnsi="Times New Roman" w:cs="Times New Roman"/>
      <w:b/>
      <w:bCs/>
      <w:color w:val="2F5496"/>
      <w:kern w:val="36"/>
      <w:sz w:val="48"/>
      <w:szCs w:val="48"/>
      <w:lang w:val="en-US"/>
      <w14:ligatures w14:val="none"/>
    </w:rPr>
  </w:style>
  <w:style w:type="character" w:customStyle="1" w:styleId="skn-slo7cntc-secparagraphanyCharacter">
    <w:name w:val="skn-slo7_cntc-sec_paragraph_any Character"/>
    <w:basedOn w:val="DefaultParagraphFont"/>
    <w:rsid w:val="00597ACC"/>
    <w:rPr>
      <w:sz w:val="20"/>
      <w:szCs w:val="20"/>
    </w:rPr>
  </w:style>
  <w:style w:type="character" w:styleId="Hyperlink">
    <w:name w:val="Hyperlink"/>
    <w:basedOn w:val="DefaultParagraphFont"/>
    <w:uiPriority w:val="99"/>
    <w:unhideWhenUsed/>
    <w:rsid w:val="00597AC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35"/>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597ACC"/>
    <w:pPr>
      <w:keepNext/>
      <w:keepLines/>
      <w:spacing w:before="240"/>
      <w:outlineLvl w:val="0"/>
    </w:pPr>
    <w:rPr>
      <w:b/>
      <w:bCs/>
      <w:color w:val="2F5496"/>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div">
    <w:name w:val="div"/>
    <w:basedOn w:val="Normal"/>
    <w:rsid w:val="00173E35"/>
  </w:style>
  <w:style w:type="character" w:customStyle="1" w:styleId="span">
    <w:name w:val="span"/>
    <w:basedOn w:val="DefaultParagraphFont"/>
    <w:qFormat/>
    <w:rsid w:val="00173E35"/>
    <w:rPr>
      <w:vertAlign w:val="baseline"/>
    </w:rPr>
  </w:style>
  <w:style w:type="character" w:customStyle="1" w:styleId="skn-slo7parent-containerheadingsectiontitle">
    <w:name w:val="skn-slo7_parent-container_heading_sectiontitle"/>
    <w:basedOn w:val="DefaultParagraphFont"/>
    <w:qFormat/>
    <w:rsid w:val="00173E35"/>
  </w:style>
  <w:style w:type="table" w:customStyle="1" w:styleId="skn-slo7parent-containerheading">
    <w:name w:val="skn-slo7_parent-container_heading"/>
    <w:basedOn w:val="TableNormal"/>
    <w:qFormat/>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paragraph" w:customStyle="1" w:styleId="p">
    <w:name w:val="p"/>
    <w:basedOn w:val="Normal"/>
    <w:qFormat/>
    <w:rsid w:val="00173E35"/>
  </w:style>
  <w:style w:type="character" w:customStyle="1" w:styleId="skn-slo7lrg-txt">
    <w:name w:val="skn-slo7_lrg-txt"/>
    <w:basedOn w:val="DefaultParagraphFont"/>
    <w:qFormat/>
    <w:rsid w:val="00173E35"/>
    <w:rPr>
      <w:rFonts w:ascii="Poppins" w:eastAsia="Poppins" w:hAnsi="Poppins" w:cs="Poppins"/>
    </w:rPr>
  </w:style>
  <w:style w:type="paragraph" w:customStyle="1" w:styleId="skn-slo7tbl-upper">
    <w:name w:val="skn-slo7_tbl-upper"/>
    <w:basedOn w:val="Normal"/>
    <w:rsid w:val="00173E35"/>
    <w:rPr>
      <w:b/>
      <w:bCs/>
    </w:rPr>
  </w:style>
  <w:style w:type="character" w:customStyle="1" w:styleId="skn-slo7txt-caps">
    <w:name w:val="skn-slo7_txt-caps"/>
    <w:basedOn w:val="DefaultParagraphFont"/>
    <w:qFormat/>
    <w:rsid w:val="00173E35"/>
    <w:rPr>
      <w:caps/>
    </w:rPr>
  </w:style>
  <w:style w:type="character" w:customStyle="1" w:styleId="skn-slo7mrl-4">
    <w:name w:val="skn-slo7_mrl-4"/>
    <w:basedOn w:val="DefaultParagraphFont"/>
    <w:rsid w:val="00173E35"/>
  </w:style>
  <w:style w:type="character" w:customStyle="1" w:styleId="skn-slo7txt-capt">
    <w:name w:val="skn-slo7_txt-capt"/>
    <w:basedOn w:val="DefaultParagraphFont"/>
    <w:qFormat/>
    <w:rsid w:val="00173E35"/>
  </w:style>
  <w:style w:type="character" w:customStyle="1" w:styleId="skn-slo7clr-pickr">
    <w:name w:val="skn-slo7_clr-pickr"/>
    <w:basedOn w:val="DefaultParagraphFont"/>
    <w:rsid w:val="00173E35"/>
    <w:rPr>
      <w:color w:val="696969"/>
    </w:rPr>
  </w:style>
  <w:style w:type="character" w:customStyle="1" w:styleId="skn-slo7fade-text">
    <w:name w:val="skn-slo7_fade-text"/>
    <w:basedOn w:val="DefaultParagraphFont"/>
    <w:qFormat/>
    <w:rsid w:val="00173E35"/>
    <w:rPr>
      <w:color w:val="696969"/>
    </w:rPr>
  </w:style>
  <w:style w:type="character" w:customStyle="1" w:styleId="skn-slo7expr-secparagraphsinglecolumncontent-tablecontentcell">
    <w:name w:val="skn-slo7_expr-sec_paragraph_singlecolumn_content-table_contentcell"/>
    <w:basedOn w:val="DefaultParagraphFont"/>
    <w:qFormat/>
    <w:rsid w:val="00173E35"/>
  </w:style>
  <w:style w:type="paragraph" w:customStyle="1" w:styleId="skn-slo7ulli">
    <w:name w:val="skn-slo7_ul_li"/>
    <w:basedOn w:val="Normal"/>
    <w:qFormat/>
    <w:rsid w:val="00173E35"/>
  </w:style>
  <w:style w:type="paragraph" w:customStyle="1" w:styleId="skn-slo7ullinth-last-child1">
    <w:name w:val="skn-slo7_ul_li_nth-last-child(1)"/>
    <w:basedOn w:val="Normal"/>
    <w:rsid w:val="00173E35"/>
  </w:style>
  <w:style w:type="paragraph" w:customStyle="1" w:styleId="skn-slo7expr-secparagraphsinglecolumncontent-tablecontentcellParagraph">
    <w:name w:val="skn-slo7_expr-sec_paragraph_singlecolumn_content-table_contentcell Paragraph"/>
    <w:basedOn w:val="Normal"/>
    <w:rsid w:val="00173E35"/>
    <w:pPr>
      <w:pBdr>
        <w:top w:val="none" w:sz="0" w:space="8" w:color="auto"/>
      </w:pBdr>
    </w:pPr>
  </w:style>
  <w:style w:type="table" w:customStyle="1" w:styleId="skn-slo7expr-secparagraphsinglecolumncontent-table">
    <w:name w:val="skn-slo7_expr-sec_paragraph_singlecolumn_content-table"/>
    <w:basedOn w:val="TableNormal"/>
    <w:qFormat/>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paragraph" w:customStyle="1" w:styleId="skn-slo7sectionnotpubl-secparagraphnth-last-child2space-after-paragraph">
    <w:name w:val="skn-slo7_section_not(.publ-sec)_paragraph_nth-last-child(2)_space-after-paragraph"/>
    <w:basedOn w:val="Normal"/>
    <w:rsid w:val="00173E35"/>
    <w:rPr>
      <w:vanish/>
    </w:rPr>
  </w:style>
  <w:style w:type="paragraph" w:customStyle="1" w:styleId="skn-slo7edu-secparagraphany">
    <w:name w:val="skn-slo7_edu-sec_paragraph_any"/>
    <w:basedOn w:val="Normal"/>
    <w:rsid w:val="00173E35"/>
    <w:rPr>
      <w:sz w:val="20"/>
      <w:szCs w:val="20"/>
    </w:rPr>
  </w:style>
  <w:style w:type="character" w:customStyle="1" w:styleId="skn-slo7edu-secsinglecolumnpaddedlinedegree-detailsmxwid">
    <w:name w:val="skn-slo7_edu-sec_singlecolumn_paddedline_degree-details_mxwid"/>
    <w:basedOn w:val="DefaultParagraphFont"/>
    <w:qFormat/>
    <w:rsid w:val="00173E35"/>
  </w:style>
  <w:style w:type="character" w:customStyle="1" w:styleId="skn-slo7edu-secparagraphanyCharacter">
    <w:name w:val="skn-slo7_edu-sec_paragraph_any Character"/>
    <w:basedOn w:val="DefaultParagraphFont"/>
    <w:rsid w:val="00173E35"/>
    <w:rPr>
      <w:sz w:val="20"/>
      <w:szCs w:val="20"/>
    </w:rPr>
  </w:style>
  <w:style w:type="character" w:customStyle="1" w:styleId="skn-slo7edu-secsinglecolumnpaddedlinedegree-detailsedu-padding-cell">
    <w:name w:val="skn-slo7_edu-sec_singlecolumn_paddedline_degree-details_edu-padding-cell"/>
    <w:basedOn w:val="DefaultParagraphFont"/>
    <w:qFormat/>
    <w:rsid w:val="00173E35"/>
  </w:style>
  <w:style w:type="paragraph" w:customStyle="1" w:styleId="skn-slo7edu-secsinglecolumnpaddedlinedegree-detailsedu-padding-cellParagraph">
    <w:name w:val="skn-slo7_edu-sec_singlecolumn_paddedline_degree-details_edu-padding-cell Paragraph"/>
    <w:basedOn w:val="Normal"/>
    <w:rsid w:val="00173E35"/>
  </w:style>
  <w:style w:type="table" w:customStyle="1" w:styleId="skn-slo7edu-secsinglecolumnpaddedlinedegree-details">
    <w:name w:val="skn-slo7_edu-sec_singlecolumn_paddedline_degree-details"/>
    <w:basedOn w:val="TableNormal"/>
    <w:qFormat/>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character" w:customStyle="1" w:styleId="skn-slo7skillparagraphany">
    <w:name w:val="skn-slo7_skill_paragraph_any"/>
    <w:basedOn w:val="DefaultParagraphFont"/>
    <w:rsid w:val="00173E35"/>
    <w:rPr>
      <w:sz w:val="20"/>
      <w:szCs w:val="20"/>
    </w:rPr>
  </w:style>
  <w:style w:type="paragraph" w:customStyle="1" w:styleId="skn-slo7skillparagraphanyParagraph">
    <w:name w:val="skn-slo7_skill_paragraph_any Paragraph"/>
    <w:basedOn w:val="Normal"/>
    <w:qFormat/>
    <w:rsid w:val="00173E35"/>
    <w:rPr>
      <w:sz w:val="20"/>
      <w:szCs w:val="20"/>
    </w:rPr>
  </w:style>
  <w:style w:type="table" w:customStyle="1" w:styleId="skn-slo7sectionskillsinglecolumn">
    <w:name w:val="skn-slo7_section_skill_singlecolumn"/>
    <w:basedOn w:val="TableNormal"/>
    <w:rsid w:val="00173E35"/>
    <w:pPr>
      <w:spacing w:after="0" w:line="240" w:lineRule="auto"/>
    </w:pPr>
    <w:rPr>
      <w:rFonts w:ascii="Times New Roman" w:eastAsia="SimSun" w:hAnsi="Times New Roman" w:cs="Times New Roman"/>
      <w:kern w:val="0"/>
      <w:sz w:val="20"/>
      <w:szCs w:val="20"/>
      <w:lang w:eastAsia="en-IN"/>
      <w14:ligatures w14:val="none"/>
    </w:rPr>
    <w:tblPr>
      <w:tblInd w:w="0" w:type="dxa"/>
      <w:tblCellMar>
        <w:top w:w="0" w:type="dxa"/>
        <w:left w:w="108" w:type="dxa"/>
        <w:bottom w:w="0" w:type="dxa"/>
        <w:right w:w="108" w:type="dxa"/>
      </w:tblCellMar>
    </w:tblPr>
    <w:trPr>
      <w:hidden/>
    </w:trPr>
  </w:style>
  <w:style w:type="paragraph" w:styleId="Header">
    <w:name w:val="header"/>
    <w:basedOn w:val="Normal"/>
    <w:link w:val="HeaderChar"/>
    <w:uiPriority w:val="99"/>
    <w:unhideWhenUsed/>
    <w:rsid w:val="00173E35"/>
    <w:pPr>
      <w:tabs>
        <w:tab w:val="center" w:pos="4513"/>
        <w:tab w:val="right" w:pos="9026"/>
      </w:tabs>
      <w:spacing w:line="240" w:lineRule="auto"/>
    </w:pPr>
  </w:style>
  <w:style w:type="character" w:customStyle="1" w:styleId="HeaderChar">
    <w:name w:val="Header Char"/>
    <w:basedOn w:val="DefaultParagraphFont"/>
    <w:link w:val="Header"/>
    <w:uiPriority w:val="99"/>
    <w:rsid w:val="00173E35"/>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173E35"/>
    <w:pPr>
      <w:tabs>
        <w:tab w:val="center" w:pos="4513"/>
        <w:tab w:val="right" w:pos="9026"/>
      </w:tabs>
      <w:spacing w:line="240" w:lineRule="auto"/>
    </w:pPr>
  </w:style>
  <w:style w:type="character" w:customStyle="1" w:styleId="FooterChar">
    <w:name w:val="Footer Char"/>
    <w:basedOn w:val="DefaultParagraphFont"/>
    <w:link w:val="Footer"/>
    <w:uiPriority w:val="99"/>
    <w:rsid w:val="00173E35"/>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597ACC"/>
    <w:rPr>
      <w:rFonts w:ascii="Times New Roman" w:eastAsia="Times New Roman" w:hAnsi="Times New Roman" w:cs="Times New Roman"/>
      <w:b/>
      <w:bCs/>
      <w:color w:val="2F5496"/>
      <w:kern w:val="36"/>
      <w:sz w:val="48"/>
      <w:szCs w:val="48"/>
      <w:lang w:val="en-US"/>
      <w14:ligatures w14:val="none"/>
    </w:rPr>
  </w:style>
  <w:style w:type="character" w:customStyle="1" w:styleId="skn-slo7cntc-secparagraphanyCharacter">
    <w:name w:val="skn-slo7_cntc-sec_paragraph_any Character"/>
    <w:basedOn w:val="DefaultParagraphFont"/>
    <w:rsid w:val="00597ACC"/>
    <w:rPr>
      <w:sz w:val="20"/>
      <w:szCs w:val="20"/>
    </w:rPr>
  </w:style>
  <w:style w:type="character" w:styleId="Hyperlink">
    <w:name w:val="Hyperlink"/>
    <w:basedOn w:val="DefaultParagraphFont"/>
    <w:uiPriority w:val="99"/>
    <w:unhideWhenUsed/>
    <w:rsid w:val="00597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ksriniva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Ojha</dc:creator>
  <cp:lastModifiedBy>mrpc</cp:lastModifiedBy>
  <cp:revision>2</cp:revision>
  <dcterms:created xsi:type="dcterms:W3CDTF">2023-12-18T14:34:00Z</dcterms:created>
  <dcterms:modified xsi:type="dcterms:W3CDTF">2023-12-18T14:34:00Z</dcterms:modified>
</cp:coreProperties>
</file>