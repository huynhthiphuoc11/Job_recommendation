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FA19E" w14:textId="268C683E" w:rsidR="00161BAD" w:rsidRPr="009941C0" w:rsidRDefault="00161BAD" w:rsidP="002B073E">
      <w:pPr>
        <w:spacing w:after="0" w:line="240" w:lineRule="auto"/>
        <w:ind w:left="5040" w:firstLine="720"/>
        <w:rPr>
          <w:rFonts w:eastAsia="Times New Roman" w:cstheme="minorHAnsi"/>
          <w:b/>
          <w:noProof/>
          <w:color w:val="000000"/>
        </w:rPr>
      </w:pPr>
      <w:bookmarkStart w:id="0" w:name="_GoBack"/>
      <w:bookmarkEnd w:id="0"/>
      <w:r w:rsidRPr="009941C0">
        <w:rPr>
          <w:rFonts w:cstheme="minorHAnsi"/>
          <w:noProof/>
        </w:rPr>
        <w:t xml:space="preserve">   </w:t>
      </w:r>
      <w:r w:rsidR="00FB2E3A" w:rsidRPr="009941C0">
        <w:rPr>
          <w:rFonts w:cstheme="minorHAnsi"/>
          <w:noProof/>
        </w:rPr>
        <w:t xml:space="preserve">                 </w:t>
      </w:r>
      <w:r w:rsidRPr="009941C0">
        <w:rPr>
          <w:rFonts w:cstheme="minorHAnsi"/>
          <w:noProof/>
        </w:rPr>
        <w:t xml:space="preserve">   </w:t>
      </w:r>
      <w:r w:rsidR="00305384" w:rsidRPr="009941C0">
        <w:rPr>
          <w:rFonts w:cstheme="minorHAnsi"/>
          <w:noProof/>
          <w:lang w:val="en-IN" w:eastAsia="en-IN"/>
        </w:rPr>
        <w:drawing>
          <wp:inline distT="0" distB="0" distL="0" distR="0" wp14:anchorId="42118C62" wp14:editId="79AD0BF0">
            <wp:extent cx="944880" cy="944880"/>
            <wp:effectExtent l="0" t="0" r="0" b="0"/>
            <wp:docPr id="2" name="Picture 2" descr="CKA: Certified Kubernetes Administrator badge image. Certification. Intermediate level. Issued by The Linux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 Certified Kubernetes Administrator badge image. Certification. Intermediate level. Issued by The Linux Found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sidR="00C95939" w:rsidRPr="009941C0">
        <w:rPr>
          <w:rFonts w:eastAsia="Times New Roman" w:cstheme="minorHAnsi"/>
          <w:b/>
          <w:noProof/>
          <w:color w:val="000000"/>
        </w:rPr>
        <w:t xml:space="preserve">      </w:t>
      </w:r>
      <w:r w:rsidR="00305384" w:rsidRPr="009941C0">
        <w:rPr>
          <w:rFonts w:eastAsia="Times New Roman" w:cstheme="minorHAnsi"/>
          <w:b/>
          <w:noProof/>
          <w:color w:val="000000"/>
          <w:lang w:val="en-IN" w:eastAsia="en-IN"/>
        </w:rPr>
        <w:drawing>
          <wp:inline distT="0" distB="0" distL="0" distR="0" wp14:anchorId="60A98371" wp14:editId="22C9596E">
            <wp:extent cx="875848" cy="899160"/>
            <wp:effectExtent l="0" t="0" r="0" b="0"/>
            <wp:docPr id="1"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885377" cy="908943"/>
                    </a:xfrm>
                    <a:prstGeom prst="rect">
                      <a:avLst/>
                    </a:prstGeom>
                  </pic:spPr>
                </pic:pic>
              </a:graphicData>
            </a:graphic>
          </wp:inline>
        </w:drawing>
      </w:r>
      <w:r w:rsidR="00C95939" w:rsidRPr="009941C0">
        <w:rPr>
          <w:rFonts w:eastAsia="Times New Roman" w:cstheme="minorHAnsi"/>
          <w:b/>
          <w:noProof/>
          <w:color w:val="000000"/>
        </w:rPr>
        <w:t xml:space="preserve">     </w:t>
      </w:r>
    </w:p>
    <w:p w14:paraId="7918CB15" w14:textId="77777777" w:rsidR="00EE521A" w:rsidRDefault="002B073E" w:rsidP="00EE521A">
      <w:pPr>
        <w:pBdr>
          <w:bottom w:val="single" w:sz="4" w:space="1" w:color="auto"/>
        </w:pBdr>
        <w:shd w:val="clear" w:color="auto" w:fill="FFFFFF"/>
        <w:spacing w:after="0" w:line="240" w:lineRule="auto"/>
        <w:rPr>
          <w:rFonts w:eastAsia="Times New Roman" w:cstheme="minorHAnsi"/>
          <w:b/>
          <w:color w:val="000000"/>
        </w:rPr>
      </w:pPr>
      <w:r w:rsidRPr="009941C0">
        <w:rPr>
          <w:rFonts w:eastAsia="Times New Roman" w:cstheme="minorHAnsi"/>
          <w:b/>
          <w:color w:val="000000"/>
          <w:sz w:val="28"/>
          <w:szCs w:val="28"/>
        </w:rPr>
        <w:br/>
      </w:r>
      <w:r w:rsidR="00675119" w:rsidRPr="009941C0">
        <w:rPr>
          <w:rFonts w:eastAsia="Times New Roman" w:cstheme="minorHAnsi"/>
          <w:b/>
          <w:color w:val="000000"/>
          <w:sz w:val="28"/>
          <w:szCs w:val="28"/>
        </w:rPr>
        <w:t>Kalyan Kumar Killari</w:t>
      </w:r>
      <w:r w:rsidR="00941D75" w:rsidRPr="009941C0">
        <w:rPr>
          <w:rFonts w:eastAsia="Times New Roman" w:cstheme="minorHAnsi"/>
          <w:b/>
          <w:color w:val="000000"/>
        </w:rPr>
        <w:tab/>
      </w:r>
      <w:r w:rsidR="00941D75" w:rsidRPr="009941C0">
        <w:rPr>
          <w:rFonts w:eastAsia="Times New Roman" w:cstheme="minorHAnsi"/>
          <w:b/>
          <w:color w:val="000000"/>
        </w:rPr>
        <w:tab/>
      </w:r>
      <w:r w:rsidR="00941D75" w:rsidRPr="009941C0">
        <w:rPr>
          <w:rFonts w:eastAsia="Times New Roman" w:cstheme="minorHAnsi"/>
          <w:b/>
          <w:color w:val="000000"/>
        </w:rPr>
        <w:tab/>
      </w:r>
      <w:r w:rsidRPr="009941C0">
        <w:rPr>
          <w:rFonts w:eastAsia="Times New Roman" w:cstheme="minorHAnsi"/>
          <w:b/>
          <w:color w:val="000000"/>
        </w:rPr>
        <w:t xml:space="preserve">                                </w:t>
      </w:r>
      <w:r w:rsidR="00EE521A">
        <w:rPr>
          <w:rFonts w:eastAsia="Times New Roman" w:cstheme="minorHAnsi"/>
          <w:b/>
          <w:color w:val="000000"/>
        </w:rPr>
        <w:t xml:space="preserve">    E</w:t>
      </w:r>
      <w:r w:rsidR="00941D75" w:rsidRPr="009941C0">
        <w:rPr>
          <w:rFonts w:eastAsia="Times New Roman" w:cstheme="minorHAnsi"/>
          <w:b/>
          <w:color w:val="000000"/>
        </w:rPr>
        <w:t>mail:</w:t>
      </w:r>
      <w:r w:rsidR="00EE521A">
        <w:rPr>
          <w:rFonts w:eastAsia="Times New Roman" w:cstheme="minorHAnsi"/>
          <w:b/>
          <w:color w:val="000000"/>
        </w:rPr>
        <w:t xml:space="preserve"> </w:t>
      </w:r>
      <w:hyperlink r:id="rId9" w:history="1">
        <w:r w:rsidR="00EE521A" w:rsidRPr="00061D0B">
          <w:rPr>
            <w:rStyle w:val="Hyperlink"/>
            <w:rFonts w:cstheme="minorHAnsi"/>
          </w:rPr>
          <w:t>killari.kalyan@gmail.com</w:t>
        </w:r>
      </w:hyperlink>
      <w:r w:rsidRPr="009941C0">
        <w:rPr>
          <w:rFonts w:cstheme="minorHAnsi"/>
          <w:b/>
          <w:bCs/>
        </w:rPr>
        <w:br/>
      </w:r>
      <w:r w:rsidR="00675119" w:rsidRPr="009941C0">
        <w:rPr>
          <w:rFonts w:eastAsia="Times New Roman" w:cstheme="minorHAnsi"/>
          <w:b/>
          <w:color w:val="000000"/>
          <w:sz w:val="24"/>
          <w:szCs w:val="24"/>
        </w:rPr>
        <w:t>Lead</w:t>
      </w:r>
      <w:r w:rsidR="008A5C93" w:rsidRPr="009941C0">
        <w:rPr>
          <w:rFonts w:eastAsia="Times New Roman" w:cstheme="minorHAnsi"/>
          <w:b/>
          <w:color w:val="000000"/>
          <w:sz w:val="24"/>
          <w:szCs w:val="24"/>
        </w:rPr>
        <w:t xml:space="preserve"> </w:t>
      </w:r>
      <w:r w:rsidR="00176C43" w:rsidRPr="009941C0">
        <w:rPr>
          <w:rFonts w:eastAsia="Times New Roman" w:cstheme="minorHAnsi"/>
          <w:b/>
          <w:color w:val="000000"/>
          <w:sz w:val="24"/>
          <w:szCs w:val="24"/>
        </w:rPr>
        <w:t>DevOps</w:t>
      </w:r>
      <w:r w:rsidR="007B5186" w:rsidRPr="009941C0">
        <w:rPr>
          <w:rFonts w:eastAsia="Times New Roman" w:cstheme="minorHAnsi"/>
          <w:b/>
          <w:color w:val="000000"/>
          <w:sz w:val="24"/>
          <w:szCs w:val="24"/>
        </w:rPr>
        <w:t>/SRE</w:t>
      </w:r>
      <w:r w:rsidR="00176C43" w:rsidRPr="009941C0">
        <w:rPr>
          <w:rFonts w:eastAsia="Times New Roman" w:cstheme="minorHAnsi"/>
          <w:b/>
          <w:color w:val="000000"/>
          <w:sz w:val="24"/>
          <w:szCs w:val="24"/>
        </w:rPr>
        <w:t xml:space="preserve"> Engineer</w:t>
      </w:r>
      <w:r w:rsidR="00941D75" w:rsidRPr="009941C0">
        <w:rPr>
          <w:rFonts w:eastAsia="Times New Roman" w:cstheme="minorHAnsi"/>
          <w:b/>
          <w:color w:val="000000"/>
        </w:rPr>
        <w:tab/>
      </w:r>
      <w:r w:rsidR="00941D75" w:rsidRPr="009941C0">
        <w:rPr>
          <w:rFonts w:eastAsia="Times New Roman" w:cstheme="minorHAnsi"/>
          <w:b/>
          <w:color w:val="000000"/>
        </w:rPr>
        <w:tab/>
      </w:r>
      <w:r w:rsidR="00941D75" w:rsidRPr="009941C0">
        <w:rPr>
          <w:rFonts w:eastAsia="Times New Roman" w:cstheme="minorHAnsi"/>
          <w:b/>
          <w:color w:val="000000"/>
        </w:rPr>
        <w:tab/>
      </w:r>
      <w:r w:rsidR="00EE521A">
        <w:rPr>
          <w:rFonts w:eastAsia="Times New Roman" w:cstheme="minorHAnsi"/>
          <w:b/>
          <w:color w:val="000000"/>
        </w:rPr>
        <w:tab/>
      </w:r>
      <w:r w:rsidR="00EE521A">
        <w:rPr>
          <w:rFonts w:eastAsia="Times New Roman" w:cstheme="minorHAnsi"/>
          <w:b/>
          <w:color w:val="000000"/>
        </w:rPr>
        <w:tab/>
        <w:t xml:space="preserve">       </w:t>
      </w:r>
      <w:r w:rsidR="00941D75" w:rsidRPr="009941C0">
        <w:rPr>
          <w:rFonts w:eastAsia="Times New Roman" w:cstheme="minorHAnsi"/>
          <w:b/>
          <w:color w:val="000000"/>
        </w:rPr>
        <w:t xml:space="preserve">Phone: </w:t>
      </w:r>
      <w:r w:rsidR="00941D75" w:rsidRPr="00EE521A">
        <w:rPr>
          <w:rFonts w:eastAsia="Times New Roman" w:cstheme="minorHAnsi"/>
          <w:bCs/>
          <w:color w:val="000000"/>
        </w:rPr>
        <w:t>+1 947</w:t>
      </w:r>
      <w:r w:rsidR="00D70080" w:rsidRPr="00EE521A">
        <w:rPr>
          <w:rFonts w:eastAsia="Times New Roman" w:cstheme="minorHAnsi"/>
          <w:bCs/>
          <w:color w:val="000000"/>
        </w:rPr>
        <w:t xml:space="preserve"> </w:t>
      </w:r>
      <w:r w:rsidR="00941D75" w:rsidRPr="00EE521A">
        <w:rPr>
          <w:rFonts w:eastAsia="Times New Roman" w:cstheme="minorHAnsi"/>
          <w:bCs/>
          <w:color w:val="000000"/>
        </w:rPr>
        <w:t>226</w:t>
      </w:r>
      <w:r w:rsidR="00D70080" w:rsidRPr="00EE521A">
        <w:rPr>
          <w:rFonts w:eastAsia="Times New Roman" w:cstheme="minorHAnsi"/>
          <w:bCs/>
          <w:color w:val="000000"/>
        </w:rPr>
        <w:t xml:space="preserve"> </w:t>
      </w:r>
      <w:r w:rsidR="00941D75" w:rsidRPr="00EE521A">
        <w:rPr>
          <w:rFonts w:eastAsia="Times New Roman" w:cstheme="minorHAnsi"/>
          <w:bCs/>
          <w:color w:val="000000"/>
        </w:rPr>
        <w:t>8419</w:t>
      </w:r>
    </w:p>
    <w:p w14:paraId="03E33467" w14:textId="70643089" w:rsidR="00EC71E9" w:rsidRPr="009941C0" w:rsidRDefault="00EE521A" w:rsidP="00EE521A">
      <w:pPr>
        <w:pBdr>
          <w:bottom w:val="single" w:sz="4" w:space="1" w:color="auto"/>
        </w:pBdr>
        <w:shd w:val="clear" w:color="auto" w:fill="FFFFFF"/>
        <w:spacing w:after="0" w:line="240" w:lineRule="auto"/>
        <w:rPr>
          <w:rFonts w:eastAsia="Times New Roman" w:cstheme="minorHAnsi"/>
          <w:b/>
          <w:color w:val="000000"/>
        </w:rPr>
      </w:pPr>
      <w:r>
        <w:rPr>
          <w:rFonts w:eastAsia="Times New Roman" w:cstheme="minorHAnsi"/>
          <w:b/>
          <w:color w:val="000000"/>
        </w:rPr>
        <w:t xml:space="preserve">                                                                                                                           LinkedIn</w:t>
      </w:r>
      <w:r w:rsidR="00EC71E9">
        <w:rPr>
          <w:rFonts w:eastAsia="Times New Roman" w:cstheme="minorHAnsi"/>
          <w:b/>
          <w:color w:val="000000"/>
        </w:rPr>
        <w:t xml:space="preserve">: </w:t>
      </w:r>
      <w:r w:rsidRPr="00EE521A">
        <w:rPr>
          <w:rFonts w:eastAsia="Times New Roman" w:cstheme="minorHAnsi"/>
          <w:bCs/>
          <w:color w:val="000000"/>
        </w:rPr>
        <w:t>www.linkedin.com/in/kalyankillari</w:t>
      </w:r>
    </w:p>
    <w:p w14:paraId="3CC05024" w14:textId="77777777" w:rsidR="004C582F" w:rsidRPr="009941C0" w:rsidRDefault="004C582F" w:rsidP="00D70E21">
      <w:pPr>
        <w:shd w:val="clear" w:color="auto" w:fill="FFFFFF"/>
        <w:spacing w:after="0" w:line="240" w:lineRule="auto"/>
        <w:jc w:val="both"/>
        <w:rPr>
          <w:rFonts w:eastAsia="Times New Roman" w:cstheme="minorHAnsi"/>
          <w:b/>
          <w:color w:val="000000"/>
          <w:sz w:val="24"/>
          <w:szCs w:val="24"/>
        </w:rPr>
      </w:pPr>
    </w:p>
    <w:p w14:paraId="293D824D" w14:textId="67E5C480" w:rsidR="001759CE" w:rsidRPr="009941C0" w:rsidRDefault="001759CE" w:rsidP="004C582F">
      <w:pPr>
        <w:rPr>
          <w:rFonts w:eastAsia="Times New Roman" w:cstheme="minorHAnsi"/>
          <w:b/>
          <w:bCs/>
          <w:color w:val="244061" w:themeColor="accent1" w:themeShade="80"/>
          <w:sz w:val="26"/>
          <w:szCs w:val="26"/>
        </w:rPr>
      </w:pPr>
      <w:r w:rsidRPr="009941C0">
        <w:rPr>
          <w:rFonts w:eastAsia="Times New Roman" w:cstheme="minorHAnsi"/>
          <w:b/>
          <w:bCs/>
          <w:color w:val="244061" w:themeColor="accent1" w:themeShade="80"/>
          <w:sz w:val="26"/>
          <w:szCs w:val="26"/>
        </w:rPr>
        <w:t>Professional</w:t>
      </w:r>
      <w:r w:rsidR="004C582F" w:rsidRPr="009941C0">
        <w:rPr>
          <w:rFonts w:eastAsia="Times New Roman" w:cstheme="minorHAnsi"/>
          <w:b/>
          <w:bCs/>
          <w:color w:val="244061" w:themeColor="accent1" w:themeShade="80"/>
          <w:sz w:val="26"/>
          <w:szCs w:val="26"/>
        </w:rPr>
        <w:t xml:space="preserve"> </w:t>
      </w:r>
      <w:r w:rsidRPr="009941C0">
        <w:rPr>
          <w:rFonts w:eastAsia="Times New Roman" w:cstheme="minorHAnsi"/>
          <w:b/>
          <w:bCs/>
          <w:color w:val="244061" w:themeColor="accent1" w:themeShade="80"/>
          <w:sz w:val="26"/>
          <w:szCs w:val="26"/>
        </w:rPr>
        <w:t>Summary:</w:t>
      </w:r>
      <w:r w:rsidR="00FB2E3A" w:rsidRPr="009941C0">
        <w:rPr>
          <w:rFonts w:eastAsia="Times New Roman" w:cstheme="minorHAnsi"/>
          <w:b/>
          <w:bCs/>
          <w:color w:val="244061" w:themeColor="accent1" w:themeShade="80"/>
          <w:sz w:val="26"/>
          <w:szCs w:val="26"/>
        </w:rPr>
        <w:tab/>
      </w:r>
    </w:p>
    <w:p w14:paraId="3C5CA742" w14:textId="4BB9CD44" w:rsidR="00E202C3" w:rsidRPr="009941C0" w:rsidRDefault="007A22C3" w:rsidP="009941C0">
      <w:pPr>
        <w:pStyle w:val="ListParagraph"/>
        <w:numPr>
          <w:ilvl w:val="0"/>
          <w:numId w:val="32"/>
        </w:numPr>
        <w:spacing w:line="240" w:lineRule="auto"/>
      </w:pPr>
      <w:r w:rsidRPr="00586B4A">
        <w:rPr>
          <w:b/>
          <w:bCs/>
        </w:rPr>
        <w:t>Around</w:t>
      </w:r>
      <w:r w:rsidR="00E202C3" w:rsidRPr="009941C0">
        <w:t xml:space="preserve"> </w:t>
      </w:r>
      <w:r w:rsidR="009E4DE2">
        <w:t>9</w:t>
      </w:r>
      <w:r w:rsidR="00E202C3" w:rsidRPr="009941C0">
        <w:t xml:space="preserve"> years of experience in evaluating and assessing client requirements and implementing infrastructure to solve identified problems. Harnessed code and cloud-native technologies to create scalable and user-centric systems.</w:t>
      </w:r>
    </w:p>
    <w:p w14:paraId="1C35ACCE" w14:textId="524B44FD" w:rsidR="001759CE" w:rsidRPr="009941C0" w:rsidRDefault="001759CE" w:rsidP="009941C0">
      <w:pPr>
        <w:pStyle w:val="ListParagraph"/>
        <w:numPr>
          <w:ilvl w:val="0"/>
          <w:numId w:val="32"/>
        </w:numPr>
        <w:spacing w:line="240" w:lineRule="auto"/>
      </w:pPr>
      <w:r w:rsidRPr="009941C0">
        <w:t>Expertise in diverse Cloud Services, Build/release engineering task</w:t>
      </w:r>
      <w:r w:rsidR="00534F3E" w:rsidRPr="009941C0">
        <w:t>s associated with the component</w:t>
      </w:r>
      <w:r w:rsidRPr="009941C0">
        <w:t>/ Artifactory</w:t>
      </w:r>
      <w:r w:rsidR="002254E0" w:rsidRPr="009941C0">
        <w:t xml:space="preserve"> </w:t>
      </w:r>
      <w:r w:rsidRPr="009941C0">
        <w:t>binar</w:t>
      </w:r>
      <w:r w:rsidR="00D501A2" w:rsidRPr="009941C0">
        <w:t>y</w:t>
      </w:r>
      <w:r w:rsidRPr="009941C0">
        <w:t xml:space="preserve"> releases from Dev to Production environment.</w:t>
      </w:r>
    </w:p>
    <w:p w14:paraId="6F6BA5B8" w14:textId="43C7D8AD" w:rsidR="004C582F" w:rsidRPr="009941C0" w:rsidRDefault="004C582F" w:rsidP="009941C0">
      <w:pPr>
        <w:pStyle w:val="ListParagraph"/>
        <w:numPr>
          <w:ilvl w:val="0"/>
          <w:numId w:val="32"/>
        </w:numPr>
        <w:spacing w:line="240" w:lineRule="auto"/>
      </w:pPr>
      <w:r w:rsidRPr="009941C0">
        <w:t>Good expertise in designing and building microservices adhere to 12 factor App-Policies.</w:t>
      </w:r>
    </w:p>
    <w:p w14:paraId="2E7CFBB0" w14:textId="0F3B66FA" w:rsidR="007B5186" w:rsidRPr="009941C0" w:rsidRDefault="007B5186" w:rsidP="009941C0">
      <w:pPr>
        <w:pStyle w:val="ListParagraph"/>
        <w:numPr>
          <w:ilvl w:val="0"/>
          <w:numId w:val="32"/>
        </w:numPr>
        <w:spacing w:line="240" w:lineRule="auto"/>
      </w:pPr>
      <w:r w:rsidRPr="009941C0">
        <w:t xml:space="preserve">Led a team of </w:t>
      </w:r>
      <w:r w:rsidR="00E0645F">
        <w:t>7</w:t>
      </w:r>
      <w:r w:rsidRPr="009941C0">
        <w:t xml:space="preserve"> as a technical lead </w:t>
      </w:r>
      <w:r w:rsidR="0032342B">
        <w:t xml:space="preserve">on both offshore and onshore </w:t>
      </w:r>
      <w:r w:rsidRPr="009941C0">
        <w:t>for developing policies, standards, guidelines and related guidance in areas of Application security, CI/CD, Observability and logging.</w:t>
      </w:r>
    </w:p>
    <w:p w14:paraId="523324DD" w14:textId="00442BA7" w:rsidR="001759CE" w:rsidRPr="009941C0" w:rsidRDefault="001759CE" w:rsidP="009941C0">
      <w:pPr>
        <w:pStyle w:val="ListParagraph"/>
        <w:numPr>
          <w:ilvl w:val="0"/>
          <w:numId w:val="32"/>
        </w:numPr>
        <w:spacing w:line="240" w:lineRule="auto"/>
      </w:pPr>
      <w:r w:rsidRPr="009941C0">
        <w:t>A team player with outstanding communication skills, possess hands-on IT expertise prioritizing CI/CD, Infrastructure Automation Security, Release management, Cloud Resource Utilization, Microsoft Azure, Amazon Web Services</w:t>
      </w:r>
      <w:r w:rsidR="004C582F" w:rsidRPr="009941C0">
        <w:t>, Clous native Technologies such as Kubernetes.</w:t>
      </w:r>
    </w:p>
    <w:p w14:paraId="0F1A1DD0" w14:textId="2C6B4503" w:rsidR="001759CE" w:rsidRPr="009941C0" w:rsidRDefault="001759CE" w:rsidP="009941C0">
      <w:pPr>
        <w:pStyle w:val="ListParagraph"/>
        <w:numPr>
          <w:ilvl w:val="0"/>
          <w:numId w:val="32"/>
        </w:numPr>
        <w:spacing w:line="240" w:lineRule="auto"/>
      </w:pPr>
      <w:r w:rsidRPr="009941C0">
        <w:t>Extensive Experience with different cloud domains which includes Amazon Web Services (AWS), Microsoft Azure</w:t>
      </w:r>
      <w:r w:rsidR="00FB641D">
        <w:t xml:space="preserve"> and Cloud Native Platforms.</w:t>
      </w:r>
    </w:p>
    <w:p w14:paraId="473E78D9" w14:textId="294B05E5" w:rsidR="00D04FC5" w:rsidRPr="009941C0" w:rsidRDefault="00D04FC5" w:rsidP="009941C0">
      <w:pPr>
        <w:pStyle w:val="ListParagraph"/>
        <w:numPr>
          <w:ilvl w:val="0"/>
          <w:numId w:val="32"/>
        </w:numPr>
        <w:spacing w:line="240" w:lineRule="auto"/>
      </w:pPr>
      <w:r w:rsidRPr="009941C0">
        <w:t>Automated service deployment in KONG API gateway as a part of CI/CD pipeline</w:t>
      </w:r>
    </w:p>
    <w:p w14:paraId="77F65AC6" w14:textId="1393DB1E" w:rsidR="001759CE" w:rsidRPr="009941C0" w:rsidRDefault="001759CE" w:rsidP="009941C0">
      <w:pPr>
        <w:pStyle w:val="ListParagraph"/>
        <w:numPr>
          <w:ilvl w:val="0"/>
          <w:numId w:val="32"/>
        </w:numPr>
        <w:spacing w:line="240" w:lineRule="auto"/>
      </w:pPr>
      <w:r w:rsidRPr="009941C0">
        <w:t>Proficient in AWS services such as EC2, ELB, Auto</w:t>
      </w:r>
      <w:r w:rsidR="00BD126A" w:rsidRPr="009941C0">
        <w:t xml:space="preserve"> </w:t>
      </w:r>
      <w:r w:rsidRPr="009941C0">
        <w:t xml:space="preserve">Scaling, S3, IAM, VPC, RDS, DynamoDB, CloudTrail, CloudWatch, Lambda, </w:t>
      </w:r>
      <w:r w:rsidR="00BD126A" w:rsidRPr="009941C0">
        <w:t>Elasti</w:t>
      </w:r>
      <w:r w:rsidR="002B073E" w:rsidRPr="009941C0">
        <w:t>C</w:t>
      </w:r>
      <w:r w:rsidR="00BD126A" w:rsidRPr="009941C0">
        <w:t>ache</w:t>
      </w:r>
      <w:r w:rsidRPr="009941C0">
        <w:t>, SNS, SQS, CloudFormation, CloudFront etc.</w:t>
      </w:r>
    </w:p>
    <w:p w14:paraId="41055032" w14:textId="5132BD0A" w:rsidR="001759CE" w:rsidRPr="009941C0" w:rsidRDefault="001759CE" w:rsidP="009941C0">
      <w:pPr>
        <w:pStyle w:val="ListParagraph"/>
        <w:numPr>
          <w:ilvl w:val="0"/>
          <w:numId w:val="32"/>
        </w:numPr>
        <w:spacing w:line="240" w:lineRule="auto"/>
      </w:pPr>
      <w:r w:rsidRPr="009941C0">
        <w:t>Codified production environment using Terraform and then shared with staging, QA and Dev and used these configurations to vertically spin up new environments to test.</w:t>
      </w:r>
    </w:p>
    <w:p w14:paraId="03E26828" w14:textId="6CCD6028" w:rsidR="00537446" w:rsidRPr="009941C0" w:rsidRDefault="00537446" w:rsidP="009941C0">
      <w:pPr>
        <w:pStyle w:val="ListParagraph"/>
        <w:numPr>
          <w:ilvl w:val="0"/>
          <w:numId w:val="32"/>
        </w:numPr>
        <w:spacing w:line="240" w:lineRule="auto"/>
      </w:pPr>
      <w:r w:rsidRPr="009941C0">
        <w:t>Experienced in Configuring and Deploying infrastructure and applications into cloud using AWS resources such as EC2 instances, S3, RDS, EBS, VPC, SNS, IAM policies, Route 53, Auto scaling, Cloud Front, CloudWatch, CloudTrail, CloudFormation</w:t>
      </w:r>
      <w:r w:rsidR="001574A6" w:rsidRPr="009941C0">
        <w:t>,</w:t>
      </w:r>
      <w:r w:rsidRPr="009941C0">
        <w:t xml:space="preserve"> Security Groups focusing on fault tolerance and high availability.</w:t>
      </w:r>
    </w:p>
    <w:p w14:paraId="624AF67F" w14:textId="1BF4C569" w:rsidR="00D120B3" w:rsidRPr="009941C0" w:rsidRDefault="00D120B3" w:rsidP="009941C0">
      <w:pPr>
        <w:pStyle w:val="ListParagraph"/>
        <w:numPr>
          <w:ilvl w:val="0"/>
          <w:numId w:val="32"/>
        </w:numPr>
        <w:spacing w:line="240" w:lineRule="auto"/>
      </w:pPr>
      <w:r w:rsidRPr="009941C0">
        <w:t>Implemented Terraform IaC solution for creating and managing Kubernetes clusters in AWS EKS and also implemented LDAP access model in AWS EKS using OpenID connector along with AWS IAM.</w:t>
      </w:r>
    </w:p>
    <w:p w14:paraId="03ACC672" w14:textId="26358AE0" w:rsidR="001759CE" w:rsidRPr="009941C0" w:rsidRDefault="001759CE" w:rsidP="009941C0">
      <w:pPr>
        <w:pStyle w:val="ListParagraph"/>
        <w:numPr>
          <w:ilvl w:val="0"/>
          <w:numId w:val="32"/>
        </w:numPr>
        <w:spacing w:line="240" w:lineRule="auto"/>
      </w:pPr>
      <w:r w:rsidRPr="009941C0">
        <w:t xml:space="preserve">Extremely skillful in Designing and implementing Microsoft Azure Solutions across a range of cloud models like SaaS, PaaS, IaaS, and integrated </w:t>
      </w:r>
      <w:r w:rsidR="00D501A2" w:rsidRPr="009941C0">
        <w:t>on-premises</w:t>
      </w:r>
      <w:r w:rsidRPr="009941C0">
        <w:t xml:space="preserve">, on-demand workloads with the </w:t>
      </w:r>
      <w:r w:rsidR="00D04FC5" w:rsidRPr="009941C0">
        <w:t>AWS</w:t>
      </w:r>
      <w:r w:rsidRPr="009941C0">
        <w:t xml:space="preserve"> public cloud.</w:t>
      </w:r>
    </w:p>
    <w:p w14:paraId="42312DAB" w14:textId="3162C43A" w:rsidR="003971E0" w:rsidRPr="009941C0" w:rsidRDefault="003971E0" w:rsidP="009941C0">
      <w:pPr>
        <w:pStyle w:val="ListParagraph"/>
        <w:numPr>
          <w:ilvl w:val="0"/>
          <w:numId w:val="32"/>
        </w:numPr>
        <w:spacing w:line="240" w:lineRule="auto"/>
      </w:pPr>
      <w:r w:rsidRPr="009941C0">
        <w:t>Built CIS compliant server imaging templates for multiple platforms using Hashi</w:t>
      </w:r>
      <w:r w:rsidR="00EF27DA" w:rsidRPr="009941C0">
        <w:t>C</w:t>
      </w:r>
      <w:r w:rsidRPr="009941C0">
        <w:t>orp packer and Ansible playbooks, roles.</w:t>
      </w:r>
    </w:p>
    <w:p w14:paraId="1645AC07" w14:textId="517C268D" w:rsidR="00534F3E" w:rsidRPr="009941C0" w:rsidRDefault="00534F3E" w:rsidP="009941C0">
      <w:pPr>
        <w:pStyle w:val="ListParagraph"/>
        <w:numPr>
          <w:ilvl w:val="0"/>
          <w:numId w:val="32"/>
        </w:numPr>
        <w:spacing w:line="240" w:lineRule="auto"/>
      </w:pPr>
      <w:r w:rsidRPr="009941C0">
        <w:t>Experience in data management tools like</w:t>
      </w:r>
      <w:r w:rsidR="00F13C80" w:rsidRPr="009941C0">
        <w:t xml:space="preserve"> Grafana Loki</w:t>
      </w:r>
      <w:r w:rsidRPr="009941C0">
        <w:t>, ELK.</w:t>
      </w:r>
    </w:p>
    <w:p w14:paraId="09E54D41" w14:textId="63384860" w:rsidR="001759CE" w:rsidRPr="009941C0" w:rsidRDefault="001759CE" w:rsidP="009941C0">
      <w:pPr>
        <w:pStyle w:val="ListParagraph"/>
        <w:numPr>
          <w:ilvl w:val="0"/>
          <w:numId w:val="32"/>
        </w:numPr>
        <w:spacing w:line="240" w:lineRule="auto"/>
      </w:pPr>
      <w:r w:rsidRPr="009941C0">
        <w:t>Controlled Version Control Systems/ Source Code Repository tools like Subversion, GIT, GitHub</w:t>
      </w:r>
      <w:r w:rsidR="00D501A2" w:rsidRPr="009941C0">
        <w:t>.</w:t>
      </w:r>
    </w:p>
    <w:p w14:paraId="4C1E80A7" w14:textId="52F21904" w:rsidR="001759CE" w:rsidRPr="009941C0" w:rsidRDefault="001759CE" w:rsidP="009941C0">
      <w:pPr>
        <w:pStyle w:val="ListParagraph"/>
        <w:numPr>
          <w:ilvl w:val="0"/>
          <w:numId w:val="32"/>
        </w:numPr>
        <w:spacing w:line="240" w:lineRule="auto"/>
      </w:pPr>
      <w:r w:rsidRPr="009941C0">
        <w:t>Significant work experience on Jenkin</w:t>
      </w:r>
      <w:r w:rsidR="00F13C80" w:rsidRPr="009941C0">
        <w:t xml:space="preserve">s, </w:t>
      </w:r>
      <w:r w:rsidR="00D04FC5" w:rsidRPr="009941C0">
        <w:t>ArgoCD, Semaphore CI, UDeploy by</w:t>
      </w:r>
      <w:r w:rsidRPr="009941C0">
        <w:t xml:space="preserve"> installing, configuring and maintaining for continuous integration (CI) and continuous deployment (CD).</w:t>
      </w:r>
    </w:p>
    <w:p w14:paraId="03C64770" w14:textId="77777777" w:rsidR="009941C0" w:rsidRDefault="001759CE" w:rsidP="009941C0">
      <w:pPr>
        <w:pStyle w:val="ListParagraph"/>
        <w:numPr>
          <w:ilvl w:val="0"/>
          <w:numId w:val="32"/>
        </w:numPr>
        <w:spacing w:line="240" w:lineRule="auto"/>
        <w:rPr>
          <w:rFonts w:cstheme="minorHAnsi"/>
        </w:rPr>
      </w:pPr>
      <w:r w:rsidRPr="009941C0">
        <w:t>Knowledge and Ease in working on Ansible Playbooks, Inventory files, Vault feature to configure the servers, deploy software, encryption of data file &amp; orchestrate continuous deployments for zero do</w:t>
      </w:r>
      <w:r w:rsidRPr="009941C0">
        <w:rPr>
          <w:rFonts w:cstheme="minorHAnsi"/>
        </w:rPr>
        <w:t>wntime rolling updates. Worked on Ansible Tower which provides an easy-to-use dashboard, &amp; role-based access control.</w:t>
      </w:r>
    </w:p>
    <w:p w14:paraId="26D90135" w14:textId="23DD81B8" w:rsidR="001759CE" w:rsidRPr="009941C0" w:rsidRDefault="001759CE" w:rsidP="009941C0">
      <w:pPr>
        <w:pStyle w:val="ListParagraph"/>
        <w:numPr>
          <w:ilvl w:val="0"/>
          <w:numId w:val="32"/>
        </w:numPr>
        <w:spacing w:line="240" w:lineRule="auto"/>
        <w:rPr>
          <w:rFonts w:cstheme="minorHAnsi"/>
        </w:rPr>
      </w:pPr>
      <w:r w:rsidRPr="009941C0">
        <w:rPr>
          <w:rFonts w:cstheme="minorHAnsi"/>
        </w:rPr>
        <w:lastRenderedPageBreak/>
        <w:t xml:space="preserve">Proficient in Containerization tools such as Docker, </w:t>
      </w:r>
      <w:r w:rsidR="00D501A2" w:rsidRPr="009941C0">
        <w:rPr>
          <w:rFonts w:cstheme="minorHAnsi"/>
        </w:rPr>
        <w:t>Kubernetes</w:t>
      </w:r>
      <w:r w:rsidR="00E02E3D" w:rsidRPr="009941C0">
        <w:rPr>
          <w:rFonts w:cstheme="minorHAnsi"/>
        </w:rPr>
        <w:t xml:space="preserve"> </w:t>
      </w:r>
      <w:r w:rsidRPr="009941C0">
        <w:rPr>
          <w:rFonts w:cstheme="minorHAnsi"/>
        </w:rPr>
        <w:t xml:space="preserve">and handled several Docker components like Docker Engine, Docker-Hub, Docker Compose, Docker Registry, Docker Swarm and Orchestration tools such as Kubernetes. </w:t>
      </w:r>
    </w:p>
    <w:p w14:paraId="1F080B81" w14:textId="77777777" w:rsidR="00E02E3D" w:rsidRPr="009941C0" w:rsidRDefault="001759CE" w:rsidP="009941C0">
      <w:pPr>
        <w:pStyle w:val="ListParagraph"/>
        <w:numPr>
          <w:ilvl w:val="0"/>
          <w:numId w:val="32"/>
        </w:numPr>
        <w:spacing w:line="240" w:lineRule="auto"/>
        <w:rPr>
          <w:rFonts w:cstheme="minorHAnsi"/>
        </w:rPr>
      </w:pPr>
      <w:r w:rsidRPr="009941C0">
        <w:rPr>
          <w:rFonts w:cstheme="minorHAnsi"/>
        </w:rPr>
        <w:t xml:space="preserve">Extensively worked </w:t>
      </w:r>
      <w:r w:rsidR="00E02E3D" w:rsidRPr="009941C0">
        <w:rPr>
          <w:rFonts w:cstheme="minorHAnsi"/>
        </w:rPr>
        <w:t>on setting up bare metal Kubernetes clusters with multi master control plane and scalable worker nodes based on customized node auto-scaler designed and developed from scratch.</w:t>
      </w:r>
    </w:p>
    <w:p w14:paraId="6E1010F0" w14:textId="21D6A755" w:rsidR="001759CE" w:rsidRPr="009941C0" w:rsidRDefault="00E02E3D" w:rsidP="009941C0">
      <w:pPr>
        <w:pStyle w:val="ListParagraph"/>
        <w:numPr>
          <w:ilvl w:val="0"/>
          <w:numId w:val="32"/>
        </w:numPr>
        <w:spacing w:line="240" w:lineRule="auto"/>
        <w:rPr>
          <w:rFonts w:cstheme="minorHAnsi"/>
        </w:rPr>
      </w:pPr>
      <w:r w:rsidRPr="009941C0">
        <w:rPr>
          <w:rFonts w:cstheme="minorHAnsi"/>
        </w:rPr>
        <w:t xml:space="preserve">Having good expertise </w:t>
      </w:r>
      <w:r w:rsidR="007B5186" w:rsidRPr="009941C0">
        <w:rPr>
          <w:rFonts w:cstheme="minorHAnsi"/>
        </w:rPr>
        <w:t>on multiple</w:t>
      </w:r>
      <w:r w:rsidRPr="009941C0">
        <w:rPr>
          <w:rFonts w:cstheme="minorHAnsi"/>
        </w:rPr>
        <w:t xml:space="preserve"> Container</w:t>
      </w:r>
      <w:r w:rsidR="007B5186" w:rsidRPr="009941C0">
        <w:rPr>
          <w:rFonts w:cstheme="minorHAnsi"/>
        </w:rPr>
        <w:t xml:space="preserve"> Storage Interface (CSI) and Container Network Interface (CNI) plugins for both Cloud and bare metal Kubernetes.</w:t>
      </w:r>
    </w:p>
    <w:p w14:paraId="1755771D" w14:textId="2081F9AD" w:rsidR="007B5186" w:rsidRPr="009941C0" w:rsidRDefault="00195E8C" w:rsidP="009941C0">
      <w:pPr>
        <w:pStyle w:val="ListParagraph"/>
        <w:numPr>
          <w:ilvl w:val="0"/>
          <w:numId w:val="32"/>
        </w:numPr>
        <w:spacing w:line="240" w:lineRule="auto"/>
        <w:rPr>
          <w:rFonts w:cstheme="minorHAnsi"/>
        </w:rPr>
      </w:pPr>
      <w:r w:rsidRPr="009941C0">
        <w:rPr>
          <w:rFonts w:cstheme="minorHAnsi"/>
        </w:rPr>
        <w:t>Setup and maintained NFS, NIS, and TCP/IP network, configured the systems for TCP/IP Networking with the existing LAN, setting up SSH and SCP features between SUN systems and other Red Hat/UNIX hosts.</w:t>
      </w:r>
      <w:bookmarkStart w:id="1" w:name="_Hlk41735328"/>
    </w:p>
    <w:p w14:paraId="214CF245" w14:textId="788E3CF1" w:rsidR="00260B0F" w:rsidRPr="009941C0" w:rsidRDefault="00260B0F" w:rsidP="009941C0">
      <w:pPr>
        <w:pStyle w:val="ListParagraph"/>
        <w:numPr>
          <w:ilvl w:val="0"/>
          <w:numId w:val="32"/>
        </w:numPr>
        <w:spacing w:line="240" w:lineRule="auto"/>
        <w:rPr>
          <w:rFonts w:cstheme="minorHAnsi"/>
        </w:rPr>
      </w:pPr>
      <w:r w:rsidRPr="009941C0">
        <w:rPr>
          <w:rFonts w:cstheme="minorHAnsi"/>
        </w:rPr>
        <w:t xml:space="preserve">Designed and developed HIPAA compliant </w:t>
      </w:r>
      <w:r w:rsidR="00EF27DA" w:rsidRPr="009941C0">
        <w:rPr>
          <w:rFonts w:cstheme="minorHAnsi"/>
        </w:rPr>
        <w:t>SaaS</w:t>
      </w:r>
      <w:r w:rsidRPr="009941C0">
        <w:rPr>
          <w:rFonts w:cstheme="minorHAnsi"/>
        </w:rPr>
        <w:t xml:space="preserve"> based storage systems for handling and storing PHI/PII data for healthcare clients.</w:t>
      </w:r>
    </w:p>
    <w:p w14:paraId="32926C31" w14:textId="64591D12" w:rsidR="00260B0F" w:rsidRDefault="00260B0F" w:rsidP="009941C0">
      <w:pPr>
        <w:pStyle w:val="ListParagraph"/>
        <w:numPr>
          <w:ilvl w:val="0"/>
          <w:numId w:val="32"/>
        </w:numPr>
        <w:spacing w:line="240" w:lineRule="auto"/>
        <w:rPr>
          <w:rFonts w:cstheme="minorHAnsi"/>
        </w:rPr>
      </w:pPr>
      <w:r w:rsidRPr="009941C0">
        <w:rPr>
          <w:rFonts w:cstheme="minorHAnsi"/>
        </w:rPr>
        <w:t>Implemented enterprise grade secrets management as a solution on top of Hashi</w:t>
      </w:r>
      <w:r w:rsidR="009B17FE" w:rsidRPr="009941C0">
        <w:rPr>
          <w:rFonts w:cstheme="minorHAnsi"/>
        </w:rPr>
        <w:t>C</w:t>
      </w:r>
      <w:r w:rsidRPr="009941C0">
        <w:rPr>
          <w:rFonts w:cstheme="minorHAnsi"/>
        </w:rPr>
        <w:t>orp Vault and AWS secret manager based on the client’s requirement.</w:t>
      </w:r>
    </w:p>
    <w:p w14:paraId="36499AEA" w14:textId="13EB616A" w:rsidR="00F642E3" w:rsidRPr="00F642E3" w:rsidRDefault="00F642E3" w:rsidP="00F642E3">
      <w:pPr>
        <w:pStyle w:val="ListParagraph"/>
        <w:numPr>
          <w:ilvl w:val="0"/>
          <w:numId w:val="32"/>
        </w:numPr>
        <w:spacing w:line="240" w:lineRule="auto"/>
        <w:rPr>
          <w:rFonts w:cstheme="minorHAnsi"/>
        </w:rPr>
      </w:pPr>
      <w:r>
        <w:rPr>
          <w:rFonts w:cstheme="minorHAnsi"/>
        </w:rPr>
        <w:t>Designed and developed one pipeline model for whole project which consists more than 30 microservices which are developed in Java, DotNet, NodeJs, ReactJS, Python etc.,</w:t>
      </w:r>
    </w:p>
    <w:p w14:paraId="38CC071C" w14:textId="10AEA751" w:rsidR="001759CE" w:rsidRDefault="001759CE" w:rsidP="009941C0">
      <w:pPr>
        <w:pStyle w:val="ListParagraph"/>
        <w:numPr>
          <w:ilvl w:val="0"/>
          <w:numId w:val="32"/>
        </w:numPr>
        <w:spacing w:line="240" w:lineRule="auto"/>
        <w:rPr>
          <w:rFonts w:cstheme="minorHAnsi"/>
        </w:rPr>
      </w:pPr>
      <w:r w:rsidRPr="009941C0">
        <w:rPr>
          <w:rFonts w:cstheme="minorHAnsi"/>
        </w:rPr>
        <w:t>Involvement in installing, configuring, updating, supporting and troubleshooting different services like LAMP (Linux, Apache, MySQL, PHP), OS level concerns, Web Servers (Apache Web Server, Nginx, JBoss, Apache Tomcat web server, IIS Server, Oracle web logic, and IBM WebSphere.</w:t>
      </w:r>
    </w:p>
    <w:p w14:paraId="7FC23550" w14:textId="3CF0B498" w:rsidR="00F642E3" w:rsidRPr="009941C0" w:rsidRDefault="00F642E3" w:rsidP="009941C0">
      <w:pPr>
        <w:pStyle w:val="ListParagraph"/>
        <w:numPr>
          <w:ilvl w:val="0"/>
          <w:numId w:val="32"/>
        </w:numPr>
        <w:spacing w:line="240" w:lineRule="auto"/>
        <w:rPr>
          <w:rFonts w:cstheme="minorHAnsi"/>
        </w:rPr>
      </w:pPr>
      <w:r>
        <w:rPr>
          <w:rFonts w:cstheme="minorHAnsi"/>
        </w:rPr>
        <w:t>Setup AKS with building automated Infrastructure provisioning using Terraform and Azure templates.</w:t>
      </w:r>
    </w:p>
    <w:bookmarkEnd w:id="1"/>
    <w:p w14:paraId="06398B1A" w14:textId="32AA135A" w:rsidR="001759CE" w:rsidRPr="009941C0" w:rsidRDefault="001759CE" w:rsidP="009941C0">
      <w:pPr>
        <w:pStyle w:val="ListParagraph"/>
        <w:numPr>
          <w:ilvl w:val="0"/>
          <w:numId w:val="32"/>
        </w:numPr>
        <w:spacing w:line="240" w:lineRule="auto"/>
        <w:rPr>
          <w:rFonts w:cstheme="minorHAnsi"/>
        </w:rPr>
      </w:pPr>
      <w:r w:rsidRPr="009941C0">
        <w:rPr>
          <w:rFonts w:cstheme="minorHAnsi"/>
        </w:rPr>
        <w:t xml:space="preserve">Experience in database technology and warehousing such as MySQL, PostgreSQL, Aurora, and Redshift including NoSQL databases such </w:t>
      </w:r>
      <w:r w:rsidR="003971E0" w:rsidRPr="009941C0">
        <w:rPr>
          <w:rFonts w:cstheme="minorHAnsi"/>
        </w:rPr>
        <w:t>as</w:t>
      </w:r>
      <w:r w:rsidRPr="009941C0">
        <w:rPr>
          <w:rFonts w:cstheme="minorHAnsi"/>
        </w:rPr>
        <w:t xml:space="preserve"> MongoDB</w:t>
      </w:r>
      <w:r w:rsidR="003971E0" w:rsidRPr="009941C0">
        <w:rPr>
          <w:rFonts w:cstheme="minorHAnsi"/>
        </w:rPr>
        <w:t xml:space="preserve">, </w:t>
      </w:r>
      <w:r w:rsidRPr="009941C0">
        <w:rPr>
          <w:rFonts w:cstheme="minorHAnsi"/>
        </w:rPr>
        <w:t>Dynamo DB</w:t>
      </w:r>
      <w:r w:rsidR="003971E0" w:rsidRPr="009941C0">
        <w:rPr>
          <w:rFonts w:cstheme="minorHAnsi"/>
        </w:rPr>
        <w:t xml:space="preserve"> and Elasticsearch</w:t>
      </w:r>
      <w:r w:rsidRPr="009941C0">
        <w:rPr>
          <w:rFonts w:cstheme="minorHAnsi"/>
        </w:rPr>
        <w:t>.</w:t>
      </w:r>
    </w:p>
    <w:p w14:paraId="689A1453" w14:textId="642DDF71" w:rsidR="001759CE" w:rsidRPr="009941C0" w:rsidRDefault="001759CE" w:rsidP="009941C0">
      <w:pPr>
        <w:pStyle w:val="ListParagraph"/>
        <w:numPr>
          <w:ilvl w:val="0"/>
          <w:numId w:val="32"/>
        </w:numPr>
        <w:spacing w:line="240" w:lineRule="auto"/>
        <w:rPr>
          <w:rFonts w:cstheme="minorHAnsi"/>
        </w:rPr>
      </w:pPr>
      <w:r w:rsidRPr="009941C0">
        <w:rPr>
          <w:rFonts w:cstheme="minorHAnsi"/>
        </w:rPr>
        <w:t xml:space="preserve">Hands on experience on working with System health and performance Monitoring Tools like </w:t>
      </w:r>
      <w:r w:rsidR="00260B0F" w:rsidRPr="009941C0">
        <w:rPr>
          <w:rFonts w:cstheme="minorHAnsi"/>
        </w:rPr>
        <w:t>Thanos, Prometheus, Grafana</w:t>
      </w:r>
      <w:r w:rsidRPr="009941C0">
        <w:rPr>
          <w:rFonts w:cstheme="minorHAnsi"/>
        </w:rPr>
        <w:t>, Nagios, New Relic,</w:t>
      </w:r>
      <w:r w:rsidR="003971E0" w:rsidRPr="009941C0">
        <w:rPr>
          <w:rFonts w:cstheme="minorHAnsi"/>
        </w:rPr>
        <w:t xml:space="preserve"> Datadog</w:t>
      </w:r>
      <w:r w:rsidRPr="009941C0">
        <w:rPr>
          <w:rFonts w:cstheme="minorHAnsi"/>
        </w:rPr>
        <w:t>.</w:t>
      </w:r>
    </w:p>
    <w:p w14:paraId="4C346380" w14:textId="297C4BC3" w:rsidR="00260B0F" w:rsidRPr="009941C0" w:rsidRDefault="00260B0F" w:rsidP="009941C0">
      <w:pPr>
        <w:pStyle w:val="ListParagraph"/>
        <w:numPr>
          <w:ilvl w:val="0"/>
          <w:numId w:val="32"/>
        </w:numPr>
        <w:spacing w:line="240" w:lineRule="auto"/>
        <w:rPr>
          <w:rFonts w:cstheme="minorHAnsi"/>
        </w:rPr>
      </w:pPr>
      <w:r w:rsidRPr="009941C0">
        <w:rPr>
          <w:rFonts w:cstheme="minorHAnsi"/>
        </w:rPr>
        <w:t>Designed and developed centralized monitoring and logging setup for more than</w:t>
      </w:r>
      <w:r w:rsidR="00C61333" w:rsidRPr="009941C0">
        <w:rPr>
          <w:rFonts w:cstheme="minorHAnsi"/>
        </w:rPr>
        <w:t xml:space="preserve"> </w:t>
      </w:r>
      <w:r w:rsidRPr="009941C0">
        <w:rPr>
          <w:rFonts w:cstheme="minorHAnsi"/>
        </w:rPr>
        <w:t xml:space="preserve">20 </w:t>
      </w:r>
      <w:r w:rsidR="006373E8" w:rsidRPr="009941C0">
        <w:rPr>
          <w:rFonts w:cstheme="minorHAnsi"/>
        </w:rPr>
        <w:t>Kubernetes</w:t>
      </w:r>
      <w:r w:rsidRPr="009941C0">
        <w:rPr>
          <w:rFonts w:cstheme="minorHAnsi"/>
        </w:rPr>
        <w:t xml:space="preserve"> clusters</w:t>
      </w:r>
      <w:r w:rsidR="006373E8" w:rsidRPr="009941C0">
        <w:rPr>
          <w:rFonts w:cstheme="minorHAnsi"/>
        </w:rPr>
        <w:t xml:space="preserve"> using Thanos and Grafana Loki and also built robust alert system with Thanos ruler as central alert manager.</w:t>
      </w:r>
    </w:p>
    <w:p w14:paraId="7A0A909C" w14:textId="2F3F5B5D" w:rsidR="001759CE" w:rsidRPr="009941C0" w:rsidRDefault="001759CE" w:rsidP="009941C0">
      <w:pPr>
        <w:pStyle w:val="ListParagraph"/>
        <w:numPr>
          <w:ilvl w:val="0"/>
          <w:numId w:val="32"/>
        </w:numPr>
        <w:spacing w:line="240" w:lineRule="auto"/>
        <w:rPr>
          <w:rFonts w:cstheme="minorHAnsi"/>
        </w:rPr>
      </w:pPr>
      <w:r w:rsidRPr="009941C0">
        <w:rPr>
          <w:rFonts w:cstheme="minorHAnsi"/>
        </w:rPr>
        <w:t xml:space="preserve">Worked in an Agile development team to deliver an </w:t>
      </w:r>
      <w:r w:rsidR="00D501A2" w:rsidRPr="009941C0">
        <w:rPr>
          <w:rFonts w:cstheme="minorHAnsi"/>
        </w:rPr>
        <w:t>end-to-end</w:t>
      </w:r>
      <w:r w:rsidRPr="009941C0">
        <w:rPr>
          <w:rFonts w:cstheme="minorHAnsi"/>
        </w:rPr>
        <w:t xml:space="preserve"> continuous integration/continuous delivery product in an </w:t>
      </w:r>
      <w:r w:rsidR="00D501A2" w:rsidRPr="009941C0">
        <w:rPr>
          <w:rFonts w:cstheme="minorHAnsi"/>
        </w:rPr>
        <w:t>open-source</w:t>
      </w:r>
      <w:r w:rsidRPr="009941C0">
        <w:rPr>
          <w:rFonts w:cstheme="minorHAnsi"/>
        </w:rPr>
        <w:t xml:space="preserve"> environment using tools like Puppet</w:t>
      </w:r>
      <w:r w:rsidR="00AD66C0" w:rsidRPr="009941C0">
        <w:rPr>
          <w:rFonts w:cstheme="minorHAnsi"/>
        </w:rPr>
        <w:t>, Ansible</w:t>
      </w:r>
      <w:r w:rsidRPr="009941C0">
        <w:rPr>
          <w:rFonts w:cstheme="minorHAnsi"/>
        </w:rPr>
        <w:t>.</w:t>
      </w:r>
    </w:p>
    <w:p w14:paraId="025AB66C" w14:textId="77777777" w:rsidR="00C70CDA" w:rsidRPr="009941C0" w:rsidRDefault="00C70CDA" w:rsidP="009941C0">
      <w:pPr>
        <w:pStyle w:val="ListParagraph"/>
        <w:numPr>
          <w:ilvl w:val="0"/>
          <w:numId w:val="32"/>
        </w:numPr>
        <w:spacing w:line="240" w:lineRule="auto"/>
        <w:rPr>
          <w:rFonts w:cstheme="minorHAnsi"/>
        </w:rPr>
      </w:pPr>
      <w:r w:rsidRPr="009941C0">
        <w:rPr>
          <w:rFonts w:cstheme="minorHAnsi"/>
        </w:rPr>
        <w:t>Well versed with Software development (SDLC), Test life cycle (STLC), and Bug life cycle and worked with testing methodologies like waterfall and agile methodology (SCRUM) with in-depth understanding of the principles and best practices of Software Configuration Management (SCM)</w:t>
      </w:r>
    </w:p>
    <w:p w14:paraId="6D15098D" w14:textId="77777777" w:rsidR="00C70CDA" w:rsidRPr="009941C0" w:rsidRDefault="00C70CDA" w:rsidP="009941C0">
      <w:pPr>
        <w:pStyle w:val="ListParagraph"/>
        <w:numPr>
          <w:ilvl w:val="0"/>
          <w:numId w:val="32"/>
        </w:numPr>
        <w:spacing w:line="240" w:lineRule="auto"/>
        <w:rPr>
          <w:rFonts w:cstheme="minorHAnsi"/>
        </w:rPr>
      </w:pPr>
      <w:r w:rsidRPr="009941C0">
        <w:rPr>
          <w:rFonts w:cstheme="minorHAnsi"/>
        </w:rPr>
        <w:t>Good knowledge on ITIL Process and have worked on coordinating releases across the projects.</w:t>
      </w:r>
    </w:p>
    <w:p w14:paraId="5B1C4888" w14:textId="77777777" w:rsidR="00C70CDA" w:rsidRPr="009941C0" w:rsidRDefault="00C70CDA" w:rsidP="009941C0">
      <w:pPr>
        <w:pStyle w:val="ListParagraph"/>
        <w:numPr>
          <w:ilvl w:val="0"/>
          <w:numId w:val="32"/>
        </w:numPr>
        <w:spacing w:line="240" w:lineRule="auto"/>
        <w:rPr>
          <w:rFonts w:cstheme="minorHAnsi"/>
        </w:rPr>
      </w:pPr>
      <w:r w:rsidRPr="009941C0">
        <w:rPr>
          <w:rFonts w:cstheme="minorHAnsi"/>
        </w:rPr>
        <w:t>Strong understanding on system administration, configuration and customization of Atlassian tools like Bitbucket, JIRA and Confluence. Involved in setting up JIRA as defect tracking system and configured various workflows, customizing JIRA and Confluence to take the forefront of the new systems.</w:t>
      </w:r>
    </w:p>
    <w:p w14:paraId="67175FF2" w14:textId="77777777" w:rsidR="00C70CDA" w:rsidRPr="009941C0" w:rsidRDefault="00C70CDA" w:rsidP="009941C0">
      <w:pPr>
        <w:pStyle w:val="ListParagraph"/>
        <w:numPr>
          <w:ilvl w:val="0"/>
          <w:numId w:val="32"/>
        </w:numPr>
        <w:spacing w:line="240" w:lineRule="auto"/>
        <w:rPr>
          <w:rFonts w:cstheme="minorHAnsi"/>
        </w:rPr>
      </w:pPr>
      <w:r w:rsidRPr="009941C0">
        <w:rPr>
          <w:rFonts w:cstheme="minorHAnsi"/>
        </w:rPr>
        <w:t>Experience in Bug Tracking, Project Management tools like JIRA, ClearQuest and HP Quality Center.</w:t>
      </w:r>
    </w:p>
    <w:p w14:paraId="06C8BF41" w14:textId="77777777" w:rsidR="00C70CDA" w:rsidRPr="009941C0" w:rsidRDefault="00C70CDA" w:rsidP="009941C0">
      <w:pPr>
        <w:pStyle w:val="ListParagraph"/>
        <w:numPr>
          <w:ilvl w:val="0"/>
          <w:numId w:val="32"/>
        </w:numPr>
        <w:spacing w:line="240" w:lineRule="auto"/>
        <w:rPr>
          <w:rFonts w:cstheme="minorHAnsi"/>
        </w:rPr>
      </w:pPr>
      <w:r w:rsidRPr="009941C0">
        <w:rPr>
          <w:rFonts w:cstheme="minorHAnsi"/>
        </w:rPr>
        <w:t>Highly organized, detailed oriented, able to plan, prioritize work and meet deadlines work well under tight deadlines.</w:t>
      </w:r>
    </w:p>
    <w:p w14:paraId="5E5DC926" w14:textId="026D7942" w:rsidR="00C70CDA" w:rsidRPr="009941C0" w:rsidRDefault="00C70CDA" w:rsidP="009941C0">
      <w:pPr>
        <w:pStyle w:val="ListParagraph"/>
        <w:numPr>
          <w:ilvl w:val="0"/>
          <w:numId w:val="32"/>
        </w:numPr>
        <w:spacing w:line="240" w:lineRule="auto"/>
        <w:rPr>
          <w:rFonts w:cstheme="minorHAnsi"/>
        </w:rPr>
      </w:pPr>
      <w:r w:rsidRPr="009941C0">
        <w:rPr>
          <w:rFonts w:cstheme="minorHAnsi"/>
        </w:rPr>
        <w:t xml:space="preserve">Excellent communication, interpersonal, intuitive, and analytical and leadership skills with ability to work efficiently in both independent and </w:t>
      </w:r>
      <w:r w:rsidR="00CB1B0E" w:rsidRPr="009941C0">
        <w:rPr>
          <w:rFonts w:cstheme="minorHAnsi"/>
        </w:rPr>
        <w:t>teamwork</w:t>
      </w:r>
      <w:r w:rsidRPr="009941C0">
        <w:rPr>
          <w:rFonts w:cstheme="minorHAnsi"/>
        </w:rPr>
        <w:t xml:space="preserve"> environment.</w:t>
      </w:r>
    </w:p>
    <w:p w14:paraId="46AEAEFA" w14:textId="0A7F4F54" w:rsidR="00C61333" w:rsidRPr="009941C0" w:rsidRDefault="00B04C1F" w:rsidP="00D70E21">
      <w:pPr>
        <w:shd w:val="clear" w:color="auto" w:fill="FFFFFF"/>
        <w:spacing w:after="0" w:line="240" w:lineRule="auto"/>
        <w:jc w:val="both"/>
        <w:rPr>
          <w:rFonts w:eastAsia="Times New Roman" w:cstheme="minorHAnsi"/>
          <w:bCs/>
          <w:color w:val="4F81BD" w:themeColor="accent1"/>
          <w:sz w:val="26"/>
          <w:szCs w:val="26"/>
        </w:rPr>
      </w:pPr>
      <w:r>
        <w:rPr>
          <w:rFonts w:eastAsia="Times New Roman" w:cstheme="minorHAnsi"/>
          <w:b/>
          <w:color w:val="000000"/>
          <w:sz w:val="28"/>
          <w:szCs w:val="28"/>
        </w:rPr>
        <w:br/>
      </w:r>
      <w:r w:rsidR="00C61333" w:rsidRPr="009941C0">
        <w:rPr>
          <w:rFonts w:eastAsia="Times New Roman" w:cstheme="minorHAnsi"/>
          <w:b/>
          <w:color w:val="244061" w:themeColor="accent1" w:themeShade="80"/>
          <w:sz w:val="26"/>
          <w:szCs w:val="26"/>
        </w:rPr>
        <w:t>Certifications:</w:t>
      </w:r>
      <w:r w:rsidR="00C61333" w:rsidRPr="009941C0">
        <w:rPr>
          <w:rFonts w:eastAsia="Times New Roman" w:cstheme="minorHAnsi"/>
          <w:b/>
          <w:color w:val="4F81BD" w:themeColor="accent1"/>
          <w:sz w:val="26"/>
          <w:szCs w:val="26"/>
        </w:rPr>
        <w:br/>
      </w:r>
    </w:p>
    <w:p w14:paraId="5E1E084C" w14:textId="20BCC662" w:rsidR="00C61333" w:rsidRPr="009941C0" w:rsidRDefault="00C61333" w:rsidP="009941C0">
      <w:pPr>
        <w:pStyle w:val="ListParagraph"/>
        <w:numPr>
          <w:ilvl w:val="0"/>
          <w:numId w:val="32"/>
        </w:numPr>
        <w:spacing w:line="240" w:lineRule="auto"/>
        <w:rPr>
          <w:rFonts w:cstheme="minorHAnsi"/>
        </w:rPr>
      </w:pPr>
      <w:r w:rsidRPr="009941C0">
        <w:rPr>
          <w:rFonts w:cstheme="minorHAnsi"/>
        </w:rPr>
        <w:t xml:space="preserve">Certified Kubernetes </w:t>
      </w:r>
      <w:r w:rsidR="0063225F" w:rsidRPr="009941C0">
        <w:rPr>
          <w:rFonts w:cstheme="minorHAnsi"/>
        </w:rPr>
        <w:t>Administration (</w:t>
      </w:r>
      <w:r w:rsidR="00D53FB2" w:rsidRPr="009941C0">
        <w:rPr>
          <w:rFonts w:cstheme="minorHAnsi"/>
        </w:rPr>
        <w:t>CKA)</w:t>
      </w:r>
    </w:p>
    <w:p w14:paraId="3DFC0D10" w14:textId="053D7F08" w:rsidR="00FB2E3A" w:rsidRPr="005F2019" w:rsidRDefault="00C61333" w:rsidP="005F2019">
      <w:pPr>
        <w:pStyle w:val="ListParagraph"/>
        <w:numPr>
          <w:ilvl w:val="0"/>
          <w:numId w:val="32"/>
        </w:numPr>
        <w:spacing w:line="240" w:lineRule="auto"/>
        <w:rPr>
          <w:rFonts w:cstheme="minorHAnsi"/>
        </w:rPr>
      </w:pPr>
      <w:r w:rsidRPr="009941C0">
        <w:rPr>
          <w:rFonts w:cstheme="minorHAnsi"/>
        </w:rPr>
        <w:t>AWS certified Solutions Architect - Associate</w:t>
      </w:r>
    </w:p>
    <w:p w14:paraId="7F15A9E4" w14:textId="144BE0CE" w:rsidR="001759CE" w:rsidRPr="009941C0" w:rsidRDefault="001759CE" w:rsidP="00D70E21">
      <w:pPr>
        <w:shd w:val="clear" w:color="auto" w:fill="FFFFFF"/>
        <w:spacing w:after="0" w:line="240" w:lineRule="auto"/>
        <w:jc w:val="both"/>
        <w:rPr>
          <w:rFonts w:eastAsia="Times New Roman" w:cstheme="minorHAnsi"/>
          <w:b/>
          <w:color w:val="000000"/>
          <w:sz w:val="26"/>
          <w:szCs w:val="26"/>
        </w:rPr>
      </w:pPr>
      <w:r w:rsidRPr="009941C0">
        <w:rPr>
          <w:rFonts w:eastAsia="Times New Roman" w:cstheme="minorHAnsi"/>
          <w:b/>
          <w:color w:val="244061" w:themeColor="accent1" w:themeShade="80"/>
          <w:sz w:val="26"/>
          <w:szCs w:val="26"/>
        </w:rPr>
        <w:t>Technical Skills:</w:t>
      </w:r>
    </w:p>
    <w:p w14:paraId="7D239A71" w14:textId="61CC1EE7" w:rsidR="00E10DD2" w:rsidRPr="009941C0" w:rsidRDefault="00D44440" w:rsidP="00D70E21">
      <w:pPr>
        <w:shd w:val="clear" w:color="auto" w:fill="FFFFFF"/>
        <w:spacing w:after="0" w:line="240" w:lineRule="auto"/>
        <w:jc w:val="both"/>
        <w:rPr>
          <w:rFonts w:eastAsia="Times New Roman" w:cstheme="minorHAnsi"/>
          <w:b/>
          <w:color w:val="000000"/>
        </w:rPr>
      </w:pPr>
      <w:r w:rsidRPr="009941C0">
        <w:rPr>
          <w:rFonts w:eastAsia="Times New Roman" w:cstheme="minorHAnsi"/>
          <w:b/>
          <w:color w:val="000000"/>
        </w:rPr>
        <w:lastRenderedPageBreak/>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870"/>
      </w:tblGrid>
      <w:tr w:rsidR="001759CE" w:rsidRPr="009941C0" w14:paraId="4DFC8B98" w14:textId="77777777" w:rsidTr="00F13C80">
        <w:tc>
          <w:tcPr>
            <w:tcW w:w="1589" w:type="pct"/>
          </w:tcPr>
          <w:p w14:paraId="59E8E2C0" w14:textId="6D2763F7" w:rsidR="001759CE" w:rsidRPr="00B04C1F" w:rsidRDefault="00D44440" w:rsidP="00D70E21">
            <w:pPr>
              <w:spacing w:after="0" w:line="240" w:lineRule="auto"/>
              <w:jc w:val="both"/>
              <w:rPr>
                <w:rFonts w:eastAsia="MS Mincho" w:cstheme="minorHAnsi"/>
                <w:b/>
                <w:iCs/>
              </w:rPr>
            </w:pPr>
            <w:r w:rsidRPr="00B04C1F">
              <w:rPr>
                <w:rFonts w:eastAsia="MS Mincho" w:cstheme="minorHAnsi"/>
                <w:b/>
                <w:iCs/>
              </w:rPr>
              <w:t>Scripting</w:t>
            </w:r>
            <w:r w:rsidR="00F74D74">
              <w:rPr>
                <w:rFonts w:eastAsia="MS Mincho" w:cstheme="minorHAnsi"/>
                <w:b/>
                <w:iCs/>
              </w:rPr>
              <w:t xml:space="preserve"> &amp; Languages</w:t>
            </w:r>
          </w:p>
        </w:tc>
        <w:tc>
          <w:tcPr>
            <w:tcW w:w="3411" w:type="pct"/>
          </w:tcPr>
          <w:p w14:paraId="564FC9C6" w14:textId="1B29E700" w:rsidR="001759CE" w:rsidRPr="00B04C1F" w:rsidRDefault="001759CE" w:rsidP="00D70E21">
            <w:pPr>
              <w:spacing w:after="0" w:line="240" w:lineRule="auto"/>
              <w:jc w:val="both"/>
              <w:rPr>
                <w:rFonts w:eastAsia="MS Mincho" w:cstheme="minorHAnsi"/>
                <w:i/>
              </w:rPr>
            </w:pPr>
            <w:r w:rsidRPr="00B04C1F">
              <w:rPr>
                <w:rFonts w:eastAsia="MS Mincho" w:cstheme="minorHAnsi"/>
              </w:rPr>
              <w:t>Python,</w:t>
            </w:r>
            <w:r w:rsidR="00D44440" w:rsidRPr="00B04C1F">
              <w:rPr>
                <w:rFonts w:eastAsia="MS Mincho" w:cstheme="minorHAnsi"/>
              </w:rPr>
              <w:t xml:space="preserve"> </w:t>
            </w:r>
            <w:r w:rsidRPr="00B04C1F">
              <w:rPr>
                <w:rFonts w:eastAsia="MS Mincho" w:cstheme="minorHAnsi"/>
              </w:rPr>
              <w:t>Shell Scripting</w:t>
            </w:r>
            <w:r w:rsidR="00D44440" w:rsidRPr="00B04C1F">
              <w:rPr>
                <w:rFonts w:eastAsia="MS Mincho" w:cstheme="minorHAnsi"/>
              </w:rPr>
              <w:t>, Groovy</w:t>
            </w:r>
            <w:r w:rsidR="00F74D74">
              <w:rPr>
                <w:rFonts w:eastAsia="MS Mincho" w:cstheme="minorHAnsi"/>
              </w:rPr>
              <w:t>, Java, DotNet &amp; DotNet Core</w:t>
            </w:r>
          </w:p>
        </w:tc>
      </w:tr>
      <w:tr w:rsidR="001759CE" w:rsidRPr="009941C0" w14:paraId="692C4BAD" w14:textId="77777777" w:rsidTr="00F13C80">
        <w:tc>
          <w:tcPr>
            <w:tcW w:w="1589" w:type="pct"/>
          </w:tcPr>
          <w:p w14:paraId="6C8417D0" w14:textId="77777777" w:rsidR="001759CE" w:rsidRPr="00B04C1F" w:rsidRDefault="00A85210" w:rsidP="00D70E21">
            <w:pPr>
              <w:spacing w:after="0" w:line="240" w:lineRule="auto"/>
              <w:jc w:val="both"/>
              <w:rPr>
                <w:rFonts w:eastAsia="MS Mincho" w:cstheme="minorHAnsi"/>
                <w:b/>
                <w:iCs/>
              </w:rPr>
            </w:pPr>
            <w:r w:rsidRPr="00B04C1F">
              <w:rPr>
                <w:rStyle w:val="Strong"/>
                <w:rFonts w:cstheme="minorHAnsi"/>
                <w:color w:val="000000"/>
                <w:shd w:val="clear" w:color="auto" w:fill="FFFFFF"/>
              </w:rPr>
              <w:t>Containerization</w:t>
            </w:r>
          </w:p>
        </w:tc>
        <w:tc>
          <w:tcPr>
            <w:tcW w:w="3411" w:type="pct"/>
          </w:tcPr>
          <w:p w14:paraId="22927F59" w14:textId="29FBDF7B" w:rsidR="001759CE" w:rsidRPr="00B04C1F" w:rsidRDefault="00A85210" w:rsidP="00D70E21">
            <w:pPr>
              <w:spacing w:after="0" w:line="240" w:lineRule="auto"/>
              <w:jc w:val="both"/>
              <w:rPr>
                <w:rFonts w:eastAsia="MS Mincho" w:cstheme="minorHAnsi"/>
                <w:i/>
              </w:rPr>
            </w:pPr>
            <w:r w:rsidRPr="00B04C1F">
              <w:rPr>
                <w:rFonts w:cstheme="minorHAnsi"/>
                <w:shd w:val="clear" w:color="auto" w:fill="FFFFFF"/>
              </w:rPr>
              <w:t>Docker,</w:t>
            </w:r>
            <w:r w:rsidR="00D44440" w:rsidRPr="00B04C1F">
              <w:rPr>
                <w:rFonts w:cstheme="minorHAnsi"/>
                <w:shd w:val="clear" w:color="auto" w:fill="FFFFFF"/>
              </w:rPr>
              <w:t xml:space="preserve"> Containerd,</w:t>
            </w:r>
            <w:r w:rsidRPr="00B04C1F">
              <w:rPr>
                <w:rFonts w:cstheme="minorHAnsi"/>
                <w:shd w:val="clear" w:color="auto" w:fill="FFFFFF"/>
              </w:rPr>
              <w:t xml:space="preserve"> Kubernetes</w:t>
            </w:r>
            <w:r w:rsidR="00254A1F">
              <w:rPr>
                <w:rFonts w:cstheme="minorHAnsi"/>
                <w:shd w:val="clear" w:color="auto" w:fill="FFFFFF"/>
              </w:rPr>
              <w:t>, Rancher(rke2)</w:t>
            </w:r>
          </w:p>
        </w:tc>
      </w:tr>
      <w:tr w:rsidR="001759CE" w:rsidRPr="009941C0" w14:paraId="5879E72F" w14:textId="77777777" w:rsidTr="00F13C80">
        <w:tc>
          <w:tcPr>
            <w:tcW w:w="1589" w:type="pct"/>
          </w:tcPr>
          <w:p w14:paraId="63601D96" w14:textId="4DE93F78" w:rsidR="001759CE" w:rsidRPr="00B04C1F" w:rsidRDefault="00D44440" w:rsidP="00D70E21">
            <w:pPr>
              <w:spacing w:after="0" w:line="240" w:lineRule="auto"/>
              <w:jc w:val="both"/>
              <w:rPr>
                <w:rFonts w:eastAsia="MS Mincho" w:cstheme="minorHAnsi"/>
                <w:b/>
                <w:iCs/>
              </w:rPr>
            </w:pPr>
            <w:r w:rsidRPr="00B04C1F">
              <w:rPr>
                <w:rFonts w:eastAsia="MS Mincho" w:cstheme="minorHAnsi"/>
                <w:b/>
                <w:iCs/>
              </w:rPr>
              <w:t>CI/CD Tools</w:t>
            </w:r>
          </w:p>
        </w:tc>
        <w:tc>
          <w:tcPr>
            <w:tcW w:w="3411" w:type="pct"/>
          </w:tcPr>
          <w:p w14:paraId="795BF95A" w14:textId="4B143249" w:rsidR="001759CE" w:rsidRPr="00B04C1F" w:rsidRDefault="001759CE" w:rsidP="00D70E21">
            <w:pPr>
              <w:spacing w:after="0" w:line="240" w:lineRule="auto"/>
              <w:jc w:val="both"/>
              <w:rPr>
                <w:rFonts w:eastAsia="MS Mincho" w:cstheme="minorHAnsi"/>
                <w:i/>
              </w:rPr>
            </w:pPr>
            <w:r w:rsidRPr="00B04C1F">
              <w:rPr>
                <w:rFonts w:eastAsia="MS Mincho" w:cstheme="minorHAnsi"/>
              </w:rPr>
              <w:t>Jenkins</w:t>
            </w:r>
            <w:r w:rsidR="00D44440" w:rsidRPr="00B04C1F">
              <w:rPr>
                <w:rFonts w:eastAsia="MS Mincho" w:cstheme="minorHAnsi"/>
              </w:rPr>
              <w:t>, ArgoCD, Gitlab pipelines, GitHub actions, Semaphore CI, uDeploy</w:t>
            </w:r>
            <w:r w:rsidR="00917CD8" w:rsidRPr="00B04C1F">
              <w:rPr>
                <w:rFonts w:eastAsia="MS Mincho" w:cstheme="minorHAnsi"/>
              </w:rPr>
              <w:t>, Kustomization</w:t>
            </w:r>
            <w:r w:rsidR="00BB0588" w:rsidRPr="00B04C1F">
              <w:rPr>
                <w:rFonts w:eastAsia="MS Mincho" w:cstheme="minorHAnsi"/>
              </w:rPr>
              <w:t>, Flux CD</w:t>
            </w:r>
            <w:r w:rsidR="00837B8E" w:rsidRPr="00B04C1F">
              <w:rPr>
                <w:rFonts w:eastAsia="MS Mincho" w:cstheme="minorHAnsi"/>
              </w:rPr>
              <w:t>, Azure DevOps</w:t>
            </w:r>
          </w:p>
        </w:tc>
      </w:tr>
      <w:tr w:rsidR="001759CE" w:rsidRPr="009941C0" w14:paraId="267BD819" w14:textId="77777777" w:rsidTr="00F13C80">
        <w:tc>
          <w:tcPr>
            <w:tcW w:w="1589" w:type="pct"/>
          </w:tcPr>
          <w:p w14:paraId="57A6C8B8" w14:textId="77777777" w:rsidR="001759CE" w:rsidRPr="00B04C1F" w:rsidRDefault="001759CE" w:rsidP="00D70E21">
            <w:pPr>
              <w:spacing w:after="0" w:line="240" w:lineRule="auto"/>
              <w:jc w:val="both"/>
              <w:rPr>
                <w:rFonts w:eastAsia="MS Mincho" w:cstheme="minorHAnsi"/>
                <w:b/>
                <w:i/>
              </w:rPr>
            </w:pPr>
            <w:r w:rsidRPr="00B04C1F">
              <w:rPr>
                <w:rFonts w:eastAsia="MS Mincho" w:cstheme="minorHAnsi"/>
                <w:b/>
              </w:rPr>
              <w:t xml:space="preserve">Build Tools </w:t>
            </w:r>
          </w:p>
        </w:tc>
        <w:tc>
          <w:tcPr>
            <w:tcW w:w="3411" w:type="pct"/>
          </w:tcPr>
          <w:p w14:paraId="346F2219" w14:textId="34A0675B" w:rsidR="001759CE" w:rsidRPr="00B04C1F" w:rsidRDefault="001759CE" w:rsidP="00D70E21">
            <w:pPr>
              <w:spacing w:after="0" w:line="240" w:lineRule="auto"/>
              <w:jc w:val="both"/>
              <w:rPr>
                <w:rFonts w:eastAsia="MS Mincho" w:cstheme="minorHAnsi"/>
                <w:i/>
              </w:rPr>
            </w:pPr>
            <w:r w:rsidRPr="00B04C1F">
              <w:rPr>
                <w:rFonts w:eastAsia="MS Mincho" w:cstheme="minorHAnsi"/>
              </w:rPr>
              <w:t>Maven, Nexus, A</w:t>
            </w:r>
            <w:r w:rsidR="00D44440" w:rsidRPr="00B04C1F">
              <w:rPr>
                <w:rFonts w:eastAsia="MS Mincho" w:cstheme="minorHAnsi"/>
              </w:rPr>
              <w:t>NT</w:t>
            </w:r>
            <w:r w:rsidRPr="00B04C1F">
              <w:rPr>
                <w:rFonts w:eastAsia="MS Mincho" w:cstheme="minorHAnsi"/>
              </w:rPr>
              <w:t>,</w:t>
            </w:r>
            <w:r w:rsidR="00D44440" w:rsidRPr="00B04C1F">
              <w:rPr>
                <w:rFonts w:eastAsia="MS Mincho" w:cstheme="minorHAnsi"/>
              </w:rPr>
              <w:t xml:space="preserve"> </w:t>
            </w:r>
            <w:r w:rsidR="00D501A2" w:rsidRPr="00B04C1F">
              <w:rPr>
                <w:rFonts w:eastAsia="MS Mincho" w:cstheme="minorHAnsi"/>
              </w:rPr>
              <w:t>SonarQube</w:t>
            </w:r>
            <w:r w:rsidR="00917CD8" w:rsidRPr="00B04C1F">
              <w:rPr>
                <w:rFonts w:eastAsia="MS Mincho" w:cstheme="minorHAnsi"/>
              </w:rPr>
              <w:t>, Anchor</w:t>
            </w:r>
          </w:p>
        </w:tc>
      </w:tr>
      <w:tr w:rsidR="00782612" w:rsidRPr="009941C0" w14:paraId="0A73E600" w14:textId="77777777" w:rsidTr="00F13C80">
        <w:tc>
          <w:tcPr>
            <w:tcW w:w="1589" w:type="pct"/>
          </w:tcPr>
          <w:p w14:paraId="77D8CCD7" w14:textId="040927EF" w:rsidR="00782612" w:rsidRPr="00B04C1F" w:rsidRDefault="00782612" w:rsidP="00782612">
            <w:pPr>
              <w:spacing w:after="0" w:line="240" w:lineRule="auto"/>
              <w:jc w:val="both"/>
              <w:rPr>
                <w:rFonts w:eastAsia="MS Mincho" w:cstheme="minorHAnsi"/>
                <w:b/>
              </w:rPr>
            </w:pPr>
            <w:r w:rsidRPr="00B04C1F">
              <w:rPr>
                <w:rFonts w:eastAsia="MS Mincho" w:cstheme="minorHAnsi"/>
                <w:b/>
              </w:rPr>
              <w:t>Databases</w:t>
            </w:r>
          </w:p>
        </w:tc>
        <w:tc>
          <w:tcPr>
            <w:tcW w:w="3411" w:type="pct"/>
          </w:tcPr>
          <w:p w14:paraId="5337458C" w14:textId="6E4DB5D1" w:rsidR="00782612" w:rsidRPr="00B04C1F" w:rsidRDefault="00782612" w:rsidP="00782612">
            <w:pPr>
              <w:spacing w:after="0" w:line="240" w:lineRule="auto"/>
              <w:jc w:val="both"/>
              <w:rPr>
                <w:rFonts w:eastAsia="MS Mincho" w:cstheme="minorHAnsi"/>
              </w:rPr>
            </w:pPr>
            <w:r w:rsidRPr="00B04C1F">
              <w:rPr>
                <w:rFonts w:eastAsia="MS Mincho" w:cstheme="minorHAnsi"/>
              </w:rPr>
              <w:t>Elasticsearch, MongoDB, PostgreSQL</w:t>
            </w:r>
          </w:p>
        </w:tc>
      </w:tr>
      <w:tr w:rsidR="00F13C80" w:rsidRPr="009941C0" w14:paraId="76C6DE25" w14:textId="77777777" w:rsidTr="00F13C80">
        <w:tc>
          <w:tcPr>
            <w:tcW w:w="1589" w:type="pct"/>
          </w:tcPr>
          <w:p w14:paraId="37750F42" w14:textId="29804733" w:rsidR="00F13C80" w:rsidRPr="00B04C1F" w:rsidRDefault="00F13C80" w:rsidP="00782612">
            <w:pPr>
              <w:spacing w:after="0" w:line="240" w:lineRule="auto"/>
              <w:jc w:val="both"/>
              <w:rPr>
                <w:rStyle w:val="Strong"/>
                <w:rFonts w:cstheme="minorHAnsi"/>
                <w:color w:val="000000"/>
                <w:shd w:val="clear" w:color="auto" w:fill="FFFFFF"/>
              </w:rPr>
            </w:pPr>
            <w:r w:rsidRPr="00B04C1F">
              <w:rPr>
                <w:rStyle w:val="Strong"/>
                <w:rFonts w:cstheme="minorHAnsi"/>
                <w:color w:val="000000"/>
                <w:shd w:val="clear" w:color="auto" w:fill="FFFFFF"/>
              </w:rPr>
              <w:t>Artifactory Tools</w:t>
            </w:r>
          </w:p>
        </w:tc>
        <w:tc>
          <w:tcPr>
            <w:tcW w:w="3411" w:type="pct"/>
          </w:tcPr>
          <w:p w14:paraId="20D7182B" w14:textId="24A965C5" w:rsidR="00F13C80" w:rsidRPr="00B04C1F" w:rsidRDefault="00F13C80" w:rsidP="00782612">
            <w:pPr>
              <w:spacing w:after="0" w:line="240" w:lineRule="auto"/>
              <w:jc w:val="both"/>
              <w:rPr>
                <w:rFonts w:eastAsia="MS Mincho" w:cstheme="minorHAnsi"/>
              </w:rPr>
            </w:pPr>
            <w:r w:rsidRPr="00B04C1F">
              <w:rPr>
                <w:rFonts w:eastAsia="MS Mincho" w:cstheme="minorHAnsi"/>
              </w:rPr>
              <w:t>Helm, JFrog Artifactory, Nexus</w:t>
            </w:r>
          </w:p>
        </w:tc>
      </w:tr>
      <w:tr w:rsidR="00782612" w:rsidRPr="009941C0" w14:paraId="182D31B2" w14:textId="77777777" w:rsidTr="00F13C80">
        <w:tc>
          <w:tcPr>
            <w:tcW w:w="1589" w:type="pct"/>
          </w:tcPr>
          <w:p w14:paraId="781E07B4" w14:textId="47415515" w:rsidR="00782612" w:rsidRPr="00B04C1F" w:rsidRDefault="00782612" w:rsidP="00782612">
            <w:pPr>
              <w:spacing w:after="0" w:line="240" w:lineRule="auto"/>
              <w:jc w:val="both"/>
              <w:rPr>
                <w:rFonts w:eastAsia="MS Mincho" w:cstheme="minorHAnsi"/>
                <w:b/>
              </w:rPr>
            </w:pPr>
            <w:r w:rsidRPr="00B04C1F">
              <w:rPr>
                <w:rStyle w:val="Strong"/>
                <w:rFonts w:cstheme="minorHAnsi"/>
                <w:color w:val="000000"/>
                <w:shd w:val="clear" w:color="auto" w:fill="FFFFFF"/>
              </w:rPr>
              <w:t>Version Control</w:t>
            </w:r>
          </w:p>
        </w:tc>
        <w:tc>
          <w:tcPr>
            <w:tcW w:w="3411" w:type="pct"/>
          </w:tcPr>
          <w:p w14:paraId="331A6F50" w14:textId="68E5CA22" w:rsidR="00782612" w:rsidRPr="00B04C1F" w:rsidRDefault="00782612" w:rsidP="00782612">
            <w:pPr>
              <w:spacing w:after="0" w:line="240" w:lineRule="auto"/>
              <w:jc w:val="both"/>
              <w:rPr>
                <w:rFonts w:eastAsia="MS Mincho" w:cstheme="minorHAnsi"/>
              </w:rPr>
            </w:pPr>
            <w:r w:rsidRPr="00B04C1F">
              <w:rPr>
                <w:rFonts w:eastAsia="MS Mincho" w:cstheme="minorHAnsi"/>
              </w:rPr>
              <w:t>GitHub, Gitlab, Bitbucket, Subversion (SVN)</w:t>
            </w:r>
            <w:r w:rsidR="00EF0043">
              <w:rPr>
                <w:rFonts w:eastAsia="MS Mincho" w:cstheme="minorHAnsi"/>
              </w:rPr>
              <w:t>, TFS</w:t>
            </w:r>
          </w:p>
        </w:tc>
      </w:tr>
      <w:tr w:rsidR="00782612" w:rsidRPr="009941C0" w14:paraId="4C311A33" w14:textId="77777777" w:rsidTr="00F13C80">
        <w:tc>
          <w:tcPr>
            <w:tcW w:w="1589" w:type="pct"/>
          </w:tcPr>
          <w:p w14:paraId="18D84725" w14:textId="6B75EF2F" w:rsidR="00782612" w:rsidRPr="00B04C1F" w:rsidRDefault="00782612" w:rsidP="00782612">
            <w:pPr>
              <w:spacing w:after="0" w:line="240" w:lineRule="auto"/>
              <w:jc w:val="both"/>
              <w:rPr>
                <w:rFonts w:eastAsia="MS Mincho" w:cstheme="minorHAnsi"/>
                <w:b/>
              </w:rPr>
            </w:pPr>
            <w:r w:rsidRPr="00B04C1F">
              <w:rPr>
                <w:rFonts w:eastAsia="MS Mincho" w:cstheme="minorHAnsi"/>
                <w:b/>
              </w:rPr>
              <w:t>Configuration Management</w:t>
            </w:r>
          </w:p>
        </w:tc>
        <w:tc>
          <w:tcPr>
            <w:tcW w:w="3411" w:type="pct"/>
          </w:tcPr>
          <w:p w14:paraId="3C2E02E0" w14:textId="66513D76" w:rsidR="00782612" w:rsidRPr="00B04C1F" w:rsidRDefault="00782612" w:rsidP="00782612">
            <w:pPr>
              <w:spacing w:after="0" w:line="240" w:lineRule="auto"/>
              <w:jc w:val="both"/>
              <w:rPr>
                <w:rFonts w:eastAsia="MS Mincho" w:cstheme="minorHAnsi"/>
              </w:rPr>
            </w:pPr>
            <w:r w:rsidRPr="00B04C1F">
              <w:rPr>
                <w:rFonts w:eastAsia="MS Mincho" w:cstheme="minorHAnsi"/>
              </w:rPr>
              <w:t>Ansible, Puppet</w:t>
            </w:r>
            <w:r w:rsidR="00917CD8" w:rsidRPr="00B04C1F">
              <w:rPr>
                <w:rFonts w:eastAsia="MS Mincho" w:cstheme="minorHAnsi"/>
              </w:rPr>
              <w:t>, Hashicorp Packer</w:t>
            </w:r>
          </w:p>
        </w:tc>
      </w:tr>
      <w:tr w:rsidR="00782612" w:rsidRPr="009941C0" w14:paraId="699F45D4" w14:textId="77777777" w:rsidTr="00F13C80">
        <w:tc>
          <w:tcPr>
            <w:tcW w:w="1589" w:type="pct"/>
          </w:tcPr>
          <w:p w14:paraId="586F07DC" w14:textId="0A15A71F" w:rsidR="00782612" w:rsidRPr="00B04C1F" w:rsidRDefault="00782612" w:rsidP="00782612">
            <w:pPr>
              <w:spacing w:after="0" w:line="240" w:lineRule="auto"/>
              <w:jc w:val="both"/>
              <w:rPr>
                <w:rFonts w:eastAsia="MS Mincho" w:cstheme="minorHAnsi"/>
                <w:b/>
              </w:rPr>
            </w:pPr>
            <w:r w:rsidRPr="00B04C1F">
              <w:rPr>
                <w:rFonts w:eastAsia="MS Mincho" w:cstheme="minorHAnsi"/>
                <w:b/>
              </w:rPr>
              <w:t>Infrastructure Management</w:t>
            </w:r>
          </w:p>
        </w:tc>
        <w:tc>
          <w:tcPr>
            <w:tcW w:w="3411" w:type="pct"/>
          </w:tcPr>
          <w:p w14:paraId="368D666D" w14:textId="2373B4E0" w:rsidR="00782612" w:rsidRPr="00B04C1F" w:rsidRDefault="00782612" w:rsidP="00782612">
            <w:pPr>
              <w:spacing w:after="0" w:line="240" w:lineRule="auto"/>
              <w:jc w:val="both"/>
              <w:rPr>
                <w:rFonts w:eastAsia="MS Mincho" w:cstheme="minorHAnsi"/>
              </w:rPr>
            </w:pPr>
            <w:r w:rsidRPr="00B04C1F">
              <w:rPr>
                <w:rFonts w:eastAsia="MS Mincho" w:cstheme="minorHAnsi"/>
              </w:rPr>
              <w:t>Terraform, Azure Resource Manager, AWS CloudFormation</w:t>
            </w:r>
          </w:p>
        </w:tc>
      </w:tr>
      <w:tr w:rsidR="00782612" w:rsidRPr="009941C0" w14:paraId="75CB6DCD" w14:textId="77777777" w:rsidTr="00F13C80">
        <w:tc>
          <w:tcPr>
            <w:tcW w:w="1589" w:type="pct"/>
          </w:tcPr>
          <w:p w14:paraId="3671266F" w14:textId="751E7C37" w:rsidR="00782612" w:rsidRPr="00B04C1F" w:rsidRDefault="00782612" w:rsidP="00782612">
            <w:pPr>
              <w:spacing w:after="0" w:line="240" w:lineRule="auto"/>
              <w:jc w:val="both"/>
              <w:rPr>
                <w:rStyle w:val="Strong"/>
                <w:rFonts w:cstheme="minorHAnsi"/>
                <w:color w:val="000000"/>
                <w:shd w:val="clear" w:color="auto" w:fill="FFFFFF"/>
              </w:rPr>
            </w:pPr>
            <w:r w:rsidRPr="00B04C1F">
              <w:rPr>
                <w:rStyle w:val="Strong"/>
                <w:rFonts w:cstheme="minorHAnsi"/>
                <w:color w:val="000000"/>
                <w:shd w:val="clear" w:color="auto" w:fill="FFFFFF"/>
              </w:rPr>
              <w:t>Monitoring Tools</w:t>
            </w:r>
          </w:p>
        </w:tc>
        <w:tc>
          <w:tcPr>
            <w:tcW w:w="3411" w:type="pct"/>
          </w:tcPr>
          <w:p w14:paraId="2DDC418C" w14:textId="4B1C7DEF" w:rsidR="00782612" w:rsidRPr="00B04C1F" w:rsidRDefault="00782612" w:rsidP="00782612">
            <w:pPr>
              <w:spacing w:after="0" w:line="240" w:lineRule="auto"/>
              <w:jc w:val="both"/>
              <w:rPr>
                <w:rFonts w:cstheme="minorHAnsi"/>
                <w:shd w:val="clear" w:color="auto" w:fill="FFFFFF"/>
              </w:rPr>
            </w:pPr>
            <w:r w:rsidRPr="00B04C1F">
              <w:rPr>
                <w:rFonts w:cstheme="minorHAnsi"/>
                <w:shd w:val="clear" w:color="auto" w:fill="FFFFFF"/>
              </w:rPr>
              <w:t>Prometheus, Thanos, Nagios, Grafana, New Relic, Datadog</w:t>
            </w:r>
          </w:p>
        </w:tc>
      </w:tr>
      <w:tr w:rsidR="00782612" w:rsidRPr="009941C0" w14:paraId="461B3444" w14:textId="77777777" w:rsidTr="00F13C80">
        <w:tc>
          <w:tcPr>
            <w:tcW w:w="1589" w:type="pct"/>
          </w:tcPr>
          <w:p w14:paraId="6A797C5E" w14:textId="60AA9E35" w:rsidR="00782612" w:rsidRPr="00B04C1F" w:rsidRDefault="00782612" w:rsidP="00782612">
            <w:pPr>
              <w:spacing w:after="0" w:line="240" w:lineRule="auto"/>
              <w:jc w:val="both"/>
              <w:rPr>
                <w:rStyle w:val="Strong"/>
                <w:rFonts w:cstheme="minorHAnsi"/>
                <w:color w:val="000000"/>
                <w:shd w:val="clear" w:color="auto" w:fill="FFFFFF"/>
              </w:rPr>
            </w:pPr>
            <w:r w:rsidRPr="00B04C1F">
              <w:rPr>
                <w:rStyle w:val="Strong"/>
                <w:rFonts w:cstheme="minorHAnsi"/>
                <w:color w:val="000000"/>
                <w:shd w:val="clear" w:color="auto" w:fill="FFFFFF"/>
              </w:rPr>
              <w:t>Logging Tools</w:t>
            </w:r>
          </w:p>
        </w:tc>
        <w:tc>
          <w:tcPr>
            <w:tcW w:w="3411" w:type="pct"/>
          </w:tcPr>
          <w:p w14:paraId="51A51B75" w14:textId="1F8BA3ED" w:rsidR="00782612" w:rsidRPr="00B04C1F" w:rsidRDefault="00782612" w:rsidP="00782612">
            <w:pPr>
              <w:spacing w:after="0" w:line="240" w:lineRule="auto"/>
              <w:jc w:val="both"/>
              <w:rPr>
                <w:rFonts w:cstheme="minorHAnsi"/>
                <w:shd w:val="clear" w:color="auto" w:fill="FFFFFF"/>
              </w:rPr>
            </w:pPr>
            <w:r w:rsidRPr="00B04C1F">
              <w:rPr>
                <w:rFonts w:cstheme="minorHAnsi"/>
                <w:shd w:val="clear" w:color="auto" w:fill="FFFFFF"/>
              </w:rPr>
              <w:t>ELK, Grafana Loki, Graylog, FluentD, Fluent-bit</w:t>
            </w:r>
          </w:p>
        </w:tc>
      </w:tr>
      <w:tr w:rsidR="00782612" w:rsidRPr="009941C0" w14:paraId="0308C14C" w14:textId="77777777" w:rsidTr="00F13C80">
        <w:tc>
          <w:tcPr>
            <w:tcW w:w="1589" w:type="pct"/>
          </w:tcPr>
          <w:p w14:paraId="1840386D" w14:textId="77777777" w:rsidR="00782612" w:rsidRPr="00B04C1F" w:rsidRDefault="00782612" w:rsidP="00782612">
            <w:pPr>
              <w:spacing w:after="0" w:line="240" w:lineRule="auto"/>
              <w:jc w:val="both"/>
              <w:rPr>
                <w:rFonts w:eastAsia="MS Mincho" w:cstheme="minorHAnsi"/>
                <w:b/>
                <w:i/>
              </w:rPr>
            </w:pPr>
            <w:r w:rsidRPr="00B04C1F">
              <w:rPr>
                <w:rFonts w:eastAsia="MS Mincho" w:cstheme="minorHAnsi"/>
                <w:b/>
              </w:rPr>
              <w:t>Security Tools</w:t>
            </w:r>
          </w:p>
        </w:tc>
        <w:tc>
          <w:tcPr>
            <w:tcW w:w="3411" w:type="pct"/>
          </w:tcPr>
          <w:p w14:paraId="72C17740" w14:textId="76F06E38" w:rsidR="00782612" w:rsidRPr="00B04C1F" w:rsidRDefault="00917CD8" w:rsidP="00782612">
            <w:pPr>
              <w:spacing w:after="0" w:line="240" w:lineRule="auto"/>
              <w:jc w:val="both"/>
              <w:rPr>
                <w:rFonts w:eastAsia="MS Mincho" w:cstheme="minorHAnsi"/>
              </w:rPr>
            </w:pPr>
            <w:r w:rsidRPr="00B04C1F">
              <w:rPr>
                <w:rFonts w:eastAsia="MS Mincho" w:cstheme="minorHAnsi"/>
              </w:rPr>
              <w:t>O</w:t>
            </w:r>
            <w:r w:rsidR="00782612" w:rsidRPr="00B04C1F">
              <w:rPr>
                <w:rFonts w:eastAsia="MS Mincho" w:cstheme="minorHAnsi"/>
              </w:rPr>
              <w:t>penssl, Ip route, dig, traceroute, netstat, FirewallD</w:t>
            </w:r>
          </w:p>
        </w:tc>
      </w:tr>
      <w:tr w:rsidR="00782612" w:rsidRPr="009941C0" w14:paraId="18A92437" w14:textId="77777777" w:rsidTr="00F13C80">
        <w:tc>
          <w:tcPr>
            <w:tcW w:w="1589" w:type="pct"/>
          </w:tcPr>
          <w:p w14:paraId="01EC3B95" w14:textId="2D45E30C" w:rsidR="00782612" w:rsidRPr="00B04C1F" w:rsidRDefault="00917CD8" w:rsidP="00782612">
            <w:pPr>
              <w:spacing w:after="0" w:line="240" w:lineRule="auto"/>
              <w:jc w:val="both"/>
              <w:rPr>
                <w:rFonts w:eastAsia="MS Mincho" w:cstheme="minorHAnsi"/>
                <w:b/>
              </w:rPr>
            </w:pPr>
            <w:r w:rsidRPr="00B04C1F">
              <w:rPr>
                <w:rFonts w:eastAsia="MS Mincho" w:cstheme="minorHAnsi"/>
                <w:b/>
              </w:rPr>
              <w:t xml:space="preserve">Networking </w:t>
            </w:r>
            <w:r w:rsidR="00782612" w:rsidRPr="00B04C1F">
              <w:rPr>
                <w:rFonts w:eastAsia="MS Mincho" w:cstheme="minorHAnsi"/>
                <w:b/>
              </w:rPr>
              <w:t>Protocols/Services</w:t>
            </w:r>
          </w:p>
        </w:tc>
        <w:tc>
          <w:tcPr>
            <w:tcW w:w="3411" w:type="pct"/>
          </w:tcPr>
          <w:p w14:paraId="5EB674BB" w14:textId="5FE5CA3D" w:rsidR="00782612" w:rsidRPr="00B04C1F" w:rsidRDefault="00782612" w:rsidP="00782612">
            <w:pPr>
              <w:spacing w:after="0" w:line="240" w:lineRule="auto"/>
              <w:jc w:val="both"/>
              <w:rPr>
                <w:rFonts w:eastAsia="MS Mincho" w:cstheme="minorHAnsi"/>
              </w:rPr>
            </w:pPr>
            <w:r w:rsidRPr="00B04C1F">
              <w:rPr>
                <w:rFonts w:eastAsia="MS Mincho" w:cstheme="minorHAnsi"/>
              </w:rPr>
              <w:t>LDAP, DNS, BIND, HTTP, HTTPS, POP3, NFS, TLS/SSL, DHCP, Kerberos, SAMBA, SQUID</w:t>
            </w:r>
            <w:r w:rsidR="00917CD8" w:rsidRPr="00B04C1F">
              <w:rPr>
                <w:rFonts w:eastAsia="MS Mincho" w:cstheme="minorHAnsi"/>
              </w:rPr>
              <w:t>, Hashicorp Consul, I</w:t>
            </w:r>
            <w:r w:rsidR="00BD7B04">
              <w:rPr>
                <w:rFonts w:eastAsia="MS Mincho" w:cstheme="minorHAnsi"/>
              </w:rPr>
              <w:t>stio, Envoy Proxy</w:t>
            </w:r>
            <w:r w:rsidR="00917CD8" w:rsidRPr="00B04C1F">
              <w:rPr>
                <w:rFonts w:eastAsia="MS Mincho" w:cstheme="minorHAnsi"/>
              </w:rPr>
              <w:t>, M-TLS</w:t>
            </w:r>
            <w:r w:rsidR="00881D86" w:rsidRPr="00B04C1F">
              <w:rPr>
                <w:rFonts w:eastAsia="MS Mincho" w:cstheme="minorHAnsi"/>
              </w:rPr>
              <w:t>, KONG API Gateway</w:t>
            </w:r>
            <w:r w:rsidR="00C22079" w:rsidRPr="00B04C1F">
              <w:rPr>
                <w:rFonts w:eastAsia="MS Mincho" w:cstheme="minorHAnsi"/>
              </w:rPr>
              <w:t>, OpenVPN</w:t>
            </w:r>
          </w:p>
        </w:tc>
      </w:tr>
      <w:tr w:rsidR="00917CD8" w:rsidRPr="009941C0" w14:paraId="7ABED9AB" w14:textId="77777777" w:rsidTr="00F13C80">
        <w:tc>
          <w:tcPr>
            <w:tcW w:w="1589" w:type="pct"/>
          </w:tcPr>
          <w:p w14:paraId="3450625E" w14:textId="183E94BE" w:rsidR="00917CD8" w:rsidRPr="00B04C1F" w:rsidRDefault="00917CD8" w:rsidP="00782612">
            <w:pPr>
              <w:spacing w:after="0" w:line="240" w:lineRule="auto"/>
              <w:jc w:val="both"/>
              <w:rPr>
                <w:rFonts w:eastAsia="MS Mincho" w:cstheme="minorHAnsi"/>
                <w:b/>
              </w:rPr>
            </w:pPr>
            <w:r w:rsidRPr="00B04C1F">
              <w:rPr>
                <w:rFonts w:eastAsia="MS Mincho" w:cstheme="minorHAnsi"/>
                <w:b/>
              </w:rPr>
              <w:t>Secrets Management</w:t>
            </w:r>
          </w:p>
        </w:tc>
        <w:tc>
          <w:tcPr>
            <w:tcW w:w="3411" w:type="pct"/>
          </w:tcPr>
          <w:p w14:paraId="0ADA7B74" w14:textId="1737F002" w:rsidR="00917CD8" w:rsidRPr="00B04C1F" w:rsidRDefault="00917CD8" w:rsidP="00782612">
            <w:pPr>
              <w:spacing w:after="0" w:line="240" w:lineRule="auto"/>
              <w:jc w:val="both"/>
              <w:rPr>
                <w:rFonts w:eastAsia="MS Mincho" w:cstheme="minorHAnsi"/>
              </w:rPr>
            </w:pPr>
            <w:r w:rsidRPr="00B04C1F">
              <w:rPr>
                <w:rFonts w:eastAsia="MS Mincho" w:cstheme="minorHAnsi"/>
              </w:rPr>
              <w:t>AWS Secrets manager, Hashicorp Vault</w:t>
            </w:r>
          </w:p>
        </w:tc>
      </w:tr>
      <w:tr w:rsidR="00782612" w:rsidRPr="009941C0" w14:paraId="57D0AD66" w14:textId="77777777" w:rsidTr="00F13C80">
        <w:tc>
          <w:tcPr>
            <w:tcW w:w="1589" w:type="pct"/>
          </w:tcPr>
          <w:p w14:paraId="2BDF0E99" w14:textId="77777777" w:rsidR="00782612" w:rsidRPr="00B04C1F" w:rsidRDefault="00782612" w:rsidP="00782612">
            <w:pPr>
              <w:spacing w:after="0" w:line="240" w:lineRule="auto"/>
              <w:jc w:val="both"/>
              <w:rPr>
                <w:rFonts w:eastAsia="MS Mincho" w:cstheme="minorHAnsi"/>
                <w:b/>
              </w:rPr>
            </w:pPr>
            <w:r w:rsidRPr="00B04C1F">
              <w:rPr>
                <w:rFonts w:eastAsia="MS Mincho" w:cstheme="minorHAnsi"/>
                <w:b/>
              </w:rPr>
              <w:t>Cloud Technologies</w:t>
            </w:r>
          </w:p>
        </w:tc>
        <w:tc>
          <w:tcPr>
            <w:tcW w:w="3411" w:type="pct"/>
          </w:tcPr>
          <w:p w14:paraId="273FDB66" w14:textId="5864F5D3" w:rsidR="00782612" w:rsidRPr="00B04C1F" w:rsidRDefault="00782612" w:rsidP="00782612">
            <w:pPr>
              <w:spacing w:after="0" w:line="240" w:lineRule="auto"/>
              <w:jc w:val="both"/>
              <w:rPr>
                <w:rFonts w:eastAsia="MS Mincho" w:cstheme="minorHAnsi"/>
              </w:rPr>
            </w:pPr>
            <w:r w:rsidRPr="00B04C1F">
              <w:rPr>
                <w:rFonts w:eastAsia="MS Mincho" w:cstheme="minorHAnsi"/>
              </w:rPr>
              <w:t>AWS</w:t>
            </w:r>
            <w:r w:rsidR="004C582F" w:rsidRPr="00B04C1F">
              <w:rPr>
                <w:rFonts w:eastAsia="MS Mincho" w:cstheme="minorHAnsi"/>
              </w:rPr>
              <w:t>, GCP</w:t>
            </w:r>
            <w:r w:rsidRPr="00B04C1F">
              <w:rPr>
                <w:rFonts w:eastAsia="MS Mincho" w:cstheme="minorHAnsi"/>
              </w:rPr>
              <w:t>, Azure, OpenStack</w:t>
            </w:r>
            <w:r w:rsidR="00B15D9C">
              <w:rPr>
                <w:rFonts w:eastAsia="MS Mincho" w:cstheme="minorHAnsi"/>
              </w:rPr>
              <w:t>, Cloud Native</w:t>
            </w:r>
            <w:r w:rsidR="00F74D74">
              <w:rPr>
                <w:rFonts w:eastAsia="MS Mincho" w:cstheme="minorHAnsi"/>
              </w:rPr>
              <w:t xml:space="preserve"> Platforms</w:t>
            </w:r>
          </w:p>
        </w:tc>
      </w:tr>
      <w:tr w:rsidR="00782612" w:rsidRPr="009941C0" w14:paraId="2E17D0FC" w14:textId="77777777" w:rsidTr="00F13C80">
        <w:tc>
          <w:tcPr>
            <w:tcW w:w="1589" w:type="pct"/>
          </w:tcPr>
          <w:p w14:paraId="7B98F79F" w14:textId="308423FA" w:rsidR="00782612" w:rsidRPr="00B04C1F" w:rsidRDefault="00782612" w:rsidP="00782612">
            <w:pPr>
              <w:spacing w:after="0" w:line="240" w:lineRule="auto"/>
              <w:jc w:val="both"/>
              <w:rPr>
                <w:rFonts w:eastAsia="MS Mincho" w:cstheme="minorHAnsi"/>
                <w:b/>
              </w:rPr>
            </w:pPr>
            <w:r w:rsidRPr="00B04C1F">
              <w:rPr>
                <w:rFonts w:eastAsia="MS Mincho" w:cstheme="minorHAnsi"/>
                <w:b/>
              </w:rPr>
              <w:t>Bug Tracking Tools</w:t>
            </w:r>
          </w:p>
        </w:tc>
        <w:tc>
          <w:tcPr>
            <w:tcW w:w="3411" w:type="pct"/>
          </w:tcPr>
          <w:p w14:paraId="3660793C" w14:textId="4A12DEEA" w:rsidR="00782612" w:rsidRPr="00B04C1F" w:rsidRDefault="00782612" w:rsidP="00782612">
            <w:pPr>
              <w:spacing w:after="0" w:line="240" w:lineRule="auto"/>
              <w:jc w:val="both"/>
              <w:rPr>
                <w:rFonts w:eastAsia="MS Mincho" w:cstheme="minorHAnsi"/>
              </w:rPr>
            </w:pPr>
            <w:r w:rsidRPr="00B04C1F">
              <w:rPr>
                <w:rFonts w:eastAsia="MS Mincho" w:cstheme="minorHAnsi"/>
              </w:rPr>
              <w:t>Bitbucket, JIRA, Confluence</w:t>
            </w:r>
          </w:p>
        </w:tc>
      </w:tr>
      <w:tr w:rsidR="00782612" w:rsidRPr="009941C0" w14:paraId="6226BE8B" w14:textId="77777777" w:rsidTr="00F13C80">
        <w:tc>
          <w:tcPr>
            <w:tcW w:w="1589" w:type="pct"/>
          </w:tcPr>
          <w:p w14:paraId="62B91362" w14:textId="77777777" w:rsidR="00782612" w:rsidRPr="00B04C1F" w:rsidRDefault="00782612" w:rsidP="00782612">
            <w:pPr>
              <w:spacing w:after="0" w:line="240" w:lineRule="auto"/>
              <w:jc w:val="both"/>
              <w:rPr>
                <w:rFonts w:eastAsia="MS Mincho" w:cstheme="minorHAnsi"/>
                <w:b/>
              </w:rPr>
            </w:pPr>
            <w:r w:rsidRPr="00B04C1F">
              <w:rPr>
                <w:rFonts w:eastAsia="MS Mincho" w:cstheme="minorHAnsi"/>
                <w:b/>
              </w:rPr>
              <w:t>Web Servers</w:t>
            </w:r>
          </w:p>
        </w:tc>
        <w:tc>
          <w:tcPr>
            <w:tcW w:w="3411" w:type="pct"/>
          </w:tcPr>
          <w:p w14:paraId="71298D83" w14:textId="3CB2BAC9" w:rsidR="00782612" w:rsidRPr="00B04C1F" w:rsidRDefault="00782612" w:rsidP="00782612">
            <w:pPr>
              <w:pStyle w:val="NoSpacing"/>
              <w:rPr>
                <w:rFonts w:asciiTheme="minorHAnsi" w:hAnsiTheme="minorHAnsi" w:cstheme="minorHAnsi"/>
              </w:rPr>
            </w:pPr>
            <w:r w:rsidRPr="00B04C1F">
              <w:rPr>
                <w:rFonts w:asciiTheme="minorHAnsi" w:hAnsiTheme="minorHAnsi" w:cstheme="minorHAnsi"/>
              </w:rPr>
              <w:t>Web logic, WebSphere, Apache Tomcat, Nginx, HA-Proxy</w:t>
            </w:r>
          </w:p>
        </w:tc>
      </w:tr>
      <w:tr w:rsidR="00782612" w:rsidRPr="009941C0" w14:paraId="7659D0E6" w14:textId="77777777" w:rsidTr="00F13C80">
        <w:tc>
          <w:tcPr>
            <w:tcW w:w="1589" w:type="pct"/>
          </w:tcPr>
          <w:p w14:paraId="0368C054" w14:textId="77777777" w:rsidR="00782612" w:rsidRPr="00B04C1F" w:rsidRDefault="00782612" w:rsidP="00782612">
            <w:pPr>
              <w:spacing w:after="0" w:line="240" w:lineRule="auto"/>
              <w:jc w:val="both"/>
              <w:rPr>
                <w:rFonts w:eastAsia="MS Mincho" w:cstheme="minorHAnsi"/>
                <w:b/>
              </w:rPr>
            </w:pPr>
            <w:r w:rsidRPr="00B04C1F">
              <w:rPr>
                <w:rFonts w:eastAsia="MS Mincho" w:cstheme="minorHAnsi"/>
                <w:b/>
              </w:rPr>
              <w:t>OS</w:t>
            </w:r>
          </w:p>
        </w:tc>
        <w:tc>
          <w:tcPr>
            <w:tcW w:w="3411" w:type="pct"/>
          </w:tcPr>
          <w:p w14:paraId="64A70438" w14:textId="77777777" w:rsidR="00782612" w:rsidRPr="00B04C1F" w:rsidRDefault="00782612" w:rsidP="00782612">
            <w:pPr>
              <w:spacing w:after="0" w:line="240" w:lineRule="auto"/>
              <w:jc w:val="both"/>
              <w:rPr>
                <w:rFonts w:eastAsia="MS Mincho" w:cstheme="minorHAnsi"/>
              </w:rPr>
            </w:pPr>
            <w:r w:rsidRPr="00B04C1F">
              <w:rPr>
                <w:rFonts w:cstheme="minorHAnsi"/>
                <w:shd w:val="clear" w:color="auto" w:fill="FFFFFF"/>
              </w:rPr>
              <w:t xml:space="preserve">Red hat, CentOS, Debian, Ubuntu, Linux, </w:t>
            </w:r>
            <w:r w:rsidRPr="00B04C1F">
              <w:rPr>
                <w:rFonts w:eastAsia="MS Mincho" w:cstheme="minorHAnsi"/>
              </w:rPr>
              <w:t>Windows 8/7/Vista/XP</w:t>
            </w:r>
            <w:r w:rsidRPr="00B04C1F">
              <w:rPr>
                <w:rFonts w:cstheme="minorHAnsi"/>
                <w:shd w:val="clear" w:color="auto" w:fill="FFFFFF"/>
              </w:rPr>
              <w:t>. A</w:t>
            </w:r>
            <w:r w:rsidRPr="00B04C1F">
              <w:rPr>
                <w:rFonts w:eastAsia="MS Mincho" w:cstheme="minorHAnsi"/>
              </w:rPr>
              <w:t xml:space="preserve">IX, Mac OS </w:t>
            </w:r>
          </w:p>
        </w:tc>
      </w:tr>
    </w:tbl>
    <w:p w14:paraId="6EB011B8" w14:textId="77777777" w:rsidR="005467B6" w:rsidRPr="009941C0" w:rsidRDefault="005467B6" w:rsidP="005467B6">
      <w:pPr>
        <w:shd w:val="clear" w:color="auto" w:fill="FFFFFF"/>
        <w:spacing w:after="0" w:line="240" w:lineRule="auto"/>
        <w:jc w:val="both"/>
        <w:rPr>
          <w:rFonts w:eastAsia="Times New Roman" w:cstheme="minorHAnsi"/>
          <w:b/>
          <w:color w:val="000000"/>
        </w:rPr>
      </w:pPr>
    </w:p>
    <w:p w14:paraId="06E01671" w14:textId="6FACFB5D" w:rsidR="00C61333" w:rsidRPr="009941C0" w:rsidRDefault="00C61333" w:rsidP="006373E8">
      <w:pPr>
        <w:shd w:val="clear" w:color="auto" w:fill="FFFFFF"/>
        <w:spacing w:after="0" w:line="240" w:lineRule="auto"/>
        <w:jc w:val="both"/>
        <w:rPr>
          <w:rFonts w:eastAsia="Times New Roman" w:cstheme="minorHAnsi"/>
          <w:b/>
          <w:color w:val="4F81BD" w:themeColor="accent1"/>
          <w:sz w:val="24"/>
          <w:szCs w:val="24"/>
        </w:rPr>
      </w:pPr>
    </w:p>
    <w:p w14:paraId="43AD67D4" w14:textId="3A7B13FE" w:rsidR="006373E8" w:rsidRPr="009941C0" w:rsidRDefault="00C70CDA" w:rsidP="006553B7">
      <w:pPr>
        <w:rPr>
          <w:rFonts w:eastAsia="Times New Roman" w:cstheme="minorHAnsi"/>
          <w:b/>
          <w:bCs/>
          <w:sz w:val="26"/>
          <w:szCs w:val="26"/>
        </w:rPr>
      </w:pPr>
      <w:r w:rsidRPr="009941C0">
        <w:rPr>
          <w:rFonts w:eastAsia="Times New Roman" w:cstheme="minorHAnsi"/>
          <w:b/>
          <w:bCs/>
          <w:color w:val="244061" w:themeColor="accent1" w:themeShade="80"/>
          <w:sz w:val="26"/>
          <w:szCs w:val="26"/>
        </w:rPr>
        <w:t>Work Experience</w:t>
      </w:r>
      <w:r w:rsidR="00A659F0" w:rsidRPr="009941C0">
        <w:rPr>
          <w:rFonts w:eastAsia="Times New Roman" w:cstheme="minorHAnsi"/>
          <w:b/>
          <w:bCs/>
          <w:color w:val="244061" w:themeColor="accent1" w:themeShade="80"/>
          <w:sz w:val="26"/>
          <w:szCs w:val="26"/>
        </w:rPr>
        <w:t>:</w:t>
      </w:r>
    </w:p>
    <w:p w14:paraId="6E751A69" w14:textId="6FC920E7" w:rsidR="006373E8" w:rsidRPr="009941C0" w:rsidRDefault="006373E8" w:rsidP="006373E8">
      <w:pPr>
        <w:rPr>
          <w:rFonts w:cstheme="minorHAnsi"/>
          <w:b/>
          <w:sz w:val="24"/>
          <w:szCs w:val="24"/>
        </w:rPr>
      </w:pPr>
      <w:r w:rsidRPr="009941C0">
        <w:rPr>
          <w:rFonts w:cstheme="minorHAnsi"/>
          <w:b/>
          <w:sz w:val="24"/>
          <w:szCs w:val="24"/>
        </w:rPr>
        <w:t>Athenahealth</w:t>
      </w:r>
      <w:r w:rsidR="004D41CF">
        <w:rPr>
          <w:rFonts w:cstheme="minorHAnsi"/>
          <w:b/>
          <w:sz w:val="24"/>
          <w:szCs w:val="24"/>
        </w:rPr>
        <w:t xml:space="preserve"> | Watertown, MA</w:t>
      </w:r>
      <w:r w:rsidRPr="009941C0">
        <w:rPr>
          <w:rFonts w:cstheme="minorHAnsi"/>
          <w:b/>
          <w:sz w:val="24"/>
          <w:szCs w:val="24"/>
        </w:rPr>
        <w:tab/>
      </w:r>
      <w:r w:rsidRPr="009941C0">
        <w:rPr>
          <w:rFonts w:cstheme="minorHAnsi"/>
          <w:b/>
          <w:sz w:val="24"/>
          <w:szCs w:val="24"/>
        </w:rPr>
        <w:tab/>
      </w:r>
      <w:r w:rsidRPr="009941C0">
        <w:rPr>
          <w:rFonts w:cstheme="minorHAnsi"/>
          <w:b/>
          <w:sz w:val="24"/>
          <w:szCs w:val="24"/>
        </w:rPr>
        <w:tab/>
        <w:t xml:space="preserve">   </w:t>
      </w:r>
      <w:r w:rsidRPr="009941C0">
        <w:rPr>
          <w:rFonts w:cstheme="minorHAnsi"/>
          <w:b/>
          <w:sz w:val="24"/>
          <w:szCs w:val="24"/>
        </w:rPr>
        <w:tab/>
      </w:r>
      <w:r w:rsidRPr="009941C0">
        <w:rPr>
          <w:rFonts w:cstheme="minorHAnsi"/>
          <w:b/>
          <w:sz w:val="24"/>
          <w:szCs w:val="24"/>
        </w:rPr>
        <w:tab/>
        <w:t xml:space="preserve"> </w:t>
      </w:r>
      <w:r w:rsidR="006553B7" w:rsidRPr="009941C0">
        <w:rPr>
          <w:rFonts w:cstheme="minorHAnsi"/>
          <w:b/>
          <w:sz w:val="24"/>
          <w:szCs w:val="24"/>
        </w:rPr>
        <w:t xml:space="preserve">       </w:t>
      </w:r>
      <w:r w:rsidR="00E01FCD" w:rsidRPr="009941C0">
        <w:rPr>
          <w:rFonts w:cstheme="minorHAnsi"/>
          <w:b/>
          <w:sz w:val="24"/>
          <w:szCs w:val="24"/>
        </w:rPr>
        <w:t xml:space="preserve">       </w:t>
      </w:r>
      <w:r w:rsidR="004D41CF">
        <w:rPr>
          <w:rFonts w:cstheme="minorHAnsi"/>
          <w:b/>
          <w:sz w:val="24"/>
          <w:szCs w:val="24"/>
        </w:rPr>
        <w:t xml:space="preserve">                </w:t>
      </w:r>
      <w:r w:rsidRPr="009941C0">
        <w:rPr>
          <w:rFonts w:cstheme="minorHAnsi"/>
          <w:b/>
          <w:sz w:val="24"/>
          <w:szCs w:val="24"/>
        </w:rPr>
        <w:t>Aug 20</w:t>
      </w:r>
      <w:r w:rsidR="006553B7" w:rsidRPr="009941C0">
        <w:rPr>
          <w:rFonts w:cstheme="minorHAnsi"/>
          <w:b/>
          <w:sz w:val="24"/>
          <w:szCs w:val="24"/>
        </w:rPr>
        <w:t xml:space="preserve">21 </w:t>
      </w:r>
      <w:r w:rsidRPr="009941C0">
        <w:rPr>
          <w:rFonts w:cstheme="minorHAnsi"/>
          <w:b/>
          <w:sz w:val="24"/>
          <w:szCs w:val="24"/>
        </w:rPr>
        <w:t>-</w:t>
      </w:r>
      <w:r w:rsidR="006553B7" w:rsidRPr="009941C0">
        <w:rPr>
          <w:rFonts w:cstheme="minorHAnsi"/>
          <w:b/>
          <w:sz w:val="24"/>
          <w:szCs w:val="24"/>
        </w:rPr>
        <w:t xml:space="preserve"> </w:t>
      </w:r>
      <w:r w:rsidRPr="009941C0">
        <w:rPr>
          <w:rFonts w:cstheme="minorHAnsi"/>
          <w:b/>
          <w:sz w:val="24"/>
          <w:szCs w:val="24"/>
        </w:rPr>
        <w:t>Present</w:t>
      </w:r>
    </w:p>
    <w:p w14:paraId="1D832BA7" w14:textId="46546049" w:rsidR="006373E8" w:rsidRPr="009941C0" w:rsidRDefault="00791995" w:rsidP="006373E8">
      <w:pPr>
        <w:contextualSpacing/>
        <w:rPr>
          <w:rFonts w:cstheme="minorHAnsi"/>
          <w:b/>
        </w:rPr>
      </w:pPr>
      <w:r w:rsidRPr="009941C0">
        <w:rPr>
          <w:rFonts w:cstheme="minorHAnsi"/>
          <w:b/>
        </w:rPr>
        <w:t xml:space="preserve">Role: </w:t>
      </w:r>
      <w:r w:rsidR="006553B7" w:rsidRPr="009941C0">
        <w:rPr>
          <w:rFonts w:cstheme="minorHAnsi"/>
          <w:b/>
        </w:rPr>
        <w:t>Senior Member Technical Staff &amp; Lead DevOps Engineer</w:t>
      </w:r>
    </w:p>
    <w:p w14:paraId="24825D1C" w14:textId="73E70B0B" w:rsidR="003D1DA4" w:rsidRPr="009941C0" w:rsidRDefault="00FB0FDD" w:rsidP="003D1DA4">
      <w:pPr>
        <w:spacing w:line="240" w:lineRule="auto"/>
        <w:rPr>
          <w:rFonts w:cstheme="minorHAnsi"/>
        </w:rPr>
      </w:pPr>
      <w:r w:rsidRPr="009941C0">
        <w:rPr>
          <w:rFonts w:cstheme="minorHAnsi"/>
          <w:b/>
          <w:bCs/>
        </w:rPr>
        <w:t xml:space="preserve">athenahealth </w:t>
      </w:r>
      <w:r w:rsidRPr="009941C0">
        <w:rPr>
          <w:rFonts w:cstheme="minorHAnsi"/>
        </w:rPr>
        <w:t>was formed, bringing together two companies with decades of experience in healthcare technology: athenahealth, Inc. and Virence Health. Our combined technology, insight, expertise, and customer base give us a vast, nationwide footprint. That’s why we’re uniquely positioned to unlock and understand healthcare data from across the nation.</w:t>
      </w:r>
    </w:p>
    <w:p w14:paraId="31A84609" w14:textId="2D36C036" w:rsidR="00D53FB2" w:rsidRPr="009941C0" w:rsidRDefault="00D53FB2" w:rsidP="003D1DA4">
      <w:pPr>
        <w:spacing w:line="240" w:lineRule="auto"/>
        <w:rPr>
          <w:rFonts w:cstheme="minorHAnsi"/>
          <w:b/>
          <w:bCs/>
        </w:rPr>
      </w:pPr>
      <w:r w:rsidRPr="009941C0">
        <w:rPr>
          <w:rFonts w:cstheme="minorHAnsi"/>
          <w:b/>
          <w:bCs/>
        </w:rPr>
        <w:t>Responsibilities:</w:t>
      </w:r>
    </w:p>
    <w:p w14:paraId="48773FC7"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Leading DevOps processes inside team.</w:t>
      </w:r>
    </w:p>
    <w:p w14:paraId="21D68CA9"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Developed automation for Infrastructure patching with AWS CloudFormation and python.</w:t>
      </w:r>
    </w:p>
    <w:p w14:paraId="3EDF014B"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Implemented cost optimization policies by adopting cloud custodian open-source project which resulted in saving more than $15000 per month.</w:t>
      </w:r>
    </w:p>
    <w:p w14:paraId="62509E63"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Involved in building security model, VPC on AWS.</w:t>
      </w:r>
    </w:p>
    <w:p w14:paraId="49D915BB"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Automated whole process of onboarding applications to API Gateway using Python.</w:t>
      </w:r>
    </w:p>
    <w:p w14:paraId="282371A4"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Implemented Terraform IaC solution for creating and managing Kubernetes clusters in AWS EKS and also implemented LDAP access model in AWS EKS using OpenID connector along with AWS IAM.</w:t>
      </w:r>
    </w:p>
    <w:p w14:paraId="72CB57B9" w14:textId="77777777" w:rsidR="003D1DA4" w:rsidRDefault="003D1DA4" w:rsidP="00D53FB2">
      <w:pPr>
        <w:pStyle w:val="ListParagraph"/>
        <w:numPr>
          <w:ilvl w:val="0"/>
          <w:numId w:val="32"/>
        </w:numPr>
        <w:spacing w:line="240" w:lineRule="auto"/>
        <w:rPr>
          <w:rFonts w:cstheme="minorHAnsi"/>
        </w:rPr>
      </w:pPr>
      <w:r w:rsidRPr="009941C0">
        <w:rPr>
          <w:rFonts w:cstheme="minorHAnsi"/>
        </w:rPr>
        <w:t>Automated the migration of projects from JIRA to Azure DevOps.</w:t>
      </w:r>
    </w:p>
    <w:p w14:paraId="7DF1486B"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t>Deployed EKS cluster for running Zeebe workflow engine and enabled monitoring as well.</w:t>
      </w:r>
    </w:p>
    <w:p w14:paraId="725668A8" w14:textId="77777777" w:rsidR="003D1DA4" w:rsidRPr="009941C0" w:rsidRDefault="003D1DA4" w:rsidP="00D53FB2">
      <w:pPr>
        <w:pStyle w:val="ListParagraph"/>
        <w:numPr>
          <w:ilvl w:val="0"/>
          <w:numId w:val="32"/>
        </w:numPr>
        <w:spacing w:line="240" w:lineRule="auto"/>
        <w:rPr>
          <w:rFonts w:cstheme="minorHAnsi"/>
        </w:rPr>
      </w:pPr>
      <w:r w:rsidRPr="009941C0">
        <w:rPr>
          <w:rFonts w:cstheme="minorHAnsi"/>
        </w:rPr>
        <w:lastRenderedPageBreak/>
        <w:t>Implemented logging and monitoring solution using Graylog, Prometheus and Grafana.</w:t>
      </w:r>
    </w:p>
    <w:p w14:paraId="011A2373" w14:textId="2E0DE490" w:rsidR="008C5201" w:rsidRPr="009941C0" w:rsidRDefault="003D1DA4" w:rsidP="00D53FB2">
      <w:pPr>
        <w:pStyle w:val="ListParagraph"/>
        <w:numPr>
          <w:ilvl w:val="0"/>
          <w:numId w:val="32"/>
        </w:numPr>
        <w:spacing w:line="240" w:lineRule="auto"/>
        <w:rPr>
          <w:rFonts w:cstheme="minorHAnsi"/>
        </w:rPr>
      </w:pPr>
      <w:r w:rsidRPr="009941C0">
        <w:rPr>
          <w:rFonts w:cstheme="minorHAnsi"/>
        </w:rPr>
        <w:t>Followed up with clients to verify optimal customer satisfaction following support engagement and problem resolution.</w:t>
      </w:r>
    </w:p>
    <w:p w14:paraId="62249FD6" w14:textId="77777777" w:rsidR="008C5201" w:rsidRPr="009941C0" w:rsidRDefault="008C5201" w:rsidP="00D53FB2">
      <w:pPr>
        <w:pStyle w:val="ListParagraph"/>
        <w:numPr>
          <w:ilvl w:val="0"/>
          <w:numId w:val="32"/>
        </w:numPr>
        <w:spacing w:line="240" w:lineRule="auto"/>
        <w:rPr>
          <w:rFonts w:cstheme="minorHAnsi"/>
        </w:rPr>
      </w:pPr>
      <w:r w:rsidRPr="009941C0">
        <w:rPr>
          <w:rFonts w:cstheme="minorHAnsi"/>
        </w:rPr>
        <w:t>Implemented Terraform IaC solution for creating and managing Kubernetes clusters in AWS EKS.</w:t>
      </w:r>
    </w:p>
    <w:p w14:paraId="1B10ACCB" w14:textId="3522450A" w:rsidR="00397A02" w:rsidRPr="009941C0" w:rsidRDefault="008C5201" w:rsidP="00D53FB2">
      <w:pPr>
        <w:pStyle w:val="ListParagraph"/>
        <w:numPr>
          <w:ilvl w:val="0"/>
          <w:numId w:val="32"/>
        </w:numPr>
        <w:spacing w:line="240" w:lineRule="auto"/>
        <w:rPr>
          <w:rFonts w:cstheme="minorHAnsi"/>
        </w:rPr>
      </w:pPr>
      <w:r w:rsidRPr="009941C0">
        <w:rPr>
          <w:rFonts w:cstheme="minorHAnsi"/>
        </w:rPr>
        <w:t>Implemented LDAP access model in AWS EKS using OpenID connector along with AWS IAM.</w:t>
      </w:r>
    </w:p>
    <w:p w14:paraId="7EBF67C5" w14:textId="2A98D1BB" w:rsidR="008C5201" w:rsidRPr="009941C0" w:rsidRDefault="008C5201" w:rsidP="00D53FB2">
      <w:pPr>
        <w:pStyle w:val="ListParagraph"/>
        <w:numPr>
          <w:ilvl w:val="0"/>
          <w:numId w:val="32"/>
        </w:numPr>
        <w:spacing w:line="240" w:lineRule="auto"/>
        <w:rPr>
          <w:rFonts w:cstheme="minorHAnsi"/>
        </w:rPr>
      </w:pPr>
      <w:r w:rsidRPr="009941C0">
        <w:rPr>
          <w:rFonts w:cstheme="minorHAnsi"/>
        </w:rPr>
        <w:t>Worked on designing and developing CICD model for application running in EKS using Flux CD and Kustomization</w:t>
      </w:r>
      <w:r w:rsidR="00137AEF" w:rsidRPr="009941C0">
        <w:rPr>
          <w:rFonts w:cstheme="minorHAnsi"/>
        </w:rPr>
        <w:t>.</w:t>
      </w:r>
    </w:p>
    <w:p w14:paraId="6BE2D39A" w14:textId="21747A56" w:rsidR="008C5201" w:rsidRPr="009941C0" w:rsidRDefault="008C5201" w:rsidP="00D53FB2">
      <w:pPr>
        <w:pStyle w:val="ListParagraph"/>
        <w:numPr>
          <w:ilvl w:val="0"/>
          <w:numId w:val="32"/>
        </w:numPr>
        <w:spacing w:line="240" w:lineRule="auto"/>
        <w:rPr>
          <w:rFonts w:cstheme="minorHAnsi"/>
        </w:rPr>
      </w:pPr>
      <w:r w:rsidRPr="009941C0">
        <w:rPr>
          <w:rFonts w:cstheme="minorHAnsi"/>
        </w:rPr>
        <w:t>Built monitoring solution from scratch with Datadog from application running on both EKS and base metal servers.</w:t>
      </w:r>
    </w:p>
    <w:p w14:paraId="0C860A70" w14:textId="2E35BB3D" w:rsidR="008C5201" w:rsidRPr="009941C0" w:rsidRDefault="008C5201" w:rsidP="00D53FB2">
      <w:pPr>
        <w:pStyle w:val="ListParagraph"/>
        <w:numPr>
          <w:ilvl w:val="0"/>
          <w:numId w:val="32"/>
        </w:numPr>
        <w:spacing w:line="240" w:lineRule="auto"/>
        <w:rPr>
          <w:rFonts w:cstheme="minorHAnsi"/>
        </w:rPr>
      </w:pPr>
      <w:r w:rsidRPr="009941C0">
        <w:rPr>
          <w:rFonts w:cstheme="minorHAnsi"/>
        </w:rPr>
        <w:t xml:space="preserve">Enabled AWS components monitoring in Datadog by pushing </w:t>
      </w:r>
      <w:r w:rsidR="00137AEF" w:rsidRPr="009941C0">
        <w:rPr>
          <w:rFonts w:cstheme="minorHAnsi"/>
        </w:rPr>
        <w:t>CloudWatch</w:t>
      </w:r>
      <w:r w:rsidRPr="009941C0">
        <w:rPr>
          <w:rFonts w:cstheme="minorHAnsi"/>
        </w:rPr>
        <w:t xml:space="preserve"> data to Datadog with </w:t>
      </w:r>
      <w:r w:rsidR="00137AEF" w:rsidRPr="009941C0">
        <w:rPr>
          <w:rFonts w:cstheme="minorHAnsi"/>
        </w:rPr>
        <w:t>D</w:t>
      </w:r>
      <w:r w:rsidRPr="009941C0">
        <w:rPr>
          <w:rFonts w:cstheme="minorHAnsi"/>
        </w:rPr>
        <w:t>ata</w:t>
      </w:r>
      <w:r w:rsidR="00137AEF" w:rsidRPr="009941C0">
        <w:rPr>
          <w:rFonts w:cstheme="minorHAnsi"/>
        </w:rPr>
        <w:t>d</w:t>
      </w:r>
      <w:r w:rsidRPr="009941C0">
        <w:rPr>
          <w:rFonts w:cstheme="minorHAnsi"/>
        </w:rPr>
        <w:t>og forwarder.</w:t>
      </w:r>
    </w:p>
    <w:p w14:paraId="5F2AB2FF" w14:textId="5A3BBB27" w:rsidR="00837B8E" w:rsidRPr="009941C0" w:rsidRDefault="00837B8E" w:rsidP="00D53FB2">
      <w:pPr>
        <w:pStyle w:val="ListParagraph"/>
        <w:numPr>
          <w:ilvl w:val="0"/>
          <w:numId w:val="32"/>
        </w:numPr>
        <w:spacing w:line="240" w:lineRule="auto"/>
        <w:rPr>
          <w:rFonts w:cstheme="minorHAnsi"/>
        </w:rPr>
      </w:pPr>
      <w:r w:rsidRPr="009941C0">
        <w:rPr>
          <w:rFonts w:cstheme="minorHAnsi"/>
        </w:rPr>
        <w:t>Designed and Developed migration solution for moving projects from JIRA to Azure DevOps with zero manual intervention.</w:t>
      </w:r>
    </w:p>
    <w:p w14:paraId="57EBBF83" w14:textId="18A47086" w:rsidR="008C5201" w:rsidRPr="009941C0" w:rsidRDefault="001654FB" w:rsidP="00D53FB2">
      <w:pPr>
        <w:pStyle w:val="ListParagraph"/>
        <w:numPr>
          <w:ilvl w:val="0"/>
          <w:numId w:val="32"/>
        </w:numPr>
        <w:spacing w:line="240" w:lineRule="auto"/>
        <w:rPr>
          <w:rFonts w:cstheme="minorHAnsi"/>
        </w:rPr>
      </w:pPr>
      <w:r w:rsidRPr="009941C0">
        <w:rPr>
          <w:rFonts w:cstheme="minorHAnsi"/>
        </w:rPr>
        <w:t>Automated patching to docker base images and AMIs with respect to CIS guidelines as well Organization security policies.</w:t>
      </w:r>
    </w:p>
    <w:p w14:paraId="5A72C376" w14:textId="66063C4E" w:rsidR="001654FB" w:rsidRPr="009941C0" w:rsidRDefault="001654FB" w:rsidP="00D53FB2">
      <w:pPr>
        <w:pStyle w:val="ListParagraph"/>
        <w:numPr>
          <w:ilvl w:val="0"/>
          <w:numId w:val="32"/>
        </w:numPr>
        <w:spacing w:line="240" w:lineRule="auto"/>
        <w:rPr>
          <w:rFonts w:cstheme="minorHAnsi"/>
        </w:rPr>
      </w:pPr>
      <w:r w:rsidRPr="009941C0">
        <w:rPr>
          <w:rFonts w:cstheme="minorHAnsi"/>
        </w:rPr>
        <w:t>Worked closely with Database teams to automate database administration tasks in snowflake and RDS.</w:t>
      </w:r>
    </w:p>
    <w:p w14:paraId="7A508E30" w14:textId="7DFA3C71" w:rsidR="000A5A9E" w:rsidRPr="009941C0" w:rsidRDefault="000A5A9E" w:rsidP="00D53FB2">
      <w:pPr>
        <w:pStyle w:val="ListParagraph"/>
        <w:numPr>
          <w:ilvl w:val="0"/>
          <w:numId w:val="32"/>
        </w:numPr>
        <w:spacing w:line="240" w:lineRule="auto"/>
        <w:rPr>
          <w:rFonts w:cstheme="minorHAnsi"/>
        </w:rPr>
      </w:pPr>
      <w:r w:rsidRPr="009941C0">
        <w:rPr>
          <w:rFonts w:cstheme="minorHAnsi"/>
        </w:rPr>
        <w:t>Developed self</w:t>
      </w:r>
      <w:r w:rsidR="00D53FB2" w:rsidRPr="009941C0">
        <w:rPr>
          <w:rFonts w:cstheme="minorHAnsi"/>
        </w:rPr>
        <w:t>-</w:t>
      </w:r>
      <w:r w:rsidRPr="009941C0">
        <w:rPr>
          <w:rFonts w:cstheme="minorHAnsi"/>
        </w:rPr>
        <w:t>service and self-healing capabilities for dev and production systems wherever it is required.</w:t>
      </w:r>
    </w:p>
    <w:p w14:paraId="0DD66CAA" w14:textId="77777777" w:rsidR="00446EE8" w:rsidRPr="009941C0" w:rsidRDefault="00446EE8" w:rsidP="00446EE8">
      <w:pPr>
        <w:pStyle w:val="documentulli"/>
        <w:spacing w:line="240" w:lineRule="auto"/>
        <w:rPr>
          <w:rStyle w:val="span"/>
          <w:rFonts w:asciiTheme="minorHAnsi" w:eastAsia="Century Gothic" w:hAnsiTheme="minorHAnsi" w:cstheme="minorHAnsi"/>
          <w:color w:val="000000"/>
          <w:sz w:val="22"/>
          <w:szCs w:val="22"/>
        </w:rPr>
      </w:pPr>
    </w:p>
    <w:p w14:paraId="5448B324" w14:textId="765B4A31" w:rsidR="00446EE8" w:rsidRPr="009941C0" w:rsidRDefault="00446EE8" w:rsidP="00446EE8">
      <w:pPr>
        <w:shd w:val="clear" w:color="auto" w:fill="FFFFFF"/>
        <w:spacing w:after="0" w:line="240" w:lineRule="auto"/>
        <w:jc w:val="both"/>
        <w:rPr>
          <w:rFonts w:eastAsia="Times New Roman" w:cstheme="minorHAnsi"/>
          <w:b/>
          <w:bCs/>
          <w:color w:val="000000"/>
        </w:rPr>
      </w:pPr>
      <w:r w:rsidRPr="009941C0">
        <w:rPr>
          <w:rStyle w:val="Strong"/>
          <w:rFonts w:cstheme="minorHAnsi"/>
          <w:color w:val="000000"/>
          <w:u w:val="single"/>
          <w:shd w:val="clear" w:color="auto" w:fill="FFFFFF"/>
        </w:rPr>
        <w:t>Environment:</w:t>
      </w:r>
      <w:r w:rsidRPr="009941C0">
        <w:rPr>
          <w:rStyle w:val="Strong"/>
          <w:rFonts w:cstheme="minorHAnsi"/>
          <w:color w:val="000000"/>
          <w:shd w:val="clear" w:color="auto" w:fill="FFFFFF"/>
        </w:rPr>
        <w:t xml:space="preserve"> </w:t>
      </w:r>
      <w:r w:rsidRPr="009941C0">
        <w:rPr>
          <w:rFonts w:cstheme="minorHAnsi"/>
          <w:shd w:val="clear" w:color="auto" w:fill="FFFFFF"/>
        </w:rPr>
        <w:t xml:space="preserve">AWS (EC2, AWS Route53, VPC, AWS IAM, AWS RDS, AWS S3, AWS ELB, Cloud Formation), </w:t>
      </w:r>
      <w:r w:rsidR="00837B8E" w:rsidRPr="009941C0">
        <w:rPr>
          <w:rFonts w:cstheme="minorHAnsi"/>
          <w:shd w:val="clear" w:color="auto" w:fill="FFFFFF"/>
        </w:rPr>
        <w:t xml:space="preserve">Azure </w:t>
      </w:r>
      <w:r w:rsidR="00F16B45">
        <w:rPr>
          <w:rFonts w:cstheme="minorHAnsi"/>
          <w:shd w:val="clear" w:color="auto" w:fill="FFFFFF"/>
        </w:rPr>
        <w:t xml:space="preserve">DevOps, Azure </w:t>
      </w:r>
      <w:r w:rsidR="003E23FD">
        <w:rPr>
          <w:rFonts w:cstheme="minorHAnsi"/>
          <w:shd w:val="clear" w:color="auto" w:fill="FFFFFF"/>
        </w:rPr>
        <w:t>Machines</w:t>
      </w:r>
      <w:r w:rsidR="00F16B45">
        <w:rPr>
          <w:rFonts w:cstheme="minorHAnsi"/>
          <w:shd w:val="clear" w:color="auto" w:fill="FFFFFF"/>
        </w:rPr>
        <w:t xml:space="preserve">, </w:t>
      </w:r>
      <w:r w:rsidR="00837B8E" w:rsidRPr="009941C0">
        <w:rPr>
          <w:rFonts w:cstheme="minorHAnsi"/>
          <w:shd w:val="clear" w:color="auto" w:fill="FFFFFF"/>
        </w:rPr>
        <w:t>DevOps,</w:t>
      </w:r>
      <w:r w:rsidR="00137AEF" w:rsidRPr="009941C0">
        <w:rPr>
          <w:rFonts w:cstheme="minorHAnsi"/>
          <w:shd w:val="clear" w:color="auto" w:fill="FFFFFF"/>
        </w:rPr>
        <w:t xml:space="preserve"> AKS,</w:t>
      </w:r>
      <w:r w:rsidR="00837B8E" w:rsidRPr="009941C0">
        <w:rPr>
          <w:rFonts w:cstheme="minorHAnsi"/>
          <w:shd w:val="clear" w:color="auto" w:fill="FFFFFF"/>
        </w:rPr>
        <w:t xml:space="preserve"> </w:t>
      </w:r>
      <w:r w:rsidRPr="009941C0">
        <w:rPr>
          <w:rFonts w:cstheme="minorHAnsi"/>
          <w:shd w:val="clear" w:color="auto" w:fill="FFFFFF"/>
        </w:rPr>
        <w:t>Micro-Services, Linux, ELK Stack,</w:t>
      </w:r>
      <w:r w:rsidR="007366F9" w:rsidRPr="009941C0">
        <w:rPr>
          <w:rFonts w:cstheme="minorHAnsi"/>
          <w:shd w:val="clear" w:color="auto" w:fill="FFFFFF"/>
        </w:rPr>
        <w:t xml:space="preserve"> Prometheus, Thanos, Grafana Loki,</w:t>
      </w:r>
      <w:r w:rsidRPr="009941C0">
        <w:rPr>
          <w:rFonts w:cstheme="minorHAnsi"/>
          <w:shd w:val="clear" w:color="auto" w:fill="FFFFFF"/>
        </w:rPr>
        <w:t xml:space="preserve"> </w:t>
      </w:r>
      <w:r w:rsidR="00137AEF" w:rsidRPr="009941C0">
        <w:rPr>
          <w:rFonts w:cstheme="minorHAnsi"/>
          <w:shd w:val="clear" w:color="auto" w:fill="FFFFFF"/>
        </w:rPr>
        <w:t xml:space="preserve">Datadog, New Relic, </w:t>
      </w:r>
      <w:r w:rsidRPr="009941C0">
        <w:rPr>
          <w:rFonts w:cstheme="minorHAnsi"/>
          <w:shd w:val="clear" w:color="auto" w:fill="FFFFFF"/>
        </w:rPr>
        <w:t>Jenkins, Maven, Ansible, Pytho</w:t>
      </w:r>
      <w:r w:rsidR="00137AEF" w:rsidRPr="009941C0">
        <w:rPr>
          <w:rFonts w:cstheme="minorHAnsi"/>
          <w:shd w:val="clear" w:color="auto" w:fill="FFFFFF"/>
        </w:rPr>
        <w:t>n</w:t>
      </w:r>
      <w:r w:rsidRPr="009941C0">
        <w:rPr>
          <w:rFonts w:cstheme="minorHAnsi"/>
          <w:shd w:val="clear" w:color="auto" w:fill="FFFFFF"/>
        </w:rPr>
        <w:t>,</w:t>
      </w:r>
      <w:r w:rsidR="00C22079" w:rsidRPr="009941C0">
        <w:rPr>
          <w:rFonts w:cstheme="minorHAnsi"/>
          <w:shd w:val="clear" w:color="auto" w:fill="FFFFFF"/>
        </w:rPr>
        <w:t xml:space="preserve"> Groovy,</w:t>
      </w:r>
      <w:r w:rsidR="00F16B45">
        <w:rPr>
          <w:rFonts w:cstheme="minorHAnsi"/>
          <w:shd w:val="clear" w:color="auto" w:fill="FFFFFF"/>
        </w:rPr>
        <w:t xml:space="preserve"> Java, DotNet Core,</w:t>
      </w:r>
      <w:r w:rsidRPr="009941C0">
        <w:rPr>
          <w:rFonts w:cstheme="minorHAnsi"/>
          <w:shd w:val="clear" w:color="auto" w:fill="FFFFFF"/>
        </w:rPr>
        <w:t xml:space="preserve"> Shell Scripts, Ansible,</w:t>
      </w:r>
      <w:r w:rsidR="007366F9" w:rsidRPr="009941C0">
        <w:rPr>
          <w:rFonts w:cstheme="minorHAnsi"/>
          <w:shd w:val="clear" w:color="auto" w:fill="FFFFFF"/>
        </w:rPr>
        <w:t xml:space="preserve"> Terraform,</w:t>
      </w:r>
      <w:r w:rsidRPr="009941C0">
        <w:rPr>
          <w:rFonts w:cstheme="minorHAnsi"/>
          <w:shd w:val="clear" w:color="auto" w:fill="FFFFFF"/>
        </w:rPr>
        <w:t xml:space="preserve"> Docker, Jenkins, Kubernetes,</w:t>
      </w:r>
      <w:r w:rsidR="00137AEF" w:rsidRPr="009941C0">
        <w:rPr>
          <w:rFonts w:cstheme="minorHAnsi"/>
          <w:shd w:val="clear" w:color="auto" w:fill="FFFFFF"/>
        </w:rPr>
        <w:t xml:space="preserve"> Helm,</w:t>
      </w:r>
      <w:r w:rsidRPr="009941C0">
        <w:rPr>
          <w:rFonts w:cstheme="minorHAnsi"/>
          <w:shd w:val="clear" w:color="auto" w:fill="FFFFFF"/>
        </w:rPr>
        <w:t xml:space="preserve"> Version Control, SonarQube.</w:t>
      </w:r>
    </w:p>
    <w:p w14:paraId="62BBA8D4" w14:textId="6307BCA6" w:rsidR="00446EE8" w:rsidRPr="009941C0" w:rsidRDefault="00446EE8" w:rsidP="00446EE8">
      <w:pPr>
        <w:pStyle w:val="documentulli"/>
        <w:spacing w:line="240" w:lineRule="auto"/>
        <w:rPr>
          <w:rStyle w:val="span"/>
          <w:rFonts w:asciiTheme="minorHAnsi" w:eastAsia="Century Gothic" w:hAnsiTheme="minorHAnsi" w:cstheme="minorHAnsi"/>
          <w:color w:val="000000"/>
          <w:sz w:val="22"/>
          <w:szCs w:val="22"/>
        </w:rPr>
      </w:pPr>
    </w:p>
    <w:p w14:paraId="1BCD250E" w14:textId="1ADDBA0B" w:rsidR="00AE0D67" w:rsidRPr="009941C0" w:rsidRDefault="005B57B1" w:rsidP="005B57B1">
      <w:pPr>
        <w:shd w:val="clear" w:color="auto" w:fill="FFFFFF"/>
        <w:spacing w:after="0" w:line="240" w:lineRule="auto"/>
        <w:jc w:val="both"/>
        <w:rPr>
          <w:rFonts w:eastAsia="Times New Roman" w:cstheme="minorHAnsi"/>
          <w:b/>
          <w:bCs/>
          <w:color w:val="000000"/>
        </w:rPr>
      </w:pPr>
      <w:r w:rsidRPr="009941C0">
        <w:rPr>
          <w:rFonts w:eastAsia="Times New Roman" w:cstheme="minorHAnsi"/>
          <w:b/>
          <w:bCs/>
          <w:color w:val="000000"/>
        </w:rPr>
        <w:br/>
      </w:r>
    </w:p>
    <w:p w14:paraId="4103C102" w14:textId="79F93BB3" w:rsidR="00D01D01" w:rsidRPr="009941C0" w:rsidRDefault="007E3CDD" w:rsidP="00A907DB">
      <w:pPr>
        <w:shd w:val="clear" w:color="auto" w:fill="FFFFFF"/>
        <w:spacing w:after="0" w:line="240" w:lineRule="auto"/>
        <w:jc w:val="both"/>
        <w:rPr>
          <w:rFonts w:cstheme="minorHAnsi"/>
          <w:b/>
          <w:bCs/>
          <w:w w:val="105"/>
          <w:sz w:val="24"/>
          <w:szCs w:val="24"/>
        </w:rPr>
      </w:pPr>
      <w:r w:rsidRPr="009941C0">
        <w:rPr>
          <w:rFonts w:cstheme="minorHAnsi"/>
          <w:b/>
          <w:bCs/>
          <w:w w:val="105"/>
          <w:sz w:val="24"/>
          <w:szCs w:val="24"/>
        </w:rPr>
        <w:t>Rupeek Finte</w:t>
      </w:r>
      <w:r w:rsidR="007A22C3">
        <w:rPr>
          <w:rFonts w:cstheme="minorHAnsi"/>
          <w:b/>
          <w:bCs/>
          <w:w w:val="105"/>
          <w:sz w:val="24"/>
          <w:szCs w:val="24"/>
        </w:rPr>
        <w:t xml:space="preserve">ch | </w:t>
      </w:r>
      <w:r w:rsidR="00CA4336">
        <w:rPr>
          <w:rFonts w:cstheme="minorHAnsi"/>
          <w:b/>
          <w:bCs/>
          <w:w w:val="105"/>
          <w:sz w:val="24"/>
          <w:szCs w:val="24"/>
        </w:rPr>
        <w:t>Bengaluru, IN</w:t>
      </w:r>
      <w:r w:rsidRPr="009941C0">
        <w:rPr>
          <w:rFonts w:cstheme="minorHAnsi"/>
          <w:b/>
          <w:bCs/>
          <w:w w:val="105"/>
          <w:sz w:val="24"/>
          <w:szCs w:val="24"/>
        </w:rPr>
        <w:tab/>
      </w:r>
      <w:r w:rsidRPr="009941C0">
        <w:rPr>
          <w:rFonts w:cstheme="minorHAnsi"/>
          <w:b/>
          <w:bCs/>
          <w:w w:val="105"/>
          <w:sz w:val="24"/>
          <w:szCs w:val="24"/>
        </w:rPr>
        <w:tab/>
      </w:r>
      <w:r w:rsidRPr="009941C0">
        <w:rPr>
          <w:rFonts w:cstheme="minorHAnsi"/>
          <w:b/>
          <w:bCs/>
          <w:w w:val="105"/>
          <w:sz w:val="24"/>
          <w:szCs w:val="24"/>
        </w:rPr>
        <w:tab/>
      </w:r>
      <w:r w:rsidRPr="009941C0">
        <w:rPr>
          <w:rFonts w:cstheme="minorHAnsi"/>
          <w:b/>
          <w:bCs/>
          <w:w w:val="105"/>
          <w:sz w:val="24"/>
          <w:szCs w:val="24"/>
        </w:rPr>
        <w:tab/>
        <w:t xml:space="preserve">                  </w:t>
      </w:r>
      <w:r w:rsidRPr="009941C0">
        <w:rPr>
          <w:rFonts w:cstheme="minorHAnsi"/>
          <w:b/>
          <w:bCs/>
          <w:w w:val="105"/>
          <w:sz w:val="24"/>
          <w:szCs w:val="24"/>
        </w:rPr>
        <w:tab/>
      </w:r>
      <w:r w:rsidR="00446EE8" w:rsidRPr="009941C0">
        <w:rPr>
          <w:rFonts w:cstheme="minorHAnsi"/>
          <w:b/>
          <w:bCs/>
          <w:w w:val="105"/>
          <w:sz w:val="24"/>
          <w:szCs w:val="24"/>
        </w:rPr>
        <w:t xml:space="preserve">      </w:t>
      </w:r>
      <w:r w:rsidR="00E01FCD" w:rsidRPr="009941C0">
        <w:rPr>
          <w:rFonts w:cstheme="minorHAnsi"/>
          <w:b/>
          <w:bCs/>
          <w:w w:val="105"/>
          <w:sz w:val="24"/>
          <w:szCs w:val="24"/>
        </w:rPr>
        <w:t xml:space="preserve">        </w:t>
      </w:r>
      <w:r w:rsidR="00200DA5" w:rsidRPr="009941C0">
        <w:rPr>
          <w:rFonts w:cstheme="minorHAnsi"/>
          <w:b/>
          <w:bCs/>
          <w:w w:val="105"/>
          <w:sz w:val="24"/>
          <w:szCs w:val="24"/>
        </w:rPr>
        <w:t xml:space="preserve"> </w:t>
      </w:r>
      <w:r w:rsidRPr="009941C0">
        <w:rPr>
          <w:rFonts w:cstheme="minorHAnsi"/>
          <w:b/>
          <w:bCs/>
          <w:w w:val="105"/>
          <w:sz w:val="24"/>
          <w:szCs w:val="24"/>
        </w:rPr>
        <w:t>Sep 2020 – Jul</w:t>
      </w:r>
      <w:r w:rsidR="00D01D01" w:rsidRPr="009941C0">
        <w:rPr>
          <w:rFonts w:cstheme="minorHAnsi"/>
          <w:b/>
          <w:bCs/>
          <w:w w:val="105"/>
          <w:sz w:val="24"/>
          <w:szCs w:val="24"/>
        </w:rPr>
        <w:t xml:space="preserve"> </w:t>
      </w:r>
      <w:r w:rsidRPr="009941C0">
        <w:rPr>
          <w:rFonts w:cstheme="minorHAnsi"/>
          <w:b/>
          <w:bCs/>
          <w:w w:val="105"/>
          <w:sz w:val="24"/>
          <w:szCs w:val="24"/>
        </w:rPr>
        <w:t>2021</w:t>
      </w:r>
    </w:p>
    <w:p w14:paraId="21395EF4" w14:textId="77777777" w:rsidR="00446EE8" w:rsidRPr="009941C0" w:rsidRDefault="00446EE8" w:rsidP="00A907DB">
      <w:pPr>
        <w:shd w:val="clear" w:color="auto" w:fill="FFFFFF"/>
        <w:spacing w:after="0" w:line="240" w:lineRule="auto"/>
        <w:jc w:val="both"/>
        <w:rPr>
          <w:rFonts w:cstheme="minorHAnsi"/>
          <w:b/>
          <w:bCs/>
          <w:w w:val="105"/>
        </w:rPr>
      </w:pPr>
    </w:p>
    <w:p w14:paraId="61F80A9B" w14:textId="48F25A07" w:rsidR="00446EE8" w:rsidRPr="009941C0" w:rsidRDefault="00791995" w:rsidP="00A907DB">
      <w:pPr>
        <w:shd w:val="clear" w:color="auto" w:fill="FFFFFF"/>
        <w:spacing w:after="0" w:line="240" w:lineRule="auto"/>
        <w:jc w:val="both"/>
        <w:rPr>
          <w:rFonts w:cstheme="minorHAnsi"/>
          <w:b/>
          <w:bCs/>
          <w:w w:val="105"/>
        </w:rPr>
      </w:pPr>
      <w:r w:rsidRPr="009941C0">
        <w:rPr>
          <w:rFonts w:cstheme="minorHAnsi"/>
          <w:b/>
          <w:bCs/>
          <w:w w:val="105"/>
        </w:rPr>
        <w:t xml:space="preserve">Role: </w:t>
      </w:r>
      <w:r w:rsidR="00446EE8" w:rsidRPr="009941C0">
        <w:rPr>
          <w:rFonts w:cstheme="minorHAnsi"/>
          <w:b/>
          <w:bCs/>
          <w:w w:val="105"/>
        </w:rPr>
        <w:t>Senior DevOps/SRE Engineer</w:t>
      </w:r>
    </w:p>
    <w:p w14:paraId="47B91F05" w14:textId="4E88BF45" w:rsidR="00446EE8" w:rsidRPr="009941C0" w:rsidRDefault="00446EE8" w:rsidP="004A6265">
      <w:pPr>
        <w:spacing w:line="240" w:lineRule="auto"/>
        <w:rPr>
          <w:rStyle w:val="Strong"/>
          <w:rFonts w:cstheme="minorHAnsi"/>
          <w:b w:val="0"/>
          <w:bCs w:val="0"/>
          <w:color w:val="000000"/>
        </w:rPr>
      </w:pPr>
      <w:r w:rsidRPr="009941C0">
        <w:rPr>
          <w:rStyle w:val="Strong"/>
          <w:rFonts w:cstheme="minorHAnsi"/>
          <w:color w:val="000000"/>
          <w:shd w:val="clear" w:color="auto" w:fill="FFFFFF"/>
        </w:rPr>
        <w:t xml:space="preserve">Rupeek </w:t>
      </w:r>
      <w:r w:rsidRPr="009941C0">
        <w:rPr>
          <w:rStyle w:val="Strong"/>
          <w:rFonts w:cstheme="minorHAnsi"/>
          <w:b w:val="0"/>
          <w:bCs w:val="0"/>
          <w:color w:val="000000"/>
          <w:shd w:val="clear" w:color="auto" w:fill="FFFFFF"/>
        </w:rPr>
        <w:t>is a leading asset-backed, digital lending fintech platform that provides.</w:t>
      </w:r>
      <w:r w:rsidRPr="009941C0">
        <w:rPr>
          <w:rFonts w:cstheme="minorHAnsi"/>
          <w:color w:val="788193"/>
          <w:sz w:val="30"/>
          <w:szCs w:val="30"/>
          <w:shd w:val="clear" w:color="auto" w:fill="FFFFFF"/>
        </w:rPr>
        <w:t xml:space="preserve"> </w:t>
      </w:r>
      <w:r w:rsidRPr="009941C0">
        <w:rPr>
          <w:rStyle w:val="Strong"/>
          <w:rFonts w:cstheme="minorHAnsi"/>
          <w:b w:val="0"/>
          <w:bCs w:val="0"/>
          <w:color w:val="000000"/>
        </w:rPr>
        <w:t>We provide low interest online gold loans at the convenience of our customer's home. Our easy 4 step gold loan process ensures your gold loan experience remains safe; personal &amp; tension free. Their low interest schemes make loan against gold an accessible option for our customers to fulfil their needs.</w:t>
      </w:r>
    </w:p>
    <w:p w14:paraId="78F6B15F" w14:textId="59A75E70" w:rsidR="004A6265" w:rsidRPr="009941C0" w:rsidRDefault="004A6265" w:rsidP="004A6265">
      <w:pPr>
        <w:shd w:val="clear" w:color="auto" w:fill="FFFFFF"/>
        <w:spacing w:after="0" w:line="240" w:lineRule="auto"/>
        <w:jc w:val="both"/>
        <w:rPr>
          <w:rFonts w:eastAsia="Times New Roman" w:cstheme="minorHAnsi"/>
          <w:b/>
          <w:color w:val="000000"/>
        </w:rPr>
      </w:pPr>
      <w:r w:rsidRPr="009941C0">
        <w:rPr>
          <w:rFonts w:eastAsia="Times New Roman" w:cstheme="minorHAnsi"/>
          <w:b/>
          <w:color w:val="000000"/>
        </w:rPr>
        <w:t>Responsibilities:</w:t>
      </w:r>
      <w:r w:rsidR="00D53FB2" w:rsidRPr="009941C0">
        <w:rPr>
          <w:rFonts w:eastAsia="Times New Roman" w:cstheme="minorHAnsi"/>
          <w:b/>
          <w:color w:val="000000"/>
        </w:rPr>
        <w:br/>
      </w:r>
    </w:p>
    <w:p w14:paraId="4237F859"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Developed Infrastructure as Code with Terraform and Atlantis.</w:t>
      </w:r>
    </w:p>
    <w:p w14:paraId="783F3F8D"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Wrote automation to build AMI with Packer and Ansible.</w:t>
      </w:r>
    </w:p>
    <w:p w14:paraId="2D760088"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Wrote automation in Terraform for deploying EKS clusters.</w:t>
      </w:r>
    </w:p>
    <w:p w14:paraId="22FF2212"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Designed and implemented one pipeline CICD model for all the applications running in EKS clusters.</w:t>
      </w:r>
    </w:p>
    <w:p w14:paraId="30CADD03"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Wrote Helm charts and setup helm and docker repositories.</w:t>
      </w:r>
    </w:p>
    <w:p w14:paraId="718D9913"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Deployed Istio ingress and service mesh for EKS.</w:t>
      </w:r>
    </w:p>
    <w:p w14:paraId="603657B3"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Deployed monitoring and logging solutions for Kubernetes clusters.</w:t>
      </w:r>
    </w:p>
    <w:p w14:paraId="1FCF5A27"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Automated whole pipeline creation and with just one processed Pull Request in GitHub that decreased manual intervention by 80% in creation and maintaining consistency.</w:t>
      </w:r>
    </w:p>
    <w:p w14:paraId="3CA8DBB8" w14:textId="77777777" w:rsidR="00446EE8" w:rsidRPr="009941C0" w:rsidRDefault="00446EE8" w:rsidP="00D53FB2">
      <w:pPr>
        <w:pStyle w:val="ListParagraph"/>
        <w:numPr>
          <w:ilvl w:val="0"/>
          <w:numId w:val="31"/>
        </w:numPr>
        <w:spacing w:line="240" w:lineRule="auto"/>
        <w:rPr>
          <w:rFonts w:cstheme="minorHAnsi"/>
        </w:rPr>
      </w:pPr>
      <w:r w:rsidRPr="009941C0">
        <w:rPr>
          <w:rFonts w:cstheme="minorHAnsi"/>
        </w:rPr>
        <w:t>Created Ansible playbooks to automatically install packages from a repository, to change the configuration of remotely configured machines and to deploy new builds and Configured the Ansible playbooks with Ansible Tower.</w:t>
      </w:r>
    </w:p>
    <w:p w14:paraId="3501FAEF" w14:textId="77777777" w:rsidR="00446EE8" w:rsidRPr="009941C0" w:rsidRDefault="00446EE8" w:rsidP="00D53FB2">
      <w:pPr>
        <w:pStyle w:val="ListParagraph"/>
        <w:numPr>
          <w:ilvl w:val="0"/>
          <w:numId w:val="31"/>
        </w:numPr>
        <w:spacing w:line="240" w:lineRule="auto"/>
        <w:rPr>
          <w:rFonts w:cstheme="minorHAnsi"/>
        </w:rPr>
      </w:pPr>
      <w:r w:rsidRPr="009941C0">
        <w:rPr>
          <w:rFonts w:cstheme="minorHAnsi"/>
        </w:rPr>
        <w:lastRenderedPageBreak/>
        <w:t>Involved in scrum meetings, product backlog and other scrum activities and artifacts in collaboration with the team.</w:t>
      </w:r>
    </w:p>
    <w:p w14:paraId="0AE635C1" w14:textId="60A197E1" w:rsidR="00446EE8" w:rsidRPr="009941C0" w:rsidRDefault="00446EE8" w:rsidP="00D53FB2">
      <w:pPr>
        <w:pStyle w:val="ListParagraph"/>
        <w:numPr>
          <w:ilvl w:val="0"/>
          <w:numId w:val="31"/>
        </w:numPr>
        <w:spacing w:line="240" w:lineRule="auto"/>
        <w:rPr>
          <w:rFonts w:cstheme="minorHAnsi"/>
        </w:rPr>
      </w:pPr>
      <w:r w:rsidRPr="009941C0">
        <w:rPr>
          <w:rFonts w:cstheme="minorHAnsi"/>
        </w:rPr>
        <w:t>Created scripts in Python which integrated with Amazon API to control instance operations.</w:t>
      </w:r>
    </w:p>
    <w:p w14:paraId="70C241C3"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Implemented AWS solutions using EC2, S3, RDS, Dynamo DB, Route53, EBS, Elastic Load Balancer and Auto scaling groups.</w:t>
      </w:r>
    </w:p>
    <w:p w14:paraId="6761CD80"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Automated patching to docker base images and AMIs with respect to CIS guidelines as well Organization security policies.</w:t>
      </w:r>
    </w:p>
    <w:p w14:paraId="2A9C6FA0" w14:textId="77777777" w:rsidR="00D01D01" w:rsidRPr="009941C0" w:rsidRDefault="00D01D01" w:rsidP="00D53FB2">
      <w:pPr>
        <w:pStyle w:val="ListParagraph"/>
        <w:numPr>
          <w:ilvl w:val="0"/>
          <w:numId w:val="31"/>
        </w:numPr>
        <w:spacing w:line="240" w:lineRule="auto"/>
        <w:rPr>
          <w:rFonts w:cstheme="minorHAnsi"/>
        </w:rPr>
      </w:pPr>
      <w:r w:rsidRPr="009941C0">
        <w:rPr>
          <w:rFonts w:cstheme="minorHAnsi"/>
        </w:rPr>
        <w:t>Wrote automation in Python for enforcing policies and tags to newly created resources in AWS, Jenkins RBAC and KONG API platform.</w:t>
      </w:r>
    </w:p>
    <w:p w14:paraId="3E57790B" w14:textId="6045E2EC" w:rsidR="00A907DB" w:rsidRPr="009941C0" w:rsidRDefault="00A907DB" w:rsidP="00D53FB2">
      <w:pPr>
        <w:pStyle w:val="ListParagraph"/>
        <w:numPr>
          <w:ilvl w:val="0"/>
          <w:numId w:val="31"/>
        </w:numPr>
        <w:spacing w:line="240" w:lineRule="auto"/>
        <w:rPr>
          <w:rFonts w:cstheme="minorHAnsi"/>
        </w:rPr>
      </w:pPr>
      <w:r w:rsidRPr="009941C0">
        <w:rPr>
          <w:rFonts w:cstheme="minorHAnsi"/>
        </w:rPr>
        <w:t>Developing scripts for build, deployment, maintenance, and related tasks using Jenkins, Docker, Maven, Python and Bash.</w:t>
      </w:r>
    </w:p>
    <w:p w14:paraId="3CCB5FA2" w14:textId="77777777" w:rsidR="00A907DB" w:rsidRPr="009941C0" w:rsidRDefault="00A907DB" w:rsidP="00A907DB">
      <w:pPr>
        <w:shd w:val="clear" w:color="auto" w:fill="FFFFFF"/>
        <w:spacing w:after="0" w:line="240" w:lineRule="auto"/>
        <w:jc w:val="both"/>
        <w:rPr>
          <w:rStyle w:val="Strong"/>
          <w:rFonts w:cstheme="minorHAnsi"/>
          <w:color w:val="000000"/>
          <w:u w:val="single"/>
          <w:shd w:val="clear" w:color="auto" w:fill="FFFFFF"/>
        </w:rPr>
      </w:pPr>
    </w:p>
    <w:p w14:paraId="61208C03" w14:textId="6FA47018" w:rsidR="00A907DB" w:rsidRPr="009941C0" w:rsidRDefault="00A907DB" w:rsidP="00A907DB">
      <w:pPr>
        <w:shd w:val="clear" w:color="auto" w:fill="FFFFFF"/>
        <w:spacing w:after="0" w:line="240" w:lineRule="auto"/>
        <w:jc w:val="both"/>
        <w:rPr>
          <w:rFonts w:eastAsia="Times New Roman" w:cstheme="minorHAnsi"/>
          <w:b/>
          <w:bCs/>
          <w:color w:val="000000"/>
        </w:rPr>
      </w:pPr>
      <w:r w:rsidRPr="009941C0">
        <w:rPr>
          <w:rStyle w:val="Strong"/>
          <w:rFonts w:cstheme="minorHAnsi"/>
          <w:color w:val="000000"/>
          <w:u w:val="single"/>
          <w:shd w:val="clear" w:color="auto" w:fill="FFFFFF"/>
        </w:rPr>
        <w:t>Environment:</w:t>
      </w:r>
      <w:r w:rsidRPr="009941C0">
        <w:rPr>
          <w:rStyle w:val="Strong"/>
          <w:rFonts w:cstheme="minorHAnsi"/>
          <w:color w:val="000000"/>
          <w:shd w:val="clear" w:color="auto" w:fill="FFFFFF"/>
        </w:rPr>
        <w:t xml:space="preserve"> </w:t>
      </w:r>
      <w:r w:rsidRPr="009941C0">
        <w:rPr>
          <w:rFonts w:cstheme="minorHAnsi"/>
          <w:shd w:val="clear" w:color="auto" w:fill="FFFFFF"/>
        </w:rPr>
        <w:t>AWS (EC2, AWS Route53, VPC, AWS IAM, AWS RDS, AWS S3, AWS ELB</w:t>
      </w:r>
      <w:r w:rsidR="0002354D" w:rsidRPr="009941C0">
        <w:rPr>
          <w:rFonts w:cstheme="minorHAnsi"/>
          <w:shd w:val="clear" w:color="auto" w:fill="FFFFFF"/>
        </w:rPr>
        <w:t>, AWS EKS</w:t>
      </w:r>
      <w:r w:rsidRPr="009941C0">
        <w:rPr>
          <w:rFonts w:cstheme="minorHAnsi"/>
          <w:shd w:val="clear" w:color="auto" w:fill="FFFFFF"/>
        </w:rPr>
        <w:t>, Cloud Formation</w:t>
      </w:r>
      <w:r w:rsidR="0002354D" w:rsidRPr="009941C0">
        <w:rPr>
          <w:rFonts w:cstheme="minorHAnsi"/>
          <w:shd w:val="clear" w:color="auto" w:fill="FFFFFF"/>
        </w:rPr>
        <w:t>, Cloud Watch</w:t>
      </w:r>
      <w:r w:rsidRPr="009941C0">
        <w:rPr>
          <w:rFonts w:cstheme="minorHAnsi"/>
          <w:shd w:val="clear" w:color="auto" w:fill="FFFFFF"/>
        </w:rPr>
        <w:t xml:space="preserve">), </w:t>
      </w:r>
      <w:r w:rsidR="0002354D" w:rsidRPr="009941C0">
        <w:rPr>
          <w:rFonts w:cstheme="minorHAnsi"/>
          <w:shd w:val="clear" w:color="auto" w:fill="FFFFFF"/>
        </w:rPr>
        <w:t xml:space="preserve">AKS, </w:t>
      </w:r>
      <w:r w:rsidRPr="009941C0">
        <w:rPr>
          <w:rFonts w:cstheme="minorHAnsi"/>
          <w:shd w:val="clear" w:color="auto" w:fill="FFFFFF"/>
        </w:rPr>
        <w:t>Tomcat Apache, Micro-Services, Linux, ELK Stack, Maven, Ansible, Python,</w:t>
      </w:r>
      <w:r w:rsidR="00C22079" w:rsidRPr="009941C0">
        <w:rPr>
          <w:rFonts w:cstheme="minorHAnsi"/>
          <w:shd w:val="clear" w:color="auto" w:fill="FFFFFF"/>
        </w:rPr>
        <w:t xml:space="preserve"> Groovy,</w:t>
      </w:r>
      <w:r w:rsidRPr="009941C0">
        <w:rPr>
          <w:rFonts w:cstheme="minorHAnsi"/>
          <w:shd w:val="clear" w:color="auto" w:fill="FFFFFF"/>
        </w:rPr>
        <w:t xml:space="preserve"> Shell Scripts, Ansible, Docker,</w:t>
      </w:r>
      <w:r w:rsidR="00E21976" w:rsidRPr="009941C0">
        <w:rPr>
          <w:rFonts w:cstheme="minorHAnsi"/>
          <w:shd w:val="clear" w:color="auto" w:fill="FFFFFF"/>
        </w:rPr>
        <w:t xml:space="preserve"> KONG</w:t>
      </w:r>
      <w:r w:rsidR="0002354D" w:rsidRPr="009941C0">
        <w:rPr>
          <w:rFonts w:cstheme="minorHAnsi"/>
          <w:shd w:val="clear" w:color="auto" w:fill="FFFFFF"/>
        </w:rPr>
        <w:t xml:space="preserve"> </w:t>
      </w:r>
      <w:r w:rsidR="00E21976" w:rsidRPr="009941C0">
        <w:rPr>
          <w:rFonts w:cstheme="minorHAnsi"/>
          <w:shd w:val="clear" w:color="auto" w:fill="FFFFFF"/>
        </w:rPr>
        <w:t xml:space="preserve">API Gateway, HashiCorp Packer, HashiCorp Vault, </w:t>
      </w:r>
      <w:r w:rsidRPr="009941C0">
        <w:rPr>
          <w:rFonts w:cstheme="minorHAnsi"/>
          <w:shd w:val="clear" w:color="auto" w:fill="FFFFFF"/>
        </w:rPr>
        <w:t>Jenkins, Kubernetes,</w:t>
      </w:r>
      <w:r w:rsidR="00137AEF" w:rsidRPr="009941C0">
        <w:rPr>
          <w:rFonts w:cstheme="minorHAnsi"/>
          <w:shd w:val="clear" w:color="auto" w:fill="FFFFFF"/>
        </w:rPr>
        <w:t xml:space="preserve"> Helm,</w:t>
      </w:r>
      <w:r w:rsidR="0002354D" w:rsidRPr="009941C0">
        <w:rPr>
          <w:rFonts w:cstheme="minorHAnsi"/>
          <w:shd w:val="clear" w:color="auto" w:fill="FFFFFF"/>
        </w:rPr>
        <w:t xml:space="preserve"> Git</w:t>
      </w:r>
      <w:r w:rsidRPr="009941C0">
        <w:rPr>
          <w:rFonts w:cstheme="minorHAnsi"/>
          <w:shd w:val="clear" w:color="auto" w:fill="FFFFFF"/>
        </w:rPr>
        <w:t>,</w:t>
      </w:r>
      <w:r w:rsidR="0002354D" w:rsidRPr="009941C0">
        <w:rPr>
          <w:rFonts w:cstheme="minorHAnsi"/>
          <w:shd w:val="clear" w:color="auto" w:fill="FFFFFF"/>
        </w:rPr>
        <w:t xml:space="preserve"> </w:t>
      </w:r>
      <w:r w:rsidR="00137AEF" w:rsidRPr="009941C0">
        <w:rPr>
          <w:rFonts w:cstheme="minorHAnsi"/>
          <w:shd w:val="clear" w:color="auto" w:fill="FFFFFF"/>
        </w:rPr>
        <w:t>GitHub</w:t>
      </w:r>
      <w:r w:rsidR="0002354D" w:rsidRPr="009941C0">
        <w:rPr>
          <w:rFonts w:cstheme="minorHAnsi"/>
          <w:shd w:val="clear" w:color="auto" w:fill="FFFFFF"/>
        </w:rPr>
        <w:t xml:space="preserve"> Actions,</w:t>
      </w:r>
      <w:r w:rsidRPr="009941C0">
        <w:rPr>
          <w:rFonts w:cstheme="minorHAnsi"/>
          <w:shd w:val="clear" w:color="auto" w:fill="FFFFFF"/>
        </w:rPr>
        <w:t xml:space="preserve"> SonarQube, ELK Stack, Terraform</w:t>
      </w:r>
      <w:r w:rsidR="0002354D" w:rsidRPr="009941C0">
        <w:rPr>
          <w:rFonts w:cstheme="minorHAnsi"/>
          <w:shd w:val="clear" w:color="auto" w:fill="FFFFFF"/>
        </w:rPr>
        <w:t>, Prometheus, Thanos, Grafana Loki, EFS CSI driver, Anchor, Istio Ingress</w:t>
      </w:r>
      <w:r w:rsidRPr="009941C0">
        <w:rPr>
          <w:rFonts w:cstheme="minorHAnsi"/>
          <w:shd w:val="clear" w:color="auto" w:fill="FFFFFF"/>
        </w:rPr>
        <w:t>.</w:t>
      </w:r>
    </w:p>
    <w:p w14:paraId="2BC450F5" w14:textId="77777777" w:rsidR="00BF4C71" w:rsidRPr="009941C0" w:rsidRDefault="00BF4C71" w:rsidP="00D70E21">
      <w:pPr>
        <w:shd w:val="clear" w:color="auto" w:fill="FFFFFF"/>
        <w:spacing w:after="0" w:line="240" w:lineRule="auto"/>
        <w:jc w:val="both"/>
        <w:rPr>
          <w:rFonts w:eastAsia="Times New Roman" w:cstheme="minorHAnsi"/>
          <w:b/>
          <w:color w:val="000000"/>
        </w:rPr>
      </w:pPr>
    </w:p>
    <w:p w14:paraId="20DA29EE" w14:textId="77777777" w:rsidR="00E01FCD" w:rsidRPr="009941C0" w:rsidRDefault="00E01FCD" w:rsidP="00E01FCD">
      <w:pPr>
        <w:rPr>
          <w:rFonts w:cstheme="minorHAnsi"/>
          <w:b/>
          <w:bCs/>
        </w:rPr>
      </w:pPr>
    </w:p>
    <w:p w14:paraId="29B1DFE8" w14:textId="1852DEBE" w:rsidR="002A5A38" w:rsidRPr="009941C0" w:rsidRDefault="00256277" w:rsidP="00E01FCD">
      <w:pPr>
        <w:rPr>
          <w:rStyle w:val="span"/>
          <w:rFonts w:cstheme="minorHAnsi"/>
          <w:b/>
          <w:bCs/>
        </w:rPr>
      </w:pPr>
      <w:r w:rsidRPr="009941C0">
        <w:rPr>
          <w:rFonts w:cstheme="minorHAnsi"/>
          <w:b/>
          <w:bCs/>
          <w:sz w:val="24"/>
          <w:szCs w:val="24"/>
        </w:rPr>
        <w:t>Droice Labs</w:t>
      </w:r>
      <w:r w:rsidR="00324305">
        <w:rPr>
          <w:rFonts w:cstheme="minorHAnsi"/>
          <w:b/>
          <w:bCs/>
          <w:sz w:val="24"/>
          <w:szCs w:val="24"/>
        </w:rPr>
        <w:t xml:space="preserve"> | </w:t>
      </w:r>
      <w:r w:rsidR="005E598C">
        <w:rPr>
          <w:rFonts w:cstheme="minorHAnsi"/>
          <w:b/>
          <w:bCs/>
          <w:sz w:val="24"/>
          <w:szCs w:val="24"/>
        </w:rPr>
        <w:t>Bengaluru, IN</w:t>
      </w:r>
      <w:r w:rsidRPr="009941C0">
        <w:rPr>
          <w:rFonts w:cstheme="minorHAnsi"/>
          <w:b/>
          <w:bCs/>
          <w:sz w:val="24"/>
          <w:szCs w:val="24"/>
        </w:rPr>
        <w:tab/>
        <w:t xml:space="preserve"> </w:t>
      </w:r>
      <w:r w:rsidRPr="009941C0">
        <w:rPr>
          <w:rFonts w:cstheme="minorHAnsi"/>
          <w:b/>
          <w:bCs/>
          <w:sz w:val="24"/>
          <w:szCs w:val="24"/>
        </w:rPr>
        <w:tab/>
      </w:r>
      <w:r w:rsidRPr="009941C0">
        <w:rPr>
          <w:rFonts w:cstheme="minorHAnsi"/>
          <w:b/>
          <w:bCs/>
          <w:sz w:val="24"/>
          <w:szCs w:val="24"/>
        </w:rPr>
        <w:tab/>
      </w:r>
      <w:r w:rsidR="00324305">
        <w:rPr>
          <w:rFonts w:cstheme="minorHAnsi"/>
          <w:b/>
          <w:bCs/>
          <w:sz w:val="24"/>
          <w:szCs w:val="24"/>
        </w:rPr>
        <w:tab/>
        <w:t xml:space="preserve">      </w:t>
      </w:r>
      <w:r w:rsidRPr="009941C0">
        <w:rPr>
          <w:rFonts w:cstheme="minorHAnsi"/>
          <w:b/>
          <w:bCs/>
          <w:sz w:val="24"/>
          <w:szCs w:val="24"/>
        </w:rPr>
        <w:tab/>
      </w:r>
      <w:r w:rsidRPr="009941C0">
        <w:rPr>
          <w:rFonts w:cstheme="minorHAnsi"/>
          <w:b/>
          <w:bCs/>
          <w:sz w:val="24"/>
          <w:szCs w:val="24"/>
        </w:rPr>
        <w:tab/>
        <w:t xml:space="preserve">      </w:t>
      </w:r>
      <w:r w:rsidR="00E01FCD" w:rsidRPr="009941C0">
        <w:rPr>
          <w:rFonts w:cstheme="minorHAnsi"/>
          <w:b/>
          <w:bCs/>
          <w:sz w:val="24"/>
          <w:szCs w:val="24"/>
        </w:rPr>
        <w:t xml:space="preserve">        </w:t>
      </w:r>
      <w:r w:rsidR="00324305">
        <w:rPr>
          <w:rFonts w:cstheme="minorHAnsi"/>
          <w:b/>
          <w:bCs/>
          <w:sz w:val="24"/>
          <w:szCs w:val="24"/>
        </w:rPr>
        <w:t xml:space="preserve"> </w:t>
      </w:r>
      <w:r w:rsidRPr="009941C0">
        <w:rPr>
          <w:rFonts w:cstheme="minorHAnsi"/>
          <w:b/>
          <w:bCs/>
          <w:sz w:val="24"/>
          <w:szCs w:val="24"/>
        </w:rPr>
        <w:t xml:space="preserve">Apr </w:t>
      </w:r>
      <w:r w:rsidR="00645ED8" w:rsidRPr="009941C0">
        <w:rPr>
          <w:rFonts w:cstheme="minorHAnsi"/>
          <w:b/>
          <w:bCs/>
          <w:sz w:val="24"/>
          <w:szCs w:val="24"/>
        </w:rPr>
        <w:t>2020</w:t>
      </w:r>
      <w:r w:rsidR="002A5A38" w:rsidRPr="009941C0">
        <w:rPr>
          <w:rFonts w:cstheme="minorHAnsi"/>
          <w:b/>
          <w:bCs/>
          <w:sz w:val="24"/>
          <w:szCs w:val="24"/>
        </w:rPr>
        <w:t xml:space="preserve"> –</w:t>
      </w:r>
      <w:r w:rsidRPr="009941C0">
        <w:rPr>
          <w:rFonts w:cstheme="minorHAnsi"/>
          <w:b/>
          <w:bCs/>
          <w:sz w:val="24"/>
          <w:szCs w:val="24"/>
        </w:rPr>
        <w:t xml:space="preserve"> Sep</w:t>
      </w:r>
      <w:r w:rsidR="00AE0D67" w:rsidRPr="009941C0">
        <w:rPr>
          <w:rFonts w:cstheme="minorHAnsi"/>
          <w:b/>
          <w:bCs/>
          <w:sz w:val="24"/>
          <w:szCs w:val="24"/>
        </w:rPr>
        <w:t xml:space="preserve"> 202</w:t>
      </w:r>
      <w:r w:rsidRPr="009941C0">
        <w:rPr>
          <w:rFonts w:cstheme="minorHAnsi"/>
          <w:b/>
          <w:bCs/>
          <w:sz w:val="24"/>
          <w:szCs w:val="24"/>
        </w:rPr>
        <w:t>0</w:t>
      </w:r>
      <w:r w:rsidRPr="009941C0">
        <w:rPr>
          <w:rFonts w:cstheme="minorHAnsi"/>
          <w:b/>
          <w:bCs/>
        </w:rPr>
        <w:br/>
      </w:r>
      <w:r w:rsidR="00E01FCD" w:rsidRPr="009941C0">
        <w:rPr>
          <w:rFonts w:cstheme="minorHAnsi"/>
          <w:b/>
          <w:bCs/>
        </w:rPr>
        <w:br/>
      </w:r>
      <w:r w:rsidR="00791995" w:rsidRPr="009941C0">
        <w:rPr>
          <w:rFonts w:eastAsia="Times New Roman" w:cstheme="minorHAnsi"/>
          <w:b/>
          <w:bCs/>
        </w:rPr>
        <w:t xml:space="preserve">Role: </w:t>
      </w:r>
      <w:r w:rsidRPr="009941C0">
        <w:rPr>
          <w:rFonts w:eastAsia="Times New Roman" w:cstheme="minorHAnsi"/>
          <w:b/>
          <w:bCs/>
        </w:rPr>
        <w:t>Senior DevOps Engineer</w:t>
      </w:r>
      <w:r w:rsidRPr="009941C0">
        <w:rPr>
          <w:rFonts w:eastAsia="Times New Roman" w:cstheme="minorHAnsi"/>
          <w:b/>
          <w:bCs/>
        </w:rPr>
        <w:br/>
      </w:r>
      <w:r w:rsidRPr="009941C0">
        <w:rPr>
          <w:rStyle w:val="span"/>
          <w:rFonts w:eastAsia="Century Gothic" w:cstheme="minorHAnsi"/>
          <w:b/>
          <w:bCs/>
          <w:color w:val="000000"/>
        </w:rPr>
        <w:t>Droice Labs</w:t>
      </w:r>
      <w:r w:rsidRPr="009941C0">
        <w:rPr>
          <w:rStyle w:val="span"/>
          <w:rFonts w:eastAsia="Century Gothic" w:cstheme="minorHAnsi"/>
          <w:color w:val="000000"/>
        </w:rPr>
        <w:t xml:space="preserve"> are developing a product which is a vertically integrated, AI-based data enablement technology that ingests raw, messy patient data</w:t>
      </w:r>
      <w:r w:rsidR="007B2B1B" w:rsidRPr="009941C0">
        <w:rPr>
          <w:rStyle w:val="span"/>
          <w:rFonts w:eastAsia="Century Gothic" w:cstheme="minorHAnsi"/>
          <w:color w:val="000000"/>
        </w:rPr>
        <w:t>-</w:t>
      </w:r>
      <w:r w:rsidRPr="009941C0">
        <w:rPr>
          <w:rStyle w:val="span"/>
          <w:rFonts w:eastAsia="Century Gothic" w:cstheme="minorHAnsi"/>
          <w:color w:val="000000"/>
        </w:rPr>
        <w:t>including free text and unstructured content</w:t>
      </w:r>
      <w:r w:rsidR="007B2B1B" w:rsidRPr="009941C0">
        <w:rPr>
          <w:rStyle w:val="span"/>
          <w:rFonts w:eastAsia="Century Gothic" w:cstheme="minorHAnsi"/>
          <w:color w:val="000000"/>
        </w:rPr>
        <w:t xml:space="preserve"> f</w:t>
      </w:r>
      <w:r w:rsidRPr="009941C0">
        <w:rPr>
          <w:rStyle w:val="span"/>
          <w:rFonts w:eastAsia="Century Gothic" w:cstheme="minorHAnsi"/>
          <w:color w:val="000000"/>
        </w:rPr>
        <w:t>rom various sources and transforms them into research-ready form. Trained and tuned on data from millions of patients, Hawk helps accelerate research and clinical decision-making for several large health systems and life sciences companies.</w:t>
      </w:r>
    </w:p>
    <w:p w14:paraId="120DDB89" w14:textId="237B177C" w:rsidR="004A6265" w:rsidRPr="009941C0" w:rsidRDefault="004A6265" w:rsidP="004A6265">
      <w:pPr>
        <w:shd w:val="clear" w:color="auto" w:fill="FFFFFF"/>
        <w:spacing w:after="0" w:line="240" w:lineRule="auto"/>
        <w:jc w:val="both"/>
        <w:rPr>
          <w:rFonts w:eastAsia="Times New Roman" w:cstheme="minorHAnsi"/>
          <w:b/>
          <w:color w:val="000000"/>
        </w:rPr>
      </w:pPr>
      <w:r w:rsidRPr="009941C0">
        <w:rPr>
          <w:rFonts w:eastAsia="Times New Roman" w:cstheme="minorHAnsi"/>
          <w:b/>
          <w:color w:val="000000"/>
        </w:rPr>
        <w:t>Responsibilities:</w:t>
      </w:r>
      <w:r w:rsidR="00B02C8D" w:rsidRPr="009941C0">
        <w:rPr>
          <w:rFonts w:eastAsia="Times New Roman" w:cstheme="minorHAnsi"/>
          <w:b/>
          <w:color w:val="000000"/>
        </w:rPr>
        <w:br/>
      </w:r>
    </w:p>
    <w:p w14:paraId="34EDB0D4" w14:textId="77777777" w:rsidR="007B2B1B" w:rsidRPr="009941C0" w:rsidRDefault="007B2B1B" w:rsidP="00B02C8D">
      <w:pPr>
        <w:pStyle w:val="ListParagraph"/>
        <w:numPr>
          <w:ilvl w:val="0"/>
          <w:numId w:val="33"/>
        </w:numPr>
        <w:spacing w:line="240" w:lineRule="auto"/>
        <w:rPr>
          <w:rFonts w:cstheme="minorHAnsi"/>
        </w:rPr>
      </w:pPr>
      <w:r w:rsidRPr="009941C0">
        <w:rPr>
          <w:rFonts w:cstheme="minorHAnsi"/>
        </w:rPr>
        <w:t>Wrote automation using Ansible for Infrastructure provisioning.</w:t>
      </w:r>
    </w:p>
    <w:p w14:paraId="1DA5869D" w14:textId="77777777" w:rsidR="007B2B1B" w:rsidRPr="009941C0" w:rsidRDefault="007B2B1B" w:rsidP="00B02C8D">
      <w:pPr>
        <w:pStyle w:val="ListParagraph"/>
        <w:numPr>
          <w:ilvl w:val="0"/>
          <w:numId w:val="33"/>
        </w:numPr>
        <w:spacing w:line="240" w:lineRule="auto"/>
        <w:rPr>
          <w:rFonts w:cstheme="minorHAnsi"/>
        </w:rPr>
      </w:pPr>
      <w:r w:rsidRPr="009941C0">
        <w:rPr>
          <w:rFonts w:cstheme="minorHAnsi"/>
        </w:rPr>
        <w:t>Wrote AWS WAF policies in AWS.</w:t>
      </w:r>
    </w:p>
    <w:p w14:paraId="722A0774" w14:textId="77777777" w:rsidR="007B2B1B" w:rsidRPr="009941C0" w:rsidRDefault="007B2B1B" w:rsidP="00B02C8D">
      <w:pPr>
        <w:pStyle w:val="ListParagraph"/>
        <w:numPr>
          <w:ilvl w:val="0"/>
          <w:numId w:val="33"/>
        </w:numPr>
        <w:spacing w:line="240" w:lineRule="auto"/>
        <w:rPr>
          <w:rFonts w:cstheme="minorHAnsi"/>
        </w:rPr>
      </w:pPr>
      <w:r w:rsidRPr="009941C0">
        <w:rPr>
          <w:rFonts w:cstheme="minorHAnsi"/>
        </w:rPr>
        <w:t>Implemented cloud-custodian project for all AWS accounts which resulted in $1200 monthly cost savings.</w:t>
      </w:r>
    </w:p>
    <w:p w14:paraId="516CE5D9" w14:textId="77777777" w:rsidR="007B2B1B" w:rsidRPr="009941C0" w:rsidRDefault="007B2B1B" w:rsidP="00B02C8D">
      <w:pPr>
        <w:pStyle w:val="ListParagraph"/>
        <w:numPr>
          <w:ilvl w:val="0"/>
          <w:numId w:val="33"/>
        </w:numPr>
        <w:spacing w:line="240" w:lineRule="auto"/>
        <w:rPr>
          <w:rFonts w:cstheme="minorHAnsi"/>
        </w:rPr>
      </w:pPr>
      <w:r w:rsidRPr="009941C0">
        <w:rPr>
          <w:rFonts w:cstheme="minorHAnsi"/>
        </w:rPr>
        <w:t>Developed quality reporting app in Python for sending daily and weekly reports.</w:t>
      </w:r>
    </w:p>
    <w:p w14:paraId="27E7A0BF" w14:textId="63A33AA4" w:rsidR="00DA10D3" w:rsidRPr="009941C0" w:rsidRDefault="007B2B1B" w:rsidP="00B02C8D">
      <w:pPr>
        <w:pStyle w:val="ListParagraph"/>
        <w:numPr>
          <w:ilvl w:val="0"/>
          <w:numId w:val="33"/>
        </w:numPr>
        <w:spacing w:line="240" w:lineRule="auto"/>
        <w:rPr>
          <w:rFonts w:cstheme="minorHAnsi"/>
        </w:rPr>
      </w:pPr>
      <w:r w:rsidRPr="009941C0">
        <w:rPr>
          <w:rFonts w:cstheme="minorHAnsi"/>
        </w:rPr>
        <w:t>Setting up and maintaining different databases such as PostgreSQL, MYSQL and MongoDB and written automaton scripts using python for backup and restore process.</w:t>
      </w:r>
    </w:p>
    <w:p w14:paraId="0C12A340" w14:textId="6837B740" w:rsidR="00281ADA" w:rsidRPr="009941C0" w:rsidRDefault="00DA10D3" w:rsidP="00B02C8D">
      <w:pPr>
        <w:pStyle w:val="ListParagraph"/>
        <w:numPr>
          <w:ilvl w:val="0"/>
          <w:numId w:val="33"/>
        </w:numPr>
        <w:spacing w:line="240" w:lineRule="auto"/>
        <w:rPr>
          <w:rFonts w:cstheme="minorHAnsi"/>
        </w:rPr>
      </w:pPr>
      <w:r w:rsidRPr="009941C0">
        <w:rPr>
          <w:rFonts w:cstheme="minorHAnsi"/>
        </w:rPr>
        <w:t>Coordinate/assist developers with establishing and applying appropriate branching, labelling / naming conventions using GIT source control</w:t>
      </w:r>
    </w:p>
    <w:p w14:paraId="1950C41A" w14:textId="526097F3" w:rsidR="007B27D5" w:rsidRPr="009941C0" w:rsidRDefault="0005621E" w:rsidP="00B02C8D">
      <w:pPr>
        <w:pStyle w:val="ListParagraph"/>
        <w:numPr>
          <w:ilvl w:val="0"/>
          <w:numId w:val="33"/>
        </w:numPr>
        <w:spacing w:line="240" w:lineRule="auto"/>
        <w:rPr>
          <w:rFonts w:cstheme="minorHAnsi"/>
        </w:rPr>
      </w:pPr>
      <w:r w:rsidRPr="009941C0">
        <w:rPr>
          <w:rFonts w:cstheme="minorHAnsi"/>
        </w:rPr>
        <w:t>Understand the latest features like (Azure DevOps, OMS, NSG Rules, etc..,) introduced by Microsoft Azure and utilized it for existing business applications.</w:t>
      </w:r>
    </w:p>
    <w:p w14:paraId="48B2ACD8" w14:textId="4FB7CEC2" w:rsidR="00C22079" w:rsidRPr="009941C0" w:rsidRDefault="00C22079" w:rsidP="00B02C8D">
      <w:pPr>
        <w:pStyle w:val="ListParagraph"/>
        <w:numPr>
          <w:ilvl w:val="0"/>
          <w:numId w:val="33"/>
        </w:numPr>
        <w:spacing w:line="240" w:lineRule="auto"/>
        <w:rPr>
          <w:rFonts w:cstheme="minorHAnsi"/>
        </w:rPr>
      </w:pPr>
      <w:r w:rsidRPr="009941C0">
        <w:rPr>
          <w:rFonts w:cstheme="minorHAnsi"/>
        </w:rPr>
        <w:t>Set up OpenVPN for whole organization with scalable infrastructure.</w:t>
      </w:r>
    </w:p>
    <w:p w14:paraId="24B721F8" w14:textId="5EB21407" w:rsidR="00C04DA5" w:rsidRPr="009941C0" w:rsidRDefault="00C04DA5" w:rsidP="00B02C8D">
      <w:pPr>
        <w:pStyle w:val="ListParagraph"/>
        <w:numPr>
          <w:ilvl w:val="0"/>
          <w:numId w:val="33"/>
        </w:numPr>
        <w:spacing w:line="240" w:lineRule="auto"/>
        <w:rPr>
          <w:rFonts w:cstheme="minorHAnsi"/>
        </w:rPr>
      </w:pPr>
      <w:r w:rsidRPr="009941C0">
        <w:rPr>
          <w:rFonts w:cstheme="minorHAnsi"/>
        </w:rPr>
        <w:t xml:space="preserve">Integrated Docker </w:t>
      </w:r>
      <w:r w:rsidR="00AE0D67" w:rsidRPr="009941C0">
        <w:rPr>
          <w:rFonts w:cstheme="minorHAnsi"/>
        </w:rPr>
        <w:t>container orchestration</w:t>
      </w:r>
      <w:r w:rsidRPr="009941C0">
        <w:rPr>
          <w:rFonts w:cstheme="minorHAnsi"/>
        </w:rPr>
        <w:t xml:space="preserve"> framework using Kubernetes by creating pods, config Maps, deployments. </w:t>
      </w:r>
    </w:p>
    <w:p w14:paraId="2F53D7FE" w14:textId="77777777" w:rsidR="004A6265" w:rsidRPr="009941C0" w:rsidRDefault="00563B32" w:rsidP="00B02C8D">
      <w:pPr>
        <w:pStyle w:val="ListParagraph"/>
        <w:numPr>
          <w:ilvl w:val="0"/>
          <w:numId w:val="33"/>
        </w:numPr>
        <w:spacing w:line="240" w:lineRule="auto"/>
        <w:rPr>
          <w:rFonts w:cstheme="minorHAnsi"/>
        </w:rPr>
      </w:pPr>
      <w:r w:rsidRPr="009941C0">
        <w:rPr>
          <w:rFonts w:cstheme="minorHAnsi"/>
        </w:rPr>
        <w:t>Configured AD connect to configure federation with on-premises ADFS and Azure AD</w:t>
      </w:r>
      <w:r w:rsidR="00C22079" w:rsidRPr="009941C0">
        <w:rPr>
          <w:rFonts w:cstheme="minorHAnsi"/>
        </w:rPr>
        <w:t>.</w:t>
      </w:r>
      <w:r w:rsidR="004A6265" w:rsidRPr="009941C0">
        <w:rPr>
          <w:rFonts w:cstheme="minorHAnsi"/>
        </w:rPr>
        <w:t xml:space="preserve"> </w:t>
      </w:r>
    </w:p>
    <w:p w14:paraId="1DB57099" w14:textId="59E1324F" w:rsidR="007B27D5" w:rsidRPr="009941C0" w:rsidRDefault="00563B32" w:rsidP="00B02C8D">
      <w:pPr>
        <w:pStyle w:val="ListParagraph"/>
        <w:numPr>
          <w:ilvl w:val="0"/>
          <w:numId w:val="33"/>
        </w:numPr>
        <w:spacing w:line="240" w:lineRule="auto"/>
        <w:rPr>
          <w:rFonts w:cstheme="minorHAnsi"/>
        </w:rPr>
      </w:pPr>
      <w:r w:rsidRPr="009941C0">
        <w:rPr>
          <w:rFonts w:cstheme="minorHAnsi"/>
        </w:rPr>
        <w:lastRenderedPageBreak/>
        <w:t>Created Azure services using ARM templates (JSON) and ensured no changes in the present infrastructure while doing incremental deployment.</w:t>
      </w:r>
      <w:r w:rsidR="00DA10D3" w:rsidRPr="009941C0">
        <w:rPr>
          <w:rFonts w:cstheme="minorHAnsi"/>
        </w:rPr>
        <w:t xml:space="preserve"> </w:t>
      </w:r>
      <w:r w:rsidR="00C22079" w:rsidRPr="009941C0">
        <w:rPr>
          <w:rFonts w:cstheme="minorHAnsi"/>
        </w:rPr>
        <w:br/>
      </w:r>
    </w:p>
    <w:p w14:paraId="54AD6D28" w14:textId="31916EE6" w:rsidR="007B27D5" w:rsidRPr="009941C0" w:rsidRDefault="007B27D5" w:rsidP="007B27D5">
      <w:pPr>
        <w:shd w:val="clear" w:color="auto" w:fill="FFFFFF"/>
        <w:spacing w:after="0" w:line="240" w:lineRule="auto"/>
        <w:jc w:val="both"/>
        <w:rPr>
          <w:rFonts w:eastAsia="Times New Roman" w:cstheme="minorHAnsi"/>
          <w:color w:val="000000"/>
        </w:rPr>
      </w:pPr>
      <w:r w:rsidRPr="009941C0">
        <w:rPr>
          <w:rFonts w:eastAsia="Times New Roman" w:cstheme="minorHAnsi"/>
          <w:b/>
          <w:color w:val="000000"/>
        </w:rPr>
        <w:t>Environment:</w:t>
      </w:r>
      <w:r w:rsidR="00A56E2A" w:rsidRPr="009941C0">
        <w:rPr>
          <w:rFonts w:eastAsia="Times New Roman" w:cstheme="minorHAnsi"/>
          <w:b/>
          <w:color w:val="000000"/>
        </w:rPr>
        <w:t xml:space="preserve"> </w:t>
      </w:r>
      <w:r w:rsidR="00C22079" w:rsidRPr="009941C0">
        <w:rPr>
          <w:rFonts w:eastAsia="Times New Roman" w:cstheme="minorHAnsi"/>
          <w:color w:val="000000"/>
        </w:rPr>
        <w:t xml:space="preserve">AWS, Azure, Open VPN, AKS, EKS, </w:t>
      </w:r>
      <w:r w:rsidRPr="009941C0">
        <w:rPr>
          <w:rFonts w:eastAsia="Times New Roman" w:cstheme="minorHAnsi"/>
          <w:color w:val="000000"/>
        </w:rPr>
        <w:t>Python, Jenkins, Docker, Kubernetes, Apache Tomcat, Shell Scripting,</w:t>
      </w:r>
      <w:r w:rsidR="00DB1C30" w:rsidRPr="009941C0">
        <w:rPr>
          <w:rFonts w:eastAsia="Times New Roman" w:cstheme="minorHAnsi"/>
          <w:color w:val="000000"/>
        </w:rPr>
        <w:t xml:space="preserve"> </w:t>
      </w:r>
      <w:r w:rsidR="00DB1C30" w:rsidRPr="009941C0">
        <w:rPr>
          <w:rFonts w:cstheme="minorHAnsi"/>
          <w:shd w:val="clear" w:color="auto" w:fill="FFFFFF"/>
        </w:rPr>
        <w:t>HashiCorp Vault</w:t>
      </w:r>
      <w:r w:rsidR="00FB641D">
        <w:rPr>
          <w:rFonts w:cstheme="minorHAnsi"/>
          <w:shd w:val="clear" w:color="auto" w:fill="FFFFFF"/>
        </w:rPr>
        <w:t xml:space="preserve">, </w:t>
      </w:r>
      <w:r w:rsidR="00DB1C30" w:rsidRPr="009941C0">
        <w:rPr>
          <w:rFonts w:cstheme="minorHAnsi"/>
          <w:shd w:val="clear" w:color="auto" w:fill="FFFFFF"/>
        </w:rPr>
        <w:t>Jenkins, Kubernetes, Helm, Git, GitHub Actions,</w:t>
      </w:r>
      <w:r w:rsidR="00FB641D">
        <w:rPr>
          <w:rFonts w:cstheme="minorHAnsi"/>
          <w:shd w:val="clear" w:color="auto" w:fill="FFFFFF"/>
        </w:rPr>
        <w:t xml:space="preserve"> Java,</w:t>
      </w:r>
      <w:r w:rsidR="00DB1C30" w:rsidRPr="009941C0">
        <w:rPr>
          <w:rFonts w:cstheme="minorHAnsi"/>
          <w:shd w:val="clear" w:color="auto" w:fill="FFFFFF"/>
        </w:rPr>
        <w:t xml:space="preserve"> SonarQube, ELK Stack, Terraform</w:t>
      </w:r>
      <w:r w:rsidR="00FB641D">
        <w:rPr>
          <w:rFonts w:cstheme="minorHAnsi"/>
          <w:shd w:val="clear" w:color="auto" w:fill="FFFFFF"/>
        </w:rPr>
        <w:t>, Dot Net,</w:t>
      </w:r>
      <w:r w:rsidR="00DB1C30" w:rsidRPr="009941C0">
        <w:rPr>
          <w:rFonts w:cstheme="minorHAnsi"/>
          <w:shd w:val="clear" w:color="auto" w:fill="FFFFFF"/>
        </w:rPr>
        <w:t xml:space="preserve"> Prometheus, Grafana.</w:t>
      </w:r>
    </w:p>
    <w:p w14:paraId="1C416DA0" w14:textId="77777777" w:rsidR="00A659F0" w:rsidRPr="009941C0" w:rsidRDefault="00A659F0" w:rsidP="00D70E21">
      <w:pPr>
        <w:shd w:val="clear" w:color="auto" w:fill="FFFFFF"/>
        <w:spacing w:after="0" w:line="240" w:lineRule="auto"/>
        <w:jc w:val="both"/>
        <w:rPr>
          <w:rFonts w:eastAsia="Times New Roman" w:cstheme="minorHAnsi"/>
          <w:b/>
          <w:color w:val="000000"/>
        </w:rPr>
      </w:pPr>
    </w:p>
    <w:p w14:paraId="151761A7" w14:textId="3381392D" w:rsidR="001759CE" w:rsidRPr="009941C0" w:rsidRDefault="004A6265" w:rsidP="00D70E21">
      <w:pPr>
        <w:shd w:val="clear" w:color="auto" w:fill="FFFFFF"/>
        <w:spacing w:after="0" w:line="240" w:lineRule="auto"/>
        <w:jc w:val="both"/>
        <w:rPr>
          <w:rFonts w:eastAsia="Times New Roman" w:cstheme="minorHAnsi"/>
          <w:b/>
          <w:bCs/>
          <w:color w:val="000000"/>
          <w:sz w:val="24"/>
          <w:szCs w:val="24"/>
        </w:rPr>
      </w:pPr>
      <w:r w:rsidRPr="009941C0">
        <w:rPr>
          <w:rFonts w:eastAsia="Times New Roman" w:cstheme="minorHAnsi"/>
          <w:b/>
          <w:bCs/>
          <w:color w:val="000000"/>
          <w:sz w:val="24"/>
          <w:szCs w:val="24"/>
        </w:rPr>
        <w:t>Fidelity I</w:t>
      </w:r>
      <w:r w:rsidR="00B53752" w:rsidRPr="009941C0">
        <w:rPr>
          <w:rFonts w:eastAsia="Times New Roman" w:cstheme="minorHAnsi"/>
          <w:b/>
          <w:bCs/>
          <w:color w:val="000000"/>
          <w:sz w:val="24"/>
          <w:szCs w:val="24"/>
        </w:rPr>
        <w:t>n</w:t>
      </w:r>
      <w:r w:rsidRPr="009941C0">
        <w:rPr>
          <w:rFonts w:eastAsia="Times New Roman" w:cstheme="minorHAnsi"/>
          <w:b/>
          <w:bCs/>
          <w:color w:val="000000"/>
          <w:sz w:val="24"/>
          <w:szCs w:val="24"/>
        </w:rPr>
        <w:t>vestments</w:t>
      </w:r>
      <w:r w:rsidR="0074378F">
        <w:rPr>
          <w:rFonts w:eastAsia="Times New Roman" w:cstheme="minorHAnsi"/>
          <w:b/>
          <w:bCs/>
          <w:color w:val="000000"/>
          <w:sz w:val="24"/>
          <w:szCs w:val="24"/>
        </w:rPr>
        <w:t xml:space="preserve"> | </w:t>
      </w:r>
      <w:r w:rsidR="005E598C">
        <w:rPr>
          <w:rFonts w:eastAsia="Times New Roman" w:cstheme="minorHAnsi"/>
          <w:b/>
          <w:bCs/>
          <w:color w:val="000000"/>
          <w:sz w:val="24"/>
          <w:szCs w:val="24"/>
        </w:rPr>
        <w:t>Chennai, IN</w:t>
      </w:r>
      <w:r w:rsidRPr="009941C0">
        <w:rPr>
          <w:rFonts w:eastAsia="Times New Roman" w:cstheme="minorHAnsi"/>
          <w:b/>
          <w:bCs/>
          <w:color w:val="000000"/>
          <w:sz w:val="24"/>
          <w:szCs w:val="24"/>
        </w:rPr>
        <w:tab/>
      </w:r>
      <w:r w:rsidRPr="009941C0">
        <w:rPr>
          <w:rFonts w:eastAsia="Times New Roman" w:cstheme="minorHAnsi"/>
          <w:b/>
          <w:bCs/>
          <w:color w:val="000000"/>
          <w:sz w:val="24"/>
          <w:szCs w:val="24"/>
        </w:rPr>
        <w:tab/>
      </w:r>
      <w:r w:rsidRPr="009941C0">
        <w:rPr>
          <w:rFonts w:eastAsia="Times New Roman" w:cstheme="minorHAnsi"/>
          <w:b/>
          <w:bCs/>
          <w:color w:val="000000"/>
          <w:sz w:val="24"/>
          <w:szCs w:val="24"/>
        </w:rPr>
        <w:tab/>
      </w:r>
      <w:r w:rsidRPr="009941C0">
        <w:rPr>
          <w:rFonts w:eastAsia="Times New Roman" w:cstheme="minorHAnsi"/>
          <w:b/>
          <w:bCs/>
          <w:color w:val="000000"/>
          <w:sz w:val="24"/>
          <w:szCs w:val="24"/>
        </w:rPr>
        <w:tab/>
      </w:r>
      <w:r w:rsidR="0074378F">
        <w:rPr>
          <w:rFonts w:eastAsia="Times New Roman" w:cstheme="minorHAnsi"/>
          <w:b/>
          <w:bCs/>
          <w:color w:val="000000"/>
          <w:sz w:val="24"/>
          <w:szCs w:val="24"/>
        </w:rPr>
        <w:t xml:space="preserve">                               </w:t>
      </w:r>
      <w:r w:rsidRPr="009941C0">
        <w:rPr>
          <w:rFonts w:cstheme="minorHAnsi"/>
          <w:b/>
          <w:color w:val="000000"/>
          <w:sz w:val="24"/>
          <w:szCs w:val="24"/>
        </w:rPr>
        <w:t>Jul</w:t>
      </w:r>
      <w:r w:rsidR="00D70E21" w:rsidRPr="009941C0">
        <w:rPr>
          <w:rFonts w:cstheme="minorHAnsi"/>
          <w:b/>
          <w:color w:val="000000"/>
          <w:sz w:val="24"/>
          <w:szCs w:val="24"/>
        </w:rPr>
        <w:t xml:space="preserve"> 201</w:t>
      </w:r>
      <w:r w:rsidRPr="009941C0">
        <w:rPr>
          <w:rFonts w:cstheme="minorHAnsi"/>
          <w:b/>
          <w:color w:val="000000"/>
          <w:sz w:val="24"/>
          <w:szCs w:val="24"/>
        </w:rPr>
        <w:t>8</w:t>
      </w:r>
      <w:r w:rsidR="00D70E21" w:rsidRPr="009941C0">
        <w:rPr>
          <w:rFonts w:cstheme="minorHAnsi"/>
          <w:b/>
          <w:color w:val="000000"/>
          <w:sz w:val="24"/>
          <w:szCs w:val="24"/>
        </w:rPr>
        <w:t xml:space="preserve"> – </w:t>
      </w:r>
      <w:r w:rsidRPr="009941C0">
        <w:rPr>
          <w:rFonts w:cstheme="minorHAnsi"/>
          <w:b/>
          <w:color w:val="000000"/>
          <w:sz w:val="24"/>
          <w:szCs w:val="24"/>
        </w:rPr>
        <w:t>Apr 2020</w:t>
      </w:r>
    </w:p>
    <w:p w14:paraId="6CF75BD1" w14:textId="77777777" w:rsidR="004A6265" w:rsidRPr="009941C0" w:rsidRDefault="004A6265" w:rsidP="00D70E21">
      <w:pPr>
        <w:shd w:val="clear" w:color="auto" w:fill="FFFFFF"/>
        <w:spacing w:after="0" w:line="240" w:lineRule="auto"/>
        <w:jc w:val="both"/>
        <w:rPr>
          <w:rFonts w:eastAsia="Times New Roman" w:cstheme="minorHAnsi"/>
          <w:b/>
          <w:bCs/>
          <w:color w:val="000000"/>
        </w:rPr>
      </w:pPr>
    </w:p>
    <w:p w14:paraId="3D0A04EE" w14:textId="4A850BDE" w:rsidR="00C70CDA" w:rsidRPr="009941C0" w:rsidRDefault="00791995" w:rsidP="00D70E21">
      <w:pPr>
        <w:shd w:val="clear" w:color="auto" w:fill="FFFFFF"/>
        <w:spacing w:after="0" w:line="240" w:lineRule="auto"/>
        <w:jc w:val="both"/>
        <w:rPr>
          <w:rFonts w:eastAsia="Times New Roman" w:cstheme="minorHAnsi"/>
          <w:b/>
          <w:bCs/>
          <w:color w:val="000000"/>
        </w:rPr>
      </w:pPr>
      <w:r w:rsidRPr="009941C0">
        <w:rPr>
          <w:rFonts w:eastAsia="Times New Roman" w:cstheme="minorHAnsi"/>
          <w:b/>
          <w:bCs/>
          <w:color w:val="000000"/>
        </w:rPr>
        <w:t xml:space="preserve">Role: </w:t>
      </w:r>
      <w:r w:rsidR="004A6265" w:rsidRPr="009941C0">
        <w:rPr>
          <w:rFonts w:eastAsia="Times New Roman" w:cstheme="minorHAnsi"/>
          <w:b/>
          <w:bCs/>
          <w:color w:val="000000"/>
        </w:rPr>
        <w:t>Software Engineer – DevOps</w:t>
      </w:r>
    </w:p>
    <w:p w14:paraId="601E49AF" w14:textId="7E2F08BB" w:rsidR="00B53752" w:rsidRPr="009941C0" w:rsidRDefault="004A6265" w:rsidP="004A6265">
      <w:pPr>
        <w:spacing w:line="240" w:lineRule="auto"/>
        <w:rPr>
          <w:rFonts w:cstheme="minorHAnsi"/>
        </w:rPr>
      </w:pPr>
      <w:r w:rsidRPr="009941C0">
        <w:rPr>
          <w:rFonts w:cstheme="minorHAnsi"/>
          <w:b/>
          <w:bCs/>
        </w:rPr>
        <w:t>Fidelity Investments</w:t>
      </w:r>
      <w:r w:rsidRPr="009941C0">
        <w:rPr>
          <w:rFonts w:cstheme="minorHAnsi"/>
        </w:rPr>
        <w:t xml:space="preserve">, commonly referred to as Fidelity, earlier as Fidelity Management &amp; Research, is an American multinational financial services corporation based in Boston, Massachusetts. </w:t>
      </w:r>
      <w:r w:rsidR="00B53752" w:rsidRPr="009941C0">
        <w:rPr>
          <w:rFonts w:cstheme="minorHAnsi"/>
        </w:rPr>
        <w:t>It is one of the largest mutual fund companies in the U.S. Headquartered in Boston, the firm offers financial products and services to more than 40 million individuals.</w:t>
      </w:r>
    </w:p>
    <w:p w14:paraId="1ECC9CA2" w14:textId="77E08C15" w:rsidR="00E10DD2" w:rsidRPr="009941C0" w:rsidRDefault="00C70CDA" w:rsidP="00B53752">
      <w:pPr>
        <w:shd w:val="clear" w:color="auto" w:fill="FFFFFF"/>
        <w:spacing w:after="0" w:line="240" w:lineRule="auto"/>
        <w:jc w:val="both"/>
        <w:rPr>
          <w:rFonts w:eastAsia="Times New Roman" w:cstheme="minorHAnsi"/>
          <w:b/>
          <w:color w:val="000000"/>
        </w:rPr>
      </w:pPr>
      <w:r w:rsidRPr="009941C0">
        <w:rPr>
          <w:rFonts w:eastAsia="Times New Roman" w:cstheme="minorHAnsi"/>
          <w:b/>
          <w:color w:val="000000"/>
        </w:rPr>
        <w:t>Responsibilities:</w:t>
      </w:r>
    </w:p>
    <w:p w14:paraId="26ED3B8B" w14:textId="77777777" w:rsidR="00A33C06" w:rsidRPr="009941C0" w:rsidRDefault="00A33C06" w:rsidP="00B53752">
      <w:pPr>
        <w:shd w:val="clear" w:color="auto" w:fill="FFFFFF"/>
        <w:spacing w:after="0" w:line="240" w:lineRule="auto"/>
        <w:jc w:val="both"/>
        <w:rPr>
          <w:rFonts w:eastAsia="Times New Roman" w:cstheme="minorHAnsi"/>
          <w:b/>
          <w:color w:val="000000"/>
        </w:rPr>
      </w:pPr>
    </w:p>
    <w:p w14:paraId="515F8128" w14:textId="6D66C3FE" w:rsidR="00B53752" w:rsidRPr="009941C0" w:rsidRDefault="00B53752" w:rsidP="00A33C06">
      <w:pPr>
        <w:pStyle w:val="ListParagraph"/>
        <w:numPr>
          <w:ilvl w:val="0"/>
          <w:numId w:val="34"/>
        </w:numPr>
        <w:spacing w:line="240" w:lineRule="auto"/>
        <w:rPr>
          <w:rFonts w:cstheme="minorHAnsi"/>
        </w:rPr>
      </w:pPr>
      <w:r w:rsidRPr="009941C0">
        <w:rPr>
          <w:rFonts w:cstheme="minorHAnsi"/>
        </w:rPr>
        <w:t>Wrote Ansible playbooks, roles and modules to configure different tech stack in the servers.</w:t>
      </w:r>
    </w:p>
    <w:p w14:paraId="39B9ED4C" w14:textId="2D3FF581" w:rsidR="00B53752" w:rsidRPr="009941C0" w:rsidRDefault="00B53752" w:rsidP="00A33C06">
      <w:pPr>
        <w:pStyle w:val="ListParagraph"/>
        <w:numPr>
          <w:ilvl w:val="0"/>
          <w:numId w:val="34"/>
        </w:numPr>
        <w:spacing w:line="240" w:lineRule="auto"/>
        <w:rPr>
          <w:rFonts w:cstheme="minorHAnsi"/>
        </w:rPr>
      </w:pPr>
      <w:r w:rsidRPr="009941C0">
        <w:rPr>
          <w:rFonts w:cstheme="minorHAnsi"/>
        </w:rPr>
        <w:t>Wrote Python modules for more than seven different use cases which were published later on organization’s python library.</w:t>
      </w:r>
    </w:p>
    <w:p w14:paraId="0866F9F7" w14:textId="051B0AFE" w:rsidR="00B53752" w:rsidRPr="009941C0" w:rsidRDefault="00B53752" w:rsidP="00A33C06">
      <w:pPr>
        <w:pStyle w:val="ListParagraph"/>
        <w:numPr>
          <w:ilvl w:val="0"/>
          <w:numId w:val="34"/>
        </w:numPr>
        <w:spacing w:line="240" w:lineRule="auto"/>
        <w:rPr>
          <w:rFonts w:cstheme="minorHAnsi"/>
        </w:rPr>
      </w:pPr>
      <w:r w:rsidRPr="009941C0">
        <w:rPr>
          <w:rFonts w:cstheme="minorHAnsi"/>
        </w:rPr>
        <w:t>Designed and Developed Ansible Tower setup which helped developers to directly trigger deployment jobs using Tower APIs.</w:t>
      </w:r>
    </w:p>
    <w:p w14:paraId="586A6692" w14:textId="77777777" w:rsidR="00B53752" w:rsidRPr="009941C0" w:rsidRDefault="00B53752" w:rsidP="00A33C06">
      <w:pPr>
        <w:pStyle w:val="ListParagraph"/>
        <w:numPr>
          <w:ilvl w:val="0"/>
          <w:numId w:val="34"/>
        </w:numPr>
        <w:spacing w:line="240" w:lineRule="auto"/>
        <w:rPr>
          <w:rFonts w:cstheme="minorHAnsi"/>
        </w:rPr>
      </w:pPr>
      <w:r w:rsidRPr="009941C0">
        <w:rPr>
          <w:rFonts w:cstheme="minorHAnsi"/>
        </w:rPr>
        <w:t>Developed Self service automation tool using Jenkins, Docker, Ansible and Python for Fidelity's ecosystem to automate server creation and provisioning.</w:t>
      </w:r>
    </w:p>
    <w:p w14:paraId="766B0E6D" w14:textId="4D3B2D3F" w:rsidR="00B53752" w:rsidRPr="009941C0" w:rsidRDefault="009A368D" w:rsidP="00A33C06">
      <w:pPr>
        <w:pStyle w:val="ListParagraph"/>
        <w:numPr>
          <w:ilvl w:val="0"/>
          <w:numId w:val="34"/>
        </w:numPr>
        <w:spacing w:line="240" w:lineRule="auto"/>
        <w:rPr>
          <w:rFonts w:cstheme="minorHAnsi"/>
        </w:rPr>
      </w:pPr>
      <w:r w:rsidRPr="009941C0">
        <w:rPr>
          <w:rFonts w:cstheme="minorHAnsi"/>
        </w:rPr>
        <w:t xml:space="preserve">Maintained the </w:t>
      </w:r>
      <w:r w:rsidR="00B53752" w:rsidRPr="009941C0">
        <w:rPr>
          <w:rFonts w:cstheme="minorHAnsi"/>
        </w:rPr>
        <w:t>White</w:t>
      </w:r>
      <w:r w:rsidR="0063225F" w:rsidRPr="009941C0">
        <w:rPr>
          <w:rFonts w:cstheme="minorHAnsi"/>
        </w:rPr>
        <w:t>-</w:t>
      </w:r>
      <w:r w:rsidR="00476EA9" w:rsidRPr="009941C0">
        <w:rPr>
          <w:rFonts w:cstheme="minorHAnsi"/>
        </w:rPr>
        <w:t>S</w:t>
      </w:r>
      <w:r w:rsidR="00B53752" w:rsidRPr="009941C0">
        <w:rPr>
          <w:rFonts w:cstheme="minorHAnsi"/>
        </w:rPr>
        <w:t>ource</w:t>
      </w:r>
      <w:r w:rsidRPr="009941C0">
        <w:rPr>
          <w:rFonts w:cstheme="minorHAnsi"/>
        </w:rPr>
        <w:t xml:space="preserve"> DB by keeping it up</w:t>
      </w:r>
      <w:r w:rsidR="0063225F" w:rsidRPr="009941C0">
        <w:rPr>
          <w:rFonts w:cstheme="minorHAnsi"/>
        </w:rPr>
        <w:t>-</w:t>
      </w:r>
      <w:r w:rsidRPr="009941C0">
        <w:rPr>
          <w:rFonts w:cstheme="minorHAnsi"/>
        </w:rPr>
        <w:t>to date</w:t>
      </w:r>
      <w:r w:rsidR="00B53752" w:rsidRPr="009941C0">
        <w:rPr>
          <w:rFonts w:cstheme="minorHAnsi"/>
        </w:rPr>
        <w:t xml:space="preserve"> with CVE bugs we get from </w:t>
      </w:r>
      <w:r w:rsidRPr="009941C0">
        <w:rPr>
          <w:rFonts w:cstheme="minorHAnsi"/>
        </w:rPr>
        <w:t>day-to-day</w:t>
      </w:r>
      <w:r w:rsidR="00B53752" w:rsidRPr="009941C0">
        <w:rPr>
          <w:rFonts w:cstheme="minorHAnsi"/>
        </w:rPr>
        <w:t xml:space="preserve"> usage of </w:t>
      </w:r>
      <w:r w:rsidRPr="009941C0">
        <w:rPr>
          <w:rFonts w:cstheme="minorHAnsi"/>
        </w:rPr>
        <w:t>open-source</w:t>
      </w:r>
      <w:r w:rsidR="00B53752" w:rsidRPr="009941C0">
        <w:rPr>
          <w:rFonts w:cstheme="minorHAnsi"/>
        </w:rPr>
        <w:t xml:space="preserve"> libraries</w:t>
      </w:r>
      <w:r w:rsidRPr="009941C0">
        <w:rPr>
          <w:rFonts w:cstheme="minorHAnsi"/>
        </w:rPr>
        <w:t>.</w:t>
      </w:r>
    </w:p>
    <w:p w14:paraId="0698346D" w14:textId="7BD57AC8" w:rsidR="009A368D" w:rsidRPr="009941C0" w:rsidRDefault="009A368D" w:rsidP="00A33C06">
      <w:pPr>
        <w:pStyle w:val="ListParagraph"/>
        <w:numPr>
          <w:ilvl w:val="0"/>
          <w:numId w:val="34"/>
        </w:numPr>
        <w:spacing w:line="240" w:lineRule="auto"/>
        <w:rPr>
          <w:rFonts w:cstheme="minorHAnsi"/>
        </w:rPr>
      </w:pPr>
      <w:r w:rsidRPr="009941C0">
        <w:rPr>
          <w:rFonts w:cstheme="minorHAnsi"/>
        </w:rPr>
        <w:t>Optimized CICD process to reduce manual intervention by automating almost all the approval stages as well automated the change management process for production deployments.</w:t>
      </w:r>
    </w:p>
    <w:p w14:paraId="3543175D" w14:textId="453208D7" w:rsidR="009A368D" w:rsidRPr="009941C0" w:rsidRDefault="009A368D" w:rsidP="00A33C06">
      <w:pPr>
        <w:pStyle w:val="ListParagraph"/>
        <w:numPr>
          <w:ilvl w:val="0"/>
          <w:numId w:val="34"/>
        </w:numPr>
        <w:spacing w:line="240" w:lineRule="auto"/>
        <w:rPr>
          <w:rFonts w:cstheme="minorHAnsi"/>
        </w:rPr>
      </w:pPr>
      <w:r w:rsidRPr="009941C0">
        <w:rPr>
          <w:rFonts w:cstheme="minorHAnsi"/>
        </w:rPr>
        <w:t>Set up monitoring in New Relic by enabling Application performance monitoring (APM) for more than 80 plus microservices.</w:t>
      </w:r>
    </w:p>
    <w:p w14:paraId="409D3134" w14:textId="45A83350" w:rsidR="009A368D" w:rsidRPr="009941C0" w:rsidRDefault="009A368D" w:rsidP="00A33C06">
      <w:pPr>
        <w:pStyle w:val="ListParagraph"/>
        <w:numPr>
          <w:ilvl w:val="0"/>
          <w:numId w:val="34"/>
        </w:numPr>
        <w:spacing w:line="240" w:lineRule="auto"/>
        <w:rPr>
          <w:rFonts w:cstheme="minorHAnsi"/>
        </w:rPr>
      </w:pPr>
      <w:r w:rsidRPr="009941C0">
        <w:rPr>
          <w:rFonts w:cstheme="minorHAnsi"/>
        </w:rPr>
        <w:t>Implemented auto scaling infrastructure for handling more than 80+ microservices that runs completely on 12 Amazon Kubernetes (AWS EKS) clusters.</w:t>
      </w:r>
    </w:p>
    <w:p w14:paraId="64F546EC" w14:textId="50D3BF3E" w:rsidR="009A368D" w:rsidRPr="009941C0" w:rsidRDefault="009A368D" w:rsidP="00A33C06">
      <w:pPr>
        <w:pStyle w:val="ListParagraph"/>
        <w:numPr>
          <w:ilvl w:val="0"/>
          <w:numId w:val="34"/>
        </w:numPr>
        <w:spacing w:line="240" w:lineRule="auto"/>
        <w:rPr>
          <w:rFonts w:cstheme="minorHAnsi"/>
        </w:rPr>
      </w:pPr>
      <w:r w:rsidRPr="009941C0">
        <w:rPr>
          <w:rFonts w:cstheme="minorHAnsi"/>
        </w:rPr>
        <w:t xml:space="preserve">Designed and developed a reporting tool using Python and Flask for generating Daily, Weekly and Monthly based on metrics such as SLA, </w:t>
      </w:r>
      <w:r w:rsidR="0063225F" w:rsidRPr="009941C0">
        <w:rPr>
          <w:rFonts w:cstheme="minorHAnsi"/>
        </w:rPr>
        <w:t>infra</w:t>
      </w:r>
      <w:r w:rsidRPr="009941C0">
        <w:rPr>
          <w:rFonts w:cstheme="minorHAnsi"/>
        </w:rPr>
        <w:t xml:space="preserve"> capacity in Use, etc.</w:t>
      </w:r>
    </w:p>
    <w:p w14:paraId="5308957E" w14:textId="799B5AE4" w:rsidR="009A368D" w:rsidRPr="009941C0" w:rsidRDefault="00B53752" w:rsidP="00A33C06">
      <w:pPr>
        <w:pStyle w:val="ListParagraph"/>
        <w:numPr>
          <w:ilvl w:val="0"/>
          <w:numId w:val="34"/>
        </w:numPr>
        <w:spacing w:line="240" w:lineRule="auto"/>
        <w:rPr>
          <w:rFonts w:cstheme="minorHAnsi"/>
        </w:rPr>
      </w:pPr>
      <w:r w:rsidRPr="009941C0">
        <w:rPr>
          <w:rFonts w:cstheme="minorHAnsi"/>
        </w:rPr>
        <w:t>Worked on automating Database deployments through configuring pipelines using Datical and uDeploy.</w:t>
      </w:r>
    </w:p>
    <w:p w14:paraId="4DBC308D" w14:textId="2FB44AE0" w:rsidR="009A368D" w:rsidRPr="009941C0" w:rsidRDefault="009A368D" w:rsidP="00A33C06">
      <w:pPr>
        <w:pStyle w:val="ListParagraph"/>
        <w:numPr>
          <w:ilvl w:val="0"/>
          <w:numId w:val="34"/>
        </w:numPr>
        <w:spacing w:line="240" w:lineRule="auto"/>
        <w:rPr>
          <w:rFonts w:cstheme="minorHAnsi"/>
        </w:rPr>
      </w:pPr>
      <w:r w:rsidRPr="009941C0">
        <w:rPr>
          <w:rFonts w:cstheme="minorHAnsi"/>
        </w:rPr>
        <w:t>Worked closely with Information security on security bugs we face due to non-compliant network and system configurations.</w:t>
      </w:r>
    </w:p>
    <w:p w14:paraId="205812F2" w14:textId="1AA4E0C7" w:rsidR="009A368D" w:rsidRPr="009941C0" w:rsidRDefault="009A368D" w:rsidP="00A33C06">
      <w:pPr>
        <w:pStyle w:val="ListParagraph"/>
        <w:numPr>
          <w:ilvl w:val="0"/>
          <w:numId w:val="34"/>
        </w:numPr>
        <w:spacing w:line="240" w:lineRule="auto"/>
        <w:rPr>
          <w:rFonts w:cstheme="minorHAnsi"/>
        </w:rPr>
      </w:pPr>
      <w:r w:rsidRPr="009941C0">
        <w:rPr>
          <w:rFonts w:cstheme="minorHAnsi"/>
        </w:rPr>
        <w:t xml:space="preserve">Implemented KONG API Gateway platform using terraform and Ansible </w:t>
      </w:r>
      <w:r w:rsidR="00D05A91" w:rsidRPr="009941C0">
        <w:rPr>
          <w:rFonts w:cstheme="minorHAnsi"/>
        </w:rPr>
        <w:t>as the default Gateway for all the microservices deployed in 2.0 cloud infrastructure.</w:t>
      </w:r>
    </w:p>
    <w:p w14:paraId="561E95E7" w14:textId="21483DDF" w:rsidR="00D05A91" w:rsidRPr="009941C0" w:rsidRDefault="00B53752" w:rsidP="00A33C06">
      <w:pPr>
        <w:pStyle w:val="ListParagraph"/>
        <w:numPr>
          <w:ilvl w:val="0"/>
          <w:numId w:val="34"/>
        </w:numPr>
        <w:spacing w:line="240" w:lineRule="auto"/>
        <w:rPr>
          <w:rFonts w:cstheme="minorHAnsi"/>
        </w:rPr>
      </w:pPr>
      <w:r w:rsidRPr="009941C0">
        <w:rPr>
          <w:rFonts w:cstheme="minorHAnsi"/>
        </w:rPr>
        <w:t>Administered EKS clusters and built CI/CD pipelines for microservices.</w:t>
      </w:r>
    </w:p>
    <w:p w14:paraId="4CF2D9A2" w14:textId="5252103B" w:rsidR="00D05A91" w:rsidRPr="009941C0" w:rsidRDefault="00D05A91" w:rsidP="00A33C06">
      <w:pPr>
        <w:pStyle w:val="ListParagraph"/>
        <w:numPr>
          <w:ilvl w:val="0"/>
          <w:numId w:val="34"/>
        </w:numPr>
        <w:spacing w:line="240" w:lineRule="auto"/>
        <w:rPr>
          <w:rFonts w:cstheme="minorHAnsi"/>
        </w:rPr>
      </w:pPr>
      <w:r w:rsidRPr="009941C0">
        <w:rPr>
          <w:rFonts w:cstheme="minorHAnsi"/>
        </w:rPr>
        <w:t>Architected and Implemented logging solution for both Non</w:t>
      </w:r>
      <w:r w:rsidR="0063225F" w:rsidRPr="009941C0">
        <w:rPr>
          <w:rFonts w:cstheme="minorHAnsi"/>
        </w:rPr>
        <w:t>-</w:t>
      </w:r>
      <w:r w:rsidRPr="009941C0">
        <w:rPr>
          <w:rFonts w:cstheme="minorHAnsi"/>
        </w:rPr>
        <w:t>Prod and Prod systems using ELK stack and SumoLogic as the centralized logging utility.</w:t>
      </w:r>
    </w:p>
    <w:p w14:paraId="2B91FE64" w14:textId="77777777" w:rsidR="00B53752" w:rsidRPr="009941C0" w:rsidRDefault="00B53752" w:rsidP="00A33C06">
      <w:pPr>
        <w:pStyle w:val="ListParagraph"/>
        <w:numPr>
          <w:ilvl w:val="0"/>
          <w:numId w:val="34"/>
        </w:numPr>
        <w:spacing w:line="240" w:lineRule="auto"/>
        <w:rPr>
          <w:rFonts w:cstheme="minorHAnsi"/>
        </w:rPr>
      </w:pPr>
      <w:r w:rsidRPr="009941C0">
        <w:rPr>
          <w:rFonts w:cstheme="minorHAnsi"/>
        </w:rPr>
        <w:t>Organized DevOps day in BU level to educate application teams about DevOps processes and tools by opening new doors for collaboration.</w:t>
      </w:r>
    </w:p>
    <w:p w14:paraId="533D13CF" w14:textId="1AD90B9C" w:rsidR="00E10DD2" w:rsidRPr="009941C0" w:rsidRDefault="00B53752" w:rsidP="00A33C06">
      <w:pPr>
        <w:pStyle w:val="ListParagraph"/>
        <w:numPr>
          <w:ilvl w:val="0"/>
          <w:numId w:val="34"/>
        </w:numPr>
        <w:spacing w:line="240" w:lineRule="auto"/>
        <w:rPr>
          <w:rFonts w:cstheme="minorHAnsi"/>
        </w:rPr>
      </w:pPr>
      <w:r w:rsidRPr="009941C0">
        <w:rPr>
          <w:rFonts w:cstheme="minorHAnsi"/>
        </w:rPr>
        <w:t>Trained developers and discussed issues in order to provide resolution and utilize best practices.</w:t>
      </w:r>
    </w:p>
    <w:p w14:paraId="7BC58B78" w14:textId="77777777" w:rsidR="00B53752" w:rsidRPr="009941C0" w:rsidRDefault="00B53752" w:rsidP="00B53752">
      <w:pPr>
        <w:pStyle w:val="ListParagraph"/>
        <w:shd w:val="clear" w:color="auto" w:fill="FFFFFF"/>
        <w:spacing w:after="0" w:line="240" w:lineRule="auto"/>
        <w:ind w:left="360"/>
        <w:jc w:val="both"/>
        <w:rPr>
          <w:rFonts w:eastAsia="Times New Roman" w:cstheme="minorHAnsi"/>
          <w:color w:val="000000"/>
        </w:rPr>
      </w:pPr>
    </w:p>
    <w:p w14:paraId="692DD326" w14:textId="330D5963" w:rsidR="00C70CDA" w:rsidRPr="009941C0" w:rsidRDefault="00C70CDA" w:rsidP="00F11DBF">
      <w:pPr>
        <w:rPr>
          <w:rFonts w:eastAsia="Times New Roman" w:cstheme="minorHAnsi"/>
        </w:rPr>
      </w:pPr>
      <w:r w:rsidRPr="009941C0">
        <w:rPr>
          <w:rFonts w:eastAsia="Times New Roman" w:cstheme="minorHAnsi"/>
          <w:b/>
        </w:rPr>
        <w:lastRenderedPageBreak/>
        <w:t>Environment:</w:t>
      </w:r>
      <w:r w:rsidRPr="009941C0">
        <w:rPr>
          <w:rFonts w:eastAsia="Times New Roman" w:cstheme="minorHAnsi"/>
        </w:rPr>
        <w:t xml:space="preserve"> AWS Cloud Services, </w:t>
      </w:r>
      <w:r w:rsidR="00D05A91" w:rsidRPr="009941C0">
        <w:rPr>
          <w:rFonts w:eastAsia="Times New Roman" w:cstheme="minorHAnsi"/>
        </w:rPr>
        <w:t>Puppet, Ansible</w:t>
      </w:r>
      <w:r w:rsidRPr="009941C0">
        <w:rPr>
          <w:rFonts w:eastAsia="Times New Roman" w:cstheme="minorHAnsi"/>
        </w:rPr>
        <w:t>, Sumologic, New Relic,</w:t>
      </w:r>
      <w:r w:rsidR="00D05A91" w:rsidRPr="009941C0">
        <w:rPr>
          <w:rFonts w:eastAsia="Times New Roman" w:cstheme="minorHAnsi"/>
        </w:rPr>
        <w:t xml:space="preserve"> Jfrog, Hashcorp Terraform, </w:t>
      </w:r>
      <w:r w:rsidRPr="009941C0">
        <w:rPr>
          <w:rFonts w:eastAsia="Times New Roman" w:cstheme="minorHAnsi"/>
        </w:rPr>
        <w:t xml:space="preserve">Python, </w:t>
      </w:r>
      <w:r w:rsidR="00534F3E" w:rsidRPr="009941C0">
        <w:rPr>
          <w:rFonts w:eastAsia="Times New Roman" w:cstheme="minorHAnsi"/>
        </w:rPr>
        <w:t xml:space="preserve">ELK, </w:t>
      </w:r>
      <w:r w:rsidR="00D05A91" w:rsidRPr="009941C0">
        <w:rPr>
          <w:rFonts w:eastAsia="Times New Roman" w:cstheme="minorHAnsi"/>
        </w:rPr>
        <w:t>Grafana</w:t>
      </w:r>
      <w:r w:rsidRPr="009941C0">
        <w:rPr>
          <w:rFonts w:eastAsia="Times New Roman" w:cstheme="minorHAnsi"/>
        </w:rPr>
        <w:t>,</w:t>
      </w:r>
      <w:r w:rsidR="00D05A91" w:rsidRPr="009941C0">
        <w:rPr>
          <w:rFonts w:eastAsia="Times New Roman" w:cstheme="minorHAnsi"/>
        </w:rPr>
        <w:t xml:space="preserve"> Prometheus, Maven, </w:t>
      </w:r>
      <w:r w:rsidR="00EF0043">
        <w:rPr>
          <w:rFonts w:eastAsia="Times New Roman" w:cstheme="minorHAnsi"/>
        </w:rPr>
        <w:t xml:space="preserve">Java, </w:t>
      </w:r>
      <w:r w:rsidR="00F74D74">
        <w:rPr>
          <w:rFonts w:cstheme="minorHAnsi"/>
          <w:shd w:val="clear" w:color="auto" w:fill="FFFFFF"/>
        </w:rPr>
        <w:t>DotNet</w:t>
      </w:r>
      <w:r w:rsidR="00EF0043">
        <w:rPr>
          <w:rFonts w:cstheme="minorHAnsi"/>
          <w:shd w:val="clear" w:color="auto" w:fill="FFFFFF"/>
        </w:rPr>
        <w:t>,</w:t>
      </w:r>
      <w:r w:rsidR="00D05A91" w:rsidRPr="009941C0">
        <w:rPr>
          <w:rFonts w:eastAsia="Times New Roman" w:cstheme="minorHAnsi"/>
        </w:rPr>
        <w:t xml:space="preserve"> AWS EKS, KONG API Gateway, CVE Bug tracking, Centralized Logging,</w:t>
      </w:r>
      <w:r w:rsidRPr="009941C0">
        <w:rPr>
          <w:rFonts w:eastAsia="Times New Roman" w:cstheme="minorHAnsi"/>
        </w:rPr>
        <w:t xml:space="preserve"> GIT, </w:t>
      </w:r>
      <w:r w:rsidR="00D05A91" w:rsidRPr="009941C0">
        <w:rPr>
          <w:rFonts w:eastAsia="Times New Roman" w:cstheme="minorHAnsi"/>
        </w:rPr>
        <w:t xml:space="preserve">Bitbucket, </w:t>
      </w:r>
      <w:r w:rsidRPr="009941C0">
        <w:rPr>
          <w:rFonts w:eastAsia="Times New Roman" w:cstheme="minorHAnsi"/>
        </w:rPr>
        <w:t>Docker, Kubern</w:t>
      </w:r>
      <w:r w:rsidR="0000447E" w:rsidRPr="009941C0">
        <w:rPr>
          <w:rFonts w:eastAsia="Times New Roman" w:cstheme="minorHAnsi"/>
        </w:rPr>
        <w:t>etes</w:t>
      </w:r>
      <w:r w:rsidR="00D05A91" w:rsidRPr="009941C0">
        <w:rPr>
          <w:rFonts w:eastAsia="Times New Roman" w:cstheme="minorHAnsi"/>
        </w:rPr>
        <w:t>, MongoDB, Cypress, Jmeter</w:t>
      </w:r>
      <w:r w:rsidR="0000447E" w:rsidRPr="009941C0">
        <w:rPr>
          <w:rFonts w:eastAsia="Times New Roman" w:cstheme="minorHAnsi"/>
        </w:rPr>
        <w:t>, Splunk, MySQL, PostgreSQL, Windows, Linux.</w:t>
      </w:r>
    </w:p>
    <w:p w14:paraId="1E0A48AD" w14:textId="77777777" w:rsidR="00C70CDA" w:rsidRPr="009941C0" w:rsidRDefault="00C70CDA" w:rsidP="00D70E21">
      <w:pPr>
        <w:shd w:val="clear" w:color="auto" w:fill="FFFFFF"/>
        <w:spacing w:after="0" w:line="240" w:lineRule="auto"/>
        <w:jc w:val="both"/>
        <w:rPr>
          <w:rFonts w:eastAsia="Times New Roman" w:cstheme="minorHAnsi"/>
          <w:b/>
          <w:bCs/>
          <w:color w:val="000000"/>
        </w:rPr>
      </w:pPr>
    </w:p>
    <w:p w14:paraId="0B92CF98" w14:textId="5D056786" w:rsidR="001759CE" w:rsidRPr="009941C0" w:rsidRDefault="00D05A91" w:rsidP="0049341F">
      <w:pPr>
        <w:rPr>
          <w:rFonts w:cstheme="minorHAnsi"/>
          <w:sz w:val="24"/>
          <w:szCs w:val="24"/>
        </w:rPr>
      </w:pPr>
      <w:r w:rsidRPr="009941C0">
        <w:rPr>
          <w:rFonts w:cstheme="minorHAnsi"/>
          <w:b/>
          <w:bCs/>
          <w:sz w:val="24"/>
          <w:szCs w:val="24"/>
        </w:rPr>
        <w:t>Cognizant</w:t>
      </w:r>
      <w:r w:rsidR="00090703" w:rsidRPr="009941C0">
        <w:rPr>
          <w:rFonts w:cstheme="minorHAnsi"/>
          <w:b/>
          <w:bCs/>
          <w:sz w:val="24"/>
          <w:szCs w:val="24"/>
        </w:rPr>
        <w:t xml:space="preserve"> Technology Solutions</w:t>
      </w:r>
      <w:r w:rsidR="0074378F">
        <w:rPr>
          <w:rFonts w:cstheme="minorHAnsi"/>
          <w:b/>
          <w:bCs/>
          <w:sz w:val="24"/>
          <w:szCs w:val="24"/>
        </w:rPr>
        <w:t xml:space="preserve"> | </w:t>
      </w:r>
      <w:hyperlink r:id="rId10" w:history="1">
        <w:r w:rsidR="005E598C">
          <w:rPr>
            <w:rFonts w:cstheme="minorHAnsi"/>
            <w:b/>
            <w:bCs/>
            <w:sz w:val="24"/>
            <w:szCs w:val="24"/>
          </w:rPr>
          <w:t>Chennai</w:t>
        </w:r>
        <w:r w:rsidR="0074378F" w:rsidRPr="0074378F">
          <w:rPr>
            <w:rFonts w:cstheme="minorHAnsi"/>
            <w:b/>
            <w:bCs/>
            <w:sz w:val="24"/>
            <w:szCs w:val="24"/>
          </w:rPr>
          <w:t xml:space="preserve">, </w:t>
        </w:r>
        <w:r w:rsidR="005E598C">
          <w:rPr>
            <w:rFonts w:cstheme="minorHAnsi"/>
            <w:b/>
            <w:bCs/>
            <w:sz w:val="24"/>
            <w:szCs w:val="24"/>
          </w:rPr>
          <w:t>IN</w:t>
        </w:r>
      </w:hyperlink>
      <w:r w:rsidRPr="009941C0">
        <w:rPr>
          <w:rFonts w:cstheme="minorHAnsi"/>
          <w:b/>
          <w:bCs/>
          <w:sz w:val="24"/>
          <w:szCs w:val="24"/>
        </w:rPr>
        <w:tab/>
      </w:r>
      <w:r w:rsidRPr="009941C0">
        <w:rPr>
          <w:rFonts w:cstheme="minorHAnsi"/>
          <w:sz w:val="24"/>
          <w:szCs w:val="24"/>
        </w:rPr>
        <w:tab/>
      </w:r>
      <w:r w:rsidRPr="009941C0">
        <w:rPr>
          <w:rFonts w:cstheme="minorHAnsi"/>
          <w:sz w:val="24"/>
          <w:szCs w:val="24"/>
        </w:rPr>
        <w:tab/>
      </w:r>
      <w:r w:rsidRPr="009941C0">
        <w:rPr>
          <w:rFonts w:cstheme="minorHAnsi"/>
          <w:sz w:val="24"/>
          <w:szCs w:val="24"/>
        </w:rPr>
        <w:tab/>
      </w:r>
      <w:r w:rsidR="0049341F" w:rsidRPr="009941C0">
        <w:rPr>
          <w:rFonts w:cstheme="minorHAnsi"/>
          <w:b/>
          <w:bCs/>
          <w:sz w:val="24"/>
          <w:szCs w:val="24"/>
        </w:rPr>
        <w:tab/>
        <w:t xml:space="preserve"> </w:t>
      </w:r>
      <w:r w:rsidR="002B52C0" w:rsidRPr="009941C0">
        <w:rPr>
          <w:rFonts w:cstheme="minorHAnsi"/>
          <w:b/>
          <w:bCs/>
          <w:sz w:val="24"/>
          <w:szCs w:val="24"/>
        </w:rPr>
        <w:t xml:space="preserve"> </w:t>
      </w:r>
      <w:r w:rsidR="0074378F">
        <w:rPr>
          <w:rFonts w:cstheme="minorHAnsi"/>
          <w:b/>
          <w:bCs/>
          <w:sz w:val="24"/>
          <w:szCs w:val="24"/>
        </w:rPr>
        <w:t xml:space="preserve">  </w:t>
      </w:r>
      <w:r w:rsidRPr="009941C0">
        <w:rPr>
          <w:rFonts w:cstheme="minorHAnsi"/>
          <w:b/>
          <w:bCs/>
          <w:sz w:val="24"/>
          <w:szCs w:val="24"/>
        </w:rPr>
        <w:t>Feb</w:t>
      </w:r>
      <w:r w:rsidR="00D70E21" w:rsidRPr="009941C0">
        <w:rPr>
          <w:rFonts w:cstheme="minorHAnsi"/>
          <w:b/>
          <w:bCs/>
          <w:sz w:val="24"/>
          <w:szCs w:val="24"/>
        </w:rPr>
        <w:t xml:space="preserve"> 20</w:t>
      </w:r>
      <w:r w:rsidRPr="009941C0">
        <w:rPr>
          <w:rFonts w:cstheme="minorHAnsi"/>
          <w:b/>
          <w:bCs/>
          <w:sz w:val="24"/>
          <w:szCs w:val="24"/>
        </w:rPr>
        <w:t>16</w:t>
      </w:r>
      <w:r w:rsidR="00D70E21" w:rsidRPr="009941C0">
        <w:rPr>
          <w:rFonts w:cstheme="minorHAnsi"/>
          <w:b/>
          <w:bCs/>
          <w:sz w:val="24"/>
          <w:szCs w:val="24"/>
        </w:rPr>
        <w:t xml:space="preserve"> </w:t>
      </w:r>
      <w:r w:rsidRPr="009941C0">
        <w:rPr>
          <w:rFonts w:cstheme="minorHAnsi"/>
          <w:b/>
          <w:bCs/>
          <w:sz w:val="24"/>
          <w:szCs w:val="24"/>
        </w:rPr>
        <w:t>- Jul</w:t>
      </w:r>
      <w:r w:rsidR="00D70E21" w:rsidRPr="009941C0">
        <w:rPr>
          <w:rFonts w:cstheme="minorHAnsi"/>
          <w:b/>
          <w:bCs/>
          <w:sz w:val="24"/>
          <w:szCs w:val="24"/>
        </w:rPr>
        <w:t xml:space="preserve"> 201</w:t>
      </w:r>
      <w:r w:rsidR="00D73CC0" w:rsidRPr="009941C0">
        <w:rPr>
          <w:rFonts w:cstheme="minorHAnsi"/>
          <w:b/>
          <w:bCs/>
          <w:sz w:val="24"/>
          <w:szCs w:val="24"/>
        </w:rPr>
        <w:t>8</w:t>
      </w:r>
    </w:p>
    <w:p w14:paraId="5E3CD269" w14:textId="4E88C611" w:rsidR="00D53FB2" w:rsidRPr="009941C0" w:rsidRDefault="00C367FE" w:rsidP="00D53FB2">
      <w:pPr>
        <w:spacing w:line="240" w:lineRule="auto"/>
        <w:rPr>
          <w:rFonts w:eastAsia="Times New Roman" w:cstheme="minorHAnsi"/>
          <w:b/>
          <w:bCs/>
          <w:color w:val="000000"/>
        </w:rPr>
      </w:pPr>
      <w:r w:rsidRPr="009941C0">
        <w:rPr>
          <w:rFonts w:cstheme="minorHAnsi"/>
          <w:b/>
          <w:bCs/>
        </w:rPr>
        <w:t xml:space="preserve">Role: </w:t>
      </w:r>
      <w:r w:rsidR="007B3723" w:rsidRPr="009941C0">
        <w:rPr>
          <w:rFonts w:cstheme="minorHAnsi"/>
          <w:b/>
          <w:bCs/>
        </w:rPr>
        <w:t>Senior Systems Analyst &amp; Senior DevOps Engineer</w:t>
      </w:r>
      <w:r w:rsidR="00090703" w:rsidRPr="009941C0">
        <w:rPr>
          <w:rFonts w:cstheme="minorHAnsi"/>
          <w:b/>
          <w:bCs/>
        </w:rPr>
        <w:br/>
        <w:t xml:space="preserve">Cognizant DevOps R&amp;D </w:t>
      </w:r>
      <w:r w:rsidR="00090703" w:rsidRPr="009941C0">
        <w:rPr>
          <w:rFonts w:cstheme="minorHAnsi"/>
        </w:rPr>
        <w:t xml:space="preserve">is core team that is highly focused </w:t>
      </w:r>
      <w:r w:rsidR="0049341F" w:rsidRPr="009941C0">
        <w:rPr>
          <w:rFonts w:cstheme="minorHAnsi"/>
        </w:rPr>
        <w:t>on enabling DevOps areas with building next-gen solutions for business-critical systems.</w:t>
      </w:r>
      <w:r w:rsidR="007B3723" w:rsidRPr="009941C0">
        <w:rPr>
          <w:rFonts w:cstheme="minorHAnsi"/>
          <w:b/>
          <w:bCs/>
        </w:rPr>
        <w:br/>
      </w:r>
      <w:r w:rsidR="007B3723" w:rsidRPr="009941C0">
        <w:rPr>
          <w:rFonts w:eastAsia="Times New Roman" w:cstheme="minorHAnsi"/>
          <w:b/>
          <w:bCs/>
          <w:color w:val="000000"/>
        </w:rPr>
        <w:t>Boots</w:t>
      </w:r>
      <w:r w:rsidR="00DA39A4">
        <w:rPr>
          <w:rFonts w:eastAsia="Times New Roman" w:cstheme="minorHAnsi"/>
          <w:b/>
          <w:bCs/>
          <w:color w:val="000000"/>
        </w:rPr>
        <w:t>, UK</w:t>
      </w:r>
      <w:r w:rsidR="007B3723" w:rsidRPr="009941C0">
        <w:rPr>
          <w:rFonts w:eastAsia="Times New Roman" w:cstheme="minorHAnsi"/>
          <w:color w:val="000000"/>
        </w:rPr>
        <w:t xml:space="preserve"> is the UK’s leading health and beauty retailer. For over 170 years, we’ve listened, learned and innovated, and continue to challenge ourselves to improve our products and services every day.</w:t>
      </w:r>
      <w:r w:rsidR="00090703" w:rsidRPr="009941C0">
        <w:rPr>
          <w:rFonts w:eastAsia="Times New Roman" w:cstheme="minorHAnsi"/>
          <w:color w:val="000000"/>
        </w:rPr>
        <w:br/>
      </w:r>
      <w:r w:rsidR="00090703" w:rsidRPr="009941C0">
        <w:rPr>
          <w:rFonts w:eastAsia="Times New Roman" w:cstheme="minorHAnsi"/>
          <w:b/>
          <w:bCs/>
          <w:color w:val="000000"/>
        </w:rPr>
        <w:t>Maplin Electronics</w:t>
      </w:r>
      <w:r w:rsidR="00DA39A4">
        <w:rPr>
          <w:rFonts w:eastAsia="Times New Roman" w:cstheme="minorHAnsi"/>
          <w:b/>
          <w:bCs/>
          <w:color w:val="000000"/>
        </w:rPr>
        <w:t>, UK</w:t>
      </w:r>
      <w:r w:rsidR="00090703" w:rsidRPr="009941C0">
        <w:rPr>
          <w:rFonts w:eastAsia="Times New Roman" w:cstheme="minorHAnsi"/>
          <w:color w:val="000000"/>
        </w:rPr>
        <w:t xml:space="preserve"> is an online retailer of consumer electronics in the UK. The company has more than 200 stores across the UK and more than 30,000 products to choose from in-store and online. It was founded in 1972.</w:t>
      </w:r>
      <w:r w:rsidR="00090703" w:rsidRPr="009941C0">
        <w:rPr>
          <w:rFonts w:eastAsia="Times New Roman" w:cstheme="minorHAnsi"/>
          <w:color w:val="000000"/>
        </w:rPr>
        <w:br/>
      </w:r>
      <w:r w:rsidR="00090703" w:rsidRPr="009941C0">
        <w:rPr>
          <w:rFonts w:eastAsia="Times New Roman" w:cstheme="minorHAnsi"/>
          <w:color w:val="000000"/>
        </w:rPr>
        <w:br/>
      </w:r>
      <w:r w:rsidR="00A3517F" w:rsidRPr="009941C0">
        <w:rPr>
          <w:rFonts w:eastAsia="Times New Roman" w:cstheme="minorHAnsi"/>
          <w:b/>
          <w:bCs/>
          <w:color w:val="000000"/>
        </w:rPr>
        <w:t>Responsibilities:</w:t>
      </w:r>
    </w:p>
    <w:p w14:paraId="57DEAA7C" w14:textId="532F7232" w:rsidR="007671D1" w:rsidRPr="009941C0" w:rsidRDefault="007671D1" w:rsidP="00D53FB2">
      <w:pPr>
        <w:pStyle w:val="ListParagraph"/>
        <w:numPr>
          <w:ilvl w:val="0"/>
          <w:numId w:val="30"/>
        </w:numPr>
        <w:spacing w:line="240" w:lineRule="auto"/>
        <w:rPr>
          <w:rFonts w:eastAsia="Times New Roman" w:cstheme="minorHAnsi"/>
          <w:b/>
          <w:bCs/>
          <w:color w:val="000000"/>
        </w:rPr>
      </w:pPr>
      <w:r w:rsidRPr="009941C0">
        <w:rPr>
          <w:rFonts w:cstheme="minorHAnsi"/>
        </w:rPr>
        <w:t>Worked for multiple clients (Boots, Maplin UK) in retail background as individual contributor for building and maintaining DevOps pipelines.</w:t>
      </w:r>
    </w:p>
    <w:p w14:paraId="143F2E58" w14:textId="77777777" w:rsidR="007671D1" w:rsidRPr="009941C0" w:rsidRDefault="007671D1" w:rsidP="00D53FB2">
      <w:pPr>
        <w:pStyle w:val="ListParagraph"/>
        <w:numPr>
          <w:ilvl w:val="0"/>
          <w:numId w:val="29"/>
        </w:numPr>
        <w:spacing w:line="240" w:lineRule="auto"/>
        <w:rPr>
          <w:rFonts w:cstheme="minorHAnsi"/>
        </w:rPr>
      </w:pPr>
      <w:r w:rsidRPr="009941C0">
        <w:rPr>
          <w:rFonts w:cstheme="minorHAnsi"/>
        </w:rPr>
        <w:t>Re-written all existing Jenkins pipelines to pipeline as code which saved 50% of provisioning time.</w:t>
      </w:r>
    </w:p>
    <w:p w14:paraId="56E1A189" w14:textId="77777777" w:rsidR="007671D1" w:rsidRPr="009941C0" w:rsidRDefault="007671D1" w:rsidP="00D53FB2">
      <w:pPr>
        <w:pStyle w:val="ListParagraph"/>
        <w:numPr>
          <w:ilvl w:val="0"/>
          <w:numId w:val="29"/>
        </w:numPr>
        <w:spacing w:line="240" w:lineRule="auto"/>
        <w:rPr>
          <w:rFonts w:cstheme="minorHAnsi"/>
        </w:rPr>
      </w:pPr>
      <w:r w:rsidRPr="009941C0">
        <w:rPr>
          <w:rFonts w:cstheme="minorHAnsi"/>
        </w:rPr>
        <w:t>Implemented WebSphere commerce build and deployment (WCBD) workflow for Boots UK project.</w:t>
      </w:r>
    </w:p>
    <w:p w14:paraId="28FEEE1F" w14:textId="77777777" w:rsidR="007671D1" w:rsidRPr="009941C0" w:rsidRDefault="007671D1" w:rsidP="00D53FB2">
      <w:pPr>
        <w:pStyle w:val="ListParagraph"/>
        <w:numPr>
          <w:ilvl w:val="0"/>
          <w:numId w:val="29"/>
        </w:numPr>
        <w:spacing w:line="240" w:lineRule="auto"/>
        <w:rPr>
          <w:rFonts w:cstheme="minorHAnsi"/>
        </w:rPr>
      </w:pPr>
      <w:r w:rsidRPr="009941C0">
        <w:rPr>
          <w:rFonts w:cstheme="minorHAnsi"/>
        </w:rPr>
        <w:t>Developed automation for setting up Hybris build server.</w:t>
      </w:r>
    </w:p>
    <w:p w14:paraId="7E291AA6" w14:textId="5701DD92" w:rsidR="007671D1" w:rsidRPr="009941C0" w:rsidRDefault="007671D1" w:rsidP="00D53FB2">
      <w:pPr>
        <w:pStyle w:val="ListParagraph"/>
        <w:numPr>
          <w:ilvl w:val="0"/>
          <w:numId w:val="29"/>
        </w:numPr>
        <w:spacing w:line="240" w:lineRule="auto"/>
        <w:rPr>
          <w:rFonts w:cstheme="minorHAnsi"/>
        </w:rPr>
      </w:pPr>
      <w:r w:rsidRPr="009941C0">
        <w:rPr>
          <w:rFonts w:cstheme="minorHAnsi"/>
        </w:rPr>
        <w:t>Performed build and deployment in DEV, TEST, OAT, PERF, PROD and PSUP severs and provided support for all planned and emergency deployments of minor release and enhancement.</w:t>
      </w:r>
    </w:p>
    <w:p w14:paraId="3C3BAE5E"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Designed and implemented scalable, secure Cloud foundry architecture based on Amazon Web Services. Leveraged AWS cloud services such as EC2; auto-scaling; and VPC (Virtual Private Cloud foundry) to build secure, highly scalable and flexible systems that handled expected and unexpected load bursts and can quickly evolve during development iterations. Implemented multiple high-performance MongoDB replica sets on EC2 with robust reliability.</w:t>
      </w:r>
    </w:p>
    <w:p w14:paraId="589D12BB"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Created continuous integration system using Jenkins.</w:t>
      </w:r>
    </w:p>
    <w:p w14:paraId="1CE46DD2"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Developed Windows Power shell script to automate setting of user credentials and activation of Windows Helping the Project team to get transformed to Scrum methodology using TFS 2012. </w:t>
      </w:r>
    </w:p>
    <w:p w14:paraId="0255DB9F"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Implemented quality release of Applications and solutions for Delivery Manager. </w:t>
      </w:r>
    </w:p>
    <w:p w14:paraId="32D71D6F"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Hands on Exposure on TFS Version Control, VSS, SVN. </w:t>
      </w:r>
    </w:p>
    <w:p w14:paraId="0190E76C"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Imported and managed multiple corporate applications in Subversion (SVN). </w:t>
      </w:r>
    </w:p>
    <w:p w14:paraId="2F0AD847"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Used configuration management tools Chef, Puppet and Ansible. </w:t>
      </w:r>
    </w:p>
    <w:p w14:paraId="4E17DE8E"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 xml:space="preserve">Proposed branching strategy suitable for current application in Subversion. </w:t>
      </w:r>
    </w:p>
    <w:p w14:paraId="783E6845" w14:textId="77777777" w:rsidR="000120EA" w:rsidRPr="009941C0" w:rsidRDefault="000120EA" w:rsidP="00D53FB2">
      <w:pPr>
        <w:pStyle w:val="ListParagraph"/>
        <w:numPr>
          <w:ilvl w:val="0"/>
          <w:numId w:val="29"/>
        </w:numPr>
        <w:spacing w:line="240" w:lineRule="auto"/>
        <w:rPr>
          <w:rFonts w:cstheme="minorHAnsi"/>
        </w:rPr>
      </w:pPr>
      <w:r w:rsidRPr="009941C0">
        <w:rPr>
          <w:rFonts w:cstheme="minorHAnsi"/>
        </w:rPr>
        <w:t>Smoke Test the deployed application for standard functionality of the application. Automated</w:t>
      </w:r>
      <w:r w:rsidR="00A3517F" w:rsidRPr="009941C0">
        <w:rPr>
          <w:rFonts w:cstheme="minorHAnsi"/>
        </w:rPr>
        <w:t xml:space="preserve"> most of the daily task using python </w:t>
      </w:r>
      <w:r w:rsidR="00BD111B" w:rsidRPr="009941C0">
        <w:rPr>
          <w:rFonts w:cstheme="minorHAnsi"/>
        </w:rPr>
        <w:t>scripting.</w:t>
      </w:r>
    </w:p>
    <w:p w14:paraId="064D1A37" w14:textId="77777777" w:rsidR="000120EA" w:rsidRPr="009941C0" w:rsidRDefault="00A3517F" w:rsidP="00D53FB2">
      <w:pPr>
        <w:pStyle w:val="ListParagraph"/>
        <w:numPr>
          <w:ilvl w:val="0"/>
          <w:numId w:val="29"/>
        </w:numPr>
        <w:spacing w:line="240" w:lineRule="auto"/>
        <w:rPr>
          <w:rFonts w:cstheme="minorHAnsi"/>
        </w:rPr>
      </w:pPr>
      <w:r w:rsidRPr="009941C0">
        <w:rPr>
          <w:rFonts w:cstheme="minorHAnsi"/>
        </w:rPr>
        <w:t>Developed Python scripts for testing the car functioning on different services.</w:t>
      </w:r>
    </w:p>
    <w:p w14:paraId="32F76DCC" w14:textId="37AD16B6" w:rsidR="00A3517F" w:rsidRPr="009941C0" w:rsidRDefault="00A3517F" w:rsidP="00D53FB2">
      <w:pPr>
        <w:pStyle w:val="ListParagraph"/>
        <w:numPr>
          <w:ilvl w:val="0"/>
          <w:numId w:val="29"/>
        </w:numPr>
        <w:spacing w:line="240" w:lineRule="auto"/>
        <w:rPr>
          <w:rFonts w:cstheme="minorHAnsi"/>
        </w:rPr>
      </w:pPr>
      <w:r w:rsidRPr="009941C0">
        <w:rPr>
          <w:rFonts w:cstheme="minorHAnsi"/>
        </w:rPr>
        <w:t>Used Docker in build automation pipeline and production deployment &amp; implemented the setup for Master slave architecture to improve the Performance of Jenkins. Used Jenkins for Continuous Integration and deployment into </w:t>
      </w:r>
      <w:r w:rsidR="00666924" w:rsidRPr="009941C0">
        <w:rPr>
          <w:rFonts w:cstheme="minorHAnsi"/>
        </w:rPr>
        <w:t>Tomcat</w:t>
      </w:r>
      <w:r w:rsidRPr="009941C0">
        <w:rPr>
          <w:rFonts w:cstheme="minorHAnsi"/>
        </w:rPr>
        <w:t> Application Server.</w:t>
      </w:r>
    </w:p>
    <w:p w14:paraId="1CA0AECD" w14:textId="77777777" w:rsidR="00BD111B" w:rsidRPr="009941C0" w:rsidRDefault="00BD111B" w:rsidP="00BD111B">
      <w:pPr>
        <w:pStyle w:val="ListParagraph"/>
        <w:shd w:val="clear" w:color="auto" w:fill="FFFFFF"/>
        <w:spacing w:after="0" w:line="240" w:lineRule="auto"/>
        <w:ind w:left="360"/>
        <w:jc w:val="both"/>
        <w:rPr>
          <w:rFonts w:eastAsia="Times New Roman" w:cstheme="minorHAnsi"/>
          <w:color w:val="000000"/>
        </w:rPr>
      </w:pPr>
    </w:p>
    <w:p w14:paraId="5B5EACA9" w14:textId="5ABD3CD1" w:rsidR="00A3517F" w:rsidRPr="009941C0" w:rsidRDefault="00A3517F" w:rsidP="0063225F">
      <w:pPr>
        <w:shd w:val="clear" w:color="auto" w:fill="FFFFFF"/>
        <w:spacing w:after="0" w:line="240" w:lineRule="auto"/>
        <w:jc w:val="both"/>
        <w:rPr>
          <w:rFonts w:eastAsia="Times New Roman" w:cstheme="minorHAnsi"/>
          <w:color w:val="000000"/>
        </w:rPr>
      </w:pPr>
      <w:r w:rsidRPr="009941C0">
        <w:rPr>
          <w:rFonts w:eastAsia="Times New Roman" w:cstheme="minorHAnsi"/>
          <w:b/>
          <w:bCs/>
          <w:color w:val="000000"/>
        </w:rPr>
        <w:t>Environment</w:t>
      </w:r>
      <w:r w:rsidRPr="009941C0">
        <w:rPr>
          <w:rFonts w:eastAsia="Times New Roman" w:cstheme="minorHAnsi"/>
          <w:color w:val="000000"/>
        </w:rPr>
        <w:t>: ANT, MAVEN, Subversion (SVN), CHEF, Docker,</w:t>
      </w:r>
      <w:r w:rsidR="00F11DBF" w:rsidRPr="009941C0">
        <w:rPr>
          <w:rFonts w:eastAsia="Times New Roman" w:cstheme="minorHAnsi"/>
          <w:color w:val="000000"/>
        </w:rPr>
        <w:t xml:space="preserve"> </w:t>
      </w:r>
      <w:r w:rsidRPr="009941C0">
        <w:rPr>
          <w:rFonts w:eastAsia="Times New Roman" w:cstheme="minorHAnsi"/>
          <w:color w:val="000000"/>
        </w:rPr>
        <w:t xml:space="preserve">Vagrant, EC2, Ansible, JIRA, LINUX, RHEL, SNS, SQS, Kubernetes, Shell/Perl Scripts, Bitbucket, Python, TFS, SCM, API, GIT, Jenkins, </w:t>
      </w:r>
      <w:r w:rsidR="00312595" w:rsidRPr="009941C0">
        <w:rPr>
          <w:rFonts w:eastAsia="Times New Roman" w:cstheme="minorHAnsi"/>
          <w:color w:val="000000"/>
        </w:rPr>
        <w:t>Tomcat</w:t>
      </w:r>
      <w:r w:rsidRPr="009941C0">
        <w:rPr>
          <w:rFonts w:eastAsia="Times New Roman" w:cstheme="minorHAnsi"/>
          <w:color w:val="000000"/>
        </w:rPr>
        <w:t>, Java, Azure TFS, Azure VSTS, Visual Studio, Visual Studio Code, Git</w:t>
      </w:r>
      <w:r w:rsidR="00312595" w:rsidRPr="009941C0">
        <w:rPr>
          <w:rFonts w:eastAsia="Times New Roman" w:cstheme="minorHAnsi"/>
          <w:color w:val="000000"/>
        </w:rPr>
        <w:t>-</w:t>
      </w:r>
      <w:r w:rsidRPr="009941C0">
        <w:rPr>
          <w:rFonts w:eastAsia="Times New Roman" w:cstheme="minorHAnsi"/>
          <w:color w:val="000000"/>
        </w:rPr>
        <w:t>Bash, Python</w:t>
      </w:r>
      <w:r w:rsidR="00312595" w:rsidRPr="009941C0">
        <w:rPr>
          <w:rFonts w:eastAsia="Times New Roman" w:cstheme="minorHAnsi"/>
          <w:color w:val="000000"/>
        </w:rPr>
        <w:t>.</w:t>
      </w:r>
    </w:p>
    <w:p w14:paraId="5A12C674" w14:textId="77777777" w:rsidR="00C70CDA" w:rsidRPr="009941C0" w:rsidRDefault="00C70CDA" w:rsidP="00D70E21">
      <w:pPr>
        <w:shd w:val="clear" w:color="auto" w:fill="FFFFFF"/>
        <w:spacing w:after="0" w:line="240" w:lineRule="auto"/>
        <w:jc w:val="both"/>
        <w:rPr>
          <w:rFonts w:eastAsia="Times New Roman" w:cstheme="minorHAnsi"/>
          <w:b/>
          <w:bCs/>
          <w:color w:val="000000"/>
        </w:rPr>
      </w:pPr>
    </w:p>
    <w:p w14:paraId="1709A3B3" w14:textId="77777777" w:rsidR="00795BAC" w:rsidRPr="009941C0" w:rsidRDefault="00795BAC" w:rsidP="0063225F">
      <w:pPr>
        <w:rPr>
          <w:rFonts w:cstheme="minorHAnsi"/>
          <w:b/>
          <w:bCs/>
        </w:rPr>
      </w:pPr>
    </w:p>
    <w:p w14:paraId="29F6D0A1" w14:textId="77777777" w:rsidR="00795BAC" w:rsidRPr="009941C0" w:rsidRDefault="00795BAC" w:rsidP="0063225F">
      <w:pPr>
        <w:rPr>
          <w:rFonts w:cstheme="minorHAnsi"/>
          <w:b/>
          <w:bCs/>
        </w:rPr>
      </w:pPr>
    </w:p>
    <w:p w14:paraId="44760A58" w14:textId="55AB4E00" w:rsidR="00E10DD2" w:rsidRPr="006D0265" w:rsidRDefault="00090703" w:rsidP="005C2A1A">
      <w:pPr>
        <w:spacing w:line="240" w:lineRule="auto"/>
        <w:rPr>
          <w:rFonts w:cstheme="minorHAnsi"/>
          <w:b/>
          <w:bCs/>
          <w:sz w:val="24"/>
          <w:szCs w:val="24"/>
        </w:rPr>
      </w:pPr>
      <w:r w:rsidRPr="006D0265">
        <w:rPr>
          <w:rFonts w:cstheme="minorHAnsi"/>
          <w:b/>
          <w:bCs/>
          <w:sz w:val="24"/>
          <w:szCs w:val="24"/>
        </w:rPr>
        <w:t>Skanda Software Solutions</w:t>
      </w:r>
      <w:r w:rsidR="0074378F" w:rsidRPr="006D0265">
        <w:rPr>
          <w:rFonts w:cstheme="minorHAnsi"/>
          <w:b/>
          <w:bCs/>
          <w:sz w:val="24"/>
          <w:szCs w:val="24"/>
        </w:rPr>
        <w:t xml:space="preserve"> | Tirupati, IN</w:t>
      </w:r>
      <w:r w:rsidRPr="006D0265">
        <w:rPr>
          <w:rFonts w:cstheme="minorHAnsi"/>
          <w:b/>
          <w:bCs/>
          <w:sz w:val="24"/>
          <w:szCs w:val="24"/>
        </w:rPr>
        <w:t xml:space="preserve"> </w:t>
      </w:r>
      <w:r w:rsidRPr="006D0265">
        <w:rPr>
          <w:rFonts w:cstheme="minorHAnsi"/>
          <w:b/>
          <w:bCs/>
          <w:sz w:val="24"/>
          <w:szCs w:val="24"/>
        </w:rPr>
        <w:tab/>
      </w:r>
      <w:r w:rsidRPr="006D0265">
        <w:rPr>
          <w:rFonts w:cstheme="minorHAnsi"/>
          <w:b/>
          <w:bCs/>
          <w:sz w:val="24"/>
          <w:szCs w:val="24"/>
        </w:rPr>
        <w:tab/>
      </w:r>
      <w:r w:rsidRPr="006D0265">
        <w:rPr>
          <w:rFonts w:cstheme="minorHAnsi"/>
          <w:b/>
          <w:bCs/>
          <w:sz w:val="24"/>
          <w:szCs w:val="24"/>
        </w:rPr>
        <w:tab/>
      </w:r>
      <w:r w:rsidRPr="006D0265">
        <w:rPr>
          <w:rFonts w:cstheme="minorHAnsi"/>
          <w:b/>
          <w:bCs/>
          <w:sz w:val="24"/>
          <w:szCs w:val="24"/>
        </w:rPr>
        <w:tab/>
      </w:r>
      <w:r w:rsidRPr="006D0265">
        <w:rPr>
          <w:rFonts w:cstheme="minorHAnsi"/>
          <w:b/>
          <w:bCs/>
          <w:sz w:val="24"/>
          <w:szCs w:val="24"/>
        </w:rPr>
        <w:tab/>
      </w:r>
      <w:r w:rsidR="0074378F" w:rsidRPr="006D0265">
        <w:rPr>
          <w:rFonts w:cstheme="minorHAnsi"/>
          <w:b/>
          <w:bCs/>
          <w:sz w:val="24"/>
          <w:szCs w:val="24"/>
        </w:rPr>
        <w:t xml:space="preserve">     </w:t>
      </w:r>
      <w:r w:rsidR="0074378F" w:rsidRPr="006D0265">
        <w:rPr>
          <w:rFonts w:cstheme="minorHAnsi"/>
          <w:b/>
          <w:bCs/>
          <w:sz w:val="24"/>
          <w:szCs w:val="24"/>
        </w:rPr>
        <w:tab/>
      </w:r>
      <w:r w:rsidR="006D0265">
        <w:rPr>
          <w:rFonts w:cstheme="minorHAnsi"/>
          <w:b/>
          <w:bCs/>
          <w:sz w:val="24"/>
          <w:szCs w:val="24"/>
        </w:rPr>
        <w:t xml:space="preserve"> </w:t>
      </w:r>
    </w:p>
    <w:p w14:paraId="7F7798D9" w14:textId="5662F685" w:rsidR="00A36C56" w:rsidRPr="009E4DE2" w:rsidRDefault="00635B2A" w:rsidP="005C2A1A">
      <w:pPr>
        <w:spacing w:line="240" w:lineRule="auto"/>
        <w:rPr>
          <w:rFonts w:cstheme="minorHAnsi"/>
          <w:b/>
          <w:bCs/>
        </w:rPr>
      </w:pPr>
      <w:r w:rsidRPr="009941C0">
        <w:rPr>
          <w:rFonts w:cstheme="minorHAnsi"/>
          <w:b/>
          <w:bCs/>
        </w:rPr>
        <w:t>Role</w:t>
      </w:r>
      <w:r w:rsidR="009E4DE2">
        <w:rPr>
          <w:rFonts w:cstheme="minorHAnsi"/>
          <w:b/>
          <w:bCs/>
        </w:rPr>
        <w:t>s</w:t>
      </w:r>
      <w:r w:rsidRPr="009941C0">
        <w:rPr>
          <w:rFonts w:cstheme="minorHAnsi"/>
          <w:b/>
          <w:bCs/>
        </w:rPr>
        <w:t xml:space="preserve">: </w:t>
      </w:r>
      <w:r w:rsidR="009E4DE2">
        <w:rPr>
          <w:rFonts w:cstheme="minorHAnsi"/>
          <w:b/>
          <w:bCs/>
        </w:rPr>
        <w:t xml:space="preserve"> </w:t>
      </w:r>
      <w:r w:rsidR="009E4DE2">
        <w:rPr>
          <w:rFonts w:cstheme="minorHAnsi"/>
          <w:b/>
          <w:bCs/>
        </w:rPr>
        <w:br/>
        <w:t xml:space="preserve">     </w:t>
      </w:r>
      <w:r w:rsidR="000120EA" w:rsidRPr="009941C0">
        <w:rPr>
          <w:rFonts w:cstheme="minorHAnsi"/>
          <w:b/>
          <w:bCs/>
        </w:rPr>
        <w:t xml:space="preserve">System Analyst </w:t>
      </w:r>
      <w:r w:rsidR="009E4DE2">
        <w:rPr>
          <w:rFonts w:cstheme="minorHAnsi"/>
          <w:b/>
          <w:bCs/>
        </w:rPr>
        <w:t>–</w:t>
      </w:r>
      <w:r w:rsidR="000120EA" w:rsidRPr="009941C0">
        <w:rPr>
          <w:rFonts w:cstheme="minorHAnsi"/>
          <w:b/>
          <w:bCs/>
        </w:rPr>
        <w:t xml:space="preserve"> DevOps</w:t>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t xml:space="preserve"> Jun</w:t>
      </w:r>
      <w:r w:rsidR="009E4DE2" w:rsidRPr="009E4DE2">
        <w:rPr>
          <w:rFonts w:cstheme="minorHAnsi"/>
          <w:b/>
          <w:bCs/>
        </w:rPr>
        <w:t xml:space="preserve"> 2015 –</w:t>
      </w:r>
      <w:r w:rsidR="009E4DE2">
        <w:rPr>
          <w:rFonts w:cstheme="minorHAnsi"/>
          <w:b/>
          <w:bCs/>
        </w:rPr>
        <w:t xml:space="preserve"> </w:t>
      </w:r>
      <w:r w:rsidR="009E4DE2" w:rsidRPr="009E4DE2">
        <w:rPr>
          <w:rFonts w:cstheme="minorHAnsi"/>
          <w:b/>
          <w:bCs/>
        </w:rPr>
        <w:t>Dec 2015</w:t>
      </w:r>
      <w:r w:rsidR="009E4DE2">
        <w:rPr>
          <w:rFonts w:cstheme="minorHAnsi"/>
          <w:b/>
          <w:bCs/>
        </w:rPr>
        <w:br/>
        <w:t xml:space="preserve">     </w:t>
      </w:r>
      <w:r w:rsidR="009E4DE2" w:rsidRPr="009E4DE2">
        <w:rPr>
          <w:rFonts w:cstheme="minorHAnsi"/>
          <w:b/>
          <w:bCs/>
        </w:rPr>
        <w:t xml:space="preserve">System Analyst </w:t>
      </w:r>
      <w:r w:rsidR="009E4DE2">
        <w:rPr>
          <w:rFonts w:cstheme="minorHAnsi"/>
          <w:b/>
          <w:bCs/>
        </w:rPr>
        <w:t>- Intern</w:t>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r>
      <w:r w:rsidR="009E4DE2">
        <w:rPr>
          <w:rFonts w:cstheme="minorHAnsi"/>
          <w:b/>
          <w:bCs/>
        </w:rPr>
        <w:tab/>
        <w:t xml:space="preserve">  </w:t>
      </w:r>
      <w:r w:rsidR="009E4DE2">
        <w:rPr>
          <w:rFonts w:cstheme="minorHAnsi"/>
          <w:b/>
          <w:bCs/>
        </w:rPr>
        <w:tab/>
      </w:r>
      <w:r w:rsidR="009E4DE2">
        <w:rPr>
          <w:rFonts w:cstheme="minorHAnsi"/>
          <w:b/>
          <w:bCs/>
        </w:rPr>
        <w:tab/>
        <w:t xml:space="preserve"> Oct 2014</w:t>
      </w:r>
      <w:r w:rsidR="009E4DE2" w:rsidRPr="009E4DE2">
        <w:rPr>
          <w:rFonts w:cstheme="minorHAnsi"/>
          <w:b/>
          <w:bCs/>
        </w:rPr>
        <w:t xml:space="preserve"> –</w:t>
      </w:r>
      <w:r w:rsidR="009E4DE2">
        <w:rPr>
          <w:rFonts w:cstheme="minorHAnsi"/>
          <w:b/>
          <w:bCs/>
        </w:rPr>
        <w:t xml:space="preserve"> May 2015</w:t>
      </w:r>
      <w:r w:rsidRPr="009941C0">
        <w:rPr>
          <w:rFonts w:cstheme="minorHAnsi"/>
        </w:rPr>
        <w:br/>
      </w:r>
      <w:r w:rsidRPr="009941C0">
        <w:rPr>
          <w:rFonts w:cstheme="minorHAnsi"/>
          <w:b/>
          <w:bCs/>
        </w:rPr>
        <w:t>Skanda Software solutions</w:t>
      </w:r>
      <w:r w:rsidRPr="009941C0">
        <w:rPr>
          <w:rFonts w:cstheme="minorHAnsi"/>
        </w:rPr>
        <w:t xml:space="preserve"> providing software solutions that can operate in different domains like Educational Management Software, Hospital Management system, Billing and inventory software retail with GST or Without GST (like supermarket, Pharmacy etc.,). Our capabilities include Concept, Design, Validation, Evaluation, Installation and provide technical and maintenance support, on turnkey basis.</w:t>
      </w:r>
    </w:p>
    <w:p w14:paraId="2A2FB698" w14:textId="77777777" w:rsidR="001759CE" w:rsidRPr="009941C0" w:rsidRDefault="001759CE" w:rsidP="00D70E21">
      <w:pPr>
        <w:spacing w:after="0" w:line="240" w:lineRule="auto"/>
        <w:jc w:val="both"/>
        <w:rPr>
          <w:rFonts w:eastAsia="Calibri" w:cstheme="minorHAnsi"/>
          <w:b/>
        </w:rPr>
      </w:pPr>
      <w:r w:rsidRPr="009941C0">
        <w:rPr>
          <w:rFonts w:eastAsia="Calibri" w:cstheme="minorHAnsi"/>
          <w:b/>
        </w:rPr>
        <w:t>Responsibilities:</w:t>
      </w:r>
    </w:p>
    <w:p w14:paraId="037C9F24" w14:textId="77777777" w:rsidR="00E10DD2" w:rsidRPr="009941C0" w:rsidRDefault="00E10DD2" w:rsidP="00D70E21">
      <w:pPr>
        <w:spacing w:after="0" w:line="240" w:lineRule="auto"/>
        <w:jc w:val="both"/>
        <w:rPr>
          <w:rFonts w:eastAsia="Calibri" w:cstheme="minorHAnsi"/>
          <w:b/>
        </w:rPr>
      </w:pPr>
    </w:p>
    <w:p w14:paraId="3CD54E83"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Used configuration management tools Ansible.</w:t>
      </w:r>
    </w:p>
    <w:p w14:paraId="5E31C1FE"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Build and release software baselines, code merges, branch and label creation and interfaced between development and infrastructure.</w:t>
      </w:r>
    </w:p>
    <w:p w14:paraId="35EC1546"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Experience with build tools Ant and Maven for writing build. CXML’s and pommels respectively. </w:t>
      </w:r>
    </w:p>
    <w:p w14:paraId="3CF8FCC4"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Partially worked as build tools administrator (SVN, Jira, and Jenkins). </w:t>
      </w:r>
    </w:p>
    <w:p w14:paraId="3705B8FB"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Used JIRA tool to track all the defects and changes related to Build and Release team. </w:t>
      </w:r>
    </w:p>
    <w:p w14:paraId="71963D7D"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Responsible for coordinating the Offshore and Onsite team and resolve all the issues faced by the team. </w:t>
      </w:r>
    </w:p>
    <w:p w14:paraId="2BC1C91E" w14:textId="77777777" w:rsidR="007A00B1" w:rsidRPr="009941C0" w:rsidRDefault="007A00B1" w:rsidP="007A00B1">
      <w:pPr>
        <w:pStyle w:val="ListParagraph"/>
        <w:numPr>
          <w:ilvl w:val="0"/>
          <w:numId w:val="35"/>
        </w:numPr>
        <w:spacing w:line="240" w:lineRule="auto"/>
        <w:rPr>
          <w:rFonts w:cstheme="minorHAnsi"/>
        </w:rPr>
      </w:pPr>
      <w:r w:rsidRPr="009941C0">
        <w:rPr>
          <w:rFonts w:cstheme="minorHAnsi"/>
        </w:rPr>
        <w:t>Extensively used Power Exchange to create and migrate Data maps from system level to Informatics servers. </w:t>
      </w:r>
    </w:p>
    <w:p w14:paraId="353111EB" w14:textId="07462822" w:rsidR="00E10DD2" w:rsidRPr="009941C0" w:rsidRDefault="007A00B1" w:rsidP="007A00B1">
      <w:pPr>
        <w:pStyle w:val="ListParagraph"/>
        <w:numPr>
          <w:ilvl w:val="0"/>
          <w:numId w:val="35"/>
        </w:numPr>
        <w:spacing w:line="240" w:lineRule="auto"/>
        <w:rPr>
          <w:rFonts w:cstheme="minorHAnsi"/>
        </w:rPr>
      </w:pPr>
      <w:r w:rsidRPr="009941C0">
        <w:rPr>
          <w:rFonts w:cstheme="minorHAnsi"/>
        </w:rPr>
        <w:t>Writing shell and PowerShell scripts for automated deployments especially in handling all the tasks before admin console deployments.</w:t>
      </w:r>
    </w:p>
    <w:p w14:paraId="2C801E7A" w14:textId="734D9E52" w:rsidR="00465D7E" w:rsidRPr="009941C0" w:rsidRDefault="007A00B1" w:rsidP="007A00B1">
      <w:pPr>
        <w:spacing w:line="240" w:lineRule="auto"/>
        <w:rPr>
          <w:rFonts w:cstheme="minorHAnsi"/>
        </w:rPr>
      </w:pPr>
      <w:r w:rsidRPr="009941C0">
        <w:rPr>
          <w:rFonts w:cstheme="minorHAnsi"/>
          <w:b/>
          <w:bCs/>
        </w:rPr>
        <w:t>Environment</w:t>
      </w:r>
      <w:r w:rsidRPr="009941C0">
        <w:rPr>
          <w:rFonts w:cstheme="minorHAnsi"/>
        </w:rPr>
        <w:t>: Ansible, Maven, Puppet, CI, CD, SFTP Tool, TFS 2015, Nant, SCM Tool, MSVisio, Windows 2003, HTML. Web forms, ASP.NET, C#.NET, API’s, .NET Framework 4.0/3.5, Sql Server 2012/2008, Visual studio.Net 2008/2010, IIS 6.0/7.0, SSIS, SSRS, SSAS, XML, XSLT, CSS, MS office 2007, Quality center</w:t>
      </w:r>
    </w:p>
    <w:p w14:paraId="54B26C64" w14:textId="77777777" w:rsidR="005C2A1A" w:rsidRPr="009941C0" w:rsidRDefault="005C2A1A" w:rsidP="007A00B1">
      <w:pPr>
        <w:spacing w:line="240" w:lineRule="auto"/>
        <w:rPr>
          <w:rFonts w:cstheme="minorHAnsi"/>
        </w:rPr>
      </w:pPr>
    </w:p>
    <w:p w14:paraId="644B85E7" w14:textId="37600E9F" w:rsidR="005C2A1A" w:rsidRPr="009941C0" w:rsidRDefault="005C2A1A" w:rsidP="005C2A1A">
      <w:pPr>
        <w:rPr>
          <w:rFonts w:cstheme="minorHAnsi"/>
          <w:sz w:val="26"/>
          <w:szCs w:val="26"/>
        </w:rPr>
      </w:pPr>
      <w:r w:rsidRPr="009941C0">
        <w:rPr>
          <w:rFonts w:cstheme="minorHAnsi"/>
          <w:b/>
          <w:color w:val="244061" w:themeColor="accent1" w:themeShade="80"/>
          <w:sz w:val="26"/>
          <w:szCs w:val="26"/>
        </w:rPr>
        <w:t>Education Qualifications:</w:t>
      </w:r>
    </w:p>
    <w:p w14:paraId="1E524E7A" w14:textId="2D7B495F" w:rsidR="005C2A1A" w:rsidRPr="009941C0" w:rsidRDefault="005C2A1A" w:rsidP="005C2A1A">
      <w:pPr>
        <w:pStyle w:val="ListParagraph"/>
        <w:numPr>
          <w:ilvl w:val="0"/>
          <w:numId w:val="35"/>
        </w:numPr>
        <w:spacing w:line="240" w:lineRule="auto"/>
        <w:rPr>
          <w:rFonts w:cstheme="minorHAnsi"/>
        </w:rPr>
      </w:pPr>
      <w:r w:rsidRPr="009941C0">
        <w:rPr>
          <w:rFonts w:cstheme="minorHAnsi"/>
        </w:rPr>
        <w:t>Bachelor of Technology from Jawaharlal Nehru Technological University, India.</w:t>
      </w:r>
    </w:p>
    <w:p w14:paraId="659E3815" w14:textId="77777777" w:rsidR="005C2A1A" w:rsidRPr="009941C0" w:rsidRDefault="005C2A1A" w:rsidP="007A00B1">
      <w:pPr>
        <w:spacing w:line="240" w:lineRule="auto"/>
        <w:rPr>
          <w:rFonts w:cstheme="minorHAnsi"/>
        </w:rPr>
      </w:pPr>
    </w:p>
    <w:p w14:paraId="041BF073" w14:textId="74A99085" w:rsidR="00E10DD2" w:rsidRPr="009941C0" w:rsidRDefault="001759CE" w:rsidP="00CF1341">
      <w:pPr>
        <w:tabs>
          <w:tab w:val="left" w:pos="2629"/>
        </w:tabs>
        <w:spacing w:after="0" w:line="240" w:lineRule="auto"/>
        <w:jc w:val="both"/>
        <w:rPr>
          <w:rFonts w:cstheme="minorHAnsi"/>
        </w:rPr>
      </w:pPr>
      <w:r w:rsidRPr="009941C0">
        <w:rPr>
          <w:rFonts w:cstheme="minorHAnsi"/>
        </w:rPr>
        <w:tab/>
      </w:r>
    </w:p>
    <w:p w14:paraId="7B05F56A" w14:textId="77777777" w:rsidR="008727B8" w:rsidRPr="009941C0" w:rsidRDefault="008727B8" w:rsidP="005C2A1A">
      <w:pPr>
        <w:rPr>
          <w:rFonts w:eastAsia="Calibri" w:cstheme="minorHAnsi"/>
        </w:rPr>
      </w:pPr>
    </w:p>
    <w:sectPr w:rsidR="008727B8" w:rsidRPr="009941C0" w:rsidSect="00D53FB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B055F" w14:textId="77777777" w:rsidR="005D5CB4" w:rsidRDefault="005D5CB4" w:rsidP="0011128A">
      <w:pPr>
        <w:spacing w:after="0" w:line="240" w:lineRule="auto"/>
      </w:pPr>
      <w:r>
        <w:separator/>
      </w:r>
    </w:p>
  </w:endnote>
  <w:endnote w:type="continuationSeparator" w:id="0">
    <w:p w14:paraId="4D000A95" w14:textId="77777777" w:rsidR="005D5CB4" w:rsidRDefault="005D5CB4" w:rsidP="0011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576B6" w14:textId="77777777" w:rsidR="005D5CB4" w:rsidRDefault="005D5CB4" w:rsidP="0011128A">
      <w:pPr>
        <w:spacing w:after="0" w:line="240" w:lineRule="auto"/>
      </w:pPr>
      <w:r>
        <w:separator/>
      </w:r>
    </w:p>
  </w:footnote>
  <w:footnote w:type="continuationSeparator" w:id="0">
    <w:p w14:paraId="5D49A891" w14:textId="77777777" w:rsidR="005D5CB4" w:rsidRDefault="005D5CB4" w:rsidP="00111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C814481A">
      <w:start w:val="1"/>
      <w:numFmt w:val="bullet"/>
      <w:lvlText w:val=""/>
      <w:lvlJc w:val="left"/>
      <w:pPr>
        <w:ind w:left="720" w:hanging="360"/>
      </w:pPr>
      <w:rPr>
        <w:rFonts w:ascii="Symbol" w:hAnsi="Symbol"/>
      </w:rPr>
    </w:lvl>
    <w:lvl w:ilvl="1" w:tplc="89CCFF16">
      <w:start w:val="1"/>
      <w:numFmt w:val="bullet"/>
      <w:lvlText w:val="o"/>
      <w:lvlJc w:val="left"/>
      <w:pPr>
        <w:tabs>
          <w:tab w:val="num" w:pos="1440"/>
        </w:tabs>
        <w:ind w:left="1440" w:hanging="360"/>
      </w:pPr>
      <w:rPr>
        <w:rFonts w:ascii="Courier New" w:hAnsi="Courier New"/>
      </w:rPr>
    </w:lvl>
    <w:lvl w:ilvl="2" w:tplc="9A2E3C78">
      <w:start w:val="1"/>
      <w:numFmt w:val="bullet"/>
      <w:lvlText w:val=""/>
      <w:lvlJc w:val="left"/>
      <w:pPr>
        <w:tabs>
          <w:tab w:val="num" w:pos="2160"/>
        </w:tabs>
        <w:ind w:left="2160" w:hanging="360"/>
      </w:pPr>
      <w:rPr>
        <w:rFonts w:ascii="Wingdings" w:hAnsi="Wingdings"/>
      </w:rPr>
    </w:lvl>
    <w:lvl w:ilvl="3" w:tplc="1E38BE90">
      <w:start w:val="1"/>
      <w:numFmt w:val="bullet"/>
      <w:lvlText w:val=""/>
      <w:lvlJc w:val="left"/>
      <w:pPr>
        <w:tabs>
          <w:tab w:val="num" w:pos="2880"/>
        </w:tabs>
        <w:ind w:left="2880" w:hanging="360"/>
      </w:pPr>
      <w:rPr>
        <w:rFonts w:ascii="Symbol" w:hAnsi="Symbol"/>
      </w:rPr>
    </w:lvl>
    <w:lvl w:ilvl="4" w:tplc="1ED07E2A">
      <w:start w:val="1"/>
      <w:numFmt w:val="bullet"/>
      <w:lvlText w:val="o"/>
      <w:lvlJc w:val="left"/>
      <w:pPr>
        <w:tabs>
          <w:tab w:val="num" w:pos="3600"/>
        </w:tabs>
        <w:ind w:left="3600" w:hanging="360"/>
      </w:pPr>
      <w:rPr>
        <w:rFonts w:ascii="Courier New" w:hAnsi="Courier New"/>
      </w:rPr>
    </w:lvl>
    <w:lvl w:ilvl="5" w:tplc="8C4E36EE">
      <w:start w:val="1"/>
      <w:numFmt w:val="bullet"/>
      <w:lvlText w:val=""/>
      <w:lvlJc w:val="left"/>
      <w:pPr>
        <w:tabs>
          <w:tab w:val="num" w:pos="4320"/>
        </w:tabs>
        <w:ind w:left="4320" w:hanging="360"/>
      </w:pPr>
      <w:rPr>
        <w:rFonts w:ascii="Wingdings" w:hAnsi="Wingdings"/>
      </w:rPr>
    </w:lvl>
    <w:lvl w:ilvl="6" w:tplc="B4EC3708">
      <w:start w:val="1"/>
      <w:numFmt w:val="bullet"/>
      <w:lvlText w:val=""/>
      <w:lvlJc w:val="left"/>
      <w:pPr>
        <w:tabs>
          <w:tab w:val="num" w:pos="5040"/>
        </w:tabs>
        <w:ind w:left="5040" w:hanging="360"/>
      </w:pPr>
      <w:rPr>
        <w:rFonts w:ascii="Symbol" w:hAnsi="Symbol"/>
      </w:rPr>
    </w:lvl>
    <w:lvl w:ilvl="7" w:tplc="B7AE433C">
      <w:start w:val="1"/>
      <w:numFmt w:val="bullet"/>
      <w:lvlText w:val="o"/>
      <w:lvlJc w:val="left"/>
      <w:pPr>
        <w:tabs>
          <w:tab w:val="num" w:pos="5760"/>
        </w:tabs>
        <w:ind w:left="5760" w:hanging="360"/>
      </w:pPr>
      <w:rPr>
        <w:rFonts w:ascii="Courier New" w:hAnsi="Courier New"/>
      </w:rPr>
    </w:lvl>
    <w:lvl w:ilvl="8" w:tplc="AF2A898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452A432">
      <w:start w:val="1"/>
      <w:numFmt w:val="bullet"/>
      <w:lvlText w:val=""/>
      <w:lvlJc w:val="left"/>
      <w:pPr>
        <w:ind w:left="720" w:hanging="360"/>
      </w:pPr>
      <w:rPr>
        <w:rFonts w:ascii="Symbol" w:hAnsi="Symbol"/>
      </w:rPr>
    </w:lvl>
    <w:lvl w:ilvl="1" w:tplc="B8BCB1BA">
      <w:start w:val="1"/>
      <w:numFmt w:val="bullet"/>
      <w:lvlText w:val="o"/>
      <w:lvlJc w:val="left"/>
      <w:pPr>
        <w:tabs>
          <w:tab w:val="num" w:pos="1440"/>
        </w:tabs>
        <w:ind w:left="1440" w:hanging="360"/>
      </w:pPr>
      <w:rPr>
        <w:rFonts w:ascii="Courier New" w:hAnsi="Courier New"/>
      </w:rPr>
    </w:lvl>
    <w:lvl w:ilvl="2" w:tplc="C28E42C0">
      <w:start w:val="1"/>
      <w:numFmt w:val="bullet"/>
      <w:lvlText w:val=""/>
      <w:lvlJc w:val="left"/>
      <w:pPr>
        <w:tabs>
          <w:tab w:val="num" w:pos="2160"/>
        </w:tabs>
        <w:ind w:left="2160" w:hanging="360"/>
      </w:pPr>
      <w:rPr>
        <w:rFonts w:ascii="Wingdings" w:hAnsi="Wingdings"/>
      </w:rPr>
    </w:lvl>
    <w:lvl w:ilvl="3" w:tplc="0B9E2668">
      <w:start w:val="1"/>
      <w:numFmt w:val="bullet"/>
      <w:lvlText w:val=""/>
      <w:lvlJc w:val="left"/>
      <w:pPr>
        <w:tabs>
          <w:tab w:val="num" w:pos="2880"/>
        </w:tabs>
        <w:ind w:left="2880" w:hanging="360"/>
      </w:pPr>
      <w:rPr>
        <w:rFonts w:ascii="Symbol" w:hAnsi="Symbol"/>
      </w:rPr>
    </w:lvl>
    <w:lvl w:ilvl="4" w:tplc="D0862064">
      <w:start w:val="1"/>
      <w:numFmt w:val="bullet"/>
      <w:lvlText w:val="o"/>
      <w:lvlJc w:val="left"/>
      <w:pPr>
        <w:tabs>
          <w:tab w:val="num" w:pos="3600"/>
        </w:tabs>
        <w:ind w:left="3600" w:hanging="360"/>
      </w:pPr>
      <w:rPr>
        <w:rFonts w:ascii="Courier New" w:hAnsi="Courier New"/>
      </w:rPr>
    </w:lvl>
    <w:lvl w:ilvl="5" w:tplc="F3D86ADC">
      <w:start w:val="1"/>
      <w:numFmt w:val="bullet"/>
      <w:lvlText w:val=""/>
      <w:lvlJc w:val="left"/>
      <w:pPr>
        <w:tabs>
          <w:tab w:val="num" w:pos="4320"/>
        </w:tabs>
        <w:ind w:left="4320" w:hanging="360"/>
      </w:pPr>
      <w:rPr>
        <w:rFonts w:ascii="Wingdings" w:hAnsi="Wingdings"/>
      </w:rPr>
    </w:lvl>
    <w:lvl w:ilvl="6" w:tplc="01267948">
      <w:start w:val="1"/>
      <w:numFmt w:val="bullet"/>
      <w:lvlText w:val=""/>
      <w:lvlJc w:val="left"/>
      <w:pPr>
        <w:tabs>
          <w:tab w:val="num" w:pos="5040"/>
        </w:tabs>
        <w:ind w:left="5040" w:hanging="360"/>
      </w:pPr>
      <w:rPr>
        <w:rFonts w:ascii="Symbol" w:hAnsi="Symbol"/>
      </w:rPr>
    </w:lvl>
    <w:lvl w:ilvl="7" w:tplc="5142B4C4">
      <w:start w:val="1"/>
      <w:numFmt w:val="bullet"/>
      <w:lvlText w:val="o"/>
      <w:lvlJc w:val="left"/>
      <w:pPr>
        <w:tabs>
          <w:tab w:val="num" w:pos="5760"/>
        </w:tabs>
        <w:ind w:left="5760" w:hanging="360"/>
      </w:pPr>
      <w:rPr>
        <w:rFonts w:ascii="Courier New" w:hAnsi="Courier New"/>
      </w:rPr>
    </w:lvl>
    <w:lvl w:ilvl="8" w:tplc="70E6AE5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7463416">
      <w:start w:val="1"/>
      <w:numFmt w:val="bullet"/>
      <w:lvlText w:val=""/>
      <w:lvlJc w:val="left"/>
      <w:pPr>
        <w:ind w:left="720" w:hanging="360"/>
      </w:pPr>
      <w:rPr>
        <w:rFonts w:ascii="Symbol" w:hAnsi="Symbol"/>
      </w:rPr>
    </w:lvl>
    <w:lvl w:ilvl="1" w:tplc="A3AA61D6">
      <w:start w:val="1"/>
      <w:numFmt w:val="bullet"/>
      <w:lvlText w:val="o"/>
      <w:lvlJc w:val="left"/>
      <w:pPr>
        <w:tabs>
          <w:tab w:val="num" w:pos="1440"/>
        </w:tabs>
        <w:ind w:left="1440" w:hanging="360"/>
      </w:pPr>
      <w:rPr>
        <w:rFonts w:ascii="Courier New" w:hAnsi="Courier New"/>
      </w:rPr>
    </w:lvl>
    <w:lvl w:ilvl="2" w:tplc="B6E28632">
      <w:start w:val="1"/>
      <w:numFmt w:val="bullet"/>
      <w:lvlText w:val=""/>
      <w:lvlJc w:val="left"/>
      <w:pPr>
        <w:tabs>
          <w:tab w:val="num" w:pos="2160"/>
        </w:tabs>
        <w:ind w:left="2160" w:hanging="360"/>
      </w:pPr>
      <w:rPr>
        <w:rFonts w:ascii="Wingdings" w:hAnsi="Wingdings"/>
      </w:rPr>
    </w:lvl>
    <w:lvl w:ilvl="3" w:tplc="A358FAE6">
      <w:start w:val="1"/>
      <w:numFmt w:val="bullet"/>
      <w:lvlText w:val=""/>
      <w:lvlJc w:val="left"/>
      <w:pPr>
        <w:tabs>
          <w:tab w:val="num" w:pos="2880"/>
        </w:tabs>
        <w:ind w:left="2880" w:hanging="360"/>
      </w:pPr>
      <w:rPr>
        <w:rFonts w:ascii="Symbol" w:hAnsi="Symbol"/>
      </w:rPr>
    </w:lvl>
    <w:lvl w:ilvl="4" w:tplc="0C846C7E">
      <w:start w:val="1"/>
      <w:numFmt w:val="bullet"/>
      <w:lvlText w:val="o"/>
      <w:lvlJc w:val="left"/>
      <w:pPr>
        <w:tabs>
          <w:tab w:val="num" w:pos="3600"/>
        </w:tabs>
        <w:ind w:left="3600" w:hanging="360"/>
      </w:pPr>
      <w:rPr>
        <w:rFonts w:ascii="Courier New" w:hAnsi="Courier New"/>
      </w:rPr>
    </w:lvl>
    <w:lvl w:ilvl="5" w:tplc="AA6A194C">
      <w:start w:val="1"/>
      <w:numFmt w:val="bullet"/>
      <w:lvlText w:val=""/>
      <w:lvlJc w:val="left"/>
      <w:pPr>
        <w:tabs>
          <w:tab w:val="num" w:pos="4320"/>
        </w:tabs>
        <w:ind w:left="4320" w:hanging="360"/>
      </w:pPr>
      <w:rPr>
        <w:rFonts w:ascii="Wingdings" w:hAnsi="Wingdings"/>
      </w:rPr>
    </w:lvl>
    <w:lvl w:ilvl="6" w:tplc="D3563F1C">
      <w:start w:val="1"/>
      <w:numFmt w:val="bullet"/>
      <w:lvlText w:val=""/>
      <w:lvlJc w:val="left"/>
      <w:pPr>
        <w:tabs>
          <w:tab w:val="num" w:pos="5040"/>
        </w:tabs>
        <w:ind w:left="5040" w:hanging="360"/>
      </w:pPr>
      <w:rPr>
        <w:rFonts w:ascii="Symbol" w:hAnsi="Symbol"/>
      </w:rPr>
    </w:lvl>
    <w:lvl w:ilvl="7" w:tplc="A508D442">
      <w:start w:val="1"/>
      <w:numFmt w:val="bullet"/>
      <w:lvlText w:val="o"/>
      <w:lvlJc w:val="left"/>
      <w:pPr>
        <w:tabs>
          <w:tab w:val="num" w:pos="5760"/>
        </w:tabs>
        <w:ind w:left="5760" w:hanging="360"/>
      </w:pPr>
      <w:rPr>
        <w:rFonts w:ascii="Courier New" w:hAnsi="Courier New"/>
      </w:rPr>
    </w:lvl>
    <w:lvl w:ilvl="8" w:tplc="9342E8C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56E40D6">
      <w:start w:val="1"/>
      <w:numFmt w:val="bullet"/>
      <w:lvlText w:val=""/>
      <w:lvlJc w:val="left"/>
      <w:pPr>
        <w:ind w:left="720" w:hanging="360"/>
      </w:pPr>
      <w:rPr>
        <w:rFonts w:ascii="Symbol" w:hAnsi="Symbol"/>
      </w:rPr>
    </w:lvl>
    <w:lvl w:ilvl="1" w:tplc="DCC88FA8">
      <w:start w:val="1"/>
      <w:numFmt w:val="bullet"/>
      <w:lvlText w:val="o"/>
      <w:lvlJc w:val="left"/>
      <w:pPr>
        <w:tabs>
          <w:tab w:val="num" w:pos="1440"/>
        </w:tabs>
        <w:ind w:left="1440" w:hanging="360"/>
      </w:pPr>
      <w:rPr>
        <w:rFonts w:ascii="Courier New" w:hAnsi="Courier New"/>
      </w:rPr>
    </w:lvl>
    <w:lvl w:ilvl="2" w:tplc="8CC25998">
      <w:start w:val="1"/>
      <w:numFmt w:val="bullet"/>
      <w:lvlText w:val=""/>
      <w:lvlJc w:val="left"/>
      <w:pPr>
        <w:tabs>
          <w:tab w:val="num" w:pos="2160"/>
        </w:tabs>
        <w:ind w:left="2160" w:hanging="360"/>
      </w:pPr>
      <w:rPr>
        <w:rFonts w:ascii="Wingdings" w:hAnsi="Wingdings"/>
      </w:rPr>
    </w:lvl>
    <w:lvl w:ilvl="3" w:tplc="8CB2FDB2">
      <w:start w:val="1"/>
      <w:numFmt w:val="bullet"/>
      <w:lvlText w:val=""/>
      <w:lvlJc w:val="left"/>
      <w:pPr>
        <w:tabs>
          <w:tab w:val="num" w:pos="2880"/>
        </w:tabs>
        <w:ind w:left="2880" w:hanging="360"/>
      </w:pPr>
      <w:rPr>
        <w:rFonts w:ascii="Symbol" w:hAnsi="Symbol"/>
      </w:rPr>
    </w:lvl>
    <w:lvl w:ilvl="4" w:tplc="56A2DF22">
      <w:start w:val="1"/>
      <w:numFmt w:val="bullet"/>
      <w:lvlText w:val="o"/>
      <w:lvlJc w:val="left"/>
      <w:pPr>
        <w:tabs>
          <w:tab w:val="num" w:pos="3600"/>
        </w:tabs>
        <w:ind w:left="3600" w:hanging="360"/>
      </w:pPr>
      <w:rPr>
        <w:rFonts w:ascii="Courier New" w:hAnsi="Courier New"/>
      </w:rPr>
    </w:lvl>
    <w:lvl w:ilvl="5" w:tplc="B0006B44">
      <w:start w:val="1"/>
      <w:numFmt w:val="bullet"/>
      <w:lvlText w:val=""/>
      <w:lvlJc w:val="left"/>
      <w:pPr>
        <w:tabs>
          <w:tab w:val="num" w:pos="4320"/>
        </w:tabs>
        <w:ind w:left="4320" w:hanging="360"/>
      </w:pPr>
      <w:rPr>
        <w:rFonts w:ascii="Wingdings" w:hAnsi="Wingdings"/>
      </w:rPr>
    </w:lvl>
    <w:lvl w:ilvl="6" w:tplc="A0E04D52">
      <w:start w:val="1"/>
      <w:numFmt w:val="bullet"/>
      <w:lvlText w:val=""/>
      <w:lvlJc w:val="left"/>
      <w:pPr>
        <w:tabs>
          <w:tab w:val="num" w:pos="5040"/>
        </w:tabs>
        <w:ind w:left="5040" w:hanging="360"/>
      </w:pPr>
      <w:rPr>
        <w:rFonts w:ascii="Symbol" w:hAnsi="Symbol"/>
      </w:rPr>
    </w:lvl>
    <w:lvl w:ilvl="7" w:tplc="C7164260">
      <w:start w:val="1"/>
      <w:numFmt w:val="bullet"/>
      <w:lvlText w:val="o"/>
      <w:lvlJc w:val="left"/>
      <w:pPr>
        <w:tabs>
          <w:tab w:val="num" w:pos="5760"/>
        </w:tabs>
        <w:ind w:left="5760" w:hanging="360"/>
      </w:pPr>
      <w:rPr>
        <w:rFonts w:ascii="Courier New" w:hAnsi="Courier New"/>
      </w:rPr>
    </w:lvl>
    <w:lvl w:ilvl="8" w:tplc="D522FAD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A28A9FC">
      <w:start w:val="1"/>
      <w:numFmt w:val="bullet"/>
      <w:lvlText w:val=""/>
      <w:lvlJc w:val="left"/>
      <w:pPr>
        <w:ind w:left="720" w:hanging="360"/>
      </w:pPr>
      <w:rPr>
        <w:rFonts w:ascii="Symbol" w:hAnsi="Symbol"/>
      </w:rPr>
    </w:lvl>
    <w:lvl w:ilvl="1" w:tplc="B0B6B4CE">
      <w:start w:val="1"/>
      <w:numFmt w:val="bullet"/>
      <w:lvlText w:val="o"/>
      <w:lvlJc w:val="left"/>
      <w:pPr>
        <w:tabs>
          <w:tab w:val="num" w:pos="1440"/>
        </w:tabs>
        <w:ind w:left="1440" w:hanging="360"/>
      </w:pPr>
      <w:rPr>
        <w:rFonts w:ascii="Courier New" w:hAnsi="Courier New"/>
      </w:rPr>
    </w:lvl>
    <w:lvl w:ilvl="2" w:tplc="CF4052B8">
      <w:start w:val="1"/>
      <w:numFmt w:val="bullet"/>
      <w:lvlText w:val=""/>
      <w:lvlJc w:val="left"/>
      <w:pPr>
        <w:tabs>
          <w:tab w:val="num" w:pos="2160"/>
        </w:tabs>
        <w:ind w:left="2160" w:hanging="360"/>
      </w:pPr>
      <w:rPr>
        <w:rFonts w:ascii="Wingdings" w:hAnsi="Wingdings"/>
      </w:rPr>
    </w:lvl>
    <w:lvl w:ilvl="3" w:tplc="C9B014D8">
      <w:start w:val="1"/>
      <w:numFmt w:val="bullet"/>
      <w:lvlText w:val=""/>
      <w:lvlJc w:val="left"/>
      <w:pPr>
        <w:tabs>
          <w:tab w:val="num" w:pos="2880"/>
        </w:tabs>
        <w:ind w:left="2880" w:hanging="360"/>
      </w:pPr>
      <w:rPr>
        <w:rFonts w:ascii="Symbol" w:hAnsi="Symbol"/>
      </w:rPr>
    </w:lvl>
    <w:lvl w:ilvl="4" w:tplc="F1641A74">
      <w:start w:val="1"/>
      <w:numFmt w:val="bullet"/>
      <w:lvlText w:val="o"/>
      <w:lvlJc w:val="left"/>
      <w:pPr>
        <w:tabs>
          <w:tab w:val="num" w:pos="3600"/>
        </w:tabs>
        <w:ind w:left="3600" w:hanging="360"/>
      </w:pPr>
      <w:rPr>
        <w:rFonts w:ascii="Courier New" w:hAnsi="Courier New"/>
      </w:rPr>
    </w:lvl>
    <w:lvl w:ilvl="5" w:tplc="236AEA76">
      <w:start w:val="1"/>
      <w:numFmt w:val="bullet"/>
      <w:lvlText w:val=""/>
      <w:lvlJc w:val="left"/>
      <w:pPr>
        <w:tabs>
          <w:tab w:val="num" w:pos="4320"/>
        </w:tabs>
        <w:ind w:left="4320" w:hanging="360"/>
      </w:pPr>
      <w:rPr>
        <w:rFonts w:ascii="Wingdings" w:hAnsi="Wingdings"/>
      </w:rPr>
    </w:lvl>
    <w:lvl w:ilvl="6" w:tplc="75082716">
      <w:start w:val="1"/>
      <w:numFmt w:val="bullet"/>
      <w:lvlText w:val=""/>
      <w:lvlJc w:val="left"/>
      <w:pPr>
        <w:tabs>
          <w:tab w:val="num" w:pos="5040"/>
        </w:tabs>
        <w:ind w:left="5040" w:hanging="360"/>
      </w:pPr>
      <w:rPr>
        <w:rFonts w:ascii="Symbol" w:hAnsi="Symbol"/>
      </w:rPr>
    </w:lvl>
    <w:lvl w:ilvl="7" w:tplc="D2B4D46C">
      <w:start w:val="1"/>
      <w:numFmt w:val="bullet"/>
      <w:lvlText w:val="o"/>
      <w:lvlJc w:val="left"/>
      <w:pPr>
        <w:tabs>
          <w:tab w:val="num" w:pos="5760"/>
        </w:tabs>
        <w:ind w:left="5760" w:hanging="360"/>
      </w:pPr>
      <w:rPr>
        <w:rFonts w:ascii="Courier New" w:hAnsi="Courier New"/>
      </w:rPr>
    </w:lvl>
    <w:lvl w:ilvl="8" w:tplc="DC7876F0">
      <w:start w:val="1"/>
      <w:numFmt w:val="bullet"/>
      <w:lvlText w:val=""/>
      <w:lvlJc w:val="left"/>
      <w:pPr>
        <w:tabs>
          <w:tab w:val="num" w:pos="6480"/>
        </w:tabs>
        <w:ind w:left="6480" w:hanging="360"/>
      </w:pPr>
      <w:rPr>
        <w:rFonts w:ascii="Wingdings" w:hAnsi="Wingdings"/>
      </w:rPr>
    </w:lvl>
  </w:abstractNum>
  <w:abstractNum w:abstractNumId="5" w15:restartNumberingAfterBreak="0">
    <w:nsid w:val="02325538"/>
    <w:multiLevelType w:val="hybridMultilevel"/>
    <w:tmpl w:val="1736F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4821F4"/>
    <w:multiLevelType w:val="hybridMultilevel"/>
    <w:tmpl w:val="80AA5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DE560B"/>
    <w:multiLevelType w:val="hybridMultilevel"/>
    <w:tmpl w:val="67B6351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8F7509"/>
    <w:multiLevelType w:val="hybridMultilevel"/>
    <w:tmpl w:val="490A5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E170E5"/>
    <w:multiLevelType w:val="hybridMultilevel"/>
    <w:tmpl w:val="882A212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474784"/>
    <w:multiLevelType w:val="hybridMultilevel"/>
    <w:tmpl w:val="BDD408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713DE9"/>
    <w:multiLevelType w:val="hybridMultilevel"/>
    <w:tmpl w:val="B4EAE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FB651F"/>
    <w:multiLevelType w:val="hybridMultilevel"/>
    <w:tmpl w:val="DD92DEF6"/>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F39F6"/>
    <w:multiLevelType w:val="hybridMultilevel"/>
    <w:tmpl w:val="92D09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F94885"/>
    <w:multiLevelType w:val="hybridMultilevel"/>
    <w:tmpl w:val="92F2B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105770"/>
    <w:multiLevelType w:val="hybridMultilevel"/>
    <w:tmpl w:val="54EC729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575FE1"/>
    <w:multiLevelType w:val="hybridMultilevel"/>
    <w:tmpl w:val="100AD3B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B0C04"/>
    <w:multiLevelType w:val="hybridMultilevel"/>
    <w:tmpl w:val="59DE33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CA414C"/>
    <w:multiLevelType w:val="hybridMultilevel"/>
    <w:tmpl w:val="6B5E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170D57"/>
    <w:multiLevelType w:val="hybridMultilevel"/>
    <w:tmpl w:val="C5947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E722B6"/>
    <w:multiLevelType w:val="hybridMultilevel"/>
    <w:tmpl w:val="8D64C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FC518BB"/>
    <w:multiLevelType w:val="hybridMultilevel"/>
    <w:tmpl w:val="01EE5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655206"/>
    <w:multiLevelType w:val="hybridMultilevel"/>
    <w:tmpl w:val="D4EABEA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8C4746"/>
    <w:multiLevelType w:val="hybridMultilevel"/>
    <w:tmpl w:val="2752C10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6F3F9F"/>
    <w:multiLevelType w:val="hybridMultilevel"/>
    <w:tmpl w:val="0F86F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8D1953"/>
    <w:multiLevelType w:val="hybridMultilevel"/>
    <w:tmpl w:val="8C5A04B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0C31BB"/>
    <w:multiLevelType w:val="hybridMultilevel"/>
    <w:tmpl w:val="1D828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A76C8C"/>
    <w:multiLevelType w:val="hybridMultilevel"/>
    <w:tmpl w:val="1332C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E43D25"/>
    <w:multiLevelType w:val="hybridMultilevel"/>
    <w:tmpl w:val="DFA2C96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0B1930"/>
    <w:multiLevelType w:val="hybridMultilevel"/>
    <w:tmpl w:val="EAEAD402"/>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5D6118"/>
    <w:multiLevelType w:val="hybridMultilevel"/>
    <w:tmpl w:val="2B62A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5A68F2"/>
    <w:multiLevelType w:val="hybridMultilevel"/>
    <w:tmpl w:val="D9809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A454AE"/>
    <w:multiLevelType w:val="hybridMultilevel"/>
    <w:tmpl w:val="DD20A4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287FEF"/>
    <w:multiLevelType w:val="hybridMultilevel"/>
    <w:tmpl w:val="6FE64DA2"/>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0F063D"/>
    <w:multiLevelType w:val="hybridMultilevel"/>
    <w:tmpl w:val="1F3A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E7E6C"/>
    <w:multiLevelType w:val="hybridMultilevel"/>
    <w:tmpl w:val="89E489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012EBA"/>
    <w:multiLevelType w:val="hybridMultilevel"/>
    <w:tmpl w:val="978C6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68337D"/>
    <w:multiLevelType w:val="hybridMultilevel"/>
    <w:tmpl w:val="F962ADF0"/>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F15261"/>
    <w:multiLevelType w:val="hybridMultilevel"/>
    <w:tmpl w:val="41024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EF65FE"/>
    <w:multiLevelType w:val="hybridMultilevel"/>
    <w:tmpl w:val="20C2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32"/>
  </w:num>
  <w:num w:numId="5">
    <w:abstractNumId w:val="34"/>
  </w:num>
  <w:num w:numId="6">
    <w:abstractNumId w:val="39"/>
  </w:num>
  <w:num w:numId="7">
    <w:abstractNumId w:val="7"/>
  </w:num>
  <w:num w:numId="8">
    <w:abstractNumId w:val="35"/>
  </w:num>
  <w:num w:numId="9">
    <w:abstractNumId w:val="0"/>
  </w:num>
  <w:num w:numId="10">
    <w:abstractNumId w:val="6"/>
  </w:num>
  <w:num w:numId="11">
    <w:abstractNumId w:val="20"/>
  </w:num>
  <w:num w:numId="12">
    <w:abstractNumId w:val="18"/>
  </w:num>
  <w:num w:numId="13">
    <w:abstractNumId w:val="17"/>
  </w:num>
  <w:num w:numId="14">
    <w:abstractNumId w:val="8"/>
  </w:num>
  <w:num w:numId="15">
    <w:abstractNumId w:val="1"/>
  </w:num>
  <w:num w:numId="16">
    <w:abstractNumId w:val="2"/>
  </w:num>
  <w:num w:numId="17">
    <w:abstractNumId w:val="19"/>
  </w:num>
  <w:num w:numId="18">
    <w:abstractNumId w:val="13"/>
  </w:num>
  <w:num w:numId="19">
    <w:abstractNumId w:val="31"/>
  </w:num>
  <w:num w:numId="20">
    <w:abstractNumId w:val="36"/>
  </w:num>
  <w:num w:numId="21">
    <w:abstractNumId w:val="38"/>
  </w:num>
  <w:num w:numId="22">
    <w:abstractNumId w:val="24"/>
  </w:num>
  <w:num w:numId="23">
    <w:abstractNumId w:val="3"/>
  </w:num>
  <w:num w:numId="24">
    <w:abstractNumId w:val="21"/>
  </w:num>
  <w:num w:numId="25">
    <w:abstractNumId w:val="4"/>
  </w:num>
  <w:num w:numId="26">
    <w:abstractNumId w:val="27"/>
  </w:num>
  <w:num w:numId="27">
    <w:abstractNumId w:val="15"/>
  </w:num>
  <w:num w:numId="28">
    <w:abstractNumId w:val="12"/>
  </w:num>
  <w:num w:numId="29">
    <w:abstractNumId w:val="22"/>
  </w:num>
  <w:num w:numId="30">
    <w:abstractNumId w:val="37"/>
  </w:num>
  <w:num w:numId="31">
    <w:abstractNumId w:val="29"/>
  </w:num>
  <w:num w:numId="32">
    <w:abstractNumId w:val="16"/>
  </w:num>
  <w:num w:numId="33">
    <w:abstractNumId w:val="25"/>
  </w:num>
  <w:num w:numId="34">
    <w:abstractNumId w:val="23"/>
  </w:num>
  <w:num w:numId="35">
    <w:abstractNumId w:val="33"/>
  </w:num>
  <w:num w:numId="36">
    <w:abstractNumId w:val="28"/>
  </w:num>
  <w:num w:numId="37">
    <w:abstractNumId w:val="30"/>
  </w:num>
  <w:num w:numId="38">
    <w:abstractNumId w:val="14"/>
  </w:num>
  <w:num w:numId="39">
    <w:abstractNumId w:val="26"/>
  </w:num>
  <w:num w:numId="4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DA"/>
    <w:rsid w:val="0000447E"/>
    <w:rsid w:val="00010431"/>
    <w:rsid w:val="000120EA"/>
    <w:rsid w:val="0002236B"/>
    <w:rsid w:val="0002354D"/>
    <w:rsid w:val="000269EB"/>
    <w:rsid w:val="0003344D"/>
    <w:rsid w:val="00036CE2"/>
    <w:rsid w:val="0005621E"/>
    <w:rsid w:val="000673EC"/>
    <w:rsid w:val="00072126"/>
    <w:rsid w:val="0007318B"/>
    <w:rsid w:val="00090703"/>
    <w:rsid w:val="0009701B"/>
    <w:rsid w:val="000A1933"/>
    <w:rsid w:val="000A29B6"/>
    <w:rsid w:val="000A5A9E"/>
    <w:rsid w:val="000B0981"/>
    <w:rsid w:val="000B787F"/>
    <w:rsid w:val="000C5F8A"/>
    <w:rsid w:val="000E0E7B"/>
    <w:rsid w:val="000E397F"/>
    <w:rsid w:val="0011128A"/>
    <w:rsid w:val="00121CCD"/>
    <w:rsid w:val="00121CD5"/>
    <w:rsid w:val="0013016C"/>
    <w:rsid w:val="001306C8"/>
    <w:rsid w:val="00135034"/>
    <w:rsid w:val="00137AEF"/>
    <w:rsid w:val="001459EA"/>
    <w:rsid w:val="001515EA"/>
    <w:rsid w:val="001574A6"/>
    <w:rsid w:val="00161BAD"/>
    <w:rsid w:val="001654FB"/>
    <w:rsid w:val="001754A9"/>
    <w:rsid w:val="001759CE"/>
    <w:rsid w:val="00176C43"/>
    <w:rsid w:val="00177685"/>
    <w:rsid w:val="00195E8C"/>
    <w:rsid w:val="001A452B"/>
    <w:rsid w:val="001A757D"/>
    <w:rsid w:val="001D0AA8"/>
    <w:rsid w:val="001D0CA3"/>
    <w:rsid w:val="00200DA5"/>
    <w:rsid w:val="00200FDF"/>
    <w:rsid w:val="00202218"/>
    <w:rsid w:val="0021556B"/>
    <w:rsid w:val="002218F8"/>
    <w:rsid w:val="002254E0"/>
    <w:rsid w:val="00234719"/>
    <w:rsid w:val="00254A1F"/>
    <w:rsid w:val="00256277"/>
    <w:rsid w:val="00260B0F"/>
    <w:rsid w:val="00262B94"/>
    <w:rsid w:val="0026301C"/>
    <w:rsid w:val="0026588E"/>
    <w:rsid w:val="002708D2"/>
    <w:rsid w:val="00281ADA"/>
    <w:rsid w:val="002A5A38"/>
    <w:rsid w:val="002B073E"/>
    <w:rsid w:val="002B0F46"/>
    <w:rsid w:val="002B52C0"/>
    <w:rsid w:val="002B6F77"/>
    <w:rsid w:val="002B7A9E"/>
    <w:rsid w:val="002C0DB4"/>
    <w:rsid w:val="002C4DE1"/>
    <w:rsid w:val="00305384"/>
    <w:rsid w:val="00312595"/>
    <w:rsid w:val="0032342B"/>
    <w:rsid w:val="00324305"/>
    <w:rsid w:val="003248B8"/>
    <w:rsid w:val="003516CC"/>
    <w:rsid w:val="003829F6"/>
    <w:rsid w:val="00384CDD"/>
    <w:rsid w:val="00386C10"/>
    <w:rsid w:val="003971E0"/>
    <w:rsid w:val="00397A02"/>
    <w:rsid w:val="003A7196"/>
    <w:rsid w:val="003B0352"/>
    <w:rsid w:val="003D1DA4"/>
    <w:rsid w:val="003E23FD"/>
    <w:rsid w:val="003F3B9D"/>
    <w:rsid w:val="00417B34"/>
    <w:rsid w:val="00422853"/>
    <w:rsid w:val="00446A96"/>
    <w:rsid w:val="00446EE8"/>
    <w:rsid w:val="00447BA3"/>
    <w:rsid w:val="0046528B"/>
    <w:rsid w:val="00465D7E"/>
    <w:rsid w:val="00476EA9"/>
    <w:rsid w:val="00481D56"/>
    <w:rsid w:val="004862AE"/>
    <w:rsid w:val="0049341F"/>
    <w:rsid w:val="00494992"/>
    <w:rsid w:val="00496AF8"/>
    <w:rsid w:val="004A4AF6"/>
    <w:rsid w:val="004A6265"/>
    <w:rsid w:val="004C582F"/>
    <w:rsid w:val="004C5B5B"/>
    <w:rsid w:val="004D0134"/>
    <w:rsid w:val="004D41CF"/>
    <w:rsid w:val="004F3D4A"/>
    <w:rsid w:val="004F7803"/>
    <w:rsid w:val="00500360"/>
    <w:rsid w:val="005006B6"/>
    <w:rsid w:val="0051012B"/>
    <w:rsid w:val="00534F3E"/>
    <w:rsid w:val="00537446"/>
    <w:rsid w:val="00540F7C"/>
    <w:rsid w:val="00544518"/>
    <w:rsid w:val="005467B6"/>
    <w:rsid w:val="005563DF"/>
    <w:rsid w:val="005565B2"/>
    <w:rsid w:val="00561944"/>
    <w:rsid w:val="00563B32"/>
    <w:rsid w:val="00564A92"/>
    <w:rsid w:val="00585BE7"/>
    <w:rsid w:val="00586B4A"/>
    <w:rsid w:val="00594C1A"/>
    <w:rsid w:val="005B318C"/>
    <w:rsid w:val="005B3F2B"/>
    <w:rsid w:val="005B57B1"/>
    <w:rsid w:val="005C2A1A"/>
    <w:rsid w:val="005C55B1"/>
    <w:rsid w:val="005D5CB4"/>
    <w:rsid w:val="005D6E5D"/>
    <w:rsid w:val="005E598C"/>
    <w:rsid w:val="005E69BA"/>
    <w:rsid w:val="005F2019"/>
    <w:rsid w:val="00612E17"/>
    <w:rsid w:val="006316D3"/>
    <w:rsid w:val="0063225F"/>
    <w:rsid w:val="00635B2A"/>
    <w:rsid w:val="006373E8"/>
    <w:rsid w:val="0064101F"/>
    <w:rsid w:val="00645DEB"/>
    <w:rsid w:val="00645ED8"/>
    <w:rsid w:val="006543B0"/>
    <w:rsid w:val="006553B7"/>
    <w:rsid w:val="00666924"/>
    <w:rsid w:val="00675119"/>
    <w:rsid w:val="006919D3"/>
    <w:rsid w:val="0069246E"/>
    <w:rsid w:val="006C0560"/>
    <w:rsid w:val="006D01AB"/>
    <w:rsid w:val="006D0265"/>
    <w:rsid w:val="006E3C26"/>
    <w:rsid w:val="006E4341"/>
    <w:rsid w:val="0073175C"/>
    <w:rsid w:val="007366F9"/>
    <w:rsid w:val="007372E5"/>
    <w:rsid w:val="0074378F"/>
    <w:rsid w:val="007449D6"/>
    <w:rsid w:val="00761307"/>
    <w:rsid w:val="007671D1"/>
    <w:rsid w:val="00777463"/>
    <w:rsid w:val="00781702"/>
    <w:rsid w:val="00782612"/>
    <w:rsid w:val="00791995"/>
    <w:rsid w:val="00795BAC"/>
    <w:rsid w:val="007A00B1"/>
    <w:rsid w:val="007A22C3"/>
    <w:rsid w:val="007B27D5"/>
    <w:rsid w:val="007B2B1B"/>
    <w:rsid w:val="007B3723"/>
    <w:rsid w:val="007B5186"/>
    <w:rsid w:val="007E30C5"/>
    <w:rsid w:val="007E3CDD"/>
    <w:rsid w:val="007F38CD"/>
    <w:rsid w:val="0080137C"/>
    <w:rsid w:val="00816BB4"/>
    <w:rsid w:val="00831852"/>
    <w:rsid w:val="00832461"/>
    <w:rsid w:val="0083642F"/>
    <w:rsid w:val="00837B8E"/>
    <w:rsid w:val="008434FC"/>
    <w:rsid w:val="008727B8"/>
    <w:rsid w:val="008746B5"/>
    <w:rsid w:val="008746FD"/>
    <w:rsid w:val="00877065"/>
    <w:rsid w:val="00881D86"/>
    <w:rsid w:val="00893BD3"/>
    <w:rsid w:val="008A37CA"/>
    <w:rsid w:val="008A5C93"/>
    <w:rsid w:val="008C5201"/>
    <w:rsid w:val="009009A3"/>
    <w:rsid w:val="00913D4E"/>
    <w:rsid w:val="00917CD8"/>
    <w:rsid w:val="00924B5C"/>
    <w:rsid w:val="009334A0"/>
    <w:rsid w:val="00934DE7"/>
    <w:rsid w:val="00941D75"/>
    <w:rsid w:val="009607BF"/>
    <w:rsid w:val="00961426"/>
    <w:rsid w:val="00964803"/>
    <w:rsid w:val="00967EEB"/>
    <w:rsid w:val="009941C0"/>
    <w:rsid w:val="009A368D"/>
    <w:rsid w:val="009A4420"/>
    <w:rsid w:val="009A7724"/>
    <w:rsid w:val="009B17FE"/>
    <w:rsid w:val="009E4DE2"/>
    <w:rsid w:val="00A1176A"/>
    <w:rsid w:val="00A24941"/>
    <w:rsid w:val="00A33C06"/>
    <w:rsid w:val="00A3517F"/>
    <w:rsid w:val="00A36C56"/>
    <w:rsid w:val="00A41AAE"/>
    <w:rsid w:val="00A56E2A"/>
    <w:rsid w:val="00A6558B"/>
    <w:rsid w:val="00A659F0"/>
    <w:rsid w:val="00A67DA9"/>
    <w:rsid w:val="00A77238"/>
    <w:rsid w:val="00A85210"/>
    <w:rsid w:val="00A907DB"/>
    <w:rsid w:val="00A94063"/>
    <w:rsid w:val="00A95F54"/>
    <w:rsid w:val="00AB102F"/>
    <w:rsid w:val="00AC61AA"/>
    <w:rsid w:val="00AD3290"/>
    <w:rsid w:val="00AD62B1"/>
    <w:rsid w:val="00AD66C0"/>
    <w:rsid w:val="00AE0D67"/>
    <w:rsid w:val="00AF34FF"/>
    <w:rsid w:val="00AF6BE9"/>
    <w:rsid w:val="00B02C8D"/>
    <w:rsid w:val="00B04C1F"/>
    <w:rsid w:val="00B15D9C"/>
    <w:rsid w:val="00B279B4"/>
    <w:rsid w:val="00B313DD"/>
    <w:rsid w:val="00B45F78"/>
    <w:rsid w:val="00B53752"/>
    <w:rsid w:val="00B612A0"/>
    <w:rsid w:val="00B65B42"/>
    <w:rsid w:val="00B66360"/>
    <w:rsid w:val="00B9311D"/>
    <w:rsid w:val="00B97C66"/>
    <w:rsid w:val="00BA4141"/>
    <w:rsid w:val="00BB0588"/>
    <w:rsid w:val="00BB42C9"/>
    <w:rsid w:val="00BD111B"/>
    <w:rsid w:val="00BD126A"/>
    <w:rsid w:val="00BD54E0"/>
    <w:rsid w:val="00BD7B04"/>
    <w:rsid w:val="00BE3533"/>
    <w:rsid w:val="00BF4C71"/>
    <w:rsid w:val="00C043E2"/>
    <w:rsid w:val="00C04DA5"/>
    <w:rsid w:val="00C104EE"/>
    <w:rsid w:val="00C163BF"/>
    <w:rsid w:val="00C21A33"/>
    <w:rsid w:val="00C22079"/>
    <w:rsid w:val="00C26CC6"/>
    <w:rsid w:val="00C367FE"/>
    <w:rsid w:val="00C432FF"/>
    <w:rsid w:val="00C45D4D"/>
    <w:rsid w:val="00C5216E"/>
    <w:rsid w:val="00C52AE6"/>
    <w:rsid w:val="00C5376C"/>
    <w:rsid w:val="00C579FA"/>
    <w:rsid w:val="00C57F4A"/>
    <w:rsid w:val="00C6059E"/>
    <w:rsid w:val="00C61333"/>
    <w:rsid w:val="00C635A6"/>
    <w:rsid w:val="00C6583D"/>
    <w:rsid w:val="00C67FE8"/>
    <w:rsid w:val="00C70CDA"/>
    <w:rsid w:val="00C93DB5"/>
    <w:rsid w:val="00C95939"/>
    <w:rsid w:val="00CA4336"/>
    <w:rsid w:val="00CB1B0E"/>
    <w:rsid w:val="00CD10EF"/>
    <w:rsid w:val="00CD4B48"/>
    <w:rsid w:val="00CE07E2"/>
    <w:rsid w:val="00CE31A9"/>
    <w:rsid w:val="00CE57CD"/>
    <w:rsid w:val="00CF1341"/>
    <w:rsid w:val="00D01D01"/>
    <w:rsid w:val="00D03C4B"/>
    <w:rsid w:val="00D04FC5"/>
    <w:rsid w:val="00D05A91"/>
    <w:rsid w:val="00D120B3"/>
    <w:rsid w:val="00D12BA2"/>
    <w:rsid w:val="00D20088"/>
    <w:rsid w:val="00D30AD6"/>
    <w:rsid w:val="00D327DF"/>
    <w:rsid w:val="00D44440"/>
    <w:rsid w:val="00D4622A"/>
    <w:rsid w:val="00D47103"/>
    <w:rsid w:val="00D501A2"/>
    <w:rsid w:val="00D53FB2"/>
    <w:rsid w:val="00D54784"/>
    <w:rsid w:val="00D70080"/>
    <w:rsid w:val="00D70E21"/>
    <w:rsid w:val="00D73CC0"/>
    <w:rsid w:val="00D97D78"/>
    <w:rsid w:val="00DA10D3"/>
    <w:rsid w:val="00DA39A4"/>
    <w:rsid w:val="00DB1C30"/>
    <w:rsid w:val="00DB2CD8"/>
    <w:rsid w:val="00DB4FF0"/>
    <w:rsid w:val="00DD58BF"/>
    <w:rsid w:val="00DD716D"/>
    <w:rsid w:val="00DD784F"/>
    <w:rsid w:val="00E01FCD"/>
    <w:rsid w:val="00E02E3D"/>
    <w:rsid w:val="00E0645F"/>
    <w:rsid w:val="00E10DD2"/>
    <w:rsid w:val="00E15CF2"/>
    <w:rsid w:val="00E202C3"/>
    <w:rsid w:val="00E21976"/>
    <w:rsid w:val="00E274B8"/>
    <w:rsid w:val="00E27DE2"/>
    <w:rsid w:val="00E301BC"/>
    <w:rsid w:val="00E55D7D"/>
    <w:rsid w:val="00E71633"/>
    <w:rsid w:val="00E86619"/>
    <w:rsid w:val="00E94C68"/>
    <w:rsid w:val="00EB2328"/>
    <w:rsid w:val="00EC71E9"/>
    <w:rsid w:val="00EE0523"/>
    <w:rsid w:val="00EE521A"/>
    <w:rsid w:val="00EF0043"/>
    <w:rsid w:val="00EF27DA"/>
    <w:rsid w:val="00F11DBF"/>
    <w:rsid w:val="00F13C80"/>
    <w:rsid w:val="00F16B45"/>
    <w:rsid w:val="00F26598"/>
    <w:rsid w:val="00F32715"/>
    <w:rsid w:val="00F53A91"/>
    <w:rsid w:val="00F642E3"/>
    <w:rsid w:val="00F66369"/>
    <w:rsid w:val="00F74D74"/>
    <w:rsid w:val="00F84276"/>
    <w:rsid w:val="00FB0FDD"/>
    <w:rsid w:val="00FB2E3A"/>
    <w:rsid w:val="00FB64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80C8"/>
  <w15:docId w15:val="{A4E1822A-FFEC-426E-813D-DD315404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16E"/>
  </w:style>
  <w:style w:type="paragraph" w:styleId="Heading4">
    <w:name w:val="heading 4"/>
    <w:basedOn w:val="Normal"/>
    <w:next w:val="Normal"/>
    <w:link w:val="Heading4Char"/>
    <w:uiPriority w:val="9"/>
    <w:qFormat/>
    <w:rsid w:val="007B2B1B"/>
    <w:pPr>
      <w:keepNext/>
      <w:keepLines/>
      <w:spacing w:before="40" w:after="0" w:line="240" w:lineRule="atLeast"/>
      <w:textAlignment w:val="baseline"/>
      <w:outlineLvl w:val="3"/>
    </w:pPr>
    <w:rPr>
      <w:rFonts w:ascii="Times New Roman" w:eastAsia="Times New Roman" w:hAnsi="Times New Roman" w:cs="Times New Roman"/>
      <w:b/>
      <w:bCs/>
      <w:iCs/>
      <w:color w:val="2F549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70CDA"/>
  </w:style>
  <w:style w:type="character" w:customStyle="1" w:styleId="rezemp-resumedisplaysection-header">
    <w:name w:val="rezemp-resumedisplaysection-header"/>
    <w:basedOn w:val="DefaultParagraphFont"/>
    <w:rsid w:val="00C70CDA"/>
  </w:style>
  <w:style w:type="character" w:customStyle="1" w:styleId="icl-u-textbold">
    <w:name w:val="icl-u-textbold"/>
    <w:basedOn w:val="DefaultParagraphFont"/>
    <w:rsid w:val="00C70CDA"/>
  </w:style>
  <w:style w:type="paragraph" w:styleId="ListParagraph">
    <w:name w:val="List Paragraph"/>
    <w:basedOn w:val="Normal"/>
    <w:link w:val="ListParagraphChar"/>
    <w:qFormat/>
    <w:rsid w:val="00C70CDA"/>
    <w:pPr>
      <w:ind w:left="720"/>
      <w:contextualSpacing/>
    </w:pPr>
  </w:style>
  <w:style w:type="paragraph" w:styleId="NoSpacing">
    <w:name w:val="No Spacing"/>
    <w:link w:val="NoSpacingChar"/>
    <w:uiPriority w:val="1"/>
    <w:qFormat/>
    <w:rsid w:val="001759CE"/>
    <w:pPr>
      <w:spacing w:after="0" w:line="240" w:lineRule="auto"/>
    </w:pPr>
    <w:rPr>
      <w:rFonts w:ascii="Calibri" w:eastAsia="Calibri" w:hAnsi="Calibri" w:cs="Times New Roman"/>
    </w:rPr>
  </w:style>
  <w:style w:type="character" w:customStyle="1" w:styleId="ListParagraphChar">
    <w:name w:val="List Paragraph Char"/>
    <w:link w:val="ListParagraph"/>
    <w:qFormat/>
    <w:rsid w:val="001759CE"/>
  </w:style>
  <w:style w:type="paragraph" w:customStyle="1" w:styleId="Normal1">
    <w:name w:val="Normal1"/>
    <w:rsid w:val="001759CE"/>
    <w:pPr>
      <w:spacing w:after="0" w:line="240" w:lineRule="auto"/>
    </w:pPr>
    <w:rPr>
      <w:rFonts w:ascii="Times New Roman" w:eastAsia="Times New Roman" w:hAnsi="Times New Roman" w:cs="Times New Roman"/>
      <w:color w:val="000000"/>
      <w:sz w:val="24"/>
      <w:lang w:val="en-IN" w:eastAsia="en-IN"/>
    </w:rPr>
  </w:style>
  <w:style w:type="character" w:customStyle="1" w:styleId="NoSpacingChar">
    <w:name w:val="No Spacing Char"/>
    <w:link w:val="NoSpacing"/>
    <w:locked/>
    <w:rsid w:val="00537446"/>
    <w:rPr>
      <w:rFonts w:ascii="Calibri" w:eastAsia="Calibri" w:hAnsi="Calibri" w:cs="Times New Roman"/>
    </w:rPr>
  </w:style>
  <w:style w:type="character" w:styleId="Hyperlink">
    <w:name w:val="Hyperlink"/>
    <w:basedOn w:val="DefaultParagraphFont"/>
    <w:uiPriority w:val="99"/>
    <w:unhideWhenUsed/>
    <w:rsid w:val="00176C43"/>
    <w:rPr>
      <w:color w:val="0000FF" w:themeColor="hyperlink"/>
      <w:u w:val="single"/>
    </w:rPr>
  </w:style>
  <w:style w:type="character" w:styleId="Strong">
    <w:name w:val="Strong"/>
    <w:basedOn w:val="DefaultParagraphFont"/>
    <w:uiPriority w:val="22"/>
    <w:qFormat/>
    <w:rsid w:val="00195E8C"/>
    <w:rPr>
      <w:b/>
      <w:bCs/>
    </w:rPr>
  </w:style>
  <w:style w:type="paragraph" w:styleId="BalloonText">
    <w:name w:val="Balloon Text"/>
    <w:basedOn w:val="Normal"/>
    <w:link w:val="BalloonTextChar"/>
    <w:uiPriority w:val="99"/>
    <w:semiHidden/>
    <w:unhideWhenUsed/>
    <w:rsid w:val="00DD7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84F"/>
    <w:rPr>
      <w:rFonts w:ascii="Tahoma" w:hAnsi="Tahoma" w:cs="Tahoma"/>
      <w:sz w:val="16"/>
      <w:szCs w:val="16"/>
    </w:rPr>
  </w:style>
  <w:style w:type="paragraph" w:styleId="NormalWeb">
    <w:name w:val="Normal (Web)"/>
    <w:basedOn w:val="Normal"/>
    <w:uiPriority w:val="99"/>
    <w:semiHidden/>
    <w:unhideWhenUsed/>
    <w:rsid w:val="00DA10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816BB4"/>
    <w:rPr>
      <w:color w:val="605E5C"/>
      <w:shd w:val="clear" w:color="auto" w:fill="E1DFDD"/>
    </w:rPr>
  </w:style>
  <w:style w:type="character" w:customStyle="1" w:styleId="UnresolvedMention">
    <w:name w:val="Unresolved Mention"/>
    <w:basedOn w:val="DefaultParagraphFont"/>
    <w:uiPriority w:val="99"/>
    <w:semiHidden/>
    <w:unhideWhenUsed/>
    <w:rsid w:val="00675119"/>
    <w:rPr>
      <w:color w:val="605E5C"/>
      <w:shd w:val="clear" w:color="auto" w:fill="E1DFDD"/>
    </w:rPr>
  </w:style>
  <w:style w:type="character" w:customStyle="1" w:styleId="maincell">
    <w:name w:val="maincell"/>
    <w:basedOn w:val="DefaultParagraphFont"/>
    <w:rsid w:val="00E202C3"/>
  </w:style>
  <w:style w:type="paragraph" w:customStyle="1" w:styleId="p">
    <w:name w:val="p"/>
    <w:basedOn w:val="Normal"/>
    <w:rsid w:val="00E202C3"/>
    <w:pPr>
      <w:spacing w:after="0" w:line="240" w:lineRule="atLeast"/>
      <w:textAlignment w:val="baseline"/>
    </w:pPr>
    <w:rPr>
      <w:rFonts w:ascii="Times New Roman" w:eastAsia="Times New Roman" w:hAnsi="Times New Roman" w:cs="Times New Roman"/>
      <w:sz w:val="24"/>
      <w:szCs w:val="24"/>
    </w:rPr>
  </w:style>
  <w:style w:type="character" w:customStyle="1" w:styleId="span">
    <w:name w:val="span"/>
    <w:basedOn w:val="DefaultParagraphFont"/>
    <w:rsid w:val="00D120B3"/>
    <w:rPr>
      <w:bdr w:val="none" w:sz="0" w:space="0" w:color="auto"/>
      <w:vertAlign w:val="baseline"/>
    </w:rPr>
  </w:style>
  <w:style w:type="paragraph" w:customStyle="1" w:styleId="documentulli">
    <w:name w:val="document_ul_li"/>
    <w:basedOn w:val="Normal"/>
    <w:rsid w:val="00D120B3"/>
    <w:pPr>
      <w:spacing w:after="0" w:line="240" w:lineRule="atLeast"/>
      <w:textAlignment w:val="baseline"/>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B2B1B"/>
    <w:rPr>
      <w:rFonts w:ascii="Times New Roman" w:eastAsia="Times New Roman" w:hAnsi="Times New Roman" w:cs="Times New Roman"/>
      <w:b/>
      <w:bCs/>
      <w:iCs/>
      <w:color w:val="2F5496"/>
      <w:sz w:val="24"/>
      <w:szCs w:val="24"/>
    </w:rPr>
  </w:style>
  <w:style w:type="paragraph" w:styleId="Header">
    <w:name w:val="header"/>
    <w:basedOn w:val="Normal"/>
    <w:link w:val="HeaderChar"/>
    <w:uiPriority w:val="99"/>
    <w:unhideWhenUsed/>
    <w:rsid w:val="0011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28A"/>
  </w:style>
  <w:style w:type="paragraph" w:styleId="Footer">
    <w:name w:val="footer"/>
    <w:basedOn w:val="Normal"/>
    <w:link w:val="FooterChar"/>
    <w:uiPriority w:val="99"/>
    <w:unhideWhenUsed/>
    <w:rsid w:val="0011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89">
      <w:bodyDiv w:val="1"/>
      <w:marLeft w:val="0"/>
      <w:marRight w:val="0"/>
      <w:marTop w:val="0"/>
      <w:marBottom w:val="0"/>
      <w:divBdr>
        <w:top w:val="none" w:sz="0" w:space="0" w:color="auto"/>
        <w:left w:val="none" w:sz="0" w:space="0" w:color="auto"/>
        <w:bottom w:val="none" w:sz="0" w:space="0" w:color="auto"/>
        <w:right w:val="none" w:sz="0" w:space="0" w:color="auto"/>
      </w:divBdr>
    </w:div>
    <w:div w:id="45876667">
      <w:bodyDiv w:val="1"/>
      <w:marLeft w:val="0"/>
      <w:marRight w:val="0"/>
      <w:marTop w:val="0"/>
      <w:marBottom w:val="0"/>
      <w:divBdr>
        <w:top w:val="none" w:sz="0" w:space="0" w:color="auto"/>
        <w:left w:val="none" w:sz="0" w:space="0" w:color="auto"/>
        <w:bottom w:val="none" w:sz="0" w:space="0" w:color="auto"/>
        <w:right w:val="none" w:sz="0" w:space="0" w:color="auto"/>
      </w:divBdr>
    </w:div>
    <w:div w:id="49696943">
      <w:bodyDiv w:val="1"/>
      <w:marLeft w:val="0"/>
      <w:marRight w:val="0"/>
      <w:marTop w:val="0"/>
      <w:marBottom w:val="0"/>
      <w:divBdr>
        <w:top w:val="none" w:sz="0" w:space="0" w:color="auto"/>
        <w:left w:val="none" w:sz="0" w:space="0" w:color="auto"/>
        <w:bottom w:val="none" w:sz="0" w:space="0" w:color="auto"/>
        <w:right w:val="none" w:sz="0" w:space="0" w:color="auto"/>
      </w:divBdr>
    </w:div>
    <w:div w:id="177551364">
      <w:bodyDiv w:val="1"/>
      <w:marLeft w:val="0"/>
      <w:marRight w:val="0"/>
      <w:marTop w:val="0"/>
      <w:marBottom w:val="0"/>
      <w:divBdr>
        <w:top w:val="none" w:sz="0" w:space="0" w:color="auto"/>
        <w:left w:val="none" w:sz="0" w:space="0" w:color="auto"/>
        <w:bottom w:val="none" w:sz="0" w:space="0" w:color="auto"/>
        <w:right w:val="none" w:sz="0" w:space="0" w:color="auto"/>
      </w:divBdr>
    </w:div>
    <w:div w:id="188421061">
      <w:bodyDiv w:val="1"/>
      <w:marLeft w:val="0"/>
      <w:marRight w:val="0"/>
      <w:marTop w:val="0"/>
      <w:marBottom w:val="0"/>
      <w:divBdr>
        <w:top w:val="none" w:sz="0" w:space="0" w:color="auto"/>
        <w:left w:val="none" w:sz="0" w:space="0" w:color="auto"/>
        <w:bottom w:val="none" w:sz="0" w:space="0" w:color="auto"/>
        <w:right w:val="none" w:sz="0" w:space="0" w:color="auto"/>
      </w:divBdr>
    </w:div>
    <w:div w:id="224147659">
      <w:bodyDiv w:val="1"/>
      <w:marLeft w:val="0"/>
      <w:marRight w:val="0"/>
      <w:marTop w:val="0"/>
      <w:marBottom w:val="0"/>
      <w:divBdr>
        <w:top w:val="none" w:sz="0" w:space="0" w:color="auto"/>
        <w:left w:val="none" w:sz="0" w:space="0" w:color="auto"/>
        <w:bottom w:val="none" w:sz="0" w:space="0" w:color="auto"/>
        <w:right w:val="none" w:sz="0" w:space="0" w:color="auto"/>
      </w:divBdr>
    </w:div>
    <w:div w:id="270674034">
      <w:bodyDiv w:val="1"/>
      <w:marLeft w:val="0"/>
      <w:marRight w:val="0"/>
      <w:marTop w:val="0"/>
      <w:marBottom w:val="0"/>
      <w:divBdr>
        <w:top w:val="none" w:sz="0" w:space="0" w:color="auto"/>
        <w:left w:val="none" w:sz="0" w:space="0" w:color="auto"/>
        <w:bottom w:val="none" w:sz="0" w:space="0" w:color="auto"/>
        <w:right w:val="none" w:sz="0" w:space="0" w:color="auto"/>
      </w:divBdr>
    </w:div>
    <w:div w:id="275017319">
      <w:bodyDiv w:val="1"/>
      <w:marLeft w:val="0"/>
      <w:marRight w:val="0"/>
      <w:marTop w:val="0"/>
      <w:marBottom w:val="0"/>
      <w:divBdr>
        <w:top w:val="none" w:sz="0" w:space="0" w:color="auto"/>
        <w:left w:val="none" w:sz="0" w:space="0" w:color="auto"/>
        <w:bottom w:val="none" w:sz="0" w:space="0" w:color="auto"/>
        <w:right w:val="none" w:sz="0" w:space="0" w:color="auto"/>
      </w:divBdr>
    </w:div>
    <w:div w:id="290523074">
      <w:bodyDiv w:val="1"/>
      <w:marLeft w:val="0"/>
      <w:marRight w:val="0"/>
      <w:marTop w:val="0"/>
      <w:marBottom w:val="0"/>
      <w:divBdr>
        <w:top w:val="none" w:sz="0" w:space="0" w:color="auto"/>
        <w:left w:val="none" w:sz="0" w:space="0" w:color="auto"/>
        <w:bottom w:val="none" w:sz="0" w:space="0" w:color="auto"/>
        <w:right w:val="none" w:sz="0" w:space="0" w:color="auto"/>
      </w:divBdr>
    </w:div>
    <w:div w:id="294678488">
      <w:bodyDiv w:val="1"/>
      <w:marLeft w:val="0"/>
      <w:marRight w:val="0"/>
      <w:marTop w:val="0"/>
      <w:marBottom w:val="0"/>
      <w:divBdr>
        <w:top w:val="none" w:sz="0" w:space="0" w:color="auto"/>
        <w:left w:val="none" w:sz="0" w:space="0" w:color="auto"/>
        <w:bottom w:val="none" w:sz="0" w:space="0" w:color="auto"/>
        <w:right w:val="none" w:sz="0" w:space="0" w:color="auto"/>
      </w:divBdr>
    </w:div>
    <w:div w:id="341325750">
      <w:bodyDiv w:val="1"/>
      <w:marLeft w:val="0"/>
      <w:marRight w:val="0"/>
      <w:marTop w:val="0"/>
      <w:marBottom w:val="0"/>
      <w:divBdr>
        <w:top w:val="none" w:sz="0" w:space="0" w:color="auto"/>
        <w:left w:val="none" w:sz="0" w:space="0" w:color="auto"/>
        <w:bottom w:val="none" w:sz="0" w:space="0" w:color="auto"/>
        <w:right w:val="none" w:sz="0" w:space="0" w:color="auto"/>
      </w:divBdr>
    </w:div>
    <w:div w:id="389233369">
      <w:bodyDiv w:val="1"/>
      <w:marLeft w:val="0"/>
      <w:marRight w:val="0"/>
      <w:marTop w:val="0"/>
      <w:marBottom w:val="0"/>
      <w:divBdr>
        <w:top w:val="none" w:sz="0" w:space="0" w:color="auto"/>
        <w:left w:val="none" w:sz="0" w:space="0" w:color="auto"/>
        <w:bottom w:val="none" w:sz="0" w:space="0" w:color="auto"/>
        <w:right w:val="none" w:sz="0" w:space="0" w:color="auto"/>
      </w:divBdr>
    </w:div>
    <w:div w:id="434054800">
      <w:bodyDiv w:val="1"/>
      <w:marLeft w:val="0"/>
      <w:marRight w:val="0"/>
      <w:marTop w:val="0"/>
      <w:marBottom w:val="0"/>
      <w:divBdr>
        <w:top w:val="none" w:sz="0" w:space="0" w:color="auto"/>
        <w:left w:val="none" w:sz="0" w:space="0" w:color="auto"/>
        <w:bottom w:val="none" w:sz="0" w:space="0" w:color="auto"/>
        <w:right w:val="none" w:sz="0" w:space="0" w:color="auto"/>
      </w:divBdr>
    </w:div>
    <w:div w:id="465587456">
      <w:bodyDiv w:val="1"/>
      <w:marLeft w:val="0"/>
      <w:marRight w:val="0"/>
      <w:marTop w:val="0"/>
      <w:marBottom w:val="0"/>
      <w:divBdr>
        <w:top w:val="none" w:sz="0" w:space="0" w:color="auto"/>
        <w:left w:val="none" w:sz="0" w:space="0" w:color="auto"/>
        <w:bottom w:val="none" w:sz="0" w:space="0" w:color="auto"/>
        <w:right w:val="none" w:sz="0" w:space="0" w:color="auto"/>
      </w:divBdr>
    </w:div>
    <w:div w:id="501895538">
      <w:bodyDiv w:val="1"/>
      <w:marLeft w:val="0"/>
      <w:marRight w:val="0"/>
      <w:marTop w:val="0"/>
      <w:marBottom w:val="0"/>
      <w:divBdr>
        <w:top w:val="none" w:sz="0" w:space="0" w:color="auto"/>
        <w:left w:val="none" w:sz="0" w:space="0" w:color="auto"/>
        <w:bottom w:val="none" w:sz="0" w:space="0" w:color="auto"/>
        <w:right w:val="none" w:sz="0" w:space="0" w:color="auto"/>
      </w:divBdr>
    </w:div>
    <w:div w:id="513105788">
      <w:bodyDiv w:val="1"/>
      <w:marLeft w:val="0"/>
      <w:marRight w:val="0"/>
      <w:marTop w:val="0"/>
      <w:marBottom w:val="0"/>
      <w:divBdr>
        <w:top w:val="none" w:sz="0" w:space="0" w:color="auto"/>
        <w:left w:val="none" w:sz="0" w:space="0" w:color="auto"/>
        <w:bottom w:val="none" w:sz="0" w:space="0" w:color="auto"/>
        <w:right w:val="none" w:sz="0" w:space="0" w:color="auto"/>
      </w:divBdr>
    </w:div>
    <w:div w:id="567152658">
      <w:bodyDiv w:val="1"/>
      <w:marLeft w:val="0"/>
      <w:marRight w:val="0"/>
      <w:marTop w:val="0"/>
      <w:marBottom w:val="0"/>
      <w:divBdr>
        <w:top w:val="none" w:sz="0" w:space="0" w:color="auto"/>
        <w:left w:val="none" w:sz="0" w:space="0" w:color="auto"/>
        <w:bottom w:val="none" w:sz="0" w:space="0" w:color="auto"/>
        <w:right w:val="none" w:sz="0" w:space="0" w:color="auto"/>
      </w:divBdr>
    </w:div>
    <w:div w:id="580681478">
      <w:bodyDiv w:val="1"/>
      <w:marLeft w:val="0"/>
      <w:marRight w:val="0"/>
      <w:marTop w:val="0"/>
      <w:marBottom w:val="0"/>
      <w:divBdr>
        <w:top w:val="none" w:sz="0" w:space="0" w:color="auto"/>
        <w:left w:val="none" w:sz="0" w:space="0" w:color="auto"/>
        <w:bottom w:val="none" w:sz="0" w:space="0" w:color="auto"/>
        <w:right w:val="none" w:sz="0" w:space="0" w:color="auto"/>
      </w:divBdr>
    </w:div>
    <w:div w:id="632828318">
      <w:bodyDiv w:val="1"/>
      <w:marLeft w:val="0"/>
      <w:marRight w:val="0"/>
      <w:marTop w:val="0"/>
      <w:marBottom w:val="0"/>
      <w:divBdr>
        <w:top w:val="none" w:sz="0" w:space="0" w:color="auto"/>
        <w:left w:val="none" w:sz="0" w:space="0" w:color="auto"/>
        <w:bottom w:val="none" w:sz="0" w:space="0" w:color="auto"/>
        <w:right w:val="none" w:sz="0" w:space="0" w:color="auto"/>
      </w:divBdr>
    </w:div>
    <w:div w:id="676006458">
      <w:bodyDiv w:val="1"/>
      <w:marLeft w:val="0"/>
      <w:marRight w:val="0"/>
      <w:marTop w:val="0"/>
      <w:marBottom w:val="0"/>
      <w:divBdr>
        <w:top w:val="none" w:sz="0" w:space="0" w:color="auto"/>
        <w:left w:val="none" w:sz="0" w:space="0" w:color="auto"/>
        <w:bottom w:val="none" w:sz="0" w:space="0" w:color="auto"/>
        <w:right w:val="none" w:sz="0" w:space="0" w:color="auto"/>
      </w:divBdr>
    </w:div>
    <w:div w:id="805705651">
      <w:bodyDiv w:val="1"/>
      <w:marLeft w:val="0"/>
      <w:marRight w:val="0"/>
      <w:marTop w:val="0"/>
      <w:marBottom w:val="0"/>
      <w:divBdr>
        <w:top w:val="none" w:sz="0" w:space="0" w:color="auto"/>
        <w:left w:val="none" w:sz="0" w:space="0" w:color="auto"/>
        <w:bottom w:val="none" w:sz="0" w:space="0" w:color="auto"/>
        <w:right w:val="none" w:sz="0" w:space="0" w:color="auto"/>
      </w:divBdr>
    </w:div>
    <w:div w:id="816340964">
      <w:bodyDiv w:val="1"/>
      <w:marLeft w:val="0"/>
      <w:marRight w:val="0"/>
      <w:marTop w:val="0"/>
      <w:marBottom w:val="0"/>
      <w:divBdr>
        <w:top w:val="none" w:sz="0" w:space="0" w:color="auto"/>
        <w:left w:val="none" w:sz="0" w:space="0" w:color="auto"/>
        <w:bottom w:val="none" w:sz="0" w:space="0" w:color="auto"/>
        <w:right w:val="none" w:sz="0" w:space="0" w:color="auto"/>
      </w:divBdr>
    </w:div>
    <w:div w:id="835144983">
      <w:bodyDiv w:val="1"/>
      <w:marLeft w:val="0"/>
      <w:marRight w:val="0"/>
      <w:marTop w:val="0"/>
      <w:marBottom w:val="0"/>
      <w:divBdr>
        <w:top w:val="none" w:sz="0" w:space="0" w:color="auto"/>
        <w:left w:val="none" w:sz="0" w:space="0" w:color="auto"/>
        <w:bottom w:val="none" w:sz="0" w:space="0" w:color="auto"/>
        <w:right w:val="none" w:sz="0" w:space="0" w:color="auto"/>
      </w:divBdr>
    </w:div>
    <w:div w:id="883903460">
      <w:bodyDiv w:val="1"/>
      <w:marLeft w:val="0"/>
      <w:marRight w:val="0"/>
      <w:marTop w:val="0"/>
      <w:marBottom w:val="0"/>
      <w:divBdr>
        <w:top w:val="none" w:sz="0" w:space="0" w:color="auto"/>
        <w:left w:val="none" w:sz="0" w:space="0" w:color="auto"/>
        <w:bottom w:val="none" w:sz="0" w:space="0" w:color="auto"/>
        <w:right w:val="none" w:sz="0" w:space="0" w:color="auto"/>
      </w:divBdr>
    </w:div>
    <w:div w:id="895318316">
      <w:bodyDiv w:val="1"/>
      <w:marLeft w:val="0"/>
      <w:marRight w:val="0"/>
      <w:marTop w:val="0"/>
      <w:marBottom w:val="0"/>
      <w:divBdr>
        <w:top w:val="none" w:sz="0" w:space="0" w:color="auto"/>
        <w:left w:val="none" w:sz="0" w:space="0" w:color="auto"/>
        <w:bottom w:val="none" w:sz="0" w:space="0" w:color="auto"/>
        <w:right w:val="none" w:sz="0" w:space="0" w:color="auto"/>
      </w:divBdr>
    </w:div>
    <w:div w:id="939022462">
      <w:bodyDiv w:val="1"/>
      <w:marLeft w:val="0"/>
      <w:marRight w:val="0"/>
      <w:marTop w:val="0"/>
      <w:marBottom w:val="0"/>
      <w:divBdr>
        <w:top w:val="none" w:sz="0" w:space="0" w:color="auto"/>
        <w:left w:val="none" w:sz="0" w:space="0" w:color="auto"/>
        <w:bottom w:val="none" w:sz="0" w:space="0" w:color="auto"/>
        <w:right w:val="none" w:sz="0" w:space="0" w:color="auto"/>
      </w:divBdr>
    </w:div>
    <w:div w:id="950091417">
      <w:bodyDiv w:val="1"/>
      <w:marLeft w:val="0"/>
      <w:marRight w:val="0"/>
      <w:marTop w:val="0"/>
      <w:marBottom w:val="0"/>
      <w:divBdr>
        <w:top w:val="none" w:sz="0" w:space="0" w:color="auto"/>
        <w:left w:val="none" w:sz="0" w:space="0" w:color="auto"/>
        <w:bottom w:val="none" w:sz="0" w:space="0" w:color="auto"/>
        <w:right w:val="none" w:sz="0" w:space="0" w:color="auto"/>
      </w:divBdr>
    </w:div>
    <w:div w:id="958754037">
      <w:bodyDiv w:val="1"/>
      <w:marLeft w:val="0"/>
      <w:marRight w:val="0"/>
      <w:marTop w:val="0"/>
      <w:marBottom w:val="0"/>
      <w:divBdr>
        <w:top w:val="none" w:sz="0" w:space="0" w:color="auto"/>
        <w:left w:val="none" w:sz="0" w:space="0" w:color="auto"/>
        <w:bottom w:val="none" w:sz="0" w:space="0" w:color="auto"/>
        <w:right w:val="none" w:sz="0" w:space="0" w:color="auto"/>
      </w:divBdr>
    </w:div>
    <w:div w:id="1006590145">
      <w:bodyDiv w:val="1"/>
      <w:marLeft w:val="0"/>
      <w:marRight w:val="0"/>
      <w:marTop w:val="0"/>
      <w:marBottom w:val="0"/>
      <w:divBdr>
        <w:top w:val="none" w:sz="0" w:space="0" w:color="auto"/>
        <w:left w:val="none" w:sz="0" w:space="0" w:color="auto"/>
        <w:bottom w:val="none" w:sz="0" w:space="0" w:color="auto"/>
        <w:right w:val="none" w:sz="0" w:space="0" w:color="auto"/>
      </w:divBdr>
      <w:divsChild>
        <w:div w:id="1452432973">
          <w:marLeft w:val="0"/>
          <w:marRight w:val="0"/>
          <w:marTop w:val="0"/>
          <w:marBottom w:val="0"/>
          <w:divBdr>
            <w:top w:val="none" w:sz="0" w:space="0" w:color="auto"/>
            <w:left w:val="none" w:sz="0" w:space="0" w:color="auto"/>
            <w:bottom w:val="none" w:sz="0" w:space="0" w:color="auto"/>
            <w:right w:val="none" w:sz="0" w:space="0" w:color="auto"/>
          </w:divBdr>
        </w:div>
        <w:div w:id="1455516097">
          <w:marLeft w:val="0"/>
          <w:marRight w:val="0"/>
          <w:marTop w:val="375"/>
          <w:marBottom w:val="0"/>
          <w:divBdr>
            <w:top w:val="none" w:sz="0" w:space="0" w:color="auto"/>
            <w:left w:val="none" w:sz="0" w:space="0" w:color="auto"/>
            <w:bottom w:val="none" w:sz="0" w:space="0" w:color="auto"/>
            <w:right w:val="none" w:sz="0" w:space="0" w:color="auto"/>
          </w:divBdr>
          <w:divsChild>
            <w:div w:id="1983995122">
              <w:marLeft w:val="0"/>
              <w:marRight w:val="0"/>
              <w:marTop w:val="150"/>
              <w:marBottom w:val="0"/>
              <w:divBdr>
                <w:top w:val="none" w:sz="0" w:space="0" w:color="auto"/>
                <w:left w:val="none" w:sz="0" w:space="0" w:color="auto"/>
                <w:bottom w:val="none" w:sz="0" w:space="0" w:color="auto"/>
                <w:right w:val="none" w:sz="0" w:space="0" w:color="auto"/>
              </w:divBdr>
              <w:divsChild>
                <w:div w:id="1589851313">
                  <w:marLeft w:val="0"/>
                  <w:marRight w:val="0"/>
                  <w:marTop w:val="150"/>
                  <w:marBottom w:val="150"/>
                  <w:divBdr>
                    <w:top w:val="none" w:sz="0" w:space="0" w:color="auto"/>
                    <w:left w:val="none" w:sz="0" w:space="0" w:color="auto"/>
                    <w:bottom w:val="none" w:sz="0" w:space="0" w:color="auto"/>
                    <w:right w:val="none" w:sz="0" w:space="0" w:color="auto"/>
                  </w:divBdr>
                  <w:divsChild>
                    <w:div w:id="1089351510">
                      <w:marLeft w:val="0"/>
                      <w:marRight w:val="0"/>
                      <w:marTop w:val="0"/>
                      <w:marBottom w:val="0"/>
                      <w:divBdr>
                        <w:top w:val="none" w:sz="0" w:space="0" w:color="auto"/>
                        <w:left w:val="none" w:sz="0" w:space="0" w:color="auto"/>
                        <w:bottom w:val="none" w:sz="0" w:space="0" w:color="auto"/>
                        <w:right w:val="none" w:sz="0" w:space="0" w:color="auto"/>
                      </w:divBdr>
                    </w:div>
                    <w:div w:id="361908462">
                      <w:marLeft w:val="0"/>
                      <w:marRight w:val="0"/>
                      <w:marTop w:val="0"/>
                      <w:marBottom w:val="0"/>
                      <w:divBdr>
                        <w:top w:val="none" w:sz="0" w:space="0" w:color="auto"/>
                        <w:left w:val="none" w:sz="0" w:space="0" w:color="auto"/>
                        <w:bottom w:val="none" w:sz="0" w:space="0" w:color="auto"/>
                        <w:right w:val="none" w:sz="0" w:space="0" w:color="auto"/>
                      </w:divBdr>
                      <w:divsChild>
                        <w:div w:id="501238552">
                          <w:marLeft w:val="0"/>
                          <w:marRight w:val="0"/>
                          <w:marTop w:val="0"/>
                          <w:marBottom w:val="0"/>
                          <w:divBdr>
                            <w:top w:val="none" w:sz="0" w:space="0" w:color="auto"/>
                            <w:left w:val="none" w:sz="0" w:space="0" w:color="auto"/>
                            <w:bottom w:val="none" w:sz="0" w:space="0" w:color="auto"/>
                            <w:right w:val="none" w:sz="0" w:space="0" w:color="auto"/>
                          </w:divBdr>
                        </w:div>
                        <w:div w:id="152575899">
                          <w:marLeft w:val="0"/>
                          <w:marRight w:val="0"/>
                          <w:marTop w:val="0"/>
                          <w:marBottom w:val="0"/>
                          <w:divBdr>
                            <w:top w:val="none" w:sz="0" w:space="0" w:color="auto"/>
                            <w:left w:val="none" w:sz="0" w:space="0" w:color="auto"/>
                            <w:bottom w:val="none" w:sz="0" w:space="0" w:color="auto"/>
                            <w:right w:val="none" w:sz="0" w:space="0" w:color="auto"/>
                          </w:divBdr>
                        </w:div>
                      </w:divsChild>
                    </w:div>
                    <w:div w:id="1757551403">
                      <w:marLeft w:val="0"/>
                      <w:marRight w:val="0"/>
                      <w:marTop w:val="0"/>
                      <w:marBottom w:val="0"/>
                      <w:divBdr>
                        <w:top w:val="none" w:sz="0" w:space="0" w:color="auto"/>
                        <w:left w:val="none" w:sz="0" w:space="0" w:color="auto"/>
                        <w:bottom w:val="none" w:sz="0" w:space="0" w:color="auto"/>
                        <w:right w:val="none" w:sz="0" w:space="0" w:color="auto"/>
                      </w:divBdr>
                    </w:div>
                  </w:divsChild>
                </w:div>
                <w:div w:id="519856142">
                  <w:marLeft w:val="0"/>
                  <w:marRight w:val="0"/>
                  <w:marTop w:val="150"/>
                  <w:marBottom w:val="150"/>
                  <w:divBdr>
                    <w:top w:val="none" w:sz="0" w:space="0" w:color="auto"/>
                    <w:left w:val="none" w:sz="0" w:space="0" w:color="auto"/>
                    <w:bottom w:val="none" w:sz="0" w:space="0" w:color="auto"/>
                    <w:right w:val="none" w:sz="0" w:space="0" w:color="auto"/>
                  </w:divBdr>
                  <w:divsChild>
                    <w:div w:id="141314059">
                      <w:marLeft w:val="0"/>
                      <w:marRight w:val="0"/>
                      <w:marTop w:val="0"/>
                      <w:marBottom w:val="0"/>
                      <w:divBdr>
                        <w:top w:val="none" w:sz="0" w:space="0" w:color="auto"/>
                        <w:left w:val="none" w:sz="0" w:space="0" w:color="auto"/>
                        <w:bottom w:val="none" w:sz="0" w:space="0" w:color="auto"/>
                        <w:right w:val="none" w:sz="0" w:space="0" w:color="auto"/>
                      </w:divBdr>
                    </w:div>
                    <w:div w:id="1063679929">
                      <w:marLeft w:val="0"/>
                      <w:marRight w:val="0"/>
                      <w:marTop w:val="0"/>
                      <w:marBottom w:val="0"/>
                      <w:divBdr>
                        <w:top w:val="none" w:sz="0" w:space="0" w:color="auto"/>
                        <w:left w:val="none" w:sz="0" w:space="0" w:color="auto"/>
                        <w:bottom w:val="none" w:sz="0" w:space="0" w:color="auto"/>
                        <w:right w:val="none" w:sz="0" w:space="0" w:color="auto"/>
                      </w:divBdr>
                      <w:divsChild>
                        <w:div w:id="1843819159">
                          <w:marLeft w:val="0"/>
                          <w:marRight w:val="0"/>
                          <w:marTop w:val="0"/>
                          <w:marBottom w:val="0"/>
                          <w:divBdr>
                            <w:top w:val="none" w:sz="0" w:space="0" w:color="auto"/>
                            <w:left w:val="none" w:sz="0" w:space="0" w:color="auto"/>
                            <w:bottom w:val="none" w:sz="0" w:space="0" w:color="auto"/>
                            <w:right w:val="none" w:sz="0" w:space="0" w:color="auto"/>
                          </w:divBdr>
                        </w:div>
                        <w:div w:id="1027216110">
                          <w:marLeft w:val="0"/>
                          <w:marRight w:val="0"/>
                          <w:marTop w:val="0"/>
                          <w:marBottom w:val="0"/>
                          <w:divBdr>
                            <w:top w:val="none" w:sz="0" w:space="0" w:color="auto"/>
                            <w:left w:val="none" w:sz="0" w:space="0" w:color="auto"/>
                            <w:bottom w:val="none" w:sz="0" w:space="0" w:color="auto"/>
                            <w:right w:val="none" w:sz="0" w:space="0" w:color="auto"/>
                          </w:divBdr>
                        </w:div>
                      </w:divsChild>
                    </w:div>
                    <w:div w:id="758647139">
                      <w:marLeft w:val="0"/>
                      <w:marRight w:val="0"/>
                      <w:marTop w:val="0"/>
                      <w:marBottom w:val="0"/>
                      <w:divBdr>
                        <w:top w:val="none" w:sz="0" w:space="0" w:color="auto"/>
                        <w:left w:val="none" w:sz="0" w:space="0" w:color="auto"/>
                        <w:bottom w:val="none" w:sz="0" w:space="0" w:color="auto"/>
                        <w:right w:val="none" w:sz="0" w:space="0" w:color="auto"/>
                      </w:divBdr>
                    </w:div>
                  </w:divsChild>
                </w:div>
                <w:div w:id="1915119476">
                  <w:marLeft w:val="0"/>
                  <w:marRight w:val="0"/>
                  <w:marTop w:val="150"/>
                  <w:marBottom w:val="150"/>
                  <w:divBdr>
                    <w:top w:val="none" w:sz="0" w:space="0" w:color="auto"/>
                    <w:left w:val="none" w:sz="0" w:space="0" w:color="auto"/>
                    <w:bottom w:val="none" w:sz="0" w:space="0" w:color="auto"/>
                    <w:right w:val="none" w:sz="0" w:space="0" w:color="auto"/>
                  </w:divBdr>
                  <w:divsChild>
                    <w:div w:id="319120405">
                      <w:marLeft w:val="0"/>
                      <w:marRight w:val="0"/>
                      <w:marTop w:val="0"/>
                      <w:marBottom w:val="0"/>
                      <w:divBdr>
                        <w:top w:val="none" w:sz="0" w:space="0" w:color="auto"/>
                        <w:left w:val="none" w:sz="0" w:space="0" w:color="auto"/>
                        <w:bottom w:val="none" w:sz="0" w:space="0" w:color="auto"/>
                        <w:right w:val="none" w:sz="0" w:space="0" w:color="auto"/>
                      </w:divBdr>
                    </w:div>
                    <w:div w:id="595787846">
                      <w:marLeft w:val="0"/>
                      <w:marRight w:val="0"/>
                      <w:marTop w:val="0"/>
                      <w:marBottom w:val="0"/>
                      <w:divBdr>
                        <w:top w:val="none" w:sz="0" w:space="0" w:color="auto"/>
                        <w:left w:val="none" w:sz="0" w:space="0" w:color="auto"/>
                        <w:bottom w:val="none" w:sz="0" w:space="0" w:color="auto"/>
                        <w:right w:val="none" w:sz="0" w:space="0" w:color="auto"/>
                      </w:divBdr>
                      <w:divsChild>
                        <w:div w:id="722214386">
                          <w:marLeft w:val="0"/>
                          <w:marRight w:val="0"/>
                          <w:marTop w:val="0"/>
                          <w:marBottom w:val="0"/>
                          <w:divBdr>
                            <w:top w:val="none" w:sz="0" w:space="0" w:color="auto"/>
                            <w:left w:val="none" w:sz="0" w:space="0" w:color="auto"/>
                            <w:bottom w:val="none" w:sz="0" w:space="0" w:color="auto"/>
                            <w:right w:val="none" w:sz="0" w:space="0" w:color="auto"/>
                          </w:divBdr>
                        </w:div>
                        <w:div w:id="1827740575">
                          <w:marLeft w:val="0"/>
                          <w:marRight w:val="0"/>
                          <w:marTop w:val="0"/>
                          <w:marBottom w:val="0"/>
                          <w:divBdr>
                            <w:top w:val="none" w:sz="0" w:space="0" w:color="auto"/>
                            <w:left w:val="none" w:sz="0" w:space="0" w:color="auto"/>
                            <w:bottom w:val="none" w:sz="0" w:space="0" w:color="auto"/>
                            <w:right w:val="none" w:sz="0" w:space="0" w:color="auto"/>
                          </w:divBdr>
                        </w:div>
                      </w:divsChild>
                    </w:div>
                    <w:div w:id="2024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89982">
      <w:bodyDiv w:val="1"/>
      <w:marLeft w:val="0"/>
      <w:marRight w:val="0"/>
      <w:marTop w:val="0"/>
      <w:marBottom w:val="0"/>
      <w:divBdr>
        <w:top w:val="none" w:sz="0" w:space="0" w:color="auto"/>
        <w:left w:val="none" w:sz="0" w:space="0" w:color="auto"/>
        <w:bottom w:val="none" w:sz="0" w:space="0" w:color="auto"/>
        <w:right w:val="none" w:sz="0" w:space="0" w:color="auto"/>
      </w:divBdr>
    </w:div>
    <w:div w:id="1044020750">
      <w:bodyDiv w:val="1"/>
      <w:marLeft w:val="0"/>
      <w:marRight w:val="0"/>
      <w:marTop w:val="0"/>
      <w:marBottom w:val="0"/>
      <w:divBdr>
        <w:top w:val="none" w:sz="0" w:space="0" w:color="auto"/>
        <w:left w:val="none" w:sz="0" w:space="0" w:color="auto"/>
        <w:bottom w:val="none" w:sz="0" w:space="0" w:color="auto"/>
        <w:right w:val="none" w:sz="0" w:space="0" w:color="auto"/>
      </w:divBdr>
    </w:div>
    <w:div w:id="1118185109">
      <w:bodyDiv w:val="1"/>
      <w:marLeft w:val="0"/>
      <w:marRight w:val="0"/>
      <w:marTop w:val="0"/>
      <w:marBottom w:val="0"/>
      <w:divBdr>
        <w:top w:val="none" w:sz="0" w:space="0" w:color="auto"/>
        <w:left w:val="none" w:sz="0" w:space="0" w:color="auto"/>
        <w:bottom w:val="none" w:sz="0" w:space="0" w:color="auto"/>
        <w:right w:val="none" w:sz="0" w:space="0" w:color="auto"/>
      </w:divBdr>
    </w:div>
    <w:div w:id="1183931484">
      <w:bodyDiv w:val="1"/>
      <w:marLeft w:val="0"/>
      <w:marRight w:val="0"/>
      <w:marTop w:val="0"/>
      <w:marBottom w:val="0"/>
      <w:divBdr>
        <w:top w:val="none" w:sz="0" w:space="0" w:color="auto"/>
        <w:left w:val="none" w:sz="0" w:space="0" w:color="auto"/>
        <w:bottom w:val="none" w:sz="0" w:space="0" w:color="auto"/>
        <w:right w:val="none" w:sz="0" w:space="0" w:color="auto"/>
      </w:divBdr>
    </w:div>
    <w:div w:id="1191604015">
      <w:bodyDiv w:val="1"/>
      <w:marLeft w:val="0"/>
      <w:marRight w:val="0"/>
      <w:marTop w:val="0"/>
      <w:marBottom w:val="0"/>
      <w:divBdr>
        <w:top w:val="none" w:sz="0" w:space="0" w:color="auto"/>
        <w:left w:val="none" w:sz="0" w:space="0" w:color="auto"/>
        <w:bottom w:val="none" w:sz="0" w:space="0" w:color="auto"/>
        <w:right w:val="none" w:sz="0" w:space="0" w:color="auto"/>
      </w:divBdr>
    </w:div>
    <w:div w:id="1270966868">
      <w:bodyDiv w:val="1"/>
      <w:marLeft w:val="0"/>
      <w:marRight w:val="0"/>
      <w:marTop w:val="0"/>
      <w:marBottom w:val="0"/>
      <w:divBdr>
        <w:top w:val="none" w:sz="0" w:space="0" w:color="auto"/>
        <w:left w:val="none" w:sz="0" w:space="0" w:color="auto"/>
        <w:bottom w:val="none" w:sz="0" w:space="0" w:color="auto"/>
        <w:right w:val="none" w:sz="0" w:space="0" w:color="auto"/>
      </w:divBdr>
    </w:div>
    <w:div w:id="1339767802">
      <w:bodyDiv w:val="1"/>
      <w:marLeft w:val="0"/>
      <w:marRight w:val="0"/>
      <w:marTop w:val="0"/>
      <w:marBottom w:val="0"/>
      <w:divBdr>
        <w:top w:val="none" w:sz="0" w:space="0" w:color="auto"/>
        <w:left w:val="none" w:sz="0" w:space="0" w:color="auto"/>
        <w:bottom w:val="none" w:sz="0" w:space="0" w:color="auto"/>
        <w:right w:val="none" w:sz="0" w:space="0" w:color="auto"/>
      </w:divBdr>
    </w:div>
    <w:div w:id="1384721023">
      <w:bodyDiv w:val="1"/>
      <w:marLeft w:val="0"/>
      <w:marRight w:val="0"/>
      <w:marTop w:val="0"/>
      <w:marBottom w:val="0"/>
      <w:divBdr>
        <w:top w:val="none" w:sz="0" w:space="0" w:color="auto"/>
        <w:left w:val="none" w:sz="0" w:space="0" w:color="auto"/>
        <w:bottom w:val="none" w:sz="0" w:space="0" w:color="auto"/>
        <w:right w:val="none" w:sz="0" w:space="0" w:color="auto"/>
      </w:divBdr>
    </w:div>
    <w:div w:id="1437286000">
      <w:bodyDiv w:val="1"/>
      <w:marLeft w:val="0"/>
      <w:marRight w:val="0"/>
      <w:marTop w:val="0"/>
      <w:marBottom w:val="0"/>
      <w:divBdr>
        <w:top w:val="none" w:sz="0" w:space="0" w:color="auto"/>
        <w:left w:val="none" w:sz="0" w:space="0" w:color="auto"/>
        <w:bottom w:val="none" w:sz="0" w:space="0" w:color="auto"/>
        <w:right w:val="none" w:sz="0" w:space="0" w:color="auto"/>
      </w:divBdr>
    </w:div>
    <w:div w:id="1470635659">
      <w:bodyDiv w:val="1"/>
      <w:marLeft w:val="0"/>
      <w:marRight w:val="0"/>
      <w:marTop w:val="0"/>
      <w:marBottom w:val="0"/>
      <w:divBdr>
        <w:top w:val="none" w:sz="0" w:space="0" w:color="auto"/>
        <w:left w:val="none" w:sz="0" w:space="0" w:color="auto"/>
        <w:bottom w:val="none" w:sz="0" w:space="0" w:color="auto"/>
        <w:right w:val="none" w:sz="0" w:space="0" w:color="auto"/>
      </w:divBdr>
    </w:div>
    <w:div w:id="1478575314">
      <w:bodyDiv w:val="1"/>
      <w:marLeft w:val="0"/>
      <w:marRight w:val="0"/>
      <w:marTop w:val="0"/>
      <w:marBottom w:val="0"/>
      <w:divBdr>
        <w:top w:val="none" w:sz="0" w:space="0" w:color="auto"/>
        <w:left w:val="none" w:sz="0" w:space="0" w:color="auto"/>
        <w:bottom w:val="none" w:sz="0" w:space="0" w:color="auto"/>
        <w:right w:val="none" w:sz="0" w:space="0" w:color="auto"/>
      </w:divBdr>
    </w:div>
    <w:div w:id="1485269482">
      <w:bodyDiv w:val="1"/>
      <w:marLeft w:val="0"/>
      <w:marRight w:val="0"/>
      <w:marTop w:val="0"/>
      <w:marBottom w:val="0"/>
      <w:divBdr>
        <w:top w:val="none" w:sz="0" w:space="0" w:color="auto"/>
        <w:left w:val="none" w:sz="0" w:space="0" w:color="auto"/>
        <w:bottom w:val="none" w:sz="0" w:space="0" w:color="auto"/>
        <w:right w:val="none" w:sz="0" w:space="0" w:color="auto"/>
      </w:divBdr>
    </w:div>
    <w:div w:id="1507986079">
      <w:bodyDiv w:val="1"/>
      <w:marLeft w:val="0"/>
      <w:marRight w:val="0"/>
      <w:marTop w:val="0"/>
      <w:marBottom w:val="0"/>
      <w:divBdr>
        <w:top w:val="none" w:sz="0" w:space="0" w:color="auto"/>
        <w:left w:val="none" w:sz="0" w:space="0" w:color="auto"/>
        <w:bottom w:val="none" w:sz="0" w:space="0" w:color="auto"/>
        <w:right w:val="none" w:sz="0" w:space="0" w:color="auto"/>
      </w:divBdr>
    </w:div>
    <w:div w:id="1517693630">
      <w:bodyDiv w:val="1"/>
      <w:marLeft w:val="0"/>
      <w:marRight w:val="0"/>
      <w:marTop w:val="0"/>
      <w:marBottom w:val="0"/>
      <w:divBdr>
        <w:top w:val="none" w:sz="0" w:space="0" w:color="auto"/>
        <w:left w:val="none" w:sz="0" w:space="0" w:color="auto"/>
        <w:bottom w:val="none" w:sz="0" w:space="0" w:color="auto"/>
        <w:right w:val="none" w:sz="0" w:space="0" w:color="auto"/>
      </w:divBdr>
    </w:div>
    <w:div w:id="1563248621">
      <w:bodyDiv w:val="1"/>
      <w:marLeft w:val="0"/>
      <w:marRight w:val="0"/>
      <w:marTop w:val="0"/>
      <w:marBottom w:val="0"/>
      <w:divBdr>
        <w:top w:val="none" w:sz="0" w:space="0" w:color="auto"/>
        <w:left w:val="none" w:sz="0" w:space="0" w:color="auto"/>
        <w:bottom w:val="none" w:sz="0" w:space="0" w:color="auto"/>
        <w:right w:val="none" w:sz="0" w:space="0" w:color="auto"/>
      </w:divBdr>
    </w:div>
    <w:div w:id="1580746027">
      <w:bodyDiv w:val="1"/>
      <w:marLeft w:val="0"/>
      <w:marRight w:val="0"/>
      <w:marTop w:val="0"/>
      <w:marBottom w:val="0"/>
      <w:divBdr>
        <w:top w:val="none" w:sz="0" w:space="0" w:color="auto"/>
        <w:left w:val="none" w:sz="0" w:space="0" w:color="auto"/>
        <w:bottom w:val="none" w:sz="0" w:space="0" w:color="auto"/>
        <w:right w:val="none" w:sz="0" w:space="0" w:color="auto"/>
      </w:divBdr>
    </w:div>
    <w:div w:id="1694726702">
      <w:bodyDiv w:val="1"/>
      <w:marLeft w:val="0"/>
      <w:marRight w:val="0"/>
      <w:marTop w:val="0"/>
      <w:marBottom w:val="0"/>
      <w:divBdr>
        <w:top w:val="none" w:sz="0" w:space="0" w:color="auto"/>
        <w:left w:val="none" w:sz="0" w:space="0" w:color="auto"/>
        <w:bottom w:val="none" w:sz="0" w:space="0" w:color="auto"/>
        <w:right w:val="none" w:sz="0" w:space="0" w:color="auto"/>
      </w:divBdr>
    </w:div>
    <w:div w:id="1712462617">
      <w:bodyDiv w:val="1"/>
      <w:marLeft w:val="0"/>
      <w:marRight w:val="0"/>
      <w:marTop w:val="0"/>
      <w:marBottom w:val="0"/>
      <w:divBdr>
        <w:top w:val="none" w:sz="0" w:space="0" w:color="auto"/>
        <w:left w:val="none" w:sz="0" w:space="0" w:color="auto"/>
        <w:bottom w:val="none" w:sz="0" w:space="0" w:color="auto"/>
        <w:right w:val="none" w:sz="0" w:space="0" w:color="auto"/>
      </w:divBdr>
    </w:div>
    <w:div w:id="1712997041">
      <w:bodyDiv w:val="1"/>
      <w:marLeft w:val="0"/>
      <w:marRight w:val="0"/>
      <w:marTop w:val="0"/>
      <w:marBottom w:val="0"/>
      <w:divBdr>
        <w:top w:val="none" w:sz="0" w:space="0" w:color="auto"/>
        <w:left w:val="none" w:sz="0" w:space="0" w:color="auto"/>
        <w:bottom w:val="none" w:sz="0" w:space="0" w:color="auto"/>
        <w:right w:val="none" w:sz="0" w:space="0" w:color="auto"/>
      </w:divBdr>
    </w:div>
    <w:div w:id="1716809042">
      <w:bodyDiv w:val="1"/>
      <w:marLeft w:val="0"/>
      <w:marRight w:val="0"/>
      <w:marTop w:val="0"/>
      <w:marBottom w:val="0"/>
      <w:divBdr>
        <w:top w:val="none" w:sz="0" w:space="0" w:color="auto"/>
        <w:left w:val="none" w:sz="0" w:space="0" w:color="auto"/>
        <w:bottom w:val="none" w:sz="0" w:space="0" w:color="auto"/>
        <w:right w:val="none" w:sz="0" w:space="0" w:color="auto"/>
      </w:divBdr>
    </w:div>
    <w:div w:id="1758139345">
      <w:bodyDiv w:val="1"/>
      <w:marLeft w:val="0"/>
      <w:marRight w:val="0"/>
      <w:marTop w:val="0"/>
      <w:marBottom w:val="0"/>
      <w:divBdr>
        <w:top w:val="none" w:sz="0" w:space="0" w:color="auto"/>
        <w:left w:val="none" w:sz="0" w:space="0" w:color="auto"/>
        <w:bottom w:val="none" w:sz="0" w:space="0" w:color="auto"/>
        <w:right w:val="none" w:sz="0" w:space="0" w:color="auto"/>
      </w:divBdr>
    </w:div>
    <w:div w:id="1857963026">
      <w:bodyDiv w:val="1"/>
      <w:marLeft w:val="0"/>
      <w:marRight w:val="0"/>
      <w:marTop w:val="0"/>
      <w:marBottom w:val="0"/>
      <w:divBdr>
        <w:top w:val="none" w:sz="0" w:space="0" w:color="auto"/>
        <w:left w:val="none" w:sz="0" w:space="0" w:color="auto"/>
        <w:bottom w:val="none" w:sz="0" w:space="0" w:color="auto"/>
        <w:right w:val="none" w:sz="0" w:space="0" w:color="auto"/>
      </w:divBdr>
    </w:div>
    <w:div w:id="2003116931">
      <w:bodyDiv w:val="1"/>
      <w:marLeft w:val="0"/>
      <w:marRight w:val="0"/>
      <w:marTop w:val="0"/>
      <w:marBottom w:val="0"/>
      <w:divBdr>
        <w:top w:val="none" w:sz="0" w:space="0" w:color="auto"/>
        <w:left w:val="none" w:sz="0" w:space="0" w:color="auto"/>
        <w:bottom w:val="none" w:sz="0" w:space="0" w:color="auto"/>
        <w:right w:val="none" w:sz="0" w:space="0" w:color="auto"/>
      </w:divBdr>
    </w:div>
    <w:div w:id="20647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m/search?sxsrf=APwXEdc1BhamIVo8ry5COxBGrT7T9Jfi2g:1682716399638&amp;q=Teaneck&amp;stick=H4sIAAAAAAAAAONgVuLQz9U3qMgxsHjEaMwt8PLHPWEprUlrTl5jVOHiCs7IL3fNK8ksqRQS42KDsnikuLjgmngWsbKHpCbmpSZnAwCLnZIYTAAAAA&amp;sa=X&amp;ved=2ahUKEwiOgoiKv83-AhXfBTQIHetfCcAQzIcDKAB6BAglEAE" TargetMode="External"/><Relationship Id="rId4" Type="http://schemas.openxmlformats.org/officeDocument/2006/relationships/webSettings" Target="webSettings.xml"/><Relationship Id="rId9" Type="http://schemas.openxmlformats.org/officeDocument/2006/relationships/hyperlink" Target="mailto:killari.kal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Bejjam</dc:creator>
  <cp:lastModifiedBy>Microsoft account</cp:lastModifiedBy>
  <cp:revision>2</cp:revision>
  <dcterms:created xsi:type="dcterms:W3CDTF">2023-05-16T21:58:00Z</dcterms:created>
  <dcterms:modified xsi:type="dcterms:W3CDTF">2023-05-16T21:58:00Z</dcterms:modified>
</cp:coreProperties>
</file>