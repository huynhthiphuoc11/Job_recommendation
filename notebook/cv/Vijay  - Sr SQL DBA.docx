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837289" w14:textId="1C428016" w:rsidR="00C81502" w:rsidRPr="00DA30E7" w:rsidRDefault="00C81502" w:rsidP="008F53DC">
      <w:pPr>
        <w:pBdr>
          <w:bottom w:val="single" w:sz="4" w:space="1" w:color="auto"/>
        </w:pBdr>
        <w:rPr>
          <w:rFonts w:asciiTheme="minorHAnsi" w:hAnsiTheme="minorHAnsi" w:cstheme="minorHAnsi"/>
          <w:b/>
          <w:bCs/>
          <w:sz w:val="22"/>
          <w:szCs w:val="22"/>
        </w:rPr>
      </w:pPr>
      <w:r w:rsidRPr="00DA30E7">
        <w:rPr>
          <w:rFonts w:asciiTheme="minorHAnsi" w:hAnsiTheme="minorHAnsi" w:cstheme="minorHAnsi"/>
          <w:b/>
          <w:bCs/>
          <w:sz w:val="22"/>
          <w:szCs w:val="22"/>
        </w:rPr>
        <w:t>Professional Summary</w:t>
      </w:r>
    </w:p>
    <w:p w14:paraId="29F35D00" w14:textId="2383E1E7" w:rsidR="0059117B" w:rsidRPr="00DA30E7" w:rsidRDefault="0059117B" w:rsidP="009713F7">
      <w:pPr>
        <w:pStyle w:val="ListParagraph"/>
        <w:numPr>
          <w:ilvl w:val="0"/>
          <w:numId w:val="19"/>
        </w:numPr>
        <w:tabs>
          <w:tab w:val="left" w:pos="9270"/>
        </w:tabs>
        <w:spacing w:after="0" w:line="240" w:lineRule="auto"/>
        <w:jc w:val="both"/>
        <w:rPr>
          <w:rFonts w:asciiTheme="minorHAnsi" w:hAnsiTheme="minorHAnsi" w:cstheme="minorHAnsi"/>
        </w:rPr>
      </w:pPr>
      <w:r w:rsidRPr="00DA30E7">
        <w:rPr>
          <w:rFonts w:asciiTheme="minorHAnsi" w:hAnsiTheme="minorHAnsi" w:cstheme="minorHAnsi"/>
        </w:rPr>
        <w:t xml:space="preserve">Over </w:t>
      </w:r>
      <w:r w:rsidR="0046756E" w:rsidRPr="00DA30E7">
        <w:rPr>
          <w:rFonts w:asciiTheme="minorHAnsi" w:hAnsiTheme="minorHAnsi" w:cstheme="minorHAnsi"/>
          <w:b/>
        </w:rPr>
        <w:t>1</w:t>
      </w:r>
      <w:r w:rsidR="00F631F0" w:rsidRPr="00DA30E7">
        <w:rPr>
          <w:rFonts w:asciiTheme="minorHAnsi" w:hAnsiTheme="minorHAnsi" w:cstheme="minorHAnsi"/>
          <w:b/>
        </w:rPr>
        <w:t>9</w:t>
      </w:r>
      <w:r w:rsidR="0046756E" w:rsidRPr="00DA30E7">
        <w:rPr>
          <w:rFonts w:asciiTheme="minorHAnsi" w:hAnsiTheme="minorHAnsi" w:cstheme="minorHAnsi"/>
          <w:b/>
        </w:rPr>
        <w:t xml:space="preserve"> years</w:t>
      </w:r>
      <w:r w:rsidR="0046756E" w:rsidRPr="00DA30E7">
        <w:rPr>
          <w:rFonts w:asciiTheme="minorHAnsi" w:hAnsiTheme="minorHAnsi" w:cstheme="minorHAnsi"/>
        </w:rPr>
        <w:t xml:space="preserve"> IT experience and </w:t>
      </w:r>
      <w:r w:rsidRPr="00DA30E7">
        <w:rPr>
          <w:rFonts w:asciiTheme="minorHAnsi" w:hAnsiTheme="minorHAnsi" w:cstheme="minorHAnsi"/>
          <w:b/>
        </w:rPr>
        <w:t>1</w:t>
      </w:r>
      <w:r w:rsidR="00121470" w:rsidRPr="00DA30E7">
        <w:rPr>
          <w:rFonts w:asciiTheme="minorHAnsi" w:hAnsiTheme="minorHAnsi" w:cstheme="minorHAnsi"/>
          <w:b/>
        </w:rPr>
        <w:t>7</w:t>
      </w:r>
      <w:r w:rsidRPr="00DA30E7">
        <w:rPr>
          <w:rFonts w:asciiTheme="minorHAnsi" w:hAnsiTheme="minorHAnsi" w:cstheme="minorHAnsi"/>
          <w:b/>
        </w:rPr>
        <w:t xml:space="preserve"> years</w:t>
      </w:r>
      <w:r w:rsidRPr="00DA30E7">
        <w:rPr>
          <w:rFonts w:asciiTheme="minorHAnsi" w:hAnsiTheme="minorHAnsi" w:cstheme="minorHAnsi"/>
        </w:rPr>
        <w:t xml:space="preserve"> of experience </w:t>
      </w:r>
      <w:r w:rsidR="00425E6D" w:rsidRPr="00DA30E7">
        <w:rPr>
          <w:rFonts w:asciiTheme="minorHAnsi" w:hAnsiTheme="minorHAnsi" w:cstheme="minorHAnsi"/>
        </w:rPr>
        <w:t xml:space="preserve">in </w:t>
      </w:r>
      <w:r w:rsidRPr="00DA30E7">
        <w:rPr>
          <w:rFonts w:asciiTheme="minorHAnsi" w:hAnsiTheme="minorHAnsi" w:cstheme="minorHAnsi"/>
        </w:rPr>
        <w:t>SQL Server DBA</w:t>
      </w:r>
      <w:r w:rsidR="0046756E" w:rsidRPr="00DA30E7">
        <w:rPr>
          <w:rFonts w:asciiTheme="minorHAnsi" w:hAnsiTheme="minorHAnsi" w:cstheme="minorHAnsi"/>
        </w:rPr>
        <w:t>,</w:t>
      </w:r>
      <w:r w:rsidR="0082377D" w:rsidRPr="00DA30E7">
        <w:rPr>
          <w:rFonts w:asciiTheme="minorHAnsi" w:hAnsiTheme="minorHAnsi" w:cstheme="minorHAnsi"/>
        </w:rPr>
        <w:t xml:space="preserve"> DB2,</w:t>
      </w:r>
      <w:r w:rsidR="0046756E" w:rsidRPr="00DA30E7">
        <w:rPr>
          <w:rFonts w:asciiTheme="minorHAnsi" w:hAnsiTheme="minorHAnsi" w:cstheme="minorHAnsi"/>
        </w:rPr>
        <w:t xml:space="preserve"> Azure </w:t>
      </w:r>
      <w:r w:rsidR="00C26976" w:rsidRPr="00DA30E7">
        <w:rPr>
          <w:rFonts w:asciiTheme="minorHAnsi" w:hAnsiTheme="minorHAnsi" w:cstheme="minorHAnsi"/>
        </w:rPr>
        <w:t>/</w:t>
      </w:r>
      <w:r w:rsidR="0046756E" w:rsidRPr="00DA30E7">
        <w:rPr>
          <w:rFonts w:asciiTheme="minorHAnsi" w:hAnsiTheme="minorHAnsi" w:cstheme="minorHAnsi"/>
        </w:rPr>
        <w:t>AWS</w:t>
      </w:r>
      <w:r w:rsidR="001B2562" w:rsidRPr="00DA30E7">
        <w:rPr>
          <w:rFonts w:asciiTheme="minorHAnsi" w:hAnsiTheme="minorHAnsi" w:cstheme="minorHAnsi"/>
        </w:rPr>
        <w:t xml:space="preserve"> cloud services</w:t>
      </w:r>
      <w:r w:rsidR="00425E6D" w:rsidRPr="00DA30E7">
        <w:rPr>
          <w:rFonts w:asciiTheme="minorHAnsi" w:hAnsiTheme="minorHAnsi" w:cstheme="minorHAnsi"/>
        </w:rPr>
        <w:t>.</w:t>
      </w:r>
    </w:p>
    <w:p w14:paraId="7843986C" w14:textId="77777777" w:rsidR="0059117B" w:rsidRPr="00DA30E7" w:rsidRDefault="0059117B" w:rsidP="009713F7">
      <w:pPr>
        <w:pStyle w:val="ListParagraph"/>
        <w:numPr>
          <w:ilvl w:val="0"/>
          <w:numId w:val="19"/>
        </w:numPr>
        <w:tabs>
          <w:tab w:val="left" w:pos="9270"/>
        </w:tabs>
        <w:spacing w:after="0" w:line="240" w:lineRule="auto"/>
        <w:jc w:val="both"/>
        <w:rPr>
          <w:rFonts w:asciiTheme="minorHAnsi" w:hAnsiTheme="minorHAnsi" w:cstheme="minorHAnsi"/>
        </w:rPr>
      </w:pPr>
      <w:r w:rsidRPr="00DA30E7">
        <w:rPr>
          <w:rFonts w:asciiTheme="minorHAnsi" w:hAnsiTheme="minorHAnsi" w:cstheme="minorHAnsi"/>
        </w:rPr>
        <w:t>Experience in Database Backup, Recovery and Disaster Recovery procedures.</w:t>
      </w:r>
    </w:p>
    <w:p w14:paraId="543B55C1" w14:textId="66F1C84A" w:rsidR="0059117B" w:rsidRPr="00DA30E7" w:rsidRDefault="0059117B" w:rsidP="009713F7">
      <w:pPr>
        <w:pStyle w:val="ListParagraph"/>
        <w:numPr>
          <w:ilvl w:val="0"/>
          <w:numId w:val="19"/>
        </w:numPr>
        <w:tabs>
          <w:tab w:val="left" w:pos="9270"/>
        </w:tabs>
        <w:spacing w:after="0" w:line="240" w:lineRule="auto"/>
        <w:jc w:val="both"/>
        <w:rPr>
          <w:rFonts w:asciiTheme="minorHAnsi" w:hAnsiTheme="minorHAnsi" w:cstheme="minorHAnsi"/>
        </w:rPr>
      </w:pPr>
      <w:r w:rsidRPr="00DA30E7">
        <w:rPr>
          <w:rFonts w:asciiTheme="minorHAnsi" w:hAnsiTheme="minorHAnsi" w:cstheme="minorHAnsi"/>
        </w:rPr>
        <w:t>Experience in Performance Tuning, Query Optimization, Client/Server Connectivity, Database Consistency Checks using DBCC Utilities, Capacity Planning.</w:t>
      </w:r>
    </w:p>
    <w:p w14:paraId="4A5DB2C5" w14:textId="77777777" w:rsidR="00787AEA" w:rsidRPr="00DA30E7" w:rsidRDefault="00787AEA" w:rsidP="00787AEA">
      <w:pPr>
        <w:pStyle w:val="ListParagraph"/>
        <w:numPr>
          <w:ilvl w:val="0"/>
          <w:numId w:val="19"/>
        </w:numPr>
        <w:tabs>
          <w:tab w:val="left" w:pos="9270"/>
        </w:tabs>
        <w:jc w:val="both"/>
        <w:rPr>
          <w:rFonts w:asciiTheme="minorHAnsi" w:hAnsiTheme="minorHAnsi" w:cstheme="minorHAnsi"/>
        </w:rPr>
      </w:pPr>
      <w:r w:rsidRPr="00DA30E7">
        <w:rPr>
          <w:rFonts w:asciiTheme="minorHAnsi" w:hAnsiTheme="minorHAnsi" w:cstheme="minorHAnsi"/>
          <w:b/>
          <w:bCs/>
        </w:rPr>
        <w:t>Master of Technology (Communication Engineering)</w:t>
      </w:r>
      <w:r w:rsidRPr="00DA30E7">
        <w:rPr>
          <w:rFonts w:asciiTheme="minorHAnsi" w:hAnsiTheme="minorHAnsi" w:cstheme="minorHAnsi"/>
        </w:rPr>
        <w:t xml:space="preserve"> Kanpur University, Kanpur, India.</w:t>
      </w:r>
    </w:p>
    <w:p w14:paraId="079FF973" w14:textId="77777777" w:rsidR="00787AEA" w:rsidRPr="00DA30E7" w:rsidRDefault="00787AEA" w:rsidP="00787AEA">
      <w:pPr>
        <w:pStyle w:val="ListParagraph"/>
        <w:numPr>
          <w:ilvl w:val="0"/>
          <w:numId w:val="19"/>
        </w:numPr>
        <w:tabs>
          <w:tab w:val="left" w:pos="9270"/>
        </w:tabs>
        <w:jc w:val="both"/>
        <w:rPr>
          <w:rFonts w:asciiTheme="minorHAnsi" w:hAnsiTheme="minorHAnsi" w:cstheme="minorHAnsi"/>
          <w:b/>
          <w:bCs/>
        </w:rPr>
      </w:pPr>
      <w:r w:rsidRPr="00DA30E7">
        <w:rPr>
          <w:rFonts w:asciiTheme="minorHAnsi" w:hAnsiTheme="minorHAnsi" w:cstheme="minorHAnsi"/>
          <w:b/>
          <w:bCs/>
        </w:rPr>
        <w:t xml:space="preserve">MS Certified Professional (MCP) &amp; MS Certified Technology Specialist (MCTS). </w:t>
      </w:r>
    </w:p>
    <w:p w14:paraId="649DAB01" w14:textId="1F316800" w:rsidR="00787AEA" w:rsidRPr="00DA30E7" w:rsidRDefault="00787AEA" w:rsidP="00787AEA">
      <w:pPr>
        <w:pStyle w:val="ListParagraph"/>
        <w:numPr>
          <w:ilvl w:val="0"/>
          <w:numId w:val="19"/>
        </w:numPr>
        <w:tabs>
          <w:tab w:val="left" w:pos="9270"/>
        </w:tabs>
        <w:spacing w:after="0" w:line="240" w:lineRule="auto"/>
        <w:jc w:val="both"/>
        <w:rPr>
          <w:rFonts w:asciiTheme="minorHAnsi" w:hAnsiTheme="minorHAnsi" w:cstheme="minorHAnsi"/>
        </w:rPr>
      </w:pPr>
      <w:r w:rsidRPr="00DA30E7">
        <w:rPr>
          <w:rFonts w:asciiTheme="minorHAnsi" w:hAnsiTheme="minorHAnsi" w:cstheme="minorHAnsi"/>
        </w:rPr>
        <w:t>Successfully tested and implemented Log Shipping Technique used for warm backup solution for MS SQL server 2005/2019.</w:t>
      </w:r>
    </w:p>
    <w:p w14:paraId="0355A3F6" w14:textId="77777777" w:rsidR="0059117B" w:rsidRPr="00DA30E7" w:rsidRDefault="0059117B" w:rsidP="009713F7">
      <w:pPr>
        <w:pStyle w:val="ListParagraph"/>
        <w:numPr>
          <w:ilvl w:val="0"/>
          <w:numId w:val="19"/>
        </w:numPr>
        <w:tabs>
          <w:tab w:val="left" w:pos="9270"/>
        </w:tabs>
        <w:spacing w:after="0" w:line="240" w:lineRule="auto"/>
        <w:jc w:val="both"/>
        <w:rPr>
          <w:rFonts w:asciiTheme="minorHAnsi" w:hAnsiTheme="minorHAnsi" w:cstheme="minorHAnsi"/>
        </w:rPr>
      </w:pPr>
      <w:r w:rsidRPr="00DA30E7">
        <w:rPr>
          <w:rFonts w:asciiTheme="minorHAnsi" w:hAnsiTheme="minorHAnsi" w:cstheme="minorHAnsi"/>
        </w:rPr>
        <w:t>Expert in installation, upgrade and configuration of MS SQL Server and databases in clustered and standalone environment.</w:t>
      </w:r>
    </w:p>
    <w:p w14:paraId="077FB57D" w14:textId="77777777" w:rsidR="0059117B" w:rsidRPr="00DA30E7" w:rsidRDefault="0059117B" w:rsidP="009713F7">
      <w:pPr>
        <w:pStyle w:val="ListParagraph"/>
        <w:numPr>
          <w:ilvl w:val="0"/>
          <w:numId w:val="19"/>
        </w:numPr>
        <w:tabs>
          <w:tab w:val="left" w:pos="9270"/>
        </w:tabs>
        <w:spacing w:after="0" w:line="240" w:lineRule="auto"/>
        <w:jc w:val="both"/>
        <w:rPr>
          <w:rFonts w:asciiTheme="minorHAnsi" w:hAnsiTheme="minorHAnsi" w:cstheme="minorHAnsi"/>
        </w:rPr>
      </w:pPr>
      <w:r w:rsidRPr="00DA30E7">
        <w:rPr>
          <w:rFonts w:asciiTheme="minorHAnsi" w:hAnsiTheme="minorHAnsi" w:cstheme="minorHAnsi"/>
        </w:rPr>
        <w:t>Having very good experience as Lead role for onshore and offshore model.</w:t>
      </w:r>
    </w:p>
    <w:p w14:paraId="49623AD3" w14:textId="77777777" w:rsidR="0059117B" w:rsidRPr="00DA30E7" w:rsidRDefault="0059117B" w:rsidP="009713F7">
      <w:pPr>
        <w:pStyle w:val="ListParagraph"/>
        <w:numPr>
          <w:ilvl w:val="0"/>
          <w:numId w:val="19"/>
        </w:numPr>
        <w:tabs>
          <w:tab w:val="left" w:pos="9270"/>
        </w:tabs>
        <w:spacing w:after="0" w:line="240" w:lineRule="auto"/>
        <w:jc w:val="both"/>
        <w:rPr>
          <w:rFonts w:asciiTheme="minorHAnsi" w:hAnsiTheme="minorHAnsi" w:cstheme="minorHAnsi"/>
        </w:rPr>
      </w:pPr>
      <w:r w:rsidRPr="00DA30E7">
        <w:rPr>
          <w:rFonts w:asciiTheme="minorHAnsi" w:hAnsiTheme="minorHAnsi" w:cstheme="minorHAnsi"/>
        </w:rPr>
        <w:t>Having very good expertise in windows batch and power shell scripting.</w:t>
      </w:r>
    </w:p>
    <w:p w14:paraId="58779641" w14:textId="5A553839" w:rsidR="0059117B" w:rsidRPr="00DA30E7" w:rsidRDefault="0059117B" w:rsidP="009713F7">
      <w:pPr>
        <w:pStyle w:val="ListParagraph"/>
        <w:numPr>
          <w:ilvl w:val="0"/>
          <w:numId w:val="19"/>
        </w:numPr>
        <w:tabs>
          <w:tab w:val="left" w:pos="9270"/>
        </w:tabs>
        <w:spacing w:after="0" w:line="240" w:lineRule="auto"/>
        <w:jc w:val="both"/>
        <w:rPr>
          <w:rFonts w:asciiTheme="minorHAnsi" w:hAnsiTheme="minorHAnsi" w:cstheme="minorHAnsi"/>
        </w:rPr>
      </w:pPr>
      <w:r w:rsidRPr="00DA30E7">
        <w:rPr>
          <w:rFonts w:asciiTheme="minorHAnsi" w:hAnsiTheme="minorHAnsi" w:cstheme="minorHAnsi"/>
        </w:rPr>
        <w:t>Successfully tested and implemented Log Shipping Technique used for warm backup solution for MS SQL server 2005/201</w:t>
      </w:r>
      <w:r w:rsidR="008D6FDE" w:rsidRPr="00DA30E7">
        <w:rPr>
          <w:rFonts w:asciiTheme="minorHAnsi" w:hAnsiTheme="minorHAnsi" w:cstheme="minorHAnsi"/>
        </w:rPr>
        <w:t>9</w:t>
      </w:r>
      <w:r w:rsidRPr="00DA30E7">
        <w:rPr>
          <w:rFonts w:asciiTheme="minorHAnsi" w:hAnsiTheme="minorHAnsi" w:cstheme="minorHAnsi"/>
        </w:rPr>
        <w:t>.</w:t>
      </w:r>
    </w:p>
    <w:p w14:paraId="7ECC2123" w14:textId="339114DB" w:rsidR="00663AE7" w:rsidRPr="00DA30E7" w:rsidRDefault="00663AE7" w:rsidP="009713F7">
      <w:pPr>
        <w:pStyle w:val="ListParagraph"/>
        <w:numPr>
          <w:ilvl w:val="0"/>
          <w:numId w:val="19"/>
        </w:numPr>
        <w:tabs>
          <w:tab w:val="left" w:pos="9270"/>
        </w:tabs>
        <w:spacing w:after="0" w:line="240" w:lineRule="auto"/>
        <w:jc w:val="both"/>
        <w:rPr>
          <w:rFonts w:asciiTheme="minorHAnsi" w:hAnsiTheme="minorHAnsi" w:cstheme="minorHAnsi"/>
        </w:rPr>
      </w:pPr>
      <w:r w:rsidRPr="00DA30E7">
        <w:rPr>
          <w:rFonts w:asciiTheme="minorHAnsi" w:hAnsiTheme="minorHAnsi" w:cstheme="minorHAnsi"/>
        </w:rPr>
        <w:t xml:space="preserve">Experience in </w:t>
      </w:r>
      <w:r w:rsidR="009454B9" w:rsidRPr="00DA30E7">
        <w:rPr>
          <w:rFonts w:asciiTheme="minorHAnsi" w:hAnsiTheme="minorHAnsi" w:cstheme="minorHAnsi"/>
        </w:rPr>
        <w:t>Migrations</w:t>
      </w:r>
      <w:r w:rsidR="002C2C50" w:rsidRPr="00DA30E7">
        <w:rPr>
          <w:rFonts w:asciiTheme="minorHAnsi" w:hAnsiTheme="minorHAnsi" w:cstheme="minorHAnsi"/>
        </w:rPr>
        <w:t xml:space="preserve"> (SSMA and SSMS)</w:t>
      </w:r>
      <w:r w:rsidR="008F53DC" w:rsidRPr="00DA30E7">
        <w:rPr>
          <w:rFonts w:asciiTheme="minorHAnsi" w:hAnsiTheme="minorHAnsi" w:cstheme="minorHAnsi"/>
        </w:rPr>
        <w:t xml:space="preserve"> </w:t>
      </w:r>
      <w:r w:rsidR="005F426C" w:rsidRPr="00DA30E7">
        <w:rPr>
          <w:rFonts w:asciiTheme="minorHAnsi" w:hAnsiTheme="minorHAnsi" w:cstheme="minorHAnsi"/>
        </w:rPr>
        <w:t>ss</w:t>
      </w:r>
      <w:r w:rsidR="009454B9" w:rsidRPr="00DA30E7">
        <w:rPr>
          <w:rFonts w:asciiTheme="minorHAnsi" w:hAnsiTheme="minorHAnsi" w:cstheme="minorHAnsi"/>
        </w:rPr>
        <w:t xml:space="preserve"> from on premise to AWS and Azure cloud environments.</w:t>
      </w:r>
    </w:p>
    <w:p w14:paraId="09F3575C" w14:textId="72302438" w:rsidR="00E2764E" w:rsidRPr="00DA30E7" w:rsidRDefault="00E2764E" w:rsidP="009713F7">
      <w:pPr>
        <w:pStyle w:val="ListParagraph"/>
        <w:numPr>
          <w:ilvl w:val="0"/>
          <w:numId w:val="19"/>
        </w:numPr>
        <w:tabs>
          <w:tab w:val="left" w:pos="9270"/>
        </w:tabs>
        <w:spacing w:after="0" w:line="240" w:lineRule="auto"/>
        <w:jc w:val="both"/>
        <w:rPr>
          <w:rFonts w:asciiTheme="minorHAnsi" w:hAnsiTheme="minorHAnsi" w:cstheme="minorHAnsi"/>
        </w:rPr>
      </w:pPr>
      <w:r w:rsidRPr="00DA30E7">
        <w:rPr>
          <w:rFonts w:asciiTheme="minorHAnsi" w:hAnsiTheme="minorHAnsi" w:cstheme="minorHAnsi"/>
        </w:rPr>
        <w:t>Having</w:t>
      </w:r>
      <w:r w:rsidR="000D4349" w:rsidRPr="00DA30E7">
        <w:rPr>
          <w:rFonts w:asciiTheme="minorHAnsi" w:hAnsiTheme="minorHAnsi" w:cstheme="minorHAnsi"/>
        </w:rPr>
        <w:t xml:space="preserve"> healthcare</w:t>
      </w:r>
      <w:r w:rsidRPr="00DA30E7">
        <w:rPr>
          <w:rFonts w:asciiTheme="minorHAnsi" w:hAnsiTheme="minorHAnsi" w:cstheme="minorHAnsi"/>
        </w:rPr>
        <w:t xml:space="preserve"> experience in PCI compliance for payment gateway and PHI,</w:t>
      </w:r>
      <w:r w:rsidR="00CD68BD" w:rsidRPr="00DA30E7">
        <w:rPr>
          <w:rFonts w:asciiTheme="minorHAnsi" w:hAnsiTheme="minorHAnsi" w:cstheme="minorHAnsi"/>
        </w:rPr>
        <w:t xml:space="preserve"> </w:t>
      </w:r>
      <w:r w:rsidRPr="00DA30E7">
        <w:rPr>
          <w:rFonts w:asciiTheme="minorHAnsi" w:hAnsiTheme="minorHAnsi" w:cstheme="minorHAnsi"/>
        </w:rPr>
        <w:t>PTI and PII.</w:t>
      </w:r>
    </w:p>
    <w:p w14:paraId="782040A2" w14:textId="77777777" w:rsidR="009D4240" w:rsidRPr="00DA30E7" w:rsidRDefault="009D4240" w:rsidP="009713F7">
      <w:pPr>
        <w:pStyle w:val="ListParagraph"/>
        <w:numPr>
          <w:ilvl w:val="0"/>
          <w:numId w:val="19"/>
        </w:numPr>
        <w:tabs>
          <w:tab w:val="left" w:pos="9270"/>
        </w:tabs>
        <w:spacing w:after="0" w:line="240" w:lineRule="auto"/>
        <w:jc w:val="both"/>
        <w:rPr>
          <w:rFonts w:asciiTheme="minorHAnsi" w:hAnsiTheme="minorHAnsi" w:cstheme="minorHAnsi"/>
        </w:rPr>
      </w:pPr>
      <w:r w:rsidRPr="00DA30E7">
        <w:rPr>
          <w:rFonts w:asciiTheme="minorHAnsi" w:hAnsiTheme="minorHAnsi" w:cstheme="minorHAnsi"/>
        </w:rPr>
        <w:t>Hands on experience in Machine Learning for data science projects</w:t>
      </w:r>
      <w:r w:rsidR="006B24AB" w:rsidRPr="00DA30E7">
        <w:rPr>
          <w:rFonts w:asciiTheme="minorHAnsi" w:hAnsiTheme="minorHAnsi" w:cstheme="minorHAnsi"/>
        </w:rPr>
        <w:t xml:space="preserve"> using Python</w:t>
      </w:r>
      <w:r w:rsidRPr="00DA30E7">
        <w:rPr>
          <w:rFonts w:asciiTheme="minorHAnsi" w:hAnsiTheme="minorHAnsi" w:cstheme="minorHAnsi"/>
        </w:rPr>
        <w:t>.</w:t>
      </w:r>
    </w:p>
    <w:p w14:paraId="085C900D" w14:textId="77777777" w:rsidR="0059117B" w:rsidRPr="00DA30E7" w:rsidRDefault="0059117B" w:rsidP="009713F7">
      <w:pPr>
        <w:pStyle w:val="ListParagraph"/>
        <w:numPr>
          <w:ilvl w:val="0"/>
          <w:numId w:val="19"/>
        </w:numPr>
        <w:tabs>
          <w:tab w:val="left" w:pos="9270"/>
        </w:tabs>
        <w:spacing w:after="0" w:line="240" w:lineRule="auto"/>
        <w:jc w:val="both"/>
        <w:rPr>
          <w:rFonts w:asciiTheme="minorHAnsi" w:hAnsiTheme="minorHAnsi" w:cstheme="minorHAnsi"/>
        </w:rPr>
      </w:pPr>
      <w:r w:rsidRPr="00DA30E7">
        <w:rPr>
          <w:rFonts w:asciiTheme="minorHAnsi" w:hAnsiTheme="minorHAnsi" w:cstheme="minorHAnsi"/>
        </w:rPr>
        <w:t>Implemented Database Mirroring as a High Availability Solution.</w:t>
      </w:r>
    </w:p>
    <w:p w14:paraId="620EE650" w14:textId="77777777" w:rsidR="0059117B" w:rsidRPr="00DA30E7" w:rsidRDefault="0059117B" w:rsidP="009713F7">
      <w:pPr>
        <w:pStyle w:val="ListParagraph"/>
        <w:numPr>
          <w:ilvl w:val="0"/>
          <w:numId w:val="19"/>
        </w:numPr>
        <w:tabs>
          <w:tab w:val="left" w:pos="9270"/>
        </w:tabs>
        <w:spacing w:after="0" w:line="240" w:lineRule="auto"/>
        <w:jc w:val="both"/>
        <w:rPr>
          <w:rFonts w:asciiTheme="minorHAnsi" w:hAnsiTheme="minorHAnsi" w:cstheme="minorHAnsi"/>
        </w:rPr>
      </w:pPr>
      <w:r w:rsidRPr="00DA30E7">
        <w:rPr>
          <w:rFonts w:asciiTheme="minorHAnsi" w:hAnsiTheme="minorHAnsi" w:cstheme="minorHAnsi"/>
        </w:rPr>
        <w:t>Implemented different types of Replication Models like Snapshot, Merge and Transactional.</w:t>
      </w:r>
    </w:p>
    <w:p w14:paraId="70A66F9D" w14:textId="79D50056" w:rsidR="0059117B" w:rsidRPr="00DA30E7" w:rsidRDefault="00FC534B" w:rsidP="009713F7">
      <w:pPr>
        <w:pStyle w:val="ListParagraph"/>
        <w:numPr>
          <w:ilvl w:val="0"/>
          <w:numId w:val="19"/>
        </w:numPr>
        <w:tabs>
          <w:tab w:val="left" w:pos="9270"/>
        </w:tabs>
        <w:spacing w:after="0" w:line="240" w:lineRule="auto"/>
        <w:jc w:val="both"/>
        <w:rPr>
          <w:rFonts w:asciiTheme="minorHAnsi" w:hAnsiTheme="minorHAnsi" w:cstheme="minorHAnsi"/>
        </w:rPr>
      </w:pPr>
      <w:r w:rsidRPr="00DA30E7">
        <w:rPr>
          <w:rFonts w:asciiTheme="minorHAnsi" w:hAnsiTheme="minorHAnsi" w:cstheme="minorHAnsi"/>
        </w:rPr>
        <w:t>Hands-on experience on premise MS SQL Server to AWS/Azure migration</w:t>
      </w:r>
      <w:r w:rsidR="0059117B" w:rsidRPr="00DA30E7">
        <w:rPr>
          <w:rFonts w:asciiTheme="minorHAnsi" w:hAnsiTheme="minorHAnsi" w:cstheme="minorHAnsi"/>
        </w:rPr>
        <w:t>.</w:t>
      </w:r>
    </w:p>
    <w:p w14:paraId="3C14D119" w14:textId="77777777" w:rsidR="0059117B" w:rsidRPr="00DA30E7" w:rsidRDefault="0059117B" w:rsidP="009713F7">
      <w:pPr>
        <w:pStyle w:val="ListParagraph"/>
        <w:numPr>
          <w:ilvl w:val="0"/>
          <w:numId w:val="19"/>
        </w:numPr>
        <w:tabs>
          <w:tab w:val="left" w:pos="9270"/>
        </w:tabs>
        <w:spacing w:after="0" w:line="240" w:lineRule="auto"/>
        <w:jc w:val="both"/>
        <w:rPr>
          <w:rFonts w:asciiTheme="minorHAnsi" w:hAnsiTheme="minorHAnsi" w:cstheme="minorHAnsi"/>
        </w:rPr>
      </w:pPr>
      <w:r w:rsidRPr="00DA30E7">
        <w:rPr>
          <w:rFonts w:asciiTheme="minorHAnsi" w:hAnsiTheme="minorHAnsi" w:cstheme="minorHAnsi"/>
        </w:rPr>
        <w:t>Experience in creating packages, jobs, sending Alert using SQL Mail and Database mail.</w:t>
      </w:r>
    </w:p>
    <w:p w14:paraId="05A677B0" w14:textId="50613DF6" w:rsidR="0059117B" w:rsidRPr="00DA30E7" w:rsidRDefault="0059117B" w:rsidP="009713F7">
      <w:pPr>
        <w:pStyle w:val="ListParagraph"/>
        <w:numPr>
          <w:ilvl w:val="0"/>
          <w:numId w:val="19"/>
        </w:numPr>
        <w:tabs>
          <w:tab w:val="left" w:pos="9270"/>
        </w:tabs>
        <w:spacing w:after="0" w:line="240" w:lineRule="auto"/>
        <w:jc w:val="both"/>
        <w:rPr>
          <w:rFonts w:asciiTheme="minorHAnsi" w:hAnsiTheme="minorHAnsi" w:cstheme="minorHAnsi"/>
        </w:rPr>
      </w:pPr>
      <w:r w:rsidRPr="00DA30E7">
        <w:rPr>
          <w:rFonts w:asciiTheme="minorHAnsi" w:hAnsiTheme="minorHAnsi" w:cstheme="minorHAnsi"/>
        </w:rPr>
        <w:t xml:space="preserve">Creation and Maintenance of Databases, Creating Roles and managing user Permissions, resolving </w:t>
      </w:r>
      <w:proofErr w:type="gramStart"/>
      <w:r w:rsidRPr="00DA30E7">
        <w:rPr>
          <w:rFonts w:asciiTheme="minorHAnsi" w:hAnsiTheme="minorHAnsi" w:cstheme="minorHAnsi"/>
        </w:rPr>
        <w:t>deadlocks</w:t>
      </w:r>
      <w:proofErr w:type="gramEnd"/>
    </w:p>
    <w:p w14:paraId="3D92EA9F" w14:textId="3454E571" w:rsidR="001D1E66" w:rsidRPr="00DA30E7" w:rsidRDefault="001D1E66" w:rsidP="009713F7">
      <w:pPr>
        <w:pStyle w:val="ListParagraph"/>
        <w:numPr>
          <w:ilvl w:val="0"/>
          <w:numId w:val="19"/>
        </w:numPr>
        <w:tabs>
          <w:tab w:val="left" w:pos="9270"/>
        </w:tabs>
        <w:spacing w:after="0" w:line="240" w:lineRule="auto"/>
        <w:jc w:val="both"/>
        <w:rPr>
          <w:rFonts w:asciiTheme="minorHAnsi" w:hAnsiTheme="minorHAnsi" w:cstheme="minorHAnsi"/>
        </w:rPr>
      </w:pPr>
      <w:r w:rsidRPr="00DA30E7">
        <w:rPr>
          <w:rFonts w:asciiTheme="minorHAnsi" w:hAnsiTheme="minorHAnsi" w:cstheme="minorHAnsi"/>
        </w:rPr>
        <w:t xml:space="preserve">Installation and Maintenance of </w:t>
      </w:r>
      <w:proofErr w:type="spellStart"/>
      <w:r w:rsidRPr="00DA30E7">
        <w:rPr>
          <w:rFonts w:asciiTheme="minorHAnsi" w:hAnsiTheme="minorHAnsi" w:cstheme="minorHAnsi"/>
        </w:rPr>
        <w:t>Postgresql</w:t>
      </w:r>
      <w:proofErr w:type="spellEnd"/>
      <w:r w:rsidRPr="00DA30E7">
        <w:rPr>
          <w:rFonts w:asciiTheme="minorHAnsi" w:hAnsiTheme="minorHAnsi" w:cstheme="minorHAnsi"/>
        </w:rPr>
        <w:t xml:space="preserve"> databases migration to AWS Aurora</w:t>
      </w:r>
    </w:p>
    <w:p w14:paraId="5E4A58FA" w14:textId="326A6FE2" w:rsidR="0059117B" w:rsidRPr="00DA30E7" w:rsidRDefault="0059117B" w:rsidP="009713F7">
      <w:pPr>
        <w:pStyle w:val="ListParagraph"/>
        <w:numPr>
          <w:ilvl w:val="0"/>
          <w:numId w:val="19"/>
        </w:numPr>
        <w:tabs>
          <w:tab w:val="left" w:pos="9270"/>
        </w:tabs>
        <w:spacing w:after="0" w:line="240" w:lineRule="auto"/>
        <w:jc w:val="both"/>
        <w:rPr>
          <w:rFonts w:asciiTheme="minorHAnsi" w:hAnsiTheme="minorHAnsi" w:cstheme="minorHAnsi"/>
        </w:rPr>
      </w:pPr>
      <w:r w:rsidRPr="00DA30E7">
        <w:rPr>
          <w:rFonts w:asciiTheme="minorHAnsi" w:hAnsiTheme="minorHAnsi" w:cstheme="minorHAnsi"/>
        </w:rPr>
        <w:t xml:space="preserve">Experience in cloud AWS SQL Server </w:t>
      </w:r>
      <w:r w:rsidR="002C2C50" w:rsidRPr="00DA30E7">
        <w:rPr>
          <w:rFonts w:asciiTheme="minorHAnsi" w:hAnsiTheme="minorHAnsi" w:cstheme="minorHAnsi"/>
        </w:rPr>
        <w:t>installation, SSMS,</w:t>
      </w:r>
      <w:r w:rsidRPr="00DA30E7">
        <w:rPr>
          <w:rFonts w:asciiTheme="minorHAnsi" w:hAnsiTheme="minorHAnsi" w:cstheme="minorHAnsi"/>
        </w:rPr>
        <w:t xml:space="preserve"> maintenance and configuration.</w:t>
      </w:r>
    </w:p>
    <w:p w14:paraId="654457F1" w14:textId="77777777" w:rsidR="0059117B" w:rsidRPr="00DA30E7" w:rsidRDefault="0059117B" w:rsidP="009713F7">
      <w:pPr>
        <w:pStyle w:val="ListParagraph"/>
        <w:numPr>
          <w:ilvl w:val="0"/>
          <w:numId w:val="19"/>
        </w:numPr>
        <w:tabs>
          <w:tab w:val="left" w:pos="9270"/>
        </w:tabs>
        <w:spacing w:after="0" w:line="240" w:lineRule="auto"/>
        <w:jc w:val="both"/>
        <w:rPr>
          <w:rFonts w:asciiTheme="minorHAnsi" w:hAnsiTheme="minorHAnsi" w:cstheme="minorHAnsi"/>
        </w:rPr>
      </w:pPr>
      <w:r w:rsidRPr="00DA30E7">
        <w:rPr>
          <w:rFonts w:asciiTheme="minorHAnsi" w:hAnsiTheme="minorHAnsi" w:cstheme="minorHAnsi"/>
        </w:rPr>
        <w:t xml:space="preserve">Working knowledge on SAN (VNX, EMC, </w:t>
      </w:r>
      <w:proofErr w:type="gramStart"/>
      <w:r w:rsidRPr="00DA30E7">
        <w:rPr>
          <w:rFonts w:asciiTheme="minorHAnsi" w:hAnsiTheme="minorHAnsi" w:cstheme="minorHAnsi"/>
        </w:rPr>
        <w:t>IBM</w:t>
      </w:r>
      <w:proofErr w:type="gramEnd"/>
      <w:r w:rsidRPr="00DA30E7">
        <w:rPr>
          <w:rFonts w:asciiTheme="minorHAnsi" w:hAnsiTheme="minorHAnsi" w:cstheme="minorHAnsi"/>
        </w:rPr>
        <w:t xml:space="preserve"> and HP Arrays) for SQL Server Databases and good understanding in capacity planning.</w:t>
      </w:r>
    </w:p>
    <w:p w14:paraId="09EEB2B0" w14:textId="77777777" w:rsidR="0059117B" w:rsidRPr="00DA30E7" w:rsidRDefault="00C31D7B" w:rsidP="009713F7">
      <w:pPr>
        <w:pStyle w:val="ListParagraph"/>
        <w:numPr>
          <w:ilvl w:val="0"/>
          <w:numId w:val="19"/>
        </w:numPr>
        <w:spacing w:after="0" w:line="240" w:lineRule="auto"/>
        <w:jc w:val="both"/>
        <w:rPr>
          <w:rFonts w:asciiTheme="minorHAnsi" w:hAnsiTheme="minorHAnsi" w:cstheme="minorHAnsi"/>
        </w:rPr>
      </w:pPr>
      <w:r w:rsidRPr="00DA30E7">
        <w:rPr>
          <w:rFonts w:asciiTheme="minorHAnsi" w:hAnsiTheme="minorHAnsi" w:cstheme="minorHAnsi"/>
        </w:rPr>
        <w:t>Working</w:t>
      </w:r>
      <w:r w:rsidR="0059117B" w:rsidRPr="00DA30E7">
        <w:rPr>
          <w:rFonts w:asciiTheme="minorHAnsi" w:hAnsiTheme="minorHAnsi" w:cstheme="minorHAnsi"/>
        </w:rPr>
        <w:t xml:space="preserve"> experience in HPSD, ITSM, VM Service Manager and ITG ticketing tools.</w:t>
      </w:r>
    </w:p>
    <w:p w14:paraId="2549C043" w14:textId="77777777" w:rsidR="0059117B" w:rsidRPr="00DA30E7" w:rsidRDefault="0059117B" w:rsidP="009713F7">
      <w:pPr>
        <w:pStyle w:val="ListParagraph"/>
        <w:numPr>
          <w:ilvl w:val="0"/>
          <w:numId w:val="19"/>
        </w:numPr>
        <w:spacing w:after="0" w:line="240" w:lineRule="auto"/>
        <w:jc w:val="both"/>
        <w:rPr>
          <w:rFonts w:asciiTheme="minorHAnsi" w:hAnsiTheme="minorHAnsi" w:cstheme="minorHAnsi"/>
        </w:rPr>
      </w:pPr>
      <w:r w:rsidRPr="00DA30E7">
        <w:rPr>
          <w:rFonts w:asciiTheme="minorHAnsi" w:hAnsiTheme="minorHAnsi" w:cstheme="minorHAnsi"/>
          <w:bCs/>
        </w:rPr>
        <w:t>Experience</w:t>
      </w:r>
      <w:r w:rsidRPr="00DA30E7">
        <w:rPr>
          <w:rFonts w:asciiTheme="minorHAnsi" w:hAnsiTheme="minorHAnsi" w:cstheme="minorHAnsi"/>
        </w:rPr>
        <w:t xml:space="preserve"> in Microsoft SQL Server CLUSTERING and experience in Tracing SQL Server events and SQL Profiler to McAfee monitor events in an instance of Microsoft SQL Server and AWS</w:t>
      </w:r>
      <w:r w:rsidR="007205DD" w:rsidRPr="00DA30E7">
        <w:rPr>
          <w:rFonts w:asciiTheme="minorHAnsi" w:hAnsiTheme="minorHAnsi" w:cstheme="minorHAnsi"/>
        </w:rPr>
        <w:t>.</w:t>
      </w:r>
    </w:p>
    <w:p w14:paraId="19619845" w14:textId="77777777" w:rsidR="0059117B" w:rsidRPr="00DA30E7" w:rsidRDefault="0059117B" w:rsidP="009713F7">
      <w:pPr>
        <w:pStyle w:val="ListParagraph"/>
        <w:numPr>
          <w:ilvl w:val="0"/>
          <w:numId w:val="19"/>
        </w:numPr>
        <w:tabs>
          <w:tab w:val="left" w:pos="9270"/>
        </w:tabs>
        <w:spacing w:after="0" w:line="240" w:lineRule="auto"/>
        <w:jc w:val="both"/>
        <w:rPr>
          <w:rFonts w:asciiTheme="minorHAnsi" w:hAnsiTheme="minorHAnsi" w:cstheme="minorHAnsi"/>
        </w:rPr>
      </w:pPr>
      <w:r w:rsidRPr="00DA30E7">
        <w:rPr>
          <w:rFonts w:asciiTheme="minorHAnsi" w:hAnsiTheme="minorHAnsi" w:cstheme="minorHAnsi"/>
        </w:rPr>
        <w:t>Highly proficient in working with users to gather requirements, analyze them, and subsequently use design tools to model the requirements.</w:t>
      </w:r>
    </w:p>
    <w:p w14:paraId="501B3EF2" w14:textId="77777777" w:rsidR="0059117B" w:rsidRPr="00DA30E7" w:rsidRDefault="0059117B" w:rsidP="009713F7">
      <w:pPr>
        <w:pStyle w:val="ListParagraph"/>
        <w:numPr>
          <w:ilvl w:val="0"/>
          <w:numId w:val="19"/>
        </w:numPr>
        <w:spacing w:after="0" w:line="240" w:lineRule="auto"/>
        <w:jc w:val="both"/>
        <w:rPr>
          <w:rFonts w:asciiTheme="minorHAnsi" w:hAnsiTheme="minorHAnsi" w:cstheme="minorHAnsi"/>
        </w:rPr>
      </w:pPr>
      <w:r w:rsidRPr="00DA30E7">
        <w:rPr>
          <w:rFonts w:asciiTheme="minorHAnsi" w:hAnsiTheme="minorHAnsi" w:cstheme="minorHAnsi"/>
        </w:rPr>
        <w:t>Exp</w:t>
      </w:r>
      <w:r w:rsidR="00294877" w:rsidRPr="00DA30E7">
        <w:rPr>
          <w:rFonts w:asciiTheme="minorHAnsi" w:hAnsiTheme="minorHAnsi" w:cstheme="minorHAnsi"/>
        </w:rPr>
        <w:t xml:space="preserve">erience in upgrading SQL Server, </w:t>
      </w:r>
      <w:r w:rsidRPr="00DA30E7">
        <w:rPr>
          <w:rFonts w:asciiTheme="minorHAnsi" w:hAnsiTheme="minorHAnsi" w:cstheme="minorHAnsi"/>
        </w:rPr>
        <w:t>applying service packs</w:t>
      </w:r>
      <w:r w:rsidR="00294877" w:rsidRPr="00DA30E7">
        <w:rPr>
          <w:rFonts w:asciiTheme="minorHAnsi" w:hAnsiTheme="minorHAnsi" w:cstheme="minorHAnsi"/>
        </w:rPr>
        <w:t>/</w:t>
      </w:r>
      <w:r w:rsidRPr="00DA30E7">
        <w:rPr>
          <w:rFonts w:asciiTheme="minorHAnsi" w:hAnsiTheme="minorHAnsi" w:cstheme="minorHAnsi"/>
        </w:rPr>
        <w:t xml:space="preserve">hot fixes and </w:t>
      </w:r>
      <w:r w:rsidR="00294877" w:rsidRPr="00DA30E7">
        <w:rPr>
          <w:rFonts w:asciiTheme="minorHAnsi" w:hAnsiTheme="minorHAnsi" w:cstheme="minorHAnsi"/>
        </w:rPr>
        <w:t>perform u</w:t>
      </w:r>
      <w:r w:rsidRPr="00DA30E7">
        <w:rPr>
          <w:rFonts w:asciiTheme="minorHAnsi" w:hAnsiTheme="minorHAnsi" w:cstheme="minorHAnsi"/>
        </w:rPr>
        <w:t>nattended Installations.</w:t>
      </w:r>
    </w:p>
    <w:p w14:paraId="404AA660" w14:textId="77777777" w:rsidR="009713F7" w:rsidRPr="00DA30E7" w:rsidRDefault="009713F7" w:rsidP="00FA7C47">
      <w:pPr>
        <w:adjustRightInd w:val="0"/>
        <w:rPr>
          <w:rFonts w:asciiTheme="minorHAnsi" w:hAnsiTheme="minorHAnsi" w:cstheme="minorHAnsi"/>
          <w:b/>
          <w:sz w:val="22"/>
          <w:szCs w:val="22"/>
        </w:rPr>
      </w:pPr>
    </w:p>
    <w:p w14:paraId="70F41694" w14:textId="3DFFF308" w:rsidR="0059117B" w:rsidRPr="00DA30E7" w:rsidRDefault="005232DB" w:rsidP="008F53DC">
      <w:pPr>
        <w:rPr>
          <w:rFonts w:asciiTheme="minorHAnsi" w:hAnsiTheme="minorHAnsi" w:cstheme="minorHAnsi"/>
          <w:b/>
          <w:bCs/>
          <w:sz w:val="22"/>
          <w:szCs w:val="22"/>
        </w:rPr>
      </w:pPr>
      <w:r w:rsidRPr="00DA30E7">
        <w:rPr>
          <w:rFonts w:asciiTheme="minorHAnsi" w:hAnsiTheme="minorHAnsi" w:cstheme="minorHAnsi"/>
          <w:b/>
          <w:bCs/>
          <w:sz w:val="22"/>
          <w:szCs w:val="22"/>
        </w:rPr>
        <w:t>Technical Skills</w:t>
      </w:r>
    </w:p>
    <w:tbl>
      <w:tblPr>
        <w:tblW w:w="10327"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47"/>
        <w:gridCol w:w="8280"/>
      </w:tblGrid>
      <w:tr w:rsidR="0059117B" w:rsidRPr="00DA30E7" w14:paraId="66E35046" w14:textId="77777777" w:rsidTr="008F53DC">
        <w:trPr>
          <w:trHeight w:val="332"/>
        </w:trPr>
        <w:tc>
          <w:tcPr>
            <w:tcW w:w="2047" w:type="dxa"/>
          </w:tcPr>
          <w:p w14:paraId="5F132D77" w14:textId="77777777" w:rsidR="0059117B" w:rsidRPr="00DA30E7" w:rsidRDefault="0059117B" w:rsidP="00FA7C47">
            <w:pPr>
              <w:pStyle w:val="NoSpacing"/>
              <w:jc w:val="both"/>
              <w:rPr>
                <w:rFonts w:asciiTheme="minorHAnsi" w:hAnsiTheme="minorHAnsi" w:cstheme="minorHAnsi"/>
                <w:b/>
              </w:rPr>
            </w:pPr>
            <w:r w:rsidRPr="00DA30E7">
              <w:rPr>
                <w:rFonts w:asciiTheme="minorHAnsi" w:hAnsiTheme="minorHAnsi" w:cstheme="minorHAnsi"/>
                <w:b/>
              </w:rPr>
              <w:t xml:space="preserve">Databases </w:t>
            </w:r>
          </w:p>
        </w:tc>
        <w:tc>
          <w:tcPr>
            <w:tcW w:w="8280" w:type="dxa"/>
          </w:tcPr>
          <w:p w14:paraId="7DC41840" w14:textId="4FCB9437" w:rsidR="0059117B" w:rsidRPr="00DA30E7" w:rsidRDefault="0059117B" w:rsidP="009713F7">
            <w:pPr>
              <w:pStyle w:val="NoSpacing"/>
              <w:jc w:val="both"/>
              <w:rPr>
                <w:rFonts w:asciiTheme="minorHAnsi" w:hAnsiTheme="minorHAnsi" w:cstheme="minorHAnsi"/>
              </w:rPr>
            </w:pPr>
            <w:r w:rsidRPr="00DA30E7">
              <w:rPr>
                <w:rFonts w:asciiTheme="minorHAnsi" w:hAnsiTheme="minorHAnsi" w:cstheme="minorHAnsi"/>
              </w:rPr>
              <w:t>MS SQL Server 2008, 2008 R2, 20</w:t>
            </w:r>
            <w:r w:rsidR="009713F7" w:rsidRPr="00DA30E7">
              <w:rPr>
                <w:rFonts w:asciiTheme="minorHAnsi" w:hAnsiTheme="minorHAnsi" w:cstheme="minorHAnsi"/>
              </w:rPr>
              <w:t>12, 2014 and 201</w:t>
            </w:r>
            <w:r w:rsidR="0072157F" w:rsidRPr="00DA30E7">
              <w:rPr>
                <w:rFonts w:asciiTheme="minorHAnsi" w:hAnsiTheme="minorHAnsi" w:cstheme="minorHAnsi"/>
              </w:rPr>
              <w:t>9</w:t>
            </w:r>
            <w:r w:rsidR="009713F7" w:rsidRPr="00DA30E7">
              <w:rPr>
                <w:rFonts w:asciiTheme="minorHAnsi" w:hAnsiTheme="minorHAnsi" w:cstheme="minorHAnsi"/>
              </w:rPr>
              <w:t>, MySQL</w:t>
            </w:r>
            <w:r w:rsidR="00E95ACF" w:rsidRPr="00DA30E7">
              <w:rPr>
                <w:rFonts w:asciiTheme="minorHAnsi" w:hAnsiTheme="minorHAnsi" w:cstheme="minorHAnsi"/>
              </w:rPr>
              <w:t xml:space="preserve">, DB2 </w:t>
            </w:r>
            <w:r w:rsidRPr="00DA30E7">
              <w:rPr>
                <w:rFonts w:asciiTheme="minorHAnsi" w:hAnsiTheme="minorHAnsi" w:cstheme="minorHAnsi"/>
              </w:rPr>
              <w:t xml:space="preserve">and </w:t>
            </w:r>
            <w:r w:rsidR="00D1594D" w:rsidRPr="00DA30E7">
              <w:rPr>
                <w:rFonts w:asciiTheme="minorHAnsi" w:hAnsiTheme="minorHAnsi" w:cstheme="minorHAnsi"/>
              </w:rPr>
              <w:t>C</w:t>
            </w:r>
            <w:r w:rsidR="00FA2F86" w:rsidRPr="00DA30E7">
              <w:rPr>
                <w:rFonts w:asciiTheme="minorHAnsi" w:hAnsiTheme="minorHAnsi" w:cstheme="minorHAnsi"/>
              </w:rPr>
              <w:t>osmos</w:t>
            </w:r>
          </w:p>
        </w:tc>
      </w:tr>
      <w:tr w:rsidR="0059117B" w:rsidRPr="00DA30E7" w14:paraId="5C20AEE0" w14:textId="77777777" w:rsidTr="008F53DC">
        <w:trPr>
          <w:trHeight w:val="17"/>
        </w:trPr>
        <w:tc>
          <w:tcPr>
            <w:tcW w:w="2047" w:type="dxa"/>
            <w:tcBorders>
              <w:top w:val="single" w:sz="4" w:space="0" w:color="auto"/>
              <w:left w:val="single" w:sz="4" w:space="0" w:color="auto"/>
              <w:bottom w:val="single" w:sz="4" w:space="0" w:color="auto"/>
              <w:right w:val="single" w:sz="4" w:space="0" w:color="auto"/>
            </w:tcBorders>
          </w:tcPr>
          <w:p w14:paraId="398B858A" w14:textId="77777777" w:rsidR="0059117B" w:rsidRPr="00DA30E7" w:rsidRDefault="0059117B" w:rsidP="00FA7C47">
            <w:pPr>
              <w:jc w:val="both"/>
              <w:rPr>
                <w:rFonts w:asciiTheme="minorHAnsi" w:hAnsiTheme="minorHAnsi" w:cstheme="minorHAnsi"/>
                <w:b/>
                <w:sz w:val="22"/>
                <w:szCs w:val="22"/>
              </w:rPr>
            </w:pPr>
            <w:r w:rsidRPr="00DA30E7">
              <w:rPr>
                <w:rFonts w:asciiTheme="minorHAnsi" w:hAnsiTheme="minorHAnsi" w:cstheme="minorHAnsi"/>
                <w:b/>
                <w:sz w:val="22"/>
                <w:szCs w:val="22"/>
              </w:rPr>
              <w:t>Scripting Languages</w:t>
            </w:r>
          </w:p>
        </w:tc>
        <w:tc>
          <w:tcPr>
            <w:tcW w:w="8280" w:type="dxa"/>
            <w:tcBorders>
              <w:top w:val="single" w:sz="4" w:space="0" w:color="auto"/>
              <w:left w:val="single" w:sz="4" w:space="0" w:color="auto"/>
              <w:bottom w:val="single" w:sz="4" w:space="0" w:color="auto"/>
            </w:tcBorders>
          </w:tcPr>
          <w:p w14:paraId="388EDF7E" w14:textId="77777777" w:rsidR="0059117B" w:rsidRPr="00DA30E7" w:rsidRDefault="0059117B" w:rsidP="00FA7C47">
            <w:pPr>
              <w:pStyle w:val="NoSpacing"/>
              <w:jc w:val="both"/>
              <w:rPr>
                <w:rFonts w:asciiTheme="minorHAnsi" w:hAnsiTheme="minorHAnsi" w:cstheme="minorHAnsi"/>
                <w:lang w:val="fr-FR"/>
              </w:rPr>
            </w:pPr>
            <w:r w:rsidRPr="00DA30E7">
              <w:rPr>
                <w:rFonts w:asciiTheme="minorHAnsi" w:hAnsiTheme="minorHAnsi" w:cstheme="minorHAnsi"/>
              </w:rPr>
              <w:t>HTML, DHTML, JavaScript, VB script</w:t>
            </w:r>
          </w:p>
        </w:tc>
      </w:tr>
      <w:tr w:rsidR="0059117B" w:rsidRPr="00DA30E7" w14:paraId="7A88D228" w14:textId="77777777" w:rsidTr="008F53DC">
        <w:trPr>
          <w:trHeight w:val="380"/>
        </w:trPr>
        <w:tc>
          <w:tcPr>
            <w:tcW w:w="2047" w:type="dxa"/>
            <w:tcBorders>
              <w:top w:val="single" w:sz="4" w:space="0" w:color="auto"/>
              <w:left w:val="single" w:sz="4" w:space="0" w:color="auto"/>
              <w:right w:val="single" w:sz="4" w:space="0" w:color="auto"/>
            </w:tcBorders>
          </w:tcPr>
          <w:p w14:paraId="6CE1B9DD" w14:textId="77777777" w:rsidR="0059117B" w:rsidRPr="00DA30E7" w:rsidRDefault="0059117B" w:rsidP="00FA7C47">
            <w:pPr>
              <w:jc w:val="both"/>
              <w:rPr>
                <w:rFonts w:asciiTheme="minorHAnsi" w:hAnsiTheme="minorHAnsi" w:cstheme="minorHAnsi"/>
                <w:b/>
                <w:sz w:val="22"/>
                <w:szCs w:val="22"/>
              </w:rPr>
            </w:pPr>
            <w:r w:rsidRPr="00DA30E7">
              <w:rPr>
                <w:rFonts w:asciiTheme="minorHAnsi" w:hAnsiTheme="minorHAnsi" w:cstheme="minorHAnsi"/>
                <w:b/>
                <w:sz w:val="22"/>
                <w:szCs w:val="22"/>
              </w:rPr>
              <w:t>Reporting</w:t>
            </w:r>
          </w:p>
        </w:tc>
        <w:tc>
          <w:tcPr>
            <w:tcW w:w="8280" w:type="dxa"/>
            <w:tcBorders>
              <w:top w:val="single" w:sz="4" w:space="0" w:color="auto"/>
              <w:left w:val="single" w:sz="4" w:space="0" w:color="auto"/>
            </w:tcBorders>
          </w:tcPr>
          <w:p w14:paraId="2AA4421B" w14:textId="77777777" w:rsidR="0059117B" w:rsidRPr="00DA30E7" w:rsidRDefault="0059117B" w:rsidP="00FA7C47">
            <w:pPr>
              <w:pStyle w:val="NoSpacing"/>
              <w:jc w:val="both"/>
              <w:rPr>
                <w:rFonts w:asciiTheme="minorHAnsi" w:hAnsiTheme="minorHAnsi" w:cstheme="minorHAnsi"/>
              </w:rPr>
            </w:pPr>
            <w:r w:rsidRPr="00DA30E7">
              <w:rPr>
                <w:rFonts w:asciiTheme="minorHAnsi" w:hAnsiTheme="minorHAnsi" w:cstheme="minorHAnsi"/>
              </w:rPr>
              <w:t>SSRS, Crystal Reports XI, Power BI</w:t>
            </w:r>
          </w:p>
        </w:tc>
      </w:tr>
      <w:tr w:rsidR="0059117B" w:rsidRPr="00DA30E7" w14:paraId="75C2A528" w14:textId="77777777" w:rsidTr="008F53DC">
        <w:trPr>
          <w:trHeight w:val="440"/>
        </w:trPr>
        <w:tc>
          <w:tcPr>
            <w:tcW w:w="2047" w:type="dxa"/>
          </w:tcPr>
          <w:p w14:paraId="6DF34C41" w14:textId="77777777" w:rsidR="0059117B" w:rsidRPr="00DA30E7" w:rsidRDefault="0059117B" w:rsidP="00FA7C47">
            <w:pPr>
              <w:jc w:val="both"/>
              <w:rPr>
                <w:rFonts w:asciiTheme="minorHAnsi" w:hAnsiTheme="minorHAnsi" w:cstheme="minorHAnsi"/>
                <w:b/>
                <w:sz w:val="22"/>
                <w:szCs w:val="22"/>
              </w:rPr>
            </w:pPr>
            <w:r w:rsidRPr="00DA30E7">
              <w:rPr>
                <w:rFonts w:asciiTheme="minorHAnsi" w:hAnsiTheme="minorHAnsi" w:cstheme="minorHAnsi"/>
                <w:b/>
                <w:sz w:val="22"/>
                <w:szCs w:val="22"/>
              </w:rPr>
              <w:t>Tools</w:t>
            </w:r>
          </w:p>
        </w:tc>
        <w:tc>
          <w:tcPr>
            <w:tcW w:w="8280" w:type="dxa"/>
          </w:tcPr>
          <w:p w14:paraId="29C1400B" w14:textId="3F4F5424" w:rsidR="0059117B" w:rsidRPr="00DA30E7" w:rsidRDefault="002C2C50" w:rsidP="00A96D7B">
            <w:pPr>
              <w:pStyle w:val="NoSpacing"/>
              <w:rPr>
                <w:rFonts w:asciiTheme="minorHAnsi" w:hAnsiTheme="minorHAnsi" w:cstheme="minorHAnsi"/>
              </w:rPr>
            </w:pPr>
            <w:r w:rsidRPr="00DA30E7">
              <w:rPr>
                <w:rFonts w:asciiTheme="minorHAnsi" w:hAnsiTheme="minorHAnsi" w:cstheme="minorHAnsi"/>
              </w:rPr>
              <w:t xml:space="preserve">SSMS, </w:t>
            </w:r>
            <w:r w:rsidR="0059117B" w:rsidRPr="00DA30E7">
              <w:rPr>
                <w:rFonts w:asciiTheme="minorHAnsi" w:hAnsiTheme="minorHAnsi" w:cstheme="minorHAnsi"/>
              </w:rPr>
              <w:t>SSIS,</w:t>
            </w:r>
            <w:r w:rsidR="00745EB8" w:rsidRPr="00DA30E7">
              <w:rPr>
                <w:rFonts w:asciiTheme="minorHAnsi" w:hAnsiTheme="minorHAnsi" w:cstheme="minorHAnsi"/>
              </w:rPr>
              <w:t xml:space="preserve"> </w:t>
            </w:r>
            <w:r w:rsidR="006013D1" w:rsidRPr="00DA30E7">
              <w:rPr>
                <w:rFonts w:asciiTheme="minorHAnsi" w:hAnsiTheme="minorHAnsi" w:cstheme="minorHAnsi"/>
              </w:rPr>
              <w:t>SSRS,</w:t>
            </w:r>
            <w:r w:rsidR="00745EB8" w:rsidRPr="00DA30E7">
              <w:rPr>
                <w:rFonts w:asciiTheme="minorHAnsi" w:hAnsiTheme="minorHAnsi" w:cstheme="minorHAnsi"/>
              </w:rPr>
              <w:t xml:space="preserve"> </w:t>
            </w:r>
            <w:r w:rsidR="006013D1" w:rsidRPr="00DA30E7">
              <w:rPr>
                <w:rFonts w:asciiTheme="minorHAnsi" w:hAnsiTheme="minorHAnsi" w:cstheme="minorHAnsi"/>
              </w:rPr>
              <w:t>SSAS,</w:t>
            </w:r>
            <w:r w:rsidR="0059117B" w:rsidRPr="00DA30E7">
              <w:rPr>
                <w:rFonts w:asciiTheme="minorHAnsi" w:hAnsiTheme="minorHAnsi" w:cstheme="minorHAnsi"/>
              </w:rPr>
              <w:t xml:space="preserve"> IIS, SQL Backup, </w:t>
            </w:r>
            <w:proofErr w:type="spellStart"/>
            <w:r w:rsidR="0059117B" w:rsidRPr="00DA30E7">
              <w:rPr>
                <w:rFonts w:asciiTheme="minorHAnsi" w:hAnsiTheme="minorHAnsi" w:cstheme="minorHAnsi"/>
              </w:rPr>
              <w:t>Foglight</w:t>
            </w:r>
            <w:proofErr w:type="spellEnd"/>
            <w:r w:rsidR="0059117B" w:rsidRPr="00DA30E7">
              <w:rPr>
                <w:rFonts w:asciiTheme="minorHAnsi" w:hAnsiTheme="minorHAnsi" w:cstheme="minorHAnsi"/>
              </w:rPr>
              <w:t>, Symantec Net backup, Avamar,</w:t>
            </w:r>
            <w:r w:rsidR="008F53DC" w:rsidRPr="00DA30E7">
              <w:rPr>
                <w:rFonts w:asciiTheme="minorHAnsi" w:hAnsiTheme="minorHAnsi" w:cstheme="minorHAnsi"/>
              </w:rPr>
              <w:t xml:space="preserve"> </w:t>
            </w:r>
            <w:r w:rsidR="0059117B" w:rsidRPr="00DA30E7">
              <w:rPr>
                <w:rFonts w:asciiTheme="minorHAnsi" w:hAnsiTheme="minorHAnsi" w:cstheme="minorHAnsi"/>
              </w:rPr>
              <w:t xml:space="preserve">Commvault, </w:t>
            </w:r>
            <w:r w:rsidR="00B811BF" w:rsidRPr="00DA30E7">
              <w:rPr>
                <w:rFonts w:asciiTheme="minorHAnsi" w:hAnsiTheme="minorHAnsi" w:cstheme="minorHAnsi"/>
              </w:rPr>
              <w:t xml:space="preserve">JIRA, SVN, </w:t>
            </w:r>
            <w:r w:rsidR="0059117B" w:rsidRPr="00DA30E7">
              <w:rPr>
                <w:rFonts w:asciiTheme="minorHAnsi" w:hAnsiTheme="minorHAnsi" w:cstheme="minorHAnsi"/>
              </w:rPr>
              <w:t>Cherwell</w:t>
            </w:r>
            <w:r w:rsidR="006A6FF4" w:rsidRPr="00DA30E7">
              <w:rPr>
                <w:rFonts w:asciiTheme="minorHAnsi" w:hAnsiTheme="minorHAnsi" w:cstheme="minorHAnsi"/>
              </w:rPr>
              <w:t>, BMC Remedy</w:t>
            </w:r>
            <w:r w:rsidR="00BE2383" w:rsidRPr="00DA30E7">
              <w:rPr>
                <w:rFonts w:asciiTheme="minorHAnsi" w:hAnsiTheme="minorHAnsi" w:cstheme="minorHAnsi"/>
              </w:rPr>
              <w:t>,</w:t>
            </w:r>
            <w:r w:rsidR="00745EB8" w:rsidRPr="00DA30E7">
              <w:rPr>
                <w:rFonts w:asciiTheme="minorHAnsi" w:hAnsiTheme="minorHAnsi" w:cstheme="minorHAnsi"/>
              </w:rPr>
              <w:t xml:space="preserve"> </w:t>
            </w:r>
            <w:r w:rsidR="00BE2383" w:rsidRPr="00DA30E7">
              <w:rPr>
                <w:rFonts w:asciiTheme="minorHAnsi" w:hAnsiTheme="minorHAnsi" w:cstheme="minorHAnsi"/>
              </w:rPr>
              <w:t xml:space="preserve">Redgate, </w:t>
            </w:r>
            <w:proofErr w:type="spellStart"/>
            <w:r w:rsidR="00BE2383" w:rsidRPr="00DA30E7">
              <w:rPr>
                <w:rFonts w:asciiTheme="minorHAnsi" w:hAnsiTheme="minorHAnsi" w:cstheme="minorHAnsi"/>
              </w:rPr>
              <w:t>Delphix</w:t>
            </w:r>
            <w:proofErr w:type="spellEnd"/>
            <w:r w:rsidR="00BE2383" w:rsidRPr="00DA30E7">
              <w:rPr>
                <w:rFonts w:asciiTheme="minorHAnsi" w:hAnsiTheme="minorHAnsi" w:cstheme="minorHAnsi"/>
              </w:rPr>
              <w:t xml:space="preserve">, </w:t>
            </w:r>
            <w:proofErr w:type="spellStart"/>
            <w:r w:rsidR="00BE2383" w:rsidRPr="00DA30E7">
              <w:rPr>
                <w:rFonts w:asciiTheme="minorHAnsi" w:hAnsiTheme="minorHAnsi" w:cstheme="minorHAnsi"/>
              </w:rPr>
              <w:t>Vormatric</w:t>
            </w:r>
            <w:proofErr w:type="spellEnd"/>
            <w:r w:rsidR="00BE2383" w:rsidRPr="00DA30E7">
              <w:rPr>
                <w:rFonts w:asciiTheme="minorHAnsi" w:hAnsiTheme="minorHAnsi" w:cstheme="minorHAnsi"/>
              </w:rPr>
              <w:t xml:space="preserve"> </w:t>
            </w:r>
          </w:p>
        </w:tc>
      </w:tr>
      <w:tr w:rsidR="0059117B" w:rsidRPr="00DA30E7" w14:paraId="58226256" w14:textId="77777777" w:rsidTr="008F53DC">
        <w:trPr>
          <w:trHeight w:val="242"/>
        </w:trPr>
        <w:tc>
          <w:tcPr>
            <w:tcW w:w="2047" w:type="dxa"/>
          </w:tcPr>
          <w:p w14:paraId="4746F474" w14:textId="77777777" w:rsidR="0059117B" w:rsidRPr="00DA30E7" w:rsidRDefault="0059117B" w:rsidP="00FA7C47">
            <w:pPr>
              <w:jc w:val="both"/>
              <w:rPr>
                <w:rFonts w:asciiTheme="minorHAnsi" w:hAnsiTheme="minorHAnsi" w:cstheme="minorHAnsi"/>
                <w:b/>
                <w:sz w:val="22"/>
                <w:szCs w:val="22"/>
              </w:rPr>
            </w:pPr>
            <w:r w:rsidRPr="00DA30E7">
              <w:rPr>
                <w:rFonts w:asciiTheme="minorHAnsi" w:hAnsiTheme="minorHAnsi" w:cstheme="minorHAnsi"/>
                <w:b/>
                <w:sz w:val="22"/>
                <w:szCs w:val="22"/>
              </w:rPr>
              <w:t>Networking</w:t>
            </w:r>
          </w:p>
        </w:tc>
        <w:tc>
          <w:tcPr>
            <w:tcW w:w="8280" w:type="dxa"/>
          </w:tcPr>
          <w:p w14:paraId="081CE8FA" w14:textId="77777777" w:rsidR="0059117B" w:rsidRPr="00DA30E7" w:rsidRDefault="0059117B" w:rsidP="00FA7C47">
            <w:pPr>
              <w:pStyle w:val="NoSpacing"/>
              <w:jc w:val="both"/>
              <w:rPr>
                <w:rFonts w:asciiTheme="minorHAnsi" w:hAnsiTheme="minorHAnsi" w:cstheme="minorHAnsi"/>
              </w:rPr>
            </w:pPr>
            <w:r w:rsidRPr="00DA30E7">
              <w:rPr>
                <w:rFonts w:asciiTheme="minorHAnsi" w:hAnsiTheme="minorHAnsi" w:cstheme="minorHAnsi"/>
              </w:rPr>
              <w:t>TCP/IP, DNS, WINS, DHCP</w:t>
            </w:r>
          </w:p>
        </w:tc>
      </w:tr>
      <w:tr w:rsidR="0059117B" w:rsidRPr="00DA30E7" w14:paraId="7E4A1BE4" w14:textId="77777777" w:rsidTr="008F53DC">
        <w:trPr>
          <w:trHeight w:val="314"/>
        </w:trPr>
        <w:tc>
          <w:tcPr>
            <w:tcW w:w="2047" w:type="dxa"/>
          </w:tcPr>
          <w:p w14:paraId="3A235AD4" w14:textId="77777777" w:rsidR="0059117B" w:rsidRPr="00DA30E7" w:rsidRDefault="0059117B" w:rsidP="00FA7C47">
            <w:pPr>
              <w:jc w:val="both"/>
              <w:rPr>
                <w:rFonts w:asciiTheme="minorHAnsi" w:hAnsiTheme="minorHAnsi" w:cstheme="minorHAnsi"/>
                <w:b/>
                <w:sz w:val="22"/>
                <w:szCs w:val="22"/>
              </w:rPr>
            </w:pPr>
            <w:r w:rsidRPr="00DA30E7">
              <w:rPr>
                <w:rFonts w:asciiTheme="minorHAnsi" w:hAnsiTheme="minorHAnsi" w:cstheme="minorHAnsi"/>
                <w:b/>
                <w:sz w:val="22"/>
                <w:szCs w:val="22"/>
              </w:rPr>
              <w:t>Other Tools</w:t>
            </w:r>
          </w:p>
        </w:tc>
        <w:tc>
          <w:tcPr>
            <w:tcW w:w="8280" w:type="dxa"/>
          </w:tcPr>
          <w:p w14:paraId="79604BD5" w14:textId="77777777" w:rsidR="0059117B" w:rsidRPr="00DA30E7" w:rsidRDefault="003F0AAC" w:rsidP="00FA7C47">
            <w:pPr>
              <w:pStyle w:val="NoSpacing"/>
              <w:jc w:val="both"/>
              <w:rPr>
                <w:rFonts w:asciiTheme="minorHAnsi" w:hAnsiTheme="minorHAnsi" w:cstheme="minorHAnsi"/>
              </w:rPr>
            </w:pPr>
            <w:r w:rsidRPr="00DA30E7">
              <w:rPr>
                <w:rFonts w:asciiTheme="minorHAnsi" w:hAnsiTheme="minorHAnsi" w:cstheme="minorHAnsi"/>
              </w:rPr>
              <w:t xml:space="preserve">Quality Center, MS Project </w:t>
            </w:r>
          </w:p>
        </w:tc>
      </w:tr>
    </w:tbl>
    <w:p w14:paraId="0F964287" w14:textId="77777777" w:rsidR="00C81502" w:rsidRPr="00DA30E7" w:rsidRDefault="00C81502" w:rsidP="008F53DC">
      <w:pPr>
        <w:pStyle w:val="BodyText"/>
        <w:overflowPunct w:val="0"/>
        <w:adjustRightInd w:val="0"/>
        <w:textAlignment w:val="baseline"/>
        <w:rPr>
          <w:rFonts w:asciiTheme="minorHAnsi" w:hAnsiTheme="minorHAnsi" w:cstheme="minorHAnsi"/>
          <w:color w:val="000000"/>
          <w:sz w:val="22"/>
          <w:szCs w:val="22"/>
        </w:rPr>
      </w:pPr>
    </w:p>
    <w:p w14:paraId="1282E2C1" w14:textId="2817BB98" w:rsidR="00C81502" w:rsidRPr="00DA30E7" w:rsidRDefault="00C81502" w:rsidP="008F53DC">
      <w:pPr>
        <w:pBdr>
          <w:bottom w:val="single" w:sz="4" w:space="1" w:color="auto"/>
        </w:pBdr>
        <w:rPr>
          <w:rFonts w:asciiTheme="minorHAnsi" w:hAnsiTheme="minorHAnsi" w:cstheme="minorHAnsi"/>
          <w:b/>
          <w:bCs/>
          <w:sz w:val="22"/>
          <w:szCs w:val="22"/>
        </w:rPr>
      </w:pPr>
      <w:r w:rsidRPr="00DA30E7">
        <w:rPr>
          <w:rFonts w:asciiTheme="minorHAnsi" w:hAnsiTheme="minorHAnsi" w:cstheme="minorHAnsi"/>
          <w:b/>
          <w:bCs/>
          <w:sz w:val="22"/>
          <w:szCs w:val="22"/>
        </w:rPr>
        <w:t>Professional Experience</w:t>
      </w:r>
    </w:p>
    <w:p w14:paraId="1E0F8CAE" w14:textId="77777777" w:rsidR="008F53DC" w:rsidRPr="00DA30E7" w:rsidRDefault="00785447" w:rsidP="008F53DC">
      <w:pPr>
        <w:rPr>
          <w:rFonts w:asciiTheme="minorHAnsi" w:eastAsia="Calibri" w:hAnsiTheme="minorHAnsi" w:cstheme="minorHAnsi"/>
          <w:b/>
          <w:bCs/>
          <w:sz w:val="22"/>
          <w:szCs w:val="22"/>
        </w:rPr>
      </w:pPr>
      <w:r w:rsidRPr="00DA30E7">
        <w:rPr>
          <w:rFonts w:asciiTheme="minorHAnsi" w:eastAsia="Calibri" w:hAnsiTheme="minorHAnsi" w:cstheme="minorHAnsi"/>
          <w:b/>
          <w:bCs/>
          <w:sz w:val="22"/>
          <w:szCs w:val="22"/>
        </w:rPr>
        <w:t xml:space="preserve">Client: Washington State Department of Social and Health Services, Olympia </w:t>
      </w:r>
      <w:r w:rsidR="00D27B3C" w:rsidRPr="00DA30E7">
        <w:rPr>
          <w:rFonts w:asciiTheme="minorHAnsi" w:eastAsia="Calibri" w:hAnsiTheme="minorHAnsi" w:cstheme="minorHAnsi"/>
          <w:b/>
          <w:bCs/>
          <w:sz w:val="22"/>
          <w:szCs w:val="22"/>
        </w:rPr>
        <w:t>WA</w:t>
      </w:r>
    </w:p>
    <w:p w14:paraId="6B4E343F" w14:textId="1DDBD175" w:rsidR="00785447" w:rsidRPr="00DA30E7" w:rsidRDefault="008F53DC" w:rsidP="008F53DC">
      <w:pPr>
        <w:rPr>
          <w:rFonts w:asciiTheme="minorHAnsi" w:eastAsia="Calibri" w:hAnsiTheme="minorHAnsi" w:cstheme="minorHAnsi"/>
          <w:b/>
          <w:bCs/>
          <w:sz w:val="22"/>
          <w:szCs w:val="22"/>
        </w:rPr>
      </w:pPr>
      <w:r w:rsidRPr="00DA30E7">
        <w:rPr>
          <w:rFonts w:asciiTheme="minorHAnsi" w:eastAsia="Calibri" w:hAnsiTheme="minorHAnsi" w:cstheme="minorHAnsi"/>
          <w:b/>
          <w:bCs/>
          <w:sz w:val="22"/>
          <w:szCs w:val="22"/>
        </w:rPr>
        <w:t>Sr. SQL Server DBA</w:t>
      </w:r>
      <w:r w:rsidR="00B83132" w:rsidRPr="00DA30E7">
        <w:rPr>
          <w:rFonts w:asciiTheme="minorHAnsi" w:eastAsia="Calibri" w:hAnsiTheme="minorHAnsi" w:cstheme="minorHAnsi"/>
          <w:b/>
          <w:bCs/>
          <w:sz w:val="22"/>
          <w:szCs w:val="22"/>
        </w:rPr>
        <w:t>/Data Migration Specialist</w:t>
      </w:r>
      <w:r w:rsidRPr="00DA30E7">
        <w:rPr>
          <w:rFonts w:asciiTheme="minorHAnsi" w:eastAsia="Calibri" w:hAnsiTheme="minorHAnsi" w:cstheme="minorHAnsi"/>
          <w:b/>
          <w:bCs/>
          <w:sz w:val="22"/>
          <w:szCs w:val="22"/>
        </w:rPr>
        <w:tab/>
      </w:r>
      <w:r w:rsidRPr="00DA30E7">
        <w:rPr>
          <w:rFonts w:asciiTheme="minorHAnsi" w:eastAsia="Calibri" w:hAnsiTheme="minorHAnsi" w:cstheme="minorHAnsi"/>
          <w:b/>
          <w:bCs/>
          <w:sz w:val="22"/>
          <w:szCs w:val="22"/>
        </w:rPr>
        <w:tab/>
      </w:r>
      <w:r w:rsidRPr="00DA30E7">
        <w:rPr>
          <w:rFonts w:asciiTheme="minorHAnsi" w:eastAsia="Calibri" w:hAnsiTheme="minorHAnsi" w:cstheme="minorHAnsi"/>
          <w:b/>
          <w:bCs/>
          <w:sz w:val="22"/>
          <w:szCs w:val="22"/>
        </w:rPr>
        <w:tab/>
      </w:r>
      <w:r w:rsidR="00B83132" w:rsidRPr="00DA30E7">
        <w:rPr>
          <w:rFonts w:asciiTheme="minorHAnsi" w:eastAsia="Calibri" w:hAnsiTheme="minorHAnsi" w:cstheme="minorHAnsi"/>
          <w:b/>
          <w:bCs/>
          <w:sz w:val="22"/>
          <w:szCs w:val="22"/>
        </w:rPr>
        <w:tab/>
      </w:r>
      <w:r w:rsidRPr="00DA30E7">
        <w:rPr>
          <w:rFonts w:asciiTheme="minorHAnsi" w:eastAsia="Calibri" w:hAnsiTheme="minorHAnsi" w:cstheme="minorHAnsi"/>
          <w:b/>
          <w:bCs/>
          <w:sz w:val="22"/>
          <w:szCs w:val="22"/>
        </w:rPr>
        <w:tab/>
      </w:r>
      <w:r w:rsidRPr="00DA30E7">
        <w:rPr>
          <w:rFonts w:asciiTheme="minorHAnsi" w:eastAsia="Calibri" w:hAnsiTheme="minorHAnsi" w:cstheme="minorHAnsi"/>
          <w:b/>
          <w:bCs/>
          <w:sz w:val="22"/>
          <w:szCs w:val="22"/>
        </w:rPr>
        <w:tab/>
      </w:r>
      <w:r w:rsidRPr="00DA30E7">
        <w:rPr>
          <w:rFonts w:asciiTheme="minorHAnsi" w:eastAsia="Calibri" w:hAnsiTheme="minorHAnsi" w:cstheme="minorHAnsi"/>
          <w:b/>
          <w:bCs/>
          <w:sz w:val="22"/>
          <w:szCs w:val="22"/>
        </w:rPr>
        <w:tab/>
      </w:r>
      <w:r w:rsidR="00785447" w:rsidRPr="00DA30E7">
        <w:rPr>
          <w:rFonts w:asciiTheme="minorHAnsi" w:eastAsia="Calibri" w:hAnsiTheme="minorHAnsi" w:cstheme="minorHAnsi"/>
          <w:b/>
          <w:bCs/>
          <w:sz w:val="22"/>
          <w:szCs w:val="22"/>
        </w:rPr>
        <w:t xml:space="preserve">Jan 2022 – </w:t>
      </w:r>
      <w:r w:rsidRPr="00DA30E7">
        <w:rPr>
          <w:rFonts w:asciiTheme="minorHAnsi" w:eastAsia="Calibri" w:hAnsiTheme="minorHAnsi" w:cstheme="minorHAnsi"/>
          <w:b/>
          <w:bCs/>
          <w:sz w:val="22"/>
          <w:szCs w:val="22"/>
        </w:rPr>
        <w:t>Present</w:t>
      </w:r>
    </w:p>
    <w:p w14:paraId="741E6497" w14:textId="77777777" w:rsidR="00785447" w:rsidRPr="00DA30E7" w:rsidRDefault="00785447" w:rsidP="008F53DC">
      <w:pPr>
        <w:rPr>
          <w:rFonts w:asciiTheme="minorHAnsi" w:eastAsia="Calibri" w:hAnsiTheme="minorHAnsi" w:cstheme="minorHAnsi"/>
          <w:b/>
          <w:bCs/>
          <w:sz w:val="22"/>
          <w:szCs w:val="22"/>
        </w:rPr>
      </w:pPr>
      <w:r w:rsidRPr="00DA30E7">
        <w:rPr>
          <w:rFonts w:asciiTheme="minorHAnsi" w:eastAsia="Calibri" w:hAnsiTheme="minorHAnsi" w:cstheme="minorHAnsi"/>
          <w:b/>
          <w:bCs/>
          <w:sz w:val="22"/>
          <w:szCs w:val="22"/>
        </w:rPr>
        <w:t>Responsibilities:</w:t>
      </w:r>
    </w:p>
    <w:p w14:paraId="4D05DAD5" w14:textId="6D5DD219" w:rsidR="00785447" w:rsidRPr="00DA30E7" w:rsidRDefault="00785447" w:rsidP="00785447">
      <w:pPr>
        <w:widowControl/>
        <w:numPr>
          <w:ilvl w:val="0"/>
          <w:numId w:val="30"/>
        </w:numPr>
        <w:autoSpaceDE/>
        <w:autoSpaceDN/>
        <w:rPr>
          <w:rFonts w:asciiTheme="minorHAnsi" w:hAnsiTheme="minorHAnsi" w:cstheme="minorHAnsi"/>
          <w:sz w:val="22"/>
          <w:szCs w:val="22"/>
        </w:rPr>
      </w:pPr>
      <w:r w:rsidRPr="00DA30E7">
        <w:rPr>
          <w:rFonts w:asciiTheme="minorHAnsi" w:hAnsiTheme="minorHAnsi" w:cstheme="minorHAnsi"/>
          <w:sz w:val="22"/>
          <w:szCs w:val="22"/>
        </w:rPr>
        <w:t xml:space="preserve">Perform Installs, System refreshes, Upgrades and Validation of Database </w:t>
      </w:r>
      <w:proofErr w:type="gramStart"/>
      <w:r w:rsidRPr="00DA30E7">
        <w:rPr>
          <w:rFonts w:asciiTheme="minorHAnsi" w:hAnsiTheme="minorHAnsi" w:cstheme="minorHAnsi"/>
          <w:sz w:val="22"/>
          <w:szCs w:val="22"/>
        </w:rPr>
        <w:t>systems</w:t>
      </w:r>
      <w:r w:rsidR="0080427A" w:rsidRPr="00DA30E7">
        <w:rPr>
          <w:rFonts w:asciiTheme="minorHAnsi" w:hAnsiTheme="minorHAnsi" w:cstheme="minorHAnsi"/>
          <w:sz w:val="22"/>
          <w:szCs w:val="22"/>
        </w:rPr>
        <w:t>..</w:t>
      </w:r>
      <w:proofErr w:type="gramEnd"/>
    </w:p>
    <w:p w14:paraId="74A8FF75" w14:textId="77777777" w:rsidR="00785447" w:rsidRPr="00DA30E7" w:rsidRDefault="00785447" w:rsidP="00785447">
      <w:pPr>
        <w:pStyle w:val="ListParagraph"/>
        <w:numPr>
          <w:ilvl w:val="0"/>
          <w:numId w:val="30"/>
        </w:numPr>
        <w:autoSpaceDE w:val="0"/>
        <w:autoSpaceDN w:val="0"/>
        <w:adjustRightInd w:val="0"/>
        <w:spacing w:after="0" w:line="240" w:lineRule="auto"/>
        <w:rPr>
          <w:rFonts w:asciiTheme="minorHAnsi" w:hAnsiTheme="minorHAnsi" w:cstheme="minorHAnsi"/>
          <w:color w:val="000000" w:themeColor="text1"/>
        </w:rPr>
      </w:pPr>
      <w:r w:rsidRPr="00DA30E7">
        <w:rPr>
          <w:rFonts w:asciiTheme="minorHAnsi" w:hAnsiTheme="minorHAnsi" w:cstheme="minorHAnsi"/>
          <w:color w:val="000000" w:themeColor="text1"/>
        </w:rPr>
        <w:lastRenderedPageBreak/>
        <w:t xml:space="preserve">Work with </w:t>
      </w:r>
      <w:proofErr w:type="spellStart"/>
      <w:r w:rsidRPr="00DA30E7">
        <w:rPr>
          <w:rFonts w:asciiTheme="minorHAnsi" w:hAnsiTheme="minorHAnsi" w:cstheme="minorHAnsi"/>
          <w:color w:val="000000" w:themeColor="text1"/>
        </w:rPr>
        <w:t>db</w:t>
      </w:r>
      <w:proofErr w:type="spellEnd"/>
      <w:r w:rsidRPr="00DA30E7">
        <w:rPr>
          <w:rFonts w:asciiTheme="minorHAnsi" w:hAnsiTheme="minorHAnsi" w:cstheme="minorHAnsi"/>
          <w:color w:val="000000" w:themeColor="text1"/>
        </w:rPr>
        <w:t xml:space="preserve"> team as well as application teams to provide best solutions and support for best application performance and maintenance.</w:t>
      </w:r>
    </w:p>
    <w:p w14:paraId="125D22CB" w14:textId="77777777" w:rsidR="00785447" w:rsidRPr="00DA30E7" w:rsidRDefault="00785447" w:rsidP="00785447">
      <w:pPr>
        <w:widowControl/>
        <w:numPr>
          <w:ilvl w:val="0"/>
          <w:numId w:val="30"/>
        </w:numPr>
        <w:autoSpaceDE/>
        <w:autoSpaceDN/>
        <w:rPr>
          <w:rFonts w:asciiTheme="minorHAnsi" w:hAnsiTheme="minorHAnsi" w:cstheme="minorHAnsi"/>
          <w:sz w:val="22"/>
          <w:szCs w:val="22"/>
        </w:rPr>
      </w:pPr>
      <w:r w:rsidRPr="00DA30E7">
        <w:rPr>
          <w:rFonts w:asciiTheme="minorHAnsi" w:hAnsiTheme="minorHAnsi" w:cstheme="minorHAnsi"/>
          <w:sz w:val="22"/>
          <w:szCs w:val="22"/>
        </w:rPr>
        <w:t xml:space="preserve">Managing multiple DB2 databases in various Production, DR, </w:t>
      </w:r>
      <w:proofErr w:type="gramStart"/>
      <w:r w:rsidRPr="00DA30E7">
        <w:rPr>
          <w:rFonts w:asciiTheme="minorHAnsi" w:hAnsiTheme="minorHAnsi" w:cstheme="minorHAnsi"/>
          <w:sz w:val="22"/>
          <w:szCs w:val="22"/>
        </w:rPr>
        <w:t>QA</w:t>
      </w:r>
      <w:proofErr w:type="gramEnd"/>
      <w:r w:rsidRPr="00DA30E7">
        <w:rPr>
          <w:rFonts w:asciiTheme="minorHAnsi" w:hAnsiTheme="minorHAnsi" w:cstheme="minorHAnsi"/>
          <w:sz w:val="22"/>
          <w:szCs w:val="22"/>
        </w:rPr>
        <w:t xml:space="preserve"> and test environments.</w:t>
      </w:r>
    </w:p>
    <w:p w14:paraId="1A0C7FD1" w14:textId="77777777" w:rsidR="00785447" w:rsidRPr="00DA30E7" w:rsidRDefault="00785447" w:rsidP="00785447">
      <w:pPr>
        <w:widowControl/>
        <w:numPr>
          <w:ilvl w:val="0"/>
          <w:numId w:val="30"/>
        </w:numPr>
        <w:autoSpaceDE/>
        <w:autoSpaceDN/>
        <w:rPr>
          <w:rFonts w:asciiTheme="minorHAnsi" w:hAnsiTheme="minorHAnsi" w:cstheme="minorHAnsi"/>
          <w:sz w:val="22"/>
          <w:szCs w:val="22"/>
        </w:rPr>
      </w:pPr>
      <w:r w:rsidRPr="00DA30E7">
        <w:rPr>
          <w:rFonts w:asciiTheme="minorHAnsi" w:hAnsiTheme="minorHAnsi" w:cstheme="minorHAnsi"/>
          <w:sz w:val="22"/>
          <w:szCs w:val="22"/>
        </w:rPr>
        <w:t>Facilitate clear communication within group, others in IT, the Management teams and Project leads.</w:t>
      </w:r>
    </w:p>
    <w:p w14:paraId="6C9045FF" w14:textId="77777777" w:rsidR="00785447" w:rsidRPr="00DA30E7" w:rsidRDefault="00785447" w:rsidP="00785447">
      <w:pPr>
        <w:widowControl/>
        <w:numPr>
          <w:ilvl w:val="0"/>
          <w:numId w:val="30"/>
        </w:numPr>
        <w:autoSpaceDE/>
        <w:autoSpaceDN/>
        <w:rPr>
          <w:rFonts w:asciiTheme="minorHAnsi" w:hAnsiTheme="minorHAnsi" w:cstheme="minorHAnsi"/>
          <w:sz w:val="22"/>
          <w:szCs w:val="22"/>
        </w:rPr>
      </w:pPr>
      <w:r w:rsidRPr="00DA30E7">
        <w:rPr>
          <w:rFonts w:asciiTheme="minorHAnsi" w:hAnsiTheme="minorHAnsi" w:cstheme="minorHAnsi"/>
          <w:sz w:val="22"/>
          <w:szCs w:val="22"/>
        </w:rPr>
        <w:t>Design and implement High Availability as per the IT requirements.</w:t>
      </w:r>
    </w:p>
    <w:p w14:paraId="75DA3601" w14:textId="77777777" w:rsidR="00785447" w:rsidRPr="00DA30E7" w:rsidRDefault="00785447" w:rsidP="00785447">
      <w:pPr>
        <w:widowControl/>
        <w:numPr>
          <w:ilvl w:val="0"/>
          <w:numId w:val="30"/>
        </w:numPr>
        <w:autoSpaceDE/>
        <w:autoSpaceDN/>
        <w:rPr>
          <w:rFonts w:asciiTheme="minorHAnsi" w:hAnsiTheme="minorHAnsi" w:cstheme="minorHAnsi"/>
          <w:sz w:val="22"/>
          <w:szCs w:val="22"/>
        </w:rPr>
      </w:pPr>
      <w:r w:rsidRPr="00DA30E7">
        <w:rPr>
          <w:rFonts w:asciiTheme="minorHAnsi" w:hAnsiTheme="minorHAnsi" w:cstheme="minorHAnsi"/>
          <w:sz w:val="22"/>
          <w:szCs w:val="22"/>
        </w:rPr>
        <w:t xml:space="preserve">Monitoring tickets que along with DBA team and follow up about deliverables. </w:t>
      </w:r>
    </w:p>
    <w:p w14:paraId="4F56B3A2" w14:textId="77777777" w:rsidR="00785447" w:rsidRPr="00DA30E7" w:rsidRDefault="00785447" w:rsidP="00785447">
      <w:pPr>
        <w:widowControl/>
        <w:numPr>
          <w:ilvl w:val="0"/>
          <w:numId w:val="30"/>
        </w:numPr>
        <w:autoSpaceDE/>
        <w:autoSpaceDN/>
        <w:rPr>
          <w:rFonts w:asciiTheme="minorHAnsi" w:hAnsiTheme="minorHAnsi" w:cstheme="minorHAnsi"/>
          <w:sz w:val="22"/>
          <w:szCs w:val="22"/>
        </w:rPr>
      </w:pPr>
      <w:r w:rsidRPr="00DA30E7">
        <w:rPr>
          <w:rFonts w:asciiTheme="minorHAnsi" w:hAnsiTheme="minorHAnsi" w:cstheme="minorHAnsi"/>
          <w:sz w:val="22"/>
          <w:szCs w:val="22"/>
        </w:rPr>
        <w:t>Provide technical consultation to project teams for the SQL queries and ETL jobs.</w:t>
      </w:r>
    </w:p>
    <w:p w14:paraId="4C361DA6" w14:textId="77777777" w:rsidR="00785447" w:rsidRPr="00DA30E7" w:rsidRDefault="00785447" w:rsidP="00785447">
      <w:pPr>
        <w:widowControl/>
        <w:numPr>
          <w:ilvl w:val="0"/>
          <w:numId w:val="30"/>
        </w:numPr>
        <w:autoSpaceDE/>
        <w:autoSpaceDN/>
        <w:rPr>
          <w:rFonts w:asciiTheme="minorHAnsi" w:hAnsiTheme="minorHAnsi" w:cstheme="minorHAnsi"/>
          <w:sz w:val="22"/>
          <w:szCs w:val="22"/>
        </w:rPr>
      </w:pPr>
      <w:r w:rsidRPr="00DA30E7">
        <w:rPr>
          <w:rFonts w:asciiTheme="minorHAnsi" w:hAnsiTheme="minorHAnsi" w:cstheme="minorHAnsi"/>
          <w:sz w:val="22"/>
          <w:szCs w:val="22"/>
        </w:rPr>
        <w:t>Deploying DB2 scripts for Stored Procedures and data level fixes.</w:t>
      </w:r>
    </w:p>
    <w:p w14:paraId="531C544D" w14:textId="77777777" w:rsidR="00785447" w:rsidRPr="00DA30E7" w:rsidRDefault="00785447" w:rsidP="00785447">
      <w:pPr>
        <w:widowControl/>
        <w:numPr>
          <w:ilvl w:val="0"/>
          <w:numId w:val="30"/>
        </w:numPr>
        <w:autoSpaceDE/>
        <w:autoSpaceDN/>
        <w:rPr>
          <w:rFonts w:asciiTheme="minorHAnsi" w:hAnsiTheme="minorHAnsi" w:cstheme="minorHAnsi"/>
          <w:sz w:val="22"/>
          <w:szCs w:val="22"/>
        </w:rPr>
      </w:pPr>
      <w:r w:rsidRPr="00DA30E7">
        <w:rPr>
          <w:rFonts w:asciiTheme="minorHAnsi" w:hAnsiTheme="minorHAnsi" w:cstheme="minorHAnsi"/>
          <w:sz w:val="22"/>
          <w:szCs w:val="22"/>
        </w:rPr>
        <w:t>Providing database technical support and guidance to application development staff.</w:t>
      </w:r>
    </w:p>
    <w:p w14:paraId="00DAF680" w14:textId="77777777" w:rsidR="00785447" w:rsidRPr="00DA30E7" w:rsidRDefault="00785447" w:rsidP="00785447">
      <w:pPr>
        <w:widowControl/>
        <w:numPr>
          <w:ilvl w:val="0"/>
          <w:numId w:val="30"/>
        </w:numPr>
        <w:autoSpaceDE/>
        <w:autoSpaceDN/>
        <w:rPr>
          <w:rFonts w:asciiTheme="minorHAnsi" w:hAnsiTheme="minorHAnsi" w:cstheme="minorHAnsi"/>
          <w:sz w:val="22"/>
          <w:szCs w:val="22"/>
        </w:rPr>
      </w:pPr>
      <w:r w:rsidRPr="00DA30E7">
        <w:rPr>
          <w:rFonts w:asciiTheme="minorHAnsi" w:hAnsiTheme="minorHAnsi" w:cstheme="minorHAnsi"/>
          <w:sz w:val="22"/>
          <w:szCs w:val="22"/>
        </w:rPr>
        <w:t>Deploying SSIS code from Dev to QA and Prod server and change the parameters as per environment.</w:t>
      </w:r>
    </w:p>
    <w:p w14:paraId="6B2F4EE2" w14:textId="77777777" w:rsidR="00785447" w:rsidRPr="00DA30E7" w:rsidRDefault="00785447" w:rsidP="00785447">
      <w:pPr>
        <w:widowControl/>
        <w:numPr>
          <w:ilvl w:val="0"/>
          <w:numId w:val="30"/>
        </w:numPr>
        <w:autoSpaceDE/>
        <w:autoSpaceDN/>
        <w:rPr>
          <w:rFonts w:asciiTheme="minorHAnsi" w:hAnsiTheme="minorHAnsi" w:cstheme="minorHAnsi"/>
          <w:sz w:val="22"/>
          <w:szCs w:val="22"/>
        </w:rPr>
      </w:pPr>
      <w:r w:rsidRPr="00DA30E7">
        <w:rPr>
          <w:rFonts w:asciiTheme="minorHAnsi" w:hAnsiTheme="minorHAnsi" w:cstheme="minorHAnsi"/>
          <w:sz w:val="22"/>
          <w:szCs w:val="22"/>
        </w:rPr>
        <w:t>Liaison and coordinate with the Server team for any Operating Systems updates and patches which may require bouncing the databases.</w:t>
      </w:r>
    </w:p>
    <w:p w14:paraId="10F231C3" w14:textId="77777777" w:rsidR="00785447" w:rsidRPr="00DA30E7" w:rsidRDefault="00785447" w:rsidP="00785447">
      <w:pPr>
        <w:widowControl/>
        <w:numPr>
          <w:ilvl w:val="0"/>
          <w:numId w:val="30"/>
        </w:numPr>
        <w:autoSpaceDE/>
        <w:autoSpaceDN/>
        <w:rPr>
          <w:rFonts w:asciiTheme="minorHAnsi" w:hAnsiTheme="minorHAnsi" w:cstheme="minorHAnsi"/>
          <w:sz w:val="22"/>
          <w:szCs w:val="22"/>
        </w:rPr>
      </w:pPr>
      <w:r w:rsidRPr="00DA30E7">
        <w:rPr>
          <w:rFonts w:asciiTheme="minorHAnsi" w:hAnsiTheme="minorHAnsi" w:cstheme="minorHAnsi"/>
          <w:sz w:val="22"/>
          <w:szCs w:val="22"/>
        </w:rPr>
        <w:t>Leading and mentoring Junior team son various environment and DB2 related issues.</w:t>
      </w:r>
    </w:p>
    <w:p w14:paraId="366BB605" w14:textId="77777777" w:rsidR="00785447" w:rsidRPr="00DA30E7" w:rsidRDefault="00785447" w:rsidP="00785447">
      <w:pPr>
        <w:widowControl/>
        <w:numPr>
          <w:ilvl w:val="0"/>
          <w:numId w:val="30"/>
        </w:numPr>
        <w:autoSpaceDE/>
        <w:autoSpaceDN/>
        <w:rPr>
          <w:rFonts w:asciiTheme="minorHAnsi" w:hAnsiTheme="minorHAnsi" w:cstheme="minorHAnsi"/>
          <w:sz w:val="22"/>
          <w:szCs w:val="22"/>
        </w:rPr>
      </w:pPr>
      <w:r w:rsidRPr="00DA30E7">
        <w:rPr>
          <w:rFonts w:asciiTheme="minorHAnsi" w:hAnsiTheme="minorHAnsi" w:cstheme="minorHAnsi"/>
          <w:sz w:val="22"/>
          <w:szCs w:val="22"/>
        </w:rPr>
        <w:t>Working on Jira tickets, closing issues and involved until deployed in Non-Production and Production.</w:t>
      </w:r>
    </w:p>
    <w:p w14:paraId="7A238B31" w14:textId="77777777" w:rsidR="00785447" w:rsidRPr="00DA30E7" w:rsidRDefault="00785447" w:rsidP="008F53DC">
      <w:pPr>
        <w:rPr>
          <w:rFonts w:asciiTheme="minorHAnsi" w:eastAsia="Calibri" w:hAnsiTheme="minorHAnsi" w:cstheme="minorHAnsi"/>
          <w:b/>
          <w:bCs/>
          <w:sz w:val="22"/>
          <w:szCs w:val="22"/>
        </w:rPr>
      </w:pPr>
    </w:p>
    <w:p w14:paraId="13EE9626" w14:textId="77777777" w:rsidR="008F53DC" w:rsidRPr="00DA30E7" w:rsidRDefault="002056BE" w:rsidP="008F53DC">
      <w:pPr>
        <w:rPr>
          <w:rFonts w:asciiTheme="minorHAnsi" w:eastAsia="Calibri" w:hAnsiTheme="minorHAnsi" w:cstheme="minorHAnsi"/>
          <w:b/>
          <w:bCs/>
          <w:sz w:val="22"/>
          <w:szCs w:val="22"/>
        </w:rPr>
      </w:pPr>
      <w:r w:rsidRPr="00DA30E7">
        <w:rPr>
          <w:rFonts w:asciiTheme="minorHAnsi" w:eastAsia="Calibri" w:hAnsiTheme="minorHAnsi" w:cstheme="minorHAnsi"/>
          <w:b/>
          <w:bCs/>
          <w:sz w:val="22"/>
          <w:szCs w:val="22"/>
        </w:rPr>
        <w:t>Client: Molina Healthcare, Long Beach, CA</w:t>
      </w:r>
    </w:p>
    <w:p w14:paraId="046B1A8F" w14:textId="676FADAB" w:rsidR="002056BE" w:rsidRPr="003953E5" w:rsidRDefault="002056BE" w:rsidP="008F53DC">
      <w:pPr>
        <w:rPr>
          <w:rFonts w:asciiTheme="minorHAnsi" w:eastAsia="Calibri" w:hAnsiTheme="minorHAnsi" w:cstheme="minorHAnsi"/>
          <w:b/>
          <w:bCs/>
          <w:sz w:val="22"/>
          <w:szCs w:val="22"/>
          <w:lang w:val="pt-PT"/>
        </w:rPr>
      </w:pPr>
      <w:r w:rsidRPr="003953E5">
        <w:rPr>
          <w:rFonts w:asciiTheme="minorHAnsi" w:eastAsia="Calibri" w:hAnsiTheme="minorHAnsi" w:cstheme="minorHAnsi"/>
          <w:b/>
          <w:bCs/>
          <w:sz w:val="22"/>
          <w:szCs w:val="22"/>
          <w:lang w:val="pt-PT"/>
        </w:rPr>
        <w:t>Sr. SQL \ Azure DBA</w:t>
      </w:r>
      <w:r w:rsidR="008F53DC" w:rsidRPr="003953E5">
        <w:rPr>
          <w:rFonts w:asciiTheme="minorHAnsi" w:eastAsia="Calibri" w:hAnsiTheme="minorHAnsi" w:cstheme="minorHAnsi"/>
          <w:b/>
          <w:bCs/>
          <w:sz w:val="22"/>
          <w:szCs w:val="22"/>
          <w:lang w:val="pt-PT"/>
        </w:rPr>
        <w:tab/>
      </w:r>
      <w:r w:rsidR="008F53DC" w:rsidRPr="003953E5">
        <w:rPr>
          <w:rFonts w:asciiTheme="minorHAnsi" w:eastAsia="Calibri" w:hAnsiTheme="minorHAnsi" w:cstheme="minorHAnsi"/>
          <w:b/>
          <w:bCs/>
          <w:sz w:val="22"/>
          <w:szCs w:val="22"/>
          <w:lang w:val="pt-PT"/>
        </w:rPr>
        <w:tab/>
      </w:r>
      <w:r w:rsidR="008F53DC" w:rsidRPr="003953E5">
        <w:rPr>
          <w:rFonts w:asciiTheme="minorHAnsi" w:eastAsia="Calibri" w:hAnsiTheme="minorHAnsi" w:cstheme="minorHAnsi"/>
          <w:b/>
          <w:bCs/>
          <w:sz w:val="22"/>
          <w:szCs w:val="22"/>
          <w:lang w:val="pt-PT"/>
        </w:rPr>
        <w:tab/>
      </w:r>
      <w:r w:rsidR="008F53DC" w:rsidRPr="003953E5">
        <w:rPr>
          <w:rFonts w:asciiTheme="minorHAnsi" w:eastAsia="Calibri" w:hAnsiTheme="minorHAnsi" w:cstheme="minorHAnsi"/>
          <w:b/>
          <w:bCs/>
          <w:sz w:val="22"/>
          <w:szCs w:val="22"/>
          <w:lang w:val="pt-PT"/>
        </w:rPr>
        <w:tab/>
      </w:r>
      <w:r w:rsidR="008F53DC" w:rsidRPr="003953E5">
        <w:rPr>
          <w:rFonts w:asciiTheme="minorHAnsi" w:eastAsia="Calibri" w:hAnsiTheme="minorHAnsi" w:cstheme="minorHAnsi"/>
          <w:b/>
          <w:bCs/>
          <w:sz w:val="22"/>
          <w:szCs w:val="22"/>
          <w:lang w:val="pt-PT"/>
        </w:rPr>
        <w:tab/>
      </w:r>
      <w:r w:rsidR="008F53DC" w:rsidRPr="003953E5">
        <w:rPr>
          <w:rFonts w:asciiTheme="minorHAnsi" w:eastAsia="Calibri" w:hAnsiTheme="minorHAnsi" w:cstheme="minorHAnsi"/>
          <w:b/>
          <w:bCs/>
          <w:sz w:val="22"/>
          <w:szCs w:val="22"/>
          <w:lang w:val="pt-PT"/>
        </w:rPr>
        <w:tab/>
      </w:r>
      <w:r w:rsidR="008F53DC" w:rsidRPr="003953E5">
        <w:rPr>
          <w:rFonts w:asciiTheme="minorHAnsi" w:eastAsia="Calibri" w:hAnsiTheme="minorHAnsi" w:cstheme="minorHAnsi"/>
          <w:b/>
          <w:bCs/>
          <w:sz w:val="22"/>
          <w:szCs w:val="22"/>
          <w:lang w:val="pt-PT"/>
        </w:rPr>
        <w:tab/>
      </w:r>
      <w:r w:rsidR="008F53DC" w:rsidRPr="003953E5">
        <w:rPr>
          <w:rFonts w:asciiTheme="minorHAnsi" w:eastAsia="Calibri" w:hAnsiTheme="minorHAnsi" w:cstheme="minorHAnsi"/>
          <w:b/>
          <w:bCs/>
          <w:sz w:val="22"/>
          <w:szCs w:val="22"/>
          <w:lang w:val="pt-PT"/>
        </w:rPr>
        <w:tab/>
      </w:r>
      <w:r w:rsidR="008F53DC" w:rsidRPr="003953E5">
        <w:rPr>
          <w:rFonts w:asciiTheme="minorHAnsi" w:eastAsia="Calibri" w:hAnsiTheme="minorHAnsi" w:cstheme="minorHAnsi"/>
          <w:b/>
          <w:bCs/>
          <w:sz w:val="22"/>
          <w:szCs w:val="22"/>
          <w:lang w:val="pt-PT"/>
        </w:rPr>
        <w:tab/>
      </w:r>
      <w:r w:rsidR="008F53DC" w:rsidRPr="003953E5">
        <w:rPr>
          <w:rFonts w:asciiTheme="minorHAnsi" w:eastAsia="Calibri" w:hAnsiTheme="minorHAnsi" w:cstheme="minorHAnsi"/>
          <w:b/>
          <w:bCs/>
          <w:sz w:val="22"/>
          <w:szCs w:val="22"/>
          <w:lang w:val="pt-PT"/>
        </w:rPr>
        <w:tab/>
        <w:t>Mar 2020 – Dec 2021</w:t>
      </w:r>
    </w:p>
    <w:p w14:paraId="1BE6A197" w14:textId="77777777" w:rsidR="002056BE" w:rsidRPr="00DA30E7" w:rsidRDefault="002056BE" w:rsidP="008F53DC">
      <w:pPr>
        <w:rPr>
          <w:rFonts w:asciiTheme="minorHAnsi" w:eastAsia="Calibri" w:hAnsiTheme="minorHAnsi" w:cstheme="minorHAnsi"/>
          <w:b/>
          <w:bCs/>
          <w:sz w:val="22"/>
          <w:szCs w:val="22"/>
        </w:rPr>
      </w:pPr>
      <w:r w:rsidRPr="00DA30E7">
        <w:rPr>
          <w:rFonts w:asciiTheme="minorHAnsi" w:eastAsia="Calibri" w:hAnsiTheme="minorHAnsi" w:cstheme="minorHAnsi"/>
          <w:b/>
          <w:bCs/>
          <w:sz w:val="22"/>
          <w:szCs w:val="22"/>
        </w:rPr>
        <w:t>Responsibilities:</w:t>
      </w:r>
    </w:p>
    <w:p w14:paraId="79D1D5D3" w14:textId="56BC12B3" w:rsidR="002056BE" w:rsidRPr="00DA30E7" w:rsidRDefault="00F81B92" w:rsidP="002056BE">
      <w:pPr>
        <w:widowControl/>
        <w:numPr>
          <w:ilvl w:val="0"/>
          <w:numId w:val="30"/>
        </w:numPr>
        <w:autoSpaceDE/>
        <w:autoSpaceDN/>
        <w:rPr>
          <w:rFonts w:asciiTheme="minorHAnsi" w:eastAsia="Calibri" w:hAnsiTheme="minorHAnsi" w:cstheme="minorHAnsi"/>
          <w:sz w:val="22"/>
          <w:szCs w:val="22"/>
        </w:rPr>
      </w:pPr>
      <w:r w:rsidRPr="00DA30E7">
        <w:rPr>
          <w:rFonts w:asciiTheme="minorHAnsi" w:eastAsia="Calibri" w:hAnsiTheme="minorHAnsi" w:cstheme="minorHAnsi"/>
          <w:sz w:val="22"/>
          <w:szCs w:val="22"/>
        </w:rPr>
        <w:t>Day to day support for Projects and working very closely with project teams.</w:t>
      </w:r>
    </w:p>
    <w:p w14:paraId="13097B34" w14:textId="77777777" w:rsidR="002056BE" w:rsidRPr="00DA30E7" w:rsidRDefault="002056BE" w:rsidP="002056BE">
      <w:pPr>
        <w:widowControl/>
        <w:numPr>
          <w:ilvl w:val="0"/>
          <w:numId w:val="30"/>
        </w:numPr>
        <w:autoSpaceDE/>
        <w:autoSpaceDN/>
        <w:rPr>
          <w:rFonts w:asciiTheme="minorHAnsi" w:eastAsia="Calibri" w:hAnsiTheme="minorHAnsi" w:cstheme="minorHAnsi"/>
          <w:sz w:val="22"/>
          <w:szCs w:val="22"/>
        </w:rPr>
      </w:pPr>
      <w:r w:rsidRPr="00DA30E7">
        <w:rPr>
          <w:rFonts w:asciiTheme="minorHAnsi" w:eastAsia="Calibri" w:hAnsiTheme="minorHAnsi" w:cstheme="minorHAnsi"/>
          <w:sz w:val="22"/>
          <w:szCs w:val="22"/>
        </w:rPr>
        <w:t>Perform Installs, System refreshes, Upgrades and Validation of Database systems.</w:t>
      </w:r>
    </w:p>
    <w:p w14:paraId="6DC8462B" w14:textId="77777777" w:rsidR="002056BE" w:rsidRPr="00DA30E7" w:rsidRDefault="002056BE" w:rsidP="002056BE">
      <w:pPr>
        <w:widowControl/>
        <w:numPr>
          <w:ilvl w:val="0"/>
          <w:numId w:val="30"/>
        </w:numPr>
        <w:autoSpaceDE/>
        <w:autoSpaceDN/>
        <w:rPr>
          <w:rFonts w:asciiTheme="minorHAnsi" w:eastAsia="Calibri" w:hAnsiTheme="minorHAnsi" w:cstheme="minorHAnsi"/>
          <w:sz w:val="22"/>
          <w:szCs w:val="22"/>
        </w:rPr>
      </w:pPr>
      <w:r w:rsidRPr="00DA30E7">
        <w:rPr>
          <w:rFonts w:asciiTheme="minorHAnsi" w:eastAsia="Calibri" w:hAnsiTheme="minorHAnsi" w:cstheme="minorHAnsi"/>
          <w:sz w:val="22"/>
          <w:szCs w:val="22"/>
        </w:rPr>
        <w:t>Facilitate clear communication within group, others in IT, the Management teams and Project leads.</w:t>
      </w:r>
    </w:p>
    <w:p w14:paraId="3738CD04" w14:textId="7021026A" w:rsidR="002056BE" w:rsidRPr="00DA30E7" w:rsidRDefault="002056BE" w:rsidP="002056BE">
      <w:pPr>
        <w:widowControl/>
        <w:numPr>
          <w:ilvl w:val="0"/>
          <w:numId w:val="30"/>
        </w:numPr>
        <w:autoSpaceDE/>
        <w:autoSpaceDN/>
        <w:rPr>
          <w:rFonts w:asciiTheme="minorHAnsi" w:eastAsia="Calibri" w:hAnsiTheme="minorHAnsi" w:cstheme="minorHAnsi"/>
          <w:sz w:val="22"/>
          <w:szCs w:val="22"/>
        </w:rPr>
      </w:pPr>
      <w:r w:rsidRPr="00DA30E7">
        <w:rPr>
          <w:rFonts w:asciiTheme="minorHAnsi" w:eastAsia="Calibri" w:hAnsiTheme="minorHAnsi" w:cstheme="minorHAnsi"/>
          <w:sz w:val="22"/>
          <w:szCs w:val="22"/>
        </w:rPr>
        <w:t>Design and implement High Availability as per the IT requirements.</w:t>
      </w:r>
    </w:p>
    <w:p w14:paraId="3D66A241" w14:textId="42665E0D" w:rsidR="00477936" w:rsidRPr="00DA30E7" w:rsidRDefault="00477936" w:rsidP="002056BE">
      <w:pPr>
        <w:widowControl/>
        <w:numPr>
          <w:ilvl w:val="0"/>
          <w:numId w:val="30"/>
        </w:numPr>
        <w:autoSpaceDE/>
        <w:autoSpaceDN/>
        <w:rPr>
          <w:rFonts w:asciiTheme="minorHAnsi" w:eastAsia="Calibri" w:hAnsiTheme="minorHAnsi" w:cstheme="minorHAnsi"/>
          <w:sz w:val="22"/>
          <w:szCs w:val="22"/>
        </w:rPr>
      </w:pPr>
      <w:r w:rsidRPr="00DA30E7">
        <w:rPr>
          <w:rFonts w:asciiTheme="minorHAnsi" w:eastAsia="Calibri" w:hAnsiTheme="minorHAnsi" w:cstheme="minorHAnsi"/>
          <w:sz w:val="22"/>
          <w:szCs w:val="22"/>
        </w:rPr>
        <w:t xml:space="preserve">Planning AWS cloud infrastructure migration databases, Postgres from MSSQL and </w:t>
      </w:r>
      <w:proofErr w:type="spellStart"/>
      <w:r w:rsidRPr="00DA30E7">
        <w:rPr>
          <w:rFonts w:asciiTheme="minorHAnsi" w:eastAsia="Calibri" w:hAnsiTheme="minorHAnsi" w:cstheme="minorHAnsi"/>
          <w:sz w:val="22"/>
          <w:szCs w:val="22"/>
        </w:rPr>
        <w:t>Mysql</w:t>
      </w:r>
      <w:proofErr w:type="spellEnd"/>
    </w:p>
    <w:p w14:paraId="191DF3CA" w14:textId="77777777" w:rsidR="002056BE" w:rsidRPr="00DA30E7" w:rsidRDefault="002056BE" w:rsidP="002056BE">
      <w:pPr>
        <w:widowControl/>
        <w:numPr>
          <w:ilvl w:val="0"/>
          <w:numId w:val="30"/>
        </w:numPr>
        <w:autoSpaceDE/>
        <w:autoSpaceDN/>
        <w:rPr>
          <w:rFonts w:asciiTheme="minorHAnsi" w:eastAsia="Calibri" w:hAnsiTheme="minorHAnsi" w:cstheme="minorHAnsi"/>
          <w:sz w:val="22"/>
          <w:szCs w:val="22"/>
        </w:rPr>
      </w:pPr>
      <w:r w:rsidRPr="00DA30E7">
        <w:rPr>
          <w:rFonts w:asciiTheme="minorHAnsi" w:eastAsia="Calibri" w:hAnsiTheme="minorHAnsi" w:cstheme="minorHAnsi"/>
          <w:sz w:val="22"/>
          <w:szCs w:val="22"/>
        </w:rPr>
        <w:t>Good understanding on Database security, application interface and user management.</w:t>
      </w:r>
    </w:p>
    <w:p w14:paraId="2D1E3DFD" w14:textId="77777777" w:rsidR="002056BE" w:rsidRPr="00DA30E7" w:rsidRDefault="002056BE" w:rsidP="002056BE">
      <w:pPr>
        <w:widowControl/>
        <w:numPr>
          <w:ilvl w:val="0"/>
          <w:numId w:val="30"/>
        </w:numPr>
        <w:autoSpaceDE/>
        <w:autoSpaceDN/>
        <w:rPr>
          <w:rFonts w:asciiTheme="minorHAnsi" w:eastAsia="Calibri" w:hAnsiTheme="minorHAnsi" w:cstheme="minorHAnsi"/>
          <w:sz w:val="22"/>
          <w:szCs w:val="22"/>
        </w:rPr>
      </w:pPr>
      <w:r w:rsidRPr="00DA30E7">
        <w:rPr>
          <w:rFonts w:asciiTheme="minorHAnsi" w:eastAsia="Calibri" w:hAnsiTheme="minorHAnsi" w:cstheme="minorHAnsi"/>
          <w:sz w:val="22"/>
          <w:szCs w:val="22"/>
        </w:rPr>
        <w:t>Experience in debugging and tracing SQL performance issues using SolarWinds tool.</w:t>
      </w:r>
    </w:p>
    <w:p w14:paraId="7C3CCFD3" w14:textId="77777777" w:rsidR="002056BE" w:rsidRPr="00DA30E7" w:rsidRDefault="002056BE" w:rsidP="002056BE">
      <w:pPr>
        <w:widowControl/>
        <w:numPr>
          <w:ilvl w:val="0"/>
          <w:numId w:val="30"/>
        </w:numPr>
        <w:autoSpaceDE/>
        <w:autoSpaceDN/>
        <w:rPr>
          <w:rFonts w:asciiTheme="minorHAnsi" w:eastAsia="Calibri" w:hAnsiTheme="minorHAnsi" w:cstheme="minorHAnsi"/>
          <w:sz w:val="22"/>
          <w:szCs w:val="22"/>
        </w:rPr>
      </w:pPr>
      <w:r w:rsidRPr="00DA30E7">
        <w:rPr>
          <w:rFonts w:asciiTheme="minorHAnsi" w:eastAsia="Calibri" w:hAnsiTheme="minorHAnsi" w:cstheme="minorHAnsi"/>
          <w:sz w:val="22"/>
          <w:szCs w:val="22"/>
        </w:rPr>
        <w:t>Experience in SQL replication, log shipping, mirroring, and AG groups.</w:t>
      </w:r>
    </w:p>
    <w:p w14:paraId="43FDC557" w14:textId="07166A6D" w:rsidR="002056BE" w:rsidRPr="00DA30E7" w:rsidRDefault="002056BE" w:rsidP="002056BE">
      <w:pPr>
        <w:widowControl/>
        <w:numPr>
          <w:ilvl w:val="0"/>
          <w:numId w:val="30"/>
        </w:numPr>
        <w:autoSpaceDE/>
        <w:autoSpaceDN/>
        <w:rPr>
          <w:rFonts w:asciiTheme="minorHAnsi" w:eastAsia="Calibri" w:hAnsiTheme="minorHAnsi" w:cstheme="minorHAnsi"/>
          <w:sz w:val="22"/>
          <w:szCs w:val="22"/>
        </w:rPr>
      </w:pPr>
      <w:r w:rsidRPr="00DA30E7">
        <w:rPr>
          <w:rFonts w:asciiTheme="minorHAnsi" w:eastAsia="Calibri" w:hAnsiTheme="minorHAnsi" w:cstheme="minorHAnsi"/>
          <w:sz w:val="22"/>
          <w:szCs w:val="22"/>
        </w:rPr>
        <w:t>Good understanding Physical and Virtual (VMware) infrastructure.</w:t>
      </w:r>
    </w:p>
    <w:p w14:paraId="798885D3" w14:textId="3012265D" w:rsidR="002056BE" w:rsidRPr="00DA30E7" w:rsidRDefault="00F81B92" w:rsidP="002056BE">
      <w:pPr>
        <w:widowControl/>
        <w:numPr>
          <w:ilvl w:val="0"/>
          <w:numId w:val="30"/>
        </w:numPr>
        <w:autoSpaceDE/>
        <w:autoSpaceDN/>
        <w:rPr>
          <w:rFonts w:asciiTheme="minorHAnsi" w:eastAsia="Calibri" w:hAnsiTheme="minorHAnsi" w:cstheme="minorHAnsi"/>
          <w:sz w:val="22"/>
          <w:szCs w:val="22"/>
        </w:rPr>
      </w:pPr>
      <w:r w:rsidRPr="00DA30E7">
        <w:rPr>
          <w:rFonts w:asciiTheme="minorHAnsi" w:eastAsia="Calibri" w:hAnsiTheme="minorHAnsi" w:cstheme="minorHAnsi"/>
          <w:sz w:val="22"/>
          <w:szCs w:val="22"/>
        </w:rPr>
        <w:t xml:space="preserve">Database refresh through </w:t>
      </w:r>
      <w:proofErr w:type="spellStart"/>
      <w:r w:rsidRPr="00DA30E7">
        <w:rPr>
          <w:rFonts w:asciiTheme="minorHAnsi" w:eastAsia="Calibri" w:hAnsiTheme="minorHAnsi" w:cstheme="minorHAnsi"/>
          <w:sz w:val="22"/>
          <w:szCs w:val="22"/>
        </w:rPr>
        <w:t>Delphix</w:t>
      </w:r>
      <w:proofErr w:type="spellEnd"/>
      <w:r w:rsidRPr="00DA30E7">
        <w:rPr>
          <w:rFonts w:asciiTheme="minorHAnsi" w:eastAsia="Calibri" w:hAnsiTheme="minorHAnsi" w:cstheme="minorHAnsi"/>
          <w:sz w:val="22"/>
          <w:szCs w:val="22"/>
        </w:rPr>
        <w:t xml:space="preserve"> VDB’s for lower environments</w:t>
      </w:r>
      <w:r w:rsidR="000373FA" w:rsidRPr="00DA30E7">
        <w:rPr>
          <w:rFonts w:asciiTheme="minorHAnsi" w:eastAsia="Calibri" w:hAnsiTheme="minorHAnsi" w:cstheme="minorHAnsi"/>
          <w:sz w:val="22"/>
          <w:szCs w:val="22"/>
        </w:rPr>
        <w:t>.</w:t>
      </w:r>
    </w:p>
    <w:p w14:paraId="43568C76" w14:textId="2E4028CE" w:rsidR="000373FA" w:rsidRPr="00DA30E7" w:rsidRDefault="000373FA" w:rsidP="002056BE">
      <w:pPr>
        <w:widowControl/>
        <w:numPr>
          <w:ilvl w:val="0"/>
          <w:numId w:val="30"/>
        </w:numPr>
        <w:autoSpaceDE/>
        <w:autoSpaceDN/>
        <w:rPr>
          <w:rFonts w:asciiTheme="minorHAnsi" w:eastAsia="Calibri" w:hAnsiTheme="minorHAnsi" w:cstheme="minorHAnsi"/>
          <w:sz w:val="22"/>
          <w:szCs w:val="22"/>
        </w:rPr>
      </w:pPr>
      <w:r w:rsidRPr="00DA30E7">
        <w:rPr>
          <w:rFonts w:asciiTheme="minorHAnsi" w:eastAsia="Calibri" w:hAnsiTheme="minorHAnsi" w:cstheme="minorHAnsi"/>
          <w:sz w:val="22"/>
          <w:szCs w:val="22"/>
        </w:rPr>
        <w:t>Migration from MongoDB to Azure Cosmos DB and fix the connectivity.</w:t>
      </w:r>
    </w:p>
    <w:p w14:paraId="6E6A45D8" w14:textId="6C32E5E5" w:rsidR="00E31A86" w:rsidRPr="00DA30E7" w:rsidRDefault="00E31A86" w:rsidP="002056BE">
      <w:pPr>
        <w:widowControl/>
        <w:numPr>
          <w:ilvl w:val="0"/>
          <w:numId w:val="30"/>
        </w:numPr>
        <w:autoSpaceDE/>
        <w:autoSpaceDN/>
        <w:rPr>
          <w:rFonts w:asciiTheme="minorHAnsi" w:eastAsia="Calibri" w:hAnsiTheme="minorHAnsi" w:cstheme="minorHAnsi"/>
          <w:sz w:val="22"/>
          <w:szCs w:val="22"/>
        </w:rPr>
      </w:pPr>
      <w:r w:rsidRPr="00DA30E7">
        <w:rPr>
          <w:rFonts w:asciiTheme="minorHAnsi" w:eastAsia="Calibri" w:hAnsiTheme="minorHAnsi" w:cstheme="minorHAnsi"/>
          <w:sz w:val="22"/>
          <w:szCs w:val="22"/>
        </w:rPr>
        <w:t>Working on PCI compliance for application security to maintain PHI,</w:t>
      </w:r>
      <w:r w:rsidR="008F53DC" w:rsidRPr="00DA30E7">
        <w:rPr>
          <w:rFonts w:asciiTheme="minorHAnsi" w:eastAsia="Calibri" w:hAnsiTheme="minorHAnsi" w:cstheme="minorHAnsi"/>
          <w:sz w:val="22"/>
          <w:szCs w:val="22"/>
        </w:rPr>
        <w:t xml:space="preserve"> </w:t>
      </w:r>
      <w:r w:rsidRPr="00DA30E7">
        <w:rPr>
          <w:rFonts w:asciiTheme="minorHAnsi" w:eastAsia="Calibri" w:hAnsiTheme="minorHAnsi" w:cstheme="minorHAnsi"/>
          <w:sz w:val="22"/>
          <w:szCs w:val="22"/>
        </w:rPr>
        <w:t>PII and PTI.</w:t>
      </w:r>
    </w:p>
    <w:p w14:paraId="1F3D4002" w14:textId="5AC69CB0" w:rsidR="00431632" w:rsidRPr="00DA30E7" w:rsidRDefault="00431632" w:rsidP="002056BE">
      <w:pPr>
        <w:widowControl/>
        <w:numPr>
          <w:ilvl w:val="0"/>
          <w:numId w:val="30"/>
        </w:numPr>
        <w:autoSpaceDE/>
        <w:autoSpaceDN/>
        <w:rPr>
          <w:rFonts w:asciiTheme="minorHAnsi" w:eastAsia="Calibri" w:hAnsiTheme="minorHAnsi" w:cstheme="minorHAnsi"/>
          <w:sz w:val="22"/>
          <w:szCs w:val="22"/>
        </w:rPr>
      </w:pPr>
      <w:r w:rsidRPr="00DA30E7">
        <w:rPr>
          <w:rFonts w:asciiTheme="minorHAnsi" w:eastAsia="Calibri" w:hAnsiTheme="minorHAnsi" w:cstheme="minorHAnsi"/>
          <w:sz w:val="22"/>
          <w:szCs w:val="22"/>
        </w:rPr>
        <w:t xml:space="preserve">Configuring </w:t>
      </w:r>
      <w:r w:rsidR="008C7355" w:rsidRPr="00DA30E7">
        <w:rPr>
          <w:rFonts w:asciiTheme="minorHAnsi" w:eastAsia="Calibri" w:hAnsiTheme="minorHAnsi" w:cstheme="minorHAnsi"/>
          <w:sz w:val="22"/>
          <w:szCs w:val="22"/>
        </w:rPr>
        <w:t>Vormetric</w:t>
      </w:r>
      <w:r w:rsidRPr="00DA30E7">
        <w:rPr>
          <w:rFonts w:asciiTheme="minorHAnsi" w:eastAsia="Calibri" w:hAnsiTheme="minorHAnsi" w:cstheme="minorHAnsi"/>
          <w:sz w:val="22"/>
          <w:szCs w:val="22"/>
        </w:rPr>
        <w:t xml:space="preserve"> encryption for all user databases on prod</w:t>
      </w:r>
      <w:r w:rsidR="0072157F" w:rsidRPr="00DA30E7">
        <w:rPr>
          <w:rFonts w:asciiTheme="minorHAnsi" w:eastAsia="Calibri" w:hAnsiTheme="minorHAnsi" w:cstheme="minorHAnsi"/>
          <w:sz w:val="22"/>
          <w:szCs w:val="22"/>
        </w:rPr>
        <w:t xml:space="preserve"> and </w:t>
      </w:r>
      <w:proofErr w:type="spellStart"/>
      <w:r w:rsidR="0072157F" w:rsidRPr="00DA30E7">
        <w:rPr>
          <w:rFonts w:asciiTheme="minorHAnsi" w:eastAsia="Calibri" w:hAnsiTheme="minorHAnsi" w:cstheme="minorHAnsi"/>
          <w:sz w:val="22"/>
          <w:szCs w:val="22"/>
        </w:rPr>
        <w:t>non prod</w:t>
      </w:r>
      <w:proofErr w:type="spellEnd"/>
      <w:r w:rsidRPr="00DA30E7">
        <w:rPr>
          <w:rFonts w:asciiTheme="minorHAnsi" w:eastAsia="Calibri" w:hAnsiTheme="minorHAnsi" w:cstheme="minorHAnsi"/>
          <w:sz w:val="22"/>
          <w:szCs w:val="22"/>
        </w:rPr>
        <w:t xml:space="preserve"> environments.</w:t>
      </w:r>
    </w:p>
    <w:p w14:paraId="0582ED16" w14:textId="4E37D1E3" w:rsidR="002056BE" w:rsidRPr="00DA30E7" w:rsidRDefault="002056BE" w:rsidP="002056BE">
      <w:pPr>
        <w:widowControl/>
        <w:numPr>
          <w:ilvl w:val="0"/>
          <w:numId w:val="30"/>
        </w:numPr>
        <w:autoSpaceDE/>
        <w:autoSpaceDN/>
        <w:rPr>
          <w:rFonts w:asciiTheme="minorHAnsi" w:eastAsia="Calibri" w:hAnsiTheme="minorHAnsi" w:cstheme="minorHAnsi"/>
          <w:sz w:val="22"/>
          <w:szCs w:val="22"/>
        </w:rPr>
      </w:pPr>
      <w:r w:rsidRPr="00DA30E7">
        <w:rPr>
          <w:rFonts w:asciiTheme="minorHAnsi" w:eastAsia="Calibri" w:hAnsiTheme="minorHAnsi" w:cstheme="minorHAnsi"/>
          <w:sz w:val="22"/>
          <w:szCs w:val="22"/>
        </w:rPr>
        <w:t xml:space="preserve">Experience in Moving Data in and out of Windows Azure SQL Databases </w:t>
      </w:r>
      <w:r w:rsidR="009001F4" w:rsidRPr="00DA30E7">
        <w:rPr>
          <w:rFonts w:asciiTheme="minorHAnsi" w:eastAsia="Calibri" w:hAnsiTheme="minorHAnsi" w:cstheme="minorHAnsi"/>
          <w:sz w:val="22"/>
          <w:szCs w:val="22"/>
        </w:rPr>
        <w:t xml:space="preserve">using </w:t>
      </w:r>
      <w:r w:rsidRPr="00DA30E7">
        <w:rPr>
          <w:rFonts w:asciiTheme="minorHAnsi" w:eastAsia="Calibri" w:hAnsiTheme="minorHAnsi" w:cstheme="minorHAnsi"/>
          <w:sz w:val="22"/>
          <w:szCs w:val="22"/>
        </w:rPr>
        <w:t>Blob Storage</w:t>
      </w:r>
    </w:p>
    <w:p w14:paraId="1FF5009D" w14:textId="77777777" w:rsidR="002056BE" w:rsidRPr="00DA30E7" w:rsidRDefault="002056BE" w:rsidP="002056BE">
      <w:pPr>
        <w:widowControl/>
        <w:numPr>
          <w:ilvl w:val="0"/>
          <w:numId w:val="30"/>
        </w:numPr>
        <w:autoSpaceDE/>
        <w:autoSpaceDN/>
        <w:rPr>
          <w:rFonts w:asciiTheme="minorHAnsi" w:eastAsia="Calibri" w:hAnsiTheme="minorHAnsi" w:cstheme="minorHAnsi"/>
          <w:sz w:val="22"/>
          <w:szCs w:val="22"/>
        </w:rPr>
      </w:pPr>
      <w:r w:rsidRPr="00DA30E7">
        <w:rPr>
          <w:rFonts w:asciiTheme="minorHAnsi" w:eastAsia="Calibri" w:hAnsiTheme="minorHAnsi" w:cstheme="minorHAnsi"/>
          <w:sz w:val="22"/>
          <w:szCs w:val="22"/>
        </w:rPr>
        <w:t>Experience in configuring and optimizing the performance of Databases.</w:t>
      </w:r>
    </w:p>
    <w:p w14:paraId="50F4BD3E" w14:textId="0AAFD129" w:rsidR="002056BE" w:rsidRPr="00DA30E7" w:rsidRDefault="002056BE" w:rsidP="002056BE">
      <w:pPr>
        <w:widowControl/>
        <w:numPr>
          <w:ilvl w:val="0"/>
          <w:numId w:val="30"/>
        </w:numPr>
        <w:autoSpaceDE/>
        <w:autoSpaceDN/>
        <w:rPr>
          <w:rFonts w:asciiTheme="minorHAnsi" w:eastAsia="Calibri" w:hAnsiTheme="minorHAnsi" w:cstheme="minorHAnsi"/>
          <w:sz w:val="22"/>
          <w:szCs w:val="22"/>
        </w:rPr>
      </w:pPr>
      <w:r w:rsidRPr="00DA30E7">
        <w:rPr>
          <w:rFonts w:asciiTheme="minorHAnsi" w:eastAsia="Calibri" w:hAnsiTheme="minorHAnsi" w:cstheme="minorHAnsi"/>
          <w:sz w:val="22"/>
          <w:szCs w:val="22"/>
        </w:rPr>
        <w:t>Experience in Azure cloud architecture and security aspects.</w:t>
      </w:r>
    </w:p>
    <w:p w14:paraId="15F7CD17" w14:textId="3A030F11" w:rsidR="000F4663" w:rsidRPr="00DA30E7" w:rsidRDefault="000F4663" w:rsidP="002056BE">
      <w:pPr>
        <w:widowControl/>
        <w:numPr>
          <w:ilvl w:val="0"/>
          <w:numId w:val="30"/>
        </w:numPr>
        <w:autoSpaceDE/>
        <w:autoSpaceDN/>
        <w:rPr>
          <w:rFonts w:asciiTheme="minorHAnsi" w:eastAsia="Calibri" w:hAnsiTheme="minorHAnsi" w:cstheme="minorHAnsi"/>
          <w:sz w:val="22"/>
          <w:szCs w:val="22"/>
        </w:rPr>
      </w:pPr>
      <w:r w:rsidRPr="00DA30E7">
        <w:rPr>
          <w:rFonts w:asciiTheme="minorHAnsi" w:eastAsia="Calibri" w:hAnsiTheme="minorHAnsi" w:cstheme="minorHAnsi"/>
          <w:sz w:val="22"/>
          <w:szCs w:val="22"/>
        </w:rPr>
        <w:t xml:space="preserve">Guided and Migrated Postgres and </w:t>
      </w:r>
      <w:proofErr w:type="spellStart"/>
      <w:r w:rsidRPr="00DA30E7">
        <w:rPr>
          <w:rFonts w:asciiTheme="minorHAnsi" w:eastAsia="Calibri" w:hAnsiTheme="minorHAnsi" w:cstheme="minorHAnsi"/>
          <w:sz w:val="22"/>
          <w:szCs w:val="22"/>
        </w:rPr>
        <w:t>mysql</w:t>
      </w:r>
      <w:proofErr w:type="spellEnd"/>
      <w:r w:rsidRPr="00DA30E7">
        <w:rPr>
          <w:rFonts w:asciiTheme="minorHAnsi" w:eastAsia="Calibri" w:hAnsiTheme="minorHAnsi" w:cstheme="minorHAnsi"/>
          <w:sz w:val="22"/>
          <w:szCs w:val="22"/>
        </w:rPr>
        <w:t xml:space="preserve"> database to AWS Aurora</w:t>
      </w:r>
    </w:p>
    <w:p w14:paraId="68C4A4F4" w14:textId="360E3BF0" w:rsidR="00431632" w:rsidRPr="00DA30E7" w:rsidRDefault="00431632" w:rsidP="002056BE">
      <w:pPr>
        <w:widowControl/>
        <w:numPr>
          <w:ilvl w:val="0"/>
          <w:numId w:val="30"/>
        </w:numPr>
        <w:autoSpaceDE/>
        <w:autoSpaceDN/>
        <w:rPr>
          <w:rFonts w:asciiTheme="minorHAnsi" w:eastAsia="Calibri" w:hAnsiTheme="minorHAnsi" w:cstheme="minorHAnsi"/>
          <w:sz w:val="22"/>
          <w:szCs w:val="22"/>
        </w:rPr>
      </w:pPr>
      <w:r w:rsidRPr="00DA30E7">
        <w:rPr>
          <w:rFonts w:asciiTheme="minorHAnsi" w:eastAsia="Calibri" w:hAnsiTheme="minorHAnsi" w:cstheme="minorHAnsi"/>
          <w:sz w:val="22"/>
          <w:szCs w:val="22"/>
        </w:rPr>
        <w:t xml:space="preserve">Data masking using </w:t>
      </w:r>
      <w:proofErr w:type="spellStart"/>
      <w:r w:rsidRPr="00DA30E7">
        <w:rPr>
          <w:rFonts w:asciiTheme="minorHAnsi" w:eastAsia="Calibri" w:hAnsiTheme="minorHAnsi" w:cstheme="minorHAnsi"/>
          <w:sz w:val="22"/>
          <w:szCs w:val="22"/>
        </w:rPr>
        <w:t>Delphix</w:t>
      </w:r>
      <w:proofErr w:type="spellEnd"/>
      <w:r w:rsidRPr="00DA30E7">
        <w:rPr>
          <w:rFonts w:asciiTheme="minorHAnsi" w:eastAsia="Calibri" w:hAnsiTheme="minorHAnsi" w:cstheme="minorHAnsi"/>
          <w:sz w:val="22"/>
          <w:szCs w:val="22"/>
        </w:rPr>
        <w:t xml:space="preserve"> for lower environment databases refresh. </w:t>
      </w:r>
    </w:p>
    <w:p w14:paraId="580CD9F3" w14:textId="5B6BA9C7" w:rsidR="002056BE" w:rsidRPr="00DA30E7" w:rsidRDefault="002056BE" w:rsidP="002056BE">
      <w:pPr>
        <w:widowControl/>
        <w:numPr>
          <w:ilvl w:val="0"/>
          <w:numId w:val="30"/>
        </w:numPr>
        <w:autoSpaceDE/>
        <w:autoSpaceDN/>
        <w:rPr>
          <w:rFonts w:asciiTheme="minorHAnsi" w:eastAsia="Calibri" w:hAnsiTheme="minorHAnsi" w:cstheme="minorHAnsi"/>
          <w:sz w:val="22"/>
          <w:szCs w:val="22"/>
        </w:rPr>
      </w:pPr>
      <w:r w:rsidRPr="00DA30E7">
        <w:rPr>
          <w:rFonts w:asciiTheme="minorHAnsi" w:eastAsia="Calibri" w:hAnsiTheme="minorHAnsi" w:cstheme="minorHAnsi"/>
          <w:sz w:val="22"/>
          <w:szCs w:val="22"/>
        </w:rPr>
        <w:t xml:space="preserve">Administering databases in </w:t>
      </w:r>
      <w:r w:rsidR="002C2C50" w:rsidRPr="00DA30E7">
        <w:rPr>
          <w:rFonts w:asciiTheme="minorHAnsi" w:eastAsia="Calibri" w:hAnsiTheme="minorHAnsi" w:cstheme="minorHAnsi"/>
          <w:sz w:val="22"/>
          <w:szCs w:val="22"/>
        </w:rPr>
        <w:t>Azure cloud</w:t>
      </w:r>
      <w:r w:rsidRPr="00DA30E7">
        <w:rPr>
          <w:rFonts w:asciiTheme="minorHAnsi" w:eastAsia="Calibri" w:hAnsiTheme="minorHAnsi" w:cstheme="minorHAnsi"/>
          <w:sz w:val="22"/>
          <w:szCs w:val="22"/>
        </w:rPr>
        <w:t xml:space="preserve"> platform and manage Azure Geo-Replica databases.</w:t>
      </w:r>
    </w:p>
    <w:p w14:paraId="001224BC" w14:textId="77777777" w:rsidR="002056BE" w:rsidRPr="00DA30E7" w:rsidRDefault="002056BE" w:rsidP="002056BE">
      <w:pPr>
        <w:widowControl/>
        <w:numPr>
          <w:ilvl w:val="0"/>
          <w:numId w:val="30"/>
        </w:numPr>
        <w:autoSpaceDE/>
        <w:autoSpaceDN/>
        <w:rPr>
          <w:rFonts w:asciiTheme="minorHAnsi" w:eastAsia="Calibri" w:hAnsiTheme="minorHAnsi" w:cstheme="minorHAnsi"/>
          <w:sz w:val="22"/>
          <w:szCs w:val="22"/>
        </w:rPr>
      </w:pPr>
      <w:r w:rsidRPr="00DA30E7">
        <w:rPr>
          <w:rFonts w:asciiTheme="minorHAnsi" w:eastAsia="Calibri" w:hAnsiTheme="minorHAnsi" w:cstheme="minorHAnsi"/>
          <w:sz w:val="22"/>
          <w:szCs w:val="22"/>
        </w:rPr>
        <w:t>Expertise in SQL server clustering, Always On (VM level) and replication</w:t>
      </w:r>
    </w:p>
    <w:p w14:paraId="5317F186" w14:textId="783D8D98" w:rsidR="002056BE" w:rsidRPr="00DA30E7" w:rsidRDefault="000D3ACA" w:rsidP="002056BE">
      <w:pPr>
        <w:widowControl/>
        <w:numPr>
          <w:ilvl w:val="0"/>
          <w:numId w:val="30"/>
        </w:numPr>
        <w:autoSpaceDE/>
        <w:autoSpaceDN/>
        <w:rPr>
          <w:rFonts w:asciiTheme="minorHAnsi" w:eastAsia="Calibri" w:hAnsiTheme="minorHAnsi" w:cstheme="minorHAnsi"/>
          <w:sz w:val="22"/>
          <w:szCs w:val="22"/>
        </w:rPr>
      </w:pPr>
      <w:r w:rsidRPr="00DA30E7">
        <w:rPr>
          <w:rFonts w:asciiTheme="minorHAnsi" w:eastAsia="Calibri" w:hAnsiTheme="minorHAnsi" w:cstheme="minorHAnsi"/>
          <w:sz w:val="22"/>
          <w:szCs w:val="22"/>
        </w:rPr>
        <w:t>Extensive Knowledge in</w:t>
      </w:r>
      <w:r w:rsidRPr="00DA30E7">
        <w:rPr>
          <w:rFonts w:asciiTheme="minorHAnsi" w:eastAsia="Calibri" w:hAnsiTheme="minorHAnsi" w:cstheme="minorHAnsi"/>
          <w:b/>
          <w:bCs/>
          <w:sz w:val="22"/>
          <w:szCs w:val="22"/>
        </w:rPr>
        <w:t xml:space="preserve"> SSAS</w:t>
      </w:r>
      <w:r w:rsidRPr="00DA30E7">
        <w:rPr>
          <w:rFonts w:asciiTheme="minorHAnsi" w:eastAsia="Calibri" w:hAnsiTheme="minorHAnsi" w:cstheme="minorHAnsi"/>
          <w:sz w:val="22"/>
          <w:szCs w:val="22"/>
        </w:rPr>
        <w:t xml:space="preserve"> storage and partitions, and Aggregations, calculation of queries with </w:t>
      </w:r>
      <w:r w:rsidRPr="00DA30E7">
        <w:rPr>
          <w:rFonts w:asciiTheme="minorHAnsi" w:eastAsia="Calibri" w:hAnsiTheme="minorHAnsi" w:cstheme="minorHAnsi"/>
          <w:b/>
          <w:bCs/>
          <w:sz w:val="22"/>
          <w:szCs w:val="22"/>
        </w:rPr>
        <w:t>MDX</w:t>
      </w:r>
      <w:r w:rsidRPr="00DA30E7">
        <w:rPr>
          <w:rFonts w:asciiTheme="minorHAnsi" w:eastAsia="Calibri" w:hAnsiTheme="minorHAnsi" w:cstheme="minorHAnsi"/>
          <w:sz w:val="22"/>
          <w:szCs w:val="22"/>
        </w:rPr>
        <w:t xml:space="preserve">, Data Mining Models, developing reports using </w:t>
      </w:r>
      <w:r w:rsidRPr="00DA30E7">
        <w:rPr>
          <w:rFonts w:asciiTheme="minorHAnsi" w:eastAsia="Calibri" w:hAnsiTheme="minorHAnsi" w:cstheme="minorHAnsi"/>
          <w:b/>
          <w:bCs/>
          <w:sz w:val="22"/>
          <w:szCs w:val="22"/>
        </w:rPr>
        <w:t>MDX</w:t>
      </w:r>
      <w:r w:rsidRPr="00DA30E7">
        <w:rPr>
          <w:rFonts w:asciiTheme="minorHAnsi" w:eastAsia="Calibri" w:hAnsiTheme="minorHAnsi" w:cstheme="minorHAnsi"/>
          <w:sz w:val="22"/>
          <w:szCs w:val="22"/>
        </w:rPr>
        <w:t xml:space="preserve"> and SQL</w:t>
      </w:r>
      <w:r w:rsidR="002056BE" w:rsidRPr="00DA30E7">
        <w:rPr>
          <w:rFonts w:asciiTheme="minorHAnsi" w:eastAsia="Calibri" w:hAnsiTheme="minorHAnsi" w:cstheme="minorHAnsi"/>
          <w:sz w:val="22"/>
          <w:szCs w:val="22"/>
        </w:rPr>
        <w:t>.</w:t>
      </w:r>
    </w:p>
    <w:p w14:paraId="5899887B" w14:textId="2BC271D6" w:rsidR="002056BE" w:rsidRPr="00DA30E7" w:rsidRDefault="002056BE" w:rsidP="002056BE">
      <w:pPr>
        <w:widowControl/>
        <w:numPr>
          <w:ilvl w:val="0"/>
          <w:numId w:val="30"/>
        </w:numPr>
        <w:autoSpaceDE/>
        <w:autoSpaceDN/>
        <w:rPr>
          <w:rFonts w:asciiTheme="minorHAnsi" w:eastAsia="Calibri" w:hAnsiTheme="minorHAnsi" w:cstheme="minorHAnsi"/>
          <w:sz w:val="22"/>
          <w:szCs w:val="22"/>
        </w:rPr>
      </w:pPr>
      <w:r w:rsidRPr="00DA30E7">
        <w:rPr>
          <w:rFonts w:asciiTheme="minorHAnsi" w:eastAsia="Calibri" w:hAnsiTheme="minorHAnsi" w:cstheme="minorHAnsi"/>
          <w:sz w:val="22"/>
          <w:szCs w:val="22"/>
        </w:rPr>
        <w:t>Demonstrate Hands on experience in on premise Power BI report server, Desktop installation</w:t>
      </w:r>
      <w:r w:rsidR="00152274" w:rsidRPr="00DA30E7">
        <w:rPr>
          <w:rFonts w:asciiTheme="minorHAnsi" w:eastAsia="Calibri" w:hAnsiTheme="minorHAnsi" w:cstheme="minorHAnsi"/>
          <w:sz w:val="22"/>
          <w:szCs w:val="22"/>
        </w:rPr>
        <w:t>, SSDT and visual studio</w:t>
      </w:r>
      <w:r w:rsidRPr="00DA30E7">
        <w:rPr>
          <w:rFonts w:asciiTheme="minorHAnsi" w:eastAsia="Calibri" w:hAnsiTheme="minorHAnsi" w:cstheme="minorHAnsi"/>
          <w:sz w:val="22"/>
          <w:szCs w:val="22"/>
        </w:rPr>
        <w:t xml:space="preserve"> and configuration.</w:t>
      </w:r>
    </w:p>
    <w:p w14:paraId="0593BB10" w14:textId="77777777" w:rsidR="0059117B" w:rsidRPr="00DA30E7" w:rsidRDefault="0059117B" w:rsidP="008F53DC">
      <w:pPr>
        <w:rPr>
          <w:rFonts w:asciiTheme="minorHAnsi" w:hAnsiTheme="minorHAnsi" w:cstheme="minorHAnsi"/>
          <w:b/>
          <w:bCs/>
          <w:sz w:val="22"/>
          <w:szCs w:val="22"/>
        </w:rPr>
      </w:pPr>
    </w:p>
    <w:p w14:paraId="055E9B1D" w14:textId="77777777" w:rsidR="008F53DC" w:rsidRPr="00DA30E7" w:rsidRDefault="005D45AE" w:rsidP="008F53DC">
      <w:pPr>
        <w:rPr>
          <w:rFonts w:asciiTheme="minorHAnsi" w:eastAsia="Calibri" w:hAnsiTheme="minorHAnsi" w:cstheme="minorHAnsi"/>
          <w:b/>
          <w:bCs/>
          <w:sz w:val="22"/>
          <w:szCs w:val="22"/>
        </w:rPr>
      </w:pPr>
      <w:r w:rsidRPr="00DA30E7">
        <w:rPr>
          <w:rFonts w:asciiTheme="minorHAnsi" w:eastAsia="Calibri" w:hAnsiTheme="minorHAnsi" w:cstheme="minorHAnsi"/>
          <w:b/>
          <w:bCs/>
          <w:sz w:val="22"/>
          <w:szCs w:val="22"/>
        </w:rPr>
        <w:t xml:space="preserve">Client: </w:t>
      </w:r>
      <w:r w:rsidR="004E0939" w:rsidRPr="00DA30E7">
        <w:rPr>
          <w:rFonts w:asciiTheme="minorHAnsi" w:eastAsia="Calibri" w:hAnsiTheme="minorHAnsi" w:cstheme="minorHAnsi"/>
          <w:b/>
          <w:bCs/>
          <w:sz w:val="22"/>
          <w:szCs w:val="22"/>
        </w:rPr>
        <w:t>eBay</w:t>
      </w:r>
      <w:r w:rsidR="00AB1796" w:rsidRPr="00DA30E7">
        <w:rPr>
          <w:rFonts w:asciiTheme="minorHAnsi" w:eastAsia="Calibri" w:hAnsiTheme="minorHAnsi" w:cstheme="minorHAnsi"/>
          <w:b/>
          <w:bCs/>
          <w:sz w:val="22"/>
          <w:szCs w:val="22"/>
        </w:rPr>
        <w:t xml:space="preserve">, </w:t>
      </w:r>
      <w:r w:rsidR="005703AD" w:rsidRPr="00DA30E7">
        <w:rPr>
          <w:rFonts w:asciiTheme="minorHAnsi" w:eastAsia="Calibri" w:hAnsiTheme="minorHAnsi" w:cstheme="minorHAnsi"/>
          <w:b/>
          <w:bCs/>
          <w:sz w:val="22"/>
          <w:szCs w:val="22"/>
        </w:rPr>
        <w:t>San Jose, CA</w:t>
      </w:r>
    </w:p>
    <w:p w14:paraId="4CDF3B8A" w14:textId="0692161A" w:rsidR="008F53DC" w:rsidRPr="00DA30E7" w:rsidRDefault="00B76626" w:rsidP="008F53DC">
      <w:pPr>
        <w:rPr>
          <w:rFonts w:asciiTheme="minorHAnsi" w:eastAsia="Calibri" w:hAnsiTheme="minorHAnsi" w:cstheme="minorHAnsi"/>
          <w:b/>
          <w:bCs/>
          <w:sz w:val="22"/>
          <w:szCs w:val="22"/>
        </w:rPr>
      </w:pPr>
      <w:r w:rsidRPr="00DA30E7">
        <w:rPr>
          <w:rFonts w:asciiTheme="minorHAnsi" w:eastAsia="Calibri" w:hAnsiTheme="minorHAnsi" w:cstheme="minorHAnsi"/>
          <w:b/>
          <w:bCs/>
          <w:sz w:val="22"/>
          <w:szCs w:val="22"/>
        </w:rPr>
        <w:t>Sr. SQL Architect</w:t>
      </w:r>
      <w:r w:rsidR="001F59A9" w:rsidRPr="00DA30E7">
        <w:rPr>
          <w:rFonts w:asciiTheme="minorHAnsi" w:eastAsia="Calibri" w:hAnsiTheme="minorHAnsi" w:cstheme="minorHAnsi"/>
          <w:b/>
          <w:bCs/>
          <w:sz w:val="22"/>
          <w:szCs w:val="22"/>
        </w:rPr>
        <w:t xml:space="preserve">   </w:t>
      </w:r>
      <w:r w:rsidR="001F59A9" w:rsidRPr="00DA30E7">
        <w:rPr>
          <w:rFonts w:asciiTheme="minorHAnsi" w:eastAsia="Calibri" w:hAnsiTheme="minorHAnsi" w:cstheme="minorHAnsi"/>
          <w:b/>
          <w:bCs/>
          <w:sz w:val="22"/>
          <w:szCs w:val="22"/>
        </w:rPr>
        <w:tab/>
      </w:r>
      <w:r w:rsidR="008F53DC" w:rsidRPr="00DA30E7">
        <w:rPr>
          <w:rFonts w:asciiTheme="minorHAnsi" w:eastAsia="Calibri" w:hAnsiTheme="minorHAnsi" w:cstheme="minorHAnsi"/>
          <w:b/>
          <w:bCs/>
          <w:sz w:val="22"/>
          <w:szCs w:val="22"/>
        </w:rPr>
        <w:tab/>
      </w:r>
      <w:r w:rsidR="008F53DC" w:rsidRPr="00DA30E7">
        <w:rPr>
          <w:rFonts w:asciiTheme="minorHAnsi" w:eastAsia="Calibri" w:hAnsiTheme="minorHAnsi" w:cstheme="minorHAnsi"/>
          <w:b/>
          <w:bCs/>
          <w:sz w:val="22"/>
          <w:szCs w:val="22"/>
        </w:rPr>
        <w:tab/>
      </w:r>
      <w:r w:rsidR="008F53DC" w:rsidRPr="00DA30E7">
        <w:rPr>
          <w:rFonts w:asciiTheme="minorHAnsi" w:eastAsia="Calibri" w:hAnsiTheme="minorHAnsi" w:cstheme="minorHAnsi"/>
          <w:b/>
          <w:bCs/>
          <w:sz w:val="22"/>
          <w:szCs w:val="22"/>
        </w:rPr>
        <w:tab/>
      </w:r>
      <w:r w:rsidR="008F53DC" w:rsidRPr="00DA30E7">
        <w:rPr>
          <w:rFonts w:asciiTheme="minorHAnsi" w:eastAsia="Calibri" w:hAnsiTheme="minorHAnsi" w:cstheme="minorHAnsi"/>
          <w:b/>
          <w:bCs/>
          <w:sz w:val="22"/>
          <w:szCs w:val="22"/>
        </w:rPr>
        <w:tab/>
      </w:r>
      <w:r w:rsidR="008F53DC" w:rsidRPr="00DA30E7">
        <w:rPr>
          <w:rFonts w:asciiTheme="minorHAnsi" w:eastAsia="Calibri" w:hAnsiTheme="minorHAnsi" w:cstheme="minorHAnsi"/>
          <w:b/>
          <w:bCs/>
          <w:sz w:val="22"/>
          <w:szCs w:val="22"/>
        </w:rPr>
        <w:tab/>
      </w:r>
      <w:r w:rsidR="008F53DC" w:rsidRPr="00DA30E7">
        <w:rPr>
          <w:rFonts w:asciiTheme="minorHAnsi" w:eastAsia="Calibri" w:hAnsiTheme="minorHAnsi" w:cstheme="minorHAnsi"/>
          <w:b/>
          <w:bCs/>
          <w:sz w:val="22"/>
          <w:szCs w:val="22"/>
        </w:rPr>
        <w:tab/>
      </w:r>
      <w:r w:rsidR="008F53DC" w:rsidRPr="00DA30E7">
        <w:rPr>
          <w:rFonts w:asciiTheme="minorHAnsi" w:eastAsia="Calibri" w:hAnsiTheme="minorHAnsi" w:cstheme="minorHAnsi"/>
          <w:b/>
          <w:bCs/>
          <w:sz w:val="22"/>
          <w:szCs w:val="22"/>
        </w:rPr>
        <w:tab/>
      </w:r>
      <w:r w:rsidR="008F53DC" w:rsidRPr="00DA30E7">
        <w:rPr>
          <w:rFonts w:asciiTheme="minorHAnsi" w:eastAsia="Calibri" w:hAnsiTheme="minorHAnsi" w:cstheme="minorHAnsi"/>
          <w:b/>
          <w:bCs/>
          <w:sz w:val="22"/>
          <w:szCs w:val="22"/>
        </w:rPr>
        <w:tab/>
        <w:t>Feb 2019 – Feb 2020</w:t>
      </w:r>
    </w:p>
    <w:p w14:paraId="5C061778" w14:textId="70BF41BD" w:rsidR="008C0EC7" w:rsidRPr="00DA30E7" w:rsidRDefault="005D45AE" w:rsidP="008F53DC">
      <w:pPr>
        <w:rPr>
          <w:rFonts w:asciiTheme="minorHAnsi" w:eastAsia="Calibri" w:hAnsiTheme="minorHAnsi" w:cstheme="minorHAnsi"/>
          <w:b/>
          <w:bCs/>
          <w:sz w:val="22"/>
          <w:szCs w:val="22"/>
        </w:rPr>
      </w:pPr>
      <w:r w:rsidRPr="00DA30E7">
        <w:rPr>
          <w:rFonts w:asciiTheme="minorHAnsi" w:eastAsia="Calibri" w:hAnsiTheme="minorHAnsi" w:cstheme="minorHAnsi"/>
          <w:b/>
          <w:bCs/>
          <w:sz w:val="22"/>
          <w:szCs w:val="22"/>
        </w:rPr>
        <w:t>Responsibilities:</w:t>
      </w:r>
    </w:p>
    <w:p w14:paraId="59FF2B18" w14:textId="77777777" w:rsidR="00085C93" w:rsidRPr="00DA30E7" w:rsidRDefault="00085C93" w:rsidP="00085C93">
      <w:pPr>
        <w:widowControl/>
        <w:numPr>
          <w:ilvl w:val="0"/>
          <w:numId w:val="30"/>
        </w:numPr>
        <w:autoSpaceDE/>
        <w:autoSpaceDN/>
        <w:rPr>
          <w:rFonts w:asciiTheme="minorHAnsi" w:eastAsia="Calibri" w:hAnsiTheme="minorHAnsi" w:cstheme="minorHAnsi"/>
          <w:sz w:val="22"/>
          <w:szCs w:val="22"/>
        </w:rPr>
      </w:pPr>
      <w:r w:rsidRPr="00DA30E7">
        <w:rPr>
          <w:rFonts w:asciiTheme="minorHAnsi" w:eastAsia="Calibri" w:hAnsiTheme="minorHAnsi" w:cstheme="minorHAnsi"/>
          <w:sz w:val="22"/>
          <w:szCs w:val="22"/>
        </w:rPr>
        <w:t>Day to day Production support of MS SQL Databases</w:t>
      </w:r>
    </w:p>
    <w:p w14:paraId="2D252FE8" w14:textId="77777777" w:rsidR="0008485B" w:rsidRPr="00DA30E7" w:rsidRDefault="0008485B" w:rsidP="00085C93">
      <w:pPr>
        <w:widowControl/>
        <w:numPr>
          <w:ilvl w:val="0"/>
          <w:numId w:val="30"/>
        </w:numPr>
        <w:autoSpaceDE/>
        <w:autoSpaceDN/>
        <w:rPr>
          <w:rFonts w:asciiTheme="minorHAnsi" w:eastAsia="Calibri" w:hAnsiTheme="minorHAnsi" w:cstheme="minorHAnsi"/>
          <w:sz w:val="22"/>
          <w:szCs w:val="22"/>
        </w:rPr>
      </w:pPr>
      <w:r w:rsidRPr="00DA30E7">
        <w:rPr>
          <w:rFonts w:asciiTheme="minorHAnsi" w:eastAsia="Calibri" w:hAnsiTheme="minorHAnsi" w:cstheme="minorHAnsi"/>
          <w:sz w:val="22"/>
          <w:szCs w:val="22"/>
        </w:rPr>
        <w:t xml:space="preserve">Working with Json for data exchange from </w:t>
      </w:r>
      <w:proofErr w:type="spellStart"/>
      <w:r w:rsidRPr="00DA30E7">
        <w:rPr>
          <w:rFonts w:asciiTheme="minorHAnsi" w:eastAsia="Calibri" w:hAnsiTheme="minorHAnsi" w:cstheme="minorHAnsi"/>
          <w:sz w:val="22"/>
          <w:szCs w:val="22"/>
        </w:rPr>
        <w:t>non sql</w:t>
      </w:r>
      <w:proofErr w:type="spellEnd"/>
      <w:r w:rsidRPr="00DA30E7">
        <w:rPr>
          <w:rFonts w:asciiTheme="minorHAnsi" w:eastAsia="Calibri" w:hAnsiTheme="minorHAnsi" w:cstheme="minorHAnsi"/>
          <w:sz w:val="22"/>
          <w:szCs w:val="22"/>
        </w:rPr>
        <w:t xml:space="preserve"> </w:t>
      </w:r>
      <w:r w:rsidR="00A11026" w:rsidRPr="00DA30E7">
        <w:rPr>
          <w:rFonts w:asciiTheme="minorHAnsi" w:eastAsia="Calibri" w:hAnsiTheme="minorHAnsi" w:cstheme="minorHAnsi"/>
          <w:sz w:val="22"/>
          <w:szCs w:val="22"/>
        </w:rPr>
        <w:t>environments</w:t>
      </w:r>
      <w:r w:rsidRPr="00DA30E7">
        <w:rPr>
          <w:rFonts w:asciiTheme="minorHAnsi" w:eastAsia="Calibri" w:hAnsiTheme="minorHAnsi" w:cstheme="minorHAnsi"/>
          <w:sz w:val="22"/>
          <w:szCs w:val="22"/>
        </w:rPr>
        <w:t>.</w:t>
      </w:r>
    </w:p>
    <w:p w14:paraId="06AB983F" w14:textId="77777777" w:rsidR="00085C93" w:rsidRPr="00DA30E7" w:rsidRDefault="00085C93" w:rsidP="00085C93">
      <w:pPr>
        <w:widowControl/>
        <w:numPr>
          <w:ilvl w:val="0"/>
          <w:numId w:val="30"/>
        </w:numPr>
        <w:autoSpaceDE/>
        <w:autoSpaceDN/>
        <w:rPr>
          <w:rFonts w:asciiTheme="minorHAnsi" w:eastAsia="Calibri" w:hAnsiTheme="minorHAnsi" w:cstheme="minorHAnsi"/>
          <w:sz w:val="22"/>
          <w:szCs w:val="22"/>
        </w:rPr>
      </w:pPr>
      <w:r w:rsidRPr="00DA30E7">
        <w:rPr>
          <w:rFonts w:asciiTheme="minorHAnsi" w:eastAsia="Calibri" w:hAnsiTheme="minorHAnsi" w:cstheme="minorHAnsi"/>
          <w:sz w:val="22"/>
          <w:szCs w:val="22"/>
        </w:rPr>
        <w:t>Perform Installs, System refreshes, Upgrades and Validation of Database systems.</w:t>
      </w:r>
    </w:p>
    <w:p w14:paraId="7FFC6EDE" w14:textId="77777777" w:rsidR="00085C93" w:rsidRPr="00DA30E7" w:rsidRDefault="00085C93" w:rsidP="00085C93">
      <w:pPr>
        <w:widowControl/>
        <w:numPr>
          <w:ilvl w:val="0"/>
          <w:numId w:val="30"/>
        </w:numPr>
        <w:autoSpaceDE/>
        <w:autoSpaceDN/>
        <w:rPr>
          <w:rFonts w:asciiTheme="minorHAnsi" w:eastAsia="Calibri" w:hAnsiTheme="minorHAnsi" w:cstheme="minorHAnsi"/>
          <w:sz w:val="22"/>
          <w:szCs w:val="22"/>
        </w:rPr>
      </w:pPr>
      <w:r w:rsidRPr="00DA30E7">
        <w:rPr>
          <w:rFonts w:asciiTheme="minorHAnsi" w:eastAsia="Calibri" w:hAnsiTheme="minorHAnsi" w:cstheme="minorHAnsi"/>
          <w:sz w:val="22"/>
          <w:szCs w:val="22"/>
        </w:rPr>
        <w:t>Facilitate clear communication within group, others in IT, the Management teams and Project leads.</w:t>
      </w:r>
    </w:p>
    <w:p w14:paraId="12362D84" w14:textId="77777777" w:rsidR="00085C93" w:rsidRPr="00DA30E7" w:rsidRDefault="00085C93" w:rsidP="00085C93">
      <w:pPr>
        <w:widowControl/>
        <w:numPr>
          <w:ilvl w:val="0"/>
          <w:numId w:val="30"/>
        </w:numPr>
        <w:autoSpaceDE/>
        <w:autoSpaceDN/>
        <w:rPr>
          <w:rFonts w:asciiTheme="minorHAnsi" w:eastAsia="Calibri" w:hAnsiTheme="minorHAnsi" w:cstheme="minorHAnsi"/>
          <w:sz w:val="22"/>
          <w:szCs w:val="22"/>
        </w:rPr>
      </w:pPr>
      <w:r w:rsidRPr="00DA30E7">
        <w:rPr>
          <w:rFonts w:asciiTheme="minorHAnsi" w:eastAsia="Calibri" w:hAnsiTheme="minorHAnsi" w:cstheme="minorHAnsi"/>
          <w:sz w:val="22"/>
          <w:szCs w:val="22"/>
        </w:rPr>
        <w:lastRenderedPageBreak/>
        <w:t>Design and implement High Availability as per the IT requirements.</w:t>
      </w:r>
    </w:p>
    <w:p w14:paraId="437CE5F6" w14:textId="77777777" w:rsidR="00085C93" w:rsidRDefault="00085C93" w:rsidP="00085C93">
      <w:pPr>
        <w:widowControl/>
        <w:numPr>
          <w:ilvl w:val="0"/>
          <w:numId w:val="30"/>
        </w:numPr>
        <w:autoSpaceDE/>
        <w:autoSpaceDN/>
        <w:rPr>
          <w:rFonts w:asciiTheme="minorHAnsi" w:eastAsia="Calibri" w:hAnsiTheme="minorHAnsi" w:cstheme="minorHAnsi"/>
          <w:sz w:val="22"/>
          <w:szCs w:val="22"/>
        </w:rPr>
      </w:pPr>
      <w:r w:rsidRPr="00DA30E7">
        <w:rPr>
          <w:rFonts w:asciiTheme="minorHAnsi" w:eastAsia="Calibri" w:hAnsiTheme="minorHAnsi" w:cstheme="minorHAnsi"/>
          <w:sz w:val="22"/>
          <w:szCs w:val="22"/>
        </w:rPr>
        <w:t>Good understanding on Database security, application interface and user management.</w:t>
      </w:r>
    </w:p>
    <w:p w14:paraId="36EDE483" w14:textId="77777777" w:rsidR="008C0EC7" w:rsidRPr="008C0EC7" w:rsidRDefault="008C0EC7" w:rsidP="008C0EC7">
      <w:pPr>
        <w:widowControl/>
        <w:numPr>
          <w:ilvl w:val="0"/>
          <w:numId w:val="30"/>
        </w:numPr>
        <w:autoSpaceDE/>
        <w:autoSpaceDN/>
        <w:rPr>
          <w:rFonts w:asciiTheme="minorHAnsi" w:eastAsia="Calibri" w:hAnsiTheme="minorHAnsi" w:cstheme="minorHAnsi"/>
          <w:sz w:val="22"/>
          <w:szCs w:val="22"/>
        </w:rPr>
      </w:pPr>
      <w:r w:rsidRPr="008C0EC7">
        <w:rPr>
          <w:rFonts w:asciiTheme="minorHAnsi" w:eastAsia="Calibri" w:hAnsiTheme="minorHAnsi" w:cstheme="minorHAnsi"/>
          <w:sz w:val="22"/>
          <w:szCs w:val="22"/>
        </w:rPr>
        <w:t xml:space="preserve">Serve as a subject matter expert (SME) on IIS system administration and support for e-commerce, </w:t>
      </w:r>
      <w:proofErr w:type="gramStart"/>
      <w:r w:rsidRPr="008C0EC7">
        <w:rPr>
          <w:rFonts w:asciiTheme="minorHAnsi" w:eastAsia="Calibri" w:hAnsiTheme="minorHAnsi" w:cstheme="minorHAnsi"/>
          <w:sz w:val="22"/>
          <w:szCs w:val="22"/>
        </w:rPr>
        <w:t>web</w:t>
      </w:r>
      <w:proofErr w:type="gramEnd"/>
      <w:r w:rsidRPr="008C0EC7">
        <w:rPr>
          <w:rFonts w:asciiTheme="minorHAnsi" w:eastAsia="Calibri" w:hAnsiTheme="minorHAnsi" w:cstheme="minorHAnsi"/>
          <w:sz w:val="22"/>
          <w:szCs w:val="22"/>
        </w:rPr>
        <w:t xml:space="preserve"> and intranet applications.</w:t>
      </w:r>
    </w:p>
    <w:p w14:paraId="5F64338E" w14:textId="77777777" w:rsidR="008C0EC7" w:rsidRPr="008C0EC7" w:rsidRDefault="008C0EC7" w:rsidP="008C0EC7">
      <w:pPr>
        <w:widowControl/>
        <w:numPr>
          <w:ilvl w:val="0"/>
          <w:numId w:val="30"/>
        </w:numPr>
        <w:autoSpaceDE/>
        <w:autoSpaceDN/>
        <w:rPr>
          <w:rFonts w:asciiTheme="minorHAnsi" w:eastAsia="Calibri" w:hAnsiTheme="minorHAnsi" w:cstheme="minorHAnsi"/>
          <w:sz w:val="22"/>
          <w:szCs w:val="22"/>
        </w:rPr>
      </w:pPr>
      <w:r w:rsidRPr="008C0EC7">
        <w:rPr>
          <w:rFonts w:asciiTheme="minorHAnsi" w:eastAsia="Calibri" w:hAnsiTheme="minorHAnsi" w:cstheme="minorHAnsi"/>
          <w:sz w:val="22"/>
          <w:szCs w:val="22"/>
        </w:rPr>
        <w:t>Manage web services, third party SSL certificates and general server configurations, including patch installation and web server security.</w:t>
      </w:r>
    </w:p>
    <w:p w14:paraId="221AB0BF" w14:textId="77777777" w:rsidR="008C0EC7" w:rsidRPr="008C0EC7" w:rsidRDefault="008C0EC7" w:rsidP="008C0EC7">
      <w:pPr>
        <w:widowControl/>
        <w:numPr>
          <w:ilvl w:val="0"/>
          <w:numId w:val="30"/>
        </w:numPr>
        <w:autoSpaceDE/>
        <w:autoSpaceDN/>
        <w:rPr>
          <w:rFonts w:asciiTheme="minorHAnsi" w:eastAsia="Calibri" w:hAnsiTheme="minorHAnsi" w:cstheme="minorHAnsi"/>
          <w:sz w:val="22"/>
          <w:szCs w:val="22"/>
        </w:rPr>
      </w:pPr>
      <w:r w:rsidRPr="008C0EC7">
        <w:rPr>
          <w:rFonts w:asciiTheme="minorHAnsi" w:eastAsia="Calibri" w:hAnsiTheme="minorHAnsi" w:cstheme="minorHAnsi"/>
          <w:sz w:val="22"/>
          <w:szCs w:val="22"/>
        </w:rPr>
        <w:t>Provide long-term performance improvements and capacity planning recommendations.</w:t>
      </w:r>
    </w:p>
    <w:p w14:paraId="74FB40E9" w14:textId="77777777" w:rsidR="008C0EC7" w:rsidRPr="008C0EC7" w:rsidRDefault="008C0EC7" w:rsidP="008C0EC7">
      <w:pPr>
        <w:widowControl/>
        <w:numPr>
          <w:ilvl w:val="0"/>
          <w:numId w:val="30"/>
        </w:numPr>
        <w:autoSpaceDE/>
        <w:autoSpaceDN/>
        <w:rPr>
          <w:rFonts w:asciiTheme="minorHAnsi" w:eastAsia="Calibri" w:hAnsiTheme="minorHAnsi" w:cstheme="minorHAnsi"/>
          <w:sz w:val="22"/>
          <w:szCs w:val="22"/>
        </w:rPr>
      </w:pPr>
      <w:r w:rsidRPr="008C0EC7">
        <w:rPr>
          <w:rFonts w:asciiTheme="minorHAnsi" w:eastAsia="Calibri" w:hAnsiTheme="minorHAnsi" w:cstheme="minorHAnsi"/>
          <w:sz w:val="22"/>
          <w:szCs w:val="22"/>
        </w:rPr>
        <w:t>Perform in-depth technical root cause analysis for high-priority IIS issues.</w:t>
      </w:r>
    </w:p>
    <w:p w14:paraId="65F62D51" w14:textId="77777777" w:rsidR="008C0EC7" w:rsidRPr="008C0EC7" w:rsidRDefault="008C0EC7" w:rsidP="008C0EC7">
      <w:pPr>
        <w:widowControl/>
        <w:numPr>
          <w:ilvl w:val="0"/>
          <w:numId w:val="30"/>
        </w:numPr>
        <w:autoSpaceDE/>
        <w:autoSpaceDN/>
        <w:rPr>
          <w:rFonts w:asciiTheme="minorHAnsi" w:eastAsia="Calibri" w:hAnsiTheme="minorHAnsi" w:cstheme="minorHAnsi"/>
          <w:sz w:val="22"/>
          <w:szCs w:val="22"/>
        </w:rPr>
      </w:pPr>
      <w:r w:rsidRPr="008C0EC7">
        <w:rPr>
          <w:rFonts w:asciiTheme="minorHAnsi" w:eastAsia="Calibri" w:hAnsiTheme="minorHAnsi" w:cstheme="minorHAnsi"/>
          <w:sz w:val="22"/>
          <w:szCs w:val="22"/>
        </w:rPr>
        <w:t>Recommend tuning adjustments to resolve complex performance issues (response time, throughput, etc.).</w:t>
      </w:r>
    </w:p>
    <w:p w14:paraId="3035743D" w14:textId="77777777" w:rsidR="008C0EC7" w:rsidRPr="008C0EC7" w:rsidRDefault="008C0EC7" w:rsidP="008C0EC7">
      <w:pPr>
        <w:widowControl/>
        <w:numPr>
          <w:ilvl w:val="0"/>
          <w:numId w:val="30"/>
        </w:numPr>
        <w:autoSpaceDE/>
        <w:autoSpaceDN/>
        <w:rPr>
          <w:rFonts w:asciiTheme="minorHAnsi" w:eastAsia="Calibri" w:hAnsiTheme="minorHAnsi" w:cstheme="minorHAnsi"/>
          <w:sz w:val="22"/>
          <w:szCs w:val="22"/>
        </w:rPr>
      </w:pPr>
      <w:r w:rsidRPr="008C0EC7">
        <w:rPr>
          <w:rFonts w:asciiTheme="minorHAnsi" w:eastAsia="Calibri" w:hAnsiTheme="minorHAnsi" w:cstheme="minorHAnsi"/>
          <w:sz w:val="22"/>
          <w:szCs w:val="22"/>
        </w:rPr>
        <w:t xml:space="preserve">Provide input and insight on web services architecture and </w:t>
      </w:r>
      <w:proofErr w:type="gramStart"/>
      <w:r w:rsidRPr="008C0EC7">
        <w:rPr>
          <w:rFonts w:asciiTheme="minorHAnsi" w:eastAsia="Calibri" w:hAnsiTheme="minorHAnsi" w:cstheme="minorHAnsi"/>
          <w:sz w:val="22"/>
          <w:szCs w:val="22"/>
        </w:rPr>
        <w:t>build</w:t>
      </w:r>
      <w:proofErr w:type="gramEnd"/>
      <w:r w:rsidRPr="008C0EC7">
        <w:rPr>
          <w:rFonts w:asciiTheme="minorHAnsi" w:eastAsia="Calibri" w:hAnsiTheme="minorHAnsi" w:cstheme="minorHAnsi"/>
          <w:sz w:val="22"/>
          <w:szCs w:val="22"/>
        </w:rPr>
        <w:t xml:space="preserve"> processes.</w:t>
      </w:r>
    </w:p>
    <w:p w14:paraId="0DB90CA6" w14:textId="77777777" w:rsidR="008C0EC7" w:rsidRPr="008C0EC7" w:rsidRDefault="008C0EC7" w:rsidP="008C0EC7">
      <w:pPr>
        <w:widowControl/>
        <w:numPr>
          <w:ilvl w:val="0"/>
          <w:numId w:val="30"/>
        </w:numPr>
        <w:autoSpaceDE/>
        <w:autoSpaceDN/>
        <w:rPr>
          <w:rFonts w:asciiTheme="minorHAnsi" w:eastAsia="Calibri" w:hAnsiTheme="minorHAnsi" w:cstheme="minorHAnsi"/>
          <w:sz w:val="22"/>
          <w:szCs w:val="22"/>
        </w:rPr>
      </w:pPr>
      <w:r w:rsidRPr="008C0EC7">
        <w:rPr>
          <w:rFonts w:asciiTheme="minorHAnsi" w:eastAsia="Calibri" w:hAnsiTheme="minorHAnsi" w:cstheme="minorHAnsi"/>
          <w:sz w:val="22"/>
          <w:szCs w:val="22"/>
        </w:rPr>
        <w:t>Set standards for the configurations of new applications.</w:t>
      </w:r>
    </w:p>
    <w:p w14:paraId="0F26F088" w14:textId="77777777" w:rsidR="008C0EC7" w:rsidRPr="008C0EC7" w:rsidRDefault="008C0EC7" w:rsidP="008C0EC7">
      <w:pPr>
        <w:widowControl/>
        <w:numPr>
          <w:ilvl w:val="0"/>
          <w:numId w:val="30"/>
        </w:numPr>
        <w:autoSpaceDE/>
        <w:autoSpaceDN/>
        <w:rPr>
          <w:rFonts w:asciiTheme="minorHAnsi" w:eastAsia="Calibri" w:hAnsiTheme="minorHAnsi" w:cstheme="minorHAnsi"/>
          <w:sz w:val="22"/>
          <w:szCs w:val="22"/>
        </w:rPr>
      </w:pPr>
      <w:r w:rsidRPr="008C0EC7">
        <w:rPr>
          <w:rFonts w:asciiTheme="minorHAnsi" w:eastAsia="Calibri" w:hAnsiTheme="minorHAnsi" w:cstheme="minorHAnsi"/>
          <w:sz w:val="22"/>
          <w:szCs w:val="22"/>
        </w:rPr>
        <w:t>Assist with application release process improvements and automation.</w:t>
      </w:r>
    </w:p>
    <w:p w14:paraId="63E65C08" w14:textId="77777777" w:rsidR="008C0EC7" w:rsidRPr="008C0EC7" w:rsidRDefault="008C0EC7" w:rsidP="008C0EC7">
      <w:pPr>
        <w:widowControl/>
        <w:numPr>
          <w:ilvl w:val="0"/>
          <w:numId w:val="30"/>
        </w:numPr>
        <w:autoSpaceDE/>
        <w:autoSpaceDN/>
        <w:rPr>
          <w:rFonts w:asciiTheme="minorHAnsi" w:eastAsia="Calibri" w:hAnsiTheme="minorHAnsi" w:cstheme="minorHAnsi"/>
          <w:sz w:val="22"/>
          <w:szCs w:val="22"/>
        </w:rPr>
      </w:pPr>
      <w:r w:rsidRPr="008C0EC7">
        <w:rPr>
          <w:rFonts w:asciiTheme="minorHAnsi" w:eastAsia="Calibri" w:hAnsiTheme="minorHAnsi" w:cstheme="minorHAnsi"/>
          <w:sz w:val="22"/>
          <w:szCs w:val="22"/>
        </w:rPr>
        <w:t>Mentor team members on IIS configurations and architecture best practices.</w:t>
      </w:r>
    </w:p>
    <w:p w14:paraId="520E13D8" w14:textId="17659BD1" w:rsidR="008C0EC7" w:rsidRPr="00DA30E7" w:rsidRDefault="008C0EC7" w:rsidP="008C0EC7">
      <w:pPr>
        <w:widowControl/>
        <w:numPr>
          <w:ilvl w:val="0"/>
          <w:numId w:val="30"/>
        </w:numPr>
        <w:autoSpaceDE/>
        <w:autoSpaceDN/>
        <w:rPr>
          <w:rFonts w:asciiTheme="minorHAnsi" w:eastAsia="Calibri" w:hAnsiTheme="minorHAnsi" w:cstheme="minorHAnsi"/>
          <w:sz w:val="22"/>
          <w:szCs w:val="22"/>
        </w:rPr>
      </w:pPr>
      <w:r w:rsidRPr="008C0EC7">
        <w:rPr>
          <w:rFonts w:asciiTheme="minorHAnsi" w:eastAsia="Calibri" w:hAnsiTheme="minorHAnsi" w:cstheme="minorHAnsi"/>
          <w:sz w:val="22"/>
          <w:szCs w:val="22"/>
        </w:rPr>
        <w:t>Collaborate with Infrastructure and Application Development teams to ensure optimal performance of IIS-related websites.</w:t>
      </w:r>
    </w:p>
    <w:p w14:paraId="298EF35F" w14:textId="77777777" w:rsidR="00085C93" w:rsidRPr="00DA30E7" w:rsidRDefault="00085C93" w:rsidP="00085C93">
      <w:pPr>
        <w:widowControl/>
        <w:numPr>
          <w:ilvl w:val="0"/>
          <w:numId w:val="30"/>
        </w:numPr>
        <w:autoSpaceDE/>
        <w:autoSpaceDN/>
        <w:rPr>
          <w:rFonts w:asciiTheme="minorHAnsi" w:eastAsia="Calibri" w:hAnsiTheme="minorHAnsi" w:cstheme="minorHAnsi"/>
          <w:sz w:val="22"/>
          <w:szCs w:val="22"/>
        </w:rPr>
      </w:pPr>
      <w:r w:rsidRPr="00DA30E7">
        <w:rPr>
          <w:rFonts w:asciiTheme="minorHAnsi" w:eastAsia="Calibri" w:hAnsiTheme="minorHAnsi" w:cstheme="minorHAnsi"/>
          <w:sz w:val="22"/>
          <w:szCs w:val="22"/>
        </w:rPr>
        <w:t>Experience in debugging and tracing SQL performance issues</w:t>
      </w:r>
      <w:r w:rsidR="00211493" w:rsidRPr="00DA30E7">
        <w:rPr>
          <w:rFonts w:asciiTheme="minorHAnsi" w:eastAsia="Calibri" w:hAnsiTheme="minorHAnsi" w:cstheme="minorHAnsi"/>
          <w:sz w:val="22"/>
          <w:szCs w:val="22"/>
        </w:rPr>
        <w:t xml:space="preserve"> using SolarWinds tool.</w:t>
      </w:r>
    </w:p>
    <w:p w14:paraId="6C1B57A7" w14:textId="77777777" w:rsidR="00085C93" w:rsidRPr="00DA30E7" w:rsidRDefault="00085C93" w:rsidP="00085C93">
      <w:pPr>
        <w:widowControl/>
        <w:numPr>
          <w:ilvl w:val="0"/>
          <w:numId w:val="30"/>
        </w:numPr>
        <w:autoSpaceDE/>
        <w:autoSpaceDN/>
        <w:rPr>
          <w:rFonts w:asciiTheme="minorHAnsi" w:eastAsia="Calibri" w:hAnsiTheme="minorHAnsi" w:cstheme="minorHAnsi"/>
          <w:sz w:val="22"/>
          <w:szCs w:val="22"/>
        </w:rPr>
      </w:pPr>
      <w:r w:rsidRPr="00DA30E7">
        <w:rPr>
          <w:rFonts w:asciiTheme="minorHAnsi" w:eastAsia="Calibri" w:hAnsiTheme="minorHAnsi" w:cstheme="minorHAnsi"/>
          <w:sz w:val="22"/>
          <w:szCs w:val="22"/>
        </w:rPr>
        <w:t>Experience in SQL replication, log shipping, mirroring, and AG groups.</w:t>
      </w:r>
    </w:p>
    <w:p w14:paraId="6FFEA131" w14:textId="7A2FBFAE" w:rsidR="00085C93" w:rsidRPr="00DA30E7" w:rsidRDefault="00085C93" w:rsidP="00085C93">
      <w:pPr>
        <w:widowControl/>
        <w:numPr>
          <w:ilvl w:val="0"/>
          <w:numId w:val="30"/>
        </w:numPr>
        <w:autoSpaceDE/>
        <w:autoSpaceDN/>
        <w:rPr>
          <w:rFonts w:asciiTheme="minorHAnsi" w:eastAsia="Calibri" w:hAnsiTheme="minorHAnsi" w:cstheme="minorHAnsi"/>
          <w:sz w:val="22"/>
          <w:szCs w:val="22"/>
        </w:rPr>
      </w:pPr>
      <w:r w:rsidRPr="00DA30E7">
        <w:rPr>
          <w:rFonts w:asciiTheme="minorHAnsi" w:eastAsia="Calibri" w:hAnsiTheme="minorHAnsi" w:cstheme="minorHAnsi"/>
          <w:sz w:val="22"/>
          <w:szCs w:val="22"/>
        </w:rPr>
        <w:t>Good understanding Physical and Virtual (VMware) infrastructure.</w:t>
      </w:r>
    </w:p>
    <w:p w14:paraId="14D969D4" w14:textId="4C5CE96C" w:rsidR="00E91CFE" w:rsidRPr="00DA30E7" w:rsidRDefault="00E91CFE" w:rsidP="00085C93">
      <w:pPr>
        <w:widowControl/>
        <w:numPr>
          <w:ilvl w:val="0"/>
          <w:numId w:val="30"/>
        </w:numPr>
        <w:autoSpaceDE/>
        <w:autoSpaceDN/>
        <w:rPr>
          <w:rFonts w:asciiTheme="minorHAnsi" w:eastAsia="Calibri" w:hAnsiTheme="minorHAnsi" w:cstheme="minorHAnsi"/>
          <w:sz w:val="22"/>
          <w:szCs w:val="22"/>
        </w:rPr>
      </w:pPr>
      <w:r w:rsidRPr="00DA30E7">
        <w:rPr>
          <w:rFonts w:asciiTheme="minorHAnsi" w:eastAsia="Calibri" w:hAnsiTheme="minorHAnsi" w:cstheme="minorHAnsi"/>
          <w:sz w:val="22"/>
          <w:szCs w:val="22"/>
        </w:rPr>
        <w:t xml:space="preserve">Involved in the </w:t>
      </w:r>
      <w:r w:rsidRPr="00DA30E7">
        <w:rPr>
          <w:rFonts w:asciiTheme="minorHAnsi" w:eastAsia="Calibri" w:hAnsiTheme="minorHAnsi" w:cstheme="minorHAnsi"/>
          <w:b/>
          <w:bCs/>
          <w:sz w:val="22"/>
          <w:szCs w:val="22"/>
        </w:rPr>
        <w:t>creation and deployment</w:t>
      </w:r>
      <w:r w:rsidRPr="00DA30E7">
        <w:rPr>
          <w:rFonts w:asciiTheme="minorHAnsi" w:eastAsia="Calibri" w:hAnsiTheme="minorHAnsi" w:cstheme="minorHAnsi"/>
          <w:sz w:val="22"/>
          <w:szCs w:val="22"/>
        </w:rPr>
        <w:t xml:space="preserve"> of the reports using </w:t>
      </w:r>
      <w:r w:rsidRPr="00DA30E7">
        <w:rPr>
          <w:rFonts w:asciiTheme="minorHAnsi" w:eastAsia="Calibri" w:hAnsiTheme="minorHAnsi" w:cstheme="minorHAnsi"/>
          <w:b/>
          <w:bCs/>
          <w:sz w:val="22"/>
          <w:szCs w:val="22"/>
        </w:rPr>
        <w:t xml:space="preserve">SSRS </w:t>
      </w:r>
      <w:r w:rsidRPr="00DA30E7">
        <w:rPr>
          <w:rFonts w:asciiTheme="minorHAnsi" w:eastAsia="Calibri" w:hAnsiTheme="minorHAnsi" w:cstheme="minorHAnsi"/>
          <w:sz w:val="22"/>
          <w:szCs w:val="22"/>
        </w:rPr>
        <w:t xml:space="preserve">and configuring the SQL Server </w:t>
      </w:r>
      <w:r w:rsidR="00B070D3" w:rsidRPr="00DA30E7">
        <w:rPr>
          <w:rFonts w:asciiTheme="minorHAnsi" w:eastAsia="Calibri" w:hAnsiTheme="minorHAnsi" w:cstheme="minorHAnsi"/>
          <w:sz w:val="22"/>
          <w:szCs w:val="22"/>
        </w:rPr>
        <w:t>Reporting and</w:t>
      </w:r>
      <w:r w:rsidRPr="00DA30E7">
        <w:rPr>
          <w:rFonts w:asciiTheme="minorHAnsi" w:eastAsia="Calibri" w:hAnsiTheme="minorHAnsi" w:cstheme="minorHAnsi"/>
          <w:sz w:val="22"/>
          <w:szCs w:val="22"/>
        </w:rPr>
        <w:t xml:space="preserve"> PowerBI Server</w:t>
      </w:r>
    </w:p>
    <w:p w14:paraId="58E15B30" w14:textId="77777777" w:rsidR="00981BDE" w:rsidRPr="00DA30E7" w:rsidRDefault="00981BDE" w:rsidP="00981BDE">
      <w:pPr>
        <w:widowControl/>
        <w:numPr>
          <w:ilvl w:val="0"/>
          <w:numId w:val="30"/>
        </w:numPr>
        <w:autoSpaceDE/>
        <w:autoSpaceDN/>
        <w:rPr>
          <w:rFonts w:asciiTheme="minorHAnsi" w:eastAsia="Calibri" w:hAnsiTheme="minorHAnsi" w:cstheme="minorHAnsi"/>
          <w:sz w:val="22"/>
          <w:szCs w:val="22"/>
        </w:rPr>
      </w:pPr>
      <w:r w:rsidRPr="00DA30E7">
        <w:rPr>
          <w:rFonts w:asciiTheme="minorHAnsi" w:eastAsia="Calibri" w:hAnsiTheme="minorHAnsi" w:cstheme="minorHAnsi"/>
          <w:sz w:val="22"/>
          <w:szCs w:val="22"/>
        </w:rPr>
        <w:t xml:space="preserve">Design, </w:t>
      </w:r>
      <w:proofErr w:type="gramStart"/>
      <w:r w:rsidRPr="00DA30E7">
        <w:rPr>
          <w:rFonts w:asciiTheme="minorHAnsi" w:eastAsia="Calibri" w:hAnsiTheme="minorHAnsi" w:cstheme="minorHAnsi"/>
          <w:sz w:val="22"/>
          <w:szCs w:val="22"/>
        </w:rPr>
        <w:t>setup</w:t>
      </w:r>
      <w:proofErr w:type="gramEnd"/>
      <w:r w:rsidRPr="00DA30E7">
        <w:rPr>
          <w:rFonts w:asciiTheme="minorHAnsi" w:eastAsia="Calibri" w:hAnsiTheme="minorHAnsi" w:cstheme="minorHAnsi"/>
          <w:sz w:val="22"/>
          <w:szCs w:val="22"/>
        </w:rPr>
        <w:t xml:space="preserve"> and capacity planning for Datamart. Teamed with Application team in building interfaces and Dataflow. </w:t>
      </w:r>
    </w:p>
    <w:p w14:paraId="2373AE86" w14:textId="58741D6C" w:rsidR="00981BDE" w:rsidRPr="00DA30E7" w:rsidRDefault="00981BDE" w:rsidP="00981BDE">
      <w:pPr>
        <w:widowControl/>
        <w:numPr>
          <w:ilvl w:val="0"/>
          <w:numId w:val="30"/>
        </w:numPr>
        <w:autoSpaceDE/>
        <w:autoSpaceDN/>
        <w:rPr>
          <w:rFonts w:asciiTheme="minorHAnsi" w:eastAsia="Calibri" w:hAnsiTheme="minorHAnsi" w:cstheme="minorHAnsi"/>
          <w:sz w:val="22"/>
          <w:szCs w:val="22"/>
        </w:rPr>
      </w:pPr>
      <w:r w:rsidRPr="00DA30E7">
        <w:rPr>
          <w:rFonts w:asciiTheme="minorHAnsi" w:eastAsia="Calibri" w:hAnsiTheme="minorHAnsi" w:cstheme="minorHAnsi"/>
          <w:sz w:val="22"/>
          <w:szCs w:val="22"/>
        </w:rPr>
        <w:t>Experience in migration of Data from Excel, Flat file, Oracle, DB2 to MS SQL Server.</w:t>
      </w:r>
    </w:p>
    <w:p w14:paraId="086DBCCF" w14:textId="70F9C093" w:rsidR="00144880" w:rsidRPr="00DA30E7" w:rsidRDefault="00144880" w:rsidP="00085C93">
      <w:pPr>
        <w:widowControl/>
        <w:numPr>
          <w:ilvl w:val="0"/>
          <w:numId w:val="30"/>
        </w:numPr>
        <w:autoSpaceDE/>
        <w:autoSpaceDN/>
        <w:rPr>
          <w:rFonts w:asciiTheme="minorHAnsi" w:eastAsia="Calibri" w:hAnsiTheme="minorHAnsi" w:cstheme="minorHAnsi"/>
          <w:sz w:val="22"/>
          <w:szCs w:val="22"/>
        </w:rPr>
      </w:pPr>
      <w:r w:rsidRPr="00DA30E7">
        <w:rPr>
          <w:rFonts w:asciiTheme="minorHAnsi" w:eastAsia="Calibri" w:hAnsiTheme="minorHAnsi" w:cstheme="minorHAnsi"/>
          <w:sz w:val="22"/>
          <w:szCs w:val="22"/>
        </w:rPr>
        <w:t>Created and Configured Azure Cosmos DB and exposed the service as Web API.</w:t>
      </w:r>
    </w:p>
    <w:p w14:paraId="385DB3AD" w14:textId="4D9F0978" w:rsidR="00E31A86" w:rsidRPr="00DA30E7" w:rsidRDefault="00E31A86" w:rsidP="00085C93">
      <w:pPr>
        <w:widowControl/>
        <w:numPr>
          <w:ilvl w:val="0"/>
          <w:numId w:val="30"/>
        </w:numPr>
        <w:autoSpaceDE/>
        <w:autoSpaceDN/>
        <w:rPr>
          <w:rFonts w:asciiTheme="minorHAnsi" w:eastAsia="Calibri" w:hAnsiTheme="minorHAnsi" w:cstheme="minorHAnsi"/>
          <w:sz w:val="22"/>
          <w:szCs w:val="22"/>
        </w:rPr>
      </w:pPr>
      <w:r w:rsidRPr="00DA30E7">
        <w:rPr>
          <w:rFonts w:asciiTheme="minorHAnsi" w:eastAsia="Calibri" w:hAnsiTheme="minorHAnsi" w:cstheme="minorHAnsi"/>
          <w:sz w:val="22"/>
          <w:szCs w:val="22"/>
        </w:rPr>
        <w:t>Experience with PCI compliance for all payment gateway to maintain PII and PTI.</w:t>
      </w:r>
    </w:p>
    <w:p w14:paraId="167ADB00" w14:textId="7B109E0D" w:rsidR="00085C93" w:rsidRPr="00DA30E7" w:rsidRDefault="009B583F" w:rsidP="00085C93">
      <w:pPr>
        <w:widowControl/>
        <w:numPr>
          <w:ilvl w:val="0"/>
          <w:numId w:val="30"/>
        </w:numPr>
        <w:autoSpaceDE/>
        <w:autoSpaceDN/>
        <w:rPr>
          <w:rFonts w:asciiTheme="minorHAnsi" w:eastAsia="Calibri" w:hAnsiTheme="minorHAnsi" w:cstheme="minorHAnsi"/>
          <w:sz w:val="22"/>
          <w:szCs w:val="22"/>
        </w:rPr>
      </w:pPr>
      <w:r w:rsidRPr="00DA30E7">
        <w:rPr>
          <w:rFonts w:asciiTheme="minorHAnsi" w:eastAsia="Calibri" w:hAnsiTheme="minorHAnsi" w:cstheme="minorHAnsi"/>
          <w:sz w:val="22"/>
          <w:szCs w:val="22"/>
        </w:rPr>
        <w:t>Experience in Moving Data in and out of Windows Azure SQL Databases and Blob Storage</w:t>
      </w:r>
    </w:p>
    <w:p w14:paraId="02304EC5" w14:textId="70699891" w:rsidR="00085C93" w:rsidRPr="00DA30E7" w:rsidRDefault="00085C93" w:rsidP="009212F3">
      <w:pPr>
        <w:widowControl/>
        <w:numPr>
          <w:ilvl w:val="0"/>
          <w:numId w:val="30"/>
        </w:numPr>
        <w:autoSpaceDE/>
        <w:autoSpaceDN/>
        <w:rPr>
          <w:rFonts w:asciiTheme="minorHAnsi" w:eastAsia="Calibri" w:hAnsiTheme="minorHAnsi" w:cstheme="minorHAnsi"/>
          <w:sz w:val="22"/>
          <w:szCs w:val="22"/>
        </w:rPr>
      </w:pPr>
      <w:r w:rsidRPr="00DA30E7">
        <w:rPr>
          <w:rFonts w:asciiTheme="minorHAnsi" w:eastAsia="Calibri" w:hAnsiTheme="minorHAnsi" w:cstheme="minorHAnsi"/>
          <w:sz w:val="22"/>
          <w:szCs w:val="22"/>
        </w:rPr>
        <w:t xml:space="preserve">Experience in </w:t>
      </w:r>
      <w:r w:rsidR="009212F3" w:rsidRPr="00DA30E7">
        <w:rPr>
          <w:rFonts w:asciiTheme="minorHAnsi" w:eastAsia="Calibri" w:hAnsiTheme="minorHAnsi" w:cstheme="minorHAnsi"/>
          <w:sz w:val="22"/>
          <w:szCs w:val="22"/>
        </w:rPr>
        <w:t xml:space="preserve">TDE and </w:t>
      </w:r>
      <w:r w:rsidR="00B62E6C" w:rsidRPr="00DA30E7">
        <w:rPr>
          <w:rFonts w:asciiTheme="minorHAnsi" w:eastAsia="Calibri" w:hAnsiTheme="minorHAnsi" w:cstheme="minorHAnsi"/>
          <w:sz w:val="22"/>
          <w:szCs w:val="22"/>
        </w:rPr>
        <w:t>Micro segmentation</w:t>
      </w:r>
      <w:r w:rsidR="009212F3" w:rsidRPr="00DA30E7">
        <w:rPr>
          <w:rFonts w:asciiTheme="minorHAnsi" w:eastAsia="Calibri" w:hAnsiTheme="minorHAnsi" w:cstheme="minorHAnsi"/>
          <w:sz w:val="22"/>
          <w:szCs w:val="22"/>
        </w:rPr>
        <w:t>/Firewall controls in Azure Paa</w:t>
      </w:r>
      <w:r w:rsidR="00780671" w:rsidRPr="00DA30E7">
        <w:rPr>
          <w:rFonts w:asciiTheme="minorHAnsi" w:eastAsia="Calibri" w:hAnsiTheme="minorHAnsi" w:cstheme="minorHAnsi"/>
          <w:sz w:val="22"/>
          <w:szCs w:val="22"/>
        </w:rPr>
        <w:t>S</w:t>
      </w:r>
      <w:r w:rsidR="009212F3" w:rsidRPr="00DA30E7">
        <w:rPr>
          <w:rFonts w:asciiTheme="minorHAnsi" w:eastAsia="Calibri" w:hAnsiTheme="minorHAnsi" w:cstheme="minorHAnsi"/>
          <w:sz w:val="22"/>
          <w:szCs w:val="22"/>
        </w:rPr>
        <w:t xml:space="preserve"> and Iaa</w:t>
      </w:r>
      <w:r w:rsidR="00780671" w:rsidRPr="00DA30E7">
        <w:rPr>
          <w:rFonts w:asciiTheme="minorHAnsi" w:eastAsia="Calibri" w:hAnsiTheme="minorHAnsi" w:cstheme="minorHAnsi"/>
          <w:sz w:val="22"/>
          <w:szCs w:val="22"/>
        </w:rPr>
        <w:t>S</w:t>
      </w:r>
      <w:r w:rsidRPr="00DA30E7">
        <w:rPr>
          <w:rFonts w:asciiTheme="minorHAnsi" w:eastAsia="Calibri" w:hAnsiTheme="minorHAnsi" w:cstheme="minorHAnsi"/>
          <w:sz w:val="22"/>
          <w:szCs w:val="22"/>
        </w:rPr>
        <w:t>.</w:t>
      </w:r>
    </w:p>
    <w:p w14:paraId="124A7EC9" w14:textId="5DED3E45" w:rsidR="00085C93" w:rsidRPr="00DA30E7" w:rsidRDefault="00085C93" w:rsidP="00085C93">
      <w:pPr>
        <w:widowControl/>
        <w:numPr>
          <w:ilvl w:val="0"/>
          <w:numId w:val="30"/>
        </w:numPr>
        <w:autoSpaceDE/>
        <w:autoSpaceDN/>
        <w:rPr>
          <w:rFonts w:asciiTheme="minorHAnsi" w:eastAsia="Calibri" w:hAnsiTheme="minorHAnsi" w:cstheme="minorHAnsi"/>
          <w:sz w:val="22"/>
          <w:szCs w:val="22"/>
        </w:rPr>
      </w:pPr>
      <w:r w:rsidRPr="00DA30E7">
        <w:rPr>
          <w:rFonts w:asciiTheme="minorHAnsi" w:eastAsia="Calibri" w:hAnsiTheme="minorHAnsi" w:cstheme="minorHAnsi"/>
          <w:sz w:val="22"/>
          <w:szCs w:val="22"/>
        </w:rPr>
        <w:t>Experience in configuring and optimizing the performance of Databases.</w:t>
      </w:r>
    </w:p>
    <w:p w14:paraId="717AD1E0" w14:textId="310696DF" w:rsidR="002E6ECC" w:rsidRPr="00DA30E7" w:rsidRDefault="002E6ECC" w:rsidP="00085C93">
      <w:pPr>
        <w:widowControl/>
        <w:numPr>
          <w:ilvl w:val="0"/>
          <w:numId w:val="30"/>
        </w:numPr>
        <w:autoSpaceDE/>
        <w:autoSpaceDN/>
        <w:rPr>
          <w:rFonts w:asciiTheme="minorHAnsi" w:eastAsia="Calibri" w:hAnsiTheme="minorHAnsi" w:cstheme="minorHAnsi"/>
          <w:sz w:val="22"/>
          <w:szCs w:val="22"/>
        </w:rPr>
      </w:pPr>
      <w:r w:rsidRPr="00DA30E7">
        <w:rPr>
          <w:rFonts w:asciiTheme="minorHAnsi" w:eastAsia="Calibri" w:hAnsiTheme="minorHAnsi" w:cstheme="minorHAnsi"/>
          <w:sz w:val="22"/>
          <w:szCs w:val="22"/>
        </w:rPr>
        <w:t>Configured Input &amp; Output bindings of Azure Function with Azure Cosmos DB collection to read and write data from the container whenever the function executes.</w:t>
      </w:r>
    </w:p>
    <w:p w14:paraId="4EEEA6BC" w14:textId="77777777" w:rsidR="00085C93" w:rsidRPr="00DA30E7" w:rsidRDefault="00085C93" w:rsidP="00085C93">
      <w:pPr>
        <w:widowControl/>
        <w:numPr>
          <w:ilvl w:val="0"/>
          <w:numId w:val="30"/>
        </w:numPr>
        <w:autoSpaceDE/>
        <w:autoSpaceDN/>
        <w:rPr>
          <w:rFonts w:asciiTheme="minorHAnsi" w:eastAsia="Calibri" w:hAnsiTheme="minorHAnsi" w:cstheme="minorHAnsi"/>
          <w:sz w:val="22"/>
          <w:szCs w:val="22"/>
        </w:rPr>
      </w:pPr>
      <w:r w:rsidRPr="00DA30E7">
        <w:rPr>
          <w:rFonts w:asciiTheme="minorHAnsi" w:eastAsia="Calibri" w:hAnsiTheme="minorHAnsi" w:cstheme="minorHAnsi"/>
          <w:sz w:val="22"/>
          <w:szCs w:val="22"/>
        </w:rPr>
        <w:t>Experience in Azure cloud architecture and security aspects.</w:t>
      </w:r>
    </w:p>
    <w:p w14:paraId="347F503E" w14:textId="6AE5A179" w:rsidR="00085C93" w:rsidRPr="00DA30E7" w:rsidRDefault="00085C93" w:rsidP="00970F28">
      <w:pPr>
        <w:widowControl/>
        <w:numPr>
          <w:ilvl w:val="0"/>
          <w:numId w:val="30"/>
        </w:numPr>
        <w:autoSpaceDE/>
        <w:autoSpaceDN/>
        <w:rPr>
          <w:rFonts w:asciiTheme="minorHAnsi" w:eastAsia="Calibri" w:hAnsiTheme="minorHAnsi" w:cstheme="minorHAnsi"/>
          <w:sz w:val="22"/>
          <w:szCs w:val="22"/>
        </w:rPr>
      </w:pPr>
      <w:r w:rsidRPr="00DA30E7">
        <w:rPr>
          <w:rFonts w:asciiTheme="minorHAnsi" w:eastAsia="Calibri" w:hAnsiTheme="minorHAnsi" w:cstheme="minorHAnsi"/>
          <w:sz w:val="22"/>
          <w:szCs w:val="22"/>
        </w:rPr>
        <w:t xml:space="preserve">Administering databases in </w:t>
      </w:r>
      <w:r w:rsidR="00C34B09" w:rsidRPr="00DA30E7">
        <w:rPr>
          <w:rFonts w:asciiTheme="minorHAnsi" w:eastAsia="Calibri" w:hAnsiTheme="minorHAnsi" w:cstheme="minorHAnsi"/>
          <w:sz w:val="22"/>
          <w:szCs w:val="22"/>
        </w:rPr>
        <w:t>Azure cloud</w:t>
      </w:r>
      <w:r w:rsidRPr="00DA30E7">
        <w:rPr>
          <w:rFonts w:asciiTheme="minorHAnsi" w:eastAsia="Calibri" w:hAnsiTheme="minorHAnsi" w:cstheme="minorHAnsi"/>
          <w:sz w:val="22"/>
          <w:szCs w:val="22"/>
        </w:rPr>
        <w:t xml:space="preserve"> platform and manage Azure Geo-Replica databases.</w:t>
      </w:r>
    </w:p>
    <w:p w14:paraId="13361B1D" w14:textId="77777777" w:rsidR="00085C93" w:rsidRPr="00DA30E7" w:rsidRDefault="00085C93" w:rsidP="00085C93">
      <w:pPr>
        <w:widowControl/>
        <w:numPr>
          <w:ilvl w:val="0"/>
          <w:numId w:val="30"/>
        </w:numPr>
        <w:autoSpaceDE/>
        <w:autoSpaceDN/>
        <w:rPr>
          <w:rFonts w:asciiTheme="minorHAnsi" w:eastAsia="Calibri" w:hAnsiTheme="minorHAnsi" w:cstheme="minorHAnsi"/>
          <w:sz w:val="22"/>
          <w:szCs w:val="22"/>
        </w:rPr>
      </w:pPr>
      <w:r w:rsidRPr="00DA30E7">
        <w:rPr>
          <w:rFonts w:asciiTheme="minorHAnsi" w:eastAsia="Calibri" w:hAnsiTheme="minorHAnsi" w:cstheme="minorHAnsi"/>
          <w:sz w:val="22"/>
          <w:szCs w:val="22"/>
        </w:rPr>
        <w:t>Expertise in SQL server clustering, Always On</w:t>
      </w:r>
      <w:r w:rsidR="003F0172" w:rsidRPr="00DA30E7">
        <w:rPr>
          <w:rFonts w:asciiTheme="minorHAnsi" w:eastAsia="Calibri" w:hAnsiTheme="minorHAnsi" w:cstheme="minorHAnsi"/>
          <w:sz w:val="22"/>
          <w:szCs w:val="22"/>
        </w:rPr>
        <w:t xml:space="preserve"> </w:t>
      </w:r>
      <w:r w:rsidR="007205DD" w:rsidRPr="00DA30E7">
        <w:rPr>
          <w:rFonts w:asciiTheme="minorHAnsi" w:eastAsia="Calibri" w:hAnsiTheme="minorHAnsi" w:cstheme="minorHAnsi"/>
          <w:sz w:val="22"/>
          <w:szCs w:val="22"/>
        </w:rPr>
        <w:t xml:space="preserve">(VM level) </w:t>
      </w:r>
      <w:r w:rsidR="003F0172" w:rsidRPr="00DA30E7">
        <w:rPr>
          <w:rFonts w:asciiTheme="minorHAnsi" w:eastAsia="Calibri" w:hAnsiTheme="minorHAnsi" w:cstheme="minorHAnsi"/>
          <w:sz w:val="22"/>
          <w:szCs w:val="22"/>
        </w:rPr>
        <w:t>and</w:t>
      </w:r>
      <w:r w:rsidRPr="00DA30E7">
        <w:rPr>
          <w:rFonts w:asciiTheme="minorHAnsi" w:eastAsia="Calibri" w:hAnsiTheme="minorHAnsi" w:cstheme="minorHAnsi"/>
          <w:sz w:val="22"/>
          <w:szCs w:val="22"/>
        </w:rPr>
        <w:t xml:space="preserve"> replication</w:t>
      </w:r>
    </w:p>
    <w:p w14:paraId="1DBAF10B" w14:textId="77777777" w:rsidR="00085C93" w:rsidRPr="00DA30E7" w:rsidRDefault="00085C93" w:rsidP="00085C93">
      <w:pPr>
        <w:widowControl/>
        <w:numPr>
          <w:ilvl w:val="0"/>
          <w:numId w:val="30"/>
        </w:numPr>
        <w:autoSpaceDE/>
        <w:autoSpaceDN/>
        <w:rPr>
          <w:rFonts w:asciiTheme="minorHAnsi" w:eastAsia="Calibri" w:hAnsiTheme="minorHAnsi" w:cstheme="minorHAnsi"/>
          <w:sz w:val="22"/>
          <w:szCs w:val="22"/>
        </w:rPr>
      </w:pPr>
      <w:r w:rsidRPr="00DA30E7">
        <w:rPr>
          <w:rFonts w:asciiTheme="minorHAnsi" w:eastAsia="Calibri" w:hAnsiTheme="minorHAnsi" w:cstheme="minorHAnsi"/>
          <w:sz w:val="22"/>
          <w:szCs w:val="22"/>
        </w:rPr>
        <w:t>Ability to interact and influence variety of users.</w:t>
      </w:r>
    </w:p>
    <w:p w14:paraId="27BDEDBE" w14:textId="77777777" w:rsidR="005D45AE" w:rsidRPr="00DA30E7" w:rsidRDefault="005D45AE" w:rsidP="005D45AE">
      <w:pPr>
        <w:widowControl/>
        <w:numPr>
          <w:ilvl w:val="0"/>
          <w:numId w:val="30"/>
        </w:numPr>
        <w:autoSpaceDE/>
        <w:autoSpaceDN/>
        <w:rPr>
          <w:rFonts w:asciiTheme="minorHAnsi" w:eastAsia="Calibri" w:hAnsiTheme="minorHAnsi" w:cstheme="minorHAnsi"/>
          <w:sz w:val="22"/>
          <w:szCs w:val="22"/>
        </w:rPr>
      </w:pPr>
      <w:r w:rsidRPr="00DA30E7">
        <w:rPr>
          <w:rFonts w:asciiTheme="minorHAnsi" w:eastAsia="Calibri" w:hAnsiTheme="minorHAnsi" w:cstheme="minorHAnsi"/>
          <w:sz w:val="22"/>
          <w:szCs w:val="22"/>
        </w:rPr>
        <w:t>Demonstrate Hands on experience in on premise Power BI report server, Desktop installation and configuration.</w:t>
      </w:r>
    </w:p>
    <w:p w14:paraId="3C565516" w14:textId="77777777" w:rsidR="005D45AE" w:rsidRPr="00DA30E7" w:rsidRDefault="005D45AE" w:rsidP="005D45AE">
      <w:pPr>
        <w:widowControl/>
        <w:numPr>
          <w:ilvl w:val="0"/>
          <w:numId w:val="30"/>
        </w:numPr>
        <w:autoSpaceDE/>
        <w:autoSpaceDN/>
        <w:rPr>
          <w:rFonts w:asciiTheme="minorHAnsi" w:eastAsia="Calibri" w:hAnsiTheme="minorHAnsi" w:cstheme="minorHAnsi"/>
          <w:sz w:val="22"/>
          <w:szCs w:val="22"/>
        </w:rPr>
      </w:pPr>
      <w:r w:rsidRPr="00DA30E7">
        <w:rPr>
          <w:rFonts w:asciiTheme="minorHAnsi" w:eastAsia="Calibri" w:hAnsiTheme="minorHAnsi" w:cstheme="minorHAnsi"/>
          <w:sz w:val="22"/>
          <w:szCs w:val="22"/>
        </w:rPr>
        <w:t>Write power shell scripts to create database and granting access etc. as part of automation process.</w:t>
      </w:r>
    </w:p>
    <w:p w14:paraId="6331C523" w14:textId="77777777" w:rsidR="00782164" w:rsidRPr="00DA30E7" w:rsidRDefault="00782164" w:rsidP="008F53DC">
      <w:pPr>
        <w:rPr>
          <w:rFonts w:asciiTheme="minorHAnsi" w:eastAsia="Calibri" w:hAnsiTheme="minorHAnsi" w:cstheme="minorHAnsi"/>
          <w:b/>
          <w:bCs/>
          <w:sz w:val="22"/>
          <w:szCs w:val="22"/>
        </w:rPr>
      </w:pPr>
    </w:p>
    <w:p w14:paraId="10EDF458" w14:textId="3FDED8D9" w:rsidR="008F53DC" w:rsidRPr="00DA30E7" w:rsidRDefault="007D79C8" w:rsidP="008F53DC">
      <w:pPr>
        <w:rPr>
          <w:rFonts w:asciiTheme="minorHAnsi" w:eastAsia="Calibri" w:hAnsiTheme="minorHAnsi" w:cstheme="minorHAnsi"/>
          <w:b/>
          <w:bCs/>
          <w:sz w:val="22"/>
          <w:szCs w:val="22"/>
        </w:rPr>
      </w:pPr>
      <w:r w:rsidRPr="00DA30E7">
        <w:rPr>
          <w:rFonts w:asciiTheme="minorHAnsi" w:eastAsia="Calibri" w:hAnsiTheme="minorHAnsi" w:cstheme="minorHAnsi"/>
          <w:b/>
          <w:bCs/>
          <w:sz w:val="22"/>
          <w:szCs w:val="22"/>
        </w:rPr>
        <w:t>Client: LinkedIn, Sunnyvale, CA</w:t>
      </w:r>
    </w:p>
    <w:p w14:paraId="43D694EA" w14:textId="18E9100D" w:rsidR="007D79C8" w:rsidRPr="00DA30E7" w:rsidRDefault="007D79C8" w:rsidP="008F53DC">
      <w:pPr>
        <w:rPr>
          <w:rFonts w:asciiTheme="minorHAnsi" w:eastAsia="Calibri" w:hAnsiTheme="minorHAnsi" w:cstheme="minorHAnsi"/>
          <w:b/>
          <w:bCs/>
          <w:sz w:val="22"/>
          <w:szCs w:val="22"/>
        </w:rPr>
      </w:pPr>
      <w:r w:rsidRPr="00DA30E7">
        <w:rPr>
          <w:rFonts w:asciiTheme="minorHAnsi" w:eastAsia="Calibri" w:hAnsiTheme="minorHAnsi" w:cstheme="minorHAnsi"/>
          <w:b/>
          <w:bCs/>
          <w:sz w:val="22"/>
          <w:szCs w:val="22"/>
        </w:rPr>
        <w:t>Sr. SQL</w:t>
      </w:r>
      <w:r w:rsidR="000B68A1" w:rsidRPr="00DA30E7">
        <w:rPr>
          <w:rFonts w:asciiTheme="minorHAnsi" w:eastAsia="Calibri" w:hAnsiTheme="minorHAnsi" w:cstheme="minorHAnsi"/>
          <w:b/>
          <w:bCs/>
          <w:sz w:val="22"/>
          <w:szCs w:val="22"/>
        </w:rPr>
        <w:t xml:space="preserve">\ </w:t>
      </w:r>
      <w:r w:rsidRPr="00DA30E7">
        <w:rPr>
          <w:rFonts w:asciiTheme="minorHAnsi" w:eastAsia="Calibri" w:hAnsiTheme="minorHAnsi" w:cstheme="minorHAnsi"/>
          <w:b/>
          <w:bCs/>
          <w:sz w:val="22"/>
          <w:szCs w:val="22"/>
        </w:rPr>
        <w:t>DBA</w:t>
      </w:r>
      <w:r w:rsidR="008F53DC" w:rsidRPr="00DA30E7">
        <w:rPr>
          <w:rFonts w:asciiTheme="minorHAnsi" w:eastAsia="Calibri" w:hAnsiTheme="minorHAnsi" w:cstheme="minorHAnsi"/>
          <w:b/>
          <w:bCs/>
          <w:sz w:val="22"/>
          <w:szCs w:val="22"/>
        </w:rPr>
        <w:tab/>
      </w:r>
      <w:r w:rsidR="008F53DC" w:rsidRPr="00DA30E7">
        <w:rPr>
          <w:rFonts w:asciiTheme="minorHAnsi" w:eastAsia="Calibri" w:hAnsiTheme="minorHAnsi" w:cstheme="minorHAnsi"/>
          <w:b/>
          <w:bCs/>
          <w:sz w:val="22"/>
          <w:szCs w:val="22"/>
        </w:rPr>
        <w:tab/>
      </w:r>
      <w:r w:rsidR="008F53DC" w:rsidRPr="00DA30E7">
        <w:rPr>
          <w:rFonts w:asciiTheme="minorHAnsi" w:eastAsia="Calibri" w:hAnsiTheme="minorHAnsi" w:cstheme="minorHAnsi"/>
          <w:b/>
          <w:bCs/>
          <w:sz w:val="22"/>
          <w:szCs w:val="22"/>
        </w:rPr>
        <w:tab/>
      </w:r>
      <w:r w:rsidR="008F53DC" w:rsidRPr="00DA30E7">
        <w:rPr>
          <w:rFonts w:asciiTheme="minorHAnsi" w:eastAsia="Calibri" w:hAnsiTheme="minorHAnsi" w:cstheme="minorHAnsi"/>
          <w:b/>
          <w:bCs/>
          <w:sz w:val="22"/>
          <w:szCs w:val="22"/>
        </w:rPr>
        <w:tab/>
      </w:r>
      <w:r w:rsidR="008F53DC" w:rsidRPr="00DA30E7">
        <w:rPr>
          <w:rFonts w:asciiTheme="minorHAnsi" w:eastAsia="Calibri" w:hAnsiTheme="minorHAnsi" w:cstheme="minorHAnsi"/>
          <w:b/>
          <w:bCs/>
          <w:sz w:val="22"/>
          <w:szCs w:val="22"/>
        </w:rPr>
        <w:tab/>
      </w:r>
      <w:r w:rsidR="008F53DC" w:rsidRPr="00DA30E7">
        <w:rPr>
          <w:rFonts w:asciiTheme="minorHAnsi" w:eastAsia="Calibri" w:hAnsiTheme="minorHAnsi" w:cstheme="minorHAnsi"/>
          <w:b/>
          <w:bCs/>
          <w:sz w:val="22"/>
          <w:szCs w:val="22"/>
        </w:rPr>
        <w:tab/>
      </w:r>
      <w:r w:rsidR="008F53DC" w:rsidRPr="00DA30E7">
        <w:rPr>
          <w:rFonts w:asciiTheme="minorHAnsi" w:eastAsia="Calibri" w:hAnsiTheme="minorHAnsi" w:cstheme="minorHAnsi"/>
          <w:b/>
          <w:bCs/>
          <w:sz w:val="22"/>
          <w:szCs w:val="22"/>
        </w:rPr>
        <w:tab/>
      </w:r>
      <w:r w:rsidR="008F53DC" w:rsidRPr="00DA30E7">
        <w:rPr>
          <w:rFonts w:asciiTheme="minorHAnsi" w:eastAsia="Calibri" w:hAnsiTheme="minorHAnsi" w:cstheme="minorHAnsi"/>
          <w:b/>
          <w:bCs/>
          <w:sz w:val="22"/>
          <w:szCs w:val="22"/>
        </w:rPr>
        <w:tab/>
      </w:r>
      <w:r w:rsidR="008F53DC" w:rsidRPr="00DA30E7">
        <w:rPr>
          <w:rFonts w:asciiTheme="minorHAnsi" w:eastAsia="Calibri" w:hAnsiTheme="minorHAnsi" w:cstheme="minorHAnsi"/>
          <w:b/>
          <w:bCs/>
          <w:sz w:val="22"/>
          <w:szCs w:val="22"/>
        </w:rPr>
        <w:tab/>
      </w:r>
      <w:r w:rsidR="008F53DC" w:rsidRPr="00DA30E7">
        <w:rPr>
          <w:rFonts w:asciiTheme="minorHAnsi" w:eastAsia="Calibri" w:hAnsiTheme="minorHAnsi" w:cstheme="minorHAnsi"/>
          <w:b/>
          <w:bCs/>
          <w:sz w:val="22"/>
          <w:szCs w:val="22"/>
        </w:rPr>
        <w:tab/>
        <w:t>May 2018 – Feb 2019</w:t>
      </w:r>
    </w:p>
    <w:p w14:paraId="1A1BBFC9" w14:textId="77777777" w:rsidR="007D79C8" w:rsidRPr="00DA30E7" w:rsidRDefault="007D79C8" w:rsidP="008F53DC">
      <w:pPr>
        <w:rPr>
          <w:rFonts w:asciiTheme="minorHAnsi" w:eastAsia="Calibri" w:hAnsiTheme="minorHAnsi" w:cstheme="minorHAnsi"/>
          <w:b/>
          <w:bCs/>
          <w:sz w:val="22"/>
          <w:szCs w:val="22"/>
        </w:rPr>
      </w:pPr>
      <w:r w:rsidRPr="00DA30E7">
        <w:rPr>
          <w:rFonts w:asciiTheme="minorHAnsi" w:eastAsia="Calibri" w:hAnsiTheme="minorHAnsi" w:cstheme="minorHAnsi"/>
          <w:b/>
          <w:bCs/>
          <w:sz w:val="22"/>
          <w:szCs w:val="22"/>
        </w:rPr>
        <w:t>Responsibilities:</w:t>
      </w:r>
    </w:p>
    <w:p w14:paraId="35992F47" w14:textId="77777777" w:rsidR="007D79C8" w:rsidRPr="00DA30E7" w:rsidRDefault="007D79C8" w:rsidP="007D79C8">
      <w:pPr>
        <w:widowControl/>
        <w:numPr>
          <w:ilvl w:val="0"/>
          <w:numId w:val="30"/>
        </w:numPr>
        <w:autoSpaceDE/>
        <w:autoSpaceDN/>
        <w:rPr>
          <w:rFonts w:asciiTheme="minorHAnsi" w:eastAsia="Calibri" w:hAnsiTheme="minorHAnsi" w:cstheme="minorHAnsi"/>
          <w:sz w:val="22"/>
          <w:szCs w:val="22"/>
        </w:rPr>
      </w:pPr>
      <w:r w:rsidRPr="00DA30E7">
        <w:rPr>
          <w:rFonts w:asciiTheme="minorHAnsi" w:eastAsia="Calibri" w:hAnsiTheme="minorHAnsi" w:cstheme="minorHAnsi"/>
          <w:sz w:val="22"/>
          <w:szCs w:val="22"/>
        </w:rPr>
        <w:t xml:space="preserve">Demonstrate Hands on experience in on premise </w:t>
      </w:r>
      <w:r w:rsidR="0027351C" w:rsidRPr="00DA30E7">
        <w:rPr>
          <w:rFonts w:asciiTheme="minorHAnsi" w:eastAsia="Calibri" w:hAnsiTheme="minorHAnsi" w:cstheme="minorHAnsi"/>
          <w:sz w:val="22"/>
          <w:szCs w:val="22"/>
        </w:rPr>
        <w:t xml:space="preserve">SSRS and </w:t>
      </w:r>
      <w:r w:rsidRPr="00DA30E7">
        <w:rPr>
          <w:rFonts w:asciiTheme="minorHAnsi" w:eastAsia="Calibri" w:hAnsiTheme="minorHAnsi" w:cstheme="minorHAnsi"/>
          <w:sz w:val="22"/>
          <w:szCs w:val="22"/>
        </w:rPr>
        <w:t>Power BI report server, Desktop installation and configuration.</w:t>
      </w:r>
    </w:p>
    <w:p w14:paraId="50B7858B" w14:textId="77777777" w:rsidR="008532D2" w:rsidRPr="00DA30E7" w:rsidRDefault="0027351C" w:rsidP="007D79C8">
      <w:pPr>
        <w:widowControl/>
        <w:numPr>
          <w:ilvl w:val="0"/>
          <w:numId w:val="30"/>
        </w:numPr>
        <w:autoSpaceDE/>
        <w:autoSpaceDN/>
        <w:rPr>
          <w:rFonts w:asciiTheme="minorHAnsi" w:eastAsia="Calibri" w:hAnsiTheme="minorHAnsi" w:cstheme="minorHAnsi"/>
          <w:sz w:val="22"/>
          <w:szCs w:val="22"/>
        </w:rPr>
      </w:pPr>
      <w:r w:rsidRPr="00DA30E7">
        <w:rPr>
          <w:rFonts w:asciiTheme="minorHAnsi" w:eastAsia="Calibri" w:hAnsiTheme="minorHAnsi" w:cstheme="minorHAnsi"/>
          <w:sz w:val="22"/>
          <w:szCs w:val="22"/>
        </w:rPr>
        <w:t>Hands-on</w:t>
      </w:r>
      <w:r w:rsidR="008532D2" w:rsidRPr="00DA30E7">
        <w:rPr>
          <w:rFonts w:asciiTheme="minorHAnsi" w:eastAsia="Calibri" w:hAnsiTheme="minorHAnsi" w:cstheme="minorHAnsi"/>
          <w:sz w:val="22"/>
          <w:szCs w:val="22"/>
        </w:rPr>
        <w:t xml:space="preserve"> experience using JIRA for ticketi</w:t>
      </w:r>
      <w:r w:rsidR="0008485B" w:rsidRPr="00DA30E7">
        <w:rPr>
          <w:rFonts w:asciiTheme="minorHAnsi" w:eastAsia="Calibri" w:hAnsiTheme="minorHAnsi" w:cstheme="minorHAnsi"/>
          <w:sz w:val="22"/>
          <w:szCs w:val="22"/>
        </w:rPr>
        <w:t>ng and deploy the code from SVN.</w:t>
      </w:r>
    </w:p>
    <w:p w14:paraId="2B8AFBAA" w14:textId="77777777" w:rsidR="007D79C8" w:rsidRPr="00DA30E7" w:rsidRDefault="007D79C8" w:rsidP="007D79C8">
      <w:pPr>
        <w:widowControl/>
        <w:numPr>
          <w:ilvl w:val="0"/>
          <w:numId w:val="30"/>
        </w:numPr>
        <w:autoSpaceDE/>
        <w:autoSpaceDN/>
        <w:rPr>
          <w:rFonts w:asciiTheme="minorHAnsi" w:eastAsia="Calibri" w:hAnsiTheme="minorHAnsi" w:cstheme="minorHAnsi"/>
          <w:sz w:val="22"/>
          <w:szCs w:val="22"/>
        </w:rPr>
      </w:pPr>
      <w:r w:rsidRPr="00DA30E7">
        <w:rPr>
          <w:rFonts w:asciiTheme="minorHAnsi" w:eastAsia="Calibri" w:hAnsiTheme="minorHAnsi" w:cstheme="minorHAnsi"/>
          <w:sz w:val="22"/>
          <w:szCs w:val="22"/>
        </w:rPr>
        <w:t>Write power shell scripts to create database and granting access etc. as part of automation process.</w:t>
      </w:r>
    </w:p>
    <w:p w14:paraId="0DE57E41" w14:textId="2E15A026" w:rsidR="00601AB0" w:rsidRPr="00DA30E7" w:rsidRDefault="009B583F" w:rsidP="007D79C8">
      <w:pPr>
        <w:widowControl/>
        <w:numPr>
          <w:ilvl w:val="0"/>
          <w:numId w:val="30"/>
        </w:numPr>
        <w:autoSpaceDE/>
        <w:autoSpaceDN/>
        <w:rPr>
          <w:rFonts w:asciiTheme="minorHAnsi" w:eastAsia="Calibri" w:hAnsiTheme="minorHAnsi" w:cstheme="minorHAnsi"/>
          <w:sz w:val="22"/>
          <w:szCs w:val="22"/>
        </w:rPr>
      </w:pPr>
      <w:r w:rsidRPr="00DA30E7">
        <w:rPr>
          <w:rFonts w:asciiTheme="minorHAnsi" w:eastAsia="Calibri" w:hAnsiTheme="minorHAnsi" w:cstheme="minorHAnsi"/>
          <w:sz w:val="22"/>
          <w:szCs w:val="22"/>
        </w:rPr>
        <w:t>Experience working with Azure SQL Database Import and Export Service.</w:t>
      </w:r>
    </w:p>
    <w:p w14:paraId="382940C1" w14:textId="77777777" w:rsidR="00FD5B17" w:rsidRPr="00DA30E7" w:rsidRDefault="00FD5B17" w:rsidP="007D79C8">
      <w:pPr>
        <w:widowControl/>
        <w:numPr>
          <w:ilvl w:val="0"/>
          <w:numId w:val="30"/>
        </w:numPr>
        <w:autoSpaceDE/>
        <w:autoSpaceDN/>
        <w:rPr>
          <w:rFonts w:asciiTheme="minorHAnsi" w:eastAsia="Calibri" w:hAnsiTheme="minorHAnsi" w:cstheme="minorHAnsi"/>
          <w:sz w:val="22"/>
          <w:szCs w:val="22"/>
        </w:rPr>
      </w:pPr>
      <w:r w:rsidRPr="00DA30E7">
        <w:rPr>
          <w:rFonts w:asciiTheme="minorHAnsi" w:eastAsia="Calibri" w:hAnsiTheme="minorHAnsi" w:cstheme="minorHAnsi"/>
          <w:sz w:val="22"/>
          <w:szCs w:val="22"/>
        </w:rPr>
        <w:t>Worked on Data exporting form csv and automate the data exporting process.</w:t>
      </w:r>
    </w:p>
    <w:p w14:paraId="21A60E59" w14:textId="77777777" w:rsidR="007D79C8" w:rsidRPr="00DA30E7" w:rsidRDefault="00601AB0" w:rsidP="007D79C8">
      <w:pPr>
        <w:widowControl/>
        <w:numPr>
          <w:ilvl w:val="0"/>
          <w:numId w:val="30"/>
        </w:numPr>
        <w:autoSpaceDE/>
        <w:autoSpaceDN/>
        <w:rPr>
          <w:rFonts w:asciiTheme="minorHAnsi" w:eastAsia="Calibri" w:hAnsiTheme="minorHAnsi" w:cstheme="minorHAnsi"/>
          <w:sz w:val="22"/>
          <w:szCs w:val="22"/>
        </w:rPr>
      </w:pPr>
      <w:r w:rsidRPr="00DA30E7">
        <w:rPr>
          <w:rFonts w:asciiTheme="minorHAnsi" w:eastAsia="Calibri" w:hAnsiTheme="minorHAnsi" w:cstheme="minorHAnsi"/>
          <w:sz w:val="22"/>
          <w:szCs w:val="22"/>
        </w:rPr>
        <w:t xml:space="preserve">Working with data science team using python and Cassandra for data science </w:t>
      </w:r>
      <w:r w:rsidR="00A71C68" w:rsidRPr="00DA30E7">
        <w:rPr>
          <w:rFonts w:asciiTheme="minorHAnsi" w:eastAsia="Calibri" w:hAnsiTheme="minorHAnsi" w:cstheme="minorHAnsi"/>
          <w:sz w:val="22"/>
          <w:szCs w:val="22"/>
        </w:rPr>
        <w:t xml:space="preserve">(ML) </w:t>
      </w:r>
      <w:r w:rsidRPr="00DA30E7">
        <w:rPr>
          <w:rFonts w:asciiTheme="minorHAnsi" w:eastAsia="Calibri" w:hAnsiTheme="minorHAnsi" w:cstheme="minorHAnsi"/>
          <w:sz w:val="22"/>
          <w:szCs w:val="22"/>
        </w:rPr>
        <w:t>projects.</w:t>
      </w:r>
    </w:p>
    <w:p w14:paraId="7A8124D3" w14:textId="77777777" w:rsidR="007D79C8" w:rsidRPr="00DA30E7" w:rsidRDefault="007D79C8" w:rsidP="007D79C8">
      <w:pPr>
        <w:widowControl/>
        <w:numPr>
          <w:ilvl w:val="0"/>
          <w:numId w:val="30"/>
        </w:numPr>
        <w:autoSpaceDE/>
        <w:autoSpaceDN/>
        <w:rPr>
          <w:rFonts w:asciiTheme="minorHAnsi" w:eastAsia="Calibri" w:hAnsiTheme="minorHAnsi" w:cstheme="minorHAnsi"/>
          <w:sz w:val="22"/>
          <w:szCs w:val="22"/>
        </w:rPr>
      </w:pPr>
      <w:r w:rsidRPr="00DA30E7">
        <w:rPr>
          <w:rFonts w:asciiTheme="minorHAnsi" w:eastAsia="Calibri" w:hAnsiTheme="minorHAnsi" w:cstheme="minorHAnsi"/>
          <w:sz w:val="22"/>
          <w:szCs w:val="22"/>
        </w:rPr>
        <w:t xml:space="preserve">Hands on IIS applications configuration and applying SSL </w:t>
      </w:r>
      <w:proofErr w:type="gramStart"/>
      <w:r w:rsidRPr="00DA30E7">
        <w:rPr>
          <w:rFonts w:asciiTheme="minorHAnsi" w:eastAsia="Calibri" w:hAnsiTheme="minorHAnsi" w:cstheme="minorHAnsi"/>
          <w:sz w:val="22"/>
          <w:szCs w:val="22"/>
        </w:rPr>
        <w:t>certificate</w:t>
      </w:r>
      <w:proofErr w:type="gramEnd"/>
    </w:p>
    <w:p w14:paraId="476EB135" w14:textId="1E5D4460" w:rsidR="007D79C8" w:rsidRPr="00DA30E7" w:rsidRDefault="007D79C8" w:rsidP="007D79C8">
      <w:pPr>
        <w:widowControl/>
        <w:numPr>
          <w:ilvl w:val="0"/>
          <w:numId w:val="30"/>
        </w:numPr>
        <w:autoSpaceDE/>
        <w:autoSpaceDN/>
        <w:rPr>
          <w:rFonts w:asciiTheme="minorHAnsi" w:eastAsia="Calibri" w:hAnsiTheme="minorHAnsi" w:cstheme="minorHAnsi"/>
          <w:sz w:val="22"/>
          <w:szCs w:val="22"/>
        </w:rPr>
      </w:pPr>
      <w:r w:rsidRPr="00DA30E7">
        <w:rPr>
          <w:rFonts w:asciiTheme="minorHAnsi" w:eastAsia="Calibri" w:hAnsiTheme="minorHAnsi" w:cstheme="minorHAnsi"/>
          <w:sz w:val="22"/>
          <w:szCs w:val="22"/>
        </w:rPr>
        <w:t>Experience in Microsoft SQL Server Always on as part of HADR solution</w:t>
      </w:r>
      <w:r w:rsidR="00E31A86" w:rsidRPr="00DA30E7">
        <w:rPr>
          <w:rFonts w:asciiTheme="minorHAnsi" w:eastAsia="Calibri" w:hAnsiTheme="minorHAnsi" w:cstheme="minorHAnsi"/>
          <w:sz w:val="22"/>
          <w:szCs w:val="22"/>
        </w:rPr>
        <w:t>.</w:t>
      </w:r>
    </w:p>
    <w:p w14:paraId="7B14CC98" w14:textId="1D5693FD" w:rsidR="00E31A86" w:rsidRDefault="00E31A86" w:rsidP="007D79C8">
      <w:pPr>
        <w:widowControl/>
        <w:numPr>
          <w:ilvl w:val="0"/>
          <w:numId w:val="30"/>
        </w:numPr>
        <w:autoSpaceDE/>
        <w:autoSpaceDN/>
        <w:rPr>
          <w:rFonts w:asciiTheme="minorHAnsi" w:eastAsia="Calibri" w:hAnsiTheme="minorHAnsi" w:cstheme="minorHAnsi"/>
          <w:sz w:val="22"/>
          <w:szCs w:val="22"/>
        </w:rPr>
      </w:pPr>
      <w:r w:rsidRPr="00DA30E7">
        <w:rPr>
          <w:rFonts w:asciiTheme="minorHAnsi" w:eastAsia="Calibri" w:hAnsiTheme="minorHAnsi" w:cstheme="minorHAnsi"/>
          <w:sz w:val="22"/>
          <w:szCs w:val="22"/>
        </w:rPr>
        <w:t>Implement in rainier application for customer data security to maintain PCI compliance.</w:t>
      </w:r>
    </w:p>
    <w:p w14:paraId="3B19B8AC" w14:textId="77777777" w:rsidR="008C0EC7" w:rsidRPr="008C0EC7" w:rsidRDefault="008C0EC7" w:rsidP="008C0EC7">
      <w:pPr>
        <w:widowControl/>
        <w:numPr>
          <w:ilvl w:val="0"/>
          <w:numId w:val="30"/>
        </w:numPr>
        <w:autoSpaceDE/>
        <w:autoSpaceDN/>
        <w:rPr>
          <w:rFonts w:asciiTheme="minorHAnsi" w:eastAsia="Calibri" w:hAnsiTheme="minorHAnsi" w:cstheme="minorHAnsi"/>
          <w:sz w:val="22"/>
          <w:szCs w:val="22"/>
        </w:rPr>
      </w:pPr>
      <w:r w:rsidRPr="008C0EC7">
        <w:rPr>
          <w:rFonts w:asciiTheme="minorHAnsi" w:eastAsia="Calibri" w:hAnsiTheme="minorHAnsi" w:cstheme="minorHAnsi"/>
          <w:sz w:val="22"/>
          <w:szCs w:val="22"/>
        </w:rPr>
        <w:lastRenderedPageBreak/>
        <w:t xml:space="preserve">Serve as a subject matter expert (SME) on IIS system administration and support for e-commerce, </w:t>
      </w:r>
      <w:proofErr w:type="gramStart"/>
      <w:r w:rsidRPr="008C0EC7">
        <w:rPr>
          <w:rFonts w:asciiTheme="minorHAnsi" w:eastAsia="Calibri" w:hAnsiTheme="minorHAnsi" w:cstheme="minorHAnsi"/>
          <w:sz w:val="22"/>
          <w:szCs w:val="22"/>
        </w:rPr>
        <w:t>web</w:t>
      </w:r>
      <w:proofErr w:type="gramEnd"/>
      <w:r w:rsidRPr="008C0EC7">
        <w:rPr>
          <w:rFonts w:asciiTheme="minorHAnsi" w:eastAsia="Calibri" w:hAnsiTheme="minorHAnsi" w:cstheme="minorHAnsi"/>
          <w:sz w:val="22"/>
          <w:szCs w:val="22"/>
        </w:rPr>
        <w:t xml:space="preserve"> and intranet applications.</w:t>
      </w:r>
    </w:p>
    <w:p w14:paraId="64CE8403" w14:textId="77777777" w:rsidR="008C0EC7" w:rsidRPr="008C0EC7" w:rsidRDefault="008C0EC7" w:rsidP="008C0EC7">
      <w:pPr>
        <w:widowControl/>
        <w:numPr>
          <w:ilvl w:val="0"/>
          <w:numId w:val="30"/>
        </w:numPr>
        <w:autoSpaceDE/>
        <w:autoSpaceDN/>
        <w:rPr>
          <w:rFonts w:asciiTheme="minorHAnsi" w:eastAsia="Calibri" w:hAnsiTheme="minorHAnsi" w:cstheme="minorHAnsi"/>
          <w:sz w:val="22"/>
          <w:szCs w:val="22"/>
        </w:rPr>
      </w:pPr>
      <w:r w:rsidRPr="008C0EC7">
        <w:rPr>
          <w:rFonts w:asciiTheme="minorHAnsi" w:eastAsia="Calibri" w:hAnsiTheme="minorHAnsi" w:cstheme="minorHAnsi"/>
          <w:sz w:val="22"/>
          <w:szCs w:val="22"/>
        </w:rPr>
        <w:t>Manage web services, third party SSL certificates and general server configurations, including patch installation and web server security.</w:t>
      </w:r>
    </w:p>
    <w:p w14:paraId="61AB45A6" w14:textId="77777777" w:rsidR="008C0EC7" w:rsidRPr="008C0EC7" w:rsidRDefault="008C0EC7" w:rsidP="008C0EC7">
      <w:pPr>
        <w:widowControl/>
        <w:numPr>
          <w:ilvl w:val="0"/>
          <w:numId w:val="30"/>
        </w:numPr>
        <w:autoSpaceDE/>
        <w:autoSpaceDN/>
        <w:rPr>
          <w:rFonts w:asciiTheme="minorHAnsi" w:eastAsia="Calibri" w:hAnsiTheme="minorHAnsi" w:cstheme="minorHAnsi"/>
          <w:sz w:val="22"/>
          <w:szCs w:val="22"/>
        </w:rPr>
      </w:pPr>
      <w:r w:rsidRPr="008C0EC7">
        <w:rPr>
          <w:rFonts w:asciiTheme="minorHAnsi" w:eastAsia="Calibri" w:hAnsiTheme="minorHAnsi" w:cstheme="minorHAnsi"/>
          <w:sz w:val="22"/>
          <w:szCs w:val="22"/>
        </w:rPr>
        <w:t>Provide long-term performance improvements and capacity planning recommendations.</w:t>
      </w:r>
    </w:p>
    <w:p w14:paraId="029BD3FD" w14:textId="77777777" w:rsidR="008C0EC7" w:rsidRPr="008C0EC7" w:rsidRDefault="008C0EC7" w:rsidP="008C0EC7">
      <w:pPr>
        <w:widowControl/>
        <w:numPr>
          <w:ilvl w:val="0"/>
          <w:numId w:val="30"/>
        </w:numPr>
        <w:autoSpaceDE/>
        <w:autoSpaceDN/>
        <w:rPr>
          <w:rFonts w:asciiTheme="minorHAnsi" w:eastAsia="Calibri" w:hAnsiTheme="minorHAnsi" w:cstheme="minorHAnsi"/>
          <w:sz w:val="22"/>
          <w:szCs w:val="22"/>
        </w:rPr>
      </w:pPr>
      <w:r w:rsidRPr="008C0EC7">
        <w:rPr>
          <w:rFonts w:asciiTheme="minorHAnsi" w:eastAsia="Calibri" w:hAnsiTheme="minorHAnsi" w:cstheme="minorHAnsi"/>
          <w:sz w:val="22"/>
          <w:szCs w:val="22"/>
        </w:rPr>
        <w:t>Perform in-depth technical root cause analysis for high-priority IIS issues.</w:t>
      </w:r>
    </w:p>
    <w:p w14:paraId="2F204CDB" w14:textId="77777777" w:rsidR="008C0EC7" w:rsidRPr="008C0EC7" w:rsidRDefault="008C0EC7" w:rsidP="008C0EC7">
      <w:pPr>
        <w:widowControl/>
        <w:numPr>
          <w:ilvl w:val="0"/>
          <w:numId w:val="30"/>
        </w:numPr>
        <w:autoSpaceDE/>
        <w:autoSpaceDN/>
        <w:rPr>
          <w:rFonts w:asciiTheme="minorHAnsi" w:eastAsia="Calibri" w:hAnsiTheme="minorHAnsi" w:cstheme="minorHAnsi"/>
          <w:sz w:val="22"/>
          <w:szCs w:val="22"/>
        </w:rPr>
      </w:pPr>
      <w:r w:rsidRPr="008C0EC7">
        <w:rPr>
          <w:rFonts w:asciiTheme="minorHAnsi" w:eastAsia="Calibri" w:hAnsiTheme="minorHAnsi" w:cstheme="minorHAnsi"/>
          <w:sz w:val="22"/>
          <w:szCs w:val="22"/>
        </w:rPr>
        <w:t>Recommend tuning adjustments to resolve complex performance issues (response time, throughput, etc.).</w:t>
      </w:r>
    </w:p>
    <w:p w14:paraId="05312D07" w14:textId="77777777" w:rsidR="008C0EC7" w:rsidRPr="008C0EC7" w:rsidRDefault="008C0EC7" w:rsidP="008C0EC7">
      <w:pPr>
        <w:widowControl/>
        <w:numPr>
          <w:ilvl w:val="0"/>
          <w:numId w:val="30"/>
        </w:numPr>
        <w:autoSpaceDE/>
        <w:autoSpaceDN/>
        <w:rPr>
          <w:rFonts w:asciiTheme="minorHAnsi" w:eastAsia="Calibri" w:hAnsiTheme="minorHAnsi" w:cstheme="minorHAnsi"/>
          <w:sz w:val="22"/>
          <w:szCs w:val="22"/>
        </w:rPr>
      </w:pPr>
      <w:r w:rsidRPr="008C0EC7">
        <w:rPr>
          <w:rFonts w:asciiTheme="minorHAnsi" w:eastAsia="Calibri" w:hAnsiTheme="minorHAnsi" w:cstheme="minorHAnsi"/>
          <w:sz w:val="22"/>
          <w:szCs w:val="22"/>
        </w:rPr>
        <w:t xml:space="preserve">Provide input and insight on web services architecture and </w:t>
      </w:r>
      <w:proofErr w:type="gramStart"/>
      <w:r w:rsidRPr="008C0EC7">
        <w:rPr>
          <w:rFonts w:asciiTheme="minorHAnsi" w:eastAsia="Calibri" w:hAnsiTheme="minorHAnsi" w:cstheme="minorHAnsi"/>
          <w:sz w:val="22"/>
          <w:szCs w:val="22"/>
        </w:rPr>
        <w:t>build</w:t>
      </w:r>
      <w:proofErr w:type="gramEnd"/>
      <w:r w:rsidRPr="008C0EC7">
        <w:rPr>
          <w:rFonts w:asciiTheme="minorHAnsi" w:eastAsia="Calibri" w:hAnsiTheme="minorHAnsi" w:cstheme="minorHAnsi"/>
          <w:sz w:val="22"/>
          <w:szCs w:val="22"/>
        </w:rPr>
        <w:t xml:space="preserve"> processes.</w:t>
      </w:r>
    </w:p>
    <w:p w14:paraId="4A992A40" w14:textId="77777777" w:rsidR="008C0EC7" w:rsidRPr="008C0EC7" w:rsidRDefault="008C0EC7" w:rsidP="008C0EC7">
      <w:pPr>
        <w:widowControl/>
        <w:numPr>
          <w:ilvl w:val="0"/>
          <w:numId w:val="30"/>
        </w:numPr>
        <w:autoSpaceDE/>
        <w:autoSpaceDN/>
        <w:rPr>
          <w:rFonts w:asciiTheme="minorHAnsi" w:eastAsia="Calibri" w:hAnsiTheme="minorHAnsi" w:cstheme="minorHAnsi"/>
          <w:sz w:val="22"/>
          <w:szCs w:val="22"/>
        </w:rPr>
      </w:pPr>
      <w:r w:rsidRPr="008C0EC7">
        <w:rPr>
          <w:rFonts w:asciiTheme="minorHAnsi" w:eastAsia="Calibri" w:hAnsiTheme="minorHAnsi" w:cstheme="minorHAnsi"/>
          <w:sz w:val="22"/>
          <w:szCs w:val="22"/>
        </w:rPr>
        <w:t>Set standards for the configurations of new applications.</w:t>
      </w:r>
    </w:p>
    <w:p w14:paraId="70F6C8BE" w14:textId="77777777" w:rsidR="008C0EC7" w:rsidRPr="008C0EC7" w:rsidRDefault="008C0EC7" w:rsidP="008C0EC7">
      <w:pPr>
        <w:widowControl/>
        <w:numPr>
          <w:ilvl w:val="0"/>
          <w:numId w:val="30"/>
        </w:numPr>
        <w:autoSpaceDE/>
        <w:autoSpaceDN/>
        <w:rPr>
          <w:rFonts w:asciiTheme="minorHAnsi" w:eastAsia="Calibri" w:hAnsiTheme="minorHAnsi" w:cstheme="minorHAnsi"/>
          <w:sz w:val="22"/>
          <w:szCs w:val="22"/>
        </w:rPr>
      </w:pPr>
      <w:r w:rsidRPr="008C0EC7">
        <w:rPr>
          <w:rFonts w:asciiTheme="minorHAnsi" w:eastAsia="Calibri" w:hAnsiTheme="minorHAnsi" w:cstheme="minorHAnsi"/>
          <w:sz w:val="22"/>
          <w:szCs w:val="22"/>
        </w:rPr>
        <w:t>Assist with application release process improvements and automation.</w:t>
      </w:r>
    </w:p>
    <w:p w14:paraId="468005A7" w14:textId="77777777" w:rsidR="008C0EC7" w:rsidRPr="008C0EC7" w:rsidRDefault="008C0EC7" w:rsidP="008C0EC7">
      <w:pPr>
        <w:widowControl/>
        <w:numPr>
          <w:ilvl w:val="0"/>
          <w:numId w:val="30"/>
        </w:numPr>
        <w:autoSpaceDE/>
        <w:autoSpaceDN/>
        <w:rPr>
          <w:rFonts w:asciiTheme="minorHAnsi" w:eastAsia="Calibri" w:hAnsiTheme="minorHAnsi" w:cstheme="minorHAnsi"/>
          <w:sz w:val="22"/>
          <w:szCs w:val="22"/>
        </w:rPr>
      </w:pPr>
      <w:r w:rsidRPr="008C0EC7">
        <w:rPr>
          <w:rFonts w:asciiTheme="minorHAnsi" w:eastAsia="Calibri" w:hAnsiTheme="minorHAnsi" w:cstheme="minorHAnsi"/>
          <w:sz w:val="22"/>
          <w:szCs w:val="22"/>
        </w:rPr>
        <w:t>Mentor team members on IIS configurations and architecture best practices.</w:t>
      </w:r>
    </w:p>
    <w:p w14:paraId="08DFF2AC" w14:textId="3865AF69" w:rsidR="008C0EC7" w:rsidRPr="00DA30E7" w:rsidRDefault="008C0EC7" w:rsidP="008C0EC7">
      <w:pPr>
        <w:widowControl/>
        <w:numPr>
          <w:ilvl w:val="0"/>
          <w:numId w:val="30"/>
        </w:numPr>
        <w:autoSpaceDE/>
        <w:autoSpaceDN/>
        <w:rPr>
          <w:rFonts w:asciiTheme="minorHAnsi" w:eastAsia="Calibri" w:hAnsiTheme="minorHAnsi" w:cstheme="minorHAnsi"/>
          <w:sz w:val="22"/>
          <w:szCs w:val="22"/>
        </w:rPr>
      </w:pPr>
      <w:r w:rsidRPr="008C0EC7">
        <w:rPr>
          <w:rFonts w:asciiTheme="minorHAnsi" w:eastAsia="Calibri" w:hAnsiTheme="minorHAnsi" w:cstheme="minorHAnsi"/>
          <w:sz w:val="22"/>
          <w:szCs w:val="22"/>
        </w:rPr>
        <w:t>Collaborate with Infrastructure and Application Development teams to ensure optimal performance of IIS-related websites.</w:t>
      </w:r>
    </w:p>
    <w:p w14:paraId="7C911026" w14:textId="77777777" w:rsidR="007D79C8" w:rsidRPr="00DA30E7" w:rsidRDefault="007D79C8" w:rsidP="007D79C8">
      <w:pPr>
        <w:widowControl/>
        <w:numPr>
          <w:ilvl w:val="0"/>
          <w:numId w:val="30"/>
        </w:numPr>
        <w:autoSpaceDE/>
        <w:autoSpaceDN/>
        <w:rPr>
          <w:rFonts w:asciiTheme="minorHAnsi" w:eastAsia="Calibri" w:hAnsiTheme="minorHAnsi" w:cstheme="minorHAnsi"/>
          <w:sz w:val="22"/>
          <w:szCs w:val="22"/>
        </w:rPr>
      </w:pPr>
      <w:r w:rsidRPr="00DA30E7">
        <w:rPr>
          <w:rFonts w:asciiTheme="minorHAnsi" w:eastAsia="Calibri" w:hAnsiTheme="minorHAnsi" w:cstheme="minorHAnsi"/>
          <w:sz w:val="22"/>
          <w:szCs w:val="22"/>
        </w:rPr>
        <w:t>Hands on Microsoft SQL Server Always on along with TDE configuration for High critical financial data</w:t>
      </w:r>
    </w:p>
    <w:p w14:paraId="64257019" w14:textId="77777777" w:rsidR="007D79C8" w:rsidRPr="00DA30E7" w:rsidRDefault="007D79C8" w:rsidP="007D79C8">
      <w:pPr>
        <w:widowControl/>
        <w:numPr>
          <w:ilvl w:val="0"/>
          <w:numId w:val="30"/>
        </w:numPr>
        <w:autoSpaceDE/>
        <w:autoSpaceDN/>
        <w:rPr>
          <w:rFonts w:asciiTheme="minorHAnsi" w:eastAsia="Calibri" w:hAnsiTheme="minorHAnsi" w:cstheme="minorHAnsi"/>
          <w:sz w:val="22"/>
          <w:szCs w:val="22"/>
        </w:rPr>
      </w:pPr>
      <w:r w:rsidRPr="00DA30E7">
        <w:rPr>
          <w:rFonts w:asciiTheme="minorHAnsi" w:eastAsia="Calibri" w:hAnsiTheme="minorHAnsi" w:cstheme="minorHAnsi"/>
          <w:sz w:val="22"/>
          <w:szCs w:val="22"/>
        </w:rPr>
        <w:t xml:space="preserve">Create the backup and restore strategy for production, </w:t>
      </w:r>
      <w:proofErr w:type="gramStart"/>
      <w:r w:rsidRPr="00DA30E7">
        <w:rPr>
          <w:rFonts w:asciiTheme="minorHAnsi" w:eastAsia="Calibri" w:hAnsiTheme="minorHAnsi" w:cstheme="minorHAnsi"/>
          <w:sz w:val="22"/>
          <w:szCs w:val="22"/>
        </w:rPr>
        <w:t>development</w:t>
      </w:r>
      <w:proofErr w:type="gramEnd"/>
      <w:r w:rsidRPr="00DA30E7">
        <w:rPr>
          <w:rFonts w:asciiTheme="minorHAnsi" w:eastAsia="Calibri" w:hAnsiTheme="minorHAnsi" w:cstheme="minorHAnsi"/>
          <w:sz w:val="22"/>
          <w:szCs w:val="22"/>
        </w:rPr>
        <w:t xml:space="preserve"> and test environments.</w:t>
      </w:r>
    </w:p>
    <w:p w14:paraId="0B4A5750" w14:textId="5084162C" w:rsidR="007D79C8" w:rsidRPr="00DA30E7" w:rsidRDefault="007D79C8" w:rsidP="007D79C8">
      <w:pPr>
        <w:widowControl/>
        <w:numPr>
          <w:ilvl w:val="0"/>
          <w:numId w:val="30"/>
        </w:numPr>
        <w:autoSpaceDE/>
        <w:autoSpaceDN/>
        <w:rPr>
          <w:rFonts w:asciiTheme="minorHAnsi" w:eastAsia="Calibri" w:hAnsiTheme="minorHAnsi" w:cstheme="minorHAnsi"/>
          <w:sz w:val="22"/>
          <w:szCs w:val="22"/>
        </w:rPr>
      </w:pPr>
      <w:r w:rsidRPr="00DA30E7">
        <w:rPr>
          <w:rFonts w:asciiTheme="minorHAnsi" w:eastAsia="Calibri" w:hAnsiTheme="minorHAnsi" w:cstheme="minorHAnsi"/>
          <w:sz w:val="22"/>
          <w:szCs w:val="22"/>
        </w:rPr>
        <w:t>Hands on experience in DDM for masking to show confidential data</w:t>
      </w:r>
      <w:r w:rsidR="00A86200" w:rsidRPr="00DA30E7">
        <w:rPr>
          <w:rFonts w:asciiTheme="minorHAnsi" w:eastAsia="Calibri" w:hAnsiTheme="minorHAnsi" w:cstheme="minorHAnsi"/>
          <w:sz w:val="22"/>
          <w:szCs w:val="22"/>
        </w:rPr>
        <w:t>.</w:t>
      </w:r>
    </w:p>
    <w:p w14:paraId="765372D1" w14:textId="790A5AE2" w:rsidR="006013D1" w:rsidRPr="00DA30E7" w:rsidRDefault="006013D1" w:rsidP="007D79C8">
      <w:pPr>
        <w:widowControl/>
        <w:numPr>
          <w:ilvl w:val="0"/>
          <w:numId w:val="30"/>
        </w:numPr>
        <w:autoSpaceDE/>
        <w:autoSpaceDN/>
        <w:rPr>
          <w:rFonts w:asciiTheme="minorHAnsi" w:eastAsia="Calibri" w:hAnsiTheme="minorHAnsi" w:cstheme="minorHAnsi"/>
          <w:sz w:val="22"/>
          <w:szCs w:val="22"/>
        </w:rPr>
      </w:pPr>
      <w:r w:rsidRPr="00DA30E7">
        <w:rPr>
          <w:rFonts w:asciiTheme="minorHAnsi" w:eastAsia="Calibri" w:hAnsiTheme="minorHAnsi" w:cstheme="minorHAnsi"/>
          <w:sz w:val="22"/>
          <w:szCs w:val="22"/>
        </w:rPr>
        <w:t xml:space="preserve">Experience in working with BI Team to develop </w:t>
      </w:r>
      <w:r w:rsidRPr="00DA30E7">
        <w:rPr>
          <w:rFonts w:asciiTheme="minorHAnsi" w:eastAsia="Calibri" w:hAnsiTheme="minorHAnsi" w:cstheme="minorHAnsi"/>
          <w:b/>
          <w:bCs/>
          <w:sz w:val="22"/>
          <w:szCs w:val="22"/>
        </w:rPr>
        <w:t>SSAS</w:t>
      </w:r>
      <w:r w:rsidRPr="00DA30E7">
        <w:rPr>
          <w:rFonts w:asciiTheme="minorHAnsi" w:eastAsia="Calibri" w:hAnsiTheme="minorHAnsi" w:cstheme="minorHAnsi"/>
          <w:sz w:val="22"/>
          <w:szCs w:val="22"/>
        </w:rPr>
        <w:t xml:space="preserve"> in creating </w:t>
      </w:r>
      <w:r w:rsidRPr="00DA30E7">
        <w:rPr>
          <w:rFonts w:asciiTheme="minorHAnsi" w:eastAsia="Calibri" w:hAnsiTheme="minorHAnsi" w:cstheme="minorHAnsi"/>
          <w:b/>
          <w:bCs/>
          <w:sz w:val="22"/>
          <w:szCs w:val="22"/>
        </w:rPr>
        <w:t>cubes</w:t>
      </w:r>
      <w:r w:rsidRPr="00DA30E7">
        <w:rPr>
          <w:rFonts w:asciiTheme="minorHAnsi" w:eastAsia="Calibri" w:hAnsiTheme="minorHAnsi" w:cstheme="minorHAnsi"/>
          <w:sz w:val="22"/>
          <w:szCs w:val="22"/>
        </w:rPr>
        <w:t xml:space="preserve">, data source views, named queries, dimensions and deploying of analysis services </w:t>
      </w:r>
      <w:proofErr w:type="gramStart"/>
      <w:r w:rsidRPr="00DA30E7">
        <w:rPr>
          <w:rFonts w:asciiTheme="minorHAnsi" w:eastAsia="Calibri" w:hAnsiTheme="minorHAnsi" w:cstheme="minorHAnsi"/>
          <w:sz w:val="22"/>
          <w:szCs w:val="22"/>
        </w:rPr>
        <w:t>project</w:t>
      </w:r>
      <w:proofErr w:type="gramEnd"/>
    </w:p>
    <w:p w14:paraId="3E043E93" w14:textId="77777777" w:rsidR="00A86200" w:rsidRPr="00DA30E7" w:rsidRDefault="00A86200" w:rsidP="007D79C8">
      <w:pPr>
        <w:widowControl/>
        <w:numPr>
          <w:ilvl w:val="0"/>
          <w:numId w:val="30"/>
        </w:numPr>
        <w:autoSpaceDE/>
        <w:autoSpaceDN/>
        <w:rPr>
          <w:rFonts w:asciiTheme="minorHAnsi" w:eastAsia="Calibri" w:hAnsiTheme="minorHAnsi" w:cstheme="minorHAnsi"/>
          <w:sz w:val="22"/>
          <w:szCs w:val="22"/>
        </w:rPr>
      </w:pPr>
      <w:r w:rsidRPr="00DA30E7">
        <w:rPr>
          <w:rFonts w:asciiTheme="minorHAnsi" w:eastAsia="Calibri" w:hAnsiTheme="minorHAnsi" w:cstheme="minorHAnsi"/>
          <w:sz w:val="22"/>
          <w:szCs w:val="22"/>
        </w:rPr>
        <w:t>Troubleshooting DB errors and potentially contacting vendors for technical support in AWS.</w:t>
      </w:r>
    </w:p>
    <w:p w14:paraId="43E1752E" w14:textId="77777777" w:rsidR="007D79C8" w:rsidRPr="00DA30E7" w:rsidRDefault="007D79C8" w:rsidP="007D79C8">
      <w:pPr>
        <w:widowControl/>
        <w:numPr>
          <w:ilvl w:val="0"/>
          <w:numId w:val="30"/>
        </w:numPr>
        <w:autoSpaceDE/>
        <w:autoSpaceDN/>
        <w:rPr>
          <w:rFonts w:asciiTheme="minorHAnsi" w:eastAsia="Calibri" w:hAnsiTheme="minorHAnsi" w:cstheme="minorHAnsi"/>
          <w:sz w:val="22"/>
          <w:szCs w:val="22"/>
        </w:rPr>
      </w:pPr>
      <w:r w:rsidRPr="00DA30E7">
        <w:rPr>
          <w:rFonts w:asciiTheme="minorHAnsi" w:eastAsia="Calibri" w:hAnsiTheme="minorHAnsi" w:cstheme="minorHAnsi"/>
          <w:sz w:val="22"/>
          <w:szCs w:val="22"/>
        </w:rPr>
        <w:t xml:space="preserve">Involved in </w:t>
      </w:r>
      <w:proofErr w:type="spellStart"/>
      <w:r w:rsidRPr="00DA30E7">
        <w:rPr>
          <w:rFonts w:asciiTheme="minorHAnsi" w:eastAsia="Calibri" w:hAnsiTheme="minorHAnsi" w:cstheme="minorHAnsi"/>
          <w:sz w:val="22"/>
          <w:szCs w:val="22"/>
        </w:rPr>
        <w:t>Alwayson</w:t>
      </w:r>
      <w:proofErr w:type="spellEnd"/>
      <w:r w:rsidRPr="00DA30E7">
        <w:rPr>
          <w:rFonts w:asciiTheme="minorHAnsi" w:eastAsia="Calibri" w:hAnsiTheme="minorHAnsi" w:cstheme="minorHAnsi"/>
          <w:sz w:val="22"/>
          <w:szCs w:val="22"/>
        </w:rPr>
        <w:t xml:space="preserve"> for High Availability and reporting purpose and created the </w:t>
      </w:r>
      <w:proofErr w:type="gramStart"/>
      <w:r w:rsidRPr="00DA30E7">
        <w:rPr>
          <w:rFonts w:asciiTheme="minorHAnsi" w:eastAsia="Calibri" w:hAnsiTheme="minorHAnsi" w:cstheme="minorHAnsi"/>
          <w:sz w:val="22"/>
          <w:szCs w:val="22"/>
        </w:rPr>
        <w:t>documentation</w:t>
      </w:r>
      <w:proofErr w:type="gramEnd"/>
    </w:p>
    <w:p w14:paraId="3B592F24" w14:textId="2149BD97" w:rsidR="007D79C8" w:rsidRPr="00DA30E7" w:rsidRDefault="000C620C" w:rsidP="007D79C8">
      <w:pPr>
        <w:widowControl/>
        <w:numPr>
          <w:ilvl w:val="0"/>
          <w:numId w:val="30"/>
        </w:numPr>
        <w:autoSpaceDE/>
        <w:autoSpaceDN/>
        <w:rPr>
          <w:rFonts w:asciiTheme="minorHAnsi" w:eastAsia="Calibri" w:hAnsiTheme="minorHAnsi" w:cstheme="minorHAnsi"/>
          <w:sz w:val="22"/>
          <w:szCs w:val="22"/>
        </w:rPr>
      </w:pPr>
      <w:r w:rsidRPr="00DA30E7">
        <w:rPr>
          <w:rFonts w:asciiTheme="minorHAnsi" w:eastAsia="Calibri" w:hAnsiTheme="minorHAnsi" w:cstheme="minorHAnsi"/>
          <w:sz w:val="22"/>
          <w:szCs w:val="22"/>
        </w:rPr>
        <w:t>Installation and configured with Azure Cosmos DB collection to read and write data from the container whenever the function executes along with Web API.</w:t>
      </w:r>
    </w:p>
    <w:p w14:paraId="67725237" w14:textId="77777777" w:rsidR="00A86200" w:rsidRPr="00DA30E7" w:rsidRDefault="00A86200" w:rsidP="007D79C8">
      <w:pPr>
        <w:widowControl/>
        <w:numPr>
          <w:ilvl w:val="0"/>
          <w:numId w:val="30"/>
        </w:numPr>
        <w:autoSpaceDE/>
        <w:autoSpaceDN/>
        <w:rPr>
          <w:rFonts w:asciiTheme="minorHAnsi" w:eastAsia="Calibri" w:hAnsiTheme="minorHAnsi" w:cstheme="minorHAnsi"/>
          <w:sz w:val="22"/>
          <w:szCs w:val="22"/>
        </w:rPr>
      </w:pPr>
      <w:r w:rsidRPr="00DA30E7">
        <w:rPr>
          <w:rFonts w:asciiTheme="minorHAnsi" w:eastAsia="Calibri" w:hAnsiTheme="minorHAnsi" w:cstheme="minorHAnsi"/>
          <w:sz w:val="22"/>
          <w:szCs w:val="22"/>
        </w:rPr>
        <w:t xml:space="preserve">Create and maintain AWS SQL Server, migration database from </w:t>
      </w:r>
      <w:proofErr w:type="gramStart"/>
      <w:r w:rsidRPr="00DA30E7">
        <w:rPr>
          <w:rFonts w:asciiTheme="minorHAnsi" w:eastAsia="Calibri" w:hAnsiTheme="minorHAnsi" w:cstheme="minorHAnsi"/>
          <w:sz w:val="22"/>
          <w:szCs w:val="22"/>
        </w:rPr>
        <w:t>on-premise</w:t>
      </w:r>
      <w:proofErr w:type="gramEnd"/>
      <w:r w:rsidRPr="00DA30E7">
        <w:rPr>
          <w:rFonts w:asciiTheme="minorHAnsi" w:eastAsia="Calibri" w:hAnsiTheme="minorHAnsi" w:cstheme="minorHAnsi"/>
          <w:sz w:val="22"/>
          <w:szCs w:val="22"/>
        </w:rPr>
        <w:t xml:space="preserve"> to AWS.</w:t>
      </w:r>
    </w:p>
    <w:p w14:paraId="27C8F587" w14:textId="77777777" w:rsidR="007D79C8" w:rsidRPr="00DA30E7" w:rsidRDefault="007D79C8" w:rsidP="007D79C8">
      <w:pPr>
        <w:widowControl/>
        <w:numPr>
          <w:ilvl w:val="0"/>
          <w:numId w:val="30"/>
        </w:numPr>
        <w:autoSpaceDE/>
        <w:autoSpaceDN/>
        <w:rPr>
          <w:rFonts w:asciiTheme="minorHAnsi" w:eastAsia="Calibri" w:hAnsiTheme="minorHAnsi" w:cstheme="minorHAnsi"/>
          <w:sz w:val="22"/>
          <w:szCs w:val="22"/>
        </w:rPr>
      </w:pPr>
      <w:r w:rsidRPr="00DA30E7">
        <w:rPr>
          <w:rFonts w:asciiTheme="minorHAnsi" w:eastAsia="Calibri" w:hAnsiTheme="minorHAnsi" w:cstheme="minorHAnsi"/>
          <w:sz w:val="22"/>
          <w:szCs w:val="22"/>
        </w:rPr>
        <w:t>Hands on experience publishing PBIX reports</w:t>
      </w:r>
      <w:r w:rsidR="00690B24" w:rsidRPr="00DA30E7">
        <w:rPr>
          <w:rFonts w:asciiTheme="minorHAnsi" w:eastAsia="Calibri" w:hAnsiTheme="minorHAnsi" w:cstheme="minorHAnsi"/>
          <w:sz w:val="22"/>
          <w:szCs w:val="22"/>
        </w:rPr>
        <w:t xml:space="preserve"> on </w:t>
      </w:r>
      <w:r w:rsidR="00C33FB6" w:rsidRPr="00DA30E7">
        <w:rPr>
          <w:rFonts w:asciiTheme="minorHAnsi" w:eastAsia="Calibri" w:hAnsiTheme="minorHAnsi" w:cstheme="minorHAnsi"/>
          <w:sz w:val="22"/>
          <w:szCs w:val="22"/>
        </w:rPr>
        <w:t>c</w:t>
      </w:r>
      <w:r w:rsidR="00690B24" w:rsidRPr="00DA30E7">
        <w:rPr>
          <w:rFonts w:asciiTheme="minorHAnsi" w:eastAsia="Calibri" w:hAnsiTheme="minorHAnsi" w:cstheme="minorHAnsi"/>
          <w:sz w:val="22"/>
          <w:szCs w:val="22"/>
        </w:rPr>
        <w:t>l</w:t>
      </w:r>
      <w:r w:rsidR="00C33FB6" w:rsidRPr="00DA30E7">
        <w:rPr>
          <w:rFonts w:asciiTheme="minorHAnsi" w:eastAsia="Calibri" w:hAnsiTheme="minorHAnsi" w:cstheme="minorHAnsi"/>
          <w:sz w:val="22"/>
          <w:szCs w:val="22"/>
        </w:rPr>
        <w:t>ou</w:t>
      </w:r>
      <w:r w:rsidR="00690B24" w:rsidRPr="00DA30E7">
        <w:rPr>
          <w:rFonts w:asciiTheme="minorHAnsi" w:eastAsia="Calibri" w:hAnsiTheme="minorHAnsi" w:cstheme="minorHAnsi"/>
          <w:sz w:val="22"/>
          <w:szCs w:val="22"/>
        </w:rPr>
        <w:t>d</w:t>
      </w:r>
      <w:r w:rsidRPr="00DA30E7">
        <w:rPr>
          <w:rFonts w:asciiTheme="minorHAnsi" w:eastAsia="Calibri" w:hAnsiTheme="minorHAnsi" w:cstheme="minorHAnsi"/>
          <w:sz w:val="22"/>
          <w:szCs w:val="22"/>
        </w:rPr>
        <w:t xml:space="preserve"> and granting access as per security policy.</w:t>
      </w:r>
    </w:p>
    <w:p w14:paraId="638004F2" w14:textId="77777777" w:rsidR="007D79C8" w:rsidRPr="00DA30E7" w:rsidRDefault="007D79C8" w:rsidP="007D79C8">
      <w:pPr>
        <w:widowControl/>
        <w:numPr>
          <w:ilvl w:val="0"/>
          <w:numId w:val="30"/>
        </w:numPr>
        <w:autoSpaceDE/>
        <w:autoSpaceDN/>
        <w:rPr>
          <w:rFonts w:asciiTheme="minorHAnsi" w:eastAsia="Calibri" w:hAnsiTheme="minorHAnsi" w:cstheme="minorHAnsi"/>
          <w:sz w:val="22"/>
          <w:szCs w:val="22"/>
        </w:rPr>
      </w:pPr>
      <w:r w:rsidRPr="00DA30E7">
        <w:rPr>
          <w:rFonts w:asciiTheme="minorHAnsi" w:eastAsia="Calibri" w:hAnsiTheme="minorHAnsi" w:cstheme="minorHAnsi"/>
          <w:sz w:val="22"/>
          <w:szCs w:val="22"/>
        </w:rPr>
        <w:t xml:space="preserve">Working on database storage migration from 4k block size to 64K block size on </w:t>
      </w:r>
      <w:proofErr w:type="spellStart"/>
      <w:r w:rsidRPr="00DA30E7">
        <w:rPr>
          <w:rFonts w:asciiTheme="minorHAnsi" w:eastAsia="Calibri" w:hAnsiTheme="minorHAnsi" w:cstheme="minorHAnsi"/>
          <w:sz w:val="22"/>
          <w:szCs w:val="22"/>
        </w:rPr>
        <w:t>sql</w:t>
      </w:r>
      <w:proofErr w:type="spellEnd"/>
      <w:r w:rsidRPr="00DA30E7">
        <w:rPr>
          <w:rFonts w:asciiTheme="minorHAnsi" w:eastAsia="Calibri" w:hAnsiTheme="minorHAnsi" w:cstheme="minorHAnsi"/>
          <w:sz w:val="22"/>
          <w:szCs w:val="22"/>
        </w:rPr>
        <w:t xml:space="preserve"> server 2017.</w:t>
      </w:r>
    </w:p>
    <w:p w14:paraId="414AAE00" w14:textId="77777777" w:rsidR="007D79C8" w:rsidRPr="00DA30E7" w:rsidRDefault="007D79C8" w:rsidP="007D79C8">
      <w:pPr>
        <w:widowControl/>
        <w:numPr>
          <w:ilvl w:val="0"/>
          <w:numId w:val="30"/>
        </w:numPr>
        <w:autoSpaceDE/>
        <w:autoSpaceDN/>
        <w:rPr>
          <w:rFonts w:asciiTheme="minorHAnsi" w:eastAsia="Calibri" w:hAnsiTheme="minorHAnsi" w:cstheme="minorHAnsi"/>
          <w:sz w:val="22"/>
          <w:szCs w:val="22"/>
        </w:rPr>
      </w:pPr>
      <w:r w:rsidRPr="00DA30E7">
        <w:rPr>
          <w:rFonts w:asciiTheme="minorHAnsi" w:eastAsia="Calibri" w:hAnsiTheme="minorHAnsi" w:cstheme="minorHAnsi"/>
          <w:sz w:val="22"/>
          <w:szCs w:val="22"/>
        </w:rPr>
        <w:t>Installing and configuration Python and R features in prod environment.</w:t>
      </w:r>
    </w:p>
    <w:p w14:paraId="69021A07" w14:textId="77777777" w:rsidR="007D79C8" w:rsidRPr="00DA30E7" w:rsidRDefault="007D79C8" w:rsidP="007D79C8">
      <w:pPr>
        <w:widowControl/>
        <w:numPr>
          <w:ilvl w:val="0"/>
          <w:numId w:val="30"/>
        </w:numPr>
        <w:autoSpaceDE/>
        <w:autoSpaceDN/>
        <w:rPr>
          <w:rFonts w:asciiTheme="minorHAnsi" w:eastAsia="Calibri" w:hAnsiTheme="minorHAnsi" w:cstheme="minorHAnsi"/>
          <w:sz w:val="22"/>
          <w:szCs w:val="22"/>
        </w:rPr>
      </w:pPr>
      <w:r w:rsidRPr="00DA30E7">
        <w:rPr>
          <w:rFonts w:asciiTheme="minorHAnsi" w:eastAsia="Calibri" w:hAnsiTheme="minorHAnsi" w:cstheme="minorHAnsi"/>
          <w:sz w:val="22"/>
          <w:szCs w:val="22"/>
        </w:rPr>
        <w:t>Implement Security policies against all P</w:t>
      </w:r>
      <w:r w:rsidR="000B3292" w:rsidRPr="00DA30E7">
        <w:rPr>
          <w:rFonts w:asciiTheme="minorHAnsi" w:eastAsia="Calibri" w:hAnsiTheme="minorHAnsi" w:cstheme="minorHAnsi"/>
          <w:sz w:val="22"/>
          <w:szCs w:val="22"/>
        </w:rPr>
        <w:t>DW</w:t>
      </w:r>
      <w:r w:rsidRPr="00DA30E7">
        <w:rPr>
          <w:rFonts w:asciiTheme="minorHAnsi" w:eastAsia="Calibri" w:hAnsiTheme="minorHAnsi" w:cstheme="minorHAnsi"/>
          <w:sz w:val="22"/>
          <w:szCs w:val="22"/>
        </w:rPr>
        <w:t xml:space="preserve">X reports environments. </w:t>
      </w:r>
    </w:p>
    <w:p w14:paraId="10AD6B31" w14:textId="77777777" w:rsidR="007D79C8" w:rsidRPr="00DA30E7" w:rsidRDefault="007D79C8" w:rsidP="007D79C8">
      <w:pPr>
        <w:widowControl/>
        <w:numPr>
          <w:ilvl w:val="0"/>
          <w:numId w:val="30"/>
        </w:numPr>
        <w:autoSpaceDE/>
        <w:autoSpaceDN/>
        <w:rPr>
          <w:rFonts w:asciiTheme="minorHAnsi" w:eastAsia="Calibri" w:hAnsiTheme="minorHAnsi" w:cstheme="minorHAnsi"/>
          <w:sz w:val="22"/>
          <w:szCs w:val="22"/>
        </w:rPr>
      </w:pPr>
      <w:r w:rsidRPr="00DA30E7">
        <w:rPr>
          <w:rFonts w:asciiTheme="minorHAnsi" w:eastAsia="Calibri" w:hAnsiTheme="minorHAnsi" w:cstheme="minorHAnsi"/>
          <w:sz w:val="22"/>
          <w:szCs w:val="22"/>
        </w:rPr>
        <w:t xml:space="preserve">Configure </w:t>
      </w:r>
      <w:proofErr w:type="spellStart"/>
      <w:r w:rsidRPr="00DA30E7">
        <w:rPr>
          <w:rFonts w:asciiTheme="minorHAnsi" w:eastAsia="Calibri" w:hAnsiTheme="minorHAnsi" w:cstheme="minorHAnsi"/>
          <w:sz w:val="22"/>
          <w:szCs w:val="22"/>
        </w:rPr>
        <w:t>Alwayson</w:t>
      </w:r>
      <w:proofErr w:type="spellEnd"/>
      <w:r w:rsidRPr="00DA30E7">
        <w:rPr>
          <w:rFonts w:asciiTheme="minorHAnsi" w:eastAsia="Calibri" w:hAnsiTheme="minorHAnsi" w:cstheme="minorHAnsi"/>
          <w:sz w:val="22"/>
          <w:szCs w:val="22"/>
        </w:rPr>
        <w:t xml:space="preserve"> with TDE for security prospective and HADR policy.</w:t>
      </w:r>
    </w:p>
    <w:p w14:paraId="67F5F8CF" w14:textId="77777777" w:rsidR="003D0C41" w:rsidRPr="00DA30E7" w:rsidRDefault="003D0C41" w:rsidP="0037630D">
      <w:pPr>
        <w:widowControl/>
        <w:numPr>
          <w:ilvl w:val="0"/>
          <w:numId w:val="30"/>
        </w:numPr>
        <w:autoSpaceDE/>
        <w:autoSpaceDN/>
        <w:rPr>
          <w:rFonts w:asciiTheme="minorHAnsi" w:eastAsia="Calibri" w:hAnsiTheme="minorHAnsi" w:cstheme="minorHAnsi"/>
          <w:sz w:val="22"/>
          <w:szCs w:val="22"/>
        </w:rPr>
      </w:pPr>
      <w:r w:rsidRPr="00DA30E7">
        <w:rPr>
          <w:rFonts w:asciiTheme="minorHAnsi" w:eastAsia="Calibri" w:hAnsiTheme="minorHAnsi" w:cstheme="minorHAnsi"/>
          <w:sz w:val="22"/>
          <w:szCs w:val="22"/>
        </w:rPr>
        <w:t>Exposure in Create and deploy Azure Resource Manager templates by using the Azure portal.</w:t>
      </w:r>
    </w:p>
    <w:p w14:paraId="62571E60" w14:textId="77777777" w:rsidR="007D79C8" w:rsidRPr="00DA30E7" w:rsidRDefault="007D79C8" w:rsidP="007D79C8">
      <w:pPr>
        <w:widowControl/>
        <w:numPr>
          <w:ilvl w:val="0"/>
          <w:numId w:val="30"/>
        </w:numPr>
        <w:autoSpaceDE/>
        <w:autoSpaceDN/>
        <w:rPr>
          <w:rFonts w:asciiTheme="minorHAnsi" w:eastAsia="Calibri" w:hAnsiTheme="minorHAnsi" w:cstheme="minorHAnsi"/>
          <w:sz w:val="22"/>
          <w:szCs w:val="22"/>
        </w:rPr>
      </w:pPr>
      <w:r w:rsidRPr="00DA30E7">
        <w:rPr>
          <w:rFonts w:asciiTheme="minorHAnsi" w:eastAsia="Calibri" w:hAnsiTheme="minorHAnsi" w:cstheme="minorHAnsi"/>
          <w:sz w:val="22"/>
          <w:szCs w:val="22"/>
        </w:rPr>
        <w:t>Automate database refresh from Prod to non-prod environments.</w:t>
      </w:r>
    </w:p>
    <w:p w14:paraId="43352869" w14:textId="77777777" w:rsidR="007D79C8" w:rsidRPr="00DA30E7" w:rsidRDefault="007D79C8" w:rsidP="007D79C8">
      <w:pPr>
        <w:widowControl/>
        <w:numPr>
          <w:ilvl w:val="0"/>
          <w:numId w:val="30"/>
        </w:numPr>
        <w:autoSpaceDE/>
        <w:autoSpaceDN/>
        <w:rPr>
          <w:rFonts w:asciiTheme="minorHAnsi" w:eastAsia="Calibri" w:hAnsiTheme="minorHAnsi" w:cstheme="minorHAnsi"/>
          <w:sz w:val="22"/>
          <w:szCs w:val="22"/>
        </w:rPr>
      </w:pPr>
      <w:r w:rsidRPr="00DA30E7">
        <w:rPr>
          <w:rFonts w:asciiTheme="minorHAnsi" w:eastAsia="Calibri" w:hAnsiTheme="minorHAnsi" w:cstheme="minorHAnsi"/>
          <w:sz w:val="22"/>
          <w:szCs w:val="22"/>
        </w:rPr>
        <w:t>Experience in automate the dashboard refreshes, publishing the dashboards to the granted people within the enterprise by publishing the dashboards to the powerbi.com service.</w:t>
      </w:r>
    </w:p>
    <w:p w14:paraId="695C0E52" w14:textId="77777777" w:rsidR="007D79C8" w:rsidRPr="00DA30E7" w:rsidRDefault="007D79C8" w:rsidP="007D79C8">
      <w:pPr>
        <w:widowControl/>
        <w:numPr>
          <w:ilvl w:val="0"/>
          <w:numId w:val="30"/>
        </w:numPr>
        <w:autoSpaceDE/>
        <w:autoSpaceDN/>
        <w:rPr>
          <w:rFonts w:asciiTheme="minorHAnsi" w:eastAsia="Calibri" w:hAnsiTheme="minorHAnsi" w:cstheme="minorHAnsi"/>
          <w:sz w:val="22"/>
          <w:szCs w:val="22"/>
        </w:rPr>
      </w:pPr>
      <w:r w:rsidRPr="00DA30E7">
        <w:rPr>
          <w:rFonts w:asciiTheme="minorHAnsi" w:eastAsia="Calibri" w:hAnsiTheme="minorHAnsi" w:cstheme="minorHAnsi"/>
          <w:sz w:val="22"/>
          <w:szCs w:val="22"/>
        </w:rPr>
        <w:t>Maintenance – Schedule an official maintenance, do all required health checks on all premium databases and servers using windows batch and power shell.</w:t>
      </w:r>
    </w:p>
    <w:p w14:paraId="0B9E5940" w14:textId="77777777" w:rsidR="007D79C8" w:rsidRPr="00DA30E7" w:rsidRDefault="007D79C8" w:rsidP="007D79C8">
      <w:pPr>
        <w:widowControl/>
        <w:numPr>
          <w:ilvl w:val="0"/>
          <w:numId w:val="30"/>
        </w:numPr>
        <w:autoSpaceDE/>
        <w:autoSpaceDN/>
        <w:rPr>
          <w:rFonts w:asciiTheme="minorHAnsi" w:eastAsia="Calibri" w:hAnsiTheme="minorHAnsi" w:cstheme="minorHAnsi"/>
          <w:sz w:val="22"/>
          <w:szCs w:val="22"/>
        </w:rPr>
      </w:pPr>
      <w:r w:rsidRPr="00DA30E7">
        <w:rPr>
          <w:rFonts w:asciiTheme="minorHAnsi" w:eastAsia="Calibri" w:hAnsiTheme="minorHAnsi" w:cstheme="minorHAnsi"/>
          <w:sz w:val="22"/>
          <w:szCs w:val="22"/>
        </w:rPr>
        <w:t>Involved in performance tuning using Performance Monitor, SQL Profiler, SQL Query Analyzer and Index tuning wizards, Database Engine Tuning Advisor.</w:t>
      </w:r>
    </w:p>
    <w:p w14:paraId="54D2B095" w14:textId="77777777" w:rsidR="007D79C8" w:rsidRPr="00DA30E7" w:rsidRDefault="007D79C8" w:rsidP="007D79C8">
      <w:pPr>
        <w:widowControl/>
        <w:numPr>
          <w:ilvl w:val="0"/>
          <w:numId w:val="30"/>
        </w:numPr>
        <w:autoSpaceDE/>
        <w:autoSpaceDN/>
        <w:rPr>
          <w:rFonts w:asciiTheme="minorHAnsi" w:eastAsia="Calibri" w:hAnsiTheme="minorHAnsi" w:cstheme="minorHAnsi"/>
          <w:sz w:val="22"/>
          <w:szCs w:val="22"/>
        </w:rPr>
      </w:pPr>
      <w:r w:rsidRPr="00DA30E7">
        <w:rPr>
          <w:rFonts w:asciiTheme="minorHAnsi" w:eastAsia="Calibri" w:hAnsiTheme="minorHAnsi" w:cstheme="minorHAnsi"/>
          <w:sz w:val="22"/>
          <w:szCs w:val="22"/>
        </w:rPr>
        <w:t>Provided Security, consistency, efficiency, track state etc.</w:t>
      </w:r>
    </w:p>
    <w:p w14:paraId="31CD3725" w14:textId="77777777" w:rsidR="007D79C8" w:rsidRPr="00DA30E7" w:rsidRDefault="007D79C8" w:rsidP="007D79C8">
      <w:pPr>
        <w:widowControl/>
        <w:numPr>
          <w:ilvl w:val="0"/>
          <w:numId w:val="30"/>
        </w:numPr>
        <w:autoSpaceDE/>
        <w:autoSpaceDN/>
        <w:rPr>
          <w:rFonts w:asciiTheme="minorHAnsi" w:eastAsia="Calibri" w:hAnsiTheme="minorHAnsi" w:cstheme="minorHAnsi"/>
          <w:sz w:val="22"/>
          <w:szCs w:val="22"/>
        </w:rPr>
      </w:pPr>
      <w:r w:rsidRPr="00DA30E7">
        <w:rPr>
          <w:rFonts w:asciiTheme="minorHAnsi" w:eastAsia="Calibri" w:hAnsiTheme="minorHAnsi" w:cstheme="minorHAnsi"/>
          <w:sz w:val="22"/>
          <w:szCs w:val="22"/>
        </w:rPr>
        <w:t>Working on missing indexes and fine tune the server to access the application using native management task.</w:t>
      </w:r>
    </w:p>
    <w:p w14:paraId="28C95950" w14:textId="77777777" w:rsidR="007D79C8" w:rsidRPr="00DA30E7" w:rsidRDefault="007D79C8" w:rsidP="007D79C8">
      <w:pPr>
        <w:widowControl/>
        <w:numPr>
          <w:ilvl w:val="0"/>
          <w:numId w:val="30"/>
        </w:numPr>
        <w:autoSpaceDE/>
        <w:autoSpaceDN/>
        <w:rPr>
          <w:rFonts w:asciiTheme="minorHAnsi" w:eastAsia="Calibri" w:hAnsiTheme="minorHAnsi" w:cstheme="minorHAnsi"/>
          <w:sz w:val="22"/>
          <w:szCs w:val="22"/>
        </w:rPr>
      </w:pPr>
      <w:r w:rsidRPr="00DA30E7">
        <w:rPr>
          <w:rFonts w:asciiTheme="minorHAnsi" w:eastAsia="Calibri" w:hAnsiTheme="minorHAnsi" w:cstheme="minorHAnsi"/>
          <w:sz w:val="22"/>
          <w:szCs w:val="22"/>
        </w:rPr>
        <w:t xml:space="preserve">Check Performance counters on all Production/Non-Production servers and verify that all counters are within the normal range.  </w:t>
      </w:r>
    </w:p>
    <w:p w14:paraId="4F7427DB" w14:textId="77777777" w:rsidR="00FA7C47" w:rsidRPr="00DA30E7" w:rsidRDefault="00FA7C47" w:rsidP="008F53DC">
      <w:pPr>
        <w:rPr>
          <w:rFonts w:asciiTheme="minorHAnsi" w:hAnsiTheme="minorHAnsi" w:cstheme="minorHAnsi"/>
          <w:b/>
          <w:bCs/>
          <w:sz w:val="22"/>
          <w:szCs w:val="22"/>
        </w:rPr>
      </w:pPr>
    </w:p>
    <w:p w14:paraId="35AA6676" w14:textId="77777777" w:rsidR="008F53DC" w:rsidRPr="00DA30E7" w:rsidRDefault="00FA7C47" w:rsidP="008F53DC">
      <w:pPr>
        <w:rPr>
          <w:rFonts w:asciiTheme="minorHAnsi" w:hAnsiTheme="minorHAnsi" w:cstheme="minorHAnsi"/>
          <w:b/>
          <w:bCs/>
          <w:sz w:val="22"/>
          <w:szCs w:val="22"/>
        </w:rPr>
      </w:pPr>
      <w:r w:rsidRPr="00DA30E7">
        <w:rPr>
          <w:rFonts w:asciiTheme="minorHAnsi" w:hAnsiTheme="minorHAnsi" w:cstheme="minorHAnsi"/>
          <w:b/>
          <w:bCs/>
          <w:sz w:val="22"/>
          <w:szCs w:val="22"/>
        </w:rPr>
        <w:t xml:space="preserve">Client: </w:t>
      </w:r>
      <w:r w:rsidR="0059117B" w:rsidRPr="00DA30E7">
        <w:rPr>
          <w:rFonts w:asciiTheme="minorHAnsi" w:hAnsiTheme="minorHAnsi" w:cstheme="minorHAnsi"/>
          <w:b/>
          <w:bCs/>
          <w:sz w:val="22"/>
          <w:szCs w:val="22"/>
        </w:rPr>
        <w:t xml:space="preserve">State </w:t>
      </w:r>
      <w:r w:rsidRPr="00DA30E7">
        <w:rPr>
          <w:rFonts w:asciiTheme="minorHAnsi" w:hAnsiTheme="minorHAnsi" w:cstheme="minorHAnsi"/>
          <w:b/>
          <w:bCs/>
          <w:sz w:val="22"/>
          <w:szCs w:val="22"/>
        </w:rPr>
        <w:t>of Wisconsin - DOA, Madison, WI</w:t>
      </w:r>
    </w:p>
    <w:p w14:paraId="28B8EAB5" w14:textId="1BAF10AB" w:rsidR="008F53DC" w:rsidRPr="00DA30E7" w:rsidRDefault="0059117B" w:rsidP="008F53DC">
      <w:pPr>
        <w:rPr>
          <w:rFonts w:asciiTheme="minorHAnsi" w:hAnsiTheme="minorHAnsi" w:cstheme="minorHAnsi"/>
          <w:b/>
          <w:bCs/>
          <w:sz w:val="22"/>
          <w:szCs w:val="22"/>
        </w:rPr>
      </w:pPr>
      <w:r w:rsidRPr="00DA30E7">
        <w:rPr>
          <w:rFonts w:asciiTheme="minorHAnsi" w:hAnsiTheme="minorHAnsi" w:cstheme="minorHAnsi"/>
          <w:b/>
          <w:bCs/>
          <w:sz w:val="22"/>
          <w:szCs w:val="22"/>
        </w:rPr>
        <w:t>SQL Server DBA</w:t>
      </w:r>
      <w:r w:rsidR="008F53DC" w:rsidRPr="00DA30E7">
        <w:rPr>
          <w:rFonts w:asciiTheme="minorHAnsi" w:hAnsiTheme="minorHAnsi" w:cstheme="minorHAnsi"/>
          <w:b/>
          <w:bCs/>
          <w:sz w:val="22"/>
          <w:szCs w:val="22"/>
        </w:rPr>
        <w:tab/>
      </w:r>
      <w:r w:rsidR="008F53DC" w:rsidRPr="00DA30E7">
        <w:rPr>
          <w:rFonts w:asciiTheme="minorHAnsi" w:hAnsiTheme="minorHAnsi" w:cstheme="minorHAnsi"/>
          <w:b/>
          <w:bCs/>
          <w:sz w:val="22"/>
          <w:szCs w:val="22"/>
        </w:rPr>
        <w:tab/>
      </w:r>
      <w:r w:rsidR="008F53DC" w:rsidRPr="00DA30E7">
        <w:rPr>
          <w:rFonts w:asciiTheme="minorHAnsi" w:hAnsiTheme="minorHAnsi" w:cstheme="minorHAnsi"/>
          <w:b/>
          <w:bCs/>
          <w:sz w:val="22"/>
          <w:szCs w:val="22"/>
        </w:rPr>
        <w:tab/>
      </w:r>
      <w:r w:rsidR="008F53DC" w:rsidRPr="00DA30E7">
        <w:rPr>
          <w:rFonts w:asciiTheme="minorHAnsi" w:hAnsiTheme="minorHAnsi" w:cstheme="minorHAnsi"/>
          <w:b/>
          <w:bCs/>
          <w:sz w:val="22"/>
          <w:szCs w:val="22"/>
        </w:rPr>
        <w:tab/>
      </w:r>
      <w:r w:rsidR="008F53DC" w:rsidRPr="00DA30E7">
        <w:rPr>
          <w:rFonts w:asciiTheme="minorHAnsi" w:hAnsiTheme="minorHAnsi" w:cstheme="minorHAnsi"/>
          <w:b/>
          <w:bCs/>
          <w:sz w:val="22"/>
          <w:szCs w:val="22"/>
        </w:rPr>
        <w:tab/>
      </w:r>
      <w:r w:rsidR="008F53DC" w:rsidRPr="00DA30E7">
        <w:rPr>
          <w:rFonts w:asciiTheme="minorHAnsi" w:hAnsiTheme="minorHAnsi" w:cstheme="minorHAnsi"/>
          <w:b/>
          <w:bCs/>
          <w:sz w:val="22"/>
          <w:szCs w:val="22"/>
        </w:rPr>
        <w:tab/>
      </w:r>
      <w:r w:rsidR="008F53DC" w:rsidRPr="00DA30E7">
        <w:rPr>
          <w:rFonts w:asciiTheme="minorHAnsi" w:hAnsiTheme="minorHAnsi" w:cstheme="minorHAnsi"/>
          <w:b/>
          <w:bCs/>
          <w:sz w:val="22"/>
          <w:szCs w:val="22"/>
        </w:rPr>
        <w:tab/>
      </w:r>
      <w:r w:rsidR="008F53DC" w:rsidRPr="00DA30E7">
        <w:rPr>
          <w:rFonts w:asciiTheme="minorHAnsi" w:hAnsiTheme="minorHAnsi" w:cstheme="minorHAnsi"/>
          <w:b/>
          <w:bCs/>
          <w:sz w:val="22"/>
          <w:szCs w:val="22"/>
        </w:rPr>
        <w:tab/>
      </w:r>
      <w:r w:rsidR="008F53DC" w:rsidRPr="00DA30E7">
        <w:rPr>
          <w:rFonts w:asciiTheme="minorHAnsi" w:hAnsiTheme="minorHAnsi" w:cstheme="minorHAnsi"/>
          <w:b/>
          <w:bCs/>
          <w:sz w:val="22"/>
          <w:szCs w:val="22"/>
        </w:rPr>
        <w:tab/>
      </w:r>
      <w:r w:rsidR="008F53DC" w:rsidRPr="00DA30E7">
        <w:rPr>
          <w:rFonts w:asciiTheme="minorHAnsi" w:hAnsiTheme="minorHAnsi" w:cstheme="minorHAnsi"/>
          <w:b/>
          <w:bCs/>
          <w:sz w:val="22"/>
          <w:szCs w:val="22"/>
        </w:rPr>
        <w:tab/>
        <w:t>Aug 2017 – Apr 2018</w:t>
      </w:r>
    </w:p>
    <w:p w14:paraId="6D3FA989" w14:textId="77777777" w:rsidR="00A81DA4" w:rsidRPr="00DA30E7" w:rsidRDefault="00A81DA4" w:rsidP="008F53DC">
      <w:pPr>
        <w:rPr>
          <w:rFonts w:asciiTheme="minorHAnsi" w:eastAsia="Calibri" w:hAnsiTheme="minorHAnsi" w:cstheme="minorHAnsi"/>
          <w:b/>
          <w:bCs/>
          <w:sz w:val="22"/>
          <w:szCs w:val="22"/>
        </w:rPr>
      </w:pPr>
      <w:r w:rsidRPr="00DA30E7">
        <w:rPr>
          <w:rFonts w:asciiTheme="minorHAnsi" w:eastAsia="Calibri" w:hAnsiTheme="minorHAnsi" w:cstheme="minorHAnsi"/>
          <w:b/>
          <w:bCs/>
          <w:sz w:val="22"/>
          <w:szCs w:val="22"/>
        </w:rPr>
        <w:t>Responsibilities:</w:t>
      </w:r>
    </w:p>
    <w:p w14:paraId="770AA429" w14:textId="77777777" w:rsidR="0059117B" w:rsidRPr="00DA30E7" w:rsidRDefault="0059117B" w:rsidP="009713F7">
      <w:pPr>
        <w:pStyle w:val="ListParagraph"/>
        <w:numPr>
          <w:ilvl w:val="0"/>
          <w:numId w:val="20"/>
        </w:numPr>
        <w:spacing w:after="0" w:line="240" w:lineRule="auto"/>
        <w:jc w:val="both"/>
        <w:rPr>
          <w:rFonts w:asciiTheme="minorHAnsi" w:hAnsiTheme="minorHAnsi" w:cstheme="minorHAnsi"/>
          <w:bCs/>
        </w:rPr>
      </w:pPr>
      <w:r w:rsidRPr="00DA30E7">
        <w:rPr>
          <w:rFonts w:asciiTheme="minorHAnsi" w:hAnsiTheme="minorHAnsi" w:cstheme="minorHAnsi"/>
          <w:bCs/>
        </w:rPr>
        <w:t xml:space="preserve">Responsible for SQL Database and Log Backups &amp; Restoration, Backup Strategies and Scheduling Backups using </w:t>
      </w:r>
      <w:r w:rsidR="00912345" w:rsidRPr="00DA30E7">
        <w:rPr>
          <w:rFonts w:asciiTheme="minorHAnsi" w:hAnsiTheme="minorHAnsi" w:cstheme="minorHAnsi"/>
          <w:bCs/>
        </w:rPr>
        <w:t>Commvault</w:t>
      </w:r>
      <w:r w:rsidRPr="00DA30E7">
        <w:rPr>
          <w:rFonts w:asciiTheme="minorHAnsi" w:hAnsiTheme="minorHAnsi" w:cstheme="minorHAnsi"/>
          <w:bCs/>
        </w:rPr>
        <w:t xml:space="preserve"> Backup tool.</w:t>
      </w:r>
    </w:p>
    <w:p w14:paraId="6E48A982" w14:textId="77777777" w:rsidR="0059117B" w:rsidRPr="00DA30E7" w:rsidRDefault="00912345" w:rsidP="009713F7">
      <w:pPr>
        <w:pStyle w:val="ListParagraph"/>
        <w:numPr>
          <w:ilvl w:val="0"/>
          <w:numId w:val="20"/>
        </w:numPr>
        <w:spacing w:after="0" w:line="240" w:lineRule="auto"/>
        <w:jc w:val="both"/>
        <w:rPr>
          <w:rFonts w:asciiTheme="minorHAnsi" w:hAnsiTheme="minorHAnsi" w:cstheme="minorHAnsi"/>
          <w:bCs/>
        </w:rPr>
      </w:pPr>
      <w:r w:rsidRPr="00DA30E7">
        <w:rPr>
          <w:rFonts w:asciiTheme="minorHAnsi" w:hAnsiTheme="minorHAnsi" w:cstheme="minorHAnsi"/>
          <w:bCs/>
        </w:rPr>
        <w:t>Performed d</w:t>
      </w:r>
      <w:r w:rsidR="0059117B" w:rsidRPr="00DA30E7">
        <w:rPr>
          <w:rFonts w:asciiTheme="minorHAnsi" w:hAnsiTheme="minorHAnsi" w:cstheme="minorHAnsi"/>
          <w:bCs/>
        </w:rPr>
        <w:t xml:space="preserve">atabase Storage migration from 4k block size to 64K block size on </w:t>
      </w:r>
      <w:proofErr w:type="spellStart"/>
      <w:r w:rsidR="0059117B" w:rsidRPr="00DA30E7">
        <w:rPr>
          <w:rFonts w:asciiTheme="minorHAnsi" w:hAnsiTheme="minorHAnsi" w:cstheme="minorHAnsi"/>
          <w:bCs/>
        </w:rPr>
        <w:t>sql</w:t>
      </w:r>
      <w:proofErr w:type="spellEnd"/>
      <w:r w:rsidR="0059117B" w:rsidRPr="00DA30E7">
        <w:rPr>
          <w:rFonts w:asciiTheme="minorHAnsi" w:hAnsiTheme="minorHAnsi" w:cstheme="minorHAnsi"/>
          <w:bCs/>
        </w:rPr>
        <w:t xml:space="preserve"> server 2016.</w:t>
      </w:r>
    </w:p>
    <w:p w14:paraId="749BE0BA" w14:textId="71C5F7FE" w:rsidR="0059117B" w:rsidRPr="00DA30E7" w:rsidRDefault="0059117B" w:rsidP="009713F7">
      <w:pPr>
        <w:pStyle w:val="ListParagraph"/>
        <w:numPr>
          <w:ilvl w:val="0"/>
          <w:numId w:val="20"/>
        </w:numPr>
        <w:spacing w:after="0" w:line="240" w:lineRule="auto"/>
        <w:jc w:val="both"/>
        <w:rPr>
          <w:rFonts w:asciiTheme="minorHAnsi" w:hAnsiTheme="minorHAnsi" w:cstheme="minorHAnsi"/>
          <w:bCs/>
        </w:rPr>
      </w:pPr>
      <w:r w:rsidRPr="00DA30E7">
        <w:rPr>
          <w:rFonts w:asciiTheme="minorHAnsi" w:hAnsiTheme="minorHAnsi" w:cstheme="minorHAnsi"/>
          <w:bCs/>
        </w:rPr>
        <w:t>Analyze</w:t>
      </w:r>
      <w:r w:rsidR="00912345" w:rsidRPr="00DA30E7">
        <w:rPr>
          <w:rFonts w:asciiTheme="minorHAnsi" w:hAnsiTheme="minorHAnsi" w:cstheme="minorHAnsi"/>
          <w:bCs/>
        </w:rPr>
        <w:t>d</w:t>
      </w:r>
      <w:r w:rsidRPr="00DA30E7">
        <w:rPr>
          <w:rFonts w:asciiTheme="minorHAnsi" w:hAnsiTheme="minorHAnsi" w:cstheme="minorHAnsi"/>
          <w:bCs/>
        </w:rPr>
        <w:t xml:space="preserve"> performance statistics on the databases to provide feedback on database performance. This also includes performance tuning of database at a physical level, through file structure, index rebuilds and hardware modifications as well as at query and index level using tools such as profile, explain/execution plan</w:t>
      </w:r>
      <w:r w:rsidR="00211493" w:rsidRPr="00DA30E7">
        <w:rPr>
          <w:rFonts w:asciiTheme="minorHAnsi" w:hAnsiTheme="minorHAnsi" w:cstheme="minorHAnsi"/>
          <w:bCs/>
        </w:rPr>
        <w:t xml:space="preserve"> and </w:t>
      </w:r>
      <w:r w:rsidR="00211493" w:rsidRPr="00DA30E7">
        <w:rPr>
          <w:rFonts w:asciiTheme="minorHAnsi" w:hAnsiTheme="minorHAnsi" w:cstheme="minorHAnsi"/>
        </w:rPr>
        <w:t>SolarWinds tool</w:t>
      </w:r>
      <w:r w:rsidRPr="00DA30E7">
        <w:rPr>
          <w:rFonts w:asciiTheme="minorHAnsi" w:hAnsiTheme="minorHAnsi" w:cstheme="minorHAnsi"/>
          <w:bCs/>
        </w:rPr>
        <w:t>.</w:t>
      </w:r>
    </w:p>
    <w:p w14:paraId="52C7B213" w14:textId="1667944F" w:rsidR="00742FAB" w:rsidRPr="00DA30E7" w:rsidRDefault="00742FAB" w:rsidP="009713F7">
      <w:pPr>
        <w:pStyle w:val="ListParagraph"/>
        <w:numPr>
          <w:ilvl w:val="0"/>
          <w:numId w:val="20"/>
        </w:numPr>
        <w:spacing w:after="0" w:line="240" w:lineRule="auto"/>
        <w:jc w:val="both"/>
        <w:rPr>
          <w:rFonts w:asciiTheme="minorHAnsi" w:hAnsiTheme="minorHAnsi" w:cstheme="minorHAnsi"/>
          <w:bCs/>
        </w:rPr>
      </w:pPr>
      <w:r w:rsidRPr="00DA30E7">
        <w:rPr>
          <w:rFonts w:asciiTheme="minorHAnsi" w:hAnsiTheme="minorHAnsi" w:cstheme="minorHAnsi"/>
        </w:rPr>
        <w:lastRenderedPageBreak/>
        <w:t xml:space="preserve">Proficient in Data Migration from sources like </w:t>
      </w:r>
      <w:r w:rsidR="00E4666B" w:rsidRPr="00DA30E7">
        <w:rPr>
          <w:rFonts w:asciiTheme="minorHAnsi" w:hAnsiTheme="minorHAnsi" w:cstheme="minorHAnsi"/>
        </w:rPr>
        <w:t xml:space="preserve">Sybase, </w:t>
      </w:r>
      <w:r w:rsidRPr="00DA30E7">
        <w:rPr>
          <w:rFonts w:asciiTheme="minorHAnsi" w:hAnsiTheme="minorHAnsi" w:cstheme="minorHAnsi"/>
        </w:rPr>
        <w:t>MS Access, SQL server, Text Files, Excel to SQL server 20</w:t>
      </w:r>
      <w:r w:rsidR="00CB7CD7" w:rsidRPr="00DA30E7">
        <w:rPr>
          <w:rFonts w:asciiTheme="minorHAnsi" w:hAnsiTheme="minorHAnsi" w:cstheme="minorHAnsi"/>
        </w:rPr>
        <w:t>12</w:t>
      </w:r>
      <w:r w:rsidRPr="00DA30E7">
        <w:rPr>
          <w:rFonts w:asciiTheme="minorHAnsi" w:hAnsiTheme="minorHAnsi" w:cstheme="minorHAnsi"/>
        </w:rPr>
        <w:t>/20</w:t>
      </w:r>
      <w:r w:rsidR="00CB7CD7" w:rsidRPr="00DA30E7">
        <w:rPr>
          <w:rFonts w:asciiTheme="minorHAnsi" w:hAnsiTheme="minorHAnsi" w:cstheme="minorHAnsi"/>
        </w:rPr>
        <w:t>14</w:t>
      </w:r>
      <w:r w:rsidRPr="00DA30E7">
        <w:rPr>
          <w:rFonts w:asciiTheme="minorHAnsi" w:hAnsiTheme="minorHAnsi" w:cstheme="minorHAnsi"/>
        </w:rPr>
        <w:t xml:space="preserve"> and 201</w:t>
      </w:r>
      <w:r w:rsidR="00CB7CD7" w:rsidRPr="00DA30E7">
        <w:rPr>
          <w:rFonts w:asciiTheme="minorHAnsi" w:hAnsiTheme="minorHAnsi" w:cstheme="minorHAnsi"/>
        </w:rPr>
        <w:t>7</w:t>
      </w:r>
      <w:r w:rsidRPr="00DA30E7">
        <w:rPr>
          <w:rFonts w:asciiTheme="minorHAnsi" w:hAnsiTheme="minorHAnsi" w:cstheme="minorHAnsi"/>
        </w:rPr>
        <w:t xml:space="preserve"> using SQL Server Integration Services (SSIS)</w:t>
      </w:r>
    </w:p>
    <w:p w14:paraId="1B092D31" w14:textId="77777777" w:rsidR="00FD5B17" w:rsidRPr="00DA30E7" w:rsidRDefault="00FD5B17" w:rsidP="009713F7">
      <w:pPr>
        <w:pStyle w:val="ListParagraph"/>
        <w:numPr>
          <w:ilvl w:val="0"/>
          <w:numId w:val="20"/>
        </w:numPr>
        <w:spacing w:after="0" w:line="240" w:lineRule="auto"/>
        <w:jc w:val="both"/>
        <w:rPr>
          <w:rFonts w:asciiTheme="minorHAnsi" w:hAnsiTheme="minorHAnsi" w:cstheme="minorHAnsi"/>
          <w:bCs/>
        </w:rPr>
      </w:pPr>
      <w:r w:rsidRPr="00DA30E7">
        <w:rPr>
          <w:rFonts w:asciiTheme="minorHAnsi" w:hAnsiTheme="minorHAnsi" w:cstheme="minorHAnsi"/>
          <w:bCs/>
        </w:rPr>
        <w:t>Working with ETL team for designing data dictionaries, physical and logical database models.</w:t>
      </w:r>
    </w:p>
    <w:p w14:paraId="4A1780C0" w14:textId="77777777" w:rsidR="0059117B" w:rsidRPr="00DA30E7" w:rsidRDefault="00912345" w:rsidP="009713F7">
      <w:pPr>
        <w:pStyle w:val="ListParagraph"/>
        <w:numPr>
          <w:ilvl w:val="0"/>
          <w:numId w:val="20"/>
        </w:numPr>
        <w:spacing w:after="0" w:line="240" w:lineRule="auto"/>
        <w:jc w:val="both"/>
        <w:rPr>
          <w:rFonts w:asciiTheme="minorHAnsi" w:hAnsiTheme="minorHAnsi" w:cstheme="minorHAnsi"/>
          <w:bCs/>
        </w:rPr>
      </w:pPr>
      <w:r w:rsidRPr="00DA30E7">
        <w:rPr>
          <w:rFonts w:asciiTheme="minorHAnsi" w:hAnsiTheme="minorHAnsi" w:cstheme="minorHAnsi"/>
          <w:bCs/>
        </w:rPr>
        <w:t>Used</w:t>
      </w:r>
      <w:r w:rsidR="0059117B" w:rsidRPr="00DA30E7">
        <w:rPr>
          <w:rFonts w:asciiTheme="minorHAnsi" w:hAnsiTheme="minorHAnsi" w:cstheme="minorHAnsi"/>
          <w:bCs/>
        </w:rPr>
        <w:t xml:space="preserve"> automated tool </w:t>
      </w:r>
      <w:proofErr w:type="spellStart"/>
      <w:r w:rsidR="0059117B" w:rsidRPr="00DA30E7">
        <w:rPr>
          <w:rFonts w:asciiTheme="minorHAnsi" w:hAnsiTheme="minorHAnsi" w:cstheme="minorHAnsi"/>
          <w:bCs/>
        </w:rPr>
        <w:t>ivanti</w:t>
      </w:r>
      <w:proofErr w:type="spellEnd"/>
      <w:r w:rsidR="0059117B" w:rsidRPr="00DA30E7">
        <w:rPr>
          <w:rFonts w:asciiTheme="minorHAnsi" w:hAnsiTheme="minorHAnsi" w:cstheme="minorHAnsi"/>
          <w:bCs/>
        </w:rPr>
        <w:t xml:space="preserve"> to schedule </w:t>
      </w:r>
      <w:proofErr w:type="spellStart"/>
      <w:r w:rsidR="0059117B" w:rsidRPr="00DA30E7">
        <w:rPr>
          <w:rFonts w:asciiTheme="minorHAnsi" w:hAnsiTheme="minorHAnsi" w:cstheme="minorHAnsi"/>
          <w:bCs/>
        </w:rPr>
        <w:t>sql</w:t>
      </w:r>
      <w:proofErr w:type="spellEnd"/>
      <w:r w:rsidR="0059117B" w:rsidRPr="00DA30E7">
        <w:rPr>
          <w:rFonts w:asciiTheme="minorHAnsi" w:hAnsiTheme="minorHAnsi" w:cstheme="minorHAnsi"/>
          <w:bCs/>
        </w:rPr>
        <w:t xml:space="preserve"> patching. </w:t>
      </w:r>
    </w:p>
    <w:p w14:paraId="02B31853" w14:textId="77777777" w:rsidR="0059117B" w:rsidRPr="00DA30E7" w:rsidRDefault="0059117B" w:rsidP="009713F7">
      <w:pPr>
        <w:pStyle w:val="ListParagraph"/>
        <w:numPr>
          <w:ilvl w:val="0"/>
          <w:numId w:val="20"/>
        </w:numPr>
        <w:spacing w:after="0" w:line="240" w:lineRule="auto"/>
        <w:jc w:val="both"/>
        <w:rPr>
          <w:rFonts w:asciiTheme="minorHAnsi" w:hAnsiTheme="minorHAnsi" w:cstheme="minorHAnsi"/>
          <w:bCs/>
        </w:rPr>
      </w:pPr>
      <w:r w:rsidRPr="00DA30E7">
        <w:rPr>
          <w:rFonts w:asciiTheme="minorHAnsi" w:hAnsiTheme="minorHAnsi" w:cstheme="minorHAnsi"/>
          <w:bCs/>
        </w:rPr>
        <w:t xml:space="preserve">Check the fragmentation and rebuild/ reorganize the indexes using </w:t>
      </w:r>
      <w:proofErr w:type="spellStart"/>
      <w:r w:rsidRPr="00DA30E7">
        <w:rPr>
          <w:rFonts w:asciiTheme="minorHAnsi" w:hAnsiTheme="minorHAnsi" w:cstheme="minorHAnsi"/>
          <w:bCs/>
        </w:rPr>
        <w:t>Idera</w:t>
      </w:r>
      <w:proofErr w:type="spellEnd"/>
      <w:r w:rsidRPr="00DA30E7">
        <w:rPr>
          <w:rFonts w:asciiTheme="minorHAnsi" w:hAnsiTheme="minorHAnsi" w:cstheme="minorHAnsi"/>
          <w:bCs/>
        </w:rPr>
        <w:t xml:space="preserve"> data tools. </w:t>
      </w:r>
    </w:p>
    <w:p w14:paraId="2BB8E213" w14:textId="77777777" w:rsidR="0059117B" w:rsidRPr="00DA30E7" w:rsidRDefault="00912345" w:rsidP="009713F7">
      <w:pPr>
        <w:pStyle w:val="ListParagraph"/>
        <w:numPr>
          <w:ilvl w:val="0"/>
          <w:numId w:val="20"/>
        </w:numPr>
        <w:spacing w:after="0" w:line="240" w:lineRule="auto"/>
        <w:jc w:val="both"/>
        <w:rPr>
          <w:rFonts w:asciiTheme="minorHAnsi" w:hAnsiTheme="minorHAnsi" w:cstheme="minorHAnsi"/>
          <w:bCs/>
        </w:rPr>
      </w:pPr>
      <w:r w:rsidRPr="00DA30E7">
        <w:rPr>
          <w:rFonts w:asciiTheme="minorHAnsi" w:hAnsiTheme="minorHAnsi" w:cstheme="minorHAnsi"/>
          <w:bCs/>
        </w:rPr>
        <w:t>Responsible for administering clusters</w:t>
      </w:r>
      <w:r w:rsidR="0059117B" w:rsidRPr="00DA30E7">
        <w:rPr>
          <w:rFonts w:asciiTheme="minorHAnsi" w:hAnsiTheme="minorHAnsi" w:cstheme="minorHAnsi"/>
          <w:bCs/>
        </w:rPr>
        <w:t xml:space="preserve"> and </w:t>
      </w:r>
      <w:proofErr w:type="gramStart"/>
      <w:r w:rsidR="0059117B" w:rsidRPr="00DA30E7">
        <w:rPr>
          <w:rFonts w:asciiTheme="minorHAnsi" w:hAnsiTheme="minorHAnsi" w:cstheme="minorHAnsi"/>
          <w:bCs/>
        </w:rPr>
        <w:t>Always</w:t>
      </w:r>
      <w:proofErr w:type="gramEnd"/>
      <w:r w:rsidR="0059117B" w:rsidRPr="00DA30E7">
        <w:rPr>
          <w:rFonts w:asciiTheme="minorHAnsi" w:hAnsiTheme="minorHAnsi" w:cstheme="minorHAnsi"/>
          <w:bCs/>
        </w:rPr>
        <w:t xml:space="preserve"> on SQL server 2012 and 2016.</w:t>
      </w:r>
    </w:p>
    <w:p w14:paraId="6EC5B60A" w14:textId="77777777" w:rsidR="0059117B" w:rsidRPr="00DA30E7" w:rsidRDefault="0059117B" w:rsidP="009713F7">
      <w:pPr>
        <w:pStyle w:val="ListParagraph"/>
        <w:numPr>
          <w:ilvl w:val="0"/>
          <w:numId w:val="20"/>
        </w:numPr>
        <w:spacing w:after="0" w:line="240" w:lineRule="auto"/>
        <w:jc w:val="both"/>
        <w:rPr>
          <w:rFonts w:asciiTheme="minorHAnsi" w:hAnsiTheme="minorHAnsi" w:cstheme="minorHAnsi"/>
          <w:bCs/>
        </w:rPr>
      </w:pPr>
      <w:r w:rsidRPr="00DA30E7">
        <w:rPr>
          <w:rFonts w:asciiTheme="minorHAnsi" w:hAnsiTheme="minorHAnsi" w:cstheme="minorHAnsi"/>
          <w:bCs/>
        </w:rPr>
        <w:t>Prepare</w:t>
      </w:r>
      <w:r w:rsidR="00912345" w:rsidRPr="00DA30E7">
        <w:rPr>
          <w:rFonts w:asciiTheme="minorHAnsi" w:hAnsiTheme="minorHAnsi" w:cstheme="minorHAnsi"/>
          <w:bCs/>
        </w:rPr>
        <w:t>d</w:t>
      </w:r>
      <w:r w:rsidRPr="00DA30E7">
        <w:rPr>
          <w:rFonts w:asciiTheme="minorHAnsi" w:hAnsiTheme="minorHAnsi" w:cstheme="minorHAnsi"/>
          <w:bCs/>
        </w:rPr>
        <w:t xml:space="preserve"> the build release checklist for </w:t>
      </w:r>
      <w:proofErr w:type="gramStart"/>
      <w:r w:rsidRPr="00DA30E7">
        <w:rPr>
          <w:rFonts w:asciiTheme="minorHAnsi" w:hAnsiTheme="minorHAnsi" w:cstheme="minorHAnsi"/>
          <w:bCs/>
        </w:rPr>
        <w:t>Non Production</w:t>
      </w:r>
      <w:proofErr w:type="gramEnd"/>
      <w:r w:rsidRPr="00DA30E7">
        <w:rPr>
          <w:rFonts w:asciiTheme="minorHAnsi" w:hAnsiTheme="minorHAnsi" w:cstheme="minorHAnsi"/>
          <w:bCs/>
        </w:rPr>
        <w:t xml:space="preserve"> and Production environments.</w:t>
      </w:r>
    </w:p>
    <w:p w14:paraId="31E584E3" w14:textId="77777777" w:rsidR="0059117B" w:rsidRPr="00DA30E7" w:rsidRDefault="00912345" w:rsidP="009713F7">
      <w:pPr>
        <w:pStyle w:val="ListParagraph"/>
        <w:numPr>
          <w:ilvl w:val="0"/>
          <w:numId w:val="20"/>
        </w:numPr>
        <w:spacing w:after="0" w:line="240" w:lineRule="auto"/>
        <w:jc w:val="both"/>
        <w:rPr>
          <w:rFonts w:asciiTheme="minorHAnsi" w:hAnsiTheme="minorHAnsi" w:cstheme="minorHAnsi"/>
          <w:bCs/>
        </w:rPr>
      </w:pPr>
      <w:r w:rsidRPr="00DA30E7">
        <w:rPr>
          <w:rFonts w:asciiTheme="minorHAnsi" w:hAnsiTheme="minorHAnsi" w:cstheme="minorHAnsi"/>
          <w:bCs/>
        </w:rPr>
        <w:t>Performed</w:t>
      </w:r>
      <w:r w:rsidR="0059117B" w:rsidRPr="00DA30E7">
        <w:rPr>
          <w:rFonts w:asciiTheme="minorHAnsi" w:hAnsiTheme="minorHAnsi" w:cstheme="minorHAnsi"/>
          <w:bCs/>
        </w:rPr>
        <w:t xml:space="preserve"> health checks on all premium databases and servers using windows batch and power shell.</w:t>
      </w:r>
    </w:p>
    <w:p w14:paraId="4D27B7A1" w14:textId="77777777" w:rsidR="0059117B" w:rsidRPr="00DA30E7" w:rsidRDefault="0059117B" w:rsidP="009713F7">
      <w:pPr>
        <w:pStyle w:val="ListParagraph"/>
        <w:numPr>
          <w:ilvl w:val="0"/>
          <w:numId w:val="20"/>
        </w:numPr>
        <w:spacing w:after="0" w:line="240" w:lineRule="auto"/>
        <w:jc w:val="both"/>
        <w:rPr>
          <w:rFonts w:asciiTheme="minorHAnsi" w:hAnsiTheme="minorHAnsi" w:cstheme="minorHAnsi"/>
          <w:bCs/>
        </w:rPr>
      </w:pPr>
      <w:r w:rsidRPr="00DA30E7">
        <w:rPr>
          <w:rFonts w:asciiTheme="minorHAnsi" w:hAnsiTheme="minorHAnsi" w:cstheme="minorHAnsi"/>
          <w:bCs/>
        </w:rPr>
        <w:t>Developed Power BI model used for financial reporting of P &amp; L and Headcount. </w:t>
      </w:r>
    </w:p>
    <w:p w14:paraId="07BC7A0D" w14:textId="77777777" w:rsidR="0059117B" w:rsidRPr="00DA30E7" w:rsidRDefault="0059117B" w:rsidP="009713F7">
      <w:pPr>
        <w:pStyle w:val="ListParagraph"/>
        <w:numPr>
          <w:ilvl w:val="0"/>
          <w:numId w:val="20"/>
        </w:numPr>
        <w:spacing w:after="0" w:line="240" w:lineRule="auto"/>
        <w:jc w:val="both"/>
        <w:rPr>
          <w:rFonts w:asciiTheme="minorHAnsi" w:hAnsiTheme="minorHAnsi" w:cstheme="minorHAnsi"/>
          <w:bCs/>
        </w:rPr>
      </w:pPr>
      <w:r w:rsidRPr="00DA30E7">
        <w:rPr>
          <w:rFonts w:asciiTheme="minorHAnsi" w:hAnsiTheme="minorHAnsi" w:cstheme="minorHAnsi"/>
          <w:bCs/>
        </w:rPr>
        <w:t>Designed and documented the ent</w:t>
      </w:r>
      <w:r w:rsidR="00553F61" w:rsidRPr="00DA30E7">
        <w:rPr>
          <w:rFonts w:asciiTheme="minorHAnsi" w:hAnsiTheme="minorHAnsi" w:cstheme="minorHAnsi"/>
          <w:bCs/>
        </w:rPr>
        <w:t>ire Architecture of Power BI Report Server</w:t>
      </w:r>
      <w:r w:rsidR="00096A97" w:rsidRPr="00DA30E7">
        <w:rPr>
          <w:rFonts w:asciiTheme="minorHAnsi" w:hAnsiTheme="minorHAnsi" w:cstheme="minorHAnsi"/>
          <w:bCs/>
        </w:rPr>
        <w:t>.</w:t>
      </w:r>
    </w:p>
    <w:p w14:paraId="64A3010A" w14:textId="77777777" w:rsidR="0059117B" w:rsidRPr="00DA30E7" w:rsidRDefault="0059117B" w:rsidP="009713F7">
      <w:pPr>
        <w:pStyle w:val="ListParagraph"/>
        <w:numPr>
          <w:ilvl w:val="0"/>
          <w:numId w:val="20"/>
        </w:numPr>
        <w:spacing w:after="0" w:line="240" w:lineRule="auto"/>
        <w:jc w:val="both"/>
        <w:rPr>
          <w:rFonts w:asciiTheme="minorHAnsi" w:hAnsiTheme="minorHAnsi" w:cstheme="minorHAnsi"/>
          <w:bCs/>
        </w:rPr>
      </w:pPr>
      <w:r w:rsidRPr="00DA30E7">
        <w:rPr>
          <w:rFonts w:asciiTheme="minorHAnsi" w:hAnsiTheme="minorHAnsi" w:cstheme="minorHAnsi"/>
          <w:bCs/>
        </w:rPr>
        <w:t>Expertise in writing complex DAX functions in Power BI and Power Pivot.</w:t>
      </w:r>
    </w:p>
    <w:p w14:paraId="5C6BBEF0" w14:textId="77777777" w:rsidR="00543851" w:rsidRPr="00DA30E7" w:rsidRDefault="00543851" w:rsidP="009713F7">
      <w:pPr>
        <w:pStyle w:val="ListParagraph"/>
        <w:numPr>
          <w:ilvl w:val="0"/>
          <w:numId w:val="20"/>
        </w:numPr>
        <w:spacing w:after="0" w:line="240" w:lineRule="auto"/>
        <w:jc w:val="both"/>
        <w:rPr>
          <w:rFonts w:asciiTheme="minorHAnsi" w:hAnsiTheme="minorHAnsi" w:cstheme="minorHAnsi"/>
          <w:bCs/>
        </w:rPr>
      </w:pPr>
      <w:r w:rsidRPr="00DA30E7">
        <w:rPr>
          <w:rFonts w:asciiTheme="minorHAnsi" w:hAnsiTheme="minorHAnsi" w:cstheme="minorHAnsi"/>
          <w:bCs/>
        </w:rPr>
        <w:t>Deploy a dynamic automate migration databases to AWS environment.</w:t>
      </w:r>
    </w:p>
    <w:p w14:paraId="2C88E304" w14:textId="77777777" w:rsidR="0059117B" w:rsidRPr="00DA30E7" w:rsidRDefault="0059117B" w:rsidP="009713F7">
      <w:pPr>
        <w:pStyle w:val="ListParagraph"/>
        <w:numPr>
          <w:ilvl w:val="0"/>
          <w:numId w:val="20"/>
        </w:numPr>
        <w:spacing w:after="0" w:line="240" w:lineRule="auto"/>
        <w:jc w:val="both"/>
        <w:rPr>
          <w:rFonts w:asciiTheme="minorHAnsi" w:hAnsiTheme="minorHAnsi" w:cstheme="minorHAnsi"/>
          <w:bCs/>
        </w:rPr>
      </w:pPr>
      <w:r w:rsidRPr="00DA30E7">
        <w:rPr>
          <w:rFonts w:asciiTheme="minorHAnsi" w:hAnsiTheme="minorHAnsi" w:cstheme="minorHAnsi"/>
          <w:bCs/>
        </w:rPr>
        <w:t xml:space="preserve">Working on missing indexes and fine tune the server to access the application </w:t>
      </w:r>
      <w:proofErr w:type="spellStart"/>
      <w:r w:rsidRPr="00DA30E7">
        <w:rPr>
          <w:rFonts w:asciiTheme="minorHAnsi" w:hAnsiTheme="minorHAnsi" w:cstheme="minorHAnsi"/>
          <w:bCs/>
        </w:rPr>
        <w:t>Idera</w:t>
      </w:r>
      <w:proofErr w:type="spellEnd"/>
      <w:r w:rsidRPr="00DA30E7">
        <w:rPr>
          <w:rFonts w:asciiTheme="minorHAnsi" w:hAnsiTheme="minorHAnsi" w:cstheme="minorHAnsi"/>
          <w:bCs/>
        </w:rPr>
        <w:t xml:space="preserve"> </w:t>
      </w:r>
      <w:proofErr w:type="spellStart"/>
      <w:r w:rsidRPr="00DA30E7">
        <w:rPr>
          <w:rFonts w:asciiTheme="minorHAnsi" w:hAnsiTheme="minorHAnsi" w:cstheme="minorHAnsi"/>
          <w:bCs/>
        </w:rPr>
        <w:t>quickreindex</w:t>
      </w:r>
      <w:proofErr w:type="spellEnd"/>
      <w:r w:rsidRPr="00DA30E7">
        <w:rPr>
          <w:rFonts w:asciiTheme="minorHAnsi" w:hAnsiTheme="minorHAnsi" w:cstheme="minorHAnsi"/>
          <w:bCs/>
        </w:rPr>
        <w:t>.</w:t>
      </w:r>
    </w:p>
    <w:p w14:paraId="1A79E486" w14:textId="77777777" w:rsidR="00543851" w:rsidRPr="00DA30E7" w:rsidRDefault="00543851" w:rsidP="009713F7">
      <w:pPr>
        <w:pStyle w:val="ListParagraph"/>
        <w:numPr>
          <w:ilvl w:val="0"/>
          <w:numId w:val="20"/>
        </w:numPr>
        <w:spacing w:after="0" w:line="240" w:lineRule="auto"/>
        <w:jc w:val="both"/>
        <w:rPr>
          <w:rFonts w:asciiTheme="minorHAnsi" w:hAnsiTheme="minorHAnsi" w:cstheme="minorHAnsi"/>
          <w:bCs/>
        </w:rPr>
      </w:pPr>
      <w:r w:rsidRPr="00DA30E7">
        <w:rPr>
          <w:rFonts w:asciiTheme="minorHAnsi" w:hAnsiTheme="minorHAnsi" w:cstheme="minorHAnsi"/>
          <w:bCs/>
        </w:rPr>
        <w:t>Configure Transactional replication on premise and AWS SQL Server.</w:t>
      </w:r>
    </w:p>
    <w:p w14:paraId="5140BAE0" w14:textId="77777777" w:rsidR="0059117B" w:rsidRPr="00DA30E7" w:rsidRDefault="0059117B" w:rsidP="009713F7">
      <w:pPr>
        <w:pStyle w:val="ListParagraph"/>
        <w:numPr>
          <w:ilvl w:val="0"/>
          <w:numId w:val="20"/>
        </w:numPr>
        <w:spacing w:after="0" w:line="240" w:lineRule="auto"/>
        <w:jc w:val="both"/>
        <w:rPr>
          <w:rFonts w:asciiTheme="minorHAnsi" w:hAnsiTheme="minorHAnsi" w:cstheme="minorHAnsi"/>
        </w:rPr>
      </w:pPr>
      <w:r w:rsidRPr="00DA30E7">
        <w:rPr>
          <w:rFonts w:asciiTheme="minorHAnsi" w:hAnsiTheme="minorHAnsi" w:cstheme="minorHAnsi"/>
          <w:bCs/>
        </w:rPr>
        <w:t xml:space="preserve">Check Performance counters on all production servers and verify that all counters are within the normal range. </w:t>
      </w:r>
      <w:r w:rsidRPr="00DA30E7">
        <w:rPr>
          <w:rFonts w:asciiTheme="minorHAnsi" w:hAnsiTheme="minorHAnsi" w:cstheme="minorHAnsi"/>
        </w:rPr>
        <w:t xml:space="preserve">Performance analysis and evaluation of queries and databases in a slow running application and monitoring/optimizing/tuning the performance in SSIS and SSRS. </w:t>
      </w:r>
      <w:r w:rsidRPr="00DA30E7">
        <w:rPr>
          <w:rFonts w:asciiTheme="minorHAnsi" w:hAnsiTheme="minorHAnsi" w:cstheme="minorHAnsi"/>
          <w:bCs/>
        </w:rPr>
        <w:t xml:space="preserve"> </w:t>
      </w:r>
    </w:p>
    <w:p w14:paraId="3B4E072E" w14:textId="77777777" w:rsidR="0059117B" w:rsidRPr="00DA30E7" w:rsidRDefault="0059117B" w:rsidP="008F53DC">
      <w:pPr>
        <w:rPr>
          <w:rFonts w:asciiTheme="minorHAnsi" w:hAnsiTheme="minorHAnsi" w:cstheme="minorHAnsi"/>
          <w:b/>
          <w:bCs/>
          <w:sz w:val="22"/>
          <w:szCs w:val="22"/>
        </w:rPr>
      </w:pPr>
    </w:p>
    <w:p w14:paraId="5F4CB494" w14:textId="77777777" w:rsidR="008F53DC" w:rsidRPr="00DA30E7" w:rsidRDefault="00FA7C47" w:rsidP="008F53DC">
      <w:pPr>
        <w:rPr>
          <w:rFonts w:asciiTheme="minorHAnsi" w:hAnsiTheme="minorHAnsi" w:cstheme="minorHAnsi"/>
          <w:b/>
          <w:bCs/>
          <w:sz w:val="22"/>
          <w:szCs w:val="22"/>
        </w:rPr>
      </w:pPr>
      <w:r w:rsidRPr="00DA30E7">
        <w:rPr>
          <w:rFonts w:asciiTheme="minorHAnsi" w:hAnsiTheme="minorHAnsi" w:cstheme="minorHAnsi"/>
          <w:b/>
          <w:bCs/>
          <w:sz w:val="22"/>
          <w:szCs w:val="22"/>
        </w:rPr>
        <w:t xml:space="preserve">Client: </w:t>
      </w:r>
      <w:r w:rsidR="0059117B" w:rsidRPr="00DA30E7">
        <w:rPr>
          <w:rFonts w:asciiTheme="minorHAnsi" w:hAnsiTheme="minorHAnsi" w:cstheme="minorHAnsi"/>
          <w:b/>
          <w:bCs/>
          <w:sz w:val="22"/>
          <w:szCs w:val="22"/>
        </w:rPr>
        <w:t>West Bend Mutual Insurance, West Bend, WI</w:t>
      </w:r>
    </w:p>
    <w:p w14:paraId="6D83AC1C" w14:textId="44960E85" w:rsidR="008F53DC" w:rsidRPr="003953E5" w:rsidRDefault="00FA7C47" w:rsidP="008F53DC">
      <w:pPr>
        <w:rPr>
          <w:rFonts w:asciiTheme="minorHAnsi" w:hAnsiTheme="minorHAnsi" w:cstheme="minorHAnsi"/>
          <w:b/>
          <w:bCs/>
          <w:sz w:val="22"/>
          <w:szCs w:val="22"/>
          <w:lang w:val="pt-PT"/>
        </w:rPr>
      </w:pPr>
      <w:r w:rsidRPr="003953E5">
        <w:rPr>
          <w:rFonts w:asciiTheme="minorHAnsi" w:hAnsiTheme="minorHAnsi" w:cstheme="minorHAnsi"/>
          <w:b/>
          <w:bCs/>
          <w:sz w:val="22"/>
          <w:szCs w:val="22"/>
          <w:lang w:val="pt-PT"/>
        </w:rPr>
        <w:t>Sr. SQL DBA</w:t>
      </w:r>
      <w:r w:rsidR="008F53DC" w:rsidRPr="003953E5">
        <w:rPr>
          <w:rFonts w:asciiTheme="minorHAnsi" w:hAnsiTheme="minorHAnsi" w:cstheme="minorHAnsi"/>
          <w:b/>
          <w:bCs/>
          <w:sz w:val="22"/>
          <w:szCs w:val="22"/>
          <w:lang w:val="pt-PT"/>
        </w:rPr>
        <w:tab/>
      </w:r>
      <w:r w:rsidR="008F53DC" w:rsidRPr="003953E5">
        <w:rPr>
          <w:rFonts w:asciiTheme="minorHAnsi" w:hAnsiTheme="minorHAnsi" w:cstheme="minorHAnsi"/>
          <w:b/>
          <w:bCs/>
          <w:sz w:val="22"/>
          <w:szCs w:val="22"/>
          <w:lang w:val="pt-PT"/>
        </w:rPr>
        <w:tab/>
      </w:r>
      <w:r w:rsidR="008F53DC" w:rsidRPr="003953E5">
        <w:rPr>
          <w:rFonts w:asciiTheme="minorHAnsi" w:hAnsiTheme="minorHAnsi" w:cstheme="minorHAnsi"/>
          <w:b/>
          <w:bCs/>
          <w:sz w:val="22"/>
          <w:szCs w:val="22"/>
          <w:lang w:val="pt-PT"/>
        </w:rPr>
        <w:tab/>
      </w:r>
      <w:r w:rsidR="008F53DC" w:rsidRPr="003953E5">
        <w:rPr>
          <w:rFonts w:asciiTheme="minorHAnsi" w:hAnsiTheme="minorHAnsi" w:cstheme="minorHAnsi"/>
          <w:b/>
          <w:bCs/>
          <w:sz w:val="22"/>
          <w:szCs w:val="22"/>
          <w:lang w:val="pt-PT"/>
        </w:rPr>
        <w:tab/>
      </w:r>
      <w:r w:rsidR="008F53DC" w:rsidRPr="003953E5">
        <w:rPr>
          <w:rFonts w:asciiTheme="minorHAnsi" w:hAnsiTheme="minorHAnsi" w:cstheme="minorHAnsi"/>
          <w:b/>
          <w:bCs/>
          <w:sz w:val="22"/>
          <w:szCs w:val="22"/>
          <w:lang w:val="pt-PT"/>
        </w:rPr>
        <w:tab/>
      </w:r>
      <w:r w:rsidR="008F53DC" w:rsidRPr="003953E5">
        <w:rPr>
          <w:rFonts w:asciiTheme="minorHAnsi" w:hAnsiTheme="minorHAnsi" w:cstheme="minorHAnsi"/>
          <w:b/>
          <w:bCs/>
          <w:sz w:val="22"/>
          <w:szCs w:val="22"/>
          <w:lang w:val="pt-PT"/>
        </w:rPr>
        <w:tab/>
      </w:r>
      <w:r w:rsidR="008F53DC" w:rsidRPr="003953E5">
        <w:rPr>
          <w:rFonts w:asciiTheme="minorHAnsi" w:hAnsiTheme="minorHAnsi" w:cstheme="minorHAnsi"/>
          <w:b/>
          <w:bCs/>
          <w:sz w:val="22"/>
          <w:szCs w:val="22"/>
          <w:lang w:val="pt-PT"/>
        </w:rPr>
        <w:tab/>
      </w:r>
      <w:r w:rsidR="008F53DC" w:rsidRPr="003953E5">
        <w:rPr>
          <w:rFonts w:asciiTheme="minorHAnsi" w:hAnsiTheme="minorHAnsi" w:cstheme="minorHAnsi"/>
          <w:b/>
          <w:bCs/>
          <w:sz w:val="22"/>
          <w:szCs w:val="22"/>
          <w:lang w:val="pt-PT"/>
        </w:rPr>
        <w:tab/>
      </w:r>
      <w:r w:rsidR="008F53DC" w:rsidRPr="003953E5">
        <w:rPr>
          <w:rFonts w:asciiTheme="minorHAnsi" w:hAnsiTheme="minorHAnsi" w:cstheme="minorHAnsi"/>
          <w:b/>
          <w:bCs/>
          <w:sz w:val="22"/>
          <w:szCs w:val="22"/>
          <w:lang w:val="pt-PT"/>
        </w:rPr>
        <w:tab/>
      </w:r>
      <w:r w:rsidR="008F53DC" w:rsidRPr="003953E5">
        <w:rPr>
          <w:rFonts w:asciiTheme="minorHAnsi" w:hAnsiTheme="minorHAnsi" w:cstheme="minorHAnsi"/>
          <w:b/>
          <w:bCs/>
          <w:sz w:val="22"/>
          <w:szCs w:val="22"/>
          <w:lang w:val="pt-PT"/>
        </w:rPr>
        <w:tab/>
      </w:r>
      <w:r w:rsidR="008F53DC" w:rsidRPr="003953E5">
        <w:rPr>
          <w:rFonts w:asciiTheme="minorHAnsi" w:hAnsiTheme="minorHAnsi" w:cstheme="minorHAnsi"/>
          <w:b/>
          <w:bCs/>
          <w:sz w:val="22"/>
          <w:szCs w:val="22"/>
          <w:lang w:val="pt-PT"/>
        </w:rPr>
        <w:tab/>
        <w:t>Nov 2016 – Jul 2017</w:t>
      </w:r>
    </w:p>
    <w:p w14:paraId="3FE67F4C" w14:textId="77777777" w:rsidR="00B95E1B" w:rsidRPr="00DA30E7" w:rsidRDefault="00B95E1B" w:rsidP="008F53DC">
      <w:pPr>
        <w:rPr>
          <w:rFonts w:asciiTheme="minorHAnsi" w:eastAsia="Calibri" w:hAnsiTheme="minorHAnsi" w:cstheme="minorHAnsi"/>
          <w:b/>
          <w:bCs/>
          <w:sz w:val="22"/>
          <w:szCs w:val="22"/>
        </w:rPr>
      </w:pPr>
      <w:r w:rsidRPr="00DA30E7">
        <w:rPr>
          <w:rFonts w:asciiTheme="minorHAnsi" w:eastAsia="Calibri" w:hAnsiTheme="minorHAnsi" w:cstheme="minorHAnsi"/>
          <w:b/>
          <w:bCs/>
          <w:sz w:val="22"/>
          <w:szCs w:val="22"/>
        </w:rPr>
        <w:t>Responsibilities:</w:t>
      </w:r>
    </w:p>
    <w:p w14:paraId="6B80D0A4" w14:textId="77777777" w:rsidR="0059117B" w:rsidRPr="00DA30E7" w:rsidRDefault="0059117B" w:rsidP="009713F7">
      <w:pPr>
        <w:pStyle w:val="ListParagraph"/>
        <w:numPr>
          <w:ilvl w:val="0"/>
          <w:numId w:val="21"/>
        </w:numPr>
        <w:spacing w:after="0" w:line="240" w:lineRule="auto"/>
        <w:jc w:val="both"/>
        <w:rPr>
          <w:rFonts w:asciiTheme="minorHAnsi" w:hAnsiTheme="minorHAnsi" w:cstheme="minorHAnsi"/>
          <w:bCs/>
        </w:rPr>
      </w:pPr>
      <w:r w:rsidRPr="00DA30E7">
        <w:rPr>
          <w:rFonts w:asciiTheme="minorHAnsi" w:hAnsiTheme="minorHAnsi" w:cstheme="minorHAnsi"/>
          <w:bCs/>
        </w:rPr>
        <w:t>Design</w:t>
      </w:r>
      <w:r w:rsidR="00912345" w:rsidRPr="00DA30E7">
        <w:rPr>
          <w:rFonts w:asciiTheme="minorHAnsi" w:hAnsiTheme="minorHAnsi" w:cstheme="minorHAnsi"/>
          <w:bCs/>
        </w:rPr>
        <w:t>ed</w:t>
      </w:r>
      <w:r w:rsidRPr="00DA30E7">
        <w:rPr>
          <w:rFonts w:asciiTheme="minorHAnsi" w:hAnsiTheme="minorHAnsi" w:cstheme="minorHAnsi"/>
          <w:bCs/>
        </w:rPr>
        <w:t xml:space="preserve"> a procedure that continuously run on all PROD servers and notifies DBA team if any blockings, long running </w:t>
      </w:r>
      <w:r w:rsidR="00246938" w:rsidRPr="00DA30E7">
        <w:rPr>
          <w:rFonts w:asciiTheme="minorHAnsi" w:hAnsiTheme="minorHAnsi" w:cstheme="minorHAnsi"/>
          <w:bCs/>
        </w:rPr>
        <w:t>queries</w:t>
      </w:r>
      <w:r w:rsidRPr="00DA30E7">
        <w:rPr>
          <w:rFonts w:asciiTheme="minorHAnsi" w:hAnsiTheme="minorHAnsi" w:cstheme="minorHAnsi"/>
          <w:bCs/>
        </w:rPr>
        <w:t xml:space="preserve">/transactions using </w:t>
      </w:r>
      <w:proofErr w:type="spellStart"/>
      <w:r w:rsidRPr="00DA30E7">
        <w:rPr>
          <w:rFonts w:asciiTheme="minorHAnsi" w:hAnsiTheme="minorHAnsi" w:cstheme="minorHAnsi"/>
          <w:bCs/>
        </w:rPr>
        <w:t>Idera</w:t>
      </w:r>
      <w:proofErr w:type="spellEnd"/>
      <w:r w:rsidRPr="00DA30E7">
        <w:rPr>
          <w:rFonts w:asciiTheme="minorHAnsi" w:hAnsiTheme="minorHAnsi" w:cstheme="minorHAnsi"/>
          <w:bCs/>
        </w:rPr>
        <w:t xml:space="preserve"> tool.</w:t>
      </w:r>
    </w:p>
    <w:p w14:paraId="47D10DAD" w14:textId="77777777" w:rsidR="0059117B" w:rsidRDefault="0059117B" w:rsidP="009713F7">
      <w:pPr>
        <w:pStyle w:val="ListParagraph"/>
        <w:numPr>
          <w:ilvl w:val="0"/>
          <w:numId w:val="21"/>
        </w:numPr>
        <w:spacing w:after="0" w:line="240" w:lineRule="auto"/>
        <w:jc w:val="both"/>
        <w:rPr>
          <w:rFonts w:asciiTheme="minorHAnsi" w:hAnsiTheme="minorHAnsi" w:cstheme="minorHAnsi"/>
          <w:bCs/>
        </w:rPr>
      </w:pPr>
      <w:r w:rsidRPr="00DA30E7">
        <w:rPr>
          <w:rFonts w:asciiTheme="minorHAnsi" w:hAnsiTheme="minorHAnsi" w:cstheme="minorHAnsi"/>
          <w:bCs/>
        </w:rPr>
        <w:t>Working with Microsoft SQL Server Always on, Tracing SQL Server events and SQL Profiler to monitor events in an instance of Microsoft SQL Server.</w:t>
      </w:r>
    </w:p>
    <w:p w14:paraId="7D556AD9" w14:textId="77777777" w:rsidR="008C0EC7" w:rsidRPr="008C0EC7" w:rsidRDefault="008C0EC7" w:rsidP="008C0EC7">
      <w:pPr>
        <w:pStyle w:val="ListParagraph"/>
        <w:numPr>
          <w:ilvl w:val="0"/>
          <w:numId w:val="21"/>
        </w:numPr>
        <w:jc w:val="both"/>
        <w:rPr>
          <w:rFonts w:asciiTheme="minorHAnsi" w:hAnsiTheme="minorHAnsi" w:cstheme="minorHAnsi"/>
          <w:bCs/>
        </w:rPr>
      </w:pPr>
      <w:r w:rsidRPr="008C0EC7">
        <w:rPr>
          <w:rFonts w:asciiTheme="minorHAnsi" w:hAnsiTheme="minorHAnsi" w:cstheme="minorHAnsi"/>
          <w:bCs/>
        </w:rPr>
        <w:t xml:space="preserve">Serve as a subject matter expert (SME) on IIS system administration and support for e-commerce, </w:t>
      </w:r>
      <w:proofErr w:type="gramStart"/>
      <w:r w:rsidRPr="008C0EC7">
        <w:rPr>
          <w:rFonts w:asciiTheme="minorHAnsi" w:hAnsiTheme="minorHAnsi" w:cstheme="minorHAnsi"/>
          <w:bCs/>
        </w:rPr>
        <w:t>web</w:t>
      </w:r>
      <w:proofErr w:type="gramEnd"/>
      <w:r w:rsidRPr="008C0EC7">
        <w:rPr>
          <w:rFonts w:asciiTheme="minorHAnsi" w:hAnsiTheme="minorHAnsi" w:cstheme="minorHAnsi"/>
          <w:bCs/>
        </w:rPr>
        <w:t xml:space="preserve"> and intranet applications.</w:t>
      </w:r>
    </w:p>
    <w:p w14:paraId="50F0F1D4" w14:textId="77777777" w:rsidR="008C0EC7" w:rsidRPr="008C0EC7" w:rsidRDefault="008C0EC7" w:rsidP="008C0EC7">
      <w:pPr>
        <w:pStyle w:val="ListParagraph"/>
        <w:numPr>
          <w:ilvl w:val="0"/>
          <w:numId w:val="21"/>
        </w:numPr>
        <w:jc w:val="both"/>
        <w:rPr>
          <w:rFonts w:asciiTheme="minorHAnsi" w:hAnsiTheme="minorHAnsi" w:cstheme="minorHAnsi"/>
          <w:bCs/>
        </w:rPr>
      </w:pPr>
      <w:r w:rsidRPr="008C0EC7">
        <w:rPr>
          <w:rFonts w:asciiTheme="minorHAnsi" w:hAnsiTheme="minorHAnsi" w:cstheme="minorHAnsi"/>
          <w:bCs/>
        </w:rPr>
        <w:t>Manage web services, third party SSL certificates and general server configurations, including patch installation and web server security.</w:t>
      </w:r>
    </w:p>
    <w:p w14:paraId="467A3A8A" w14:textId="77777777" w:rsidR="008C0EC7" w:rsidRPr="008C0EC7" w:rsidRDefault="008C0EC7" w:rsidP="008C0EC7">
      <w:pPr>
        <w:pStyle w:val="ListParagraph"/>
        <w:numPr>
          <w:ilvl w:val="0"/>
          <w:numId w:val="21"/>
        </w:numPr>
        <w:jc w:val="both"/>
        <w:rPr>
          <w:rFonts w:asciiTheme="minorHAnsi" w:hAnsiTheme="minorHAnsi" w:cstheme="minorHAnsi"/>
          <w:bCs/>
        </w:rPr>
      </w:pPr>
      <w:r w:rsidRPr="008C0EC7">
        <w:rPr>
          <w:rFonts w:asciiTheme="minorHAnsi" w:hAnsiTheme="minorHAnsi" w:cstheme="minorHAnsi"/>
          <w:bCs/>
        </w:rPr>
        <w:t>Provide long-term performance improvements and capacity planning recommendations.</w:t>
      </w:r>
    </w:p>
    <w:p w14:paraId="5A24A8E2" w14:textId="77777777" w:rsidR="008C0EC7" w:rsidRPr="008C0EC7" w:rsidRDefault="008C0EC7" w:rsidP="008C0EC7">
      <w:pPr>
        <w:pStyle w:val="ListParagraph"/>
        <w:numPr>
          <w:ilvl w:val="0"/>
          <w:numId w:val="21"/>
        </w:numPr>
        <w:jc w:val="both"/>
        <w:rPr>
          <w:rFonts w:asciiTheme="minorHAnsi" w:hAnsiTheme="minorHAnsi" w:cstheme="minorHAnsi"/>
          <w:bCs/>
        </w:rPr>
      </w:pPr>
      <w:r w:rsidRPr="008C0EC7">
        <w:rPr>
          <w:rFonts w:asciiTheme="minorHAnsi" w:hAnsiTheme="minorHAnsi" w:cstheme="minorHAnsi"/>
          <w:bCs/>
        </w:rPr>
        <w:t>Perform in-depth technical root cause analysis for high-priority IIS issues.</w:t>
      </w:r>
    </w:p>
    <w:p w14:paraId="4B6FBD65" w14:textId="77777777" w:rsidR="008C0EC7" w:rsidRPr="008C0EC7" w:rsidRDefault="008C0EC7" w:rsidP="008C0EC7">
      <w:pPr>
        <w:pStyle w:val="ListParagraph"/>
        <w:numPr>
          <w:ilvl w:val="0"/>
          <w:numId w:val="21"/>
        </w:numPr>
        <w:jc w:val="both"/>
        <w:rPr>
          <w:rFonts w:asciiTheme="minorHAnsi" w:hAnsiTheme="minorHAnsi" w:cstheme="minorHAnsi"/>
          <w:bCs/>
        </w:rPr>
      </w:pPr>
      <w:r w:rsidRPr="008C0EC7">
        <w:rPr>
          <w:rFonts w:asciiTheme="minorHAnsi" w:hAnsiTheme="minorHAnsi" w:cstheme="minorHAnsi"/>
          <w:bCs/>
        </w:rPr>
        <w:t>Recommend tuning adjustments to resolve complex performance issues (response time, throughput, etc.).</w:t>
      </w:r>
    </w:p>
    <w:p w14:paraId="18C1969F" w14:textId="77777777" w:rsidR="008C0EC7" w:rsidRPr="008C0EC7" w:rsidRDefault="008C0EC7" w:rsidP="008C0EC7">
      <w:pPr>
        <w:pStyle w:val="ListParagraph"/>
        <w:numPr>
          <w:ilvl w:val="0"/>
          <w:numId w:val="21"/>
        </w:numPr>
        <w:jc w:val="both"/>
        <w:rPr>
          <w:rFonts w:asciiTheme="minorHAnsi" w:hAnsiTheme="minorHAnsi" w:cstheme="minorHAnsi"/>
          <w:bCs/>
        </w:rPr>
      </w:pPr>
      <w:r w:rsidRPr="008C0EC7">
        <w:rPr>
          <w:rFonts w:asciiTheme="minorHAnsi" w:hAnsiTheme="minorHAnsi" w:cstheme="minorHAnsi"/>
          <w:bCs/>
        </w:rPr>
        <w:t xml:space="preserve">Provide input and insight on web services architecture and </w:t>
      </w:r>
      <w:proofErr w:type="gramStart"/>
      <w:r w:rsidRPr="008C0EC7">
        <w:rPr>
          <w:rFonts w:asciiTheme="minorHAnsi" w:hAnsiTheme="minorHAnsi" w:cstheme="minorHAnsi"/>
          <w:bCs/>
        </w:rPr>
        <w:t>build</w:t>
      </w:r>
      <w:proofErr w:type="gramEnd"/>
      <w:r w:rsidRPr="008C0EC7">
        <w:rPr>
          <w:rFonts w:asciiTheme="minorHAnsi" w:hAnsiTheme="minorHAnsi" w:cstheme="minorHAnsi"/>
          <w:bCs/>
        </w:rPr>
        <w:t xml:space="preserve"> processes.</w:t>
      </w:r>
    </w:p>
    <w:p w14:paraId="55BC1DD0" w14:textId="77777777" w:rsidR="008C0EC7" w:rsidRPr="008C0EC7" w:rsidRDefault="008C0EC7" w:rsidP="008C0EC7">
      <w:pPr>
        <w:pStyle w:val="ListParagraph"/>
        <w:numPr>
          <w:ilvl w:val="0"/>
          <w:numId w:val="21"/>
        </w:numPr>
        <w:jc w:val="both"/>
        <w:rPr>
          <w:rFonts w:asciiTheme="minorHAnsi" w:hAnsiTheme="minorHAnsi" w:cstheme="minorHAnsi"/>
          <w:bCs/>
        </w:rPr>
      </w:pPr>
      <w:r w:rsidRPr="008C0EC7">
        <w:rPr>
          <w:rFonts w:asciiTheme="minorHAnsi" w:hAnsiTheme="minorHAnsi" w:cstheme="minorHAnsi"/>
          <w:bCs/>
        </w:rPr>
        <w:t>Set standards for the configurations of new applications.</w:t>
      </w:r>
    </w:p>
    <w:p w14:paraId="2CD09C6A" w14:textId="77777777" w:rsidR="008C0EC7" w:rsidRPr="008C0EC7" w:rsidRDefault="008C0EC7" w:rsidP="008C0EC7">
      <w:pPr>
        <w:pStyle w:val="ListParagraph"/>
        <w:numPr>
          <w:ilvl w:val="0"/>
          <w:numId w:val="21"/>
        </w:numPr>
        <w:jc w:val="both"/>
        <w:rPr>
          <w:rFonts w:asciiTheme="minorHAnsi" w:hAnsiTheme="minorHAnsi" w:cstheme="minorHAnsi"/>
          <w:bCs/>
        </w:rPr>
      </w:pPr>
      <w:r w:rsidRPr="008C0EC7">
        <w:rPr>
          <w:rFonts w:asciiTheme="minorHAnsi" w:hAnsiTheme="minorHAnsi" w:cstheme="minorHAnsi"/>
          <w:bCs/>
        </w:rPr>
        <w:t>Assist with application release process improvements and automation.</w:t>
      </w:r>
    </w:p>
    <w:p w14:paraId="5A0D5EE8" w14:textId="77777777" w:rsidR="008C0EC7" w:rsidRPr="008C0EC7" w:rsidRDefault="008C0EC7" w:rsidP="008C0EC7">
      <w:pPr>
        <w:pStyle w:val="ListParagraph"/>
        <w:numPr>
          <w:ilvl w:val="0"/>
          <w:numId w:val="21"/>
        </w:numPr>
        <w:jc w:val="both"/>
        <w:rPr>
          <w:rFonts w:asciiTheme="minorHAnsi" w:hAnsiTheme="minorHAnsi" w:cstheme="minorHAnsi"/>
          <w:bCs/>
        </w:rPr>
      </w:pPr>
      <w:r w:rsidRPr="008C0EC7">
        <w:rPr>
          <w:rFonts w:asciiTheme="minorHAnsi" w:hAnsiTheme="minorHAnsi" w:cstheme="minorHAnsi"/>
          <w:bCs/>
        </w:rPr>
        <w:t>Mentor team members on IIS configurations and architecture best practices.</w:t>
      </w:r>
    </w:p>
    <w:p w14:paraId="3811C530" w14:textId="4DFEC04C" w:rsidR="008C0EC7" w:rsidRPr="00DA30E7" w:rsidRDefault="008C0EC7" w:rsidP="008C0EC7">
      <w:pPr>
        <w:pStyle w:val="ListParagraph"/>
        <w:numPr>
          <w:ilvl w:val="0"/>
          <w:numId w:val="21"/>
        </w:numPr>
        <w:spacing w:after="0" w:line="240" w:lineRule="auto"/>
        <w:jc w:val="both"/>
        <w:rPr>
          <w:rFonts w:asciiTheme="minorHAnsi" w:hAnsiTheme="minorHAnsi" w:cstheme="minorHAnsi"/>
          <w:bCs/>
        </w:rPr>
      </w:pPr>
      <w:r w:rsidRPr="008C0EC7">
        <w:rPr>
          <w:rFonts w:asciiTheme="minorHAnsi" w:hAnsiTheme="minorHAnsi" w:cstheme="minorHAnsi"/>
          <w:bCs/>
        </w:rPr>
        <w:t>Collaborate with Infrastructure and Application Development teams to ensure optimal performance of IIS-related websites.</w:t>
      </w:r>
    </w:p>
    <w:p w14:paraId="3A06877B" w14:textId="1D781506" w:rsidR="0059117B" w:rsidRPr="00DA30E7" w:rsidRDefault="0059117B" w:rsidP="009713F7">
      <w:pPr>
        <w:pStyle w:val="ListParagraph"/>
        <w:numPr>
          <w:ilvl w:val="0"/>
          <w:numId w:val="21"/>
        </w:numPr>
        <w:spacing w:after="0" w:line="240" w:lineRule="auto"/>
        <w:jc w:val="both"/>
        <w:rPr>
          <w:rFonts w:asciiTheme="minorHAnsi" w:hAnsiTheme="minorHAnsi" w:cstheme="minorHAnsi"/>
          <w:bCs/>
        </w:rPr>
      </w:pPr>
      <w:r w:rsidRPr="00DA30E7">
        <w:rPr>
          <w:rFonts w:asciiTheme="minorHAnsi" w:hAnsiTheme="minorHAnsi" w:cstheme="minorHAnsi"/>
          <w:bCs/>
        </w:rPr>
        <w:t>Responsible for SQL Database and Log Backups &amp; Restoration, Backup Strategies and Scheduling Backups using Avamar Backup tool.</w:t>
      </w:r>
    </w:p>
    <w:p w14:paraId="22CB3EEE" w14:textId="57858294" w:rsidR="00E31A86" w:rsidRPr="00DA30E7" w:rsidRDefault="00E31A86" w:rsidP="009713F7">
      <w:pPr>
        <w:pStyle w:val="ListParagraph"/>
        <w:numPr>
          <w:ilvl w:val="0"/>
          <w:numId w:val="21"/>
        </w:numPr>
        <w:spacing w:after="0" w:line="240" w:lineRule="auto"/>
        <w:jc w:val="both"/>
        <w:rPr>
          <w:rFonts w:asciiTheme="minorHAnsi" w:hAnsiTheme="minorHAnsi" w:cstheme="minorHAnsi"/>
          <w:bCs/>
        </w:rPr>
      </w:pPr>
      <w:r w:rsidRPr="00DA30E7">
        <w:rPr>
          <w:rFonts w:asciiTheme="minorHAnsi" w:hAnsiTheme="minorHAnsi" w:cstheme="minorHAnsi"/>
          <w:bCs/>
        </w:rPr>
        <w:t xml:space="preserve">To maintain payment gateway security for customer information like PCI compliance </w:t>
      </w:r>
    </w:p>
    <w:p w14:paraId="27884729" w14:textId="325EE988" w:rsidR="000C0C25" w:rsidRPr="00DA30E7" w:rsidRDefault="000C0C25" w:rsidP="009713F7">
      <w:pPr>
        <w:pStyle w:val="ListParagraph"/>
        <w:numPr>
          <w:ilvl w:val="0"/>
          <w:numId w:val="21"/>
        </w:numPr>
        <w:spacing w:after="0" w:line="240" w:lineRule="auto"/>
        <w:jc w:val="both"/>
        <w:rPr>
          <w:rFonts w:asciiTheme="minorHAnsi" w:hAnsiTheme="minorHAnsi" w:cstheme="minorHAnsi"/>
          <w:bCs/>
        </w:rPr>
      </w:pPr>
      <w:r w:rsidRPr="00DA30E7">
        <w:rPr>
          <w:rFonts w:asciiTheme="minorHAnsi" w:hAnsiTheme="minorHAnsi" w:cstheme="minorHAnsi"/>
          <w:bCs/>
        </w:rPr>
        <w:t>Installation and configure SQL Server in A</w:t>
      </w:r>
      <w:r w:rsidR="009B4767" w:rsidRPr="00DA30E7">
        <w:rPr>
          <w:rFonts w:asciiTheme="minorHAnsi" w:hAnsiTheme="minorHAnsi" w:cstheme="minorHAnsi"/>
          <w:bCs/>
        </w:rPr>
        <w:t>zure PaaS</w:t>
      </w:r>
      <w:r w:rsidRPr="00DA30E7">
        <w:rPr>
          <w:rFonts w:asciiTheme="minorHAnsi" w:hAnsiTheme="minorHAnsi" w:cstheme="minorHAnsi"/>
          <w:bCs/>
        </w:rPr>
        <w:t xml:space="preserve"> environments for on premise and cloud applications.</w:t>
      </w:r>
    </w:p>
    <w:p w14:paraId="321EC2B1" w14:textId="77777777" w:rsidR="0059117B" w:rsidRPr="00DA30E7" w:rsidRDefault="00912345" w:rsidP="009713F7">
      <w:pPr>
        <w:pStyle w:val="ListParagraph"/>
        <w:numPr>
          <w:ilvl w:val="0"/>
          <w:numId w:val="21"/>
        </w:numPr>
        <w:spacing w:after="0" w:line="240" w:lineRule="auto"/>
        <w:jc w:val="both"/>
        <w:rPr>
          <w:rFonts w:asciiTheme="minorHAnsi" w:hAnsiTheme="minorHAnsi" w:cstheme="minorHAnsi"/>
          <w:bCs/>
        </w:rPr>
      </w:pPr>
      <w:r w:rsidRPr="00DA30E7">
        <w:rPr>
          <w:rFonts w:asciiTheme="minorHAnsi" w:hAnsiTheme="minorHAnsi" w:cstheme="minorHAnsi"/>
          <w:bCs/>
        </w:rPr>
        <w:t>Successfully migrated databases</w:t>
      </w:r>
      <w:r w:rsidR="0059117B" w:rsidRPr="00DA30E7">
        <w:rPr>
          <w:rFonts w:asciiTheme="minorHAnsi" w:hAnsiTheme="minorHAnsi" w:cstheme="minorHAnsi"/>
          <w:bCs/>
        </w:rPr>
        <w:t xml:space="preserve"> from SQL Server 2012 to 2014.</w:t>
      </w:r>
    </w:p>
    <w:p w14:paraId="611FCF20" w14:textId="77777777" w:rsidR="0059117B" w:rsidRPr="00DA30E7" w:rsidRDefault="0059117B" w:rsidP="009713F7">
      <w:pPr>
        <w:pStyle w:val="ListParagraph"/>
        <w:numPr>
          <w:ilvl w:val="0"/>
          <w:numId w:val="21"/>
        </w:numPr>
        <w:spacing w:after="0" w:line="240" w:lineRule="auto"/>
        <w:jc w:val="both"/>
        <w:rPr>
          <w:rFonts w:asciiTheme="minorHAnsi" w:hAnsiTheme="minorHAnsi" w:cstheme="minorHAnsi"/>
          <w:bCs/>
        </w:rPr>
      </w:pPr>
      <w:r w:rsidRPr="00DA30E7">
        <w:rPr>
          <w:rFonts w:asciiTheme="minorHAnsi" w:hAnsiTheme="minorHAnsi" w:cstheme="minorHAnsi"/>
          <w:bCs/>
        </w:rPr>
        <w:t>Check the current queue for requests and identify requests to be processed and work on the issue.</w:t>
      </w:r>
    </w:p>
    <w:p w14:paraId="1C59DBC3" w14:textId="77777777" w:rsidR="0059117B" w:rsidRPr="00DA30E7" w:rsidRDefault="0059117B" w:rsidP="009713F7">
      <w:pPr>
        <w:pStyle w:val="ListParagraph"/>
        <w:numPr>
          <w:ilvl w:val="0"/>
          <w:numId w:val="21"/>
        </w:numPr>
        <w:spacing w:after="0" w:line="240" w:lineRule="auto"/>
        <w:jc w:val="both"/>
        <w:rPr>
          <w:rFonts w:asciiTheme="minorHAnsi" w:hAnsiTheme="minorHAnsi" w:cstheme="minorHAnsi"/>
          <w:bCs/>
        </w:rPr>
      </w:pPr>
      <w:r w:rsidRPr="00DA30E7">
        <w:rPr>
          <w:rFonts w:asciiTheme="minorHAnsi" w:hAnsiTheme="minorHAnsi" w:cstheme="minorHAnsi"/>
          <w:bCs/>
        </w:rPr>
        <w:t xml:space="preserve">Prepare the build release checklist for </w:t>
      </w:r>
      <w:proofErr w:type="gramStart"/>
      <w:r w:rsidRPr="00DA30E7">
        <w:rPr>
          <w:rFonts w:asciiTheme="minorHAnsi" w:hAnsiTheme="minorHAnsi" w:cstheme="minorHAnsi"/>
          <w:bCs/>
        </w:rPr>
        <w:t>Non Production</w:t>
      </w:r>
      <w:proofErr w:type="gramEnd"/>
      <w:r w:rsidRPr="00DA30E7">
        <w:rPr>
          <w:rFonts w:asciiTheme="minorHAnsi" w:hAnsiTheme="minorHAnsi" w:cstheme="minorHAnsi"/>
          <w:bCs/>
        </w:rPr>
        <w:t xml:space="preserve"> and Production environments.</w:t>
      </w:r>
    </w:p>
    <w:p w14:paraId="3E509936" w14:textId="5994B300" w:rsidR="0059117B" w:rsidRPr="00DA30E7" w:rsidRDefault="0059117B" w:rsidP="009713F7">
      <w:pPr>
        <w:pStyle w:val="ListParagraph"/>
        <w:numPr>
          <w:ilvl w:val="0"/>
          <w:numId w:val="21"/>
        </w:numPr>
        <w:spacing w:after="0" w:line="240" w:lineRule="auto"/>
        <w:jc w:val="both"/>
        <w:rPr>
          <w:rFonts w:asciiTheme="minorHAnsi" w:hAnsiTheme="minorHAnsi" w:cstheme="minorHAnsi"/>
        </w:rPr>
      </w:pPr>
      <w:r w:rsidRPr="00DA30E7">
        <w:rPr>
          <w:rFonts w:asciiTheme="minorHAnsi" w:hAnsiTheme="minorHAnsi" w:cstheme="minorHAnsi"/>
        </w:rPr>
        <w:t xml:space="preserve">Check Performance counters on all production servers and verify that all counters are within the normal range.  </w:t>
      </w:r>
    </w:p>
    <w:p w14:paraId="38A3E3E9" w14:textId="22C6CDAE" w:rsidR="006F6116" w:rsidRPr="00DA30E7" w:rsidRDefault="006F6116" w:rsidP="009713F7">
      <w:pPr>
        <w:pStyle w:val="ListParagraph"/>
        <w:numPr>
          <w:ilvl w:val="0"/>
          <w:numId w:val="21"/>
        </w:numPr>
        <w:spacing w:after="0" w:line="240" w:lineRule="auto"/>
        <w:jc w:val="both"/>
        <w:rPr>
          <w:rFonts w:asciiTheme="minorHAnsi" w:hAnsiTheme="minorHAnsi" w:cstheme="minorHAnsi"/>
        </w:rPr>
      </w:pPr>
      <w:r w:rsidRPr="00DA30E7">
        <w:rPr>
          <w:rFonts w:asciiTheme="minorHAnsi" w:hAnsiTheme="minorHAnsi" w:cstheme="minorHAnsi"/>
        </w:rPr>
        <w:t>Migration from Sybase databases to MS SQL Server 2012 R2</w:t>
      </w:r>
      <w:r w:rsidR="003D7AC3" w:rsidRPr="00DA30E7">
        <w:rPr>
          <w:rFonts w:asciiTheme="minorHAnsi" w:hAnsiTheme="minorHAnsi" w:cstheme="minorHAnsi"/>
        </w:rPr>
        <w:t>.</w:t>
      </w:r>
    </w:p>
    <w:p w14:paraId="3FCD4382" w14:textId="4D661068" w:rsidR="003D7AC3" w:rsidRPr="00DA30E7" w:rsidRDefault="003D7AC3" w:rsidP="009713F7">
      <w:pPr>
        <w:pStyle w:val="ListParagraph"/>
        <w:numPr>
          <w:ilvl w:val="0"/>
          <w:numId w:val="21"/>
        </w:numPr>
        <w:spacing w:after="0" w:line="240" w:lineRule="auto"/>
        <w:jc w:val="both"/>
        <w:rPr>
          <w:rFonts w:asciiTheme="minorHAnsi" w:hAnsiTheme="minorHAnsi" w:cstheme="minorHAnsi"/>
        </w:rPr>
      </w:pPr>
      <w:r w:rsidRPr="00DA30E7">
        <w:rPr>
          <w:rFonts w:asciiTheme="minorHAnsi" w:hAnsiTheme="minorHAnsi" w:cstheme="minorHAnsi"/>
        </w:rPr>
        <w:t xml:space="preserve">Preparation for migration check list for Sybase to MS </w:t>
      </w:r>
      <w:proofErr w:type="spellStart"/>
      <w:r w:rsidRPr="00DA30E7">
        <w:rPr>
          <w:rFonts w:asciiTheme="minorHAnsi" w:hAnsiTheme="minorHAnsi" w:cstheme="minorHAnsi"/>
        </w:rPr>
        <w:t>Sql</w:t>
      </w:r>
      <w:proofErr w:type="spellEnd"/>
      <w:r w:rsidRPr="00DA30E7">
        <w:rPr>
          <w:rFonts w:asciiTheme="minorHAnsi" w:hAnsiTheme="minorHAnsi" w:cstheme="minorHAnsi"/>
        </w:rPr>
        <w:t xml:space="preserve"> server </w:t>
      </w:r>
      <w:r w:rsidR="006364B5" w:rsidRPr="00DA30E7">
        <w:rPr>
          <w:rFonts w:asciiTheme="minorHAnsi" w:hAnsiTheme="minorHAnsi" w:cstheme="minorHAnsi"/>
        </w:rPr>
        <w:t>as part of Pre migration check list.</w:t>
      </w:r>
    </w:p>
    <w:p w14:paraId="3836BA8E" w14:textId="76425AC2" w:rsidR="008F653F" w:rsidRPr="00DA30E7" w:rsidRDefault="008F653F" w:rsidP="008F653F">
      <w:pPr>
        <w:pStyle w:val="ListParagraph"/>
        <w:numPr>
          <w:ilvl w:val="0"/>
          <w:numId w:val="21"/>
        </w:numPr>
        <w:spacing w:before="100" w:beforeAutospacing="1" w:after="100" w:afterAutospacing="1"/>
        <w:rPr>
          <w:rFonts w:asciiTheme="minorHAnsi" w:hAnsiTheme="minorHAnsi" w:cstheme="minorHAnsi"/>
        </w:rPr>
      </w:pPr>
      <w:r w:rsidRPr="00DA30E7">
        <w:rPr>
          <w:rFonts w:asciiTheme="minorHAnsi" w:hAnsiTheme="minorHAnsi" w:cstheme="minorHAnsi"/>
        </w:rPr>
        <w:t>Experience with Microsoft Azure cloud for multiple clients and customers.</w:t>
      </w:r>
    </w:p>
    <w:p w14:paraId="54E16938" w14:textId="52A44692" w:rsidR="008F653F" w:rsidRPr="00DA30E7" w:rsidRDefault="008F653F" w:rsidP="009713F7">
      <w:pPr>
        <w:pStyle w:val="ListParagraph"/>
        <w:numPr>
          <w:ilvl w:val="0"/>
          <w:numId w:val="21"/>
        </w:numPr>
        <w:spacing w:after="0" w:line="240" w:lineRule="auto"/>
        <w:jc w:val="both"/>
        <w:rPr>
          <w:rFonts w:asciiTheme="minorHAnsi" w:hAnsiTheme="minorHAnsi" w:cstheme="minorHAnsi"/>
        </w:rPr>
      </w:pPr>
      <w:r w:rsidRPr="00DA30E7">
        <w:rPr>
          <w:rFonts w:asciiTheme="minorHAnsi" w:hAnsiTheme="minorHAnsi" w:cstheme="minorHAnsi"/>
        </w:rPr>
        <w:lastRenderedPageBreak/>
        <w:t xml:space="preserve">Configure Geo-Replication for High critical databases along with automatic failover. </w:t>
      </w:r>
    </w:p>
    <w:p w14:paraId="3512907F" w14:textId="77777777" w:rsidR="0059117B" w:rsidRPr="00DA30E7" w:rsidRDefault="00912345" w:rsidP="009713F7">
      <w:pPr>
        <w:pStyle w:val="ListParagraph"/>
        <w:numPr>
          <w:ilvl w:val="0"/>
          <w:numId w:val="21"/>
        </w:numPr>
        <w:spacing w:after="0" w:line="240" w:lineRule="auto"/>
        <w:jc w:val="both"/>
        <w:rPr>
          <w:rFonts w:asciiTheme="minorHAnsi" w:hAnsiTheme="minorHAnsi" w:cstheme="minorHAnsi"/>
        </w:rPr>
      </w:pPr>
      <w:r w:rsidRPr="00DA30E7">
        <w:rPr>
          <w:rFonts w:asciiTheme="minorHAnsi" w:hAnsiTheme="minorHAnsi" w:cstheme="minorHAnsi"/>
        </w:rPr>
        <w:t>Performed</w:t>
      </w:r>
      <w:r w:rsidR="0059117B" w:rsidRPr="00DA30E7">
        <w:rPr>
          <w:rFonts w:asciiTheme="minorHAnsi" w:hAnsiTheme="minorHAnsi" w:cstheme="minorHAnsi"/>
        </w:rPr>
        <w:t xml:space="preserve"> </w:t>
      </w:r>
      <w:r w:rsidRPr="00DA30E7">
        <w:rPr>
          <w:rFonts w:asciiTheme="minorHAnsi" w:hAnsiTheme="minorHAnsi" w:cstheme="minorHAnsi"/>
        </w:rPr>
        <w:t>o</w:t>
      </w:r>
      <w:r w:rsidR="0059117B" w:rsidRPr="00DA30E7">
        <w:rPr>
          <w:rFonts w:asciiTheme="minorHAnsi" w:hAnsiTheme="minorHAnsi" w:cstheme="minorHAnsi"/>
          <w:bCs/>
        </w:rPr>
        <w:t>ptimization</w:t>
      </w:r>
      <w:r w:rsidR="0059117B" w:rsidRPr="00DA30E7">
        <w:rPr>
          <w:rFonts w:asciiTheme="minorHAnsi" w:hAnsiTheme="minorHAnsi" w:cstheme="minorHAnsi"/>
        </w:rPr>
        <w:t xml:space="preserve"> of </w:t>
      </w:r>
      <w:r w:rsidR="0059117B" w:rsidRPr="00DA30E7">
        <w:rPr>
          <w:rFonts w:asciiTheme="minorHAnsi" w:hAnsiTheme="minorHAnsi" w:cstheme="minorHAnsi"/>
          <w:bCs/>
        </w:rPr>
        <w:t xml:space="preserve">T-SQL procedures, </w:t>
      </w:r>
      <w:r w:rsidR="0059117B" w:rsidRPr="00DA30E7">
        <w:rPr>
          <w:rFonts w:asciiTheme="minorHAnsi" w:hAnsiTheme="minorHAnsi" w:cstheme="minorHAnsi"/>
        </w:rPr>
        <w:t xml:space="preserve">removing the </w:t>
      </w:r>
      <w:r w:rsidR="0059117B" w:rsidRPr="00DA30E7">
        <w:rPr>
          <w:rFonts w:asciiTheme="minorHAnsi" w:hAnsiTheme="minorHAnsi" w:cstheme="minorHAnsi"/>
          <w:bCs/>
        </w:rPr>
        <w:t>deadlocks, Client/Server</w:t>
      </w:r>
      <w:r w:rsidRPr="00DA30E7">
        <w:rPr>
          <w:rFonts w:asciiTheme="minorHAnsi" w:hAnsiTheme="minorHAnsi" w:cstheme="minorHAnsi"/>
          <w:bCs/>
        </w:rPr>
        <w:t xml:space="preserve"> c</w:t>
      </w:r>
      <w:r w:rsidR="0059117B" w:rsidRPr="00DA30E7">
        <w:rPr>
          <w:rFonts w:asciiTheme="minorHAnsi" w:hAnsiTheme="minorHAnsi" w:cstheme="minorHAnsi"/>
          <w:bCs/>
        </w:rPr>
        <w:t>onnectivity</w:t>
      </w:r>
      <w:r w:rsidRPr="00DA30E7">
        <w:rPr>
          <w:rFonts w:asciiTheme="minorHAnsi" w:hAnsiTheme="minorHAnsi" w:cstheme="minorHAnsi"/>
          <w:bCs/>
        </w:rPr>
        <w:t>.</w:t>
      </w:r>
    </w:p>
    <w:p w14:paraId="243E36D9" w14:textId="77777777" w:rsidR="0059117B" w:rsidRPr="00DA30E7" w:rsidRDefault="0059117B" w:rsidP="009713F7">
      <w:pPr>
        <w:pStyle w:val="ListParagraph"/>
        <w:numPr>
          <w:ilvl w:val="0"/>
          <w:numId w:val="21"/>
        </w:numPr>
        <w:spacing w:after="0" w:line="240" w:lineRule="auto"/>
        <w:jc w:val="both"/>
        <w:rPr>
          <w:rFonts w:asciiTheme="minorHAnsi" w:hAnsiTheme="minorHAnsi" w:cstheme="minorHAnsi"/>
        </w:rPr>
      </w:pPr>
      <w:r w:rsidRPr="00DA30E7">
        <w:rPr>
          <w:rFonts w:asciiTheme="minorHAnsi" w:hAnsiTheme="minorHAnsi" w:cstheme="minorHAnsi"/>
        </w:rPr>
        <w:t>Performance analysis and evaluation of queries and databases in a slow running application and monitoring/optimizing/tuning the performance in SSIS and SSRS.</w:t>
      </w:r>
    </w:p>
    <w:p w14:paraId="01CAED17" w14:textId="77777777" w:rsidR="0059117B" w:rsidRPr="00DA30E7" w:rsidRDefault="0059117B" w:rsidP="008F53DC">
      <w:pPr>
        <w:rPr>
          <w:rFonts w:asciiTheme="minorHAnsi" w:hAnsiTheme="minorHAnsi" w:cstheme="minorHAnsi"/>
          <w:b/>
          <w:bCs/>
          <w:sz w:val="22"/>
          <w:szCs w:val="22"/>
        </w:rPr>
      </w:pPr>
    </w:p>
    <w:p w14:paraId="1C99D89D" w14:textId="77777777" w:rsidR="008F53DC" w:rsidRPr="003953E5" w:rsidRDefault="00FA7C47" w:rsidP="008F53DC">
      <w:pPr>
        <w:rPr>
          <w:rFonts w:asciiTheme="minorHAnsi" w:hAnsiTheme="minorHAnsi" w:cstheme="minorHAnsi"/>
          <w:b/>
          <w:bCs/>
          <w:sz w:val="22"/>
          <w:szCs w:val="22"/>
          <w:lang w:val="pt-PT"/>
        </w:rPr>
      </w:pPr>
      <w:r w:rsidRPr="003953E5">
        <w:rPr>
          <w:rFonts w:asciiTheme="minorHAnsi" w:hAnsiTheme="minorHAnsi" w:cstheme="minorHAnsi"/>
          <w:b/>
          <w:bCs/>
          <w:sz w:val="22"/>
          <w:szCs w:val="22"/>
          <w:lang w:val="pt-PT"/>
        </w:rPr>
        <w:t xml:space="preserve">Client: </w:t>
      </w:r>
      <w:r w:rsidR="0059117B" w:rsidRPr="003953E5">
        <w:rPr>
          <w:rFonts w:asciiTheme="minorHAnsi" w:hAnsiTheme="minorHAnsi" w:cstheme="minorHAnsi"/>
          <w:b/>
          <w:bCs/>
          <w:sz w:val="22"/>
          <w:szCs w:val="22"/>
          <w:lang w:val="pt-PT"/>
        </w:rPr>
        <w:t>PWC, Tampa F</w:t>
      </w:r>
      <w:r w:rsidR="008F53DC" w:rsidRPr="003953E5">
        <w:rPr>
          <w:rFonts w:asciiTheme="minorHAnsi" w:hAnsiTheme="minorHAnsi" w:cstheme="minorHAnsi"/>
          <w:b/>
          <w:bCs/>
          <w:sz w:val="22"/>
          <w:szCs w:val="22"/>
          <w:lang w:val="pt-PT"/>
        </w:rPr>
        <w:t>L</w:t>
      </w:r>
    </w:p>
    <w:p w14:paraId="39950B17" w14:textId="3D1AFD5A" w:rsidR="008F53DC" w:rsidRPr="003953E5" w:rsidRDefault="0059117B" w:rsidP="008F53DC">
      <w:pPr>
        <w:rPr>
          <w:rFonts w:asciiTheme="minorHAnsi" w:hAnsiTheme="minorHAnsi" w:cstheme="minorHAnsi"/>
          <w:b/>
          <w:bCs/>
          <w:sz w:val="22"/>
          <w:szCs w:val="22"/>
          <w:lang w:val="pt-PT"/>
        </w:rPr>
      </w:pPr>
      <w:r w:rsidRPr="003953E5">
        <w:rPr>
          <w:rFonts w:asciiTheme="minorHAnsi" w:hAnsiTheme="minorHAnsi" w:cstheme="minorHAnsi"/>
          <w:b/>
          <w:bCs/>
          <w:sz w:val="22"/>
          <w:szCs w:val="22"/>
          <w:lang w:val="pt-PT"/>
        </w:rPr>
        <w:t>S</w:t>
      </w:r>
      <w:r w:rsidR="00FA7C47" w:rsidRPr="003953E5">
        <w:rPr>
          <w:rFonts w:asciiTheme="minorHAnsi" w:hAnsiTheme="minorHAnsi" w:cstheme="minorHAnsi"/>
          <w:b/>
          <w:bCs/>
          <w:sz w:val="22"/>
          <w:szCs w:val="22"/>
          <w:lang w:val="pt-PT"/>
        </w:rPr>
        <w:t>r. SQL Server DBA</w:t>
      </w:r>
      <w:r w:rsidR="008F53DC" w:rsidRPr="003953E5">
        <w:rPr>
          <w:rFonts w:asciiTheme="minorHAnsi" w:hAnsiTheme="minorHAnsi" w:cstheme="minorHAnsi"/>
          <w:b/>
          <w:bCs/>
          <w:sz w:val="22"/>
          <w:szCs w:val="22"/>
          <w:lang w:val="pt-PT"/>
        </w:rPr>
        <w:tab/>
      </w:r>
      <w:r w:rsidR="008F53DC" w:rsidRPr="003953E5">
        <w:rPr>
          <w:rFonts w:asciiTheme="minorHAnsi" w:hAnsiTheme="minorHAnsi" w:cstheme="minorHAnsi"/>
          <w:b/>
          <w:bCs/>
          <w:sz w:val="22"/>
          <w:szCs w:val="22"/>
          <w:lang w:val="pt-PT"/>
        </w:rPr>
        <w:tab/>
      </w:r>
      <w:r w:rsidR="008F53DC" w:rsidRPr="003953E5">
        <w:rPr>
          <w:rFonts w:asciiTheme="minorHAnsi" w:hAnsiTheme="minorHAnsi" w:cstheme="minorHAnsi"/>
          <w:b/>
          <w:bCs/>
          <w:sz w:val="22"/>
          <w:szCs w:val="22"/>
          <w:lang w:val="pt-PT"/>
        </w:rPr>
        <w:tab/>
      </w:r>
      <w:r w:rsidR="008F53DC" w:rsidRPr="003953E5">
        <w:rPr>
          <w:rFonts w:asciiTheme="minorHAnsi" w:hAnsiTheme="minorHAnsi" w:cstheme="minorHAnsi"/>
          <w:b/>
          <w:bCs/>
          <w:sz w:val="22"/>
          <w:szCs w:val="22"/>
          <w:lang w:val="pt-PT"/>
        </w:rPr>
        <w:tab/>
      </w:r>
      <w:r w:rsidR="008F53DC" w:rsidRPr="003953E5">
        <w:rPr>
          <w:rFonts w:asciiTheme="minorHAnsi" w:hAnsiTheme="minorHAnsi" w:cstheme="minorHAnsi"/>
          <w:b/>
          <w:bCs/>
          <w:sz w:val="22"/>
          <w:szCs w:val="22"/>
          <w:lang w:val="pt-PT"/>
        </w:rPr>
        <w:tab/>
      </w:r>
      <w:r w:rsidR="008F53DC" w:rsidRPr="003953E5">
        <w:rPr>
          <w:rFonts w:asciiTheme="minorHAnsi" w:hAnsiTheme="minorHAnsi" w:cstheme="minorHAnsi"/>
          <w:b/>
          <w:bCs/>
          <w:sz w:val="22"/>
          <w:szCs w:val="22"/>
          <w:lang w:val="pt-PT"/>
        </w:rPr>
        <w:tab/>
      </w:r>
      <w:r w:rsidR="008F53DC" w:rsidRPr="003953E5">
        <w:rPr>
          <w:rFonts w:asciiTheme="minorHAnsi" w:hAnsiTheme="minorHAnsi" w:cstheme="minorHAnsi"/>
          <w:b/>
          <w:bCs/>
          <w:sz w:val="22"/>
          <w:szCs w:val="22"/>
          <w:lang w:val="pt-PT"/>
        </w:rPr>
        <w:tab/>
      </w:r>
      <w:r w:rsidR="008F53DC" w:rsidRPr="003953E5">
        <w:rPr>
          <w:rFonts w:asciiTheme="minorHAnsi" w:hAnsiTheme="minorHAnsi" w:cstheme="minorHAnsi"/>
          <w:b/>
          <w:bCs/>
          <w:sz w:val="22"/>
          <w:szCs w:val="22"/>
          <w:lang w:val="pt-PT"/>
        </w:rPr>
        <w:tab/>
      </w:r>
      <w:r w:rsidR="008F53DC" w:rsidRPr="003953E5">
        <w:rPr>
          <w:rFonts w:asciiTheme="minorHAnsi" w:hAnsiTheme="minorHAnsi" w:cstheme="minorHAnsi"/>
          <w:b/>
          <w:bCs/>
          <w:sz w:val="22"/>
          <w:szCs w:val="22"/>
          <w:lang w:val="pt-PT"/>
        </w:rPr>
        <w:tab/>
      </w:r>
      <w:r w:rsidR="008F53DC" w:rsidRPr="003953E5">
        <w:rPr>
          <w:rFonts w:asciiTheme="minorHAnsi" w:hAnsiTheme="minorHAnsi" w:cstheme="minorHAnsi"/>
          <w:b/>
          <w:bCs/>
          <w:sz w:val="22"/>
          <w:szCs w:val="22"/>
          <w:lang w:val="pt-PT"/>
        </w:rPr>
        <w:tab/>
        <w:t>Jun 2015 - Nov 2016</w:t>
      </w:r>
    </w:p>
    <w:p w14:paraId="20F9D605" w14:textId="77777777" w:rsidR="003E0E90" w:rsidRPr="00DA30E7" w:rsidRDefault="003E0E90" w:rsidP="008F53DC">
      <w:pPr>
        <w:rPr>
          <w:rFonts w:asciiTheme="minorHAnsi" w:eastAsia="Calibri" w:hAnsiTheme="minorHAnsi" w:cstheme="minorHAnsi"/>
          <w:b/>
          <w:bCs/>
          <w:sz w:val="22"/>
          <w:szCs w:val="22"/>
        </w:rPr>
      </w:pPr>
      <w:r w:rsidRPr="00DA30E7">
        <w:rPr>
          <w:rFonts w:asciiTheme="minorHAnsi" w:eastAsia="Calibri" w:hAnsiTheme="minorHAnsi" w:cstheme="minorHAnsi"/>
          <w:b/>
          <w:bCs/>
          <w:sz w:val="22"/>
          <w:szCs w:val="22"/>
        </w:rPr>
        <w:t>Responsibilities:</w:t>
      </w:r>
    </w:p>
    <w:p w14:paraId="184D77CA" w14:textId="77777777" w:rsidR="0059117B" w:rsidRDefault="00905A57" w:rsidP="009713F7">
      <w:pPr>
        <w:pStyle w:val="ListParagraph"/>
        <w:numPr>
          <w:ilvl w:val="0"/>
          <w:numId w:val="22"/>
        </w:numPr>
        <w:spacing w:after="0" w:line="240" w:lineRule="auto"/>
        <w:jc w:val="both"/>
        <w:rPr>
          <w:rFonts w:asciiTheme="minorHAnsi" w:hAnsiTheme="minorHAnsi" w:cstheme="minorHAnsi"/>
          <w:bCs/>
        </w:rPr>
      </w:pPr>
      <w:r w:rsidRPr="00DA30E7">
        <w:rPr>
          <w:rFonts w:asciiTheme="minorHAnsi" w:hAnsiTheme="minorHAnsi" w:cstheme="minorHAnsi"/>
          <w:bCs/>
        </w:rPr>
        <w:t>Worked</w:t>
      </w:r>
      <w:r w:rsidR="0059117B" w:rsidRPr="00DA30E7">
        <w:rPr>
          <w:rFonts w:asciiTheme="minorHAnsi" w:hAnsiTheme="minorHAnsi" w:cstheme="minorHAnsi"/>
          <w:bCs/>
        </w:rPr>
        <w:t xml:space="preserve"> with Microsoft SQL Server Always on, Tracing SQL Server events and SQL Profiler to monitor events in an instance of Microsoft SQL Server</w:t>
      </w:r>
      <w:r w:rsidR="00EB03C5" w:rsidRPr="00DA30E7">
        <w:rPr>
          <w:rFonts w:asciiTheme="minorHAnsi" w:hAnsiTheme="minorHAnsi" w:cstheme="minorHAnsi"/>
          <w:bCs/>
        </w:rPr>
        <w:t>s.</w:t>
      </w:r>
    </w:p>
    <w:p w14:paraId="7DE338B0" w14:textId="77777777" w:rsidR="008C0EC7" w:rsidRPr="008C0EC7" w:rsidRDefault="008C0EC7" w:rsidP="008C0EC7">
      <w:pPr>
        <w:pStyle w:val="ListParagraph"/>
        <w:numPr>
          <w:ilvl w:val="0"/>
          <w:numId w:val="22"/>
        </w:numPr>
        <w:jc w:val="both"/>
        <w:rPr>
          <w:rFonts w:asciiTheme="minorHAnsi" w:hAnsiTheme="minorHAnsi" w:cstheme="minorHAnsi"/>
          <w:bCs/>
        </w:rPr>
      </w:pPr>
      <w:r w:rsidRPr="008C0EC7">
        <w:rPr>
          <w:rFonts w:asciiTheme="minorHAnsi" w:hAnsiTheme="minorHAnsi" w:cstheme="minorHAnsi"/>
          <w:bCs/>
        </w:rPr>
        <w:t xml:space="preserve">Serve as a subject matter expert (SME) on IIS system administration and support for e-commerce, </w:t>
      </w:r>
      <w:proofErr w:type="gramStart"/>
      <w:r w:rsidRPr="008C0EC7">
        <w:rPr>
          <w:rFonts w:asciiTheme="minorHAnsi" w:hAnsiTheme="minorHAnsi" w:cstheme="minorHAnsi"/>
          <w:bCs/>
        </w:rPr>
        <w:t>web</w:t>
      </w:r>
      <w:proofErr w:type="gramEnd"/>
      <w:r w:rsidRPr="008C0EC7">
        <w:rPr>
          <w:rFonts w:asciiTheme="minorHAnsi" w:hAnsiTheme="minorHAnsi" w:cstheme="minorHAnsi"/>
          <w:bCs/>
        </w:rPr>
        <w:t xml:space="preserve"> and intranet applications.</w:t>
      </w:r>
    </w:p>
    <w:p w14:paraId="1102C388" w14:textId="77777777" w:rsidR="008C0EC7" w:rsidRPr="008C0EC7" w:rsidRDefault="008C0EC7" w:rsidP="008C0EC7">
      <w:pPr>
        <w:pStyle w:val="ListParagraph"/>
        <w:numPr>
          <w:ilvl w:val="0"/>
          <w:numId w:val="22"/>
        </w:numPr>
        <w:jc w:val="both"/>
        <w:rPr>
          <w:rFonts w:asciiTheme="minorHAnsi" w:hAnsiTheme="minorHAnsi" w:cstheme="minorHAnsi"/>
          <w:bCs/>
        </w:rPr>
      </w:pPr>
      <w:r w:rsidRPr="008C0EC7">
        <w:rPr>
          <w:rFonts w:asciiTheme="minorHAnsi" w:hAnsiTheme="minorHAnsi" w:cstheme="minorHAnsi"/>
          <w:bCs/>
        </w:rPr>
        <w:t>Manage web services, third party SSL certificates and general server configurations, including patch installation and web server security.</w:t>
      </w:r>
    </w:p>
    <w:p w14:paraId="3213FB2B" w14:textId="77777777" w:rsidR="008C0EC7" w:rsidRPr="008C0EC7" w:rsidRDefault="008C0EC7" w:rsidP="008C0EC7">
      <w:pPr>
        <w:pStyle w:val="ListParagraph"/>
        <w:numPr>
          <w:ilvl w:val="0"/>
          <w:numId w:val="22"/>
        </w:numPr>
        <w:jc w:val="both"/>
        <w:rPr>
          <w:rFonts w:asciiTheme="minorHAnsi" w:hAnsiTheme="minorHAnsi" w:cstheme="minorHAnsi"/>
          <w:bCs/>
        </w:rPr>
      </w:pPr>
      <w:r w:rsidRPr="008C0EC7">
        <w:rPr>
          <w:rFonts w:asciiTheme="minorHAnsi" w:hAnsiTheme="minorHAnsi" w:cstheme="minorHAnsi"/>
          <w:bCs/>
        </w:rPr>
        <w:t>Provide long-term performance improvements and capacity planning recommendations.</w:t>
      </w:r>
    </w:p>
    <w:p w14:paraId="43977464" w14:textId="77777777" w:rsidR="008C0EC7" w:rsidRPr="008C0EC7" w:rsidRDefault="008C0EC7" w:rsidP="008C0EC7">
      <w:pPr>
        <w:pStyle w:val="ListParagraph"/>
        <w:numPr>
          <w:ilvl w:val="0"/>
          <w:numId w:val="22"/>
        </w:numPr>
        <w:jc w:val="both"/>
        <w:rPr>
          <w:rFonts w:asciiTheme="minorHAnsi" w:hAnsiTheme="minorHAnsi" w:cstheme="minorHAnsi"/>
          <w:bCs/>
        </w:rPr>
      </w:pPr>
      <w:r w:rsidRPr="008C0EC7">
        <w:rPr>
          <w:rFonts w:asciiTheme="minorHAnsi" w:hAnsiTheme="minorHAnsi" w:cstheme="minorHAnsi"/>
          <w:bCs/>
        </w:rPr>
        <w:t>Perform in-depth technical root cause analysis for high-priority IIS issues.</w:t>
      </w:r>
    </w:p>
    <w:p w14:paraId="2458FD04" w14:textId="77777777" w:rsidR="008C0EC7" w:rsidRPr="008C0EC7" w:rsidRDefault="008C0EC7" w:rsidP="008C0EC7">
      <w:pPr>
        <w:pStyle w:val="ListParagraph"/>
        <w:numPr>
          <w:ilvl w:val="0"/>
          <w:numId w:val="22"/>
        </w:numPr>
        <w:jc w:val="both"/>
        <w:rPr>
          <w:rFonts w:asciiTheme="minorHAnsi" w:hAnsiTheme="minorHAnsi" w:cstheme="minorHAnsi"/>
          <w:bCs/>
        </w:rPr>
      </w:pPr>
      <w:r w:rsidRPr="008C0EC7">
        <w:rPr>
          <w:rFonts w:asciiTheme="minorHAnsi" w:hAnsiTheme="minorHAnsi" w:cstheme="minorHAnsi"/>
          <w:bCs/>
        </w:rPr>
        <w:t>Recommend tuning adjustments to resolve complex performance issues (response time, throughput, etc.).</w:t>
      </w:r>
    </w:p>
    <w:p w14:paraId="04EF5062" w14:textId="77777777" w:rsidR="008C0EC7" w:rsidRPr="008C0EC7" w:rsidRDefault="008C0EC7" w:rsidP="008C0EC7">
      <w:pPr>
        <w:pStyle w:val="ListParagraph"/>
        <w:numPr>
          <w:ilvl w:val="0"/>
          <w:numId w:val="22"/>
        </w:numPr>
        <w:jc w:val="both"/>
        <w:rPr>
          <w:rFonts w:asciiTheme="minorHAnsi" w:hAnsiTheme="minorHAnsi" w:cstheme="minorHAnsi"/>
          <w:bCs/>
        </w:rPr>
      </w:pPr>
      <w:r w:rsidRPr="008C0EC7">
        <w:rPr>
          <w:rFonts w:asciiTheme="minorHAnsi" w:hAnsiTheme="minorHAnsi" w:cstheme="minorHAnsi"/>
          <w:bCs/>
        </w:rPr>
        <w:t>Provide input and insight on web services architecture and build processes.</w:t>
      </w:r>
    </w:p>
    <w:p w14:paraId="6BEB6F7A" w14:textId="77777777" w:rsidR="008C0EC7" w:rsidRPr="008C0EC7" w:rsidRDefault="008C0EC7" w:rsidP="008C0EC7">
      <w:pPr>
        <w:pStyle w:val="ListParagraph"/>
        <w:numPr>
          <w:ilvl w:val="0"/>
          <w:numId w:val="22"/>
        </w:numPr>
        <w:jc w:val="both"/>
        <w:rPr>
          <w:rFonts w:asciiTheme="minorHAnsi" w:hAnsiTheme="minorHAnsi" w:cstheme="minorHAnsi"/>
          <w:bCs/>
        </w:rPr>
      </w:pPr>
      <w:r w:rsidRPr="008C0EC7">
        <w:rPr>
          <w:rFonts w:asciiTheme="minorHAnsi" w:hAnsiTheme="minorHAnsi" w:cstheme="minorHAnsi"/>
          <w:bCs/>
        </w:rPr>
        <w:t>Set standards for the configurations of new applications.</w:t>
      </w:r>
    </w:p>
    <w:p w14:paraId="42209E25" w14:textId="77777777" w:rsidR="008C0EC7" w:rsidRPr="008C0EC7" w:rsidRDefault="008C0EC7" w:rsidP="008C0EC7">
      <w:pPr>
        <w:pStyle w:val="ListParagraph"/>
        <w:numPr>
          <w:ilvl w:val="0"/>
          <w:numId w:val="22"/>
        </w:numPr>
        <w:jc w:val="both"/>
        <w:rPr>
          <w:rFonts w:asciiTheme="minorHAnsi" w:hAnsiTheme="minorHAnsi" w:cstheme="minorHAnsi"/>
          <w:bCs/>
        </w:rPr>
      </w:pPr>
      <w:r w:rsidRPr="008C0EC7">
        <w:rPr>
          <w:rFonts w:asciiTheme="minorHAnsi" w:hAnsiTheme="minorHAnsi" w:cstheme="minorHAnsi"/>
          <w:bCs/>
        </w:rPr>
        <w:t>Assist with application release process improvements and automation.</w:t>
      </w:r>
    </w:p>
    <w:p w14:paraId="785FD0F9" w14:textId="77777777" w:rsidR="008C0EC7" w:rsidRPr="008C0EC7" w:rsidRDefault="008C0EC7" w:rsidP="008C0EC7">
      <w:pPr>
        <w:pStyle w:val="ListParagraph"/>
        <w:numPr>
          <w:ilvl w:val="0"/>
          <w:numId w:val="22"/>
        </w:numPr>
        <w:jc w:val="both"/>
        <w:rPr>
          <w:rFonts w:asciiTheme="minorHAnsi" w:hAnsiTheme="minorHAnsi" w:cstheme="minorHAnsi"/>
          <w:bCs/>
        </w:rPr>
      </w:pPr>
      <w:r w:rsidRPr="008C0EC7">
        <w:rPr>
          <w:rFonts w:asciiTheme="minorHAnsi" w:hAnsiTheme="minorHAnsi" w:cstheme="minorHAnsi"/>
          <w:bCs/>
        </w:rPr>
        <w:t>Mentor team members on IIS configurations and architecture best practices.</w:t>
      </w:r>
    </w:p>
    <w:p w14:paraId="1C045102" w14:textId="0EE0D101" w:rsidR="008C0EC7" w:rsidRPr="00DA30E7" w:rsidRDefault="008C0EC7" w:rsidP="008C0EC7">
      <w:pPr>
        <w:pStyle w:val="ListParagraph"/>
        <w:numPr>
          <w:ilvl w:val="0"/>
          <w:numId w:val="22"/>
        </w:numPr>
        <w:spacing w:after="0" w:line="240" w:lineRule="auto"/>
        <w:jc w:val="both"/>
        <w:rPr>
          <w:rFonts w:asciiTheme="minorHAnsi" w:hAnsiTheme="minorHAnsi" w:cstheme="minorHAnsi"/>
          <w:bCs/>
        </w:rPr>
      </w:pPr>
      <w:r w:rsidRPr="008C0EC7">
        <w:rPr>
          <w:rFonts w:asciiTheme="minorHAnsi" w:hAnsiTheme="minorHAnsi" w:cstheme="minorHAnsi"/>
          <w:bCs/>
        </w:rPr>
        <w:t>Collaborate with Infrastructure and Application Development teams to ensure optimal performance of IIS-related websites.</w:t>
      </w:r>
    </w:p>
    <w:p w14:paraId="6EF946AA" w14:textId="77777777" w:rsidR="0059117B" w:rsidRPr="00DA30E7" w:rsidRDefault="0059117B" w:rsidP="009713F7">
      <w:pPr>
        <w:pStyle w:val="ListParagraph"/>
        <w:numPr>
          <w:ilvl w:val="0"/>
          <w:numId w:val="22"/>
        </w:numPr>
        <w:spacing w:after="0" w:line="240" w:lineRule="auto"/>
        <w:jc w:val="both"/>
        <w:rPr>
          <w:rFonts w:asciiTheme="minorHAnsi" w:hAnsiTheme="minorHAnsi" w:cstheme="minorHAnsi"/>
          <w:bCs/>
        </w:rPr>
      </w:pPr>
      <w:r w:rsidRPr="00DA30E7">
        <w:rPr>
          <w:rFonts w:asciiTheme="minorHAnsi" w:hAnsiTheme="minorHAnsi" w:cstheme="minorHAnsi"/>
          <w:bCs/>
        </w:rPr>
        <w:t>Responsible for SQL Database and Log Backups &amp; Restoration, Backup Strategies and Scheduling Backups.</w:t>
      </w:r>
    </w:p>
    <w:p w14:paraId="6C18D021" w14:textId="77777777" w:rsidR="0059117B" w:rsidRPr="00DA30E7" w:rsidRDefault="0059117B" w:rsidP="009713F7">
      <w:pPr>
        <w:pStyle w:val="ListParagraph"/>
        <w:numPr>
          <w:ilvl w:val="0"/>
          <w:numId w:val="22"/>
        </w:numPr>
        <w:spacing w:after="0" w:line="240" w:lineRule="auto"/>
        <w:jc w:val="both"/>
        <w:rPr>
          <w:rFonts w:asciiTheme="minorHAnsi" w:hAnsiTheme="minorHAnsi" w:cstheme="minorHAnsi"/>
          <w:bCs/>
        </w:rPr>
      </w:pPr>
      <w:r w:rsidRPr="00DA30E7">
        <w:rPr>
          <w:rFonts w:asciiTheme="minorHAnsi" w:hAnsiTheme="minorHAnsi" w:cstheme="minorHAnsi"/>
          <w:bCs/>
        </w:rPr>
        <w:t>Check the fragmentation and rebuild/ reorganize the indexes. We can use a native procedure which takes care of the task.</w:t>
      </w:r>
    </w:p>
    <w:p w14:paraId="0EF5833E" w14:textId="77777777" w:rsidR="0059117B" w:rsidRPr="00DA30E7" w:rsidRDefault="0059117B" w:rsidP="009713F7">
      <w:pPr>
        <w:pStyle w:val="ListParagraph"/>
        <w:numPr>
          <w:ilvl w:val="0"/>
          <w:numId w:val="22"/>
        </w:numPr>
        <w:spacing w:after="0" w:line="240" w:lineRule="auto"/>
        <w:jc w:val="both"/>
        <w:rPr>
          <w:rFonts w:asciiTheme="minorHAnsi" w:hAnsiTheme="minorHAnsi" w:cstheme="minorHAnsi"/>
          <w:bCs/>
        </w:rPr>
      </w:pPr>
      <w:r w:rsidRPr="00DA30E7">
        <w:rPr>
          <w:rFonts w:asciiTheme="minorHAnsi" w:hAnsiTheme="minorHAnsi" w:cstheme="minorHAnsi"/>
          <w:bCs/>
        </w:rPr>
        <w:t>Check the current queue for requests and identify requests to be processed and work on the issue.</w:t>
      </w:r>
    </w:p>
    <w:p w14:paraId="7BB8A1BC" w14:textId="77777777" w:rsidR="0059117B" w:rsidRPr="00DA30E7" w:rsidRDefault="0059117B" w:rsidP="009713F7">
      <w:pPr>
        <w:pStyle w:val="ListParagraph"/>
        <w:numPr>
          <w:ilvl w:val="0"/>
          <w:numId w:val="22"/>
        </w:numPr>
        <w:spacing w:after="0" w:line="240" w:lineRule="auto"/>
        <w:jc w:val="both"/>
        <w:rPr>
          <w:rFonts w:asciiTheme="minorHAnsi" w:hAnsiTheme="minorHAnsi" w:cstheme="minorHAnsi"/>
          <w:bCs/>
        </w:rPr>
      </w:pPr>
      <w:r w:rsidRPr="00DA30E7">
        <w:rPr>
          <w:rFonts w:asciiTheme="minorHAnsi" w:hAnsiTheme="minorHAnsi" w:cstheme="minorHAnsi"/>
          <w:bCs/>
        </w:rPr>
        <w:t>Prepare the build release checklist for Non Production and Production environments.</w:t>
      </w:r>
    </w:p>
    <w:p w14:paraId="75219CAF" w14:textId="77777777" w:rsidR="0059117B" w:rsidRPr="00DA30E7" w:rsidRDefault="0059117B" w:rsidP="009713F7">
      <w:pPr>
        <w:pStyle w:val="ListParagraph"/>
        <w:numPr>
          <w:ilvl w:val="0"/>
          <w:numId w:val="22"/>
        </w:numPr>
        <w:spacing w:after="0" w:line="240" w:lineRule="auto"/>
        <w:jc w:val="both"/>
        <w:rPr>
          <w:rFonts w:asciiTheme="minorHAnsi" w:hAnsiTheme="minorHAnsi" w:cstheme="minorHAnsi"/>
          <w:bCs/>
        </w:rPr>
      </w:pPr>
      <w:r w:rsidRPr="00DA30E7">
        <w:rPr>
          <w:rFonts w:asciiTheme="minorHAnsi" w:hAnsiTheme="minorHAnsi" w:cstheme="minorHAnsi"/>
          <w:bCs/>
        </w:rPr>
        <w:t xml:space="preserve">Maintenance – Schedule an official maintenance, do all required health checks on all premium databases and servers using </w:t>
      </w:r>
      <w:r w:rsidRPr="00DA30E7">
        <w:rPr>
          <w:rFonts w:asciiTheme="minorHAnsi" w:hAnsiTheme="minorHAnsi" w:cstheme="minorHAnsi"/>
        </w:rPr>
        <w:t>windows batch and power shell</w:t>
      </w:r>
      <w:r w:rsidRPr="00DA30E7">
        <w:rPr>
          <w:rFonts w:asciiTheme="minorHAnsi" w:hAnsiTheme="minorHAnsi" w:cstheme="minorHAnsi"/>
          <w:bCs/>
        </w:rPr>
        <w:t>.</w:t>
      </w:r>
    </w:p>
    <w:p w14:paraId="2584DB4A" w14:textId="77777777" w:rsidR="0059117B" w:rsidRPr="00DA30E7" w:rsidRDefault="0059117B" w:rsidP="009713F7">
      <w:pPr>
        <w:pStyle w:val="ListParagraph"/>
        <w:numPr>
          <w:ilvl w:val="0"/>
          <w:numId w:val="22"/>
        </w:numPr>
        <w:spacing w:after="0" w:line="240" w:lineRule="auto"/>
        <w:jc w:val="both"/>
        <w:rPr>
          <w:rFonts w:asciiTheme="minorHAnsi" w:hAnsiTheme="minorHAnsi" w:cstheme="minorHAnsi"/>
        </w:rPr>
      </w:pPr>
      <w:r w:rsidRPr="00DA30E7">
        <w:rPr>
          <w:rFonts w:asciiTheme="minorHAnsi" w:hAnsiTheme="minorHAnsi" w:cstheme="minorHAnsi"/>
        </w:rPr>
        <w:t>Im</w:t>
      </w:r>
      <w:r w:rsidR="00EB03C5" w:rsidRPr="00DA30E7">
        <w:rPr>
          <w:rFonts w:asciiTheme="minorHAnsi" w:hAnsiTheme="minorHAnsi" w:cstheme="minorHAnsi"/>
        </w:rPr>
        <w:t xml:space="preserve">plemented </w:t>
      </w:r>
      <w:r w:rsidRPr="00DA30E7">
        <w:rPr>
          <w:rFonts w:asciiTheme="minorHAnsi" w:hAnsiTheme="minorHAnsi" w:cstheme="minorHAnsi"/>
        </w:rPr>
        <w:t>TDE for few databases in Production Environment.</w:t>
      </w:r>
    </w:p>
    <w:p w14:paraId="74DD6724" w14:textId="77777777" w:rsidR="0059117B" w:rsidRPr="00DA30E7" w:rsidRDefault="00EB03C5" w:rsidP="009713F7">
      <w:pPr>
        <w:pStyle w:val="ListParagraph"/>
        <w:numPr>
          <w:ilvl w:val="0"/>
          <w:numId w:val="22"/>
        </w:numPr>
        <w:spacing w:after="0" w:line="240" w:lineRule="auto"/>
        <w:jc w:val="both"/>
        <w:rPr>
          <w:rFonts w:asciiTheme="minorHAnsi" w:hAnsiTheme="minorHAnsi" w:cstheme="minorHAnsi"/>
        </w:rPr>
      </w:pPr>
      <w:r w:rsidRPr="00DA30E7">
        <w:rPr>
          <w:rFonts w:asciiTheme="minorHAnsi" w:hAnsiTheme="minorHAnsi" w:cstheme="minorHAnsi"/>
        </w:rPr>
        <w:t>Worked</w:t>
      </w:r>
      <w:r w:rsidR="0059117B" w:rsidRPr="00DA30E7">
        <w:rPr>
          <w:rFonts w:asciiTheme="minorHAnsi" w:hAnsiTheme="minorHAnsi" w:cstheme="minorHAnsi"/>
        </w:rPr>
        <w:t xml:space="preserve"> on missing indexes and fine tune the server to access the application.</w:t>
      </w:r>
    </w:p>
    <w:p w14:paraId="6CCAD84C" w14:textId="77777777" w:rsidR="0059117B" w:rsidRPr="00DA30E7" w:rsidRDefault="0059117B" w:rsidP="009713F7">
      <w:pPr>
        <w:pStyle w:val="ListParagraph"/>
        <w:numPr>
          <w:ilvl w:val="0"/>
          <w:numId w:val="22"/>
        </w:numPr>
        <w:spacing w:after="0" w:line="240" w:lineRule="auto"/>
        <w:jc w:val="both"/>
        <w:rPr>
          <w:rFonts w:asciiTheme="minorHAnsi" w:hAnsiTheme="minorHAnsi" w:cstheme="minorHAnsi"/>
        </w:rPr>
      </w:pPr>
      <w:r w:rsidRPr="00DA30E7">
        <w:rPr>
          <w:rFonts w:asciiTheme="minorHAnsi" w:hAnsiTheme="minorHAnsi" w:cstheme="minorHAnsi"/>
        </w:rPr>
        <w:t>Check</w:t>
      </w:r>
      <w:r w:rsidR="00EB03C5" w:rsidRPr="00DA30E7">
        <w:rPr>
          <w:rFonts w:asciiTheme="minorHAnsi" w:hAnsiTheme="minorHAnsi" w:cstheme="minorHAnsi"/>
        </w:rPr>
        <w:t>ed</w:t>
      </w:r>
      <w:r w:rsidRPr="00DA30E7">
        <w:rPr>
          <w:rFonts w:asciiTheme="minorHAnsi" w:hAnsiTheme="minorHAnsi" w:cstheme="minorHAnsi"/>
        </w:rPr>
        <w:t xml:space="preserve"> Performance counters on all production servers and verify that all counters are within the normal range. </w:t>
      </w:r>
      <w:r w:rsidR="00EB03C5" w:rsidRPr="00DA30E7">
        <w:rPr>
          <w:rFonts w:asciiTheme="minorHAnsi" w:hAnsiTheme="minorHAnsi" w:cstheme="minorHAnsi"/>
        </w:rPr>
        <w:t>D</w:t>
      </w:r>
      <w:r w:rsidRPr="00DA30E7">
        <w:rPr>
          <w:rFonts w:asciiTheme="minorHAnsi" w:hAnsiTheme="minorHAnsi" w:cstheme="minorHAnsi"/>
        </w:rPr>
        <w:t>esign</w:t>
      </w:r>
      <w:r w:rsidR="00EB03C5" w:rsidRPr="00DA30E7">
        <w:rPr>
          <w:rFonts w:asciiTheme="minorHAnsi" w:hAnsiTheme="minorHAnsi" w:cstheme="minorHAnsi"/>
        </w:rPr>
        <w:t>ed</w:t>
      </w:r>
      <w:r w:rsidRPr="00DA30E7">
        <w:rPr>
          <w:rFonts w:asciiTheme="minorHAnsi" w:hAnsiTheme="minorHAnsi" w:cstheme="minorHAnsi"/>
        </w:rPr>
        <w:t xml:space="preserve"> SSRS metrics report to review the counters for every one hour.</w:t>
      </w:r>
    </w:p>
    <w:p w14:paraId="3CD8BE24" w14:textId="77777777" w:rsidR="0059117B" w:rsidRPr="00DA30E7" w:rsidRDefault="0059117B" w:rsidP="009713F7">
      <w:pPr>
        <w:pStyle w:val="ListParagraph"/>
        <w:numPr>
          <w:ilvl w:val="0"/>
          <w:numId w:val="22"/>
        </w:numPr>
        <w:spacing w:after="0" w:line="240" w:lineRule="auto"/>
        <w:jc w:val="both"/>
        <w:rPr>
          <w:rFonts w:asciiTheme="minorHAnsi" w:hAnsiTheme="minorHAnsi" w:cstheme="minorHAnsi"/>
        </w:rPr>
      </w:pPr>
      <w:r w:rsidRPr="00DA30E7">
        <w:rPr>
          <w:rFonts w:asciiTheme="minorHAnsi" w:hAnsiTheme="minorHAnsi" w:cstheme="minorHAnsi"/>
        </w:rPr>
        <w:t>Responsible for the management of the database performance, backup, replication, capacity planning and giving guidance for the developers.</w:t>
      </w:r>
    </w:p>
    <w:p w14:paraId="62033F85" w14:textId="77777777" w:rsidR="0059117B" w:rsidRPr="00DA30E7" w:rsidRDefault="0059117B" w:rsidP="009713F7">
      <w:pPr>
        <w:pStyle w:val="ListParagraph"/>
        <w:numPr>
          <w:ilvl w:val="0"/>
          <w:numId w:val="22"/>
        </w:numPr>
        <w:spacing w:after="0" w:line="240" w:lineRule="auto"/>
        <w:jc w:val="both"/>
        <w:rPr>
          <w:rFonts w:asciiTheme="minorHAnsi" w:hAnsiTheme="minorHAnsi" w:cstheme="minorHAnsi"/>
        </w:rPr>
      </w:pPr>
      <w:r w:rsidRPr="00DA30E7">
        <w:rPr>
          <w:rFonts w:asciiTheme="minorHAnsi" w:hAnsiTheme="minorHAnsi" w:cstheme="minorHAnsi"/>
        </w:rPr>
        <w:t>Worked in Tracing SQL Server events and SQL Profiler and McAfee monitor events in an instance of Microsoft SQL Server, involved in Performance Tuning of Code using execution plan and added Indexes to improve performance on tables.</w:t>
      </w:r>
    </w:p>
    <w:p w14:paraId="31A8C65B" w14:textId="77777777" w:rsidR="00FA7C47" w:rsidRPr="00DA30E7" w:rsidRDefault="00FA7C47" w:rsidP="008F53DC">
      <w:pPr>
        <w:rPr>
          <w:rFonts w:asciiTheme="minorHAnsi" w:hAnsiTheme="minorHAnsi" w:cstheme="minorHAnsi"/>
          <w:b/>
          <w:bCs/>
          <w:sz w:val="22"/>
          <w:szCs w:val="22"/>
        </w:rPr>
      </w:pPr>
    </w:p>
    <w:p w14:paraId="0C15BF10" w14:textId="77777777" w:rsidR="008F53DC" w:rsidRPr="00DA30E7" w:rsidRDefault="00FA7C47" w:rsidP="008F53DC">
      <w:pPr>
        <w:rPr>
          <w:rFonts w:asciiTheme="minorHAnsi" w:hAnsiTheme="minorHAnsi" w:cstheme="minorHAnsi"/>
          <w:b/>
          <w:bCs/>
          <w:sz w:val="22"/>
          <w:szCs w:val="22"/>
        </w:rPr>
      </w:pPr>
      <w:r w:rsidRPr="00DA30E7">
        <w:rPr>
          <w:rFonts w:asciiTheme="minorHAnsi" w:hAnsiTheme="minorHAnsi" w:cstheme="minorHAnsi"/>
          <w:b/>
          <w:bCs/>
          <w:sz w:val="22"/>
          <w:szCs w:val="22"/>
        </w:rPr>
        <w:t xml:space="preserve">Client: </w:t>
      </w:r>
      <w:hyperlink r:id="rId8" w:history="1">
        <w:r w:rsidR="0059117B" w:rsidRPr="00DA30E7">
          <w:rPr>
            <w:rStyle w:val="Hyperlink"/>
            <w:rFonts w:asciiTheme="minorHAnsi" w:hAnsiTheme="minorHAnsi" w:cstheme="minorHAnsi"/>
            <w:b/>
            <w:bCs/>
            <w:sz w:val="22"/>
            <w:szCs w:val="22"/>
          </w:rPr>
          <w:t>Schlumberger</w:t>
        </w:r>
      </w:hyperlink>
      <w:r w:rsidR="0059117B" w:rsidRPr="00DA30E7">
        <w:rPr>
          <w:rFonts w:asciiTheme="minorHAnsi" w:hAnsiTheme="minorHAnsi" w:cstheme="minorHAnsi"/>
          <w:b/>
          <w:bCs/>
          <w:sz w:val="22"/>
          <w:szCs w:val="22"/>
        </w:rPr>
        <w:t>, Houston TX</w:t>
      </w:r>
    </w:p>
    <w:p w14:paraId="501F3680" w14:textId="1DF58C5A" w:rsidR="008F53DC" w:rsidRPr="00DA30E7" w:rsidRDefault="0059117B" w:rsidP="008F53DC">
      <w:pPr>
        <w:rPr>
          <w:rFonts w:asciiTheme="minorHAnsi" w:hAnsiTheme="minorHAnsi" w:cstheme="minorHAnsi"/>
          <w:b/>
          <w:bCs/>
          <w:sz w:val="22"/>
          <w:szCs w:val="22"/>
        </w:rPr>
      </w:pPr>
      <w:r w:rsidRPr="00DA30E7">
        <w:rPr>
          <w:rFonts w:asciiTheme="minorHAnsi" w:hAnsiTheme="minorHAnsi" w:cstheme="minorHAnsi"/>
          <w:b/>
          <w:bCs/>
          <w:sz w:val="22"/>
          <w:szCs w:val="22"/>
        </w:rPr>
        <w:t>S</w:t>
      </w:r>
      <w:r w:rsidR="00FA7C47" w:rsidRPr="00DA30E7">
        <w:rPr>
          <w:rFonts w:asciiTheme="minorHAnsi" w:hAnsiTheme="minorHAnsi" w:cstheme="minorHAnsi"/>
          <w:b/>
          <w:bCs/>
          <w:sz w:val="22"/>
          <w:szCs w:val="22"/>
        </w:rPr>
        <w:t>r.</w:t>
      </w:r>
      <w:r w:rsidRPr="00DA30E7">
        <w:rPr>
          <w:rFonts w:asciiTheme="minorHAnsi" w:hAnsiTheme="minorHAnsi" w:cstheme="minorHAnsi"/>
          <w:b/>
          <w:bCs/>
          <w:sz w:val="22"/>
          <w:szCs w:val="22"/>
        </w:rPr>
        <w:t xml:space="preserve"> SQL Server DBA</w:t>
      </w:r>
      <w:r w:rsidR="008F53DC" w:rsidRPr="00DA30E7">
        <w:rPr>
          <w:rFonts w:asciiTheme="minorHAnsi" w:hAnsiTheme="minorHAnsi" w:cstheme="minorHAnsi"/>
          <w:b/>
          <w:bCs/>
          <w:sz w:val="22"/>
          <w:szCs w:val="22"/>
        </w:rPr>
        <w:tab/>
      </w:r>
      <w:r w:rsidR="008F53DC" w:rsidRPr="00DA30E7">
        <w:rPr>
          <w:rFonts w:asciiTheme="minorHAnsi" w:hAnsiTheme="minorHAnsi" w:cstheme="minorHAnsi"/>
          <w:b/>
          <w:bCs/>
          <w:sz w:val="22"/>
          <w:szCs w:val="22"/>
        </w:rPr>
        <w:tab/>
      </w:r>
      <w:r w:rsidR="008F53DC" w:rsidRPr="00DA30E7">
        <w:rPr>
          <w:rFonts w:asciiTheme="minorHAnsi" w:hAnsiTheme="minorHAnsi" w:cstheme="minorHAnsi"/>
          <w:b/>
          <w:bCs/>
          <w:sz w:val="22"/>
          <w:szCs w:val="22"/>
        </w:rPr>
        <w:tab/>
      </w:r>
      <w:r w:rsidR="008F53DC" w:rsidRPr="00DA30E7">
        <w:rPr>
          <w:rFonts w:asciiTheme="minorHAnsi" w:hAnsiTheme="minorHAnsi" w:cstheme="minorHAnsi"/>
          <w:b/>
          <w:bCs/>
          <w:sz w:val="22"/>
          <w:szCs w:val="22"/>
        </w:rPr>
        <w:tab/>
      </w:r>
      <w:r w:rsidR="008F53DC" w:rsidRPr="00DA30E7">
        <w:rPr>
          <w:rFonts w:asciiTheme="minorHAnsi" w:hAnsiTheme="minorHAnsi" w:cstheme="minorHAnsi"/>
          <w:b/>
          <w:bCs/>
          <w:sz w:val="22"/>
          <w:szCs w:val="22"/>
        </w:rPr>
        <w:tab/>
      </w:r>
      <w:r w:rsidR="008F53DC" w:rsidRPr="00DA30E7">
        <w:rPr>
          <w:rFonts w:asciiTheme="minorHAnsi" w:hAnsiTheme="minorHAnsi" w:cstheme="minorHAnsi"/>
          <w:b/>
          <w:bCs/>
          <w:sz w:val="22"/>
          <w:szCs w:val="22"/>
        </w:rPr>
        <w:tab/>
      </w:r>
      <w:r w:rsidR="008F53DC" w:rsidRPr="00DA30E7">
        <w:rPr>
          <w:rFonts w:asciiTheme="minorHAnsi" w:hAnsiTheme="minorHAnsi" w:cstheme="minorHAnsi"/>
          <w:b/>
          <w:bCs/>
          <w:sz w:val="22"/>
          <w:szCs w:val="22"/>
        </w:rPr>
        <w:tab/>
      </w:r>
      <w:r w:rsidR="008F53DC" w:rsidRPr="00DA30E7">
        <w:rPr>
          <w:rFonts w:asciiTheme="minorHAnsi" w:hAnsiTheme="minorHAnsi" w:cstheme="minorHAnsi"/>
          <w:b/>
          <w:bCs/>
          <w:sz w:val="22"/>
          <w:szCs w:val="22"/>
        </w:rPr>
        <w:tab/>
      </w:r>
      <w:r w:rsidR="008F53DC" w:rsidRPr="00DA30E7">
        <w:rPr>
          <w:rFonts w:asciiTheme="minorHAnsi" w:hAnsiTheme="minorHAnsi" w:cstheme="minorHAnsi"/>
          <w:b/>
          <w:bCs/>
          <w:sz w:val="22"/>
          <w:szCs w:val="22"/>
        </w:rPr>
        <w:tab/>
      </w:r>
      <w:r w:rsidR="008F53DC" w:rsidRPr="00DA30E7">
        <w:rPr>
          <w:rFonts w:asciiTheme="minorHAnsi" w:hAnsiTheme="minorHAnsi" w:cstheme="minorHAnsi"/>
          <w:b/>
          <w:bCs/>
          <w:sz w:val="22"/>
          <w:szCs w:val="22"/>
        </w:rPr>
        <w:tab/>
        <w:t>Apr 2014 - May 2015</w:t>
      </w:r>
    </w:p>
    <w:p w14:paraId="60884687" w14:textId="1B4FC05D" w:rsidR="00986EE2" w:rsidRPr="00DA30E7" w:rsidRDefault="00986EE2" w:rsidP="008F53DC">
      <w:pPr>
        <w:rPr>
          <w:rFonts w:asciiTheme="minorHAnsi" w:hAnsiTheme="minorHAnsi" w:cstheme="minorHAnsi"/>
          <w:b/>
          <w:bCs/>
          <w:sz w:val="22"/>
          <w:szCs w:val="22"/>
        </w:rPr>
      </w:pPr>
      <w:r w:rsidRPr="00DA30E7">
        <w:rPr>
          <w:rFonts w:asciiTheme="minorHAnsi" w:eastAsia="Calibri" w:hAnsiTheme="minorHAnsi" w:cstheme="minorHAnsi"/>
          <w:b/>
          <w:bCs/>
          <w:sz w:val="22"/>
          <w:szCs w:val="22"/>
        </w:rPr>
        <w:t>Responsibilities:</w:t>
      </w:r>
    </w:p>
    <w:p w14:paraId="335D8CFD" w14:textId="4820475D" w:rsidR="0059117B" w:rsidRPr="00DA30E7" w:rsidRDefault="00EB03C5" w:rsidP="009713F7">
      <w:pPr>
        <w:pStyle w:val="ListParagraph"/>
        <w:numPr>
          <w:ilvl w:val="0"/>
          <w:numId w:val="23"/>
        </w:numPr>
        <w:spacing w:after="0" w:line="240" w:lineRule="auto"/>
        <w:jc w:val="both"/>
        <w:rPr>
          <w:rFonts w:asciiTheme="minorHAnsi" w:hAnsiTheme="minorHAnsi" w:cstheme="minorHAnsi"/>
        </w:rPr>
      </w:pPr>
      <w:r w:rsidRPr="00DA30E7">
        <w:rPr>
          <w:rFonts w:asciiTheme="minorHAnsi" w:hAnsiTheme="minorHAnsi" w:cstheme="minorHAnsi"/>
        </w:rPr>
        <w:t>Worked</w:t>
      </w:r>
      <w:r w:rsidR="0059117B" w:rsidRPr="00DA30E7">
        <w:rPr>
          <w:rFonts w:asciiTheme="minorHAnsi" w:hAnsiTheme="minorHAnsi" w:cstheme="minorHAnsi"/>
        </w:rPr>
        <w:t xml:space="preserve"> on data integration (SSIS)</w:t>
      </w:r>
      <w:r w:rsidR="006857D1" w:rsidRPr="00DA30E7">
        <w:rPr>
          <w:rFonts w:asciiTheme="minorHAnsi" w:hAnsiTheme="minorHAnsi" w:cstheme="minorHAnsi"/>
        </w:rPr>
        <w:t xml:space="preserve"> and SSRS</w:t>
      </w:r>
      <w:r w:rsidR="0059117B" w:rsidRPr="00DA30E7">
        <w:rPr>
          <w:rFonts w:asciiTheme="minorHAnsi" w:hAnsiTheme="minorHAnsi" w:cstheme="minorHAnsi"/>
        </w:rPr>
        <w:t xml:space="preserve"> with Data HUB team to prepare Data growth report.</w:t>
      </w:r>
    </w:p>
    <w:p w14:paraId="26F6854D" w14:textId="77777777" w:rsidR="0059117B" w:rsidRPr="00DA30E7" w:rsidRDefault="0059117B" w:rsidP="009713F7">
      <w:pPr>
        <w:pStyle w:val="ListParagraph"/>
        <w:numPr>
          <w:ilvl w:val="0"/>
          <w:numId w:val="23"/>
        </w:numPr>
        <w:spacing w:after="0" w:line="240" w:lineRule="auto"/>
        <w:jc w:val="both"/>
        <w:rPr>
          <w:rFonts w:asciiTheme="minorHAnsi" w:hAnsiTheme="minorHAnsi" w:cstheme="minorHAnsi"/>
          <w:bCs/>
        </w:rPr>
      </w:pPr>
      <w:r w:rsidRPr="00DA30E7">
        <w:rPr>
          <w:rFonts w:asciiTheme="minorHAnsi" w:hAnsiTheme="minorHAnsi" w:cstheme="minorHAnsi"/>
          <w:bCs/>
        </w:rPr>
        <w:t>Responsible for Database &amp; Log Backups, Restoration, Backup Strategies, Scheduling Backups.</w:t>
      </w:r>
    </w:p>
    <w:p w14:paraId="5A64A813" w14:textId="77777777" w:rsidR="0059117B" w:rsidRPr="00DA30E7" w:rsidRDefault="0059117B" w:rsidP="009713F7">
      <w:pPr>
        <w:pStyle w:val="ListParagraph"/>
        <w:numPr>
          <w:ilvl w:val="0"/>
          <w:numId w:val="23"/>
        </w:numPr>
        <w:spacing w:after="0" w:line="240" w:lineRule="auto"/>
        <w:jc w:val="both"/>
        <w:rPr>
          <w:rFonts w:asciiTheme="minorHAnsi" w:hAnsiTheme="minorHAnsi" w:cstheme="minorHAnsi"/>
          <w:bCs/>
        </w:rPr>
      </w:pPr>
      <w:r w:rsidRPr="00DA30E7">
        <w:rPr>
          <w:rFonts w:asciiTheme="minorHAnsi" w:hAnsiTheme="minorHAnsi" w:cstheme="minorHAnsi"/>
          <w:bCs/>
        </w:rPr>
        <w:t xml:space="preserve">Manage Storage &amp; IO performance issues related to SQL </w:t>
      </w:r>
      <w:proofErr w:type="gramStart"/>
      <w:r w:rsidRPr="00DA30E7">
        <w:rPr>
          <w:rFonts w:asciiTheme="minorHAnsi" w:hAnsiTheme="minorHAnsi" w:cstheme="minorHAnsi"/>
          <w:bCs/>
        </w:rPr>
        <w:t>databases</w:t>
      </w:r>
      <w:proofErr w:type="gramEnd"/>
    </w:p>
    <w:p w14:paraId="6290B738" w14:textId="77777777" w:rsidR="0059117B" w:rsidRPr="00DA30E7" w:rsidRDefault="0059117B" w:rsidP="009713F7">
      <w:pPr>
        <w:pStyle w:val="ListParagraph"/>
        <w:numPr>
          <w:ilvl w:val="0"/>
          <w:numId w:val="23"/>
        </w:numPr>
        <w:spacing w:after="0" w:line="240" w:lineRule="auto"/>
        <w:jc w:val="both"/>
        <w:rPr>
          <w:rFonts w:asciiTheme="minorHAnsi" w:hAnsiTheme="minorHAnsi" w:cstheme="minorHAnsi"/>
          <w:bCs/>
        </w:rPr>
      </w:pPr>
      <w:r w:rsidRPr="00DA30E7">
        <w:rPr>
          <w:rFonts w:asciiTheme="minorHAnsi" w:hAnsiTheme="minorHAnsi" w:cstheme="minorHAnsi"/>
          <w:bCs/>
        </w:rPr>
        <w:t xml:space="preserve">Prepare the build release checklist for </w:t>
      </w:r>
      <w:proofErr w:type="gramStart"/>
      <w:r w:rsidRPr="00DA30E7">
        <w:rPr>
          <w:rFonts w:asciiTheme="minorHAnsi" w:hAnsiTheme="minorHAnsi" w:cstheme="minorHAnsi"/>
          <w:bCs/>
        </w:rPr>
        <w:t>Non Production</w:t>
      </w:r>
      <w:proofErr w:type="gramEnd"/>
      <w:r w:rsidRPr="00DA30E7">
        <w:rPr>
          <w:rFonts w:asciiTheme="minorHAnsi" w:hAnsiTheme="minorHAnsi" w:cstheme="minorHAnsi"/>
          <w:bCs/>
        </w:rPr>
        <w:t xml:space="preserve"> and Production environments.</w:t>
      </w:r>
    </w:p>
    <w:p w14:paraId="64D1C2C6" w14:textId="77777777" w:rsidR="0059117B" w:rsidRPr="00DA30E7" w:rsidRDefault="0059117B" w:rsidP="009713F7">
      <w:pPr>
        <w:pStyle w:val="ListParagraph"/>
        <w:numPr>
          <w:ilvl w:val="0"/>
          <w:numId w:val="23"/>
        </w:numPr>
        <w:spacing w:after="0" w:line="240" w:lineRule="auto"/>
        <w:jc w:val="both"/>
        <w:rPr>
          <w:rFonts w:asciiTheme="minorHAnsi" w:hAnsiTheme="minorHAnsi" w:cstheme="minorHAnsi"/>
          <w:bCs/>
        </w:rPr>
      </w:pPr>
      <w:r w:rsidRPr="00DA30E7">
        <w:rPr>
          <w:rFonts w:asciiTheme="minorHAnsi" w:hAnsiTheme="minorHAnsi" w:cstheme="minorHAnsi"/>
          <w:bCs/>
        </w:rPr>
        <w:t>Working on missing indexes and fine tune the server to access the application.</w:t>
      </w:r>
    </w:p>
    <w:p w14:paraId="5E2A0131" w14:textId="77777777" w:rsidR="0059117B" w:rsidRPr="00DA30E7" w:rsidRDefault="00EB03C5" w:rsidP="009713F7">
      <w:pPr>
        <w:pStyle w:val="ListParagraph"/>
        <w:numPr>
          <w:ilvl w:val="0"/>
          <w:numId w:val="23"/>
        </w:numPr>
        <w:spacing w:after="0" w:line="240" w:lineRule="auto"/>
        <w:jc w:val="both"/>
        <w:rPr>
          <w:rFonts w:asciiTheme="minorHAnsi" w:hAnsiTheme="minorHAnsi" w:cstheme="minorHAnsi"/>
          <w:bCs/>
        </w:rPr>
      </w:pPr>
      <w:r w:rsidRPr="00DA30E7">
        <w:rPr>
          <w:rFonts w:asciiTheme="minorHAnsi" w:hAnsiTheme="minorHAnsi" w:cstheme="minorHAnsi"/>
          <w:bCs/>
        </w:rPr>
        <w:lastRenderedPageBreak/>
        <w:t>Worked on</w:t>
      </w:r>
      <w:r w:rsidR="0059117B" w:rsidRPr="00DA30E7">
        <w:rPr>
          <w:rFonts w:asciiTheme="minorHAnsi" w:hAnsiTheme="minorHAnsi" w:cstheme="minorHAnsi"/>
          <w:bCs/>
        </w:rPr>
        <w:t xml:space="preserve"> SQL Enterprise Manager, SQL Query Analyzer, scheduling jobs with SQL Server Agent, SQL Profiler, restoring database using full, differential, and log backups.</w:t>
      </w:r>
    </w:p>
    <w:p w14:paraId="0C7C97C9" w14:textId="77777777" w:rsidR="0059117B" w:rsidRPr="00DA30E7" w:rsidRDefault="0059117B" w:rsidP="009713F7">
      <w:pPr>
        <w:pStyle w:val="ListParagraph"/>
        <w:numPr>
          <w:ilvl w:val="0"/>
          <w:numId w:val="23"/>
        </w:numPr>
        <w:spacing w:after="0" w:line="240" w:lineRule="auto"/>
        <w:jc w:val="both"/>
        <w:rPr>
          <w:rFonts w:asciiTheme="minorHAnsi" w:hAnsiTheme="minorHAnsi" w:cstheme="minorHAnsi"/>
          <w:bCs/>
        </w:rPr>
      </w:pPr>
      <w:r w:rsidRPr="00DA30E7">
        <w:rPr>
          <w:rFonts w:asciiTheme="minorHAnsi" w:hAnsiTheme="minorHAnsi" w:cstheme="minorHAnsi"/>
          <w:bCs/>
        </w:rPr>
        <w:t xml:space="preserve">Monitored performance and optimized SQL queries for maximum efficiency, worked with SQL Server 2008 R2 Service Broker Applications and hands on experience in </w:t>
      </w:r>
      <w:r w:rsidR="00AB6840" w:rsidRPr="00DA30E7">
        <w:rPr>
          <w:rFonts w:asciiTheme="minorHAnsi" w:hAnsiTheme="minorHAnsi" w:cstheme="minorHAnsi"/>
        </w:rPr>
        <w:t>SolarWinds tool</w:t>
      </w:r>
      <w:r w:rsidRPr="00DA30E7">
        <w:rPr>
          <w:rFonts w:asciiTheme="minorHAnsi" w:hAnsiTheme="minorHAnsi" w:cstheme="minorHAnsi"/>
          <w:bCs/>
        </w:rPr>
        <w:t>.</w:t>
      </w:r>
    </w:p>
    <w:p w14:paraId="22D7AB79" w14:textId="77777777" w:rsidR="0059117B" w:rsidRPr="00DA30E7" w:rsidRDefault="0059117B" w:rsidP="009713F7">
      <w:pPr>
        <w:pStyle w:val="ListParagraph"/>
        <w:numPr>
          <w:ilvl w:val="0"/>
          <w:numId w:val="23"/>
        </w:numPr>
        <w:spacing w:after="0" w:line="240" w:lineRule="auto"/>
        <w:jc w:val="both"/>
        <w:rPr>
          <w:rFonts w:asciiTheme="minorHAnsi" w:hAnsiTheme="minorHAnsi" w:cstheme="minorHAnsi"/>
          <w:bCs/>
        </w:rPr>
      </w:pPr>
      <w:r w:rsidRPr="00DA30E7">
        <w:rPr>
          <w:rFonts w:asciiTheme="minorHAnsi" w:hAnsiTheme="minorHAnsi" w:cstheme="minorHAnsi"/>
          <w:bCs/>
        </w:rPr>
        <w:t xml:space="preserve">Implementing Log Shipping and Database Mirroring. Monitoring with SQL Profiler to capture and save data about the event to a file or table to analyze </w:t>
      </w:r>
      <w:proofErr w:type="gramStart"/>
      <w:r w:rsidRPr="00DA30E7">
        <w:rPr>
          <w:rFonts w:asciiTheme="minorHAnsi" w:hAnsiTheme="minorHAnsi" w:cstheme="minorHAnsi"/>
          <w:bCs/>
        </w:rPr>
        <w:t>later</w:t>
      </w:r>
      <w:proofErr w:type="gramEnd"/>
      <w:r w:rsidRPr="00DA30E7">
        <w:rPr>
          <w:rFonts w:asciiTheme="minorHAnsi" w:hAnsiTheme="minorHAnsi" w:cstheme="minorHAnsi"/>
          <w:bCs/>
        </w:rPr>
        <w:t xml:space="preserve"> </w:t>
      </w:r>
    </w:p>
    <w:p w14:paraId="46DA164D" w14:textId="77777777" w:rsidR="0059117B" w:rsidRPr="00DA30E7" w:rsidRDefault="0059117B" w:rsidP="009713F7">
      <w:pPr>
        <w:pStyle w:val="ListParagraph"/>
        <w:numPr>
          <w:ilvl w:val="0"/>
          <w:numId w:val="23"/>
        </w:numPr>
        <w:spacing w:after="0" w:line="240" w:lineRule="auto"/>
        <w:jc w:val="both"/>
        <w:rPr>
          <w:rFonts w:asciiTheme="minorHAnsi" w:hAnsiTheme="minorHAnsi" w:cstheme="minorHAnsi"/>
          <w:bCs/>
        </w:rPr>
      </w:pPr>
      <w:r w:rsidRPr="00DA30E7">
        <w:rPr>
          <w:rFonts w:asciiTheme="minorHAnsi" w:hAnsiTheme="minorHAnsi" w:cstheme="minorHAnsi"/>
          <w:bCs/>
        </w:rPr>
        <w:t>Responsible BMC utilities and the management of the database performance, backup, replication, capacity planning and giving guidance for the developers.</w:t>
      </w:r>
    </w:p>
    <w:p w14:paraId="37965D8B" w14:textId="77777777" w:rsidR="0059117B" w:rsidRPr="00DA30E7" w:rsidRDefault="0059117B" w:rsidP="009713F7">
      <w:pPr>
        <w:pStyle w:val="ListParagraph"/>
        <w:numPr>
          <w:ilvl w:val="0"/>
          <w:numId w:val="23"/>
        </w:numPr>
        <w:spacing w:after="0" w:line="240" w:lineRule="auto"/>
        <w:jc w:val="both"/>
        <w:rPr>
          <w:rFonts w:asciiTheme="minorHAnsi" w:hAnsiTheme="minorHAnsi" w:cstheme="minorHAnsi"/>
          <w:bCs/>
        </w:rPr>
      </w:pPr>
      <w:r w:rsidRPr="00DA30E7">
        <w:rPr>
          <w:rFonts w:asciiTheme="minorHAnsi" w:hAnsiTheme="minorHAnsi" w:cstheme="minorHAnsi"/>
          <w:bCs/>
        </w:rPr>
        <w:t>Worked in Tracing SQL Server events and SQL Profiler to monitor events in an instance of Microsoft SQL Server, involved in Performance Tuning of Code using execution plan and added Indexes to improve performance on tables.</w:t>
      </w:r>
    </w:p>
    <w:p w14:paraId="1E8F619C" w14:textId="77777777" w:rsidR="0059117B" w:rsidRPr="00DA30E7" w:rsidRDefault="0059117B" w:rsidP="009713F7">
      <w:pPr>
        <w:pStyle w:val="ListParagraph"/>
        <w:numPr>
          <w:ilvl w:val="0"/>
          <w:numId w:val="23"/>
        </w:numPr>
        <w:spacing w:after="0" w:line="240" w:lineRule="auto"/>
        <w:jc w:val="both"/>
        <w:rPr>
          <w:rFonts w:asciiTheme="minorHAnsi" w:hAnsiTheme="minorHAnsi" w:cstheme="minorHAnsi"/>
          <w:bCs/>
        </w:rPr>
      </w:pPr>
      <w:r w:rsidRPr="00DA30E7">
        <w:rPr>
          <w:rFonts w:asciiTheme="minorHAnsi" w:hAnsiTheme="minorHAnsi" w:cstheme="minorHAnsi"/>
          <w:bCs/>
        </w:rPr>
        <w:t>Performance analysis and evaluation of queries and databases in a slow running application and monitoring/optimizing/tuning the performance in SSIS and SSRS.</w:t>
      </w:r>
    </w:p>
    <w:p w14:paraId="7DA0556A" w14:textId="77777777" w:rsidR="0059117B" w:rsidRPr="00DA30E7" w:rsidRDefault="0059117B" w:rsidP="009713F7">
      <w:pPr>
        <w:pStyle w:val="ListParagraph"/>
        <w:numPr>
          <w:ilvl w:val="0"/>
          <w:numId w:val="23"/>
        </w:numPr>
        <w:spacing w:after="0" w:line="240" w:lineRule="auto"/>
        <w:jc w:val="both"/>
        <w:rPr>
          <w:rFonts w:asciiTheme="minorHAnsi" w:hAnsiTheme="minorHAnsi" w:cstheme="minorHAnsi"/>
          <w:bCs/>
        </w:rPr>
      </w:pPr>
      <w:r w:rsidRPr="00DA30E7">
        <w:rPr>
          <w:rFonts w:asciiTheme="minorHAnsi" w:hAnsiTheme="minorHAnsi" w:cstheme="minorHAnsi"/>
          <w:bCs/>
        </w:rPr>
        <w:t>Checking the status of Backup troubleshooting the failed backups and Restoration of databases</w:t>
      </w:r>
    </w:p>
    <w:p w14:paraId="2BA4E58E" w14:textId="77777777" w:rsidR="00364A7A" w:rsidRPr="00DA30E7" w:rsidRDefault="00364A7A" w:rsidP="008F53DC">
      <w:pPr>
        <w:rPr>
          <w:rFonts w:asciiTheme="minorHAnsi" w:hAnsiTheme="minorHAnsi" w:cstheme="minorHAnsi"/>
          <w:b/>
          <w:bCs/>
          <w:sz w:val="22"/>
          <w:szCs w:val="22"/>
        </w:rPr>
      </w:pPr>
    </w:p>
    <w:p w14:paraId="43E66955" w14:textId="77777777" w:rsidR="008F53DC" w:rsidRPr="00DA30E7" w:rsidRDefault="009713F7" w:rsidP="008F53DC">
      <w:pPr>
        <w:rPr>
          <w:rFonts w:asciiTheme="minorHAnsi" w:hAnsiTheme="minorHAnsi" w:cstheme="minorHAnsi"/>
          <w:b/>
          <w:bCs/>
          <w:sz w:val="22"/>
          <w:szCs w:val="22"/>
        </w:rPr>
      </w:pPr>
      <w:r w:rsidRPr="00DA30E7">
        <w:rPr>
          <w:rFonts w:asciiTheme="minorHAnsi" w:hAnsiTheme="minorHAnsi" w:cstheme="minorHAnsi"/>
          <w:b/>
          <w:bCs/>
          <w:sz w:val="22"/>
          <w:szCs w:val="22"/>
        </w:rPr>
        <w:t xml:space="preserve">Client: </w:t>
      </w:r>
      <w:r w:rsidR="0059117B" w:rsidRPr="00DA30E7">
        <w:rPr>
          <w:rFonts w:asciiTheme="minorHAnsi" w:hAnsiTheme="minorHAnsi" w:cstheme="minorHAnsi"/>
          <w:b/>
          <w:bCs/>
          <w:sz w:val="22"/>
          <w:szCs w:val="22"/>
        </w:rPr>
        <w:t>Merion Matters, PA</w:t>
      </w:r>
      <w:r w:rsidR="00FA7C47" w:rsidRPr="00DA30E7">
        <w:rPr>
          <w:rFonts w:asciiTheme="minorHAnsi" w:hAnsiTheme="minorHAnsi" w:cstheme="minorHAnsi"/>
          <w:b/>
          <w:bCs/>
          <w:sz w:val="22"/>
          <w:szCs w:val="22"/>
        </w:rPr>
        <w:t xml:space="preserve"> (Off-shore India)</w:t>
      </w:r>
    </w:p>
    <w:p w14:paraId="2A1B85AD" w14:textId="6DF64F2A" w:rsidR="008F53DC" w:rsidRPr="00DA30E7" w:rsidRDefault="0059117B" w:rsidP="008F53DC">
      <w:pPr>
        <w:rPr>
          <w:rFonts w:asciiTheme="minorHAnsi" w:hAnsiTheme="minorHAnsi" w:cstheme="minorHAnsi"/>
          <w:b/>
          <w:bCs/>
          <w:sz w:val="22"/>
          <w:szCs w:val="22"/>
        </w:rPr>
      </w:pPr>
      <w:r w:rsidRPr="00DA30E7">
        <w:rPr>
          <w:rFonts w:asciiTheme="minorHAnsi" w:hAnsiTheme="minorHAnsi" w:cstheme="minorHAnsi"/>
          <w:b/>
          <w:bCs/>
          <w:sz w:val="22"/>
          <w:szCs w:val="22"/>
        </w:rPr>
        <w:t>S</w:t>
      </w:r>
      <w:r w:rsidR="009713F7" w:rsidRPr="00DA30E7">
        <w:rPr>
          <w:rFonts w:asciiTheme="minorHAnsi" w:hAnsiTheme="minorHAnsi" w:cstheme="minorHAnsi"/>
          <w:b/>
          <w:bCs/>
          <w:sz w:val="22"/>
          <w:szCs w:val="22"/>
        </w:rPr>
        <w:t>r.</w:t>
      </w:r>
      <w:r w:rsidRPr="00DA30E7">
        <w:rPr>
          <w:rFonts w:asciiTheme="minorHAnsi" w:hAnsiTheme="minorHAnsi" w:cstheme="minorHAnsi"/>
          <w:b/>
          <w:bCs/>
          <w:sz w:val="22"/>
          <w:szCs w:val="22"/>
        </w:rPr>
        <w:t xml:space="preserve"> SQL Server DBA</w:t>
      </w:r>
      <w:r w:rsidR="008F53DC" w:rsidRPr="00DA30E7">
        <w:rPr>
          <w:rFonts w:asciiTheme="minorHAnsi" w:hAnsiTheme="minorHAnsi" w:cstheme="minorHAnsi"/>
          <w:b/>
          <w:bCs/>
          <w:sz w:val="22"/>
          <w:szCs w:val="22"/>
        </w:rPr>
        <w:tab/>
      </w:r>
      <w:r w:rsidR="008F53DC" w:rsidRPr="00DA30E7">
        <w:rPr>
          <w:rFonts w:asciiTheme="minorHAnsi" w:hAnsiTheme="minorHAnsi" w:cstheme="minorHAnsi"/>
          <w:b/>
          <w:bCs/>
          <w:sz w:val="22"/>
          <w:szCs w:val="22"/>
        </w:rPr>
        <w:tab/>
      </w:r>
      <w:r w:rsidR="008F53DC" w:rsidRPr="00DA30E7">
        <w:rPr>
          <w:rFonts w:asciiTheme="minorHAnsi" w:hAnsiTheme="minorHAnsi" w:cstheme="minorHAnsi"/>
          <w:b/>
          <w:bCs/>
          <w:sz w:val="22"/>
          <w:szCs w:val="22"/>
        </w:rPr>
        <w:tab/>
      </w:r>
      <w:r w:rsidR="008F53DC" w:rsidRPr="00DA30E7">
        <w:rPr>
          <w:rFonts w:asciiTheme="minorHAnsi" w:hAnsiTheme="minorHAnsi" w:cstheme="minorHAnsi"/>
          <w:b/>
          <w:bCs/>
          <w:sz w:val="22"/>
          <w:szCs w:val="22"/>
        </w:rPr>
        <w:tab/>
      </w:r>
      <w:r w:rsidR="008F53DC" w:rsidRPr="00DA30E7">
        <w:rPr>
          <w:rFonts w:asciiTheme="minorHAnsi" w:hAnsiTheme="minorHAnsi" w:cstheme="minorHAnsi"/>
          <w:b/>
          <w:bCs/>
          <w:sz w:val="22"/>
          <w:szCs w:val="22"/>
        </w:rPr>
        <w:tab/>
      </w:r>
      <w:r w:rsidR="008F53DC" w:rsidRPr="00DA30E7">
        <w:rPr>
          <w:rFonts w:asciiTheme="minorHAnsi" w:hAnsiTheme="minorHAnsi" w:cstheme="minorHAnsi"/>
          <w:b/>
          <w:bCs/>
          <w:sz w:val="22"/>
          <w:szCs w:val="22"/>
        </w:rPr>
        <w:tab/>
      </w:r>
      <w:r w:rsidR="008F53DC" w:rsidRPr="00DA30E7">
        <w:rPr>
          <w:rFonts w:asciiTheme="minorHAnsi" w:hAnsiTheme="minorHAnsi" w:cstheme="minorHAnsi"/>
          <w:b/>
          <w:bCs/>
          <w:sz w:val="22"/>
          <w:szCs w:val="22"/>
        </w:rPr>
        <w:tab/>
      </w:r>
      <w:r w:rsidR="008F53DC" w:rsidRPr="00DA30E7">
        <w:rPr>
          <w:rFonts w:asciiTheme="minorHAnsi" w:hAnsiTheme="minorHAnsi" w:cstheme="minorHAnsi"/>
          <w:b/>
          <w:bCs/>
          <w:sz w:val="22"/>
          <w:szCs w:val="22"/>
        </w:rPr>
        <w:tab/>
      </w:r>
      <w:r w:rsidR="008F53DC" w:rsidRPr="00DA30E7">
        <w:rPr>
          <w:rFonts w:asciiTheme="minorHAnsi" w:hAnsiTheme="minorHAnsi" w:cstheme="minorHAnsi"/>
          <w:b/>
          <w:bCs/>
          <w:sz w:val="22"/>
          <w:szCs w:val="22"/>
        </w:rPr>
        <w:tab/>
      </w:r>
      <w:r w:rsidR="008F53DC" w:rsidRPr="00DA30E7">
        <w:rPr>
          <w:rFonts w:asciiTheme="minorHAnsi" w:hAnsiTheme="minorHAnsi" w:cstheme="minorHAnsi"/>
          <w:b/>
          <w:bCs/>
          <w:sz w:val="22"/>
          <w:szCs w:val="22"/>
        </w:rPr>
        <w:tab/>
        <w:t>May 2012- Jan 2014</w:t>
      </w:r>
    </w:p>
    <w:p w14:paraId="6A5EAEBA" w14:textId="77777777" w:rsidR="00986EE2" w:rsidRPr="00DA30E7" w:rsidRDefault="00986EE2" w:rsidP="008F53DC">
      <w:pPr>
        <w:rPr>
          <w:rFonts w:asciiTheme="minorHAnsi" w:eastAsia="Calibri" w:hAnsiTheme="minorHAnsi" w:cstheme="minorHAnsi"/>
          <w:b/>
          <w:bCs/>
          <w:sz w:val="22"/>
          <w:szCs w:val="22"/>
        </w:rPr>
      </w:pPr>
      <w:r w:rsidRPr="00DA30E7">
        <w:rPr>
          <w:rFonts w:asciiTheme="minorHAnsi" w:eastAsia="Calibri" w:hAnsiTheme="minorHAnsi" w:cstheme="minorHAnsi"/>
          <w:b/>
          <w:bCs/>
          <w:sz w:val="22"/>
          <w:szCs w:val="22"/>
        </w:rPr>
        <w:t>Responsibilities:</w:t>
      </w:r>
    </w:p>
    <w:p w14:paraId="56443321" w14:textId="77777777" w:rsidR="0059117B" w:rsidRPr="00DA30E7" w:rsidRDefault="0059117B" w:rsidP="009713F7">
      <w:pPr>
        <w:pStyle w:val="ListParagraph"/>
        <w:numPr>
          <w:ilvl w:val="0"/>
          <w:numId w:val="24"/>
        </w:numPr>
        <w:spacing w:after="0" w:line="240" w:lineRule="auto"/>
        <w:jc w:val="both"/>
        <w:rPr>
          <w:rFonts w:asciiTheme="minorHAnsi" w:hAnsiTheme="minorHAnsi" w:cstheme="minorHAnsi"/>
        </w:rPr>
      </w:pPr>
      <w:r w:rsidRPr="00DA30E7">
        <w:rPr>
          <w:rFonts w:asciiTheme="minorHAnsi" w:hAnsiTheme="minorHAnsi" w:cstheme="minorHAnsi"/>
        </w:rPr>
        <w:t>Worked with MS SQL Server Database Security, SSIS, Encryption Keys and Auditing SQL server Systems.</w:t>
      </w:r>
    </w:p>
    <w:p w14:paraId="116A5501" w14:textId="77777777" w:rsidR="0059117B" w:rsidRPr="00DA30E7" w:rsidRDefault="0059117B" w:rsidP="009713F7">
      <w:pPr>
        <w:pStyle w:val="ListParagraph"/>
        <w:numPr>
          <w:ilvl w:val="0"/>
          <w:numId w:val="24"/>
        </w:numPr>
        <w:spacing w:after="0" w:line="240" w:lineRule="auto"/>
        <w:jc w:val="both"/>
        <w:rPr>
          <w:rFonts w:asciiTheme="minorHAnsi" w:hAnsiTheme="minorHAnsi" w:cstheme="minorHAnsi"/>
        </w:rPr>
      </w:pPr>
      <w:r w:rsidRPr="00DA30E7">
        <w:rPr>
          <w:rFonts w:asciiTheme="minorHAnsi" w:hAnsiTheme="minorHAnsi" w:cstheme="minorHAnsi"/>
          <w:bCs/>
        </w:rPr>
        <w:t>Worked with</w:t>
      </w:r>
      <w:r w:rsidRPr="00DA30E7">
        <w:rPr>
          <w:rFonts w:asciiTheme="minorHAnsi" w:hAnsiTheme="minorHAnsi" w:cstheme="minorHAnsi"/>
        </w:rPr>
        <w:t xml:space="preserve"> Microsoft SQL Server </w:t>
      </w:r>
      <w:r w:rsidR="00EB03C5" w:rsidRPr="00DA30E7">
        <w:rPr>
          <w:rFonts w:asciiTheme="minorHAnsi" w:hAnsiTheme="minorHAnsi" w:cstheme="minorHAnsi"/>
        </w:rPr>
        <w:t>clustering</w:t>
      </w:r>
      <w:r w:rsidRPr="00DA30E7">
        <w:rPr>
          <w:rFonts w:asciiTheme="minorHAnsi" w:hAnsiTheme="minorHAnsi" w:cstheme="minorHAnsi"/>
        </w:rPr>
        <w:t>, Tracing SQL Server events and SQL Profiler to monitor events in an instance of Microsoft SQL Server.</w:t>
      </w:r>
    </w:p>
    <w:p w14:paraId="374BBCF0" w14:textId="77777777" w:rsidR="0059117B" w:rsidRPr="00DA30E7" w:rsidRDefault="0059117B" w:rsidP="009713F7">
      <w:pPr>
        <w:pStyle w:val="ListParagraph"/>
        <w:numPr>
          <w:ilvl w:val="0"/>
          <w:numId w:val="24"/>
        </w:numPr>
        <w:spacing w:after="0" w:line="240" w:lineRule="auto"/>
        <w:jc w:val="both"/>
        <w:rPr>
          <w:rFonts w:asciiTheme="minorHAnsi" w:hAnsiTheme="minorHAnsi" w:cstheme="minorHAnsi"/>
        </w:rPr>
      </w:pPr>
      <w:r w:rsidRPr="00DA30E7">
        <w:rPr>
          <w:rFonts w:asciiTheme="minorHAnsi" w:hAnsiTheme="minorHAnsi" w:cstheme="minorHAnsi"/>
        </w:rPr>
        <w:t>Creation of schema objects, granting roles and privileges to the users, compilation of procedures.</w:t>
      </w:r>
    </w:p>
    <w:p w14:paraId="6F9C1827" w14:textId="77777777" w:rsidR="0059117B" w:rsidRPr="00DA30E7" w:rsidRDefault="0059117B" w:rsidP="009713F7">
      <w:pPr>
        <w:pStyle w:val="ListParagraph"/>
        <w:numPr>
          <w:ilvl w:val="0"/>
          <w:numId w:val="24"/>
        </w:numPr>
        <w:spacing w:after="0" w:line="240" w:lineRule="auto"/>
        <w:jc w:val="both"/>
        <w:rPr>
          <w:rFonts w:asciiTheme="minorHAnsi" w:hAnsiTheme="minorHAnsi" w:cstheme="minorHAnsi"/>
        </w:rPr>
      </w:pPr>
      <w:r w:rsidRPr="00DA30E7">
        <w:rPr>
          <w:rFonts w:asciiTheme="minorHAnsi" w:hAnsiTheme="minorHAnsi" w:cstheme="minorHAnsi"/>
        </w:rPr>
        <w:t>Responsible for Database and Log Backups &amp; Restoration, Backup Strategies and Scheduling Backups</w:t>
      </w:r>
    </w:p>
    <w:p w14:paraId="52578F9F" w14:textId="026C397C" w:rsidR="0059117B" w:rsidRPr="00DA30E7" w:rsidRDefault="00EB03C5" w:rsidP="009713F7">
      <w:pPr>
        <w:pStyle w:val="ListParagraph"/>
        <w:numPr>
          <w:ilvl w:val="0"/>
          <w:numId w:val="24"/>
        </w:numPr>
        <w:spacing w:after="0" w:line="240" w:lineRule="auto"/>
        <w:jc w:val="both"/>
        <w:rPr>
          <w:rFonts w:asciiTheme="minorHAnsi" w:hAnsiTheme="minorHAnsi" w:cstheme="minorHAnsi"/>
        </w:rPr>
      </w:pPr>
      <w:r w:rsidRPr="00DA30E7">
        <w:rPr>
          <w:rFonts w:asciiTheme="minorHAnsi" w:hAnsiTheme="minorHAnsi" w:cstheme="minorHAnsi"/>
        </w:rPr>
        <w:t xml:space="preserve">Successfully performed </w:t>
      </w:r>
      <w:r w:rsidR="008D5E94" w:rsidRPr="00DA30E7">
        <w:rPr>
          <w:rFonts w:asciiTheme="minorHAnsi" w:hAnsiTheme="minorHAnsi" w:cstheme="minorHAnsi"/>
        </w:rPr>
        <w:t>Upgradation</w:t>
      </w:r>
      <w:r w:rsidR="0059117B" w:rsidRPr="00DA30E7">
        <w:rPr>
          <w:rFonts w:asciiTheme="minorHAnsi" w:hAnsiTheme="minorHAnsi" w:cstheme="minorHAnsi"/>
        </w:rPr>
        <w:t xml:space="preserve"> from SQL 2008 to SQL 2012.</w:t>
      </w:r>
    </w:p>
    <w:p w14:paraId="042D9F8E" w14:textId="77777777" w:rsidR="0059117B" w:rsidRPr="00DA30E7" w:rsidRDefault="0059117B" w:rsidP="009713F7">
      <w:pPr>
        <w:pStyle w:val="ListParagraph"/>
        <w:numPr>
          <w:ilvl w:val="0"/>
          <w:numId w:val="24"/>
        </w:numPr>
        <w:spacing w:after="0" w:line="240" w:lineRule="auto"/>
        <w:jc w:val="both"/>
        <w:rPr>
          <w:rFonts w:asciiTheme="minorHAnsi" w:hAnsiTheme="minorHAnsi" w:cstheme="minorHAnsi"/>
        </w:rPr>
      </w:pPr>
      <w:r w:rsidRPr="00DA30E7">
        <w:rPr>
          <w:rFonts w:asciiTheme="minorHAnsi" w:hAnsiTheme="minorHAnsi" w:cstheme="minorHAnsi"/>
        </w:rPr>
        <w:t>Handling 1.2TB database size and average DB size more than 500GiB.</w:t>
      </w:r>
    </w:p>
    <w:p w14:paraId="654EC76D" w14:textId="77777777" w:rsidR="0059117B" w:rsidRPr="00DA30E7" w:rsidRDefault="0059117B" w:rsidP="009713F7">
      <w:pPr>
        <w:pStyle w:val="ListParagraph"/>
        <w:numPr>
          <w:ilvl w:val="0"/>
          <w:numId w:val="24"/>
        </w:numPr>
        <w:spacing w:after="0" w:line="240" w:lineRule="auto"/>
        <w:jc w:val="both"/>
        <w:rPr>
          <w:rFonts w:asciiTheme="minorHAnsi" w:hAnsiTheme="minorHAnsi" w:cstheme="minorHAnsi"/>
        </w:rPr>
      </w:pPr>
      <w:r w:rsidRPr="00DA30E7">
        <w:rPr>
          <w:rFonts w:asciiTheme="minorHAnsi" w:hAnsiTheme="minorHAnsi" w:cstheme="minorHAnsi"/>
        </w:rPr>
        <w:t xml:space="preserve">Refreshed </w:t>
      </w:r>
      <w:proofErr w:type="gramStart"/>
      <w:r w:rsidRPr="00DA30E7">
        <w:rPr>
          <w:rFonts w:asciiTheme="minorHAnsi" w:hAnsiTheme="minorHAnsi" w:cstheme="minorHAnsi"/>
        </w:rPr>
        <w:t>databases</w:t>
      </w:r>
      <w:proofErr w:type="gramEnd"/>
      <w:r w:rsidRPr="00DA30E7">
        <w:rPr>
          <w:rFonts w:asciiTheme="minorHAnsi" w:hAnsiTheme="minorHAnsi" w:cstheme="minorHAnsi"/>
        </w:rPr>
        <w:t xml:space="preserve"> when necessary, worked in SQL Server Performance Tuning and Query Optimization.</w:t>
      </w:r>
    </w:p>
    <w:p w14:paraId="1A458D52" w14:textId="77777777" w:rsidR="0059117B" w:rsidRPr="00DA30E7" w:rsidRDefault="0059117B" w:rsidP="009713F7">
      <w:pPr>
        <w:pStyle w:val="ListParagraph"/>
        <w:numPr>
          <w:ilvl w:val="0"/>
          <w:numId w:val="24"/>
        </w:numPr>
        <w:spacing w:after="0" w:line="240" w:lineRule="auto"/>
        <w:jc w:val="both"/>
        <w:rPr>
          <w:rFonts w:asciiTheme="minorHAnsi" w:hAnsiTheme="minorHAnsi" w:cstheme="minorHAnsi"/>
        </w:rPr>
      </w:pPr>
      <w:r w:rsidRPr="00DA30E7">
        <w:rPr>
          <w:rFonts w:asciiTheme="minorHAnsi" w:hAnsiTheme="minorHAnsi" w:cstheme="minorHAnsi"/>
        </w:rPr>
        <w:t xml:space="preserve">Creation of Clustered and Non-Clustered Indexes for Query Performance and Generated various reports using complex stored </w:t>
      </w:r>
      <w:proofErr w:type="gramStart"/>
      <w:r w:rsidRPr="00DA30E7">
        <w:rPr>
          <w:rFonts w:asciiTheme="minorHAnsi" w:hAnsiTheme="minorHAnsi" w:cstheme="minorHAnsi"/>
        </w:rPr>
        <w:t>procedures</w:t>
      </w:r>
      <w:proofErr w:type="gramEnd"/>
    </w:p>
    <w:p w14:paraId="794B4BC4" w14:textId="1D47DED8" w:rsidR="0059117B" w:rsidRPr="00DA30E7" w:rsidRDefault="0059117B" w:rsidP="009713F7">
      <w:pPr>
        <w:pStyle w:val="ListParagraph"/>
        <w:numPr>
          <w:ilvl w:val="0"/>
          <w:numId w:val="24"/>
        </w:numPr>
        <w:spacing w:after="0" w:line="240" w:lineRule="auto"/>
        <w:jc w:val="both"/>
        <w:rPr>
          <w:rFonts w:asciiTheme="minorHAnsi" w:hAnsiTheme="minorHAnsi" w:cstheme="minorHAnsi"/>
        </w:rPr>
      </w:pPr>
      <w:r w:rsidRPr="00DA30E7">
        <w:rPr>
          <w:rFonts w:asciiTheme="minorHAnsi" w:hAnsiTheme="minorHAnsi" w:cstheme="minorHAnsi"/>
          <w:bCs/>
        </w:rPr>
        <w:t>Monitored performance and optimized SQL queries for maximum efficiency, w</w:t>
      </w:r>
      <w:r w:rsidRPr="00DA30E7">
        <w:rPr>
          <w:rFonts w:asciiTheme="minorHAnsi" w:hAnsiTheme="minorHAnsi" w:cstheme="minorHAnsi"/>
        </w:rPr>
        <w:t>orked with SQL Server 2005 Service Broker Applications</w:t>
      </w:r>
    </w:p>
    <w:p w14:paraId="58A69B42" w14:textId="77777777" w:rsidR="0059117B" w:rsidRPr="00DA30E7" w:rsidRDefault="00EB03C5" w:rsidP="009713F7">
      <w:pPr>
        <w:pStyle w:val="ListParagraph"/>
        <w:numPr>
          <w:ilvl w:val="0"/>
          <w:numId w:val="24"/>
        </w:numPr>
        <w:spacing w:after="0" w:line="240" w:lineRule="auto"/>
        <w:jc w:val="both"/>
        <w:rPr>
          <w:rFonts w:asciiTheme="minorHAnsi" w:hAnsiTheme="minorHAnsi" w:cstheme="minorHAnsi"/>
        </w:rPr>
      </w:pPr>
      <w:r w:rsidRPr="00DA30E7">
        <w:rPr>
          <w:rFonts w:asciiTheme="minorHAnsi" w:hAnsiTheme="minorHAnsi" w:cstheme="minorHAnsi"/>
        </w:rPr>
        <w:t>Implemented</w:t>
      </w:r>
      <w:r w:rsidR="0059117B" w:rsidRPr="00DA30E7">
        <w:rPr>
          <w:rFonts w:asciiTheme="minorHAnsi" w:hAnsiTheme="minorHAnsi" w:cstheme="minorHAnsi"/>
        </w:rPr>
        <w:t xml:space="preserve"> Log Shipping and Database Mirroring. </w:t>
      </w:r>
      <w:r w:rsidR="0059117B" w:rsidRPr="00DA30E7">
        <w:rPr>
          <w:rFonts w:asciiTheme="minorHAnsi" w:hAnsiTheme="minorHAnsi" w:cstheme="minorHAnsi"/>
          <w:bCs/>
        </w:rPr>
        <w:t xml:space="preserve">Monitoring with SQL Profiler to capture and save data about the event to a file or table to analyze </w:t>
      </w:r>
      <w:proofErr w:type="gramStart"/>
      <w:r w:rsidR="0059117B" w:rsidRPr="00DA30E7">
        <w:rPr>
          <w:rFonts w:asciiTheme="minorHAnsi" w:hAnsiTheme="minorHAnsi" w:cstheme="minorHAnsi"/>
          <w:bCs/>
        </w:rPr>
        <w:t>later</w:t>
      </w:r>
      <w:proofErr w:type="gramEnd"/>
      <w:r w:rsidR="0059117B" w:rsidRPr="00DA30E7">
        <w:rPr>
          <w:rFonts w:asciiTheme="minorHAnsi" w:hAnsiTheme="minorHAnsi" w:cstheme="minorHAnsi"/>
          <w:bCs/>
        </w:rPr>
        <w:t xml:space="preserve"> </w:t>
      </w:r>
    </w:p>
    <w:p w14:paraId="0A9F12F7" w14:textId="77777777" w:rsidR="0059117B" w:rsidRPr="00DA30E7" w:rsidRDefault="0059117B" w:rsidP="009713F7">
      <w:pPr>
        <w:pStyle w:val="ListParagraph"/>
        <w:numPr>
          <w:ilvl w:val="0"/>
          <w:numId w:val="24"/>
        </w:numPr>
        <w:spacing w:after="0" w:line="240" w:lineRule="auto"/>
        <w:jc w:val="both"/>
        <w:rPr>
          <w:rFonts w:asciiTheme="minorHAnsi" w:hAnsiTheme="minorHAnsi" w:cstheme="minorHAnsi"/>
        </w:rPr>
      </w:pPr>
      <w:r w:rsidRPr="00DA30E7">
        <w:rPr>
          <w:rFonts w:asciiTheme="minorHAnsi" w:hAnsiTheme="minorHAnsi" w:cstheme="minorHAnsi"/>
        </w:rPr>
        <w:t>Responsible for the management of the database performance, backup, replication, capacity planning and security.</w:t>
      </w:r>
    </w:p>
    <w:p w14:paraId="13A734FF" w14:textId="77777777" w:rsidR="0059117B" w:rsidRPr="00DA30E7" w:rsidRDefault="0059117B" w:rsidP="009713F7">
      <w:pPr>
        <w:pStyle w:val="ListParagraph"/>
        <w:numPr>
          <w:ilvl w:val="0"/>
          <w:numId w:val="24"/>
        </w:numPr>
        <w:spacing w:after="0" w:line="240" w:lineRule="auto"/>
        <w:jc w:val="both"/>
        <w:rPr>
          <w:rFonts w:asciiTheme="minorHAnsi" w:hAnsiTheme="minorHAnsi" w:cstheme="minorHAnsi"/>
        </w:rPr>
      </w:pPr>
      <w:r w:rsidRPr="00DA30E7">
        <w:rPr>
          <w:rFonts w:asciiTheme="minorHAnsi" w:hAnsiTheme="minorHAnsi" w:cstheme="minorHAnsi"/>
        </w:rPr>
        <w:t>Worked in Tracing SQL Server events and SQL Profiler to monitor events in an instance of Microsoft SQL Server, involved in Performance Tuning of Code using execution plan and added Indexes to improve performance on tables.</w:t>
      </w:r>
    </w:p>
    <w:p w14:paraId="10A8D502" w14:textId="77777777" w:rsidR="0059117B" w:rsidRPr="00DA30E7" w:rsidRDefault="00EB03C5" w:rsidP="009713F7">
      <w:pPr>
        <w:pStyle w:val="ListParagraph"/>
        <w:numPr>
          <w:ilvl w:val="0"/>
          <w:numId w:val="24"/>
        </w:numPr>
        <w:spacing w:after="0" w:line="240" w:lineRule="auto"/>
        <w:jc w:val="both"/>
        <w:rPr>
          <w:rFonts w:asciiTheme="minorHAnsi" w:hAnsiTheme="minorHAnsi" w:cstheme="minorHAnsi"/>
        </w:rPr>
      </w:pPr>
      <w:r w:rsidRPr="00DA30E7">
        <w:rPr>
          <w:rFonts w:asciiTheme="minorHAnsi" w:hAnsiTheme="minorHAnsi" w:cstheme="minorHAnsi"/>
        </w:rPr>
        <w:t>Installed</w:t>
      </w:r>
      <w:r w:rsidR="0059117B" w:rsidRPr="00DA30E7">
        <w:rPr>
          <w:rFonts w:asciiTheme="minorHAnsi" w:hAnsiTheme="minorHAnsi" w:cstheme="minorHAnsi"/>
        </w:rPr>
        <w:t xml:space="preserve"> and configur</w:t>
      </w:r>
      <w:r w:rsidRPr="00DA30E7">
        <w:rPr>
          <w:rFonts w:asciiTheme="minorHAnsi" w:hAnsiTheme="minorHAnsi" w:cstheme="minorHAnsi"/>
        </w:rPr>
        <w:t>ed</w:t>
      </w:r>
      <w:r w:rsidR="0059117B" w:rsidRPr="00DA30E7">
        <w:rPr>
          <w:rFonts w:asciiTheme="minorHAnsi" w:hAnsiTheme="minorHAnsi" w:cstheme="minorHAnsi"/>
        </w:rPr>
        <w:t xml:space="preserve"> MS SQL Server 2005/2008 and 2012 (Personal, Standard and Developer Editions)</w:t>
      </w:r>
    </w:p>
    <w:p w14:paraId="3800744F" w14:textId="77777777" w:rsidR="0059117B" w:rsidRPr="00DA30E7" w:rsidRDefault="0059117B" w:rsidP="009713F7">
      <w:pPr>
        <w:pStyle w:val="ListParagraph"/>
        <w:numPr>
          <w:ilvl w:val="0"/>
          <w:numId w:val="24"/>
        </w:numPr>
        <w:spacing w:after="0" w:line="240" w:lineRule="auto"/>
        <w:jc w:val="both"/>
        <w:rPr>
          <w:rFonts w:asciiTheme="minorHAnsi" w:hAnsiTheme="minorHAnsi" w:cstheme="minorHAnsi"/>
        </w:rPr>
      </w:pPr>
      <w:r w:rsidRPr="00DA30E7">
        <w:rPr>
          <w:rFonts w:asciiTheme="minorHAnsi" w:hAnsiTheme="minorHAnsi" w:cstheme="minorHAnsi"/>
        </w:rPr>
        <w:t xml:space="preserve">Excellent skills in </w:t>
      </w:r>
      <w:r w:rsidRPr="00DA30E7">
        <w:rPr>
          <w:rFonts w:asciiTheme="minorHAnsi" w:hAnsiTheme="minorHAnsi" w:cstheme="minorHAnsi"/>
          <w:bCs/>
        </w:rPr>
        <w:t>Optimization</w:t>
      </w:r>
      <w:r w:rsidRPr="00DA30E7">
        <w:rPr>
          <w:rFonts w:asciiTheme="minorHAnsi" w:hAnsiTheme="minorHAnsi" w:cstheme="minorHAnsi"/>
        </w:rPr>
        <w:t xml:space="preserve"> of </w:t>
      </w:r>
      <w:r w:rsidRPr="00DA30E7">
        <w:rPr>
          <w:rFonts w:asciiTheme="minorHAnsi" w:hAnsiTheme="minorHAnsi" w:cstheme="minorHAnsi"/>
          <w:bCs/>
        </w:rPr>
        <w:t xml:space="preserve">T-SQL procedures, </w:t>
      </w:r>
      <w:r w:rsidRPr="00DA30E7">
        <w:rPr>
          <w:rFonts w:asciiTheme="minorHAnsi" w:hAnsiTheme="minorHAnsi" w:cstheme="minorHAnsi"/>
        </w:rPr>
        <w:t xml:space="preserve">removing </w:t>
      </w:r>
      <w:proofErr w:type="gramStart"/>
      <w:r w:rsidRPr="00DA30E7">
        <w:rPr>
          <w:rFonts w:asciiTheme="minorHAnsi" w:hAnsiTheme="minorHAnsi" w:cstheme="minorHAnsi"/>
        </w:rPr>
        <w:t xml:space="preserve">the </w:t>
      </w:r>
      <w:r w:rsidRPr="00DA30E7">
        <w:rPr>
          <w:rFonts w:asciiTheme="minorHAnsi" w:hAnsiTheme="minorHAnsi" w:cstheme="minorHAnsi"/>
          <w:bCs/>
        </w:rPr>
        <w:t>deadlocks</w:t>
      </w:r>
      <w:proofErr w:type="gramEnd"/>
      <w:r w:rsidRPr="00DA30E7">
        <w:rPr>
          <w:rFonts w:asciiTheme="minorHAnsi" w:hAnsiTheme="minorHAnsi" w:cstheme="minorHAnsi"/>
          <w:bCs/>
        </w:rPr>
        <w:t xml:space="preserve">, Client/Server </w:t>
      </w:r>
      <w:proofErr w:type="gramStart"/>
      <w:r w:rsidRPr="00DA30E7">
        <w:rPr>
          <w:rFonts w:asciiTheme="minorHAnsi" w:hAnsiTheme="minorHAnsi" w:cstheme="minorHAnsi"/>
          <w:bCs/>
        </w:rPr>
        <w:t>Connectivity</w:t>
      </w:r>
      <w:proofErr w:type="gramEnd"/>
      <w:r w:rsidRPr="00DA30E7">
        <w:rPr>
          <w:rFonts w:asciiTheme="minorHAnsi" w:hAnsiTheme="minorHAnsi" w:cstheme="minorHAnsi"/>
          <w:bCs/>
        </w:rPr>
        <w:t xml:space="preserve"> and guidance to developers.</w:t>
      </w:r>
    </w:p>
    <w:p w14:paraId="047AD897" w14:textId="77777777" w:rsidR="009713F7" w:rsidRPr="00DA30E7" w:rsidRDefault="009713F7" w:rsidP="00FA7C47">
      <w:pPr>
        <w:ind w:left="3067" w:hanging="3067"/>
        <w:jc w:val="both"/>
        <w:rPr>
          <w:rFonts w:asciiTheme="minorHAnsi" w:hAnsiTheme="minorHAnsi" w:cstheme="minorHAnsi"/>
          <w:b/>
          <w:sz w:val="22"/>
          <w:szCs w:val="22"/>
        </w:rPr>
      </w:pPr>
    </w:p>
    <w:p w14:paraId="75D96CF3" w14:textId="77777777" w:rsidR="001B119F" w:rsidRPr="00DA30E7" w:rsidRDefault="009713F7" w:rsidP="00FA7C47">
      <w:pPr>
        <w:ind w:left="3067" w:hanging="3067"/>
        <w:jc w:val="both"/>
        <w:rPr>
          <w:rFonts w:asciiTheme="minorHAnsi" w:hAnsiTheme="minorHAnsi" w:cstheme="minorHAnsi"/>
          <w:b/>
          <w:sz w:val="22"/>
          <w:szCs w:val="22"/>
        </w:rPr>
      </w:pPr>
      <w:r w:rsidRPr="00DA30E7">
        <w:rPr>
          <w:rFonts w:asciiTheme="minorHAnsi" w:hAnsiTheme="minorHAnsi" w:cstheme="minorHAnsi"/>
          <w:b/>
          <w:sz w:val="22"/>
          <w:szCs w:val="22"/>
        </w:rPr>
        <w:t xml:space="preserve">Client: </w:t>
      </w:r>
      <w:r w:rsidR="0059117B" w:rsidRPr="00DA30E7">
        <w:rPr>
          <w:rFonts w:asciiTheme="minorHAnsi" w:hAnsiTheme="minorHAnsi" w:cstheme="minorHAnsi"/>
          <w:b/>
          <w:sz w:val="22"/>
          <w:szCs w:val="22"/>
        </w:rPr>
        <w:t>UnitedHealth Group, PA</w:t>
      </w:r>
      <w:r w:rsidR="00FA7C47" w:rsidRPr="00DA30E7">
        <w:rPr>
          <w:rFonts w:asciiTheme="minorHAnsi" w:hAnsiTheme="minorHAnsi" w:cstheme="minorHAnsi"/>
          <w:b/>
          <w:sz w:val="22"/>
          <w:szCs w:val="22"/>
        </w:rPr>
        <w:t xml:space="preserve"> (Off-shore India)</w:t>
      </w:r>
    </w:p>
    <w:p w14:paraId="76850AF8" w14:textId="3409CE37" w:rsidR="001B119F" w:rsidRPr="003953E5" w:rsidRDefault="009713F7" w:rsidP="001B119F">
      <w:pPr>
        <w:ind w:left="3067" w:hanging="3067"/>
        <w:jc w:val="both"/>
        <w:rPr>
          <w:rFonts w:asciiTheme="minorHAnsi" w:hAnsiTheme="minorHAnsi" w:cstheme="minorHAnsi"/>
          <w:sz w:val="22"/>
          <w:szCs w:val="22"/>
          <w:lang w:val="pt-PT"/>
        </w:rPr>
      </w:pPr>
      <w:r w:rsidRPr="003953E5">
        <w:rPr>
          <w:rFonts w:asciiTheme="minorHAnsi" w:hAnsiTheme="minorHAnsi" w:cstheme="minorHAnsi"/>
          <w:b/>
          <w:sz w:val="22"/>
          <w:szCs w:val="22"/>
          <w:lang w:val="pt-PT"/>
        </w:rPr>
        <w:t>Sr.</w:t>
      </w:r>
      <w:r w:rsidR="0059117B" w:rsidRPr="003953E5">
        <w:rPr>
          <w:rFonts w:asciiTheme="minorHAnsi" w:hAnsiTheme="minorHAnsi" w:cstheme="minorHAnsi"/>
          <w:b/>
          <w:sz w:val="22"/>
          <w:szCs w:val="22"/>
          <w:lang w:val="pt-PT"/>
        </w:rPr>
        <w:t xml:space="preserve"> SQL Server DBA</w:t>
      </w:r>
      <w:r w:rsidR="001B119F" w:rsidRPr="003953E5">
        <w:rPr>
          <w:rFonts w:asciiTheme="minorHAnsi" w:hAnsiTheme="minorHAnsi" w:cstheme="minorHAnsi"/>
          <w:b/>
          <w:sz w:val="22"/>
          <w:szCs w:val="22"/>
          <w:lang w:val="pt-PT"/>
        </w:rPr>
        <w:tab/>
      </w:r>
      <w:r w:rsidR="001B119F" w:rsidRPr="003953E5">
        <w:rPr>
          <w:rFonts w:asciiTheme="minorHAnsi" w:hAnsiTheme="minorHAnsi" w:cstheme="minorHAnsi"/>
          <w:b/>
          <w:sz w:val="22"/>
          <w:szCs w:val="22"/>
          <w:lang w:val="pt-PT"/>
        </w:rPr>
        <w:tab/>
      </w:r>
      <w:r w:rsidR="001B119F" w:rsidRPr="003953E5">
        <w:rPr>
          <w:rFonts w:asciiTheme="minorHAnsi" w:hAnsiTheme="minorHAnsi" w:cstheme="minorHAnsi"/>
          <w:b/>
          <w:sz w:val="22"/>
          <w:szCs w:val="22"/>
          <w:lang w:val="pt-PT"/>
        </w:rPr>
        <w:tab/>
      </w:r>
      <w:r w:rsidR="001B119F" w:rsidRPr="003953E5">
        <w:rPr>
          <w:rFonts w:asciiTheme="minorHAnsi" w:hAnsiTheme="minorHAnsi" w:cstheme="minorHAnsi"/>
          <w:b/>
          <w:sz w:val="22"/>
          <w:szCs w:val="22"/>
          <w:lang w:val="pt-PT"/>
        </w:rPr>
        <w:tab/>
      </w:r>
      <w:r w:rsidR="001B119F" w:rsidRPr="003953E5">
        <w:rPr>
          <w:rFonts w:asciiTheme="minorHAnsi" w:hAnsiTheme="minorHAnsi" w:cstheme="minorHAnsi"/>
          <w:b/>
          <w:sz w:val="22"/>
          <w:szCs w:val="22"/>
          <w:lang w:val="pt-PT"/>
        </w:rPr>
        <w:tab/>
      </w:r>
      <w:r w:rsidR="001B119F" w:rsidRPr="003953E5">
        <w:rPr>
          <w:rFonts w:asciiTheme="minorHAnsi" w:hAnsiTheme="minorHAnsi" w:cstheme="minorHAnsi"/>
          <w:b/>
          <w:sz w:val="22"/>
          <w:szCs w:val="22"/>
          <w:lang w:val="pt-PT"/>
        </w:rPr>
        <w:tab/>
      </w:r>
      <w:r w:rsidR="001B119F" w:rsidRPr="003953E5">
        <w:rPr>
          <w:rFonts w:asciiTheme="minorHAnsi" w:hAnsiTheme="minorHAnsi" w:cstheme="minorHAnsi"/>
          <w:b/>
          <w:sz w:val="22"/>
          <w:szCs w:val="22"/>
          <w:lang w:val="pt-PT"/>
        </w:rPr>
        <w:tab/>
      </w:r>
      <w:r w:rsidR="001B119F" w:rsidRPr="003953E5">
        <w:rPr>
          <w:rFonts w:asciiTheme="minorHAnsi" w:hAnsiTheme="minorHAnsi" w:cstheme="minorHAnsi"/>
          <w:b/>
          <w:sz w:val="22"/>
          <w:szCs w:val="22"/>
          <w:lang w:val="pt-PT"/>
        </w:rPr>
        <w:tab/>
      </w:r>
      <w:r w:rsidR="001B119F" w:rsidRPr="003953E5">
        <w:rPr>
          <w:rFonts w:asciiTheme="minorHAnsi" w:hAnsiTheme="minorHAnsi" w:cstheme="minorHAnsi"/>
          <w:b/>
          <w:sz w:val="22"/>
          <w:szCs w:val="22"/>
          <w:lang w:val="pt-PT"/>
        </w:rPr>
        <w:tab/>
        <w:t>Nov 2010 - Nov 2011</w:t>
      </w:r>
    </w:p>
    <w:p w14:paraId="4CC98800" w14:textId="77777777" w:rsidR="00076D2C" w:rsidRPr="00DA30E7" w:rsidRDefault="00076D2C" w:rsidP="00076D2C">
      <w:pPr>
        <w:widowControl/>
        <w:autoSpaceDE/>
        <w:autoSpaceDN/>
        <w:jc w:val="both"/>
        <w:rPr>
          <w:rFonts w:asciiTheme="minorHAnsi" w:eastAsia="Calibri" w:hAnsiTheme="minorHAnsi" w:cstheme="minorHAnsi"/>
          <w:sz w:val="22"/>
          <w:szCs w:val="22"/>
        </w:rPr>
      </w:pPr>
      <w:r w:rsidRPr="00DA30E7">
        <w:rPr>
          <w:rFonts w:asciiTheme="minorHAnsi" w:eastAsia="Calibri" w:hAnsiTheme="minorHAnsi" w:cstheme="minorHAnsi"/>
          <w:b/>
          <w:sz w:val="22"/>
          <w:szCs w:val="22"/>
        </w:rPr>
        <w:t>Responsibilities</w:t>
      </w:r>
      <w:r w:rsidRPr="00DA30E7">
        <w:rPr>
          <w:rFonts w:asciiTheme="minorHAnsi" w:eastAsia="Calibri" w:hAnsiTheme="minorHAnsi" w:cstheme="minorHAnsi"/>
          <w:sz w:val="22"/>
          <w:szCs w:val="22"/>
        </w:rPr>
        <w:t>:</w:t>
      </w:r>
    </w:p>
    <w:p w14:paraId="3A761D52" w14:textId="77777777" w:rsidR="0059117B" w:rsidRPr="00DA30E7" w:rsidRDefault="00266AD2" w:rsidP="009713F7">
      <w:pPr>
        <w:pStyle w:val="ListParagraph"/>
        <w:numPr>
          <w:ilvl w:val="0"/>
          <w:numId w:val="25"/>
        </w:numPr>
        <w:spacing w:after="0" w:line="240" w:lineRule="auto"/>
        <w:jc w:val="both"/>
        <w:rPr>
          <w:rFonts w:asciiTheme="minorHAnsi" w:hAnsiTheme="minorHAnsi" w:cstheme="minorHAnsi"/>
        </w:rPr>
      </w:pPr>
      <w:r w:rsidRPr="00DA30E7">
        <w:rPr>
          <w:rFonts w:asciiTheme="minorHAnsi" w:hAnsiTheme="minorHAnsi" w:cstheme="minorHAnsi"/>
        </w:rPr>
        <w:t>Responsible for installing, administering S</w:t>
      </w:r>
      <w:r w:rsidR="0059117B" w:rsidRPr="00DA30E7">
        <w:rPr>
          <w:rFonts w:asciiTheme="minorHAnsi" w:hAnsiTheme="minorHAnsi" w:cstheme="minorHAnsi"/>
        </w:rPr>
        <w:t>QL Server</w:t>
      </w:r>
      <w:r w:rsidRPr="00DA30E7">
        <w:rPr>
          <w:rFonts w:asciiTheme="minorHAnsi" w:hAnsiTheme="minorHAnsi" w:cstheme="minorHAnsi"/>
        </w:rPr>
        <w:t>s</w:t>
      </w:r>
      <w:r w:rsidR="0059117B" w:rsidRPr="00DA30E7">
        <w:rPr>
          <w:rFonts w:asciiTheme="minorHAnsi" w:hAnsiTheme="minorHAnsi" w:cstheme="minorHAnsi"/>
        </w:rPr>
        <w:t xml:space="preserve"> in production and development environments.</w:t>
      </w:r>
    </w:p>
    <w:p w14:paraId="604FA728" w14:textId="77777777" w:rsidR="0059117B" w:rsidRPr="00DA30E7" w:rsidRDefault="0059117B" w:rsidP="009713F7">
      <w:pPr>
        <w:pStyle w:val="ListParagraph"/>
        <w:numPr>
          <w:ilvl w:val="0"/>
          <w:numId w:val="25"/>
        </w:numPr>
        <w:spacing w:after="0" w:line="240" w:lineRule="auto"/>
        <w:jc w:val="both"/>
        <w:rPr>
          <w:rFonts w:asciiTheme="minorHAnsi" w:hAnsiTheme="minorHAnsi" w:cstheme="minorHAnsi"/>
        </w:rPr>
      </w:pPr>
      <w:r w:rsidRPr="00DA30E7">
        <w:rPr>
          <w:rFonts w:asciiTheme="minorHAnsi" w:hAnsiTheme="minorHAnsi" w:cstheme="minorHAnsi"/>
        </w:rPr>
        <w:t xml:space="preserve">Created Database Maintenance Plans for the Performance of SQL Server which covers Database Integrity Checks, Update Database Statistics and Re-indexing. </w:t>
      </w:r>
    </w:p>
    <w:p w14:paraId="6ACC9799" w14:textId="77777777" w:rsidR="0059117B" w:rsidRPr="00DA30E7" w:rsidRDefault="0059117B" w:rsidP="009713F7">
      <w:pPr>
        <w:pStyle w:val="ListParagraph"/>
        <w:numPr>
          <w:ilvl w:val="0"/>
          <w:numId w:val="25"/>
        </w:numPr>
        <w:spacing w:after="0" w:line="240" w:lineRule="auto"/>
        <w:jc w:val="both"/>
        <w:rPr>
          <w:rFonts w:asciiTheme="minorHAnsi" w:hAnsiTheme="minorHAnsi" w:cstheme="minorHAnsi"/>
        </w:rPr>
      </w:pPr>
      <w:r w:rsidRPr="00DA30E7">
        <w:rPr>
          <w:rFonts w:asciiTheme="minorHAnsi" w:hAnsiTheme="minorHAnsi" w:cstheme="minorHAnsi"/>
        </w:rPr>
        <w:t xml:space="preserve">Planned the Complete Backing up of Database and restoring the Database for Disaster Recovery. </w:t>
      </w:r>
    </w:p>
    <w:p w14:paraId="45E0C244" w14:textId="77777777" w:rsidR="0059117B" w:rsidRPr="00DA30E7" w:rsidRDefault="0059117B" w:rsidP="009713F7">
      <w:pPr>
        <w:pStyle w:val="ListParagraph"/>
        <w:numPr>
          <w:ilvl w:val="0"/>
          <w:numId w:val="25"/>
        </w:numPr>
        <w:spacing w:after="0" w:line="240" w:lineRule="auto"/>
        <w:jc w:val="both"/>
        <w:rPr>
          <w:rFonts w:asciiTheme="minorHAnsi" w:hAnsiTheme="minorHAnsi" w:cstheme="minorHAnsi"/>
        </w:rPr>
      </w:pPr>
      <w:r w:rsidRPr="00DA30E7">
        <w:rPr>
          <w:rFonts w:asciiTheme="minorHAnsi" w:hAnsiTheme="minorHAnsi" w:cstheme="minorHAnsi"/>
        </w:rPr>
        <w:t>Creating back up strategies and scheduling them for execution.</w:t>
      </w:r>
    </w:p>
    <w:p w14:paraId="5A8983F1" w14:textId="77777777" w:rsidR="0059117B" w:rsidRPr="00DA30E7" w:rsidRDefault="0059117B" w:rsidP="009713F7">
      <w:pPr>
        <w:pStyle w:val="ListParagraph"/>
        <w:numPr>
          <w:ilvl w:val="0"/>
          <w:numId w:val="25"/>
        </w:numPr>
        <w:spacing w:after="0" w:line="240" w:lineRule="auto"/>
        <w:jc w:val="both"/>
        <w:rPr>
          <w:rFonts w:asciiTheme="minorHAnsi" w:hAnsiTheme="minorHAnsi" w:cstheme="minorHAnsi"/>
        </w:rPr>
      </w:pPr>
      <w:r w:rsidRPr="00DA30E7">
        <w:rPr>
          <w:rFonts w:asciiTheme="minorHAnsi" w:hAnsiTheme="minorHAnsi" w:cstheme="minorHAnsi"/>
        </w:rPr>
        <w:t xml:space="preserve">Performance Monitoring using SQL Profiler, Windows System Monitor, System Stored Procedures, </w:t>
      </w:r>
      <w:proofErr w:type="spellStart"/>
      <w:r w:rsidRPr="00DA30E7">
        <w:rPr>
          <w:rFonts w:asciiTheme="minorHAnsi" w:hAnsiTheme="minorHAnsi" w:cstheme="minorHAnsi"/>
        </w:rPr>
        <w:t>Foglight</w:t>
      </w:r>
      <w:proofErr w:type="spellEnd"/>
      <w:r w:rsidRPr="00DA30E7">
        <w:rPr>
          <w:rFonts w:asciiTheme="minorHAnsi" w:hAnsiTheme="minorHAnsi" w:cstheme="minorHAnsi"/>
        </w:rPr>
        <w:t xml:space="preserve"> and DBCC Commands. </w:t>
      </w:r>
    </w:p>
    <w:p w14:paraId="68979B33" w14:textId="77777777" w:rsidR="0059117B" w:rsidRPr="00DA30E7" w:rsidRDefault="0059117B" w:rsidP="009713F7">
      <w:pPr>
        <w:pStyle w:val="ListParagraph"/>
        <w:numPr>
          <w:ilvl w:val="0"/>
          <w:numId w:val="25"/>
        </w:numPr>
        <w:spacing w:after="0" w:line="240" w:lineRule="auto"/>
        <w:jc w:val="both"/>
        <w:rPr>
          <w:rFonts w:asciiTheme="minorHAnsi" w:hAnsiTheme="minorHAnsi" w:cstheme="minorHAnsi"/>
        </w:rPr>
      </w:pPr>
      <w:r w:rsidRPr="00DA30E7">
        <w:rPr>
          <w:rFonts w:asciiTheme="minorHAnsi" w:hAnsiTheme="minorHAnsi" w:cstheme="minorHAnsi"/>
        </w:rPr>
        <w:lastRenderedPageBreak/>
        <w:t>Managing average 500 GiB to 600 GiB database in Production and Stage servers.</w:t>
      </w:r>
    </w:p>
    <w:p w14:paraId="1B29EDE3" w14:textId="77777777" w:rsidR="0059117B" w:rsidRPr="00DA30E7" w:rsidRDefault="0059117B" w:rsidP="009713F7">
      <w:pPr>
        <w:pStyle w:val="ListParagraph"/>
        <w:numPr>
          <w:ilvl w:val="0"/>
          <w:numId w:val="25"/>
        </w:numPr>
        <w:spacing w:after="0" w:line="240" w:lineRule="auto"/>
        <w:jc w:val="both"/>
        <w:rPr>
          <w:rFonts w:asciiTheme="minorHAnsi" w:hAnsiTheme="minorHAnsi" w:cstheme="minorHAnsi"/>
        </w:rPr>
      </w:pPr>
      <w:r w:rsidRPr="00DA30E7">
        <w:rPr>
          <w:rFonts w:asciiTheme="minorHAnsi" w:hAnsiTheme="minorHAnsi" w:cstheme="minorHAnsi"/>
        </w:rPr>
        <w:t>Monitored SQL server LOGS, Application logs and analyzed the logs.</w:t>
      </w:r>
    </w:p>
    <w:p w14:paraId="3297E8B2" w14:textId="77777777" w:rsidR="0059117B" w:rsidRPr="00DA30E7" w:rsidRDefault="0059117B" w:rsidP="009713F7">
      <w:pPr>
        <w:pStyle w:val="ListParagraph"/>
        <w:numPr>
          <w:ilvl w:val="0"/>
          <w:numId w:val="25"/>
        </w:numPr>
        <w:spacing w:after="0" w:line="240" w:lineRule="auto"/>
        <w:jc w:val="both"/>
        <w:rPr>
          <w:rFonts w:asciiTheme="minorHAnsi" w:hAnsiTheme="minorHAnsi" w:cstheme="minorHAnsi"/>
        </w:rPr>
      </w:pPr>
      <w:r w:rsidRPr="00DA30E7">
        <w:rPr>
          <w:rFonts w:asciiTheme="minorHAnsi" w:hAnsiTheme="minorHAnsi" w:cstheme="minorHAnsi"/>
        </w:rPr>
        <w:t>Wrote stored procedures, Triggers, Cursors to implement business logic.</w:t>
      </w:r>
    </w:p>
    <w:p w14:paraId="08C6B63B" w14:textId="77777777" w:rsidR="0059117B" w:rsidRPr="00DA30E7" w:rsidRDefault="0059117B" w:rsidP="009713F7">
      <w:pPr>
        <w:pStyle w:val="ListParagraph"/>
        <w:numPr>
          <w:ilvl w:val="0"/>
          <w:numId w:val="25"/>
        </w:numPr>
        <w:spacing w:after="0" w:line="240" w:lineRule="auto"/>
        <w:jc w:val="both"/>
        <w:rPr>
          <w:rFonts w:asciiTheme="minorHAnsi" w:hAnsiTheme="minorHAnsi" w:cstheme="minorHAnsi"/>
        </w:rPr>
      </w:pPr>
      <w:r w:rsidRPr="00DA30E7">
        <w:rPr>
          <w:rFonts w:asciiTheme="minorHAnsi" w:hAnsiTheme="minorHAnsi" w:cstheme="minorHAnsi"/>
        </w:rPr>
        <w:t>Monitoring disk space alerts and act as according to the space management.</w:t>
      </w:r>
    </w:p>
    <w:p w14:paraId="4A49A670" w14:textId="77777777" w:rsidR="0059117B" w:rsidRPr="00DA30E7" w:rsidRDefault="0059117B" w:rsidP="009713F7">
      <w:pPr>
        <w:pStyle w:val="ListParagraph"/>
        <w:numPr>
          <w:ilvl w:val="0"/>
          <w:numId w:val="25"/>
        </w:numPr>
        <w:spacing w:after="0" w:line="240" w:lineRule="auto"/>
        <w:jc w:val="both"/>
        <w:rPr>
          <w:rFonts w:asciiTheme="minorHAnsi" w:hAnsiTheme="minorHAnsi" w:cstheme="minorHAnsi"/>
        </w:rPr>
      </w:pPr>
      <w:r w:rsidRPr="00DA30E7">
        <w:rPr>
          <w:rFonts w:asciiTheme="minorHAnsi" w:hAnsiTheme="minorHAnsi" w:cstheme="minorHAnsi"/>
        </w:rPr>
        <w:t>Implementing alerts for backup fail/success, disk space, agent jobs fail/success...etc.</w:t>
      </w:r>
    </w:p>
    <w:p w14:paraId="0682E897" w14:textId="77777777" w:rsidR="0059117B" w:rsidRPr="00DA30E7" w:rsidRDefault="0059117B" w:rsidP="009713F7">
      <w:pPr>
        <w:pStyle w:val="ListParagraph"/>
        <w:numPr>
          <w:ilvl w:val="0"/>
          <w:numId w:val="25"/>
        </w:numPr>
        <w:spacing w:after="0" w:line="240" w:lineRule="auto"/>
        <w:jc w:val="both"/>
        <w:rPr>
          <w:rFonts w:asciiTheme="minorHAnsi" w:hAnsiTheme="minorHAnsi" w:cstheme="minorHAnsi"/>
        </w:rPr>
      </w:pPr>
      <w:r w:rsidRPr="00DA30E7">
        <w:rPr>
          <w:rFonts w:asciiTheme="minorHAnsi" w:hAnsiTheme="minorHAnsi" w:cstheme="minorHAnsi"/>
        </w:rPr>
        <w:t xml:space="preserve">Implemented and documented proactive monitoring scripts for production </w:t>
      </w:r>
      <w:proofErr w:type="gramStart"/>
      <w:r w:rsidRPr="00DA30E7">
        <w:rPr>
          <w:rFonts w:asciiTheme="minorHAnsi" w:hAnsiTheme="minorHAnsi" w:cstheme="minorHAnsi"/>
        </w:rPr>
        <w:t>databases</w:t>
      </w:r>
      <w:proofErr w:type="gramEnd"/>
    </w:p>
    <w:p w14:paraId="67218A6C" w14:textId="77777777" w:rsidR="0059117B" w:rsidRPr="00DA30E7" w:rsidRDefault="0059117B" w:rsidP="009713F7">
      <w:pPr>
        <w:pStyle w:val="ListParagraph"/>
        <w:numPr>
          <w:ilvl w:val="0"/>
          <w:numId w:val="25"/>
        </w:numPr>
        <w:spacing w:after="0" w:line="240" w:lineRule="auto"/>
        <w:jc w:val="both"/>
        <w:rPr>
          <w:rFonts w:asciiTheme="minorHAnsi" w:hAnsiTheme="minorHAnsi" w:cstheme="minorHAnsi"/>
        </w:rPr>
      </w:pPr>
      <w:r w:rsidRPr="00DA30E7">
        <w:rPr>
          <w:rFonts w:asciiTheme="minorHAnsi" w:hAnsiTheme="minorHAnsi" w:cstheme="minorHAnsi"/>
        </w:rPr>
        <w:t>Provided support for ETL developers in loading of client’s data into SQL Server using ETL tool.</w:t>
      </w:r>
    </w:p>
    <w:p w14:paraId="0CC83977" w14:textId="77777777" w:rsidR="0059117B" w:rsidRPr="00DA30E7" w:rsidRDefault="0059117B" w:rsidP="009713F7">
      <w:pPr>
        <w:pStyle w:val="ListParagraph"/>
        <w:numPr>
          <w:ilvl w:val="0"/>
          <w:numId w:val="25"/>
        </w:numPr>
        <w:spacing w:after="0" w:line="240" w:lineRule="auto"/>
        <w:jc w:val="both"/>
        <w:rPr>
          <w:rFonts w:asciiTheme="minorHAnsi" w:hAnsiTheme="minorHAnsi" w:cstheme="minorHAnsi"/>
        </w:rPr>
      </w:pPr>
      <w:r w:rsidRPr="00DA30E7">
        <w:rPr>
          <w:rFonts w:asciiTheme="minorHAnsi" w:hAnsiTheme="minorHAnsi" w:cstheme="minorHAnsi"/>
        </w:rPr>
        <w:t xml:space="preserve">Designed a report on the monitoring of SQL Server Performance. This report gives a detail report to the management on the Performance of the server. </w:t>
      </w:r>
    </w:p>
    <w:p w14:paraId="785130BE" w14:textId="77777777" w:rsidR="0059117B" w:rsidRPr="00DA30E7" w:rsidRDefault="0059117B" w:rsidP="009713F7">
      <w:pPr>
        <w:pStyle w:val="ListParagraph"/>
        <w:numPr>
          <w:ilvl w:val="0"/>
          <w:numId w:val="25"/>
        </w:numPr>
        <w:spacing w:after="0" w:line="240" w:lineRule="auto"/>
        <w:jc w:val="both"/>
        <w:rPr>
          <w:rFonts w:asciiTheme="minorHAnsi" w:hAnsiTheme="minorHAnsi" w:cstheme="minorHAnsi"/>
        </w:rPr>
      </w:pPr>
      <w:r w:rsidRPr="00DA30E7">
        <w:rPr>
          <w:rFonts w:asciiTheme="minorHAnsi" w:hAnsiTheme="minorHAnsi" w:cstheme="minorHAnsi"/>
        </w:rPr>
        <w:t>Fine tuning the Database Settings as well as the Server Settings.</w:t>
      </w:r>
    </w:p>
    <w:p w14:paraId="5DC7D0CC" w14:textId="77777777" w:rsidR="0059117B" w:rsidRPr="00DA30E7" w:rsidRDefault="0059117B" w:rsidP="009713F7">
      <w:pPr>
        <w:pStyle w:val="ListParagraph"/>
        <w:numPr>
          <w:ilvl w:val="0"/>
          <w:numId w:val="25"/>
        </w:numPr>
        <w:spacing w:after="0" w:line="240" w:lineRule="auto"/>
        <w:jc w:val="both"/>
        <w:rPr>
          <w:rFonts w:asciiTheme="minorHAnsi" w:hAnsiTheme="minorHAnsi" w:cstheme="minorHAnsi"/>
        </w:rPr>
      </w:pPr>
      <w:r w:rsidRPr="00DA30E7">
        <w:rPr>
          <w:rFonts w:asciiTheme="minorHAnsi" w:hAnsiTheme="minorHAnsi" w:cstheme="minorHAnsi"/>
        </w:rPr>
        <w:t xml:space="preserve">Configured Mail Profile for sending automatic mails to the respective people when a job is failed or succeed. Maintaining SQL Script for creation of Database Objects. </w:t>
      </w:r>
    </w:p>
    <w:p w14:paraId="55A211FA" w14:textId="77777777" w:rsidR="0059117B" w:rsidRPr="00DA30E7" w:rsidRDefault="0059117B" w:rsidP="009713F7">
      <w:pPr>
        <w:pStyle w:val="ListParagraph"/>
        <w:numPr>
          <w:ilvl w:val="0"/>
          <w:numId w:val="25"/>
        </w:numPr>
        <w:spacing w:after="0" w:line="240" w:lineRule="auto"/>
        <w:jc w:val="both"/>
        <w:rPr>
          <w:rFonts w:asciiTheme="minorHAnsi" w:hAnsiTheme="minorHAnsi" w:cstheme="minorHAnsi"/>
        </w:rPr>
      </w:pPr>
      <w:r w:rsidRPr="00DA30E7">
        <w:rPr>
          <w:rFonts w:asciiTheme="minorHAnsi" w:hAnsiTheme="minorHAnsi" w:cstheme="minorHAnsi"/>
        </w:rPr>
        <w:t>Configured customized log shipping for SQL Server 2005 importing and exporting of the Database using DTS and BMC utility.</w:t>
      </w:r>
    </w:p>
    <w:p w14:paraId="459884ED" w14:textId="77777777" w:rsidR="0059117B" w:rsidRPr="00DA30E7" w:rsidRDefault="0059117B" w:rsidP="009713F7">
      <w:pPr>
        <w:pStyle w:val="ListParagraph"/>
        <w:numPr>
          <w:ilvl w:val="0"/>
          <w:numId w:val="25"/>
        </w:numPr>
        <w:spacing w:after="0" w:line="240" w:lineRule="auto"/>
        <w:jc w:val="both"/>
        <w:rPr>
          <w:rFonts w:asciiTheme="minorHAnsi" w:hAnsiTheme="minorHAnsi" w:cstheme="minorHAnsi"/>
        </w:rPr>
      </w:pPr>
      <w:r w:rsidRPr="00DA30E7">
        <w:rPr>
          <w:rFonts w:asciiTheme="minorHAnsi" w:hAnsiTheme="minorHAnsi" w:cstheme="minorHAnsi"/>
        </w:rPr>
        <w:t xml:space="preserve">Creating, maintaining the users, roles and granting privileges. </w:t>
      </w:r>
    </w:p>
    <w:p w14:paraId="07306187" w14:textId="77777777" w:rsidR="0059117B" w:rsidRPr="00DA30E7" w:rsidRDefault="0059117B" w:rsidP="00FA7C47">
      <w:pPr>
        <w:jc w:val="both"/>
        <w:rPr>
          <w:rFonts w:asciiTheme="minorHAnsi" w:hAnsiTheme="minorHAnsi" w:cstheme="minorHAnsi"/>
          <w:sz w:val="22"/>
          <w:szCs w:val="22"/>
        </w:rPr>
      </w:pPr>
    </w:p>
    <w:p w14:paraId="5C64B5D7" w14:textId="77777777" w:rsidR="001B119F" w:rsidRPr="00DA30E7" w:rsidRDefault="009713F7" w:rsidP="00FA7C47">
      <w:pPr>
        <w:ind w:left="3067" w:hanging="3067"/>
        <w:jc w:val="both"/>
        <w:rPr>
          <w:rFonts w:asciiTheme="minorHAnsi" w:hAnsiTheme="minorHAnsi" w:cstheme="minorHAnsi"/>
          <w:b/>
          <w:sz w:val="22"/>
          <w:szCs w:val="22"/>
        </w:rPr>
      </w:pPr>
      <w:r w:rsidRPr="00DA30E7">
        <w:rPr>
          <w:rFonts w:asciiTheme="minorHAnsi" w:hAnsiTheme="minorHAnsi" w:cstheme="minorHAnsi"/>
          <w:b/>
          <w:sz w:val="22"/>
          <w:szCs w:val="22"/>
        </w:rPr>
        <w:t xml:space="preserve">Client: </w:t>
      </w:r>
      <w:r w:rsidR="0059117B" w:rsidRPr="00DA30E7">
        <w:rPr>
          <w:rFonts w:asciiTheme="minorHAnsi" w:hAnsiTheme="minorHAnsi" w:cstheme="minorHAnsi"/>
          <w:b/>
          <w:sz w:val="22"/>
          <w:szCs w:val="22"/>
        </w:rPr>
        <w:t>PMSI, Tampa FL</w:t>
      </w:r>
      <w:r w:rsidR="00FA7C47" w:rsidRPr="00DA30E7">
        <w:rPr>
          <w:rFonts w:asciiTheme="minorHAnsi" w:hAnsiTheme="minorHAnsi" w:cstheme="minorHAnsi"/>
          <w:b/>
          <w:sz w:val="22"/>
          <w:szCs w:val="22"/>
        </w:rPr>
        <w:t xml:space="preserve"> (Off-shore India)</w:t>
      </w:r>
    </w:p>
    <w:p w14:paraId="12891B93" w14:textId="74FBA3B1" w:rsidR="0059117B" w:rsidRPr="00DA30E7" w:rsidRDefault="0059117B" w:rsidP="001B119F">
      <w:pPr>
        <w:ind w:left="3067" w:hanging="3067"/>
        <w:jc w:val="both"/>
        <w:rPr>
          <w:rFonts w:asciiTheme="minorHAnsi" w:hAnsiTheme="minorHAnsi" w:cstheme="minorHAnsi"/>
          <w:sz w:val="22"/>
          <w:szCs w:val="22"/>
        </w:rPr>
      </w:pPr>
      <w:r w:rsidRPr="00DA30E7">
        <w:rPr>
          <w:rFonts w:asciiTheme="minorHAnsi" w:hAnsiTheme="minorHAnsi" w:cstheme="minorHAnsi"/>
          <w:b/>
          <w:sz w:val="22"/>
          <w:szCs w:val="22"/>
        </w:rPr>
        <w:t>SQL Server DBA</w:t>
      </w:r>
      <w:r w:rsidR="001B119F" w:rsidRPr="00DA30E7">
        <w:rPr>
          <w:rFonts w:asciiTheme="minorHAnsi" w:hAnsiTheme="minorHAnsi" w:cstheme="minorHAnsi"/>
          <w:b/>
          <w:sz w:val="22"/>
          <w:szCs w:val="22"/>
        </w:rPr>
        <w:tab/>
      </w:r>
      <w:r w:rsidR="001B119F" w:rsidRPr="00DA30E7">
        <w:rPr>
          <w:rFonts w:asciiTheme="minorHAnsi" w:hAnsiTheme="minorHAnsi" w:cstheme="minorHAnsi"/>
          <w:b/>
          <w:sz w:val="22"/>
          <w:szCs w:val="22"/>
        </w:rPr>
        <w:tab/>
      </w:r>
      <w:r w:rsidR="001B119F" w:rsidRPr="00DA30E7">
        <w:rPr>
          <w:rFonts w:asciiTheme="minorHAnsi" w:hAnsiTheme="minorHAnsi" w:cstheme="minorHAnsi"/>
          <w:b/>
          <w:sz w:val="22"/>
          <w:szCs w:val="22"/>
        </w:rPr>
        <w:tab/>
      </w:r>
      <w:r w:rsidR="001B119F" w:rsidRPr="00DA30E7">
        <w:rPr>
          <w:rFonts w:asciiTheme="minorHAnsi" w:hAnsiTheme="minorHAnsi" w:cstheme="minorHAnsi"/>
          <w:b/>
          <w:sz w:val="22"/>
          <w:szCs w:val="22"/>
        </w:rPr>
        <w:tab/>
      </w:r>
      <w:r w:rsidR="001B119F" w:rsidRPr="00DA30E7">
        <w:rPr>
          <w:rFonts w:asciiTheme="minorHAnsi" w:hAnsiTheme="minorHAnsi" w:cstheme="minorHAnsi"/>
          <w:b/>
          <w:sz w:val="22"/>
          <w:szCs w:val="22"/>
        </w:rPr>
        <w:tab/>
      </w:r>
      <w:r w:rsidR="001B119F" w:rsidRPr="00DA30E7">
        <w:rPr>
          <w:rFonts w:asciiTheme="minorHAnsi" w:hAnsiTheme="minorHAnsi" w:cstheme="minorHAnsi"/>
          <w:b/>
          <w:sz w:val="22"/>
          <w:szCs w:val="22"/>
        </w:rPr>
        <w:tab/>
      </w:r>
      <w:r w:rsidR="001B119F" w:rsidRPr="00DA30E7">
        <w:rPr>
          <w:rFonts w:asciiTheme="minorHAnsi" w:hAnsiTheme="minorHAnsi" w:cstheme="minorHAnsi"/>
          <w:b/>
          <w:sz w:val="22"/>
          <w:szCs w:val="22"/>
        </w:rPr>
        <w:tab/>
      </w:r>
      <w:r w:rsidR="001B119F" w:rsidRPr="00DA30E7">
        <w:rPr>
          <w:rFonts w:asciiTheme="minorHAnsi" w:hAnsiTheme="minorHAnsi" w:cstheme="minorHAnsi"/>
          <w:b/>
          <w:sz w:val="22"/>
          <w:szCs w:val="22"/>
        </w:rPr>
        <w:tab/>
      </w:r>
      <w:r w:rsidR="001B119F" w:rsidRPr="00DA30E7">
        <w:rPr>
          <w:rFonts w:asciiTheme="minorHAnsi" w:hAnsiTheme="minorHAnsi" w:cstheme="minorHAnsi"/>
          <w:b/>
          <w:sz w:val="22"/>
          <w:szCs w:val="22"/>
        </w:rPr>
        <w:tab/>
        <w:t>Oct 2009 – Aug 2010</w:t>
      </w:r>
    </w:p>
    <w:p w14:paraId="72330682" w14:textId="77777777" w:rsidR="00076D2C" w:rsidRPr="00DA30E7" w:rsidRDefault="00076D2C" w:rsidP="00076D2C">
      <w:pPr>
        <w:widowControl/>
        <w:autoSpaceDE/>
        <w:autoSpaceDN/>
        <w:jc w:val="both"/>
        <w:rPr>
          <w:rFonts w:asciiTheme="minorHAnsi" w:eastAsia="Calibri" w:hAnsiTheme="minorHAnsi" w:cstheme="minorHAnsi"/>
          <w:sz w:val="22"/>
          <w:szCs w:val="22"/>
        </w:rPr>
      </w:pPr>
      <w:r w:rsidRPr="00DA30E7">
        <w:rPr>
          <w:rFonts w:asciiTheme="minorHAnsi" w:eastAsia="Calibri" w:hAnsiTheme="minorHAnsi" w:cstheme="minorHAnsi"/>
          <w:b/>
          <w:sz w:val="22"/>
          <w:szCs w:val="22"/>
        </w:rPr>
        <w:t>Responsibilities</w:t>
      </w:r>
      <w:r w:rsidRPr="00DA30E7">
        <w:rPr>
          <w:rFonts w:asciiTheme="minorHAnsi" w:eastAsia="Calibri" w:hAnsiTheme="minorHAnsi" w:cstheme="minorHAnsi"/>
          <w:sz w:val="22"/>
          <w:szCs w:val="22"/>
        </w:rPr>
        <w:t>:</w:t>
      </w:r>
    </w:p>
    <w:p w14:paraId="30F37F77" w14:textId="77777777" w:rsidR="0059117B" w:rsidRPr="00DA30E7" w:rsidRDefault="0059117B" w:rsidP="009713F7">
      <w:pPr>
        <w:pStyle w:val="ListParagraph"/>
        <w:numPr>
          <w:ilvl w:val="0"/>
          <w:numId w:val="26"/>
        </w:numPr>
        <w:spacing w:after="0" w:line="240" w:lineRule="auto"/>
        <w:jc w:val="both"/>
        <w:rPr>
          <w:rFonts w:asciiTheme="minorHAnsi" w:hAnsiTheme="minorHAnsi" w:cstheme="minorHAnsi"/>
        </w:rPr>
      </w:pPr>
      <w:r w:rsidRPr="00DA30E7">
        <w:rPr>
          <w:rFonts w:asciiTheme="minorHAnsi" w:hAnsiTheme="minorHAnsi" w:cstheme="minorHAnsi"/>
        </w:rPr>
        <w:t xml:space="preserve">Created and managed Schema object such as tables, views, indexes, </w:t>
      </w:r>
      <w:proofErr w:type="gramStart"/>
      <w:r w:rsidRPr="00DA30E7">
        <w:rPr>
          <w:rFonts w:asciiTheme="minorHAnsi" w:hAnsiTheme="minorHAnsi" w:cstheme="minorHAnsi"/>
        </w:rPr>
        <w:t>procedures</w:t>
      </w:r>
      <w:proofErr w:type="gramEnd"/>
      <w:r w:rsidRPr="00DA30E7">
        <w:rPr>
          <w:rFonts w:asciiTheme="minorHAnsi" w:hAnsiTheme="minorHAnsi" w:cstheme="minorHAnsi"/>
        </w:rPr>
        <w:t xml:space="preserve"> and triggers through Query Analyzer</w:t>
      </w:r>
    </w:p>
    <w:p w14:paraId="086DC064" w14:textId="77777777" w:rsidR="0059117B" w:rsidRPr="00DA30E7" w:rsidRDefault="0059117B" w:rsidP="009713F7">
      <w:pPr>
        <w:pStyle w:val="ListParagraph"/>
        <w:numPr>
          <w:ilvl w:val="0"/>
          <w:numId w:val="26"/>
        </w:numPr>
        <w:spacing w:after="0" w:line="240" w:lineRule="auto"/>
        <w:jc w:val="both"/>
        <w:rPr>
          <w:rFonts w:asciiTheme="minorHAnsi" w:hAnsiTheme="minorHAnsi" w:cstheme="minorHAnsi"/>
        </w:rPr>
      </w:pPr>
      <w:r w:rsidRPr="00DA30E7">
        <w:rPr>
          <w:rFonts w:asciiTheme="minorHAnsi" w:hAnsiTheme="minorHAnsi" w:cstheme="minorHAnsi"/>
        </w:rPr>
        <w:t xml:space="preserve">Created complex Stored Procedures, Functions and other T-SQL code and SQL joins for applications. </w:t>
      </w:r>
    </w:p>
    <w:p w14:paraId="757A6CBB" w14:textId="77777777" w:rsidR="0059117B" w:rsidRPr="00DA30E7" w:rsidRDefault="0059117B" w:rsidP="009713F7">
      <w:pPr>
        <w:pStyle w:val="ListParagraph"/>
        <w:numPr>
          <w:ilvl w:val="0"/>
          <w:numId w:val="26"/>
        </w:numPr>
        <w:spacing w:after="0" w:line="240" w:lineRule="auto"/>
        <w:jc w:val="both"/>
        <w:rPr>
          <w:rFonts w:asciiTheme="minorHAnsi" w:hAnsiTheme="minorHAnsi" w:cstheme="minorHAnsi"/>
        </w:rPr>
      </w:pPr>
      <w:r w:rsidRPr="00DA30E7">
        <w:rPr>
          <w:rFonts w:asciiTheme="minorHAnsi" w:hAnsiTheme="minorHAnsi" w:cstheme="minorHAnsi"/>
        </w:rPr>
        <w:t>Implemented different types of constraints on tables.</w:t>
      </w:r>
    </w:p>
    <w:p w14:paraId="74AA28CF" w14:textId="77777777" w:rsidR="0059117B" w:rsidRPr="00DA30E7" w:rsidRDefault="00EB03C5" w:rsidP="009713F7">
      <w:pPr>
        <w:pStyle w:val="ListParagraph"/>
        <w:numPr>
          <w:ilvl w:val="0"/>
          <w:numId w:val="26"/>
        </w:numPr>
        <w:spacing w:after="0" w:line="240" w:lineRule="auto"/>
        <w:jc w:val="both"/>
        <w:rPr>
          <w:rFonts w:asciiTheme="minorHAnsi" w:hAnsiTheme="minorHAnsi" w:cstheme="minorHAnsi"/>
        </w:rPr>
      </w:pPr>
      <w:r w:rsidRPr="00DA30E7">
        <w:rPr>
          <w:rFonts w:asciiTheme="minorHAnsi" w:hAnsiTheme="minorHAnsi" w:cstheme="minorHAnsi"/>
        </w:rPr>
        <w:t>Handled production databases</w:t>
      </w:r>
      <w:r w:rsidR="0059117B" w:rsidRPr="00DA30E7">
        <w:rPr>
          <w:rFonts w:asciiTheme="minorHAnsi" w:hAnsiTheme="minorHAnsi" w:cstheme="minorHAnsi"/>
        </w:rPr>
        <w:t xml:space="preserve"> more than 500 GiB</w:t>
      </w:r>
      <w:r w:rsidRPr="00DA30E7">
        <w:rPr>
          <w:rFonts w:asciiTheme="minorHAnsi" w:hAnsiTheme="minorHAnsi" w:cstheme="minorHAnsi"/>
        </w:rPr>
        <w:t xml:space="preserve"> in size.</w:t>
      </w:r>
    </w:p>
    <w:p w14:paraId="3EEC762D" w14:textId="77777777" w:rsidR="0059117B" w:rsidRPr="00DA30E7" w:rsidRDefault="0059117B" w:rsidP="009713F7">
      <w:pPr>
        <w:pStyle w:val="ListParagraph"/>
        <w:numPr>
          <w:ilvl w:val="0"/>
          <w:numId w:val="26"/>
        </w:numPr>
        <w:spacing w:after="0" w:line="240" w:lineRule="auto"/>
        <w:ind w:right="-180"/>
        <w:jc w:val="both"/>
        <w:rPr>
          <w:rFonts w:asciiTheme="minorHAnsi" w:hAnsiTheme="minorHAnsi" w:cstheme="minorHAnsi"/>
        </w:rPr>
      </w:pPr>
      <w:r w:rsidRPr="00DA30E7">
        <w:rPr>
          <w:rFonts w:asciiTheme="minorHAnsi" w:hAnsiTheme="minorHAnsi" w:cstheme="minorHAnsi"/>
        </w:rPr>
        <w:t>Responsible for scheduling the subscription reports with the subscription report wizard.</w:t>
      </w:r>
    </w:p>
    <w:p w14:paraId="107E6242" w14:textId="77777777" w:rsidR="0059117B" w:rsidRPr="00DA30E7" w:rsidRDefault="0059117B" w:rsidP="009713F7">
      <w:pPr>
        <w:pStyle w:val="ListParagraph"/>
        <w:numPr>
          <w:ilvl w:val="0"/>
          <w:numId w:val="26"/>
        </w:numPr>
        <w:spacing w:after="0" w:line="240" w:lineRule="auto"/>
        <w:jc w:val="both"/>
        <w:rPr>
          <w:rFonts w:asciiTheme="minorHAnsi" w:hAnsiTheme="minorHAnsi" w:cstheme="minorHAnsi"/>
        </w:rPr>
      </w:pPr>
      <w:r w:rsidRPr="00DA30E7">
        <w:rPr>
          <w:rFonts w:asciiTheme="minorHAnsi" w:hAnsiTheme="minorHAnsi" w:cstheme="minorHAnsi"/>
        </w:rPr>
        <w:t>Managed index, statistics and optimizing queries by using execution plan for tuning the database.</w:t>
      </w:r>
    </w:p>
    <w:p w14:paraId="5B8C4382" w14:textId="77777777" w:rsidR="0059117B" w:rsidRPr="00DA30E7" w:rsidRDefault="0059117B" w:rsidP="009713F7">
      <w:pPr>
        <w:pStyle w:val="ListParagraph"/>
        <w:numPr>
          <w:ilvl w:val="0"/>
          <w:numId w:val="26"/>
        </w:numPr>
        <w:spacing w:after="0" w:line="240" w:lineRule="auto"/>
        <w:jc w:val="both"/>
        <w:rPr>
          <w:rFonts w:asciiTheme="minorHAnsi" w:hAnsiTheme="minorHAnsi" w:cstheme="minorHAnsi"/>
        </w:rPr>
      </w:pPr>
      <w:r w:rsidRPr="00DA30E7">
        <w:rPr>
          <w:rFonts w:asciiTheme="minorHAnsi" w:hAnsiTheme="minorHAnsi" w:cstheme="minorHAnsi"/>
        </w:rPr>
        <w:t xml:space="preserve">Installed and configured SQL Server 2005 on Windows 2003 Servers, applied service packs and security </w:t>
      </w:r>
      <w:proofErr w:type="gramStart"/>
      <w:r w:rsidRPr="00DA30E7">
        <w:rPr>
          <w:rFonts w:asciiTheme="minorHAnsi" w:hAnsiTheme="minorHAnsi" w:cstheme="minorHAnsi"/>
        </w:rPr>
        <w:t>fixes</w:t>
      </w:r>
      <w:proofErr w:type="gramEnd"/>
    </w:p>
    <w:p w14:paraId="2F06C1A5" w14:textId="77777777" w:rsidR="0059117B" w:rsidRPr="00DA30E7" w:rsidRDefault="0059117B" w:rsidP="009713F7">
      <w:pPr>
        <w:pStyle w:val="ListParagraph"/>
        <w:numPr>
          <w:ilvl w:val="0"/>
          <w:numId w:val="26"/>
        </w:numPr>
        <w:tabs>
          <w:tab w:val="left" w:pos="720"/>
        </w:tabs>
        <w:spacing w:after="0" w:line="240" w:lineRule="auto"/>
        <w:jc w:val="both"/>
        <w:rPr>
          <w:rFonts w:asciiTheme="minorHAnsi" w:hAnsiTheme="minorHAnsi" w:cstheme="minorHAnsi"/>
        </w:rPr>
      </w:pPr>
      <w:r w:rsidRPr="00DA30E7">
        <w:rPr>
          <w:rFonts w:asciiTheme="minorHAnsi" w:hAnsiTheme="minorHAnsi" w:cstheme="minorHAnsi"/>
        </w:rPr>
        <w:t>Performed tuning of SQL statements and Stored Procedures</w:t>
      </w:r>
    </w:p>
    <w:p w14:paraId="313FB49A" w14:textId="77777777" w:rsidR="0059117B" w:rsidRPr="00DA30E7" w:rsidRDefault="0059117B" w:rsidP="009713F7">
      <w:pPr>
        <w:pStyle w:val="ListParagraph"/>
        <w:numPr>
          <w:ilvl w:val="0"/>
          <w:numId w:val="26"/>
        </w:numPr>
        <w:spacing w:after="0" w:line="240" w:lineRule="auto"/>
        <w:jc w:val="both"/>
        <w:rPr>
          <w:rFonts w:asciiTheme="minorHAnsi" w:hAnsiTheme="minorHAnsi" w:cstheme="minorHAnsi"/>
        </w:rPr>
      </w:pPr>
      <w:r w:rsidRPr="00DA30E7">
        <w:rPr>
          <w:rFonts w:asciiTheme="minorHAnsi" w:hAnsiTheme="minorHAnsi" w:cstheme="minorHAnsi"/>
        </w:rPr>
        <w:t xml:space="preserve">Security Implementation. Administering the MS SQL server by creating </w:t>
      </w:r>
      <w:proofErr w:type="gramStart"/>
      <w:r w:rsidRPr="00DA30E7">
        <w:rPr>
          <w:rFonts w:asciiTheme="minorHAnsi" w:hAnsiTheme="minorHAnsi" w:cstheme="minorHAnsi"/>
        </w:rPr>
        <w:t>users</w:t>
      </w:r>
      <w:proofErr w:type="gramEnd"/>
      <w:r w:rsidRPr="00DA30E7">
        <w:rPr>
          <w:rFonts w:asciiTheme="minorHAnsi" w:hAnsiTheme="minorHAnsi" w:cstheme="minorHAnsi"/>
        </w:rPr>
        <w:t xml:space="preserve"> logins with appropriate roles, dropping and locking the logins, monitoring the user accounts, creation of Groups, Granting the Privileges to Users and Groups.</w:t>
      </w:r>
    </w:p>
    <w:p w14:paraId="740053BB" w14:textId="77777777" w:rsidR="0059117B" w:rsidRPr="00DA30E7" w:rsidRDefault="0059117B" w:rsidP="009713F7">
      <w:pPr>
        <w:pStyle w:val="ListParagraph"/>
        <w:numPr>
          <w:ilvl w:val="0"/>
          <w:numId w:val="26"/>
        </w:numPr>
        <w:spacing w:after="0" w:line="240" w:lineRule="auto"/>
        <w:jc w:val="both"/>
        <w:rPr>
          <w:rFonts w:asciiTheme="minorHAnsi" w:hAnsiTheme="minorHAnsi" w:cstheme="minorHAnsi"/>
        </w:rPr>
      </w:pPr>
      <w:r w:rsidRPr="00DA30E7">
        <w:rPr>
          <w:rFonts w:asciiTheme="minorHAnsi" w:hAnsiTheme="minorHAnsi" w:cstheme="minorHAnsi"/>
        </w:rPr>
        <w:t>Created system procedures for database maintenance and monitoring them.</w:t>
      </w:r>
    </w:p>
    <w:p w14:paraId="4B991A54" w14:textId="77777777" w:rsidR="0059117B" w:rsidRPr="00DA30E7" w:rsidRDefault="0059117B" w:rsidP="009713F7">
      <w:pPr>
        <w:pStyle w:val="ListParagraph"/>
        <w:numPr>
          <w:ilvl w:val="0"/>
          <w:numId w:val="26"/>
        </w:numPr>
        <w:spacing w:after="0" w:line="240" w:lineRule="auto"/>
        <w:jc w:val="both"/>
        <w:rPr>
          <w:rFonts w:asciiTheme="minorHAnsi" w:hAnsiTheme="minorHAnsi" w:cstheme="minorHAnsi"/>
        </w:rPr>
      </w:pPr>
      <w:r w:rsidRPr="00DA30E7">
        <w:rPr>
          <w:rFonts w:asciiTheme="minorHAnsi" w:hAnsiTheme="minorHAnsi" w:cstheme="minorHAnsi"/>
        </w:rPr>
        <w:t xml:space="preserve">Testing the application for deployment, </w:t>
      </w:r>
      <w:proofErr w:type="gramStart"/>
      <w:r w:rsidRPr="00DA30E7">
        <w:rPr>
          <w:rFonts w:asciiTheme="minorHAnsi" w:hAnsiTheme="minorHAnsi" w:cstheme="minorHAnsi"/>
        </w:rPr>
        <w:t>Function</w:t>
      </w:r>
      <w:proofErr w:type="gramEnd"/>
      <w:r w:rsidRPr="00DA30E7">
        <w:rPr>
          <w:rFonts w:asciiTheme="minorHAnsi" w:hAnsiTheme="minorHAnsi" w:cstheme="minorHAnsi"/>
        </w:rPr>
        <w:t xml:space="preserve"> and behavior testing.</w:t>
      </w:r>
    </w:p>
    <w:p w14:paraId="4B93E9D9" w14:textId="77777777" w:rsidR="0059117B" w:rsidRPr="00DA30E7" w:rsidRDefault="0059117B" w:rsidP="009713F7">
      <w:pPr>
        <w:pStyle w:val="ListParagraph"/>
        <w:numPr>
          <w:ilvl w:val="0"/>
          <w:numId w:val="26"/>
        </w:numPr>
        <w:spacing w:after="0" w:line="240" w:lineRule="auto"/>
        <w:jc w:val="both"/>
        <w:rPr>
          <w:rFonts w:asciiTheme="minorHAnsi" w:hAnsiTheme="minorHAnsi" w:cstheme="minorHAnsi"/>
        </w:rPr>
      </w:pPr>
      <w:r w:rsidRPr="00DA30E7">
        <w:rPr>
          <w:rFonts w:asciiTheme="minorHAnsi" w:hAnsiTheme="minorHAnsi" w:cstheme="minorHAnsi"/>
        </w:rPr>
        <w:t>Backup and Recovery: Designing Backup/Restore Strategy. Setup backup and recovery scripts. Setup exports.</w:t>
      </w:r>
    </w:p>
    <w:p w14:paraId="047F01CD" w14:textId="77777777" w:rsidR="0059117B" w:rsidRPr="00DA30E7" w:rsidRDefault="0059117B" w:rsidP="009713F7">
      <w:pPr>
        <w:pStyle w:val="ListParagraph"/>
        <w:numPr>
          <w:ilvl w:val="0"/>
          <w:numId w:val="26"/>
        </w:numPr>
        <w:spacing w:after="0" w:line="240" w:lineRule="auto"/>
        <w:jc w:val="both"/>
        <w:rPr>
          <w:rFonts w:asciiTheme="minorHAnsi" w:hAnsiTheme="minorHAnsi" w:cstheme="minorHAnsi"/>
        </w:rPr>
      </w:pPr>
      <w:r w:rsidRPr="00DA30E7">
        <w:rPr>
          <w:rFonts w:asciiTheme="minorHAnsi" w:hAnsiTheme="minorHAnsi" w:cstheme="minorHAnsi"/>
        </w:rPr>
        <w:t>Performance Tuning: Analyze, tuning and optimizing for SQL Server code by using performance and index tuning wizard.</w:t>
      </w:r>
    </w:p>
    <w:p w14:paraId="1774D264" w14:textId="77777777" w:rsidR="0059117B" w:rsidRPr="00DA30E7" w:rsidRDefault="0059117B" w:rsidP="009713F7">
      <w:pPr>
        <w:pStyle w:val="ListParagraph"/>
        <w:numPr>
          <w:ilvl w:val="0"/>
          <w:numId w:val="26"/>
        </w:numPr>
        <w:spacing w:after="0" w:line="240" w:lineRule="auto"/>
        <w:jc w:val="both"/>
        <w:rPr>
          <w:rFonts w:asciiTheme="minorHAnsi" w:hAnsiTheme="minorHAnsi" w:cstheme="minorHAnsi"/>
        </w:rPr>
      </w:pPr>
      <w:r w:rsidRPr="00DA30E7">
        <w:rPr>
          <w:rFonts w:asciiTheme="minorHAnsi" w:hAnsiTheme="minorHAnsi" w:cstheme="minorHAnsi"/>
        </w:rPr>
        <w:t>Up-gradation of SQL Servers database from version 2000 to 2005.</w:t>
      </w:r>
    </w:p>
    <w:p w14:paraId="77B813A7" w14:textId="77777777" w:rsidR="0059117B" w:rsidRPr="00DA30E7" w:rsidRDefault="0059117B" w:rsidP="009713F7">
      <w:pPr>
        <w:pStyle w:val="ListParagraph"/>
        <w:numPr>
          <w:ilvl w:val="0"/>
          <w:numId w:val="26"/>
        </w:numPr>
        <w:spacing w:after="0" w:line="240" w:lineRule="auto"/>
        <w:jc w:val="both"/>
        <w:rPr>
          <w:rFonts w:asciiTheme="minorHAnsi" w:hAnsiTheme="minorHAnsi" w:cstheme="minorHAnsi"/>
        </w:rPr>
      </w:pPr>
      <w:r w:rsidRPr="00DA30E7">
        <w:rPr>
          <w:rFonts w:asciiTheme="minorHAnsi" w:hAnsiTheme="minorHAnsi" w:cstheme="minorHAnsi"/>
        </w:rPr>
        <w:t xml:space="preserve">Performed backups and restoration, developed backup strategies, scheduled transfer of </w:t>
      </w:r>
      <w:proofErr w:type="gramStart"/>
      <w:r w:rsidRPr="00DA30E7">
        <w:rPr>
          <w:rFonts w:asciiTheme="minorHAnsi" w:hAnsiTheme="minorHAnsi" w:cstheme="minorHAnsi"/>
        </w:rPr>
        <w:t>backups</w:t>
      </w:r>
      <w:proofErr w:type="gramEnd"/>
      <w:r w:rsidRPr="00DA30E7">
        <w:rPr>
          <w:rFonts w:asciiTheme="minorHAnsi" w:hAnsiTheme="minorHAnsi" w:cstheme="minorHAnsi"/>
        </w:rPr>
        <w:t xml:space="preserve"> and tested their viability. </w:t>
      </w:r>
    </w:p>
    <w:p w14:paraId="6BD6D8E3" w14:textId="77777777" w:rsidR="0059117B" w:rsidRPr="00DA30E7" w:rsidRDefault="0059117B" w:rsidP="009713F7">
      <w:pPr>
        <w:pStyle w:val="ListParagraph"/>
        <w:numPr>
          <w:ilvl w:val="0"/>
          <w:numId w:val="26"/>
        </w:numPr>
        <w:spacing w:after="0" w:line="240" w:lineRule="auto"/>
        <w:jc w:val="both"/>
        <w:rPr>
          <w:rFonts w:asciiTheme="minorHAnsi" w:hAnsiTheme="minorHAnsi" w:cstheme="minorHAnsi"/>
        </w:rPr>
      </w:pPr>
      <w:r w:rsidRPr="00DA30E7">
        <w:rPr>
          <w:rFonts w:asciiTheme="minorHAnsi" w:hAnsiTheme="minorHAnsi" w:cstheme="minorHAnsi"/>
        </w:rPr>
        <w:t xml:space="preserve">Database creation and location of database file </w:t>
      </w:r>
    </w:p>
    <w:p w14:paraId="2C4B79F9" w14:textId="77777777" w:rsidR="0059117B" w:rsidRPr="00DA30E7" w:rsidRDefault="0059117B" w:rsidP="009713F7">
      <w:pPr>
        <w:pStyle w:val="ListParagraph"/>
        <w:numPr>
          <w:ilvl w:val="0"/>
          <w:numId w:val="26"/>
        </w:numPr>
        <w:spacing w:after="0" w:line="240" w:lineRule="auto"/>
        <w:jc w:val="both"/>
        <w:rPr>
          <w:rFonts w:asciiTheme="minorHAnsi" w:hAnsiTheme="minorHAnsi" w:cstheme="minorHAnsi"/>
        </w:rPr>
      </w:pPr>
      <w:r w:rsidRPr="00DA30E7">
        <w:rPr>
          <w:rFonts w:asciiTheme="minorHAnsi" w:hAnsiTheme="minorHAnsi" w:cstheme="minorHAnsi"/>
        </w:rPr>
        <w:t>Monitor</w:t>
      </w:r>
      <w:r w:rsidR="009D4B5F" w:rsidRPr="00DA30E7">
        <w:rPr>
          <w:rFonts w:asciiTheme="minorHAnsi" w:hAnsiTheme="minorHAnsi" w:cstheme="minorHAnsi"/>
        </w:rPr>
        <w:t xml:space="preserve">ed </w:t>
      </w:r>
      <w:r w:rsidRPr="00DA30E7">
        <w:rPr>
          <w:rFonts w:asciiTheme="minorHAnsi" w:hAnsiTheme="minorHAnsi" w:cstheme="minorHAnsi"/>
        </w:rPr>
        <w:t xml:space="preserve">SQL Server/NT performance/deadlock </w:t>
      </w:r>
      <w:proofErr w:type="gramStart"/>
      <w:r w:rsidRPr="00DA30E7">
        <w:rPr>
          <w:rFonts w:asciiTheme="minorHAnsi" w:hAnsiTheme="minorHAnsi" w:cstheme="minorHAnsi"/>
        </w:rPr>
        <w:t>tracing</w:t>
      </w:r>
      <w:proofErr w:type="gramEnd"/>
    </w:p>
    <w:p w14:paraId="66930286" w14:textId="77777777" w:rsidR="009D4B5F" w:rsidRPr="00DA30E7" w:rsidRDefault="009D4B5F" w:rsidP="00FA7C47">
      <w:pPr>
        <w:ind w:left="3067" w:hanging="3067"/>
        <w:jc w:val="both"/>
        <w:rPr>
          <w:rFonts w:asciiTheme="minorHAnsi" w:hAnsiTheme="minorHAnsi" w:cstheme="minorHAnsi"/>
          <w:b/>
          <w:sz w:val="22"/>
          <w:szCs w:val="22"/>
        </w:rPr>
      </w:pPr>
    </w:p>
    <w:p w14:paraId="11AEED9E" w14:textId="77777777" w:rsidR="001B119F" w:rsidRPr="00DA30E7" w:rsidRDefault="0059117B" w:rsidP="00FA7C47">
      <w:pPr>
        <w:ind w:left="3067" w:hanging="3067"/>
        <w:jc w:val="both"/>
        <w:rPr>
          <w:rFonts w:asciiTheme="minorHAnsi" w:hAnsiTheme="minorHAnsi" w:cstheme="minorHAnsi"/>
          <w:b/>
          <w:sz w:val="22"/>
          <w:szCs w:val="22"/>
        </w:rPr>
      </w:pPr>
      <w:r w:rsidRPr="00DA30E7">
        <w:rPr>
          <w:rFonts w:asciiTheme="minorHAnsi" w:hAnsiTheme="minorHAnsi" w:cstheme="minorHAnsi"/>
          <w:b/>
          <w:sz w:val="22"/>
          <w:szCs w:val="22"/>
        </w:rPr>
        <w:t>Mahindra Satyam, India</w:t>
      </w:r>
    </w:p>
    <w:p w14:paraId="1499F707" w14:textId="12EA538C" w:rsidR="001B119F" w:rsidRPr="00DA30E7" w:rsidRDefault="0059117B" w:rsidP="001B119F">
      <w:pPr>
        <w:ind w:left="3067" w:hanging="3067"/>
        <w:jc w:val="both"/>
        <w:rPr>
          <w:rFonts w:asciiTheme="minorHAnsi" w:hAnsiTheme="minorHAnsi" w:cstheme="minorHAnsi"/>
          <w:b/>
          <w:sz w:val="22"/>
          <w:szCs w:val="22"/>
        </w:rPr>
      </w:pPr>
      <w:r w:rsidRPr="00DA30E7">
        <w:rPr>
          <w:rFonts w:asciiTheme="minorHAnsi" w:hAnsiTheme="minorHAnsi" w:cstheme="minorHAnsi"/>
          <w:b/>
          <w:sz w:val="22"/>
          <w:szCs w:val="22"/>
        </w:rPr>
        <w:t>SQL Server DBA/Developer</w:t>
      </w:r>
      <w:r w:rsidR="001B119F" w:rsidRPr="00DA30E7">
        <w:rPr>
          <w:rFonts w:asciiTheme="minorHAnsi" w:hAnsiTheme="minorHAnsi" w:cstheme="minorHAnsi"/>
          <w:b/>
          <w:sz w:val="22"/>
          <w:szCs w:val="22"/>
        </w:rPr>
        <w:tab/>
      </w:r>
      <w:r w:rsidR="001B119F" w:rsidRPr="00DA30E7">
        <w:rPr>
          <w:rFonts w:asciiTheme="minorHAnsi" w:hAnsiTheme="minorHAnsi" w:cstheme="minorHAnsi"/>
          <w:b/>
          <w:sz w:val="22"/>
          <w:szCs w:val="22"/>
        </w:rPr>
        <w:tab/>
      </w:r>
      <w:r w:rsidR="001B119F" w:rsidRPr="00DA30E7">
        <w:rPr>
          <w:rFonts w:asciiTheme="minorHAnsi" w:hAnsiTheme="minorHAnsi" w:cstheme="minorHAnsi"/>
          <w:b/>
          <w:sz w:val="22"/>
          <w:szCs w:val="22"/>
        </w:rPr>
        <w:tab/>
      </w:r>
      <w:r w:rsidR="001B119F" w:rsidRPr="00DA30E7">
        <w:rPr>
          <w:rFonts w:asciiTheme="minorHAnsi" w:hAnsiTheme="minorHAnsi" w:cstheme="minorHAnsi"/>
          <w:b/>
          <w:sz w:val="22"/>
          <w:szCs w:val="22"/>
        </w:rPr>
        <w:tab/>
      </w:r>
      <w:r w:rsidR="001B119F" w:rsidRPr="00DA30E7">
        <w:rPr>
          <w:rFonts w:asciiTheme="minorHAnsi" w:hAnsiTheme="minorHAnsi" w:cstheme="minorHAnsi"/>
          <w:b/>
          <w:sz w:val="22"/>
          <w:szCs w:val="22"/>
        </w:rPr>
        <w:tab/>
      </w:r>
      <w:r w:rsidR="001B119F" w:rsidRPr="00DA30E7">
        <w:rPr>
          <w:rFonts w:asciiTheme="minorHAnsi" w:hAnsiTheme="minorHAnsi" w:cstheme="minorHAnsi"/>
          <w:b/>
          <w:sz w:val="22"/>
          <w:szCs w:val="22"/>
        </w:rPr>
        <w:tab/>
      </w:r>
      <w:r w:rsidR="001B119F" w:rsidRPr="00DA30E7">
        <w:rPr>
          <w:rFonts w:asciiTheme="minorHAnsi" w:hAnsiTheme="minorHAnsi" w:cstheme="minorHAnsi"/>
          <w:b/>
          <w:sz w:val="22"/>
          <w:szCs w:val="22"/>
        </w:rPr>
        <w:tab/>
      </w:r>
      <w:r w:rsidR="001B119F" w:rsidRPr="00DA30E7">
        <w:rPr>
          <w:rFonts w:asciiTheme="minorHAnsi" w:hAnsiTheme="minorHAnsi" w:cstheme="minorHAnsi"/>
          <w:b/>
          <w:sz w:val="22"/>
          <w:szCs w:val="22"/>
        </w:rPr>
        <w:tab/>
      </w:r>
      <w:r w:rsidR="001B119F" w:rsidRPr="00DA30E7">
        <w:rPr>
          <w:rFonts w:asciiTheme="minorHAnsi" w:hAnsiTheme="minorHAnsi" w:cstheme="minorHAnsi"/>
          <w:b/>
          <w:sz w:val="22"/>
          <w:szCs w:val="22"/>
        </w:rPr>
        <w:tab/>
        <w:t xml:space="preserve">Dec 2007 – Oct 2009 </w:t>
      </w:r>
    </w:p>
    <w:p w14:paraId="5AC7B6BA" w14:textId="77777777" w:rsidR="00076D2C" w:rsidRPr="00DA30E7" w:rsidRDefault="00076D2C" w:rsidP="00076D2C">
      <w:pPr>
        <w:widowControl/>
        <w:autoSpaceDE/>
        <w:autoSpaceDN/>
        <w:jc w:val="both"/>
        <w:rPr>
          <w:rFonts w:asciiTheme="minorHAnsi" w:eastAsia="Calibri" w:hAnsiTheme="minorHAnsi" w:cstheme="minorHAnsi"/>
          <w:sz w:val="22"/>
          <w:szCs w:val="22"/>
        </w:rPr>
      </w:pPr>
      <w:r w:rsidRPr="00DA30E7">
        <w:rPr>
          <w:rFonts w:asciiTheme="minorHAnsi" w:eastAsia="Calibri" w:hAnsiTheme="minorHAnsi" w:cstheme="minorHAnsi"/>
          <w:b/>
          <w:sz w:val="22"/>
          <w:szCs w:val="22"/>
        </w:rPr>
        <w:t>Responsibilities</w:t>
      </w:r>
      <w:r w:rsidRPr="00DA30E7">
        <w:rPr>
          <w:rFonts w:asciiTheme="minorHAnsi" w:eastAsia="Calibri" w:hAnsiTheme="minorHAnsi" w:cstheme="minorHAnsi"/>
          <w:sz w:val="22"/>
          <w:szCs w:val="22"/>
        </w:rPr>
        <w:t>:</w:t>
      </w:r>
    </w:p>
    <w:p w14:paraId="30ABEA39" w14:textId="77777777" w:rsidR="0059117B" w:rsidRPr="00DA30E7" w:rsidRDefault="0059117B" w:rsidP="009713F7">
      <w:pPr>
        <w:pStyle w:val="ListParagraph"/>
        <w:numPr>
          <w:ilvl w:val="0"/>
          <w:numId w:val="27"/>
        </w:numPr>
        <w:spacing w:after="0" w:line="240" w:lineRule="auto"/>
        <w:jc w:val="both"/>
        <w:rPr>
          <w:rFonts w:asciiTheme="minorHAnsi" w:hAnsiTheme="minorHAnsi" w:cstheme="minorHAnsi"/>
        </w:rPr>
      </w:pPr>
      <w:r w:rsidRPr="00DA30E7">
        <w:rPr>
          <w:rFonts w:asciiTheme="minorHAnsi" w:hAnsiTheme="minorHAnsi" w:cstheme="minorHAnsi"/>
        </w:rPr>
        <w:t xml:space="preserve">Created and managed Schema object such as tables, views, indexes, </w:t>
      </w:r>
      <w:proofErr w:type="gramStart"/>
      <w:r w:rsidRPr="00DA30E7">
        <w:rPr>
          <w:rFonts w:asciiTheme="minorHAnsi" w:hAnsiTheme="minorHAnsi" w:cstheme="minorHAnsi"/>
        </w:rPr>
        <w:t>procedures</w:t>
      </w:r>
      <w:proofErr w:type="gramEnd"/>
      <w:r w:rsidRPr="00DA30E7">
        <w:rPr>
          <w:rFonts w:asciiTheme="minorHAnsi" w:hAnsiTheme="minorHAnsi" w:cstheme="minorHAnsi"/>
        </w:rPr>
        <w:t xml:space="preserve"> and triggers through Query Analyzer</w:t>
      </w:r>
    </w:p>
    <w:p w14:paraId="4E45620D" w14:textId="77777777" w:rsidR="0059117B" w:rsidRPr="00DA30E7" w:rsidRDefault="0059117B" w:rsidP="009713F7">
      <w:pPr>
        <w:pStyle w:val="ListParagraph"/>
        <w:numPr>
          <w:ilvl w:val="0"/>
          <w:numId w:val="27"/>
        </w:numPr>
        <w:spacing w:after="0" w:line="240" w:lineRule="auto"/>
        <w:jc w:val="both"/>
        <w:rPr>
          <w:rFonts w:asciiTheme="minorHAnsi" w:hAnsiTheme="minorHAnsi" w:cstheme="minorHAnsi"/>
        </w:rPr>
      </w:pPr>
      <w:r w:rsidRPr="00DA30E7">
        <w:rPr>
          <w:rFonts w:asciiTheme="minorHAnsi" w:hAnsiTheme="minorHAnsi" w:cstheme="minorHAnsi"/>
        </w:rPr>
        <w:t xml:space="preserve">Created complex Stored Procedures, Functions and other T-SQL code and SQL joins for applications. </w:t>
      </w:r>
    </w:p>
    <w:p w14:paraId="56CF624A" w14:textId="77777777" w:rsidR="0059117B" w:rsidRPr="00DA30E7" w:rsidRDefault="0059117B" w:rsidP="009713F7">
      <w:pPr>
        <w:pStyle w:val="ListParagraph"/>
        <w:numPr>
          <w:ilvl w:val="0"/>
          <w:numId w:val="27"/>
        </w:numPr>
        <w:spacing w:after="0" w:line="240" w:lineRule="auto"/>
        <w:jc w:val="both"/>
        <w:rPr>
          <w:rFonts w:asciiTheme="minorHAnsi" w:hAnsiTheme="minorHAnsi" w:cstheme="minorHAnsi"/>
        </w:rPr>
      </w:pPr>
      <w:r w:rsidRPr="00DA30E7">
        <w:rPr>
          <w:rFonts w:asciiTheme="minorHAnsi" w:hAnsiTheme="minorHAnsi" w:cstheme="minorHAnsi"/>
        </w:rPr>
        <w:t xml:space="preserve">Responsibilities include tasks such as database backup, replication verification, database integrity verification and indexing updates. </w:t>
      </w:r>
    </w:p>
    <w:p w14:paraId="6CFA9B5A" w14:textId="77777777" w:rsidR="0059117B" w:rsidRPr="00DA30E7" w:rsidRDefault="0059117B" w:rsidP="009713F7">
      <w:pPr>
        <w:pStyle w:val="ListParagraph"/>
        <w:numPr>
          <w:ilvl w:val="0"/>
          <w:numId w:val="27"/>
        </w:numPr>
        <w:spacing w:after="0" w:line="240" w:lineRule="auto"/>
        <w:jc w:val="both"/>
        <w:rPr>
          <w:rFonts w:asciiTheme="minorHAnsi" w:hAnsiTheme="minorHAnsi" w:cstheme="minorHAnsi"/>
        </w:rPr>
      </w:pPr>
      <w:r w:rsidRPr="00DA30E7">
        <w:rPr>
          <w:rFonts w:asciiTheme="minorHAnsi" w:hAnsiTheme="minorHAnsi" w:cstheme="minorHAnsi"/>
        </w:rPr>
        <w:t>Implement Log Shipping in SQL Server 2005 from primary server to Standby server.</w:t>
      </w:r>
    </w:p>
    <w:p w14:paraId="6526D02B" w14:textId="77777777" w:rsidR="0059117B" w:rsidRPr="00DA30E7" w:rsidRDefault="0059117B" w:rsidP="009713F7">
      <w:pPr>
        <w:pStyle w:val="ListParagraph"/>
        <w:numPr>
          <w:ilvl w:val="0"/>
          <w:numId w:val="27"/>
        </w:numPr>
        <w:spacing w:after="0" w:line="240" w:lineRule="auto"/>
        <w:jc w:val="both"/>
        <w:rPr>
          <w:rFonts w:asciiTheme="minorHAnsi" w:hAnsiTheme="minorHAnsi" w:cstheme="minorHAnsi"/>
        </w:rPr>
      </w:pPr>
      <w:r w:rsidRPr="00DA30E7">
        <w:rPr>
          <w:rFonts w:asciiTheme="minorHAnsi" w:hAnsiTheme="minorHAnsi" w:cstheme="minorHAnsi"/>
        </w:rPr>
        <w:lastRenderedPageBreak/>
        <w:t xml:space="preserve">Worked with on-site personnel or internal project manager to review problems, </w:t>
      </w:r>
      <w:proofErr w:type="gramStart"/>
      <w:r w:rsidRPr="00DA30E7">
        <w:rPr>
          <w:rFonts w:asciiTheme="minorHAnsi" w:hAnsiTheme="minorHAnsi" w:cstheme="minorHAnsi"/>
        </w:rPr>
        <w:t>define</w:t>
      </w:r>
      <w:proofErr w:type="gramEnd"/>
      <w:r w:rsidRPr="00DA30E7">
        <w:rPr>
          <w:rFonts w:asciiTheme="minorHAnsi" w:hAnsiTheme="minorHAnsi" w:cstheme="minorHAnsi"/>
        </w:rPr>
        <w:t xml:space="preserve"> and test solutions, and developed Ad hoc Queries and reports for user management. </w:t>
      </w:r>
    </w:p>
    <w:p w14:paraId="1D0CE0DB" w14:textId="77777777" w:rsidR="0059117B" w:rsidRPr="00DA30E7" w:rsidRDefault="0059117B" w:rsidP="009713F7">
      <w:pPr>
        <w:pStyle w:val="ListParagraph"/>
        <w:numPr>
          <w:ilvl w:val="0"/>
          <w:numId w:val="27"/>
        </w:numPr>
        <w:spacing w:after="0" w:line="240" w:lineRule="auto"/>
        <w:jc w:val="both"/>
        <w:rPr>
          <w:rFonts w:asciiTheme="minorHAnsi" w:hAnsiTheme="minorHAnsi" w:cstheme="minorHAnsi"/>
        </w:rPr>
      </w:pPr>
      <w:r w:rsidRPr="00DA30E7">
        <w:rPr>
          <w:rFonts w:asciiTheme="minorHAnsi" w:hAnsiTheme="minorHAnsi" w:cstheme="minorHAnsi"/>
        </w:rPr>
        <w:t>Responsibilities include Upgrading from MS SQL Server 2000 to MS SQL Server 2005.</w:t>
      </w:r>
    </w:p>
    <w:p w14:paraId="121B063B" w14:textId="77777777" w:rsidR="0059117B" w:rsidRPr="00DA30E7" w:rsidRDefault="0059117B" w:rsidP="009713F7">
      <w:pPr>
        <w:pStyle w:val="ListParagraph"/>
        <w:numPr>
          <w:ilvl w:val="0"/>
          <w:numId w:val="27"/>
        </w:numPr>
        <w:spacing w:after="0" w:line="240" w:lineRule="auto"/>
        <w:jc w:val="both"/>
        <w:rPr>
          <w:rFonts w:asciiTheme="minorHAnsi" w:hAnsiTheme="minorHAnsi" w:cstheme="minorHAnsi"/>
        </w:rPr>
      </w:pPr>
      <w:r w:rsidRPr="00DA30E7">
        <w:rPr>
          <w:rFonts w:asciiTheme="minorHAnsi" w:hAnsiTheme="minorHAnsi" w:cstheme="minorHAnsi"/>
        </w:rPr>
        <w:t xml:space="preserve">Responsibilities include advising in Planning and designing the Logical and physical Data Modeling.       </w:t>
      </w:r>
    </w:p>
    <w:p w14:paraId="31CAC2A7" w14:textId="77777777" w:rsidR="0059117B" w:rsidRPr="00DA30E7" w:rsidRDefault="0059117B" w:rsidP="009713F7">
      <w:pPr>
        <w:pStyle w:val="ListParagraph"/>
        <w:numPr>
          <w:ilvl w:val="0"/>
          <w:numId w:val="27"/>
        </w:numPr>
        <w:spacing w:after="0" w:line="240" w:lineRule="auto"/>
        <w:jc w:val="both"/>
        <w:rPr>
          <w:rFonts w:asciiTheme="minorHAnsi" w:hAnsiTheme="minorHAnsi" w:cstheme="minorHAnsi"/>
        </w:rPr>
      </w:pPr>
      <w:r w:rsidRPr="00DA30E7">
        <w:rPr>
          <w:rFonts w:asciiTheme="minorHAnsi" w:hAnsiTheme="minorHAnsi" w:cstheme="minorHAnsi"/>
        </w:rPr>
        <w:t>Help the team to write and tuned Stored Procedures, Triggers, UDF, Queries.</w:t>
      </w:r>
    </w:p>
    <w:p w14:paraId="4A9A4381" w14:textId="77777777" w:rsidR="0059117B" w:rsidRPr="00DA30E7" w:rsidRDefault="0059117B" w:rsidP="009713F7">
      <w:pPr>
        <w:pStyle w:val="ListParagraph"/>
        <w:numPr>
          <w:ilvl w:val="0"/>
          <w:numId w:val="27"/>
        </w:numPr>
        <w:spacing w:after="0" w:line="240" w:lineRule="auto"/>
        <w:jc w:val="both"/>
        <w:rPr>
          <w:rFonts w:asciiTheme="minorHAnsi" w:hAnsiTheme="minorHAnsi" w:cstheme="minorHAnsi"/>
        </w:rPr>
      </w:pPr>
      <w:r w:rsidRPr="00DA30E7">
        <w:rPr>
          <w:rFonts w:asciiTheme="minorHAnsi" w:hAnsiTheme="minorHAnsi" w:cstheme="minorHAnsi"/>
        </w:rPr>
        <w:t>Extensively involved in documenting upgrading procedures and project plans from MS SQL Server 7.0 to MS SQL Server 2000.</w:t>
      </w:r>
    </w:p>
    <w:p w14:paraId="1B1C869B" w14:textId="77777777" w:rsidR="0059117B" w:rsidRPr="00DA30E7" w:rsidRDefault="0059117B" w:rsidP="009713F7">
      <w:pPr>
        <w:pStyle w:val="ListParagraph"/>
        <w:numPr>
          <w:ilvl w:val="0"/>
          <w:numId w:val="27"/>
        </w:numPr>
        <w:spacing w:after="0" w:line="240" w:lineRule="auto"/>
        <w:jc w:val="both"/>
        <w:rPr>
          <w:rFonts w:asciiTheme="minorHAnsi" w:hAnsiTheme="minorHAnsi" w:cstheme="minorHAnsi"/>
        </w:rPr>
      </w:pPr>
      <w:r w:rsidRPr="00DA30E7">
        <w:rPr>
          <w:rFonts w:asciiTheme="minorHAnsi" w:hAnsiTheme="minorHAnsi" w:cstheme="minorHAnsi"/>
        </w:rPr>
        <w:t>Performed Structural changes to Database like creating tables, adding columns according</w:t>
      </w:r>
      <w:r w:rsidR="00D714EF" w:rsidRPr="00DA30E7">
        <w:rPr>
          <w:rFonts w:asciiTheme="minorHAnsi" w:hAnsiTheme="minorHAnsi" w:cstheme="minorHAnsi"/>
        </w:rPr>
        <w:t xml:space="preserve"> </w:t>
      </w:r>
      <w:r w:rsidRPr="00DA30E7">
        <w:rPr>
          <w:rFonts w:asciiTheme="minorHAnsi" w:hAnsiTheme="minorHAnsi" w:cstheme="minorHAnsi"/>
        </w:rPr>
        <w:t>to business requirement.</w:t>
      </w:r>
    </w:p>
    <w:p w14:paraId="30649A83" w14:textId="77777777" w:rsidR="0059117B" w:rsidRPr="00DA30E7" w:rsidRDefault="0059117B" w:rsidP="009713F7">
      <w:pPr>
        <w:pStyle w:val="ListParagraph"/>
        <w:numPr>
          <w:ilvl w:val="0"/>
          <w:numId w:val="27"/>
        </w:numPr>
        <w:spacing w:after="0" w:line="240" w:lineRule="auto"/>
        <w:jc w:val="both"/>
        <w:rPr>
          <w:rFonts w:asciiTheme="minorHAnsi" w:hAnsiTheme="minorHAnsi" w:cstheme="minorHAnsi"/>
        </w:rPr>
      </w:pPr>
      <w:r w:rsidRPr="00DA30E7">
        <w:rPr>
          <w:rFonts w:asciiTheme="minorHAnsi" w:hAnsiTheme="minorHAnsi" w:cstheme="minorHAnsi"/>
        </w:rPr>
        <w:t>Monitored growth of data and managed space allocation accordingly.</w:t>
      </w:r>
    </w:p>
    <w:p w14:paraId="1E8861E4" w14:textId="77777777" w:rsidR="0059117B" w:rsidRPr="00DA30E7" w:rsidRDefault="0059117B" w:rsidP="00FA7C47">
      <w:pPr>
        <w:jc w:val="both"/>
        <w:rPr>
          <w:rFonts w:asciiTheme="minorHAnsi" w:hAnsiTheme="minorHAnsi" w:cstheme="minorHAnsi"/>
          <w:b/>
          <w:sz w:val="22"/>
          <w:szCs w:val="22"/>
        </w:rPr>
      </w:pPr>
      <w:r w:rsidRPr="00DA30E7">
        <w:rPr>
          <w:rFonts w:asciiTheme="minorHAnsi" w:hAnsiTheme="minorHAnsi" w:cstheme="minorHAnsi"/>
          <w:b/>
          <w:sz w:val="22"/>
          <w:szCs w:val="22"/>
        </w:rPr>
        <w:tab/>
      </w:r>
    </w:p>
    <w:p w14:paraId="3F3D9574" w14:textId="77777777" w:rsidR="001B119F" w:rsidRPr="00DA30E7" w:rsidRDefault="0059117B" w:rsidP="00FA7C47">
      <w:pPr>
        <w:jc w:val="both"/>
        <w:rPr>
          <w:rFonts w:asciiTheme="minorHAnsi" w:hAnsiTheme="minorHAnsi" w:cstheme="minorHAnsi"/>
          <w:b/>
          <w:sz w:val="22"/>
          <w:szCs w:val="22"/>
        </w:rPr>
      </w:pPr>
      <w:proofErr w:type="spellStart"/>
      <w:r w:rsidRPr="00DA30E7">
        <w:rPr>
          <w:rFonts w:asciiTheme="minorHAnsi" w:hAnsiTheme="minorHAnsi" w:cstheme="minorHAnsi"/>
          <w:b/>
          <w:sz w:val="22"/>
          <w:szCs w:val="22"/>
        </w:rPr>
        <w:t>RedTech</w:t>
      </w:r>
      <w:proofErr w:type="spellEnd"/>
      <w:r w:rsidRPr="00DA30E7">
        <w:rPr>
          <w:rFonts w:asciiTheme="minorHAnsi" w:hAnsiTheme="minorHAnsi" w:cstheme="minorHAnsi"/>
          <w:b/>
          <w:sz w:val="22"/>
          <w:szCs w:val="22"/>
        </w:rPr>
        <w:t xml:space="preserve"> Inc, India</w:t>
      </w:r>
    </w:p>
    <w:p w14:paraId="4369F7A7" w14:textId="4E16B3D3" w:rsidR="001B119F" w:rsidRPr="00DA30E7" w:rsidRDefault="00FA7C47" w:rsidP="001B119F">
      <w:pPr>
        <w:jc w:val="both"/>
        <w:rPr>
          <w:rFonts w:asciiTheme="minorHAnsi" w:hAnsiTheme="minorHAnsi" w:cstheme="minorHAnsi"/>
          <w:b/>
          <w:sz w:val="22"/>
          <w:szCs w:val="22"/>
        </w:rPr>
      </w:pPr>
      <w:r w:rsidRPr="00DA30E7">
        <w:rPr>
          <w:rFonts w:asciiTheme="minorHAnsi" w:hAnsiTheme="minorHAnsi" w:cstheme="minorHAnsi"/>
          <w:b/>
          <w:sz w:val="22"/>
          <w:szCs w:val="22"/>
        </w:rPr>
        <w:t>SQL DBA/Developer</w:t>
      </w:r>
      <w:r w:rsidR="001B119F" w:rsidRPr="00DA30E7">
        <w:rPr>
          <w:rFonts w:asciiTheme="minorHAnsi" w:hAnsiTheme="minorHAnsi" w:cstheme="minorHAnsi"/>
          <w:b/>
          <w:sz w:val="22"/>
          <w:szCs w:val="22"/>
        </w:rPr>
        <w:tab/>
      </w:r>
      <w:r w:rsidR="001B119F" w:rsidRPr="00DA30E7">
        <w:rPr>
          <w:rFonts w:asciiTheme="minorHAnsi" w:hAnsiTheme="minorHAnsi" w:cstheme="minorHAnsi"/>
          <w:b/>
          <w:sz w:val="22"/>
          <w:szCs w:val="22"/>
        </w:rPr>
        <w:tab/>
      </w:r>
      <w:r w:rsidR="001B119F" w:rsidRPr="00DA30E7">
        <w:rPr>
          <w:rFonts w:asciiTheme="minorHAnsi" w:hAnsiTheme="minorHAnsi" w:cstheme="minorHAnsi"/>
          <w:b/>
          <w:sz w:val="22"/>
          <w:szCs w:val="22"/>
        </w:rPr>
        <w:tab/>
      </w:r>
      <w:r w:rsidR="001B119F" w:rsidRPr="00DA30E7">
        <w:rPr>
          <w:rFonts w:asciiTheme="minorHAnsi" w:hAnsiTheme="minorHAnsi" w:cstheme="minorHAnsi"/>
          <w:b/>
          <w:sz w:val="22"/>
          <w:szCs w:val="22"/>
        </w:rPr>
        <w:tab/>
      </w:r>
      <w:r w:rsidR="001B119F" w:rsidRPr="00DA30E7">
        <w:rPr>
          <w:rFonts w:asciiTheme="minorHAnsi" w:hAnsiTheme="minorHAnsi" w:cstheme="minorHAnsi"/>
          <w:b/>
          <w:sz w:val="22"/>
          <w:szCs w:val="22"/>
        </w:rPr>
        <w:tab/>
      </w:r>
      <w:r w:rsidR="001B119F" w:rsidRPr="00DA30E7">
        <w:rPr>
          <w:rFonts w:asciiTheme="minorHAnsi" w:hAnsiTheme="minorHAnsi" w:cstheme="minorHAnsi"/>
          <w:b/>
          <w:sz w:val="22"/>
          <w:szCs w:val="22"/>
        </w:rPr>
        <w:tab/>
      </w:r>
      <w:r w:rsidR="001B119F" w:rsidRPr="00DA30E7">
        <w:rPr>
          <w:rFonts w:asciiTheme="minorHAnsi" w:hAnsiTheme="minorHAnsi" w:cstheme="minorHAnsi"/>
          <w:b/>
          <w:sz w:val="22"/>
          <w:szCs w:val="22"/>
        </w:rPr>
        <w:tab/>
      </w:r>
      <w:r w:rsidR="001B119F" w:rsidRPr="00DA30E7">
        <w:rPr>
          <w:rFonts w:asciiTheme="minorHAnsi" w:hAnsiTheme="minorHAnsi" w:cstheme="minorHAnsi"/>
          <w:b/>
          <w:sz w:val="22"/>
          <w:szCs w:val="22"/>
        </w:rPr>
        <w:tab/>
      </w:r>
      <w:r w:rsidR="001B119F" w:rsidRPr="00DA30E7">
        <w:rPr>
          <w:rFonts w:asciiTheme="minorHAnsi" w:hAnsiTheme="minorHAnsi" w:cstheme="minorHAnsi"/>
          <w:b/>
          <w:sz w:val="22"/>
          <w:szCs w:val="22"/>
        </w:rPr>
        <w:tab/>
      </w:r>
      <w:r w:rsidR="001B119F" w:rsidRPr="00DA30E7">
        <w:rPr>
          <w:rFonts w:asciiTheme="minorHAnsi" w:hAnsiTheme="minorHAnsi" w:cstheme="minorHAnsi"/>
          <w:b/>
          <w:sz w:val="22"/>
          <w:szCs w:val="22"/>
        </w:rPr>
        <w:tab/>
        <w:t>Jan 2000 - Nov 2007</w:t>
      </w:r>
    </w:p>
    <w:p w14:paraId="61F1AE13" w14:textId="5B385253" w:rsidR="00670937" w:rsidRPr="00DA30E7" w:rsidRDefault="00670937" w:rsidP="00670937">
      <w:pPr>
        <w:widowControl/>
        <w:autoSpaceDE/>
        <w:autoSpaceDN/>
        <w:jc w:val="both"/>
        <w:rPr>
          <w:rFonts w:asciiTheme="minorHAnsi" w:hAnsiTheme="minorHAnsi" w:cstheme="minorHAnsi"/>
          <w:b/>
          <w:sz w:val="22"/>
          <w:szCs w:val="22"/>
        </w:rPr>
      </w:pPr>
      <w:r w:rsidRPr="00DA30E7">
        <w:rPr>
          <w:rFonts w:asciiTheme="minorHAnsi" w:eastAsia="Calibri" w:hAnsiTheme="minorHAnsi" w:cstheme="minorHAnsi"/>
          <w:b/>
          <w:sz w:val="22"/>
          <w:szCs w:val="22"/>
        </w:rPr>
        <w:t>Responsibilities</w:t>
      </w:r>
      <w:r w:rsidRPr="00DA30E7">
        <w:rPr>
          <w:rFonts w:asciiTheme="minorHAnsi" w:eastAsia="Calibri" w:hAnsiTheme="minorHAnsi" w:cstheme="minorHAnsi"/>
          <w:sz w:val="22"/>
          <w:szCs w:val="22"/>
        </w:rPr>
        <w:t>:</w:t>
      </w:r>
    </w:p>
    <w:p w14:paraId="62170F99" w14:textId="77777777" w:rsidR="0059117B" w:rsidRPr="00DA30E7" w:rsidRDefault="0059117B" w:rsidP="009713F7">
      <w:pPr>
        <w:pStyle w:val="ListParagraph"/>
        <w:numPr>
          <w:ilvl w:val="0"/>
          <w:numId w:val="28"/>
        </w:numPr>
        <w:spacing w:after="0" w:line="240" w:lineRule="auto"/>
        <w:jc w:val="both"/>
        <w:rPr>
          <w:rFonts w:asciiTheme="minorHAnsi" w:hAnsiTheme="minorHAnsi" w:cstheme="minorHAnsi"/>
        </w:rPr>
      </w:pPr>
      <w:r w:rsidRPr="00DA30E7">
        <w:rPr>
          <w:rFonts w:asciiTheme="minorHAnsi" w:hAnsiTheme="minorHAnsi" w:cstheme="minorHAnsi"/>
        </w:rPr>
        <w:t>Managing of database objects Tables, Views, Indexes</w:t>
      </w:r>
    </w:p>
    <w:p w14:paraId="29BE38A0" w14:textId="77777777" w:rsidR="0059117B" w:rsidRPr="00DA30E7" w:rsidRDefault="0059117B" w:rsidP="009713F7">
      <w:pPr>
        <w:pStyle w:val="ListParagraph"/>
        <w:numPr>
          <w:ilvl w:val="0"/>
          <w:numId w:val="28"/>
        </w:numPr>
        <w:spacing w:after="0" w:line="240" w:lineRule="auto"/>
        <w:jc w:val="both"/>
        <w:rPr>
          <w:rFonts w:asciiTheme="minorHAnsi" w:hAnsiTheme="minorHAnsi" w:cstheme="minorHAnsi"/>
        </w:rPr>
      </w:pPr>
      <w:r w:rsidRPr="00DA30E7">
        <w:rPr>
          <w:rFonts w:asciiTheme="minorHAnsi" w:hAnsiTheme="minorHAnsi" w:cstheme="minorHAnsi"/>
        </w:rPr>
        <w:t>Installing and configuring of SQL Server2000 on Windows 2000/NT OS</w:t>
      </w:r>
    </w:p>
    <w:p w14:paraId="018F1604" w14:textId="77777777" w:rsidR="0059117B" w:rsidRPr="00DA30E7" w:rsidRDefault="0059117B" w:rsidP="009713F7">
      <w:pPr>
        <w:pStyle w:val="ListParagraph"/>
        <w:numPr>
          <w:ilvl w:val="0"/>
          <w:numId w:val="28"/>
        </w:numPr>
        <w:spacing w:after="0" w:line="240" w:lineRule="auto"/>
        <w:jc w:val="both"/>
        <w:rPr>
          <w:rFonts w:asciiTheme="minorHAnsi" w:hAnsiTheme="minorHAnsi" w:cstheme="minorHAnsi"/>
        </w:rPr>
      </w:pPr>
      <w:r w:rsidRPr="00DA30E7">
        <w:rPr>
          <w:rFonts w:asciiTheme="minorHAnsi" w:hAnsiTheme="minorHAnsi" w:cstheme="minorHAnsi"/>
        </w:rPr>
        <w:t xml:space="preserve">Involved in writing scripts for the clients requirements for reporting purposes.  </w:t>
      </w:r>
    </w:p>
    <w:p w14:paraId="694C3A4B" w14:textId="77777777" w:rsidR="0059117B" w:rsidRPr="00DA30E7" w:rsidRDefault="0059117B" w:rsidP="009713F7">
      <w:pPr>
        <w:pStyle w:val="ListParagraph"/>
        <w:numPr>
          <w:ilvl w:val="0"/>
          <w:numId w:val="28"/>
        </w:numPr>
        <w:spacing w:after="0" w:line="240" w:lineRule="auto"/>
        <w:jc w:val="both"/>
        <w:rPr>
          <w:rFonts w:asciiTheme="minorHAnsi" w:hAnsiTheme="minorHAnsi" w:cstheme="minorHAnsi"/>
        </w:rPr>
      </w:pPr>
      <w:r w:rsidRPr="00DA30E7">
        <w:rPr>
          <w:rFonts w:asciiTheme="minorHAnsi" w:hAnsiTheme="minorHAnsi" w:cstheme="minorHAnsi"/>
        </w:rPr>
        <w:t>Involved in creating SQL server Analysis Projects using MS SQL Server 2005.</w:t>
      </w:r>
    </w:p>
    <w:p w14:paraId="2C653AD9" w14:textId="77777777" w:rsidR="0059117B" w:rsidRPr="00DA30E7" w:rsidRDefault="0059117B" w:rsidP="009713F7">
      <w:pPr>
        <w:pStyle w:val="ListParagraph"/>
        <w:numPr>
          <w:ilvl w:val="0"/>
          <w:numId w:val="28"/>
        </w:numPr>
        <w:spacing w:after="0" w:line="240" w:lineRule="auto"/>
        <w:jc w:val="both"/>
        <w:rPr>
          <w:rFonts w:asciiTheme="minorHAnsi" w:hAnsiTheme="minorHAnsi" w:cstheme="minorHAnsi"/>
        </w:rPr>
      </w:pPr>
      <w:r w:rsidRPr="00DA30E7">
        <w:rPr>
          <w:rFonts w:asciiTheme="minorHAnsi" w:hAnsiTheme="minorHAnsi" w:cstheme="minorHAnsi"/>
        </w:rPr>
        <w:t>Defined the Referenced Relationships with the measure groups and fact tables.</w:t>
      </w:r>
    </w:p>
    <w:p w14:paraId="428F4F7A" w14:textId="77777777" w:rsidR="0059117B" w:rsidRPr="00DA30E7" w:rsidRDefault="0059117B" w:rsidP="009713F7">
      <w:pPr>
        <w:pStyle w:val="ListParagraph"/>
        <w:numPr>
          <w:ilvl w:val="0"/>
          <w:numId w:val="28"/>
        </w:numPr>
        <w:spacing w:after="0" w:line="240" w:lineRule="auto"/>
        <w:jc w:val="both"/>
        <w:rPr>
          <w:rFonts w:asciiTheme="minorHAnsi" w:hAnsiTheme="minorHAnsi" w:cstheme="minorHAnsi"/>
        </w:rPr>
      </w:pPr>
      <w:r w:rsidRPr="00DA30E7">
        <w:rPr>
          <w:rFonts w:asciiTheme="minorHAnsi" w:hAnsiTheme="minorHAnsi" w:cstheme="minorHAnsi"/>
        </w:rPr>
        <w:t>Automatic generation of grouping attribute members.</w:t>
      </w:r>
    </w:p>
    <w:p w14:paraId="0EE8E173" w14:textId="3324F58B" w:rsidR="0059117B" w:rsidRPr="00DA30E7" w:rsidRDefault="0059117B" w:rsidP="009713F7">
      <w:pPr>
        <w:pStyle w:val="ListParagraph"/>
        <w:numPr>
          <w:ilvl w:val="0"/>
          <w:numId w:val="28"/>
        </w:numPr>
        <w:spacing w:after="0" w:line="240" w:lineRule="auto"/>
        <w:jc w:val="both"/>
        <w:rPr>
          <w:rFonts w:asciiTheme="minorHAnsi" w:hAnsiTheme="minorHAnsi" w:cstheme="minorHAnsi"/>
        </w:rPr>
      </w:pPr>
      <w:r w:rsidRPr="00DA30E7">
        <w:rPr>
          <w:rFonts w:asciiTheme="minorHAnsi" w:hAnsiTheme="minorHAnsi" w:cstheme="minorHAnsi"/>
        </w:rPr>
        <w:t xml:space="preserve">Defined Granularity </w:t>
      </w:r>
      <w:r w:rsidR="001B119F" w:rsidRPr="00DA30E7">
        <w:rPr>
          <w:rFonts w:asciiTheme="minorHAnsi" w:hAnsiTheme="minorHAnsi" w:cstheme="minorHAnsi"/>
        </w:rPr>
        <w:t>within</w:t>
      </w:r>
      <w:r w:rsidRPr="00DA30E7">
        <w:rPr>
          <w:rFonts w:asciiTheme="minorHAnsi" w:hAnsiTheme="minorHAnsi" w:cstheme="minorHAnsi"/>
        </w:rPr>
        <w:t xml:space="preserve"> a measure group and drill through actions.</w:t>
      </w:r>
    </w:p>
    <w:p w14:paraId="171DC25C" w14:textId="77777777" w:rsidR="0059117B" w:rsidRPr="00DA30E7" w:rsidRDefault="0059117B" w:rsidP="009713F7">
      <w:pPr>
        <w:pStyle w:val="ListParagraph"/>
        <w:numPr>
          <w:ilvl w:val="0"/>
          <w:numId w:val="28"/>
        </w:numPr>
        <w:spacing w:after="0" w:line="240" w:lineRule="auto"/>
        <w:jc w:val="both"/>
        <w:rPr>
          <w:rFonts w:asciiTheme="minorHAnsi" w:hAnsiTheme="minorHAnsi" w:cstheme="minorHAnsi"/>
        </w:rPr>
      </w:pPr>
      <w:r w:rsidRPr="00DA30E7">
        <w:rPr>
          <w:rFonts w:asciiTheme="minorHAnsi" w:hAnsiTheme="minorHAnsi" w:cstheme="minorHAnsi"/>
        </w:rPr>
        <w:t xml:space="preserve">Implemented calculations to aggregate physical </w:t>
      </w:r>
      <w:r w:rsidR="00FA7C47" w:rsidRPr="00DA30E7">
        <w:rPr>
          <w:rFonts w:asciiTheme="minorHAnsi" w:hAnsiTheme="minorHAnsi" w:cstheme="minorHAnsi"/>
        </w:rPr>
        <w:t>measures</w:t>
      </w:r>
      <w:r w:rsidRPr="00DA30E7">
        <w:rPr>
          <w:rFonts w:asciiTheme="minorHAnsi" w:hAnsiTheme="minorHAnsi" w:cstheme="minorHAnsi"/>
        </w:rPr>
        <w:t xml:space="preserve"> </w:t>
      </w:r>
      <w:r w:rsidR="00FA7C47" w:rsidRPr="00DA30E7">
        <w:rPr>
          <w:rFonts w:asciiTheme="minorHAnsi" w:hAnsiTheme="minorHAnsi" w:cstheme="minorHAnsi"/>
        </w:rPr>
        <w:t xml:space="preserve">which </w:t>
      </w:r>
      <w:r w:rsidRPr="00DA30E7">
        <w:rPr>
          <w:rFonts w:asciiTheme="minorHAnsi" w:hAnsiTheme="minorHAnsi" w:cstheme="minorHAnsi"/>
        </w:rPr>
        <w:t>defined the Browsing Prospective and Browsing Translations and responsible for Process Database Objects Security Role.</w:t>
      </w:r>
    </w:p>
    <w:p w14:paraId="6BB60522" w14:textId="77777777" w:rsidR="0059117B" w:rsidRPr="00DA30E7" w:rsidRDefault="0059117B" w:rsidP="009713F7">
      <w:pPr>
        <w:pStyle w:val="ListParagraph"/>
        <w:numPr>
          <w:ilvl w:val="0"/>
          <w:numId w:val="28"/>
        </w:numPr>
        <w:spacing w:after="0" w:line="240" w:lineRule="auto"/>
        <w:jc w:val="both"/>
        <w:rPr>
          <w:rFonts w:asciiTheme="minorHAnsi" w:hAnsiTheme="minorHAnsi" w:cstheme="minorHAnsi"/>
        </w:rPr>
      </w:pPr>
      <w:r w:rsidRPr="00DA30E7">
        <w:rPr>
          <w:rFonts w:asciiTheme="minorHAnsi" w:hAnsiTheme="minorHAnsi" w:cstheme="minorHAnsi"/>
        </w:rPr>
        <w:t>Responsible for writing T-SQL code for creating cursor and handling the data validations and developed complex T-SQL code for the application.</w:t>
      </w:r>
    </w:p>
    <w:p w14:paraId="40EFCEA8" w14:textId="77777777" w:rsidR="0059117B" w:rsidRPr="00DA30E7" w:rsidRDefault="0059117B" w:rsidP="009713F7">
      <w:pPr>
        <w:pStyle w:val="ListParagraph"/>
        <w:numPr>
          <w:ilvl w:val="0"/>
          <w:numId w:val="28"/>
        </w:numPr>
        <w:spacing w:after="0" w:line="240" w:lineRule="auto"/>
        <w:jc w:val="both"/>
        <w:rPr>
          <w:rFonts w:asciiTheme="minorHAnsi" w:hAnsiTheme="minorHAnsi" w:cstheme="minorHAnsi"/>
        </w:rPr>
      </w:pPr>
      <w:r w:rsidRPr="00DA30E7">
        <w:rPr>
          <w:rFonts w:asciiTheme="minorHAnsi" w:hAnsiTheme="minorHAnsi" w:cstheme="minorHAnsi"/>
        </w:rPr>
        <w:t xml:space="preserve">Transformed the complex business logic and calculations into coding. </w:t>
      </w:r>
    </w:p>
    <w:p w14:paraId="4AD7CCAF" w14:textId="77777777" w:rsidR="0059117B" w:rsidRPr="00DA30E7" w:rsidRDefault="0059117B" w:rsidP="009713F7">
      <w:pPr>
        <w:pStyle w:val="ListParagraph"/>
        <w:numPr>
          <w:ilvl w:val="0"/>
          <w:numId w:val="28"/>
        </w:numPr>
        <w:spacing w:after="0" w:line="240" w:lineRule="auto"/>
        <w:jc w:val="both"/>
        <w:rPr>
          <w:rFonts w:asciiTheme="minorHAnsi" w:hAnsiTheme="minorHAnsi" w:cstheme="minorHAnsi"/>
        </w:rPr>
      </w:pPr>
      <w:r w:rsidRPr="00DA30E7">
        <w:rPr>
          <w:rFonts w:asciiTheme="minorHAnsi" w:hAnsiTheme="minorHAnsi" w:cstheme="minorHAnsi"/>
        </w:rPr>
        <w:t>Implementing backups and restoring when necessary</w:t>
      </w:r>
    </w:p>
    <w:p w14:paraId="53D4449E" w14:textId="2BEC920A" w:rsidR="0059117B" w:rsidRPr="00DA30E7" w:rsidRDefault="0059117B" w:rsidP="009713F7">
      <w:pPr>
        <w:pStyle w:val="ListParagraph"/>
        <w:numPr>
          <w:ilvl w:val="0"/>
          <w:numId w:val="28"/>
        </w:numPr>
        <w:spacing w:after="0" w:line="240" w:lineRule="auto"/>
        <w:jc w:val="both"/>
        <w:rPr>
          <w:rFonts w:asciiTheme="minorHAnsi" w:hAnsiTheme="minorHAnsi" w:cstheme="minorHAnsi"/>
        </w:rPr>
      </w:pPr>
      <w:r w:rsidRPr="00DA30E7">
        <w:rPr>
          <w:rFonts w:asciiTheme="minorHAnsi" w:hAnsiTheme="minorHAnsi" w:cstheme="minorHAnsi"/>
        </w:rPr>
        <w:t xml:space="preserve">Deployed DTS Packages to transfer the Data between SQL Server database and </w:t>
      </w:r>
      <w:proofErr w:type="gramStart"/>
      <w:r w:rsidRPr="00DA30E7">
        <w:rPr>
          <w:rFonts w:asciiTheme="minorHAnsi" w:hAnsiTheme="minorHAnsi" w:cstheme="minorHAnsi"/>
        </w:rPr>
        <w:t>Files</w:t>
      </w:r>
      <w:proofErr w:type="gramEnd"/>
    </w:p>
    <w:p w14:paraId="11594295" w14:textId="77777777" w:rsidR="0059117B" w:rsidRPr="00DA30E7" w:rsidRDefault="0059117B" w:rsidP="009713F7">
      <w:pPr>
        <w:pStyle w:val="ListParagraph"/>
        <w:numPr>
          <w:ilvl w:val="0"/>
          <w:numId w:val="28"/>
        </w:numPr>
        <w:spacing w:after="0" w:line="240" w:lineRule="auto"/>
        <w:jc w:val="both"/>
        <w:rPr>
          <w:rFonts w:asciiTheme="minorHAnsi" w:hAnsiTheme="minorHAnsi" w:cstheme="minorHAnsi"/>
        </w:rPr>
      </w:pPr>
      <w:r w:rsidRPr="00DA30E7">
        <w:rPr>
          <w:rFonts w:asciiTheme="minorHAnsi" w:hAnsiTheme="minorHAnsi" w:cstheme="minorHAnsi"/>
        </w:rPr>
        <w:t>Creation and management of database maintenance plan for various database consistency checks</w:t>
      </w:r>
    </w:p>
    <w:p w14:paraId="285C1829" w14:textId="77777777" w:rsidR="0059117B" w:rsidRPr="00DA30E7" w:rsidRDefault="0059117B" w:rsidP="009713F7">
      <w:pPr>
        <w:pStyle w:val="ListParagraph"/>
        <w:numPr>
          <w:ilvl w:val="0"/>
          <w:numId w:val="28"/>
        </w:numPr>
        <w:spacing w:after="0" w:line="240" w:lineRule="auto"/>
        <w:jc w:val="both"/>
        <w:rPr>
          <w:rFonts w:asciiTheme="minorHAnsi" w:hAnsiTheme="minorHAnsi" w:cstheme="minorHAnsi"/>
        </w:rPr>
      </w:pPr>
      <w:r w:rsidRPr="00DA30E7">
        <w:rPr>
          <w:rFonts w:asciiTheme="minorHAnsi" w:hAnsiTheme="minorHAnsi" w:cstheme="minorHAnsi"/>
        </w:rPr>
        <w:t xml:space="preserve">Used SQL profiler to monitor the Server performance, debug T-SQL and slow running </w:t>
      </w:r>
      <w:proofErr w:type="gramStart"/>
      <w:r w:rsidRPr="00DA30E7">
        <w:rPr>
          <w:rFonts w:asciiTheme="minorHAnsi" w:hAnsiTheme="minorHAnsi" w:cstheme="minorHAnsi"/>
        </w:rPr>
        <w:t>queries</w:t>
      </w:r>
      <w:proofErr w:type="gramEnd"/>
    </w:p>
    <w:p w14:paraId="7017A20D" w14:textId="77777777" w:rsidR="0059117B" w:rsidRPr="00DA30E7" w:rsidRDefault="0059117B" w:rsidP="009713F7">
      <w:pPr>
        <w:pStyle w:val="ListParagraph"/>
        <w:numPr>
          <w:ilvl w:val="0"/>
          <w:numId w:val="28"/>
        </w:numPr>
        <w:spacing w:after="0" w:line="240" w:lineRule="auto"/>
        <w:jc w:val="both"/>
        <w:rPr>
          <w:rFonts w:asciiTheme="minorHAnsi" w:hAnsiTheme="minorHAnsi" w:cstheme="minorHAnsi"/>
        </w:rPr>
      </w:pPr>
      <w:r w:rsidRPr="00DA30E7">
        <w:rPr>
          <w:rFonts w:asciiTheme="minorHAnsi" w:hAnsiTheme="minorHAnsi" w:cstheme="minorHAnsi"/>
        </w:rPr>
        <w:t xml:space="preserve">Extensively used Joins and Sub Queries to simplify complex queries involving multiple </w:t>
      </w:r>
      <w:proofErr w:type="gramStart"/>
      <w:r w:rsidRPr="00DA30E7">
        <w:rPr>
          <w:rFonts w:asciiTheme="minorHAnsi" w:hAnsiTheme="minorHAnsi" w:cstheme="minorHAnsi"/>
        </w:rPr>
        <w:t>tables</w:t>
      </w:r>
      <w:proofErr w:type="gramEnd"/>
    </w:p>
    <w:p w14:paraId="55B0BFA9" w14:textId="77777777" w:rsidR="00FA7C47" w:rsidRPr="00DA30E7" w:rsidRDefault="00FA7C47" w:rsidP="001B119F">
      <w:pPr>
        <w:rPr>
          <w:rFonts w:asciiTheme="minorHAnsi" w:hAnsiTheme="minorHAnsi" w:cstheme="minorHAnsi"/>
          <w:b/>
          <w:bCs/>
          <w:sz w:val="22"/>
          <w:szCs w:val="22"/>
        </w:rPr>
      </w:pPr>
    </w:p>
    <w:p w14:paraId="6C19F50C" w14:textId="393FC3FE" w:rsidR="00FA7C47" w:rsidRPr="00DA30E7" w:rsidRDefault="00AF3CCE" w:rsidP="001B119F">
      <w:pPr>
        <w:pBdr>
          <w:bottom w:val="single" w:sz="4" w:space="1" w:color="auto"/>
        </w:pBdr>
        <w:rPr>
          <w:rFonts w:asciiTheme="minorHAnsi" w:hAnsiTheme="minorHAnsi" w:cstheme="minorHAnsi"/>
          <w:b/>
          <w:bCs/>
          <w:sz w:val="22"/>
          <w:szCs w:val="22"/>
        </w:rPr>
      </w:pPr>
      <w:r w:rsidRPr="00DA30E7">
        <w:rPr>
          <w:rFonts w:asciiTheme="minorHAnsi" w:hAnsiTheme="minorHAnsi" w:cstheme="minorHAnsi"/>
          <w:b/>
          <w:bCs/>
          <w:sz w:val="22"/>
          <w:szCs w:val="22"/>
        </w:rPr>
        <w:t>Education &amp; Certification</w:t>
      </w:r>
      <w:r w:rsidR="001B119F" w:rsidRPr="00DA30E7">
        <w:rPr>
          <w:rFonts w:asciiTheme="minorHAnsi" w:hAnsiTheme="minorHAnsi" w:cstheme="minorHAnsi"/>
          <w:b/>
          <w:bCs/>
          <w:sz w:val="22"/>
          <w:szCs w:val="22"/>
        </w:rPr>
        <w:t>s</w:t>
      </w:r>
    </w:p>
    <w:p w14:paraId="3ADAC445" w14:textId="36AAF659" w:rsidR="00FA7C47" w:rsidRPr="00DA30E7" w:rsidRDefault="00787AEA" w:rsidP="009713F7">
      <w:pPr>
        <w:pStyle w:val="ListParagraph"/>
        <w:numPr>
          <w:ilvl w:val="0"/>
          <w:numId w:val="29"/>
        </w:numPr>
        <w:spacing w:after="0" w:line="240" w:lineRule="auto"/>
        <w:jc w:val="both"/>
        <w:rPr>
          <w:rFonts w:asciiTheme="minorHAnsi" w:hAnsiTheme="minorHAnsi" w:cstheme="minorHAnsi"/>
        </w:rPr>
      </w:pPr>
      <w:r w:rsidRPr="00DA30E7">
        <w:rPr>
          <w:rFonts w:asciiTheme="minorHAnsi" w:hAnsiTheme="minorHAnsi" w:cstheme="minorHAnsi"/>
        </w:rPr>
        <w:t xml:space="preserve">B - </w:t>
      </w:r>
      <w:r w:rsidR="00FA7C47" w:rsidRPr="00DA30E7">
        <w:rPr>
          <w:rFonts w:asciiTheme="minorHAnsi" w:hAnsiTheme="minorHAnsi" w:cstheme="minorHAnsi"/>
        </w:rPr>
        <w:t>Tech (ECE) Kanpur University, Kanpur, India</w:t>
      </w:r>
      <w:r w:rsidR="00700811" w:rsidRPr="00DA30E7">
        <w:rPr>
          <w:rFonts w:asciiTheme="minorHAnsi" w:hAnsiTheme="minorHAnsi" w:cstheme="minorHAnsi"/>
        </w:rPr>
        <w:t>.</w:t>
      </w:r>
    </w:p>
    <w:p w14:paraId="062EA51F" w14:textId="50EB846A" w:rsidR="00461931" w:rsidRPr="00DA30E7" w:rsidRDefault="00DC58A5" w:rsidP="00461931">
      <w:pPr>
        <w:pStyle w:val="ListParagraph"/>
        <w:numPr>
          <w:ilvl w:val="0"/>
          <w:numId w:val="29"/>
        </w:numPr>
        <w:spacing w:after="0" w:line="240" w:lineRule="auto"/>
        <w:jc w:val="both"/>
        <w:rPr>
          <w:rFonts w:asciiTheme="minorHAnsi" w:hAnsiTheme="minorHAnsi" w:cstheme="minorHAnsi"/>
        </w:rPr>
      </w:pPr>
      <w:r w:rsidRPr="00DA30E7">
        <w:rPr>
          <w:rFonts w:asciiTheme="minorHAnsi" w:hAnsiTheme="minorHAnsi" w:cstheme="minorHAnsi"/>
        </w:rPr>
        <w:t>M-Tech (ECE) Karnataka University, Mysore, India.</w:t>
      </w:r>
    </w:p>
    <w:p w14:paraId="59BAD85D" w14:textId="244F02E4" w:rsidR="00FA7C47" w:rsidRPr="00DA30E7" w:rsidRDefault="00FA7C47" w:rsidP="00461931">
      <w:pPr>
        <w:pStyle w:val="ListParagraph"/>
        <w:numPr>
          <w:ilvl w:val="0"/>
          <w:numId w:val="29"/>
        </w:numPr>
        <w:spacing w:after="0" w:line="240" w:lineRule="auto"/>
        <w:jc w:val="both"/>
        <w:rPr>
          <w:rFonts w:asciiTheme="minorHAnsi" w:hAnsiTheme="minorHAnsi" w:cstheme="minorHAnsi"/>
        </w:rPr>
      </w:pPr>
      <w:r w:rsidRPr="00DA30E7">
        <w:rPr>
          <w:rFonts w:asciiTheme="minorHAnsi" w:hAnsiTheme="minorHAnsi" w:cstheme="minorHAnsi"/>
        </w:rPr>
        <w:t xml:space="preserve">MS Certified Professional (MCP) &amp; MS Certified Technology Specialist (MCTS). </w:t>
      </w:r>
    </w:p>
    <w:p w14:paraId="700B504F" w14:textId="77777777" w:rsidR="00FA7C47" w:rsidRPr="008F53DC" w:rsidRDefault="00FA7C47" w:rsidP="00FA7C47">
      <w:pPr>
        <w:rPr>
          <w:rFonts w:asciiTheme="minorHAnsi" w:hAnsiTheme="minorHAnsi" w:cstheme="minorHAnsi"/>
          <w:b/>
          <w:sz w:val="22"/>
          <w:szCs w:val="22"/>
        </w:rPr>
      </w:pPr>
    </w:p>
    <w:sectPr w:rsidR="00FA7C47" w:rsidRPr="008F53DC" w:rsidSect="008F53DC">
      <w:footerReference w:type="default" r:id="rId9"/>
      <w:headerReference w:type="first" r:id="rId10"/>
      <w:pgSz w:w="12240" w:h="15840" w:code="1"/>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E7F616" w14:textId="77777777" w:rsidR="00E84175" w:rsidRDefault="00E84175">
      <w:r>
        <w:separator/>
      </w:r>
    </w:p>
  </w:endnote>
  <w:endnote w:type="continuationSeparator" w:id="0">
    <w:p w14:paraId="4CA1CD62" w14:textId="77777777" w:rsidR="00E84175" w:rsidRDefault="00E841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UI Symbol"/>
    <w:charset w:val="02"/>
    <w:family w:val="auto"/>
    <w:pitch w:val="default"/>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5698971"/>
      <w:docPartObj>
        <w:docPartGallery w:val="Page Numbers (Bottom of Page)"/>
        <w:docPartUnique/>
      </w:docPartObj>
    </w:sdtPr>
    <w:sdtContent>
      <w:sdt>
        <w:sdtPr>
          <w:id w:val="-1705238520"/>
          <w:docPartObj>
            <w:docPartGallery w:val="Page Numbers (Top of Page)"/>
            <w:docPartUnique/>
          </w:docPartObj>
        </w:sdtPr>
        <w:sdtContent>
          <w:p w14:paraId="011FED8B" w14:textId="2A522878" w:rsidR="001B119F" w:rsidRDefault="003F7327" w:rsidP="001B119F">
            <w:pPr>
              <w:pStyle w:val="Footer"/>
              <w:tabs>
                <w:tab w:val="clear" w:pos="8640"/>
                <w:tab w:val="right" w:pos="10800"/>
              </w:tabs>
            </w:pPr>
            <w:r>
              <w:rPr>
                <w:noProof/>
              </w:rPr>
              <w:drawing>
                <wp:anchor distT="0" distB="0" distL="114300" distR="114300" simplePos="0" relativeHeight="251665920" behindDoc="1" locked="0" layoutInCell="1" allowOverlap="1" wp14:anchorId="0793B9E5" wp14:editId="167A76DA">
                  <wp:simplePos x="0" y="0"/>
                  <wp:positionH relativeFrom="margin">
                    <wp:posOffset>2800350</wp:posOffset>
                  </wp:positionH>
                  <wp:positionV relativeFrom="bottomMargin">
                    <wp:posOffset>381000</wp:posOffset>
                  </wp:positionV>
                  <wp:extent cx="942975" cy="152400"/>
                  <wp:effectExtent l="0" t="0" r="9525" b="0"/>
                  <wp:wrapThrough wrapText="bothSides">
                    <wp:wrapPolygon edited="0">
                      <wp:start x="1309" y="0"/>
                      <wp:lineTo x="0" y="8100"/>
                      <wp:lineTo x="0" y="18900"/>
                      <wp:lineTo x="21382" y="18900"/>
                      <wp:lineTo x="21382" y="2700"/>
                      <wp:lineTo x="17018" y="0"/>
                      <wp:lineTo x="1309" y="0"/>
                    </wp:wrapPolygon>
                  </wp:wrapThrough>
                  <wp:docPr id="9" name="Picture 9" descr="C:\Users\Prasad\AppData\Local\Microsoft\Windows\INetCacheContent.Word\Intellibee 7 side s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asad\AppData\Local\Microsoft\Windows\INetCacheContent.Word\Intellibee 7 side sm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2975" cy="152400"/>
                          </a:xfrm>
                          <a:prstGeom prst="rect">
                            <a:avLst/>
                          </a:prstGeom>
                          <a:noFill/>
                          <a:ln>
                            <a:noFill/>
                          </a:ln>
                        </pic:spPr>
                      </pic:pic>
                    </a:graphicData>
                  </a:graphic>
                  <wp14:sizeRelV relativeFrom="margin">
                    <wp14:pctHeight>0</wp14:pctHeight>
                  </wp14:sizeRelV>
                </wp:anchor>
              </w:drawing>
            </w:r>
            <w:r w:rsidR="001B119F" w:rsidRPr="001B119F">
              <w:rPr>
                <w:rFonts w:asciiTheme="minorHAnsi" w:hAnsiTheme="minorHAnsi" w:cstheme="minorHAnsi"/>
                <w:b/>
                <w:bCs/>
                <w:sz w:val="22"/>
                <w:szCs w:val="22"/>
              </w:rPr>
              <w:t xml:space="preserve">Page </w:t>
            </w:r>
            <w:r w:rsidR="001B119F" w:rsidRPr="001B119F">
              <w:rPr>
                <w:rFonts w:asciiTheme="minorHAnsi" w:hAnsiTheme="minorHAnsi" w:cstheme="minorHAnsi"/>
                <w:b/>
                <w:bCs/>
                <w:noProof/>
                <w:sz w:val="22"/>
                <w:szCs w:val="22"/>
              </w:rPr>
              <w:t>2</w:t>
            </w:r>
            <w:r w:rsidR="001B119F" w:rsidRPr="001B119F">
              <w:rPr>
                <w:rFonts w:asciiTheme="minorHAnsi" w:hAnsiTheme="minorHAnsi" w:cstheme="minorHAnsi"/>
                <w:b/>
                <w:bCs/>
                <w:sz w:val="22"/>
                <w:szCs w:val="22"/>
              </w:rPr>
              <w:t xml:space="preserve"> of </w:t>
            </w:r>
            <w:r w:rsidR="001B119F" w:rsidRPr="001B119F">
              <w:rPr>
                <w:rFonts w:asciiTheme="minorHAnsi" w:hAnsiTheme="minorHAnsi" w:cstheme="minorHAnsi"/>
                <w:b/>
                <w:bCs/>
                <w:noProof/>
                <w:sz w:val="22"/>
                <w:szCs w:val="22"/>
              </w:rPr>
              <w:t>2</w:t>
            </w:r>
            <w:r w:rsidR="001B119F">
              <w:rPr>
                <w:rFonts w:asciiTheme="minorHAnsi" w:hAnsiTheme="minorHAnsi" w:cstheme="minorHAnsi"/>
                <w:b/>
                <w:bCs/>
                <w:sz w:val="22"/>
                <w:szCs w:val="22"/>
              </w:rPr>
              <w:tab/>
            </w:r>
            <w:r w:rsidR="001B119F">
              <w:rPr>
                <w:rFonts w:asciiTheme="minorHAnsi" w:hAnsiTheme="minorHAnsi" w:cstheme="minorHAnsi"/>
                <w:b/>
                <w:bCs/>
                <w:sz w:val="22"/>
                <w:szCs w:val="22"/>
              </w:rPr>
              <w:tab/>
            </w:r>
            <w:r w:rsidR="001B119F" w:rsidRPr="001B119F">
              <w:rPr>
                <w:rFonts w:asciiTheme="minorHAnsi" w:hAnsiTheme="minorHAnsi" w:cstheme="minorHAnsi"/>
                <w:b/>
                <w:bCs/>
                <w:sz w:val="22"/>
                <w:szCs w:val="22"/>
              </w:rPr>
              <w:t>Vijay</w:t>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2D8EC3" w14:textId="77777777" w:rsidR="00E84175" w:rsidRDefault="00E84175">
      <w:r>
        <w:separator/>
      </w:r>
    </w:p>
  </w:footnote>
  <w:footnote w:type="continuationSeparator" w:id="0">
    <w:p w14:paraId="2E336235" w14:textId="77777777" w:rsidR="00E84175" w:rsidRDefault="00E841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4CC4C" w14:textId="17F75824" w:rsidR="001B119F" w:rsidRPr="00700811" w:rsidRDefault="003F7327" w:rsidP="008F53DC">
    <w:pPr>
      <w:adjustRightInd w:val="0"/>
      <w:jc w:val="center"/>
      <w:rPr>
        <w:rFonts w:asciiTheme="minorHAnsi" w:hAnsiTheme="minorHAnsi" w:cstheme="minorHAnsi"/>
        <w:b/>
        <w:sz w:val="28"/>
        <w:szCs w:val="28"/>
        <w:lang w:val="it-IT"/>
      </w:rPr>
    </w:pPr>
    <w:r>
      <w:rPr>
        <w:noProof/>
      </w:rPr>
      <w:drawing>
        <wp:anchor distT="0" distB="0" distL="114300" distR="114300" simplePos="0" relativeHeight="251663872" behindDoc="1" locked="0" layoutInCell="1" allowOverlap="1" wp14:anchorId="3DFA66FF" wp14:editId="4C396C62">
          <wp:simplePos x="0" y="0"/>
          <wp:positionH relativeFrom="margin">
            <wp:align>left</wp:align>
          </wp:positionH>
          <wp:positionV relativeFrom="page">
            <wp:posOffset>256540</wp:posOffset>
          </wp:positionV>
          <wp:extent cx="675640" cy="551815"/>
          <wp:effectExtent l="0" t="0" r="0" b="635"/>
          <wp:wrapThrough wrapText="bothSides">
            <wp:wrapPolygon edited="0">
              <wp:start x="0" y="0"/>
              <wp:lineTo x="0" y="20879"/>
              <wp:lineTo x="20707" y="20879"/>
              <wp:lineTo x="20707" y="0"/>
              <wp:lineTo x="0" y="0"/>
            </wp:wrapPolygon>
          </wp:wrapThrough>
          <wp:docPr id="10" name="Picture 10" descr="C:\Users\Prasad\AppData\Local\Microsoft\Windows\INetCacheContent.Word\Intellibee 7 s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asad\AppData\Local\Microsoft\Windows\INetCacheContent.Word\Intellibee 7 sml.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5640" cy="551815"/>
                  </a:xfrm>
                  <a:prstGeom prst="rect">
                    <a:avLst/>
                  </a:prstGeom>
                  <a:noFill/>
                  <a:ln>
                    <a:noFill/>
                  </a:ln>
                </pic:spPr>
              </pic:pic>
            </a:graphicData>
          </a:graphic>
          <wp14:sizeRelH relativeFrom="page">
            <wp14:pctWidth>0</wp14:pctWidth>
          </wp14:sizeRelH>
          <wp14:sizeRelV relativeFrom="page">
            <wp14:pctHeight>0</wp14:pctHeight>
          </wp14:sizeRelV>
        </wp:anchor>
      </w:drawing>
    </w:r>
    <w:r w:rsidR="001B119F" w:rsidRPr="00700811">
      <w:rPr>
        <w:rFonts w:asciiTheme="minorHAnsi" w:hAnsiTheme="minorHAnsi" w:cstheme="minorHAnsi"/>
        <w:b/>
        <w:sz w:val="28"/>
        <w:szCs w:val="28"/>
        <w:lang w:val="it-IT"/>
      </w:rPr>
      <w:t>Vijay</w:t>
    </w:r>
  </w:p>
  <w:p w14:paraId="159AB34A" w14:textId="17F04E8B" w:rsidR="00FA7C47" w:rsidRPr="00700811" w:rsidRDefault="008F53DC" w:rsidP="008F53DC">
    <w:pPr>
      <w:adjustRightInd w:val="0"/>
      <w:jc w:val="center"/>
      <w:rPr>
        <w:rFonts w:asciiTheme="minorHAnsi" w:hAnsiTheme="minorHAnsi" w:cstheme="minorHAnsi"/>
        <w:b/>
        <w:color w:val="FF0000"/>
        <w:sz w:val="22"/>
        <w:szCs w:val="22"/>
        <w:lang w:val="it-IT"/>
      </w:rPr>
    </w:pPr>
    <w:r w:rsidRPr="001B119F">
      <w:rPr>
        <w:rFonts w:asciiTheme="minorHAnsi" w:hAnsiTheme="minorHAnsi" w:cstheme="minorHAnsi"/>
        <w:b/>
        <w:noProof/>
        <w:color w:val="FF0000"/>
        <w:sz w:val="22"/>
        <w:szCs w:val="22"/>
      </w:rPr>
      <w:drawing>
        <wp:anchor distT="0" distB="0" distL="114300" distR="114300" simplePos="0" relativeHeight="251661824" behindDoc="1" locked="0" layoutInCell="1" allowOverlap="1" wp14:anchorId="2762B01E" wp14:editId="45D32440">
          <wp:simplePos x="0" y="0"/>
          <wp:positionH relativeFrom="column">
            <wp:posOffset>6108065</wp:posOffset>
          </wp:positionH>
          <wp:positionV relativeFrom="page">
            <wp:posOffset>104775</wp:posOffset>
          </wp:positionV>
          <wp:extent cx="798195" cy="485775"/>
          <wp:effectExtent l="0" t="0" r="1905" b="9525"/>
          <wp:wrapNone/>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98195" cy="485775"/>
                  </a:xfrm>
                  <a:prstGeom prst="rect">
                    <a:avLst/>
                  </a:prstGeom>
                  <a:noFill/>
                  <a:ln>
                    <a:noFill/>
                  </a:ln>
                </pic:spPr>
              </pic:pic>
            </a:graphicData>
          </a:graphic>
          <wp14:sizeRelH relativeFrom="page">
            <wp14:pctWidth>0</wp14:pctWidth>
          </wp14:sizeRelH>
          <wp14:sizeRelV relativeFrom="page">
            <wp14:pctHeight>0</wp14:pctHeight>
          </wp14:sizeRelV>
        </wp:anchor>
      </w:drawing>
    </w:r>
    <w:r w:rsidR="00BA1F22">
      <w:rPr>
        <w:rFonts w:asciiTheme="minorHAnsi" w:hAnsiTheme="minorHAnsi" w:cstheme="minorHAnsi"/>
        <w:b/>
        <w:color w:val="FF0000"/>
        <w:sz w:val="22"/>
        <w:szCs w:val="22"/>
        <w:lang w:val="it-IT"/>
      </w:rPr>
      <w:t xml:space="preserve">Senior </w:t>
    </w:r>
    <w:r w:rsidR="001B119F" w:rsidRPr="00700811">
      <w:rPr>
        <w:rFonts w:asciiTheme="minorHAnsi" w:hAnsiTheme="minorHAnsi" w:cstheme="minorHAnsi"/>
        <w:b/>
        <w:color w:val="FF0000"/>
        <w:sz w:val="22"/>
        <w:szCs w:val="22"/>
        <w:lang w:val="it-IT"/>
      </w:rPr>
      <w:t>SQL DBA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3E1621A2"/>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3A74F0C4"/>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FFFFFFFE"/>
    <w:multiLevelType w:val="singleLevel"/>
    <w:tmpl w:val="3186366C"/>
    <w:lvl w:ilvl="0">
      <w:numFmt w:val="bullet"/>
      <w:pStyle w:val="Normal9pt"/>
      <w:lvlText w:val="*"/>
      <w:lvlJc w:val="left"/>
      <w:pPr>
        <w:ind w:left="0" w:firstLine="0"/>
      </w:pPr>
    </w:lvl>
  </w:abstractNum>
  <w:abstractNum w:abstractNumId="3" w15:restartNumberingAfterBreak="0">
    <w:nsid w:val="00000001"/>
    <w:multiLevelType w:val="multilevel"/>
    <w:tmpl w:val="00000001"/>
    <w:name w:val="WW8Num9"/>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000002"/>
    <w:multiLevelType w:val="multilevel"/>
    <w:tmpl w:val="00000002"/>
    <w:name w:val="WW8Num2"/>
    <w:lvl w:ilvl="0">
      <w:start w:val="1"/>
      <w:numFmt w:val="bullet"/>
      <w:lvlText w:val=""/>
      <w:lvlJc w:val="left"/>
      <w:pPr>
        <w:tabs>
          <w:tab w:val="num" w:pos="707"/>
        </w:tabs>
        <w:ind w:left="707" w:hanging="283"/>
      </w:pPr>
      <w:rPr>
        <w:rFonts w:ascii="Wingdings" w:hAnsi="Wingdings" w:cs="OpenSymbol"/>
        <w:color w:val="000000"/>
        <w:sz w:val="22"/>
        <w:szCs w:val="22"/>
        <w:lang w:val="en-US" w:bidi="ar-SA"/>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5" w15:restartNumberingAfterBreak="0">
    <w:nsid w:val="00000003"/>
    <w:multiLevelType w:val="singleLevel"/>
    <w:tmpl w:val="00000003"/>
    <w:name w:val="WW8Num3"/>
    <w:lvl w:ilvl="0">
      <w:start w:val="1"/>
      <w:numFmt w:val="bullet"/>
      <w:lvlText w:val=""/>
      <w:lvlJc w:val="left"/>
      <w:pPr>
        <w:tabs>
          <w:tab w:val="num" w:pos="0"/>
        </w:tabs>
        <w:ind w:left="720" w:hanging="360"/>
      </w:pPr>
      <w:rPr>
        <w:rFonts w:ascii="Symbol" w:hAnsi="Symbol"/>
      </w:rPr>
    </w:lvl>
  </w:abstractNum>
  <w:abstractNum w:abstractNumId="6" w15:restartNumberingAfterBreak="0">
    <w:nsid w:val="00000004"/>
    <w:multiLevelType w:val="singleLevel"/>
    <w:tmpl w:val="00000004"/>
    <w:name w:val="WW8Num4"/>
    <w:lvl w:ilvl="0">
      <w:start w:val="1"/>
      <w:numFmt w:val="bullet"/>
      <w:lvlText w:val="•"/>
      <w:lvlJc w:val="left"/>
      <w:pPr>
        <w:tabs>
          <w:tab w:val="num" w:pos="720"/>
        </w:tabs>
        <w:ind w:left="720" w:hanging="360"/>
      </w:pPr>
      <w:rPr>
        <w:rFonts w:ascii="Times New Roman" w:hAnsi="Times New Roman"/>
      </w:rPr>
    </w:lvl>
  </w:abstractNum>
  <w:abstractNum w:abstractNumId="7" w15:restartNumberingAfterBreak="0">
    <w:nsid w:val="00000005"/>
    <w:multiLevelType w:val="singleLevel"/>
    <w:tmpl w:val="00000005"/>
    <w:name w:val="WW8Num5"/>
    <w:lvl w:ilvl="0">
      <w:start w:val="1"/>
      <w:numFmt w:val="bullet"/>
      <w:lvlText w:val=""/>
      <w:lvlJc w:val="left"/>
      <w:pPr>
        <w:tabs>
          <w:tab w:val="num" w:pos="720"/>
        </w:tabs>
        <w:ind w:left="720" w:hanging="360"/>
      </w:pPr>
      <w:rPr>
        <w:rFonts w:ascii="Wingdings" w:hAnsi="Wingdings"/>
      </w:rPr>
    </w:lvl>
  </w:abstractNum>
  <w:abstractNum w:abstractNumId="8" w15:restartNumberingAfterBreak="0">
    <w:nsid w:val="00000006"/>
    <w:multiLevelType w:val="singleLevel"/>
    <w:tmpl w:val="00000006"/>
    <w:name w:val="WW8Num6"/>
    <w:lvl w:ilvl="0">
      <w:start w:val="1"/>
      <w:numFmt w:val="bullet"/>
      <w:lvlText w:val="•"/>
      <w:lvlJc w:val="left"/>
      <w:pPr>
        <w:tabs>
          <w:tab w:val="num" w:pos="720"/>
        </w:tabs>
        <w:ind w:left="720" w:hanging="360"/>
      </w:pPr>
      <w:rPr>
        <w:rFonts w:ascii="Times New Roman" w:hAnsi="Times New Roman"/>
      </w:rPr>
    </w:lvl>
  </w:abstractNum>
  <w:abstractNum w:abstractNumId="9" w15:restartNumberingAfterBreak="0">
    <w:nsid w:val="00000007"/>
    <w:multiLevelType w:val="singleLevel"/>
    <w:tmpl w:val="00000007"/>
    <w:name w:val="WW8Num7"/>
    <w:lvl w:ilvl="0">
      <w:start w:val="1"/>
      <w:numFmt w:val="bullet"/>
      <w:lvlText w:val=""/>
      <w:lvlJc w:val="left"/>
      <w:pPr>
        <w:tabs>
          <w:tab w:val="num" w:pos="720"/>
        </w:tabs>
        <w:ind w:left="720" w:hanging="360"/>
      </w:pPr>
      <w:rPr>
        <w:rFonts w:ascii="Wingdings" w:hAnsi="Wingdings" w:cs="Times New Roman"/>
      </w:rPr>
    </w:lvl>
  </w:abstractNum>
  <w:abstractNum w:abstractNumId="10" w15:restartNumberingAfterBreak="0">
    <w:nsid w:val="00000008"/>
    <w:multiLevelType w:val="multilevel"/>
    <w:tmpl w:val="00000008"/>
    <w:name w:val="WW8Num8"/>
    <w:lvl w:ilvl="0">
      <w:start w:val="1"/>
      <w:numFmt w:val="bullet"/>
      <w:lvlText w:val="•"/>
      <w:lvlJc w:val="left"/>
      <w:pPr>
        <w:tabs>
          <w:tab w:val="num" w:pos="720"/>
        </w:tabs>
        <w:ind w:left="720" w:hanging="360"/>
      </w:pPr>
      <w:rPr>
        <w:rFonts w:ascii="Times New Roman" w:hAnsi="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04166E59"/>
    <w:multiLevelType w:val="hybridMultilevel"/>
    <w:tmpl w:val="51C68F92"/>
    <w:lvl w:ilvl="0" w:tplc="C142AA5A">
      <w:start w:val="1"/>
      <w:numFmt w:val="bullet"/>
      <w:pStyle w:val="RMBodyText"/>
      <w:lvlText w:val=""/>
      <w:lvlJc w:val="left"/>
      <w:pPr>
        <w:tabs>
          <w:tab w:val="num" w:pos="1320"/>
        </w:tabs>
        <w:ind w:left="1320" w:hanging="360"/>
      </w:pPr>
      <w:rPr>
        <w:rFonts w:ascii="Symbol" w:hAnsi="Symbol" w:cs="Times New Roman" w:hint="default"/>
      </w:rPr>
    </w:lvl>
    <w:lvl w:ilvl="1" w:tplc="04090003">
      <w:start w:val="1"/>
      <w:numFmt w:val="bullet"/>
      <w:lvlText w:val="o"/>
      <w:lvlJc w:val="left"/>
      <w:pPr>
        <w:tabs>
          <w:tab w:val="num" w:pos="2040"/>
        </w:tabs>
        <w:ind w:left="2040" w:hanging="360"/>
      </w:pPr>
      <w:rPr>
        <w:rFonts w:ascii="Courier New" w:hAnsi="Courier New" w:cs="Courier New" w:hint="default"/>
      </w:rPr>
    </w:lvl>
    <w:lvl w:ilvl="2" w:tplc="04090005">
      <w:start w:val="1"/>
      <w:numFmt w:val="bullet"/>
      <w:lvlText w:val=""/>
      <w:lvlJc w:val="left"/>
      <w:pPr>
        <w:tabs>
          <w:tab w:val="num" w:pos="2760"/>
        </w:tabs>
        <w:ind w:left="2760" w:hanging="360"/>
      </w:pPr>
      <w:rPr>
        <w:rFonts w:ascii="Wingdings" w:hAnsi="Wingdings" w:cs="Times New Roman" w:hint="default"/>
      </w:rPr>
    </w:lvl>
    <w:lvl w:ilvl="3" w:tplc="04090001">
      <w:start w:val="1"/>
      <w:numFmt w:val="bullet"/>
      <w:lvlText w:val=""/>
      <w:lvlJc w:val="left"/>
      <w:pPr>
        <w:tabs>
          <w:tab w:val="num" w:pos="3480"/>
        </w:tabs>
        <w:ind w:left="3480" w:hanging="360"/>
      </w:pPr>
      <w:rPr>
        <w:rFonts w:ascii="Symbol" w:hAnsi="Symbol" w:hint="default"/>
      </w:rPr>
    </w:lvl>
    <w:lvl w:ilvl="4" w:tplc="04090003">
      <w:start w:val="1"/>
      <w:numFmt w:val="bullet"/>
      <w:lvlText w:val="o"/>
      <w:lvlJc w:val="left"/>
      <w:pPr>
        <w:tabs>
          <w:tab w:val="num" w:pos="4200"/>
        </w:tabs>
        <w:ind w:left="4200" w:hanging="360"/>
      </w:pPr>
      <w:rPr>
        <w:rFonts w:ascii="Courier New" w:hAnsi="Courier New" w:cs="Courier New" w:hint="default"/>
      </w:rPr>
    </w:lvl>
    <w:lvl w:ilvl="5" w:tplc="04090005">
      <w:start w:val="1"/>
      <w:numFmt w:val="bullet"/>
      <w:lvlText w:val=""/>
      <w:lvlJc w:val="left"/>
      <w:pPr>
        <w:tabs>
          <w:tab w:val="num" w:pos="4920"/>
        </w:tabs>
        <w:ind w:left="4920" w:hanging="360"/>
      </w:pPr>
      <w:rPr>
        <w:rFonts w:ascii="Wingdings" w:hAnsi="Wingdings" w:cs="Times New Roman" w:hint="default"/>
      </w:rPr>
    </w:lvl>
    <w:lvl w:ilvl="6" w:tplc="04090001">
      <w:start w:val="1"/>
      <w:numFmt w:val="bullet"/>
      <w:lvlText w:val=""/>
      <w:lvlJc w:val="left"/>
      <w:pPr>
        <w:tabs>
          <w:tab w:val="num" w:pos="5640"/>
        </w:tabs>
        <w:ind w:left="5640" w:hanging="360"/>
      </w:pPr>
      <w:rPr>
        <w:rFonts w:ascii="Symbol" w:hAnsi="Symbol" w:cs="Times New Roman" w:hint="default"/>
      </w:rPr>
    </w:lvl>
    <w:lvl w:ilvl="7" w:tplc="04090003">
      <w:start w:val="1"/>
      <w:numFmt w:val="bullet"/>
      <w:lvlText w:val="o"/>
      <w:lvlJc w:val="left"/>
      <w:pPr>
        <w:tabs>
          <w:tab w:val="num" w:pos="6360"/>
        </w:tabs>
        <w:ind w:left="6360" w:hanging="360"/>
      </w:pPr>
      <w:rPr>
        <w:rFonts w:ascii="Courier New" w:hAnsi="Courier New" w:cs="Courier New" w:hint="default"/>
      </w:rPr>
    </w:lvl>
    <w:lvl w:ilvl="8" w:tplc="04090005">
      <w:start w:val="1"/>
      <w:numFmt w:val="bullet"/>
      <w:lvlText w:val=""/>
      <w:lvlJc w:val="left"/>
      <w:pPr>
        <w:tabs>
          <w:tab w:val="num" w:pos="7080"/>
        </w:tabs>
        <w:ind w:left="7080" w:hanging="360"/>
      </w:pPr>
      <w:rPr>
        <w:rFonts w:ascii="Wingdings" w:hAnsi="Wingdings" w:cs="Times New Roman" w:hint="default"/>
      </w:rPr>
    </w:lvl>
  </w:abstractNum>
  <w:abstractNum w:abstractNumId="12" w15:restartNumberingAfterBreak="0">
    <w:nsid w:val="0FB30066"/>
    <w:multiLevelType w:val="hybridMultilevel"/>
    <w:tmpl w:val="DEC6D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D30524"/>
    <w:multiLevelType w:val="multilevel"/>
    <w:tmpl w:val="BBBA6DC0"/>
    <w:styleLink w:val="WWNum9"/>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4" w15:restartNumberingAfterBreak="0">
    <w:nsid w:val="16171F43"/>
    <w:multiLevelType w:val="hybridMultilevel"/>
    <w:tmpl w:val="D6D64E6A"/>
    <w:lvl w:ilvl="0" w:tplc="FFFFFFFF">
      <w:start w:val="1"/>
      <w:numFmt w:val="bullet"/>
      <w:pStyle w:val="Resume-Bullet2"/>
      <w:lvlText w:val=""/>
      <w:lvlJc w:val="left"/>
      <w:pPr>
        <w:tabs>
          <w:tab w:val="num" w:pos="900"/>
        </w:tabs>
        <w:ind w:left="756" w:hanging="216"/>
      </w:pPr>
      <w:rPr>
        <w:rFonts w:ascii="Wingdings" w:hAnsi="Wingdings" w:cs="Wingdings" w:hint="default"/>
        <w:color w:val="800000"/>
        <w:sz w:val="20"/>
        <w:szCs w:val="20"/>
      </w:rPr>
    </w:lvl>
    <w:lvl w:ilvl="1" w:tplc="FFFFFFFF">
      <w:start w:val="1"/>
      <w:numFmt w:val="decimal"/>
      <w:lvlText w:val="%2."/>
      <w:lvlJc w:val="left"/>
      <w:pPr>
        <w:tabs>
          <w:tab w:val="num" w:pos="1620"/>
        </w:tabs>
        <w:ind w:left="1620" w:hanging="360"/>
      </w:pPr>
      <w:rPr>
        <w:color w:val="800000"/>
        <w:sz w:val="16"/>
        <w:szCs w:val="16"/>
      </w:rPr>
    </w:lvl>
    <w:lvl w:ilvl="2" w:tplc="FFFFFFFF">
      <w:numFmt w:val="bullet"/>
      <w:lvlText w:val="-"/>
      <w:lvlJc w:val="left"/>
      <w:pPr>
        <w:tabs>
          <w:tab w:val="num" w:pos="2340"/>
        </w:tabs>
        <w:ind w:left="2340" w:hanging="360"/>
      </w:pPr>
      <w:rPr>
        <w:rFonts w:ascii="Times New Roman" w:eastAsia="Times New Roman" w:hAnsi="Times New Roman" w:hint="default"/>
        <w:color w:val="800000"/>
        <w:sz w:val="20"/>
        <w:szCs w:val="20"/>
      </w:rPr>
    </w:lvl>
    <w:lvl w:ilvl="3" w:tplc="FFFFFFFF">
      <w:start w:val="1"/>
      <w:numFmt w:val="bullet"/>
      <w:lvlText w:val=""/>
      <w:lvlJc w:val="left"/>
      <w:pPr>
        <w:tabs>
          <w:tab w:val="num" w:pos="3060"/>
        </w:tabs>
        <w:ind w:left="2916" w:hanging="216"/>
      </w:pPr>
      <w:rPr>
        <w:rFonts w:ascii="Wingdings" w:hAnsi="Wingdings" w:cs="Wingdings" w:hint="default"/>
        <w:color w:val="800000"/>
        <w:sz w:val="20"/>
        <w:szCs w:val="20"/>
      </w:rPr>
    </w:lvl>
    <w:lvl w:ilvl="4" w:tplc="FFFFFFFF">
      <w:start w:val="1"/>
      <w:numFmt w:val="bullet"/>
      <w:lvlText w:val="o"/>
      <w:lvlJc w:val="left"/>
      <w:pPr>
        <w:tabs>
          <w:tab w:val="num" w:pos="3780"/>
        </w:tabs>
        <w:ind w:left="3780" w:hanging="360"/>
      </w:pPr>
      <w:rPr>
        <w:rFonts w:ascii="Courier New" w:hAnsi="Courier New" w:cs="Courier New" w:hint="default"/>
      </w:rPr>
    </w:lvl>
    <w:lvl w:ilvl="5" w:tplc="FFFFFFFF">
      <w:start w:val="1"/>
      <w:numFmt w:val="bullet"/>
      <w:lvlText w:val=""/>
      <w:lvlJc w:val="left"/>
      <w:pPr>
        <w:tabs>
          <w:tab w:val="num" w:pos="4500"/>
        </w:tabs>
        <w:ind w:left="4500" w:hanging="360"/>
      </w:pPr>
      <w:rPr>
        <w:rFonts w:ascii="Wingdings" w:hAnsi="Wingdings" w:cs="Wingdings" w:hint="default"/>
      </w:rPr>
    </w:lvl>
    <w:lvl w:ilvl="6" w:tplc="FFFFFFFF">
      <w:start w:val="1"/>
      <w:numFmt w:val="bullet"/>
      <w:lvlText w:val=""/>
      <w:lvlJc w:val="left"/>
      <w:pPr>
        <w:tabs>
          <w:tab w:val="num" w:pos="5220"/>
        </w:tabs>
        <w:ind w:left="5220" w:hanging="360"/>
      </w:pPr>
      <w:rPr>
        <w:rFonts w:ascii="Symbol" w:hAnsi="Symbol" w:cs="Symbol" w:hint="default"/>
      </w:rPr>
    </w:lvl>
    <w:lvl w:ilvl="7" w:tplc="FFFFFFFF">
      <w:start w:val="1"/>
      <w:numFmt w:val="bullet"/>
      <w:lvlText w:val="o"/>
      <w:lvlJc w:val="left"/>
      <w:pPr>
        <w:tabs>
          <w:tab w:val="num" w:pos="5940"/>
        </w:tabs>
        <w:ind w:left="5940" w:hanging="360"/>
      </w:pPr>
      <w:rPr>
        <w:rFonts w:ascii="Courier New" w:hAnsi="Courier New" w:cs="Courier New" w:hint="default"/>
      </w:rPr>
    </w:lvl>
    <w:lvl w:ilvl="8" w:tplc="FFFFFFFF">
      <w:start w:val="1"/>
      <w:numFmt w:val="bullet"/>
      <w:lvlText w:val=""/>
      <w:lvlJc w:val="left"/>
      <w:pPr>
        <w:tabs>
          <w:tab w:val="num" w:pos="6660"/>
        </w:tabs>
        <w:ind w:left="6660" w:hanging="360"/>
      </w:pPr>
      <w:rPr>
        <w:rFonts w:ascii="Wingdings" w:hAnsi="Wingdings" w:cs="Wingdings" w:hint="default"/>
      </w:rPr>
    </w:lvl>
  </w:abstractNum>
  <w:abstractNum w:abstractNumId="15" w15:restartNumberingAfterBreak="0">
    <w:nsid w:val="1EAB4CC5"/>
    <w:multiLevelType w:val="hybridMultilevel"/>
    <w:tmpl w:val="383E3414"/>
    <w:lvl w:ilvl="0" w:tplc="A3C2F032">
      <w:start w:val="1"/>
      <w:numFmt w:val="bullet"/>
      <w:pStyle w:val="bulletedlist"/>
      <w:lvlText w:val=""/>
      <w:lvlJc w:val="left"/>
      <w:pPr>
        <w:tabs>
          <w:tab w:val="num" w:pos="288"/>
        </w:tabs>
        <w:ind w:left="288" w:hanging="288"/>
      </w:pPr>
      <w:rPr>
        <w:rFonts w:ascii="Symbol" w:hAnsi="Symbol" w:hint="default"/>
        <w:b w:val="0"/>
        <w:i w:val="0"/>
        <w:color w:val="808080"/>
        <w:sz w:val="12"/>
        <w:szCs w:val="12"/>
      </w:rPr>
    </w:lvl>
    <w:lvl w:ilvl="1" w:tplc="04090003">
      <w:start w:val="1"/>
      <w:numFmt w:val="bullet"/>
      <w:lvlText w:val="o"/>
      <w:lvlJc w:val="left"/>
      <w:pPr>
        <w:tabs>
          <w:tab w:val="num" w:pos="1440"/>
        </w:tabs>
        <w:ind w:left="1440" w:hanging="360"/>
      </w:pPr>
      <w:rPr>
        <w:rFonts w:ascii="Courier New" w:hAnsi="Courier New" w:cs="Courier New" w:hint="default"/>
        <w:b w:val="0"/>
        <w:i w:val="0"/>
        <w:color w:val="808080"/>
        <w:sz w:val="12"/>
        <w:szCs w:val="12"/>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17247F0"/>
    <w:multiLevelType w:val="multilevel"/>
    <w:tmpl w:val="0EE49EB6"/>
    <w:styleLink w:val="WWNum1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7" w15:restartNumberingAfterBreak="0">
    <w:nsid w:val="24731751"/>
    <w:multiLevelType w:val="multilevel"/>
    <w:tmpl w:val="615A1C8E"/>
    <w:styleLink w:val="WWNum13"/>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8" w15:restartNumberingAfterBreak="0">
    <w:nsid w:val="2AE01017"/>
    <w:multiLevelType w:val="hybridMultilevel"/>
    <w:tmpl w:val="1116C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474F1D"/>
    <w:multiLevelType w:val="hybridMultilevel"/>
    <w:tmpl w:val="A76EA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4F6746"/>
    <w:multiLevelType w:val="hybridMultilevel"/>
    <w:tmpl w:val="686ED5B8"/>
    <w:lvl w:ilvl="0" w:tplc="04090001">
      <w:start w:val="1"/>
      <w:numFmt w:val="bullet"/>
      <w:lvlText w:val=""/>
      <w:lvlJc w:val="left"/>
      <w:pPr>
        <w:ind w:left="713" w:hanging="360"/>
      </w:pPr>
      <w:rPr>
        <w:rFonts w:ascii="Symbol" w:hAnsi="Symbol" w:hint="default"/>
      </w:rPr>
    </w:lvl>
    <w:lvl w:ilvl="1" w:tplc="04090003" w:tentative="1">
      <w:start w:val="1"/>
      <w:numFmt w:val="bullet"/>
      <w:lvlText w:val="o"/>
      <w:lvlJc w:val="left"/>
      <w:pPr>
        <w:ind w:left="1433" w:hanging="360"/>
      </w:pPr>
      <w:rPr>
        <w:rFonts w:ascii="Courier New" w:hAnsi="Courier New" w:cs="Courier New" w:hint="default"/>
      </w:rPr>
    </w:lvl>
    <w:lvl w:ilvl="2" w:tplc="04090005" w:tentative="1">
      <w:start w:val="1"/>
      <w:numFmt w:val="bullet"/>
      <w:lvlText w:val=""/>
      <w:lvlJc w:val="left"/>
      <w:pPr>
        <w:ind w:left="2153" w:hanging="360"/>
      </w:pPr>
      <w:rPr>
        <w:rFonts w:ascii="Wingdings" w:hAnsi="Wingdings" w:hint="default"/>
      </w:rPr>
    </w:lvl>
    <w:lvl w:ilvl="3" w:tplc="04090001" w:tentative="1">
      <w:start w:val="1"/>
      <w:numFmt w:val="bullet"/>
      <w:lvlText w:val=""/>
      <w:lvlJc w:val="left"/>
      <w:pPr>
        <w:ind w:left="2873" w:hanging="360"/>
      </w:pPr>
      <w:rPr>
        <w:rFonts w:ascii="Symbol" w:hAnsi="Symbol" w:hint="default"/>
      </w:rPr>
    </w:lvl>
    <w:lvl w:ilvl="4" w:tplc="04090003" w:tentative="1">
      <w:start w:val="1"/>
      <w:numFmt w:val="bullet"/>
      <w:lvlText w:val="o"/>
      <w:lvlJc w:val="left"/>
      <w:pPr>
        <w:ind w:left="3593" w:hanging="360"/>
      </w:pPr>
      <w:rPr>
        <w:rFonts w:ascii="Courier New" w:hAnsi="Courier New" w:cs="Courier New" w:hint="default"/>
      </w:rPr>
    </w:lvl>
    <w:lvl w:ilvl="5" w:tplc="04090005" w:tentative="1">
      <w:start w:val="1"/>
      <w:numFmt w:val="bullet"/>
      <w:lvlText w:val=""/>
      <w:lvlJc w:val="left"/>
      <w:pPr>
        <w:ind w:left="4313" w:hanging="360"/>
      </w:pPr>
      <w:rPr>
        <w:rFonts w:ascii="Wingdings" w:hAnsi="Wingdings" w:hint="default"/>
      </w:rPr>
    </w:lvl>
    <w:lvl w:ilvl="6" w:tplc="04090001" w:tentative="1">
      <w:start w:val="1"/>
      <w:numFmt w:val="bullet"/>
      <w:lvlText w:val=""/>
      <w:lvlJc w:val="left"/>
      <w:pPr>
        <w:ind w:left="5033" w:hanging="360"/>
      </w:pPr>
      <w:rPr>
        <w:rFonts w:ascii="Symbol" w:hAnsi="Symbol" w:hint="default"/>
      </w:rPr>
    </w:lvl>
    <w:lvl w:ilvl="7" w:tplc="04090003" w:tentative="1">
      <w:start w:val="1"/>
      <w:numFmt w:val="bullet"/>
      <w:lvlText w:val="o"/>
      <w:lvlJc w:val="left"/>
      <w:pPr>
        <w:ind w:left="5753" w:hanging="360"/>
      </w:pPr>
      <w:rPr>
        <w:rFonts w:ascii="Courier New" w:hAnsi="Courier New" w:cs="Courier New" w:hint="default"/>
      </w:rPr>
    </w:lvl>
    <w:lvl w:ilvl="8" w:tplc="04090005" w:tentative="1">
      <w:start w:val="1"/>
      <w:numFmt w:val="bullet"/>
      <w:lvlText w:val=""/>
      <w:lvlJc w:val="left"/>
      <w:pPr>
        <w:ind w:left="6473" w:hanging="360"/>
      </w:pPr>
      <w:rPr>
        <w:rFonts w:ascii="Wingdings" w:hAnsi="Wingdings" w:hint="default"/>
      </w:rPr>
    </w:lvl>
  </w:abstractNum>
  <w:abstractNum w:abstractNumId="21" w15:restartNumberingAfterBreak="0">
    <w:nsid w:val="3F402E40"/>
    <w:multiLevelType w:val="hybridMultilevel"/>
    <w:tmpl w:val="1F624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FB94EBB"/>
    <w:multiLevelType w:val="multilevel"/>
    <w:tmpl w:val="451A5494"/>
    <w:styleLink w:val="WWNum1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3" w15:restartNumberingAfterBreak="0">
    <w:nsid w:val="415B78C0"/>
    <w:multiLevelType w:val="hybridMultilevel"/>
    <w:tmpl w:val="4D7E6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B9B35C0"/>
    <w:multiLevelType w:val="hybridMultilevel"/>
    <w:tmpl w:val="3AA66608"/>
    <w:lvl w:ilvl="0" w:tplc="9F90C126">
      <w:start w:val="1"/>
      <w:numFmt w:val="bullet"/>
      <w:pStyle w:val="ResumeBulletPoints"/>
      <w:lvlText w:val=""/>
      <w:lvlJc w:val="left"/>
      <w:pPr>
        <w:tabs>
          <w:tab w:val="num" w:pos="360"/>
        </w:tabs>
        <w:ind w:left="360" w:hanging="360"/>
      </w:pPr>
      <w:rPr>
        <w:rFonts w:ascii="Wingdings" w:hAnsi="Wingding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D591F46"/>
    <w:multiLevelType w:val="hybridMultilevel"/>
    <w:tmpl w:val="FA0C6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E1135F8"/>
    <w:multiLevelType w:val="hybridMultilevel"/>
    <w:tmpl w:val="4A38C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7F7CB8"/>
    <w:multiLevelType w:val="hybridMultilevel"/>
    <w:tmpl w:val="DF6A6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14D502C"/>
    <w:multiLevelType w:val="multilevel"/>
    <w:tmpl w:val="B79A3B0A"/>
    <w:styleLink w:val="List63"/>
    <w:lvl w:ilvl="0">
      <w:numFmt w:val="bullet"/>
      <w:lvlText w:val="•"/>
      <w:lvlJc w:val="left"/>
      <w:pPr>
        <w:tabs>
          <w:tab w:val="num" w:pos="720"/>
        </w:tabs>
        <w:ind w:left="720" w:hanging="360"/>
      </w:pPr>
      <w:rPr>
        <w:position w:val="0"/>
        <w:sz w:val="20"/>
        <w:szCs w:val="20"/>
        <w:rtl w:val="0"/>
      </w:rPr>
    </w:lvl>
    <w:lvl w:ilvl="1">
      <w:start w:val="1"/>
      <w:numFmt w:val="bullet"/>
      <w:lvlText w:val="o"/>
      <w:lvlJc w:val="left"/>
      <w:pPr>
        <w:tabs>
          <w:tab w:val="num" w:pos="1410"/>
        </w:tabs>
        <w:ind w:left="1410" w:hanging="330"/>
      </w:pPr>
      <w:rPr>
        <w:position w:val="0"/>
        <w:sz w:val="22"/>
        <w:szCs w:val="22"/>
        <w:rtl w:val="0"/>
      </w:rPr>
    </w:lvl>
    <w:lvl w:ilvl="2">
      <w:start w:val="1"/>
      <w:numFmt w:val="bullet"/>
      <w:lvlText w:val="▪"/>
      <w:lvlJc w:val="left"/>
      <w:pPr>
        <w:tabs>
          <w:tab w:val="num" w:pos="2130"/>
        </w:tabs>
        <w:ind w:left="2130" w:hanging="330"/>
      </w:pPr>
      <w:rPr>
        <w:position w:val="0"/>
        <w:sz w:val="22"/>
        <w:szCs w:val="22"/>
        <w:rtl w:val="0"/>
      </w:rPr>
    </w:lvl>
    <w:lvl w:ilvl="3">
      <w:start w:val="1"/>
      <w:numFmt w:val="bullet"/>
      <w:lvlText w:val="•"/>
      <w:lvlJc w:val="left"/>
      <w:pPr>
        <w:tabs>
          <w:tab w:val="num" w:pos="2850"/>
        </w:tabs>
        <w:ind w:left="2850" w:hanging="330"/>
      </w:pPr>
      <w:rPr>
        <w:position w:val="0"/>
        <w:sz w:val="22"/>
        <w:szCs w:val="22"/>
        <w:rtl w:val="0"/>
      </w:rPr>
    </w:lvl>
    <w:lvl w:ilvl="4">
      <w:start w:val="1"/>
      <w:numFmt w:val="bullet"/>
      <w:lvlText w:val="o"/>
      <w:lvlJc w:val="left"/>
      <w:pPr>
        <w:tabs>
          <w:tab w:val="num" w:pos="3570"/>
        </w:tabs>
        <w:ind w:left="3570" w:hanging="330"/>
      </w:pPr>
      <w:rPr>
        <w:position w:val="0"/>
        <w:sz w:val="22"/>
        <w:szCs w:val="22"/>
        <w:rtl w:val="0"/>
      </w:rPr>
    </w:lvl>
    <w:lvl w:ilvl="5">
      <w:start w:val="1"/>
      <w:numFmt w:val="bullet"/>
      <w:lvlText w:val="▪"/>
      <w:lvlJc w:val="left"/>
      <w:pPr>
        <w:tabs>
          <w:tab w:val="num" w:pos="4290"/>
        </w:tabs>
        <w:ind w:left="4290" w:hanging="330"/>
      </w:pPr>
      <w:rPr>
        <w:position w:val="0"/>
        <w:sz w:val="22"/>
        <w:szCs w:val="22"/>
        <w:rtl w:val="0"/>
      </w:rPr>
    </w:lvl>
    <w:lvl w:ilvl="6">
      <w:start w:val="1"/>
      <w:numFmt w:val="bullet"/>
      <w:lvlText w:val="•"/>
      <w:lvlJc w:val="left"/>
      <w:pPr>
        <w:tabs>
          <w:tab w:val="num" w:pos="5010"/>
        </w:tabs>
        <w:ind w:left="5010" w:hanging="330"/>
      </w:pPr>
      <w:rPr>
        <w:position w:val="0"/>
        <w:sz w:val="22"/>
        <w:szCs w:val="22"/>
        <w:rtl w:val="0"/>
      </w:rPr>
    </w:lvl>
    <w:lvl w:ilvl="7">
      <w:start w:val="1"/>
      <w:numFmt w:val="bullet"/>
      <w:lvlText w:val="o"/>
      <w:lvlJc w:val="left"/>
      <w:pPr>
        <w:tabs>
          <w:tab w:val="num" w:pos="5730"/>
        </w:tabs>
        <w:ind w:left="5730" w:hanging="330"/>
      </w:pPr>
      <w:rPr>
        <w:position w:val="0"/>
        <w:sz w:val="22"/>
        <w:szCs w:val="22"/>
        <w:rtl w:val="0"/>
      </w:rPr>
    </w:lvl>
    <w:lvl w:ilvl="8">
      <w:start w:val="1"/>
      <w:numFmt w:val="bullet"/>
      <w:lvlText w:val="▪"/>
      <w:lvlJc w:val="left"/>
      <w:pPr>
        <w:tabs>
          <w:tab w:val="num" w:pos="6450"/>
        </w:tabs>
        <w:ind w:left="6450" w:hanging="330"/>
      </w:pPr>
      <w:rPr>
        <w:position w:val="0"/>
        <w:sz w:val="22"/>
        <w:szCs w:val="22"/>
        <w:rtl w:val="0"/>
      </w:rPr>
    </w:lvl>
  </w:abstractNum>
  <w:abstractNum w:abstractNumId="29" w15:restartNumberingAfterBreak="0">
    <w:nsid w:val="53B229FF"/>
    <w:multiLevelType w:val="hybridMultilevel"/>
    <w:tmpl w:val="9F8E8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B575A16"/>
    <w:multiLevelType w:val="hybridMultilevel"/>
    <w:tmpl w:val="86AA8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B7C7A50"/>
    <w:multiLevelType w:val="hybridMultilevel"/>
    <w:tmpl w:val="D1A64504"/>
    <w:lvl w:ilvl="0" w:tplc="476A01F0">
      <w:start w:val="1"/>
      <w:numFmt w:val="bullet"/>
      <w:pStyle w:val="BulletPoints"/>
      <w:lvlText w:val=""/>
      <w:lvlJc w:val="left"/>
      <w:pPr>
        <w:tabs>
          <w:tab w:val="num" w:pos="360"/>
        </w:tabs>
        <w:ind w:left="360" w:hanging="360"/>
      </w:pPr>
      <w:rPr>
        <w:rFonts w:ascii="Symbol" w:hAnsi="Symbol" w:hint="default"/>
        <w:caps w:val="0"/>
        <w:strike w:val="0"/>
        <w:dstrike w:val="0"/>
        <w:vanish w:val="0"/>
        <w:webHidden w:val="0"/>
        <w:color w:val="auto"/>
        <w:sz w:val="22"/>
        <w:u w:val="none"/>
        <w:effect w:val="none"/>
        <w:vertAlign w:val="baseline"/>
        <w:specVanish w:val="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2" w15:restartNumberingAfterBreak="0">
    <w:nsid w:val="64833545"/>
    <w:multiLevelType w:val="multilevel"/>
    <w:tmpl w:val="0409001D"/>
    <w:styleLink w:val="Style1"/>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64F1511F"/>
    <w:multiLevelType w:val="multilevel"/>
    <w:tmpl w:val="A3C2D878"/>
    <w:styleLink w:val="WWNum1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4" w15:restartNumberingAfterBreak="0">
    <w:nsid w:val="69B3384A"/>
    <w:multiLevelType w:val="multilevel"/>
    <w:tmpl w:val="43AA59CE"/>
    <w:styleLink w:val="WWNum1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5" w15:restartNumberingAfterBreak="0">
    <w:nsid w:val="77DE4F5A"/>
    <w:multiLevelType w:val="hybridMultilevel"/>
    <w:tmpl w:val="37A8A67A"/>
    <w:lvl w:ilvl="0" w:tplc="383256D0">
      <w:start w:val="1"/>
      <w:numFmt w:val="bullet"/>
      <w:pStyle w:val="Achievement"/>
      <w:lvlText w:val=""/>
      <w:lvlJc w:val="left"/>
      <w:pPr>
        <w:tabs>
          <w:tab w:val="num" w:pos="720"/>
        </w:tabs>
        <w:ind w:left="720" w:hanging="360"/>
      </w:pPr>
      <w:rPr>
        <w:rFonts w:ascii="Symbol" w:hAnsi="Symbol" w:hint="default"/>
        <w:color w:val="auto"/>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A892253"/>
    <w:multiLevelType w:val="multilevel"/>
    <w:tmpl w:val="00AACE6C"/>
    <w:styleLink w:val="WWNum1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7" w15:restartNumberingAfterBreak="0">
    <w:nsid w:val="7CAD50C8"/>
    <w:multiLevelType w:val="hybridMultilevel"/>
    <w:tmpl w:val="9222B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66254077">
    <w:abstractNumId w:val="35"/>
  </w:num>
  <w:num w:numId="2" w16cid:durableId="1020661858">
    <w:abstractNumId w:val="11"/>
  </w:num>
  <w:num w:numId="3" w16cid:durableId="67117632">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16627846">
    <w:abstractNumId w:val="0"/>
  </w:num>
  <w:num w:numId="5" w16cid:durableId="1888641800">
    <w:abstractNumId w:val="28"/>
  </w:num>
  <w:num w:numId="6" w16cid:durableId="1243953863">
    <w:abstractNumId w:val="14"/>
    <w:lvlOverride w:ilvl="0"/>
    <w:lvlOverride w:ilvl="1">
      <w:startOverride w:val="1"/>
    </w:lvlOverride>
    <w:lvlOverride w:ilvl="2"/>
    <w:lvlOverride w:ilvl="3"/>
    <w:lvlOverride w:ilvl="4"/>
    <w:lvlOverride w:ilvl="5"/>
    <w:lvlOverride w:ilvl="6"/>
    <w:lvlOverride w:ilvl="7"/>
    <w:lvlOverride w:ilvl="8"/>
  </w:num>
  <w:num w:numId="7" w16cid:durableId="1122310900">
    <w:abstractNumId w:val="1"/>
  </w:num>
  <w:num w:numId="8" w16cid:durableId="123668737">
    <w:abstractNumId w:val="2"/>
    <w:lvlOverride w:ilvl="0">
      <w:lvl w:ilvl="0">
        <w:numFmt w:val="bullet"/>
        <w:pStyle w:val="Normal9pt"/>
        <w:lvlText w:val=""/>
        <w:legacy w:legacy="1" w:legacySpace="0" w:legacyIndent="360"/>
        <w:lvlJc w:val="left"/>
        <w:pPr>
          <w:ind w:left="0" w:firstLine="0"/>
        </w:pPr>
        <w:rPr>
          <w:rFonts w:ascii="Symbol" w:hAnsi="Symbol" w:cs="Symbol" w:hint="default"/>
        </w:rPr>
      </w:lvl>
    </w:lvlOverride>
  </w:num>
  <w:num w:numId="9" w16cid:durableId="966352781">
    <w:abstractNumId w:val="24"/>
  </w:num>
  <w:num w:numId="10" w16cid:durableId="239826263">
    <w:abstractNumId w:val="15"/>
  </w:num>
  <w:num w:numId="11" w16cid:durableId="1044216362">
    <w:abstractNumId w:val="32"/>
  </w:num>
  <w:num w:numId="12" w16cid:durableId="1772049789">
    <w:abstractNumId w:val="13"/>
  </w:num>
  <w:num w:numId="13" w16cid:durableId="2044162695">
    <w:abstractNumId w:val="36"/>
  </w:num>
  <w:num w:numId="14" w16cid:durableId="1104498242">
    <w:abstractNumId w:val="22"/>
  </w:num>
  <w:num w:numId="15" w16cid:durableId="1959558960">
    <w:abstractNumId w:val="16"/>
  </w:num>
  <w:num w:numId="16" w16cid:durableId="232933145">
    <w:abstractNumId w:val="17"/>
  </w:num>
  <w:num w:numId="17" w16cid:durableId="1979525927">
    <w:abstractNumId w:val="33"/>
  </w:num>
  <w:num w:numId="18" w16cid:durableId="417017268">
    <w:abstractNumId w:val="34"/>
  </w:num>
  <w:num w:numId="19" w16cid:durableId="229314021">
    <w:abstractNumId w:val="20"/>
  </w:num>
  <w:num w:numId="20" w16cid:durableId="721556938">
    <w:abstractNumId w:val="27"/>
  </w:num>
  <w:num w:numId="21" w16cid:durableId="1664502464">
    <w:abstractNumId w:val="23"/>
  </w:num>
  <w:num w:numId="22" w16cid:durableId="1691486368">
    <w:abstractNumId w:val="21"/>
  </w:num>
  <w:num w:numId="23" w16cid:durableId="1736270294">
    <w:abstractNumId w:val="25"/>
  </w:num>
  <w:num w:numId="24" w16cid:durableId="1919096533">
    <w:abstractNumId w:val="18"/>
  </w:num>
  <w:num w:numId="25" w16cid:durableId="833451798">
    <w:abstractNumId w:val="30"/>
  </w:num>
  <w:num w:numId="26" w16cid:durableId="1472347">
    <w:abstractNumId w:val="12"/>
  </w:num>
  <w:num w:numId="27" w16cid:durableId="129909530">
    <w:abstractNumId w:val="29"/>
  </w:num>
  <w:num w:numId="28" w16cid:durableId="1191577309">
    <w:abstractNumId w:val="37"/>
  </w:num>
  <w:num w:numId="29" w16cid:durableId="696469990">
    <w:abstractNumId w:val="26"/>
  </w:num>
  <w:num w:numId="30" w16cid:durableId="1644501876">
    <w:abstractNumId w:val="19"/>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jSwMDYyMbM0szA2MzZR0lEKTi0uzszPAykwrgUAd69wriwAAAA="/>
  </w:docVars>
  <w:rsids>
    <w:rsidRoot w:val="00687ED3"/>
    <w:rsid w:val="0000053E"/>
    <w:rsid w:val="00000C6A"/>
    <w:rsid w:val="00001BDC"/>
    <w:rsid w:val="00005B2A"/>
    <w:rsid w:val="00006F41"/>
    <w:rsid w:val="00012210"/>
    <w:rsid w:val="00013014"/>
    <w:rsid w:val="0001542B"/>
    <w:rsid w:val="00016C52"/>
    <w:rsid w:val="0002172B"/>
    <w:rsid w:val="00022B2D"/>
    <w:rsid w:val="0002772E"/>
    <w:rsid w:val="00033007"/>
    <w:rsid w:val="00036DF4"/>
    <w:rsid w:val="000373FA"/>
    <w:rsid w:val="00037520"/>
    <w:rsid w:val="00043826"/>
    <w:rsid w:val="00045019"/>
    <w:rsid w:val="00045551"/>
    <w:rsid w:val="00050A08"/>
    <w:rsid w:val="00061CDD"/>
    <w:rsid w:val="0006604C"/>
    <w:rsid w:val="00074D1B"/>
    <w:rsid w:val="00076D2C"/>
    <w:rsid w:val="0008485B"/>
    <w:rsid w:val="00085C93"/>
    <w:rsid w:val="00090E01"/>
    <w:rsid w:val="00096A97"/>
    <w:rsid w:val="000979CB"/>
    <w:rsid w:val="00097C3B"/>
    <w:rsid w:val="000A0EF3"/>
    <w:rsid w:val="000A6FD1"/>
    <w:rsid w:val="000B3292"/>
    <w:rsid w:val="000B68A1"/>
    <w:rsid w:val="000B7199"/>
    <w:rsid w:val="000C0C25"/>
    <w:rsid w:val="000C4E6C"/>
    <w:rsid w:val="000C620C"/>
    <w:rsid w:val="000D231E"/>
    <w:rsid w:val="000D3ACA"/>
    <w:rsid w:val="000D4349"/>
    <w:rsid w:val="000E087F"/>
    <w:rsid w:val="000E2530"/>
    <w:rsid w:val="000E4DF3"/>
    <w:rsid w:val="000F23A3"/>
    <w:rsid w:val="000F4663"/>
    <w:rsid w:val="000F62EE"/>
    <w:rsid w:val="001025A4"/>
    <w:rsid w:val="001103EF"/>
    <w:rsid w:val="00111B27"/>
    <w:rsid w:val="00117AC7"/>
    <w:rsid w:val="00121470"/>
    <w:rsid w:val="00126691"/>
    <w:rsid w:val="00130C29"/>
    <w:rsid w:val="0013133C"/>
    <w:rsid w:val="001314C0"/>
    <w:rsid w:val="00132D83"/>
    <w:rsid w:val="00144880"/>
    <w:rsid w:val="00144FFC"/>
    <w:rsid w:val="00152274"/>
    <w:rsid w:val="001525EB"/>
    <w:rsid w:val="00153B41"/>
    <w:rsid w:val="001613E8"/>
    <w:rsid w:val="001613F1"/>
    <w:rsid w:val="001618C3"/>
    <w:rsid w:val="0016245A"/>
    <w:rsid w:val="00165747"/>
    <w:rsid w:val="001666EA"/>
    <w:rsid w:val="0017251F"/>
    <w:rsid w:val="00173849"/>
    <w:rsid w:val="00177CB2"/>
    <w:rsid w:val="00191943"/>
    <w:rsid w:val="00194C6A"/>
    <w:rsid w:val="001A01AE"/>
    <w:rsid w:val="001B119F"/>
    <w:rsid w:val="001B2562"/>
    <w:rsid w:val="001B3096"/>
    <w:rsid w:val="001B37BE"/>
    <w:rsid w:val="001B7B73"/>
    <w:rsid w:val="001C1BC5"/>
    <w:rsid w:val="001C3384"/>
    <w:rsid w:val="001C6CA5"/>
    <w:rsid w:val="001C7265"/>
    <w:rsid w:val="001D1E66"/>
    <w:rsid w:val="001D6392"/>
    <w:rsid w:val="001D65BC"/>
    <w:rsid w:val="001D7784"/>
    <w:rsid w:val="001E2500"/>
    <w:rsid w:val="001E34C3"/>
    <w:rsid w:val="001E709B"/>
    <w:rsid w:val="001F03D3"/>
    <w:rsid w:val="001F59A9"/>
    <w:rsid w:val="002056BE"/>
    <w:rsid w:val="00205E98"/>
    <w:rsid w:val="0021121D"/>
    <w:rsid w:val="00211493"/>
    <w:rsid w:val="00214D9B"/>
    <w:rsid w:val="00215D80"/>
    <w:rsid w:val="00224B8E"/>
    <w:rsid w:val="00225118"/>
    <w:rsid w:val="00231C88"/>
    <w:rsid w:val="0023306D"/>
    <w:rsid w:val="00236155"/>
    <w:rsid w:val="00243981"/>
    <w:rsid w:val="00246938"/>
    <w:rsid w:val="002520F5"/>
    <w:rsid w:val="0026081C"/>
    <w:rsid w:val="00263A9A"/>
    <w:rsid w:val="00266AD2"/>
    <w:rsid w:val="0027029E"/>
    <w:rsid w:val="00270B70"/>
    <w:rsid w:val="0027351C"/>
    <w:rsid w:val="002742A3"/>
    <w:rsid w:val="00283603"/>
    <w:rsid w:val="00287B34"/>
    <w:rsid w:val="00291239"/>
    <w:rsid w:val="00294273"/>
    <w:rsid w:val="00294877"/>
    <w:rsid w:val="002A48BC"/>
    <w:rsid w:val="002A587D"/>
    <w:rsid w:val="002A5B38"/>
    <w:rsid w:val="002B347E"/>
    <w:rsid w:val="002B6FA6"/>
    <w:rsid w:val="002C14CF"/>
    <w:rsid w:val="002C2C50"/>
    <w:rsid w:val="002C33C0"/>
    <w:rsid w:val="002C47AD"/>
    <w:rsid w:val="002C6E9F"/>
    <w:rsid w:val="002C76E2"/>
    <w:rsid w:val="002D37E7"/>
    <w:rsid w:val="002D4B25"/>
    <w:rsid w:val="002D64E4"/>
    <w:rsid w:val="002D6CF2"/>
    <w:rsid w:val="002D70DC"/>
    <w:rsid w:val="002E1473"/>
    <w:rsid w:val="002E46A5"/>
    <w:rsid w:val="002E6ECC"/>
    <w:rsid w:val="002F03A3"/>
    <w:rsid w:val="002F5209"/>
    <w:rsid w:val="003007EB"/>
    <w:rsid w:val="00301987"/>
    <w:rsid w:val="00304297"/>
    <w:rsid w:val="0031458F"/>
    <w:rsid w:val="00317CC9"/>
    <w:rsid w:val="00322145"/>
    <w:rsid w:val="003221E9"/>
    <w:rsid w:val="00324A73"/>
    <w:rsid w:val="0032686E"/>
    <w:rsid w:val="00326CD0"/>
    <w:rsid w:val="00340B8E"/>
    <w:rsid w:val="00344965"/>
    <w:rsid w:val="003452E5"/>
    <w:rsid w:val="00347D04"/>
    <w:rsid w:val="00350921"/>
    <w:rsid w:val="0035256F"/>
    <w:rsid w:val="00355407"/>
    <w:rsid w:val="00356C23"/>
    <w:rsid w:val="00363EF3"/>
    <w:rsid w:val="00364A7A"/>
    <w:rsid w:val="003746A4"/>
    <w:rsid w:val="003776FF"/>
    <w:rsid w:val="00380718"/>
    <w:rsid w:val="00380BBB"/>
    <w:rsid w:val="00383A3C"/>
    <w:rsid w:val="00383EB5"/>
    <w:rsid w:val="00387E68"/>
    <w:rsid w:val="003953E5"/>
    <w:rsid w:val="0039582A"/>
    <w:rsid w:val="0039608B"/>
    <w:rsid w:val="00397FA7"/>
    <w:rsid w:val="003A334E"/>
    <w:rsid w:val="003B09CF"/>
    <w:rsid w:val="003B18C6"/>
    <w:rsid w:val="003B1D2F"/>
    <w:rsid w:val="003B1E01"/>
    <w:rsid w:val="003B4D06"/>
    <w:rsid w:val="003B79A9"/>
    <w:rsid w:val="003C14B4"/>
    <w:rsid w:val="003D0C41"/>
    <w:rsid w:val="003D2339"/>
    <w:rsid w:val="003D3569"/>
    <w:rsid w:val="003D63D1"/>
    <w:rsid w:val="003D6AAE"/>
    <w:rsid w:val="003D7AC3"/>
    <w:rsid w:val="003E0E90"/>
    <w:rsid w:val="003E39D6"/>
    <w:rsid w:val="003E4E67"/>
    <w:rsid w:val="003F0172"/>
    <w:rsid w:val="003F0AAC"/>
    <w:rsid w:val="003F61DD"/>
    <w:rsid w:val="003F6ED9"/>
    <w:rsid w:val="003F7327"/>
    <w:rsid w:val="00400733"/>
    <w:rsid w:val="00402DD9"/>
    <w:rsid w:val="00403389"/>
    <w:rsid w:val="00404CD8"/>
    <w:rsid w:val="00405244"/>
    <w:rsid w:val="00407A54"/>
    <w:rsid w:val="00410AF3"/>
    <w:rsid w:val="004137D6"/>
    <w:rsid w:val="00424C90"/>
    <w:rsid w:val="00425E6D"/>
    <w:rsid w:val="00427A38"/>
    <w:rsid w:val="00431632"/>
    <w:rsid w:val="00431936"/>
    <w:rsid w:val="0043425E"/>
    <w:rsid w:val="004359E5"/>
    <w:rsid w:val="004364C8"/>
    <w:rsid w:val="00437FEE"/>
    <w:rsid w:val="00440122"/>
    <w:rsid w:val="00456360"/>
    <w:rsid w:val="00456FD5"/>
    <w:rsid w:val="00461652"/>
    <w:rsid w:val="00461931"/>
    <w:rsid w:val="00461967"/>
    <w:rsid w:val="0046350A"/>
    <w:rsid w:val="00464F68"/>
    <w:rsid w:val="00466C6E"/>
    <w:rsid w:val="0046756E"/>
    <w:rsid w:val="0046772B"/>
    <w:rsid w:val="0046788B"/>
    <w:rsid w:val="004701FA"/>
    <w:rsid w:val="00470F37"/>
    <w:rsid w:val="004754BA"/>
    <w:rsid w:val="00475961"/>
    <w:rsid w:val="00477936"/>
    <w:rsid w:val="00482D80"/>
    <w:rsid w:val="00484291"/>
    <w:rsid w:val="00484D11"/>
    <w:rsid w:val="00485937"/>
    <w:rsid w:val="00486078"/>
    <w:rsid w:val="00490EA9"/>
    <w:rsid w:val="00493AB6"/>
    <w:rsid w:val="004A10D3"/>
    <w:rsid w:val="004A1870"/>
    <w:rsid w:val="004A2554"/>
    <w:rsid w:val="004A39DE"/>
    <w:rsid w:val="004A4402"/>
    <w:rsid w:val="004A596D"/>
    <w:rsid w:val="004B606A"/>
    <w:rsid w:val="004B7668"/>
    <w:rsid w:val="004B7C11"/>
    <w:rsid w:val="004C19F0"/>
    <w:rsid w:val="004C31D1"/>
    <w:rsid w:val="004C613A"/>
    <w:rsid w:val="004D1082"/>
    <w:rsid w:val="004D3A24"/>
    <w:rsid w:val="004D4848"/>
    <w:rsid w:val="004D699B"/>
    <w:rsid w:val="004E0939"/>
    <w:rsid w:val="004E0BF5"/>
    <w:rsid w:val="004F20C2"/>
    <w:rsid w:val="004F453E"/>
    <w:rsid w:val="004F7E9F"/>
    <w:rsid w:val="00501139"/>
    <w:rsid w:val="00502C25"/>
    <w:rsid w:val="00505D96"/>
    <w:rsid w:val="0050710D"/>
    <w:rsid w:val="00514032"/>
    <w:rsid w:val="00515EEE"/>
    <w:rsid w:val="0051763C"/>
    <w:rsid w:val="005232DB"/>
    <w:rsid w:val="005240D5"/>
    <w:rsid w:val="005245A1"/>
    <w:rsid w:val="005411BC"/>
    <w:rsid w:val="00542936"/>
    <w:rsid w:val="00542FC7"/>
    <w:rsid w:val="00542FE0"/>
    <w:rsid w:val="0054336C"/>
    <w:rsid w:val="00543851"/>
    <w:rsid w:val="00544D9D"/>
    <w:rsid w:val="00553F61"/>
    <w:rsid w:val="005566B7"/>
    <w:rsid w:val="005631BE"/>
    <w:rsid w:val="00564C8E"/>
    <w:rsid w:val="00564CE7"/>
    <w:rsid w:val="005703AD"/>
    <w:rsid w:val="00574E53"/>
    <w:rsid w:val="00576BF7"/>
    <w:rsid w:val="00581273"/>
    <w:rsid w:val="00582649"/>
    <w:rsid w:val="0059117B"/>
    <w:rsid w:val="005917C3"/>
    <w:rsid w:val="005932A7"/>
    <w:rsid w:val="00594354"/>
    <w:rsid w:val="005A798F"/>
    <w:rsid w:val="005B4184"/>
    <w:rsid w:val="005C4B75"/>
    <w:rsid w:val="005C52A0"/>
    <w:rsid w:val="005D45AE"/>
    <w:rsid w:val="005D618A"/>
    <w:rsid w:val="005E0299"/>
    <w:rsid w:val="005E06C5"/>
    <w:rsid w:val="005E1AD0"/>
    <w:rsid w:val="005E1CD5"/>
    <w:rsid w:val="005F1F1C"/>
    <w:rsid w:val="005F426C"/>
    <w:rsid w:val="006013D1"/>
    <w:rsid w:val="00601AB0"/>
    <w:rsid w:val="00602582"/>
    <w:rsid w:val="006039F2"/>
    <w:rsid w:val="0060787D"/>
    <w:rsid w:val="006127CF"/>
    <w:rsid w:val="00613930"/>
    <w:rsid w:val="00613E3F"/>
    <w:rsid w:val="006262F6"/>
    <w:rsid w:val="00627E00"/>
    <w:rsid w:val="006364B5"/>
    <w:rsid w:val="00636EE5"/>
    <w:rsid w:val="00637857"/>
    <w:rsid w:val="00645599"/>
    <w:rsid w:val="00646492"/>
    <w:rsid w:val="00661082"/>
    <w:rsid w:val="006612DA"/>
    <w:rsid w:val="00663AE7"/>
    <w:rsid w:val="00664F31"/>
    <w:rsid w:val="00665F51"/>
    <w:rsid w:val="00670937"/>
    <w:rsid w:val="00670D35"/>
    <w:rsid w:val="006776C3"/>
    <w:rsid w:val="006837D1"/>
    <w:rsid w:val="00683967"/>
    <w:rsid w:val="006840D2"/>
    <w:rsid w:val="00685174"/>
    <w:rsid w:val="006857D1"/>
    <w:rsid w:val="00687ED3"/>
    <w:rsid w:val="00690B24"/>
    <w:rsid w:val="00691268"/>
    <w:rsid w:val="00692DBB"/>
    <w:rsid w:val="00693267"/>
    <w:rsid w:val="0069579A"/>
    <w:rsid w:val="00696EE5"/>
    <w:rsid w:val="006A6FF4"/>
    <w:rsid w:val="006B24AB"/>
    <w:rsid w:val="006B324C"/>
    <w:rsid w:val="006B6583"/>
    <w:rsid w:val="006B7A2C"/>
    <w:rsid w:val="006C243C"/>
    <w:rsid w:val="006D5608"/>
    <w:rsid w:val="006E1455"/>
    <w:rsid w:val="006E46AA"/>
    <w:rsid w:val="006E595B"/>
    <w:rsid w:val="006F6116"/>
    <w:rsid w:val="006F73E9"/>
    <w:rsid w:val="00700811"/>
    <w:rsid w:val="00714E20"/>
    <w:rsid w:val="007203FA"/>
    <w:rsid w:val="007205DD"/>
    <w:rsid w:val="0072157F"/>
    <w:rsid w:val="00721B21"/>
    <w:rsid w:val="00734A08"/>
    <w:rsid w:val="007401EB"/>
    <w:rsid w:val="00742630"/>
    <w:rsid w:val="00742FAB"/>
    <w:rsid w:val="00743D45"/>
    <w:rsid w:val="00745EB8"/>
    <w:rsid w:val="00747888"/>
    <w:rsid w:val="007502D4"/>
    <w:rsid w:val="00754427"/>
    <w:rsid w:val="007565B0"/>
    <w:rsid w:val="00762698"/>
    <w:rsid w:val="00763356"/>
    <w:rsid w:val="00766967"/>
    <w:rsid w:val="007672CE"/>
    <w:rsid w:val="007753B3"/>
    <w:rsid w:val="00777100"/>
    <w:rsid w:val="00780671"/>
    <w:rsid w:val="00782164"/>
    <w:rsid w:val="0078334B"/>
    <w:rsid w:val="00784888"/>
    <w:rsid w:val="00785447"/>
    <w:rsid w:val="00785C16"/>
    <w:rsid w:val="00786A0F"/>
    <w:rsid w:val="00787AEA"/>
    <w:rsid w:val="007A6BE0"/>
    <w:rsid w:val="007B0B7A"/>
    <w:rsid w:val="007B5386"/>
    <w:rsid w:val="007C7FC8"/>
    <w:rsid w:val="007D0B38"/>
    <w:rsid w:val="007D79C8"/>
    <w:rsid w:val="007D7FBA"/>
    <w:rsid w:val="007F0009"/>
    <w:rsid w:val="007F1A4A"/>
    <w:rsid w:val="007F4259"/>
    <w:rsid w:val="00803B92"/>
    <w:rsid w:val="0080427A"/>
    <w:rsid w:val="00805CC8"/>
    <w:rsid w:val="00811AC7"/>
    <w:rsid w:val="008156D5"/>
    <w:rsid w:val="008231CF"/>
    <w:rsid w:val="0082377D"/>
    <w:rsid w:val="00826B0C"/>
    <w:rsid w:val="00834702"/>
    <w:rsid w:val="00834D38"/>
    <w:rsid w:val="00840327"/>
    <w:rsid w:val="008466B0"/>
    <w:rsid w:val="008532D2"/>
    <w:rsid w:val="008552EB"/>
    <w:rsid w:val="0085752E"/>
    <w:rsid w:val="0086140F"/>
    <w:rsid w:val="008626A1"/>
    <w:rsid w:val="008656B4"/>
    <w:rsid w:val="00870C9A"/>
    <w:rsid w:val="00871343"/>
    <w:rsid w:val="00873F79"/>
    <w:rsid w:val="008A7664"/>
    <w:rsid w:val="008B189E"/>
    <w:rsid w:val="008B52C8"/>
    <w:rsid w:val="008C0EC7"/>
    <w:rsid w:val="008C5F53"/>
    <w:rsid w:val="008C7355"/>
    <w:rsid w:val="008D5E94"/>
    <w:rsid w:val="008D6FDE"/>
    <w:rsid w:val="008D745F"/>
    <w:rsid w:val="008D7725"/>
    <w:rsid w:val="008D7F23"/>
    <w:rsid w:val="008E0049"/>
    <w:rsid w:val="008E736F"/>
    <w:rsid w:val="008E7D1E"/>
    <w:rsid w:val="008E7DD1"/>
    <w:rsid w:val="008F079D"/>
    <w:rsid w:val="008F53DC"/>
    <w:rsid w:val="008F653F"/>
    <w:rsid w:val="008F7EA0"/>
    <w:rsid w:val="009001F4"/>
    <w:rsid w:val="0090230F"/>
    <w:rsid w:val="0090400C"/>
    <w:rsid w:val="009043FD"/>
    <w:rsid w:val="009048F6"/>
    <w:rsid w:val="00905806"/>
    <w:rsid w:val="00905A57"/>
    <w:rsid w:val="00912345"/>
    <w:rsid w:val="00913585"/>
    <w:rsid w:val="00914755"/>
    <w:rsid w:val="0091547F"/>
    <w:rsid w:val="009154DB"/>
    <w:rsid w:val="00915F56"/>
    <w:rsid w:val="009211B3"/>
    <w:rsid w:val="009212F3"/>
    <w:rsid w:val="00922113"/>
    <w:rsid w:val="0092289D"/>
    <w:rsid w:val="0092675D"/>
    <w:rsid w:val="00931EB7"/>
    <w:rsid w:val="00934034"/>
    <w:rsid w:val="00942BEA"/>
    <w:rsid w:val="009454B9"/>
    <w:rsid w:val="00945A06"/>
    <w:rsid w:val="00955E11"/>
    <w:rsid w:val="00962332"/>
    <w:rsid w:val="0097041B"/>
    <w:rsid w:val="009713F7"/>
    <w:rsid w:val="00973526"/>
    <w:rsid w:val="00980482"/>
    <w:rsid w:val="00980D7B"/>
    <w:rsid w:val="00981A91"/>
    <w:rsid w:val="00981BDE"/>
    <w:rsid w:val="009837E2"/>
    <w:rsid w:val="00986EE2"/>
    <w:rsid w:val="00992865"/>
    <w:rsid w:val="00995614"/>
    <w:rsid w:val="00996288"/>
    <w:rsid w:val="009969D4"/>
    <w:rsid w:val="009973A5"/>
    <w:rsid w:val="009A5225"/>
    <w:rsid w:val="009A5715"/>
    <w:rsid w:val="009A63DF"/>
    <w:rsid w:val="009A6874"/>
    <w:rsid w:val="009B1267"/>
    <w:rsid w:val="009B1B27"/>
    <w:rsid w:val="009B3088"/>
    <w:rsid w:val="009B4767"/>
    <w:rsid w:val="009B583F"/>
    <w:rsid w:val="009B7F79"/>
    <w:rsid w:val="009C3D99"/>
    <w:rsid w:val="009C49E4"/>
    <w:rsid w:val="009D0A97"/>
    <w:rsid w:val="009D2604"/>
    <w:rsid w:val="009D4240"/>
    <w:rsid w:val="009D439E"/>
    <w:rsid w:val="009D4B5F"/>
    <w:rsid w:val="009D52B7"/>
    <w:rsid w:val="009D712E"/>
    <w:rsid w:val="009E0F85"/>
    <w:rsid w:val="009F110D"/>
    <w:rsid w:val="009F1B58"/>
    <w:rsid w:val="009F62F7"/>
    <w:rsid w:val="00A005E8"/>
    <w:rsid w:val="00A11026"/>
    <w:rsid w:val="00A14F90"/>
    <w:rsid w:val="00A151D9"/>
    <w:rsid w:val="00A15E2C"/>
    <w:rsid w:val="00A25C06"/>
    <w:rsid w:val="00A355B3"/>
    <w:rsid w:val="00A45FA7"/>
    <w:rsid w:val="00A462BF"/>
    <w:rsid w:val="00A46C65"/>
    <w:rsid w:val="00A47C9E"/>
    <w:rsid w:val="00A47CD4"/>
    <w:rsid w:val="00A53F47"/>
    <w:rsid w:val="00A54FD7"/>
    <w:rsid w:val="00A55910"/>
    <w:rsid w:val="00A56FE7"/>
    <w:rsid w:val="00A7124E"/>
    <w:rsid w:val="00A71C68"/>
    <w:rsid w:val="00A72DC3"/>
    <w:rsid w:val="00A804D3"/>
    <w:rsid w:val="00A81DA4"/>
    <w:rsid w:val="00A85FAE"/>
    <w:rsid w:val="00A86200"/>
    <w:rsid w:val="00A87405"/>
    <w:rsid w:val="00A87DCF"/>
    <w:rsid w:val="00A91C9C"/>
    <w:rsid w:val="00A92ACD"/>
    <w:rsid w:val="00A93D56"/>
    <w:rsid w:val="00A95AF2"/>
    <w:rsid w:val="00A96D7B"/>
    <w:rsid w:val="00A97E50"/>
    <w:rsid w:val="00AA1216"/>
    <w:rsid w:val="00AA1EC4"/>
    <w:rsid w:val="00AB1796"/>
    <w:rsid w:val="00AB4851"/>
    <w:rsid w:val="00AB59B7"/>
    <w:rsid w:val="00AB6840"/>
    <w:rsid w:val="00AB691E"/>
    <w:rsid w:val="00AC076E"/>
    <w:rsid w:val="00AC1602"/>
    <w:rsid w:val="00AD27C9"/>
    <w:rsid w:val="00AD4E55"/>
    <w:rsid w:val="00AD6715"/>
    <w:rsid w:val="00AE2D8A"/>
    <w:rsid w:val="00AE4DB3"/>
    <w:rsid w:val="00AE5E5A"/>
    <w:rsid w:val="00AE6900"/>
    <w:rsid w:val="00AE79AE"/>
    <w:rsid w:val="00AF0E2E"/>
    <w:rsid w:val="00AF1B55"/>
    <w:rsid w:val="00AF2EBE"/>
    <w:rsid w:val="00AF3CCE"/>
    <w:rsid w:val="00AF7995"/>
    <w:rsid w:val="00B0271E"/>
    <w:rsid w:val="00B039B9"/>
    <w:rsid w:val="00B04403"/>
    <w:rsid w:val="00B05763"/>
    <w:rsid w:val="00B070D3"/>
    <w:rsid w:val="00B161BB"/>
    <w:rsid w:val="00B2061F"/>
    <w:rsid w:val="00B277B3"/>
    <w:rsid w:val="00B305F9"/>
    <w:rsid w:val="00B35085"/>
    <w:rsid w:val="00B35A9B"/>
    <w:rsid w:val="00B36B86"/>
    <w:rsid w:val="00B455BC"/>
    <w:rsid w:val="00B530A2"/>
    <w:rsid w:val="00B554CA"/>
    <w:rsid w:val="00B624D7"/>
    <w:rsid w:val="00B62E6C"/>
    <w:rsid w:val="00B64FDB"/>
    <w:rsid w:val="00B70B08"/>
    <w:rsid w:val="00B74595"/>
    <w:rsid w:val="00B755A9"/>
    <w:rsid w:val="00B76626"/>
    <w:rsid w:val="00B77DA2"/>
    <w:rsid w:val="00B811BF"/>
    <w:rsid w:val="00B83132"/>
    <w:rsid w:val="00B83E2D"/>
    <w:rsid w:val="00B848F2"/>
    <w:rsid w:val="00B95C5A"/>
    <w:rsid w:val="00B95E1B"/>
    <w:rsid w:val="00B97143"/>
    <w:rsid w:val="00B97AEC"/>
    <w:rsid w:val="00BA17DC"/>
    <w:rsid w:val="00BA1F22"/>
    <w:rsid w:val="00BB15FE"/>
    <w:rsid w:val="00BB2323"/>
    <w:rsid w:val="00BC2B29"/>
    <w:rsid w:val="00BC36E8"/>
    <w:rsid w:val="00BC5F6B"/>
    <w:rsid w:val="00BD3DBA"/>
    <w:rsid w:val="00BD3E33"/>
    <w:rsid w:val="00BE2383"/>
    <w:rsid w:val="00C00DC0"/>
    <w:rsid w:val="00C02F3E"/>
    <w:rsid w:val="00C0306C"/>
    <w:rsid w:val="00C043D7"/>
    <w:rsid w:val="00C07CE8"/>
    <w:rsid w:val="00C101C1"/>
    <w:rsid w:val="00C1773A"/>
    <w:rsid w:val="00C22673"/>
    <w:rsid w:val="00C24420"/>
    <w:rsid w:val="00C26976"/>
    <w:rsid w:val="00C31D7B"/>
    <w:rsid w:val="00C33FB6"/>
    <w:rsid w:val="00C34B09"/>
    <w:rsid w:val="00C36756"/>
    <w:rsid w:val="00C42F43"/>
    <w:rsid w:val="00C442EE"/>
    <w:rsid w:val="00C460CB"/>
    <w:rsid w:val="00C47570"/>
    <w:rsid w:val="00C47886"/>
    <w:rsid w:val="00C50504"/>
    <w:rsid w:val="00C61B47"/>
    <w:rsid w:val="00C70473"/>
    <w:rsid w:val="00C7743B"/>
    <w:rsid w:val="00C81502"/>
    <w:rsid w:val="00C82EF9"/>
    <w:rsid w:val="00C96EC7"/>
    <w:rsid w:val="00CA20E3"/>
    <w:rsid w:val="00CA26A9"/>
    <w:rsid w:val="00CA2A08"/>
    <w:rsid w:val="00CB2532"/>
    <w:rsid w:val="00CB2A8F"/>
    <w:rsid w:val="00CB6882"/>
    <w:rsid w:val="00CB7CD7"/>
    <w:rsid w:val="00CC21F6"/>
    <w:rsid w:val="00CC291F"/>
    <w:rsid w:val="00CC3B5A"/>
    <w:rsid w:val="00CC4DE9"/>
    <w:rsid w:val="00CC6045"/>
    <w:rsid w:val="00CC629B"/>
    <w:rsid w:val="00CC66E4"/>
    <w:rsid w:val="00CC6C07"/>
    <w:rsid w:val="00CD68BD"/>
    <w:rsid w:val="00CE0729"/>
    <w:rsid w:val="00CE1E55"/>
    <w:rsid w:val="00CE2A12"/>
    <w:rsid w:val="00CF3A2A"/>
    <w:rsid w:val="00CF3B36"/>
    <w:rsid w:val="00D009BF"/>
    <w:rsid w:val="00D01743"/>
    <w:rsid w:val="00D02A0D"/>
    <w:rsid w:val="00D113E1"/>
    <w:rsid w:val="00D1594D"/>
    <w:rsid w:val="00D16676"/>
    <w:rsid w:val="00D21C52"/>
    <w:rsid w:val="00D248CE"/>
    <w:rsid w:val="00D27B3C"/>
    <w:rsid w:val="00D343AA"/>
    <w:rsid w:val="00D34A1F"/>
    <w:rsid w:val="00D375C9"/>
    <w:rsid w:val="00D41556"/>
    <w:rsid w:val="00D41C8E"/>
    <w:rsid w:val="00D45BD7"/>
    <w:rsid w:val="00D57EAF"/>
    <w:rsid w:val="00D62648"/>
    <w:rsid w:val="00D62C5E"/>
    <w:rsid w:val="00D65EC9"/>
    <w:rsid w:val="00D70557"/>
    <w:rsid w:val="00D70F9E"/>
    <w:rsid w:val="00D714EF"/>
    <w:rsid w:val="00D74FEC"/>
    <w:rsid w:val="00D90C0E"/>
    <w:rsid w:val="00D92788"/>
    <w:rsid w:val="00D93B5F"/>
    <w:rsid w:val="00D94F44"/>
    <w:rsid w:val="00D952FF"/>
    <w:rsid w:val="00D966D3"/>
    <w:rsid w:val="00D96861"/>
    <w:rsid w:val="00DA1C30"/>
    <w:rsid w:val="00DA30E7"/>
    <w:rsid w:val="00DA7B58"/>
    <w:rsid w:val="00DB2A64"/>
    <w:rsid w:val="00DB4484"/>
    <w:rsid w:val="00DB4664"/>
    <w:rsid w:val="00DB6CB8"/>
    <w:rsid w:val="00DC2386"/>
    <w:rsid w:val="00DC2467"/>
    <w:rsid w:val="00DC58A5"/>
    <w:rsid w:val="00DC68F9"/>
    <w:rsid w:val="00DD0D9D"/>
    <w:rsid w:val="00DD60AE"/>
    <w:rsid w:val="00DD628A"/>
    <w:rsid w:val="00DF23E3"/>
    <w:rsid w:val="00DF3B5C"/>
    <w:rsid w:val="00E0130B"/>
    <w:rsid w:val="00E04CF2"/>
    <w:rsid w:val="00E060DF"/>
    <w:rsid w:val="00E11676"/>
    <w:rsid w:val="00E22D72"/>
    <w:rsid w:val="00E27303"/>
    <w:rsid w:val="00E2764E"/>
    <w:rsid w:val="00E31A86"/>
    <w:rsid w:val="00E326D0"/>
    <w:rsid w:val="00E34277"/>
    <w:rsid w:val="00E417A6"/>
    <w:rsid w:val="00E4302D"/>
    <w:rsid w:val="00E452A6"/>
    <w:rsid w:val="00E4666B"/>
    <w:rsid w:val="00E47A41"/>
    <w:rsid w:val="00E47D70"/>
    <w:rsid w:val="00E55802"/>
    <w:rsid w:val="00E55881"/>
    <w:rsid w:val="00E60F48"/>
    <w:rsid w:val="00E61081"/>
    <w:rsid w:val="00E6166F"/>
    <w:rsid w:val="00E62CD0"/>
    <w:rsid w:val="00E66751"/>
    <w:rsid w:val="00E7190A"/>
    <w:rsid w:val="00E80B62"/>
    <w:rsid w:val="00E80DC1"/>
    <w:rsid w:val="00E81BF0"/>
    <w:rsid w:val="00E84175"/>
    <w:rsid w:val="00E8440E"/>
    <w:rsid w:val="00E84D31"/>
    <w:rsid w:val="00E91CFE"/>
    <w:rsid w:val="00E95ACF"/>
    <w:rsid w:val="00EA12C0"/>
    <w:rsid w:val="00EB019A"/>
    <w:rsid w:val="00EB03C5"/>
    <w:rsid w:val="00EB264F"/>
    <w:rsid w:val="00EB528B"/>
    <w:rsid w:val="00EB5D12"/>
    <w:rsid w:val="00EC0B0E"/>
    <w:rsid w:val="00EC7DC2"/>
    <w:rsid w:val="00ED410E"/>
    <w:rsid w:val="00EE368A"/>
    <w:rsid w:val="00EF1312"/>
    <w:rsid w:val="00F05D49"/>
    <w:rsid w:val="00F11132"/>
    <w:rsid w:val="00F12844"/>
    <w:rsid w:val="00F13D84"/>
    <w:rsid w:val="00F215D5"/>
    <w:rsid w:val="00F235F5"/>
    <w:rsid w:val="00F31445"/>
    <w:rsid w:val="00F37078"/>
    <w:rsid w:val="00F41B9F"/>
    <w:rsid w:val="00F530AD"/>
    <w:rsid w:val="00F554E3"/>
    <w:rsid w:val="00F557F5"/>
    <w:rsid w:val="00F5617C"/>
    <w:rsid w:val="00F61A63"/>
    <w:rsid w:val="00F61EFB"/>
    <w:rsid w:val="00F631F0"/>
    <w:rsid w:val="00F70617"/>
    <w:rsid w:val="00F805D8"/>
    <w:rsid w:val="00F81B92"/>
    <w:rsid w:val="00F8242F"/>
    <w:rsid w:val="00F828F2"/>
    <w:rsid w:val="00F85A52"/>
    <w:rsid w:val="00F90918"/>
    <w:rsid w:val="00F90D98"/>
    <w:rsid w:val="00F9571D"/>
    <w:rsid w:val="00FA16E0"/>
    <w:rsid w:val="00FA2F86"/>
    <w:rsid w:val="00FA3C56"/>
    <w:rsid w:val="00FA7C47"/>
    <w:rsid w:val="00FB5919"/>
    <w:rsid w:val="00FC0347"/>
    <w:rsid w:val="00FC2AD1"/>
    <w:rsid w:val="00FC2DAB"/>
    <w:rsid w:val="00FC30DF"/>
    <w:rsid w:val="00FC4F0D"/>
    <w:rsid w:val="00FC534B"/>
    <w:rsid w:val="00FC6FD5"/>
    <w:rsid w:val="00FD2EA7"/>
    <w:rsid w:val="00FD490C"/>
    <w:rsid w:val="00FD5B17"/>
    <w:rsid w:val="00FE02B1"/>
    <w:rsid w:val="00FE6D1A"/>
    <w:rsid w:val="00FE7570"/>
    <w:rsid w:val="00FF1B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0330445"/>
  <w15:docId w15:val="{719232B3-F524-4024-8701-BD9B89AD3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99"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47D70"/>
    <w:pPr>
      <w:widowControl w:val="0"/>
      <w:autoSpaceDE w:val="0"/>
      <w:autoSpaceDN w:val="0"/>
    </w:pPr>
    <w:rPr>
      <w:sz w:val="24"/>
      <w:szCs w:val="24"/>
    </w:rPr>
  </w:style>
  <w:style w:type="paragraph" w:styleId="Heading1">
    <w:name w:val="heading 1"/>
    <w:basedOn w:val="Normal"/>
    <w:next w:val="Normal"/>
    <w:qFormat/>
    <w:rsid w:val="00514032"/>
    <w:pPr>
      <w:keepNext/>
      <w:ind w:left="1872"/>
      <w:outlineLvl w:val="0"/>
    </w:pPr>
    <w:rPr>
      <w:rFonts w:ascii="Comic Sans MS" w:hAnsi="Comic Sans MS"/>
      <w:b/>
      <w:bCs/>
      <w:sz w:val="96"/>
    </w:rPr>
  </w:style>
  <w:style w:type="paragraph" w:styleId="Heading2">
    <w:name w:val="heading 2"/>
    <w:basedOn w:val="Normal"/>
    <w:next w:val="Normal"/>
    <w:qFormat/>
    <w:rsid w:val="00514032"/>
    <w:pPr>
      <w:keepNext/>
      <w:outlineLvl w:val="1"/>
    </w:pPr>
    <w:rPr>
      <w:b/>
      <w:iCs/>
      <w:sz w:val="22"/>
    </w:rPr>
  </w:style>
  <w:style w:type="paragraph" w:styleId="Heading3">
    <w:name w:val="heading 3"/>
    <w:basedOn w:val="Normal"/>
    <w:next w:val="Normal"/>
    <w:qFormat/>
    <w:rsid w:val="0050710D"/>
    <w:pPr>
      <w:keepNext/>
      <w:spacing w:before="240" w:after="60"/>
      <w:outlineLvl w:val="2"/>
    </w:pPr>
    <w:rPr>
      <w:rFonts w:ascii="Arial" w:hAnsi="Arial" w:cs="Arial"/>
      <w:b/>
      <w:bCs/>
      <w:sz w:val="26"/>
      <w:szCs w:val="26"/>
    </w:rPr>
  </w:style>
  <w:style w:type="paragraph" w:styleId="Heading4">
    <w:name w:val="heading 4"/>
    <w:basedOn w:val="Normal"/>
    <w:next w:val="Normal"/>
    <w:qFormat/>
    <w:rsid w:val="00E47D70"/>
    <w:pPr>
      <w:keepNext/>
      <w:spacing w:before="240" w:after="60"/>
      <w:outlineLvl w:val="3"/>
    </w:pPr>
    <w:rPr>
      <w:b/>
      <w:bCs/>
      <w:sz w:val="28"/>
      <w:szCs w:val="28"/>
    </w:rPr>
  </w:style>
  <w:style w:type="paragraph" w:styleId="Heading5">
    <w:name w:val="heading 5"/>
    <w:basedOn w:val="Normal"/>
    <w:next w:val="Normal"/>
    <w:link w:val="Heading5Char"/>
    <w:semiHidden/>
    <w:unhideWhenUsed/>
    <w:qFormat/>
    <w:rsid w:val="009F1B58"/>
    <w:pPr>
      <w:spacing w:before="240" w:after="60"/>
      <w:outlineLvl w:val="4"/>
    </w:pPr>
    <w:rPr>
      <w:rFonts w:ascii="Calibri" w:hAnsi="Calibri"/>
      <w:b/>
      <w:bCs/>
      <w:i/>
      <w:iCs/>
      <w:sz w:val="26"/>
      <w:szCs w:val="26"/>
    </w:rPr>
  </w:style>
  <w:style w:type="paragraph" w:styleId="Heading6">
    <w:name w:val="heading 6"/>
    <w:basedOn w:val="Normal"/>
    <w:next w:val="Normal"/>
    <w:link w:val="Heading6Char"/>
    <w:qFormat/>
    <w:rsid w:val="00E47D70"/>
    <w:pPr>
      <w:spacing w:before="240" w:after="60"/>
      <w:outlineLvl w:val="5"/>
    </w:pPr>
    <w:rPr>
      <w:b/>
      <w:bCs/>
      <w:sz w:val="22"/>
      <w:szCs w:val="22"/>
    </w:rPr>
  </w:style>
  <w:style w:type="paragraph" w:styleId="Heading7">
    <w:name w:val="heading 7"/>
    <w:basedOn w:val="Normal"/>
    <w:next w:val="Normal"/>
    <w:qFormat/>
    <w:rsid w:val="00E47D70"/>
    <w:pPr>
      <w:spacing w:before="240" w:after="60"/>
      <w:outlineLvl w:val="6"/>
    </w:pPr>
  </w:style>
  <w:style w:type="paragraph" w:styleId="Heading8">
    <w:name w:val="heading 8"/>
    <w:basedOn w:val="Normal"/>
    <w:next w:val="Normal"/>
    <w:qFormat/>
    <w:rsid w:val="00E47D70"/>
    <w:pPr>
      <w:spacing w:before="240" w:after="60"/>
      <w:outlineLvl w:val="7"/>
    </w:pPr>
    <w:rPr>
      <w:i/>
      <w:iCs/>
    </w:rPr>
  </w:style>
  <w:style w:type="paragraph" w:styleId="Heading9">
    <w:name w:val="heading 9"/>
    <w:basedOn w:val="Normal"/>
    <w:next w:val="Normal"/>
    <w:link w:val="Heading9Char"/>
    <w:semiHidden/>
    <w:unhideWhenUsed/>
    <w:qFormat/>
    <w:rsid w:val="00322145"/>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514032"/>
    <w:pPr>
      <w:tabs>
        <w:tab w:val="center" w:pos="4320"/>
        <w:tab w:val="right" w:pos="8640"/>
      </w:tabs>
    </w:pPr>
  </w:style>
  <w:style w:type="paragraph" w:styleId="Footer">
    <w:name w:val="footer"/>
    <w:basedOn w:val="Normal"/>
    <w:link w:val="FooterChar"/>
    <w:uiPriority w:val="99"/>
    <w:rsid w:val="00514032"/>
    <w:pPr>
      <w:tabs>
        <w:tab w:val="center" w:pos="4320"/>
        <w:tab w:val="right" w:pos="8640"/>
      </w:tabs>
    </w:pPr>
  </w:style>
  <w:style w:type="character" w:styleId="Hyperlink">
    <w:name w:val="Hyperlink"/>
    <w:rsid w:val="00514032"/>
    <w:rPr>
      <w:color w:val="0000FF"/>
      <w:u w:val="single"/>
    </w:rPr>
  </w:style>
  <w:style w:type="paragraph" w:styleId="BodyTextIndent">
    <w:name w:val="Body Text Indent"/>
    <w:basedOn w:val="Normal"/>
    <w:rsid w:val="00514032"/>
    <w:pPr>
      <w:ind w:left="1087"/>
      <w:jc w:val="both"/>
    </w:pPr>
    <w:rPr>
      <w:sz w:val="22"/>
    </w:rPr>
  </w:style>
  <w:style w:type="paragraph" w:styleId="Title">
    <w:name w:val="Title"/>
    <w:basedOn w:val="Normal"/>
    <w:link w:val="TitleChar"/>
    <w:qFormat/>
    <w:rsid w:val="00C7743B"/>
    <w:pPr>
      <w:jc w:val="center"/>
    </w:pPr>
    <w:rPr>
      <w:rFonts w:eastAsia="Batang"/>
      <w:b/>
      <w:bCs/>
      <w:sz w:val="28"/>
    </w:rPr>
  </w:style>
  <w:style w:type="paragraph" w:styleId="BodyText3">
    <w:name w:val="Body Text 3"/>
    <w:basedOn w:val="Normal"/>
    <w:link w:val="BodyText3Char"/>
    <w:uiPriority w:val="99"/>
    <w:rsid w:val="00022B2D"/>
    <w:pPr>
      <w:spacing w:after="120"/>
    </w:pPr>
    <w:rPr>
      <w:sz w:val="16"/>
      <w:szCs w:val="16"/>
    </w:rPr>
  </w:style>
  <w:style w:type="paragraph" w:customStyle="1" w:styleId="Name">
    <w:name w:val="Name"/>
    <w:basedOn w:val="BodyText"/>
    <w:rsid w:val="00022B2D"/>
    <w:pPr>
      <w:keepNext/>
      <w:pBdr>
        <w:left w:val="single" w:sz="6" w:space="5" w:color="auto"/>
      </w:pBdr>
      <w:spacing w:after="80"/>
    </w:pPr>
    <w:rPr>
      <w:rFonts w:ascii="Arial" w:hAnsi="Arial"/>
      <w:b/>
      <w:szCs w:val="20"/>
    </w:rPr>
  </w:style>
  <w:style w:type="paragraph" w:customStyle="1" w:styleId="Objective">
    <w:name w:val="Objective"/>
    <w:basedOn w:val="BodyText"/>
    <w:rsid w:val="00022B2D"/>
    <w:pPr>
      <w:pBdr>
        <w:left w:val="single" w:sz="6" w:space="5" w:color="auto"/>
      </w:pBdr>
      <w:spacing w:before="320"/>
    </w:pPr>
    <w:rPr>
      <w:rFonts w:ascii="Arial" w:hAnsi="Arial"/>
      <w:i/>
      <w:sz w:val="18"/>
      <w:szCs w:val="20"/>
    </w:rPr>
  </w:style>
  <w:style w:type="paragraph" w:customStyle="1" w:styleId="objective0">
    <w:name w:val="objective"/>
    <w:basedOn w:val="Normal"/>
    <w:rsid w:val="00022B2D"/>
    <w:pPr>
      <w:spacing w:before="100" w:beforeAutospacing="1" w:after="100" w:afterAutospacing="1"/>
    </w:pPr>
  </w:style>
  <w:style w:type="character" w:customStyle="1" w:styleId="small1">
    <w:name w:val="small1"/>
    <w:rsid w:val="00022B2D"/>
    <w:rPr>
      <w:rFonts w:ascii="Verdana" w:hAnsi="Verdana" w:hint="default"/>
      <w:i w:val="0"/>
      <w:iCs w:val="0"/>
      <w:sz w:val="16"/>
      <w:szCs w:val="16"/>
    </w:rPr>
  </w:style>
  <w:style w:type="paragraph" w:styleId="BodyText">
    <w:name w:val="Body Text"/>
    <w:basedOn w:val="Normal"/>
    <w:link w:val="BodyTextChar"/>
    <w:rsid w:val="00022B2D"/>
    <w:pPr>
      <w:spacing w:after="120"/>
    </w:pPr>
  </w:style>
  <w:style w:type="paragraph" w:styleId="HTMLPreformatted">
    <w:name w:val="HTML Preformatted"/>
    <w:basedOn w:val="Normal"/>
    <w:link w:val="HTMLPreformattedChar"/>
    <w:uiPriority w:val="99"/>
    <w:rsid w:val="00734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sz w:val="20"/>
      <w:szCs w:val="20"/>
    </w:rPr>
  </w:style>
  <w:style w:type="paragraph" w:styleId="BodyTextIndent2">
    <w:name w:val="Body Text Indent 2"/>
    <w:basedOn w:val="Normal"/>
    <w:rsid w:val="00E47D70"/>
    <w:pPr>
      <w:spacing w:after="120" w:line="480" w:lineRule="auto"/>
      <w:ind w:left="360"/>
    </w:pPr>
  </w:style>
  <w:style w:type="character" w:styleId="FollowedHyperlink">
    <w:name w:val="FollowedHyperlink"/>
    <w:rsid w:val="00C47886"/>
    <w:rPr>
      <w:color w:val="800080"/>
      <w:u w:val="single"/>
    </w:rPr>
  </w:style>
  <w:style w:type="paragraph" w:customStyle="1" w:styleId="Heading">
    <w:name w:val="Heading"/>
    <w:basedOn w:val="Normal"/>
    <w:next w:val="BodyText"/>
    <w:rsid w:val="0050710D"/>
    <w:pPr>
      <w:suppressAutoHyphens/>
      <w:autoSpaceDN/>
      <w:spacing w:before="220" w:after="100" w:line="240" w:lineRule="atLeast"/>
    </w:pPr>
    <w:rPr>
      <w:rFonts w:ascii="Arial" w:eastAsia="Arial" w:hAnsi="Arial" w:cs="Arial"/>
      <w:b/>
      <w:bCs/>
      <w:smallCaps/>
      <w:lang w:bidi="en-US"/>
    </w:rPr>
  </w:style>
  <w:style w:type="paragraph" w:customStyle="1" w:styleId="cl">
    <w:name w:val="cl"/>
    <w:basedOn w:val="PlainText"/>
    <w:rsid w:val="0050710D"/>
    <w:pPr>
      <w:widowControl/>
      <w:autoSpaceDE/>
      <w:autoSpaceDN/>
    </w:pPr>
    <w:rPr>
      <w:rFonts w:ascii="Times New Roman" w:hAnsi="Times New Roman" w:cs="Times New Roman"/>
      <w:b/>
      <w:sz w:val="22"/>
      <w:szCs w:val="22"/>
    </w:rPr>
  </w:style>
  <w:style w:type="paragraph" w:styleId="PlainText">
    <w:name w:val="Plain Text"/>
    <w:basedOn w:val="Normal"/>
    <w:link w:val="PlainTextChar"/>
    <w:rsid w:val="0050710D"/>
    <w:rPr>
      <w:rFonts w:ascii="Courier New" w:hAnsi="Courier New" w:cs="Courier New"/>
      <w:sz w:val="20"/>
      <w:szCs w:val="20"/>
    </w:rPr>
  </w:style>
  <w:style w:type="paragraph" w:customStyle="1" w:styleId="BlackDotBullet">
    <w:name w:val="Black Dot Bullet"/>
    <w:basedOn w:val="Normal"/>
    <w:rsid w:val="004A1870"/>
    <w:pPr>
      <w:widowControl/>
      <w:tabs>
        <w:tab w:val="num" w:pos="720"/>
      </w:tabs>
      <w:autoSpaceDE/>
      <w:autoSpaceDN/>
      <w:ind w:left="720" w:hanging="360"/>
      <w:jc w:val="both"/>
    </w:pPr>
    <w:rPr>
      <w:rFonts w:ascii="Arial" w:hAnsi="Arial" w:cs="Arial"/>
      <w:sz w:val="20"/>
      <w:szCs w:val="20"/>
    </w:rPr>
  </w:style>
  <w:style w:type="character" w:customStyle="1" w:styleId="Accenture">
    <w:name w:val="Accenture"/>
    <w:semiHidden/>
    <w:rsid w:val="00F215D5"/>
    <w:rPr>
      <w:rFonts w:ascii="Arial" w:hAnsi="Arial" w:cs="Arial"/>
      <w:color w:val="auto"/>
      <w:sz w:val="20"/>
      <w:szCs w:val="20"/>
    </w:rPr>
  </w:style>
  <w:style w:type="table" w:styleId="TableGrid">
    <w:name w:val="Table Grid"/>
    <w:basedOn w:val="TableNormal"/>
    <w:uiPriority w:val="39"/>
    <w:rsid w:val="00F215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aliases w:val="Char Char Char Char Char"/>
    <w:basedOn w:val="Normal"/>
    <w:uiPriority w:val="99"/>
    <w:rsid w:val="00B0271E"/>
    <w:pPr>
      <w:widowControl/>
      <w:autoSpaceDE/>
      <w:autoSpaceDN/>
      <w:spacing w:before="100" w:beforeAutospacing="1" w:after="100" w:afterAutospacing="1"/>
    </w:pPr>
    <w:rPr>
      <w:rFonts w:ascii="Arial Unicode MS" w:eastAsia="Arial Unicode MS" w:hAnsi="Arial Unicode MS" w:cs="Arial Unicode MS"/>
    </w:rPr>
  </w:style>
  <w:style w:type="paragraph" w:styleId="ListParagraph">
    <w:name w:val="List Paragraph"/>
    <w:basedOn w:val="Normal"/>
    <w:link w:val="ListParagraphChar"/>
    <w:uiPriority w:val="34"/>
    <w:qFormat/>
    <w:rsid w:val="009F1B58"/>
    <w:pPr>
      <w:widowControl/>
      <w:autoSpaceDE/>
      <w:autoSpaceDN/>
      <w:spacing w:after="200" w:line="276" w:lineRule="auto"/>
      <w:ind w:left="720"/>
      <w:contextualSpacing/>
    </w:pPr>
    <w:rPr>
      <w:rFonts w:ascii="Calibri" w:eastAsia="Calibri" w:hAnsi="Calibri"/>
      <w:sz w:val="22"/>
      <w:szCs w:val="22"/>
    </w:rPr>
  </w:style>
  <w:style w:type="character" w:customStyle="1" w:styleId="Heading5Char">
    <w:name w:val="Heading 5 Char"/>
    <w:link w:val="Heading5"/>
    <w:semiHidden/>
    <w:rsid w:val="009F1B58"/>
    <w:rPr>
      <w:rFonts w:ascii="Calibri" w:eastAsia="Times New Roman" w:hAnsi="Calibri" w:cs="Times New Roman"/>
      <w:b/>
      <w:bCs/>
      <w:i/>
      <w:iCs/>
      <w:sz w:val="26"/>
      <w:szCs w:val="26"/>
    </w:rPr>
  </w:style>
  <w:style w:type="paragraph" w:customStyle="1" w:styleId="HeadingBase">
    <w:name w:val="Heading Base"/>
    <w:basedOn w:val="BodyText"/>
    <w:next w:val="BodyText"/>
    <w:rsid w:val="002D4B25"/>
    <w:pPr>
      <w:keepNext/>
      <w:keepLines/>
      <w:widowControl/>
      <w:autoSpaceDE/>
      <w:autoSpaceDN/>
      <w:spacing w:before="240" w:after="240" w:line="240" w:lineRule="atLeast"/>
      <w:jc w:val="both"/>
    </w:pPr>
    <w:rPr>
      <w:rFonts w:ascii="Garamond" w:hAnsi="Garamond"/>
      <w:caps/>
      <w:sz w:val="22"/>
      <w:szCs w:val="20"/>
    </w:rPr>
  </w:style>
  <w:style w:type="paragraph" w:customStyle="1" w:styleId="SectionTitle">
    <w:name w:val="Section Title"/>
    <w:basedOn w:val="Normal"/>
    <w:next w:val="Objective"/>
    <w:rsid w:val="002D4B25"/>
    <w:pPr>
      <w:widowControl/>
      <w:pBdr>
        <w:bottom w:val="single" w:sz="6" w:space="1" w:color="808080"/>
      </w:pBdr>
      <w:autoSpaceDE/>
      <w:autoSpaceDN/>
      <w:spacing w:before="220" w:line="220" w:lineRule="atLeast"/>
    </w:pPr>
    <w:rPr>
      <w:rFonts w:ascii="Garamond" w:hAnsi="Garamond"/>
      <w:caps/>
      <w:spacing w:val="15"/>
      <w:sz w:val="20"/>
      <w:szCs w:val="20"/>
    </w:rPr>
  </w:style>
  <w:style w:type="paragraph" w:customStyle="1" w:styleId="Achievement">
    <w:name w:val="Achievement"/>
    <w:basedOn w:val="BodyText"/>
    <w:rsid w:val="002D4B25"/>
    <w:pPr>
      <w:widowControl/>
      <w:numPr>
        <w:numId w:val="1"/>
      </w:numPr>
      <w:autoSpaceDE/>
      <w:autoSpaceDN/>
      <w:spacing w:after="60" w:line="240" w:lineRule="atLeast"/>
      <w:jc w:val="both"/>
    </w:pPr>
    <w:rPr>
      <w:rFonts w:ascii="Garamond" w:hAnsi="Garamond"/>
      <w:sz w:val="22"/>
      <w:szCs w:val="20"/>
    </w:rPr>
  </w:style>
  <w:style w:type="paragraph" w:customStyle="1" w:styleId="Address1">
    <w:name w:val="Address 1"/>
    <w:basedOn w:val="Normal"/>
    <w:rsid w:val="002D4B25"/>
    <w:pPr>
      <w:widowControl/>
      <w:autoSpaceDE/>
      <w:autoSpaceDN/>
      <w:spacing w:line="160" w:lineRule="atLeast"/>
      <w:jc w:val="center"/>
    </w:pPr>
    <w:rPr>
      <w:rFonts w:ascii="Garamond" w:hAnsi="Garamond"/>
      <w:caps/>
      <w:spacing w:val="30"/>
      <w:sz w:val="15"/>
      <w:szCs w:val="20"/>
    </w:rPr>
  </w:style>
  <w:style w:type="paragraph" w:customStyle="1" w:styleId="Address2">
    <w:name w:val="Address 2"/>
    <w:basedOn w:val="Normal"/>
    <w:rsid w:val="002D4B25"/>
    <w:pPr>
      <w:widowControl/>
      <w:autoSpaceDE/>
      <w:autoSpaceDN/>
      <w:spacing w:line="160" w:lineRule="atLeast"/>
      <w:jc w:val="center"/>
    </w:pPr>
    <w:rPr>
      <w:rFonts w:ascii="Garamond" w:hAnsi="Garamond"/>
      <w:caps/>
      <w:spacing w:val="30"/>
      <w:sz w:val="15"/>
      <w:szCs w:val="20"/>
    </w:rPr>
  </w:style>
  <w:style w:type="character" w:customStyle="1" w:styleId="Heading9Char">
    <w:name w:val="Heading 9 Char"/>
    <w:link w:val="Heading9"/>
    <w:semiHidden/>
    <w:rsid w:val="00322145"/>
    <w:rPr>
      <w:rFonts w:ascii="Cambria" w:eastAsia="Times New Roman" w:hAnsi="Cambria" w:cs="Times New Roman"/>
      <w:sz w:val="22"/>
      <w:szCs w:val="22"/>
    </w:rPr>
  </w:style>
  <w:style w:type="paragraph" w:customStyle="1" w:styleId="0-Bodytext">
    <w:name w:val="0-Bodytext"/>
    <w:basedOn w:val="Normal"/>
    <w:next w:val="Normal"/>
    <w:rsid w:val="00322145"/>
    <w:pPr>
      <w:widowControl/>
      <w:tabs>
        <w:tab w:val="left" w:pos="1872"/>
        <w:tab w:val="left" w:pos="2160"/>
      </w:tabs>
      <w:autoSpaceDE/>
      <w:autoSpaceDN/>
      <w:snapToGrid w:val="0"/>
      <w:ind w:left="432"/>
    </w:pPr>
    <w:rPr>
      <w:rFonts w:ascii="Arial" w:hAnsi="Arial"/>
      <w:sz w:val="20"/>
      <w:szCs w:val="20"/>
    </w:rPr>
  </w:style>
  <w:style w:type="paragraph" w:styleId="Subtitle">
    <w:name w:val="Subtitle"/>
    <w:basedOn w:val="Normal"/>
    <w:next w:val="Normal"/>
    <w:link w:val="SubtitleChar"/>
    <w:qFormat/>
    <w:rsid w:val="00515EEE"/>
    <w:pPr>
      <w:spacing w:after="60"/>
      <w:jc w:val="center"/>
      <w:outlineLvl w:val="1"/>
    </w:pPr>
    <w:rPr>
      <w:rFonts w:ascii="Cambria" w:hAnsi="Cambria"/>
    </w:rPr>
  </w:style>
  <w:style w:type="character" w:customStyle="1" w:styleId="SubtitleChar">
    <w:name w:val="Subtitle Char"/>
    <w:link w:val="Subtitle"/>
    <w:rsid w:val="00515EEE"/>
    <w:rPr>
      <w:rFonts w:ascii="Cambria" w:eastAsia="Times New Roman" w:hAnsi="Cambria" w:cs="Times New Roman"/>
      <w:sz w:val="24"/>
      <w:szCs w:val="24"/>
    </w:rPr>
  </w:style>
  <w:style w:type="paragraph" w:customStyle="1" w:styleId="Default">
    <w:name w:val="Default"/>
    <w:rsid w:val="00050A08"/>
    <w:pPr>
      <w:autoSpaceDE w:val="0"/>
      <w:autoSpaceDN w:val="0"/>
      <w:adjustRightInd w:val="0"/>
    </w:pPr>
    <w:rPr>
      <w:rFonts w:ascii="Garamond" w:eastAsiaTheme="minorHAnsi" w:hAnsi="Garamond" w:cs="Garamond"/>
      <w:color w:val="000000"/>
      <w:sz w:val="24"/>
      <w:szCs w:val="24"/>
    </w:rPr>
  </w:style>
  <w:style w:type="paragraph" w:customStyle="1" w:styleId="ColorfulList-Accent11">
    <w:name w:val="Colorful List - Accent 11"/>
    <w:basedOn w:val="Normal"/>
    <w:qFormat/>
    <w:rsid w:val="006262F6"/>
    <w:pPr>
      <w:widowControl/>
      <w:autoSpaceDE/>
      <w:autoSpaceDN/>
      <w:spacing w:after="200" w:line="276" w:lineRule="auto"/>
      <w:ind w:left="720"/>
      <w:contextualSpacing/>
    </w:pPr>
    <w:rPr>
      <w:rFonts w:ascii="Calibri" w:eastAsia="Calibri" w:hAnsi="Calibri"/>
      <w:noProof/>
      <w:sz w:val="22"/>
      <w:szCs w:val="22"/>
    </w:rPr>
  </w:style>
  <w:style w:type="paragraph" w:customStyle="1" w:styleId="Standard">
    <w:name w:val="Standard"/>
    <w:rsid w:val="006262F6"/>
    <w:pPr>
      <w:widowControl w:val="0"/>
      <w:suppressAutoHyphens/>
      <w:autoSpaceDN w:val="0"/>
    </w:pPr>
    <w:rPr>
      <w:rFonts w:eastAsia="SimSun" w:cs="Mangal"/>
      <w:kern w:val="3"/>
      <w:sz w:val="24"/>
      <w:szCs w:val="24"/>
      <w:lang w:eastAsia="zh-CN" w:bidi="hi-IN"/>
    </w:rPr>
  </w:style>
  <w:style w:type="paragraph" w:customStyle="1" w:styleId="RMBodyText">
    <w:name w:val="RM Body Text"/>
    <w:basedOn w:val="Normal"/>
    <w:rsid w:val="00363EF3"/>
    <w:pPr>
      <w:numPr>
        <w:numId w:val="2"/>
      </w:numPr>
      <w:adjustRightInd w:val="0"/>
      <w:spacing w:after="56"/>
    </w:pPr>
    <w:rPr>
      <w:sz w:val="22"/>
      <w:szCs w:val="22"/>
    </w:rPr>
  </w:style>
  <w:style w:type="paragraph" w:customStyle="1" w:styleId="Texte1">
    <w:name w:val="Texte1"/>
    <w:basedOn w:val="BodyText"/>
    <w:rsid w:val="00363EF3"/>
    <w:pPr>
      <w:widowControl/>
      <w:snapToGrid w:val="0"/>
      <w:spacing w:before="60" w:after="60"/>
    </w:pPr>
    <w:rPr>
      <w:rFonts w:ascii="Arial" w:hAnsi="Arial"/>
      <w:sz w:val="20"/>
      <w:szCs w:val="20"/>
      <w:lang w:val="en-GB"/>
    </w:rPr>
  </w:style>
  <w:style w:type="character" w:customStyle="1" w:styleId="apple-converted-space">
    <w:name w:val="apple-converted-space"/>
    <w:basedOn w:val="DefaultParagraphFont"/>
    <w:rsid w:val="00363EF3"/>
  </w:style>
  <w:style w:type="paragraph" w:styleId="NoSpacing">
    <w:name w:val="No Spacing"/>
    <w:aliases w:val="Skills"/>
    <w:link w:val="NoSpacingChar"/>
    <w:uiPriority w:val="1"/>
    <w:qFormat/>
    <w:rsid w:val="00215D80"/>
    <w:rPr>
      <w:rFonts w:ascii="Calibri" w:hAnsi="Calibri"/>
      <w:sz w:val="22"/>
      <w:szCs w:val="22"/>
    </w:rPr>
  </w:style>
  <w:style w:type="paragraph" w:customStyle="1" w:styleId="ArialBlack11ptUnderlineAfter6pt">
    <w:name w:val="Arial Black 11 pt Underline After: 6 pt"/>
    <w:basedOn w:val="Normal"/>
    <w:uiPriority w:val="99"/>
    <w:rsid w:val="00215D80"/>
    <w:pPr>
      <w:widowControl/>
      <w:autoSpaceDE/>
      <w:autoSpaceDN/>
      <w:spacing w:after="120"/>
    </w:pPr>
    <w:rPr>
      <w:rFonts w:ascii="Arial Black" w:hAnsi="Arial Black" w:cs="Arial Black"/>
      <w:color w:val="000000"/>
      <w:sz w:val="22"/>
      <w:szCs w:val="22"/>
      <w:u w:val="single"/>
    </w:rPr>
  </w:style>
  <w:style w:type="paragraph" w:customStyle="1" w:styleId="NoSpacing1">
    <w:name w:val="No Spacing1"/>
    <w:uiPriority w:val="1"/>
    <w:qFormat/>
    <w:rsid w:val="00215D80"/>
    <w:pPr>
      <w:jc w:val="both"/>
    </w:pPr>
    <w:rPr>
      <w:rFonts w:ascii="Arial" w:eastAsia="Calibri" w:hAnsi="Arial" w:cs="Arial"/>
      <w:color w:val="000000"/>
      <w:sz w:val="18"/>
      <w:szCs w:val="18"/>
    </w:rPr>
  </w:style>
  <w:style w:type="paragraph" w:customStyle="1" w:styleId="BulletPoints">
    <w:name w:val="Bullet Points"/>
    <w:basedOn w:val="PlainText"/>
    <w:qFormat/>
    <w:rsid w:val="00215D80"/>
    <w:pPr>
      <w:widowControl/>
      <w:numPr>
        <w:numId w:val="3"/>
      </w:numPr>
      <w:autoSpaceDE/>
      <w:autoSpaceDN/>
      <w:jc w:val="both"/>
    </w:pPr>
    <w:rPr>
      <w:rFonts w:ascii="Consolas" w:eastAsia="Calibri" w:hAnsi="Consolas" w:cs="Consolas"/>
      <w:color w:val="000000"/>
      <w:sz w:val="21"/>
      <w:szCs w:val="21"/>
    </w:rPr>
  </w:style>
  <w:style w:type="character" w:customStyle="1" w:styleId="featuredheader">
    <w:name w:val="featuredheader"/>
    <w:rsid w:val="00215D80"/>
    <w:rPr>
      <w:rFonts w:ascii="Times New Roman" w:hAnsi="Times New Roman" w:cs="Times New Roman" w:hint="default"/>
    </w:rPr>
  </w:style>
  <w:style w:type="paragraph" w:customStyle="1" w:styleId="1">
    <w:name w:val="正文1"/>
    <w:basedOn w:val="Normal"/>
    <w:uiPriority w:val="99"/>
    <w:rsid w:val="008D7F23"/>
    <w:pPr>
      <w:widowControl/>
      <w:autoSpaceDE/>
      <w:autoSpaceDN/>
    </w:pPr>
    <w:rPr>
      <w:rFonts w:eastAsia="SimSun"/>
      <w:sz w:val="20"/>
      <w:szCs w:val="20"/>
    </w:rPr>
  </w:style>
  <w:style w:type="character" w:customStyle="1" w:styleId="normalchar1">
    <w:name w:val="normal__char1"/>
    <w:uiPriority w:val="99"/>
    <w:rsid w:val="008D7F23"/>
    <w:rPr>
      <w:rFonts w:ascii="Times New Roman" w:hAnsi="Times New Roman" w:cs="Times New Roman" w:hint="default"/>
      <w:sz w:val="20"/>
      <w:szCs w:val="20"/>
    </w:rPr>
  </w:style>
  <w:style w:type="character" w:customStyle="1" w:styleId="Typewriter">
    <w:name w:val="Typewriter"/>
    <w:uiPriority w:val="99"/>
    <w:rsid w:val="008D7F23"/>
    <w:rPr>
      <w:rFonts w:ascii="Courier New" w:hAnsi="Courier New" w:cs="Courier New" w:hint="default"/>
      <w:sz w:val="20"/>
    </w:rPr>
  </w:style>
  <w:style w:type="paragraph" w:customStyle="1" w:styleId="Normal1">
    <w:name w:val="Normal1"/>
    <w:basedOn w:val="Normal"/>
    <w:uiPriority w:val="99"/>
    <w:semiHidden/>
    <w:rsid w:val="00E55802"/>
    <w:pPr>
      <w:widowControl/>
      <w:autoSpaceDE/>
      <w:autoSpaceDN/>
    </w:pPr>
    <w:rPr>
      <w:rFonts w:eastAsiaTheme="minorHAnsi"/>
    </w:rPr>
  </w:style>
  <w:style w:type="paragraph" w:customStyle="1" w:styleId="Header1">
    <w:name w:val="Header1"/>
    <w:basedOn w:val="Normal"/>
    <w:uiPriority w:val="99"/>
    <w:semiHidden/>
    <w:rsid w:val="00E55802"/>
    <w:pPr>
      <w:widowControl/>
      <w:autoSpaceDE/>
      <w:autoSpaceDN/>
    </w:pPr>
    <w:rPr>
      <w:rFonts w:eastAsiaTheme="minorHAnsi"/>
    </w:rPr>
  </w:style>
  <w:style w:type="character" w:customStyle="1" w:styleId="normalchar10">
    <w:name w:val="normalchar1"/>
    <w:basedOn w:val="DefaultParagraphFont"/>
    <w:rsid w:val="00E55802"/>
    <w:rPr>
      <w:rFonts w:ascii="Times New Roman" w:hAnsi="Times New Roman" w:cs="Times New Roman" w:hint="default"/>
    </w:rPr>
  </w:style>
  <w:style w:type="character" w:customStyle="1" w:styleId="headerchar1">
    <w:name w:val="headerchar1"/>
    <w:basedOn w:val="DefaultParagraphFont"/>
    <w:rsid w:val="00E55802"/>
    <w:rPr>
      <w:rFonts w:ascii="Times New Roman" w:hAnsi="Times New Roman" w:cs="Times New Roman" w:hint="default"/>
    </w:rPr>
  </w:style>
  <w:style w:type="character" w:customStyle="1" w:styleId="label-text">
    <w:name w:val="label-text"/>
    <w:basedOn w:val="DefaultParagraphFont"/>
    <w:rsid w:val="00E84D31"/>
  </w:style>
  <w:style w:type="character" w:customStyle="1" w:styleId="color03medium1">
    <w:name w:val="color03medium1"/>
    <w:rsid w:val="00E84D31"/>
    <w:rPr>
      <w:rFonts w:ascii="Verdana" w:hAnsi="Verdana" w:hint="default"/>
      <w:color w:val="000000"/>
      <w:sz w:val="17"/>
      <w:szCs w:val="17"/>
    </w:rPr>
  </w:style>
  <w:style w:type="character" w:customStyle="1" w:styleId="apple-style-span">
    <w:name w:val="apple-style-span"/>
    <w:basedOn w:val="DefaultParagraphFont"/>
    <w:rsid w:val="00DD628A"/>
  </w:style>
  <w:style w:type="character" w:customStyle="1" w:styleId="TitleChar">
    <w:name w:val="Title Char"/>
    <w:link w:val="Title"/>
    <w:rsid w:val="00205E98"/>
    <w:rPr>
      <w:rFonts w:eastAsia="Batang"/>
      <w:b/>
      <w:bCs/>
      <w:sz w:val="28"/>
      <w:szCs w:val="24"/>
    </w:rPr>
  </w:style>
  <w:style w:type="paragraph" w:customStyle="1" w:styleId="TableBody">
    <w:name w:val="Table Body"/>
    <w:basedOn w:val="Normal"/>
    <w:rsid w:val="00871343"/>
    <w:pPr>
      <w:widowControl/>
      <w:autoSpaceDE/>
      <w:autoSpaceDN/>
      <w:spacing w:before="60" w:after="60"/>
      <w:ind w:left="74" w:right="74"/>
    </w:pPr>
    <w:rPr>
      <w:rFonts w:ascii="Arial" w:hAnsi="Arial"/>
      <w:sz w:val="18"/>
      <w:szCs w:val="22"/>
      <w:lang w:val="en-GB" w:eastAsia="en-GB"/>
    </w:rPr>
  </w:style>
  <w:style w:type="character" w:customStyle="1" w:styleId="PlainTextChar">
    <w:name w:val="Plain Text Char"/>
    <w:link w:val="PlainText"/>
    <w:rsid w:val="00871343"/>
    <w:rPr>
      <w:rFonts w:ascii="Courier New" w:hAnsi="Courier New" w:cs="Courier New"/>
    </w:rPr>
  </w:style>
  <w:style w:type="paragraph" w:styleId="ListBullet2">
    <w:name w:val="List Bullet 2"/>
    <w:basedOn w:val="Normal"/>
    <w:rsid w:val="00A462BF"/>
    <w:pPr>
      <w:widowControl/>
      <w:numPr>
        <w:numId w:val="4"/>
      </w:numPr>
      <w:autoSpaceDE/>
      <w:autoSpaceDN/>
    </w:pPr>
  </w:style>
  <w:style w:type="character" w:styleId="HTMLTypewriter">
    <w:name w:val="HTML Typewriter"/>
    <w:rsid w:val="00A462BF"/>
    <w:rPr>
      <w:rFonts w:ascii="Courier New" w:eastAsia="Times New Roman" w:hAnsi="Courier New" w:cs="Courier New" w:hint="default"/>
      <w:sz w:val="20"/>
      <w:szCs w:val="20"/>
    </w:rPr>
  </w:style>
  <w:style w:type="character" w:styleId="Strong">
    <w:name w:val="Strong"/>
    <w:uiPriority w:val="22"/>
    <w:qFormat/>
    <w:rsid w:val="00B161BB"/>
    <w:rPr>
      <w:b/>
      <w:bCs/>
    </w:rPr>
  </w:style>
  <w:style w:type="paragraph" w:styleId="BodyTextIndent3">
    <w:name w:val="Body Text Indent 3"/>
    <w:basedOn w:val="Normal"/>
    <w:link w:val="BodyTextIndent3Char"/>
    <w:rsid w:val="0078334B"/>
    <w:pPr>
      <w:spacing w:after="120"/>
      <w:ind w:left="360"/>
    </w:pPr>
    <w:rPr>
      <w:sz w:val="16"/>
      <w:szCs w:val="16"/>
    </w:rPr>
  </w:style>
  <w:style w:type="character" w:customStyle="1" w:styleId="BodyTextIndent3Char">
    <w:name w:val="Body Text Indent 3 Char"/>
    <w:basedOn w:val="DefaultParagraphFont"/>
    <w:link w:val="BodyTextIndent3"/>
    <w:rsid w:val="0078334B"/>
    <w:rPr>
      <w:sz w:val="16"/>
      <w:szCs w:val="16"/>
    </w:rPr>
  </w:style>
  <w:style w:type="paragraph" w:customStyle="1" w:styleId="CompanyName">
    <w:name w:val="Company Name"/>
    <w:basedOn w:val="Normal"/>
    <w:next w:val="Normal"/>
    <w:rsid w:val="0078334B"/>
    <w:pPr>
      <w:widowControl/>
      <w:tabs>
        <w:tab w:val="left" w:pos="2160"/>
        <w:tab w:val="right" w:pos="6480"/>
      </w:tabs>
      <w:autoSpaceDE/>
      <w:autoSpaceDN/>
      <w:spacing w:before="240" w:after="40" w:line="220" w:lineRule="atLeast"/>
    </w:pPr>
    <w:rPr>
      <w:rFonts w:ascii="Arial" w:hAnsi="Arial"/>
      <w:sz w:val="20"/>
      <w:szCs w:val="20"/>
    </w:rPr>
  </w:style>
  <w:style w:type="paragraph" w:customStyle="1" w:styleId="Dates">
    <w:name w:val="Dates"/>
    <w:basedOn w:val="Normal"/>
    <w:link w:val="DatesChar"/>
    <w:qFormat/>
    <w:rsid w:val="000F23A3"/>
    <w:pPr>
      <w:widowControl/>
      <w:autoSpaceDE/>
      <w:autoSpaceDN/>
      <w:spacing w:before="40" w:line="220" w:lineRule="exact"/>
      <w:jc w:val="right"/>
    </w:pPr>
    <w:rPr>
      <w:rFonts w:ascii="Tahoma" w:hAnsi="Tahoma"/>
      <w:spacing w:val="10"/>
      <w:sz w:val="16"/>
      <w:szCs w:val="16"/>
    </w:rPr>
  </w:style>
  <w:style w:type="paragraph" w:customStyle="1" w:styleId="Blockquote">
    <w:name w:val="Blockquote"/>
    <w:basedOn w:val="Normal"/>
    <w:uiPriority w:val="99"/>
    <w:rsid w:val="00D02A0D"/>
    <w:pPr>
      <w:suppressAutoHyphens/>
      <w:autoSpaceDE/>
      <w:autoSpaceDN/>
      <w:spacing w:before="100" w:after="100"/>
      <w:ind w:left="360" w:right="360"/>
    </w:pPr>
    <w:rPr>
      <w:szCs w:val="20"/>
      <w:lang w:eastAsia="ar-SA"/>
    </w:rPr>
  </w:style>
  <w:style w:type="paragraph" w:customStyle="1" w:styleId="KeywordTable">
    <w:name w:val="KeywordTable"/>
    <w:basedOn w:val="Normal"/>
    <w:uiPriority w:val="99"/>
    <w:rsid w:val="00D02A0D"/>
    <w:pPr>
      <w:widowControl/>
      <w:suppressAutoHyphens/>
      <w:autoSpaceDE/>
      <w:autoSpaceDN/>
    </w:pPr>
    <w:rPr>
      <w:rFonts w:ascii="Arial" w:hAnsi="Arial"/>
      <w:b/>
      <w:sz w:val="22"/>
      <w:szCs w:val="20"/>
      <w:lang w:eastAsia="ar-SA"/>
    </w:rPr>
  </w:style>
  <w:style w:type="paragraph" w:customStyle="1" w:styleId="blockquote0">
    <w:name w:val="blockquote"/>
    <w:basedOn w:val="Normal"/>
    <w:uiPriority w:val="99"/>
    <w:rsid w:val="00D02A0D"/>
    <w:pPr>
      <w:widowControl/>
      <w:autoSpaceDE/>
      <w:autoSpaceDN/>
    </w:pPr>
    <w:rPr>
      <w:rFonts w:ascii="Arial" w:hAnsi="Arial" w:cs="Arial"/>
      <w:color w:val="000000"/>
      <w:sz w:val="18"/>
      <w:szCs w:val="18"/>
    </w:rPr>
  </w:style>
  <w:style w:type="character" w:customStyle="1" w:styleId="yshortcuts">
    <w:name w:val="yshortcuts"/>
    <w:uiPriority w:val="99"/>
    <w:rsid w:val="00D02A0D"/>
    <w:rPr>
      <w:rFonts w:cs="Times New Roman"/>
    </w:rPr>
  </w:style>
  <w:style w:type="paragraph" w:customStyle="1" w:styleId="MainName">
    <w:name w:val="Main Name"/>
    <w:basedOn w:val="Normal"/>
    <w:rsid w:val="00E27303"/>
    <w:pPr>
      <w:widowControl/>
      <w:autoSpaceDE/>
      <w:autoSpaceDN/>
      <w:spacing w:before="120" w:after="360"/>
      <w:jc w:val="center"/>
    </w:pPr>
    <w:rPr>
      <w:rFonts w:ascii="Arial" w:hAnsi="Arial" w:cs="Arial"/>
      <w:b/>
      <w:sz w:val="28"/>
      <w:szCs w:val="22"/>
    </w:rPr>
  </w:style>
  <w:style w:type="paragraph" w:customStyle="1" w:styleId="description">
    <w:name w:val="description"/>
    <w:basedOn w:val="Normal"/>
    <w:rsid w:val="00E27303"/>
    <w:pPr>
      <w:widowControl/>
      <w:autoSpaceDE/>
      <w:autoSpaceDN/>
      <w:spacing w:before="100" w:beforeAutospacing="1" w:after="100" w:afterAutospacing="1"/>
    </w:pPr>
  </w:style>
  <w:style w:type="paragraph" w:styleId="BalloonText">
    <w:name w:val="Balloon Text"/>
    <w:basedOn w:val="Normal"/>
    <w:link w:val="BalloonTextChar"/>
    <w:rsid w:val="00045551"/>
    <w:rPr>
      <w:rFonts w:ascii="Tahoma" w:hAnsi="Tahoma" w:cs="Tahoma"/>
      <w:sz w:val="16"/>
      <w:szCs w:val="16"/>
    </w:rPr>
  </w:style>
  <w:style w:type="character" w:customStyle="1" w:styleId="BalloonTextChar">
    <w:name w:val="Balloon Text Char"/>
    <w:basedOn w:val="DefaultParagraphFont"/>
    <w:link w:val="BalloonText"/>
    <w:rsid w:val="00045551"/>
    <w:rPr>
      <w:rFonts w:ascii="Tahoma" w:hAnsi="Tahoma" w:cs="Tahoma"/>
      <w:sz w:val="16"/>
      <w:szCs w:val="16"/>
    </w:rPr>
  </w:style>
  <w:style w:type="paragraph" w:customStyle="1" w:styleId="Body">
    <w:name w:val="Body"/>
    <w:basedOn w:val="Normal"/>
    <w:rsid w:val="008C5F53"/>
    <w:pPr>
      <w:widowControl/>
      <w:tabs>
        <w:tab w:val="left" w:pos="-720"/>
        <w:tab w:val="left" w:pos="0"/>
      </w:tabs>
      <w:suppressAutoHyphens/>
      <w:jc w:val="both"/>
    </w:pPr>
    <w:rPr>
      <w:rFonts w:ascii="Arial" w:hAnsi="Arial"/>
      <w:spacing w:val="-3"/>
      <w:sz w:val="20"/>
      <w:szCs w:val="20"/>
      <w:lang w:val="en-GB"/>
    </w:rPr>
  </w:style>
  <w:style w:type="numbering" w:customStyle="1" w:styleId="List63">
    <w:name w:val="List 63"/>
    <w:basedOn w:val="NoList"/>
    <w:rsid w:val="008C5F53"/>
    <w:pPr>
      <w:numPr>
        <w:numId w:val="5"/>
      </w:numPr>
    </w:pPr>
  </w:style>
  <w:style w:type="character" w:customStyle="1" w:styleId="NoSpacingChar">
    <w:name w:val="No Spacing Char"/>
    <w:aliases w:val="Skills Char"/>
    <w:link w:val="NoSpacing"/>
    <w:uiPriority w:val="1"/>
    <w:locked/>
    <w:rsid w:val="00AA1216"/>
    <w:rPr>
      <w:rFonts w:ascii="Calibri" w:hAnsi="Calibri"/>
      <w:sz w:val="22"/>
      <w:szCs w:val="22"/>
    </w:rPr>
  </w:style>
  <w:style w:type="character" w:customStyle="1" w:styleId="IntenseReference1">
    <w:name w:val="Intense Reference1"/>
    <w:uiPriority w:val="32"/>
    <w:qFormat/>
    <w:rsid w:val="00AA1216"/>
    <w:rPr>
      <w:b/>
      <w:bCs/>
      <w:smallCaps/>
      <w:spacing w:val="5"/>
      <w:sz w:val="22"/>
      <w:szCs w:val="22"/>
      <w:u w:val="single"/>
    </w:rPr>
  </w:style>
  <w:style w:type="paragraph" w:customStyle="1" w:styleId="ResSectionHeader">
    <w:name w:val="Res Section Header"/>
    <w:rsid w:val="00505D96"/>
    <w:pPr>
      <w:keepNext/>
      <w:keepLines/>
      <w:spacing w:before="60" w:after="60"/>
    </w:pPr>
    <w:rPr>
      <w:rFonts w:ascii="Verdana" w:hAnsi="Verdana"/>
      <w:b/>
    </w:rPr>
  </w:style>
  <w:style w:type="character" w:customStyle="1" w:styleId="HTMLPreformattedChar">
    <w:name w:val="HTML Preformatted Char"/>
    <w:link w:val="HTMLPreformatted"/>
    <w:uiPriority w:val="99"/>
    <w:rsid w:val="00AE4DB3"/>
    <w:rPr>
      <w:rFonts w:ascii="Courier New" w:eastAsia="Courier New" w:hAnsi="Courier New"/>
    </w:rPr>
  </w:style>
  <w:style w:type="character" w:styleId="Emphasis">
    <w:name w:val="Emphasis"/>
    <w:basedOn w:val="DefaultParagraphFont"/>
    <w:uiPriority w:val="20"/>
    <w:qFormat/>
    <w:rsid w:val="00191943"/>
    <w:rPr>
      <w:i/>
      <w:iCs/>
      <w:color w:val="000000"/>
    </w:rPr>
  </w:style>
  <w:style w:type="character" w:styleId="IntenseEmphasis">
    <w:name w:val="Intense Emphasis"/>
    <w:aliases w:val="Subsection Intense Emphasis"/>
    <w:uiPriority w:val="21"/>
    <w:qFormat/>
    <w:rsid w:val="00191943"/>
  </w:style>
  <w:style w:type="paragraph" w:customStyle="1" w:styleId="SectionHeading">
    <w:name w:val="Section Heading"/>
    <w:basedOn w:val="Heading1"/>
    <w:next w:val="Normal"/>
    <w:qFormat/>
    <w:rsid w:val="00191943"/>
    <w:pPr>
      <w:keepLines/>
      <w:widowControl/>
      <w:autoSpaceDE/>
      <w:autoSpaceDN/>
      <w:spacing w:before="300" w:after="40"/>
      <w:ind w:left="0"/>
      <w:jc w:val="center"/>
    </w:pPr>
    <w:rPr>
      <w:rFonts w:asciiTheme="majorHAnsi" w:eastAsiaTheme="majorEastAsia" w:hAnsiTheme="majorHAnsi" w:cstheme="majorBidi"/>
      <w:b w:val="0"/>
      <w:bCs w:val="0"/>
      <w:caps/>
      <w:color w:val="17365D" w:themeColor="text2" w:themeShade="BF"/>
      <w:spacing w:val="20"/>
      <w:sz w:val="28"/>
      <w:szCs w:val="32"/>
    </w:rPr>
  </w:style>
  <w:style w:type="paragraph" w:customStyle="1" w:styleId="Subsection">
    <w:name w:val="Subsection"/>
    <w:basedOn w:val="Heading2"/>
    <w:rsid w:val="00191943"/>
    <w:pPr>
      <w:keepLines/>
      <w:widowControl/>
      <w:autoSpaceDE/>
      <w:autoSpaceDN/>
      <w:jc w:val="center"/>
    </w:pPr>
    <w:rPr>
      <w:rFonts w:asciiTheme="majorHAnsi" w:eastAsiaTheme="majorEastAsia" w:hAnsiTheme="majorHAnsi" w:cstheme="majorBidi"/>
      <w:b w:val="0"/>
      <w:bCs/>
      <w:iCs w:val="0"/>
      <w:color w:val="595959" w:themeColor="text1" w:themeTint="A6"/>
      <w:sz w:val="26"/>
      <w:szCs w:val="26"/>
    </w:rPr>
  </w:style>
  <w:style w:type="paragraph" w:customStyle="1" w:styleId="PersonalName">
    <w:name w:val="Personal Name"/>
    <w:basedOn w:val="Title"/>
    <w:rsid w:val="00191943"/>
    <w:pPr>
      <w:widowControl/>
      <w:autoSpaceDE/>
      <w:autoSpaceDN/>
      <w:spacing w:after="80"/>
      <w:contextualSpacing/>
    </w:pPr>
    <w:rPr>
      <w:rFonts w:asciiTheme="majorHAnsi" w:eastAsiaTheme="majorEastAsia" w:hAnsiTheme="majorHAnsi" w:cstheme="majorBidi"/>
      <w:b w:val="0"/>
      <w:bCs w:val="0"/>
      <w:caps/>
      <w:color w:val="FFFFFF" w:themeColor="background1"/>
      <w:spacing w:val="20"/>
      <w:kern w:val="28"/>
      <w:sz w:val="36"/>
      <w:szCs w:val="56"/>
    </w:rPr>
  </w:style>
  <w:style w:type="paragraph" w:customStyle="1" w:styleId="SubsectionDate">
    <w:name w:val="Subsection Date"/>
    <w:basedOn w:val="Normal"/>
    <w:rsid w:val="00191943"/>
    <w:pPr>
      <w:widowControl/>
      <w:autoSpaceDE/>
      <w:autoSpaceDN/>
      <w:spacing w:line="300" w:lineRule="auto"/>
      <w:jc w:val="center"/>
    </w:pPr>
    <w:rPr>
      <w:rFonts w:asciiTheme="minorHAnsi" w:eastAsiaTheme="minorEastAsia" w:hAnsiTheme="minorHAnsi" w:cstheme="minorBidi"/>
      <w:sz w:val="22"/>
      <w:szCs w:val="22"/>
    </w:rPr>
  </w:style>
  <w:style w:type="paragraph" w:customStyle="1" w:styleId="CM4">
    <w:name w:val="CM4"/>
    <w:basedOn w:val="Normal"/>
    <w:next w:val="Normal"/>
    <w:uiPriority w:val="99"/>
    <w:rsid w:val="00191943"/>
    <w:pPr>
      <w:adjustRightInd w:val="0"/>
    </w:pPr>
  </w:style>
  <w:style w:type="paragraph" w:customStyle="1" w:styleId="CM5">
    <w:name w:val="CM5"/>
    <w:basedOn w:val="Normal"/>
    <w:next w:val="Normal"/>
    <w:uiPriority w:val="99"/>
    <w:rsid w:val="00191943"/>
    <w:pPr>
      <w:adjustRightInd w:val="0"/>
    </w:pPr>
  </w:style>
  <w:style w:type="character" w:styleId="PlaceholderText">
    <w:name w:val="Placeholder Text"/>
    <w:basedOn w:val="DefaultParagraphFont"/>
    <w:uiPriority w:val="99"/>
    <w:rsid w:val="00191943"/>
    <w:rPr>
      <w:color w:val="auto"/>
    </w:rPr>
  </w:style>
  <w:style w:type="paragraph" w:customStyle="1" w:styleId="Company">
    <w:name w:val="Company"/>
    <w:basedOn w:val="Normal"/>
    <w:link w:val="CompanyChar"/>
    <w:qFormat/>
    <w:rsid w:val="00A7124E"/>
    <w:pPr>
      <w:widowControl/>
      <w:tabs>
        <w:tab w:val="left" w:pos="2410"/>
      </w:tabs>
      <w:spacing w:line="220" w:lineRule="atLeast"/>
      <w:ind w:left="2410" w:hanging="2410"/>
    </w:pPr>
    <w:rPr>
      <w:rFonts w:ascii="Arial" w:hAnsi="Arial" w:cs="Arial"/>
      <w:b/>
      <w:caps/>
      <w:spacing w:val="10"/>
      <w:sz w:val="22"/>
      <w:szCs w:val="22"/>
      <w:lang w:val="de-CH" w:eastAsia="de-DE"/>
    </w:rPr>
  </w:style>
  <w:style w:type="character" w:customStyle="1" w:styleId="DatesChar">
    <w:name w:val="Dates Char"/>
    <w:basedOn w:val="DefaultParagraphFont"/>
    <w:link w:val="Dates"/>
    <w:rsid w:val="00A7124E"/>
    <w:rPr>
      <w:rFonts w:ascii="Tahoma" w:hAnsi="Tahoma"/>
      <w:spacing w:val="10"/>
      <w:sz w:val="16"/>
      <w:szCs w:val="16"/>
    </w:rPr>
  </w:style>
  <w:style w:type="paragraph" w:customStyle="1" w:styleId="Position">
    <w:name w:val="Position"/>
    <w:basedOn w:val="Normal"/>
    <w:qFormat/>
    <w:rsid w:val="00A7124E"/>
    <w:pPr>
      <w:widowControl/>
      <w:tabs>
        <w:tab w:val="left" w:pos="2410"/>
      </w:tabs>
      <w:spacing w:after="200" w:line="240" w:lineRule="exact"/>
      <w:ind w:left="2405" w:hanging="2405"/>
    </w:pPr>
    <w:rPr>
      <w:rFonts w:ascii="Arial" w:hAnsi="Arial" w:cs="Arial"/>
      <w:b/>
      <w:color w:val="808080" w:themeColor="background1" w:themeShade="80"/>
      <w:sz w:val="22"/>
      <w:szCs w:val="22"/>
      <w:lang w:val="de-CH" w:eastAsia="de-DE"/>
    </w:rPr>
  </w:style>
  <w:style w:type="character" w:customStyle="1" w:styleId="CompanyChar">
    <w:name w:val="Company Char"/>
    <w:basedOn w:val="DefaultParagraphFont"/>
    <w:link w:val="Company"/>
    <w:rsid w:val="00A7124E"/>
    <w:rPr>
      <w:rFonts w:ascii="Arial" w:hAnsi="Arial" w:cs="Arial"/>
      <w:b/>
      <w:caps/>
      <w:spacing w:val="10"/>
      <w:sz w:val="22"/>
      <w:szCs w:val="22"/>
      <w:lang w:val="de-CH" w:eastAsia="de-DE"/>
    </w:rPr>
  </w:style>
  <w:style w:type="character" w:customStyle="1" w:styleId="HeaderChar">
    <w:name w:val="Header Char"/>
    <w:basedOn w:val="DefaultParagraphFont"/>
    <w:link w:val="Header"/>
    <w:locked/>
    <w:rsid w:val="00574E53"/>
    <w:rPr>
      <w:sz w:val="24"/>
      <w:szCs w:val="24"/>
    </w:rPr>
  </w:style>
  <w:style w:type="character" w:customStyle="1" w:styleId="blackres">
    <w:name w:val="blackres"/>
    <w:basedOn w:val="DefaultParagraphFont"/>
    <w:rsid w:val="00574E53"/>
  </w:style>
  <w:style w:type="paragraph" w:customStyle="1" w:styleId="Resume-Bullet2">
    <w:name w:val="Resume - Bullet 2"/>
    <w:basedOn w:val="Normal"/>
    <w:uiPriority w:val="99"/>
    <w:rsid w:val="00574E53"/>
    <w:pPr>
      <w:widowControl/>
      <w:numPr>
        <w:numId w:val="6"/>
      </w:numPr>
      <w:suppressAutoHyphens/>
      <w:overflowPunct w:val="0"/>
      <w:adjustRightInd w:val="0"/>
    </w:pPr>
    <w:rPr>
      <w:sz w:val="20"/>
      <w:szCs w:val="20"/>
    </w:rPr>
  </w:style>
  <w:style w:type="paragraph" w:styleId="z-BottomofForm">
    <w:name w:val="HTML Bottom of Form"/>
    <w:basedOn w:val="Normal"/>
    <w:next w:val="Normal"/>
    <w:link w:val="z-BottomofFormChar"/>
    <w:hidden/>
    <w:uiPriority w:val="99"/>
    <w:unhideWhenUsed/>
    <w:rsid w:val="008552EB"/>
    <w:pPr>
      <w:widowControl/>
      <w:pBdr>
        <w:top w:val="single" w:sz="6" w:space="1" w:color="auto"/>
      </w:pBdr>
      <w:autoSpaceDE/>
      <w:autoSpaceDN/>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rsid w:val="008552EB"/>
    <w:rPr>
      <w:rFonts w:ascii="Arial" w:hAnsi="Arial" w:cs="Arial"/>
      <w:vanish/>
      <w:sz w:val="16"/>
      <w:szCs w:val="16"/>
    </w:rPr>
  </w:style>
  <w:style w:type="paragraph" w:styleId="ListBullet">
    <w:name w:val="List Bullet"/>
    <w:basedOn w:val="Normal"/>
    <w:rsid w:val="00270B70"/>
    <w:pPr>
      <w:numPr>
        <w:numId w:val="7"/>
      </w:numPr>
      <w:contextualSpacing/>
    </w:pPr>
  </w:style>
  <w:style w:type="paragraph" w:customStyle="1" w:styleId="Normal9pt">
    <w:name w:val="Normal + 9 pt"/>
    <w:aliases w:val="Justified,Line spacing:  1.5 lines"/>
    <w:basedOn w:val="Heading6"/>
    <w:next w:val="Normal"/>
    <w:rsid w:val="00270B70"/>
    <w:pPr>
      <w:keepNext/>
      <w:numPr>
        <w:numId w:val="8"/>
      </w:numPr>
      <w:tabs>
        <w:tab w:val="left" w:pos="720"/>
      </w:tabs>
      <w:adjustRightInd w:val="0"/>
      <w:spacing w:before="0" w:after="0" w:line="360" w:lineRule="auto"/>
      <w:jc w:val="both"/>
    </w:pPr>
    <w:rPr>
      <w:rFonts w:ascii="Verdana" w:hAnsi="Verdana" w:cs="Verdana"/>
      <w:b w:val="0"/>
      <w:bCs w:val="0"/>
      <w:sz w:val="18"/>
      <w:szCs w:val="18"/>
    </w:rPr>
  </w:style>
  <w:style w:type="character" w:customStyle="1" w:styleId="locality">
    <w:name w:val="locality"/>
    <w:basedOn w:val="DefaultParagraphFont"/>
    <w:rsid w:val="00270B70"/>
  </w:style>
  <w:style w:type="paragraph" w:customStyle="1" w:styleId="ResumeBulletPoints">
    <w:name w:val="Resume Bullet Points"/>
    <w:basedOn w:val="Normal"/>
    <w:rsid w:val="00B455BC"/>
    <w:pPr>
      <w:widowControl/>
      <w:numPr>
        <w:numId w:val="9"/>
      </w:numPr>
      <w:adjustRightInd w:val="0"/>
      <w:spacing w:after="120"/>
      <w:jc w:val="both"/>
    </w:pPr>
    <w:rPr>
      <w:rFonts w:ascii="Tahoma" w:hAnsi="Tahoma" w:cs="Tahoma"/>
      <w:sz w:val="20"/>
      <w:szCs w:val="20"/>
    </w:rPr>
  </w:style>
  <w:style w:type="numbering" w:customStyle="1" w:styleId="NoList1">
    <w:name w:val="No List1"/>
    <w:next w:val="NoList"/>
    <w:uiPriority w:val="99"/>
    <w:semiHidden/>
    <w:unhideWhenUsed/>
    <w:rsid w:val="00074D1B"/>
  </w:style>
  <w:style w:type="paragraph" w:styleId="BodyText2">
    <w:name w:val="Body Text 2"/>
    <w:basedOn w:val="Normal"/>
    <w:link w:val="BodyText2Char"/>
    <w:rsid w:val="00074D1B"/>
    <w:pPr>
      <w:widowControl/>
      <w:adjustRightInd w:val="0"/>
    </w:pPr>
    <w:rPr>
      <w:rFonts w:ascii="Courier New" w:hAnsi="Courier New"/>
      <w:b/>
      <w:bCs/>
      <w:sz w:val="20"/>
      <w:szCs w:val="20"/>
      <w:lang w:val="x-none" w:eastAsia="x-none"/>
    </w:rPr>
  </w:style>
  <w:style w:type="character" w:customStyle="1" w:styleId="BodyText2Char">
    <w:name w:val="Body Text 2 Char"/>
    <w:basedOn w:val="DefaultParagraphFont"/>
    <w:link w:val="BodyText2"/>
    <w:rsid w:val="00074D1B"/>
    <w:rPr>
      <w:rFonts w:ascii="Courier New" w:hAnsi="Courier New"/>
      <w:b/>
      <w:bCs/>
      <w:lang w:val="x-none" w:eastAsia="x-none"/>
    </w:rPr>
  </w:style>
  <w:style w:type="character" w:customStyle="1" w:styleId="BodyTextChar">
    <w:name w:val="Body Text Char"/>
    <w:link w:val="BodyText"/>
    <w:rsid w:val="00074D1B"/>
    <w:rPr>
      <w:sz w:val="24"/>
      <w:szCs w:val="24"/>
    </w:rPr>
  </w:style>
  <w:style w:type="character" w:customStyle="1" w:styleId="Heading6Char">
    <w:name w:val="Heading 6 Char"/>
    <w:link w:val="Heading6"/>
    <w:rsid w:val="00074D1B"/>
    <w:rPr>
      <w:b/>
      <w:bCs/>
      <w:sz w:val="22"/>
      <w:szCs w:val="22"/>
    </w:rPr>
  </w:style>
  <w:style w:type="character" w:customStyle="1" w:styleId="BodyText3Char">
    <w:name w:val="Body Text 3 Char"/>
    <w:link w:val="BodyText3"/>
    <w:uiPriority w:val="99"/>
    <w:rsid w:val="00074D1B"/>
    <w:rPr>
      <w:sz w:val="16"/>
      <w:szCs w:val="16"/>
    </w:rPr>
  </w:style>
  <w:style w:type="character" w:customStyle="1" w:styleId="normalchar">
    <w:name w:val="normal__char"/>
    <w:basedOn w:val="DefaultParagraphFont"/>
    <w:rsid w:val="00074D1B"/>
  </w:style>
  <w:style w:type="paragraph" w:customStyle="1" w:styleId="bulletedlist">
    <w:name w:val="bulleted list"/>
    <w:basedOn w:val="Normal"/>
    <w:rsid w:val="00074D1B"/>
    <w:pPr>
      <w:widowControl/>
      <w:numPr>
        <w:numId w:val="10"/>
      </w:numPr>
      <w:autoSpaceDE/>
      <w:autoSpaceDN/>
      <w:spacing w:before="40" w:after="80" w:line="220" w:lineRule="exact"/>
    </w:pPr>
    <w:rPr>
      <w:rFonts w:ascii="Tahoma" w:hAnsi="Tahoma"/>
      <w:spacing w:val="10"/>
      <w:sz w:val="16"/>
      <w:szCs w:val="16"/>
    </w:rPr>
  </w:style>
  <w:style w:type="character" w:customStyle="1" w:styleId="TechnicalProfessionalsName">
    <w:name w:val="Technical Professional's Name"/>
    <w:rsid w:val="00074D1B"/>
    <w:rPr>
      <w:rFonts w:ascii="Arial" w:hAnsi="Arial"/>
      <w:b/>
      <w:color w:val="8E001C"/>
      <w:sz w:val="32"/>
    </w:rPr>
  </w:style>
  <w:style w:type="paragraph" w:customStyle="1" w:styleId="Addressblock">
    <w:name w:val="Address block"/>
    <w:rsid w:val="00074D1B"/>
    <w:pPr>
      <w:spacing w:line="240" w:lineRule="exact"/>
      <w:jc w:val="right"/>
    </w:pPr>
    <w:rPr>
      <w:rFonts w:ascii="Arial" w:hAnsi="Arial"/>
      <w:szCs w:val="24"/>
    </w:rPr>
  </w:style>
  <w:style w:type="character" w:customStyle="1" w:styleId="experience-date-locale">
    <w:name w:val="experience-date-locale"/>
    <w:rsid w:val="009048F6"/>
    <w:rPr>
      <w:rFonts w:ascii="Times New Roman" w:eastAsia="Times New Roman" w:hAnsi="Times New Roman"/>
    </w:rPr>
  </w:style>
  <w:style w:type="paragraph" w:customStyle="1" w:styleId="Preformatted">
    <w:name w:val="Preformatted"/>
    <w:basedOn w:val="Normal"/>
    <w:rsid w:val="009048F6"/>
    <w:pPr>
      <w:widowControl/>
      <w:tabs>
        <w:tab w:val="left" w:pos="0"/>
        <w:tab w:val="left" w:pos="959"/>
        <w:tab w:val="left" w:pos="1918"/>
        <w:tab w:val="left" w:pos="2877"/>
        <w:tab w:val="left" w:pos="3836"/>
        <w:tab w:val="left" w:pos="4795"/>
        <w:tab w:val="left" w:pos="5754"/>
        <w:tab w:val="left" w:pos="6713"/>
        <w:tab w:val="left" w:pos="7672"/>
        <w:tab w:val="left" w:pos="8631"/>
        <w:tab w:val="left" w:pos="9590"/>
      </w:tabs>
      <w:autoSpaceDE/>
      <w:autoSpaceDN/>
    </w:pPr>
    <w:rPr>
      <w:rFonts w:ascii="Courier New" w:hAnsi="Courier New"/>
      <w:snapToGrid w:val="0"/>
      <w:sz w:val="20"/>
      <w:szCs w:val="20"/>
    </w:rPr>
  </w:style>
  <w:style w:type="paragraph" w:customStyle="1" w:styleId="CVbodytext">
    <w:name w:val="CVbodytext"/>
    <w:basedOn w:val="Normal"/>
    <w:rsid w:val="00AC076E"/>
    <w:pPr>
      <w:widowControl/>
      <w:tabs>
        <w:tab w:val="left" w:pos="720"/>
      </w:tabs>
      <w:suppressAutoHyphens/>
      <w:autoSpaceDE/>
      <w:autoSpaceDN/>
      <w:spacing w:after="200"/>
      <w:jc w:val="both"/>
    </w:pPr>
    <w:rPr>
      <w:rFonts w:ascii="Arial" w:hAnsi="Arial" w:cs="Arial"/>
      <w:sz w:val="20"/>
      <w:szCs w:val="20"/>
      <w:lang w:eastAsia="ar-SA"/>
    </w:rPr>
  </w:style>
  <w:style w:type="character" w:styleId="IntenseReference">
    <w:name w:val="Intense Reference"/>
    <w:basedOn w:val="DefaultParagraphFont"/>
    <w:uiPriority w:val="32"/>
    <w:qFormat/>
    <w:rsid w:val="00AC076E"/>
    <w:rPr>
      <w:rFonts w:asciiTheme="minorHAnsi" w:hAnsiTheme="minorHAnsi"/>
      <w:b w:val="0"/>
      <w:bCs/>
      <w:caps w:val="0"/>
      <w:smallCaps w:val="0"/>
      <w:color w:val="365F91" w:themeColor="accent1" w:themeShade="BF"/>
      <w:spacing w:val="5"/>
    </w:rPr>
  </w:style>
  <w:style w:type="character" w:customStyle="1" w:styleId="l0s331">
    <w:name w:val="l0s331"/>
    <w:basedOn w:val="DefaultParagraphFont"/>
    <w:rsid w:val="00AC076E"/>
    <w:rPr>
      <w:rFonts w:ascii="Courier New" w:hAnsi="Courier New" w:cs="Courier New" w:hint="default"/>
      <w:color w:val="4DA619"/>
      <w:sz w:val="20"/>
      <w:szCs w:val="20"/>
      <w:shd w:val="clear" w:color="auto" w:fill="FFFFFF"/>
    </w:rPr>
  </w:style>
  <w:style w:type="character" w:customStyle="1" w:styleId="HTMLTypewriter2">
    <w:name w:val="HTML Typewriter2"/>
    <w:rsid w:val="009154DB"/>
    <w:rPr>
      <w:rFonts w:ascii="Courier New" w:eastAsia="Times New Roman" w:hAnsi="Courier New" w:cs="Courier New"/>
      <w:sz w:val="20"/>
      <w:szCs w:val="20"/>
    </w:rPr>
  </w:style>
  <w:style w:type="character" w:customStyle="1" w:styleId="blackres1">
    <w:name w:val="blackres1"/>
    <w:rsid w:val="009154DB"/>
    <w:rPr>
      <w:rFonts w:ascii="Arial" w:hAnsi="Arial" w:cs="Arial" w:hint="default"/>
      <w:color w:val="000000"/>
      <w:sz w:val="20"/>
      <w:szCs w:val="20"/>
    </w:rPr>
  </w:style>
  <w:style w:type="character" w:customStyle="1" w:styleId="pc-rtg-body1">
    <w:name w:val="pc-rtg-body1"/>
    <w:rsid w:val="009154DB"/>
  </w:style>
  <w:style w:type="paragraph" w:customStyle="1" w:styleId="p1">
    <w:name w:val="p1"/>
    <w:basedOn w:val="Normal"/>
    <w:rsid w:val="002D70DC"/>
    <w:pPr>
      <w:widowControl/>
      <w:autoSpaceDE/>
      <w:autoSpaceDN/>
    </w:pPr>
    <w:rPr>
      <w:rFonts w:ascii="Helvetica" w:eastAsiaTheme="minorHAnsi" w:hAnsi="Helvetica"/>
      <w:sz w:val="14"/>
      <w:szCs w:val="14"/>
    </w:rPr>
  </w:style>
  <w:style w:type="character" w:customStyle="1" w:styleId="ListParagraphChar">
    <w:name w:val="List Paragraph Char"/>
    <w:link w:val="ListParagraph"/>
    <w:uiPriority w:val="34"/>
    <w:rsid w:val="00691268"/>
    <w:rPr>
      <w:rFonts w:ascii="Calibri" w:eastAsia="Calibri" w:hAnsi="Calibri"/>
      <w:sz w:val="22"/>
      <w:szCs w:val="22"/>
    </w:rPr>
  </w:style>
  <w:style w:type="character" w:customStyle="1" w:styleId="CharAttribute0">
    <w:name w:val="CharAttribute0"/>
    <w:rsid w:val="0085752E"/>
    <w:rPr>
      <w:rFonts w:ascii="Cambria" w:eastAsia="Cambria" w:hAnsi="Cambria"/>
      <w:b/>
      <w:sz w:val="24"/>
    </w:rPr>
  </w:style>
  <w:style w:type="character" w:customStyle="1" w:styleId="CharAttribute5">
    <w:name w:val="CharAttribute5"/>
    <w:rsid w:val="0085752E"/>
    <w:rPr>
      <w:rFonts w:ascii="Cambria" w:eastAsia="Cambria" w:hAnsi="Cambria"/>
      <w:sz w:val="24"/>
    </w:rPr>
  </w:style>
  <w:style w:type="character" w:customStyle="1" w:styleId="CharAttribute12">
    <w:name w:val="CharAttribute12"/>
    <w:rsid w:val="0085752E"/>
    <w:rPr>
      <w:rFonts w:ascii="Times New Roman" w:eastAsia="Times New Roman" w:hAnsi="Times New Roman"/>
      <w:sz w:val="24"/>
    </w:rPr>
  </w:style>
  <w:style w:type="character" w:customStyle="1" w:styleId="CharAttribute13">
    <w:name w:val="CharAttribute13"/>
    <w:rsid w:val="0085752E"/>
    <w:rPr>
      <w:rFonts w:ascii="Times New Roman" w:eastAsia="Times New Roman" w:hAnsi="Times New Roman"/>
      <w:b/>
      <w:sz w:val="24"/>
    </w:rPr>
  </w:style>
  <w:style w:type="character" w:customStyle="1" w:styleId="st">
    <w:name w:val="st"/>
    <w:basedOn w:val="DefaultParagraphFont"/>
    <w:rsid w:val="0085752E"/>
  </w:style>
  <w:style w:type="table" w:customStyle="1" w:styleId="DefaultTable">
    <w:name w:val="Default Table"/>
    <w:rsid w:val="0085752E"/>
    <w:rPr>
      <w:rFonts w:eastAsia="Batang"/>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ParaAttribute17">
    <w:name w:val="ParaAttribute17"/>
    <w:rsid w:val="0085752E"/>
    <w:pPr>
      <w:keepNext/>
      <w:widowControl w:val="0"/>
      <w:wordWrap w:val="0"/>
      <w:spacing w:after="280"/>
      <w:jc w:val="both"/>
    </w:pPr>
    <w:rPr>
      <w:rFonts w:eastAsia="Batang"/>
    </w:rPr>
  </w:style>
  <w:style w:type="paragraph" w:customStyle="1" w:styleId="ParaAttribute18">
    <w:name w:val="ParaAttribute18"/>
    <w:rsid w:val="0085752E"/>
    <w:pPr>
      <w:widowControl w:val="0"/>
      <w:wordWrap w:val="0"/>
      <w:spacing w:after="280"/>
      <w:jc w:val="both"/>
    </w:pPr>
    <w:rPr>
      <w:rFonts w:eastAsia="Batang"/>
    </w:rPr>
  </w:style>
  <w:style w:type="numbering" w:customStyle="1" w:styleId="Style1">
    <w:name w:val="Style1"/>
    <w:uiPriority w:val="99"/>
    <w:rsid w:val="005B4184"/>
    <w:pPr>
      <w:numPr>
        <w:numId w:val="11"/>
      </w:numPr>
    </w:pPr>
  </w:style>
  <w:style w:type="paragraph" w:customStyle="1" w:styleId="NoSpacing2">
    <w:name w:val="No Spacing2"/>
    <w:uiPriority w:val="1"/>
    <w:qFormat/>
    <w:rsid w:val="005B4184"/>
    <w:pPr>
      <w:suppressAutoHyphens/>
    </w:pPr>
    <w:rPr>
      <w:rFonts w:eastAsia="Calibri" w:cs="Mangal"/>
      <w:color w:val="000000"/>
      <w:kern w:val="1"/>
      <w:sz w:val="24"/>
      <w:szCs w:val="21"/>
      <w:lang w:eastAsia="hi-IN" w:bidi="hi-IN"/>
    </w:rPr>
  </w:style>
  <w:style w:type="paragraph" w:customStyle="1" w:styleId="LO-normal">
    <w:name w:val="LO-normal"/>
    <w:qFormat/>
    <w:rsid w:val="008F7EA0"/>
    <w:pPr>
      <w:spacing w:after="160" w:line="259" w:lineRule="auto"/>
    </w:pPr>
    <w:rPr>
      <w:rFonts w:ascii="Calibri" w:eastAsia="Calibri" w:hAnsi="Calibri" w:cs="Calibri"/>
      <w:color w:val="000000"/>
      <w:sz w:val="22"/>
      <w:szCs w:val="22"/>
    </w:rPr>
  </w:style>
  <w:style w:type="paragraph" w:customStyle="1" w:styleId="Contactinfo">
    <w:name w:val="Contact info"/>
    <w:basedOn w:val="Normal"/>
    <w:rsid w:val="008F7EA0"/>
    <w:pPr>
      <w:widowControl/>
      <w:autoSpaceDE/>
      <w:autoSpaceDN/>
      <w:spacing w:after="200" w:line="288" w:lineRule="auto"/>
    </w:pPr>
    <w:rPr>
      <w:rFonts w:asciiTheme="minorHAnsi" w:eastAsiaTheme="minorEastAsia" w:hAnsiTheme="minorHAnsi" w:cstheme="minorBidi"/>
      <w:iCs/>
      <w:sz w:val="21"/>
      <w:szCs w:val="21"/>
    </w:rPr>
  </w:style>
  <w:style w:type="paragraph" w:customStyle="1" w:styleId="JobDescription">
    <w:name w:val="Job Description"/>
    <w:basedOn w:val="PlainText"/>
    <w:qFormat/>
    <w:rsid w:val="00576BF7"/>
    <w:pPr>
      <w:widowControl/>
      <w:autoSpaceDE/>
      <w:autoSpaceDN/>
      <w:spacing w:before="60" w:after="120"/>
      <w:ind w:right="-58"/>
    </w:pPr>
    <w:rPr>
      <w:rFonts w:ascii="Book Antiqua" w:hAnsi="Book Antiqua" w:cs="Arial"/>
      <w:color w:val="000000"/>
    </w:rPr>
  </w:style>
  <w:style w:type="paragraph" w:customStyle="1" w:styleId="CompanyInfo">
    <w:name w:val="Company Info"/>
    <w:basedOn w:val="PlainText"/>
    <w:qFormat/>
    <w:rsid w:val="00470F37"/>
    <w:pPr>
      <w:widowControl/>
      <w:tabs>
        <w:tab w:val="left" w:pos="180"/>
        <w:tab w:val="right" w:pos="10170"/>
      </w:tabs>
      <w:autoSpaceDE/>
      <w:autoSpaceDN/>
      <w:spacing w:before="40"/>
      <w:ind w:left="-101" w:right="-58"/>
    </w:pPr>
    <w:rPr>
      <w:rFonts w:ascii="Book Antiqua" w:eastAsia="MS Mincho" w:hAnsi="Book Antiqua" w:cs="Tahoma"/>
      <w:sz w:val="22"/>
      <w:szCs w:val="22"/>
    </w:rPr>
  </w:style>
  <w:style w:type="paragraph" w:customStyle="1" w:styleId="KeyProjects">
    <w:name w:val="Key Projects"/>
    <w:basedOn w:val="PlainText"/>
    <w:qFormat/>
    <w:rsid w:val="00DC2386"/>
    <w:pPr>
      <w:widowControl/>
      <w:autoSpaceDE/>
      <w:autoSpaceDN/>
      <w:spacing w:before="60" w:after="20"/>
      <w:ind w:left="187" w:right="-58"/>
    </w:pPr>
    <w:rPr>
      <w:rFonts w:ascii="Book Antiqua" w:eastAsia="MS Mincho" w:hAnsi="Book Antiqua" w:cs="Tahoma"/>
      <w:b/>
      <w:i/>
    </w:rPr>
  </w:style>
  <w:style w:type="paragraph" w:customStyle="1" w:styleId="JobTitle">
    <w:name w:val="Job Title"/>
    <w:basedOn w:val="PlainText"/>
    <w:qFormat/>
    <w:rsid w:val="00A55910"/>
    <w:pPr>
      <w:widowControl/>
      <w:tabs>
        <w:tab w:val="left" w:pos="180"/>
      </w:tabs>
      <w:autoSpaceDE/>
      <w:autoSpaceDN/>
      <w:spacing w:before="20" w:after="40"/>
      <w:ind w:left="-101" w:right="-58"/>
    </w:pPr>
    <w:rPr>
      <w:rFonts w:ascii="Book Antiqua" w:eastAsia="MS Mincho" w:hAnsi="Book Antiqua" w:cs="Tahoma"/>
      <w:b/>
    </w:rPr>
  </w:style>
  <w:style w:type="paragraph" w:customStyle="1" w:styleId="SkillSet">
    <w:name w:val="SkillSet"/>
    <w:basedOn w:val="Normal"/>
    <w:rsid w:val="00962332"/>
    <w:pPr>
      <w:keepNext/>
      <w:keepLines/>
      <w:widowControl/>
      <w:autoSpaceDE/>
      <w:autoSpaceDN/>
      <w:spacing w:after="120"/>
      <w:ind w:left="720"/>
    </w:pPr>
    <w:rPr>
      <w:rFonts w:ascii="Verdana" w:hAnsi="Verdana"/>
      <w:b/>
      <w:sz w:val="17"/>
      <w:szCs w:val="20"/>
    </w:rPr>
  </w:style>
  <w:style w:type="paragraph" w:customStyle="1" w:styleId="p5">
    <w:name w:val="p5"/>
    <w:basedOn w:val="Normal"/>
    <w:rsid w:val="00E66751"/>
    <w:pPr>
      <w:tabs>
        <w:tab w:val="left" w:pos="720"/>
      </w:tabs>
      <w:autoSpaceDE/>
      <w:autoSpaceDN/>
      <w:spacing w:line="280" w:lineRule="atLeast"/>
    </w:pPr>
    <w:rPr>
      <w:snapToGrid w:val="0"/>
      <w:szCs w:val="20"/>
    </w:rPr>
  </w:style>
  <w:style w:type="character" w:customStyle="1" w:styleId="highlight1">
    <w:name w:val="highlight1"/>
    <w:rsid w:val="00E66751"/>
    <w:rPr>
      <w:b/>
      <w:bCs/>
      <w:color w:val="FF0000"/>
    </w:rPr>
  </w:style>
  <w:style w:type="paragraph" w:customStyle="1" w:styleId="QuickFormat1">
    <w:name w:val="QuickFormat1"/>
    <w:rsid w:val="0017251F"/>
    <w:pPr>
      <w:widowControl w:val="0"/>
      <w:autoSpaceDE w:val="0"/>
      <w:autoSpaceDN w:val="0"/>
      <w:adjustRightInd w:val="0"/>
    </w:pPr>
    <w:rPr>
      <w:sz w:val="22"/>
      <w:szCs w:val="22"/>
    </w:rPr>
  </w:style>
  <w:style w:type="numbering" w:customStyle="1" w:styleId="WWNum9">
    <w:name w:val="WWNum9"/>
    <w:basedOn w:val="NoList"/>
    <w:rsid w:val="00012210"/>
    <w:pPr>
      <w:numPr>
        <w:numId w:val="12"/>
      </w:numPr>
    </w:pPr>
  </w:style>
  <w:style w:type="numbering" w:customStyle="1" w:styleId="WWNum10">
    <w:name w:val="WWNum10"/>
    <w:basedOn w:val="NoList"/>
    <w:rsid w:val="00012210"/>
    <w:pPr>
      <w:numPr>
        <w:numId w:val="13"/>
      </w:numPr>
    </w:pPr>
  </w:style>
  <w:style w:type="numbering" w:customStyle="1" w:styleId="WWNum11">
    <w:name w:val="WWNum11"/>
    <w:basedOn w:val="NoList"/>
    <w:rsid w:val="00012210"/>
    <w:pPr>
      <w:numPr>
        <w:numId w:val="14"/>
      </w:numPr>
    </w:pPr>
  </w:style>
  <w:style w:type="numbering" w:customStyle="1" w:styleId="WWNum12">
    <w:name w:val="WWNum12"/>
    <w:basedOn w:val="NoList"/>
    <w:rsid w:val="00012210"/>
    <w:pPr>
      <w:numPr>
        <w:numId w:val="15"/>
      </w:numPr>
    </w:pPr>
  </w:style>
  <w:style w:type="numbering" w:customStyle="1" w:styleId="WWNum13">
    <w:name w:val="WWNum13"/>
    <w:basedOn w:val="NoList"/>
    <w:rsid w:val="00012210"/>
    <w:pPr>
      <w:numPr>
        <w:numId w:val="16"/>
      </w:numPr>
    </w:pPr>
  </w:style>
  <w:style w:type="numbering" w:customStyle="1" w:styleId="WWNum14">
    <w:name w:val="WWNum14"/>
    <w:basedOn w:val="NoList"/>
    <w:rsid w:val="00012210"/>
    <w:pPr>
      <w:numPr>
        <w:numId w:val="17"/>
      </w:numPr>
    </w:pPr>
  </w:style>
  <w:style w:type="numbering" w:customStyle="1" w:styleId="WWNum18">
    <w:name w:val="WWNum18"/>
    <w:basedOn w:val="NoList"/>
    <w:rsid w:val="00012210"/>
    <w:pPr>
      <w:numPr>
        <w:numId w:val="18"/>
      </w:numPr>
    </w:pPr>
  </w:style>
  <w:style w:type="table" w:customStyle="1" w:styleId="TableGrid1">
    <w:name w:val="Table Grid1"/>
    <w:basedOn w:val="TableNormal"/>
    <w:next w:val="TableGrid"/>
    <w:uiPriority w:val="39"/>
    <w:rsid w:val="00C043D7"/>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5674025564621726035msolistparagraph">
    <w:name w:val="m_5674025564621726035msolistparagraph"/>
    <w:basedOn w:val="Normal"/>
    <w:rsid w:val="003B1E01"/>
    <w:pPr>
      <w:widowControl/>
      <w:autoSpaceDE/>
      <w:autoSpaceDN/>
      <w:spacing w:before="100" w:beforeAutospacing="1" w:after="100" w:afterAutospacing="1"/>
    </w:pPr>
  </w:style>
  <w:style w:type="character" w:customStyle="1" w:styleId="FooterChar">
    <w:name w:val="Footer Char"/>
    <w:basedOn w:val="DefaultParagraphFont"/>
    <w:link w:val="Footer"/>
    <w:uiPriority w:val="99"/>
    <w:rsid w:val="001B119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147851">
      <w:bodyDiv w:val="1"/>
      <w:marLeft w:val="0"/>
      <w:marRight w:val="0"/>
      <w:marTop w:val="0"/>
      <w:marBottom w:val="0"/>
      <w:divBdr>
        <w:top w:val="none" w:sz="0" w:space="0" w:color="auto"/>
        <w:left w:val="none" w:sz="0" w:space="0" w:color="auto"/>
        <w:bottom w:val="none" w:sz="0" w:space="0" w:color="auto"/>
        <w:right w:val="none" w:sz="0" w:space="0" w:color="auto"/>
      </w:divBdr>
    </w:div>
    <w:div w:id="788234045">
      <w:bodyDiv w:val="1"/>
      <w:marLeft w:val="0"/>
      <w:marRight w:val="0"/>
      <w:marTop w:val="0"/>
      <w:marBottom w:val="0"/>
      <w:divBdr>
        <w:top w:val="none" w:sz="0" w:space="0" w:color="auto"/>
        <w:left w:val="none" w:sz="0" w:space="0" w:color="auto"/>
        <w:bottom w:val="none" w:sz="0" w:space="0" w:color="auto"/>
        <w:right w:val="none" w:sz="0" w:space="0" w:color="auto"/>
      </w:divBdr>
      <w:divsChild>
        <w:div w:id="869073965">
          <w:marLeft w:val="0"/>
          <w:marRight w:val="0"/>
          <w:marTop w:val="0"/>
          <w:marBottom w:val="0"/>
          <w:divBdr>
            <w:top w:val="none" w:sz="0" w:space="0" w:color="auto"/>
            <w:left w:val="none" w:sz="0" w:space="0" w:color="auto"/>
            <w:bottom w:val="none" w:sz="0" w:space="0" w:color="auto"/>
            <w:right w:val="none" w:sz="0" w:space="0" w:color="auto"/>
          </w:divBdr>
          <w:divsChild>
            <w:div w:id="14516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804461">
      <w:bodyDiv w:val="1"/>
      <w:marLeft w:val="0"/>
      <w:marRight w:val="0"/>
      <w:marTop w:val="0"/>
      <w:marBottom w:val="0"/>
      <w:divBdr>
        <w:top w:val="none" w:sz="0" w:space="0" w:color="auto"/>
        <w:left w:val="none" w:sz="0" w:space="0" w:color="auto"/>
        <w:bottom w:val="none" w:sz="0" w:space="0" w:color="auto"/>
        <w:right w:val="none" w:sz="0" w:space="0" w:color="auto"/>
      </w:divBdr>
    </w:div>
    <w:div w:id="996106133">
      <w:bodyDiv w:val="1"/>
      <w:marLeft w:val="0"/>
      <w:marRight w:val="0"/>
      <w:marTop w:val="0"/>
      <w:marBottom w:val="0"/>
      <w:divBdr>
        <w:top w:val="none" w:sz="0" w:space="0" w:color="auto"/>
        <w:left w:val="none" w:sz="0" w:space="0" w:color="auto"/>
        <w:bottom w:val="none" w:sz="0" w:space="0" w:color="auto"/>
        <w:right w:val="none" w:sz="0" w:space="0" w:color="auto"/>
      </w:divBdr>
    </w:div>
    <w:div w:id="1281689441">
      <w:bodyDiv w:val="1"/>
      <w:marLeft w:val="0"/>
      <w:marRight w:val="0"/>
      <w:marTop w:val="0"/>
      <w:marBottom w:val="0"/>
      <w:divBdr>
        <w:top w:val="none" w:sz="0" w:space="0" w:color="auto"/>
        <w:left w:val="none" w:sz="0" w:space="0" w:color="auto"/>
        <w:bottom w:val="none" w:sz="0" w:space="0" w:color="auto"/>
        <w:right w:val="none" w:sz="0" w:space="0" w:color="auto"/>
      </w:divBdr>
    </w:div>
    <w:div w:id="1347438023">
      <w:bodyDiv w:val="1"/>
      <w:marLeft w:val="0"/>
      <w:marRight w:val="0"/>
      <w:marTop w:val="0"/>
      <w:marBottom w:val="0"/>
      <w:divBdr>
        <w:top w:val="none" w:sz="0" w:space="0" w:color="auto"/>
        <w:left w:val="none" w:sz="0" w:space="0" w:color="auto"/>
        <w:bottom w:val="none" w:sz="0" w:space="0" w:color="auto"/>
        <w:right w:val="none" w:sz="0" w:space="0" w:color="auto"/>
      </w:divBdr>
    </w:div>
    <w:div w:id="1461000760">
      <w:bodyDiv w:val="1"/>
      <w:marLeft w:val="0"/>
      <w:marRight w:val="0"/>
      <w:marTop w:val="0"/>
      <w:marBottom w:val="0"/>
      <w:divBdr>
        <w:top w:val="none" w:sz="0" w:space="0" w:color="auto"/>
        <w:left w:val="none" w:sz="0" w:space="0" w:color="auto"/>
        <w:bottom w:val="none" w:sz="0" w:space="0" w:color="auto"/>
        <w:right w:val="none" w:sz="0" w:space="0" w:color="auto"/>
      </w:divBdr>
      <w:divsChild>
        <w:div w:id="64285509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6362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391493">
      <w:bodyDiv w:val="1"/>
      <w:marLeft w:val="0"/>
      <w:marRight w:val="0"/>
      <w:marTop w:val="0"/>
      <w:marBottom w:val="0"/>
      <w:divBdr>
        <w:top w:val="none" w:sz="0" w:space="0" w:color="auto"/>
        <w:left w:val="none" w:sz="0" w:space="0" w:color="auto"/>
        <w:bottom w:val="none" w:sz="0" w:space="0" w:color="auto"/>
        <w:right w:val="none" w:sz="0" w:space="0" w:color="auto"/>
      </w:divBdr>
    </w:div>
    <w:div w:id="1517035892">
      <w:bodyDiv w:val="1"/>
      <w:marLeft w:val="0"/>
      <w:marRight w:val="0"/>
      <w:marTop w:val="0"/>
      <w:marBottom w:val="0"/>
      <w:divBdr>
        <w:top w:val="none" w:sz="0" w:space="0" w:color="auto"/>
        <w:left w:val="none" w:sz="0" w:space="0" w:color="auto"/>
        <w:bottom w:val="none" w:sz="0" w:space="0" w:color="auto"/>
        <w:right w:val="none" w:sz="0" w:space="0" w:color="auto"/>
      </w:divBdr>
    </w:div>
    <w:div w:id="1638535287">
      <w:bodyDiv w:val="1"/>
      <w:marLeft w:val="0"/>
      <w:marRight w:val="0"/>
      <w:marTop w:val="0"/>
      <w:marBottom w:val="0"/>
      <w:divBdr>
        <w:top w:val="none" w:sz="0" w:space="0" w:color="auto"/>
        <w:left w:val="none" w:sz="0" w:space="0" w:color="auto"/>
        <w:bottom w:val="none" w:sz="0" w:space="0" w:color="auto"/>
        <w:right w:val="none" w:sz="0" w:space="0" w:color="auto"/>
      </w:divBdr>
    </w:div>
    <w:div w:id="1792355831">
      <w:bodyDiv w:val="1"/>
      <w:marLeft w:val="0"/>
      <w:marRight w:val="0"/>
      <w:marTop w:val="0"/>
      <w:marBottom w:val="0"/>
      <w:divBdr>
        <w:top w:val="none" w:sz="0" w:space="0" w:color="auto"/>
        <w:left w:val="none" w:sz="0" w:space="0" w:color="auto"/>
        <w:bottom w:val="none" w:sz="0" w:space="0" w:color="auto"/>
        <w:right w:val="none" w:sz="0" w:space="0" w:color="auto"/>
      </w:divBdr>
    </w:div>
    <w:div w:id="1865363196">
      <w:bodyDiv w:val="1"/>
      <w:marLeft w:val="0"/>
      <w:marRight w:val="0"/>
      <w:marTop w:val="0"/>
      <w:marBottom w:val="0"/>
      <w:divBdr>
        <w:top w:val="none" w:sz="0" w:space="0" w:color="auto"/>
        <w:left w:val="none" w:sz="0" w:space="0" w:color="auto"/>
        <w:bottom w:val="none" w:sz="0" w:space="0" w:color="auto"/>
        <w:right w:val="none" w:sz="0" w:space="0" w:color="auto"/>
      </w:divBdr>
    </w:div>
    <w:div w:id="1870293969">
      <w:bodyDiv w:val="1"/>
      <w:marLeft w:val="0"/>
      <w:marRight w:val="0"/>
      <w:marTop w:val="0"/>
      <w:marBottom w:val="0"/>
      <w:divBdr>
        <w:top w:val="none" w:sz="0" w:space="0" w:color="auto"/>
        <w:left w:val="none" w:sz="0" w:space="0" w:color="auto"/>
        <w:bottom w:val="none" w:sz="0" w:space="0" w:color="auto"/>
        <w:right w:val="none" w:sz="0" w:space="0" w:color="auto"/>
      </w:divBdr>
    </w:div>
    <w:div w:id="1920677735">
      <w:bodyDiv w:val="1"/>
      <w:marLeft w:val="0"/>
      <w:marRight w:val="0"/>
      <w:marTop w:val="0"/>
      <w:marBottom w:val="0"/>
      <w:divBdr>
        <w:top w:val="none" w:sz="0" w:space="0" w:color="auto"/>
        <w:left w:val="none" w:sz="0" w:space="0" w:color="auto"/>
        <w:bottom w:val="none" w:sz="0" w:space="0" w:color="auto"/>
        <w:right w:val="none" w:sz="0" w:space="0" w:color="auto"/>
      </w:divBdr>
    </w:div>
    <w:div w:id="1943756956">
      <w:bodyDiv w:val="1"/>
      <w:marLeft w:val="0"/>
      <w:marRight w:val="0"/>
      <w:marTop w:val="0"/>
      <w:marBottom w:val="0"/>
      <w:divBdr>
        <w:top w:val="none" w:sz="0" w:space="0" w:color="auto"/>
        <w:left w:val="none" w:sz="0" w:space="0" w:color="auto"/>
        <w:bottom w:val="none" w:sz="0" w:space="0" w:color="auto"/>
        <w:right w:val="none" w:sz="0" w:space="0" w:color="auto"/>
      </w:divBdr>
    </w:div>
    <w:div w:id="1957330836">
      <w:bodyDiv w:val="1"/>
      <w:marLeft w:val="0"/>
      <w:marRight w:val="0"/>
      <w:marTop w:val="0"/>
      <w:marBottom w:val="0"/>
      <w:divBdr>
        <w:top w:val="none" w:sz="0" w:space="0" w:color="auto"/>
        <w:left w:val="none" w:sz="0" w:space="0" w:color="auto"/>
        <w:bottom w:val="none" w:sz="0" w:space="0" w:color="auto"/>
        <w:right w:val="none" w:sz="0" w:space="0" w:color="auto"/>
      </w:divBdr>
    </w:div>
    <w:div w:id="2050688887">
      <w:bodyDiv w:val="1"/>
      <w:marLeft w:val="0"/>
      <w:marRight w:val="0"/>
      <w:marTop w:val="0"/>
      <w:marBottom w:val="0"/>
      <w:divBdr>
        <w:top w:val="none" w:sz="0" w:space="0" w:color="auto"/>
        <w:left w:val="none" w:sz="0" w:space="0" w:color="auto"/>
        <w:bottom w:val="none" w:sz="0" w:space="0" w:color="auto"/>
        <w:right w:val="none" w:sz="0" w:space="0" w:color="auto"/>
      </w:divBdr>
    </w:div>
    <w:div w:id="20950061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about:blan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CCE80C-CE9E-4457-A479-C6F4494772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9</Pages>
  <Words>4477</Words>
  <Characters>25523</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Vijaya B R Soperla</vt:lpstr>
    </vt:vector>
  </TitlesOfParts>
  <Company/>
  <LinksUpToDate>false</LinksUpToDate>
  <CharactersWithSpaces>29941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Vijaya B R Soperla</dc:title>
  <dc:creator>SMO-Vijaya@microsoft.onmicrosoft.com</dc:creator>
  <cp:lastModifiedBy>Intellibee Inc</cp:lastModifiedBy>
  <cp:revision>42</cp:revision>
  <cp:lastPrinted>2005-08-29T18:30:00Z</cp:lastPrinted>
  <dcterms:created xsi:type="dcterms:W3CDTF">2022-12-05T18:21:00Z</dcterms:created>
  <dcterms:modified xsi:type="dcterms:W3CDTF">2023-09-12T16:20:00Z</dcterms:modified>
</cp:coreProperties>
</file>