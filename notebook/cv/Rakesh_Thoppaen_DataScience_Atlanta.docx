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B0611" w14:textId="5D080B67" w:rsidR="00431F87" w:rsidRDefault="00E26814" w:rsidP="00B84AAD">
      <w:pPr>
        <w:pStyle w:val="ABLOCKPARA"/>
        <w:tabs>
          <w:tab w:val="left" w:pos="3960"/>
        </w:tabs>
        <w:ind w:right="3989"/>
        <w:rPr>
          <w:rFonts w:ascii="Arial" w:hAnsi="Arial" w:cs="Arial"/>
          <w:b/>
          <w:bCs/>
          <w:sz w:val="20"/>
          <w:szCs w:val="20"/>
          <w:shd w:val="clear" w:color="auto" w:fill="FFFFFF"/>
        </w:rPr>
      </w:pPr>
      <w:r w:rsidRPr="004B1F1B">
        <w:rPr>
          <w:rFonts w:ascii="Arial" w:hAnsi="Arial" w:cs="Arial"/>
          <w:b/>
          <w:noProof/>
          <w:color w:val="C00000"/>
          <w:sz w:val="20"/>
          <w:szCs w:val="20"/>
          <w:lang w:val="en-IN" w:eastAsia="en-IN"/>
        </w:rPr>
        <w:drawing>
          <wp:anchor distT="0" distB="0" distL="114300" distR="114300" simplePos="0" relativeHeight="251665920" behindDoc="1" locked="0" layoutInCell="1" allowOverlap="1" wp14:anchorId="438DF815" wp14:editId="0840E3EF">
            <wp:simplePos x="0" y="0"/>
            <wp:positionH relativeFrom="margin">
              <wp:posOffset>5674995</wp:posOffset>
            </wp:positionH>
            <wp:positionV relativeFrom="paragraph">
              <wp:posOffset>-1103630</wp:posOffset>
            </wp:positionV>
            <wp:extent cx="676275" cy="63119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z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31190"/>
                    </a:xfrm>
                    <a:prstGeom prst="rect">
                      <a:avLst/>
                    </a:prstGeom>
                  </pic:spPr>
                </pic:pic>
              </a:graphicData>
            </a:graphic>
            <wp14:sizeRelH relativeFrom="margin">
              <wp14:pctWidth>0</wp14:pctWidth>
            </wp14:sizeRelH>
            <wp14:sizeRelV relativeFrom="margin">
              <wp14:pctHeight>0</wp14:pctHeight>
            </wp14:sizeRelV>
          </wp:anchor>
        </w:drawing>
      </w:r>
      <w:r w:rsidR="006E2F74" w:rsidRPr="000C3897">
        <w:rPr>
          <w:noProof/>
          <w:color w:val="C00000"/>
          <w:lang w:val="en-IN" w:eastAsia="en-IN"/>
        </w:rPr>
        <w:drawing>
          <wp:anchor distT="0" distB="0" distL="114300" distR="114300" simplePos="0" relativeHeight="251667968" behindDoc="0" locked="0" layoutInCell="1" allowOverlap="1" wp14:anchorId="41CC9C55" wp14:editId="0B3251EF">
            <wp:simplePos x="0" y="0"/>
            <wp:positionH relativeFrom="margin">
              <wp:posOffset>5707380</wp:posOffset>
            </wp:positionH>
            <wp:positionV relativeFrom="paragraph">
              <wp:posOffset>-1776730</wp:posOffset>
            </wp:positionV>
            <wp:extent cx="577850" cy="6542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577850" cy="654279"/>
                    </a:xfrm>
                    <a:prstGeom prst="rect">
                      <a:avLst/>
                    </a:prstGeom>
                  </pic:spPr>
                </pic:pic>
              </a:graphicData>
            </a:graphic>
            <wp14:sizeRelH relativeFrom="margin">
              <wp14:pctWidth>0</wp14:pctWidth>
            </wp14:sizeRelH>
            <wp14:sizeRelV relativeFrom="margin">
              <wp14:pctHeight>0</wp14:pctHeight>
            </wp14:sizeRelV>
          </wp:anchor>
        </w:drawing>
      </w:r>
      <w:r w:rsidR="000C3897" w:rsidRPr="004B1F1B">
        <w:rPr>
          <w:rFonts w:ascii="Arial" w:hAnsi="Arial" w:cs="Arial"/>
          <w:b/>
          <w:noProof/>
          <w:color w:val="C00000"/>
          <w:sz w:val="20"/>
          <w:szCs w:val="20"/>
          <w:lang w:val="en-IN" w:eastAsia="en-IN"/>
        </w:rPr>
        <w:drawing>
          <wp:anchor distT="0" distB="0" distL="114300" distR="114300" simplePos="0" relativeHeight="251663872" behindDoc="1" locked="0" layoutInCell="1" allowOverlap="1" wp14:anchorId="5D080797" wp14:editId="53A906A2">
            <wp:simplePos x="0" y="0"/>
            <wp:positionH relativeFrom="margin">
              <wp:posOffset>4337050</wp:posOffset>
            </wp:positionH>
            <wp:positionV relativeFrom="paragraph">
              <wp:posOffset>-1110615</wp:posOffset>
            </wp:positionV>
            <wp:extent cx="717550" cy="640715"/>
            <wp:effectExtent l="0" t="0" r="635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z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550" cy="640715"/>
                    </a:xfrm>
                    <a:prstGeom prst="rect">
                      <a:avLst/>
                    </a:prstGeom>
                  </pic:spPr>
                </pic:pic>
              </a:graphicData>
            </a:graphic>
            <wp14:sizeRelH relativeFrom="margin">
              <wp14:pctWidth>0</wp14:pctWidth>
            </wp14:sizeRelH>
            <wp14:sizeRelV relativeFrom="margin">
              <wp14:pctHeight>0</wp14:pctHeight>
            </wp14:sizeRelV>
          </wp:anchor>
        </w:drawing>
      </w:r>
      <w:r w:rsidR="000C3897" w:rsidRPr="004B1F1B">
        <w:rPr>
          <w:rFonts w:ascii="Arial" w:hAnsi="Arial" w:cs="Arial"/>
          <w:b/>
          <w:noProof/>
          <w:color w:val="C00000"/>
          <w:sz w:val="20"/>
          <w:szCs w:val="20"/>
          <w:lang w:val="en-IN" w:eastAsia="en-IN"/>
        </w:rPr>
        <w:drawing>
          <wp:anchor distT="0" distB="0" distL="114300" distR="114300" simplePos="0" relativeHeight="251664896" behindDoc="1" locked="0" layoutInCell="1" allowOverlap="1" wp14:anchorId="6A9D2F39" wp14:editId="5F342621">
            <wp:simplePos x="0" y="0"/>
            <wp:positionH relativeFrom="margin">
              <wp:posOffset>5015230</wp:posOffset>
            </wp:positionH>
            <wp:positionV relativeFrom="paragraph">
              <wp:posOffset>-1104265</wp:posOffset>
            </wp:positionV>
            <wp:extent cx="692150" cy="643890"/>
            <wp:effectExtent l="0" t="0" r="0" b="38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z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2150" cy="643890"/>
                    </a:xfrm>
                    <a:prstGeom prst="rect">
                      <a:avLst/>
                    </a:prstGeom>
                  </pic:spPr>
                </pic:pic>
              </a:graphicData>
            </a:graphic>
            <wp14:sizeRelH relativeFrom="margin">
              <wp14:pctWidth>0</wp14:pctWidth>
            </wp14:sizeRelH>
            <wp14:sizeRelV relativeFrom="margin">
              <wp14:pctHeight>0</wp14:pctHeight>
            </wp14:sizeRelV>
          </wp:anchor>
        </w:drawing>
      </w:r>
      <w:r w:rsidR="000C3897" w:rsidRPr="000C3897">
        <w:rPr>
          <w:rFonts w:ascii="Arial" w:hAnsi="Arial" w:cs="Arial"/>
          <w:b/>
          <w:bCs/>
          <w:noProof/>
          <w:color w:val="C00000"/>
          <w:sz w:val="20"/>
          <w:szCs w:val="20"/>
          <w:shd w:val="clear" w:color="auto" w:fill="FFFFFF"/>
          <w:lang w:val="en-IN" w:eastAsia="en-IN"/>
        </w:rPr>
        <w:drawing>
          <wp:anchor distT="0" distB="0" distL="114300" distR="114300" simplePos="0" relativeHeight="251668992" behindDoc="0" locked="0" layoutInCell="1" allowOverlap="1" wp14:anchorId="63D33603" wp14:editId="170A79D6">
            <wp:simplePos x="0" y="0"/>
            <wp:positionH relativeFrom="column">
              <wp:posOffset>3707130</wp:posOffset>
            </wp:positionH>
            <wp:positionV relativeFrom="paragraph">
              <wp:posOffset>-582930</wp:posOffset>
            </wp:positionV>
            <wp:extent cx="407894" cy="15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894" cy="152400"/>
                    </a:xfrm>
                    <a:prstGeom prst="rect">
                      <a:avLst/>
                    </a:prstGeom>
                  </pic:spPr>
                </pic:pic>
              </a:graphicData>
            </a:graphic>
            <wp14:sizeRelH relativeFrom="margin">
              <wp14:pctWidth>0</wp14:pctWidth>
            </wp14:sizeRelH>
            <wp14:sizeRelV relativeFrom="margin">
              <wp14:pctHeight>0</wp14:pctHeight>
            </wp14:sizeRelV>
          </wp:anchor>
        </w:drawing>
      </w:r>
      <w:r w:rsidR="004B1F1B" w:rsidRPr="004B1F1B">
        <w:rPr>
          <w:rFonts w:ascii="Arial" w:hAnsi="Arial" w:cs="Arial"/>
          <w:b/>
          <w:bCs/>
          <w:color w:val="C00000"/>
          <w:sz w:val="20"/>
          <w:szCs w:val="20"/>
          <w:shd w:val="clear" w:color="auto" w:fill="FFFFFF"/>
        </w:rPr>
        <w:t xml:space="preserve">Summary of </w:t>
      </w:r>
      <w:r w:rsidR="00C86614">
        <w:rPr>
          <w:rFonts w:ascii="Arial" w:hAnsi="Arial" w:cs="Arial"/>
          <w:b/>
          <w:bCs/>
          <w:color w:val="C00000"/>
          <w:sz w:val="20"/>
          <w:szCs w:val="20"/>
          <w:shd w:val="clear" w:color="auto" w:fill="FFFFFF"/>
        </w:rPr>
        <w:t>Experience</w:t>
      </w:r>
      <w:r w:rsidR="000C3897">
        <w:rPr>
          <w:rFonts w:ascii="Arial" w:hAnsi="Arial" w:cs="Arial"/>
          <w:b/>
          <w:bCs/>
          <w:color w:val="C00000"/>
          <w:sz w:val="20"/>
          <w:szCs w:val="20"/>
          <w:shd w:val="clear" w:color="auto" w:fill="FFFFFF"/>
        </w:rPr>
        <w:t xml:space="preserve"> </w:t>
      </w:r>
    </w:p>
    <w:p w14:paraId="6550F0EE" w14:textId="216D0B3A" w:rsidR="00560E4A" w:rsidRPr="00B84AAD" w:rsidRDefault="00560E4A" w:rsidP="00B84AAD">
      <w:pPr>
        <w:pStyle w:val="ABLOCKPARA"/>
        <w:tabs>
          <w:tab w:val="left" w:pos="3960"/>
        </w:tabs>
        <w:ind w:right="3989"/>
        <w:rPr>
          <w:rFonts w:ascii="Arial" w:hAnsi="Arial" w:cs="Arial"/>
          <w:b/>
          <w:bCs/>
          <w:sz w:val="20"/>
          <w:szCs w:val="20"/>
          <w:shd w:val="clear" w:color="auto" w:fill="FFFFFF"/>
        </w:rPr>
      </w:pPr>
    </w:p>
    <w:p w14:paraId="358319E1" w14:textId="2A4ABD21" w:rsidR="00D44888" w:rsidRPr="00D44888" w:rsidRDefault="00431F87" w:rsidP="00A53ECE">
      <w:pPr>
        <w:numPr>
          <w:ilvl w:val="0"/>
          <w:numId w:val="12"/>
        </w:numPr>
        <w:ind w:left="270" w:hanging="270"/>
        <w:jc w:val="both"/>
        <w:rPr>
          <w:rFonts w:ascii="Arial" w:hAnsi="Arial" w:cs="Arial"/>
          <w:b/>
          <w:sz w:val="20"/>
          <w:szCs w:val="20"/>
        </w:rPr>
      </w:pPr>
      <w:r w:rsidRPr="00B84AAD">
        <w:rPr>
          <w:rFonts w:ascii="Arial" w:hAnsi="Arial" w:cs="Arial"/>
          <w:sz w:val="20"/>
          <w:szCs w:val="20"/>
        </w:rPr>
        <w:t xml:space="preserve">Over </w:t>
      </w:r>
      <w:r w:rsidR="00057DBA">
        <w:rPr>
          <w:rFonts w:ascii="Arial" w:hAnsi="Arial" w:cs="Arial"/>
          <w:b/>
          <w:sz w:val="20"/>
          <w:szCs w:val="20"/>
        </w:rPr>
        <w:t>1</w:t>
      </w:r>
      <w:r w:rsidR="00EB05AC">
        <w:rPr>
          <w:rFonts w:ascii="Arial" w:hAnsi="Arial" w:cs="Arial"/>
          <w:b/>
          <w:sz w:val="20"/>
          <w:szCs w:val="20"/>
        </w:rPr>
        <w:t>3</w:t>
      </w:r>
      <w:r w:rsidRPr="00B84AAD">
        <w:rPr>
          <w:rFonts w:ascii="Arial" w:hAnsi="Arial" w:cs="Arial"/>
          <w:b/>
          <w:sz w:val="20"/>
          <w:szCs w:val="20"/>
        </w:rPr>
        <w:t>+ years</w:t>
      </w:r>
      <w:r w:rsidRPr="00B84AAD">
        <w:rPr>
          <w:rFonts w:ascii="Arial" w:hAnsi="Arial" w:cs="Arial"/>
          <w:sz w:val="20"/>
          <w:szCs w:val="20"/>
        </w:rPr>
        <w:t xml:space="preserve"> of </w:t>
      </w:r>
      <w:r w:rsidR="00A53ECE" w:rsidRPr="00B84AAD">
        <w:rPr>
          <w:rFonts w:ascii="Arial" w:hAnsi="Arial" w:cs="Arial"/>
          <w:sz w:val="20"/>
          <w:szCs w:val="20"/>
          <w:shd w:val="clear" w:color="auto" w:fill="FFFFFF"/>
        </w:rPr>
        <w:t xml:space="preserve">experience in IT and comprehensive industry knowledge </w:t>
      </w:r>
      <w:r w:rsidR="00D44888">
        <w:rPr>
          <w:rFonts w:ascii="Arial" w:hAnsi="Arial" w:cs="Arial"/>
          <w:sz w:val="20"/>
          <w:szCs w:val="20"/>
          <w:shd w:val="clear" w:color="auto" w:fill="FFFFFF"/>
        </w:rPr>
        <w:t>in building Agile enterprise grade software.</w:t>
      </w:r>
    </w:p>
    <w:p w14:paraId="1046731B" w14:textId="0682BB19" w:rsidR="00D44888" w:rsidRPr="00D44888" w:rsidRDefault="00D44888" w:rsidP="00A53ECE">
      <w:pPr>
        <w:numPr>
          <w:ilvl w:val="0"/>
          <w:numId w:val="12"/>
        </w:numPr>
        <w:ind w:left="270" w:hanging="270"/>
        <w:jc w:val="both"/>
        <w:rPr>
          <w:rFonts w:ascii="Arial" w:hAnsi="Arial" w:cs="Arial"/>
          <w:b/>
          <w:sz w:val="20"/>
          <w:szCs w:val="20"/>
        </w:rPr>
      </w:pPr>
      <w:r>
        <w:rPr>
          <w:rFonts w:ascii="Arial" w:hAnsi="Arial" w:cs="Arial"/>
          <w:sz w:val="20"/>
          <w:szCs w:val="20"/>
        </w:rPr>
        <w:t xml:space="preserve">Experience in developing end-to-end </w:t>
      </w:r>
      <w:r w:rsidRPr="00591B6E">
        <w:rPr>
          <w:rFonts w:ascii="Arial" w:hAnsi="Arial" w:cs="Arial"/>
          <w:b/>
          <w:bCs/>
          <w:sz w:val="20"/>
          <w:szCs w:val="20"/>
        </w:rPr>
        <w:t>Technical Architecture</w:t>
      </w:r>
      <w:r>
        <w:rPr>
          <w:rFonts w:ascii="Arial" w:hAnsi="Arial" w:cs="Arial"/>
          <w:sz w:val="20"/>
          <w:szCs w:val="20"/>
        </w:rPr>
        <w:t xml:space="preserve"> for Data-Driven solutions, </w:t>
      </w:r>
      <w:r w:rsidR="007C4E7A">
        <w:rPr>
          <w:rFonts w:ascii="Arial" w:hAnsi="Arial" w:cs="Arial"/>
          <w:sz w:val="20"/>
          <w:szCs w:val="20"/>
        </w:rPr>
        <w:t>technical</w:t>
      </w:r>
      <w:r w:rsidR="00691459">
        <w:rPr>
          <w:rFonts w:ascii="Arial" w:hAnsi="Arial" w:cs="Arial"/>
          <w:sz w:val="20"/>
          <w:szCs w:val="20"/>
        </w:rPr>
        <w:t xml:space="preserve"> </w:t>
      </w:r>
      <w:r>
        <w:rPr>
          <w:rFonts w:ascii="Arial" w:hAnsi="Arial" w:cs="Arial"/>
          <w:sz w:val="20"/>
          <w:szCs w:val="20"/>
        </w:rPr>
        <w:t xml:space="preserve">design for data-driven applications and Enterprise </w:t>
      </w:r>
      <w:r w:rsidR="00591B6E">
        <w:rPr>
          <w:rFonts w:ascii="Arial" w:hAnsi="Arial" w:cs="Arial"/>
          <w:sz w:val="20"/>
          <w:szCs w:val="20"/>
        </w:rPr>
        <w:t xml:space="preserve">Architecture. - Cloud and </w:t>
      </w:r>
      <w:r w:rsidR="00C86614">
        <w:rPr>
          <w:rFonts w:ascii="Arial" w:hAnsi="Arial" w:cs="Arial"/>
          <w:sz w:val="20"/>
          <w:szCs w:val="20"/>
        </w:rPr>
        <w:t>On-Premises</w:t>
      </w:r>
      <w:r>
        <w:rPr>
          <w:rFonts w:ascii="Arial" w:hAnsi="Arial" w:cs="Arial"/>
          <w:sz w:val="20"/>
          <w:szCs w:val="20"/>
        </w:rPr>
        <w:t xml:space="preserve"> </w:t>
      </w:r>
    </w:p>
    <w:p w14:paraId="56E0A57E" w14:textId="5FD87280" w:rsidR="00D44888" w:rsidRPr="00591B6E" w:rsidRDefault="00591B6E" w:rsidP="00A53ECE">
      <w:pPr>
        <w:numPr>
          <w:ilvl w:val="0"/>
          <w:numId w:val="12"/>
        </w:numPr>
        <w:ind w:left="270" w:hanging="270"/>
        <w:jc w:val="both"/>
        <w:rPr>
          <w:rFonts w:ascii="Arial" w:hAnsi="Arial" w:cs="Arial"/>
          <w:sz w:val="20"/>
          <w:szCs w:val="20"/>
        </w:rPr>
      </w:pPr>
      <w:r w:rsidRPr="00591B6E">
        <w:rPr>
          <w:rFonts w:ascii="Arial" w:hAnsi="Arial" w:cs="Arial"/>
          <w:sz w:val="20"/>
          <w:szCs w:val="20"/>
        </w:rPr>
        <w:t xml:space="preserve">Associated with </w:t>
      </w:r>
      <w:r w:rsidRPr="00591B6E">
        <w:rPr>
          <w:rFonts w:ascii="Arial" w:hAnsi="Arial" w:cs="Arial"/>
          <w:b/>
          <w:bCs/>
          <w:sz w:val="20"/>
          <w:szCs w:val="20"/>
        </w:rPr>
        <w:t>RFP</w:t>
      </w:r>
      <w:r>
        <w:rPr>
          <w:rFonts w:ascii="Arial" w:hAnsi="Arial" w:cs="Arial"/>
          <w:sz w:val="20"/>
          <w:szCs w:val="20"/>
        </w:rPr>
        <w:t>(Proposal) submissions – Timeline, Cost estimations</w:t>
      </w:r>
      <w:r w:rsidR="0025355D">
        <w:rPr>
          <w:rFonts w:ascii="Arial" w:hAnsi="Arial" w:cs="Arial"/>
          <w:sz w:val="20"/>
          <w:szCs w:val="20"/>
        </w:rPr>
        <w:t xml:space="preserve">, </w:t>
      </w:r>
      <w:r>
        <w:rPr>
          <w:rFonts w:ascii="Arial" w:hAnsi="Arial" w:cs="Arial"/>
          <w:sz w:val="20"/>
          <w:szCs w:val="20"/>
        </w:rPr>
        <w:t>Solutioning</w:t>
      </w:r>
      <w:r w:rsidR="0025355D">
        <w:rPr>
          <w:rFonts w:ascii="Arial" w:hAnsi="Arial" w:cs="Arial"/>
          <w:sz w:val="20"/>
          <w:szCs w:val="20"/>
        </w:rPr>
        <w:t xml:space="preserve"> and Use-</w:t>
      </w:r>
      <w:r w:rsidR="00C86614">
        <w:rPr>
          <w:rFonts w:ascii="Arial" w:hAnsi="Arial" w:cs="Arial"/>
          <w:sz w:val="20"/>
          <w:szCs w:val="20"/>
        </w:rPr>
        <w:t>cases (</w:t>
      </w:r>
      <w:r w:rsidR="0025355D">
        <w:rPr>
          <w:rFonts w:ascii="Arial" w:hAnsi="Arial" w:cs="Arial"/>
          <w:sz w:val="20"/>
          <w:szCs w:val="20"/>
        </w:rPr>
        <w:t xml:space="preserve">PoC). </w:t>
      </w:r>
    </w:p>
    <w:p w14:paraId="5671E23D" w14:textId="5D293A36" w:rsidR="00D44888" w:rsidRDefault="00591B6E" w:rsidP="00A53ECE">
      <w:pPr>
        <w:numPr>
          <w:ilvl w:val="0"/>
          <w:numId w:val="12"/>
        </w:numPr>
        <w:ind w:left="270" w:hanging="270"/>
        <w:jc w:val="both"/>
        <w:rPr>
          <w:rFonts w:ascii="Arial" w:hAnsi="Arial" w:cs="Arial"/>
          <w:b/>
          <w:sz w:val="20"/>
          <w:szCs w:val="20"/>
        </w:rPr>
      </w:pPr>
      <w:r>
        <w:rPr>
          <w:rFonts w:ascii="Arial" w:hAnsi="Arial" w:cs="Arial"/>
          <w:b/>
          <w:sz w:val="20"/>
          <w:szCs w:val="20"/>
        </w:rPr>
        <w:t xml:space="preserve">Stakeholder </w:t>
      </w:r>
      <w:r w:rsidR="00153D9A">
        <w:rPr>
          <w:rFonts w:ascii="Arial" w:hAnsi="Arial" w:cs="Arial"/>
          <w:b/>
          <w:sz w:val="20"/>
          <w:szCs w:val="20"/>
        </w:rPr>
        <w:t xml:space="preserve">Management, Mentoring </w:t>
      </w:r>
      <w:r w:rsidR="00153D9A" w:rsidRPr="00153D9A">
        <w:rPr>
          <w:rFonts w:ascii="Arial" w:hAnsi="Arial" w:cs="Arial"/>
          <w:bCs/>
          <w:sz w:val="20"/>
          <w:szCs w:val="20"/>
        </w:rPr>
        <w:t>and</w:t>
      </w:r>
      <w:r w:rsidR="00153D9A">
        <w:rPr>
          <w:rFonts w:ascii="Arial" w:hAnsi="Arial" w:cs="Arial"/>
          <w:b/>
          <w:sz w:val="20"/>
          <w:szCs w:val="20"/>
        </w:rPr>
        <w:t xml:space="preserve"> </w:t>
      </w:r>
      <w:r>
        <w:rPr>
          <w:rFonts w:ascii="Arial" w:hAnsi="Arial" w:cs="Arial"/>
          <w:b/>
          <w:sz w:val="20"/>
          <w:szCs w:val="20"/>
        </w:rPr>
        <w:t>Team Building (Data science)</w:t>
      </w:r>
    </w:p>
    <w:p w14:paraId="373017B8" w14:textId="211A49A5" w:rsidR="00591B6E" w:rsidRDefault="00591B6E" w:rsidP="00591B6E">
      <w:pPr>
        <w:numPr>
          <w:ilvl w:val="0"/>
          <w:numId w:val="12"/>
        </w:numPr>
        <w:shd w:val="clear" w:color="auto" w:fill="FFFFFF"/>
        <w:ind w:left="274" w:hanging="274"/>
        <w:jc w:val="both"/>
        <w:rPr>
          <w:rFonts w:ascii="Arial" w:hAnsi="Arial" w:cs="Arial"/>
          <w:sz w:val="20"/>
          <w:szCs w:val="20"/>
        </w:rPr>
      </w:pPr>
      <w:r w:rsidRPr="00B84AAD">
        <w:rPr>
          <w:rFonts w:ascii="Arial" w:hAnsi="Arial" w:cs="Arial"/>
          <w:sz w:val="20"/>
          <w:szCs w:val="20"/>
        </w:rPr>
        <w:t xml:space="preserve">Strong familiarity in working with </w:t>
      </w:r>
      <w:r>
        <w:rPr>
          <w:rFonts w:ascii="Arial" w:hAnsi="Arial" w:cs="Arial"/>
          <w:sz w:val="20"/>
          <w:szCs w:val="20"/>
        </w:rPr>
        <w:t xml:space="preserve">various cloud technologies like </w:t>
      </w:r>
      <w:r w:rsidRPr="00F73521">
        <w:rPr>
          <w:rFonts w:ascii="Arial" w:hAnsi="Arial" w:cs="Arial"/>
          <w:b/>
          <w:sz w:val="20"/>
          <w:szCs w:val="20"/>
        </w:rPr>
        <w:t>Azure</w:t>
      </w:r>
      <w:r>
        <w:rPr>
          <w:rFonts w:ascii="Arial" w:hAnsi="Arial" w:cs="Arial"/>
          <w:sz w:val="20"/>
          <w:szCs w:val="20"/>
        </w:rPr>
        <w:t xml:space="preserve"> and AWS</w:t>
      </w:r>
    </w:p>
    <w:p w14:paraId="65DE3CD7" w14:textId="38E65931" w:rsidR="001B1135" w:rsidRPr="0079251D" w:rsidRDefault="001B1135" w:rsidP="001B1135">
      <w:pPr>
        <w:numPr>
          <w:ilvl w:val="0"/>
          <w:numId w:val="12"/>
        </w:numPr>
        <w:ind w:left="270" w:hanging="270"/>
        <w:jc w:val="both"/>
        <w:rPr>
          <w:rFonts w:ascii="Arial" w:hAnsi="Arial" w:cs="Arial"/>
          <w:b/>
          <w:sz w:val="20"/>
          <w:szCs w:val="20"/>
        </w:rPr>
      </w:pPr>
      <w:r w:rsidRPr="00E86919">
        <w:rPr>
          <w:rFonts w:ascii="Arial" w:hAnsi="Arial" w:cs="Arial"/>
          <w:bCs/>
          <w:sz w:val="20"/>
          <w:szCs w:val="20"/>
        </w:rPr>
        <w:t xml:space="preserve">Experience in building and </w:t>
      </w:r>
      <w:r>
        <w:rPr>
          <w:rFonts w:ascii="Arial" w:hAnsi="Arial" w:cs="Arial"/>
          <w:bCs/>
          <w:sz w:val="20"/>
          <w:szCs w:val="20"/>
        </w:rPr>
        <w:t>deploying</w:t>
      </w:r>
      <w:r>
        <w:rPr>
          <w:rFonts w:ascii="Arial" w:hAnsi="Arial" w:cs="Arial"/>
          <w:b/>
          <w:sz w:val="20"/>
          <w:szCs w:val="20"/>
        </w:rPr>
        <w:t xml:space="preserve"> </w:t>
      </w:r>
      <w:proofErr w:type="spellStart"/>
      <w:r>
        <w:rPr>
          <w:rFonts w:ascii="Arial" w:hAnsi="Arial" w:cs="Arial"/>
          <w:b/>
          <w:sz w:val="20"/>
          <w:szCs w:val="20"/>
        </w:rPr>
        <w:t>GenerativeAI</w:t>
      </w:r>
      <w:proofErr w:type="spellEnd"/>
      <w:r>
        <w:rPr>
          <w:rFonts w:ascii="Arial" w:hAnsi="Arial" w:cs="Arial"/>
          <w:b/>
          <w:sz w:val="20"/>
          <w:szCs w:val="20"/>
        </w:rPr>
        <w:t xml:space="preserve"> </w:t>
      </w:r>
      <w:r w:rsidRPr="00E86919">
        <w:rPr>
          <w:rFonts w:ascii="Arial" w:hAnsi="Arial" w:cs="Arial"/>
          <w:bCs/>
          <w:sz w:val="20"/>
          <w:szCs w:val="20"/>
        </w:rPr>
        <w:t>solutions</w:t>
      </w:r>
      <w:r>
        <w:rPr>
          <w:rFonts w:ascii="Arial" w:hAnsi="Arial" w:cs="Arial"/>
          <w:bCs/>
          <w:sz w:val="20"/>
          <w:szCs w:val="20"/>
        </w:rPr>
        <w:t xml:space="preserve"> – LLM, RAG, FAISS, Prompt Engineering, Fine-Tuning. </w:t>
      </w:r>
    </w:p>
    <w:p w14:paraId="0C1C8698" w14:textId="215D9BAE" w:rsidR="00591B6E" w:rsidRDefault="00C86614" w:rsidP="00A53ECE">
      <w:pPr>
        <w:numPr>
          <w:ilvl w:val="0"/>
          <w:numId w:val="12"/>
        </w:numPr>
        <w:ind w:left="270" w:hanging="270"/>
        <w:jc w:val="both"/>
        <w:rPr>
          <w:rFonts w:ascii="Arial" w:hAnsi="Arial" w:cs="Arial"/>
          <w:sz w:val="20"/>
          <w:szCs w:val="20"/>
        </w:rPr>
      </w:pPr>
      <w:r>
        <w:rPr>
          <w:rFonts w:ascii="Arial" w:hAnsi="Arial" w:cs="Arial"/>
          <w:sz w:val="20"/>
          <w:szCs w:val="20"/>
        </w:rPr>
        <w:t xml:space="preserve">Experience hosting solution in </w:t>
      </w:r>
      <w:r w:rsidRPr="00081EEC">
        <w:rPr>
          <w:rFonts w:ascii="Arial" w:hAnsi="Arial" w:cs="Arial"/>
          <w:b/>
          <w:bCs/>
          <w:sz w:val="20"/>
          <w:szCs w:val="20"/>
        </w:rPr>
        <w:t>Power Apps</w:t>
      </w:r>
      <w:r>
        <w:rPr>
          <w:rFonts w:ascii="Arial" w:hAnsi="Arial" w:cs="Arial"/>
          <w:sz w:val="20"/>
          <w:szCs w:val="20"/>
        </w:rPr>
        <w:t xml:space="preserve"> and </w:t>
      </w:r>
      <w:r w:rsidRPr="00081EEC">
        <w:rPr>
          <w:rFonts w:ascii="Arial" w:hAnsi="Arial" w:cs="Arial"/>
          <w:b/>
          <w:bCs/>
          <w:sz w:val="20"/>
          <w:szCs w:val="20"/>
        </w:rPr>
        <w:t>Azure Market Place</w:t>
      </w:r>
      <w:r>
        <w:rPr>
          <w:rFonts w:ascii="Arial" w:hAnsi="Arial" w:cs="Arial"/>
          <w:sz w:val="20"/>
          <w:szCs w:val="20"/>
        </w:rPr>
        <w:t xml:space="preserve"> </w:t>
      </w:r>
    </w:p>
    <w:p w14:paraId="744133A6" w14:textId="54D45A1B" w:rsidR="00C86614" w:rsidRPr="00081EEC" w:rsidRDefault="00081EEC" w:rsidP="00A53ECE">
      <w:pPr>
        <w:numPr>
          <w:ilvl w:val="0"/>
          <w:numId w:val="12"/>
        </w:numPr>
        <w:ind w:left="270" w:hanging="270"/>
        <w:jc w:val="both"/>
        <w:rPr>
          <w:rFonts w:ascii="Arial" w:hAnsi="Arial" w:cs="Arial"/>
          <w:sz w:val="20"/>
          <w:szCs w:val="20"/>
        </w:rPr>
      </w:pPr>
      <w:r>
        <w:rPr>
          <w:rFonts w:ascii="Arial" w:hAnsi="Arial" w:cs="Arial"/>
          <w:sz w:val="20"/>
          <w:szCs w:val="20"/>
        </w:rPr>
        <w:t xml:space="preserve">Exposure to </w:t>
      </w:r>
      <w:proofErr w:type="spellStart"/>
      <w:r w:rsidRPr="00081EEC">
        <w:rPr>
          <w:rFonts w:ascii="Arial" w:hAnsi="Arial" w:cs="Arial"/>
          <w:b/>
          <w:bCs/>
          <w:sz w:val="20"/>
          <w:szCs w:val="20"/>
        </w:rPr>
        <w:t>AutoML</w:t>
      </w:r>
      <w:proofErr w:type="spellEnd"/>
      <w:r>
        <w:rPr>
          <w:rFonts w:ascii="Arial" w:hAnsi="Arial" w:cs="Arial"/>
          <w:sz w:val="20"/>
          <w:szCs w:val="20"/>
        </w:rPr>
        <w:t xml:space="preserve"> tool in Feature selection, Model building and </w:t>
      </w:r>
      <w:proofErr w:type="spellStart"/>
      <w:r>
        <w:rPr>
          <w:rFonts w:ascii="Arial" w:hAnsi="Arial" w:cs="Arial"/>
          <w:sz w:val="20"/>
          <w:szCs w:val="20"/>
        </w:rPr>
        <w:t>MLOps</w:t>
      </w:r>
      <w:proofErr w:type="spellEnd"/>
      <w:r>
        <w:rPr>
          <w:rFonts w:ascii="Arial" w:hAnsi="Arial" w:cs="Arial"/>
          <w:sz w:val="20"/>
          <w:szCs w:val="20"/>
        </w:rPr>
        <w:t xml:space="preserve"> pipeline– </w:t>
      </w:r>
      <w:proofErr w:type="spellStart"/>
      <w:r w:rsidRPr="00081EEC">
        <w:rPr>
          <w:rFonts w:ascii="Arial" w:hAnsi="Arial" w:cs="Arial"/>
          <w:b/>
          <w:bCs/>
          <w:sz w:val="20"/>
          <w:szCs w:val="20"/>
        </w:rPr>
        <w:t>DataRobot</w:t>
      </w:r>
      <w:proofErr w:type="spellEnd"/>
      <w:r w:rsidRPr="00081EEC">
        <w:rPr>
          <w:rFonts w:ascii="Arial" w:hAnsi="Arial" w:cs="Arial"/>
          <w:b/>
          <w:bCs/>
          <w:sz w:val="20"/>
          <w:szCs w:val="20"/>
        </w:rPr>
        <w:t xml:space="preserve"> </w:t>
      </w:r>
    </w:p>
    <w:p w14:paraId="71919074" w14:textId="56FD7AFE" w:rsidR="00081EEC" w:rsidRDefault="00081EEC" w:rsidP="00A53ECE">
      <w:pPr>
        <w:numPr>
          <w:ilvl w:val="0"/>
          <w:numId w:val="12"/>
        </w:numPr>
        <w:ind w:left="270" w:hanging="270"/>
        <w:jc w:val="both"/>
        <w:rPr>
          <w:rFonts w:ascii="Arial" w:hAnsi="Arial" w:cs="Arial"/>
          <w:sz w:val="20"/>
          <w:szCs w:val="20"/>
        </w:rPr>
      </w:pPr>
      <w:r>
        <w:rPr>
          <w:rFonts w:ascii="Arial" w:hAnsi="Arial" w:cs="Arial"/>
          <w:sz w:val="20"/>
          <w:szCs w:val="20"/>
        </w:rPr>
        <w:t>Managed and technically lead</w:t>
      </w:r>
      <w:r w:rsidRPr="00081EEC">
        <w:rPr>
          <w:rFonts w:ascii="Arial" w:hAnsi="Arial" w:cs="Arial"/>
          <w:sz w:val="20"/>
          <w:szCs w:val="20"/>
        </w:rPr>
        <w:t xml:space="preserve"> </w:t>
      </w:r>
      <w:r w:rsidR="00153D9A">
        <w:rPr>
          <w:rFonts w:ascii="Arial" w:hAnsi="Arial" w:cs="Arial"/>
          <w:sz w:val="20"/>
          <w:szCs w:val="20"/>
        </w:rPr>
        <w:t>profitable</w:t>
      </w:r>
      <w:r>
        <w:rPr>
          <w:rFonts w:ascii="Arial" w:hAnsi="Arial" w:cs="Arial"/>
          <w:sz w:val="20"/>
          <w:szCs w:val="20"/>
        </w:rPr>
        <w:t xml:space="preserve"> </w:t>
      </w:r>
      <w:r w:rsidRPr="00081EEC">
        <w:rPr>
          <w:rFonts w:ascii="Arial" w:hAnsi="Arial" w:cs="Arial"/>
          <w:b/>
          <w:bCs/>
          <w:sz w:val="20"/>
          <w:szCs w:val="20"/>
        </w:rPr>
        <w:t>Lean</w:t>
      </w:r>
      <w:r>
        <w:rPr>
          <w:rFonts w:ascii="Arial" w:hAnsi="Arial" w:cs="Arial"/>
          <w:sz w:val="20"/>
          <w:szCs w:val="20"/>
        </w:rPr>
        <w:t xml:space="preserve"> and </w:t>
      </w:r>
      <w:r w:rsidRPr="00081EEC">
        <w:rPr>
          <w:rFonts w:ascii="Arial" w:hAnsi="Arial" w:cs="Arial"/>
          <w:b/>
          <w:bCs/>
          <w:sz w:val="20"/>
          <w:szCs w:val="20"/>
        </w:rPr>
        <w:t>Agile</w:t>
      </w:r>
      <w:r>
        <w:rPr>
          <w:rFonts w:ascii="Arial" w:hAnsi="Arial" w:cs="Arial"/>
          <w:sz w:val="20"/>
          <w:szCs w:val="20"/>
        </w:rPr>
        <w:t xml:space="preserve"> teams. </w:t>
      </w:r>
    </w:p>
    <w:p w14:paraId="0A48DCE5" w14:textId="5A2C5055" w:rsidR="002451AF" w:rsidRPr="00B84AAD" w:rsidRDefault="002451AF" w:rsidP="002451AF">
      <w:pPr>
        <w:numPr>
          <w:ilvl w:val="0"/>
          <w:numId w:val="12"/>
        </w:numPr>
        <w:shd w:val="clear" w:color="auto" w:fill="FFFFFF"/>
        <w:ind w:left="274" w:hanging="274"/>
        <w:jc w:val="both"/>
        <w:rPr>
          <w:rFonts w:ascii="Arial" w:hAnsi="Arial" w:cs="Arial"/>
          <w:sz w:val="20"/>
          <w:szCs w:val="20"/>
        </w:rPr>
      </w:pPr>
      <w:r w:rsidRPr="00B84AAD">
        <w:rPr>
          <w:rFonts w:ascii="Arial" w:hAnsi="Arial" w:cs="Arial"/>
          <w:sz w:val="20"/>
          <w:szCs w:val="20"/>
        </w:rPr>
        <w:t>Proficient at building robust Deep Learning models</w:t>
      </w:r>
      <w:r>
        <w:rPr>
          <w:rFonts w:ascii="Arial" w:hAnsi="Arial" w:cs="Arial"/>
          <w:sz w:val="20"/>
          <w:szCs w:val="20"/>
        </w:rPr>
        <w:t xml:space="preserve"> using</w:t>
      </w:r>
      <w:r w:rsidRPr="00B84AAD">
        <w:rPr>
          <w:rFonts w:ascii="Arial" w:hAnsi="Arial" w:cs="Arial"/>
          <w:sz w:val="20"/>
          <w:szCs w:val="20"/>
        </w:rPr>
        <w:t xml:space="preserve"> </w:t>
      </w:r>
      <w:r w:rsidRPr="001E2662">
        <w:rPr>
          <w:rFonts w:ascii="Arial" w:hAnsi="Arial" w:cs="Arial"/>
          <w:b/>
          <w:bCs/>
          <w:sz w:val="20"/>
          <w:szCs w:val="20"/>
        </w:rPr>
        <w:t>Convolution Neural Networks</w:t>
      </w:r>
      <w:r>
        <w:rPr>
          <w:rFonts w:ascii="Arial" w:hAnsi="Arial" w:cs="Arial"/>
          <w:sz w:val="20"/>
          <w:szCs w:val="20"/>
        </w:rPr>
        <w:t xml:space="preserve"> (CNN) with </w:t>
      </w:r>
      <w:r w:rsidRPr="00B84AAD">
        <w:rPr>
          <w:rFonts w:ascii="Arial" w:hAnsi="Arial" w:cs="Arial"/>
          <w:b/>
          <w:bCs/>
          <w:sz w:val="20"/>
          <w:szCs w:val="20"/>
        </w:rPr>
        <w:t>Tensor Flow</w:t>
      </w:r>
      <w:r w:rsidRPr="00B84AAD">
        <w:rPr>
          <w:rFonts w:ascii="Arial" w:hAnsi="Arial" w:cs="Arial"/>
          <w:sz w:val="20"/>
          <w:szCs w:val="20"/>
        </w:rPr>
        <w:t xml:space="preserve"> </w:t>
      </w:r>
      <w:r>
        <w:rPr>
          <w:rFonts w:ascii="Arial" w:hAnsi="Arial" w:cs="Arial"/>
          <w:sz w:val="20"/>
          <w:szCs w:val="20"/>
        </w:rPr>
        <w:t xml:space="preserve">and </w:t>
      </w:r>
      <w:proofErr w:type="spellStart"/>
      <w:r w:rsidRPr="00B84AAD">
        <w:rPr>
          <w:rFonts w:ascii="Arial" w:hAnsi="Arial" w:cs="Arial"/>
          <w:b/>
          <w:bCs/>
          <w:sz w:val="20"/>
          <w:szCs w:val="20"/>
        </w:rPr>
        <w:t>Keras</w:t>
      </w:r>
      <w:proofErr w:type="spellEnd"/>
    </w:p>
    <w:p w14:paraId="775B66EE" w14:textId="0F1692EA" w:rsidR="002451AF" w:rsidRPr="00F73521" w:rsidRDefault="002451AF" w:rsidP="002451AF">
      <w:pPr>
        <w:numPr>
          <w:ilvl w:val="0"/>
          <w:numId w:val="12"/>
        </w:numPr>
        <w:shd w:val="clear" w:color="auto" w:fill="FFFFFF"/>
        <w:ind w:left="274" w:hanging="274"/>
        <w:jc w:val="both"/>
        <w:rPr>
          <w:rFonts w:ascii="Arial" w:hAnsi="Arial" w:cs="Arial"/>
          <w:sz w:val="20"/>
          <w:szCs w:val="20"/>
        </w:rPr>
      </w:pPr>
      <w:r>
        <w:rPr>
          <w:rFonts w:ascii="Arial" w:hAnsi="Arial" w:cs="Arial"/>
          <w:sz w:val="20"/>
          <w:szCs w:val="20"/>
        </w:rPr>
        <w:t xml:space="preserve">Product development experience </w:t>
      </w:r>
      <w:r w:rsidRPr="00F73521">
        <w:rPr>
          <w:rFonts w:ascii="Arial" w:hAnsi="Arial" w:cs="Arial"/>
          <w:sz w:val="20"/>
          <w:szCs w:val="20"/>
        </w:rPr>
        <w:t xml:space="preserve">in </w:t>
      </w:r>
      <w:r w:rsidRPr="00F73521">
        <w:rPr>
          <w:rFonts w:ascii="Arial" w:hAnsi="Arial" w:cs="Arial"/>
          <w:b/>
          <w:sz w:val="20"/>
          <w:szCs w:val="20"/>
        </w:rPr>
        <w:t>O</w:t>
      </w:r>
      <w:r w:rsidRPr="001B1135">
        <w:rPr>
          <w:rFonts w:ascii="Arial" w:hAnsi="Arial" w:cs="Arial"/>
          <w:bCs/>
          <w:sz w:val="20"/>
          <w:szCs w:val="20"/>
        </w:rPr>
        <w:t>ptical</w:t>
      </w:r>
      <w:r w:rsidRPr="00F73521">
        <w:rPr>
          <w:rFonts w:ascii="Arial" w:hAnsi="Arial" w:cs="Arial"/>
          <w:b/>
          <w:sz w:val="20"/>
          <w:szCs w:val="20"/>
        </w:rPr>
        <w:t xml:space="preserve"> C</w:t>
      </w:r>
      <w:r w:rsidRPr="001B1135">
        <w:rPr>
          <w:rFonts w:ascii="Arial" w:hAnsi="Arial" w:cs="Arial"/>
          <w:bCs/>
          <w:sz w:val="20"/>
          <w:szCs w:val="20"/>
        </w:rPr>
        <w:t xml:space="preserve">haracter </w:t>
      </w:r>
      <w:r w:rsidRPr="00F73521">
        <w:rPr>
          <w:rFonts w:ascii="Arial" w:hAnsi="Arial" w:cs="Arial"/>
          <w:b/>
          <w:sz w:val="20"/>
          <w:szCs w:val="20"/>
        </w:rPr>
        <w:t>R</w:t>
      </w:r>
      <w:r w:rsidRPr="001B1135">
        <w:rPr>
          <w:rFonts w:ascii="Arial" w:hAnsi="Arial" w:cs="Arial"/>
          <w:bCs/>
          <w:sz w:val="20"/>
          <w:szCs w:val="20"/>
        </w:rPr>
        <w:t>ecognition</w:t>
      </w:r>
      <w:r>
        <w:rPr>
          <w:rFonts w:ascii="Arial" w:hAnsi="Arial" w:cs="Arial"/>
          <w:b/>
          <w:sz w:val="20"/>
          <w:szCs w:val="20"/>
        </w:rPr>
        <w:t xml:space="preserve"> </w:t>
      </w:r>
      <w:r w:rsidRPr="002451AF">
        <w:rPr>
          <w:rFonts w:ascii="Arial" w:hAnsi="Arial" w:cs="Arial"/>
          <w:bCs/>
          <w:sz w:val="20"/>
          <w:szCs w:val="20"/>
        </w:rPr>
        <w:t>using</w:t>
      </w:r>
      <w:r>
        <w:rPr>
          <w:rFonts w:ascii="Arial" w:hAnsi="Arial" w:cs="Arial"/>
          <w:b/>
          <w:sz w:val="20"/>
          <w:szCs w:val="20"/>
        </w:rPr>
        <w:t xml:space="preserve"> </w:t>
      </w:r>
      <w:proofErr w:type="spellStart"/>
      <w:r>
        <w:rPr>
          <w:rFonts w:ascii="Arial" w:hAnsi="Arial" w:cs="Arial"/>
          <w:b/>
          <w:sz w:val="20"/>
          <w:szCs w:val="20"/>
        </w:rPr>
        <w:t>GraphCNN</w:t>
      </w:r>
      <w:proofErr w:type="spellEnd"/>
    </w:p>
    <w:p w14:paraId="701396FA" w14:textId="039E06D0" w:rsidR="002451AF" w:rsidRDefault="007B674F" w:rsidP="00A53ECE">
      <w:pPr>
        <w:numPr>
          <w:ilvl w:val="0"/>
          <w:numId w:val="12"/>
        </w:numPr>
        <w:ind w:left="270" w:hanging="270"/>
        <w:jc w:val="both"/>
        <w:rPr>
          <w:rFonts w:ascii="Arial" w:hAnsi="Arial" w:cs="Arial"/>
          <w:sz w:val="20"/>
          <w:szCs w:val="20"/>
        </w:rPr>
      </w:pPr>
      <w:r>
        <w:rPr>
          <w:rFonts w:ascii="Arial" w:hAnsi="Arial" w:cs="Arial"/>
          <w:sz w:val="20"/>
          <w:szCs w:val="20"/>
        </w:rPr>
        <w:t xml:space="preserve">Exposure to Business Intelligence using </w:t>
      </w:r>
      <w:proofErr w:type="spellStart"/>
      <w:r>
        <w:rPr>
          <w:rFonts w:ascii="Arial" w:hAnsi="Arial" w:cs="Arial"/>
          <w:sz w:val="20"/>
          <w:szCs w:val="20"/>
        </w:rPr>
        <w:t>PowerBi</w:t>
      </w:r>
      <w:proofErr w:type="spellEnd"/>
      <w:r>
        <w:rPr>
          <w:rFonts w:ascii="Arial" w:hAnsi="Arial" w:cs="Arial"/>
          <w:sz w:val="20"/>
          <w:szCs w:val="20"/>
        </w:rPr>
        <w:t xml:space="preserve"> </w:t>
      </w:r>
    </w:p>
    <w:p w14:paraId="60780D7C" w14:textId="344ACD54" w:rsidR="007B674F" w:rsidRPr="00591B6E" w:rsidRDefault="007B674F" w:rsidP="00A53ECE">
      <w:pPr>
        <w:numPr>
          <w:ilvl w:val="0"/>
          <w:numId w:val="12"/>
        </w:numPr>
        <w:ind w:left="270" w:hanging="270"/>
        <w:jc w:val="both"/>
        <w:rPr>
          <w:rFonts w:ascii="Arial" w:hAnsi="Arial" w:cs="Arial"/>
          <w:sz w:val="20"/>
          <w:szCs w:val="20"/>
        </w:rPr>
      </w:pPr>
      <w:r w:rsidRPr="007B674F">
        <w:rPr>
          <w:rFonts w:ascii="Arial" w:hAnsi="Arial" w:cs="Arial"/>
          <w:sz w:val="20"/>
          <w:szCs w:val="20"/>
        </w:rPr>
        <w:t>Experience in building solutions using</w:t>
      </w:r>
      <w:r>
        <w:rPr>
          <w:rFonts w:ascii="Arial" w:hAnsi="Arial" w:cs="Arial"/>
          <w:b/>
          <w:bCs/>
          <w:sz w:val="20"/>
          <w:szCs w:val="20"/>
        </w:rPr>
        <w:t xml:space="preserve"> </w:t>
      </w:r>
      <w:r w:rsidRPr="007B674F">
        <w:rPr>
          <w:rFonts w:ascii="Arial" w:hAnsi="Arial" w:cs="Arial"/>
          <w:b/>
          <w:bCs/>
          <w:sz w:val="20"/>
          <w:szCs w:val="20"/>
        </w:rPr>
        <w:t>Computer Vision</w:t>
      </w:r>
      <w:r>
        <w:rPr>
          <w:rFonts w:ascii="Arial" w:hAnsi="Arial" w:cs="Arial"/>
          <w:sz w:val="20"/>
          <w:szCs w:val="20"/>
        </w:rPr>
        <w:t xml:space="preserve">: </w:t>
      </w:r>
      <w:r w:rsidRPr="007B674F">
        <w:rPr>
          <w:rFonts w:ascii="Arial" w:hAnsi="Arial" w:cs="Arial"/>
          <w:b/>
          <w:bCs/>
          <w:sz w:val="20"/>
          <w:szCs w:val="20"/>
        </w:rPr>
        <w:t xml:space="preserve">Image </w:t>
      </w:r>
      <w:r w:rsidRPr="00BD7269">
        <w:rPr>
          <w:rFonts w:ascii="Arial" w:hAnsi="Arial" w:cs="Arial"/>
          <w:sz w:val="20"/>
          <w:szCs w:val="20"/>
        </w:rPr>
        <w:t>Classification (</w:t>
      </w:r>
      <w:r w:rsidR="00BD7269" w:rsidRPr="00BD7269">
        <w:rPr>
          <w:rFonts w:ascii="Arial" w:hAnsi="Arial" w:cs="Arial"/>
          <w:sz w:val="20"/>
          <w:szCs w:val="20"/>
        </w:rPr>
        <w:t>VGG Class, Inception class</w:t>
      </w:r>
      <w:r w:rsidRPr="00BD7269">
        <w:rPr>
          <w:rFonts w:ascii="Arial" w:hAnsi="Arial" w:cs="Arial"/>
          <w:sz w:val="20"/>
          <w:szCs w:val="20"/>
        </w:rPr>
        <w:t>,</w:t>
      </w:r>
      <w:r w:rsidR="00BD7269">
        <w:rPr>
          <w:rFonts w:ascii="Arial" w:hAnsi="Arial" w:cs="Arial"/>
          <w:sz w:val="20"/>
          <w:szCs w:val="20"/>
        </w:rPr>
        <w:t xml:space="preserve"> </w:t>
      </w:r>
      <w:proofErr w:type="spellStart"/>
      <w:r w:rsidR="00BD7269" w:rsidRPr="00BD7269">
        <w:rPr>
          <w:rFonts w:ascii="Arial" w:hAnsi="Arial" w:cs="Arial"/>
          <w:sz w:val="20"/>
          <w:szCs w:val="20"/>
        </w:rPr>
        <w:t>ResNet</w:t>
      </w:r>
      <w:proofErr w:type="spellEnd"/>
      <w:r w:rsidR="00BD7269" w:rsidRPr="00BD7269">
        <w:rPr>
          <w:rFonts w:ascii="Arial" w:hAnsi="Arial" w:cs="Arial"/>
          <w:sz w:val="20"/>
          <w:szCs w:val="20"/>
        </w:rPr>
        <w:t>)</w:t>
      </w:r>
      <w:r w:rsidR="00BD7269">
        <w:rPr>
          <w:rFonts w:ascii="Arial" w:hAnsi="Arial" w:cs="Arial"/>
          <w:b/>
          <w:bCs/>
          <w:sz w:val="20"/>
          <w:szCs w:val="20"/>
        </w:rPr>
        <w:t xml:space="preserve"> </w:t>
      </w:r>
      <w:r w:rsidR="00BD7269" w:rsidRPr="007B674F">
        <w:rPr>
          <w:rFonts w:ascii="Arial" w:hAnsi="Arial" w:cs="Arial"/>
          <w:b/>
          <w:bCs/>
          <w:sz w:val="20"/>
          <w:szCs w:val="20"/>
        </w:rPr>
        <w:t>&amp;</w:t>
      </w:r>
      <w:r w:rsidR="00BD7269">
        <w:rPr>
          <w:rFonts w:ascii="Arial" w:hAnsi="Arial" w:cs="Arial"/>
          <w:b/>
          <w:bCs/>
          <w:sz w:val="20"/>
          <w:szCs w:val="20"/>
        </w:rPr>
        <w:t xml:space="preserve"> </w:t>
      </w:r>
      <w:r w:rsidRPr="007B674F">
        <w:rPr>
          <w:rFonts w:ascii="Arial" w:hAnsi="Arial" w:cs="Arial"/>
          <w:b/>
          <w:bCs/>
          <w:sz w:val="20"/>
          <w:szCs w:val="20"/>
        </w:rPr>
        <w:t>Object Detection</w:t>
      </w:r>
      <w:r w:rsidR="00BD7269">
        <w:rPr>
          <w:rFonts w:ascii="Arial" w:hAnsi="Arial" w:cs="Arial"/>
          <w:b/>
          <w:bCs/>
          <w:sz w:val="20"/>
          <w:szCs w:val="20"/>
        </w:rPr>
        <w:t xml:space="preserve"> </w:t>
      </w:r>
      <w:r w:rsidR="00BD7269" w:rsidRPr="00BD7269">
        <w:rPr>
          <w:rFonts w:ascii="Arial" w:hAnsi="Arial" w:cs="Arial"/>
          <w:sz w:val="20"/>
          <w:szCs w:val="20"/>
        </w:rPr>
        <w:t>(Faster R-CNN</w:t>
      </w:r>
      <w:r w:rsidRPr="00BD7269">
        <w:rPr>
          <w:rFonts w:ascii="Arial" w:hAnsi="Arial" w:cs="Arial"/>
          <w:sz w:val="20"/>
          <w:szCs w:val="20"/>
        </w:rPr>
        <w:t>,</w:t>
      </w:r>
      <w:r w:rsidR="00BD7269" w:rsidRPr="00BD7269">
        <w:rPr>
          <w:rFonts w:ascii="Arial" w:hAnsi="Arial" w:cs="Arial"/>
          <w:sz w:val="20"/>
          <w:szCs w:val="20"/>
        </w:rPr>
        <w:t xml:space="preserve"> SSD)</w:t>
      </w:r>
      <w:r>
        <w:rPr>
          <w:rFonts w:ascii="Arial" w:hAnsi="Arial" w:cs="Arial"/>
          <w:sz w:val="20"/>
          <w:szCs w:val="20"/>
        </w:rPr>
        <w:t xml:space="preserve"> </w:t>
      </w:r>
    </w:p>
    <w:p w14:paraId="1C187EE8" w14:textId="10CDBD67" w:rsidR="00A53ECE" w:rsidRDefault="00A53ECE" w:rsidP="00A53ECE">
      <w:pPr>
        <w:numPr>
          <w:ilvl w:val="0"/>
          <w:numId w:val="12"/>
        </w:numPr>
        <w:shd w:val="clear" w:color="auto" w:fill="FFFFFF"/>
        <w:ind w:left="274" w:hanging="274"/>
        <w:jc w:val="both"/>
        <w:rPr>
          <w:rFonts w:ascii="Arial" w:hAnsi="Arial" w:cs="Arial"/>
          <w:sz w:val="20"/>
          <w:szCs w:val="20"/>
        </w:rPr>
      </w:pPr>
      <w:r w:rsidRPr="00B84AAD">
        <w:rPr>
          <w:rFonts w:ascii="Arial" w:hAnsi="Arial" w:cs="Arial"/>
          <w:sz w:val="20"/>
          <w:szCs w:val="20"/>
        </w:rPr>
        <w:t xml:space="preserve">Experience in performing </w:t>
      </w:r>
      <w:r w:rsidRPr="00584B90">
        <w:rPr>
          <w:rFonts w:ascii="Arial" w:hAnsi="Arial" w:cs="Arial"/>
          <w:b/>
          <w:sz w:val="20"/>
          <w:szCs w:val="20"/>
        </w:rPr>
        <w:t>Feature Selection</w:t>
      </w:r>
      <w:r w:rsidR="00584B90" w:rsidRPr="00584B90">
        <w:rPr>
          <w:rFonts w:ascii="Arial" w:hAnsi="Arial" w:cs="Arial"/>
          <w:b/>
          <w:sz w:val="20"/>
          <w:szCs w:val="20"/>
        </w:rPr>
        <w:t xml:space="preserve">, </w:t>
      </w:r>
      <w:r w:rsidR="00584B90" w:rsidRPr="007F66E1">
        <w:rPr>
          <w:rFonts w:ascii="Arial" w:hAnsi="Arial" w:cs="Arial"/>
          <w:bCs/>
          <w:sz w:val="20"/>
          <w:szCs w:val="20"/>
        </w:rPr>
        <w:t>Data Analysis</w:t>
      </w:r>
      <w:r w:rsidRPr="007F66E1">
        <w:rPr>
          <w:rFonts w:ascii="Arial" w:hAnsi="Arial" w:cs="Arial"/>
          <w:bCs/>
          <w:sz w:val="20"/>
          <w:szCs w:val="20"/>
        </w:rPr>
        <w:t>,</w:t>
      </w:r>
      <w:r w:rsidR="00584B90">
        <w:rPr>
          <w:rFonts w:ascii="Arial" w:hAnsi="Arial" w:cs="Arial"/>
          <w:sz w:val="20"/>
          <w:szCs w:val="20"/>
        </w:rPr>
        <w:t xml:space="preserve"> </w:t>
      </w:r>
      <w:r w:rsidR="00584B90" w:rsidRPr="007F66E1">
        <w:rPr>
          <w:rFonts w:ascii="Arial" w:hAnsi="Arial" w:cs="Arial"/>
          <w:bCs/>
          <w:sz w:val="20"/>
          <w:szCs w:val="20"/>
        </w:rPr>
        <w:t>Power BI</w:t>
      </w:r>
      <w:r w:rsidR="00584B90">
        <w:rPr>
          <w:rFonts w:ascii="Arial" w:hAnsi="Arial" w:cs="Arial"/>
          <w:sz w:val="20"/>
          <w:szCs w:val="20"/>
        </w:rPr>
        <w:t>,</w:t>
      </w:r>
      <w:r w:rsidRPr="00B84AAD">
        <w:rPr>
          <w:rFonts w:ascii="Arial" w:hAnsi="Arial" w:cs="Arial"/>
          <w:sz w:val="20"/>
          <w:szCs w:val="20"/>
        </w:rPr>
        <w:t xml:space="preserve"> </w:t>
      </w:r>
      <w:r w:rsidRPr="00584B90">
        <w:rPr>
          <w:rFonts w:ascii="Arial" w:hAnsi="Arial" w:cs="Arial"/>
          <w:bCs/>
          <w:sz w:val="20"/>
          <w:szCs w:val="20"/>
        </w:rPr>
        <w:t>Linear Regression, Logistic Regression, k - Means Clustering, Classification, Decision Tree, Supporting Vector Machines (SVM), Naive Bayes, K-Nearest Neighbors (KNN), Random Forest, and Gradient Descent, Neural Network</w:t>
      </w:r>
      <w:r w:rsidRPr="00B84AAD">
        <w:rPr>
          <w:rFonts w:ascii="Arial" w:hAnsi="Arial" w:cs="Arial"/>
          <w:sz w:val="20"/>
          <w:szCs w:val="20"/>
        </w:rPr>
        <w:t xml:space="preserve"> algorithms</w:t>
      </w:r>
      <w:r w:rsidR="006544B8">
        <w:rPr>
          <w:rFonts w:ascii="Arial" w:hAnsi="Arial" w:cs="Arial"/>
          <w:sz w:val="20"/>
          <w:szCs w:val="20"/>
        </w:rPr>
        <w:t xml:space="preserve">. </w:t>
      </w:r>
    </w:p>
    <w:p w14:paraId="3EC5A05A" w14:textId="667E6C95" w:rsidR="009E1BF4" w:rsidRDefault="009E1BF4" w:rsidP="00B32824">
      <w:pPr>
        <w:numPr>
          <w:ilvl w:val="0"/>
          <w:numId w:val="12"/>
        </w:numPr>
        <w:shd w:val="clear" w:color="auto" w:fill="FFFFFF"/>
        <w:ind w:left="274" w:hanging="274"/>
        <w:jc w:val="both"/>
        <w:rPr>
          <w:rFonts w:ascii="Arial" w:hAnsi="Arial" w:cs="Arial"/>
          <w:sz w:val="20"/>
          <w:szCs w:val="20"/>
        </w:rPr>
      </w:pPr>
      <w:r w:rsidRPr="009E1BF4">
        <w:rPr>
          <w:rFonts w:ascii="Arial" w:hAnsi="Arial" w:cs="Arial"/>
          <w:sz w:val="20"/>
          <w:szCs w:val="20"/>
        </w:rPr>
        <w:t xml:space="preserve">NLP: </w:t>
      </w:r>
      <w:r w:rsidR="001B1135">
        <w:rPr>
          <w:rFonts w:ascii="Arial" w:hAnsi="Arial" w:cs="Arial"/>
          <w:sz w:val="20"/>
          <w:szCs w:val="20"/>
        </w:rPr>
        <w:t>E</w:t>
      </w:r>
      <w:r w:rsidRPr="009E1BF4">
        <w:rPr>
          <w:rFonts w:ascii="Arial" w:hAnsi="Arial" w:cs="Arial"/>
          <w:sz w:val="20"/>
          <w:szCs w:val="20"/>
        </w:rPr>
        <w:t>mbedding</w:t>
      </w:r>
      <w:r>
        <w:rPr>
          <w:rFonts w:ascii="Arial" w:hAnsi="Arial" w:cs="Arial"/>
          <w:sz w:val="20"/>
          <w:szCs w:val="20"/>
        </w:rPr>
        <w:t xml:space="preserve"> &amp; </w:t>
      </w:r>
      <w:r w:rsidRPr="009E1BF4">
        <w:rPr>
          <w:rFonts w:ascii="Arial" w:hAnsi="Arial" w:cs="Arial"/>
          <w:sz w:val="20"/>
          <w:szCs w:val="20"/>
        </w:rPr>
        <w:t>Transformers</w:t>
      </w:r>
      <w:r w:rsidR="001B1135">
        <w:rPr>
          <w:rFonts w:ascii="Arial" w:hAnsi="Arial" w:cs="Arial"/>
          <w:sz w:val="20"/>
          <w:szCs w:val="20"/>
        </w:rPr>
        <w:t xml:space="preserve"> – BERT, GPT. </w:t>
      </w:r>
    </w:p>
    <w:p w14:paraId="1D3EA413" w14:textId="2C652192" w:rsidR="00F73521" w:rsidRPr="009E1BF4" w:rsidRDefault="00A53ECE" w:rsidP="00B32824">
      <w:pPr>
        <w:numPr>
          <w:ilvl w:val="0"/>
          <w:numId w:val="12"/>
        </w:numPr>
        <w:shd w:val="clear" w:color="auto" w:fill="FFFFFF"/>
        <w:ind w:left="274" w:hanging="274"/>
        <w:jc w:val="both"/>
        <w:rPr>
          <w:rFonts w:ascii="Arial" w:hAnsi="Arial" w:cs="Arial"/>
          <w:sz w:val="20"/>
          <w:szCs w:val="20"/>
        </w:rPr>
      </w:pPr>
      <w:r w:rsidRPr="009E1BF4">
        <w:rPr>
          <w:rFonts w:ascii="Arial" w:hAnsi="Arial" w:cs="Arial"/>
          <w:sz w:val="20"/>
          <w:szCs w:val="20"/>
        </w:rPr>
        <w:t xml:space="preserve">Expertized in Python data extraction and data manipulation, and widely used python libraries like </w:t>
      </w:r>
      <w:r w:rsidRPr="009E1BF4">
        <w:rPr>
          <w:rFonts w:ascii="Arial" w:hAnsi="Arial" w:cs="Arial"/>
          <w:b/>
          <w:bCs/>
          <w:sz w:val="20"/>
          <w:szCs w:val="20"/>
        </w:rPr>
        <w:t>NumPy, Pandas, and Matplotlib</w:t>
      </w:r>
      <w:r w:rsidRPr="009E1BF4">
        <w:rPr>
          <w:rFonts w:ascii="Arial" w:hAnsi="Arial" w:cs="Arial"/>
          <w:sz w:val="20"/>
          <w:szCs w:val="20"/>
        </w:rPr>
        <w:t xml:space="preserve"> for data analysis.</w:t>
      </w:r>
    </w:p>
    <w:p w14:paraId="260412E3" w14:textId="78941C75" w:rsidR="00A53ECE" w:rsidRDefault="00A53ECE" w:rsidP="00A53ECE">
      <w:pPr>
        <w:numPr>
          <w:ilvl w:val="0"/>
          <w:numId w:val="12"/>
        </w:numPr>
        <w:shd w:val="clear" w:color="auto" w:fill="FFFFFF"/>
        <w:ind w:left="274" w:hanging="274"/>
        <w:jc w:val="both"/>
        <w:rPr>
          <w:rFonts w:ascii="Arial" w:hAnsi="Arial" w:cs="Arial"/>
          <w:sz w:val="20"/>
          <w:szCs w:val="20"/>
        </w:rPr>
      </w:pPr>
      <w:r w:rsidRPr="00B84AAD">
        <w:rPr>
          <w:rFonts w:ascii="Arial" w:hAnsi="Arial" w:cs="Arial"/>
          <w:sz w:val="20"/>
          <w:szCs w:val="20"/>
        </w:rPr>
        <w:t xml:space="preserve">Quick learner having strong business domain knowledge </w:t>
      </w:r>
      <w:r w:rsidR="000C5880">
        <w:rPr>
          <w:rFonts w:ascii="Arial" w:hAnsi="Arial" w:cs="Arial"/>
          <w:sz w:val="20"/>
          <w:szCs w:val="20"/>
        </w:rPr>
        <w:t xml:space="preserve">in </w:t>
      </w:r>
      <w:r w:rsidR="000C5880" w:rsidRPr="00050194">
        <w:rPr>
          <w:rFonts w:ascii="Arial" w:hAnsi="Arial" w:cs="Arial"/>
          <w:b/>
          <w:sz w:val="20"/>
          <w:szCs w:val="20"/>
        </w:rPr>
        <w:t>Semiconductor</w:t>
      </w:r>
      <w:r w:rsidR="00F73521">
        <w:rPr>
          <w:rFonts w:ascii="Arial" w:hAnsi="Arial" w:cs="Arial"/>
          <w:b/>
          <w:sz w:val="20"/>
          <w:szCs w:val="20"/>
        </w:rPr>
        <w:t>, Finance</w:t>
      </w:r>
      <w:r w:rsidR="00084290">
        <w:rPr>
          <w:rFonts w:ascii="Arial" w:hAnsi="Arial" w:cs="Arial"/>
          <w:sz w:val="20"/>
          <w:szCs w:val="20"/>
        </w:rPr>
        <w:t>, Pharmaceutical</w:t>
      </w:r>
      <w:r w:rsidR="00FB2479">
        <w:rPr>
          <w:rFonts w:ascii="Arial" w:hAnsi="Arial" w:cs="Arial"/>
          <w:sz w:val="20"/>
          <w:szCs w:val="20"/>
        </w:rPr>
        <w:t>, Healthcare</w:t>
      </w:r>
      <w:r w:rsidR="00084290">
        <w:rPr>
          <w:rFonts w:ascii="Arial" w:hAnsi="Arial" w:cs="Arial"/>
          <w:sz w:val="20"/>
          <w:szCs w:val="20"/>
        </w:rPr>
        <w:t xml:space="preserve"> </w:t>
      </w:r>
      <w:r w:rsidR="000C5880">
        <w:rPr>
          <w:rFonts w:ascii="Arial" w:hAnsi="Arial" w:cs="Arial"/>
          <w:sz w:val="20"/>
          <w:szCs w:val="20"/>
        </w:rPr>
        <w:t xml:space="preserve">and </w:t>
      </w:r>
      <w:r w:rsidR="000C5880" w:rsidRPr="00050194">
        <w:rPr>
          <w:rFonts w:ascii="Arial" w:hAnsi="Arial" w:cs="Arial"/>
          <w:b/>
          <w:sz w:val="20"/>
          <w:szCs w:val="20"/>
        </w:rPr>
        <w:t>Manufacturing</w:t>
      </w:r>
      <w:r w:rsidR="000C5880">
        <w:rPr>
          <w:rFonts w:ascii="Arial" w:hAnsi="Arial" w:cs="Arial"/>
          <w:sz w:val="20"/>
          <w:szCs w:val="20"/>
        </w:rPr>
        <w:t xml:space="preserve"> industry </w:t>
      </w:r>
      <w:r w:rsidRPr="00B84AAD">
        <w:rPr>
          <w:rFonts w:ascii="Arial" w:hAnsi="Arial" w:cs="Arial"/>
          <w:sz w:val="20"/>
          <w:szCs w:val="20"/>
        </w:rPr>
        <w:t>and can communication the business data insights easily with technical and nontechnical clients.</w:t>
      </w:r>
    </w:p>
    <w:p w14:paraId="362B058E" w14:textId="0EE027D8" w:rsidR="00431F87" w:rsidRPr="00B84AAD" w:rsidRDefault="00431F87" w:rsidP="003B6C64">
      <w:pPr>
        <w:ind w:left="274"/>
        <w:jc w:val="both"/>
        <w:rPr>
          <w:rFonts w:ascii="Arial" w:hAnsi="Arial" w:cs="Arial"/>
          <w:b/>
          <w:sz w:val="20"/>
          <w:szCs w:val="20"/>
        </w:rPr>
      </w:pPr>
    </w:p>
    <w:p w14:paraId="0C2079F0" w14:textId="13D23014" w:rsidR="003B6C64" w:rsidRPr="004B1F1B" w:rsidRDefault="00FF1701" w:rsidP="003B6C64">
      <w:pPr>
        <w:pStyle w:val="ABLOCKPARA"/>
        <w:ind w:right="3989"/>
        <w:rPr>
          <w:rFonts w:ascii="Arial" w:hAnsi="Arial" w:cs="Arial"/>
          <w:b/>
          <w:color w:val="C00000"/>
          <w:sz w:val="20"/>
          <w:szCs w:val="20"/>
        </w:rPr>
      </w:pPr>
      <w:r w:rsidRPr="004B1F1B">
        <w:rPr>
          <w:rFonts w:ascii="Arial" w:hAnsi="Arial" w:cs="Arial"/>
          <w:b/>
          <w:color w:val="C00000"/>
          <w:sz w:val="20"/>
          <w:szCs w:val="20"/>
        </w:rPr>
        <w:t>Education</w:t>
      </w:r>
    </w:p>
    <w:p w14:paraId="6D37C71B" w14:textId="3D827269" w:rsidR="00560E4A" w:rsidRPr="00B84AAD" w:rsidRDefault="00560E4A" w:rsidP="003B6C64">
      <w:pPr>
        <w:pStyle w:val="ABLOCKPARA"/>
        <w:ind w:right="3989"/>
        <w:rPr>
          <w:rFonts w:ascii="Arial" w:hAnsi="Arial" w:cs="Arial"/>
          <w:b/>
          <w:sz w:val="20"/>
          <w:szCs w:val="20"/>
        </w:rPr>
      </w:pPr>
    </w:p>
    <w:p w14:paraId="1FDB0503" w14:textId="5CCDE36B" w:rsidR="00290035" w:rsidRPr="007C4E7A" w:rsidRDefault="007C4E7A" w:rsidP="00B84AAD">
      <w:pPr>
        <w:pStyle w:val="BodyText"/>
        <w:numPr>
          <w:ilvl w:val="0"/>
          <w:numId w:val="2"/>
        </w:numPr>
        <w:spacing w:after="0"/>
        <w:ind w:left="450" w:hanging="450"/>
        <w:rPr>
          <w:rFonts w:ascii="Arial" w:hAnsi="Arial" w:cs="Arial"/>
          <w:b/>
          <w:sz w:val="20"/>
          <w:szCs w:val="20"/>
        </w:rPr>
      </w:pPr>
      <w:r w:rsidRPr="00B84AAD">
        <w:rPr>
          <w:rFonts w:ascii="Arial" w:hAnsi="Arial" w:cs="Arial"/>
          <w:b/>
          <w:sz w:val="20"/>
          <w:szCs w:val="20"/>
        </w:rPr>
        <w:t>Bachelor of Engineerin</w:t>
      </w:r>
      <w:r w:rsidR="001E334E">
        <w:rPr>
          <w:rFonts w:ascii="Arial" w:hAnsi="Arial" w:cs="Arial"/>
          <w:b/>
          <w:sz w:val="20"/>
          <w:szCs w:val="20"/>
        </w:rPr>
        <w:t>g – Electronics and Communication - 2007 to 2011</w:t>
      </w:r>
    </w:p>
    <w:p w14:paraId="049C3511" w14:textId="5F6D1FA8" w:rsidR="007C4E7A" w:rsidRPr="00290035" w:rsidRDefault="001E334E" w:rsidP="00B84AAD">
      <w:pPr>
        <w:pStyle w:val="BodyText"/>
        <w:numPr>
          <w:ilvl w:val="0"/>
          <w:numId w:val="2"/>
        </w:numPr>
        <w:spacing w:after="0"/>
        <w:ind w:left="450" w:hanging="450"/>
        <w:rPr>
          <w:rFonts w:ascii="Arial" w:hAnsi="Arial" w:cs="Arial"/>
          <w:b/>
          <w:sz w:val="20"/>
          <w:szCs w:val="20"/>
        </w:rPr>
      </w:pPr>
      <w:r>
        <w:rPr>
          <w:rFonts w:ascii="Arial" w:hAnsi="Arial" w:cs="Arial"/>
          <w:b/>
          <w:sz w:val="20"/>
          <w:szCs w:val="20"/>
        </w:rPr>
        <w:t>PGDCS</w:t>
      </w:r>
      <w:r w:rsidR="008C3385">
        <w:rPr>
          <w:rFonts w:ascii="Arial" w:hAnsi="Arial" w:cs="Arial"/>
          <w:b/>
          <w:sz w:val="20"/>
          <w:szCs w:val="20"/>
        </w:rPr>
        <w:t xml:space="preserve"> – Post Graduate Diploma in Computer Science</w:t>
      </w:r>
      <w:r>
        <w:rPr>
          <w:rFonts w:ascii="Arial" w:hAnsi="Arial" w:cs="Arial"/>
          <w:b/>
          <w:sz w:val="20"/>
          <w:szCs w:val="20"/>
        </w:rPr>
        <w:t xml:space="preserve"> (Data Science)</w:t>
      </w:r>
      <w:r w:rsidR="007C4E7A">
        <w:rPr>
          <w:rFonts w:ascii="Arial" w:hAnsi="Arial" w:cs="Arial"/>
          <w:b/>
          <w:sz w:val="20"/>
          <w:szCs w:val="20"/>
        </w:rPr>
        <w:t xml:space="preserve"> </w:t>
      </w:r>
      <w:r>
        <w:rPr>
          <w:rFonts w:ascii="Arial" w:hAnsi="Arial" w:cs="Arial"/>
          <w:b/>
          <w:sz w:val="20"/>
          <w:szCs w:val="20"/>
        </w:rPr>
        <w:t>- 2018 to 2019</w:t>
      </w:r>
    </w:p>
    <w:p w14:paraId="54BC35C2" w14:textId="13277221" w:rsidR="00290035" w:rsidRDefault="00290035" w:rsidP="00290035">
      <w:pPr>
        <w:pStyle w:val="BodyText"/>
        <w:spacing w:after="0"/>
        <w:rPr>
          <w:rFonts w:ascii="Arial" w:hAnsi="Arial" w:cs="Arial"/>
          <w:sz w:val="20"/>
          <w:szCs w:val="20"/>
        </w:rPr>
      </w:pPr>
    </w:p>
    <w:p w14:paraId="694D01CC" w14:textId="67C34F99" w:rsidR="00F20F71" w:rsidRDefault="00F20F71" w:rsidP="00290035">
      <w:pPr>
        <w:pStyle w:val="ABLOCKPARA"/>
        <w:ind w:right="3989"/>
        <w:rPr>
          <w:rFonts w:ascii="Arial" w:hAnsi="Arial" w:cs="Arial"/>
          <w:b/>
          <w:color w:val="C00000"/>
          <w:sz w:val="20"/>
          <w:szCs w:val="20"/>
        </w:rPr>
      </w:pPr>
    </w:p>
    <w:p w14:paraId="125C8F8B" w14:textId="04CF7127" w:rsidR="00290035" w:rsidRPr="004B1F1B" w:rsidRDefault="001D6FBB" w:rsidP="00290035">
      <w:pPr>
        <w:pStyle w:val="ABLOCKPARA"/>
        <w:ind w:right="3989"/>
        <w:rPr>
          <w:rFonts w:ascii="Arial" w:hAnsi="Arial" w:cs="Arial"/>
          <w:color w:val="C00000"/>
          <w:sz w:val="20"/>
          <w:szCs w:val="20"/>
        </w:rPr>
      </w:pPr>
      <w:r w:rsidRPr="004B1F1B">
        <w:rPr>
          <w:rFonts w:ascii="Arial" w:hAnsi="Arial" w:cs="Arial"/>
          <w:b/>
          <w:color w:val="C00000"/>
          <w:sz w:val="20"/>
          <w:szCs w:val="20"/>
        </w:rPr>
        <w:t>Portfolio</w:t>
      </w:r>
    </w:p>
    <w:p w14:paraId="5616ED2F" w14:textId="39B878A2" w:rsidR="00223B34" w:rsidRPr="00290035" w:rsidRDefault="00FF1701" w:rsidP="00290035">
      <w:pPr>
        <w:pStyle w:val="ABLOCKPARA"/>
        <w:ind w:right="3989"/>
        <w:rPr>
          <w:rFonts w:ascii="Arial" w:hAnsi="Arial" w:cs="Arial"/>
          <w:b/>
          <w:sz w:val="20"/>
          <w:szCs w:val="20"/>
        </w:rPr>
      </w:pPr>
      <w:r w:rsidRPr="00B84AAD">
        <w:rPr>
          <w:rFonts w:ascii="Arial" w:hAnsi="Arial" w:cs="Arial"/>
          <w:sz w:val="20"/>
          <w:szCs w:val="20"/>
        </w:rPr>
        <w:t xml:space="preserve">                                 </w:t>
      </w:r>
    </w:p>
    <w:p w14:paraId="5D8527FA" w14:textId="548FDF0A" w:rsidR="00290035" w:rsidRDefault="000702D1" w:rsidP="00223B34">
      <w:pPr>
        <w:spacing w:after="120"/>
        <w:jc w:val="both"/>
        <w:rPr>
          <w:rFonts w:ascii="Arial" w:hAnsi="Arial" w:cs="Arial"/>
          <w:sz w:val="20"/>
          <w:szCs w:val="20"/>
        </w:rPr>
      </w:pPr>
      <w:r w:rsidRPr="000702D1">
        <w:rPr>
          <w:rFonts w:ascii="Arial" w:hAnsi="Arial" w:cs="Arial"/>
          <w:b/>
          <w:bCs/>
          <w:sz w:val="20"/>
          <w:szCs w:val="20"/>
        </w:rPr>
        <w:t>LinkedI</w:t>
      </w:r>
      <w:r w:rsidR="003B0DF3">
        <w:rPr>
          <w:rFonts w:ascii="Arial" w:hAnsi="Arial" w:cs="Arial"/>
          <w:b/>
          <w:bCs/>
          <w:sz w:val="20"/>
          <w:szCs w:val="20"/>
        </w:rPr>
        <w:t>n:</w:t>
      </w:r>
      <w:r>
        <w:t xml:space="preserve"> </w:t>
      </w:r>
      <w:hyperlink r:id="rId13" w:history="1">
        <w:r w:rsidRPr="00A9409E">
          <w:rPr>
            <w:rStyle w:val="Hyperlink"/>
            <w:rFonts w:ascii="Arial" w:hAnsi="Arial" w:cs="Arial"/>
            <w:sz w:val="20"/>
            <w:szCs w:val="20"/>
          </w:rPr>
          <w:t>https://www.linkedin.com/in/rakesh-thoppaen/</w:t>
        </w:r>
      </w:hyperlink>
      <w:r w:rsidR="00290035">
        <w:rPr>
          <w:rFonts w:ascii="Arial" w:hAnsi="Arial" w:cs="Arial"/>
          <w:sz w:val="20"/>
          <w:szCs w:val="20"/>
        </w:rPr>
        <w:t xml:space="preserve"> </w:t>
      </w:r>
    </w:p>
    <w:p w14:paraId="1DB02DC5" w14:textId="523E8C00" w:rsidR="00F20F71" w:rsidRDefault="000702D1" w:rsidP="00223B34">
      <w:pPr>
        <w:spacing w:after="120"/>
        <w:jc w:val="both"/>
      </w:pPr>
      <w:r w:rsidRPr="000702D1">
        <w:rPr>
          <w:rFonts w:ascii="Arial" w:hAnsi="Arial" w:cs="Arial"/>
          <w:b/>
          <w:bCs/>
          <w:sz w:val="20"/>
          <w:szCs w:val="20"/>
        </w:rPr>
        <w:t>Medium Blogs:</w:t>
      </w:r>
      <w:r>
        <w:t xml:space="preserve"> </w:t>
      </w:r>
      <w:hyperlink r:id="rId14" w:history="1">
        <w:r w:rsidRPr="00A9409E">
          <w:rPr>
            <w:rStyle w:val="Hyperlink"/>
          </w:rPr>
          <w:t>https://rakesh-thoppaen.medium.com/</w:t>
        </w:r>
      </w:hyperlink>
      <w:r>
        <w:t xml:space="preserve"> </w:t>
      </w:r>
    </w:p>
    <w:p w14:paraId="70892BC7" w14:textId="3526DE41" w:rsidR="00681642" w:rsidRDefault="00E511CA" w:rsidP="00E511CA">
      <w:pPr>
        <w:spacing w:after="120"/>
        <w:rPr>
          <w:rFonts w:ascii="Arial" w:hAnsi="Arial" w:cs="Arial"/>
          <w:b/>
          <w:sz w:val="20"/>
          <w:szCs w:val="20"/>
        </w:rPr>
      </w:pPr>
      <w:r w:rsidRPr="00F20F71">
        <w:rPr>
          <w:rFonts w:ascii="Arial" w:hAnsi="Arial" w:cs="Arial"/>
          <w:b/>
          <w:bCs/>
          <w:sz w:val="20"/>
          <w:szCs w:val="20"/>
        </w:rPr>
        <w:t>Gen</w:t>
      </w:r>
      <w:r>
        <w:rPr>
          <w:rFonts w:ascii="Arial" w:hAnsi="Arial" w:cs="Arial"/>
          <w:b/>
          <w:bCs/>
          <w:sz w:val="20"/>
          <w:szCs w:val="20"/>
        </w:rPr>
        <w:t>erative</w:t>
      </w:r>
      <w:r w:rsidRPr="00F20F71">
        <w:rPr>
          <w:rFonts w:ascii="Arial" w:hAnsi="Arial" w:cs="Arial"/>
          <w:b/>
          <w:bCs/>
          <w:sz w:val="20"/>
          <w:szCs w:val="20"/>
        </w:rPr>
        <w:t xml:space="preserve"> </w:t>
      </w:r>
      <w:r>
        <w:rPr>
          <w:rFonts w:ascii="Arial" w:hAnsi="Arial" w:cs="Arial"/>
          <w:b/>
          <w:bCs/>
          <w:sz w:val="20"/>
          <w:szCs w:val="20"/>
        </w:rPr>
        <w:t xml:space="preserve">AI </w:t>
      </w:r>
      <w:r w:rsidR="00681642" w:rsidRPr="00F20F71">
        <w:rPr>
          <w:rFonts w:ascii="Arial" w:hAnsi="Arial" w:cs="Arial"/>
          <w:b/>
          <w:bCs/>
          <w:sz w:val="20"/>
          <w:szCs w:val="20"/>
        </w:rPr>
        <w:t>Azure</w:t>
      </w:r>
      <w:r w:rsidR="000702D1" w:rsidRPr="00F20F71">
        <w:rPr>
          <w:rFonts w:ascii="Arial" w:hAnsi="Arial" w:cs="Arial"/>
          <w:b/>
          <w:bCs/>
          <w:sz w:val="20"/>
          <w:szCs w:val="20"/>
        </w:rPr>
        <w:t xml:space="preserve"> </w:t>
      </w:r>
      <w:r w:rsidR="00681642" w:rsidRPr="00F20F71">
        <w:rPr>
          <w:rFonts w:ascii="Arial" w:hAnsi="Arial" w:cs="Arial"/>
          <w:b/>
          <w:bCs/>
          <w:sz w:val="20"/>
          <w:szCs w:val="20"/>
        </w:rPr>
        <w:t>Marketplace</w:t>
      </w:r>
      <w:r>
        <w:rPr>
          <w:rFonts w:ascii="Arial" w:hAnsi="Arial" w:cs="Arial"/>
          <w:b/>
          <w:bCs/>
          <w:sz w:val="20"/>
          <w:szCs w:val="20"/>
        </w:rPr>
        <w:t xml:space="preserve"> </w:t>
      </w:r>
      <w:r w:rsidR="00681642" w:rsidRPr="00F20F71">
        <w:rPr>
          <w:rFonts w:ascii="Arial" w:hAnsi="Arial" w:cs="Arial"/>
          <w:b/>
          <w:bCs/>
          <w:sz w:val="20"/>
          <w:szCs w:val="20"/>
        </w:rPr>
        <w:t>Solution</w:t>
      </w:r>
      <w:r w:rsidR="003B0DF3">
        <w:rPr>
          <w:rFonts w:ascii="Arial" w:hAnsi="Arial" w:cs="Arial"/>
          <w:b/>
          <w:bCs/>
          <w:sz w:val="20"/>
          <w:szCs w:val="20"/>
        </w:rPr>
        <w:t>:</w:t>
      </w:r>
      <w:hyperlink r:id="rId15" w:history="1">
        <w:r w:rsidRPr="00245F8C">
          <w:rPr>
            <w:rStyle w:val="Hyperlink"/>
            <w:rFonts w:ascii="Arial" w:hAnsi="Arial" w:cs="Arial"/>
            <w:sz w:val="20"/>
            <w:szCs w:val="20"/>
          </w:rPr>
          <w:t>https://azuremarketplace.microsoft.com/en-US/marketplace/apps/hexaware-technologies-1485696.bondrecogenerativeai?ocid=GTMRewards_WhatsNewBlog_bondrecogenerativeai_092123</w:t>
        </w:r>
      </w:hyperlink>
    </w:p>
    <w:p w14:paraId="6AB1FE98" w14:textId="462A82AE" w:rsidR="00E511CA" w:rsidRDefault="00E511CA" w:rsidP="00E511CA">
      <w:pPr>
        <w:spacing w:after="120"/>
        <w:rPr>
          <w:rFonts w:ascii="Arial" w:hAnsi="Arial" w:cs="Arial"/>
          <w:b/>
          <w:sz w:val="20"/>
          <w:szCs w:val="20"/>
        </w:rPr>
      </w:pPr>
      <w:r w:rsidRPr="00F20F71">
        <w:rPr>
          <w:rFonts w:ascii="Arial" w:hAnsi="Arial" w:cs="Arial"/>
          <w:b/>
          <w:bCs/>
          <w:sz w:val="20"/>
          <w:szCs w:val="20"/>
        </w:rPr>
        <w:t>Gen</w:t>
      </w:r>
      <w:r>
        <w:rPr>
          <w:rFonts w:ascii="Arial" w:hAnsi="Arial" w:cs="Arial"/>
          <w:b/>
          <w:bCs/>
          <w:sz w:val="20"/>
          <w:szCs w:val="20"/>
        </w:rPr>
        <w:t>erative</w:t>
      </w:r>
      <w:r w:rsidRPr="00F20F71">
        <w:rPr>
          <w:rFonts w:ascii="Arial" w:hAnsi="Arial" w:cs="Arial"/>
          <w:b/>
          <w:bCs/>
          <w:sz w:val="20"/>
          <w:szCs w:val="20"/>
        </w:rPr>
        <w:t xml:space="preserve"> </w:t>
      </w:r>
      <w:r>
        <w:rPr>
          <w:rFonts w:ascii="Arial" w:hAnsi="Arial" w:cs="Arial"/>
          <w:b/>
          <w:bCs/>
          <w:sz w:val="20"/>
          <w:szCs w:val="20"/>
        </w:rPr>
        <w:t xml:space="preserve">AI </w:t>
      </w:r>
      <w:r w:rsidRPr="000702D1">
        <w:rPr>
          <w:rFonts w:ascii="Arial" w:hAnsi="Arial" w:cs="Arial"/>
          <w:b/>
          <w:bCs/>
          <w:sz w:val="20"/>
          <w:szCs w:val="20"/>
        </w:rPr>
        <w:t>Solutio</w:t>
      </w:r>
      <w:r>
        <w:rPr>
          <w:rFonts w:ascii="Arial" w:hAnsi="Arial" w:cs="Arial"/>
          <w:b/>
          <w:bCs/>
          <w:sz w:val="20"/>
          <w:szCs w:val="20"/>
        </w:rPr>
        <w:t>n Blog:</w:t>
      </w:r>
      <w:r>
        <w:rPr>
          <w:rFonts w:ascii="Arial" w:hAnsi="Arial" w:cs="Arial"/>
          <w:sz w:val="20"/>
          <w:szCs w:val="20"/>
        </w:rPr>
        <w:t xml:space="preserve"> </w:t>
      </w:r>
      <w:hyperlink r:id="rId16" w:history="1">
        <w:r w:rsidRPr="00A9409E">
          <w:rPr>
            <w:rStyle w:val="Hyperlink"/>
            <w:rFonts w:ascii="Arial" w:hAnsi="Arial" w:cs="Arial"/>
            <w:sz w:val="20"/>
            <w:szCs w:val="20"/>
          </w:rPr>
          <w:t>https://hexaware.com/news/hexaware-reinforces-ai-leadership-with-double-win-at-microsoft-ai-solutions-foundry-wins-top-5-and-noteworthy-solutions-awards/?utm_source=linkedin&amp;utm_medium=organic&amp;utm_campaign=clt_ua_ln_o_pr_hrail-msaisolawd_global_webvisit_27-06-23&amp;utm_content=Hexaware+Reinforces+AI+Leadership</w:t>
        </w:r>
      </w:hyperlink>
      <w:r>
        <w:rPr>
          <w:rFonts w:ascii="Arial" w:hAnsi="Arial" w:cs="Arial"/>
          <w:sz w:val="20"/>
          <w:szCs w:val="20"/>
        </w:rPr>
        <w:t xml:space="preserve"> </w:t>
      </w:r>
    </w:p>
    <w:p w14:paraId="76A27FAF" w14:textId="75F864E5" w:rsidR="002E53FB" w:rsidRPr="00B84AAD" w:rsidRDefault="002E53FB" w:rsidP="00663EC4">
      <w:pPr>
        <w:spacing w:after="120"/>
        <w:jc w:val="both"/>
        <w:rPr>
          <w:rFonts w:ascii="Arial" w:hAnsi="Arial" w:cs="Arial"/>
          <w:b/>
          <w:smallCaps/>
          <w:spacing w:val="60"/>
          <w:sz w:val="20"/>
          <w:szCs w:val="20"/>
        </w:rPr>
      </w:pPr>
      <w:r w:rsidRPr="00B84AAD">
        <w:rPr>
          <w:rFonts w:ascii="Arial" w:hAnsi="Arial" w:cs="Arial"/>
          <w:b/>
          <w:smallCaps/>
          <w:spacing w:val="60"/>
          <w:sz w:val="20"/>
          <w:szCs w:val="20"/>
        </w:rPr>
        <w:t xml:space="preserve">                                                                   </w:t>
      </w:r>
    </w:p>
    <w:p w14:paraId="5F0455F0" w14:textId="322C5FDB" w:rsidR="003B6C64" w:rsidRDefault="003B6C64" w:rsidP="002E53FB">
      <w:pPr>
        <w:pStyle w:val="ABLOCKPARA"/>
        <w:ind w:left="-547" w:right="3989"/>
        <w:rPr>
          <w:rFonts w:ascii="Arial" w:hAnsi="Arial" w:cs="Arial"/>
          <w:b/>
          <w:smallCaps/>
          <w:spacing w:val="60"/>
          <w:sz w:val="20"/>
          <w:szCs w:val="20"/>
        </w:rPr>
      </w:pPr>
    </w:p>
    <w:p w14:paraId="6CDBE08B" w14:textId="77777777" w:rsidR="00E511CA" w:rsidRDefault="00E511CA" w:rsidP="005E7DB3">
      <w:pPr>
        <w:pStyle w:val="ABLOCKPARA"/>
        <w:ind w:left="-547" w:right="479" w:firstLine="547"/>
        <w:rPr>
          <w:rFonts w:ascii="Arial" w:hAnsi="Arial" w:cs="Arial"/>
          <w:b/>
          <w:color w:val="C00000"/>
          <w:sz w:val="20"/>
          <w:szCs w:val="20"/>
        </w:rPr>
      </w:pPr>
    </w:p>
    <w:p w14:paraId="67A765B8" w14:textId="54D2DD27" w:rsidR="002E53FB" w:rsidRPr="004B1F1B" w:rsidRDefault="002E53FB" w:rsidP="005E7DB3">
      <w:pPr>
        <w:pStyle w:val="ABLOCKPARA"/>
        <w:ind w:left="-547" w:right="479" w:firstLine="547"/>
        <w:rPr>
          <w:rFonts w:ascii="Arial" w:hAnsi="Arial" w:cs="Arial"/>
          <w:b/>
          <w:color w:val="C00000"/>
          <w:sz w:val="20"/>
          <w:szCs w:val="20"/>
        </w:rPr>
      </w:pPr>
      <w:r w:rsidRPr="004B1F1B">
        <w:rPr>
          <w:rFonts w:ascii="Arial" w:hAnsi="Arial" w:cs="Arial"/>
          <w:b/>
          <w:color w:val="C00000"/>
          <w:sz w:val="20"/>
          <w:szCs w:val="20"/>
        </w:rPr>
        <w:t>Work Experience</w:t>
      </w:r>
    </w:p>
    <w:p w14:paraId="4F80EA58" w14:textId="11ACFA01" w:rsidR="009B4FBB" w:rsidRPr="00B84AAD" w:rsidRDefault="008B1DF3" w:rsidP="00B84AAD">
      <w:pPr>
        <w:pStyle w:val="ABLOCKPARA"/>
        <w:ind w:left="-547" w:right="479"/>
        <w:rPr>
          <w:rFonts w:ascii="Arial" w:hAnsi="Arial" w:cs="Arial"/>
          <w:b/>
          <w:smallCaps/>
          <w:spacing w:val="60"/>
          <w:sz w:val="20"/>
          <w:szCs w:val="20"/>
        </w:rPr>
      </w:pPr>
      <w:r w:rsidRPr="00B84AAD">
        <w:rPr>
          <w:rFonts w:ascii="Arial" w:hAnsi="Arial" w:cs="Arial"/>
          <w:b/>
          <w:smallCaps/>
          <w:spacing w:val="60"/>
          <w:sz w:val="20"/>
          <w:szCs w:val="20"/>
        </w:rPr>
        <w:t xml:space="preserve">     </w:t>
      </w:r>
    </w:p>
    <w:p w14:paraId="1FAB12DA" w14:textId="6F46EC4F" w:rsidR="008B1DF3" w:rsidRPr="00B84AAD" w:rsidRDefault="004205C1" w:rsidP="00982DD6">
      <w:pPr>
        <w:pStyle w:val="BodyText"/>
        <w:rPr>
          <w:rFonts w:ascii="Arial" w:hAnsi="Arial" w:cs="Arial"/>
          <w:b/>
          <w:sz w:val="20"/>
          <w:szCs w:val="20"/>
        </w:rPr>
      </w:pPr>
      <w:r w:rsidRPr="0066515E">
        <w:rPr>
          <w:rFonts w:ascii="Arial" w:hAnsi="Arial" w:cs="Arial"/>
          <w:b/>
          <w:color w:val="0070C0"/>
          <w:sz w:val="20"/>
          <w:szCs w:val="20"/>
        </w:rPr>
        <w:t xml:space="preserve">Hexaware Technologies, </w:t>
      </w:r>
      <w:r w:rsidR="008E155C">
        <w:rPr>
          <w:rFonts w:ascii="Arial" w:hAnsi="Arial" w:cs="Arial"/>
          <w:b/>
          <w:color w:val="0070C0"/>
          <w:sz w:val="20"/>
          <w:szCs w:val="20"/>
        </w:rPr>
        <w:t>Atlanta, USA</w:t>
      </w:r>
      <w:r w:rsidR="008B1DF3" w:rsidRPr="0066515E">
        <w:rPr>
          <w:rFonts w:ascii="Arial" w:hAnsi="Arial" w:cs="Arial"/>
          <w:b/>
          <w:color w:val="0070C0"/>
          <w:sz w:val="20"/>
          <w:szCs w:val="20"/>
        </w:rPr>
        <w:tab/>
      </w:r>
      <w:r w:rsidR="008B1DF3" w:rsidRPr="00B84AAD">
        <w:rPr>
          <w:rFonts w:ascii="Arial" w:hAnsi="Arial" w:cs="Arial"/>
          <w:b/>
          <w:sz w:val="20"/>
          <w:szCs w:val="20"/>
        </w:rPr>
        <w:tab/>
      </w:r>
      <w:r w:rsidR="008B1DF3" w:rsidRPr="00B84AAD">
        <w:rPr>
          <w:rFonts w:ascii="Arial" w:hAnsi="Arial" w:cs="Arial"/>
          <w:b/>
          <w:sz w:val="20"/>
          <w:szCs w:val="20"/>
        </w:rPr>
        <w:tab/>
      </w:r>
      <w:r w:rsidR="008B1DF3" w:rsidRPr="00B84AAD">
        <w:rPr>
          <w:rFonts w:ascii="Arial" w:hAnsi="Arial" w:cs="Arial"/>
          <w:b/>
          <w:sz w:val="20"/>
          <w:szCs w:val="20"/>
        </w:rPr>
        <w:tab/>
      </w:r>
      <w:r>
        <w:rPr>
          <w:rFonts w:ascii="Arial" w:hAnsi="Arial" w:cs="Arial"/>
          <w:b/>
          <w:sz w:val="20"/>
          <w:szCs w:val="20"/>
        </w:rPr>
        <w:t xml:space="preserve">    DEC</w:t>
      </w:r>
      <w:r w:rsidR="00BD159A" w:rsidRPr="00B84AAD">
        <w:rPr>
          <w:rFonts w:ascii="Arial" w:hAnsi="Arial" w:cs="Arial"/>
          <w:b/>
          <w:sz w:val="20"/>
          <w:szCs w:val="20"/>
        </w:rPr>
        <w:t xml:space="preserve"> 202</w:t>
      </w:r>
      <w:r w:rsidR="00EB05AC">
        <w:rPr>
          <w:rFonts w:ascii="Arial" w:hAnsi="Arial" w:cs="Arial"/>
          <w:b/>
          <w:sz w:val="20"/>
          <w:szCs w:val="20"/>
        </w:rPr>
        <w:t>0</w:t>
      </w:r>
      <w:r w:rsidR="00BD159A" w:rsidRPr="00B84AAD">
        <w:rPr>
          <w:rFonts w:ascii="Arial" w:hAnsi="Arial" w:cs="Arial"/>
          <w:b/>
          <w:sz w:val="20"/>
          <w:szCs w:val="20"/>
        </w:rPr>
        <w:t xml:space="preserve"> </w:t>
      </w:r>
      <w:r w:rsidR="008B45D5" w:rsidRPr="00B84AAD">
        <w:rPr>
          <w:rFonts w:ascii="Arial" w:hAnsi="Arial" w:cs="Arial"/>
          <w:b/>
          <w:sz w:val="20"/>
          <w:szCs w:val="20"/>
        </w:rPr>
        <w:t>–</w:t>
      </w:r>
      <w:r w:rsidR="00BD159A" w:rsidRPr="00B84AAD">
        <w:rPr>
          <w:rFonts w:ascii="Arial" w:hAnsi="Arial" w:cs="Arial"/>
          <w:b/>
          <w:sz w:val="20"/>
          <w:szCs w:val="20"/>
        </w:rPr>
        <w:t xml:space="preserve"> Till</w:t>
      </w:r>
      <w:r w:rsidR="008B45D5" w:rsidRPr="00B84AAD">
        <w:rPr>
          <w:rFonts w:ascii="Arial" w:hAnsi="Arial" w:cs="Arial"/>
          <w:b/>
          <w:sz w:val="20"/>
          <w:szCs w:val="20"/>
        </w:rPr>
        <w:t xml:space="preserve"> </w:t>
      </w:r>
      <w:r w:rsidR="00BD159A" w:rsidRPr="00B84AAD">
        <w:rPr>
          <w:rFonts w:ascii="Arial" w:hAnsi="Arial" w:cs="Arial"/>
          <w:b/>
          <w:sz w:val="20"/>
          <w:szCs w:val="20"/>
        </w:rPr>
        <w:t>Date</w:t>
      </w:r>
    </w:p>
    <w:p w14:paraId="00FF09B8" w14:textId="201C0237" w:rsidR="008B1DF3" w:rsidRDefault="000B435E" w:rsidP="00982DD6">
      <w:pPr>
        <w:pStyle w:val="BodyText"/>
        <w:rPr>
          <w:rFonts w:ascii="Arial" w:hAnsi="Arial" w:cs="Arial"/>
          <w:b/>
          <w:sz w:val="20"/>
          <w:szCs w:val="20"/>
        </w:rPr>
      </w:pPr>
      <w:r>
        <w:rPr>
          <w:rFonts w:ascii="Arial" w:hAnsi="Arial" w:cs="Arial"/>
          <w:b/>
          <w:sz w:val="20"/>
          <w:szCs w:val="20"/>
        </w:rPr>
        <w:t xml:space="preserve">Senior </w:t>
      </w:r>
      <w:r w:rsidR="00D76BF9">
        <w:rPr>
          <w:rFonts w:ascii="Arial" w:hAnsi="Arial" w:cs="Arial"/>
          <w:b/>
          <w:sz w:val="20"/>
          <w:szCs w:val="20"/>
        </w:rPr>
        <w:t xml:space="preserve">Technical </w:t>
      </w:r>
      <w:r w:rsidR="00D33948">
        <w:rPr>
          <w:rFonts w:ascii="Arial" w:hAnsi="Arial" w:cs="Arial"/>
          <w:b/>
          <w:sz w:val="20"/>
          <w:szCs w:val="20"/>
        </w:rPr>
        <w:t>Architect -</w:t>
      </w:r>
      <w:r w:rsidR="00A92374">
        <w:rPr>
          <w:rFonts w:ascii="Arial" w:hAnsi="Arial" w:cs="Arial"/>
          <w:b/>
          <w:sz w:val="20"/>
          <w:szCs w:val="20"/>
        </w:rPr>
        <w:t xml:space="preserve"> (</w:t>
      </w:r>
      <w:r w:rsidR="00637E6E">
        <w:rPr>
          <w:rFonts w:ascii="Arial" w:hAnsi="Arial" w:cs="Arial"/>
          <w:b/>
          <w:sz w:val="20"/>
          <w:szCs w:val="20"/>
        </w:rPr>
        <w:t>Semi-</w:t>
      </w:r>
      <w:r w:rsidR="008E155C">
        <w:rPr>
          <w:rFonts w:ascii="Arial" w:hAnsi="Arial" w:cs="Arial"/>
          <w:b/>
          <w:sz w:val="20"/>
          <w:szCs w:val="20"/>
        </w:rPr>
        <w:t>Conductor,</w:t>
      </w:r>
      <w:r w:rsidR="00B97C7C">
        <w:rPr>
          <w:rFonts w:ascii="Arial" w:hAnsi="Arial" w:cs="Arial"/>
          <w:b/>
          <w:sz w:val="20"/>
          <w:szCs w:val="20"/>
        </w:rPr>
        <w:t xml:space="preserve"> </w:t>
      </w:r>
      <w:r w:rsidR="004560E7">
        <w:rPr>
          <w:rFonts w:ascii="Arial" w:hAnsi="Arial" w:cs="Arial"/>
          <w:b/>
          <w:sz w:val="20"/>
          <w:szCs w:val="20"/>
        </w:rPr>
        <w:t xml:space="preserve">Insurance </w:t>
      </w:r>
      <w:r w:rsidR="00B97C7C">
        <w:rPr>
          <w:rFonts w:ascii="Arial" w:hAnsi="Arial" w:cs="Arial"/>
          <w:b/>
          <w:sz w:val="20"/>
          <w:szCs w:val="20"/>
        </w:rPr>
        <w:t>and Pharma</w:t>
      </w:r>
      <w:r w:rsidR="00637E6E">
        <w:rPr>
          <w:rFonts w:ascii="Arial" w:hAnsi="Arial" w:cs="Arial"/>
          <w:b/>
          <w:sz w:val="20"/>
          <w:szCs w:val="20"/>
        </w:rPr>
        <w:t xml:space="preserve">) </w:t>
      </w:r>
    </w:p>
    <w:p w14:paraId="24BE24E8" w14:textId="53DEAF0C" w:rsidR="00637E6E" w:rsidRDefault="00637E6E" w:rsidP="00982DD6">
      <w:pPr>
        <w:pStyle w:val="BodyText"/>
        <w:rPr>
          <w:rFonts w:ascii="Arial" w:hAnsi="Arial" w:cs="Arial"/>
          <w:b/>
          <w:sz w:val="20"/>
          <w:szCs w:val="20"/>
        </w:rPr>
      </w:pPr>
      <w:r>
        <w:rPr>
          <w:rFonts w:ascii="Arial" w:hAnsi="Arial" w:cs="Arial"/>
          <w:b/>
          <w:sz w:val="20"/>
          <w:szCs w:val="20"/>
        </w:rPr>
        <w:tab/>
      </w:r>
      <w:r>
        <w:rPr>
          <w:rFonts w:ascii="Arial" w:hAnsi="Arial" w:cs="Arial"/>
          <w:b/>
          <w:sz w:val="20"/>
          <w:szCs w:val="20"/>
        </w:rPr>
        <w:tab/>
        <w:t xml:space="preserve">           Applied Materials Inc.</w:t>
      </w:r>
    </w:p>
    <w:p w14:paraId="1F28E386" w14:textId="77777777" w:rsidR="00EB05AC" w:rsidRDefault="00096752" w:rsidP="00982DD6">
      <w:pPr>
        <w:pStyle w:val="BodyText"/>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FD127F" w:rsidRPr="00FD127F">
        <w:rPr>
          <w:rFonts w:ascii="Arial" w:hAnsi="Arial" w:cs="Arial"/>
          <w:b/>
          <w:sz w:val="20"/>
          <w:szCs w:val="20"/>
        </w:rPr>
        <w:t>Lloyd's of London</w:t>
      </w:r>
      <w:r w:rsidR="00EB05AC">
        <w:rPr>
          <w:rFonts w:ascii="Arial" w:hAnsi="Arial" w:cs="Arial"/>
          <w:b/>
          <w:sz w:val="20"/>
          <w:szCs w:val="20"/>
        </w:rPr>
        <w:t xml:space="preserve"> </w:t>
      </w:r>
    </w:p>
    <w:p w14:paraId="7EB453F9" w14:textId="1E1F5FA3" w:rsidR="00EB05AC" w:rsidRDefault="00EB05AC" w:rsidP="00EB05AC">
      <w:pPr>
        <w:pStyle w:val="BodyText"/>
        <w:ind w:left="1440"/>
        <w:rPr>
          <w:rFonts w:ascii="Arial" w:hAnsi="Arial" w:cs="Arial"/>
          <w:b/>
          <w:sz w:val="20"/>
          <w:szCs w:val="20"/>
        </w:rPr>
      </w:pPr>
      <w:r>
        <w:rPr>
          <w:rFonts w:ascii="Arial" w:hAnsi="Arial" w:cs="Arial"/>
          <w:b/>
          <w:sz w:val="20"/>
          <w:szCs w:val="20"/>
        </w:rPr>
        <w:t xml:space="preserve">           IQVIA</w:t>
      </w:r>
    </w:p>
    <w:p w14:paraId="78E81BD2" w14:textId="1D16D359" w:rsidR="00472CA4" w:rsidRPr="00B84AAD" w:rsidRDefault="00EB05AC" w:rsidP="00982DD6">
      <w:pPr>
        <w:pStyle w:val="BodyTex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p>
    <w:p w14:paraId="5324871F" w14:textId="18801441" w:rsidR="008B1DF3" w:rsidRDefault="008B1DF3" w:rsidP="00982DD6">
      <w:pPr>
        <w:pStyle w:val="BodyText"/>
        <w:rPr>
          <w:rFonts w:ascii="Arial" w:hAnsi="Arial" w:cs="Arial"/>
          <w:b/>
          <w:sz w:val="20"/>
          <w:szCs w:val="20"/>
          <w:u w:val="single"/>
        </w:rPr>
      </w:pPr>
      <w:r w:rsidRPr="00B84AAD">
        <w:rPr>
          <w:rFonts w:ascii="Arial" w:hAnsi="Arial" w:cs="Arial"/>
          <w:b/>
          <w:sz w:val="20"/>
          <w:szCs w:val="20"/>
          <w:u w:val="single"/>
        </w:rPr>
        <w:t>Responsibilities:</w:t>
      </w:r>
    </w:p>
    <w:p w14:paraId="1D06508E" w14:textId="1E7361ED" w:rsidR="00D7341F" w:rsidRDefault="00D7341F" w:rsidP="00D7341F">
      <w:pPr>
        <w:numPr>
          <w:ilvl w:val="0"/>
          <w:numId w:val="31"/>
        </w:numPr>
        <w:shd w:val="clear" w:color="auto" w:fill="FFFFFF"/>
        <w:tabs>
          <w:tab w:val="clear" w:pos="720"/>
          <w:tab w:val="num" w:pos="360"/>
        </w:tabs>
        <w:ind w:left="360"/>
        <w:jc w:val="both"/>
        <w:rPr>
          <w:rFonts w:ascii="Arial" w:hAnsi="Arial" w:cs="Arial"/>
          <w:sz w:val="20"/>
          <w:szCs w:val="20"/>
        </w:rPr>
      </w:pPr>
      <w:r w:rsidRPr="00B84AAD">
        <w:rPr>
          <w:rFonts w:ascii="Arial" w:hAnsi="Arial" w:cs="Arial"/>
          <w:sz w:val="20"/>
          <w:szCs w:val="20"/>
        </w:rPr>
        <w:t xml:space="preserve">Responsible for </w:t>
      </w:r>
      <w:r w:rsidRPr="00D7341F">
        <w:rPr>
          <w:rFonts w:ascii="Arial" w:hAnsi="Arial" w:cs="Arial"/>
          <w:b/>
          <w:bCs/>
          <w:sz w:val="20"/>
          <w:szCs w:val="20"/>
        </w:rPr>
        <w:t>architecting a Generative AI</w:t>
      </w:r>
      <w:r>
        <w:rPr>
          <w:rFonts w:ascii="Arial" w:hAnsi="Arial" w:cs="Arial"/>
          <w:sz w:val="20"/>
          <w:szCs w:val="20"/>
        </w:rPr>
        <w:t xml:space="preserve"> solution to </w:t>
      </w:r>
      <w:r w:rsidR="00E318E4" w:rsidRPr="00E318E4">
        <w:rPr>
          <w:rFonts w:ascii="Arial" w:hAnsi="Arial" w:cs="Arial"/>
          <w:sz w:val="20"/>
          <w:szCs w:val="20"/>
        </w:rPr>
        <w:t xml:space="preserve">enhances the contextual understanding of LLMs by retrieving and integrating relevant contextual </w:t>
      </w:r>
      <w:r w:rsidR="00E318E4">
        <w:rPr>
          <w:rFonts w:ascii="Arial" w:hAnsi="Arial" w:cs="Arial"/>
          <w:sz w:val="20"/>
          <w:szCs w:val="20"/>
        </w:rPr>
        <w:t xml:space="preserve">service </w:t>
      </w:r>
      <w:r w:rsidR="00E318E4" w:rsidRPr="00E318E4">
        <w:rPr>
          <w:rFonts w:ascii="Arial" w:hAnsi="Arial" w:cs="Arial"/>
          <w:sz w:val="20"/>
          <w:szCs w:val="20"/>
        </w:rPr>
        <w:t>documents. </w:t>
      </w:r>
      <w:r>
        <w:rPr>
          <w:rFonts w:ascii="Arial" w:hAnsi="Arial" w:cs="Arial"/>
          <w:sz w:val="20"/>
          <w:szCs w:val="20"/>
        </w:rPr>
        <w:t xml:space="preserve">using RAG pipeline and Microsoft Enterprise </w:t>
      </w:r>
      <w:proofErr w:type="spellStart"/>
      <w:r>
        <w:rPr>
          <w:rFonts w:ascii="Arial" w:hAnsi="Arial" w:cs="Arial"/>
          <w:sz w:val="20"/>
          <w:szCs w:val="20"/>
        </w:rPr>
        <w:t>OpenAI</w:t>
      </w:r>
      <w:proofErr w:type="spellEnd"/>
      <w:r>
        <w:rPr>
          <w:rFonts w:ascii="Arial" w:hAnsi="Arial" w:cs="Arial"/>
          <w:sz w:val="20"/>
          <w:szCs w:val="20"/>
        </w:rPr>
        <w:t xml:space="preserve"> GPT</w:t>
      </w:r>
      <w:r w:rsidR="00E10267">
        <w:rPr>
          <w:rFonts w:ascii="Arial" w:hAnsi="Arial" w:cs="Arial"/>
          <w:sz w:val="20"/>
          <w:szCs w:val="20"/>
        </w:rPr>
        <w:t xml:space="preserve">3 LLM model and deploy in Azure for IQVIA. </w:t>
      </w:r>
    </w:p>
    <w:p w14:paraId="50F90686" w14:textId="3EE1D5F9" w:rsidR="00650FAF" w:rsidRDefault="00650FAF" w:rsidP="009460A4">
      <w:pPr>
        <w:numPr>
          <w:ilvl w:val="0"/>
          <w:numId w:val="38"/>
        </w:numPr>
        <w:shd w:val="clear" w:color="auto" w:fill="FFFFFF"/>
        <w:jc w:val="both"/>
        <w:rPr>
          <w:rFonts w:ascii="Arial" w:hAnsi="Arial" w:cs="Arial"/>
          <w:sz w:val="20"/>
          <w:szCs w:val="20"/>
        </w:rPr>
      </w:pPr>
      <w:r>
        <w:rPr>
          <w:rFonts w:ascii="Arial" w:hAnsi="Arial" w:cs="Arial"/>
          <w:sz w:val="20"/>
          <w:szCs w:val="20"/>
        </w:rPr>
        <w:t>RAG pipeline</w:t>
      </w:r>
    </w:p>
    <w:p w14:paraId="78DA98EE" w14:textId="7CE14EFA" w:rsidR="00650FAF" w:rsidRDefault="00650FAF" w:rsidP="009460A4">
      <w:pPr>
        <w:numPr>
          <w:ilvl w:val="0"/>
          <w:numId w:val="38"/>
        </w:numPr>
        <w:shd w:val="clear" w:color="auto" w:fill="FFFFFF"/>
        <w:jc w:val="both"/>
        <w:rPr>
          <w:rFonts w:ascii="Arial" w:hAnsi="Arial" w:cs="Arial"/>
          <w:sz w:val="20"/>
          <w:szCs w:val="20"/>
        </w:rPr>
      </w:pPr>
      <w:r>
        <w:rPr>
          <w:rFonts w:ascii="Arial" w:hAnsi="Arial" w:cs="Arial"/>
          <w:sz w:val="20"/>
          <w:szCs w:val="20"/>
        </w:rPr>
        <w:t xml:space="preserve">GPT3 </w:t>
      </w:r>
    </w:p>
    <w:p w14:paraId="6A9FD603" w14:textId="6148E8EF" w:rsidR="00650FAF" w:rsidRDefault="00650FAF" w:rsidP="009460A4">
      <w:pPr>
        <w:numPr>
          <w:ilvl w:val="0"/>
          <w:numId w:val="38"/>
        </w:numPr>
        <w:shd w:val="clear" w:color="auto" w:fill="FFFFFF"/>
        <w:jc w:val="both"/>
        <w:rPr>
          <w:rFonts w:ascii="Arial" w:hAnsi="Arial" w:cs="Arial"/>
          <w:sz w:val="20"/>
          <w:szCs w:val="20"/>
        </w:rPr>
      </w:pPr>
      <w:r>
        <w:rPr>
          <w:rFonts w:ascii="Arial" w:hAnsi="Arial" w:cs="Arial"/>
          <w:sz w:val="20"/>
          <w:szCs w:val="20"/>
        </w:rPr>
        <w:t xml:space="preserve">Azure </w:t>
      </w:r>
      <w:proofErr w:type="spellStart"/>
      <w:r>
        <w:rPr>
          <w:rFonts w:ascii="Arial" w:hAnsi="Arial" w:cs="Arial"/>
          <w:sz w:val="20"/>
          <w:szCs w:val="20"/>
        </w:rPr>
        <w:t>OpenAI</w:t>
      </w:r>
      <w:proofErr w:type="spellEnd"/>
      <w:r>
        <w:rPr>
          <w:rFonts w:ascii="Arial" w:hAnsi="Arial" w:cs="Arial"/>
          <w:sz w:val="20"/>
          <w:szCs w:val="20"/>
        </w:rPr>
        <w:t xml:space="preserve"> </w:t>
      </w:r>
    </w:p>
    <w:p w14:paraId="2EF94723" w14:textId="77777777" w:rsidR="00D7341F" w:rsidRDefault="00D7341F" w:rsidP="00D7341F">
      <w:pPr>
        <w:shd w:val="clear" w:color="auto" w:fill="FFFFFF"/>
        <w:ind w:left="360"/>
        <w:jc w:val="both"/>
        <w:rPr>
          <w:rFonts w:ascii="Arial" w:hAnsi="Arial" w:cs="Arial"/>
          <w:sz w:val="20"/>
          <w:szCs w:val="20"/>
        </w:rPr>
      </w:pPr>
    </w:p>
    <w:p w14:paraId="4F6164F9" w14:textId="6CFA1AB9" w:rsidR="00BA27F3" w:rsidRDefault="00BA27F3" w:rsidP="00BA27F3">
      <w:pPr>
        <w:numPr>
          <w:ilvl w:val="0"/>
          <w:numId w:val="31"/>
        </w:numPr>
        <w:shd w:val="clear" w:color="auto" w:fill="FFFFFF"/>
        <w:tabs>
          <w:tab w:val="clear" w:pos="720"/>
          <w:tab w:val="num" w:pos="360"/>
        </w:tabs>
        <w:ind w:left="360"/>
        <w:jc w:val="both"/>
        <w:rPr>
          <w:rFonts w:ascii="Arial" w:hAnsi="Arial" w:cs="Arial"/>
          <w:sz w:val="20"/>
          <w:szCs w:val="20"/>
        </w:rPr>
      </w:pPr>
      <w:r w:rsidRPr="00B84AAD">
        <w:rPr>
          <w:rFonts w:ascii="Arial" w:hAnsi="Arial" w:cs="Arial"/>
          <w:sz w:val="20"/>
          <w:szCs w:val="20"/>
        </w:rPr>
        <w:t xml:space="preserve">Responsible for developing and deploying </w:t>
      </w:r>
      <w:r w:rsidR="00A47181">
        <w:rPr>
          <w:rFonts w:ascii="Arial" w:hAnsi="Arial" w:cs="Arial"/>
          <w:b/>
          <w:sz w:val="20"/>
          <w:szCs w:val="20"/>
        </w:rPr>
        <w:t>data driven R</w:t>
      </w:r>
      <w:r w:rsidRPr="00A47181">
        <w:rPr>
          <w:rFonts w:ascii="Arial" w:hAnsi="Arial" w:cs="Arial"/>
          <w:b/>
          <w:sz w:val="20"/>
          <w:szCs w:val="20"/>
        </w:rPr>
        <w:t xml:space="preserve">ecommendation </w:t>
      </w:r>
      <w:r w:rsidR="00A47181">
        <w:rPr>
          <w:rFonts w:ascii="Arial" w:hAnsi="Arial" w:cs="Arial"/>
          <w:b/>
          <w:sz w:val="20"/>
          <w:szCs w:val="20"/>
        </w:rPr>
        <w:t>Engine</w:t>
      </w:r>
      <w:r w:rsidRPr="00B84AAD">
        <w:rPr>
          <w:rFonts w:ascii="Arial" w:hAnsi="Arial" w:cs="Arial"/>
          <w:sz w:val="20"/>
          <w:szCs w:val="20"/>
        </w:rPr>
        <w:t xml:space="preserve"> and building </w:t>
      </w:r>
      <w:r w:rsidR="00D33948" w:rsidRPr="00B84AAD">
        <w:rPr>
          <w:rFonts w:ascii="Arial" w:hAnsi="Arial" w:cs="Arial"/>
          <w:sz w:val="20"/>
          <w:szCs w:val="20"/>
        </w:rPr>
        <w:t>knowledge-based</w:t>
      </w:r>
      <w:r w:rsidRPr="00B84AAD">
        <w:rPr>
          <w:rFonts w:ascii="Arial" w:hAnsi="Arial" w:cs="Arial"/>
          <w:sz w:val="20"/>
          <w:szCs w:val="20"/>
        </w:rPr>
        <w:t xml:space="preserve"> systems to solve large scale computational problems</w:t>
      </w:r>
      <w:r>
        <w:rPr>
          <w:rFonts w:ascii="Arial" w:hAnsi="Arial" w:cs="Arial"/>
          <w:sz w:val="20"/>
          <w:szCs w:val="20"/>
        </w:rPr>
        <w:t xml:space="preserve"> for a US based major semico</w:t>
      </w:r>
      <w:r w:rsidR="00482C80">
        <w:rPr>
          <w:rFonts w:ascii="Arial" w:hAnsi="Arial" w:cs="Arial"/>
          <w:sz w:val="20"/>
          <w:szCs w:val="20"/>
        </w:rPr>
        <w:t xml:space="preserve">nductor equipment manufacturer using a team of 5. </w:t>
      </w:r>
    </w:p>
    <w:p w14:paraId="454D942A" w14:textId="4C6D4F17" w:rsidR="00293D8F" w:rsidRDefault="00472CA4" w:rsidP="00BA27F3">
      <w:pPr>
        <w:numPr>
          <w:ilvl w:val="0"/>
          <w:numId w:val="31"/>
        </w:numPr>
        <w:shd w:val="clear" w:color="auto" w:fill="FFFFFF"/>
        <w:tabs>
          <w:tab w:val="clear" w:pos="720"/>
          <w:tab w:val="num" w:pos="360"/>
        </w:tabs>
        <w:ind w:left="360"/>
        <w:jc w:val="both"/>
        <w:rPr>
          <w:rFonts w:ascii="Arial" w:hAnsi="Arial" w:cs="Arial"/>
          <w:sz w:val="20"/>
          <w:szCs w:val="20"/>
        </w:rPr>
      </w:pPr>
      <w:r>
        <w:rPr>
          <w:rFonts w:ascii="Arial" w:hAnsi="Arial" w:cs="Arial"/>
          <w:sz w:val="20"/>
          <w:szCs w:val="20"/>
        </w:rPr>
        <w:t xml:space="preserve">As a </w:t>
      </w:r>
      <w:r w:rsidR="00D7341F">
        <w:rPr>
          <w:rFonts w:ascii="Arial" w:hAnsi="Arial" w:cs="Arial"/>
          <w:sz w:val="20"/>
          <w:szCs w:val="20"/>
        </w:rPr>
        <w:t xml:space="preserve">Senior </w:t>
      </w:r>
      <w:r>
        <w:rPr>
          <w:rFonts w:ascii="Arial" w:hAnsi="Arial" w:cs="Arial"/>
          <w:sz w:val="20"/>
          <w:szCs w:val="20"/>
        </w:rPr>
        <w:t xml:space="preserve">Technical </w:t>
      </w:r>
      <w:r w:rsidR="00D7341F">
        <w:rPr>
          <w:rFonts w:ascii="Arial" w:hAnsi="Arial" w:cs="Arial"/>
          <w:sz w:val="20"/>
          <w:szCs w:val="20"/>
        </w:rPr>
        <w:t>Architect</w:t>
      </w:r>
      <w:r>
        <w:rPr>
          <w:rFonts w:ascii="Arial" w:hAnsi="Arial" w:cs="Arial"/>
          <w:sz w:val="20"/>
          <w:szCs w:val="20"/>
        </w:rPr>
        <w:t>,</w:t>
      </w:r>
      <w:r w:rsidR="00293D8F" w:rsidRPr="00293D8F">
        <w:rPr>
          <w:rFonts w:ascii="Arial" w:hAnsi="Arial" w:cs="Arial"/>
          <w:sz w:val="20"/>
          <w:szCs w:val="20"/>
        </w:rPr>
        <w:t xml:space="preserve"> </w:t>
      </w:r>
      <w:r>
        <w:rPr>
          <w:rFonts w:ascii="Arial" w:hAnsi="Arial" w:cs="Arial"/>
          <w:sz w:val="20"/>
          <w:szCs w:val="20"/>
        </w:rPr>
        <w:t xml:space="preserve">managed </w:t>
      </w:r>
      <w:r w:rsidR="00293D8F" w:rsidRPr="00293D8F">
        <w:rPr>
          <w:rFonts w:ascii="Arial" w:hAnsi="Arial" w:cs="Arial"/>
          <w:sz w:val="20"/>
          <w:szCs w:val="20"/>
        </w:rPr>
        <w:t xml:space="preserve">a program aimed at creating a knowledge base and software platform to deliver troubleshooting instructions through </w:t>
      </w:r>
      <w:r w:rsidR="003C4531" w:rsidRPr="00293D8F">
        <w:rPr>
          <w:rFonts w:ascii="Arial" w:hAnsi="Arial" w:cs="Arial"/>
          <w:sz w:val="20"/>
          <w:szCs w:val="20"/>
        </w:rPr>
        <w:t>CRM.</w:t>
      </w:r>
    </w:p>
    <w:p w14:paraId="2186632A" w14:textId="2192A4B9" w:rsidR="00293D8F" w:rsidRDefault="004B509A" w:rsidP="00DA32E3">
      <w:pPr>
        <w:numPr>
          <w:ilvl w:val="0"/>
          <w:numId w:val="37"/>
        </w:numPr>
        <w:shd w:val="clear" w:color="auto" w:fill="FFFFFF"/>
        <w:jc w:val="both"/>
        <w:rPr>
          <w:rFonts w:ascii="Arial" w:hAnsi="Arial" w:cs="Arial"/>
          <w:sz w:val="20"/>
          <w:szCs w:val="20"/>
        </w:rPr>
      </w:pPr>
      <w:r>
        <w:rPr>
          <w:rFonts w:ascii="Arial" w:hAnsi="Arial" w:cs="Arial"/>
          <w:sz w:val="20"/>
          <w:szCs w:val="20"/>
        </w:rPr>
        <w:t>Designed the feature selection pipeline and applied techniques like Chi-Square test, Mutual Information and Boruta algorithms.</w:t>
      </w:r>
    </w:p>
    <w:p w14:paraId="6ACF4BB6" w14:textId="4A79AAF7" w:rsidR="00BA27F3" w:rsidRDefault="00BA27F3" w:rsidP="00DA32E3">
      <w:pPr>
        <w:numPr>
          <w:ilvl w:val="0"/>
          <w:numId w:val="37"/>
        </w:numPr>
        <w:shd w:val="clear" w:color="auto" w:fill="FFFFFF"/>
        <w:jc w:val="both"/>
        <w:rPr>
          <w:rFonts w:ascii="Arial" w:hAnsi="Arial" w:cs="Arial"/>
          <w:sz w:val="20"/>
          <w:szCs w:val="20"/>
        </w:rPr>
      </w:pPr>
      <w:r w:rsidRPr="00B84AAD">
        <w:rPr>
          <w:rFonts w:ascii="Arial" w:hAnsi="Arial" w:cs="Arial"/>
          <w:sz w:val="20"/>
          <w:szCs w:val="20"/>
        </w:rPr>
        <w:t>Participated in features engineering such as feature generating, PCA, feature normalization and label encoding with Scikit-learn pre-processing.</w:t>
      </w:r>
    </w:p>
    <w:p w14:paraId="2D98718A" w14:textId="0C192BD3" w:rsidR="00BA27F3" w:rsidRPr="00B84AAD" w:rsidRDefault="00BA27F3" w:rsidP="00DA32E3">
      <w:pPr>
        <w:numPr>
          <w:ilvl w:val="0"/>
          <w:numId w:val="37"/>
        </w:numPr>
        <w:shd w:val="clear" w:color="auto" w:fill="FFFFFF"/>
        <w:jc w:val="both"/>
        <w:rPr>
          <w:rFonts w:ascii="Arial" w:hAnsi="Arial" w:cs="Arial"/>
          <w:sz w:val="20"/>
          <w:szCs w:val="20"/>
        </w:rPr>
      </w:pPr>
      <w:r w:rsidRPr="00B84AAD">
        <w:rPr>
          <w:rFonts w:ascii="Arial" w:hAnsi="Arial" w:cs="Arial"/>
          <w:sz w:val="20"/>
          <w:szCs w:val="20"/>
        </w:rPr>
        <w:t>Develop necessary connectors to plug ML software into wider data pipeline architectures.</w:t>
      </w:r>
    </w:p>
    <w:p w14:paraId="05285BD9" w14:textId="08D00FF5" w:rsidR="00234AA3" w:rsidRPr="00B84AAD" w:rsidRDefault="00234AA3" w:rsidP="00DA32E3">
      <w:pPr>
        <w:numPr>
          <w:ilvl w:val="0"/>
          <w:numId w:val="37"/>
        </w:numPr>
        <w:shd w:val="clear" w:color="auto" w:fill="FFFFFF"/>
        <w:jc w:val="both"/>
        <w:rPr>
          <w:rFonts w:ascii="Arial" w:hAnsi="Arial" w:cs="Arial"/>
          <w:sz w:val="20"/>
          <w:szCs w:val="20"/>
        </w:rPr>
      </w:pPr>
      <w:r w:rsidRPr="00B84AAD">
        <w:rPr>
          <w:rFonts w:ascii="Arial" w:hAnsi="Arial" w:cs="Arial"/>
          <w:sz w:val="20"/>
          <w:szCs w:val="20"/>
        </w:rPr>
        <w:t>Communicate the results with operations team for taking best decisions and Collect data needs and requirements by Interacting with the other departments.</w:t>
      </w:r>
    </w:p>
    <w:p w14:paraId="34163D55" w14:textId="77777777" w:rsidR="00A47181" w:rsidRPr="00B84AAD" w:rsidRDefault="00A47181" w:rsidP="00A47181">
      <w:pPr>
        <w:shd w:val="clear" w:color="auto" w:fill="FFFFFF"/>
        <w:ind w:left="720"/>
        <w:jc w:val="both"/>
        <w:rPr>
          <w:rFonts w:ascii="Arial" w:hAnsi="Arial" w:cs="Arial"/>
          <w:sz w:val="20"/>
          <w:szCs w:val="20"/>
        </w:rPr>
      </w:pPr>
    </w:p>
    <w:p w14:paraId="0E5CDD39" w14:textId="29333641" w:rsidR="00FD127F" w:rsidRDefault="00FD127F" w:rsidP="00FD127F">
      <w:pPr>
        <w:numPr>
          <w:ilvl w:val="0"/>
          <w:numId w:val="31"/>
        </w:numPr>
        <w:shd w:val="clear" w:color="auto" w:fill="FFFFFF"/>
        <w:tabs>
          <w:tab w:val="clear" w:pos="720"/>
          <w:tab w:val="num" w:pos="360"/>
        </w:tabs>
        <w:ind w:left="360"/>
        <w:jc w:val="both"/>
        <w:rPr>
          <w:rFonts w:ascii="Arial" w:hAnsi="Arial" w:cs="Arial"/>
          <w:sz w:val="20"/>
          <w:szCs w:val="20"/>
        </w:rPr>
      </w:pPr>
      <w:r w:rsidRPr="00673052">
        <w:rPr>
          <w:rFonts w:ascii="Arial" w:hAnsi="Arial" w:cs="Arial"/>
          <w:sz w:val="20"/>
          <w:szCs w:val="20"/>
        </w:rPr>
        <w:t xml:space="preserve">Involved in building the </w:t>
      </w:r>
      <w:r w:rsidRPr="00A47181">
        <w:rPr>
          <w:rFonts w:ascii="Arial" w:hAnsi="Arial" w:cs="Arial"/>
          <w:b/>
          <w:sz w:val="20"/>
          <w:szCs w:val="20"/>
        </w:rPr>
        <w:t>Graph Convolution Neural Network</w:t>
      </w:r>
      <w:r>
        <w:rPr>
          <w:rFonts w:ascii="Arial" w:hAnsi="Arial" w:cs="Arial"/>
          <w:sz w:val="20"/>
          <w:szCs w:val="20"/>
        </w:rPr>
        <w:t xml:space="preserve"> deep learning model for Lloyd’s of London to extract parameters from </w:t>
      </w:r>
      <w:r w:rsidR="003C4531">
        <w:rPr>
          <w:rFonts w:ascii="Arial" w:hAnsi="Arial" w:cs="Arial"/>
          <w:sz w:val="20"/>
          <w:szCs w:val="20"/>
        </w:rPr>
        <w:t>template agnostic</w:t>
      </w:r>
      <w:r>
        <w:rPr>
          <w:rFonts w:ascii="Arial" w:hAnsi="Arial" w:cs="Arial"/>
          <w:sz w:val="20"/>
          <w:szCs w:val="20"/>
        </w:rPr>
        <w:t xml:space="preserve"> </w:t>
      </w:r>
      <w:r w:rsidR="00083218">
        <w:rPr>
          <w:rFonts w:ascii="Arial" w:hAnsi="Arial" w:cs="Arial"/>
          <w:sz w:val="20"/>
          <w:szCs w:val="20"/>
        </w:rPr>
        <w:t>insurance related contract documents that enabled automation in contract renewal process. Which helped in increasing the business and the drastically reduced the contract renewal time frame, thereby improving the business volume for Lloyd’s of London.</w:t>
      </w:r>
    </w:p>
    <w:p w14:paraId="4FD39A95" w14:textId="398C5249" w:rsidR="00A47181" w:rsidRDefault="00A47181" w:rsidP="00A47181">
      <w:pPr>
        <w:shd w:val="clear" w:color="auto" w:fill="FFFFFF"/>
        <w:ind w:left="360"/>
        <w:jc w:val="both"/>
        <w:rPr>
          <w:rFonts w:ascii="Arial" w:hAnsi="Arial" w:cs="Arial"/>
          <w:sz w:val="20"/>
          <w:szCs w:val="20"/>
        </w:rPr>
      </w:pPr>
    </w:p>
    <w:p w14:paraId="229658CA" w14:textId="77777777" w:rsidR="00472CA4" w:rsidRDefault="00472CA4" w:rsidP="00FD127F">
      <w:pPr>
        <w:numPr>
          <w:ilvl w:val="0"/>
          <w:numId w:val="31"/>
        </w:numPr>
        <w:shd w:val="clear" w:color="auto" w:fill="FFFFFF"/>
        <w:tabs>
          <w:tab w:val="clear" w:pos="720"/>
          <w:tab w:val="num" w:pos="360"/>
        </w:tabs>
        <w:ind w:left="360"/>
        <w:jc w:val="both"/>
        <w:rPr>
          <w:rFonts w:ascii="Arial" w:hAnsi="Arial" w:cs="Arial"/>
          <w:sz w:val="20"/>
          <w:szCs w:val="20"/>
        </w:rPr>
      </w:pPr>
      <w:r>
        <w:rPr>
          <w:rFonts w:ascii="Arial" w:hAnsi="Arial" w:cs="Arial"/>
          <w:sz w:val="20"/>
          <w:szCs w:val="20"/>
        </w:rPr>
        <w:t>Involved in architecting a solution to digitalize and automate the Coding / Bridging process.</w:t>
      </w:r>
    </w:p>
    <w:p w14:paraId="73A431D1" w14:textId="08D8525A" w:rsidR="00472CA4" w:rsidRDefault="00472CA4" w:rsidP="00F913EE">
      <w:pPr>
        <w:numPr>
          <w:ilvl w:val="0"/>
          <w:numId w:val="37"/>
        </w:numPr>
        <w:shd w:val="clear" w:color="auto" w:fill="FFFFFF"/>
        <w:jc w:val="both"/>
        <w:rPr>
          <w:rFonts w:ascii="Arial" w:hAnsi="Arial" w:cs="Arial"/>
          <w:sz w:val="20"/>
          <w:szCs w:val="20"/>
        </w:rPr>
      </w:pPr>
      <w:r>
        <w:rPr>
          <w:rFonts w:ascii="Arial" w:hAnsi="Arial" w:cs="Arial"/>
          <w:sz w:val="20"/>
          <w:szCs w:val="20"/>
        </w:rPr>
        <w:t xml:space="preserve">Designed </w:t>
      </w:r>
      <w:r w:rsidR="002623A3">
        <w:rPr>
          <w:rFonts w:ascii="Arial" w:hAnsi="Arial" w:cs="Arial"/>
          <w:sz w:val="20"/>
          <w:szCs w:val="20"/>
        </w:rPr>
        <w:t>an</w:t>
      </w:r>
      <w:r>
        <w:rPr>
          <w:rFonts w:ascii="Arial" w:hAnsi="Arial" w:cs="Arial"/>
          <w:sz w:val="20"/>
          <w:szCs w:val="20"/>
        </w:rPr>
        <w:t xml:space="preserve"> </w:t>
      </w:r>
      <w:r w:rsidRPr="00F913EE">
        <w:rPr>
          <w:rFonts w:ascii="Arial" w:hAnsi="Arial" w:cs="Arial"/>
          <w:b/>
          <w:sz w:val="20"/>
          <w:szCs w:val="20"/>
        </w:rPr>
        <w:t>O</w:t>
      </w:r>
      <w:r w:rsidR="00DB1D4F" w:rsidRPr="00F913EE">
        <w:rPr>
          <w:rFonts w:ascii="Arial" w:hAnsi="Arial" w:cs="Arial"/>
          <w:b/>
          <w:sz w:val="20"/>
          <w:szCs w:val="20"/>
        </w:rPr>
        <w:t xml:space="preserve">ptical </w:t>
      </w:r>
      <w:r w:rsidRPr="00F913EE">
        <w:rPr>
          <w:rFonts w:ascii="Arial" w:hAnsi="Arial" w:cs="Arial"/>
          <w:b/>
          <w:sz w:val="20"/>
          <w:szCs w:val="20"/>
        </w:rPr>
        <w:t>C</w:t>
      </w:r>
      <w:r w:rsidR="00DB1D4F" w:rsidRPr="00F913EE">
        <w:rPr>
          <w:rFonts w:ascii="Arial" w:hAnsi="Arial" w:cs="Arial"/>
          <w:b/>
          <w:sz w:val="20"/>
          <w:szCs w:val="20"/>
        </w:rPr>
        <w:t xml:space="preserve">haracter </w:t>
      </w:r>
      <w:r w:rsidRPr="00F913EE">
        <w:rPr>
          <w:rFonts w:ascii="Arial" w:hAnsi="Arial" w:cs="Arial"/>
          <w:b/>
          <w:sz w:val="20"/>
          <w:szCs w:val="20"/>
        </w:rPr>
        <w:t>R</w:t>
      </w:r>
      <w:r w:rsidR="00DB1D4F" w:rsidRPr="00F913EE">
        <w:rPr>
          <w:rFonts w:ascii="Arial" w:hAnsi="Arial" w:cs="Arial"/>
          <w:b/>
          <w:sz w:val="20"/>
          <w:szCs w:val="20"/>
        </w:rPr>
        <w:t>ecognition</w:t>
      </w:r>
      <w:r>
        <w:rPr>
          <w:rFonts w:ascii="Arial" w:hAnsi="Arial" w:cs="Arial"/>
          <w:sz w:val="20"/>
          <w:szCs w:val="20"/>
        </w:rPr>
        <w:t xml:space="preserve"> component to extract parameters from multi-language and multi-template documents using cloud </w:t>
      </w:r>
      <w:r w:rsidR="006A4307">
        <w:rPr>
          <w:rFonts w:ascii="Arial" w:hAnsi="Arial" w:cs="Arial"/>
          <w:sz w:val="20"/>
          <w:szCs w:val="20"/>
        </w:rPr>
        <w:t>platform.</w:t>
      </w:r>
    </w:p>
    <w:p w14:paraId="29AA69A6" w14:textId="44EAA007" w:rsidR="00DB1D4F" w:rsidRDefault="00472CA4" w:rsidP="00F913EE">
      <w:pPr>
        <w:numPr>
          <w:ilvl w:val="0"/>
          <w:numId w:val="37"/>
        </w:numPr>
        <w:shd w:val="clear" w:color="auto" w:fill="FFFFFF"/>
        <w:jc w:val="both"/>
        <w:rPr>
          <w:rFonts w:ascii="Arial" w:hAnsi="Arial" w:cs="Arial"/>
          <w:sz w:val="20"/>
          <w:szCs w:val="20"/>
        </w:rPr>
      </w:pPr>
      <w:r>
        <w:rPr>
          <w:rFonts w:ascii="Arial" w:hAnsi="Arial" w:cs="Arial"/>
          <w:sz w:val="20"/>
          <w:szCs w:val="20"/>
        </w:rPr>
        <w:t xml:space="preserve">Created an integration architecture to accommodate </w:t>
      </w:r>
      <w:r w:rsidR="00DB1D4F">
        <w:rPr>
          <w:rFonts w:ascii="Arial" w:hAnsi="Arial" w:cs="Arial"/>
          <w:sz w:val="20"/>
          <w:szCs w:val="20"/>
        </w:rPr>
        <w:t xml:space="preserve">the digitalizing solution with customer’s existing enterprise architecture. </w:t>
      </w:r>
    </w:p>
    <w:p w14:paraId="0ECAE0DC" w14:textId="77777777" w:rsidR="00DB1D4F" w:rsidRDefault="00DB1D4F" w:rsidP="00F913EE">
      <w:pPr>
        <w:numPr>
          <w:ilvl w:val="0"/>
          <w:numId w:val="37"/>
        </w:numPr>
        <w:shd w:val="clear" w:color="auto" w:fill="FFFFFF"/>
        <w:jc w:val="both"/>
        <w:rPr>
          <w:rFonts w:ascii="Arial" w:hAnsi="Arial" w:cs="Arial"/>
          <w:sz w:val="20"/>
          <w:szCs w:val="20"/>
        </w:rPr>
      </w:pPr>
      <w:r>
        <w:rPr>
          <w:rFonts w:ascii="Arial" w:hAnsi="Arial" w:cs="Arial"/>
          <w:sz w:val="20"/>
          <w:szCs w:val="20"/>
        </w:rPr>
        <w:t>Sign-off from business owners</w:t>
      </w:r>
    </w:p>
    <w:p w14:paraId="2238F918" w14:textId="6A6B6B31" w:rsidR="00A47181" w:rsidRDefault="00DB1D4F" w:rsidP="00F913EE">
      <w:pPr>
        <w:numPr>
          <w:ilvl w:val="0"/>
          <w:numId w:val="37"/>
        </w:numPr>
        <w:shd w:val="clear" w:color="auto" w:fill="FFFFFF"/>
        <w:jc w:val="both"/>
        <w:rPr>
          <w:rFonts w:ascii="Arial" w:hAnsi="Arial" w:cs="Arial"/>
          <w:sz w:val="20"/>
          <w:szCs w:val="20"/>
        </w:rPr>
      </w:pPr>
      <w:r>
        <w:rPr>
          <w:rFonts w:ascii="Arial" w:hAnsi="Arial" w:cs="Arial"/>
          <w:sz w:val="20"/>
          <w:szCs w:val="20"/>
        </w:rPr>
        <w:t xml:space="preserve">Developed bridging component using text-matching algorithms to improve accuracy of OCR output.  </w:t>
      </w:r>
    </w:p>
    <w:p w14:paraId="57A4D0E9" w14:textId="77777777" w:rsidR="00A47181" w:rsidRPr="00A47181" w:rsidRDefault="00A47181" w:rsidP="00A47181">
      <w:pPr>
        <w:shd w:val="clear" w:color="auto" w:fill="FFFFFF"/>
        <w:jc w:val="both"/>
        <w:rPr>
          <w:rFonts w:ascii="Arial" w:hAnsi="Arial" w:cs="Arial"/>
          <w:sz w:val="20"/>
          <w:szCs w:val="20"/>
        </w:rPr>
      </w:pPr>
    </w:p>
    <w:p w14:paraId="339FF596" w14:textId="398D713D" w:rsidR="00A47181" w:rsidRPr="00A47181" w:rsidRDefault="00A73077" w:rsidP="00425879">
      <w:pPr>
        <w:numPr>
          <w:ilvl w:val="0"/>
          <w:numId w:val="31"/>
        </w:numPr>
        <w:shd w:val="clear" w:color="auto" w:fill="FFFFFF"/>
        <w:tabs>
          <w:tab w:val="clear" w:pos="720"/>
          <w:tab w:val="num" w:pos="360"/>
        </w:tabs>
        <w:ind w:left="360"/>
        <w:jc w:val="both"/>
        <w:rPr>
          <w:rFonts w:ascii="Arial" w:hAnsi="Arial" w:cs="Arial"/>
          <w:sz w:val="20"/>
          <w:szCs w:val="20"/>
        </w:rPr>
      </w:pPr>
      <w:r>
        <w:rPr>
          <w:rFonts w:ascii="Arial" w:hAnsi="Arial" w:cs="Arial"/>
          <w:sz w:val="20"/>
          <w:szCs w:val="20"/>
        </w:rPr>
        <w:t>Lead a POD team</w:t>
      </w:r>
      <w:r w:rsidR="00A47181" w:rsidRPr="00A47181">
        <w:rPr>
          <w:rFonts w:ascii="Arial" w:hAnsi="Arial" w:cs="Arial"/>
          <w:sz w:val="20"/>
          <w:szCs w:val="20"/>
        </w:rPr>
        <w:t xml:space="preserve"> in Researching and Developing Enterprise ready </w:t>
      </w:r>
      <w:proofErr w:type="spellStart"/>
      <w:r w:rsidR="00A47181" w:rsidRPr="00A47181">
        <w:rPr>
          <w:rFonts w:ascii="Arial" w:hAnsi="Arial" w:cs="Arial"/>
          <w:b/>
          <w:sz w:val="20"/>
          <w:szCs w:val="20"/>
        </w:rPr>
        <w:t>GenerativeAI</w:t>
      </w:r>
      <w:proofErr w:type="spellEnd"/>
      <w:r w:rsidR="00A47181" w:rsidRPr="00A47181">
        <w:rPr>
          <w:rFonts w:ascii="Arial" w:hAnsi="Arial" w:cs="Arial"/>
          <w:sz w:val="20"/>
          <w:szCs w:val="20"/>
        </w:rPr>
        <w:t xml:space="preserve"> solutions using Microsoft Azure </w:t>
      </w:r>
      <w:proofErr w:type="spellStart"/>
      <w:r w:rsidR="00A47181" w:rsidRPr="00A47181">
        <w:rPr>
          <w:rFonts w:ascii="Arial" w:hAnsi="Arial" w:cs="Arial"/>
          <w:b/>
          <w:sz w:val="20"/>
          <w:szCs w:val="20"/>
        </w:rPr>
        <w:t>OpenAI</w:t>
      </w:r>
      <w:proofErr w:type="spellEnd"/>
      <w:r w:rsidR="00A47181" w:rsidRPr="00A47181">
        <w:rPr>
          <w:rFonts w:ascii="Arial" w:hAnsi="Arial" w:cs="Arial"/>
          <w:b/>
          <w:sz w:val="20"/>
          <w:szCs w:val="20"/>
        </w:rPr>
        <w:t xml:space="preserve"> </w:t>
      </w:r>
      <w:r w:rsidR="00A47181" w:rsidRPr="00A47181">
        <w:rPr>
          <w:rFonts w:ascii="Arial" w:hAnsi="Arial" w:cs="Arial"/>
          <w:sz w:val="20"/>
          <w:szCs w:val="20"/>
        </w:rPr>
        <w:t xml:space="preserve">SDKs. </w:t>
      </w:r>
    </w:p>
    <w:p w14:paraId="6739E8AC" w14:textId="660249C8" w:rsidR="00A47181" w:rsidRDefault="00A47181" w:rsidP="00F913EE">
      <w:pPr>
        <w:numPr>
          <w:ilvl w:val="0"/>
          <w:numId w:val="37"/>
        </w:numPr>
        <w:shd w:val="clear" w:color="auto" w:fill="FFFFFF"/>
        <w:jc w:val="both"/>
        <w:rPr>
          <w:rFonts w:ascii="Arial" w:hAnsi="Arial" w:cs="Arial"/>
          <w:sz w:val="20"/>
          <w:szCs w:val="20"/>
        </w:rPr>
      </w:pPr>
      <w:r>
        <w:rPr>
          <w:rFonts w:ascii="Arial" w:hAnsi="Arial" w:cs="Arial"/>
          <w:sz w:val="20"/>
          <w:szCs w:val="20"/>
        </w:rPr>
        <w:t xml:space="preserve">Developed 2 Proof of Concepts using </w:t>
      </w:r>
      <w:proofErr w:type="spellStart"/>
      <w:r>
        <w:rPr>
          <w:rFonts w:ascii="Arial" w:hAnsi="Arial" w:cs="Arial"/>
          <w:sz w:val="20"/>
          <w:szCs w:val="20"/>
        </w:rPr>
        <w:t>OpenAI</w:t>
      </w:r>
      <w:proofErr w:type="spellEnd"/>
      <w:r>
        <w:rPr>
          <w:rFonts w:ascii="Arial" w:hAnsi="Arial" w:cs="Arial"/>
          <w:sz w:val="20"/>
          <w:szCs w:val="20"/>
        </w:rPr>
        <w:t xml:space="preserve"> SDKs</w:t>
      </w:r>
    </w:p>
    <w:p w14:paraId="00E3AD2F" w14:textId="5B499368" w:rsidR="00A47181" w:rsidRDefault="000B435E" w:rsidP="00F913EE">
      <w:pPr>
        <w:numPr>
          <w:ilvl w:val="1"/>
          <w:numId w:val="37"/>
        </w:numPr>
        <w:shd w:val="clear" w:color="auto" w:fill="FFFFFF"/>
        <w:jc w:val="both"/>
        <w:rPr>
          <w:rFonts w:ascii="Arial" w:hAnsi="Arial" w:cs="Arial"/>
          <w:sz w:val="20"/>
          <w:szCs w:val="20"/>
        </w:rPr>
      </w:pPr>
      <w:r>
        <w:rPr>
          <w:rFonts w:ascii="Arial" w:hAnsi="Arial" w:cs="Arial"/>
          <w:sz w:val="20"/>
          <w:szCs w:val="20"/>
        </w:rPr>
        <w:t>Bond Validator – Top 5 winning solution Microsoft AI solution foundry</w:t>
      </w:r>
    </w:p>
    <w:p w14:paraId="3946AD05" w14:textId="1A3CC45E" w:rsidR="00A47181" w:rsidRDefault="00A47181" w:rsidP="00F913EE">
      <w:pPr>
        <w:numPr>
          <w:ilvl w:val="1"/>
          <w:numId w:val="37"/>
        </w:numPr>
        <w:shd w:val="clear" w:color="auto" w:fill="FFFFFF"/>
        <w:jc w:val="both"/>
        <w:rPr>
          <w:rFonts w:ascii="Arial" w:hAnsi="Arial" w:cs="Arial"/>
          <w:sz w:val="20"/>
          <w:szCs w:val="20"/>
        </w:rPr>
      </w:pPr>
      <w:r>
        <w:rPr>
          <w:rFonts w:ascii="Arial" w:hAnsi="Arial" w:cs="Arial"/>
          <w:sz w:val="20"/>
          <w:szCs w:val="20"/>
        </w:rPr>
        <w:t>Medical Coding Solution</w:t>
      </w:r>
      <w:r w:rsidR="00C1791F">
        <w:rPr>
          <w:rFonts w:ascii="Arial" w:hAnsi="Arial" w:cs="Arial"/>
          <w:sz w:val="20"/>
          <w:szCs w:val="20"/>
        </w:rPr>
        <w:t xml:space="preserve"> – CPT, HCPC, ICD10CM, ICD10PCS</w:t>
      </w:r>
    </w:p>
    <w:p w14:paraId="02830741" w14:textId="2D3DC421" w:rsidR="00A4562B" w:rsidRPr="000B435E" w:rsidRDefault="00A4562B" w:rsidP="00F913EE">
      <w:pPr>
        <w:numPr>
          <w:ilvl w:val="0"/>
          <w:numId w:val="37"/>
        </w:numPr>
        <w:shd w:val="clear" w:color="auto" w:fill="FFFFFF"/>
        <w:jc w:val="both"/>
        <w:rPr>
          <w:rFonts w:ascii="Arial" w:hAnsi="Arial" w:cs="Arial"/>
          <w:bCs/>
          <w:sz w:val="20"/>
          <w:szCs w:val="20"/>
        </w:rPr>
      </w:pPr>
      <w:r>
        <w:rPr>
          <w:rFonts w:ascii="Arial" w:hAnsi="Arial" w:cs="Arial"/>
          <w:sz w:val="20"/>
          <w:szCs w:val="20"/>
        </w:rPr>
        <w:t xml:space="preserve">Developed UI for the </w:t>
      </w:r>
      <w:proofErr w:type="spellStart"/>
      <w:r>
        <w:rPr>
          <w:rFonts w:ascii="Arial" w:hAnsi="Arial" w:cs="Arial"/>
          <w:sz w:val="20"/>
          <w:szCs w:val="20"/>
        </w:rPr>
        <w:t>PoCs</w:t>
      </w:r>
      <w:proofErr w:type="spellEnd"/>
      <w:r>
        <w:rPr>
          <w:rFonts w:ascii="Arial" w:hAnsi="Arial" w:cs="Arial"/>
          <w:sz w:val="20"/>
          <w:szCs w:val="20"/>
        </w:rPr>
        <w:t xml:space="preserve"> using </w:t>
      </w:r>
      <w:r w:rsidRPr="000B435E">
        <w:rPr>
          <w:rFonts w:ascii="Arial" w:hAnsi="Arial" w:cs="Arial"/>
          <w:bCs/>
          <w:sz w:val="20"/>
          <w:szCs w:val="20"/>
        </w:rPr>
        <w:t>Microsoft Power APP and Azure Functions</w:t>
      </w:r>
    </w:p>
    <w:p w14:paraId="5DB15B88" w14:textId="7E499152" w:rsidR="000702D1" w:rsidRPr="000702D1" w:rsidRDefault="003F72A1" w:rsidP="000702D1">
      <w:pPr>
        <w:numPr>
          <w:ilvl w:val="0"/>
          <w:numId w:val="37"/>
        </w:numPr>
        <w:shd w:val="clear" w:color="auto" w:fill="FFFFFF"/>
        <w:jc w:val="both"/>
        <w:rPr>
          <w:rFonts w:ascii="Arial" w:hAnsi="Arial" w:cs="Arial"/>
          <w:sz w:val="20"/>
          <w:szCs w:val="20"/>
        </w:rPr>
      </w:pPr>
      <w:r w:rsidRPr="003F72A1">
        <w:rPr>
          <w:rFonts w:ascii="Arial" w:hAnsi="Arial" w:cs="Arial"/>
          <w:sz w:val="20"/>
          <w:szCs w:val="20"/>
        </w:rPr>
        <w:lastRenderedPageBreak/>
        <w:t xml:space="preserve">Hosted the </w:t>
      </w:r>
      <w:proofErr w:type="spellStart"/>
      <w:r w:rsidRPr="003F72A1">
        <w:rPr>
          <w:rFonts w:ascii="Arial" w:hAnsi="Arial" w:cs="Arial"/>
          <w:sz w:val="20"/>
          <w:szCs w:val="20"/>
        </w:rPr>
        <w:t>OpenAI</w:t>
      </w:r>
      <w:proofErr w:type="spellEnd"/>
      <w:r w:rsidRPr="003F72A1">
        <w:rPr>
          <w:rFonts w:ascii="Arial" w:hAnsi="Arial" w:cs="Arial"/>
          <w:sz w:val="20"/>
          <w:szCs w:val="20"/>
        </w:rPr>
        <w:t xml:space="preserve"> Generative Solution in </w:t>
      </w:r>
      <w:r w:rsidRPr="003F72A1">
        <w:rPr>
          <w:rFonts w:ascii="Arial" w:hAnsi="Arial" w:cs="Arial"/>
          <w:b/>
          <w:sz w:val="20"/>
          <w:szCs w:val="20"/>
        </w:rPr>
        <w:t>Microsoft Market Place</w:t>
      </w:r>
      <w:r w:rsidR="000B435E">
        <w:rPr>
          <w:rFonts w:ascii="Arial" w:hAnsi="Arial" w:cs="Arial"/>
          <w:b/>
          <w:sz w:val="20"/>
          <w:szCs w:val="20"/>
        </w:rPr>
        <w:t xml:space="preserve"> </w:t>
      </w:r>
    </w:p>
    <w:p w14:paraId="5CC9D36D" w14:textId="427226A9" w:rsidR="003F72A1" w:rsidRDefault="000B435E" w:rsidP="00F913EE">
      <w:pPr>
        <w:numPr>
          <w:ilvl w:val="0"/>
          <w:numId w:val="37"/>
        </w:numPr>
        <w:shd w:val="clear" w:color="auto" w:fill="FFFFFF"/>
        <w:jc w:val="both"/>
        <w:rPr>
          <w:rFonts w:ascii="Arial" w:hAnsi="Arial" w:cs="Arial"/>
          <w:sz w:val="20"/>
          <w:szCs w:val="20"/>
        </w:rPr>
      </w:pPr>
      <w:r>
        <w:rPr>
          <w:rFonts w:ascii="Arial" w:hAnsi="Arial" w:cs="Arial"/>
          <w:sz w:val="20"/>
          <w:szCs w:val="20"/>
        </w:rPr>
        <w:t xml:space="preserve">Winner Microsoft AI solution foundry – </w:t>
      </w:r>
      <w:r w:rsidRPr="000B435E">
        <w:rPr>
          <w:rFonts w:ascii="Arial" w:hAnsi="Arial" w:cs="Arial"/>
          <w:b/>
          <w:bCs/>
          <w:sz w:val="20"/>
          <w:szCs w:val="20"/>
        </w:rPr>
        <w:t xml:space="preserve">Top 5 winning solution for </w:t>
      </w:r>
      <w:proofErr w:type="spellStart"/>
      <w:r w:rsidRPr="000B435E">
        <w:rPr>
          <w:rFonts w:ascii="Arial" w:hAnsi="Arial" w:cs="Arial"/>
          <w:b/>
          <w:bCs/>
          <w:sz w:val="20"/>
          <w:szCs w:val="20"/>
        </w:rPr>
        <w:t>GenAI</w:t>
      </w:r>
      <w:proofErr w:type="spellEnd"/>
      <w:r w:rsidRPr="000B435E">
        <w:rPr>
          <w:rFonts w:ascii="Arial" w:hAnsi="Arial" w:cs="Arial"/>
          <w:b/>
          <w:bCs/>
          <w:sz w:val="20"/>
          <w:szCs w:val="20"/>
        </w:rPr>
        <w:t xml:space="preserve"> solution.</w:t>
      </w:r>
      <w:r>
        <w:rPr>
          <w:rFonts w:ascii="Arial" w:hAnsi="Arial" w:cs="Arial"/>
          <w:sz w:val="20"/>
          <w:szCs w:val="20"/>
        </w:rPr>
        <w:t xml:space="preserve"> </w:t>
      </w:r>
      <w:hyperlink r:id="rId17" w:history="1">
        <w:r w:rsidR="00B026DB" w:rsidRPr="00A9409E">
          <w:rPr>
            <w:rStyle w:val="Hyperlink"/>
            <w:rFonts w:ascii="Arial" w:hAnsi="Arial" w:cs="Arial"/>
            <w:sz w:val="20"/>
            <w:szCs w:val="20"/>
          </w:rPr>
          <w:t>https://www.linkedin.com/feed/update/urn:li:activity:7079475967831719936/</w:t>
        </w:r>
      </w:hyperlink>
      <w:r w:rsidR="00B026DB">
        <w:rPr>
          <w:rFonts w:ascii="Arial" w:hAnsi="Arial" w:cs="Arial"/>
          <w:sz w:val="20"/>
          <w:szCs w:val="20"/>
        </w:rPr>
        <w:t xml:space="preserve"> </w:t>
      </w:r>
    </w:p>
    <w:p w14:paraId="460CC53C" w14:textId="47E970F3" w:rsidR="001B3E13" w:rsidRPr="00B84AAD" w:rsidRDefault="001B3E13" w:rsidP="00C0064C">
      <w:pPr>
        <w:pStyle w:val="BodyText"/>
        <w:spacing w:after="0"/>
        <w:rPr>
          <w:rFonts w:ascii="Arial" w:hAnsi="Arial" w:cs="Arial"/>
          <w:bCs/>
          <w:sz w:val="20"/>
          <w:szCs w:val="20"/>
        </w:rPr>
      </w:pPr>
    </w:p>
    <w:p w14:paraId="72F7790B" w14:textId="46580D79" w:rsidR="001B3E13" w:rsidRPr="004205C1" w:rsidRDefault="001B3E13" w:rsidP="00C0064C">
      <w:pPr>
        <w:pStyle w:val="BodyText"/>
        <w:spacing w:after="0"/>
        <w:rPr>
          <w:rFonts w:ascii="Arial" w:hAnsi="Arial" w:cs="Arial"/>
          <w:b/>
          <w:sz w:val="20"/>
          <w:szCs w:val="20"/>
        </w:rPr>
      </w:pPr>
    </w:p>
    <w:p w14:paraId="1AEB8A91" w14:textId="463F5F07" w:rsidR="001B3E13" w:rsidRPr="00B84AAD" w:rsidRDefault="004205C1" w:rsidP="00A254FE">
      <w:pPr>
        <w:pStyle w:val="BodyText"/>
        <w:rPr>
          <w:rFonts w:ascii="Arial" w:hAnsi="Arial" w:cs="Arial"/>
          <w:b/>
          <w:sz w:val="20"/>
          <w:szCs w:val="20"/>
        </w:rPr>
      </w:pPr>
      <w:r w:rsidRPr="0066515E">
        <w:rPr>
          <w:rFonts w:ascii="Arial" w:hAnsi="Arial" w:cs="Arial"/>
          <w:b/>
          <w:color w:val="0070C0"/>
          <w:sz w:val="20"/>
          <w:szCs w:val="20"/>
        </w:rPr>
        <w:t>Renault Nissan Technical Business Center India (RNTBCI), Chennai, INDIA</w:t>
      </w:r>
      <w:r>
        <w:rPr>
          <w:rFonts w:ascii="Arial" w:hAnsi="Arial" w:cs="Arial"/>
          <w:b/>
          <w:sz w:val="20"/>
          <w:szCs w:val="20"/>
        </w:rPr>
        <w:tab/>
      </w:r>
      <w:r w:rsidR="00B06BA5">
        <w:rPr>
          <w:rFonts w:ascii="Arial" w:hAnsi="Arial" w:cs="Arial"/>
          <w:b/>
          <w:sz w:val="20"/>
          <w:szCs w:val="20"/>
        </w:rPr>
        <w:t xml:space="preserve">   </w:t>
      </w:r>
      <w:r w:rsidR="00A254FE">
        <w:rPr>
          <w:rFonts w:ascii="Arial" w:hAnsi="Arial" w:cs="Arial"/>
          <w:b/>
          <w:sz w:val="20"/>
          <w:szCs w:val="20"/>
        </w:rPr>
        <w:t>Sep 2019</w:t>
      </w:r>
      <w:r w:rsidR="008D5701" w:rsidRPr="00B84AAD">
        <w:rPr>
          <w:rFonts w:ascii="Arial" w:hAnsi="Arial" w:cs="Arial"/>
          <w:b/>
          <w:sz w:val="20"/>
          <w:szCs w:val="20"/>
        </w:rPr>
        <w:t xml:space="preserve"> </w:t>
      </w:r>
      <w:r w:rsidR="00B06BA5">
        <w:rPr>
          <w:rFonts w:ascii="Arial" w:hAnsi="Arial" w:cs="Arial"/>
          <w:b/>
          <w:sz w:val="20"/>
          <w:szCs w:val="20"/>
        </w:rPr>
        <w:t>–</w:t>
      </w:r>
      <w:r w:rsidR="008D5701" w:rsidRPr="00B84AAD">
        <w:rPr>
          <w:rFonts w:ascii="Arial" w:hAnsi="Arial" w:cs="Arial"/>
          <w:b/>
          <w:sz w:val="20"/>
          <w:szCs w:val="20"/>
        </w:rPr>
        <w:t xml:space="preserve"> </w:t>
      </w:r>
      <w:r w:rsidR="00BD159A" w:rsidRPr="00B84AAD">
        <w:rPr>
          <w:rFonts w:ascii="Arial" w:hAnsi="Arial" w:cs="Arial"/>
          <w:b/>
          <w:sz w:val="20"/>
          <w:szCs w:val="20"/>
        </w:rPr>
        <w:t>Dec</w:t>
      </w:r>
      <w:r w:rsidR="00B06BA5">
        <w:rPr>
          <w:rFonts w:ascii="Arial" w:hAnsi="Arial" w:cs="Arial"/>
          <w:b/>
          <w:sz w:val="20"/>
          <w:szCs w:val="20"/>
        </w:rPr>
        <w:t xml:space="preserve"> </w:t>
      </w:r>
      <w:r w:rsidR="00BD159A" w:rsidRPr="00B84AAD">
        <w:rPr>
          <w:rFonts w:ascii="Arial" w:hAnsi="Arial" w:cs="Arial"/>
          <w:b/>
          <w:sz w:val="20"/>
          <w:szCs w:val="20"/>
        </w:rPr>
        <w:t>2020</w:t>
      </w:r>
    </w:p>
    <w:p w14:paraId="592FA1FC" w14:textId="5348EC6D" w:rsidR="001B3E13" w:rsidRDefault="0006133C" w:rsidP="00A254FE">
      <w:pPr>
        <w:pStyle w:val="BodyText"/>
        <w:rPr>
          <w:rFonts w:ascii="Arial" w:hAnsi="Arial" w:cs="Arial"/>
          <w:b/>
          <w:sz w:val="20"/>
          <w:szCs w:val="20"/>
        </w:rPr>
      </w:pPr>
      <w:r>
        <w:rPr>
          <w:rFonts w:ascii="Arial" w:hAnsi="Arial" w:cs="Arial"/>
          <w:b/>
          <w:sz w:val="20"/>
          <w:szCs w:val="20"/>
        </w:rPr>
        <w:t xml:space="preserve">Assistance Manager – Data Science </w:t>
      </w:r>
      <w:r w:rsidR="00FF6B87">
        <w:rPr>
          <w:rFonts w:ascii="Arial" w:hAnsi="Arial" w:cs="Arial"/>
          <w:b/>
          <w:sz w:val="20"/>
          <w:szCs w:val="20"/>
        </w:rPr>
        <w:t>(Manufacturing Domain)</w:t>
      </w:r>
    </w:p>
    <w:p w14:paraId="48A44BA6" w14:textId="7C0803F4" w:rsidR="00FF6B87" w:rsidRPr="00B84AAD" w:rsidRDefault="00FF6B87" w:rsidP="00A254FE">
      <w:pPr>
        <w:pStyle w:val="BodyTex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Groupe Renault &amp; Nissan Motors</w:t>
      </w:r>
    </w:p>
    <w:p w14:paraId="3F596D23" w14:textId="2E7D95CC" w:rsidR="005B0BAB" w:rsidRPr="00A254FE" w:rsidRDefault="001B3E13" w:rsidP="00A254FE">
      <w:pPr>
        <w:pStyle w:val="BodyText"/>
        <w:rPr>
          <w:rFonts w:ascii="Arial" w:hAnsi="Arial" w:cs="Arial"/>
          <w:b/>
          <w:sz w:val="20"/>
          <w:szCs w:val="20"/>
          <w:u w:val="single"/>
        </w:rPr>
      </w:pPr>
      <w:r w:rsidRPr="00A254FE">
        <w:rPr>
          <w:rFonts w:ascii="Arial" w:hAnsi="Arial" w:cs="Arial"/>
          <w:b/>
          <w:sz w:val="20"/>
          <w:szCs w:val="20"/>
          <w:u w:val="single"/>
        </w:rPr>
        <w:t>Responsibilities:</w:t>
      </w:r>
    </w:p>
    <w:p w14:paraId="2EEBF321" w14:textId="3593E3BE" w:rsidR="005B0BAB" w:rsidRPr="00B84AAD" w:rsidRDefault="005B0BAB" w:rsidP="005B0BAB">
      <w:pPr>
        <w:numPr>
          <w:ilvl w:val="0"/>
          <w:numId w:val="11"/>
        </w:numPr>
        <w:shd w:val="clear" w:color="auto" w:fill="FFFFFF"/>
        <w:ind w:left="360"/>
        <w:jc w:val="both"/>
        <w:rPr>
          <w:rFonts w:ascii="Arial" w:hAnsi="Arial" w:cs="Arial"/>
          <w:sz w:val="20"/>
          <w:szCs w:val="20"/>
        </w:rPr>
      </w:pPr>
      <w:r w:rsidRPr="00B84AAD">
        <w:rPr>
          <w:rFonts w:ascii="Arial" w:hAnsi="Arial" w:cs="Arial"/>
          <w:sz w:val="20"/>
          <w:szCs w:val="20"/>
        </w:rPr>
        <w:t xml:space="preserve">Responsible </w:t>
      </w:r>
      <w:r w:rsidR="0016095E">
        <w:rPr>
          <w:rFonts w:ascii="Arial" w:hAnsi="Arial" w:cs="Arial"/>
          <w:sz w:val="20"/>
          <w:szCs w:val="20"/>
        </w:rPr>
        <w:t xml:space="preserve">for </w:t>
      </w:r>
      <w:r w:rsidR="00067B59" w:rsidRPr="00067B59">
        <w:rPr>
          <w:rFonts w:ascii="Arial" w:hAnsi="Arial" w:cs="Arial"/>
          <w:b/>
          <w:bCs/>
          <w:sz w:val="20"/>
          <w:szCs w:val="20"/>
        </w:rPr>
        <w:t>architecting</w:t>
      </w:r>
      <w:r w:rsidR="00067B59">
        <w:rPr>
          <w:rFonts w:ascii="Arial" w:hAnsi="Arial" w:cs="Arial"/>
          <w:sz w:val="20"/>
          <w:szCs w:val="20"/>
        </w:rPr>
        <w:t xml:space="preserve"> an</w:t>
      </w:r>
      <w:r w:rsidRPr="00B84AAD">
        <w:rPr>
          <w:rFonts w:ascii="Arial" w:hAnsi="Arial" w:cs="Arial"/>
          <w:sz w:val="20"/>
          <w:szCs w:val="20"/>
        </w:rPr>
        <w:t xml:space="preserve"> </w:t>
      </w:r>
      <w:r w:rsidR="00280D84" w:rsidRPr="00280D84">
        <w:rPr>
          <w:rFonts w:ascii="Arial" w:hAnsi="Arial" w:cs="Arial"/>
          <w:b/>
          <w:sz w:val="20"/>
          <w:szCs w:val="20"/>
        </w:rPr>
        <w:t>AI based Audit T</w:t>
      </w:r>
      <w:r w:rsidR="00BA27F3" w:rsidRPr="00280D84">
        <w:rPr>
          <w:rFonts w:ascii="Arial" w:hAnsi="Arial" w:cs="Arial"/>
          <w:b/>
          <w:sz w:val="20"/>
          <w:szCs w:val="20"/>
        </w:rPr>
        <w:t xml:space="preserve">ool </w:t>
      </w:r>
      <w:r w:rsidR="00BA27F3">
        <w:rPr>
          <w:rFonts w:ascii="Arial" w:hAnsi="Arial" w:cs="Arial"/>
          <w:sz w:val="20"/>
          <w:szCs w:val="20"/>
        </w:rPr>
        <w:t xml:space="preserve">to solve time consuming manual audit required on the engineering drawings for a major car manufacturer. </w:t>
      </w:r>
      <w:r w:rsidR="00D17FFB">
        <w:rPr>
          <w:rFonts w:ascii="Arial" w:hAnsi="Arial" w:cs="Arial"/>
          <w:sz w:val="20"/>
          <w:szCs w:val="20"/>
        </w:rPr>
        <w:t xml:space="preserve">Which improved the audit accuracy and turnaround time of audit on each component, reducing 2 FTEs overall. </w:t>
      </w:r>
    </w:p>
    <w:p w14:paraId="2CDB0976" w14:textId="43E819F3" w:rsidR="005B0BAB" w:rsidRDefault="005B0BAB" w:rsidP="00DA32E3">
      <w:pPr>
        <w:numPr>
          <w:ilvl w:val="0"/>
          <w:numId w:val="36"/>
        </w:numPr>
        <w:shd w:val="clear" w:color="auto" w:fill="FFFFFF"/>
        <w:jc w:val="both"/>
        <w:rPr>
          <w:rFonts w:ascii="Arial" w:hAnsi="Arial" w:cs="Arial"/>
          <w:sz w:val="20"/>
          <w:szCs w:val="20"/>
        </w:rPr>
      </w:pPr>
      <w:r w:rsidRPr="00B84AAD">
        <w:rPr>
          <w:rFonts w:ascii="Arial" w:hAnsi="Arial" w:cs="Arial"/>
          <w:sz w:val="20"/>
          <w:szCs w:val="20"/>
        </w:rPr>
        <w:t xml:space="preserve">Worked on </w:t>
      </w:r>
      <w:r w:rsidR="00BA27F3">
        <w:rPr>
          <w:rFonts w:ascii="Arial" w:hAnsi="Arial" w:cs="Arial"/>
          <w:sz w:val="20"/>
          <w:szCs w:val="20"/>
        </w:rPr>
        <w:t xml:space="preserve">image </w:t>
      </w:r>
      <w:r w:rsidRPr="00B84AAD">
        <w:rPr>
          <w:rFonts w:ascii="Arial" w:hAnsi="Arial" w:cs="Arial"/>
          <w:sz w:val="20"/>
          <w:szCs w:val="20"/>
        </w:rPr>
        <w:t xml:space="preserve">data </w:t>
      </w:r>
      <w:r w:rsidR="00BA27F3">
        <w:rPr>
          <w:rFonts w:ascii="Arial" w:hAnsi="Arial" w:cs="Arial"/>
          <w:sz w:val="20"/>
          <w:szCs w:val="20"/>
        </w:rPr>
        <w:t xml:space="preserve">pre-processing using </w:t>
      </w:r>
      <w:r w:rsidR="00BA27F3" w:rsidRPr="00280D84">
        <w:rPr>
          <w:rFonts w:ascii="Arial" w:hAnsi="Arial" w:cs="Arial"/>
          <w:b/>
          <w:sz w:val="20"/>
          <w:szCs w:val="20"/>
        </w:rPr>
        <w:t>OpenCV</w:t>
      </w:r>
      <w:r w:rsidR="00BA27F3">
        <w:rPr>
          <w:rFonts w:ascii="Arial" w:hAnsi="Arial" w:cs="Arial"/>
          <w:sz w:val="20"/>
          <w:szCs w:val="20"/>
        </w:rPr>
        <w:t xml:space="preserve"> </w:t>
      </w:r>
      <w:r w:rsidR="00673052">
        <w:rPr>
          <w:rFonts w:ascii="Arial" w:hAnsi="Arial" w:cs="Arial"/>
          <w:sz w:val="20"/>
          <w:szCs w:val="20"/>
        </w:rPr>
        <w:t>to improve the quality of training data.</w:t>
      </w:r>
    </w:p>
    <w:p w14:paraId="586EAF05" w14:textId="7F2C90F3" w:rsidR="00505412" w:rsidRPr="00505412" w:rsidRDefault="00505412" w:rsidP="00DA32E3">
      <w:pPr>
        <w:numPr>
          <w:ilvl w:val="0"/>
          <w:numId w:val="36"/>
        </w:numPr>
        <w:shd w:val="clear" w:color="auto" w:fill="FFFFFF"/>
        <w:jc w:val="both"/>
        <w:rPr>
          <w:rFonts w:ascii="Arial" w:hAnsi="Arial" w:cs="Arial"/>
          <w:sz w:val="20"/>
          <w:szCs w:val="20"/>
        </w:rPr>
      </w:pPr>
      <w:r>
        <w:rPr>
          <w:rFonts w:ascii="Arial" w:hAnsi="Arial" w:cs="Arial"/>
          <w:sz w:val="20"/>
          <w:szCs w:val="20"/>
        </w:rPr>
        <w:t xml:space="preserve">Responsible for </w:t>
      </w:r>
      <w:r w:rsidR="00673052" w:rsidRPr="00505412">
        <w:rPr>
          <w:rFonts w:ascii="Arial" w:hAnsi="Arial" w:cs="Arial"/>
          <w:sz w:val="20"/>
          <w:szCs w:val="20"/>
        </w:rPr>
        <w:t>designing</w:t>
      </w:r>
      <w:r w:rsidRPr="00505412">
        <w:rPr>
          <w:rFonts w:ascii="Arial" w:hAnsi="Arial" w:cs="Arial"/>
          <w:sz w:val="20"/>
          <w:szCs w:val="20"/>
        </w:rPr>
        <w:t xml:space="preserve"> the whole technical architecture into a text detection and object detection pipeline</w:t>
      </w:r>
      <w:r w:rsidR="00673052">
        <w:rPr>
          <w:rFonts w:ascii="Arial" w:hAnsi="Arial" w:cs="Arial"/>
          <w:sz w:val="20"/>
          <w:szCs w:val="20"/>
        </w:rPr>
        <w:t>.</w:t>
      </w:r>
    </w:p>
    <w:p w14:paraId="1E0E3F31" w14:textId="245852DE" w:rsidR="00505412" w:rsidRPr="00505412" w:rsidRDefault="00505412" w:rsidP="00DA32E3">
      <w:pPr>
        <w:numPr>
          <w:ilvl w:val="0"/>
          <w:numId w:val="36"/>
        </w:numPr>
        <w:shd w:val="clear" w:color="auto" w:fill="FFFFFF"/>
        <w:jc w:val="both"/>
        <w:rPr>
          <w:rFonts w:ascii="Arial" w:hAnsi="Arial" w:cs="Arial"/>
          <w:sz w:val="20"/>
          <w:szCs w:val="20"/>
        </w:rPr>
      </w:pPr>
      <w:r>
        <w:rPr>
          <w:rFonts w:ascii="Arial" w:hAnsi="Arial" w:cs="Arial"/>
          <w:sz w:val="20"/>
          <w:szCs w:val="20"/>
        </w:rPr>
        <w:t>Developed</w:t>
      </w:r>
      <w:r w:rsidRPr="00505412">
        <w:rPr>
          <w:rFonts w:ascii="Arial" w:hAnsi="Arial" w:cs="Arial"/>
          <w:sz w:val="20"/>
          <w:szCs w:val="20"/>
        </w:rPr>
        <w:t xml:space="preserve"> text detection pipeline with OpenCV for preprocessing (kernel operation) </w:t>
      </w:r>
      <w:r w:rsidR="00673052">
        <w:rPr>
          <w:rFonts w:ascii="Arial" w:hAnsi="Arial" w:cs="Arial"/>
          <w:sz w:val="20"/>
          <w:szCs w:val="20"/>
        </w:rPr>
        <w:t xml:space="preserve">and </w:t>
      </w:r>
      <w:proofErr w:type="spellStart"/>
      <w:r w:rsidR="00673052" w:rsidRPr="00280D84">
        <w:rPr>
          <w:rFonts w:ascii="Arial" w:hAnsi="Arial" w:cs="Arial"/>
          <w:b/>
          <w:sz w:val="20"/>
          <w:szCs w:val="20"/>
        </w:rPr>
        <w:t>pytesseract</w:t>
      </w:r>
      <w:proofErr w:type="spellEnd"/>
      <w:r w:rsidR="00673052">
        <w:rPr>
          <w:rFonts w:ascii="Arial" w:hAnsi="Arial" w:cs="Arial"/>
          <w:sz w:val="20"/>
          <w:szCs w:val="20"/>
        </w:rPr>
        <w:t xml:space="preserve"> to extract text.</w:t>
      </w:r>
    </w:p>
    <w:p w14:paraId="239B09C7" w14:textId="564EE2D1" w:rsidR="00505412" w:rsidRPr="00505412" w:rsidRDefault="00505412" w:rsidP="00DA32E3">
      <w:pPr>
        <w:numPr>
          <w:ilvl w:val="0"/>
          <w:numId w:val="36"/>
        </w:numPr>
        <w:shd w:val="clear" w:color="auto" w:fill="FFFFFF"/>
        <w:jc w:val="both"/>
        <w:rPr>
          <w:rFonts w:ascii="Arial" w:hAnsi="Arial" w:cs="Arial"/>
          <w:sz w:val="20"/>
          <w:szCs w:val="20"/>
        </w:rPr>
      </w:pPr>
      <w:r>
        <w:rPr>
          <w:rFonts w:ascii="Arial" w:hAnsi="Arial" w:cs="Arial"/>
          <w:sz w:val="20"/>
          <w:szCs w:val="20"/>
        </w:rPr>
        <w:t>Developed</w:t>
      </w:r>
      <w:r w:rsidRPr="00505412">
        <w:rPr>
          <w:rFonts w:ascii="Arial" w:hAnsi="Arial" w:cs="Arial"/>
          <w:sz w:val="20"/>
          <w:szCs w:val="20"/>
        </w:rPr>
        <w:t xml:space="preserve"> object detection pipeline with OpenCV </w:t>
      </w:r>
      <w:r w:rsidRPr="007571B8">
        <w:rPr>
          <w:rFonts w:ascii="Arial" w:hAnsi="Arial" w:cs="Arial"/>
          <w:b/>
          <w:sz w:val="20"/>
          <w:szCs w:val="20"/>
        </w:rPr>
        <w:t>morphological operations</w:t>
      </w:r>
      <w:r w:rsidRPr="00505412">
        <w:rPr>
          <w:rFonts w:ascii="Arial" w:hAnsi="Arial" w:cs="Arial"/>
          <w:sz w:val="20"/>
          <w:szCs w:val="20"/>
        </w:rPr>
        <w:t xml:space="preserve"> and image classification to classify extracted objects (symbols)</w:t>
      </w:r>
      <w:r w:rsidR="00673052">
        <w:rPr>
          <w:rFonts w:ascii="Arial" w:hAnsi="Arial" w:cs="Arial"/>
          <w:sz w:val="20"/>
          <w:szCs w:val="20"/>
        </w:rPr>
        <w:t>.</w:t>
      </w:r>
    </w:p>
    <w:p w14:paraId="2E90C694" w14:textId="1892571C" w:rsidR="00673052" w:rsidRPr="00673052" w:rsidRDefault="00673052" w:rsidP="00DA32E3">
      <w:pPr>
        <w:numPr>
          <w:ilvl w:val="0"/>
          <w:numId w:val="36"/>
        </w:numPr>
        <w:shd w:val="clear" w:color="auto" w:fill="FFFFFF"/>
        <w:jc w:val="both"/>
        <w:rPr>
          <w:rFonts w:ascii="Arial" w:hAnsi="Arial" w:cs="Arial"/>
          <w:sz w:val="20"/>
          <w:szCs w:val="20"/>
        </w:rPr>
      </w:pPr>
      <w:r w:rsidRPr="00673052">
        <w:rPr>
          <w:rFonts w:ascii="Arial" w:hAnsi="Arial" w:cs="Arial"/>
          <w:sz w:val="20"/>
          <w:szCs w:val="20"/>
        </w:rPr>
        <w:t>Involved in the collection of data to match templates.</w:t>
      </w:r>
    </w:p>
    <w:p w14:paraId="031EE74C" w14:textId="7B7345DD" w:rsidR="00673052" w:rsidRPr="00673052" w:rsidRDefault="00673052" w:rsidP="00DA32E3">
      <w:pPr>
        <w:numPr>
          <w:ilvl w:val="0"/>
          <w:numId w:val="36"/>
        </w:numPr>
        <w:shd w:val="clear" w:color="auto" w:fill="FFFFFF"/>
        <w:jc w:val="both"/>
        <w:rPr>
          <w:rFonts w:ascii="Arial" w:hAnsi="Arial" w:cs="Arial"/>
          <w:sz w:val="20"/>
          <w:szCs w:val="20"/>
        </w:rPr>
      </w:pPr>
      <w:r w:rsidRPr="00673052">
        <w:rPr>
          <w:rFonts w:ascii="Arial" w:hAnsi="Arial" w:cs="Arial"/>
          <w:sz w:val="20"/>
          <w:szCs w:val="20"/>
        </w:rPr>
        <w:t xml:space="preserve">Involved in the collection of data to build the </w:t>
      </w:r>
      <w:r w:rsidRPr="007571B8">
        <w:rPr>
          <w:rFonts w:ascii="Arial" w:hAnsi="Arial" w:cs="Arial"/>
          <w:b/>
          <w:sz w:val="20"/>
          <w:szCs w:val="20"/>
        </w:rPr>
        <w:t>image classification model</w:t>
      </w:r>
      <w:r w:rsidRPr="00673052">
        <w:rPr>
          <w:rFonts w:ascii="Arial" w:hAnsi="Arial" w:cs="Arial"/>
          <w:sz w:val="20"/>
          <w:szCs w:val="20"/>
        </w:rPr>
        <w:t>.</w:t>
      </w:r>
    </w:p>
    <w:p w14:paraId="539C05AE" w14:textId="586A9011" w:rsidR="00673052" w:rsidRPr="00673052" w:rsidRDefault="00673052" w:rsidP="00DA32E3">
      <w:pPr>
        <w:numPr>
          <w:ilvl w:val="0"/>
          <w:numId w:val="36"/>
        </w:numPr>
        <w:shd w:val="clear" w:color="auto" w:fill="FFFFFF"/>
        <w:jc w:val="both"/>
        <w:rPr>
          <w:rFonts w:ascii="Arial" w:hAnsi="Arial" w:cs="Arial"/>
          <w:sz w:val="20"/>
          <w:szCs w:val="20"/>
        </w:rPr>
      </w:pPr>
      <w:r>
        <w:rPr>
          <w:rFonts w:ascii="Arial" w:hAnsi="Arial" w:cs="Arial"/>
          <w:sz w:val="20"/>
          <w:szCs w:val="20"/>
        </w:rPr>
        <w:t>Developed</w:t>
      </w:r>
      <w:r w:rsidRPr="00673052">
        <w:rPr>
          <w:rFonts w:ascii="Arial" w:hAnsi="Arial" w:cs="Arial"/>
          <w:sz w:val="20"/>
          <w:szCs w:val="20"/>
        </w:rPr>
        <w:t xml:space="preserve"> deep learning classification model using </w:t>
      </w:r>
      <w:proofErr w:type="spellStart"/>
      <w:r w:rsidRPr="007571B8">
        <w:rPr>
          <w:rFonts w:ascii="Arial" w:hAnsi="Arial" w:cs="Arial"/>
          <w:b/>
          <w:sz w:val="20"/>
          <w:szCs w:val="20"/>
        </w:rPr>
        <w:t>keras</w:t>
      </w:r>
      <w:proofErr w:type="spellEnd"/>
      <w:r w:rsidRPr="00673052">
        <w:rPr>
          <w:rFonts w:ascii="Arial" w:hAnsi="Arial" w:cs="Arial"/>
          <w:sz w:val="20"/>
          <w:szCs w:val="20"/>
        </w:rPr>
        <w:t xml:space="preserve">. </w:t>
      </w:r>
    </w:p>
    <w:p w14:paraId="2392D176" w14:textId="7CCC789F" w:rsidR="00673052" w:rsidRPr="00673052" w:rsidRDefault="00673052" w:rsidP="00DA32E3">
      <w:pPr>
        <w:numPr>
          <w:ilvl w:val="0"/>
          <w:numId w:val="36"/>
        </w:numPr>
        <w:shd w:val="clear" w:color="auto" w:fill="FFFFFF"/>
        <w:jc w:val="both"/>
        <w:rPr>
          <w:rFonts w:ascii="Arial" w:hAnsi="Arial" w:cs="Arial"/>
          <w:sz w:val="20"/>
          <w:szCs w:val="20"/>
        </w:rPr>
      </w:pPr>
      <w:r>
        <w:rPr>
          <w:rFonts w:ascii="Arial" w:hAnsi="Arial" w:cs="Arial"/>
          <w:sz w:val="20"/>
          <w:szCs w:val="20"/>
        </w:rPr>
        <w:t>Applied</w:t>
      </w:r>
      <w:r w:rsidRPr="00673052">
        <w:rPr>
          <w:rFonts w:ascii="Arial" w:hAnsi="Arial" w:cs="Arial"/>
          <w:sz w:val="20"/>
          <w:szCs w:val="20"/>
        </w:rPr>
        <w:t xml:space="preserve"> </w:t>
      </w:r>
      <w:r w:rsidRPr="00280D84">
        <w:rPr>
          <w:rFonts w:ascii="Arial" w:hAnsi="Arial" w:cs="Arial"/>
          <w:b/>
          <w:sz w:val="20"/>
          <w:szCs w:val="20"/>
        </w:rPr>
        <w:t>Transfer Learning</w:t>
      </w:r>
      <w:r w:rsidRPr="00673052">
        <w:rPr>
          <w:rFonts w:ascii="Arial" w:hAnsi="Arial" w:cs="Arial"/>
          <w:sz w:val="20"/>
          <w:szCs w:val="20"/>
        </w:rPr>
        <w:t xml:space="preserve"> technique</w:t>
      </w:r>
      <w:r>
        <w:rPr>
          <w:rFonts w:ascii="Arial" w:hAnsi="Arial" w:cs="Arial"/>
          <w:sz w:val="20"/>
          <w:szCs w:val="20"/>
        </w:rPr>
        <w:t xml:space="preserve"> to enhance the model performance and thereby realizing a substantial improvement in the model performance. </w:t>
      </w:r>
    </w:p>
    <w:p w14:paraId="527A5FE7" w14:textId="097AB8D6" w:rsidR="00673052" w:rsidRPr="00673052" w:rsidRDefault="00673052" w:rsidP="00DA32E3">
      <w:pPr>
        <w:numPr>
          <w:ilvl w:val="0"/>
          <w:numId w:val="36"/>
        </w:numPr>
        <w:shd w:val="clear" w:color="auto" w:fill="FFFFFF"/>
        <w:jc w:val="both"/>
        <w:rPr>
          <w:rFonts w:ascii="Arial" w:hAnsi="Arial" w:cs="Arial"/>
          <w:sz w:val="20"/>
          <w:szCs w:val="20"/>
        </w:rPr>
      </w:pPr>
      <w:r w:rsidRPr="00673052">
        <w:rPr>
          <w:rFonts w:ascii="Arial" w:hAnsi="Arial" w:cs="Arial"/>
          <w:sz w:val="20"/>
          <w:szCs w:val="20"/>
        </w:rPr>
        <w:t>Utilized GCP cloud CPU for training deep learning model.</w:t>
      </w:r>
    </w:p>
    <w:p w14:paraId="35A31065" w14:textId="33038CE4" w:rsidR="005B0BAB" w:rsidRPr="00B84AAD" w:rsidRDefault="00BD2926" w:rsidP="00DA32E3">
      <w:pPr>
        <w:numPr>
          <w:ilvl w:val="0"/>
          <w:numId w:val="36"/>
        </w:numPr>
        <w:shd w:val="clear" w:color="auto" w:fill="FFFFFF"/>
        <w:jc w:val="both"/>
        <w:rPr>
          <w:rFonts w:ascii="Arial" w:hAnsi="Arial" w:cs="Arial"/>
          <w:sz w:val="20"/>
          <w:szCs w:val="20"/>
        </w:rPr>
      </w:pPr>
      <w:r>
        <w:rPr>
          <w:rFonts w:ascii="Arial" w:hAnsi="Arial" w:cs="Arial"/>
          <w:sz w:val="20"/>
          <w:szCs w:val="20"/>
        </w:rPr>
        <w:t>Exposure to</w:t>
      </w:r>
      <w:r w:rsidR="00A40FBB">
        <w:rPr>
          <w:rFonts w:ascii="Arial" w:hAnsi="Arial" w:cs="Arial"/>
          <w:sz w:val="20"/>
          <w:szCs w:val="20"/>
        </w:rPr>
        <w:t xml:space="preserve"> project </w:t>
      </w:r>
      <w:r>
        <w:rPr>
          <w:rFonts w:ascii="Arial" w:hAnsi="Arial" w:cs="Arial"/>
          <w:sz w:val="20"/>
          <w:szCs w:val="20"/>
        </w:rPr>
        <w:t xml:space="preserve">and workflow management </w:t>
      </w:r>
      <w:r w:rsidR="00A40FBB">
        <w:rPr>
          <w:rFonts w:ascii="Arial" w:hAnsi="Arial" w:cs="Arial"/>
          <w:sz w:val="20"/>
          <w:szCs w:val="20"/>
        </w:rPr>
        <w:t>using S</w:t>
      </w:r>
      <w:r>
        <w:rPr>
          <w:rFonts w:ascii="Arial" w:hAnsi="Arial" w:cs="Arial"/>
          <w:sz w:val="20"/>
          <w:szCs w:val="20"/>
        </w:rPr>
        <w:t>mart sheet.</w:t>
      </w:r>
    </w:p>
    <w:p w14:paraId="4BB8D0A7" w14:textId="4F56EA31" w:rsidR="005B0BAB" w:rsidRPr="00B84AAD" w:rsidRDefault="00AB5ECF" w:rsidP="00DA32E3">
      <w:pPr>
        <w:numPr>
          <w:ilvl w:val="0"/>
          <w:numId w:val="36"/>
        </w:numPr>
        <w:shd w:val="clear" w:color="auto" w:fill="FFFFFF"/>
        <w:jc w:val="both"/>
        <w:rPr>
          <w:rFonts w:ascii="Arial" w:hAnsi="Arial" w:cs="Arial"/>
          <w:sz w:val="20"/>
          <w:szCs w:val="20"/>
        </w:rPr>
      </w:pPr>
      <w:r>
        <w:rPr>
          <w:rFonts w:ascii="Arial" w:hAnsi="Arial" w:cs="Arial"/>
          <w:sz w:val="20"/>
          <w:szCs w:val="20"/>
        </w:rPr>
        <w:t xml:space="preserve">Deployed the trained model in </w:t>
      </w:r>
      <w:r w:rsidRPr="00280D84">
        <w:rPr>
          <w:rFonts w:ascii="Arial" w:hAnsi="Arial" w:cs="Arial"/>
          <w:b/>
          <w:sz w:val="20"/>
          <w:szCs w:val="20"/>
        </w:rPr>
        <w:t>GCP</w:t>
      </w:r>
      <w:r>
        <w:rPr>
          <w:rFonts w:ascii="Arial" w:hAnsi="Arial" w:cs="Arial"/>
          <w:sz w:val="20"/>
          <w:szCs w:val="20"/>
        </w:rPr>
        <w:t>, building an inference pipeline.</w:t>
      </w:r>
    </w:p>
    <w:p w14:paraId="600BDA99" w14:textId="77777777" w:rsidR="00E84CD6" w:rsidRDefault="00E84CD6" w:rsidP="00982DD6">
      <w:pPr>
        <w:pStyle w:val="BodyText"/>
        <w:rPr>
          <w:rFonts w:ascii="Arial" w:hAnsi="Arial" w:cs="Arial"/>
          <w:b/>
          <w:sz w:val="20"/>
          <w:szCs w:val="20"/>
        </w:rPr>
      </w:pPr>
    </w:p>
    <w:p w14:paraId="689CCA41" w14:textId="7DC00D36" w:rsidR="00982DD6" w:rsidRPr="00B84AAD" w:rsidRDefault="0006133C" w:rsidP="00982DD6">
      <w:pPr>
        <w:pStyle w:val="BodyText"/>
        <w:rPr>
          <w:rFonts w:ascii="Arial" w:hAnsi="Arial" w:cs="Arial"/>
          <w:b/>
          <w:sz w:val="20"/>
          <w:szCs w:val="20"/>
        </w:rPr>
      </w:pPr>
      <w:r w:rsidRPr="0066515E">
        <w:rPr>
          <w:rFonts w:ascii="Arial" w:hAnsi="Arial" w:cs="Arial"/>
          <w:b/>
          <w:color w:val="0070C0"/>
          <w:sz w:val="20"/>
          <w:szCs w:val="20"/>
        </w:rPr>
        <w:t xml:space="preserve">HCL </w:t>
      </w:r>
      <w:r w:rsidR="0066515E" w:rsidRPr="0066515E">
        <w:rPr>
          <w:rFonts w:ascii="Arial" w:hAnsi="Arial" w:cs="Arial"/>
          <w:b/>
          <w:color w:val="0070C0"/>
          <w:sz w:val="20"/>
          <w:szCs w:val="20"/>
        </w:rPr>
        <w:t>Technologies</w:t>
      </w:r>
      <w:r w:rsidRPr="0066515E">
        <w:rPr>
          <w:rFonts w:ascii="Arial" w:hAnsi="Arial" w:cs="Arial"/>
          <w:b/>
          <w:color w:val="0070C0"/>
          <w:sz w:val="20"/>
          <w:szCs w:val="20"/>
        </w:rPr>
        <w:t>, Chennai, INDIA</w:t>
      </w:r>
      <w:r w:rsidR="00982DD6" w:rsidRPr="0066515E">
        <w:rPr>
          <w:rFonts w:ascii="Arial" w:hAnsi="Arial" w:cs="Arial"/>
          <w:b/>
          <w:color w:val="0070C0"/>
          <w:sz w:val="20"/>
          <w:szCs w:val="20"/>
        </w:rPr>
        <w:t xml:space="preserve">                                                             </w:t>
      </w:r>
      <w:r w:rsidR="00C178F5" w:rsidRPr="0066515E">
        <w:rPr>
          <w:rFonts w:ascii="Arial" w:hAnsi="Arial" w:cs="Arial"/>
          <w:b/>
          <w:color w:val="0070C0"/>
          <w:sz w:val="20"/>
          <w:szCs w:val="20"/>
        </w:rPr>
        <w:t xml:space="preserve">         </w:t>
      </w:r>
      <w:r w:rsidRPr="0066515E">
        <w:rPr>
          <w:rFonts w:ascii="Arial" w:hAnsi="Arial" w:cs="Arial"/>
          <w:b/>
          <w:color w:val="0070C0"/>
          <w:sz w:val="20"/>
          <w:szCs w:val="20"/>
        </w:rPr>
        <w:t xml:space="preserve">  </w:t>
      </w:r>
      <w:r>
        <w:rPr>
          <w:rFonts w:ascii="Arial" w:hAnsi="Arial" w:cs="Arial"/>
          <w:b/>
          <w:sz w:val="20"/>
          <w:szCs w:val="20"/>
        </w:rPr>
        <w:t>Jan 2015</w:t>
      </w:r>
      <w:r w:rsidR="00982DD6" w:rsidRPr="00B84AAD">
        <w:rPr>
          <w:rFonts w:ascii="Arial" w:hAnsi="Arial" w:cs="Arial"/>
          <w:b/>
          <w:sz w:val="20"/>
          <w:szCs w:val="20"/>
        </w:rPr>
        <w:t xml:space="preserve"> – </w:t>
      </w:r>
      <w:r>
        <w:rPr>
          <w:rFonts w:ascii="Arial" w:hAnsi="Arial" w:cs="Arial"/>
          <w:b/>
          <w:sz w:val="20"/>
          <w:szCs w:val="20"/>
        </w:rPr>
        <w:t>Aug 2019</w:t>
      </w:r>
    </w:p>
    <w:p w14:paraId="6207FB53" w14:textId="2749FCA9" w:rsidR="001B3E13" w:rsidRDefault="0006133C" w:rsidP="00982DD6">
      <w:pPr>
        <w:pStyle w:val="BodyText"/>
        <w:rPr>
          <w:rFonts w:ascii="Arial" w:hAnsi="Arial" w:cs="Arial"/>
          <w:b/>
          <w:sz w:val="20"/>
          <w:szCs w:val="20"/>
        </w:rPr>
      </w:pPr>
      <w:r>
        <w:rPr>
          <w:rFonts w:ascii="Arial" w:hAnsi="Arial" w:cs="Arial"/>
          <w:b/>
          <w:sz w:val="20"/>
          <w:szCs w:val="20"/>
        </w:rPr>
        <w:t xml:space="preserve">Senior Software Engineer </w:t>
      </w:r>
      <w:r w:rsidR="00226F15">
        <w:rPr>
          <w:rFonts w:ascii="Arial" w:hAnsi="Arial" w:cs="Arial"/>
          <w:b/>
          <w:sz w:val="20"/>
          <w:szCs w:val="20"/>
        </w:rPr>
        <w:t>- Data</w:t>
      </w:r>
      <w:r>
        <w:rPr>
          <w:rFonts w:ascii="Arial" w:hAnsi="Arial" w:cs="Arial"/>
          <w:b/>
          <w:sz w:val="20"/>
          <w:szCs w:val="20"/>
        </w:rPr>
        <w:t xml:space="preserve"> Science</w:t>
      </w:r>
      <w:r w:rsidR="00144E89">
        <w:rPr>
          <w:rFonts w:ascii="Arial" w:hAnsi="Arial" w:cs="Arial"/>
          <w:b/>
          <w:sz w:val="20"/>
          <w:szCs w:val="20"/>
        </w:rPr>
        <w:t xml:space="preserve"> (Semi-Conductor </w:t>
      </w:r>
      <w:r w:rsidR="00091AB5">
        <w:rPr>
          <w:rFonts w:ascii="Arial" w:hAnsi="Arial" w:cs="Arial"/>
          <w:b/>
          <w:sz w:val="20"/>
          <w:szCs w:val="20"/>
        </w:rPr>
        <w:t xml:space="preserve">&amp; Finance </w:t>
      </w:r>
      <w:r w:rsidR="00144E89">
        <w:rPr>
          <w:rFonts w:ascii="Arial" w:hAnsi="Arial" w:cs="Arial"/>
          <w:b/>
          <w:sz w:val="20"/>
          <w:szCs w:val="20"/>
        </w:rPr>
        <w:t>Domain)</w:t>
      </w:r>
    </w:p>
    <w:p w14:paraId="258B2030" w14:textId="1804CF76" w:rsidR="00144E89" w:rsidRDefault="00144E89" w:rsidP="00982DD6">
      <w:pPr>
        <w:pStyle w:val="BodyTex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KLA </w:t>
      </w:r>
      <w:proofErr w:type="spellStart"/>
      <w:r>
        <w:rPr>
          <w:rFonts w:ascii="Arial" w:hAnsi="Arial" w:cs="Arial"/>
          <w:b/>
          <w:sz w:val="20"/>
          <w:szCs w:val="20"/>
        </w:rPr>
        <w:t>Tencor</w:t>
      </w:r>
      <w:proofErr w:type="spellEnd"/>
    </w:p>
    <w:p w14:paraId="55766FBD" w14:textId="3FBE7D7F" w:rsidR="00091AB5" w:rsidRPr="00B84AAD" w:rsidRDefault="00091AB5" w:rsidP="00982DD6">
      <w:pPr>
        <w:pStyle w:val="BodyText"/>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International Personal Finance</w:t>
      </w:r>
    </w:p>
    <w:p w14:paraId="67418594" w14:textId="2F4024D3" w:rsidR="00982DD6" w:rsidRPr="00B84AAD" w:rsidRDefault="00982DD6" w:rsidP="00982DD6">
      <w:pPr>
        <w:pStyle w:val="BodyText"/>
        <w:rPr>
          <w:rFonts w:ascii="Arial" w:hAnsi="Arial" w:cs="Arial"/>
          <w:b/>
          <w:sz w:val="20"/>
          <w:szCs w:val="20"/>
          <w:u w:val="single"/>
        </w:rPr>
      </w:pPr>
      <w:r w:rsidRPr="00B84AAD">
        <w:rPr>
          <w:rFonts w:ascii="Arial" w:hAnsi="Arial" w:cs="Arial"/>
          <w:b/>
          <w:sz w:val="20"/>
          <w:szCs w:val="20"/>
          <w:u w:val="single"/>
        </w:rPr>
        <w:t>Responsibilities:</w:t>
      </w:r>
    </w:p>
    <w:p w14:paraId="58478FEF" w14:textId="0057EB99" w:rsidR="00982DD6" w:rsidRPr="00B84AAD" w:rsidRDefault="00982DD6" w:rsidP="00C65EFC">
      <w:pPr>
        <w:numPr>
          <w:ilvl w:val="0"/>
          <w:numId w:val="9"/>
        </w:numPr>
        <w:shd w:val="clear" w:color="auto" w:fill="FFFFFF"/>
        <w:spacing w:before="10" w:after="10"/>
        <w:ind w:left="360"/>
        <w:jc w:val="both"/>
        <w:rPr>
          <w:rFonts w:ascii="Arial" w:hAnsi="Arial" w:cs="Arial"/>
          <w:sz w:val="20"/>
          <w:szCs w:val="20"/>
        </w:rPr>
      </w:pPr>
      <w:r w:rsidRPr="00B84AAD">
        <w:rPr>
          <w:rFonts w:ascii="Arial" w:hAnsi="Arial" w:cs="Arial"/>
          <w:sz w:val="20"/>
          <w:szCs w:val="20"/>
        </w:rPr>
        <w:t>Documented the complete process flow to describe program development, logic, testing, and implementation, application integration, coding.</w:t>
      </w:r>
    </w:p>
    <w:p w14:paraId="5B8F89F3" w14:textId="7C674DE1" w:rsidR="00311A78" w:rsidRDefault="00982DD6" w:rsidP="00311A78">
      <w:pPr>
        <w:numPr>
          <w:ilvl w:val="0"/>
          <w:numId w:val="11"/>
        </w:numPr>
        <w:shd w:val="clear" w:color="auto" w:fill="FFFFFF"/>
        <w:ind w:left="360"/>
        <w:jc w:val="both"/>
        <w:rPr>
          <w:rFonts w:ascii="Arial" w:hAnsi="Arial" w:cs="Arial"/>
          <w:sz w:val="20"/>
          <w:szCs w:val="20"/>
        </w:rPr>
      </w:pPr>
      <w:r w:rsidRPr="00B84AAD">
        <w:rPr>
          <w:rFonts w:ascii="Arial" w:hAnsi="Arial" w:cs="Arial"/>
          <w:sz w:val="20"/>
          <w:szCs w:val="20"/>
        </w:rPr>
        <w:t xml:space="preserve">Worked with internal architects and, assisting in the development of current and target state enterprise data </w:t>
      </w:r>
      <w:r w:rsidR="002C7E65" w:rsidRPr="00B84AAD">
        <w:rPr>
          <w:rFonts w:ascii="Arial" w:hAnsi="Arial" w:cs="Arial"/>
          <w:sz w:val="20"/>
          <w:szCs w:val="20"/>
        </w:rPr>
        <w:t>architectures.</w:t>
      </w:r>
      <w:r w:rsidR="00311A78" w:rsidRPr="00311A78">
        <w:rPr>
          <w:rFonts w:ascii="Arial" w:hAnsi="Arial" w:cs="Arial"/>
          <w:sz w:val="20"/>
          <w:szCs w:val="20"/>
        </w:rPr>
        <w:t xml:space="preserve"> </w:t>
      </w:r>
    </w:p>
    <w:p w14:paraId="67A84582" w14:textId="2C2EA8FA" w:rsidR="00311A78" w:rsidRDefault="00311A78" w:rsidP="00311A78">
      <w:pPr>
        <w:numPr>
          <w:ilvl w:val="0"/>
          <w:numId w:val="11"/>
        </w:numPr>
        <w:shd w:val="clear" w:color="auto" w:fill="FFFFFF"/>
        <w:ind w:left="360"/>
        <w:jc w:val="both"/>
        <w:rPr>
          <w:rFonts w:ascii="Arial" w:hAnsi="Arial" w:cs="Arial"/>
          <w:sz w:val="20"/>
          <w:szCs w:val="20"/>
        </w:rPr>
      </w:pPr>
      <w:r>
        <w:rPr>
          <w:rFonts w:ascii="Arial" w:hAnsi="Arial" w:cs="Arial"/>
          <w:sz w:val="20"/>
          <w:szCs w:val="20"/>
        </w:rPr>
        <w:t xml:space="preserve">Developed Deep learning models to identify </w:t>
      </w:r>
      <w:r w:rsidRPr="00C56392">
        <w:rPr>
          <w:rFonts w:ascii="Arial" w:hAnsi="Arial" w:cs="Arial"/>
          <w:b/>
          <w:sz w:val="20"/>
          <w:szCs w:val="20"/>
        </w:rPr>
        <w:t>defects</w:t>
      </w:r>
      <w:r>
        <w:rPr>
          <w:rFonts w:ascii="Arial" w:hAnsi="Arial" w:cs="Arial"/>
          <w:sz w:val="20"/>
          <w:szCs w:val="20"/>
        </w:rPr>
        <w:t xml:space="preserve"> </w:t>
      </w:r>
      <w:r w:rsidRPr="00C56392">
        <w:rPr>
          <w:rFonts w:ascii="Arial" w:hAnsi="Arial" w:cs="Arial"/>
          <w:b/>
          <w:sz w:val="20"/>
          <w:szCs w:val="20"/>
        </w:rPr>
        <w:t>in</w:t>
      </w:r>
      <w:r>
        <w:rPr>
          <w:rFonts w:ascii="Arial" w:hAnsi="Arial" w:cs="Arial"/>
          <w:sz w:val="20"/>
          <w:szCs w:val="20"/>
        </w:rPr>
        <w:t xml:space="preserve"> </w:t>
      </w:r>
      <w:r w:rsidRPr="00C56392">
        <w:rPr>
          <w:rFonts w:ascii="Arial" w:hAnsi="Arial" w:cs="Arial"/>
          <w:b/>
          <w:sz w:val="20"/>
          <w:szCs w:val="20"/>
        </w:rPr>
        <w:t>wafer</w:t>
      </w:r>
      <w:r>
        <w:rPr>
          <w:rFonts w:ascii="Arial" w:hAnsi="Arial" w:cs="Arial"/>
          <w:sz w:val="20"/>
          <w:szCs w:val="20"/>
        </w:rPr>
        <w:t xml:space="preserve"> in a </w:t>
      </w:r>
      <w:r w:rsidRPr="00C56392">
        <w:rPr>
          <w:rFonts w:ascii="Arial" w:hAnsi="Arial" w:cs="Arial"/>
          <w:b/>
          <w:sz w:val="20"/>
          <w:szCs w:val="20"/>
        </w:rPr>
        <w:t>semiconductor</w:t>
      </w:r>
      <w:r>
        <w:rPr>
          <w:rFonts w:ascii="Arial" w:hAnsi="Arial" w:cs="Arial"/>
          <w:sz w:val="20"/>
          <w:szCs w:val="20"/>
        </w:rPr>
        <w:t xml:space="preserve"> equipment </w:t>
      </w:r>
    </w:p>
    <w:p w14:paraId="3D7F7B7F" w14:textId="504B7EE7" w:rsidR="00311A78" w:rsidRDefault="00311A78" w:rsidP="00311A78">
      <w:pPr>
        <w:numPr>
          <w:ilvl w:val="0"/>
          <w:numId w:val="11"/>
        </w:numPr>
        <w:shd w:val="clear" w:color="auto" w:fill="FFFFFF"/>
        <w:ind w:left="360"/>
        <w:jc w:val="both"/>
        <w:rPr>
          <w:rFonts w:ascii="Arial" w:hAnsi="Arial" w:cs="Arial"/>
          <w:sz w:val="20"/>
          <w:szCs w:val="20"/>
        </w:rPr>
      </w:pPr>
      <w:r>
        <w:rPr>
          <w:rFonts w:ascii="Arial" w:hAnsi="Arial" w:cs="Arial"/>
          <w:sz w:val="20"/>
          <w:szCs w:val="20"/>
        </w:rPr>
        <w:t xml:space="preserve">Involved in preprocessing of image data using </w:t>
      </w:r>
      <w:r w:rsidR="004D5D19">
        <w:rPr>
          <w:rFonts w:ascii="Arial" w:hAnsi="Arial" w:cs="Arial"/>
          <w:sz w:val="20"/>
          <w:szCs w:val="20"/>
        </w:rPr>
        <w:t>Image Processing frameworks.</w:t>
      </w:r>
    </w:p>
    <w:p w14:paraId="0CC39E0F" w14:textId="74439885" w:rsidR="00982DD6" w:rsidRDefault="00982DD6" w:rsidP="00C65EFC">
      <w:pPr>
        <w:numPr>
          <w:ilvl w:val="0"/>
          <w:numId w:val="9"/>
        </w:numPr>
        <w:shd w:val="clear" w:color="auto" w:fill="FFFFFF"/>
        <w:spacing w:before="10" w:after="10"/>
        <w:ind w:left="360"/>
        <w:jc w:val="both"/>
        <w:rPr>
          <w:rFonts w:ascii="Arial" w:hAnsi="Arial" w:cs="Arial"/>
          <w:sz w:val="20"/>
          <w:szCs w:val="20"/>
        </w:rPr>
      </w:pPr>
      <w:r w:rsidRPr="00B84AAD">
        <w:rPr>
          <w:rFonts w:ascii="Arial" w:hAnsi="Arial" w:cs="Arial"/>
          <w:sz w:val="20"/>
          <w:szCs w:val="20"/>
        </w:rPr>
        <w:t>Worked with project team representatives to ensure that logical and physical data models were developed in line with corporate standards and guidelines.</w:t>
      </w:r>
    </w:p>
    <w:p w14:paraId="080BAD90" w14:textId="144E0534" w:rsidR="00B3515A" w:rsidRPr="00B84AAD" w:rsidRDefault="00B3515A" w:rsidP="00B3515A">
      <w:pPr>
        <w:numPr>
          <w:ilvl w:val="0"/>
          <w:numId w:val="31"/>
        </w:numPr>
        <w:shd w:val="clear" w:color="auto" w:fill="FFFFFF"/>
        <w:tabs>
          <w:tab w:val="clear" w:pos="720"/>
          <w:tab w:val="num" w:pos="360"/>
        </w:tabs>
        <w:ind w:left="360"/>
        <w:jc w:val="both"/>
        <w:rPr>
          <w:rFonts w:ascii="Arial" w:hAnsi="Arial" w:cs="Arial"/>
          <w:sz w:val="20"/>
          <w:szCs w:val="20"/>
        </w:rPr>
      </w:pPr>
      <w:r w:rsidRPr="00B84AAD">
        <w:rPr>
          <w:rFonts w:ascii="Arial" w:hAnsi="Arial" w:cs="Arial"/>
          <w:sz w:val="20"/>
          <w:szCs w:val="20"/>
        </w:rPr>
        <w:t>Demonstrated and build statistical / machine learning systems to solve large-scale customer-focused problems and leveraging statistical methods and applying them to real-world business problems</w:t>
      </w:r>
    </w:p>
    <w:p w14:paraId="07E959E5" w14:textId="62891D8F" w:rsidR="00B3515A" w:rsidRDefault="00B3515A" w:rsidP="00B3515A">
      <w:pPr>
        <w:numPr>
          <w:ilvl w:val="0"/>
          <w:numId w:val="11"/>
        </w:numPr>
        <w:shd w:val="clear" w:color="auto" w:fill="FFFFFF"/>
        <w:ind w:left="360"/>
        <w:jc w:val="both"/>
        <w:rPr>
          <w:rFonts w:ascii="Arial" w:hAnsi="Arial" w:cs="Arial"/>
          <w:sz w:val="20"/>
          <w:szCs w:val="20"/>
        </w:rPr>
      </w:pPr>
      <w:r w:rsidRPr="00B84AAD">
        <w:rPr>
          <w:rFonts w:ascii="Arial" w:hAnsi="Arial" w:cs="Arial"/>
          <w:sz w:val="20"/>
          <w:szCs w:val="20"/>
        </w:rPr>
        <w:t>Performed preliminary data analysis using descriptive statistics and handled anomalies such as removing duplicates and imputing missing values.</w:t>
      </w:r>
      <w:r w:rsidRPr="00B3515A">
        <w:rPr>
          <w:rFonts w:ascii="Arial" w:hAnsi="Arial" w:cs="Arial"/>
          <w:sz w:val="20"/>
          <w:szCs w:val="20"/>
        </w:rPr>
        <w:t xml:space="preserve"> </w:t>
      </w:r>
    </w:p>
    <w:p w14:paraId="6F91F63A" w14:textId="1AE0E31A" w:rsidR="00B3515A" w:rsidRPr="00B84AAD" w:rsidRDefault="00B3515A" w:rsidP="00B3515A">
      <w:pPr>
        <w:numPr>
          <w:ilvl w:val="0"/>
          <w:numId w:val="11"/>
        </w:numPr>
        <w:shd w:val="clear" w:color="auto" w:fill="FFFFFF"/>
        <w:ind w:left="360"/>
        <w:jc w:val="both"/>
        <w:rPr>
          <w:rFonts w:ascii="Arial" w:hAnsi="Arial" w:cs="Arial"/>
          <w:sz w:val="20"/>
          <w:szCs w:val="20"/>
        </w:rPr>
      </w:pPr>
      <w:r w:rsidRPr="00B84AAD">
        <w:rPr>
          <w:rFonts w:ascii="Arial" w:hAnsi="Arial" w:cs="Arial"/>
          <w:sz w:val="20"/>
          <w:szCs w:val="20"/>
        </w:rPr>
        <w:t>Develop necessary connectors to plug ML software into wider data pipeline architectures.</w:t>
      </w:r>
    </w:p>
    <w:p w14:paraId="5BC46074" w14:textId="5315649E" w:rsidR="00D204C0" w:rsidRDefault="00B3515A" w:rsidP="00B3515A">
      <w:pPr>
        <w:numPr>
          <w:ilvl w:val="0"/>
          <w:numId w:val="11"/>
        </w:numPr>
        <w:shd w:val="clear" w:color="auto" w:fill="FFFFFF"/>
        <w:ind w:left="360"/>
        <w:jc w:val="both"/>
        <w:rPr>
          <w:rFonts w:ascii="Arial" w:hAnsi="Arial" w:cs="Arial"/>
          <w:sz w:val="20"/>
          <w:szCs w:val="20"/>
        </w:rPr>
      </w:pPr>
      <w:r w:rsidRPr="00B84AAD">
        <w:rPr>
          <w:rFonts w:ascii="Arial" w:hAnsi="Arial" w:cs="Arial"/>
          <w:sz w:val="20"/>
          <w:szCs w:val="20"/>
        </w:rPr>
        <w:t>Identify and assess available </w:t>
      </w:r>
      <w:r w:rsidRPr="00B84AAD">
        <w:rPr>
          <w:rStyle w:val="Strong"/>
          <w:rFonts w:ascii="Arial" w:hAnsi="Arial" w:cs="Arial"/>
          <w:color w:val="000000"/>
          <w:sz w:val="20"/>
          <w:szCs w:val="20"/>
        </w:rPr>
        <w:t>machine learning </w:t>
      </w:r>
      <w:r w:rsidRPr="00B84AAD">
        <w:rPr>
          <w:rFonts w:ascii="Arial" w:hAnsi="Arial" w:cs="Arial"/>
          <w:sz w:val="20"/>
          <w:szCs w:val="20"/>
        </w:rPr>
        <w:t>and</w:t>
      </w:r>
      <w:r w:rsidRPr="00B84AAD">
        <w:rPr>
          <w:rStyle w:val="Strong"/>
          <w:rFonts w:ascii="Arial" w:hAnsi="Arial" w:cs="Arial"/>
          <w:color w:val="000000"/>
          <w:sz w:val="20"/>
          <w:szCs w:val="20"/>
        </w:rPr>
        <w:t> statistical analysis</w:t>
      </w:r>
      <w:r w:rsidRPr="00B84AAD">
        <w:rPr>
          <w:rFonts w:ascii="Arial" w:hAnsi="Arial" w:cs="Arial"/>
          <w:sz w:val="20"/>
          <w:szCs w:val="20"/>
        </w:rPr>
        <w:t> libraries (including regressors, classifiers, statistical tests, and clustering algorithms).</w:t>
      </w:r>
    </w:p>
    <w:p w14:paraId="4DDEAB6A" w14:textId="116E1ED4" w:rsidR="003C748D" w:rsidRDefault="003C748D" w:rsidP="003C748D">
      <w:pPr>
        <w:numPr>
          <w:ilvl w:val="0"/>
          <w:numId w:val="9"/>
        </w:numPr>
        <w:shd w:val="clear" w:color="auto" w:fill="FFFFFF"/>
        <w:spacing w:before="10" w:after="10"/>
        <w:ind w:left="360"/>
        <w:jc w:val="both"/>
        <w:rPr>
          <w:rFonts w:ascii="Arial" w:hAnsi="Arial" w:cs="Arial"/>
          <w:sz w:val="20"/>
          <w:szCs w:val="20"/>
        </w:rPr>
      </w:pPr>
      <w:r w:rsidRPr="00B84AAD">
        <w:rPr>
          <w:rFonts w:ascii="Arial" w:hAnsi="Arial" w:cs="Arial"/>
          <w:sz w:val="20"/>
          <w:szCs w:val="20"/>
        </w:rPr>
        <w:lastRenderedPageBreak/>
        <w:t>Conducted daily scrums and weekly sprints to understand the blockers and resolve them.</w:t>
      </w:r>
    </w:p>
    <w:p w14:paraId="638874D7" w14:textId="40E3F153" w:rsidR="005F1E98" w:rsidRDefault="005F1E98" w:rsidP="003C748D">
      <w:pPr>
        <w:numPr>
          <w:ilvl w:val="0"/>
          <w:numId w:val="9"/>
        </w:numPr>
        <w:shd w:val="clear" w:color="auto" w:fill="FFFFFF"/>
        <w:spacing w:before="10" w:after="10"/>
        <w:ind w:left="360"/>
        <w:jc w:val="both"/>
        <w:rPr>
          <w:rFonts w:ascii="Arial" w:hAnsi="Arial" w:cs="Arial"/>
          <w:sz w:val="20"/>
          <w:szCs w:val="20"/>
        </w:rPr>
      </w:pPr>
      <w:r>
        <w:rPr>
          <w:rFonts w:ascii="Arial" w:hAnsi="Arial" w:cs="Arial"/>
          <w:sz w:val="20"/>
          <w:szCs w:val="20"/>
        </w:rPr>
        <w:t xml:space="preserve">Worked in client location, UK to collect project requirement and documented it using agile tools. </w:t>
      </w:r>
    </w:p>
    <w:p w14:paraId="7FA9B459" w14:textId="4E0BD6C8" w:rsidR="003C748D" w:rsidRPr="000702D1" w:rsidRDefault="005F1E98" w:rsidP="00EB5139">
      <w:pPr>
        <w:numPr>
          <w:ilvl w:val="0"/>
          <w:numId w:val="9"/>
        </w:numPr>
        <w:shd w:val="clear" w:color="auto" w:fill="FFFFFF"/>
        <w:spacing w:before="10" w:after="10"/>
        <w:ind w:left="360"/>
        <w:jc w:val="both"/>
        <w:rPr>
          <w:rFonts w:ascii="Arial" w:hAnsi="Arial" w:cs="Arial"/>
          <w:sz w:val="20"/>
          <w:szCs w:val="20"/>
        </w:rPr>
      </w:pPr>
      <w:r w:rsidRPr="000702D1">
        <w:rPr>
          <w:rFonts w:ascii="Arial" w:hAnsi="Arial" w:cs="Arial"/>
          <w:sz w:val="20"/>
          <w:szCs w:val="20"/>
        </w:rPr>
        <w:t xml:space="preserve">Handled a client facing role in the UK, which enabled success conversion of 2 projects from a pilot stage. </w:t>
      </w:r>
    </w:p>
    <w:p w14:paraId="5B060C5E" w14:textId="77777777" w:rsidR="00DE0AA4" w:rsidRDefault="00DE0AA4" w:rsidP="00D6469D">
      <w:pPr>
        <w:pStyle w:val="BodyText"/>
        <w:rPr>
          <w:rFonts w:ascii="Arial" w:hAnsi="Arial" w:cs="Arial"/>
          <w:b/>
          <w:sz w:val="20"/>
          <w:szCs w:val="20"/>
        </w:rPr>
      </w:pPr>
    </w:p>
    <w:p w14:paraId="16067F70" w14:textId="365B4E28" w:rsidR="00D6469D" w:rsidRPr="00B84AAD" w:rsidRDefault="00A023DE" w:rsidP="00D6469D">
      <w:pPr>
        <w:pStyle w:val="BodyText"/>
        <w:rPr>
          <w:rFonts w:ascii="Arial" w:hAnsi="Arial" w:cs="Arial"/>
          <w:b/>
          <w:sz w:val="20"/>
          <w:szCs w:val="20"/>
        </w:rPr>
      </w:pPr>
      <w:r w:rsidRPr="0066515E">
        <w:rPr>
          <w:rFonts w:ascii="Arial" w:hAnsi="Arial" w:cs="Arial"/>
          <w:b/>
          <w:color w:val="0070C0"/>
          <w:sz w:val="20"/>
          <w:szCs w:val="20"/>
        </w:rPr>
        <w:t>CGI</w:t>
      </w:r>
      <w:r w:rsidR="00D46CCF" w:rsidRPr="0066515E">
        <w:rPr>
          <w:rFonts w:ascii="Arial" w:hAnsi="Arial" w:cs="Arial"/>
          <w:b/>
          <w:color w:val="0070C0"/>
          <w:sz w:val="20"/>
          <w:szCs w:val="20"/>
        </w:rPr>
        <w:t>,</w:t>
      </w:r>
      <w:r w:rsidRPr="0066515E">
        <w:rPr>
          <w:rFonts w:ascii="Arial" w:hAnsi="Arial" w:cs="Arial"/>
          <w:b/>
          <w:color w:val="0070C0"/>
          <w:sz w:val="20"/>
          <w:szCs w:val="20"/>
        </w:rPr>
        <w:t xml:space="preserve"> Bangalore, INDIA</w:t>
      </w:r>
      <w:r w:rsidR="00002AD4" w:rsidRPr="0066515E">
        <w:rPr>
          <w:rFonts w:ascii="Arial" w:hAnsi="Arial" w:cs="Arial"/>
          <w:b/>
          <w:color w:val="0070C0"/>
          <w:sz w:val="20"/>
          <w:szCs w:val="20"/>
        </w:rPr>
        <w:t xml:space="preserve"> </w:t>
      </w:r>
      <w:r w:rsidR="00D46CCF" w:rsidRPr="00B84AAD">
        <w:rPr>
          <w:rFonts w:ascii="Arial" w:hAnsi="Arial" w:cs="Arial"/>
          <w:b/>
          <w:sz w:val="20"/>
          <w:szCs w:val="20"/>
        </w:rPr>
        <w:tab/>
        <w:t xml:space="preserve">    </w:t>
      </w:r>
      <w:r w:rsidR="00D6469D" w:rsidRPr="00B84AAD">
        <w:rPr>
          <w:rFonts w:ascii="Arial" w:hAnsi="Arial" w:cs="Arial"/>
          <w:b/>
          <w:sz w:val="20"/>
          <w:szCs w:val="20"/>
        </w:rPr>
        <w:tab/>
      </w:r>
      <w:r w:rsidR="00002AD4" w:rsidRPr="00B84AAD">
        <w:rPr>
          <w:rFonts w:ascii="Arial" w:hAnsi="Arial" w:cs="Arial"/>
          <w:b/>
          <w:sz w:val="20"/>
          <w:szCs w:val="20"/>
        </w:rPr>
        <w:t xml:space="preserve">                               </w:t>
      </w:r>
      <w:r w:rsidR="00982DD6" w:rsidRPr="00B84AAD">
        <w:rPr>
          <w:rFonts w:ascii="Arial" w:hAnsi="Arial" w:cs="Arial"/>
          <w:b/>
          <w:sz w:val="20"/>
          <w:szCs w:val="20"/>
        </w:rPr>
        <w:t xml:space="preserve">            </w:t>
      </w:r>
      <w:r w:rsidR="00D46CCF" w:rsidRPr="00B84AAD">
        <w:rPr>
          <w:rFonts w:ascii="Arial" w:hAnsi="Arial" w:cs="Arial"/>
          <w:b/>
          <w:sz w:val="20"/>
          <w:szCs w:val="20"/>
        </w:rPr>
        <w:t xml:space="preserve">          </w:t>
      </w:r>
      <w:r w:rsidR="00ED19EB">
        <w:rPr>
          <w:rFonts w:ascii="Arial" w:hAnsi="Arial" w:cs="Arial"/>
          <w:b/>
          <w:sz w:val="20"/>
          <w:szCs w:val="20"/>
        </w:rPr>
        <w:tab/>
      </w:r>
      <w:r w:rsidR="00ED19EB">
        <w:rPr>
          <w:rFonts w:ascii="Arial" w:hAnsi="Arial" w:cs="Arial"/>
          <w:b/>
          <w:sz w:val="20"/>
          <w:szCs w:val="20"/>
        </w:rPr>
        <w:tab/>
      </w:r>
      <w:r>
        <w:rPr>
          <w:rFonts w:ascii="Arial" w:hAnsi="Arial" w:cs="Arial"/>
          <w:b/>
          <w:sz w:val="20"/>
          <w:szCs w:val="20"/>
        </w:rPr>
        <w:t>July 2011</w:t>
      </w:r>
      <w:r w:rsidR="00982DD6" w:rsidRPr="00B84AAD">
        <w:rPr>
          <w:rFonts w:ascii="Arial" w:hAnsi="Arial" w:cs="Arial"/>
          <w:b/>
          <w:sz w:val="20"/>
          <w:szCs w:val="20"/>
        </w:rPr>
        <w:t xml:space="preserve"> </w:t>
      </w:r>
      <w:r w:rsidR="0064489F" w:rsidRPr="00B84AAD">
        <w:rPr>
          <w:rFonts w:ascii="Arial" w:hAnsi="Arial" w:cs="Arial"/>
          <w:b/>
          <w:sz w:val="20"/>
          <w:szCs w:val="20"/>
        </w:rPr>
        <w:t xml:space="preserve">- </w:t>
      </w:r>
      <w:r>
        <w:rPr>
          <w:rFonts w:ascii="Arial" w:hAnsi="Arial" w:cs="Arial"/>
          <w:b/>
          <w:sz w:val="20"/>
          <w:szCs w:val="20"/>
        </w:rPr>
        <w:t>Nov 2014</w:t>
      </w:r>
    </w:p>
    <w:p w14:paraId="1253BAAA" w14:textId="780991C0" w:rsidR="00D46CCF" w:rsidRPr="00B84AAD" w:rsidRDefault="00A023DE" w:rsidP="00002AD4">
      <w:pPr>
        <w:pStyle w:val="BodyText"/>
        <w:rPr>
          <w:rFonts w:ascii="Arial" w:hAnsi="Arial" w:cs="Arial"/>
          <w:b/>
          <w:sz w:val="20"/>
          <w:szCs w:val="20"/>
        </w:rPr>
      </w:pPr>
      <w:r>
        <w:rPr>
          <w:rFonts w:ascii="Arial" w:hAnsi="Arial" w:cs="Arial"/>
          <w:b/>
          <w:sz w:val="20"/>
          <w:szCs w:val="20"/>
        </w:rPr>
        <w:t>Software Engineer</w:t>
      </w:r>
      <w:r w:rsidR="00144E89">
        <w:rPr>
          <w:rFonts w:ascii="Arial" w:hAnsi="Arial" w:cs="Arial"/>
          <w:b/>
          <w:sz w:val="20"/>
          <w:szCs w:val="20"/>
        </w:rPr>
        <w:t xml:space="preserve"> (BFSI Domain)</w:t>
      </w:r>
    </w:p>
    <w:p w14:paraId="312CD078" w14:textId="3ED6AB27" w:rsidR="008B441E" w:rsidRDefault="00D6469D" w:rsidP="008B441E">
      <w:pPr>
        <w:jc w:val="both"/>
        <w:outlineLvl w:val="0"/>
        <w:rPr>
          <w:rFonts w:ascii="Arial" w:hAnsi="Arial" w:cs="Arial"/>
          <w:b/>
          <w:sz w:val="20"/>
          <w:szCs w:val="20"/>
        </w:rPr>
      </w:pPr>
      <w:r w:rsidRPr="00B84AAD">
        <w:rPr>
          <w:rFonts w:ascii="Arial" w:hAnsi="Arial" w:cs="Arial"/>
          <w:b/>
          <w:sz w:val="20"/>
          <w:szCs w:val="20"/>
          <w:u w:val="single"/>
        </w:rPr>
        <w:t>Responsibilities</w:t>
      </w:r>
      <w:r w:rsidRPr="00B84AAD">
        <w:rPr>
          <w:rFonts w:ascii="Arial" w:hAnsi="Arial" w:cs="Arial"/>
          <w:b/>
          <w:sz w:val="20"/>
          <w:szCs w:val="20"/>
        </w:rPr>
        <w:t>:</w:t>
      </w:r>
    </w:p>
    <w:p w14:paraId="0389FDF4" w14:textId="369867EE" w:rsidR="00A023DE" w:rsidRPr="00B84AAD" w:rsidRDefault="00A023DE" w:rsidP="008B441E">
      <w:pPr>
        <w:jc w:val="both"/>
        <w:outlineLvl w:val="0"/>
        <w:rPr>
          <w:rFonts w:ascii="Arial" w:hAnsi="Arial" w:cs="Arial"/>
          <w:bCs/>
          <w:sz w:val="20"/>
          <w:szCs w:val="20"/>
        </w:rPr>
      </w:pPr>
    </w:p>
    <w:p w14:paraId="607C8869" w14:textId="1B593329" w:rsidR="00FF6669" w:rsidRPr="00DE0AA4" w:rsidRDefault="000D05C9" w:rsidP="00FF6669">
      <w:pPr>
        <w:numPr>
          <w:ilvl w:val="0"/>
          <w:numId w:val="8"/>
        </w:numPr>
        <w:tabs>
          <w:tab w:val="clear" w:pos="720"/>
          <w:tab w:val="num" w:pos="450"/>
          <w:tab w:val="left" w:pos="540"/>
          <w:tab w:val="left" w:pos="630"/>
        </w:tabs>
        <w:ind w:left="450" w:hanging="450"/>
        <w:jc w:val="both"/>
        <w:rPr>
          <w:rFonts w:ascii="Arial" w:hAnsi="Arial" w:cs="Arial"/>
          <w:sz w:val="20"/>
          <w:szCs w:val="20"/>
          <w:shd w:val="clear" w:color="auto" w:fill="FFFFFF"/>
        </w:rPr>
      </w:pPr>
      <w:r>
        <w:rPr>
          <w:rFonts w:ascii="Arial" w:hAnsi="Arial" w:cs="Arial"/>
          <w:sz w:val="20"/>
          <w:szCs w:val="20"/>
          <w:shd w:val="clear" w:color="auto" w:fill="FFFFFF"/>
        </w:rPr>
        <w:t xml:space="preserve">Joined team as a </w:t>
      </w:r>
      <w:r w:rsidR="00CF044A" w:rsidRPr="000A2EC9">
        <w:rPr>
          <w:rFonts w:ascii="Arial" w:hAnsi="Arial" w:cs="Arial"/>
          <w:b/>
          <w:sz w:val="20"/>
          <w:szCs w:val="20"/>
          <w:shd w:val="clear" w:color="auto" w:fill="FFFFFF"/>
        </w:rPr>
        <w:t>graduate</w:t>
      </w:r>
      <w:r w:rsidR="00CF044A">
        <w:rPr>
          <w:rFonts w:ascii="Arial" w:hAnsi="Arial" w:cs="Arial"/>
          <w:sz w:val="20"/>
          <w:szCs w:val="20"/>
          <w:shd w:val="clear" w:color="auto" w:fill="FFFFFF"/>
        </w:rPr>
        <w:t xml:space="preserve"> </w:t>
      </w:r>
      <w:r w:rsidR="002C7E65" w:rsidRPr="000A2EC9">
        <w:rPr>
          <w:rFonts w:ascii="Arial" w:hAnsi="Arial" w:cs="Arial"/>
          <w:b/>
          <w:sz w:val="20"/>
          <w:szCs w:val="20"/>
          <w:shd w:val="clear" w:color="auto" w:fill="FFFFFF"/>
        </w:rPr>
        <w:t>fresher.</w:t>
      </w:r>
    </w:p>
    <w:p w14:paraId="5E8437B5" w14:textId="45975E36" w:rsidR="00DE0AA4" w:rsidRPr="00FF6669" w:rsidRDefault="00DE0AA4" w:rsidP="00FF6669">
      <w:pPr>
        <w:numPr>
          <w:ilvl w:val="0"/>
          <w:numId w:val="8"/>
        </w:numPr>
        <w:tabs>
          <w:tab w:val="clear" w:pos="720"/>
          <w:tab w:val="num" w:pos="450"/>
          <w:tab w:val="left" w:pos="540"/>
          <w:tab w:val="left" w:pos="630"/>
        </w:tabs>
        <w:ind w:left="450" w:hanging="450"/>
        <w:jc w:val="both"/>
        <w:rPr>
          <w:rFonts w:ascii="Arial" w:hAnsi="Arial" w:cs="Arial"/>
          <w:sz w:val="20"/>
          <w:szCs w:val="20"/>
          <w:shd w:val="clear" w:color="auto" w:fill="FFFFFF"/>
        </w:rPr>
      </w:pPr>
      <w:r>
        <w:rPr>
          <w:rFonts w:ascii="Arial" w:hAnsi="Arial" w:cs="Arial"/>
          <w:b/>
          <w:sz w:val="20"/>
          <w:szCs w:val="20"/>
          <w:shd w:val="clear" w:color="auto" w:fill="FFFFFF"/>
        </w:rPr>
        <w:t xml:space="preserve">Deep understanding of developing UI and relating User Experience with business logics as a developer involved in creating Mobile Applications. </w:t>
      </w:r>
    </w:p>
    <w:p w14:paraId="0D4888CF" w14:textId="36C647C8" w:rsidR="00FF6669" w:rsidRPr="00FF6669" w:rsidRDefault="00FF6669" w:rsidP="00FF6669">
      <w:pPr>
        <w:numPr>
          <w:ilvl w:val="0"/>
          <w:numId w:val="8"/>
        </w:numPr>
        <w:tabs>
          <w:tab w:val="clear" w:pos="720"/>
          <w:tab w:val="num" w:pos="450"/>
          <w:tab w:val="left" w:pos="540"/>
          <w:tab w:val="left" w:pos="630"/>
        </w:tabs>
        <w:ind w:left="450" w:hanging="450"/>
        <w:jc w:val="both"/>
        <w:rPr>
          <w:rFonts w:ascii="Arial" w:hAnsi="Arial" w:cs="Arial"/>
          <w:sz w:val="20"/>
          <w:szCs w:val="20"/>
          <w:shd w:val="clear" w:color="auto" w:fill="FFFFFF"/>
        </w:rPr>
      </w:pPr>
      <w:r w:rsidRPr="00FF6669">
        <w:rPr>
          <w:rFonts w:ascii="Arial" w:hAnsi="Arial" w:cs="Arial"/>
          <w:sz w:val="20"/>
          <w:szCs w:val="20"/>
          <w:shd w:val="clear" w:color="auto" w:fill="FFFFFF"/>
        </w:rPr>
        <w:t xml:space="preserve">Testing, debugging, </w:t>
      </w:r>
      <w:r w:rsidR="008415EB">
        <w:rPr>
          <w:rFonts w:ascii="Arial" w:hAnsi="Arial" w:cs="Arial"/>
          <w:sz w:val="20"/>
          <w:szCs w:val="20"/>
          <w:shd w:val="clear" w:color="auto" w:fill="FFFFFF"/>
        </w:rPr>
        <w:t>diagnosing,</w:t>
      </w:r>
      <w:r w:rsidRPr="00FF6669">
        <w:rPr>
          <w:rFonts w:ascii="Arial" w:hAnsi="Arial" w:cs="Arial"/>
          <w:sz w:val="20"/>
          <w:szCs w:val="20"/>
          <w:shd w:val="clear" w:color="auto" w:fill="FFFFFF"/>
        </w:rPr>
        <w:t xml:space="preserve"> and correcting errors and faults in an applications programming language within established testing protocols, guidelines and quality standards to ensure programs and applications perform to specification.</w:t>
      </w:r>
    </w:p>
    <w:p w14:paraId="1F7746D6" w14:textId="139DC6BD" w:rsidR="00FF6669" w:rsidRPr="00FF6669" w:rsidRDefault="00FF6669" w:rsidP="00FF6669">
      <w:pPr>
        <w:numPr>
          <w:ilvl w:val="0"/>
          <w:numId w:val="8"/>
        </w:numPr>
        <w:tabs>
          <w:tab w:val="clear" w:pos="720"/>
          <w:tab w:val="num" w:pos="450"/>
          <w:tab w:val="left" w:pos="540"/>
          <w:tab w:val="left" w:pos="630"/>
        </w:tabs>
        <w:ind w:left="450" w:hanging="450"/>
        <w:jc w:val="both"/>
        <w:rPr>
          <w:rFonts w:ascii="Arial" w:hAnsi="Arial" w:cs="Arial"/>
          <w:sz w:val="20"/>
          <w:szCs w:val="20"/>
          <w:shd w:val="clear" w:color="auto" w:fill="FFFFFF"/>
        </w:rPr>
      </w:pPr>
      <w:r w:rsidRPr="000A2EC9">
        <w:rPr>
          <w:rFonts w:ascii="Arial" w:hAnsi="Arial" w:cs="Arial"/>
          <w:b/>
          <w:sz w:val="20"/>
          <w:szCs w:val="20"/>
          <w:shd w:val="clear" w:color="auto" w:fill="FFFFFF"/>
        </w:rPr>
        <w:t>Writing</w:t>
      </w:r>
      <w:r w:rsidRPr="00FF6669">
        <w:rPr>
          <w:rFonts w:ascii="Arial" w:hAnsi="Arial" w:cs="Arial"/>
          <w:sz w:val="20"/>
          <w:szCs w:val="20"/>
          <w:shd w:val="clear" w:color="auto" w:fill="FFFFFF"/>
        </w:rPr>
        <w:t xml:space="preserve"> and </w:t>
      </w:r>
      <w:r w:rsidRPr="000A2EC9">
        <w:rPr>
          <w:rFonts w:ascii="Arial" w:hAnsi="Arial" w:cs="Arial"/>
          <w:b/>
          <w:sz w:val="20"/>
          <w:szCs w:val="20"/>
          <w:shd w:val="clear" w:color="auto" w:fill="FFFFFF"/>
        </w:rPr>
        <w:t>maintaining</w:t>
      </w:r>
      <w:r w:rsidRPr="00FF6669">
        <w:rPr>
          <w:rFonts w:ascii="Arial" w:hAnsi="Arial" w:cs="Arial"/>
          <w:sz w:val="20"/>
          <w:szCs w:val="20"/>
          <w:shd w:val="clear" w:color="auto" w:fill="FFFFFF"/>
        </w:rPr>
        <w:t xml:space="preserve"> program </w:t>
      </w:r>
      <w:r w:rsidRPr="000A2EC9">
        <w:rPr>
          <w:rFonts w:ascii="Arial" w:hAnsi="Arial" w:cs="Arial"/>
          <w:b/>
          <w:sz w:val="20"/>
          <w:szCs w:val="20"/>
          <w:shd w:val="clear" w:color="auto" w:fill="FFFFFF"/>
        </w:rPr>
        <w:t>code</w:t>
      </w:r>
      <w:r w:rsidRPr="00FF6669">
        <w:rPr>
          <w:rFonts w:ascii="Arial" w:hAnsi="Arial" w:cs="Arial"/>
          <w:sz w:val="20"/>
          <w:szCs w:val="20"/>
          <w:shd w:val="clear" w:color="auto" w:fill="FFFFFF"/>
        </w:rPr>
        <w:t xml:space="preserve"> to meet system requirements, system designs and technical specifications in accordance with quality accredited standards. Writing, updating and maintaining technical program, end user documentation and operational procedures.</w:t>
      </w:r>
    </w:p>
    <w:p w14:paraId="2677E669" w14:textId="0BD98920" w:rsidR="00840AE3" w:rsidRPr="00B84AAD" w:rsidRDefault="00954FC2" w:rsidP="00C65EFC">
      <w:pPr>
        <w:numPr>
          <w:ilvl w:val="0"/>
          <w:numId w:val="8"/>
        </w:numPr>
        <w:tabs>
          <w:tab w:val="clear" w:pos="720"/>
          <w:tab w:val="num" w:pos="450"/>
          <w:tab w:val="left" w:pos="540"/>
          <w:tab w:val="left" w:pos="630"/>
        </w:tabs>
        <w:ind w:left="450" w:hanging="450"/>
        <w:jc w:val="both"/>
        <w:rPr>
          <w:rFonts w:ascii="Arial" w:hAnsi="Arial" w:cs="Arial"/>
          <w:sz w:val="20"/>
          <w:szCs w:val="20"/>
        </w:rPr>
      </w:pPr>
      <w:r>
        <w:rPr>
          <w:rFonts w:ascii="Arial" w:hAnsi="Arial" w:cs="Arial"/>
          <w:sz w:val="20"/>
          <w:szCs w:val="20"/>
          <w:shd w:val="clear" w:color="auto" w:fill="FFFFFF"/>
        </w:rPr>
        <w:t>P</w:t>
      </w:r>
      <w:r w:rsidR="00840AE3" w:rsidRPr="00B84AAD">
        <w:rPr>
          <w:rFonts w:ascii="Arial" w:hAnsi="Arial" w:cs="Arial"/>
          <w:sz w:val="20"/>
          <w:szCs w:val="20"/>
          <w:shd w:val="clear" w:color="auto" w:fill="FFFFFF"/>
        </w:rPr>
        <w:t>repared business and technical requirement specification documents. </w:t>
      </w:r>
    </w:p>
    <w:p w14:paraId="2C3364DB" w14:textId="6881EEEE" w:rsidR="00840AE3" w:rsidRPr="00B84AAD" w:rsidRDefault="00840AE3" w:rsidP="00C65EFC">
      <w:pPr>
        <w:pStyle w:val="NormalWeb"/>
        <w:numPr>
          <w:ilvl w:val="0"/>
          <w:numId w:val="8"/>
        </w:numPr>
        <w:tabs>
          <w:tab w:val="clear" w:pos="720"/>
          <w:tab w:val="num"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 w:beforeAutospacing="0" w:after="10" w:afterAutospacing="0"/>
        <w:ind w:left="446" w:hanging="446"/>
        <w:jc w:val="both"/>
        <w:rPr>
          <w:rFonts w:ascii="Arial" w:hAnsi="Arial" w:cs="Arial"/>
          <w:sz w:val="20"/>
          <w:szCs w:val="20"/>
        </w:rPr>
      </w:pPr>
      <w:r w:rsidRPr="00B84AAD">
        <w:rPr>
          <w:rFonts w:ascii="Arial" w:hAnsi="Arial" w:cs="Arial"/>
          <w:sz w:val="20"/>
          <w:szCs w:val="20"/>
        </w:rPr>
        <w:t xml:space="preserve">Working in </w:t>
      </w:r>
      <w:r w:rsidRPr="000A2EC9">
        <w:rPr>
          <w:rFonts w:ascii="Arial" w:hAnsi="Arial" w:cs="Arial"/>
          <w:b/>
          <w:sz w:val="20"/>
          <w:szCs w:val="20"/>
        </w:rPr>
        <w:t xml:space="preserve">Agile methodology </w:t>
      </w:r>
      <w:r w:rsidRPr="00B84AAD">
        <w:rPr>
          <w:rFonts w:ascii="Arial" w:hAnsi="Arial" w:cs="Arial"/>
          <w:sz w:val="20"/>
          <w:szCs w:val="20"/>
        </w:rPr>
        <w:t>creating backlog stories, grooming stories and estimating them.</w:t>
      </w:r>
    </w:p>
    <w:p w14:paraId="4AB0FD39" w14:textId="00439C9F" w:rsidR="00840AE3" w:rsidRPr="00B84AAD" w:rsidRDefault="00954FC2" w:rsidP="00C65EFC">
      <w:pPr>
        <w:pStyle w:val="NormalWeb"/>
        <w:numPr>
          <w:ilvl w:val="0"/>
          <w:numId w:val="8"/>
        </w:numPr>
        <w:tabs>
          <w:tab w:val="clear" w:pos="720"/>
          <w:tab w:val="num" w:pos="4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 w:beforeAutospacing="0" w:after="10" w:afterAutospacing="0"/>
        <w:ind w:left="446" w:hanging="446"/>
        <w:jc w:val="both"/>
        <w:rPr>
          <w:rFonts w:ascii="Arial" w:hAnsi="Arial" w:cs="Arial"/>
          <w:sz w:val="20"/>
          <w:szCs w:val="20"/>
        </w:rPr>
      </w:pPr>
      <w:r>
        <w:rPr>
          <w:rFonts w:ascii="Arial" w:hAnsi="Arial" w:cs="Arial"/>
          <w:sz w:val="20"/>
          <w:szCs w:val="20"/>
        </w:rPr>
        <w:t>Participated in</w:t>
      </w:r>
      <w:r w:rsidR="00840AE3" w:rsidRPr="00B84AAD">
        <w:rPr>
          <w:rFonts w:ascii="Arial" w:hAnsi="Arial" w:cs="Arial"/>
          <w:sz w:val="20"/>
          <w:szCs w:val="20"/>
        </w:rPr>
        <w:t xml:space="preserve"> </w:t>
      </w:r>
      <w:r w:rsidR="00840AE3" w:rsidRPr="000A2EC9">
        <w:rPr>
          <w:rFonts w:ascii="Arial" w:hAnsi="Arial" w:cs="Arial"/>
          <w:b/>
          <w:sz w:val="20"/>
          <w:szCs w:val="20"/>
        </w:rPr>
        <w:t>daily scrums</w:t>
      </w:r>
      <w:r w:rsidR="00840AE3" w:rsidRPr="00B84AAD">
        <w:rPr>
          <w:rFonts w:ascii="Arial" w:hAnsi="Arial" w:cs="Arial"/>
          <w:sz w:val="20"/>
          <w:szCs w:val="20"/>
        </w:rPr>
        <w:t xml:space="preserve"> and weekly sprints to understand the blockers and resolve them.</w:t>
      </w:r>
    </w:p>
    <w:p w14:paraId="247D8D3C" w14:textId="77777777" w:rsidR="002316FC" w:rsidRDefault="002316FC" w:rsidP="00840AE3">
      <w:pPr>
        <w:pStyle w:val="ABLOCKPARA"/>
        <w:ind w:right="479"/>
        <w:rPr>
          <w:rFonts w:ascii="Arial" w:hAnsi="Arial" w:cs="Arial"/>
          <w:b/>
          <w:sz w:val="20"/>
          <w:szCs w:val="20"/>
          <w:u w:val="single"/>
        </w:rPr>
      </w:pPr>
    </w:p>
    <w:p w14:paraId="176B76F6" w14:textId="397A95A1" w:rsidR="002D78E4" w:rsidRDefault="002D78E4" w:rsidP="00C01EC8">
      <w:pPr>
        <w:pStyle w:val="ABLOCKPARA"/>
        <w:ind w:right="479"/>
        <w:rPr>
          <w:rFonts w:ascii="Arial" w:hAnsi="Arial" w:cs="Arial"/>
          <w:sz w:val="20"/>
          <w:szCs w:val="20"/>
        </w:rPr>
      </w:pPr>
    </w:p>
    <w:p w14:paraId="2E7278B4" w14:textId="1AFF6B8B" w:rsidR="002D78E4" w:rsidRPr="0023081C" w:rsidRDefault="000702D1" w:rsidP="000702D1">
      <w:pPr>
        <w:pStyle w:val="BodyText"/>
        <w:rPr>
          <w:rFonts w:ascii="Arial Narrow" w:hAnsi="Arial Narrow"/>
          <w:b/>
          <w:sz w:val="22"/>
          <w:szCs w:val="22"/>
        </w:rPr>
      </w:pPr>
      <w:r>
        <w:rPr>
          <w:rFonts w:ascii="Arial" w:hAnsi="Arial" w:cs="Arial"/>
          <w:b/>
          <w:noProof/>
          <w:sz w:val="20"/>
          <w:szCs w:val="20"/>
          <w:lang w:val="en-IN" w:eastAsia="en-IN"/>
        </w:rPr>
        <w:drawing>
          <wp:anchor distT="0" distB="0" distL="114300" distR="114300" simplePos="0" relativeHeight="251658752" behindDoc="1" locked="0" layoutInCell="1" allowOverlap="1" wp14:anchorId="0EC91130" wp14:editId="3410A392">
            <wp:simplePos x="0" y="0"/>
            <wp:positionH relativeFrom="column">
              <wp:posOffset>-390421</wp:posOffset>
            </wp:positionH>
            <wp:positionV relativeFrom="paragraph">
              <wp:posOffset>1157605</wp:posOffset>
            </wp:positionV>
            <wp:extent cx="2155190" cy="144145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00D).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55190" cy="1441450"/>
                    </a:xfrm>
                    <a:prstGeom prst="rect">
                      <a:avLst/>
                    </a:prstGeom>
                  </pic:spPr>
                </pic:pic>
              </a:graphicData>
            </a:graphic>
            <wp14:sizeRelH relativeFrom="margin">
              <wp14:pctWidth>0</wp14:pctWidth>
            </wp14:sizeRelH>
            <wp14:sizeRelV relativeFrom="margin">
              <wp14:pctHeight>0</wp14:pctHeight>
            </wp14:sizeRelV>
          </wp:anchor>
        </w:drawing>
      </w:r>
      <w:r w:rsidR="004B1F1B">
        <w:rPr>
          <w:rFonts w:ascii="Arial" w:hAnsi="Arial" w:cs="Arial"/>
          <w:b/>
          <w:color w:val="C00000"/>
          <w:sz w:val="20"/>
          <w:szCs w:val="20"/>
        </w:rPr>
        <w:t>Personal Details</w:t>
      </w:r>
    </w:p>
    <w:tbl>
      <w:tblPr>
        <w:tblW w:w="0" w:type="auto"/>
        <w:tblInd w:w="-108" w:type="dxa"/>
        <w:tblLook w:val="01E0" w:firstRow="1" w:lastRow="1" w:firstColumn="1" w:lastColumn="1" w:noHBand="0" w:noVBand="0"/>
      </w:tblPr>
      <w:tblGrid>
        <w:gridCol w:w="108"/>
        <w:gridCol w:w="4540"/>
        <w:gridCol w:w="108"/>
        <w:gridCol w:w="4604"/>
        <w:gridCol w:w="108"/>
      </w:tblGrid>
      <w:tr w:rsidR="002D78E4" w:rsidRPr="003A1B05" w14:paraId="04074D76" w14:textId="77777777" w:rsidTr="001230D1">
        <w:trPr>
          <w:gridBefore w:val="1"/>
          <w:wBefore w:w="108" w:type="dxa"/>
        </w:trPr>
        <w:tc>
          <w:tcPr>
            <w:tcW w:w="4648" w:type="dxa"/>
            <w:gridSpan w:val="2"/>
            <w:shd w:val="clear" w:color="auto" w:fill="auto"/>
          </w:tcPr>
          <w:p w14:paraId="788D4A42" w14:textId="77777777" w:rsidR="002D78E4" w:rsidRPr="001230D1" w:rsidRDefault="002D78E4" w:rsidP="00B120D6">
            <w:pPr>
              <w:jc w:val="both"/>
              <w:rPr>
                <w:rFonts w:ascii="Arial" w:hAnsi="Arial" w:cs="Arial"/>
                <w:sz w:val="20"/>
                <w:szCs w:val="20"/>
              </w:rPr>
            </w:pPr>
            <w:r w:rsidRPr="001230D1">
              <w:rPr>
                <w:rFonts w:ascii="Arial" w:hAnsi="Arial" w:cs="Arial"/>
                <w:sz w:val="20"/>
                <w:szCs w:val="20"/>
              </w:rPr>
              <w:t xml:space="preserve">Name as in Passport           </w:t>
            </w:r>
          </w:p>
        </w:tc>
        <w:tc>
          <w:tcPr>
            <w:tcW w:w="4712" w:type="dxa"/>
            <w:gridSpan w:val="2"/>
            <w:shd w:val="clear" w:color="auto" w:fill="auto"/>
          </w:tcPr>
          <w:p w14:paraId="5F66C102" w14:textId="1C71B396" w:rsidR="0053089F" w:rsidRPr="001230D1" w:rsidRDefault="002D78E4" w:rsidP="000702D1">
            <w:pPr>
              <w:jc w:val="both"/>
              <w:rPr>
                <w:rFonts w:ascii="Arial" w:hAnsi="Arial" w:cs="Arial"/>
                <w:sz w:val="20"/>
                <w:szCs w:val="20"/>
              </w:rPr>
            </w:pPr>
            <w:r w:rsidRPr="001230D1">
              <w:rPr>
                <w:rFonts w:ascii="Arial" w:hAnsi="Arial" w:cs="Arial"/>
                <w:sz w:val="20"/>
                <w:szCs w:val="20"/>
              </w:rPr>
              <w:t>: RAKESH THOPPAEN SURESH BABU</w:t>
            </w:r>
          </w:p>
        </w:tc>
      </w:tr>
      <w:tr w:rsidR="002D78E4" w:rsidRPr="003A1B05" w14:paraId="46F73032" w14:textId="77777777" w:rsidTr="001230D1">
        <w:trPr>
          <w:gridBefore w:val="1"/>
          <w:wBefore w:w="108" w:type="dxa"/>
        </w:trPr>
        <w:tc>
          <w:tcPr>
            <w:tcW w:w="4648" w:type="dxa"/>
            <w:gridSpan w:val="2"/>
            <w:shd w:val="clear" w:color="auto" w:fill="auto"/>
          </w:tcPr>
          <w:p w14:paraId="59FD1109" w14:textId="36548B5B" w:rsidR="0053089F" w:rsidRPr="001230D1" w:rsidRDefault="00363FFA" w:rsidP="00B120D6">
            <w:pPr>
              <w:jc w:val="both"/>
              <w:rPr>
                <w:rFonts w:ascii="Arial" w:hAnsi="Arial" w:cs="Arial"/>
                <w:sz w:val="20"/>
                <w:szCs w:val="20"/>
              </w:rPr>
            </w:pPr>
            <w:r>
              <w:rPr>
                <w:rFonts w:ascii="Arial" w:hAnsi="Arial" w:cs="Arial"/>
                <w:sz w:val="20"/>
                <w:szCs w:val="20"/>
              </w:rPr>
              <w:t xml:space="preserve">Email id </w:t>
            </w:r>
          </w:p>
          <w:p w14:paraId="27335247" w14:textId="138AF731" w:rsidR="002D78E4" w:rsidRPr="001230D1" w:rsidRDefault="00363FFA" w:rsidP="00B120D6">
            <w:pPr>
              <w:jc w:val="both"/>
              <w:rPr>
                <w:rFonts w:ascii="Arial" w:hAnsi="Arial" w:cs="Arial"/>
                <w:sz w:val="20"/>
                <w:szCs w:val="20"/>
              </w:rPr>
            </w:pPr>
            <w:r>
              <w:rPr>
                <w:rFonts w:ascii="Arial" w:hAnsi="Arial" w:cs="Arial"/>
                <w:sz w:val="20"/>
                <w:szCs w:val="20"/>
              </w:rPr>
              <w:t>Visa Status</w:t>
            </w:r>
          </w:p>
        </w:tc>
        <w:tc>
          <w:tcPr>
            <w:tcW w:w="4712" w:type="dxa"/>
            <w:gridSpan w:val="2"/>
            <w:shd w:val="clear" w:color="auto" w:fill="auto"/>
          </w:tcPr>
          <w:p w14:paraId="171D9575" w14:textId="3789E583" w:rsidR="002D78E4" w:rsidRDefault="002D78E4" w:rsidP="00B120D6">
            <w:pPr>
              <w:jc w:val="both"/>
              <w:rPr>
                <w:rFonts w:ascii="Arial" w:hAnsi="Arial" w:cs="Arial"/>
                <w:sz w:val="20"/>
                <w:szCs w:val="20"/>
              </w:rPr>
            </w:pPr>
            <w:r w:rsidRPr="001230D1">
              <w:rPr>
                <w:rFonts w:ascii="Arial" w:hAnsi="Arial" w:cs="Arial"/>
                <w:sz w:val="20"/>
                <w:szCs w:val="20"/>
              </w:rPr>
              <w:t>:</w:t>
            </w:r>
            <w:r w:rsidR="00363FFA">
              <w:rPr>
                <w:rFonts w:ascii="Arial" w:hAnsi="Arial" w:cs="Arial"/>
                <w:sz w:val="20"/>
                <w:szCs w:val="20"/>
              </w:rPr>
              <w:t xml:space="preserve"> </w:t>
            </w:r>
            <w:hyperlink r:id="rId19" w:history="1">
              <w:r w:rsidR="00681642" w:rsidRPr="00A9409E">
                <w:rPr>
                  <w:rStyle w:val="Hyperlink"/>
                  <w:rFonts w:ascii="Arial" w:hAnsi="Arial" w:cs="Arial"/>
                  <w:sz w:val="20"/>
                  <w:szCs w:val="20"/>
                </w:rPr>
                <w:t>rakesh.thoppaen@gmail.com</w:t>
              </w:r>
            </w:hyperlink>
            <w:r w:rsidRPr="001230D1">
              <w:rPr>
                <w:rFonts w:ascii="Arial" w:hAnsi="Arial" w:cs="Arial"/>
                <w:sz w:val="20"/>
                <w:szCs w:val="20"/>
              </w:rPr>
              <w:t xml:space="preserve">     </w:t>
            </w:r>
          </w:p>
          <w:p w14:paraId="64FB55C9" w14:textId="16F5BBD2" w:rsidR="0053089F" w:rsidRPr="001230D1" w:rsidRDefault="00363FFA" w:rsidP="00B120D6">
            <w:pPr>
              <w:jc w:val="both"/>
              <w:rPr>
                <w:rFonts w:ascii="Arial" w:hAnsi="Arial" w:cs="Arial"/>
                <w:sz w:val="20"/>
                <w:szCs w:val="20"/>
              </w:rPr>
            </w:pPr>
            <w:r>
              <w:rPr>
                <w:rFonts w:ascii="Arial" w:hAnsi="Arial" w:cs="Arial"/>
                <w:sz w:val="20"/>
                <w:szCs w:val="20"/>
              </w:rPr>
              <w:t>: H1B</w:t>
            </w:r>
          </w:p>
          <w:p w14:paraId="76E84049" w14:textId="77777777" w:rsidR="0053089F" w:rsidRPr="001230D1" w:rsidRDefault="0053089F" w:rsidP="00B120D6">
            <w:pPr>
              <w:jc w:val="both"/>
              <w:rPr>
                <w:rFonts w:ascii="Arial" w:hAnsi="Arial" w:cs="Arial"/>
                <w:sz w:val="20"/>
                <w:szCs w:val="20"/>
              </w:rPr>
            </w:pPr>
          </w:p>
        </w:tc>
      </w:tr>
      <w:tr w:rsidR="001C3D45" w:rsidRPr="003A1B05" w14:paraId="6BE020F7" w14:textId="77777777" w:rsidTr="001230D1">
        <w:trPr>
          <w:gridAfter w:val="1"/>
          <w:wAfter w:w="108" w:type="dxa"/>
        </w:trPr>
        <w:tc>
          <w:tcPr>
            <w:tcW w:w="4648" w:type="dxa"/>
            <w:gridSpan w:val="2"/>
            <w:shd w:val="clear" w:color="auto" w:fill="auto"/>
          </w:tcPr>
          <w:p w14:paraId="1E8C0638" w14:textId="01D16E99" w:rsidR="001C3D45" w:rsidRPr="002D78E4" w:rsidRDefault="001230D1" w:rsidP="000702D1">
            <w:pPr>
              <w:pStyle w:val="BodyText"/>
              <w:rPr>
                <w:rFonts w:ascii="Arial" w:hAnsi="Arial" w:cs="Arial"/>
                <w:b/>
                <w:sz w:val="20"/>
                <w:szCs w:val="20"/>
              </w:rPr>
            </w:pPr>
            <w:r w:rsidRPr="004B1F1B">
              <w:rPr>
                <w:rFonts w:ascii="Arial" w:hAnsi="Arial" w:cs="Arial"/>
                <w:b/>
                <w:color w:val="C00000"/>
                <w:sz w:val="20"/>
                <w:szCs w:val="20"/>
              </w:rPr>
              <w:t>Accreditations</w:t>
            </w:r>
          </w:p>
        </w:tc>
        <w:tc>
          <w:tcPr>
            <w:tcW w:w="4712" w:type="dxa"/>
            <w:gridSpan w:val="2"/>
            <w:shd w:val="clear" w:color="auto" w:fill="auto"/>
          </w:tcPr>
          <w:p w14:paraId="7CD754E0" w14:textId="47EE7328" w:rsidR="001C3D45" w:rsidRPr="002D78E4" w:rsidRDefault="001C3D45" w:rsidP="001C3D45">
            <w:pPr>
              <w:jc w:val="both"/>
              <w:rPr>
                <w:rFonts w:ascii="Arial" w:hAnsi="Arial" w:cs="Arial"/>
                <w:b/>
                <w:sz w:val="20"/>
                <w:szCs w:val="20"/>
              </w:rPr>
            </w:pPr>
          </w:p>
        </w:tc>
      </w:tr>
      <w:tr w:rsidR="00433402" w:rsidRPr="003A1B05" w14:paraId="2ABD5AEB" w14:textId="77777777" w:rsidTr="001230D1">
        <w:trPr>
          <w:gridBefore w:val="1"/>
          <w:wBefore w:w="108" w:type="dxa"/>
        </w:trPr>
        <w:tc>
          <w:tcPr>
            <w:tcW w:w="4648" w:type="dxa"/>
            <w:gridSpan w:val="2"/>
            <w:shd w:val="clear" w:color="auto" w:fill="auto"/>
          </w:tcPr>
          <w:p w14:paraId="7DB7034E" w14:textId="724491E2" w:rsidR="00433402" w:rsidRPr="002D78E4" w:rsidRDefault="00B068A1" w:rsidP="001C3D45">
            <w:pPr>
              <w:jc w:val="both"/>
              <w:rPr>
                <w:rFonts w:ascii="Arial" w:hAnsi="Arial" w:cs="Arial"/>
                <w:b/>
                <w:sz w:val="20"/>
                <w:szCs w:val="20"/>
              </w:rPr>
            </w:pPr>
            <w:r>
              <w:rPr>
                <w:rFonts w:ascii="Arial" w:hAnsi="Arial" w:cs="Arial"/>
                <w:b/>
                <w:noProof/>
                <w:sz w:val="20"/>
                <w:szCs w:val="20"/>
                <w:lang w:val="en-IN" w:eastAsia="en-IN"/>
              </w:rPr>
              <w:drawing>
                <wp:anchor distT="0" distB="0" distL="114300" distR="114300" simplePos="0" relativeHeight="251660800" behindDoc="1" locked="0" layoutInCell="1" allowOverlap="1" wp14:anchorId="33C83AC6" wp14:editId="31BE7979">
                  <wp:simplePos x="0" y="0"/>
                  <wp:positionH relativeFrom="column">
                    <wp:posOffset>1866900</wp:posOffset>
                  </wp:positionH>
                  <wp:positionV relativeFrom="paragraph">
                    <wp:posOffset>88265</wp:posOffset>
                  </wp:positionV>
                  <wp:extent cx="2298700" cy="1325880"/>
                  <wp:effectExtent l="0" t="0" r="635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007).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98700" cy="1325880"/>
                          </a:xfrm>
                          <a:prstGeom prst="rect">
                            <a:avLst/>
                          </a:prstGeom>
                        </pic:spPr>
                      </pic:pic>
                    </a:graphicData>
                  </a:graphic>
                  <wp14:sizeRelH relativeFrom="margin">
                    <wp14:pctWidth>0</wp14:pctWidth>
                  </wp14:sizeRelH>
                  <wp14:sizeRelV relativeFrom="margin">
                    <wp14:pctHeight>0</wp14:pctHeight>
                  </wp14:sizeRelV>
                </wp:anchor>
              </w:drawing>
            </w:r>
          </w:p>
        </w:tc>
        <w:tc>
          <w:tcPr>
            <w:tcW w:w="4712" w:type="dxa"/>
            <w:gridSpan w:val="2"/>
            <w:shd w:val="clear" w:color="auto" w:fill="auto"/>
          </w:tcPr>
          <w:p w14:paraId="7106BE3F" w14:textId="02858EE3" w:rsidR="00433402" w:rsidRPr="002D78E4" w:rsidRDefault="00433402" w:rsidP="001C3D45">
            <w:pPr>
              <w:jc w:val="both"/>
              <w:rPr>
                <w:rFonts w:ascii="Arial" w:hAnsi="Arial" w:cs="Arial"/>
                <w:b/>
                <w:sz w:val="20"/>
                <w:szCs w:val="20"/>
              </w:rPr>
            </w:pPr>
          </w:p>
        </w:tc>
      </w:tr>
      <w:tr w:rsidR="001C3D45" w:rsidRPr="003A1B05" w14:paraId="3E5F431F" w14:textId="77777777" w:rsidTr="001230D1">
        <w:trPr>
          <w:gridBefore w:val="1"/>
          <w:wBefore w:w="108" w:type="dxa"/>
        </w:trPr>
        <w:tc>
          <w:tcPr>
            <w:tcW w:w="4648" w:type="dxa"/>
            <w:gridSpan w:val="2"/>
            <w:shd w:val="clear" w:color="auto" w:fill="auto"/>
          </w:tcPr>
          <w:p w14:paraId="21F7A13A" w14:textId="75903B00" w:rsidR="001C3D45" w:rsidRPr="002D78E4" w:rsidRDefault="001C3D45" w:rsidP="001A1756">
            <w:pPr>
              <w:jc w:val="both"/>
              <w:rPr>
                <w:rFonts w:ascii="Arial" w:hAnsi="Arial" w:cs="Arial"/>
                <w:b/>
                <w:sz w:val="20"/>
                <w:szCs w:val="20"/>
              </w:rPr>
            </w:pPr>
          </w:p>
        </w:tc>
        <w:tc>
          <w:tcPr>
            <w:tcW w:w="4712" w:type="dxa"/>
            <w:gridSpan w:val="2"/>
            <w:shd w:val="clear" w:color="auto" w:fill="auto"/>
          </w:tcPr>
          <w:p w14:paraId="33F0F7CD" w14:textId="08DFB9E4" w:rsidR="001C3D45" w:rsidRPr="002D78E4" w:rsidRDefault="002E05AE" w:rsidP="001C3D45">
            <w:pPr>
              <w:jc w:val="both"/>
              <w:rPr>
                <w:rFonts w:ascii="Arial" w:hAnsi="Arial" w:cs="Arial"/>
                <w:b/>
                <w:sz w:val="20"/>
                <w:szCs w:val="20"/>
              </w:rPr>
            </w:pPr>
            <w:r>
              <w:rPr>
                <w:rFonts w:ascii="Arial" w:hAnsi="Arial" w:cs="Arial"/>
                <w:b/>
                <w:noProof/>
                <w:sz w:val="20"/>
                <w:szCs w:val="20"/>
                <w:lang w:val="en-IN" w:eastAsia="en-IN"/>
              </w:rPr>
              <w:drawing>
                <wp:anchor distT="0" distB="0" distL="114300" distR="114300" simplePos="0" relativeHeight="251662848" behindDoc="1" locked="0" layoutInCell="1" allowOverlap="1" wp14:anchorId="2F9A04F3" wp14:editId="7346EB79">
                  <wp:simplePos x="0" y="0"/>
                  <wp:positionH relativeFrom="column">
                    <wp:posOffset>1303020</wp:posOffset>
                  </wp:positionH>
                  <wp:positionV relativeFrom="paragraph">
                    <wp:posOffset>88265</wp:posOffset>
                  </wp:positionV>
                  <wp:extent cx="2204085" cy="2597150"/>
                  <wp:effectExtent l="0" t="0" r="571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00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04085" cy="2597150"/>
                          </a:xfrm>
                          <a:prstGeom prst="rect">
                            <a:avLst/>
                          </a:prstGeom>
                        </pic:spPr>
                      </pic:pic>
                    </a:graphicData>
                  </a:graphic>
                  <wp14:sizeRelH relativeFrom="margin">
                    <wp14:pctWidth>0</wp14:pctWidth>
                  </wp14:sizeRelH>
                  <wp14:sizeRelV relativeFrom="margin">
                    <wp14:pctHeight>0</wp14:pctHeight>
                  </wp14:sizeRelV>
                </wp:anchor>
              </w:drawing>
            </w:r>
          </w:p>
        </w:tc>
      </w:tr>
      <w:tr w:rsidR="001C3D45" w:rsidRPr="003A1B05" w14:paraId="3AD5A296" w14:textId="77777777" w:rsidTr="001230D1">
        <w:trPr>
          <w:gridBefore w:val="1"/>
          <w:wBefore w:w="108" w:type="dxa"/>
        </w:trPr>
        <w:tc>
          <w:tcPr>
            <w:tcW w:w="4648" w:type="dxa"/>
            <w:gridSpan w:val="2"/>
            <w:shd w:val="clear" w:color="auto" w:fill="auto"/>
          </w:tcPr>
          <w:p w14:paraId="679ED952" w14:textId="20C9A121" w:rsidR="001C3D45" w:rsidRPr="002D78E4" w:rsidRDefault="001C3D45" w:rsidP="001C3D45">
            <w:pPr>
              <w:jc w:val="both"/>
              <w:rPr>
                <w:rFonts w:ascii="Arial" w:hAnsi="Arial" w:cs="Arial"/>
                <w:b/>
                <w:sz w:val="20"/>
                <w:szCs w:val="20"/>
              </w:rPr>
            </w:pPr>
          </w:p>
        </w:tc>
        <w:tc>
          <w:tcPr>
            <w:tcW w:w="4712" w:type="dxa"/>
            <w:gridSpan w:val="2"/>
            <w:shd w:val="clear" w:color="auto" w:fill="auto"/>
          </w:tcPr>
          <w:p w14:paraId="54040F8E" w14:textId="13821DF0" w:rsidR="001C3D45" w:rsidRPr="002D78E4" w:rsidRDefault="001C3D45" w:rsidP="001C3D45">
            <w:pPr>
              <w:jc w:val="both"/>
              <w:rPr>
                <w:rFonts w:ascii="Arial" w:hAnsi="Arial" w:cs="Arial"/>
                <w:b/>
                <w:sz w:val="20"/>
                <w:szCs w:val="20"/>
              </w:rPr>
            </w:pPr>
          </w:p>
        </w:tc>
      </w:tr>
      <w:tr w:rsidR="001C3D45" w:rsidRPr="003A1B05" w14:paraId="397C800D" w14:textId="77777777" w:rsidTr="001230D1">
        <w:trPr>
          <w:gridBefore w:val="1"/>
          <w:wBefore w:w="108" w:type="dxa"/>
        </w:trPr>
        <w:tc>
          <w:tcPr>
            <w:tcW w:w="4648" w:type="dxa"/>
            <w:gridSpan w:val="2"/>
            <w:shd w:val="clear" w:color="auto" w:fill="auto"/>
          </w:tcPr>
          <w:p w14:paraId="30CB32D4" w14:textId="0B37F0F5" w:rsidR="001C3D45" w:rsidRPr="002D78E4" w:rsidRDefault="001C3D45" w:rsidP="001C3D45">
            <w:pPr>
              <w:jc w:val="both"/>
              <w:rPr>
                <w:rFonts w:ascii="Arial" w:hAnsi="Arial" w:cs="Arial"/>
                <w:b/>
                <w:sz w:val="20"/>
                <w:szCs w:val="20"/>
              </w:rPr>
            </w:pPr>
          </w:p>
        </w:tc>
        <w:tc>
          <w:tcPr>
            <w:tcW w:w="4712" w:type="dxa"/>
            <w:gridSpan w:val="2"/>
            <w:shd w:val="clear" w:color="auto" w:fill="auto"/>
          </w:tcPr>
          <w:p w14:paraId="7E69BCCA" w14:textId="520465C4" w:rsidR="001C3D45" w:rsidRPr="002D78E4" w:rsidRDefault="001C3D45" w:rsidP="001C3D45">
            <w:pPr>
              <w:jc w:val="both"/>
              <w:rPr>
                <w:rFonts w:ascii="Arial" w:hAnsi="Arial" w:cs="Arial"/>
                <w:b/>
                <w:sz w:val="20"/>
                <w:szCs w:val="20"/>
              </w:rPr>
            </w:pPr>
          </w:p>
        </w:tc>
      </w:tr>
      <w:tr w:rsidR="001C3D45" w:rsidRPr="003A1B05" w14:paraId="38805DF9" w14:textId="77777777" w:rsidTr="001230D1">
        <w:trPr>
          <w:gridBefore w:val="1"/>
          <w:wBefore w:w="108" w:type="dxa"/>
          <w:trHeight w:val="60"/>
        </w:trPr>
        <w:tc>
          <w:tcPr>
            <w:tcW w:w="4648" w:type="dxa"/>
            <w:gridSpan w:val="2"/>
            <w:shd w:val="clear" w:color="auto" w:fill="auto"/>
          </w:tcPr>
          <w:p w14:paraId="78495780" w14:textId="240C1EFE" w:rsidR="001C3D45" w:rsidRPr="002D78E4" w:rsidRDefault="001C3D45" w:rsidP="001C3D45">
            <w:pPr>
              <w:jc w:val="both"/>
              <w:rPr>
                <w:rFonts w:ascii="Arial" w:hAnsi="Arial" w:cs="Arial"/>
                <w:b/>
                <w:sz w:val="20"/>
                <w:szCs w:val="20"/>
              </w:rPr>
            </w:pPr>
          </w:p>
        </w:tc>
        <w:tc>
          <w:tcPr>
            <w:tcW w:w="4712" w:type="dxa"/>
            <w:gridSpan w:val="2"/>
            <w:shd w:val="clear" w:color="auto" w:fill="auto"/>
          </w:tcPr>
          <w:p w14:paraId="30AEAF1B" w14:textId="15FE1CF3" w:rsidR="001C3D45" w:rsidRPr="002D78E4" w:rsidRDefault="001C3D45" w:rsidP="001C3D45">
            <w:pPr>
              <w:jc w:val="both"/>
              <w:rPr>
                <w:rFonts w:ascii="Arial" w:hAnsi="Arial" w:cs="Arial"/>
                <w:b/>
                <w:sz w:val="20"/>
                <w:szCs w:val="20"/>
              </w:rPr>
            </w:pPr>
          </w:p>
        </w:tc>
      </w:tr>
    </w:tbl>
    <w:p w14:paraId="5908930D" w14:textId="77777777" w:rsidR="000541C8" w:rsidRDefault="00F20F71" w:rsidP="00C01EC8">
      <w:pPr>
        <w:pStyle w:val="ABLOCKPARA"/>
        <w:ind w:right="479"/>
        <w:rPr>
          <w:rFonts w:ascii="Arial" w:hAnsi="Arial" w:cs="Arial"/>
          <w:b/>
          <w:sz w:val="20"/>
          <w:szCs w:val="20"/>
        </w:rPr>
      </w:pPr>
      <w:r>
        <w:rPr>
          <w:rFonts w:ascii="Arial" w:hAnsi="Arial" w:cs="Arial"/>
          <w:b/>
          <w:noProof/>
          <w:sz w:val="20"/>
          <w:szCs w:val="20"/>
          <w:lang w:val="en-IN" w:eastAsia="en-IN"/>
        </w:rPr>
        <w:drawing>
          <wp:anchor distT="0" distB="0" distL="114300" distR="114300" simplePos="0" relativeHeight="251661824" behindDoc="1" locked="0" layoutInCell="1" allowOverlap="1" wp14:anchorId="3A340CCC" wp14:editId="4F09542A">
            <wp:simplePos x="0" y="0"/>
            <wp:positionH relativeFrom="column">
              <wp:posOffset>-405130</wp:posOffset>
            </wp:positionH>
            <wp:positionV relativeFrom="paragraph">
              <wp:posOffset>979170</wp:posOffset>
            </wp:positionV>
            <wp:extent cx="2184400" cy="1155700"/>
            <wp:effectExtent l="0" t="0" r="635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009).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84400" cy="1155700"/>
                    </a:xfrm>
                    <a:prstGeom prst="rect">
                      <a:avLst/>
                    </a:prstGeom>
                  </pic:spPr>
                </pic:pic>
              </a:graphicData>
            </a:graphic>
            <wp14:sizeRelH relativeFrom="margin">
              <wp14:pctWidth>0</wp14:pctWidth>
            </wp14:sizeRelH>
            <wp14:sizeRelV relativeFrom="margin">
              <wp14:pctHeight>0</wp14:pctHeight>
            </wp14:sizeRelV>
          </wp:anchor>
        </w:drawing>
      </w:r>
      <w:r w:rsidR="002E05AE">
        <w:rPr>
          <w:rFonts w:ascii="Arial" w:hAnsi="Arial" w:cs="Arial"/>
          <w:b/>
          <w:noProof/>
          <w:sz w:val="20"/>
          <w:szCs w:val="20"/>
          <w:lang w:val="en-IN" w:eastAsia="en-IN"/>
        </w:rPr>
        <w:drawing>
          <wp:anchor distT="0" distB="0" distL="114300" distR="114300" simplePos="0" relativeHeight="251659776" behindDoc="1" locked="0" layoutInCell="1" allowOverlap="1" wp14:anchorId="1CD3CCA5" wp14:editId="0C9F9A03">
            <wp:simplePos x="0" y="0"/>
            <wp:positionH relativeFrom="page">
              <wp:posOffset>2857500</wp:posOffset>
            </wp:positionH>
            <wp:positionV relativeFrom="paragraph">
              <wp:posOffset>988060</wp:posOffset>
            </wp:positionV>
            <wp:extent cx="2171700" cy="12465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005).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1700" cy="1246505"/>
                    </a:xfrm>
                    <a:prstGeom prst="rect">
                      <a:avLst/>
                    </a:prstGeom>
                  </pic:spPr>
                </pic:pic>
              </a:graphicData>
            </a:graphic>
            <wp14:sizeRelH relativeFrom="margin">
              <wp14:pctWidth>0</wp14:pctWidth>
            </wp14:sizeRelH>
            <wp14:sizeRelV relativeFrom="margin">
              <wp14:pctHeight>0</wp14:pctHeight>
            </wp14:sizeRelV>
          </wp:anchor>
        </w:drawing>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FB02F8">
        <w:rPr>
          <w:rFonts w:ascii="Arial" w:hAnsi="Arial" w:cs="Arial"/>
          <w:b/>
          <w:sz w:val="20"/>
          <w:szCs w:val="20"/>
        </w:rPr>
        <w:tab/>
      </w:r>
      <w:r w:rsidR="007C5FAB">
        <w:rPr>
          <w:rFonts w:ascii="Arial" w:hAnsi="Arial" w:cs="Arial"/>
          <w:b/>
          <w:sz w:val="20"/>
          <w:szCs w:val="20"/>
        </w:rPr>
        <w:tab/>
      </w:r>
      <w:r w:rsidR="007C5FAB">
        <w:rPr>
          <w:rFonts w:ascii="Arial" w:hAnsi="Arial" w:cs="Arial"/>
          <w:b/>
          <w:sz w:val="20"/>
          <w:szCs w:val="20"/>
        </w:rPr>
        <w:tab/>
      </w:r>
      <w:r w:rsidR="007C5FAB">
        <w:rPr>
          <w:rFonts w:ascii="Arial" w:hAnsi="Arial" w:cs="Arial"/>
          <w:b/>
          <w:sz w:val="20"/>
          <w:szCs w:val="20"/>
        </w:rPr>
        <w:tab/>
      </w:r>
    </w:p>
    <w:p w14:paraId="5DA31E09"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607F87C5"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6C0CF3E9"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481A43A7"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13217472"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26F17D79"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2BE9766F"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326F5388"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1816250A" w14:textId="77777777" w:rsidR="00650FAF" w:rsidRDefault="00650FAF" w:rsidP="00433898">
      <w:pPr>
        <w:pStyle w:val="ABLOCKPARA"/>
        <w:ind w:right="479"/>
        <w:rPr>
          <w:rFonts w:asciiTheme="minorHAnsi" w:hAnsiTheme="minorHAnsi" w:cstheme="minorHAnsi"/>
          <w:bCs/>
          <w:color w:val="FFFFFF" w:themeColor="background1"/>
          <w:sz w:val="18"/>
          <w:szCs w:val="18"/>
        </w:rPr>
      </w:pPr>
    </w:p>
    <w:p w14:paraId="7557E897" w14:textId="73E44ACA" w:rsidR="00433898" w:rsidRPr="00433898" w:rsidRDefault="000541C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r>
      <w:r w:rsidR="00433898" w:rsidRPr="00433898">
        <w:rPr>
          <w:rFonts w:asciiTheme="minorHAnsi" w:hAnsiTheme="minorHAnsi" w:cstheme="minorHAnsi"/>
          <w:bCs/>
          <w:color w:val="FFFFFF" w:themeColor="background1"/>
          <w:sz w:val="18"/>
          <w:szCs w:val="18"/>
        </w:rPr>
        <w:t>Data Scientist: •</w:t>
      </w:r>
      <w:r w:rsidR="00433898" w:rsidRPr="00433898">
        <w:rPr>
          <w:rFonts w:asciiTheme="minorHAnsi" w:hAnsiTheme="minorHAnsi" w:cstheme="minorHAnsi"/>
          <w:bCs/>
          <w:color w:val="FFFFFF" w:themeColor="background1"/>
          <w:sz w:val="18"/>
          <w:szCs w:val="18"/>
        </w:rPr>
        <w:tab/>
        <w:t>Data analysis •</w:t>
      </w:r>
      <w:r w:rsidR="00433898" w:rsidRPr="00433898">
        <w:rPr>
          <w:rFonts w:asciiTheme="minorHAnsi" w:hAnsiTheme="minorHAnsi" w:cstheme="minorHAnsi"/>
          <w:bCs/>
          <w:color w:val="FFFFFF" w:themeColor="background1"/>
          <w:sz w:val="18"/>
          <w:szCs w:val="18"/>
        </w:rPr>
        <w:tab/>
        <w:t>Machine learning •</w:t>
      </w:r>
      <w:r w:rsidR="00433898" w:rsidRPr="00433898">
        <w:rPr>
          <w:rFonts w:asciiTheme="minorHAnsi" w:hAnsiTheme="minorHAnsi" w:cstheme="minorHAnsi"/>
          <w:bCs/>
          <w:color w:val="FFFFFF" w:themeColor="background1"/>
          <w:sz w:val="18"/>
          <w:szCs w:val="18"/>
        </w:rPr>
        <w:tab/>
        <w:t>Statistical modeling</w:t>
      </w:r>
    </w:p>
    <w:p w14:paraId="4882E204"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Data mining •</w:t>
      </w:r>
      <w:r w:rsidRPr="00433898">
        <w:rPr>
          <w:rFonts w:asciiTheme="minorHAnsi" w:hAnsiTheme="minorHAnsi" w:cstheme="minorHAnsi"/>
          <w:bCs/>
          <w:color w:val="FFFFFF" w:themeColor="background1"/>
          <w:sz w:val="18"/>
          <w:szCs w:val="18"/>
        </w:rPr>
        <w:tab/>
        <w:t>Python/R programming •</w:t>
      </w:r>
      <w:r w:rsidRPr="00433898">
        <w:rPr>
          <w:rFonts w:asciiTheme="minorHAnsi" w:hAnsiTheme="minorHAnsi" w:cstheme="minorHAnsi"/>
          <w:bCs/>
          <w:color w:val="FFFFFF" w:themeColor="background1"/>
          <w:sz w:val="18"/>
          <w:szCs w:val="18"/>
        </w:rPr>
        <w:tab/>
        <w:t>Deep learning •</w:t>
      </w:r>
      <w:r w:rsidRPr="00433898">
        <w:rPr>
          <w:rFonts w:asciiTheme="minorHAnsi" w:hAnsiTheme="minorHAnsi" w:cstheme="minorHAnsi"/>
          <w:bCs/>
          <w:color w:val="FFFFFF" w:themeColor="background1"/>
          <w:sz w:val="18"/>
          <w:szCs w:val="18"/>
        </w:rPr>
        <w:tab/>
        <w:t>Predictive modeling •</w:t>
      </w:r>
      <w:r w:rsidRPr="00433898">
        <w:rPr>
          <w:rFonts w:asciiTheme="minorHAnsi" w:hAnsiTheme="minorHAnsi" w:cstheme="minorHAnsi"/>
          <w:bCs/>
          <w:color w:val="FFFFFF" w:themeColor="background1"/>
          <w:sz w:val="18"/>
          <w:szCs w:val="18"/>
        </w:rPr>
        <w:tab/>
        <w:t>Data</w:t>
      </w:r>
    </w:p>
    <w:p w14:paraId="6025825A"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visualization •</w:t>
      </w:r>
      <w:r w:rsidRPr="00433898">
        <w:rPr>
          <w:rFonts w:asciiTheme="minorHAnsi" w:hAnsiTheme="minorHAnsi" w:cstheme="minorHAnsi"/>
          <w:bCs/>
          <w:color w:val="FFFFFF" w:themeColor="background1"/>
          <w:sz w:val="18"/>
          <w:szCs w:val="18"/>
        </w:rPr>
        <w:tab/>
        <w:t>Big data analytics •</w:t>
      </w:r>
      <w:r w:rsidRPr="00433898">
        <w:rPr>
          <w:rFonts w:asciiTheme="minorHAnsi" w:hAnsiTheme="minorHAnsi" w:cstheme="minorHAnsi"/>
          <w:bCs/>
          <w:color w:val="FFFFFF" w:themeColor="background1"/>
          <w:sz w:val="18"/>
          <w:szCs w:val="18"/>
        </w:rPr>
        <w:tab/>
        <w:t>SQL •</w:t>
      </w:r>
      <w:r w:rsidRPr="00433898">
        <w:rPr>
          <w:rFonts w:asciiTheme="minorHAnsi" w:hAnsiTheme="minorHAnsi" w:cstheme="minorHAnsi"/>
          <w:bCs/>
          <w:color w:val="FFFFFF" w:themeColor="background1"/>
          <w:sz w:val="18"/>
          <w:szCs w:val="18"/>
        </w:rPr>
        <w:tab/>
        <w:t>Artificial intelligence •</w:t>
      </w:r>
      <w:r w:rsidRPr="00433898">
        <w:rPr>
          <w:rFonts w:asciiTheme="minorHAnsi" w:hAnsiTheme="minorHAnsi" w:cstheme="minorHAnsi"/>
          <w:bCs/>
          <w:color w:val="FFFFFF" w:themeColor="background1"/>
          <w:sz w:val="18"/>
          <w:szCs w:val="18"/>
        </w:rPr>
        <w:tab/>
        <w:t>Natural language</w:t>
      </w:r>
    </w:p>
    <w:p w14:paraId="1A069ACD"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processing •</w:t>
      </w:r>
      <w:r w:rsidRPr="00433898">
        <w:rPr>
          <w:rFonts w:asciiTheme="minorHAnsi" w:hAnsiTheme="minorHAnsi" w:cstheme="minorHAnsi"/>
          <w:bCs/>
          <w:color w:val="FFFFFF" w:themeColor="background1"/>
          <w:sz w:val="18"/>
          <w:szCs w:val="18"/>
        </w:rPr>
        <w:tab/>
        <w:t>Feature engineering •</w:t>
      </w:r>
      <w:r w:rsidRPr="00433898">
        <w:rPr>
          <w:rFonts w:asciiTheme="minorHAnsi" w:hAnsiTheme="minorHAnsi" w:cstheme="minorHAnsi"/>
          <w:bCs/>
          <w:color w:val="FFFFFF" w:themeColor="background1"/>
          <w:sz w:val="18"/>
          <w:szCs w:val="18"/>
        </w:rPr>
        <w:tab/>
        <w:t>A/B testing •</w:t>
      </w:r>
      <w:r w:rsidRPr="00433898">
        <w:rPr>
          <w:rFonts w:asciiTheme="minorHAnsi" w:hAnsiTheme="minorHAnsi" w:cstheme="minorHAnsi"/>
          <w:bCs/>
          <w:color w:val="FFFFFF" w:themeColor="background1"/>
          <w:sz w:val="18"/>
          <w:szCs w:val="18"/>
        </w:rPr>
        <w:tab/>
        <w:t>Algorithms •</w:t>
      </w:r>
      <w:r w:rsidRPr="00433898">
        <w:rPr>
          <w:rFonts w:asciiTheme="minorHAnsi" w:hAnsiTheme="minorHAnsi" w:cstheme="minorHAnsi"/>
          <w:bCs/>
          <w:color w:val="FFFFFF" w:themeColor="background1"/>
          <w:sz w:val="18"/>
          <w:szCs w:val="18"/>
        </w:rPr>
        <w:tab/>
        <w:t>Time series analysis</w:t>
      </w:r>
    </w:p>
    <w:p w14:paraId="0A6D77BA"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Clustering •</w:t>
      </w:r>
      <w:r w:rsidRPr="00433898">
        <w:rPr>
          <w:rFonts w:asciiTheme="minorHAnsi" w:hAnsiTheme="minorHAnsi" w:cstheme="minorHAnsi"/>
          <w:bCs/>
          <w:color w:val="FFFFFF" w:themeColor="background1"/>
          <w:sz w:val="18"/>
          <w:szCs w:val="18"/>
        </w:rPr>
        <w:tab/>
        <w:t>Data preprocessing •</w:t>
      </w:r>
      <w:r w:rsidRPr="00433898">
        <w:rPr>
          <w:rFonts w:asciiTheme="minorHAnsi" w:hAnsiTheme="minorHAnsi" w:cstheme="minorHAnsi"/>
          <w:bCs/>
          <w:color w:val="FFFFFF" w:themeColor="background1"/>
          <w:sz w:val="18"/>
          <w:szCs w:val="18"/>
        </w:rPr>
        <w:tab/>
        <w:t>Experimental design •</w:t>
      </w:r>
      <w:r w:rsidRPr="00433898">
        <w:rPr>
          <w:rFonts w:asciiTheme="minorHAnsi" w:hAnsiTheme="minorHAnsi" w:cstheme="minorHAnsi"/>
          <w:bCs/>
          <w:color w:val="FFFFFF" w:themeColor="background1"/>
          <w:sz w:val="18"/>
          <w:szCs w:val="18"/>
        </w:rPr>
        <w:tab/>
        <w:t>Hypothesis testing Generative AI</w:t>
      </w:r>
    </w:p>
    <w:p w14:paraId="2496D877"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Engineer: •</w:t>
      </w:r>
      <w:r w:rsidRPr="00433898">
        <w:rPr>
          <w:rFonts w:asciiTheme="minorHAnsi" w:hAnsiTheme="minorHAnsi" w:cstheme="minorHAnsi"/>
          <w:bCs/>
          <w:color w:val="FFFFFF" w:themeColor="background1"/>
          <w:sz w:val="18"/>
          <w:szCs w:val="18"/>
        </w:rPr>
        <w:tab/>
        <w:t>Generative adversarial networks (GANs) •</w:t>
      </w:r>
      <w:r w:rsidRPr="00433898">
        <w:rPr>
          <w:rFonts w:asciiTheme="minorHAnsi" w:hAnsiTheme="minorHAnsi" w:cstheme="minorHAnsi"/>
          <w:bCs/>
          <w:color w:val="FFFFFF" w:themeColor="background1"/>
          <w:sz w:val="18"/>
          <w:szCs w:val="18"/>
        </w:rPr>
        <w:tab/>
        <w:t>Deep learning frameworks</w:t>
      </w:r>
    </w:p>
    <w:p w14:paraId="49FB020E"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proofErr w:type="spellStart"/>
      <w:r w:rsidRPr="00433898">
        <w:rPr>
          <w:rFonts w:asciiTheme="minorHAnsi" w:hAnsiTheme="minorHAnsi" w:cstheme="minorHAnsi"/>
          <w:bCs/>
          <w:color w:val="FFFFFF" w:themeColor="background1"/>
          <w:sz w:val="18"/>
          <w:szCs w:val="18"/>
        </w:rPr>
        <w:t>TensorFlow</w:t>
      </w:r>
      <w:proofErr w:type="spellEnd"/>
      <w:r w:rsidRPr="00433898">
        <w:rPr>
          <w:rFonts w:asciiTheme="minorHAnsi" w:hAnsiTheme="minorHAnsi" w:cstheme="minorHAnsi"/>
          <w:bCs/>
          <w:color w:val="FFFFFF" w:themeColor="background1"/>
          <w:sz w:val="18"/>
          <w:szCs w:val="18"/>
        </w:rPr>
        <w:t xml:space="preserve">, </w:t>
      </w:r>
      <w:proofErr w:type="spellStart"/>
      <w:r w:rsidRPr="00433898">
        <w:rPr>
          <w:rFonts w:asciiTheme="minorHAnsi" w:hAnsiTheme="minorHAnsi" w:cstheme="minorHAnsi"/>
          <w:bCs/>
          <w:color w:val="FFFFFF" w:themeColor="background1"/>
          <w:sz w:val="18"/>
          <w:szCs w:val="18"/>
        </w:rPr>
        <w:t>PyTorch</w:t>
      </w:r>
      <w:proofErr w:type="spellEnd"/>
      <w:r w:rsidRPr="00433898">
        <w:rPr>
          <w:rFonts w:asciiTheme="minorHAnsi" w:hAnsiTheme="minorHAnsi" w:cstheme="minorHAnsi"/>
          <w:bCs/>
          <w:color w:val="FFFFFF" w:themeColor="background1"/>
          <w:sz w:val="18"/>
          <w:szCs w:val="18"/>
        </w:rPr>
        <w:t>) •</w:t>
      </w:r>
      <w:r w:rsidRPr="00433898">
        <w:rPr>
          <w:rFonts w:asciiTheme="minorHAnsi" w:hAnsiTheme="minorHAnsi" w:cstheme="minorHAnsi"/>
          <w:bCs/>
          <w:color w:val="FFFFFF" w:themeColor="background1"/>
          <w:sz w:val="18"/>
          <w:szCs w:val="18"/>
        </w:rPr>
        <w:tab/>
        <w:t>Computer vision •</w:t>
      </w:r>
      <w:r w:rsidRPr="00433898">
        <w:rPr>
          <w:rFonts w:asciiTheme="minorHAnsi" w:hAnsiTheme="minorHAnsi" w:cstheme="minorHAnsi"/>
          <w:bCs/>
          <w:color w:val="FFFFFF" w:themeColor="background1"/>
          <w:sz w:val="18"/>
          <w:szCs w:val="18"/>
        </w:rPr>
        <w:tab/>
        <w:t>Reinforcement learning •</w:t>
      </w:r>
      <w:r w:rsidRPr="00433898">
        <w:rPr>
          <w:rFonts w:asciiTheme="minorHAnsi" w:hAnsiTheme="minorHAnsi" w:cstheme="minorHAnsi"/>
          <w:bCs/>
          <w:color w:val="FFFFFF" w:themeColor="background1"/>
          <w:sz w:val="18"/>
          <w:szCs w:val="18"/>
        </w:rPr>
        <w:tab/>
        <w:t>Neural networks •</w:t>
      </w:r>
      <w:r w:rsidRPr="00433898">
        <w:rPr>
          <w:rFonts w:asciiTheme="minorHAnsi" w:hAnsiTheme="minorHAnsi" w:cstheme="minorHAnsi"/>
          <w:bCs/>
          <w:color w:val="FFFFFF" w:themeColor="background1"/>
          <w:sz w:val="18"/>
          <w:szCs w:val="18"/>
        </w:rPr>
        <w:tab/>
        <w:t>Image</w:t>
      </w:r>
    </w:p>
    <w:p w14:paraId="3D8AAF19"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synthesis •</w:t>
      </w:r>
      <w:r w:rsidRPr="00433898">
        <w:rPr>
          <w:rFonts w:asciiTheme="minorHAnsi" w:hAnsiTheme="minorHAnsi" w:cstheme="minorHAnsi"/>
          <w:bCs/>
          <w:color w:val="FFFFFF" w:themeColor="background1"/>
          <w:sz w:val="18"/>
          <w:szCs w:val="18"/>
        </w:rPr>
        <w:tab/>
        <w:t>Creative AI •</w:t>
      </w:r>
      <w:r w:rsidRPr="00433898">
        <w:rPr>
          <w:rFonts w:asciiTheme="minorHAnsi" w:hAnsiTheme="minorHAnsi" w:cstheme="minorHAnsi"/>
          <w:bCs/>
          <w:color w:val="FFFFFF" w:themeColor="background1"/>
          <w:sz w:val="18"/>
          <w:szCs w:val="18"/>
        </w:rPr>
        <w:tab/>
        <w:t>Reinforcement learning •</w:t>
      </w:r>
      <w:r w:rsidRPr="00433898">
        <w:rPr>
          <w:rFonts w:asciiTheme="minorHAnsi" w:hAnsiTheme="minorHAnsi" w:cstheme="minorHAnsi"/>
          <w:bCs/>
          <w:color w:val="FFFFFF" w:themeColor="background1"/>
          <w:sz w:val="18"/>
          <w:szCs w:val="18"/>
        </w:rPr>
        <w:tab/>
        <w:t>Probability theory •</w:t>
      </w:r>
      <w:r w:rsidRPr="00433898">
        <w:rPr>
          <w:rFonts w:asciiTheme="minorHAnsi" w:hAnsiTheme="minorHAnsi" w:cstheme="minorHAnsi"/>
          <w:bCs/>
          <w:color w:val="FFFFFF" w:themeColor="background1"/>
          <w:sz w:val="18"/>
          <w:szCs w:val="18"/>
        </w:rPr>
        <w:tab/>
        <w:t>Generative</w:t>
      </w:r>
    </w:p>
    <w:p w14:paraId="0C6C2E06"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models •</w:t>
      </w:r>
      <w:r w:rsidRPr="00433898">
        <w:rPr>
          <w:rFonts w:asciiTheme="minorHAnsi" w:hAnsiTheme="minorHAnsi" w:cstheme="minorHAnsi"/>
          <w:bCs/>
          <w:color w:val="FFFFFF" w:themeColor="background1"/>
          <w:sz w:val="18"/>
          <w:szCs w:val="18"/>
        </w:rPr>
        <w:tab/>
        <w:t>Unsupervised learning •</w:t>
      </w:r>
      <w:r w:rsidRPr="00433898">
        <w:rPr>
          <w:rFonts w:asciiTheme="minorHAnsi" w:hAnsiTheme="minorHAnsi" w:cstheme="minorHAnsi"/>
          <w:bCs/>
          <w:color w:val="FFFFFF" w:themeColor="background1"/>
          <w:sz w:val="18"/>
          <w:szCs w:val="18"/>
        </w:rPr>
        <w:tab/>
        <w:t>Transfer learning •</w:t>
      </w:r>
      <w:r w:rsidRPr="00433898">
        <w:rPr>
          <w:rFonts w:asciiTheme="minorHAnsi" w:hAnsiTheme="minorHAnsi" w:cstheme="minorHAnsi"/>
          <w:bCs/>
          <w:color w:val="FFFFFF" w:themeColor="background1"/>
          <w:sz w:val="18"/>
          <w:szCs w:val="18"/>
        </w:rPr>
        <w:tab/>
        <w:t>Image processing •</w:t>
      </w:r>
      <w:r w:rsidRPr="00433898">
        <w:rPr>
          <w:rFonts w:asciiTheme="minorHAnsi" w:hAnsiTheme="minorHAnsi" w:cstheme="minorHAnsi"/>
          <w:bCs/>
          <w:color w:val="FFFFFF" w:themeColor="background1"/>
          <w:sz w:val="18"/>
          <w:szCs w:val="18"/>
        </w:rPr>
        <w:tab/>
        <w:t>Game theory</w:t>
      </w:r>
    </w:p>
    <w:p w14:paraId="2D2E4AC9"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Adversarial training •</w:t>
      </w:r>
      <w:r w:rsidRPr="00433898">
        <w:rPr>
          <w:rFonts w:asciiTheme="minorHAnsi" w:hAnsiTheme="minorHAnsi" w:cstheme="minorHAnsi"/>
          <w:bCs/>
          <w:color w:val="FFFFFF" w:themeColor="background1"/>
          <w:sz w:val="18"/>
          <w:szCs w:val="18"/>
        </w:rPr>
        <w:tab/>
        <w:t>Variational autoencoders (VAEs) •</w:t>
      </w:r>
      <w:r w:rsidRPr="00433898">
        <w:rPr>
          <w:rFonts w:asciiTheme="minorHAnsi" w:hAnsiTheme="minorHAnsi" w:cstheme="minorHAnsi"/>
          <w:bCs/>
          <w:color w:val="FFFFFF" w:themeColor="background1"/>
          <w:sz w:val="18"/>
          <w:szCs w:val="18"/>
        </w:rPr>
        <w:tab/>
        <w:t>Synthetic data generation</w:t>
      </w:r>
    </w:p>
    <w:p w14:paraId="63F7DA1B"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Pattern recognition •</w:t>
      </w:r>
      <w:r w:rsidRPr="00433898">
        <w:rPr>
          <w:rFonts w:asciiTheme="minorHAnsi" w:hAnsiTheme="minorHAnsi" w:cstheme="minorHAnsi"/>
          <w:bCs/>
          <w:color w:val="FFFFFF" w:themeColor="background1"/>
          <w:sz w:val="18"/>
          <w:szCs w:val="18"/>
        </w:rPr>
        <w:tab/>
        <w:t>Image segmentation •</w:t>
      </w:r>
      <w:r w:rsidRPr="00433898">
        <w:rPr>
          <w:rFonts w:asciiTheme="minorHAnsi" w:hAnsiTheme="minorHAnsi" w:cstheme="minorHAnsi"/>
          <w:bCs/>
          <w:color w:val="FFFFFF" w:themeColor="background1"/>
          <w:sz w:val="18"/>
          <w:szCs w:val="18"/>
        </w:rPr>
        <w:tab/>
        <w:t>Anomaly detection Data Science Manager:</w:t>
      </w:r>
    </w:p>
    <w:p w14:paraId="36773CE3"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Team leadership •</w:t>
      </w:r>
      <w:r w:rsidRPr="00433898">
        <w:rPr>
          <w:rFonts w:asciiTheme="minorHAnsi" w:hAnsiTheme="minorHAnsi" w:cstheme="minorHAnsi"/>
          <w:bCs/>
          <w:color w:val="FFFFFF" w:themeColor="background1"/>
          <w:sz w:val="18"/>
          <w:szCs w:val="18"/>
        </w:rPr>
        <w:tab/>
        <w:t>Project management •</w:t>
      </w:r>
      <w:r w:rsidRPr="00433898">
        <w:rPr>
          <w:rFonts w:asciiTheme="minorHAnsi" w:hAnsiTheme="minorHAnsi" w:cstheme="minorHAnsi"/>
          <w:bCs/>
          <w:color w:val="FFFFFF" w:themeColor="background1"/>
          <w:sz w:val="18"/>
          <w:szCs w:val="18"/>
        </w:rPr>
        <w:tab/>
        <w:t>Data strategy •</w:t>
      </w:r>
      <w:r w:rsidRPr="00433898">
        <w:rPr>
          <w:rFonts w:asciiTheme="minorHAnsi" w:hAnsiTheme="minorHAnsi" w:cstheme="minorHAnsi"/>
          <w:bCs/>
          <w:color w:val="FFFFFF" w:themeColor="background1"/>
          <w:sz w:val="18"/>
          <w:szCs w:val="18"/>
        </w:rPr>
        <w:tab/>
        <w:t>Data-driven decision making</w:t>
      </w:r>
    </w:p>
    <w:p w14:paraId="1767ACB4"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Business acumen •</w:t>
      </w:r>
      <w:r w:rsidRPr="00433898">
        <w:rPr>
          <w:rFonts w:asciiTheme="minorHAnsi" w:hAnsiTheme="minorHAnsi" w:cstheme="minorHAnsi"/>
          <w:bCs/>
          <w:color w:val="FFFFFF" w:themeColor="background1"/>
          <w:sz w:val="18"/>
          <w:szCs w:val="18"/>
        </w:rPr>
        <w:tab/>
        <w:t>Data governance •</w:t>
      </w:r>
      <w:r w:rsidRPr="00433898">
        <w:rPr>
          <w:rFonts w:asciiTheme="minorHAnsi" w:hAnsiTheme="minorHAnsi" w:cstheme="minorHAnsi"/>
          <w:bCs/>
          <w:color w:val="FFFFFF" w:themeColor="background1"/>
          <w:sz w:val="18"/>
          <w:szCs w:val="18"/>
        </w:rPr>
        <w:tab/>
        <w:t>Data quality management •</w:t>
      </w:r>
      <w:r w:rsidRPr="00433898">
        <w:rPr>
          <w:rFonts w:asciiTheme="minorHAnsi" w:hAnsiTheme="minorHAnsi" w:cstheme="minorHAnsi"/>
          <w:bCs/>
          <w:color w:val="FFFFFF" w:themeColor="background1"/>
          <w:sz w:val="18"/>
          <w:szCs w:val="18"/>
        </w:rPr>
        <w:tab/>
        <w:t>Stakeholder management</w:t>
      </w:r>
    </w:p>
    <w:p w14:paraId="7F593FDE"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Data architecture •</w:t>
      </w:r>
      <w:r w:rsidRPr="00433898">
        <w:rPr>
          <w:rFonts w:asciiTheme="minorHAnsi" w:hAnsiTheme="minorHAnsi" w:cstheme="minorHAnsi"/>
          <w:bCs/>
          <w:color w:val="FFFFFF" w:themeColor="background1"/>
          <w:sz w:val="18"/>
          <w:szCs w:val="18"/>
        </w:rPr>
        <w:tab/>
        <w:t>Budget management •</w:t>
      </w:r>
      <w:r w:rsidRPr="00433898">
        <w:rPr>
          <w:rFonts w:asciiTheme="minorHAnsi" w:hAnsiTheme="minorHAnsi" w:cstheme="minorHAnsi"/>
          <w:bCs/>
          <w:color w:val="FFFFFF" w:themeColor="background1"/>
          <w:sz w:val="18"/>
          <w:szCs w:val="18"/>
        </w:rPr>
        <w:tab/>
        <w:t>Agile methodologies •</w:t>
      </w:r>
      <w:r w:rsidRPr="00433898">
        <w:rPr>
          <w:rFonts w:asciiTheme="minorHAnsi" w:hAnsiTheme="minorHAnsi" w:cstheme="minorHAnsi"/>
          <w:bCs/>
          <w:color w:val="FFFFFF" w:themeColor="background1"/>
          <w:sz w:val="18"/>
          <w:szCs w:val="18"/>
        </w:rPr>
        <w:tab/>
        <w:t>Resource allocation</w:t>
      </w:r>
    </w:p>
    <w:p w14:paraId="1DF4169F"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Data ethics •</w:t>
      </w:r>
      <w:r w:rsidRPr="00433898">
        <w:rPr>
          <w:rFonts w:asciiTheme="minorHAnsi" w:hAnsiTheme="minorHAnsi" w:cstheme="minorHAnsi"/>
          <w:bCs/>
          <w:color w:val="FFFFFF" w:themeColor="background1"/>
          <w:sz w:val="18"/>
          <w:szCs w:val="18"/>
        </w:rPr>
        <w:tab/>
        <w:t>Cross-functional collaboration •</w:t>
      </w:r>
      <w:r w:rsidRPr="00433898">
        <w:rPr>
          <w:rFonts w:asciiTheme="minorHAnsi" w:hAnsiTheme="minorHAnsi" w:cstheme="minorHAnsi"/>
          <w:bCs/>
          <w:color w:val="FFFFFF" w:themeColor="background1"/>
          <w:sz w:val="18"/>
          <w:szCs w:val="18"/>
        </w:rPr>
        <w:tab/>
        <w:t>Data integration •</w:t>
      </w:r>
      <w:r w:rsidRPr="00433898">
        <w:rPr>
          <w:rFonts w:asciiTheme="minorHAnsi" w:hAnsiTheme="minorHAnsi" w:cstheme="minorHAnsi"/>
          <w:bCs/>
          <w:color w:val="FFFFFF" w:themeColor="background1"/>
          <w:sz w:val="18"/>
          <w:szCs w:val="18"/>
        </w:rPr>
        <w:tab/>
        <w:t>Change management</w:t>
      </w:r>
    </w:p>
    <w:p w14:paraId="381485B0"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Talent development •</w:t>
      </w:r>
      <w:r w:rsidRPr="00433898">
        <w:rPr>
          <w:rFonts w:asciiTheme="minorHAnsi" w:hAnsiTheme="minorHAnsi" w:cstheme="minorHAnsi"/>
          <w:bCs/>
          <w:color w:val="FFFFFF" w:themeColor="background1"/>
          <w:sz w:val="18"/>
          <w:szCs w:val="18"/>
        </w:rPr>
        <w:tab/>
        <w:t>Executive communication •</w:t>
      </w:r>
      <w:r w:rsidRPr="00433898">
        <w:rPr>
          <w:rFonts w:asciiTheme="minorHAnsi" w:hAnsiTheme="minorHAnsi" w:cstheme="minorHAnsi"/>
          <w:bCs/>
          <w:color w:val="FFFFFF" w:themeColor="background1"/>
          <w:sz w:val="18"/>
          <w:szCs w:val="18"/>
        </w:rPr>
        <w:tab/>
        <w:t>Data storytelling •</w:t>
      </w:r>
      <w:r w:rsidRPr="00433898">
        <w:rPr>
          <w:rFonts w:asciiTheme="minorHAnsi" w:hAnsiTheme="minorHAnsi" w:cstheme="minorHAnsi"/>
          <w:bCs/>
          <w:color w:val="FFFFFF" w:themeColor="background1"/>
          <w:sz w:val="18"/>
          <w:szCs w:val="18"/>
        </w:rPr>
        <w:tab/>
        <w:t>Risk management</w:t>
      </w:r>
    </w:p>
    <w:p w14:paraId="0659860F"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NLP Engineer: •</w:t>
      </w:r>
      <w:r w:rsidRPr="00433898">
        <w:rPr>
          <w:rFonts w:asciiTheme="minorHAnsi" w:hAnsiTheme="minorHAnsi" w:cstheme="minorHAnsi"/>
          <w:bCs/>
          <w:color w:val="FFFFFF" w:themeColor="background1"/>
          <w:sz w:val="18"/>
          <w:szCs w:val="18"/>
        </w:rPr>
        <w:tab/>
        <w:t>Natural language processing •</w:t>
      </w:r>
      <w:r w:rsidRPr="00433898">
        <w:rPr>
          <w:rFonts w:asciiTheme="minorHAnsi" w:hAnsiTheme="minorHAnsi" w:cstheme="minorHAnsi"/>
          <w:bCs/>
          <w:color w:val="FFFFFF" w:themeColor="background1"/>
          <w:sz w:val="18"/>
          <w:szCs w:val="18"/>
        </w:rPr>
        <w:tab/>
        <w:t>Text mining •</w:t>
      </w:r>
      <w:r w:rsidRPr="00433898">
        <w:rPr>
          <w:rFonts w:asciiTheme="minorHAnsi" w:hAnsiTheme="minorHAnsi" w:cstheme="minorHAnsi"/>
          <w:bCs/>
          <w:color w:val="FFFFFF" w:themeColor="background1"/>
          <w:sz w:val="18"/>
          <w:szCs w:val="18"/>
        </w:rPr>
        <w:tab/>
        <w:t>Sentiment analysis</w:t>
      </w:r>
    </w:p>
    <w:p w14:paraId="3378AE1D"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Named entity recognition (NER) •</w:t>
      </w:r>
      <w:r w:rsidRPr="00433898">
        <w:rPr>
          <w:rFonts w:asciiTheme="minorHAnsi" w:hAnsiTheme="minorHAnsi" w:cstheme="minorHAnsi"/>
          <w:bCs/>
          <w:color w:val="FFFFFF" w:themeColor="background1"/>
          <w:sz w:val="18"/>
          <w:szCs w:val="18"/>
        </w:rPr>
        <w:tab/>
        <w:t>Part-of-speech tagging •</w:t>
      </w:r>
      <w:r w:rsidRPr="00433898">
        <w:rPr>
          <w:rFonts w:asciiTheme="minorHAnsi" w:hAnsiTheme="minorHAnsi" w:cstheme="minorHAnsi"/>
          <w:bCs/>
          <w:color w:val="FFFFFF" w:themeColor="background1"/>
          <w:sz w:val="18"/>
          <w:szCs w:val="18"/>
        </w:rPr>
        <w:tab/>
        <w:t>Word embeddings •</w:t>
      </w:r>
      <w:r w:rsidRPr="00433898">
        <w:rPr>
          <w:rFonts w:asciiTheme="minorHAnsi" w:hAnsiTheme="minorHAnsi" w:cstheme="minorHAnsi"/>
          <w:bCs/>
          <w:color w:val="FFFFFF" w:themeColor="background1"/>
          <w:sz w:val="18"/>
          <w:szCs w:val="18"/>
        </w:rPr>
        <w:tab/>
        <w:t>Language</w:t>
      </w:r>
    </w:p>
    <w:p w14:paraId="37BC5F02"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modeling •</w:t>
      </w:r>
      <w:r w:rsidRPr="00433898">
        <w:rPr>
          <w:rFonts w:asciiTheme="minorHAnsi" w:hAnsiTheme="minorHAnsi" w:cstheme="minorHAnsi"/>
          <w:bCs/>
          <w:color w:val="FFFFFF" w:themeColor="background1"/>
          <w:sz w:val="18"/>
          <w:szCs w:val="18"/>
        </w:rPr>
        <w:tab/>
        <w:t>Sequence-to-sequence models •</w:t>
      </w:r>
      <w:r w:rsidRPr="00433898">
        <w:rPr>
          <w:rFonts w:asciiTheme="minorHAnsi" w:hAnsiTheme="minorHAnsi" w:cstheme="minorHAnsi"/>
          <w:bCs/>
          <w:color w:val="FFFFFF" w:themeColor="background1"/>
          <w:sz w:val="18"/>
          <w:szCs w:val="18"/>
        </w:rPr>
        <w:tab/>
        <w:t>Transformer architectures •</w:t>
      </w:r>
      <w:r w:rsidRPr="00433898">
        <w:rPr>
          <w:rFonts w:asciiTheme="minorHAnsi" w:hAnsiTheme="minorHAnsi" w:cstheme="minorHAnsi"/>
          <w:bCs/>
          <w:color w:val="FFFFFF" w:themeColor="background1"/>
          <w:sz w:val="18"/>
          <w:szCs w:val="18"/>
        </w:rPr>
        <w:tab/>
        <w:t>Text summarization</w:t>
      </w:r>
    </w:p>
    <w:p w14:paraId="5095ACB6"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Dialogue systems •</w:t>
      </w:r>
      <w:r w:rsidRPr="00433898">
        <w:rPr>
          <w:rFonts w:asciiTheme="minorHAnsi" w:hAnsiTheme="minorHAnsi" w:cstheme="minorHAnsi"/>
          <w:bCs/>
          <w:color w:val="FFFFFF" w:themeColor="background1"/>
          <w:sz w:val="18"/>
          <w:szCs w:val="18"/>
        </w:rPr>
        <w:tab/>
        <w:t>Language translation •</w:t>
      </w:r>
      <w:r w:rsidRPr="00433898">
        <w:rPr>
          <w:rFonts w:asciiTheme="minorHAnsi" w:hAnsiTheme="minorHAnsi" w:cstheme="minorHAnsi"/>
          <w:bCs/>
          <w:color w:val="FFFFFF" w:themeColor="background1"/>
          <w:sz w:val="18"/>
          <w:szCs w:val="18"/>
        </w:rPr>
        <w:tab/>
        <w:t>Text classification •</w:t>
      </w:r>
      <w:r w:rsidRPr="00433898">
        <w:rPr>
          <w:rFonts w:asciiTheme="minorHAnsi" w:hAnsiTheme="minorHAnsi" w:cstheme="minorHAnsi"/>
          <w:bCs/>
          <w:color w:val="FFFFFF" w:themeColor="background1"/>
          <w:sz w:val="18"/>
          <w:szCs w:val="18"/>
        </w:rPr>
        <w:tab/>
        <w:t>Speech recognition</w:t>
      </w:r>
    </w:p>
    <w:p w14:paraId="190FABEB"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Text generation •</w:t>
      </w:r>
      <w:r w:rsidRPr="00433898">
        <w:rPr>
          <w:rFonts w:asciiTheme="minorHAnsi" w:hAnsiTheme="minorHAnsi" w:cstheme="minorHAnsi"/>
          <w:bCs/>
          <w:color w:val="FFFFFF" w:themeColor="background1"/>
          <w:sz w:val="18"/>
          <w:szCs w:val="18"/>
        </w:rPr>
        <w:tab/>
        <w:t>Chatbots •</w:t>
      </w:r>
      <w:r w:rsidRPr="00433898">
        <w:rPr>
          <w:rFonts w:asciiTheme="minorHAnsi" w:hAnsiTheme="minorHAnsi" w:cstheme="minorHAnsi"/>
          <w:bCs/>
          <w:color w:val="FFFFFF" w:themeColor="background1"/>
          <w:sz w:val="18"/>
          <w:szCs w:val="18"/>
        </w:rPr>
        <w:tab/>
        <w:t>Information retrieval •</w:t>
      </w:r>
      <w:r w:rsidRPr="00433898">
        <w:rPr>
          <w:rFonts w:asciiTheme="minorHAnsi" w:hAnsiTheme="minorHAnsi" w:cstheme="minorHAnsi"/>
          <w:bCs/>
          <w:color w:val="FFFFFF" w:themeColor="background1"/>
          <w:sz w:val="18"/>
          <w:szCs w:val="18"/>
        </w:rPr>
        <w:tab/>
        <w:t>Speech synthesis •</w:t>
      </w:r>
      <w:r w:rsidRPr="00433898">
        <w:rPr>
          <w:rFonts w:asciiTheme="minorHAnsi" w:hAnsiTheme="minorHAnsi" w:cstheme="minorHAnsi"/>
          <w:bCs/>
          <w:color w:val="FFFFFF" w:themeColor="background1"/>
          <w:sz w:val="18"/>
          <w:szCs w:val="18"/>
        </w:rPr>
        <w:tab/>
        <w:t>Language</w:t>
      </w:r>
    </w:p>
    <w:p w14:paraId="09431C22"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understanding •</w:t>
      </w:r>
      <w:r w:rsidRPr="00433898">
        <w:rPr>
          <w:rFonts w:asciiTheme="minorHAnsi" w:hAnsiTheme="minorHAnsi" w:cstheme="minorHAnsi"/>
          <w:bCs/>
          <w:color w:val="FFFFFF" w:themeColor="background1"/>
          <w:sz w:val="18"/>
          <w:szCs w:val="18"/>
        </w:rPr>
        <w:tab/>
        <w:t>Semantic analysis LLM Engineer (Large Language Models): •</w:t>
      </w:r>
      <w:r w:rsidRPr="00433898">
        <w:rPr>
          <w:rFonts w:asciiTheme="minorHAnsi" w:hAnsiTheme="minorHAnsi" w:cstheme="minorHAnsi"/>
          <w:bCs/>
          <w:color w:val="FFFFFF" w:themeColor="background1"/>
          <w:sz w:val="18"/>
          <w:szCs w:val="18"/>
        </w:rPr>
        <w:tab/>
        <w:t>Pre-trained</w:t>
      </w:r>
    </w:p>
    <w:p w14:paraId="6E9AFBF2"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language models •</w:t>
      </w:r>
      <w:r w:rsidRPr="00433898">
        <w:rPr>
          <w:rFonts w:asciiTheme="minorHAnsi" w:hAnsiTheme="minorHAnsi" w:cstheme="minorHAnsi"/>
          <w:bCs/>
          <w:color w:val="FFFFFF" w:themeColor="background1"/>
          <w:sz w:val="18"/>
          <w:szCs w:val="18"/>
        </w:rPr>
        <w:tab/>
        <w:t>Transformer architectures •</w:t>
      </w:r>
      <w:r w:rsidRPr="00433898">
        <w:rPr>
          <w:rFonts w:asciiTheme="minorHAnsi" w:hAnsiTheme="minorHAnsi" w:cstheme="minorHAnsi"/>
          <w:bCs/>
          <w:color w:val="FFFFFF" w:themeColor="background1"/>
          <w:sz w:val="18"/>
          <w:szCs w:val="18"/>
        </w:rPr>
        <w:tab/>
        <w:t>BERT (Bidirectional Encoder</w:t>
      </w:r>
    </w:p>
    <w:p w14:paraId="4AC06A93"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Representations from Transformers) •</w:t>
      </w:r>
      <w:r w:rsidRPr="00433898">
        <w:rPr>
          <w:rFonts w:asciiTheme="minorHAnsi" w:hAnsiTheme="minorHAnsi" w:cstheme="minorHAnsi"/>
          <w:bCs/>
          <w:color w:val="FFFFFF" w:themeColor="background1"/>
          <w:sz w:val="18"/>
          <w:szCs w:val="18"/>
        </w:rPr>
        <w:tab/>
        <w:t>GPT (Generative Pre-</w:t>
      </w:r>
      <w:proofErr w:type="gramStart"/>
      <w:r w:rsidRPr="00433898">
        <w:rPr>
          <w:rFonts w:asciiTheme="minorHAnsi" w:hAnsiTheme="minorHAnsi" w:cstheme="minorHAnsi"/>
          <w:bCs/>
          <w:color w:val="FFFFFF" w:themeColor="background1"/>
          <w:sz w:val="18"/>
          <w:szCs w:val="18"/>
        </w:rPr>
        <w:t>trained</w:t>
      </w:r>
      <w:proofErr w:type="gramEnd"/>
      <w:r w:rsidRPr="00433898">
        <w:rPr>
          <w:rFonts w:asciiTheme="minorHAnsi" w:hAnsiTheme="minorHAnsi" w:cstheme="minorHAnsi"/>
          <w:bCs/>
          <w:color w:val="FFFFFF" w:themeColor="background1"/>
          <w:sz w:val="18"/>
          <w:szCs w:val="18"/>
        </w:rPr>
        <w:t xml:space="preserve"> Transformer) •</w:t>
      </w:r>
      <w:r w:rsidRPr="00433898">
        <w:rPr>
          <w:rFonts w:asciiTheme="minorHAnsi" w:hAnsiTheme="minorHAnsi" w:cstheme="minorHAnsi"/>
          <w:bCs/>
          <w:color w:val="FFFFFF" w:themeColor="background1"/>
          <w:sz w:val="18"/>
          <w:szCs w:val="18"/>
        </w:rPr>
        <w:tab/>
        <w:t>T5</w:t>
      </w:r>
    </w:p>
    <w:p w14:paraId="52C56663"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(Text-to-Text Transfer Transformer) •</w:t>
      </w:r>
      <w:r w:rsidRPr="00433898">
        <w:rPr>
          <w:rFonts w:asciiTheme="minorHAnsi" w:hAnsiTheme="minorHAnsi" w:cstheme="minorHAnsi"/>
          <w:bCs/>
          <w:color w:val="FFFFFF" w:themeColor="background1"/>
          <w:sz w:val="18"/>
          <w:szCs w:val="18"/>
        </w:rPr>
        <w:tab/>
      </w:r>
      <w:proofErr w:type="spellStart"/>
      <w:r w:rsidRPr="00433898">
        <w:rPr>
          <w:rFonts w:asciiTheme="minorHAnsi" w:hAnsiTheme="minorHAnsi" w:cstheme="minorHAnsi"/>
          <w:bCs/>
          <w:color w:val="FFFFFF" w:themeColor="background1"/>
          <w:sz w:val="18"/>
          <w:szCs w:val="18"/>
        </w:rPr>
        <w:t>XLNet</w:t>
      </w:r>
      <w:proofErr w:type="spellEnd"/>
      <w:r w:rsidRPr="00433898">
        <w:rPr>
          <w:rFonts w:asciiTheme="minorHAnsi" w:hAnsiTheme="minorHAnsi" w:cstheme="minorHAnsi"/>
          <w:bCs/>
          <w:color w:val="FFFFFF" w:themeColor="background1"/>
          <w:sz w:val="18"/>
          <w:szCs w:val="18"/>
        </w:rPr>
        <w:t xml:space="preserve"> •</w:t>
      </w:r>
      <w:r w:rsidRPr="00433898">
        <w:rPr>
          <w:rFonts w:asciiTheme="minorHAnsi" w:hAnsiTheme="minorHAnsi" w:cstheme="minorHAnsi"/>
          <w:bCs/>
          <w:color w:val="FFFFFF" w:themeColor="background1"/>
          <w:sz w:val="18"/>
          <w:szCs w:val="18"/>
        </w:rPr>
        <w:tab/>
      </w:r>
      <w:proofErr w:type="spellStart"/>
      <w:r w:rsidRPr="00433898">
        <w:rPr>
          <w:rFonts w:asciiTheme="minorHAnsi" w:hAnsiTheme="minorHAnsi" w:cstheme="minorHAnsi"/>
          <w:bCs/>
          <w:color w:val="FFFFFF" w:themeColor="background1"/>
          <w:sz w:val="18"/>
          <w:szCs w:val="18"/>
        </w:rPr>
        <w:t>RoBERTa</w:t>
      </w:r>
      <w:proofErr w:type="spellEnd"/>
      <w:r w:rsidRPr="00433898">
        <w:rPr>
          <w:rFonts w:asciiTheme="minorHAnsi" w:hAnsiTheme="minorHAnsi" w:cstheme="minorHAnsi"/>
          <w:bCs/>
          <w:color w:val="FFFFFF" w:themeColor="background1"/>
          <w:sz w:val="18"/>
          <w:szCs w:val="18"/>
        </w:rPr>
        <w:t xml:space="preserve"> •</w:t>
      </w:r>
      <w:r w:rsidRPr="00433898">
        <w:rPr>
          <w:rFonts w:asciiTheme="minorHAnsi" w:hAnsiTheme="minorHAnsi" w:cstheme="minorHAnsi"/>
          <w:bCs/>
          <w:color w:val="FFFFFF" w:themeColor="background1"/>
          <w:sz w:val="18"/>
          <w:szCs w:val="18"/>
        </w:rPr>
        <w:tab/>
      </w:r>
      <w:proofErr w:type="spellStart"/>
      <w:r w:rsidRPr="00433898">
        <w:rPr>
          <w:rFonts w:asciiTheme="minorHAnsi" w:hAnsiTheme="minorHAnsi" w:cstheme="minorHAnsi"/>
          <w:bCs/>
          <w:color w:val="FFFFFF" w:themeColor="background1"/>
          <w:sz w:val="18"/>
          <w:szCs w:val="18"/>
        </w:rPr>
        <w:t>DistilBERT</w:t>
      </w:r>
      <w:proofErr w:type="spellEnd"/>
      <w:r w:rsidRPr="00433898">
        <w:rPr>
          <w:rFonts w:asciiTheme="minorHAnsi" w:hAnsiTheme="minorHAnsi" w:cstheme="minorHAnsi"/>
          <w:bCs/>
          <w:color w:val="FFFFFF" w:themeColor="background1"/>
          <w:sz w:val="18"/>
          <w:szCs w:val="18"/>
        </w:rPr>
        <w:t xml:space="preserve"> •</w:t>
      </w:r>
      <w:r w:rsidRPr="00433898">
        <w:rPr>
          <w:rFonts w:asciiTheme="minorHAnsi" w:hAnsiTheme="minorHAnsi" w:cstheme="minorHAnsi"/>
          <w:bCs/>
          <w:color w:val="FFFFFF" w:themeColor="background1"/>
          <w:sz w:val="18"/>
          <w:szCs w:val="18"/>
        </w:rPr>
        <w:tab/>
        <w:t>Fine-tuning models</w:t>
      </w:r>
    </w:p>
    <w:p w14:paraId="79F5CDC3"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Natural language understanding •</w:t>
      </w:r>
      <w:r w:rsidRPr="00433898">
        <w:rPr>
          <w:rFonts w:asciiTheme="minorHAnsi" w:hAnsiTheme="minorHAnsi" w:cstheme="minorHAnsi"/>
          <w:bCs/>
          <w:color w:val="FFFFFF" w:themeColor="background1"/>
          <w:sz w:val="18"/>
          <w:szCs w:val="18"/>
        </w:rPr>
        <w:tab/>
        <w:t>Conversational AI •</w:t>
      </w:r>
      <w:r w:rsidRPr="00433898">
        <w:rPr>
          <w:rFonts w:asciiTheme="minorHAnsi" w:hAnsiTheme="minorHAnsi" w:cstheme="minorHAnsi"/>
          <w:bCs/>
          <w:color w:val="FFFFFF" w:themeColor="background1"/>
          <w:sz w:val="18"/>
          <w:szCs w:val="18"/>
        </w:rPr>
        <w:tab/>
        <w:t>Knowledge distillation</w:t>
      </w:r>
    </w:p>
    <w:p w14:paraId="65E39DF6"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Multimodal learning •</w:t>
      </w:r>
      <w:r w:rsidRPr="00433898">
        <w:rPr>
          <w:rFonts w:asciiTheme="minorHAnsi" w:hAnsiTheme="minorHAnsi" w:cstheme="minorHAnsi"/>
          <w:bCs/>
          <w:color w:val="FFFFFF" w:themeColor="background1"/>
          <w:sz w:val="18"/>
          <w:szCs w:val="18"/>
        </w:rPr>
        <w:tab/>
        <w:t>Transfer learning •</w:t>
      </w:r>
      <w:r w:rsidRPr="00433898">
        <w:rPr>
          <w:rFonts w:asciiTheme="minorHAnsi" w:hAnsiTheme="minorHAnsi" w:cstheme="minorHAnsi"/>
          <w:bCs/>
          <w:color w:val="FFFFFF" w:themeColor="background1"/>
          <w:sz w:val="18"/>
          <w:szCs w:val="18"/>
        </w:rPr>
        <w:tab/>
        <w:t>Zero-shot learning •</w:t>
      </w:r>
      <w:r w:rsidRPr="00433898">
        <w:rPr>
          <w:rFonts w:asciiTheme="minorHAnsi" w:hAnsiTheme="minorHAnsi" w:cstheme="minorHAnsi"/>
          <w:bCs/>
          <w:color w:val="FFFFFF" w:themeColor="background1"/>
          <w:sz w:val="18"/>
          <w:szCs w:val="18"/>
        </w:rPr>
        <w:tab/>
        <w:t>Few-shot learning</w:t>
      </w:r>
    </w:p>
    <w:p w14:paraId="682FC466"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Knowledge extraction •</w:t>
      </w:r>
      <w:r w:rsidRPr="00433898">
        <w:rPr>
          <w:rFonts w:asciiTheme="minorHAnsi" w:hAnsiTheme="minorHAnsi" w:cstheme="minorHAnsi"/>
          <w:bCs/>
          <w:color w:val="FFFFFF" w:themeColor="background1"/>
          <w:sz w:val="18"/>
          <w:szCs w:val="18"/>
        </w:rPr>
        <w:tab/>
        <w:t>Large-scale language modeling •</w:t>
      </w:r>
      <w:r w:rsidRPr="00433898">
        <w:rPr>
          <w:rFonts w:asciiTheme="minorHAnsi" w:hAnsiTheme="minorHAnsi" w:cstheme="minorHAnsi"/>
          <w:bCs/>
          <w:color w:val="FFFFFF" w:themeColor="background1"/>
          <w:sz w:val="18"/>
          <w:szCs w:val="18"/>
        </w:rPr>
        <w:tab/>
        <w:t>Self-supervised learning</w:t>
      </w:r>
    </w:p>
    <w:p w14:paraId="0B8E7BB0"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Language understanding benchmarks Deep Learning Engineer: •</w:t>
      </w:r>
      <w:r w:rsidRPr="00433898">
        <w:rPr>
          <w:rFonts w:asciiTheme="minorHAnsi" w:hAnsiTheme="minorHAnsi" w:cstheme="minorHAnsi"/>
          <w:bCs/>
          <w:color w:val="FFFFFF" w:themeColor="background1"/>
          <w:sz w:val="18"/>
          <w:szCs w:val="18"/>
        </w:rPr>
        <w:tab/>
        <w:t>Deep learning frameworks</w:t>
      </w:r>
    </w:p>
    <w:p w14:paraId="742BC15D"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proofErr w:type="spellStart"/>
      <w:r w:rsidRPr="00433898">
        <w:rPr>
          <w:rFonts w:asciiTheme="minorHAnsi" w:hAnsiTheme="minorHAnsi" w:cstheme="minorHAnsi"/>
          <w:bCs/>
          <w:color w:val="FFFFFF" w:themeColor="background1"/>
          <w:sz w:val="18"/>
          <w:szCs w:val="18"/>
        </w:rPr>
        <w:t>TensorFlow</w:t>
      </w:r>
      <w:proofErr w:type="spellEnd"/>
      <w:r w:rsidRPr="00433898">
        <w:rPr>
          <w:rFonts w:asciiTheme="minorHAnsi" w:hAnsiTheme="minorHAnsi" w:cstheme="minorHAnsi"/>
          <w:bCs/>
          <w:color w:val="FFFFFF" w:themeColor="background1"/>
          <w:sz w:val="18"/>
          <w:szCs w:val="18"/>
        </w:rPr>
        <w:t xml:space="preserve">, </w:t>
      </w:r>
      <w:proofErr w:type="spellStart"/>
      <w:r w:rsidRPr="00433898">
        <w:rPr>
          <w:rFonts w:asciiTheme="minorHAnsi" w:hAnsiTheme="minorHAnsi" w:cstheme="minorHAnsi"/>
          <w:bCs/>
          <w:color w:val="FFFFFF" w:themeColor="background1"/>
          <w:sz w:val="18"/>
          <w:szCs w:val="18"/>
        </w:rPr>
        <w:t>PyTorch</w:t>
      </w:r>
      <w:proofErr w:type="spellEnd"/>
      <w:r w:rsidRPr="00433898">
        <w:rPr>
          <w:rFonts w:asciiTheme="minorHAnsi" w:hAnsiTheme="minorHAnsi" w:cstheme="minorHAnsi"/>
          <w:bCs/>
          <w:color w:val="FFFFFF" w:themeColor="background1"/>
          <w:sz w:val="18"/>
          <w:szCs w:val="18"/>
        </w:rPr>
        <w:t xml:space="preserve">, </w:t>
      </w:r>
      <w:proofErr w:type="spellStart"/>
      <w:r w:rsidRPr="00433898">
        <w:rPr>
          <w:rFonts w:asciiTheme="minorHAnsi" w:hAnsiTheme="minorHAnsi" w:cstheme="minorHAnsi"/>
          <w:bCs/>
          <w:color w:val="FFFFFF" w:themeColor="background1"/>
          <w:sz w:val="18"/>
          <w:szCs w:val="18"/>
        </w:rPr>
        <w:t>Keras</w:t>
      </w:r>
      <w:proofErr w:type="spellEnd"/>
      <w:r w:rsidRPr="00433898">
        <w:rPr>
          <w:rFonts w:asciiTheme="minorHAnsi" w:hAnsiTheme="minorHAnsi" w:cstheme="minorHAnsi"/>
          <w:bCs/>
          <w:color w:val="FFFFFF" w:themeColor="background1"/>
          <w:sz w:val="18"/>
          <w:szCs w:val="18"/>
        </w:rPr>
        <w:t>) •</w:t>
      </w:r>
      <w:r w:rsidRPr="00433898">
        <w:rPr>
          <w:rFonts w:asciiTheme="minorHAnsi" w:hAnsiTheme="minorHAnsi" w:cstheme="minorHAnsi"/>
          <w:bCs/>
          <w:color w:val="FFFFFF" w:themeColor="background1"/>
          <w:sz w:val="18"/>
          <w:szCs w:val="18"/>
        </w:rPr>
        <w:tab/>
        <w:t>Convolutional neural networks (CNNs) •</w:t>
      </w:r>
      <w:r w:rsidRPr="00433898">
        <w:rPr>
          <w:rFonts w:asciiTheme="minorHAnsi" w:hAnsiTheme="minorHAnsi" w:cstheme="minorHAnsi"/>
          <w:bCs/>
          <w:color w:val="FFFFFF" w:themeColor="background1"/>
          <w:sz w:val="18"/>
          <w:szCs w:val="18"/>
        </w:rPr>
        <w:tab/>
        <w:t>Recurrent neural</w:t>
      </w:r>
    </w:p>
    <w:p w14:paraId="4DA5EFFD"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networks (RNNs) •</w:t>
      </w:r>
      <w:r w:rsidRPr="00433898">
        <w:rPr>
          <w:rFonts w:asciiTheme="minorHAnsi" w:hAnsiTheme="minorHAnsi" w:cstheme="minorHAnsi"/>
          <w:bCs/>
          <w:color w:val="FFFFFF" w:themeColor="background1"/>
          <w:sz w:val="18"/>
          <w:szCs w:val="18"/>
        </w:rPr>
        <w:tab/>
        <w:t>Long short-term memory (LSTM) •</w:t>
      </w:r>
      <w:r w:rsidRPr="00433898">
        <w:rPr>
          <w:rFonts w:asciiTheme="minorHAnsi" w:hAnsiTheme="minorHAnsi" w:cstheme="minorHAnsi"/>
          <w:bCs/>
          <w:color w:val="FFFFFF" w:themeColor="background1"/>
          <w:sz w:val="18"/>
          <w:szCs w:val="18"/>
        </w:rPr>
        <w:tab/>
        <w:t>Autoencoders •</w:t>
      </w:r>
      <w:r w:rsidRPr="00433898">
        <w:rPr>
          <w:rFonts w:asciiTheme="minorHAnsi" w:hAnsiTheme="minorHAnsi" w:cstheme="minorHAnsi"/>
          <w:bCs/>
          <w:color w:val="FFFFFF" w:themeColor="background1"/>
          <w:sz w:val="18"/>
          <w:szCs w:val="18"/>
        </w:rPr>
        <w:tab/>
        <w:t>Restricted Boltzmann</w:t>
      </w:r>
    </w:p>
    <w:p w14:paraId="71F4A9A1"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machines (RBMs) •</w:t>
      </w:r>
      <w:r w:rsidRPr="00433898">
        <w:rPr>
          <w:rFonts w:asciiTheme="minorHAnsi" w:hAnsiTheme="minorHAnsi" w:cstheme="minorHAnsi"/>
          <w:bCs/>
          <w:color w:val="FFFFFF" w:themeColor="background1"/>
          <w:sz w:val="18"/>
          <w:szCs w:val="18"/>
        </w:rPr>
        <w:tab/>
        <w:t>Reinforcement learning •</w:t>
      </w:r>
      <w:r w:rsidRPr="00433898">
        <w:rPr>
          <w:rFonts w:asciiTheme="minorHAnsi" w:hAnsiTheme="minorHAnsi" w:cstheme="minorHAnsi"/>
          <w:bCs/>
          <w:color w:val="FFFFFF" w:themeColor="background1"/>
          <w:sz w:val="18"/>
          <w:szCs w:val="18"/>
        </w:rPr>
        <w:tab/>
        <w:t>Generative adversarial networks (GANs)</w:t>
      </w:r>
    </w:p>
    <w:p w14:paraId="521C74D5"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Transfer learning •</w:t>
      </w:r>
      <w:r w:rsidRPr="00433898">
        <w:rPr>
          <w:rFonts w:asciiTheme="minorHAnsi" w:hAnsiTheme="minorHAnsi" w:cstheme="minorHAnsi"/>
          <w:bCs/>
          <w:color w:val="FFFFFF" w:themeColor="background1"/>
          <w:sz w:val="18"/>
          <w:szCs w:val="18"/>
        </w:rPr>
        <w:tab/>
        <w:t>Neural architecture search •</w:t>
      </w:r>
      <w:r w:rsidRPr="00433898">
        <w:rPr>
          <w:rFonts w:asciiTheme="minorHAnsi" w:hAnsiTheme="minorHAnsi" w:cstheme="minorHAnsi"/>
          <w:bCs/>
          <w:color w:val="FFFFFF" w:themeColor="background1"/>
          <w:sz w:val="18"/>
          <w:szCs w:val="18"/>
        </w:rPr>
        <w:tab/>
        <w:t>Hyperparameter tuning •</w:t>
      </w:r>
      <w:r w:rsidRPr="00433898">
        <w:rPr>
          <w:rFonts w:asciiTheme="minorHAnsi" w:hAnsiTheme="minorHAnsi" w:cstheme="minorHAnsi"/>
          <w:bCs/>
          <w:color w:val="FFFFFF" w:themeColor="background1"/>
          <w:sz w:val="18"/>
          <w:szCs w:val="18"/>
        </w:rPr>
        <w:tab/>
        <w:t>Model</w:t>
      </w:r>
    </w:p>
    <w:p w14:paraId="28BAE639"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optimization •</w:t>
      </w:r>
      <w:r w:rsidRPr="00433898">
        <w:rPr>
          <w:rFonts w:asciiTheme="minorHAnsi" w:hAnsiTheme="minorHAnsi" w:cstheme="minorHAnsi"/>
          <w:bCs/>
          <w:color w:val="FFFFFF" w:themeColor="background1"/>
          <w:sz w:val="18"/>
          <w:szCs w:val="18"/>
        </w:rPr>
        <w:tab/>
        <w:t>Explainable AI •</w:t>
      </w:r>
      <w:r w:rsidRPr="00433898">
        <w:rPr>
          <w:rFonts w:asciiTheme="minorHAnsi" w:hAnsiTheme="minorHAnsi" w:cstheme="minorHAnsi"/>
          <w:bCs/>
          <w:color w:val="FFFFFF" w:themeColor="background1"/>
          <w:sz w:val="18"/>
          <w:szCs w:val="18"/>
        </w:rPr>
        <w:tab/>
        <w:t>Federated learning •</w:t>
      </w:r>
      <w:r w:rsidRPr="00433898">
        <w:rPr>
          <w:rFonts w:asciiTheme="minorHAnsi" w:hAnsiTheme="minorHAnsi" w:cstheme="minorHAnsi"/>
          <w:bCs/>
          <w:color w:val="FFFFFF" w:themeColor="background1"/>
          <w:sz w:val="18"/>
          <w:szCs w:val="18"/>
        </w:rPr>
        <w:tab/>
        <w:t>Meta-learning •</w:t>
      </w:r>
      <w:r w:rsidRPr="00433898">
        <w:rPr>
          <w:rFonts w:asciiTheme="minorHAnsi" w:hAnsiTheme="minorHAnsi" w:cstheme="minorHAnsi"/>
          <w:bCs/>
          <w:color w:val="FFFFFF" w:themeColor="background1"/>
          <w:sz w:val="18"/>
          <w:szCs w:val="18"/>
        </w:rPr>
        <w:tab/>
        <w:t>Adversarial training</w:t>
      </w:r>
    </w:p>
    <w:p w14:paraId="251EE031"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Deep reinforcement learning •</w:t>
      </w:r>
      <w:r w:rsidRPr="00433898">
        <w:rPr>
          <w:rFonts w:asciiTheme="minorHAnsi" w:hAnsiTheme="minorHAnsi" w:cstheme="minorHAnsi"/>
          <w:bCs/>
          <w:color w:val="FFFFFF" w:themeColor="background1"/>
          <w:sz w:val="18"/>
          <w:szCs w:val="18"/>
        </w:rPr>
        <w:tab/>
        <w:t>Deep feature learning •</w:t>
      </w:r>
      <w:r w:rsidRPr="00433898">
        <w:rPr>
          <w:rFonts w:asciiTheme="minorHAnsi" w:hAnsiTheme="minorHAnsi" w:cstheme="minorHAnsi"/>
          <w:bCs/>
          <w:color w:val="FFFFFF" w:themeColor="background1"/>
          <w:sz w:val="18"/>
          <w:szCs w:val="18"/>
        </w:rPr>
        <w:tab/>
        <w:t>Semi-supervised learning</w:t>
      </w:r>
    </w:p>
    <w:p w14:paraId="2C8B7638"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Continual learning Computer Vision Engineer: •</w:t>
      </w:r>
      <w:r w:rsidRPr="00433898">
        <w:rPr>
          <w:rFonts w:asciiTheme="minorHAnsi" w:hAnsiTheme="minorHAnsi" w:cstheme="minorHAnsi"/>
          <w:bCs/>
          <w:color w:val="FFFFFF" w:themeColor="background1"/>
          <w:sz w:val="18"/>
          <w:szCs w:val="18"/>
        </w:rPr>
        <w:tab/>
        <w:t>Image processing •</w:t>
      </w:r>
      <w:r w:rsidRPr="00433898">
        <w:rPr>
          <w:rFonts w:asciiTheme="minorHAnsi" w:hAnsiTheme="minorHAnsi" w:cstheme="minorHAnsi"/>
          <w:bCs/>
          <w:color w:val="FFFFFF" w:themeColor="background1"/>
          <w:sz w:val="18"/>
          <w:szCs w:val="18"/>
        </w:rPr>
        <w:tab/>
        <w:t>Object detection</w:t>
      </w:r>
    </w:p>
    <w:p w14:paraId="7D430194"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Image segmentation •</w:t>
      </w:r>
      <w:r w:rsidRPr="00433898">
        <w:rPr>
          <w:rFonts w:asciiTheme="minorHAnsi" w:hAnsiTheme="minorHAnsi" w:cstheme="minorHAnsi"/>
          <w:bCs/>
          <w:color w:val="FFFFFF" w:themeColor="background1"/>
          <w:sz w:val="18"/>
          <w:szCs w:val="18"/>
        </w:rPr>
        <w:tab/>
        <w:t>Feature extraction •</w:t>
      </w:r>
      <w:r w:rsidRPr="00433898">
        <w:rPr>
          <w:rFonts w:asciiTheme="minorHAnsi" w:hAnsiTheme="minorHAnsi" w:cstheme="minorHAnsi"/>
          <w:bCs/>
          <w:color w:val="FFFFFF" w:themeColor="background1"/>
          <w:sz w:val="18"/>
          <w:szCs w:val="18"/>
        </w:rPr>
        <w:tab/>
        <w:t>Deep learning for computer vision</w:t>
      </w:r>
    </w:p>
    <w:p w14:paraId="0EA096A9"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Convolutional neural networks (CNNs) •</w:t>
      </w:r>
      <w:r w:rsidRPr="00433898">
        <w:rPr>
          <w:rFonts w:asciiTheme="minorHAnsi" w:hAnsiTheme="minorHAnsi" w:cstheme="minorHAnsi"/>
          <w:bCs/>
          <w:color w:val="FFFFFF" w:themeColor="background1"/>
          <w:sz w:val="18"/>
          <w:szCs w:val="18"/>
        </w:rPr>
        <w:tab/>
        <w:t>Transfer learning in computer vision •</w:t>
      </w:r>
      <w:r w:rsidRPr="00433898">
        <w:rPr>
          <w:rFonts w:asciiTheme="minorHAnsi" w:hAnsiTheme="minorHAnsi" w:cstheme="minorHAnsi"/>
          <w:bCs/>
          <w:color w:val="FFFFFF" w:themeColor="background1"/>
          <w:sz w:val="18"/>
          <w:szCs w:val="18"/>
        </w:rPr>
        <w:tab/>
        <w:t>Pose</w:t>
      </w:r>
    </w:p>
    <w:p w14:paraId="41C089AA"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estimation •</w:t>
      </w:r>
      <w:r w:rsidRPr="00433898">
        <w:rPr>
          <w:rFonts w:asciiTheme="minorHAnsi" w:hAnsiTheme="minorHAnsi" w:cstheme="minorHAnsi"/>
          <w:bCs/>
          <w:color w:val="FFFFFF" w:themeColor="background1"/>
          <w:sz w:val="18"/>
          <w:szCs w:val="18"/>
        </w:rPr>
        <w:tab/>
        <w:t>Optical character recognition (OCR) •</w:t>
      </w:r>
      <w:r w:rsidRPr="00433898">
        <w:rPr>
          <w:rFonts w:asciiTheme="minorHAnsi" w:hAnsiTheme="minorHAnsi" w:cstheme="minorHAnsi"/>
          <w:bCs/>
          <w:color w:val="FFFFFF" w:themeColor="background1"/>
          <w:sz w:val="18"/>
          <w:szCs w:val="18"/>
        </w:rPr>
        <w:tab/>
        <w:t>Facial recognition •</w:t>
      </w:r>
      <w:r w:rsidRPr="00433898">
        <w:rPr>
          <w:rFonts w:asciiTheme="minorHAnsi" w:hAnsiTheme="minorHAnsi" w:cstheme="minorHAnsi"/>
          <w:bCs/>
          <w:color w:val="FFFFFF" w:themeColor="background1"/>
          <w:sz w:val="18"/>
          <w:szCs w:val="18"/>
        </w:rPr>
        <w:tab/>
        <w:t>Image recognition</w:t>
      </w:r>
    </w:p>
    <w:p w14:paraId="126E2869"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3D computer vision •</w:t>
      </w:r>
      <w:r w:rsidRPr="00433898">
        <w:rPr>
          <w:rFonts w:asciiTheme="minorHAnsi" w:hAnsiTheme="minorHAnsi" w:cstheme="minorHAnsi"/>
          <w:bCs/>
          <w:color w:val="FFFFFF" w:themeColor="background1"/>
          <w:sz w:val="18"/>
          <w:szCs w:val="18"/>
        </w:rPr>
        <w:tab/>
        <w:t>Image synthesis •</w:t>
      </w:r>
      <w:r w:rsidRPr="00433898">
        <w:rPr>
          <w:rFonts w:asciiTheme="minorHAnsi" w:hAnsiTheme="minorHAnsi" w:cstheme="minorHAnsi"/>
          <w:bCs/>
          <w:color w:val="FFFFFF" w:themeColor="background1"/>
          <w:sz w:val="18"/>
          <w:szCs w:val="18"/>
        </w:rPr>
        <w:tab/>
        <w:t>Motion analysis •</w:t>
      </w:r>
      <w:r w:rsidRPr="00433898">
        <w:rPr>
          <w:rFonts w:asciiTheme="minorHAnsi" w:hAnsiTheme="minorHAnsi" w:cstheme="minorHAnsi"/>
          <w:bCs/>
          <w:color w:val="FFFFFF" w:themeColor="background1"/>
          <w:sz w:val="18"/>
          <w:szCs w:val="18"/>
        </w:rPr>
        <w:tab/>
        <w:t>Image enhancement</w:t>
      </w:r>
    </w:p>
    <w:p w14:paraId="2710FBF8" w14:textId="77777777" w:rsidR="0043389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w:t>
      </w:r>
      <w:r w:rsidRPr="00433898">
        <w:rPr>
          <w:rFonts w:asciiTheme="minorHAnsi" w:hAnsiTheme="minorHAnsi" w:cstheme="minorHAnsi"/>
          <w:bCs/>
          <w:color w:val="FFFFFF" w:themeColor="background1"/>
          <w:sz w:val="18"/>
          <w:szCs w:val="18"/>
        </w:rPr>
        <w:tab/>
        <w:t>Video analysis •</w:t>
      </w:r>
      <w:r w:rsidRPr="00433898">
        <w:rPr>
          <w:rFonts w:asciiTheme="minorHAnsi" w:hAnsiTheme="minorHAnsi" w:cstheme="minorHAnsi"/>
          <w:bCs/>
          <w:color w:val="FFFFFF" w:themeColor="background1"/>
          <w:sz w:val="18"/>
          <w:szCs w:val="18"/>
        </w:rPr>
        <w:tab/>
        <w:t>Pattern recognition in images •</w:t>
      </w:r>
      <w:r w:rsidRPr="00433898">
        <w:rPr>
          <w:rFonts w:asciiTheme="minorHAnsi" w:hAnsiTheme="minorHAnsi" w:cstheme="minorHAnsi"/>
          <w:bCs/>
          <w:color w:val="FFFFFF" w:themeColor="background1"/>
          <w:sz w:val="18"/>
          <w:szCs w:val="18"/>
        </w:rPr>
        <w:tab/>
        <w:t>Medical image analysis •</w:t>
      </w:r>
      <w:r w:rsidRPr="00433898">
        <w:rPr>
          <w:rFonts w:asciiTheme="minorHAnsi" w:hAnsiTheme="minorHAnsi" w:cstheme="minorHAnsi"/>
          <w:bCs/>
          <w:color w:val="FFFFFF" w:themeColor="background1"/>
          <w:sz w:val="18"/>
          <w:szCs w:val="18"/>
        </w:rPr>
        <w:tab/>
        <w:t>Remote</w:t>
      </w:r>
    </w:p>
    <w:p w14:paraId="56CDE7EC" w14:textId="519F18EF" w:rsidR="00FB02F8" w:rsidRPr="00433898" w:rsidRDefault="00433898" w:rsidP="00433898">
      <w:pPr>
        <w:pStyle w:val="ABLOCKPARA"/>
        <w:ind w:right="479"/>
        <w:rPr>
          <w:rFonts w:asciiTheme="minorHAnsi" w:hAnsiTheme="minorHAnsi" w:cstheme="minorHAnsi"/>
          <w:bCs/>
          <w:color w:val="FFFFFF" w:themeColor="background1"/>
          <w:sz w:val="18"/>
          <w:szCs w:val="18"/>
        </w:rPr>
      </w:pPr>
      <w:r w:rsidRPr="00433898">
        <w:rPr>
          <w:rFonts w:asciiTheme="minorHAnsi" w:hAnsiTheme="minorHAnsi" w:cstheme="minorHAnsi"/>
          <w:bCs/>
          <w:color w:val="FFFFFF" w:themeColor="background1"/>
          <w:sz w:val="18"/>
          <w:szCs w:val="18"/>
        </w:rPr>
        <w:t>sensing •</w:t>
      </w:r>
      <w:r w:rsidRPr="00433898">
        <w:rPr>
          <w:rFonts w:asciiTheme="minorHAnsi" w:hAnsiTheme="minorHAnsi" w:cstheme="minorHAnsi"/>
          <w:bCs/>
          <w:color w:val="FFFFFF" w:themeColor="background1"/>
          <w:sz w:val="18"/>
          <w:szCs w:val="18"/>
        </w:rPr>
        <w:tab/>
        <w:t>Augmented reality</w:t>
      </w:r>
    </w:p>
    <w:sectPr w:rsidR="00FB02F8" w:rsidRPr="00433898" w:rsidSect="005E7DB3">
      <w:headerReference w:type="even" r:id="rId24"/>
      <w:headerReference w:type="default" r:id="rId25"/>
      <w:footerReference w:type="even" r:id="rId26"/>
      <w:footerReference w:type="default" r:id="rId27"/>
      <w:headerReference w:type="first" r:id="rId28"/>
      <w:footerReference w:type="first" r:id="rId29"/>
      <w:type w:val="continuous"/>
      <w:pgSz w:w="11909" w:h="16834" w:code="9"/>
      <w:pgMar w:top="1152" w:right="1217" w:bottom="1152" w:left="133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54F8E" w14:textId="77777777" w:rsidR="002B44FC" w:rsidRDefault="002B44FC">
      <w:r>
        <w:separator/>
      </w:r>
    </w:p>
  </w:endnote>
  <w:endnote w:type="continuationSeparator" w:id="0">
    <w:p w14:paraId="4555E5E5" w14:textId="77777777" w:rsidR="002B44FC" w:rsidRDefault="002B4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41821" w14:textId="77777777" w:rsidR="00AD5D51" w:rsidRDefault="00AD5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0F3D0" w14:textId="093A3842" w:rsidR="00F20F71" w:rsidRDefault="00F20F71">
    <w:pPr>
      <w:pStyle w:val="Footer"/>
      <w:rPr>
        <w:b/>
        <w:bCs/>
        <w:color w:val="C00000"/>
      </w:rPr>
    </w:pPr>
    <w:bookmarkStart w:id="0" w:name="_GoBack"/>
    <w:bookmarkEnd w:id="0"/>
  </w:p>
  <w:p w14:paraId="56F31437" w14:textId="0939950E" w:rsidR="00F20F71" w:rsidRPr="00F20F71" w:rsidRDefault="00F20F71">
    <w:pPr>
      <w:pStyle w:val="Footer"/>
      <w:rPr>
        <w:b/>
        <w:bCs/>
        <w:color w:val="C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4D98D8" w14:textId="77777777" w:rsidR="00AD5D51" w:rsidRDefault="00AD5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578715" w14:textId="77777777" w:rsidR="002B44FC" w:rsidRDefault="002B44FC">
      <w:r>
        <w:separator/>
      </w:r>
    </w:p>
  </w:footnote>
  <w:footnote w:type="continuationSeparator" w:id="0">
    <w:p w14:paraId="2C09C54F" w14:textId="77777777" w:rsidR="002B44FC" w:rsidRDefault="002B4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66E" w14:textId="77777777" w:rsidR="00AD5D51" w:rsidRDefault="00AD5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5595F" w14:textId="4FF1C5AE" w:rsidR="003B6426" w:rsidRDefault="003B6426" w:rsidP="003B6426">
    <w:pPr>
      <w:pStyle w:val="Heading1"/>
      <w:numPr>
        <w:ilvl w:val="0"/>
        <w:numId w:val="0"/>
      </w:numPr>
      <w:rPr>
        <w:sz w:val="36"/>
        <w:szCs w:val="36"/>
      </w:rPr>
    </w:pPr>
    <w:r>
      <w:rPr>
        <w:sz w:val="36"/>
        <w:szCs w:val="36"/>
      </w:rPr>
      <w:t xml:space="preserve">                               </w:t>
    </w:r>
  </w:p>
  <w:p w14:paraId="7EEFDB47" w14:textId="5646F05E" w:rsidR="003B6426" w:rsidRPr="003B6426" w:rsidRDefault="003B6426" w:rsidP="003B6426">
    <w:pPr>
      <w:pStyle w:val="Heading1"/>
      <w:numPr>
        <w:ilvl w:val="0"/>
        <w:numId w:val="0"/>
      </w:numPr>
      <w:ind w:left="2880" w:firstLine="720"/>
      <w:rPr>
        <w:rFonts w:asciiTheme="minorHAnsi" w:hAnsiTheme="minorHAnsi" w:cstheme="minorHAnsi"/>
        <w:sz w:val="52"/>
        <w:szCs w:val="52"/>
      </w:rPr>
    </w:pPr>
    <w:r w:rsidRPr="003B6426">
      <w:rPr>
        <w:rFonts w:asciiTheme="minorHAnsi" w:hAnsiTheme="minorHAnsi" w:cstheme="minorHAnsi"/>
        <w:sz w:val="52"/>
        <w:szCs w:val="52"/>
      </w:rPr>
      <w:t>Rakesh T S</w:t>
    </w:r>
  </w:p>
  <w:p w14:paraId="52BC23C9" w14:textId="544A5940" w:rsidR="003B6426" w:rsidRDefault="00F20F71" w:rsidP="003B6426">
    <w:r>
      <w:rPr>
        <w:b/>
        <w:bCs/>
        <w:noProof/>
        <w:color w:val="C00000"/>
        <w:lang w:val="en-IN" w:eastAsia="en-IN"/>
      </w:rPr>
      <w:drawing>
        <wp:anchor distT="0" distB="0" distL="114300" distR="114300" simplePos="0" relativeHeight="251666432" behindDoc="0" locked="0" layoutInCell="1" allowOverlap="1" wp14:anchorId="6DD7D578" wp14:editId="434EDF1D">
          <wp:simplePos x="0" y="0"/>
          <wp:positionH relativeFrom="margin">
            <wp:align>left</wp:align>
          </wp:positionH>
          <wp:positionV relativeFrom="paragraph">
            <wp:posOffset>121285</wp:posOffset>
          </wp:positionV>
          <wp:extent cx="276860" cy="276860"/>
          <wp:effectExtent l="0" t="0" r="8890" b="0"/>
          <wp:wrapNone/>
          <wp:docPr id="36" name="Graphic 36" descr="Tele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Telephone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276860" cy="276860"/>
                  </a:xfrm>
                  <a:prstGeom prst="rect">
                    <a:avLst/>
                  </a:prstGeom>
                </pic:spPr>
              </pic:pic>
            </a:graphicData>
          </a:graphic>
        </wp:anchor>
      </w:drawing>
    </w:r>
    <w:r w:rsidR="003B6426">
      <w:rPr>
        <w:noProof/>
        <w:lang w:val="en-IN" w:eastAsia="en-IN"/>
      </w:rPr>
      <mc:AlternateContent>
        <mc:Choice Requires="wps">
          <w:drawing>
            <wp:anchor distT="0" distB="0" distL="114300" distR="114300" simplePos="0" relativeHeight="251663360" behindDoc="0" locked="0" layoutInCell="1" hidden="0" allowOverlap="1" wp14:anchorId="16B5AC91" wp14:editId="763FBC6D">
              <wp:simplePos x="0" y="0"/>
              <wp:positionH relativeFrom="column">
                <wp:posOffset>1</wp:posOffset>
              </wp:positionH>
              <wp:positionV relativeFrom="paragraph">
                <wp:posOffset>63500</wp:posOffset>
              </wp:positionV>
              <wp:extent cx="6035040"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2328480" y="3780000"/>
                        <a:ext cx="6035040" cy="0"/>
                      </a:xfrm>
                      <a:prstGeom prst="straightConnector1">
                        <a:avLst/>
                      </a:prstGeom>
                      <a:noFill/>
                      <a:ln w="12700" cap="flat" cmpd="sng">
                        <a:solidFill>
                          <a:srgbClr val="000000"/>
                        </a:solidFill>
                        <a:prstDash val="solid"/>
                        <a:miter lim="800000"/>
                        <a:headEnd type="none" w="med" len="med"/>
                        <a:tailEnd type="none" w="med" len="me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F1AD705" id="_x0000_t32" coordsize="21600,21600" o:spt="32" o:oned="t" path="m,l21600,21600e" filled="f">
              <v:path arrowok="t" fillok="f" o:connecttype="none"/>
              <o:lock v:ext="edit" shapetype="t"/>
            </v:shapetype>
            <v:shape id="Straight Arrow Connector 29" o:spid="_x0000_s1026" type="#_x0000_t32" style="position:absolute;margin-left:0;margin-top:5pt;width:475.2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" strokeweight="1pt">
              <v:stroke joinstyle="miter"/>
            </v:shape>
          </w:pict>
        </mc:Fallback>
      </mc:AlternateContent>
    </w:r>
  </w:p>
  <w:p w14:paraId="4DDCCD73" w14:textId="3730200C" w:rsidR="002E53FB" w:rsidRPr="00F20F71" w:rsidRDefault="00F20F71" w:rsidP="00F20F71">
    <w:pPr>
      <w:pStyle w:val="ABLOCKPARA"/>
      <w:spacing w:line="360" w:lineRule="auto"/>
      <w:ind w:right="3989"/>
      <w:rPr>
        <w:rFonts w:asciiTheme="minorHAnsi" w:hAnsiTheme="minorHAnsi" w:cstheme="minorHAnsi"/>
        <w:b/>
        <w:bCs/>
        <w:color w:val="C00000"/>
      </w:rPr>
    </w:pPr>
    <w:r>
      <w:rPr>
        <w:rFonts w:asciiTheme="minorHAnsi" w:hAnsiTheme="minorHAnsi" w:cstheme="minorHAnsi"/>
        <w:b/>
        <w:bCs/>
        <w:color w:val="C00000"/>
      </w:rPr>
      <w:t xml:space="preserve">         </w:t>
    </w:r>
    <w:r w:rsidRPr="00F20F71">
      <w:rPr>
        <w:rFonts w:asciiTheme="minorHAnsi" w:hAnsiTheme="minorHAnsi" w:cstheme="minorHAnsi"/>
        <w:b/>
        <w:bCs/>
      </w:rPr>
      <w:t>470-815-0435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DBBA8" w14:textId="77777777" w:rsidR="00AD5D51" w:rsidRDefault="00AD5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sz w:val="20"/>
      </w:rPr>
    </w:lvl>
  </w:abstractNum>
  <w:abstractNum w:abstractNumId="1" w15:restartNumberingAfterBreak="0">
    <w:nsid w:val="00000003"/>
    <w:multiLevelType w:val="multilevel"/>
    <w:tmpl w:val="8E1085A8"/>
    <w:name w:val="WW8Num3"/>
    <w:lvl w:ilvl="0">
      <w:start w:val="12"/>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eastAsia"/>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eastAsia"/>
        <w:sz w:val="20"/>
      </w:rPr>
    </w:lvl>
    <w:lvl w:ilvl="7">
      <w:start w:val="1"/>
      <w:numFmt w:val="bullet"/>
      <w:lvlText w:val=""/>
      <w:lvlJc w:val="left"/>
      <w:pPr>
        <w:tabs>
          <w:tab w:val="num" w:pos="5760"/>
        </w:tabs>
        <w:ind w:left="5760" w:hanging="360"/>
      </w:pPr>
      <w:rPr>
        <w:rFonts w:ascii="Symbol" w:hAnsi="Symbol" w:hint="eastAsia"/>
        <w:sz w:val="20"/>
      </w:rPr>
    </w:lvl>
    <w:lvl w:ilvl="8">
      <w:start w:val="1"/>
      <w:numFmt w:val="bullet"/>
      <w:lvlText w:val=""/>
      <w:lvlJc w:val="left"/>
      <w:pPr>
        <w:tabs>
          <w:tab w:val="num" w:pos="6480"/>
        </w:tabs>
        <w:ind w:left="6480" w:hanging="360"/>
      </w:pPr>
      <w:rPr>
        <w:rFonts w:ascii="Symbol" w:hAnsi="Symbol" w:hint="eastAsia"/>
        <w:sz w:val="20"/>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auto"/>
        <w:sz w:val="22"/>
        <w:szCs w:val="22"/>
        <w:shd w:val="clear" w:color="auto" w:fill="FFFFFF"/>
        <w:lang w:val="en-US" w:eastAsia="en-US" w:bidi="en-US"/>
      </w:rPr>
    </w:lvl>
  </w:abstractNum>
  <w:abstractNum w:abstractNumId="4" w15:restartNumberingAfterBreak="0">
    <w:nsid w:val="00865483"/>
    <w:multiLevelType w:val="multilevel"/>
    <w:tmpl w:val="C538AE0C"/>
    <w:lvl w:ilvl="0">
      <w:start w:val="1"/>
      <w:numFmt w:val="bullet"/>
      <w:lvlText w:val="●"/>
      <w:lvlJc w:val="left"/>
      <w:pPr>
        <w:ind w:left="720" w:firstLine="720"/>
      </w:pPr>
      <w:rPr>
        <w:rFonts w:ascii="Arial" w:eastAsia="Arial" w:hAnsi="Arial" w:cs="Arial"/>
        <w:sz w:val="18"/>
        <w:szCs w:val="18"/>
      </w:rPr>
    </w:lvl>
    <w:lvl w:ilvl="1">
      <w:start w:val="1"/>
      <w:numFmt w:val="decimal"/>
      <w:lvlText w:val="%2."/>
      <w:lvlJc w:val="left"/>
      <w:pPr>
        <w:ind w:left="1440" w:firstLine="2160"/>
      </w:pPr>
    </w:lvl>
    <w:lvl w:ilvl="2">
      <w:start w:val="1"/>
      <w:numFmt w:val="decimal"/>
      <w:lvlText w:val="%3."/>
      <w:lvlJc w:val="left"/>
      <w:pPr>
        <w:ind w:left="2160" w:firstLine="3600"/>
      </w:pPr>
    </w:lvl>
    <w:lvl w:ilvl="3">
      <w:start w:val="1"/>
      <w:numFmt w:val="decimal"/>
      <w:lvlText w:val="%4."/>
      <w:lvlJc w:val="left"/>
      <w:pPr>
        <w:ind w:left="2880" w:firstLine="5040"/>
      </w:pPr>
    </w:lvl>
    <w:lvl w:ilvl="4">
      <w:start w:val="1"/>
      <w:numFmt w:val="decimal"/>
      <w:lvlText w:val="%5."/>
      <w:lvlJc w:val="left"/>
      <w:pPr>
        <w:ind w:left="3600" w:firstLine="6480"/>
      </w:pPr>
    </w:lvl>
    <w:lvl w:ilvl="5">
      <w:start w:val="1"/>
      <w:numFmt w:val="decimal"/>
      <w:lvlText w:val="%6."/>
      <w:lvlJc w:val="left"/>
      <w:pPr>
        <w:ind w:left="4320" w:firstLine="7920"/>
      </w:pPr>
    </w:lvl>
    <w:lvl w:ilvl="6">
      <w:start w:val="1"/>
      <w:numFmt w:val="decimal"/>
      <w:lvlText w:val="%7."/>
      <w:lvlJc w:val="left"/>
      <w:pPr>
        <w:ind w:left="5040" w:firstLine="9360"/>
      </w:pPr>
    </w:lvl>
    <w:lvl w:ilvl="7">
      <w:start w:val="1"/>
      <w:numFmt w:val="decimal"/>
      <w:lvlText w:val="%8."/>
      <w:lvlJc w:val="left"/>
      <w:pPr>
        <w:ind w:left="5760" w:firstLine="10800"/>
      </w:pPr>
    </w:lvl>
    <w:lvl w:ilvl="8">
      <w:start w:val="1"/>
      <w:numFmt w:val="decimal"/>
      <w:lvlText w:val="%9."/>
      <w:lvlJc w:val="left"/>
      <w:pPr>
        <w:ind w:left="6480" w:firstLine="12240"/>
      </w:pPr>
    </w:lvl>
  </w:abstractNum>
  <w:abstractNum w:abstractNumId="5" w15:restartNumberingAfterBreak="0">
    <w:nsid w:val="07AC091D"/>
    <w:multiLevelType w:val="hybridMultilevel"/>
    <w:tmpl w:val="7DFA5E44"/>
    <w:lvl w:ilvl="0" w:tplc="3ECA2802">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732024"/>
    <w:multiLevelType w:val="hybridMultilevel"/>
    <w:tmpl w:val="D3B43B64"/>
    <w:lvl w:ilvl="0" w:tplc="04090001">
      <w:start w:val="1"/>
      <w:numFmt w:val="bullet"/>
      <w:lvlText w:val=""/>
      <w:lvlJc w:val="left"/>
      <w:pPr>
        <w:ind w:left="720" w:hanging="360"/>
      </w:pPr>
      <w:rPr>
        <w:rFonts w:ascii="Symbol" w:hAnsi="Symbol" w:hint="default"/>
      </w:rPr>
    </w:lvl>
    <w:lvl w:ilvl="1" w:tplc="DCC8841A">
      <w:start w:val="1"/>
      <w:numFmt w:val="bullet"/>
      <w:lvlText w:val="o"/>
      <w:lvlJc w:val="left"/>
      <w:pPr>
        <w:ind w:left="1440" w:hanging="360"/>
      </w:pPr>
      <w:rPr>
        <w:rFonts w:ascii="Courier New" w:hAnsi="Courier New" w:cs="Courier New" w:hint="default"/>
      </w:rPr>
    </w:lvl>
    <w:lvl w:ilvl="2" w:tplc="6C485F40">
      <w:start w:val="1"/>
      <w:numFmt w:val="bullet"/>
      <w:lvlText w:val=""/>
      <w:lvlJc w:val="left"/>
      <w:pPr>
        <w:ind w:left="2160" w:hanging="360"/>
      </w:pPr>
      <w:rPr>
        <w:rFonts w:ascii="Wingdings" w:hAnsi="Wingdings" w:hint="default"/>
      </w:rPr>
    </w:lvl>
    <w:lvl w:ilvl="3" w:tplc="9DEC10AA">
      <w:start w:val="1"/>
      <w:numFmt w:val="bullet"/>
      <w:lvlText w:val=""/>
      <w:lvlJc w:val="left"/>
      <w:pPr>
        <w:ind w:left="2880" w:hanging="360"/>
      </w:pPr>
      <w:rPr>
        <w:rFonts w:ascii="Symbol" w:hAnsi="Symbol" w:hint="default"/>
      </w:rPr>
    </w:lvl>
    <w:lvl w:ilvl="4" w:tplc="878205EA">
      <w:start w:val="1"/>
      <w:numFmt w:val="bullet"/>
      <w:lvlText w:val="o"/>
      <w:lvlJc w:val="left"/>
      <w:pPr>
        <w:ind w:left="3600" w:hanging="360"/>
      </w:pPr>
      <w:rPr>
        <w:rFonts w:ascii="Courier New" w:hAnsi="Courier New" w:cs="Courier New" w:hint="default"/>
      </w:rPr>
    </w:lvl>
    <w:lvl w:ilvl="5" w:tplc="3B406658">
      <w:start w:val="1"/>
      <w:numFmt w:val="bullet"/>
      <w:lvlText w:val=""/>
      <w:lvlJc w:val="left"/>
      <w:pPr>
        <w:ind w:left="4320" w:hanging="360"/>
      </w:pPr>
      <w:rPr>
        <w:rFonts w:ascii="Wingdings" w:hAnsi="Wingdings" w:hint="default"/>
      </w:rPr>
    </w:lvl>
    <w:lvl w:ilvl="6" w:tplc="CB9EF972">
      <w:start w:val="1"/>
      <w:numFmt w:val="bullet"/>
      <w:lvlText w:val=""/>
      <w:lvlJc w:val="left"/>
      <w:pPr>
        <w:ind w:left="5040" w:hanging="360"/>
      </w:pPr>
      <w:rPr>
        <w:rFonts w:ascii="Symbol" w:hAnsi="Symbol" w:hint="default"/>
      </w:rPr>
    </w:lvl>
    <w:lvl w:ilvl="7" w:tplc="35C4194E">
      <w:start w:val="1"/>
      <w:numFmt w:val="bullet"/>
      <w:lvlText w:val="o"/>
      <w:lvlJc w:val="left"/>
      <w:pPr>
        <w:ind w:left="5760" w:hanging="360"/>
      </w:pPr>
      <w:rPr>
        <w:rFonts w:ascii="Courier New" w:hAnsi="Courier New" w:cs="Courier New" w:hint="default"/>
      </w:rPr>
    </w:lvl>
    <w:lvl w:ilvl="8" w:tplc="214CC6AE">
      <w:start w:val="1"/>
      <w:numFmt w:val="bullet"/>
      <w:lvlText w:val=""/>
      <w:lvlJc w:val="left"/>
      <w:pPr>
        <w:ind w:left="6480" w:hanging="360"/>
      </w:pPr>
      <w:rPr>
        <w:rFonts w:ascii="Wingdings" w:hAnsi="Wingdings" w:hint="default"/>
      </w:rPr>
    </w:lvl>
  </w:abstractNum>
  <w:abstractNum w:abstractNumId="7" w15:restartNumberingAfterBreak="0">
    <w:nsid w:val="11F50BFE"/>
    <w:multiLevelType w:val="multilevel"/>
    <w:tmpl w:val="947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C57FF"/>
    <w:multiLevelType w:val="hybridMultilevel"/>
    <w:tmpl w:val="ABB01D66"/>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E9570BB"/>
    <w:multiLevelType w:val="hybridMultilevel"/>
    <w:tmpl w:val="055E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C0451"/>
    <w:multiLevelType w:val="multilevel"/>
    <w:tmpl w:val="7DA6D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E323F"/>
    <w:multiLevelType w:val="hybridMultilevel"/>
    <w:tmpl w:val="9754F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E753B"/>
    <w:multiLevelType w:val="hybridMultilevel"/>
    <w:tmpl w:val="8110B524"/>
    <w:lvl w:ilvl="0" w:tplc="C28020D2">
      <w:start w:val="1"/>
      <w:numFmt w:val="bullet"/>
      <w:lvlText w:val=""/>
      <w:lvlJc w:val="left"/>
      <w:pPr>
        <w:tabs>
          <w:tab w:val="num" w:pos="720"/>
        </w:tabs>
        <w:ind w:left="720" w:hanging="360"/>
      </w:pPr>
      <w:rPr>
        <w:rFonts w:ascii="Wingdings" w:hAnsi="Wingdings" w:hint="default"/>
        <w:b w:val="0"/>
        <w:i w:val="0"/>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6E4B9B"/>
    <w:multiLevelType w:val="multilevel"/>
    <w:tmpl w:val="904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01E58"/>
    <w:multiLevelType w:val="hybridMultilevel"/>
    <w:tmpl w:val="AD40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650E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1F66B8A"/>
    <w:multiLevelType w:val="hybridMultilevel"/>
    <w:tmpl w:val="CB26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480E5D"/>
    <w:multiLevelType w:val="hybridMultilevel"/>
    <w:tmpl w:val="04047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279B8"/>
    <w:multiLevelType w:val="hybridMultilevel"/>
    <w:tmpl w:val="F5B2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15E4B"/>
    <w:multiLevelType w:val="multilevel"/>
    <w:tmpl w:val="42D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AC33A4"/>
    <w:multiLevelType w:val="multilevel"/>
    <w:tmpl w:val="8C3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216D0"/>
    <w:multiLevelType w:val="multilevel"/>
    <w:tmpl w:val="D5A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B5986"/>
    <w:multiLevelType w:val="multilevel"/>
    <w:tmpl w:val="49A0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745A8C"/>
    <w:multiLevelType w:val="multilevel"/>
    <w:tmpl w:val="EE2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F6A70"/>
    <w:multiLevelType w:val="hybridMultilevel"/>
    <w:tmpl w:val="4AB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046DC"/>
    <w:multiLevelType w:val="hybridMultilevel"/>
    <w:tmpl w:val="DCE027F8"/>
    <w:lvl w:ilvl="0" w:tplc="C2C45F9C">
      <w:start w:val="1"/>
      <w:numFmt w:val="bullet"/>
      <w:lvlRestart w:val="0"/>
      <w:lvlText w:val=""/>
      <w:lvlJc w:val="left"/>
      <w:pPr>
        <w:tabs>
          <w:tab w:val="num" w:pos="360"/>
        </w:tabs>
        <w:ind w:left="360" w:hanging="360"/>
      </w:pPr>
      <w:rPr>
        <w:rFonts w:ascii="Symbol" w:hAnsi="Symbol"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E6375CA"/>
    <w:multiLevelType w:val="hybridMultilevel"/>
    <w:tmpl w:val="27A0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8C38CE"/>
    <w:multiLevelType w:val="hybridMultilevel"/>
    <w:tmpl w:val="FEA4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036B97"/>
    <w:multiLevelType w:val="multilevel"/>
    <w:tmpl w:val="8BD2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5E1064"/>
    <w:multiLevelType w:val="multilevel"/>
    <w:tmpl w:val="7A3253C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5B59AF"/>
    <w:multiLevelType w:val="multilevel"/>
    <w:tmpl w:val="9128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C62DEB"/>
    <w:multiLevelType w:val="hybridMultilevel"/>
    <w:tmpl w:val="DAB63A2E"/>
    <w:lvl w:ilvl="0" w:tplc="8BE8A506">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A472E9"/>
    <w:multiLevelType w:val="multilevel"/>
    <w:tmpl w:val="6EC4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910BA1"/>
    <w:multiLevelType w:val="multilevel"/>
    <w:tmpl w:val="929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21727"/>
    <w:multiLevelType w:val="hybridMultilevel"/>
    <w:tmpl w:val="D50266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666B1"/>
    <w:multiLevelType w:val="multilevel"/>
    <w:tmpl w:val="A1D8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AC3D6D"/>
    <w:multiLevelType w:val="multilevel"/>
    <w:tmpl w:val="80B4EF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8" w15:restartNumberingAfterBreak="0">
    <w:nsid w:val="7188507E"/>
    <w:multiLevelType w:val="multilevel"/>
    <w:tmpl w:val="674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0E4133"/>
    <w:multiLevelType w:val="multilevel"/>
    <w:tmpl w:val="0E5AFBA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7A2611"/>
    <w:multiLevelType w:val="multilevel"/>
    <w:tmpl w:val="1364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61EC1"/>
    <w:multiLevelType w:val="multilevel"/>
    <w:tmpl w:val="F838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5"/>
  </w:num>
  <w:num w:numId="4">
    <w:abstractNumId w:val="9"/>
  </w:num>
  <w:num w:numId="5">
    <w:abstractNumId w:val="27"/>
  </w:num>
  <w:num w:numId="6">
    <w:abstractNumId w:val="14"/>
  </w:num>
  <w:num w:numId="7">
    <w:abstractNumId w:val="26"/>
  </w:num>
  <w:num w:numId="8">
    <w:abstractNumId w:val="12"/>
  </w:num>
  <w:num w:numId="9">
    <w:abstractNumId w:val="25"/>
  </w:num>
  <w:num w:numId="10">
    <w:abstractNumId w:val="16"/>
  </w:num>
  <w:num w:numId="11">
    <w:abstractNumId w:val="17"/>
  </w:num>
  <w:num w:numId="12">
    <w:abstractNumId w:val="32"/>
  </w:num>
  <w:num w:numId="13">
    <w:abstractNumId w:val="18"/>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8"/>
  </w:num>
  <w:num w:numId="17">
    <w:abstractNumId w:val="19"/>
  </w:num>
  <w:num w:numId="18">
    <w:abstractNumId w:val="38"/>
  </w:num>
  <w:num w:numId="19">
    <w:abstractNumId w:val="41"/>
  </w:num>
  <w:num w:numId="20">
    <w:abstractNumId w:val="33"/>
  </w:num>
  <w:num w:numId="21">
    <w:abstractNumId w:val="36"/>
  </w:num>
  <w:num w:numId="22">
    <w:abstractNumId w:val="20"/>
  </w:num>
  <w:num w:numId="23">
    <w:abstractNumId w:val="7"/>
  </w:num>
  <w:num w:numId="24">
    <w:abstractNumId w:val="29"/>
  </w:num>
  <w:num w:numId="25">
    <w:abstractNumId w:val="24"/>
  </w:num>
  <w:num w:numId="26">
    <w:abstractNumId w:val="21"/>
  </w:num>
  <w:num w:numId="27">
    <w:abstractNumId w:val="40"/>
  </w:num>
  <w:num w:numId="28">
    <w:abstractNumId w:val="22"/>
  </w:num>
  <w:num w:numId="29">
    <w:abstractNumId w:val="34"/>
  </w:num>
  <w:num w:numId="30">
    <w:abstractNumId w:val="13"/>
  </w:num>
  <w:num w:numId="31">
    <w:abstractNumId w:val="10"/>
  </w:num>
  <w:num w:numId="32">
    <w:abstractNumId w:val="31"/>
  </w:num>
  <w:num w:numId="33">
    <w:abstractNumId w:val="23"/>
  </w:num>
  <w:num w:numId="34">
    <w:abstractNumId w:val="8"/>
  </w:num>
  <w:num w:numId="35">
    <w:abstractNumId w:val="37"/>
  </w:num>
  <w:num w:numId="36">
    <w:abstractNumId w:val="35"/>
  </w:num>
  <w:num w:numId="37">
    <w:abstractNumId w:val="39"/>
  </w:num>
  <w:num w:numId="38">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BA"/>
    <w:rsid w:val="00001BDB"/>
    <w:rsid w:val="00002AD4"/>
    <w:rsid w:val="0000532D"/>
    <w:rsid w:val="00005394"/>
    <w:rsid w:val="00015E84"/>
    <w:rsid w:val="000160C4"/>
    <w:rsid w:val="000239AF"/>
    <w:rsid w:val="00031646"/>
    <w:rsid w:val="0003166A"/>
    <w:rsid w:val="0003224C"/>
    <w:rsid w:val="000328E3"/>
    <w:rsid w:val="00032BAC"/>
    <w:rsid w:val="00035CBF"/>
    <w:rsid w:val="000363B5"/>
    <w:rsid w:val="0003755A"/>
    <w:rsid w:val="0004387C"/>
    <w:rsid w:val="00050194"/>
    <w:rsid w:val="0005218E"/>
    <w:rsid w:val="000541C8"/>
    <w:rsid w:val="00057DBA"/>
    <w:rsid w:val="0006133C"/>
    <w:rsid w:val="00062A5D"/>
    <w:rsid w:val="00067B59"/>
    <w:rsid w:val="000702D1"/>
    <w:rsid w:val="0007352B"/>
    <w:rsid w:val="00074E1F"/>
    <w:rsid w:val="000753FA"/>
    <w:rsid w:val="000776F0"/>
    <w:rsid w:val="00081EEC"/>
    <w:rsid w:val="00083218"/>
    <w:rsid w:val="00084290"/>
    <w:rsid w:val="000855D6"/>
    <w:rsid w:val="00086E1C"/>
    <w:rsid w:val="0009030B"/>
    <w:rsid w:val="000915BA"/>
    <w:rsid w:val="00091AB5"/>
    <w:rsid w:val="000923E8"/>
    <w:rsid w:val="000936C0"/>
    <w:rsid w:val="00094EFB"/>
    <w:rsid w:val="0009672D"/>
    <w:rsid w:val="00096752"/>
    <w:rsid w:val="00096FD2"/>
    <w:rsid w:val="000A2EC9"/>
    <w:rsid w:val="000A376A"/>
    <w:rsid w:val="000A4AA1"/>
    <w:rsid w:val="000B435E"/>
    <w:rsid w:val="000B559D"/>
    <w:rsid w:val="000B5DFE"/>
    <w:rsid w:val="000C073B"/>
    <w:rsid w:val="000C129A"/>
    <w:rsid w:val="000C1CDA"/>
    <w:rsid w:val="000C1D22"/>
    <w:rsid w:val="000C2D10"/>
    <w:rsid w:val="000C3897"/>
    <w:rsid w:val="000C43AC"/>
    <w:rsid w:val="000C578F"/>
    <w:rsid w:val="000C5880"/>
    <w:rsid w:val="000C6AF0"/>
    <w:rsid w:val="000D05C9"/>
    <w:rsid w:val="000D3EB3"/>
    <w:rsid w:val="000D4B4D"/>
    <w:rsid w:val="000D7C5F"/>
    <w:rsid w:val="000D7F2C"/>
    <w:rsid w:val="000E4810"/>
    <w:rsid w:val="000E48B1"/>
    <w:rsid w:val="000E4C7B"/>
    <w:rsid w:val="000E57BA"/>
    <w:rsid w:val="000F7FF1"/>
    <w:rsid w:val="00100DEF"/>
    <w:rsid w:val="001021F7"/>
    <w:rsid w:val="001035AD"/>
    <w:rsid w:val="00105822"/>
    <w:rsid w:val="00105FDE"/>
    <w:rsid w:val="00107880"/>
    <w:rsid w:val="001126FE"/>
    <w:rsid w:val="00112F41"/>
    <w:rsid w:val="001133A1"/>
    <w:rsid w:val="0011382F"/>
    <w:rsid w:val="00115804"/>
    <w:rsid w:val="0012120F"/>
    <w:rsid w:val="00121EFB"/>
    <w:rsid w:val="00122D29"/>
    <w:rsid w:val="001230D1"/>
    <w:rsid w:val="001244D1"/>
    <w:rsid w:val="00127869"/>
    <w:rsid w:val="00127C08"/>
    <w:rsid w:val="001366D0"/>
    <w:rsid w:val="00144E89"/>
    <w:rsid w:val="00150328"/>
    <w:rsid w:val="00153D9A"/>
    <w:rsid w:val="00155838"/>
    <w:rsid w:val="0015601D"/>
    <w:rsid w:val="00160004"/>
    <w:rsid w:val="0016095E"/>
    <w:rsid w:val="00162730"/>
    <w:rsid w:val="00165BE6"/>
    <w:rsid w:val="00167A6E"/>
    <w:rsid w:val="00172093"/>
    <w:rsid w:val="00180A60"/>
    <w:rsid w:val="0018107D"/>
    <w:rsid w:val="00191F8D"/>
    <w:rsid w:val="00193493"/>
    <w:rsid w:val="0019774E"/>
    <w:rsid w:val="001A10A3"/>
    <w:rsid w:val="001A1756"/>
    <w:rsid w:val="001A2512"/>
    <w:rsid w:val="001A2A9D"/>
    <w:rsid w:val="001B1135"/>
    <w:rsid w:val="001B1A11"/>
    <w:rsid w:val="001B3E13"/>
    <w:rsid w:val="001B436B"/>
    <w:rsid w:val="001B48A3"/>
    <w:rsid w:val="001B5FB1"/>
    <w:rsid w:val="001C0084"/>
    <w:rsid w:val="001C24DB"/>
    <w:rsid w:val="001C3D45"/>
    <w:rsid w:val="001C5777"/>
    <w:rsid w:val="001C5BE2"/>
    <w:rsid w:val="001C7451"/>
    <w:rsid w:val="001D4961"/>
    <w:rsid w:val="001D6FBB"/>
    <w:rsid w:val="001E0B07"/>
    <w:rsid w:val="001E0EDA"/>
    <w:rsid w:val="001E2662"/>
    <w:rsid w:val="001E2FC3"/>
    <w:rsid w:val="001E334E"/>
    <w:rsid w:val="001E33E9"/>
    <w:rsid w:val="001E34EC"/>
    <w:rsid w:val="001F6371"/>
    <w:rsid w:val="002058C0"/>
    <w:rsid w:val="00205B81"/>
    <w:rsid w:val="002103F1"/>
    <w:rsid w:val="00215C9E"/>
    <w:rsid w:val="00216016"/>
    <w:rsid w:val="0022139C"/>
    <w:rsid w:val="00222A5F"/>
    <w:rsid w:val="00223B34"/>
    <w:rsid w:val="00226F15"/>
    <w:rsid w:val="00230F89"/>
    <w:rsid w:val="002316FC"/>
    <w:rsid w:val="00233A75"/>
    <w:rsid w:val="00233C2A"/>
    <w:rsid w:val="00234AA3"/>
    <w:rsid w:val="00236BC3"/>
    <w:rsid w:val="002400DD"/>
    <w:rsid w:val="00244D55"/>
    <w:rsid w:val="002451AF"/>
    <w:rsid w:val="00245958"/>
    <w:rsid w:val="0024597B"/>
    <w:rsid w:val="00252EE5"/>
    <w:rsid w:val="0025355D"/>
    <w:rsid w:val="00257893"/>
    <w:rsid w:val="00260767"/>
    <w:rsid w:val="002619FF"/>
    <w:rsid w:val="00261FBD"/>
    <w:rsid w:val="002623A3"/>
    <w:rsid w:val="00262FA8"/>
    <w:rsid w:val="00265930"/>
    <w:rsid w:val="002669FD"/>
    <w:rsid w:val="00280D84"/>
    <w:rsid w:val="00283BFE"/>
    <w:rsid w:val="00284533"/>
    <w:rsid w:val="00290035"/>
    <w:rsid w:val="0029030B"/>
    <w:rsid w:val="00290CB9"/>
    <w:rsid w:val="00291A87"/>
    <w:rsid w:val="00293AD0"/>
    <w:rsid w:val="00293D8F"/>
    <w:rsid w:val="0029531F"/>
    <w:rsid w:val="0029608E"/>
    <w:rsid w:val="002964D8"/>
    <w:rsid w:val="00296E50"/>
    <w:rsid w:val="002A0A22"/>
    <w:rsid w:val="002A0C02"/>
    <w:rsid w:val="002B1853"/>
    <w:rsid w:val="002B192F"/>
    <w:rsid w:val="002B44FC"/>
    <w:rsid w:val="002B53CD"/>
    <w:rsid w:val="002B7D59"/>
    <w:rsid w:val="002C117E"/>
    <w:rsid w:val="002C347E"/>
    <w:rsid w:val="002C4681"/>
    <w:rsid w:val="002C7E65"/>
    <w:rsid w:val="002D01A4"/>
    <w:rsid w:val="002D214A"/>
    <w:rsid w:val="002D3938"/>
    <w:rsid w:val="002D78E4"/>
    <w:rsid w:val="002E05AE"/>
    <w:rsid w:val="002E06DB"/>
    <w:rsid w:val="002E42C3"/>
    <w:rsid w:val="002E53FB"/>
    <w:rsid w:val="002F09B0"/>
    <w:rsid w:val="002F210D"/>
    <w:rsid w:val="002F2239"/>
    <w:rsid w:val="002F484E"/>
    <w:rsid w:val="003007FF"/>
    <w:rsid w:val="003031D2"/>
    <w:rsid w:val="0030343A"/>
    <w:rsid w:val="0030405C"/>
    <w:rsid w:val="003055C3"/>
    <w:rsid w:val="003078F0"/>
    <w:rsid w:val="00311A78"/>
    <w:rsid w:val="00311A8E"/>
    <w:rsid w:val="003133AF"/>
    <w:rsid w:val="00326EEB"/>
    <w:rsid w:val="00331E06"/>
    <w:rsid w:val="00341C4B"/>
    <w:rsid w:val="00345FE8"/>
    <w:rsid w:val="00347792"/>
    <w:rsid w:val="003557DD"/>
    <w:rsid w:val="00355AD3"/>
    <w:rsid w:val="00355B3E"/>
    <w:rsid w:val="00355C68"/>
    <w:rsid w:val="00357E72"/>
    <w:rsid w:val="00363FFA"/>
    <w:rsid w:val="00365492"/>
    <w:rsid w:val="00365DB6"/>
    <w:rsid w:val="003748B0"/>
    <w:rsid w:val="00374FF4"/>
    <w:rsid w:val="00380A4B"/>
    <w:rsid w:val="003832B3"/>
    <w:rsid w:val="00383693"/>
    <w:rsid w:val="00386D18"/>
    <w:rsid w:val="00393AA2"/>
    <w:rsid w:val="00393EEC"/>
    <w:rsid w:val="00393F7D"/>
    <w:rsid w:val="00395D74"/>
    <w:rsid w:val="003964DA"/>
    <w:rsid w:val="003A02DA"/>
    <w:rsid w:val="003A372D"/>
    <w:rsid w:val="003A3F08"/>
    <w:rsid w:val="003A556C"/>
    <w:rsid w:val="003A607B"/>
    <w:rsid w:val="003B0DF3"/>
    <w:rsid w:val="003B2963"/>
    <w:rsid w:val="003B38B6"/>
    <w:rsid w:val="003B4A94"/>
    <w:rsid w:val="003B6426"/>
    <w:rsid w:val="003B6C64"/>
    <w:rsid w:val="003C0D6C"/>
    <w:rsid w:val="003C0FDB"/>
    <w:rsid w:val="003C4131"/>
    <w:rsid w:val="003C4531"/>
    <w:rsid w:val="003C5350"/>
    <w:rsid w:val="003C5C41"/>
    <w:rsid w:val="003C748D"/>
    <w:rsid w:val="003D567F"/>
    <w:rsid w:val="003E230A"/>
    <w:rsid w:val="003E6BA8"/>
    <w:rsid w:val="003F72A1"/>
    <w:rsid w:val="00403EE6"/>
    <w:rsid w:val="00404DB1"/>
    <w:rsid w:val="00406889"/>
    <w:rsid w:val="004112AF"/>
    <w:rsid w:val="004122D3"/>
    <w:rsid w:val="00413402"/>
    <w:rsid w:val="004205C1"/>
    <w:rsid w:val="00420920"/>
    <w:rsid w:val="00420AC4"/>
    <w:rsid w:val="00430958"/>
    <w:rsid w:val="0043170A"/>
    <w:rsid w:val="00431F87"/>
    <w:rsid w:val="00433402"/>
    <w:rsid w:val="00433898"/>
    <w:rsid w:val="004413AD"/>
    <w:rsid w:val="00442D4F"/>
    <w:rsid w:val="00443479"/>
    <w:rsid w:val="00446900"/>
    <w:rsid w:val="00446F5D"/>
    <w:rsid w:val="00454C62"/>
    <w:rsid w:val="004560E7"/>
    <w:rsid w:val="004565C7"/>
    <w:rsid w:val="00457205"/>
    <w:rsid w:val="0046161F"/>
    <w:rsid w:val="00472CA4"/>
    <w:rsid w:val="00475083"/>
    <w:rsid w:val="0048122B"/>
    <w:rsid w:val="00482333"/>
    <w:rsid w:val="00482C80"/>
    <w:rsid w:val="00485FC5"/>
    <w:rsid w:val="00486326"/>
    <w:rsid w:val="00490326"/>
    <w:rsid w:val="00492AE1"/>
    <w:rsid w:val="0049315C"/>
    <w:rsid w:val="0049512A"/>
    <w:rsid w:val="00495E21"/>
    <w:rsid w:val="004966B4"/>
    <w:rsid w:val="00497547"/>
    <w:rsid w:val="004A188B"/>
    <w:rsid w:val="004A35A8"/>
    <w:rsid w:val="004A6D87"/>
    <w:rsid w:val="004B070D"/>
    <w:rsid w:val="004B1F1B"/>
    <w:rsid w:val="004B509A"/>
    <w:rsid w:val="004D5D19"/>
    <w:rsid w:val="004E52B0"/>
    <w:rsid w:val="004E52BD"/>
    <w:rsid w:val="004E5A02"/>
    <w:rsid w:val="004F1B9E"/>
    <w:rsid w:val="004F2C75"/>
    <w:rsid w:val="004F417D"/>
    <w:rsid w:val="004F5D46"/>
    <w:rsid w:val="00500260"/>
    <w:rsid w:val="00505412"/>
    <w:rsid w:val="00505FA7"/>
    <w:rsid w:val="00506789"/>
    <w:rsid w:val="005069DE"/>
    <w:rsid w:val="00510C54"/>
    <w:rsid w:val="0051124C"/>
    <w:rsid w:val="0053089F"/>
    <w:rsid w:val="00531E76"/>
    <w:rsid w:val="00534900"/>
    <w:rsid w:val="00537A97"/>
    <w:rsid w:val="00541AFD"/>
    <w:rsid w:val="00542081"/>
    <w:rsid w:val="005444FA"/>
    <w:rsid w:val="00544758"/>
    <w:rsid w:val="00544F4D"/>
    <w:rsid w:val="00546253"/>
    <w:rsid w:val="00547CFD"/>
    <w:rsid w:val="0055162F"/>
    <w:rsid w:val="00553104"/>
    <w:rsid w:val="00560E12"/>
    <w:rsid w:val="00560E4A"/>
    <w:rsid w:val="0056174F"/>
    <w:rsid w:val="00562361"/>
    <w:rsid w:val="00565803"/>
    <w:rsid w:val="005701C0"/>
    <w:rsid w:val="00572F8E"/>
    <w:rsid w:val="005760E0"/>
    <w:rsid w:val="00576CD9"/>
    <w:rsid w:val="00577502"/>
    <w:rsid w:val="00580A59"/>
    <w:rsid w:val="00583238"/>
    <w:rsid w:val="00584B90"/>
    <w:rsid w:val="00584DDF"/>
    <w:rsid w:val="00586CB1"/>
    <w:rsid w:val="005877D8"/>
    <w:rsid w:val="00591B6E"/>
    <w:rsid w:val="005944C8"/>
    <w:rsid w:val="00594903"/>
    <w:rsid w:val="005A0891"/>
    <w:rsid w:val="005A4064"/>
    <w:rsid w:val="005A789F"/>
    <w:rsid w:val="005B0102"/>
    <w:rsid w:val="005B018C"/>
    <w:rsid w:val="005B0BAB"/>
    <w:rsid w:val="005B46A9"/>
    <w:rsid w:val="005B627B"/>
    <w:rsid w:val="005B6FA7"/>
    <w:rsid w:val="005B723A"/>
    <w:rsid w:val="005C0C9D"/>
    <w:rsid w:val="005C2711"/>
    <w:rsid w:val="005C3E21"/>
    <w:rsid w:val="005C4363"/>
    <w:rsid w:val="005C47CA"/>
    <w:rsid w:val="005C4904"/>
    <w:rsid w:val="005C4AA6"/>
    <w:rsid w:val="005C4F4A"/>
    <w:rsid w:val="005D131F"/>
    <w:rsid w:val="005D3841"/>
    <w:rsid w:val="005E0713"/>
    <w:rsid w:val="005E3C29"/>
    <w:rsid w:val="005E3D93"/>
    <w:rsid w:val="005E5A90"/>
    <w:rsid w:val="005E5C6F"/>
    <w:rsid w:val="005E7DB3"/>
    <w:rsid w:val="005F07EE"/>
    <w:rsid w:val="005F1E98"/>
    <w:rsid w:val="005F46D1"/>
    <w:rsid w:val="006005D5"/>
    <w:rsid w:val="006017F3"/>
    <w:rsid w:val="00601DD4"/>
    <w:rsid w:val="00601E52"/>
    <w:rsid w:val="006049B8"/>
    <w:rsid w:val="00606AB2"/>
    <w:rsid w:val="00612668"/>
    <w:rsid w:val="00613D5B"/>
    <w:rsid w:val="00615421"/>
    <w:rsid w:val="006208A1"/>
    <w:rsid w:val="006246A8"/>
    <w:rsid w:val="00625013"/>
    <w:rsid w:val="00625BA6"/>
    <w:rsid w:val="00626ED8"/>
    <w:rsid w:val="00627C94"/>
    <w:rsid w:val="006310BE"/>
    <w:rsid w:val="00631E11"/>
    <w:rsid w:val="006347F6"/>
    <w:rsid w:val="00634DD0"/>
    <w:rsid w:val="00637E6E"/>
    <w:rsid w:val="00642A43"/>
    <w:rsid w:val="0064489F"/>
    <w:rsid w:val="006457C6"/>
    <w:rsid w:val="006467E9"/>
    <w:rsid w:val="006502E7"/>
    <w:rsid w:val="00650FAF"/>
    <w:rsid w:val="006522DE"/>
    <w:rsid w:val="00652D76"/>
    <w:rsid w:val="006544B8"/>
    <w:rsid w:val="00663B3E"/>
    <w:rsid w:val="00663EC4"/>
    <w:rsid w:val="0066515E"/>
    <w:rsid w:val="0066673A"/>
    <w:rsid w:val="00672D8C"/>
    <w:rsid w:val="00673052"/>
    <w:rsid w:val="0067317F"/>
    <w:rsid w:val="0068137B"/>
    <w:rsid w:val="00681642"/>
    <w:rsid w:val="00682547"/>
    <w:rsid w:val="00682758"/>
    <w:rsid w:val="00682DE7"/>
    <w:rsid w:val="00691459"/>
    <w:rsid w:val="00691460"/>
    <w:rsid w:val="0069154F"/>
    <w:rsid w:val="00692C81"/>
    <w:rsid w:val="00692E96"/>
    <w:rsid w:val="00694DF4"/>
    <w:rsid w:val="006A0120"/>
    <w:rsid w:val="006A1AA0"/>
    <w:rsid w:val="006A4307"/>
    <w:rsid w:val="006A70B1"/>
    <w:rsid w:val="006B1034"/>
    <w:rsid w:val="006B3577"/>
    <w:rsid w:val="006C041B"/>
    <w:rsid w:val="006C2F34"/>
    <w:rsid w:val="006C3B84"/>
    <w:rsid w:val="006D1111"/>
    <w:rsid w:val="006D4151"/>
    <w:rsid w:val="006D6360"/>
    <w:rsid w:val="006E029C"/>
    <w:rsid w:val="006E0603"/>
    <w:rsid w:val="006E2F74"/>
    <w:rsid w:val="006E7F33"/>
    <w:rsid w:val="006F147C"/>
    <w:rsid w:val="006F7809"/>
    <w:rsid w:val="00701B17"/>
    <w:rsid w:val="00702219"/>
    <w:rsid w:val="00706395"/>
    <w:rsid w:val="007078DF"/>
    <w:rsid w:val="00710B2F"/>
    <w:rsid w:val="00716E2C"/>
    <w:rsid w:val="007228D7"/>
    <w:rsid w:val="00723524"/>
    <w:rsid w:val="00725A08"/>
    <w:rsid w:val="00727227"/>
    <w:rsid w:val="00733A4C"/>
    <w:rsid w:val="00734A2D"/>
    <w:rsid w:val="00735EE9"/>
    <w:rsid w:val="00736AA4"/>
    <w:rsid w:val="00737BFB"/>
    <w:rsid w:val="007409A9"/>
    <w:rsid w:val="00740F1D"/>
    <w:rsid w:val="00745586"/>
    <w:rsid w:val="007460F3"/>
    <w:rsid w:val="00751E09"/>
    <w:rsid w:val="00752430"/>
    <w:rsid w:val="00755655"/>
    <w:rsid w:val="007558F4"/>
    <w:rsid w:val="007571B8"/>
    <w:rsid w:val="00765D09"/>
    <w:rsid w:val="00766541"/>
    <w:rsid w:val="0077372E"/>
    <w:rsid w:val="00775844"/>
    <w:rsid w:val="00775D7A"/>
    <w:rsid w:val="00777B0C"/>
    <w:rsid w:val="007853D2"/>
    <w:rsid w:val="00785BCD"/>
    <w:rsid w:val="00790272"/>
    <w:rsid w:val="0079251D"/>
    <w:rsid w:val="00794603"/>
    <w:rsid w:val="007A7E1C"/>
    <w:rsid w:val="007B49CF"/>
    <w:rsid w:val="007B4FB0"/>
    <w:rsid w:val="007B56CE"/>
    <w:rsid w:val="007B674F"/>
    <w:rsid w:val="007C1AF7"/>
    <w:rsid w:val="007C4E7A"/>
    <w:rsid w:val="007C5FAB"/>
    <w:rsid w:val="007C76D1"/>
    <w:rsid w:val="007D3E89"/>
    <w:rsid w:val="007D64ED"/>
    <w:rsid w:val="007D65C2"/>
    <w:rsid w:val="007D6951"/>
    <w:rsid w:val="007E4FB0"/>
    <w:rsid w:val="007E5960"/>
    <w:rsid w:val="007E641E"/>
    <w:rsid w:val="007F2B50"/>
    <w:rsid w:val="007F66E1"/>
    <w:rsid w:val="00802297"/>
    <w:rsid w:val="00811D6B"/>
    <w:rsid w:val="00813E75"/>
    <w:rsid w:val="00816274"/>
    <w:rsid w:val="008171D6"/>
    <w:rsid w:val="00820CF0"/>
    <w:rsid w:val="008218B0"/>
    <w:rsid w:val="00823486"/>
    <w:rsid w:val="008239F0"/>
    <w:rsid w:val="0082638F"/>
    <w:rsid w:val="00832FFF"/>
    <w:rsid w:val="00833F80"/>
    <w:rsid w:val="0083788E"/>
    <w:rsid w:val="00840AE3"/>
    <w:rsid w:val="008415EB"/>
    <w:rsid w:val="008423F6"/>
    <w:rsid w:val="008443CA"/>
    <w:rsid w:val="00847791"/>
    <w:rsid w:val="00851533"/>
    <w:rsid w:val="00857A8C"/>
    <w:rsid w:val="00867501"/>
    <w:rsid w:val="00867ED3"/>
    <w:rsid w:val="00872308"/>
    <w:rsid w:val="008760EB"/>
    <w:rsid w:val="00883191"/>
    <w:rsid w:val="0088397D"/>
    <w:rsid w:val="00884E4A"/>
    <w:rsid w:val="008928EE"/>
    <w:rsid w:val="00895903"/>
    <w:rsid w:val="00897E60"/>
    <w:rsid w:val="008A1089"/>
    <w:rsid w:val="008A37C7"/>
    <w:rsid w:val="008A7A54"/>
    <w:rsid w:val="008B1DF3"/>
    <w:rsid w:val="008B441E"/>
    <w:rsid w:val="008B45D5"/>
    <w:rsid w:val="008B5488"/>
    <w:rsid w:val="008C1619"/>
    <w:rsid w:val="008C248B"/>
    <w:rsid w:val="008C2687"/>
    <w:rsid w:val="008C321B"/>
    <w:rsid w:val="008C3385"/>
    <w:rsid w:val="008D0E2D"/>
    <w:rsid w:val="008D22AF"/>
    <w:rsid w:val="008D5006"/>
    <w:rsid w:val="008D5701"/>
    <w:rsid w:val="008D7711"/>
    <w:rsid w:val="008E155C"/>
    <w:rsid w:val="008E16A3"/>
    <w:rsid w:val="008E3E9A"/>
    <w:rsid w:val="008E5250"/>
    <w:rsid w:val="008E5D88"/>
    <w:rsid w:val="008F0215"/>
    <w:rsid w:val="008F0DDF"/>
    <w:rsid w:val="008F249F"/>
    <w:rsid w:val="008F259A"/>
    <w:rsid w:val="008F624A"/>
    <w:rsid w:val="008F6DAE"/>
    <w:rsid w:val="008F6FC8"/>
    <w:rsid w:val="008F768A"/>
    <w:rsid w:val="009048B4"/>
    <w:rsid w:val="009054B4"/>
    <w:rsid w:val="00906BE6"/>
    <w:rsid w:val="0091170A"/>
    <w:rsid w:val="00912C26"/>
    <w:rsid w:val="0091352A"/>
    <w:rsid w:val="009178C9"/>
    <w:rsid w:val="009203C6"/>
    <w:rsid w:val="00923107"/>
    <w:rsid w:val="009246FA"/>
    <w:rsid w:val="00925C54"/>
    <w:rsid w:val="00926DA5"/>
    <w:rsid w:val="00930557"/>
    <w:rsid w:val="009337DD"/>
    <w:rsid w:val="00935DFD"/>
    <w:rsid w:val="009367C0"/>
    <w:rsid w:val="00936911"/>
    <w:rsid w:val="0094075C"/>
    <w:rsid w:val="00942AB9"/>
    <w:rsid w:val="00945BEE"/>
    <w:rsid w:val="009460A4"/>
    <w:rsid w:val="00947540"/>
    <w:rsid w:val="00953D9C"/>
    <w:rsid w:val="00954ABB"/>
    <w:rsid w:val="00954FC2"/>
    <w:rsid w:val="009570DE"/>
    <w:rsid w:val="009577A6"/>
    <w:rsid w:val="00962925"/>
    <w:rsid w:val="009637AB"/>
    <w:rsid w:val="009650CD"/>
    <w:rsid w:val="0097674E"/>
    <w:rsid w:val="00982736"/>
    <w:rsid w:val="00982DD6"/>
    <w:rsid w:val="00985498"/>
    <w:rsid w:val="00990097"/>
    <w:rsid w:val="0099081C"/>
    <w:rsid w:val="00994EF0"/>
    <w:rsid w:val="00997957"/>
    <w:rsid w:val="009A2CBC"/>
    <w:rsid w:val="009A30EC"/>
    <w:rsid w:val="009B1D7C"/>
    <w:rsid w:val="009B4387"/>
    <w:rsid w:val="009B4FBB"/>
    <w:rsid w:val="009B5F2E"/>
    <w:rsid w:val="009C0F60"/>
    <w:rsid w:val="009C1072"/>
    <w:rsid w:val="009C4006"/>
    <w:rsid w:val="009C5637"/>
    <w:rsid w:val="009C6861"/>
    <w:rsid w:val="009D1478"/>
    <w:rsid w:val="009D2AA4"/>
    <w:rsid w:val="009D49C8"/>
    <w:rsid w:val="009D5FF4"/>
    <w:rsid w:val="009D66BE"/>
    <w:rsid w:val="009E0961"/>
    <w:rsid w:val="009E1BF4"/>
    <w:rsid w:val="009E269D"/>
    <w:rsid w:val="009E4355"/>
    <w:rsid w:val="009E52E4"/>
    <w:rsid w:val="009E53F0"/>
    <w:rsid w:val="009E664E"/>
    <w:rsid w:val="009F1AC1"/>
    <w:rsid w:val="009F5471"/>
    <w:rsid w:val="00A023DE"/>
    <w:rsid w:val="00A04077"/>
    <w:rsid w:val="00A15D76"/>
    <w:rsid w:val="00A168DB"/>
    <w:rsid w:val="00A17CA5"/>
    <w:rsid w:val="00A254FE"/>
    <w:rsid w:val="00A26E47"/>
    <w:rsid w:val="00A32BF7"/>
    <w:rsid w:val="00A349D3"/>
    <w:rsid w:val="00A34B23"/>
    <w:rsid w:val="00A35DE7"/>
    <w:rsid w:val="00A40FBB"/>
    <w:rsid w:val="00A439F4"/>
    <w:rsid w:val="00A4562B"/>
    <w:rsid w:val="00A47181"/>
    <w:rsid w:val="00A53ECE"/>
    <w:rsid w:val="00A56E93"/>
    <w:rsid w:val="00A6174C"/>
    <w:rsid w:val="00A6245A"/>
    <w:rsid w:val="00A6257F"/>
    <w:rsid w:val="00A64A90"/>
    <w:rsid w:val="00A64BE7"/>
    <w:rsid w:val="00A655C8"/>
    <w:rsid w:val="00A703B7"/>
    <w:rsid w:val="00A70759"/>
    <w:rsid w:val="00A70C58"/>
    <w:rsid w:val="00A71DBC"/>
    <w:rsid w:val="00A73077"/>
    <w:rsid w:val="00A76409"/>
    <w:rsid w:val="00A83659"/>
    <w:rsid w:val="00A84517"/>
    <w:rsid w:val="00A85BA0"/>
    <w:rsid w:val="00A92374"/>
    <w:rsid w:val="00A94776"/>
    <w:rsid w:val="00A94A5F"/>
    <w:rsid w:val="00A95590"/>
    <w:rsid w:val="00A97724"/>
    <w:rsid w:val="00A97F3F"/>
    <w:rsid w:val="00AB0E93"/>
    <w:rsid w:val="00AB1236"/>
    <w:rsid w:val="00AB3FCE"/>
    <w:rsid w:val="00AB4CF1"/>
    <w:rsid w:val="00AB5ECF"/>
    <w:rsid w:val="00AC0B7C"/>
    <w:rsid w:val="00AC60D2"/>
    <w:rsid w:val="00AD53C0"/>
    <w:rsid w:val="00AD544D"/>
    <w:rsid w:val="00AD5D51"/>
    <w:rsid w:val="00AE108A"/>
    <w:rsid w:val="00AE1188"/>
    <w:rsid w:val="00AE2321"/>
    <w:rsid w:val="00AE75C8"/>
    <w:rsid w:val="00AF1306"/>
    <w:rsid w:val="00AF2414"/>
    <w:rsid w:val="00AF460A"/>
    <w:rsid w:val="00AF5F8F"/>
    <w:rsid w:val="00B02366"/>
    <w:rsid w:val="00B026DB"/>
    <w:rsid w:val="00B03BA0"/>
    <w:rsid w:val="00B0539D"/>
    <w:rsid w:val="00B068A1"/>
    <w:rsid w:val="00B06BA5"/>
    <w:rsid w:val="00B13269"/>
    <w:rsid w:val="00B16274"/>
    <w:rsid w:val="00B17B05"/>
    <w:rsid w:val="00B315E3"/>
    <w:rsid w:val="00B34E55"/>
    <w:rsid w:val="00B34F7C"/>
    <w:rsid w:val="00B3515A"/>
    <w:rsid w:val="00B356B9"/>
    <w:rsid w:val="00B3708B"/>
    <w:rsid w:val="00B40F12"/>
    <w:rsid w:val="00B41738"/>
    <w:rsid w:val="00B60071"/>
    <w:rsid w:val="00B6499C"/>
    <w:rsid w:val="00B7004F"/>
    <w:rsid w:val="00B74A46"/>
    <w:rsid w:val="00B77671"/>
    <w:rsid w:val="00B77DA2"/>
    <w:rsid w:val="00B80202"/>
    <w:rsid w:val="00B84AAD"/>
    <w:rsid w:val="00B95B06"/>
    <w:rsid w:val="00B97C7C"/>
    <w:rsid w:val="00BA27F3"/>
    <w:rsid w:val="00BB46F6"/>
    <w:rsid w:val="00BC2528"/>
    <w:rsid w:val="00BC3118"/>
    <w:rsid w:val="00BC6844"/>
    <w:rsid w:val="00BD0E16"/>
    <w:rsid w:val="00BD159A"/>
    <w:rsid w:val="00BD2136"/>
    <w:rsid w:val="00BD2926"/>
    <w:rsid w:val="00BD2DCF"/>
    <w:rsid w:val="00BD42B8"/>
    <w:rsid w:val="00BD6C1E"/>
    <w:rsid w:val="00BD7269"/>
    <w:rsid w:val="00BE11F3"/>
    <w:rsid w:val="00BE32D0"/>
    <w:rsid w:val="00BE3D1C"/>
    <w:rsid w:val="00BF4B53"/>
    <w:rsid w:val="00BF4DFE"/>
    <w:rsid w:val="00C0064C"/>
    <w:rsid w:val="00C01D7C"/>
    <w:rsid w:val="00C01EC8"/>
    <w:rsid w:val="00C059A6"/>
    <w:rsid w:val="00C129D5"/>
    <w:rsid w:val="00C1389A"/>
    <w:rsid w:val="00C178F5"/>
    <w:rsid w:val="00C1791F"/>
    <w:rsid w:val="00C17A0C"/>
    <w:rsid w:val="00C20500"/>
    <w:rsid w:val="00C20B18"/>
    <w:rsid w:val="00C22914"/>
    <w:rsid w:val="00C23108"/>
    <w:rsid w:val="00C24D74"/>
    <w:rsid w:val="00C26444"/>
    <w:rsid w:val="00C315AD"/>
    <w:rsid w:val="00C360D7"/>
    <w:rsid w:val="00C361BE"/>
    <w:rsid w:val="00C372C8"/>
    <w:rsid w:val="00C37C94"/>
    <w:rsid w:val="00C41DDB"/>
    <w:rsid w:val="00C44530"/>
    <w:rsid w:val="00C502E0"/>
    <w:rsid w:val="00C505C3"/>
    <w:rsid w:val="00C50882"/>
    <w:rsid w:val="00C5227E"/>
    <w:rsid w:val="00C52C26"/>
    <w:rsid w:val="00C55224"/>
    <w:rsid w:val="00C56392"/>
    <w:rsid w:val="00C56BAB"/>
    <w:rsid w:val="00C6072F"/>
    <w:rsid w:val="00C629E8"/>
    <w:rsid w:val="00C631EE"/>
    <w:rsid w:val="00C635E1"/>
    <w:rsid w:val="00C65EFC"/>
    <w:rsid w:val="00C724D4"/>
    <w:rsid w:val="00C733C1"/>
    <w:rsid w:val="00C8305D"/>
    <w:rsid w:val="00C86614"/>
    <w:rsid w:val="00C93AA6"/>
    <w:rsid w:val="00C94298"/>
    <w:rsid w:val="00C966C4"/>
    <w:rsid w:val="00C9786D"/>
    <w:rsid w:val="00CA3BB4"/>
    <w:rsid w:val="00CA4173"/>
    <w:rsid w:val="00CA54DE"/>
    <w:rsid w:val="00CA74CE"/>
    <w:rsid w:val="00CB0470"/>
    <w:rsid w:val="00CB2131"/>
    <w:rsid w:val="00CB34D5"/>
    <w:rsid w:val="00CB4034"/>
    <w:rsid w:val="00CB563B"/>
    <w:rsid w:val="00CB5A24"/>
    <w:rsid w:val="00CB69A8"/>
    <w:rsid w:val="00CB6AEA"/>
    <w:rsid w:val="00CB7479"/>
    <w:rsid w:val="00CC16BC"/>
    <w:rsid w:val="00CC2BEB"/>
    <w:rsid w:val="00CC7490"/>
    <w:rsid w:val="00CD64BF"/>
    <w:rsid w:val="00CE111E"/>
    <w:rsid w:val="00CF044A"/>
    <w:rsid w:val="00CF2B74"/>
    <w:rsid w:val="00CF46F3"/>
    <w:rsid w:val="00CF5986"/>
    <w:rsid w:val="00CF70F7"/>
    <w:rsid w:val="00CF7561"/>
    <w:rsid w:val="00D00B03"/>
    <w:rsid w:val="00D01ED4"/>
    <w:rsid w:val="00D058A7"/>
    <w:rsid w:val="00D11050"/>
    <w:rsid w:val="00D144D3"/>
    <w:rsid w:val="00D17D0E"/>
    <w:rsid w:val="00D17D40"/>
    <w:rsid w:val="00D17FFB"/>
    <w:rsid w:val="00D204C0"/>
    <w:rsid w:val="00D21611"/>
    <w:rsid w:val="00D22870"/>
    <w:rsid w:val="00D2320C"/>
    <w:rsid w:val="00D24068"/>
    <w:rsid w:val="00D24FA1"/>
    <w:rsid w:val="00D2548A"/>
    <w:rsid w:val="00D26153"/>
    <w:rsid w:val="00D27AFC"/>
    <w:rsid w:val="00D304FB"/>
    <w:rsid w:val="00D33948"/>
    <w:rsid w:val="00D40FBA"/>
    <w:rsid w:val="00D41B05"/>
    <w:rsid w:val="00D41E55"/>
    <w:rsid w:val="00D42B5E"/>
    <w:rsid w:val="00D4452C"/>
    <w:rsid w:val="00D446E3"/>
    <w:rsid w:val="00D44888"/>
    <w:rsid w:val="00D4556D"/>
    <w:rsid w:val="00D46CCF"/>
    <w:rsid w:val="00D4760C"/>
    <w:rsid w:val="00D5204B"/>
    <w:rsid w:val="00D5466A"/>
    <w:rsid w:val="00D5723A"/>
    <w:rsid w:val="00D574FE"/>
    <w:rsid w:val="00D62053"/>
    <w:rsid w:val="00D62294"/>
    <w:rsid w:val="00D63CC2"/>
    <w:rsid w:val="00D6469D"/>
    <w:rsid w:val="00D64F0E"/>
    <w:rsid w:val="00D70A66"/>
    <w:rsid w:val="00D726BD"/>
    <w:rsid w:val="00D7341F"/>
    <w:rsid w:val="00D74AE8"/>
    <w:rsid w:val="00D76BF9"/>
    <w:rsid w:val="00D8203B"/>
    <w:rsid w:val="00D82709"/>
    <w:rsid w:val="00D858F5"/>
    <w:rsid w:val="00D920BA"/>
    <w:rsid w:val="00DA03B3"/>
    <w:rsid w:val="00DA10E2"/>
    <w:rsid w:val="00DA32E3"/>
    <w:rsid w:val="00DA4097"/>
    <w:rsid w:val="00DB03C2"/>
    <w:rsid w:val="00DB0A74"/>
    <w:rsid w:val="00DB1D4F"/>
    <w:rsid w:val="00DB20D3"/>
    <w:rsid w:val="00DB4053"/>
    <w:rsid w:val="00DB77BC"/>
    <w:rsid w:val="00DC02B0"/>
    <w:rsid w:val="00DC3851"/>
    <w:rsid w:val="00DC3A8E"/>
    <w:rsid w:val="00DC3C30"/>
    <w:rsid w:val="00DC3E97"/>
    <w:rsid w:val="00DC7732"/>
    <w:rsid w:val="00DC79DC"/>
    <w:rsid w:val="00DD1867"/>
    <w:rsid w:val="00DD56BB"/>
    <w:rsid w:val="00DE0AA4"/>
    <w:rsid w:val="00DE2325"/>
    <w:rsid w:val="00DE36F1"/>
    <w:rsid w:val="00DE4F16"/>
    <w:rsid w:val="00DE53A0"/>
    <w:rsid w:val="00DF5A89"/>
    <w:rsid w:val="00DF798A"/>
    <w:rsid w:val="00E005CE"/>
    <w:rsid w:val="00E02D2B"/>
    <w:rsid w:val="00E02FAC"/>
    <w:rsid w:val="00E10267"/>
    <w:rsid w:val="00E13771"/>
    <w:rsid w:val="00E173DC"/>
    <w:rsid w:val="00E21F41"/>
    <w:rsid w:val="00E26814"/>
    <w:rsid w:val="00E318E4"/>
    <w:rsid w:val="00E36E20"/>
    <w:rsid w:val="00E37E69"/>
    <w:rsid w:val="00E44675"/>
    <w:rsid w:val="00E4471B"/>
    <w:rsid w:val="00E469A6"/>
    <w:rsid w:val="00E50496"/>
    <w:rsid w:val="00E511CA"/>
    <w:rsid w:val="00E56C7A"/>
    <w:rsid w:val="00E60365"/>
    <w:rsid w:val="00E6249E"/>
    <w:rsid w:val="00E64261"/>
    <w:rsid w:val="00E70F60"/>
    <w:rsid w:val="00E72D6D"/>
    <w:rsid w:val="00E77B01"/>
    <w:rsid w:val="00E82849"/>
    <w:rsid w:val="00E84CD6"/>
    <w:rsid w:val="00E86919"/>
    <w:rsid w:val="00E901F8"/>
    <w:rsid w:val="00E92FC7"/>
    <w:rsid w:val="00E9407F"/>
    <w:rsid w:val="00E94818"/>
    <w:rsid w:val="00E95456"/>
    <w:rsid w:val="00EA070D"/>
    <w:rsid w:val="00EA5415"/>
    <w:rsid w:val="00EA5A8B"/>
    <w:rsid w:val="00EB05AC"/>
    <w:rsid w:val="00EB17B4"/>
    <w:rsid w:val="00EB2040"/>
    <w:rsid w:val="00EB5A47"/>
    <w:rsid w:val="00EB7568"/>
    <w:rsid w:val="00EC269E"/>
    <w:rsid w:val="00EC41E2"/>
    <w:rsid w:val="00EC5F9C"/>
    <w:rsid w:val="00EC6B43"/>
    <w:rsid w:val="00EC6F09"/>
    <w:rsid w:val="00ED016C"/>
    <w:rsid w:val="00ED06BC"/>
    <w:rsid w:val="00ED19EB"/>
    <w:rsid w:val="00ED1BB9"/>
    <w:rsid w:val="00ED1DF5"/>
    <w:rsid w:val="00ED25D8"/>
    <w:rsid w:val="00EE2C9D"/>
    <w:rsid w:val="00EE39FE"/>
    <w:rsid w:val="00EE3D1A"/>
    <w:rsid w:val="00EE3F0D"/>
    <w:rsid w:val="00EE5909"/>
    <w:rsid w:val="00EF7FB3"/>
    <w:rsid w:val="00F02C29"/>
    <w:rsid w:val="00F02FF0"/>
    <w:rsid w:val="00F04BB1"/>
    <w:rsid w:val="00F13A48"/>
    <w:rsid w:val="00F14D89"/>
    <w:rsid w:val="00F20F71"/>
    <w:rsid w:val="00F22E79"/>
    <w:rsid w:val="00F30B85"/>
    <w:rsid w:val="00F3587E"/>
    <w:rsid w:val="00F36511"/>
    <w:rsid w:val="00F40707"/>
    <w:rsid w:val="00F4231B"/>
    <w:rsid w:val="00F42985"/>
    <w:rsid w:val="00F446CA"/>
    <w:rsid w:val="00F47F21"/>
    <w:rsid w:val="00F516CF"/>
    <w:rsid w:val="00F53171"/>
    <w:rsid w:val="00F559CD"/>
    <w:rsid w:val="00F71892"/>
    <w:rsid w:val="00F71A92"/>
    <w:rsid w:val="00F734B6"/>
    <w:rsid w:val="00F73521"/>
    <w:rsid w:val="00F75B33"/>
    <w:rsid w:val="00F75DE5"/>
    <w:rsid w:val="00F77E57"/>
    <w:rsid w:val="00F80BEE"/>
    <w:rsid w:val="00F81E70"/>
    <w:rsid w:val="00F835C2"/>
    <w:rsid w:val="00F913EE"/>
    <w:rsid w:val="00F91610"/>
    <w:rsid w:val="00F92D15"/>
    <w:rsid w:val="00F971C0"/>
    <w:rsid w:val="00FA175C"/>
    <w:rsid w:val="00FA524A"/>
    <w:rsid w:val="00FA6C2D"/>
    <w:rsid w:val="00FB02F8"/>
    <w:rsid w:val="00FB2479"/>
    <w:rsid w:val="00FB2699"/>
    <w:rsid w:val="00FC6847"/>
    <w:rsid w:val="00FD127F"/>
    <w:rsid w:val="00FE1539"/>
    <w:rsid w:val="00FE47D6"/>
    <w:rsid w:val="00FE6024"/>
    <w:rsid w:val="00FF1701"/>
    <w:rsid w:val="00FF6669"/>
    <w:rsid w:val="00FF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0A232B"/>
  <w14:defaultImageDpi w14:val="32767"/>
  <w15:chartTrackingRefBased/>
  <w15:docId w15:val="{76E4C23E-2D6A-8B44-844B-6B28F3D9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semiHidden="1" w:uiPriority="62" w:unhideWhenUsed="1"/>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5B0BAB"/>
    <w:rPr>
      <w:sz w:val="24"/>
      <w:szCs w:val="24"/>
    </w:rPr>
  </w:style>
  <w:style w:type="paragraph" w:styleId="Heading1">
    <w:name w:val="heading 1"/>
    <w:basedOn w:val="Normal"/>
    <w:next w:val="Normal"/>
    <w:qFormat/>
    <w:pPr>
      <w:keepNext/>
      <w:numPr>
        <w:numId w:val="1"/>
      </w:numPr>
      <w:spacing w:before="240" w:after="60"/>
      <w:outlineLvl w:val="0"/>
    </w:pPr>
    <w:rPr>
      <w:rFonts w:ascii="Book Antiqua" w:hAnsi="Book Antiqua"/>
      <w:b/>
      <w:kern w:val="28"/>
      <w:sz w:val="28"/>
    </w:rPr>
  </w:style>
  <w:style w:type="paragraph" w:styleId="Heading2">
    <w:name w:val="heading 2"/>
    <w:basedOn w:val="Normal"/>
    <w:next w:val="Normal"/>
    <w:qFormat/>
    <w:pPr>
      <w:keepNext/>
      <w:numPr>
        <w:ilvl w:val="1"/>
        <w:numId w:val="1"/>
      </w:numPr>
      <w:spacing w:before="240" w:after="60"/>
      <w:outlineLvl w:val="1"/>
    </w:pPr>
    <w:rPr>
      <w:rFonts w:ascii="Book Antiqua" w:hAnsi="Book Antiqua"/>
      <w:b/>
      <w:i/>
    </w:rPr>
  </w:style>
  <w:style w:type="paragraph" w:styleId="Heading3">
    <w:name w:val="heading 3"/>
    <w:basedOn w:val="Normal"/>
    <w:next w:val="Normal"/>
    <w:qFormat/>
    <w:pPr>
      <w:keepNext/>
      <w:numPr>
        <w:ilvl w:val="2"/>
        <w:numId w:val="1"/>
      </w:numPr>
      <w:spacing w:before="240" w:after="60"/>
      <w:outlineLvl w:val="2"/>
    </w:pPr>
    <w:rPr>
      <w:rFonts w:ascii="Book Antiqua" w:hAnsi="Book Antiqua"/>
    </w:rPr>
  </w:style>
  <w:style w:type="paragraph" w:styleId="Heading4">
    <w:name w:val="heading 4"/>
    <w:basedOn w:val="Normal"/>
    <w:next w:val="Normal"/>
    <w:qFormat/>
    <w:pPr>
      <w:keepNext/>
      <w:numPr>
        <w:ilvl w:val="3"/>
        <w:numId w:val="1"/>
      </w:numPr>
      <w:outlineLvl w:val="3"/>
    </w:pPr>
    <w:rPr>
      <w:rFonts w:ascii="Arial" w:hAnsi="Arial"/>
      <w:sz w:val="52"/>
    </w:rPr>
  </w:style>
  <w:style w:type="paragraph" w:styleId="Heading6">
    <w:name w:val="heading 6"/>
    <w:basedOn w:val="Normal"/>
    <w:next w:val="Normal"/>
    <w:link w:val="Heading6Char"/>
    <w:qFormat/>
    <w:rsid w:val="0082638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link w:val="ABLOCKPARAChar"/>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Achievement">
    <w:name w:val="Achievement"/>
    <w:basedOn w:val="BodyText"/>
    <w:pPr>
      <w:spacing w:after="60" w:line="240" w:lineRule="atLeast"/>
      <w:ind w:left="240" w:hanging="240"/>
      <w:jc w:val="both"/>
    </w:pPr>
    <w:rPr>
      <w:rFonts w:ascii="Garamond" w:hAnsi="Garamond"/>
    </w:rPr>
  </w:style>
  <w:style w:type="paragraph" w:styleId="BodyText">
    <w:name w:val="Body Text"/>
    <w:basedOn w:val="Normal"/>
    <w:link w:val="BodyTextChar"/>
    <w:pPr>
      <w:spacing w:after="120"/>
    </w:pPr>
  </w:style>
  <w:style w:type="character" w:customStyle="1" w:styleId="text5">
    <w:name w:val="text5"/>
    <w:rPr>
      <w:rFonts w:ascii="Arial" w:hAnsi="Arial" w:cs="Arial" w:hint="default"/>
      <w:color w:val="000000"/>
      <w:sz w:val="15"/>
      <w:szCs w:val="15"/>
    </w:rPr>
  </w:style>
  <w:style w:type="character" w:styleId="Emphasis">
    <w:name w:val="Emphasis"/>
    <w:uiPriority w:val="20"/>
    <w:qFormat/>
    <w:rPr>
      <w:i/>
    </w:rPr>
  </w:style>
  <w:style w:type="paragraph" w:styleId="BodyTextIndent">
    <w:name w:val="Body Text Indent"/>
    <w:basedOn w:val="Normal"/>
    <w:link w:val="BodyTextIndentChar"/>
    <w:pPr>
      <w:spacing w:after="120"/>
      <w:ind w:left="360"/>
    </w:pPr>
  </w:style>
  <w:style w:type="paragraph" w:customStyle="1" w:styleId="Arial">
    <w:name w:val="Arial"/>
    <w:aliases w:val="9 pt,Bold,Line spacing:  1.5 lines"/>
    <w:basedOn w:val="ABLOCKPARA"/>
    <w:pPr>
      <w:spacing w:line="360" w:lineRule="auto"/>
    </w:pPr>
    <w:rPr>
      <w:rFonts w:ascii="Arial" w:hAnsi="Arial"/>
      <w:color w:val="FF0000"/>
      <w:sz w:val="18"/>
    </w:rPr>
  </w:style>
  <w:style w:type="paragraph" w:customStyle="1" w:styleId="OmniPage1">
    <w:name w:val="OmniPage #1"/>
    <w:basedOn w:val="Normal"/>
    <w:pPr>
      <w:spacing w:line="240" w:lineRule="exact"/>
    </w:pPr>
    <w:rPr>
      <w:rFonts w:ascii="Arial" w:hAnsi="Arial"/>
      <w:sz w:val="20"/>
      <w:lang w:eastAsia="de-DE"/>
    </w:rPr>
  </w:style>
  <w:style w:type="paragraph" w:styleId="BodyTextIndent2">
    <w:name w:val="Body Text Indent 2"/>
    <w:basedOn w:val="Normal"/>
    <w:pPr>
      <w:tabs>
        <w:tab w:val="left" w:pos="180"/>
      </w:tabs>
      <w:spacing w:line="360" w:lineRule="auto"/>
      <w:ind w:left="360"/>
    </w:pPr>
    <w:rPr>
      <w:sz w:val="20"/>
    </w:rPr>
  </w:style>
  <w:style w:type="paragraph" w:styleId="BodyTextIndent3">
    <w:name w:val="Body Text Indent 3"/>
    <w:basedOn w:val="Normal"/>
    <w:pPr>
      <w:spacing w:line="360" w:lineRule="auto"/>
      <w:ind w:left="180"/>
      <w:jc w:val="both"/>
    </w:pPr>
    <w:rPr>
      <w:sz w:val="20"/>
    </w:rPr>
  </w:style>
  <w:style w:type="character" w:customStyle="1" w:styleId="ABLOCKPARAChar">
    <w:name w:val="A BLOCK PARA Char"/>
    <w:link w:val="ABLOCKPARA"/>
    <w:rsid w:val="0024358F"/>
    <w:rPr>
      <w:rFonts w:ascii="Book Antiqua" w:hAnsi="Book Antiqua"/>
      <w:sz w:val="22"/>
      <w:lang w:val="en-GB" w:eastAsia="en-US" w:bidi="ar-SA"/>
    </w:rPr>
  </w:style>
  <w:style w:type="character" w:customStyle="1" w:styleId="apple-converted-space">
    <w:name w:val="apple-converted-space"/>
    <w:rsid w:val="00AD544D"/>
  </w:style>
  <w:style w:type="character" w:customStyle="1" w:styleId="Heading6Char">
    <w:name w:val="Heading 6 Char"/>
    <w:link w:val="Heading6"/>
    <w:semiHidden/>
    <w:rsid w:val="0082638F"/>
    <w:rPr>
      <w:rFonts w:ascii="Calibri" w:eastAsia="Times New Roman" w:hAnsi="Calibri" w:cs="Times New Roman"/>
      <w:b/>
      <w:bCs/>
      <w:sz w:val="22"/>
      <w:szCs w:val="22"/>
    </w:rPr>
  </w:style>
  <w:style w:type="paragraph" w:customStyle="1" w:styleId="MediumGrid1-Accent21">
    <w:name w:val="Medium Grid 1 - Accent 21"/>
    <w:basedOn w:val="Normal"/>
    <w:link w:val="MediumGrid1-Accent2Char1"/>
    <w:qFormat/>
    <w:rsid w:val="00D24FA1"/>
    <w:pPr>
      <w:spacing w:after="200" w:line="276" w:lineRule="auto"/>
      <w:ind w:left="720"/>
      <w:contextualSpacing/>
    </w:pPr>
    <w:rPr>
      <w:rFonts w:ascii="Calibri" w:eastAsia="Calibri" w:hAnsi="Calibri"/>
      <w:sz w:val="22"/>
      <w:szCs w:val="22"/>
    </w:rPr>
  </w:style>
  <w:style w:type="paragraph" w:styleId="BodyText2">
    <w:name w:val="Body Text 2"/>
    <w:basedOn w:val="Normal"/>
    <w:link w:val="BodyText2Char"/>
    <w:rsid w:val="00615421"/>
    <w:pPr>
      <w:spacing w:after="120" w:line="480" w:lineRule="auto"/>
    </w:pPr>
  </w:style>
  <w:style w:type="character" w:customStyle="1" w:styleId="BodyText2Char">
    <w:name w:val="Body Text 2 Char"/>
    <w:link w:val="BodyText2"/>
    <w:rsid w:val="00615421"/>
    <w:rPr>
      <w:sz w:val="24"/>
      <w:szCs w:val="24"/>
    </w:rPr>
  </w:style>
  <w:style w:type="character" w:customStyle="1" w:styleId="apple-style-span">
    <w:name w:val="apple-style-span"/>
    <w:rsid w:val="00BE11F3"/>
  </w:style>
  <w:style w:type="character" w:customStyle="1" w:styleId="BodyTextIndentChar">
    <w:name w:val="Body Text Indent Char"/>
    <w:link w:val="BodyTextIndent"/>
    <w:rsid w:val="001E33E9"/>
    <w:rPr>
      <w:sz w:val="24"/>
      <w:szCs w:val="24"/>
    </w:rPr>
  </w:style>
  <w:style w:type="paragraph" w:customStyle="1" w:styleId="AlansDefault">
    <w:name w:val="Alans Default"/>
    <w:basedOn w:val="Normal"/>
    <w:rsid w:val="00A64A90"/>
    <w:pPr>
      <w:widowControl w:val="0"/>
      <w:suppressAutoHyphens/>
      <w:autoSpaceDE w:val="0"/>
    </w:pPr>
    <w:rPr>
      <w:lang w:eastAsia="hi-IN" w:bidi="hi-IN"/>
    </w:rPr>
  </w:style>
  <w:style w:type="paragraph" w:customStyle="1" w:styleId="MediumShading1-Accent11">
    <w:name w:val="Medium Shading 1 - Accent 11"/>
    <w:qFormat/>
    <w:rsid w:val="005760E0"/>
    <w:pPr>
      <w:suppressAutoHyphens/>
    </w:pPr>
    <w:rPr>
      <w:rFonts w:ascii="Calibri" w:eastAsia="Calibri" w:hAnsi="Calibri" w:cs="Calibri"/>
      <w:sz w:val="22"/>
      <w:szCs w:val="22"/>
      <w:lang w:eastAsia="zh-CN"/>
    </w:rPr>
  </w:style>
  <w:style w:type="character" w:customStyle="1" w:styleId="MediumGrid1-Accent2Char">
    <w:name w:val="Medium Grid 1 - Accent 2 Char"/>
    <w:link w:val="ColorfulShading-Accent3"/>
    <w:uiPriority w:val="99"/>
    <w:locked/>
    <w:rsid w:val="003C0FDB"/>
  </w:style>
  <w:style w:type="table" w:styleId="ColorfulShading-Accent3">
    <w:name w:val="Colorful Shading Accent 3"/>
    <w:basedOn w:val="TableNormal"/>
    <w:link w:val="MediumGrid1-Accent2Char"/>
    <w:uiPriority w:val="99"/>
    <w:semiHidden/>
    <w:unhideWhenUsed/>
    <w:rsid w:val="003C0FDB"/>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styleId="PlainText">
    <w:name w:val="Plain Text"/>
    <w:basedOn w:val="Normal"/>
    <w:link w:val="PlainTextChar"/>
    <w:rsid w:val="009E4355"/>
    <w:rPr>
      <w:rFonts w:ascii="Courier New" w:hAnsi="Courier New"/>
      <w:sz w:val="20"/>
      <w:szCs w:val="20"/>
    </w:rPr>
  </w:style>
  <w:style w:type="character" w:customStyle="1" w:styleId="PlainTextChar">
    <w:name w:val="Plain Text Char"/>
    <w:link w:val="PlainText"/>
    <w:rsid w:val="009E4355"/>
    <w:rPr>
      <w:rFonts w:ascii="Courier New" w:hAnsi="Courier New"/>
    </w:rPr>
  </w:style>
  <w:style w:type="character" w:customStyle="1" w:styleId="MediumGrid1-Accent2Char1">
    <w:name w:val="Medium Grid 1 - Accent 2 Char1"/>
    <w:link w:val="MediumGrid1-Accent21"/>
    <w:uiPriority w:val="34"/>
    <w:locked/>
    <w:rsid w:val="005E3C29"/>
    <w:rPr>
      <w:rFonts w:ascii="Calibri" w:eastAsia="Calibri" w:hAnsi="Calibri"/>
      <w:sz w:val="22"/>
      <w:szCs w:val="22"/>
    </w:rPr>
  </w:style>
  <w:style w:type="paragraph" w:styleId="NormalWeb">
    <w:name w:val="Normal (Web)"/>
    <w:basedOn w:val="Normal"/>
    <w:uiPriority w:val="99"/>
    <w:unhideWhenUsed/>
    <w:rsid w:val="00002AD4"/>
    <w:pPr>
      <w:spacing w:before="100" w:beforeAutospacing="1" w:after="100" w:afterAutospacing="1"/>
    </w:pPr>
  </w:style>
  <w:style w:type="paragraph" w:styleId="ListParagraph">
    <w:name w:val="List Paragraph"/>
    <w:basedOn w:val="Normal"/>
    <w:uiPriority w:val="34"/>
    <w:qFormat/>
    <w:rsid w:val="00DC3851"/>
    <w:pPr>
      <w:ind w:left="720"/>
      <w:contextualSpacing/>
    </w:pPr>
    <w:rPr>
      <w:rFonts w:ascii="Calibri" w:eastAsia="Calibri" w:hAnsi="Calibri"/>
      <w:sz w:val="22"/>
      <w:szCs w:val="22"/>
      <w:lang w:val="en-CA"/>
    </w:rPr>
  </w:style>
  <w:style w:type="character" w:customStyle="1" w:styleId="BodyTextChar">
    <w:name w:val="Body Text Char"/>
    <w:link w:val="BodyText"/>
    <w:rsid w:val="00DC3851"/>
    <w:rPr>
      <w:sz w:val="24"/>
      <w:szCs w:val="24"/>
    </w:rPr>
  </w:style>
  <w:style w:type="paragraph" w:styleId="NoSpacing">
    <w:name w:val="No Spacing"/>
    <w:uiPriority w:val="1"/>
    <w:qFormat/>
    <w:rsid w:val="00155838"/>
    <w:rPr>
      <w:rFonts w:ascii="Calibri" w:eastAsia="Calibri" w:hAnsi="Calibri"/>
      <w:sz w:val="22"/>
      <w:szCs w:val="22"/>
    </w:rPr>
  </w:style>
  <w:style w:type="character" w:styleId="Strong">
    <w:name w:val="Strong"/>
    <w:uiPriority w:val="22"/>
    <w:qFormat/>
    <w:rsid w:val="003B6C64"/>
    <w:rPr>
      <w:b/>
      <w:bCs/>
    </w:rPr>
  </w:style>
  <w:style w:type="character" w:customStyle="1" w:styleId="HeaderChar">
    <w:name w:val="Header Char"/>
    <w:basedOn w:val="DefaultParagraphFont"/>
    <w:link w:val="Header"/>
    <w:uiPriority w:val="99"/>
    <w:rsid w:val="009C1072"/>
    <w:rPr>
      <w:sz w:val="24"/>
      <w:szCs w:val="24"/>
    </w:rPr>
  </w:style>
  <w:style w:type="character" w:customStyle="1" w:styleId="jd21">
    <w:name w:val="jd21"/>
    <w:rsid w:val="00FB2699"/>
    <w:rPr>
      <w:rFonts w:ascii="Verdana" w:hAnsi="Verdana" w:hint="default"/>
      <w:sz w:val="17"/>
      <w:szCs w:val="17"/>
    </w:rPr>
  </w:style>
  <w:style w:type="character" w:customStyle="1" w:styleId="ui-provider">
    <w:name w:val="ui-provider"/>
    <w:basedOn w:val="DefaultParagraphFont"/>
    <w:rsid w:val="00584B90"/>
  </w:style>
  <w:style w:type="character" w:customStyle="1" w:styleId="UnresolvedMention">
    <w:name w:val="Unresolved Mention"/>
    <w:basedOn w:val="DefaultParagraphFont"/>
    <w:uiPriority w:val="99"/>
    <w:semiHidden/>
    <w:unhideWhenUsed/>
    <w:rsid w:val="0068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901">
      <w:bodyDiv w:val="1"/>
      <w:marLeft w:val="0"/>
      <w:marRight w:val="0"/>
      <w:marTop w:val="0"/>
      <w:marBottom w:val="0"/>
      <w:divBdr>
        <w:top w:val="none" w:sz="0" w:space="0" w:color="auto"/>
        <w:left w:val="none" w:sz="0" w:space="0" w:color="auto"/>
        <w:bottom w:val="none" w:sz="0" w:space="0" w:color="auto"/>
        <w:right w:val="none" w:sz="0" w:space="0" w:color="auto"/>
      </w:divBdr>
    </w:div>
    <w:div w:id="16390994">
      <w:bodyDiv w:val="1"/>
      <w:marLeft w:val="0"/>
      <w:marRight w:val="0"/>
      <w:marTop w:val="0"/>
      <w:marBottom w:val="0"/>
      <w:divBdr>
        <w:top w:val="none" w:sz="0" w:space="0" w:color="auto"/>
        <w:left w:val="none" w:sz="0" w:space="0" w:color="auto"/>
        <w:bottom w:val="none" w:sz="0" w:space="0" w:color="auto"/>
        <w:right w:val="none" w:sz="0" w:space="0" w:color="auto"/>
      </w:divBdr>
    </w:div>
    <w:div w:id="56589596">
      <w:bodyDiv w:val="1"/>
      <w:marLeft w:val="0"/>
      <w:marRight w:val="0"/>
      <w:marTop w:val="0"/>
      <w:marBottom w:val="0"/>
      <w:divBdr>
        <w:top w:val="none" w:sz="0" w:space="0" w:color="auto"/>
        <w:left w:val="none" w:sz="0" w:space="0" w:color="auto"/>
        <w:bottom w:val="none" w:sz="0" w:space="0" w:color="auto"/>
        <w:right w:val="none" w:sz="0" w:space="0" w:color="auto"/>
      </w:divBdr>
    </w:div>
    <w:div w:id="66852821">
      <w:bodyDiv w:val="1"/>
      <w:marLeft w:val="0"/>
      <w:marRight w:val="0"/>
      <w:marTop w:val="0"/>
      <w:marBottom w:val="0"/>
      <w:divBdr>
        <w:top w:val="none" w:sz="0" w:space="0" w:color="auto"/>
        <w:left w:val="none" w:sz="0" w:space="0" w:color="auto"/>
        <w:bottom w:val="none" w:sz="0" w:space="0" w:color="auto"/>
        <w:right w:val="none" w:sz="0" w:space="0" w:color="auto"/>
      </w:divBdr>
    </w:div>
    <w:div w:id="71391499">
      <w:bodyDiv w:val="1"/>
      <w:marLeft w:val="0"/>
      <w:marRight w:val="0"/>
      <w:marTop w:val="0"/>
      <w:marBottom w:val="0"/>
      <w:divBdr>
        <w:top w:val="none" w:sz="0" w:space="0" w:color="auto"/>
        <w:left w:val="none" w:sz="0" w:space="0" w:color="auto"/>
        <w:bottom w:val="none" w:sz="0" w:space="0" w:color="auto"/>
        <w:right w:val="none" w:sz="0" w:space="0" w:color="auto"/>
      </w:divBdr>
    </w:div>
    <w:div w:id="77291412">
      <w:bodyDiv w:val="1"/>
      <w:marLeft w:val="0"/>
      <w:marRight w:val="0"/>
      <w:marTop w:val="0"/>
      <w:marBottom w:val="0"/>
      <w:divBdr>
        <w:top w:val="none" w:sz="0" w:space="0" w:color="auto"/>
        <w:left w:val="none" w:sz="0" w:space="0" w:color="auto"/>
        <w:bottom w:val="none" w:sz="0" w:space="0" w:color="auto"/>
        <w:right w:val="none" w:sz="0" w:space="0" w:color="auto"/>
      </w:divBdr>
    </w:div>
    <w:div w:id="153185125">
      <w:bodyDiv w:val="1"/>
      <w:marLeft w:val="0"/>
      <w:marRight w:val="0"/>
      <w:marTop w:val="0"/>
      <w:marBottom w:val="0"/>
      <w:divBdr>
        <w:top w:val="none" w:sz="0" w:space="0" w:color="auto"/>
        <w:left w:val="none" w:sz="0" w:space="0" w:color="auto"/>
        <w:bottom w:val="none" w:sz="0" w:space="0" w:color="auto"/>
        <w:right w:val="none" w:sz="0" w:space="0" w:color="auto"/>
      </w:divBdr>
    </w:div>
    <w:div w:id="153684520">
      <w:bodyDiv w:val="1"/>
      <w:marLeft w:val="0"/>
      <w:marRight w:val="0"/>
      <w:marTop w:val="0"/>
      <w:marBottom w:val="0"/>
      <w:divBdr>
        <w:top w:val="none" w:sz="0" w:space="0" w:color="auto"/>
        <w:left w:val="none" w:sz="0" w:space="0" w:color="auto"/>
        <w:bottom w:val="none" w:sz="0" w:space="0" w:color="auto"/>
        <w:right w:val="none" w:sz="0" w:space="0" w:color="auto"/>
      </w:divBdr>
    </w:div>
    <w:div w:id="176434640">
      <w:bodyDiv w:val="1"/>
      <w:marLeft w:val="0"/>
      <w:marRight w:val="0"/>
      <w:marTop w:val="0"/>
      <w:marBottom w:val="0"/>
      <w:divBdr>
        <w:top w:val="none" w:sz="0" w:space="0" w:color="auto"/>
        <w:left w:val="none" w:sz="0" w:space="0" w:color="auto"/>
        <w:bottom w:val="none" w:sz="0" w:space="0" w:color="auto"/>
        <w:right w:val="none" w:sz="0" w:space="0" w:color="auto"/>
      </w:divBdr>
    </w:div>
    <w:div w:id="183442972">
      <w:bodyDiv w:val="1"/>
      <w:marLeft w:val="0"/>
      <w:marRight w:val="0"/>
      <w:marTop w:val="0"/>
      <w:marBottom w:val="0"/>
      <w:divBdr>
        <w:top w:val="none" w:sz="0" w:space="0" w:color="auto"/>
        <w:left w:val="none" w:sz="0" w:space="0" w:color="auto"/>
        <w:bottom w:val="none" w:sz="0" w:space="0" w:color="auto"/>
        <w:right w:val="none" w:sz="0" w:space="0" w:color="auto"/>
      </w:divBdr>
    </w:div>
    <w:div w:id="221798797">
      <w:bodyDiv w:val="1"/>
      <w:marLeft w:val="0"/>
      <w:marRight w:val="0"/>
      <w:marTop w:val="0"/>
      <w:marBottom w:val="0"/>
      <w:divBdr>
        <w:top w:val="none" w:sz="0" w:space="0" w:color="auto"/>
        <w:left w:val="none" w:sz="0" w:space="0" w:color="auto"/>
        <w:bottom w:val="none" w:sz="0" w:space="0" w:color="auto"/>
        <w:right w:val="none" w:sz="0" w:space="0" w:color="auto"/>
      </w:divBdr>
    </w:div>
    <w:div w:id="236864536">
      <w:bodyDiv w:val="1"/>
      <w:marLeft w:val="0"/>
      <w:marRight w:val="0"/>
      <w:marTop w:val="0"/>
      <w:marBottom w:val="0"/>
      <w:divBdr>
        <w:top w:val="none" w:sz="0" w:space="0" w:color="auto"/>
        <w:left w:val="none" w:sz="0" w:space="0" w:color="auto"/>
        <w:bottom w:val="none" w:sz="0" w:space="0" w:color="auto"/>
        <w:right w:val="none" w:sz="0" w:space="0" w:color="auto"/>
      </w:divBdr>
    </w:div>
    <w:div w:id="274674199">
      <w:bodyDiv w:val="1"/>
      <w:marLeft w:val="0"/>
      <w:marRight w:val="0"/>
      <w:marTop w:val="0"/>
      <w:marBottom w:val="0"/>
      <w:divBdr>
        <w:top w:val="none" w:sz="0" w:space="0" w:color="auto"/>
        <w:left w:val="none" w:sz="0" w:space="0" w:color="auto"/>
        <w:bottom w:val="none" w:sz="0" w:space="0" w:color="auto"/>
        <w:right w:val="none" w:sz="0" w:space="0" w:color="auto"/>
      </w:divBdr>
    </w:div>
    <w:div w:id="329793590">
      <w:bodyDiv w:val="1"/>
      <w:marLeft w:val="0"/>
      <w:marRight w:val="0"/>
      <w:marTop w:val="0"/>
      <w:marBottom w:val="0"/>
      <w:divBdr>
        <w:top w:val="none" w:sz="0" w:space="0" w:color="auto"/>
        <w:left w:val="none" w:sz="0" w:space="0" w:color="auto"/>
        <w:bottom w:val="none" w:sz="0" w:space="0" w:color="auto"/>
        <w:right w:val="none" w:sz="0" w:space="0" w:color="auto"/>
      </w:divBdr>
    </w:div>
    <w:div w:id="335886019">
      <w:bodyDiv w:val="1"/>
      <w:marLeft w:val="0"/>
      <w:marRight w:val="0"/>
      <w:marTop w:val="0"/>
      <w:marBottom w:val="0"/>
      <w:divBdr>
        <w:top w:val="none" w:sz="0" w:space="0" w:color="auto"/>
        <w:left w:val="none" w:sz="0" w:space="0" w:color="auto"/>
        <w:bottom w:val="none" w:sz="0" w:space="0" w:color="auto"/>
        <w:right w:val="none" w:sz="0" w:space="0" w:color="auto"/>
      </w:divBdr>
    </w:div>
    <w:div w:id="338167394">
      <w:bodyDiv w:val="1"/>
      <w:marLeft w:val="0"/>
      <w:marRight w:val="0"/>
      <w:marTop w:val="0"/>
      <w:marBottom w:val="0"/>
      <w:divBdr>
        <w:top w:val="none" w:sz="0" w:space="0" w:color="auto"/>
        <w:left w:val="none" w:sz="0" w:space="0" w:color="auto"/>
        <w:bottom w:val="none" w:sz="0" w:space="0" w:color="auto"/>
        <w:right w:val="none" w:sz="0" w:space="0" w:color="auto"/>
      </w:divBdr>
    </w:div>
    <w:div w:id="383333274">
      <w:bodyDiv w:val="1"/>
      <w:marLeft w:val="0"/>
      <w:marRight w:val="0"/>
      <w:marTop w:val="0"/>
      <w:marBottom w:val="0"/>
      <w:divBdr>
        <w:top w:val="none" w:sz="0" w:space="0" w:color="auto"/>
        <w:left w:val="none" w:sz="0" w:space="0" w:color="auto"/>
        <w:bottom w:val="none" w:sz="0" w:space="0" w:color="auto"/>
        <w:right w:val="none" w:sz="0" w:space="0" w:color="auto"/>
      </w:divBdr>
    </w:div>
    <w:div w:id="427163720">
      <w:bodyDiv w:val="1"/>
      <w:marLeft w:val="0"/>
      <w:marRight w:val="0"/>
      <w:marTop w:val="0"/>
      <w:marBottom w:val="0"/>
      <w:divBdr>
        <w:top w:val="none" w:sz="0" w:space="0" w:color="auto"/>
        <w:left w:val="none" w:sz="0" w:space="0" w:color="auto"/>
        <w:bottom w:val="none" w:sz="0" w:space="0" w:color="auto"/>
        <w:right w:val="none" w:sz="0" w:space="0" w:color="auto"/>
      </w:divBdr>
    </w:div>
    <w:div w:id="437874154">
      <w:bodyDiv w:val="1"/>
      <w:marLeft w:val="0"/>
      <w:marRight w:val="0"/>
      <w:marTop w:val="0"/>
      <w:marBottom w:val="0"/>
      <w:divBdr>
        <w:top w:val="none" w:sz="0" w:space="0" w:color="auto"/>
        <w:left w:val="none" w:sz="0" w:space="0" w:color="auto"/>
        <w:bottom w:val="none" w:sz="0" w:space="0" w:color="auto"/>
        <w:right w:val="none" w:sz="0" w:space="0" w:color="auto"/>
      </w:divBdr>
    </w:div>
    <w:div w:id="473789419">
      <w:bodyDiv w:val="1"/>
      <w:marLeft w:val="0"/>
      <w:marRight w:val="0"/>
      <w:marTop w:val="0"/>
      <w:marBottom w:val="0"/>
      <w:divBdr>
        <w:top w:val="none" w:sz="0" w:space="0" w:color="auto"/>
        <w:left w:val="none" w:sz="0" w:space="0" w:color="auto"/>
        <w:bottom w:val="none" w:sz="0" w:space="0" w:color="auto"/>
        <w:right w:val="none" w:sz="0" w:space="0" w:color="auto"/>
      </w:divBdr>
    </w:div>
    <w:div w:id="501432756">
      <w:bodyDiv w:val="1"/>
      <w:marLeft w:val="0"/>
      <w:marRight w:val="0"/>
      <w:marTop w:val="0"/>
      <w:marBottom w:val="0"/>
      <w:divBdr>
        <w:top w:val="none" w:sz="0" w:space="0" w:color="auto"/>
        <w:left w:val="none" w:sz="0" w:space="0" w:color="auto"/>
        <w:bottom w:val="none" w:sz="0" w:space="0" w:color="auto"/>
        <w:right w:val="none" w:sz="0" w:space="0" w:color="auto"/>
      </w:divBdr>
    </w:div>
    <w:div w:id="504444027">
      <w:bodyDiv w:val="1"/>
      <w:marLeft w:val="0"/>
      <w:marRight w:val="0"/>
      <w:marTop w:val="0"/>
      <w:marBottom w:val="0"/>
      <w:divBdr>
        <w:top w:val="none" w:sz="0" w:space="0" w:color="auto"/>
        <w:left w:val="none" w:sz="0" w:space="0" w:color="auto"/>
        <w:bottom w:val="none" w:sz="0" w:space="0" w:color="auto"/>
        <w:right w:val="none" w:sz="0" w:space="0" w:color="auto"/>
      </w:divBdr>
    </w:div>
    <w:div w:id="507911956">
      <w:bodyDiv w:val="1"/>
      <w:marLeft w:val="0"/>
      <w:marRight w:val="0"/>
      <w:marTop w:val="0"/>
      <w:marBottom w:val="0"/>
      <w:divBdr>
        <w:top w:val="none" w:sz="0" w:space="0" w:color="auto"/>
        <w:left w:val="none" w:sz="0" w:space="0" w:color="auto"/>
        <w:bottom w:val="none" w:sz="0" w:space="0" w:color="auto"/>
        <w:right w:val="none" w:sz="0" w:space="0" w:color="auto"/>
      </w:divBdr>
    </w:div>
    <w:div w:id="542600889">
      <w:bodyDiv w:val="1"/>
      <w:marLeft w:val="0"/>
      <w:marRight w:val="0"/>
      <w:marTop w:val="0"/>
      <w:marBottom w:val="0"/>
      <w:divBdr>
        <w:top w:val="none" w:sz="0" w:space="0" w:color="auto"/>
        <w:left w:val="none" w:sz="0" w:space="0" w:color="auto"/>
        <w:bottom w:val="none" w:sz="0" w:space="0" w:color="auto"/>
        <w:right w:val="none" w:sz="0" w:space="0" w:color="auto"/>
      </w:divBdr>
    </w:div>
    <w:div w:id="595748084">
      <w:bodyDiv w:val="1"/>
      <w:marLeft w:val="0"/>
      <w:marRight w:val="0"/>
      <w:marTop w:val="0"/>
      <w:marBottom w:val="0"/>
      <w:divBdr>
        <w:top w:val="none" w:sz="0" w:space="0" w:color="auto"/>
        <w:left w:val="none" w:sz="0" w:space="0" w:color="auto"/>
        <w:bottom w:val="none" w:sz="0" w:space="0" w:color="auto"/>
        <w:right w:val="none" w:sz="0" w:space="0" w:color="auto"/>
      </w:divBdr>
    </w:div>
    <w:div w:id="609699915">
      <w:bodyDiv w:val="1"/>
      <w:marLeft w:val="0"/>
      <w:marRight w:val="0"/>
      <w:marTop w:val="0"/>
      <w:marBottom w:val="0"/>
      <w:divBdr>
        <w:top w:val="none" w:sz="0" w:space="0" w:color="auto"/>
        <w:left w:val="none" w:sz="0" w:space="0" w:color="auto"/>
        <w:bottom w:val="none" w:sz="0" w:space="0" w:color="auto"/>
        <w:right w:val="none" w:sz="0" w:space="0" w:color="auto"/>
      </w:divBdr>
    </w:div>
    <w:div w:id="687372804">
      <w:bodyDiv w:val="1"/>
      <w:marLeft w:val="0"/>
      <w:marRight w:val="0"/>
      <w:marTop w:val="0"/>
      <w:marBottom w:val="0"/>
      <w:divBdr>
        <w:top w:val="none" w:sz="0" w:space="0" w:color="auto"/>
        <w:left w:val="none" w:sz="0" w:space="0" w:color="auto"/>
        <w:bottom w:val="none" w:sz="0" w:space="0" w:color="auto"/>
        <w:right w:val="none" w:sz="0" w:space="0" w:color="auto"/>
      </w:divBdr>
    </w:div>
    <w:div w:id="726957881">
      <w:bodyDiv w:val="1"/>
      <w:marLeft w:val="0"/>
      <w:marRight w:val="0"/>
      <w:marTop w:val="0"/>
      <w:marBottom w:val="0"/>
      <w:divBdr>
        <w:top w:val="none" w:sz="0" w:space="0" w:color="auto"/>
        <w:left w:val="none" w:sz="0" w:space="0" w:color="auto"/>
        <w:bottom w:val="none" w:sz="0" w:space="0" w:color="auto"/>
        <w:right w:val="none" w:sz="0" w:space="0" w:color="auto"/>
      </w:divBdr>
    </w:div>
    <w:div w:id="729428906">
      <w:bodyDiv w:val="1"/>
      <w:marLeft w:val="0"/>
      <w:marRight w:val="0"/>
      <w:marTop w:val="0"/>
      <w:marBottom w:val="0"/>
      <w:divBdr>
        <w:top w:val="none" w:sz="0" w:space="0" w:color="auto"/>
        <w:left w:val="none" w:sz="0" w:space="0" w:color="auto"/>
        <w:bottom w:val="none" w:sz="0" w:space="0" w:color="auto"/>
        <w:right w:val="none" w:sz="0" w:space="0" w:color="auto"/>
      </w:divBdr>
    </w:div>
    <w:div w:id="747194111">
      <w:bodyDiv w:val="1"/>
      <w:marLeft w:val="0"/>
      <w:marRight w:val="0"/>
      <w:marTop w:val="0"/>
      <w:marBottom w:val="0"/>
      <w:divBdr>
        <w:top w:val="none" w:sz="0" w:space="0" w:color="auto"/>
        <w:left w:val="none" w:sz="0" w:space="0" w:color="auto"/>
        <w:bottom w:val="none" w:sz="0" w:space="0" w:color="auto"/>
        <w:right w:val="none" w:sz="0" w:space="0" w:color="auto"/>
      </w:divBdr>
    </w:div>
    <w:div w:id="764233476">
      <w:bodyDiv w:val="1"/>
      <w:marLeft w:val="0"/>
      <w:marRight w:val="0"/>
      <w:marTop w:val="0"/>
      <w:marBottom w:val="0"/>
      <w:divBdr>
        <w:top w:val="none" w:sz="0" w:space="0" w:color="auto"/>
        <w:left w:val="none" w:sz="0" w:space="0" w:color="auto"/>
        <w:bottom w:val="none" w:sz="0" w:space="0" w:color="auto"/>
        <w:right w:val="none" w:sz="0" w:space="0" w:color="auto"/>
      </w:divBdr>
    </w:div>
    <w:div w:id="796991689">
      <w:bodyDiv w:val="1"/>
      <w:marLeft w:val="0"/>
      <w:marRight w:val="0"/>
      <w:marTop w:val="0"/>
      <w:marBottom w:val="0"/>
      <w:divBdr>
        <w:top w:val="none" w:sz="0" w:space="0" w:color="auto"/>
        <w:left w:val="none" w:sz="0" w:space="0" w:color="auto"/>
        <w:bottom w:val="none" w:sz="0" w:space="0" w:color="auto"/>
        <w:right w:val="none" w:sz="0" w:space="0" w:color="auto"/>
      </w:divBdr>
    </w:div>
    <w:div w:id="835924442">
      <w:bodyDiv w:val="1"/>
      <w:marLeft w:val="0"/>
      <w:marRight w:val="0"/>
      <w:marTop w:val="0"/>
      <w:marBottom w:val="0"/>
      <w:divBdr>
        <w:top w:val="none" w:sz="0" w:space="0" w:color="auto"/>
        <w:left w:val="none" w:sz="0" w:space="0" w:color="auto"/>
        <w:bottom w:val="none" w:sz="0" w:space="0" w:color="auto"/>
        <w:right w:val="none" w:sz="0" w:space="0" w:color="auto"/>
      </w:divBdr>
    </w:div>
    <w:div w:id="846095556">
      <w:bodyDiv w:val="1"/>
      <w:marLeft w:val="0"/>
      <w:marRight w:val="0"/>
      <w:marTop w:val="0"/>
      <w:marBottom w:val="0"/>
      <w:divBdr>
        <w:top w:val="none" w:sz="0" w:space="0" w:color="auto"/>
        <w:left w:val="none" w:sz="0" w:space="0" w:color="auto"/>
        <w:bottom w:val="none" w:sz="0" w:space="0" w:color="auto"/>
        <w:right w:val="none" w:sz="0" w:space="0" w:color="auto"/>
      </w:divBdr>
    </w:div>
    <w:div w:id="855265430">
      <w:bodyDiv w:val="1"/>
      <w:marLeft w:val="0"/>
      <w:marRight w:val="0"/>
      <w:marTop w:val="0"/>
      <w:marBottom w:val="0"/>
      <w:divBdr>
        <w:top w:val="none" w:sz="0" w:space="0" w:color="auto"/>
        <w:left w:val="none" w:sz="0" w:space="0" w:color="auto"/>
        <w:bottom w:val="none" w:sz="0" w:space="0" w:color="auto"/>
        <w:right w:val="none" w:sz="0" w:space="0" w:color="auto"/>
      </w:divBdr>
    </w:div>
    <w:div w:id="930115669">
      <w:bodyDiv w:val="1"/>
      <w:marLeft w:val="0"/>
      <w:marRight w:val="0"/>
      <w:marTop w:val="0"/>
      <w:marBottom w:val="0"/>
      <w:divBdr>
        <w:top w:val="none" w:sz="0" w:space="0" w:color="auto"/>
        <w:left w:val="none" w:sz="0" w:space="0" w:color="auto"/>
        <w:bottom w:val="none" w:sz="0" w:space="0" w:color="auto"/>
        <w:right w:val="none" w:sz="0" w:space="0" w:color="auto"/>
      </w:divBdr>
    </w:div>
    <w:div w:id="933637336">
      <w:bodyDiv w:val="1"/>
      <w:marLeft w:val="0"/>
      <w:marRight w:val="0"/>
      <w:marTop w:val="0"/>
      <w:marBottom w:val="0"/>
      <w:divBdr>
        <w:top w:val="none" w:sz="0" w:space="0" w:color="auto"/>
        <w:left w:val="none" w:sz="0" w:space="0" w:color="auto"/>
        <w:bottom w:val="none" w:sz="0" w:space="0" w:color="auto"/>
        <w:right w:val="none" w:sz="0" w:space="0" w:color="auto"/>
      </w:divBdr>
    </w:div>
    <w:div w:id="1002317040">
      <w:bodyDiv w:val="1"/>
      <w:marLeft w:val="0"/>
      <w:marRight w:val="0"/>
      <w:marTop w:val="0"/>
      <w:marBottom w:val="0"/>
      <w:divBdr>
        <w:top w:val="none" w:sz="0" w:space="0" w:color="auto"/>
        <w:left w:val="none" w:sz="0" w:space="0" w:color="auto"/>
        <w:bottom w:val="none" w:sz="0" w:space="0" w:color="auto"/>
        <w:right w:val="none" w:sz="0" w:space="0" w:color="auto"/>
      </w:divBdr>
    </w:div>
    <w:div w:id="1033310760">
      <w:bodyDiv w:val="1"/>
      <w:marLeft w:val="0"/>
      <w:marRight w:val="0"/>
      <w:marTop w:val="0"/>
      <w:marBottom w:val="0"/>
      <w:divBdr>
        <w:top w:val="none" w:sz="0" w:space="0" w:color="auto"/>
        <w:left w:val="none" w:sz="0" w:space="0" w:color="auto"/>
        <w:bottom w:val="none" w:sz="0" w:space="0" w:color="auto"/>
        <w:right w:val="none" w:sz="0" w:space="0" w:color="auto"/>
      </w:divBdr>
    </w:div>
    <w:div w:id="1120150844">
      <w:bodyDiv w:val="1"/>
      <w:marLeft w:val="0"/>
      <w:marRight w:val="0"/>
      <w:marTop w:val="0"/>
      <w:marBottom w:val="0"/>
      <w:divBdr>
        <w:top w:val="none" w:sz="0" w:space="0" w:color="auto"/>
        <w:left w:val="none" w:sz="0" w:space="0" w:color="auto"/>
        <w:bottom w:val="none" w:sz="0" w:space="0" w:color="auto"/>
        <w:right w:val="none" w:sz="0" w:space="0" w:color="auto"/>
      </w:divBdr>
    </w:div>
    <w:div w:id="1164471959">
      <w:bodyDiv w:val="1"/>
      <w:marLeft w:val="0"/>
      <w:marRight w:val="0"/>
      <w:marTop w:val="0"/>
      <w:marBottom w:val="0"/>
      <w:divBdr>
        <w:top w:val="none" w:sz="0" w:space="0" w:color="auto"/>
        <w:left w:val="none" w:sz="0" w:space="0" w:color="auto"/>
        <w:bottom w:val="none" w:sz="0" w:space="0" w:color="auto"/>
        <w:right w:val="none" w:sz="0" w:space="0" w:color="auto"/>
      </w:divBdr>
    </w:div>
    <w:div w:id="1182939478">
      <w:bodyDiv w:val="1"/>
      <w:marLeft w:val="0"/>
      <w:marRight w:val="0"/>
      <w:marTop w:val="0"/>
      <w:marBottom w:val="0"/>
      <w:divBdr>
        <w:top w:val="none" w:sz="0" w:space="0" w:color="auto"/>
        <w:left w:val="none" w:sz="0" w:space="0" w:color="auto"/>
        <w:bottom w:val="none" w:sz="0" w:space="0" w:color="auto"/>
        <w:right w:val="none" w:sz="0" w:space="0" w:color="auto"/>
      </w:divBdr>
    </w:div>
    <w:div w:id="1195773685">
      <w:bodyDiv w:val="1"/>
      <w:marLeft w:val="0"/>
      <w:marRight w:val="0"/>
      <w:marTop w:val="0"/>
      <w:marBottom w:val="0"/>
      <w:divBdr>
        <w:top w:val="none" w:sz="0" w:space="0" w:color="auto"/>
        <w:left w:val="none" w:sz="0" w:space="0" w:color="auto"/>
        <w:bottom w:val="none" w:sz="0" w:space="0" w:color="auto"/>
        <w:right w:val="none" w:sz="0" w:space="0" w:color="auto"/>
      </w:divBdr>
    </w:div>
    <w:div w:id="1217936287">
      <w:bodyDiv w:val="1"/>
      <w:marLeft w:val="0"/>
      <w:marRight w:val="0"/>
      <w:marTop w:val="0"/>
      <w:marBottom w:val="0"/>
      <w:divBdr>
        <w:top w:val="none" w:sz="0" w:space="0" w:color="auto"/>
        <w:left w:val="none" w:sz="0" w:space="0" w:color="auto"/>
        <w:bottom w:val="none" w:sz="0" w:space="0" w:color="auto"/>
        <w:right w:val="none" w:sz="0" w:space="0" w:color="auto"/>
      </w:divBdr>
    </w:div>
    <w:div w:id="1260916636">
      <w:bodyDiv w:val="1"/>
      <w:marLeft w:val="0"/>
      <w:marRight w:val="0"/>
      <w:marTop w:val="0"/>
      <w:marBottom w:val="0"/>
      <w:divBdr>
        <w:top w:val="none" w:sz="0" w:space="0" w:color="auto"/>
        <w:left w:val="none" w:sz="0" w:space="0" w:color="auto"/>
        <w:bottom w:val="none" w:sz="0" w:space="0" w:color="auto"/>
        <w:right w:val="none" w:sz="0" w:space="0" w:color="auto"/>
      </w:divBdr>
    </w:div>
    <w:div w:id="1266302523">
      <w:bodyDiv w:val="1"/>
      <w:marLeft w:val="0"/>
      <w:marRight w:val="0"/>
      <w:marTop w:val="0"/>
      <w:marBottom w:val="0"/>
      <w:divBdr>
        <w:top w:val="none" w:sz="0" w:space="0" w:color="auto"/>
        <w:left w:val="none" w:sz="0" w:space="0" w:color="auto"/>
        <w:bottom w:val="none" w:sz="0" w:space="0" w:color="auto"/>
        <w:right w:val="none" w:sz="0" w:space="0" w:color="auto"/>
      </w:divBdr>
    </w:div>
    <w:div w:id="1302887298">
      <w:bodyDiv w:val="1"/>
      <w:marLeft w:val="0"/>
      <w:marRight w:val="0"/>
      <w:marTop w:val="0"/>
      <w:marBottom w:val="0"/>
      <w:divBdr>
        <w:top w:val="none" w:sz="0" w:space="0" w:color="auto"/>
        <w:left w:val="none" w:sz="0" w:space="0" w:color="auto"/>
        <w:bottom w:val="none" w:sz="0" w:space="0" w:color="auto"/>
        <w:right w:val="none" w:sz="0" w:space="0" w:color="auto"/>
      </w:divBdr>
    </w:div>
    <w:div w:id="1330136457">
      <w:bodyDiv w:val="1"/>
      <w:marLeft w:val="0"/>
      <w:marRight w:val="0"/>
      <w:marTop w:val="0"/>
      <w:marBottom w:val="0"/>
      <w:divBdr>
        <w:top w:val="none" w:sz="0" w:space="0" w:color="auto"/>
        <w:left w:val="none" w:sz="0" w:space="0" w:color="auto"/>
        <w:bottom w:val="none" w:sz="0" w:space="0" w:color="auto"/>
        <w:right w:val="none" w:sz="0" w:space="0" w:color="auto"/>
      </w:divBdr>
    </w:div>
    <w:div w:id="1333799029">
      <w:bodyDiv w:val="1"/>
      <w:marLeft w:val="0"/>
      <w:marRight w:val="0"/>
      <w:marTop w:val="0"/>
      <w:marBottom w:val="0"/>
      <w:divBdr>
        <w:top w:val="none" w:sz="0" w:space="0" w:color="auto"/>
        <w:left w:val="none" w:sz="0" w:space="0" w:color="auto"/>
        <w:bottom w:val="none" w:sz="0" w:space="0" w:color="auto"/>
        <w:right w:val="none" w:sz="0" w:space="0" w:color="auto"/>
      </w:divBdr>
    </w:div>
    <w:div w:id="1361860325">
      <w:bodyDiv w:val="1"/>
      <w:marLeft w:val="0"/>
      <w:marRight w:val="0"/>
      <w:marTop w:val="0"/>
      <w:marBottom w:val="0"/>
      <w:divBdr>
        <w:top w:val="none" w:sz="0" w:space="0" w:color="auto"/>
        <w:left w:val="none" w:sz="0" w:space="0" w:color="auto"/>
        <w:bottom w:val="none" w:sz="0" w:space="0" w:color="auto"/>
        <w:right w:val="none" w:sz="0" w:space="0" w:color="auto"/>
      </w:divBdr>
    </w:div>
    <w:div w:id="1367562474">
      <w:bodyDiv w:val="1"/>
      <w:marLeft w:val="0"/>
      <w:marRight w:val="0"/>
      <w:marTop w:val="0"/>
      <w:marBottom w:val="0"/>
      <w:divBdr>
        <w:top w:val="none" w:sz="0" w:space="0" w:color="auto"/>
        <w:left w:val="none" w:sz="0" w:space="0" w:color="auto"/>
        <w:bottom w:val="none" w:sz="0" w:space="0" w:color="auto"/>
        <w:right w:val="none" w:sz="0" w:space="0" w:color="auto"/>
      </w:divBdr>
    </w:div>
    <w:div w:id="1373767363">
      <w:bodyDiv w:val="1"/>
      <w:marLeft w:val="0"/>
      <w:marRight w:val="0"/>
      <w:marTop w:val="0"/>
      <w:marBottom w:val="0"/>
      <w:divBdr>
        <w:top w:val="none" w:sz="0" w:space="0" w:color="auto"/>
        <w:left w:val="none" w:sz="0" w:space="0" w:color="auto"/>
        <w:bottom w:val="none" w:sz="0" w:space="0" w:color="auto"/>
        <w:right w:val="none" w:sz="0" w:space="0" w:color="auto"/>
      </w:divBdr>
    </w:div>
    <w:div w:id="1434547085">
      <w:bodyDiv w:val="1"/>
      <w:marLeft w:val="0"/>
      <w:marRight w:val="0"/>
      <w:marTop w:val="0"/>
      <w:marBottom w:val="0"/>
      <w:divBdr>
        <w:top w:val="none" w:sz="0" w:space="0" w:color="auto"/>
        <w:left w:val="none" w:sz="0" w:space="0" w:color="auto"/>
        <w:bottom w:val="none" w:sz="0" w:space="0" w:color="auto"/>
        <w:right w:val="none" w:sz="0" w:space="0" w:color="auto"/>
      </w:divBdr>
    </w:div>
    <w:div w:id="1446390309">
      <w:bodyDiv w:val="1"/>
      <w:marLeft w:val="0"/>
      <w:marRight w:val="0"/>
      <w:marTop w:val="0"/>
      <w:marBottom w:val="0"/>
      <w:divBdr>
        <w:top w:val="none" w:sz="0" w:space="0" w:color="auto"/>
        <w:left w:val="none" w:sz="0" w:space="0" w:color="auto"/>
        <w:bottom w:val="none" w:sz="0" w:space="0" w:color="auto"/>
        <w:right w:val="none" w:sz="0" w:space="0" w:color="auto"/>
      </w:divBdr>
    </w:div>
    <w:div w:id="1547062202">
      <w:bodyDiv w:val="1"/>
      <w:marLeft w:val="0"/>
      <w:marRight w:val="0"/>
      <w:marTop w:val="0"/>
      <w:marBottom w:val="0"/>
      <w:divBdr>
        <w:top w:val="none" w:sz="0" w:space="0" w:color="auto"/>
        <w:left w:val="none" w:sz="0" w:space="0" w:color="auto"/>
        <w:bottom w:val="none" w:sz="0" w:space="0" w:color="auto"/>
        <w:right w:val="none" w:sz="0" w:space="0" w:color="auto"/>
      </w:divBdr>
    </w:div>
    <w:div w:id="1579902062">
      <w:bodyDiv w:val="1"/>
      <w:marLeft w:val="0"/>
      <w:marRight w:val="0"/>
      <w:marTop w:val="0"/>
      <w:marBottom w:val="0"/>
      <w:divBdr>
        <w:top w:val="none" w:sz="0" w:space="0" w:color="auto"/>
        <w:left w:val="none" w:sz="0" w:space="0" w:color="auto"/>
        <w:bottom w:val="none" w:sz="0" w:space="0" w:color="auto"/>
        <w:right w:val="none" w:sz="0" w:space="0" w:color="auto"/>
      </w:divBdr>
    </w:div>
    <w:div w:id="1648050916">
      <w:bodyDiv w:val="1"/>
      <w:marLeft w:val="0"/>
      <w:marRight w:val="0"/>
      <w:marTop w:val="0"/>
      <w:marBottom w:val="0"/>
      <w:divBdr>
        <w:top w:val="none" w:sz="0" w:space="0" w:color="auto"/>
        <w:left w:val="none" w:sz="0" w:space="0" w:color="auto"/>
        <w:bottom w:val="none" w:sz="0" w:space="0" w:color="auto"/>
        <w:right w:val="none" w:sz="0" w:space="0" w:color="auto"/>
      </w:divBdr>
    </w:div>
    <w:div w:id="1678534325">
      <w:bodyDiv w:val="1"/>
      <w:marLeft w:val="0"/>
      <w:marRight w:val="0"/>
      <w:marTop w:val="0"/>
      <w:marBottom w:val="0"/>
      <w:divBdr>
        <w:top w:val="none" w:sz="0" w:space="0" w:color="auto"/>
        <w:left w:val="none" w:sz="0" w:space="0" w:color="auto"/>
        <w:bottom w:val="none" w:sz="0" w:space="0" w:color="auto"/>
        <w:right w:val="none" w:sz="0" w:space="0" w:color="auto"/>
      </w:divBdr>
    </w:div>
    <w:div w:id="1695840469">
      <w:bodyDiv w:val="1"/>
      <w:marLeft w:val="0"/>
      <w:marRight w:val="0"/>
      <w:marTop w:val="0"/>
      <w:marBottom w:val="0"/>
      <w:divBdr>
        <w:top w:val="none" w:sz="0" w:space="0" w:color="auto"/>
        <w:left w:val="none" w:sz="0" w:space="0" w:color="auto"/>
        <w:bottom w:val="none" w:sz="0" w:space="0" w:color="auto"/>
        <w:right w:val="none" w:sz="0" w:space="0" w:color="auto"/>
      </w:divBdr>
    </w:div>
    <w:div w:id="1696808165">
      <w:bodyDiv w:val="1"/>
      <w:marLeft w:val="0"/>
      <w:marRight w:val="0"/>
      <w:marTop w:val="0"/>
      <w:marBottom w:val="0"/>
      <w:divBdr>
        <w:top w:val="none" w:sz="0" w:space="0" w:color="auto"/>
        <w:left w:val="none" w:sz="0" w:space="0" w:color="auto"/>
        <w:bottom w:val="none" w:sz="0" w:space="0" w:color="auto"/>
        <w:right w:val="none" w:sz="0" w:space="0" w:color="auto"/>
      </w:divBdr>
    </w:div>
    <w:div w:id="1698463119">
      <w:bodyDiv w:val="1"/>
      <w:marLeft w:val="0"/>
      <w:marRight w:val="0"/>
      <w:marTop w:val="0"/>
      <w:marBottom w:val="0"/>
      <w:divBdr>
        <w:top w:val="none" w:sz="0" w:space="0" w:color="auto"/>
        <w:left w:val="none" w:sz="0" w:space="0" w:color="auto"/>
        <w:bottom w:val="none" w:sz="0" w:space="0" w:color="auto"/>
        <w:right w:val="none" w:sz="0" w:space="0" w:color="auto"/>
      </w:divBdr>
    </w:div>
    <w:div w:id="1707562021">
      <w:bodyDiv w:val="1"/>
      <w:marLeft w:val="0"/>
      <w:marRight w:val="0"/>
      <w:marTop w:val="0"/>
      <w:marBottom w:val="0"/>
      <w:divBdr>
        <w:top w:val="none" w:sz="0" w:space="0" w:color="auto"/>
        <w:left w:val="none" w:sz="0" w:space="0" w:color="auto"/>
        <w:bottom w:val="none" w:sz="0" w:space="0" w:color="auto"/>
        <w:right w:val="none" w:sz="0" w:space="0" w:color="auto"/>
      </w:divBdr>
    </w:div>
    <w:div w:id="1724207491">
      <w:bodyDiv w:val="1"/>
      <w:marLeft w:val="0"/>
      <w:marRight w:val="0"/>
      <w:marTop w:val="0"/>
      <w:marBottom w:val="0"/>
      <w:divBdr>
        <w:top w:val="none" w:sz="0" w:space="0" w:color="auto"/>
        <w:left w:val="none" w:sz="0" w:space="0" w:color="auto"/>
        <w:bottom w:val="none" w:sz="0" w:space="0" w:color="auto"/>
        <w:right w:val="none" w:sz="0" w:space="0" w:color="auto"/>
      </w:divBdr>
    </w:div>
    <w:div w:id="1769425434">
      <w:bodyDiv w:val="1"/>
      <w:marLeft w:val="0"/>
      <w:marRight w:val="0"/>
      <w:marTop w:val="0"/>
      <w:marBottom w:val="0"/>
      <w:divBdr>
        <w:top w:val="none" w:sz="0" w:space="0" w:color="auto"/>
        <w:left w:val="none" w:sz="0" w:space="0" w:color="auto"/>
        <w:bottom w:val="none" w:sz="0" w:space="0" w:color="auto"/>
        <w:right w:val="none" w:sz="0" w:space="0" w:color="auto"/>
      </w:divBdr>
    </w:div>
    <w:div w:id="1823883799">
      <w:bodyDiv w:val="1"/>
      <w:marLeft w:val="0"/>
      <w:marRight w:val="0"/>
      <w:marTop w:val="0"/>
      <w:marBottom w:val="0"/>
      <w:divBdr>
        <w:top w:val="none" w:sz="0" w:space="0" w:color="auto"/>
        <w:left w:val="none" w:sz="0" w:space="0" w:color="auto"/>
        <w:bottom w:val="none" w:sz="0" w:space="0" w:color="auto"/>
        <w:right w:val="none" w:sz="0" w:space="0" w:color="auto"/>
      </w:divBdr>
    </w:div>
    <w:div w:id="1824663816">
      <w:bodyDiv w:val="1"/>
      <w:marLeft w:val="0"/>
      <w:marRight w:val="0"/>
      <w:marTop w:val="0"/>
      <w:marBottom w:val="0"/>
      <w:divBdr>
        <w:top w:val="none" w:sz="0" w:space="0" w:color="auto"/>
        <w:left w:val="none" w:sz="0" w:space="0" w:color="auto"/>
        <w:bottom w:val="none" w:sz="0" w:space="0" w:color="auto"/>
        <w:right w:val="none" w:sz="0" w:space="0" w:color="auto"/>
      </w:divBdr>
    </w:div>
    <w:div w:id="1827936775">
      <w:bodyDiv w:val="1"/>
      <w:marLeft w:val="0"/>
      <w:marRight w:val="0"/>
      <w:marTop w:val="0"/>
      <w:marBottom w:val="0"/>
      <w:divBdr>
        <w:top w:val="none" w:sz="0" w:space="0" w:color="auto"/>
        <w:left w:val="none" w:sz="0" w:space="0" w:color="auto"/>
        <w:bottom w:val="none" w:sz="0" w:space="0" w:color="auto"/>
        <w:right w:val="none" w:sz="0" w:space="0" w:color="auto"/>
      </w:divBdr>
    </w:div>
    <w:div w:id="1848055404">
      <w:bodyDiv w:val="1"/>
      <w:marLeft w:val="0"/>
      <w:marRight w:val="0"/>
      <w:marTop w:val="0"/>
      <w:marBottom w:val="0"/>
      <w:divBdr>
        <w:top w:val="none" w:sz="0" w:space="0" w:color="auto"/>
        <w:left w:val="none" w:sz="0" w:space="0" w:color="auto"/>
        <w:bottom w:val="none" w:sz="0" w:space="0" w:color="auto"/>
        <w:right w:val="none" w:sz="0" w:space="0" w:color="auto"/>
      </w:divBdr>
    </w:div>
    <w:div w:id="1892227432">
      <w:bodyDiv w:val="1"/>
      <w:marLeft w:val="0"/>
      <w:marRight w:val="0"/>
      <w:marTop w:val="0"/>
      <w:marBottom w:val="0"/>
      <w:divBdr>
        <w:top w:val="none" w:sz="0" w:space="0" w:color="auto"/>
        <w:left w:val="none" w:sz="0" w:space="0" w:color="auto"/>
        <w:bottom w:val="none" w:sz="0" w:space="0" w:color="auto"/>
        <w:right w:val="none" w:sz="0" w:space="0" w:color="auto"/>
      </w:divBdr>
    </w:div>
    <w:div w:id="1984382013">
      <w:bodyDiv w:val="1"/>
      <w:marLeft w:val="0"/>
      <w:marRight w:val="0"/>
      <w:marTop w:val="0"/>
      <w:marBottom w:val="0"/>
      <w:divBdr>
        <w:top w:val="none" w:sz="0" w:space="0" w:color="auto"/>
        <w:left w:val="none" w:sz="0" w:space="0" w:color="auto"/>
        <w:bottom w:val="none" w:sz="0" w:space="0" w:color="auto"/>
        <w:right w:val="none" w:sz="0" w:space="0" w:color="auto"/>
      </w:divBdr>
    </w:div>
    <w:div w:id="2013794100">
      <w:bodyDiv w:val="1"/>
      <w:marLeft w:val="0"/>
      <w:marRight w:val="0"/>
      <w:marTop w:val="0"/>
      <w:marBottom w:val="0"/>
      <w:divBdr>
        <w:top w:val="none" w:sz="0" w:space="0" w:color="auto"/>
        <w:left w:val="none" w:sz="0" w:space="0" w:color="auto"/>
        <w:bottom w:val="none" w:sz="0" w:space="0" w:color="auto"/>
        <w:right w:val="none" w:sz="0" w:space="0" w:color="auto"/>
      </w:divBdr>
    </w:div>
    <w:div w:id="2106025185">
      <w:bodyDiv w:val="1"/>
      <w:marLeft w:val="0"/>
      <w:marRight w:val="0"/>
      <w:marTop w:val="0"/>
      <w:marBottom w:val="0"/>
      <w:divBdr>
        <w:top w:val="none" w:sz="0" w:space="0" w:color="auto"/>
        <w:left w:val="none" w:sz="0" w:space="0" w:color="auto"/>
        <w:bottom w:val="none" w:sz="0" w:space="0" w:color="auto"/>
        <w:right w:val="none" w:sz="0" w:space="0" w:color="auto"/>
      </w:divBdr>
    </w:div>
    <w:div w:id="2135174143">
      <w:bodyDiv w:val="1"/>
      <w:marLeft w:val="0"/>
      <w:marRight w:val="0"/>
      <w:marTop w:val="0"/>
      <w:marBottom w:val="0"/>
      <w:divBdr>
        <w:top w:val="none" w:sz="0" w:space="0" w:color="auto"/>
        <w:left w:val="none" w:sz="0" w:space="0" w:color="auto"/>
        <w:bottom w:val="none" w:sz="0" w:space="0" w:color="auto"/>
        <w:right w:val="none" w:sz="0" w:space="0" w:color="auto"/>
      </w:divBdr>
    </w:div>
    <w:div w:id="213814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in/rakesh-thoppaen/" TargetMode="External"/><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inkedin.com/feed/update/urn:li:activity:7079475967831719936/"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hexaware.com/news/hexaware-reinforces-ai-leadership-with-double-win-at-microsoft-ai-solutions-foundry-wins-top-5-and-noteworthy-solutions-awards/?utm_source=linkedin&amp;utm_medium=organic&amp;utm_campaign=clt_ua_ln_o_pr_hrail-msaisolawd_global_webvisit_27-06-23&amp;utm_content=Hexaware+Reinforces+AI+Leadership" TargetMode="External"/><Relationship Id="rId20" Type="http://schemas.openxmlformats.org/officeDocument/2006/relationships/image" Target="media/image7.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zuremarketplace.microsoft.com/en-US/marketplace/apps/hexaware-technologies-1485696.bondrecogenerativeai?ocid=GTMRewards_WhatsNewBlog_bondrecogenerativeai_092123" TargetMode="External"/><Relationship Id="rId23" Type="http://schemas.openxmlformats.org/officeDocument/2006/relationships/image" Target="media/image10.jpe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mailto:rakesh.thoppaen@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kesh-thoppaen.medium.com/" TargetMode="External"/><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D84B8-3D39-4C0F-865E-C4130391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3752</TotalTime>
  <Pages>5</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RAKESH TS</vt:lpstr>
    </vt:vector>
  </TitlesOfParts>
  <Company> </Company>
  <LinksUpToDate>false</LinksUpToDate>
  <CharactersWithSpaces>14756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TS</dc:title>
  <dc:subject>Resume</dc:subject>
  <dc:creator>Rakesh TS</dc:creator>
  <cp:keywords/>
  <dc:description/>
  <cp:lastModifiedBy>91805</cp:lastModifiedBy>
  <cp:revision>56</cp:revision>
  <cp:lastPrinted>2023-11-15T19:40:00Z</cp:lastPrinted>
  <dcterms:created xsi:type="dcterms:W3CDTF">2023-10-18T17:48:00Z</dcterms:created>
  <dcterms:modified xsi:type="dcterms:W3CDTF">2023-11-26T16:03:00Z</dcterms:modified>
</cp:coreProperties>
</file>