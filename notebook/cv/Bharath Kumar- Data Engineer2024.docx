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4B8E34" w14:textId="7CD3971F" w:rsidR="006E7C04" w:rsidRDefault="00754509" w:rsidP="00ED262B">
      <w:pPr>
        <w:pStyle w:val="divonlyName"/>
        <w:pBdr>
          <w:top w:val="single" w:sz="8" w:space="0" w:color="000000"/>
          <w:bottom w:val="none" w:sz="0" w:space="1" w:color="auto"/>
        </w:pBdr>
        <w:tabs>
          <w:tab w:val="left" w:pos="3934"/>
        </w:tabs>
        <w:spacing w:after="240" w:line="720" w:lineRule="atLeast"/>
        <w:rPr>
          <w:rStyle w:val="span"/>
          <w:rFonts w:asciiTheme="minorHAnsi" w:hAnsiTheme="minorHAnsi" w:cstheme="minorHAnsi"/>
          <w:b/>
          <w:bCs/>
          <w:smallCaps/>
          <w:color w:val="000000"/>
          <w:sz w:val="36"/>
          <w:szCs w:val="36"/>
        </w:rPr>
      </w:pPr>
      <w:r w:rsidRPr="000C0185">
        <w:rPr>
          <w:rStyle w:val="span"/>
          <w:rFonts w:asciiTheme="minorHAnsi" w:hAnsiTheme="minorHAnsi" w:cstheme="minorHAnsi"/>
          <w:b/>
          <w:bCs/>
          <w:smallCaps/>
          <w:color w:val="000000"/>
          <w:sz w:val="36"/>
          <w:szCs w:val="36"/>
        </w:rPr>
        <w:t>Bharath Kumar Gattu</w:t>
      </w:r>
    </w:p>
    <w:p w14:paraId="145EC285" w14:textId="769890A0" w:rsidR="000C0185" w:rsidRDefault="00AB3BA1" w:rsidP="006E7C04">
      <w:pPr>
        <w:pStyle w:val="NoSpacing"/>
        <w:jc w:val="center"/>
        <w:rPr>
          <w:rStyle w:val="span"/>
          <w:rFonts w:asciiTheme="minorHAnsi" w:hAnsiTheme="minorHAnsi" w:cstheme="minorHAnsi"/>
          <w:b/>
          <w:bCs/>
          <w:smallCaps/>
          <w:color w:val="000000"/>
          <w:sz w:val="20"/>
          <w:szCs w:val="20"/>
        </w:rPr>
      </w:pPr>
      <w:r w:rsidRPr="006E7C04">
        <w:rPr>
          <w:rStyle w:val="span"/>
          <w:rFonts w:asciiTheme="minorHAnsi" w:hAnsiTheme="minorHAnsi" w:cstheme="minorHAnsi"/>
          <w:b/>
          <w:bCs/>
          <w:smallCaps/>
          <w:color w:val="000000"/>
          <w:sz w:val="20"/>
          <w:szCs w:val="20"/>
        </w:rPr>
        <w:t>LOCATION: AUSTIN, TX-78</w:t>
      </w:r>
      <w:r w:rsidR="000930A5">
        <w:rPr>
          <w:rStyle w:val="span"/>
          <w:rFonts w:asciiTheme="minorHAnsi" w:hAnsiTheme="minorHAnsi" w:cstheme="minorHAnsi"/>
          <w:b/>
          <w:bCs/>
          <w:smallCaps/>
          <w:color w:val="000000"/>
          <w:sz w:val="20"/>
          <w:szCs w:val="20"/>
        </w:rPr>
        <w:t>613</w:t>
      </w:r>
      <w:r w:rsidR="00ED262B">
        <w:rPr>
          <w:rStyle w:val="span"/>
          <w:rFonts w:asciiTheme="minorHAnsi" w:hAnsiTheme="minorHAnsi" w:cstheme="minorHAnsi"/>
          <w:b/>
          <w:bCs/>
          <w:smallCaps/>
          <w:color w:val="000000"/>
          <w:sz w:val="20"/>
          <w:szCs w:val="20"/>
        </w:rPr>
        <w:t xml:space="preserve">                                 </w:t>
      </w:r>
      <w:r w:rsidR="00ED262B">
        <w:rPr>
          <w:rStyle w:val="span"/>
          <w:rFonts w:asciiTheme="minorHAnsi" w:hAnsiTheme="minorHAnsi" w:cstheme="minorHAnsi"/>
          <w:b/>
          <w:bCs/>
          <w:smallCaps/>
          <w:color w:val="000000"/>
          <w:sz w:val="20"/>
          <w:szCs w:val="20"/>
        </w:rPr>
        <w:tab/>
      </w:r>
      <w:r w:rsidR="00ED262B">
        <w:rPr>
          <w:rStyle w:val="span"/>
          <w:rFonts w:asciiTheme="minorHAnsi" w:hAnsiTheme="minorHAnsi" w:cstheme="minorHAnsi"/>
          <w:b/>
          <w:bCs/>
          <w:smallCaps/>
          <w:color w:val="000000"/>
          <w:sz w:val="20"/>
          <w:szCs w:val="20"/>
        </w:rPr>
        <w:tab/>
      </w:r>
      <w:r w:rsidR="00ED262B">
        <w:rPr>
          <w:rStyle w:val="span"/>
          <w:rFonts w:asciiTheme="minorHAnsi" w:hAnsiTheme="minorHAnsi" w:cstheme="minorHAnsi"/>
          <w:b/>
          <w:bCs/>
          <w:smallCaps/>
          <w:color w:val="000000"/>
          <w:sz w:val="20"/>
          <w:szCs w:val="20"/>
        </w:rPr>
        <w:tab/>
      </w:r>
      <w:r w:rsidR="00ED262B">
        <w:rPr>
          <w:rStyle w:val="span"/>
          <w:rFonts w:asciiTheme="minorHAnsi" w:hAnsiTheme="minorHAnsi" w:cstheme="minorHAnsi"/>
          <w:b/>
          <w:bCs/>
          <w:smallCaps/>
          <w:color w:val="000000"/>
          <w:sz w:val="20"/>
          <w:szCs w:val="20"/>
        </w:rPr>
        <w:tab/>
      </w:r>
      <w:r w:rsidR="00ED262B">
        <w:rPr>
          <w:rStyle w:val="span"/>
          <w:rFonts w:asciiTheme="minorHAnsi" w:hAnsiTheme="minorHAnsi" w:cstheme="minorHAnsi"/>
          <w:b/>
          <w:bCs/>
          <w:smallCaps/>
          <w:color w:val="000000"/>
          <w:sz w:val="20"/>
          <w:szCs w:val="20"/>
        </w:rPr>
        <w:tab/>
        <w:t xml:space="preserve"> </w:t>
      </w:r>
      <w:r w:rsidR="00ED262B" w:rsidRPr="00ED262B">
        <w:rPr>
          <w:rStyle w:val="span"/>
          <w:rFonts w:asciiTheme="minorHAnsi" w:hAnsiTheme="minorHAnsi" w:cstheme="minorHAnsi"/>
          <w:smallCaps/>
          <w:color w:val="000000"/>
          <w:sz w:val="20"/>
          <w:szCs w:val="20"/>
        </w:rPr>
        <w:t>mail:bharathg.dataengineer@gmail.com</w:t>
      </w:r>
    </w:p>
    <w:p w14:paraId="3C14109F" w14:textId="537E6CE3" w:rsidR="00ED262B" w:rsidRPr="00ED262B" w:rsidRDefault="00ED262B" w:rsidP="00ED262B">
      <w:pPr>
        <w:pStyle w:val="NoSpacing"/>
        <w:ind w:left="7920" w:firstLine="720"/>
        <w:jc w:val="center"/>
        <w:rPr>
          <w:sz w:val="36"/>
          <w:szCs w:val="36"/>
        </w:rPr>
      </w:pPr>
      <w:r w:rsidRPr="00ED262B">
        <w:rPr>
          <w:rStyle w:val="span"/>
          <w:rFonts w:asciiTheme="minorHAnsi" w:hAnsiTheme="minorHAnsi" w:cstheme="minorHAnsi"/>
          <w:smallCaps/>
          <w:color w:val="000000"/>
          <w:sz w:val="20"/>
          <w:szCs w:val="20"/>
        </w:rPr>
        <w:t>phone:678-975-8207</w:t>
      </w:r>
    </w:p>
    <w:p w14:paraId="12591EB8" w14:textId="77777777" w:rsidR="006A4A9F" w:rsidRDefault="0088174F">
      <w:pPr>
        <w:pStyle w:val="divdocumentdivlowerborderupper"/>
        <w:spacing w:after="10"/>
      </w:pPr>
      <w:r>
        <w:t> </w:t>
      </w:r>
    </w:p>
    <w:p w14:paraId="7FFC275F" w14:textId="77777777" w:rsidR="006A4A9F" w:rsidRDefault="0088174F">
      <w:pPr>
        <w:pStyle w:val="divdocumentdivlowerborder"/>
      </w:pPr>
      <w:r>
        <w:t> </w:t>
      </w:r>
    </w:p>
    <w:p w14:paraId="077F6000" w14:textId="77777777" w:rsidR="006A4A9F" w:rsidRDefault="0088174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677275A8" w14:textId="77777777" w:rsidR="00BD23E8" w:rsidRDefault="0088174F" w:rsidP="00BD23E8">
      <w:pPr>
        <w:pStyle w:val="NoSpacing"/>
        <w:rPr>
          <w:rStyle w:val="divdocumentdivsectiontitle"/>
          <w:b/>
          <w:bCs/>
          <w:smallCaps/>
          <w:shd w:val="clear" w:color="auto" w:fill="FFFFFF"/>
        </w:rPr>
      </w:pPr>
      <w:r>
        <w:rPr>
          <w:rStyle w:val="span"/>
          <w:vanish/>
          <w:sz w:val="22"/>
          <w:szCs w:val="22"/>
        </w:rPr>
        <w:t> </w:t>
      </w:r>
      <w:r w:rsidRPr="007A2AF0">
        <w:rPr>
          <w:rStyle w:val="divdocumentdivsectiontitle"/>
          <w:b/>
          <w:bCs/>
          <w:smallCaps/>
          <w:shd w:val="clear" w:color="auto" w:fill="FFFFFF"/>
        </w:rPr>
        <w:t xml:space="preserve">Professional Summary   </w:t>
      </w:r>
    </w:p>
    <w:p w14:paraId="51BBF518" w14:textId="112C8D69" w:rsidR="00754509" w:rsidRPr="00AE6600" w:rsidRDefault="007A2AF0" w:rsidP="00BD23E8">
      <w:pPr>
        <w:pStyle w:val="NoSpacing"/>
        <w:rPr>
          <w:rFonts w:asciiTheme="minorHAnsi" w:hAnsiTheme="minorHAnsi" w:cstheme="minorHAnsi"/>
        </w:rPr>
      </w:pPr>
      <w:r w:rsidRPr="00AE6600">
        <w:rPr>
          <w:rFonts w:asciiTheme="minorHAnsi" w:hAnsiTheme="minorHAnsi" w:cstheme="minorHAnsi"/>
        </w:rPr>
        <w:t>Overall,</w:t>
      </w:r>
      <w:r w:rsidR="00754509" w:rsidRPr="00AE6600">
        <w:rPr>
          <w:rFonts w:asciiTheme="minorHAnsi" w:hAnsiTheme="minorHAnsi" w:cstheme="minorHAnsi"/>
        </w:rPr>
        <w:t xml:space="preserve"> </w:t>
      </w:r>
      <w:r w:rsidR="00E82E0C">
        <w:rPr>
          <w:rFonts w:asciiTheme="minorHAnsi" w:hAnsiTheme="minorHAnsi" w:cstheme="minorHAnsi"/>
        </w:rPr>
        <w:t>10</w:t>
      </w:r>
      <w:r w:rsidR="00754509" w:rsidRPr="00AE6600">
        <w:rPr>
          <w:rFonts w:asciiTheme="minorHAnsi" w:hAnsiTheme="minorHAnsi" w:cstheme="minorHAnsi"/>
        </w:rPr>
        <w:t xml:space="preserve"> Years of Software Development/Bug fix experience in </w:t>
      </w:r>
      <w:r w:rsidR="000C0185" w:rsidRPr="00AE6600">
        <w:rPr>
          <w:rFonts w:asciiTheme="minorHAnsi" w:hAnsiTheme="minorHAnsi" w:cstheme="minorHAnsi"/>
        </w:rPr>
        <w:t>Bigdata</w:t>
      </w:r>
      <w:r w:rsidR="00754509" w:rsidRPr="00AE6600">
        <w:rPr>
          <w:rFonts w:asciiTheme="minorHAnsi" w:hAnsiTheme="minorHAnsi" w:cstheme="minorHAnsi"/>
        </w:rPr>
        <w:t xml:space="preserve"> (</w:t>
      </w:r>
      <w:r w:rsidRPr="00AE6600">
        <w:rPr>
          <w:rFonts w:asciiTheme="minorHAnsi" w:hAnsiTheme="minorHAnsi" w:cstheme="minorHAnsi"/>
        </w:rPr>
        <w:t>Spark,</w:t>
      </w:r>
      <w:r w:rsidR="007640C4">
        <w:rPr>
          <w:rFonts w:asciiTheme="minorHAnsi" w:hAnsiTheme="minorHAnsi" w:cstheme="minorHAnsi"/>
        </w:rPr>
        <w:t>Python,</w:t>
      </w:r>
      <w:r w:rsidRPr="00AE6600">
        <w:rPr>
          <w:rFonts w:asciiTheme="minorHAnsi" w:hAnsiTheme="minorHAnsi" w:cstheme="minorHAnsi"/>
        </w:rPr>
        <w:t xml:space="preserve"> Pyspark</w:t>
      </w:r>
      <w:r w:rsidR="00F62E69" w:rsidRPr="00AE6600">
        <w:rPr>
          <w:rFonts w:asciiTheme="minorHAnsi" w:hAnsiTheme="minorHAnsi" w:cstheme="minorHAnsi"/>
        </w:rPr>
        <w:t>,</w:t>
      </w:r>
      <w:r w:rsidRPr="00AE6600">
        <w:rPr>
          <w:rFonts w:asciiTheme="minorHAnsi" w:hAnsiTheme="minorHAnsi" w:cstheme="minorHAnsi"/>
        </w:rPr>
        <w:t>Hadoop, Hive and</w:t>
      </w:r>
      <w:r w:rsidR="006E7C04">
        <w:rPr>
          <w:rFonts w:asciiTheme="minorHAnsi" w:hAnsiTheme="minorHAnsi" w:cstheme="minorHAnsi"/>
        </w:rPr>
        <w:t xml:space="preserve"> </w:t>
      </w:r>
      <w:r w:rsidR="00754509" w:rsidRPr="00AE6600">
        <w:rPr>
          <w:rFonts w:asciiTheme="minorHAnsi" w:hAnsiTheme="minorHAnsi" w:cstheme="minorHAnsi"/>
        </w:rPr>
        <w:t>other Hadoop components),</w:t>
      </w:r>
      <w:r w:rsidR="00A13A2C">
        <w:rPr>
          <w:rFonts w:asciiTheme="minorHAnsi" w:hAnsiTheme="minorHAnsi" w:cstheme="minorHAnsi"/>
        </w:rPr>
        <w:t>Azure,</w:t>
      </w:r>
      <w:r w:rsidR="00754509" w:rsidRPr="00AE6600">
        <w:rPr>
          <w:rFonts w:asciiTheme="minorHAnsi" w:hAnsiTheme="minorHAnsi" w:cstheme="minorHAnsi"/>
        </w:rPr>
        <w:t xml:space="preserve"> SQL Server</w:t>
      </w:r>
      <w:r w:rsidR="007852F8">
        <w:rPr>
          <w:rFonts w:asciiTheme="minorHAnsi" w:hAnsiTheme="minorHAnsi" w:cstheme="minorHAnsi"/>
        </w:rPr>
        <w:t>,Snowflake</w:t>
      </w:r>
      <w:r w:rsidR="00A13A2C">
        <w:rPr>
          <w:rFonts w:asciiTheme="minorHAnsi" w:hAnsiTheme="minorHAnsi" w:cstheme="minorHAnsi"/>
        </w:rPr>
        <w:t xml:space="preserve"> and</w:t>
      </w:r>
      <w:r w:rsidR="00754509" w:rsidRPr="00AE6600">
        <w:rPr>
          <w:rFonts w:asciiTheme="minorHAnsi" w:hAnsiTheme="minorHAnsi" w:cstheme="minorHAnsi"/>
        </w:rPr>
        <w:t xml:space="preserve"> Teradata.</w:t>
      </w:r>
    </w:p>
    <w:p w14:paraId="32B6720F" w14:textId="77777777" w:rsidR="00754509" w:rsidRPr="00AE6600" w:rsidRDefault="00754509" w:rsidP="00754509">
      <w:pPr>
        <w:pStyle w:val="divdocumentulli"/>
        <w:numPr>
          <w:ilvl w:val="0"/>
          <w:numId w:val="1"/>
        </w:numPr>
        <w:spacing w:line="360" w:lineRule="atLeast"/>
        <w:ind w:left="460" w:hanging="210"/>
        <w:rPr>
          <w:rFonts w:asciiTheme="minorHAnsi" w:hAnsiTheme="minorHAnsi" w:cstheme="minorHAnsi"/>
        </w:rPr>
      </w:pPr>
      <w:r w:rsidRPr="00AE6600">
        <w:rPr>
          <w:rFonts w:asciiTheme="minorHAnsi" w:hAnsiTheme="minorHAnsi" w:cstheme="minorHAnsi"/>
        </w:rPr>
        <w:t xml:space="preserve">Worked as a Developer </w:t>
      </w:r>
      <w:r w:rsidR="00F62E69" w:rsidRPr="00AE6600">
        <w:rPr>
          <w:rFonts w:asciiTheme="minorHAnsi" w:hAnsiTheme="minorHAnsi" w:cstheme="minorHAnsi"/>
        </w:rPr>
        <w:t>in Information</w:t>
      </w:r>
      <w:r w:rsidRPr="00AE6600">
        <w:rPr>
          <w:rFonts w:asciiTheme="minorHAnsi" w:hAnsiTheme="minorHAnsi" w:cstheme="minorHAnsi"/>
        </w:rPr>
        <w:t xml:space="preserve"> Management </w:t>
      </w:r>
      <w:r w:rsidR="00F62E69" w:rsidRPr="00AE6600">
        <w:rPr>
          <w:rFonts w:asciiTheme="minorHAnsi" w:hAnsiTheme="minorHAnsi" w:cstheme="minorHAnsi"/>
        </w:rPr>
        <w:t>Delivery Team</w:t>
      </w:r>
      <w:r w:rsidRPr="00AE6600">
        <w:rPr>
          <w:rFonts w:asciiTheme="minorHAnsi" w:hAnsiTheme="minorHAnsi" w:cstheme="minorHAnsi"/>
        </w:rPr>
        <w:t xml:space="preserve"> for IBM India Private Ltd.</w:t>
      </w:r>
    </w:p>
    <w:p w14:paraId="1C428936" w14:textId="77777777" w:rsidR="00754509" w:rsidRPr="00AE6600" w:rsidRDefault="00754509" w:rsidP="00754509">
      <w:pPr>
        <w:pStyle w:val="divdocumentulli"/>
        <w:numPr>
          <w:ilvl w:val="0"/>
          <w:numId w:val="1"/>
        </w:numPr>
        <w:spacing w:line="360" w:lineRule="atLeast"/>
        <w:ind w:left="460" w:hanging="210"/>
        <w:rPr>
          <w:rFonts w:asciiTheme="minorHAnsi" w:hAnsiTheme="minorHAnsi" w:cstheme="minorHAnsi"/>
        </w:rPr>
      </w:pPr>
      <w:r w:rsidRPr="00AE6600">
        <w:rPr>
          <w:rFonts w:asciiTheme="minorHAnsi" w:hAnsiTheme="minorHAnsi" w:cstheme="minorHAnsi"/>
        </w:rPr>
        <w:t>Experience in Hadoop Eco System and PySpar</w:t>
      </w:r>
      <w:r w:rsidR="007A2AF0">
        <w:rPr>
          <w:rFonts w:asciiTheme="minorHAnsi" w:hAnsiTheme="minorHAnsi" w:cstheme="minorHAnsi"/>
        </w:rPr>
        <w:t xml:space="preserve">k </w:t>
      </w:r>
      <w:r w:rsidRPr="00AE6600">
        <w:rPr>
          <w:rFonts w:asciiTheme="minorHAnsi" w:hAnsiTheme="minorHAnsi" w:cstheme="minorHAnsi"/>
        </w:rPr>
        <w:t xml:space="preserve">using Cloudera and Azure </w:t>
      </w:r>
      <w:r w:rsidR="000C0185" w:rsidRPr="00AE6600">
        <w:rPr>
          <w:rFonts w:asciiTheme="minorHAnsi" w:hAnsiTheme="minorHAnsi" w:cstheme="minorHAnsi"/>
        </w:rPr>
        <w:t>Data Bricks</w:t>
      </w:r>
      <w:r w:rsidRPr="00AE6600">
        <w:rPr>
          <w:rFonts w:asciiTheme="minorHAnsi" w:hAnsiTheme="minorHAnsi" w:cstheme="minorHAnsi"/>
        </w:rPr>
        <w:t>.</w:t>
      </w:r>
    </w:p>
    <w:p w14:paraId="3F969557" w14:textId="77777777" w:rsidR="00F62E69" w:rsidRPr="00AE6600" w:rsidRDefault="00F62E69" w:rsidP="00754509">
      <w:pPr>
        <w:pStyle w:val="divdocumentulli"/>
        <w:numPr>
          <w:ilvl w:val="0"/>
          <w:numId w:val="1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Worked on most of the Azure components like Storage accounts, resource groups, Azure Data Factory (ADF), Azure Data Warehouse (ADW), Azure Synapse, Azure Databricks, Azure Datalake.</w:t>
      </w:r>
    </w:p>
    <w:p w14:paraId="0EEBF157" w14:textId="77777777" w:rsidR="00F62E69" w:rsidRPr="00AE6600" w:rsidRDefault="00F62E69" w:rsidP="00754509">
      <w:pPr>
        <w:pStyle w:val="divdocumentulli"/>
        <w:numPr>
          <w:ilvl w:val="0"/>
          <w:numId w:val="1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 xml:space="preserve">Worked on different Data Ingestion tools like Azure Data </w:t>
      </w:r>
      <w:r w:rsidR="007A2AF0" w:rsidRPr="00AE6600">
        <w:rPr>
          <w:rStyle w:val="span"/>
          <w:rFonts w:asciiTheme="minorHAnsi" w:hAnsiTheme="minorHAnsi" w:cstheme="minorHAnsi"/>
        </w:rPr>
        <w:t>Factory (</w:t>
      </w:r>
      <w:r w:rsidR="00693A6A">
        <w:rPr>
          <w:rStyle w:val="span"/>
          <w:rFonts w:asciiTheme="minorHAnsi" w:hAnsiTheme="minorHAnsi" w:cstheme="minorHAnsi"/>
        </w:rPr>
        <w:t>ADF) and NIFI for ETL activities.</w:t>
      </w:r>
    </w:p>
    <w:p w14:paraId="0C965C11" w14:textId="77777777" w:rsidR="00F62E69" w:rsidRPr="00AE6600" w:rsidRDefault="00F62E69" w:rsidP="00754509">
      <w:pPr>
        <w:pStyle w:val="divdocumentulli"/>
        <w:numPr>
          <w:ilvl w:val="0"/>
          <w:numId w:val="1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Worked on different scheduling tools like Airflow, Jenkins and Control-M.</w:t>
      </w:r>
    </w:p>
    <w:p w14:paraId="7F56BA42" w14:textId="77777777" w:rsidR="00EA0A41" w:rsidRPr="00AE6600" w:rsidRDefault="00F62E69" w:rsidP="00EA0A41">
      <w:pPr>
        <w:pStyle w:val="divdocumentulli"/>
        <w:numPr>
          <w:ilvl w:val="0"/>
          <w:numId w:val="1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 xml:space="preserve">Extensively worked on </w:t>
      </w:r>
      <w:r w:rsidR="007A2AF0" w:rsidRPr="00AE6600">
        <w:rPr>
          <w:rStyle w:val="span"/>
          <w:rFonts w:asciiTheme="minorHAnsi" w:hAnsiTheme="minorHAnsi" w:cstheme="minorHAnsi"/>
        </w:rPr>
        <w:t>Spark (</w:t>
      </w:r>
      <w:r w:rsidRPr="00AE6600">
        <w:rPr>
          <w:rStyle w:val="span"/>
          <w:rFonts w:asciiTheme="minorHAnsi" w:hAnsiTheme="minorHAnsi" w:cstheme="minorHAnsi"/>
        </w:rPr>
        <w:t xml:space="preserve">Pyspark) framework </w:t>
      </w:r>
      <w:r w:rsidR="00EA0A41" w:rsidRPr="00AE6600">
        <w:rPr>
          <w:rStyle w:val="span"/>
          <w:rFonts w:asciiTheme="minorHAnsi" w:hAnsiTheme="minorHAnsi" w:cstheme="minorHAnsi"/>
        </w:rPr>
        <w:t xml:space="preserve">for Data Wrangling </w:t>
      </w:r>
      <w:r w:rsidRPr="00AE6600">
        <w:rPr>
          <w:rStyle w:val="span"/>
          <w:rFonts w:asciiTheme="minorHAnsi" w:hAnsiTheme="minorHAnsi" w:cstheme="minorHAnsi"/>
        </w:rPr>
        <w:t>to implement different use cases based on the business requirement</w:t>
      </w:r>
      <w:r w:rsidR="00EA0A41" w:rsidRPr="00AE6600">
        <w:rPr>
          <w:rStyle w:val="span"/>
          <w:rFonts w:asciiTheme="minorHAnsi" w:hAnsiTheme="minorHAnsi" w:cstheme="minorHAnsi"/>
        </w:rPr>
        <w:t>.</w:t>
      </w:r>
    </w:p>
    <w:p w14:paraId="3D347E1F" w14:textId="77777777" w:rsidR="00EA0A41" w:rsidRPr="00AE6600" w:rsidRDefault="00EA0A41" w:rsidP="00EA0A41">
      <w:pPr>
        <w:pStyle w:val="divdocumentulli"/>
        <w:numPr>
          <w:ilvl w:val="0"/>
          <w:numId w:val="1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Worked on Optimization techniques to save Azure cost.</w:t>
      </w:r>
    </w:p>
    <w:p w14:paraId="21D746C0" w14:textId="77777777" w:rsidR="00EA0A41" w:rsidRPr="00AE6600" w:rsidRDefault="00754509" w:rsidP="00EA0A41">
      <w:pPr>
        <w:pStyle w:val="divdocumentulli"/>
        <w:numPr>
          <w:ilvl w:val="0"/>
          <w:numId w:val="1"/>
        </w:numPr>
        <w:spacing w:line="360" w:lineRule="atLeast"/>
        <w:ind w:left="460" w:hanging="210"/>
        <w:rPr>
          <w:rFonts w:asciiTheme="minorHAnsi" w:hAnsiTheme="minorHAnsi" w:cstheme="minorHAnsi"/>
        </w:rPr>
      </w:pPr>
      <w:r w:rsidRPr="00AE6600">
        <w:rPr>
          <w:rFonts w:asciiTheme="minorHAnsi" w:hAnsiTheme="minorHAnsi" w:cstheme="minorHAnsi"/>
        </w:rPr>
        <w:t>Confident and poised in interacting with individuals at all levels coupled with excellent coordination and liaison skills with the Management of the Client to accomplish the project</w:t>
      </w:r>
    </w:p>
    <w:p w14:paraId="5AC20545" w14:textId="77777777" w:rsidR="00754509" w:rsidRPr="00AE6600" w:rsidRDefault="00754509" w:rsidP="00754509">
      <w:pPr>
        <w:pStyle w:val="divdocumentulli"/>
        <w:numPr>
          <w:ilvl w:val="0"/>
          <w:numId w:val="1"/>
        </w:numPr>
        <w:spacing w:line="360" w:lineRule="atLeast"/>
        <w:ind w:left="460" w:hanging="210"/>
        <w:rPr>
          <w:rFonts w:asciiTheme="minorHAnsi" w:hAnsiTheme="minorHAnsi" w:cstheme="minorHAnsi"/>
        </w:rPr>
      </w:pPr>
      <w:r w:rsidRPr="00AE6600">
        <w:rPr>
          <w:rFonts w:asciiTheme="minorHAnsi" w:hAnsiTheme="minorHAnsi" w:cstheme="minorHAnsi"/>
        </w:rPr>
        <w:t>Highly organized to work at various levels in a project.</w:t>
      </w:r>
    </w:p>
    <w:p w14:paraId="605119E1" w14:textId="77777777" w:rsidR="00754509" w:rsidRPr="00AE6600" w:rsidRDefault="00754509" w:rsidP="00754509">
      <w:pPr>
        <w:pStyle w:val="divdocumentulli"/>
        <w:numPr>
          <w:ilvl w:val="0"/>
          <w:numId w:val="1"/>
        </w:numPr>
        <w:spacing w:line="360" w:lineRule="atLeast"/>
        <w:ind w:left="460" w:hanging="210"/>
        <w:rPr>
          <w:rFonts w:asciiTheme="minorHAnsi" w:hAnsiTheme="minorHAnsi" w:cstheme="minorHAnsi"/>
        </w:rPr>
      </w:pPr>
      <w:r w:rsidRPr="00AE6600">
        <w:rPr>
          <w:rFonts w:asciiTheme="minorHAnsi" w:hAnsiTheme="minorHAnsi" w:cstheme="minorHAnsi"/>
        </w:rPr>
        <w:t xml:space="preserve">Having more than 6 years of experience with Banking </w:t>
      </w:r>
      <w:r w:rsidR="007A2AF0" w:rsidRPr="00AE6600">
        <w:rPr>
          <w:rFonts w:asciiTheme="minorHAnsi" w:hAnsiTheme="minorHAnsi" w:cstheme="minorHAnsi"/>
        </w:rPr>
        <w:t>Industry (</w:t>
      </w:r>
      <w:r w:rsidRPr="00AE6600">
        <w:rPr>
          <w:rFonts w:asciiTheme="minorHAnsi" w:hAnsiTheme="minorHAnsi" w:cstheme="minorHAnsi"/>
        </w:rPr>
        <w:t xml:space="preserve">Australia and New Zealand Bank client and IDFC </w:t>
      </w:r>
      <w:r w:rsidR="00F62E69" w:rsidRPr="00AE6600">
        <w:rPr>
          <w:rFonts w:asciiTheme="minorHAnsi" w:hAnsiTheme="minorHAnsi" w:cstheme="minorHAnsi"/>
        </w:rPr>
        <w:t>First Bank</w:t>
      </w:r>
      <w:r w:rsidRPr="00AE6600">
        <w:rPr>
          <w:rFonts w:asciiTheme="minorHAnsi" w:hAnsiTheme="minorHAnsi" w:cstheme="minorHAnsi"/>
        </w:rPr>
        <w:t>)</w:t>
      </w:r>
    </w:p>
    <w:p w14:paraId="225AC992" w14:textId="77777777" w:rsidR="006A4A9F" w:rsidRPr="00AE6600" w:rsidRDefault="0088174F">
      <w:pPr>
        <w:pStyle w:val="divdocumentulli"/>
        <w:numPr>
          <w:ilvl w:val="0"/>
          <w:numId w:val="1"/>
        </w:numPr>
        <w:spacing w:line="360" w:lineRule="atLeast"/>
        <w:ind w:left="460" w:hanging="210"/>
        <w:rPr>
          <w:rFonts w:asciiTheme="minorHAnsi" w:hAnsiTheme="minorHAnsi" w:cstheme="minorHAnsi"/>
        </w:rPr>
      </w:pPr>
      <w:r w:rsidRPr="00AE6600">
        <w:rPr>
          <w:rFonts w:asciiTheme="minorHAnsi" w:hAnsiTheme="minorHAnsi" w:cstheme="minorHAnsi"/>
        </w:rPr>
        <w:t>Excellent design, development and production support skills in Azure, Oracle, SQL Server, Teradata, and Unix applications</w:t>
      </w:r>
    </w:p>
    <w:p w14:paraId="0FF3B10C" w14:textId="77777777" w:rsidR="006A4A9F" w:rsidRPr="00AE6600" w:rsidRDefault="00754509">
      <w:pPr>
        <w:pStyle w:val="divdocumentulli"/>
        <w:numPr>
          <w:ilvl w:val="0"/>
          <w:numId w:val="1"/>
        </w:numPr>
        <w:spacing w:line="360" w:lineRule="atLeast"/>
        <w:ind w:left="460" w:hanging="210"/>
        <w:rPr>
          <w:rFonts w:asciiTheme="minorHAnsi" w:hAnsiTheme="minorHAnsi" w:cstheme="minorHAnsi"/>
        </w:rPr>
      </w:pPr>
      <w:r w:rsidRPr="00AE6600">
        <w:rPr>
          <w:rFonts w:asciiTheme="minorHAnsi" w:hAnsiTheme="minorHAnsi" w:cstheme="minorHAnsi"/>
        </w:rPr>
        <w:t xml:space="preserve">Strong Data analysis and </w:t>
      </w:r>
      <w:r w:rsidR="0088174F" w:rsidRPr="00AE6600">
        <w:rPr>
          <w:rFonts w:asciiTheme="minorHAnsi" w:hAnsiTheme="minorHAnsi" w:cstheme="minorHAnsi"/>
        </w:rPr>
        <w:t>transformation skills</w:t>
      </w:r>
    </w:p>
    <w:p w14:paraId="12DBC605" w14:textId="77777777" w:rsidR="006A4A9F" w:rsidRPr="00AE6600" w:rsidRDefault="00754509">
      <w:pPr>
        <w:pStyle w:val="divdocumentulli"/>
        <w:numPr>
          <w:ilvl w:val="0"/>
          <w:numId w:val="1"/>
        </w:numPr>
        <w:spacing w:line="360" w:lineRule="atLeast"/>
        <w:ind w:left="460" w:hanging="210"/>
        <w:rPr>
          <w:rFonts w:asciiTheme="minorHAnsi" w:hAnsiTheme="minorHAnsi" w:cstheme="minorHAnsi"/>
        </w:rPr>
      </w:pPr>
      <w:r w:rsidRPr="00AE6600">
        <w:rPr>
          <w:rFonts w:asciiTheme="minorHAnsi" w:hAnsiTheme="minorHAnsi" w:cstheme="minorHAnsi"/>
        </w:rPr>
        <w:t>Worked as a Module</w:t>
      </w:r>
      <w:r w:rsidR="0088174F" w:rsidRPr="00AE6600">
        <w:rPr>
          <w:rFonts w:asciiTheme="minorHAnsi" w:hAnsiTheme="minorHAnsi" w:cstheme="minorHAnsi"/>
        </w:rPr>
        <w:t xml:space="preserve"> lead </w:t>
      </w:r>
      <w:r w:rsidRPr="00AE6600">
        <w:rPr>
          <w:rFonts w:asciiTheme="minorHAnsi" w:hAnsiTheme="minorHAnsi" w:cstheme="minorHAnsi"/>
        </w:rPr>
        <w:t>for Data Wrangling Project.</w:t>
      </w:r>
    </w:p>
    <w:p w14:paraId="01D81847" w14:textId="77777777" w:rsidR="00BA1FCC" w:rsidRPr="00BA1FCC" w:rsidRDefault="00BB4D58" w:rsidP="001710BC">
      <w:pPr>
        <w:pStyle w:val="divdocumentulli"/>
        <w:numPr>
          <w:ilvl w:val="0"/>
          <w:numId w:val="1"/>
        </w:numPr>
        <w:spacing w:before="240" w:line="360" w:lineRule="atLeast"/>
        <w:ind w:left="460" w:hanging="210"/>
        <w:rPr>
          <w:rFonts w:asciiTheme="minorHAnsi" w:hAnsiTheme="minorHAnsi" w:cstheme="minorHAnsi"/>
          <w:b/>
          <w:bCs/>
          <w:smallCaps/>
          <w:sz w:val="28"/>
          <w:szCs w:val="28"/>
        </w:rPr>
      </w:pPr>
      <w:r w:rsidRPr="00BA1FCC">
        <w:rPr>
          <w:rFonts w:asciiTheme="minorHAnsi" w:hAnsiTheme="minorHAnsi" w:cstheme="minorHAnsi"/>
        </w:rPr>
        <w:t>E</w:t>
      </w:r>
      <w:r w:rsidR="0088174F" w:rsidRPr="00BA1FCC">
        <w:rPr>
          <w:rFonts w:asciiTheme="minorHAnsi" w:hAnsiTheme="minorHAnsi" w:cstheme="minorHAnsi"/>
        </w:rPr>
        <w:t xml:space="preserve">xcellent time management and organizational skills with the ability to work on multiple projects and to meet business needs </w:t>
      </w:r>
      <w:r w:rsidRPr="00BA1FCC">
        <w:rPr>
          <w:rFonts w:asciiTheme="minorHAnsi" w:hAnsiTheme="minorHAnsi" w:cstheme="minorHAnsi"/>
        </w:rPr>
        <w:t>and</w:t>
      </w:r>
      <w:r w:rsidR="0088174F" w:rsidRPr="00BA1FCC">
        <w:rPr>
          <w:rFonts w:asciiTheme="minorHAnsi" w:hAnsiTheme="minorHAnsi" w:cstheme="minorHAnsi"/>
        </w:rPr>
        <w:t xml:space="preserve"> timelines</w:t>
      </w:r>
      <w:r w:rsidR="0006242A" w:rsidRPr="00BA1FCC">
        <w:rPr>
          <w:rFonts w:asciiTheme="minorHAnsi" w:hAnsiTheme="minorHAnsi" w:cstheme="minorHAnsi"/>
        </w:rPr>
        <w:t>.</w:t>
      </w:r>
    </w:p>
    <w:p w14:paraId="0BB8BA57" w14:textId="40290CAD" w:rsidR="00BD23E8" w:rsidRPr="00BA1FCC" w:rsidRDefault="0006242A" w:rsidP="001710BC">
      <w:pPr>
        <w:pStyle w:val="divdocumentulli"/>
        <w:numPr>
          <w:ilvl w:val="0"/>
          <w:numId w:val="1"/>
        </w:numPr>
        <w:spacing w:before="240" w:line="360" w:lineRule="atLeast"/>
        <w:ind w:left="460" w:hanging="210"/>
        <w:rPr>
          <w:rFonts w:asciiTheme="minorHAnsi" w:hAnsiTheme="minorHAnsi" w:cstheme="minorHAnsi"/>
          <w:b/>
          <w:bCs/>
          <w:smallCaps/>
          <w:sz w:val="28"/>
          <w:szCs w:val="28"/>
        </w:rPr>
      </w:pPr>
      <w:r w:rsidRPr="00BA1FCC">
        <w:rPr>
          <w:rFonts w:asciiTheme="minorHAnsi" w:hAnsiTheme="minorHAnsi" w:cstheme="minorHAnsi"/>
        </w:rPr>
        <w:t>Strong experience on Py</w:t>
      </w:r>
      <w:r w:rsidR="00BA1FCC" w:rsidRPr="00BA1FCC">
        <w:rPr>
          <w:rFonts w:asciiTheme="minorHAnsi" w:hAnsiTheme="minorHAnsi" w:cstheme="minorHAnsi"/>
        </w:rPr>
        <w:t>thon</w:t>
      </w:r>
      <w:r w:rsidRPr="00BA1FCC">
        <w:rPr>
          <w:rFonts w:asciiTheme="minorHAnsi" w:hAnsiTheme="minorHAnsi" w:cstheme="minorHAnsi"/>
        </w:rPr>
        <w:t xml:space="preserve"> and Cloud Technologies.</w:t>
      </w:r>
    </w:p>
    <w:p w14:paraId="3944BAD9" w14:textId="48554EB1" w:rsidR="006A4A9F" w:rsidRPr="00BD23E8" w:rsidRDefault="0088174F" w:rsidP="00BD23E8">
      <w:pPr>
        <w:pStyle w:val="divdocumentulli"/>
        <w:tabs>
          <w:tab w:val="left" w:pos="4718"/>
          <w:tab w:val="left" w:pos="10560"/>
        </w:tabs>
        <w:spacing w:before="240" w:line="360" w:lineRule="atLeast"/>
        <w:ind w:left="460"/>
        <w:rPr>
          <w:rFonts w:asciiTheme="minorHAnsi" w:hAnsiTheme="minorHAnsi" w:cstheme="minorHAnsi"/>
          <w:b/>
          <w:bCs/>
          <w:smallCaps/>
          <w:sz w:val="28"/>
          <w:szCs w:val="28"/>
        </w:rPr>
      </w:pPr>
      <w:r w:rsidRPr="00BD23E8">
        <w:rPr>
          <w:rFonts w:asciiTheme="minorHAnsi" w:hAnsiTheme="minorHAnsi" w:cstheme="minorHAnsi"/>
          <w:b/>
          <w:bCs/>
          <w:strike/>
          <w:color w:val="000000"/>
          <w:sz w:val="28"/>
          <w:szCs w:val="28"/>
        </w:rPr>
        <w:tab/>
      </w:r>
      <w:r w:rsidRPr="00BD23E8">
        <w:rPr>
          <w:rStyle w:val="divdocumentdivsectiontitle"/>
          <w:rFonts w:asciiTheme="minorHAnsi" w:hAnsiTheme="minorHAnsi" w:cstheme="minorHAnsi"/>
          <w:b/>
          <w:bCs/>
          <w:smallCaps/>
          <w:sz w:val="28"/>
          <w:szCs w:val="28"/>
          <w:shd w:val="clear" w:color="auto" w:fill="FFFFFF"/>
        </w:rPr>
        <w:t xml:space="preserve">   Skills   </w:t>
      </w:r>
      <w:r w:rsidRPr="00BD23E8">
        <w:rPr>
          <w:rFonts w:asciiTheme="minorHAnsi" w:hAnsiTheme="minorHAnsi" w:cstheme="minorHAnsi"/>
          <w:b/>
          <w:bCs/>
          <w:strike/>
          <w:color w:val="000000"/>
          <w:sz w:val="28"/>
          <w:szCs w:val="28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6A4A9F" w:rsidRPr="00AE6600" w14:paraId="6608CD0D" w14:textId="77777777"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CC0E955" w14:textId="35315045" w:rsidR="006A4A9F" w:rsidRPr="00AE6600" w:rsidRDefault="0088174F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rFonts w:asciiTheme="minorHAnsi" w:hAnsiTheme="minorHAnsi" w:cstheme="minorHAnsi"/>
              </w:rPr>
            </w:pPr>
            <w:r w:rsidRPr="00AE6600">
              <w:rPr>
                <w:rStyle w:val="Strong1"/>
                <w:rFonts w:asciiTheme="minorHAnsi" w:hAnsiTheme="minorHAnsi" w:cstheme="minorHAnsi"/>
                <w:b/>
                <w:bCs/>
              </w:rPr>
              <w:t>Cloud Platform</w:t>
            </w:r>
            <w:r w:rsidRPr="00AE6600">
              <w:rPr>
                <w:rFonts w:asciiTheme="minorHAnsi" w:hAnsiTheme="minorHAnsi" w:cstheme="minorHAnsi"/>
              </w:rPr>
              <w:t>: Microsoft Azure (</w:t>
            </w:r>
            <w:r w:rsidR="008F740A">
              <w:rPr>
                <w:rFonts w:asciiTheme="minorHAnsi" w:hAnsiTheme="minorHAnsi" w:cstheme="minorHAnsi"/>
              </w:rPr>
              <w:t>ADF,Databricks,Synapse,</w:t>
            </w:r>
            <w:r w:rsidRPr="00AE6600">
              <w:rPr>
                <w:rFonts w:asciiTheme="minorHAnsi" w:hAnsiTheme="minorHAnsi" w:cstheme="minorHAnsi"/>
              </w:rPr>
              <w:t>Data Lake, Data Factory, SQL Data Warehouse)</w:t>
            </w:r>
            <w:r w:rsidR="00FC4DBF">
              <w:rPr>
                <w:rFonts w:asciiTheme="minorHAnsi" w:hAnsiTheme="minorHAnsi" w:cstheme="minorHAnsi"/>
              </w:rPr>
              <w:t>,</w:t>
            </w:r>
            <w:r w:rsidR="00155B35">
              <w:rPr>
                <w:rFonts w:asciiTheme="minorHAnsi" w:hAnsiTheme="minorHAnsi" w:cstheme="minorHAnsi"/>
              </w:rPr>
              <w:t>AWS,</w:t>
            </w:r>
            <w:r w:rsidR="00FC4DBF">
              <w:rPr>
                <w:rFonts w:asciiTheme="minorHAnsi" w:hAnsiTheme="minorHAnsi" w:cstheme="minorHAnsi"/>
              </w:rPr>
              <w:t>Snowflake.</w:t>
            </w:r>
          </w:p>
          <w:p w14:paraId="2FC414D5" w14:textId="352F4A2E" w:rsidR="006A4A9F" w:rsidRPr="00AE6600" w:rsidRDefault="0088174F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rFonts w:asciiTheme="minorHAnsi" w:hAnsiTheme="minorHAnsi" w:cstheme="minorHAnsi"/>
              </w:rPr>
            </w:pPr>
            <w:r w:rsidRPr="00AE6600">
              <w:rPr>
                <w:rStyle w:val="Strong1"/>
                <w:rFonts w:asciiTheme="minorHAnsi" w:hAnsiTheme="minorHAnsi" w:cstheme="minorHAnsi"/>
                <w:b/>
                <w:bCs/>
              </w:rPr>
              <w:t xml:space="preserve">ETL </w:t>
            </w:r>
            <w:r w:rsidR="000C0185" w:rsidRPr="00AE6600">
              <w:rPr>
                <w:rStyle w:val="Strong1"/>
                <w:rFonts w:asciiTheme="minorHAnsi" w:hAnsiTheme="minorHAnsi" w:cstheme="minorHAnsi"/>
                <w:b/>
                <w:bCs/>
              </w:rPr>
              <w:t>Technologies</w:t>
            </w:r>
            <w:r w:rsidR="000C0185" w:rsidRPr="00AE6600">
              <w:rPr>
                <w:rFonts w:asciiTheme="minorHAnsi" w:hAnsiTheme="minorHAnsi" w:cstheme="minorHAnsi"/>
              </w:rPr>
              <w:t>: IBM</w:t>
            </w:r>
            <w:r w:rsidRPr="00AE6600">
              <w:rPr>
                <w:rFonts w:asciiTheme="minorHAnsi" w:hAnsiTheme="minorHAnsi" w:cstheme="minorHAnsi"/>
              </w:rPr>
              <w:t xml:space="preserve"> Infospher</w:t>
            </w:r>
            <w:r w:rsidR="000C0185">
              <w:rPr>
                <w:rFonts w:asciiTheme="minorHAnsi" w:hAnsiTheme="minorHAnsi" w:cstheme="minorHAnsi"/>
              </w:rPr>
              <w:t xml:space="preserve">e </w:t>
            </w:r>
            <w:r w:rsidR="000C0185" w:rsidRPr="00AE6600">
              <w:rPr>
                <w:rFonts w:asciiTheme="minorHAnsi" w:hAnsiTheme="minorHAnsi" w:cstheme="minorHAnsi"/>
              </w:rPr>
              <w:t>DataStage, NIFI</w:t>
            </w:r>
            <w:r w:rsidR="008E5CEA">
              <w:rPr>
                <w:rFonts w:asciiTheme="minorHAnsi" w:hAnsiTheme="minorHAnsi" w:cstheme="minorHAnsi"/>
              </w:rPr>
              <w:t>,</w:t>
            </w:r>
            <w:r w:rsidR="00CB2A05">
              <w:rPr>
                <w:rFonts w:asciiTheme="minorHAnsi" w:hAnsiTheme="minorHAnsi" w:cstheme="minorHAnsi"/>
              </w:rPr>
              <w:t>Informatica,</w:t>
            </w:r>
            <w:r w:rsidR="008E5CEA">
              <w:rPr>
                <w:rFonts w:asciiTheme="minorHAnsi" w:hAnsiTheme="minorHAnsi" w:cstheme="minorHAnsi"/>
              </w:rPr>
              <w:t>Azure Data Factory</w:t>
            </w:r>
            <w:r w:rsidR="00EC0B4B">
              <w:rPr>
                <w:rFonts w:asciiTheme="minorHAnsi" w:hAnsiTheme="minorHAnsi" w:cstheme="minorHAnsi"/>
              </w:rPr>
              <w:t>,Azure Synapse.</w:t>
            </w:r>
          </w:p>
          <w:p w14:paraId="5BC0B27F" w14:textId="05A620D0" w:rsidR="00EC0B4B" w:rsidRPr="00EC0B4B" w:rsidRDefault="0088174F" w:rsidP="00EC0B4B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rFonts w:asciiTheme="minorHAnsi" w:hAnsiTheme="minorHAnsi" w:cstheme="minorHAnsi"/>
              </w:rPr>
            </w:pPr>
            <w:r w:rsidRPr="00AE6600">
              <w:rPr>
                <w:rStyle w:val="Strong1"/>
                <w:rFonts w:asciiTheme="minorHAnsi" w:hAnsiTheme="minorHAnsi" w:cstheme="minorHAnsi"/>
                <w:b/>
                <w:bCs/>
              </w:rPr>
              <w:t>IT Service Tools</w:t>
            </w:r>
            <w:r w:rsidR="00EA0A41" w:rsidRPr="00AE6600">
              <w:rPr>
                <w:rFonts w:asciiTheme="minorHAnsi" w:hAnsiTheme="minorHAnsi" w:cstheme="minorHAnsi"/>
              </w:rPr>
              <w:t>: JIR</w:t>
            </w:r>
            <w:r w:rsidR="00EC0B4B">
              <w:rPr>
                <w:rFonts w:asciiTheme="minorHAnsi" w:hAnsiTheme="minorHAnsi" w:cstheme="minorHAnsi"/>
              </w:rPr>
              <w:t>A,GIT</w:t>
            </w:r>
          </w:p>
          <w:p w14:paraId="4C859B17" w14:textId="4D7B5635" w:rsidR="006A4A9F" w:rsidRPr="00AE6600" w:rsidRDefault="006A4A9F" w:rsidP="00EC0B4B">
            <w:pPr>
              <w:pStyle w:val="divdocumentulli"/>
              <w:spacing w:line="360" w:lineRule="atLeast"/>
              <w:ind w:left="460"/>
              <w:rPr>
                <w:rFonts w:asciiTheme="minorHAnsi" w:hAnsiTheme="minorHAnsi" w:cstheme="minorHAnsi"/>
              </w:rPr>
            </w:pPr>
          </w:p>
        </w:tc>
        <w:tc>
          <w:tcPr>
            <w:tcW w:w="528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1531999C" w14:textId="3C12DE38" w:rsidR="00EC0B4B" w:rsidRPr="00EC0B4B" w:rsidRDefault="00EC0B4B">
            <w:pPr>
              <w:pStyle w:val="divdocument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Style w:val="Strong1"/>
                <w:rFonts w:asciiTheme="minorHAnsi" w:hAnsiTheme="minorHAnsi" w:cstheme="minorHAnsi"/>
              </w:rPr>
            </w:pPr>
            <w:r w:rsidRPr="00AE6600">
              <w:rPr>
                <w:rStyle w:val="Strong1"/>
                <w:rFonts w:asciiTheme="minorHAnsi" w:hAnsiTheme="minorHAnsi" w:cstheme="minorHAnsi"/>
                <w:b/>
                <w:bCs/>
              </w:rPr>
              <w:t>Databases</w:t>
            </w:r>
            <w:r>
              <w:rPr>
                <w:rStyle w:val="Strong1"/>
                <w:rFonts w:asciiTheme="minorHAnsi" w:hAnsiTheme="minorHAnsi" w:cstheme="minorHAnsi"/>
                <w:b/>
                <w:bCs/>
              </w:rPr>
              <w:t>/DWH</w:t>
            </w:r>
            <w:r w:rsidRPr="00AE6600">
              <w:rPr>
                <w:rStyle w:val="Strong1"/>
                <w:rFonts w:asciiTheme="minorHAnsi" w:hAnsiTheme="minorHAnsi" w:cstheme="minorHAnsi"/>
                <w:b/>
                <w:bCs/>
              </w:rPr>
              <w:t xml:space="preserve">: </w:t>
            </w:r>
            <w:r w:rsidRPr="00AE6600">
              <w:rPr>
                <w:rFonts w:asciiTheme="minorHAnsi" w:hAnsiTheme="minorHAnsi" w:cstheme="minorHAnsi"/>
              </w:rPr>
              <w:t>SQL Server, Oracle,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E6600">
              <w:rPr>
                <w:rFonts w:asciiTheme="minorHAnsi" w:hAnsiTheme="minorHAnsi" w:cstheme="minorHAnsi"/>
              </w:rPr>
              <w:t>Teradata</w:t>
            </w:r>
            <w:r>
              <w:rPr>
                <w:rFonts w:asciiTheme="minorHAnsi" w:hAnsiTheme="minorHAnsi" w:cstheme="minorHAnsi"/>
              </w:rPr>
              <w:t>,Snowflake</w:t>
            </w:r>
          </w:p>
          <w:p w14:paraId="3C9B8CF5" w14:textId="0FA7032D" w:rsidR="006A4A9F" w:rsidRPr="00AE6600" w:rsidRDefault="0088174F">
            <w:pPr>
              <w:pStyle w:val="divdocument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Fonts w:asciiTheme="minorHAnsi" w:hAnsiTheme="minorHAnsi" w:cstheme="minorHAnsi"/>
              </w:rPr>
            </w:pPr>
            <w:r w:rsidRPr="00AE6600">
              <w:rPr>
                <w:rStyle w:val="Strong1"/>
                <w:rFonts w:asciiTheme="minorHAnsi" w:hAnsiTheme="minorHAnsi" w:cstheme="minorHAnsi"/>
                <w:b/>
                <w:bCs/>
              </w:rPr>
              <w:t>Reporting Tools</w:t>
            </w:r>
            <w:r w:rsidRPr="00AE6600">
              <w:rPr>
                <w:rFonts w:asciiTheme="minorHAnsi" w:hAnsiTheme="minorHAnsi" w:cstheme="minorHAnsi"/>
              </w:rPr>
              <w:t xml:space="preserve">: </w:t>
            </w:r>
            <w:r w:rsidR="00754509" w:rsidRPr="00AE6600">
              <w:rPr>
                <w:rFonts w:asciiTheme="minorHAnsi" w:hAnsiTheme="minorHAnsi" w:cstheme="minorHAnsi"/>
              </w:rPr>
              <w:t>Power BI</w:t>
            </w:r>
            <w:r w:rsidR="00711247">
              <w:rPr>
                <w:rFonts w:asciiTheme="minorHAnsi" w:hAnsiTheme="minorHAnsi" w:cstheme="minorHAnsi"/>
              </w:rPr>
              <w:t>,Tableau,Cognos</w:t>
            </w:r>
          </w:p>
          <w:p w14:paraId="367B7769" w14:textId="77777777" w:rsidR="00754509" w:rsidRPr="00AE6600" w:rsidRDefault="00E5204F" w:rsidP="00754509">
            <w:pPr>
              <w:pStyle w:val="divdocument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Fonts w:asciiTheme="minorHAnsi" w:hAnsiTheme="minorHAnsi" w:cstheme="minorHAnsi"/>
              </w:rPr>
            </w:pPr>
            <w:r w:rsidRPr="00AE6600">
              <w:rPr>
                <w:rStyle w:val="Strong1"/>
                <w:rFonts w:asciiTheme="minorHAnsi" w:hAnsiTheme="minorHAnsi" w:cstheme="minorHAnsi"/>
                <w:b/>
                <w:bCs/>
              </w:rPr>
              <w:t>Programming Languages</w:t>
            </w:r>
            <w:r w:rsidR="0088174F" w:rsidRPr="00AE6600">
              <w:rPr>
                <w:rStyle w:val="Strong1"/>
                <w:rFonts w:asciiTheme="minorHAnsi" w:hAnsiTheme="minorHAnsi" w:cstheme="minorHAnsi"/>
                <w:b/>
                <w:bCs/>
              </w:rPr>
              <w:t xml:space="preserve">: </w:t>
            </w:r>
            <w:r w:rsidR="0088174F" w:rsidRPr="00AE6600">
              <w:rPr>
                <w:rFonts w:asciiTheme="minorHAnsi" w:hAnsiTheme="minorHAnsi" w:cstheme="minorHAnsi"/>
              </w:rPr>
              <w:t xml:space="preserve">SQL, </w:t>
            </w:r>
            <w:r w:rsidR="000C0185" w:rsidRPr="00AE6600">
              <w:rPr>
                <w:rFonts w:asciiTheme="minorHAnsi" w:hAnsiTheme="minorHAnsi" w:cstheme="minorHAnsi"/>
              </w:rPr>
              <w:t xml:space="preserve">Python, </w:t>
            </w:r>
            <w:r w:rsidR="007A2AF0" w:rsidRPr="00AE6600">
              <w:rPr>
                <w:rFonts w:asciiTheme="minorHAnsi" w:hAnsiTheme="minorHAnsi" w:cstheme="minorHAnsi"/>
              </w:rPr>
              <w:t>Spark (</w:t>
            </w:r>
            <w:r w:rsidR="00EA0A41" w:rsidRPr="00AE6600">
              <w:rPr>
                <w:rFonts w:asciiTheme="minorHAnsi" w:hAnsiTheme="minorHAnsi" w:cstheme="minorHAnsi"/>
              </w:rPr>
              <w:t>Pyspark)</w:t>
            </w:r>
          </w:p>
          <w:p w14:paraId="1CB50416" w14:textId="77777777" w:rsidR="006A4A9F" w:rsidRDefault="0088174F" w:rsidP="00754509">
            <w:pPr>
              <w:pStyle w:val="divdocument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Fonts w:asciiTheme="minorHAnsi" w:hAnsiTheme="minorHAnsi" w:cstheme="minorHAnsi"/>
              </w:rPr>
            </w:pPr>
            <w:r w:rsidRPr="00AE6600">
              <w:rPr>
                <w:rStyle w:val="Strong1"/>
                <w:rFonts w:asciiTheme="minorHAnsi" w:hAnsiTheme="minorHAnsi" w:cstheme="minorHAnsi"/>
                <w:b/>
                <w:bCs/>
              </w:rPr>
              <w:t xml:space="preserve">Operating </w:t>
            </w:r>
            <w:r w:rsidR="000C0185" w:rsidRPr="00AE6600">
              <w:rPr>
                <w:rStyle w:val="Strong1"/>
                <w:rFonts w:asciiTheme="minorHAnsi" w:hAnsiTheme="minorHAnsi" w:cstheme="minorHAnsi"/>
                <w:b/>
                <w:bCs/>
              </w:rPr>
              <w:t>Systems:</w:t>
            </w:r>
            <w:r w:rsidRPr="00AE6600">
              <w:rPr>
                <w:rFonts w:asciiTheme="minorHAnsi" w:hAnsiTheme="minorHAnsi" w:cstheme="minorHAnsi"/>
              </w:rPr>
              <w:t xml:space="preserve"> Windows, Linux</w:t>
            </w:r>
          </w:p>
          <w:p w14:paraId="5A4A340D" w14:textId="6B3C3429" w:rsidR="00BA1FCC" w:rsidRDefault="00BA1FCC" w:rsidP="00754509">
            <w:pPr>
              <w:pStyle w:val="divdocumentulli"/>
              <w:numPr>
                <w:ilvl w:val="0"/>
                <w:numId w:val="3"/>
              </w:numPr>
              <w:spacing w:line="360" w:lineRule="atLeast"/>
              <w:ind w:left="460" w:hanging="210"/>
              <w:rPr>
                <w:rFonts w:asciiTheme="minorHAnsi" w:hAnsiTheme="minorHAnsi" w:cstheme="minorHAnsi"/>
              </w:rPr>
            </w:pPr>
            <w:r>
              <w:rPr>
                <w:rStyle w:val="Strong1"/>
                <w:b/>
                <w:bCs/>
              </w:rPr>
              <w:t>NoSQL:</w:t>
            </w:r>
            <w:r>
              <w:rPr>
                <w:rFonts w:asciiTheme="minorHAnsi" w:hAnsiTheme="minorHAnsi" w:cstheme="minorHAnsi"/>
              </w:rPr>
              <w:t xml:space="preserve"> Cassandra</w:t>
            </w:r>
          </w:p>
          <w:p w14:paraId="39A0B9E8" w14:textId="77EB0713" w:rsidR="00BD23E8" w:rsidRPr="00AE6600" w:rsidRDefault="00BD23E8" w:rsidP="00D50BC1">
            <w:pPr>
              <w:pStyle w:val="divdocumentulli"/>
              <w:spacing w:line="360" w:lineRule="atLeast"/>
              <w:ind w:left="460"/>
              <w:rPr>
                <w:rFonts w:asciiTheme="minorHAnsi" w:hAnsiTheme="minorHAnsi" w:cstheme="minorHAnsi"/>
              </w:rPr>
            </w:pPr>
          </w:p>
        </w:tc>
      </w:tr>
    </w:tbl>
    <w:p w14:paraId="3179B212" w14:textId="77777777" w:rsidR="006A4A9F" w:rsidRPr="007A2AF0" w:rsidRDefault="0088174F" w:rsidP="007A2AF0">
      <w:pPr>
        <w:pStyle w:val="divdocumentdivheading"/>
        <w:tabs>
          <w:tab w:val="left" w:pos="4119"/>
          <w:tab w:val="left" w:pos="10560"/>
        </w:tabs>
        <w:spacing w:before="240" w:line="360" w:lineRule="atLeast"/>
        <w:rPr>
          <w:rFonts w:asciiTheme="minorHAnsi" w:hAnsiTheme="minorHAnsi" w:cstheme="minorHAnsi"/>
          <w:b/>
          <w:bCs/>
          <w:smallCaps/>
          <w:sz w:val="28"/>
          <w:szCs w:val="28"/>
        </w:rPr>
      </w:pPr>
      <w:r w:rsidRPr="007A2AF0">
        <w:rPr>
          <w:rFonts w:asciiTheme="minorHAnsi" w:hAnsiTheme="minorHAnsi" w:cstheme="minorHAnsi"/>
          <w:b/>
          <w:bCs/>
          <w:strike/>
          <w:color w:val="000000"/>
          <w:sz w:val="28"/>
          <w:szCs w:val="28"/>
        </w:rPr>
        <w:lastRenderedPageBreak/>
        <w:tab/>
      </w:r>
      <w:r w:rsidRPr="007A2AF0">
        <w:rPr>
          <w:rStyle w:val="divdocumentdivsectiontitle"/>
          <w:rFonts w:asciiTheme="minorHAnsi" w:hAnsiTheme="minorHAnsi" w:cstheme="minorHAnsi"/>
          <w:b/>
          <w:bCs/>
          <w:smallCaps/>
          <w:sz w:val="28"/>
          <w:szCs w:val="28"/>
          <w:shd w:val="clear" w:color="auto" w:fill="FFFFFF"/>
        </w:rPr>
        <w:t xml:space="preserve">   Work History   </w:t>
      </w:r>
      <w:r w:rsidRPr="007A2AF0">
        <w:rPr>
          <w:rFonts w:asciiTheme="minorHAnsi" w:hAnsiTheme="minorHAnsi" w:cstheme="minorHAnsi"/>
          <w:b/>
          <w:bCs/>
          <w:strike/>
          <w:color w:val="000000"/>
          <w:sz w:val="28"/>
          <w:szCs w:val="28"/>
        </w:rPr>
        <w:tab/>
      </w:r>
    </w:p>
    <w:p w14:paraId="21E2BC9D" w14:textId="2892F33A" w:rsidR="009D00D3" w:rsidRDefault="009D00D3">
      <w:pPr>
        <w:pStyle w:val="divdocumentsinglecolumn"/>
        <w:spacing w:line="360" w:lineRule="atLeast"/>
        <w:rPr>
          <w:rStyle w:val="spanjobtitle"/>
          <w:rFonts w:asciiTheme="minorHAnsi" w:hAnsiTheme="minorHAnsi" w:cstheme="minorHAnsi"/>
          <w:sz w:val="28"/>
          <w:szCs w:val="28"/>
        </w:rPr>
      </w:pPr>
      <w:r>
        <w:rPr>
          <w:rStyle w:val="spanjobtitle"/>
          <w:rFonts w:asciiTheme="minorHAnsi" w:hAnsiTheme="minorHAnsi" w:cstheme="minorHAnsi"/>
          <w:sz w:val="28"/>
          <w:szCs w:val="28"/>
        </w:rPr>
        <w:t>Senior Data Engineer: 0</w:t>
      </w:r>
      <w:r w:rsidR="00155B35">
        <w:rPr>
          <w:rStyle w:val="spanjobtitle"/>
          <w:rFonts w:asciiTheme="minorHAnsi" w:hAnsiTheme="minorHAnsi" w:cstheme="minorHAnsi"/>
          <w:sz w:val="28"/>
          <w:szCs w:val="28"/>
        </w:rPr>
        <w:t>2</w:t>
      </w:r>
      <w:r>
        <w:rPr>
          <w:rStyle w:val="spanjobtitle"/>
          <w:rFonts w:asciiTheme="minorHAnsi" w:hAnsiTheme="minorHAnsi" w:cstheme="minorHAnsi"/>
          <w:sz w:val="28"/>
          <w:szCs w:val="28"/>
        </w:rPr>
        <w:t>/202</w:t>
      </w:r>
      <w:r w:rsidR="00155B35">
        <w:rPr>
          <w:rStyle w:val="spanjobtitle"/>
          <w:rFonts w:asciiTheme="minorHAnsi" w:hAnsiTheme="minorHAnsi" w:cstheme="minorHAnsi"/>
          <w:sz w:val="28"/>
          <w:szCs w:val="28"/>
        </w:rPr>
        <w:t>3</w:t>
      </w:r>
      <w:r>
        <w:rPr>
          <w:rStyle w:val="spanjobtitle"/>
          <w:rFonts w:asciiTheme="minorHAnsi" w:hAnsiTheme="minorHAnsi" w:cstheme="minorHAnsi"/>
          <w:sz w:val="28"/>
          <w:szCs w:val="28"/>
        </w:rPr>
        <w:t>-</w:t>
      </w:r>
      <w:r w:rsidR="007852F8">
        <w:rPr>
          <w:rStyle w:val="spanjobtitle"/>
          <w:rFonts w:asciiTheme="minorHAnsi" w:hAnsiTheme="minorHAnsi" w:cstheme="minorHAnsi"/>
          <w:sz w:val="28"/>
          <w:szCs w:val="28"/>
        </w:rPr>
        <w:t>Till Date</w:t>
      </w:r>
    </w:p>
    <w:p w14:paraId="65598AC7" w14:textId="2A6D7729" w:rsidR="009D00D3" w:rsidRDefault="00BD23E8">
      <w:pPr>
        <w:pStyle w:val="divdocumentsinglecolumn"/>
        <w:spacing w:line="360" w:lineRule="atLeast"/>
        <w:rPr>
          <w:rStyle w:val="spanjobtitle"/>
          <w:rFonts w:asciiTheme="minorHAnsi" w:hAnsiTheme="minorHAnsi" w:cstheme="minorHAnsi"/>
          <w:sz w:val="28"/>
          <w:szCs w:val="28"/>
        </w:rPr>
      </w:pPr>
      <w:r>
        <w:rPr>
          <w:rStyle w:val="spanjobtitle"/>
          <w:rFonts w:asciiTheme="minorHAnsi" w:hAnsiTheme="minorHAnsi" w:cstheme="minorHAnsi"/>
          <w:sz w:val="28"/>
          <w:szCs w:val="28"/>
        </w:rPr>
        <w:t>AT&amp;T</w:t>
      </w:r>
      <w:r w:rsidR="00E85C36">
        <w:rPr>
          <w:rStyle w:val="spanjobtitle"/>
          <w:rFonts w:asciiTheme="minorHAnsi" w:hAnsiTheme="minorHAnsi" w:cstheme="minorHAnsi"/>
          <w:sz w:val="28"/>
          <w:szCs w:val="28"/>
        </w:rPr>
        <w:t>-USA</w:t>
      </w:r>
      <w:r w:rsidR="002845E5">
        <w:rPr>
          <w:rStyle w:val="spanjobtitle"/>
          <w:rFonts w:asciiTheme="minorHAnsi" w:hAnsiTheme="minorHAnsi" w:cstheme="minorHAnsi"/>
          <w:sz w:val="28"/>
          <w:szCs w:val="28"/>
        </w:rPr>
        <w:t xml:space="preserve">,Project Name: </w:t>
      </w:r>
      <w:r w:rsidR="00623FE1">
        <w:rPr>
          <w:rStyle w:val="spanjobtitle"/>
          <w:rFonts w:asciiTheme="minorHAnsi" w:hAnsiTheme="minorHAnsi" w:cstheme="minorHAnsi"/>
          <w:sz w:val="28"/>
          <w:szCs w:val="28"/>
        </w:rPr>
        <w:t xml:space="preserve">GIS </w:t>
      </w:r>
      <w:r>
        <w:rPr>
          <w:rStyle w:val="spanjobtitle"/>
          <w:rFonts w:asciiTheme="minorHAnsi" w:hAnsiTheme="minorHAnsi" w:cstheme="minorHAnsi"/>
          <w:sz w:val="28"/>
          <w:szCs w:val="28"/>
        </w:rPr>
        <w:t>Marketing ,Austin,Texas</w:t>
      </w:r>
    </w:p>
    <w:p w14:paraId="225C4F43" w14:textId="1F607135" w:rsidR="009D00D3" w:rsidRDefault="009D00D3" w:rsidP="009D00D3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 xml:space="preserve">Working as a Senior Data Engineer </w:t>
      </w:r>
      <w:r w:rsidR="00E85C36">
        <w:rPr>
          <w:rStyle w:val="span"/>
          <w:rFonts w:asciiTheme="minorHAnsi" w:hAnsiTheme="minorHAnsi" w:cstheme="minorHAnsi"/>
        </w:rPr>
        <w:t xml:space="preserve">Consultant at </w:t>
      </w:r>
      <w:r w:rsidR="00BD23E8">
        <w:rPr>
          <w:rStyle w:val="span"/>
          <w:rFonts w:asciiTheme="minorHAnsi" w:hAnsiTheme="minorHAnsi" w:cstheme="minorHAnsi"/>
        </w:rPr>
        <w:t>AT&amp;T.</w:t>
      </w:r>
    </w:p>
    <w:p w14:paraId="4641979D" w14:textId="63911D10" w:rsidR="00155B35" w:rsidRDefault="00155B35" w:rsidP="009D00D3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Worked on End to End of the project.</w:t>
      </w:r>
    </w:p>
    <w:p w14:paraId="25B01CDA" w14:textId="5035DBE7" w:rsidR="00155B35" w:rsidRDefault="00155B35" w:rsidP="009D00D3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Working on a complete migration project from Teradata to Snowflake.</w:t>
      </w:r>
    </w:p>
    <w:p w14:paraId="22EF67EE" w14:textId="5F75DFF8" w:rsidR="009D00D3" w:rsidRDefault="009D00D3" w:rsidP="009D00D3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Ingesting the batch data from different servers using Azure Data Factory to Azure Datalake.</w:t>
      </w:r>
    </w:p>
    <w:p w14:paraId="107B0C51" w14:textId="011E9810" w:rsidR="009D00D3" w:rsidRDefault="00155B35" w:rsidP="009D00D3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Implemented python</w:t>
      </w:r>
      <w:r w:rsidR="009D00D3">
        <w:rPr>
          <w:rStyle w:val="span"/>
          <w:rFonts w:asciiTheme="minorHAnsi" w:hAnsiTheme="minorHAnsi" w:cstheme="minorHAnsi"/>
        </w:rPr>
        <w:t xml:space="preserve"> framework </w:t>
      </w:r>
      <w:r>
        <w:rPr>
          <w:rStyle w:val="span"/>
          <w:rFonts w:asciiTheme="minorHAnsi" w:hAnsiTheme="minorHAnsi" w:cstheme="minorHAnsi"/>
        </w:rPr>
        <w:t>function to ingest the data from Teradata to Databricks and from Databricks to Snowflake.</w:t>
      </w:r>
    </w:p>
    <w:p w14:paraId="0DE605C8" w14:textId="4E74F644" w:rsidR="00155B35" w:rsidRDefault="00155B35" w:rsidP="009D00D3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155B35">
        <w:rPr>
          <w:rStyle w:val="span"/>
          <w:rFonts w:asciiTheme="minorHAnsi" w:hAnsiTheme="minorHAnsi" w:cstheme="minorHAnsi"/>
        </w:rPr>
        <w:t>Working in close partnership with cross-functional teams across the organization to define business rules and cleansing requirements for the data transformation process.</w:t>
      </w:r>
    </w:p>
    <w:p w14:paraId="4DCF5E5A" w14:textId="7D0A288A" w:rsidR="009D00D3" w:rsidRDefault="009D00D3" w:rsidP="009D00D3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 xml:space="preserve">Working on Data Enrichment from different source </w:t>
      </w:r>
      <w:r w:rsidR="00155B35">
        <w:rPr>
          <w:rStyle w:val="span"/>
          <w:rFonts w:asciiTheme="minorHAnsi" w:hAnsiTheme="minorHAnsi" w:cstheme="minorHAnsi"/>
        </w:rPr>
        <w:t>to</w:t>
      </w:r>
      <w:r>
        <w:rPr>
          <w:rStyle w:val="span"/>
          <w:rFonts w:asciiTheme="minorHAnsi" w:hAnsiTheme="minorHAnsi" w:cstheme="minorHAnsi"/>
        </w:rPr>
        <w:t xml:space="preserve"> Datalake for data analysis.</w:t>
      </w:r>
    </w:p>
    <w:p w14:paraId="3B767FD3" w14:textId="5E81C9D3" w:rsidR="0006242A" w:rsidRDefault="004C540A" w:rsidP="009D00D3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Understand the Data Model and prepare the transformation logic to generate the data for business Insights.</w:t>
      </w:r>
    </w:p>
    <w:p w14:paraId="34288CED" w14:textId="3B60FE5A" w:rsidR="004C540A" w:rsidRDefault="004C540A" w:rsidP="009D00D3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Extensively used on Azure Databricks,Data Lake</w:t>
      </w:r>
      <w:r w:rsidR="00155B35">
        <w:rPr>
          <w:rStyle w:val="span"/>
          <w:rFonts w:asciiTheme="minorHAnsi" w:hAnsiTheme="minorHAnsi" w:cstheme="minorHAnsi"/>
        </w:rPr>
        <w:t>,</w:t>
      </w:r>
      <w:r>
        <w:rPr>
          <w:rStyle w:val="span"/>
          <w:rFonts w:asciiTheme="minorHAnsi" w:hAnsiTheme="minorHAnsi" w:cstheme="minorHAnsi"/>
        </w:rPr>
        <w:t xml:space="preserve"> Azure Data Factory</w:t>
      </w:r>
      <w:r w:rsidR="00155B35">
        <w:rPr>
          <w:rStyle w:val="span"/>
          <w:rFonts w:asciiTheme="minorHAnsi" w:hAnsiTheme="minorHAnsi" w:cstheme="minorHAnsi"/>
        </w:rPr>
        <w:t xml:space="preserve"> and Snowflake</w:t>
      </w:r>
      <w:r>
        <w:rPr>
          <w:rStyle w:val="span"/>
          <w:rFonts w:asciiTheme="minorHAnsi" w:hAnsiTheme="minorHAnsi" w:cstheme="minorHAnsi"/>
        </w:rPr>
        <w:t xml:space="preserve"> as a part of project requirements.</w:t>
      </w:r>
    </w:p>
    <w:p w14:paraId="0B112219" w14:textId="03CD4107" w:rsidR="007543C8" w:rsidRDefault="007543C8" w:rsidP="00CB2A05">
      <w:pPr>
        <w:pStyle w:val="divdocumentulli"/>
        <w:spacing w:line="360" w:lineRule="atLeast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  <w:b/>
          <w:bCs/>
        </w:rPr>
        <w:t>Environment</w:t>
      </w:r>
      <w:r w:rsidRPr="00AE6600">
        <w:rPr>
          <w:rStyle w:val="span"/>
          <w:rFonts w:asciiTheme="minorHAnsi" w:hAnsiTheme="minorHAnsi" w:cstheme="minorHAnsi"/>
        </w:rPr>
        <w:t xml:space="preserve">: </w:t>
      </w:r>
      <w:r>
        <w:rPr>
          <w:rStyle w:val="span"/>
          <w:rFonts w:asciiTheme="minorHAnsi" w:hAnsiTheme="minorHAnsi" w:cstheme="minorHAnsi"/>
        </w:rPr>
        <w:t>ADF</w:t>
      </w:r>
      <w:r w:rsidR="00155B35">
        <w:rPr>
          <w:rStyle w:val="span"/>
          <w:rFonts w:asciiTheme="minorHAnsi" w:hAnsiTheme="minorHAnsi" w:cstheme="minorHAnsi"/>
        </w:rPr>
        <w:t xml:space="preserve"> </w:t>
      </w:r>
      <w:r w:rsidR="00491EE6">
        <w:rPr>
          <w:rStyle w:val="span"/>
          <w:rFonts w:asciiTheme="minorHAnsi" w:hAnsiTheme="minorHAnsi" w:cstheme="minorHAnsi"/>
        </w:rPr>
        <w:t>,</w:t>
      </w:r>
      <w:r>
        <w:rPr>
          <w:rStyle w:val="span"/>
          <w:rFonts w:asciiTheme="minorHAnsi" w:hAnsiTheme="minorHAnsi" w:cstheme="minorHAnsi"/>
        </w:rPr>
        <w:t xml:space="preserve"> Pyspark</w:t>
      </w:r>
      <w:r w:rsidRPr="00AE6600">
        <w:rPr>
          <w:rStyle w:val="span"/>
          <w:rFonts w:asciiTheme="minorHAnsi" w:hAnsiTheme="minorHAnsi" w:cstheme="minorHAnsi"/>
        </w:rPr>
        <w:t>,</w:t>
      </w:r>
      <w:r>
        <w:rPr>
          <w:rStyle w:val="span"/>
          <w:rFonts w:asciiTheme="minorHAnsi" w:hAnsiTheme="minorHAnsi" w:cstheme="minorHAnsi"/>
        </w:rPr>
        <w:t xml:space="preserve"> </w:t>
      </w:r>
      <w:r w:rsidRPr="00AE6600">
        <w:rPr>
          <w:rStyle w:val="span"/>
          <w:rFonts w:asciiTheme="minorHAnsi" w:hAnsiTheme="minorHAnsi" w:cstheme="minorHAnsi"/>
        </w:rPr>
        <w:t>Python,</w:t>
      </w:r>
      <w:r>
        <w:rPr>
          <w:rStyle w:val="span"/>
          <w:rFonts w:asciiTheme="minorHAnsi" w:hAnsiTheme="minorHAnsi" w:cstheme="minorHAnsi"/>
        </w:rPr>
        <w:t xml:space="preserve"> Azure Stack, Databricks, Azure Data Lake,</w:t>
      </w:r>
      <w:r w:rsidR="00DD4782">
        <w:rPr>
          <w:rStyle w:val="span"/>
          <w:rFonts w:asciiTheme="minorHAnsi" w:hAnsiTheme="minorHAnsi" w:cstheme="minorHAnsi"/>
        </w:rPr>
        <w:t>Delta Lake</w:t>
      </w:r>
      <w:r w:rsidR="00155B35">
        <w:rPr>
          <w:rStyle w:val="span"/>
          <w:rFonts w:asciiTheme="minorHAnsi" w:hAnsiTheme="minorHAnsi" w:cstheme="minorHAnsi"/>
        </w:rPr>
        <w:t>,</w:t>
      </w:r>
      <w:r w:rsidR="00E65F68">
        <w:rPr>
          <w:rStyle w:val="span"/>
          <w:rFonts w:asciiTheme="minorHAnsi" w:hAnsiTheme="minorHAnsi" w:cstheme="minorHAnsi"/>
        </w:rPr>
        <w:t>Snowflake,Teradata</w:t>
      </w:r>
      <w:r w:rsidR="00155B35">
        <w:rPr>
          <w:rStyle w:val="span"/>
          <w:rFonts w:asciiTheme="minorHAnsi" w:hAnsiTheme="minorHAnsi" w:cstheme="minorHAnsi"/>
        </w:rPr>
        <w:t xml:space="preserve"> and </w:t>
      </w:r>
      <w:r w:rsidR="00921169">
        <w:rPr>
          <w:rStyle w:val="span"/>
          <w:rFonts w:asciiTheme="minorHAnsi" w:hAnsiTheme="minorHAnsi" w:cstheme="minorHAnsi"/>
        </w:rPr>
        <w:t>PowerBI.</w:t>
      </w:r>
    </w:p>
    <w:p w14:paraId="21EF12F3" w14:textId="07C995E9" w:rsidR="00155B35" w:rsidRDefault="00155B35" w:rsidP="00155B35">
      <w:pPr>
        <w:pStyle w:val="divdocumentsinglecolumn"/>
        <w:spacing w:line="360" w:lineRule="atLeast"/>
        <w:rPr>
          <w:rStyle w:val="spanjobtitle"/>
          <w:rFonts w:asciiTheme="minorHAnsi" w:hAnsiTheme="minorHAnsi" w:cstheme="minorHAnsi"/>
          <w:sz w:val="28"/>
          <w:szCs w:val="28"/>
        </w:rPr>
      </w:pPr>
      <w:r>
        <w:rPr>
          <w:rStyle w:val="spanjobtitle"/>
          <w:rFonts w:asciiTheme="minorHAnsi" w:hAnsiTheme="minorHAnsi" w:cstheme="minorHAnsi"/>
          <w:sz w:val="28"/>
          <w:szCs w:val="28"/>
        </w:rPr>
        <w:t>Senior Data Engineer: 06/2022-01/2023</w:t>
      </w:r>
    </w:p>
    <w:p w14:paraId="6BB6B7DC" w14:textId="77777777" w:rsidR="00155B35" w:rsidRDefault="00155B35" w:rsidP="00155B35">
      <w:pPr>
        <w:pStyle w:val="divdocumentsinglecolumn"/>
        <w:spacing w:line="360" w:lineRule="atLeast"/>
        <w:rPr>
          <w:rStyle w:val="spanjobtitle"/>
          <w:rFonts w:asciiTheme="minorHAnsi" w:hAnsiTheme="minorHAnsi" w:cstheme="minorHAnsi"/>
          <w:sz w:val="28"/>
          <w:szCs w:val="28"/>
        </w:rPr>
      </w:pPr>
      <w:r>
        <w:rPr>
          <w:rStyle w:val="spanjobtitle"/>
          <w:rFonts w:asciiTheme="minorHAnsi" w:hAnsiTheme="minorHAnsi" w:cstheme="minorHAnsi"/>
          <w:sz w:val="28"/>
          <w:szCs w:val="28"/>
        </w:rPr>
        <w:t>United Health Group(Optum), MN-USA,Project Name: DIGICOM &amp; OnePaaS</w:t>
      </w:r>
    </w:p>
    <w:p w14:paraId="5BB86CFB" w14:textId="6774702E" w:rsidR="00155B35" w:rsidRDefault="00155B35" w:rsidP="00155B35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Worked as a Senior Data Engineer Consultant at UHG.</w:t>
      </w:r>
    </w:p>
    <w:p w14:paraId="4D39AEFA" w14:textId="77777777" w:rsidR="00155B35" w:rsidRDefault="00155B35" w:rsidP="00155B35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Ingesting the batch data from different servers using Azure Data Factory to Azure Datalake.</w:t>
      </w:r>
    </w:p>
    <w:p w14:paraId="7DED347C" w14:textId="77777777" w:rsidR="00155B35" w:rsidRDefault="00155B35" w:rsidP="00155B35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Extensively working on framework implementation using python to ingest batch/streaming data.</w:t>
      </w:r>
    </w:p>
    <w:p w14:paraId="10037FC5" w14:textId="77777777" w:rsidR="00155B35" w:rsidRDefault="00155B35" w:rsidP="00155B35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Working on Data Enrichment from different source in Datalake for data analysis.</w:t>
      </w:r>
    </w:p>
    <w:p w14:paraId="714972D1" w14:textId="77777777" w:rsidR="00155B35" w:rsidRPr="00EA4B07" w:rsidRDefault="00155B35" w:rsidP="00155B35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Implemented De-Duplication process to avoid data skewness in the downstream.</w:t>
      </w:r>
    </w:p>
    <w:p w14:paraId="29C6BC5B" w14:textId="77777777" w:rsidR="00155B35" w:rsidRDefault="00155B35" w:rsidP="00155B35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Worked on migration projects from Mapr clusters to Azure.</w:t>
      </w:r>
    </w:p>
    <w:p w14:paraId="283A9D33" w14:textId="77777777" w:rsidR="00155B35" w:rsidRDefault="00155B35" w:rsidP="00155B35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Understand the Data Model and prepare the transformation logic to generate the data for business Insights.</w:t>
      </w:r>
    </w:p>
    <w:p w14:paraId="6BAD74A2" w14:textId="77777777" w:rsidR="00155B35" w:rsidRDefault="00155B35" w:rsidP="00155B35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Extensively used on Azure Databricks,Data Lake and Azure Data Factory as a part of project requirements.</w:t>
      </w:r>
    </w:p>
    <w:p w14:paraId="78605326" w14:textId="77777777" w:rsidR="00155B35" w:rsidRDefault="00155B35" w:rsidP="00155B35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Worked on Unity Catalog Migration.</w:t>
      </w:r>
    </w:p>
    <w:p w14:paraId="2262D304" w14:textId="4FDA8C00" w:rsidR="00155B35" w:rsidRPr="00CB2A05" w:rsidRDefault="00155B35" w:rsidP="00155B35">
      <w:pPr>
        <w:pStyle w:val="divdocumentulli"/>
        <w:spacing w:line="360" w:lineRule="atLeast"/>
        <w:rPr>
          <w:rStyle w:val="spanjobtitle"/>
          <w:rFonts w:asciiTheme="minorHAnsi" w:hAnsiTheme="minorHAnsi" w:cstheme="minorHAnsi"/>
          <w:b w:val="0"/>
          <w:bCs w:val="0"/>
          <w:u w:val="single"/>
        </w:rPr>
      </w:pPr>
      <w:r w:rsidRPr="00AE6600">
        <w:rPr>
          <w:rStyle w:val="span"/>
          <w:rFonts w:asciiTheme="minorHAnsi" w:hAnsiTheme="minorHAnsi" w:cstheme="minorHAnsi"/>
          <w:b/>
          <w:bCs/>
        </w:rPr>
        <w:t>Environment</w:t>
      </w:r>
      <w:r w:rsidRPr="00AE6600">
        <w:rPr>
          <w:rStyle w:val="span"/>
          <w:rFonts w:asciiTheme="minorHAnsi" w:hAnsiTheme="minorHAnsi" w:cstheme="minorHAnsi"/>
        </w:rPr>
        <w:t xml:space="preserve">: </w:t>
      </w:r>
      <w:r>
        <w:rPr>
          <w:rStyle w:val="span"/>
          <w:rFonts w:asciiTheme="minorHAnsi" w:hAnsiTheme="minorHAnsi" w:cstheme="minorHAnsi"/>
        </w:rPr>
        <w:t>ADF,Scala, Pyspark</w:t>
      </w:r>
      <w:r w:rsidRPr="00AE6600">
        <w:rPr>
          <w:rStyle w:val="span"/>
          <w:rFonts w:asciiTheme="minorHAnsi" w:hAnsiTheme="minorHAnsi" w:cstheme="minorHAnsi"/>
        </w:rPr>
        <w:t>,</w:t>
      </w:r>
      <w:r>
        <w:rPr>
          <w:rStyle w:val="span"/>
          <w:rFonts w:asciiTheme="minorHAnsi" w:hAnsiTheme="minorHAnsi" w:cstheme="minorHAnsi"/>
        </w:rPr>
        <w:t xml:space="preserve"> </w:t>
      </w:r>
      <w:r w:rsidRPr="00AE6600">
        <w:rPr>
          <w:rStyle w:val="span"/>
          <w:rFonts w:asciiTheme="minorHAnsi" w:hAnsiTheme="minorHAnsi" w:cstheme="minorHAnsi"/>
        </w:rPr>
        <w:t>Python,</w:t>
      </w:r>
      <w:r>
        <w:rPr>
          <w:rStyle w:val="span"/>
          <w:rFonts w:asciiTheme="minorHAnsi" w:hAnsiTheme="minorHAnsi" w:cstheme="minorHAnsi"/>
        </w:rPr>
        <w:t xml:space="preserve"> Azure Stack, Databricks, Azure Data Lake,Delta Lake,Terraform,Snowflake,Teradata and PowerBI.</w:t>
      </w:r>
    </w:p>
    <w:p w14:paraId="14A078A6" w14:textId="77777777" w:rsidR="00155B35" w:rsidRPr="00CB2A05" w:rsidRDefault="00155B35" w:rsidP="00CB2A05">
      <w:pPr>
        <w:pStyle w:val="divdocumentulli"/>
        <w:spacing w:line="360" w:lineRule="atLeast"/>
        <w:rPr>
          <w:rStyle w:val="spanjobtitle"/>
          <w:rFonts w:asciiTheme="minorHAnsi" w:hAnsiTheme="minorHAnsi" w:cstheme="minorHAnsi"/>
          <w:b w:val="0"/>
          <w:bCs w:val="0"/>
          <w:u w:val="single"/>
        </w:rPr>
      </w:pPr>
    </w:p>
    <w:p w14:paraId="220538BB" w14:textId="77777777" w:rsidR="00155B35" w:rsidRDefault="00155B35">
      <w:pPr>
        <w:pStyle w:val="divdocumentsinglecolumn"/>
        <w:spacing w:line="360" w:lineRule="atLeast"/>
        <w:rPr>
          <w:rStyle w:val="spanjobtitle"/>
          <w:rFonts w:asciiTheme="minorHAnsi" w:hAnsiTheme="minorHAnsi" w:cstheme="minorHAnsi"/>
          <w:sz w:val="28"/>
          <w:szCs w:val="28"/>
        </w:rPr>
      </w:pPr>
    </w:p>
    <w:p w14:paraId="600A9592" w14:textId="77777777" w:rsidR="00155B35" w:rsidRDefault="00155B35">
      <w:pPr>
        <w:pStyle w:val="divdocumentsinglecolumn"/>
        <w:spacing w:line="360" w:lineRule="atLeast"/>
        <w:rPr>
          <w:rStyle w:val="spanjobtitle"/>
          <w:rFonts w:asciiTheme="minorHAnsi" w:hAnsiTheme="minorHAnsi" w:cstheme="minorHAnsi"/>
          <w:sz w:val="28"/>
          <w:szCs w:val="28"/>
        </w:rPr>
      </w:pPr>
    </w:p>
    <w:p w14:paraId="0202D50D" w14:textId="77777777" w:rsidR="00155B35" w:rsidRDefault="00155B35">
      <w:pPr>
        <w:pStyle w:val="divdocumentsinglecolumn"/>
        <w:spacing w:line="360" w:lineRule="atLeast"/>
        <w:rPr>
          <w:rStyle w:val="spanjobtitle"/>
          <w:rFonts w:asciiTheme="minorHAnsi" w:hAnsiTheme="minorHAnsi" w:cstheme="minorHAnsi"/>
          <w:sz w:val="28"/>
          <w:szCs w:val="28"/>
        </w:rPr>
      </w:pPr>
    </w:p>
    <w:p w14:paraId="5A6E8355" w14:textId="77777777" w:rsidR="00BA1FCC" w:rsidRDefault="00BA1FCC">
      <w:pPr>
        <w:pStyle w:val="divdocumentsinglecolumn"/>
        <w:spacing w:line="360" w:lineRule="atLeast"/>
        <w:rPr>
          <w:rStyle w:val="spanjobtitle"/>
          <w:rFonts w:asciiTheme="minorHAnsi" w:hAnsiTheme="minorHAnsi" w:cstheme="minorHAnsi"/>
          <w:sz w:val="28"/>
          <w:szCs w:val="28"/>
        </w:rPr>
      </w:pPr>
    </w:p>
    <w:p w14:paraId="24B132C9" w14:textId="0E39CCB2" w:rsidR="006A4A9F" w:rsidRPr="000C0185" w:rsidRDefault="0088174F">
      <w:pPr>
        <w:pStyle w:val="divdocumentsinglecolumn"/>
        <w:spacing w:line="360" w:lineRule="atLeast"/>
        <w:rPr>
          <w:rStyle w:val="spanpaddedline"/>
          <w:rFonts w:asciiTheme="minorHAnsi" w:hAnsiTheme="minorHAnsi" w:cstheme="minorHAnsi"/>
          <w:sz w:val="28"/>
          <w:szCs w:val="28"/>
        </w:rPr>
      </w:pPr>
      <w:r w:rsidRPr="000C0185">
        <w:rPr>
          <w:rStyle w:val="spanjobtitle"/>
          <w:rFonts w:asciiTheme="minorHAnsi" w:hAnsiTheme="minorHAnsi" w:cstheme="minorHAnsi"/>
          <w:sz w:val="28"/>
          <w:szCs w:val="28"/>
        </w:rPr>
        <w:lastRenderedPageBreak/>
        <w:t xml:space="preserve">Data </w:t>
      </w:r>
      <w:r w:rsidR="007A2AF0" w:rsidRPr="000C0185">
        <w:rPr>
          <w:rStyle w:val="spanjobtitle"/>
          <w:rFonts w:asciiTheme="minorHAnsi" w:hAnsiTheme="minorHAnsi" w:cstheme="minorHAnsi"/>
          <w:sz w:val="28"/>
          <w:szCs w:val="28"/>
        </w:rPr>
        <w:t>Engineer</w:t>
      </w:r>
      <w:r w:rsidR="007A2AF0">
        <w:rPr>
          <w:rStyle w:val="span"/>
          <w:rFonts w:asciiTheme="minorHAnsi" w:hAnsiTheme="minorHAnsi" w:cstheme="minorHAnsi"/>
          <w:sz w:val="28"/>
          <w:szCs w:val="28"/>
        </w:rPr>
        <w:t xml:space="preserve">: </w:t>
      </w:r>
      <w:r w:rsidR="00754509" w:rsidRPr="000C0185">
        <w:rPr>
          <w:rStyle w:val="span"/>
          <w:rFonts w:asciiTheme="minorHAnsi" w:hAnsiTheme="minorHAnsi" w:cstheme="minorHAnsi"/>
          <w:b/>
          <w:bCs/>
          <w:sz w:val="28"/>
          <w:szCs w:val="28"/>
        </w:rPr>
        <w:t>11/2020</w:t>
      </w:r>
      <w:r w:rsidR="00BB4D58" w:rsidRPr="000C0185">
        <w:rPr>
          <w:rStyle w:val="span"/>
          <w:rFonts w:asciiTheme="minorHAnsi" w:hAnsiTheme="minorHAnsi" w:cstheme="minorHAnsi"/>
          <w:b/>
          <w:bCs/>
          <w:sz w:val="28"/>
          <w:szCs w:val="28"/>
        </w:rPr>
        <w:t>-</w:t>
      </w:r>
      <w:r w:rsidR="00754509" w:rsidRPr="000C0185">
        <w:rPr>
          <w:rStyle w:val="span"/>
          <w:rFonts w:asciiTheme="minorHAnsi" w:hAnsiTheme="minorHAnsi" w:cstheme="minorHAnsi"/>
          <w:b/>
          <w:bCs/>
          <w:sz w:val="28"/>
          <w:szCs w:val="28"/>
        </w:rPr>
        <w:t>06/2022</w:t>
      </w:r>
    </w:p>
    <w:p w14:paraId="3CF5FF1E" w14:textId="77777777" w:rsidR="00754509" w:rsidRPr="00AE6600" w:rsidRDefault="00754509">
      <w:pPr>
        <w:pStyle w:val="divdocumentsinglecolumn"/>
        <w:spacing w:line="360" w:lineRule="atLeast"/>
        <w:rPr>
          <w:rFonts w:asciiTheme="minorHAnsi" w:hAnsiTheme="minorHAnsi" w:cstheme="minorHAnsi"/>
          <w:b/>
        </w:rPr>
      </w:pPr>
      <w:r w:rsidRPr="00AE6600">
        <w:rPr>
          <w:rStyle w:val="spanpaddedline"/>
          <w:rFonts w:asciiTheme="minorHAnsi" w:hAnsiTheme="minorHAnsi" w:cstheme="minorHAnsi"/>
          <w:b/>
        </w:rPr>
        <w:t>IDFC FIRST BANK-Bangalore</w:t>
      </w:r>
    </w:p>
    <w:p w14:paraId="68A625D7" w14:textId="77777777" w:rsidR="00E65F68" w:rsidRPr="00AE6600" w:rsidRDefault="00E65F68" w:rsidP="00E65F68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Involved in end to end of the project architecture.</w:t>
      </w:r>
    </w:p>
    <w:p w14:paraId="49069155" w14:textId="77777777" w:rsidR="00E65F68" w:rsidRPr="00AE6600" w:rsidRDefault="00E65F68" w:rsidP="00E65F68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Implemented different use cases as per business requirement from the data in the datalake.</w:t>
      </w:r>
    </w:p>
    <w:p w14:paraId="1C0236C2" w14:textId="77777777" w:rsidR="00E65F68" w:rsidRPr="00AE6600" w:rsidRDefault="00E65F68" w:rsidP="00E65F68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Involved in ingestion</w:t>
      </w:r>
      <w:r>
        <w:rPr>
          <w:rStyle w:val="span"/>
          <w:rFonts w:asciiTheme="minorHAnsi" w:hAnsiTheme="minorHAnsi" w:cstheme="minorHAnsi"/>
        </w:rPr>
        <w:t>(ETL)</w:t>
      </w:r>
      <w:r w:rsidRPr="00AE6600">
        <w:rPr>
          <w:rStyle w:val="span"/>
          <w:rFonts w:asciiTheme="minorHAnsi" w:hAnsiTheme="minorHAnsi" w:cstheme="minorHAnsi"/>
        </w:rPr>
        <w:t xml:space="preserve"> process from different sources to Datalake using Nifi.</w:t>
      </w:r>
    </w:p>
    <w:p w14:paraId="1BFB71E4" w14:textId="77777777" w:rsidR="00E65F68" w:rsidRPr="00AE6600" w:rsidRDefault="00E65F68" w:rsidP="00E65F68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Extensively worked with Pyspark on different usecases based on business requirement.</w:t>
      </w:r>
    </w:p>
    <w:p w14:paraId="184D0143" w14:textId="77777777" w:rsidR="00E65F68" w:rsidRPr="00AE6600" w:rsidRDefault="00E65F68" w:rsidP="00E65F68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Implemented tokenization on the sensitive bank data to push the data to AWS Cloud.</w:t>
      </w:r>
    </w:p>
    <w:p w14:paraId="5D361B1D" w14:textId="77777777" w:rsidR="00E65F68" w:rsidRPr="00AE6600" w:rsidRDefault="00E65F68" w:rsidP="00E65F68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Worked on detokenization from the AWS based on the business requirement.</w:t>
      </w:r>
    </w:p>
    <w:p w14:paraId="7FBB1514" w14:textId="77777777" w:rsidR="00E65F68" w:rsidRDefault="00E65F68" w:rsidP="00E65F68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Involved in architecture discussions to optimize the solution.</w:t>
      </w:r>
    </w:p>
    <w:p w14:paraId="5C3973FF" w14:textId="63C05DA3" w:rsidR="00431604" w:rsidRPr="00AE6600" w:rsidRDefault="00431604" w:rsidP="00E65F68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Worked on POC with comparing the performance on DBT queries and Spark Queries.</w:t>
      </w:r>
    </w:p>
    <w:p w14:paraId="47248F89" w14:textId="70AE1021" w:rsidR="00E65F68" w:rsidRPr="00AE6600" w:rsidRDefault="00E65F68" w:rsidP="00E65F68">
      <w:pPr>
        <w:pStyle w:val="divdocumentulli"/>
        <w:spacing w:line="360" w:lineRule="atLeast"/>
        <w:rPr>
          <w:rStyle w:val="span"/>
          <w:rFonts w:asciiTheme="minorHAnsi" w:hAnsiTheme="minorHAnsi" w:cstheme="minorHAnsi"/>
          <w:u w:val="single"/>
        </w:rPr>
      </w:pPr>
      <w:r w:rsidRPr="00AE6600">
        <w:rPr>
          <w:rStyle w:val="span"/>
          <w:rFonts w:asciiTheme="minorHAnsi" w:hAnsiTheme="minorHAnsi" w:cstheme="minorHAnsi"/>
          <w:b/>
          <w:bCs/>
        </w:rPr>
        <w:t>Environment</w:t>
      </w:r>
      <w:r w:rsidRPr="00AE6600">
        <w:rPr>
          <w:rStyle w:val="span"/>
          <w:rFonts w:asciiTheme="minorHAnsi" w:hAnsiTheme="minorHAnsi" w:cstheme="minorHAnsi"/>
        </w:rPr>
        <w:t>: Nifi</w:t>
      </w:r>
      <w:r>
        <w:rPr>
          <w:rStyle w:val="span"/>
          <w:rFonts w:asciiTheme="minorHAnsi" w:hAnsiTheme="minorHAnsi" w:cstheme="minorHAnsi"/>
        </w:rPr>
        <w:t>, Pyspark</w:t>
      </w:r>
      <w:r w:rsidRPr="00AE6600">
        <w:rPr>
          <w:rStyle w:val="span"/>
          <w:rFonts w:asciiTheme="minorHAnsi" w:hAnsiTheme="minorHAnsi" w:cstheme="minorHAnsi"/>
        </w:rPr>
        <w:t>,Python,</w:t>
      </w:r>
      <w:r>
        <w:rPr>
          <w:rStyle w:val="span"/>
          <w:rFonts w:asciiTheme="minorHAnsi" w:hAnsiTheme="minorHAnsi" w:cstheme="minorHAnsi"/>
        </w:rPr>
        <w:t>AWS,</w:t>
      </w:r>
      <w:r w:rsidRPr="00AE6600">
        <w:rPr>
          <w:rStyle w:val="span"/>
          <w:rFonts w:asciiTheme="minorHAnsi" w:hAnsiTheme="minorHAnsi" w:cstheme="minorHAnsi"/>
        </w:rPr>
        <w:t xml:space="preserve"> Airflow</w:t>
      </w:r>
      <w:r>
        <w:rPr>
          <w:rStyle w:val="span"/>
          <w:rFonts w:asciiTheme="minorHAnsi" w:hAnsiTheme="minorHAnsi" w:cstheme="minorHAnsi"/>
        </w:rPr>
        <w:t>,</w:t>
      </w:r>
      <w:r w:rsidRPr="00AE6600">
        <w:rPr>
          <w:rStyle w:val="span"/>
          <w:rFonts w:asciiTheme="minorHAnsi" w:hAnsiTheme="minorHAnsi" w:cstheme="minorHAnsi"/>
        </w:rPr>
        <w:t>S3, Nutanix-ObjectStore</w:t>
      </w:r>
      <w:r>
        <w:rPr>
          <w:rStyle w:val="span"/>
          <w:rFonts w:asciiTheme="minorHAnsi" w:hAnsiTheme="minorHAnsi" w:cstheme="minorHAnsi"/>
        </w:rPr>
        <w:t>,</w:t>
      </w:r>
      <w:r w:rsidR="00431604">
        <w:rPr>
          <w:rStyle w:val="span"/>
          <w:rFonts w:asciiTheme="minorHAnsi" w:hAnsiTheme="minorHAnsi" w:cstheme="minorHAnsi"/>
        </w:rPr>
        <w:t>DBT,</w:t>
      </w:r>
      <w:r>
        <w:rPr>
          <w:rStyle w:val="span"/>
          <w:rFonts w:asciiTheme="minorHAnsi" w:hAnsiTheme="minorHAnsi" w:cstheme="minorHAnsi"/>
        </w:rPr>
        <w:t>Tableau</w:t>
      </w:r>
    </w:p>
    <w:p w14:paraId="6A344B87" w14:textId="16D25A37" w:rsidR="006A4A9F" w:rsidRPr="000C0185" w:rsidRDefault="00754509">
      <w:pPr>
        <w:pStyle w:val="divdocumentsinglecolumn"/>
        <w:spacing w:before="240" w:line="360" w:lineRule="atLeast"/>
        <w:rPr>
          <w:rFonts w:asciiTheme="minorHAnsi" w:hAnsiTheme="minorHAnsi" w:cstheme="minorHAnsi"/>
          <w:sz w:val="28"/>
          <w:szCs w:val="28"/>
        </w:rPr>
      </w:pPr>
      <w:r w:rsidRPr="000C0185">
        <w:rPr>
          <w:rStyle w:val="spanjobtitle"/>
          <w:rFonts w:asciiTheme="minorHAnsi" w:hAnsiTheme="minorHAnsi" w:cstheme="minorHAnsi"/>
          <w:sz w:val="28"/>
          <w:szCs w:val="28"/>
        </w:rPr>
        <w:t>Senior Consultant</w:t>
      </w:r>
      <w:r w:rsidR="00EA0A41" w:rsidRPr="000C0185">
        <w:rPr>
          <w:rStyle w:val="spanjobtitle"/>
          <w:rFonts w:asciiTheme="minorHAnsi" w:hAnsiTheme="minorHAnsi" w:cstheme="minorHAnsi"/>
          <w:sz w:val="28"/>
          <w:szCs w:val="28"/>
        </w:rPr>
        <w:t>-Analytics &amp;</w:t>
      </w:r>
      <w:r w:rsidR="000C0185" w:rsidRPr="000C0185">
        <w:rPr>
          <w:rStyle w:val="spanjobtitle"/>
          <w:rFonts w:asciiTheme="minorHAnsi" w:hAnsiTheme="minorHAnsi" w:cstheme="minorHAnsi"/>
          <w:sz w:val="28"/>
          <w:szCs w:val="28"/>
        </w:rPr>
        <w:t>Cognitive</w:t>
      </w:r>
      <w:r w:rsidR="000C0185" w:rsidRPr="000C0185">
        <w:rPr>
          <w:rStyle w:val="span"/>
          <w:rFonts w:asciiTheme="minorHAnsi" w:hAnsiTheme="minorHAnsi" w:cstheme="minorHAnsi"/>
          <w:sz w:val="28"/>
          <w:szCs w:val="28"/>
        </w:rPr>
        <w:t xml:space="preserve">             </w:t>
      </w:r>
      <w:r w:rsidRPr="000C0185">
        <w:rPr>
          <w:rStyle w:val="span"/>
          <w:rFonts w:asciiTheme="minorHAnsi" w:hAnsiTheme="minorHAnsi" w:cstheme="minorHAnsi"/>
          <w:b/>
          <w:bCs/>
          <w:sz w:val="28"/>
          <w:szCs w:val="28"/>
        </w:rPr>
        <w:t>10/2019 to 10</w:t>
      </w:r>
      <w:r w:rsidR="0088174F" w:rsidRPr="000C0185">
        <w:rPr>
          <w:rStyle w:val="span"/>
          <w:rFonts w:asciiTheme="minorHAnsi" w:hAnsiTheme="minorHAnsi" w:cstheme="minorHAnsi"/>
          <w:b/>
          <w:bCs/>
          <w:sz w:val="28"/>
          <w:szCs w:val="28"/>
        </w:rPr>
        <w:t>/20</w:t>
      </w:r>
      <w:r w:rsidRPr="000C0185">
        <w:rPr>
          <w:rStyle w:val="span"/>
          <w:rFonts w:asciiTheme="minorHAnsi" w:hAnsiTheme="minorHAnsi" w:cstheme="minorHAnsi"/>
          <w:b/>
          <w:bCs/>
          <w:sz w:val="28"/>
          <w:szCs w:val="28"/>
        </w:rPr>
        <w:t>20</w:t>
      </w:r>
    </w:p>
    <w:p w14:paraId="73426A82" w14:textId="77777777" w:rsidR="006A4A9F" w:rsidRPr="00AE6600" w:rsidRDefault="00754509">
      <w:pPr>
        <w:pStyle w:val="spanpaddedlineParagraph"/>
        <w:spacing w:line="360" w:lineRule="atLeast"/>
        <w:rPr>
          <w:rFonts w:asciiTheme="minorHAnsi" w:hAnsiTheme="minorHAnsi" w:cstheme="minorHAnsi"/>
        </w:rPr>
      </w:pPr>
      <w:r w:rsidRPr="00AE6600">
        <w:rPr>
          <w:rStyle w:val="spancompanyname"/>
          <w:rFonts w:asciiTheme="minorHAnsi" w:hAnsiTheme="minorHAnsi" w:cstheme="minorHAnsi"/>
        </w:rPr>
        <w:t>Deloitte India</w:t>
      </w:r>
      <w:r w:rsidR="0088174F" w:rsidRPr="00AE6600">
        <w:rPr>
          <w:rStyle w:val="spancompanyname"/>
          <w:rFonts w:asciiTheme="minorHAnsi" w:hAnsiTheme="minorHAnsi" w:cstheme="minorHAnsi"/>
        </w:rPr>
        <w:t xml:space="preserve"> / </w:t>
      </w:r>
      <w:r w:rsidRPr="00AE6600">
        <w:rPr>
          <w:rStyle w:val="spancompanyname"/>
          <w:rFonts w:asciiTheme="minorHAnsi" w:hAnsiTheme="minorHAnsi" w:cstheme="minorHAnsi"/>
        </w:rPr>
        <w:t xml:space="preserve">Gulf Agency </w:t>
      </w:r>
      <w:r w:rsidR="000C0185" w:rsidRPr="00AE6600">
        <w:rPr>
          <w:rStyle w:val="spancompanyname"/>
          <w:rFonts w:asciiTheme="minorHAnsi" w:hAnsiTheme="minorHAnsi" w:cstheme="minorHAnsi"/>
        </w:rPr>
        <w:t>Company (</w:t>
      </w:r>
      <w:r w:rsidRPr="00AE6600">
        <w:rPr>
          <w:rStyle w:val="spancompanyname"/>
          <w:rFonts w:asciiTheme="minorHAnsi" w:hAnsiTheme="minorHAnsi" w:cstheme="minorHAnsi"/>
        </w:rPr>
        <w:t>Dubai)</w:t>
      </w:r>
      <w:r w:rsidRPr="00AE6600">
        <w:rPr>
          <w:rStyle w:val="span"/>
          <w:rFonts w:asciiTheme="minorHAnsi" w:hAnsiTheme="minorHAnsi" w:cstheme="minorHAnsi"/>
        </w:rPr>
        <w:t xml:space="preserve"> – Bangalore</w:t>
      </w:r>
      <w:r w:rsidR="0088174F" w:rsidRPr="00AE6600">
        <w:rPr>
          <w:rStyle w:val="span"/>
          <w:rFonts w:asciiTheme="minorHAnsi" w:hAnsiTheme="minorHAnsi" w:cstheme="minorHAnsi"/>
        </w:rPr>
        <w:t>, India</w:t>
      </w:r>
    </w:p>
    <w:p w14:paraId="55FCEFB7" w14:textId="2285CB49" w:rsidR="00754509" w:rsidRPr="00AE6600" w:rsidRDefault="00754509" w:rsidP="00754509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Involv</w:t>
      </w:r>
      <w:r w:rsidR="009848F5">
        <w:rPr>
          <w:rStyle w:val="span"/>
          <w:rFonts w:asciiTheme="minorHAnsi" w:hAnsiTheme="minorHAnsi" w:cstheme="minorHAnsi"/>
        </w:rPr>
        <w:t>ed</w:t>
      </w:r>
      <w:r w:rsidRPr="00AE6600">
        <w:rPr>
          <w:rStyle w:val="span"/>
          <w:rFonts w:asciiTheme="minorHAnsi" w:hAnsiTheme="minorHAnsi" w:cstheme="minorHAnsi"/>
        </w:rPr>
        <w:t xml:space="preserve"> </w:t>
      </w:r>
      <w:r w:rsidR="009848F5" w:rsidRPr="00AE6600">
        <w:rPr>
          <w:rStyle w:val="span"/>
          <w:rFonts w:asciiTheme="minorHAnsi" w:hAnsiTheme="minorHAnsi" w:cstheme="minorHAnsi"/>
        </w:rPr>
        <w:t>an</w:t>
      </w:r>
      <w:r w:rsidRPr="00AE6600">
        <w:rPr>
          <w:rStyle w:val="span"/>
          <w:rFonts w:asciiTheme="minorHAnsi" w:hAnsiTheme="minorHAnsi" w:cstheme="minorHAnsi"/>
        </w:rPr>
        <w:t xml:space="preserve"> end to end of the project architecture.</w:t>
      </w:r>
    </w:p>
    <w:p w14:paraId="63852E4C" w14:textId="1276D53A" w:rsidR="00754509" w:rsidRPr="00AE6600" w:rsidRDefault="00754509" w:rsidP="00754509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Implemented different use cases as per business requirement from the data in the data</w:t>
      </w:r>
      <w:r w:rsidR="00184AA7">
        <w:rPr>
          <w:rStyle w:val="span"/>
          <w:rFonts w:asciiTheme="minorHAnsi" w:hAnsiTheme="minorHAnsi" w:cstheme="minorHAnsi"/>
        </w:rPr>
        <w:t xml:space="preserve"> </w:t>
      </w:r>
      <w:r w:rsidRPr="00AE6600">
        <w:rPr>
          <w:rStyle w:val="span"/>
          <w:rFonts w:asciiTheme="minorHAnsi" w:hAnsiTheme="minorHAnsi" w:cstheme="minorHAnsi"/>
        </w:rPr>
        <w:t>lake.</w:t>
      </w:r>
    </w:p>
    <w:p w14:paraId="074E0C41" w14:textId="735960AC" w:rsidR="00754509" w:rsidRPr="00AE6600" w:rsidRDefault="00754509" w:rsidP="00754509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 xml:space="preserve">Involved in implementing the data from </w:t>
      </w:r>
      <w:r w:rsidR="00184AA7" w:rsidRPr="00AE6600">
        <w:rPr>
          <w:rStyle w:val="span"/>
          <w:rFonts w:asciiTheme="minorHAnsi" w:hAnsiTheme="minorHAnsi" w:cstheme="minorHAnsi"/>
        </w:rPr>
        <w:t>on-premises</w:t>
      </w:r>
      <w:r w:rsidRPr="00AE6600">
        <w:rPr>
          <w:rStyle w:val="span"/>
          <w:rFonts w:asciiTheme="minorHAnsi" w:hAnsiTheme="minorHAnsi" w:cstheme="minorHAnsi"/>
        </w:rPr>
        <w:t xml:space="preserve"> database to Staging </w:t>
      </w:r>
      <w:r w:rsidR="000C0185" w:rsidRPr="00AE6600">
        <w:rPr>
          <w:rStyle w:val="span"/>
          <w:rFonts w:asciiTheme="minorHAnsi" w:hAnsiTheme="minorHAnsi" w:cstheme="minorHAnsi"/>
        </w:rPr>
        <w:t>Layer, Incremental</w:t>
      </w:r>
      <w:r w:rsidRPr="00AE6600">
        <w:rPr>
          <w:rStyle w:val="span"/>
          <w:rFonts w:asciiTheme="minorHAnsi" w:hAnsiTheme="minorHAnsi" w:cstheme="minorHAnsi"/>
        </w:rPr>
        <w:t xml:space="preserve"> logic transformation in Azure</w:t>
      </w:r>
    </w:p>
    <w:p w14:paraId="5838C9A4" w14:textId="5AE0CBB0" w:rsidR="00754509" w:rsidRPr="00AE6600" w:rsidRDefault="00754509" w:rsidP="00754509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 xml:space="preserve">Worked on different </w:t>
      </w:r>
      <w:r w:rsidR="00184AA7" w:rsidRPr="00AE6600">
        <w:rPr>
          <w:rStyle w:val="span"/>
          <w:rFonts w:asciiTheme="minorHAnsi" w:hAnsiTheme="minorHAnsi" w:cstheme="minorHAnsi"/>
        </w:rPr>
        <w:t>Ad hoc</w:t>
      </w:r>
      <w:r w:rsidRPr="00AE6600">
        <w:rPr>
          <w:rStyle w:val="span"/>
          <w:rFonts w:asciiTheme="minorHAnsi" w:hAnsiTheme="minorHAnsi" w:cstheme="minorHAnsi"/>
        </w:rPr>
        <w:t xml:space="preserve"> requirements of the project.</w:t>
      </w:r>
    </w:p>
    <w:p w14:paraId="159C82FB" w14:textId="39B3F849" w:rsidR="00754509" w:rsidRPr="00AE6600" w:rsidRDefault="00754509" w:rsidP="00754509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 xml:space="preserve">Implemented the </w:t>
      </w:r>
      <w:r w:rsidR="00184AA7" w:rsidRPr="00AE6600">
        <w:rPr>
          <w:rStyle w:val="span"/>
          <w:rFonts w:asciiTheme="minorHAnsi" w:hAnsiTheme="minorHAnsi" w:cstheme="minorHAnsi"/>
        </w:rPr>
        <w:t>use cases</w:t>
      </w:r>
      <w:r w:rsidRPr="00AE6600">
        <w:rPr>
          <w:rStyle w:val="span"/>
          <w:rFonts w:asciiTheme="minorHAnsi" w:hAnsiTheme="minorHAnsi" w:cstheme="minorHAnsi"/>
        </w:rPr>
        <w:t xml:space="preserve"> with Azure Databricks.</w:t>
      </w:r>
    </w:p>
    <w:p w14:paraId="305987F7" w14:textId="77777777" w:rsidR="00754509" w:rsidRPr="00AE6600" w:rsidRDefault="00754509" w:rsidP="00754509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Optimized the code by using spark optimizations.</w:t>
      </w:r>
    </w:p>
    <w:p w14:paraId="75C1CBB8" w14:textId="77777777" w:rsidR="00754509" w:rsidRPr="00AE6600" w:rsidRDefault="00754509" w:rsidP="00754509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 xml:space="preserve">Implemented the Optimize and Vacuum to save the costs from </w:t>
      </w:r>
      <w:r w:rsidR="007A2AF0" w:rsidRPr="00AE6600">
        <w:rPr>
          <w:rStyle w:val="span"/>
          <w:rFonts w:asciiTheme="minorHAnsi" w:hAnsiTheme="minorHAnsi" w:cstheme="minorHAnsi"/>
        </w:rPr>
        <w:t>Azure.</w:t>
      </w:r>
    </w:p>
    <w:p w14:paraId="26B14C81" w14:textId="77777777" w:rsidR="00754509" w:rsidRDefault="00754509" w:rsidP="00754509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Implemented the metastore creation on the top of the Datalake files to avoid loading of data into DB.</w:t>
      </w:r>
    </w:p>
    <w:p w14:paraId="7AD0B1AC" w14:textId="77777777" w:rsidR="00693A6A" w:rsidRDefault="00693A6A" w:rsidP="00754509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Used Azure Data Factory for ETL activities to load the data from on-premise to Data Lake.</w:t>
      </w:r>
    </w:p>
    <w:p w14:paraId="333D1842" w14:textId="77777777" w:rsidR="0063223A" w:rsidRPr="00AE6600" w:rsidRDefault="0063223A" w:rsidP="00754509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>
        <w:rPr>
          <w:rStyle w:val="span"/>
          <w:rFonts w:asciiTheme="minorHAnsi" w:hAnsiTheme="minorHAnsi" w:cstheme="minorHAnsi"/>
        </w:rPr>
        <w:t>Used Azure Synapse for DWH implementation.</w:t>
      </w:r>
    </w:p>
    <w:p w14:paraId="49D870B8" w14:textId="77777777" w:rsidR="009A7BB4" w:rsidRPr="00AE6600" w:rsidRDefault="009A7BB4" w:rsidP="009A7BB4">
      <w:pPr>
        <w:pStyle w:val="divdocumentulli"/>
        <w:spacing w:line="360" w:lineRule="atLeast"/>
        <w:ind w:left="460"/>
        <w:rPr>
          <w:rStyle w:val="span"/>
          <w:rFonts w:asciiTheme="minorHAnsi" w:hAnsiTheme="minorHAnsi" w:cstheme="minorHAnsi"/>
        </w:rPr>
      </w:pPr>
    </w:p>
    <w:p w14:paraId="0F692D65" w14:textId="01F91EF9" w:rsidR="00754509" w:rsidRPr="00AE6600" w:rsidRDefault="009A7BB4" w:rsidP="00754509">
      <w:pPr>
        <w:suppressAutoHyphens/>
        <w:textDirection w:val="btLr"/>
        <w:textAlignment w:val="top"/>
        <w:outlineLvl w:val="0"/>
        <w:rPr>
          <w:rFonts w:asciiTheme="minorHAnsi" w:eastAsia="Palatino Linotype" w:hAnsiTheme="minorHAnsi" w:cstheme="minorHAnsi"/>
        </w:rPr>
      </w:pPr>
      <w:r w:rsidRPr="00AE6600">
        <w:rPr>
          <w:rStyle w:val="span"/>
          <w:rFonts w:asciiTheme="minorHAnsi" w:hAnsiTheme="minorHAnsi" w:cstheme="minorHAnsi"/>
          <w:b/>
          <w:bCs/>
        </w:rPr>
        <w:t>Environment</w:t>
      </w:r>
      <w:r w:rsidRPr="00AE6600">
        <w:rPr>
          <w:rStyle w:val="span"/>
          <w:rFonts w:asciiTheme="minorHAnsi" w:hAnsiTheme="minorHAnsi" w:cstheme="minorHAnsi"/>
        </w:rPr>
        <w:t xml:space="preserve">: </w:t>
      </w:r>
      <w:r w:rsidR="00754509" w:rsidRPr="00AE6600">
        <w:rPr>
          <w:rStyle w:val="span"/>
          <w:rFonts w:asciiTheme="minorHAnsi" w:hAnsiTheme="minorHAnsi" w:cstheme="minorHAnsi"/>
        </w:rPr>
        <w:t xml:space="preserve">Azure </w:t>
      </w:r>
      <w:r w:rsidR="007A2AF0" w:rsidRPr="00AE6600">
        <w:rPr>
          <w:rStyle w:val="span"/>
          <w:rFonts w:asciiTheme="minorHAnsi" w:hAnsiTheme="minorHAnsi" w:cstheme="minorHAnsi"/>
        </w:rPr>
        <w:t>Databricks,</w:t>
      </w:r>
      <w:r w:rsidR="00754509" w:rsidRPr="00AE6600">
        <w:rPr>
          <w:rStyle w:val="span"/>
          <w:rFonts w:asciiTheme="minorHAnsi" w:hAnsiTheme="minorHAnsi" w:cstheme="minorHAnsi"/>
        </w:rPr>
        <w:t> Pys</w:t>
      </w:r>
      <w:r w:rsidR="00711247">
        <w:rPr>
          <w:rStyle w:val="span"/>
          <w:rFonts w:asciiTheme="minorHAnsi" w:hAnsiTheme="minorHAnsi" w:cstheme="minorHAnsi"/>
        </w:rPr>
        <w:t>park, Azure Datalake,</w:t>
      </w:r>
      <w:r w:rsidR="00DD4782">
        <w:rPr>
          <w:rStyle w:val="span"/>
          <w:rFonts w:asciiTheme="minorHAnsi" w:hAnsiTheme="minorHAnsi" w:cstheme="minorHAnsi"/>
        </w:rPr>
        <w:t>Azure Delta Lake,Azure CLI,</w:t>
      </w:r>
      <w:r w:rsidR="00711247">
        <w:rPr>
          <w:rStyle w:val="span"/>
          <w:rFonts w:asciiTheme="minorHAnsi" w:hAnsiTheme="minorHAnsi" w:cstheme="minorHAnsi"/>
        </w:rPr>
        <w:t>Jenkins ,</w:t>
      </w:r>
      <w:r w:rsidR="00982663">
        <w:rPr>
          <w:rStyle w:val="span"/>
          <w:rFonts w:asciiTheme="minorHAnsi" w:hAnsiTheme="minorHAnsi" w:cstheme="minorHAnsi"/>
        </w:rPr>
        <w:t>Synapse,</w:t>
      </w:r>
      <w:r w:rsidR="00754509" w:rsidRPr="00AE6600">
        <w:rPr>
          <w:rStyle w:val="span"/>
          <w:rFonts w:asciiTheme="minorHAnsi" w:hAnsiTheme="minorHAnsi" w:cstheme="minorHAnsi"/>
        </w:rPr>
        <w:t xml:space="preserve"> other Azure components</w:t>
      </w:r>
      <w:r w:rsidR="00982663">
        <w:rPr>
          <w:rStyle w:val="span"/>
          <w:rFonts w:asciiTheme="minorHAnsi" w:hAnsiTheme="minorHAnsi" w:cstheme="minorHAnsi"/>
        </w:rPr>
        <w:t>,Power BI,</w:t>
      </w:r>
      <w:r w:rsidR="00711247">
        <w:rPr>
          <w:rStyle w:val="span"/>
          <w:rFonts w:asciiTheme="minorHAnsi" w:hAnsiTheme="minorHAnsi" w:cstheme="minorHAnsi"/>
        </w:rPr>
        <w:t xml:space="preserve"> Grafana.</w:t>
      </w:r>
    </w:p>
    <w:p w14:paraId="50FF3A68" w14:textId="77777777" w:rsidR="000C0185" w:rsidRDefault="000C0185" w:rsidP="00754509">
      <w:pPr>
        <w:pStyle w:val="divdocumentulli"/>
        <w:spacing w:line="360" w:lineRule="atLeast"/>
        <w:rPr>
          <w:rStyle w:val="spanjobtitle"/>
          <w:rFonts w:asciiTheme="minorHAnsi" w:hAnsiTheme="minorHAnsi" w:cstheme="minorHAnsi"/>
        </w:rPr>
      </w:pPr>
    </w:p>
    <w:p w14:paraId="6A7082E4" w14:textId="77777777" w:rsidR="006A4A9F" w:rsidRPr="000C0185" w:rsidRDefault="00754509" w:rsidP="00754509">
      <w:pPr>
        <w:pStyle w:val="divdocumentulli"/>
        <w:spacing w:line="360" w:lineRule="atLeast"/>
        <w:rPr>
          <w:rFonts w:asciiTheme="minorHAnsi" w:hAnsiTheme="minorHAnsi" w:cstheme="minorHAnsi"/>
          <w:b/>
          <w:bCs/>
          <w:sz w:val="28"/>
          <w:szCs w:val="28"/>
        </w:rPr>
      </w:pPr>
      <w:r w:rsidRPr="000C0185">
        <w:rPr>
          <w:rStyle w:val="spanjobtitle"/>
          <w:rFonts w:asciiTheme="minorHAnsi" w:hAnsiTheme="minorHAnsi" w:cstheme="minorHAnsi"/>
          <w:sz w:val="28"/>
          <w:szCs w:val="28"/>
        </w:rPr>
        <w:t>Module Lead</w:t>
      </w:r>
      <w:r w:rsidR="00EA0A41" w:rsidRPr="000C0185">
        <w:rPr>
          <w:rStyle w:val="spanjobtitle"/>
          <w:rFonts w:asciiTheme="minorHAnsi" w:hAnsiTheme="minorHAnsi" w:cstheme="minorHAnsi"/>
          <w:sz w:val="28"/>
          <w:szCs w:val="28"/>
        </w:rPr>
        <w:t>-Digital</w:t>
      </w:r>
      <w:r w:rsidRPr="000C0185">
        <w:rPr>
          <w:rStyle w:val="span"/>
          <w:rFonts w:asciiTheme="minorHAnsi" w:hAnsiTheme="minorHAnsi" w:cstheme="minorHAnsi"/>
          <w:b/>
          <w:bCs/>
          <w:sz w:val="28"/>
          <w:szCs w:val="28"/>
        </w:rPr>
        <w:t>, 10/2018</w:t>
      </w:r>
      <w:r w:rsidR="0088174F" w:rsidRPr="000C0185">
        <w:rPr>
          <w:rStyle w:val="span"/>
          <w:rFonts w:asciiTheme="minorHAnsi" w:hAnsiTheme="minorHAnsi" w:cstheme="minorHAnsi"/>
          <w:b/>
          <w:bCs/>
          <w:sz w:val="28"/>
          <w:szCs w:val="28"/>
        </w:rPr>
        <w:t xml:space="preserve"> to 10/201</w:t>
      </w:r>
      <w:r w:rsidRPr="000C0185">
        <w:rPr>
          <w:rStyle w:val="span"/>
          <w:rFonts w:asciiTheme="minorHAnsi" w:hAnsiTheme="minorHAnsi" w:cstheme="minorHAnsi"/>
          <w:b/>
          <w:bCs/>
          <w:sz w:val="28"/>
          <w:szCs w:val="28"/>
        </w:rPr>
        <w:t>9</w:t>
      </w:r>
    </w:p>
    <w:p w14:paraId="795A603B" w14:textId="77777777" w:rsidR="006A4A9F" w:rsidRPr="00AE6600" w:rsidRDefault="00754509">
      <w:pPr>
        <w:pStyle w:val="spanpaddedlineParagraph"/>
        <w:spacing w:line="360" w:lineRule="atLeast"/>
        <w:rPr>
          <w:rFonts w:asciiTheme="minorHAnsi" w:hAnsiTheme="minorHAnsi" w:cstheme="minorHAnsi"/>
        </w:rPr>
      </w:pPr>
      <w:r w:rsidRPr="00AE6600">
        <w:rPr>
          <w:rStyle w:val="spancompanyname"/>
          <w:rFonts w:asciiTheme="minorHAnsi" w:hAnsiTheme="minorHAnsi" w:cstheme="minorHAnsi"/>
        </w:rPr>
        <w:t>Mindtree Limited</w:t>
      </w:r>
      <w:r w:rsidR="0088174F" w:rsidRPr="00AE6600">
        <w:rPr>
          <w:rStyle w:val="spancompanyname"/>
          <w:rFonts w:asciiTheme="minorHAnsi" w:hAnsiTheme="minorHAnsi" w:cstheme="minorHAnsi"/>
        </w:rPr>
        <w:t>/</w:t>
      </w:r>
      <w:r w:rsidRPr="00AE6600">
        <w:rPr>
          <w:rStyle w:val="spancompanyname"/>
          <w:rFonts w:asciiTheme="minorHAnsi" w:hAnsiTheme="minorHAnsi" w:cstheme="minorHAnsi"/>
        </w:rPr>
        <w:t>Procter &amp; Gamble</w:t>
      </w:r>
      <w:r w:rsidR="0088174F" w:rsidRPr="00AE6600">
        <w:rPr>
          <w:rStyle w:val="spancompanyname"/>
          <w:rFonts w:asciiTheme="minorHAnsi" w:hAnsiTheme="minorHAnsi" w:cstheme="minorHAnsi"/>
        </w:rPr>
        <w:t xml:space="preserve">, </w:t>
      </w:r>
      <w:r w:rsidR="00693A6A">
        <w:rPr>
          <w:rStyle w:val="spancompanyname"/>
          <w:rFonts w:asciiTheme="minorHAnsi" w:hAnsiTheme="minorHAnsi" w:cstheme="minorHAnsi"/>
        </w:rPr>
        <w:t>USA</w:t>
      </w:r>
      <w:r w:rsidRPr="00AE6600">
        <w:rPr>
          <w:rStyle w:val="spancompanyname"/>
          <w:rFonts w:asciiTheme="minorHAnsi" w:hAnsiTheme="minorHAnsi" w:cstheme="minorHAnsi"/>
        </w:rPr>
        <w:t xml:space="preserve"> and IMEA</w:t>
      </w:r>
      <w:r w:rsidR="0088174F" w:rsidRPr="00AE6600">
        <w:rPr>
          <w:rStyle w:val="span"/>
          <w:rFonts w:asciiTheme="minorHAnsi" w:hAnsiTheme="minorHAnsi" w:cstheme="minorHAnsi"/>
        </w:rPr>
        <w:t xml:space="preserve"> – </w:t>
      </w:r>
      <w:r w:rsidRPr="00AE6600">
        <w:rPr>
          <w:rStyle w:val="span"/>
          <w:rFonts w:asciiTheme="minorHAnsi" w:hAnsiTheme="minorHAnsi" w:cstheme="minorHAnsi"/>
        </w:rPr>
        <w:t>Bangalore,India</w:t>
      </w:r>
    </w:p>
    <w:p w14:paraId="1B2ABDDC" w14:textId="77777777" w:rsidR="00754509" w:rsidRPr="00AE6600" w:rsidRDefault="00754509" w:rsidP="0075450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 xml:space="preserve">Understanding all the </w:t>
      </w:r>
      <w:r w:rsidR="007A2AF0" w:rsidRPr="00AE6600">
        <w:rPr>
          <w:rStyle w:val="span"/>
          <w:rFonts w:asciiTheme="minorHAnsi" w:hAnsiTheme="minorHAnsi" w:cstheme="minorHAnsi"/>
        </w:rPr>
        <w:t>technical</w:t>
      </w:r>
      <w:r w:rsidRPr="00AE6600">
        <w:rPr>
          <w:rStyle w:val="span"/>
          <w:rFonts w:asciiTheme="minorHAnsi" w:hAnsiTheme="minorHAnsi" w:cstheme="minorHAnsi"/>
        </w:rPr>
        <w:t xml:space="preserve"> requirements in the project.</w:t>
      </w:r>
    </w:p>
    <w:p w14:paraId="51C24F4D" w14:textId="77777777" w:rsidR="00754509" w:rsidRPr="00AE6600" w:rsidRDefault="00754509" w:rsidP="0075450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Have used Big Data Platform (HDInsight cluster, Pyspark, Blob storage account, Data Factory v2.0)</w:t>
      </w:r>
    </w:p>
    <w:p w14:paraId="26692786" w14:textId="77777777" w:rsidR="00754509" w:rsidRPr="00AE6600" w:rsidRDefault="00754509" w:rsidP="0075450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 xml:space="preserve">Source-To-Target </w:t>
      </w:r>
      <w:r w:rsidR="007A2AF0" w:rsidRPr="00AE6600">
        <w:rPr>
          <w:rStyle w:val="span"/>
          <w:rFonts w:asciiTheme="minorHAnsi" w:hAnsiTheme="minorHAnsi" w:cstheme="minorHAnsi"/>
        </w:rPr>
        <w:t>Mapping (</w:t>
      </w:r>
      <w:r w:rsidRPr="00AE6600">
        <w:rPr>
          <w:rStyle w:val="span"/>
          <w:rFonts w:asciiTheme="minorHAnsi" w:hAnsiTheme="minorHAnsi" w:cstheme="minorHAnsi"/>
        </w:rPr>
        <w:t>STTM) Owner.</w:t>
      </w:r>
    </w:p>
    <w:p w14:paraId="2B1DFE65" w14:textId="15AD1DED" w:rsidR="00754509" w:rsidRPr="00AE6600" w:rsidRDefault="00754509" w:rsidP="0075450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 xml:space="preserve">Played an important </w:t>
      </w:r>
      <w:r w:rsidR="00A13A2C">
        <w:rPr>
          <w:rStyle w:val="span"/>
          <w:rFonts w:asciiTheme="minorHAnsi" w:hAnsiTheme="minorHAnsi" w:cstheme="minorHAnsi"/>
        </w:rPr>
        <w:t xml:space="preserve">role </w:t>
      </w:r>
      <w:r w:rsidRPr="00AE6600">
        <w:rPr>
          <w:rStyle w:val="span"/>
          <w:rFonts w:asciiTheme="minorHAnsi" w:hAnsiTheme="minorHAnsi" w:cstheme="minorHAnsi"/>
        </w:rPr>
        <w:t>in Data Wrangling.</w:t>
      </w:r>
    </w:p>
    <w:p w14:paraId="38B543CE" w14:textId="77777777" w:rsidR="00754509" w:rsidRPr="00AE6600" w:rsidRDefault="00754509" w:rsidP="0075450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Preparing Technical Solution Document.</w:t>
      </w:r>
    </w:p>
    <w:p w14:paraId="1CF70AE2" w14:textId="77777777" w:rsidR="00754509" w:rsidRPr="00AE6600" w:rsidRDefault="00754509" w:rsidP="0075450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Responsible for wrangling and send the data to Salesforce and PBI.</w:t>
      </w:r>
    </w:p>
    <w:p w14:paraId="4C6939CC" w14:textId="77777777" w:rsidR="00754509" w:rsidRPr="00AE6600" w:rsidRDefault="00754509" w:rsidP="00754509">
      <w:pPr>
        <w:pStyle w:val="divdocumentulli"/>
        <w:numPr>
          <w:ilvl w:val="0"/>
          <w:numId w:val="6"/>
        </w:numPr>
        <w:spacing w:line="360" w:lineRule="atLeast"/>
        <w:ind w:left="460" w:hanging="210"/>
        <w:textDirection w:val="btLr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Have used Pyspark for data wrangling in order to build the business logic as per the requirement.</w:t>
      </w:r>
    </w:p>
    <w:p w14:paraId="7BDB1BB3" w14:textId="77777777" w:rsidR="002F4E8F" w:rsidRPr="00AE6600" w:rsidRDefault="00754509" w:rsidP="002F4E8F">
      <w:pPr>
        <w:pStyle w:val="divdocumentulli"/>
        <w:numPr>
          <w:ilvl w:val="0"/>
          <w:numId w:val="6"/>
        </w:numPr>
        <w:spacing w:line="360" w:lineRule="atLeast"/>
        <w:ind w:left="460" w:hanging="210"/>
        <w:textDirection w:val="btLr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lastRenderedPageBreak/>
        <w:t xml:space="preserve">Have used Data Factory pipelines to transfer data from blob </w:t>
      </w:r>
      <w:r w:rsidR="007A2AF0" w:rsidRPr="00AE6600">
        <w:rPr>
          <w:rStyle w:val="span"/>
          <w:rFonts w:asciiTheme="minorHAnsi" w:hAnsiTheme="minorHAnsi" w:cstheme="minorHAnsi"/>
        </w:rPr>
        <w:t>storage into</w:t>
      </w:r>
      <w:r w:rsidRPr="00AE6600">
        <w:rPr>
          <w:rStyle w:val="span"/>
          <w:rFonts w:asciiTheme="minorHAnsi" w:hAnsiTheme="minorHAnsi" w:cstheme="minorHAnsi"/>
        </w:rPr>
        <w:t xml:space="preserve"> SQL db of parquet format Using Pyspark scripts.</w:t>
      </w:r>
    </w:p>
    <w:p w14:paraId="189DCA28" w14:textId="3EE14B9B" w:rsidR="00EA0A41" w:rsidRPr="00AE6600" w:rsidRDefault="009A7BB4" w:rsidP="007852F8">
      <w:pPr>
        <w:suppressAutoHyphens/>
        <w:textDirection w:val="btLr"/>
        <w:textAlignment w:val="top"/>
        <w:outlineLvl w:val="0"/>
        <w:rPr>
          <w:rStyle w:val="spanjobtitle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  <w:b/>
          <w:bCs/>
        </w:rPr>
        <w:t>Environment</w:t>
      </w:r>
      <w:r w:rsidRPr="00AE6600">
        <w:rPr>
          <w:rStyle w:val="span"/>
          <w:rFonts w:asciiTheme="minorHAnsi" w:hAnsiTheme="minorHAnsi" w:cstheme="minorHAnsi"/>
        </w:rPr>
        <w:t xml:space="preserve">: </w:t>
      </w:r>
      <w:r w:rsidR="00754509" w:rsidRPr="00AE6600">
        <w:rPr>
          <w:rStyle w:val="span"/>
          <w:rFonts w:asciiTheme="minorHAnsi" w:hAnsiTheme="minorHAnsi" w:cstheme="minorHAnsi"/>
        </w:rPr>
        <w:t xml:space="preserve">Azure HD </w:t>
      </w:r>
      <w:r w:rsidR="007A2AF0" w:rsidRPr="00AE6600">
        <w:rPr>
          <w:rStyle w:val="span"/>
          <w:rFonts w:asciiTheme="minorHAnsi" w:hAnsiTheme="minorHAnsi" w:cstheme="minorHAnsi"/>
        </w:rPr>
        <w:t>Insights,</w:t>
      </w:r>
      <w:r w:rsidR="00A13A2C">
        <w:rPr>
          <w:rStyle w:val="span"/>
          <w:rFonts w:asciiTheme="minorHAnsi" w:hAnsiTheme="minorHAnsi" w:cstheme="minorHAnsi"/>
        </w:rPr>
        <w:t>Azure Databricks,</w:t>
      </w:r>
      <w:r w:rsidR="00754509" w:rsidRPr="00AE6600">
        <w:rPr>
          <w:rStyle w:val="span"/>
          <w:rFonts w:asciiTheme="minorHAnsi" w:hAnsiTheme="minorHAnsi" w:cstheme="minorHAnsi"/>
        </w:rPr>
        <w:t xml:space="preserve"> Pyspark, ADF 2.0, Blob </w:t>
      </w:r>
      <w:r w:rsidR="007A2AF0" w:rsidRPr="00AE6600">
        <w:rPr>
          <w:rStyle w:val="span"/>
          <w:rFonts w:asciiTheme="minorHAnsi" w:hAnsiTheme="minorHAnsi" w:cstheme="minorHAnsi"/>
        </w:rPr>
        <w:t>storage, Python</w:t>
      </w:r>
      <w:r w:rsidR="00711247">
        <w:rPr>
          <w:rStyle w:val="span"/>
          <w:rFonts w:asciiTheme="minorHAnsi" w:hAnsiTheme="minorHAnsi" w:cstheme="minorHAnsi"/>
        </w:rPr>
        <w:t>.</w:t>
      </w:r>
    </w:p>
    <w:p w14:paraId="78611640" w14:textId="77777777" w:rsidR="006A4A9F" w:rsidRPr="007A2AF0" w:rsidRDefault="0088174F" w:rsidP="00754509">
      <w:pPr>
        <w:pStyle w:val="divdocumentulli"/>
        <w:spacing w:line="360" w:lineRule="atLeast"/>
        <w:rPr>
          <w:rFonts w:asciiTheme="minorHAnsi" w:hAnsiTheme="minorHAnsi" w:cstheme="minorHAnsi"/>
          <w:b/>
          <w:bCs/>
          <w:sz w:val="28"/>
          <w:szCs w:val="28"/>
        </w:rPr>
      </w:pPr>
      <w:r w:rsidRPr="000C0185">
        <w:rPr>
          <w:rStyle w:val="spanjobtitle"/>
          <w:rFonts w:asciiTheme="minorHAnsi" w:hAnsiTheme="minorHAnsi" w:cstheme="minorHAnsi"/>
          <w:sz w:val="28"/>
          <w:szCs w:val="28"/>
        </w:rPr>
        <w:t>Software Engineer</w:t>
      </w:r>
      <w:r w:rsidR="007A2AF0">
        <w:rPr>
          <w:rStyle w:val="span"/>
          <w:rFonts w:asciiTheme="minorHAnsi" w:hAnsiTheme="minorHAnsi" w:cstheme="minorHAnsi"/>
          <w:sz w:val="28"/>
          <w:szCs w:val="28"/>
        </w:rPr>
        <w:t xml:space="preserve">:                   </w:t>
      </w:r>
      <w:r w:rsidR="00754509" w:rsidRPr="007A2AF0">
        <w:rPr>
          <w:rStyle w:val="span"/>
          <w:rFonts w:asciiTheme="minorHAnsi" w:hAnsiTheme="minorHAnsi" w:cstheme="minorHAnsi"/>
          <w:b/>
          <w:bCs/>
          <w:sz w:val="28"/>
          <w:szCs w:val="28"/>
        </w:rPr>
        <w:t>12/2013 to 10</w:t>
      </w:r>
      <w:r w:rsidRPr="007A2AF0">
        <w:rPr>
          <w:rStyle w:val="span"/>
          <w:rFonts w:asciiTheme="minorHAnsi" w:hAnsiTheme="minorHAnsi" w:cstheme="minorHAnsi"/>
          <w:b/>
          <w:bCs/>
          <w:sz w:val="28"/>
          <w:szCs w:val="28"/>
        </w:rPr>
        <w:t>/201</w:t>
      </w:r>
      <w:r w:rsidR="00754509" w:rsidRPr="007A2AF0">
        <w:rPr>
          <w:rStyle w:val="span"/>
          <w:rFonts w:asciiTheme="minorHAnsi" w:hAnsiTheme="minorHAnsi" w:cstheme="minorHAnsi"/>
          <w:b/>
          <w:bCs/>
          <w:sz w:val="28"/>
          <w:szCs w:val="28"/>
        </w:rPr>
        <w:t>8</w:t>
      </w:r>
    </w:p>
    <w:p w14:paraId="3F9F9E85" w14:textId="77777777" w:rsidR="006A4A9F" w:rsidRPr="007640C4" w:rsidRDefault="00754509">
      <w:pPr>
        <w:pStyle w:val="spanpaddedlineParagraph"/>
        <w:spacing w:line="360" w:lineRule="atLeast"/>
        <w:rPr>
          <w:rFonts w:asciiTheme="minorHAnsi" w:hAnsiTheme="minorHAnsi" w:cstheme="minorHAnsi"/>
          <w:bCs/>
          <w:sz w:val="28"/>
          <w:szCs w:val="28"/>
        </w:rPr>
      </w:pPr>
      <w:r w:rsidRPr="00AE6600">
        <w:rPr>
          <w:rStyle w:val="spancompanyname"/>
          <w:rFonts w:asciiTheme="minorHAnsi" w:hAnsiTheme="minorHAnsi" w:cstheme="minorHAnsi"/>
        </w:rPr>
        <w:t>IBM India Pvt Ltd/ANZ Bank</w:t>
      </w:r>
      <w:r w:rsidR="0088174F" w:rsidRPr="00AE6600">
        <w:rPr>
          <w:rStyle w:val="spancompanyname"/>
          <w:rFonts w:asciiTheme="minorHAnsi" w:hAnsiTheme="minorHAnsi" w:cstheme="minorHAnsi"/>
        </w:rPr>
        <w:t xml:space="preserve">, </w:t>
      </w:r>
      <w:r w:rsidRPr="00AE6600">
        <w:rPr>
          <w:rStyle w:val="spancompanyname"/>
          <w:rFonts w:asciiTheme="minorHAnsi" w:hAnsiTheme="minorHAnsi" w:cstheme="minorHAnsi"/>
        </w:rPr>
        <w:t>Australia</w:t>
      </w:r>
      <w:r w:rsidRPr="00AE6600">
        <w:rPr>
          <w:rStyle w:val="span"/>
          <w:rFonts w:asciiTheme="minorHAnsi" w:hAnsiTheme="minorHAnsi" w:cstheme="minorHAnsi"/>
        </w:rPr>
        <w:t xml:space="preserve"> – </w:t>
      </w:r>
      <w:r w:rsidRPr="007640C4">
        <w:rPr>
          <w:rStyle w:val="span"/>
          <w:rFonts w:asciiTheme="minorHAnsi" w:hAnsiTheme="minorHAnsi" w:cstheme="minorHAnsi"/>
          <w:bCs/>
          <w:sz w:val="28"/>
          <w:szCs w:val="28"/>
        </w:rPr>
        <w:t>Bangalore</w:t>
      </w:r>
      <w:r w:rsidR="0088174F" w:rsidRPr="007640C4">
        <w:rPr>
          <w:rStyle w:val="span"/>
          <w:rFonts w:asciiTheme="minorHAnsi" w:hAnsiTheme="minorHAnsi" w:cstheme="minorHAnsi"/>
          <w:bCs/>
          <w:sz w:val="28"/>
          <w:szCs w:val="28"/>
        </w:rPr>
        <w:t>, India</w:t>
      </w:r>
    </w:p>
    <w:p w14:paraId="69912529" w14:textId="77777777" w:rsidR="00754509" w:rsidRPr="00AE6600" w:rsidRDefault="00754509" w:rsidP="0075450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Ingest the data from different source system into HDFS</w:t>
      </w:r>
    </w:p>
    <w:p w14:paraId="004B95BA" w14:textId="77777777" w:rsidR="00754509" w:rsidRPr="00AE6600" w:rsidRDefault="00754509" w:rsidP="0075450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Data from all sources was stored and processed in Spark.</w:t>
      </w:r>
    </w:p>
    <w:p w14:paraId="6EBBAF66" w14:textId="77777777" w:rsidR="00754509" w:rsidRPr="00AE6600" w:rsidRDefault="00754509" w:rsidP="0075450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Designed a MDM application for Data validation, Data filtration.</w:t>
      </w:r>
    </w:p>
    <w:p w14:paraId="3144CA0D" w14:textId="77777777" w:rsidR="00754509" w:rsidRPr="00AE6600" w:rsidRDefault="00754509" w:rsidP="0075450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Developed the scripts for Data Transformation, Data Validation and Attribute Validation.</w:t>
      </w:r>
    </w:p>
    <w:p w14:paraId="37082F76" w14:textId="77777777" w:rsidR="00754509" w:rsidRPr="00AE6600" w:rsidRDefault="007A2AF0" w:rsidP="0075450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Created Hive tables</w:t>
      </w:r>
      <w:r w:rsidR="00754509" w:rsidRPr="00AE6600">
        <w:rPr>
          <w:rStyle w:val="span"/>
          <w:rFonts w:asciiTheme="minorHAnsi" w:hAnsiTheme="minorHAnsi" w:cstheme="minorHAnsi"/>
        </w:rPr>
        <w:t xml:space="preserve"> for the storage of processed data.</w:t>
      </w:r>
    </w:p>
    <w:p w14:paraId="50119A6F" w14:textId="77777777" w:rsidR="00754509" w:rsidRPr="00AE6600" w:rsidRDefault="00754509" w:rsidP="0075450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Worked on different layers of the project for Data Transformation, Data Enrichment and Data Validation.</w:t>
      </w:r>
    </w:p>
    <w:p w14:paraId="4E5E62A0" w14:textId="77777777" w:rsidR="00754509" w:rsidRPr="00AE6600" w:rsidRDefault="00754509" w:rsidP="0075450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 xml:space="preserve">Implemented the CDC logic using Pyspark and validated the </w:t>
      </w:r>
      <w:r w:rsidR="007A2AF0" w:rsidRPr="00AE6600">
        <w:rPr>
          <w:rStyle w:val="span"/>
          <w:rFonts w:asciiTheme="minorHAnsi" w:hAnsiTheme="minorHAnsi" w:cstheme="minorHAnsi"/>
        </w:rPr>
        <w:t>data.</w:t>
      </w:r>
    </w:p>
    <w:p w14:paraId="15FA66D9" w14:textId="77777777" w:rsidR="009A7BB4" w:rsidRPr="00AE6600" w:rsidRDefault="00754509" w:rsidP="009A7BB4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</w:rPr>
        <w:t>Have used Data Frames to implement the logic for CDC in Pyspark.</w:t>
      </w:r>
    </w:p>
    <w:p w14:paraId="42485AB0" w14:textId="091B661A" w:rsidR="009A7BB4" w:rsidRPr="00AE6600" w:rsidRDefault="009A7BB4" w:rsidP="00BB4D58">
      <w:pPr>
        <w:pStyle w:val="divdocumentulli"/>
        <w:spacing w:line="360" w:lineRule="atLeast"/>
        <w:rPr>
          <w:rStyle w:val="span"/>
          <w:rFonts w:asciiTheme="minorHAnsi" w:hAnsiTheme="minorHAnsi" w:cstheme="minorHAnsi"/>
        </w:rPr>
      </w:pPr>
      <w:r w:rsidRPr="00AE6600">
        <w:rPr>
          <w:rStyle w:val="span"/>
          <w:rFonts w:asciiTheme="minorHAnsi" w:hAnsiTheme="minorHAnsi" w:cstheme="minorHAnsi"/>
          <w:b/>
          <w:bCs/>
        </w:rPr>
        <w:t>Environment</w:t>
      </w:r>
      <w:r w:rsidRPr="00AE6600">
        <w:rPr>
          <w:rStyle w:val="span"/>
          <w:rFonts w:asciiTheme="minorHAnsi" w:hAnsiTheme="minorHAnsi" w:cstheme="minorHAnsi"/>
        </w:rPr>
        <w:t xml:space="preserve">: </w:t>
      </w:r>
      <w:r w:rsidR="00754509" w:rsidRPr="00AE6600">
        <w:rPr>
          <w:rStyle w:val="span"/>
          <w:rFonts w:asciiTheme="minorHAnsi" w:hAnsiTheme="minorHAnsi" w:cstheme="minorHAnsi"/>
        </w:rPr>
        <w:t xml:space="preserve">Microsoft Azure,Hadoop HDP 2.4, Pyspark, </w:t>
      </w:r>
      <w:r w:rsidR="007A2AF0" w:rsidRPr="00AE6600">
        <w:rPr>
          <w:rStyle w:val="span"/>
          <w:rFonts w:asciiTheme="minorHAnsi" w:hAnsiTheme="minorHAnsi" w:cstheme="minorHAnsi"/>
        </w:rPr>
        <w:t>HDFS</w:t>
      </w:r>
      <w:r w:rsidR="007A2AF0">
        <w:rPr>
          <w:rStyle w:val="span"/>
          <w:rFonts w:asciiTheme="minorHAnsi" w:hAnsiTheme="minorHAnsi" w:cstheme="minorHAnsi"/>
        </w:rPr>
        <w:t>, Hive</w:t>
      </w:r>
      <w:r w:rsidR="00754509" w:rsidRPr="00AE6600">
        <w:rPr>
          <w:rStyle w:val="span"/>
          <w:rFonts w:asciiTheme="minorHAnsi" w:hAnsiTheme="minorHAnsi" w:cstheme="minorHAnsi"/>
        </w:rPr>
        <w:t>,Python</w:t>
      </w:r>
      <w:r w:rsidR="00ED7D7A">
        <w:rPr>
          <w:rStyle w:val="span"/>
          <w:rFonts w:asciiTheme="minorHAnsi" w:hAnsiTheme="minorHAnsi" w:cstheme="minorHAnsi"/>
        </w:rPr>
        <w:t>,</w:t>
      </w:r>
      <w:r w:rsidR="00CB2A05">
        <w:rPr>
          <w:rStyle w:val="span"/>
          <w:rFonts w:asciiTheme="minorHAnsi" w:hAnsiTheme="minorHAnsi" w:cstheme="minorHAnsi"/>
        </w:rPr>
        <w:t>Informatica</w:t>
      </w:r>
      <w:r w:rsidR="00ED7D7A">
        <w:rPr>
          <w:rStyle w:val="span"/>
          <w:rFonts w:asciiTheme="minorHAnsi" w:hAnsiTheme="minorHAnsi" w:cstheme="minorHAnsi"/>
        </w:rPr>
        <w:t>,Teradata</w:t>
      </w:r>
    </w:p>
    <w:p w14:paraId="673D9629" w14:textId="77777777" w:rsidR="006A4A9F" w:rsidRPr="007A2AF0" w:rsidRDefault="0088174F" w:rsidP="007A2AF0">
      <w:pPr>
        <w:pStyle w:val="divdocumentdivheading"/>
        <w:tabs>
          <w:tab w:val="left" w:pos="4380"/>
          <w:tab w:val="left" w:pos="10560"/>
        </w:tabs>
        <w:spacing w:before="240" w:line="360" w:lineRule="atLeast"/>
        <w:rPr>
          <w:rFonts w:asciiTheme="minorHAnsi" w:hAnsiTheme="minorHAnsi" w:cstheme="minorHAnsi"/>
          <w:b/>
          <w:bCs/>
          <w:smallCaps/>
          <w:sz w:val="28"/>
          <w:szCs w:val="28"/>
        </w:rPr>
      </w:pPr>
      <w:r w:rsidRPr="007A2AF0">
        <w:rPr>
          <w:rFonts w:asciiTheme="minorHAnsi" w:hAnsiTheme="minorHAnsi" w:cstheme="minorHAnsi"/>
          <w:b/>
          <w:bCs/>
          <w:strike/>
          <w:color w:val="000000"/>
          <w:sz w:val="28"/>
          <w:szCs w:val="28"/>
        </w:rPr>
        <w:tab/>
      </w:r>
      <w:r w:rsidRPr="007A2AF0">
        <w:rPr>
          <w:rStyle w:val="divdocumentdivsectiontitle"/>
          <w:rFonts w:asciiTheme="minorHAnsi" w:hAnsiTheme="minorHAnsi" w:cstheme="minorHAnsi"/>
          <w:b/>
          <w:bCs/>
          <w:smallCaps/>
          <w:sz w:val="28"/>
          <w:szCs w:val="28"/>
          <w:shd w:val="clear" w:color="auto" w:fill="FFFFFF"/>
        </w:rPr>
        <w:t xml:space="preserve">   Education   </w:t>
      </w:r>
      <w:r w:rsidRPr="007A2AF0">
        <w:rPr>
          <w:rFonts w:asciiTheme="minorHAnsi" w:hAnsiTheme="minorHAnsi" w:cstheme="minorHAnsi"/>
          <w:b/>
          <w:bCs/>
          <w:strike/>
          <w:color w:val="000000"/>
          <w:sz w:val="28"/>
          <w:szCs w:val="28"/>
        </w:rPr>
        <w:tab/>
      </w:r>
    </w:p>
    <w:p w14:paraId="40B68A5F" w14:textId="77777777" w:rsidR="006A4A9F" w:rsidRPr="00AE6600" w:rsidRDefault="0088174F">
      <w:pPr>
        <w:pStyle w:val="divdocumentsinglecolumn"/>
        <w:spacing w:line="360" w:lineRule="atLeast"/>
        <w:rPr>
          <w:rFonts w:asciiTheme="minorHAnsi" w:hAnsiTheme="minorHAnsi" w:cstheme="minorHAnsi"/>
        </w:rPr>
      </w:pPr>
      <w:r w:rsidRPr="00AE6600">
        <w:rPr>
          <w:rStyle w:val="spandegree"/>
          <w:rFonts w:asciiTheme="minorHAnsi" w:hAnsiTheme="minorHAnsi" w:cstheme="minorHAnsi"/>
        </w:rPr>
        <w:t xml:space="preserve">Bachelor of </w:t>
      </w:r>
      <w:r w:rsidR="00754509" w:rsidRPr="00AE6600">
        <w:rPr>
          <w:rStyle w:val="spandegree"/>
          <w:rFonts w:asciiTheme="minorHAnsi" w:hAnsiTheme="minorHAnsi" w:cstheme="minorHAnsi"/>
        </w:rPr>
        <w:t>Technology</w:t>
      </w:r>
      <w:r w:rsidR="00754509" w:rsidRPr="00AE6600">
        <w:rPr>
          <w:rStyle w:val="span"/>
          <w:rFonts w:asciiTheme="minorHAnsi" w:hAnsiTheme="minorHAnsi" w:cstheme="minorHAnsi"/>
        </w:rPr>
        <w:t>: Electronics and Communication Engineering, 04</w:t>
      </w:r>
      <w:r w:rsidRPr="00AE6600">
        <w:rPr>
          <w:rStyle w:val="span"/>
          <w:rFonts w:asciiTheme="minorHAnsi" w:hAnsiTheme="minorHAnsi" w:cstheme="minorHAnsi"/>
        </w:rPr>
        <w:t>/201</w:t>
      </w:r>
      <w:r w:rsidR="00754509" w:rsidRPr="00AE6600">
        <w:rPr>
          <w:rStyle w:val="span"/>
          <w:rFonts w:asciiTheme="minorHAnsi" w:hAnsiTheme="minorHAnsi" w:cstheme="minorHAnsi"/>
        </w:rPr>
        <w:t>1</w:t>
      </w:r>
    </w:p>
    <w:p w14:paraId="35E7326F" w14:textId="77777777" w:rsidR="006A4A9F" w:rsidRPr="00AE6600" w:rsidRDefault="00754509">
      <w:pPr>
        <w:pStyle w:val="spanpaddedlineParagraph"/>
        <w:spacing w:line="360" w:lineRule="atLeast"/>
        <w:rPr>
          <w:rStyle w:val="span"/>
          <w:rFonts w:asciiTheme="minorHAnsi" w:hAnsiTheme="minorHAnsi" w:cstheme="minorHAnsi"/>
        </w:rPr>
      </w:pPr>
      <w:r w:rsidRPr="00AE6600">
        <w:rPr>
          <w:rStyle w:val="spancompanyname"/>
          <w:rFonts w:asciiTheme="minorHAnsi" w:hAnsiTheme="minorHAnsi" w:cstheme="minorHAnsi"/>
        </w:rPr>
        <w:t>SKD</w:t>
      </w:r>
      <w:r w:rsidR="0088174F" w:rsidRPr="00AE6600">
        <w:rPr>
          <w:rStyle w:val="spancompanyname"/>
          <w:rFonts w:asciiTheme="minorHAnsi" w:hAnsiTheme="minorHAnsi" w:cstheme="minorHAnsi"/>
        </w:rPr>
        <w:t xml:space="preserve"> College of Engineering</w:t>
      </w:r>
      <w:r w:rsidRPr="00AE6600">
        <w:rPr>
          <w:rStyle w:val="span"/>
          <w:rFonts w:asciiTheme="minorHAnsi" w:hAnsiTheme="minorHAnsi" w:cstheme="minorHAnsi"/>
        </w:rPr>
        <w:t>–</w:t>
      </w:r>
      <w:r w:rsidR="0088174F" w:rsidRPr="00AE6600">
        <w:rPr>
          <w:rStyle w:val="span"/>
          <w:rFonts w:asciiTheme="minorHAnsi" w:hAnsiTheme="minorHAnsi" w:cstheme="minorHAnsi"/>
        </w:rPr>
        <w:t xml:space="preserve"> India</w:t>
      </w:r>
    </w:p>
    <w:p w14:paraId="01869097" w14:textId="77777777" w:rsidR="00754509" w:rsidRPr="00AE6600" w:rsidRDefault="00754509" w:rsidP="00754509">
      <w:pPr>
        <w:pStyle w:val="divdocumentsinglecolumn"/>
        <w:spacing w:line="360" w:lineRule="atLeast"/>
        <w:rPr>
          <w:rFonts w:asciiTheme="minorHAnsi" w:hAnsiTheme="minorHAnsi" w:cstheme="minorHAnsi"/>
        </w:rPr>
      </w:pPr>
      <w:r w:rsidRPr="00AE6600">
        <w:rPr>
          <w:rStyle w:val="spandegree"/>
          <w:rFonts w:asciiTheme="minorHAnsi" w:hAnsiTheme="minorHAnsi" w:cstheme="minorHAnsi"/>
        </w:rPr>
        <w:t>Master of Engineering</w:t>
      </w:r>
      <w:r w:rsidRPr="00AE6600">
        <w:rPr>
          <w:rStyle w:val="span"/>
          <w:rFonts w:asciiTheme="minorHAnsi" w:hAnsiTheme="minorHAnsi" w:cstheme="minorHAnsi"/>
        </w:rPr>
        <w:t>: Electronics and Communication Engineering, 05/2013</w:t>
      </w:r>
    </w:p>
    <w:p w14:paraId="2265902D" w14:textId="77777777" w:rsidR="00754509" w:rsidRPr="00AE6600" w:rsidRDefault="00754509" w:rsidP="00754509">
      <w:pPr>
        <w:pStyle w:val="spanpaddedlineParagraph"/>
        <w:spacing w:line="360" w:lineRule="atLeast"/>
        <w:rPr>
          <w:rStyle w:val="span"/>
          <w:rFonts w:asciiTheme="minorHAnsi" w:hAnsiTheme="minorHAnsi" w:cstheme="minorHAnsi"/>
        </w:rPr>
      </w:pPr>
      <w:r w:rsidRPr="00AE6600">
        <w:rPr>
          <w:rStyle w:val="spancompanyname"/>
          <w:rFonts w:asciiTheme="minorHAnsi" w:hAnsiTheme="minorHAnsi" w:cstheme="minorHAnsi"/>
        </w:rPr>
        <w:t>PSG College of Technology</w:t>
      </w:r>
      <w:r w:rsidRPr="00AE6600">
        <w:rPr>
          <w:rStyle w:val="span"/>
          <w:rFonts w:asciiTheme="minorHAnsi" w:hAnsiTheme="minorHAnsi" w:cstheme="minorHAnsi"/>
        </w:rPr>
        <w:t xml:space="preserve"> – India</w:t>
      </w:r>
    </w:p>
    <w:sectPr w:rsidR="00754509" w:rsidRPr="00AE6600" w:rsidSect="006A1C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40" w:right="840" w:bottom="64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07E33" w14:textId="77777777" w:rsidR="006A1C1D" w:rsidRDefault="006A1C1D" w:rsidP="002F4E8F">
      <w:pPr>
        <w:spacing w:line="240" w:lineRule="auto"/>
      </w:pPr>
      <w:r>
        <w:separator/>
      </w:r>
    </w:p>
  </w:endnote>
  <w:endnote w:type="continuationSeparator" w:id="0">
    <w:p w14:paraId="35EDC111" w14:textId="77777777" w:rsidR="006A1C1D" w:rsidRDefault="006A1C1D" w:rsidP="002F4E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9537" w14:textId="77777777" w:rsidR="00A76179" w:rsidRDefault="00A76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9EBE" w14:textId="77777777" w:rsidR="00A76179" w:rsidRDefault="00A761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6724A" w14:textId="77777777" w:rsidR="00A76179" w:rsidRDefault="00A76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86CAB" w14:textId="77777777" w:rsidR="006A1C1D" w:rsidRDefault="006A1C1D" w:rsidP="002F4E8F">
      <w:pPr>
        <w:spacing w:line="240" w:lineRule="auto"/>
      </w:pPr>
      <w:r>
        <w:separator/>
      </w:r>
    </w:p>
  </w:footnote>
  <w:footnote w:type="continuationSeparator" w:id="0">
    <w:p w14:paraId="327315CE" w14:textId="77777777" w:rsidR="006A1C1D" w:rsidRDefault="006A1C1D" w:rsidP="002F4E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8CFA5" w14:textId="77777777" w:rsidR="00A76179" w:rsidRDefault="00A76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A14A3" w14:textId="77777777" w:rsidR="00A76179" w:rsidRDefault="00A761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5287A" w14:textId="77777777" w:rsidR="00A76179" w:rsidRDefault="00A761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94E52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1665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14E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F8A4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C82C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685E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48B0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6C81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8C8A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94847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0A96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0212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2647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829C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1610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C0A2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687A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B2A2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1E25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941C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00A2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8638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7032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0450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30B5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7A25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30AF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DACFC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F470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6EBB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A215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ACA5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3ED5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4444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FA91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C6D4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3121B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02CE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E297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9673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D444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6A9D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EE0C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76C6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1A43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640F0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DC1E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3675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609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0E46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807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385E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C228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F421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E2818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F094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8648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964B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2247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7496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724A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64B7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628F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B8EE6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DE05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1A16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EC8D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0830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6E91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CC00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F299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E4F9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1F04DAE"/>
    <w:multiLevelType w:val="multilevel"/>
    <w:tmpl w:val="B13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8D5E82"/>
    <w:multiLevelType w:val="multilevel"/>
    <w:tmpl w:val="BBC899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1D774C3"/>
    <w:multiLevelType w:val="hybridMultilevel"/>
    <w:tmpl w:val="462A1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D572C"/>
    <w:multiLevelType w:val="hybridMultilevel"/>
    <w:tmpl w:val="DEE2371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547571763">
    <w:abstractNumId w:val="0"/>
  </w:num>
  <w:num w:numId="2" w16cid:durableId="236017736">
    <w:abstractNumId w:val="1"/>
  </w:num>
  <w:num w:numId="3" w16cid:durableId="1421103613">
    <w:abstractNumId w:val="2"/>
  </w:num>
  <w:num w:numId="4" w16cid:durableId="979966361">
    <w:abstractNumId w:val="3"/>
  </w:num>
  <w:num w:numId="5" w16cid:durableId="81952319">
    <w:abstractNumId w:val="4"/>
  </w:num>
  <w:num w:numId="6" w16cid:durableId="939220154">
    <w:abstractNumId w:val="5"/>
  </w:num>
  <w:num w:numId="7" w16cid:durableId="859513542">
    <w:abstractNumId w:val="6"/>
  </w:num>
  <w:num w:numId="8" w16cid:durableId="1641689125">
    <w:abstractNumId w:val="7"/>
  </w:num>
  <w:num w:numId="9" w16cid:durableId="1597791125">
    <w:abstractNumId w:val="8"/>
  </w:num>
  <w:num w:numId="10" w16cid:durableId="190529897">
    <w:abstractNumId w:val="9"/>
  </w:num>
  <w:num w:numId="11" w16cid:durableId="1518932817">
    <w:abstractNumId w:val="11"/>
  </w:num>
  <w:num w:numId="12" w16cid:durableId="17995687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A9F"/>
    <w:rsid w:val="00014A5E"/>
    <w:rsid w:val="00030372"/>
    <w:rsid w:val="0006242A"/>
    <w:rsid w:val="0006257E"/>
    <w:rsid w:val="00075309"/>
    <w:rsid w:val="00086A73"/>
    <w:rsid w:val="000930A5"/>
    <w:rsid w:val="000B20A2"/>
    <w:rsid w:val="000B6CD1"/>
    <w:rsid w:val="000C0185"/>
    <w:rsid w:val="000E70CB"/>
    <w:rsid w:val="000F6A83"/>
    <w:rsid w:val="00103FCE"/>
    <w:rsid w:val="001138ED"/>
    <w:rsid w:val="00113ABA"/>
    <w:rsid w:val="00155B35"/>
    <w:rsid w:val="001575D1"/>
    <w:rsid w:val="00184AA7"/>
    <w:rsid w:val="001E5162"/>
    <w:rsid w:val="001F31A7"/>
    <w:rsid w:val="00250583"/>
    <w:rsid w:val="00256E9D"/>
    <w:rsid w:val="002625C4"/>
    <w:rsid w:val="002845E5"/>
    <w:rsid w:val="002A2A03"/>
    <w:rsid w:val="002C5086"/>
    <w:rsid w:val="002F4E8F"/>
    <w:rsid w:val="003859E3"/>
    <w:rsid w:val="003C3885"/>
    <w:rsid w:val="003D72BE"/>
    <w:rsid w:val="00420C1B"/>
    <w:rsid w:val="00431604"/>
    <w:rsid w:val="00456278"/>
    <w:rsid w:val="00476CD0"/>
    <w:rsid w:val="00491EE6"/>
    <w:rsid w:val="004C540A"/>
    <w:rsid w:val="00514F6E"/>
    <w:rsid w:val="00537129"/>
    <w:rsid w:val="005842FD"/>
    <w:rsid w:val="00593F6C"/>
    <w:rsid w:val="005B08C7"/>
    <w:rsid w:val="005B0B77"/>
    <w:rsid w:val="005B18EF"/>
    <w:rsid w:val="005B1DA9"/>
    <w:rsid w:val="005D0163"/>
    <w:rsid w:val="005D226E"/>
    <w:rsid w:val="00623FE1"/>
    <w:rsid w:val="0063223A"/>
    <w:rsid w:val="0066066A"/>
    <w:rsid w:val="00693A6A"/>
    <w:rsid w:val="006A1C1D"/>
    <w:rsid w:val="006A4A9F"/>
    <w:rsid w:val="006E2CAB"/>
    <w:rsid w:val="006E7C04"/>
    <w:rsid w:val="00711247"/>
    <w:rsid w:val="007543C8"/>
    <w:rsid w:val="00754509"/>
    <w:rsid w:val="007640C4"/>
    <w:rsid w:val="007852F8"/>
    <w:rsid w:val="007A2AF0"/>
    <w:rsid w:val="007A741A"/>
    <w:rsid w:val="007C1B7A"/>
    <w:rsid w:val="007D7B86"/>
    <w:rsid w:val="00813630"/>
    <w:rsid w:val="0088174F"/>
    <w:rsid w:val="008A30B6"/>
    <w:rsid w:val="008B11C4"/>
    <w:rsid w:val="008E5CEA"/>
    <w:rsid w:val="008F740A"/>
    <w:rsid w:val="0090576F"/>
    <w:rsid w:val="00921169"/>
    <w:rsid w:val="00927E6E"/>
    <w:rsid w:val="00930387"/>
    <w:rsid w:val="00982663"/>
    <w:rsid w:val="009848F5"/>
    <w:rsid w:val="009A7BB4"/>
    <w:rsid w:val="009B412D"/>
    <w:rsid w:val="009D00D3"/>
    <w:rsid w:val="009D1398"/>
    <w:rsid w:val="00A13A2C"/>
    <w:rsid w:val="00A76179"/>
    <w:rsid w:val="00AB3BA1"/>
    <w:rsid w:val="00AB4AF3"/>
    <w:rsid w:val="00AE6600"/>
    <w:rsid w:val="00B119E3"/>
    <w:rsid w:val="00B317E3"/>
    <w:rsid w:val="00BA153E"/>
    <w:rsid w:val="00BA1FCC"/>
    <w:rsid w:val="00BB4D58"/>
    <w:rsid w:val="00BB63FA"/>
    <w:rsid w:val="00BD23E8"/>
    <w:rsid w:val="00C66583"/>
    <w:rsid w:val="00CA5BE2"/>
    <w:rsid w:val="00CB2A05"/>
    <w:rsid w:val="00CE564C"/>
    <w:rsid w:val="00D112D5"/>
    <w:rsid w:val="00D50BC1"/>
    <w:rsid w:val="00D92C53"/>
    <w:rsid w:val="00DD4782"/>
    <w:rsid w:val="00DF1C6E"/>
    <w:rsid w:val="00E11A73"/>
    <w:rsid w:val="00E22C7D"/>
    <w:rsid w:val="00E5204F"/>
    <w:rsid w:val="00E65F68"/>
    <w:rsid w:val="00E6706D"/>
    <w:rsid w:val="00E80458"/>
    <w:rsid w:val="00E82E0C"/>
    <w:rsid w:val="00E85C36"/>
    <w:rsid w:val="00EA0A41"/>
    <w:rsid w:val="00EA18F9"/>
    <w:rsid w:val="00EA4B07"/>
    <w:rsid w:val="00EA6251"/>
    <w:rsid w:val="00EC0B4B"/>
    <w:rsid w:val="00ED20E1"/>
    <w:rsid w:val="00ED262B"/>
    <w:rsid w:val="00ED7D7A"/>
    <w:rsid w:val="00EE6575"/>
    <w:rsid w:val="00EF043F"/>
    <w:rsid w:val="00F00347"/>
    <w:rsid w:val="00F16A03"/>
    <w:rsid w:val="00F3203D"/>
    <w:rsid w:val="00F62E69"/>
    <w:rsid w:val="00FC4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26248"/>
  <w15:docId w15:val="{D923F14C-E126-4FD9-A40D-08D851E6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rsid w:val="005B0B77"/>
    <w:pPr>
      <w:spacing w:line="360" w:lineRule="atLeast"/>
    </w:pPr>
  </w:style>
  <w:style w:type="paragraph" w:customStyle="1" w:styleId="divdocumentdivfirstsection">
    <w:name w:val="div_document_div_firstsection"/>
    <w:basedOn w:val="Normal"/>
    <w:rsid w:val="005B0B77"/>
  </w:style>
  <w:style w:type="paragraph" w:customStyle="1" w:styleId="divdocumentdivparagraph">
    <w:name w:val="div_document_div_paragraph"/>
    <w:basedOn w:val="Normal"/>
    <w:rsid w:val="005B0B77"/>
  </w:style>
  <w:style w:type="paragraph" w:customStyle="1" w:styleId="divdocumentdivname">
    <w:name w:val="div_document_div_name"/>
    <w:basedOn w:val="Normal"/>
    <w:rsid w:val="005B0B77"/>
    <w:rPr>
      <w:color w:val="000000"/>
    </w:rPr>
  </w:style>
  <w:style w:type="paragraph" w:customStyle="1" w:styleId="divonlyName">
    <w:name w:val="div_onlyName"/>
    <w:basedOn w:val="div"/>
    <w:rsid w:val="005B0B77"/>
  </w:style>
  <w:style w:type="paragraph" w:customStyle="1" w:styleId="div">
    <w:name w:val="div"/>
    <w:basedOn w:val="Normal"/>
    <w:rsid w:val="005B0B77"/>
  </w:style>
  <w:style w:type="character" w:customStyle="1" w:styleId="span">
    <w:name w:val="span"/>
    <w:basedOn w:val="DefaultParagraphFont"/>
    <w:rsid w:val="005B0B77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rsid w:val="005B0B77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rsid w:val="005B0B77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  <w:rsid w:val="005B0B77"/>
  </w:style>
  <w:style w:type="paragraph" w:customStyle="1" w:styleId="divaddress">
    <w:name w:val="div_address"/>
    <w:basedOn w:val="div"/>
    <w:rsid w:val="005B0B77"/>
    <w:pPr>
      <w:spacing w:line="34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  <w:rsid w:val="005B0B77"/>
  </w:style>
  <w:style w:type="character" w:customStyle="1" w:styleId="documentzipsuffix">
    <w:name w:val="document_zipsuffix"/>
    <w:basedOn w:val="DefaultParagraphFont"/>
    <w:rsid w:val="005B0B77"/>
  </w:style>
  <w:style w:type="character" w:customStyle="1" w:styleId="documentzipprefix">
    <w:name w:val="document_zipprefix"/>
    <w:basedOn w:val="DefaultParagraphFont"/>
    <w:rsid w:val="005B0B77"/>
    <w:rPr>
      <w:vanish/>
    </w:rPr>
  </w:style>
  <w:style w:type="character" w:customStyle="1" w:styleId="documentbullet">
    <w:name w:val="document_bullet"/>
    <w:basedOn w:val="DefaultParagraphFont"/>
    <w:rsid w:val="005B0B77"/>
    <w:rPr>
      <w:sz w:val="24"/>
      <w:szCs w:val="24"/>
    </w:rPr>
  </w:style>
  <w:style w:type="paragraph" w:customStyle="1" w:styleId="divdocumentsection">
    <w:name w:val="div_document_section"/>
    <w:basedOn w:val="Normal"/>
    <w:rsid w:val="005B0B77"/>
  </w:style>
  <w:style w:type="paragraph" w:customStyle="1" w:styleId="divdocumentdivheading">
    <w:name w:val="div_document_div_heading"/>
    <w:basedOn w:val="Normal"/>
    <w:rsid w:val="005B0B77"/>
  </w:style>
  <w:style w:type="character" w:customStyle="1" w:styleId="divdocumentdivheadingCharacter">
    <w:name w:val="div_document_div_heading Character"/>
    <w:basedOn w:val="DefaultParagraphFont"/>
    <w:rsid w:val="005B0B77"/>
  </w:style>
  <w:style w:type="character" w:customStyle="1" w:styleId="divdocumentdivsectiontitle">
    <w:name w:val="div_document_div_sectiontitle"/>
    <w:basedOn w:val="DefaultParagraphFont"/>
    <w:rsid w:val="005B0B77"/>
    <w:rPr>
      <w:color w:val="000000"/>
      <w:sz w:val="32"/>
      <w:szCs w:val="32"/>
    </w:rPr>
  </w:style>
  <w:style w:type="paragraph" w:customStyle="1" w:styleId="divdocumentsinglecolumn">
    <w:name w:val="div_document_singlecolumn"/>
    <w:basedOn w:val="Normal"/>
    <w:rsid w:val="005B0B77"/>
  </w:style>
  <w:style w:type="paragraph" w:customStyle="1" w:styleId="divdocumentulli">
    <w:name w:val="div_document_ul_li"/>
    <w:basedOn w:val="Normal"/>
    <w:rsid w:val="005B0B77"/>
  </w:style>
  <w:style w:type="character" w:customStyle="1" w:styleId="Strong1">
    <w:name w:val="Strong1"/>
    <w:basedOn w:val="DefaultParagraphFont"/>
    <w:rsid w:val="005B0B77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rsid w:val="005B0B77"/>
    <w:tblPr/>
  </w:style>
  <w:style w:type="character" w:customStyle="1" w:styleId="singlecolumnspanpaddedlinenth-child1">
    <w:name w:val="singlecolumn_span_paddedline_nth-child(1)"/>
    <w:basedOn w:val="DefaultParagraphFont"/>
    <w:rsid w:val="005B0B77"/>
  </w:style>
  <w:style w:type="character" w:customStyle="1" w:styleId="spanjobtitle">
    <w:name w:val="span_jobtitle"/>
    <w:basedOn w:val="span"/>
    <w:rsid w:val="005B0B77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sid w:val="005B0B77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  <w:rsid w:val="005B0B77"/>
  </w:style>
  <w:style w:type="paragraph" w:customStyle="1" w:styleId="spanParagraph">
    <w:name w:val="span Paragraph"/>
    <w:basedOn w:val="Normal"/>
    <w:rsid w:val="005B0B77"/>
  </w:style>
  <w:style w:type="character" w:customStyle="1" w:styleId="spancompanyname">
    <w:name w:val="span_companyname"/>
    <w:basedOn w:val="span"/>
    <w:rsid w:val="005B0B77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5B0B77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  <w:rsid w:val="005B0B77"/>
  </w:style>
  <w:style w:type="paragraph" w:styleId="ListParagraph">
    <w:name w:val="List Paragraph"/>
    <w:basedOn w:val="Normal"/>
    <w:uiPriority w:val="34"/>
    <w:qFormat/>
    <w:rsid w:val="005B08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E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E8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4E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E8F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516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E7C0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Vikas Goyal</vt:lpstr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Vikas Goyal</dc:title>
  <dc:creator>Admin</dc:creator>
  <cp:lastModifiedBy>Bharath Kumar</cp:lastModifiedBy>
  <cp:revision>11</cp:revision>
  <cp:lastPrinted>2021-10-04T16:41:00Z</cp:lastPrinted>
  <dcterms:created xsi:type="dcterms:W3CDTF">2024-01-30T16:14:00Z</dcterms:created>
  <dcterms:modified xsi:type="dcterms:W3CDTF">2024-01-31T19:43:00Z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5d406d37-d649-4fac-a1b0-8cf86eefcb5b</vt:lpwstr>
  </property>
  <property fmtid="{D5CDD505-2E9C-101B-9397-08002B2CF9AE}" pid="3" name="x1ye=0">
    <vt:lpwstr>YEoAAB+LCAAAAAAABAAUm0W2q1AQRQdEA7cmbg93eri7M/qfP4EE7q06Z++sFYpDcJJFGQFBSIKAcIyiBZhjIErEIYpCRNKB1+rTeFKeF4SDpbpna/M0uhepbU9oOcdvX8e5kcnFV8aqN+s2hGGq+8+kp5l1K3YMMe7kvvG07V62itaRVsIurCyBIxO88KOp7jZJChsDqLb0ah+1IN7m/LKPhvdbnziloUYoyRIGY26qmeuCFCXfuQ9bOmnHr+l</vt:lpwstr>
  </property>
  <property fmtid="{D5CDD505-2E9C-101B-9397-08002B2CF9AE}" pid="4" name="x1ye=1">
    <vt:lpwstr>ddAmnKnCSZZPNDzwTgNzr4RUTI8rar5G+m/Dvq0PexJtOFZuO6CsX5lSec0Y5Q5+i+0zqZN8p4HzulXrbgWQ5LP/msx36TZDIBFqW83G/O7X8APm0pAuYP0CEE0oknMBTXtmF/uh2DsklDHnYIvtY5BdxIQkJ5XA8U1k8q2WxeKUOGm9rHdvyGK35LhoxZc6cGZvibP7qaLREQEfKKDEyBrN42UlKFOpoCCyFsEbYPLBdCdkmEuHGmQJz/dzH7X</vt:lpwstr>
  </property>
  <property fmtid="{D5CDD505-2E9C-101B-9397-08002B2CF9AE}" pid="5" name="x1ye=10">
    <vt:lpwstr>jGVX/E+GcGjQNOI2P9Kl0GlK2wf8W80pmJ+yMKJT5C15OD1LoLof7tJuq55JG3kjij/Fk/4phib2ijxq/BpVdhw4AbVgiHsDpBA/SwY+eiv7NPBXG5UuIbXmulp7/RrTfSt0PylCmBm8fUVOxVYLL2MWdHhoZp9rn4hhy7ewbrxc/0hwgZGZftLELjXgLsq6IdPNBeumiWpYIrA943wyCUj4KguaGBQxJrDszDlv7pCHNOTkiAW8Yc0c69zIePi</vt:lpwstr>
  </property>
  <property fmtid="{D5CDD505-2E9C-101B-9397-08002B2CF9AE}" pid="6" name="x1ye=11">
    <vt:lpwstr>d6gJS9Dvbm2zMbU/SS/LpvzupFe/0EJbfDVdnubshdiwbPA9PR41XSCGMD57f4CrEPFB2J4hvJIVFCgH2iItIt+1XOuC7qyFk0iL2Z4RTpTXp2+OAgBfqsGbdUWEseWDDzij70D3SJqpHyLRjd8FWYTJoytFQ3GuTb5rSxKXfz8SCoFIRqXslLZMeUHgulmfAXFmOQfQyy8mbZNUB2AwwH1XpVa706LM+ng36tTtWOWifVEyKKruRvJadgrcmIL</vt:lpwstr>
  </property>
  <property fmtid="{D5CDD505-2E9C-101B-9397-08002B2CF9AE}" pid="7" name="x1ye=12">
    <vt:lpwstr>cly/CT9oVoA50SCSxM1BEWYBYtcHj93uH9vrOmNjkS0LKhIeNTrQi6g+u8yvvPW2e9PGc+Eg/KgsH1NNdkmLQ6Ozy4/N/JmUU0o4ZKQVjpKoW0mFWOzJgnIXljreA57iuTvxuOeesirE3WkeXXaaf8NN5hqGoqVt8ozWP9H8rly7jNxFiiSmtzeH90iH6Zb1l7XjO7cyBQCN+ufXBGMivTZOkiqNRUEcz6Tw9e3exl5/AbsYRfbt8CJpJt8HKD5</vt:lpwstr>
  </property>
  <property fmtid="{D5CDD505-2E9C-101B-9397-08002B2CF9AE}" pid="8" name="x1ye=13">
    <vt:lpwstr>QwzIY91hUdZN7DiE98TtEBRPt7t/vcW4RaF1PO2VsHhOheK5bHGHlngBCR6xph01P5fIbVU9h5fdJp3I4MsJVwrSHM4LYAFNCGVSILIeXxIuK5Tpglk8yaZmHcN4xC0kTgJtXH4J31YMljr1SQ/+2vtY/ipfWeTPFKgZni/qzd4sBOpWMzYvsiaHs5fslvLFQO/JEFhroXB//S7v9gKHbaAsDXg8tN3qGKUuRbqcQVM4JKz0CQbi2TWq2/IFvIW</vt:lpwstr>
  </property>
  <property fmtid="{D5CDD505-2E9C-101B-9397-08002B2CF9AE}" pid="9" name="x1ye=14">
    <vt:lpwstr>TzPYNv4XFsL+1xOiEXnCgk14AxkgpnXmgTGIZOaB44xeRo8NvqwLaahgW52na230dJVrBCNfEuR7krLoA4DaNV2y/8sDb4GO/Y1HIsyOhVD9AJ5tLRzAwznyl1KAu3N9HdKIYrAMvmCQ9uLp2hyc5gWdmKpPzmkIWIGydJ5G1oM90UR1+02y+2CnfbRRjsdxAVLqAih88A6RaLZuEo+h/83rAqXYvm7TRH58aP982Arn/sApUaQaWbCie6fbiKI</vt:lpwstr>
  </property>
  <property fmtid="{D5CDD505-2E9C-101B-9397-08002B2CF9AE}" pid="10" name="x1ye=15">
    <vt:lpwstr>fADJtUsF1LxtuykcseRsUyCL0ABOE7l3KLEWsG8oceY/oeci2mOgPpipC4Tvw2rHOgPWVHM7E9m2kKpiONxEXhHSFyLF2Xk0/tepUng9ZgtFVbPELNkirSmyKIn6yenDr15Ylwi3JyfaHhsjG47KpMuXSLRj9F7Ys753z2FNp/qTFYvIzJ24F39PQByyXGyFvKeLXeeZoaZphD6Z83T1FfojtwNAHQccT7ldtibcNXsaLlH1mFtSd9O4o/kn8TM</vt:lpwstr>
  </property>
  <property fmtid="{D5CDD505-2E9C-101B-9397-08002B2CF9AE}" pid="11" name="x1ye=16">
    <vt:lpwstr>V84tItP1JAwtVuHVh6AFXUTmak9lwXX9wk9qQs+99IrAKs5veFZxKUnxiazqyp7CYRlhs99EndwBE6z+u1QFp2PlohpjH++q/SiLRF2CTmD6lwDTSaWB2Ble/aDInh1zAggCgN0yRQE+dBppVZKjSjWPx2s+RAwsKxJrBh/ExgrBkCP5x8xjTp61/6BX1aMKVdqU0dvP1IyiLuWptdjqe0hcH24vw2VDqY90sDdJ6+ZuK8k5AAWZJFLRfzhHhmu</vt:lpwstr>
  </property>
  <property fmtid="{D5CDD505-2E9C-101B-9397-08002B2CF9AE}" pid="12" name="x1ye=17">
    <vt:lpwstr>s3nsANw25Rw6PMC2XWz7G7xKjoUCrfvAh6wP/G8qEMl3ieQdVCte7PLC8uxnAsAvaOnLc2yCVP9i/tlP9Cc9lD6upngdVQUIaQcw/jvAFCsGFu1pWeTqGHhf3TVdf1/jV+6287K/wXQMuZVV0/mQZlQO8SV7zT7VamDjoN+XXjpn8vVbHgyWPxuxhoXCYu7+YXG0ZqjeULVwtTIAgrV3fTHBkYhyVVkcp34/J5XlrNFo9Tz9XUblMebnX8H6mfD</vt:lpwstr>
  </property>
  <property fmtid="{D5CDD505-2E9C-101B-9397-08002B2CF9AE}" pid="13" name="x1ye=18">
    <vt:lpwstr>sEM/+6+FP/7BL5DLMdOwJrp5QkogDKL+pk5U/ifFkWyvkX8yfsgr89dTwYf/C4kADcYica1f4gJ+TrZdMJkGVkRcFc5gfNY/nzGB51ttcys2tVAYZYd/XVm4oWLhVrT/tkK+K1aDM7s11LgoIkWsWvnrtoN80BsT3vp8IxCsy839pgfPMI8F+v03MG3jKuqkP9sTA/xidtUTrHFzqKrIbmmk2EvhEZnx5Clu7WaYGZ4yEmNPR5KF23KV7WfJ2jl</vt:lpwstr>
  </property>
  <property fmtid="{D5CDD505-2E9C-101B-9397-08002B2CF9AE}" pid="14" name="x1ye=19">
    <vt:lpwstr>eXQOsx06c1On8xCedQDkkf12cjkib/lqQIZTxAzUnCBdBArstuO5TyKldvv0n4dnsNbN3QXPk1eya1qQ5hPq/xpeqBNE8Fld14JhBE3AtD0oLW3dw/6n2chLRzW2fHgVxF1TGf+VInC6LsfWmEE2CFDXUS3oitDDItvEggteDvib0atNmgPCYiz4drp7F0UOfKLasn5i8FNiE5zuNAbz6GXKCQHq++tv5xts0HF1u5Eq4c8rcGfppBZhYuj0pc6</vt:lpwstr>
  </property>
  <property fmtid="{D5CDD505-2E9C-101B-9397-08002B2CF9AE}" pid="15" name="x1ye=2">
    <vt:lpwstr>sZKvdBSUzs1PePDPFt29T31irTaV3yF6/sBJdVH7GgE3t3iwC6kDoiQQ1e7paez8qXNOdV7Ps8bohhyUuOZm0d5l3kArgEOq7FAw51nVM3GVAjnsaqUlxL/0xd8q+nXQwG27rXNjqwZauZ7zvXgcxPqWsVIgPAbFASTvvY8CVdUvTJ77/O/9uXAozUw/wjrq0j0iB3rKXY+SbUGhsTg8NEZpBp5qhL3Hnjij8IJqerZUQrW48N2LKP+4sFHIlmu</vt:lpwstr>
  </property>
  <property fmtid="{D5CDD505-2E9C-101B-9397-08002B2CF9AE}" pid="16" name="x1ye=20">
    <vt:lpwstr>dwA/apm9CmdluP8BNVMrCa0+Fjec+K3cr/azQEl20EneJrxXfNjefEPjdJFXjUROpSupXK1AU4QnTead2TyhMFgD3pZWT+aXvy7uZP0ORRoSy7bUMhO/cwOa/yIqgd0fDI0UG1kbmTbRK7WOBQbI/cduA7CdeM7FV59KdY0w7+5rrWlhISKfTgSvG+qd6R+clqMkVSgiS8i7bedEmuz67X8E4Q5oBipjzbvKh8vUSNCi6XIKez8NJ84LsoUfPZt</vt:lpwstr>
  </property>
  <property fmtid="{D5CDD505-2E9C-101B-9397-08002B2CF9AE}" pid="17" name="x1ye=21">
    <vt:lpwstr>m8+npgWjjL382XeZ+F9gyUPtrZoTM6fXBm3uDN00/H9DkcA1Q0pd3cTVV0z+DgRu+5+f1KMdrnyr3C8F1YmbxoPhGhY/jnQ+OKe7IKEUpPzXOTHF8+fm+mP7wKBWizCQFpO+iier/YJIUchc0zXzPt1tmQgql8luWMh7q/ZxIbYIS8dI8xwCzijlXchoiEwQn6bBeZfzvxmA+B9hvi0nSQH4RI6pajFulmiA/vvljYBHu9YIwIAD7m/Tti37EBQ</vt:lpwstr>
  </property>
  <property fmtid="{D5CDD505-2E9C-101B-9397-08002B2CF9AE}" pid="18" name="x1ye=22">
    <vt:lpwstr>P5sryRmlTfVHLEinjYsmdYnv9RuYeBcGLUX2IncgksNtw0L6ON9JmsEz/h7M9tYsD1UIqFAmMwyxbwZUn/43cMSCxC4agP5ur3mJXX/7XxREPvVZk5RMuJ6L0a/Du+mKM60qJxg5JNafWW47SHM6Z4q+vNNpzIAGx/ozVHcR0b4gzL0Fno0bt7CmTOYtyZzDp3ZCyNBNtwf0GsyEheTjOf5Wa6U1UjFWHUrtMi7C4WCK3751p4W/4yot3+ngPP+</vt:lpwstr>
  </property>
  <property fmtid="{D5CDD505-2E9C-101B-9397-08002B2CF9AE}" pid="19" name="x1ye=23">
    <vt:lpwstr>77/i3AfMHtii9eSnB0U4OQna5TpBXrDChTb/aWtPg9F790EX86/qraEJqW4E8XDnam3jzhdYrnaDf4hkgPIS3a00eFcFnWriLSU3seT2Wb+wTbXRmXtsPbs6Ee2DqmuDs5eLtzH0R1bLP19zpDLn1GUKlTCSS6E8BjolfPMkH5I/szdeKeYv6iSuPiLSw1AB0s+2gkXp98t8Qg2Fp8TXV64k1L6yPLdUhU28mRSAtI5m+6qf/KbRGSMMdPb1Pi2</vt:lpwstr>
  </property>
  <property fmtid="{D5CDD505-2E9C-101B-9397-08002B2CF9AE}" pid="20" name="x1ye=24">
    <vt:lpwstr>Bv9mRcnxmJoI6CPmVt8m1IEKEfrlmLOcUW+8GMQJxeqctYagHFVkoifxhvMOikK2IoLtUfvXEfQ0gv1hZZG/Hd1PF2MzAkMHsOezdP4YGVLDrP947tsr63vMUF6kIjeNHdNmrTp4MPlT1S/vitFKIBzyuPpZ7v7HuEWK+k06wn+HRg0VSuZApZnu7z0mlU5SlMeV77rDkE0dh7cPb/+eOTDo+t30GD2Ien+7QgEf2zdN6FkrgF79pQlfQG8fHW5</vt:lpwstr>
  </property>
  <property fmtid="{D5CDD505-2E9C-101B-9397-08002B2CF9AE}" pid="21" name="x1ye=25">
    <vt:lpwstr>EwHFGY1NwHY9A/jsDRZeAC+tMw6GvhTIIhqOUmj7zHf2tIW3hWNqG8L2O+zLHy5+MSK1lit8WiYRlqAyRzNQNLdd+lpX6ypSK5oC3vh4E2QaV6sRjSGPkKnnReFSS/6nzea6ggTSqh+whI1k/EY5HQ5gKEKRygNqPpLF6L6xx6QfuXpJ1I43Wpk/E8e+5cnhIttDhUN6tO8TQCpfTesquqFxFPHKYPIYbSQrenaV+6dqT0MYstPNLvbI6pH3LSp</vt:lpwstr>
  </property>
  <property fmtid="{D5CDD505-2E9C-101B-9397-08002B2CF9AE}" pid="22" name="x1ye=26">
    <vt:lpwstr>wlfzHhCsTkvWXM5GCDue6crmRo9GT17jxddCNGO8+RseQa2VOPyU+D5MS2b0YUrV0JUp0Gx7wWJnks0ww/5iHsGzbwE78w/hF7YgI5BtdlQTisXH0b1pWA2exKkvka1HXtsZ8AyRFd416x9BxltCe+aXFqhNHypGdDJ8QM+BSL0aAB9haHtt8EcFR//vgr2QEDs4f5xbbpgJYsWhkSbcGB3uqDH6s1Dr3xMM15ZrWH+mEqeicPOAih/D1jewwYQ</vt:lpwstr>
  </property>
  <property fmtid="{D5CDD505-2E9C-101B-9397-08002B2CF9AE}" pid="23" name="x1ye=27">
    <vt:lpwstr>Fo+1szzaNM0hpYSPeA6RfsK4JFJj8hDn9y4NHoW4/26/Owrx5gtWozjm1wyJ3ljBbqQKnV4gTg8hqzOqOuq7Ah2+Ned5cuhYIu/f2ww/UUcdyEOuxztMRa3Wc+HMxYJel3AQAP8LzXGOuQ+jHCwN36Aq5wdaPXOMsa9m9VsB9HDlTVaffbzSKNPiVfFPphKx49PsUsM6Y9XWko1Fs4nHrgsZKX5yvrtnXeWd0SAf7lGgOqNgZ8OTCvJYxLPltHi</vt:lpwstr>
  </property>
  <property fmtid="{D5CDD505-2E9C-101B-9397-08002B2CF9AE}" pid="24" name="x1ye=28">
    <vt:lpwstr>2TjVa1q6EJqbXljS0O8AlQeO5I8mPGm0/KiCtPeuI0MPyYzomaNko4CLZZHSV8qfZDaXIUU/0GX90TGdQ5xeSrWJtRfGdfGa0wOm1NdRH/D9UhBfmsQICcH0xHh/UkgPHUfPucsMGZjQLahiNPeUZgShy1iSYfBaxw/UAn3SaAdgdWwN9Ca+IJGWMULsfCAZMSkJEuInu5ATTU4nCh+fYmYb8Wb+698R+AEZh1NkM+FOIgyrmSgIrAQYDhAzVmS</vt:lpwstr>
  </property>
  <property fmtid="{D5CDD505-2E9C-101B-9397-08002B2CF9AE}" pid="25" name="x1ye=29">
    <vt:lpwstr>589xBgP7y3VG9m6Orvx+27Tepfvyfztoj5JbYK3D5n+Sjxuf2L2AHvWri0MaOB964cvI+9S1g0Cm0j9dvpCAkDr7ZhR7zTykkFDT8oY9lyqeIRh0oJUziCi0xy06Dgl8UJjOWLjJ5jHAfnOY2IRL8N2vd3SFR50IKTNEXweibpp5cosTbTKjJeQCfaI0kZqCo59nGOlFzaSZrb+xd7V5n7yiI6nQybkdfe37HyCTtHX5RputMN5wCy/t33mSu/H</vt:lpwstr>
  </property>
  <property fmtid="{D5CDD505-2E9C-101B-9397-08002B2CF9AE}" pid="26" name="x1ye=3">
    <vt:lpwstr>OkRcsSc19WUoLHUD5xeXwkT89ajoDglScj8BXUGfPP700SOlobZs3bu9q+d7Pe58aOg1iIHbXacsg+Se+dmtTwNj4Ziay+bMe44ewv2lRWa4iih3KcBMvVvpuEZXIywEQ2WxxNtyRSGQGSZLq3XjuoNV4s9J+o5Nq2uPVhqxhRHgsnw7wn31YIHPKrByWQnJqAnvZekv3OVy+cjp+Qatr/QC5HFwO7x1HMXzXIhgdo51c3fY8nDvlMrGFDs3zW6</vt:lpwstr>
  </property>
  <property fmtid="{D5CDD505-2E9C-101B-9397-08002B2CF9AE}" pid="27" name="x1ye=30">
    <vt:lpwstr>0OlLLaQVyrGRQWEe7y2DnskcS7JNrUiELrcJb0STheNxeee1QJHYfg864sX2MtdcxsgTq8BfKCA+WQ77aNSZzkgG3WXHwcUmkOjHdmyR+xYCK5AlvQUdDZc//WpstXb1elxi0HmoQbJjgY0pW3kPPu3dqyvwaraStec039vU2y4afE9PLa+Br/XDbz4kvmKc8DQr6amUkr+/XxvpX2kJLmNGrufxoSWM+2Tm9dDY+sH2h54RwThOKeU3ujXLMH3</vt:lpwstr>
  </property>
  <property fmtid="{D5CDD505-2E9C-101B-9397-08002B2CF9AE}" pid="28" name="x1ye=31">
    <vt:lpwstr>21RrAdQ09ehCl6bBYZ6kiEmXzVIXX05bCexwPEgSk0X9cdlDDGdZbgJlR80N6bVOw1GUvcIR2q/RSB6p4v5LOAoSPl6cJalOVk6vX64SRtMz6puTH1toIEWTySXF/dsSVNbMrmN2b9Nq4GtK8dWrH6IdJMtXFYsgov39jRbzZh/Cfc4hHyUfjP9cC6kuLVHh6gWIksltPI0d4HsGanNfo5BfjPZLsVAx8L1ek9bR3FhrEcD6vufrNwsLgZ0SzzM</vt:lpwstr>
  </property>
  <property fmtid="{D5CDD505-2E9C-101B-9397-08002B2CF9AE}" pid="29" name="x1ye=32">
    <vt:lpwstr>UvezpTVNufN6xgZylSznH3/UAjHat0PFU2Jaym3KxC16UbHJ1uwKyKbd2rEmfwJn1gqe7TUgn/QUB3ahaB8t7jSvYrzbnlyk6oUi+LTt8HPOkjeRuE3sBicCBGBvjcv7KZt0Mkg7qoovnyV2MLbLI5LbbgWO+qM2RBgqojbdKNl7DIGtpIO2ZXuHHxG/tOYtBPU1M34ZKVDSk2CQWEyALq0++KuTs8l1PWF2QOf2Qk1x381iCB2tdzES/NWn9zk</vt:lpwstr>
  </property>
  <property fmtid="{D5CDD505-2E9C-101B-9397-08002B2CF9AE}" pid="30" name="x1ye=33">
    <vt:lpwstr>ztF1vDu2WzUQpBhh8oCaD55QWZUmXayj0rUwmN+/16J3cUnEpbrRdiQaT5/WMElEpq0Yl1cleDN+9JXrp5bhaFlwPVYxE1M+PsLH0Z/mENoZMAcrLx+/wdP82XJqizbqt9BqffQpq/B5ntN8nAAwUNGC4tYBmMftabA9nIRLqCKfs5aPk1m6Gq/Zif2JWYyCh5gDKalSSYUD/nIunSWoJSTJR7VU5PGiMV0IktAEqBrfpn6U8VbKnY2fegqTiuh</vt:lpwstr>
  </property>
  <property fmtid="{D5CDD505-2E9C-101B-9397-08002B2CF9AE}" pid="31" name="x1ye=34">
    <vt:lpwstr>5Dbba6tXLLVG0pp1xr2BYZmsn3bdxha3RNanySwz861n4LrXkmTfd/ILvZwbFKk+ZwtndoKPsLKV50ejOiNh5SUi9W09LbOGQoIiyFqCEI0WUw8TIyYc1WUA7hH7uT4jLuX7nSVWOzKweTpRS5WwjJk9/hrdEnICOVM5mrJ40jG5hWIxnW8mtQfHVQ9ONmqGBQr76t/PZceL3lJR/vb1kDhzLBonpmKucob83KualEFxeJZD++XxXWUK97kvxrU</vt:lpwstr>
  </property>
  <property fmtid="{D5CDD505-2E9C-101B-9397-08002B2CF9AE}" pid="32" name="x1ye=35">
    <vt:lpwstr>rwOe8whqZje8sLiEYhk1djJMz/NjNABTVAw/vI9+/I3SYviFxmtgY9r0Ek/PPEzmS8j1UBLv056Dg1l5ffRGuthc6XCUb+akKLqvJWCb4gjZQIgbPHIUzzf7zYvDFIzYUc8KaG98QEJlW69yGn9apNDDo9mnP5OJ/4n81Snh87iOn+Iqx0mSxNrMD4WSQy6nXIZnZN4GvbpsXZNIpQ0LooCZxwIROxAKowKoPYFIM6+wFt1mXD1to4dkB3RVnuV</vt:lpwstr>
  </property>
  <property fmtid="{D5CDD505-2E9C-101B-9397-08002B2CF9AE}" pid="33" name="x1ye=36">
    <vt:lpwstr>1sJJK+iEaz11f9p/W1Ydb1z9zU1qBBIlqWAPJPd5/VU2ffEfThqDPDksYOpYKGMKIz36V6ssfJP00GDqHNSszwrNxFneXPROIT+Kf7OhzIlwZqlMijPOYD3uwv+ylREOFZOaOTn6kDbgVi3WhCW5ghLh3wHbo2uB5w1+/qrfn90lqmvjW8k2231GYNI+qSGaHssM1jUdQ/q3T8ov+It2e3zi4rKRhsUbPrnnqC9trDvz6D2BCcxlUlwTEYWVeBk</vt:lpwstr>
  </property>
  <property fmtid="{D5CDD505-2E9C-101B-9397-08002B2CF9AE}" pid="34" name="x1ye=37">
    <vt:lpwstr>xfHHN56XEcpJLftHOoA4uOgQkADyta7EiGGMyS+npNz2cDoDlb/1MOcAPRJTGBFMZAw+hWJN+y+8EDr7IlBLXSOge+pRzvxInssDawZCqsTkaao/zWhLuTzDYCBj04gQb5BOol0RixDmEJOwHIFP/ugkBxRCC1wDdbQAz08erixalWYB33XGAbNgSKqpCyVg0eDjxrkA8MUUxbcRnboTvQvOvPkU16M/9iUdihQe/t+291a9E0VMLDJ7qYUGp13</vt:lpwstr>
  </property>
  <property fmtid="{D5CDD505-2E9C-101B-9397-08002B2CF9AE}" pid="35" name="x1ye=38">
    <vt:lpwstr>EYoZoI+vrgSTYllyz7x3PegHxmvbXaXCPaX0g2INjkxji/P5vPDrBWinpVC+WcS0nXQvEvZJsE/WDC2LJT/x3cZ+7d/ujjM3MGGu3r2FQy3r70GRvOxlq2Fb1fJswaAtJgtn7bb5QYbZQZ1nWCz43evxRbiMb+cGp1UfVaHZTQsAwHfgNxcmiQH0AG2EiPeyVzvXOIZxFjAmcJ6RCFJgu02an/3Zq5nphkYZP4fLa5W0/XiOLxZGivEgl5UgGtN</vt:lpwstr>
  </property>
  <property fmtid="{D5CDD505-2E9C-101B-9397-08002B2CF9AE}" pid="36" name="x1ye=39">
    <vt:lpwstr>M1Sm06SkZ3k1MJKNX8qQdFAzcOLWHMzsfuGF2us2EyhTPByU2pG7aqW/dPo4qdTjfxFScWGKCXdfcxFfR57gXhxf9sqYEZL71aQ1Uo5IXQWWvMmGRXbOoFGHxy1A5oapunPXqb2ydq6ijtO6V+YZbygWvWLDP6SiZuNLkLK54V0rqJoFei4iwHjKjJCYmZbnHSUfvHvLHZbNM3HLQ5kIRgqaTAAUNzRDG8DyYdtquUCdX9NeGJUTVr/eKFjm5tj</vt:lpwstr>
  </property>
  <property fmtid="{D5CDD505-2E9C-101B-9397-08002B2CF9AE}" pid="37" name="x1ye=4">
    <vt:lpwstr>obgOHAsmRNX5hsPhUNZym6S81W4MWs3YCN1VR1BTKCV31S3yod2I0Ow/f72Zye9k30D9B1IeRmf9NjbMfUDPvgQY9HLIyzHS+eDnkd+nMwcaTEY4nq+UpLNSF1bb08rKt0UoWDTgFZ4y3HHcdDCOXybBfT2vMTlwGoSF0iHNtCxElAUzUwOHOvUP/XKy0UtTrUmAnOhLRIhATu1Ypbse9z0eUNukGDiyweCzNuaYKqu2AWNwJhdyhmAVaz5rYpA</vt:lpwstr>
  </property>
  <property fmtid="{D5CDD505-2E9C-101B-9397-08002B2CF9AE}" pid="38" name="x1ye=40">
    <vt:lpwstr>UIRQ70dJWOnTll2mJ49g3JBRYK348GnixN+pMR8X0yFikwXp6mgWnqkT4zZGZP0mwNJLUNM2FRr091x+EIdajyFjgeK2Q1jnaxQ9yZIjF3QufbdHl0YxOTKoHuUEH/x55TCDVdJnMup/4+rlqJyIw7g5CXVtHZiQmk94FRGHHyGehc9qFeBmCyEXtUJ7EBLAkLKvELCc+kVHmy6suqOgeF7iM+b2hsHXe5UOcqwNCzdDg6R/pklJ7OfzzSMR4qS</vt:lpwstr>
  </property>
  <property fmtid="{D5CDD505-2E9C-101B-9397-08002B2CF9AE}" pid="39" name="x1ye=41">
    <vt:lpwstr>EWcmS182h8GB/YyYhb8Vt4fJHRE1zKMhKJF2YGO6+gDBFIs/7BN4AyPW4fjmwbRDJk0U8YuVsBnoSW8UwDfcsnFUjUm3y5XGU08QzBG9p7o0Ix0LI7h3lWQEpH2DRw15tXz5SQS+KBYPLST/HajdCqnZB3VRsy0n42O5x+aEusVxHlxvihTrbM2gMJ1S3KINJNuMnbZwMW0vIQypBCr3ejZgwtNp6PRQSodXh34wu9CeLWtH+xtNZGusvMisWH+</vt:lpwstr>
  </property>
  <property fmtid="{D5CDD505-2E9C-101B-9397-08002B2CF9AE}" pid="40" name="x1ye=42">
    <vt:lpwstr>R2pDuMeT4CC+eCNt5ADhfBl2e/bAK+HPrei6LXy137zCSFtsdgKATG9tttPoa472FlygPdtRIvC20ZSxLq8fzdef3Gm2+mQZgEnndKKWfdbasJE9jLrms3M3oCoHl6BCMzj/0K/GvugCDLn4iR7I6L0rHDrcKZBac+5pBuBRwgxwv8XWYWX8kfNzW3PJ/bpMm3KUVm3FXITmJoDV70HwryqzTiOWMIVgMuCJkg/XRw8zAgITouSfAXsFet5ZRF7</vt:lpwstr>
  </property>
  <property fmtid="{D5CDD505-2E9C-101B-9397-08002B2CF9AE}" pid="41" name="x1ye=43">
    <vt:lpwstr>qeDfiuvKDd9WCZ0QPlasMQdF+nOrTdQpGxY3Lg7n4aELmk9y7yYN64A+42g3WRR0hWMaCNiyT6WxJTbtWokW/GTwjCkbikgHmhLU9WdqEygataffIkB0FTada2cFNUtM3uUfVzsF9pHwbbrlOBMXMxmvQx/HIRZf0HhgZhMGrlwxVUVx+6Zyssx8Mx/MBT1SwUGtiOXbuToTwMZRKvfX2OFRWTYBtdEIvwejPpjFAABQPXv0wLMAge4w6y22XAT</vt:lpwstr>
  </property>
  <property fmtid="{D5CDD505-2E9C-101B-9397-08002B2CF9AE}" pid="42" name="x1ye=44">
    <vt:lpwstr>yGHMHanqSVtnQkch4E5anbXF0S9LgDZPjiba+sh4TwBinCvQ7CgVcvPRuMUi69d+R5o7suU/WW+EA9mjNUnMrCPOTQAvEd8rhNyOomldHT4lBIHgv/uvsfdAhxkkjOwawrklfJx4icYdsbkMNf4oKI6YlEBrLIiAveW5dhHq7I3/8ICxiTz4AVF2wC5U1UGrHIrySF2rmQ81PQ5FIynI/WlO/KCdZOQpLdGZKumZxDnrW4h/b2fVpJL1TpkWV83</vt:lpwstr>
  </property>
  <property fmtid="{D5CDD505-2E9C-101B-9397-08002B2CF9AE}" pid="43" name="x1ye=45">
    <vt:lpwstr>9YUyJD5MPsyeFBuDoaZZ+oVdZ20CHr2Ltqa8FsfAfW+lmmOLT/Ieemf1Rm+Jr0bmSOo0HKUcm2nAz7JlIpX98FewMJAO7xkH0ihJoXPoxJFPleZFZq5u0q8+vMZZeP4/xZ2fgkI9UXJg5dqNMB8pshEWYNvUjzsYNsBw4+bzbTQ7GKICy7XeAjRu8MNKYoG+uD/vWiwEm1zQdp7yRFbj961Uf/naeyPwPjJmnLumXmyQLKiBK5NSwKq5caRVyj1</vt:lpwstr>
  </property>
  <property fmtid="{D5CDD505-2E9C-101B-9397-08002B2CF9AE}" pid="44" name="x1ye=46">
    <vt:lpwstr>+msWPx5TRc9H4gT66tt7R/bE1z8SSphjv0QqEUK6lwnBL3eekX3mjQHtmDyQg2TZNQC58LiMmBJmZScrqnQ8tZmhpUi9E+OkvYlCdZ/XzZ5DbYSia153WjZhEbAyF7llCpQGbV806iNjMbIOoiU1NfTZ7/4IUYtY1xfrTJokd1BTZvoFIndlqJWUdziiLthL/zaQswRdreIo4FgQAneJYvq2DejZjXYSqnCdUfWByz9gMAgwT2SVO22BW8as+Nn</vt:lpwstr>
  </property>
  <property fmtid="{D5CDD505-2E9C-101B-9397-08002B2CF9AE}" pid="45" name="x1ye=47">
    <vt:lpwstr>855iKWmVLo3R0XrX2Zf51tEqlutGpr+/2Eh8AH9J2bKq2XXi5CSCHT1r/b7p4q+rwNf+VoTZjzNcvxBUlpTcgcOaZ4Qgo6xvSqIufDTio/v5YV7YKIRQnc5Ss1FhvSzXx2+hCwQ9mFnBN1N6Osv72PGIiFwk+2KAWeNMnY57F4oU/ryjpZ5gNwoWvl0RPRYpwFWk5GFxJsJmnUKTRGO/yOoRvRKdTlqWCFqKrWbn4x/4PED/WUsWrvKn2i+rORN</vt:lpwstr>
  </property>
  <property fmtid="{D5CDD505-2E9C-101B-9397-08002B2CF9AE}" pid="46" name="x1ye=48">
    <vt:lpwstr>05+SlUHL6b0BqqRdO3/cX3vmA6rhw4Z5Ufz2lrUB4VUT4QqgsQrN0PLG/UgcMUhO73cxm6vy8H3qLHSAJ6m32Ap/dbGfeDNUIqId8X8zLwnZpjmdRFOc+13zqPPYxmu/uet41/0Tkk7ZL6WneVwVWILxu3gdDDqfq6E9CBCoOPbbhc4kuseQhGHUU9kNd00HePPqwJC0qNeu6b0QjcIgT/fHPD+3+64YDwxNlZfxqAbKQXLW69Qv3x3dVQGdfIS</vt:lpwstr>
  </property>
  <property fmtid="{D5CDD505-2E9C-101B-9397-08002B2CF9AE}" pid="47" name="x1ye=49">
    <vt:lpwstr>KlDWQPrt4msAnyilsoD2F3vMQPbiSjtXGgbkHcXkuulW+fS/lTVBqLgMFeRX6BfLJt1hW8x8jkWA9+wz2xLIUwG38iatLkY6h6ML4c0B+ct/kVOneCGIRKkdNijVcY1PMFxyPToRHBDuudNwrIZvcH78P8MBQ5IOi7D70BKWySkSgqNxF28ngktj8F8pmDV3Nqkl/A6D0uUGt3HTl7NCRabtmEYz26ScRG0v1GsRH7b4WzKQXH8K0lK5VyVvKhc</vt:lpwstr>
  </property>
  <property fmtid="{D5CDD505-2E9C-101B-9397-08002B2CF9AE}" pid="48" name="x1ye=5">
    <vt:lpwstr>sBdek2/krGkGnr9vQPD/nUdWhBavsJneNLCCdcR1CCQH5938IsSz6a5scnwI1ntuUnpB1catX9EnozW2YPEjCGf6K9WFbqwOJyeMRv2uaCNhdYG2stiXiXq8uxPisM6RYru5/mUc5RZ/8WXUiDLOJ6EG6XMfj3/tqNln3nlsvPT6Xk8XJQrtAZSL0eLkvC+OHDEsu4c8r/+ks6u7ul/o4DrwpKQPV152i04uTKGD4nW+/reFu6FJQwZuZnpKWQJ</vt:lpwstr>
  </property>
  <property fmtid="{D5CDD505-2E9C-101B-9397-08002B2CF9AE}" pid="49" name="x1ye=50">
    <vt:lpwstr>NDw9MkovG7gvpTzjxMvq0+lcazv2SWam0X5IB1gr7R23P5QQPhsVjah1kYhnjcf1J0xNw3uk+cMzoyKjBhmSwWEjnVH2d2/EpTUVHGfuh6BV2pDDj7d71Lw+X31Xjo34zsZ7Wtn0CvRuKz+slzPyFDBycuzj2s2XsFJ//kODectvWVlVxgB9Xbb7rtXfhxdETxYM2etOxbEehxJkC5d2T5xT/XGIgOU9Gi3y0xWkjfzAv76fUvGPqC738APPpsg</vt:lpwstr>
  </property>
  <property fmtid="{D5CDD505-2E9C-101B-9397-08002B2CF9AE}" pid="50" name="x1ye=51">
    <vt:lpwstr>FwNG+8ygC1/svtBLOp8lqJH4rlaAt6sURiyWZlk1NJBbmd+lQNV7I9rGBd4eTTWRgEFNteFMP16GhCDks4/PUyP1GuHLJ2SSeKVXEWU8j9mC+6v2ZXqdXzYf1PAsMg0bjCI0LEgRA4R/0OcSu0PKTla+0ypWyqLM6vC2RwyR9xQJRYkFHY7MFcDUiPj5L2+pP7LDl625lJdB7F2lxWTcrwYS9ZYChPzpiF8eTb+gO0CZ5Y7NhSPdpjFurP9C9Tu</vt:lpwstr>
  </property>
  <property fmtid="{D5CDD505-2E9C-101B-9397-08002B2CF9AE}" pid="51" name="x1ye=52">
    <vt:lpwstr>Ob/QQll8YaavUxtZZsGpBzoSjee8G0oXNNkUktnndbd8qveiYCurtyXMzOvdpxDJ81MgyPx11osRJUxCZtWWMG/F+IMbT9LtxPpN+ho3+N9ICOZ+HQQ1pJbKS5LpVMAoML+elzefam+1d6k6qJr1AmIYkntzkuHo3Y4mm0Qq9L1l3A2kDVT93NLjZ9LapTgO0MBFj/uDin9/gO0slKMH9Zef/G9dYtsWAYRN0aA6MeUH9stpvElBnLJvvxQjFwR</vt:lpwstr>
  </property>
  <property fmtid="{D5CDD505-2E9C-101B-9397-08002B2CF9AE}" pid="52" name="x1ye=53">
    <vt:lpwstr>/KxW0Maf/B10RPmKqiwJZp7m9rBzRPG5EAKCuZ2FonEaRAo81clc00pths6J+fA+aELzVqC5b0t4Od6IB4OH0U9+G5jcPXFmRj+mVnwv3ZZyQ3enzVYau/6RigfRnBKdLFoQgQcX+ZI2LXzrNH2aUDjA4XYqoBTz/3GngjflVJ1H8ixj0yyGX3J9gAzs+s+iiU2+fzhNqtErYA+mGa4/yDZrFZ793lA8YCQgha5oicXgx496rOPrHzOElFmJrSY</vt:lpwstr>
  </property>
  <property fmtid="{D5CDD505-2E9C-101B-9397-08002B2CF9AE}" pid="53" name="x1ye=54">
    <vt:lpwstr>e5/dQ2eYs50Rjs9nU+lLOYF1xMZctNap1lnponoelhFWzWDFfTmem/bboOrMXaAI24G4ErTv+LytukSYCq7SajtRxLTmC4Js6ql5951fITJ2efwXSN0cLj3ESy/Tk9uIoMZu+7vYwk+Ifa6iC6HtexnSz+sVcS7M+jsHnB5+jQqJPMvPKGDJYGoK9jBwR3j2IIvSs03favVIQtjkc1E9yy2CBUvyNVghPLfW790LTfSoTaEe42smz4mc4oUVaU6</vt:lpwstr>
  </property>
  <property fmtid="{D5CDD505-2E9C-101B-9397-08002B2CF9AE}" pid="54" name="x1ye=55">
    <vt:lpwstr>PGHiOXaydhOglWSUVMiXdx5m14DVlPxt3+kOkmS7hha7tUOe6a17R+vvXw45wJpQfJD2dBcZUkByGhpbJgYz78qmQqDuIO0GXalVjNToGPVhVoQzshHYhVO8Ut2iWLNGRTbw/D+VCo6LmX/LerWDIkbAhYMjFon5t3jSC+JYa+TN/1DBEsANskuX9fXmZRBM2Mblt+EP3sqNGd6fwlorAegv3gboduvEZKBLSGmmHXeAaBPNd+gk7ZEGrVFXUF8</vt:lpwstr>
  </property>
  <property fmtid="{D5CDD505-2E9C-101B-9397-08002B2CF9AE}" pid="55" name="x1ye=56">
    <vt:lpwstr>ZWBFAySvHmKEr9QLeH23qNFmynGJU7ePYA48qh/RxM5X23jc4yp6PsNZKzkRmFJ6g/KKH6fvtNAan2gYSzjCIHe0qAhDzPhl9c7Fr/vLRMQ2ModVYfexj8RHAhNb4tKn3M68FsYQlnjSDBSAkXgTgeODwoMCRr8m/XXx8fP6mQZNFDL7sBhQzKz4ckbnaNHO/jJWHtYHay2E00MYAqAYRhswufZuDVfCYLZ/oPFzR6oLUHBvs+t4xR1BWKezc0H</vt:lpwstr>
  </property>
  <property fmtid="{D5CDD505-2E9C-101B-9397-08002B2CF9AE}" pid="56" name="x1ye=57">
    <vt:lpwstr>4u2ladqVPJCmYF7kMGkdkLYlyNlTh0ZPKOffVRV8Tl3X9OGH06r8dA+4jMdY15ZsLE/7eXvHtNa2wDTlRM3R8zNKEX6/GJ5VNFaxHvSb0T/RJ25FfROJhZ7pij96QOlb+Aa9YV9QmKK8xZwGlbh65qnT01DUS4fnuq6sG16gXS0+Gn/7G+P7h732UBf1CdKGsafndvKrL/F16JIPWGThPuyxucQPTBzHoVvscnlvyH4Y67Sl5Fr7+AdmoIfvP4B</vt:lpwstr>
  </property>
  <property fmtid="{D5CDD505-2E9C-101B-9397-08002B2CF9AE}" pid="57" name="x1ye=58">
    <vt:lpwstr>Y2UZSszH6z/Gd2ZxY9QbP1marZJrVkSMpseW+iQI8/rPEyB0CIsumOzvn3CxlNqKx7CfkLqqHw+1j37w986iQkhTiLqs6lrI5isJjfKFl6Cq9GUKTvbYyVsSstGKPUDMwaf2gATPNRj6SEAO31m+sn5DPur3f+YuwP5gBcMe+IhKzEM66ZRCXQJCp3g5MV0J9GPHia6kij0OxvcgL+GbhvgZ3+cDE2vaC3GaxrKXxOkPu+wp4d2uRzpf6ybmugm</vt:lpwstr>
  </property>
  <property fmtid="{D5CDD505-2E9C-101B-9397-08002B2CF9AE}" pid="58" name="x1ye=59">
    <vt:lpwstr>Y1pj/D8bifzjUdwt+8k6A7+ti10ghjj53MDi9KVB8+1Z186lN8GqwRPaa4UwXkGrMAlEPhjeo5bYlica3cRSuk3v3wh5BRMGsnxS8STQLzmEvR1uvDabf8Qoayn+id0ZkFHASlu0inZzRp+Xvc3On+ZWxy3XRYAwWNosTApKcxAxrtGzmvi4kMNIm0y+keCuIkDVa3ErgdTYm2MKq5GVXCNAnjk6W/3xqbYQQ2KRGIABJTT4b2UqBC6asis5DLh</vt:lpwstr>
  </property>
  <property fmtid="{D5CDD505-2E9C-101B-9397-08002B2CF9AE}" pid="59" name="x1ye=6">
    <vt:lpwstr>YMg7LHMpgRUGFm0pe3YH+tP5AL7hLwRf62TAQUbaSGSMWjApPXk24+A/U4nDyoZP4eey0xz1djUUXHbuFFZA/k17ipp3JkoLdNPw5u9iUqz6C/EMzYoJrRoD+j0Is/5wR61mDkdGPCxqgUegXqwgXLng6vC3fnvnrqEeEp/0X3s+QxvvRy6ioDr8Jyp6UtZSwlXABwLlzo7+om6nOzkkubWwaM5ntECGOl+M1d5xyHKkhaIfBsvL3OZ/Cl9FLR1</vt:lpwstr>
  </property>
  <property fmtid="{D5CDD505-2E9C-101B-9397-08002B2CF9AE}" pid="60" name="x1ye=60">
    <vt:lpwstr>PcHzmlnsxoZ3K0mczeyXxAgyVvAfHsonOBKs/kodHtGtJbf7AImPM1oS9ggkQOJL6frebCZ9xZvLgjObB8+XSeQHv/Bk6DM9RMLjCzLFeLyphxQP5H6SnM+cLwuCRgU5VfzVnx2h85blO3QDWvG5E3u0q6cb72wx29m+4B+DMfIIEowV/s6ceLzLZ1EYw9q7sLAMVLNUtH/rGDnw2HL4TCOgd8kVCU5TWWGsOVraXDfVVj3WkAp9sRW+7IDgrxm</vt:lpwstr>
  </property>
  <property fmtid="{D5CDD505-2E9C-101B-9397-08002B2CF9AE}" pid="61" name="x1ye=61">
    <vt:lpwstr>RXZk3YJe2eIHd+LQsIxyVwvNkLJRJFqsBypSatv7/F9W/PpfYuDZwTrxu78x9mRkwA9Tvt9A/Hqk7EuwRy3oyghUO5szl8YdpjkQ7wDPEPUwjg8jOVXXMy6/IXWXFlnic2tyf1neIs6SEbO/ASBx8xaVo+cZCniglo2a2EEJHTFaIWu6dTK6sTPfsoPn/v7/+flb80x3y2sMBvX8zLDX2QiGbZgCi4JLdBGM/UJ2Ry5WGruEM8feostjhyp9HTr</vt:lpwstr>
  </property>
  <property fmtid="{D5CDD505-2E9C-101B-9397-08002B2CF9AE}" pid="62" name="x1ye=62">
    <vt:lpwstr>c7l+DqZC16iynv2ojhXHy+iFcLDqHHL1pfXXLBoy5wRG35p4KxB6e2lrm69+ezrlomFg0LS7KNDHt0N71DK6WRoHY4cZNPQzI/hHjfxBP60ZigpsmO6niL95XD264wErm+3TjG0+NoaR8QCw7IxPSi/ffLWAzOeuA1+vAHV1eCdvKopKC2zCdouoglpvthI69RLI3baPspcJ9i9KXXLaXH304Hk3cYmVnHyXCumnE3/tlcJGuyDcVMRgkXO6ahG</vt:lpwstr>
  </property>
  <property fmtid="{D5CDD505-2E9C-101B-9397-08002B2CF9AE}" pid="63" name="x1ye=63">
    <vt:lpwstr>DZ/fs4xWQsrti5x2wpUGgItOztIyDikytzF8EF+XD6+w4+MKBnYMgRgbSR0ZsTMbyA77FxjFxD4a/caUzuMq27QqgCWyz9lAXPjGKvzbxr+wrTKovJP4Y/8KQQJYF2KOvA/Mx3rtFFzL6Cc38p++zCCcgwqLYrz1rB1yPsrEEsnEQ7HAh/OT1gKOKA0ixan5e+ofsJtMbVo0iy87MGMQ9FJYTt4Z5C7/UVrbHawHZuPeFsfg2piBDuwbiHavbqp</vt:lpwstr>
  </property>
  <property fmtid="{D5CDD505-2E9C-101B-9397-08002B2CF9AE}" pid="64" name="x1ye=64">
    <vt:lpwstr>4n2dFOf7iEF+I3+U8rEexaAenJgOEKoOKZbD8lQnAjhkoorjlcp8ooP+1aLM5McOUp0vtXmPiJEd+N5eQ1DkT7tJOjDKrPLiUqyiigbKEan//3z9F1KRnUaPKpmmxuHH38/KDeS6FqV8jDgKqXtGsSAlQYU9qNX/e9dcknjoce8hDaDsLDxX5I0wg6s28rYcMtShVWD0oPosuBOjrnLse10EEcj56fnhMpMBCzhZZx7BIs/OiNAAclLDH3pf0DD</vt:lpwstr>
  </property>
  <property fmtid="{D5CDD505-2E9C-101B-9397-08002B2CF9AE}" pid="65" name="x1ye=65">
    <vt:lpwstr>cW5i/gyq0e6hJHBdre8rfXOf+7CQXnthcAK1kURHMjn0psJQlrYXMBnGif95qyoh2yRECqY9l2eUVwSrGrX+NL/9XmmHb3ez5yQb6g58TzMkVbyvomvqW+EtDZXz3OTrfxwX/ZpyNOdi6ULA2QK4SXEvQEoIgS0NjhMBHIzJF86bG22D2zR3V6lb8vCebterJukAMDeSc2aEgVc9O6J6Nq3DXmK6QQAXohoRoAX3Cb+Fh/tzmtyPv3y28SkbyLK</vt:lpwstr>
  </property>
  <property fmtid="{D5CDD505-2E9C-101B-9397-08002B2CF9AE}" pid="66" name="x1ye=66">
    <vt:lpwstr>XfhHSAChimx7HOhFgUxJQnuM7GOfb8vvJkquAGCLek/jpdUDwim1Mgln/8xEPejZxH9PlJZlfCnwv7WgNLdEzvShQeOz4sRXTtuhpod57apLb/XFlwMxDCP5BvpqtCLZkNdzD5SdNdQDdVZ54a7dl7ql74bJuvP4r5XSpnUOy1mhCfnUpFnpFRpxX7QPDeU82/Cs0jV1YghqILYkBOQ3KTaTLMyFDQwCPD6j9/AyWrZF+fI/mTGn1DRnHffCrPu</vt:lpwstr>
  </property>
  <property fmtid="{D5CDD505-2E9C-101B-9397-08002B2CF9AE}" pid="67" name="x1ye=67">
    <vt:lpwstr>vR+wWaJ/t503QiDXlUAPPFa8+JOYPz6Zt9TpYSvhoZnvBiEmAE524F8ef7KPnF6U1TdQMDB7ZJuBRZqmNBuLCtq6wsxbHv1oeQvKAi/IvU1TYEdCcBYRQvS+SLnmVkosrMx5FC6bSYQCYCmpjbeEE3TP8WAdUZueQbCZR5Nl77gtNSlyIpAv3jFz1d209HmL6H8EFbaorCxLTO60hhmD4rMGfqQx/bi+4qtim8XDdoudfgriZe5cw/L8kuyQc1n</vt:lpwstr>
  </property>
  <property fmtid="{D5CDD505-2E9C-101B-9397-08002B2CF9AE}" pid="68" name="x1ye=68">
    <vt:lpwstr>5dK7ovKGRKGG7mNQfLk78sDZa0RIrbvVlXV/wX1eM/Rcn6RkEywmOWXjQUnWZwHeOQ6/d0iQy2vec8U7UTXSLu8P+IC3invr3vRkpoHwt1xyjzUR3fZugN0qjj0efdUUrwBbVZmzm9swE+DHYi/xcj9EPp/5rhJx++SkwfHlewh+emvvaq7AZZe+CmMS2qgxjCjRSOeKUjdpswdKKfmMU5gbWiZwnTkZn9k2ivV5G1iIXBlHsZvTQ86+5rbZndD</vt:lpwstr>
  </property>
  <property fmtid="{D5CDD505-2E9C-101B-9397-08002B2CF9AE}" pid="69" name="x1ye=69">
    <vt:lpwstr>/f4z9W4W7nbFPvyIqDPPQ9EyMsrqGyFVQsOf/XXvZVI41hEA0Dd2wqmIyv1pD2+XElden7FzD/wUUnGYfVDLRZ/hbsy+8aY2EJeBEC3t2+1nTXySjXH93LE0MtvzMNYaELju9rcZpQJWPpCZiSI+qLOH94VH9OAJ8TKeVnJXsRloVFe7umPNa9u7EhIoyvUsPMdUSC4rkMlZ32b0oWm8nnQDsTOWgZ0J4IcpgKFddhuSdP3ywgQNd9ItxpoL3t7</vt:lpwstr>
  </property>
  <property fmtid="{D5CDD505-2E9C-101B-9397-08002B2CF9AE}" pid="70" name="x1ye=7">
    <vt:lpwstr>XyBjGMomJVr7LGkcsOpeZa8Dvj4mD6xJOeFTloBxBxr94+cWr/+iIpRC27xd7RoOtvx4UNVDT8CDWGyjS0usqd/P3vTu8Fbt/fWZ3Dwtlt8lriB0aOih8y8IFZN5v0wzJk0nHhA2L9kHwNnFCaR+/pMnn9dcT+V8IiplGueqFMCRnnIy5p/AC3NhUynGR071vPsPNWU+rN8qQ5VN/ai33rutRaN1+P/Vl8pK/vUYQsFa6rRuNLR9eLZSPh3CRM3</vt:lpwstr>
  </property>
  <property fmtid="{D5CDD505-2E9C-101B-9397-08002B2CF9AE}" pid="71" name="x1ye=70">
    <vt:lpwstr>AECO7+gaMYSoPEh/GWAyFLMWKkZPG18d6LOYYXdMxgnO/UWV+Sjw8QV5M6LE2B+lp1TR0FZ9Sc104c/r3aByzDc7+3+oiUR+5H1EB/5s/DwbdPgdDFceywiE6C3BY/1fJ8+aV4C7u53hlwpxTSlgUOMTINGr1ohGvwEGDuMJ7+r+WowdvQGZqD5SEtqKd0rb2WXkkUiXWA7bEv3xkWSmpcZMELR6tG9L3Xkwb577YCD8fXcQ1yVI5EpBhHNbQKb</vt:lpwstr>
  </property>
  <property fmtid="{D5CDD505-2E9C-101B-9397-08002B2CF9AE}" pid="72" name="x1ye=71">
    <vt:lpwstr>DVkgdzTO2t/JVQpIrVJtISybitTFtKqFDPs4IDqSstAzW6VGRi0JKQ/lK3O4KPBrV8jZNv9cCwp/dPUnL9YoQYQXRafUjbxq4LMWEBpFQhy83O/hEghneqtSgShqBHJu6b3wyyxTpAVR9uDvOlDn2smyMqpH5Elp+ywLNvoRG30NI7nxHNutVBdFmbSRp3fS8hdsIydvr3w/q6XYwcxc+ufcstRT8JYVW67tcw7fwhevPak7Ry0E+dEjTZHFaLO</vt:lpwstr>
  </property>
  <property fmtid="{D5CDD505-2E9C-101B-9397-08002B2CF9AE}" pid="73" name="x1ye=72">
    <vt:lpwstr>1yLRYixYjq8/2zvPLp6tZYyp55JCw+0OWXpqwydjfwFZeBsSS8fMuIRYKP1nIpOJ5KzN8sKyEr7bn4yqK+bAjhUWmspTD5D8DGP339+KQsg3FapFEY3Cd9sEdbDuzUi+Q9CfMz50oojP3zhUQub45Cxk4GCK5306lPIW0R0i1AjcmwOBmko/StJ9iCKYHKnCfFFBeMCmpmbbsirqYp/Vr2WG/n+V07bMeBHILH8EO2WgMr3OhX/CASH4+lFecUz</vt:lpwstr>
  </property>
  <property fmtid="{D5CDD505-2E9C-101B-9397-08002B2CF9AE}" pid="74" name="x1ye=73">
    <vt:lpwstr>uv3m4/BPJdTTfQPt37erhwJhvd6OGc/QhYqOc6WnXgmucBD2rIuh4rnqxlr3taEflPo3u4965sbco/qbUthZJgybBX06e5CvNtE6njs/UtMvgfCKys1KTCDa0cRsT7WDAEgMJ2/Fjmd477X2R6Yv90QrM/M4U45fOPH4PF88zNf/ib+g51tjxVEoACabTHwMFjAtXAsTexs3/MTEx5UR7r+sXi5N9dpR2T5hwI+aa4lTFQcOICzlp7Mco+QJVWO</vt:lpwstr>
  </property>
  <property fmtid="{D5CDD505-2E9C-101B-9397-08002B2CF9AE}" pid="75" name="x1ye=74">
    <vt:lpwstr>PRPLbBPwVDiAeObdPY90bDliA0m6dxvrQez2zXI9Cp70TK6DG713MC9iz3c/tG6WEzegDPqfwo3upnHNAs2G36r0V+zVkhzSMsz3z8+YVq5OzoTt8jYdDSZtBfc4iSMx/ciYieUcUtKAYpg+sjTVz9VD+zGBESzYTopALyVELVHHrifqFfli9nRugQZoTv58PpD3ezhbwZd2uMW3KhxPA5bXWQmhC3PYe27rSoVTc+3/1AJaSeZAMgoVKg7+8+o</vt:lpwstr>
  </property>
  <property fmtid="{D5CDD505-2E9C-101B-9397-08002B2CF9AE}" pid="76" name="x1ye=75">
    <vt:lpwstr>Xg2zfwUzcJYND969iXpKIWSlxv7x/1xlTIqDg7WC54oIMxOoYjMZcajb61PPP7YlXnlMxgE2WMzgL3N3BIyKdBRHstRLzCQYIOAx4YyJy10lgVIDsZqjPbcua8l+GK+aIktWsfgM4bBP3/8kFpgSgAA</vt:lpwstr>
  </property>
  <property fmtid="{D5CDD505-2E9C-101B-9397-08002B2CF9AE}" pid="77" name="x1ye=8">
    <vt:lpwstr>LN7MVmc4WzeRxgSiN5w+7MKRS1qeY+UhTnYHviyEuyw7IhGAOwu/6pplvlUILWKSS771bmFYXh4Q7RYyVFrn0/Bfjqh7sEO1nYK6krtn3KWlRwGzbkL7csnKaI85a+u8fDJiFiToiMPgBDyfnxmwT5x8ipAZFM4JTYCMstpZlSUU0opopwY7syPgIqKBiUIFfjpT0inrHuWo0jnsm5mWWn9HNrO+N/CD3Za1JkZyi1+K8tnx9VfvgR1VZVSTw0S</vt:lpwstr>
  </property>
  <property fmtid="{D5CDD505-2E9C-101B-9397-08002B2CF9AE}" pid="78" name="x1ye=9">
    <vt:lpwstr>tba8/W0Q5bf7BkBxzFrTAVvwbqs2coRmj4dJY0gcjidmyArGe1qQX7OU5mC7t9+PJ9NyR2farwmSkmRCI6w1AmRJAQDlFUbz8JaZwrQ+aUbaeYzIgh0nyyKyTC3r+8eInJm6evztEI3pfkE9hH/cIKdtXafMK9g3nuBDpndfnmVfVlhOAEHuvzskC5MhNavIxEBCAM7bqUEpyrPshNew7ykjBXEKe8ROWaGBng2d7kOplIfqlkrLVEdSgBFmEhj</vt:lpwstr>
  </property>
</Properties>
</file>