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6A167" w14:textId="4D3DB8E8" w:rsidR="00DA0046" w:rsidRDefault="00A32272" w:rsidP="00DA0046">
      <w:pPr>
        <w:pStyle w:val="Title"/>
        <w:jc w:val="left"/>
        <w:rPr>
          <w:rFonts w:ascii="Verdana" w:eastAsia="Calibri" w:hAnsi="Verdana" w:cs="Helvetica"/>
          <w:b w:val="0"/>
          <w:bCs w:val="0"/>
          <w:sz w:val="18"/>
          <w:szCs w:val="18"/>
          <w:shd w:val="clear" w:color="auto" w:fill="FFFFFF"/>
        </w:rPr>
      </w:pPr>
      <w:proofErr w:type="spellStart"/>
      <w:r>
        <w:rPr>
          <w:rFonts w:ascii="Verdana" w:hAnsi="Verdana" w:cs="Helvetica"/>
          <w:sz w:val="32"/>
          <w:szCs w:val="32"/>
        </w:rPr>
        <w:t>Shrinibas</w:t>
      </w:r>
      <w:proofErr w:type="spellEnd"/>
      <w:r>
        <w:rPr>
          <w:rFonts w:ascii="Verdana" w:hAnsi="Verdana" w:cs="Helvetica"/>
          <w:sz w:val="32"/>
          <w:szCs w:val="32"/>
        </w:rPr>
        <w:t xml:space="preserve"> R</w:t>
      </w:r>
    </w:p>
    <w:p w14:paraId="2EFECA12" w14:textId="4938C07E" w:rsidR="00357C23" w:rsidRPr="001E73DC" w:rsidRDefault="00EE3460" w:rsidP="00EE3460">
      <w:pPr>
        <w:pStyle w:val="Title"/>
        <w:tabs>
          <w:tab w:val="left" w:pos="5369"/>
        </w:tabs>
        <w:jc w:val="left"/>
        <w:rPr>
          <w:rFonts w:ascii="Verdana" w:eastAsia="Calibri" w:hAnsi="Verdana" w:cs="Helvetica"/>
          <w:b w:val="0"/>
          <w:bCs w:val="0"/>
          <w:sz w:val="18"/>
          <w:szCs w:val="18"/>
          <w:shd w:val="clear" w:color="auto" w:fill="FFFFFF"/>
        </w:rPr>
      </w:pPr>
      <w:r>
        <w:rPr>
          <w:rFonts w:ascii="Verdana" w:eastAsia="Calibri" w:hAnsi="Verdana" w:cs="Helvetica"/>
          <w:b w:val="0"/>
          <w:bCs w:val="0"/>
          <w:sz w:val="18"/>
          <w:szCs w:val="18"/>
          <w:shd w:val="clear" w:color="auto" w:fill="FFFFFF"/>
        </w:rPr>
        <w:tab/>
      </w:r>
    </w:p>
    <w:p w14:paraId="33FC7E2B" w14:textId="48D3DF8F" w:rsidR="00691C48" w:rsidRDefault="00060C91" w:rsidP="00D46DD5">
      <w:pPr>
        <w:pStyle w:val="Title"/>
        <w:jc w:val="left"/>
        <w:rPr>
          <w:rFonts w:ascii="Verdana" w:hAnsi="Verdana" w:cs="Helvetica"/>
          <w:sz w:val="32"/>
          <w:szCs w:val="32"/>
        </w:rPr>
      </w:pPr>
      <w:r>
        <w:rPr>
          <w:rFonts w:ascii="Verdana" w:hAnsi="Verdana" w:cs="Helvetica"/>
          <w:sz w:val="32"/>
          <w:szCs w:val="32"/>
        </w:rPr>
        <w:t xml:space="preserve"> </w:t>
      </w:r>
      <w:r w:rsidR="00ED0A9C" w:rsidRPr="005B6E44">
        <w:rPr>
          <w:noProof/>
        </w:rPr>
        <w:drawing>
          <wp:inline distT="0" distB="0" distL="0" distR="0" wp14:anchorId="76EB1C81" wp14:editId="46D1C6AE">
            <wp:extent cx="815163" cy="446079"/>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76767" cy="479790"/>
                    </a:xfrm>
                    <a:prstGeom prst="rect">
                      <a:avLst/>
                    </a:prstGeom>
                  </pic:spPr>
                </pic:pic>
              </a:graphicData>
            </a:graphic>
          </wp:inline>
        </w:drawing>
      </w:r>
      <w:r w:rsidR="00E00C18">
        <w:rPr>
          <w:noProof/>
        </w:rPr>
        <w:drawing>
          <wp:inline distT="0" distB="0" distL="0" distR="0" wp14:anchorId="4EB321A2" wp14:editId="186018EC">
            <wp:extent cx="864781" cy="453977"/>
            <wp:effectExtent l="0" t="0" r="0" b="3810"/>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a:picLocks noChangeAspect="1"/>
                    </pic:cNvPicPr>
                  </pic:nvPicPr>
                  <pic:blipFill>
                    <a:blip r:embed="rId8"/>
                    <a:stretch>
                      <a:fillRect/>
                    </a:stretch>
                  </pic:blipFill>
                  <pic:spPr>
                    <a:xfrm>
                      <a:off x="0" y="0"/>
                      <a:ext cx="884314" cy="464231"/>
                    </a:xfrm>
                    <a:prstGeom prst="rect">
                      <a:avLst/>
                    </a:prstGeom>
                  </pic:spPr>
                </pic:pic>
              </a:graphicData>
            </a:graphic>
          </wp:inline>
        </w:drawing>
      </w:r>
      <w:r w:rsidR="00715322" w:rsidRPr="00D16F06">
        <w:rPr>
          <w:noProof/>
        </w:rPr>
        <w:drawing>
          <wp:inline distT="0" distB="0" distL="0" distR="0" wp14:anchorId="5EB4E1F7" wp14:editId="6C32412F">
            <wp:extent cx="758456" cy="459105"/>
            <wp:effectExtent l="0" t="0" r="3810" b="0"/>
            <wp:docPr id="98" name="Picture 9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descr="Logo, company name&#10;&#10;Description automatically generated"/>
                    <pic:cNvPicPr/>
                  </pic:nvPicPr>
                  <pic:blipFill>
                    <a:blip r:embed="rId9"/>
                    <a:stretch>
                      <a:fillRect/>
                    </a:stretch>
                  </pic:blipFill>
                  <pic:spPr>
                    <a:xfrm>
                      <a:off x="0" y="0"/>
                      <a:ext cx="781975" cy="473342"/>
                    </a:xfrm>
                    <a:prstGeom prst="rect">
                      <a:avLst/>
                    </a:prstGeom>
                  </pic:spPr>
                </pic:pic>
              </a:graphicData>
            </a:graphic>
          </wp:inline>
        </w:drawing>
      </w:r>
      <w:r w:rsidR="003C1F6C">
        <w:rPr>
          <w:rFonts w:ascii="Verdana" w:hAnsi="Verdana" w:cs="Helvetica"/>
          <w:noProof/>
          <w:sz w:val="32"/>
          <w:szCs w:val="32"/>
        </w:rPr>
        <w:drawing>
          <wp:inline distT="0" distB="0" distL="0" distR="0" wp14:anchorId="00DC709D" wp14:editId="774047B7">
            <wp:extent cx="1176670" cy="42464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4806" cy="431188"/>
                    </a:xfrm>
                    <a:prstGeom prst="rect">
                      <a:avLst/>
                    </a:prstGeom>
                    <a:noFill/>
                    <a:ln>
                      <a:noFill/>
                    </a:ln>
                  </pic:spPr>
                </pic:pic>
              </a:graphicData>
            </a:graphic>
          </wp:inline>
        </w:drawing>
      </w:r>
      <w:r w:rsidR="00B10CB1">
        <w:rPr>
          <w:rFonts w:ascii="Verdana" w:hAnsi="Verdana" w:cs="Helvetica"/>
          <w:sz w:val="32"/>
          <w:szCs w:val="32"/>
        </w:rPr>
        <w:t xml:space="preserve"> </w:t>
      </w:r>
      <w:r w:rsidR="008D7BBD" w:rsidRPr="008D7BBD">
        <w:rPr>
          <w:rFonts w:ascii="Verdana" w:hAnsi="Verdana" w:cs="Helvetica"/>
          <w:noProof/>
          <w:sz w:val="32"/>
          <w:szCs w:val="32"/>
        </w:rPr>
        <w:drawing>
          <wp:inline distT="0" distB="0" distL="0" distR="0" wp14:anchorId="7B843C54" wp14:editId="1FE781A6">
            <wp:extent cx="871869" cy="422071"/>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16048" cy="443458"/>
                    </a:xfrm>
                    <a:prstGeom prst="rect">
                      <a:avLst/>
                    </a:prstGeom>
                  </pic:spPr>
                </pic:pic>
              </a:graphicData>
            </a:graphic>
          </wp:inline>
        </w:drawing>
      </w:r>
      <w:r w:rsidR="00852967">
        <w:rPr>
          <w:rFonts w:ascii="Verdana" w:hAnsi="Verdana" w:cs="Helvetica"/>
          <w:sz w:val="32"/>
          <w:szCs w:val="32"/>
        </w:rPr>
        <w:t xml:space="preserve"> </w:t>
      </w:r>
      <w:r w:rsidR="00852967" w:rsidRPr="00852967">
        <w:rPr>
          <w:rFonts w:ascii="Verdana" w:hAnsi="Verdana" w:cs="Helvetica"/>
          <w:noProof/>
          <w:sz w:val="32"/>
          <w:szCs w:val="32"/>
        </w:rPr>
        <w:drawing>
          <wp:inline distT="0" distB="0" distL="0" distR="0" wp14:anchorId="033441A7" wp14:editId="2C78999F">
            <wp:extent cx="1020726" cy="424180"/>
            <wp:effectExtent l="0" t="0" r="8255" b="0"/>
            <wp:docPr id="3" name="Picture 3"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funnel chart&#10;&#10;Description automatically generated"/>
                    <pic:cNvPicPr/>
                  </pic:nvPicPr>
                  <pic:blipFill>
                    <a:blip r:embed="rId12"/>
                    <a:stretch>
                      <a:fillRect/>
                    </a:stretch>
                  </pic:blipFill>
                  <pic:spPr>
                    <a:xfrm>
                      <a:off x="0" y="0"/>
                      <a:ext cx="1052776" cy="437499"/>
                    </a:xfrm>
                    <a:prstGeom prst="rect">
                      <a:avLst/>
                    </a:prstGeom>
                  </pic:spPr>
                </pic:pic>
              </a:graphicData>
            </a:graphic>
          </wp:inline>
        </w:drawing>
      </w:r>
    </w:p>
    <w:tbl>
      <w:tblPr>
        <w:tblW w:w="9576" w:type="dxa"/>
        <w:tblLayout w:type="fixed"/>
        <w:tblLook w:val="0000" w:firstRow="0" w:lastRow="0" w:firstColumn="0" w:lastColumn="0" w:noHBand="0" w:noVBand="0"/>
      </w:tblPr>
      <w:tblGrid>
        <w:gridCol w:w="4788"/>
        <w:gridCol w:w="4788"/>
      </w:tblGrid>
      <w:tr w:rsidR="00481B57" w:rsidRPr="002309B1" w14:paraId="00DC7026" w14:textId="77777777" w:rsidTr="006F5BF9">
        <w:trPr>
          <w:cantSplit/>
          <w:trHeight w:val="80"/>
        </w:trPr>
        <w:tc>
          <w:tcPr>
            <w:tcW w:w="4788" w:type="dxa"/>
            <w:tcBorders>
              <w:top w:val="single" w:sz="4" w:space="0" w:color="auto"/>
              <w:left w:val="nil"/>
              <w:right w:val="nil"/>
            </w:tcBorders>
          </w:tcPr>
          <w:p w14:paraId="00DC7024" w14:textId="2625108E" w:rsidR="00481B57" w:rsidRPr="002309B1" w:rsidRDefault="00B10CB1" w:rsidP="006F5BF9">
            <w:pPr>
              <w:spacing w:after="160" w:line="259" w:lineRule="auto"/>
              <w:rPr>
                <w:rFonts w:ascii="Helvetica" w:hAnsi="Helvetica" w:cs="Helvetica"/>
                <w:b/>
                <w:bCs/>
              </w:rPr>
            </w:pPr>
            <w:r>
              <w:rPr>
                <w:rFonts w:ascii="Verdana" w:hAnsi="Verdana" w:cs="Helvetica"/>
                <w:sz w:val="32"/>
                <w:szCs w:val="32"/>
              </w:rPr>
              <w:t xml:space="preserve"> </w:t>
            </w:r>
          </w:p>
        </w:tc>
        <w:tc>
          <w:tcPr>
            <w:tcW w:w="4788" w:type="dxa"/>
            <w:tcBorders>
              <w:top w:val="single" w:sz="4" w:space="0" w:color="auto"/>
              <w:left w:val="nil"/>
              <w:right w:val="nil"/>
            </w:tcBorders>
          </w:tcPr>
          <w:p w14:paraId="00DC7025" w14:textId="77777777" w:rsidR="00481B57" w:rsidRPr="002309B1" w:rsidRDefault="00481B57" w:rsidP="00E72CDF">
            <w:pPr>
              <w:jc w:val="right"/>
              <w:rPr>
                <w:rFonts w:ascii="Helvetica" w:hAnsi="Helvetica" w:cs="Helvetica"/>
                <w:b/>
                <w:bCs/>
              </w:rPr>
            </w:pPr>
          </w:p>
        </w:tc>
      </w:tr>
    </w:tbl>
    <w:p w14:paraId="00DC7027" w14:textId="2DE5677E" w:rsidR="00481B57" w:rsidRDefault="004D1A7F" w:rsidP="00481B57">
      <w:pPr>
        <w:spacing w:after="200" w:line="276" w:lineRule="auto"/>
        <w:rPr>
          <w:rFonts w:ascii="Verdana" w:eastAsia="Calibri" w:hAnsi="Verdana" w:cs="Helvetica"/>
          <w:sz w:val="18"/>
          <w:szCs w:val="18"/>
          <w:shd w:val="clear" w:color="auto" w:fill="FFFFFF"/>
        </w:rPr>
      </w:pPr>
      <w:r>
        <w:rPr>
          <w:rFonts w:ascii="Verdana" w:eastAsia="Calibri" w:hAnsi="Verdana" w:cs="Helvetica"/>
          <w:sz w:val="18"/>
          <w:szCs w:val="18"/>
          <w:shd w:val="clear" w:color="auto" w:fill="FFFFFF"/>
        </w:rPr>
        <w:t xml:space="preserve">Is a highly </w:t>
      </w:r>
      <w:r w:rsidR="00037CEC">
        <w:rPr>
          <w:rFonts w:ascii="Verdana" w:eastAsia="Calibri" w:hAnsi="Verdana" w:cs="Helvetica"/>
          <w:sz w:val="18"/>
          <w:szCs w:val="18"/>
          <w:shd w:val="clear" w:color="auto" w:fill="FFFFFF"/>
        </w:rPr>
        <w:t xml:space="preserve">Skilled </w:t>
      </w:r>
      <w:r w:rsidR="008014F5" w:rsidRPr="0071280A">
        <w:rPr>
          <w:rFonts w:ascii="Verdana" w:hAnsi="Verdana"/>
          <w:sz w:val="18"/>
          <w:szCs w:val="18"/>
        </w:rPr>
        <w:t xml:space="preserve">QA professional </w:t>
      </w:r>
      <w:r w:rsidR="00790DAD" w:rsidRPr="0071280A">
        <w:rPr>
          <w:rFonts w:ascii="Verdana" w:hAnsi="Verdana"/>
          <w:sz w:val="18"/>
          <w:szCs w:val="18"/>
        </w:rPr>
        <w:t xml:space="preserve">offering a comprehensive </w:t>
      </w:r>
      <w:r w:rsidR="00790DAD" w:rsidRPr="0071280A">
        <w:rPr>
          <w:rFonts w:ascii="Verdana" w:hAnsi="Verdana"/>
          <w:b/>
          <w:sz w:val="18"/>
          <w:szCs w:val="18"/>
        </w:rPr>
        <w:t>1</w:t>
      </w:r>
      <w:r w:rsidR="00790DAD">
        <w:rPr>
          <w:rFonts w:ascii="Verdana" w:hAnsi="Verdana"/>
          <w:b/>
          <w:sz w:val="18"/>
          <w:szCs w:val="18"/>
        </w:rPr>
        <w:t>8</w:t>
      </w:r>
      <w:r w:rsidR="00790DAD" w:rsidRPr="0071280A">
        <w:rPr>
          <w:rFonts w:ascii="Verdana" w:hAnsi="Verdana"/>
          <w:b/>
          <w:sz w:val="18"/>
          <w:szCs w:val="18"/>
        </w:rPr>
        <w:t>+ years</w:t>
      </w:r>
      <w:r w:rsidR="00790DAD" w:rsidRPr="0071280A">
        <w:rPr>
          <w:rFonts w:ascii="Verdana" w:hAnsi="Verdana"/>
          <w:sz w:val="18"/>
          <w:szCs w:val="18"/>
        </w:rPr>
        <w:t xml:space="preserve"> of experience in</w:t>
      </w:r>
      <w:r w:rsidR="008014F5">
        <w:rPr>
          <w:rFonts w:ascii="Verdana" w:hAnsi="Verdana"/>
          <w:sz w:val="18"/>
          <w:szCs w:val="18"/>
        </w:rPr>
        <w:t xml:space="preserve"> </w:t>
      </w:r>
      <w:r w:rsidR="00FA20D1" w:rsidRPr="00824894">
        <w:rPr>
          <w:rFonts w:ascii="Verdana" w:eastAsia="Calibri" w:hAnsi="Verdana" w:cs="Helvetica"/>
          <w:sz w:val="18"/>
          <w:szCs w:val="18"/>
          <w:shd w:val="clear" w:color="auto" w:fill="FFFFFF"/>
        </w:rPr>
        <w:t xml:space="preserve">Quality Assurance </w:t>
      </w:r>
      <w:r w:rsidR="007664A7" w:rsidRPr="00824894">
        <w:rPr>
          <w:rFonts w:ascii="Verdana" w:eastAsia="Calibri" w:hAnsi="Verdana" w:cs="Helvetica"/>
          <w:sz w:val="18"/>
          <w:szCs w:val="18"/>
          <w:shd w:val="clear" w:color="auto" w:fill="FFFFFF"/>
        </w:rPr>
        <w:t>Eng.</w:t>
      </w:r>
      <w:r w:rsidR="00FA20D1" w:rsidRPr="00824894">
        <w:rPr>
          <w:rFonts w:ascii="Verdana" w:eastAsia="Calibri" w:hAnsi="Verdana" w:cs="Helvetica"/>
          <w:sz w:val="18"/>
          <w:szCs w:val="18"/>
          <w:shd w:val="clear" w:color="auto" w:fill="FFFFFF"/>
        </w:rPr>
        <w:t xml:space="preserve"> &amp; Test Lead Professional</w:t>
      </w:r>
      <w:r w:rsidR="005304DF">
        <w:rPr>
          <w:rFonts w:ascii="Verdana" w:eastAsia="Calibri" w:hAnsi="Verdana" w:cs="Helvetica"/>
          <w:sz w:val="18"/>
          <w:szCs w:val="18"/>
          <w:shd w:val="clear" w:color="auto" w:fill="FFFFFF"/>
        </w:rPr>
        <w:t xml:space="preserve">. </w:t>
      </w:r>
      <w:r w:rsidR="005304DF" w:rsidRPr="0071280A">
        <w:rPr>
          <w:rFonts w:ascii="Verdana" w:hAnsi="Verdana"/>
          <w:sz w:val="18"/>
          <w:szCs w:val="18"/>
        </w:rPr>
        <w:t xml:space="preserve">He brings over a vast IT industry experience encompassing a wide range of skill sets that includes </w:t>
      </w:r>
      <w:r w:rsidR="008106DB" w:rsidRPr="00FC1DD1">
        <w:rPr>
          <w:rFonts w:ascii="Verdana" w:eastAsia="Calibri" w:hAnsi="Verdana" w:cs="Helvetica"/>
          <w:b/>
          <w:bCs/>
          <w:sz w:val="18"/>
          <w:szCs w:val="18"/>
          <w:shd w:val="clear" w:color="auto" w:fill="FFFFFF"/>
        </w:rPr>
        <w:t>Test Manager</w:t>
      </w:r>
      <w:r w:rsidR="001D431C">
        <w:rPr>
          <w:rFonts w:ascii="Verdana" w:eastAsia="Calibri" w:hAnsi="Verdana" w:cs="Helvetica"/>
          <w:b/>
          <w:bCs/>
          <w:sz w:val="18"/>
          <w:szCs w:val="18"/>
          <w:shd w:val="clear" w:color="auto" w:fill="FFFFFF"/>
        </w:rPr>
        <w:t xml:space="preserve">, </w:t>
      </w:r>
      <w:r w:rsidR="00481B57" w:rsidRPr="00FC1DD1">
        <w:rPr>
          <w:rFonts w:ascii="Verdana" w:eastAsia="Calibri" w:hAnsi="Verdana" w:cs="Helvetica"/>
          <w:b/>
          <w:bCs/>
          <w:sz w:val="18"/>
          <w:szCs w:val="18"/>
          <w:shd w:val="clear" w:color="auto" w:fill="FFFFFF"/>
        </w:rPr>
        <w:t>Test Lead</w:t>
      </w:r>
      <w:r w:rsidR="001D431C">
        <w:rPr>
          <w:rFonts w:ascii="Verdana" w:eastAsia="Calibri" w:hAnsi="Verdana" w:cs="Helvetica"/>
          <w:b/>
          <w:bCs/>
          <w:sz w:val="18"/>
          <w:szCs w:val="18"/>
          <w:shd w:val="clear" w:color="auto" w:fill="FFFFFF"/>
        </w:rPr>
        <w:t xml:space="preserve">, </w:t>
      </w:r>
      <w:r w:rsidR="007D5ACA" w:rsidRPr="00FC1DD1">
        <w:rPr>
          <w:rFonts w:ascii="Verdana" w:eastAsia="Calibri" w:hAnsi="Verdana" w:cs="Helvetica"/>
          <w:b/>
          <w:bCs/>
          <w:sz w:val="18"/>
          <w:szCs w:val="18"/>
          <w:shd w:val="clear" w:color="auto" w:fill="FFFFFF"/>
        </w:rPr>
        <w:t xml:space="preserve">QA Manager </w:t>
      </w:r>
      <w:r w:rsidR="001D431C">
        <w:rPr>
          <w:rFonts w:ascii="Verdana" w:eastAsia="Calibri" w:hAnsi="Verdana" w:cs="Helvetica"/>
          <w:b/>
          <w:bCs/>
          <w:sz w:val="18"/>
          <w:szCs w:val="18"/>
          <w:shd w:val="clear" w:color="auto" w:fill="FFFFFF"/>
        </w:rPr>
        <w:t xml:space="preserve">and </w:t>
      </w:r>
      <w:r w:rsidR="00204323">
        <w:rPr>
          <w:rFonts w:ascii="Verdana" w:eastAsia="Calibri" w:hAnsi="Verdana" w:cs="Helvetica"/>
          <w:b/>
          <w:bCs/>
          <w:sz w:val="18"/>
          <w:szCs w:val="18"/>
          <w:shd w:val="clear" w:color="auto" w:fill="FFFFFF"/>
        </w:rPr>
        <w:t>UAT Manager</w:t>
      </w:r>
      <w:r w:rsidR="00034193">
        <w:rPr>
          <w:rFonts w:ascii="Verdana" w:eastAsia="Calibri" w:hAnsi="Verdana" w:cs="Helvetica"/>
          <w:b/>
          <w:bCs/>
          <w:sz w:val="18"/>
          <w:szCs w:val="18"/>
          <w:shd w:val="clear" w:color="auto" w:fill="FFFFFF"/>
        </w:rPr>
        <w:t>/Scrum Master</w:t>
      </w:r>
      <w:r w:rsidR="00481B57" w:rsidRPr="00824894">
        <w:rPr>
          <w:rFonts w:ascii="Verdana" w:eastAsia="Calibri" w:hAnsi="Verdana" w:cs="Helvetica"/>
          <w:sz w:val="18"/>
          <w:szCs w:val="18"/>
          <w:shd w:val="clear" w:color="auto" w:fill="FFFFFF"/>
        </w:rPr>
        <w:t xml:space="preserve"> from the project development to post implementation.</w:t>
      </w:r>
      <w:r w:rsidR="00413894" w:rsidRPr="00824894">
        <w:rPr>
          <w:rFonts w:ascii="Verdana" w:eastAsia="Calibri" w:hAnsi="Verdana" w:cs="Helvetica"/>
          <w:sz w:val="18"/>
          <w:szCs w:val="18"/>
          <w:shd w:val="clear" w:color="auto" w:fill="FFFFFF"/>
        </w:rPr>
        <w:t xml:space="preserve"> Worked on multi-vendor associated projects in </w:t>
      </w:r>
      <w:r w:rsidR="00413894" w:rsidRPr="00835954">
        <w:rPr>
          <w:rFonts w:ascii="Verdana" w:eastAsia="Calibri" w:hAnsi="Verdana" w:cs="Helvetica"/>
          <w:b/>
          <w:bCs/>
          <w:sz w:val="18"/>
          <w:szCs w:val="18"/>
          <w:shd w:val="clear" w:color="auto" w:fill="FFFFFF"/>
        </w:rPr>
        <w:t xml:space="preserve">Telecom, </w:t>
      </w:r>
      <w:r w:rsidR="00DC3F80" w:rsidRPr="00835954">
        <w:rPr>
          <w:rFonts w:ascii="Verdana" w:eastAsia="Calibri" w:hAnsi="Verdana" w:cs="Helvetica"/>
          <w:b/>
          <w:bCs/>
          <w:sz w:val="18"/>
          <w:szCs w:val="18"/>
          <w:shd w:val="clear" w:color="auto" w:fill="FFFFFF"/>
        </w:rPr>
        <w:t>Banking</w:t>
      </w:r>
      <w:r w:rsidR="00DC3F80" w:rsidRPr="00824894">
        <w:rPr>
          <w:rFonts w:ascii="Verdana" w:eastAsia="Calibri" w:hAnsi="Verdana" w:cs="Helvetica"/>
          <w:sz w:val="18"/>
          <w:szCs w:val="18"/>
          <w:shd w:val="clear" w:color="auto" w:fill="FFFFFF"/>
        </w:rPr>
        <w:t>,</w:t>
      </w:r>
      <w:r w:rsidR="00413894" w:rsidRPr="00824894">
        <w:rPr>
          <w:rFonts w:ascii="Verdana" w:eastAsia="Calibri" w:hAnsi="Verdana" w:cs="Helvetica"/>
          <w:sz w:val="18"/>
          <w:szCs w:val="18"/>
          <w:shd w:val="clear" w:color="auto" w:fill="FFFFFF"/>
        </w:rPr>
        <w:t xml:space="preserve"> </w:t>
      </w:r>
      <w:r w:rsidR="00657B49">
        <w:rPr>
          <w:rFonts w:ascii="Verdana" w:eastAsia="Calibri" w:hAnsi="Verdana" w:cs="Helvetica"/>
          <w:sz w:val="18"/>
          <w:szCs w:val="18"/>
          <w:shd w:val="clear" w:color="auto" w:fill="FFFFFF"/>
        </w:rPr>
        <w:t>I</w:t>
      </w:r>
      <w:r w:rsidR="00413894" w:rsidRPr="00835954">
        <w:rPr>
          <w:rFonts w:ascii="Verdana" w:eastAsia="Calibri" w:hAnsi="Verdana" w:cs="Helvetica"/>
          <w:b/>
          <w:bCs/>
          <w:sz w:val="18"/>
          <w:szCs w:val="18"/>
          <w:shd w:val="clear" w:color="auto" w:fill="FFFFFF"/>
        </w:rPr>
        <w:t xml:space="preserve">ndustrial </w:t>
      </w:r>
      <w:r w:rsidR="00657B49">
        <w:rPr>
          <w:rFonts w:ascii="Verdana" w:eastAsia="Calibri" w:hAnsi="Verdana" w:cs="Helvetica"/>
          <w:b/>
          <w:bCs/>
          <w:sz w:val="18"/>
          <w:szCs w:val="18"/>
          <w:shd w:val="clear" w:color="auto" w:fill="FFFFFF"/>
        </w:rPr>
        <w:t>S</w:t>
      </w:r>
      <w:r w:rsidR="00413894" w:rsidRPr="00835954">
        <w:rPr>
          <w:rFonts w:ascii="Verdana" w:eastAsia="Calibri" w:hAnsi="Verdana" w:cs="Helvetica"/>
          <w:b/>
          <w:bCs/>
          <w:sz w:val="18"/>
          <w:szCs w:val="18"/>
          <w:shd w:val="clear" w:color="auto" w:fill="FFFFFF"/>
        </w:rPr>
        <w:t>ector</w:t>
      </w:r>
      <w:r w:rsidR="001072F8">
        <w:rPr>
          <w:rFonts w:ascii="Verdana" w:eastAsia="Calibri" w:hAnsi="Verdana" w:cs="Helvetica"/>
          <w:b/>
          <w:bCs/>
          <w:sz w:val="18"/>
          <w:szCs w:val="18"/>
          <w:shd w:val="clear" w:color="auto" w:fill="FFFFFF"/>
        </w:rPr>
        <w:t xml:space="preserve"> </w:t>
      </w:r>
      <w:r w:rsidR="00657B49">
        <w:rPr>
          <w:rFonts w:ascii="Verdana" w:eastAsia="Calibri" w:hAnsi="Verdana" w:cs="Helvetica"/>
          <w:sz w:val="18"/>
          <w:szCs w:val="18"/>
          <w:shd w:val="clear" w:color="auto" w:fill="FFFFFF"/>
        </w:rPr>
        <w:t xml:space="preserve">&amp; </w:t>
      </w:r>
      <w:r w:rsidR="00657B49">
        <w:rPr>
          <w:rFonts w:ascii="Verdana" w:eastAsia="Calibri" w:hAnsi="Verdana" w:cs="Helvetica"/>
          <w:b/>
          <w:bCs/>
          <w:sz w:val="18"/>
          <w:szCs w:val="18"/>
          <w:shd w:val="clear" w:color="auto" w:fill="FFFFFF"/>
        </w:rPr>
        <w:t>Retail</w:t>
      </w:r>
      <w:r w:rsidR="001072F8">
        <w:rPr>
          <w:rFonts w:ascii="Verdana" w:eastAsia="Calibri" w:hAnsi="Verdana" w:cs="Helvetica"/>
          <w:b/>
          <w:bCs/>
          <w:sz w:val="18"/>
          <w:szCs w:val="18"/>
          <w:shd w:val="clear" w:color="auto" w:fill="FFFFFF"/>
        </w:rPr>
        <w:t xml:space="preserve"> </w:t>
      </w:r>
      <w:r w:rsidR="001072F8" w:rsidRPr="001072F8">
        <w:rPr>
          <w:rFonts w:ascii="Verdana" w:eastAsia="Calibri" w:hAnsi="Verdana" w:cs="Helvetica"/>
          <w:sz w:val="18"/>
          <w:szCs w:val="18"/>
          <w:shd w:val="clear" w:color="auto" w:fill="FFFFFF"/>
        </w:rPr>
        <w:t>domain</w:t>
      </w:r>
      <w:r w:rsidR="00413894" w:rsidRPr="00824894">
        <w:rPr>
          <w:rFonts w:ascii="Verdana" w:eastAsia="Calibri" w:hAnsi="Verdana" w:cs="Helvetica"/>
          <w:sz w:val="18"/>
          <w:szCs w:val="18"/>
          <w:shd w:val="clear" w:color="auto" w:fill="FFFFFF"/>
        </w:rPr>
        <w:t xml:space="preserve"> of </w:t>
      </w:r>
      <w:r w:rsidR="00BD43A5" w:rsidRPr="00824894">
        <w:rPr>
          <w:rFonts w:ascii="Verdana" w:eastAsia="Calibri" w:hAnsi="Verdana" w:cs="Helvetica"/>
          <w:sz w:val="18"/>
          <w:szCs w:val="18"/>
          <w:shd w:val="clear" w:color="auto" w:fill="FFFFFF"/>
        </w:rPr>
        <w:t xml:space="preserve">more than </w:t>
      </w:r>
      <w:r w:rsidR="00FA20D1" w:rsidRPr="00824894">
        <w:rPr>
          <w:rFonts w:ascii="Verdana" w:eastAsia="Calibri" w:hAnsi="Verdana" w:cs="Helvetica"/>
          <w:sz w:val="18"/>
          <w:szCs w:val="18"/>
          <w:shd w:val="clear" w:color="auto" w:fill="FFFFFF"/>
        </w:rPr>
        <w:t>30</w:t>
      </w:r>
      <w:r w:rsidR="00413894" w:rsidRPr="00824894">
        <w:rPr>
          <w:rFonts w:ascii="Verdana" w:eastAsia="Calibri" w:hAnsi="Verdana" w:cs="Helvetica"/>
          <w:sz w:val="18"/>
          <w:szCs w:val="18"/>
          <w:shd w:val="clear" w:color="auto" w:fill="FFFFFF"/>
        </w:rPr>
        <w:t xml:space="preserve"> plus FTEs across Geo delivery model. </w:t>
      </w:r>
      <w:r w:rsidR="00F76972">
        <w:rPr>
          <w:rFonts w:ascii="Verdana" w:eastAsia="Calibri" w:hAnsi="Verdana" w:cs="Helvetica"/>
          <w:sz w:val="18"/>
          <w:szCs w:val="18"/>
          <w:shd w:val="clear" w:color="auto" w:fill="FFFFFF"/>
        </w:rPr>
        <w:t>Trained Agile Professional for implementing Agile Framework in projects.</w:t>
      </w:r>
      <w:r w:rsidR="0017490B">
        <w:rPr>
          <w:rFonts w:ascii="Verdana" w:eastAsia="Calibri" w:hAnsi="Verdana" w:cs="Helvetica"/>
          <w:sz w:val="18"/>
          <w:szCs w:val="18"/>
          <w:shd w:val="clear" w:color="auto" w:fill="FFFFFF"/>
        </w:rPr>
        <w:t xml:space="preserve"> </w:t>
      </w:r>
      <w:r w:rsidR="006239F4" w:rsidRPr="003E2F17">
        <w:rPr>
          <w:rFonts w:ascii="Verdana" w:eastAsia="Calibri" w:hAnsi="Verdana" w:cs="Helvetica"/>
          <w:sz w:val="18"/>
          <w:szCs w:val="18"/>
          <w:shd w:val="clear" w:color="auto" w:fill="FFFFFF"/>
        </w:rPr>
        <w:t xml:space="preserve">Certified </w:t>
      </w:r>
      <w:r w:rsidR="006239F4" w:rsidRPr="003E2F17">
        <w:rPr>
          <w:rFonts w:ascii="Verdana" w:eastAsia="Calibri" w:hAnsi="Verdana" w:cs="Helvetica"/>
          <w:b/>
          <w:bCs/>
          <w:sz w:val="18"/>
          <w:szCs w:val="18"/>
          <w:shd w:val="clear" w:color="auto" w:fill="FFFFFF"/>
        </w:rPr>
        <w:t>Scrum</w:t>
      </w:r>
      <w:r w:rsidR="006239F4" w:rsidRPr="003E2F17">
        <w:rPr>
          <w:rFonts w:ascii="Verdana" w:eastAsia="Calibri" w:hAnsi="Verdana" w:cs="Helvetica"/>
          <w:sz w:val="18"/>
          <w:szCs w:val="18"/>
          <w:shd w:val="clear" w:color="auto" w:fill="FFFFFF"/>
        </w:rPr>
        <w:t xml:space="preserve"> &amp; </w:t>
      </w:r>
      <w:r w:rsidR="006239F4" w:rsidRPr="003E2F17">
        <w:rPr>
          <w:rFonts w:ascii="Verdana" w:eastAsia="Calibri" w:hAnsi="Verdana" w:cs="Helvetica"/>
          <w:b/>
          <w:bCs/>
          <w:sz w:val="18"/>
          <w:szCs w:val="18"/>
          <w:shd w:val="clear" w:color="auto" w:fill="FFFFFF"/>
        </w:rPr>
        <w:t>SAFE Agile</w:t>
      </w:r>
      <w:r w:rsidR="006239F4" w:rsidRPr="003E2F17">
        <w:rPr>
          <w:rFonts w:ascii="Verdana" w:eastAsia="Calibri" w:hAnsi="Verdana" w:cs="Helvetica"/>
          <w:sz w:val="18"/>
          <w:szCs w:val="18"/>
          <w:shd w:val="clear" w:color="auto" w:fill="FFFFFF"/>
        </w:rPr>
        <w:t xml:space="preserve"> Professional</w:t>
      </w:r>
      <w:r w:rsidR="00122AC8" w:rsidRPr="003E2F17">
        <w:rPr>
          <w:rFonts w:ascii="Verdana" w:eastAsia="Calibri" w:hAnsi="Verdana" w:cs="Helvetica"/>
          <w:sz w:val="18"/>
          <w:szCs w:val="18"/>
          <w:shd w:val="clear" w:color="auto" w:fill="FFFFFF"/>
        </w:rPr>
        <w:t>,</w:t>
      </w:r>
      <w:r w:rsidR="006239F4" w:rsidRPr="003E2F17">
        <w:rPr>
          <w:rFonts w:ascii="Verdana" w:eastAsia="Calibri" w:hAnsi="Verdana" w:cs="Helvetica"/>
          <w:sz w:val="18"/>
          <w:szCs w:val="18"/>
          <w:shd w:val="clear" w:color="auto" w:fill="FFFFFF"/>
        </w:rPr>
        <w:t xml:space="preserve"> </w:t>
      </w:r>
      <w:r w:rsidR="006239F4" w:rsidRPr="003E2F17">
        <w:rPr>
          <w:rFonts w:ascii="Verdana" w:eastAsia="Calibri" w:hAnsi="Verdana" w:cs="Helvetica"/>
          <w:b/>
          <w:bCs/>
          <w:sz w:val="18"/>
          <w:szCs w:val="18"/>
          <w:shd w:val="clear" w:color="auto" w:fill="FFFFFF"/>
        </w:rPr>
        <w:t>CSM, CSPO, SSM,</w:t>
      </w:r>
      <w:r w:rsidR="00122AC8" w:rsidRPr="003E2F17">
        <w:rPr>
          <w:rFonts w:ascii="Verdana" w:eastAsia="Calibri" w:hAnsi="Verdana" w:cs="Helvetica"/>
          <w:b/>
          <w:bCs/>
          <w:sz w:val="18"/>
          <w:szCs w:val="18"/>
          <w:shd w:val="clear" w:color="auto" w:fill="FFFFFF"/>
        </w:rPr>
        <w:t xml:space="preserve"> PO/</w:t>
      </w:r>
      <w:r w:rsidR="004674E0" w:rsidRPr="003E2F17">
        <w:rPr>
          <w:rFonts w:ascii="Verdana" w:eastAsia="Calibri" w:hAnsi="Verdana" w:cs="Helvetica"/>
          <w:b/>
          <w:bCs/>
          <w:sz w:val="18"/>
          <w:szCs w:val="18"/>
          <w:shd w:val="clear" w:color="auto" w:fill="FFFFFF"/>
        </w:rPr>
        <w:t>PM, SP 5.1</w:t>
      </w:r>
      <w:r w:rsidR="0057068C" w:rsidRPr="003E2F17">
        <w:rPr>
          <w:rFonts w:ascii="Verdana" w:eastAsia="Calibri" w:hAnsi="Verdana" w:cs="Helvetica"/>
          <w:b/>
          <w:bCs/>
          <w:sz w:val="18"/>
          <w:szCs w:val="18"/>
          <w:shd w:val="clear" w:color="auto" w:fill="FFFFFF"/>
        </w:rPr>
        <w:t>, TOSCA AS1</w:t>
      </w:r>
      <w:r w:rsidR="00D130CA" w:rsidRPr="003E2F17">
        <w:rPr>
          <w:rFonts w:ascii="Verdana" w:eastAsia="Calibri" w:hAnsi="Verdana" w:cs="Helvetica"/>
          <w:b/>
          <w:bCs/>
          <w:sz w:val="18"/>
          <w:szCs w:val="18"/>
          <w:shd w:val="clear" w:color="auto" w:fill="FFFFFF"/>
        </w:rPr>
        <w:t xml:space="preserve"> &amp; AS2</w:t>
      </w:r>
      <w:r w:rsidR="004674E0">
        <w:rPr>
          <w:rFonts w:ascii="Verdana" w:eastAsia="Calibri" w:hAnsi="Verdana" w:cs="Helvetica"/>
          <w:sz w:val="18"/>
          <w:szCs w:val="18"/>
          <w:shd w:val="clear" w:color="auto" w:fill="FFFFFF"/>
        </w:rPr>
        <w:t>.</w:t>
      </w:r>
    </w:p>
    <w:p w14:paraId="6D3A4A7D" w14:textId="2A0F6A93" w:rsidR="001421A4" w:rsidRDefault="001421A4" w:rsidP="001421A4">
      <w:pPr>
        <w:jc w:val="both"/>
        <w:outlineLvl w:val="0"/>
        <w:rPr>
          <w:rFonts w:ascii="Verdana" w:hAnsi="Verdana"/>
          <w:b/>
        </w:rPr>
      </w:pPr>
      <w:r w:rsidRPr="003618AF">
        <w:rPr>
          <w:rFonts w:ascii="Verdana" w:hAnsi="Verdana"/>
          <w:b/>
        </w:rPr>
        <w:t>CAREER SUMMARY</w:t>
      </w:r>
    </w:p>
    <w:p w14:paraId="2472E829" w14:textId="15CA363A" w:rsidR="002D4413" w:rsidRPr="004674E0" w:rsidRDefault="005A416E" w:rsidP="00C6333E">
      <w:pPr>
        <w:numPr>
          <w:ilvl w:val="0"/>
          <w:numId w:val="10"/>
        </w:numPr>
        <w:jc w:val="both"/>
        <w:rPr>
          <w:rFonts w:ascii="Verdana" w:hAnsi="Verdana"/>
          <w:sz w:val="18"/>
          <w:szCs w:val="18"/>
        </w:rPr>
      </w:pPr>
      <w:r w:rsidRPr="002D4413">
        <w:rPr>
          <w:rFonts w:ascii="Verdana" w:hAnsi="Verdana"/>
          <w:sz w:val="18"/>
          <w:szCs w:val="18"/>
        </w:rPr>
        <w:t>1</w:t>
      </w:r>
      <w:r w:rsidR="00E44E34" w:rsidRPr="002D4413">
        <w:rPr>
          <w:rFonts w:ascii="Verdana" w:hAnsi="Verdana"/>
          <w:sz w:val="18"/>
          <w:szCs w:val="18"/>
        </w:rPr>
        <w:t>8</w:t>
      </w:r>
      <w:r w:rsidRPr="002D4413">
        <w:rPr>
          <w:rFonts w:ascii="Verdana" w:hAnsi="Verdana"/>
          <w:sz w:val="18"/>
          <w:szCs w:val="18"/>
        </w:rPr>
        <w:t xml:space="preserve">+ Years of experience in software testing and involved in various roles as a </w:t>
      </w:r>
      <w:r w:rsidR="002D4413" w:rsidRPr="004674E0">
        <w:rPr>
          <w:rFonts w:ascii="Verdana" w:hAnsi="Verdana"/>
          <w:sz w:val="18"/>
          <w:szCs w:val="18"/>
        </w:rPr>
        <w:t xml:space="preserve">worked on various roles QA </w:t>
      </w:r>
      <w:r w:rsidR="004D4E3A">
        <w:rPr>
          <w:rFonts w:ascii="Verdana" w:hAnsi="Verdana"/>
          <w:sz w:val="18"/>
          <w:szCs w:val="18"/>
        </w:rPr>
        <w:t>Analyst/</w:t>
      </w:r>
      <w:r w:rsidR="002D4413" w:rsidRPr="004674E0">
        <w:rPr>
          <w:rFonts w:ascii="Verdana" w:hAnsi="Verdana"/>
          <w:sz w:val="18"/>
          <w:szCs w:val="18"/>
        </w:rPr>
        <w:t xml:space="preserve">Manager, Test </w:t>
      </w:r>
      <w:r w:rsidR="004674E0" w:rsidRPr="004674E0">
        <w:rPr>
          <w:rFonts w:ascii="Verdana" w:hAnsi="Verdana"/>
          <w:sz w:val="18"/>
          <w:szCs w:val="18"/>
        </w:rPr>
        <w:t>Manager,</w:t>
      </w:r>
      <w:r w:rsidR="002D4413" w:rsidRPr="004674E0">
        <w:rPr>
          <w:rFonts w:ascii="Verdana" w:hAnsi="Verdana"/>
          <w:sz w:val="18"/>
          <w:szCs w:val="18"/>
        </w:rPr>
        <w:t xml:space="preserve"> Test Lead </w:t>
      </w:r>
      <w:r w:rsidR="004674E0" w:rsidRPr="004674E0">
        <w:rPr>
          <w:rFonts w:ascii="Verdana" w:hAnsi="Verdana"/>
          <w:sz w:val="18"/>
          <w:szCs w:val="18"/>
        </w:rPr>
        <w:t>&amp; Scrum Master</w:t>
      </w:r>
      <w:r w:rsidR="00C6333E">
        <w:rPr>
          <w:rFonts w:ascii="Verdana" w:hAnsi="Verdana"/>
          <w:sz w:val="18"/>
          <w:szCs w:val="18"/>
        </w:rPr>
        <w:t>.</w:t>
      </w:r>
    </w:p>
    <w:p w14:paraId="26B05D59" w14:textId="67412DB5" w:rsidR="00D56997" w:rsidRPr="002D4413" w:rsidRDefault="00127F34" w:rsidP="00437559">
      <w:pPr>
        <w:numPr>
          <w:ilvl w:val="0"/>
          <w:numId w:val="10"/>
        </w:numPr>
        <w:jc w:val="both"/>
        <w:rPr>
          <w:rFonts w:ascii="Verdana" w:hAnsi="Verdana"/>
          <w:sz w:val="18"/>
          <w:szCs w:val="18"/>
        </w:rPr>
      </w:pPr>
      <w:r w:rsidRPr="002D4413">
        <w:rPr>
          <w:rFonts w:ascii="Verdana" w:hAnsi="Verdana"/>
          <w:sz w:val="18"/>
          <w:szCs w:val="18"/>
        </w:rPr>
        <w:t xml:space="preserve">10 Years of AGILE QA/Testing </w:t>
      </w:r>
      <w:r w:rsidR="00A146C5" w:rsidRPr="002D4413">
        <w:rPr>
          <w:rFonts w:ascii="Verdana" w:hAnsi="Verdana"/>
          <w:sz w:val="18"/>
          <w:szCs w:val="18"/>
        </w:rPr>
        <w:t>experience in fast paced environments.</w:t>
      </w:r>
    </w:p>
    <w:p w14:paraId="798870DF" w14:textId="5D182571" w:rsidR="005A416E" w:rsidRPr="001072F8" w:rsidRDefault="005A416E" w:rsidP="005A416E">
      <w:pPr>
        <w:numPr>
          <w:ilvl w:val="0"/>
          <w:numId w:val="10"/>
        </w:numPr>
        <w:jc w:val="both"/>
        <w:rPr>
          <w:rFonts w:ascii="Verdana" w:hAnsi="Verdana"/>
          <w:b/>
          <w:bCs/>
          <w:sz w:val="18"/>
          <w:szCs w:val="18"/>
        </w:rPr>
      </w:pPr>
      <w:r w:rsidRPr="003618AF">
        <w:rPr>
          <w:rFonts w:ascii="Verdana" w:hAnsi="Verdana"/>
          <w:sz w:val="18"/>
          <w:szCs w:val="18"/>
        </w:rPr>
        <w:t xml:space="preserve">Excellent understanding of Software Development Life Cycle (SDLC), Software Test Life Cycle (STLC) and Test Methodologies Software Testing (Manual and Automated) in </w:t>
      </w:r>
      <w:r w:rsidRPr="001072F8">
        <w:rPr>
          <w:rFonts w:ascii="Verdana" w:hAnsi="Verdana"/>
          <w:b/>
          <w:bCs/>
          <w:sz w:val="18"/>
          <w:szCs w:val="18"/>
        </w:rPr>
        <w:t xml:space="preserve">Retail, Telecom </w:t>
      </w:r>
      <w:r w:rsidR="003135DC">
        <w:rPr>
          <w:rFonts w:ascii="Verdana" w:hAnsi="Verdana"/>
          <w:b/>
          <w:bCs/>
          <w:sz w:val="18"/>
          <w:szCs w:val="18"/>
        </w:rPr>
        <w:t>&amp;</w:t>
      </w:r>
      <w:r w:rsidRPr="001072F8">
        <w:rPr>
          <w:rFonts w:ascii="Verdana" w:hAnsi="Verdana"/>
          <w:b/>
          <w:bCs/>
          <w:sz w:val="18"/>
          <w:szCs w:val="18"/>
        </w:rPr>
        <w:t xml:space="preserve"> Banking domain</w:t>
      </w:r>
      <w:r w:rsidR="003135DC">
        <w:rPr>
          <w:rFonts w:ascii="Verdana" w:hAnsi="Verdana"/>
          <w:b/>
          <w:bCs/>
          <w:sz w:val="18"/>
          <w:szCs w:val="18"/>
        </w:rPr>
        <w:t xml:space="preserve"> </w:t>
      </w:r>
      <w:r w:rsidR="003135DC" w:rsidRPr="003135DC">
        <w:rPr>
          <w:rFonts w:ascii="Verdana" w:hAnsi="Verdana"/>
          <w:sz w:val="18"/>
          <w:szCs w:val="18"/>
        </w:rPr>
        <w:t>projects</w:t>
      </w:r>
      <w:r w:rsidR="003135DC">
        <w:rPr>
          <w:rFonts w:ascii="Verdana" w:hAnsi="Verdana"/>
          <w:b/>
          <w:bCs/>
          <w:sz w:val="18"/>
          <w:szCs w:val="18"/>
        </w:rPr>
        <w:t>.</w:t>
      </w:r>
    </w:p>
    <w:p w14:paraId="025F1FA4" w14:textId="62727F7D" w:rsidR="005A416E" w:rsidRDefault="00E44E34" w:rsidP="005A416E">
      <w:pPr>
        <w:numPr>
          <w:ilvl w:val="0"/>
          <w:numId w:val="10"/>
        </w:numPr>
        <w:jc w:val="both"/>
        <w:rPr>
          <w:rFonts w:ascii="Verdana" w:hAnsi="Verdana"/>
          <w:sz w:val="18"/>
          <w:szCs w:val="18"/>
        </w:rPr>
      </w:pPr>
      <w:r>
        <w:rPr>
          <w:rFonts w:ascii="Verdana" w:hAnsi="Verdana"/>
          <w:sz w:val="18"/>
          <w:szCs w:val="18"/>
        </w:rPr>
        <w:t>10</w:t>
      </w:r>
      <w:r w:rsidR="005A416E" w:rsidRPr="003618AF">
        <w:rPr>
          <w:rFonts w:ascii="Verdana" w:hAnsi="Verdana"/>
          <w:sz w:val="18"/>
          <w:szCs w:val="18"/>
        </w:rPr>
        <w:t xml:space="preserve"> years of experience leading the test </w:t>
      </w:r>
      <w:r w:rsidR="00177212">
        <w:rPr>
          <w:rFonts w:ascii="Verdana" w:hAnsi="Verdana"/>
          <w:sz w:val="18"/>
          <w:szCs w:val="18"/>
        </w:rPr>
        <w:t>&amp; QA</w:t>
      </w:r>
      <w:r w:rsidR="005A416E" w:rsidRPr="003618AF">
        <w:rPr>
          <w:rFonts w:ascii="Verdana" w:hAnsi="Verdana"/>
          <w:sz w:val="18"/>
          <w:szCs w:val="18"/>
        </w:rPr>
        <w:t xml:space="preserve"> efforts from </w:t>
      </w:r>
      <w:r w:rsidR="004D27C0">
        <w:rPr>
          <w:rFonts w:ascii="Verdana" w:hAnsi="Verdana"/>
          <w:sz w:val="18"/>
          <w:szCs w:val="18"/>
        </w:rPr>
        <w:t>inception</w:t>
      </w:r>
      <w:r w:rsidR="005A416E" w:rsidRPr="003618AF">
        <w:rPr>
          <w:rFonts w:ascii="Verdana" w:hAnsi="Verdana"/>
          <w:sz w:val="18"/>
          <w:szCs w:val="18"/>
        </w:rPr>
        <w:t xml:space="preserve"> </w:t>
      </w:r>
      <w:r w:rsidR="004D27C0">
        <w:rPr>
          <w:rFonts w:ascii="Verdana" w:hAnsi="Verdana"/>
          <w:sz w:val="18"/>
          <w:szCs w:val="18"/>
        </w:rPr>
        <w:t>of</w:t>
      </w:r>
      <w:r w:rsidR="005A416E" w:rsidRPr="003618AF">
        <w:rPr>
          <w:rFonts w:ascii="Verdana" w:hAnsi="Verdana"/>
          <w:sz w:val="18"/>
          <w:szCs w:val="18"/>
        </w:rPr>
        <w:t xml:space="preserve"> large </w:t>
      </w:r>
      <w:r w:rsidR="004D27C0">
        <w:rPr>
          <w:rFonts w:ascii="Verdana" w:hAnsi="Verdana"/>
          <w:sz w:val="18"/>
          <w:szCs w:val="18"/>
        </w:rPr>
        <w:t>projects</w:t>
      </w:r>
      <w:r w:rsidR="005A416E" w:rsidRPr="003618AF">
        <w:rPr>
          <w:rFonts w:ascii="Verdana" w:hAnsi="Verdana"/>
          <w:sz w:val="18"/>
          <w:szCs w:val="18"/>
        </w:rPr>
        <w:t xml:space="preserve"> and leading the</w:t>
      </w:r>
      <w:r w:rsidR="004D27C0">
        <w:rPr>
          <w:rFonts w:ascii="Verdana" w:hAnsi="Verdana"/>
          <w:sz w:val="18"/>
          <w:szCs w:val="18"/>
        </w:rPr>
        <w:t xml:space="preserve"> delivery </w:t>
      </w:r>
      <w:r w:rsidR="004D27C0" w:rsidRPr="003618AF">
        <w:rPr>
          <w:rFonts w:ascii="Verdana" w:hAnsi="Verdana"/>
          <w:sz w:val="18"/>
          <w:szCs w:val="18"/>
        </w:rPr>
        <w:t>team</w:t>
      </w:r>
      <w:r w:rsidR="005A416E" w:rsidRPr="003618AF">
        <w:rPr>
          <w:rFonts w:ascii="Verdana" w:hAnsi="Verdana"/>
          <w:sz w:val="18"/>
          <w:szCs w:val="18"/>
        </w:rPr>
        <w:t>.</w:t>
      </w:r>
    </w:p>
    <w:p w14:paraId="5D91C642" w14:textId="7476BE37" w:rsidR="005123E6" w:rsidRPr="003618AF" w:rsidRDefault="005123E6" w:rsidP="005A416E">
      <w:pPr>
        <w:numPr>
          <w:ilvl w:val="0"/>
          <w:numId w:val="10"/>
        </w:numPr>
        <w:jc w:val="both"/>
        <w:rPr>
          <w:rFonts w:ascii="Verdana" w:hAnsi="Verdana"/>
          <w:sz w:val="18"/>
          <w:szCs w:val="18"/>
        </w:rPr>
      </w:pPr>
      <w:r>
        <w:rPr>
          <w:rFonts w:ascii="Verdana" w:hAnsi="Verdana"/>
          <w:sz w:val="18"/>
          <w:szCs w:val="18"/>
        </w:rPr>
        <w:t xml:space="preserve">Hands on </w:t>
      </w:r>
      <w:r w:rsidRPr="005123E6">
        <w:rPr>
          <w:rFonts w:ascii="Verdana" w:hAnsi="Verdana"/>
          <w:sz w:val="18"/>
          <w:szCs w:val="18"/>
        </w:rPr>
        <w:t xml:space="preserve">Testing Experience with </w:t>
      </w:r>
      <w:r w:rsidR="003135DC">
        <w:rPr>
          <w:rFonts w:ascii="Verdana" w:hAnsi="Verdana"/>
          <w:b/>
          <w:bCs/>
          <w:sz w:val="18"/>
          <w:szCs w:val="18"/>
        </w:rPr>
        <w:t>Retail Management System (</w:t>
      </w:r>
      <w:proofErr w:type="spellStart"/>
      <w:proofErr w:type="gramStart"/>
      <w:r w:rsidR="003135DC">
        <w:rPr>
          <w:rFonts w:ascii="Verdana" w:hAnsi="Verdana"/>
          <w:b/>
          <w:bCs/>
          <w:sz w:val="18"/>
          <w:szCs w:val="18"/>
        </w:rPr>
        <w:t>RMS,GST</w:t>
      </w:r>
      <w:proofErr w:type="gramEnd"/>
      <w:r w:rsidR="003135DC">
        <w:rPr>
          <w:rFonts w:ascii="Verdana" w:hAnsi="Verdana"/>
          <w:b/>
          <w:bCs/>
          <w:sz w:val="18"/>
          <w:szCs w:val="18"/>
        </w:rPr>
        <w:t>,</w:t>
      </w:r>
      <w:r w:rsidR="00BD34D2">
        <w:rPr>
          <w:rFonts w:ascii="Verdana" w:hAnsi="Verdana"/>
          <w:b/>
          <w:bCs/>
          <w:sz w:val="18"/>
          <w:szCs w:val="18"/>
        </w:rPr>
        <w:t>MRT,Tapestry</w:t>
      </w:r>
      <w:proofErr w:type="spellEnd"/>
      <w:r w:rsidR="00BD34D2">
        <w:rPr>
          <w:rFonts w:ascii="Verdana" w:hAnsi="Verdana"/>
          <w:b/>
          <w:bCs/>
          <w:sz w:val="18"/>
          <w:szCs w:val="18"/>
        </w:rPr>
        <w:t>) of T Mobile Telecom</w:t>
      </w:r>
      <w:r>
        <w:rPr>
          <w:rFonts w:ascii="Verdana" w:hAnsi="Verdana"/>
          <w:b/>
          <w:bCs/>
          <w:sz w:val="18"/>
          <w:szCs w:val="18"/>
        </w:rPr>
        <w:t>.</w:t>
      </w:r>
    </w:p>
    <w:p w14:paraId="501AD635" w14:textId="196EB665" w:rsidR="005A416E" w:rsidRPr="003618AF" w:rsidRDefault="005A416E" w:rsidP="005A416E">
      <w:pPr>
        <w:numPr>
          <w:ilvl w:val="0"/>
          <w:numId w:val="10"/>
        </w:numPr>
        <w:jc w:val="both"/>
        <w:rPr>
          <w:rFonts w:ascii="Verdana" w:hAnsi="Verdana"/>
          <w:sz w:val="18"/>
          <w:szCs w:val="18"/>
        </w:rPr>
      </w:pPr>
      <w:r w:rsidRPr="003618AF">
        <w:rPr>
          <w:rFonts w:ascii="Verdana" w:hAnsi="Verdana"/>
          <w:sz w:val="18"/>
          <w:szCs w:val="18"/>
        </w:rPr>
        <w:t xml:space="preserve">Experience testing several complex Reports generated by </w:t>
      </w:r>
      <w:r w:rsidR="00812761">
        <w:rPr>
          <w:rFonts w:ascii="Verdana" w:hAnsi="Verdana"/>
          <w:sz w:val="18"/>
          <w:szCs w:val="18"/>
        </w:rPr>
        <w:t>Tableau</w:t>
      </w:r>
      <w:r w:rsidRPr="003618AF">
        <w:rPr>
          <w:rFonts w:ascii="Verdana" w:hAnsi="Verdana"/>
          <w:sz w:val="18"/>
          <w:szCs w:val="18"/>
        </w:rPr>
        <w:t xml:space="preserve"> including Dashboards, Summary reports, Master detailed, Drill down and Score cards</w:t>
      </w:r>
      <w:r w:rsidR="00812761">
        <w:rPr>
          <w:rFonts w:ascii="Verdana" w:hAnsi="Verdana"/>
          <w:sz w:val="18"/>
          <w:szCs w:val="18"/>
        </w:rPr>
        <w:t xml:space="preserve"> in JIRA</w:t>
      </w:r>
      <w:r w:rsidR="00C53261">
        <w:rPr>
          <w:rFonts w:ascii="Verdana" w:hAnsi="Verdana"/>
          <w:sz w:val="18"/>
          <w:szCs w:val="18"/>
        </w:rPr>
        <w:t xml:space="preserve"> Software</w:t>
      </w:r>
      <w:r w:rsidRPr="003618AF">
        <w:rPr>
          <w:rFonts w:ascii="Verdana" w:hAnsi="Verdana"/>
          <w:sz w:val="18"/>
          <w:szCs w:val="18"/>
        </w:rPr>
        <w:t>.</w:t>
      </w:r>
    </w:p>
    <w:p w14:paraId="3098A199" w14:textId="77777777" w:rsidR="005A416E" w:rsidRPr="003618AF" w:rsidRDefault="005A416E" w:rsidP="005A416E">
      <w:pPr>
        <w:numPr>
          <w:ilvl w:val="0"/>
          <w:numId w:val="10"/>
        </w:numPr>
        <w:jc w:val="both"/>
        <w:rPr>
          <w:rFonts w:ascii="Verdana" w:hAnsi="Verdana"/>
          <w:sz w:val="18"/>
          <w:szCs w:val="18"/>
        </w:rPr>
      </w:pPr>
      <w:r w:rsidRPr="003618AF">
        <w:rPr>
          <w:rFonts w:ascii="Verdana" w:hAnsi="Verdana"/>
          <w:sz w:val="18"/>
          <w:szCs w:val="18"/>
        </w:rPr>
        <w:t xml:space="preserve">Good understanding of Software development life cycle and QA Processes including requirements analysis, Testing, Defect Tracking and Test Results/Metrics Reporting. </w:t>
      </w:r>
    </w:p>
    <w:p w14:paraId="6A7C2519" w14:textId="77777777" w:rsidR="005A416E" w:rsidRPr="003618AF" w:rsidRDefault="005A416E" w:rsidP="005A416E">
      <w:pPr>
        <w:numPr>
          <w:ilvl w:val="0"/>
          <w:numId w:val="10"/>
        </w:numPr>
        <w:jc w:val="both"/>
        <w:rPr>
          <w:rFonts w:ascii="Verdana" w:hAnsi="Verdana"/>
          <w:sz w:val="18"/>
          <w:szCs w:val="18"/>
        </w:rPr>
      </w:pPr>
      <w:r w:rsidRPr="003618AF">
        <w:rPr>
          <w:rFonts w:ascii="Verdana" w:hAnsi="Verdana"/>
          <w:sz w:val="18"/>
          <w:szCs w:val="18"/>
        </w:rPr>
        <w:t>Good experience in working on Amdocs billing system testing.</w:t>
      </w:r>
    </w:p>
    <w:p w14:paraId="49851B60" w14:textId="728AC396" w:rsidR="005A416E" w:rsidRDefault="005A416E" w:rsidP="005A416E">
      <w:pPr>
        <w:numPr>
          <w:ilvl w:val="0"/>
          <w:numId w:val="10"/>
        </w:numPr>
        <w:jc w:val="both"/>
        <w:rPr>
          <w:rFonts w:ascii="Verdana" w:hAnsi="Verdana"/>
          <w:sz w:val="18"/>
          <w:szCs w:val="18"/>
        </w:rPr>
      </w:pPr>
      <w:r w:rsidRPr="003618AF">
        <w:rPr>
          <w:rFonts w:ascii="Verdana" w:hAnsi="Verdana"/>
          <w:sz w:val="18"/>
          <w:szCs w:val="18"/>
        </w:rPr>
        <w:t xml:space="preserve">Worked on certifying Sprint (Telecom Client) Store setup (Peripheral testing) by testing Cash drawer, </w:t>
      </w:r>
      <w:r w:rsidR="00D61E21" w:rsidRPr="003618AF">
        <w:rPr>
          <w:rFonts w:ascii="Verdana" w:hAnsi="Verdana"/>
          <w:sz w:val="18"/>
          <w:szCs w:val="18"/>
        </w:rPr>
        <w:t>printer,</w:t>
      </w:r>
      <w:r w:rsidRPr="003618AF">
        <w:rPr>
          <w:rFonts w:ascii="Verdana" w:hAnsi="Verdana"/>
          <w:sz w:val="18"/>
          <w:szCs w:val="18"/>
        </w:rPr>
        <w:t xml:space="preserve"> and Signature Capture device.</w:t>
      </w:r>
    </w:p>
    <w:p w14:paraId="507E4DB9" w14:textId="6FDFCD92" w:rsidR="00A65137" w:rsidRPr="003618AF" w:rsidRDefault="00A65137" w:rsidP="005A416E">
      <w:pPr>
        <w:numPr>
          <w:ilvl w:val="0"/>
          <w:numId w:val="10"/>
        </w:numPr>
        <w:jc w:val="both"/>
        <w:rPr>
          <w:rFonts w:ascii="Verdana" w:hAnsi="Verdana"/>
          <w:sz w:val="18"/>
          <w:szCs w:val="18"/>
        </w:rPr>
      </w:pPr>
      <w:r>
        <w:rPr>
          <w:rFonts w:ascii="Verdana" w:hAnsi="Verdana"/>
          <w:sz w:val="18"/>
          <w:szCs w:val="18"/>
        </w:rPr>
        <w:t xml:space="preserve">Good working experience on </w:t>
      </w:r>
      <w:r w:rsidRPr="00BD34D2">
        <w:rPr>
          <w:rFonts w:ascii="Verdana" w:hAnsi="Verdana"/>
          <w:b/>
          <w:bCs/>
          <w:sz w:val="18"/>
          <w:szCs w:val="18"/>
        </w:rPr>
        <w:t>Retail</w:t>
      </w:r>
      <w:r>
        <w:rPr>
          <w:rFonts w:ascii="Verdana" w:hAnsi="Verdana"/>
          <w:sz w:val="18"/>
          <w:szCs w:val="18"/>
        </w:rPr>
        <w:t xml:space="preserve"> </w:t>
      </w:r>
      <w:r w:rsidR="009B5B35" w:rsidRPr="004D4E3A">
        <w:rPr>
          <w:rFonts w:ascii="Verdana" w:hAnsi="Verdana"/>
          <w:b/>
          <w:bCs/>
          <w:sz w:val="18"/>
          <w:szCs w:val="18"/>
        </w:rPr>
        <w:t>domain P</w:t>
      </w:r>
      <w:r w:rsidR="001E7D5A" w:rsidRPr="004D4E3A">
        <w:rPr>
          <w:rFonts w:ascii="Verdana" w:hAnsi="Verdana"/>
          <w:b/>
          <w:bCs/>
          <w:sz w:val="18"/>
          <w:szCs w:val="18"/>
        </w:rPr>
        <w:t>O</w:t>
      </w:r>
      <w:r w:rsidR="009B5B35" w:rsidRPr="004D4E3A">
        <w:rPr>
          <w:rFonts w:ascii="Verdana" w:hAnsi="Verdana"/>
          <w:b/>
          <w:bCs/>
          <w:sz w:val="18"/>
          <w:szCs w:val="18"/>
        </w:rPr>
        <w:t xml:space="preserve">S </w:t>
      </w:r>
      <w:r w:rsidR="00964632" w:rsidRPr="004D4E3A">
        <w:rPr>
          <w:rFonts w:ascii="Verdana" w:hAnsi="Verdana"/>
          <w:b/>
          <w:bCs/>
          <w:sz w:val="18"/>
          <w:szCs w:val="18"/>
        </w:rPr>
        <w:t>(Point</w:t>
      </w:r>
      <w:r w:rsidR="009B5B35" w:rsidRPr="004D4E3A">
        <w:rPr>
          <w:rFonts w:ascii="Verdana" w:hAnsi="Verdana"/>
          <w:b/>
          <w:bCs/>
          <w:sz w:val="18"/>
          <w:szCs w:val="18"/>
        </w:rPr>
        <w:t xml:space="preserve"> of Sale</w:t>
      </w:r>
      <w:r w:rsidR="009B5B35">
        <w:rPr>
          <w:rFonts w:ascii="Verdana" w:hAnsi="Verdana"/>
          <w:sz w:val="18"/>
          <w:szCs w:val="18"/>
        </w:rPr>
        <w:t xml:space="preserve">) </w:t>
      </w:r>
      <w:r w:rsidR="00741D6A">
        <w:rPr>
          <w:rFonts w:ascii="Verdana" w:hAnsi="Verdana"/>
          <w:sz w:val="18"/>
          <w:szCs w:val="18"/>
        </w:rPr>
        <w:t xml:space="preserve">system in large </w:t>
      </w:r>
      <w:r w:rsidR="001E7D5A">
        <w:rPr>
          <w:rFonts w:ascii="Verdana" w:hAnsi="Verdana"/>
          <w:sz w:val="18"/>
          <w:szCs w:val="18"/>
        </w:rPr>
        <w:t>MNC clients.</w:t>
      </w:r>
    </w:p>
    <w:p w14:paraId="0818AFB4" w14:textId="77777777" w:rsidR="000F50E5" w:rsidRPr="000F50E5" w:rsidRDefault="000F50E5" w:rsidP="000F50E5">
      <w:pPr>
        <w:numPr>
          <w:ilvl w:val="0"/>
          <w:numId w:val="10"/>
        </w:numPr>
        <w:spacing w:before="48" w:after="20"/>
        <w:jc w:val="both"/>
        <w:rPr>
          <w:rFonts w:ascii="Verdana" w:hAnsi="Verdana"/>
          <w:sz w:val="18"/>
          <w:szCs w:val="18"/>
        </w:rPr>
      </w:pPr>
      <w:r w:rsidRPr="000F50E5">
        <w:rPr>
          <w:rFonts w:ascii="Verdana" w:hAnsi="Verdana"/>
          <w:sz w:val="18"/>
          <w:szCs w:val="18"/>
        </w:rPr>
        <w:t xml:space="preserve">Established policies and instructional resources to keep team members, managers, and stakeholders informed about Scrum processes and </w:t>
      </w:r>
      <w:r w:rsidRPr="004D4E3A">
        <w:rPr>
          <w:rFonts w:ascii="Verdana" w:hAnsi="Verdana"/>
          <w:b/>
          <w:bCs/>
          <w:sz w:val="18"/>
          <w:szCs w:val="18"/>
        </w:rPr>
        <w:t>SAFE Agile frameworks</w:t>
      </w:r>
      <w:r w:rsidRPr="000F50E5">
        <w:rPr>
          <w:rFonts w:ascii="Verdana" w:hAnsi="Verdana"/>
          <w:sz w:val="18"/>
          <w:szCs w:val="18"/>
        </w:rPr>
        <w:t>.</w:t>
      </w:r>
    </w:p>
    <w:p w14:paraId="3619482F" w14:textId="77777777" w:rsidR="000F50E5" w:rsidRPr="000F50E5" w:rsidRDefault="000F50E5" w:rsidP="000F50E5">
      <w:pPr>
        <w:numPr>
          <w:ilvl w:val="0"/>
          <w:numId w:val="10"/>
        </w:numPr>
        <w:spacing w:before="48" w:after="20"/>
        <w:jc w:val="both"/>
        <w:rPr>
          <w:rFonts w:ascii="Verdana" w:hAnsi="Verdana"/>
          <w:sz w:val="18"/>
          <w:szCs w:val="18"/>
        </w:rPr>
      </w:pPr>
      <w:r w:rsidRPr="000F50E5">
        <w:rPr>
          <w:rFonts w:ascii="Verdana" w:hAnsi="Verdana"/>
          <w:sz w:val="18"/>
          <w:szCs w:val="18"/>
        </w:rPr>
        <w:t>Certified ScrumMaster, Product Owner with exceptional project management, delegation, and leadership skills.</w:t>
      </w:r>
    </w:p>
    <w:p w14:paraId="0577D91C" w14:textId="59FFFEEE" w:rsidR="00542C15" w:rsidRDefault="00542C15" w:rsidP="00542C15">
      <w:pPr>
        <w:numPr>
          <w:ilvl w:val="0"/>
          <w:numId w:val="10"/>
        </w:numPr>
        <w:spacing w:before="48" w:after="20"/>
        <w:jc w:val="both"/>
        <w:rPr>
          <w:rFonts w:ascii="Verdana" w:hAnsi="Verdana"/>
          <w:sz w:val="18"/>
          <w:szCs w:val="18"/>
        </w:rPr>
      </w:pPr>
      <w:r w:rsidRPr="00542C15">
        <w:rPr>
          <w:rFonts w:ascii="Verdana" w:hAnsi="Verdana"/>
          <w:sz w:val="18"/>
          <w:szCs w:val="18"/>
        </w:rPr>
        <w:t xml:space="preserve">Experience in the design and implementation </w:t>
      </w:r>
      <w:r w:rsidRPr="004D4E3A">
        <w:rPr>
          <w:rFonts w:ascii="Verdana" w:hAnsi="Verdana"/>
          <w:b/>
          <w:bCs/>
          <w:sz w:val="18"/>
          <w:szCs w:val="18"/>
        </w:rPr>
        <w:t>of CI/CD pipeline</w:t>
      </w:r>
      <w:r w:rsidRPr="00542C15">
        <w:rPr>
          <w:rFonts w:ascii="Verdana" w:hAnsi="Verdana"/>
          <w:sz w:val="18"/>
          <w:szCs w:val="18"/>
        </w:rPr>
        <w:t xml:space="preserve"> processes, automated build, and test systems</w:t>
      </w:r>
      <w:r w:rsidR="00B33718">
        <w:rPr>
          <w:rFonts w:ascii="Verdana" w:hAnsi="Verdana"/>
          <w:sz w:val="18"/>
          <w:szCs w:val="18"/>
        </w:rPr>
        <w:t>.</w:t>
      </w:r>
    </w:p>
    <w:p w14:paraId="4CE3DC5B" w14:textId="1F301DD4" w:rsidR="00B33718" w:rsidRDefault="00B33718" w:rsidP="00542C15">
      <w:pPr>
        <w:numPr>
          <w:ilvl w:val="0"/>
          <w:numId w:val="10"/>
        </w:numPr>
        <w:spacing w:before="48" w:after="20"/>
        <w:jc w:val="both"/>
        <w:rPr>
          <w:rFonts w:ascii="Verdana" w:hAnsi="Verdana"/>
          <w:sz w:val="18"/>
          <w:szCs w:val="18"/>
        </w:rPr>
      </w:pPr>
      <w:r w:rsidRPr="00B33718">
        <w:rPr>
          <w:rFonts w:ascii="Verdana" w:hAnsi="Verdana"/>
          <w:sz w:val="18"/>
          <w:szCs w:val="18"/>
        </w:rPr>
        <w:t xml:space="preserve">Experience with Test management tool </w:t>
      </w:r>
      <w:proofErr w:type="spellStart"/>
      <w:r w:rsidR="00BD34D2">
        <w:rPr>
          <w:rFonts w:ascii="Verdana" w:hAnsi="Verdana"/>
          <w:b/>
          <w:bCs/>
          <w:sz w:val="18"/>
          <w:szCs w:val="18"/>
        </w:rPr>
        <w:t>qTest</w:t>
      </w:r>
      <w:proofErr w:type="spellEnd"/>
      <w:r w:rsidR="00BD34D2">
        <w:rPr>
          <w:rFonts w:ascii="Verdana" w:hAnsi="Verdana"/>
          <w:b/>
          <w:bCs/>
          <w:sz w:val="18"/>
          <w:szCs w:val="18"/>
        </w:rPr>
        <w:t>, JIRA &amp; ALM</w:t>
      </w:r>
      <w:r w:rsidRPr="00B33718">
        <w:rPr>
          <w:rFonts w:ascii="Verdana" w:hAnsi="Verdana"/>
          <w:sz w:val="18"/>
          <w:szCs w:val="18"/>
        </w:rPr>
        <w:t xml:space="preserve"> used to create, manage, and execute test cases.</w:t>
      </w:r>
    </w:p>
    <w:p w14:paraId="723C327C" w14:textId="0648CED8" w:rsidR="00B33718" w:rsidRDefault="00E66231" w:rsidP="00542C15">
      <w:pPr>
        <w:numPr>
          <w:ilvl w:val="0"/>
          <w:numId w:val="10"/>
        </w:numPr>
        <w:spacing w:before="48" w:after="20"/>
        <w:jc w:val="both"/>
        <w:rPr>
          <w:rFonts w:ascii="Verdana" w:hAnsi="Verdana"/>
          <w:sz w:val="18"/>
          <w:szCs w:val="18"/>
        </w:rPr>
      </w:pPr>
      <w:r>
        <w:rPr>
          <w:rFonts w:ascii="Verdana" w:hAnsi="Verdana"/>
          <w:sz w:val="18"/>
          <w:szCs w:val="18"/>
        </w:rPr>
        <w:t xml:space="preserve">Hands On </w:t>
      </w:r>
      <w:r w:rsidR="00B33718" w:rsidRPr="00B33718">
        <w:rPr>
          <w:rFonts w:ascii="Verdana" w:hAnsi="Verdana"/>
          <w:sz w:val="18"/>
          <w:szCs w:val="18"/>
        </w:rPr>
        <w:t xml:space="preserve">Testing Experience with </w:t>
      </w:r>
      <w:r w:rsidR="00B33718" w:rsidRPr="005123E6">
        <w:rPr>
          <w:rFonts w:ascii="Verdana" w:hAnsi="Verdana"/>
          <w:b/>
          <w:bCs/>
          <w:sz w:val="18"/>
          <w:szCs w:val="18"/>
        </w:rPr>
        <w:t>Salesforce</w:t>
      </w:r>
      <w:r w:rsidR="00BD34D2">
        <w:rPr>
          <w:rFonts w:ascii="Verdana" w:hAnsi="Verdana"/>
          <w:b/>
          <w:bCs/>
          <w:sz w:val="18"/>
          <w:szCs w:val="18"/>
        </w:rPr>
        <w:t xml:space="preserve"> Admin Module</w:t>
      </w:r>
      <w:r w:rsidR="004D6275">
        <w:rPr>
          <w:rFonts w:ascii="Verdana" w:hAnsi="Verdana"/>
          <w:b/>
          <w:bCs/>
          <w:sz w:val="18"/>
          <w:szCs w:val="18"/>
        </w:rPr>
        <w:t xml:space="preserve"> &amp; TSYS </w:t>
      </w:r>
      <w:r w:rsidR="00844DD5">
        <w:rPr>
          <w:rFonts w:ascii="Verdana" w:hAnsi="Verdana"/>
          <w:b/>
          <w:bCs/>
          <w:sz w:val="18"/>
          <w:szCs w:val="18"/>
        </w:rPr>
        <w:t>Payment systems</w:t>
      </w:r>
      <w:r w:rsidR="00665DD9">
        <w:rPr>
          <w:rFonts w:ascii="Verdana" w:hAnsi="Verdana"/>
          <w:b/>
          <w:bCs/>
          <w:sz w:val="18"/>
          <w:szCs w:val="18"/>
        </w:rPr>
        <w:t>.</w:t>
      </w:r>
      <w:r w:rsidR="00B33718">
        <w:rPr>
          <w:rFonts w:ascii="Verdana" w:hAnsi="Verdana"/>
          <w:sz w:val="18"/>
          <w:szCs w:val="18"/>
        </w:rPr>
        <w:t xml:space="preserve"> </w:t>
      </w:r>
    </w:p>
    <w:p w14:paraId="435637DA" w14:textId="77777777" w:rsidR="001357F4" w:rsidRDefault="00542C15" w:rsidP="00542C15">
      <w:pPr>
        <w:numPr>
          <w:ilvl w:val="0"/>
          <w:numId w:val="10"/>
        </w:numPr>
        <w:spacing w:before="48" w:after="20"/>
        <w:jc w:val="both"/>
        <w:rPr>
          <w:rFonts w:ascii="Verdana" w:hAnsi="Verdana"/>
          <w:sz w:val="18"/>
          <w:szCs w:val="18"/>
        </w:rPr>
      </w:pPr>
      <w:r w:rsidRPr="00542C15">
        <w:rPr>
          <w:rFonts w:ascii="Verdana" w:hAnsi="Verdana"/>
          <w:sz w:val="18"/>
          <w:szCs w:val="18"/>
        </w:rPr>
        <w:t>Hands on experience on test automation of APIs (</w:t>
      </w:r>
      <w:r w:rsidRPr="005123E6">
        <w:rPr>
          <w:rFonts w:ascii="Verdana" w:hAnsi="Verdana"/>
          <w:b/>
          <w:bCs/>
          <w:sz w:val="18"/>
          <w:szCs w:val="18"/>
        </w:rPr>
        <w:t>SOAP and REST services</w:t>
      </w:r>
      <w:r w:rsidRPr="00542C15">
        <w:rPr>
          <w:rFonts w:ascii="Verdana" w:hAnsi="Verdana"/>
          <w:sz w:val="18"/>
          <w:szCs w:val="18"/>
        </w:rPr>
        <w:t>)</w:t>
      </w:r>
      <w:r w:rsidR="001357F4">
        <w:rPr>
          <w:rFonts w:ascii="Verdana" w:hAnsi="Verdana"/>
          <w:sz w:val="18"/>
          <w:szCs w:val="18"/>
        </w:rPr>
        <w:t>.</w:t>
      </w:r>
    </w:p>
    <w:p w14:paraId="40F8820B" w14:textId="1188ACB4" w:rsidR="000F50E5" w:rsidRPr="000F50E5" w:rsidRDefault="000F50E5" w:rsidP="00542C15">
      <w:pPr>
        <w:numPr>
          <w:ilvl w:val="0"/>
          <w:numId w:val="10"/>
        </w:numPr>
        <w:spacing w:before="48" w:after="20"/>
        <w:jc w:val="both"/>
        <w:rPr>
          <w:rFonts w:ascii="Verdana" w:hAnsi="Verdana"/>
          <w:sz w:val="18"/>
          <w:szCs w:val="18"/>
        </w:rPr>
      </w:pPr>
      <w:r w:rsidRPr="000F50E5">
        <w:rPr>
          <w:rFonts w:ascii="Verdana" w:hAnsi="Verdana"/>
          <w:sz w:val="18"/>
          <w:szCs w:val="18"/>
        </w:rPr>
        <w:t>Help Client by giving recommendations and developing strategies on how to improve quality in current functionality or processes which benefits the business analyzing &amp; reporting.</w:t>
      </w:r>
    </w:p>
    <w:p w14:paraId="1277FCF5" w14:textId="3AA74ECF" w:rsidR="005A416E" w:rsidRDefault="000F50E5" w:rsidP="000F50E5">
      <w:pPr>
        <w:numPr>
          <w:ilvl w:val="0"/>
          <w:numId w:val="10"/>
        </w:numPr>
        <w:spacing w:before="48" w:after="20"/>
        <w:jc w:val="both"/>
        <w:rPr>
          <w:rFonts w:ascii="Verdana" w:hAnsi="Verdana"/>
          <w:sz w:val="18"/>
          <w:szCs w:val="18"/>
        </w:rPr>
      </w:pPr>
      <w:r w:rsidRPr="000F50E5">
        <w:rPr>
          <w:rFonts w:ascii="Verdana" w:hAnsi="Verdana"/>
          <w:sz w:val="18"/>
          <w:szCs w:val="18"/>
        </w:rPr>
        <w:t>Managing and coordinating with onshore-offshore team to ensure the quality of work on the delivery aspect.</w:t>
      </w:r>
    </w:p>
    <w:p w14:paraId="202FF6A2" w14:textId="4F6464E2" w:rsidR="005A416E" w:rsidRDefault="005A416E" w:rsidP="005A416E">
      <w:pPr>
        <w:numPr>
          <w:ilvl w:val="0"/>
          <w:numId w:val="10"/>
        </w:numPr>
        <w:jc w:val="both"/>
        <w:rPr>
          <w:rFonts w:ascii="Verdana" w:hAnsi="Verdana"/>
          <w:sz w:val="18"/>
          <w:szCs w:val="18"/>
        </w:rPr>
      </w:pPr>
      <w:r w:rsidRPr="003618AF">
        <w:rPr>
          <w:rFonts w:ascii="Verdana" w:hAnsi="Verdana"/>
          <w:sz w:val="18"/>
          <w:szCs w:val="18"/>
        </w:rPr>
        <w:t>Exceptional communication, collaboration &amp; team building skills with proficiency at grasping new technical concepts quickly and utilize the same in a productive manner.</w:t>
      </w:r>
    </w:p>
    <w:p w14:paraId="2753A661" w14:textId="77777777" w:rsidR="001041BD" w:rsidRPr="001041BD" w:rsidRDefault="001041BD" w:rsidP="001041BD">
      <w:pPr>
        <w:numPr>
          <w:ilvl w:val="0"/>
          <w:numId w:val="10"/>
        </w:numPr>
        <w:jc w:val="both"/>
        <w:rPr>
          <w:rFonts w:ascii="Verdana" w:hAnsi="Verdana"/>
          <w:sz w:val="18"/>
          <w:szCs w:val="18"/>
        </w:rPr>
      </w:pPr>
      <w:r w:rsidRPr="001041BD">
        <w:rPr>
          <w:rFonts w:ascii="Verdana" w:hAnsi="Verdana"/>
          <w:sz w:val="18"/>
          <w:szCs w:val="18"/>
        </w:rPr>
        <w:t>Collaborated with team members to define project schedules, sprints, and tasks to fulfill.</w:t>
      </w:r>
    </w:p>
    <w:p w14:paraId="4F22938E" w14:textId="77777777" w:rsidR="001041BD" w:rsidRPr="001041BD" w:rsidRDefault="001041BD" w:rsidP="001041BD">
      <w:pPr>
        <w:numPr>
          <w:ilvl w:val="0"/>
          <w:numId w:val="10"/>
        </w:numPr>
        <w:jc w:val="both"/>
        <w:rPr>
          <w:rFonts w:ascii="Verdana" w:hAnsi="Verdana"/>
          <w:sz w:val="18"/>
          <w:szCs w:val="18"/>
        </w:rPr>
      </w:pPr>
      <w:r w:rsidRPr="001041BD">
        <w:rPr>
          <w:rFonts w:ascii="Verdana" w:hAnsi="Verdana"/>
          <w:sz w:val="18"/>
          <w:szCs w:val="18"/>
        </w:rPr>
        <w:t>Managing System &amp; Software implementations and enhancements in collaboration with Client Business and System Directors.</w:t>
      </w:r>
    </w:p>
    <w:p w14:paraId="069BE181" w14:textId="335826B6" w:rsidR="005A6D4B" w:rsidRDefault="001041BD" w:rsidP="001041BD">
      <w:pPr>
        <w:numPr>
          <w:ilvl w:val="0"/>
          <w:numId w:val="10"/>
        </w:numPr>
        <w:jc w:val="both"/>
        <w:rPr>
          <w:rFonts w:ascii="Verdana" w:hAnsi="Verdana"/>
          <w:sz w:val="18"/>
          <w:szCs w:val="18"/>
        </w:rPr>
      </w:pPr>
      <w:r w:rsidRPr="001041BD">
        <w:rPr>
          <w:rFonts w:ascii="Verdana" w:hAnsi="Verdana"/>
          <w:sz w:val="18"/>
          <w:szCs w:val="18"/>
        </w:rPr>
        <w:lastRenderedPageBreak/>
        <w:t>Le</w:t>
      </w:r>
      <w:r w:rsidR="00E14EB7">
        <w:rPr>
          <w:rFonts w:ascii="Verdana" w:hAnsi="Verdana"/>
          <w:sz w:val="18"/>
          <w:szCs w:val="18"/>
        </w:rPr>
        <w:t>a</w:t>
      </w:r>
      <w:r w:rsidRPr="001041BD">
        <w:rPr>
          <w:rFonts w:ascii="Verdana" w:hAnsi="Verdana"/>
          <w:sz w:val="18"/>
          <w:szCs w:val="18"/>
        </w:rPr>
        <w:t xml:space="preserve">d the development, engineering, and quality assurance teams through all phases of the project development process, from conception to implementation introducing SAFE artifacts to project solutions. </w:t>
      </w:r>
    </w:p>
    <w:p w14:paraId="5A7DB91B" w14:textId="30E563D8" w:rsidR="00E14EB7" w:rsidRPr="00B646BF" w:rsidRDefault="00E14EB7" w:rsidP="00E14EB7">
      <w:pPr>
        <w:numPr>
          <w:ilvl w:val="0"/>
          <w:numId w:val="10"/>
        </w:numPr>
        <w:jc w:val="both"/>
        <w:rPr>
          <w:rFonts w:ascii="Verdana" w:hAnsi="Verdana"/>
          <w:sz w:val="18"/>
          <w:szCs w:val="18"/>
        </w:rPr>
      </w:pPr>
      <w:r w:rsidRPr="00F53966">
        <w:rPr>
          <w:rFonts w:ascii="Verdana" w:hAnsi="Verdana"/>
          <w:sz w:val="18"/>
          <w:szCs w:val="18"/>
        </w:rPr>
        <w:t xml:space="preserve">Worked with largest and complex engagements, customer includes </w:t>
      </w:r>
      <w:r w:rsidRPr="00F53966">
        <w:rPr>
          <w:rFonts w:ascii="Verdana" w:hAnsi="Verdana"/>
          <w:b/>
          <w:bCs/>
          <w:sz w:val="18"/>
          <w:szCs w:val="18"/>
        </w:rPr>
        <w:t xml:space="preserve">T Mobile, NBS Banking, MetLife, Medtronic, </w:t>
      </w:r>
      <w:r>
        <w:rPr>
          <w:rFonts w:ascii="Verdana" w:hAnsi="Verdana"/>
          <w:b/>
          <w:bCs/>
          <w:sz w:val="18"/>
          <w:szCs w:val="18"/>
        </w:rPr>
        <w:t xml:space="preserve">KPMG, </w:t>
      </w:r>
      <w:r w:rsidRPr="00F53966">
        <w:rPr>
          <w:rFonts w:ascii="Verdana" w:hAnsi="Verdana"/>
          <w:b/>
          <w:bCs/>
          <w:sz w:val="18"/>
          <w:szCs w:val="18"/>
        </w:rPr>
        <w:t xml:space="preserve">Bell </w:t>
      </w:r>
      <w:r w:rsidR="00C66A0C" w:rsidRPr="00F53966">
        <w:rPr>
          <w:rFonts w:ascii="Verdana" w:hAnsi="Verdana"/>
          <w:b/>
          <w:bCs/>
          <w:sz w:val="18"/>
          <w:szCs w:val="18"/>
        </w:rPr>
        <w:t>Canada, Vodafone</w:t>
      </w:r>
      <w:r w:rsidRPr="00F53966">
        <w:rPr>
          <w:rFonts w:ascii="Verdana" w:hAnsi="Verdana"/>
          <w:b/>
          <w:bCs/>
          <w:sz w:val="18"/>
          <w:szCs w:val="18"/>
        </w:rPr>
        <w:t xml:space="preserve"> Ireland, AT&amp;T</w:t>
      </w:r>
      <w:r>
        <w:rPr>
          <w:rFonts w:ascii="Verdana" w:hAnsi="Verdana"/>
          <w:b/>
          <w:bCs/>
          <w:sz w:val="18"/>
          <w:szCs w:val="18"/>
        </w:rPr>
        <w:t xml:space="preserve">, </w:t>
      </w:r>
      <w:r w:rsidR="00B646BF">
        <w:rPr>
          <w:rFonts w:ascii="Verdana" w:hAnsi="Verdana"/>
          <w:b/>
          <w:bCs/>
          <w:sz w:val="18"/>
          <w:szCs w:val="18"/>
        </w:rPr>
        <w:t>MetaSolv</w:t>
      </w:r>
      <w:r>
        <w:rPr>
          <w:rFonts w:ascii="Verdana" w:hAnsi="Verdana"/>
          <w:b/>
          <w:bCs/>
          <w:sz w:val="18"/>
          <w:szCs w:val="18"/>
        </w:rPr>
        <w:t>, eServGlobal &amp; Motorola.</w:t>
      </w:r>
    </w:p>
    <w:p w14:paraId="3FE20657" w14:textId="77777777" w:rsidR="00B646BF" w:rsidRPr="005A6D4B" w:rsidRDefault="00B646BF" w:rsidP="00B646BF">
      <w:pPr>
        <w:ind w:left="720"/>
        <w:jc w:val="both"/>
        <w:rPr>
          <w:rFonts w:ascii="Verdana" w:hAnsi="Verdana"/>
          <w:sz w:val="18"/>
          <w:szCs w:val="18"/>
        </w:rPr>
      </w:pPr>
    </w:p>
    <w:p w14:paraId="00DC7035" w14:textId="78236A00" w:rsidR="0076071C" w:rsidRDefault="00481B57" w:rsidP="008A7F3F">
      <w:pPr>
        <w:pStyle w:val="Heading1"/>
        <w:jc w:val="left"/>
        <w:rPr>
          <w:rFonts w:ascii="Verdana" w:hAnsi="Verdana" w:cs="Helvetica"/>
          <w:sz w:val="20"/>
          <w:szCs w:val="20"/>
        </w:rPr>
      </w:pPr>
      <w:r w:rsidRPr="006C162C">
        <w:rPr>
          <w:rFonts w:ascii="Verdana" w:hAnsi="Verdana" w:cs="Helvetica"/>
          <w:sz w:val="20"/>
          <w:szCs w:val="20"/>
        </w:rPr>
        <w:t>PROFESSIONAL EXPERIENCE</w:t>
      </w:r>
    </w:p>
    <w:p w14:paraId="541CEC62" w14:textId="573613DB" w:rsidR="00007835" w:rsidRDefault="00894842" w:rsidP="00007835">
      <w:pPr>
        <w:shd w:val="clear" w:color="auto" w:fill="D0CECE"/>
        <w:jc w:val="both"/>
        <w:outlineLvl w:val="0"/>
        <w:rPr>
          <w:rFonts w:ascii="Verdana" w:hAnsi="Verdana"/>
          <w:b/>
        </w:rPr>
      </w:pPr>
      <w:r>
        <w:rPr>
          <w:rFonts w:ascii="Verdana" w:hAnsi="Verdana"/>
          <w:b/>
        </w:rPr>
        <w:t>March</w:t>
      </w:r>
      <w:r w:rsidR="00007835">
        <w:rPr>
          <w:rFonts w:ascii="Verdana" w:hAnsi="Verdana"/>
          <w:b/>
        </w:rPr>
        <w:t xml:space="preserve"> ’2</w:t>
      </w:r>
      <w:r>
        <w:rPr>
          <w:rFonts w:ascii="Verdana" w:hAnsi="Verdana"/>
          <w:b/>
        </w:rPr>
        <w:t>0</w:t>
      </w:r>
      <w:r w:rsidR="00007835" w:rsidRPr="00DC34BC">
        <w:rPr>
          <w:rFonts w:ascii="Verdana" w:hAnsi="Verdana"/>
          <w:b/>
        </w:rPr>
        <w:t xml:space="preserve"> –</w:t>
      </w:r>
      <w:r w:rsidR="00007835">
        <w:rPr>
          <w:rFonts w:ascii="Verdana" w:hAnsi="Verdana"/>
          <w:b/>
        </w:rPr>
        <w:t xml:space="preserve"> till date</w:t>
      </w:r>
      <w:r w:rsidR="00007835" w:rsidRPr="00DC34BC">
        <w:rPr>
          <w:rFonts w:ascii="Verdana" w:hAnsi="Verdana"/>
          <w:b/>
        </w:rPr>
        <w:t xml:space="preserve">, </w:t>
      </w:r>
      <w:r>
        <w:rPr>
          <w:rFonts w:ascii="Verdana" w:hAnsi="Verdana"/>
          <w:b/>
        </w:rPr>
        <w:t>Senior Engineer SDET – T Mobile</w:t>
      </w:r>
      <w:r w:rsidR="00007835" w:rsidRPr="00DC34BC">
        <w:rPr>
          <w:rFonts w:ascii="Verdana" w:hAnsi="Verdana"/>
          <w:b/>
        </w:rPr>
        <w:t>, USA</w:t>
      </w:r>
    </w:p>
    <w:p w14:paraId="210EE968" w14:textId="77777777" w:rsidR="00007835" w:rsidRPr="00007835" w:rsidRDefault="00007835" w:rsidP="00007835"/>
    <w:p w14:paraId="31879F35" w14:textId="1009BEE4" w:rsidR="008742C4" w:rsidRDefault="008742C4" w:rsidP="00B8607F">
      <w:pPr>
        <w:numPr>
          <w:ilvl w:val="0"/>
          <w:numId w:val="12"/>
        </w:numPr>
        <w:jc w:val="both"/>
        <w:rPr>
          <w:rFonts w:ascii="Verdana" w:hAnsi="Verdana"/>
          <w:sz w:val="18"/>
          <w:szCs w:val="18"/>
        </w:rPr>
      </w:pPr>
      <w:r w:rsidRPr="00B8607F">
        <w:rPr>
          <w:rFonts w:ascii="Verdana" w:hAnsi="Verdana"/>
          <w:sz w:val="18"/>
          <w:szCs w:val="18"/>
        </w:rPr>
        <w:t>Worki</w:t>
      </w:r>
      <w:r w:rsidR="00107F7B" w:rsidRPr="00B8607F">
        <w:rPr>
          <w:rFonts w:ascii="Verdana" w:hAnsi="Verdana"/>
          <w:sz w:val="18"/>
          <w:szCs w:val="18"/>
        </w:rPr>
        <w:t>ng on TPAS team as a</w:t>
      </w:r>
      <w:r w:rsidR="004A70E2" w:rsidRPr="00B8607F">
        <w:rPr>
          <w:rFonts w:ascii="Verdana" w:hAnsi="Verdana"/>
          <w:sz w:val="18"/>
          <w:szCs w:val="18"/>
        </w:rPr>
        <w:t>n</w:t>
      </w:r>
      <w:r w:rsidR="00107F7B" w:rsidRPr="00B8607F">
        <w:rPr>
          <w:rFonts w:ascii="Verdana" w:hAnsi="Verdana"/>
          <w:sz w:val="18"/>
          <w:szCs w:val="18"/>
        </w:rPr>
        <w:t xml:space="preserve"> </w:t>
      </w:r>
      <w:r w:rsidR="004A70E2" w:rsidRPr="00B8607F">
        <w:rPr>
          <w:rFonts w:ascii="Verdana" w:hAnsi="Verdana"/>
          <w:sz w:val="18"/>
          <w:szCs w:val="18"/>
        </w:rPr>
        <w:t xml:space="preserve">overall </w:t>
      </w:r>
      <w:r w:rsidR="00107F7B" w:rsidRPr="00B8607F">
        <w:rPr>
          <w:rFonts w:ascii="Verdana" w:hAnsi="Verdana"/>
          <w:sz w:val="18"/>
          <w:szCs w:val="18"/>
        </w:rPr>
        <w:t xml:space="preserve">Test Lead for </w:t>
      </w:r>
      <w:r w:rsidR="00DB6D66" w:rsidRPr="00B8607F">
        <w:rPr>
          <w:rFonts w:ascii="Verdana" w:hAnsi="Verdana"/>
          <w:sz w:val="18"/>
          <w:szCs w:val="18"/>
        </w:rPr>
        <w:t>Postpaid (Manhattan</w:t>
      </w:r>
      <w:r w:rsidR="00A805DE" w:rsidRPr="00B8607F">
        <w:rPr>
          <w:rFonts w:ascii="Verdana" w:hAnsi="Verdana"/>
          <w:sz w:val="18"/>
          <w:szCs w:val="18"/>
        </w:rPr>
        <w:t>), Prepaid</w:t>
      </w:r>
      <w:r w:rsidR="00DB6D66" w:rsidRPr="00B8607F">
        <w:rPr>
          <w:rFonts w:ascii="Verdana" w:hAnsi="Verdana"/>
          <w:sz w:val="18"/>
          <w:szCs w:val="18"/>
        </w:rPr>
        <w:t xml:space="preserve"> (Metro) &amp; Streaming Conversion (CAMO) </w:t>
      </w:r>
      <w:r w:rsidR="00A805DE" w:rsidRPr="00B8607F">
        <w:rPr>
          <w:rFonts w:ascii="Verdana" w:hAnsi="Verdana"/>
          <w:sz w:val="18"/>
          <w:szCs w:val="18"/>
        </w:rPr>
        <w:t>teams.</w:t>
      </w:r>
    </w:p>
    <w:p w14:paraId="61716917" w14:textId="0448A8E1" w:rsidR="00B8607F" w:rsidRPr="00B8607F" w:rsidRDefault="00B8607F" w:rsidP="005D45F3">
      <w:pPr>
        <w:pStyle w:val="ListParagraph"/>
        <w:numPr>
          <w:ilvl w:val="0"/>
          <w:numId w:val="12"/>
        </w:numPr>
        <w:jc w:val="both"/>
        <w:rPr>
          <w:rFonts w:ascii="Verdana" w:hAnsi="Verdana"/>
          <w:sz w:val="18"/>
          <w:szCs w:val="18"/>
        </w:rPr>
      </w:pPr>
      <w:r w:rsidRPr="00B8607F">
        <w:rPr>
          <w:rFonts w:ascii="Verdana" w:hAnsi="Verdana" w:cs="Helvetica"/>
          <w:bCs/>
          <w:sz w:val="18"/>
          <w:szCs w:val="18"/>
          <w:shd w:val="clear" w:color="auto" w:fill="FFFFFF"/>
        </w:rPr>
        <w:t xml:space="preserve">Working on </w:t>
      </w:r>
      <w:r w:rsidRPr="00B8607F">
        <w:rPr>
          <w:rFonts w:ascii="Verdana" w:hAnsi="Verdana" w:cs="Helvetica"/>
          <w:b/>
          <w:sz w:val="18"/>
          <w:szCs w:val="18"/>
          <w:shd w:val="clear" w:color="auto" w:fill="FFFFFF"/>
        </w:rPr>
        <w:t>Cloud</w:t>
      </w:r>
      <w:r w:rsidRPr="00B8607F">
        <w:rPr>
          <w:rFonts w:ascii="Verdana" w:hAnsi="Verdana" w:cs="Helvetica"/>
          <w:bCs/>
          <w:sz w:val="18"/>
          <w:szCs w:val="18"/>
          <w:shd w:val="clear" w:color="auto" w:fill="FFFFFF"/>
        </w:rPr>
        <w:t xml:space="preserve"> Application &amp; </w:t>
      </w:r>
      <w:r w:rsidR="00B84530" w:rsidRPr="00B8607F">
        <w:rPr>
          <w:rFonts w:ascii="Verdana" w:hAnsi="Verdana" w:cs="Helvetica"/>
          <w:b/>
          <w:sz w:val="18"/>
          <w:szCs w:val="18"/>
          <w:shd w:val="clear" w:color="auto" w:fill="FFFFFF"/>
        </w:rPr>
        <w:t>Xcode</w:t>
      </w:r>
      <w:r w:rsidRPr="00B8607F">
        <w:rPr>
          <w:rFonts w:ascii="Verdana" w:hAnsi="Verdana" w:cs="Helvetica"/>
          <w:bCs/>
          <w:sz w:val="18"/>
          <w:szCs w:val="18"/>
          <w:shd w:val="clear" w:color="auto" w:fill="FFFFFF"/>
        </w:rPr>
        <w:t>.</w:t>
      </w:r>
    </w:p>
    <w:p w14:paraId="7B8C4F3C" w14:textId="3492F16C" w:rsidR="00B8607F" w:rsidRDefault="00A805DE" w:rsidP="00B8607F">
      <w:pPr>
        <w:pStyle w:val="ListParagraph"/>
        <w:numPr>
          <w:ilvl w:val="0"/>
          <w:numId w:val="12"/>
        </w:numPr>
        <w:jc w:val="both"/>
        <w:rPr>
          <w:rFonts w:ascii="Verdana" w:hAnsi="Verdana"/>
          <w:sz w:val="18"/>
          <w:szCs w:val="18"/>
        </w:rPr>
      </w:pPr>
      <w:r w:rsidRPr="00B8607F">
        <w:rPr>
          <w:rFonts w:ascii="Verdana" w:hAnsi="Verdana"/>
          <w:sz w:val="18"/>
          <w:szCs w:val="18"/>
        </w:rPr>
        <w:t xml:space="preserve">Involve on requirement Analysis, Swagger Review &amp; Validation of </w:t>
      </w:r>
      <w:r w:rsidR="00E300DF" w:rsidRPr="00B8607F">
        <w:rPr>
          <w:rFonts w:ascii="Verdana" w:hAnsi="Verdana"/>
          <w:sz w:val="18"/>
          <w:szCs w:val="18"/>
        </w:rPr>
        <w:t>API changes.</w:t>
      </w:r>
    </w:p>
    <w:p w14:paraId="1EDCBA78" w14:textId="77777777" w:rsidR="00F21FF9" w:rsidRDefault="00B8607F" w:rsidP="00387C0C">
      <w:pPr>
        <w:pStyle w:val="ListParagraph"/>
        <w:numPr>
          <w:ilvl w:val="0"/>
          <w:numId w:val="12"/>
        </w:numPr>
        <w:jc w:val="both"/>
        <w:rPr>
          <w:rFonts w:ascii="Verdana" w:hAnsi="Verdana"/>
          <w:sz w:val="18"/>
          <w:szCs w:val="18"/>
        </w:rPr>
      </w:pPr>
      <w:r w:rsidRPr="00F21FF9">
        <w:rPr>
          <w:rFonts w:ascii="Verdana" w:hAnsi="Verdana"/>
          <w:sz w:val="18"/>
          <w:szCs w:val="18"/>
        </w:rPr>
        <w:t xml:space="preserve">Team Lead, Analyzing the requirements &amp; design documents, identifying the design issues and </w:t>
      </w:r>
      <w:r w:rsidR="003270C8" w:rsidRPr="00F21FF9">
        <w:rPr>
          <w:rFonts w:ascii="Verdana" w:hAnsi="Verdana"/>
          <w:sz w:val="18"/>
          <w:szCs w:val="18"/>
        </w:rPr>
        <w:t>conduct</w:t>
      </w:r>
      <w:r w:rsidRPr="00F21FF9">
        <w:rPr>
          <w:rFonts w:ascii="Verdana" w:hAnsi="Verdana"/>
          <w:sz w:val="18"/>
          <w:szCs w:val="18"/>
        </w:rPr>
        <w:t xml:space="preserve"> initial knowledge transition for multiple applications and documenting testing requirements for the applications.</w:t>
      </w:r>
    </w:p>
    <w:p w14:paraId="5D65AA6D" w14:textId="2F2EF22C" w:rsidR="00B8607F" w:rsidRDefault="00B8607F" w:rsidP="00387C0C">
      <w:pPr>
        <w:pStyle w:val="ListParagraph"/>
        <w:numPr>
          <w:ilvl w:val="0"/>
          <w:numId w:val="12"/>
        </w:numPr>
        <w:jc w:val="both"/>
        <w:rPr>
          <w:rFonts w:ascii="Verdana" w:hAnsi="Verdana"/>
          <w:sz w:val="18"/>
          <w:szCs w:val="18"/>
        </w:rPr>
      </w:pPr>
      <w:r w:rsidRPr="00F21FF9">
        <w:rPr>
          <w:rFonts w:ascii="Verdana" w:hAnsi="Verdana"/>
          <w:sz w:val="18"/>
          <w:szCs w:val="18"/>
        </w:rPr>
        <w:t xml:space="preserve">Performed API service testing using REST-Assured and Postman by validating and verifying the JSON and XML responses. </w:t>
      </w:r>
    </w:p>
    <w:p w14:paraId="370D5DD9" w14:textId="391CC406" w:rsidR="00CF5835" w:rsidRPr="00702BD5" w:rsidRDefault="00CF5835" w:rsidP="00387C0C">
      <w:pPr>
        <w:pStyle w:val="ListParagraph"/>
        <w:numPr>
          <w:ilvl w:val="0"/>
          <w:numId w:val="12"/>
        </w:numPr>
        <w:jc w:val="both"/>
        <w:rPr>
          <w:rFonts w:ascii="Verdana" w:hAnsi="Verdana"/>
          <w:sz w:val="18"/>
          <w:szCs w:val="18"/>
        </w:rPr>
      </w:pPr>
      <w:r w:rsidRPr="00702BD5">
        <w:rPr>
          <w:rFonts w:ascii="Verdana" w:hAnsi="Verdana"/>
          <w:sz w:val="18"/>
          <w:szCs w:val="18"/>
        </w:rPr>
        <w:t>Tests systems with functional tests, regression tests, load tests, ADA/508c/AWGA compliance, Cross Browser Compatibility, Mobile Compatibility.</w:t>
      </w:r>
    </w:p>
    <w:p w14:paraId="1F98FA17" w14:textId="1450D550" w:rsidR="00702BD5" w:rsidRPr="00F21FF9" w:rsidRDefault="00702BD5" w:rsidP="00387C0C">
      <w:pPr>
        <w:pStyle w:val="ListParagraph"/>
        <w:numPr>
          <w:ilvl w:val="0"/>
          <w:numId w:val="12"/>
        </w:numPr>
        <w:jc w:val="both"/>
        <w:rPr>
          <w:rFonts w:ascii="Verdana" w:hAnsi="Verdana"/>
          <w:sz w:val="18"/>
          <w:szCs w:val="18"/>
        </w:rPr>
      </w:pPr>
      <w:r w:rsidRPr="00702BD5">
        <w:rPr>
          <w:rFonts w:ascii="Verdana" w:hAnsi="Verdana"/>
          <w:sz w:val="18"/>
          <w:szCs w:val="18"/>
        </w:rPr>
        <w:t>Working Knowledge of Web Application Testing, Regression Testing, Mobile Testing, Security Testing, Accessibility Testing, Web Service/API Testing.</w:t>
      </w:r>
    </w:p>
    <w:p w14:paraId="2047FBEE" w14:textId="198E687C" w:rsidR="00B8607F" w:rsidRPr="0036672B" w:rsidRDefault="00B8607F" w:rsidP="00B8607F">
      <w:pPr>
        <w:numPr>
          <w:ilvl w:val="0"/>
          <w:numId w:val="12"/>
        </w:numPr>
        <w:rPr>
          <w:rFonts w:ascii="Verdana" w:hAnsi="Verdana"/>
          <w:sz w:val="18"/>
          <w:szCs w:val="18"/>
        </w:rPr>
      </w:pPr>
      <w:r w:rsidRPr="0036672B">
        <w:rPr>
          <w:rFonts w:ascii="Verdana" w:hAnsi="Verdana"/>
          <w:sz w:val="18"/>
          <w:szCs w:val="18"/>
        </w:rPr>
        <w:t xml:space="preserve">Analyzed the data mapping documents and tested various SOAP and Restful </w:t>
      </w:r>
      <w:r w:rsidR="00B43380" w:rsidRPr="0036672B">
        <w:rPr>
          <w:rFonts w:ascii="Verdana" w:hAnsi="Verdana"/>
          <w:sz w:val="18"/>
          <w:szCs w:val="18"/>
        </w:rPr>
        <w:t>Webservices</w:t>
      </w:r>
      <w:r w:rsidRPr="0036672B">
        <w:rPr>
          <w:rFonts w:ascii="Verdana" w:hAnsi="Verdana"/>
          <w:sz w:val="18"/>
          <w:szCs w:val="18"/>
        </w:rPr>
        <w:t xml:space="preserve"> using SOAP UI tool and logged defects in the defect tracking tool</w:t>
      </w:r>
      <w:r>
        <w:rPr>
          <w:rFonts w:ascii="Verdana" w:hAnsi="Verdana"/>
          <w:sz w:val="18"/>
          <w:szCs w:val="18"/>
        </w:rPr>
        <w:t>.</w:t>
      </w:r>
    </w:p>
    <w:p w14:paraId="04989542" w14:textId="1C98CA4E" w:rsidR="00B8607F" w:rsidRPr="003618AF" w:rsidRDefault="00B8607F" w:rsidP="00B8607F">
      <w:pPr>
        <w:numPr>
          <w:ilvl w:val="0"/>
          <w:numId w:val="12"/>
        </w:numPr>
        <w:jc w:val="both"/>
        <w:rPr>
          <w:rFonts w:ascii="Verdana" w:hAnsi="Verdana"/>
          <w:sz w:val="18"/>
          <w:szCs w:val="18"/>
        </w:rPr>
      </w:pPr>
      <w:r w:rsidRPr="003618AF">
        <w:rPr>
          <w:rFonts w:ascii="Verdana" w:hAnsi="Verdana"/>
          <w:sz w:val="18"/>
          <w:szCs w:val="18"/>
        </w:rPr>
        <w:t xml:space="preserve">Testing </w:t>
      </w:r>
      <w:r w:rsidR="00A95110">
        <w:rPr>
          <w:rFonts w:ascii="Verdana" w:hAnsi="Verdana"/>
          <w:sz w:val="18"/>
          <w:szCs w:val="18"/>
        </w:rPr>
        <w:t>Tapestry</w:t>
      </w:r>
      <w:r w:rsidRPr="003618AF">
        <w:rPr>
          <w:rFonts w:ascii="Verdana" w:hAnsi="Verdana"/>
          <w:sz w:val="18"/>
          <w:szCs w:val="18"/>
        </w:rPr>
        <w:t xml:space="preserve"> application on </w:t>
      </w:r>
      <w:r w:rsidR="00F21FF9">
        <w:rPr>
          <w:rFonts w:ascii="Verdana" w:hAnsi="Verdana"/>
          <w:sz w:val="18"/>
          <w:szCs w:val="18"/>
        </w:rPr>
        <w:t>i</w:t>
      </w:r>
      <w:r w:rsidRPr="003618AF">
        <w:rPr>
          <w:rFonts w:ascii="Verdana" w:hAnsi="Verdana"/>
          <w:sz w:val="18"/>
          <w:szCs w:val="18"/>
        </w:rPr>
        <w:t>OS and validate the web services</w:t>
      </w:r>
      <w:r w:rsidR="00F21FF9">
        <w:rPr>
          <w:rFonts w:ascii="Verdana" w:hAnsi="Verdana"/>
          <w:sz w:val="18"/>
          <w:szCs w:val="18"/>
        </w:rPr>
        <w:t xml:space="preserve"> using iPad /Simulator</w:t>
      </w:r>
      <w:r w:rsidRPr="003618AF">
        <w:rPr>
          <w:rFonts w:ascii="Verdana" w:hAnsi="Verdana"/>
          <w:sz w:val="18"/>
          <w:szCs w:val="18"/>
        </w:rPr>
        <w:t>.</w:t>
      </w:r>
    </w:p>
    <w:p w14:paraId="084A62D0" w14:textId="74634CB5" w:rsidR="001E4D3E" w:rsidRPr="00B1682E" w:rsidRDefault="00B1682E" w:rsidP="00B1682E">
      <w:pPr>
        <w:numPr>
          <w:ilvl w:val="0"/>
          <w:numId w:val="12"/>
        </w:numPr>
        <w:jc w:val="both"/>
        <w:rPr>
          <w:rFonts w:ascii="Verdana" w:hAnsi="Verdana"/>
          <w:sz w:val="18"/>
          <w:szCs w:val="18"/>
        </w:rPr>
      </w:pPr>
      <w:r>
        <w:rPr>
          <w:rFonts w:ascii="Verdana" w:hAnsi="Verdana"/>
          <w:sz w:val="18"/>
          <w:szCs w:val="18"/>
        </w:rPr>
        <w:t>Participated in Bi-weekly user story grooming session and iteration planning meetings with scrum Master, Product owners and Agile Team Members.</w:t>
      </w:r>
    </w:p>
    <w:p w14:paraId="39404F2D" w14:textId="7ACC3CEE" w:rsidR="00B8607F" w:rsidRPr="003618AF" w:rsidRDefault="00B8607F" w:rsidP="00B8607F">
      <w:pPr>
        <w:numPr>
          <w:ilvl w:val="0"/>
          <w:numId w:val="12"/>
        </w:numPr>
        <w:jc w:val="both"/>
        <w:rPr>
          <w:rFonts w:ascii="Verdana" w:hAnsi="Verdana"/>
          <w:sz w:val="18"/>
          <w:szCs w:val="18"/>
        </w:rPr>
      </w:pPr>
      <w:r w:rsidRPr="003618AF">
        <w:rPr>
          <w:rFonts w:ascii="Verdana" w:hAnsi="Verdana"/>
          <w:sz w:val="18"/>
          <w:szCs w:val="18"/>
        </w:rPr>
        <w:t>Defining the automation framework for new application automation.</w:t>
      </w:r>
    </w:p>
    <w:p w14:paraId="732A42CB" w14:textId="77777777" w:rsidR="00B8607F" w:rsidRPr="003618AF" w:rsidRDefault="00B8607F" w:rsidP="00B8607F">
      <w:pPr>
        <w:numPr>
          <w:ilvl w:val="0"/>
          <w:numId w:val="12"/>
        </w:numPr>
        <w:jc w:val="both"/>
        <w:rPr>
          <w:rFonts w:ascii="Verdana" w:hAnsi="Verdana"/>
          <w:sz w:val="18"/>
          <w:szCs w:val="18"/>
        </w:rPr>
      </w:pPr>
      <w:r w:rsidRPr="003618AF">
        <w:rPr>
          <w:rFonts w:ascii="Verdana" w:hAnsi="Verdana"/>
          <w:sz w:val="18"/>
          <w:szCs w:val="18"/>
        </w:rPr>
        <w:t>Attend project requirement meetings for multiple projects to understand &amp; document testing scope for writing Test Cases</w:t>
      </w:r>
    </w:p>
    <w:p w14:paraId="37515098" w14:textId="77777777" w:rsidR="00B8607F" w:rsidRPr="003618AF" w:rsidRDefault="00B8607F" w:rsidP="00B8607F">
      <w:pPr>
        <w:numPr>
          <w:ilvl w:val="0"/>
          <w:numId w:val="12"/>
        </w:numPr>
        <w:jc w:val="both"/>
        <w:rPr>
          <w:rFonts w:ascii="Verdana" w:hAnsi="Verdana"/>
          <w:sz w:val="18"/>
          <w:szCs w:val="18"/>
        </w:rPr>
      </w:pPr>
      <w:r w:rsidRPr="003618AF">
        <w:rPr>
          <w:rFonts w:ascii="Verdana" w:hAnsi="Verdana"/>
          <w:sz w:val="18"/>
          <w:szCs w:val="18"/>
        </w:rPr>
        <w:t>Create test documents that include, but not limited to Test Strategy, Test Plan, Test Scenarios, Test Cases &amp; Test Scripts</w:t>
      </w:r>
    </w:p>
    <w:p w14:paraId="67CF7053" w14:textId="77777777" w:rsidR="00604B0E" w:rsidRPr="00604B0E" w:rsidRDefault="00604B0E" w:rsidP="00146364">
      <w:pPr>
        <w:pStyle w:val="ListParagraph"/>
        <w:numPr>
          <w:ilvl w:val="0"/>
          <w:numId w:val="12"/>
        </w:numPr>
        <w:jc w:val="both"/>
        <w:rPr>
          <w:rFonts w:ascii="Verdana" w:hAnsi="Verdana"/>
          <w:sz w:val="18"/>
          <w:szCs w:val="18"/>
        </w:rPr>
      </w:pPr>
      <w:r w:rsidRPr="00604B0E">
        <w:rPr>
          <w:rFonts w:ascii="Verdana" w:eastAsia="Times New Roman" w:hAnsi="Verdana"/>
          <w:sz w:val="18"/>
          <w:szCs w:val="18"/>
        </w:rPr>
        <w:t>Actively participate in all Agile Ceremonies that contribute to the overall quality of the product, this includes conducting demos and presentations.</w:t>
      </w:r>
    </w:p>
    <w:p w14:paraId="5B8D06C4" w14:textId="0EC71DD6" w:rsidR="00B8607F" w:rsidRPr="00604B0E" w:rsidRDefault="00B8607F" w:rsidP="00D06CB6">
      <w:pPr>
        <w:pStyle w:val="ListParagraph"/>
        <w:numPr>
          <w:ilvl w:val="0"/>
          <w:numId w:val="12"/>
        </w:numPr>
        <w:jc w:val="both"/>
        <w:rPr>
          <w:rFonts w:ascii="Verdana" w:hAnsi="Verdana"/>
          <w:sz w:val="18"/>
          <w:szCs w:val="18"/>
        </w:rPr>
      </w:pPr>
      <w:r w:rsidRPr="00604B0E">
        <w:rPr>
          <w:rFonts w:ascii="Verdana" w:hAnsi="Verdana"/>
          <w:sz w:val="18"/>
          <w:szCs w:val="18"/>
        </w:rPr>
        <w:t xml:space="preserve">Establish the necessary quality assurance process to identify issues early in the project life </w:t>
      </w:r>
      <w:r w:rsidR="00604B0E" w:rsidRPr="00604B0E">
        <w:rPr>
          <w:rFonts w:ascii="Verdana" w:hAnsi="Verdana"/>
          <w:sz w:val="18"/>
          <w:szCs w:val="18"/>
        </w:rPr>
        <w:t>cycle</w:t>
      </w:r>
      <w:r w:rsidR="00604B0E">
        <w:rPr>
          <w:rFonts w:ascii="Verdana" w:hAnsi="Verdana"/>
          <w:sz w:val="18"/>
          <w:szCs w:val="18"/>
        </w:rPr>
        <w:t xml:space="preserve"> </w:t>
      </w:r>
      <w:r w:rsidRPr="00604B0E">
        <w:rPr>
          <w:rFonts w:ascii="Verdana" w:hAnsi="Verdana"/>
          <w:sz w:val="18"/>
          <w:szCs w:val="18"/>
        </w:rPr>
        <w:t xml:space="preserve">and avoid expensive defect fixing later in the </w:t>
      </w:r>
      <w:r w:rsidR="00F1650F" w:rsidRPr="00604B0E">
        <w:rPr>
          <w:rFonts w:ascii="Verdana" w:hAnsi="Verdana"/>
          <w:sz w:val="18"/>
          <w:szCs w:val="18"/>
        </w:rPr>
        <w:t>project.</w:t>
      </w:r>
    </w:p>
    <w:p w14:paraId="4C498490" w14:textId="18E4A89A" w:rsidR="00B8607F" w:rsidRPr="003618AF" w:rsidRDefault="00B8607F" w:rsidP="00604B0E">
      <w:pPr>
        <w:pStyle w:val="ListParagraph"/>
        <w:numPr>
          <w:ilvl w:val="0"/>
          <w:numId w:val="12"/>
        </w:numPr>
        <w:jc w:val="both"/>
        <w:rPr>
          <w:rFonts w:ascii="Verdana" w:hAnsi="Verdana"/>
          <w:sz w:val="18"/>
          <w:szCs w:val="18"/>
        </w:rPr>
      </w:pPr>
      <w:r w:rsidRPr="003618AF">
        <w:rPr>
          <w:rFonts w:ascii="Verdana" w:hAnsi="Verdana"/>
          <w:sz w:val="18"/>
          <w:szCs w:val="18"/>
        </w:rPr>
        <w:t xml:space="preserve">Timely escalation to work-stream lead and stakeholders to ensure that potential conflicts are identified are resolved during project </w:t>
      </w:r>
      <w:r w:rsidR="00F1650F" w:rsidRPr="003618AF">
        <w:rPr>
          <w:rFonts w:ascii="Verdana" w:hAnsi="Verdana"/>
          <w:sz w:val="18"/>
          <w:szCs w:val="18"/>
        </w:rPr>
        <w:t>execution.</w:t>
      </w:r>
    </w:p>
    <w:p w14:paraId="3B6F6FB7" w14:textId="77777777" w:rsidR="00B8607F" w:rsidRPr="003618AF" w:rsidRDefault="00B8607F" w:rsidP="00604B0E">
      <w:pPr>
        <w:pStyle w:val="ListParagraph"/>
        <w:numPr>
          <w:ilvl w:val="0"/>
          <w:numId w:val="12"/>
        </w:numPr>
        <w:jc w:val="both"/>
        <w:rPr>
          <w:rFonts w:ascii="Verdana" w:hAnsi="Verdana"/>
          <w:sz w:val="18"/>
          <w:szCs w:val="18"/>
        </w:rPr>
      </w:pPr>
      <w:r w:rsidRPr="003618AF">
        <w:rPr>
          <w:rFonts w:ascii="Verdana" w:hAnsi="Verdana"/>
          <w:sz w:val="18"/>
          <w:szCs w:val="18"/>
        </w:rPr>
        <w:t xml:space="preserve">As part of release activities, will do project estimation and derive the LOE (Level of Effort) and then do the resource assignment. </w:t>
      </w:r>
    </w:p>
    <w:p w14:paraId="3D1D8C6F" w14:textId="6E10CCC3" w:rsidR="00B8607F" w:rsidRPr="003618AF" w:rsidRDefault="00B8607F" w:rsidP="00604B0E">
      <w:pPr>
        <w:pStyle w:val="ListParagraph"/>
        <w:numPr>
          <w:ilvl w:val="0"/>
          <w:numId w:val="12"/>
        </w:numPr>
        <w:jc w:val="both"/>
        <w:rPr>
          <w:rFonts w:ascii="Verdana" w:hAnsi="Verdana"/>
          <w:sz w:val="18"/>
          <w:szCs w:val="18"/>
        </w:rPr>
      </w:pPr>
      <w:r w:rsidRPr="003618AF">
        <w:rPr>
          <w:rFonts w:ascii="Verdana" w:hAnsi="Verdana"/>
          <w:sz w:val="18"/>
          <w:szCs w:val="18"/>
        </w:rPr>
        <w:t xml:space="preserve">Involve in Executive calls to provide overall release level status with the test </w:t>
      </w:r>
      <w:r w:rsidR="00DD626A" w:rsidRPr="003618AF">
        <w:rPr>
          <w:rFonts w:ascii="Verdana" w:hAnsi="Verdana"/>
          <w:sz w:val="18"/>
          <w:szCs w:val="18"/>
        </w:rPr>
        <w:t>metrics.</w:t>
      </w:r>
    </w:p>
    <w:p w14:paraId="31A146B5" w14:textId="77777777" w:rsidR="00B8607F" w:rsidRPr="003618AF" w:rsidRDefault="00B8607F" w:rsidP="00604B0E">
      <w:pPr>
        <w:pStyle w:val="ListParagraph"/>
        <w:numPr>
          <w:ilvl w:val="0"/>
          <w:numId w:val="12"/>
        </w:numPr>
        <w:jc w:val="both"/>
        <w:rPr>
          <w:rFonts w:ascii="Verdana" w:hAnsi="Verdana"/>
          <w:sz w:val="18"/>
          <w:szCs w:val="18"/>
        </w:rPr>
      </w:pPr>
      <w:r w:rsidRPr="003618AF">
        <w:rPr>
          <w:rFonts w:ascii="Verdana" w:hAnsi="Verdana"/>
          <w:sz w:val="18"/>
          <w:szCs w:val="18"/>
        </w:rPr>
        <w:t>Act upon the risk analysis and come up with a mitigation plan which is best feasible to meet the deliverable.</w:t>
      </w:r>
    </w:p>
    <w:p w14:paraId="13225311" w14:textId="77777777" w:rsidR="00B8607F" w:rsidRPr="003618AF" w:rsidRDefault="00B8607F" w:rsidP="00604B0E">
      <w:pPr>
        <w:pStyle w:val="ListParagraph"/>
        <w:numPr>
          <w:ilvl w:val="0"/>
          <w:numId w:val="12"/>
        </w:numPr>
        <w:jc w:val="both"/>
        <w:rPr>
          <w:rFonts w:ascii="Verdana" w:hAnsi="Verdana"/>
          <w:sz w:val="18"/>
          <w:szCs w:val="18"/>
        </w:rPr>
      </w:pPr>
      <w:r w:rsidRPr="003618AF">
        <w:rPr>
          <w:rFonts w:ascii="Verdana" w:hAnsi="Verdana"/>
          <w:sz w:val="18"/>
          <w:szCs w:val="18"/>
        </w:rPr>
        <w:t xml:space="preserve">To work towards the improvement process on the Testing strategy, QA (Quality Assurance) processes and Status reporting.  </w:t>
      </w:r>
    </w:p>
    <w:p w14:paraId="5DF699F8" w14:textId="54F2F7D4" w:rsidR="00172943" w:rsidRPr="00B8607F" w:rsidRDefault="00172943" w:rsidP="00604B0E">
      <w:pPr>
        <w:pStyle w:val="ListParagraph"/>
        <w:numPr>
          <w:ilvl w:val="0"/>
          <w:numId w:val="12"/>
        </w:numPr>
        <w:jc w:val="both"/>
        <w:rPr>
          <w:rFonts w:ascii="Verdana" w:hAnsi="Verdana"/>
          <w:sz w:val="18"/>
          <w:szCs w:val="18"/>
        </w:rPr>
      </w:pPr>
      <w:r w:rsidRPr="00604B0E">
        <w:rPr>
          <w:rFonts w:ascii="Verdana" w:hAnsi="Verdana"/>
          <w:sz w:val="18"/>
          <w:szCs w:val="18"/>
        </w:rPr>
        <w:t>Support as SME in P</w:t>
      </w:r>
      <w:r w:rsidR="00796B92">
        <w:rPr>
          <w:rFonts w:ascii="Verdana" w:hAnsi="Verdana"/>
          <w:sz w:val="18"/>
          <w:szCs w:val="18"/>
        </w:rPr>
        <w:t>O</w:t>
      </w:r>
      <w:r w:rsidR="00CC5247" w:rsidRPr="00604B0E">
        <w:rPr>
          <w:rFonts w:ascii="Verdana" w:hAnsi="Verdana"/>
          <w:sz w:val="18"/>
          <w:szCs w:val="18"/>
        </w:rPr>
        <w:t>S (Tapestry)</w:t>
      </w:r>
      <w:r w:rsidR="00153C21" w:rsidRPr="00604B0E">
        <w:rPr>
          <w:rFonts w:ascii="Verdana" w:hAnsi="Verdana"/>
          <w:sz w:val="18"/>
          <w:szCs w:val="18"/>
        </w:rPr>
        <w:t xml:space="preserve"> </w:t>
      </w:r>
      <w:r w:rsidRPr="00604B0E">
        <w:rPr>
          <w:rFonts w:ascii="Verdana" w:hAnsi="Verdana"/>
          <w:sz w:val="18"/>
          <w:szCs w:val="18"/>
        </w:rPr>
        <w:t>Application</w:t>
      </w:r>
      <w:r w:rsidR="00842ED9" w:rsidRPr="00604B0E">
        <w:rPr>
          <w:rFonts w:ascii="Verdana" w:hAnsi="Verdana"/>
          <w:sz w:val="18"/>
          <w:szCs w:val="18"/>
        </w:rPr>
        <w:t xml:space="preserve"> for helping the downstream </w:t>
      </w:r>
      <w:r w:rsidR="00153C21" w:rsidRPr="00604B0E">
        <w:rPr>
          <w:rFonts w:ascii="Verdana" w:hAnsi="Verdana"/>
          <w:sz w:val="18"/>
          <w:szCs w:val="18"/>
        </w:rPr>
        <w:t>microapp</w:t>
      </w:r>
      <w:r w:rsidR="00842ED9" w:rsidRPr="00604B0E">
        <w:rPr>
          <w:rFonts w:ascii="Verdana" w:hAnsi="Verdana"/>
          <w:sz w:val="18"/>
          <w:szCs w:val="18"/>
        </w:rPr>
        <w:t>/webapp teams</w:t>
      </w:r>
      <w:r w:rsidR="00153C21" w:rsidRPr="00604B0E">
        <w:rPr>
          <w:rFonts w:ascii="Verdana" w:hAnsi="Verdana"/>
          <w:sz w:val="18"/>
          <w:szCs w:val="18"/>
        </w:rPr>
        <w:t>.</w:t>
      </w:r>
    </w:p>
    <w:p w14:paraId="17815059" w14:textId="3674825C" w:rsidR="00622909" w:rsidRDefault="00622909" w:rsidP="00622909">
      <w:pPr>
        <w:shd w:val="clear" w:color="auto" w:fill="D0CECE"/>
        <w:jc w:val="both"/>
        <w:outlineLvl w:val="0"/>
        <w:rPr>
          <w:rFonts w:ascii="Verdana" w:hAnsi="Verdana"/>
          <w:b/>
        </w:rPr>
      </w:pPr>
      <w:r>
        <w:rPr>
          <w:rFonts w:ascii="Verdana" w:hAnsi="Verdana"/>
          <w:b/>
        </w:rPr>
        <w:t xml:space="preserve">Feb ’19 </w:t>
      </w:r>
      <w:r w:rsidRPr="00DC34BC">
        <w:rPr>
          <w:rFonts w:ascii="Verdana" w:hAnsi="Verdana"/>
          <w:b/>
        </w:rPr>
        <w:t>–</w:t>
      </w:r>
      <w:r>
        <w:rPr>
          <w:rFonts w:ascii="Verdana" w:hAnsi="Verdana"/>
          <w:b/>
        </w:rPr>
        <w:t xml:space="preserve"> </w:t>
      </w:r>
      <w:r w:rsidR="007B7394">
        <w:rPr>
          <w:rFonts w:ascii="Verdana" w:hAnsi="Verdana"/>
          <w:b/>
        </w:rPr>
        <w:t>Feb 20</w:t>
      </w:r>
      <w:r w:rsidRPr="00DC34BC">
        <w:rPr>
          <w:rFonts w:ascii="Verdana" w:hAnsi="Verdana"/>
          <w:b/>
        </w:rPr>
        <w:t xml:space="preserve">, </w:t>
      </w:r>
      <w:r w:rsidR="007B7394" w:rsidRPr="007B7394">
        <w:rPr>
          <w:rFonts w:ascii="Verdana" w:hAnsi="Verdana"/>
          <w:b/>
        </w:rPr>
        <w:t xml:space="preserve">Software Quality Assurance </w:t>
      </w:r>
      <w:r w:rsidR="00B84530" w:rsidRPr="007B7394">
        <w:rPr>
          <w:rFonts w:ascii="Verdana" w:hAnsi="Verdana"/>
          <w:b/>
        </w:rPr>
        <w:t>Mgr.</w:t>
      </w:r>
      <w:r w:rsidR="007B7394" w:rsidRPr="007B7394">
        <w:rPr>
          <w:rFonts w:ascii="Verdana" w:hAnsi="Verdana"/>
          <w:b/>
        </w:rPr>
        <w:t xml:space="preserve"> </w:t>
      </w:r>
      <w:r>
        <w:rPr>
          <w:rFonts w:ascii="Verdana" w:hAnsi="Verdana"/>
          <w:b/>
        </w:rPr>
        <w:t xml:space="preserve">– </w:t>
      </w:r>
      <w:r w:rsidR="007B7394" w:rsidRPr="007B7394">
        <w:rPr>
          <w:rFonts w:ascii="Verdana" w:hAnsi="Verdana"/>
          <w:b/>
        </w:rPr>
        <w:t>iDATALYTICS INC, (Sprint)</w:t>
      </w:r>
      <w:r w:rsidRPr="00DC34BC">
        <w:rPr>
          <w:rFonts w:ascii="Verdana" w:hAnsi="Verdana"/>
          <w:b/>
        </w:rPr>
        <w:t>, USA</w:t>
      </w:r>
    </w:p>
    <w:p w14:paraId="00DC703C" w14:textId="1F1E3B6E" w:rsidR="00D9707E" w:rsidRPr="005A6D4B" w:rsidRDefault="00D9707E" w:rsidP="005A6D4B">
      <w:pPr>
        <w:numPr>
          <w:ilvl w:val="0"/>
          <w:numId w:val="12"/>
        </w:numPr>
        <w:jc w:val="both"/>
        <w:rPr>
          <w:rFonts w:ascii="Verdana" w:hAnsi="Verdana"/>
          <w:sz w:val="18"/>
          <w:szCs w:val="18"/>
        </w:rPr>
      </w:pPr>
      <w:r w:rsidRPr="005A6D4B">
        <w:rPr>
          <w:rFonts w:ascii="Verdana" w:hAnsi="Verdana"/>
          <w:sz w:val="18"/>
          <w:szCs w:val="18"/>
        </w:rPr>
        <w:t>As an Onshore Test Lead and Data Analyst I am responsible for the following:</w:t>
      </w:r>
    </w:p>
    <w:p w14:paraId="00DC703D" w14:textId="77777777" w:rsidR="00D9707E" w:rsidRPr="005A6D4B" w:rsidRDefault="00D9707E" w:rsidP="005A6D4B">
      <w:pPr>
        <w:numPr>
          <w:ilvl w:val="0"/>
          <w:numId w:val="12"/>
        </w:numPr>
        <w:jc w:val="both"/>
        <w:rPr>
          <w:rFonts w:ascii="Verdana" w:hAnsi="Verdana"/>
          <w:sz w:val="18"/>
          <w:szCs w:val="18"/>
        </w:rPr>
      </w:pPr>
      <w:r w:rsidRPr="005A6D4B">
        <w:rPr>
          <w:rFonts w:ascii="Verdana" w:hAnsi="Verdana"/>
          <w:sz w:val="18"/>
          <w:szCs w:val="18"/>
        </w:rPr>
        <w:lastRenderedPageBreak/>
        <w:t>Coordinate with client management and different application owner groups to gather the requirements/tickets due for every deployment.</w:t>
      </w:r>
    </w:p>
    <w:p w14:paraId="00DC703E" w14:textId="77777777" w:rsidR="00D9707E" w:rsidRPr="005A6D4B" w:rsidRDefault="00D9707E" w:rsidP="005A6D4B">
      <w:pPr>
        <w:numPr>
          <w:ilvl w:val="0"/>
          <w:numId w:val="12"/>
        </w:numPr>
        <w:jc w:val="both"/>
        <w:rPr>
          <w:rFonts w:ascii="Verdana" w:hAnsi="Verdana"/>
          <w:sz w:val="18"/>
          <w:szCs w:val="18"/>
        </w:rPr>
      </w:pPr>
      <w:r w:rsidRPr="005A6D4B">
        <w:rPr>
          <w:rFonts w:ascii="Verdana" w:hAnsi="Verdana"/>
          <w:sz w:val="18"/>
          <w:szCs w:val="18"/>
        </w:rPr>
        <w:t>Work with ETDM, Pricing, EAI, OVM, Amdocs &amp; Application Support teams to understand the specific data required for delivery of</w:t>
      </w:r>
      <w:r w:rsidR="00FA20D1" w:rsidRPr="005A6D4B">
        <w:rPr>
          <w:rFonts w:ascii="Verdana" w:hAnsi="Verdana"/>
          <w:sz w:val="18"/>
          <w:szCs w:val="18"/>
        </w:rPr>
        <w:t xml:space="preserve"> features in different </w:t>
      </w:r>
      <w:r w:rsidRPr="005A6D4B">
        <w:rPr>
          <w:rFonts w:ascii="Verdana" w:hAnsi="Verdana"/>
          <w:sz w:val="18"/>
          <w:szCs w:val="18"/>
        </w:rPr>
        <w:t>projects.</w:t>
      </w:r>
    </w:p>
    <w:p w14:paraId="00DC703F" w14:textId="77777777" w:rsidR="00D9707E" w:rsidRPr="005A6D4B" w:rsidRDefault="00D9707E" w:rsidP="005A6D4B">
      <w:pPr>
        <w:numPr>
          <w:ilvl w:val="0"/>
          <w:numId w:val="12"/>
        </w:numPr>
        <w:jc w:val="both"/>
        <w:rPr>
          <w:rFonts w:ascii="Verdana" w:hAnsi="Verdana"/>
          <w:sz w:val="18"/>
          <w:szCs w:val="18"/>
        </w:rPr>
      </w:pPr>
      <w:r w:rsidRPr="005A6D4B">
        <w:rPr>
          <w:rFonts w:ascii="Verdana" w:hAnsi="Verdana"/>
          <w:sz w:val="18"/>
          <w:szCs w:val="18"/>
        </w:rPr>
        <w:t>Involve on risk analysis of the impacting EPICs in every scheduled release calendar.</w:t>
      </w:r>
    </w:p>
    <w:p w14:paraId="00DC7040" w14:textId="1360C4A7" w:rsidR="00D9707E" w:rsidRDefault="00D9707E" w:rsidP="005A6D4B">
      <w:pPr>
        <w:numPr>
          <w:ilvl w:val="0"/>
          <w:numId w:val="12"/>
        </w:numPr>
        <w:jc w:val="both"/>
        <w:rPr>
          <w:rFonts w:ascii="Verdana" w:hAnsi="Verdana"/>
          <w:sz w:val="18"/>
          <w:szCs w:val="18"/>
        </w:rPr>
      </w:pPr>
      <w:r w:rsidRPr="005A6D4B">
        <w:rPr>
          <w:rFonts w:ascii="Verdana" w:hAnsi="Verdana"/>
          <w:sz w:val="18"/>
          <w:szCs w:val="18"/>
        </w:rPr>
        <w:t xml:space="preserve">Participating the ticket triage call &amp; SWAT meetings to prioritize the open </w:t>
      </w:r>
      <w:r w:rsidR="002F1A91" w:rsidRPr="005A6D4B">
        <w:rPr>
          <w:rFonts w:ascii="Verdana" w:hAnsi="Verdana"/>
          <w:sz w:val="18"/>
          <w:szCs w:val="18"/>
        </w:rPr>
        <w:t>defect.</w:t>
      </w:r>
    </w:p>
    <w:p w14:paraId="0264ED79" w14:textId="68F191E4" w:rsidR="00925354" w:rsidRPr="005A6D4B" w:rsidRDefault="00925354" w:rsidP="005A6D4B">
      <w:pPr>
        <w:numPr>
          <w:ilvl w:val="0"/>
          <w:numId w:val="12"/>
        </w:numPr>
        <w:jc w:val="both"/>
        <w:rPr>
          <w:rFonts w:ascii="Verdana" w:hAnsi="Verdana"/>
          <w:sz w:val="18"/>
          <w:szCs w:val="18"/>
        </w:rPr>
      </w:pPr>
      <w:r>
        <w:rPr>
          <w:rFonts w:ascii="Verdana" w:hAnsi="Verdana"/>
          <w:sz w:val="18"/>
          <w:szCs w:val="18"/>
        </w:rPr>
        <w:t xml:space="preserve">Ensure the delivery team adheres to </w:t>
      </w:r>
      <w:r w:rsidRPr="00925354">
        <w:rPr>
          <w:rFonts w:ascii="Verdana" w:hAnsi="Verdana"/>
          <w:sz w:val="18"/>
          <w:szCs w:val="18"/>
        </w:rPr>
        <w:t>four key components effective</w:t>
      </w:r>
      <w:r>
        <w:rPr>
          <w:rFonts w:ascii="Verdana" w:hAnsi="Verdana"/>
          <w:sz w:val="18"/>
          <w:szCs w:val="18"/>
        </w:rPr>
        <w:t>ly</w:t>
      </w:r>
      <w:r w:rsidRPr="00925354">
        <w:rPr>
          <w:rFonts w:ascii="Verdana" w:hAnsi="Verdana"/>
          <w:sz w:val="18"/>
          <w:szCs w:val="18"/>
        </w:rPr>
        <w:t xml:space="preserve"> quality planning, quality control, quality assurance, and quality improvement</w:t>
      </w:r>
      <w:r w:rsidR="00F55566">
        <w:rPr>
          <w:rFonts w:ascii="Verdana" w:hAnsi="Verdana"/>
          <w:sz w:val="18"/>
          <w:szCs w:val="18"/>
        </w:rPr>
        <w:t>.</w:t>
      </w:r>
    </w:p>
    <w:p w14:paraId="00DC7041" w14:textId="77777777" w:rsidR="00D9707E" w:rsidRPr="005A6D4B" w:rsidRDefault="00D9707E" w:rsidP="005A6D4B">
      <w:pPr>
        <w:numPr>
          <w:ilvl w:val="0"/>
          <w:numId w:val="12"/>
        </w:numPr>
        <w:jc w:val="both"/>
        <w:rPr>
          <w:rFonts w:ascii="Verdana" w:hAnsi="Verdana"/>
          <w:sz w:val="18"/>
          <w:szCs w:val="18"/>
        </w:rPr>
      </w:pPr>
      <w:r w:rsidRPr="005A6D4B">
        <w:rPr>
          <w:rFonts w:ascii="Verdana" w:hAnsi="Verdana"/>
          <w:sz w:val="18"/>
          <w:szCs w:val="18"/>
        </w:rPr>
        <w:t>Work with Billing Ops team to ensure Bill and Invoice generated for requested Accounts.</w:t>
      </w:r>
    </w:p>
    <w:p w14:paraId="00DC7042" w14:textId="77777777" w:rsidR="00D9707E" w:rsidRPr="005A6D4B" w:rsidRDefault="00D9707E" w:rsidP="005A6D4B">
      <w:pPr>
        <w:numPr>
          <w:ilvl w:val="0"/>
          <w:numId w:val="12"/>
        </w:numPr>
        <w:jc w:val="both"/>
        <w:rPr>
          <w:rFonts w:ascii="Verdana" w:hAnsi="Verdana"/>
          <w:sz w:val="18"/>
          <w:szCs w:val="18"/>
        </w:rPr>
      </w:pPr>
      <w:r w:rsidRPr="005A6D4B">
        <w:rPr>
          <w:rFonts w:ascii="Verdana" w:hAnsi="Verdana"/>
          <w:sz w:val="18"/>
          <w:szCs w:val="18"/>
        </w:rPr>
        <w:t xml:space="preserve">Support the different Agile Lanes/Scrum </w:t>
      </w:r>
      <w:proofErr w:type="gramStart"/>
      <w:r w:rsidRPr="005A6D4B">
        <w:rPr>
          <w:rFonts w:ascii="Verdana" w:hAnsi="Verdana"/>
          <w:sz w:val="18"/>
          <w:szCs w:val="18"/>
        </w:rPr>
        <w:t>Masters</w:t>
      </w:r>
      <w:proofErr w:type="gramEnd"/>
      <w:r w:rsidRPr="005A6D4B">
        <w:rPr>
          <w:rFonts w:ascii="Verdana" w:hAnsi="Verdana"/>
          <w:sz w:val="18"/>
          <w:szCs w:val="18"/>
        </w:rPr>
        <w:t xml:space="preserve"> to ensure regular update of requirements and PI milestones in Agile Centre.</w:t>
      </w:r>
    </w:p>
    <w:p w14:paraId="00DC7043" w14:textId="72246D2B" w:rsidR="00D9707E" w:rsidRPr="005A6D4B" w:rsidRDefault="00D9707E" w:rsidP="005A6D4B">
      <w:pPr>
        <w:numPr>
          <w:ilvl w:val="0"/>
          <w:numId w:val="12"/>
        </w:numPr>
        <w:jc w:val="both"/>
        <w:rPr>
          <w:rFonts w:ascii="Verdana" w:hAnsi="Verdana"/>
          <w:sz w:val="18"/>
          <w:szCs w:val="18"/>
        </w:rPr>
      </w:pPr>
      <w:proofErr w:type="spellStart"/>
      <w:r w:rsidRPr="005A6D4B">
        <w:rPr>
          <w:rFonts w:ascii="Verdana" w:hAnsi="Verdana"/>
          <w:sz w:val="18"/>
          <w:szCs w:val="18"/>
        </w:rPr>
        <w:t>Analyse</w:t>
      </w:r>
      <w:proofErr w:type="spellEnd"/>
      <w:r w:rsidRPr="005A6D4B">
        <w:rPr>
          <w:rFonts w:ascii="Verdana" w:hAnsi="Verdana"/>
          <w:sz w:val="18"/>
          <w:szCs w:val="18"/>
        </w:rPr>
        <w:t xml:space="preserve"> the gap analysis of Agile </w:t>
      </w:r>
      <w:r w:rsidR="00A04AA8" w:rsidRPr="005A6D4B">
        <w:rPr>
          <w:rFonts w:ascii="Verdana" w:hAnsi="Verdana"/>
          <w:sz w:val="18"/>
          <w:szCs w:val="18"/>
        </w:rPr>
        <w:t>teams</w:t>
      </w:r>
      <w:r w:rsidR="002D531C" w:rsidRPr="005A6D4B">
        <w:rPr>
          <w:rFonts w:ascii="Verdana" w:hAnsi="Verdana"/>
          <w:sz w:val="18"/>
          <w:szCs w:val="18"/>
        </w:rPr>
        <w:t>.</w:t>
      </w:r>
    </w:p>
    <w:p w14:paraId="00DC7044" w14:textId="221667A9" w:rsidR="00D9707E" w:rsidRPr="005A6D4B" w:rsidRDefault="00D9707E" w:rsidP="005A6D4B">
      <w:pPr>
        <w:numPr>
          <w:ilvl w:val="0"/>
          <w:numId w:val="12"/>
        </w:numPr>
        <w:jc w:val="both"/>
        <w:rPr>
          <w:rFonts w:ascii="Verdana" w:hAnsi="Verdana"/>
          <w:sz w:val="18"/>
          <w:szCs w:val="18"/>
        </w:rPr>
      </w:pPr>
      <w:r w:rsidRPr="005A6D4B">
        <w:rPr>
          <w:rFonts w:ascii="Verdana" w:hAnsi="Verdana"/>
          <w:sz w:val="18"/>
          <w:szCs w:val="18"/>
        </w:rPr>
        <w:t xml:space="preserve">Work with Scrum </w:t>
      </w:r>
      <w:proofErr w:type="gramStart"/>
      <w:r w:rsidRPr="005A6D4B">
        <w:rPr>
          <w:rFonts w:ascii="Verdana" w:hAnsi="Verdana"/>
          <w:sz w:val="18"/>
          <w:szCs w:val="18"/>
        </w:rPr>
        <w:t>Masters</w:t>
      </w:r>
      <w:proofErr w:type="gramEnd"/>
      <w:r w:rsidRPr="005A6D4B">
        <w:rPr>
          <w:rFonts w:ascii="Verdana" w:hAnsi="Verdana"/>
          <w:sz w:val="18"/>
          <w:szCs w:val="18"/>
        </w:rPr>
        <w:t xml:space="preserve"> to identify the roadblocks / impediments on scrum teams to deliver the epics on </w:t>
      </w:r>
      <w:r w:rsidR="00F50B85" w:rsidRPr="005A6D4B">
        <w:rPr>
          <w:rFonts w:ascii="Verdana" w:hAnsi="Verdana"/>
          <w:sz w:val="18"/>
          <w:szCs w:val="18"/>
        </w:rPr>
        <w:t>time.</w:t>
      </w:r>
    </w:p>
    <w:p w14:paraId="00DC7045" w14:textId="77777777" w:rsidR="00D9707E" w:rsidRPr="005A6D4B" w:rsidRDefault="00D9707E" w:rsidP="005A6D4B">
      <w:pPr>
        <w:numPr>
          <w:ilvl w:val="0"/>
          <w:numId w:val="12"/>
        </w:numPr>
        <w:jc w:val="both"/>
        <w:rPr>
          <w:rFonts w:ascii="Verdana" w:hAnsi="Verdana"/>
          <w:sz w:val="18"/>
          <w:szCs w:val="18"/>
        </w:rPr>
      </w:pPr>
      <w:r w:rsidRPr="005A6D4B">
        <w:rPr>
          <w:rFonts w:ascii="Verdana" w:hAnsi="Verdana"/>
          <w:sz w:val="18"/>
          <w:szCs w:val="18"/>
        </w:rPr>
        <w:t>Supporting UAT team in their test execution with coordinating different involved teams</w:t>
      </w:r>
    </w:p>
    <w:p w14:paraId="00DC7046" w14:textId="77777777" w:rsidR="00FA20D1" w:rsidRPr="005A6D4B" w:rsidRDefault="00D9707E" w:rsidP="005A6D4B">
      <w:pPr>
        <w:numPr>
          <w:ilvl w:val="0"/>
          <w:numId w:val="12"/>
        </w:numPr>
        <w:jc w:val="both"/>
        <w:rPr>
          <w:rFonts w:ascii="Verdana" w:hAnsi="Verdana"/>
          <w:sz w:val="18"/>
          <w:szCs w:val="18"/>
        </w:rPr>
      </w:pPr>
      <w:r w:rsidRPr="005A6D4B">
        <w:rPr>
          <w:rFonts w:ascii="Verdana" w:hAnsi="Verdana"/>
          <w:sz w:val="18"/>
          <w:szCs w:val="18"/>
        </w:rPr>
        <w:t>Drive the tested defects in Post Deployment Validation with different involved vendors.</w:t>
      </w:r>
      <w:r w:rsidRPr="005A6D4B">
        <w:rPr>
          <w:rFonts w:ascii="Verdana" w:hAnsi="Verdana"/>
          <w:sz w:val="18"/>
          <w:szCs w:val="18"/>
        </w:rPr>
        <w:br/>
      </w:r>
      <w:proofErr w:type="spellStart"/>
      <w:r w:rsidRPr="005A6D4B">
        <w:rPr>
          <w:rFonts w:ascii="Verdana" w:hAnsi="Verdana"/>
          <w:sz w:val="18"/>
          <w:szCs w:val="18"/>
        </w:rPr>
        <w:t>Analyse</w:t>
      </w:r>
      <w:proofErr w:type="spellEnd"/>
      <w:r w:rsidRPr="005A6D4B">
        <w:rPr>
          <w:rFonts w:ascii="Verdana" w:hAnsi="Verdana"/>
          <w:sz w:val="18"/>
          <w:szCs w:val="18"/>
        </w:rPr>
        <w:t xml:space="preserve"> the different logs and spikes occurred in individual servers.</w:t>
      </w:r>
    </w:p>
    <w:p w14:paraId="00DC7047" w14:textId="3D3EA99E" w:rsidR="00D9707E" w:rsidRPr="005A6D4B" w:rsidRDefault="00D9707E" w:rsidP="005A6D4B">
      <w:pPr>
        <w:numPr>
          <w:ilvl w:val="0"/>
          <w:numId w:val="12"/>
        </w:numPr>
        <w:jc w:val="both"/>
        <w:rPr>
          <w:rFonts w:ascii="Verdana" w:hAnsi="Verdana"/>
          <w:sz w:val="18"/>
          <w:szCs w:val="18"/>
        </w:rPr>
      </w:pPr>
      <w:r w:rsidRPr="005A6D4B">
        <w:rPr>
          <w:rFonts w:ascii="Verdana" w:hAnsi="Verdana"/>
          <w:sz w:val="18"/>
          <w:szCs w:val="18"/>
        </w:rPr>
        <w:t>Perform end to end transaction like activation of devices, exchange device, return device, and swap device, swap plan, and change billing date, to replicate the high priority tickets on time.</w:t>
      </w:r>
    </w:p>
    <w:p w14:paraId="09750562" w14:textId="38F10CB7" w:rsidR="00155190" w:rsidRPr="005A6D4B" w:rsidRDefault="00155190" w:rsidP="005A6D4B">
      <w:pPr>
        <w:numPr>
          <w:ilvl w:val="0"/>
          <w:numId w:val="12"/>
        </w:numPr>
        <w:jc w:val="both"/>
        <w:rPr>
          <w:rFonts w:ascii="Verdana" w:hAnsi="Verdana"/>
          <w:sz w:val="18"/>
          <w:szCs w:val="18"/>
        </w:rPr>
      </w:pPr>
      <w:r w:rsidRPr="005A6D4B">
        <w:rPr>
          <w:rFonts w:ascii="Verdana" w:hAnsi="Verdana"/>
          <w:sz w:val="18"/>
          <w:szCs w:val="18"/>
        </w:rPr>
        <w:t xml:space="preserve">Responsible for planning and executing testing activities across multiple projects includes creating test plans, test cases, and test scripts, executing tests, and </w:t>
      </w:r>
      <w:r w:rsidR="005A0781" w:rsidRPr="005A6D4B">
        <w:rPr>
          <w:rFonts w:ascii="Verdana" w:hAnsi="Verdana"/>
          <w:sz w:val="18"/>
          <w:szCs w:val="18"/>
        </w:rPr>
        <w:t>analyzing</w:t>
      </w:r>
      <w:r w:rsidRPr="005A6D4B">
        <w:rPr>
          <w:rFonts w:ascii="Verdana" w:hAnsi="Verdana"/>
          <w:sz w:val="18"/>
          <w:szCs w:val="18"/>
        </w:rPr>
        <w:t xml:space="preserve"> and reporting on the </w:t>
      </w:r>
      <w:r w:rsidR="00D661C7" w:rsidRPr="005A6D4B">
        <w:rPr>
          <w:rFonts w:ascii="Verdana" w:hAnsi="Verdana"/>
          <w:sz w:val="18"/>
          <w:szCs w:val="18"/>
        </w:rPr>
        <w:t>results.</w:t>
      </w:r>
    </w:p>
    <w:p w14:paraId="2AA3D1E3" w14:textId="3F3EA9ED" w:rsidR="00D661C7" w:rsidRPr="005A6D4B" w:rsidRDefault="00D661C7" w:rsidP="005A6D4B">
      <w:pPr>
        <w:numPr>
          <w:ilvl w:val="0"/>
          <w:numId w:val="12"/>
        </w:numPr>
        <w:jc w:val="both"/>
        <w:rPr>
          <w:rFonts w:ascii="Verdana" w:hAnsi="Verdana"/>
          <w:sz w:val="18"/>
          <w:szCs w:val="18"/>
        </w:rPr>
      </w:pPr>
      <w:r w:rsidRPr="005A6D4B">
        <w:rPr>
          <w:rFonts w:ascii="Verdana" w:hAnsi="Verdana"/>
          <w:sz w:val="18"/>
          <w:szCs w:val="18"/>
        </w:rPr>
        <w:t>Responsible for collaborating with cross-functional teams, including developers, product managers, and business stakeholders, to ensure that testing aligns with project goals and objectives.</w:t>
      </w:r>
    </w:p>
    <w:p w14:paraId="747D91FF" w14:textId="7CF87ACF" w:rsidR="00B730AA" w:rsidRPr="005A6D4B" w:rsidRDefault="00B730AA" w:rsidP="005A6D4B">
      <w:pPr>
        <w:numPr>
          <w:ilvl w:val="0"/>
          <w:numId w:val="12"/>
        </w:numPr>
        <w:jc w:val="both"/>
        <w:rPr>
          <w:rFonts w:ascii="Verdana" w:hAnsi="Verdana"/>
          <w:sz w:val="18"/>
          <w:szCs w:val="18"/>
        </w:rPr>
      </w:pPr>
      <w:r w:rsidRPr="005A6D4B">
        <w:rPr>
          <w:rFonts w:ascii="Verdana" w:hAnsi="Verdana"/>
          <w:sz w:val="18"/>
          <w:szCs w:val="18"/>
        </w:rPr>
        <w:t>Responsible for identifying and mitigating risks related to the quality of the software, including identifying potential issues and developing contingency plans.</w:t>
      </w:r>
    </w:p>
    <w:p w14:paraId="37422861" w14:textId="32D37007" w:rsidR="00832808" w:rsidRPr="005A6D4B" w:rsidRDefault="00832808" w:rsidP="005A6D4B">
      <w:pPr>
        <w:numPr>
          <w:ilvl w:val="0"/>
          <w:numId w:val="12"/>
        </w:numPr>
        <w:jc w:val="both"/>
        <w:rPr>
          <w:rFonts w:ascii="Verdana" w:hAnsi="Verdana"/>
          <w:sz w:val="18"/>
          <w:szCs w:val="18"/>
        </w:rPr>
      </w:pPr>
      <w:r w:rsidRPr="005A6D4B">
        <w:rPr>
          <w:rFonts w:ascii="Verdana" w:hAnsi="Verdana"/>
          <w:sz w:val="18"/>
          <w:szCs w:val="18"/>
        </w:rPr>
        <w:t>Expertise in common tools used in SDLC for Requirement Management, Test Case Management, Defect Management, Software Configuration Management, Release Management and Deployment Management.</w:t>
      </w:r>
    </w:p>
    <w:p w14:paraId="0013D068" w14:textId="77777777" w:rsidR="00832808" w:rsidRPr="005A6D4B" w:rsidRDefault="00832808" w:rsidP="005A6D4B">
      <w:pPr>
        <w:numPr>
          <w:ilvl w:val="0"/>
          <w:numId w:val="12"/>
        </w:numPr>
        <w:jc w:val="both"/>
        <w:rPr>
          <w:rFonts w:ascii="Verdana" w:hAnsi="Verdana"/>
          <w:sz w:val="18"/>
          <w:szCs w:val="18"/>
        </w:rPr>
      </w:pPr>
      <w:r w:rsidRPr="005A6D4B">
        <w:rPr>
          <w:rFonts w:ascii="Verdana" w:hAnsi="Verdana"/>
          <w:sz w:val="18"/>
          <w:szCs w:val="18"/>
        </w:rPr>
        <w:t>Experience with multiple testing techniques for data, API &amp; web application testing in the Cloud.</w:t>
      </w:r>
    </w:p>
    <w:p w14:paraId="132EDDFB" w14:textId="77777777" w:rsidR="00832808" w:rsidRPr="005A6D4B" w:rsidRDefault="00832808" w:rsidP="005A6D4B">
      <w:pPr>
        <w:numPr>
          <w:ilvl w:val="0"/>
          <w:numId w:val="12"/>
        </w:numPr>
        <w:jc w:val="both"/>
        <w:rPr>
          <w:rFonts w:ascii="Verdana" w:hAnsi="Verdana"/>
          <w:sz w:val="18"/>
          <w:szCs w:val="18"/>
        </w:rPr>
      </w:pPr>
      <w:r w:rsidRPr="005A6D4B">
        <w:rPr>
          <w:rFonts w:ascii="Verdana" w:hAnsi="Verdana"/>
          <w:sz w:val="18"/>
          <w:szCs w:val="18"/>
        </w:rPr>
        <w:t>Extensive experience working with and in Agile environments.</w:t>
      </w:r>
    </w:p>
    <w:p w14:paraId="27FDE2E0" w14:textId="77777777" w:rsidR="00832808" w:rsidRDefault="00832808" w:rsidP="00DF738B">
      <w:pPr>
        <w:suppressAutoHyphens/>
        <w:ind w:left="720"/>
        <w:jc w:val="both"/>
        <w:rPr>
          <w:rFonts w:ascii="Verdana" w:hAnsi="Verdana" w:cs="Calibri"/>
          <w:sz w:val="18"/>
          <w:szCs w:val="18"/>
          <w:lang w:val="en-GB"/>
        </w:rPr>
      </w:pPr>
    </w:p>
    <w:p w14:paraId="00DC7048" w14:textId="292093F6" w:rsidR="00D755C1" w:rsidRPr="00D755C1" w:rsidRDefault="00D755C1" w:rsidP="00D755C1">
      <w:pPr>
        <w:suppressAutoHyphens/>
        <w:ind w:left="720"/>
        <w:jc w:val="both"/>
        <w:rPr>
          <w:rFonts w:ascii="Verdana" w:hAnsi="Verdana" w:cs="Calibri"/>
          <w:sz w:val="18"/>
          <w:szCs w:val="18"/>
          <w:lang w:val="en-GB"/>
        </w:rPr>
      </w:pPr>
    </w:p>
    <w:p w14:paraId="21E29A46" w14:textId="03805D06" w:rsidR="009E73B6" w:rsidRDefault="009E73B6" w:rsidP="009E73B6">
      <w:pPr>
        <w:shd w:val="clear" w:color="auto" w:fill="D0CECE"/>
        <w:jc w:val="both"/>
        <w:outlineLvl w:val="0"/>
        <w:rPr>
          <w:rFonts w:ascii="Verdana" w:hAnsi="Verdana"/>
          <w:b/>
        </w:rPr>
      </w:pPr>
      <w:r>
        <w:rPr>
          <w:rFonts w:ascii="Verdana" w:hAnsi="Verdana"/>
          <w:b/>
        </w:rPr>
        <w:t xml:space="preserve">OCT ’08 </w:t>
      </w:r>
      <w:r w:rsidRPr="00DC34BC">
        <w:rPr>
          <w:rFonts w:ascii="Verdana" w:hAnsi="Verdana"/>
          <w:b/>
        </w:rPr>
        <w:t>–</w:t>
      </w:r>
      <w:r>
        <w:rPr>
          <w:rFonts w:ascii="Verdana" w:hAnsi="Verdana"/>
          <w:b/>
        </w:rPr>
        <w:t xml:space="preserve"> Feb 1</w:t>
      </w:r>
      <w:r w:rsidR="00E92032">
        <w:rPr>
          <w:rFonts w:ascii="Verdana" w:hAnsi="Verdana"/>
          <w:b/>
        </w:rPr>
        <w:t>9</w:t>
      </w:r>
      <w:r w:rsidRPr="00DC34BC">
        <w:rPr>
          <w:rFonts w:ascii="Verdana" w:hAnsi="Verdana"/>
          <w:b/>
        </w:rPr>
        <w:t xml:space="preserve">, </w:t>
      </w:r>
      <w:r w:rsidR="0087187B" w:rsidRPr="0087187B">
        <w:rPr>
          <w:rFonts w:ascii="Verdana" w:hAnsi="Verdana"/>
          <w:b/>
        </w:rPr>
        <w:t xml:space="preserve">Test Manager </w:t>
      </w:r>
      <w:r w:rsidR="0087187B" w:rsidRPr="007B7394">
        <w:rPr>
          <w:rFonts w:ascii="Verdana" w:hAnsi="Verdana"/>
          <w:b/>
        </w:rPr>
        <w:t>–</w:t>
      </w:r>
      <w:r>
        <w:rPr>
          <w:rFonts w:ascii="Verdana" w:hAnsi="Verdana"/>
          <w:b/>
        </w:rPr>
        <w:t xml:space="preserve"> </w:t>
      </w:r>
      <w:r w:rsidR="0087187B" w:rsidRPr="0087187B">
        <w:rPr>
          <w:rFonts w:ascii="Verdana" w:hAnsi="Verdana"/>
          <w:b/>
        </w:rPr>
        <w:t>IBM India Pvt Ltd</w:t>
      </w:r>
    </w:p>
    <w:p w14:paraId="2A7109D1" w14:textId="77777777" w:rsidR="00BC06E0" w:rsidRDefault="00BC06E0" w:rsidP="00D9707E">
      <w:pPr>
        <w:suppressAutoHyphens/>
        <w:jc w:val="both"/>
        <w:rPr>
          <w:rFonts w:ascii="Verdana" w:hAnsi="Verdana" w:cs="Calibri"/>
          <w:b/>
          <w:sz w:val="20"/>
          <w:szCs w:val="20"/>
        </w:rPr>
      </w:pPr>
    </w:p>
    <w:p w14:paraId="7C7A2EAA" w14:textId="69B7264D" w:rsidR="00E10837" w:rsidRPr="005A6D4B" w:rsidRDefault="00E10837" w:rsidP="005A6D4B">
      <w:pPr>
        <w:numPr>
          <w:ilvl w:val="0"/>
          <w:numId w:val="12"/>
        </w:numPr>
        <w:jc w:val="both"/>
        <w:rPr>
          <w:rFonts w:ascii="Verdana" w:hAnsi="Verdana"/>
          <w:sz w:val="18"/>
          <w:szCs w:val="18"/>
        </w:rPr>
      </w:pPr>
      <w:r w:rsidRPr="005A6D4B">
        <w:rPr>
          <w:rFonts w:ascii="Verdana" w:hAnsi="Verdana"/>
          <w:sz w:val="18"/>
          <w:szCs w:val="18"/>
        </w:rPr>
        <w:t>Lead, mentor, and grow a global team of QA Engineers and Agile Leads by clearly defining development goals, performance notes and performance measurements</w:t>
      </w:r>
      <w:r w:rsidR="00825AA6" w:rsidRPr="005A6D4B">
        <w:rPr>
          <w:rFonts w:ascii="Verdana" w:hAnsi="Verdana"/>
          <w:sz w:val="18"/>
          <w:szCs w:val="18"/>
        </w:rPr>
        <w:t xml:space="preserve"> </w:t>
      </w:r>
      <w:r w:rsidRPr="005A6D4B">
        <w:rPr>
          <w:rFonts w:ascii="Verdana" w:hAnsi="Verdana"/>
          <w:sz w:val="18"/>
          <w:szCs w:val="18"/>
        </w:rPr>
        <w:t>includes Sprint management and Release Engineering.</w:t>
      </w:r>
    </w:p>
    <w:p w14:paraId="765D35CD" w14:textId="14562930" w:rsidR="00E10837" w:rsidRPr="005A6D4B" w:rsidRDefault="00E10837" w:rsidP="005A6D4B">
      <w:pPr>
        <w:numPr>
          <w:ilvl w:val="0"/>
          <w:numId w:val="12"/>
        </w:numPr>
        <w:jc w:val="both"/>
        <w:rPr>
          <w:rFonts w:ascii="Verdana" w:hAnsi="Verdana"/>
          <w:sz w:val="18"/>
          <w:szCs w:val="18"/>
        </w:rPr>
      </w:pPr>
      <w:r w:rsidRPr="005A6D4B">
        <w:rPr>
          <w:rFonts w:ascii="Verdana" w:hAnsi="Verdana"/>
          <w:sz w:val="18"/>
          <w:szCs w:val="18"/>
        </w:rPr>
        <w:t>Effectively managing the workload of the Leads and when applicable, the workload for the global test Engineers</w:t>
      </w:r>
      <w:r w:rsidR="00657B49">
        <w:rPr>
          <w:rFonts w:ascii="Verdana" w:hAnsi="Verdana"/>
          <w:sz w:val="18"/>
          <w:szCs w:val="18"/>
        </w:rPr>
        <w:t xml:space="preserve"> in the </w:t>
      </w:r>
      <w:r w:rsidR="00657B49" w:rsidRPr="00657B49">
        <w:rPr>
          <w:rFonts w:ascii="Verdana" w:hAnsi="Verdana"/>
          <w:b/>
          <w:bCs/>
          <w:sz w:val="18"/>
          <w:szCs w:val="18"/>
        </w:rPr>
        <w:t xml:space="preserve">Retail Management System </w:t>
      </w:r>
      <w:proofErr w:type="gramStart"/>
      <w:r w:rsidR="00657B49" w:rsidRPr="00657B49">
        <w:rPr>
          <w:rFonts w:ascii="Verdana" w:hAnsi="Verdana"/>
          <w:b/>
          <w:bCs/>
          <w:sz w:val="18"/>
          <w:szCs w:val="18"/>
        </w:rPr>
        <w:t>( RMS</w:t>
      </w:r>
      <w:proofErr w:type="gramEnd"/>
      <w:r w:rsidR="00657B49" w:rsidRPr="00657B49">
        <w:rPr>
          <w:rFonts w:ascii="Verdana" w:hAnsi="Verdana"/>
          <w:b/>
          <w:bCs/>
          <w:sz w:val="18"/>
          <w:szCs w:val="18"/>
        </w:rPr>
        <w:t xml:space="preserve"> &amp; GST)</w:t>
      </w:r>
      <w:r w:rsidR="00657B49">
        <w:rPr>
          <w:rFonts w:ascii="Verdana" w:hAnsi="Verdana"/>
          <w:sz w:val="18"/>
          <w:szCs w:val="18"/>
        </w:rPr>
        <w:t xml:space="preserve"> Application of Sprint Telecom.</w:t>
      </w:r>
    </w:p>
    <w:p w14:paraId="70E5F806" w14:textId="77777777" w:rsidR="00E10837" w:rsidRPr="005A6D4B" w:rsidRDefault="00E10837" w:rsidP="005A6D4B">
      <w:pPr>
        <w:numPr>
          <w:ilvl w:val="0"/>
          <w:numId w:val="12"/>
        </w:numPr>
        <w:jc w:val="both"/>
        <w:rPr>
          <w:rFonts w:ascii="Verdana" w:hAnsi="Verdana"/>
          <w:sz w:val="18"/>
          <w:szCs w:val="18"/>
        </w:rPr>
      </w:pPr>
      <w:r w:rsidRPr="005A6D4B">
        <w:rPr>
          <w:rFonts w:ascii="Verdana" w:hAnsi="Verdana"/>
          <w:sz w:val="18"/>
          <w:szCs w:val="18"/>
        </w:rPr>
        <w:t>Evaluate processes, anticipate problems, communicate suggestions to optimize effectiveness and efficiency; take corrective action, escalate as needed, to resolve and achieve commitments.</w:t>
      </w:r>
    </w:p>
    <w:p w14:paraId="4168F671" w14:textId="77777777" w:rsidR="00E10837" w:rsidRPr="005A6D4B" w:rsidRDefault="00E10837" w:rsidP="005A6D4B">
      <w:pPr>
        <w:numPr>
          <w:ilvl w:val="0"/>
          <w:numId w:val="12"/>
        </w:numPr>
        <w:jc w:val="both"/>
        <w:rPr>
          <w:rFonts w:ascii="Verdana" w:hAnsi="Verdana"/>
          <w:sz w:val="18"/>
          <w:szCs w:val="18"/>
        </w:rPr>
      </w:pPr>
      <w:r w:rsidRPr="005A6D4B">
        <w:rPr>
          <w:rFonts w:ascii="Verdana" w:hAnsi="Verdana"/>
          <w:sz w:val="18"/>
          <w:szCs w:val="18"/>
        </w:rPr>
        <w:t>Partner with Engineering leaders to modernize testing methodologies and tooling.</w:t>
      </w:r>
    </w:p>
    <w:p w14:paraId="72C3150E" w14:textId="77777777" w:rsidR="00E10837" w:rsidRPr="005A6D4B" w:rsidRDefault="00E10837" w:rsidP="005A6D4B">
      <w:pPr>
        <w:numPr>
          <w:ilvl w:val="0"/>
          <w:numId w:val="12"/>
        </w:numPr>
        <w:jc w:val="both"/>
        <w:rPr>
          <w:rFonts w:ascii="Verdana" w:hAnsi="Verdana"/>
          <w:sz w:val="18"/>
          <w:szCs w:val="18"/>
        </w:rPr>
      </w:pPr>
      <w:r w:rsidRPr="005A6D4B">
        <w:rPr>
          <w:rFonts w:ascii="Verdana" w:hAnsi="Verdana"/>
          <w:sz w:val="18"/>
          <w:szCs w:val="18"/>
        </w:rPr>
        <w:t>Join the transformation initiative started by the VP of QA in building quality in testing, optimizing the process, starting a test automation practice from scratch, and building a testing center of excellence.</w:t>
      </w:r>
    </w:p>
    <w:p w14:paraId="410BA948" w14:textId="77777777" w:rsidR="00E10837" w:rsidRPr="005A6D4B" w:rsidRDefault="00E10837" w:rsidP="005A6D4B">
      <w:pPr>
        <w:numPr>
          <w:ilvl w:val="0"/>
          <w:numId w:val="12"/>
        </w:numPr>
        <w:jc w:val="both"/>
        <w:rPr>
          <w:rFonts w:ascii="Verdana" w:hAnsi="Verdana"/>
          <w:sz w:val="18"/>
          <w:szCs w:val="18"/>
        </w:rPr>
      </w:pPr>
      <w:r w:rsidRPr="005A6D4B">
        <w:rPr>
          <w:rFonts w:ascii="Verdana" w:hAnsi="Verdana"/>
          <w:sz w:val="18"/>
          <w:szCs w:val="18"/>
        </w:rPr>
        <w:t>Implement additional improvements to our overall software development processes to increase efficiency and quality.</w:t>
      </w:r>
    </w:p>
    <w:p w14:paraId="7769F7E9" w14:textId="77777777" w:rsidR="00E10837" w:rsidRPr="005A6D4B" w:rsidRDefault="00E10837" w:rsidP="005A6D4B">
      <w:pPr>
        <w:numPr>
          <w:ilvl w:val="0"/>
          <w:numId w:val="12"/>
        </w:numPr>
        <w:jc w:val="both"/>
        <w:rPr>
          <w:rFonts w:ascii="Verdana" w:hAnsi="Verdana"/>
          <w:sz w:val="18"/>
          <w:szCs w:val="18"/>
        </w:rPr>
      </w:pPr>
      <w:r w:rsidRPr="005A6D4B">
        <w:rPr>
          <w:rFonts w:ascii="Verdana" w:hAnsi="Verdana"/>
          <w:sz w:val="18"/>
          <w:szCs w:val="18"/>
        </w:rPr>
        <w:t>Be the liaison between the Delivery Stream Engineers, Tech Leads, Product Owners, Business Partners/Users, Platform Engineers, Developers, QA, and other team members to ensure coordination, synergy, and successful sprint/feature delivery.</w:t>
      </w:r>
    </w:p>
    <w:p w14:paraId="146206FB" w14:textId="722E2667" w:rsidR="00421B12" w:rsidRPr="005A6D4B" w:rsidRDefault="00860F10" w:rsidP="005A6D4B">
      <w:pPr>
        <w:numPr>
          <w:ilvl w:val="0"/>
          <w:numId w:val="12"/>
        </w:numPr>
        <w:jc w:val="both"/>
        <w:rPr>
          <w:rFonts w:ascii="Verdana" w:hAnsi="Verdana"/>
          <w:sz w:val="18"/>
          <w:szCs w:val="18"/>
        </w:rPr>
      </w:pPr>
      <w:r w:rsidRPr="005A6D4B">
        <w:rPr>
          <w:rFonts w:ascii="Verdana" w:hAnsi="Verdana"/>
          <w:sz w:val="18"/>
          <w:szCs w:val="18"/>
        </w:rPr>
        <w:t>Experience with multiple testing techniques for data, API &amp; web application testing in the Cloud.</w:t>
      </w:r>
    </w:p>
    <w:p w14:paraId="4FAEC91B" w14:textId="160FD042" w:rsidR="004D712D" w:rsidRPr="005A6D4B" w:rsidRDefault="004D712D" w:rsidP="005A6D4B">
      <w:pPr>
        <w:numPr>
          <w:ilvl w:val="0"/>
          <w:numId w:val="12"/>
        </w:numPr>
        <w:jc w:val="both"/>
        <w:rPr>
          <w:rFonts w:ascii="Verdana" w:hAnsi="Verdana"/>
          <w:sz w:val="18"/>
          <w:szCs w:val="18"/>
        </w:rPr>
      </w:pPr>
      <w:r w:rsidRPr="005A6D4B">
        <w:rPr>
          <w:rFonts w:ascii="Verdana" w:hAnsi="Verdana"/>
          <w:sz w:val="18"/>
          <w:szCs w:val="18"/>
        </w:rPr>
        <w:t xml:space="preserve">Develop testing plans and resource schedules for each phase in the software testing life cycle considering all factors impacting the success and completeness of the testing </w:t>
      </w:r>
      <w:r w:rsidR="00925DB9" w:rsidRPr="005A6D4B">
        <w:rPr>
          <w:rFonts w:ascii="Verdana" w:hAnsi="Verdana"/>
          <w:sz w:val="18"/>
          <w:szCs w:val="18"/>
        </w:rPr>
        <w:t>phase.</w:t>
      </w:r>
    </w:p>
    <w:p w14:paraId="7F65F728" w14:textId="77777777" w:rsidR="004D712D" w:rsidRPr="005A6D4B" w:rsidRDefault="004D712D" w:rsidP="005A6D4B">
      <w:pPr>
        <w:numPr>
          <w:ilvl w:val="0"/>
          <w:numId w:val="12"/>
        </w:numPr>
        <w:jc w:val="both"/>
        <w:rPr>
          <w:rFonts w:ascii="Verdana" w:hAnsi="Verdana"/>
          <w:sz w:val="18"/>
          <w:szCs w:val="18"/>
        </w:rPr>
      </w:pPr>
      <w:r w:rsidRPr="005A6D4B">
        <w:rPr>
          <w:rFonts w:ascii="Verdana" w:hAnsi="Verdana"/>
          <w:sz w:val="18"/>
          <w:szCs w:val="18"/>
        </w:rPr>
        <w:t>Define needs and dependencies for each testing phase: resource, environment, data, code, etc.</w:t>
      </w:r>
    </w:p>
    <w:p w14:paraId="05C7BE62" w14:textId="77777777" w:rsidR="004D712D" w:rsidRPr="005A6D4B" w:rsidRDefault="004D712D" w:rsidP="005A6D4B">
      <w:pPr>
        <w:numPr>
          <w:ilvl w:val="0"/>
          <w:numId w:val="12"/>
        </w:numPr>
        <w:jc w:val="both"/>
        <w:rPr>
          <w:rFonts w:ascii="Verdana" w:hAnsi="Verdana"/>
          <w:sz w:val="18"/>
          <w:szCs w:val="18"/>
        </w:rPr>
      </w:pPr>
      <w:r w:rsidRPr="005A6D4B">
        <w:rPr>
          <w:rFonts w:ascii="Verdana" w:hAnsi="Verdana"/>
          <w:sz w:val="18"/>
          <w:szCs w:val="18"/>
        </w:rPr>
        <w:t>Effectively estimate and maintain project plan for test creation, execution, defect retest, etc.</w:t>
      </w:r>
    </w:p>
    <w:p w14:paraId="5ADF6B06" w14:textId="192CF2BE" w:rsidR="004D712D" w:rsidRPr="005A6D4B" w:rsidRDefault="004D712D" w:rsidP="005A6D4B">
      <w:pPr>
        <w:numPr>
          <w:ilvl w:val="0"/>
          <w:numId w:val="12"/>
        </w:numPr>
        <w:jc w:val="both"/>
        <w:rPr>
          <w:rFonts w:ascii="Verdana" w:hAnsi="Verdana"/>
          <w:sz w:val="18"/>
          <w:szCs w:val="18"/>
        </w:rPr>
      </w:pPr>
      <w:r w:rsidRPr="005A6D4B">
        <w:rPr>
          <w:rFonts w:ascii="Verdana" w:hAnsi="Verdana"/>
          <w:sz w:val="18"/>
          <w:szCs w:val="18"/>
        </w:rPr>
        <w:lastRenderedPageBreak/>
        <w:t xml:space="preserve">Lead efforts to develop and document testing scenarios to ensure completeness and </w:t>
      </w:r>
      <w:r w:rsidR="00AD524A" w:rsidRPr="005A6D4B">
        <w:rPr>
          <w:rFonts w:ascii="Verdana" w:hAnsi="Verdana"/>
          <w:sz w:val="18"/>
          <w:szCs w:val="18"/>
        </w:rPr>
        <w:t>traceability.</w:t>
      </w:r>
    </w:p>
    <w:p w14:paraId="4819B293" w14:textId="49177762" w:rsidR="004D712D" w:rsidRPr="005A6D4B" w:rsidRDefault="004D712D" w:rsidP="005A6D4B">
      <w:pPr>
        <w:numPr>
          <w:ilvl w:val="0"/>
          <w:numId w:val="12"/>
        </w:numPr>
        <w:jc w:val="both"/>
        <w:rPr>
          <w:rFonts w:ascii="Verdana" w:hAnsi="Verdana"/>
          <w:sz w:val="18"/>
          <w:szCs w:val="18"/>
        </w:rPr>
      </w:pPr>
      <w:r w:rsidRPr="005A6D4B">
        <w:rPr>
          <w:rFonts w:ascii="Verdana" w:hAnsi="Verdana"/>
          <w:sz w:val="18"/>
          <w:szCs w:val="18"/>
        </w:rPr>
        <w:t xml:space="preserve">Manage test execution and provide visibility to project management and project sponsors through meaningful metrics and </w:t>
      </w:r>
      <w:r w:rsidR="00AD524A" w:rsidRPr="005A6D4B">
        <w:rPr>
          <w:rFonts w:ascii="Verdana" w:hAnsi="Verdana"/>
          <w:sz w:val="18"/>
          <w:szCs w:val="18"/>
        </w:rPr>
        <w:t>dashboards.</w:t>
      </w:r>
    </w:p>
    <w:p w14:paraId="1CE492BD" w14:textId="7B51F8FA" w:rsidR="004D712D" w:rsidRPr="005A6D4B" w:rsidRDefault="004D712D" w:rsidP="005A6D4B">
      <w:pPr>
        <w:numPr>
          <w:ilvl w:val="0"/>
          <w:numId w:val="12"/>
        </w:numPr>
        <w:jc w:val="both"/>
        <w:rPr>
          <w:rFonts w:ascii="Verdana" w:hAnsi="Verdana"/>
          <w:sz w:val="18"/>
          <w:szCs w:val="18"/>
        </w:rPr>
      </w:pPr>
      <w:r w:rsidRPr="005A6D4B">
        <w:rPr>
          <w:rFonts w:ascii="Verdana" w:hAnsi="Verdana"/>
          <w:sz w:val="18"/>
          <w:szCs w:val="18"/>
        </w:rPr>
        <w:t xml:space="preserve">Provide thought leadership for repeatable test assets, continuous test team productivity, and be creative to ensure that committed test deliverables are met on time for </w:t>
      </w:r>
      <w:r w:rsidR="00AD524A" w:rsidRPr="005A6D4B">
        <w:rPr>
          <w:rFonts w:ascii="Verdana" w:hAnsi="Verdana"/>
          <w:sz w:val="18"/>
          <w:szCs w:val="18"/>
        </w:rPr>
        <w:t>projects.</w:t>
      </w:r>
    </w:p>
    <w:p w14:paraId="1BC843E2" w14:textId="23E53A80" w:rsidR="00D779AA" w:rsidRDefault="004D712D" w:rsidP="005A6D4B">
      <w:pPr>
        <w:numPr>
          <w:ilvl w:val="0"/>
          <w:numId w:val="12"/>
        </w:numPr>
        <w:jc w:val="both"/>
        <w:rPr>
          <w:rFonts w:ascii="Verdana" w:hAnsi="Verdana"/>
          <w:sz w:val="18"/>
          <w:szCs w:val="18"/>
        </w:rPr>
      </w:pPr>
      <w:r w:rsidRPr="005A6D4B">
        <w:rPr>
          <w:rFonts w:ascii="Verdana" w:hAnsi="Verdana"/>
          <w:sz w:val="18"/>
          <w:szCs w:val="18"/>
        </w:rPr>
        <w:t xml:space="preserve">Hands-on test execution, lead and implement automation for improving delivery efficiency and test team </w:t>
      </w:r>
      <w:r w:rsidR="00AD524A" w:rsidRPr="005A6D4B">
        <w:rPr>
          <w:rFonts w:ascii="Verdana" w:hAnsi="Verdana"/>
          <w:sz w:val="18"/>
          <w:szCs w:val="18"/>
        </w:rPr>
        <w:t>productivity.</w:t>
      </w:r>
    </w:p>
    <w:p w14:paraId="6CABDC66" w14:textId="77777777" w:rsidR="001B52C9" w:rsidRPr="005A6D4B" w:rsidRDefault="001B52C9" w:rsidP="001B52C9">
      <w:pPr>
        <w:ind w:left="720"/>
        <w:jc w:val="both"/>
        <w:rPr>
          <w:rFonts w:ascii="Verdana" w:hAnsi="Verdana"/>
          <w:sz w:val="18"/>
          <w:szCs w:val="18"/>
        </w:rPr>
      </w:pPr>
    </w:p>
    <w:p w14:paraId="72FC70D5" w14:textId="68BE0B60" w:rsidR="00E33EE0" w:rsidRDefault="00D563C5" w:rsidP="00716600">
      <w:pPr>
        <w:shd w:val="clear" w:color="auto" w:fill="D0CECE"/>
        <w:jc w:val="both"/>
        <w:outlineLvl w:val="0"/>
        <w:rPr>
          <w:rFonts w:ascii="Verdana" w:hAnsi="Verdana" w:cs="Helvetica"/>
          <w:sz w:val="20"/>
          <w:szCs w:val="20"/>
        </w:rPr>
      </w:pPr>
      <w:r>
        <w:rPr>
          <w:rFonts w:ascii="Verdana" w:hAnsi="Verdana"/>
          <w:b/>
        </w:rPr>
        <w:t>Jan</w:t>
      </w:r>
      <w:r w:rsidR="00E33EE0">
        <w:rPr>
          <w:rFonts w:ascii="Verdana" w:hAnsi="Verdana"/>
          <w:b/>
        </w:rPr>
        <w:t xml:space="preserve"> ’0</w:t>
      </w:r>
      <w:r>
        <w:rPr>
          <w:rFonts w:ascii="Verdana" w:hAnsi="Verdana"/>
          <w:b/>
        </w:rPr>
        <w:t>5</w:t>
      </w:r>
      <w:r w:rsidR="00E33EE0">
        <w:rPr>
          <w:rFonts w:ascii="Verdana" w:hAnsi="Verdana"/>
          <w:b/>
        </w:rPr>
        <w:t xml:space="preserve"> </w:t>
      </w:r>
      <w:r w:rsidR="00E33EE0" w:rsidRPr="00DC34BC">
        <w:rPr>
          <w:rFonts w:ascii="Verdana" w:hAnsi="Verdana"/>
          <w:b/>
        </w:rPr>
        <w:t>–</w:t>
      </w:r>
      <w:r w:rsidR="00E33EE0">
        <w:rPr>
          <w:rFonts w:ascii="Verdana" w:hAnsi="Verdana"/>
          <w:b/>
        </w:rPr>
        <w:t xml:space="preserve"> </w:t>
      </w:r>
      <w:r w:rsidR="00E963FC">
        <w:rPr>
          <w:rFonts w:ascii="Verdana" w:hAnsi="Verdana"/>
          <w:b/>
        </w:rPr>
        <w:t>Sep</w:t>
      </w:r>
      <w:r w:rsidR="00E33EE0">
        <w:rPr>
          <w:rFonts w:ascii="Verdana" w:hAnsi="Verdana"/>
          <w:b/>
        </w:rPr>
        <w:t xml:space="preserve"> </w:t>
      </w:r>
      <w:r w:rsidR="00E963FC">
        <w:rPr>
          <w:rFonts w:ascii="Verdana" w:hAnsi="Verdana"/>
          <w:b/>
        </w:rPr>
        <w:t>0</w:t>
      </w:r>
      <w:r w:rsidR="00E33EE0">
        <w:rPr>
          <w:rFonts w:ascii="Verdana" w:hAnsi="Verdana"/>
          <w:b/>
        </w:rPr>
        <w:t>8</w:t>
      </w:r>
      <w:r w:rsidR="00E33EE0" w:rsidRPr="00DC34BC">
        <w:rPr>
          <w:rFonts w:ascii="Verdana" w:hAnsi="Verdana"/>
          <w:b/>
        </w:rPr>
        <w:t xml:space="preserve">, </w:t>
      </w:r>
      <w:r w:rsidR="00F66800" w:rsidRPr="00F66800">
        <w:rPr>
          <w:rFonts w:ascii="Verdana" w:hAnsi="Verdana"/>
          <w:b/>
        </w:rPr>
        <w:t>System Engineer</w:t>
      </w:r>
      <w:r w:rsidR="00F66800">
        <w:rPr>
          <w:rFonts w:ascii="Verdana" w:hAnsi="Verdana"/>
          <w:b/>
        </w:rPr>
        <w:t xml:space="preserve"> </w:t>
      </w:r>
      <w:r w:rsidR="00E33EE0" w:rsidRPr="007B7394">
        <w:rPr>
          <w:rFonts w:ascii="Verdana" w:hAnsi="Verdana"/>
          <w:b/>
        </w:rPr>
        <w:t>–</w:t>
      </w:r>
      <w:r w:rsidR="00E33EE0">
        <w:rPr>
          <w:rFonts w:ascii="Verdana" w:hAnsi="Verdana"/>
          <w:b/>
        </w:rPr>
        <w:t xml:space="preserve"> </w:t>
      </w:r>
      <w:r w:rsidR="00716600" w:rsidRPr="00716600">
        <w:rPr>
          <w:rFonts w:ascii="Verdana" w:hAnsi="Verdana"/>
          <w:b/>
        </w:rPr>
        <w:t>Tech Mahindra</w:t>
      </w:r>
    </w:p>
    <w:p w14:paraId="7DDA7A92" w14:textId="77777777" w:rsidR="00F153E6" w:rsidRDefault="00F153E6" w:rsidP="00F153E6">
      <w:pPr>
        <w:suppressAutoHyphens/>
        <w:ind w:left="720"/>
        <w:jc w:val="both"/>
        <w:rPr>
          <w:rFonts w:ascii="Verdana" w:hAnsi="Verdana" w:cs="Calibri"/>
          <w:sz w:val="18"/>
          <w:szCs w:val="18"/>
          <w:lang w:val="en-GB"/>
        </w:rPr>
      </w:pPr>
    </w:p>
    <w:p w14:paraId="674ED009" w14:textId="2D851CF2" w:rsidR="00135029" w:rsidRPr="005A6D4B" w:rsidRDefault="00135029" w:rsidP="00135029">
      <w:pPr>
        <w:numPr>
          <w:ilvl w:val="0"/>
          <w:numId w:val="12"/>
        </w:numPr>
        <w:jc w:val="both"/>
        <w:rPr>
          <w:rFonts w:ascii="Verdana" w:hAnsi="Verdana"/>
          <w:sz w:val="18"/>
          <w:szCs w:val="18"/>
        </w:rPr>
      </w:pPr>
      <w:r w:rsidRPr="005A6D4B">
        <w:rPr>
          <w:rFonts w:ascii="Verdana" w:hAnsi="Verdana"/>
          <w:sz w:val="18"/>
          <w:szCs w:val="18"/>
        </w:rPr>
        <w:t xml:space="preserve">SME (Subject Matter Expertise) </w:t>
      </w:r>
      <w:r w:rsidR="00AC3374" w:rsidRPr="005A6D4B">
        <w:rPr>
          <w:rFonts w:ascii="Verdana" w:hAnsi="Verdana"/>
          <w:sz w:val="18"/>
          <w:szCs w:val="18"/>
        </w:rPr>
        <w:t>for Amdocs Billing Application (Ensemble)</w:t>
      </w:r>
      <w:r w:rsidR="00EC0DA9" w:rsidRPr="005A6D4B">
        <w:rPr>
          <w:rFonts w:ascii="Verdana" w:hAnsi="Verdana"/>
          <w:sz w:val="18"/>
          <w:szCs w:val="18"/>
        </w:rPr>
        <w:t>, CSM, Billing, Collection &amp; Account Receivables module.</w:t>
      </w:r>
      <w:r w:rsidRPr="005A6D4B">
        <w:rPr>
          <w:rFonts w:ascii="Verdana" w:hAnsi="Verdana"/>
          <w:sz w:val="18"/>
          <w:szCs w:val="18"/>
        </w:rPr>
        <w:t xml:space="preserve"> </w:t>
      </w:r>
    </w:p>
    <w:p w14:paraId="558FCBB9" w14:textId="2BBC4EE8" w:rsidR="00135029" w:rsidRPr="005A6D4B" w:rsidRDefault="00135029" w:rsidP="00135029">
      <w:pPr>
        <w:numPr>
          <w:ilvl w:val="0"/>
          <w:numId w:val="12"/>
        </w:numPr>
        <w:jc w:val="both"/>
        <w:rPr>
          <w:rFonts w:ascii="Verdana" w:hAnsi="Verdana"/>
          <w:sz w:val="18"/>
          <w:szCs w:val="18"/>
        </w:rPr>
      </w:pPr>
      <w:r w:rsidRPr="005A6D4B">
        <w:rPr>
          <w:rFonts w:ascii="Verdana" w:hAnsi="Verdana"/>
          <w:sz w:val="18"/>
          <w:szCs w:val="18"/>
        </w:rPr>
        <w:t xml:space="preserve">Responsible for delivering the Test requirement, Test cases and Test execution status to the customer from </w:t>
      </w:r>
      <w:r w:rsidR="00B84530" w:rsidRPr="005A6D4B">
        <w:rPr>
          <w:rFonts w:ascii="Verdana" w:hAnsi="Verdana"/>
          <w:sz w:val="18"/>
          <w:szCs w:val="18"/>
        </w:rPr>
        <w:t>Offshore.</w:t>
      </w:r>
    </w:p>
    <w:p w14:paraId="4E45FB49" w14:textId="77777777" w:rsidR="00135029" w:rsidRPr="005A6D4B" w:rsidRDefault="00135029" w:rsidP="00135029">
      <w:pPr>
        <w:numPr>
          <w:ilvl w:val="0"/>
          <w:numId w:val="12"/>
        </w:numPr>
        <w:jc w:val="both"/>
        <w:rPr>
          <w:rFonts w:ascii="Verdana" w:hAnsi="Verdana"/>
          <w:sz w:val="18"/>
          <w:szCs w:val="18"/>
        </w:rPr>
      </w:pPr>
      <w:r w:rsidRPr="005A6D4B">
        <w:rPr>
          <w:rFonts w:ascii="Verdana" w:hAnsi="Verdana"/>
          <w:sz w:val="18"/>
          <w:szCs w:val="18"/>
        </w:rPr>
        <w:t>During various releases worked on multiple complex applications and followed up for issues and completed the projects on time with excellent quality. (No major production issues) Worked as bridge between team members and the business for the clarification required by the team.</w:t>
      </w:r>
    </w:p>
    <w:p w14:paraId="6DC5F276" w14:textId="77777777" w:rsidR="00135029" w:rsidRPr="005A6D4B" w:rsidRDefault="00135029" w:rsidP="00135029">
      <w:pPr>
        <w:numPr>
          <w:ilvl w:val="0"/>
          <w:numId w:val="12"/>
        </w:numPr>
        <w:jc w:val="both"/>
        <w:rPr>
          <w:rFonts w:ascii="Verdana" w:hAnsi="Verdana"/>
          <w:sz w:val="18"/>
          <w:szCs w:val="18"/>
        </w:rPr>
      </w:pPr>
      <w:r w:rsidRPr="005A6D4B">
        <w:rPr>
          <w:rFonts w:ascii="Verdana" w:hAnsi="Verdana"/>
          <w:sz w:val="18"/>
          <w:szCs w:val="18"/>
        </w:rPr>
        <w:t>Involved in preparing and execution of Functional/Regression Test cases based on SRS/FR (Functional Requirement)/Change request Specification.</w:t>
      </w:r>
    </w:p>
    <w:p w14:paraId="5DF39BFD" w14:textId="77777777" w:rsidR="00135029" w:rsidRPr="005A6D4B" w:rsidRDefault="00135029" w:rsidP="00135029">
      <w:pPr>
        <w:numPr>
          <w:ilvl w:val="0"/>
          <w:numId w:val="12"/>
        </w:numPr>
        <w:jc w:val="both"/>
        <w:rPr>
          <w:rFonts w:ascii="Verdana" w:hAnsi="Verdana"/>
          <w:sz w:val="18"/>
          <w:szCs w:val="18"/>
        </w:rPr>
      </w:pPr>
      <w:r w:rsidRPr="005A6D4B">
        <w:rPr>
          <w:rFonts w:ascii="Verdana" w:hAnsi="Verdana"/>
          <w:sz w:val="18"/>
          <w:szCs w:val="18"/>
        </w:rPr>
        <w:t>Worked with Enterprise test data management team to get the required data prior to the execution of any project. Hands on experience on toad (database) to retrieve the data for testing and verification after testing.</w:t>
      </w:r>
    </w:p>
    <w:p w14:paraId="65B43451" w14:textId="744DA816" w:rsidR="00135029" w:rsidRPr="005A6D4B" w:rsidRDefault="00135029" w:rsidP="00135029">
      <w:pPr>
        <w:numPr>
          <w:ilvl w:val="0"/>
          <w:numId w:val="12"/>
        </w:numPr>
        <w:jc w:val="both"/>
        <w:rPr>
          <w:rFonts w:ascii="Verdana" w:hAnsi="Verdana"/>
          <w:sz w:val="18"/>
          <w:szCs w:val="18"/>
        </w:rPr>
      </w:pPr>
      <w:r w:rsidRPr="005A6D4B">
        <w:rPr>
          <w:rFonts w:ascii="Verdana" w:hAnsi="Verdana"/>
          <w:sz w:val="18"/>
          <w:szCs w:val="18"/>
        </w:rPr>
        <w:t xml:space="preserve">Monitored testing progress by sending the status report and by organizing the status calls with </w:t>
      </w:r>
      <w:r w:rsidR="009B0647" w:rsidRPr="005A6D4B">
        <w:rPr>
          <w:rFonts w:ascii="Verdana" w:hAnsi="Verdana"/>
          <w:sz w:val="18"/>
          <w:szCs w:val="18"/>
        </w:rPr>
        <w:t>Client.</w:t>
      </w:r>
      <w:r w:rsidRPr="005A6D4B">
        <w:rPr>
          <w:rFonts w:ascii="Verdana" w:hAnsi="Verdana"/>
          <w:sz w:val="18"/>
          <w:szCs w:val="18"/>
        </w:rPr>
        <w:t xml:space="preserve">  </w:t>
      </w:r>
    </w:p>
    <w:p w14:paraId="3B23F431" w14:textId="184CC0A5" w:rsidR="00135029" w:rsidRPr="005A6D4B" w:rsidRDefault="00135029" w:rsidP="00135029">
      <w:pPr>
        <w:numPr>
          <w:ilvl w:val="0"/>
          <w:numId w:val="12"/>
        </w:numPr>
        <w:jc w:val="both"/>
        <w:rPr>
          <w:rFonts w:ascii="Verdana" w:hAnsi="Verdana"/>
          <w:sz w:val="18"/>
          <w:szCs w:val="18"/>
        </w:rPr>
      </w:pPr>
      <w:r w:rsidRPr="005A6D4B">
        <w:rPr>
          <w:rFonts w:ascii="Verdana" w:hAnsi="Verdana"/>
          <w:sz w:val="18"/>
          <w:szCs w:val="18"/>
        </w:rPr>
        <w:t xml:space="preserve">Status reports and the Issues on the Projects are </w:t>
      </w:r>
      <w:r w:rsidR="009B0647" w:rsidRPr="005A6D4B">
        <w:rPr>
          <w:rFonts w:ascii="Verdana" w:hAnsi="Verdana"/>
          <w:sz w:val="18"/>
          <w:szCs w:val="18"/>
        </w:rPr>
        <w:t>documented,</w:t>
      </w:r>
      <w:r w:rsidRPr="005A6D4B">
        <w:rPr>
          <w:rFonts w:ascii="Verdana" w:hAnsi="Verdana"/>
          <w:sz w:val="18"/>
          <w:szCs w:val="18"/>
        </w:rPr>
        <w:t xml:space="preserve"> and it is mailed daily basis to the prior channel.</w:t>
      </w:r>
    </w:p>
    <w:p w14:paraId="744B66D6" w14:textId="26A5070A" w:rsidR="00135029" w:rsidRPr="005A6D4B" w:rsidRDefault="00135029" w:rsidP="00135029">
      <w:pPr>
        <w:numPr>
          <w:ilvl w:val="0"/>
          <w:numId w:val="12"/>
        </w:numPr>
        <w:jc w:val="both"/>
        <w:rPr>
          <w:rFonts w:ascii="Verdana" w:hAnsi="Verdana"/>
          <w:sz w:val="18"/>
          <w:szCs w:val="18"/>
        </w:rPr>
      </w:pPr>
      <w:r w:rsidRPr="005A6D4B">
        <w:rPr>
          <w:rFonts w:ascii="Verdana" w:hAnsi="Verdana"/>
          <w:sz w:val="18"/>
          <w:szCs w:val="18"/>
        </w:rPr>
        <w:t xml:space="preserve">Provided training and given KT session on </w:t>
      </w:r>
      <w:r w:rsidR="002D531C" w:rsidRPr="005A6D4B">
        <w:rPr>
          <w:rFonts w:ascii="Verdana" w:hAnsi="Verdana"/>
          <w:sz w:val="18"/>
          <w:szCs w:val="18"/>
        </w:rPr>
        <w:t>Billing</w:t>
      </w:r>
      <w:r w:rsidRPr="005A6D4B">
        <w:rPr>
          <w:rFonts w:ascii="Verdana" w:hAnsi="Verdana"/>
          <w:sz w:val="18"/>
          <w:szCs w:val="18"/>
        </w:rPr>
        <w:t xml:space="preserve"> application and testing process for new team.</w:t>
      </w:r>
    </w:p>
    <w:p w14:paraId="59647AEA" w14:textId="77777777" w:rsidR="00716600" w:rsidRDefault="00716600" w:rsidP="00481B57">
      <w:pPr>
        <w:pStyle w:val="Heading1"/>
        <w:rPr>
          <w:rFonts w:ascii="Verdana" w:hAnsi="Verdana" w:cs="Helvetica"/>
          <w:sz w:val="20"/>
          <w:szCs w:val="20"/>
        </w:rPr>
      </w:pPr>
    </w:p>
    <w:p w14:paraId="00DC7086" w14:textId="7ECC3E6B" w:rsidR="00481B57" w:rsidRPr="006C162C" w:rsidRDefault="00481B57" w:rsidP="00481B57">
      <w:pPr>
        <w:pStyle w:val="Heading1"/>
        <w:rPr>
          <w:rFonts w:ascii="Verdana" w:hAnsi="Verdana" w:cs="Helvetica"/>
          <w:sz w:val="20"/>
          <w:szCs w:val="20"/>
        </w:rPr>
      </w:pPr>
      <w:r w:rsidRPr="006C162C">
        <w:rPr>
          <w:rFonts w:ascii="Verdana" w:hAnsi="Verdana" w:cs="Helvetica"/>
          <w:sz w:val="20"/>
          <w:szCs w:val="20"/>
        </w:rPr>
        <w:t>EDUCATION / TRAINING</w:t>
      </w:r>
    </w:p>
    <w:p w14:paraId="00DC7087" w14:textId="77777777" w:rsidR="00312FBB" w:rsidRPr="006C162C" w:rsidRDefault="00312FBB" w:rsidP="00312FBB">
      <w:pPr>
        <w:pStyle w:val="Heading8"/>
        <w:rPr>
          <w:rFonts w:ascii="Verdana" w:hAnsi="Verdana" w:cs="Helvetica"/>
          <w:b/>
          <w:i w:val="0"/>
          <w:sz w:val="20"/>
          <w:szCs w:val="20"/>
        </w:rPr>
      </w:pPr>
      <w:r w:rsidRPr="006C162C">
        <w:rPr>
          <w:rFonts w:ascii="Verdana" w:hAnsi="Verdana" w:cs="Helvetica"/>
          <w:b/>
          <w:i w:val="0"/>
          <w:sz w:val="20"/>
          <w:szCs w:val="20"/>
        </w:rPr>
        <w:t xml:space="preserve">Computer &amp; Tools Proficiencies: </w:t>
      </w:r>
    </w:p>
    <w:p w14:paraId="00DC7088" w14:textId="0F642F90" w:rsidR="00312FBB" w:rsidRPr="005A6D4B" w:rsidRDefault="00312FBB" w:rsidP="002D531C">
      <w:pPr>
        <w:numPr>
          <w:ilvl w:val="0"/>
          <w:numId w:val="12"/>
        </w:numPr>
        <w:jc w:val="both"/>
        <w:rPr>
          <w:rFonts w:ascii="Verdana" w:hAnsi="Verdana"/>
          <w:sz w:val="18"/>
          <w:szCs w:val="18"/>
        </w:rPr>
      </w:pPr>
      <w:r w:rsidRPr="005A6D4B">
        <w:rPr>
          <w:rFonts w:ascii="Verdana" w:hAnsi="Verdana"/>
          <w:sz w:val="18"/>
          <w:szCs w:val="18"/>
        </w:rPr>
        <w:t>Language</w:t>
      </w:r>
      <w:r w:rsidRPr="005A6D4B">
        <w:rPr>
          <w:rFonts w:ascii="Verdana" w:hAnsi="Verdana"/>
          <w:sz w:val="18"/>
          <w:szCs w:val="18"/>
        </w:rPr>
        <w:tab/>
      </w:r>
      <w:r w:rsidRPr="005A6D4B">
        <w:rPr>
          <w:rFonts w:ascii="Verdana" w:hAnsi="Verdana"/>
          <w:sz w:val="18"/>
          <w:szCs w:val="18"/>
        </w:rPr>
        <w:tab/>
      </w:r>
      <w:r w:rsidR="00144430" w:rsidRPr="005A6D4B">
        <w:rPr>
          <w:rFonts w:ascii="Verdana" w:hAnsi="Verdana"/>
          <w:sz w:val="18"/>
          <w:szCs w:val="18"/>
        </w:rPr>
        <w:tab/>
        <w:t>:</w:t>
      </w:r>
      <w:r w:rsidRPr="005A6D4B">
        <w:rPr>
          <w:rFonts w:ascii="Verdana" w:hAnsi="Verdana"/>
          <w:sz w:val="18"/>
          <w:szCs w:val="18"/>
        </w:rPr>
        <w:t xml:space="preserve">  C, </w:t>
      </w:r>
      <w:r w:rsidR="00D83D64" w:rsidRPr="005A6D4B">
        <w:rPr>
          <w:rFonts w:ascii="Verdana" w:hAnsi="Verdana"/>
          <w:sz w:val="18"/>
          <w:szCs w:val="18"/>
        </w:rPr>
        <w:t>C++, JAVA (Core)</w:t>
      </w:r>
      <w:r w:rsidR="007B4E91" w:rsidRPr="005A6D4B">
        <w:rPr>
          <w:rFonts w:ascii="Verdana" w:hAnsi="Verdana"/>
          <w:sz w:val="18"/>
          <w:szCs w:val="18"/>
        </w:rPr>
        <w:t xml:space="preserve">, Swift </w:t>
      </w:r>
    </w:p>
    <w:p w14:paraId="6F64086B" w14:textId="766A3FDF" w:rsidR="00391179" w:rsidRPr="005A6D4B" w:rsidRDefault="00391179" w:rsidP="002D531C">
      <w:pPr>
        <w:numPr>
          <w:ilvl w:val="0"/>
          <w:numId w:val="12"/>
        </w:numPr>
        <w:jc w:val="both"/>
        <w:rPr>
          <w:rFonts w:ascii="Verdana" w:hAnsi="Verdana"/>
          <w:sz w:val="18"/>
          <w:szCs w:val="18"/>
        </w:rPr>
      </w:pPr>
      <w:r w:rsidRPr="005A6D4B">
        <w:rPr>
          <w:rFonts w:ascii="Verdana" w:hAnsi="Verdana"/>
          <w:sz w:val="18"/>
          <w:szCs w:val="18"/>
        </w:rPr>
        <w:t>Package Solution</w:t>
      </w:r>
      <w:r w:rsidRPr="005A6D4B">
        <w:rPr>
          <w:rFonts w:ascii="Verdana" w:hAnsi="Verdana"/>
          <w:sz w:val="18"/>
          <w:szCs w:val="18"/>
        </w:rPr>
        <w:tab/>
      </w:r>
      <w:r w:rsidR="00F45058" w:rsidRPr="005A6D4B">
        <w:rPr>
          <w:rFonts w:ascii="Verdana" w:hAnsi="Verdana"/>
          <w:sz w:val="18"/>
          <w:szCs w:val="18"/>
        </w:rPr>
        <w:tab/>
      </w:r>
      <w:r w:rsidR="00144430" w:rsidRPr="005A6D4B">
        <w:rPr>
          <w:rFonts w:ascii="Verdana" w:hAnsi="Verdana"/>
          <w:sz w:val="18"/>
          <w:szCs w:val="18"/>
        </w:rPr>
        <w:t>:</w:t>
      </w:r>
      <w:r w:rsidRPr="005A6D4B">
        <w:rPr>
          <w:rFonts w:ascii="Verdana" w:hAnsi="Verdana"/>
          <w:sz w:val="18"/>
          <w:szCs w:val="18"/>
        </w:rPr>
        <w:t xml:space="preserve">  SAP</w:t>
      </w:r>
      <w:r w:rsidR="002B5A23" w:rsidRPr="005A6D4B">
        <w:rPr>
          <w:rFonts w:ascii="Verdana" w:hAnsi="Verdana"/>
          <w:sz w:val="18"/>
          <w:szCs w:val="18"/>
        </w:rPr>
        <w:t>, CRM, &amp; Seibel</w:t>
      </w:r>
      <w:r w:rsidR="00702BD5">
        <w:rPr>
          <w:rFonts w:ascii="Verdana" w:hAnsi="Verdana"/>
          <w:sz w:val="18"/>
          <w:szCs w:val="18"/>
        </w:rPr>
        <w:t>, Salesforce, BO-ODR</w:t>
      </w:r>
      <w:r w:rsidR="00A228A5">
        <w:rPr>
          <w:rFonts w:ascii="Verdana" w:hAnsi="Verdana"/>
          <w:sz w:val="18"/>
          <w:szCs w:val="18"/>
        </w:rPr>
        <w:t>,</w:t>
      </w:r>
    </w:p>
    <w:p w14:paraId="00DC7089" w14:textId="0B34B46E" w:rsidR="00312FBB" w:rsidRPr="005A6D4B" w:rsidRDefault="00312FBB" w:rsidP="002D531C">
      <w:pPr>
        <w:numPr>
          <w:ilvl w:val="0"/>
          <w:numId w:val="12"/>
        </w:numPr>
        <w:jc w:val="both"/>
        <w:rPr>
          <w:rFonts w:ascii="Verdana" w:hAnsi="Verdana"/>
          <w:sz w:val="18"/>
          <w:szCs w:val="18"/>
        </w:rPr>
      </w:pPr>
      <w:r w:rsidRPr="005A6D4B">
        <w:rPr>
          <w:rFonts w:ascii="Verdana" w:hAnsi="Verdana"/>
          <w:sz w:val="18"/>
          <w:szCs w:val="18"/>
        </w:rPr>
        <w:t>RDBMS</w:t>
      </w:r>
      <w:r w:rsidR="00232608" w:rsidRPr="005A6D4B">
        <w:rPr>
          <w:rFonts w:ascii="Verdana" w:hAnsi="Verdana"/>
          <w:sz w:val="18"/>
          <w:szCs w:val="18"/>
        </w:rPr>
        <w:tab/>
      </w:r>
      <w:r w:rsidR="00232608" w:rsidRPr="005A6D4B">
        <w:rPr>
          <w:rFonts w:ascii="Verdana" w:hAnsi="Verdana"/>
          <w:sz w:val="18"/>
          <w:szCs w:val="18"/>
        </w:rPr>
        <w:tab/>
      </w:r>
      <w:r w:rsidR="00232608" w:rsidRPr="005A6D4B">
        <w:rPr>
          <w:rFonts w:ascii="Verdana" w:hAnsi="Verdana"/>
          <w:sz w:val="18"/>
          <w:szCs w:val="18"/>
        </w:rPr>
        <w:tab/>
      </w:r>
      <w:r w:rsidR="00232608" w:rsidRPr="005A6D4B">
        <w:rPr>
          <w:rFonts w:ascii="Verdana" w:hAnsi="Verdana"/>
          <w:sz w:val="18"/>
          <w:szCs w:val="18"/>
        </w:rPr>
        <w:tab/>
      </w:r>
      <w:r w:rsidR="00144430" w:rsidRPr="005A6D4B">
        <w:rPr>
          <w:rFonts w:ascii="Verdana" w:hAnsi="Verdana"/>
          <w:sz w:val="18"/>
          <w:szCs w:val="18"/>
        </w:rPr>
        <w:t>:</w:t>
      </w:r>
      <w:r w:rsidRPr="005A6D4B">
        <w:rPr>
          <w:rFonts w:ascii="Verdana" w:hAnsi="Verdana"/>
          <w:sz w:val="18"/>
          <w:szCs w:val="18"/>
        </w:rPr>
        <w:t xml:space="preserve">  Oracle9i, SQL Server, MS-Access.</w:t>
      </w:r>
      <w:r w:rsidR="00274381">
        <w:rPr>
          <w:rFonts w:ascii="Verdana" w:hAnsi="Verdana"/>
          <w:sz w:val="18"/>
          <w:szCs w:val="18"/>
        </w:rPr>
        <w:t>MongoDB</w:t>
      </w:r>
    </w:p>
    <w:p w14:paraId="00DC708A" w14:textId="6EC1490C" w:rsidR="00312FBB" w:rsidRPr="005A6D4B" w:rsidRDefault="00312FBB" w:rsidP="002D531C">
      <w:pPr>
        <w:numPr>
          <w:ilvl w:val="0"/>
          <w:numId w:val="12"/>
        </w:numPr>
        <w:jc w:val="both"/>
        <w:rPr>
          <w:rFonts w:ascii="Verdana" w:hAnsi="Verdana"/>
          <w:sz w:val="18"/>
          <w:szCs w:val="18"/>
        </w:rPr>
      </w:pPr>
      <w:r w:rsidRPr="005A6D4B">
        <w:rPr>
          <w:rFonts w:ascii="Verdana" w:hAnsi="Verdana"/>
          <w:sz w:val="18"/>
          <w:szCs w:val="18"/>
        </w:rPr>
        <w:t>Telecom Billing</w:t>
      </w:r>
      <w:r w:rsidRPr="005A6D4B">
        <w:rPr>
          <w:rFonts w:ascii="Verdana" w:hAnsi="Verdana"/>
          <w:sz w:val="18"/>
          <w:szCs w:val="18"/>
        </w:rPr>
        <w:tab/>
      </w:r>
      <w:r w:rsidRPr="005A6D4B">
        <w:rPr>
          <w:rFonts w:ascii="Verdana" w:hAnsi="Verdana"/>
          <w:sz w:val="18"/>
          <w:szCs w:val="18"/>
        </w:rPr>
        <w:tab/>
      </w:r>
      <w:r w:rsidR="00AE5CB5" w:rsidRPr="005A6D4B">
        <w:rPr>
          <w:rFonts w:ascii="Verdana" w:hAnsi="Verdana"/>
          <w:sz w:val="18"/>
          <w:szCs w:val="18"/>
        </w:rPr>
        <w:t xml:space="preserve">       </w:t>
      </w:r>
      <w:r w:rsidR="00232608" w:rsidRPr="005A6D4B">
        <w:rPr>
          <w:rFonts w:ascii="Verdana" w:hAnsi="Verdana"/>
          <w:sz w:val="18"/>
          <w:szCs w:val="18"/>
        </w:rPr>
        <w:t xml:space="preserve">  </w:t>
      </w:r>
      <w:proofErr w:type="gramStart"/>
      <w:r w:rsidR="000E6448" w:rsidRPr="005A6D4B">
        <w:rPr>
          <w:rFonts w:ascii="Verdana" w:hAnsi="Verdana"/>
          <w:sz w:val="18"/>
          <w:szCs w:val="18"/>
        </w:rPr>
        <w:t xml:space="preserve"> </w:t>
      </w:r>
      <w:r w:rsidR="005A0781" w:rsidRPr="005A6D4B">
        <w:rPr>
          <w:rFonts w:ascii="Verdana" w:hAnsi="Verdana"/>
          <w:sz w:val="18"/>
          <w:szCs w:val="18"/>
        </w:rPr>
        <w:t xml:space="preserve"> :</w:t>
      </w:r>
      <w:proofErr w:type="gramEnd"/>
      <w:r w:rsidRPr="005A6D4B">
        <w:rPr>
          <w:rFonts w:ascii="Verdana" w:hAnsi="Verdana"/>
          <w:sz w:val="18"/>
          <w:szCs w:val="18"/>
        </w:rPr>
        <w:t xml:space="preserve">  Amdocs Ensemble (MAF/MPS, CSM, AR</w:t>
      </w:r>
      <w:r w:rsidR="00232608" w:rsidRPr="005A6D4B">
        <w:rPr>
          <w:rFonts w:ascii="Verdana" w:hAnsi="Verdana"/>
          <w:sz w:val="18"/>
          <w:szCs w:val="18"/>
        </w:rPr>
        <w:t xml:space="preserve"> &amp; </w:t>
      </w:r>
      <w:r w:rsidRPr="005A6D4B">
        <w:rPr>
          <w:rFonts w:ascii="Verdana" w:hAnsi="Verdana"/>
          <w:sz w:val="18"/>
          <w:szCs w:val="18"/>
        </w:rPr>
        <w:t>Collection)</w:t>
      </w:r>
      <w:r w:rsidR="00274381">
        <w:rPr>
          <w:rFonts w:ascii="Verdana" w:hAnsi="Verdana"/>
          <w:sz w:val="18"/>
          <w:szCs w:val="18"/>
        </w:rPr>
        <w:t>,BSS.</w:t>
      </w:r>
    </w:p>
    <w:p w14:paraId="00DC708B" w14:textId="238EC94E" w:rsidR="00312FBB" w:rsidRPr="005A6D4B" w:rsidRDefault="00312FBB" w:rsidP="002D531C">
      <w:pPr>
        <w:numPr>
          <w:ilvl w:val="0"/>
          <w:numId w:val="12"/>
        </w:numPr>
        <w:jc w:val="both"/>
        <w:rPr>
          <w:rFonts w:ascii="Verdana" w:hAnsi="Verdana"/>
          <w:sz w:val="18"/>
          <w:szCs w:val="18"/>
        </w:rPr>
      </w:pPr>
      <w:r w:rsidRPr="005A6D4B">
        <w:rPr>
          <w:rFonts w:ascii="Verdana" w:hAnsi="Verdana"/>
          <w:sz w:val="18"/>
          <w:szCs w:val="18"/>
        </w:rPr>
        <w:t>Telecom Protocol</w:t>
      </w:r>
      <w:r w:rsidRPr="005A6D4B">
        <w:rPr>
          <w:rFonts w:ascii="Verdana" w:hAnsi="Verdana"/>
          <w:sz w:val="18"/>
          <w:szCs w:val="18"/>
        </w:rPr>
        <w:tab/>
      </w:r>
      <w:r w:rsidR="00144430" w:rsidRPr="005A6D4B">
        <w:rPr>
          <w:rFonts w:ascii="Verdana" w:hAnsi="Verdana"/>
          <w:sz w:val="18"/>
          <w:szCs w:val="18"/>
        </w:rPr>
        <w:tab/>
        <w:t>:</w:t>
      </w:r>
      <w:r w:rsidRPr="005A6D4B">
        <w:rPr>
          <w:rFonts w:ascii="Verdana" w:hAnsi="Verdana"/>
          <w:sz w:val="18"/>
          <w:szCs w:val="18"/>
        </w:rPr>
        <w:t xml:space="preserve">  SIP, SS</w:t>
      </w:r>
      <w:r w:rsidR="00455CAA" w:rsidRPr="005A6D4B">
        <w:rPr>
          <w:rFonts w:ascii="Verdana" w:hAnsi="Verdana"/>
          <w:sz w:val="18"/>
          <w:szCs w:val="18"/>
        </w:rPr>
        <w:t>7</w:t>
      </w:r>
      <w:r w:rsidRPr="005A6D4B">
        <w:rPr>
          <w:rFonts w:ascii="Verdana" w:hAnsi="Verdana"/>
          <w:sz w:val="18"/>
          <w:szCs w:val="18"/>
        </w:rPr>
        <w:t>,</w:t>
      </w:r>
      <w:r w:rsidR="00AE5CB5" w:rsidRPr="005A6D4B">
        <w:rPr>
          <w:rFonts w:ascii="Verdana" w:hAnsi="Verdana"/>
          <w:sz w:val="18"/>
          <w:szCs w:val="18"/>
        </w:rPr>
        <w:t xml:space="preserve"> </w:t>
      </w:r>
      <w:r w:rsidRPr="005A6D4B">
        <w:rPr>
          <w:rFonts w:ascii="Verdana" w:hAnsi="Verdana"/>
          <w:sz w:val="18"/>
          <w:szCs w:val="18"/>
        </w:rPr>
        <w:t>MPLS, IPSA</w:t>
      </w:r>
    </w:p>
    <w:p w14:paraId="00DC708C" w14:textId="4FACD4D2" w:rsidR="00312FBB" w:rsidRPr="005A6D4B" w:rsidRDefault="00312FBB" w:rsidP="002D531C">
      <w:pPr>
        <w:numPr>
          <w:ilvl w:val="0"/>
          <w:numId w:val="12"/>
        </w:numPr>
        <w:jc w:val="both"/>
        <w:rPr>
          <w:rFonts w:ascii="Verdana" w:hAnsi="Verdana"/>
          <w:sz w:val="18"/>
          <w:szCs w:val="18"/>
        </w:rPr>
      </w:pPr>
      <w:r w:rsidRPr="005A6D4B">
        <w:rPr>
          <w:rFonts w:ascii="Verdana" w:hAnsi="Verdana"/>
          <w:sz w:val="18"/>
          <w:szCs w:val="18"/>
        </w:rPr>
        <w:t>Operating System</w:t>
      </w:r>
      <w:r w:rsidRPr="005A6D4B">
        <w:rPr>
          <w:rFonts w:ascii="Verdana" w:hAnsi="Verdana"/>
          <w:sz w:val="18"/>
          <w:szCs w:val="18"/>
        </w:rPr>
        <w:tab/>
      </w:r>
      <w:r w:rsidR="00144430" w:rsidRPr="005A6D4B">
        <w:rPr>
          <w:rFonts w:ascii="Verdana" w:hAnsi="Verdana"/>
          <w:sz w:val="18"/>
          <w:szCs w:val="18"/>
        </w:rPr>
        <w:tab/>
        <w:t>:</w:t>
      </w:r>
      <w:r w:rsidRPr="005A6D4B">
        <w:rPr>
          <w:rFonts w:ascii="Verdana" w:hAnsi="Verdana"/>
          <w:sz w:val="18"/>
          <w:szCs w:val="18"/>
        </w:rPr>
        <w:t xml:space="preserve">  </w:t>
      </w:r>
      <w:r w:rsidR="00BC2434" w:rsidRPr="005A6D4B">
        <w:rPr>
          <w:rFonts w:ascii="Verdana" w:hAnsi="Verdana"/>
          <w:sz w:val="18"/>
          <w:szCs w:val="18"/>
        </w:rPr>
        <w:t xml:space="preserve">UNIX, </w:t>
      </w:r>
      <w:r w:rsidRPr="005A6D4B">
        <w:rPr>
          <w:rFonts w:ascii="Verdana" w:hAnsi="Verdana"/>
          <w:sz w:val="18"/>
          <w:szCs w:val="18"/>
        </w:rPr>
        <w:t xml:space="preserve">Shell </w:t>
      </w:r>
      <w:r w:rsidR="00BC2434" w:rsidRPr="005A6D4B">
        <w:rPr>
          <w:rFonts w:ascii="Verdana" w:hAnsi="Verdana"/>
          <w:sz w:val="18"/>
          <w:szCs w:val="18"/>
        </w:rPr>
        <w:t xml:space="preserve">Scripting, </w:t>
      </w:r>
      <w:r w:rsidR="002D531C" w:rsidRPr="005A6D4B">
        <w:rPr>
          <w:rFonts w:ascii="Verdana" w:hAnsi="Verdana"/>
          <w:sz w:val="18"/>
          <w:szCs w:val="18"/>
        </w:rPr>
        <w:t xml:space="preserve">Perl </w:t>
      </w:r>
      <w:r w:rsidR="00605EA0" w:rsidRPr="005A6D4B">
        <w:rPr>
          <w:rFonts w:ascii="Verdana" w:hAnsi="Verdana"/>
          <w:sz w:val="18"/>
          <w:szCs w:val="18"/>
        </w:rPr>
        <w:t>Scripting</w:t>
      </w:r>
      <w:r w:rsidR="00605EA0">
        <w:rPr>
          <w:rFonts w:ascii="Verdana" w:hAnsi="Verdana"/>
          <w:sz w:val="18"/>
          <w:szCs w:val="18"/>
        </w:rPr>
        <w:t xml:space="preserve">, TSYS </w:t>
      </w:r>
      <w:r w:rsidR="002D531C" w:rsidRPr="005A6D4B">
        <w:rPr>
          <w:rFonts w:ascii="Verdana" w:hAnsi="Verdana"/>
          <w:sz w:val="18"/>
          <w:szCs w:val="18"/>
        </w:rPr>
        <w:t xml:space="preserve">&amp; </w:t>
      </w:r>
      <w:r w:rsidRPr="005A6D4B">
        <w:rPr>
          <w:rFonts w:ascii="Verdana" w:hAnsi="Verdana"/>
          <w:sz w:val="18"/>
          <w:szCs w:val="18"/>
        </w:rPr>
        <w:t xml:space="preserve">Autosys                 </w:t>
      </w:r>
    </w:p>
    <w:p w14:paraId="00DC708D" w14:textId="1CFD87B9" w:rsidR="00312FBB" w:rsidRPr="005A6D4B" w:rsidRDefault="00312FBB" w:rsidP="002D531C">
      <w:pPr>
        <w:numPr>
          <w:ilvl w:val="0"/>
          <w:numId w:val="12"/>
        </w:numPr>
        <w:jc w:val="both"/>
        <w:rPr>
          <w:rFonts w:ascii="Verdana" w:hAnsi="Verdana"/>
          <w:sz w:val="18"/>
          <w:szCs w:val="18"/>
        </w:rPr>
      </w:pPr>
      <w:r w:rsidRPr="005A6D4B">
        <w:rPr>
          <w:rFonts w:ascii="Verdana" w:hAnsi="Verdana"/>
          <w:sz w:val="18"/>
          <w:szCs w:val="18"/>
        </w:rPr>
        <w:t>Networking</w:t>
      </w:r>
      <w:r w:rsidRPr="005A6D4B">
        <w:rPr>
          <w:rFonts w:ascii="Verdana" w:hAnsi="Verdana"/>
          <w:sz w:val="18"/>
          <w:szCs w:val="18"/>
        </w:rPr>
        <w:tab/>
      </w:r>
      <w:r w:rsidR="00BC2434" w:rsidRPr="005A6D4B">
        <w:rPr>
          <w:rFonts w:ascii="Verdana" w:hAnsi="Verdana"/>
          <w:sz w:val="18"/>
          <w:szCs w:val="18"/>
        </w:rPr>
        <w:tab/>
      </w:r>
      <w:r w:rsidRPr="005A6D4B">
        <w:rPr>
          <w:rFonts w:ascii="Verdana" w:hAnsi="Verdana"/>
          <w:sz w:val="18"/>
          <w:szCs w:val="18"/>
        </w:rPr>
        <w:tab/>
        <w:t>:  TCP/IP, SNMP.</w:t>
      </w:r>
    </w:p>
    <w:p w14:paraId="00DC708E" w14:textId="17C3E980" w:rsidR="00A4671C" w:rsidRPr="005A6D4B" w:rsidRDefault="00312FBB" w:rsidP="002D531C">
      <w:pPr>
        <w:numPr>
          <w:ilvl w:val="0"/>
          <w:numId w:val="12"/>
        </w:numPr>
        <w:jc w:val="both"/>
        <w:rPr>
          <w:rFonts w:ascii="Verdana" w:hAnsi="Verdana"/>
          <w:sz w:val="18"/>
          <w:szCs w:val="18"/>
        </w:rPr>
      </w:pPr>
      <w:r w:rsidRPr="005A6D4B">
        <w:rPr>
          <w:rFonts w:ascii="Verdana" w:hAnsi="Verdana"/>
          <w:sz w:val="18"/>
          <w:szCs w:val="18"/>
        </w:rPr>
        <w:t xml:space="preserve">OSS       </w:t>
      </w:r>
      <w:r w:rsidRPr="005A6D4B">
        <w:rPr>
          <w:rFonts w:ascii="Verdana" w:hAnsi="Verdana"/>
          <w:sz w:val="18"/>
          <w:szCs w:val="18"/>
        </w:rPr>
        <w:tab/>
      </w:r>
      <w:r w:rsidRPr="005A6D4B">
        <w:rPr>
          <w:rFonts w:ascii="Verdana" w:hAnsi="Verdana"/>
          <w:sz w:val="18"/>
          <w:szCs w:val="18"/>
        </w:rPr>
        <w:tab/>
      </w:r>
      <w:r w:rsidRPr="005A6D4B">
        <w:rPr>
          <w:rFonts w:ascii="Verdana" w:hAnsi="Verdana"/>
          <w:sz w:val="18"/>
          <w:szCs w:val="18"/>
        </w:rPr>
        <w:tab/>
        <w:t xml:space="preserve">: </w:t>
      </w:r>
      <w:r w:rsidR="00BC2434" w:rsidRPr="005A6D4B">
        <w:rPr>
          <w:rFonts w:ascii="Verdana" w:hAnsi="Verdana"/>
          <w:sz w:val="18"/>
          <w:szCs w:val="18"/>
        </w:rPr>
        <w:t xml:space="preserve"> </w:t>
      </w:r>
      <w:r w:rsidRPr="005A6D4B">
        <w:rPr>
          <w:rFonts w:ascii="Verdana" w:hAnsi="Verdana"/>
          <w:sz w:val="18"/>
          <w:szCs w:val="18"/>
        </w:rPr>
        <w:t>Agilent, OSS, Netcool</w:t>
      </w:r>
      <w:r w:rsidR="00BC2434" w:rsidRPr="005A6D4B">
        <w:rPr>
          <w:rFonts w:ascii="Verdana" w:hAnsi="Verdana"/>
          <w:sz w:val="18"/>
          <w:szCs w:val="18"/>
        </w:rPr>
        <w:t xml:space="preserve"> (Omnibus, ITCAM)</w:t>
      </w:r>
      <w:r w:rsidRPr="005A6D4B">
        <w:rPr>
          <w:rFonts w:ascii="Verdana" w:hAnsi="Verdana"/>
          <w:sz w:val="18"/>
          <w:szCs w:val="18"/>
        </w:rPr>
        <w:t xml:space="preserve"> </w:t>
      </w:r>
    </w:p>
    <w:p w14:paraId="0CF580BA" w14:textId="77777777" w:rsidR="000E53DF" w:rsidRPr="005A6D4B" w:rsidRDefault="00D41B33" w:rsidP="002D531C">
      <w:pPr>
        <w:numPr>
          <w:ilvl w:val="0"/>
          <w:numId w:val="12"/>
        </w:numPr>
        <w:jc w:val="both"/>
        <w:rPr>
          <w:rFonts w:ascii="Verdana" w:hAnsi="Verdana"/>
          <w:sz w:val="18"/>
          <w:szCs w:val="18"/>
        </w:rPr>
      </w:pPr>
      <w:r w:rsidRPr="005A6D4B">
        <w:rPr>
          <w:rFonts w:ascii="Verdana" w:hAnsi="Verdana"/>
          <w:sz w:val="18"/>
          <w:szCs w:val="18"/>
        </w:rPr>
        <w:t xml:space="preserve">Automation Tools </w:t>
      </w:r>
      <w:r w:rsidRPr="005A6D4B">
        <w:rPr>
          <w:rFonts w:ascii="Verdana" w:hAnsi="Verdana"/>
          <w:sz w:val="18"/>
          <w:szCs w:val="18"/>
        </w:rPr>
        <w:tab/>
      </w:r>
      <w:r w:rsidRPr="005A6D4B">
        <w:rPr>
          <w:rFonts w:ascii="Verdana" w:hAnsi="Verdana"/>
          <w:sz w:val="18"/>
          <w:szCs w:val="18"/>
        </w:rPr>
        <w:tab/>
        <w:t xml:space="preserve">: </w:t>
      </w:r>
      <w:r w:rsidR="00D0226A" w:rsidRPr="005A6D4B">
        <w:rPr>
          <w:rFonts w:ascii="Verdana" w:hAnsi="Verdana"/>
          <w:sz w:val="18"/>
          <w:szCs w:val="18"/>
        </w:rPr>
        <w:t xml:space="preserve"> </w:t>
      </w:r>
      <w:r w:rsidRPr="005A6D4B">
        <w:rPr>
          <w:rFonts w:ascii="Verdana" w:hAnsi="Verdana"/>
          <w:sz w:val="18"/>
          <w:szCs w:val="18"/>
        </w:rPr>
        <w:t>TOSCA, Selenium</w:t>
      </w:r>
      <w:r w:rsidR="007B4E91" w:rsidRPr="005A6D4B">
        <w:rPr>
          <w:rFonts w:ascii="Verdana" w:hAnsi="Verdana"/>
          <w:sz w:val="18"/>
          <w:szCs w:val="18"/>
        </w:rPr>
        <w:t>, Xcode</w:t>
      </w:r>
    </w:p>
    <w:p w14:paraId="4C6B3B3A" w14:textId="70BF43B4" w:rsidR="008D5878" w:rsidRPr="005A6D4B" w:rsidRDefault="0044785E" w:rsidP="002D531C">
      <w:pPr>
        <w:numPr>
          <w:ilvl w:val="0"/>
          <w:numId w:val="12"/>
        </w:numPr>
        <w:jc w:val="both"/>
        <w:rPr>
          <w:rFonts w:ascii="Verdana" w:hAnsi="Verdana"/>
          <w:sz w:val="18"/>
          <w:szCs w:val="18"/>
        </w:rPr>
      </w:pPr>
      <w:r w:rsidRPr="005A6D4B">
        <w:rPr>
          <w:rFonts w:ascii="Verdana" w:hAnsi="Verdana"/>
          <w:sz w:val="18"/>
          <w:szCs w:val="18"/>
        </w:rPr>
        <w:t>Development</w:t>
      </w:r>
      <w:r w:rsidR="000E53DF" w:rsidRPr="005A6D4B">
        <w:rPr>
          <w:rFonts w:ascii="Verdana" w:hAnsi="Verdana"/>
          <w:sz w:val="18"/>
          <w:szCs w:val="18"/>
        </w:rPr>
        <w:t xml:space="preserve"> Tools                </w:t>
      </w:r>
      <w:proofErr w:type="gramStart"/>
      <w:r w:rsidR="008258D4" w:rsidRPr="005A6D4B">
        <w:rPr>
          <w:rFonts w:ascii="Verdana" w:hAnsi="Verdana"/>
          <w:sz w:val="18"/>
          <w:szCs w:val="18"/>
        </w:rPr>
        <w:t xml:space="preserve">  </w:t>
      </w:r>
      <w:r w:rsidR="005A6D4B" w:rsidRPr="005A6D4B">
        <w:rPr>
          <w:rFonts w:ascii="Verdana" w:hAnsi="Verdana"/>
          <w:sz w:val="18"/>
          <w:szCs w:val="18"/>
        </w:rPr>
        <w:t>:</w:t>
      </w:r>
      <w:proofErr w:type="gramEnd"/>
      <w:r w:rsidR="001A0151" w:rsidRPr="005A6D4B">
        <w:rPr>
          <w:rFonts w:ascii="Verdana" w:hAnsi="Verdana"/>
          <w:sz w:val="18"/>
          <w:szCs w:val="18"/>
        </w:rPr>
        <w:t xml:space="preserve"> </w:t>
      </w:r>
      <w:r w:rsidR="000E53DF" w:rsidRPr="005A6D4B">
        <w:rPr>
          <w:rFonts w:ascii="Verdana" w:hAnsi="Verdana"/>
          <w:sz w:val="18"/>
          <w:szCs w:val="18"/>
        </w:rPr>
        <w:t xml:space="preserve"> GIT, Eclipse IDE, Swagger 2.0, </w:t>
      </w:r>
      <w:r w:rsidR="00605EA0" w:rsidRPr="005A6D4B">
        <w:rPr>
          <w:rFonts w:ascii="Verdana" w:hAnsi="Verdana"/>
          <w:sz w:val="18"/>
          <w:szCs w:val="18"/>
        </w:rPr>
        <w:t>Gherkin</w:t>
      </w:r>
      <w:r w:rsidR="00605EA0">
        <w:rPr>
          <w:rFonts w:ascii="Verdana" w:hAnsi="Verdana"/>
          <w:sz w:val="18"/>
          <w:szCs w:val="18"/>
        </w:rPr>
        <w:t>, ELK</w:t>
      </w:r>
    </w:p>
    <w:p w14:paraId="1CB25012" w14:textId="1240817A" w:rsidR="000E53DF" w:rsidRPr="005A6D4B" w:rsidRDefault="008D5878" w:rsidP="002D531C">
      <w:pPr>
        <w:numPr>
          <w:ilvl w:val="0"/>
          <w:numId w:val="12"/>
        </w:numPr>
        <w:jc w:val="both"/>
        <w:rPr>
          <w:rFonts w:ascii="Verdana" w:hAnsi="Verdana"/>
          <w:sz w:val="18"/>
          <w:szCs w:val="18"/>
        </w:rPr>
      </w:pPr>
      <w:r w:rsidRPr="005A6D4B">
        <w:rPr>
          <w:rFonts w:ascii="Verdana" w:hAnsi="Verdana"/>
          <w:sz w:val="18"/>
          <w:szCs w:val="18"/>
        </w:rPr>
        <w:t>Tools</w:t>
      </w:r>
      <w:r w:rsidRPr="005A6D4B">
        <w:rPr>
          <w:rFonts w:ascii="Verdana" w:hAnsi="Verdana"/>
          <w:sz w:val="18"/>
          <w:szCs w:val="18"/>
        </w:rPr>
        <w:tab/>
      </w:r>
      <w:r w:rsidRPr="005A6D4B">
        <w:rPr>
          <w:rFonts w:ascii="Verdana" w:hAnsi="Verdana"/>
          <w:sz w:val="18"/>
          <w:szCs w:val="18"/>
        </w:rPr>
        <w:tab/>
      </w:r>
      <w:r w:rsidRPr="005A6D4B">
        <w:rPr>
          <w:rFonts w:ascii="Verdana" w:hAnsi="Verdana"/>
          <w:sz w:val="18"/>
          <w:szCs w:val="18"/>
        </w:rPr>
        <w:tab/>
      </w:r>
      <w:r w:rsidRPr="005A6D4B">
        <w:rPr>
          <w:rFonts w:ascii="Verdana" w:hAnsi="Verdana"/>
          <w:sz w:val="18"/>
          <w:szCs w:val="18"/>
        </w:rPr>
        <w:tab/>
      </w:r>
      <w:r w:rsidR="008258D4" w:rsidRPr="005A6D4B">
        <w:rPr>
          <w:rFonts w:ascii="Verdana" w:hAnsi="Verdana"/>
          <w:sz w:val="18"/>
          <w:szCs w:val="18"/>
        </w:rPr>
        <w:t xml:space="preserve">: </w:t>
      </w:r>
      <w:r w:rsidR="00421C0E">
        <w:rPr>
          <w:rFonts w:ascii="Verdana" w:hAnsi="Verdana"/>
          <w:sz w:val="18"/>
          <w:szCs w:val="18"/>
        </w:rPr>
        <w:t xml:space="preserve"> </w:t>
      </w:r>
      <w:r w:rsidR="008258D4" w:rsidRPr="005A6D4B">
        <w:rPr>
          <w:rFonts w:ascii="Verdana" w:hAnsi="Verdana"/>
          <w:sz w:val="18"/>
          <w:szCs w:val="18"/>
        </w:rPr>
        <w:t>JIRA</w:t>
      </w:r>
      <w:r w:rsidRPr="005A6D4B">
        <w:rPr>
          <w:rFonts w:ascii="Verdana" w:hAnsi="Verdana"/>
          <w:sz w:val="18"/>
          <w:szCs w:val="18"/>
        </w:rPr>
        <w:t xml:space="preserve"> Agile, Confluence, </w:t>
      </w:r>
      <w:r w:rsidR="0044785E" w:rsidRPr="005A6D4B">
        <w:rPr>
          <w:rFonts w:ascii="Verdana" w:hAnsi="Verdana"/>
          <w:sz w:val="18"/>
          <w:szCs w:val="18"/>
        </w:rPr>
        <w:t>PowerPoint</w:t>
      </w:r>
      <w:r w:rsidRPr="005A6D4B">
        <w:rPr>
          <w:rFonts w:ascii="Verdana" w:hAnsi="Verdana"/>
          <w:sz w:val="18"/>
          <w:szCs w:val="18"/>
        </w:rPr>
        <w:t xml:space="preserve">, </w:t>
      </w:r>
      <w:r w:rsidR="00274381">
        <w:rPr>
          <w:rFonts w:ascii="Verdana" w:hAnsi="Verdana"/>
          <w:sz w:val="18"/>
          <w:szCs w:val="18"/>
        </w:rPr>
        <w:t>Splunk</w:t>
      </w:r>
      <w:r w:rsidRPr="005A6D4B">
        <w:rPr>
          <w:rFonts w:ascii="Verdana" w:hAnsi="Verdana"/>
          <w:sz w:val="18"/>
          <w:szCs w:val="18"/>
        </w:rPr>
        <w:t xml:space="preserve">, </w:t>
      </w:r>
      <w:r w:rsidR="0017284B" w:rsidRPr="005A6D4B">
        <w:rPr>
          <w:rFonts w:ascii="Verdana" w:hAnsi="Verdana"/>
          <w:sz w:val="18"/>
          <w:szCs w:val="18"/>
        </w:rPr>
        <w:t>Share point.</w:t>
      </w:r>
    </w:p>
    <w:p w14:paraId="00DC708F" w14:textId="77777777" w:rsidR="00D9707E" w:rsidRDefault="00D9707E" w:rsidP="00A4671C">
      <w:pPr>
        <w:pStyle w:val="Heading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ascii="Helvetica" w:eastAsia="Times New Roman" w:hAnsi="Helvetica" w:cs="Helvetica"/>
          <w:b/>
          <w:iCs/>
          <w:color w:val="auto"/>
          <w:sz w:val="22"/>
          <w:szCs w:val="22"/>
        </w:rPr>
      </w:pPr>
    </w:p>
    <w:p w14:paraId="00DC7090" w14:textId="251619C2" w:rsidR="00A0496E" w:rsidRPr="006C162C" w:rsidRDefault="00A0496E" w:rsidP="00A0496E">
      <w:pPr>
        <w:pStyle w:val="Heading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ascii="Verdana" w:eastAsia="Times New Roman" w:hAnsi="Verdana" w:cs="Helvetica"/>
          <w:b/>
          <w:iCs/>
          <w:color w:val="auto"/>
          <w:sz w:val="20"/>
          <w:szCs w:val="20"/>
        </w:rPr>
      </w:pPr>
      <w:r w:rsidRPr="006C162C">
        <w:rPr>
          <w:rFonts w:ascii="Verdana" w:eastAsia="Times New Roman" w:hAnsi="Verdana" w:cs="Helvetica"/>
          <w:b/>
          <w:iCs/>
          <w:color w:val="auto"/>
          <w:sz w:val="20"/>
          <w:szCs w:val="20"/>
        </w:rPr>
        <w:t>Academic Profile</w:t>
      </w:r>
      <w:r w:rsidR="006C162C">
        <w:rPr>
          <w:rFonts w:ascii="Verdana" w:eastAsia="Times New Roman" w:hAnsi="Verdana" w:cs="Helvetica"/>
          <w:b/>
          <w:iCs/>
          <w:color w:val="auto"/>
          <w:sz w:val="20"/>
          <w:szCs w:val="20"/>
        </w:rPr>
        <w:t>:</w:t>
      </w:r>
    </w:p>
    <w:p w14:paraId="00DC7091" w14:textId="5F9F7532" w:rsidR="00A4671C" w:rsidRPr="008E4C9D" w:rsidRDefault="00144430" w:rsidP="002D531C">
      <w:pPr>
        <w:numPr>
          <w:ilvl w:val="0"/>
          <w:numId w:val="12"/>
        </w:numPr>
        <w:jc w:val="both"/>
        <w:rPr>
          <w:rFonts w:ascii="Verdana" w:hAnsi="Verdana"/>
          <w:sz w:val="18"/>
          <w:szCs w:val="18"/>
        </w:rPr>
      </w:pPr>
      <w:r w:rsidRPr="008E4C9D">
        <w:rPr>
          <w:rFonts w:ascii="Verdana" w:hAnsi="Verdana"/>
          <w:sz w:val="18"/>
          <w:szCs w:val="18"/>
        </w:rPr>
        <w:t>MCA (</w:t>
      </w:r>
      <w:proofErr w:type="gramStart"/>
      <w:r w:rsidR="00A4671C" w:rsidRPr="008E4C9D">
        <w:rPr>
          <w:rFonts w:ascii="Verdana" w:hAnsi="Verdana"/>
          <w:sz w:val="18"/>
          <w:szCs w:val="18"/>
        </w:rPr>
        <w:t>Master in Computer Application</w:t>
      </w:r>
      <w:proofErr w:type="gramEnd"/>
      <w:r w:rsidR="00A4671C" w:rsidRPr="008E4C9D">
        <w:rPr>
          <w:rFonts w:ascii="Verdana" w:hAnsi="Verdana"/>
          <w:sz w:val="18"/>
          <w:szCs w:val="18"/>
        </w:rPr>
        <w:t>, BPUT</w:t>
      </w:r>
      <w:r w:rsidR="00466578" w:rsidRPr="008E4C9D">
        <w:rPr>
          <w:rFonts w:ascii="Verdana" w:hAnsi="Verdana"/>
          <w:sz w:val="18"/>
          <w:szCs w:val="18"/>
        </w:rPr>
        <w:t>, India</w:t>
      </w:r>
      <w:r w:rsidR="00A4671C" w:rsidRPr="008E4C9D">
        <w:rPr>
          <w:rFonts w:ascii="Verdana" w:hAnsi="Verdana"/>
          <w:sz w:val="18"/>
          <w:szCs w:val="18"/>
        </w:rPr>
        <w:t xml:space="preserve">): 73% Aggregate </w:t>
      </w:r>
    </w:p>
    <w:p w14:paraId="00DC7093" w14:textId="69E14CED" w:rsidR="00312FBB" w:rsidRPr="00140200" w:rsidRDefault="00381841" w:rsidP="00140200">
      <w:pPr>
        <w:numPr>
          <w:ilvl w:val="0"/>
          <w:numId w:val="12"/>
        </w:numPr>
        <w:jc w:val="both"/>
        <w:rPr>
          <w:rFonts w:ascii="Verdana" w:hAnsi="Verdana"/>
          <w:sz w:val="18"/>
          <w:szCs w:val="18"/>
        </w:rPr>
      </w:pPr>
      <w:r w:rsidRPr="008E4C9D">
        <w:rPr>
          <w:rFonts w:ascii="Verdana" w:hAnsi="Verdana"/>
          <w:sz w:val="18"/>
          <w:szCs w:val="18"/>
        </w:rPr>
        <w:t xml:space="preserve">B </w:t>
      </w:r>
      <w:r w:rsidR="00144430" w:rsidRPr="008E4C9D">
        <w:rPr>
          <w:rFonts w:ascii="Verdana" w:hAnsi="Verdana"/>
          <w:sz w:val="18"/>
          <w:szCs w:val="18"/>
        </w:rPr>
        <w:t>Sc (</w:t>
      </w:r>
      <w:proofErr w:type="gramStart"/>
      <w:r w:rsidR="00466578" w:rsidRPr="008E4C9D">
        <w:rPr>
          <w:rFonts w:ascii="Verdana" w:hAnsi="Verdana"/>
          <w:sz w:val="18"/>
          <w:szCs w:val="18"/>
        </w:rPr>
        <w:t>Bachelor’s in Science</w:t>
      </w:r>
      <w:proofErr w:type="gramEnd"/>
      <w:r w:rsidR="00A0496E" w:rsidRPr="008E4C9D">
        <w:rPr>
          <w:rFonts w:ascii="Verdana" w:hAnsi="Verdana"/>
          <w:sz w:val="18"/>
          <w:szCs w:val="18"/>
        </w:rPr>
        <w:t xml:space="preserve"> (</w:t>
      </w:r>
      <w:r w:rsidR="00A4671C" w:rsidRPr="008E4C9D">
        <w:rPr>
          <w:rFonts w:ascii="Verdana" w:hAnsi="Verdana"/>
          <w:sz w:val="18"/>
          <w:szCs w:val="18"/>
        </w:rPr>
        <w:t>Physics</w:t>
      </w:r>
      <w:r w:rsidR="00A0496E" w:rsidRPr="008E4C9D">
        <w:rPr>
          <w:rFonts w:ascii="Verdana" w:hAnsi="Verdana"/>
          <w:sz w:val="18"/>
          <w:szCs w:val="18"/>
        </w:rPr>
        <w:t>), Utkal</w:t>
      </w:r>
      <w:r w:rsidR="00A4671C" w:rsidRPr="008E4C9D">
        <w:rPr>
          <w:rFonts w:ascii="Verdana" w:hAnsi="Verdana"/>
          <w:sz w:val="18"/>
          <w:szCs w:val="18"/>
        </w:rPr>
        <w:t xml:space="preserve"> University</w:t>
      </w:r>
      <w:r w:rsidR="00466578" w:rsidRPr="008E4C9D">
        <w:rPr>
          <w:rFonts w:ascii="Verdana" w:hAnsi="Verdana"/>
          <w:sz w:val="18"/>
          <w:szCs w:val="18"/>
        </w:rPr>
        <w:t>, India</w:t>
      </w:r>
      <w:r w:rsidR="00A4671C" w:rsidRPr="008E4C9D">
        <w:rPr>
          <w:rFonts w:ascii="Verdana" w:hAnsi="Verdana"/>
          <w:sz w:val="18"/>
          <w:szCs w:val="18"/>
        </w:rPr>
        <w:t xml:space="preserve">):65% Aggregate </w:t>
      </w:r>
      <w:r w:rsidR="00312FBB" w:rsidRPr="00140200">
        <w:rPr>
          <w:rFonts w:ascii="Noto Sans" w:hAnsi="Noto Sans" w:cs="Noto Sans"/>
          <w:color w:val="2D2D2D"/>
          <w:sz w:val="20"/>
          <w:szCs w:val="20"/>
        </w:rPr>
        <w:t xml:space="preserve">       </w:t>
      </w:r>
    </w:p>
    <w:p w14:paraId="00DC7094" w14:textId="69186F80" w:rsidR="00481B57" w:rsidRDefault="00A4671C" w:rsidP="00BC2434">
      <w:pPr>
        <w:pStyle w:val="Heading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ascii="Verdana" w:eastAsia="Times New Roman" w:hAnsi="Verdana" w:cs="Helvetica"/>
          <w:b/>
          <w:iCs/>
          <w:color w:val="auto"/>
          <w:sz w:val="20"/>
          <w:szCs w:val="20"/>
        </w:rPr>
      </w:pPr>
      <w:r w:rsidRPr="006C162C">
        <w:rPr>
          <w:rFonts w:ascii="Verdana" w:eastAsia="Times New Roman" w:hAnsi="Verdana" w:cs="Helvetica"/>
          <w:b/>
          <w:iCs/>
          <w:color w:val="auto"/>
          <w:sz w:val="20"/>
          <w:szCs w:val="20"/>
        </w:rPr>
        <w:t>T</w:t>
      </w:r>
      <w:r w:rsidR="00BC2434" w:rsidRPr="006C162C">
        <w:rPr>
          <w:rFonts w:ascii="Verdana" w:eastAsia="Times New Roman" w:hAnsi="Verdana" w:cs="Helvetica"/>
          <w:b/>
          <w:iCs/>
          <w:color w:val="auto"/>
          <w:sz w:val="20"/>
          <w:szCs w:val="20"/>
        </w:rPr>
        <w:t>rainings</w:t>
      </w:r>
      <w:r w:rsidR="000E473B">
        <w:rPr>
          <w:rFonts w:ascii="Verdana" w:eastAsia="Times New Roman" w:hAnsi="Verdana" w:cs="Helvetica"/>
          <w:b/>
          <w:iCs/>
          <w:color w:val="auto"/>
          <w:sz w:val="20"/>
          <w:szCs w:val="20"/>
        </w:rPr>
        <w:t xml:space="preserve"> &amp; Certifications</w:t>
      </w:r>
      <w:r w:rsidR="006C162C">
        <w:rPr>
          <w:rFonts w:ascii="Verdana" w:eastAsia="Times New Roman" w:hAnsi="Verdana" w:cs="Helvetica"/>
          <w:b/>
          <w:iCs/>
          <w:color w:val="auto"/>
          <w:sz w:val="20"/>
          <w:szCs w:val="20"/>
        </w:rPr>
        <w:t>:</w:t>
      </w:r>
    </w:p>
    <w:p w14:paraId="5313647D" w14:textId="702C37C9" w:rsidR="00E5003F" w:rsidRPr="008E4C9D" w:rsidRDefault="00D31F4C" w:rsidP="002D531C">
      <w:pPr>
        <w:numPr>
          <w:ilvl w:val="0"/>
          <w:numId w:val="12"/>
        </w:numPr>
        <w:jc w:val="both"/>
        <w:rPr>
          <w:rFonts w:ascii="Verdana" w:hAnsi="Verdana"/>
          <w:sz w:val="18"/>
          <w:szCs w:val="18"/>
        </w:rPr>
      </w:pPr>
      <w:r w:rsidRPr="008E4C9D">
        <w:rPr>
          <w:rFonts w:ascii="Verdana" w:hAnsi="Verdana"/>
          <w:sz w:val="18"/>
          <w:szCs w:val="18"/>
        </w:rPr>
        <w:t xml:space="preserve">Certified </w:t>
      </w:r>
      <w:proofErr w:type="spellStart"/>
      <w:r w:rsidRPr="008E4C9D">
        <w:rPr>
          <w:rFonts w:ascii="Verdana" w:hAnsi="Verdana"/>
          <w:sz w:val="18"/>
          <w:szCs w:val="18"/>
        </w:rPr>
        <w:t>SAFe</w:t>
      </w:r>
      <w:proofErr w:type="spellEnd"/>
      <w:r w:rsidR="00A21E96" w:rsidRPr="008E4C9D">
        <w:rPr>
          <w:rFonts w:ascii="Verdana" w:hAnsi="Verdana"/>
          <w:sz w:val="18"/>
          <w:szCs w:val="18"/>
        </w:rPr>
        <w:t xml:space="preserve"> Scrum Master</w:t>
      </w:r>
      <w:r w:rsidR="002B48ED" w:rsidRPr="008E4C9D">
        <w:rPr>
          <w:rFonts w:ascii="Verdana" w:hAnsi="Verdana"/>
          <w:sz w:val="18"/>
          <w:szCs w:val="18"/>
        </w:rPr>
        <w:t xml:space="preserve">                      </w:t>
      </w:r>
      <w:r w:rsidR="006F4F94" w:rsidRPr="008E4C9D">
        <w:rPr>
          <w:rFonts w:ascii="Verdana" w:hAnsi="Verdana"/>
          <w:sz w:val="18"/>
          <w:szCs w:val="18"/>
        </w:rPr>
        <w:t xml:space="preserve">               </w:t>
      </w:r>
      <w:r w:rsidR="002B48ED" w:rsidRPr="008E4C9D">
        <w:rPr>
          <w:rFonts w:ascii="Verdana" w:hAnsi="Verdana"/>
          <w:sz w:val="18"/>
          <w:szCs w:val="18"/>
        </w:rPr>
        <w:t xml:space="preserve"> </w:t>
      </w:r>
    </w:p>
    <w:p w14:paraId="02751A54" w14:textId="2C19AC00" w:rsidR="00E00C18" w:rsidRPr="008E4C9D" w:rsidRDefault="00E00C18" w:rsidP="002D531C">
      <w:pPr>
        <w:numPr>
          <w:ilvl w:val="0"/>
          <w:numId w:val="12"/>
        </w:numPr>
        <w:jc w:val="both"/>
        <w:rPr>
          <w:rFonts w:ascii="Verdana" w:hAnsi="Verdana"/>
          <w:sz w:val="18"/>
          <w:szCs w:val="18"/>
        </w:rPr>
      </w:pPr>
      <w:r w:rsidRPr="008E4C9D">
        <w:rPr>
          <w:rFonts w:ascii="Verdana" w:hAnsi="Verdana"/>
          <w:sz w:val="18"/>
          <w:szCs w:val="18"/>
        </w:rPr>
        <w:t xml:space="preserve">Certified </w:t>
      </w:r>
      <w:proofErr w:type="spellStart"/>
      <w:r w:rsidRPr="008E4C9D">
        <w:rPr>
          <w:rFonts w:ascii="Verdana" w:hAnsi="Verdana"/>
          <w:sz w:val="18"/>
          <w:szCs w:val="18"/>
        </w:rPr>
        <w:t>SAFe</w:t>
      </w:r>
      <w:proofErr w:type="spellEnd"/>
      <w:r w:rsidRPr="008E4C9D">
        <w:rPr>
          <w:rFonts w:ascii="Verdana" w:hAnsi="Verdana"/>
          <w:sz w:val="18"/>
          <w:szCs w:val="18"/>
        </w:rPr>
        <w:t xml:space="preserve"> 5 Practitioner                                     </w:t>
      </w:r>
      <w:r w:rsidR="00144430" w:rsidRPr="008E4C9D">
        <w:rPr>
          <w:rFonts w:ascii="Verdana" w:hAnsi="Verdana"/>
          <w:sz w:val="18"/>
          <w:szCs w:val="18"/>
        </w:rPr>
        <w:t xml:space="preserve"> </w:t>
      </w:r>
      <w:r w:rsidRPr="008E4C9D">
        <w:rPr>
          <w:rFonts w:ascii="Verdana" w:hAnsi="Verdana"/>
          <w:sz w:val="18"/>
          <w:szCs w:val="18"/>
        </w:rPr>
        <w:t xml:space="preserve"> </w:t>
      </w:r>
    </w:p>
    <w:p w14:paraId="27214DA9" w14:textId="1150BBE2" w:rsidR="00D31F4C" w:rsidRPr="008E4C9D" w:rsidRDefault="00341316" w:rsidP="002D531C">
      <w:pPr>
        <w:numPr>
          <w:ilvl w:val="0"/>
          <w:numId w:val="12"/>
        </w:numPr>
        <w:jc w:val="both"/>
        <w:rPr>
          <w:rFonts w:ascii="Verdana" w:hAnsi="Verdana"/>
          <w:sz w:val="18"/>
          <w:szCs w:val="18"/>
        </w:rPr>
      </w:pPr>
      <w:r w:rsidRPr="008E4C9D">
        <w:rPr>
          <w:rFonts w:ascii="Verdana" w:hAnsi="Verdana"/>
          <w:sz w:val="18"/>
          <w:szCs w:val="18"/>
        </w:rPr>
        <w:t xml:space="preserve">Certified </w:t>
      </w:r>
      <w:proofErr w:type="spellStart"/>
      <w:r w:rsidRPr="008E4C9D">
        <w:rPr>
          <w:rFonts w:ascii="Verdana" w:hAnsi="Verdana"/>
          <w:sz w:val="18"/>
          <w:szCs w:val="18"/>
        </w:rPr>
        <w:t>SAFe</w:t>
      </w:r>
      <w:proofErr w:type="spellEnd"/>
      <w:r w:rsidRPr="008E4C9D">
        <w:rPr>
          <w:rFonts w:ascii="Verdana" w:hAnsi="Verdana"/>
          <w:sz w:val="18"/>
          <w:szCs w:val="18"/>
        </w:rPr>
        <w:t xml:space="preserve"> PO/PM                                               </w:t>
      </w:r>
      <w:r w:rsidR="00144430" w:rsidRPr="008E4C9D">
        <w:rPr>
          <w:rFonts w:ascii="Verdana" w:hAnsi="Verdana"/>
          <w:sz w:val="18"/>
          <w:szCs w:val="18"/>
        </w:rPr>
        <w:t xml:space="preserve"> </w:t>
      </w:r>
      <w:r w:rsidRPr="008E4C9D">
        <w:rPr>
          <w:rFonts w:ascii="Verdana" w:hAnsi="Verdana"/>
          <w:sz w:val="18"/>
          <w:szCs w:val="18"/>
        </w:rPr>
        <w:t xml:space="preserve"> </w:t>
      </w:r>
    </w:p>
    <w:p w14:paraId="00DC7095" w14:textId="614499FA" w:rsidR="00481B57" w:rsidRPr="008E4C9D" w:rsidRDefault="00BC2434" w:rsidP="002D531C">
      <w:pPr>
        <w:numPr>
          <w:ilvl w:val="0"/>
          <w:numId w:val="12"/>
        </w:numPr>
        <w:jc w:val="both"/>
        <w:rPr>
          <w:rFonts w:ascii="Verdana" w:hAnsi="Verdana"/>
          <w:sz w:val="18"/>
          <w:szCs w:val="18"/>
        </w:rPr>
      </w:pPr>
      <w:r w:rsidRPr="008E4C9D">
        <w:rPr>
          <w:rFonts w:ascii="Verdana" w:hAnsi="Verdana"/>
          <w:sz w:val="18"/>
          <w:szCs w:val="18"/>
        </w:rPr>
        <w:t>Certified Scrum Master (CSM)</w:t>
      </w:r>
      <w:r w:rsidR="00481B57" w:rsidRPr="008E4C9D">
        <w:rPr>
          <w:rFonts w:ascii="Verdana" w:hAnsi="Verdana"/>
          <w:sz w:val="18"/>
          <w:szCs w:val="18"/>
        </w:rPr>
        <w:t xml:space="preserve"> </w:t>
      </w:r>
      <w:r w:rsidR="00481B57" w:rsidRPr="008E4C9D">
        <w:rPr>
          <w:rFonts w:ascii="Verdana" w:hAnsi="Verdana"/>
          <w:sz w:val="18"/>
          <w:szCs w:val="18"/>
        </w:rPr>
        <w:tab/>
        <w:t xml:space="preserve"> </w:t>
      </w:r>
      <w:r w:rsidRPr="008E4C9D">
        <w:rPr>
          <w:rFonts w:ascii="Verdana" w:hAnsi="Verdana"/>
          <w:sz w:val="18"/>
          <w:szCs w:val="18"/>
        </w:rPr>
        <w:t xml:space="preserve">         </w:t>
      </w:r>
      <w:r w:rsidR="00AB4EF6" w:rsidRPr="008E4C9D">
        <w:rPr>
          <w:rFonts w:ascii="Verdana" w:hAnsi="Verdana"/>
          <w:sz w:val="18"/>
          <w:szCs w:val="18"/>
        </w:rPr>
        <w:t xml:space="preserve">    </w:t>
      </w:r>
      <w:r w:rsidR="00BC5992" w:rsidRPr="008E4C9D">
        <w:rPr>
          <w:rFonts w:ascii="Verdana" w:hAnsi="Verdana"/>
          <w:sz w:val="18"/>
          <w:szCs w:val="18"/>
        </w:rPr>
        <w:t xml:space="preserve">   </w:t>
      </w:r>
      <w:r w:rsidR="006F4F94" w:rsidRPr="008E4C9D">
        <w:rPr>
          <w:rFonts w:ascii="Verdana" w:hAnsi="Verdana"/>
          <w:sz w:val="18"/>
          <w:szCs w:val="18"/>
        </w:rPr>
        <w:t xml:space="preserve">               </w:t>
      </w:r>
      <w:r w:rsidR="00144430" w:rsidRPr="008E4C9D">
        <w:rPr>
          <w:rFonts w:ascii="Verdana" w:hAnsi="Verdana"/>
          <w:sz w:val="18"/>
          <w:szCs w:val="18"/>
        </w:rPr>
        <w:t xml:space="preserve"> </w:t>
      </w:r>
      <w:r w:rsidR="00BC5992" w:rsidRPr="008E4C9D">
        <w:rPr>
          <w:rFonts w:ascii="Verdana" w:hAnsi="Verdana"/>
          <w:sz w:val="18"/>
          <w:szCs w:val="18"/>
        </w:rPr>
        <w:t xml:space="preserve"> </w:t>
      </w:r>
    </w:p>
    <w:p w14:paraId="00DC7096" w14:textId="1FD3F399" w:rsidR="00BC2434" w:rsidRPr="008E4C9D" w:rsidRDefault="00BC2434" w:rsidP="002D531C">
      <w:pPr>
        <w:numPr>
          <w:ilvl w:val="0"/>
          <w:numId w:val="12"/>
        </w:numPr>
        <w:jc w:val="both"/>
        <w:rPr>
          <w:rFonts w:ascii="Verdana" w:hAnsi="Verdana"/>
          <w:sz w:val="18"/>
          <w:szCs w:val="18"/>
        </w:rPr>
      </w:pPr>
      <w:r w:rsidRPr="008E4C9D">
        <w:rPr>
          <w:rFonts w:ascii="Verdana" w:hAnsi="Verdana"/>
          <w:sz w:val="18"/>
          <w:szCs w:val="18"/>
        </w:rPr>
        <w:t>Certified Scrum Product Owner (</w:t>
      </w:r>
      <w:r w:rsidR="004A6BB5" w:rsidRPr="008E4C9D">
        <w:rPr>
          <w:rFonts w:ascii="Verdana" w:hAnsi="Verdana"/>
          <w:sz w:val="18"/>
          <w:szCs w:val="18"/>
        </w:rPr>
        <w:t xml:space="preserve">CSPO) </w:t>
      </w:r>
      <w:r w:rsidR="00320A80" w:rsidRPr="008E4C9D">
        <w:rPr>
          <w:rFonts w:ascii="Verdana" w:hAnsi="Verdana"/>
          <w:sz w:val="18"/>
          <w:szCs w:val="18"/>
        </w:rPr>
        <w:tab/>
      </w:r>
      <w:r w:rsidR="00320A80" w:rsidRPr="008E4C9D">
        <w:rPr>
          <w:rFonts w:ascii="Verdana" w:hAnsi="Verdana"/>
          <w:sz w:val="18"/>
          <w:szCs w:val="18"/>
        </w:rPr>
        <w:tab/>
      </w:r>
      <w:r w:rsidR="00320A80" w:rsidRPr="008E4C9D">
        <w:rPr>
          <w:rFonts w:ascii="Verdana" w:hAnsi="Verdana"/>
          <w:sz w:val="18"/>
          <w:szCs w:val="18"/>
        </w:rPr>
        <w:tab/>
      </w:r>
    </w:p>
    <w:p w14:paraId="4FEEC4C8" w14:textId="6410B223" w:rsidR="00B07E9F" w:rsidRDefault="00BC5992" w:rsidP="002D531C">
      <w:pPr>
        <w:numPr>
          <w:ilvl w:val="0"/>
          <w:numId w:val="12"/>
        </w:numPr>
        <w:jc w:val="both"/>
        <w:rPr>
          <w:rFonts w:ascii="Verdana" w:hAnsi="Verdana"/>
          <w:sz w:val="18"/>
          <w:szCs w:val="18"/>
        </w:rPr>
      </w:pPr>
      <w:r w:rsidRPr="008E4C9D">
        <w:rPr>
          <w:rFonts w:ascii="Verdana" w:hAnsi="Verdana"/>
          <w:sz w:val="18"/>
          <w:szCs w:val="18"/>
        </w:rPr>
        <w:t xml:space="preserve">Oracle Database 11g: Develop PL/SQL </w:t>
      </w:r>
      <w:r w:rsidR="00730951" w:rsidRPr="008E4C9D">
        <w:rPr>
          <w:rFonts w:ascii="Verdana" w:hAnsi="Verdana"/>
          <w:sz w:val="18"/>
          <w:szCs w:val="18"/>
        </w:rPr>
        <w:t xml:space="preserve">  </w:t>
      </w:r>
    </w:p>
    <w:p w14:paraId="2FA7DC4C" w14:textId="77777777" w:rsidR="00140200" w:rsidRPr="008E4C9D" w:rsidRDefault="00140200" w:rsidP="00140200">
      <w:pPr>
        <w:numPr>
          <w:ilvl w:val="0"/>
          <w:numId w:val="12"/>
        </w:numPr>
        <w:jc w:val="both"/>
        <w:rPr>
          <w:rFonts w:ascii="Verdana" w:hAnsi="Verdana"/>
          <w:sz w:val="18"/>
          <w:szCs w:val="18"/>
        </w:rPr>
      </w:pPr>
      <w:r w:rsidRPr="008E4C9D">
        <w:rPr>
          <w:rFonts w:ascii="Verdana" w:hAnsi="Verdana"/>
          <w:sz w:val="18"/>
          <w:szCs w:val="18"/>
        </w:rPr>
        <w:t>Certified TOCSA Automation Specialist Level 1 (AS1)</w:t>
      </w:r>
    </w:p>
    <w:p w14:paraId="53086CA3" w14:textId="740E72A9" w:rsidR="00681B21" w:rsidRPr="00140200" w:rsidRDefault="00140200" w:rsidP="0020099A">
      <w:pPr>
        <w:numPr>
          <w:ilvl w:val="0"/>
          <w:numId w:val="12"/>
        </w:numPr>
        <w:jc w:val="both"/>
        <w:rPr>
          <w:rFonts w:ascii="Verdana" w:hAnsi="Verdana"/>
          <w:sz w:val="18"/>
          <w:szCs w:val="18"/>
        </w:rPr>
      </w:pPr>
      <w:r w:rsidRPr="00140200">
        <w:rPr>
          <w:rFonts w:ascii="Verdana" w:hAnsi="Verdana"/>
          <w:sz w:val="18"/>
          <w:szCs w:val="18"/>
        </w:rPr>
        <w:t xml:space="preserve">Certified TOCSA Automation Specialist Level 2 (AS2).                </w:t>
      </w:r>
    </w:p>
    <w:sectPr w:rsidR="00681B21" w:rsidRPr="00140200" w:rsidSect="006C1961">
      <w:headerReference w:type="even" r:id="rId13"/>
      <w:headerReference w:type="default" r:id="rId14"/>
      <w:footerReference w:type="even" r:id="rId15"/>
      <w:footerReference w:type="default" r:id="rId16"/>
      <w:headerReference w:type="first" r:id="rId17"/>
      <w:footerReference w:type="first" r:id="rId18"/>
      <w:pgSz w:w="12240" w:h="15840"/>
      <w:pgMar w:top="100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E6487" w14:textId="77777777" w:rsidR="00134484" w:rsidRDefault="00134484">
      <w:r>
        <w:separator/>
      </w:r>
    </w:p>
  </w:endnote>
  <w:endnote w:type="continuationSeparator" w:id="0">
    <w:p w14:paraId="285CDE42" w14:textId="77777777" w:rsidR="00134484" w:rsidRDefault="00134484">
      <w:r>
        <w:continuationSeparator/>
      </w:r>
    </w:p>
  </w:endnote>
  <w:endnote w:type="continuationNotice" w:id="1">
    <w:p w14:paraId="329E1982" w14:textId="77777777" w:rsidR="00134484" w:rsidRDefault="001344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92764" w14:textId="77777777" w:rsidR="003849B3" w:rsidRDefault="003849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C70A3" w14:textId="77777777" w:rsidR="00DF436F" w:rsidRDefault="00023EAA">
    <w:pPr>
      <w:pStyle w:val="Footer"/>
      <w:framePr w:wrap="auto" w:vAnchor="text" w:hAnchor="page" w:x="6337" w:y="-757"/>
      <w:rPr>
        <w:rStyle w:val="PageNumber"/>
      </w:rPr>
    </w:pPr>
    <w:r>
      <w:rPr>
        <w:rStyle w:val="PageNumber"/>
      </w:rPr>
      <w:fldChar w:fldCharType="begin"/>
    </w:r>
    <w:r>
      <w:rPr>
        <w:rStyle w:val="PageNumber"/>
      </w:rPr>
      <w:instrText xml:space="preserve">PAGE  </w:instrText>
    </w:r>
    <w:r>
      <w:rPr>
        <w:rStyle w:val="PageNumber"/>
      </w:rPr>
      <w:fldChar w:fldCharType="separate"/>
    </w:r>
    <w:r w:rsidR="0076071C">
      <w:rPr>
        <w:rStyle w:val="PageNumber"/>
        <w:noProof/>
      </w:rPr>
      <w:t>1</w:t>
    </w:r>
    <w:r>
      <w:rPr>
        <w:rStyle w:val="PageNumber"/>
      </w:rPr>
      <w:fldChar w:fldCharType="end"/>
    </w:r>
  </w:p>
  <w:p w14:paraId="00DC70A4" w14:textId="77777777" w:rsidR="00DF436F" w:rsidRDefault="00000000">
    <w:pPr>
      <w:pStyle w:val="Header"/>
      <w:spacing w:before="0" w:after="0" w:line="240" w:lineRule="atLeast"/>
      <w:ind w:left="75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4ACBC" w14:textId="77777777" w:rsidR="003849B3" w:rsidRDefault="003849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911C6" w14:textId="77777777" w:rsidR="00134484" w:rsidRDefault="00134484">
      <w:r>
        <w:separator/>
      </w:r>
    </w:p>
  </w:footnote>
  <w:footnote w:type="continuationSeparator" w:id="0">
    <w:p w14:paraId="43FBEC7D" w14:textId="77777777" w:rsidR="00134484" w:rsidRDefault="00134484">
      <w:r>
        <w:continuationSeparator/>
      </w:r>
    </w:p>
  </w:footnote>
  <w:footnote w:type="continuationNotice" w:id="1">
    <w:p w14:paraId="19A15FCF" w14:textId="77777777" w:rsidR="00134484" w:rsidRDefault="001344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50476" w14:textId="77777777" w:rsidR="003849B3" w:rsidRDefault="003849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FDAB7" w14:textId="77777777" w:rsidR="003849B3" w:rsidRDefault="003849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F318D" w14:textId="77777777" w:rsidR="003849B3" w:rsidRDefault="003849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432" w:hanging="432"/>
      </w:pPr>
      <w:rPr>
        <w:rFonts w:ascii="Symbol" w:hAnsi="Symbol" w:cs="Symbol"/>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hint="default"/>
        <w:sz w:val="18"/>
        <w:szCs w:val="18"/>
      </w:rPr>
    </w:lvl>
  </w:abstractNum>
  <w:abstractNum w:abstractNumId="3" w15:restartNumberingAfterBreak="0">
    <w:nsid w:val="01FD0728"/>
    <w:multiLevelType w:val="multilevel"/>
    <w:tmpl w:val="51F2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C516BB"/>
    <w:multiLevelType w:val="multilevel"/>
    <w:tmpl w:val="7180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F51DA"/>
    <w:multiLevelType w:val="hybridMultilevel"/>
    <w:tmpl w:val="CA3A9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4B72AE"/>
    <w:multiLevelType w:val="hybridMultilevel"/>
    <w:tmpl w:val="94088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2D5B61"/>
    <w:multiLevelType w:val="multilevel"/>
    <w:tmpl w:val="CE60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A12952"/>
    <w:multiLevelType w:val="hybridMultilevel"/>
    <w:tmpl w:val="E97E4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90943"/>
    <w:multiLevelType w:val="multilevel"/>
    <w:tmpl w:val="06D6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A75496"/>
    <w:multiLevelType w:val="hybridMultilevel"/>
    <w:tmpl w:val="6E7A99C8"/>
    <w:lvl w:ilvl="0" w:tplc="04090001">
      <w:start w:val="1"/>
      <w:numFmt w:val="bullet"/>
      <w:pStyle w:val="Normalverdan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CE662A"/>
    <w:multiLevelType w:val="hybridMultilevel"/>
    <w:tmpl w:val="437E8F6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D223108"/>
    <w:multiLevelType w:val="hybridMultilevel"/>
    <w:tmpl w:val="682613A4"/>
    <w:lvl w:ilvl="0" w:tplc="CF0ED328">
      <w:start w:val="1"/>
      <w:numFmt w:val="bullet"/>
      <w:lvlText w:val=""/>
      <w:lvlJc w:val="left"/>
      <w:pPr>
        <w:tabs>
          <w:tab w:val="num" w:pos="216"/>
        </w:tabs>
        <w:ind w:left="21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38A6A1E"/>
    <w:multiLevelType w:val="hybridMultilevel"/>
    <w:tmpl w:val="BC00F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D84D15"/>
    <w:multiLevelType w:val="multilevel"/>
    <w:tmpl w:val="EA78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4B2B30"/>
    <w:multiLevelType w:val="hybridMultilevel"/>
    <w:tmpl w:val="80B4D8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9D9517C"/>
    <w:multiLevelType w:val="hybridMultilevel"/>
    <w:tmpl w:val="B22CC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625BBA"/>
    <w:multiLevelType w:val="hybridMultilevel"/>
    <w:tmpl w:val="4C747200"/>
    <w:lvl w:ilvl="0" w:tplc="04090001">
      <w:start w:val="1"/>
      <w:numFmt w:val="bullet"/>
      <w:lvlText w:val=""/>
      <w:lvlJc w:val="left"/>
      <w:pPr>
        <w:tabs>
          <w:tab w:val="num" w:pos="720"/>
        </w:tabs>
        <w:ind w:left="720" w:hanging="360"/>
      </w:pPr>
      <w:rPr>
        <w:rFonts w:ascii="Symbol" w:hAnsi="Symbol" w:hint="default"/>
        <w:color w:val="auto"/>
      </w:rPr>
    </w:lvl>
    <w:lvl w:ilvl="1" w:tplc="04090005">
      <w:start w:val="1"/>
      <w:numFmt w:val="bullet"/>
      <w:lvlText w:val=""/>
      <w:lvlJc w:val="left"/>
      <w:pPr>
        <w:tabs>
          <w:tab w:val="num" w:pos="1440"/>
        </w:tabs>
        <w:ind w:left="144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FAF3CA4"/>
    <w:multiLevelType w:val="hybridMultilevel"/>
    <w:tmpl w:val="36DAA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6304497">
    <w:abstractNumId w:val="12"/>
  </w:num>
  <w:num w:numId="2" w16cid:durableId="1546064702">
    <w:abstractNumId w:val="6"/>
  </w:num>
  <w:num w:numId="3" w16cid:durableId="1368989171">
    <w:abstractNumId w:val="10"/>
  </w:num>
  <w:num w:numId="4" w16cid:durableId="138807259">
    <w:abstractNumId w:val="13"/>
  </w:num>
  <w:num w:numId="5" w16cid:durableId="807086521">
    <w:abstractNumId w:val="1"/>
  </w:num>
  <w:num w:numId="6" w16cid:durableId="1082600414">
    <w:abstractNumId w:val="2"/>
  </w:num>
  <w:num w:numId="7" w16cid:durableId="910427634">
    <w:abstractNumId w:val="11"/>
  </w:num>
  <w:num w:numId="8" w16cid:durableId="1773478301">
    <w:abstractNumId w:val="0"/>
  </w:num>
  <w:num w:numId="9" w16cid:durableId="164786879">
    <w:abstractNumId w:val="3"/>
  </w:num>
  <w:num w:numId="10" w16cid:durableId="1499731771">
    <w:abstractNumId w:val="8"/>
  </w:num>
  <w:num w:numId="11" w16cid:durableId="1723362318">
    <w:abstractNumId w:val="5"/>
  </w:num>
  <w:num w:numId="12" w16cid:durableId="176773394">
    <w:abstractNumId w:val="18"/>
  </w:num>
  <w:num w:numId="13" w16cid:durableId="529689948">
    <w:abstractNumId w:val="14"/>
  </w:num>
  <w:num w:numId="14" w16cid:durableId="1207714378">
    <w:abstractNumId w:val="9"/>
  </w:num>
  <w:num w:numId="15" w16cid:durableId="62144959">
    <w:abstractNumId w:val="4"/>
  </w:num>
  <w:num w:numId="16" w16cid:durableId="1983002056">
    <w:abstractNumId w:val="7"/>
  </w:num>
  <w:num w:numId="17" w16cid:durableId="934678201">
    <w:abstractNumId w:val="16"/>
  </w:num>
  <w:num w:numId="18" w16cid:durableId="685254821">
    <w:abstractNumId w:val="15"/>
  </w:num>
  <w:num w:numId="19" w16cid:durableId="3037000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B57"/>
    <w:rsid w:val="00007835"/>
    <w:rsid w:val="00014ECF"/>
    <w:rsid w:val="00023EAA"/>
    <w:rsid w:val="000300A3"/>
    <w:rsid w:val="000308AE"/>
    <w:rsid w:val="00033C07"/>
    <w:rsid w:val="00034193"/>
    <w:rsid w:val="00035C56"/>
    <w:rsid w:val="00037CEC"/>
    <w:rsid w:val="000527E3"/>
    <w:rsid w:val="00060C91"/>
    <w:rsid w:val="000732A8"/>
    <w:rsid w:val="00081BB2"/>
    <w:rsid w:val="000A6024"/>
    <w:rsid w:val="000C5CB8"/>
    <w:rsid w:val="000E473B"/>
    <w:rsid w:val="000E53DF"/>
    <w:rsid w:val="000E6448"/>
    <w:rsid w:val="000E6BB8"/>
    <w:rsid w:val="000F50E5"/>
    <w:rsid w:val="000F56BC"/>
    <w:rsid w:val="000F57FC"/>
    <w:rsid w:val="000F60BE"/>
    <w:rsid w:val="001041BD"/>
    <w:rsid w:val="001072F8"/>
    <w:rsid w:val="00107F7B"/>
    <w:rsid w:val="001128C4"/>
    <w:rsid w:val="00122AC8"/>
    <w:rsid w:val="00123FC0"/>
    <w:rsid w:val="00127F34"/>
    <w:rsid w:val="001316B5"/>
    <w:rsid w:val="00134484"/>
    <w:rsid w:val="00135029"/>
    <w:rsid w:val="001357F4"/>
    <w:rsid w:val="00140200"/>
    <w:rsid w:val="001421A4"/>
    <w:rsid w:val="00143E54"/>
    <w:rsid w:val="00144430"/>
    <w:rsid w:val="00153C21"/>
    <w:rsid w:val="00155190"/>
    <w:rsid w:val="001569B4"/>
    <w:rsid w:val="0016116E"/>
    <w:rsid w:val="00167052"/>
    <w:rsid w:val="0017284B"/>
    <w:rsid w:val="00172943"/>
    <w:rsid w:val="0017490B"/>
    <w:rsid w:val="00177212"/>
    <w:rsid w:val="001779CE"/>
    <w:rsid w:val="001806F6"/>
    <w:rsid w:val="00182071"/>
    <w:rsid w:val="00191123"/>
    <w:rsid w:val="001916BF"/>
    <w:rsid w:val="001A0151"/>
    <w:rsid w:val="001A082E"/>
    <w:rsid w:val="001B3583"/>
    <w:rsid w:val="001B51A0"/>
    <w:rsid w:val="001B52C9"/>
    <w:rsid w:val="001C0DC0"/>
    <w:rsid w:val="001C1D68"/>
    <w:rsid w:val="001C3124"/>
    <w:rsid w:val="001C3E5E"/>
    <w:rsid w:val="001C775E"/>
    <w:rsid w:val="001D431C"/>
    <w:rsid w:val="001E1DBF"/>
    <w:rsid w:val="001E1FE3"/>
    <w:rsid w:val="001E4D3E"/>
    <w:rsid w:val="001E73DC"/>
    <w:rsid w:val="001E7D5A"/>
    <w:rsid w:val="001F0010"/>
    <w:rsid w:val="0020099A"/>
    <w:rsid w:val="00201A8C"/>
    <w:rsid w:val="00204323"/>
    <w:rsid w:val="00225CD4"/>
    <w:rsid w:val="00232608"/>
    <w:rsid w:val="00236C65"/>
    <w:rsid w:val="002611C6"/>
    <w:rsid w:val="00274381"/>
    <w:rsid w:val="00287F4B"/>
    <w:rsid w:val="002A6893"/>
    <w:rsid w:val="002B04BB"/>
    <w:rsid w:val="002B1E63"/>
    <w:rsid w:val="002B48ED"/>
    <w:rsid w:val="002B5A23"/>
    <w:rsid w:val="002C2C2B"/>
    <w:rsid w:val="002C5C2D"/>
    <w:rsid w:val="002D136F"/>
    <w:rsid w:val="002D4413"/>
    <w:rsid w:val="002D531C"/>
    <w:rsid w:val="002E04C2"/>
    <w:rsid w:val="002F1A91"/>
    <w:rsid w:val="002F711C"/>
    <w:rsid w:val="00312FBB"/>
    <w:rsid w:val="003135DC"/>
    <w:rsid w:val="00313E75"/>
    <w:rsid w:val="00320A80"/>
    <w:rsid w:val="003212EC"/>
    <w:rsid w:val="00321595"/>
    <w:rsid w:val="003265F2"/>
    <w:rsid w:val="003270C8"/>
    <w:rsid w:val="00337720"/>
    <w:rsid w:val="00341316"/>
    <w:rsid w:val="00341C3D"/>
    <w:rsid w:val="0035085D"/>
    <w:rsid w:val="00357722"/>
    <w:rsid w:val="00357C23"/>
    <w:rsid w:val="0037048C"/>
    <w:rsid w:val="003750EC"/>
    <w:rsid w:val="00375B49"/>
    <w:rsid w:val="00381841"/>
    <w:rsid w:val="003849B3"/>
    <w:rsid w:val="00391179"/>
    <w:rsid w:val="00397BEE"/>
    <w:rsid w:val="003A0E6D"/>
    <w:rsid w:val="003B3A14"/>
    <w:rsid w:val="003B4758"/>
    <w:rsid w:val="003B6DED"/>
    <w:rsid w:val="003C1546"/>
    <w:rsid w:val="003C1D94"/>
    <w:rsid w:val="003C1F6C"/>
    <w:rsid w:val="003C2D95"/>
    <w:rsid w:val="003E2F17"/>
    <w:rsid w:val="003E7095"/>
    <w:rsid w:val="003F36BE"/>
    <w:rsid w:val="00401FC8"/>
    <w:rsid w:val="00411C02"/>
    <w:rsid w:val="00413894"/>
    <w:rsid w:val="004160A9"/>
    <w:rsid w:val="00421B12"/>
    <w:rsid w:val="00421C0E"/>
    <w:rsid w:val="00423361"/>
    <w:rsid w:val="00423428"/>
    <w:rsid w:val="004252D6"/>
    <w:rsid w:val="0044785E"/>
    <w:rsid w:val="0045589D"/>
    <w:rsid w:val="00455CAA"/>
    <w:rsid w:val="00466578"/>
    <w:rsid w:val="004674E0"/>
    <w:rsid w:val="00481B57"/>
    <w:rsid w:val="004A6BB5"/>
    <w:rsid w:val="004A70E2"/>
    <w:rsid w:val="004C37E9"/>
    <w:rsid w:val="004C5B34"/>
    <w:rsid w:val="004D1A7F"/>
    <w:rsid w:val="004D27C0"/>
    <w:rsid w:val="004D4468"/>
    <w:rsid w:val="004D4E3A"/>
    <w:rsid w:val="004D6275"/>
    <w:rsid w:val="004D712D"/>
    <w:rsid w:val="004F19A1"/>
    <w:rsid w:val="00506AD9"/>
    <w:rsid w:val="005123E6"/>
    <w:rsid w:val="005304DF"/>
    <w:rsid w:val="005325FB"/>
    <w:rsid w:val="00534173"/>
    <w:rsid w:val="00542C15"/>
    <w:rsid w:val="005459FC"/>
    <w:rsid w:val="0055332C"/>
    <w:rsid w:val="0057068C"/>
    <w:rsid w:val="00574E70"/>
    <w:rsid w:val="005755F9"/>
    <w:rsid w:val="005828AA"/>
    <w:rsid w:val="00587E6C"/>
    <w:rsid w:val="00594DFF"/>
    <w:rsid w:val="005A0781"/>
    <w:rsid w:val="005A15D1"/>
    <w:rsid w:val="005A2F01"/>
    <w:rsid w:val="005A30C8"/>
    <w:rsid w:val="005A3E53"/>
    <w:rsid w:val="005A416E"/>
    <w:rsid w:val="005A6D4B"/>
    <w:rsid w:val="005B797E"/>
    <w:rsid w:val="005C0739"/>
    <w:rsid w:val="005C5B8E"/>
    <w:rsid w:val="005C5DEF"/>
    <w:rsid w:val="005C7320"/>
    <w:rsid w:val="005D301E"/>
    <w:rsid w:val="005E27EC"/>
    <w:rsid w:val="00601276"/>
    <w:rsid w:val="00601AFA"/>
    <w:rsid w:val="00603B91"/>
    <w:rsid w:val="00604B0E"/>
    <w:rsid w:val="00605EA0"/>
    <w:rsid w:val="00611CAC"/>
    <w:rsid w:val="00615AD4"/>
    <w:rsid w:val="006168EA"/>
    <w:rsid w:val="00622909"/>
    <w:rsid w:val="006239F4"/>
    <w:rsid w:val="0063157D"/>
    <w:rsid w:val="0064665B"/>
    <w:rsid w:val="006467CE"/>
    <w:rsid w:val="0065214E"/>
    <w:rsid w:val="00657B49"/>
    <w:rsid w:val="006644FB"/>
    <w:rsid w:val="00665DD9"/>
    <w:rsid w:val="006818AA"/>
    <w:rsid w:val="00681B21"/>
    <w:rsid w:val="00691C48"/>
    <w:rsid w:val="006C162C"/>
    <w:rsid w:val="006D3010"/>
    <w:rsid w:val="006E1047"/>
    <w:rsid w:val="006E4A13"/>
    <w:rsid w:val="006E74E3"/>
    <w:rsid w:val="006F13B6"/>
    <w:rsid w:val="006F4F94"/>
    <w:rsid w:val="006F5BF9"/>
    <w:rsid w:val="00702BD5"/>
    <w:rsid w:val="00715322"/>
    <w:rsid w:val="00715CF8"/>
    <w:rsid w:val="00715F53"/>
    <w:rsid w:val="00716600"/>
    <w:rsid w:val="00722B90"/>
    <w:rsid w:val="00730951"/>
    <w:rsid w:val="00741341"/>
    <w:rsid w:val="00741D6A"/>
    <w:rsid w:val="00746035"/>
    <w:rsid w:val="00751561"/>
    <w:rsid w:val="00753613"/>
    <w:rsid w:val="0076071C"/>
    <w:rsid w:val="007664A7"/>
    <w:rsid w:val="00766524"/>
    <w:rsid w:val="007761CC"/>
    <w:rsid w:val="00790DAD"/>
    <w:rsid w:val="00796B92"/>
    <w:rsid w:val="007977AF"/>
    <w:rsid w:val="007A6E7D"/>
    <w:rsid w:val="007B4E91"/>
    <w:rsid w:val="007B5A0E"/>
    <w:rsid w:val="007B5A8B"/>
    <w:rsid w:val="007B7394"/>
    <w:rsid w:val="007C066F"/>
    <w:rsid w:val="007C0906"/>
    <w:rsid w:val="007D3011"/>
    <w:rsid w:val="007D5ACA"/>
    <w:rsid w:val="007E2E0D"/>
    <w:rsid w:val="007F2D19"/>
    <w:rsid w:val="007F4462"/>
    <w:rsid w:val="008014F5"/>
    <w:rsid w:val="00802BE0"/>
    <w:rsid w:val="008106DB"/>
    <w:rsid w:val="00812761"/>
    <w:rsid w:val="00824894"/>
    <w:rsid w:val="008258D4"/>
    <w:rsid w:val="00825AA6"/>
    <w:rsid w:val="00825AB4"/>
    <w:rsid w:val="008305E6"/>
    <w:rsid w:val="00831245"/>
    <w:rsid w:val="00832808"/>
    <w:rsid w:val="00835954"/>
    <w:rsid w:val="00840F95"/>
    <w:rsid w:val="00842ED9"/>
    <w:rsid w:val="00844DD5"/>
    <w:rsid w:val="00852967"/>
    <w:rsid w:val="00860F10"/>
    <w:rsid w:val="0087187B"/>
    <w:rsid w:val="008726AD"/>
    <w:rsid w:val="008742C4"/>
    <w:rsid w:val="00874B49"/>
    <w:rsid w:val="008756AA"/>
    <w:rsid w:val="00876058"/>
    <w:rsid w:val="0088223F"/>
    <w:rsid w:val="00883B7B"/>
    <w:rsid w:val="00893AC7"/>
    <w:rsid w:val="00894842"/>
    <w:rsid w:val="008A7F3F"/>
    <w:rsid w:val="008D5878"/>
    <w:rsid w:val="008D7BBD"/>
    <w:rsid w:val="008D7DF2"/>
    <w:rsid w:val="008E4C9D"/>
    <w:rsid w:val="008F2B76"/>
    <w:rsid w:val="00910030"/>
    <w:rsid w:val="0092467C"/>
    <w:rsid w:val="00925354"/>
    <w:rsid w:val="00925DB9"/>
    <w:rsid w:val="0093550B"/>
    <w:rsid w:val="009614F1"/>
    <w:rsid w:val="00964632"/>
    <w:rsid w:val="0097084E"/>
    <w:rsid w:val="009724E5"/>
    <w:rsid w:val="009832B8"/>
    <w:rsid w:val="009B0647"/>
    <w:rsid w:val="009B5B35"/>
    <w:rsid w:val="009D145F"/>
    <w:rsid w:val="009E0EE2"/>
    <w:rsid w:val="009E47C3"/>
    <w:rsid w:val="009E73B6"/>
    <w:rsid w:val="009F571E"/>
    <w:rsid w:val="00A0496E"/>
    <w:rsid w:val="00A04AA8"/>
    <w:rsid w:val="00A146C5"/>
    <w:rsid w:val="00A16CFD"/>
    <w:rsid w:val="00A2135E"/>
    <w:rsid w:val="00A21E96"/>
    <w:rsid w:val="00A228A5"/>
    <w:rsid w:val="00A25465"/>
    <w:rsid w:val="00A32272"/>
    <w:rsid w:val="00A3377A"/>
    <w:rsid w:val="00A444F6"/>
    <w:rsid w:val="00A45772"/>
    <w:rsid w:val="00A4671C"/>
    <w:rsid w:val="00A50136"/>
    <w:rsid w:val="00A65137"/>
    <w:rsid w:val="00A726F8"/>
    <w:rsid w:val="00A805DE"/>
    <w:rsid w:val="00A91058"/>
    <w:rsid w:val="00A95110"/>
    <w:rsid w:val="00AB2295"/>
    <w:rsid w:val="00AB4979"/>
    <w:rsid w:val="00AB4EF6"/>
    <w:rsid w:val="00AC3374"/>
    <w:rsid w:val="00AD15C2"/>
    <w:rsid w:val="00AD17F6"/>
    <w:rsid w:val="00AD524A"/>
    <w:rsid w:val="00AD57BD"/>
    <w:rsid w:val="00AD67DB"/>
    <w:rsid w:val="00AD7C6B"/>
    <w:rsid w:val="00AE55B0"/>
    <w:rsid w:val="00AE5CB5"/>
    <w:rsid w:val="00AF60CE"/>
    <w:rsid w:val="00B03E8E"/>
    <w:rsid w:val="00B0472A"/>
    <w:rsid w:val="00B07E9F"/>
    <w:rsid w:val="00B10CB1"/>
    <w:rsid w:val="00B125ED"/>
    <w:rsid w:val="00B142E2"/>
    <w:rsid w:val="00B1682E"/>
    <w:rsid w:val="00B24933"/>
    <w:rsid w:val="00B25F47"/>
    <w:rsid w:val="00B33718"/>
    <w:rsid w:val="00B34654"/>
    <w:rsid w:val="00B43380"/>
    <w:rsid w:val="00B55AF6"/>
    <w:rsid w:val="00B646BF"/>
    <w:rsid w:val="00B730AA"/>
    <w:rsid w:val="00B742B8"/>
    <w:rsid w:val="00B8286E"/>
    <w:rsid w:val="00B84530"/>
    <w:rsid w:val="00B8607F"/>
    <w:rsid w:val="00B86E2C"/>
    <w:rsid w:val="00B87146"/>
    <w:rsid w:val="00BA22E1"/>
    <w:rsid w:val="00BA5D2A"/>
    <w:rsid w:val="00BA67FC"/>
    <w:rsid w:val="00BB70FD"/>
    <w:rsid w:val="00BB7DE3"/>
    <w:rsid w:val="00BC06E0"/>
    <w:rsid w:val="00BC2434"/>
    <w:rsid w:val="00BC5992"/>
    <w:rsid w:val="00BD34D2"/>
    <w:rsid w:val="00BD43A5"/>
    <w:rsid w:val="00BD60EF"/>
    <w:rsid w:val="00C0476D"/>
    <w:rsid w:val="00C07375"/>
    <w:rsid w:val="00C0790C"/>
    <w:rsid w:val="00C12708"/>
    <w:rsid w:val="00C337C6"/>
    <w:rsid w:val="00C34486"/>
    <w:rsid w:val="00C37607"/>
    <w:rsid w:val="00C40AA9"/>
    <w:rsid w:val="00C412AE"/>
    <w:rsid w:val="00C41B8E"/>
    <w:rsid w:val="00C53261"/>
    <w:rsid w:val="00C6333E"/>
    <w:rsid w:val="00C66A0C"/>
    <w:rsid w:val="00C741B6"/>
    <w:rsid w:val="00C76A32"/>
    <w:rsid w:val="00C90A03"/>
    <w:rsid w:val="00C92DD5"/>
    <w:rsid w:val="00C97829"/>
    <w:rsid w:val="00CB742C"/>
    <w:rsid w:val="00CC5247"/>
    <w:rsid w:val="00CC6459"/>
    <w:rsid w:val="00CD1044"/>
    <w:rsid w:val="00CF05DC"/>
    <w:rsid w:val="00CF5835"/>
    <w:rsid w:val="00D0226A"/>
    <w:rsid w:val="00D04384"/>
    <w:rsid w:val="00D12BBB"/>
    <w:rsid w:val="00D130CA"/>
    <w:rsid w:val="00D31F4C"/>
    <w:rsid w:val="00D37781"/>
    <w:rsid w:val="00D37E6B"/>
    <w:rsid w:val="00D41B33"/>
    <w:rsid w:val="00D42BB3"/>
    <w:rsid w:val="00D46C44"/>
    <w:rsid w:val="00D46DD5"/>
    <w:rsid w:val="00D563C5"/>
    <w:rsid w:val="00D56997"/>
    <w:rsid w:val="00D60070"/>
    <w:rsid w:val="00D61E21"/>
    <w:rsid w:val="00D661C7"/>
    <w:rsid w:val="00D755C1"/>
    <w:rsid w:val="00D779AA"/>
    <w:rsid w:val="00D83D64"/>
    <w:rsid w:val="00D9707E"/>
    <w:rsid w:val="00DA0046"/>
    <w:rsid w:val="00DA3F19"/>
    <w:rsid w:val="00DB22F0"/>
    <w:rsid w:val="00DB322C"/>
    <w:rsid w:val="00DB6D66"/>
    <w:rsid w:val="00DC399D"/>
    <w:rsid w:val="00DC3F80"/>
    <w:rsid w:val="00DD3D2D"/>
    <w:rsid w:val="00DD5A36"/>
    <w:rsid w:val="00DD626A"/>
    <w:rsid w:val="00DD6ACC"/>
    <w:rsid w:val="00DE4BCE"/>
    <w:rsid w:val="00DF605E"/>
    <w:rsid w:val="00DF6A0F"/>
    <w:rsid w:val="00DF738B"/>
    <w:rsid w:val="00E00C18"/>
    <w:rsid w:val="00E0332F"/>
    <w:rsid w:val="00E10837"/>
    <w:rsid w:val="00E14EB7"/>
    <w:rsid w:val="00E300DF"/>
    <w:rsid w:val="00E33BBF"/>
    <w:rsid w:val="00E33EE0"/>
    <w:rsid w:val="00E439BF"/>
    <w:rsid w:val="00E44E34"/>
    <w:rsid w:val="00E5003F"/>
    <w:rsid w:val="00E66231"/>
    <w:rsid w:val="00E73B49"/>
    <w:rsid w:val="00E760D1"/>
    <w:rsid w:val="00E86DCC"/>
    <w:rsid w:val="00E90D00"/>
    <w:rsid w:val="00E92032"/>
    <w:rsid w:val="00E963FC"/>
    <w:rsid w:val="00EA24A9"/>
    <w:rsid w:val="00EC0DA9"/>
    <w:rsid w:val="00EC1F54"/>
    <w:rsid w:val="00ED0A9C"/>
    <w:rsid w:val="00ED2661"/>
    <w:rsid w:val="00ED281D"/>
    <w:rsid w:val="00ED73C9"/>
    <w:rsid w:val="00EE3460"/>
    <w:rsid w:val="00EF0CA7"/>
    <w:rsid w:val="00EF1AAE"/>
    <w:rsid w:val="00F0256A"/>
    <w:rsid w:val="00F10A8B"/>
    <w:rsid w:val="00F11620"/>
    <w:rsid w:val="00F153E6"/>
    <w:rsid w:val="00F1650F"/>
    <w:rsid w:val="00F21FF9"/>
    <w:rsid w:val="00F30413"/>
    <w:rsid w:val="00F34C01"/>
    <w:rsid w:val="00F42DA9"/>
    <w:rsid w:val="00F45058"/>
    <w:rsid w:val="00F50B85"/>
    <w:rsid w:val="00F53966"/>
    <w:rsid w:val="00F55566"/>
    <w:rsid w:val="00F65EB5"/>
    <w:rsid w:val="00F66800"/>
    <w:rsid w:val="00F7238C"/>
    <w:rsid w:val="00F76972"/>
    <w:rsid w:val="00F80601"/>
    <w:rsid w:val="00F845F2"/>
    <w:rsid w:val="00F87CAB"/>
    <w:rsid w:val="00FA20D1"/>
    <w:rsid w:val="00FA79B3"/>
    <w:rsid w:val="00FB725C"/>
    <w:rsid w:val="00FC0DE6"/>
    <w:rsid w:val="00FC1DD1"/>
    <w:rsid w:val="00FC6D71"/>
    <w:rsid w:val="00FD1F69"/>
    <w:rsid w:val="00FD73C2"/>
    <w:rsid w:val="00FE38A4"/>
    <w:rsid w:val="00FF5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DC701D"/>
  <w15:chartTrackingRefBased/>
  <w15:docId w15:val="{B7F1416B-5A80-4CB5-81D1-E86BE46A9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B5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81B57"/>
    <w:pPr>
      <w:keepNext/>
      <w:autoSpaceDE w:val="0"/>
      <w:autoSpaceDN w:val="0"/>
      <w:jc w:val="center"/>
      <w:outlineLvl w:val="0"/>
    </w:pPr>
    <w:rPr>
      <w:b/>
      <w:bCs/>
    </w:rPr>
  </w:style>
  <w:style w:type="paragraph" w:styleId="Heading4">
    <w:name w:val="heading 4"/>
    <w:basedOn w:val="Normal"/>
    <w:next w:val="Normal"/>
    <w:link w:val="Heading4Char"/>
    <w:uiPriority w:val="9"/>
    <w:semiHidden/>
    <w:unhideWhenUsed/>
    <w:qFormat/>
    <w:rsid w:val="00A4671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12FBB"/>
    <w:pPr>
      <w:keepNext/>
      <w:keepLines/>
      <w:spacing w:before="4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481B57"/>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1B57"/>
    <w:rPr>
      <w:rFonts w:ascii="Times New Roman" w:eastAsia="Times New Roman" w:hAnsi="Times New Roman" w:cs="Times New Roman"/>
      <w:b/>
      <w:bCs/>
      <w:sz w:val="24"/>
      <w:szCs w:val="24"/>
    </w:rPr>
  </w:style>
  <w:style w:type="character" w:customStyle="1" w:styleId="Heading8Char">
    <w:name w:val="Heading 8 Char"/>
    <w:basedOn w:val="DefaultParagraphFont"/>
    <w:link w:val="Heading8"/>
    <w:uiPriority w:val="9"/>
    <w:semiHidden/>
    <w:rsid w:val="00481B57"/>
    <w:rPr>
      <w:rFonts w:ascii="Calibri" w:eastAsia="Times New Roman" w:hAnsi="Calibri" w:cs="Times New Roman"/>
      <w:i/>
      <w:iCs/>
      <w:sz w:val="24"/>
      <w:szCs w:val="24"/>
    </w:rPr>
  </w:style>
  <w:style w:type="paragraph" w:styleId="Title">
    <w:name w:val="Title"/>
    <w:basedOn w:val="Normal"/>
    <w:link w:val="TitleChar"/>
    <w:qFormat/>
    <w:rsid w:val="00481B57"/>
    <w:pPr>
      <w:autoSpaceDE w:val="0"/>
      <w:autoSpaceDN w:val="0"/>
      <w:jc w:val="center"/>
    </w:pPr>
    <w:rPr>
      <w:b/>
      <w:bCs/>
      <w:sz w:val="28"/>
      <w:szCs w:val="28"/>
    </w:rPr>
  </w:style>
  <w:style w:type="character" w:customStyle="1" w:styleId="TitleChar">
    <w:name w:val="Title Char"/>
    <w:basedOn w:val="DefaultParagraphFont"/>
    <w:link w:val="Title"/>
    <w:rsid w:val="00481B57"/>
    <w:rPr>
      <w:rFonts w:ascii="Times New Roman" w:eastAsia="Times New Roman" w:hAnsi="Times New Roman" w:cs="Times New Roman"/>
      <w:b/>
      <w:bCs/>
      <w:sz w:val="28"/>
      <w:szCs w:val="28"/>
    </w:rPr>
  </w:style>
  <w:style w:type="paragraph" w:styleId="BodyText2">
    <w:name w:val="Body Text 2"/>
    <w:basedOn w:val="Normal"/>
    <w:link w:val="BodyText2Char"/>
    <w:uiPriority w:val="99"/>
    <w:unhideWhenUsed/>
    <w:rsid w:val="00481B57"/>
    <w:pPr>
      <w:spacing w:after="120" w:line="480" w:lineRule="auto"/>
    </w:pPr>
  </w:style>
  <w:style w:type="character" w:customStyle="1" w:styleId="BodyText2Char">
    <w:name w:val="Body Text 2 Char"/>
    <w:basedOn w:val="DefaultParagraphFont"/>
    <w:link w:val="BodyText2"/>
    <w:uiPriority w:val="99"/>
    <w:rsid w:val="00481B57"/>
    <w:rPr>
      <w:rFonts w:ascii="Times New Roman" w:eastAsia="Times New Roman" w:hAnsi="Times New Roman" w:cs="Times New Roman"/>
      <w:sz w:val="24"/>
      <w:szCs w:val="24"/>
    </w:rPr>
  </w:style>
  <w:style w:type="paragraph" w:styleId="Header">
    <w:name w:val="header"/>
    <w:basedOn w:val="Normal"/>
    <w:link w:val="HeaderChar"/>
    <w:uiPriority w:val="99"/>
    <w:rsid w:val="00481B57"/>
    <w:pPr>
      <w:autoSpaceDE w:val="0"/>
      <w:autoSpaceDN w:val="0"/>
      <w:spacing w:before="220" w:after="220" w:line="220" w:lineRule="atLeast"/>
      <w:ind w:left="-2160"/>
      <w:jc w:val="both"/>
    </w:pPr>
    <w:rPr>
      <w:rFonts w:ascii="Garamond" w:hAnsi="Garamond" w:cs="Garamond"/>
      <w:caps/>
      <w:sz w:val="22"/>
      <w:szCs w:val="22"/>
    </w:rPr>
  </w:style>
  <w:style w:type="character" w:customStyle="1" w:styleId="HeaderChar">
    <w:name w:val="Header Char"/>
    <w:basedOn w:val="DefaultParagraphFont"/>
    <w:link w:val="Header"/>
    <w:uiPriority w:val="99"/>
    <w:rsid w:val="00481B57"/>
    <w:rPr>
      <w:rFonts w:ascii="Garamond" w:eastAsia="Times New Roman" w:hAnsi="Garamond" w:cs="Garamond"/>
      <w:caps/>
    </w:rPr>
  </w:style>
  <w:style w:type="paragraph" w:styleId="Footer">
    <w:name w:val="footer"/>
    <w:basedOn w:val="Normal"/>
    <w:link w:val="FooterChar"/>
    <w:uiPriority w:val="99"/>
    <w:rsid w:val="00481B57"/>
    <w:pPr>
      <w:tabs>
        <w:tab w:val="right" w:pos="7320"/>
      </w:tabs>
      <w:autoSpaceDE w:val="0"/>
      <w:autoSpaceDN w:val="0"/>
      <w:spacing w:before="220" w:after="220" w:line="240" w:lineRule="atLeast"/>
      <w:ind w:left="-2160" w:right="-840"/>
    </w:pPr>
    <w:rPr>
      <w:rFonts w:ascii="Garamond" w:hAnsi="Garamond" w:cs="Garamond"/>
      <w:caps/>
      <w:sz w:val="22"/>
      <w:szCs w:val="22"/>
    </w:rPr>
  </w:style>
  <w:style w:type="character" w:customStyle="1" w:styleId="FooterChar">
    <w:name w:val="Footer Char"/>
    <w:basedOn w:val="DefaultParagraphFont"/>
    <w:link w:val="Footer"/>
    <w:uiPriority w:val="99"/>
    <w:rsid w:val="00481B57"/>
    <w:rPr>
      <w:rFonts w:ascii="Garamond" w:eastAsia="Times New Roman" w:hAnsi="Garamond" w:cs="Garamond"/>
      <w:caps/>
    </w:rPr>
  </w:style>
  <w:style w:type="character" w:styleId="PageNumber">
    <w:name w:val="page number"/>
    <w:uiPriority w:val="99"/>
    <w:rsid w:val="00481B57"/>
    <w:rPr>
      <w:sz w:val="24"/>
      <w:szCs w:val="24"/>
    </w:rPr>
  </w:style>
  <w:style w:type="paragraph" w:styleId="ListParagraph">
    <w:name w:val="List Paragraph"/>
    <w:basedOn w:val="Normal"/>
    <w:uiPriority w:val="34"/>
    <w:qFormat/>
    <w:rsid w:val="00481B57"/>
    <w:pPr>
      <w:spacing w:after="200" w:line="276" w:lineRule="auto"/>
      <w:ind w:left="720"/>
      <w:contextualSpacing/>
    </w:pPr>
    <w:rPr>
      <w:rFonts w:ascii="Calibri" w:eastAsia="Calibri" w:hAnsi="Calibri"/>
      <w:sz w:val="22"/>
      <w:szCs w:val="22"/>
    </w:rPr>
  </w:style>
  <w:style w:type="paragraph" w:customStyle="1" w:styleId="Normalverdana">
    <w:name w:val="Normal+verdana"/>
    <w:basedOn w:val="Normal"/>
    <w:rsid w:val="00337720"/>
    <w:pPr>
      <w:numPr>
        <w:numId w:val="3"/>
      </w:numPr>
      <w:suppressAutoHyphens/>
      <w:jc w:val="both"/>
    </w:pPr>
    <w:rPr>
      <w:rFonts w:ascii="Verdana" w:hAnsi="Verdana" w:cs="Verdana"/>
      <w:sz w:val="20"/>
      <w:szCs w:val="20"/>
      <w:lang w:eastAsia="ar-SA"/>
    </w:rPr>
  </w:style>
  <w:style w:type="character" w:customStyle="1" w:styleId="WW8Num2z2">
    <w:name w:val="WW8Num2z2"/>
    <w:rsid w:val="00312FBB"/>
  </w:style>
  <w:style w:type="character" w:customStyle="1" w:styleId="Heading5Char">
    <w:name w:val="Heading 5 Char"/>
    <w:basedOn w:val="DefaultParagraphFont"/>
    <w:link w:val="Heading5"/>
    <w:uiPriority w:val="9"/>
    <w:rsid w:val="00312FBB"/>
    <w:rPr>
      <w:rFonts w:asciiTheme="majorHAnsi" w:eastAsiaTheme="majorEastAsia" w:hAnsiTheme="majorHAnsi" w:cstheme="majorBidi"/>
      <w:color w:val="2E74B5" w:themeColor="accent1" w:themeShade="BF"/>
      <w:sz w:val="24"/>
      <w:szCs w:val="24"/>
    </w:rPr>
  </w:style>
  <w:style w:type="character" w:styleId="Strong">
    <w:name w:val="Strong"/>
    <w:qFormat/>
    <w:rsid w:val="00312FBB"/>
    <w:rPr>
      <w:b/>
      <w:color w:val="000000"/>
      <w:spacing w:val="0"/>
      <w:sz w:val="24"/>
    </w:rPr>
  </w:style>
  <w:style w:type="character" w:customStyle="1" w:styleId="Heading4Char">
    <w:name w:val="Heading 4 Char"/>
    <w:basedOn w:val="DefaultParagraphFont"/>
    <w:link w:val="Heading4"/>
    <w:uiPriority w:val="9"/>
    <w:semiHidden/>
    <w:rsid w:val="00A4671C"/>
    <w:rPr>
      <w:rFonts w:asciiTheme="majorHAnsi" w:eastAsiaTheme="majorEastAsia" w:hAnsiTheme="majorHAnsi" w:cstheme="majorBidi"/>
      <w:i/>
      <w:iCs/>
      <w:color w:val="2E74B5" w:themeColor="accent1" w:themeShade="BF"/>
      <w:sz w:val="24"/>
      <w:szCs w:val="24"/>
    </w:rPr>
  </w:style>
  <w:style w:type="character" w:styleId="Hyperlink">
    <w:name w:val="Hyperlink"/>
    <w:basedOn w:val="DefaultParagraphFont"/>
    <w:uiPriority w:val="99"/>
    <w:unhideWhenUsed/>
    <w:rsid w:val="00BC2434"/>
    <w:rPr>
      <w:color w:val="0563C1" w:themeColor="hyperlink"/>
      <w:u w:val="single"/>
    </w:rPr>
  </w:style>
  <w:style w:type="paragraph" w:styleId="BalloonText">
    <w:name w:val="Balloon Text"/>
    <w:basedOn w:val="Normal"/>
    <w:link w:val="BalloonTextChar"/>
    <w:uiPriority w:val="99"/>
    <w:semiHidden/>
    <w:unhideWhenUsed/>
    <w:rsid w:val="00225C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5CD4"/>
    <w:rPr>
      <w:rFonts w:ascii="Segoe UI" w:eastAsia="Times New Roman" w:hAnsi="Segoe UI" w:cs="Segoe UI"/>
      <w:sz w:val="18"/>
      <w:szCs w:val="18"/>
    </w:rPr>
  </w:style>
  <w:style w:type="paragraph" w:customStyle="1" w:styleId="Head3">
    <w:name w:val="Head 3"/>
    <w:basedOn w:val="Normal"/>
    <w:rsid w:val="00D9707E"/>
    <w:pPr>
      <w:suppressAutoHyphens/>
      <w:overflowPunct w:val="0"/>
      <w:autoSpaceDE w:val="0"/>
      <w:spacing w:after="120"/>
      <w:jc w:val="center"/>
      <w:textAlignment w:val="baseline"/>
    </w:pPr>
    <w:rPr>
      <w:rFonts w:ascii="Verdana" w:hAnsi="Verdana" w:cs="Verdana"/>
      <w:b/>
      <w:color w:val="000000"/>
      <w:szCs w:val="20"/>
      <w:u w:val="single"/>
      <w:lang w:val="en-GB" w:eastAsia="ar-SA"/>
    </w:rPr>
  </w:style>
  <w:style w:type="paragraph" w:styleId="NormalWeb">
    <w:name w:val="Normal (Web)"/>
    <w:basedOn w:val="Normal"/>
    <w:rsid w:val="00D9707E"/>
    <w:pPr>
      <w:suppressAutoHyphens/>
      <w:overflowPunct w:val="0"/>
      <w:autoSpaceDE w:val="0"/>
      <w:spacing w:before="100" w:after="100"/>
      <w:textAlignment w:val="baseline"/>
    </w:pPr>
    <w:rPr>
      <w:color w:val="000000"/>
      <w:szCs w:val="20"/>
      <w:lang w:eastAsia="ar-SA"/>
    </w:rPr>
  </w:style>
  <w:style w:type="character" w:styleId="UnresolvedMention">
    <w:name w:val="Unresolved Mention"/>
    <w:basedOn w:val="DefaultParagraphFont"/>
    <w:uiPriority w:val="99"/>
    <w:semiHidden/>
    <w:unhideWhenUsed/>
    <w:rsid w:val="006F4F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437352">
      <w:bodyDiv w:val="1"/>
      <w:marLeft w:val="0"/>
      <w:marRight w:val="0"/>
      <w:marTop w:val="0"/>
      <w:marBottom w:val="0"/>
      <w:divBdr>
        <w:top w:val="none" w:sz="0" w:space="0" w:color="auto"/>
        <w:left w:val="none" w:sz="0" w:space="0" w:color="auto"/>
        <w:bottom w:val="none" w:sz="0" w:space="0" w:color="auto"/>
        <w:right w:val="none" w:sz="0" w:space="0" w:color="auto"/>
      </w:divBdr>
    </w:div>
    <w:div w:id="440760919">
      <w:bodyDiv w:val="1"/>
      <w:marLeft w:val="0"/>
      <w:marRight w:val="0"/>
      <w:marTop w:val="0"/>
      <w:marBottom w:val="0"/>
      <w:divBdr>
        <w:top w:val="none" w:sz="0" w:space="0" w:color="auto"/>
        <w:left w:val="none" w:sz="0" w:space="0" w:color="auto"/>
        <w:bottom w:val="none" w:sz="0" w:space="0" w:color="auto"/>
        <w:right w:val="none" w:sz="0" w:space="0" w:color="auto"/>
      </w:divBdr>
    </w:div>
    <w:div w:id="602566654">
      <w:bodyDiv w:val="1"/>
      <w:marLeft w:val="0"/>
      <w:marRight w:val="0"/>
      <w:marTop w:val="0"/>
      <w:marBottom w:val="0"/>
      <w:divBdr>
        <w:top w:val="none" w:sz="0" w:space="0" w:color="auto"/>
        <w:left w:val="none" w:sz="0" w:space="0" w:color="auto"/>
        <w:bottom w:val="none" w:sz="0" w:space="0" w:color="auto"/>
        <w:right w:val="none" w:sz="0" w:space="0" w:color="auto"/>
      </w:divBdr>
    </w:div>
    <w:div w:id="627397783">
      <w:bodyDiv w:val="1"/>
      <w:marLeft w:val="0"/>
      <w:marRight w:val="0"/>
      <w:marTop w:val="0"/>
      <w:marBottom w:val="0"/>
      <w:divBdr>
        <w:top w:val="none" w:sz="0" w:space="0" w:color="auto"/>
        <w:left w:val="none" w:sz="0" w:space="0" w:color="auto"/>
        <w:bottom w:val="none" w:sz="0" w:space="0" w:color="auto"/>
        <w:right w:val="none" w:sz="0" w:space="0" w:color="auto"/>
      </w:divBdr>
    </w:div>
    <w:div w:id="1111587710">
      <w:bodyDiv w:val="1"/>
      <w:marLeft w:val="0"/>
      <w:marRight w:val="0"/>
      <w:marTop w:val="0"/>
      <w:marBottom w:val="0"/>
      <w:divBdr>
        <w:top w:val="none" w:sz="0" w:space="0" w:color="auto"/>
        <w:left w:val="none" w:sz="0" w:space="0" w:color="auto"/>
        <w:bottom w:val="none" w:sz="0" w:space="0" w:color="auto"/>
        <w:right w:val="none" w:sz="0" w:space="0" w:color="auto"/>
      </w:divBdr>
    </w:div>
    <w:div w:id="1215656997">
      <w:bodyDiv w:val="1"/>
      <w:marLeft w:val="0"/>
      <w:marRight w:val="0"/>
      <w:marTop w:val="0"/>
      <w:marBottom w:val="0"/>
      <w:divBdr>
        <w:top w:val="none" w:sz="0" w:space="0" w:color="auto"/>
        <w:left w:val="none" w:sz="0" w:space="0" w:color="auto"/>
        <w:bottom w:val="none" w:sz="0" w:space="0" w:color="auto"/>
        <w:right w:val="none" w:sz="0" w:space="0" w:color="auto"/>
      </w:divBdr>
    </w:div>
    <w:div w:id="1577394053">
      <w:bodyDiv w:val="1"/>
      <w:marLeft w:val="0"/>
      <w:marRight w:val="0"/>
      <w:marTop w:val="0"/>
      <w:marBottom w:val="0"/>
      <w:divBdr>
        <w:top w:val="none" w:sz="0" w:space="0" w:color="auto"/>
        <w:left w:val="none" w:sz="0" w:space="0" w:color="auto"/>
        <w:bottom w:val="none" w:sz="0" w:space="0" w:color="auto"/>
        <w:right w:val="none" w:sz="0" w:space="0" w:color="auto"/>
      </w:divBdr>
    </w:div>
    <w:div w:id="198338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af72c41-31f4-4d40-a6d0-808117dc4d77}" enabled="1" method="Standard" siteId="{be0f980b-dd99-4b19-bd7b-bc71a09b026c}" removed="0"/>
</clbl:labelList>
</file>

<file path=docProps/app.xml><?xml version="1.0" encoding="utf-8"?>
<Properties xmlns="http://schemas.openxmlformats.org/officeDocument/2006/extended-properties" xmlns:vt="http://schemas.openxmlformats.org/officeDocument/2006/docPropsVTypes">
  <Template>Normal</Template>
  <TotalTime>1</TotalTime>
  <Pages>4</Pages>
  <Words>2044</Words>
  <Characters>11653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Sprint</Company>
  <LinksUpToDate>false</LinksUpToDate>
  <CharactersWithSpaces>13670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Rout, Shrinibas X [IBM Contractor for Sprint]</dc:creator>
  <cp:keywords/>
  <dc:description/>
  <cp:lastModifiedBy>rama</cp:lastModifiedBy>
  <cp:revision>2</cp:revision>
  <cp:lastPrinted>2018-05-11T19:17:00Z</cp:lastPrinted>
  <dcterms:created xsi:type="dcterms:W3CDTF">2023-05-02T16:11:00Z</dcterms:created>
  <dcterms:modified xsi:type="dcterms:W3CDTF">2023-05-02T16:11:00Z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af72c41-31f4-4d40-a6d0-808117dc4d77_Enabled">
    <vt:lpwstr>true</vt:lpwstr>
  </property>
  <property fmtid="{D5CDD505-2E9C-101B-9397-08002B2CF9AE}" pid="3" name="MSIP_Label_7af72c41-31f4-4d40-a6d0-808117dc4d77_SetDate">
    <vt:lpwstr>2022-08-17T20:27:45Z</vt:lpwstr>
  </property>
  <property fmtid="{D5CDD505-2E9C-101B-9397-08002B2CF9AE}" pid="4" name="MSIP_Label_7af72c41-31f4-4d40-a6d0-808117dc4d77_Method">
    <vt:lpwstr>Standard</vt:lpwstr>
  </property>
  <property fmtid="{D5CDD505-2E9C-101B-9397-08002B2CF9AE}" pid="5" name="MSIP_Label_7af72c41-31f4-4d40-a6d0-808117dc4d77_Name">
    <vt:lpwstr>TMO - Internal</vt:lpwstr>
  </property>
  <property fmtid="{D5CDD505-2E9C-101B-9397-08002B2CF9AE}" pid="6" name="MSIP_Label_7af72c41-31f4-4d40-a6d0-808117dc4d77_SiteId">
    <vt:lpwstr>be0f980b-dd99-4b19-bd7b-bc71a09b026c</vt:lpwstr>
  </property>
  <property fmtid="{D5CDD505-2E9C-101B-9397-08002B2CF9AE}" pid="7" name="MSIP_Label_7af72c41-31f4-4d40-a6d0-808117dc4d77_ActionId">
    <vt:lpwstr>cb7482fd-8018-45b5-b7ee-6a923e0a4d4f</vt:lpwstr>
  </property>
  <property fmtid="{D5CDD505-2E9C-101B-9397-08002B2CF9AE}" pid="8" name="MSIP_Label_7af72c41-31f4-4d40-a6d0-808117dc4d77_ContentBits">
    <vt:lpwstr>0</vt:lpwstr>
  </property>
</Properties>
</file>