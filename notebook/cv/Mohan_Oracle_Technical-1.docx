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EE692" w14:textId="77777777" w:rsidR="001B0379" w:rsidRDefault="001B0379" w:rsidP="000741DE">
      <w:pPr>
        <w:pStyle w:val="Header"/>
        <w:pBdr>
          <w:bottom w:val="single" w:sz="4" w:space="1" w:color="auto"/>
        </w:pBdr>
        <w:tabs>
          <w:tab w:val="clear" w:pos="4320"/>
          <w:tab w:val="clear" w:pos="8640"/>
        </w:tabs>
        <w:rPr>
          <w:rFonts w:ascii="Palatino Linotype" w:hAnsi="Palatino Linotype" w:cs="Palatino Linotype"/>
          <w:b/>
          <w:bCs/>
          <w:sz w:val="22"/>
          <w:szCs w:val="22"/>
        </w:rPr>
      </w:pPr>
    </w:p>
    <w:p w14:paraId="044050AD" w14:textId="77777777" w:rsidR="009D6621" w:rsidRPr="003A5482" w:rsidRDefault="009D6621" w:rsidP="000741DE">
      <w:pPr>
        <w:pStyle w:val="Header"/>
        <w:pBdr>
          <w:bottom w:val="single" w:sz="4" w:space="1" w:color="auto"/>
        </w:pBdr>
        <w:tabs>
          <w:tab w:val="clear" w:pos="4320"/>
          <w:tab w:val="clear" w:pos="8640"/>
        </w:tabs>
        <w:rPr>
          <w:rFonts w:ascii="Palatino Linotype" w:hAnsi="Palatino Linotype" w:cs="Palatino Linotype"/>
          <w:b/>
          <w:bCs/>
          <w:sz w:val="22"/>
          <w:szCs w:val="22"/>
        </w:rPr>
      </w:pPr>
    </w:p>
    <w:p w14:paraId="3263A409" w14:textId="77777777" w:rsidR="001B0379" w:rsidRPr="003A5482" w:rsidRDefault="001B0379">
      <w:pPr>
        <w:pStyle w:val="Header"/>
        <w:pBdr>
          <w:bottom w:val="single" w:sz="4" w:space="1" w:color="auto"/>
        </w:pBdr>
        <w:tabs>
          <w:tab w:val="clear" w:pos="4320"/>
          <w:tab w:val="clear" w:pos="8640"/>
        </w:tabs>
        <w:jc w:val="center"/>
        <w:rPr>
          <w:rFonts w:ascii="Palatino Linotype" w:hAnsi="Palatino Linotype" w:cs="Palatino Linotype"/>
          <w:b/>
          <w:bCs/>
          <w:sz w:val="22"/>
          <w:szCs w:val="22"/>
        </w:rPr>
      </w:pPr>
    </w:p>
    <w:p w14:paraId="3398C709" w14:textId="77777777" w:rsidR="001B0379" w:rsidRPr="00C8650F" w:rsidRDefault="004C03B6" w:rsidP="00F104D9">
      <w:pPr>
        <w:pStyle w:val="Header"/>
        <w:pBdr>
          <w:bottom w:val="single" w:sz="4" w:space="1" w:color="auto"/>
        </w:pBdr>
        <w:tabs>
          <w:tab w:val="clear" w:pos="4320"/>
          <w:tab w:val="clear" w:pos="8640"/>
        </w:tabs>
        <w:rPr>
          <w:rFonts w:ascii="Calibri" w:hAnsi="Calibri" w:cs="Calibri"/>
          <w:b/>
          <w:bCs/>
          <w:sz w:val="22"/>
          <w:szCs w:val="22"/>
        </w:rPr>
      </w:pPr>
      <w:r>
        <w:rPr>
          <w:rFonts w:ascii="Calibri" w:hAnsi="Calibri" w:cs="Calibri"/>
          <w:b/>
          <w:bCs/>
          <w:sz w:val="22"/>
          <w:szCs w:val="22"/>
        </w:rPr>
        <w:t>Mohan Rao</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pokurimohanarao@gmail.com</w:t>
      </w:r>
    </w:p>
    <w:p w14:paraId="07186EFA" w14:textId="77777777" w:rsidR="001B0379" w:rsidRPr="00C8650F" w:rsidRDefault="00AF24FC" w:rsidP="00C92F52">
      <w:pPr>
        <w:pStyle w:val="Header"/>
        <w:pBdr>
          <w:bottom w:val="single" w:sz="4" w:space="1" w:color="auto"/>
        </w:pBdr>
        <w:tabs>
          <w:tab w:val="clear" w:pos="4320"/>
          <w:tab w:val="clear" w:pos="8640"/>
        </w:tabs>
        <w:rPr>
          <w:rFonts w:ascii="Palatino Linotype" w:hAnsi="Palatino Linotype" w:cs="Palatino Linotype"/>
          <w:b/>
          <w:bCs/>
          <w:sz w:val="22"/>
          <w:szCs w:val="22"/>
        </w:rPr>
      </w:pPr>
      <w:r>
        <w:rPr>
          <w:rFonts w:ascii="Calibri" w:hAnsi="Calibri" w:cs="Calibri"/>
          <w:b/>
          <w:bCs/>
          <w:sz w:val="22"/>
          <w:szCs w:val="22"/>
        </w:rPr>
        <w:t>Ora</w:t>
      </w:r>
      <w:r w:rsidR="00BF3468">
        <w:rPr>
          <w:rFonts w:ascii="Calibri" w:hAnsi="Calibri" w:cs="Calibri"/>
          <w:b/>
          <w:bCs/>
          <w:sz w:val="22"/>
          <w:szCs w:val="22"/>
        </w:rPr>
        <w:t>cle Apps Technical</w:t>
      </w:r>
      <w:r w:rsidR="00834533">
        <w:rPr>
          <w:rFonts w:ascii="Calibri" w:hAnsi="Calibri" w:cs="Calibri"/>
          <w:b/>
          <w:bCs/>
          <w:sz w:val="22"/>
          <w:szCs w:val="22"/>
        </w:rPr>
        <w:t xml:space="preserve"> Consultant</w:t>
      </w:r>
      <w:r w:rsidR="00834533">
        <w:rPr>
          <w:rFonts w:ascii="Calibri" w:hAnsi="Calibri" w:cs="Calibri"/>
          <w:b/>
          <w:bCs/>
          <w:sz w:val="22"/>
          <w:szCs w:val="22"/>
        </w:rPr>
        <w:tab/>
      </w:r>
      <w:r w:rsidR="00BF3468">
        <w:rPr>
          <w:rFonts w:ascii="Calibri" w:hAnsi="Calibri" w:cs="Calibri"/>
          <w:b/>
          <w:bCs/>
          <w:sz w:val="22"/>
          <w:szCs w:val="22"/>
        </w:rPr>
        <w:tab/>
      </w:r>
      <w:r w:rsidR="00681485">
        <w:rPr>
          <w:rFonts w:ascii="Calibri" w:hAnsi="Calibri" w:cs="Calibri"/>
          <w:b/>
          <w:bCs/>
          <w:sz w:val="22"/>
          <w:szCs w:val="22"/>
        </w:rPr>
        <w:tab/>
      </w:r>
      <w:r w:rsidR="00681485">
        <w:rPr>
          <w:rFonts w:ascii="Calibri" w:hAnsi="Calibri" w:cs="Calibri"/>
          <w:b/>
          <w:bCs/>
          <w:sz w:val="22"/>
          <w:szCs w:val="22"/>
        </w:rPr>
        <w:tab/>
      </w:r>
      <w:r w:rsidR="00112F57" w:rsidRPr="00C8650F">
        <w:rPr>
          <w:rFonts w:ascii="Calibri" w:hAnsi="Calibri" w:cs="Calibri"/>
          <w:b/>
          <w:bCs/>
          <w:sz w:val="22"/>
          <w:szCs w:val="22"/>
        </w:rPr>
        <w:t>+</w:t>
      </w:r>
      <w:r w:rsidR="00B945BB">
        <w:rPr>
          <w:rFonts w:ascii="Calibri" w:hAnsi="Calibri" w:cs="Calibri"/>
          <w:b/>
          <w:bCs/>
          <w:sz w:val="22"/>
          <w:szCs w:val="22"/>
        </w:rPr>
        <w:t>1-513-764-7897</w:t>
      </w:r>
    </w:p>
    <w:p w14:paraId="4F6623F8" w14:textId="77777777" w:rsidR="00C8650F" w:rsidRDefault="00C8650F" w:rsidP="00C8650F">
      <w:pPr>
        <w:spacing w:line="276" w:lineRule="auto"/>
        <w:rPr>
          <w:rFonts w:ascii="Calibri" w:hAnsi="Calibri" w:cs="Calibri"/>
          <w:b/>
          <w:sz w:val="22"/>
          <w:szCs w:val="22"/>
          <w:u w:val="single"/>
        </w:rPr>
      </w:pPr>
    </w:p>
    <w:p w14:paraId="1C7EAEF2" w14:textId="77777777" w:rsidR="00C8650F" w:rsidRPr="002F454A" w:rsidRDefault="00C8650F" w:rsidP="00C8650F">
      <w:pPr>
        <w:spacing w:line="276" w:lineRule="auto"/>
        <w:rPr>
          <w:rFonts w:ascii="Calibri" w:hAnsi="Calibri" w:cs="Calibri"/>
          <w:b/>
          <w:color w:val="000000"/>
          <w:sz w:val="22"/>
          <w:szCs w:val="22"/>
          <w:u w:val="single"/>
        </w:rPr>
      </w:pPr>
      <w:r w:rsidRPr="002F454A">
        <w:rPr>
          <w:rFonts w:ascii="Calibri" w:hAnsi="Calibri" w:cs="Calibri"/>
          <w:b/>
          <w:sz w:val="22"/>
          <w:szCs w:val="22"/>
          <w:u w:val="single"/>
        </w:rPr>
        <w:t>Executive Summary</w:t>
      </w:r>
    </w:p>
    <w:p w14:paraId="430A4930" w14:textId="23EABC9F" w:rsidR="001B0379" w:rsidRDefault="00C8650F" w:rsidP="00C8650F">
      <w:pPr>
        <w:pStyle w:val="NormalArial"/>
        <w:numPr>
          <w:ilvl w:val="0"/>
          <w:numId w:val="0"/>
        </w:numPr>
        <w:rPr>
          <w:rFonts w:ascii="Calibri" w:hAnsi="Calibri" w:cs="Calibri"/>
          <w:bCs/>
          <w:sz w:val="22"/>
          <w:szCs w:val="22"/>
        </w:rPr>
      </w:pPr>
      <w:r w:rsidRPr="002F454A">
        <w:rPr>
          <w:rFonts w:ascii="Calibri" w:hAnsi="Calibri" w:cs="Calibri"/>
          <w:bCs/>
          <w:sz w:val="22"/>
          <w:szCs w:val="22"/>
        </w:rPr>
        <w:t xml:space="preserve">Over </w:t>
      </w:r>
      <w:r w:rsidR="008D2BD5">
        <w:rPr>
          <w:rFonts w:ascii="Calibri" w:hAnsi="Calibri" w:cs="Calibri"/>
          <w:bCs/>
          <w:sz w:val="22"/>
          <w:szCs w:val="22"/>
        </w:rPr>
        <w:t>1</w:t>
      </w:r>
      <w:r w:rsidR="005212D6">
        <w:rPr>
          <w:rFonts w:ascii="Calibri" w:hAnsi="Calibri" w:cs="Calibri"/>
          <w:bCs/>
          <w:sz w:val="22"/>
          <w:szCs w:val="22"/>
        </w:rPr>
        <w:t>1</w:t>
      </w:r>
      <w:r w:rsidR="00796117">
        <w:rPr>
          <w:rFonts w:ascii="Calibri" w:hAnsi="Calibri" w:cs="Calibri"/>
          <w:bCs/>
          <w:sz w:val="22"/>
          <w:szCs w:val="22"/>
        </w:rPr>
        <w:t>+</w:t>
      </w:r>
      <w:r>
        <w:rPr>
          <w:rFonts w:ascii="Calibri" w:hAnsi="Calibri" w:cs="Calibri"/>
          <w:bCs/>
          <w:sz w:val="22"/>
          <w:szCs w:val="22"/>
        </w:rPr>
        <w:t xml:space="preserve"> years</w:t>
      </w:r>
      <w:r w:rsidRPr="002F454A">
        <w:rPr>
          <w:rFonts w:ascii="Calibri" w:hAnsi="Calibri" w:cs="Calibri"/>
          <w:bCs/>
          <w:sz w:val="22"/>
          <w:szCs w:val="22"/>
        </w:rPr>
        <w:t xml:space="preserve"> of extensive experience as Oracle </w:t>
      </w:r>
      <w:r w:rsidR="008D1359" w:rsidRPr="002F454A">
        <w:rPr>
          <w:rFonts w:ascii="Calibri" w:hAnsi="Calibri" w:cs="Calibri"/>
          <w:bCs/>
          <w:sz w:val="22"/>
          <w:szCs w:val="22"/>
        </w:rPr>
        <w:t>Application</w:t>
      </w:r>
      <w:r w:rsidR="008D1359">
        <w:rPr>
          <w:rFonts w:ascii="Calibri" w:hAnsi="Calibri" w:cs="Calibri"/>
          <w:bCs/>
          <w:sz w:val="22"/>
          <w:szCs w:val="22"/>
        </w:rPr>
        <w:t xml:space="preserve"> (EBS)</w:t>
      </w:r>
      <w:r w:rsidRPr="002F454A">
        <w:rPr>
          <w:rFonts w:ascii="Calibri" w:hAnsi="Calibri" w:cs="Calibri"/>
          <w:bCs/>
          <w:sz w:val="22"/>
          <w:szCs w:val="22"/>
        </w:rPr>
        <w:t xml:space="preserve"> Technical Developer in imp</w:t>
      </w:r>
      <w:r>
        <w:rPr>
          <w:rFonts w:ascii="Calibri" w:hAnsi="Calibri" w:cs="Calibri"/>
          <w:bCs/>
          <w:sz w:val="22"/>
          <w:szCs w:val="22"/>
        </w:rPr>
        <w:softHyphen/>
      </w:r>
      <w:r>
        <w:rPr>
          <w:rFonts w:ascii="Calibri" w:hAnsi="Calibri" w:cs="Calibri"/>
          <w:bCs/>
          <w:sz w:val="22"/>
          <w:szCs w:val="22"/>
        </w:rPr>
        <w:softHyphen/>
      </w:r>
      <w:r w:rsidRPr="002F454A">
        <w:rPr>
          <w:rFonts w:ascii="Calibri" w:hAnsi="Calibri" w:cs="Calibri"/>
          <w:bCs/>
          <w:sz w:val="22"/>
          <w:szCs w:val="22"/>
        </w:rPr>
        <w:t xml:space="preserve">lementation, upgrade and customization of Oracle e-Business Suite Applications </w:t>
      </w:r>
      <w:r w:rsidR="008D1359">
        <w:rPr>
          <w:rFonts w:ascii="Calibri" w:hAnsi="Calibri" w:cs="Calibri"/>
          <w:bCs/>
          <w:sz w:val="22"/>
          <w:szCs w:val="22"/>
        </w:rPr>
        <w:t xml:space="preserve">(EBS) </w:t>
      </w:r>
      <w:r w:rsidRPr="002F454A">
        <w:rPr>
          <w:rFonts w:ascii="Calibri" w:hAnsi="Calibri" w:cs="Calibri"/>
          <w:bCs/>
          <w:sz w:val="22"/>
          <w:szCs w:val="22"/>
        </w:rPr>
        <w:t>R12. This includes system study, design, development, post implementation maintena</w:t>
      </w:r>
      <w:r w:rsidRPr="002F454A">
        <w:rPr>
          <w:rFonts w:ascii="Calibri" w:hAnsi="Calibri" w:cs="Calibri"/>
          <w:bCs/>
          <w:sz w:val="22"/>
          <w:szCs w:val="22"/>
        </w:rPr>
        <w:softHyphen/>
      </w:r>
      <w:r w:rsidRPr="002F454A">
        <w:rPr>
          <w:rFonts w:ascii="Calibri" w:hAnsi="Calibri" w:cs="Calibri"/>
          <w:bCs/>
          <w:sz w:val="22"/>
          <w:szCs w:val="22"/>
        </w:rPr>
        <w:softHyphen/>
      </w:r>
      <w:r w:rsidRPr="002F454A">
        <w:rPr>
          <w:rFonts w:ascii="Calibri" w:hAnsi="Calibri" w:cs="Calibri"/>
          <w:bCs/>
          <w:sz w:val="22"/>
          <w:szCs w:val="22"/>
        </w:rPr>
        <w:softHyphen/>
      </w:r>
      <w:r w:rsidRPr="002F454A">
        <w:rPr>
          <w:rFonts w:ascii="Calibri" w:hAnsi="Calibri" w:cs="Calibri"/>
          <w:bCs/>
          <w:sz w:val="22"/>
          <w:szCs w:val="22"/>
        </w:rPr>
        <w:softHyphen/>
        <w:t>nce and support of Oracle EBS.</w:t>
      </w:r>
    </w:p>
    <w:p w14:paraId="7CA69704" w14:textId="77777777" w:rsidR="00C8650F" w:rsidRPr="00C8650F" w:rsidRDefault="00C8650F" w:rsidP="00C8650F">
      <w:pPr>
        <w:pStyle w:val="NormalArial"/>
        <w:numPr>
          <w:ilvl w:val="0"/>
          <w:numId w:val="0"/>
        </w:numPr>
        <w:spacing w:line="276" w:lineRule="auto"/>
        <w:rPr>
          <w:rFonts w:ascii="Calibri" w:hAnsi="Calibri" w:cs="Calibri"/>
          <w:b/>
          <w:sz w:val="24"/>
          <w:szCs w:val="24"/>
          <w:u w:val="single"/>
        </w:rPr>
      </w:pPr>
      <w:r>
        <w:rPr>
          <w:rFonts w:ascii="Calibri" w:hAnsi="Calibri" w:cs="Calibri"/>
          <w:b/>
          <w:sz w:val="22"/>
          <w:szCs w:val="22"/>
          <w:u w:val="single"/>
        </w:rPr>
        <w:t xml:space="preserve">Functional and </w:t>
      </w:r>
      <w:r w:rsidRPr="002F454A">
        <w:rPr>
          <w:rFonts w:ascii="Calibri" w:hAnsi="Calibri" w:cs="Calibri"/>
          <w:b/>
          <w:sz w:val="22"/>
          <w:szCs w:val="22"/>
          <w:u w:val="single"/>
        </w:rPr>
        <w:t>Technical Knowledge</w:t>
      </w:r>
    </w:p>
    <w:p w14:paraId="1DFC79D4" w14:textId="1EB91C88" w:rsidR="00C8650F" w:rsidRPr="00C8650F" w:rsidRDefault="00C8650F" w:rsidP="00C8650F">
      <w:pPr>
        <w:pStyle w:val="NormalArial"/>
        <w:spacing w:line="276" w:lineRule="auto"/>
        <w:rPr>
          <w:rFonts w:asciiTheme="minorHAnsi" w:hAnsiTheme="minorHAnsi" w:cstheme="minorHAnsi"/>
          <w:sz w:val="22"/>
          <w:szCs w:val="22"/>
        </w:rPr>
      </w:pPr>
      <w:r w:rsidRPr="00BA0C19">
        <w:rPr>
          <w:rFonts w:asciiTheme="minorHAnsi" w:hAnsiTheme="minorHAnsi" w:cstheme="minorHAnsi"/>
          <w:sz w:val="22"/>
          <w:szCs w:val="22"/>
        </w:rPr>
        <w:t xml:space="preserve">Extensive experience in implementation, Migration, Customization, </w:t>
      </w:r>
      <w:r w:rsidR="001362B2" w:rsidRPr="00BA0C19">
        <w:rPr>
          <w:rFonts w:asciiTheme="minorHAnsi" w:hAnsiTheme="minorHAnsi" w:cstheme="minorHAnsi"/>
          <w:sz w:val="22"/>
          <w:szCs w:val="22"/>
        </w:rPr>
        <w:t>Production,</w:t>
      </w:r>
      <w:r w:rsidRPr="00BA0C19">
        <w:rPr>
          <w:rFonts w:asciiTheme="minorHAnsi" w:hAnsiTheme="minorHAnsi" w:cstheme="minorHAnsi"/>
          <w:sz w:val="22"/>
          <w:szCs w:val="22"/>
        </w:rPr>
        <w:t xml:space="preserve"> and support of various modules in Oracle Applications with major focus on Oracle Process Manufacturing (OPM), Inventory (INV), Order Management (OM</w:t>
      </w:r>
      <w:r w:rsidR="00E11A75" w:rsidRPr="00BA0C19">
        <w:rPr>
          <w:rFonts w:asciiTheme="minorHAnsi" w:hAnsiTheme="minorHAnsi" w:cstheme="minorHAnsi"/>
          <w:sz w:val="22"/>
          <w:szCs w:val="22"/>
        </w:rPr>
        <w:t>),</w:t>
      </w:r>
      <w:r w:rsidR="00E11A75" w:rsidRPr="008F1427">
        <w:rPr>
          <w:rFonts w:asciiTheme="minorHAnsi" w:hAnsiTheme="minorHAnsi" w:cstheme="minorHAnsi"/>
          <w:sz w:val="22"/>
          <w:szCs w:val="22"/>
        </w:rPr>
        <w:t xml:space="preserve"> Purchasing</w:t>
      </w:r>
      <w:r>
        <w:rPr>
          <w:color w:val="222222"/>
          <w:shd w:val="clear" w:color="auto" w:fill="FFFFFF"/>
        </w:rPr>
        <w:t> </w:t>
      </w:r>
      <w:r w:rsidR="002F07AC">
        <w:rPr>
          <w:rFonts w:asciiTheme="minorHAnsi" w:hAnsiTheme="minorHAnsi" w:cstheme="minorHAnsi"/>
          <w:sz w:val="22"/>
          <w:szCs w:val="22"/>
        </w:rPr>
        <w:t>(PO)</w:t>
      </w:r>
      <w:r w:rsidR="00795DE4">
        <w:rPr>
          <w:rFonts w:asciiTheme="minorHAnsi" w:hAnsiTheme="minorHAnsi" w:cstheme="minorHAnsi"/>
          <w:sz w:val="22"/>
          <w:szCs w:val="22"/>
        </w:rPr>
        <w:t xml:space="preserve">, </w:t>
      </w:r>
      <w:r w:rsidR="00417BC2">
        <w:rPr>
          <w:rFonts w:asciiTheme="minorHAnsi" w:hAnsiTheme="minorHAnsi" w:cstheme="minorHAnsi"/>
          <w:sz w:val="22"/>
          <w:szCs w:val="22"/>
        </w:rPr>
        <w:t>Discrete Manufacturing</w:t>
      </w:r>
      <w:r w:rsidR="00BB176F">
        <w:rPr>
          <w:rFonts w:asciiTheme="minorHAnsi" w:hAnsiTheme="minorHAnsi" w:cstheme="minorHAnsi"/>
          <w:sz w:val="22"/>
          <w:szCs w:val="22"/>
        </w:rPr>
        <w:t xml:space="preserve"> </w:t>
      </w:r>
      <w:r w:rsidR="00417BC2">
        <w:rPr>
          <w:rFonts w:asciiTheme="minorHAnsi" w:hAnsiTheme="minorHAnsi" w:cstheme="minorHAnsi"/>
          <w:sz w:val="22"/>
          <w:szCs w:val="22"/>
        </w:rPr>
        <w:t>(BOM,</w:t>
      </w:r>
      <w:r w:rsidR="001362B2">
        <w:rPr>
          <w:rFonts w:asciiTheme="minorHAnsi" w:hAnsiTheme="minorHAnsi" w:cstheme="minorHAnsi"/>
          <w:sz w:val="22"/>
          <w:szCs w:val="22"/>
        </w:rPr>
        <w:t xml:space="preserve"> </w:t>
      </w:r>
      <w:r w:rsidR="00417BC2">
        <w:rPr>
          <w:rFonts w:asciiTheme="minorHAnsi" w:hAnsiTheme="minorHAnsi" w:cstheme="minorHAnsi"/>
          <w:sz w:val="22"/>
          <w:szCs w:val="22"/>
        </w:rPr>
        <w:t xml:space="preserve">WIP), </w:t>
      </w:r>
      <w:r w:rsidR="00795DE4">
        <w:rPr>
          <w:rFonts w:asciiTheme="minorHAnsi" w:hAnsiTheme="minorHAnsi" w:cstheme="minorHAnsi"/>
          <w:sz w:val="22"/>
          <w:szCs w:val="22"/>
        </w:rPr>
        <w:t>OLFM</w:t>
      </w:r>
      <w:r w:rsidR="00556A27">
        <w:rPr>
          <w:rFonts w:asciiTheme="minorHAnsi" w:hAnsiTheme="minorHAnsi" w:cstheme="minorHAnsi"/>
          <w:sz w:val="22"/>
          <w:szCs w:val="22"/>
        </w:rPr>
        <w:t xml:space="preserve"> and WMS (Warehouse Management System)</w:t>
      </w:r>
      <w:r w:rsidR="002F07AC">
        <w:rPr>
          <w:rFonts w:asciiTheme="minorHAnsi" w:hAnsiTheme="minorHAnsi" w:cstheme="minorHAnsi"/>
          <w:sz w:val="22"/>
          <w:szCs w:val="22"/>
        </w:rPr>
        <w:t>.</w:t>
      </w:r>
    </w:p>
    <w:p w14:paraId="79DA79C7" w14:textId="77777777" w:rsidR="001B0379" w:rsidRPr="00C8650F" w:rsidRDefault="001B0379" w:rsidP="00C056A1">
      <w:pPr>
        <w:pStyle w:val="NormalArial"/>
        <w:ind w:left="357" w:hanging="357"/>
        <w:rPr>
          <w:rFonts w:asciiTheme="minorHAnsi" w:hAnsiTheme="minorHAnsi" w:cstheme="minorHAnsi"/>
          <w:sz w:val="22"/>
          <w:szCs w:val="22"/>
        </w:rPr>
      </w:pPr>
      <w:r w:rsidRPr="00C8650F">
        <w:rPr>
          <w:rFonts w:asciiTheme="minorHAnsi" w:hAnsiTheme="minorHAnsi" w:cstheme="minorHAnsi"/>
          <w:sz w:val="22"/>
          <w:szCs w:val="22"/>
        </w:rPr>
        <w:t xml:space="preserve">Worked on SCM Modules (PO, OM, INV) and </w:t>
      </w:r>
      <w:r w:rsidR="00094629" w:rsidRPr="00C8650F">
        <w:rPr>
          <w:rFonts w:asciiTheme="minorHAnsi" w:hAnsiTheme="minorHAnsi" w:cstheme="minorHAnsi"/>
          <w:sz w:val="22"/>
          <w:szCs w:val="22"/>
        </w:rPr>
        <w:t xml:space="preserve">OPM (Oracle Process Manufacturing) and eAM (Enterprise Asset Management) and </w:t>
      </w:r>
      <w:r w:rsidRPr="00C8650F">
        <w:rPr>
          <w:rFonts w:asciiTheme="minorHAnsi" w:hAnsiTheme="minorHAnsi" w:cstheme="minorHAnsi"/>
          <w:sz w:val="22"/>
          <w:szCs w:val="22"/>
        </w:rPr>
        <w:t>Financial Modules (AP, AR, GL)</w:t>
      </w:r>
      <w:r w:rsidR="00A14630">
        <w:rPr>
          <w:rFonts w:asciiTheme="minorHAnsi" w:hAnsiTheme="minorHAnsi" w:cstheme="minorHAnsi"/>
          <w:sz w:val="22"/>
          <w:szCs w:val="22"/>
        </w:rPr>
        <w:t>, WIP and BOM</w:t>
      </w:r>
      <w:r w:rsidR="00E355DA">
        <w:rPr>
          <w:rFonts w:asciiTheme="minorHAnsi" w:hAnsiTheme="minorHAnsi" w:cstheme="minorHAnsi"/>
          <w:sz w:val="22"/>
          <w:szCs w:val="22"/>
        </w:rPr>
        <w:t xml:space="preserve"> and Contracts</w:t>
      </w:r>
      <w:r w:rsidR="001105F7" w:rsidRPr="00C8650F">
        <w:rPr>
          <w:rFonts w:asciiTheme="minorHAnsi" w:hAnsiTheme="minorHAnsi" w:cstheme="minorHAnsi"/>
          <w:sz w:val="22"/>
          <w:szCs w:val="22"/>
        </w:rPr>
        <w:t>.</w:t>
      </w:r>
    </w:p>
    <w:p w14:paraId="4D7EB73C" w14:textId="77777777" w:rsidR="001B0379" w:rsidRPr="00C8650F" w:rsidRDefault="001B0379" w:rsidP="00C056A1">
      <w:pPr>
        <w:pStyle w:val="NormalArial"/>
        <w:rPr>
          <w:rFonts w:asciiTheme="minorHAnsi" w:hAnsiTheme="minorHAnsi" w:cstheme="minorHAnsi"/>
          <w:sz w:val="22"/>
          <w:szCs w:val="22"/>
        </w:rPr>
      </w:pPr>
      <w:r w:rsidRPr="00C8650F">
        <w:rPr>
          <w:rFonts w:asciiTheme="minorHAnsi" w:hAnsiTheme="minorHAnsi" w:cstheme="minorHAnsi"/>
          <w:sz w:val="22"/>
          <w:szCs w:val="22"/>
        </w:rPr>
        <w:t>Extensive technical experience in RICE (Reports, Interfaces, Conversions, Extensions) Components</w:t>
      </w:r>
    </w:p>
    <w:p w14:paraId="11486106" w14:textId="77777777" w:rsidR="001B0379" w:rsidRPr="00C8650F" w:rsidRDefault="001B0379" w:rsidP="00094629">
      <w:pPr>
        <w:pStyle w:val="NormalArial"/>
        <w:rPr>
          <w:rFonts w:asciiTheme="minorHAnsi" w:hAnsiTheme="minorHAnsi" w:cstheme="minorHAnsi"/>
          <w:sz w:val="22"/>
          <w:szCs w:val="22"/>
        </w:rPr>
      </w:pPr>
      <w:r w:rsidRPr="00C8650F">
        <w:rPr>
          <w:rFonts w:asciiTheme="minorHAnsi" w:hAnsiTheme="minorHAnsi" w:cstheme="minorHAnsi"/>
          <w:sz w:val="22"/>
          <w:szCs w:val="22"/>
        </w:rPr>
        <w:t xml:space="preserve">Expertise in </w:t>
      </w:r>
      <w:r w:rsidR="00094629" w:rsidRPr="00C8650F">
        <w:rPr>
          <w:rFonts w:asciiTheme="minorHAnsi" w:hAnsiTheme="minorHAnsi" w:cstheme="minorHAnsi"/>
          <w:sz w:val="22"/>
          <w:szCs w:val="22"/>
        </w:rPr>
        <w:t>SQL,</w:t>
      </w:r>
      <w:r w:rsidRPr="00C8650F">
        <w:rPr>
          <w:rFonts w:asciiTheme="minorHAnsi" w:hAnsiTheme="minorHAnsi" w:cstheme="minorHAnsi"/>
          <w:sz w:val="22"/>
          <w:szCs w:val="22"/>
        </w:rPr>
        <w:t xml:space="preserve"> PL/SQL and D2K Reports</w:t>
      </w:r>
      <w:r w:rsidR="00094629" w:rsidRPr="00C8650F">
        <w:rPr>
          <w:rFonts w:asciiTheme="minorHAnsi" w:hAnsiTheme="minorHAnsi" w:cstheme="minorHAnsi"/>
          <w:sz w:val="22"/>
          <w:szCs w:val="22"/>
        </w:rPr>
        <w:t xml:space="preserve"> and XML Publisher Reports.</w:t>
      </w:r>
    </w:p>
    <w:p w14:paraId="20BEF00F" w14:textId="77777777" w:rsidR="00665BC8" w:rsidRPr="00C8650F" w:rsidRDefault="00665BC8" w:rsidP="00094629">
      <w:pPr>
        <w:pStyle w:val="NormalArial"/>
        <w:rPr>
          <w:rFonts w:asciiTheme="minorHAnsi" w:hAnsiTheme="minorHAnsi" w:cstheme="minorHAnsi"/>
          <w:sz w:val="22"/>
          <w:szCs w:val="22"/>
        </w:rPr>
      </w:pPr>
      <w:r w:rsidRPr="00C8650F">
        <w:rPr>
          <w:rFonts w:asciiTheme="minorHAnsi" w:hAnsiTheme="minorHAnsi" w:cstheme="minorHAnsi"/>
          <w:sz w:val="22"/>
          <w:szCs w:val="22"/>
        </w:rPr>
        <w:t xml:space="preserve">Strong in writing complex SQL </w:t>
      </w:r>
      <w:r w:rsidR="00854CEF" w:rsidRPr="00C8650F">
        <w:rPr>
          <w:rFonts w:asciiTheme="minorHAnsi" w:hAnsiTheme="minorHAnsi" w:cstheme="minorHAnsi"/>
          <w:sz w:val="22"/>
          <w:szCs w:val="22"/>
        </w:rPr>
        <w:t>queries.</w:t>
      </w:r>
    </w:p>
    <w:p w14:paraId="580C30DC" w14:textId="77777777" w:rsidR="00854CEF" w:rsidRPr="00C8650F" w:rsidRDefault="00854CEF" w:rsidP="00094629">
      <w:pPr>
        <w:pStyle w:val="NormalArial"/>
        <w:rPr>
          <w:rFonts w:asciiTheme="minorHAnsi" w:hAnsiTheme="minorHAnsi" w:cstheme="minorHAnsi"/>
          <w:sz w:val="22"/>
          <w:szCs w:val="22"/>
        </w:rPr>
      </w:pPr>
      <w:r w:rsidRPr="00C8650F">
        <w:rPr>
          <w:rFonts w:asciiTheme="minorHAnsi" w:hAnsiTheme="minorHAnsi" w:cstheme="minorHAnsi"/>
          <w:sz w:val="22"/>
          <w:szCs w:val="22"/>
        </w:rPr>
        <w:t>Strong in writing PL/SQL packages, functions and procedures</w:t>
      </w:r>
      <w:r w:rsidR="00563716">
        <w:rPr>
          <w:rFonts w:asciiTheme="minorHAnsi" w:hAnsiTheme="minorHAnsi" w:cstheme="minorHAnsi"/>
          <w:sz w:val="22"/>
          <w:szCs w:val="22"/>
        </w:rPr>
        <w:t xml:space="preserve"> and triggers</w:t>
      </w:r>
      <w:r w:rsidRPr="00C8650F">
        <w:rPr>
          <w:rFonts w:asciiTheme="minorHAnsi" w:hAnsiTheme="minorHAnsi" w:cstheme="minorHAnsi"/>
          <w:sz w:val="22"/>
          <w:szCs w:val="22"/>
        </w:rPr>
        <w:t>.</w:t>
      </w:r>
    </w:p>
    <w:p w14:paraId="66BB57B6" w14:textId="77777777" w:rsidR="001B0379" w:rsidRPr="00C8650F" w:rsidRDefault="00075648"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Having good experience</w:t>
      </w:r>
      <w:r w:rsidR="001B0379" w:rsidRPr="00C8650F">
        <w:rPr>
          <w:rFonts w:asciiTheme="minorHAnsi" w:hAnsiTheme="minorHAnsi" w:cstheme="minorHAnsi"/>
          <w:sz w:val="22"/>
          <w:szCs w:val="22"/>
        </w:rPr>
        <w:t xml:space="preserve"> on P2P and O2C cycles</w:t>
      </w:r>
    </w:p>
    <w:p w14:paraId="3C20E19F" w14:textId="77777777" w:rsidR="001B0379" w:rsidRPr="00834554" w:rsidRDefault="00834554" w:rsidP="00834554">
      <w:pPr>
        <w:pStyle w:val="NormalArial"/>
        <w:spacing w:line="276" w:lineRule="auto"/>
        <w:rPr>
          <w:rFonts w:asciiTheme="minorHAnsi" w:hAnsiTheme="minorHAnsi" w:cstheme="minorHAnsi"/>
          <w:sz w:val="22"/>
          <w:szCs w:val="22"/>
        </w:rPr>
      </w:pPr>
      <w:r w:rsidRPr="00BA0C19">
        <w:rPr>
          <w:rFonts w:asciiTheme="minorHAnsi" w:hAnsiTheme="minorHAnsi" w:cstheme="minorHAnsi"/>
          <w:sz w:val="22"/>
          <w:szCs w:val="22"/>
        </w:rPr>
        <w:t>Involved in AOL (System Administrator and Application Developer) activities like creation of Concurrent Programs, Request Sets, Value Sets, Lookups, Descriptive Flex Fields, Forms, Functions, Menus, Responsibilities and Users.</w:t>
      </w:r>
    </w:p>
    <w:p w14:paraId="547C57F1" w14:textId="77777777" w:rsidR="00C01B46" w:rsidRDefault="00C01B46"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 xml:space="preserve">Having good experience in creation of </w:t>
      </w:r>
      <w:r w:rsidR="00563716">
        <w:rPr>
          <w:rFonts w:asciiTheme="minorHAnsi" w:hAnsiTheme="minorHAnsi" w:cstheme="minorHAnsi"/>
          <w:sz w:val="22"/>
          <w:szCs w:val="22"/>
        </w:rPr>
        <w:t xml:space="preserve">Periodic and Event </w:t>
      </w:r>
      <w:r w:rsidRPr="00C8650F">
        <w:rPr>
          <w:rFonts w:asciiTheme="minorHAnsi" w:hAnsiTheme="minorHAnsi" w:cstheme="minorHAnsi"/>
          <w:sz w:val="22"/>
          <w:szCs w:val="22"/>
        </w:rPr>
        <w:t>Alerts.</w:t>
      </w:r>
    </w:p>
    <w:p w14:paraId="4146A7D2" w14:textId="77777777" w:rsidR="00442FDC" w:rsidRDefault="00442FDC" w:rsidP="008348AA">
      <w:pPr>
        <w:pStyle w:val="NormalArial"/>
        <w:rPr>
          <w:rFonts w:asciiTheme="minorHAnsi" w:hAnsiTheme="minorHAnsi" w:cstheme="minorHAnsi"/>
          <w:sz w:val="22"/>
          <w:szCs w:val="22"/>
        </w:rPr>
      </w:pPr>
      <w:r>
        <w:rPr>
          <w:rFonts w:asciiTheme="minorHAnsi" w:hAnsiTheme="minorHAnsi" w:cstheme="minorHAnsi"/>
          <w:sz w:val="22"/>
          <w:szCs w:val="22"/>
        </w:rPr>
        <w:t>Having good experience in D2K Forms and Reports</w:t>
      </w:r>
      <w:r w:rsidR="00EF6BD3">
        <w:rPr>
          <w:rFonts w:asciiTheme="minorHAnsi" w:hAnsiTheme="minorHAnsi" w:cstheme="minorHAnsi"/>
          <w:sz w:val="22"/>
          <w:szCs w:val="22"/>
        </w:rPr>
        <w:t>.</w:t>
      </w:r>
    </w:p>
    <w:p w14:paraId="4EA0F303" w14:textId="77777777" w:rsidR="00EF6BD3" w:rsidRPr="00C8650F" w:rsidRDefault="00EF6BD3" w:rsidP="008348AA">
      <w:pPr>
        <w:pStyle w:val="NormalArial"/>
        <w:rPr>
          <w:rFonts w:asciiTheme="minorHAnsi" w:hAnsiTheme="minorHAnsi" w:cstheme="minorHAnsi"/>
          <w:sz w:val="22"/>
          <w:szCs w:val="22"/>
        </w:rPr>
      </w:pPr>
      <w:r>
        <w:rPr>
          <w:rFonts w:asciiTheme="minorHAnsi" w:hAnsiTheme="minorHAnsi" w:cstheme="minorHAnsi"/>
          <w:sz w:val="22"/>
          <w:szCs w:val="22"/>
        </w:rPr>
        <w:t>Having good experience in developing BI/OTBI reports</w:t>
      </w:r>
    </w:p>
    <w:p w14:paraId="0F979E1F" w14:textId="71C83E38" w:rsidR="001B0379" w:rsidRPr="00C8650F" w:rsidRDefault="001B0379"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 xml:space="preserve">Having good </w:t>
      </w:r>
      <w:r w:rsidR="00094629" w:rsidRPr="00C8650F">
        <w:rPr>
          <w:rFonts w:asciiTheme="minorHAnsi" w:hAnsiTheme="minorHAnsi" w:cstheme="minorHAnsi"/>
          <w:sz w:val="22"/>
          <w:szCs w:val="22"/>
        </w:rPr>
        <w:t>experience</w:t>
      </w:r>
      <w:r w:rsidRPr="00C8650F">
        <w:rPr>
          <w:rFonts w:asciiTheme="minorHAnsi" w:hAnsiTheme="minorHAnsi" w:cstheme="minorHAnsi"/>
          <w:sz w:val="22"/>
          <w:szCs w:val="22"/>
        </w:rPr>
        <w:t xml:space="preserve"> on </w:t>
      </w:r>
      <w:r w:rsidR="001362B2" w:rsidRPr="00C8650F">
        <w:rPr>
          <w:rFonts w:asciiTheme="minorHAnsi" w:hAnsiTheme="minorHAnsi" w:cstheme="minorHAnsi"/>
          <w:sz w:val="22"/>
          <w:szCs w:val="22"/>
        </w:rPr>
        <w:t>new</w:t>
      </w:r>
      <w:r w:rsidR="00094629" w:rsidRPr="00C8650F">
        <w:rPr>
          <w:rFonts w:asciiTheme="minorHAnsi" w:hAnsiTheme="minorHAnsi" w:cstheme="minorHAnsi"/>
          <w:sz w:val="22"/>
          <w:szCs w:val="22"/>
        </w:rPr>
        <w:t xml:space="preserve"> form Developments and New form Customizations and </w:t>
      </w:r>
      <w:r w:rsidRPr="00C8650F">
        <w:rPr>
          <w:rFonts w:asciiTheme="minorHAnsi" w:hAnsiTheme="minorHAnsi" w:cstheme="minorHAnsi"/>
          <w:sz w:val="22"/>
          <w:szCs w:val="22"/>
        </w:rPr>
        <w:t>Form Personalization</w:t>
      </w:r>
    </w:p>
    <w:p w14:paraId="4699D18B" w14:textId="77777777" w:rsidR="000A621F" w:rsidRPr="00C8650F" w:rsidRDefault="000A621F"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Having knowledge on Workflow Builder</w:t>
      </w:r>
    </w:p>
    <w:p w14:paraId="1608A9E0" w14:textId="77777777" w:rsidR="000A621F" w:rsidRPr="00C8650F" w:rsidRDefault="000A621F"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Having knowledge on OAF Personalization’s</w:t>
      </w:r>
    </w:p>
    <w:p w14:paraId="6569AAD3" w14:textId="6DE09657" w:rsidR="00854CEF" w:rsidRPr="00C8650F" w:rsidRDefault="002F16CD"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 xml:space="preserve">Having good experience </w:t>
      </w:r>
      <w:r w:rsidR="001362B2" w:rsidRPr="00C8650F">
        <w:rPr>
          <w:rFonts w:asciiTheme="minorHAnsi" w:hAnsiTheme="minorHAnsi" w:cstheme="minorHAnsi"/>
          <w:sz w:val="22"/>
          <w:szCs w:val="22"/>
        </w:rPr>
        <w:t>of</w:t>
      </w:r>
      <w:r w:rsidRPr="00C8650F">
        <w:rPr>
          <w:rFonts w:asciiTheme="minorHAnsi" w:hAnsiTheme="minorHAnsi" w:cstheme="minorHAnsi"/>
          <w:sz w:val="22"/>
          <w:szCs w:val="22"/>
        </w:rPr>
        <w:t xml:space="preserve"> Interfaces and Conversions.</w:t>
      </w:r>
    </w:p>
    <w:p w14:paraId="21CB4030" w14:textId="77777777" w:rsidR="002F16CD" w:rsidRPr="00C8650F" w:rsidRDefault="002F16CD"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Proficient in working with Standard API’s.</w:t>
      </w:r>
    </w:p>
    <w:p w14:paraId="0D6A3B9F" w14:textId="77777777" w:rsidR="002F16CD" w:rsidRPr="00C8650F" w:rsidRDefault="002F16CD"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Having good experience on SQL*Loader, UTL_FILE</w:t>
      </w:r>
      <w:r w:rsidR="00563716">
        <w:rPr>
          <w:rFonts w:asciiTheme="minorHAnsi" w:hAnsiTheme="minorHAnsi" w:cstheme="minorHAnsi"/>
          <w:sz w:val="22"/>
          <w:szCs w:val="22"/>
        </w:rPr>
        <w:t xml:space="preserve"> Package</w:t>
      </w:r>
      <w:r w:rsidRPr="00C8650F">
        <w:rPr>
          <w:rFonts w:asciiTheme="minorHAnsi" w:hAnsiTheme="minorHAnsi" w:cstheme="minorHAnsi"/>
          <w:sz w:val="22"/>
          <w:szCs w:val="22"/>
        </w:rPr>
        <w:t>.</w:t>
      </w:r>
    </w:p>
    <w:p w14:paraId="3F7DEF7F" w14:textId="77777777" w:rsidR="002F16CD" w:rsidRPr="00C8650F" w:rsidRDefault="002F16CD"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Proficient in writing FNDLOAD scripts</w:t>
      </w:r>
      <w:r w:rsidR="007D7C44" w:rsidRPr="00C8650F">
        <w:rPr>
          <w:rFonts w:asciiTheme="minorHAnsi" w:hAnsiTheme="minorHAnsi" w:cstheme="minorHAnsi"/>
          <w:sz w:val="22"/>
          <w:szCs w:val="22"/>
        </w:rPr>
        <w:t xml:space="preserve"> during migration of objects from one instance to another instance.</w:t>
      </w:r>
    </w:p>
    <w:p w14:paraId="5D599F78" w14:textId="3F8D5835" w:rsidR="007D7C44" w:rsidRPr="00C8650F" w:rsidRDefault="007D7C44"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 xml:space="preserve">Hands on </w:t>
      </w:r>
      <w:r w:rsidR="001362B2" w:rsidRPr="00C8650F">
        <w:rPr>
          <w:rFonts w:asciiTheme="minorHAnsi" w:hAnsiTheme="minorHAnsi" w:cstheme="minorHAnsi"/>
          <w:sz w:val="22"/>
          <w:szCs w:val="22"/>
        </w:rPr>
        <w:t>experience</w:t>
      </w:r>
      <w:r w:rsidRPr="00C8650F">
        <w:rPr>
          <w:rFonts w:asciiTheme="minorHAnsi" w:hAnsiTheme="minorHAnsi" w:cstheme="minorHAnsi"/>
          <w:sz w:val="22"/>
          <w:szCs w:val="22"/>
        </w:rPr>
        <w:t xml:space="preserve"> working with FTP tools like WINSCP and Putty.</w:t>
      </w:r>
    </w:p>
    <w:p w14:paraId="5247B19C" w14:textId="77777777" w:rsidR="001B0379" w:rsidRPr="00C8650F" w:rsidRDefault="001B0379" w:rsidP="008348AA">
      <w:pPr>
        <w:pStyle w:val="NormalArial"/>
        <w:rPr>
          <w:rFonts w:asciiTheme="minorHAnsi" w:hAnsiTheme="minorHAnsi" w:cstheme="minorHAnsi"/>
          <w:sz w:val="22"/>
          <w:szCs w:val="22"/>
        </w:rPr>
      </w:pPr>
      <w:r w:rsidRPr="00C8650F">
        <w:rPr>
          <w:rFonts w:asciiTheme="minorHAnsi" w:hAnsiTheme="minorHAnsi" w:cstheme="minorHAnsi"/>
          <w:sz w:val="22"/>
          <w:szCs w:val="22"/>
        </w:rPr>
        <w:t>Expertise in preparing Technical Documents</w:t>
      </w:r>
    </w:p>
    <w:p w14:paraId="2375808B" w14:textId="77777777" w:rsidR="001B0379" w:rsidRPr="00C8650F" w:rsidRDefault="001B0379" w:rsidP="00075648">
      <w:pPr>
        <w:pStyle w:val="NormalArial"/>
        <w:rPr>
          <w:rFonts w:asciiTheme="minorHAnsi" w:hAnsiTheme="minorHAnsi" w:cstheme="minorHAnsi"/>
          <w:sz w:val="22"/>
          <w:szCs w:val="22"/>
        </w:rPr>
      </w:pPr>
      <w:r w:rsidRPr="00C8650F">
        <w:rPr>
          <w:rFonts w:asciiTheme="minorHAnsi" w:hAnsiTheme="minorHAnsi" w:cstheme="minorHAnsi"/>
          <w:sz w:val="22"/>
          <w:szCs w:val="22"/>
        </w:rPr>
        <w:t>Having good experience in Implementation and Supporting Projects</w:t>
      </w:r>
    </w:p>
    <w:p w14:paraId="6DD12A49" w14:textId="77777777" w:rsidR="00CD7FE0" w:rsidRDefault="00CD7FE0" w:rsidP="00075648">
      <w:pPr>
        <w:pStyle w:val="NormalArial"/>
        <w:rPr>
          <w:rFonts w:asciiTheme="minorHAnsi" w:hAnsiTheme="minorHAnsi" w:cstheme="minorHAnsi"/>
          <w:sz w:val="22"/>
          <w:szCs w:val="22"/>
        </w:rPr>
      </w:pPr>
      <w:r w:rsidRPr="00C8650F">
        <w:rPr>
          <w:rFonts w:asciiTheme="minorHAnsi" w:hAnsiTheme="minorHAnsi" w:cstheme="minorHAnsi"/>
          <w:sz w:val="22"/>
          <w:szCs w:val="22"/>
        </w:rPr>
        <w:t xml:space="preserve">Having good experience in </w:t>
      </w:r>
      <w:r w:rsidR="002F07AC" w:rsidRPr="00C8650F">
        <w:rPr>
          <w:rFonts w:asciiTheme="minorHAnsi" w:hAnsiTheme="minorHAnsi" w:cstheme="minorHAnsi"/>
          <w:sz w:val="22"/>
          <w:szCs w:val="22"/>
        </w:rPr>
        <w:t xml:space="preserve">Up </w:t>
      </w:r>
      <w:r w:rsidR="00A755E8" w:rsidRPr="00C8650F">
        <w:rPr>
          <w:rFonts w:asciiTheme="minorHAnsi" w:hAnsiTheme="minorHAnsi" w:cstheme="minorHAnsi"/>
          <w:sz w:val="22"/>
          <w:szCs w:val="22"/>
        </w:rPr>
        <w:t>gradation and</w:t>
      </w:r>
      <w:r w:rsidR="00D22986" w:rsidRPr="00C8650F">
        <w:rPr>
          <w:rFonts w:asciiTheme="minorHAnsi" w:hAnsiTheme="minorHAnsi" w:cstheme="minorHAnsi"/>
          <w:sz w:val="22"/>
          <w:szCs w:val="22"/>
        </w:rPr>
        <w:t xml:space="preserve"> </w:t>
      </w:r>
      <w:r w:rsidR="00A755E8" w:rsidRPr="00C8650F">
        <w:rPr>
          <w:rFonts w:asciiTheme="minorHAnsi" w:hAnsiTheme="minorHAnsi" w:cstheme="minorHAnsi"/>
          <w:sz w:val="22"/>
          <w:szCs w:val="22"/>
        </w:rPr>
        <w:t>Rollout Project</w:t>
      </w:r>
    </w:p>
    <w:p w14:paraId="0C5031E7" w14:textId="77777777" w:rsidR="00795DE4" w:rsidRDefault="00795DE4" w:rsidP="00075648">
      <w:pPr>
        <w:pStyle w:val="NormalArial"/>
        <w:rPr>
          <w:rFonts w:asciiTheme="minorHAnsi" w:hAnsiTheme="minorHAnsi" w:cstheme="minorHAnsi"/>
          <w:sz w:val="22"/>
          <w:szCs w:val="22"/>
        </w:rPr>
      </w:pPr>
      <w:r>
        <w:rPr>
          <w:rFonts w:asciiTheme="minorHAnsi" w:hAnsiTheme="minorHAnsi" w:cstheme="minorHAnsi"/>
          <w:sz w:val="22"/>
          <w:szCs w:val="22"/>
        </w:rPr>
        <w:t>Having good experience in Support Projects.</w:t>
      </w:r>
    </w:p>
    <w:p w14:paraId="7B97164C" w14:textId="09B9D363" w:rsidR="002F07AC" w:rsidRDefault="002F07AC" w:rsidP="002F07AC">
      <w:pPr>
        <w:pStyle w:val="NormalArial"/>
        <w:spacing w:line="276" w:lineRule="auto"/>
        <w:rPr>
          <w:rFonts w:asciiTheme="minorHAnsi" w:hAnsiTheme="minorHAnsi" w:cstheme="minorHAnsi"/>
          <w:sz w:val="22"/>
          <w:szCs w:val="22"/>
        </w:rPr>
      </w:pPr>
      <w:r w:rsidRPr="00BA0C19">
        <w:rPr>
          <w:rFonts w:asciiTheme="minorHAnsi" w:hAnsiTheme="minorHAnsi" w:cstheme="minorHAnsi"/>
          <w:sz w:val="22"/>
          <w:szCs w:val="22"/>
        </w:rPr>
        <w:t xml:space="preserve">Responsible for understanding the Functional Specifications and </w:t>
      </w:r>
      <w:r w:rsidR="001362B2" w:rsidRPr="00BA0C19">
        <w:rPr>
          <w:rFonts w:asciiTheme="minorHAnsi" w:hAnsiTheme="minorHAnsi" w:cstheme="minorHAnsi"/>
          <w:sz w:val="22"/>
          <w:szCs w:val="22"/>
        </w:rPr>
        <w:t>preparing</w:t>
      </w:r>
      <w:r w:rsidRPr="00BA0C19">
        <w:rPr>
          <w:rFonts w:asciiTheme="minorHAnsi" w:hAnsiTheme="minorHAnsi" w:cstheme="minorHAnsi"/>
          <w:sz w:val="22"/>
          <w:szCs w:val="22"/>
        </w:rPr>
        <w:t xml:space="preserve"> the Technical Specification Documents like MD070, MD120, TE20, CWT</w:t>
      </w:r>
      <w:r>
        <w:rPr>
          <w:rFonts w:asciiTheme="minorHAnsi" w:hAnsiTheme="minorHAnsi" w:cstheme="minorHAnsi"/>
          <w:sz w:val="22"/>
          <w:szCs w:val="22"/>
        </w:rPr>
        <w:t xml:space="preserve"> and UD</w:t>
      </w:r>
      <w:r w:rsidRPr="00BA0C19">
        <w:rPr>
          <w:rFonts w:asciiTheme="minorHAnsi" w:hAnsiTheme="minorHAnsi" w:cstheme="minorHAnsi"/>
          <w:sz w:val="22"/>
          <w:szCs w:val="22"/>
        </w:rPr>
        <w:t>.</w:t>
      </w:r>
    </w:p>
    <w:p w14:paraId="6E3F6854" w14:textId="69623288" w:rsidR="002F07AC" w:rsidRPr="00BA0C19" w:rsidRDefault="002F07AC" w:rsidP="002F07AC">
      <w:pPr>
        <w:pStyle w:val="NormalArial"/>
        <w:spacing w:line="276" w:lineRule="auto"/>
        <w:rPr>
          <w:rFonts w:asciiTheme="minorHAnsi" w:hAnsiTheme="minorHAnsi" w:cstheme="minorHAnsi"/>
          <w:sz w:val="22"/>
          <w:szCs w:val="22"/>
        </w:rPr>
      </w:pPr>
      <w:r w:rsidRPr="00AC0F8A">
        <w:rPr>
          <w:rFonts w:ascii="Calibri" w:hAnsi="Calibri"/>
          <w:sz w:val="22"/>
          <w:szCs w:val="22"/>
        </w:rPr>
        <w:t xml:space="preserve">Interacted with users, fixed the bugs, developed test </w:t>
      </w:r>
      <w:r w:rsidR="001362B2" w:rsidRPr="00AC0F8A">
        <w:rPr>
          <w:rFonts w:ascii="Calibri" w:hAnsi="Calibri"/>
          <w:sz w:val="22"/>
          <w:szCs w:val="22"/>
        </w:rPr>
        <w:t>plans,</w:t>
      </w:r>
      <w:r w:rsidRPr="00AC0F8A">
        <w:rPr>
          <w:rFonts w:ascii="Calibri" w:hAnsi="Calibri"/>
          <w:sz w:val="22"/>
          <w:szCs w:val="22"/>
        </w:rPr>
        <w:t xml:space="preserve"> and </w:t>
      </w:r>
      <w:r w:rsidR="001362B2" w:rsidRPr="00AC0F8A">
        <w:rPr>
          <w:rFonts w:ascii="Calibri" w:hAnsi="Calibri"/>
          <w:sz w:val="22"/>
          <w:szCs w:val="22"/>
        </w:rPr>
        <w:t>provided</w:t>
      </w:r>
      <w:r w:rsidRPr="00AC0F8A">
        <w:rPr>
          <w:rFonts w:ascii="Calibri" w:hAnsi="Calibri"/>
          <w:sz w:val="22"/>
          <w:szCs w:val="22"/>
        </w:rPr>
        <w:t xml:space="preserve"> daily production support</w:t>
      </w:r>
      <w:r>
        <w:rPr>
          <w:rFonts w:ascii="Calibri" w:hAnsi="Calibri"/>
          <w:sz w:val="22"/>
          <w:szCs w:val="22"/>
        </w:rPr>
        <w:t>.</w:t>
      </w:r>
    </w:p>
    <w:p w14:paraId="11924F23" w14:textId="77777777" w:rsidR="002F07AC" w:rsidRPr="002F07AC" w:rsidRDefault="002F07AC" w:rsidP="002F07AC">
      <w:pPr>
        <w:pStyle w:val="NormalArial"/>
        <w:spacing w:line="276" w:lineRule="auto"/>
        <w:rPr>
          <w:rFonts w:asciiTheme="minorHAnsi" w:hAnsiTheme="minorHAnsi" w:cstheme="minorHAnsi"/>
          <w:sz w:val="22"/>
          <w:szCs w:val="22"/>
        </w:rPr>
      </w:pPr>
      <w:r>
        <w:rPr>
          <w:rFonts w:asciiTheme="minorHAnsi" w:hAnsiTheme="minorHAnsi" w:cstheme="minorHAnsi"/>
          <w:sz w:val="22"/>
          <w:szCs w:val="22"/>
        </w:rPr>
        <w:t xml:space="preserve">Worked on Shell Scripting using UNIX during migration of </w:t>
      </w:r>
      <w:r w:rsidR="00834554">
        <w:rPr>
          <w:rFonts w:asciiTheme="minorHAnsi" w:hAnsiTheme="minorHAnsi" w:cstheme="minorHAnsi"/>
          <w:sz w:val="22"/>
          <w:szCs w:val="22"/>
        </w:rPr>
        <w:t>objects.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34F2A57E" w14:textId="77777777" w:rsidR="001B0379" w:rsidRPr="00C8650F" w:rsidRDefault="001B0379" w:rsidP="004A0FC0">
      <w:pPr>
        <w:pStyle w:val="NormalArial"/>
        <w:rPr>
          <w:rFonts w:asciiTheme="minorHAnsi" w:hAnsiTheme="minorHAnsi" w:cstheme="minorHAnsi"/>
          <w:sz w:val="22"/>
          <w:szCs w:val="22"/>
        </w:rPr>
      </w:pPr>
      <w:r w:rsidRPr="00C8650F">
        <w:rPr>
          <w:rFonts w:asciiTheme="minorHAnsi" w:hAnsiTheme="minorHAnsi" w:cstheme="minorHAnsi"/>
          <w:sz w:val="22"/>
          <w:szCs w:val="22"/>
        </w:rPr>
        <w:lastRenderedPageBreak/>
        <w:t>Capable of working independently as well as a part of a team</w:t>
      </w:r>
    </w:p>
    <w:p w14:paraId="5BC399F4" w14:textId="77777777" w:rsidR="001B0379" w:rsidRPr="00C8650F" w:rsidRDefault="001B0379">
      <w:pPr>
        <w:pStyle w:val="NormalArial"/>
        <w:rPr>
          <w:rFonts w:asciiTheme="minorHAnsi" w:hAnsiTheme="minorHAnsi" w:cstheme="minorHAnsi"/>
          <w:sz w:val="22"/>
          <w:szCs w:val="22"/>
        </w:rPr>
      </w:pPr>
      <w:r w:rsidRPr="00C8650F">
        <w:rPr>
          <w:rFonts w:asciiTheme="minorHAnsi" w:hAnsiTheme="minorHAnsi" w:cstheme="minorHAnsi"/>
          <w:sz w:val="22"/>
          <w:szCs w:val="22"/>
        </w:rPr>
        <w:t>Good Analytical and Strong interpersonal and</w:t>
      </w:r>
      <w:r w:rsidR="00CD7FE0" w:rsidRPr="00C8650F">
        <w:rPr>
          <w:rFonts w:asciiTheme="minorHAnsi" w:hAnsiTheme="minorHAnsi" w:cstheme="minorHAnsi"/>
          <w:sz w:val="22"/>
          <w:szCs w:val="22"/>
        </w:rPr>
        <w:t xml:space="preserve"> excellent communication skills</w:t>
      </w:r>
    </w:p>
    <w:p w14:paraId="79F614E8" w14:textId="77777777" w:rsidR="001B0379" w:rsidRPr="003A5482" w:rsidRDefault="001B0379">
      <w:pPr>
        <w:outlineLvl w:val="0"/>
        <w:rPr>
          <w:rFonts w:ascii="Palatino Linotype" w:hAnsi="Palatino Linotype" w:cs="Palatino Linotype"/>
          <w:b/>
          <w:bCs/>
          <w:sz w:val="22"/>
          <w:szCs w:val="22"/>
        </w:rPr>
      </w:pPr>
    </w:p>
    <w:p w14:paraId="708CFE5E" w14:textId="77777777" w:rsidR="00834554" w:rsidRDefault="00834554">
      <w:pPr>
        <w:outlineLvl w:val="0"/>
        <w:rPr>
          <w:rFonts w:asciiTheme="minorHAnsi" w:hAnsiTheme="minorHAnsi" w:cstheme="minorHAnsi"/>
          <w:sz w:val="22"/>
          <w:szCs w:val="22"/>
        </w:rPr>
      </w:pPr>
    </w:p>
    <w:p w14:paraId="6C07402D" w14:textId="77777777" w:rsidR="00834554" w:rsidRDefault="00834554">
      <w:pPr>
        <w:outlineLvl w:val="0"/>
        <w:rPr>
          <w:rFonts w:asciiTheme="minorHAnsi" w:hAnsiTheme="minorHAnsi" w:cstheme="minorHAnsi"/>
          <w:sz w:val="22"/>
          <w:szCs w:val="22"/>
        </w:rPr>
      </w:pPr>
    </w:p>
    <w:p w14:paraId="6D35EB11" w14:textId="77777777" w:rsidR="001B0379" w:rsidRPr="00834554" w:rsidRDefault="001B0379">
      <w:pPr>
        <w:outlineLvl w:val="0"/>
        <w:rPr>
          <w:rFonts w:asciiTheme="minorHAnsi" w:hAnsiTheme="minorHAnsi" w:cstheme="minorHAnsi"/>
          <w:b/>
          <w:sz w:val="22"/>
          <w:szCs w:val="22"/>
        </w:rPr>
      </w:pPr>
      <w:r w:rsidRPr="00834554">
        <w:rPr>
          <w:rFonts w:asciiTheme="minorHAnsi" w:hAnsiTheme="minorHAnsi" w:cstheme="minorHAnsi"/>
          <w:b/>
          <w:sz w:val="22"/>
          <w:szCs w:val="22"/>
        </w:rPr>
        <w:t>Job Title History</w:t>
      </w:r>
    </w:p>
    <w:p w14:paraId="4887DA98" w14:textId="77777777" w:rsidR="001B0379" w:rsidRPr="002F07AC" w:rsidRDefault="001B0379">
      <w:pPr>
        <w:outlineLvl w:val="0"/>
        <w:rPr>
          <w:rFonts w:asciiTheme="minorHAnsi" w:hAnsiTheme="minorHAnsi" w:cstheme="minorHAnsi"/>
          <w:sz w:val="22"/>
          <w:szCs w:val="22"/>
        </w:rPr>
      </w:pPr>
    </w:p>
    <w:p w14:paraId="1ED9D6F5" w14:textId="3B188BC2" w:rsidR="001B0379" w:rsidRDefault="00F64195" w:rsidP="009145BF">
      <w:pPr>
        <w:numPr>
          <w:ilvl w:val="0"/>
          <w:numId w:val="23"/>
        </w:numPr>
        <w:outlineLvl w:val="0"/>
        <w:rPr>
          <w:rFonts w:asciiTheme="minorHAnsi" w:hAnsiTheme="minorHAnsi" w:cstheme="minorHAnsi"/>
          <w:sz w:val="22"/>
          <w:szCs w:val="22"/>
        </w:rPr>
      </w:pPr>
      <w:r w:rsidRPr="002F07AC">
        <w:rPr>
          <w:rFonts w:asciiTheme="minorHAnsi" w:hAnsiTheme="minorHAnsi" w:cstheme="minorHAnsi"/>
          <w:sz w:val="22"/>
          <w:szCs w:val="22"/>
        </w:rPr>
        <w:t>Working with</w:t>
      </w:r>
      <w:r w:rsidR="00561529">
        <w:rPr>
          <w:rFonts w:asciiTheme="minorHAnsi" w:hAnsiTheme="minorHAnsi" w:cstheme="minorHAnsi"/>
          <w:sz w:val="22"/>
          <w:szCs w:val="22"/>
        </w:rPr>
        <w:t xml:space="preserve"> Mak Technologies LLC, Cincinnati, Ohio</w:t>
      </w:r>
      <w:r w:rsidR="00535074">
        <w:rPr>
          <w:rFonts w:asciiTheme="minorHAnsi" w:hAnsiTheme="minorHAnsi" w:cstheme="minorHAnsi"/>
          <w:sz w:val="22"/>
          <w:szCs w:val="22"/>
        </w:rPr>
        <w:t xml:space="preserve"> </w:t>
      </w:r>
      <w:r w:rsidRPr="002F07AC">
        <w:rPr>
          <w:rFonts w:asciiTheme="minorHAnsi" w:hAnsiTheme="minorHAnsi" w:cstheme="minorHAnsi"/>
          <w:sz w:val="22"/>
          <w:szCs w:val="22"/>
        </w:rPr>
        <w:t>from</w:t>
      </w:r>
      <w:r w:rsidR="0040383C">
        <w:rPr>
          <w:rFonts w:asciiTheme="minorHAnsi" w:hAnsiTheme="minorHAnsi" w:cstheme="minorHAnsi"/>
          <w:sz w:val="22"/>
          <w:szCs w:val="22"/>
        </w:rPr>
        <w:t xml:space="preserve"> March</w:t>
      </w:r>
      <w:r w:rsidRPr="002F07AC">
        <w:rPr>
          <w:rFonts w:asciiTheme="minorHAnsi" w:hAnsiTheme="minorHAnsi" w:cstheme="minorHAnsi"/>
          <w:sz w:val="22"/>
          <w:szCs w:val="22"/>
        </w:rPr>
        <w:t>-20</w:t>
      </w:r>
      <w:r w:rsidR="00EC7000">
        <w:rPr>
          <w:rFonts w:asciiTheme="minorHAnsi" w:hAnsiTheme="minorHAnsi" w:cstheme="minorHAnsi"/>
          <w:sz w:val="22"/>
          <w:szCs w:val="22"/>
        </w:rPr>
        <w:t>2</w:t>
      </w:r>
      <w:r w:rsidR="0040383C">
        <w:rPr>
          <w:rFonts w:asciiTheme="minorHAnsi" w:hAnsiTheme="minorHAnsi" w:cstheme="minorHAnsi"/>
          <w:sz w:val="22"/>
          <w:szCs w:val="22"/>
        </w:rPr>
        <w:t>3</w:t>
      </w:r>
      <w:r w:rsidR="00EC7000">
        <w:rPr>
          <w:rFonts w:asciiTheme="minorHAnsi" w:hAnsiTheme="minorHAnsi" w:cstheme="minorHAnsi"/>
          <w:sz w:val="22"/>
          <w:szCs w:val="22"/>
        </w:rPr>
        <w:t xml:space="preserve"> to </w:t>
      </w:r>
      <w:r w:rsidR="00561529">
        <w:rPr>
          <w:rFonts w:asciiTheme="minorHAnsi" w:hAnsiTheme="minorHAnsi" w:cstheme="minorHAnsi"/>
          <w:sz w:val="22"/>
          <w:szCs w:val="22"/>
        </w:rPr>
        <w:t>Till Date</w:t>
      </w:r>
      <w:r w:rsidRPr="002F07AC">
        <w:rPr>
          <w:rFonts w:asciiTheme="minorHAnsi" w:hAnsiTheme="minorHAnsi" w:cstheme="minorHAnsi"/>
          <w:sz w:val="22"/>
          <w:szCs w:val="22"/>
        </w:rPr>
        <w:t>.</w:t>
      </w:r>
    </w:p>
    <w:p w14:paraId="6F7C751E" w14:textId="61C14991" w:rsidR="00436E6E" w:rsidRPr="00436E6E" w:rsidRDefault="00436E6E" w:rsidP="00436E6E">
      <w:pPr>
        <w:numPr>
          <w:ilvl w:val="0"/>
          <w:numId w:val="23"/>
        </w:numPr>
        <w:outlineLvl w:val="0"/>
        <w:rPr>
          <w:rFonts w:asciiTheme="minorHAnsi" w:hAnsiTheme="minorHAnsi" w:cstheme="minorHAnsi"/>
          <w:sz w:val="22"/>
          <w:szCs w:val="22"/>
        </w:rPr>
      </w:pPr>
      <w:r w:rsidRPr="002F07AC">
        <w:rPr>
          <w:rFonts w:asciiTheme="minorHAnsi" w:hAnsiTheme="minorHAnsi" w:cstheme="minorHAnsi"/>
          <w:sz w:val="22"/>
          <w:szCs w:val="22"/>
        </w:rPr>
        <w:t>Working with</w:t>
      </w:r>
      <w:r>
        <w:rPr>
          <w:rFonts w:asciiTheme="minorHAnsi" w:hAnsiTheme="minorHAnsi" w:cstheme="minorHAnsi"/>
          <w:sz w:val="22"/>
          <w:szCs w:val="22"/>
        </w:rPr>
        <w:t xml:space="preserve"> Nityo Infotech, </w:t>
      </w:r>
      <w:r w:rsidRPr="002F07AC">
        <w:rPr>
          <w:rFonts w:asciiTheme="minorHAnsi" w:hAnsiTheme="minorHAnsi" w:cstheme="minorHAnsi"/>
          <w:sz w:val="22"/>
          <w:szCs w:val="22"/>
        </w:rPr>
        <w:t xml:space="preserve">from </w:t>
      </w:r>
      <w:r w:rsidR="0040383C">
        <w:rPr>
          <w:rFonts w:asciiTheme="minorHAnsi" w:hAnsiTheme="minorHAnsi" w:cstheme="minorHAnsi"/>
          <w:sz w:val="22"/>
          <w:szCs w:val="22"/>
        </w:rPr>
        <w:t>Oct</w:t>
      </w:r>
      <w:r w:rsidRPr="002F07AC">
        <w:rPr>
          <w:rFonts w:asciiTheme="minorHAnsi" w:hAnsiTheme="minorHAnsi" w:cstheme="minorHAnsi"/>
          <w:sz w:val="22"/>
          <w:szCs w:val="22"/>
        </w:rPr>
        <w:t>-20</w:t>
      </w:r>
      <w:r>
        <w:rPr>
          <w:rFonts w:asciiTheme="minorHAnsi" w:hAnsiTheme="minorHAnsi" w:cstheme="minorHAnsi"/>
          <w:sz w:val="22"/>
          <w:szCs w:val="22"/>
        </w:rPr>
        <w:t>2</w:t>
      </w:r>
      <w:r w:rsidR="004C78B4">
        <w:rPr>
          <w:rFonts w:asciiTheme="minorHAnsi" w:hAnsiTheme="minorHAnsi" w:cstheme="minorHAnsi"/>
          <w:sz w:val="22"/>
          <w:szCs w:val="22"/>
        </w:rPr>
        <w:t>1</w:t>
      </w:r>
      <w:r>
        <w:rPr>
          <w:rFonts w:asciiTheme="minorHAnsi" w:hAnsiTheme="minorHAnsi" w:cstheme="minorHAnsi"/>
          <w:sz w:val="22"/>
          <w:szCs w:val="22"/>
        </w:rPr>
        <w:t xml:space="preserve"> to </w:t>
      </w:r>
      <w:r w:rsidR="0040383C">
        <w:rPr>
          <w:rFonts w:asciiTheme="minorHAnsi" w:hAnsiTheme="minorHAnsi" w:cstheme="minorHAnsi"/>
          <w:sz w:val="22"/>
          <w:szCs w:val="22"/>
        </w:rPr>
        <w:t>March-2023</w:t>
      </w:r>
      <w:r w:rsidRPr="002F07AC">
        <w:rPr>
          <w:rFonts w:asciiTheme="minorHAnsi" w:hAnsiTheme="minorHAnsi" w:cstheme="minorHAnsi"/>
          <w:sz w:val="22"/>
          <w:szCs w:val="22"/>
        </w:rPr>
        <w:t>.</w:t>
      </w:r>
    </w:p>
    <w:p w14:paraId="26183166" w14:textId="6ED0310E" w:rsidR="00535074" w:rsidRPr="00535074" w:rsidRDefault="00535074" w:rsidP="00535074">
      <w:pPr>
        <w:numPr>
          <w:ilvl w:val="0"/>
          <w:numId w:val="23"/>
        </w:numPr>
        <w:outlineLvl w:val="0"/>
        <w:rPr>
          <w:rFonts w:asciiTheme="minorHAnsi" w:hAnsiTheme="minorHAnsi" w:cstheme="minorHAnsi"/>
          <w:sz w:val="22"/>
          <w:szCs w:val="22"/>
        </w:rPr>
      </w:pPr>
      <w:r>
        <w:rPr>
          <w:rFonts w:asciiTheme="minorHAnsi" w:hAnsiTheme="minorHAnsi" w:cstheme="minorHAnsi"/>
          <w:sz w:val="22"/>
          <w:szCs w:val="22"/>
        </w:rPr>
        <w:t>Worked</w:t>
      </w:r>
      <w:r w:rsidRPr="002F07AC">
        <w:rPr>
          <w:rFonts w:asciiTheme="minorHAnsi" w:hAnsiTheme="minorHAnsi" w:cstheme="minorHAnsi"/>
          <w:sz w:val="22"/>
          <w:szCs w:val="22"/>
        </w:rPr>
        <w:t xml:space="preserve"> with </w:t>
      </w:r>
      <w:r>
        <w:rPr>
          <w:rFonts w:asciiTheme="minorHAnsi" w:hAnsiTheme="minorHAnsi" w:cstheme="minorHAnsi"/>
          <w:sz w:val="22"/>
          <w:szCs w:val="22"/>
        </w:rPr>
        <w:t>TeamLease Digital</w:t>
      </w:r>
      <w:r w:rsidR="00E86474">
        <w:rPr>
          <w:rFonts w:asciiTheme="minorHAnsi" w:hAnsiTheme="minorHAnsi" w:cstheme="minorHAnsi"/>
          <w:sz w:val="22"/>
          <w:szCs w:val="22"/>
        </w:rPr>
        <w:t>, Bangalore</w:t>
      </w:r>
      <w:r w:rsidRPr="002F07AC">
        <w:rPr>
          <w:rFonts w:asciiTheme="minorHAnsi" w:hAnsiTheme="minorHAnsi" w:cstheme="minorHAnsi"/>
          <w:sz w:val="22"/>
          <w:szCs w:val="22"/>
        </w:rPr>
        <w:t xml:space="preserve"> from </w:t>
      </w:r>
      <w:r>
        <w:rPr>
          <w:rFonts w:asciiTheme="minorHAnsi" w:hAnsiTheme="minorHAnsi" w:cstheme="minorHAnsi"/>
          <w:sz w:val="22"/>
          <w:szCs w:val="22"/>
        </w:rPr>
        <w:t>Aug</w:t>
      </w:r>
      <w:r w:rsidRPr="002F07AC">
        <w:rPr>
          <w:rFonts w:asciiTheme="minorHAnsi" w:hAnsiTheme="minorHAnsi" w:cstheme="minorHAnsi"/>
          <w:sz w:val="22"/>
          <w:szCs w:val="22"/>
        </w:rPr>
        <w:t>-20</w:t>
      </w:r>
      <w:r>
        <w:rPr>
          <w:rFonts w:asciiTheme="minorHAnsi" w:hAnsiTheme="minorHAnsi" w:cstheme="minorHAnsi"/>
          <w:sz w:val="22"/>
          <w:szCs w:val="22"/>
        </w:rPr>
        <w:t>20 to Sep-2021</w:t>
      </w:r>
      <w:r w:rsidRPr="002F07AC">
        <w:rPr>
          <w:rFonts w:asciiTheme="minorHAnsi" w:hAnsiTheme="minorHAnsi" w:cstheme="minorHAnsi"/>
          <w:sz w:val="22"/>
          <w:szCs w:val="22"/>
        </w:rPr>
        <w:t>.</w:t>
      </w:r>
      <w:r w:rsidR="00927128">
        <w:rPr>
          <w:rFonts w:asciiTheme="minorHAnsi" w:hAnsiTheme="minorHAnsi" w:cstheme="minorHAnsi"/>
          <w:sz w:val="22"/>
          <w:szCs w:val="22"/>
        </w:rPr>
        <w:tab/>
      </w:r>
    </w:p>
    <w:p w14:paraId="092BD8F8" w14:textId="0923D90D" w:rsidR="00056D1F" w:rsidRPr="00056D1F" w:rsidRDefault="00056D1F" w:rsidP="00056D1F">
      <w:pPr>
        <w:numPr>
          <w:ilvl w:val="0"/>
          <w:numId w:val="23"/>
        </w:numPr>
        <w:outlineLvl w:val="0"/>
        <w:rPr>
          <w:rFonts w:asciiTheme="minorHAnsi" w:hAnsiTheme="minorHAnsi" w:cstheme="minorHAnsi"/>
          <w:sz w:val="22"/>
          <w:szCs w:val="22"/>
        </w:rPr>
      </w:pPr>
      <w:r w:rsidRPr="002F07AC">
        <w:rPr>
          <w:rFonts w:asciiTheme="minorHAnsi" w:hAnsiTheme="minorHAnsi" w:cstheme="minorHAnsi"/>
          <w:sz w:val="22"/>
          <w:szCs w:val="22"/>
        </w:rPr>
        <w:t>Work</w:t>
      </w:r>
      <w:r>
        <w:rPr>
          <w:rFonts w:asciiTheme="minorHAnsi" w:hAnsiTheme="minorHAnsi" w:cstheme="minorHAnsi"/>
          <w:sz w:val="22"/>
          <w:szCs w:val="22"/>
        </w:rPr>
        <w:t>ed</w:t>
      </w:r>
      <w:r w:rsidRPr="002F07AC">
        <w:rPr>
          <w:rFonts w:asciiTheme="minorHAnsi" w:hAnsiTheme="minorHAnsi" w:cstheme="minorHAnsi"/>
          <w:sz w:val="22"/>
          <w:szCs w:val="22"/>
        </w:rPr>
        <w:t xml:space="preserve"> with Indepens Software Technologies Pvt Ltd</w:t>
      </w:r>
      <w:r w:rsidR="00E86474">
        <w:rPr>
          <w:rFonts w:asciiTheme="minorHAnsi" w:hAnsiTheme="minorHAnsi" w:cstheme="minorHAnsi"/>
          <w:sz w:val="22"/>
          <w:szCs w:val="22"/>
        </w:rPr>
        <w:t xml:space="preserve">, </w:t>
      </w:r>
      <w:r w:rsidR="00D358DD">
        <w:rPr>
          <w:rFonts w:asciiTheme="minorHAnsi" w:hAnsiTheme="minorHAnsi" w:cstheme="minorHAnsi"/>
          <w:sz w:val="22"/>
          <w:szCs w:val="22"/>
        </w:rPr>
        <w:t>Hydera</w:t>
      </w:r>
      <w:r w:rsidR="00640D9B">
        <w:rPr>
          <w:rFonts w:asciiTheme="minorHAnsi" w:hAnsiTheme="minorHAnsi" w:cstheme="minorHAnsi"/>
          <w:sz w:val="22"/>
          <w:szCs w:val="22"/>
        </w:rPr>
        <w:t>bad</w:t>
      </w:r>
      <w:r w:rsidRPr="002F07AC">
        <w:rPr>
          <w:rFonts w:asciiTheme="minorHAnsi" w:hAnsiTheme="minorHAnsi" w:cstheme="minorHAnsi"/>
          <w:sz w:val="22"/>
          <w:szCs w:val="22"/>
        </w:rPr>
        <w:t xml:space="preserve"> from Mar-2018 to </w:t>
      </w:r>
      <w:r w:rsidR="003E0AD1">
        <w:rPr>
          <w:rFonts w:asciiTheme="minorHAnsi" w:hAnsiTheme="minorHAnsi" w:cstheme="minorHAnsi"/>
          <w:sz w:val="22"/>
          <w:szCs w:val="22"/>
        </w:rPr>
        <w:t>Aug</w:t>
      </w:r>
      <w:r>
        <w:rPr>
          <w:rFonts w:asciiTheme="minorHAnsi" w:hAnsiTheme="minorHAnsi" w:cstheme="minorHAnsi"/>
          <w:sz w:val="22"/>
          <w:szCs w:val="22"/>
        </w:rPr>
        <w:t>-2020</w:t>
      </w:r>
      <w:r w:rsidRPr="002F07AC">
        <w:rPr>
          <w:rFonts w:asciiTheme="minorHAnsi" w:hAnsiTheme="minorHAnsi" w:cstheme="minorHAnsi"/>
          <w:sz w:val="22"/>
          <w:szCs w:val="22"/>
        </w:rPr>
        <w:t>.</w:t>
      </w:r>
    </w:p>
    <w:p w14:paraId="722F5D6F" w14:textId="77777777" w:rsidR="00F64195" w:rsidRPr="002F07AC" w:rsidRDefault="00F64195" w:rsidP="00F64195">
      <w:pPr>
        <w:numPr>
          <w:ilvl w:val="0"/>
          <w:numId w:val="23"/>
        </w:numPr>
        <w:outlineLvl w:val="0"/>
        <w:rPr>
          <w:rFonts w:asciiTheme="minorHAnsi" w:hAnsiTheme="minorHAnsi" w:cstheme="minorHAnsi"/>
          <w:sz w:val="22"/>
          <w:szCs w:val="22"/>
        </w:rPr>
      </w:pPr>
      <w:r w:rsidRPr="002F07AC">
        <w:rPr>
          <w:rFonts w:asciiTheme="minorHAnsi" w:hAnsiTheme="minorHAnsi" w:cstheme="minorHAnsi"/>
          <w:sz w:val="22"/>
          <w:szCs w:val="22"/>
        </w:rPr>
        <w:t>Worked with NTTDATA, Bangalore from Sep- 2013 to Feb 2018.</w:t>
      </w:r>
    </w:p>
    <w:p w14:paraId="1E206622" w14:textId="77777777" w:rsidR="00834554" w:rsidRPr="00BB4D16" w:rsidRDefault="00F64195" w:rsidP="00834554">
      <w:pPr>
        <w:numPr>
          <w:ilvl w:val="0"/>
          <w:numId w:val="23"/>
        </w:numPr>
        <w:outlineLvl w:val="0"/>
        <w:rPr>
          <w:rFonts w:asciiTheme="minorHAnsi" w:hAnsiTheme="minorHAnsi" w:cstheme="minorHAnsi"/>
          <w:sz w:val="22"/>
          <w:szCs w:val="22"/>
        </w:rPr>
      </w:pPr>
      <w:r w:rsidRPr="002F07AC">
        <w:rPr>
          <w:rFonts w:asciiTheme="minorHAnsi" w:hAnsiTheme="minorHAnsi" w:cstheme="minorHAnsi"/>
          <w:sz w:val="22"/>
          <w:szCs w:val="22"/>
        </w:rPr>
        <w:t>Worked</w:t>
      </w:r>
      <w:r w:rsidR="000C4FF8" w:rsidRPr="002F07AC">
        <w:rPr>
          <w:rFonts w:asciiTheme="minorHAnsi" w:hAnsiTheme="minorHAnsi" w:cstheme="minorHAnsi"/>
          <w:sz w:val="22"/>
          <w:szCs w:val="22"/>
        </w:rPr>
        <w:t xml:space="preserve"> with Synova Innovative Technologies Pvt. Ltd</w:t>
      </w:r>
      <w:r w:rsidR="00E86474">
        <w:rPr>
          <w:rFonts w:asciiTheme="minorHAnsi" w:hAnsiTheme="minorHAnsi" w:cstheme="minorHAnsi"/>
          <w:sz w:val="22"/>
          <w:szCs w:val="22"/>
        </w:rPr>
        <w:t>, Bangalore</w:t>
      </w:r>
      <w:r w:rsidR="000C4FF8" w:rsidRPr="002F07AC">
        <w:rPr>
          <w:rFonts w:asciiTheme="minorHAnsi" w:hAnsiTheme="minorHAnsi" w:cstheme="minorHAnsi"/>
          <w:sz w:val="22"/>
          <w:szCs w:val="22"/>
        </w:rPr>
        <w:t xml:space="preserve"> from July-2012 to Sep-2013</w:t>
      </w:r>
      <w:r w:rsidR="00795DE4">
        <w:rPr>
          <w:rFonts w:asciiTheme="minorHAnsi" w:hAnsiTheme="minorHAnsi" w:cstheme="minorHAnsi"/>
          <w:sz w:val="22"/>
          <w:szCs w:val="22"/>
        </w:rPr>
        <w:t>.</w:t>
      </w:r>
    </w:p>
    <w:p w14:paraId="5BFAF51A" w14:textId="77777777" w:rsidR="001B0379" w:rsidRPr="002F07AC" w:rsidRDefault="001B0379" w:rsidP="004D4AF2">
      <w:pPr>
        <w:outlineLvl w:val="0"/>
        <w:rPr>
          <w:rFonts w:asciiTheme="minorHAnsi" w:hAnsiTheme="minorHAnsi" w:cstheme="minorHAnsi"/>
          <w:sz w:val="22"/>
          <w:szCs w:val="22"/>
        </w:rPr>
      </w:pPr>
    </w:p>
    <w:p w14:paraId="4599BC9D" w14:textId="77777777" w:rsidR="001B0379" w:rsidRPr="00834554" w:rsidRDefault="001B0379" w:rsidP="006501AA">
      <w:pPr>
        <w:outlineLvl w:val="0"/>
        <w:rPr>
          <w:rFonts w:asciiTheme="minorHAnsi" w:hAnsiTheme="minorHAnsi" w:cstheme="minorHAnsi"/>
          <w:b/>
          <w:sz w:val="22"/>
          <w:szCs w:val="22"/>
        </w:rPr>
      </w:pPr>
      <w:r w:rsidRPr="00834554">
        <w:rPr>
          <w:rFonts w:asciiTheme="minorHAnsi" w:hAnsiTheme="minorHAnsi" w:cstheme="minorHAnsi"/>
          <w:b/>
          <w:sz w:val="22"/>
          <w:szCs w:val="22"/>
        </w:rPr>
        <w:t>Educational Summary</w:t>
      </w:r>
    </w:p>
    <w:p w14:paraId="35E5A887" w14:textId="77777777" w:rsidR="001B0379" w:rsidRPr="002F07AC" w:rsidRDefault="00AB7326" w:rsidP="006501AA">
      <w:pPr>
        <w:pStyle w:val="ListParagraph"/>
        <w:numPr>
          <w:ilvl w:val="0"/>
          <w:numId w:val="27"/>
        </w:numPr>
        <w:outlineLvl w:val="0"/>
        <w:rPr>
          <w:rFonts w:asciiTheme="minorHAnsi" w:hAnsiTheme="minorHAnsi" w:cstheme="minorHAnsi"/>
          <w:sz w:val="22"/>
          <w:szCs w:val="22"/>
        </w:rPr>
      </w:pPr>
      <w:r w:rsidRPr="002F07AC">
        <w:rPr>
          <w:rFonts w:asciiTheme="minorHAnsi" w:hAnsiTheme="minorHAnsi" w:cstheme="minorHAnsi"/>
          <w:sz w:val="22"/>
          <w:szCs w:val="22"/>
        </w:rPr>
        <w:t xml:space="preserve">M.C.A from </w:t>
      </w:r>
      <w:r w:rsidR="00DE5C88" w:rsidRPr="002F07AC">
        <w:rPr>
          <w:rFonts w:asciiTheme="minorHAnsi" w:hAnsiTheme="minorHAnsi" w:cstheme="minorHAnsi"/>
          <w:sz w:val="22"/>
          <w:szCs w:val="22"/>
        </w:rPr>
        <w:t>SA Engineering College, ANNA</w:t>
      </w:r>
      <w:r w:rsidR="001B0379" w:rsidRPr="002F07AC">
        <w:rPr>
          <w:rFonts w:asciiTheme="minorHAnsi" w:hAnsiTheme="minorHAnsi" w:cstheme="minorHAnsi"/>
          <w:sz w:val="22"/>
          <w:szCs w:val="22"/>
        </w:rPr>
        <w:t xml:space="preserve"> University. </w:t>
      </w:r>
    </w:p>
    <w:p w14:paraId="467F268C" w14:textId="77777777" w:rsidR="000A621F" w:rsidRPr="002F07AC" w:rsidRDefault="000A621F">
      <w:pPr>
        <w:outlineLvl w:val="0"/>
        <w:rPr>
          <w:rFonts w:asciiTheme="minorHAnsi" w:hAnsiTheme="minorHAnsi" w:cstheme="minorHAnsi"/>
          <w:sz w:val="22"/>
          <w:szCs w:val="22"/>
        </w:rPr>
      </w:pPr>
    </w:p>
    <w:p w14:paraId="16F6AB18" w14:textId="77777777" w:rsidR="001B0379" w:rsidRPr="00C95BB3" w:rsidRDefault="001B0379">
      <w:pPr>
        <w:outlineLvl w:val="0"/>
        <w:rPr>
          <w:rFonts w:asciiTheme="minorHAnsi" w:hAnsiTheme="minorHAnsi" w:cstheme="minorHAnsi"/>
          <w:b/>
          <w:sz w:val="22"/>
          <w:szCs w:val="22"/>
        </w:rPr>
      </w:pPr>
      <w:r w:rsidRPr="00C95BB3">
        <w:rPr>
          <w:rFonts w:asciiTheme="minorHAnsi" w:hAnsiTheme="minorHAnsi" w:cstheme="minorHAnsi"/>
          <w:b/>
          <w:sz w:val="22"/>
          <w:szCs w:val="22"/>
        </w:rPr>
        <w:t>Technical Skills:</w:t>
      </w:r>
    </w:p>
    <w:p w14:paraId="100E7038" w14:textId="77777777" w:rsidR="001B0379" w:rsidRPr="002F07AC" w:rsidRDefault="001B0379">
      <w:pPr>
        <w:outlineLvl w:val="0"/>
        <w:rPr>
          <w:rFonts w:asciiTheme="minorHAnsi" w:hAnsiTheme="minorHAnsi" w:cstheme="minorHAnsi"/>
          <w:sz w:val="22"/>
          <w:szCs w:val="22"/>
        </w:rPr>
      </w:pPr>
    </w:p>
    <w:p w14:paraId="14F3C62D" w14:textId="77777777" w:rsidR="001B0379" w:rsidRPr="002F07AC" w:rsidRDefault="000C4FF8">
      <w:pPr>
        <w:rPr>
          <w:rFonts w:asciiTheme="minorHAnsi" w:hAnsiTheme="minorHAnsi" w:cstheme="minorHAnsi"/>
          <w:sz w:val="22"/>
          <w:szCs w:val="22"/>
        </w:rPr>
      </w:pPr>
      <w:r w:rsidRPr="002F07AC">
        <w:rPr>
          <w:rFonts w:asciiTheme="minorHAnsi" w:hAnsiTheme="minorHAnsi" w:cstheme="minorHAnsi"/>
          <w:sz w:val="22"/>
          <w:szCs w:val="22"/>
        </w:rPr>
        <w:t>ERP Applications</w:t>
      </w:r>
      <w:r w:rsidRPr="002F07AC">
        <w:rPr>
          <w:rFonts w:asciiTheme="minorHAnsi" w:hAnsiTheme="minorHAnsi" w:cstheme="minorHAnsi"/>
          <w:sz w:val="22"/>
          <w:szCs w:val="22"/>
        </w:rPr>
        <w:tab/>
      </w:r>
      <w:r w:rsidR="001B0379" w:rsidRPr="002F07AC">
        <w:rPr>
          <w:rFonts w:asciiTheme="minorHAnsi" w:hAnsiTheme="minorHAnsi" w:cstheme="minorHAnsi"/>
          <w:sz w:val="22"/>
          <w:szCs w:val="22"/>
        </w:rPr>
        <w:t>: Oracle EBS R12</w:t>
      </w:r>
      <w:r w:rsidR="005D7C1B">
        <w:rPr>
          <w:rFonts w:asciiTheme="minorHAnsi" w:hAnsiTheme="minorHAnsi" w:cstheme="minorHAnsi"/>
          <w:sz w:val="22"/>
          <w:szCs w:val="22"/>
        </w:rPr>
        <w:t xml:space="preserve"> and Oracle Integration Cloud (OIC)</w:t>
      </w:r>
      <w:r w:rsidR="00EF6BD3">
        <w:rPr>
          <w:rFonts w:asciiTheme="minorHAnsi" w:hAnsiTheme="minorHAnsi" w:cstheme="minorHAnsi"/>
          <w:sz w:val="22"/>
          <w:szCs w:val="22"/>
        </w:rPr>
        <w:t>, BI/OTBI</w:t>
      </w:r>
    </w:p>
    <w:p w14:paraId="670657CE" w14:textId="549F0F3D" w:rsidR="001B0379" w:rsidRPr="002F07AC" w:rsidRDefault="00417BC2" w:rsidP="00417BC2">
      <w:pPr>
        <w:ind w:left="2160" w:hanging="2160"/>
        <w:outlineLvl w:val="0"/>
        <w:rPr>
          <w:rFonts w:asciiTheme="minorHAnsi" w:hAnsiTheme="minorHAnsi" w:cstheme="minorHAnsi"/>
          <w:sz w:val="22"/>
          <w:szCs w:val="22"/>
        </w:rPr>
      </w:pPr>
      <w:r>
        <w:rPr>
          <w:rFonts w:asciiTheme="minorHAnsi" w:hAnsiTheme="minorHAnsi" w:cstheme="minorHAnsi"/>
          <w:sz w:val="22"/>
          <w:szCs w:val="22"/>
        </w:rPr>
        <w:t>Modules</w:t>
      </w:r>
      <w:r>
        <w:rPr>
          <w:rFonts w:asciiTheme="minorHAnsi" w:hAnsiTheme="minorHAnsi" w:cstheme="minorHAnsi"/>
          <w:sz w:val="22"/>
          <w:szCs w:val="22"/>
        </w:rPr>
        <w:tab/>
      </w:r>
      <w:r w:rsidR="001B0379" w:rsidRPr="002F07AC">
        <w:rPr>
          <w:rFonts w:asciiTheme="minorHAnsi" w:hAnsiTheme="minorHAnsi" w:cstheme="minorHAnsi"/>
          <w:sz w:val="22"/>
          <w:szCs w:val="22"/>
        </w:rPr>
        <w:t>: Financials (GL, AP, AR), SCM Modules</w:t>
      </w:r>
      <w:r w:rsidR="00805C5C" w:rsidRPr="002F07AC">
        <w:rPr>
          <w:rFonts w:asciiTheme="minorHAnsi" w:hAnsiTheme="minorHAnsi" w:cstheme="minorHAnsi"/>
          <w:sz w:val="22"/>
          <w:szCs w:val="22"/>
        </w:rPr>
        <w:t xml:space="preserve"> (INV, PO, OM), </w:t>
      </w:r>
      <w:r>
        <w:rPr>
          <w:rFonts w:asciiTheme="minorHAnsi" w:hAnsiTheme="minorHAnsi" w:cstheme="minorHAnsi"/>
          <w:sz w:val="22"/>
          <w:szCs w:val="22"/>
        </w:rPr>
        <w:t xml:space="preserve">Discrete Manufacturing (WIP, BOM), </w:t>
      </w:r>
      <w:r w:rsidR="00550BAA">
        <w:rPr>
          <w:rFonts w:asciiTheme="minorHAnsi" w:hAnsiTheme="minorHAnsi" w:cstheme="minorHAnsi"/>
          <w:sz w:val="22"/>
          <w:szCs w:val="22"/>
        </w:rPr>
        <w:t xml:space="preserve">WMS, </w:t>
      </w:r>
      <w:r w:rsidR="00805C5C" w:rsidRPr="002F07AC">
        <w:rPr>
          <w:rFonts w:asciiTheme="minorHAnsi" w:hAnsiTheme="minorHAnsi" w:cstheme="minorHAnsi"/>
          <w:sz w:val="22"/>
          <w:szCs w:val="22"/>
        </w:rPr>
        <w:t>OPM</w:t>
      </w:r>
      <w:r w:rsidR="00094629" w:rsidRPr="002F07AC">
        <w:rPr>
          <w:rFonts w:asciiTheme="minorHAnsi" w:hAnsiTheme="minorHAnsi" w:cstheme="minorHAnsi"/>
          <w:sz w:val="22"/>
          <w:szCs w:val="22"/>
        </w:rPr>
        <w:t xml:space="preserve">, </w:t>
      </w:r>
      <w:r>
        <w:rPr>
          <w:rFonts w:asciiTheme="minorHAnsi" w:hAnsiTheme="minorHAnsi" w:cstheme="minorHAnsi"/>
          <w:sz w:val="22"/>
          <w:szCs w:val="22"/>
        </w:rPr>
        <w:t>eAM</w:t>
      </w:r>
      <w:r w:rsidR="00EC6C75">
        <w:rPr>
          <w:rFonts w:asciiTheme="minorHAnsi" w:hAnsiTheme="minorHAnsi" w:cstheme="minorHAnsi"/>
          <w:sz w:val="22"/>
          <w:szCs w:val="22"/>
        </w:rPr>
        <w:t>, Azure.</w:t>
      </w:r>
    </w:p>
    <w:p w14:paraId="79636129" w14:textId="77777777" w:rsidR="001B0379" w:rsidRPr="002F07AC" w:rsidRDefault="001B0379">
      <w:pPr>
        <w:outlineLvl w:val="0"/>
        <w:rPr>
          <w:rFonts w:asciiTheme="minorHAnsi" w:hAnsiTheme="minorHAnsi" w:cstheme="minorHAnsi"/>
          <w:sz w:val="22"/>
          <w:szCs w:val="22"/>
        </w:rPr>
      </w:pPr>
      <w:r w:rsidRPr="002F07AC">
        <w:rPr>
          <w:rFonts w:asciiTheme="minorHAnsi" w:hAnsiTheme="minorHAnsi" w:cstheme="minorHAnsi"/>
          <w:sz w:val="22"/>
          <w:szCs w:val="22"/>
        </w:rPr>
        <w:t>Methodology</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Application Implementation </w:t>
      </w:r>
      <w:r w:rsidR="00094629" w:rsidRPr="002F07AC">
        <w:rPr>
          <w:rFonts w:asciiTheme="minorHAnsi" w:hAnsiTheme="minorHAnsi" w:cstheme="minorHAnsi"/>
          <w:sz w:val="22"/>
          <w:szCs w:val="22"/>
        </w:rPr>
        <w:t>Methodology (AIM).</w:t>
      </w:r>
      <w:r w:rsidRPr="002F07AC">
        <w:rPr>
          <w:rFonts w:asciiTheme="minorHAnsi" w:hAnsiTheme="minorHAnsi" w:cstheme="minorHAnsi"/>
          <w:sz w:val="22"/>
          <w:szCs w:val="22"/>
        </w:rPr>
        <w:br/>
        <w:t>Languages</w:t>
      </w:r>
      <w:r w:rsidRPr="002F07AC">
        <w:rPr>
          <w:rFonts w:asciiTheme="minorHAnsi" w:hAnsiTheme="minorHAnsi" w:cstheme="minorHAnsi"/>
          <w:sz w:val="22"/>
          <w:szCs w:val="22"/>
        </w:rPr>
        <w:tab/>
      </w:r>
      <w:r w:rsidRPr="002F07AC">
        <w:rPr>
          <w:rFonts w:asciiTheme="minorHAnsi" w:hAnsiTheme="minorHAnsi" w:cstheme="minorHAnsi"/>
          <w:sz w:val="22"/>
          <w:szCs w:val="22"/>
        </w:rPr>
        <w:tab/>
        <w:t>: SQ</w:t>
      </w:r>
      <w:r w:rsidR="00CD7FE0" w:rsidRPr="002F07AC">
        <w:rPr>
          <w:rFonts w:asciiTheme="minorHAnsi" w:hAnsiTheme="minorHAnsi" w:cstheme="minorHAnsi"/>
          <w:sz w:val="22"/>
          <w:szCs w:val="22"/>
        </w:rPr>
        <w:t>L, PL/SQL</w:t>
      </w:r>
      <w:r w:rsidR="0099156C" w:rsidRPr="002F07AC">
        <w:rPr>
          <w:rFonts w:asciiTheme="minorHAnsi" w:hAnsiTheme="minorHAnsi" w:cstheme="minorHAnsi"/>
          <w:sz w:val="22"/>
          <w:szCs w:val="22"/>
        </w:rPr>
        <w:t>,</w:t>
      </w:r>
      <w:r w:rsidR="00DF6621">
        <w:rPr>
          <w:rFonts w:asciiTheme="minorHAnsi" w:hAnsiTheme="minorHAnsi" w:cstheme="minorHAnsi"/>
          <w:sz w:val="22"/>
          <w:szCs w:val="22"/>
        </w:rPr>
        <w:t xml:space="preserve"> </w:t>
      </w:r>
      <w:r w:rsidR="00563716" w:rsidRPr="002F07AC">
        <w:rPr>
          <w:rFonts w:asciiTheme="minorHAnsi" w:hAnsiTheme="minorHAnsi" w:cstheme="minorHAnsi"/>
          <w:sz w:val="22"/>
          <w:szCs w:val="22"/>
        </w:rPr>
        <w:t>UNIX</w:t>
      </w:r>
      <w:r w:rsidR="00D0157F">
        <w:rPr>
          <w:rFonts w:asciiTheme="minorHAnsi" w:hAnsiTheme="minorHAnsi" w:cstheme="minorHAnsi"/>
          <w:sz w:val="22"/>
          <w:szCs w:val="22"/>
        </w:rPr>
        <w:t>, Core</w:t>
      </w:r>
      <w:r w:rsidR="005D7C1B">
        <w:rPr>
          <w:rFonts w:asciiTheme="minorHAnsi" w:hAnsiTheme="minorHAnsi" w:cstheme="minorHAnsi"/>
          <w:sz w:val="22"/>
          <w:szCs w:val="22"/>
        </w:rPr>
        <w:t xml:space="preserve"> Java</w:t>
      </w:r>
      <w:r w:rsidR="00CD7FE0" w:rsidRPr="002F07AC">
        <w:rPr>
          <w:rFonts w:asciiTheme="minorHAnsi" w:hAnsiTheme="minorHAnsi" w:cstheme="minorHAnsi"/>
          <w:sz w:val="22"/>
          <w:szCs w:val="22"/>
        </w:rPr>
        <w:br/>
        <w:t>Tools</w:t>
      </w:r>
      <w:r w:rsidR="00CD7FE0" w:rsidRPr="002F07AC">
        <w:rPr>
          <w:rFonts w:asciiTheme="minorHAnsi" w:hAnsiTheme="minorHAnsi" w:cstheme="minorHAnsi"/>
          <w:sz w:val="22"/>
          <w:szCs w:val="22"/>
        </w:rPr>
        <w:tab/>
      </w:r>
      <w:r w:rsidR="00CD7FE0" w:rsidRPr="002F07AC">
        <w:rPr>
          <w:rFonts w:asciiTheme="minorHAnsi" w:hAnsiTheme="minorHAnsi" w:cstheme="minorHAnsi"/>
          <w:sz w:val="22"/>
          <w:szCs w:val="22"/>
        </w:rPr>
        <w:tab/>
      </w:r>
      <w:r w:rsidR="00CD7FE0" w:rsidRPr="002F07AC">
        <w:rPr>
          <w:rFonts w:asciiTheme="minorHAnsi" w:hAnsiTheme="minorHAnsi" w:cstheme="minorHAnsi"/>
          <w:sz w:val="22"/>
          <w:szCs w:val="22"/>
        </w:rPr>
        <w:tab/>
        <w:t>: SQL Developer</w:t>
      </w:r>
      <w:r w:rsidRPr="002F07AC">
        <w:rPr>
          <w:rFonts w:asciiTheme="minorHAnsi" w:hAnsiTheme="minorHAnsi" w:cstheme="minorHAnsi"/>
          <w:sz w:val="22"/>
          <w:szCs w:val="22"/>
        </w:rPr>
        <w:t>, TOAD</w:t>
      </w:r>
      <w:r w:rsidRPr="002F07AC">
        <w:rPr>
          <w:rFonts w:asciiTheme="minorHAnsi" w:hAnsiTheme="minorHAnsi" w:cstheme="minorHAnsi"/>
          <w:sz w:val="22"/>
          <w:szCs w:val="22"/>
        </w:rPr>
        <w:br/>
        <w:t>Databases</w:t>
      </w:r>
      <w:r w:rsidRPr="002F07AC">
        <w:rPr>
          <w:rFonts w:asciiTheme="minorHAnsi" w:hAnsiTheme="minorHAnsi" w:cstheme="minorHAnsi"/>
          <w:sz w:val="22"/>
          <w:szCs w:val="22"/>
        </w:rPr>
        <w:tab/>
      </w:r>
      <w:r w:rsidRPr="002F07AC">
        <w:rPr>
          <w:rFonts w:asciiTheme="minorHAnsi" w:hAnsiTheme="minorHAnsi" w:cstheme="minorHAnsi"/>
          <w:sz w:val="22"/>
          <w:szCs w:val="22"/>
        </w:rPr>
        <w:tab/>
        <w:t>: Oracle 10</w:t>
      </w:r>
      <w:r w:rsidR="00805C5C" w:rsidRPr="002F07AC">
        <w:rPr>
          <w:rFonts w:asciiTheme="minorHAnsi" w:hAnsiTheme="minorHAnsi" w:cstheme="minorHAnsi"/>
          <w:sz w:val="22"/>
          <w:szCs w:val="22"/>
        </w:rPr>
        <w:t>g</w:t>
      </w:r>
      <w:r w:rsidR="00805C5C" w:rsidRPr="002F07AC">
        <w:rPr>
          <w:rFonts w:asciiTheme="minorHAnsi" w:hAnsiTheme="minorHAnsi" w:cstheme="minorHAnsi"/>
          <w:sz w:val="22"/>
          <w:szCs w:val="22"/>
        </w:rPr>
        <w:br/>
        <w:t>Reporting Tools</w:t>
      </w:r>
      <w:r w:rsidR="00805C5C" w:rsidRPr="002F07AC">
        <w:rPr>
          <w:rFonts w:asciiTheme="minorHAnsi" w:hAnsiTheme="minorHAnsi" w:cstheme="minorHAnsi"/>
          <w:sz w:val="22"/>
          <w:szCs w:val="22"/>
        </w:rPr>
        <w:tab/>
      </w:r>
      <w:r w:rsidR="00C95BB3">
        <w:rPr>
          <w:rFonts w:asciiTheme="minorHAnsi" w:hAnsiTheme="minorHAnsi" w:cstheme="minorHAnsi"/>
          <w:sz w:val="22"/>
          <w:szCs w:val="22"/>
        </w:rPr>
        <w:tab/>
      </w:r>
      <w:r w:rsidR="00805C5C" w:rsidRPr="002F07AC">
        <w:rPr>
          <w:rFonts w:asciiTheme="minorHAnsi" w:hAnsiTheme="minorHAnsi" w:cstheme="minorHAnsi"/>
          <w:sz w:val="22"/>
          <w:szCs w:val="22"/>
        </w:rPr>
        <w:t xml:space="preserve">: Reports </w:t>
      </w:r>
      <w:r w:rsidRPr="002F07AC">
        <w:rPr>
          <w:rFonts w:asciiTheme="minorHAnsi" w:hAnsiTheme="minorHAnsi" w:cstheme="minorHAnsi"/>
          <w:sz w:val="22"/>
          <w:szCs w:val="22"/>
        </w:rPr>
        <w:t>10g, XML</w:t>
      </w:r>
      <w:r w:rsidR="00D6365F" w:rsidRPr="002F07AC">
        <w:rPr>
          <w:rFonts w:asciiTheme="minorHAnsi" w:hAnsiTheme="minorHAnsi" w:cstheme="minorHAnsi"/>
          <w:sz w:val="22"/>
          <w:szCs w:val="22"/>
        </w:rPr>
        <w:t xml:space="preserve"> Publisher</w:t>
      </w:r>
      <w:r w:rsidR="00EA36FC">
        <w:rPr>
          <w:rFonts w:asciiTheme="minorHAnsi" w:hAnsiTheme="minorHAnsi" w:cstheme="minorHAnsi"/>
          <w:sz w:val="22"/>
          <w:szCs w:val="22"/>
        </w:rPr>
        <w:t>, BI/OTBI</w:t>
      </w:r>
      <w:r w:rsidRPr="002F07AC">
        <w:rPr>
          <w:rFonts w:asciiTheme="minorHAnsi" w:hAnsiTheme="minorHAnsi" w:cstheme="minorHAnsi"/>
          <w:sz w:val="22"/>
          <w:szCs w:val="22"/>
        </w:rPr>
        <w:br/>
        <w:t>Utilities</w:t>
      </w:r>
      <w:r w:rsidRPr="002F07AC">
        <w:rPr>
          <w:rFonts w:asciiTheme="minorHAnsi" w:hAnsiTheme="minorHAnsi" w:cstheme="minorHAnsi"/>
          <w:sz w:val="22"/>
          <w:szCs w:val="22"/>
        </w:rPr>
        <w:tab/>
      </w:r>
      <w:r w:rsidRPr="002F07AC">
        <w:rPr>
          <w:rFonts w:asciiTheme="minorHAnsi" w:hAnsiTheme="minorHAnsi" w:cstheme="minorHAnsi"/>
          <w:sz w:val="22"/>
          <w:szCs w:val="22"/>
        </w:rPr>
        <w:tab/>
      </w:r>
      <w:r w:rsidR="00C95BB3">
        <w:rPr>
          <w:rFonts w:asciiTheme="minorHAnsi" w:hAnsiTheme="minorHAnsi" w:cstheme="minorHAnsi"/>
          <w:sz w:val="22"/>
          <w:szCs w:val="22"/>
        </w:rPr>
        <w:tab/>
      </w:r>
      <w:r w:rsidRPr="002F07AC">
        <w:rPr>
          <w:rFonts w:asciiTheme="minorHAnsi" w:hAnsiTheme="minorHAnsi" w:cstheme="minorHAnsi"/>
          <w:sz w:val="22"/>
          <w:szCs w:val="22"/>
        </w:rPr>
        <w:t>: Putty, WinSCP</w:t>
      </w:r>
    </w:p>
    <w:p w14:paraId="74934E3D" w14:textId="77777777" w:rsidR="001B0379" w:rsidRPr="002F07AC" w:rsidRDefault="001B0379">
      <w:pPr>
        <w:outlineLvl w:val="0"/>
        <w:rPr>
          <w:rFonts w:asciiTheme="minorHAnsi" w:hAnsiTheme="minorHAnsi" w:cstheme="minorHAnsi"/>
          <w:sz w:val="22"/>
          <w:szCs w:val="22"/>
        </w:rPr>
      </w:pPr>
    </w:p>
    <w:p w14:paraId="522D6D2D" w14:textId="77777777" w:rsidR="001B0379" w:rsidRDefault="001B0379" w:rsidP="00CD676D">
      <w:pPr>
        <w:outlineLvl w:val="0"/>
        <w:rPr>
          <w:rFonts w:asciiTheme="minorHAnsi" w:hAnsiTheme="minorHAnsi" w:cstheme="minorHAnsi"/>
          <w:b/>
          <w:sz w:val="22"/>
          <w:szCs w:val="22"/>
        </w:rPr>
      </w:pPr>
      <w:r w:rsidRPr="00C95BB3">
        <w:rPr>
          <w:rFonts w:asciiTheme="minorHAnsi" w:hAnsiTheme="minorHAnsi" w:cstheme="minorHAnsi"/>
          <w:b/>
          <w:sz w:val="22"/>
          <w:szCs w:val="22"/>
        </w:rPr>
        <w:t>Work Experience:</w:t>
      </w:r>
    </w:p>
    <w:p w14:paraId="3A11AF0D" w14:textId="77777777" w:rsidR="00202129" w:rsidRDefault="00202129" w:rsidP="00CD676D">
      <w:pPr>
        <w:outlineLvl w:val="0"/>
        <w:rPr>
          <w:rFonts w:asciiTheme="minorHAnsi" w:hAnsiTheme="minorHAnsi" w:cstheme="minorHAnsi"/>
          <w:b/>
          <w:sz w:val="22"/>
          <w:szCs w:val="22"/>
        </w:rPr>
      </w:pPr>
    </w:p>
    <w:p w14:paraId="4CE26D29" w14:textId="0CC43743" w:rsidR="00202129" w:rsidRPr="00C95BB3" w:rsidRDefault="00202129" w:rsidP="00202129">
      <w:pPr>
        <w:jc w:val="both"/>
        <w:outlineLvl w:val="0"/>
        <w:rPr>
          <w:rFonts w:asciiTheme="minorHAnsi" w:hAnsiTheme="minorHAnsi" w:cstheme="minorHAnsi"/>
          <w:b/>
          <w:sz w:val="22"/>
          <w:szCs w:val="22"/>
        </w:rPr>
      </w:pPr>
      <w:r w:rsidRPr="00C95BB3">
        <w:rPr>
          <w:rFonts w:asciiTheme="minorHAnsi" w:hAnsiTheme="minorHAnsi" w:cstheme="minorHAnsi"/>
          <w:b/>
          <w:sz w:val="22"/>
          <w:szCs w:val="22"/>
        </w:rPr>
        <w:t>Project #</w:t>
      </w:r>
      <w:r w:rsidR="00F5293A">
        <w:rPr>
          <w:rFonts w:asciiTheme="minorHAnsi" w:hAnsiTheme="minorHAnsi" w:cstheme="minorHAnsi"/>
          <w:b/>
          <w:sz w:val="22"/>
          <w:szCs w:val="22"/>
        </w:rPr>
        <w:t>7</w:t>
      </w:r>
    </w:p>
    <w:p w14:paraId="258289F3" w14:textId="77777777" w:rsidR="00202129" w:rsidRPr="002F07AC" w:rsidRDefault="00202129" w:rsidP="00202129">
      <w:pPr>
        <w:jc w:val="both"/>
        <w:outlineLvl w:val="0"/>
        <w:rPr>
          <w:rFonts w:asciiTheme="minorHAnsi" w:hAnsiTheme="minorHAnsi" w:cstheme="minorHAnsi"/>
          <w:sz w:val="22"/>
          <w:szCs w:val="22"/>
        </w:rPr>
      </w:pPr>
    </w:p>
    <w:p w14:paraId="1BF2F0C4" w14:textId="4E8C36A3" w:rsidR="00202129" w:rsidRPr="002F07AC" w:rsidRDefault="00202129" w:rsidP="00202129">
      <w:pPr>
        <w:rPr>
          <w:rFonts w:asciiTheme="minorHAnsi" w:hAnsiTheme="minorHAnsi" w:cstheme="minorHAnsi"/>
          <w:sz w:val="22"/>
          <w:szCs w:val="22"/>
        </w:rPr>
      </w:pPr>
      <w:r w:rsidRPr="002F07AC">
        <w:rPr>
          <w:rFonts w:asciiTheme="minorHAnsi" w:hAnsiTheme="minorHAnsi" w:cstheme="minorHAnsi"/>
          <w:sz w:val="22"/>
          <w:szCs w:val="22"/>
        </w:rPr>
        <w:t xml:space="preserve">Project </w:t>
      </w:r>
      <w:r w:rsidRPr="002F07AC">
        <w:rPr>
          <w:rFonts w:asciiTheme="minorHAnsi" w:hAnsiTheme="minorHAnsi" w:cstheme="minorHAnsi"/>
          <w:sz w:val="22"/>
          <w:szCs w:val="22"/>
        </w:rPr>
        <w:tab/>
      </w:r>
      <w:r w:rsidRPr="002F07AC">
        <w:rPr>
          <w:rFonts w:asciiTheme="minorHAnsi" w:hAnsiTheme="minorHAnsi" w:cstheme="minorHAnsi"/>
          <w:sz w:val="22"/>
          <w:szCs w:val="22"/>
        </w:rPr>
        <w:tab/>
      </w:r>
      <w:r>
        <w:rPr>
          <w:rFonts w:asciiTheme="minorHAnsi" w:hAnsiTheme="minorHAnsi" w:cstheme="minorHAnsi"/>
          <w:sz w:val="22"/>
          <w:szCs w:val="22"/>
        </w:rPr>
        <w:tab/>
      </w:r>
      <w:r w:rsidRPr="002F07AC">
        <w:rPr>
          <w:rFonts w:asciiTheme="minorHAnsi" w:hAnsiTheme="minorHAnsi" w:cstheme="minorHAnsi"/>
          <w:sz w:val="22"/>
          <w:szCs w:val="22"/>
        </w:rPr>
        <w:t xml:space="preserve">: </w:t>
      </w:r>
      <w:r>
        <w:rPr>
          <w:rFonts w:asciiTheme="minorHAnsi" w:hAnsiTheme="minorHAnsi" w:cstheme="minorHAnsi"/>
          <w:sz w:val="22"/>
          <w:szCs w:val="22"/>
        </w:rPr>
        <w:t xml:space="preserve"> </w:t>
      </w:r>
      <w:r w:rsidR="00F5293A">
        <w:rPr>
          <w:rFonts w:asciiTheme="minorHAnsi" w:hAnsiTheme="minorHAnsi" w:cstheme="minorHAnsi"/>
          <w:sz w:val="22"/>
          <w:szCs w:val="22"/>
        </w:rPr>
        <w:t>Integra Lifesciences</w:t>
      </w:r>
    </w:p>
    <w:p w14:paraId="520B5F9A" w14:textId="72CAFC60" w:rsidR="00202129" w:rsidRPr="002F07AC" w:rsidRDefault="00202129" w:rsidP="00202129">
      <w:pPr>
        <w:tabs>
          <w:tab w:val="left" w:pos="540"/>
        </w:tabs>
        <w:rPr>
          <w:rFonts w:asciiTheme="minorHAnsi" w:hAnsiTheme="minorHAnsi" w:cstheme="minorHAnsi"/>
          <w:sz w:val="22"/>
          <w:szCs w:val="22"/>
        </w:rPr>
      </w:pPr>
      <w:r w:rsidRPr="002F07AC">
        <w:rPr>
          <w:rFonts w:asciiTheme="minorHAnsi" w:hAnsiTheme="minorHAnsi" w:cstheme="minorHAnsi"/>
          <w:sz w:val="22"/>
          <w:szCs w:val="22"/>
        </w:rPr>
        <w:t xml:space="preserve">Client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sidR="00AC61B8">
        <w:rPr>
          <w:rFonts w:asciiTheme="minorHAnsi" w:hAnsiTheme="minorHAnsi" w:cstheme="minorHAnsi"/>
          <w:sz w:val="22"/>
          <w:szCs w:val="22"/>
        </w:rPr>
        <w:t>Integra</w:t>
      </w:r>
    </w:p>
    <w:p w14:paraId="195F6CF7" w14:textId="77777777" w:rsidR="00202129" w:rsidRPr="002F07AC" w:rsidRDefault="00202129" w:rsidP="00202129">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Organization </w:t>
      </w:r>
      <w:r w:rsidRPr="002F07AC">
        <w:rPr>
          <w:rFonts w:asciiTheme="minorHAnsi" w:hAnsiTheme="minorHAnsi" w:cstheme="minorHAnsi"/>
          <w:sz w:val="22"/>
          <w:szCs w:val="22"/>
        </w:rPr>
        <w:tab/>
      </w:r>
      <w:r>
        <w:rPr>
          <w:rFonts w:asciiTheme="minorHAnsi" w:hAnsiTheme="minorHAnsi" w:cstheme="minorHAnsi"/>
          <w:sz w:val="22"/>
          <w:szCs w:val="22"/>
        </w:rPr>
        <w:tab/>
      </w:r>
      <w:r w:rsidRPr="002F07AC">
        <w:rPr>
          <w:rFonts w:asciiTheme="minorHAnsi" w:hAnsiTheme="minorHAnsi" w:cstheme="minorHAnsi"/>
          <w:sz w:val="22"/>
          <w:szCs w:val="22"/>
        </w:rPr>
        <w:t xml:space="preserve">:  </w:t>
      </w:r>
      <w:r>
        <w:rPr>
          <w:rFonts w:asciiTheme="minorHAnsi" w:hAnsiTheme="minorHAnsi" w:cstheme="minorHAnsi"/>
          <w:sz w:val="22"/>
          <w:szCs w:val="22"/>
        </w:rPr>
        <w:t>Mak Technologies LLC</w:t>
      </w:r>
    </w:p>
    <w:p w14:paraId="7CE40749" w14:textId="00592B6B" w:rsidR="00202129" w:rsidRPr="002F07AC" w:rsidRDefault="00202129" w:rsidP="00202129">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Duration          </w:t>
      </w:r>
      <w:r w:rsidRPr="002F07AC">
        <w:rPr>
          <w:rFonts w:asciiTheme="minorHAnsi" w:hAnsiTheme="minorHAnsi" w:cstheme="minorHAnsi"/>
          <w:sz w:val="22"/>
          <w:szCs w:val="22"/>
        </w:rPr>
        <w:tab/>
      </w:r>
      <w:r>
        <w:rPr>
          <w:rFonts w:asciiTheme="minorHAnsi" w:hAnsiTheme="minorHAnsi" w:cstheme="minorHAnsi"/>
          <w:sz w:val="22"/>
          <w:szCs w:val="22"/>
        </w:rPr>
        <w:tab/>
      </w:r>
      <w:r w:rsidRPr="002F07AC">
        <w:rPr>
          <w:rFonts w:asciiTheme="minorHAnsi" w:hAnsiTheme="minorHAnsi" w:cstheme="minorHAnsi"/>
          <w:sz w:val="22"/>
          <w:szCs w:val="22"/>
        </w:rPr>
        <w:t xml:space="preserve">:  </w:t>
      </w:r>
      <w:r w:rsidR="00B816E9">
        <w:rPr>
          <w:rFonts w:asciiTheme="minorHAnsi" w:hAnsiTheme="minorHAnsi" w:cstheme="minorHAnsi"/>
          <w:sz w:val="22"/>
          <w:szCs w:val="22"/>
        </w:rPr>
        <w:t>March 2023</w:t>
      </w:r>
      <w:r>
        <w:rPr>
          <w:rFonts w:asciiTheme="minorHAnsi" w:hAnsiTheme="minorHAnsi" w:cstheme="minorHAnsi"/>
          <w:sz w:val="22"/>
          <w:szCs w:val="22"/>
        </w:rPr>
        <w:t xml:space="preserve"> to Till Date</w:t>
      </w:r>
    </w:p>
    <w:p w14:paraId="52F86744" w14:textId="77777777" w:rsidR="00202129" w:rsidRPr="002F07AC" w:rsidRDefault="00202129" w:rsidP="00202129">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Role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Pr>
          <w:rFonts w:asciiTheme="minorHAnsi" w:hAnsiTheme="minorHAnsi" w:cstheme="minorHAnsi"/>
          <w:sz w:val="22"/>
          <w:szCs w:val="22"/>
        </w:rPr>
        <w:t>Oracle Apps Lead Technical Consultant</w:t>
      </w:r>
    </w:p>
    <w:p w14:paraId="1E9E7D56" w14:textId="37BADFBD" w:rsidR="00202129" w:rsidRPr="002F07AC" w:rsidRDefault="00202129" w:rsidP="00202129">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Environment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sidR="008E796B">
        <w:rPr>
          <w:rFonts w:asciiTheme="minorHAnsi" w:hAnsiTheme="minorHAnsi" w:cstheme="minorHAnsi"/>
          <w:sz w:val="22"/>
          <w:szCs w:val="22"/>
        </w:rPr>
        <w:t xml:space="preserve"> </w:t>
      </w:r>
      <w:r w:rsidRPr="002F07AC">
        <w:rPr>
          <w:rFonts w:asciiTheme="minorHAnsi" w:hAnsiTheme="minorHAnsi" w:cstheme="minorHAnsi"/>
          <w:sz w:val="22"/>
          <w:szCs w:val="22"/>
        </w:rPr>
        <w:t>O</w:t>
      </w:r>
      <w:r>
        <w:rPr>
          <w:rFonts w:asciiTheme="minorHAnsi" w:hAnsiTheme="minorHAnsi" w:cstheme="minorHAnsi"/>
          <w:sz w:val="22"/>
          <w:szCs w:val="22"/>
        </w:rPr>
        <w:t>racle EBS Implementation R12.</w:t>
      </w:r>
      <w:r w:rsidR="00B816E9">
        <w:rPr>
          <w:rFonts w:asciiTheme="minorHAnsi" w:hAnsiTheme="minorHAnsi" w:cstheme="minorHAnsi"/>
          <w:sz w:val="22"/>
          <w:szCs w:val="22"/>
        </w:rPr>
        <w:t>2.10</w:t>
      </w:r>
    </w:p>
    <w:p w14:paraId="413B19B8" w14:textId="77777777" w:rsidR="00202129" w:rsidRPr="002F07AC" w:rsidRDefault="00202129" w:rsidP="00202129">
      <w:pPr>
        <w:tabs>
          <w:tab w:val="left" w:pos="540"/>
        </w:tabs>
        <w:ind w:left="1440" w:hanging="1440"/>
        <w:rPr>
          <w:rFonts w:asciiTheme="minorHAnsi" w:hAnsiTheme="minorHAnsi" w:cstheme="minorHAnsi"/>
          <w:sz w:val="22"/>
          <w:szCs w:val="22"/>
        </w:rPr>
      </w:pPr>
    </w:p>
    <w:p w14:paraId="13567AA4" w14:textId="77777777" w:rsidR="00202129" w:rsidRPr="00C95BB3" w:rsidRDefault="00202129" w:rsidP="00202129">
      <w:pPr>
        <w:tabs>
          <w:tab w:val="left" w:pos="540"/>
        </w:tabs>
        <w:ind w:left="1440" w:hanging="1440"/>
        <w:rPr>
          <w:rFonts w:asciiTheme="minorHAnsi" w:hAnsiTheme="minorHAnsi" w:cstheme="minorHAnsi"/>
          <w:b/>
          <w:sz w:val="22"/>
          <w:szCs w:val="22"/>
        </w:rPr>
      </w:pPr>
      <w:r w:rsidRPr="00C95BB3">
        <w:rPr>
          <w:rFonts w:asciiTheme="minorHAnsi" w:hAnsiTheme="minorHAnsi" w:cstheme="minorHAnsi"/>
          <w:b/>
          <w:sz w:val="22"/>
          <w:szCs w:val="22"/>
        </w:rPr>
        <w:t>Description:</w:t>
      </w:r>
    </w:p>
    <w:p w14:paraId="77ABB466" w14:textId="77777777" w:rsidR="00202129" w:rsidRPr="002F07AC" w:rsidRDefault="00202129" w:rsidP="00202129">
      <w:pPr>
        <w:outlineLvl w:val="0"/>
        <w:rPr>
          <w:rFonts w:asciiTheme="minorHAnsi" w:hAnsiTheme="minorHAnsi" w:cstheme="minorHAnsi"/>
          <w:sz w:val="22"/>
          <w:szCs w:val="22"/>
        </w:rPr>
      </w:pPr>
    </w:p>
    <w:p w14:paraId="6CF506A4" w14:textId="3B2895B7" w:rsidR="008E796B" w:rsidRPr="00A36A6D" w:rsidRDefault="00202129" w:rsidP="008E796B">
      <w:pPr>
        <w:rPr>
          <w:rFonts w:cstheme="minorHAnsi"/>
        </w:rPr>
      </w:pPr>
      <w:r w:rsidRPr="002F07AC">
        <w:rPr>
          <w:rFonts w:asciiTheme="minorHAnsi" w:hAnsiTheme="minorHAnsi" w:cstheme="minorHAnsi"/>
        </w:rPr>
        <w:tab/>
      </w:r>
      <w:r w:rsidR="008E796B" w:rsidRPr="00A36A6D">
        <w:rPr>
          <w:rFonts w:asciiTheme="minorHAnsi" w:hAnsiTheme="minorHAnsi" w:cstheme="minorHAnsi"/>
          <w:sz w:val="22"/>
          <w:szCs w:val="22"/>
        </w:rPr>
        <w:t>Integra Life</w:t>
      </w:r>
      <w:r w:rsidR="003E5593">
        <w:rPr>
          <w:rFonts w:asciiTheme="minorHAnsi" w:hAnsiTheme="minorHAnsi" w:cstheme="minorHAnsi"/>
          <w:sz w:val="22"/>
          <w:szCs w:val="22"/>
        </w:rPr>
        <w:t xml:space="preserve"> </w:t>
      </w:r>
      <w:bookmarkStart w:id="0" w:name="_GoBack"/>
      <w:bookmarkEnd w:id="0"/>
      <w:r w:rsidR="008E796B" w:rsidRPr="00A36A6D">
        <w:rPr>
          <w:rFonts w:asciiTheme="minorHAnsi" w:hAnsiTheme="minorHAnsi" w:cstheme="minorHAnsi"/>
          <w:sz w:val="22"/>
          <w:szCs w:val="22"/>
        </w:rPr>
        <w:t>Sciences is a global medical device manufacturing company headquartered in </w:t>
      </w:r>
      <w:hyperlink r:id="rId9" w:tooltip="Princeton, New Jersey" w:history="1">
        <w:r w:rsidR="008E796B" w:rsidRPr="00B71A32">
          <w:rPr>
            <w:rFonts w:asciiTheme="minorHAnsi" w:hAnsiTheme="minorHAnsi" w:cstheme="minorHAnsi"/>
            <w:sz w:val="22"/>
            <w:szCs w:val="22"/>
          </w:rPr>
          <w:t>Princeton, New Jersey</w:t>
        </w:r>
      </w:hyperlink>
      <w:r w:rsidR="008E796B" w:rsidRPr="00A36A6D">
        <w:rPr>
          <w:rFonts w:asciiTheme="minorHAnsi" w:hAnsiTheme="minorHAnsi" w:cstheme="minorHAnsi"/>
          <w:sz w:val="22"/>
          <w:szCs w:val="22"/>
        </w:rPr>
        <w:t>. Founded in 1989, the company manufactures products for skin regeneration, neurosurgery, reconstructive and general surgery. Integra </w:t>
      </w:r>
      <w:hyperlink r:id="rId10" w:tooltip="Artificial skin" w:history="1">
        <w:r w:rsidR="008E796B" w:rsidRPr="00B71A32">
          <w:rPr>
            <w:rFonts w:asciiTheme="minorHAnsi" w:hAnsiTheme="minorHAnsi" w:cstheme="minorHAnsi"/>
            <w:sz w:val="22"/>
            <w:szCs w:val="22"/>
          </w:rPr>
          <w:t>artificial skin</w:t>
        </w:r>
      </w:hyperlink>
      <w:r w:rsidR="008E796B" w:rsidRPr="00A36A6D">
        <w:rPr>
          <w:rFonts w:asciiTheme="minorHAnsi" w:hAnsiTheme="minorHAnsi" w:cstheme="minorHAnsi"/>
          <w:sz w:val="22"/>
          <w:szCs w:val="22"/>
        </w:rPr>
        <w:t> became the first commercially reproducible skin tissue used to treat severe burns and other skin wounds.</w:t>
      </w:r>
    </w:p>
    <w:p w14:paraId="3E7562C1" w14:textId="0F0CB4E5" w:rsidR="00202129" w:rsidRDefault="00202129" w:rsidP="008E796B">
      <w:pPr>
        <w:pStyle w:val="NormalWeb"/>
        <w:shd w:val="clear" w:color="auto" w:fill="FFFFFF"/>
        <w:rPr>
          <w:rFonts w:asciiTheme="minorHAnsi" w:hAnsiTheme="minorHAnsi" w:cstheme="minorHAnsi"/>
          <w:color w:val="333333"/>
        </w:rPr>
      </w:pPr>
    </w:p>
    <w:p w14:paraId="1D57433B" w14:textId="77777777" w:rsidR="008E796B" w:rsidRPr="00106340" w:rsidRDefault="008E796B" w:rsidP="008E796B">
      <w:pPr>
        <w:pStyle w:val="NormalWeb"/>
        <w:shd w:val="clear" w:color="auto" w:fill="FFFFFF"/>
        <w:rPr>
          <w:rFonts w:asciiTheme="minorHAnsi" w:hAnsiTheme="minorHAnsi" w:cstheme="minorHAnsi"/>
          <w:color w:val="333333"/>
        </w:rPr>
      </w:pPr>
    </w:p>
    <w:p w14:paraId="385A60B4" w14:textId="77777777" w:rsidR="00202129" w:rsidRDefault="00202129" w:rsidP="00202129">
      <w:pPr>
        <w:rPr>
          <w:rFonts w:asciiTheme="minorHAnsi" w:hAnsiTheme="minorHAnsi" w:cstheme="minorHAnsi"/>
          <w:sz w:val="22"/>
          <w:szCs w:val="22"/>
        </w:rPr>
      </w:pPr>
    </w:p>
    <w:p w14:paraId="1A485B5A" w14:textId="77777777" w:rsidR="00B71A32" w:rsidRPr="00106340" w:rsidRDefault="00B71A32" w:rsidP="00202129">
      <w:pPr>
        <w:rPr>
          <w:rFonts w:asciiTheme="minorHAnsi" w:hAnsiTheme="minorHAnsi" w:cstheme="minorHAnsi"/>
          <w:sz w:val="22"/>
          <w:szCs w:val="22"/>
        </w:rPr>
      </w:pPr>
    </w:p>
    <w:p w14:paraId="7E3CA404" w14:textId="77777777" w:rsidR="00202129" w:rsidRDefault="00202129" w:rsidP="00202129">
      <w:pPr>
        <w:spacing w:line="276" w:lineRule="auto"/>
        <w:rPr>
          <w:rFonts w:asciiTheme="minorHAnsi" w:hAnsiTheme="minorHAnsi" w:cstheme="minorHAnsi"/>
          <w:b/>
          <w:sz w:val="22"/>
          <w:szCs w:val="22"/>
        </w:rPr>
      </w:pPr>
      <w:r w:rsidRPr="00C95BB3">
        <w:rPr>
          <w:rFonts w:asciiTheme="minorHAnsi" w:hAnsiTheme="minorHAnsi" w:cstheme="minorHAnsi"/>
          <w:b/>
          <w:sz w:val="22"/>
          <w:szCs w:val="22"/>
        </w:rPr>
        <w:t>Responsibilities:</w:t>
      </w:r>
    </w:p>
    <w:p w14:paraId="31FEDD78" w14:textId="77777777" w:rsidR="00202129" w:rsidRDefault="00202129" w:rsidP="00202129">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Designed &amp; Developed PL/SQL Validation procedures.</w:t>
      </w:r>
    </w:p>
    <w:p w14:paraId="559DE0B8" w14:textId="77777777" w:rsidR="00202129" w:rsidRDefault="00202129" w:rsidP="00202129">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Worked on outbound and Inbound data interface with data encryption and decryption.</w:t>
      </w:r>
    </w:p>
    <w:p w14:paraId="6FC50EA1" w14:textId="483B800D" w:rsidR="00202129" w:rsidRDefault="00202129" w:rsidP="00202129">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Worked on technical components in </w:t>
      </w:r>
      <w:r w:rsidR="00C223CF">
        <w:rPr>
          <w:rFonts w:asciiTheme="minorHAnsi" w:hAnsiTheme="minorHAnsi" w:cstheme="minorHAnsi"/>
          <w:sz w:val="22"/>
          <w:szCs w:val="22"/>
        </w:rPr>
        <w:t>WIP and OM</w:t>
      </w:r>
      <w:r>
        <w:rPr>
          <w:rFonts w:asciiTheme="minorHAnsi" w:hAnsiTheme="minorHAnsi" w:cstheme="minorHAnsi"/>
          <w:sz w:val="22"/>
          <w:szCs w:val="22"/>
        </w:rPr>
        <w:t xml:space="preserve"> module.</w:t>
      </w:r>
    </w:p>
    <w:p w14:paraId="226F228F" w14:textId="5973F42B" w:rsidR="00625DAC" w:rsidRDefault="00625DAC" w:rsidP="00202129">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Dev</w:t>
      </w:r>
      <w:r w:rsidR="00343ABF">
        <w:rPr>
          <w:rFonts w:asciiTheme="minorHAnsi" w:hAnsiTheme="minorHAnsi" w:cstheme="minorHAnsi"/>
          <w:sz w:val="22"/>
          <w:szCs w:val="22"/>
        </w:rPr>
        <w:t>e</w:t>
      </w:r>
      <w:r>
        <w:rPr>
          <w:rFonts w:asciiTheme="minorHAnsi" w:hAnsiTheme="minorHAnsi" w:cstheme="minorHAnsi"/>
          <w:sz w:val="22"/>
          <w:szCs w:val="22"/>
        </w:rPr>
        <w:t xml:space="preserve">loped </w:t>
      </w:r>
      <w:r w:rsidR="00EF494B">
        <w:rPr>
          <w:rFonts w:asciiTheme="minorHAnsi" w:hAnsiTheme="minorHAnsi" w:cstheme="minorHAnsi"/>
          <w:sz w:val="22"/>
          <w:szCs w:val="22"/>
        </w:rPr>
        <w:t>a few</w:t>
      </w:r>
      <w:r w:rsidR="00343ABF">
        <w:rPr>
          <w:rFonts w:asciiTheme="minorHAnsi" w:hAnsiTheme="minorHAnsi" w:cstheme="minorHAnsi"/>
          <w:sz w:val="22"/>
          <w:szCs w:val="22"/>
        </w:rPr>
        <w:t xml:space="preserve"> reports like </w:t>
      </w:r>
      <w:r w:rsidR="00805D61">
        <w:rPr>
          <w:rFonts w:asciiTheme="minorHAnsi" w:hAnsiTheme="minorHAnsi" w:cstheme="minorHAnsi"/>
          <w:sz w:val="22"/>
          <w:szCs w:val="22"/>
        </w:rPr>
        <w:t xml:space="preserve">Discrete Job Routing Sheet Report and </w:t>
      </w:r>
      <w:r w:rsidR="00251A5F">
        <w:rPr>
          <w:rFonts w:asciiTheme="minorHAnsi" w:hAnsiTheme="minorHAnsi" w:cstheme="minorHAnsi"/>
          <w:sz w:val="22"/>
          <w:szCs w:val="22"/>
        </w:rPr>
        <w:t>Work Ord</w:t>
      </w:r>
      <w:r w:rsidR="00DE27C3">
        <w:rPr>
          <w:rFonts w:asciiTheme="minorHAnsi" w:hAnsiTheme="minorHAnsi" w:cstheme="minorHAnsi"/>
          <w:sz w:val="22"/>
          <w:szCs w:val="22"/>
        </w:rPr>
        <w:t>er Pick Slip Report.</w:t>
      </w:r>
    </w:p>
    <w:p w14:paraId="2766CD96" w14:textId="77777777" w:rsidR="00202129" w:rsidRDefault="00202129" w:rsidP="00202129">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Code review before migrating code to production and performed transition activities.</w:t>
      </w:r>
    </w:p>
    <w:p w14:paraId="7BDED9E9" w14:textId="19E35BD0" w:rsidR="00202129" w:rsidRDefault="00202129" w:rsidP="00202129">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Having good knowledge </w:t>
      </w:r>
      <w:r w:rsidR="00573F7A">
        <w:rPr>
          <w:rFonts w:asciiTheme="minorHAnsi" w:hAnsiTheme="minorHAnsi" w:cstheme="minorHAnsi"/>
          <w:sz w:val="22"/>
          <w:szCs w:val="22"/>
        </w:rPr>
        <w:t>of</w:t>
      </w:r>
      <w:r>
        <w:rPr>
          <w:rFonts w:asciiTheme="minorHAnsi" w:hAnsiTheme="minorHAnsi" w:cstheme="minorHAnsi"/>
          <w:sz w:val="22"/>
          <w:szCs w:val="22"/>
        </w:rPr>
        <w:t xml:space="preserve"> functional modules like PO,</w:t>
      </w:r>
      <w:r w:rsidR="00923ACA">
        <w:rPr>
          <w:rFonts w:asciiTheme="minorHAnsi" w:hAnsiTheme="minorHAnsi" w:cstheme="minorHAnsi"/>
          <w:sz w:val="22"/>
          <w:szCs w:val="22"/>
        </w:rPr>
        <w:t xml:space="preserve"> BOM, WIP, WMS</w:t>
      </w:r>
      <w:r>
        <w:rPr>
          <w:rFonts w:asciiTheme="minorHAnsi" w:hAnsiTheme="minorHAnsi" w:cstheme="minorHAnsi"/>
          <w:sz w:val="22"/>
          <w:szCs w:val="22"/>
        </w:rPr>
        <w:t>.</w:t>
      </w:r>
    </w:p>
    <w:p w14:paraId="60F5F13F" w14:textId="22E1E7E4" w:rsidR="001A0E57" w:rsidRDefault="001A0E57" w:rsidP="00202129">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Good experience in Loftware Label Design from scratch </w:t>
      </w:r>
      <w:r w:rsidR="002034C0">
        <w:rPr>
          <w:rFonts w:asciiTheme="minorHAnsi" w:hAnsiTheme="minorHAnsi" w:cstheme="minorHAnsi"/>
          <w:sz w:val="22"/>
          <w:szCs w:val="22"/>
        </w:rPr>
        <w:t xml:space="preserve">development and integration with Kallik </w:t>
      </w:r>
      <w:r w:rsidR="00F248D0">
        <w:rPr>
          <w:rFonts w:asciiTheme="minorHAnsi" w:hAnsiTheme="minorHAnsi" w:cstheme="minorHAnsi"/>
          <w:sz w:val="22"/>
          <w:szCs w:val="22"/>
        </w:rPr>
        <w:t>application.</w:t>
      </w:r>
    </w:p>
    <w:p w14:paraId="776EFF4D" w14:textId="280BB47F" w:rsidR="00F248D0" w:rsidRDefault="00F248D0" w:rsidP="00202129">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Good experience in </w:t>
      </w:r>
      <w:r w:rsidR="00037AA5">
        <w:rPr>
          <w:rFonts w:asciiTheme="minorHAnsi" w:hAnsiTheme="minorHAnsi" w:cstheme="minorHAnsi"/>
          <w:sz w:val="22"/>
          <w:szCs w:val="22"/>
        </w:rPr>
        <w:t xml:space="preserve">configuration of Label Printers and </w:t>
      </w:r>
      <w:r w:rsidR="00065CED">
        <w:rPr>
          <w:rFonts w:asciiTheme="minorHAnsi" w:hAnsiTheme="minorHAnsi" w:cstheme="minorHAnsi"/>
          <w:sz w:val="22"/>
          <w:szCs w:val="22"/>
        </w:rPr>
        <w:t>Mobile scanners</w:t>
      </w:r>
      <w:r w:rsidR="006322AC">
        <w:rPr>
          <w:rFonts w:asciiTheme="minorHAnsi" w:hAnsiTheme="minorHAnsi" w:cstheme="minorHAnsi"/>
          <w:sz w:val="22"/>
          <w:szCs w:val="22"/>
        </w:rPr>
        <w:t>.</w:t>
      </w:r>
    </w:p>
    <w:p w14:paraId="503648D6" w14:textId="326C5908" w:rsidR="006C6DAC" w:rsidRDefault="006C6DAC" w:rsidP="00202129">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Good experience in trouble shooting Label Printers and scanners</w:t>
      </w:r>
      <w:r w:rsidR="00EF494B">
        <w:rPr>
          <w:rFonts w:asciiTheme="minorHAnsi" w:hAnsiTheme="minorHAnsi" w:cstheme="minorHAnsi"/>
          <w:sz w:val="22"/>
          <w:szCs w:val="22"/>
        </w:rPr>
        <w:t>.</w:t>
      </w:r>
    </w:p>
    <w:p w14:paraId="456FDFD1" w14:textId="64182C59" w:rsidR="00202129" w:rsidRDefault="00202129" w:rsidP="00202129">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Having good experience in Enterprise Asset Management module (eAM)</w:t>
      </w:r>
      <w:r w:rsidR="006322AC">
        <w:rPr>
          <w:rFonts w:asciiTheme="minorHAnsi" w:hAnsiTheme="minorHAnsi" w:cstheme="minorHAnsi"/>
          <w:sz w:val="22"/>
          <w:szCs w:val="22"/>
        </w:rPr>
        <w:t>.</w:t>
      </w:r>
    </w:p>
    <w:p w14:paraId="6FEA2CAA" w14:textId="77777777" w:rsidR="00202129" w:rsidRDefault="00202129" w:rsidP="00202129">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Worked on eAM module technical development like Activity, Asset number and Preventive Maintenance and Meter reading PM work orders.</w:t>
      </w:r>
    </w:p>
    <w:p w14:paraId="05C06A80" w14:textId="77777777" w:rsidR="00202129" w:rsidRDefault="00202129" w:rsidP="00202129">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Developed multiple Custom forms as per the client requirement.</w:t>
      </w:r>
    </w:p>
    <w:p w14:paraId="41C263FA" w14:textId="77777777" w:rsidR="00202129" w:rsidRDefault="00202129" w:rsidP="00202129">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Communicated with end users to understand the issues to drive it to resolution as per SLA Standards.</w:t>
      </w:r>
    </w:p>
    <w:p w14:paraId="59823F7E" w14:textId="77777777" w:rsidR="00202129" w:rsidRDefault="00202129" w:rsidP="00202129">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Working on P1 and P2 issues as per business priority.</w:t>
      </w:r>
    </w:p>
    <w:p w14:paraId="74CA9E29" w14:textId="77777777" w:rsidR="00202129" w:rsidRDefault="00202129" w:rsidP="00202129">
      <w:pPr>
        <w:pStyle w:val="NormalArial"/>
        <w:numPr>
          <w:ilvl w:val="0"/>
          <w:numId w:val="0"/>
        </w:numPr>
        <w:spacing w:line="276" w:lineRule="auto"/>
        <w:ind w:left="360"/>
        <w:contextualSpacing/>
        <w:rPr>
          <w:rFonts w:asciiTheme="minorHAnsi" w:hAnsiTheme="minorHAnsi" w:cstheme="minorHAnsi"/>
          <w:sz w:val="22"/>
          <w:szCs w:val="22"/>
        </w:rPr>
      </w:pPr>
    </w:p>
    <w:p w14:paraId="1C227F7C" w14:textId="46140040" w:rsidR="00202129" w:rsidRDefault="00202129" w:rsidP="00202129">
      <w:pPr>
        <w:pStyle w:val="NormalArial"/>
        <w:numPr>
          <w:ilvl w:val="0"/>
          <w:numId w:val="0"/>
        </w:numPr>
        <w:rPr>
          <w:rFonts w:asciiTheme="minorHAnsi" w:hAnsiTheme="minorHAnsi" w:cstheme="minorHAnsi"/>
          <w:sz w:val="22"/>
          <w:szCs w:val="22"/>
        </w:rPr>
      </w:pPr>
      <w:r w:rsidRPr="00C95BB3">
        <w:rPr>
          <w:rFonts w:asciiTheme="minorHAnsi" w:hAnsiTheme="minorHAnsi" w:cstheme="minorHAnsi"/>
          <w:b/>
          <w:sz w:val="22"/>
          <w:szCs w:val="22"/>
        </w:rPr>
        <w:t>Modules Worked</w:t>
      </w:r>
      <w:r>
        <w:rPr>
          <w:rFonts w:asciiTheme="minorHAnsi" w:hAnsiTheme="minorHAnsi" w:cstheme="minorHAnsi"/>
          <w:b/>
          <w:sz w:val="22"/>
          <w:szCs w:val="22"/>
        </w:rPr>
        <w:t>: -</w:t>
      </w:r>
      <w:r w:rsidRPr="002F07AC">
        <w:rPr>
          <w:rFonts w:asciiTheme="minorHAnsi" w:hAnsiTheme="minorHAnsi" w:cstheme="minorHAnsi"/>
          <w:sz w:val="22"/>
          <w:szCs w:val="22"/>
        </w:rPr>
        <w:t xml:space="preserve"> </w:t>
      </w:r>
      <w:r w:rsidR="003C36CD">
        <w:rPr>
          <w:rFonts w:asciiTheme="minorHAnsi" w:hAnsiTheme="minorHAnsi" w:cstheme="minorHAnsi"/>
          <w:sz w:val="22"/>
          <w:szCs w:val="22"/>
        </w:rPr>
        <w:t xml:space="preserve">BOM, WIP, WMS, </w:t>
      </w:r>
      <w:r w:rsidR="00BE479A">
        <w:rPr>
          <w:rFonts w:asciiTheme="minorHAnsi" w:hAnsiTheme="minorHAnsi" w:cstheme="minorHAnsi"/>
          <w:sz w:val="22"/>
          <w:szCs w:val="22"/>
        </w:rPr>
        <w:t>INV, PO, Labelling</w:t>
      </w:r>
    </w:p>
    <w:p w14:paraId="33C22A4B" w14:textId="77777777" w:rsidR="0077391E" w:rsidRDefault="0077391E" w:rsidP="00CD676D">
      <w:pPr>
        <w:outlineLvl w:val="0"/>
        <w:rPr>
          <w:rFonts w:asciiTheme="minorHAnsi" w:hAnsiTheme="minorHAnsi" w:cstheme="minorHAnsi"/>
          <w:b/>
          <w:sz w:val="22"/>
          <w:szCs w:val="22"/>
        </w:rPr>
      </w:pPr>
    </w:p>
    <w:p w14:paraId="3ADD5C02" w14:textId="77777777" w:rsidR="0077391E" w:rsidRPr="00C95BB3" w:rsidRDefault="0077391E" w:rsidP="0077391E">
      <w:pPr>
        <w:jc w:val="both"/>
        <w:outlineLvl w:val="0"/>
        <w:rPr>
          <w:rFonts w:asciiTheme="minorHAnsi" w:hAnsiTheme="minorHAnsi" w:cstheme="minorHAnsi"/>
          <w:b/>
          <w:sz w:val="22"/>
          <w:szCs w:val="22"/>
        </w:rPr>
      </w:pPr>
      <w:r w:rsidRPr="00C95BB3">
        <w:rPr>
          <w:rFonts w:asciiTheme="minorHAnsi" w:hAnsiTheme="minorHAnsi" w:cstheme="minorHAnsi"/>
          <w:b/>
          <w:sz w:val="22"/>
          <w:szCs w:val="22"/>
        </w:rPr>
        <w:t>Project #</w:t>
      </w:r>
      <w:r>
        <w:rPr>
          <w:rFonts w:asciiTheme="minorHAnsi" w:hAnsiTheme="minorHAnsi" w:cstheme="minorHAnsi"/>
          <w:b/>
          <w:sz w:val="22"/>
          <w:szCs w:val="22"/>
        </w:rPr>
        <w:t>6</w:t>
      </w:r>
    </w:p>
    <w:p w14:paraId="591F8D9E" w14:textId="77777777" w:rsidR="0077391E" w:rsidRPr="002F07AC" w:rsidRDefault="0077391E" w:rsidP="0077391E">
      <w:pPr>
        <w:jc w:val="both"/>
        <w:outlineLvl w:val="0"/>
        <w:rPr>
          <w:rFonts w:asciiTheme="minorHAnsi" w:hAnsiTheme="minorHAnsi" w:cstheme="minorHAnsi"/>
          <w:sz w:val="22"/>
          <w:szCs w:val="22"/>
        </w:rPr>
      </w:pPr>
    </w:p>
    <w:p w14:paraId="2A88DEE2" w14:textId="77777777" w:rsidR="0077391E" w:rsidRPr="002F07AC" w:rsidRDefault="0077391E" w:rsidP="0077391E">
      <w:pPr>
        <w:rPr>
          <w:rFonts w:asciiTheme="minorHAnsi" w:hAnsiTheme="minorHAnsi" w:cstheme="minorHAnsi"/>
          <w:sz w:val="22"/>
          <w:szCs w:val="22"/>
        </w:rPr>
      </w:pPr>
      <w:r w:rsidRPr="002F07AC">
        <w:rPr>
          <w:rFonts w:asciiTheme="minorHAnsi" w:hAnsiTheme="minorHAnsi" w:cstheme="minorHAnsi"/>
          <w:sz w:val="22"/>
          <w:szCs w:val="22"/>
        </w:rPr>
        <w:t xml:space="preserve">Project </w:t>
      </w:r>
      <w:r w:rsidRPr="002F07AC">
        <w:rPr>
          <w:rFonts w:asciiTheme="minorHAnsi" w:hAnsiTheme="minorHAnsi" w:cstheme="minorHAnsi"/>
          <w:sz w:val="22"/>
          <w:szCs w:val="22"/>
        </w:rPr>
        <w:tab/>
      </w:r>
      <w:r w:rsidRPr="002F07AC">
        <w:rPr>
          <w:rFonts w:asciiTheme="minorHAnsi" w:hAnsiTheme="minorHAnsi" w:cstheme="minorHAnsi"/>
          <w:sz w:val="22"/>
          <w:szCs w:val="22"/>
        </w:rPr>
        <w:tab/>
      </w:r>
      <w:r>
        <w:rPr>
          <w:rFonts w:asciiTheme="minorHAnsi" w:hAnsiTheme="minorHAnsi" w:cstheme="minorHAnsi"/>
          <w:sz w:val="22"/>
          <w:szCs w:val="22"/>
        </w:rPr>
        <w:tab/>
      </w:r>
      <w:r w:rsidRPr="002F07AC">
        <w:rPr>
          <w:rFonts w:asciiTheme="minorHAnsi" w:hAnsiTheme="minorHAnsi" w:cstheme="minorHAnsi"/>
          <w:sz w:val="22"/>
          <w:szCs w:val="22"/>
        </w:rPr>
        <w:t xml:space="preserve">: </w:t>
      </w:r>
      <w:r>
        <w:rPr>
          <w:rFonts w:asciiTheme="minorHAnsi" w:hAnsiTheme="minorHAnsi" w:cstheme="minorHAnsi"/>
          <w:sz w:val="22"/>
          <w:szCs w:val="22"/>
        </w:rPr>
        <w:t xml:space="preserve"> EQUINIX </w:t>
      </w:r>
      <w:r w:rsidR="00950C27">
        <w:rPr>
          <w:rFonts w:asciiTheme="minorHAnsi" w:hAnsiTheme="minorHAnsi" w:cstheme="minorHAnsi"/>
          <w:sz w:val="22"/>
          <w:szCs w:val="22"/>
        </w:rPr>
        <w:t>LLC</w:t>
      </w:r>
    </w:p>
    <w:p w14:paraId="5FDB60F0" w14:textId="77777777" w:rsidR="0077391E" w:rsidRPr="002F07AC" w:rsidRDefault="0077391E" w:rsidP="0077391E">
      <w:pPr>
        <w:tabs>
          <w:tab w:val="left" w:pos="540"/>
        </w:tabs>
        <w:rPr>
          <w:rFonts w:asciiTheme="minorHAnsi" w:hAnsiTheme="minorHAnsi" w:cstheme="minorHAnsi"/>
          <w:sz w:val="22"/>
          <w:szCs w:val="22"/>
        </w:rPr>
      </w:pPr>
      <w:r w:rsidRPr="002F07AC">
        <w:rPr>
          <w:rFonts w:asciiTheme="minorHAnsi" w:hAnsiTheme="minorHAnsi" w:cstheme="minorHAnsi"/>
          <w:sz w:val="22"/>
          <w:szCs w:val="22"/>
        </w:rPr>
        <w:t xml:space="preserve">Client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sidR="00950C27">
        <w:rPr>
          <w:rFonts w:asciiTheme="minorHAnsi" w:hAnsiTheme="minorHAnsi" w:cstheme="minorHAnsi"/>
          <w:sz w:val="22"/>
          <w:szCs w:val="22"/>
        </w:rPr>
        <w:t>EQUINIX</w:t>
      </w:r>
    </w:p>
    <w:p w14:paraId="7E22B30C" w14:textId="3BD73BDA" w:rsidR="0077391E" w:rsidRPr="002F07AC" w:rsidRDefault="0077391E" w:rsidP="0077391E">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Organization </w:t>
      </w:r>
      <w:r w:rsidRPr="002F07AC">
        <w:rPr>
          <w:rFonts w:asciiTheme="minorHAnsi" w:hAnsiTheme="minorHAnsi" w:cstheme="minorHAnsi"/>
          <w:sz w:val="22"/>
          <w:szCs w:val="22"/>
        </w:rPr>
        <w:tab/>
      </w:r>
      <w:r>
        <w:rPr>
          <w:rFonts w:asciiTheme="minorHAnsi" w:hAnsiTheme="minorHAnsi" w:cstheme="minorHAnsi"/>
          <w:sz w:val="22"/>
          <w:szCs w:val="22"/>
        </w:rPr>
        <w:tab/>
      </w:r>
      <w:r w:rsidRPr="002F07AC">
        <w:rPr>
          <w:rFonts w:asciiTheme="minorHAnsi" w:hAnsiTheme="minorHAnsi" w:cstheme="minorHAnsi"/>
          <w:sz w:val="22"/>
          <w:szCs w:val="22"/>
        </w:rPr>
        <w:t xml:space="preserve">:  </w:t>
      </w:r>
      <w:r w:rsidR="00BB7886">
        <w:rPr>
          <w:rFonts w:asciiTheme="minorHAnsi" w:hAnsiTheme="minorHAnsi" w:cstheme="minorHAnsi"/>
          <w:sz w:val="22"/>
          <w:szCs w:val="22"/>
        </w:rPr>
        <w:t>Nityo Info</w:t>
      </w:r>
      <w:r w:rsidR="00EB5A5D">
        <w:rPr>
          <w:rFonts w:asciiTheme="minorHAnsi" w:hAnsiTheme="minorHAnsi" w:cstheme="minorHAnsi"/>
          <w:sz w:val="22"/>
          <w:szCs w:val="22"/>
        </w:rPr>
        <w:t>tech</w:t>
      </w:r>
    </w:p>
    <w:p w14:paraId="143BC7BA" w14:textId="3BE789EE" w:rsidR="0077391E" w:rsidRPr="002F07AC" w:rsidRDefault="0077391E" w:rsidP="0077391E">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Duration          </w:t>
      </w:r>
      <w:r w:rsidRPr="002F07AC">
        <w:rPr>
          <w:rFonts w:asciiTheme="minorHAnsi" w:hAnsiTheme="minorHAnsi" w:cstheme="minorHAnsi"/>
          <w:sz w:val="22"/>
          <w:szCs w:val="22"/>
        </w:rPr>
        <w:tab/>
      </w:r>
      <w:r>
        <w:rPr>
          <w:rFonts w:asciiTheme="minorHAnsi" w:hAnsiTheme="minorHAnsi" w:cstheme="minorHAnsi"/>
          <w:sz w:val="22"/>
          <w:szCs w:val="22"/>
        </w:rPr>
        <w:tab/>
      </w:r>
      <w:r w:rsidRPr="002F07AC">
        <w:rPr>
          <w:rFonts w:asciiTheme="minorHAnsi" w:hAnsiTheme="minorHAnsi" w:cstheme="minorHAnsi"/>
          <w:sz w:val="22"/>
          <w:szCs w:val="22"/>
        </w:rPr>
        <w:t xml:space="preserve">:  </w:t>
      </w:r>
      <w:r w:rsidR="004D6AD1">
        <w:rPr>
          <w:rFonts w:asciiTheme="minorHAnsi" w:hAnsiTheme="minorHAnsi" w:cstheme="minorHAnsi"/>
          <w:sz w:val="22"/>
          <w:szCs w:val="22"/>
        </w:rPr>
        <w:t>Oct</w:t>
      </w:r>
      <w:r w:rsidR="00561529">
        <w:rPr>
          <w:rFonts w:asciiTheme="minorHAnsi" w:hAnsiTheme="minorHAnsi" w:cstheme="minorHAnsi"/>
          <w:sz w:val="22"/>
          <w:szCs w:val="22"/>
        </w:rPr>
        <w:t>-202</w:t>
      </w:r>
      <w:r w:rsidR="004C78B4">
        <w:rPr>
          <w:rFonts w:asciiTheme="minorHAnsi" w:hAnsiTheme="minorHAnsi" w:cstheme="minorHAnsi"/>
          <w:sz w:val="22"/>
          <w:szCs w:val="22"/>
        </w:rPr>
        <w:t>1</w:t>
      </w:r>
      <w:r w:rsidR="00561529">
        <w:rPr>
          <w:rFonts w:asciiTheme="minorHAnsi" w:hAnsiTheme="minorHAnsi" w:cstheme="minorHAnsi"/>
          <w:sz w:val="22"/>
          <w:szCs w:val="22"/>
        </w:rPr>
        <w:t xml:space="preserve"> to </w:t>
      </w:r>
      <w:r w:rsidR="0019614F">
        <w:rPr>
          <w:rFonts w:asciiTheme="minorHAnsi" w:hAnsiTheme="minorHAnsi" w:cstheme="minorHAnsi"/>
          <w:sz w:val="22"/>
          <w:szCs w:val="22"/>
        </w:rPr>
        <w:t>March 202</w:t>
      </w:r>
      <w:r w:rsidR="00430DB9">
        <w:rPr>
          <w:rFonts w:asciiTheme="minorHAnsi" w:hAnsiTheme="minorHAnsi" w:cstheme="minorHAnsi"/>
          <w:sz w:val="22"/>
          <w:szCs w:val="22"/>
        </w:rPr>
        <w:t>3</w:t>
      </w:r>
    </w:p>
    <w:p w14:paraId="5469E17E" w14:textId="77777777" w:rsidR="0077391E" w:rsidRPr="002F07AC" w:rsidRDefault="0077391E" w:rsidP="0077391E">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Role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sidR="00950C27">
        <w:rPr>
          <w:rFonts w:asciiTheme="minorHAnsi" w:hAnsiTheme="minorHAnsi" w:cstheme="minorHAnsi"/>
          <w:sz w:val="22"/>
          <w:szCs w:val="22"/>
        </w:rPr>
        <w:t xml:space="preserve">Oracle Apps </w:t>
      </w:r>
      <w:r w:rsidR="00A702B3">
        <w:rPr>
          <w:rFonts w:asciiTheme="minorHAnsi" w:hAnsiTheme="minorHAnsi" w:cstheme="minorHAnsi"/>
          <w:sz w:val="22"/>
          <w:szCs w:val="22"/>
        </w:rPr>
        <w:t xml:space="preserve">Lead </w:t>
      </w:r>
      <w:r w:rsidR="00950C27">
        <w:rPr>
          <w:rFonts w:asciiTheme="minorHAnsi" w:hAnsiTheme="minorHAnsi" w:cstheme="minorHAnsi"/>
          <w:sz w:val="22"/>
          <w:szCs w:val="22"/>
        </w:rPr>
        <w:t>Technical Consultant</w:t>
      </w:r>
    </w:p>
    <w:p w14:paraId="7CFC7E14" w14:textId="77777777" w:rsidR="0077391E" w:rsidRPr="002F07AC" w:rsidRDefault="0077391E" w:rsidP="0077391E">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Environment </w:t>
      </w:r>
      <w:r w:rsidRPr="002F07AC">
        <w:rPr>
          <w:rFonts w:asciiTheme="minorHAnsi" w:hAnsiTheme="minorHAnsi" w:cstheme="minorHAnsi"/>
          <w:sz w:val="22"/>
          <w:szCs w:val="22"/>
        </w:rPr>
        <w:tab/>
      </w:r>
      <w:r w:rsidRPr="002F07AC">
        <w:rPr>
          <w:rFonts w:asciiTheme="minorHAnsi" w:hAnsiTheme="minorHAnsi" w:cstheme="minorHAnsi"/>
          <w:sz w:val="22"/>
          <w:szCs w:val="22"/>
        </w:rPr>
        <w:tab/>
        <w:t>: O</w:t>
      </w:r>
      <w:r w:rsidR="003C50A4">
        <w:rPr>
          <w:rFonts w:asciiTheme="minorHAnsi" w:hAnsiTheme="minorHAnsi" w:cstheme="minorHAnsi"/>
          <w:sz w:val="22"/>
          <w:szCs w:val="22"/>
        </w:rPr>
        <w:t>racle EBS</w:t>
      </w:r>
      <w:r w:rsidR="00950C27">
        <w:rPr>
          <w:rFonts w:asciiTheme="minorHAnsi" w:hAnsiTheme="minorHAnsi" w:cstheme="minorHAnsi"/>
          <w:sz w:val="22"/>
          <w:szCs w:val="22"/>
        </w:rPr>
        <w:t xml:space="preserve"> Implementation R12.1.3</w:t>
      </w:r>
    </w:p>
    <w:p w14:paraId="7D7DC743" w14:textId="77777777" w:rsidR="0077391E" w:rsidRPr="002F07AC" w:rsidRDefault="0077391E" w:rsidP="0077391E">
      <w:pPr>
        <w:tabs>
          <w:tab w:val="left" w:pos="540"/>
        </w:tabs>
        <w:ind w:left="1440" w:hanging="1440"/>
        <w:rPr>
          <w:rFonts w:asciiTheme="minorHAnsi" w:hAnsiTheme="minorHAnsi" w:cstheme="minorHAnsi"/>
          <w:sz w:val="22"/>
          <w:szCs w:val="22"/>
        </w:rPr>
      </w:pPr>
    </w:p>
    <w:p w14:paraId="5D525B3C" w14:textId="77777777" w:rsidR="0077391E" w:rsidRPr="00C95BB3" w:rsidRDefault="0077391E" w:rsidP="0077391E">
      <w:pPr>
        <w:tabs>
          <w:tab w:val="left" w:pos="540"/>
        </w:tabs>
        <w:ind w:left="1440" w:hanging="1440"/>
        <w:rPr>
          <w:rFonts w:asciiTheme="minorHAnsi" w:hAnsiTheme="minorHAnsi" w:cstheme="minorHAnsi"/>
          <w:b/>
          <w:sz w:val="22"/>
          <w:szCs w:val="22"/>
        </w:rPr>
      </w:pPr>
      <w:r w:rsidRPr="00C95BB3">
        <w:rPr>
          <w:rFonts w:asciiTheme="minorHAnsi" w:hAnsiTheme="minorHAnsi" w:cstheme="minorHAnsi"/>
          <w:b/>
          <w:sz w:val="22"/>
          <w:szCs w:val="22"/>
        </w:rPr>
        <w:t>Description:</w:t>
      </w:r>
    </w:p>
    <w:p w14:paraId="3B82FD6A" w14:textId="77777777" w:rsidR="0077391E" w:rsidRPr="002F07AC" w:rsidRDefault="0077391E" w:rsidP="0077391E">
      <w:pPr>
        <w:outlineLvl w:val="0"/>
        <w:rPr>
          <w:rFonts w:asciiTheme="minorHAnsi" w:hAnsiTheme="minorHAnsi" w:cstheme="minorHAnsi"/>
          <w:sz w:val="22"/>
          <w:szCs w:val="22"/>
        </w:rPr>
      </w:pPr>
    </w:p>
    <w:p w14:paraId="2B40A593" w14:textId="77777777" w:rsidR="00950C27" w:rsidRPr="00106340" w:rsidRDefault="0077391E" w:rsidP="00950C27">
      <w:pPr>
        <w:pStyle w:val="NormalWeb"/>
        <w:shd w:val="clear" w:color="auto" w:fill="FFFFFF"/>
        <w:rPr>
          <w:rFonts w:asciiTheme="minorHAnsi" w:hAnsiTheme="minorHAnsi" w:cstheme="minorHAnsi"/>
          <w:color w:val="333333"/>
        </w:rPr>
      </w:pPr>
      <w:r w:rsidRPr="002F07AC">
        <w:rPr>
          <w:rFonts w:asciiTheme="minorHAnsi" w:hAnsiTheme="minorHAnsi" w:cstheme="minorHAnsi"/>
        </w:rPr>
        <w:tab/>
      </w:r>
      <w:r w:rsidR="00950C27" w:rsidRPr="00106340">
        <w:rPr>
          <w:rStyle w:val="lead"/>
          <w:rFonts w:asciiTheme="minorHAnsi" w:hAnsiTheme="minorHAnsi" w:cstheme="minorHAnsi"/>
          <w:color w:val="333333"/>
        </w:rPr>
        <w:t>Equinix is the world’s digital infrastructure company. We interconnect industry-leading organizations in finance, manufacturing, mobility, transportation, government, healthcare and education across a cloud-first world.</w:t>
      </w:r>
    </w:p>
    <w:p w14:paraId="6A1CB89D" w14:textId="77777777" w:rsidR="00950C27" w:rsidRPr="00106340" w:rsidRDefault="00950C27" w:rsidP="00950C27">
      <w:pPr>
        <w:pStyle w:val="NormalWeb"/>
        <w:shd w:val="clear" w:color="auto" w:fill="FFFFFF"/>
        <w:rPr>
          <w:rFonts w:asciiTheme="minorHAnsi" w:hAnsiTheme="minorHAnsi" w:cstheme="minorHAnsi"/>
          <w:color w:val="333333"/>
        </w:rPr>
      </w:pPr>
      <w:r w:rsidRPr="00106340">
        <w:rPr>
          <w:rStyle w:val="lead"/>
          <w:rFonts w:asciiTheme="minorHAnsi" w:hAnsiTheme="minorHAnsi" w:cstheme="minorHAnsi"/>
          <w:color w:val="333333"/>
        </w:rPr>
        <w:t xml:space="preserve">Founded in Silicon Valley in 1998 as a vendor-neutral multitenant data center provider where competing networks could securely connect and share data traffic, we chose a name that reflected our company’s </w:t>
      </w:r>
      <w:r>
        <w:rPr>
          <w:rStyle w:val="lead"/>
          <w:rFonts w:asciiTheme="minorHAnsi" w:hAnsiTheme="minorHAnsi" w:cstheme="minorHAnsi"/>
          <w:color w:val="333333"/>
        </w:rPr>
        <w:t>focus on Equ</w:t>
      </w:r>
      <w:r w:rsidRPr="00106340">
        <w:rPr>
          <w:rStyle w:val="lead"/>
          <w:rFonts w:asciiTheme="minorHAnsi" w:hAnsiTheme="minorHAnsi" w:cstheme="minorHAnsi"/>
          <w:color w:val="333333"/>
        </w:rPr>
        <w:t>ality, Neutrality and Internet eXchange—Equinix. And we began building the global platform our customers would need to make digital business happen: Platform Equinix®.</w:t>
      </w:r>
    </w:p>
    <w:p w14:paraId="6AE3526C" w14:textId="77777777" w:rsidR="00950C27" w:rsidRPr="00106340" w:rsidRDefault="00950C27" w:rsidP="00950C27">
      <w:pPr>
        <w:pStyle w:val="NormalWeb"/>
        <w:shd w:val="clear" w:color="auto" w:fill="FFFFFF"/>
        <w:rPr>
          <w:rFonts w:asciiTheme="minorHAnsi" w:hAnsiTheme="minorHAnsi" w:cstheme="minorHAnsi"/>
          <w:color w:val="333333"/>
        </w:rPr>
      </w:pPr>
      <w:r w:rsidRPr="00106340">
        <w:rPr>
          <w:rStyle w:val="lead"/>
          <w:rFonts w:asciiTheme="minorHAnsi" w:hAnsiTheme="minorHAnsi" w:cstheme="minorHAnsi"/>
          <w:color w:val="333333"/>
        </w:rPr>
        <w:t xml:space="preserve">Today our 220+data centers in 60+ markets on five continents connect enterprises, networks, services and innovators from Mumbai to Dublin, Singapore to Chicago, and Helsinki to San José. Digital leaders </w:t>
      </w:r>
      <w:r w:rsidRPr="00106340">
        <w:rPr>
          <w:rStyle w:val="lead"/>
          <w:rFonts w:asciiTheme="minorHAnsi" w:hAnsiTheme="minorHAnsi" w:cstheme="minorHAnsi"/>
          <w:color w:val="333333"/>
        </w:rPr>
        <w:lastRenderedPageBreak/>
        <w:t>worldwide harness our trusted platform to bring together and interconnect the foundational infrastructure that powers their success.</w:t>
      </w:r>
    </w:p>
    <w:p w14:paraId="2DDDEEF3" w14:textId="77777777" w:rsidR="00950C27" w:rsidRPr="00106340" w:rsidRDefault="00950C27" w:rsidP="00950C27">
      <w:pPr>
        <w:rPr>
          <w:rFonts w:asciiTheme="minorHAnsi" w:hAnsiTheme="minorHAnsi" w:cstheme="minorHAnsi"/>
          <w:sz w:val="22"/>
          <w:szCs w:val="22"/>
        </w:rPr>
      </w:pPr>
    </w:p>
    <w:p w14:paraId="3624A18A" w14:textId="77777777" w:rsidR="0077391E" w:rsidRDefault="0077391E" w:rsidP="0077391E">
      <w:pPr>
        <w:spacing w:line="276" w:lineRule="auto"/>
        <w:rPr>
          <w:rFonts w:asciiTheme="minorHAnsi" w:hAnsiTheme="minorHAnsi" w:cstheme="minorHAnsi"/>
          <w:b/>
          <w:sz w:val="22"/>
          <w:szCs w:val="22"/>
        </w:rPr>
      </w:pPr>
      <w:r w:rsidRPr="00C95BB3">
        <w:rPr>
          <w:rFonts w:asciiTheme="minorHAnsi" w:hAnsiTheme="minorHAnsi" w:cstheme="minorHAnsi"/>
          <w:b/>
          <w:sz w:val="22"/>
          <w:szCs w:val="22"/>
        </w:rPr>
        <w:t>Responsibilities:</w:t>
      </w:r>
    </w:p>
    <w:p w14:paraId="36560CFD" w14:textId="77777777" w:rsidR="0077391E" w:rsidRDefault="00D442A0"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Responsible for </w:t>
      </w:r>
      <w:r w:rsidR="002D1C9E">
        <w:rPr>
          <w:rFonts w:asciiTheme="minorHAnsi" w:hAnsiTheme="minorHAnsi" w:cstheme="minorHAnsi"/>
          <w:sz w:val="22"/>
          <w:szCs w:val="22"/>
        </w:rPr>
        <w:t>Source to Pay</w:t>
      </w:r>
      <w:r>
        <w:rPr>
          <w:rFonts w:asciiTheme="minorHAnsi" w:hAnsiTheme="minorHAnsi" w:cstheme="minorHAnsi"/>
          <w:sz w:val="22"/>
          <w:szCs w:val="22"/>
        </w:rPr>
        <w:t xml:space="preserve"> related </w:t>
      </w:r>
      <w:r w:rsidR="0077391E" w:rsidRPr="00DA2BFC">
        <w:rPr>
          <w:rFonts w:asciiTheme="minorHAnsi" w:hAnsiTheme="minorHAnsi" w:cstheme="minorHAnsi"/>
          <w:sz w:val="22"/>
          <w:szCs w:val="22"/>
        </w:rPr>
        <w:t>bug fixes and enhancements for the existing Interfaces, reports.</w:t>
      </w:r>
    </w:p>
    <w:p w14:paraId="1E3D284B" w14:textId="77777777" w:rsidR="0077391E" w:rsidRDefault="0077391E" w:rsidP="0077391E">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Designed &amp; Developed PL/SQL Validation procedures.</w:t>
      </w:r>
    </w:p>
    <w:p w14:paraId="2B3F8BAE" w14:textId="54DB5837" w:rsidR="00D442A0" w:rsidRDefault="00D442A0"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Responsible </w:t>
      </w:r>
      <w:r w:rsidR="00A8520B">
        <w:rPr>
          <w:rFonts w:asciiTheme="minorHAnsi" w:hAnsiTheme="minorHAnsi" w:cstheme="minorHAnsi"/>
          <w:sz w:val="22"/>
          <w:szCs w:val="22"/>
        </w:rPr>
        <w:t>for developing</w:t>
      </w:r>
      <w:r>
        <w:rPr>
          <w:rFonts w:asciiTheme="minorHAnsi" w:hAnsiTheme="minorHAnsi" w:cstheme="minorHAnsi"/>
          <w:sz w:val="22"/>
          <w:szCs w:val="22"/>
        </w:rPr>
        <w:t xml:space="preserve"> new custom objects based on business </w:t>
      </w:r>
      <w:r w:rsidR="00A8520B">
        <w:rPr>
          <w:rFonts w:asciiTheme="minorHAnsi" w:hAnsiTheme="minorHAnsi" w:cstheme="minorHAnsi"/>
          <w:sz w:val="22"/>
          <w:szCs w:val="22"/>
        </w:rPr>
        <w:t>requirements</w:t>
      </w:r>
      <w:r>
        <w:rPr>
          <w:rFonts w:asciiTheme="minorHAnsi" w:hAnsiTheme="minorHAnsi" w:cstheme="minorHAnsi"/>
          <w:sz w:val="22"/>
          <w:szCs w:val="22"/>
        </w:rPr>
        <w:t xml:space="preserve"> and sync the oracle data with Coupa cloud application.</w:t>
      </w:r>
    </w:p>
    <w:p w14:paraId="3FDE6229" w14:textId="77777777" w:rsidR="00956806" w:rsidRDefault="00956806"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Worked on outbound and Inbound data interface with data encryption and decryption.</w:t>
      </w:r>
    </w:p>
    <w:p w14:paraId="51689177" w14:textId="15F742B0" w:rsidR="00D442A0" w:rsidRDefault="00D442A0"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Having good knowledge </w:t>
      </w:r>
      <w:r w:rsidR="00A8520B">
        <w:rPr>
          <w:rFonts w:asciiTheme="minorHAnsi" w:hAnsiTheme="minorHAnsi" w:cstheme="minorHAnsi"/>
          <w:sz w:val="22"/>
          <w:szCs w:val="22"/>
        </w:rPr>
        <w:t>of</w:t>
      </w:r>
      <w:r>
        <w:rPr>
          <w:rFonts w:asciiTheme="minorHAnsi" w:hAnsiTheme="minorHAnsi" w:cstheme="minorHAnsi"/>
          <w:sz w:val="22"/>
          <w:szCs w:val="22"/>
        </w:rPr>
        <w:t xml:space="preserve"> Coupa Cloud application</w:t>
      </w:r>
      <w:r w:rsidR="00B31E5D">
        <w:rPr>
          <w:rFonts w:asciiTheme="minorHAnsi" w:hAnsiTheme="minorHAnsi" w:cstheme="minorHAnsi"/>
          <w:sz w:val="22"/>
          <w:szCs w:val="22"/>
        </w:rPr>
        <w:t>.</w:t>
      </w:r>
    </w:p>
    <w:p w14:paraId="33A16284" w14:textId="14895AA7" w:rsidR="00041479" w:rsidRDefault="00041479"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Developed multiple BI reports as per user requirements</w:t>
      </w:r>
      <w:r w:rsidR="00B31E5D">
        <w:rPr>
          <w:rFonts w:asciiTheme="minorHAnsi" w:hAnsiTheme="minorHAnsi" w:cstheme="minorHAnsi"/>
          <w:sz w:val="22"/>
          <w:szCs w:val="22"/>
        </w:rPr>
        <w:t>.</w:t>
      </w:r>
    </w:p>
    <w:p w14:paraId="514D2517" w14:textId="77777777" w:rsidR="00041479" w:rsidRDefault="00041479"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Developed OTBI reports as per client requirement.</w:t>
      </w:r>
    </w:p>
    <w:p w14:paraId="1794B39B" w14:textId="77777777" w:rsidR="008D1359" w:rsidRDefault="008D1359"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Worked on technical components in SCM module.</w:t>
      </w:r>
    </w:p>
    <w:p w14:paraId="3EBB0964" w14:textId="74677642" w:rsidR="008D1359" w:rsidRDefault="008D1359"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Worked on AME (Approval Management Engine)</w:t>
      </w:r>
      <w:r w:rsidR="00B31E5D">
        <w:rPr>
          <w:rFonts w:asciiTheme="minorHAnsi" w:hAnsiTheme="minorHAnsi" w:cstheme="minorHAnsi"/>
          <w:sz w:val="22"/>
          <w:szCs w:val="22"/>
        </w:rPr>
        <w:t>.</w:t>
      </w:r>
    </w:p>
    <w:p w14:paraId="28641121" w14:textId="77777777" w:rsidR="0077391E" w:rsidRDefault="0077391E" w:rsidP="0077391E">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Code review before migrating code to production and performed transition activities.</w:t>
      </w:r>
    </w:p>
    <w:p w14:paraId="21F1E3A0" w14:textId="77777777" w:rsidR="0077391E" w:rsidRDefault="0077391E" w:rsidP="0077391E">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 xml:space="preserve">Tracking all issues logged by </w:t>
      </w:r>
      <w:r w:rsidR="00D442A0">
        <w:rPr>
          <w:rFonts w:asciiTheme="minorHAnsi" w:hAnsiTheme="minorHAnsi" w:cstheme="minorHAnsi"/>
          <w:sz w:val="22"/>
          <w:szCs w:val="22"/>
        </w:rPr>
        <w:t>end user and provided technical</w:t>
      </w:r>
      <w:r w:rsidRPr="00DA2BFC">
        <w:rPr>
          <w:rFonts w:asciiTheme="minorHAnsi" w:hAnsiTheme="minorHAnsi" w:cstheme="minorHAnsi"/>
          <w:sz w:val="22"/>
          <w:szCs w:val="22"/>
        </w:rPr>
        <w:t xml:space="preserve"> solutions in Service Now for the Support Issues.</w:t>
      </w:r>
    </w:p>
    <w:p w14:paraId="57B63349" w14:textId="4C62DE74" w:rsidR="0077391E" w:rsidRDefault="0077391E"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Having good knowledge </w:t>
      </w:r>
      <w:r w:rsidR="002D4725">
        <w:rPr>
          <w:rFonts w:asciiTheme="minorHAnsi" w:hAnsiTheme="minorHAnsi" w:cstheme="minorHAnsi"/>
          <w:sz w:val="22"/>
          <w:szCs w:val="22"/>
        </w:rPr>
        <w:t>of</w:t>
      </w:r>
      <w:r>
        <w:rPr>
          <w:rFonts w:asciiTheme="minorHAnsi" w:hAnsiTheme="minorHAnsi" w:cstheme="minorHAnsi"/>
          <w:sz w:val="22"/>
          <w:szCs w:val="22"/>
        </w:rPr>
        <w:t xml:space="preserve"> fun</w:t>
      </w:r>
      <w:r w:rsidR="00D442A0">
        <w:rPr>
          <w:rFonts w:asciiTheme="minorHAnsi" w:hAnsiTheme="minorHAnsi" w:cstheme="minorHAnsi"/>
          <w:sz w:val="22"/>
          <w:szCs w:val="22"/>
        </w:rPr>
        <w:t xml:space="preserve">ctional modules like </w:t>
      </w:r>
      <w:r w:rsidR="002D4725">
        <w:rPr>
          <w:rFonts w:asciiTheme="minorHAnsi" w:hAnsiTheme="minorHAnsi" w:cstheme="minorHAnsi"/>
          <w:sz w:val="22"/>
          <w:szCs w:val="22"/>
        </w:rPr>
        <w:t>PO, OM</w:t>
      </w:r>
      <w:r w:rsidR="00D442A0">
        <w:rPr>
          <w:rFonts w:asciiTheme="minorHAnsi" w:hAnsiTheme="minorHAnsi" w:cstheme="minorHAnsi"/>
          <w:sz w:val="22"/>
          <w:szCs w:val="22"/>
        </w:rPr>
        <w:t>,</w:t>
      </w:r>
      <w:r w:rsidR="002D4725">
        <w:rPr>
          <w:rFonts w:asciiTheme="minorHAnsi" w:hAnsiTheme="minorHAnsi" w:cstheme="minorHAnsi"/>
          <w:sz w:val="22"/>
          <w:szCs w:val="22"/>
        </w:rPr>
        <w:t xml:space="preserve"> </w:t>
      </w:r>
      <w:r w:rsidR="00D442A0">
        <w:rPr>
          <w:rFonts w:asciiTheme="minorHAnsi" w:hAnsiTheme="minorHAnsi" w:cstheme="minorHAnsi"/>
          <w:sz w:val="22"/>
          <w:szCs w:val="22"/>
        </w:rPr>
        <w:t>AR,</w:t>
      </w:r>
      <w:r w:rsidR="002D4725">
        <w:rPr>
          <w:rFonts w:asciiTheme="minorHAnsi" w:hAnsiTheme="minorHAnsi" w:cstheme="minorHAnsi"/>
          <w:sz w:val="22"/>
          <w:szCs w:val="22"/>
        </w:rPr>
        <w:t xml:space="preserve"> </w:t>
      </w:r>
      <w:r w:rsidR="00D442A0">
        <w:rPr>
          <w:rFonts w:asciiTheme="minorHAnsi" w:hAnsiTheme="minorHAnsi" w:cstheme="minorHAnsi"/>
          <w:sz w:val="22"/>
          <w:szCs w:val="22"/>
        </w:rPr>
        <w:t>AP.</w:t>
      </w:r>
    </w:p>
    <w:p w14:paraId="03DA6046" w14:textId="4030A7A8" w:rsidR="00D77491" w:rsidRDefault="00443CC1"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Developed Custom</w:t>
      </w:r>
      <w:r w:rsidR="00D77491">
        <w:rPr>
          <w:rFonts w:asciiTheme="minorHAnsi" w:hAnsiTheme="minorHAnsi" w:cstheme="minorHAnsi"/>
          <w:sz w:val="22"/>
          <w:szCs w:val="22"/>
        </w:rPr>
        <w:t xml:space="preserve"> forms for Commodity and POP to enable the segments across all entities</w:t>
      </w:r>
      <w:r w:rsidR="00B31E5D">
        <w:rPr>
          <w:rFonts w:asciiTheme="minorHAnsi" w:hAnsiTheme="minorHAnsi" w:cstheme="minorHAnsi"/>
          <w:sz w:val="22"/>
          <w:szCs w:val="22"/>
        </w:rPr>
        <w:t>.</w:t>
      </w:r>
    </w:p>
    <w:p w14:paraId="6BAC0E5B" w14:textId="4EAB97B7" w:rsidR="00D77491" w:rsidRDefault="008D1359"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Developed Multiple </w:t>
      </w:r>
      <w:r w:rsidR="00D77491">
        <w:rPr>
          <w:rFonts w:asciiTheme="minorHAnsi" w:hAnsiTheme="minorHAnsi" w:cstheme="minorHAnsi"/>
          <w:sz w:val="22"/>
          <w:szCs w:val="22"/>
        </w:rPr>
        <w:t xml:space="preserve">Reports like Open Purchase Order Report, </w:t>
      </w:r>
      <w:r w:rsidR="002D4725">
        <w:rPr>
          <w:rFonts w:asciiTheme="minorHAnsi" w:hAnsiTheme="minorHAnsi" w:cstheme="minorHAnsi"/>
          <w:sz w:val="22"/>
          <w:szCs w:val="22"/>
        </w:rPr>
        <w:t>pick</w:t>
      </w:r>
      <w:r w:rsidR="00D77491">
        <w:rPr>
          <w:rFonts w:asciiTheme="minorHAnsi" w:hAnsiTheme="minorHAnsi" w:cstheme="minorHAnsi"/>
          <w:sz w:val="22"/>
          <w:szCs w:val="22"/>
        </w:rPr>
        <w:t xml:space="preserve"> slip, Pack slip and Bill </w:t>
      </w:r>
      <w:r w:rsidR="00A8520B">
        <w:rPr>
          <w:rFonts w:asciiTheme="minorHAnsi" w:hAnsiTheme="minorHAnsi" w:cstheme="minorHAnsi"/>
          <w:sz w:val="22"/>
          <w:szCs w:val="22"/>
        </w:rPr>
        <w:t>of</w:t>
      </w:r>
      <w:r w:rsidR="00D77491">
        <w:rPr>
          <w:rFonts w:asciiTheme="minorHAnsi" w:hAnsiTheme="minorHAnsi" w:cstheme="minorHAnsi"/>
          <w:sz w:val="22"/>
          <w:szCs w:val="22"/>
        </w:rPr>
        <w:t xml:space="preserve"> Ladding Report.</w:t>
      </w:r>
    </w:p>
    <w:p w14:paraId="42AFAA5A" w14:textId="77777777" w:rsidR="000B5C85" w:rsidRDefault="000B5C85"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Developed interface between Workdays to Oracle HRMS.</w:t>
      </w:r>
    </w:p>
    <w:p w14:paraId="68270ABF" w14:textId="3D068452" w:rsidR="000B5C85" w:rsidRDefault="000B5C85"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Developed </w:t>
      </w:r>
      <w:r w:rsidR="002D4725">
        <w:rPr>
          <w:rFonts w:asciiTheme="minorHAnsi" w:hAnsiTheme="minorHAnsi" w:cstheme="minorHAnsi"/>
          <w:sz w:val="22"/>
          <w:szCs w:val="22"/>
        </w:rPr>
        <w:t>a few</w:t>
      </w:r>
      <w:r>
        <w:rPr>
          <w:rFonts w:asciiTheme="minorHAnsi" w:hAnsiTheme="minorHAnsi" w:cstheme="minorHAnsi"/>
          <w:sz w:val="22"/>
          <w:szCs w:val="22"/>
        </w:rPr>
        <w:t xml:space="preserve"> scripts to extract data from Oracle EBS to Cloud HCM.</w:t>
      </w:r>
    </w:p>
    <w:p w14:paraId="3CD4293D" w14:textId="6FD524AD" w:rsidR="008D1359" w:rsidRDefault="008D1359"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Having good experience in Enterprise Asset Management module (eAM)</w:t>
      </w:r>
      <w:r w:rsidR="006C0008">
        <w:rPr>
          <w:rFonts w:asciiTheme="minorHAnsi" w:hAnsiTheme="minorHAnsi" w:cstheme="minorHAnsi"/>
          <w:sz w:val="22"/>
          <w:szCs w:val="22"/>
        </w:rPr>
        <w:t>.</w:t>
      </w:r>
    </w:p>
    <w:p w14:paraId="323ED98F" w14:textId="77777777" w:rsidR="008D1359" w:rsidRDefault="008D1359"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Worked on eAM module technical development like Activity, Asset number and Preventive Maintenance and Meter reading PM work orders.</w:t>
      </w:r>
    </w:p>
    <w:p w14:paraId="302D18F8" w14:textId="77777777" w:rsidR="00D77491" w:rsidRDefault="00443CC1" w:rsidP="0077391E">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Developed multiple Custom</w:t>
      </w:r>
      <w:r w:rsidR="00D77491">
        <w:rPr>
          <w:rFonts w:asciiTheme="minorHAnsi" w:hAnsiTheme="minorHAnsi" w:cstheme="minorHAnsi"/>
          <w:sz w:val="22"/>
          <w:szCs w:val="22"/>
        </w:rPr>
        <w:t xml:space="preserve"> forms as per the client requirement.</w:t>
      </w:r>
    </w:p>
    <w:p w14:paraId="4D23A9A6" w14:textId="77777777" w:rsidR="0077391E" w:rsidRDefault="0077391E" w:rsidP="0077391E">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Communicated with end users to understand the issues to drive it to resolution as per SLA Standards.</w:t>
      </w:r>
    </w:p>
    <w:p w14:paraId="6C30310D" w14:textId="77777777" w:rsidR="0077391E" w:rsidRDefault="0077391E" w:rsidP="0077391E">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Working on P1 and P2 issues as per business priority.</w:t>
      </w:r>
    </w:p>
    <w:p w14:paraId="0FD6A135" w14:textId="77777777" w:rsidR="008D1359" w:rsidRDefault="008D1359" w:rsidP="008D1359">
      <w:pPr>
        <w:pStyle w:val="NormalArial"/>
        <w:numPr>
          <w:ilvl w:val="0"/>
          <w:numId w:val="0"/>
        </w:numPr>
        <w:spacing w:line="276" w:lineRule="auto"/>
        <w:ind w:left="360"/>
        <w:contextualSpacing/>
        <w:rPr>
          <w:rFonts w:asciiTheme="minorHAnsi" w:hAnsiTheme="minorHAnsi" w:cstheme="minorHAnsi"/>
          <w:sz w:val="22"/>
          <w:szCs w:val="22"/>
        </w:rPr>
      </w:pPr>
    </w:p>
    <w:p w14:paraId="37F32DDE" w14:textId="42FA20FB" w:rsidR="008D1359" w:rsidRDefault="008D1359" w:rsidP="008D1359">
      <w:pPr>
        <w:pStyle w:val="NormalArial"/>
        <w:numPr>
          <w:ilvl w:val="0"/>
          <w:numId w:val="0"/>
        </w:numPr>
        <w:rPr>
          <w:rFonts w:asciiTheme="minorHAnsi" w:hAnsiTheme="minorHAnsi" w:cstheme="minorHAnsi"/>
          <w:sz w:val="22"/>
          <w:szCs w:val="22"/>
        </w:rPr>
      </w:pPr>
      <w:r w:rsidRPr="00C95BB3">
        <w:rPr>
          <w:rFonts w:asciiTheme="minorHAnsi" w:hAnsiTheme="minorHAnsi" w:cstheme="minorHAnsi"/>
          <w:b/>
          <w:sz w:val="22"/>
          <w:szCs w:val="22"/>
        </w:rPr>
        <w:t>Modules Worked</w:t>
      </w:r>
      <w:r>
        <w:rPr>
          <w:rFonts w:asciiTheme="minorHAnsi" w:hAnsiTheme="minorHAnsi" w:cstheme="minorHAnsi"/>
          <w:b/>
          <w:sz w:val="22"/>
          <w:szCs w:val="22"/>
        </w:rPr>
        <w:t>: -</w:t>
      </w:r>
      <w:r w:rsidRPr="002F07AC">
        <w:rPr>
          <w:rFonts w:asciiTheme="minorHAnsi" w:hAnsiTheme="minorHAnsi" w:cstheme="minorHAnsi"/>
          <w:sz w:val="22"/>
          <w:szCs w:val="22"/>
        </w:rPr>
        <w:t xml:space="preserve"> </w:t>
      </w:r>
      <w:r>
        <w:rPr>
          <w:rFonts w:asciiTheme="minorHAnsi" w:hAnsiTheme="minorHAnsi" w:cstheme="minorHAnsi"/>
          <w:sz w:val="22"/>
          <w:szCs w:val="22"/>
        </w:rPr>
        <w:t xml:space="preserve">SCM Modules </w:t>
      </w:r>
      <w:r w:rsidR="00162AA6">
        <w:rPr>
          <w:rFonts w:asciiTheme="minorHAnsi" w:hAnsiTheme="minorHAnsi" w:cstheme="minorHAnsi"/>
          <w:sz w:val="22"/>
          <w:szCs w:val="22"/>
        </w:rPr>
        <w:t>(PO</w:t>
      </w:r>
      <w:r>
        <w:rPr>
          <w:rFonts w:asciiTheme="minorHAnsi" w:hAnsiTheme="minorHAnsi" w:cstheme="minorHAnsi"/>
          <w:sz w:val="22"/>
          <w:szCs w:val="22"/>
        </w:rPr>
        <w:t>, Receiving, OM, Inv), Finance (AP, GL)</w:t>
      </w:r>
    </w:p>
    <w:p w14:paraId="07337FA9" w14:textId="77777777" w:rsidR="008D1359" w:rsidRDefault="008D1359" w:rsidP="008D1359">
      <w:pPr>
        <w:pStyle w:val="NormalArial"/>
        <w:numPr>
          <w:ilvl w:val="0"/>
          <w:numId w:val="0"/>
        </w:numPr>
        <w:spacing w:line="276" w:lineRule="auto"/>
        <w:ind w:left="360"/>
        <w:contextualSpacing/>
        <w:rPr>
          <w:rFonts w:asciiTheme="minorHAnsi" w:hAnsiTheme="minorHAnsi" w:cstheme="minorHAnsi"/>
          <w:sz w:val="22"/>
          <w:szCs w:val="22"/>
        </w:rPr>
      </w:pPr>
    </w:p>
    <w:p w14:paraId="6F07D9F7" w14:textId="77777777" w:rsidR="00056D1F" w:rsidRDefault="00056D1F" w:rsidP="00CD676D">
      <w:pPr>
        <w:outlineLvl w:val="0"/>
        <w:rPr>
          <w:rFonts w:asciiTheme="minorHAnsi" w:hAnsiTheme="minorHAnsi" w:cstheme="minorHAnsi"/>
          <w:b/>
          <w:sz w:val="22"/>
          <w:szCs w:val="22"/>
        </w:rPr>
      </w:pPr>
    </w:p>
    <w:p w14:paraId="1B41DC88" w14:textId="77777777" w:rsidR="00056D1F" w:rsidRPr="00C95BB3" w:rsidRDefault="00056D1F" w:rsidP="00056D1F">
      <w:pPr>
        <w:jc w:val="both"/>
        <w:outlineLvl w:val="0"/>
        <w:rPr>
          <w:rFonts w:asciiTheme="minorHAnsi" w:hAnsiTheme="minorHAnsi" w:cstheme="minorHAnsi"/>
          <w:b/>
          <w:sz w:val="22"/>
          <w:szCs w:val="22"/>
        </w:rPr>
      </w:pPr>
      <w:r w:rsidRPr="00C95BB3">
        <w:rPr>
          <w:rFonts w:asciiTheme="minorHAnsi" w:hAnsiTheme="minorHAnsi" w:cstheme="minorHAnsi"/>
          <w:b/>
          <w:sz w:val="22"/>
          <w:szCs w:val="22"/>
        </w:rPr>
        <w:t>Project #</w:t>
      </w:r>
      <w:r>
        <w:rPr>
          <w:rFonts w:asciiTheme="minorHAnsi" w:hAnsiTheme="minorHAnsi" w:cstheme="minorHAnsi"/>
          <w:b/>
          <w:sz w:val="22"/>
          <w:szCs w:val="22"/>
        </w:rPr>
        <w:t>5</w:t>
      </w:r>
    </w:p>
    <w:p w14:paraId="48B6145D" w14:textId="77777777" w:rsidR="00056D1F" w:rsidRPr="002F07AC" w:rsidRDefault="00056D1F" w:rsidP="00056D1F">
      <w:pPr>
        <w:jc w:val="both"/>
        <w:outlineLvl w:val="0"/>
        <w:rPr>
          <w:rFonts w:asciiTheme="minorHAnsi" w:hAnsiTheme="minorHAnsi" w:cstheme="minorHAnsi"/>
          <w:sz w:val="22"/>
          <w:szCs w:val="22"/>
        </w:rPr>
      </w:pPr>
    </w:p>
    <w:p w14:paraId="0C380E27" w14:textId="77777777" w:rsidR="00056D1F" w:rsidRPr="002F07AC" w:rsidRDefault="00496C2B" w:rsidP="00056D1F">
      <w:pPr>
        <w:rPr>
          <w:rFonts w:asciiTheme="minorHAnsi" w:hAnsiTheme="minorHAnsi" w:cstheme="minorHAnsi"/>
          <w:sz w:val="22"/>
          <w:szCs w:val="22"/>
        </w:rPr>
      </w:pPr>
      <w:r w:rsidRPr="002F07AC">
        <w:rPr>
          <w:rFonts w:asciiTheme="minorHAnsi" w:hAnsiTheme="minorHAnsi" w:cstheme="minorHAnsi"/>
          <w:sz w:val="22"/>
          <w:szCs w:val="22"/>
        </w:rPr>
        <w:t xml:space="preserve">Project </w:t>
      </w:r>
      <w:r w:rsidRPr="002F07AC">
        <w:rPr>
          <w:rFonts w:asciiTheme="minorHAnsi" w:hAnsiTheme="minorHAnsi" w:cstheme="minorHAnsi"/>
          <w:sz w:val="22"/>
          <w:szCs w:val="22"/>
        </w:rPr>
        <w:tab/>
      </w:r>
      <w:r w:rsidR="00056D1F" w:rsidRPr="002F07AC">
        <w:rPr>
          <w:rFonts w:asciiTheme="minorHAnsi" w:hAnsiTheme="minorHAnsi" w:cstheme="minorHAnsi"/>
          <w:sz w:val="22"/>
          <w:szCs w:val="22"/>
        </w:rPr>
        <w:tab/>
      </w:r>
      <w:r>
        <w:rPr>
          <w:rFonts w:asciiTheme="minorHAnsi" w:hAnsiTheme="minorHAnsi" w:cstheme="minorHAnsi"/>
          <w:sz w:val="22"/>
          <w:szCs w:val="22"/>
        </w:rPr>
        <w:tab/>
      </w:r>
      <w:r w:rsidR="00056D1F" w:rsidRPr="002F07AC">
        <w:rPr>
          <w:rFonts w:asciiTheme="minorHAnsi" w:hAnsiTheme="minorHAnsi" w:cstheme="minorHAnsi"/>
          <w:sz w:val="22"/>
          <w:szCs w:val="22"/>
        </w:rPr>
        <w:t xml:space="preserve">: </w:t>
      </w:r>
      <w:r w:rsidR="00056D1F">
        <w:rPr>
          <w:rFonts w:asciiTheme="minorHAnsi" w:hAnsiTheme="minorHAnsi" w:cstheme="minorHAnsi"/>
          <w:sz w:val="22"/>
          <w:szCs w:val="22"/>
        </w:rPr>
        <w:t xml:space="preserve"> RICOH Services</w:t>
      </w:r>
    </w:p>
    <w:p w14:paraId="5D83A3E4" w14:textId="77777777" w:rsidR="00056D1F" w:rsidRPr="002F07AC" w:rsidRDefault="00056D1F" w:rsidP="00056D1F">
      <w:pPr>
        <w:tabs>
          <w:tab w:val="left" w:pos="540"/>
        </w:tabs>
        <w:rPr>
          <w:rFonts w:asciiTheme="minorHAnsi" w:hAnsiTheme="minorHAnsi" w:cstheme="minorHAnsi"/>
          <w:sz w:val="22"/>
          <w:szCs w:val="22"/>
        </w:rPr>
      </w:pPr>
      <w:r w:rsidRPr="002F07AC">
        <w:rPr>
          <w:rFonts w:asciiTheme="minorHAnsi" w:hAnsiTheme="minorHAnsi" w:cstheme="minorHAnsi"/>
          <w:sz w:val="22"/>
          <w:szCs w:val="22"/>
        </w:rPr>
        <w:t xml:space="preserve">Client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Pr>
          <w:rFonts w:asciiTheme="minorHAnsi" w:hAnsiTheme="minorHAnsi" w:cstheme="minorHAnsi"/>
          <w:sz w:val="22"/>
          <w:szCs w:val="22"/>
        </w:rPr>
        <w:t>RICOH</w:t>
      </w:r>
    </w:p>
    <w:p w14:paraId="1E3344BC" w14:textId="77777777" w:rsidR="00056D1F" w:rsidRPr="002F07AC" w:rsidRDefault="00496C2B" w:rsidP="00056D1F">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Organization </w:t>
      </w:r>
      <w:r w:rsidRPr="002F07AC">
        <w:rPr>
          <w:rFonts w:asciiTheme="minorHAnsi" w:hAnsiTheme="minorHAnsi" w:cstheme="minorHAnsi"/>
          <w:sz w:val="22"/>
          <w:szCs w:val="22"/>
        </w:rPr>
        <w:tab/>
      </w:r>
      <w:r w:rsidR="00056D1F">
        <w:rPr>
          <w:rFonts w:asciiTheme="minorHAnsi" w:hAnsiTheme="minorHAnsi" w:cstheme="minorHAnsi"/>
          <w:sz w:val="22"/>
          <w:szCs w:val="22"/>
        </w:rPr>
        <w:tab/>
      </w:r>
      <w:r w:rsidR="00056D1F" w:rsidRPr="002F07AC">
        <w:rPr>
          <w:rFonts w:asciiTheme="minorHAnsi" w:hAnsiTheme="minorHAnsi" w:cstheme="minorHAnsi"/>
          <w:sz w:val="22"/>
          <w:szCs w:val="22"/>
        </w:rPr>
        <w:t xml:space="preserve">:  </w:t>
      </w:r>
      <w:r>
        <w:rPr>
          <w:rFonts w:asciiTheme="minorHAnsi" w:hAnsiTheme="minorHAnsi" w:cstheme="minorHAnsi"/>
          <w:sz w:val="22"/>
          <w:szCs w:val="22"/>
        </w:rPr>
        <w:t>Wipro</w:t>
      </w:r>
    </w:p>
    <w:p w14:paraId="2FE0B125" w14:textId="77777777" w:rsidR="00056D1F" w:rsidRPr="002F07AC" w:rsidRDefault="00056D1F" w:rsidP="00056D1F">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Duration          </w:t>
      </w:r>
      <w:r w:rsidRPr="002F07AC">
        <w:rPr>
          <w:rFonts w:asciiTheme="minorHAnsi" w:hAnsiTheme="minorHAnsi" w:cstheme="minorHAnsi"/>
          <w:sz w:val="22"/>
          <w:szCs w:val="22"/>
        </w:rPr>
        <w:tab/>
      </w:r>
      <w:r>
        <w:rPr>
          <w:rFonts w:asciiTheme="minorHAnsi" w:hAnsiTheme="minorHAnsi" w:cstheme="minorHAnsi"/>
          <w:sz w:val="22"/>
          <w:szCs w:val="22"/>
        </w:rPr>
        <w:tab/>
      </w:r>
      <w:r w:rsidRPr="002F07AC">
        <w:rPr>
          <w:rFonts w:asciiTheme="minorHAnsi" w:hAnsiTheme="minorHAnsi" w:cstheme="minorHAnsi"/>
          <w:sz w:val="22"/>
          <w:szCs w:val="22"/>
        </w:rPr>
        <w:t xml:space="preserve">:  </w:t>
      </w:r>
      <w:r>
        <w:rPr>
          <w:rFonts w:asciiTheme="minorHAnsi" w:hAnsiTheme="minorHAnsi" w:cstheme="minorHAnsi"/>
          <w:sz w:val="22"/>
          <w:szCs w:val="22"/>
        </w:rPr>
        <w:t>Aug</w:t>
      </w:r>
      <w:r w:rsidRPr="002F07AC">
        <w:rPr>
          <w:rFonts w:asciiTheme="minorHAnsi" w:hAnsiTheme="minorHAnsi" w:cstheme="minorHAnsi"/>
          <w:sz w:val="22"/>
          <w:szCs w:val="22"/>
        </w:rPr>
        <w:t xml:space="preserve"> 20</w:t>
      </w:r>
      <w:r>
        <w:rPr>
          <w:rFonts w:asciiTheme="minorHAnsi" w:hAnsiTheme="minorHAnsi" w:cstheme="minorHAnsi"/>
          <w:sz w:val="22"/>
          <w:szCs w:val="22"/>
        </w:rPr>
        <w:t>20</w:t>
      </w:r>
      <w:r w:rsidR="00891A6D">
        <w:rPr>
          <w:rFonts w:asciiTheme="minorHAnsi" w:hAnsiTheme="minorHAnsi" w:cstheme="minorHAnsi"/>
          <w:sz w:val="22"/>
          <w:szCs w:val="22"/>
        </w:rPr>
        <w:t xml:space="preserve"> – Sep 2021</w:t>
      </w:r>
    </w:p>
    <w:p w14:paraId="59F8B1E8" w14:textId="77777777" w:rsidR="00056D1F" w:rsidRPr="002F07AC" w:rsidRDefault="00056D1F" w:rsidP="00056D1F">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Role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sidR="00010755">
        <w:rPr>
          <w:rFonts w:asciiTheme="minorHAnsi" w:hAnsiTheme="minorHAnsi" w:cstheme="minorHAnsi"/>
          <w:sz w:val="22"/>
          <w:szCs w:val="22"/>
        </w:rPr>
        <w:t xml:space="preserve">Oracle Apps </w:t>
      </w:r>
      <w:r>
        <w:rPr>
          <w:rFonts w:asciiTheme="minorHAnsi" w:hAnsiTheme="minorHAnsi" w:cstheme="minorHAnsi"/>
          <w:sz w:val="22"/>
          <w:szCs w:val="22"/>
        </w:rPr>
        <w:t xml:space="preserve">Techno Functional Consultant  </w:t>
      </w:r>
    </w:p>
    <w:p w14:paraId="34CDE67A" w14:textId="77777777" w:rsidR="00056D1F" w:rsidRDefault="003C50A4" w:rsidP="00056D1F">
      <w:pPr>
        <w:tabs>
          <w:tab w:val="left" w:pos="540"/>
        </w:tabs>
        <w:ind w:left="1440" w:hanging="1440"/>
        <w:rPr>
          <w:rFonts w:asciiTheme="minorHAnsi" w:hAnsiTheme="minorHAnsi" w:cstheme="minorHAnsi"/>
          <w:sz w:val="22"/>
          <w:szCs w:val="22"/>
        </w:rPr>
      </w:pPr>
      <w:r>
        <w:rPr>
          <w:rFonts w:asciiTheme="minorHAnsi" w:hAnsiTheme="minorHAnsi" w:cstheme="minorHAnsi"/>
          <w:sz w:val="22"/>
          <w:szCs w:val="22"/>
        </w:rPr>
        <w:t xml:space="preserve">Environment </w:t>
      </w:r>
      <w:r>
        <w:rPr>
          <w:rFonts w:asciiTheme="minorHAnsi" w:hAnsiTheme="minorHAnsi" w:cstheme="minorHAnsi"/>
          <w:sz w:val="22"/>
          <w:szCs w:val="22"/>
        </w:rPr>
        <w:tab/>
      </w:r>
      <w:r>
        <w:rPr>
          <w:rFonts w:asciiTheme="minorHAnsi" w:hAnsiTheme="minorHAnsi" w:cstheme="minorHAnsi"/>
          <w:sz w:val="22"/>
          <w:szCs w:val="22"/>
        </w:rPr>
        <w:tab/>
        <w:t>: Oracle EBS</w:t>
      </w:r>
      <w:r w:rsidR="00056D1F" w:rsidRPr="002F07AC">
        <w:rPr>
          <w:rFonts w:asciiTheme="minorHAnsi" w:hAnsiTheme="minorHAnsi" w:cstheme="minorHAnsi"/>
          <w:sz w:val="22"/>
          <w:szCs w:val="22"/>
        </w:rPr>
        <w:t xml:space="preserve"> </w:t>
      </w:r>
      <w:r>
        <w:rPr>
          <w:rFonts w:asciiTheme="minorHAnsi" w:hAnsiTheme="minorHAnsi" w:cstheme="minorHAnsi"/>
          <w:sz w:val="22"/>
          <w:szCs w:val="22"/>
        </w:rPr>
        <w:t>Support and EBS Enhancements</w:t>
      </w:r>
      <w:r w:rsidR="00056D1F" w:rsidRPr="002F07AC">
        <w:rPr>
          <w:rFonts w:asciiTheme="minorHAnsi" w:hAnsiTheme="minorHAnsi" w:cstheme="minorHAnsi"/>
          <w:sz w:val="22"/>
          <w:szCs w:val="22"/>
        </w:rPr>
        <w:t xml:space="preserve"> R12.2.</w:t>
      </w:r>
      <w:r w:rsidR="00056D1F">
        <w:rPr>
          <w:rFonts w:asciiTheme="minorHAnsi" w:hAnsiTheme="minorHAnsi" w:cstheme="minorHAnsi"/>
          <w:sz w:val="22"/>
          <w:szCs w:val="22"/>
        </w:rPr>
        <w:t>4</w:t>
      </w:r>
    </w:p>
    <w:p w14:paraId="5A0F9DF3" w14:textId="77777777" w:rsidR="008D1359" w:rsidRPr="002F07AC" w:rsidRDefault="008D1359" w:rsidP="00DF48B4">
      <w:pPr>
        <w:tabs>
          <w:tab w:val="left" w:pos="540"/>
        </w:tabs>
        <w:rPr>
          <w:rFonts w:asciiTheme="minorHAnsi" w:hAnsiTheme="minorHAnsi" w:cstheme="minorHAnsi"/>
          <w:sz w:val="22"/>
          <w:szCs w:val="22"/>
        </w:rPr>
      </w:pPr>
    </w:p>
    <w:p w14:paraId="242B65FF" w14:textId="77777777" w:rsidR="00056D1F" w:rsidRPr="002F07AC" w:rsidRDefault="00056D1F" w:rsidP="00056D1F">
      <w:pPr>
        <w:tabs>
          <w:tab w:val="left" w:pos="540"/>
        </w:tabs>
        <w:ind w:left="1440" w:hanging="1440"/>
        <w:rPr>
          <w:rFonts w:asciiTheme="minorHAnsi" w:hAnsiTheme="minorHAnsi" w:cstheme="minorHAnsi"/>
          <w:sz w:val="22"/>
          <w:szCs w:val="22"/>
        </w:rPr>
      </w:pPr>
    </w:p>
    <w:p w14:paraId="2FF49EA3" w14:textId="77777777" w:rsidR="00056D1F" w:rsidRPr="00C95BB3" w:rsidRDefault="00056D1F" w:rsidP="00056D1F">
      <w:pPr>
        <w:tabs>
          <w:tab w:val="left" w:pos="540"/>
        </w:tabs>
        <w:ind w:left="1440" w:hanging="1440"/>
        <w:rPr>
          <w:rFonts w:asciiTheme="minorHAnsi" w:hAnsiTheme="minorHAnsi" w:cstheme="minorHAnsi"/>
          <w:b/>
          <w:sz w:val="22"/>
          <w:szCs w:val="22"/>
        </w:rPr>
      </w:pPr>
      <w:r w:rsidRPr="00C95BB3">
        <w:rPr>
          <w:rFonts w:asciiTheme="minorHAnsi" w:hAnsiTheme="minorHAnsi" w:cstheme="minorHAnsi"/>
          <w:b/>
          <w:sz w:val="22"/>
          <w:szCs w:val="22"/>
        </w:rPr>
        <w:t>Description:</w:t>
      </w:r>
    </w:p>
    <w:p w14:paraId="56769321" w14:textId="77777777" w:rsidR="00056D1F" w:rsidRPr="002F07AC" w:rsidRDefault="00056D1F" w:rsidP="00056D1F">
      <w:pPr>
        <w:outlineLvl w:val="0"/>
        <w:rPr>
          <w:rFonts w:asciiTheme="minorHAnsi" w:hAnsiTheme="minorHAnsi" w:cstheme="minorHAnsi"/>
          <w:sz w:val="22"/>
          <w:szCs w:val="22"/>
        </w:rPr>
      </w:pPr>
    </w:p>
    <w:p w14:paraId="1DF73082" w14:textId="77777777" w:rsidR="00056D1F" w:rsidRPr="002F07AC" w:rsidRDefault="00056D1F" w:rsidP="00056D1F">
      <w:pPr>
        <w:outlineLvl w:val="0"/>
        <w:rPr>
          <w:rFonts w:asciiTheme="minorHAnsi" w:hAnsiTheme="minorHAnsi" w:cstheme="minorHAnsi"/>
          <w:sz w:val="22"/>
          <w:szCs w:val="22"/>
        </w:rPr>
      </w:pPr>
      <w:r w:rsidRPr="002F07AC">
        <w:rPr>
          <w:rFonts w:asciiTheme="minorHAnsi" w:hAnsiTheme="minorHAnsi" w:cstheme="minorHAnsi"/>
          <w:sz w:val="22"/>
          <w:szCs w:val="22"/>
        </w:rPr>
        <w:tab/>
      </w:r>
      <w:r w:rsidRPr="00056D1F">
        <w:rPr>
          <w:rFonts w:asciiTheme="minorHAnsi" w:hAnsiTheme="minorHAnsi" w:cstheme="minorHAnsi"/>
          <w:sz w:val="22"/>
          <w:szCs w:val="22"/>
        </w:rPr>
        <w:t>Ricoh produces electronic products, primarily cameras and office equipment such as printers, photocopiers, fax machines, offers Software as a Service (SaaS) document management applications such as DocumentMall, RicohDocs, GlobalScan, Print&amp;Share and offers Projectors. In the late 1990s through early 2000s, the company grew to become the largest copier manufacturer in the world. During this time, Ricoh acquired Savin, Gestetner, Lanier, Rex-Rotary, Monroe, Nashua Tec, IKON and most recently IBM Printing Systems Division / Infoprint Solutions Company. Although the Monroe brand was discontinued, products continue to be marketed worldwide under the remaining brand names. In 2006, Ricoh acquired the European operations of Danka for $210 million. These operations continue as a stand-alone business unit, under the Infotec brand.</w:t>
      </w:r>
    </w:p>
    <w:p w14:paraId="2F0CA4B3" w14:textId="77777777" w:rsidR="00417BC2" w:rsidRDefault="00417BC2" w:rsidP="00056D1F">
      <w:pPr>
        <w:spacing w:line="276" w:lineRule="auto"/>
        <w:rPr>
          <w:rFonts w:asciiTheme="minorHAnsi" w:hAnsiTheme="minorHAnsi" w:cstheme="minorHAnsi"/>
          <w:b/>
          <w:sz w:val="22"/>
          <w:szCs w:val="22"/>
        </w:rPr>
      </w:pPr>
    </w:p>
    <w:p w14:paraId="131726B8" w14:textId="77777777" w:rsidR="00056D1F" w:rsidRDefault="00056D1F" w:rsidP="00056D1F">
      <w:pPr>
        <w:spacing w:line="276" w:lineRule="auto"/>
        <w:rPr>
          <w:rFonts w:asciiTheme="minorHAnsi" w:hAnsiTheme="minorHAnsi" w:cstheme="minorHAnsi"/>
          <w:b/>
          <w:sz w:val="22"/>
          <w:szCs w:val="22"/>
        </w:rPr>
      </w:pPr>
      <w:r w:rsidRPr="00C95BB3">
        <w:rPr>
          <w:rFonts w:asciiTheme="minorHAnsi" w:hAnsiTheme="minorHAnsi" w:cstheme="minorHAnsi"/>
          <w:b/>
          <w:sz w:val="22"/>
          <w:szCs w:val="22"/>
        </w:rPr>
        <w:t>Responsibilities:</w:t>
      </w:r>
    </w:p>
    <w:p w14:paraId="7A352374" w14:textId="77777777" w:rsidR="00DA2BFC" w:rsidRDefault="00DA2BFC" w:rsidP="00DA2BFC">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Finance and OLFM related to bug fixes and enhancements for the existing Interfaces, reports.</w:t>
      </w:r>
    </w:p>
    <w:p w14:paraId="639E0556" w14:textId="77777777" w:rsidR="00DA2BFC" w:rsidRDefault="00DA2BFC" w:rsidP="00DA2BFC">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Designed &amp; Developed PL/SQL Validation procedures.</w:t>
      </w:r>
    </w:p>
    <w:p w14:paraId="403F992C" w14:textId="77777777" w:rsidR="00DA2BFC" w:rsidRDefault="00DA2BFC" w:rsidP="00DA2BFC">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Code review before migrating code to production and performed transition activities.</w:t>
      </w:r>
    </w:p>
    <w:p w14:paraId="62E3FA29" w14:textId="77777777" w:rsidR="00AF24FC" w:rsidRDefault="00AF24FC" w:rsidP="00DA2BFC">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Having good knowledge in functional modules like AR,AP,FA,GL</w:t>
      </w:r>
      <w:r w:rsidR="00E355DA">
        <w:rPr>
          <w:rFonts w:asciiTheme="minorHAnsi" w:hAnsiTheme="minorHAnsi" w:cstheme="minorHAnsi"/>
          <w:sz w:val="22"/>
          <w:szCs w:val="22"/>
        </w:rPr>
        <w:t xml:space="preserve"> and Contracts.</w:t>
      </w:r>
    </w:p>
    <w:p w14:paraId="5F00D42E" w14:textId="77777777" w:rsidR="00DA2BFC" w:rsidRDefault="00DA2BFC" w:rsidP="00DA2BFC">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Communicated with end users to understand the issues to drive it to resolution as per SLA Standards.</w:t>
      </w:r>
    </w:p>
    <w:p w14:paraId="3DD8C805" w14:textId="77777777" w:rsidR="0081701F" w:rsidRDefault="000F3A15" w:rsidP="0081701F">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Worked on AR </w:t>
      </w:r>
      <w:r w:rsidR="0081701F">
        <w:rPr>
          <w:rFonts w:asciiTheme="minorHAnsi" w:hAnsiTheme="minorHAnsi" w:cstheme="minorHAnsi"/>
          <w:sz w:val="22"/>
          <w:szCs w:val="22"/>
        </w:rPr>
        <w:t>Invoice generation part for service contracts and OLFM billing contracts.</w:t>
      </w:r>
    </w:p>
    <w:p w14:paraId="407E4374" w14:textId="3A20C3E0" w:rsidR="0081701F" w:rsidRDefault="0081701F" w:rsidP="0081701F">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Involved in AP payment related issues and </w:t>
      </w:r>
      <w:r w:rsidR="006D32C4">
        <w:rPr>
          <w:rFonts w:asciiTheme="minorHAnsi" w:hAnsiTheme="minorHAnsi" w:cstheme="minorHAnsi"/>
          <w:sz w:val="22"/>
          <w:szCs w:val="22"/>
        </w:rPr>
        <w:t>supported</w:t>
      </w:r>
      <w:r>
        <w:rPr>
          <w:rFonts w:asciiTheme="minorHAnsi" w:hAnsiTheme="minorHAnsi" w:cstheme="minorHAnsi"/>
          <w:sz w:val="22"/>
          <w:szCs w:val="22"/>
        </w:rPr>
        <w:t xml:space="preserve"> AP invoices.</w:t>
      </w:r>
    </w:p>
    <w:p w14:paraId="46EE9899" w14:textId="77777777" w:rsidR="0081701F" w:rsidRDefault="0081701F" w:rsidP="0081701F">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Worked on AR Invoice Month end related issues and helped to fix month end issues. </w:t>
      </w:r>
    </w:p>
    <w:p w14:paraId="4A610F28" w14:textId="61EBC6D2" w:rsidR="00D77491" w:rsidRDefault="00443CC1" w:rsidP="0081701F">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Developed Oracle</w:t>
      </w:r>
      <w:r w:rsidR="00D77491">
        <w:rPr>
          <w:rFonts w:asciiTheme="minorHAnsi" w:hAnsiTheme="minorHAnsi" w:cstheme="minorHAnsi"/>
          <w:sz w:val="22"/>
          <w:szCs w:val="22"/>
        </w:rPr>
        <w:t xml:space="preserve"> reports as per business user </w:t>
      </w:r>
      <w:r w:rsidR="006D32C4">
        <w:rPr>
          <w:rFonts w:asciiTheme="minorHAnsi" w:hAnsiTheme="minorHAnsi" w:cstheme="minorHAnsi"/>
          <w:sz w:val="22"/>
          <w:szCs w:val="22"/>
        </w:rPr>
        <w:t>requirements.</w:t>
      </w:r>
    </w:p>
    <w:p w14:paraId="088F48C0" w14:textId="77777777" w:rsidR="00D77491" w:rsidRDefault="00443CC1" w:rsidP="0081701F">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Developed custom</w:t>
      </w:r>
      <w:r w:rsidR="00D77491">
        <w:rPr>
          <w:rFonts w:asciiTheme="minorHAnsi" w:hAnsiTheme="minorHAnsi" w:cstheme="minorHAnsi"/>
          <w:sz w:val="22"/>
          <w:szCs w:val="22"/>
        </w:rPr>
        <w:t xml:space="preserve"> Work Order form to select resource and technician for specific work order.</w:t>
      </w:r>
    </w:p>
    <w:p w14:paraId="7BE6B1B5" w14:textId="77777777" w:rsidR="00D77491" w:rsidRDefault="00D77491" w:rsidP="0081701F">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 xml:space="preserve">Developed </w:t>
      </w:r>
      <w:r w:rsidR="00E052DD">
        <w:rPr>
          <w:rFonts w:asciiTheme="minorHAnsi" w:hAnsiTheme="minorHAnsi" w:cstheme="minorHAnsi"/>
          <w:sz w:val="22"/>
          <w:szCs w:val="22"/>
        </w:rPr>
        <w:t>E</w:t>
      </w:r>
      <w:r>
        <w:rPr>
          <w:rFonts w:asciiTheme="minorHAnsi" w:hAnsiTheme="minorHAnsi" w:cstheme="minorHAnsi"/>
          <w:sz w:val="22"/>
          <w:szCs w:val="22"/>
        </w:rPr>
        <w:t>signature form to technicians once they completed the job in Work Order.</w:t>
      </w:r>
    </w:p>
    <w:p w14:paraId="5C3C634A" w14:textId="7ABA1790" w:rsidR="00D77491" w:rsidRPr="0081701F" w:rsidRDefault="00443CC1" w:rsidP="0081701F">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Developed Oracle</w:t>
      </w:r>
      <w:r w:rsidR="00E052DD">
        <w:rPr>
          <w:rFonts w:asciiTheme="minorHAnsi" w:hAnsiTheme="minorHAnsi" w:cstheme="minorHAnsi"/>
          <w:sz w:val="22"/>
          <w:szCs w:val="22"/>
        </w:rPr>
        <w:t xml:space="preserve"> Report to show the OLFM account analysis </w:t>
      </w:r>
      <w:r w:rsidR="006D32C4">
        <w:rPr>
          <w:rFonts w:asciiTheme="minorHAnsi" w:hAnsiTheme="minorHAnsi" w:cstheme="minorHAnsi"/>
          <w:sz w:val="22"/>
          <w:szCs w:val="22"/>
        </w:rPr>
        <w:t>entries.</w:t>
      </w:r>
      <w:r w:rsidR="00E052DD">
        <w:rPr>
          <w:rFonts w:asciiTheme="minorHAnsi" w:hAnsiTheme="minorHAnsi" w:cstheme="minorHAnsi"/>
          <w:sz w:val="22"/>
          <w:szCs w:val="22"/>
        </w:rPr>
        <w:t xml:space="preserve"> </w:t>
      </w:r>
    </w:p>
    <w:p w14:paraId="13B9F583" w14:textId="77777777" w:rsidR="00DA2BFC" w:rsidRDefault="00DA2BFC" w:rsidP="00DA2BFC">
      <w:pPr>
        <w:pStyle w:val="NormalArial"/>
        <w:spacing w:line="276" w:lineRule="auto"/>
        <w:contextualSpacing/>
        <w:rPr>
          <w:rFonts w:asciiTheme="minorHAnsi" w:hAnsiTheme="minorHAnsi" w:cstheme="minorHAnsi"/>
          <w:sz w:val="22"/>
          <w:szCs w:val="22"/>
        </w:rPr>
      </w:pPr>
      <w:r w:rsidRPr="00DA2BFC">
        <w:rPr>
          <w:rFonts w:asciiTheme="minorHAnsi" w:hAnsiTheme="minorHAnsi" w:cstheme="minorHAnsi"/>
          <w:sz w:val="22"/>
          <w:szCs w:val="22"/>
        </w:rPr>
        <w:t>Working on P1 and P2 issues as per business priority.</w:t>
      </w:r>
    </w:p>
    <w:p w14:paraId="600C5E15" w14:textId="77777777" w:rsidR="00AF24FC" w:rsidRDefault="00AF0536" w:rsidP="00DA2BFC">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Responsible</w:t>
      </w:r>
      <w:r w:rsidR="00AF24FC">
        <w:rPr>
          <w:rFonts w:asciiTheme="minorHAnsi" w:hAnsiTheme="minorHAnsi" w:cstheme="minorHAnsi"/>
          <w:sz w:val="22"/>
          <w:szCs w:val="22"/>
        </w:rPr>
        <w:t xml:space="preserve"> to involve in </w:t>
      </w:r>
      <w:r>
        <w:rPr>
          <w:rFonts w:asciiTheme="minorHAnsi" w:hAnsiTheme="minorHAnsi" w:cstheme="minorHAnsi"/>
          <w:sz w:val="22"/>
          <w:szCs w:val="22"/>
        </w:rPr>
        <w:t>Month end</w:t>
      </w:r>
      <w:r w:rsidR="00AF24FC">
        <w:rPr>
          <w:rFonts w:asciiTheme="minorHAnsi" w:hAnsiTheme="minorHAnsi" w:cstheme="minorHAnsi"/>
          <w:sz w:val="22"/>
          <w:szCs w:val="22"/>
        </w:rPr>
        <w:t xml:space="preserve"> and </w:t>
      </w:r>
      <w:r>
        <w:rPr>
          <w:rFonts w:asciiTheme="minorHAnsi" w:hAnsiTheme="minorHAnsi" w:cstheme="minorHAnsi"/>
          <w:sz w:val="22"/>
          <w:szCs w:val="22"/>
        </w:rPr>
        <w:t>Quarter</w:t>
      </w:r>
      <w:r w:rsidR="00AF24FC">
        <w:rPr>
          <w:rFonts w:asciiTheme="minorHAnsi" w:hAnsiTheme="minorHAnsi" w:cstheme="minorHAnsi"/>
          <w:sz w:val="22"/>
          <w:szCs w:val="22"/>
        </w:rPr>
        <w:t xml:space="preserve"> end Period closures.</w:t>
      </w:r>
    </w:p>
    <w:p w14:paraId="55822E02" w14:textId="77777777" w:rsidR="00795DE4" w:rsidRDefault="00795DE4" w:rsidP="00DA2BFC">
      <w:pPr>
        <w:pStyle w:val="NormalArial"/>
        <w:spacing w:line="276" w:lineRule="auto"/>
        <w:contextualSpacing/>
        <w:rPr>
          <w:rFonts w:asciiTheme="minorHAnsi" w:hAnsiTheme="minorHAnsi" w:cstheme="minorHAnsi"/>
          <w:sz w:val="22"/>
          <w:szCs w:val="22"/>
        </w:rPr>
      </w:pPr>
      <w:r w:rsidRPr="00795DE4">
        <w:rPr>
          <w:rFonts w:asciiTheme="minorHAnsi" w:hAnsiTheme="minorHAnsi" w:cstheme="minorHAnsi"/>
          <w:sz w:val="22"/>
          <w:szCs w:val="22"/>
        </w:rPr>
        <w:t>Troubleshooting the production issues on various applications, replicating the issues in TEST environment, and testing the fix prior to apply in Production instance.</w:t>
      </w:r>
    </w:p>
    <w:p w14:paraId="7E2BEF85" w14:textId="77777777" w:rsidR="00795DE4" w:rsidRDefault="00795DE4" w:rsidP="00DA2BFC">
      <w:pPr>
        <w:pStyle w:val="NormalArial"/>
        <w:spacing w:line="276" w:lineRule="auto"/>
        <w:contextualSpacing/>
        <w:rPr>
          <w:rFonts w:asciiTheme="minorHAnsi" w:hAnsiTheme="minorHAnsi" w:cstheme="minorHAnsi"/>
          <w:sz w:val="22"/>
          <w:szCs w:val="22"/>
        </w:rPr>
      </w:pPr>
      <w:r>
        <w:rPr>
          <w:rFonts w:asciiTheme="minorHAnsi" w:hAnsiTheme="minorHAnsi" w:cstheme="minorHAnsi"/>
          <w:sz w:val="22"/>
          <w:szCs w:val="22"/>
        </w:rPr>
        <w:t>Involved in preparation of MD70 and MD120 as per enhancements and Bug fixes.</w:t>
      </w:r>
    </w:p>
    <w:p w14:paraId="7690B7A0" w14:textId="77777777" w:rsidR="00795DE4" w:rsidRDefault="00795DE4" w:rsidP="00DA2BFC">
      <w:pPr>
        <w:pStyle w:val="NormalArial"/>
        <w:spacing w:line="276" w:lineRule="auto"/>
        <w:contextualSpacing/>
        <w:rPr>
          <w:rFonts w:asciiTheme="minorHAnsi" w:hAnsiTheme="minorHAnsi" w:cstheme="minorHAnsi"/>
          <w:sz w:val="22"/>
          <w:szCs w:val="22"/>
        </w:rPr>
      </w:pPr>
      <w:r w:rsidRPr="00795DE4">
        <w:rPr>
          <w:rFonts w:asciiTheme="minorHAnsi" w:hAnsiTheme="minorHAnsi" w:cstheme="minorHAnsi"/>
          <w:sz w:val="22"/>
          <w:szCs w:val="22"/>
        </w:rPr>
        <w:t>Helping team members to understand the client business/process.</w:t>
      </w:r>
    </w:p>
    <w:p w14:paraId="28E16E23" w14:textId="77777777" w:rsidR="008D1359" w:rsidRDefault="008D1359" w:rsidP="008D1359">
      <w:pPr>
        <w:pStyle w:val="NormalArial"/>
        <w:numPr>
          <w:ilvl w:val="0"/>
          <w:numId w:val="0"/>
        </w:numPr>
        <w:spacing w:line="276" w:lineRule="auto"/>
        <w:ind w:left="360" w:hanging="360"/>
        <w:contextualSpacing/>
        <w:rPr>
          <w:rFonts w:asciiTheme="minorHAnsi" w:hAnsiTheme="minorHAnsi" w:cstheme="minorHAnsi"/>
          <w:sz w:val="22"/>
          <w:szCs w:val="22"/>
        </w:rPr>
      </w:pPr>
    </w:p>
    <w:p w14:paraId="6B4AF5AD" w14:textId="77777777" w:rsidR="008D1359" w:rsidRDefault="008D1359" w:rsidP="008D1359">
      <w:pPr>
        <w:pStyle w:val="NormalArial"/>
        <w:numPr>
          <w:ilvl w:val="0"/>
          <w:numId w:val="0"/>
        </w:numPr>
        <w:rPr>
          <w:rFonts w:asciiTheme="minorHAnsi" w:hAnsiTheme="minorHAnsi" w:cstheme="minorHAnsi"/>
          <w:sz w:val="22"/>
          <w:szCs w:val="22"/>
        </w:rPr>
      </w:pPr>
      <w:r w:rsidRPr="00C95BB3">
        <w:rPr>
          <w:rFonts w:asciiTheme="minorHAnsi" w:hAnsiTheme="minorHAnsi" w:cstheme="minorHAnsi"/>
          <w:b/>
          <w:sz w:val="22"/>
          <w:szCs w:val="22"/>
        </w:rPr>
        <w:t>Modules Worked</w:t>
      </w:r>
      <w:r>
        <w:rPr>
          <w:rFonts w:asciiTheme="minorHAnsi" w:hAnsiTheme="minorHAnsi" w:cstheme="minorHAnsi"/>
          <w:b/>
          <w:sz w:val="22"/>
          <w:szCs w:val="22"/>
        </w:rPr>
        <w:t>: -</w:t>
      </w:r>
      <w:r w:rsidRPr="002F07AC">
        <w:rPr>
          <w:rFonts w:asciiTheme="minorHAnsi" w:hAnsiTheme="minorHAnsi" w:cstheme="minorHAnsi"/>
          <w:sz w:val="22"/>
          <w:szCs w:val="22"/>
        </w:rPr>
        <w:t xml:space="preserve"> </w:t>
      </w:r>
      <w:r>
        <w:rPr>
          <w:rFonts w:asciiTheme="minorHAnsi" w:hAnsiTheme="minorHAnsi" w:cstheme="minorHAnsi"/>
          <w:sz w:val="22"/>
          <w:szCs w:val="22"/>
        </w:rPr>
        <w:t>Finance (AP, AR,GL), OLFM, Install Base</w:t>
      </w:r>
    </w:p>
    <w:p w14:paraId="1C227CD1" w14:textId="77777777" w:rsidR="008D1359" w:rsidRDefault="008D1359" w:rsidP="000A621F">
      <w:pPr>
        <w:jc w:val="both"/>
        <w:outlineLvl w:val="0"/>
        <w:rPr>
          <w:rFonts w:asciiTheme="minorHAnsi" w:hAnsiTheme="minorHAnsi" w:cstheme="minorHAnsi"/>
          <w:b/>
          <w:sz w:val="22"/>
          <w:szCs w:val="22"/>
        </w:rPr>
      </w:pPr>
    </w:p>
    <w:p w14:paraId="721B30CB" w14:textId="77777777" w:rsidR="000A621F" w:rsidRPr="00C95BB3" w:rsidRDefault="000A621F" w:rsidP="000A621F">
      <w:pPr>
        <w:jc w:val="both"/>
        <w:outlineLvl w:val="0"/>
        <w:rPr>
          <w:rFonts w:asciiTheme="minorHAnsi" w:hAnsiTheme="minorHAnsi" w:cstheme="minorHAnsi"/>
          <w:b/>
          <w:sz w:val="22"/>
          <w:szCs w:val="22"/>
        </w:rPr>
      </w:pPr>
      <w:r w:rsidRPr="00C95BB3">
        <w:rPr>
          <w:rFonts w:asciiTheme="minorHAnsi" w:hAnsiTheme="minorHAnsi" w:cstheme="minorHAnsi"/>
          <w:b/>
          <w:sz w:val="22"/>
          <w:szCs w:val="22"/>
        </w:rPr>
        <w:t>Project #4</w:t>
      </w:r>
    </w:p>
    <w:p w14:paraId="182BD7E8" w14:textId="77777777" w:rsidR="000A621F" w:rsidRPr="002F07AC" w:rsidRDefault="000A621F" w:rsidP="000A621F">
      <w:pPr>
        <w:jc w:val="both"/>
        <w:outlineLvl w:val="0"/>
        <w:rPr>
          <w:rFonts w:asciiTheme="minorHAnsi" w:hAnsiTheme="minorHAnsi" w:cstheme="minorHAnsi"/>
          <w:sz w:val="22"/>
          <w:szCs w:val="22"/>
        </w:rPr>
      </w:pPr>
    </w:p>
    <w:p w14:paraId="65069201" w14:textId="77777777" w:rsidR="000A621F" w:rsidRPr="002F07AC" w:rsidRDefault="00C92F52" w:rsidP="000A621F">
      <w:pPr>
        <w:rPr>
          <w:rFonts w:asciiTheme="minorHAnsi" w:hAnsiTheme="minorHAnsi" w:cstheme="minorHAnsi"/>
          <w:sz w:val="22"/>
          <w:szCs w:val="22"/>
        </w:rPr>
      </w:pPr>
      <w:r w:rsidRPr="002F07AC">
        <w:rPr>
          <w:rFonts w:asciiTheme="minorHAnsi" w:hAnsiTheme="minorHAnsi" w:cstheme="minorHAnsi"/>
          <w:sz w:val="22"/>
          <w:szCs w:val="22"/>
        </w:rPr>
        <w:t xml:space="preserve">Project  </w:t>
      </w:r>
      <w:r w:rsidRPr="002F07AC">
        <w:rPr>
          <w:rFonts w:asciiTheme="minorHAnsi" w:hAnsiTheme="minorHAnsi" w:cstheme="minorHAnsi"/>
          <w:sz w:val="22"/>
          <w:szCs w:val="22"/>
        </w:rPr>
        <w:tab/>
      </w:r>
      <w:r w:rsidRPr="002F07AC">
        <w:rPr>
          <w:rFonts w:asciiTheme="minorHAnsi" w:hAnsiTheme="minorHAnsi" w:cstheme="minorHAnsi"/>
          <w:sz w:val="22"/>
          <w:szCs w:val="22"/>
        </w:rPr>
        <w:tab/>
        <w:t>: GE Aviation</w:t>
      </w:r>
    </w:p>
    <w:p w14:paraId="481C2F71" w14:textId="77777777" w:rsidR="000A621F" w:rsidRPr="002F07AC" w:rsidRDefault="000A621F" w:rsidP="000A621F">
      <w:pPr>
        <w:tabs>
          <w:tab w:val="left" w:pos="540"/>
        </w:tabs>
        <w:rPr>
          <w:rFonts w:asciiTheme="minorHAnsi" w:hAnsiTheme="minorHAnsi" w:cstheme="minorHAnsi"/>
          <w:sz w:val="22"/>
          <w:szCs w:val="22"/>
        </w:rPr>
      </w:pPr>
      <w:r w:rsidRPr="002F07AC">
        <w:rPr>
          <w:rFonts w:asciiTheme="minorHAnsi" w:hAnsiTheme="minorHAnsi" w:cstheme="minorHAnsi"/>
          <w:sz w:val="22"/>
          <w:szCs w:val="22"/>
        </w:rPr>
        <w:t xml:space="preserve">Client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sidR="00C92F52" w:rsidRPr="002F07AC">
        <w:rPr>
          <w:rFonts w:asciiTheme="minorHAnsi" w:hAnsiTheme="minorHAnsi" w:cstheme="minorHAnsi"/>
          <w:sz w:val="22"/>
          <w:szCs w:val="22"/>
        </w:rPr>
        <w:t>GE</w:t>
      </w:r>
    </w:p>
    <w:p w14:paraId="7C54DE49" w14:textId="77777777" w:rsidR="000A621F" w:rsidRPr="002F07AC" w:rsidRDefault="00496C2B" w:rsidP="000A621F">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Organization </w:t>
      </w:r>
      <w:r w:rsidRPr="002F07AC">
        <w:rPr>
          <w:rFonts w:asciiTheme="minorHAnsi" w:hAnsiTheme="minorHAnsi" w:cstheme="minorHAnsi"/>
          <w:sz w:val="22"/>
          <w:szCs w:val="22"/>
        </w:rPr>
        <w:tab/>
      </w:r>
      <w:r w:rsidR="00C95BB3">
        <w:rPr>
          <w:rFonts w:asciiTheme="minorHAnsi" w:hAnsiTheme="minorHAnsi" w:cstheme="minorHAnsi"/>
          <w:sz w:val="22"/>
          <w:szCs w:val="22"/>
        </w:rPr>
        <w:tab/>
      </w:r>
      <w:r w:rsidR="000A621F" w:rsidRPr="002F07AC">
        <w:rPr>
          <w:rFonts w:asciiTheme="minorHAnsi" w:hAnsiTheme="minorHAnsi" w:cstheme="minorHAnsi"/>
          <w:sz w:val="22"/>
          <w:szCs w:val="22"/>
        </w:rPr>
        <w:t xml:space="preserve">: </w:t>
      </w:r>
      <w:r w:rsidRPr="002F07AC">
        <w:rPr>
          <w:rFonts w:asciiTheme="minorHAnsi" w:hAnsiTheme="minorHAnsi" w:cstheme="minorHAnsi"/>
          <w:sz w:val="22"/>
          <w:szCs w:val="22"/>
        </w:rPr>
        <w:t>Indepens Software Technologies Pvt Ltd</w:t>
      </w:r>
    </w:p>
    <w:p w14:paraId="5EE0875C" w14:textId="77777777" w:rsidR="000A621F" w:rsidRPr="002F07AC" w:rsidRDefault="000A621F" w:rsidP="000A621F">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Duration          </w:t>
      </w:r>
      <w:r w:rsidRPr="002F07AC">
        <w:rPr>
          <w:rFonts w:asciiTheme="minorHAnsi" w:hAnsiTheme="minorHAnsi" w:cstheme="minorHAnsi"/>
          <w:sz w:val="22"/>
          <w:szCs w:val="22"/>
        </w:rPr>
        <w:tab/>
      </w:r>
      <w:r w:rsidR="00C95BB3">
        <w:rPr>
          <w:rFonts w:asciiTheme="minorHAnsi" w:hAnsiTheme="minorHAnsi" w:cstheme="minorHAnsi"/>
          <w:sz w:val="22"/>
          <w:szCs w:val="22"/>
        </w:rPr>
        <w:tab/>
      </w:r>
      <w:r w:rsidRPr="002F07AC">
        <w:rPr>
          <w:rFonts w:asciiTheme="minorHAnsi" w:hAnsiTheme="minorHAnsi" w:cstheme="minorHAnsi"/>
          <w:sz w:val="22"/>
          <w:szCs w:val="22"/>
        </w:rPr>
        <w:t xml:space="preserve">:  </w:t>
      </w:r>
      <w:r w:rsidR="006E7C02" w:rsidRPr="002F07AC">
        <w:rPr>
          <w:rFonts w:asciiTheme="minorHAnsi" w:hAnsiTheme="minorHAnsi" w:cstheme="minorHAnsi"/>
          <w:sz w:val="22"/>
          <w:szCs w:val="22"/>
        </w:rPr>
        <w:t>Mar 2018</w:t>
      </w:r>
      <w:r w:rsidRPr="002F07AC">
        <w:rPr>
          <w:rFonts w:asciiTheme="minorHAnsi" w:hAnsiTheme="minorHAnsi" w:cstheme="minorHAnsi"/>
          <w:sz w:val="22"/>
          <w:szCs w:val="22"/>
        </w:rPr>
        <w:t xml:space="preserve"> –</w:t>
      </w:r>
      <w:r w:rsidR="00056D1F">
        <w:rPr>
          <w:rFonts w:asciiTheme="minorHAnsi" w:hAnsiTheme="minorHAnsi" w:cstheme="minorHAnsi"/>
          <w:sz w:val="22"/>
          <w:szCs w:val="22"/>
        </w:rPr>
        <w:t>July 2020</w:t>
      </w:r>
    </w:p>
    <w:p w14:paraId="66B5C38A" w14:textId="77777777" w:rsidR="000A621F" w:rsidRPr="002F07AC" w:rsidRDefault="000A621F" w:rsidP="000A621F">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Role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Apps Technical </w:t>
      </w:r>
      <w:r w:rsidR="00095E0E" w:rsidRPr="002F07AC">
        <w:rPr>
          <w:rFonts w:asciiTheme="minorHAnsi" w:hAnsiTheme="minorHAnsi" w:cstheme="minorHAnsi"/>
          <w:sz w:val="22"/>
          <w:szCs w:val="22"/>
        </w:rPr>
        <w:t>Lead Consultant</w:t>
      </w:r>
    </w:p>
    <w:p w14:paraId="661B6D48" w14:textId="77777777" w:rsidR="000A621F" w:rsidRPr="002F07AC" w:rsidRDefault="003C50A4" w:rsidP="000A621F">
      <w:pPr>
        <w:tabs>
          <w:tab w:val="left" w:pos="540"/>
        </w:tabs>
        <w:ind w:left="1440" w:hanging="1440"/>
        <w:rPr>
          <w:rFonts w:asciiTheme="minorHAnsi" w:hAnsiTheme="minorHAnsi" w:cstheme="minorHAnsi"/>
          <w:sz w:val="22"/>
          <w:szCs w:val="22"/>
        </w:rPr>
      </w:pPr>
      <w:r>
        <w:rPr>
          <w:rFonts w:asciiTheme="minorHAnsi" w:hAnsiTheme="minorHAnsi" w:cstheme="minorHAnsi"/>
          <w:sz w:val="22"/>
          <w:szCs w:val="22"/>
        </w:rPr>
        <w:t xml:space="preserve">Environment </w:t>
      </w:r>
      <w:r>
        <w:rPr>
          <w:rFonts w:asciiTheme="minorHAnsi" w:hAnsiTheme="minorHAnsi" w:cstheme="minorHAnsi"/>
          <w:sz w:val="22"/>
          <w:szCs w:val="22"/>
        </w:rPr>
        <w:tab/>
      </w:r>
      <w:r>
        <w:rPr>
          <w:rFonts w:asciiTheme="minorHAnsi" w:hAnsiTheme="minorHAnsi" w:cstheme="minorHAnsi"/>
          <w:sz w:val="22"/>
          <w:szCs w:val="22"/>
        </w:rPr>
        <w:tab/>
        <w:t>: Oracle EBS</w:t>
      </w:r>
      <w:r w:rsidR="000A621F" w:rsidRPr="002F07AC">
        <w:rPr>
          <w:rFonts w:asciiTheme="minorHAnsi" w:hAnsiTheme="minorHAnsi" w:cstheme="minorHAnsi"/>
          <w:sz w:val="22"/>
          <w:szCs w:val="22"/>
        </w:rPr>
        <w:t xml:space="preserve"> Implementation R12</w:t>
      </w:r>
      <w:r w:rsidR="00095E0E" w:rsidRPr="002F07AC">
        <w:rPr>
          <w:rFonts w:asciiTheme="minorHAnsi" w:hAnsiTheme="minorHAnsi" w:cstheme="minorHAnsi"/>
          <w:sz w:val="22"/>
          <w:szCs w:val="22"/>
        </w:rPr>
        <w:t>.2</w:t>
      </w:r>
      <w:r w:rsidR="000A621F" w:rsidRPr="002F07AC">
        <w:rPr>
          <w:rFonts w:asciiTheme="minorHAnsi" w:hAnsiTheme="minorHAnsi" w:cstheme="minorHAnsi"/>
          <w:sz w:val="22"/>
          <w:szCs w:val="22"/>
        </w:rPr>
        <w:t>.</w:t>
      </w:r>
      <w:r w:rsidR="005D4B26">
        <w:rPr>
          <w:rFonts w:asciiTheme="minorHAnsi" w:hAnsiTheme="minorHAnsi" w:cstheme="minorHAnsi"/>
          <w:sz w:val="22"/>
          <w:szCs w:val="22"/>
        </w:rPr>
        <w:t>6</w:t>
      </w:r>
    </w:p>
    <w:p w14:paraId="453C4F6D" w14:textId="77777777" w:rsidR="00095E0E" w:rsidRPr="002F07AC" w:rsidRDefault="00095E0E" w:rsidP="000A621F">
      <w:pPr>
        <w:tabs>
          <w:tab w:val="left" w:pos="540"/>
        </w:tabs>
        <w:ind w:left="1440" w:hanging="1440"/>
        <w:rPr>
          <w:rFonts w:asciiTheme="minorHAnsi" w:hAnsiTheme="minorHAnsi" w:cstheme="minorHAnsi"/>
          <w:sz w:val="22"/>
          <w:szCs w:val="22"/>
        </w:rPr>
      </w:pPr>
    </w:p>
    <w:p w14:paraId="35BFF47F" w14:textId="77777777" w:rsidR="00095E0E" w:rsidRPr="00C95BB3" w:rsidRDefault="00095E0E" w:rsidP="000A621F">
      <w:pPr>
        <w:tabs>
          <w:tab w:val="left" w:pos="540"/>
        </w:tabs>
        <w:ind w:left="1440" w:hanging="1440"/>
        <w:rPr>
          <w:rFonts w:asciiTheme="minorHAnsi" w:hAnsiTheme="minorHAnsi" w:cstheme="minorHAnsi"/>
          <w:b/>
          <w:sz w:val="22"/>
          <w:szCs w:val="22"/>
        </w:rPr>
      </w:pPr>
      <w:r w:rsidRPr="00C95BB3">
        <w:rPr>
          <w:rFonts w:asciiTheme="minorHAnsi" w:hAnsiTheme="minorHAnsi" w:cstheme="minorHAnsi"/>
          <w:b/>
          <w:sz w:val="22"/>
          <w:szCs w:val="22"/>
        </w:rPr>
        <w:t>Description:</w:t>
      </w:r>
    </w:p>
    <w:p w14:paraId="20137532" w14:textId="77777777" w:rsidR="000A621F" w:rsidRPr="002F07AC" w:rsidRDefault="000A621F" w:rsidP="00CD676D">
      <w:pPr>
        <w:outlineLvl w:val="0"/>
        <w:rPr>
          <w:rFonts w:asciiTheme="minorHAnsi" w:hAnsiTheme="minorHAnsi" w:cstheme="minorHAnsi"/>
          <w:sz w:val="22"/>
          <w:szCs w:val="22"/>
        </w:rPr>
      </w:pPr>
    </w:p>
    <w:p w14:paraId="2583B677" w14:textId="77777777" w:rsidR="00095E0E" w:rsidRDefault="00095E0E" w:rsidP="00CD676D">
      <w:pPr>
        <w:outlineLvl w:val="0"/>
        <w:rPr>
          <w:rFonts w:asciiTheme="minorHAnsi" w:hAnsiTheme="minorHAnsi" w:cstheme="minorHAnsi"/>
          <w:sz w:val="22"/>
          <w:szCs w:val="22"/>
        </w:rPr>
      </w:pPr>
      <w:r w:rsidRPr="002F07AC">
        <w:rPr>
          <w:rFonts w:asciiTheme="minorHAnsi" w:hAnsiTheme="minorHAnsi" w:cstheme="minorHAnsi"/>
          <w:sz w:val="22"/>
          <w:szCs w:val="22"/>
        </w:rPr>
        <w:tab/>
        <w:t xml:space="preserve">GE Aviation, a subsidiary of General Electric, is headquartered in Evendale, Ohio outside Cincinnati. GE Aviation is among the top aircraft engine suppliers, and offers engines for the majority of commercial aircrafts. GE Aviation is part of the General Electric conglomerate, which is one of the world’s largest corporations. </w:t>
      </w:r>
      <w:r w:rsidR="00DB2A55" w:rsidRPr="002F07AC">
        <w:rPr>
          <w:rFonts w:asciiTheme="minorHAnsi" w:hAnsiTheme="minorHAnsi" w:cstheme="minorHAnsi"/>
          <w:sz w:val="22"/>
          <w:szCs w:val="22"/>
        </w:rPr>
        <w:t>This division operates under the name of General Electric aircraft engines until September 2005. GE Aviation main competitors in the engine market are Rolls-Royce and Pratt &amp; Whitney. GE operates two joint ventures with Safran Aircraft Engines of France, CFM International and CFM materials.</w:t>
      </w:r>
    </w:p>
    <w:p w14:paraId="48FBA8A7" w14:textId="77777777" w:rsidR="00DB2A55" w:rsidRPr="002F07AC" w:rsidRDefault="00DB2A55" w:rsidP="00CD676D">
      <w:pPr>
        <w:outlineLvl w:val="0"/>
        <w:rPr>
          <w:rFonts w:asciiTheme="minorHAnsi" w:hAnsiTheme="minorHAnsi" w:cstheme="minorHAnsi"/>
          <w:sz w:val="22"/>
          <w:szCs w:val="22"/>
        </w:rPr>
      </w:pPr>
    </w:p>
    <w:p w14:paraId="7981FC0F" w14:textId="77777777" w:rsidR="00FD7712" w:rsidRPr="00C95BB3" w:rsidRDefault="00DB2A55" w:rsidP="00DB2A55">
      <w:pPr>
        <w:spacing w:line="276" w:lineRule="auto"/>
        <w:rPr>
          <w:rFonts w:asciiTheme="minorHAnsi" w:hAnsiTheme="minorHAnsi" w:cstheme="minorHAnsi"/>
          <w:b/>
          <w:sz w:val="22"/>
          <w:szCs w:val="22"/>
        </w:rPr>
      </w:pPr>
      <w:r w:rsidRPr="00C95BB3">
        <w:rPr>
          <w:rFonts w:asciiTheme="minorHAnsi" w:hAnsiTheme="minorHAnsi" w:cstheme="minorHAnsi"/>
          <w:b/>
          <w:sz w:val="22"/>
          <w:szCs w:val="22"/>
        </w:rPr>
        <w:t>Responsibilities:</w:t>
      </w:r>
    </w:p>
    <w:p w14:paraId="0AAFD326" w14:textId="77777777" w:rsidR="00DB2A55" w:rsidRPr="002F07AC" w:rsidRDefault="00DB2A55" w:rsidP="00DB2A55">
      <w:pPr>
        <w:pStyle w:val="NormalArial"/>
        <w:spacing w:line="276" w:lineRule="auto"/>
        <w:contextualSpacing/>
        <w:rPr>
          <w:rFonts w:asciiTheme="minorHAnsi" w:hAnsiTheme="minorHAnsi" w:cstheme="minorHAnsi"/>
          <w:sz w:val="22"/>
          <w:szCs w:val="22"/>
        </w:rPr>
      </w:pPr>
      <w:r w:rsidRPr="002F07AC">
        <w:rPr>
          <w:rFonts w:asciiTheme="minorHAnsi" w:hAnsiTheme="minorHAnsi" w:cstheme="minorHAnsi"/>
          <w:sz w:val="22"/>
          <w:szCs w:val="22"/>
        </w:rPr>
        <w:t>Responsible for reviewing online patching objects as per coding standards</w:t>
      </w:r>
    </w:p>
    <w:p w14:paraId="16440A7C" w14:textId="77777777" w:rsidR="00DB2A55" w:rsidRPr="002F07AC" w:rsidRDefault="00DB2A55" w:rsidP="00DB2A55">
      <w:pPr>
        <w:pStyle w:val="NormalArial"/>
        <w:spacing w:line="276" w:lineRule="auto"/>
        <w:contextualSpacing/>
        <w:rPr>
          <w:rFonts w:asciiTheme="minorHAnsi" w:hAnsiTheme="minorHAnsi" w:cstheme="minorHAnsi"/>
          <w:sz w:val="22"/>
          <w:szCs w:val="22"/>
        </w:rPr>
      </w:pPr>
      <w:r w:rsidRPr="002F07AC">
        <w:rPr>
          <w:rFonts w:asciiTheme="minorHAnsi" w:hAnsiTheme="minorHAnsi" w:cstheme="minorHAnsi"/>
          <w:sz w:val="22"/>
          <w:szCs w:val="22"/>
        </w:rPr>
        <w:t>Developed archive report to store data in backup tables, Shipment information report.</w:t>
      </w:r>
    </w:p>
    <w:p w14:paraId="4B52FAEE" w14:textId="77777777" w:rsidR="00DB2A55" w:rsidRPr="002F07AC" w:rsidRDefault="00DB2A55" w:rsidP="00DB2A55">
      <w:pPr>
        <w:pStyle w:val="NormalArial"/>
        <w:spacing w:line="276" w:lineRule="auto"/>
        <w:contextualSpacing/>
        <w:rPr>
          <w:rFonts w:asciiTheme="minorHAnsi" w:hAnsiTheme="minorHAnsi" w:cstheme="minorHAnsi"/>
          <w:sz w:val="22"/>
          <w:szCs w:val="22"/>
        </w:rPr>
      </w:pPr>
      <w:r w:rsidRPr="002F07AC">
        <w:rPr>
          <w:rFonts w:asciiTheme="minorHAnsi" w:hAnsiTheme="minorHAnsi" w:cstheme="minorHAnsi"/>
          <w:sz w:val="22"/>
          <w:szCs w:val="22"/>
        </w:rPr>
        <w:t xml:space="preserve">Developed item on hand interface, ship confirm interface program. </w:t>
      </w:r>
    </w:p>
    <w:p w14:paraId="49716C07" w14:textId="77777777" w:rsidR="00DB2A55" w:rsidRPr="002F07AC" w:rsidRDefault="00DB2A55" w:rsidP="00DB2A55">
      <w:pPr>
        <w:pStyle w:val="NormalArial"/>
        <w:spacing w:line="276" w:lineRule="auto"/>
        <w:contextualSpacing/>
        <w:outlineLvl w:val="0"/>
        <w:rPr>
          <w:rFonts w:asciiTheme="minorHAnsi" w:hAnsiTheme="minorHAnsi" w:cstheme="minorHAnsi"/>
          <w:sz w:val="22"/>
          <w:szCs w:val="22"/>
        </w:rPr>
      </w:pPr>
      <w:r w:rsidRPr="002F07AC">
        <w:rPr>
          <w:rFonts w:asciiTheme="minorHAnsi" w:hAnsiTheme="minorHAnsi" w:cstheme="minorHAnsi"/>
          <w:sz w:val="22"/>
          <w:szCs w:val="22"/>
        </w:rPr>
        <w:t>Responsible for moving the objects from one instance to another instance by using HPPPM tool.</w:t>
      </w:r>
    </w:p>
    <w:p w14:paraId="1F4A3424" w14:textId="77777777" w:rsidR="00DB2A55" w:rsidRPr="002F07AC" w:rsidRDefault="00DB2A55" w:rsidP="00DB2A55">
      <w:pPr>
        <w:pStyle w:val="NormalArial"/>
        <w:spacing w:line="276" w:lineRule="auto"/>
        <w:contextualSpacing/>
        <w:outlineLvl w:val="0"/>
        <w:rPr>
          <w:rFonts w:asciiTheme="minorHAnsi" w:hAnsiTheme="minorHAnsi" w:cstheme="minorHAnsi"/>
          <w:sz w:val="22"/>
          <w:szCs w:val="22"/>
        </w:rPr>
      </w:pPr>
      <w:r w:rsidRPr="002F07AC">
        <w:rPr>
          <w:rFonts w:asciiTheme="minorHAnsi" w:hAnsiTheme="minorHAnsi" w:cstheme="minorHAnsi"/>
          <w:sz w:val="22"/>
          <w:szCs w:val="22"/>
        </w:rPr>
        <w:t>Responsible for a</w:t>
      </w:r>
      <w:r w:rsidR="0081701F">
        <w:rPr>
          <w:rFonts w:asciiTheme="minorHAnsi" w:hAnsiTheme="minorHAnsi" w:cstheme="minorHAnsi"/>
          <w:sz w:val="22"/>
          <w:szCs w:val="22"/>
        </w:rPr>
        <w:t>ll custom objects upgrading 12.1.3 to 12.2.6</w:t>
      </w:r>
    </w:p>
    <w:p w14:paraId="7CBF1C9F" w14:textId="77777777" w:rsidR="00DB2A55" w:rsidRDefault="00DB2A55" w:rsidP="00DB2A55">
      <w:pPr>
        <w:pStyle w:val="NormalArial"/>
        <w:spacing w:line="276" w:lineRule="auto"/>
        <w:contextualSpacing/>
        <w:outlineLvl w:val="0"/>
        <w:rPr>
          <w:rFonts w:asciiTheme="minorHAnsi" w:hAnsiTheme="minorHAnsi" w:cstheme="minorHAnsi"/>
          <w:sz w:val="22"/>
          <w:szCs w:val="22"/>
        </w:rPr>
      </w:pPr>
      <w:r w:rsidRPr="002F07AC">
        <w:rPr>
          <w:rFonts w:asciiTheme="minorHAnsi" w:hAnsiTheme="minorHAnsi" w:cstheme="minorHAnsi"/>
          <w:sz w:val="22"/>
          <w:szCs w:val="22"/>
        </w:rPr>
        <w:t>Responsible for solution design in backlog grooming as architect for 5 PODs.</w:t>
      </w:r>
    </w:p>
    <w:p w14:paraId="4AB9EDE8" w14:textId="77777777" w:rsidR="008C2580" w:rsidRDefault="008C2580" w:rsidP="008C2580">
      <w:pPr>
        <w:pStyle w:val="NormalArial"/>
        <w:rPr>
          <w:rFonts w:asciiTheme="minorHAnsi" w:hAnsiTheme="minorHAnsi" w:cstheme="minorHAnsi"/>
          <w:sz w:val="22"/>
          <w:szCs w:val="22"/>
        </w:rPr>
      </w:pPr>
      <w:r>
        <w:rPr>
          <w:rFonts w:asciiTheme="minorHAnsi" w:hAnsiTheme="minorHAnsi" w:cstheme="minorHAnsi"/>
          <w:sz w:val="22"/>
          <w:szCs w:val="22"/>
        </w:rPr>
        <w:t xml:space="preserve">Worked on </w:t>
      </w:r>
      <w:r w:rsidR="00443CC1">
        <w:rPr>
          <w:rFonts w:asciiTheme="minorHAnsi" w:hAnsiTheme="minorHAnsi" w:cstheme="minorHAnsi"/>
          <w:sz w:val="22"/>
          <w:szCs w:val="22"/>
        </w:rPr>
        <w:t>manufacturing</w:t>
      </w:r>
      <w:r>
        <w:rPr>
          <w:rFonts w:asciiTheme="minorHAnsi" w:hAnsiTheme="minorHAnsi" w:cstheme="minorHAnsi"/>
          <w:sz w:val="22"/>
          <w:szCs w:val="22"/>
        </w:rPr>
        <w:t xml:space="preserve"> modules WIP and BOM</w:t>
      </w:r>
      <w:r w:rsidR="004227E5">
        <w:rPr>
          <w:rFonts w:asciiTheme="minorHAnsi" w:hAnsiTheme="minorHAnsi" w:cstheme="minorHAnsi"/>
          <w:sz w:val="22"/>
          <w:szCs w:val="22"/>
        </w:rPr>
        <w:t xml:space="preserve"> and WSH.</w:t>
      </w:r>
    </w:p>
    <w:p w14:paraId="59E8B7B8" w14:textId="77777777" w:rsidR="00DF48B4" w:rsidRDefault="00DF48B4" w:rsidP="008C2580">
      <w:pPr>
        <w:pStyle w:val="NormalArial"/>
        <w:rPr>
          <w:rFonts w:asciiTheme="minorHAnsi" w:hAnsiTheme="minorHAnsi" w:cstheme="minorHAnsi"/>
          <w:sz w:val="22"/>
          <w:szCs w:val="22"/>
        </w:rPr>
      </w:pPr>
      <w:r>
        <w:rPr>
          <w:rFonts w:asciiTheme="minorHAnsi" w:hAnsiTheme="minorHAnsi" w:cstheme="minorHAnsi"/>
          <w:sz w:val="22"/>
          <w:szCs w:val="22"/>
        </w:rPr>
        <w:t>Customized reschedule Group Work Order form in WIP as per client requirement.</w:t>
      </w:r>
    </w:p>
    <w:p w14:paraId="4FDCF0E6" w14:textId="77777777" w:rsidR="00DF48B4" w:rsidRDefault="00DF48B4" w:rsidP="008C2580">
      <w:pPr>
        <w:pStyle w:val="NormalArial"/>
        <w:rPr>
          <w:rFonts w:asciiTheme="minorHAnsi" w:hAnsiTheme="minorHAnsi" w:cstheme="minorHAnsi"/>
          <w:sz w:val="22"/>
          <w:szCs w:val="22"/>
        </w:rPr>
      </w:pPr>
      <w:r>
        <w:rPr>
          <w:rFonts w:asciiTheme="minorHAnsi" w:hAnsiTheme="minorHAnsi" w:cstheme="minorHAnsi"/>
          <w:sz w:val="22"/>
          <w:szCs w:val="22"/>
        </w:rPr>
        <w:t>Worked on few reports in BOM and WIP module as per client requirement.</w:t>
      </w:r>
    </w:p>
    <w:p w14:paraId="6A128656" w14:textId="77777777" w:rsidR="00DF48B4" w:rsidRDefault="00DF48B4" w:rsidP="008C2580">
      <w:pPr>
        <w:pStyle w:val="NormalArial"/>
        <w:rPr>
          <w:rFonts w:asciiTheme="minorHAnsi" w:hAnsiTheme="minorHAnsi" w:cstheme="minorHAnsi"/>
          <w:sz w:val="22"/>
          <w:szCs w:val="22"/>
        </w:rPr>
      </w:pPr>
      <w:r>
        <w:rPr>
          <w:rFonts w:asciiTheme="minorHAnsi" w:hAnsiTheme="minorHAnsi" w:cstheme="minorHAnsi"/>
          <w:sz w:val="22"/>
          <w:szCs w:val="22"/>
        </w:rPr>
        <w:t>Developed conversion for routing and Operation resources in BOM</w:t>
      </w:r>
    </w:p>
    <w:p w14:paraId="63B888D3" w14:textId="77777777" w:rsidR="00DF48B4" w:rsidRDefault="00DF48B4" w:rsidP="008C2580">
      <w:pPr>
        <w:pStyle w:val="NormalArial"/>
        <w:rPr>
          <w:rFonts w:asciiTheme="minorHAnsi" w:hAnsiTheme="minorHAnsi" w:cstheme="minorHAnsi"/>
          <w:sz w:val="22"/>
          <w:szCs w:val="22"/>
        </w:rPr>
      </w:pPr>
      <w:r>
        <w:rPr>
          <w:rFonts w:asciiTheme="minorHAnsi" w:hAnsiTheme="minorHAnsi" w:cstheme="minorHAnsi"/>
          <w:sz w:val="22"/>
          <w:szCs w:val="22"/>
        </w:rPr>
        <w:t>Customized the standard picking form in WMS.</w:t>
      </w:r>
    </w:p>
    <w:p w14:paraId="396602F6" w14:textId="77777777" w:rsidR="00DF48B4" w:rsidRPr="008C2580" w:rsidRDefault="00DF48B4" w:rsidP="008C2580">
      <w:pPr>
        <w:pStyle w:val="NormalArial"/>
        <w:rPr>
          <w:rFonts w:asciiTheme="minorHAnsi" w:hAnsiTheme="minorHAnsi" w:cstheme="minorHAnsi"/>
          <w:sz w:val="22"/>
          <w:szCs w:val="22"/>
        </w:rPr>
      </w:pPr>
      <w:r>
        <w:rPr>
          <w:rFonts w:asciiTheme="minorHAnsi" w:hAnsiTheme="minorHAnsi" w:cstheme="minorHAnsi"/>
          <w:sz w:val="22"/>
          <w:szCs w:val="22"/>
        </w:rPr>
        <w:t>Worked on Forecast interface in ASCP module.</w:t>
      </w:r>
    </w:p>
    <w:p w14:paraId="198C57F5" w14:textId="77777777" w:rsidR="00DB2A55" w:rsidRDefault="00DB2A55" w:rsidP="00DB2A55">
      <w:pPr>
        <w:pStyle w:val="NormalArial"/>
        <w:spacing w:line="276" w:lineRule="auto"/>
        <w:contextualSpacing/>
        <w:outlineLvl w:val="0"/>
        <w:rPr>
          <w:rFonts w:asciiTheme="minorHAnsi" w:hAnsiTheme="minorHAnsi" w:cstheme="minorHAnsi"/>
          <w:sz w:val="22"/>
          <w:szCs w:val="22"/>
        </w:rPr>
      </w:pPr>
      <w:r w:rsidRPr="002F07AC">
        <w:rPr>
          <w:rFonts w:asciiTheme="minorHAnsi" w:hAnsiTheme="minorHAnsi" w:cstheme="minorHAnsi"/>
          <w:sz w:val="22"/>
          <w:szCs w:val="22"/>
        </w:rPr>
        <w:t>Followed agile methodology for documents</w:t>
      </w:r>
    </w:p>
    <w:p w14:paraId="38171B82" w14:textId="77777777" w:rsidR="008D1359" w:rsidRDefault="008D1359" w:rsidP="008D1359">
      <w:pPr>
        <w:pStyle w:val="NormalArial"/>
        <w:numPr>
          <w:ilvl w:val="0"/>
          <w:numId w:val="0"/>
        </w:numPr>
        <w:spacing w:line="276" w:lineRule="auto"/>
        <w:contextualSpacing/>
        <w:outlineLvl w:val="0"/>
        <w:rPr>
          <w:rFonts w:asciiTheme="minorHAnsi" w:hAnsiTheme="minorHAnsi" w:cstheme="minorHAnsi"/>
          <w:sz w:val="22"/>
          <w:szCs w:val="22"/>
        </w:rPr>
      </w:pPr>
    </w:p>
    <w:p w14:paraId="69872B55" w14:textId="77777777" w:rsidR="008D1359" w:rsidRPr="002F07AC" w:rsidRDefault="008D1359" w:rsidP="008D1359">
      <w:pPr>
        <w:pStyle w:val="NormalArial"/>
        <w:numPr>
          <w:ilvl w:val="0"/>
          <w:numId w:val="0"/>
        </w:numPr>
        <w:rPr>
          <w:rFonts w:asciiTheme="minorHAnsi" w:hAnsiTheme="minorHAnsi" w:cstheme="minorHAnsi"/>
          <w:sz w:val="22"/>
          <w:szCs w:val="22"/>
        </w:rPr>
      </w:pPr>
      <w:r w:rsidRPr="00C95BB3">
        <w:rPr>
          <w:rFonts w:asciiTheme="minorHAnsi" w:hAnsiTheme="minorHAnsi" w:cstheme="minorHAnsi"/>
          <w:b/>
          <w:sz w:val="22"/>
          <w:szCs w:val="22"/>
        </w:rPr>
        <w:t>Modules Worked</w:t>
      </w:r>
      <w:r>
        <w:rPr>
          <w:rFonts w:asciiTheme="minorHAnsi" w:hAnsiTheme="minorHAnsi" w:cstheme="minorHAnsi"/>
          <w:b/>
          <w:sz w:val="22"/>
          <w:szCs w:val="22"/>
        </w:rPr>
        <w:t>: -</w:t>
      </w:r>
      <w:r w:rsidRPr="002F07AC">
        <w:rPr>
          <w:rFonts w:asciiTheme="minorHAnsi" w:hAnsiTheme="minorHAnsi" w:cstheme="minorHAnsi"/>
          <w:sz w:val="22"/>
          <w:szCs w:val="22"/>
        </w:rPr>
        <w:t xml:space="preserve"> </w:t>
      </w:r>
      <w:r>
        <w:rPr>
          <w:rFonts w:asciiTheme="minorHAnsi" w:hAnsiTheme="minorHAnsi" w:cstheme="minorHAnsi"/>
          <w:sz w:val="22"/>
          <w:szCs w:val="22"/>
        </w:rPr>
        <w:t>SCM Modules (PO, Recei</w:t>
      </w:r>
      <w:r w:rsidR="00996BA4">
        <w:rPr>
          <w:rFonts w:asciiTheme="minorHAnsi" w:hAnsiTheme="minorHAnsi" w:cstheme="minorHAnsi"/>
          <w:sz w:val="22"/>
          <w:szCs w:val="22"/>
        </w:rPr>
        <w:t>ving, OM, Inv), Discrete Manufacturing (BOM, WIP, Quality)</w:t>
      </w:r>
    </w:p>
    <w:p w14:paraId="0196454F" w14:textId="77777777" w:rsidR="00DB2A55" w:rsidRPr="002F07AC" w:rsidRDefault="00DB2A55" w:rsidP="00CD676D">
      <w:pPr>
        <w:outlineLvl w:val="0"/>
        <w:rPr>
          <w:rFonts w:asciiTheme="minorHAnsi" w:hAnsiTheme="minorHAnsi" w:cstheme="minorHAnsi"/>
          <w:sz w:val="22"/>
          <w:szCs w:val="22"/>
        </w:rPr>
      </w:pPr>
    </w:p>
    <w:p w14:paraId="3FEB9B9A" w14:textId="28106D34" w:rsidR="000A621F" w:rsidRPr="00E13C68" w:rsidRDefault="000A621F">
      <w:pPr>
        <w:jc w:val="both"/>
        <w:outlineLvl w:val="0"/>
        <w:rPr>
          <w:rFonts w:asciiTheme="minorHAnsi" w:hAnsiTheme="minorHAnsi" w:cstheme="minorHAnsi"/>
          <w:b/>
          <w:sz w:val="22"/>
          <w:szCs w:val="22"/>
        </w:rPr>
      </w:pPr>
      <w:r w:rsidRPr="00C95BB3">
        <w:rPr>
          <w:rFonts w:asciiTheme="minorHAnsi" w:hAnsiTheme="minorHAnsi" w:cstheme="minorHAnsi"/>
          <w:b/>
          <w:sz w:val="22"/>
          <w:szCs w:val="22"/>
        </w:rPr>
        <w:t>Project #3</w:t>
      </w:r>
    </w:p>
    <w:p w14:paraId="4CBD3DFC" w14:textId="77777777" w:rsidR="001B0379" w:rsidRPr="002F07AC" w:rsidRDefault="001B0379" w:rsidP="00E74116">
      <w:pPr>
        <w:rPr>
          <w:rFonts w:asciiTheme="minorHAnsi" w:hAnsiTheme="minorHAnsi" w:cstheme="minorHAnsi"/>
          <w:sz w:val="22"/>
          <w:szCs w:val="22"/>
        </w:rPr>
      </w:pPr>
      <w:r w:rsidRPr="002F07AC">
        <w:rPr>
          <w:rFonts w:asciiTheme="minorHAnsi" w:hAnsiTheme="minorHAnsi" w:cstheme="minorHAnsi"/>
          <w:sz w:val="22"/>
          <w:szCs w:val="22"/>
        </w:rPr>
        <w:t xml:space="preserve">Project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sidR="00AB7326" w:rsidRPr="002F07AC">
        <w:rPr>
          <w:rFonts w:asciiTheme="minorHAnsi" w:hAnsiTheme="minorHAnsi" w:cstheme="minorHAnsi"/>
          <w:sz w:val="22"/>
          <w:szCs w:val="22"/>
        </w:rPr>
        <w:t xml:space="preserve">G&amp;W Implementation </w:t>
      </w:r>
      <w:r w:rsidR="003845E8" w:rsidRPr="002F07AC">
        <w:rPr>
          <w:rFonts w:asciiTheme="minorHAnsi" w:hAnsiTheme="minorHAnsi" w:cstheme="minorHAnsi"/>
          <w:sz w:val="22"/>
          <w:szCs w:val="22"/>
        </w:rPr>
        <w:t xml:space="preserve">and Support </w:t>
      </w:r>
      <w:r w:rsidR="00AB7326" w:rsidRPr="002F07AC">
        <w:rPr>
          <w:rFonts w:asciiTheme="minorHAnsi" w:hAnsiTheme="minorHAnsi" w:cstheme="minorHAnsi"/>
          <w:sz w:val="22"/>
          <w:szCs w:val="22"/>
        </w:rPr>
        <w:t>Project</w:t>
      </w:r>
    </w:p>
    <w:p w14:paraId="12FFBAA0" w14:textId="77777777" w:rsidR="001B0379" w:rsidRPr="002F07AC" w:rsidRDefault="001B0379" w:rsidP="00E74116">
      <w:pPr>
        <w:tabs>
          <w:tab w:val="left" w:pos="540"/>
        </w:tabs>
        <w:rPr>
          <w:rFonts w:asciiTheme="minorHAnsi" w:hAnsiTheme="minorHAnsi" w:cstheme="minorHAnsi"/>
          <w:sz w:val="22"/>
          <w:szCs w:val="22"/>
        </w:rPr>
      </w:pPr>
      <w:r w:rsidRPr="002F07AC">
        <w:rPr>
          <w:rFonts w:asciiTheme="minorHAnsi" w:hAnsiTheme="minorHAnsi" w:cstheme="minorHAnsi"/>
          <w:sz w:val="22"/>
          <w:szCs w:val="22"/>
        </w:rPr>
        <w:t xml:space="preserve">Client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sidR="00AB7326" w:rsidRPr="002F07AC">
        <w:rPr>
          <w:rFonts w:asciiTheme="minorHAnsi" w:hAnsiTheme="minorHAnsi" w:cstheme="minorHAnsi"/>
          <w:sz w:val="22"/>
          <w:szCs w:val="22"/>
        </w:rPr>
        <w:t>G&amp;W Labs</w:t>
      </w:r>
    </w:p>
    <w:p w14:paraId="77A749F0" w14:textId="77777777" w:rsidR="001B0379" w:rsidRPr="002F07AC" w:rsidRDefault="001B0379">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Organization  </w:t>
      </w:r>
      <w:r w:rsidRPr="002F07AC">
        <w:rPr>
          <w:rFonts w:asciiTheme="minorHAnsi" w:hAnsiTheme="minorHAnsi" w:cstheme="minorHAnsi"/>
          <w:sz w:val="22"/>
          <w:szCs w:val="22"/>
        </w:rPr>
        <w:tab/>
      </w:r>
      <w:r w:rsidR="00C95BB3">
        <w:rPr>
          <w:rFonts w:asciiTheme="minorHAnsi" w:hAnsiTheme="minorHAnsi" w:cstheme="minorHAnsi"/>
          <w:sz w:val="22"/>
          <w:szCs w:val="22"/>
        </w:rPr>
        <w:tab/>
      </w:r>
      <w:r w:rsidRPr="002F07AC">
        <w:rPr>
          <w:rFonts w:asciiTheme="minorHAnsi" w:hAnsiTheme="minorHAnsi" w:cstheme="minorHAnsi"/>
          <w:sz w:val="22"/>
          <w:szCs w:val="22"/>
        </w:rPr>
        <w:t xml:space="preserve">: </w:t>
      </w:r>
      <w:r w:rsidR="00AB7326" w:rsidRPr="002F07AC">
        <w:rPr>
          <w:rFonts w:asciiTheme="minorHAnsi" w:hAnsiTheme="minorHAnsi" w:cstheme="minorHAnsi"/>
          <w:sz w:val="22"/>
          <w:szCs w:val="22"/>
        </w:rPr>
        <w:t xml:space="preserve"> NTT DATA</w:t>
      </w:r>
    </w:p>
    <w:p w14:paraId="67CC76C5" w14:textId="77777777" w:rsidR="001B0379" w:rsidRPr="002F07AC" w:rsidRDefault="001B0379">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Duration          </w:t>
      </w:r>
      <w:r w:rsidRPr="002F07AC">
        <w:rPr>
          <w:rFonts w:asciiTheme="minorHAnsi" w:hAnsiTheme="minorHAnsi" w:cstheme="minorHAnsi"/>
          <w:sz w:val="22"/>
          <w:szCs w:val="22"/>
        </w:rPr>
        <w:tab/>
      </w:r>
      <w:r w:rsidR="00C95BB3">
        <w:rPr>
          <w:rFonts w:asciiTheme="minorHAnsi" w:hAnsiTheme="minorHAnsi" w:cstheme="minorHAnsi"/>
          <w:sz w:val="22"/>
          <w:szCs w:val="22"/>
        </w:rPr>
        <w:tab/>
      </w:r>
      <w:r w:rsidR="0019271D" w:rsidRPr="002F07AC">
        <w:rPr>
          <w:rFonts w:asciiTheme="minorHAnsi" w:hAnsiTheme="minorHAnsi" w:cstheme="minorHAnsi"/>
          <w:sz w:val="22"/>
          <w:szCs w:val="22"/>
        </w:rPr>
        <w:t xml:space="preserve">:  </w:t>
      </w:r>
      <w:r w:rsidR="00112F57" w:rsidRPr="002F07AC">
        <w:rPr>
          <w:rFonts w:asciiTheme="minorHAnsi" w:hAnsiTheme="minorHAnsi" w:cstheme="minorHAnsi"/>
          <w:sz w:val="22"/>
          <w:szCs w:val="22"/>
        </w:rPr>
        <w:t>Dec</w:t>
      </w:r>
      <w:r w:rsidR="00AB7326" w:rsidRPr="002F07AC">
        <w:rPr>
          <w:rFonts w:asciiTheme="minorHAnsi" w:hAnsiTheme="minorHAnsi" w:cstheme="minorHAnsi"/>
          <w:sz w:val="22"/>
          <w:szCs w:val="22"/>
        </w:rPr>
        <w:t xml:space="preserve"> 2012</w:t>
      </w:r>
      <w:r w:rsidR="00C95BB3">
        <w:rPr>
          <w:rFonts w:asciiTheme="minorHAnsi" w:hAnsiTheme="minorHAnsi" w:cstheme="minorHAnsi"/>
          <w:sz w:val="22"/>
          <w:szCs w:val="22"/>
        </w:rPr>
        <w:t xml:space="preserve"> – Feb 2018</w:t>
      </w:r>
    </w:p>
    <w:p w14:paraId="29F543B3" w14:textId="77777777" w:rsidR="001B0379" w:rsidRPr="002F07AC" w:rsidRDefault="001B0379">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Role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Apps Technical </w:t>
      </w:r>
      <w:r w:rsidR="00091CFD" w:rsidRPr="002F07AC">
        <w:rPr>
          <w:rFonts w:asciiTheme="minorHAnsi" w:hAnsiTheme="minorHAnsi" w:cstheme="minorHAnsi"/>
          <w:sz w:val="22"/>
          <w:szCs w:val="22"/>
        </w:rPr>
        <w:t>Lead</w:t>
      </w:r>
    </w:p>
    <w:p w14:paraId="41330597" w14:textId="77777777" w:rsidR="001B0379" w:rsidRDefault="003C50A4">
      <w:pPr>
        <w:tabs>
          <w:tab w:val="left" w:pos="540"/>
        </w:tabs>
        <w:ind w:left="1440" w:hanging="1440"/>
        <w:rPr>
          <w:rFonts w:asciiTheme="minorHAnsi" w:hAnsiTheme="minorHAnsi" w:cstheme="minorHAnsi"/>
          <w:sz w:val="22"/>
          <w:szCs w:val="22"/>
        </w:rPr>
      </w:pPr>
      <w:r>
        <w:rPr>
          <w:rFonts w:asciiTheme="minorHAnsi" w:hAnsiTheme="minorHAnsi" w:cstheme="minorHAnsi"/>
          <w:sz w:val="22"/>
          <w:szCs w:val="22"/>
        </w:rPr>
        <w:t xml:space="preserve">Environment </w:t>
      </w:r>
      <w:r>
        <w:rPr>
          <w:rFonts w:asciiTheme="minorHAnsi" w:hAnsiTheme="minorHAnsi" w:cstheme="minorHAnsi"/>
          <w:sz w:val="22"/>
          <w:szCs w:val="22"/>
        </w:rPr>
        <w:tab/>
      </w:r>
      <w:r>
        <w:rPr>
          <w:rFonts w:asciiTheme="minorHAnsi" w:hAnsiTheme="minorHAnsi" w:cstheme="minorHAnsi"/>
          <w:sz w:val="22"/>
          <w:szCs w:val="22"/>
        </w:rPr>
        <w:tab/>
        <w:t>: Oracle EBS</w:t>
      </w:r>
      <w:r w:rsidR="001B0379" w:rsidRPr="002F07AC">
        <w:rPr>
          <w:rFonts w:asciiTheme="minorHAnsi" w:hAnsiTheme="minorHAnsi" w:cstheme="minorHAnsi"/>
          <w:sz w:val="22"/>
          <w:szCs w:val="22"/>
        </w:rPr>
        <w:t xml:space="preserve"> Implementation R12</w:t>
      </w:r>
      <w:r>
        <w:rPr>
          <w:rFonts w:asciiTheme="minorHAnsi" w:hAnsiTheme="minorHAnsi" w:cstheme="minorHAnsi"/>
          <w:sz w:val="22"/>
          <w:szCs w:val="22"/>
        </w:rPr>
        <w:t xml:space="preserve"> and Oracle EBS Support</w:t>
      </w:r>
      <w:r w:rsidR="00AB7326" w:rsidRPr="002F07AC">
        <w:rPr>
          <w:rFonts w:asciiTheme="minorHAnsi" w:hAnsiTheme="minorHAnsi" w:cstheme="minorHAnsi"/>
          <w:sz w:val="22"/>
          <w:szCs w:val="22"/>
        </w:rPr>
        <w:t>.</w:t>
      </w:r>
    </w:p>
    <w:p w14:paraId="5B06F399" w14:textId="77777777" w:rsidR="001B0379" w:rsidRPr="002F07AC" w:rsidRDefault="001B0379">
      <w:pPr>
        <w:jc w:val="both"/>
        <w:outlineLvl w:val="0"/>
        <w:rPr>
          <w:rFonts w:asciiTheme="minorHAnsi" w:hAnsiTheme="minorHAnsi" w:cstheme="minorHAnsi"/>
          <w:sz w:val="22"/>
          <w:szCs w:val="22"/>
        </w:rPr>
      </w:pPr>
    </w:p>
    <w:p w14:paraId="34BC226E" w14:textId="77777777" w:rsidR="001B0379" w:rsidRPr="00C95BB3" w:rsidRDefault="001B0379" w:rsidP="003A5482">
      <w:pPr>
        <w:rPr>
          <w:rFonts w:asciiTheme="minorHAnsi" w:hAnsiTheme="minorHAnsi" w:cstheme="minorHAnsi"/>
          <w:b/>
          <w:sz w:val="22"/>
          <w:szCs w:val="22"/>
        </w:rPr>
      </w:pPr>
      <w:r w:rsidRPr="00C95BB3">
        <w:rPr>
          <w:rFonts w:asciiTheme="minorHAnsi" w:hAnsiTheme="minorHAnsi" w:cstheme="minorHAnsi"/>
          <w:b/>
          <w:sz w:val="22"/>
          <w:szCs w:val="22"/>
        </w:rPr>
        <w:t>Description:</w:t>
      </w:r>
    </w:p>
    <w:p w14:paraId="2646B0CB" w14:textId="122832C8" w:rsidR="00E13C68" w:rsidRDefault="00E21DA1" w:rsidP="00E13C68">
      <w:pPr>
        <w:ind w:firstLine="720"/>
        <w:jc w:val="both"/>
        <w:rPr>
          <w:rFonts w:asciiTheme="minorHAnsi" w:hAnsiTheme="minorHAnsi" w:cstheme="minorHAnsi"/>
          <w:sz w:val="22"/>
          <w:szCs w:val="22"/>
        </w:rPr>
      </w:pPr>
      <w:r w:rsidRPr="002F07AC">
        <w:rPr>
          <w:rFonts w:asciiTheme="minorHAnsi" w:hAnsiTheme="minorHAnsi" w:cstheme="minorHAnsi"/>
          <w:sz w:val="22"/>
          <w:szCs w:val="22"/>
        </w:rPr>
        <w:t>G &amp; W Laboratories, Inc. is a manufacturing pharmaceuticals company established in 1919 and has been providing quality products and services. Specializing in suppositories, creams and ointments, they can provide a full range of services including formulation development, analytical method research and development.</w:t>
      </w:r>
    </w:p>
    <w:p w14:paraId="2CB989DA" w14:textId="77777777" w:rsidR="00FD7712" w:rsidRPr="00FD7712" w:rsidRDefault="001B0379">
      <w:pPr>
        <w:rPr>
          <w:rFonts w:asciiTheme="minorHAnsi" w:hAnsiTheme="minorHAnsi" w:cstheme="minorHAnsi"/>
          <w:b/>
          <w:sz w:val="22"/>
          <w:szCs w:val="22"/>
        </w:rPr>
      </w:pPr>
      <w:r w:rsidRPr="00FD7712">
        <w:rPr>
          <w:rFonts w:asciiTheme="minorHAnsi" w:hAnsiTheme="minorHAnsi" w:cstheme="minorHAnsi"/>
          <w:b/>
          <w:sz w:val="22"/>
          <w:szCs w:val="22"/>
        </w:rPr>
        <w:t>Responsibilities:</w:t>
      </w:r>
    </w:p>
    <w:p w14:paraId="64EA2877" w14:textId="77777777" w:rsidR="001B0379" w:rsidRPr="002F07AC" w:rsidRDefault="001B0379" w:rsidP="004009D6">
      <w:pPr>
        <w:pStyle w:val="NormalArial"/>
        <w:rPr>
          <w:rFonts w:asciiTheme="minorHAnsi" w:hAnsiTheme="minorHAnsi" w:cstheme="minorHAnsi"/>
          <w:sz w:val="22"/>
          <w:szCs w:val="22"/>
        </w:rPr>
      </w:pPr>
      <w:r w:rsidRPr="002F07AC">
        <w:rPr>
          <w:rFonts w:asciiTheme="minorHAnsi" w:hAnsiTheme="minorHAnsi" w:cstheme="minorHAnsi"/>
          <w:sz w:val="22"/>
          <w:szCs w:val="22"/>
        </w:rPr>
        <w:t>Involved on designing and developing technical documentations for interfaces</w:t>
      </w:r>
      <w:r w:rsidR="00075648" w:rsidRPr="002F07AC">
        <w:rPr>
          <w:rFonts w:asciiTheme="minorHAnsi" w:hAnsiTheme="minorHAnsi" w:cstheme="minorHAnsi"/>
          <w:sz w:val="22"/>
          <w:szCs w:val="22"/>
        </w:rPr>
        <w:t>/Conversions</w:t>
      </w:r>
      <w:r w:rsidRPr="002F07AC">
        <w:rPr>
          <w:rFonts w:asciiTheme="minorHAnsi" w:hAnsiTheme="minorHAnsi" w:cstheme="minorHAnsi"/>
          <w:sz w:val="22"/>
          <w:szCs w:val="22"/>
        </w:rPr>
        <w:t xml:space="preserve"> and reports.</w:t>
      </w:r>
    </w:p>
    <w:p w14:paraId="061F46E2" w14:textId="77777777" w:rsidR="001B0379" w:rsidRPr="002F07AC" w:rsidRDefault="001B0379" w:rsidP="00A56A03">
      <w:pPr>
        <w:pStyle w:val="NormalArial"/>
        <w:rPr>
          <w:rFonts w:asciiTheme="minorHAnsi" w:hAnsiTheme="minorHAnsi" w:cstheme="minorHAnsi"/>
          <w:sz w:val="22"/>
          <w:szCs w:val="22"/>
        </w:rPr>
      </w:pPr>
      <w:r w:rsidRPr="002F07AC">
        <w:rPr>
          <w:rFonts w:asciiTheme="minorHAnsi" w:hAnsiTheme="minorHAnsi" w:cstheme="minorHAnsi"/>
          <w:sz w:val="22"/>
          <w:szCs w:val="22"/>
        </w:rPr>
        <w:t>Development of Interfaces for business requirements.</w:t>
      </w:r>
    </w:p>
    <w:p w14:paraId="78EF03EC" w14:textId="77777777" w:rsidR="001B0379" w:rsidRPr="002F07AC" w:rsidRDefault="001B0379" w:rsidP="004009D6">
      <w:pPr>
        <w:pStyle w:val="NormalArial"/>
        <w:rPr>
          <w:rFonts w:asciiTheme="minorHAnsi" w:hAnsiTheme="minorHAnsi" w:cstheme="minorHAnsi"/>
          <w:sz w:val="22"/>
          <w:szCs w:val="22"/>
        </w:rPr>
      </w:pPr>
      <w:r w:rsidRPr="002F07AC">
        <w:rPr>
          <w:rFonts w:asciiTheme="minorHAnsi" w:hAnsiTheme="minorHAnsi" w:cstheme="minorHAnsi"/>
          <w:sz w:val="22"/>
          <w:szCs w:val="22"/>
        </w:rPr>
        <w:t>Development of Form Personalization.</w:t>
      </w:r>
    </w:p>
    <w:p w14:paraId="04765AF1" w14:textId="77777777" w:rsidR="001B0379" w:rsidRDefault="001B0379" w:rsidP="00C917B1">
      <w:pPr>
        <w:pStyle w:val="NormalArial"/>
        <w:rPr>
          <w:rFonts w:asciiTheme="minorHAnsi" w:hAnsiTheme="minorHAnsi" w:cstheme="minorHAnsi"/>
          <w:sz w:val="22"/>
          <w:szCs w:val="22"/>
        </w:rPr>
      </w:pPr>
      <w:r w:rsidRPr="002F07AC">
        <w:rPr>
          <w:rFonts w:asciiTheme="minorHAnsi" w:hAnsiTheme="minorHAnsi" w:cstheme="minorHAnsi"/>
          <w:sz w:val="22"/>
          <w:szCs w:val="22"/>
        </w:rPr>
        <w:t>Development of data Conversions.</w:t>
      </w:r>
    </w:p>
    <w:p w14:paraId="4B8B79BC" w14:textId="77777777" w:rsidR="00563716" w:rsidRDefault="00C95BB3" w:rsidP="00563716">
      <w:pPr>
        <w:pStyle w:val="NormalArial"/>
        <w:rPr>
          <w:rFonts w:asciiTheme="minorHAnsi" w:hAnsiTheme="minorHAnsi" w:cstheme="minorHAnsi"/>
          <w:sz w:val="22"/>
          <w:szCs w:val="22"/>
        </w:rPr>
      </w:pPr>
      <w:r>
        <w:rPr>
          <w:rFonts w:asciiTheme="minorHAnsi" w:hAnsiTheme="minorHAnsi" w:cstheme="minorHAnsi"/>
          <w:sz w:val="22"/>
          <w:szCs w:val="22"/>
        </w:rPr>
        <w:lastRenderedPageBreak/>
        <w:t xml:space="preserve">Development of reports as per business requirements. </w:t>
      </w:r>
    </w:p>
    <w:p w14:paraId="40CA0540" w14:textId="77777777" w:rsidR="00563716" w:rsidRPr="00563716" w:rsidRDefault="00563716" w:rsidP="00563716">
      <w:pPr>
        <w:pStyle w:val="NormalArial"/>
        <w:rPr>
          <w:rFonts w:asciiTheme="minorHAnsi" w:hAnsiTheme="minorHAnsi" w:cstheme="minorHAnsi"/>
          <w:sz w:val="22"/>
          <w:szCs w:val="22"/>
        </w:rPr>
      </w:pPr>
      <w:r>
        <w:rPr>
          <w:rFonts w:asciiTheme="minorHAnsi" w:hAnsiTheme="minorHAnsi" w:cstheme="minorHAnsi"/>
          <w:sz w:val="22"/>
          <w:szCs w:val="22"/>
        </w:rPr>
        <w:t xml:space="preserve">Worked on EDI integration interfaces like 850 Sales Order,810 and 812 invoice extracts, 180 RMA Sales orders, ASN-856 extract, </w:t>
      </w:r>
      <w:r w:rsidR="00F278C3">
        <w:rPr>
          <w:rFonts w:asciiTheme="minorHAnsi" w:hAnsiTheme="minorHAnsi" w:cstheme="minorHAnsi"/>
          <w:sz w:val="22"/>
          <w:szCs w:val="22"/>
        </w:rPr>
        <w:t>and Forecast</w:t>
      </w:r>
      <w:r>
        <w:rPr>
          <w:rFonts w:asciiTheme="minorHAnsi" w:hAnsiTheme="minorHAnsi" w:cstheme="minorHAnsi"/>
          <w:sz w:val="22"/>
          <w:szCs w:val="22"/>
        </w:rPr>
        <w:t xml:space="preserve"> Interface.</w:t>
      </w:r>
    </w:p>
    <w:p w14:paraId="21384DEE" w14:textId="77777777" w:rsidR="002E203D" w:rsidRPr="00C35D67" w:rsidRDefault="002E203D" w:rsidP="00C917B1">
      <w:pPr>
        <w:pStyle w:val="NormalArial"/>
        <w:rPr>
          <w:rFonts w:asciiTheme="minorHAnsi" w:hAnsiTheme="minorHAnsi" w:cstheme="minorHAnsi"/>
          <w:sz w:val="22"/>
          <w:szCs w:val="22"/>
        </w:rPr>
      </w:pPr>
      <w:r>
        <w:rPr>
          <w:rFonts w:asciiTheme="minorHAnsi" w:hAnsiTheme="minorHAnsi" w:cstheme="minorHAnsi"/>
          <w:sz w:val="22"/>
          <w:szCs w:val="22"/>
        </w:rPr>
        <w:t xml:space="preserve">Worked on 3PL integration interface like </w:t>
      </w:r>
      <w:r w:rsidRPr="003E52FF">
        <w:rPr>
          <w:rFonts w:ascii="Calibri" w:hAnsi="Calibri" w:cs="Calibri"/>
          <w:sz w:val="22"/>
          <w:szCs w:val="22"/>
        </w:rPr>
        <w:t>3PL Inter org receipt extract, 3PL Sales Order Extract</w:t>
      </w:r>
      <w:r>
        <w:rPr>
          <w:rFonts w:ascii="Calibri" w:hAnsi="Calibri" w:cs="Calibri"/>
          <w:sz w:val="22"/>
          <w:szCs w:val="22"/>
        </w:rPr>
        <w:t xml:space="preserve"> and </w:t>
      </w:r>
      <w:r w:rsidRPr="003E52FF">
        <w:rPr>
          <w:rFonts w:ascii="Calibri" w:hAnsi="Calibri" w:cs="Calibri"/>
          <w:sz w:val="22"/>
          <w:szCs w:val="22"/>
        </w:rPr>
        <w:t>3PL Inter Org Interface, 3PL Ship Confirm Interface</w:t>
      </w:r>
      <w:r w:rsidR="00C35D67">
        <w:rPr>
          <w:rFonts w:ascii="Calibri" w:hAnsi="Calibri" w:cs="Calibri"/>
          <w:sz w:val="22"/>
          <w:szCs w:val="22"/>
        </w:rPr>
        <w:t>.</w:t>
      </w:r>
    </w:p>
    <w:p w14:paraId="08126999" w14:textId="77777777" w:rsidR="00C35D67" w:rsidRPr="00C35D67" w:rsidRDefault="00C35D67" w:rsidP="00C917B1">
      <w:pPr>
        <w:pStyle w:val="NormalArial"/>
        <w:rPr>
          <w:rFonts w:asciiTheme="minorHAnsi" w:hAnsiTheme="minorHAnsi" w:cstheme="minorHAnsi"/>
          <w:sz w:val="22"/>
          <w:szCs w:val="22"/>
        </w:rPr>
      </w:pPr>
      <w:r>
        <w:rPr>
          <w:rFonts w:ascii="Calibri" w:hAnsi="Calibri" w:cs="Calibri"/>
          <w:sz w:val="22"/>
          <w:szCs w:val="22"/>
        </w:rPr>
        <w:t>Worked on AR Invoice, AP Invoice conversions during implementation phase.</w:t>
      </w:r>
    </w:p>
    <w:p w14:paraId="4569C6A8" w14:textId="77777777" w:rsidR="00C35D67" w:rsidRPr="009F1052" w:rsidRDefault="00C35D67" w:rsidP="00C917B1">
      <w:pPr>
        <w:pStyle w:val="NormalArial"/>
        <w:rPr>
          <w:rFonts w:asciiTheme="minorHAnsi" w:hAnsiTheme="minorHAnsi" w:cstheme="minorHAnsi"/>
          <w:sz w:val="22"/>
          <w:szCs w:val="22"/>
        </w:rPr>
      </w:pPr>
      <w:r>
        <w:rPr>
          <w:rFonts w:ascii="Calibri" w:hAnsi="Calibri" w:cs="Calibri"/>
          <w:sz w:val="22"/>
          <w:szCs w:val="22"/>
        </w:rPr>
        <w:t>Worked on Supplier data conversion and AR Cash Receipts.</w:t>
      </w:r>
    </w:p>
    <w:p w14:paraId="05F6FE17" w14:textId="77777777" w:rsidR="009F1052" w:rsidRPr="009F1052" w:rsidRDefault="009F1052" w:rsidP="00C917B1">
      <w:pPr>
        <w:pStyle w:val="NormalArial"/>
        <w:rPr>
          <w:rFonts w:asciiTheme="minorHAnsi" w:hAnsiTheme="minorHAnsi" w:cstheme="minorHAnsi"/>
          <w:sz w:val="22"/>
          <w:szCs w:val="22"/>
        </w:rPr>
      </w:pPr>
      <w:r>
        <w:rPr>
          <w:rFonts w:ascii="Calibri" w:hAnsi="Calibri" w:cs="Calibri"/>
          <w:sz w:val="22"/>
          <w:szCs w:val="22"/>
        </w:rPr>
        <w:t>Designed and developed custom label printing from MSCA.</w:t>
      </w:r>
    </w:p>
    <w:p w14:paraId="6F7E70C6" w14:textId="7A44ECE4" w:rsidR="009F1052" w:rsidRPr="009F1052" w:rsidRDefault="009F1052" w:rsidP="00C917B1">
      <w:pPr>
        <w:pStyle w:val="NormalArial"/>
        <w:rPr>
          <w:rFonts w:asciiTheme="minorHAnsi" w:hAnsiTheme="minorHAnsi" w:cstheme="minorHAnsi"/>
          <w:sz w:val="22"/>
          <w:szCs w:val="22"/>
        </w:rPr>
      </w:pPr>
      <w:r>
        <w:rPr>
          <w:rFonts w:ascii="Calibri" w:hAnsi="Calibri" w:cs="Calibri"/>
          <w:sz w:val="22"/>
          <w:szCs w:val="22"/>
        </w:rPr>
        <w:t xml:space="preserve">Personalization on existing standard MSCA screens like validating the fields, </w:t>
      </w:r>
      <w:r w:rsidR="003B7CFB">
        <w:rPr>
          <w:rFonts w:ascii="Calibri" w:hAnsi="Calibri" w:cs="Calibri"/>
          <w:sz w:val="22"/>
          <w:szCs w:val="22"/>
        </w:rPr>
        <w:t>defaulting</w:t>
      </w:r>
      <w:r>
        <w:rPr>
          <w:rFonts w:ascii="Calibri" w:hAnsi="Calibri" w:cs="Calibri"/>
          <w:sz w:val="22"/>
          <w:szCs w:val="22"/>
        </w:rPr>
        <w:t xml:space="preserve"> values, enabling and disabling fields.</w:t>
      </w:r>
    </w:p>
    <w:p w14:paraId="60B95383" w14:textId="77777777" w:rsidR="009F1052" w:rsidRPr="0087712D" w:rsidRDefault="009F1052" w:rsidP="00C917B1">
      <w:pPr>
        <w:pStyle w:val="NormalArial"/>
        <w:rPr>
          <w:rFonts w:asciiTheme="minorHAnsi" w:hAnsiTheme="minorHAnsi" w:cstheme="minorHAnsi"/>
          <w:sz w:val="22"/>
          <w:szCs w:val="22"/>
        </w:rPr>
      </w:pPr>
      <w:r>
        <w:rPr>
          <w:rFonts w:ascii="Calibri" w:hAnsi="Calibri" w:cs="Calibri"/>
          <w:sz w:val="22"/>
          <w:szCs w:val="22"/>
        </w:rPr>
        <w:t>Developed interface between OPSM to OPM.</w:t>
      </w:r>
    </w:p>
    <w:p w14:paraId="40C5C4E5" w14:textId="77777777" w:rsidR="0087712D" w:rsidRPr="009F1052" w:rsidRDefault="0087712D" w:rsidP="00C917B1">
      <w:pPr>
        <w:pStyle w:val="NormalArial"/>
        <w:rPr>
          <w:rFonts w:asciiTheme="minorHAnsi" w:hAnsiTheme="minorHAnsi" w:cstheme="minorHAnsi"/>
          <w:sz w:val="22"/>
          <w:szCs w:val="22"/>
        </w:rPr>
      </w:pPr>
      <w:r>
        <w:rPr>
          <w:rFonts w:ascii="Calibri" w:hAnsi="Calibri" w:cs="Calibri"/>
          <w:sz w:val="22"/>
          <w:szCs w:val="22"/>
        </w:rPr>
        <w:t>Worked on LIMS integration.</w:t>
      </w:r>
    </w:p>
    <w:p w14:paraId="7E1F6C24" w14:textId="77777777" w:rsidR="009F1052" w:rsidRPr="009F1052" w:rsidRDefault="009F1052" w:rsidP="00C917B1">
      <w:pPr>
        <w:pStyle w:val="NormalArial"/>
        <w:rPr>
          <w:rFonts w:asciiTheme="minorHAnsi" w:hAnsiTheme="minorHAnsi" w:cstheme="minorHAnsi"/>
          <w:sz w:val="22"/>
          <w:szCs w:val="22"/>
        </w:rPr>
      </w:pPr>
      <w:r>
        <w:rPr>
          <w:rFonts w:ascii="Calibri" w:hAnsi="Calibri" w:cs="Calibri"/>
          <w:sz w:val="22"/>
          <w:szCs w:val="22"/>
        </w:rPr>
        <w:t>Worked on different OPM conversions like Activities, Generic Resources, Plant Resources, Operations, Formula’s, Routings, Recipes and Quality Specifications.</w:t>
      </w:r>
    </w:p>
    <w:p w14:paraId="168490F3" w14:textId="77777777" w:rsidR="009F1052" w:rsidRPr="00C35D67" w:rsidRDefault="009F1052" w:rsidP="00C917B1">
      <w:pPr>
        <w:pStyle w:val="NormalArial"/>
        <w:rPr>
          <w:rFonts w:asciiTheme="minorHAnsi" w:hAnsiTheme="minorHAnsi" w:cstheme="minorHAnsi"/>
          <w:sz w:val="22"/>
          <w:szCs w:val="22"/>
        </w:rPr>
      </w:pPr>
      <w:r>
        <w:rPr>
          <w:rFonts w:ascii="Calibri" w:hAnsi="Calibri" w:cs="Calibri"/>
          <w:sz w:val="22"/>
          <w:szCs w:val="22"/>
        </w:rPr>
        <w:t xml:space="preserve">Worked on Zoom functionality to call forms and reports. </w:t>
      </w:r>
    </w:p>
    <w:p w14:paraId="76B97518" w14:textId="77777777" w:rsidR="00C35D67" w:rsidRPr="002F07AC" w:rsidRDefault="00C35D67" w:rsidP="00C917B1">
      <w:pPr>
        <w:pStyle w:val="NormalArial"/>
        <w:rPr>
          <w:rFonts w:asciiTheme="minorHAnsi" w:hAnsiTheme="minorHAnsi" w:cstheme="minorHAnsi"/>
          <w:sz w:val="22"/>
          <w:szCs w:val="22"/>
        </w:rPr>
      </w:pPr>
      <w:r>
        <w:rPr>
          <w:rFonts w:ascii="Calibri" w:hAnsi="Calibri" w:cs="Calibri"/>
          <w:sz w:val="22"/>
          <w:szCs w:val="22"/>
        </w:rPr>
        <w:t>Worked on Account Analysis custom report.</w:t>
      </w:r>
    </w:p>
    <w:p w14:paraId="43CE0A1C" w14:textId="77777777" w:rsidR="00C01B46" w:rsidRDefault="00C01B46" w:rsidP="00C917B1">
      <w:pPr>
        <w:pStyle w:val="NormalArial"/>
        <w:rPr>
          <w:rFonts w:asciiTheme="minorHAnsi" w:hAnsiTheme="minorHAnsi" w:cstheme="minorHAnsi"/>
          <w:sz w:val="22"/>
          <w:szCs w:val="22"/>
        </w:rPr>
      </w:pPr>
      <w:r w:rsidRPr="002F07AC">
        <w:rPr>
          <w:rFonts w:asciiTheme="minorHAnsi" w:hAnsiTheme="minorHAnsi" w:cstheme="minorHAnsi"/>
          <w:sz w:val="22"/>
          <w:szCs w:val="22"/>
        </w:rPr>
        <w:t>Worked on Alerts to send email notifications as per business requirements.</w:t>
      </w:r>
    </w:p>
    <w:p w14:paraId="5266BFB1" w14:textId="77777777" w:rsidR="00556A27" w:rsidRPr="002F07AC" w:rsidRDefault="00556A27" w:rsidP="00C917B1">
      <w:pPr>
        <w:pStyle w:val="NormalArial"/>
        <w:rPr>
          <w:rFonts w:asciiTheme="minorHAnsi" w:hAnsiTheme="minorHAnsi" w:cstheme="minorHAnsi"/>
          <w:sz w:val="22"/>
          <w:szCs w:val="22"/>
        </w:rPr>
      </w:pPr>
      <w:r>
        <w:rPr>
          <w:rFonts w:asciiTheme="minorHAnsi" w:hAnsiTheme="minorHAnsi" w:cstheme="minorHAnsi"/>
          <w:sz w:val="22"/>
          <w:szCs w:val="22"/>
        </w:rPr>
        <w:t>Worked on technical components in WMS (Warehouse Management System).</w:t>
      </w:r>
    </w:p>
    <w:p w14:paraId="4AD4DC3E" w14:textId="77777777" w:rsidR="003B365C" w:rsidRPr="002F07AC" w:rsidRDefault="003B365C" w:rsidP="00C917B1">
      <w:pPr>
        <w:pStyle w:val="NormalArial"/>
        <w:rPr>
          <w:rFonts w:asciiTheme="minorHAnsi" w:hAnsiTheme="minorHAnsi" w:cstheme="minorHAnsi"/>
          <w:sz w:val="22"/>
          <w:szCs w:val="22"/>
        </w:rPr>
      </w:pPr>
      <w:r w:rsidRPr="002F07AC">
        <w:rPr>
          <w:rFonts w:asciiTheme="minorHAnsi" w:hAnsiTheme="minorHAnsi" w:cstheme="minorHAnsi"/>
          <w:sz w:val="22"/>
          <w:szCs w:val="22"/>
        </w:rPr>
        <w:t>Worked on New form development in eAM as per business requirement.</w:t>
      </w:r>
    </w:p>
    <w:p w14:paraId="6312026D" w14:textId="77777777" w:rsidR="00C01B46" w:rsidRPr="002F07AC" w:rsidRDefault="00C01B46" w:rsidP="00C917B1">
      <w:pPr>
        <w:pStyle w:val="NormalArial"/>
        <w:rPr>
          <w:rFonts w:asciiTheme="minorHAnsi" w:hAnsiTheme="minorHAnsi" w:cstheme="minorHAnsi"/>
          <w:sz w:val="22"/>
          <w:szCs w:val="22"/>
        </w:rPr>
      </w:pPr>
      <w:r w:rsidRPr="002F07AC">
        <w:rPr>
          <w:rFonts w:asciiTheme="minorHAnsi" w:hAnsiTheme="minorHAnsi" w:cstheme="minorHAnsi"/>
          <w:sz w:val="22"/>
          <w:szCs w:val="22"/>
        </w:rPr>
        <w:t>Worked as eAM Techno functional consultant in G &amp; W eAM Rollout Project.</w:t>
      </w:r>
    </w:p>
    <w:p w14:paraId="44F3E983" w14:textId="77777777" w:rsidR="001B0379" w:rsidRPr="002F07AC" w:rsidRDefault="001B0379" w:rsidP="004E5EB2">
      <w:pPr>
        <w:pStyle w:val="NormalArial"/>
        <w:rPr>
          <w:rFonts w:asciiTheme="minorHAnsi" w:hAnsiTheme="minorHAnsi" w:cstheme="minorHAnsi"/>
          <w:sz w:val="22"/>
          <w:szCs w:val="22"/>
        </w:rPr>
      </w:pPr>
      <w:r w:rsidRPr="002F07AC">
        <w:rPr>
          <w:rFonts w:asciiTheme="minorHAnsi" w:hAnsiTheme="minorHAnsi" w:cstheme="minorHAnsi"/>
          <w:sz w:val="22"/>
          <w:szCs w:val="22"/>
        </w:rPr>
        <w:t>Uploaded all the concurrent program details into another instance by using FNDLOAD commands.</w:t>
      </w:r>
    </w:p>
    <w:p w14:paraId="5C521F3B" w14:textId="77777777" w:rsidR="003B365C" w:rsidRPr="002F07AC" w:rsidRDefault="003B365C" w:rsidP="004E5EB2">
      <w:pPr>
        <w:pStyle w:val="NormalArial"/>
        <w:rPr>
          <w:rFonts w:asciiTheme="minorHAnsi" w:hAnsiTheme="minorHAnsi" w:cstheme="minorHAnsi"/>
          <w:sz w:val="22"/>
          <w:szCs w:val="22"/>
        </w:rPr>
      </w:pPr>
      <w:r w:rsidRPr="002F07AC">
        <w:rPr>
          <w:rFonts w:asciiTheme="minorHAnsi" w:hAnsiTheme="minorHAnsi" w:cstheme="minorHAnsi"/>
          <w:sz w:val="22"/>
          <w:szCs w:val="22"/>
        </w:rPr>
        <w:t xml:space="preserve">Worked on several customizations in OPM (Oracle </w:t>
      </w:r>
      <w:r w:rsidR="002E203D">
        <w:rPr>
          <w:rFonts w:asciiTheme="minorHAnsi" w:hAnsiTheme="minorHAnsi" w:cstheme="minorHAnsi"/>
          <w:sz w:val="22"/>
          <w:szCs w:val="22"/>
        </w:rPr>
        <w:t xml:space="preserve">Process Manufacturing) and eAM </w:t>
      </w:r>
      <w:r w:rsidRPr="002F07AC">
        <w:rPr>
          <w:rFonts w:asciiTheme="minorHAnsi" w:hAnsiTheme="minorHAnsi" w:cstheme="minorHAnsi"/>
          <w:sz w:val="22"/>
          <w:szCs w:val="22"/>
        </w:rPr>
        <w:t>(Enterprise Asset Management).</w:t>
      </w:r>
    </w:p>
    <w:p w14:paraId="5584EFB3" w14:textId="77777777" w:rsidR="001B0379" w:rsidRPr="002F07AC" w:rsidRDefault="001B0379">
      <w:pPr>
        <w:pStyle w:val="NormalArial"/>
        <w:rPr>
          <w:rFonts w:asciiTheme="minorHAnsi" w:hAnsiTheme="minorHAnsi" w:cstheme="minorHAnsi"/>
          <w:sz w:val="22"/>
          <w:szCs w:val="22"/>
        </w:rPr>
      </w:pPr>
      <w:r w:rsidRPr="002F07AC">
        <w:rPr>
          <w:rFonts w:asciiTheme="minorHAnsi" w:hAnsiTheme="minorHAnsi" w:cstheme="minorHAnsi"/>
          <w:sz w:val="22"/>
          <w:szCs w:val="22"/>
        </w:rPr>
        <w:t xml:space="preserve">Customized and developed several reports in </w:t>
      </w:r>
      <w:r w:rsidR="00F16631" w:rsidRPr="002F07AC">
        <w:rPr>
          <w:rFonts w:asciiTheme="minorHAnsi" w:hAnsiTheme="minorHAnsi" w:cstheme="minorHAnsi"/>
          <w:sz w:val="22"/>
          <w:szCs w:val="22"/>
        </w:rPr>
        <w:t>AR</w:t>
      </w:r>
      <w:r w:rsidRPr="002F07AC">
        <w:rPr>
          <w:rFonts w:asciiTheme="minorHAnsi" w:hAnsiTheme="minorHAnsi" w:cstheme="minorHAnsi"/>
          <w:sz w:val="22"/>
          <w:szCs w:val="22"/>
        </w:rPr>
        <w:t>, OM, and PO as per the business requirements.</w:t>
      </w:r>
    </w:p>
    <w:p w14:paraId="67EC9AFD" w14:textId="77777777" w:rsidR="001B0379" w:rsidRPr="002F07AC" w:rsidRDefault="001B0379" w:rsidP="00222672">
      <w:pPr>
        <w:pStyle w:val="NormalArial"/>
        <w:rPr>
          <w:rFonts w:asciiTheme="minorHAnsi" w:hAnsiTheme="minorHAnsi" w:cstheme="minorHAnsi"/>
          <w:sz w:val="22"/>
          <w:szCs w:val="22"/>
        </w:rPr>
      </w:pPr>
      <w:r w:rsidRPr="002F07AC">
        <w:rPr>
          <w:rFonts w:asciiTheme="minorHAnsi" w:hAnsiTheme="minorHAnsi" w:cstheme="minorHAnsi"/>
          <w:sz w:val="22"/>
          <w:szCs w:val="22"/>
        </w:rPr>
        <w:t>Involved in preparing test cases.</w:t>
      </w:r>
    </w:p>
    <w:p w14:paraId="7B02CA80" w14:textId="77777777" w:rsidR="003B365C" w:rsidRPr="002F07AC" w:rsidRDefault="003B365C" w:rsidP="003B365C">
      <w:pPr>
        <w:pStyle w:val="NormalArial"/>
        <w:numPr>
          <w:ilvl w:val="0"/>
          <w:numId w:val="0"/>
        </w:numPr>
        <w:rPr>
          <w:rFonts w:asciiTheme="minorHAnsi" w:hAnsiTheme="minorHAnsi" w:cstheme="minorHAnsi"/>
          <w:sz w:val="22"/>
          <w:szCs w:val="22"/>
        </w:rPr>
      </w:pPr>
    </w:p>
    <w:p w14:paraId="351F9499" w14:textId="77777777" w:rsidR="003B365C" w:rsidRDefault="003B365C" w:rsidP="003B365C">
      <w:pPr>
        <w:pStyle w:val="NormalArial"/>
        <w:numPr>
          <w:ilvl w:val="0"/>
          <w:numId w:val="0"/>
        </w:numPr>
        <w:rPr>
          <w:rFonts w:asciiTheme="minorHAnsi" w:hAnsiTheme="minorHAnsi" w:cstheme="minorHAnsi"/>
          <w:sz w:val="22"/>
          <w:szCs w:val="22"/>
        </w:rPr>
      </w:pPr>
      <w:r w:rsidRPr="00C95BB3">
        <w:rPr>
          <w:rFonts w:asciiTheme="minorHAnsi" w:hAnsiTheme="minorHAnsi" w:cstheme="minorHAnsi"/>
          <w:b/>
          <w:sz w:val="22"/>
          <w:szCs w:val="22"/>
        </w:rPr>
        <w:t xml:space="preserve">Modules </w:t>
      </w:r>
      <w:r w:rsidR="00C95BB3" w:rsidRPr="00C95BB3">
        <w:rPr>
          <w:rFonts w:asciiTheme="minorHAnsi" w:hAnsiTheme="minorHAnsi" w:cstheme="minorHAnsi"/>
          <w:b/>
          <w:sz w:val="22"/>
          <w:szCs w:val="22"/>
        </w:rPr>
        <w:t>Worked</w:t>
      </w:r>
      <w:r w:rsidR="00C95BB3">
        <w:rPr>
          <w:rFonts w:asciiTheme="minorHAnsi" w:hAnsiTheme="minorHAnsi" w:cstheme="minorHAnsi"/>
          <w:b/>
          <w:sz w:val="22"/>
          <w:szCs w:val="22"/>
        </w:rPr>
        <w:t>: -</w:t>
      </w:r>
      <w:r w:rsidRPr="002F07AC">
        <w:rPr>
          <w:rFonts w:asciiTheme="minorHAnsi" w:hAnsiTheme="minorHAnsi" w:cstheme="minorHAnsi"/>
          <w:sz w:val="22"/>
          <w:szCs w:val="22"/>
        </w:rPr>
        <w:t xml:space="preserve"> OM,</w:t>
      </w:r>
      <w:r w:rsidR="009F1052">
        <w:rPr>
          <w:rFonts w:asciiTheme="minorHAnsi" w:hAnsiTheme="minorHAnsi" w:cstheme="minorHAnsi"/>
          <w:sz w:val="22"/>
          <w:szCs w:val="22"/>
        </w:rPr>
        <w:t xml:space="preserve"> </w:t>
      </w:r>
      <w:r w:rsidRPr="002F07AC">
        <w:rPr>
          <w:rFonts w:asciiTheme="minorHAnsi" w:hAnsiTheme="minorHAnsi" w:cstheme="minorHAnsi"/>
          <w:sz w:val="22"/>
          <w:szCs w:val="22"/>
        </w:rPr>
        <w:t>PO,</w:t>
      </w:r>
      <w:r w:rsidR="009F1052">
        <w:rPr>
          <w:rFonts w:asciiTheme="minorHAnsi" w:hAnsiTheme="minorHAnsi" w:cstheme="minorHAnsi"/>
          <w:sz w:val="22"/>
          <w:szCs w:val="22"/>
        </w:rPr>
        <w:t xml:space="preserve"> </w:t>
      </w:r>
      <w:r w:rsidRPr="002F07AC">
        <w:rPr>
          <w:rFonts w:asciiTheme="minorHAnsi" w:hAnsiTheme="minorHAnsi" w:cstheme="minorHAnsi"/>
          <w:sz w:val="22"/>
          <w:szCs w:val="22"/>
        </w:rPr>
        <w:t>INV,</w:t>
      </w:r>
      <w:r w:rsidR="009F1052">
        <w:rPr>
          <w:rFonts w:asciiTheme="minorHAnsi" w:hAnsiTheme="minorHAnsi" w:cstheme="minorHAnsi"/>
          <w:sz w:val="22"/>
          <w:szCs w:val="22"/>
        </w:rPr>
        <w:t xml:space="preserve"> </w:t>
      </w:r>
      <w:r w:rsidRPr="002F07AC">
        <w:rPr>
          <w:rFonts w:asciiTheme="minorHAnsi" w:hAnsiTheme="minorHAnsi" w:cstheme="minorHAnsi"/>
          <w:sz w:val="22"/>
          <w:szCs w:val="22"/>
        </w:rPr>
        <w:t>OPM</w:t>
      </w:r>
      <w:r w:rsidR="009E2536">
        <w:rPr>
          <w:rFonts w:asciiTheme="minorHAnsi" w:hAnsiTheme="minorHAnsi" w:cstheme="minorHAnsi"/>
          <w:sz w:val="22"/>
          <w:szCs w:val="22"/>
        </w:rPr>
        <w:t xml:space="preserve"> </w:t>
      </w:r>
      <w:r w:rsidR="009F1052">
        <w:rPr>
          <w:rFonts w:asciiTheme="minorHAnsi" w:hAnsiTheme="minorHAnsi" w:cstheme="minorHAnsi"/>
          <w:sz w:val="22"/>
          <w:szCs w:val="22"/>
        </w:rPr>
        <w:t xml:space="preserve">(GMD, GME, </w:t>
      </w:r>
      <w:r w:rsidR="009E2536">
        <w:rPr>
          <w:rFonts w:asciiTheme="minorHAnsi" w:hAnsiTheme="minorHAnsi" w:cstheme="minorHAnsi"/>
          <w:sz w:val="22"/>
          <w:szCs w:val="22"/>
        </w:rPr>
        <w:t>and Quality</w:t>
      </w:r>
      <w:r w:rsidR="009F1052">
        <w:rPr>
          <w:rFonts w:asciiTheme="minorHAnsi" w:hAnsiTheme="minorHAnsi" w:cstheme="minorHAnsi"/>
          <w:sz w:val="22"/>
          <w:szCs w:val="22"/>
        </w:rPr>
        <w:t>)</w:t>
      </w:r>
      <w:r w:rsidRPr="002F07AC">
        <w:rPr>
          <w:rFonts w:asciiTheme="minorHAnsi" w:hAnsiTheme="minorHAnsi" w:cstheme="minorHAnsi"/>
          <w:sz w:val="22"/>
          <w:szCs w:val="22"/>
        </w:rPr>
        <w:t>,</w:t>
      </w:r>
      <w:r w:rsidR="009F1052">
        <w:rPr>
          <w:rFonts w:asciiTheme="minorHAnsi" w:hAnsiTheme="minorHAnsi" w:cstheme="minorHAnsi"/>
          <w:sz w:val="22"/>
          <w:szCs w:val="22"/>
        </w:rPr>
        <w:t xml:space="preserve"> </w:t>
      </w:r>
      <w:r w:rsidRPr="002F07AC">
        <w:rPr>
          <w:rFonts w:asciiTheme="minorHAnsi" w:hAnsiTheme="minorHAnsi" w:cstheme="minorHAnsi"/>
          <w:sz w:val="22"/>
          <w:szCs w:val="22"/>
        </w:rPr>
        <w:t>eAM,</w:t>
      </w:r>
      <w:r w:rsidR="009F1052">
        <w:rPr>
          <w:rFonts w:asciiTheme="minorHAnsi" w:hAnsiTheme="minorHAnsi" w:cstheme="minorHAnsi"/>
          <w:sz w:val="22"/>
          <w:szCs w:val="22"/>
        </w:rPr>
        <w:t xml:space="preserve"> </w:t>
      </w:r>
      <w:r w:rsidRPr="002F07AC">
        <w:rPr>
          <w:rFonts w:asciiTheme="minorHAnsi" w:hAnsiTheme="minorHAnsi" w:cstheme="minorHAnsi"/>
          <w:sz w:val="22"/>
          <w:szCs w:val="22"/>
        </w:rPr>
        <w:t>AR,</w:t>
      </w:r>
      <w:r w:rsidR="009F1052">
        <w:rPr>
          <w:rFonts w:asciiTheme="minorHAnsi" w:hAnsiTheme="minorHAnsi" w:cstheme="minorHAnsi"/>
          <w:sz w:val="22"/>
          <w:szCs w:val="22"/>
        </w:rPr>
        <w:t xml:space="preserve"> </w:t>
      </w:r>
      <w:r w:rsidRPr="002F07AC">
        <w:rPr>
          <w:rFonts w:asciiTheme="minorHAnsi" w:hAnsiTheme="minorHAnsi" w:cstheme="minorHAnsi"/>
          <w:sz w:val="22"/>
          <w:szCs w:val="22"/>
        </w:rPr>
        <w:t>AP,</w:t>
      </w:r>
      <w:r w:rsidR="009F1052">
        <w:rPr>
          <w:rFonts w:asciiTheme="minorHAnsi" w:hAnsiTheme="minorHAnsi" w:cstheme="minorHAnsi"/>
          <w:sz w:val="22"/>
          <w:szCs w:val="22"/>
        </w:rPr>
        <w:t xml:space="preserve"> </w:t>
      </w:r>
      <w:r w:rsidRPr="002F07AC">
        <w:rPr>
          <w:rFonts w:asciiTheme="minorHAnsi" w:hAnsiTheme="minorHAnsi" w:cstheme="minorHAnsi"/>
          <w:sz w:val="22"/>
          <w:szCs w:val="22"/>
        </w:rPr>
        <w:t>GL</w:t>
      </w:r>
      <w:r w:rsidR="00556A27">
        <w:rPr>
          <w:rFonts w:asciiTheme="minorHAnsi" w:hAnsiTheme="minorHAnsi" w:cstheme="minorHAnsi"/>
          <w:sz w:val="22"/>
          <w:szCs w:val="22"/>
        </w:rPr>
        <w:t>, WMS</w:t>
      </w:r>
    </w:p>
    <w:p w14:paraId="1794946A" w14:textId="77777777" w:rsidR="00D442A0" w:rsidRDefault="009F1052" w:rsidP="003B365C">
      <w:pPr>
        <w:pStyle w:val="NormalArial"/>
        <w:numPr>
          <w:ilvl w:val="0"/>
          <w:numId w:val="0"/>
        </w:numPr>
        <w:rPr>
          <w:rFonts w:asciiTheme="minorHAnsi" w:hAnsiTheme="minorHAnsi" w:cstheme="minorHAnsi"/>
          <w:sz w:val="22"/>
          <w:szCs w:val="22"/>
        </w:rPr>
      </w:pPr>
      <w:r>
        <w:rPr>
          <w:rFonts w:asciiTheme="minorHAnsi" w:hAnsiTheme="minorHAnsi" w:cstheme="minorHAnsi"/>
          <w:sz w:val="22"/>
          <w:szCs w:val="22"/>
        </w:rPr>
        <w:t xml:space="preserve"> </w:t>
      </w:r>
    </w:p>
    <w:p w14:paraId="3A0E7063" w14:textId="77777777" w:rsidR="001B0379" w:rsidRPr="00C95BB3" w:rsidRDefault="001B0379" w:rsidP="00E157BB">
      <w:pPr>
        <w:tabs>
          <w:tab w:val="left" w:pos="540"/>
        </w:tabs>
        <w:rPr>
          <w:rFonts w:asciiTheme="minorHAnsi" w:hAnsiTheme="minorHAnsi" w:cstheme="minorHAnsi"/>
          <w:b/>
          <w:sz w:val="22"/>
          <w:szCs w:val="22"/>
        </w:rPr>
      </w:pPr>
      <w:r w:rsidRPr="00C95BB3">
        <w:rPr>
          <w:rFonts w:asciiTheme="minorHAnsi" w:hAnsiTheme="minorHAnsi" w:cstheme="minorHAnsi"/>
          <w:b/>
          <w:sz w:val="22"/>
          <w:szCs w:val="22"/>
        </w:rPr>
        <w:t>Project #2</w:t>
      </w:r>
    </w:p>
    <w:p w14:paraId="56FA638D" w14:textId="77777777" w:rsidR="001B0379" w:rsidRPr="002F07AC" w:rsidRDefault="001B0379" w:rsidP="002E203D">
      <w:pPr>
        <w:tabs>
          <w:tab w:val="left" w:pos="540"/>
        </w:tabs>
        <w:rPr>
          <w:rFonts w:asciiTheme="minorHAnsi" w:hAnsiTheme="minorHAnsi" w:cstheme="minorHAnsi"/>
          <w:sz w:val="22"/>
          <w:szCs w:val="22"/>
        </w:rPr>
      </w:pPr>
      <w:r w:rsidRPr="002F07AC">
        <w:rPr>
          <w:rFonts w:asciiTheme="minorHAnsi" w:hAnsiTheme="minorHAnsi" w:cstheme="minorHAnsi"/>
          <w:sz w:val="22"/>
          <w:szCs w:val="22"/>
        </w:rPr>
        <w:t>Project</w:t>
      </w:r>
      <w:r w:rsidRPr="002F07AC">
        <w:rPr>
          <w:rFonts w:asciiTheme="minorHAnsi" w:hAnsiTheme="minorHAnsi" w:cstheme="minorHAnsi"/>
          <w:sz w:val="22"/>
          <w:szCs w:val="22"/>
        </w:rPr>
        <w:tab/>
      </w:r>
      <w:r w:rsidRPr="002F07AC">
        <w:rPr>
          <w:rFonts w:asciiTheme="minorHAnsi" w:hAnsiTheme="minorHAnsi" w:cstheme="minorHAnsi"/>
          <w:sz w:val="22"/>
          <w:szCs w:val="22"/>
        </w:rPr>
        <w:tab/>
      </w:r>
      <w:r w:rsidR="002E203D">
        <w:rPr>
          <w:rFonts w:asciiTheme="minorHAnsi" w:hAnsiTheme="minorHAnsi" w:cstheme="minorHAnsi"/>
          <w:sz w:val="22"/>
          <w:szCs w:val="22"/>
        </w:rPr>
        <w:tab/>
      </w:r>
      <w:r w:rsidRPr="002F07AC">
        <w:rPr>
          <w:rFonts w:asciiTheme="minorHAnsi" w:hAnsiTheme="minorHAnsi" w:cstheme="minorHAnsi"/>
          <w:sz w:val="22"/>
          <w:szCs w:val="22"/>
        </w:rPr>
        <w:t>:</w:t>
      </w:r>
      <w:r w:rsidR="00EF7F86" w:rsidRPr="002F07AC">
        <w:rPr>
          <w:rFonts w:asciiTheme="minorHAnsi" w:hAnsiTheme="minorHAnsi" w:cstheme="minorHAnsi"/>
          <w:sz w:val="22"/>
          <w:szCs w:val="22"/>
        </w:rPr>
        <w:t>Aleris</w:t>
      </w:r>
    </w:p>
    <w:p w14:paraId="5EC9ED0A" w14:textId="77777777" w:rsidR="001B0379" w:rsidRPr="002F07AC" w:rsidRDefault="001B0379" w:rsidP="00B27F9B">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Client</w:t>
      </w:r>
      <w:r w:rsidRPr="002F07AC">
        <w:rPr>
          <w:rFonts w:asciiTheme="minorHAnsi" w:hAnsiTheme="minorHAnsi" w:cstheme="minorHAnsi"/>
          <w:sz w:val="22"/>
          <w:szCs w:val="22"/>
        </w:rPr>
        <w:tab/>
      </w:r>
      <w:r w:rsidRPr="002F07AC">
        <w:rPr>
          <w:rFonts w:asciiTheme="minorHAnsi" w:hAnsiTheme="minorHAnsi" w:cstheme="minorHAnsi"/>
          <w:sz w:val="22"/>
          <w:szCs w:val="22"/>
        </w:rPr>
        <w:tab/>
      </w:r>
      <w:r w:rsidR="00C95BB3">
        <w:rPr>
          <w:rFonts w:asciiTheme="minorHAnsi" w:hAnsiTheme="minorHAnsi" w:cstheme="minorHAnsi"/>
          <w:sz w:val="22"/>
          <w:szCs w:val="22"/>
        </w:rPr>
        <w:tab/>
      </w:r>
      <w:r w:rsidRPr="002F07AC">
        <w:rPr>
          <w:rFonts w:asciiTheme="minorHAnsi" w:hAnsiTheme="minorHAnsi" w:cstheme="minorHAnsi"/>
          <w:sz w:val="22"/>
          <w:szCs w:val="22"/>
        </w:rPr>
        <w:t>:</w:t>
      </w:r>
      <w:r w:rsidR="00EF7F86" w:rsidRPr="002F07AC">
        <w:rPr>
          <w:rFonts w:asciiTheme="minorHAnsi" w:hAnsiTheme="minorHAnsi" w:cstheme="minorHAnsi"/>
          <w:sz w:val="22"/>
          <w:szCs w:val="22"/>
        </w:rPr>
        <w:t>Aleris, US</w:t>
      </w:r>
    </w:p>
    <w:p w14:paraId="03978A27" w14:textId="77777777" w:rsidR="001B0379" w:rsidRPr="002F07AC" w:rsidRDefault="001B0379" w:rsidP="00B27F9B">
      <w:pPr>
        <w:rPr>
          <w:rFonts w:asciiTheme="minorHAnsi" w:hAnsiTheme="minorHAnsi" w:cstheme="minorHAnsi"/>
          <w:sz w:val="22"/>
          <w:szCs w:val="22"/>
        </w:rPr>
      </w:pPr>
      <w:r w:rsidRPr="002F07AC">
        <w:rPr>
          <w:rFonts w:asciiTheme="minorHAnsi" w:hAnsiTheme="minorHAnsi" w:cstheme="minorHAnsi"/>
          <w:sz w:val="22"/>
          <w:szCs w:val="22"/>
        </w:rPr>
        <w:t>Organization</w:t>
      </w:r>
      <w:r w:rsidRPr="002F07AC">
        <w:rPr>
          <w:rFonts w:asciiTheme="minorHAnsi" w:hAnsiTheme="minorHAnsi" w:cstheme="minorHAnsi"/>
          <w:sz w:val="22"/>
          <w:szCs w:val="22"/>
        </w:rPr>
        <w:tab/>
      </w:r>
      <w:r w:rsidR="00EF7F86" w:rsidRPr="002F07AC">
        <w:rPr>
          <w:rFonts w:asciiTheme="minorHAnsi" w:hAnsiTheme="minorHAnsi" w:cstheme="minorHAnsi"/>
          <w:sz w:val="22"/>
          <w:szCs w:val="22"/>
        </w:rPr>
        <w:tab/>
        <w:t>: NTT DATA</w:t>
      </w:r>
    </w:p>
    <w:p w14:paraId="679BB4C3" w14:textId="77777777" w:rsidR="001B0379" w:rsidRPr="002F07AC" w:rsidRDefault="001B0379" w:rsidP="00B27F9B">
      <w:pPr>
        <w:rPr>
          <w:rFonts w:asciiTheme="minorHAnsi" w:hAnsiTheme="minorHAnsi" w:cstheme="minorHAnsi"/>
          <w:sz w:val="22"/>
          <w:szCs w:val="22"/>
        </w:rPr>
      </w:pPr>
      <w:r w:rsidRPr="002F07AC">
        <w:rPr>
          <w:rFonts w:asciiTheme="minorHAnsi" w:hAnsiTheme="minorHAnsi" w:cstheme="minorHAnsi"/>
          <w:sz w:val="22"/>
          <w:szCs w:val="22"/>
        </w:rPr>
        <w:t>Duration</w:t>
      </w:r>
      <w:r w:rsidRPr="002F07AC">
        <w:rPr>
          <w:rFonts w:asciiTheme="minorHAnsi" w:hAnsiTheme="minorHAnsi" w:cstheme="minorHAnsi"/>
          <w:sz w:val="22"/>
          <w:szCs w:val="22"/>
        </w:rPr>
        <w:tab/>
      </w:r>
      <w:r w:rsidRPr="002F07AC">
        <w:rPr>
          <w:rFonts w:asciiTheme="minorHAnsi" w:hAnsiTheme="minorHAnsi" w:cstheme="minorHAnsi"/>
          <w:sz w:val="22"/>
          <w:szCs w:val="22"/>
        </w:rPr>
        <w:tab/>
        <w:t>:</w:t>
      </w:r>
      <w:r w:rsidR="00112F57" w:rsidRPr="002F07AC">
        <w:rPr>
          <w:rFonts w:asciiTheme="minorHAnsi" w:hAnsiTheme="minorHAnsi" w:cstheme="minorHAnsi"/>
          <w:sz w:val="22"/>
          <w:szCs w:val="22"/>
        </w:rPr>
        <w:t xml:space="preserve"> Sep</w:t>
      </w:r>
      <w:r w:rsidR="00EF7F86" w:rsidRPr="002F07AC">
        <w:rPr>
          <w:rFonts w:asciiTheme="minorHAnsi" w:hAnsiTheme="minorHAnsi" w:cstheme="minorHAnsi"/>
          <w:sz w:val="22"/>
          <w:szCs w:val="22"/>
        </w:rPr>
        <w:t xml:space="preserve"> 2012 – </w:t>
      </w:r>
      <w:r w:rsidR="00112F57" w:rsidRPr="002F07AC">
        <w:rPr>
          <w:rFonts w:asciiTheme="minorHAnsi" w:hAnsiTheme="minorHAnsi" w:cstheme="minorHAnsi"/>
          <w:sz w:val="22"/>
          <w:szCs w:val="22"/>
        </w:rPr>
        <w:t>Dec</w:t>
      </w:r>
      <w:r w:rsidR="00EF7F86" w:rsidRPr="002F07AC">
        <w:rPr>
          <w:rFonts w:asciiTheme="minorHAnsi" w:hAnsiTheme="minorHAnsi" w:cstheme="minorHAnsi"/>
          <w:sz w:val="22"/>
          <w:szCs w:val="22"/>
        </w:rPr>
        <w:t xml:space="preserve"> 2012</w:t>
      </w:r>
    </w:p>
    <w:p w14:paraId="5B727853" w14:textId="77777777" w:rsidR="001B0379" w:rsidRPr="002F07AC" w:rsidRDefault="001B0379" w:rsidP="00B27F9B">
      <w:pPr>
        <w:rPr>
          <w:rFonts w:asciiTheme="minorHAnsi" w:hAnsiTheme="minorHAnsi" w:cstheme="minorHAnsi"/>
          <w:sz w:val="22"/>
          <w:szCs w:val="22"/>
        </w:rPr>
      </w:pPr>
      <w:r w:rsidRPr="002F07AC">
        <w:rPr>
          <w:rFonts w:asciiTheme="minorHAnsi" w:hAnsiTheme="minorHAnsi" w:cstheme="minorHAnsi"/>
          <w:sz w:val="22"/>
          <w:szCs w:val="22"/>
        </w:rPr>
        <w:t>Role</w:t>
      </w:r>
      <w:r w:rsidRPr="002F07AC">
        <w:rPr>
          <w:rFonts w:asciiTheme="minorHAnsi" w:hAnsiTheme="minorHAnsi" w:cstheme="minorHAnsi"/>
          <w:sz w:val="22"/>
          <w:szCs w:val="22"/>
        </w:rPr>
        <w:tab/>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sidR="00EF7F86" w:rsidRPr="002F07AC">
        <w:rPr>
          <w:rFonts w:asciiTheme="minorHAnsi" w:hAnsiTheme="minorHAnsi" w:cstheme="minorHAnsi"/>
          <w:sz w:val="22"/>
          <w:szCs w:val="22"/>
        </w:rPr>
        <w:t xml:space="preserve">APPS </w:t>
      </w:r>
      <w:r w:rsidRPr="002F07AC">
        <w:rPr>
          <w:rFonts w:asciiTheme="minorHAnsi" w:hAnsiTheme="minorHAnsi" w:cstheme="minorHAnsi"/>
          <w:sz w:val="22"/>
          <w:szCs w:val="22"/>
        </w:rPr>
        <w:t>Technical Consultant</w:t>
      </w:r>
    </w:p>
    <w:p w14:paraId="26895C09" w14:textId="401E9C01" w:rsidR="00DF48B4" w:rsidRPr="002F07AC" w:rsidRDefault="001B0379" w:rsidP="00E13C68">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Environment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Oracle </w:t>
      </w:r>
      <w:r w:rsidR="003C50A4">
        <w:rPr>
          <w:rFonts w:asciiTheme="minorHAnsi" w:hAnsiTheme="minorHAnsi" w:cstheme="minorHAnsi"/>
          <w:sz w:val="22"/>
          <w:szCs w:val="22"/>
        </w:rPr>
        <w:t>EBS</w:t>
      </w:r>
      <w:r w:rsidR="00EF7F86" w:rsidRPr="002F07AC">
        <w:rPr>
          <w:rFonts w:asciiTheme="minorHAnsi" w:hAnsiTheme="minorHAnsi" w:cstheme="minorHAnsi"/>
          <w:sz w:val="22"/>
          <w:szCs w:val="22"/>
        </w:rPr>
        <w:t xml:space="preserve"> up gradation 11i to</w:t>
      </w:r>
      <w:r w:rsidRPr="002F07AC">
        <w:rPr>
          <w:rFonts w:asciiTheme="minorHAnsi" w:hAnsiTheme="minorHAnsi" w:cstheme="minorHAnsi"/>
          <w:sz w:val="22"/>
          <w:szCs w:val="22"/>
        </w:rPr>
        <w:t xml:space="preserve"> R12</w:t>
      </w:r>
    </w:p>
    <w:p w14:paraId="7E9C82A2" w14:textId="77777777" w:rsidR="001B0379" w:rsidRPr="002E203D" w:rsidRDefault="001B0379" w:rsidP="00B27F9B">
      <w:pPr>
        <w:rPr>
          <w:rFonts w:asciiTheme="minorHAnsi" w:hAnsiTheme="minorHAnsi" w:cstheme="minorHAnsi"/>
          <w:b/>
          <w:sz w:val="22"/>
          <w:szCs w:val="22"/>
        </w:rPr>
      </w:pPr>
      <w:r w:rsidRPr="002E203D">
        <w:rPr>
          <w:rFonts w:asciiTheme="minorHAnsi" w:hAnsiTheme="minorHAnsi" w:cstheme="minorHAnsi"/>
          <w:b/>
          <w:sz w:val="22"/>
          <w:szCs w:val="22"/>
        </w:rPr>
        <w:t>Description:</w:t>
      </w:r>
    </w:p>
    <w:p w14:paraId="554C77FD" w14:textId="77777777" w:rsidR="00EF7F86" w:rsidRPr="002F07AC" w:rsidRDefault="001B0379" w:rsidP="00EF7F86">
      <w:pPr>
        <w:ind w:firstLine="720"/>
        <w:jc w:val="both"/>
        <w:rPr>
          <w:rFonts w:asciiTheme="minorHAnsi" w:hAnsiTheme="minorHAnsi" w:cstheme="minorHAnsi"/>
          <w:sz w:val="22"/>
          <w:szCs w:val="22"/>
        </w:rPr>
      </w:pPr>
      <w:r w:rsidRPr="002F07AC">
        <w:rPr>
          <w:rFonts w:asciiTheme="minorHAnsi" w:hAnsiTheme="minorHAnsi" w:cstheme="minorHAnsi"/>
          <w:sz w:val="22"/>
          <w:szCs w:val="22"/>
        </w:rPr>
        <w:tab/>
      </w:r>
      <w:r w:rsidR="00EF7F86" w:rsidRPr="002F07AC">
        <w:rPr>
          <w:rFonts w:asciiTheme="minorHAnsi" w:hAnsiTheme="minorHAnsi" w:cstheme="minorHAnsi"/>
          <w:sz w:val="22"/>
          <w:szCs w:val="22"/>
        </w:rPr>
        <w:t>Aleris think aluminum is a miracle metal and they like to think of Aleris as a miracle worker, which is what they strive to be for the people and companies depending on them.</w:t>
      </w:r>
    </w:p>
    <w:p w14:paraId="71A3F78E" w14:textId="77777777" w:rsidR="001B0379" w:rsidRDefault="00EF7F86" w:rsidP="00996BA4">
      <w:pPr>
        <w:ind w:firstLine="720"/>
        <w:jc w:val="both"/>
        <w:rPr>
          <w:rFonts w:asciiTheme="minorHAnsi" w:hAnsiTheme="minorHAnsi" w:cstheme="minorHAnsi"/>
          <w:sz w:val="22"/>
          <w:szCs w:val="22"/>
        </w:rPr>
      </w:pPr>
      <w:r w:rsidRPr="002F07AC">
        <w:rPr>
          <w:rFonts w:asciiTheme="minorHAnsi" w:hAnsiTheme="minorHAnsi" w:cstheme="minorHAnsi"/>
          <w:sz w:val="22"/>
          <w:szCs w:val="22"/>
        </w:rPr>
        <w:t xml:space="preserve">What’s so special about aluminum?  Aluminum is strong, lightweight, durable, flexible, extremely versatile, impermeable, corrosion resistant, an excellent conductor of electricity, non magnetic, non combustible, an abundant element in the earth’s crust and infinitely </w:t>
      </w:r>
      <w:r w:rsidR="00401006" w:rsidRPr="002F07AC">
        <w:rPr>
          <w:rFonts w:asciiTheme="minorHAnsi" w:hAnsiTheme="minorHAnsi" w:cstheme="minorHAnsi"/>
          <w:sz w:val="22"/>
          <w:szCs w:val="22"/>
        </w:rPr>
        <w:t>recyclable. Aluminum</w:t>
      </w:r>
      <w:r w:rsidRPr="002F07AC">
        <w:rPr>
          <w:rFonts w:asciiTheme="minorHAnsi" w:hAnsiTheme="minorHAnsi" w:cstheme="minorHAnsi"/>
          <w:sz w:val="22"/>
          <w:szCs w:val="22"/>
        </w:rPr>
        <w:t xml:space="preserve"> has unlimited potential to be part of the solutions that help society progress.</w:t>
      </w:r>
    </w:p>
    <w:p w14:paraId="3A5CE9D6" w14:textId="77777777" w:rsidR="00556F07" w:rsidRPr="002F07AC" w:rsidRDefault="00556F07" w:rsidP="00996BA4">
      <w:pPr>
        <w:ind w:firstLine="720"/>
        <w:jc w:val="both"/>
        <w:rPr>
          <w:rFonts w:asciiTheme="minorHAnsi" w:hAnsiTheme="minorHAnsi" w:cstheme="minorHAnsi"/>
          <w:sz w:val="22"/>
          <w:szCs w:val="22"/>
        </w:rPr>
      </w:pPr>
    </w:p>
    <w:p w14:paraId="19839C46" w14:textId="77777777" w:rsidR="00EF7F86" w:rsidRPr="002E203D" w:rsidRDefault="001B0379" w:rsidP="00B908DE">
      <w:pPr>
        <w:rPr>
          <w:rFonts w:asciiTheme="minorHAnsi" w:hAnsiTheme="minorHAnsi" w:cstheme="minorHAnsi"/>
          <w:b/>
          <w:sz w:val="22"/>
          <w:szCs w:val="22"/>
        </w:rPr>
      </w:pPr>
      <w:r w:rsidRPr="002E203D">
        <w:rPr>
          <w:rFonts w:asciiTheme="minorHAnsi" w:hAnsiTheme="minorHAnsi" w:cstheme="minorHAnsi"/>
          <w:b/>
          <w:sz w:val="22"/>
          <w:szCs w:val="22"/>
        </w:rPr>
        <w:t>Responsibilities:</w:t>
      </w:r>
    </w:p>
    <w:p w14:paraId="690EE1A0" w14:textId="77777777" w:rsidR="00EF7F86" w:rsidRPr="002F07AC" w:rsidRDefault="00094841" w:rsidP="00EF7F86">
      <w:pPr>
        <w:pStyle w:val="NormalArial"/>
        <w:rPr>
          <w:rFonts w:asciiTheme="minorHAnsi" w:hAnsiTheme="minorHAnsi" w:cstheme="minorHAnsi"/>
          <w:sz w:val="22"/>
          <w:szCs w:val="22"/>
        </w:rPr>
      </w:pPr>
      <w:r w:rsidRPr="002F07AC">
        <w:rPr>
          <w:rFonts w:asciiTheme="minorHAnsi" w:hAnsiTheme="minorHAnsi" w:cstheme="minorHAnsi"/>
          <w:sz w:val="22"/>
          <w:szCs w:val="22"/>
        </w:rPr>
        <w:t>Development of New Reports</w:t>
      </w:r>
      <w:r w:rsidR="00075648" w:rsidRPr="002F07AC">
        <w:rPr>
          <w:rFonts w:asciiTheme="minorHAnsi" w:hAnsiTheme="minorHAnsi" w:cstheme="minorHAnsi"/>
          <w:sz w:val="22"/>
          <w:szCs w:val="22"/>
        </w:rPr>
        <w:t xml:space="preserve"> as per business requirements.</w:t>
      </w:r>
    </w:p>
    <w:p w14:paraId="7AF299CD" w14:textId="77777777" w:rsidR="00075648" w:rsidRPr="002F07AC" w:rsidRDefault="00075648" w:rsidP="00075648">
      <w:pPr>
        <w:pStyle w:val="NormalArial"/>
        <w:rPr>
          <w:rFonts w:asciiTheme="minorHAnsi" w:hAnsiTheme="minorHAnsi" w:cstheme="minorHAnsi"/>
          <w:sz w:val="22"/>
          <w:szCs w:val="22"/>
        </w:rPr>
      </w:pPr>
      <w:r w:rsidRPr="002F07AC">
        <w:rPr>
          <w:rFonts w:asciiTheme="minorHAnsi" w:hAnsiTheme="minorHAnsi" w:cstheme="minorHAnsi"/>
          <w:sz w:val="22"/>
          <w:szCs w:val="22"/>
        </w:rPr>
        <w:t>Modified Custom Packages.</w:t>
      </w:r>
    </w:p>
    <w:p w14:paraId="48035624" w14:textId="77777777" w:rsidR="00075648" w:rsidRPr="002F07AC" w:rsidRDefault="00075648" w:rsidP="00EF7F86">
      <w:pPr>
        <w:pStyle w:val="NormalArial"/>
        <w:rPr>
          <w:rFonts w:asciiTheme="minorHAnsi" w:hAnsiTheme="minorHAnsi" w:cstheme="minorHAnsi"/>
          <w:sz w:val="22"/>
          <w:szCs w:val="22"/>
        </w:rPr>
      </w:pPr>
      <w:r w:rsidRPr="002F07AC">
        <w:rPr>
          <w:rFonts w:asciiTheme="minorHAnsi" w:hAnsiTheme="minorHAnsi" w:cstheme="minorHAnsi"/>
          <w:sz w:val="22"/>
          <w:szCs w:val="22"/>
        </w:rPr>
        <w:t>Development of data conversions.</w:t>
      </w:r>
    </w:p>
    <w:p w14:paraId="430C88E8" w14:textId="77777777" w:rsidR="00EF7F86" w:rsidRDefault="00EF7F86" w:rsidP="00EF7F86">
      <w:pPr>
        <w:pStyle w:val="NormalArial"/>
        <w:rPr>
          <w:rFonts w:asciiTheme="minorHAnsi" w:hAnsiTheme="minorHAnsi" w:cstheme="minorHAnsi"/>
          <w:sz w:val="22"/>
          <w:szCs w:val="22"/>
        </w:rPr>
      </w:pPr>
      <w:r w:rsidRPr="002F07AC">
        <w:rPr>
          <w:rFonts w:asciiTheme="minorHAnsi" w:hAnsiTheme="minorHAnsi" w:cstheme="minorHAnsi"/>
          <w:sz w:val="22"/>
          <w:szCs w:val="22"/>
        </w:rPr>
        <w:lastRenderedPageBreak/>
        <w:t>Responsible for moving the objects from one instance to another instance by using FND_LOAD methods.</w:t>
      </w:r>
    </w:p>
    <w:p w14:paraId="52ED005A" w14:textId="77777777" w:rsidR="00E81136" w:rsidRDefault="00E81136" w:rsidP="00EF7F86">
      <w:pPr>
        <w:pStyle w:val="NormalArial"/>
        <w:rPr>
          <w:rFonts w:asciiTheme="minorHAnsi" w:hAnsiTheme="minorHAnsi" w:cstheme="minorHAnsi"/>
          <w:sz w:val="22"/>
          <w:szCs w:val="22"/>
        </w:rPr>
      </w:pPr>
      <w:r>
        <w:rPr>
          <w:rFonts w:asciiTheme="minorHAnsi" w:hAnsiTheme="minorHAnsi" w:cstheme="minorHAnsi"/>
          <w:sz w:val="22"/>
          <w:szCs w:val="22"/>
        </w:rPr>
        <w:t>Modified all objects like Forms, Reports and all custom PLSQL packages, Procedures from 11i to R12 environment.</w:t>
      </w:r>
    </w:p>
    <w:p w14:paraId="69334EE4" w14:textId="77777777" w:rsidR="00E81136" w:rsidRDefault="00E81136" w:rsidP="00EF7F86">
      <w:pPr>
        <w:pStyle w:val="NormalArial"/>
        <w:rPr>
          <w:rFonts w:asciiTheme="minorHAnsi" w:hAnsiTheme="minorHAnsi" w:cstheme="minorHAnsi"/>
          <w:sz w:val="22"/>
          <w:szCs w:val="22"/>
        </w:rPr>
      </w:pPr>
      <w:r>
        <w:rPr>
          <w:rFonts w:asciiTheme="minorHAnsi" w:hAnsiTheme="minorHAnsi" w:cstheme="minorHAnsi"/>
          <w:sz w:val="22"/>
          <w:szCs w:val="22"/>
        </w:rPr>
        <w:t xml:space="preserve">Developed Process manufacturing forms like Restock and Coil issue form. </w:t>
      </w:r>
    </w:p>
    <w:p w14:paraId="706664A1" w14:textId="77777777" w:rsidR="009A74EF" w:rsidRPr="002F07AC" w:rsidRDefault="00443CC1" w:rsidP="00EF7F86">
      <w:pPr>
        <w:pStyle w:val="NormalArial"/>
        <w:rPr>
          <w:rFonts w:asciiTheme="minorHAnsi" w:hAnsiTheme="minorHAnsi" w:cstheme="minorHAnsi"/>
          <w:sz w:val="22"/>
          <w:szCs w:val="22"/>
        </w:rPr>
      </w:pPr>
      <w:r>
        <w:rPr>
          <w:rFonts w:asciiTheme="minorHAnsi" w:hAnsiTheme="minorHAnsi" w:cstheme="minorHAnsi"/>
          <w:sz w:val="22"/>
          <w:szCs w:val="22"/>
        </w:rPr>
        <w:t>Modifying the existing Oracle</w:t>
      </w:r>
      <w:r w:rsidR="009A74EF">
        <w:rPr>
          <w:rFonts w:asciiTheme="minorHAnsi" w:hAnsiTheme="minorHAnsi" w:cstheme="minorHAnsi"/>
          <w:sz w:val="22"/>
          <w:szCs w:val="22"/>
        </w:rPr>
        <w:t xml:space="preserve"> reports as per the vers</w:t>
      </w:r>
      <w:r>
        <w:rPr>
          <w:rFonts w:asciiTheme="minorHAnsi" w:hAnsiTheme="minorHAnsi" w:cstheme="minorHAnsi"/>
          <w:sz w:val="22"/>
          <w:szCs w:val="22"/>
        </w:rPr>
        <w:t>ion changes to replace obsolete</w:t>
      </w:r>
      <w:r w:rsidR="009A74EF">
        <w:rPr>
          <w:rFonts w:asciiTheme="minorHAnsi" w:hAnsiTheme="minorHAnsi" w:cstheme="minorHAnsi"/>
          <w:sz w:val="22"/>
          <w:szCs w:val="22"/>
        </w:rPr>
        <w:t xml:space="preserve"> tables with new tables and columns.</w:t>
      </w:r>
    </w:p>
    <w:p w14:paraId="232F7298" w14:textId="77777777" w:rsidR="00EF7F86" w:rsidRPr="002F07AC" w:rsidRDefault="00EF7F86" w:rsidP="00EF7F86">
      <w:pPr>
        <w:pStyle w:val="NormalArial"/>
        <w:rPr>
          <w:rFonts w:asciiTheme="minorHAnsi" w:hAnsiTheme="minorHAnsi" w:cstheme="minorHAnsi"/>
          <w:sz w:val="22"/>
          <w:szCs w:val="22"/>
        </w:rPr>
      </w:pPr>
      <w:r w:rsidRPr="002F07AC">
        <w:rPr>
          <w:rFonts w:asciiTheme="minorHAnsi" w:hAnsiTheme="minorHAnsi" w:cstheme="minorHAnsi"/>
          <w:sz w:val="22"/>
          <w:szCs w:val="22"/>
        </w:rPr>
        <w:t>Involved in preparation of Migration Document.</w:t>
      </w:r>
    </w:p>
    <w:p w14:paraId="6E4BFFAB" w14:textId="77777777" w:rsidR="009A74EF" w:rsidRDefault="009A74EF" w:rsidP="00996BA4">
      <w:pPr>
        <w:tabs>
          <w:tab w:val="left" w:pos="540"/>
        </w:tabs>
        <w:rPr>
          <w:rFonts w:asciiTheme="minorHAnsi" w:hAnsiTheme="minorHAnsi" w:cstheme="minorHAnsi"/>
          <w:b/>
          <w:sz w:val="22"/>
          <w:szCs w:val="22"/>
        </w:rPr>
      </w:pPr>
    </w:p>
    <w:p w14:paraId="749C23C7" w14:textId="77777777" w:rsidR="00996BA4" w:rsidRDefault="00996BA4" w:rsidP="00996BA4">
      <w:pPr>
        <w:pStyle w:val="NormalArial"/>
        <w:numPr>
          <w:ilvl w:val="0"/>
          <w:numId w:val="0"/>
        </w:numPr>
        <w:rPr>
          <w:rFonts w:asciiTheme="minorHAnsi" w:hAnsiTheme="minorHAnsi" w:cstheme="minorHAnsi"/>
          <w:sz w:val="22"/>
          <w:szCs w:val="22"/>
        </w:rPr>
      </w:pPr>
      <w:r w:rsidRPr="00C95BB3">
        <w:rPr>
          <w:rFonts w:asciiTheme="minorHAnsi" w:hAnsiTheme="minorHAnsi" w:cstheme="minorHAnsi"/>
          <w:b/>
          <w:sz w:val="22"/>
          <w:szCs w:val="22"/>
        </w:rPr>
        <w:t>Modules Worked</w:t>
      </w:r>
      <w:r>
        <w:rPr>
          <w:rFonts w:asciiTheme="minorHAnsi" w:hAnsiTheme="minorHAnsi" w:cstheme="minorHAnsi"/>
          <w:b/>
          <w:sz w:val="22"/>
          <w:szCs w:val="22"/>
        </w:rPr>
        <w:t>: -</w:t>
      </w:r>
      <w:r w:rsidRPr="002F07AC">
        <w:rPr>
          <w:rFonts w:asciiTheme="minorHAnsi" w:hAnsiTheme="minorHAnsi" w:cstheme="minorHAnsi"/>
          <w:sz w:val="22"/>
          <w:szCs w:val="22"/>
        </w:rPr>
        <w:t xml:space="preserve"> </w:t>
      </w:r>
      <w:r>
        <w:rPr>
          <w:rFonts w:asciiTheme="minorHAnsi" w:hAnsiTheme="minorHAnsi" w:cstheme="minorHAnsi"/>
          <w:sz w:val="22"/>
          <w:szCs w:val="22"/>
        </w:rPr>
        <w:t>SCM Modules (PO, OM, Inv), OPM</w:t>
      </w:r>
    </w:p>
    <w:p w14:paraId="25156F6C" w14:textId="77777777" w:rsidR="009A74EF" w:rsidRDefault="009A74EF" w:rsidP="00996BA4">
      <w:pPr>
        <w:tabs>
          <w:tab w:val="left" w:pos="540"/>
        </w:tabs>
        <w:rPr>
          <w:rFonts w:asciiTheme="minorHAnsi" w:hAnsiTheme="minorHAnsi" w:cstheme="minorHAnsi"/>
          <w:b/>
          <w:sz w:val="22"/>
          <w:szCs w:val="22"/>
        </w:rPr>
      </w:pPr>
    </w:p>
    <w:p w14:paraId="42604BE4" w14:textId="77777777" w:rsidR="009A74EF" w:rsidRPr="002E203D" w:rsidRDefault="000A621F" w:rsidP="00996BA4">
      <w:pPr>
        <w:tabs>
          <w:tab w:val="left" w:pos="540"/>
        </w:tabs>
        <w:ind w:left="1440" w:hanging="1440"/>
        <w:rPr>
          <w:rFonts w:asciiTheme="minorHAnsi" w:hAnsiTheme="minorHAnsi" w:cstheme="minorHAnsi"/>
          <w:b/>
          <w:sz w:val="22"/>
          <w:szCs w:val="22"/>
        </w:rPr>
      </w:pPr>
      <w:r w:rsidRPr="002E203D">
        <w:rPr>
          <w:rFonts w:asciiTheme="minorHAnsi" w:hAnsiTheme="minorHAnsi" w:cstheme="minorHAnsi"/>
          <w:b/>
          <w:sz w:val="22"/>
          <w:szCs w:val="22"/>
        </w:rPr>
        <w:t>Project #1</w:t>
      </w:r>
    </w:p>
    <w:p w14:paraId="034C3283" w14:textId="77777777" w:rsidR="00EF7F86" w:rsidRPr="002F07AC" w:rsidRDefault="001B0379" w:rsidP="008C2580">
      <w:pPr>
        <w:tabs>
          <w:tab w:val="left" w:pos="540"/>
        </w:tabs>
        <w:rPr>
          <w:rFonts w:asciiTheme="minorHAnsi" w:hAnsiTheme="minorHAnsi" w:cstheme="minorHAnsi"/>
          <w:sz w:val="22"/>
          <w:szCs w:val="22"/>
        </w:rPr>
      </w:pPr>
      <w:r w:rsidRPr="002F07AC">
        <w:rPr>
          <w:rFonts w:asciiTheme="minorHAnsi" w:hAnsiTheme="minorHAnsi" w:cstheme="minorHAnsi"/>
          <w:sz w:val="22"/>
          <w:szCs w:val="22"/>
        </w:rPr>
        <w:t>Pr</w:t>
      </w:r>
      <w:r w:rsidR="002E203D">
        <w:rPr>
          <w:rFonts w:asciiTheme="minorHAnsi" w:hAnsiTheme="minorHAnsi" w:cstheme="minorHAnsi"/>
          <w:sz w:val="22"/>
          <w:szCs w:val="22"/>
        </w:rPr>
        <w:t>oject</w:t>
      </w:r>
      <w:r w:rsidR="002E203D">
        <w:rPr>
          <w:rFonts w:asciiTheme="minorHAnsi" w:hAnsiTheme="minorHAnsi" w:cstheme="minorHAnsi"/>
          <w:sz w:val="22"/>
          <w:szCs w:val="22"/>
        </w:rPr>
        <w:tab/>
      </w:r>
      <w:r w:rsidR="002E203D">
        <w:rPr>
          <w:rFonts w:asciiTheme="minorHAnsi" w:hAnsiTheme="minorHAnsi" w:cstheme="minorHAnsi"/>
          <w:sz w:val="22"/>
          <w:szCs w:val="22"/>
        </w:rPr>
        <w:tab/>
      </w:r>
      <w:r w:rsidR="008C2580">
        <w:rPr>
          <w:rFonts w:asciiTheme="minorHAnsi" w:hAnsiTheme="minorHAnsi" w:cstheme="minorHAnsi"/>
          <w:sz w:val="22"/>
          <w:szCs w:val="22"/>
        </w:rPr>
        <w:tab/>
      </w:r>
      <w:r w:rsidR="002E203D">
        <w:rPr>
          <w:rFonts w:asciiTheme="minorHAnsi" w:hAnsiTheme="minorHAnsi" w:cstheme="minorHAnsi"/>
          <w:sz w:val="22"/>
          <w:szCs w:val="22"/>
        </w:rPr>
        <w:t xml:space="preserve">: </w:t>
      </w:r>
      <w:r w:rsidR="002E203D" w:rsidRPr="002F07AC">
        <w:rPr>
          <w:rFonts w:asciiTheme="minorHAnsi" w:hAnsiTheme="minorHAnsi" w:cstheme="minorHAnsi"/>
          <w:sz w:val="22"/>
          <w:szCs w:val="22"/>
        </w:rPr>
        <w:t>Open Link</w:t>
      </w:r>
      <w:r w:rsidR="00AC7349" w:rsidRPr="002F07AC">
        <w:rPr>
          <w:rFonts w:asciiTheme="minorHAnsi" w:hAnsiTheme="minorHAnsi" w:cstheme="minorHAnsi"/>
          <w:sz w:val="22"/>
          <w:szCs w:val="22"/>
        </w:rPr>
        <w:t xml:space="preserve"> Implementation and Support.</w:t>
      </w:r>
    </w:p>
    <w:p w14:paraId="1D3A8669" w14:textId="77777777" w:rsidR="001B0379" w:rsidRPr="002F07AC" w:rsidRDefault="00EF7F86">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 xml:space="preserve">Client </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 </w:t>
      </w:r>
      <w:r w:rsidR="002E203D" w:rsidRPr="002F07AC">
        <w:rPr>
          <w:rFonts w:asciiTheme="minorHAnsi" w:hAnsiTheme="minorHAnsi" w:cstheme="minorHAnsi"/>
          <w:sz w:val="22"/>
          <w:szCs w:val="22"/>
        </w:rPr>
        <w:t>Open Link</w:t>
      </w:r>
    </w:p>
    <w:p w14:paraId="6943342D" w14:textId="77777777" w:rsidR="001B0379" w:rsidRPr="002F07AC" w:rsidRDefault="001B0379">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Orga</w:t>
      </w:r>
      <w:r w:rsidR="00EF7F86" w:rsidRPr="002F07AC">
        <w:rPr>
          <w:rFonts w:asciiTheme="minorHAnsi" w:hAnsiTheme="minorHAnsi" w:cstheme="minorHAnsi"/>
          <w:sz w:val="22"/>
          <w:szCs w:val="22"/>
        </w:rPr>
        <w:t xml:space="preserve">nization </w:t>
      </w:r>
      <w:r w:rsidR="00EF7F86" w:rsidRPr="002F07AC">
        <w:rPr>
          <w:rFonts w:asciiTheme="minorHAnsi" w:hAnsiTheme="minorHAnsi" w:cstheme="minorHAnsi"/>
          <w:sz w:val="22"/>
          <w:szCs w:val="22"/>
        </w:rPr>
        <w:tab/>
      </w:r>
      <w:r w:rsidR="00EF7F86" w:rsidRPr="002F07AC">
        <w:rPr>
          <w:rFonts w:asciiTheme="minorHAnsi" w:hAnsiTheme="minorHAnsi" w:cstheme="minorHAnsi"/>
          <w:sz w:val="22"/>
          <w:szCs w:val="22"/>
        </w:rPr>
        <w:tab/>
        <w:t>: NTT DATA</w:t>
      </w:r>
    </w:p>
    <w:p w14:paraId="52357E82" w14:textId="77777777" w:rsidR="001B0379" w:rsidRPr="002F07AC" w:rsidRDefault="004A207B">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Duration</w:t>
      </w:r>
      <w:r w:rsidRPr="002F07AC">
        <w:rPr>
          <w:rFonts w:asciiTheme="minorHAnsi" w:hAnsiTheme="minorHAnsi" w:cstheme="minorHAnsi"/>
          <w:sz w:val="22"/>
          <w:szCs w:val="22"/>
        </w:rPr>
        <w:tab/>
      </w:r>
      <w:r w:rsidRPr="002F07AC">
        <w:rPr>
          <w:rFonts w:asciiTheme="minorHAnsi" w:hAnsiTheme="minorHAnsi" w:cstheme="minorHAnsi"/>
          <w:sz w:val="22"/>
          <w:szCs w:val="22"/>
        </w:rPr>
        <w:tab/>
        <w:t xml:space="preserve">:July 2012 – Sep </w:t>
      </w:r>
      <w:r w:rsidR="00AC7349" w:rsidRPr="002F07AC">
        <w:rPr>
          <w:rFonts w:asciiTheme="minorHAnsi" w:hAnsiTheme="minorHAnsi" w:cstheme="minorHAnsi"/>
          <w:sz w:val="22"/>
          <w:szCs w:val="22"/>
        </w:rPr>
        <w:t>2012</w:t>
      </w:r>
    </w:p>
    <w:p w14:paraId="69432B19" w14:textId="77777777" w:rsidR="001B0379" w:rsidRPr="002F07AC" w:rsidRDefault="001B0379">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Role</w:t>
      </w:r>
      <w:r w:rsidRPr="002F07AC">
        <w:rPr>
          <w:rFonts w:asciiTheme="minorHAnsi" w:hAnsiTheme="minorHAnsi" w:cstheme="minorHAnsi"/>
          <w:sz w:val="22"/>
          <w:szCs w:val="22"/>
        </w:rPr>
        <w:tab/>
      </w:r>
      <w:r w:rsidRPr="002F07AC">
        <w:rPr>
          <w:rFonts w:asciiTheme="minorHAnsi" w:hAnsiTheme="minorHAnsi" w:cstheme="minorHAnsi"/>
          <w:sz w:val="22"/>
          <w:szCs w:val="22"/>
        </w:rPr>
        <w:tab/>
      </w:r>
      <w:r w:rsidRPr="002F07AC">
        <w:rPr>
          <w:rFonts w:asciiTheme="minorHAnsi" w:hAnsiTheme="minorHAnsi" w:cstheme="minorHAnsi"/>
          <w:sz w:val="22"/>
          <w:szCs w:val="22"/>
        </w:rPr>
        <w:tab/>
        <w:t>: Oracle Apps Technical Consultant</w:t>
      </w:r>
    </w:p>
    <w:p w14:paraId="50D9512C" w14:textId="77777777" w:rsidR="001B0379" w:rsidRDefault="001B0379">
      <w:pPr>
        <w:tabs>
          <w:tab w:val="left" w:pos="540"/>
        </w:tabs>
        <w:ind w:left="1440" w:hanging="1440"/>
        <w:rPr>
          <w:rFonts w:asciiTheme="minorHAnsi" w:hAnsiTheme="minorHAnsi" w:cstheme="minorHAnsi"/>
          <w:sz w:val="22"/>
          <w:szCs w:val="22"/>
        </w:rPr>
      </w:pPr>
      <w:r w:rsidRPr="002F07AC">
        <w:rPr>
          <w:rFonts w:asciiTheme="minorHAnsi" w:hAnsiTheme="minorHAnsi" w:cstheme="minorHAnsi"/>
          <w:sz w:val="22"/>
          <w:szCs w:val="22"/>
        </w:rPr>
        <w:t>Enviro</w:t>
      </w:r>
      <w:r w:rsidR="00AC7349" w:rsidRPr="002F07AC">
        <w:rPr>
          <w:rFonts w:asciiTheme="minorHAnsi" w:hAnsiTheme="minorHAnsi" w:cstheme="minorHAnsi"/>
          <w:sz w:val="22"/>
          <w:szCs w:val="22"/>
        </w:rPr>
        <w:t>nment</w:t>
      </w:r>
      <w:r w:rsidR="00AC7349" w:rsidRPr="002F07AC">
        <w:rPr>
          <w:rFonts w:asciiTheme="minorHAnsi" w:hAnsiTheme="minorHAnsi" w:cstheme="minorHAnsi"/>
          <w:sz w:val="22"/>
          <w:szCs w:val="22"/>
        </w:rPr>
        <w:tab/>
      </w:r>
      <w:r w:rsidR="00AC7349" w:rsidRPr="002F07AC">
        <w:rPr>
          <w:rFonts w:asciiTheme="minorHAnsi" w:hAnsiTheme="minorHAnsi" w:cstheme="minorHAnsi"/>
          <w:sz w:val="22"/>
          <w:szCs w:val="22"/>
        </w:rPr>
        <w:tab/>
        <w:t xml:space="preserve">: Oracle </w:t>
      </w:r>
      <w:r w:rsidR="003C50A4">
        <w:rPr>
          <w:rFonts w:asciiTheme="minorHAnsi" w:hAnsiTheme="minorHAnsi" w:cstheme="minorHAnsi"/>
          <w:sz w:val="22"/>
          <w:szCs w:val="22"/>
        </w:rPr>
        <w:t xml:space="preserve">EBS </w:t>
      </w:r>
      <w:r w:rsidR="00AC7349" w:rsidRPr="002F07AC">
        <w:rPr>
          <w:rFonts w:asciiTheme="minorHAnsi" w:hAnsiTheme="minorHAnsi" w:cstheme="minorHAnsi"/>
          <w:sz w:val="22"/>
          <w:szCs w:val="22"/>
        </w:rPr>
        <w:t>Applications R12.</w:t>
      </w:r>
    </w:p>
    <w:p w14:paraId="3C0BDED3" w14:textId="77777777" w:rsidR="009A74EF" w:rsidRPr="002F07AC" w:rsidRDefault="009A74EF">
      <w:pPr>
        <w:tabs>
          <w:tab w:val="left" w:pos="540"/>
        </w:tabs>
        <w:ind w:left="1440" w:hanging="1440"/>
        <w:rPr>
          <w:rFonts w:asciiTheme="minorHAnsi" w:hAnsiTheme="minorHAnsi" w:cstheme="minorHAnsi"/>
          <w:sz w:val="22"/>
          <w:szCs w:val="22"/>
        </w:rPr>
      </w:pPr>
    </w:p>
    <w:p w14:paraId="2E701653" w14:textId="77777777" w:rsidR="001B0379" w:rsidRPr="002E203D" w:rsidRDefault="001B0379" w:rsidP="000A621F">
      <w:pPr>
        <w:tabs>
          <w:tab w:val="left" w:pos="540"/>
        </w:tabs>
        <w:rPr>
          <w:rFonts w:asciiTheme="minorHAnsi" w:hAnsiTheme="minorHAnsi" w:cstheme="minorHAnsi"/>
          <w:b/>
          <w:sz w:val="22"/>
          <w:szCs w:val="22"/>
        </w:rPr>
      </w:pPr>
      <w:r w:rsidRPr="002E203D">
        <w:rPr>
          <w:rFonts w:asciiTheme="minorHAnsi" w:hAnsiTheme="minorHAnsi" w:cstheme="minorHAnsi"/>
          <w:b/>
          <w:sz w:val="22"/>
          <w:szCs w:val="22"/>
        </w:rPr>
        <w:t>Description:</w:t>
      </w:r>
    </w:p>
    <w:p w14:paraId="1D15478B" w14:textId="77777777" w:rsidR="00EF7F86" w:rsidRPr="002F07AC" w:rsidRDefault="001B0379" w:rsidP="00EF7F86">
      <w:pPr>
        <w:ind w:firstLine="720"/>
        <w:jc w:val="both"/>
        <w:rPr>
          <w:rFonts w:asciiTheme="minorHAnsi" w:hAnsiTheme="minorHAnsi" w:cstheme="minorHAnsi"/>
          <w:sz w:val="22"/>
          <w:szCs w:val="22"/>
        </w:rPr>
      </w:pPr>
      <w:r w:rsidRPr="002F07AC">
        <w:rPr>
          <w:rFonts w:asciiTheme="minorHAnsi" w:hAnsiTheme="minorHAnsi" w:cstheme="minorHAnsi"/>
          <w:sz w:val="22"/>
          <w:szCs w:val="22"/>
        </w:rPr>
        <w:tab/>
      </w:r>
      <w:r w:rsidR="002E203D" w:rsidRPr="002F07AC">
        <w:rPr>
          <w:rFonts w:asciiTheme="minorHAnsi" w:hAnsiTheme="minorHAnsi" w:cstheme="minorHAnsi"/>
          <w:sz w:val="22"/>
          <w:szCs w:val="22"/>
        </w:rPr>
        <w:t>Open Link</w:t>
      </w:r>
      <w:r w:rsidR="00EF7F86" w:rsidRPr="002F07AC">
        <w:rPr>
          <w:rFonts w:asciiTheme="minorHAnsi" w:hAnsiTheme="minorHAnsi" w:cstheme="minorHAnsi"/>
          <w:sz w:val="22"/>
          <w:szCs w:val="22"/>
        </w:rPr>
        <w:t xml:space="preserve"> has provided leading-edge technology solutions to an increasingly diverse client base. Building on our pioneering development of cross-asset trading and risk management products for energy and financial services companies, we now offer a suite of solutions designed to meet the specific needs of clients within three broad.</w:t>
      </w:r>
    </w:p>
    <w:p w14:paraId="54666DB8" w14:textId="77777777" w:rsidR="00E052DD" w:rsidRDefault="00E052DD" w:rsidP="00CD676D">
      <w:pPr>
        <w:rPr>
          <w:rFonts w:asciiTheme="minorHAnsi" w:hAnsiTheme="minorHAnsi" w:cstheme="minorHAnsi"/>
          <w:b/>
          <w:sz w:val="22"/>
          <w:szCs w:val="22"/>
        </w:rPr>
      </w:pPr>
    </w:p>
    <w:p w14:paraId="788C1DF5" w14:textId="77777777" w:rsidR="00FB35E4" w:rsidRDefault="00FB35E4" w:rsidP="00CD676D">
      <w:pPr>
        <w:rPr>
          <w:rFonts w:asciiTheme="minorHAnsi" w:hAnsiTheme="minorHAnsi" w:cstheme="minorHAnsi"/>
          <w:b/>
          <w:sz w:val="22"/>
          <w:szCs w:val="22"/>
        </w:rPr>
      </w:pPr>
    </w:p>
    <w:p w14:paraId="32663258" w14:textId="77777777" w:rsidR="00E052DD" w:rsidRPr="002E203D" w:rsidRDefault="001B0379" w:rsidP="00CD676D">
      <w:pPr>
        <w:rPr>
          <w:rFonts w:asciiTheme="minorHAnsi" w:hAnsiTheme="minorHAnsi" w:cstheme="minorHAnsi"/>
          <w:b/>
          <w:sz w:val="22"/>
          <w:szCs w:val="22"/>
        </w:rPr>
      </w:pPr>
      <w:r w:rsidRPr="002E203D">
        <w:rPr>
          <w:rFonts w:asciiTheme="minorHAnsi" w:hAnsiTheme="minorHAnsi" w:cstheme="minorHAnsi"/>
          <w:b/>
          <w:sz w:val="22"/>
          <w:szCs w:val="22"/>
        </w:rPr>
        <w:t>Responsibilities:</w:t>
      </w:r>
    </w:p>
    <w:p w14:paraId="15A63B01" w14:textId="77777777" w:rsidR="00AC7349" w:rsidRPr="002F07AC" w:rsidRDefault="00AC7349" w:rsidP="00AC7349">
      <w:pPr>
        <w:pStyle w:val="NormalArial"/>
        <w:rPr>
          <w:rFonts w:asciiTheme="minorHAnsi" w:hAnsiTheme="minorHAnsi" w:cstheme="minorHAnsi"/>
          <w:sz w:val="22"/>
          <w:szCs w:val="22"/>
        </w:rPr>
      </w:pPr>
      <w:r w:rsidRPr="002F07AC">
        <w:rPr>
          <w:rFonts w:asciiTheme="minorHAnsi" w:hAnsiTheme="minorHAnsi" w:cstheme="minorHAnsi"/>
          <w:sz w:val="22"/>
          <w:szCs w:val="22"/>
        </w:rPr>
        <w:t>Involved on designing and developing technical documentations for interfaces and reports.</w:t>
      </w:r>
    </w:p>
    <w:p w14:paraId="25325175" w14:textId="77777777" w:rsidR="00AC7349" w:rsidRPr="002F07AC" w:rsidRDefault="00AC7349" w:rsidP="00CD7FE0">
      <w:pPr>
        <w:pStyle w:val="NormalArial"/>
        <w:rPr>
          <w:rFonts w:asciiTheme="minorHAnsi" w:hAnsiTheme="minorHAnsi" w:cstheme="minorHAnsi"/>
          <w:sz w:val="22"/>
          <w:szCs w:val="22"/>
        </w:rPr>
      </w:pPr>
      <w:r w:rsidRPr="002F07AC">
        <w:rPr>
          <w:rFonts w:asciiTheme="minorHAnsi" w:hAnsiTheme="minorHAnsi" w:cstheme="minorHAnsi"/>
          <w:sz w:val="22"/>
          <w:szCs w:val="22"/>
        </w:rPr>
        <w:t>Development of Interfaces for business requirements.</w:t>
      </w:r>
    </w:p>
    <w:p w14:paraId="166BC2E8" w14:textId="77777777" w:rsidR="00AC7349" w:rsidRPr="002F07AC" w:rsidRDefault="00AC7349" w:rsidP="00AC7349">
      <w:pPr>
        <w:pStyle w:val="NormalArial"/>
        <w:rPr>
          <w:rFonts w:asciiTheme="minorHAnsi" w:hAnsiTheme="minorHAnsi" w:cstheme="minorHAnsi"/>
          <w:sz w:val="22"/>
          <w:szCs w:val="22"/>
        </w:rPr>
      </w:pPr>
      <w:r w:rsidRPr="002F07AC">
        <w:rPr>
          <w:rFonts w:asciiTheme="minorHAnsi" w:hAnsiTheme="minorHAnsi" w:cstheme="minorHAnsi"/>
          <w:sz w:val="22"/>
          <w:szCs w:val="22"/>
        </w:rPr>
        <w:t>Development of data Conversions.</w:t>
      </w:r>
    </w:p>
    <w:p w14:paraId="3F210A1C" w14:textId="77777777" w:rsidR="00C01B46" w:rsidRDefault="00C01B46" w:rsidP="00AC7349">
      <w:pPr>
        <w:pStyle w:val="NormalArial"/>
        <w:rPr>
          <w:rFonts w:asciiTheme="minorHAnsi" w:hAnsiTheme="minorHAnsi" w:cstheme="minorHAnsi"/>
          <w:sz w:val="22"/>
          <w:szCs w:val="22"/>
        </w:rPr>
      </w:pPr>
      <w:r w:rsidRPr="002F07AC">
        <w:rPr>
          <w:rFonts w:asciiTheme="minorHAnsi" w:hAnsiTheme="minorHAnsi" w:cstheme="minorHAnsi"/>
          <w:sz w:val="22"/>
          <w:szCs w:val="22"/>
        </w:rPr>
        <w:t>Worked on Supplier data Conversion</w:t>
      </w:r>
    </w:p>
    <w:p w14:paraId="718DA71D" w14:textId="77777777" w:rsidR="008C2580" w:rsidRDefault="008C2580" w:rsidP="00AC7349">
      <w:pPr>
        <w:pStyle w:val="NormalArial"/>
        <w:rPr>
          <w:rFonts w:asciiTheme="minorHAnsi" w:hAnsiTheme="minorHAnsi" w:cstheme="minorHAnsi"/>
          <w:sz w:val="22"/>
          <w:szCs w:val="22"/>
        </w:rPr>
      </w:pPr>
      <w:r>
        <w:rPr>
          <w:rFonts w:asciiTheme="minorHAnsi" w:hAnsiTheme="minorHAnsi" w:cstheme="minorHAnsi"/>
          <w:sz w:val="22"/>
          <w:szCs w:val="22"/>
        </w:rPr>
        <w:t>Worked on Manufacturing modules WIP and BOM</w:t>
      </w:r>
    </w:p>
    <w:p w14:paraId="625106A8" w14:textId="77777777" w:rsidR="008C2580" w:rsidRPr="002F07AC" w:rsidRDefault="008C2580" w:rsidP="00AC7349">
      <w:pPr>
        <w:pStyle w:val="NormalArial"/>
        <w:rPr>
          <w:rFonts w:asciiTheme="minorHAnsi" w:hAnsiTheme="minorHAnsi" w:cstheme="minorHAnsi"/>
          <w:sz w:val="22"/>
          <w:szCs w:val="22"/>
        </w:rPr>
      </w:pPr>
      <w:r>
        <w:rPr>
          <w:rFonts w:asciiTheme="minorHAnsi" w:hAnsiTheme="minorHAnsi" w:cstheme="minorHAnsi"/>
          <w:sz w:val="22"/>
          <w:szCs w:val="22"/>
        </w:rPr>
        <w:t>Developed custom for in WIP and BOM modules as per client requirement.</w:t>
      </w:r>
    </w:p>
    <w:p w14:paraId="59795670" w14:textId="77777777" w:rsidR="00C01B46" w:rsidRPr="002F07AC" w:rsidRDefault="00C01B46" w:rsidP="00AC7349">
      <w:pPr>
        <w:pStyle w:val="NormalArial"/>
        <w:rPr>
          <w:rFonts w:asciiTheme="minorHAnsi" w:hAnsiTheme="minorHAnsi" w:cstheme="minorHAnsi"/>
          <w:sz w:val="22"/>
          <w:szCs w:val="22"/>
        </w:rPr>
      </w:pPr>
      <w:r w:rsidRPr="002F07AC">
        <w:rPr>
          <w:rFonts w:asciiTheme="minorHAnsi" w:hAnsiTheme="minorHAnsi" w:cstheme="minorHAnsi"/>
          <w:sz w:val="22"/>
          <w:szCs w:val="22"/>
        </w:rPr>
        <w:t>Worked on AP Invoice data conversion</w:t>
      </w:r>
    </w:p>
    <w:p w14:paraId="1EF5E6BF" w14:textId="77777777" w:rsidR="00AC7349" w:rsidRPr="002F07AC" w:rsidRDefault="00AC7349" w:rsidP="00AC7349">
      <w:pPr>
        <w:pStyle w:val="NormalArial"/>
        <w:rPr>
          <w:rFonts w:asciiTheme="minorHAnsi" w:hAnsiTheme="minorHAnsi" w:cstheme="minorHAnsi"/>
          <w:sz w:val="22"/>
          <w:szCs w:val="22"/>
        </w:rPr>
      </w:pPr>
      <w:r w:rsidRPr="002F07AC">
        <w:rPr>
          <w:rFonts w:asciiTheme="minorHAnsi" w:hAnsiTheme="minorHAnsi" w:cstheme="minorHAnsi"/>
          <w:sz w:val="22"/>
          <w:szCs w:val="22"/>
        </w:rPr>
        <w:t>Uploaded all the concurrent program details into another instance by using FNDLOAD commands.</w:t>
      </w:r>
    </w:p>
    <w:p w14:paraId="5AA201FB" w14:textId="77777777" w:rsidR="00AC7349" w:rsidRPr="002F07AC" w:rsidRDefault="00AC7349" w:rsidP="00AC7349">
      <w:pPr>
        <w:pStyle w:val="NormalArial"/>
        <w:rPr>
          <w:rFonts w:asciiTheme="minorHAnsi" w:hAnsiTheme="minorHAnsi" w:cstheme="minorHAnsi"/>
          <w:sz w:val="22"/>
          <w:szCs w:val="22"/>
        </w:rPr>
      </w:pPr>
      <w:r w:rsidRPr="002F07AC">
        <w:rPr>
          <w:rFonts w:asciiTheme="minorHAnsi" w:hAnsiTheme="minorHAnsi" w:cstheme="minorHAnsi"/>
          <w:sz w:val="22"/>
          <w:szCs w:val="22"/>
        </w:rPr>
        <w:t>Customized and developed several reports in AP, OM, and PO as per the business requirements.</w:t>
      </w:r>
    </w:p>
    <w:p w14:paraId="1432D6CC" w14:textId="77777777" w:rsidR="00E052DD" w:rsidRDefault="00AC7349" w:rsidP="00E052DD">
      <w:pPr>
        <w:pStyle w:val="NormalArial"/>
        <w:rPr>
          <w:rFonts w:asciiTheme="minorHAnsi" w:hAnsiTheme="minorHAnsi" w:cstheme="minorHAnsi"/>
          <w:sz w:val="22"/>
          <w:szCs w:val="22"/>
        </w:rPr>
      </w:pPr>
      <w:r w:rsidRPr="002F07AC">
        <w:rPr>
          <w:rFonts w:asciiTheme="minorHAnsi" w:hAnsiTheme="minorHAnsi" w:cstheme="minorHAnsi"/>
          <w:sz w:val="22"/>
          <w:szCs w:val="22"/>
        </w:rPr>
        <w:t>Involved in preparing test cases.</w:t>
      </w:r>
    </w:p>
    <w:p w14:paraId="7D671710" w14:textId="77777777" w:rsidR="00E052DD" w:rsidRDefault="00443CC1" w:rsidP="00E052DD">
      <w:pPr>
        <w:pStyle w:val="NormalArial"/>
        <w:rPr>
          <w:rFonts w:asciiTheme="minorHAnsi" w:hAnsiTheme="minorHAnsi" w:cstheme="minorHAnsi"/>
          <w:sz w:val="22"/>
          <w:szCs w:val="22"/>
        </w:rPr>
      </w:pPr>
      <w:r>
        <w:rPr>
          <w:rFonts w:asciiTheme="minorHAnsi" w:hAnsiTheme="minorHAnsi" w:cstheme="minorHAnsi"/>
          <w:sz w:val="22"/>
          <w:szCs w:val="22"/>
        </w:rPr>
        <w:t>Developed Oracle</w:t>
      </w:r>
      <w:r w:rsidR="00E052DD">
        <w:rPr>
          <w:rFonts w:asciiTheme="minorHAnsi" w:hAnsiTheme="minorHAnsi" w:cstheme="minorHAnsi"/>
          <w:sz w:val="22"/>
          <w:szCs w:val="22"/>
        </w:rPr>
        <w:t xml:space="preserve"> Custom Forms like</w:t>
      </w:r>
    </w:p>
    <w:p w14:paraId="76ECC189" w14:textId="77777777" w:rsidR="00E052DD" w:rsidRDefault="00E052DD" w:rsidP="00E052DD">
      <w:pPr>
        <w:pStyle w:val="NormalArial"/>
        <w:numPr>
          <w:ilvl w:val="0"/>
          <w:numId w:val="0"/>
        </w:numPr>
        <w:ind w:left="360"/>
        <w:rPr>
          <w:rFonts w:asciiTheme="minorHAnsi" w:hAnsiTheme="minorHAnsi" w:cstheme="minorHAnsi"/>
          <w:sz w:val="22"/>
          <w:szCs w:val="22"/>
        </w:rPr>
      </w:pPr>
      <w:r>
        <w:rPr>
          <w:rFonts w:asciiTheme="minorHAnsi" w:hAnsiTheme="minorHAnsi" w:cstheme="minorHAnsi"/>
          <w:sz w:val="22"/>
          <w:szCs w:val="22"/>
        </w:rPr>
        <w:tab/>
        <w:t>Define Scheduling Start Dates</w:t>
      </w:r>
    </w:p>
    <w:p w14:paraId="73C9A75E" w14:textId="77777777" w:rsidR="00E052DD" w:rsidRDefault="00E052DD" w:rsidP="00E052DD">
      <w:pPr>
        <w:pStyle w:val="NormalArial"/>
        <w:numPr>
          <w:ilvl w:val="0"/>
          <w:numId w:val="0"/>
        </w:numPr>
        <w:ind w:left="360"/>
        <w:rPr>
          <w:rFonts w:asciiTheme="minorHAnsi" w:hAnsiTheme="minorHAnsi" w:cstheme="minorHAnsi"/>
          <w:sz w:val="22"/>
          <w:szCs w:val="22"/>
        </w:rPr>
      </w:pPr>
      <w:r>
        <w:rPr>
          <w:rFonts w:asciiTheme="minorHAnsi" w:hAnsiTheme="minorHAnsi" w:cstheme="minorHAnsi"/>
          <w:sz w:val="22"/>
          <w:szCs w:val="22"/>
        </w:rPr>
        <w:tab/>
        <w:t>Reschedule Group Work Orders</w:t>
      </w:r>
    </w:p>
    <w:p w14:paraId="1A26B211" w14:textId="77777777" w:rsidR="00E052DD" w:rsidRDefault="00E052DD" w:rsidP="00E052DD">
      <w:pPr>
        <w:pStyle w:val="NormalArial"/>
        <w:numPr>
          <w:ilvl w:val="0"/>
          <w:numId w:val="0"/>
        </w:numPr>
        <w:ind w:left="360"/>
        <w:rPr>
          <w:rFonts w:asciiTheme="minorHAnsi" w:hAnsiTheme="minorHAnsi" w:cstheme="minorHAnsi"/>
          <w:sz w:val="22"/>
          <w:szCs w:val="22"/>
        </w:rPr>
      </w:pPr>
      <w:r>
        <w:rPr>
          <w:rFonts w:asciiTheme="minorHAnsi" w:hAnsiTheme="minorHAnsi" w:cstheme="minorHAnsi"/>
          <w:sz w:val="22"/>
          <w:szCs w:val="22"/>
        </w:rPr>
        <w:tab/>
        <w:t>Shift Assignment</w:t>
      </w:r>
    </w:p>
    <w:p w14:paraId="598A05D3" w14:textId="77777777" w:rsidR="00E052DD" w:rsidRDefault="00E052DD" w:rsidP="00E052DD">
      <w:pPr>
        <w:pStyle w:val="NormalArial"/>
        <w:numPr>
          <w:ilvl w:val="0"/>
          <w:numId w:val="0"/>
        </w:numPr>
        <w:ind w:left="360"/>
        <w:rPr>
          <w:rFonts w:asciiTheme="minorHAnsi" w:hAnsiTheme="minorHAnsi" w:cstheme="minorHAnsi"/>
          <w:sz w:val="22"/>
          <w:szCs w:val="22"/>
        </w:rPr>
      </w:pPr>
      <w:r>
        <w:rPr>
          <w:rFonts w:asciiTheme="minorHAnsi" w:hAnsiTheme="minorHAnsi" w:cstheme="minorHAnsi"/>
          <w:sz w:val="22"/>
          <w:szCs w:val="22"/>
        </w:rPr>
        <w:tab/>
        <w:t>Manufacturing Planner</w:t>
      </w:r>
    </w:p>
    <w:p w14:paraId="1F0E4CB7" w14:textId="77777777" w:rsidR="00E052DD" w:rsidRDefault="00E052DD" w:rsidP="00996BA4">
      <w:pPr>
        <w:pStyle w:val="NormalArial"/>
        <w:numPr>
          <w:ilvl w:val="0"/>
          <w:numId w:val="0"/>
        </w:numPr>
        <w:ind w:left="360"/>
        <w:rPr>
          <w:rFonts w:asciiTheme="minorHAnsi" w:hAnsiTheme="minorHAnsi" w:cstheme="minorHAnsi"/>
          <w:sz w:val="22"/>
          <w:szCs w:val="22"/>
        </w:rPr>
      </w:pPr>
      <w:r>
        <w:rPr>
          <w:rFonts w:asciiTheme="minorHAnsi" w:hAnsiTheme="minorHAnsi" w:cstheme="minorHAnsi"/>
          <w:sz w:val="22"/>
          <w:szCs w:val="22"/>
        </w:rPr>
        <w:tab/>
        <w:t>View Exception for interfaces</w:t>
      </w:r>
    </w:p>
    <w:p w14:paraId="02A1D2E3" w14:textId="77777777" w:rsidR="00E052DD" w:rsidRDefault="00E052DD" w:rsidP="00E052DD">
      <w:pPr>
        <w:pStyle w:val="NormalArial"/>
        <w:numPr>
          <w:ilvl w:val="0"/>
          <w:numId w:val="0"/>
        </w:numPr>
        <w:ind w:left="360" w:hanging="360"/>
        <w:rPr>
          <w:rFonts w:asciiTheme="minorHAnsi" w:hAnsiTheme="minorHAnsi" w:cstheme="minorHAnsi"/>
          <w:sz w:val="22"/>
          <w:szCs w:val="22"/>
        </w:rPr>
      </w:pPr>
    </w:p>
    <w:p w14:paraId="1524101B" w14:textId="77777777" w:rsidR="00996BA4" w:rsidRDefault="00E052DD" w:rsidP="00E052DD">
      <w:pPr>
        <w:pStyle w:val="NormalArial"/>
        <w:numPr>
          <w:ilvl w:val="0"/>
          <w:numId w:val="0"/>
        </w:numPr>
        <w:rPr>
          <w:rFonts w:asciiTheme="minorHAnsi" w:hAnsiTheme="minorHAnsi" w:cstheme="minorHAnsi"/>
          <w:sz w:val="22"/>
          <w:szCs w:val="22"/>
        </w:rPr>
      </w:pPr>
      <w:r w:rsidRPr="00C95BB3">
        <w:rPr>
          <w:rFonts w:asciiTheme="minorHAnsi" w:hAnsiTheme="minorHAnsi" w:cstheme="minorHAnsi"/>
          <w:b/>
          <w:sz w:val="22"/>
          <w:szCs w:val="22"/>
        </w:rPr>
        <w:t>Modules Worked</w:t>
      </w:r>
      <w:r>
        <w:rPr>
          <w:rFonts w:asciiTheme="minorHAnsi" w:hAnsiTheme="minorHAnsi" w:cstheme="minorHAnsi"/>
          <w:b/>
          <w:sz w:val="22"/>
          <w:szCs w:val="22"/>
        </w:rPr>
        <w:t>: -</w:t>
      </w:r>
      <w:r w:rsidR="00996BA4">
        <w:rPr>
          <w:rFonts w:asciiTheme="minorHAnsi" w:hAnsiTheme="minorHAnsi" w:cstheme="minorHAnsi"/>
          <w:b/>
          <w:sz w:val="22"/>
          <w:szCs w:val="22"/>
        </w:rPr>
        <w:t xml:space="preserve"> </w:t>
      </w:r>
      <w:r w:rsidR="00996BA4" w:rsidRPr="00996BA4">
        <w:rPr>
          <w:rFonts w:asciiTheme="minorHAnsi" w:hAnsiTheme="minorHAnsi" w:cstheme="minorHAnsi"/>
          <w:sz w:val="22"/>
          <w:szCs w:val="22"/>
        </w:rPr>
        <w:t>SCM Modules</w:t>
      </w:r>
      <w:r w:rsidR="00996BA4">
        <w:rPr>
          <w:rFonts w:asciiTheme="minorHAnsi" w:hAnsiTheme="minorHAnsi" w:cstheme="minorHAnsi"/>
          <w:sz w:val="22"/>
          <w:szCs w:val="22"/>
        </w:rPr>
        <w:t>(</w:t>
      </w:r>
      <w:r>
        <w:rPr>
          <w:rFonts w:asciiTheme="minorHAnsi" w:hAnsiTheme="minorHAnsi" w:cstheme="minorHAnsi"/>
          <w:sz w:val="22"/>
          <w:szCs w:val="22"/>
        </w:rPr>
        <w:t>PO, OM, WMS, WSH</w:t>
      </w:r>
      <w:r w:rsidR="00996BA4">
        <w:rPr>
          <w:rFonts w:asciiTheme="minorHAnsi" w:hAnsiTheme="minorHAnsi" w:cstheme="minorHAnsi"/>
          <w:sz w:val="22"/>
          <w:szCs w:val="22"/>
        </w:rPr>
        <w:t>), Manufacturing (WIP, BOM)</w:t>
      </w:r>
    </w:p>
    <w:p w14:paraId="238A93C9" w14:textId="77777777" w:rsidR="00E052DD" w:rsidRPr="00E052DD" w:rsidRDefault="00E052DD" w:rsidP="00E052DD">
      <w:pPr>
        <w:pStyle w:val="NormalArial"/>
        <w:numPr>
          <w:ilvl w:val="0"/>
          <w:numId w:val="0"/>
        </w:numPr>
        <w:ind w:left="360" w:hanging="360"/>
        <w:rPr>
          <w:rFonts w:asciiTheme="minorHAnsi" w:hAnsiTheme="minorHAnsi" w:cstheme="minorHAnsi"/>
          <w:sz w:val="22"/>
          <w:szCs w:val="22"/>
        </w:rPr>
      </w:pPr>
    </w:p>
    <w:sectPr w:rsidR="00E052DD" w:rsidRPr="00E052DD" w:rsidSect="002E203D">
      <w:headerReference w:type="default" r:id="rId11"/>
      <w:footerReference w:type="default" r:id="rId12"/>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CB156" w14:textId="77777777" w:rsidR="00E136E2" w:rsidRDefault="00E136E2">
      <w:r>
        <w:separator/>
      </w:r>
    </w:p>
  </w:endnote>
  <w:endnote w:type="continuationSeparator" w:id="0">
    <w:p w14:paraId="5016E2DF" w14:textId="77777777" w:rsidR="00E136E2" w:rsidRDefault="00E13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BAE00" w14:textId="77777777" w:rsidR="00DF48B4" w:rsidRPr="000741DE" w:rsidRDefault="00E136E2" w:rsidP="000741DE">
    <w:pPr>
      <w:pStyle w:val="Footer"/>
    </w:pPr>
    <w:r>
      <w:rPr>
        <w:noProof/>
        <w:lang w:eastAsia="en-US"/>
      </w:rPr>
      <w:pict w14:anchorId="2A0501CE">
        <v:line id="Line 1" o:spid="_x0000_s2049" style="position:absolute;z-index:251660288;visibility:visible;mso-wrap-distance-top:-6e-5mm;mso-wrap-distance-bottom:-6e-5mm" from="0,9.6pt" to="438.9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"/>
      </w:pict>
    </w:r>
  </w:p>
  <w:p w14:paraId="7B3F2737" w14:textId="77777777" w:rsidR="00DF48B4" w:rsidRDefault="00DF4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8B3B8" w14:textId="77777777" w:rsidR="00E136E2" w:rsidRDefault="00E136E2">
      <w:r>
        <w:separator/>
      </w:r>
    </w:p>
  </w:footnote>
  <w:footnote w:type="continuationSeparator" w:id="0">
    <w:p w14:paraId="149A0829" w14:textId="77777777" w:rsidR="00E136E2" w:rsidRDefault="00E136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82F48" w14:textId="77777777" w:rsidR="00DF48B4" w:rsidRDefault="00DF48B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0EC7FAE"/>
    <w:lvl w:ilvl="0">
      <w:start w:val="1"/>
      <w:numFmt w:val="bullet"/>
      <w:lvlText w:val=""/>
      <w:lvlJc w:val="left"/>
      <w:pPr>
        <w:tabs>
          <w:tab w:val="num" w:pos="720"/>
        </w:tabs>
        <w:ind w:left="720" w:hanging="360"/>
      </w:pPr>
      <w:rPr>
        <w:rFonts w:ascii="Symbol" w:hAnsi="Symbol" w:cs="Symbol" w:hint="default"/>
      </w:rPr>
    </w:lvl>
  </w:abstractNum>
  <w:abstractNum w:abstractNumId="1">
    <w:nsid w:val="FFFFFF89"/>
    <w:multiLevelType w:val="singleLevel"/>
    <w:tmpl w:val="564C05E4"/>
    <w:lvl w:ilvl="0">
      <w:start w:val="1"/>
      <w:numFmt w:val="bullet"/>
      <w:lvlText w:val=""/>
      <w:lvlJc w:val="left"/>
      <w:pPr>
        <w:tabs>
          <w:tab w:val="num" w:pos="360"/>
        </w:tabs>
        <w:ind w:left="360" w:hanging="360"/>
      </w:pPr>
      <w:rPr>
        <w:rFonts w:ascii="Symbol" w:hAnsi="Symbol" w:cs="Symbol" w:hint="default"/>
      </w:rPr>
    </w:lvl>
  </w:abstractNum>
  <w:abstractNum w:abstractNumId="2">
    <w:nsid w:val="00000002"/>
    <w:multiLevelType w:val="singleLevel"/>
    <w:tmpl w:val="00000002"/>
    <w:name w:val="WW8Num2"/>
    <w:lvl w:ilvl="0">
      <w:start w:val="1"/>
      <w:numFmt w:val="bullet"/>
      <w:lvlText w:val=""/>
      <w:lvlJc w:val="left"/>
      <w:pPr>
        <w:tabs>
          <w:tab w:val="num" w:pos="2880"/>
        </w:tabs>
        <w:ind w:left="2880" w:hanging="360"/>
      </w:pPr>
      <w:rPr>
        <w:rFonts w:ascii="Wingdings" w:hAnsi="Wingdings" w:cs="Wingdings"/>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4">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rPr>
    </w:lvl>
  </w:abstractNum>
  <w:abstractNum w:abstractNumId="5">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Wingdings"/>
      </w:rPr>
    </w:lvl>
  </w:abstractNum>
  <w:abstractNum w:abstractNumId="6">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rPr>
    </w:lvl>
  </w:abstractNum>
  <w:abstractNum w:abstractNumId="7">
    <w:nsid w:val="0000000A"/>
    <w:multiLevelType w:val="singleLevel"/>
    <w:tmpl w:val="0000000A"/>
    <w:name w:val="WW8Num9"/>
    <w:lvl w:ilvl="0">
      <w:start w:val="1"/>
      <w:numFmt w:val="bullet"/>
      <w:lvlText w:val="§"/>
      <w:lvlJc w:val="left"/>
      <w:pPr>
        <w:tabs>
          <w:tab w:val="num" w:pos="1080"/>
        </w:tabs>
        <w:ind w:left="1080" w:hanging="360"/>
      </w:pPr>
      <w:rPr>
        <w:rFonts w:ascii="Wingdings" w:hAnsi="Wingdings" w:cs="Wingdings"/>
      </w:rPr>
    </w:lvl>
  </w:abstractNum>
  <w:abstractNum w:abstractNumId="8">
    <w:nsid w:val="18CF766E"/>
    <w:multiLevelType w:val="multilevel"/>
    <w:tmpl w:val="285E02F8"/>
    <w:lvl w:ilvl="0">
      <w:start w:val="1"/>
      <w:numFmt w:val="bullet"/>
      <w:pStyle w:val="Tablebullet"/>
      <w:lvlText w:val=""/>
      <w:lvlJc w:val="left"/>
      <w:pPr>
        <w:tabs>
          <w:tab w:val="num" w:pos="360"/>
        </w:tabs>
        <w:ind w:left="360" w:hanging="360"/>
      </w:pPr>
      <w:rPr>
        <w:rFonts w:ascii="Symbol" w:hAnsi="Symbol" w:cs="Symbol" w:hint="default"/>
        <w:b w:val="0"/>
        <w:bCs w:val="0"/>
        <w:i w:val="0"/>
        <w:iCs w:val="0"/>
        <w:color w:val="000080"/>
        <w:sz w:val="22"/>
        <w:szCs w:val="22"/>
      </w:rPr>
    </w:lvl>
    <w:lvl w:ilvl="1">
      <w:start w:val="1"/>
      <w:numFmt w:val="bullet"/>
      <w:lvlText w:val="o"/>
      <w:lvlJc w:val="left"/>
      <w:pPr>
        <w:tabs>
          <w:tab w:val="num" w:pos="1152"/>
        </w:tabs>
        <w:ind w:left="1152" w:hanging="360"/>
      </w:pPr>
      <w:rPr>
        <w:rFonts w:ascii="Courier New" w:hAnsi="Courier New" w:cs="Courier New" w:hint="default"/>
      </w:rPr>
    </w:lvl>
    <w:lvl w:ilvl="2">
      <w:start w:val="1"/>
      <w:numFmt w:val="bullet"/>
      <w:lvlText w:val=""/>
      <w:lvlJc w:val="left"/>
      <w:pPr>
        <w:tabs>
          <w:tab w:val="num" w:pos="1872"/>
        </w:tabs>
        <w:ind w:left="1872" w:hanging="360"/>
      </w:pPr>
      <w:rPr>
        <w:rFonts w:ascii="Wingdings" w:hAnsi="Wingdings" w:cs="Wingdings" w:hint="default"/>
      </w:rPr>
    </w:lvl>
    <w:lvl w:ilvl="3">
      <w:start w:val="1"/>
      <w:numFmt w:val="bullet"/>
      <w:lvlText w:val=""/>
      <w:lvlJc w:val="left"/>
      <w:pPr>
        <w:tabs>
          <w:tab w:val="num" w:pos="2592"/>
        </w:tabs>
        <w:ind w:left="2592" w:hanging="360"/>
      </w:pPr>
      <w:rPr>
        <w:rFonts w:ascii="Symbol" w:hAnsi="Symbol" w:cs="Symbol" w:hint="default"/>
      </w:rPr>
    </w:lvl>
    <w:lvl w:ilvl="4">
      <w:start w:val="1"/>
      <w:numFmt w:val="bullet"/>
      <w:lvlText w:val="o"/>
      <w:lvlJc w:val="left"/>
      <w:pPr>
        <w:tabs>
          <w:tab w:val="num" w:pos="3312"/>
        </w:tabs>
        <w:ind w:left="3312" w:hanging="360"/>
      </w:pPr>
      <w:rPr>
        <w:rFonts w:ascii="Courier New" w:hAnsi="Courier New" w:cs="Courier New" w:hint="default"/>
      </w:rPr>
    </w:lvl>
    <w:lvl w:ilvl="5">
      <w:start w:val="1"/>
      <w:numFmt w:val="bullet"/>
      <w:lvlText w:val=""/>
      <w:lvlJc w:val="left"/>
      <w:pPr>
        <w:tabs>
          <w:tab w:val="num" w:pos="4032"/>
        </w:tabs>
        <w:ind w:left="4032" w:hanging="360"/>
      </w:pPr>
      <w:rPr>
        <w:rFonts w:ascii="Wingdings" w:hAnsi="Wingdings" w:cs="Wingdings" w:hint="default"/>
      </w:rPr>
    </w:lvl>
    <w:lvl w:ilvl="6">
      <w:start w:val="1"/>
      <w:numFmt w:val="bullet"/>
      <w:lvlText w:val=""/>
      <w:lvlJc w:val="left"/>
      <w:pPr>
        <w:tabs>
          <w:tab w:val="num" w:pos="4752"/>
        </w:tabs>
        <w:ind w:left="4752" w:hanging="360"/>
      </w:pPr>
      <w:rPr>
        <w:rFonts w:ascii="Symbol" w:hAnsi="Symbol" w:cs="Symbol" w:hint="default"/>
      </w:rPr>
    </w:lvl>
    <w:lvl w:ilvl="7">
      <w:start w:val="1"/>
      <w:numFmt w:val="bullet"/>
      <w:lvlText w:val="o"/>
      <w:lvlJc w:val="left"/>
      <w:pPr>
        <w:tabs>
          <w:tab w:val="num" w:pos="5472"/>
        </w:tabs>
        <w:ind w:left="5472" w:hanging="360"/>
      </w:pPr>
      <w:rPr>
        <w:rFonts w:ascii="Courier New" w:hAnsi="Courier New" w:cs="Courier New" w:hint="default"/>
      </w:rPr>
    </w:lvl>
    <w:lvl w:ilvl="8">
      <w:start w:val="1"/>
      <w:numFmt w:val="bullet"/>
      <w:lvlText w:val=""/>
      <w:lvlJc w:val="left"/>
      <w:pPr>
        <w:tabs>
          <w:tab w:val="num" w:pos="6192"/>
        </w:tabs>
        <w:ind w:left="6192" w:hanging="360"/>
      </w:pPr>
      <w:rPr>
        <w:rFonts w:ascii="Wingdings" w:hAnsi="Wingdings" w:cs="Wingdings" w:hint="default"/>
      </w:rPr>
    </w:lvl>
  </w:abstractNum>
  <w:abstractNum w:abstractNumId="9">
    <w:nsid w:val="1EAB4CC5"/>
    <w:multiLevelType w:val="hybridMultilevel"/>
    <w:tmpl w:val="68B8DFB0"/>
    <w:lvl w:ilvl="0" w:tplc="A3C2F032">
      <w:start w:val="1"/>
      <w:numFmt w:val="bullet"/>
      <w:pStyle w:val="bulletedlist"/>
      <w:lvlText w:val=""/>
      <w:lvlJc w:val="left"/>
      <w:pPr>
        <w:tabs>
          <w:tab w:val="num" w:pos="288"/>
        </w:tabs>
        <w:ind w:left="288" w:hanging="288"/>
      </w:pPr>
      <w:rPr>
        <w:rFonts w:ascii="Symbol" w:hAnsi="Symbol" w:cs="Symbol" w:hint="default"/>
        <w:b w:val="0"/>
        <w:bCs w:val="0"/>
        <w:i w:val="0"/>
        <w:iCs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2B80031E"/>
    <w:multiLevelType w:val="hybridMultilevel"/>
    <w:tmpl w:val="A2E0E70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29B7175"/>
    <w:multiLevelType w:val="hybridMultilevel"/>
    <w:tmpl w:val="E13EB204"/>
    <w:lvl w:ilvl="0" w:tplc="04090001">
      <w:start w:val="1"/>
      <w:numFmt w:val="bullet"/>
      <w:lvlText w:val=""/>
      <w:lvlJc w:val="left"/>
      <w:pPr>
        <w:ind w:left="1140" w:hanging="360"/>
      </w:pPr>
      <w:rPr>
        <w:rFonts w:ascii="Symbol" w:hAnsi="Symbol" w:cs="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cs="Wingdings" w:hint="default"/>
      </w:rPr>
    </w:lvl>
    <w:lvl w:ilvl="3" w:tplc="04090001">
      <w:start w:val="1"/>
      <w:numFmt w:val="bullet"/>
      <w:lvlText w:val=""/>
      <w:lvlJc w:val="left"/>
      <w:pPr>
        <w:ind w:left="3300" w:hanging="360"/>
      </w:pPr>
      <w:rPr>
        <w:rFonts w:ascii="Symbol" w:hAnsi="Symbol" w:cs="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cs="Wingdings" w:hint="default"/>
      </w:rPr>
    </w:lvl>
    <w:lvl w:ilvl="6" w:tplc="04090001">
      <w:start w:val="1"/>
      <w:numFmt w:val="bullet"/>
      <w:lvlText w:val=""/>
      <w:lvlJc w:val="left"/>
      <w:pPr>
        <w:ind w:left="5460" w:hanging="360"/>
      </w:pPr>
      <w:rPr>
        <w:rFonts w:ascii="Symbol" w:hAnsi="Symbol" w:cs="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cs="Wingdings" w:hint="default"/>
      </w:rPr>
    </w:lvl>
  </w:abstractNum>
  <w:abstractNum w:abstractNumId="12">
    <w:nsid w:val="4524AABD"/>
    <w:multiLevelType w:val="singleLevel"/>
    <w:tmpl w:val="27487A84"/>
    <w:lvl w:ilvl="0">
      <w:start w:val="1"/>
      <w:numFmt w:val="bullet"/>
      <w:pStyle w:val="NormalArial"/>
      <w:lvlText w:val=""/>
      <w:lvlJc w:val="left"/>
      <w:pPr>
        <w:tabs>
          <w:tab w:val="left" w:pos="360"/>
        </w:tabs>
        <w:ind w:left="360" w:hanging="360"/>
      </w:pPr>
      <w:rPr>
        <w:rFonts w:ascii="Symbol" w:hAnsi="Symbol" w:cs="Symbol" w:hint="default"/>
      </w:rPr>
    </w:lvl>
  </w:abstractNum>
  <w:abstractNum w:abstractNumId="13">
    <w:nsid w:val="4E184423"/>
    <w:multiLevelType w:val="hybridMultilevel"/>
    <w:tmpl w:val="44E0B3EA"/>
    <w:lvl w:ilvl="0" w:tplc="FFFFFFFF">
      <w:numFmt w:val="decimal"/>
      <w:pStyle w:val="Normal1"/>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C1F4A6D"/>
    <w:multiLevelType w:val="hybridMultilevel"/>
    <w:tmpl w:val="9634E5C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5F6D320D"/>
    <w:multiLevelType w:val="hybridMultilevel"/>
    <w:tmpl w:val="C5EEE61E"/>
    <w:lvl w:ilvl="0" w:tplc="04090003">
      <w:start w:val="1"/>
      <w:numFmt w:val="bullet"/>
      <w:lvlText w:val="o"/>
      <w:lvlJc w:val="left"/>
      <w:pPr>
        <w:ind w:left="114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cs="Wingdings" w:hint="default"/>
      </w:rPr>
    </w:lvl>
    <w:lvl w:ilvl="3" w:tplc="04090001">
      <w:start w:val="1"/>
      <w:numFmt w:val="bullet"/>
      <w:lvlText w:val=""/>
      <w:lvlJc w:val="left"/>
      <w:pPr>
        <w:ind w:left="3300" w:hanging="360"/>
      </w:pPr>
      <w:rPr>
        <w:rFonts w:ascii="Symbol" w:hAnsi="Symbol" w:cs="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cs="Wingdings" w:hint="default"/>
      </w:rPr>
    </w:lvl>
    <w:lvl w:ilvl="6" w:tplc="04090001">
      <w:start w:val="1"/>
      <w:numFmt w:val="bullet"/>
      <w:lvlText w:val=""/>
      <w:lvlJc w:val="left"/>
      <w:pPr>
        <w:ind w:left="5460" w:hanging="360"/>
      </w:pPr>
      <w:rPr>
        <w:rFonts w:ascii="Symbol" w:hAnsi="Symbol" w:cs="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cs="Wingdings" w:hint="default"/>
      </w:rPr>
    </w:lvl>
  </w:abstractNum>
  <w:abstractNum w:abstractNumId="16">
    <w:nsid w:val="677E135A"/>
    <w:multiLevelType w:val="hybridMultilevel"/>
    <w:tmpl w:val="3BC2002C"/>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17">
    <w:nsid w:val="6DC91A16"/>
    <w:multiLevelType w:val="hybridMultilevel"/>
    <w:tmpl w:val="C9DE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CB5115"/>
    <w:multiLevelType w:val="hybridMultilevel"/>
    <w:tmpl w:val="8E503112"/>
    <w:lvl w:ilvl="0" w:tplc="4009000B">
      <w:start w:val="1"/>
      <w:numFmt w:val="bullet"/>
      <w:lvlText w:val=""/>
      <w:lvlJc w:val="left"/>
      <w:pPr>
        <w:ind w:left="786" w:hanging="360"/>
      </w:pPr>
      <w:rPr>
        <w:rFonts w:ascii="Wingdings" w:hAnsi="Wingdings" w:cs="Wingding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cs="Wingdings" w:hint="default"/>
      </w:rPr>
    </w:lvl>
    <w:lvl w:ilvl="3" w:tplc="40090001">
      <w:start w:val="1"/>
      <w:numFmt w:val="bullet"/>
      <w:lvlText w:val=""/>
      <w:lvlJc w:val="left"/>
      <w:pPr>
        <w:ind w:left="2946" w:hanging="360"/>
      </w:pPr>
      <w:rPr>
        <w:rFonts w:ascii="Symbol" w:hAnsi="Symbol" w:cs="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cs="Wingdings" w:hint="default"/>
      </w:rPr>
    </w:lvl>
    <w:lvl w:ilvl="6" w:tplc="40090001">
      <w:start w:val="1"/>
      <w:numFmt w:val="bullet"/>
      <w:lvlText w:val=""/>
      <w:lvlJc w:val="left"/>
      <w:pPr>
        <w:ind w:left="5106" w:hanging="360"/>
      </w:pPr>
      <w:rPr>
        <w:rFonts w:ascii="Symbol" w:hAnsi="Symbol" w:cs="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cs="Wingdings" w:hint="default"/>
      </w:rPr>
    </w:lvl>
  </w:abstractNum>
  <w:abstractNum w:abstractNumId="19">
    <w:nsid w:val="7EA962D6"/>
    <w:multiLevelType w:val="hybridMultilevel"/>
    <w:tmpl w:val="D600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0"/>
  </w:num>
  <w:num w:numId="14">
    <w:abstractNumId w:val="1"/>
  </w:num>
  <w:num w:numId="15">
    <w:abstractNumId w:val="0"/>
  </w:num>
  <w:num w:numId="16">
    <w:abstractNumId w:val="1"/>
  </w:num>
  <w:num w:numId="17">
    <w:abstractNumId w:val="13"/>
  </w:num>
  <w:num w:numId="18">
    <w:abstractNumId w:val="9"/>
  </w:num>
  <w:num w:numId="19">
    <w:abstractNumId w:val="0"/>
  </w:num>
  <w:num w:numId="20">
    <w:abstractNumId w:val="1"/>
  </w:num>
  <w:num w:numId="21">
    <w:abstractNumId w:val="8"/>
  </w:num>
  <w:num w:numId="22">
    <w:abstractNumId w:val="12"/>
  </w:num>
  <w:num w:numId="23">
    <w:abstractNumId w:val="14"/>
  </w:num>
  <w:num w:numId="24">
    <w:abstractNumId w:val="18"/>
  </w:num>
  <w:num w:numId="25">
    <w:abstractNumId w:val="11"/>
  </w:num>
  <w:num w:numId="26">
    <w:abstractNumId w:val="15"/>
  </w:num>
  <w:num w:numId="27">
    <w:abstractNumId w:val="16"/>
  </w:num>
  <w:num w:numId="28">
    <w:abstractNumId w:val="19"/>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741DE"/>
    <w:rsid w:val="00004D25"/>
    <w:rsid w:val="00010755"/>
    <w:rsid w:val="00013CC2"/>
    <w:rsid w:val="00037AA5"/>
    <w:rsid w:val="00041479"/>
    <w:rsid w:val="000477E3"/>
    <w:rsid w:val="00056D1F"/>
    <w:rsid w:val="0006431B"/>
    <w:rsid w:val="00065CED"/>
    <w:rsid w:val="000741DE"/>
    <w:rsid w:val="000753A4"/>
    <w:rsid w:val="00075648"/>
    <w:rsid w:val="00081022"/>
    <w:rsid w:val="000910E7"/>
    <w:rsid w:val="00091CFD"/>
    <w:rsid w:val="00094629"/>
    <w:rsid w:val="00094841"/>
    <w:rsid w:val="00095E0E"/>
    <w:rsid w:val="000A621F"/>
    <w:rsid w:val="000B045A"/>
    <w:rsid w:val="000B296B"/>
    <w:rsid w:val="000B5C85"/>
    <w:rsid w:val="000C112D"/>
    <w:rsid w:val="000C4FF8"/>
    <w:rsid w:val="000D5618"/>
    <w:rsid w:val="000E1374"/>
    <w:rsid w:val="000E4D8D"/>
    <w:rsid w:val="000E72F4"/>
    <w:rsid w:val="000F3A15"/>
    <w:rsid w:val="00104625"/>
    <w:rsid w:val="00105643"/>
    <w:rsid w:val="00107E9E"/>
    <w:rsid w:val="001105F7"/>
    <w:rsid w:val="00112F57"/>
    <w:rsid w:val="001219E3"/>
    <w:rsid w:val="0012718F"/>
    <w:rsid w:val="0013395A"/>
    <w:rsid w:val="00134BD3"/>
    <w:rsid w:val="001362B2"/>
    <w:rsid w:val="00146715"/>
    <w:rsid w:val="00150CC1"/>
    <w:rsid w:val="001520F6"/>
    <w:rsid w:val="00154EAE"/>
    <w:rsid w:val="0015702B"/>
    <w:rsid w:val="00162AA6"/>
    <w:rsid w:val="0017091E"/>
    <w:rsid w:val="0019271D"/>
    <w:rsid w:val="0019614F"/>
    <w:rsid w:val="001A0E57"/>
    <w:rsid w:val="001B0379"/>
    <w:rsid w:val="001B72EF"/>
    <w:rsid w:val="001C0612"/>
    <w:rsid w:val="001D2041"/>
    <w:rsid w:val="001E1052"/>
    <w:rsid w:val="001F5022"/>
    <w:rsid w:val="001F6BE5"/>
    <w:rsid w:val="00202129"/>
    <w:rsid w:val="002032C7"/>
    <w:rsid w:val="002034C0"/>
    <w:rsid w:val="002074F7"/>
    <w:rsid w:val="00210CAE"/>
    <w:rsid w:val="00214A12"/>
    <w:rsid w:val="00215AAD"/>
    <w:rsid w:val="00222672"/>
    <w:rsid w:val="00226211"/>
    <w:rsid w:val="00226CE5"/>
    <w:rsid w:val="00235DC7"/>
    <w:rsid w:val="00235F04"/>
    <w:rsid w:val="002435D8"/>
    <w:rsid w:val="00243CCF"/>
    <w:rsid w:val="00246563"/>
    <w:rsid w:val="00251A5F"/>
    <w:rsid w:val="00264994"/>
    <w:rsid w:val="00281BFC"/>
    <w:rsid w:val="0028350B"/>
    <w:rsid w:val="0029346D"/>
    <w:rsid w:val="002A2095"/>
    <w:rsid w:val="002A494C"/>
    <w:rsid w:val="002A5F81"/>
    <w:rsid w:val="002B6DDC"/>
    <w:rsid w:val="002C4C6E"/>
    <w:rsid w:val="002D1C9E"/>
    <w:rsid w:val="002D23AD"/>
    <w:rsid w:val="002D4725"/>
    <w:rsid w:val="002E18FA"/>
    <w:rsid w:val="002E203D"/>
    <w:rsid w:val="002E75E6"/>
    <w:rsid w:val="002F07AC"/>
    <w:rsid w:val="002F16CD"/>
    <w:rsid w:val="002F4E2E"/>
    <w:rsid w:val="002F5053"/>
    <w:rsid w:val="00300741"/>
    <w:rsid w:val="00314631"/>
    <w:rsid w:val="00320418"/>
    <w:rsid w:val="00323E33"/>
    <w:rsid w:val="003243D0"/>
    <w:rsid w:val="00324420"/>
    <w:rsid w:val="00327B43"/>
    <w:rsid w:val="00343ABF"/>
    <w:rsid w:val="0035431F"/>
    <w:rsid w:val="00355AFC"/>
    <w:rsid w:val="0036067F"/>
    <w:rsid w:val="00363113"/>
    <w:rsid w:val="00381CFE"/>
    <w:rsid w:val="003825CE"/>
    <w:rsid w:val="003845E8"/>
    <w:rsid w:val="003A5482"/>
    <w:rsid w:val="003B03EE"/>
    <w:rsid w:val="003B0AF6"/>
    <w:rsid w:val="003B365C"/>
    <w:rsid w:val="003B70FC"/>
    <w:rsid w:val="003B7CFB"/>
    <w:rsid w:val="003C0B65"/>
    <w:rsid w:val="003C36CD"/>
    <w:rsid w:val="003C4852"/>
    <w:rsid w:val="003C50A4"/>
    <w:rsid w:val="003D14C0"/>
    <w:rsid w:val="003E0AD1"/>
    <w:rsid w:val="003E5593"/>
    <w:rsid w:val="004009D6"/>
    <w:rsid w:val="00401006"/>
    <w:rsid w:val="004020FC"/>
    <w:rsid w:val="004037D8"/>
    <w:rsid w:val="0040383C"/>
    <w:rsid w:val="004101CB"/>
    <w:rsid w:val="00413A96"/>
    <w:rsid w:val="00417BC2"/>
    <w:rsid w:val="004227E5"/>
    <w:rsid w:val="00426D34"/>
    <w:rsid w:val="00430DB9"/>
    <w:rsid w:val="00436E6E"/>
    <w:rsid w:val="00440237"/>
    <w:rsid w:val="00442FDC"/>
    <w:rsid w:val="00443CC1"/>
    <w:rsid w:val="00444CB6"/>
    <w:rsid w:val="00457DBD"/>
    <w:rsid w:val="00467DA6"/>
    <w:rsid w:val="0049572B"/>
    <w:rsid w:val="00496C2B"/>
    <w:rsid w:val="004A0FC0"/>
    <w:rsid w:val="004A207B"/>
    <w:rsid w:val="004C03B6"/>
    <w:rsid w:val="004C1FEE"/>
    <w:rsid w:val="004C78B4"/>
    <w:rsid w:val="004D06BB"/>
    <w:rsid w:val="004D3863"/>
    <w:rsid w:val="004D3CA3"/>
    <w:rsid w:val="004D4AF2"/>
    <w:rsid w:val="004D6AD1"/>
    <w:rsid w:val="004E19C6"/>
    <w:rsid w:val="004E2396"/>
    <w:rsid w:val="004E5EB2"/>
    <w:rsid w:val="004F0C31"/>
    <w:rsid w:val="00500215"/>
    <w:rsid w:val="00501EF0"/>
    <w:rsid w:val="005072A5"/>
    <w:rsid w:val="00507393"/>
    <w:rsid w:val="005212D6"/>
    <w:rsid w:val="0052364A"/>
    <w:rsid w:val="00523C9C"/>
    <w:rsid w:val="005252EB"/>
    <w:rsid w:val="00530F1D"/>
    <w:rsid w:val="00535074"/>
    <w:rsid w:val="00537649"/>
    <w:rsid w:val="00537B9A"/>
    <w:rsid w:val="0054082B"/>
    <w:rsid w:val="005408FC"/>
    <w:rsid w:val="00546309"/>
    <w:rsid w:val="00550BAA"/>
    <w:rsid w:val="00553508"/>
    <w:rsid w:val="00553F28"/>
    <w:rsid w:val="005546BB"/>
    <w:rsid w:val="00556A27"/>
    <w:rsid w:val="00556F07"/>
    <w:rsid w:val="00561529"/>
    <w:rsid w:val="005619E3"/>
    <w:rsid w:val="00563716"/>
    <w:rsid w:val="00564135"/>
    <w:rsid w:val="00573F7A"/>
    <w:rsid w:val="00574285"/>
    <w:rsid w:val="00590194"/>
    <w:rsid w:val="005927B5"/>
    <w:rsid w:val="0059525F"/>
    <w:rsid w:val="00596BE0"/>
    <w:rsid w:val="005A327C"/>
    <w:rsid w:val="005B1ECC"/>
    <w:rsid w:val="005C4B7A"/>
    <w:rsid w:val="005D4B26"/>
    <w:rsid w:val="005D7C1B"/>
    <w:rsid w:val="005E4CE3"/>
    <w:rsid w:val="005E7BD1"/>
    <w:rsid w:val="005F12D9"/>
    <w:rsid w:val="005F5963"/>
    <w:rsid w:val="005F7B5A"/>
    <w:rsid w:val="00616079"/>
    <w:rsid w:val="0062059A"/>
    <w:rsid w:val="00625DAC"/>
    <w:rsid w:val="006322AC"/>
    <w:rsid w:val="00633A51"/>
    <w:rsid w:val="00640D9B"/>
    <w:rsid w:val="00641803"/>
    <w:rsid w:val="006432C4"/>
    <w:rsid w:val="0064526E"/>
    <w:rsid w:val="0064799A"/>
    <w:rsid w:val="006501AA"/>
    <w:rsid w:val="00654EC3"/>
    <w:rsid w:val="00660250"/>
    <w:rsid w:val="00664665"/>
    <w:rsid w:val="00665BC8"/>
    <w:rsid w:val="00672B83"/>
    <w:rsid w:val="006751AF"/>
    <w:rsid w:val="006766FF"/>
    <w:rsid w:val="00681485"/>
    <w:rsid w:val="00686303"/>
    <w:rsid w:val="006B3595"/>
    <w:rsid w:val="006B42F5"/>
    <w:rsid w:val="006C0008"/>
    <w:rsid w:val="006C20D6"/>
    <w:rsid w:val="006C40EA"/>
    <w:rsid w:val="006C6DAC"/>
    <w:rsid w:val="006D32C4"/>
    <w:rsid w:val="006D5D53"/>
    <w:rsid w:val="006E7C02"/>
    <w:rsid w:val="006F391D"/>
    <w:rsid w:val="00700816"/>
    <w:rsid w:val="00701AF2"/>
    <w:rsid w:val="00701C15"/>
    <w:rsid w:val="0070246E"/>
    <w:rsid w:val="00702B02"/>
    <w:rsid w:val="007075ED"/>
    <w:rsid w:val="00721D22"/>
    <w:rsid w:val="007379D9"/>
    <w:rsid w:val="00740406"/>
    <w:rsid w:val="007458CA"/>
    <w:rsid w:val="00752085"/>
    <w:rsid w:val="00753F3B"/>
    <w:rsid w:val="00762607"/>
    <w:rsid w:val="0076324A"/>
    <w:rsid w:val="00764B21"/>
    <w:rsid w:val="00770D32"/>
    <w:rsid w:val="0077391E"/>
    <w:rsid w:val="007876CE"/>
    <w:rsid w:val="00787CAB"/>
    <w:rsid w:val="00795DE4"/>
    <w:rsid w:val="00796117"/>
    <w:rsid w:val="007A00F1"/>
    <w:rsid w:val="007A2467"/>
    <w:rsid w:val="007C0D3A"/>
    <w:rsid w:val="007C37D5"/>
    <w:rsid w:val="007D7C44"/>
    <w:rsid w:val="007F0BB6"/>
    <w:rsid w:val="00801D77"/>
    <w:rsid w:val="00805042"/>
    <w:rsid w:val="00805C5C"/>
    <w:rsid w:val="00805D61"/>
    <w:rsid w:val="00811282"/>
    <w:rsid w:val="0081701F"/>
    <w:rsid w:val="00834533"/>
    <w:rsid w:val="00834554"/>
    <w:rsid w:val="008348AA"/>
    <w:rsid w:val="00854CEF"/>
    <w:rsid w:val="008677AB"/>
    <w:rsid w:val="008757C0"/>
    <w:rsid w:val="00876F62"/>
    <w:rsid w:val="0087712D"/>
    <w:rsid w:val="0088086D"/>
    <w:rsid w:val="008901A1"/>
    <w:rsid w:val="00891A6D"/>
    <w:rsid w:val="00892B6A"/>
    <w:rsid w:val="008938B9"/>
    <w:rsid w:val="008A2AAA"/>
    <w:rsid w:val="008A3F36"/>
    <w:rsid w:val="008B5504"/>
    <w:rsid w:val="008C2580"/>
    <w:rsid w:val="008C33FE"/>
    <w:rsid w:val="008C446F"/>
    <w:rsid w:val="008C7D6D"/>
    <w:rsid w:val="008D1359"/>
    <w:rsid w:val="008D2BD5"/>
    <w:rsid w:val="008D4762"/>
    <w:rsid w:val="008E796B"/>
    <w:rsid w:val="008F7CC9"/>
    <w:rsid w:val="00902E14"/>
    <w:rsid w:val="00902EDF"/>
    <w:rsid w:val="0090750B"/>
    <w:rsid w:val="009122AC"/>
    <w:rsid w:val="009145BF"/>
    <w:rsid w:val="0091558D"/>
    <w:rsid w:val="00915794"/>
    <w:rsid w:val="00923ACA"/>
    <w:rsid w:val="00927128"/>
    <w:rsid w:val="009462B7"/>
    <w:rsid w:val="00950C27"/>
    <w:rsid w:val="009517CA"/>
    <w:rsid w:val="00956806"/>
    <w:rsid w:val="009569A4"/>
    <w:rsid w:val="00973BAC"/>
    <w:rsid w:val="0098686F"/>
    <w:rsid w:val="0099156C"/>
    <w:rsid w:val="0099576C"/>
    <w:rsid w:val="00996BA4"/>
    <w:rsid w:val="009A56CE"/>
    <w:rsid w:val="009A74EF"/>
    <w:rsid w:val="009C017C"/>
    <w:rsid w:val="009C1FE2"/>
    <w:rsid w:val="009D6621"/>
    <w:rsid w:val="009D6F95"/>
    <w:rsid w:val="009E2536"/>
    <w:rsid w:val="009F0F30"/>
    <w:rsid w:val="009F1052"/>
    <w:rsid w:val="009F4EED"/>
    <w:rsid w:val="00A01154"/>
    <w:rsid w:val="00A0303E"/>
    <w:rsid w:val="00A13EC6"/>
    <w:rsid w:val="00A14263"/>
    <w:rsid w:val="00A14630"/>
    <w:rsid w:val="00A15FEC"/>
    <w:rsid w:val="00A43EAD"/>
    <w:rsid w:val="00A44B17"/>
    <w:rsid w:val="00A51CA7"/>
    <w:rsid w:val="00A54479"/>
    <w:rsid w:val="00A5478F"/>
    <w:rsid w:val="00A56A03"/>
    <w:rsid w:val="00A571A3"/>
    <w:rsid w:val="00A60BB1"/>
    <w:rsid w:val="00A60D40"/>
    <w:rsid w:val="00A64AB9"/>
    <w:rsid w:val="00A702B3"/>
    <w:rsid w:val="00A755E8"/>
    <w:rsid w:val="00A8520B"/>
    <w:rsid w:val="00A86A8E"/>
    <w:rsid w:val="00A963BD"/>
    <w:rsid w:val="00AA1993"/>
    <w:rsid w:val="00AA5267"/>
    <w:rsid w:val="00AA7263"/>
    <w:rsid w:val="00AB7326"/>
    <w:rsid w:val="00AC38EF"/>
    <w:rsid w:val="00AC4CCF"/>
    <w:rsid w:val="00AC61B8"/>
    <w:rsid w:val="00AC7349"/>
    <w:rsid w:val="00AF0536"/>
    <w:rsid w:val="00AF24FC"/>
    <w:rsid w:val="00AF4D49"/>
    <w:rsid w:val="00B02E4E"/>
    <w:rsid w:val="00B04F25"/>
    <w:rsid w:val="00B16434"/>
    <w:rsid w:val="00B21434"/>
    <w:rsid w:val="00B27F9B"/>
    <w:rsid w:val="00B31E5D"/>
    <w:rsid w:val="00B45390"/>
    <w:rsid w:val="00B56730"/>
    <w:rsid w:val="00B6125E"/>
    <w:rsid w:val="00B6424F"/>
    <w:rsid w:val="00B71A32"/>
    <w:rsid w:val="00B816E9"/>
    <w:rsid w:val="00B87221"/>
    <w:rsid w:val="00B87ACC"/>
    <w:rsid w:val="00B908DE"/>
    <w:rsid w:val="00B945BB"/>
    <w:rsid w:val="00B94A7B"/>
    <w:rsid w:val="00BA17EE"/>
    <w:rsid w:val="00BB176F"/>
    <w:rsid w:val="00BB25B2"/>
    <w:rsid w:val="00BB4D16"/>
    <w:rsid w:val="00BB7886"/>
    <w:rsid w:val="00BD3863"/>
    <w:rsid w:val="00BE3B57"/>
    <w:rsid w:val="00BE479A"/>
    <w:rsid w:val="00BE6500"/>
    <w:rsid w:val="00BF19F9"/>
    <w:rsid w:val="00BF3468"/>
    <w:rsid w:val="00C01B46"/>
    <w:rsid w:val="00C056A1"/>
    <w:rsid w:val="00C05A88"/>
    <w:rsid w:val="00C14139"/>
    <w:rsid w:val="00C14F3C"/>
    <w:rsid w:val="00C15579"/>
    <w:rsid w:val="00C1597F"/>
    <w:rsid w:val="00C223CF"/>
    <w:rsid w:val="00C26927"/>
    <w:rsid w:val="00C35D67"/>
    <w:rsid w:val="00C40515"/>
    <w:rsid w:val="00C505F9"/>
    <w:rsid w:val="00C50E6E"/>
    <w:rsid w:val="00C53AAB"/>
    <w:rsid w:val="00C54225"/>
    <w:rsid w:val="00C6264F"/>
    <w:rsid w:val="00C75D6E"/>
    <w:rsid w:val="00C76C25"/>
    <w:rsid w:val="00C834EA"/>
    <w:rsid w:val="00C8650F"/>
    <w:rsid w:val="00C917B1"/>
    <w:rsid w:val="00C92F52"/>
    <w:rsid w:val="00C95BB3"/>
    <w:rsid w:val="00CB0857"/>
    <w:rsid w:val="00CC7D5E"/>
    <w:rsid w:val="00CD676D"/>
    <w:rsid w:val="00CD7FE0"/>
    <w:rsid w:val="00CF15A8"/>
    <w:rsid w:val="00D0157F"/>
    <w:rsid w:val="00D15E54"/>
    <w:rsid w:val="00D20959"/>
    <w:rsid w:val="00D209FA"/>
    <w:rsid w:val="00D22986"/>
    <w:rsid w:val="00D30FED"/>
    <w:rsid w:val="00D342F9"/>
    <w:rsid w:val="00D358DD"/>
    <w:rsid w:val="00D442A0"/>
    <w:rsid w:val="00D515FE"/>
    <w:rsid w:val="00D6365F"/>
    <w:rsid w:val="00D75C26"/>
    <w:rsid w:val="00D77491"/>
    <w:rsid w:val="00D87E3A"/>
    <w:rsid w:val="00DA2BFC"/>
    <w:rsid w:val="00DA66E0"/>
    <w:rsid w:val="00DB0699"/>
    <w:rsid w:val="00DB0819"/>
    <w:rsid w:val="00DB2A55"/>
    <w:rsid w:val="00DB6954"/>
    <w:rsid w:val="00DD2C6C"/>
    <w:rsid w:val="00DE156F"/>
    <w:rsid w:val="00DE27C3"/>
    <w:rsid w:val="00DE5C88"/>
    <w:rsid w:val="00DF48B4"/>
    <w:rsid w:val="00DF5809"/>
    <w:rsid w:val="00DF6621"/>
    <w:rsid w:val="00E04100"/>
    <w:rsid w:val="00E052DD"/>
    <w:rsid w:val="00E11A0E"/>
    <w:rsid w:val="00E11A75"/>
    <w:rsid w:val="00E136E2"/>
    <w:rsid w:val="00E13C68"/>
    <w:rsid w:val="00E157BB"/>
    <w:rsid w:val="00E21DA1"/>
    <w:rsid w:val="00E22FBC"/>
    <w:rsid w:val="00E3067B"/>
    <w:rsid w:val="00E31DD8"/>
    <w:rsid w:val="00E35203"/>
    <w:rsid w:val="00E355DA"/>
    <w:rsid w:val="00E4509D"/>
    <w:rsid w:val="00E459FC"/>
    <w:rsid w:val="00E55E10"/>
    <w:rsid w:val="00E61E79"/>
    <w:rsid w:val="00E66BB6"/>
    <w:rsid w:val="00E74116"/>
    <w:rsid w:val="00E81136"/>
    <w:rsid w:val="00E86474"/>
    <w:rsid w:val="00EA36FC"/>
    <w:rsid w:val="00EB0939"/>
    <w:rsid w:val="00EB1C27"/>
    <w:rsid w:val="00EB5A5D"/>
    <w:rsid w:val="00EC09DB"/>
    <w:rsid w:val="00EC2FC6"/>
    <w:rsid w:val="00EC571C"/>
    <w:rsid w:val="00EC6C75"/>
    <w:rsid w:val="00EC7000"/>
    <w:rsid w:val="00EF494B"/>
    <w:rsid w:val="00EF6BD3"/>
    <w:rsid w:val="00EF7F86"/>
    <w:rsid w:val="00F01A13"/>
    <w:rsid w:val="00F104D9"/>
    <w:rsid w:val="00F16631"/>
    <w:rsid w:val="00F248D0"/>
    <w:rsid w:val="00F278C3"/>
    <w:rsid w:val="00F32D38"/>
    <w:rsid w:val="00F40349"/>
    <w:rsid w:val="00F414A2"/>
    <w:rsid w:val="00F47C22"/>
    <w:rsid w:val="00F521A3"/>
    <w:rsid w:val="00F5293A"/>
    <w:rsid w:val="00F52E79"/>
    <w:rsid w:val="00F5376E"/>
    <w:rsid w:val="00F61971"/>
    <w:rsid w:val="00F64195"/>
    <w:rsid w:val="00F74333"/>
    <w:rsid w:val="00F804A7"/>
    <w:rsid w:val="00F8058D"/>
    <w:rsid w:val="00F85A5F"/>
    <w:rsid w:val="00FA57B7"/>
    <w:rsid w:val="00FB35E4"/>
    <w:rsid w:val="00FC39F6"/>
    <w:rsid w:val="00FC6C2D"/>
    <w:rsid w:val="00FD730C"/>
    <w:rsid w:val="00FD7712"/>
    <w:rsid w:val="00FE7E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4BB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C31"/>
    <w:rPr>
      <w:sz w:val="24"/>
      <w:szCs w:val="24"/>
    </w:rPr>
  </w:style>
  <w:style w:type="paragraph" w:styleId="Heading1">
    <w:name w:val="heading 1"/>
    <w:basedOn w:val="Normal"/>
    <w:next w:val="Normal"/>
    <w:link w:val="Heading1Char"/>
    <w:uiPriority w:val="99"/>
    <w:qFormat/>
    <w:rsid w:val="004F0C31"/>
    <w:pPr>
      <w:keepNext/>
      <w:outlineLvl w:val="0"/>
    </w:pPr>
    <w:rPr>
      <w:rFonts w:ascii="Verdana" w:hAnsi="Verdana" w:cs="Verdana"/>
      <w:b/>
      <w:bCs/>
      <w:sz w:val="20"/>
      <w:szCs w:val="20"/>
    </w:rPr>
  </w:style>
  <w:style w:type="paragraph" w:styleId="Heading2">
    <w:name w:val="heading 2"/>
    <w:basedOn w:val="Normal"/>
    <w:next w:val="Normal"/>
    <w:link w:val="Heading2Char"/>
    <w:uiPriority w:val="99"/>
    <w:qFormat/>
    <w:rsid w:val="004F0C31"/>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4F0C31"/>
    <w:pPr>
      <w:keepNext/>
      <w:outlineLvl w:val="2"/>
    </w:pPr>
    <w:rPr>
      <w:b/>
      <w:bCs/>
    </w:rPr>
  </w:style>
  <w:style w:type="paragraph" w:styleId="Heading5">
    <w:name w:val="heading 5"/>
    <w:basedOn w:val="Normal"/>
    <w:next w:val="Normal"/>
    <w:link w:val="Heading5Char"/>
    <w:uiPriority w:val="99"/>
    <w:qFormat/>
    <w:rsid w:val="004F0C31"/>
    <w:pPr>
      <w:spacing w:before="240" w:after="60"/>
      <w:outlineLvl w:val="4"/>
    </w:pPr>
    <w:rPr>
      <w:rFonts w:ascii="Calibri" w:hAnsi="Calibri" w:cs="Calibri"/>
      <w:b/>
      <w:bCs/>
      <w:i/>
      <w:iCs/>
      <w:sz w:val="26"/>
      <w:szCs w:val="26"/>
    </w:rPr>
  </w:style>
  <w:style w:type="paragraph" w:styleId="Heading6">
    <w:name w:val="heading 6"/>
    <w:basedOn w:val="Normal"/>
    <w:next w:val="Normal"/>
    <w:link w:val="Heading6Char"/>
    <w:uiPriority w:val="99"/>
    <w:qFormat/>
    <w:rsid w:val="004F0C31"/>
    <w:pPr>
      <w:keepNext/>
      <w:overflowPunct w:val="0"/>
      <w:autoSpaceDE w:val="0"/>
      <w:autoSpaceDN w:val="0"/>
      <w:adjustRightInd w:val="0"/>
      <w:ind w:right="600"/>
      <w:jc w:val="both"/>
      <w:textAlignment w:val="baseline"/>
      <w:outlineLvl w:val="5"/>
    </w:pPr>
    <w:rPr>
      <w:rFonts w:ascii="Verdana" w:hAnsi="Verdana" w:cs="Verdana"/>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27B43"/>
    <w:rPr>
      <w:rFonts w:ascii="Cambria" w:hAnsi="Cambria" w:cs="Cambria"/>
      <w:b/>
      <w:bCs/>
      <w:kern w:val="32"/>
      <w:sz w:val="32"/>
      <w:szCs w:val="32"/>
    </w:rPr>
  </w:style>
  <w:style w:type="character" w:customStyle="1" w:styleId="Heading2Char">
    <w:name w:val="Heading 2 Char"/>
    <w:basedOn w:val="DefaultParagraphFont"/>
    <w:link w:val="Heading2"/>
    <w:uiPriority w:val="99"/>
    <w:locked/>
    <w:rsid w:val="004F0C3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327B43"/>
    <w:rPr>
      <w:rFonts w:ascii="Cambria" w:hAnsi="Cambria" w:cs="Cambria"/>
      <w:b/>
      <w:bCs/>
      <w:sz w:val="26"/>
      <w:szCs w:val="26"/>
    </w:rPr>
  </w:style>
  <w:style w:type="character" w:customStyle="1" w:styleId="Heading5Char">
    <w:name w:val="Heading 5 Char"/>
    <w:basedOn w:val="DefaultParagraphFont"/>
    <w:link w:val="Heading5"/>
    <w:uiPriority w:val="99"/>
    <w:semiHidden/>
    <w:locked/>
    <w:rsid w:val="004F0C31"/>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327B43"/>
    <w:rPr>
      <w:rFonts w:ascii="Calibri" w:hAnsi="Calibri" w:cs="Calibri"/>
      <w:b/>
      <w:bCs/>
    </w:rPr>
  </w:style>
  <w:style w:type="character" w:styleId="Hyperlink">
    <w:name w:val="Hyperlink"/>
    <w:basedOn w:val="DefaultParagraphFont"/>
    <w:uiPriority w:val="99"/>
    <w:semiHidden/>
    <w:rsid w:val="004F0C31"/>
    <w:rPr>
      <w:color w:val="0000FF"/>
      <w:u w:val="single"/>
    </w:rPr>
  </w:style>
  <w:style w:type="paragraph" w:styleId="Footer">
    <w:name w:val="footer"/>
    <w:basedOn w:val="Normal"/>
    <w:link w:val="FooterChar"/>
    <w:uiPriority w:val="99"/>
    <w:semiHidden/>
    <w:rsid w:val="004F0C31"/>
    <w:pPr>
      <w:tabs>
        <w:tab w:val="center" w:pos="4320"/>
        <w:tab w:val="right" w:pos="8640"/>
      </w:tabs>
      <w:suppressAutoHyphens/>
    </w:pPr>
    <w:rPr>
      <w:sz w:val="20"/>
      <w:szCs w:val="20"/>
      <w:lang w:eastAsia="ar-SA"/>
    </w:rPr>
  </w:style>
  <w:style w:type="character" w:customStyle="1" w:styleId="FooterChar">
    <w:name w:val="Footer Char"/>
    <w:basedOn w:val="DefaultParagraphFont"/>
    <w:link w:val="Footer"/>
    <w:uiPriority w:val="99"/>
    <w:semiHidden/>
    <w:locked/>
    <w:rsid w:val="00327B43"/>
    <w:rPr>
      <w:sz w:val="24"/>
      <w:szCs w:val="24"/>
    </w:rPr>
  </w:style>
  <w:style w:type="paragraph" w:styleId="Header">
    <w:name w:val="header"/>
    <w:basedOn w:val="Normal"/>
    <w:link w:val="HeaderChar"/>
    <w:uiPriority w:val="99"/>
    <w:semiHidden/>
    <w:rsid w:val="004F0C31"/>
    <w:pPr>
      <w:tabs>
        <w:tab w:val="center" w:pos="4320"/>
        <w:tab w:val="right" w:pos="8640"/>
      </w:tabs>
    </w:pPr>
  </w:style>
  <w:style w:type="character" w:customStyle="1" w:styleId="HeaderChar">
    <w:name w:val="Header Char"/>
    <w:basedOn w:val="DefaultParagraphFont"/>
    <w:link w:val="Header"/>
    <w:uiPriority w:val="99"/>
    <w:semiHidden/>
    <w:locked/>
    <w:rsid w:val="00327B43"/>
    <w:rPr>
      <w:sz w:val="24"/>
      <w:szCs w:val="24"/>
    </w:rPr>
  </w:style>
  <w:style w:type="paragraph" w:styleId="BodyTextIndent2">
    <w:name w:val="Body Text Indent 2"/>
    <w:basedOn w:val="Normal"/>
    <w:link w:val="BodyTextIndent2Char"/>
    <w:uiPriority w:val="99"/>
    <w:semiHidden/>
    <w:rsid w:val="004F0C31"/>
    <w:pPr>
      <w:widowControl w:val="0"/>
      <w:tabs>
        <w:tab w:val="left" w:pos="720"/>
      </w:tabs>
      <w:ind w:left="360"/>
      <w:jc w:val="both"/>
    </w:pPr>
    <w:rPr>
      <w:rFonts w:ascii="Arial" w:hAnsi="Arial" w:cs="Arial"/>
      <w:color w:val="000000"/>
      <w:sz w:val="18"/>
      <w:szCs w:val="18"/>
      <w:lang w:eastAsia="zh-CN"/>
    </w:rPr>
  </w:style>
  <w:style w:type="character" w:customStyle="1" w:styleId="BodyTextIndent2Char">
    <w:name w:val="Body Text Indent 2 Char"/>
    <w:basedOn w:val="DefaultParagraphFont"/>
    <w:link w:val="BodyTextIndent2"/>
    <w:uiPriority w:val="99"/>
    <w:locked/>
    <w:rsid w:val="004F0C31"/>
    <w:rPr>
      <w:lang w:eastAsia="en-US"/>
    </w:rPr>
  </w:style>
  <w:style w:type="paragraph" w:styleId="Title">
    <w:name w:val="Title"/>
    <w:basedOn w:val="Normal"/>
    <w:link w:val="TitleChar"/>
    <w:uiPriority w:val="99"/>
    <w:qFormat/>
    <w:rsid w:val="004F0C31"/>
    <w:pPr>
      <w:jc w:val="center"/>
    </w:pPr>
    <w:rPr>
      <w:rFonts w:ascii="Verdana" w:hAnsi="Verdana" w:cs="Verdana"/>
      <w:b/>
      <w:bCs/>
      <w:sz w:val="20"/>
      <w:szCs w:val="20"/>
    </w:rPr>
  </w:style>
  <w:style w:type="character" w:customStyle="1" w:styleId="TitleChar">
    <w:name w:val="Title Char"/>
    <w:basedOn w:val="DefaultParagraphFont"/>
    <w:link w:val="Title"/>
    <w:uiPriority w:val="99"/>
    <w:locked/>
    <w:rsid w:val="00327B43"/>
    <w:rPr>
      <w:rFonts w:ascii="Cambria" w:hAnsi="Cambria" w:cs="Cambria"/>
      <w:b/>
      <w:bCs/>
      <w:kern w:val="28"/>
      <w:sz w:val="32"/>
      <w:szCs w:val="32"/>
    </w:rPr>
  </w:style>
  <w:style w:type="paragraph" w:styleId="Subtitle">
    <w:name w:val="Subtitle"/>
    <w:basedOn w:val="Normal"/>
    <w:link w:val="SubtitleChar"/>
    <w:uiPriority w:val="99"/>
    <w:qFormat/>
    <w:rsid w:val="004F0C31"/>
    <w:rPr>
      <w:rFonts w:ascii="Verdana" w:hAnsi="Verdana" w:cs="Verdana"/>
      <w:b/>
      <w:bCs/>
      <w:sz w:val="20"/>
      <w:szCs w:val="20"/>
    </w:rPr>
  </w:style>
  <w:style w:type="character" w:customStyle="1" w:styleId="SubtitleChar">
    <w:name w:val="Subtitle Char"/>
    <w:basedOn w:val="DefaultParagraphFont"/>
    <w:link w:val="Subtitle"/>
    <w:uiPriority w:val="99"/>
    <w:locked/>
    <w:rsid w:val="00327B43"/>
    <w:rPr>
      <w:rFonts w:ascii="Cambria" w:hAnsi="Cambria" w:cs="Cambria"/>
      <w:sz w:val="24"/>
      <w:szCs w:val="24"/>
    </w:rPr>
  </w:style>
  <w:style w:type="paragraph" w:styleId="BodyText">
    <w:name w:val="Body Text"/>
    <w:basedOn w:val="Normal"/>
    <w:link w:val="BodyTextChar"/>
    <w:uiPriority w:val="99"/>
    <w:semiHidden/>
    <w:rsid w:val="004F0C31"/>
    <w:pPr>
      <w:widowControl w:val="0"/>
      <w:autoSpaceDE w:val="0"/>
      <w:autoSpaceDN w:val="0"/>
      <w:jc w:val="both"/>
    </w:pPr>
    <w:rPr>
      <w:rFonts w:ascii="Arial" w:hAnsi="Arial" w:cs="Arial"/>
      <w:sz w:val="20"/>
      <w:szCs w:val="20"/>
    </w:rPr>
  </w:style>
  <w:style w:type="character" w:customStyle="1" w:styleId="BodyTextChar">
    <w:name w:val="Body Text Char"/>
    <w:basedOn w:val="DefaultParagraphFont"/>
    <w:link w:val="BodyText"/>
    <w:uiPriority w:val="99"/>
    <w:semiHidden/>
    <w:locked/>
    <w:rsid w:val="00327B43"/>
    <w:rPr>
      <w:sz w:val="24"/>
      <w:szCs w:val="24"/>
    </w:rPr>
  </w:style>
  <w:style w:type="paragraph" w:customStyle="1" w:styleId="CompanyName">
    <w:name w:val="Company Name"/>
    <w:basedOn w:val="BodyText"/>
    <w:uiPriority w:val="99"/>
    <w:rsid w:val="004F0C31"/>
    <w:pPr>
      <w:keepNext/>
      <w:widowControl/>
      <w:pBdr>
        <w:left w:val="single" w:sz="6" w:space="5" w:color="auto"/>
      </w:pBdr>
      <w:autoSpaceDE/>
      <w:autoSpaceDN/>
      <w:spacing w:before="160"/>
      <w:jc w:val="left"/>
    </w:pPr>
    <w:rPr>
      <w:rFonts w:ascii="Times New Roman" w:hAnsi="Times New Roman" w:cs="Times New Roman"/>
      <w:i/>
      <w:iCs/>
      <w:sz w:val="24"/>
      <w:szCs w:val="24"/>
      <w:u w:val="single"/>
    </w:rPr>
  </w:style>
  <w:style w:type="paragraph" w:customStyle="1" w:styleId="Institution">
    <w:name w:val="Institution"/>
    <w:basedOn w:val="BodyText"/>
    <w:uiPriority w:val="99"/>
    <w:rsid w:val="004F0C31"/>
    <w:pPr>
      <w:keepNext/>
      <w:widowControl/>
      <w:pBdr>
        <w:left w:val="single" w:sz="6" w:space="5" w:color="auto"/>
      </w:pBdr>
      <w:autoSpaceDE/>
      <w:autoSpaceDN/>
      <w:spacing w:before="160"/>
      <w:jc w:val="left"/>
    </w:pPr>
    <w:rPr>
      <w:rFonts w:ascii="Times New Roman" w:hAnsi="Times New Roman" w:cs="Times New Roman"/>
      <w:sz w:val="22"/>
      <w:szCs w:val="22"/>
    </w:rPr>
  </w:style>
  <w:style w:type="paragraph" w:customStyle="1" w:styleId="Name">
    <w:name w:val="Name"/>
    <w:basedOn w:val="BodyText"/>
    <w:uiPriority w:val="99"/>
    <w:rsid w:val="004F0C31"/>
    <w:pPr>
      <w:keepNext/>
      <w:widowControl/>
      <w:pBdr>
        <w:left w:val="single" w:sz="6" w:space="5" w:color="auto"/>
      </w:pBdr>
      <w:autoSpaceDE/>
      <w:autoSpaceDN/>
      <w:spacing w:after="80"/>
      <w:jc w:val="left"/>
    </w:pPr>
    <w:rPr>
      <w:b/>
      <w:bCs/>
      <w:sz w:val="24"/>
      <w:szCs w:val="24"/>
    </w:rPr>
  </w:style>
  <w:style w:type="paragraph" w:customStyle="1" w:styleId="Normal1">
    <w:name w:val="Normal1"/>
    <w:basedOn w:val="Normal"/>
    <w:uiPriority w:val="99"/>
    <w:rsid w:val="004F0C31"/>
    <w:pPr>
      <w:numPr>
        <w:numId w:val="17"/>
      </w:numPr>
    </w:pPr>
  </w:style>
  <w:style w:type="paragraph" w:styleId="NormalWeb">
    <w:name w:val="Normal (Web)"/>
    <w:basedOn w:val="Normal"/>
    <w:uiPriority w:val="99"/>
    <w:semiHidden/>
    <w:rsid w:val="004F0C31"/>
    <w:pPr>
      <w:spacing w:line="324" w:lineRule="auto"/>
      <w:jc w:val="both"/>
    </w:pPr>
    <w:rPr>
      <w:rFonts w:ascii="Arial Unicode MS" w:hAnsi="Arial Unicode MS" w:cs="Arial Unicode MS"/>
      <w:sz w:val="22"/>
      <w:szCs w:val="22"/>
    </w:rPr>
  </w:style>
  <w:style w:type="paragraph" w:styleId="ListParagraph">
    <w:name w:val="List Paragraph"/>
    <w:basedOn w:val="Normal"/>
    <w:qFormat/>
    <w:rsid w:val="004F0C31"/>
    <w:pPr>
      <w:ind w:left="720"/>
    </w:pPr>
  </w:style>
  <w:style w:type="character" w:customStyle="1" w:styleId="spelle">
    <w:name w:val="spelle"/>
    <w:basedOn w:val="DefaultParagraphFont"/>
    <w:uiPriority w:val="99"/>
    <w:rsid w:val="004F0C31"/>
  </w:style>
  <w:style w:type="paragraph" w:styleId="BodyTextIndent3">
    <w:name w:val="Body Text Indent 3"/>
    <w:basedOn w:val="Normal"/>
    <w:link w:val="BodyTextIndent3Char"/>
    <w:uiPriority w:val="99"/>
    <w:semiHidden/>
    <w:rsid w:val="004F0C31"/>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4F0C31"/>
    <w:rPr>
      <w:sz w:val="16"/>
      <w:szCs w:val="16"/>
    </w:rPr>
  </w:style>
  <w:style w:type="paragraph" w:customStyle="1" w:styleId="Default">
    <w:name w:val="Default"/>
    <w:uiPriority w:val="99"/>
    <w:rsid w:val="004F0C31"/>
    <w:pPr>
      <w:autoSpaceDE w:val="0"/>
      <w:autoSpaceDN w:val="0"/>
      <w:adjustRightInd w:val="0"/>
    </w:pPr>
    <w:rPr>
      <w:rFonts w:ascii="Arial" w:hAnsi="Arial" w:cs="Arial"/>
      <w:color w:val="000000"/>
      <w:sz w:val="24"/>
      <w:szCs w:val="24"/>
    </w:rPr>
  </w:style>
  <w:style w:type="character" w:customStyle="1" w:styleId="heading51">
    <w:name w:val="heading_51"/>
    <w:basedOn w:val="DefaultParagraphFont"/>
    <w:uiPriority w:val="99"/>
    <w:rsid w:val="004F0C31"/>
    <w:rPr>
      <w:sz w:val="30"/>
      <w:szCs w:val="30"/>
    </w:rPr>
  </w:style>
  <w:style w:type="paragraph" w:styleId="BodyTextIndent">
    <w:name w:val="Body Text Indent"/>
    <w:basedOn w:val="Normal"/>
    <w:link w:val="BodyTextIndentChar"/>
    <w:uiPriority w:val="99"/>
    <w:semiHidden/>
    <w:rsid w:val="004F0C31"/>
    <w:pPr>
      <w:spacing w:line="276" w:lineRule="auto"/>
      <w:ind w:firstLine="720"/>
      <w:jc w:val="both"/>
    </w:pPr>
  </w:style>
  <w:style w:type="character" w:customStyle="1" w:styleId="BodyTextIndentChar">
    <w:name w:val="Body Text Indent Char"/>
    <w:basedOn w:val="DefaultParagraphFont"/>
    <w:link w:val="BodyTextIndent"/>
    <w:uiPriority w:val="99"/>
    <w:semiHidden/>
    <w:locked/>
    <w:rsid w:val="00327B43"/>
    <w:rPr>
      <w:sz w:val="24"/>
      <w:szCs w:val="24"/>
    </w:rPr>
  </w:style>
  <w:style w:type="paragraph" w:customStyle="1" w:styleId="tabletext">
    <w:name w:val="tabletext"/>
    <w:basedOn w:val="Normal"/>
    <w:uiPriority w:val="99"/>
    <w:rsid w:val="004F0C31"/>
    <w:pPr>
      <w:suppressAutoHyphens/>
      <w:spacing w:before="120" w:after="120"/>
    </w:pPr>
    <w:rPr>
      <w:rFonts w:ascii="Arial" w:hAnsi="Arial" w:cs="Arial"/>
      <w:sz w:val="20"/>
      <w:szCs w:val="20"/>
      <w:lang w:val="en-GB" w:eastAsia="ar-SA"/>
    </w:rPr>
  </w:style>
  <w:style w:type="character" w:styleId="HTMLTypewriter">
    <w:name w:val="HTML Typewriter"/>
    <w:basedOn w:val="DefaultParagraphFont"/>
    <w:uiPriority w:val="99"/>
    <w:semiHidden/>
    <w:rsid w:val="004F0C31"/>
    <w:rPr>
      <w:rFonts w:ascii="Arial Unicode MS" w:hAnsi="Arial Unicode MS" w:cs="Arial Unicode MS"/>
      <w:sz w:val="20"/>
      <w:szCs w:val="20"/>
    </w:rPr>
  </w:style>
  <w:style w:type="paragraph" w:customStyle="1" w:styleId="bulletedlist">
    <w:name w:val="bulleted list"/>
    <w:basedOn w:val="Normal"/>
    <w:uiPriority w:val="99"/>
    <w:rsid w:val="004F0C31"/>
    <w:pPr>
      <w:numPr>
        <w:numId w:val="18"/>
      </w:numPr>
      <w:spacing w:before="40" w:after="80" w:line="220" w:lineRule="exact"/>
    </w:pPr>
    <w:rPr>
      <w:rFonts w:ascii="Tahoma" w:hAnsi="Tahoma" w:cs="Tahoma"/>
      <w:spacing w:val="10"/>
      <w:sz w:val="16"/>
      <w:szCs w:val="16"/>
    </w:rPr>
  </w:style>
  <w:style w:type="paragraph" w:styleId="ListBullet2">
    <w:name w:val="List Bullet 2"/>
    <w:basedOn w:val="Normal"/>
    <w:autoRedefine/>
    <w:uiPriority w:val="99"/>
    <w:semiHidden/>
    <w:rsid w:val="004F0C31"/>
    <w:pPr>
      <w:tabs>
        <w:tab w:val="num" w:pos="720"/>
      </w:tabs>
      <w:ind w:left="720" w:hanging="360"/>
      <w:jc w:val="both"/>
    </w:pPr>
    <w:rPr>
      <w:rFonts w:ascii="Arial" w:hAnsi="Arial" w:cs="Arial"/>
      <w:sz w:val="22"/>
      <w:szCs w:val="22"/>
    </w:rPr>
  </w:style>
  <w:style w:type="paragraph" w:styleId="ListBullet">
    <w:name w:val="List Bullet"/>
    <w:basedOn w:val="Normal"/>
    <w:autoRedefine/>
    <w:uiPriority w:val="99"/>
    <w:semiHidden/>
    <w:rsid w:val="004F0C31"/>
    <w:pPr>
      <w:tabs>
        <w:tab w:val="num" w:pos="360"/>
      </w:tabs>
      <w:ind w:left="360" w:hanging="360"/>
      <w:jc w:val="both"/>
    </w:pPr>
    <w:rPr>
      <w:rFonts w:ascii="Arial" w:hAnsi="Arial" w:cs="Arial"/>
      <w:sz w:val="22"/>
      <w:szCs w:val="22"/>
    </w:rPr>
  </w:style>
  <w:style w:type="paragraph" w:customStyle="1" w:styleId="Tablebullet">
    <w:name w:val="Table bullet"/>
    <w:basedOn w:val="Normal"/>
    <w:uiPriority w:val="99"/>
    <w:rsid w:val="004F0C31"/>
    <w:pPr>
      <w:widowControl w:val="0"/>
      <w:numPr>
        <w:numId w:val="21"/>
      </w:numPr>
      <w:tabs>
        <w:tab w:val="decimal" w:pos="0"/>
      </w:tabs>
      <w:spacing w:before="20"/>
    </w:pPr>
    <w:rPr>
      <w:rFonts w:ascii="Arial" w:hAnsi="Arial" w:cs="Arial"/>
      <w:sz w:val="20"/>
      <w:szCs w:val="20"/>
    </w:rPr>
  </w:style>
  <w:style w:type="paragraph" w:customStyle="1" w:styleId="CVTableStandard">
    <w:name w:val="CV Table Standard"/>
    <w:basedOn w:val="Normal"/>
    <w:uiPriority w:val="99"/>
    <w:rsid w:val="004F0C31"/>
    <w:pPr>
      <w:spacing w:before="100" w:beforeAutospacing="1"/>
      <w:ind w:left="-108"/>
    </w:pPr>
    <w:rPr>
      <w:rFonts w:ascii="Arial" w:hAnsi="Arial" w:cs="Arial"/>
      <w:sz w:val="20"/>
      <w:szCs w:val="20"/>
    </w:rPr>
  </w:style>
  <w:style w:type="paragraph" w:customStyle="1" w:styleId="NormalArial">
    <w:name w:val="Normal + Arial"/>
    <w:aliases w:val="Justified"/>
    <w:basedOn w:val="ListParagraph"/>
    <w:rsid w:val="004F0C31"/>
    <w:pPr>
      <w:numPr>
        <w:numId w:val="22"/>
      </w:numPr>
      <w:jc w:val="both"/>
    </w:pPr>
    <w:rPr>
      <w:rFonts w:ascii="Arial" w:hAnsi="Arial" w:cs="Arial"/>
      <w:sz w:val="20"/>
      <w:szCs w:val="20"/>
    </w:rPr>
  </w:style>
  <w:style w:type="paragraph" w:customStyle="1" w:styleId="Cog-bullet">
    <w:name w:val="Cog-bullet"/>
    <w:basedOn w:val="Normal"/>
    <w:uiPriority w:val="99"/>
    <w:rsid w:val="003A5482"/>
    <w:pPr>
      <w:keepNext/>
      <w:spacing w:before="60" w:after="60" w:line="260" w:lineRule="atLeast"/>
    </w:pPr>
    <w:rPr>
      <w:rFonts w:ascii="Arial" w:hAnsi="Arial" w:cs="Arial"/>
      <w:b/>
      <w:bCs/>
      <w:sz w:val="20"/>
      <w:szCs w:val="20"/>
    </w:rPr>
  </w:style>
  <w:style w:type="character" w:customStyle="1" w:styleId="lead">
    <w:name w:val="lead"/>
    <w:basedOn w:val="DefaultParagraphFont"/>
    <w:rsid w:val="00950C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n.wikipedia.org/wiki/Artificial_skin" TargetMode="External"/><Relationship Id="rId4" Type="http://schemas.microsoft.com/office/2007/relationships/stylesWithEffects" Target="stylesWithEffects.xml"/><Relationship Id="rId9" Type="http://schemas.openxmlformats.org/officeDocument/2006/relationships/hyperlink" Target="https://en.wikipedia.org/wiki/Princeton,_New_Jers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5A497-62FB-44E6-B6E8-43CD80FF0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8</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Intelligroup</Company>
  <LinksUpToDate>false</LinksUpToDate>
  <CharactersWithSpaces>18515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Admin</cp:lastModifiedBy>
  <cp:revision>78</cp:revision>
  <cp:lastPrinted>2008-04-19T03:33:00Z</cp:lastPrinted>
  <dcterms:created xsi:type="dcterms:W3CDTF">2023-03-02T19:53:00Z</dcterms:created>
  <dcterms:modified xsi:type="dcterms:W3CDTF">2023-09-26T17:53:00Z</dcterms:modified>
</cp:coreProperties>
</file>