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divPARAGRAPHNAME"/>
        <w:tblW w:w="0" w:type="auto"/>
        <w:tblCellSpacing w:w="0" w:type="dxa"/>
        <w:tblLayout w:type="fixed"/>
        <w:tblCellMar>
          <w:left w:w="0" w:type="dxa"/>
          <w:right w:w="0" w:type="dxa"/>
        </w:tblCellMar>
        <w:tblLook w:val="05E0" w:firstRow="1" w:lastRow="1" w:firstColumn="1" w:lastColumn="1" w:noHBand="0" w:noVBand="1"/>
      </w:tblPr>
      <w:tblGrid>
        <w:gridCol w:w="3140"/>
        <w:gridCol w:w="7820"/>
      </w:tblGrid>
      <w:tr w:rsidR="001F1921" w14:paraId="4555381F" w14:textId="77777777">
        <w:trPr>
          <w:tblCellSpacing w:w="0" w:type="dxa"/>
        </w:trPr>
        <w:tc>
          <w:tcPr>
            <w:tcW w:w="3140" w:type="dxa"/>
            <w:tcMar>
              <w:top w:w="0" w:type="dxa"/>
              <w:left w:w="0" w:type="dxa"/>
              <w:bottom w:w="0" w:type="dxa"/>
              <w:right w:w="0" w:type="dxa"/>
            </w:tcMar>
            <w:hideMark/>
          </w:tcPr>
          <w:p w14:paraId="499C93BA" w14:textId="77777777" w:rsidR="001F1921" w:rsidRDefault="00C51244">
            <w:pPr>
              <w:rPr>
                <w:rFonts w:ascii="Arial" w:eastAsia="Arial" w:hAnsi="Arial" w:cs="Arial"/>
                <w:color w:val="231F20"/>
                <w:sz w:val="22"/>
                <w:szCs w:val="22"/>
              </w:rPr>
            </w:pPr>
            <w:r>
              <w:rPr>
                <w:rStyle w:val="monogram"/>
                <w:rFonts w:ascii="Arial" w:eastAsia="Arial" w:hAnsi="Arial" w:cs="Arial"/>
                <w:noProof/>
                <w:color w:val="231F20"/>
                <w:sz w:val="22"/>
                <w:szCs w:val="22"/>
              </w:rPr>
              <w:drawing>
                <wp:anchor distT="0" distB="0" distL="114300" distR="114300" simplePos="0" relativeHeight="251658240" behindDoc="0" locked="0" layoutInCell="1" allowOverlap="1" wp14:anchorId="4E60C443" wp14:editId="71562CDB">
                  <wp:simplePos x="0" y="0"/>
                  <wp:positionH relativeFrom="column">
                    <wp:posOffset>902544</wp:posOffset>
                  </wp:positionH>
                  <wp:positionV relativeFrom="paragraph">
                    <wp:posOffset>152400</wp:posOffset>
                  </wp:positionV>
                  <wp:extent cx="672891" cy="673271"/>
                  <wp:effectExtent l="0" t="0" r="0"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6"/>
                          <a:stretch>
                            <a:fillRect/>
                          </a:stretch>
                        </pic:blipFill>
                        <pic:spPr>
                          <a:xfrm>
                            <a:off x="0" y="0"/>
                            <a:ext cx="672891" cy="673271"/>
                          </a:xfrm>
                          <a:prstGeom prst="rect">
                            <a:avLst/>
                          </a:prstGeom>
                        </pic:spPr>
                      </pic:pic>
                    </a:graphicData>
                  </a:graphic>
                </wp:anchor>
              </w:drawing>
            </w:r>
          </w:p>
        </w:tc>
        <w:tc>
          <w:tcPr>
            <w:tcW w:w="7820" w:type="dxa"/>
            <w:tcMar>
              <w:top w:w="0" w:type="dxa"/>
              <w:left w:w="0" w:type="dxa"/>
              <w:bottom w:w="300" w:type="dxa"/>
              <w:right w:w="0" w:type="dxa"/>
            </w:tcMar>
            <w:hideMark/>
          </w:tcPr>
          <w:p w14:paraId="16DC1204" w14:textId="6C076054" w:rsidR="001F1921" w:rsidRDefault="00C51244">
            <w:pPr>
              <w:pStyle w:val="divParagraph"/>
              <w:spacing w:line="880" w:lineRule="atLeast"/>
              <w:rPr>
                <w:rStyle w:val="divname"/>
                <w:rFonts w:ascii="Arial" w:eastAsia="Arial" w:hAnsi="Arial" w:cs="Arial"/>
              </w:rPr>
            </w:pPr>
            <w:r>
              <w:rPr>
                <w:rStyle w:val="span"/>
                <w:rFonts w:ascii="Arial" w:eastAsia="Arial" w:hAnsi="Arial" w:cs="Arial"/>
                <w:color w:val="0187DE"/>
                <w:sz w:val="68"/>
                <w:szCs w:val="68"/>
              </w:rPr>
              <w:t>Syed</w:t>
            </w:r>
            <w:r>
              <w:rPr>
                <w:rStyle w:val="divname"/>
                <w:rFonts w:ascii="Arial" w:eastAsia="Arial" w:hAnsi="Arial" w:cs="Arial"/>
              </w:rPr>
              <w:t xml:space="preserve"> </w:t>
            </w:r>
            <w:r>
              <w:rPr>
                <w:rStyle w:val="span"/>
                <w:rFonts w:ascii="Arial" w:eastAsia="Arial" w:hAnsi="Arial" w:cs="Arial"/>
                <w:color w:val="0187DE"/>
                <w:sz w:val="68"/>
                <w:szCs w:val="68"/>
              </w:rPr>
              <w:t>Wasti</w:t>
            </w:r>
          </w:p>
          <w:p w14:paraId="13ABEAA3" w14:textId="5BFB78FD" w:rsidR="001F1921" w:rsidRDefault="00C51244">
            <w:pPr>
              <w:spacing w:line="320" w:lineRule="atLeast"/>
              <w:rPr>
                <w:rStyle w:val="div"/>
                <w:rFonts w:ascii="Arial" w:eastAsia="Arial" w:hAnsi="Arial" w:cs="Arial"/>
                <w:color w:val="231F20"/>
                <w:sz w:val="22"/>
                <w:szCs w:val="22"/>
              </w:rPr>
            </w:pPr>
            <w:r>
              <w:rPr>
                <w:rStyle w:val="span"/>
                <w:rFonts w:ascii="Arial" w:eastAsia="Arial" w:hAnsi="Arial" w:cs="Arial"/>
                <w:color w:val="231F20"/>
                <w:sz w:val="10"/>
                <w:szCs w:val="10"/>
              </w:rPr>
              <w:t> </w:t>
            </w:r>
            <w:r>
              <w:rPr>
                <w:rStyle w:val="divdocumenticonstableiconPlaceL"/>
                <w:rFonts w:ascii="Arial" w:eastAsia="Arial" w:hAnsi="Arial" w:cs="Arial"/>
                <w:color w:val="231F20"/>
                <w:sz w:val="22"/>
                <w:szCs w:val="22"/>
              </w:rPr>
              <w:t xml:space="preserve"> </w:t>
            </w:r>
            <w:r>
              <w:rPr>
                <w:rStyle w:val="divdocumenticonstableiconPlaceL"/>
                <w:rFonts w:ascii="Arial" w:eastAsia="Arial" w:hAnsi="Arial" w:cs="Arial"/>
                <w:noProof/>
                <w:color w:val="231F20"/>
                <w:sz w:val="22"/>
                <w:szCs w:val="22"/>
              </w:rPr>
              <w:drawing>
                <wp:anchor distT="0" distB="0" distL="114300" distR="114300" simplePos="0" relativeHeight="251659264" behindDoc="0" locked="0" layoutInCell="1" allowOverlap="1" wp14:anchorId="1203CAB1" wp14:editId="3683A8F7">
                  <wp:simplePos x="0" y="0"/>
                  <wp:positionH relativeFrom="character">
                    <wp:posOffset>0</wp:posOffset>
                  </wp:positionH>
                  <wp:positionV relativeFrom="line">
                    <wp:posOffset>38156</wp:posOffset>
                  </wp:positionV>
                  <wp:extent cx="114779" cy="152923"/>
                  <wp:effectExtent l="0" t="0" r="0" b="0"/>
                  <wp:wrapNone/>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7"/>
                          <a:stretch>
                            <a:fillRect/>
                          </a:stretch>
                        </pic:blipFill>
                        <pic:spPr>
                          <a:xfrm>
                            <a:off x="0" y="0"/>
                            <a:ext cx="114779" cy="152923"/>
                          </a:xfrm>
                          <a:prstGeom prst="rect">
                            <a:avLst/>
                          </a:prstGeom>
                        </pic:spPr>
                      </pic:pic>
                    </a:graphicData>
                  </a:graphic>
                </wp:anchor>
              </w:drawing>
            </w:r>
            <w:r>
              <w:rPr>
                <w:rStyle w:val="span"/>
                <w:rFonts w:ascii="Arial" w:eastAsia="Arial" w:hAnsi="Arial" w:cs="Arial"/>
                <w:color w:val="231F20"/>
                <w:sz w:val="22"/>
                <w:szCs w:val="22"/>
              </w:rPr>
              <w:t>    Minneapolis, MN 55416    </w:t>
            </w:r>
            <w:r>
              <w:rPr>
                <w:rStyle w:val="divdocumenticonstable"/>
                <w:rFonts w:ascii="Arial" w:eastAsia="Arial" w:hAnsi="Arial" w:cs="Arial"/>
                <w:color w:val="231F20"/>
                <w:sz w:val="22"/>
                <w:szCs w:val="22"/>
              </w:rPr>
              <w:t> </w:t>
            </w:r>
          </w:p>
        </w:tc>
      </w:tr>
    </w:tbl>
    <w:p w14:paraId="7156CCFC" w14:textId="77777777" w:rsidR="001F1921" w:rsidRDefault="001F1921">
      <w:pPr>
        <w:rPr>
          <w:vanish/>
        </w:rPr>
      </w:pPr>
    </w:p>
    <w:p w14:paraId="2A02C394" w14:textId="77777777" w:rsidR="001F1921" w:rsidRDefault="001F1921">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760"/>
        <w:gridCol w:w="8200"/>
      </w:tblGrid>
      <w:tr w:rsidR="001F1921" w14:paraId="5C92EAD3" w14:textId="77777777">
        <w:trPr>
          <w:tblCellSpacing w:w="0" w:type="dxa"/>
        </w:trPr>
        <w:tc>
          <w:tcPr>
            <w:tcW w:w="2760" w:type="dxa"/>
            <w:tcMar>
              <w:top w:w="0" w:type="dxa"/>
              <w:left w:w="0" w:type="dxa"/>
              <w:bottom w:w="0" w:type="dxa"/>
              <w:right w:w="0" w:type="dxa"/>
            </w:tcMar>
            <w:hideMark/>
          </w:tcPr>
          <w:p w14:paraId="4715CB20" w14:textId="77777777" w:rsidR="001F1921" w:rsidRDefault="00C51244">
            <w:pPr>
              <w:pStyle w:val="divdocumentsectiontwocolsectiondivheadingdivsectiontitle"/>
              <w:spacing w:line="340" w:lineRule="atLeast"/>
              <w:ind w:right="300"/>
              <w:jc w:val="right"/>
              <w:rPr>
                <w:rStyle w:val="divdocumentsectiontwocolsectiondivheading"/>
                <w:rFonts w:ascii="Arial" w:eastAsia="Arial" w:hAnsi="Arial" w:cs="Arial"/>
                <w:b/>
                <w:bCs/>
                <w:caps/>
                <w:color w:val="0187DE"/>
              </w:rPr>
            </w:pPr>
            <w:r>
              <w:rPr>
                <w:rStyle w:val="divdocumentsectiontwocolsectiondivheading"/>
                <w:rFonts w:ascii="Arial" w:eastAsia="Arial" w:hAnsi="Arial" w:cs="Arial"/>
                <w:b/>
                <w:bCs/>
                <w:caps/>
                <w:color w:val="0187DE"/>
              </w:rPr>
              <w:t>Professional Summary</w:t>
            </w:r>
          </w:p>
        </w:tc>
        <w:tc>
          <w:tcPr>
            <w:tcW w:w="8200" w:type="dxa"/>
            <w:tcBorders>
              <w:left w:val="single" w:sz="8" w:space="0" w:color="979797"/>
            </w:tcBorders>
            <w:tcMar>
              <w:top w:w="0" w:type="dxa"/>
              <w:left w:w="10" w:type="dxa"/>
              <w:bottom w:w="0" w:type="dxa"/>
              <w:right w:w="0" w:type="dxa"/>
            </w:tcMar>
            <w:hideMark/>
          </w:tcPr>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1F1921" w14:paraId="33C337E9" w14:textId="77777777">
              <w:trPr>
                <w:tblCellSpacing w:w="0" w:type="dxa"/>
              </w:trPr>
              <w:tc>
                <w:tcPr>
                  <w:tcW w:w="280" w:type="dxa"/>
                  <w:tcMar>
                    <w:top w:w="300" w:type="dxa"/>
                    <w:left w:w="0" w:type="dxa"/>
                    <w:bottom w:w="0" w:type="dxa"/>
                    <w:right w:w="0" w:type="dxa"/>
                  </w:tcMar>
                  <w:hideMark/>
                </w:tcPr>
                <w:p w14:paraId="2A1E539B" w14:textId="77777777" w:rsidR="001F1921" w:rsidRDefault="00C51244">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2336" behindDoc="0" locked="0" layoutInCell="1" allowOverlap="1" wp14:anchorId="186FB9A9" wp14:editId="11325A12">
                        <wp:simplePos x="0" y="0"/>
                        <wp:positionH relativeFrom="column">
                          <wp:posOffset>-76200</wp:posOffset>
                        </wp:positionH>
                        <wp:positionV relativeFrom="paragraph">
                          <wp:posOffset>-190500</wp:posOffset>
                        </wp:positionV>
                        <wp:extent cx="140148" cy="381369"/>
                        <wp:effectExtent l="0" t="0" r="0" b="0"/>
                        <wp:wrapNone/>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8"/>
                                <a:stretch>
                                  <a:fillRect/>
                                </a:stretch>
                              </pic:blipFill>
                              <pic:spPr>
                                <a:xfrm>
                                  <a:off x="0" y="0"/>
                                  <a:ext cx="140148" cy="381369"/>
                                </a:xfrm>
                                <a:prstGeom prst="rect">
                                  <a:avLst/>
                                </a:prstGeom>
                              </pic:spPr>
                            </pic:pic>
                          </a:graphicData>
                        </a:graphic>
                      </wp:anchor>
                    </w:drawing>
                  </w:r>
                </w:p>
              </w:tc>
              <w:tc>
                <w:tcPr>
                  <w:tcW w:w="7900" w:type="dxa"/>
                  <w:tcMar>
                    <w:top w:w="300" w:type="dxa"/>
                    <w:left w:w="0" w:type="dxa"/>
                    <w:bottom w:w="0" w:type="dxa"/>
                    <w:right w:w="0" w:type="dxa"/>
                  </w:tcMar>
                  <w:vAlign w:val="bottom"/>
                  <w:hideMark/>
                </w:tcPr>
                <w:p w14:paraId="7BC136E0" w14:textId="0EB1FFDD" w:rsidR="00A37FDC" w:rsidRPr="00A37FDC" w:rsidRDefault="00427AEC" w:rsidP="00A37FDC">
                  <w:pPr>
                    <w:pStyle w:val="p"/>
                    <w:numPr>
                      <w:ilvl w:val="0"/>
                      <w:numId w:val="8"/>
                    </w:numPr>
                    <w:spacing w:line="240" w:lineRule="auto"/>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8</w:t>
                  </w:r>
                  <w:r w:rsidR="00A37FDC" w:rsidRPr="00A37FDC">
                    <w:rPr>
                      <w:rStyle w:val="divdocumentdivparagraphsinglecolumn"/>
                      <w:rFonts w:ascii="Arial" w:eastAsia="Arial" w:hAnsi="Arial" w:cs="Arial"/>
                      <w:color w:val="231F20"/>
                      <w:sz w:val="22"/>
                      <w:szCs w:val="22"/>
                    </w:rPr>
                    <w:t xml:space="preserve"> years of successful experience as a Business Analyst in Finance, Healthcare, Retail, Telecommunication, and Insurance industries.</w:t>
                  </w:r>
                </w:p>
                <w:p w14:paraId="3E631E32"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Proficient in industry standard methodologies including SDLC, Waterfall, and Agile.</w:t>
                  </w:r>
                </w:p>
                <w:p w14:paraId="7B8A3083"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Expertise in business requirements gathering, process flows, process modeling, and data mapping.</w:t>
                  </w:r>
                </w:p>
                <w:p w14:paraId="7F74154F"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Skilled in various requirement elicitation techniques such as interviews, document analysis, brainstorming, surveys, and focus groups.</w:t>
                  </w:r>
                </w:p>
                <w:p w14:paraId="2362847E"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Proficient in using JIRA and Rally for documenting product backlog.</w:t>
                  </w:r>
                </w:p>
                <w:p w14:paraId="158194F1"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Experienced in designing and reviewing documents including SRS, BRD, Use Case Specifications, FSD, RTM, and testing documents.</w:t>
                  </w:r>
                </w:p>
                <w:p w14:paraId="273B99C0"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Knowledgeable in UML for business process modeling using tools like MS Visio, Lucid charts, Smart draw, and Just-in-Time.</w:t>
                  </w:r>
                </w:p>
                <w:p w14:paraId="34861711" w14:textId="77777777" w:rsid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Extensive experience in conducting Gap Analysis, Impact Analysis, SWOT Analysis, Cost Benefit Analysis, Risk Analysis, and Root Cause Analysis.</w:t>
                  </w:r>
                </w:p>
                <w:p w14:paraId="225C7D85" w14:textId="54AEC586" w:rsidR="00AA1D63" w:rsidRDefault="00AA1D63"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A1D63">
                    <w:rPr>
                      <w:rStyle w:val="divdocumentdivparagraphsinglecolumn"/>
                      <w:rFonts w:ascii="Arial" w:eastAsia="Arial" w:hAnsi="Arial" w:cs="Arial"/>
                      <w:color w:val="231F20"/>
                      <w:sz w:val="22"/>
                      <w:szCs w:val="22"/>
                    </w:rPr>
                    <w:t>Utilized Kanban methodology to manage and track project workflows, resulting in improved visibility and collaboration among cross-functional teams.</w:t>
                  </w:r>
                </w:p>
                <w:p w14:paraId="00996197" w14:textId="232D2566" w:rsidR="002E600F" w:rsidRPr="00A37FDC" w:rsidRDefault="002E600F"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2E600F">
                    <w:rPr>
                      <w:rFonts w:ascii="Arial" w:eastAsia="Arial" w:hAnsi="Arial" w:cs="Arial"/>
                      <w:color w:val="231F20"/>
                      <w:sz w:val="22"/>
                      <w:szCs w:val="22"/>
                    </w:rPr>
                    <w:t>Created comprehensive data visualizations using Tableau to analyze and present key insights, driving data-driven decision-making and optimizing business performance.</w:t>
                  </w:r>
                </w:p>
                <w:p w14:paraId="172FC97C" w14:textId="77777777" w:rsid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Skilled in change request management and implementing changes effectively.</w:t>
                  </w:r>
                </w:p>
                <w:p w14:paraId="1F515983"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Proficient in SQL and Oracle SQL for data verification and validation.</w:t>
                  </w:r>
                </w:p>
                <w:p w14:paraId="0EE3CAAA"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Analytical skills in programming languages such as JavaScript, HTML, XML, and JSON.</w:t>
                  </w:r>
                </w:p>
                <w:p w14:paraId="53E28797"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Collaborated with QA and development teams for User Acceptance Testing (UAT).</w:t>
                  </w:r>
                </w:p>
                <w:p w14:paraId="34788FA9"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Proficient in problem-solving and bug tracking using bug tracking tools.</w:t>
                  </w:r>
                </w:p>
                <w:p w14:paraId="102C1E24"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Worked on data warehouse and business intelligence projects including data mining, data cleansing, data modeling, ETL, indexing, data presentation, auditing, backup, and recovery.</w:t>
                  </w:r>
                </w:p>
                <w:p w14:paraId="078CF318"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Strong ability to work both independently and in a team environment to achieve project goals.</w:t>
                  </w:r>
                </w:p>
                <w:p w14:paraId="4556930B"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Experience in using Agile tools like JIRA, Rally, and Rational Requisite Pro for documenting product backlog.</w:t>
                  </w:r>
                </w:p>
                <w:p w14:paraId="2553F719"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Created API specification documentation and conducted web service testing using REST API.</w:t>
                  </w:r>
                </w:p>
                <w:p w14:paraId="213B355A"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Built and maintained strong relationships with customers, onsite, and offshore teams to prioritize business needs.</w:t>
                  </w:r>
                </w:p>
                <w:p w14:paraId="777A8B2B" w14:textId="77777777" w:rsidR="00A37FDC" w:rsidRPr="00A37FDC"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Skilled in root cause analysis using techniques like 5 whys and fishbone diagram.</w:t>
                  </w:r>
                </w:p>
                <w:p w14:paraId="687A3800" w14:textId="3339E9C8" w:rsidR="00C703B0" w:rsidRPr="00685C4F" w:rsidRDefault="00A37FDC" w:rsidP="00A37FDC">
                  <w:pPr>
                    <w:pStyle w:val="p"/>
                    <w:numPr>
                      <w:ilvl w:val="0"/>
                      <w:numId w:val="8"/>
                    </w:numPr>
                    <w:spacing w:line="240" w:lineRule="auto"/>
                    <w:rPr>
                      <w:rStyle w:val="divdocumentdivparagraphsinglecolumn"/>
                      <w:rFonts w:ascii="Arial" w:eastAsia="Arial" w:hAnsi="Arial" w:cs="Arial"/>
                      <w:color w:val="231F20"/>
                      <w:sz w:val="22"/>
                      <w:szCs w:val="22"/>
                    </w:rPr>
                  </w:pPr>
                  <w:r w:rsidRPr="00A37FDC">
                    <w:rPr>
                      <w:rStyle w:val="divdocumentdivparagraphsinglecolumn"/>
                      <w:rFonts w:ascii="Arial" w:eastAsia="Arial" w:hAnsi="Arial" w:cs="Arial"/>
                      <w:color w:val="231F20"/>
                      <w:sz w:val="22"/>
                      <w:szCs w:val="22"/>
                    </w:rPr>
                    <w:t>Successfully conducted daily scrum meetings, sprint meetings, and backlog meetings for release planning.</w:t>
                  </w:r>
                </w:p>
              </w:tc>
            </w:tr>
          </w:tbl>
          <w:p w14:paraId="6344AC4D" w14:textId="77777777" w:rsidR="001F1921" w:rsidRDefault="001F1921">
            <w:pPr>
              <w:rPr>
                <w:rStyle w:val="divdocumentsectiontwocolsectiondivheading"/>
                <w:rFonts w:ascii="Arial" w:eastAsia="Arial" w:hAnsi="Arial" w:cs="Arial"/>
                <w:b/>
                <w:bCs/>
                <w:caps/>
                <w:color w:val="0187DE"/>
              </w:rPr>
            </w:pPr>
          </w:p>
        </w:tc>
      </w:tr>
    </w:tbl>
    <w:p w14:paraId="0B478D3A" w14:textId="77777777" w:rsidR="001F1921" w:rsidRDefault="001F1921">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760"/>
        <w:gridCol w:w="8200"/>
      </w:tblGrid>
      <w:tr w:rsidR="001F1921" w14:paraId="6A858E0C" w14:textId="77777777">
        <w:trPr>
          <w:tblCellSpacing w:w="0" w:type="dxa"/>
        </w:trPr>
        <w:tc>
          <w:tcPr>
            <w:tcW w:w="2760" w:type="dxa"/>
            <w:tcMar>
              <w:top w:w="0" w:type="dxa"/>
              <w:left w:w="0" w:type="dxa"/>
              <w:bottom w:w="0" w:type="dxa"/>
              <w:right w:w="0" w:type="dxa"/>
            </w:tcMar>
            <w:hideMark/>
          </w:tcPr>
          <w:p w14:paraId="5301A51D" w14:textId="77777777" w:rsidR="001F1921" w:rsidRDefault="00C51244">
            <w:pPr>
              <w:pStyle w:val="divdocumentsectiontwocolsectiondivheadingdivsectiontitle"/>
              <w:spacing w:line="340" w:lineRule="atLeast"/>
              <w:ind w:right="300"/>
              <w:jc w:val="right"/>
              <w:rPr>
                <w:rStyle w:val="divdocumentsectiontwocolsectiondivheading"/>
                <w:rFonts w:ascii="Arial" w:eastAsia="Arial" w:hAnsi="Arial" w:cs="Arial"/>
                <w:b/>
                <w:bCs/>
                <w:caps/>
                <w:color w:val="0187DE"/>
              </w:rPr>
            </w:pPr>
            <w:r>
              <w:rPr>
                <w:rStyle w:val="divdocumentsectiontwocolsectiondivheading"/>
                <w:rFonts w:ascii="Arial" w:eastAsia="Arial" w:hAnsi="Arial" w:cs="Arial"/>
                <w:b/>
                <w:bCs/>
                <w:caps/>
                <w:color w:val="0187DE"/>
              </w:rPr>
              <w:t>Skills</w:t>
            </w:r>
          </w:p>
        </w:tc>
        <w:tc>
          <w:tcPr>
            <w:tcW w:w="8200" w:type="dxa"/>
            <w:tcBorders>
              <w:left w:val="single" w:sz="8" w:space="0" w:color="979797"/>
            </w:tcBorders>
            <w:tcMar>
              <w:top w:w="0" w:type="dxa"/>
              <w:left w:w="10" w:type="dxa"/>
              <w:bottom w:w="0" w:type="dxa"/>
              <w:right w:w="0" w:type="dxa"/>
            </w:tcMar>
            <w:hideMark/>
          </w:tcPr>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1F1921" w14:paraId="135FA6C5" w14:textId="77777777">
              <w:trPr>
                <w:tblCellSpacing w:w="0" w:type="dxa"/>
              </w:trPr>
              <w:tc>
                <w:tcPr>
                  <w:tcW w:w="280" w:type="dxa"/>
                  <w:tcMar>
                    <w:top w:w="300" w:type="dxa"/>
                    <w:left w:w="0" w:type="dxa"/>
                    <w:bottom w:w="0" w:type="dxa"/>
                    <w:right w:w="0" w:type="dxa"/>
                  </w:tcMar>
                  <w:hideMark/>
                </w:tcPr>
                <w:p w14:paraId="01282879" w14:textId="77777777" w:rsidR="001F1921" w:rsidRDefault="00C51244">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3360" behindDoc="0" locked="0" layoutInCell="1" allowOverlap="1" wp14:anchorId="53B61790" wp14:editId="0BB2E3E8">
                        <wp:simplePos x="0" y="0"/>
                        <wp:positionH relativeFrom="column">
                          <wp:posOffset>-76200</wp:posOffset>
                        </wp:positionH>
                        <wp:positionV relativeFrom="paragraph">
                          <wp:posOffset>63500</wp:posOffset>
                        </wp:positionV>
                        <wp:extent cx="140148" cy="140232"/>
                        <wp:effectExtent l="0" t="0" r="0" b="0"/>
                        <wp:wrapNone/>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9"/>
                                <a:stretch>
                                  <a:fillRect/>
                                </a:stretch>
                              </pic:blipFill>
                              <pic:spPr>
                                <a:xfrm>
                                  <a:off x="0" y="0"/>
                                  <a:ext cx="140148" cy="140232"/>
                                </a:xfrm>
                                <a:prstGeom prst="rect">
                                  <a:avLst/>
                                </a:prstGeom>
                              </pic:spPr>
                            </pic:pic>
                          </a:graphicData>
                        </a:graphic>
                      </wp:anchor>
                    </w:drawing>
                  </w:r>
                </w:p>
              </w:tc>
              <w:tc>
                <w:tcPr>
                  <w:tcW w:w="7900" w:type="dxa"/>
                  <w:tcMar>
                    <w:top w:w="300" w:type="dxa"/>
                    <w:left w:w="0" w:type="dxa"/>
                    <w:bottom w:w="0" w:type="dxa"/>
                    <w:right w:w="0" w:type="dxa"/>
                  </w:tcMar>
                  <w:vAlign w:val="bottom"/>
                  <w:hideMark/>
                </w:tcPr>
                <w:tbl>
                  <w:tblPr>
                    <w:tblStyle w:val="divdocumenttable"/>
                    <w:tblW w:w="0" w:type="auto"/>
                    <w:tblLayout w:type="fixed"/>
                    <w:tblCellMar>
                      <w:left w:w="0" w:type="dxa"/>
                      <w:right w:w="0" w:type="dxa"/>
                    </w:tblCellMar>
                    <w:tblLook w:val="05E0" w:firstRow="1" w:lastRow="1" w:firstColumn="1" w:lastColumn="1" w:noHBand="0" w:noVBand="1"/>
                  </w:tblPr>
                  <w:tblGrid>
                    <w:gridCol w:w="3950"/>
                    <w:gridCol w:w="3950"/>
                  </w:tblGrid>
                  <w:tr w:rsidR="001F1921" w14:paraId="11D372B6" w14:textId="77777777">
                    <w:tc>
                      <w:tcPr>
                        <w:tcW w:w="3950" w:type="dxa"/>
                        <w:tcMar>
                          <w:top w:w="5" w:type="dxa"/>
                          <w:left w:w="5" w:type="dxa"/>
                          <w:bottom w:w="5" w:type="dxa"/>
                          <w:right w:w="5" w:type="dxa"/>
                        </w:tcMar>
                        <w:hideMark/>
                      </w:tcPr>
                      <w:p w14:paraId="7CA562C0" w14:textId="77777777" w:rsidR="001F1921" w:rsidRDefault="00C51244">
                        <w:pPr>
                          <w:pStyle w:val="divdocumentulli"/>
                          <w:numPr>
                            <w:ilvl w:val="0"/>
                            <w:numId w:val="1"/>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Requirements gathering</w:t>
                        </w:r>
                      </w:p>
                      <w:p w14:paraId="6FCA53D0" w14:textId="77777777" w:rsidR="001F1921" w:rsidRDefault="00C51244">
                        <w:pPr>
                          <w:pStyle w:val="divdocumentulli"/>
                          <w:numPr>
                            <w:ilvl w:val="0"/>
                            <w:numId w:val="1"/>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Change Management</w:t>
                        </w:r>
                      </w:p>
                      <w:p w14:paraId="3FFE45E1" w14:textId="77777777" w:rsidR="001F1921" w:rsidRDefault="00C51244">
                        <w:pPr>
                          <w:pStyle w:val="divdocumentulli"/>
                          <w:numPr>
                            <w:ilvl w:val="0"/>
                            <w:numId w:val="1"/>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lastRenderedPageBreak/>
                          <w:t>SOAP UI for SOAP</w:t>
                        </w:r>
                      </w:p>
                      <w:p w14:paraId="18CB9132" w14:textId="77777777" w:rsidR="001F1921" w:rsidRDefault="00C51244">
                        <w:pPr>
                          <w:pStyle w:val="divdocumentulli"/>
                          <w:numPr>
                            <w:ilvl w:val="0"/>
                            <w:numId w:val="1"/>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POSTMAN for REST API</w:t>
                        </w:r>
                      </w:p>
                      <w:p w14:paraId="548DF771" w14:textId="77777777" w:rsidR="001F1921" w:rsidRDefault="00C51244">
                        <w:pPr>
                          <w:pStyle w:val="divdocumentulli"/>
                          <w:numPr>
                            <w:ilvl w:val="0"/>
                            <w:numId w:val="1"/>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JIRA, Rally, Confluence, HP ALM</w:t>
                        </w:r>
                      </w:p>
                      <w:p w14:paraId="655A8071" w14:textId="7B2A40EC" w:rsidR="001F1921" w:rsidRDefault="00C51244">
                        <w:pPr>
                          <w:pStyle w:val="divdocumentulli"/>
                          <w:numPr>
                            <w:ilvl w:val="0"/>
                            <w:numId w:val="1"/>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MS Visio, </w:t>
                        </w:r>
                        <w:r w:rsidR="00112506">
                          <w:rPr>
                            <w:rStyle w:val="divdocumentdivparagraphsinglecolumn"/>
                            <w:rFonts w:ascii="Arial" w:eastAsia="Arial" w:hAnsi="Arial" w:cs="Arial"/>
                            <w:color w:val="231F20"/>
                            <w:sz w:val="22"/>
                            <w:szCs w:val="22"/>
                          </w:rPr>
                          <w:t>SharePoint</w:t>
                        </w:r>
                        <w:r>
                          <w:rPr>
                            <w:rStyle w:val="divdocumentdivparagraphsinglecolumn"/>
                            <w:rFonts w:ascii="Arial" w:eastAsia="Arial" w:hAnsi="Arial" w:cs="Arial"/>
                            <w:color w:val="231F20"/>
                            <w:sz w:val="22"/>
                            <w:szCs w:val="22"/>
                          </w:rPr>
                          <w:t>, Access</w:t>
                        </w:r>
                      </w:p>
                      <w:p w14:paraId="5BFE5973" w14:textId="7F5B94DE" w:rsidR="001F1921" w:rsidRDefault="00C51244">
                        <w:pPr>
                          <w:pStyle w:val="divdocumentulli"/>
                          <w:numPr>
                            <w:ilvl w:val="0"/>
                            <w:numId w:val="1"/>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MS Project, Mock flow, </w:t>
                        </w:r>
                        <w:r w:rsidR="00112506">
                          <w:rPr>
                            <w:rStyle w:val="divdocumentdivparagraphsinglecolumn"/>
                            <w:rFonts w:ascii="Arial" w:eastAsia="Arial" w:hAnsi="Arial" w:cs="Arial"/>
                            <w:color w:val="231F20"/>
                            <w:sz w:val="22"/>
                            <w:szCs w:val="22"/>
                          </w:rPr>
                          <w:t>Lucid chart</w:t>
                        </w:r>
                      </w:p>
                      <w:p w14:paraId="47BA67EB" w14:textId="77777777" w:rsidR="001F1921" w:rsidRDefault="00C51244">
                        <w:pPr>
                          <w:pStyle w:val="divdocumentulli"/>
                          <w:numPr>
                            <w:ilvl w:val="0"/>
                            <w:numId w:val="1"/>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MS Exchange Server, Outlook</w:t>
                        </w:r>
                      </w:p>
                    </w:tc>
                    <w:tc>
                      <w:tcPr>
                        <w:tcW w:w="3950" w:type="dxa"/>
                        <w:tcMar>
                          <w:top w:w="5" w:type="dxa"/>
                          <w:left w:w="5" w:type="dxa"/>
                          <w:bottom w:w="5" w:type="dxa"/>
                          <w:right w:w="5" w:type="dxa"/>
                        </w:tcMar>
                        <w:hideMark/>
                      </w:tcPr>
                      <w:p w14:paraId="553185BA" w14:textId="77777777" w:rsidR="001F1921" w:rsidRDefault="00C51244">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lastRenderedPageBreak/>
                          <w:t>Release planning</w:t>
                        </w:r>
                      </w:p>
                      <w:p w14:paraId="67E404DD" w14:textId="77777777" w:rsidR="001F1921" w:rsidRDefault="00C51244">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Business documentation</w:t>
                        </w:r>
                      </w:p>
                      <w:p w14:paraId="319B7963" w14:textId="77777777" w:rsidR="001F1921" w:rsidRDefault="00C51244">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lastRenderedPageBreak/>
                          <w:t>Systems Analysis</w:t>
                        </w:r>
                      </w:p>
                      <w:p w14:paraId="348CA268" w14:textId="77777777" w:rsidR="001F1921" w:rsidRDefault="00C51244">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Test case scenarios &amp; UAT</w:t>
                        </w:r>
                      </w:p>
                      <w:p w14:paraId="123F48A6" w14:textId="11BD5751" w:rsidR="001F1921" w:rsidRDefault="00C51244">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Multitasking Abilities</w:t>
                        </w:r>
                      </w:p>
                      <w:p w14:paraId="27CB6C0F" w14:textId="3C4ACD76" w:rsidR="00B33D4A" w:rsidRDefault="00B33D4A">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ERP tools</w:t>
                        </w:r>
                      </w:p>
                      <w:p w14:paraId="20D2CC1E" w14:textId="77777777" w:rsidR="001F1921" w:rsidRDefault="00C51244">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Agile Scrum SDLC</w:t>
                        </w:r>
                      </w:p>
                      <w:p w14:paraId="51ED5D22" w14:textId="77777777" w:rsidR="001F1921" w:rsidRDefault="00C51244">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Waterfall SDLC</w:t>
                        </w:r>
                      </w:p>
                      <w:p w14:paraId="1A1AD113" w14:textId="77777777" w:rsidR="001F1921" w:rsidRDefault="00C51244">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Data analysis</w:t>
                        </w:r>
                      </w:p>
                    </w:tc>
                  </w:tr>
                </w:tbl>
                <w:p w14:paraId="77E47B6B" w14:textId="77777777" w:rsidR="001F1921" w:rsidRDefault="001F1921">
                  <w:pPr>
                    <w:rPr>
                      <w:rStyle w:val="divdocumentdivparagraphWrapperdivparaCell"/>
                      <w:rFonts w:ascii="Arial" w:eastAsia="Arial" w:hAnsi="Arial" w:cs="Arial"/>
                      <w:color w:val="231F20"/>
                      <w:sz w:val="22"/>
                      <w:szCs w:val="22"/>
                    </w:rPr>
                  </w:pPr>
                </w:p>
              </w:tc>
            </w:tr>
          </w:tbl>
          <w:p w14:paraId="578D8073" w14:textId="77777777" w:rsidR="001F1921" w:rsidRDefault="001F1921">
            <w:pPr>
              <w:rPr>
                <w:rStyle w:val="divdocumentsectiontwocolsectiondivheading"/>
                <w:rFonts w:ascii="Arial" w:eastAsia="Arial" w:hAnsi="Arial" w:cs="Arial"/>
                <w:b/>
                <w:bCs/>
                <w:caps/>
                <w:color w:val="0187DE"/>
              </w:rPr>
            </w:pPr>
          </w:p>
        </w:tc>
      </w:tr>
    </w:tbl>
    <w:p w14:paraId="20A74D22" w14:textId="77777777" w:rsidR="001F1921" w:rsidRDefault="001F1921">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760"/>
        <w:gridCol w:w="8200"/>
      </w:tblGrid>
      <w:tr w:rsidR="001F1921" w14:paraId="72DE3548" w14:textId="77777777">
        <w:trPr>
          <w:tblCellSpacing w:w="0" w:type="dxa"/>
        </w:trPr>
        <w:tc>
          <w:tcPr>
            <w:tcW w:w="2760" w:type="dxa"/>
            <w:tcMar>
              <w:top w:w="0" w:type="dxa"/>
              <w:left w:w="0" w:type="dxa"/>
              <w:bottom w:w="0" w:type="dxa"/>
              <w:right w:w="0" w:type="dxa"/>
            </w:tcMar>
            <w:hideMark/>
          </w:tcPr>
          <w:p w14:paraId="4D46E4F9" w14:textId="77777777" w:rsidR="001F1921" w:rsidRDefault="00C51244">
            <w:pPr>
              <w:pStyle w:val="divdocumentsectiontwocolsectiondivheadingdivsectiontitle"/>
              <w:spacing w:line="340" w:lineRule="atLeast"/>
              <w:ind w:right="300"/>
              <w:jc w:val="right"/>
              <w:rPr>
                <w:rStyle w:val="divdocumentsectiontwocolsectiondivheading"/>
                <w:rFonts w:ascii="Arial" w:eastAsia="Arial" w:hAnsi="Arial" w:cs="Arial"/>
                <w:b/>
                <w:bCs/>
                <w:caps/>
                <w:color w:val="0187DE"/>
              </w:rPr>
            </w:pPr>
            <w:r>
              <w:rPr>
                <w:rStyle w:val="divdocumentsectiontwocolsectiondivheading"/>
                <w:rFonts w:ascii="Arial" w:eastAsia="Arial" w:hAnsi="Arial" w:cs="Arial"/>
                <w:b/>
                <w:bCs/>
                <w:caps/>
                <w:color w:val="0187DE"/>
              </w:rPr>
              <w:t>Work History</w:t>
            </w:r>
          </w:p>
        </w:tc>
        <w:tc>
          <w:tcPr>
            <w:tcW w:w="8200" w:type="dxa"/>
            <w:tcBorders>
              <w:left w:val="single" w:sz="8" w:space="0" w:color="979797"/>
            </w:tcBorders>
            <w:tcMar>
              <w:top w:w="0" w:type="dxa"/>
              <w:left w:w="10" w:type="dxa"/>
              <w:bottom w:w="0" w:type="dxa"/>
              <w:right w:w="0" w:type="dxa"/>
            </w:tcMar>
            <w:hideMark/>
          </w:tcPr>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77"/>
              <w:gridCol w:w="7893"/>
            </w:tblGrid>
            <w:tr w:rsidR="001F1921" w14:paraId="387FE846" w14:textId="77777777" w:rsidTr="00E5481B">
              <w:trPr>
                <w:tblCellSpacing w:w="0" w:type="dxa"/>
              </w:trPr>
              <w:tc>
                <w:tcPr>
                  <w:tcW w:w="277" w:type="dxa"/>
                  <w:tcMar>
                    <w:top w:w="300" w:type="dxa"/>
                    <w:left w:w="0" w:type="dxa"/>
                    <w:bottom w:w="0" w:type="dxa"/>
                    <w:right w:w="0" w:type="dxa"/>
                  </w:tcMar>
                  <w:hideMark/>
                </w:tcPr>
                <w:p w14:paraId="33CAF335" w14:textId="77777777" w:rsidR="001F1921" w:rsidRDefault="00C51244">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4384" behindDoc="0" locked="0" layoutInCell="1" allowOverlap="1" wp14:anchorId="68DDE0AB" wp14:editId="2300F277">
                        <wp:simplePos x="0" y="0"/>
                        <wp:positionH relativeFrom="column">
                          <wp:posOffset>-76200</wp:posOffset>
                        </wp:positionH>
                        <wp:positionV relativeFrom="paragraph">
                          <wp:posOffset>63500</wp:posOffset>
                        </wp:positionV>
                        <wp:extent cx="140148" cy="140232"/>
                        <wp:effectExtent l="0" t="0" r="0" b="0"/>
                        <wp:wrapNone/>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9"/>
                                <a:stretch>
                                  <a:fillRect/>
                                </a:stretch>
                              </pic:blipFill>
                              <pic:spPr>
                                <a:xfrm>
                                  <a:off x="0" y="0"/>
                                  <a:ext cx="140148" cy="140232"/>
                                </a:xfrm>
                                <a:prstGeom prst="rect">
                                  <a:avLst/>
                                </a:prstGeom>
                              </pic:spPr>
                            </pic:pic>
                          </a:graphicData>
                        </a:graphic>
                      </wp:anchor>
                    </w:drawing>
                  </w:r>
                </w:p>
              </w:tc>
              <w:tc>
                <w:tcPr>
                  <w:tcW w:w="7893" w:type="dxa"/>
                  <w:tcMar>
                    <w:top w:w="300" w:type="dxa"/>
                    <w:left w:w="0" w:type="dxa"/>
                    <w:bottom w:w="0" w:type="dxa"/>
                    <w:right w:w="0" w:type="dxa"/>
                  </w:tcMar>
                  <w:vAlign w:val="bottom"/>
                  <w:hideMark/>
                </w:tcPr>
                <w:p w14:paraId="601B2431" w14:textId="372C0B1C" w:rsidR="002664E8" w:rsidRDefault="002664E8">
                  <w:pPr>
                    <w:pStyle w:val="singlecolumnspanpaddedlinenth-child1"/>
                    <w:tabs>
                      <w:tab w:val="right" w:pos="7860"/>
                    </w:tabs>
                    <w:spacing w:line="320" w:lineRule="atLeast"/>
                    <w:rPr>
                      <w:rStyle w:val="jobtitle"/>
                      <w:rFonts w:ascii="Arial" w:eastAsia="Arial" w:hAnsi="Arial" w:cs="Arial"/>
                      <w:sz w:val="22"/>
                      <w:szCs w:val="22"/>
                    </w:rPr>
                  </w:pPr>
                  <w:r>
                    <w:rPr>
                      <w:rStyle w:val="jobtitle"/>
                      <w:rFonts w:ascii="Arial" w:eastAsia="Arial" w:hAnsi="Arial" w:cs="Arial"/>
                      <w:sz w:val="22"/>
                      <w:szCs w:val="22"/>
                    </w:rPr>
                    <w:t xml:space="preserve">Sr. Business Analyst                                                  </w:t>
                  </w:r>
                  <w:r>
                    <w:rPr>
                      <w:rStyle w:val="jobdates"/>
                      <w:rFonts w:ascii="Arial" w:eastAsia="Arial" w:hAnsi="Arial" w:cs="Arial"/>
                      <w:i/>
                      <w:iCs/>
                      <w:color w:val="231F20"/>
                      <w:sz w:val="22"/>
                      <w:szCs w:val="22"/>
                    </w:rPr>
                    <w:t>02/2023</w:t>
                  </w:r>
                  <w:r>
                    <w:rPr>
                      <w:rStyle w:val="span"/>
                      <w:rFonts w:ascii="Arial" w:eastAsia="Arial" w:hAnsi="Arial" w:cs="Arial"/>
                      <w:i/>
                      <w:iCs/>
                      <w:color w:val="231F20"/>
                      <w:sz w:val="22"/>
                      <w:szCs w:val="22"/>
                    </w:rPr>
                    <w:t xml:space="preserve"> to </w:t>
                  </w:r>
                  <w:r w:rsidR="00E3300F">
                    <w:rPr>
                      <w:rStyle w:val="span"/>
                      <w:rFonts w:ascii="Arial" w:eastAsia="Arial" w:hAnsi="Arial" w:cs="Arial"/>
                      <w:i/>
                      <w:iCs/>
                      <w:color w:val="231F20"/>
                      <w:sz w:val="22"/>
                      <w:szCs w:val="22"/>
                    </w:rPr>
                    <w:t>06/2023</w:t>
                  </w:r>
                </w:p>
                <w:p w14:paraId="2919ABD6" w14:textId="0320E50A" w:rsidR="002664E8" w:rsidRDefault="002664E8" w:rsidP="002664E8">
                  <w:pPr>
                    <w:pStyle w:val="spanpaddedline"/>
                    <w:spacing w:line="320" w:lineRule="atLeast"/>
                    <w:rPr>
                      <w:rStyle w:val="span"/>
                      <w:rFonts w:ascii="Arial" w:eastAsia="Arial" w:hAnsi="Arial" w:cs="Arial"/>
                      <w:b/>
                      <w:bCs/>
                      <w:color w:val="231F20"/>
                      <w:sz w:val="22"/>
                      <w:szCs w:val="22"/>
                    </w:rPr>
                  </w:pPr>
                  <w:r>
                    <w:rPr>
                      <w:rStyle w:val="span"/>
                      <w:rFonts w:ascii="Arial" w:eastAsia="Arial" w:hAnsi="Arial" w:cs="Arial"/>
                      <w:b/>
                      <w:bCs/>
                      <w:color w:val="231F20"/>
                      <w:sz w:val="22"/>
                      <w:szCs w:val="22"/>
                    </w:rPr>
                    <w:t>Coborn’s | St. Cloud, MN</w:t>
                  </w:r>
                </w:p>
                <w:p w14:paraId="2589BEFE" w14:textId="1508D0D5" w:rsidR="002664E8" w:rsidRDefault="00F91F81" w:rsidP="002664E8">
                  <w:pPr>
                    <w:spacing w:line="240" w:lineRule="auto"/>
                    <w:rPr>
                      <w:rFonts w:ascii="Arial" w:hAnsi="Arial" w:cs="Arial"/>
                      <w:sz w:val="22"/>
                      <w:szCs w:val="22"/>
                    </w:rPr>
                  </w:pPr>
                  <w:r w:rsidRPr="002664E8">
                    <w:rPr>
                      <w:rFonts w:ascii="Arial" w:hAnsi="Arial" w:cs="Arial"/>
                      <w:sz w:val="22"/>
                      <w:szCs w:val="22"/>
                    </w:rPr>
                    <w:t>Coborn’s</w:t>
                  </w:r>
                  <w:r w:rsidR="002664E8" w:rsidRPr="002664E8">
                    <w:rPr>
                      <w:rFonts w:ascii="Arial" w:hAnsi="Arial" w:cs="Arial"/>
                      <w:sz w:val="22"/>
                      <w:szCs w:val="22"/>
                    </w:rPr>
                    <w:t xml:space="preserve"> is a grocery store chain based in the United States. The company was founded in 1921 in Sauk Rapids, Minnesota, and has since expanded to operate over 140 stores across Minnesota, North Dakota, South Dakota, Illinois, and Wisconsin. I have gained extensive experience working on various projects, including the FIM fresh item management project and fresh document merchandise processes mapping</w:t>
                  </w:r>
                  <w:r>
                    <w:rPr>
                      <w:rFonts w:ascii="Arial" w:hAnsi="Arial" w:cs="Arial"/>
                      <w:sz w:val="22"/>
                      <w:szCs w:val="22"/>
                    </w:rPr>
                    <w:t xml:space="preserve">. </w:t>
                  </w:r>
                </w:p>
                <w:p w14:paraId="634875DE" w14:textId="77777777" w:rsidR="002664E8" w:rsidRDefault="002664E8" w:rsidP="002664E8">
                  <w:pPr>
                    <w:spacing w:line="240" w:lineRule="auto"/>
                    <w:rPr>
                      <w:rFonts w:ascii="Arial" w:hAnsi="Arial" w:cs="Arial"/>
                      <w:sz w:val="22"/>
                      <w:szCs w:val="22"/>
                    </w:rPr>
                  </w:pPr>
                </w:p>
                <w:p w14:paraId="6A03653A" w14:textId="0D2020A8" w:rsidR="002664E8" w:rsidRDefault="002664E8" w:rsidP="002664E8">
                  <w:pPr>
                    <w:spacing w:line="240" w:lineRule="auto"/>
                    <w:rPr>
                      <w:rFonts w:ascii="Arial" w:hAnsi="Arial" w:cs="Arial"/>
                      <w:b/>
                      <w:bCs/>
                      <w:sz w:val="22"/>
                      <w:szCs w:val="22"/>
                    </w:rPr>
                  </w:pPr>
                  <w:r w:rsidRPr="002664E8">
                    <w:rPr>
                      <w:rFonts w:ascii="Arial" w:hAnsi="Arial" w:cs="Arial"/>
                      <w:b/>
                      <w:bCs/>
                      <w:sz w:val="22"/>
                      <w:szCs w:val="22"/>
                    </w:rPr>
                    <w:t>Responsibilities:</w:t>
                  </w:r>
                </w:p>
                <w:p w14:paraId="0B2FB7B0" w14:textId="77777777" w:rsidR="00684E43" w:rsidRDefault="00684E43" w:rsidP="00E27801">
                  <w:pPr>
                    <w:pStyle w:val="ListParagraph"/>
                    <w:numPr>
                      <w:ilvl w:val="0"/>
                      <w:numId w:val="18"/>
                    </w:numPr>
                    <w:spacing w:line="276" w:lineRule="auto"/>
                    <w:rPr>
                      <w:rFonts w:ascii="Arial" w:hAnsi="Arial" w:cs="Arial"/>
                      <w:color w:val="auto"/>
                    </w:rPr>
                  </w:pPr>
                  <w:r w:rsidRPr="00684E43">
                    <w:rPr>
                      <w:rFonts w:ascii="Arial" w:hAnsi="Arial" w:cs="Arial"/>
                      <w:color w:val="auto"/>
                    </w:rPr>
                    <w:t>Analyzed business requirements and effectively translated them into comprehensive functional specifications for development teams.</w:t>
                  </w:r>
                </w:p>
                <w:p w14:paraId="385BFEC4" w14:textId="77777777" w:rsidR="00DA32A2" w:rsidRPr="00783116" w:rsidRDefault="00DA32A2" w:rsidP="00DA32A2">
                  <w:pPr>
                    <w:pStyle w:val="ListParagraph"/>
                    <w:numPr>
                      <w:ilvl w:val="0"/>
                      <w:numId w:val="18"/>
                    </w:numPr>
                    <w:spacing w:line="276" w:lineRule="auto"/>
                    <w:rPr>
                      <w:rFonts w:ascii="Arial" w:hAnsi="Arial" w:cs="Arial"/>
                      <w:color w:val="auto"/>
                    </w:rPr>
                  </w:pPr>
                  <w:r w:rsidRPr="00783116">
                    <w:rPr>
                      <w:rFonts w:ascii="Arial" w:hAnsi="Arial" w:cs="Arial"/>
                      <w:color w:val="auto"/>
                    </w:rPr>
                    <w:t>Conducted extensive interviews and workshops with stakeholders to gather business requirements for JDE 9.2 implementations in Sales &amp; Distribution and Pricing modules.</w:t>
                  </w:r>
                </w:p>
                <w:p w14:paraId="3C497F44" w14:textId="77777777" w:rsidR="00DA32A2" w:rsidRPr="00783116" w:rsidRDefault="00DA32A2" w:rsidP="00DA32A2">
                  <w:pPr>
                    <w:pStyle w:val="ListParagraph"/>
                    <w:numPr>
                      <w:ilvl w:val="0"/>
                      <w:numId w:val="18"/>
                    </w:numPr>
                    <w:spacing w:line="276" w:lineRule="auto"/>
                    <w:rPr>
                      <w:rFonts w:ascii="Arial" w:hAnsi="Arial" w:cs="Arial"/>
                      <w:color w:val="auto"/>
                    </w:rPr>
                  </w:pPr>
                  <w:r w:rsidRPr="00783116">
                    <w:rPr>
                      <w:rFonts w:ascii="Arial" w:hAnsi="Arial" w:cs="Arial"/>
                      <w:color w:val="auto"/>
                    </w:rPr>
                    <w:t>Analyzed and documented functional and technical requirements, ensuring alignment with business objectives and processes.</w:t>
                  </w:r>
                </w:p>
                <w:p w14:paraId="6AA43A47" w14:textId="77777777" w:rsidR="00DA32A2" w:rsidRPr="00783116" w:rsidRDefault="00DA32A2" w:rsidP="00DA32A2">
                  <w:pPr>
                    <w:pStyle w:val="ListParagraph"/>
                    <w:numPr>
                      <w:ilvl w:val="0"/>
                      <w:numId w:val="18"/>
                    </w:numPr>
                    <w:spacing w:line="276" w:lineRule="auto"/>
                    <w:rPr>
                      <w:rFonts w:ascii="Arial" w:hAnsi="Arial" w:cs="Arial"/>
                      <w:color w:val="auto"/>
                    </w:rPr>
                  </w:pPr>
                  <w:r w:rsidRPr="00783116">
                    <w:rPr>
                      <w:rFonts w:ascii="Arial" w:hAnsi="Arial" w:cs="Arial"/>
                      <w:color w:val="auto"/>
                    </w:rPr>
                    <w:t>Collaborated with business stakeholders to identify areas for process improvement in sales, distribution, and pricing strategies.</w:t>
                  </w:r>
                </w:p>
                <w:p w14:paraId="0D45585F" w14:textId="395CA92F" w:rsidR="00DA32A2" w:rsidRDefault="00DA32A2" w:rsidP="00DA32A2">
                  <w:pPr>
                    <w:pStyle w:val="ListParagraph"/>
                    <w:numPr>
                      <w:ilvl w:val="0"/>
                      <w:numId w:val="18"/>
                    </w:numPr>
                    <w:spacing w:line="276" w:lineRule="auto"/>
                    <w:rPr>
                      <w:rFonts w:ascii="Arial" w:hAnsi="Arial" w:cs="Arial"/>
                      <w:color w:val="auto"/>
                    </w:rPr>
                  </w:pPr>
                  <w:r w:rsidRPr="00783116">
                    <w:rPr>
                      <w:rFonts w:ascii="Arial" w:hAnsi="Arial" w:cs="Arial"/>
                      <w:color w:val="auto"/>
                    </w:rPr>
                    <w:t>Implemented changes in JDE 9.2 configurations to optimize business processes and enhance efficiency</w:t>
                  </w:r>
                </w:p>
                <w:p w14:paraId="4D9FA741" w14:textId="77777777" w:rsidR="00684E43" w:rsidRDefault="00684E43" w:rsidP="00E27801">
                  <w:pPr>
                    <w:pStyle w:val="ListParagraph"/>
                    <w:numPr>
                      <w:ilvl w:val="0"/>
                      <w:numId w:val="18"/>
                    </w:numPr>
                    <w:spacing w:line="276" w:lineRule="auto"/>
                    <w:rPr>
                      <w:rFonts w:ascii="Arial" w:hAnsi="Arial" w:cs="Arial"/>
                      <w:color w:val="auto"/>
                    </w:rPr>
                  </w:pPr>
                  <w:r w:rsidRPr="00684E43">
                    <w:rPr>
                      <w:rFonts w:ascii="Arial" w:hAnsi="Arial" w:cs="Arial"/>
                      <w:color w:val="auto"/>
                    </w:rPr>
                    <w:t>Developed and maintained accurate project documentation, including project plans, requirements documents, and testing plans.</w:t>
                  </w:r>
                </w:p>
                <w:p w14:paraId="7B737407" w14:textId="77777777" w:rsidR="00D2375E" w:rsidRPr="00D2375E" w:rsidRDefault="00D2375E" w:rsidP="00D2375E">
                  <w:pPr>
                    <w:pStyle w:val="ListParagraph"/>
                    <w:numPr>
                      <w:ilvl w:val="0"/>
                      <w:numId w:val="18"/>
                    </w:numPr>
                    <w:spacing w:line="276" w:lineRule="auto"/>
                    <w:rPr>
                      <w:rFonts w:ascii="Arial" w:hAnsi="Arial" w:cs="Arial"/>
                      <w:color w:val="auto"/>
                    </w:rPr>
                  </w:pPr>
                  <w:r w:rsidRPr="00D2375E">
                    <w:rPr>
                      <w:rFonts w:ascii="Arial" w:hAnsi="Arial" w:cs="Arial"/>
                      <w:color w:val="auto"/>
                    </w:rPr>
                    <w:t xml:space="preserve">Utilized low-code platform to design and implement workflow automation solutions that streamlined inventory management, order processing, and supplier communication. </w:t>
                  </w:r>
                </w:p>
                <w:p w14:paraId="173736F8" w14:textId="77777777" w:rsidR="00D2375E" w:rsidRPr="00D2375E" w:rsidRDefault="00D2375E" w:rsidP="00D2375E">
                  <w:pPr>
                    <w:pStyle w:val="ListParagraph"/>
                    <w:numPr>
                      <w:ilvl w:val="0"/>
                      <w:numId w:val="18"/>
                    </w:numPr>
                    <w:spacing w:line="276" w:lineRule="auto"/>
                    <w:rPr>
                      <w:rFonts w:ascii="Arial" w:hAnsi="Arial" w:cs="Arial"/>
                      <w:color w:val="auto"/>
                    </w:rPr>
                  </w:pPr>
                  <w:r w:rsidRPr="00D2375E">
                    <w:rPr>
                      <w:rFonts w:ascii="Arial" w:hAnsi="Arial" w:cs="Arial"/>
                      <w:color w:val="auto"/>
                    </w:rPr>
                    <w:t>Developed an Appian application to monitor inventory levels in real-time, triggering automatic replenishment orders when stock levels reached predefined thresholds,</w:t>
                  </w:r>
                </w:p>
                <w:p w14:paraId="77586D58" w14:textId="3C44767A" w:rsidR="00D2375E" w:rsidRDefault="00D2375E" w:rsidP="00D2375E">
                  <w:pPr>
                    <w:pStyle w:val="ListParagraph"/>
                    <w:numPr>
                      <w:ilvl w:val="0"/>
                      <w:numId w:val="18"/>
                    </w:numPr>
                    <w:spacing w:line="276" w:lineRule="auto"/>
                    <w:rPr>
                      <w:rFonts w:ascii="Arial" w:hAnsi="Arial" w:cs="Arial"/>
                      <w:color w:val="auto"/>
                    </w:rPr>
                  </w:pPr>
                  <w:r w:rsidRPr="00D2375E">
                    <w:rPr>
                      <w:rFonts w:ascii="Arial" w:hAnsi="Arial" w:cs="Arial"/>
                      <w:color w:val="auto"/>
                    </w:rPr>
                    <w:t>Created custom dashboards in Appian to track the effectiveness of promotional campaigns, analyzing sales data and customer feedback</w:t>
                  </w:r>
                </w:p>
                <w:p w14:paraId="3575785C" w14:textId="77777777" w:rsidR="00684E43" w:rsidRDefault="00684E43" w:rsidP="00E27801">
                  <w:pPr>
                    <w:pStyle w:val="ListParagraph"/>
                    <w:numPr>
                      <w:ilvl w:val="0"/>
                      <w:numId w:val="18"/>
                    </w:numPr>
                    <w:spacing w:line="276" w:lineRule="auto"/>
                    <w:rPr>
                      <w:rFonts w:ascii="Arial" w:hAnsi="Arial" w:cs="Arial"/>
                      <w:color w:val="auto"/>
                    </w:rPr>
                  </w:pPr>
                  <w:r w:rsidRPr="00684E43">
                    <w:rPr>
                      <w:rFonts w:ascii="Arial" w:hAnsi="Arial" w:cs="Arial"/>
                      <w:color w:val="auto"/>
                    </w:rPr>
                    <w:t>Successfully managed project timelines and consistently reported project status to senior management.</w:t>
                  </w:r>
                </w:p>
                <w:p w14:paraId="7FF5130C" w14:textId="77777777" w:rsidR="00091465" w:rsidRPr="00091465" w:rsidRDefault="00091465" w:rsidP="00091465">
                  <w:pPr>
                    <w:pStyle w:val="ListParagraph"/>
                    <w:numPr>
                      <w:ilvl w:val="0"/>
                      <w:numId w:val="18"/>
                    </w:numPr>
                    <w:spacing w:line="276" w:lineRule="auto"/>
                    <w:rPr>
                      <w:rFonts w:ascii="Arial" w:hAnsi="Arial" w:cs="Arial"/>
                      <w:color w:val="auto"/>
                    </w:rPr>
                  </w:pPr>
                  <w:r w:rsidRPr="00091465">
                    <w:rPr>
                      <w:rFonts w:ascii="Arial" w:hAnsi="Arial" w:cs="Arial"/>
                      <w:color w:val="auto"/>
                    </w:rPr>
                    <w:t>Utilized ServiceNow's Integration Hub to seamlessly connect ServiceNow with various third-party retail systems, including point-of-sale (POS) systems, e-commerce platforms, and inventory management tools.</w:t>
                  </w:r>
                </w:p>
                <w:p w14:paraId="77E8A6F8" w14:textId="46EB29F6" w:rsidR="00091465" w:rsidRPr="00091465" w:rsidRDefault="00091465" w:rsidP="00091465">
                  <w:pPr>
                    <w:pStyle w:val="ListParagraph"/>
                    <w:numPr>
                      <w:ilvl w:val="0"/>
                      <w:numId w:val="18"/>
                    </w:numPr>
                    <w:spacing w:line="276" w:lineRule="auto"/>
                    <w:rPr>
                      <w:rFonts w:ascii="Arial" w:hAnsi="Arial" w:cs="Arial"/>
                      <w:color w:val="auto"/>
                    </w:rPr>
                  </w:pPr>
                  <w:r w:rsidRPr="00091465">
                    <w:rPr>
                      <w:rFonts w:ascii="Arial" w:hAnsi="Arial" w:cs="Arial"/>
                      <w:color w:val="auto"/>
                    </w:rPr>
                    <w:t>Implemented ServiceNow's ITSM features to streamline incident management, change management, problem management, and asset management processes within the retail organization.</w:t>
                  </w:r>
                </w:p>
                <w:p w14:paraId="39BEE46E" w14:textId="3DA70C6A" w:rsidR="00091465" w:rsidRDefault="00091465" w:rsidP="00091465">
                  <w:pPr>
                    <w:pStyle w:val="ListParagraph"/>
                    <w:numPr>
                      <w:ilvl w:val="0"/>
                      <w:numId w:val="18"/>
                    </w:numPr>
                    <w:spacing w:line="276" w:lineRule="auto"/>
                    <w:rPr>
                      <w:rFonts w:ascii="Arial" w:hAnsi="Arial" w:cs="Arial"/>
                      <w:color w:val="auto"/>
                    </w:rPr>
                  </w:pPr>
                  <w:r w:rsidRPr="00091465">
                    <w:rPr>
                      <w:rFonts w:ascii="Arial" w:hAnsi="Arial" w:cs="Arial"/>
                      <w:color w:val="auto"/>
                    </w:rPr>
                    <w:lastRenderedPageBreak/>
                    <w:t>Leveraged ServiceNow's Customer Service Management (CSM) module to centralize and manage customer issues, inquiries, and requests.</w:t>
                  </w:r>
                </w:p>
                <w:p w14:paraId="1B3F9ECA" w14:textId="7A170A7A" w:rsidR="00016886" w:rsidRPr="00016886" w:rsidRDefault="00016886" w:rsidP="00016886">
                  <w:pPr>
                    <w:pStyle w:val="ListParagraph"/>
                    <w:numPr>
                      <w:ilvl w:val="0"/>
                      <w:numId w:val="18"/>
                    </w:numPr>
                    <w:spacing w:line="276" w:lineRule="auto"/>
                    <w:rPr>
                      <w:rFonts w:ascii="Arial" w:hAnsi="Arial" w:cs="Arial"/>
                      <w:color w:val="auto"/>
                    </w:rPr>
                  </w:pPr>
                  <w:r w:rsidRPr="00016886">
                    <w:rPr>
                      <w:rFonts w:ascii="Arial" w:hAnsi="Arial" w:cs="Arial"/>
                      <w:color w:val="auto"/>
                    </w:rPr>
                    <w:t>Collaborated closely with stakeholders from different business units to elicit and document detailed business requirements for the SAP implementation.</w:t>
                  </w:r>
                </w:p>
                <w:p w14:paraId="72BB7B54" w14:textId="6F19E340" w:rsidR="00016886" w:rsidRPr="00016886" w:rsidRDefault="00016886" w:rsidP="00016886">
                  <w:pPr>
                    <w:pStyle w:val="ListParagraph"/>
                    <w:numPr>
                      <w:ilvl w:val="0"/>
                      <w:numId w:val="18"/>
                    </w:numPr>
                    <w:spacing w:line="276" w:lineRule="auto"/>
                    <w:rPr>
                      <w:rFonts w:ascii="Arial" w:hAnsi="Arial" w:cs="Arial"/>
                      <w:color w:val="auto"/>
                    </w:rPr>
                  </w:pPr>
                  <w:r w:rsidRPr="00016886">
                    <w:rPr>
                      <w:rFonts w:ascii="Arial" w:hAnsi="Arial" w:cs="Arial"/>
                      <w:color w:val="auto"/>
                    </w:rPr>
                    <w:t>Conducted extensive analysis of existing business processes and identified opportunities for process improvement and automation using SAP functionalities.</w:t>
                  </w:r>
                </w:p>
                <w:p w14:paraId="7879C29E" w14:textId="00EC725F" w:rsidR="00016886" w:rsidRDefault="00016886" w:rsidP="00016886">
                  <w:pPr>
                    <w:pStyle w:val="ListParagraph"/>
                    <w:numPr>
                      <w:ilvl w:val="0"/>
                      <w:numId w:val="18"/>
                    </w:numPr>
                    <w:spacing w:line="276" w:lineRule="auto"/>
                    <w:rPr>
                      <w:rFonts w:ascii="Arial" w:hAnsi="Arial" w:cs="Arial"/>
                      <w:color w:val="auto"/>
                    </w:rPr>
                  </w:pPr>
                  <w:r w:rsidRPr="00016886">
                    <w:rPr>
                      <w:rFonts w:ascii="Arial" w:hAnsi="Arial" w:cs="Arial"/>
                      <w:color w:val="auto"/>
                    </w:rPr>
                    <w:t>Supported the post-go-live phase, monitoring system performance, identifying and addressing user issues, and ensuring the overall success of the SAP implementation.</w:t>
                  </w:r>
                </w:p>
                <w:p w14:paraId="76397CF4" w14:textId="7F0D65AD" w:rsidR="00932263" w:rsidRPr="00932263" w:rsidRDefault="00932263" w:rsidP="00932263">
                  <w:pPr>
                    <w:pStyle w:val="ListParagraph"/>
                    <w:numPr>
                      <w:ilvl w:val="0"/>
                      <w:numId w:val="18"/>
                    </w:numPr>
                    <w:spacing w:line="276" w:lineRule="auto"/>
                    <w:rPr>
                      <w:rFonts w:ascii="Arial" w:hAnsi="Arial" w:cs="Arial"/>
                      <w:color w:val="auto"/>
                    </w:rPr>
                  </w:pPr>
                  <w:r w:rsidRPr="00932263">
                    <w:rPr>
                      <w:rFonts w:ascii="Arial" w:hAnsi="Arial" w:cs="Arial"/>
                      <w:color w:val="auto"/>
                    </w:rPr>
                    <w:t>Integrated data from various sources, including point-of-sale systems, supply chain, and e-commerce platforms, into the data lake, streamlining data access and providing a view of the retail operations.</w:t>
                  </w:r>
                </w:p>
                <w:p w14:paraId="1B06ECA4" w14:textId="2F80C509" w:rsidR="00932263" w:rsidRPr="00932263" w:rsidRDefault="00932263" w:rsidP="00932263">
                  <w:pPr>
                    <w:pStyle w:val="ListParagraph"/>
                    <w:numPr>
                      <w:ilvl w:val="0"/>
                      <w:numId w:val="18"/>
                    </w:numPr>
                    <w:spacing w:line="276" w:lineRule="auto"/>
                    <w:rPr>
                      <w:rFonts w:ascii="Arial" w:hAnsi="Arial" w:cs="Arial"/>
                      <w:color w:val="auto"/>
                    </w:rPr>
                  </w:pPr>
                  <w:r w:rsidRPr="00932263">
                    <w:rPr>
                      <w:rFonts w:ascii="Arial" w:hAnsi="Arial" w:cs="Arial"/>
                      <w:color w:val="auto"/>
                    </w:rPr>
                    <w:t>Implemented data quality checks and validation processes to ensure data accuracy and consistency,</w:t>
                  </w:r>
                </w:p>
                <w:p w14:paraId="7348FB86" w14:textId="73B10D77" w:rsidR="00932263" w:rsidRDefault="00932263" w:rsidP="00932263">
                  <w:pPr>
                    <w:pStyle w:val="ListParagraph"/>
                    <w:numPr>
                      <w:ilvl w:val="0"/>
                      <w:numId w:val="18"/>
                    </w:numPr>
                    <w:spacing w:line="276" w:lineRule="auto"/>
                    <w:rPr>
                      <w:rFonts w:ascii="Arial" w:hAnsi="Arial" w:cs="Arial"/>
                      <w:color w:val="auto"/>
                    </w:rPr>
                  </w:pPr>
                  <w:r w:rsidRPr="00932263">
                    <w:rPr>
                      <w:rFonts w:ascii="Arial" w:hAnsi="Arial" w:cs="Arial"/>
                      <w:color w:val="auto"/>
                    </w:rPr>
                    <w:t>Collaborated with data scientists to develop predictive models for demand forecasting, inventory optimization, and customer segmentation</w:t>
                  </w:r>
                </w:p>
                <w:p w14:paraId="1BB12DFE" w14:textId="7CB75947" w:rsidR="00E25ADD" w:rsidRPr="00E25ADD" w:rsidRDefault="00E25ADD" w:rsidP="00E25ADD">
                  <w:pPr>
                    <w:pStyle w:val="ListParagraph"/>
                    <w:numPr>
                      <w:ilvl w:val="0"/>
                      <w:numId w:val="18"/>
                    </w:numPr>
                    <w:spacing w:line="276" w:lineRule="auto"/>
                    <w:rPr>
                      <w:rFonts w:ascii="Arial" w:hAnsi="Arial" w:cs="Arial"/>
                      <w:color w:val="auto"/>
                    </w:rPr>
                  </w:pPr>
                  <w:r w:rsidRPr="00E25ADD">
                    <w:rPr>
                      <w:rFonts w:ascii="Arial" w:hAnsi="Arial" w:cs="Arial"/>
                      <w:color w:val="auto"/>
                    </w:rPr>
                    <w:t>Utilized Monday.com to create and manage project boards, facilitating clear communication and collaboration among cross-functional teams.</w:t>
                  </w:r>
                </w:p>
                <w:p w14:paraId="26AACEDC" w14:textId="4CB66A28" w:rsidR="00E25ADD" w:rsidRPr="0075225C" w:rsidRDefault="00E25ADD" w:rsidP="0075225C">
                  <w:pPr>
                    <w:pStyle w:val="ListParagraph"/>
                    <w:numPr>
                      <w:ilvl w:val="0"/>
                      <w:numId w:val="18"/>
                    </w:numPr>
                    <w:spacing w:line="276" w:lineRule="auto"/>
                    <w:rPr>
                      <w:rFonts w:ascii="Arial" w:hAnsi="Arial" w:cs="Arial"/>
                      <w:color w:val="auto"/>
                    </w:rPr>
                  </w:pPr>
                  <w:r w:rsidRPr="00E25ADD">
                    <w:rPr>
                      <w:rFonts w:ascii="Arial" w:hAnsi="Arial" w:cs="Arial"/>
                      <w:color w:val="auto"/>
                    </w:rPr>
                    <w:t>Generated customized reports and dashboards within Monday.com to share project progress and performance with stakeholders.</w:t>
                  </w:r>
                </w:p>
                <w:p w14:paraId="6F827B75" w14:textId="150C17AE" w:rsidR="00E25ADD" w:rsidRPr="0075225C" w:rsidRDefault="00E25ADD" w:rsidP="0075225C">
                  <w:pPr>
                    <w:pStyle w:val="ListParagraph"/>
                    <w:numPr>
                      <w:ilvl w:val="0"/>
                      <w:numId w:val="18"/>
                    </w:numPr>
                    <w:spacing w:line="276" w:lineRule="auto"/>
                    <w:rPr>
                      <w:rFonts w:ascii="Arial" w:hAnsi="Arial" w:cs="Arial"/>
                      <w:color w:val="auto"/>
                    </w:rPr>
                  </w:pPr>
                  <w:r w:rsidRPr="00E25ADD">
                    <w:rPr>
                      <w:rFonts w:ascii="Arial" w:hAnsi="Arial" w:cs="Arial"/>
                      <w:color w:val="auto"/>
                    </w:rPr>
                    <w:t xml:space="preserve">Implemented structured workflows in Monday.com to streamline the requirements approval process. </w:t>
                  </w:r>
                </w:p>
                <w:p w14:paraId="05F9C648" w14:textId="7BC73502" w:rsidR="00E25ADD" w:rsidRDefault="00E25ADD" w:rsidP="00E25ADD">
                  <w:pPr>
                    <w:pStyle w:val="ListParagraph"/>
                    <w:numPr>
                      <w:ilvl w:val="0"/>
                      <w:numId w:val="18"/>
                    </w:numPr>
                    <w:spacing w:line="276" w:lineRule="auto"/>
                    <w:rPr>
                      <w:rFonts w:ascii="Arial" w:hAnsi="Arial" w:cs="Arial"/>
                      <w:color w:val="auto"/>
                    </w:rPr>
                  </w:pPr>
                  <w:r w:rsidRPr="00E25ADD">
                    <w:rPr>
                      <w:rFonts w:ascii="Arial" w:hAnsi="Arial" w:cs="Arial"/>
                      <w:color w:val="auto"/>
                    </w:rPr>
                    <w:t>Established and maintained project timelines, tasks, and dependencies, ensuring all team members were aligned with project goals and deadlines.</w:t>
                  </w:r>
                </w:p>
                <w:p w14:paraId="1F40F07A" w14:textId="77777777" w:rsidR="002F1173" w:rsidRPr="002F1173" w:rsidRDefault="002F1173" w:rsidP="002F1173">
                  <w:pPr>
                    <w:pStyle w:val="ListParagraph"/>
                    <w:numPr>
                      <w:ilvl w:val="0"/>
                      <w:numId w:val="18"/>
                    </w:numPr>
                    <w:spacing w:line="276" w:lineRule="auto"/>
                    <w:rPr>
                      <w:rFonts w:ascii="Arial" w:hAnsi="Arial" w:cs="Arial"/>
                      <w:color w:val="auto"/>
                    </w:rPr>
                  </w:pPr>
                  <w:r w:rsidRPr="002F1173">
                    <w:rPr>
                      <w:rFonts w:ascii="Arial" w:hAnsi="Arial" w:cs="Arial"/>
                      <w:color w:val="auto"/>
                    </w:rPr>
                    <w:t>Worked closely with UX/UI designers to enhance the user interface and optimize the customer journey through the E-commerce platform.</w:t>
                  </w:r>
                </w:p>
                <w:p w14:paraId="710936F2" w14:textId="19564400" w:rsidR="002F1173" w:rsidRDefault="002F1173" w:rsidP="002F1173">
                  <w:pPr>
                    <w:pStyle w:val="ListParagraph"/>
                    <w:numPr>
                      <w:ilvl w:val="0"/>
                      <w:numId w:val="18"/>
                    </w:numPr>
                    <w:spacing w:line="276" w:lineRule="auto"/>
                    <w:rPr>
                      <w:rFonts w:ascii="Arial" w:hAnsi="Arial" w:cs="Arial"/>
                      <w:color w:val="auto"/>
                    </w:rPr>
                  </w:pPr>
                  <w:r w:rsidRPr="002F1173">
                    <w:rPr>
                      <w:rFonts w:ascii="Arial" w:hAnsi="Arial" w:cs="Arial"/>
                      <w:color w:val="auto"/>
                    </w:rPr>
                    <w:t>Conducted usability testing and collected user feedback to implement improvements that resulted in a more user-friendly shopping experience.</w:t>
                  </w:r>
                </w:p>
                <w:p w14:paraId="1761D9AE" w14:textId="77777777" w:rsidR="00684E43" w:rsidRDefault="00684E43" w:rsidP="00E27801">
                  <w:pPr>
                    <w:pStyle w:val="ListParagraph"/>
                    <w:numPr>
                      <w:ilvl w:val="0"/>
                      <w:numId w:val="18"/>
                    </w:numPr>
                    <w:spacing w:line="276" w:lineRule="auto"/>
                    <w:rPr>
                      <w:rFonts w:ascii="Arial" w:hAnsi="Arial" w:cs="Arial"/>
                      <w:color w:val="auto"/>
                    </w:rPr>
                  </w:pPr>
                  <w:r w:rsidRPr="00684E43">
                    <w:rPr>
                      <w:rFonts w:ascii="Arial" w:hAnsi="Arial" w:cs="Arial"/>
                      <w:color w:val="auto"/>
                    </w:rPr>
                    <w:t>Collaborated with cross-functional teams to ensure the timely completion of project deliverables within budget constraints.</w:t>
                  </w:r>
                </w:p>
                <w:p w14:paraId="66A09130" w14:textId="77777777" w:rsidR="00684E43" w:rsidRDefault="00684E43" w:rsidP="00E27801">
                  <w:pPr>
                    <w:pStyle w:val="ListParagraph"/>
                    <w:numPr>
                      <w:ilvl w:val="0"/>
                      <w:numId w:val="18"/>
                    </w:numPr>
                    <w:spacing w:line="276" w:lineRule="auto"/>
                    <w:rPr>
                      <w:rFonts w:ascii="Arial" w:hAnsi="Arial" w:cs="Arial"/>
                      <w:color w:val="auto"/>
                    </w:rPr>
                  </w:pPr>
                  <w:r w:rsidRPr="00684E43">
                    <w:rPr>
                      <w:rFonts w:ascii="Arial" w:hAnsi="Arial" w:cs="Arial"/>
                      <w:color w:val="auto"/>
                    </w:rPr>
                    <w:t>Utilized Microsoft Visio to collaborate with cross-functional teams, creating clear and concise business process maps and flowcharts.</w:t>
                  </w:r>
                </w:p>
                <w:p w14:paraId="525449F8" w14:textId="688D9878" w:rsidR="00F91F81" w:rsidRPr="00F91F81" w:rsidRDefault="00684E43" w:rsidP="00E27801">
                  <w:pPr>
                    <w:pStyle w:val="ListParagraph"/>
                    <w:numPr>
                      <w:ilvl w:val="0"/>
                      <w:numId w:val="18"/>
                    </w:numPr>
                    <w:spacing w:line="276" w:lineRule="auto"/>
                    <w:rPr>
                      <w:rFonts w:ascii="Arial" w:hAnsi="Arial" w:cs="Arial"/>
                      <w:color w:val="auto"/>
                    </w:rPr>
                  </w:pPr>
                  <w:r w:rsidRPr="00684E43">
                    <w:rPr>
                      <w:rFonts w:ascii="Arial" w:hAnsi="Arial" w:cs="Arial"/>
                      <w:color w:val="auto"/>
                    </w:rPr>
                    <w:t>Conducted root cause analysis for critical path items, identifying underlying problems and implementing effective solutions</w:t>
                  </w:r>
                  <w:r w:rsidR="00F91F81" w:rsidRPr="00F91F81">
                    <w:rPr>
                      <w:rFonts w:ascii="Arial" w:hAnsi="Arial" w:cs="Arial"/>
                      <w:color w:val="auto"/>
                    </w:rPr>
                    <w:t xml:space="preserve">. </w:t>
                  </w:r>
                </w:p>
                <w:p w14:paraId="2685F4BB" w14:textId="77777777" w:rsidR="00684E43" w:rsidRDefault="00684E43" w:rsidP="00E27801">
                  <w:pPr>
                    <w:pStyle w:val="ListParagraph"/>
                    <w:numPr>
                      <w:ilvl w:val="0"/>
                      <w:numId w:val="18"/>
                    </w:numPr>
                    <w:spacing w:line="276" w:lineRule="auto"/>
                    <w:rPr>
                      <w:rFonts w:ascii="Arial" w:hAnsi="Arial" w:cs="Arial"/>
                      <w:color w:val="auto"/>
                    </w:rPr>
                  </w:pPr>
                  <w:r w:rsidRPr="00684E43">
                    <w:rPr>
                      <w:rFonts w:ascii="Arial" w:hAnsi="Arial" w:cs="Arial"/>
                      <w:color w:val="auto"/>
                    </w:rPr>
                    <w:t>Led process mapping initiatives for the Fresh document merchandise process.</w:t>
                  </w:r>
                </w:p>
                <w:p w14:paraId="51FC8457" w14:textId="11DD0CF3" w:rsidR="00294DDA" w:rsidRDefault="00294DDA" w:rsidP="00E27801">
                  <w:pPr>
                    <w:pStyle w:val="ListParagraph"/>
                    <w:numPr>
                      <w:ilvl w:val="0"/>
                      <w:numId w:val="18"/>
                    </w:numPr>
                    <w:spacing w:line="276" w:lineRule="auto"/>
                    <w:rPr>
                      <w:rFonts w:ascii="Arial" w:hAnsi="Arial" w:cs="Arial"/>
                      <w:color w:val="auto"/>
                    </w:rPr>
                  </w:pPr>
                  <w:r>
                    <w:rPr>
                      <w:rFonts w:ascii="Arial" w:hAnsi="Arial" w:cs="Arial"/>
                      <w:color w:val="auto"/>
                    </w:rPr>
                    <w:t>A</w:t>
                  </w:r>
                  <w:r w:rsidRPr="00294DDA">
                    <w:rPr>
                      <w:rFonts w:ascii="Arial" w:hAnsi="Arial" w:cs="Arial"/>
                      <w:color w:val="auto"/>
                    </w:rPr>
                    <w:t>nalyzed and documented existing fresh department processes, identifying and gathering the requirements for process enhancement and automation</w:t>
                  </w:r>
                  <w:r>
                    <w:rPr>
                      <w:rFonts w:ascii="Arial" w:hAnsi="Arial" w:cs="Arial"/>
                      <w:color w:val="auto"/>
                    </w:rPr>
                    <w:t xml:space="preserve">. </w:t>
                  </w:r>
                </w:p>
                <w:p w14:paraId="72824B3B" w14:textId="77777777" w:rsidR="00684E43" w:rsidRDefault="00684E43" w:rsidP="00E27801">
                  <w:pPr>
                    <w:pStyle w:val="ListParagraph"/>
                    <w:numPr>
                      <w:ilvl w:val="0"/>
                      <w:numId w:val="18"/>
                    </w:numPr>
                    <w:spacing w:line="276" w:lineRule="auto"/>
                    <w:rPr>
                      <w:rFonts w:ascii="Arial" w:hAnsi="Arial" w:cs="Arial"/>
                      <w:color w:val="auto"/>
                    </w:rPr>
                  </w:pPr>
                  <w:r w:rsidRPr="00684E43">
                    <w:rPr>
                      <w:rFonts w:ascii="Arial" w:hAnsi="Arial" w:cs="Arial"/>
                      <w:color w:val="auto"/>
                    </w:rPr>
                    <w:t>Played a key role in the FIM Fresh Item Management project, leading the implementation of a new system for managing fresh items in the store.</w:t>
                  </w:r>
                </w:p>
                <w:p w14:paraId="3AB4FD08" w14:textId="77777777" w:rsidR="00684E43" w:rsidRDefault="00684E43" w:rsidP="00E27801">
                  <w:pPr>
                    <w:pStyle w:val="ListParagraph"/>
                    <w:numPr>
                      <w:ilvl w:val="0"/>
                      <w:numId w:val="18"/>
                    </w:numPr>
                    <w:spacing w:line="276" w:lineRule="auto"/>
                    <w:rPr>
                      <w:rFonts w:ascii="Arial" w:hAnsi="Arial" w:cs="Arial"/>
                      <w:color w:val="auto"/>
                    </w:rPr>
                  </w:pPr>
                  <w:r w:rsidRPr="00684E43">
                    <w:rPr>
                      <w:rFonts w:ascii="Arial" w:hAnsi="Arial" w:cs="Arial"/>
                      <w:color w:val="auto"/>
                    </w:rPr>
                    <w:t>Conducted stakeholder meetings and effectively maintained issues RAID logs for multiple projects.</w:t>
                  </w:r>
                </w:p>
                <w:p w14:paraId="58EEDE3C" w14:textId="77777777" w:rsidR="00684E43" w:rsidRDefault="00684E43" w:rsidP="00E27801">
                  <w:pPr>
                    <w:pStyle w:val="ListParagraph"/>
                    <w:numPr>
                      <w:ilvl w:val="0"/>
                      <w:numId w:val="18"/>
                    </w:numPr>
                    <w:spacing w:line="276" w:lineRule="auto"/>
                    <w:rPr>
                      <w:rFonts w:ascii="Arial" w:hAnsi="Arial" w:cs="Arial"/>
                      <w:color w:val="auto"/>
                    </w:rPr>
                  </w:pPr>
                  <w:r w:rsidRPr="00684E43">
                    <w:rPr>
                      <w:rFonts w:ascii="Arial" w:hAnsi="Arial" w:cs="Arial"/>
                      <w:color w:val="auto"/>
                    </w:rPr>
                    <w:lastRenderedPageBreak/>
                    <w:t>Interacted closely with end users to gather requirements and deliver comprehensive training on new systems and processes.</w:t>
                  </w:r>
                </w:p>
                <w:p w14:paraId="08335A8B" w14:textId="77777777" w:rsidR="00684E43" w:rsidRDefault="00684E43" w:rsidP="00E27801">
                  <w:pPr>
                    <w:pStyle w:val="ListParagraph"/>
                    <w:numPr>
                      <w:ilvl w:val="0"/>
                      <w:numId w:val="18"/>
                    </w:numPr>
                    <w:spacing w:line="276" w:lineRule="auto"/>
                    <w:rPr>
                      <w:rFonts w:ascii="Arial" w:hAnsi="Arial" w:cs="Arial"/>
                      <w:color w:val="auto"/>
                    </w:rPr>
                  </w:pPr>
                  <w:r w:rsidRPr="00684E43">
                    <w:rPr>
                      <w:rFonts w:ascii="Arial" w:hAnsi="Arial" w:cs="Arial"/>
                      <w:color w:val="auto"/>
                    </w:rPr>
                    <w:t>Actively participated in user acceptance testing, providing valuable feedback to development teams.</w:t>
                  </w:r>
                </w:p>
                <w:p w14:paraId="5F940C4B" w14:textId="07493128" w:rsidR="002664E8" w:rsidRDefault="00684E43" w:rsidP="00684E43">
                  <w:pPr>
                    <w:pStyle w:val="singlecolumnspanpaddedlinenth-child1"/>
                    <w:numPr>
                      <w:ilvl w:val="0"/>
                      <w:numId w:val="18"/>
                    </w:numPr>
                    <w:tabs>
                      <w:tab w:val="right" w:pos="7860"/>
                    </w:tabs>
                    <w:spacing w:line="320" w:lineRule="atLeast"/>
                    <w:rPr>
                      <w:rStyle w:val="jobtitle"/>
                      <w:rFonts w:ascii="Arial" w:eastAsia="Arial" w:hAnsi="Arial" w:cs="Arial"/>
                      <w:sz w:val="22"/>
                      <w:szCs w:val="22"/>
                    </w:rPr>
                  </w:pPr>
                  <w:r w:rsidRPr="00684E43">
                    <w:rPr>
                      <w:rFonts w:ascii="Arial" w:eastAsiaTheme="minorHAnsi" w:hAnsi="Arial" w:cs="Arial"/>
                      <w:sz w:val="22"/>
                      <w:szCs w:val="22"/>
                    </w:rPr>
                    <w:t>Utilized the Waterfall methodology to ensure efficient project execution and successful outcomes.</w:t>
                  </w:r>
                </w:p>
                <w:p w14:paraId="44739C4E" w14:textId="77777777" w:rsidR="00F91F81" w:rsidRDefault="00F91F81">
                  <w:pPr>
                    <w:pStyle w:val="singlecolumnspanpaddedlinenth-child1"/>
                    <w:tabs>
                      <w:tab w:val="right" w:pos="7860"/>
                    </w:tabs>
                    <w:spacing w:line="320" w:lineRule="atLeast"/>
                    <w:rPr>
                      <w:rStyle w:val="jobtitle"/>
                      <w:rFonts w:ascii="Arial" w:eastAsia="Arial" w:hAnsi="Arial" w:cs="Arial"/>
                      <w:sz w:val="22"/>
                      <w:szCs w:val="22"/>
                    </w:rPr>
                  </w:pPr>
                </w:p>
                <w:p w14:paraId="487466FD" w14:textId="77777777" w:rsidR="00E27801" w:rsidRDefault="00E27801">
                  <w:pPr>
                    <w:pStyle w:val="singlecolumnspanpaddedlinenth-child1"/>
                    <w:tabs>
                      <w:tab w:val="right" w:pos="7860"/>
                    </w:tabs>
                    <w:spacing w:line="320" w:lineRule="atLeast"/>
                    <w:rPr>
                      <w:rStyle w:val="jobtitle"/>
                      <w:rFonts w:ascii="Arial" w:eastAsia="Arial" w:hAnsi="Arial" w:cs="Arial"/>
                      <w:sz w:val="22"/>
                      <w:szCs w:val="22"/>
                    </w:rPr>
                  </w:pPr>
                </w:p>
                <w:p w14:paraId="6FE89F52" w14:textId="77777777" w:rsidR="00E27801" w:rsidRDefault="00E27801">
                  <w:pPr>
                    <w:pStyle w:val="singlecolumnspanpaddedlinenth-child1"/>
                    <w:tabs>
                      <w:tab w:val="right" w:pos="7860"/>
                    </w:tabs>
                    <w:spacing w:line="320" w:lineRule="atLeast"/>
                    <w:rPr>
                      <w:rStyle w:val="jobtitle"/>
                      <w:rFonts w:ascii="Arial" w:eastAsia="Arial" w:hAnsi="Arial" w:cs="Arial"/>
                      <w:sz w:val="22"/>
                      <w:szCs w:val="22"/>
                    </w:rPr>
                  </w:pPr>
                </w:p>
                <w:p w14:paraId="0BE10E6D" w14:textId="349FC22A" w:rsidR="001F1921" w:rsidRDefault="00C51244">
                  <w:pPr>
                    <w:pStyle w:val="singlecolumnspanpaddedlinenth-child1"/>
                    <w:tabs>
                      <w:tab w:val="right" w:pos="786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Sr. Business Analyst</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t xml:space="preserve"> </w:t>
                  </w:r>
                  <w:r>
                    <w:rPr>
                      <w:rStyle w:val="jobdates"/>
                      <w:rFonts w:ascii="Arial" w:eastAsia="Arial" w:hAnsi="Arial" w:cs="Arial"/>
                      <w:i/>
                      <w:iCs/>
                      <w:color w:val="231F20"/>
                      <w:sz w:val="22"/>
                      <w:szCs w:val="22"/>
                    </w:rPr>
                    <w:t>0</w:t>
                  </w:r>
                  <w:r w:rsidR="008A7378">
                    <w:rPr>
                      <w:rStyle w:val="jobdates"/>
                      <w:rFonts w:ascii="Arial" w:eastAsia="Arial" w:hAnsi="Arial" w:cs="Arial"/>
                      <w:i/>
                      <w:iCs/>
                      <w:color w:val="231F20"/>
                      <w:sz w:val="22"/>
                      <w:szCs w:val="22"/>
                    </w:rPr>
                    <w:t>9</w:t>
                  </w:r>
                  <w:r>
                    <w:rPr>
                      <w:rStyle w:val="jobdates"/>
                      <w:rFonts w:ascii="Arial" w:eastAsia="Arial" w:hAnsi="Arial" w:cs="Arial"/>
                      <w:i/>
                      <w:iCs/>
                      <w:color w:val="231F20"/>
                      <w:sz w:val="22"/>
                      <w:szCs w:val="22"/>
                    </w:rPr>
                    <w:t>/202</w:t>
                  </w:r>
                  <w:r w:rsidR="008A7378">
                    <w:rPr>
                      <w:rStyle w:val="jobdates"/>
                      <w:rFonts w:ascii="Arial" w:eastAsia="Arial" w:hAnsi="Arial" w:cs="Arial"/>
                      <w:i/>
                      <w:iCs/>
                      <w:color w:val="231F20"/>
                      <w:sz w:val="22"/>
                      <w:szCs w:val="22"/>
                    </w:rPr>
                    <w:t>2</w:t>
                  </w:r>
                  <w:r>
                    <w:rPr>
                      <w:rStyle w:val="span"/>
                      <w:rFonts w:ascii="Arial" w:eastAsia="Arial" w:hAnsi="Arial" w:cs="Arial"/>
                      <w:i/>
                      <w:iCs/>
                      <w:color w:val="231F20"/>
                      <w:sz w:val="22"/>
                      <w:szCs w:val="22"/>
                    </w:rPr>
                    <w:t xml:space="preserve"> to </w:t>
                  </w:r>
                  <w:r w:rsidR="00F91F81" w:rsidRPr="00F91F81">
                    <w:rPr>
                      <w:rStyle w:val="jobdates"/>
                      <w:rFonts w:ascii="Arial" w:eastAsia="Arial" w:hAnsi="Arial" w:cs="Arial"/>
                      <w:i/>
                      <w:iCs/>
                      <w:sz w:val="22"/>
                      <w:szCs w:val="22"/>
                    </w:rPr>
                    <w:t>02/2023</w:t>
                  </w:r>
                  <w:r>
                    <w:rPr>
                      <w:rStyle w:val="datesWrapper"/>
                      <w:rFonts w:ascii="Arial" w:eastAsia="Arial" w:hAnsi="Arial" w:cs="Arial"/>
                      <w:color w:val="231F20"/>
                      <w:sz w:val="22"/>
                      <w:szCs w:val="22"/>
                    </w:rPr>
                    <w:t xml:space="preserve"> </w:t>
                  </w:r>
                </w:p>
                <w:p w14:paraId="7C2437CE" w14:textId="20E9CAA6" w:rsidR="00163395" w:rsidRPr="00163395" w:rsidRDefault="008A7378" w:rsidP="00163395">
                  <w:pPr>
                    <w:pStyle w:val="spanpaddedline"/>
                    <w:spacing w:line="320" w:lineRule="atLeast"/>
                    <w:rPr>
                      <w:rFonts w:ascii="Arial" w:eastAsia="Arial" w:hAnsi="Arial" w:cs="Arial"/>
                      <w:b/>
                      <w:bCs/>
                      <w:color w:val="231F20"/>
                      <w:sz w:val="22"/>
                      <w:szCs w:val="22"/>
                    </w:rPr>
                  </w:pPr>
                  <w:r>
                    <w:rPr>
                      <w:rStyle w:val="span"/>
                      <w:rFonts w:ascii="Arial" w:eastAsia="Arial" w:hAnsi="Arial" w:cs="Arial"/>
                      <w:b/>
                      <w:bCs/>
                      <w:color w:val="231F20"/>
                      <w:sz w:val="22"/>
                      <w:szCs w:val="22"/>
                    </w:rPr>
                    <w:t>Daikin Applied</w:t>
                  </w:r>
                  <w:r w:rsidR="00C51244">
                    <w:rPr>
                      <w:rStyle w:val="span"/>
                      <w:rFonts w:ascii="Arial" w:eastAsia="Arial" w:hAnsi="Arial" w:cs="Arial"/>
                      <w:b/>
                      <w:bCs/>
                      <w:color w:val="231F20"/>
                      <w:sz w:val="22"/>
                      <w:szCs w:val="22"/>
                    </w:rPr>
                    <w:t xml:space="preserve"> | </w:t>
                  </w:r>
                  <w:r>
                    <w:rPr>
                      <w:rStyle w:val="span"/>
                      <w:rFonts w:ascii="Arial" w:eastAsia="Arial" w:hAnsi="Arial" w:cs="Arial"/>
                      <w:b/>
                      <w:bCs/>
                      <w:color w:val="231F20"/>
                      <w:sz w:val="22"/>
                      <w:szCs w:val="22"/>
                    </w:rPr>
                    <w:t>Plymouth</w:t>
                  </w:r>
                  <w:r w:rsidR="00C51244">
                    <w:rPr>
                      <w:rStyle w:val="span"/>
                      <w:rFonts w:ascii="Arial" w:eastAsia="Arial" w:hAnsi="Arial" w:cs="Arial"/>
                      <w:b/>
                      <w:bCs/>
                      <w:color w:val="231F20"/>
                      <w:sz w:val="22"/>
                      <w:szCs w:val="22"/>
                    </w:rPr>
                    <w:t>, MN</w:t>
                  </w:r>
                </w:p>
                <w:p w14:paraId="30553514" w14:textId="6DD11DFB" w:rsidR="001F1921" w:rsidRDefault="00163395">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Daikin Applied is a Forbes 1000 global </w:t>
                  </w:r>
                  <w:r w:rsidR="002E11D5">
                    <w:rPr>
                      <w:rStyle w:val="span"/>
                      <w:rFonts w:ascii="Arial" w:eastAsia="Arial" w:hAnsi="Arial" w:cs="Arial"/>
                      <w:color w:val="231F20"/>
                      <w:sz w:val="22"/>
                      <w:szCs w:val="22"/>
                    </w:rPr>
                    <w:t>company</w:t>
                  </w:r>
                  <w:r w:rsidR="00323538">
                    <w:rPr>
                      <w:rStyle w:val="span"/>
                      <w:rFonts w:ascii="Arial" w:eastAsia="Arial" w:hAnsi="Arial" w:cs="Arial"/>
                      <w:color w:val="231F20"/>
                      <w:sz w:val="22"/>
                      <w:szCs w:val="22"/>
                    </w:rPr>
                    <w:t xml:space="preserve">, </w:t>
                  </w:r>
                  <w:r w:rsidR="002E11D5">
                    <w:rPr>
                      <w:rStyle w:val="span"/>
                      <w:rFonts w:ascii="Arial" w:eastAsia="Arial" w:hAnsi="Arial" w:cs="Arial"/>
                      <w:color w:val="231F20"/>
                      <w:sz w:val="22"/>
                      <w:szCs w:val="22"/>
                    </w:rPr>
                    <w:t xml:space="preserve">making it the world’s number one air conditioning company. </w:t>
                  </w:r>
                  <w:r w:rsidR="008F6FD1">
                    <w:rPr>
                      <w:rStyle w:val="span"/>
                      <w:rFonts w:ascii="Arial" w:eastAsia="Arial" w:hAnsi="Arial" w:cs="Arial"/>
                      <w:color w:val="231F20"/>
                      <w:sz w:val="22"/>
                      <w:szCs w:val="22"/>
                    </w:rPr>
                    <w:t>The first</w:t>
                  </w:r>
                  <w:r w:rsidR="002E11D5">
                    <w:rPr>
                      <w:rStyle w:val="span"/>
                      <w:rFonts w:ascii="Arial" w:eastAsia="Arial" w:hAnsi="Arial" w:cs="Arial"/>
                      <w:color w:val="231F20"/>
                      <w:sz w:val="22"/>
                      <w:szCs w:val="22"/>
                    </w:rPr>
                    <w:t xml:space="preserve"> IT Infrastructure </w:t>
                  </w:r>
                  <w:r w:rsidR="008F6FD1">
                    <w:rPr>
                      <w:rStyle w:val="span"/>
                      <w:rFonts w:ascii="Arial" w:eastAsia="Arial" w:hAnsi="Arial" w:cs="Arial"/>
                      <w:color w:val="231F20"/>
                      <w:sz w:val="22"/>
                      <w:szCs w:val="22"/>
                    </w:rPr>
                    <w:t>project that I worked on</w:t>
                  </w:r>
                  <w:r w:rsidR="002E11D5">
                    <w:rPr>
                      <w:rStyle w:val="span"/>
                      <w:rFonts w:ascii="Arial" w:eastAsia="Arial" w:hAnsi="Arial" w:cs="Arial"/>
                      <w:color w:val="231F20"/>
                      <w:sz w:val="22"/>
                      <w:szCs w:val="22"/>
                    </w:rPr>
                    <w:t xml:space="preserve"> was migration </w:t>
                  </w:r>
                  <w:r w:rsidR="008F6FD1">
                    <w:rPr>
                      <w:rStyle w:val="span"/>
                      <w:rFonts w:ascii="Arial" w:eastAsia="Arial" w:hAnsi="Arial" w:cs="Arial"/>
                      <w:color w:val="231F20"/>
                      <w:sz w:val="22"/>
                      <w:szCs w:val="22"/>
                    </w:rPr>
                    <w:t xml:space="preserve">of </w:t>
                  </w:r>
                  <w:r w:rsidR="002E11D5">
                    <w:rPr>
                      <w:rStyle w:val="span"/>
                      <w:rFonts w:ascii="Arial" w:eastAsia="Arial" w:hAnsi="Arial" w:cs="Arial"/>
                      <w:color w:val="231F20"/>
                      <w:sz w:val="22"/>
                      <w:szCs w:val="22"/>
                    </w:rPr>
                    <w:t>data from the old data server to Azure cloud. T</w:t>
                  </w:r>
                  <w:r w:rsidR="006C3C7E">
                    <w:rPr>
                      <w:rStyle w:val="span"/>
                      <w:rFonts w:ascii="Arial" w:eastAsia="Arial" w:hAnsi="Arial" w:cs="Arial"/>
                      <w:color w:val="231F20"/>
                      <w:sz w:val="22"/>
                      <w:szCs w:val="22"/>
                    </w:rPr>
                    <w:t xml:space="preserve">he second project </w:t>
                  </w:r>
                  <w:r w:rsidR="008F6FD1">
                    <w:rPr>
                      <w:rStyle w:val="span"/>
                      <w:rFonts w:ascii="Arial" w:eastAsia="Arial" w:hAnsi="Arial" w:cs="Arial"/>
                      <w:color w:val="231F20"/>
                      <w:sz w:val="22"/>
                      <w:szCs w:val="22"/>
                    </w:rPr>
                    <w:t xml:space="preserve">for </w:t>
                  </w:r>
                  <w:r w:rsidR="006C3C7E">
                    <w:rPr>
                      <w:rStyle w:val="span"/>
                      <w:rFonts w:ascii="Arial" w:eastAsia="Arial" w:hAnsi="Arial" w:cs="Arial"/>
                      <w:color w:val="231F20"/>
                      <w:sz w:val="22"/>
                      <w:szCs w:val="22"/>
                    </w:rPr>
                    <w:t>which I gathered requirement</w:t>
                  </w:r>
                  <w:r w:rsidR="008F6FD1">
                    <w:rPr>
                      <w:rStyle w:val="span"/>
                      <w:rFonts w:ascii="Arial" w:eastAsia="Arial" w:hAnsi="Arial" w:cs="Arial"/>
                      <w:color w:val="231F20"/>
                      <w:sz w:val="22"/>
                      <w:szCs w:val="22"/>
                    </w:rPr>
                    <w:t>s</w:t>
                  </w:r>
                  <w:r w:rsidR="006C3C7E">
                    <w:rPr>
                      <w:rStyle w:val="span"/>
                      <w:rFonts w:ascii="Arial" w:eastAsia="Arial" w:hAnsi="Arial" w:cs="Arial"/>
                      <w:color w:val="231F20"/>
                      <w:sz w:val="22"/>
                      <w:szCs w:val="22"/>
                    </w:rPr>
                    <w:t xml:space="preserve"> was to set</w:t>
                  </w:r>
                  <w:r w:rsidR="008F6FD1">
                    <w:rPr>
                      <w:rStyle w:val="span"/>
                      <w:rFonts w:ascii="Arial" w:eastAsia="Arial" w:hAnsi="Arial" w:cs="Arial"/>
                      <w:color w:val="231F20"/>
                      <w:sz w:val="22"/>
                      <w:szCs w:val="22"/>
                    </w:rPr>
                    <w:t xml:space="preserve"> </w:t>
                  </w:r>
                  <w:r w:rsidR="006C3C7E">
                    <w:rPr>
                      <w:rStyle w:val="span"/>
                      <w:rFonts w:ascii="Arial" w:eastAsia="Arial" w:hAnsi="Arial" w:cs="Arial"/>
                      <w:color w:val="231F20"/>
                      <w:sz w:val="22"/>
                      <w:szCs w:val="22"/>
                    </w:rPr>
                    <w:t xml:space="preserve">up a chiller factory worth $36 million in Mexico. </w:t>
                  </w:r>
                </w:p>
                <w:p w14:paraId="7683EC4A" w14:textId="3E0CCE84" w:rsidR="00E5481B" w:rsidRDefault="00E5481B">
                  <w:pPr>
                    <w:pStyle w:val="p"/>
                    <w:spacing w:line="320" w:lineRule="atLeast"/>
                    <w:rPr>
                      <w:rStyle w:val="span"/>
                      <w:rFonts w:ascii="Arial" w:eastAsia="Arial" w:hAnsi="Arial" w:cs="Arial"/>
                      <w:color w:val="231F20"/>
                      <w:sz w:val="22"/>
                      <w:szCs w:val="22"/>
                    </w:rPr>
                  </w:pPr>
                </w:p>
                <w:p w14:paraId="4FE1FC22" w14:textId="50FA60CC" w:rsidR="001F1921" w:rsidRPr="00F13C4E" w:rsidRDefault="00E5481B">
                  <w:pPr>
                    <w:pStyle w:val="p"/>
                    <w:spacing w:line="320" w:lineRule="atLeast"/>
                    <w:rPr>
                      <w:rStyle w:val="span"/>
                      <w:rFonts w:ascii="Arial" w:eastAsia="Arial" w:hAnsi="Arial" w:cs="Arial"/>
                      <w:b/>
                      <w:bCs/>
                      <w:color w:val="231F20"/>
                      <w:sz w:val="22"/>
                      <w:szCs w:val="22"/>
                      <w:u w:val="single"/>
                    </w:rPr>
                  </w:pPr>
                  <w:r w:rsidRPr="00E5481B">
                    <w:rPr>
                      <w:rStyle w:val="span"/>
                      <w:rFonts w:ascii="Arial" w:eastAsia="Arial" w:hAnsi="Arial" w:cs="Arial"/>
                      <w:b/>
                      <w:bCs/>
                      <w:color w:val="231F20"/>
                      <w:sz w:val="22"/>
                      <w:szCs w:val="22"/>
                      <w:u w:val="single"/>
                    </w:rPr>
                    <w:t>Responsibilities:</w:t>
                  </w:r>
                </w:p>
                <w:p w14:paraId="053397D7" w14:textId="6520021C" w:rsidR="004B240D" w:rsidRPr="001C11E6" w:rsidRDefault="008773B9" w:rsidP="001C11E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8773B9">
                    <w:rPr>
                      <w:rFonts w:ascii="Arial" w:eastAsia="Times New Roman" w:hAnsi="Arial" w:cs="Arial"/>
                      <w:color w:val="000000"/>
                      <w:lang w:eastAsia="en-IN"/>
                    </w:rPr>
                    <w:t>Managed the IT infrastructure projects backlog in a DevOps environment, ensuring efficient project execution and delivery.</w:t>
                  </w:r>
                </w:p>
                <w:p w14:paraId="170428B6" w14:textId="77777777" w:rsidR="008773B9" w:rsidRPr="00DA32A2" w:rsidRDefault="008773B9" w:rsidP="00E27801">
                  <w:pPr>
                    <w:pStyle w:val="ListParagraph"/>
                    <w:numPr>
                      <w:ilvl w:val="0"/>
                      <w:numId w:val="3"/>
                    </w:numPr>
                    <w:spacing w:line="276" w:lineRule="auto"/>
                    <w:rPr>
                      <w:rFonts w:ascii="Arial" w:eastAsia="Arial" w:hAnsi="Arial" w:cs="Arial"/>
                      <w:color w:val="231F20"/>
                    </w:rPr>
                  </w:pPr>
                  <w:r w:rsidRPr="008773B9">
                    <w:rPr>
                      <w:rFonts w:ascii="Arial" w:eastAsia="Times New Roman" w:hAnsi="Arial" w:cs="Arial"/>
                      <w:color w:val="000000"/>
                      <w:lang w:eastAsia="en-IN"/>
                    </w:rPr>
                    <w:t>Collaborated closely with Project Managers and stakeholders to define project objectives and scopes for multiple initiatives.</w:t>
                  </w:r>
                </w:p>
                <w:p w14:paraId="6E82C2A7" w14:textId="29726659" w:rsidR="00DA32A2" w:rsidRPr="008773B9" w:rsidRDefault="00DA32A2" w:rsidP="00E27801">
                  <w:pPr>
                    <w:pStyle w:val="ListParagraph"/>
                    <w:numPr>
                      <w:ilvl w:val="0"/>
                      <w:numId w:val="3"/>
                    </w:numPr>
                    <w:spacing w:line="276" w:lineRule="auto"/>
                    <w:rPr>
                      <w:rFonts w:ascii="Arial" w:eastAsia="Arial" w:hAnsi="Arial" w:cs="Arial"/>
                      <w:color w:val="231F20"/>
                    </w:rPr>
                  </w:pPr>
                  <w:r w:rsidRPr="00783116">
                    <w:rPr>
                      <w:rStyle w:val="span"/>
                      <w:rFonts w:ascii="Arial" w:eastAsia="Arial" w:hAnsi="Arial" w:cs="Arial"/>
                      <w:color w:val="231F20"/>
                      <w:sz w:val="22"/>
                      <w:szCs w:val="22"/>
                    </w:rPr>
                    <w:t>Successfully configured JDE 9.2 Sales &amp; Distribution and Pricing module to meet specific needs HVAC spare parts clients</w:t>
                  </w:r>
                </w:p>
                <w:p w14:paraId="6B7130CD" w14:textId="3966E3CE" w:rsidR="007D60A8" w:rsidRPr="0062529E" w:rsidRDefault="008773B9" w:rsidP="00E27801">
                  <w:pPr>
                    <w:pStyle w:val="ListParagraph"/>
                    <w:numPr>
                      <w:ilvl w:val="0"/>
                      <w:numId w:val="3"/>
                    </w:numPr>
                    <w:spacing w:line="276" w:lineRule="auto"/>
                    <w:rPr>
                      <w:rStyle w:val="span"/>
                      <w:rFonts w:ascii="Arial" w:eastAsia="Arial" w:hAnsi="Arial" w:cs="Arial"/>
                      <w:color w:val="231F20"/>
                      <w:sz w:val="22"/>
                      <w:szCs w:val="22"/>
                    </w:rPr>
                  </w:pPr>
                  <w:r w:rsidRPr="008773B9">
                    <w:rPr>
                      <w:rFonts w:ascii="Arial" w:eastAsia="Arial" w:hAnsi="Arial" w:cs="Arial"/>
                      <w:color w:val="231F20"/>
                    </w:rPr>
                    <w:t>Created comprehensive project artifacts documents for ongoing projects, ensuring clear documentation of project requirements, plans, and progress.</w:t>
                  </w:r>
                </w:p>
                <w:p w14:paraId="59D38839" w14:textId="77777777" w:rsidR="008773B9" w:rsidRDefault="008773B9" w:rsidP="00E27801">
                  <w:pPr>
                    <w:pStyle w:val="divdocumentulli"/>
                    <w:numPr>
                      <w:ilvl w:val="0"/>
                      <w:numId w:val="3"/>
                    </w:numPr>
                    <w:spacing w:line="276" w:lineRule="auto"/>
                    <w:rPr>
                      <w:rFonts w:ascii="Arial" w:eastAsia="Arial" w:hAnsi="Arial" w:cs="Arial"/>
                      <w:color w:val="231F20"/>
                      <w:sz w:val="22"/>
                      <w:szCs w:val="22"/>
                    </w:rPr>
                  </w:pPr>
                  <w:r w:rsidRPr="008773B9">
                    <w:rPr>
                      <w:rFonts w:ascii="Arial" w:eastAsia="Arial" w:hAnsi="Arial" w:cs="Arial"/>
                      <w:color w:val="231F20"/>
                      <w:sz w:val="22"/>
                      <w:szCs w:val="22"/>
                    </w:rPr>
                    <w:t>Gathered business requirements from technical leads and stakeholders, ensuring a thorough understanding of project needs.</w:t>
                  </w:r>
                </w:p>
                <w:p w14:paraId="75EAFEA5" w14:textId="77777777" w:rsidR="008773B9" w:rsidRDefault="008773B9" w:rsidP="00E27801">
                  <w:pPr>
                    <w:pStyle w:val="divdocumentulli"/>
                    <w:numPr>
                      <w:ilvl w:val="0"/>
                      <w:numId w:val="3"/>
                    </w:numPr>
                    <w:spacing w:line="276" w:lineRule="auto"/>
                    <w:rPr>
                      <w:rFonts w:ascii="Arial" w:eastAsia="Arial" w:hAnsi="Arial" w:cs="Arial"/>
                      <w:color w:val="231F20"/>
                      <w:sz w:val="22"/>
                      <w:szCs w:val="22"/>
                    </w:rPr>
                  </w:pPr>
                  <w:r w:rsidRPr="008773B9">
                    <w:rPr>
                      <w:rFonts w:ascii="Arial" w:eastAsia="Arial" w:hAnsi="Arial" w:cs="Arial"/>
                      <w:color w:val="231F20"/>
                      <w:sz w:val="22"/>
                      <w:szCs w:val="22"/>
                    </w:rPr>
                    <w:t>Utilized Azure DevOps to create epics, features, and user stories, effectively managing project tasks and priorities.</w:t>
                  </w:r>
                </w:p>
                <w:p w14:paraId="7767F43F" w14:textId="77777777" w:rsidR="008773B9" w:rsidRDefault="008773B9" w:rsidP="00E27801">
                  <w:pPr>
                    <w:pStyle w:val="divdocumentulli"/>
                    <w:numPr>
                      <w:ilvl w:val="0"/>
                      <w:numId w:val="3"/>
                    </w:numPr>
                    <w:spacing w:line="276" w:lineRule="auto"/>
                    <w:rPr>
                      <w:rFonts w:ascii="Arial" w:eastAsia="Arial" w:hAnsi="Arial" w:cs="Arial"/>
                      <w:color w:val="231F20"/>
                      <w:sz w:val="22"/>
                      <w:szCs w:val="22"/>
                    </w:rPr>
                  </w:pPr>
                  <w:r w:rsidRPr="008773B9">
                    <w:rPr>
                      <w:rFonts w:ascii="Arial" w:eastAsia="Arial" w:hAnsi="Arial" w:cs="Arial"/>
                      <w:color w:val="231F20"/>
                      <w:sz w:val="22"/>
                      <w:szCs w:val="22"/>
                    </w:rPr>
                    <w:t>Facilitated various scrum meetings, including sprint planning, retrospectives, and daily stand-ups, ensuring effective team communication and coordination.</w:t>
                  </w:r>
                </w:p>
                <w:p w14:paraId="1AF1CD06" w14:textId="77777777" w:rsidR="008773B9" w:rsidRDefault="008773B9" w:rsidP="00E27801">
                  <w:pPr>
                    <w:pStyle w:val="divdocumentulli"/>
                    <w:numPr>
                      <w:ilvl w:val="0"/>
                      <w:numId w:val="3"/>
                    </w:numPr>
                    <w:spacing w:line="276" w:lineRule="auto"/>
                    <w:rPr>
                      <w:rFonts w:ascii="Arial" w:eastAsia="Arial" w:hAnsi="Arial" w:cs="Arial"/>
                      <w:color w:val="231F20"/>
                      <w:sz w:val="22"/>
                      <w:szCs w:val="22"/>
                    </w:rPr>
                  </w:pPr>
                  <w:r w:rsidRPr="008773B9">
                    <w:rPr>
                      <w:rFonts w:ascii="Arial" w:eastAsia="Arial" w:hAnsi="Arial" w:cs="Arial"/>
                      <w:color w:val="231F20"/>
                      <w:sz w:val="22"/>
                      <w:szCs w:val="22"/>
                    </w:rPr>
                    <w:t>Provided continuous maintenance and support for existing and new Power BI sales reports, ensuring data accuracy and accessibility for stakeholders.</w:t>
                  </w:r>
                </w:p>
                <w:p w14:paraId="7C51DEBC" w14:textId="77777777" w:rsidR="00117BE0" w:rsidRDefault="00117BE0" w:rsidP="00E27801">
                  <w:pPr>
                    <w:pStyle w:val="divdocumentulli"/>
                    <w:numPr>
                      <w:ilvl w:val="0"/>
                      <w:numId w:val="3"/>
                    </w:numPr>
                    <w:spacing w:line="276" w:lineRule="auto"/>
                    <w:rPr>
                      <w:rFonts w:ascii="Arial" w:eastAsia="Arial" w:hAnsi="Arial" w:cs="Arial"/>
                      <w:color w:val="231F20"/>
                      <w:sz w:val="22"/>
                      <w:szCs w:val="22"/>
                    </w:rPr>
                  </w:pPr>
                  <w:r w:rsidRPr="00117BE0">
                    <w:rPr>
                      <w:rFonts w:ascii="Arial" w:eastAsia="Arial" w:hAnsi="Arial" w:cs="Arial"/>
                      <w:color w:val="231F20"/>
                      <w:sz w:val="22"/>
                      <w:szCs w:val="22"/>
                    </w:rPr>
                    <w:t>Conducted estimation sessions with technical leads, utilizing story points to assess project complexity and effort.</w:t>
                  </w:r>
                </w:p>
                <w:p w14:paraId="3743D55E" w14:textId="77777777" w:rsidR="00117BE0" w:rsidRPr="00117BE0" w:rsidRDefault="00117BE0" w:rsidP="00E27801">
                  <w:pPr>
                    <w:pStyle w:val="divdocumentulli"/>
                    <w:numPr>
                      <w:ilvl w:val="0"/>
                      <w:numId w:val="3"/>
                    </w:numPr>
                    <w:spacing w:line="276" w:lineRule="auto"/>
                    <w:rPr>
                      <w:rFonts w:ascii="Arial" w:eastAsia="Arial" w:hAnsi="Arial" w:cs="Arial"/>
                      <w:color w:val="231F20"/>
                      <w:sz w:val="22"/>
                      <w:szCs w:val="22"/>
                    </w:rPr>
                  </w:pPr>
                  <w:r w:rsidRPr="00117BE0">
                    <w:rPr>
                      <w:rFonts w:ascii="Arial" w:eastAsia="Calibri" w:hAnsi="Arial" w:cs="Arial"/>
                      <w:sz w:val="22"/>
                      <w:szCs w:val="22"/>
                    </w:rPr>
                    <w:t>Created Requirement Traceability Matrix to establish clear traceability between project requirements and deliverables.</w:t>
                  </w:r>
                </w:p>
                <w:p w14:paraId="16609A87" w14:textId="6D206310" w:rsidR="00117BE0" w:rsidRDefault="00117BE0" w:rsidP="00E27801">
                  <w:pPr>
                    <w:pStyle w:val="divdocumentulli"/>
                    <w:numPr>
                      <w:ilvl w:val="0"/>
                      <w:numId w:val="3"/>
                    </w:numPr>
                    <w:spacing w:line="276" w:lineRule="auto"/>
                    <w:rPr>
                      <w:rFonts w:ascii="Arial" w:eastAsia="Arial" w:hAnsi="Arial" w:cs="Arial"/>
                      <w:color w:val="231F20"/>
                      <w:sz w:val="22"/>
                      <w:szCs w:val="22"/>
                    </w:rPr>
                  </w:pPr>
                  <w:r w:rsidRPr="00117BE0">
                    <w:rPr>
                      <w:rFonts w:ascii="Arial" w:eastAsia="Arial" w:hAnsi="Arial" w:cs="Arial"/>
                      <w:color w:val="231F20"/>
                      <w:sz w:val="22"/>
                      <w:szCs w:val="22"/>
                    </w:rPr>
                    <w:t xml:space="preserve">Solicited feedback from users to verify user requirements and updated existing </w:t>
                  </w:r>
                  <w:r w:rsidR="00A37FDC" w:rsidRPr="00117BE0">
                    <w:rPr>
                      <w:rFonts w:ascii="Arial" w:eastAsia="Arial" w:hAnsi="Arial" w:cs="Arial"/>
                      <w:color w:val="231F20"/>
                      <w:sz w:val="22"/>
                      <w:szCs w:val="22"/>
                    </w:rPr>
                    <w:t>documentation</w:t>
                  </w:r>
                  <w:r w:rsidRPr="00117BE0">
                    <w:rPr>
                      <w:rFonts w:ascii="Arial" w:eastAsia="Arial" w:hAnsi="Arial" w:cs="Arial"/>
                      <w:color w:val="231F20"/>
                      <w:sz w:val="22"/>
                      <w:szCs w:val="22"/>
                    </w:rPr>
                    <w:t>, ensuring alignment with project objectives.</w:t>
                  </w:r>
                </w:p>
                <w:p w14:paraId="1E110927" w14:textId="77777777" w:rsidR="00117BE0" w:rsidRDefault="00117BE0" w:rsidP="00E27801">
                  <w:pPr>
                    <w:pStyle w:val="divdocumentulli"/>
                    <w:numPr>
                      <w:ilvl w:val="0"/>
                      <w:numId w:val="3"/>
                    </w:numPr>
                    <w:spacing w:line="276" w:lineRule="auto"/>
                    <w:rPr>
                      <w:rFonts w:ascii="Arial" w:eastAsia="Arial" w:hAnsi="Arial" w:cs="Arial"/>
                      <w:color w:val="231F20"/>
                      <w:sz w:val="22"/>
                      <w:szCs w:val="22"/>
                    </w:rPr>
                  </w:pPr>
                  <w:r w:rsidRPr="00117BE0">
                    <w:rPr>
                      <w:rFonts w:ascii="Arial" w:eastAsia="Arial" w:hAnsi="Arial" w:cs="Arial"/>
                      <w:color w:val="231F20"/>
                      <w:sz w:val="22"/>
                      <w:szCs w:val="22"/>
                    </w:rPr>
                    <w:t>Gathered requirements for a high-priority data migration infrastructure project, contributing to its successful implementation.</w:t>
                  </w:r>
                </w:p>
                <w:p w14:paraId="2E537E58" w14:textId="77777777" w:rsidR="00117BE0" w:rsidRDefault="00117BE0" w:rsidP="00E27801">
                  <w:pPr>
                    <w:pStyle w:val="divdocumentulli"/>
                    <w:numPr>
                      <w:ilvl w:val="0"/>
                      <w:numId w:val="3"/>
                    </w:numPr>
                    <w:spacing w:line="276" w:lineRule="auto"/>
                    <w:rPr>
                      <w:rFonts w:ascii="Arial" w:eastAsia="Arial" w:hAnsi="Arial" w:cs="Arial"/>
                      <w:color w:val="231F20"/>
                      <w:sz w:val="22"/>
                      <w:szCs w:val="22"/>
                    </w:rPr>
                  </w:pPr>
                  <w:r w:rsidRPr="00117BE0">
                    <w:rPr>
                      <w:rFonts w:ascii="Arial" w:eastAsia="Arial" w:hAnsi="Arial" w:cs="Arial"/>
                      <w:color w:val="231F20"/>
                      <w:sz w:val="22"/>
                      <w:szCs w:val="22"/>
                    </w:rPr>
                    <w:lastRenderedPageBreak/>
                    <w:t>Created and managed service request tickets via Salesforce, effectively resolving issues and tracking their resolution progress.</w:t>
                  </w:r>
                </w:p>
                <w:p w14:paraId="3616D132" w14:textId="77777777" w:rsidR="00117BE0" w:rsidRDefault="00117BE0" w:rsidP="00E27801">
                  <w:pPr>
                    <w:pStyle w:val="divdocumentulli"/>
                    <w:numPr>
                      <w:ilvl w:val="0"/>
                      <w:numId w:val="3"/>
                    </w:numPr>
                    <w:spacing w:line="276" w:lineRule="auto"/>
                    <w:rPr>
                      <w:rFonts w:ascii="Arial" w:eastAsia="Arial" w:hAnsi="Arial" w:cs="Arial"/>
                      <w:color w:val="231F20"/>
                      <w:sz w:val="22"/>
                      <w:szCs w:val="22"/>
                    </w:rPr>
                  </w:pPr>
                  <w:r w:rsidRPr="00117BE0">
                    <w:rPr>
                      <w:rFonts w:ascii="Arial" w:eastAsia="Arial" w:hAnsi="Arial" w:cs="Arial"/>
                      <w:color w:val="231F20"/>
                      <w:sz w:val="22"/>
                      <w:szCs w:val="22"/>
                    </w:rPr>
                    <w:t>Utilized a range of tools and technologies, including Azure DevOps, Salesforce, MS Word, MS Excel, MS PowerPoint, and MS SharePoint.</w:t>
                  </w:r>
                </w:p>
                <w:p w14:paraId="458C7561" w14:textId="6BCDE28E" w:rsidR="008F0440" w:rsidRPr="008F0440" w:rsidRDefault="00117BE0" w:rsidP="00E27801">
                  <w:pPr>
                    <w:pStyle w:val="divdocumentulli"/>
                    <w:numPr>
                      <w:ilvl w:val="0"/>
                      <w:numId w:val="3"/>
                    </w:numPr>
                    <w:spacing w:line="276" w:lineRule="auto"/>
                    <w:rPr>
                      <w:rStyle w:val="span"/>
                      <w:rFonts w:ascii="Arial" w:eastAsia="Arial" w:hAnsi="Arial" w:cs="Arial"/>
                      <w:color w:val="231F20"/>
                      <w:sz w:val="22"/>
                      <w:szCs w:val="22"/>
                    </w:rPr>
                  </w:pPr>
                  <w:r w:rsidRPr="00117BE0">
                    <w:rPr>
                      <w:rFonts w:ascii="Arial" w:eastAsia="Arial" w:hAnsi="Arial" w:cs="Arial"/>
                      <w:color w:val="231F20"/>
                      <w:sz w:val="22"/>
                      <w:szCs w:val="22"/>
                    </w:rPr>
                    <w:t>Worked in an Agile methodology, leveraging its principles and practices to deliver projects on time and meet business goals.</w:t>
                  </w:r>
                </w:p>
              </w:tc>
            </w:tr>
            <w:tr w:rsidR="00B23F09" w14:paraId="1C142B6B" w14:textId="77777777" w:rsidTr="00E5481B">
              <w:trPr>
                <w:tblCellSpacing w:w="0" w:type="dxa"/>
              </w:trPr>
              <w:tc>
                <w:tcPr>
                  <w:tcW w:w="277" w:type="dxa"/>
                  <w:tcMar>
                    <w:top w:w="300" w:type="dxa"/>
                    <w:left w:w="0" w:type="dxa"/>
                    <w:bottom w:w="0" w:type="dxa"/>
                    <w:right w:w="0" w:type="dxa"/>
                  </w:tcMar>
                </w:tcPr>
                <w:p w14:paraId="1E4A6D90" w14:textId="77777777" w:rsidR="00B23F09" w:rsidRDefault="00B23F09">
                  <w:pPr>
                    <w:spacing w:line="320" w:lineRule="atLeast"/>
                    <w:rPr>
                      <w:rStyle w:val="divdocumentdivparagraphWrapperdivparaCell"/>
                      <w:rFonts w:ascii="Arial" w:eastAsia="Arial" w:hAnsi="Arial" w:cs="Arial"/>
                      <w:noProof/>
                      <w:color w:val="231F20"/>
                      <w:sz w:val="22"/>
                      <w:szCs w:val="22"/>
                    </w:rPr>
                  </w:pPr>
                </w:p>
              </w:tc>
              <w:tc>
                <w:tcPr>
                  <w:tcW w:w="7893" w:type="dxa"/>
                  <w:tcMar>
                    <w:top w:w="300" w:type="dxa"/>
                    <w:left w:w="0" w:type="dxa"/>
                    <w:bottom w:w="0" w:type="dxa"/>
                    <w:right w:w="0" w:type="dxa"/>
                  </w:tcMar>
                  <w:vAlign w:val="bottom"/>
                </w:tcPr>
                <w:p w14:paraId="32FE5956" w14:textId="292F813F" w:rsidR="008A7378" w:rsidRDefault="008A7378" w:rsidP="008A7378">
                  <w:pPr>
                    <w:pStyle w:val="singlecolumnspanpaddedlinenth-child1"/>
                    <w:tabs>
                      <w:tab w:val="right" w:pos="786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Sr. Business Systems Analyst</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t xml:space="preserve"> </w:t>
                  </w:r>
                  <w:r>
                    <w:rPr>
                      <w:rStyle w:val="jobdates"/>
                      <w:rFonts w:ascii="Arial" w:eastAsia="Arial" w:hAnsi="Arial" w:cs="Arial"/>
                      <w:i/>
                      <w:iCs/>
                      <w:color w:val="231F20"/>
                      <w:sz w:val="22"/>
                      <w:szCs w:val="22"/>
                    </w:rPr>
                    <w:t>05/2021</w:t>
                  </w:r>
                  <w:r>
                    <w:rPr>
                      <w:rStyle w:val="span"/>
                      <w:rFonts w:ascii="Arial" w:eastAsia="Arial" w:hAnsi="Arial" w:cs="Arial"/>
                      <w:i/>
                      <w:iCs/>
                      <w:color w:val="231F20"/>
                      <w:sz w:val="22"/>
                      <w:szCs w:val="22"/>
                    </w:rPr>
                    <w:t xml:space="preserve"> to 09/2022</w:t>
                  </w:r>
                  <w:r>
                    <w:rPr>
                      <w:rStyle w:val="datesWrapper"/>
                      <w:rFonts w:ascii="Arial" w:eastAsia="Arial" w:hAnsi="Arial" w:cs="Arial"/>
                      <w:color w:val="231F20"/>
                      <w:sz w:val="22"/>
                      <w:szCs w:val="22"/>
                    </w:rPr>
                    <w:t xml:space="preserve"> </w:t>
                  </w:r>
                </w:p>
                <w:p w14:paraId="62B602CB" w14:textId="77777777" w:rsidR="008A7378" w:rsidRDefault="008A7378" w:rsidP="008A7378">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General Mills | Minneapolis, MN</w:t>
                  </w:r>
                </w:p>
                <w:p w14:paraId="7B961BAE" w14:textId="4201D996" w:rsidR="008A7378" w:rsidRDefault="008A7378" w:rsidP="008A7378">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General Mills, Inc. is an American multinational manufacturer and marketer of branded consumer foods sold through retail stores. The project at General Mills was to develop an inventory management system for the warehouse to keep </w:t>
                  </w:r>
                  <w:r w:rsidR="00D16426">
                    <w:rPr>
                      <w:rStyle w:val="span"/>
                      <w:rFonts w:ascii="Arial" w:eastAsia="Arial" w:hAnsi="Arial" w:cs="Arial"/>
                      <w:color w:val="231F20"/>
                      <w:sz w:val="22"/>
                      <w:szCs w:val="22"/>
                    </w:rPr>
                    <w:t>track of</w:t>
                  </w:r>
                  <w:r>
                    <w:rPr>
                      <w:rStyle w:val="span"/>
                      <w:rFonts w:ascii="Arial" w:eastAsia="Arial" w:hAnsi="Arial" w:cs="Arial"/>
                      <w:color w:val="231F20"/>
                      <w:sz w:val="22"/>
                      <w:szCs w:val="22"/>
                    </w:rPr>
                    <w:t xml:space="preserve"> the number of products on </w:t>
                  </w:r>
                  <w:r w:rsidR="00D16426">
                    <w:rPr>
                      <w:rStyle w:val="span"/>
                      <w:rFonts w:ascii="Arial" w:eastAsia="Arial" w:hAnsi="Arial" w:cs="Arial"/>
                      <w:color w:val="231F20"/>
                      <w:sz w:val="22"/>
                      <w:szCs w:val="22"/>
                    </w:rPr>
                    <w:t>the warehouse</w:t>
                  </w:r>
                  <w:r>
                    <w:rPr>
                      <w:rStyle w:val="span"/>
                      <w:rFonts w:ascii="Arial" w:eastAsia="Arial" w:hAnsi="Arial" w:cs="Arial"/>
                      <w:color w:val="231F20"/>
                      <w:sz w:val="22"/>
                      <w:szCs w:val="22"/>
                    </w:rPr>
                    <w:t xml:space="preserve"> shelf, in store or sitting with other retailers and distributors.</w:t>
                  </w:r>
                </w:p>
                <w:p w14:paraId="48B0DEAB" w14:textId="77777777" w:rsidR="008A7378" w:rsidRDefault="008A7378" w:rsidP="008A7378">
                  <w:pPr>
                    <w:pStyle w:val="p"/>
                    <w:spacing w:line="320" w:lineRule="atLeast"/>
                    <w:rPr>
                      <w:rStyle w:val="span"/>
                      <w:rFonts w:ascii="Arial" w:eastAsia="Arial" w:hAnsi="Arial" w:cs="Arial"/>
                      <w:color w:val="231F20"/>
                      <w:sz w:val="22"/>
                      <w:szCs w:val="22"/>
                    </w:rPr>
                  </w:pPr>
                </w:p>
                <w:p w14:paraId="445B14B9" w14:textId="77777777" w:rsidR="008A7378" w:rsidRPr="00F13C4E" w:rsidRDefault="008A7378" w:rsidP="008A7378">
                  <w:pPr>
                    <w:pStyle w:val="p"/>
                    <w:spacing w:line="320" w:lineRule="atLeast"/>
                    <w:rPr>
                      <w:rStyle w:val="span"/>
                      <w:rFonts w:ascii="Arial" w:eastAsia="Arial" w:hAnsi="Arial" w:cs="Arial"/>
                      <w:b/>
                      <w:bCs/>
                      <w:color w:val="231F20"/>
                      <w:sz w:val="22"/>
                      <w:szCs w:val="22"/>
                      <w:u w:val="single"/>
                    </w:rPr>
                  </w:pPr>
                  <w:r w:rsidRPr="00E5481B">
                    <w:rPr>
                      <w:rStyle w:val="span"/>
                      <w:rFonts w:ascii="Arial" w:eastAsia="Arial" w:hAnsi="Arial" w:cs="Arial"/>
                      <w:b/>
                      <w:bCs/>
                      <w:color w:val="231F20"/>
                      <w:sz w:val="22"/>
                      <w:szCs w:val="22"/>
                      <w:u w:val="single"/>
                    </w:rPr>
                    <w:t>Responsibilities:</w:t>
                  </w:r>
                </w:p>
                <w:p w14:paraId="364988D5" w14:textId="3418CE43" w:rsid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Managed the Inventory Management System (IMS), overseeing its operations and ensuring efficient inventory control.</w:t>
                  </w:r>
                </w:p>
                <w:p w14:paraId="12133D39" w14:textId="77777777" w:rsidR="00E749B7" w:rsidRPr="00783116" w:rsidRDefault="00E749B7" w:rsidP="00E749B7">
                  <w:pPr>
                    <w:pStyle w:val="ListParagraph"/>
                    <w:numPr>
                      <w:ilvl w:val="0"/>
                      <w:numId w:val="3"/>
                    </w:numPr>
                    <w:spacing w:line="276" w:lineRule="auto"/>
                    <w:rPr>
                      <w:rStyle w:val="span"/>
                      <w:rFonts w:ascii="Arial" w:eastAsia="Arial" w:hAnsi="Arial" w:cs="Arial"/>
                      <w:color w:val="231F20"/>
                      <w:sz w:val="22"/>
                      <w:szCs w:val="22"/>
                    </w:rPr>
                  </w:pPr>
                  <w:r w:rsidRPr="00783116">
                    <w:rPr>
                      <w:rStyle w:val="span"/>
                      <w:rFonts w:ascii="Arial" w:eastAsia="Arial" w:hAnsi="Arial" w:cs="Arial"/>
                      <w:color w:val="231F20"/>
                      <w:sz w:val="22"/>
                      <w:szCs w:val="22"/>
                    </w:rPr>
                    <w:t>Designed and executed data mapping strategies to integrate JDE 9.2 with other systems, streamlining inventory management and sales operations.</w:t>
                  </w:r>
                </w:p>
                <w:p w14:paraId="0720695C" w14:textId="77777777" w:rsidR="00E749B7" w:rsidRPr="00783116" w:rsidRDefault="00E749B7" w:rsidP="00E749B7">
                  <w:pPr>
                    <w:pStyle w:val="ListParagraph"/>
                    <w:numPr>
                      <w:ilvl w:val="0"/>
                      <w:numId w:val="3"/>
                    </w:numPr>
                    <w:spacing w:line="276" w:lineRule="auto"/>
                    <w:rPr>
                      <w:rStyle w:val="span"/>
                      <w:rFonts w:ascii="Arial" w:eastAsia="Arial" w:hAnsi="Arial" w:cs="Arial"/>
                      <w:color w:val="231F20"/>
                      <w:sz w:val="22"/>
                      <w:szCs w:val="22"/>
                    </w:rPr>
                  </w:pPr>
                  <w:r w:rsidRPr="00783116">
                    <w:rPr>
                      <w:rStyle w:val="span"/>
                      <w:rFonts w:ascii="Arial" w:eastAsia="Arial" w:hAnsi="Arial" w:cs="Arial"/>
                      <w:color w:val="231F20"/>
                      <w:sz w:val="22"/>
                      <w:szCs w:val="22"/>
                    </w:rPr>
                    <w:t>Ensured data accuracy and consistency by setting up data validation and transformation processes.</w:t>
                  </w:r>
                </w:p>
                <w:p w14:paraId="0176A400" w14:textId="77777777" w:rsidR="00E749B7" w:rsidRPr="00783116" w:rsidRDefault="00E749B7" w:rsidP="00E749B7">
                  <w:pPr>
                    <w:pStyle w:val="ListParagraph"/>
                    <w:numPr>
                      <w:ilvl w:val="0"/>
                      <w:numId w:val="3"/>
                    </w:numPr>
                    <w:spacing w:line="276" w:lineRule="auto"/>
                    <w:rPr>
                      <w:rStyle w:val="span"/>
                      <w:rFonts w:ascii="Arial" w:eastAsia="Arial" w:hAnsi="Arial" w:cs="Arial"/>
                      <w:color w:val="231F20"/>
                      <w:sz w:val="22"/>
                      <w:szCs w:val="22"/>
                    </w:rPr>
                  </w:pPr>
                  <w:r w:rsidRPr="00783116">
                    <w:rPr>
                      <w:rStyle w:val="span"/>
                      <w:rFonts w:ascii="Arial" w:eastAsia="Arial" w:hAnsi="Arial" w:cs="Arial"/>
                      <w:color w:val="231F20"/>
                      <w:sz w:val="22"/>
                      <w:szCs w:val="22"/>
                    </w:rPr>
                    <w:t>Orchestrated end-to-end testing cycles, including unit testing, system testing, and user acceptance testing, to validate the functionality of JDE 9.2 modules.</w:t>
                  </w:r>
                </w:p>
                <w:p w14:paraId="3F7E429B" w14:textId="77777777" w:rsidR="00E749B7" w:rsidRPr="00783116" w:rsidRDefault="00E749B7" w:rsidP="00E749B7">
                  <w:pPr>
                    <w:pStyle w:val="ListParagraph"/>
                    <w:numPr>
                      <w:ilvl w:val="0"/>
                      <w:numId w:val="3"/>
                    </w:numPr>
                    <w:spacing w:line="276" w:lineRule="auto"/>
                    <w:rPr>
                      <w:rStyle w:val="span"/>
                      <w:rFonts w:ascii="Arial" w:eastAsia="Arial" w:hAnsi="Arial" w:cs="Arial"/>
                      <w:color w:val="231F20"/>
                      <w:sz w:val="22"/>
                      <w:szCs w:val="22"/>
                    </w:rPr>
                  </w:pPr>
                  <w:r w:rsidRPr="00783116">
                    <w:rPr>
                      <w:rStyle w:val="span"/>
                      <w:rFonts w:ascii="Arial" w:eastAsia="Arial" w:hAnsi="Arial" w:cs="Arial"/>
                      <w:color w:val="231F20"/>
                      <w:sz w:val="22"/>
                      <w:szCs w:val="22"/>
                    </w:rPr>
                    <w:t>Worked closely with cross-functional teams to address and resolve defects and issues.</w:t>
                  </w:r>
                </w:p>
                <w:p w14:paraId="69CE0D66" w14:textId="77777777" w:rsidR="00E749B7" w:rsidRPr="00783116" w:rsidRDefault="00E749B7" w:rsidP="00E749B7">
                  <w:pPr>
                    <w:pStyle w:val="ListParagraph"/>
                    <w:numPr>
                      <w:ilvl w:val="0"/>
                      <w:numId w:val="3"/>
                    </w:numPr>
                    <w:spacing w:line="276" w:lineRule="auto"/>
                    <w:rPr>
                      <w:rStyle w:val="span"/>
                      <w:rFonts w:ascii="Arial" w:eastAsia="Arial" w:hAnsi="Arial" w:cs="Arial"/>
                      <w:color w:val="231F20"/>
                      <w:sz w:val="22"/>
                      <w:szCs w:val="22"/>
                    </w:rPr>
                  </w:pPr>
                  <w:r w:rsidRPr="00783116">
                    <w:rPr>
                      <w:rStyle w:val="span"/>
                      <w:rFonts w:ascii="Arial" w:eastAsia="Arial" w:hAnsi="Arial" w:cs="Arial"/>
                      <w:color w:val="231F20"/>
                      <w:sz w:val="22"/>
                      <w:szCs w:val="22"/>
                    </w:rPr>
                    <w:t>cultivated strong relationships with software vendors and external partners, ensuring timely software updates and support.</w:t>
                  </w:r>
                </w:p>
                <w:p w14:paraId="2CC4B9A8" w14:textId="1E7721FE" w:rsidR="00E749B7" w:rsidRPr="00E749B7" w:rsidRDefault="00E749B7" w:rsidP="00E749B7">
                  <w:pPr>
                    <w:pStyle w:val="ListParagraph"/>
                    <w:numPr>
                      <w:ilvl w:val="0"/>
                      <w:numId w:val="3"/>
                    </w:numPr>
                    <w:spacing w:line="276" w:lineRule="auto"/>
                    <w:rPr>
                      <w:rFonts w:ascii="Arial" w:eastAsia="Arial" w:hAnsi="Arial" w:cs="Arial"/>
                      <w:color w:val="231F20"/>
                    </w:rPr>
                  </w:pPr>
                  <w:r w:rsidRPr="00783116">
                    <w:rPr>
                      <w:rStyle w:val="span"/>
                      <w:rFonts w:ascii="Arial" w:eastAsia="Arial" w:hAnsi="Arial" w:cs="Arial"/>
                      <w:color w:val="231F20"/>
                      <w:sz w:val="22"/>
                      <w:szCs w:val="22"/>
                    </w:rPr>
                    <w:t>Collaborated closely with business stakeholders to align JDE 9.2 implementations with strategic objectives.</w:t>
                  </w:r>
                  <w:r w:rsidRPr="007D60A8">
                    <w:rPr>
                      <w:rStyle w:val="span"/>
                      <w:rFonts w:ascii="Arial" w:eastAsia="Arial" w:hAnsi="Arial" w:cs="Arial"/>
                      <w:color w:val="231F20"/>
                      <w:sz w:val="22"/>
                      <w:szCs w:val="22"/>
                    </w:rPr>
                    <w:t xml:space="preserve"> </w:t>
                  </w:r>
                </w:p>
                <w:p w14:paraId="00337519" w14:textId="1B0D6947" w:rsid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Collaborated with Product Owner/Stakeholders, architects, developers, subject matter experts (SMEs), and quality assurance team to define project objectives and scope.</w:t>
                  </w:r>
                </w:p>
                <w:p w14:paraId="29F1AC97" w14:textId="77777777" w:rsidR="00E52B48" w:rsidRPr="00E52B48" w:rsidRDefault="00E52B48" w:rsidP="00E52B48">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E52B48">
                    <w:rPr>
                      <w:rFonts w:ascii="Arial" w:eastAsia="Times New Roman" w:hAnsi="Arial" w:cs="Arial"/>
                      <w:color w:val="000000"/>
                      <w:lang w:eastAsia="en-IN"/>
                    </w:rPr>
                    <w:t>Utilized ServiceNow's IT Operations Management (ITOM) capabilities to monitor and managed IT infrastructure.</w:t>
                  </w:r>
                </w:p>
                <w:p w14:paraId="17B8D667" w14:textId="76DA8BAF" w:rsidR="00E52B48" w:rsidRDefault="00E52B48" w:rsidP="00E52B48">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E52B48">
                    <w:rPr>
                      <w:rFonts w:ascii="Arial" w:eastAsia="Times New Roman" w:hAnsi="Arial" w:cs="Arial"/>
                      <w:color w:val="000000"/>
                      <w:lang w:eastAsia="en-IN"/>
                    </w:rPr>
                    <w:t>Collaborated with the HR department to implement ServiceNow's HR Service Delivery (HRSD) module, automating critical HR processes like employee onboarding, offboarding, and case management.</w:t>
                  </w:r>
                </w:p>
                <w:p w14:paraId="442034FF" w14:textId="77777777" w:rsidR="008B0DB7" w:rsidRPr="008B0DB7" w:rsidRDefault="008B0DB7" w:rsidP="008B0DB7">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8B0DB7">
                    <w:rPr>
                      <w:rFonts w:ascii="Arial" w:eastAsia="Times New Roman" w:hAnsi="Arial" w:cs="Arial"/>
                      <w:color w:val="000000"/>
                      <w:lang w:eastAsia="en-IN"/>
                    </w:rPr>
                    <w:t>Supported the post-go-live phase, monitoring system performance, identifying and addressing user issues, and ensuring the overall success of the SAP implementation.</w:t>
                  </w:r>
                </w:p>
                <w:p w14:paraId="5363F873" w14:textId="41F6EF98" w:rsidR="008B0DB7" w:rsidRDefault="008B0DB7" w:rsidP="008B0DB7">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8B0DB7">
                    <w:rPr>
                      <w:rFonts w:ascii="Arial" w:eastAsia="Times New Roman" w:hAnsi="Arial" w:cs="Arial"/>
                      <w:color w:val="000000"/>
                      <w:lang w:eastAsia="en-IN"/>
                    </w:rPr>
                    <w:t>Conducted extensive analysis of existing business processes and identified opportunities for process improvement and automation using SAP functionalities.</w:t>
                  </w:r>
                </w:p>
                <w:p w14:paraId="47E7C1F3" w14:textId="77777777" w:rsidR="001C11E6" w:rsidRPr="004B240D" w:rsidRDefault="001C11E6" w:rsidP="001C11E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4B240D">
                    <w:rPr>
                      <w:rFonts w:ascii="Arial" w:eastAsia="Times New Roman" w:hAnsi="Arial" w:cs="Arial"/>
                      <w:color w:val="000000"/>
                      <w:lang w:eastAsia="en-IN"/>
                    </w:rPr>
                    <w:lastRenderedPageBreak/>
                    <w:t>Successfully integrated the AWS-based inventory management system with application, to enable seamless order processing and real-time stock updates.</w:t>
                  </w:r>
                </w:p>
                <w:p w14:paraId="210853C9" w14:textId="77777777" w:rsidR="001C11E6" w:rsidRPr="004B240D" w:rsidRDefault="001C11E6" w:rsidP="001C11E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4B240D">
                    <w:rPr>
                      <w:rFonts w:ascii="Arial" w:eastAsia="Times New Roman" w:hAnsi="Arial" w:cs="Arial"/>
                      <w:color w:val="000000"/>
                      <w:lang w:eastAsia="en-IN"/>
                    </w:rPr>
                    <w:t>Migrated inventory data to AWS system, ensuring data integrity and minimal disruption to daily operations.</w:t>
                  </w:r>
                </w:p>
                <w:p w14:paraId="022E5E64" w14:textId="5782FB98" w:rsidR="001C11E6" w:rsidRDefault="001C11E6" w:rsidP="001C11E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4B240D">
                    <w:rPr>
                      <w:rFonts w:ascii="Arial" w:eastAsia="Times New Roman" w:hAnsi="Arial" w:cs="Arial"/>
                      <w:color w:val="000000"/>
                      <w:lang w:eastAsia="en-IN"/>
                    </w:rPr>
                    <w:t>Designed an auto-scaling infrastructure using AWS EC2 instances and load balancers to accommodate fluctuating inventory demands, ensuring the system can handle peak loads effectively</w:t>
                  </w:r>
                </w:p>
                <w:p w14:paraId="5206242A" w14:textId="6E62B459" w:rsidR="009C7836" w:rsidRP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hAnsi="Arial" w:cs="Arial"/>
                      <w:color w:val="000000"/>
                      <w:lang w:eastAsia="en-IN"/>
                    </w:rPr>
                    <w:t>Worked closely with the Product Owner, Quality Assurance (QA), Development, and User Experience (UX) teams to document requirements and prepare mock-ups.</w:t>
                  </w:r>
                </w:p>
                <w:p w14:paraId="15C3906B" w14:textId="5BCF102F" w:rsid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Participated in inventory control system improvements, conducted status meetings, and monitored project progress using a waterfall/hybrid methodology.</w:t>
                  </w:r>
                </w:p>
                <w:p w14:paraId="21D2928C" w14:textId="68A11E5A" w:rsid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Played an active role in eliciting, analyzing, and documenting business requirements, creating the Business Requirement Document (BRD) to ensure clear communication between stakeholders and the development team.</w:t>
                  </w:r>
                </w:p>
                <w:p w14:paraId="5CBE95DA" w14:textId="53E6E452" w:rsidR="006251D1" w:rsidRPr="009C7836" w:rsidRDefault="006251D1"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6251D1">
                    <w:rPr>
                      <w:rFonts w:ascii="Arial" w:eastAsia="Times New Roman" w:hAnsi="Arial" w:cs="Arial"/>
                      <w:color w:val="000000"/>
                      <w:lang w:eastAsia="en-IN"/>
                    </w:rPr>
                    <w:t>Developed data validation scripts in Oracle SQL to identify and rectify data inconsistencies and errors</w:t>
                  </w:r>
                  <w:r>
                    <w:rPr>
                      <w:rFonts w:ascii="Arial" w:eastAsia="Times New Roman" w:hAnsi="Arial" w:cs="Arial"/>
                      <w:color w:val="000000"/>
                      <w:lang w:eastAsia="en-IN"/>
                    </w:rPr>
                    <w:t xml:space="preserve">. </w:t>
                  </w:r>
                </w:p>
                <w:p w14:paraId="6B144CB6" w14:textId="160B7AAD" w:rsidR="009C7836" w:rsidRP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Created workflow diagrams, process diagrams, and conducted GAP analysis to identify requirements for enhancing existing web pages.</w:t>
                  </w:r>
                </w:p>
                <w:p w14:paraId="31CC07EB" w14:textId="14B5C032" w:rsidR="009C7836" w:rsidRP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Conducted workshop requirement sessions, ensuring a clear understanding of responsibilities for developing the Stock Alert System.</w:t>
                  </w:r>
                </w:p>
                <w:p w14:paraId="1239AC1C" w14:textId="4F4FC40C" w:rsidR="009C7836" w:rsidRP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Provided continuous maintenance and support for existing and new Power BI sales reports, effectively visualizing warehouse, supplier, and store data.</w:t>
                  </w:r>
                </w:p>
                <w:p w14:paraId="2BA196EC" w14:textId="578AFD5E" w:rsidR="009C7836" w:rsidRP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Participated in bug review meetings, suggesting application enhancement ideas and actively engaging in the change management process for minor and major changes.</w:t>
                  </w:r>
                </w:p>
                <w:p w14:paraId="1B79198F" w14:textId="68701077" w:rsidR="009C7836" w:rsidRP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Created a Data Mapping document for integrating the IMS system with the transaction system through the ETL process.</w:t>
                  </w:r>
                </w:p>
                <w:p w14:paraId="2B2EA006" w14:textId="4433D164" w:rsidR="009C7836" w:rsidRP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Maintained the warehouse product catalog, ensuring accurate and up-to-date information.</w:t>
                  </w:r>
                </w:p>
                <w:p w14:paraId="2D92AE21" w14:textId="77BF1B09" w:rsidR="009C7836" w:rsidRP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Facilitated scrum meetings, sprint planning, retrospectives, and daily stand-ups, ensuring effective communication, coordination, and adherence to action items.</w:t>
                  </w:r>
                </w:p>
                <w:p w14:paraId="74C5A8F8" w14:textId="31CFCBBF" w:rsidR="009C7836" w:rsidRPr="009C7836" w:rsidRDefault="009C7836" w:rsidP="009C7836">
                  <w:pPr>
                    <w:pStyle w:val="ListParagraph"/>
                    <w:numPr>
                      <w:ilvl w:val="0"/>
                      <w:numId w:val="3"/>
                    </w:numPr>
                    <w:shd w:val="clear" w:color="auto" w:fill="FFFFFF"/>
                    <w:spacing w:before="78" w:line="276" w:lineRule="auto"/>
                    <w:rPr>
                      <w:rFonts w:ascii="Arial" w:eastAsia="Times New Roman" w:hAnsi="Arial" w:cs="Arial"/>
                      <w:color w:val="000000"/>
                      <w:lang w:eastAsia="en-IN"/>
                    </w:rPr>
                  </w:pPr>
                  <w:r w:rsidRPr="009C7836">
                    <w:rPr>
                      <w:rFonts w:ascii="Arial" w:eastAsia="Times New Roman" w:hAnsi="Arial" w:cs="Arial"/>
                      <w:color w:val="000000"/>
                      <w:lang w:eastAsia="en-IN"/>
                    </w:rPr>
                    <w:t>Utilized tools and technologies such as MS Visio, Balsamiq, MS Word, MS Excel, and MS PowerPoint for project documentation and visualization</w:t>
                  </w:r>
                  <w:r>
                    <w:rPr>
                      <w:rFonts w:ascii="Arial" w:eastAsia="Times New Roman" w:hAnsi="Arial" w:cs="Arial"/>
                      <w:color w:val="000000"/>
                      <w:lang w:eastAsia="en-IN"/>
                    </w:rPr>
                    <w:t>.</w:t>
                  </w:r>
                </w:p>
                <w:p w14:paraId="2859E789" w14:textId="1841FBDA" w:rsidR="00B23F09" w:rsidRDefault="009C7836" w:rsidP="009C7836">
                  <w:pPr>
                    <w:pStyle w:val="singlecolumnspanpaddedlinenth-child1"/>
                    <w:numPr>
                      <w:ilvl w:val="0"/>
                      <w:numId w:val="3"/>
                    </w:numPr>
                    <w:tabs>
                      <w:tab w:val="right" w:pos="7860"/>
                    </w:tabs>
                    <w:spacing w:line="276" w:lineRule="auto"/>
                    <w:rPr>
                      <w:rStyle w:val="jobtitle"/>
                      <w:rFonts w:ascii="Arial" w:eastAsia="Arial" w:hAnsi="Arial" w:cs="Arial"/>
                      <w:sz w:val="22"/>
                      <w:szCs w:val="22"/>
                    </w:rPr>
                  </w:pPr>
                  <w:r w:rsidRPr="009C7836">
                    <w:rPr>
                      <w:rFonts w:ascii="Arial" w:hAnsi="Arial" w:cs="Arial"/>
                      <w:color w:val="000000"/>
                      <w:lang w:eastAsia="en-IN"/>
                    </w:rPr>
                    <w:t>Worked in a Waterfall/Hybrid methodology, leveraging its principles to ensure project success and alignment with business goals.</w:t>
                  </w:r>
                </w:p>
              </w:tc>
            </w:tr>
          </w:tbl>
          <w:p w14:paraId="1DFE9DB3" w14:textId="77777777" w:rsidR="001F1921" w:rsidRDefault="001F1921">
            <w:pPr>
              <w:rPr>
                <w:vanish/>
              </w:rPr>
            </w:pPr>
          </w:p>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1F1921" w14:paraId="717E254A" w14:textId="77777777">
              <w:trPr>
                <w:tblCellSpacing w:w="0" w:type="dxa"/>
              </w:trPr>
              <w:tc>
                <w:tcPr>
                  <w:tcW w:w="280" w:type="dxa"/>
                  <w:tcMar>
                    <w:top w:w="200" w:type="dxa"/>
                    <w:left w:w="0" w:type="dxa"/>
                    <w:bottom w:w="0" w:type="dxa"/>
                    <w:right w:w="0" w:type="dxa"/>
                  </w:tcMar>
                  <w:hideMark/>
                </w:tcPr>
                <w:p w14:paraId="4BF48E74" w14:textId="77777777" w:rsidR="001F1921" w:rsidRDefault="00C51244">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5408" behindDoc="0" locked="0" layoutInCell="1" allowOverlap="1" wp14:anchorId="766279BF" wp14:editId="3AE58F45">
                        <wp:simplePos x="0" y="0"/>
                        <wp:positionH relativeFrom="column">
                          <wp:posOffset>-76200</wp:posOffset>
                        </wp:positionH>
                        <wp:positionV relativeFrom="paragraph">
                          <wp:posOffset>63500</wp:posOffset>
                        </wp:positionV>
                        <wp:extent cx="140148" cy="140232"/>
                        <wp:effectExtent l="0" t="0" r="0" b="0"/>
                        <wp:wrapNone/>
                        <wp:docPr id="100015" name="Picture 100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9"/>
                                <a:stretch>
                                  <a:fillRect/>
                                </a:stretch>
                              </pic:blipFill>
                              <pic:spPr>
                                <a:xfrm>
                                  <a:off x="0" y="0"/>
                                  <a:ext cx="140148" cy="140232"/>
                                </a:xfrm>
                                <a:prstGeom prst="rect">
                                  <a:avLst/>
                                </a:prstGeom>
                              </pic:spPr>
                            </pic:pic>
                          </a:graphicData>
                        </a:graphic>
                      </wp:anchor>
                    </w:drawing>
                  </w:r>
                </w:p>
              </w:tc>
              <w:tc>
                <w:tcPr>
                  <w:tcW w:w="7900" w:type="dxa"/>
                  <w:tcMar>
                    <w:top w:w="200" w:type="dxa"/>
                    <w:left w:w="0" w:type="dxa"/>
                    <w:bottom w:w="0" w:type="dxa"/>
                    <w:right w:w="0" w:type="dxa"/>
                  </w:tcMar>
                  <w:vAlign w:val="bottom"/>
                  <w:hideMark/>
                </w:tcPr>
                <w:p w14:paraId="0009DB5A" w14:textId="77777777" w:rsidR="001F1921" w:rsidRDefault="00C51244">
                  <w:pPr>
                    <w:pStyle w:val="singlecolumnspanpaddedlinenth-child1"/>
                    <w:tabs>
                      <w:tab w:val="right" w:pos="786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Senior Business Analyst</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t xml:space="preserve"> </w:t>
                  </w:r>
                  <w:r>
                    <w:rPr>
                      <w:rStyle w:val="jobdates"/>
                      <w:rFonts w:ascii="Arial" w:eastAsia="Arial" w:hAnsi="Arial" w:cs="Arial"/>
                      <w:i/>
                      <w:iCs/>
                      <w:color w:val="231F20"/>
                      <w:sz w:val="22"/>
                      <w:szCs w:val="22"/>
                    </w:rPr>
                    <w:t>03/2020</w:t>
                  </w:r>
                  <w:r>
                    <w:rPr>
                      <w:rStyle w:val="span"/>
                      <w:rFonts w:ascii="Arial" w:eastAsia="Arial" w:hAnsi="Arial" w:cs="Arial"/>
                      <w:i/>
                      <w:iCs/>
                      <w:color w:val="231F20"/>
                      <w:sz w:val="22"/>
                      <w:szCs w:val="22"/>
                    </w:rPr>
                    <w:t xml:space="preserve"> to </w:t>
                  </w:r>
                  <w:r>
                    <w:rPr>
                      <w:rStyle w:val="jobdates"/>
                      <w:rFonts w:ascii="Arial" w:eastAsia="Arial" w:hAnsi="Arial" w:cs="Arial"/>
                      <w:i/>
                      <w:iCs/>
                      <w:color w:val="231F20"/>
                      <w:sz w:val="22"/>
                      <w:szCs w:val="22"/>
                    </w:rPr>
                    <w:t>02/2021</w:t>
                  </w:r>
                  <w:r>
                    <w:rPr>
                      <w:rStyle w:val="datesWrapper"/>
                      <w:rFonts w:ascii="Arial" w:eastAsia="Arial" w:hAnsi="Arial" w:cs="Arial"/>
                      <w:color w:val="231F20"/>
                      <w:sz w:val="22"/>
                      <w:szCs w:val="22"/>
                    </w:rPr>
                    <w:t xml:space="preserve"> </w:t>
                  </w:r>
                </w:p>
                <w:p w14:paraId="1530ABB1" w14:textId="77777777" w:rsidR="001F1921" w:rsidRDefault="00C51244">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BNY Mellon | New York, NY</w:t>
                  </w:r>
                </w:p>
                <w:p w14:paraId="07376E49" w14:textId="159B5A88" w:rsidR="001F1921" w:rsidRDefault="00C51244">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The Bank of New York Mellon Corporation, commonly known as BNY Mellon, is an American investment banking company New York City. The project scope </w:t>
                  </w:r>
                  <w:r>
                    <w:rPr>
                      <w:rStyle w:val="span"/>
                      <w:rFonts w:ascii="Arial" w:eastAsia="Arial" w:hAnsi="Arial" w:cs="Arial"/>
                      <w:color w:val="231F20"/>
                      <w:sz w:val="22"/>
                      <w:szCs w:val="22"/>
                    </w:rPr>
                    <w:lastRenderedPageBreak/>
                    <w:t xml:space="preserve">was to develop an </w:t>
                  </w:r>
                  <w:r w:rsidR="002154D6">
                    <w:rPr>
                      <w:rStyle w:val="span"/>
                      <w:rFonts w:ascii="Arial" w:eastAsia="Arial" w:hAnsi="Arial" w:cs="Arial"/>
                      <w:color w:val="231F20"/>
                      <w:sz w:val="22"/>
                      <w:szCs w:val="22"/>
                    </w:rPr>
                    <w:t>application</w:t>
                  </w:r>
                  <w:r>
                    <w:rPr>
                      <w:rStyle w:val="span"/>
                      <w:rFonts w:ascii="Arial" w:eastAsia="Arial" w:hAnsi="Arial" w:cs="Arial"/>
                      <w:color w:val="231F20"/>
                      <w:sz w:val="22"/>
                      <w:szCs w:val="22"/>
                    </w:rPr>
                    <w:t xml:space="preserve"> regarding Invoice submissions which allows the client to submit their invoices and credit memos to CashPro Trade for financing. The CashPro Trade Submit Invoice allows to automate sending of invoices and credit memos while enabling suppliers to utilize the CashPro Trade platform to request discount or enable auto-discounting according to their preferences.</w:t>
                  </w:r>
                </w:p>
                <w:p w14:paraId="07CB35B0" w14:textId="19D7455B" w:rsidR="00E5481B" w:rsidRDefault="00E5481B">
                  <w:pPr>
                    <w:pStyle w:val="p"/>
                    <w:spacing w:line="320" w:lineRule="atLeast"/>
                    <w:rPr>
                      <w:rStyle w:val="span"/>
                      <w:rFonts w:ascii="Arial" w:eastAsia="Arial" w:hAnsi="Arial" w:cs="Arial"/>
                      <w:color w:val="231F20"/>
                      <w:sz w:val="22"/>
                      <w:szCs w:val="22"/>
                    </w:rPr>
                  </w:pPr>
                </w:p>
                <w:p w14:paraId="748EA480" w14:textId="306051A5" w:rsidR="001F1921" w:rsidRPr="00F13C4E" w:rsidRDefault="00E5481B">
                  <w:pPr>
                    <w:pStyle w:val="p"/>
                    <w:spacing w:line="320" w:lineRule="atLeast"/>
                    <w:rPr>
                      <w:rStyle w:val="span"/>
                      <w:rFonts w:ascii="Arial" w:eastAsia="Arial" w:hAnsi="Arial" w:cs="Arial"/>
                      <w:b/>
                      <w:bCs/>
                      <w:color w:val="231F20"/>
                      <w:sz w:val="22"/>
                      <w:szCs w:val="22"/>
                      <w:u w:val="single"/>
                    </w:rPr>
                  </w:pPr>
                  <w:r w:rsidRPr="00E5481B">
                    <w:rPr>
                      <w:rStyle w:val="span"/>
                      <w:rFonts w:ascii="Arial" w:eastAsia="Arial" w:hAnsi="Arial" w:cs="Arial"/>
                      <w:b/>
                      <w:bCs/>
                      <w:color w:val="231F20"/>
                      <w:sz w:val="22"/>
                      <w:szCs w:val="22"/>
                      <w:u w:val="single"/>
                    </w:rPr>
                    <w:t>Responsibilities:</w:t>
                  </w:r>
                </w:p>
                <w:p w14:paraId="58C612E9" w14:textId="75A7A81A" w:rsidR="00707369" w:rsidRDefault="00707369" w:rsidP="00DA32A2">
                  <w:pPr>
                    <w:pStyle w:val="divdocumentulli"/>
                    <w:numPr>
                      <w:ilvl w:val="0"/>
                      <w:numId w:val="4"/>
                    </w:numPr>
                    <w:spacing w:line="320" w:lineRule="atLeast"/>
                    <w:rPr>
                      <w:rFonts w:ascii="Arial" w:eastAsia="Arial" w:hAnsi="Arial" w:cs="Arial"/>
                      <w:color w:val="231F20"/>
                      <w:sz w:val="22"/>
                      <w:szCs w:val="22"/>
                    </w:rPr>
                  </w:pPr>
                  <w:r w:rsidRPr="00707369">
                    <w:rPr>
                      <w:rFonts w:ascii="Arial" w:eastAsia="Arial" w:hAnsi="Arial" w:cs="Arial"/>
                      <w:color w:val="231F20"/>
                      <w:sz w:val="22"/>
                      <w:szCs w:val="22"/>
                    </w:rPr>
                    <w:t>Implemented the Software Development Life Cycle (SDLC) process for developing the CashPro application, utilizing an Agile approach to enhance efficiency and productivity.</w:t>
                  </w:r>
                </w:p>
                <w:p w14:paraId="045E88E6" w14:textId="11480F76" w:rsidR="00450F9C" w:rsidRPr="00450F9C" w:rsidRDefault="00450F9C" w:rsidP="00DA32A2">
                  <w:pPr>
                    <w:pStyle w:val="divdocumentulli"/>
                    <w:numPr>
                      <w:ilvl w:val="0"/>
                      <w:numId w:val="4"/>
                    </w:numPr>
                    <w:spacing w:line="320" w:lineRule="atLeast"/>
                    <w:rPr>
                      <w:rFonts w:ascii="Arial" w:eastAsia="Arial" w:hAnsi="Arial" w:cs="Arial"/>
                      <w:color w:val="231F20"/>
                      <w:sz w:val="22"/>
                      <w:szCs w:val="22"/>
                    </w:rPr>
                  </w:pPr>
                  <w:r w:rsidRPr="00450F9C">
                    <w:rPr>
                      <w:rFonts w:ascii="Arial" w:eastAsia="Arial" w:hAnsi="Arial" w:cs="Arial"/>
                      <w:color w:val="231F20"/>
                      <w:sz w:val="22"/>
                      <w:szCs w:val="22"/>
                    </w:rPr>
                    <w:t>Implemented automated reporting in CashPro within the AEM environment, enhancing credit memo tracking.</w:t>
                  </w:r>
                </w:p>
                <w:p w14:paraId="2D589E63" w14:textId="33C94A2C" w:rsidR="00450F9C" w:rsidRPr="00450F9C" w:rsidRDefault="00450F9C" w:rsidP="00DA32A2">
                  <w:pPr>
                    <w:pStyle w:val="divdocumentulli"/>
                    <w:numPr>
                      <w:ilvl w:val="0"/>
                      <w:numId w:val="4"/>
                    </w:numPr>
                    <w:spacing w:line="320" w:lineRule="atLeast"/>
                    <w:rPr>
                      <w:rFonts w:ascii="Arial" w:eastAsia="Arial" w:hAnsi="Arial" w:cs="Arial"/>
                      <w:color w:val="231F20"/>
                      <w:sz w:val="22"/>
                      <w:szCs w:val="22"/>
                    </w:rPr>
                  </w:pPr>
                  <w:r w:rsidRPr="00450F9C">
                    <w:rPr>
                      <w:rFonts w:ascii="Arial" w:eastAsia="Arial" w:hAnsi="Arial" w:cs="Arial"/>
                      <w:color w:val="231F20"/>
                      <w:sz w:val="22"/>
                      <w:szCs w:val="22"/>
                    </w:rPr>
                    <w:t>Analyzed credit memo data using AEM, identifying trends and providing strategic insights.</w:t>
                  </w:r>
                </w:p>
                <w:p w14:paraId="799C4F6F" w14:textId="68E4A02A" w:rsidR="00450F9C" w:rsidRPr="00450F9C" w:rsidRDefault="00450F9C" w:rsidP="00DA32A2">
                  <w:pPr>
                    <w:pStyle w:val="divdocumentulli"/>
                    <w:numPr>
                      <w:ilvl w:val="0"/>
                      <w:numId w:val="4"/>
                    </w:numPr>
                    <w:spacing w:line="320" w:lineRule="atLeast"/>
                    <w:rPr>
                      <w:rFonts w:ascii="Arial" w:eastAsia="Arial" w:hAnsi="Arial" w:cs="Arial"/>
                      <w:color w:val="231F20"/>
                      <w:sz w:val="22"/>
                      <w:szCs w:val="22"/>
                    </w:rPr>
                  </w:pPr>
                  <w:r w:rsidRPr="00450F9C">
                    <w:rPr>
                      <w:rFonts w:ascii="Arial" w:eastAsia="Arial" w:hAnsi="Arial" w:cs="Arial"/>
                      <w:color w:val="231F20"/>
                      <w:sz w:val="22"/>
                      <w:szCs w:val="22"/>
                    </w:rPr>
                    <w:t>Led cross-functional collaboration to optimize credit processes in the fintech app with integration into AEM.</w:t>
                  </w:r>
                </w:p>
                <w:p w14:paraId="2F8A9BF2" w14:textId="6069C3BE" w:rsidR="00450F9C" w:rsidRPr="00450F9C" w:rsidRDefault="00450F9C" w:rsidP="00DA32A2">
                  <w:pPr>
                    <w:pStyle w:val="divdocumentulli"/>
                    <w:numPr>
                      <w:ilvl w:val="0"/>
                      <w:numId w:val="4"/>
                    </w:numPr>
                    <w:spacing w:line="320" w:lineRule="atLeast"/>
                    <w:rPr>
                      <w:rFonts w:ascii="Arial" w:eastAsia="Arial" w:hAnsi="Arial" w:cs="Arial"/>
                      <w:color w:val="231F20"/>
                      <w:sz w:val="22"/>
                      <w:szCs w:val="22"/>
                    </w:rPr>
                  </w:pPr>
                  <w:r w:rsidRPr="00450F9C">
                    <w:rPr>
                      <w:rFonts w:ascii="Arial" w:eastAsia="Arial" w:hAnsi="Arial" w:cs="Arial"/>
                      <w:color w:val="231F20"/>
                      <w:sz w:val="22"/>
                      <w:szCs w:val="22"/>
                    </w:rPr>
                    <w:t>Gathered requirements from stakeholders to tailor CashPro within the AEM framework for credit management needs.</w:t>
                  </w:r>
                </w:p>
                <w:p w14:paraId="24F1A69C" w14:textId="738D53B9" w:rsidR="00450F9C" w:rsidRDefault="00450F9C" w:rsidP="00DA32A2">
                  <w:pPr>
                    <w:pStyle w:val="divdocumentulli"/>
                    <w:numPr>
                      <w:ilvl w:val="0"/>
                      <w:numId w:val="4"/>
                    </w:numPr>
                    <w:spacing w:line="320" w:lineRule="atLeast"/>
                    <w:rPr>
                      <w:rFonts w:ascii="Arial" w:eastAsia="Arial" w:hAnsi="Arial" w:cs="Arial"/>
                      <w:color w:val="231F20"/>
                      <w:sz w:val="22"/>
                      <w:szCs w:val="22"/>
                    </w:rPr>
                  </w:pPr>
                  <w:r w:rsidRPr="00450F9C">
                    <w:rPr>
                      <w:rFonts w:ascii="Arial" w:eastAsia="Arial" w:hAnsi="Arial" w:cs="Arial"/>
                      <w:color w:val="231F20"/>
                      <w:sz w:val="22"/>
                      <w:szCs w:val="22"/>
                    </w:rPr>
                    <w:t>Contributed to informed decision-making through comprehensive data analysis within the AEM and CashPro ecosystem.</w:t>
                  </w:r>
                </w:p>
                <w:p w14:paraId="68CD09BC" w14:textId="77777777" w:rsidR="00DE6F30" w:rsidRPr="00DE6F30" w:rsidRDefault="00DE6F30" w:rsidP="00DA32A2">
                  <w:pPr>
                    <w:pStyle w:val="divdocumentulli"/>
                    <w:numPr>
                      <w:ilvl w:val="0"/>
                      <w:numId w:val="4"/>
                    </w:numPr>
                    <w:spacing w:line="320" w:lineRule="atLeast"/>
                    <w:rPr>
                      <w:rFonts w:ascii="Arial" w:eastAsia="Arial" w:hAnsi="Arial" w:cs="Arial"/>
                      <w:color w:val="231F20"/>
                      <w:sz w:val="22"/>
                      <w:szCs w:val="22"/>
                    </w:rPr>
                  </w:pPr>
                  <w:r w:rsidRPr="00DE6F30">
                    <w:rPr>
                      <w:rFonts w:ascii="Arial" w:eastAsia="Arial" w:hAnsi="Arial" w:cs="Arial"/>
                      <w:color w:val="231F20"/>
                      <w:sz w:val="22"/>
                      <w:szCs w:val="22"/>
                    </w:rPr>
                    <w:t>Implemented an automated credit approval workflow using Appian, significantly reducing the time required to process credit applications and improving operational efficiency.</w:t>
                  </w:r>
                </w:p>
                <w:p w14:paraId="1CFB6703" w14:textId="77777777" w:rsidR="00DE6F30" w:rsidRPr="00DE6F30" w:rsidRDefault="00DE6F30" w:rsidP="00DA32A2">
                  <w:pPr>
                    <w:pStyle w:val="divdocumentulli"/>
                    <w:numPr>
                      <w:ilvl w:val="0"/>
                      <w:numId w:val="4"/>
                    </w:numPr>
                    <w:spacing w:line="320" w:lineRule="atLeast"/>
                    <w:rPr>
                      <w:rFonts w:ascii="Arial" w:eastAsia="Arial" w:hAnsi="Arial" w:cs="Arial"/>
                      <w:color w:val="231F20"/>
                      <w:sz w:val="22"/>
                      <w:szCs w:val="22"/>
                    </w:rPr>
                  </w:pPr>
                  <w:r w:rsidRPr="00DE6F30">
                    <w:rPr>
                      <w:rFonts w:ascii="Arial" w:eastAsia="Arial" w:hAnsi="Arial" w:cs="Arial"/>
                      <w:color w:val="231F20"/>
                      <w:sz w:val="22"/>
                      <w:szCs w:val="22"/>
                    </w:rPr>
                    <w:t>Leveraged Appian's reporting and tracking capabilities to monitor and report on regulatory compliance, ensuring adherence to financial industry regulations and minimizing compliance-related risks.</w:t>
                  </w:r>
                </w:p>
                <w:p w14:paraId="2F345DC3" w14:textId="73AB9F46" w:rsidR="00DE6F30" w:rsidRDefault="00DE6F30" w:rsidP="00DA32A2">
                  <w:pPr>
                    <w:pStyle w:val="divdocumentulli"/>
                    <w:numPr>
                      <w:ilvl w:val="0"/>
                      <w:numId w:val="4"/>
                    </w:numPr>
                    <w:spacing w:line="320" w:lineRule="atLeast"/>
                    <w:rPr>
                      <w:rFonts w:ascii="Arial" w:eastAsia="Arial" w:hAnsi="Arial" w:cs="Arial"/>
                      <w:color w:val="231F20"/>
                      <w:sz w:val="22"/>
                      <w:szCs w:val="22"/>
                    </w:rPr>
                  </w:pPr>
                  <w:r w:rsidRPr="00DE6F30">
                    <w:rPr>
                      <w:rFonts w:ascii="Arial" w:eastAsia="Arial" w:hAnsi="Arial" w:cs="Arial"/>
                      <w:color w:val="231F20"/>
                      <w:sz w:val="22"/>
                      <w:szCs w:val="22"/>
                    </w:rPr>
                    <w:t>Created an Appian-driven onboarding process for new fintech customers,</w:t>
                  </w:r>
                </w:p>
                <w:p w14:paraId="6E3B70C7" w14:textId="77777777" w:rsidR="002F122E" w:rsidRPr="002F122E" w:rsidRDefault="002F122E" w:rsidP="00DA32A2">
                  <w:pPr>
                    <w:pStyle w:val="divdocumentulli"/>
                    <w:numPr>
                      <w:ilvl w:val="0"/>
                      <w:numId w:val="4"/>
                    </w:numPr>
                    <w:spacing w:line="320" w:lineRule="atLeast"/>
                    <w:rPr>
                      <w:rFonts w:ascii="Arial" w:eastAsia="Arial" w:hAnsi="Arial" w:cs="Arial"/>
                      <w:color w:val="231F20"/>
                      <w:sz w:val="22"/>
                      <w:szCs w:val="22"/>
                    </w:rPr>
                  </w:pPr>
                  <w:r w:rsidRPr="002F122E">
                    <w:rPr>
                      <w:rFonts w:ascii="Arial" w:eastAsia="Arial" w:hAnsi="Arial" w:cs="Arial"/>
                      <w:color w:val="231F20"/>
                      <w:sz w:val="22"/>
                      <w:szCs w:val="22"/>
                    </w:rPr>
                    <w:t>Designed and implemented a secure and compliant AWS cloud architecture to support credit memos. Ensured data privacy, security, and scalability.</w:t>
                  </w:r>
                </w:p>
                <w:p w14:paraId="7962620C" w14:textId="031CC43B" w:rsidR="002F122E" w:rsidRPr="002F122E" w:rsidRDefault="002F122E" w:rsidP="00DA32A2">
                  <w:pPr>
                    <w:pStyle w:val="divdocumentulli"/>
                    <w:numPr>
                      <w:ilvl w:val="0"/>
                      <w:numId w:val="4"/>
                    </w:numPr>
                    <w:spacing w:line="320" w:lineRule="atLeast"/>
                    <w:rPr>
                      <w:rFonts w:ascii="Arial" w:eastAsia="Arial" w:hAnsi="Arial" w:cs="Arial"/>
                      <w:color w:val="231F20"/>
                      <w:sz w:val="22"/>
                      <w:szCs w:val="22"/>
                    </w:rPr>
                  </w:pPr>
                  <w:r w:rsidRPr="002F122E">
                    <w:rPr>
                      <w:rFonts w:ascii="Arial" w:eastAsia="Arial" w:hAnsi="Arial" w:cs="Arial"/>
                      <w:color w:val="231F20"/>
                      <w:sz w:val="22"/>
                      <w:szCs w:val="22"/>
                    </w:rPr>
                    <w:t>Created an AWS-based data lake to centralize and analyze credit memo data, providing a unified view of financial information for decision-making and reporting purposes.</w:t>
                  </w:r>
                </w:p>
                <w:p w14:paraId="002ADFEE" w14:textId="0E10CA99" w:rsidR="002F122E" w:rsidRPr="00707369" w:rsidRDefault="002F122E" w:rsidP="00DA32A2">
                  <w:pPr>
                    <w:pStyle w:val="divdocumentulli"/>
                    <w:numPr>
                      <w:ilvl w:val="0"/>
                      <w:numId w:val="4"/>
                    </w:numPr>
                    <w:spacing w:line="320" w:lineRule="atLeast"/>
                    <w:rPr>
                      <w:rFonts w:ascii="Arial" w:eastAsia="Arial" w:hAnsi="Arial" w:cs="Arial"/>
                      <w:color w:val="231F20"/>
                      <w:sz w:val="22"/>
                      <w:szCs w:val="22"/>
                    </w:rPr>
                  </w:pPr>
                  <w:r w:rsidRPr="002F122E">
                    <w:rPr>
                      <w:rFonts w:ascii="Arial" w:eastAsia="Arial" w:hAnsi="Arial" w:cs="Arial"/>
                      <w:color w:val="231F20"/>
                      <w:sz w:val="22"/>
                      <w:szCs w:val="22"/>
                    </w:rPr>
                    <w:t>Utilized AWS Glue for ETL (Extract, Transform, Load) processes to transform and harmonize financial data from diverse sources, ensuring data consistency and accuracy</w:t>
                  </w:r>
                </w:p>
                <w:p w14:paraId="70C70C8D" w14:textId="34157EFA" w:rsidR="00707369" w:rsidRDefault="00707369" w:rsidP="00DA32A2">
                  <w:pPr>
                    <w:pStyle w:val="divdocumentulli"/>
                    <w:numPr>
                      <w:ilvl w:val="0"/>
                      <w:numId w:val="4"/>
                    </w:numPr>
                    <w:spacing w:line="320" w:lineRule="atLeast"/>
                    <w:rPr>
                      <w:rFonts w:ascii="Arial" w:eastAsia="Arial" w:hAnsi="Arial" w:cs="Arial"/>
                      <w:color w:val="231F20"/>
                      <w:sz w:val="22"/>
                      <w:szCs w:val="22"/>
                    </w:rPr>
                  </w:pPr>
                  <w:r w:rsidRPr="00707369">
                    <w:rPr>
                      <w:rFonts w:ascii="Arial" w:eastAsia="Arial" w:hAnsi="Arial" w:cs="Arial"/>
                      <w:color w:val="231F20"/>
                      <w:sz w:val="22"/>
                      <w:szCs w:val="22"/>
                    </w:rPr>
                    <w:t>Articulated business requirements by conducting workshop requirement sessions, document analysis, one-on-one interviews, brainstorming sessions, process modeling, surveys, questionnaires, and interviews with BNY Mellon users.</w:t>
                  </w:r>
                </w:p>
                <w:p w14:paraId="73982120" w14:textId="661FAF55" w:rsidR="008125C1" w:rsidRDefault="008125C1" w:rsidP="00DA32A2">
                  <w:pPr>
                    <w:pStyle w:val="divdocumentulli"/>
                    <w:numPr>
                      <w:ilvl w:val="0"/>
                      <w:numId w:val="4"/>
                    </w:numPr>
                    <w:spacing w:line="320" w:lineRule="atLeast"/>
                    <w:rPr>
                      <w:rFonts w:ascii="Arial" w:eastAsia="Arial" w:hAnsi="Arial" w:cs="Arial"/>
                      <w:color w:val="231F20"/>
                      <w:sz w:val="22"/>
                      <w:szCs w:val="22"/>
                    </w:rPr>
                  </w:pPr>
                  <w:r w:rsidRPr="008125C1">
                    <w:rPr>
                      <w:rFonts w:ascii="Arial" w:eastAsia="Arial" w:hAnsi="Arial" w:cs="Arial"/>
                      <w:color w:val="231F20"/>
                      <w:sz w:val="22"/>
                      <w:szCs w:val="22"/>
                    </w:rPr>
                    <w:t xml:space="preserve">Led the successful integration of Ping Identity's IAM solutions with critical system, enhancing security and access control for </w:t>
                  </w:r>
                  <w:r>
                    <w:rPr>
                      <w:rFonts w:ascii="Arial" w:eastAsia="Arial" w:hAnsi="Arial" w:cs="Arial"/>
                      <w:color w:val="231F20"/>
                      <w:sz w:val="22"/>
                      <w:szCs w:val="22"/>
                    </w:rPr>
                    <w:t xml:space="preserve">CashPro </w:t>
                  </w:r>
                  <w:r w:rsidRPr="008125C1">
                    <w:rPr>
                      <w:rFonts w:ascii="Arial" w:eastAsia="Arial" w:hAnsi="Arial" w:cs="Arial"/>
                      <w:color w:val="231F20"/>
                      <w:sz w:val="22"/>
                      <w:szCs w:val="22"/>
                    </w:rPr>
                    <w:t>financial data and application.</w:t>
                  </w:r>
                </w:p>
                <w:p w14:paraId="640A86AB" w14:textId="7BFE6EB3" w:rsidR="008125C1" w:rsidRDefault="008125C1" w:rsidP="00DA32A2">
                  <w:pPr>
                    <w:pStyle w:val="divdocumentulli"/>
                    <w:numPr>
                      <w:ilvl w:val="0"/>
                      <w:numId w:val="4"/>
                    </w:numPr>
                    <w:spacing w:line="320" w:lineRule="atLeast"/>
                    <w:rPr>
                      <w:rFonts w:ascii="Arial" w:eastAsia="Arial" w:hAnsi="Arial" w:cs="Arial"/>
                      <w:color w:val="231F20"/>
                      <w:sz w:val="22"/>
                      <w:szCs w:val="22"/>
                    </w:rPr>
                  </w:pPr>
                  <w:r w:rsidRPr="008125C1">
                    <w:rPr>
                      <w:rFonts w:ascii="Arial" w:eastAsia="Arial" w:hAnsi="Arial" w:cs="Arial"/>
                      <w:color w:val="231F20"/>
                      <w:sz w:val="22"/>
                      <w:szCs w:val="22"/>
                    </w:rPr>
                    <w:lastRenderedPageBreak/>
                    <w:t>Implemented Ping Identity's SSO solution, enabling seamless access to financial applications for authorized users.</w:t>
                  </w:r>
                </w:p>
                <w:p w14:paraId="7906CD84" w14:textId="4EFFCE6B" w:rsidR="00707369" w:rsidRPr="00707369" w:rsidRDefault="00707369" w:rsidP="00DA32A2">
                  <w:pPr>
                    <w:pStyle w:val="divdocumentulli"/>
                    <w:numPr>
                      <w:ilvl w:val="0"/>
                      <w:numId w:val="4"/>
                    </w:numPr>
                    <w:spacing w:line="320" w:lineRule="atLeast"/>
                    <w:rPr>
                      <w:rFonts w:ascii="Arial" w:eastAsia="Arial" w:hAnsi="Arial" w:cs="Arial"/>
                      <w:color w:val="231F20"/>
                      <w:sz w:val="22"/>
                      <w:szCs w:val="22"/>
                    </w:rPr>
                  </w:pPr>
                  <w:r w:rsidRPr="00707369">
                    <w:rPr>
                      <w:rFonts w:ascii="Arial" w:eastAsia="Arial" w:hAnsi="Arial" w:cs="Arial"/>
                      <w:color w:val="231F20"/>
                      <w:sz w:val="22"/>
                      <w:szCs w:val="22"/>
                    </w:rPr>
                    <w:t>Updated all requirement attributes in the Application Lifecycle Management (ALM) tool and created a Requirement Traceability Matrix (RTM) to ensure effective tracking and management of requirements and their related aspects.</w:t>
                  </w:r>
                </w:p>
                <w:p w14:paraId="4F9B2D0A" w14:textId="15C6F5BB" w:rsidR="00707369" w:rsidRPr="00707369" w:rsidRDefault="00707369" w:rsidP="00DA32A2">
                  <w:pPr>
                    <w:pStyle w:val="divdocumentulli"/>
                    <w:numPr>
                      <w:ilvl w:val="0"/>
                      <w:numId w:val="4"/>
                    </w:numPr>
                    <w:spacing w:line="320" w:lineRule="atLeast"/>
                    <w:rPr>
                      <w:rFonts w:ascii="Arial" w:eastAsia="Arial" w:hAnsi="Arial" w:cs="Arial"/>
                      <w:color w:val="231F20"/>
                      <w:sz w:val="22"/>
                      <w:szCs w:val="22"/>
                    </w:rPr>
                  </w:pPr>
                  <w:r w:rsidRPr="00707369">
                    <w:rPr>
                      <w:rFonts w:ascii="Arial" w:eastAsia="Arial" w:hAnsi="Arial" w:cs="Arial"/>
                      <w:color w:val="231F20"/>
                      <w:sz w:val="22"/>
                      <w:szCs w:val="22"/>
                    </w:rPr>
                    <w:t>Utilized various elicitation techniques, including one-on-one interviews, document analysis, brainstorming, and surveys, to gather high-level business needs and ensure a comprehensive understanding of project requirements.</w:t>
                  </w:r>
                </w:p>
                <w:p w14:paraId="32B4D37C" w14:textId="55364272" w:rsidR="00707369" w:rsidRPr="00707369" w:rsidRDefault="00707369" w:rsidP="00DA32A2">
                  <w:pPr>
                    <w:pStyle w:val="divdocumentulli"/>
                    <w:numPr>
                      <w:ilvl w:val="0"/>
                      <w:numId w:val="4"/>
                    </w:numPr>
                    <w:spacing w:line="320" w:lineRule="atLeast"/>
                    <w:rPr>
                      <w:rFonts w:ascii="Arial" w:eastAsia="Arial" w:hAnsi="Arial" w:cs="Arial"/>
                      <w:color w:val="231F20"/>
                      <w:sz w:val="22"/>
                      <w:szCs w:val="22"/>
                    </w:rPr>
                  </w:pPr>
                  <w:r w:rsidRPr="00707369">
                    <w:rPr>
                      <w:rFonts w:ascii="Arial" w:eastAsia="Arial" w:hAnsi="Arial" w:cs="Arial"/>
                      <w:color w:val="231F20"/>
                      <w:sz w:val="22"/>
                      <w:szCs w:val="22"/>
                    </w:rPr>
                    <w:t>Created an API specification document and made REST API calls using tools like Postman to send EDI files to providers, facilitating seamless data exchange.</w:t>
                  </w:r>
                </w:p>
                <w:p w14:paraId="5D804DB2" w14:textId="1062CD5F" w:rsidR="00707369" w:rsidRPr="00707369" w:rsidRDefault="00707369" w:rsidP="00DA32A2">
                  <w:pPr>
                    <w:pStyle w:val="divdocumentulli"/>
                    <w:numPr>
                      <w:ilvl w:val="0"/>
                      <w:numId w:val="4"/>
                    </w:numPr>
                    <w:spacing w:line="320" w:lineRule="atLeast"/>
                    <w:rPr>
                      <w:rFonts w:ascii="Arial" w:eastAsia="Arial" w:hAnsi="Arial" w:cs="Arial"/>
                      <w:color w:val="231F20"/>
                      <w:sz w:val="22"/>
                      <w:szCs w:val="22"/>
                    </w:rPr>
                  </w:pPr>
                  <w:r w:rsidRPr="00707369">
                    <w:rPr>
                      <w:rFonts w:ascii="Arial" w:eastAsia="Arial" w:hAnsi="Arial" w:cs="Arial"/>
                      <w:color w:val="231F20"/>
                      <w:sz w:val="22"/>
                      <w:szCs w:val="22"/>
                    </w:rPr>
                    <w:t>Interacted with external clients to audit the invoicing and credit memo system, ensuring data safety and compliance with industry standards.</w:t>
                  </w:r>
                </w:p>
                <w:p w14:paraId="47718CAB" w14:textId="77777777" w:rsidR="00707369" w:rsidRDefault="00707369" w:rsidP="00DA32A2">
                  <w:pPr>
                    <w:pStyle w:val="divdocumentulli"/>
                    <w:numPr>
                      <w:ilvl w:val="0"/>
                      <w:numId w:val="4"/>
                    </w:numPr>
                    <w:spacing w:line="320" w:lineRule="atLeast"/>
                    <w:rPr>
                      <w:rFonts w:ascii="Arial" w:eastAsia="Arial" w:hAnsi="Arial" w:cs="Arial"/>
                      <w:color w:val="231F20"/>
                      <w:sz w:val="22"/>
                      <w:szCs w:val="22"/>
                    </w:rPr>
                  </w:pPr>
                  <w:r w:rsidRPr="00707369">
                    <w:rPr>
                      <w:rFonts w:ascii="Arial" w:eastAsia="Arial" w:hAnsi="Arial" w:cs="Arial"/>
                      <w:color w:val="231F20"/>
                      <w:sz w:val="22"/>
                      <w:szCs w:val="22"/>
                    </w:rPr>
                    <w:t>Managed post-production goals by upgrading features and scheduling for the next release, contributing to ongoing improvement and customer satisfaction.</w:t>
                  </w:r>
                </w:p>
                <w:p w14:paraId="5682C2F5" w14:textId="1C1E09FA" w:rsidR="00F13C4E" w:rsidRPr="00707369" w:rsidRDefault="00707369" w:rsidP="00DA32A2">
                  <w:pPr>
                    <w:pStyle w:val="divdocumentulli"/>
                    <w:numPr>
                      <w:ilvl w:val="0"/>
                      <w:numId w:val="4"/>
                    </w:numPr>
                    <w:spacing w:line="320" w:lineRule="atLeast"/>
                    <w:rPr>
                      <w:rStyle w:val="span"/>
                      <w:rFonts w:ascii="Arial" w:eastAsia="Arial" w:hAnsi="Arial" w:cs="Arial"/>
                      <w:color w:val="231F20"/>
                      <w:sz w:val="22"/>
                      <w:szCs w:val="22"/>
                    </w:rPr>
                  </w:pPr>
                  <w:r w:rsidRPr="00707369">
                    <w:rPr>
                      <w:rFonts w:ascii="Arial" w:eastAsia="Arial" w:hAnsi="Arial" w:cs="Arial"/>
                      <w:color w:val="231F20"/>
                      <w:sz w:val="22"/>
                      <w:szCs w:val="22"/>
                    </w:rPr>
                    <w:t>Leveraged Agile methodology throughout the project lifecycle, embracing its iterative and collaborative principles to deliver high-quality solutions on time.</w:t>
                  </w:r>
                </w:p>
              </w:tc>
            </w:tr>
          </w:tbl>
          <w:p w14:paraId="0F69847E" w14:textId="77777777" w:rsidR="001F1921" w:rsidRDefault="001F1921">
            <w:pPr>
              <w:rPr>
                <w:vanish/>
              </w:rPr>
            </w:pPr>
          </w:p>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1F1921" w14:paraId="28D5AE8C" w14:textId="77777777">
              <w:trPr>
                <w:tblCellSpacing w:w="0" w:type="dxa"/>
              </w:trPr>
              <w:tc>
                <w:tcPr>
                  <w:tcW w:w="280" w:type="dxa"/>
                  <w:tcMar>
                    <w:top w:w="200" w:type="dxa"/>
                    <w:left w:w="0" w:type="dxa"/>
                    <w:bottom w:w="0" w:type="dxa"/>
                    <w:right w:w="0" w:type="dxa"/>
                  </w:tcMar>
                  <w:hideMark/>
                </w:tcPr>
                <w:p w14:paraId="5E0C8BF2" w14:textId="77777777" w:rsidR="001F1921" w:rsidRPr="00A5588A" w:rsidRDefault="00C51244">
                  <w:pPr>
                    <w:spacing w:line="320" w:lineRule="atLeast"/>
                    <w:rPr>
                      <w:rStyle w:val="divdocumentdivparagraphWrapperdivparaCell"/>
                      <w:rFonts w:ascii="Arial" w:eastAsia="Arial" w:hAnsi="Arial" w:cs="Arial"/>
                      <w:color w:val="231F20"/>
                      <w:sz w:val="22"/>
                      <w:szCs w:val="22"/>
                    </w:rPr>
                  </w:pPr>
                  <w:r w:rsidRPr="00A5588A">
                    <w:rPr>
                      <w:rStyle w:val="divdocumentdivparagraphWrapperdivparaCell"/>
                      <w:rFonts w:ascii="Arial" w:eastAsia="Arial" w:hAnsi="Arial" w:cs="Arial"/>
                      <w:noProof/>
                      <w:color w:val="231F20"/>
                      <w:sz w:val="22"/>
                      <w:szCs w:val="22"/>
                    </w:rPr>
                    <w:drawing>
                      <wp:anchor distT="0" distB="0" distL="114300" distR="114300" simplePos="0" relativeHeight="251666432" behindDoc="0" locked="0" layoutInCell="1" allowOverlap="1" wp14:anchorId="13B61FB6" wp14:editId="4CEB5432">
                        <wp:simplePos x="0" y="0"/>
                        <wp:positionH relativeFrom="column">
                          <wp:posOffset>-76200</wp:posOffset>
                        </wp:positionH>
                        <wp:positionV relativeFrom="paragraph">
                          <wp:posOffset>63500</wp:posOffset>
                        </wp:positionV>
                        <wp:extent cx="140148" cy="140232"/>
                        <wp:effectExtent l="0" t="0" r="0" b="0"/>
                        <wp:wrapNone/>
                        <wp:docPr id="100017" name="Picture 100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9"/>
                                <a:stretch>
                                  <a:fillRect/>
                                </a:stretch>
                              </pic:blipFill>
                              <pic:spPr>
                                <a:xfrm>
                                  <a:off x="0" y="0"/>
                                  <a:ext cx="140148" cy="140232"/>
                                </a:xfrm>
                                <a:prstGeom prst="rect">
                                  <a:avLst/>
                                </a:prstGeom>
                              </pic:spPr>
                            </pic:pic>
                          </a:graphicData>
                        </a:graphic>
                      </wp:anchor>
                    </w:drawing>
                  </w:r>
                </w:p>
              </w:tc>
              <w:tc>
                <w:tcPr>
                  <w:tcW w:w="7900" w:type="dxa"/>
                  <w:tcMar>
                    <w:top w:w="200" w:type="dxa"/>
                    <w:left w:w="0" w:type="dxa"/>
                    <w:bottom w:w="0" w:type="dxa"/>
                    <w:right w:w="0" w:type="dxa"/>
                  </w:tcMar>
                  <w:vAlign w:val="bottom"/>
                  <w:hideMark/>
                </w:tcPr>
                <w:p w14:paraId="2261A945" w14:textId="77777777" w:rsidR="001F1921" w:rsidRPr="00A5588A" w:rsidRDefault="00C51244">
                  <w:pPr>
                    <w:pStyle w:val="singlecolumnspanpaddedlinenth-child1"/>
                    <w:tabs>
                      <w:tab w:val="right" w:pos="7860"/>
                    </w:tabs>
                    <w:spacing w:line="320" w:lineRule="atLeast"/>
                    <w:rPr>
                      <w:rStyle w:val="divdocumentdivparagraphsinglecolumn"/>
                      <w:rFonts w:ascii="Arial" w:eastAsia="Arial" w:hAnsi="Arial" w:cs="Arial"/>
                      <w:color w:val="231F20"/>
                      <w:sz w:val="22"/>
                      <w:szCs w:val="22"/>
                    </w:rPr>
                  </w:pPr>
                  <w:r w:rsidRPr="00A5588A">
                    <w:rPr>
                      <w:rStyle w:val="jobtitle"/>
                      <w:rFonts w:ascii="Arial" w:eastAsia="Arial" w:hAnsi="Arial" w:cs="Arial"/>
                      <w:sz w:val="22"/>
                      <w:szCs w:val="22"/>
                    </w:rPr>
                    <w:t>Senior Business Analyst</w:t>
                  </w:r>
                  <w:r w:rsidRPr="00A5588A">
                    <w:rPr>
                      <w:rStyle w:val="divdocumentdivparagraphsinglecolumn"/>
                      <w:rFonts w:ascii="Arial" w:eastAsia="Arial" w:hAnsi="Arial" w:cs="Arial"/>
                      <w:color w:val="231F20"/>
                      <w:sz w:val="22"/>
                      <w:szCs w:val="22"/>
                    </w:rPr>
                    <w:t xml:space="preserve"> </w:t>
                  </w:r>
                  <w:r w:rsidRPr="00A5588A">
                    <w:rPr>
                      <w:rStyle w:val="datesWrapper"/>
                      <w:rFonts w:ascii="Arial" w:eastAsia="Arial" w:hAnsi="Arial" w:cs="Arial"/>
                      <w:color w:val="231F20"/>
                      <w:sz w:val="22"/>
                      <w:szCs w:val="22"/>
                    </w:rPr>
                    <w:tab/>
                    <w:t xml:space="preserve"> </w:t>
                  </w:r>
                  <w:r w:rsidRPr="00A5588A">
                    <w:rPr>
                      <w:rStyle w:val="jobdates"/>
                      <w:rFonts w:ascii="Arial" w:eastAsia="Arial" w:hAnsi="Arial" w:cs="Arial"/>
                      <w:i/>
                      <w:iCs/>
                      <w:color w:val="231F20"/>
                      <w:sz w:val="22"/>
                      <w:szCs w:val="22"/>
                    </w:rPr>
                    <w:t>12/2018</w:t>
                  </w:r>
                  <w:r w:rsidRPr="00A5588A">
                    <w:rPr>
                      <w:rStyle w:val="span"/>
                      <w:rFonts w:ascii="Arial" w:eastAsia="Arial" w:hAnsi="Arial" w:cs="Arial"/>
                      <w:i/>
                      <w:iCs/>
                      <w:color w:val="231F20"/>
                      <w:sz w:val="22"/>
                      <w:szCs w:val="22"/>
                    </w:rPr>
                    <w:t xml:space="preserve"> to </w:t>
                  </w:r>
                  <w:r w:rsidRPr="00A5588A">
                    <w:rPr>
                      <w:rStyle w:val="jobdates"/>
                      <w:rFonts w:ascii="Arial" w:eastAsia="Arial" w:hAnsi="Arial" w:cs="Arial"/>
                      <w:i/>
                      <w:iCs/>
                      <w:color w:val="231F20"/>
                      <w:sz w:val="22"/>
                      <w:szCs w:val="22"/>
                    </w:rPr>
                    <w:t>01/2020</w:t>
                  </w:r>
                  <w:r w:rsidRPr="00A5588A">
                    <w:rPr>
                      <w:rStyle w:val="datesWrapper"/>
                      <w:rFonts w:ascii="Arial" w:eastAsia="Arial" w:hAnsi="Arial" w:cs="Arial"/>
                      <w:color w:val="231F20"/>
                      <w:sz w:val="22"/>
                      <w:szCs w:val="22"/>
                    </w:rPr>
                    <w:t xml:space="preserve"> </w:t>
                  </w:r>
                </w:p>
                <w:p w14:paraId="17A77431" w14:textId="77777777" w:rsidR="001F1921" w:rsidRPr="00A5588A" w:rsidRDefault="00C51244">
                  <w:pPr>
                    <w:pStyle w:val="spanpaddedline"/>
                    <w:spacing w:line="320" w:lineRule="atLeast"/>
                    <w:rPr>
                      <w:rStyle w:val="divdocumentdivparagraphsinglecolumn"/>
                      <w:rFonts w:ascii="Arial" w:eastAsia="Arial" w:hAnsi="Arial" w:cs="Arial"/>
                      <w:b/>
                      <w:bCs/>
                      <w:color w:val="231F20"/>
                      <w:sz w:val="22"/>
                      <w:szCs w:val="22"/>
                    </w:rPr>
                  </w:pPr>
                  <w:r w:rsidRPr="00A5588A">
                    <w:rPr>
                      <w:rStyle w:val="span"/>
                      <w:rFonts w:ascii="Arial" w:eastAsia="Arial" w:hAnsi="Arial" w:cs="Arial"/>
                      <w:b/>
                      <w:bCs/>
                      <w:color w:val="231F20"/>
                      <w:sz w:val="22"/>
                      <w:szCs w:val="22"/>
                    </w:rPr>
                    <w:t>Humana | Louisville, KY</w:t>
                  </w:r>
                </w:p>
                <w:p w14:paraId="0E213127" w14:textId="4161B025" w:rsidR="001F1921" w:rsidRPr="00A5588A" w:rsidRDefault="00C51244">
                  <w:pPr>
                    <w:pStyle w:val="p"/>
                    <w:spacing w:line="320" w:lineRule="atLeast"/>
                    <w:rPr>
                      <w:rStyle w:val="span"/>
                      <w:rFonts w:ascii="Arial" w:eastAsia="Arial" w:hAnsi="Arial" w:cs="Arial"/>
                      <w:color w:val="231F20"/>
                      <w:sz w:val="22"/>
                      <w:szCs w:val="22"/>
                    </w:rPr>
                  </w:pPr>
                  <w:r w:rsidRPr="00A5588A">
                    <w:rPr>
                      <w:rStyle w:val="span"/>
                      <w:rFonts w:ascii="Arial" w:eastAsia="Arial" w:hAnsi="Arial" w:cs="Arial"/>
                      <w:color w:val="231F20"/>
                      <w:sz w:val="22"/>
                      <w:szCs w:val="22"/>
                    </w:rPr>
                    <w:t>Humana Inc. is a for-profit American health insurance company based in Louisville, Kentucky</w:t>
                  </w:r>
                  <w:r w:rsidR="00184024" w:rsidRPr="00A5588A">
                    <w:rPr>
                      <w:rStyle w:val="span"/>
                      <w:rFonts w:ascii="Arial" w:eastAsia="Arial" w:hAnsi="Arial" w:cs="Arial"/>
                      <w:color w:val="231F20"/>
                      <w:sz w:val="22"/>
                      <w:szCs w:val="22"/>
                    </w:rPr>
                    <w:t>.</w:t>
                  </w:r>
                  <w:r w:rsidRPr="00A5588A">
                    <w:rPr>
                      <w:rStyle w:val="span"/>
                      <w:rFonts w:ascii="Arial" w:eastAsia="Arial" w:hAnsi="Arial" w:cs="Arial"/>
                      <w:color w:val="231F20"/>
                      <w:sz w:val="22"/>
                      <w:szCs w:val="22"/>
                    </w:rPr>
                    <w:t xml:space="preserve"> The project focused on creating a list of healthcare plans and condition management for the client. This includes Health insurance, Policy, and Claim Service Modules. As a BA I was focused more on </w:t>
                  </w:r>
                  <w:r w:rsidR="00D16426" w:rsidRPr="00A5588A">
                    <w:rPr>
                      <w:rStyle w:val="span"/>
                      <w:rFonts w:ascii="Arial" w:eastAsia="Arial" w:hAnsi="Arial" w:cs="Arial"/>
                      <w:color w:val="231F20"/>
                      <w:sz w:val="22"/>
                      <w:szCs w:val="22"/>
                    </w:rPr>
                    <w:t>the list</w:t>
                  </w:r>
                  <w:r w:rsidR="00D33CC0" w:rsidRPr="00A5588A">
                    <w:rPr>
                      <w:rStyle w:val="span"/>
                      <w:rFonts w:ascii="Arial" w:eastAsia="Arial" w:hAnsi="Arial" w:cs="Arial"/>
                      <w:color w:val="231F20"/>
                      <w:sz w:val="22"/>
                      <w:szCs w:val="22"/>
                    </w:rPr>
                    <w:t xml:space="preserve"> of healthcare plans</w:t>
                  </w:r>
                  <w:r w:rsidRPr="00A5588A">
                    <w:rPr>
                      <w:rStyle w:val="span"/>
                      <w:rFonts w:ascii="Arial" w:eastAsia="Arial" w:hAnsi="Arial" w:cs="Arial"/>
                      <w:color w:val="231F20"/>
                      <w:sz w:val="22"/>
                      <w:szCs w:val="22"/>
                    </w:rPr>
                    <w:t>.</w:t>
                  </w:r>
                </w:p>
                <w:p w14:paraId="5A0DC611" w14:textId="5D746AF1" w:rsidR="00E5481B" w:rsidRPr="00A5588A" w:rsidRDefault="00E5481B">
                  <w:pPr>
                    <w:pStyle w:val="p"/>
                    <w:spacing w:line="320" w:lineRule="atLeast"/>
                    <w:rPr>
                      <w:rStyle w:val="span"/>
                      <w:rFonts w:ascii="Arial" w:eastAsia="Arial" w:hAnsi="Arial" w:cs="Arial"/>
                      <w:color w:val="231F20"/>
                      <w:sz w:val="22"/>
                      <w:szCs w:val="22"/>
                    </w:rPr>
                  </w:pPr>
                </w:p>
                <w:p w14:paraId="7D200112" w14:textId="52276F11" w:rsidR="00081AD9" w:rsidRPr="00A5588A" w:rsidRDefault="00E5481B">
                  <w:pPr>
                    <w:pStyle w:val="p"/>
                    <w:spacing w:line="320" w:lineRule="atLeast"/>
                    <w:rPr>
                      <w:rStyle w:val="span"/>
                      <w:rFonts w:ascii="Arial" w:eastAsia="Arial" w:hAnsi="Arial" w:cs="Arial"/>
                      <w:b/>
                      <w:bCs/>
                      <w:color w:val="231F20"/>
                      <w:sz w:val="22"/>
                      <w:szCs w:val="22"/>
                      <w:u w:val="single"/>
                    </w:rPr>
                  </w:pPr>
                  <w:r w:rsidRPr="00A5588A">
                    <w:rPr>
                      <w:rStyle w:val="span"/>
                      <w:rFonts w:ascii="Arial" w:eastAsia="Arial" w:hAnsi="Arial" w:cs="Arial"/>
                      <w:b/>
                      <w:bCs/>
                      <w:color w:val="231F20"/>
                      <w:sz w:val="22"/>
                      <w:szCs w:val="22"/>
                      <w:u w:val="single"/>
                    </w:rPr>
                    <w:t>Responsibilities:</w:t>
                  </w:r>
                </w:p>
                <w:p w14:paraId="194AB9AB" w14:textId="1DA1D6C4" w:rsidR="00A5588A" w:rsidRDefault="00A5588A" w:rsidP="00A5588A">
                  <w:pPr>
                    <w:numPr>
                      <w:ilvl w:val="0"/>
                      <w:numId w:val="5"/>
                    </w:numPr>
                    <w:spacing w:before="100" w:line="240" w:lineRule="auto"/>
                    <w:rPr>
                      <w:rFonts w:ascii="Arial" w:eastAsia="Arial" w:hAnsi="Arial" w:cs="Arial"/>
                      <w:sz w:val="22"/>
                      <w:szCs w:val="22"/>
                    </w:rPr>
                  </w:pPr>
                  <w:r w:rsidRPr="00A5588A">
                    <w:rPr>
                      <w:rFonts w:ascii="Arial" w:eastAsia="Arial" w:hAnsi="Arial" w:cs="Arial"/>
                      <w:sz w:val="22"/>
                      <w:szCs w:val="22"/>
                    </w:rPr>
                    <w:t>Collaborated with healthcare plans application form product managers to prioritize the product backlog in the client portal for IT development.</w:t>
                  </w:r>
                </w:p>
                <w:p w14:paraId="5DE1C54D" w14:textId="59B7B52F" w:rsidR="005051CF" w:rsidRPr="005051CF" w:rsidRDefault="005051CF" w:rsidP="005051CF">
                  <w:pPr>
                    <w:numPr>
                      <w:ilvl w:val="0"/>
                      <w:numId w:val="5"/>
                    </w:numPr>
                    <w:spacing w:before="100" w:line="240" w:lineRule="auto"/>
                    <w:rPr>
                      <w:rFonts w:ascii="Arial" w:eastAsia="Arial" w:hAnsi="Arial" w:cs="Arial"/>
                      <w:sz w:val="22"/>
                      <w:szCs w:val="22"/>
                    </w:rPr>
                  </w:pPr>
                  <w:r w:rsidRPr="005051CF">
                    <w:rPr>
                      <w:rFonts w:ascii="Arial" w:eastAsia="Arial" w:hAnsi="Arial" w:cs="Arial"/>
                      <w:sz w:val="22"/>
                      <w:szCs w:val="22"/>
                    </w:rPr>
                    <w:t xml:space="preserve">Created comprehensive documentation, including user stories, process flows, and business requirements, to communicate proposed changes and enhancements to the </w:t>
                  </w:r>
                  <w:proofErr w:type="spellStart"/>
                  <w:r w:rsidRPr="005051CF">
                    <w:rPr>
                      <w:rFonts w:ascii="Arial" w:eastAsia="Arial" w:hAnsi="Arial" w:cs="Arial"/>
                      <w:sz w:val="22"/>
                      <w:szCs w:val="22"/>
                    </w:rPr>
                    <w:t>RxClaim</w:t>
                  </w:r>
                  <w:proofErr w:type="spellEnd"/>
                  <w:r w:rsidRPr="005051CF">
                    <w:rPr>
                      <w:rFonts w:ascii="Arial" w:eastAsia="Arial" w:hAnsi="Arial" w:cs="Arial"/>
                      <w:sz w:val="22"/>
                      <w:szCs w:val="22"/>
                    </w:rPr>
                    <w:t xml:space="preserve"> system.</w:t>
                  </w:r>
                </w:p>
                <w:p w14:paraId="72715598" w14:textId="5A7D45A9" w:rsidR="005051CF" w:rsidRPr="005051CF" w:rsidRDefault="005051CF" w:rsidP="005051CF">
                  <w:pPr>
                    <w:numPr>
                      <w:ilvl w:val="0"/>
                      <w:numId w:val="5"/>
                    </w:numPr>
                    <w:spacing w:before="100" w:line="240" w:lineRule="auto"/>
                    <w:rPr>
                      <w:rFonts w:ascii="Arial" w:eastAsia="Arial" w:hAnsi="Arial" w:cs="Arial"/>
                      <w:sz w:val="22"/>
                      <w:szCs w:val="22"/>
                    </w:rPr>
                  </w:pPr>
                  <w:r w:rsidRPr="005051CF">
                    <w:rPr>
                      <w:rFonts w:ascii="Arial" w:eastAsia="Arial" w:hAnsi="Arial" w:cs="Arial"/>
                      <w:sz w:val="22"/>
                      <w:szCs w:val="22"/>
                    </w:rPr>
                    <w:t xml:space="preserve">Facilitated stakeholder meetings to elicit feedback and insights on current </w:t>
                  </w:r>
                  <w:proofErr w:type="spellStart"/>
                  <w:r w:rsidRPr="005051CF">
                    <w:rPr>
                      <w:rFonts w:ascii="Arial" w:eastAsia="Arial" w:hAnsi="Arial" w:cs="Arial"/>
                      <w:sz w:val="22"/>
                      <w:szCs w:val="22"/>
                    </w:rPr>
                    <w:t>RxClaim</w:t>
                  </w:r>
                  <w:proofErr w:type="spellEnd"/>
                  <w:r w:rsidRPr="005051CF">
                    <w:rPr>
                      <w:rFonts w:ascii="Arial" w:eastAsia="Arial" w:hAnsi="Arial" w:cs="Arial"/>
                      <w:sz w:val="22"/>
                      <w:szCs w:val="22"/>
                    </w:rPr>
                    <w:t xml:space="preserve"> usage, identifying pain points and areas for improvement in the </w:t>
                  </w:r>
                  <w:proofErr w:type="gramStart"/>
                  <w:r w:rsidRPr="005051CF">
                    <w:rPr>
                      <w:rFonts w:ascii="Arial" w:eastAsia="Arial" w:hAnsi="Arial" w:cs="Arial"/>
                      <w:sz w:val="22"/>
                      <w:szCs w:val="22"/>
                    </w:rPr>
                    <w:t>claims</w:t>
                  </w:r>
                  <w:proofErr w:type="gramEnd"/>
                  <w:r w:rsidRPr="005051CF">
                    <w:rPr>
                      <w:rFonts w:ascii="Arial" w:eastAsia="Arial" w:hAnsi="Arial" w:cs="Arial"/>
                      <w:sz w:val="22"/>
                      <w:szCs w:val="22"/>
                    </w:rPr>
                    <w:t xml:space="preserve"> module.</w:t>
                  </w:r>
                </w:p>
                <w:p w14:paraId="4A08FFE2" w14:textId="00ED8E5A" w:rsidR="005051CF" w:rsidRDefault="005051CF" w:rsidP="005051CF">
                  <w:pPr>
                    <w:numPr>
                      <w:ilvl w:val="0"/>
                      <w:numId w:val="5"/>
                    </w:numPr>
                    <w:spacing w:before="100" w:line="240" w:lineRule="auto"/>
                    <w:rPr>
                      <w:rFonts w:ascii="Arial" w:eastAsia="Arial" w:hAnsi="Arial" w:cs="Arial"/>
                      <w:sz w:val="22"/>
                      <w:szCs w:val="22"/>
                    </w:rPr>
                  </w:pPr>
                  <w:r w:rsidRPr="005051CF">
                    <w:rPr>
                      <w:rFonts w:ascii="Arial" w:eastAsia="Arial" w:hAnsi="Arial" w:cs="Arial"/>
                      <w:sz w:val="22"/>
                      <w:szCs w:val="22"/>
                    </w:rPr>
                    <w:t xml:space="preserve">Conducted detailed analysis of </w:t>
                  </w:r>
                  <w:proofErr w:type="spellStart"/>
                  <w:r w:rsidRPr="005051CF">
                    <w:rPr>
                      <w:rFonts w:ascii="Arial" w:eastAsia="Arial" w:hAnsi="Arial" w:cs="Arial"/>
                      <w:sz w:val="22"/>
                      <w:szCs w:val="22"/>
                    </w:rPr>
                    <w:t>RxClaim</w:t>
                  </w:r>
                  <w:proofErr w:type="spellEnd"/>
                  <w:r w:rsidRPr="005051CF">
                    <w:rPr>
                      <w:rFonts w:ascii="Arial" w:eastAsia="Arial" w:hAnsi="Arial" w:cs="Arial"/>
                      <w:sz w:val="22"/>
                      <w:szCs w:val="22"/>
                    </w:rPr>
                    <w:t xml:space="preserve"> system functionalities to understand its capabilities in processing pharmacy claims efficiently</w:t>
                  </w:r>
                </w:p>
                <w:p w14:paraId="0F0282FF" w14:textId="58CE95DF" w:rsidR="00081AD9" w:rsidRDefault="00081AD9" w:rsidP="00081AD9">
                  <w:pPr>
                    <w:numPr>
                      <w:ilvl w:val="0"/>
                      <w:numId w:val="5"/>
                    </w:numPr>
                    <w:spacing w:before="100" w:line="240" w:lineRule="auto"/>
                    <w:rPr>
                      <w:rFonts w:ascii="Arial" w:eastAsia="Arial" w:hAnsi="Arial" w:cs="Arial"/>
                      <w:sz w:val="22"/>
                      <w:szCs w:val="22"/>
                    </w:rPr>
                  </w:pPr>
                  <w:r w:rsidRPr="00081AD9">
                    <w:rPr>
                      <w:rFonts w:ascii="Arial" w:eastAsia="Arial" w:hAnsi="Arial" w:cs="Arial"/>
                      <w:sz w:val="22"/>
                      <w:szCs w:val="22"/>
                    </w:rPr>
                    <w:t>Developed detailed process maps and workflows to streamline business processes using Microsoft Dynamics, resulting in improved efficiency and productivity.</w:t>
                  </w:r>
                </w:p>
                <w:p w14:paraId="4AA687CD" w14:textId="6EE1D9B4" w:rsidR="00D60410" w:rsidRPr="00D60410" w:rsidRDefault="00D60410" w:rsidP="00D60410">
                  <w:pPr>
                    <w:numPr>
                      <w:ilvl w:val="0"/>
                      <w:numId w:val="5"/>
                    </w:numPr>
                    <w:spacing w:before="100" w:line="240" w:lineRule="auto"/>
                    <w:rPr>
                      <w:rFonts w:ascii="Arial" w:eastAsia="Arial" w:hAnsi="Arial" w:cs="Arial"/>
                      <w:sz w:val="22"/>
                      <w:szCs w:val="22"/>
                    </w:rPr>
                  </w:pPr>
                  <w:r w:rsidRPr="00D60410">
                    <w:rPr>
                      <w:rFonts w:ascii="Arial" w:eastAsia="Arial" w:hAnsi="Arial" w:cs="Arial"/>
                      <w:sz w:val="22"/>
                      <w:szCs w:val="22"/>
                    </w:rPr>
                    <w:t>Implemented ETL processes to ingest and process claims data from various healthcare providers, enhancing claims processing</w:t>
                  </w:r>
                </w:p>
                <w:p w14:paraId="3720ED76" w14:textId="6AFDC5E3" w:rsidR="00D60410" w:rsidRPr="00D60410" w:rsidRDefault="00D60410" w:rsidP="00D60410">
                  <w:pPr>
                    <w:numPr>
                      <w:ilvl w:val="0"/>
                      <w:numId w:val="5"/>
                    </w:numPr>
                    <w:spacing w:before="100" w:line="240" w:lineRule="auto"/>
                    <w:rPr>
                      <w:rFonts w:ascii="Arial" w:eastAsia="Arial" w:hAnsi="Arial" w:cs="Arial"/>
                      <w:sz w:val="22"/>
                      <w:szCs w:val="22"/>
                    </w:rPr>
                  </w:pPr>
                  <w:r w:rsidRPr="00D60410">
                    <w:rPr>
                      <w:rFonts w:ascii="Arial" w:eastAsia="Arial" w:hAnsi="Arial" w:cs="Arial"/>
                      <w:sz w:val="22"/>
                      <w:szCs w:val="22"/>
                    </w:rPr>
                    <w:lastRenderedPageBreak/>
                    <w:t>Analyzed healthcare plan data within the data lake to segment members based on utilization patterns and health risk, facilitating targeted interventions and preventive care initiatives.</w:t>
                  </w:r>
                </w:p>
                <w:p w14:paraId="687BEBD6" w14:textId="2E3DF0F7" w:rsidR="00D60410" w:rsidRPr="00D60410" w:rsidRDefault="00D60410" w:rsidP="00D60410">
                  <w:pPr>
                    <w:numPr>
                      <w:ilvl w:val="0"/>
                      <w:numId w:val="5"/>
                    </w:numPr>
                    <w:spacing w:before="100" w:line="240" w:lineRule="auto"/>
                    <w:rPr>
                      <w:rFonts w:ascii="Arial" w:eastAsia="Arial" w:hAnsi="Arial" w:cs="Arial"/>
                      <w:sz w:val="22"/>
                      <w:szCs w:val="22"/>
                    </w:rPr>
                  </w:pPr>
                  <w:r w:rsidRPr="00D60410">
                    <w:rPr>
                      <w:rFonts w:ascii="Arial" w:eastAsia="Arial" w:hAnsi="Arial" w:cs="Arial"/>
                      <w:sz w:val="22"/>
                      <w:szCs w:val="22"/>
                    </w:rPr>
                    <w:t>Ensured that the data lake environment complied with healthcare data security and privacy regulations HIPAA, protecting sensitive patient information and avoiding compliance violations.</w:t>
                  </w:r>
                </w:p>
                <w:p w14:paraId="7EE28A91" w14:textId="75136ACC" w:rsidR="00D60410" w:rsidRPr="00081AD9" w:rsidRDefault="00D60410" w:rsidP="00D60410">
                  <w:pPr>
                    <w:numPr>
                      <w:ilvl w:val="0"/>
                      <w:numId w:val="5"/>
                    </w:numPr>
                    <w:spacing w:before="100" w:line="240" w:lineRule="auto"/>
                    <w:rPr>
                      <w:rFonts w:ascii="Arial" w:eastAsia="Arial" w:hAnsi="Arial" w:cs="Arial"/>
                      <w:sz w:val="22"/>
                      <w:szCs w:val="22"/>
                    </w:rPr>
                  </w:pPr>
                  <w:r w:rsidRPr="00D60410">
                    <w:rPr>
                      <w:rFonts w:ascii="Arial" w:eastAsia="Arial" w:hAnsi="Arial" w:cs="Arial"/>
                      <w:sz w:val="22"/>
                      <w:szCs w:val="22"/>
                    </w:rPr>
                    <w:t xml:space="preserve">Built interactive reporting tools and dashboards to provide executives with insights into healthcare plan performance, leading to informed decision-making and improved member </w:t>
                  </w:r>
                  <w:proofErr w:type="spellStart"/>
                  <w:r w:rsidRPr="00D60410">
                    <w:rPr>
                      <w:rFonts w:ascii="Arial" w:eastAsia="Arial" w:hAnsi="Arial" w:cs="Arial"/>
                      <w:sz w:val="22"/>
                      <w:szCs w:val="22"/>
                    </w:rPr>
                    <w:t>satisfactio</w:t>
                  </w:r>
                  <w:proofErr w:type="spellEnd"/>
                </w:p>
                <w:p w14:paraId="2BCB4362" w14:textId="6AAEE023" w:rsidR="00081AD9" w:rsidRPr="00081AD9" w:rsidRDefault="00081AD9" w:rsidP="00081AD9">
                  <w:pPr>
                    <w:numPr>
                      <w:ilvl w:val="0"/>
                      <w:numId w:val="5"/>
                    </w:numPr>
                    <w:spacing w:before="100" w:line="240" w:lineRule="auto"/>
                    <w:rPr>
                      <w:rFonts w:ascii="Arial" w:eastAsia="Arial" w:hAnsi="Arial" w:cs="Arial"/>
                      <w:sz w:val="22"/>
                      <w:szCs w:val="22"/>
                    </w:rPr>
                  </w:pPr>
                  <w:r w:rsidRPr="00081AD9">
                    <w:rPr>
                      <w:rFonts w:ascii="Arial" w:eastAsia="Arial" w:hAnsi="Arial" w:cs="Arial"/>
                      <w:sz w:val="22"/>
                      <w:szCs w:val="22"/>
                    </w:rPr>
                    <w:t>Managed data migration, ensuring the seamless transition of data from legacy systems to Microsoft Dynamics while maintaining data integrity.</w:t>
                  </w:r>
                </w:p>
                <w:p w14:paraId="766CCFCB" w14:textId="7B3FAB10" w:rsidR="00081AD9" w:rsidRPr="00081AD9" w:rsidRDefault="00081AD9" w:rsidP="00081AD9">
                  <w:pPr>
                    <w:numPr>
                      <w:ilvl w:val="0"/>
                      <w:numId w:val="5"/>
                    </w:numPr>
                    <w:spacing w:before="100" w:line="240" w:lineRule="auto"/>
                    <w:rPr>
                      <w:rFonts w:ascii="Arial" w:eastAsia="Arial" w:hAnsi="Arial" w:cs="Arial"/>
                      <w:sz w:val="22"/>
                      <w:szCs w:val="22"/>
                    </w:rPr>
                  </w:pPr>
                  <w:r w:rsidRPr="00081AD9">
                    <w:rPr>
                      <w:rFonts w:ascii="Arial" w:eastAsia="Arial" w:hAnsi="Arial" w:cs="Arial"/>
                      <w:sz w:val="22"/>
                      <w:szCs w:val="22"/>
                    </w:rPr>
                    <w:t>Utilized Microsoft Dynamics' reporting and analytics tools to extract actionable insights, enabling data-driven decision-making and performance monitoring.</w:t>
                  </w:r>
                </w:p>
                <w:p w14:paraId="2D9EDC14" w14:textId="47740C1D" w:rsidR="00081AD9" w:rsidRPr="00081AD9" w:rsidRDefault="00081AD9" w:rsidP="00081AD9">
                  <w:pPr>
                    <w:numPr>
                      <w:ilvl w:val="0"/>
                      <w:numId w:val="5"/>
                    </w:numPr>
                    <w:spacing w:before="100" w:line="240" w:lineRule="auto"/>
                    <w:rPr>
                      <w:rFonts w:ascii="Arial" w:eastAsia="Arial" w:hAnsi="Arial" w:cs="Arial"/>
                      <w:sz w:val="22"/>
                      <w:szCs w:val="22"/>
                    </w:rPr>
                  </w:pPr>
                  <w:r w:rsidRPr="00081AD9">
                    <w:rPr>
                      <w:rFonts w:ascii="Arial" w:eastAsia="Arial" w:hAnsi="Arial" w:cs="Arial"/>
                      <w:sz w:val="22"/>
                      <w:szCs w:val="22"/>
                    </w:rPr>
                    <w:t>Successfully integrated Microsoft Dynamics with ERP business systems, to create a unified and efficient technology ecosystem.</w:t>
                  </w:r>
                </w:p>
                <w:p w14:paraId="03C00191" w14:textId="07B4959D" w:rsidR="00081AD9" w:rsidRPr="00081AD9" w:rsidRDefault="00081AD9" w:rsidP="00081AD9">
                  <w:pPr>
                    <w:numPr>
                      <w:ilvl w:val="0"/>
                      <w:numId w:val="5"/>
                    </w:numPr>
                    <w:spacing w:before="100" w:line="240" w:lineRule="auto"/>
                    <w:rPr>
                      <w:rFonts w:ascii="Arial" w:eastAsia="Arial" w:hAnsi="Arial" w:cs="Arial"/>
                      <w:sz w:val="22"/>
                      <w:szCs w:val="22"/>
                    </w:rPr>
                  </w:pPr>
                  <w:r w:rsidRPr="00081AD9">
                    <w:rPr>
                      <w:rFonts w:ascii="Arial" w:eastAsia="Arial" w:hAnsi="Arial" w:cs="Arial"/>
                      <w:sz w:val="22"/>
                      <w:szCs w:val="22"/>
                    </w:rPr>
                    <w:t>Ensured that Microsoft Dynamics implementations complied with industry standards and best practices for data security and regulatory requirements.</w:t>
                  </w:r>
                </w:p>
                <w:p w14:paraId="289E5586" w14:textId="7808DB42" w:rsidR="00081AD9" w:rsidRPr="00A5588A" w:rsidRDefault="00081AD9" w:rsidP="00081AD9">
                  <w:pPr>
                    <w:numPr>
                      <w:ilvl w:val="0"/>
                      <w:numId w:val="5"/>
                    </w:numPr>
                    <w:spacing w:before="100" w:line="240" w:lineRule="auto"/>
                    <w:rPr>
                      <w:rFonts w:ascii="Arial" w:eastAsia="Arial" w:hAnsi="Arial" w:cs="Arial"/>
                      <w:sz w:val="22"/>
                      <w:szCs w:val="22"/>
                    </w:rPr>
                  </w:pPr>
                  <w:r w:rsidRPr="00081AD9">
                    <w:rPr>
                      <w:rFonts w:ascii="Arial" w:eastAsia="Arial" w:hAnsi="Arial" w:cs="Arial"/>
                      <w:sz w:val="22"/>
                      <w:szCs w:val="22"/>
                    </w:rPr>
                    <w:t>Collaborated closely with business stakeholders, IT teams, and third-party vendors to ensure the successful execution of Microsoft Dynamics projects.</w:t>
                  </w:r>
                </w:p>
                <w:p w14:paraId="39C3F7AA" w14:textId="2C7B24D1" w:rsidR="00A5588A" w:rsidRPr="00A5588A" w:rsidRDefault="00A5588A" w:rsidP="00A5588A">
                  <w:pPr>
                    <w:numPr>
                      <w:ilvl w:val="0"/>
                      <w:numId w:val="5"/>
                    </w:numPr>
                    <w:spacing w:before="100" w:line="240" w:lineRule="auto"/>
                    <w:rPr>
                      <w:rFonts w:ascii="Arial" w:eastAsia="Arial" w:hAnsi="Arial" w:cs="Arial"/>
                      <w:sz w:val="22"/>
                      <w:szCs w:val="22"/>
                    </w:rPr>
                  </w:pPr>
                  <w:r w:rsidRPr="00A5588A">
                    <w:rPr>
                      <w:rFonts w:ascii="Arial" w:eastAsia="Arial" w:hAnsi="Arial" w:cs="Arial"/>
                      <w:sz w:val="22"/>
                      <w:szCs w:val="22"/>
                    </w:rPr>
                    <w:t>Arranged and facilitated daily Scrum stand-up meetings, as well as scheduled meetings and demos, ensuring effective communication and coordination among team members.</w:t>
                  </w:r>
                </w:p>
                <w:p w14:paraId="767AB934" w14:textId="22AF7346" w:rsidR="00A5588A" w:rsidRDefault="00A5588A" w:rsidP="00A5588A">
                  <w:pPr>
                    <w:numPr>
                      <w:ilvl w:val="0"/>
                      <w:numId w:val="5"/>
                    </w:numPr>
                    <w:spacing w:before="100" w:line="240" w:lineRule="auto"/>
                    <w:rPr>
                      <w:rFonts w:ascii="Arial" w:eastAsia="Arial" w:hAnsi="Arial" w:cs="Arial"/>
                      <w:sz w:val="22"/>
                      <w:szCs w:val="22"/>
                    </w:rPr>
                  </w:pPr>
                  <w:r w:rsidRPr="00A5588A">
                    <w:rPr>
                      <w:rFonts w:ascii="Arial" w:eastAsia="Arial" w:hAnsi="Arial" w:cs="Arial"/>
                      <w:sz w:val="22"/>
                      <w:szCs w:val="22"/>
                    </w:rPr>
                    <w:t>Interacted with business users, stakeholders, product owners, and IT teams to understand requirements and ensure alignment between business needs and IT work.</w:t>
                  </w:r>
                </w:p>
                <w:p w14:paraId="390BD949" w14:textId="3AD5E7F8" w:rsidR="006251D1" w:rsidRPr="00A5588A" w:rsidRDefault="006251D1" w:rsidP="00A5588A">
                  <w:pPr>
                    <w:numPr>
                      <w:ilvl w:val="0"/>
                      <w:numId w:val="5"/>
                    </w:numPr>
                    <w:spacing w:before="100" w:line="240" w:lineRule="auto"/>
                    <w:rPr>
                      <w:rFonts w:ascii="Arial" w:eastAsia="Arial" w:hAnsi="Arial" w:cs="Arial"/>
                      <w:sz w:val="22"/>
                      <w:szCs w:val="22"/>
                    </w:rPr>
                  </w:pPr>
                  <w:r w:rsidRPr="006251D1">
                    <w:rPr>
                      <w:rFonts w:ascii="Arial" w:eastAsia="Arial" w:hAnsi="Arial" w:cs="Arial"/>
                      <w:sz w:val="22"/>
                      <w:szCs w:val="22"/>
                    </w:rPr>
                    <w:t>Integrated Oracle SQL scripts with ETL tools like Informatica and Talend for streamlined data movement.</w:t>
                  </w:r>
                </w:p>
                <w:p w14:paraId="4F46968C" w14:textId="7EAF8FF9" w:rsidR="00A5588A" w:rsidRPr="00A5588A" w:rsidRDefault="00A5588A" w:rsidP="00A5588A">
                  <w:pPr>
                    <w:numPr>
                      <w:ilvl w:val="0"/>
                      <w:numId w:val="5"/>
                    </w:numPr>
                    <w:spacing w:before="100" w:line="240" w:lineRule="auto"/>
                    <w:rPr>
                      <w:rFonts w:ascii="Arial" w:eastAsia="Arial" w:hAnsi="Arial" w:cs="Arial"/>
                      <w:sz w:val="22"/>
                      <w:szCs w:val="22"/>
                    </w:rPr>
                  </w:pPr>
                  <w:r w:rsidRPr="00A5588A">
                    <w:rPr>
                      <w:rFonts w:ascii="Arial" w:eastAsia="Arial" w:hAnsi="Arial" w:cs="Arial"/>
                      <w:sz w:val="22"/>
                      <w:szCs w:val="22"/>
                    </w:rPr>
                    <w:t>Reviewed and gathered requirements from subject matter experts, stakeholders, and product owners, documenting them in JIRA within the product backlog.</w:t>
                  </w:r>
                </w:p>
                <w:p w14:paraId="44A2A5B4" w14:textId="2F3DB7B2" w:rsidR="00A5588A" w:rsidRPr="00A5588A" w:rsidRDefault="00A5588A" w:rsidP="00A5588A">
                  <w:pPr>
                    <w:numPr>
                      <w:ilvl w:val="0"/>
                      <w:numId w:val="5"/>
                    </w:numPr>
                    <w:spacing w:before="100" w:line="240" w:lineRule="auto"/>
                    <w:rPr>
                      <w:rFonts w:ascii="Arial" w:eastAsia="Arial" w:hAnsi="Arial" w:cs="Arial"/>
                      <w:sz w:val="22"/>
                      <w:szCs w:val="22"/>
                    </w:rPr>
                  </w:pPr>
                  <w:r w:rsidRPr="00A5588A">
                    <w:rPr>
                      <w:rFonts w:ascii="Arial" w:eastAsia="Arial" w:hAnsi="Arial" w:cs="Arial"/>
                      <w:sz w:val="22"/>
                      <w:szCs w:val="22"/>
                    </w:rPr>
                    <w:t>Converted requirements into Humana web technical specifications for the medical claim portal.</w:t>
                  </w:r>
                </w:p>
                <w:p w14:paraId="7405015F" w14:textId="4B51C5E0" w:rsidR="00A5588A" w:rsidRPr="00A5588A" w:rsidRDefault="00A5588A" w:rsidP="00A5588A">
                  <w:pPr>
                    <w:numPr>
                      <w:ilvl w:val="0"/>
                      <w:numId w:val="5"/>
                    </w:numPr>
                    <w:spacing w:before="100" w:line="240" w:lineRule="auto"/>
                    <w:rPr>
                      <w:rFonts w:ascii="Arial" w:eastAsia="Arial" w:hAnsi="Arial" w:cs="Arial"/>
                      <w:sz w:val="22"/>
                      <w:szCs w:val="22"/>
                    </w:rPr>
                  </w:pPr>
                  <w:r w:rsidRPr="00A5588A">
                    <w:rPr>
                      <w:rFonts w:ascii="Arial" w:eastAsia="Arial" w:hAnsi="Arial" w:cs="Arial"/>
                      <w:sz w:val="22"/>
                      <w:szCs w:val="22"/>
                    </w:rPr>
                    <w:t>Documented EPIC stories in JIRA, breaking them down into smaller user stories and adding them to the product backlog.</w:t>
                  </w:r>
                </w:p>
                <w:p w14:paraId="04F0D211" w14:textId="485905BA" w:rsidR="00A5588A" w:rsidRDefault="00A5588A" w:rsidP="00A5588A">
                  <w:pPr>
                    <w:numPr>
                      <w:ilvl w:val="0"/>
                      <w:numId w:val="5"/>
                    </w:numPr>
                    <w:spacing w:before="100" w:line="240" w:lineRule="auto"/>
                    <w:rPr>
                      <w:rFonts w:ascii="Arial" w:eastAsia="Arial" w:hAnsi="Arial" w:cs="Arial"/>
                      <w:sz w:val="22"/>
                      <w:szCs w:val="22"/>
                    </w:rPr>
                  </w:pPr>
                  <w:r w:rsidRPr="00A5588A">
                    <w:rPr>
                      <w:rFonts w:ascii="Arial" w:eastAsia="Arial" w:hAnsi="Arial" w:cs="Arial"/>
                      <w:sz w:val="22"/>
                      <w:szCs w:val="22"/>
                    </w:rPr>
                    <w:t>Created use cases, test cases, and test plans for payment options, insurance plans, and claim services.</w:t>
                  </w:r>
                </w:p>
                <w:p w14:paraId="7BF78450" w14:textId="68FA024F" w:rsidR="00EB0BBC" w:rsidRPr="00A5588A" w:rsidRDefault="00EB0BBC" w:rsidP="00A5588A">
                  <w:pPr>
                    <w:numPr>
                      <w:ilvl w:val="0"/>
                      <w:numId w:val="5"/>
                    </w:numPr>
                    <w:spacing w:before="100" w:line="240" w:lineRule="auto"/>
                    <w:rPr>
                      <w:rFonts w:ascii="Arial" w:eastAsia="Arial" w:hAnsi="Arial" w:cs="Arial"/>
                      <w:sz w:val="22"/>
                      <w:szCs w:val="22"/>
                    </w:rPr>
                  </w:pPr>
                  <w:r w:rsidRPr="00EB0BBC">
                    <w:rPr>
                      <w:rFonts w:ascii="Arial" w:eastAsia="Arial" w:hAnsi="Arial" w:cs="Arial"/>
                      <w:sz w:val="22"/>
                      <w:szCs w:val="22"/>
                    </w:rPr>
                    <w:t>Maintained a repository of HIPAA documentation, including compliance reports, risk assessments, policies, and procedures, ensuring accessibility for audits and regulatory inquiries.</w:t>
                  </w:r>
                </w:p>
                <w:p w14:paraId="0B3A3396" w14:textId="3FF15C9A" w:rsidR="00A5588A" w:rsidRPr="00A5588A" w:rsidRDefault="00A5588A" w:rsidP="00A5588A">
                  <w:pPr>
                    <w:numPr>
                      <w:ilvl w:val="0"/>
                      <w:numId w:val="5"/>
                    </w:numPr>
                    <w:spacing w:before="100" w:line="240" w:lineRule="auto"/>
                    <w:rPr>
                      <w:rFonts w:ascii="Arial" w:eastAsia="Arial" w:hAnsi="Arial" w:cs="Arial"/>
                      <w:sz w:val="22"/>
                      <w:szCs w:val="22"/>
                    </w:rPr>
                  </w:pPr>
                  <w:r w:rsidRPr="00A5588A">
                    <w:rPr>
                      <w:rFonts w:ascii="Arial" w:eastAsia="Arial" w:hAnsi="Arial" w:cs="Arial"/>
                      <w:sz w:val="22"/>
                      <w:szCs w:val="22"/>
                    </w:rPr>
                    <w:t>Facilitated the exchange of medical claims between providers and patients using Electronic Data Interchange (EDI) technology.</w:t>
                  </w:r>
                </w:p>
                <w:p w14:paraId="632A14B3" w14:textId="14A0C14A" w:rsidR="00A5588A" w:rsidRPr="00A5588A" w:rsidRDefault="00A5588A" w:rsidP="00A5588A">
                  <w:pPr>
                    <w:numPr>
                      <w:ilvl w:val="0"/>
                      <w:numId w:val="5"/>
                    </w:numPr>
                    <w:spacing w:before="100" w:line="240" w:lineRule="auto"/>
                    <w:rPr>
                      <w:rFonts w:ascii="Arial" w:eastAsia="Arial" w:hAnsi="Arial" w:cs="Arial"/>
                      <w:sz w:val="22"/>
                      <w:szCs w:val="22"/>
                    </w:rPr>
                  </w:pPr>
                  <w:r w:rsidRPr="00A5588A">
                    <w:rPr>
                      <w:rFonts w:ascii="Arial" w:eastAsia="Arial" w:hAnsi="Arial" w:cs="Arial"/>
                      <w:sz w:val="22"/>
                      <w:szCs w:val="22"/>
                    </w:rPr>
                    <w:t>Maintained story points and complexity within the team, updating the JIRA boards with corresponding numbers.</w:t>
                  </w:r>
                </w:p>
                <w:p w14:paraId="57CFF1DA" w14:textId="2B7ABB72" w:rsidR="00A5588A" w:rsidRPr="00A5588A" w:rsidRDefault="00A5588A" w:rsidP="00A5588A">
                  <w:pPr>
                    <w:numPr>
                      <w:ilvl w:val="0"/>
                      <w:numId w:val="5"/>
                    </w:numPr>
                    <w:spacing w:before="100" w:line="240" w:lineRule="auto"/>
                    <w:rPr>
                      <w:rFonts w:ascii="Arial" w:eastAsia="Arial" w:hAnsi="Arial" w:cs="Arial"/>
                      <w:sz w:val="22"/>
                      <w:szCs w:val="22"/>
                    </w:rPr>
                  </w:pPr>
                  <w:r w:rsidRPr="00A5588A">
                    <w:rPr>
                      <w:rFonts w:ascii="Arial" w:eastAsia="Arial" w:hAnsi="Arial" w:cs="Arial"/>
                      <w:sz w:val="22"/>
                      <w:szCs w:val="22"/>
                    </w:rPr>
                    <w:lastRenderedPageBreak/>
                    <w:t>Generated daily, weekly, and monthly reports for control management reporting and security systems, providing insights into hospital patients' activity.</w:t>
                  </w:r>
                </w:p>
                <w:p w14:paraId="05AB90BC" w14:textId="70C0D015" w:rsidR="00A5588A" w:rsidRPr="00A5588A" w:rsidRDefault="00A5588A" w:rsidP="00A5588A">
                  <w:pPr>
                    <w:numPr>
                      <w:ilvl w:val="0"/>
                      <w:numId w:val="5"/>
                    </w:numPr>
                    <w:spacing w:before="100" w:line="240" w:lineRule="auto"/>
                    <w:rPr>
                      <w:rFonts w:ascii="Arial" w:eastAsia="Arial" w:hAnsi="Arial" w:cs="Arial"/>
                      <w:sz w:val="22"/>
                      <w:szCs w:val="22"/>
                    </w:rPr>
                  </w:pPr>
                  <w:r w:rsidRPr="00A5588A">
                    <w:rPr>
                      <w:rFonts w:ascii="Arial" w:eastAsia="Arial" w:hAnsi="Arial" w:cs="Arial"/>
                      <w:sz w:val="22"/>
                      <w:szCs w:val="22"/>
                    </w:rPr>
                    <w:t>Implemented medical billing and collection systems, generating daily billing activity based on patient records and establishing collection protocols.</w:t>
                  </w:r>
                </w:p>
                <w:p w14:paraId="4F4BC51C" w14:textId="26196C1F" w:rsidR="00F13C4E" w:rsidRPr="00A5588A" w:rsidRDefault="00A5588A" w:rsidP="00A5588A">
                  <w:pPr>
                    <w:pStyle w:val="divdocumentulli"/>
                    <w:numPr>
                      <w:ilvl w:val="0"/>
                      <w:numId w:val="5"/>
                    </w:numPr>
                    <w:spacing w:line="320" w:lineRule="atLeast"/>
                    <w:rPr>
                      <w:rStyle w:val="span"/>
                      <w:rFonts w:ascii="Arial" w:eastAsia="Arial" w:hAnsi="Arial" w:cs="Arial"/>
                      <w:color w:val="231F20"/>
                      <w:sz w:val="22"/>
                      <w:szCs w:val="22"/>
                    </w:rPr>
                  </w:pPr>
                  <w:r w:rsidRPr="00A5588A">
                    <w:rPr>
                      <w:rFonts w:ascii="Arial" w:eastAsia="Arial" w:hAnsi="Arial" w:cs="Arial"/>
                      <w:sz w:val="22"/>
                      <w:szCs w:val="22"/>
                    </w:rPr>
                    <w:t>Worked within an Agile methodology, leveraging its principles to ensure iterative and collaborative project delivery.</w:t>
                  </w:r>
                </w:p>
              </w:tc>
            </w:tr>
          </w:tbl>
          <w:p w14:paraId="2895EF80" w14:textId="77777777" w:rsidR="001F1921" w:rsidRDefault="001F1921">
            <w:pPr>
              <w:rPr>
                <w:vanish/>
              </w:rPr>
            </w:pPr>
          </w:p>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1F1921" w14:paraId="4A6CD8BF" w14:textId="77777777">
              <w:trPr>
                <w:tblCellSpacing w:w="0" w:type="dxa"/>
              </w:trPr>
              <w:tc>
                <w:tcPr>
                  <w:tcW w:w="280" w:type="dxa"/>
                  <w:tcMar>
                    <w:top w:w="200" w:type="dxa"/>
                    <w:left w:w="0" w:type="dxa"/>
                    <w:bottom w:w="0" w:type="dxa"/>
                    <w:right w:w="0" w:type="dxa"/>
                  </w:tcMar>
                  <w:hideMark/>
                </w:tcPr>
                <w:p w14:paraId="1B11D5A6" w14:textId="77777777" w:rsidR="001F1921" w:rsidRDefault="00C51244">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7456" behindDoc="0" locked="0" layoutInCell="1" allowOverlap="1" wp14:anchorId="7B09DC26" wp14:editId="444FA3C7">
                        <wp:simplePos x="0" y="0"/>
                        <wp:positionH relativeFrom="column">
                          <wp:posOffset>-76200</wp:posOffset>
                        </wp:positionH>
                        <wp:positionV relativeFrom="paragraph">
                          <wp:posOffset>63500</wp:posOffset>
                        </wp:positionV>
                        <wp:extent cx="140148" cy="140232"/>
                        <wp:effectExtent l="0" t="0" r="0" b="0"/>
                        <wp:wrapNone/>
                        <wp:docPr id="100019" name="Picture 100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9" name=""/>
                                <pic:cNvPicPr>
                                  <a:picLocks/>
                                </pic:cNvPicPr>
                              </pic:nvPicPr>
                              <pic:blipFill>
                                <a:blip r:embed="rId9"/>
                                <a:stretch>
                                  <a:fillRect/>
                                </a:stretch>
                              </pic:blipFill>
                              <pic:spPr>
                                <a:xfrm>
                                  <a:off x="0" y="0"/>
                                  <a:ext cx="140148" cy="140232"/>
                                </a:xfrm>
                                <a:prstGeom prst="rect">
                                  <a:avLst/>
                                </a:prstGeom>
                              </pic:spPr>
                            </pic:pic>
                          </a:graphicData>
                        </a:graphic>
                      </wp:anchor>
                    </w:drawing>
                  </w:r>
                </w:p>
              </w:tc>
              <w:tc>
                <w:tcPr>
                  <w:tcW w:w="7900" w:type="dxa"/>
                  <w:tcMar>
                    <w:top w:w="200" w:type="dxa"/>
                    <w:left w:w="0" w:type="dxa"/>
                    <w:bottom w:w="0" w:type="dxa"/>
                    <w:right w:w="0" w:type="dxa"/>
                  </w:tcMar>
                  <w:vAlign w:val="bottom"/>
                  <w:hideMark/>
                </w:tcPr>
                <w:p w14:paraId="163DF41C" w14:textId="77777777" w:rsidR="001F1921" w:rsidRDefault="00C51244">
                  <w:pPr>
                    <w:pStyle w:val="singlecolumnspanpaddedlinenth-child1"/>
                    <w:tabs>
                      <w:tab w:val="right" w:pos="786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Business Analyst</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t xml:space="preserve"> </w:t>
                  </w:r>
                  <w:r>
                    <w:rPr>
                      <w:rStyle w:val="jobdates"/>
                      <w:rFonts w:ascii="Arial" w:eastAsia="Arial" w:hAnsi="Arial" w:cs="Arial"/>
                      <w:i/>
                      <w:iCs/>
                      <w:color w:val="231F20"/>
                      <w:sz w:val="22"/>
                      <w:szCs w:val="22"/>
                    </w:rPr>
                    <w:t>12/2017</w:t>
                  </w:r>
                  <w:r>
                    <w:rPr>
                      <w:rStyle w:val="span"/>
                      <w:rFonts w:ascii="Arial" w:eastAsia="Arial" w:hAnsi="Arial" w:cs="Arial"/>
                      <w:i/>
                      <w:iCs/>
                      <w:color w:val="231F20"/>
                      <w:sz w:val="22"/>
                      <w:szCs w:val="22"/>
                    </w:rPr>
                    <w:t xml:space="preserve"> to </w:t>
                  </w:r>
                  <w:r>
                    <w:rPr>
                      <w:rStyle w:val="jobdates"/>
                      <w:rFonts w:ascii="Arial" w:eastAsia="Arial" w:hAnsi="Arial" w:cs="Arial"/>
                      <w:i/>
                      <w:iCs/>
                      <w:color w:val="231F20"/>
                      <w:sz w:val="22"/>
                      <w:szCs w:val="22"/>
                    </w:rPr>
                    <w:t>11/2018</w:t>
                  </w:r>
                  <w:r>
                    <w:rPr>
                      <w:rStyle w:val="datesWrapper"/>
                      <w:rFonts w:ascii="Arial" w:eastAsia="Arial" w:hAnsi="Arial" w:cs="Arial"/>
                      <w:color w:val="231F20"/>
                      <w:sz w:val="22"/>
                      <w:szCs w:val="22"/>
                    </w:rPr>
                    <w:t xml:space="preserve"> </w:t>
                  </w:r>
                </w:p>
                <w:p w14:paraId="61CA8F7E" w14:textId="243A82A1" w:rsidR="001F1921" w:rsidRDefault="00A37FDC">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Charter Communications</w:t>
                  </w:r>
                  <w:r w:rsidR="00C51244">
                    <w:rPr>
                      <w:rStyle w:val="span"/>
                      <w:rFonts w:ascii="Arial" w:eastAsia="Arial" w:hAnsi="Arial" w:cs="Arial"/>
                      <w:b/>
                      <w:bCs/>
                      <w:color w:val="231F20"/>
                      <w:sz w:val="22"/>
                      <w:szCs w:val="22"/>
                    </w:rPr>
                    <w:t xml:space="preserve"> | Stamford, CT</w:t>
                  </w:r>
                </w:p>
                <w:p w14:paraId="32EFACE4" w14:textId="05F65743" w:rsidR="001F1921" w:rsidRDefault="00A37FDC">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Charter Communication</w:t>
                  </w:r>
                  <w:r w:rsidR="00C51244">
                    <w:rPr>
                      <w:rStyle w:val="span"/>
                      <w:rFonts w:ascii="Arial" w:eastAsia="Arial" w:hAnsi="Arial" w:cs="Arial"/>
                      <w:color w:val="231F20"/>
                      <w:sz w:val="22"/>
                      <w:szCs w:val="22"/>
                    </w:rPr>
                    <w:t xml:space="preserve"> is an American telecommunication and mass media company, provides commercial cable television, internet, telephone, and wireless services. The </w:t>
                  </w:r>
                  <w:r w:rsidR="00211049">
                    <w:rPr>
                      <w:rStyle w:val="span"/>
                      <w:rFonts w:ascii="Arial" w:eastAsia="Arial" w:hAnsi="Arial" w:cs="Arial"/>
                      <w:color w:val="231F20"/>
                      <w:sz w:val="22"/>
                      <w:szCs w:val="22"/>
                    </w:rPr>
                    <w:t>high-level</w:t>
                  </w:r>
                  <w:r w:rsidR="00C51244">
                    <w:rPr>
                      <w:rStyle w:val="span"/>
                      <w:rFonts w:ascii="Arial" w:eastAsia="Arial" w:hAnsi="Arial" w:cs="Arial"/>
                      <w:color w:val="231F20"/>
                      <w:sz w:val="22"/>
                      <w:szCs w:val="22"/>
                    </w:rPr>
                    <w:t xml:space="preserve"> scope </w:t>
                  </w:r>
                  <w:r w:rsidR="00211049">
                    <w:rPr>
                      <w:rStyle w:val="span"/>
                      <w:rFonts w:ascii="Arial" w:eastAsia="Arial" w:hAnsi="Arial" w:cs="Arial"/>
                      <w:color w:val="231F20"/>
                      <w:sz w:val="22"/>
                      <w:szCs w:val="22"/>
                    </w:rPr>
                    <w:t>of</w:t>
                  </w:r>
                  <w:r w:rsidR="00C51244">
                    <w:rPr>
                      <w:rStyle w:val="span"/>
                      <w:rFonts w:ascii="Arial" w:eastAsia="Arial" w:hAnsi="Arial" w:cs="Arial"/>
                      <w:color w:val="231F20"/>
                      <w:sz w:val="22"/>
                      <w:szCs w:val="22"/>
                    </w:rPr>
                    <w:t xml:space="preserve"> the project was to develop an application which would ultimately share the details of data usage of users in specific areas. The project focused on analyzing more data by new methodologies.</w:t>
                  </w:r>
                </w:p>
                <w:p w14:paraId="5C0ED991" w14:textId="40BD8444" w:rsidR="00465855" w:rsidRDefault="00465855">
                  <w:pPr>
                    <w:pStyle w:val="p"/>
                    <w:spacing w:line="320" w:lineRule="atLeast"/>
                    <w:rPr>
                      <w:rStyle w:val="span"/>
                      <w:rFonts w:ascii="Arial" w:eastAsia="Arial" w:hAnsi="Arial" w:cs="Arial"/>
                      <w:color w:val="231F20"/>
                      <w:sz w:val="22"/>
                      <w:szCs w:val="22"/>
                    </w:rPr>
                  </w:pPr>
                </w:p>
                <w:p w14:paraId="2FC871AF" w14:textId="57D033F8" w:rsidR="001F1921" w:rsidRDefault="00465855">
                  <w:pPr>
                    <w:pStyle w:val="p"/>
                    <w:spacing w:line="320" w:lineRule="atLeast"/>
                    <w:rPr>
                      <w:rStyle w:val="span"/>
                      <w:rFonts w:ascii="Arial" w:eastAsia="Arial" w:hAnsi="Arial" w:cs="Arial"/>
                      <w:b/>
                      <w:bCs/>
                      <w:color w:val="231F20"/>
                      <w:sz w:val="22"/>
                      <w:szCs w:val="22"/>
                      <w:u w:val="single"/>
                    </w:rPr>
                  </w:pPr>
                  <w:r w:rsidRPr="00E5481B">
                    <w:rPr>
                      <w:rStyle w:val="span"/>
                      <w:rFonts w:ascii="Arial" w:eastAsia="Arial" w:hAnsi="Arial" w:cs="Arial"/>
                      <w:b/>
                      <w:bCs/>
                      <w:color w:val="231F20"/>
                      <w:sz w:val="22"/>
                      <w:szCs w:val="22"/>
                      <w:u w:val="single"/>
                    </w:rPr>
                    <w:t>Responsibilities:</w:t>
                  </w:r>
                </w:p>
                <w:p w14:paraId="0DF249EC" w14:textId="77777777" w:rsidR="00B318B8" w:rsidRPr="00F13C4E" w:rsidRDefault="00B318B8">
                  <w:pPr>
                    <w:pStyle w:val="p"/>
                    <w:spacing w:line="320" w:lineRule="atLeast"/>
                    <w:rPr>
                      <w:rStyle w:val="span"/>
                      <w:rFonts w:ascii="Arial" w:eastAsia="Arial" w:hAnsi="Arial" w:cs="Arial"/>
                      <w:b/>
                      <w:bCs/>
                      <w:color w:val="231F20"/>
                      <w:sz w:val="22"/>
                      <w:szCs w:val="22"/>
                      <w:u w:val="single"/>
                    </w:rPr>
                  </w:pPr>
                </w:p>
                <w:p w14:paraId="4A993517" w14:textId="77777777" w:rsidR="00DE2AFD" w:rsidRDefault="00DE2AFD" w:rsidP="00B318B8">
                  <w:pPr>
                    <w:pStyle w:val="divdocumentulli"/>
                    <w:numPr>
                      <w:ilvl w:val="0"/>
                      <w:numId w:val="19"/>
                    </w:numPr>
                    <w:spacing w:line="320" w:lineRule="atLeast"/>
                    <w:rPr>
                      <w:rFonts w:ascii="Arial" w:eastAsia="Arial" w:hAnsi="Arial" w:cs="Arial"/>
                      <w:color w:val="231F20"/>
                      <w:sz w:val="22"/>
                      <w:szCs w:val="22"/>
                    </w:rPr>
                  </w:pPr>
                  <w:r w:rsidRPr="00DE2AFD">
                    <w:rPr>
                      <w:rFonts w:ascii="Arial" w:eastAsia="Arial" w:hAnsi="Arial" w:cs="Arial"/>
                      <w:color w:val="231F20"/>
                      <w:sz w:val="22"/>
                      <w:szCs w:val="22"/>
                    </w:rPr>
                    <w:t>Collaborated with the project team to facilitate requirement workshops, conducted one-on-one interviews, and workshop requirement sessions to gather requirements from key stakeholders regarding data usage.</w:t>
                  </w:r>
                </w:p>
                <w:p w14:paraId="375905B8" w14:textId="77777777" w:rsidR="00DE2AFD" w:rsidRDefault="00DE2AFD" w:rsidP="00B318B8">
                  <w:pPr>
                    <w:pStyle w:val="divdocumentulli"/>
                    <w:numPr>
                      <w:ilvl w:val="0"/>
                      <w:numId w:val="19"/>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Performed GAP analysis by comparing the AS-IS process flow document with the TO-BE process flow document, identifying areas for improvement and determining necessary requirements.</w:t>
                  </w:r>
                </w:p>
                <w:p w14:paraId="557412A7" w14:textId="7CEFF2DE" w:rsidR="00081AD9" w:rsidRPr="00081AD9" w:rsidRDefault="00081AD9" w:rsidP="00B318B8">
                  <w:pPr>
                    <w:pStyle w:val="divdocumentulli"/>
                    <w:numPr>
                      <w:ilvl w:val="0"/>
                      <w:numId w:val="19"/>
                    </w:numPr>
                    <w:spacing w:line="320" w:lineRule="atLeast"/>
                    <w:jc w:val="both"/>
                    <w:rPr>
                      <w:rStyle w:val="span"/>
                      <w:rFonts w:ascii="Arial" w:eastAsia="Arial" w:hAnsi="Arial" w:cs="Arial"/>
                      <w:color w:val="231F20"/>
                      <w:sz w:val="22"/>
                      <w:szCs w:val="22"/>
                    </w:rPr>
                  </w:pPr>
                  <w:r w:rsidRPr="00081AD9">
                    <w:rPr>
                      <w:rStyle w:val="span"/>
                      <w:rFonts w:ascii="Arial" w:eastAsia="Arial" w:hAnsi="Arial" w:cs="Arial"/>
                      <w:color w:val="231F20"/>
                      <w:sz w:val="22"/>
                      <w:szCs w:val="22"/>
                    </w:rPr>
                    <w:t>Developed detailed process maps and workflows to streamline business processes using Microsoft Dynamics, resulting in improved efficiency and productivity.</w:t>
                  </w:r>
                </w:p>
                <w:p w14:paraId="4F946321" w14:textId="674D5264" w:rsidR="00081AD9" w:rsidRPr="00081AD9" w:rsidRDefault="00081AD9" w:rsidP="00B318B8">
                  <w:pPr>
                    <w:pStyle w:val="divdocumentulli"/>
                    <w:numPr>
                      <w:ilvl w:val="0"/>
                      <w:numId w:val="19"/>
                    </w:numPr>
                    <w:spacing w:line="320" w:lineRule="atLeast"/>
                    <w:rPr>
                      <w:rStyle w:val="span"/>
                      <w:rFonts w:ascii="Arial" w:eastAsia="Arial" w:hAnsi="Arial" w:cs="Arial"/>
                      <w:color w:val="231F20"/>
                      <w:sz w:val="22"/>
                      <w:szCs w:val="22"/>
                    </w:rPr>
                  </w:pPr>
                  <w:r w:rsidRPr="00081AD9">
                    <w:rPr>
                      <w:rStyle w:val="span"/>
                      <w:rFonts w:ascii="Arial" w:eastAsia="Arial" w:hAnsi="Arial" w:cs="Arial"/>
                      <w:color w:val="231F20"/>
                      <w:sz w:val="22"/>
                      <w:szCs w:val="22"/>
                    </w:rPr>
                    <w:t>Managed data migration, ensuring the seamless transition of data from legacy systems to Microsoft Dynamics while maintaining data integrity.</w:t>
                  </w:r>
                </w:p>
                <w:p w14:paraId="7B976296" w14:textId="13E652F9" w:rsidR="00081AD9" w:rsidRPr="00081AD9" w:rsidRDefault="00081AD9" w:rsidP="00B318B8">
                  <w:pPr>
                    <w:pStyle w:val="divdocumentulli"/>
                    <w:numPr>
                      <w:ilvl w:val="0"/>
                      <w:numId w:val="19"/>
                    </w:numPr>
                    <w:spacing w:line="320" w:lineRule="atLeast"/>
                    <w:rPr>
                      <w:rStyle w:val="span"/>
                      <w:rFonts w:ascii="Arial" w:eastAsia="Arial" w:hAnsi="Arial" w:cs="Arial"/>
                      <w:color w:val="231F20"/>
                      <w:sz w:val="22"/>
                      <w:szCs w:val="22"/>
                    </w:rPr>
                  </w:pPr>
                  <w:r w:rsidRPr="00081AD9">
                    <w:rPr>
                      <w:rStyle w:val="span"/>
                      <w:rFonts w:ascii="Arial" w:eastAsia="Arial" w:hAnsi="Arial" w:cs="Arial"/>
                      <w:color w:val="231F20"/>
                      <w:sz w:val="22"/>
                      <w:szCs w:val="22"/>
                    </w:rPr>
                    <w:t>Utilized Microsoft Dynamics' reporting and analytics tools to extract actionable insights, enabling data-driven decision-making and performance monitoring.</w:t>
                  </w:r>
                </w:p>
                <w:p w14:paraId="27F7CFFE" w14:textId="633DE2C7" w:rsidR="00081AD9" w:rsidRPr="00081AD9" w:rsidRDefault="00081AD9" w:rsidP="00B318B8">
                  <w:pPr>
                    <w:pStyle w:val="divdocumentulli"/>
                    <w:numPr>
                      <w:ilvl w:val="0"/>
                      <w:numId w:val="19"/>
                    </w:numPr>
                    <w:spacing w:line="320" w:lineRule="atLeast"/>
                    <w:rPr>
                      <w:rStyle w:val="span"/>
                      <w:rFonts w:ascii="Arial" w:eastAsia="Arial" w:hAnsi="Arial" w:cs="Arial"/>
                      <w:color w:val="231F20"/>
                      <w:sz w:val="22"/>
                      <w:szCs w:val="22"/>
                    </w:rPr>
                  </w:pPr>
                  <w:r w:rsidRPr="00081AD9">
                    <w:rPr>
                      <w:rStyle w:val="span"/>
                      <w:rFonts w:ascii="Arial" w:eastAsia="Arial" w:hAnsi="Arial" w:cs="Arial"/>
                      <w:color w:val="231F20"/>
                      <w:sz w:val="22"/>
                      <w:szCs w:val="22"/>
                    </w:rPr>
                    <w:t>Successfully integrated Microsoft Dynamics with ERP business systems, to create a unified and efficient technology ecosystem.</w:t>
                  </w:r>
                </w:p>
                <w:p w14:paraId="51A533B9" w14:textId="2FCD475E" w:rsidR="00081AD9" w:rsidRPr="00081AD9" w:rsidRDefault="00081AD9" w:rsidP="00B318B8">
                  <w:pPr>
                    <w:pStyle w:val="divdocumentulli"/>
                    <w:numPr>
                      <w:ilvl w:val="0"/>
                      <w:numId w:val="19"/>
                    </w:numPr>
                    <w:spacing w:line="320" w:lineRule="atLeast"/>
                    <w:rPr>
                      <w:rStyle w:val="span"/>
                      <w:rFonts w:ascii="Arial" w:eastAsia="Arial" w:hAnsi="Arial" w:cs="Arial"/>
                      <w:color w:val="231F20"/>
                      <w:sz w:val="22"/>
                      <w:szCs w:val="22"/>
                    </w:rPr>
                  </w:pPr>
                  <w:r w:rsidRPr="00081AD9">
                    <w:rPr>
                      <w:rStyle w:val="span"/>
                      <w:rFonts w:ascii="Arial" w:eastAsia="Arial" w:hAnsi="Arial" w:cs="Arial"/>
                      <w:color w:val="231F20"/>
                      <w:sz w:val="22"/>
                      <w:szCs w:val="22"/>
                    </w:rPr>
                    <w:t>Ensured that Microsoft Dynamics implementations complied with industry standards and best practices for data security and regulatory requirements.</w:t>
                  </w:r>
                </w:p>
                <w:p w14:paraId="5F429E32" w14:textId="49BE2A15" w:rsidR="00081AD9" w:rsidRDefault="00081AD9" w:rsidP="00B318B8">
                  <w:pPr>
                    <w:pStyle w:val="divdocumentulli"/>
                    <w:numPr>
                      <w:ilvl w:val="0"/>
                      <w:numId w:val="19"/>
                    </w:numPr>
                    <w:spacing w:line="320" w:lineRule="atLeast"/>
                    <w:rPr>
                      <w:rStyle w:val="span"/>
                      <w:rFonts w:ascii="Arial" w:eastAsia="Arial" w:hAnsi="Arial" w:cs="Arial"/>
                      <w:color w:val="231F20"/>
                      <w:sz w:val="22"/>
                      <w:szCs w:val="22"/>
                    </w:rPr>
                  </w:pPr>
                  <w:r w:rsidRPr="00081AD9">
                    <w:rPr>
                      <w:rStyle w:val="span"/>
                      <w:rFonts w:ascii="Arial" w:eastAsia="Arial" w:hAnsi="Arial" w:cs="Arial"/>
                      <w:color w:val="231F20"/>
                      <w:sz w:val="22"/>
                      <w:szCs w:val="22"/>
                    </w:rPr>
                    <w:t>Collaborated closely with business stakeholders, IT teams, and third-party vendors to ensure the successful execution of Microsoft Dynamics projects.</w:t>
                  </w:r>
                </w:p>
                <w:p w14:paraId="3FD1E2DD" w14:textId="4CB42E17" w:rsidR="00DE2AFD" w:rsidRPr="00DE2AFD" w:rsidRDefault="00DE2AFD" w:rsidP="00B318B8">
                  <w:pPr>
                    <w:pStyle w:val="divdocumentulli"/>
                    <w:numPr>
                      <w:ilvl w:val="0"/>
                      <w:numId w:val="19"/>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Wrote requirements for custom workflows in Salesforce, ensuring alignment with business needs and objectives.</w:t>
                  </w:r>
                </w:p>
                <w:p w14:paraId="7B95E576" w14:textId="77777777" w:rsidR="00DE2AFD" w:rsidRDefault="00DE2AFD" w:rsidP="00B318B8">
                  <w:pPr>
                    <w:pStyle w:val="divdocumentulli"/>
                    <w:numPr>
                      <w:ilvl w:val="0"/>
                      <w:numId w:val="19"/>
                    </w:numPr>
                    <w:spacing w:line="320" w:lineRule="atLeast"/>
                    <w:rPr>
                      <w:rFonts w:ascii="Arial" w:eastAsia="Arial" w:hAnsi="Arial" w:cs="Arial"/>
                      <w:color w:val="231F20"/>
                      <w:sz w:val="22"/>
                      <w:szCs w:val="22"/>
                    </w:rPr>
                  </w:pPr>
                  <w:r w:rsidRPr="00DE2AFD">
                    <w:rPr>
                      <w:rFonts w:ascii="Arial" w:eastAsia="Arial" w:hAnsi="Arial" w:cs="Arial"/>
                      <w:color w:val="231F20"/>
                      <w:sz w:val="22"/>
                      <w:szCs w:val="22"/>
                    </w:rPr>
                    <w:lastRenderedPageBreak/>
                    <w:t>Created Salesforce training materials for new users, providing comprehensive guidance on system usage and functionality.</w:t>
                  </w:r>
                </w:p>
                <w:p w14:paraId="384A9009" w14:textId="1B08F221" w:rsidR="00DE2AFD" w:rsidRDefault="00DE2AFD" w:rsidP="00B318B8">
                  <w:pPr>
                    <w:pStyle w:val="divdocumentulli"/>
                    <w:numPr>
                      <w:ilvl w:val="0"/>
                      <w:numId w:val="19"/>
                    </w:numPr>
                    <w:spacing w:line="320" w:lineRule="atLeast"/>
                    <w:rPr>
                      <w:rFonts w:ascii="Arial" w:eastAsia="Arial" w:hAnsi="Arial" w:cs="Arial"/>
                      <w:color w:val="231F20"/>
                      <w:sz w:val="22"/>
                      <w:szCs w:val="22"/>
                    </w:rPr>
                  </w:pPr>
                  <w:r w:rsidRPr="00DE2AFD">
                    <w:rPr>
                      <w:rFonts w:ascii="Arial" w:eastAsia="Arial" w:hAnsi="Arial" w:cs="Arial"/>
                      <w:color w:val="231F20"/>
                      <w:sz w:val="22"/>
                      <w:szCs w:val="22"/>
                    </w:rPr>
                    <w:t>Interacted with various business units and user groups to gather requirements for Salesforce implementation, documenting and analyzing the gathered information.</w:t>
                  </w:r>
                </w:p>
                <w:p w14:paraId="34D8D2E7" w14:textId="321A227C" w:rsidR="00DE2AFD" w:rsidRDefault="00DE2AFD" w:rsidP="00B318B8">
                  <w:pPr>
                    <w:pStyle w:val="divdocumentulli"/>
                    <w:numPr>
                      <w:ilvl w:val="0"/>
                      <w:numId w:val="19"/>
                    </w:numPr>
                    <w:spacing w:line="320" w:lineRule="atLeast"/>
                    <w:rPr>
                      <w:rFonts w:ascii="Arial" w:eastAsia="Arial" w:hAnsi="Arial" w:cs="Arial"/>
                      <w:color w:val="231F20"/>
                      <w:sz w:val="22"/>
                      <w:szCs w:val="22"/>
                    </w:rPr>
                  </w:pPr>
                  <w:r w:rsidRPr="00DE2AFD">
                    <w:rPr>
                      <w:rFonts w:ascii="Arial" w:eastAsia="Arial" w:hAnsi="Arial" w:cs="Arial"/>
                      <w:color w:val="231F20"/>
                      <w:sz w:val="22"/>
                      <w:szCs w:val="22"/>
                    </w:rPr>
                    <w:t>Designed, developed, tested, and deployed custom Salesforce applications software to enhance system capabilities and meet specific business requirements.</w:t>
                  </w:r>
                </w:p>
                <w:p w14:paraId="51C08F3B" w14:textId="77777777" w:rsidR="00DE2AFD" w:rsidRDefault="00DE2AFD" w:rsidP="00B318B8">
                  <w:pPr>
                    <w:pStyle w:val="divdocumentulli"/>
                    <w:numPr>
                      <w:ilvl w:val="0"/>
                      <w:numId w:val="19"/>
                    </w:numPr>
                    <w:spacing w:line="320" w:lineRule="atLeast"/>
                    <w:rPr>
                      <w:rFonts w:ascii="Arial" w:eastAsia="Arial" w:hAnsi="Arial" w:cs="Arial"/>
                      <w:color w:val="231F20"/>
                      <w:sz w:val="22"/>
                      <w:szCs w:val="22"/>
                    </w:rPr>
                  </w:pPr>
                  <w:r w:rsidRPr="00DE2AFD">
                    <w:rPr>
                      <w:rFonts w:ascii="Arial" w:eastAsia="Arial" w:hAnsi="Arial" w:cs="Arial"/>
                      <w:color w:val="231F20"/>
                      <w:sz w:val="22"/>
                      <w:szCs w:val="22"/>
                    </w:rPr>
                    <w:t>Utilized Salesforce software to track day-to-day data usage activities, ensuring effective data management and reporting.</w:t>
                  </w:r>
                </w:p>
                <w:p w14:paraId="5A5ED017" w14:textId="77777777" w:rsidR="00DE2AFD" w:rsidRDefault="00DE2AFD" w:rsidP="00B318B8">
                  <w:pPr>
                    <w:pStyle w:val="divdocumentulli"/>
                    <w:numPr>
                      <w:ilvl w:val="0"/>
                      <w:numId w:val="19"/>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Translated business needs into system requirements, communicating with stakeholders at both a high-level and detailed level to ensure accurate and comprehensive requirements gathering.</w:t>
                  </w:r>
                </w:p>
                <w:p w14:paraId="084E2334" w14:textId="309A09A8" w:rsidR="00DE2AFD" w:rsidRDefault="00DE2AFD" w:rsidP="00B318B8">
                  <w:pPr>
                    <w:pStyle w:val="divdocumentulli"/>
                    <w:numPr>
                      <w:ilvl w:val="0"/>
                      <w:numId w:val="19"/>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Participated in different phases of the testing life cycle, including system testing, integration testing, User Acceptance Testing (UAT), and production testing, ensuring the quality and functionality of the Salesforce implementation.</w:t>
                  </w:r>
                </w:p>
                <w:p w14:paraId="735FC92D" w14:textId="4F1BE214" w:rsidR="00DE2AFD" w:rsidRDefault="00DE2AFD" w:rsidP="00B318B8">
                  <w:pPr>
                    <w:pStyle w:val="divdocumentulli"/>
                    <w:numPr>
                      <w:ilvl w:val="0"/>
                      <w:numId w:val="19"/>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Utilized basic Oracle SQL queries to verify and validate the database, ensuring data integrity and accuracy.</w:t>
                  </w:r>
                </w:p>
                <w:p w14:paraId="264BF117" w14:textId="6B95CB3B" w:rsidR="00F13C4E" w:rsidRDefault="00DE2AFD" w:rsidP="00B318B8">
                  <w:pPr>
                    <w:pStyle w:val="divdocumentulli"/>
                    <w:numPr>
                      <w:ilvl w:val="0"/>
                      <w:numId w:val="19"/>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Worked within a Waterfall methodology, following a structured and sequential approach to project delivery.</w:t>
                  </w:r>
                </w:p>
              </w:tc>
            </w:tr>
          </w:tbl>
          <w:p w14:paraId="4CC3E59D" w14:textId="77777777" w:rsidR="001F1921" w:rsidRDefault="001F1921">
            <w:pPr>
              <w:rPr>
                <w:vanish/>
              </w:rPr>
            </w:pPr>
          </w:p>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1F1921" w14:paraId="25501902" w14:textId="77777777">
              <w:trPr>
                <w:tblCellSpacing w:w="0" w:type="dxa"/>
              </w:trPr>
              <w:tc>
                <w:tcPr>
                  <w:tcW w:w="280" w:type="dxa"/>
                  <w:tcMar>
                    <w:top w:w="200" w:type="dxa"/>
                    <w:left w:w="0" w:type="dxa"/>
                    <w:bottom w:w="0" w:type="dxa"/>
                    <w:right w:w="0" w:type="dxa"/>
                  </w:tcMar>
                  <w:hideMark/>
                </w:tcPr>
                <w:p w14:paraId="124C83CA" w14:textId="77777777" w:rsidR="001F1921" w:rsidRDefault="00C51244">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8480" behindDoc="0" locked="0" layoutInCell="1" allowOverlap="1" wp14:anchorId="3E4ADA71" wp14:editId="58AAF006">
                        <wp:simplePos x="0" y="0"/>
                        <wp:positionH relativeFrom="column">
                          <wp:posOffset>-76200</wp:posOffset>
                        </wp:positionH>
                        <wp:positionV relativeFrom="paragraph">
                          <wp:posOffset>63500</wp:posOffset>
                        </wp:positionV>
                        <wp:extent cx="140148" cy="140232"/>
                        <wp:effectExtent l="0" t="0" r="0" b="0"/>
                        <wp:wrapNone/>
                        <wp:docPr id="100021" name="Picture 1000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1" name=""/>
                                <pic:cNvPicPr>
                                  <a:picLocks/>
                                </pic:cNvPicPr>
                              </pic:nvPicPr>
                              <pic:blipFill>
                                <a:blip r:embed="rId9"/>
                                <a:stretch>
                                  <a:fillRect/>
                                </a:stretch>
                              </pic:blipFill>
                              <pic:spPr>
                                <a:xfrm>
                                  <a:off x="0" y="0"/>
                                  <a:ext cx="140148" cy="140232"/>
                                </a:xfrm>
                                <a:prstGeom prst="rect">
                                  <a:avLst/>
                                </a:prstGeom>
                              </pic:spPr>
                            </pic:pic>
                          </a:graphicData>
                        </a:graphic>
                      </wp:anchor>
                    </w:drawing>
                  </w:r>
                </w:p>
              </w:tc>
              <w:tc>
                <w:tcPr>
                  <w:tcW w:w="7900" w:type="dxa"/>
                  <w:tcMar>
                    <w:top w:w="200" w:type="dxa"/>
                    <w:left w:w="0" w:type="dxa"/>
                    <w:bottom w:w="0" w:type="dxa"/>
                    <w:right w:w="0" w:type="dxa"/>
                  </w:tcMar>
                  <w:vAlign w:val="bottom"/>
                  <w:hideMark/>
                </w:tcPr>
                <w:p w14:paraId="1C68A85D" w14:textId="77777777" w:rsidR="001F1921" w:rsidRDefault="00C51244">
                  <w:pPr>
                    <w:pStyle w:val="singlecolumnspanpaddedlinenth-child1"/>
                    <w:tabs>
                      <w:tab w:val="right" w:pos="786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Business Analyst</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t xml:space="preserve"> </w:t>
                  </w:r>
                  <w:r>
                    <w:rPr>
                      <w:rStyle w:val="jobdates"/>
                      <w:rFonts w:ascii="Arial" w:eastAsia="Arial" w:hAnsi="Arial" w:cs="Arial"/>
                      <w:i/>
                      <w:iCs/>
                      <w:color w:val="231F20"/>
                      <w:sz w:val="22"/>
                      <w:szCs w:val="22"/>
                    </w:rPr>
                    <w:t>08/2015</w:t>
                  </w:r>
                  <w:r>
                    <w:rPr>
                      <w:rStyle w:val="span"/>
                      <w:rFonts w:ascii="Arial" w:eastAsia="Arial" w:hAnsi="Arial" w:cs="Arial"/>
                      <w:i/>
                      <w:iCs/>
                      <w:color w:val="231F20"/>
                      <w:sz w:val="22"/>
                      <w:szCs w:val="22"/>
                    </w:rPr>
                    <w:t xml:space="preserve"> to </w:t>
                  </w:r>
                  <w:r>
                    <w:rPr>
                      <w:rStyle w:val="jobdates"/>
                      <w:rFonts w:ascii="Arial" w:eastAsia="Arial" w:hAnsi="Arial" w:cs="Arial"/>
                      <w:i/>
                      <w:iCs/>
                      <w:color w:val="231F20"/>
                      <w:sz w:val="22"/>
                      <w:szCs w:val="22"/>
                    </w:rPr>
                    <w:t>11/2017</w:t>
                  </w:r>
                  <w:r>
                    <w:rPr>
                      <w:rStyle w:val="datesWrapper"/>
                      <w:rFonts w:ascii="Arial" w:eastAsia="Arial" w:hAnsi="Arial" w:cs="Arial"/>
                      <w:color w:val="231F20"/>
                      <w:sz w:val="22"/>
                      <w:szCs w:val="22"/>
                    </w:rPr>
                    <w:t xml:space="preserve"> </w:t>
                  </w:r>
                </w:p>
                <w:p w14:paraId="760FB24D" w14:textId="77777777" w:rsidR="001F1921" w:rsidRDefault="00C51244">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TD Bank | Cherry Hill, NJ</w:t>
                  </w:r>
                </w:p>
                <w:p w14:paraId="53382EDB" w14:textId="12D7F735" w:rsidR="001F1921" w:rsidRDefault="00C51244">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TD Bank, N.A., is an American national bank and subsidiary of the Canadian multinational Toronto-Dominion Bank. The project scope was to develop a JSON file documentation for trading of market stocks and </w:t>
                  </w:r>
                  <w:r w:rsidR="00525AC0">
                    <w:rPr>
                      <w:rStyle w:val="span"/>
                      <w:rFonts w:ascii="Arial" w:eastAsia="Arial" w:hAnsi="Arial" w:cs="Arial"/>
                      <w:color w:val="231F20"/>
                      <w:sz w:val="22"/>
                      <w:szCs w:val="22"/>
                    </w:rPr>
                    <w:t xml:space="preserve">updating features on TD </w:t>
                  </w:r>
                  <w:r w:rsidR="00510684">
                    <w:rPr>
                      <w:rStyle w:val="span"/>
                      <w:rFonts w:ascii="Arial" w:eastAsia="Arial" w:hAnsi="Arial" w:cs="Arial"/>
                      <w:color w:val="231F20"/>
                      <w:sz w:val="22"/>
                      <w:szCs w:val="22"/>
                    </w:rPr>
                    <w:t>‘</w:t>
                  </w:r>
                  <w:proofErr w:type="spellStart"/>
                  <w:r w:rsidR="00525AC0">
                    <w:rPr>
                      <w:rStyle w:val="span"/>
                      <w:rFonts w:ascii="Arial" w:eastAsia="Arial" w:hAnsi="Arial" w:cs="Arial"/>
                      <w:color w:val="231F20"/>
                      <w:sz w:val="22"/>
                      <w:szCs w:val="22"/>
                    </w:rPr>
                    <w:t>thinkorswim</w:t>
                  </w:r>
                  <w:proofErr w:type="spellEnd"/>
                  <w:r w:rsidR="00510684">
                    <w:rPr>
                      <w:rStyle w:val="span"/>
                      <w:rFonts w:ascii="Arial" w:eastAsia="Arial" w:hAnsi="Arial" w:cs="Arial"/>
                      <w:color w:val="231F20"/>
                      <w:sz w:val="22"/>
                      <w:szCs w:val="22"/>
                    </w:rPr>
                    <w:t>’</w:t>
                  </w:r>
                  <w:r w:rsidR="00525AC0">
                    <w:rPr>
                      <w:rStyle w:val="span"/>
                      <w:rFonts w:ascii="Arial" w:eastAsia="Arial" w:hAnsi="Arial" w:cs="Arial"/>
                      <w:color w:val="231F20"/>
                      <w:sz w:val="22"/>
                      <w:szCs w:val="22"/>
                    </w:rPr>
                    <w:t xml:space="preserve"> platform which provides access to elite trading tools that gives power to test </w:t>
                  </w:r>
                  <w:r w:rsidR="00D16426">
                    <w:rPr>
                      <w:rStyle w:val="span"/>
                      <w:rFonts w:ascii="Arial" w:eastAsia="Arial" w:hAnsi="Arial" w:cs="Arial"/>
                      <w:color w:val="231F20"/>
                      <w:sz w:val="22"/>
                      <w:szCs w:val="22"/>
                    </w:rPr>
                    <w:t>strategies,</w:t>
                  </w:r>
                  <w:r w:rsidR="00525AC0">
                    <w:rPr>
                      <w:rStyle w:val="span"/>
                      <w:rFonts w:ascii="Arial" w:eastAsia="Arial" w:hAnsi="Arial" w:cs="Arial"/>
                      <w:color w:val="231F20"/>
                      <w:sz w:val="22"/>
                      <w:szCs w:val="22"/>
                    </w:rPr>
                    <w:t xml:space="preserve"> develop new ideas and execute even the most complex trades. </w:t>
                  </w:r>
                </w:p>
                <w:p w14:paraId="2D6A5D34" w14:textId="55874391" w:rsidR="001F1921" w:rsidRDefault="001F1921">
                  <w:pPr>
                    <w:pStyle w:val="p"/>
                    <w:spacing w:line="320" w:lineRule="atLeast"/>
                    <w:rPr>
                      <w:rStyle w:val="span"/>
                      <w:rFonts w:ascii="Arial" w:eastAsia="Arial" w:hAnsi="Arial" w:cs="Arial"/>
                      <w:color w:val="231F20"/>
                      <w:sz w:val="22"/>
                      <w:szCs w:val="22"/>
                    </w:rPr>
                  </w:pPr>
                </w:p>
                <w:p w14:paraId="4137E632" w14:textId="07B9D4B6" w:rsidR="00465855" w:rsidRPr="00F13C4E" w:rsidRDefault="00465855">
                  <w:pPr>
                    <w:pStyle w:val="p"/>
                    <w:spacing w:line="320" w:lineRule="atLeast"/>
                    <w:rPr>
                      <w:rStyle w:val="span"/>
                      <w:rFonts w:ascii="Arial" w:eastAsia="Arial" w:hAnsi="Arial" w:cs="Arial"/>
                      <w:b/>
                      <w:bCs/>
                      <w:color w:val="231F20"/>
                      <w:sz w:val="22"/>
                      <w:szCs w:val="22"/>
                      <w:u w:val="single"/>
                    </w:rPr>
                  </w:pPr>
                  <w:r w:rsidRPr="00E5481B">
                    <w:rPr>
                      <w:rStyle w:val="span"/>
                      <w:rFonts w:ascii="Arial" w:eastAsia="Arial" w:hAnsi="Arial" w:cs="Arial"/>
                      <w:b/>
                      <w:bCs/>
                      <w:color w:val="231F20"/>
                      <w:sz w:val="22"/>
                      <w:szCs w:val="22"/>
                      <w:u w:val="single"/>
                    </w:rPr>
                    <w:t>Responsibilities:</w:t>
                  </w:r>
                </w:p>
                <w:p w14:paraId="6BFF64FC" w14:textId="0543B6A8" w:rsidR="00DE2AFD" w:rsidRPr="00DE2AFD"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Analyzed and interpreted programming languages such as JSON to understand and work with data structures.</w:t>
                  </w:r>
                </w:p>
                <w:p w14:paraId="74EF6BA8" w14:textId="6DB25DA2" w:rsidR="00DE2AFD" w:rsidRPr="00DE2AFD"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Captured requirements for XML/JSON data messages for web services APIs, enabling SOAP/RESTful calls to send billing and claims data to multiple clients and vendors.</w:t>
                  </w:r>
                </w:p>
                <w:p w14:paraId="0799A29F" w14:textId="4D8CDCA9" w:rsidR="00DE2AFD" w:rsidRPr="00DE2AFD"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Wrote SQL queries to extract and validate data, ensuring data integrity and accuracy.</w:t>
                  </w:r>
                </w:p>
                <w:p w14:paraId="26DE447B" w14:textId="0B33C5CC" w:rsidR="00DE2AFD" w:rsidRPr="00DE2AFD"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Utilized Customer Relationship Management (CRM) Salesforce software to streamline and improve the stock market process.</w:t>
                  </w:r>
                </w:p>
                <w:p w14:paraId="6D84904C" w14:textId="6D1BB6A4" w:rsidR="00DE2AFD" w:rsidRPr="00DE2AFD"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Administered the Salesforce platform, including user setup, security, sharing rules, profiles, roles, groups, and queues.</w:t>
                  </w:r>
                </w:p>
                <w:p w14:paraId="59EBC93E" w14:textId="2B76DD0C" w:rsidR="00DE2AFD" w:rsidRPr="00DE2AFD"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Customized Salesforce to meet specific business requirements, optimizing its functionality for efficient stock market operations.</w:t>
                  </w:r>
                </w:p>
                <w:p w14:paraId="5FD2C8A7" w14:textId="6B346CA8" w:rsidR="00DE2AFD" w:rsidRPr="00DE2AFD"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lastRenderedPageBreak/>
                    <w:t>Managed a TD Bank product backlog, ensuring the readiness of user stories for upcoming sprints.</w:t>
                  </w:r>
                </w:p>
                <w:p w14:paraId="2DF85EF9" w14:textId="2FCB0C3E" w:rsidR="00DE2AFD" w:rsidRPr="00DE2AFD"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Created Requirement Traceability Matrix (RTM) reports to track and ensure adherence to every active investment option, achieving the latest statistics in the stock market.</w:t>
                  </w:r>
                </w:p>
                <w:p w14:paraId="01521AB2" w14:textId="3D95899C" w:rsidR="00DE2AFD" w:rsidRPr="00DE2AFD"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Developed test plans and test cases based on business requirements, ensuring comprehensive testing coverage.</w:t>
                  </w:r>
                </w:p>
                <w:p w14:paraId="5F50C957" w14:textId="6DF377D6" w:rsidR="00DE2AFD" w:rsidRPr="00DE2AFD"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Clarified issues raised by the QA team and reviewed test plans and test scripts developed by the development and QA teams, ensuring all requirements were covered and properly tested.</w:t>
                  </w:r>
                </w:p>
                <w:p w14:paraId="41E3F738" w14:textId="420D8775" w:rsidR="00DE2AFD" w:rsidRPr="00DE2AFD"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Utilized MS Visio and Lucid charts to create process flow diagrams, workflows, affinity diagrams, swim-lane diagrams, and activity diagrams, simplifying the project and facilitating stakeholder understanding.</w:t>
                  </w:r>
                </w:p>
                <w:p w14:paraId="7ED0A4D2" w14:textId="09F99AA5" w:rsidR="00BA4C5B" w:rsidRDefault="00DE2AFD" w:rsidP="00DE2AFD">
                  <w:pPr>
                    <w:pStyle w:val="divdocumentulli"/>
                    <w:numPr>
                      <w:ilvl w:val="0"/>
                      <w:numId w:val="7"/>
                    </w:numPr>
                    <w:spacing w:line="320" w:lineRule="atLeast"/>
                    <w:rPr>
                      <w:rStyle w:val="span"/>
                      <w:rFonts w:ascii="Arial" w:eastAsia="Arial" w:hAnsi="Arial" w:cs="Arial"/>
                      <w:color w:val="231F20"/>
                      <w:sz w:val="22"/>
                      <w:szCs w:val="22"/>
                    </w:rPr>
                  </w:pPr>
                  <w:r w:rsidRPr="00DE2AFD">
                    <w:rPr>
                      <w:rStyle w:val="span"/>
                      <w:rFonts w:ascii="Arial" w:eastAsia="Arial" w:hAnsi="Arial" w:cs="Arial"/>
                      <w:color w:val="231F20"/>
                      <w:sz w:val="22"/>
                      <w:szCs w:val="22"/>
                    </w:rPr>
                    <w:t>Worked within an Agile methodology, leveraging its principles to enable iterative and collaborative project delivery.</w:t>
                  </w:r>
                </w:p>
              </w:tc>
            </w:tr>
          </w:tbl>
          <w:p w14:paraId="32EAB978" w14:textId="77777777" w:rsidR="001F1921" w:rsidRDefault="00EF5B57">
            <w:pPr>
              <w:rPr>
                <w:rStyle w:val="divdocumentsectiontwocolsectiondivheading"/>
                <w:rFonts w:ascii="Arial" w:eastAsia="Arial" w:hAnsi="Arial" w:cs="Arial"/>
                <w:b/>
                <w:bCs/>
                <w:caps/>
                <w:color w:val="0187DE"/>
              </w:rPr>
            </w:pPr>
            <w:r>
              <w:rPr>
                <w:rStyle w:val="divdocumentsectiontwocolsectiondivheading"/>
                <w:rFonts w:ascii="Arial" w:eastAsia="Arial" w:hAnsi="Arial" w:cs="Arial"/>
                <w:b/>
                <w:bCs/>
                <w:caps/>
                <w:color w:val="0187DE"/>
              </w:rPr>
              <w:lastRenderedPageBreak/>
              <w:t xml:space="preserve">     </w:t>
            </w:r>
          </w:p>
          <w:p w14:paraId="51BE594D" w14:textId="77777777" w:rsidR="00EF5B57" w:rsidRDefault="00EF5B57">
            <w:pPr>
              <w:rPr>
                <w:rStyle w:val="divdocumentsectiontwocolsectiondivheading"/>
                <w:rFonts w:ascii="Arial" w:eastAsia="Arial" w:hAnsi="Arial" w:cs="Arial"/>
                <w:b/>
                <w:bCs/>
                <w:caps/>
                <w:color w:val="0187DE"/>
              </w:rPr>
            </w:pPr>
          </w:p>
          <w:p w14:paraId="30B48049" w14:textId="7698F9B9" w:rsidR="00EF5B57" w:rsidRDefault="00EF5B57">
            <w:pPr>
              <w:rPr>
                <w:rStyle w:val="divdocumentsectiontwocolsectiondivheading"/>
                <w:rFonts w:ascii="Arial" w:eastAsia="Arial" w:hAnsi="Arial" w:cs="Arial"/>
                <w:b/>
                <w:bCs/>
                <w:caps/>
                <w:color w:val="0187DE"/>
              </w:rPr>
            </w:pPr>
          </w:p>
          <w:p w14:paraId="65B11CB9" w14:textId="3030DB12" w:rsidR="0059278E" w:rsidRDefault="0059278E">
            <w:pPr>
              <w:rPr>
                <w:rStyle w:val="divdocumentsectiontwocolsectiondivheading"/>
                <w:rFonts w:ascii="Arial" w:eastAsia="Arial" w:hAnsi="Arial" w:cs="Arial"/>
                <w:b/>
                <w:bCs/>
                <w:caps/>
                <w:color w:val="0187DE"/>
              </w:rPr>
            </w:pPr>
            <w:r>
              <w:rPr>
                <w:rStyle w:val="divdocumentsectiontwocolsectiondivheading"/>
                <w:rFonts w:ascii="Arial" w:eastAsia="Arial" w:hAnsi="Arial" w:cs="Arial"/>
                <w:b/>
                <w:bCs/>
                <w:caps/>
                <w:color w:val="0187DE"/>
              </w:rPr>
              <w:t>Education</w:t>
            </w:r>
          </w:p>
          <w:p w14:paraId="5D511DA0" w14:textId="0BEA6609" w:rsidR="0059278E" w:rsidRDefault="0059278E">
            <w:pPr>
              <w:rPr>
                <w:rStyle w:val="divdocumentsectiontwocolsectiondivheading"/>
                <w:rFonts w:ascii="Arial" w:eastAsia="Arial" w:hAnsi="Arial" w:cs="Arial"/>
                <w:b/>
                <w:bCs/>
                <w:caps/>
                <w:color w:val="0187DE"/>
              </w:rPr>
            </w:pPr>
          </w:p>
          <w:p w14:paraId="3A5911C1" w14:textId="5FCC6394" w:rsidR="0059278E" w:rsidRPr="0059278E" w:rsidRDefault="0059278E">
            <w:pPr>
              <w:rPr>
                <w:rStyle w:val="divdocumentsectiontwocolsectiondivheading"/>
                <w:rFonts w:ascii="Arial" w:eastAsia="Arial" w:hAnsi="Arial" w:cs="Arial"/>
                <w:b/>
                <w:bCs/>
                <w:caps/>
              </w:rPr>
            </w:pPr>
            <w:r>
              <w:rPr>
                <w:rStyle w:val="divdocumentsectiontwocolsectiondivheading"/>
                <w:rFonts w:ascii="Arial" w:eastAsia="Arial" w:hAnsi="Arial" w:cs="Arial"/>
                <w:b/>
                <w:bCs/>
                <w:caps/>
              </w:rPr>
              <w:t>master of engineering management</w:t>
            </w:r>
          </w:p>
          <w:p w14:paraId="2A28F015" w14:textId="7518167D" w:rsidR="0059278E" w:rsidRPr="0059278E" w:rsidRDefault="0059278E">
            <w:pPr>
              <w:rPr>
                <w:rStyle w:val="divdocumentsectiontwocolsectiondivheading"/>
                <w:rFonts w:ascii="Arial" w:eastAsia="Arial" w:hAnsi="Arial" w:cs="Arial"/>
                <w:b/>
                <w:bCs/>
                <w:caps/>
              </w:rPr>
            </w:pPr>
            <w:r w:rsidRPr="0059278E">
              <w:rPr>
                <w:rStyle w:val="divdocumentsectiontwocolsectiondivheading"/>
                <w:rFonts w:ascii="Arial" w:eastAsia="Arial" w:hAnsi="Arial" w:cs="Arial"/>
                <w:b/>
                <w:bCs/>
                <w:caps/>
              </w:rPr>
              <w:t>saint cloud state university</w:t>
            </w:r>
            <w:r>
              <w:rPr>
                <w:rStyle w:val="divdocumentsectiontwocolsectiondivheading"/>
                <w:rFonts w:ascii="Arial" w:eastAsia="Arial" w:hAnsi="Arial" w:cs="Arial"/>
                <w:b/>
                <w:bCs/>
                <w:caps/>
              </w:rPr>
              <w:t>, minnesota</w:t>
            </w:r>
          </w:p>
          <w:p w14:paraId="01A5C3FE" w14:textId="77777777" w:rsidR="0059278E" w:rsidRDefault="0059278E">
            <w:pPr>
              <w:rPr>
                <w:rStyle w:val="divdocumentsectiontwocolsectiondivheading"/>
                <w:rFonts w:ascii="Arial" w:eastAsia="Arial" w:hAnsi="Arial" w:cs="Arial"/>
                <w:b/>
                <w:bCs/>
                <w:caps/>
                <w:color w:val="0187DE"/>
              </w:rPr>
            </w:pPr>
          </w:p>
          <w:p w14:paraId="17AA3A7A" w14:textId="77777777" w:rsidR="00EF5B57" w:rsidRPr="00DD024B" w:rsidRDefault="00EF5B57" w:rsidP="00EF5B57">
            <w:pPr>
              <w:rPr>
                <w:rFonts w:ascii="Tahoma" w:hAnsi="Tahoma" w:cs="Tahoma"/>
              </w:rPr>
            </w:pPr>
            <w:r w:rsidRPr="00DD024B">
              <w:rPr>
                <w:rFonts w:ascii="Tahoma" w:eastAsia="Arial" w:hAnsi="Tahoma" w:cs="Tahoma"/>
                <w:i/>
              </w:rPr>
              <w:t>References will be provided upon request.</w:t>
            </w:r>
          </w:p>
          <w:p w14:paraId="0CDC1A00" w14:textId="0E74C4F4" w:rsidR="00EF5B57" w:rsidRDefault="00EF5B57">
            <w:pPr>
              <w:rPr>
                <w:rStyle w:val="divdocumentsectiontwocolsectiondivheading"/>
                <w:rFonts w:ascii="Arial" w:eastAsia="Arial" w:hAnsi="Arial" w:cs="Arial"/>
                <w:b/>
                <w:bCs/>
                <w:caps/>
                <w:color w:val="0187DE"/>
              </w:rPr>
            </w:pPr>
          </w:p>
        </w:tc>
      </w:tr>
    </w:tbl>
    <w:p w14:paraId="51AF0FB4" w14:textId="77777777" w:rsidR="001F1921" w:rsidRDefault="001F1921">
      <w:pPr>
        <w:rPr>
          <w:vanish/>
        </w:rPr>
      </w:pPr>
    </w:p>
    <w:sectPr w:rsidR="001F1921">
      <w:pgSz w:w="12240" w:h="15840"/>
      <w:pgMar w:top="640" w:right="640" w:bottom="64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ACA9E54">
      <w:start w:val="1"/>
      <w:numFmt w:val="bullet"/>
      <w:lvlText w:val=""/>
      <w:lvlJc w:val="left"/>
      <w:pPr>
        <w:ind w:left="630" w:hanging="360"/>
      </w:pPr>
      <w:rPr>
        <w:rFonts w:ascii="Symbol" w:hAnsi="Symbol"/>
      </w:rPr>
    </w:lvl>
    <w:lvl w:ilvl="1" w:tplc="8AF0A7AA">
      <w:start w:val="1"/>
      <w:numFmt w:val="bullet"/>
      <w:lvlText w:val="o"/>
      <w:lvlJc w:val="left"/>
      <w:pPr>
        <w:tabs>
          <w:tab w:val="num" w:pos="1350"/>
        </w:tabs>
        <w:ind w:left="1350" w:hanging="360"/>
      </w:pPr>
      <w:rPr>
        <w:rFonts w:ascii="Courier New" w:hAnsi="Courier New"/>
      </w:rPr>
    </w:lvl>
    <w:lvl w:ilvl="2" w:tplc="BA9225DC">
      <w:start w:val="1"/>
      <w:numFmt w:val="bullet"/>
      <w:lvlText w:val=""/>
      <w:lvlJc w:val="left"/>
      <w:pPr>
        <w:tabs>
          <w:tab w:val="num" w:pos="2070"/>
        </w:tabs>
        <w:ind w:left="2070" w:hanging="360"/>
      </w:pPr>
      <w:rPr>
        <w:rFonts w:ascii="Wingdings" w:hAnsi="Wingdings"/>
      </w:rPr>
    </w:lvl>
    <w:lvl w:ilvl="3" w:tplc="BCD4BC58">
      <w:start w:val="1"/>
      <w:numFmt w:val="bullet"/>
      <w:lvlText w:val=""/>
      <w:lvlJc w:val="left"/>
      <w:pPr>
        <w:tabs>
          <w:tab w:val="num" w:pos="2790"/>
        </w:tabs>
        <w:ind w:left="2790" w:hanging="360"/>
      </w:pPr>
      <w:rPr>
        <w:rFonts w:ascii="Symbol" w:hAnsi="Symbol"/>
      </w:rPr>
    </w:lvl>
    <w:lvl w:ilvl="4" w:tplc="EFB6D8A4">
      <w:start w:val="1"/>
      <w:numFmt w:val="bullet"/>
      <w:lvlText w:val="o"/>
      <w:lvlJc w:val="left"/>
      <w:pPr>
        <w:tabs>
          <w:tab w:val="num" w:pos="3510"/>
        </w:tabs>
        <w:ind w:left="3510" w:hanging="360"/>
      </w:pPr>
      <w:rPr>
        <w:rFonts w:ascii="Courier New" w:hAnsi="Courier New"/>
      </w:rPr>
    </w:lvl>
    <w:lvl w:ilvl="5" w:tplc="C1AA3482">
      <w:start w:val="1"/>
      <w:numFmt w:val="bullet"/>
      <w:lvlText w:val=""/>
      <w:lvlJc w:val="left"/>
      <w:pPr>
        <w:tabs>
          <w:tab w:val="num" w:pos="4230"/>
        </w:tabs>
        <w:ind w:left="4230" w:hanging="360"/>
      </w:pPr>
      <w:rPr>
        <w:rFonts w:ascii="Wingdings" w:hAnsi="Wingdings"/>
      </w:rPr>
    </w:lvl>
    <w:lvl w:ilvl="6" w:tplc="E40C4E4C">
      <w:start w:val="1"/>
      <w:numFmt w:val="bullet"/>
      <w:lvlText w:val=""/>
      <w:lvlJc w:val="left"/>
      <w:pPr>
        <w:tabs>
          <w:tab w:val="num" w:pos="4950"/>
        </w:tabs>
        <w:ind w:left="4950" w:hanging="360"/>
      </w:pPr>
      <w:rPr>
        <w:rFonts w:ascii="Symbol" w:hAnsi="Symbol"/>
      </w:rPr>
    </w:lvl>
    <w:lvl w:ilvl="7" w:tplc="35C635D2">
      <w:start w:val="1"/>
      <w:numFmt w:val="bullet"/>
      <w:lvlText w:val="o"/>
      <w:lvlJc w:val="left"/>
      <w:pPr>
        <w:tabs>
          <w:tab w:val="num" w:pos="5670"/>
        </w:tabs>
        <w:ind w:left="5670" w:hanging="360"/>
      </w:pPr>
      <w:rPr>
        <w:rFonts w:ascii="Courier New" w:hAnsi="Courier New"/>
      </w:rPr>
    </w:lvl>
    <w:lvl w:ilvl="8" w:tplc="FFD07F60">
      <w:start w:val="1"/>
      <w:numFmt w:val="bullet"/>
      <w:lvlText w:val=""/>
      <w:lvlJc w:val="left"/>
      <w:pPr>
        <w:tabs>
          <w:tab w:val="num" w:pos="6390"/>
        </w:tabs>
        <w:ind w:left="6390" w:hanging="360"/>
      </w:pPr>
      <w:rPr>
        <w:rFonts w:ascii="Wingdings" w:hAnsi="Wingdings"/>
      </w:rPr>
    </w:lvl>
  </w:abstractNum>
  <w:abstractNum w:abstractNumId="1" w15:restartNumberingAfterBreak="0">
    <w:nsid w:val="00000002"/>
    <w:multiLevelType w:val="hybridMultilevel"/>
    <w:tmpl w:val="00000002"/>
    <w:lvl w:ilvl="0" w:tplc="A66E3A4E">
      <w:start w:val="1"/>
      <w:numFmt w:val="bullet"/>
      <w:lvlText w:val=""/>
      <w:lvlJc w:val="left"/>
      <w:pPr>
        <w:ind w:left="720" w:hanging="360"/>
      </w:pPr>
      <w:rPr>
        <w:rFonts w:ascii="Symbol" w:hAnsi="Symbol"/>
      </w:rPr>
    </w:lvl>
    <w:lvl w:ilvl="1" w:tplc="348895A8">
      <w:start w:val="1"/>
      <w:numFmt w:val="bullet"/>
      <w:lvlText w:val="o"/>
      <w:lvlJc w:val="left"/>
      <w:pPr>
        <w:tabs>
          <w:tab w:val="num" w:pos="1440"/>
        </w:tabs>
        <w:ind w:left="1440" w:hanging="360"/>
      </w:pPr>
      <w:rPr>
        <w:rFonts w:ascii="Courier New" w:hAnsi="Courier New"/>
      </w:rPr>
    </w:lvl>
    <w:lvl w:ilvl="2" w:tplc="DDC6B642">
      <w:start w:val="1"/>
      <w:numFmt w:val="bullet"/>
      <w:lvlText w:val=""/>
      <w:lvlJc w:val="left"/>
      <w:pPr>
        <w:tabs>
          <w:tab w:val="num" w:pos="2160"/>
        </w:tabs>
        <w:ind w:left="2160" w:hanging="360"/>
      </w:pPr>
      <w:rPr>
        <w:rFonts w:ascii="Wingdings" w:hAnsi="Wingdings"/>
      </w:rPr>
    </w:lvl>
    <w:lvl w:ilvl="3" w:tplc="B776DF4A">
      <w:start w:val="1"/>
      <w:numFmt w:val="bullet"/>
      <w:lvlText w:val=""/>
      <w:lvlJc w:val="left"/>
      <w:pPr>
        <w:tabs>
          <w:tab w:val="num" w:pos="2880"/>
        </w:tabs>
        <w:ind w:left="2880" w:hanging="360"/>
      </w:pPr>
      <w:rPr>
        <w:rFonts w:ascii="Symbol" w:hAnsi="Symbol"/>
      </w:rPr>
    </w:lvl>
    <w:lvl w:ilvl="4" w:tplc="BB0087A8">
      <w:start w:val="1"/>
      <w:numFmt w:val="bullet"/>
      <w:lvlText w:val="o"/>
      <w:lvlJc w:val="left"/>
      <w:pPr>
        <w:tabs>
          <w:tab w:val="num" w:pos="3600"/>
        </w:tabs>
        <w:ind w:left="3600" w:hanging="360"/>
      </w:pPr>
      <w:rPr>
        <w:rFonts w:ascii="Courier New" w:hAnsi="Courier New"/>
      </w:rPr>
    </w:lvl>
    <w:lvl w:ilvl="5" w:tplc="DE4ED222">
      <w:start w:val="1"/>
      <w:numFmt w:val="bullet"/>
      <w:lvlText w:val=""/>
      <w:lvlJc w:val="left"/>
      <w:pPr>
        <w:tabs>
          <w:tab w:val="num" w:pos="4320"/>
        </w:tabs>
        <w:ind w:left="4320" w:hanging="360"/>
      </w:pPr>
      <w:rPr>
        <w:rFonts w:ascii="Wingdings" w:hAnsi="Wingdings"/>
      </w:rPr>
    </w:lvl>
    <w:lvl w:ilvl="6" w:tplc="EB3E3794">
      <w:start w:val="1"/>
      <w:numFmt w:val="bullet"/>
      <w:lvlText w:val=""/>
      <w:lvlJc w:val="left"/>
      <w:pPr>
        <w:tabs>
          <w:tab w:val="num" w:pos="5040"/>
        </w:tabs>
        <w:ind w:left="5040" w:hanging="360"/>
      </w:pPr>
      <w:rPr>
        <w:rFonts w:ascii="Symbol" w:hAnsi="Symbol"/>
      </w:rPr>
    </w:lvl>
    <w:lvl w:ilvl="7" w:tplc="995021CC">
      <w:start w:val="1"/>
      <w:numFmt w:val="bullet"/>
      <w:lvlText w:val="o"/>
      <w:lvlJc w:val="left"/>
      <w:pPr>
        <w:tabs>
          <w:tab w:val="num" w:pos="5760"/>
        </w:tabs>
        <w:ind w:left="5760" w:hanging="360"/>
      </w:pPr>
      <w:rPr>
        <w:rFonts w:ascii="Courier New" w:hAnsi="Courier New"/>
      </w:rPr>
    </w:lvl>
    <w:lvl w:ilvl="8" w:tplc="E5DA6B3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C22CB624"/>
    <w:lvl w:ilvl="0" w:tplc="3982B5BA">
      <w:start w:val="1"/>
      <w:numFmt w:val="bullet"/>
      <w:lvlText w:val=""/>
      <w:lvlJc w:val="left"/>
      <w:pPr>
        <w:ind w:left="720" w:hanging="360"/>
      </w:pPr>
      <w:rPr>
        <w:rFonts w:ascii="Symbol" w:hAnsi="Symbol"/>
      </w:rPr>
    </w:lvl>
    <w:lvl w:ilvl="1" w:tplc="1890B946">
      <w:start w:val="1"/>
      <w:numFmt w:val="bullet"/>
      <w:lvlText w:val="o"/>
      <w:lvlJc w:val="left"/>
      <w:pPr>
        <w:tabs>
          <w:tab w:val="num" w:pos="1440"/>
        </w:tabs>
        <w:ind w:left="1440" w:hanging="360"/>
      </w:pPr>
      <w:rPr>
        <w:rFonts w:ascii="Courier New" w:hAnsi="Courier New"/>
      </w:rPr>
    </w:lvl>
    <w:lvl w:ilvl="2" w:tplc="4EE2B6A0">
      <w:start w:val="1"/>
      <w:numFmt w:val="bullet"/>
      <w:lvlText w:val=""/>
      <w:lvlJc w:val="left"/>
      <w:pPr>
        <w:tabs>
          <w:tab w:val="num" w:pos="2160"/>
        </w:tabs>
        <w:ind w:left="2160" w:hanging="360"/>
      </w:pPr>
      <w:rPr>
        <w:rFonts w:ascii="Wingdings" w:hAnsi="Wingdings"/>
      </w:rPr>
    </w:lvl>
    <w:lvl w:ilvl="3" w:tplc="B804EE44">
      <w:start w:val="1"/>
      <w:numFmt w:val="bullet"/>
      <w:lvlText w:val=""/>
      <w:lvlJc w:val="left"/>
      <w:pPr>
        <w:tabs>
          <w:tab w:val="num" w:pos="2880"/>
        </w:tabs>
        <w:ind w:left="2880" w:hanging="360"/>
      </w:pPr>
      <w:rPr>
        <w:rFonts w:ascii="Symbol" w:hAnsi="Symbol"/>
      </w:rPr>
    </w:lvl>
    <w:lvl w:ilvl="4" w:tplc="6864298C">
      <w:start w:val="1"/>
      <w:numFmt w:val="bullet"/>
      <w:lvlText w:val="o"/>
      <w:lvlJc w:val="left"/>
      <w:pPr>
        <w:tabs>
          <w:tab w:val="num" w:pos="3600"/>
        </w:tabs>
        <w:ind w:left="3600" w:hanging="360"/>
      </w:pPr>
      <w:rPr>
        <w:rFonts w:ascii="Courier New" w:hAnsi="Courier New"/>
      </w:rPr>
    </w:lvl>
    <w:lvl w:ilvl="5" w:tplc="38162FD0">
      <w:start w:val="1"/>
      <w:numFmt w:val="bullet"/>
      <w:lvlText w:val=""/>
      <w:lvlJc w:val="left"/>
      <w:pPr>
        <w:tabs>
          <w:tab w:val="num" w:pos="4320"/>
        </w:tabs>
        <w:ind w:left="4320" w:hanging="360"/>
      </w:pPr>
      <w:rPr>
        <w:rFonts w:ascii="Wingdings" w:hAnsi="Wingdings"/>
      </w:rPr>
    </w:lvl>
    <w:lvl w:ilvl="6" w:tplc="BAA008AE">
      <w:start w:val="1"/>
      <w:numFmt w:val="bullet"/>
      <w:lvlText w:val=""/>
      <w:lvlJc w:val="left"/>
      <w:pPr>
        <w:tabs>
          <w:tab w:val="num" w:pos="5040"/>
        </w:tabs>
        <w:ind w:left="5040" w:hanging="360"/>
      </w:pPr>
      <w:rPr>
        <w:rFonts w:ascii="Symbol" w:hAnsi="Symbol"/>
      </w:rPr>
    </w:lvl>
    <w:lvl w:ilvl="7" w:tplc="73A89148">
      <w:start w:val="1"/>
      <w:numFmt w:val="bullet"/>
      <w:lvlText w:val="o"/>
      <w:lvlJc w:val="left"/>
      <w:pPr>
        <w:tabs>
          <w:tab w:val="num" w:pos="5760"/>
        </w:tabs>
        <w:ind w:left="5760" w:hanging="360"/>
      </w:pPr>
      <w:rPr>
        <w:rFonts w:ascii="Courier New" w:hAnsi="Courier New"/>
      </w:rPr>
    </w:lvl>
    <w:lvl w:ilvl="8" w:tplc="FB22F3F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E8AD168">
      <w:start w:val="1"/>
      <w:numFmt w:val="bullet"/>
      <w:lvlText w:val=""/>
      <w:lvlJc w:val="left"/>
      <w:pPr>
        <w:ind w:left="720" w:hanging="360"/>
      </w:pPr>
      <w:rPr>
        <w:rFonts w:ascii="Symbol" w:hAnsi="Symbol"/>
      </w:rPr>
    </w:lvl>
    <w:lvl w:ilvl="1" w:tplc="40CC4E64">
      <w:start w:val="1"/>
      <w:numFmt w:val="bullet"/>
      <w:lvlText w:val="o"/>
      <w:lvlJc w:val="left"/>
      <w:pPr>
        <w:tabs>
          <w:tab w:val="num" w:pos="1440"/>
        </w:tabs>
        <w:ind w:left="1440" w:hanging="360"/>
      </w:pPr>
      <w:rPr>
        <w:rFonts w:ascii="Courier New" w:hAnsi="Courier New"/>
      </w:rPr>
    </w:lvl>
    <w:lvl w:ilvl="2" w:tplc="D690FAA8">
      <w:start w:val="1"/>
      <w:numFmt w:val="bullet"/>
      <w:lvlText w:val=""/>
      <w:lvlJc w:val="left"/>
      <w:pPr>
        <w:tabs>
          <w:tab w:val="num" w:pos="2160"/>
        </w:tabs>
        <w:ind w:left="2160" w:hanging="360"/>
      </w:pPr>
      <w:rPr>
        <w:rFonts w:ascii="Wingdings" w:hAnsi="Wingdings"/>
      </w:rPr>
    </w:lvl>
    <w:lvl w:ilvl="3" w:tplc="94285838">
      <w:start w:val="1"/>
      <w:numFmt w:val="bullet"/>
      <w:lvlText w:val=""/>
      <w:lvlJc w:val="left"/>
      <w:pPr>
        <w:tabs>
          <w:tab w:val="num" w:pos="2880"/>
        </w:tabs>
        <w:ind w:left="2880" w:hanging="360"/>
      </w:pPr>
      <w:rPr>
        <w:rFonts w:ascii="Symbol" w:hAnsi="Symbol"/>
      </w:rPr>
    </w:lvl>
    <w:lvl w:ilvl="4" w:tplc="C6C02DA0">
      <w:start w:val="1"/>
      <w:numFmt w:val="bullet"/>
      <w:lvlText w:val="o"/>
      <w:lvlJc w:val="left"/>
      <w:pPr>
        <w:tabs>
          <w:tab w:val="num" w:pos="3600"/>
        </w:tabs>
        <w:ind w:left="3600" w:hanging="360"/>
      </w:pPr>
      <w:rPr>
        <w:rFonts w:ascii="Courier New" w:hAnsi="Courier New"/>
      </w:rPr>
    </w:lvl>
    <w:lvl w:ilvl="5" w:tplc="E354A962">
      <w:start w:val="1"/>
      <w:numFmt w:val="bullet"/>
      <w:lvlText w:val=""/>
      <w:lvlJc w:val="left"/>
      <w:pPr>
        <w:tabs>
          <w:tab w:val="num" w:pos="4320"/>
        </w:tabs>
        <w:ind w:left="4320" w:hanging="360"/>
      </w:pPr>
      <w:rPr>
        <w:rFonts w:ascii="Wingdings" w:hAnsi="Wingdings"/>
      </w:rPr>
    </w:lvl>
    <w:lvl w:ilvl="6" w:tplc="87A8B53E">
      <w:start w:val="1"/>
      <w:numFmt w:val="bullet"/>
      <w:lvlText w:val=""/>
      <w:lvlJc w:val="left"/>
      <w:pPr>
        <w:tabs>
          <w:tab w:val="num" w:pos="5040"/>
        </w:tabs>
        <w:ind w:left="5040" w:hanging="360"/>
      </w:pPr>
      <w:rPr>
        <w:rFonts w:ascii="Symbol" w:hAnsi="Symbol"/>
      </w:rPr>
    </w:lvl>
    <w:lvl w:ilvl="7" w:tplc="7ED2B5BC">
      <w:start w:val="1"/>
      <w:numFmt w:val="bullet"/>
      <w:lvlText w:val="o"/>
      <w:lvlJc w:val="left"/>
      <w:pPr>
        <w:tabs>
          <w:tab w:val="num" w:pos="5760"/>
        </w:tabs>
        <w:ind w:left="5760" w:hanging="360"/>
      </w:pPr>
      <w:rPr>
        <w:rFonts w:ascii="Courier New" w:hAnsi="Courier New"/>
      </w:rPr>
    </w:lvl>
    <w:lvl w:ilvl="8" w:tplc="7D46556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0943690">
      <w:start w:val="1"/>
      <w:numFmt w:val="bullet"/>
      <w:lvlText w:val=""/>
      <w:lvlJc w:val="left"/>
      <w:pPr>
        <w:ind w:left="720" w:hanging="360"/>
      </w:pPr>
      <w:rPr>
        <w:rFonts w:ascii="Symbol" w:hAnsi="Symbol"/>
      </w:rPr>
    </w:lvl>
    <w:lvl w:ilvl="1" w:tplc="B5A87D64">
      <w:start w:val="1"/>
      <w:numFmt w:val="bullet"/>
      <w:lvlText w:val="o"/>
      <w:lvlJc w:val="left"/>
      <w:pPr>
        <w:tabs>
          <w:tab w:val="num" w:pos="1440"/>
        </w:tabs>
        <w:ind w:left="1440" w:hanging="360"/>
      </w:pPr>
      <w:rPr>
        <w:rFonts w:ascii="Courier New" w:hAnsi="Courier New"/>
      </w:rPr>
    </w:lvl>
    <w:lvl w:ilvl="2" w:tplc="F6A81C5C">
      <w:start w:val="1"/>
      <w:numFmt w:val="bullet"/>
      <w:lvlText w:val=""/>
      <w:lvlJc w:val="left"/>
      <w:pPr>
        <w:tabs>
          <w:tab w:val="num" w:pos="2160"/>
        </w:tabs>
        <w:ind w:left="2160" w:hanging="360"/>
      </w:pPr>
      <w:rPr>
        <w:rFonts w:ascii="Wingdings" w:hAnsi="Wingdings"/>
      </w:rPr>
    </w:lvl>
    <w:lvl w:ilvl="3" w:tplc="476669E0">
      <w:start w:val="1"/>
      <w:numFmt w:val="bullet"/>
      <w:lvlText w:val=""/>
      <w:lvlJc w:val="left"/>
      <w:pPr>
        <w:tabs>
          <w:tab w:val="num" w:pos="2880"/>
        </w:tabs>
        <w:ind w:left="2880" w:hanging="360"/>
      </w:pPr>
      <w:rPr>
        <w:rFonts w:ascii="Symbol" w:hAnsi="Symbol"/>
      </w:rPr>
    </w:lvl>
    <w:lvl w:ilvl="4" w:tplc="168435AE">
      <w:start w:val="1"/>
      <w:numFmt w:val="bullet"/>
      <w:lvlText w:val="o"/>
      <w:lvlJc w:val="left"/>
      <w:pPr>
        <w:tabs>
          <w:tab w:val="num" w:pos="3600"/>
        </w:tabs>
        <w:ind w:left="3600" w:hanging="360"/>
      </w:pPr>
      <w:rPr>
        <w:rFonts w:ascii="Courier New" w:hAnsi="Courier New"/>
      </w:rPr>
    </w:lvl>
    <w:lvl w:ilvl="5" w:tplc="AF9206D4">
      <w:start w:val="1"/>
      <w:numFmt w:val="bullet"/>
      <w:lvlText w:val=""/>
      <w:lvlJc w:val="left"/>
      <w:pPr>
        <w:tabs>
          <w:tab w:val="num" w:pos="4320"/>
        </w:tabs>
        <w:ind w:left="4320" w:hanging="360"/>
      </w:pPr>
      <w:rPr>
        <w:rFonts w:ascii="Wingdings" w:hAnsi="Wingdings"/>
      </w:rPr>
    </w:lvl>
    <w:lvl w:ilvl="6" w:tplc="631E09F2">
      <w:start w:val="1"/>
      <w:numFmt w:val="bullet"/>
      <w:lvlText w:val=""/>
      <w:lvlJc w:val="left"/>
      <w:pPr>
        <w:tabs>
          <w:tab w:val="num" w:pos="5040"/>
        </w:tabs>
        <w:ind w:left="5040" w:hanging="360"/>
      </w:pPr>
      <w:rPr>
        <w:rFonts w:ascii="Symbol" w:hAnsi="Symbol"/>
      </w:rPr>
    </w:lvl>
    <w:lvl w:ilvl="7" w:tplc="08AE69DA">
      <w:start w:val="1"/>
      <w:numFmt w:val="bullet"/>
      <w:lvlText w:val="o"/>
      <w:lvlJc w:val="left"/>
      <w:pPr>
        <w:tabs>
          <w:tab w:val="num" w:pos="5760"/>
        </w:tabs>
        <w:ind w:left="5760" w:hanging="360"/>
      </w:pPr>
      <w:rPr>
        <w:rFonts w:ascii="Courier New" w:hAnsi="Courier New"/>
      </w:rPr>
    </w:lvl>
    <w:lvl w:ilvl="8" w:tplc="4DBA3CE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554A5C76"/>
    <w:lvl w:ilvl="0" w:tplc="DABC1AC2">
      <w:start w:val="1"/>
      <w:numFmt w:val="bullet"/>
      <w:lvlText w:val=""/>
      <w:lvlJc w:val="left"/>
      <w:pPr>
        <w:ind w:left="1080" w:hanging="360"/>
      </w:pPr>
      <w:rPr>
        <w:rFonts w:ascii="Symbol" w:hAnsi="Symbol"/>
      </w:rPr>
    </w:lvl>
    <w:lvl w:ilvl="1" w:tplc="F9107D72">
      <w:start w:val="1"/>
      <w:numFmt w:val="bullet"/>
      <w:lvlText w:val="o"/>
      <w:lvlJc w:val="left"/>
      <w:pPr>
        <w:tabs>
          <w:tab w:val="num" w:pos="1440"/>
        </w:tabs>
        <w:ind w:left="1440" w:hanging="360"/>
      </w:pPr>
      <w:rPr>
        <w:rFonts w:ascii="Courier New" w:hAnsi="Courier New"/>
      </w:rPr>
    </w:lvl>
    <w:lvl w:ilvl="2" w:tplc="E7346486">
      <w:start w:val="1"/>
      <w:numFmt w:val="bullet"/>
      <w:lvlText w:val=""/>
      <w:lvlJc w:val="left"/>
      <w:pPr>
        <w:tabs>
          <w:tab w:val="num" w:pos="2160"/>
        </w:tabs>
        <w:ind w:left="2160" w:hanging="360"/>
      </w:pPr>
      <w:rPr>
        <w:rFonts w:ascii="Wingdings" w:hAnsi="Wingdings"/>
      </w:rPr>
    </w:lvl>
    <w:lvl w:ilvl="3" w:tplc="F686FDD8">
      <w:start w:val="1"/>
      <w:numFmt w:val="bullet"/>
      <w:lvlText w:val=""/>
      <w:lvlJc w:val="left"/>
      <w:pPr>
        <w:tabs>
          <w:tab w:val="num" w:pos="2880"/>
        </w:tabs>
        <w:ind w:left="2880" w:hanging="360"/>
      </w:pPr>
      <w:rPr>
        <w:rFonts w:ascii="Symbol" w:hAnsi="Symbol"/>
      </w:rPr>
    </w:lvl>
    <w:lvl w:ilvl="4" w:tplc="CDCCCB08">
      <w:start w:val="1"/>
      <w:numFmt w:val="bullet"/>
      <w:lvlText w:val="o"/>
      <w:lvlJc w:val="left"/>
      <w:pPr>
        <w:tabs>
          <w:tab w:val="num" w:pos="3600"/>
        </w:tabs>
        <w:ind w:left="3600" w:hanging="360"/>
      </w:pPr>
      <w:rPr>
        <w:rFonts w:ascii="Courier New" w:hAnsi="Courier New"/>
      </w:rPr>
    </w:lvl>
    <w:lvl w:ilvl="5" w:tplc="AF8C2630">
      <w:start w:val="1"/>
      <w:numFmt w:val="bullet"/>
      <w:lvlText w:val=""/>
      <w:lvlJc w:val="left"/>
      <w:pPr>
        <w:tabs>
          <w:tab w:val="num" w:pos="4320"/>
        </w:tabs>
        <w:ind w:left="4320" w:hanging="360"/>
      </w:pPr>
      <w:rPr>
        <w:rFonts w:ascii="Wingdings" w:hAnsi="Wingdings"/>
      </w:rPr>
    </w:lvl>
    <w:lvl w:ilvl="6" w:tplc="6DF4B850">
      <w:start w:val="1"/>
      <w:numFmt w:val="bullet"/>
      <w:lvlText w:val=""/>
      <w:lvlJc w:val="left"/>
      <w:pPr>
        <w:tabs>
          <w:tab w:val="num" w:pos="5040"/>
        </w:tabs>
        <w:ind w:left="5040" w:hanging="360"/>
      </w:pPr>
      <w:rPr>
        <w:rFonts w:ascii="Symbol" w:hAnsi="Symbol"/>
      </w:rPr>
    </w:lvl>
    <w:lvl w:ilvl="7" w:tplc="849E12B6">
      <w:start w:val="1"/>
      <w:numFmt w:val="bullet"/>
      <w:lvlText w:val="o"/>
      <w:lvlJc w:val="left"/>
      <w:pPr>
        <w:tabs>
          <w:tab w:val="num" w:pos="5760"/>
        </w:tabs>
        <w:ind w:left="5760" w:hanging="360"/>
      </w:pPr>
      <w:rPr>
        <w:rFonts w:ascii="Courier New" w:hAnsi="Courier New"/>
      </w:rPr>
    </w:lvl>
    <w:lvl w:ilvl="8" w:tplc="0C90453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5DA043A">
      <w:start w:val="1"/>
      <w:numFmt w:val="bullet"/>
      <w:lvlText w:val=""/>
      <w:lvlJc w:val="left"/>
      <w:pPr>
        <w:ind w:left="630" w:hanging="360"/>
      </w:pPr>
      <w:rPr>
        <w:rFonts w:ascii="Symbol" w:hAnsi="Symbol"/>
      </w:rPr>
    </w:lvl>
    <w:lvl w:ilvl="1" w:tplc="7348FF98">
      <w:start w:val="1"/>
      <w:numFmt w:val="bullet"/>
      <w:lvlText w:val="o"/>
      <w:lvlJc w:val="left"/>
      <w:pPr>
        <w:tabs>
          <w:tab w:val="num" w:pos="1440"/>
        </w:tabs>
        <w:ind w:left="1440" w:hanging="360"/>
      </w:pPr>
      <w:rPr>
        <w:rFonts w:ascii="Courier New" w:hAnsi="Courier New"/>
      </w:rPr>
    </w:lvl>
    <w:lvl w:ilvl="2" w:tplc="F0CAF772">
      <w:start w:val="1"/>
      <w:numFmt w:val="bullet"/>
      <w:lvlText w:val=""/>
      <w:lvlJc w:val="left"/>
      <w:pPr>
        <w:tabs>
          <w:tab w:val="num" w:pos="2160"/>
        </w:tabs>
        <w:ind w:left="2160" w:hanging="360"/>
      </w:pPr>
      <w:rPr>
        <w:rFonts w:ascii="Wingdings" w:hAnsi="Wingdings"/>
      </w:rPr>
    </w:lvl>
    <w:lvl w:ilvl="3" w:tplc="854AE3B2">
      <w:start w:val="1"/>
      <w:numFmt w:val="bullet"/>
      <w:lvlText w:val=""/>
      <w:lvlJc w:val="left"/>
      <w:pPr>
        <w:tabs>
          <w:tab w:val="num" w:pos="2880"/>
        </w:tabs>
        <w:ind w:left="2880" w:hanging="360"/>
      </w:pPr>
      <w:rPr>
        <w:rFonts w:ascii="Symbol" w:hAnsi="Symbol"/>
      </w:rPr>
    </w:lvl>
    <w:lvl w:ilvl="4" w:tplc="E54C377A">
      <w:start w:val="1"/>
      <w:numFmt w:val="bullet"/>
      <w:lvlText w:val="o"/>
      <w:lvlJc w:val="left"/>
      <w:pPr>
        <w:tabs>
          <w:tab w:val="num" w:pos="3600"/>
        </w:tabs>
        <w:ind w:left="3600" w:hanging="360"/>
      </w:pPr>
      <w:rPr>
        <w:rFonts w:ascii="Courier New" w:hAnsi="Courier New"/>
      </w:rPr>
    </w:lvl>
    <w:lvl w:ilvl="5" w:tplc="A0F42D18">
      <w:start w:val="1"/>
      <w:numFmt w:val="bullet"/>
      <w:lvlText w:val=""/>
      <w:lvlJc w:val="left"/>
      <w:pPr>
        <w:tabs>
          <w:tab w:val="num" w:pos="4320"/>
        </w:tabs>
        <w:ind w:left="4320" w:hanging="360"/>
      </w:pPr>
      <w:rPr>
        <w:rFonts w:ascii="Wingdings" w:hAnsi="Wingdings"/>
      </w:rPr>
    </w:lvl>
    <w:lvl w:ilvl="6" w:tplc="4DB6B268">
      <w:start w:val="1"/>
      <w:numFmt w:val="bullet"/>
      <w:lvlText w:val=""/>
      <w:lvlJc w:val="left"/>
      <w:pPr>
        <w:tabs>
          <w:tab w:val="num" w:pos="5040"/>
        </w:tabs>
        <w:ind w:left="5040" w:hanging="360"/>
      </w:pPr>
      <w:rPr>
        <w:rFonts w:ascii="Symbol" w:hAnsi="Symbol"/>
      </w:rPr>
    </w:lvl>
    <w:lvl w:ilvl="7" w:tplc="BB9E3FBA">
      <w:start w:val="1"/>
      <w:numFmt w:val="bullet"/>
      <w:lvlText w:val="o"/>
      <w:lvlJc w:val="left"/>
      <w:pPr>
        <w:tabs>
          <w:tab w:val="num" w:pos="5760"/>
        </w:tabs>
        <w:ind w:left="5760" w:hanging="360"/>
      </w:pPr>
      <w:rPr>
        <w:rFonts w:ascii="Courier New" w:hAnsi="Courier New"/>
      </w:rPr>
    </w:lvl>
    <w:lvl w:ilvl="8" w:tplc="1902DA8E">
      <w:start w:val="1"/>
      <w:numFmt w:val="bullet"/>
      <w:lvlText w:val=""/>
      <w:lvlJc w:val="left"/>
      <w:pPr>
        <w:tabs>
          <w:tab w:val="num" w:pos="6480"/>
        </w:tabs>
        <w:ind w:left="6480" w:hanging="360"/>
      </w:pPr>
      <w:rPr>
        <w:rFonts w:ascii="Wingdings" w:hAnsi="Wingdings"/>
      </w:rPr>
    </w:lvl>
  </w:abstractNum>
  <w:abstractNum w:abstractNumId="7" w15:restartNumberingAfterBreak="0">
    <w:nsid w:val="01DF665E"/>
    <w:multiLevelType w:val="multilevel"/>
    <w:tmpl w:val="053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F078EC"/>
    <w:multiLevelType w:val="hybridMultilevel"/>
    <w:tmpl w:val="90D0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5D6377"/>
    <w:multiLevelType w:val="hybridMultilevel"/>
    <w:tmpl w:val="18AE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8270C"/>
    <w:multiLevelType w:val="hybridMultilevel"/>
    <w:tmpl w:val="43D0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C601D"/>
    <w:multiLevelType w:val="hybridMultilevel"/>
    <w:tmpl w:val="F8B61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D14D2"/>
    <w:multiLevelType w:val="hybridMultilevel"/>
    <w:tmpl w:val="EB0CE3F2"/>
    <w:lvl w:ilvl="0" w:tplc="DABC1AC2">
      <w:start w:val="1"/>
      <w:numFmt w:val="bullet"/>
      <w:lvlText w:val=""/>
      <w:lvlJc w:val="left"/>
      <w:pPr>
        <w:ind w:left="108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FA0EB5"/>
    <w:multiLevelType w:val="hybridMultilevel"/>
    <w:tmpl w:val="DE12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C5BCD"/>
    <w:multiLevelType w:val="multilevel"/>
    <w:tmpl w:val="0ED20A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2914DCA"/>
    <w:multiLevelType w:val="hybridMultilevel"/>
    <w:tmpl w:val="0ABA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300520"/>
    <w:multiLevelType w:val="hybridMultilevel"/>
    <w:tmpl w:val="B0FAE03C"/>
    <w:lvl w:ilvl="0" w:tplc="FACA9E5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434A8"/>
    <w:multiLevelType w:val="multilevel"/>
    <w:tmpl w:val="997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8674D2"/>
    <w:multiLevelType w:val="hybridMultilevel"/>
    <w:tmpl w:val="9588239C"/>
    <w:lvl w:ilvl="0" w:tplc="3982B5BA">
      <w:start w:val="1"/>
      <w:numFmt w:val="bullet"/>
      <w:lvlText w:val=""/>
      <w:lvlJc w:val="left"/>
      <w:pPr>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num w:numId="1" w16cid:durableId="2050228638">
    <w:abstractNumId w:val="0"/>
  </w:num>
  <w:num w:numId="2" w16cid:durableId="1195122231">
    <w:abstractNumId w:val="1"/>
  </w:num>
  <w:num w:numId="3" w16cid:durableId="1371108885">
    <w:abstractNumId w:val="2"/>
  </w:num>
  <w:num w:numId="4" w16cid:durableId="1569147331">
    <w:abstractNumId w:val="3"/>
  </w:num>
  <w:num w:numId="5" w16cid:durableId="415203098">
    <w:abstractNumId w:val="4"/>
  </w:num>
  <w:num w:numId="6" w16cid:durableId="532157133">
    <w:abstractNumId w:val="5"/>
  </w:num>
  <w:num w:numId="7" w16cid:durableId="873930286">
    <w:abstractNumId w:val="6"/>
  </w:num>
  <w:num w:numId="8" w16cid:durableId="1842353058">
    <w:abstractNumId w:val="16"/>
  </w:num>
  <w:num w:numId="9" w16cid:durableId="1825583099">
    <w:abstractNumId w:val="11"/>
  </w:num>
  <w:num w:numId="10" w16cid:durableId="1742369801">
    <w:abstractNumId w:val="7"/>
  </w:num>
  <w:num w:numId="11" w16cid:durableId="1737169831">
    <w:abstractNumId w:val="15"/>
  </w:num>
  <w:num w:numId="12" w16cid:durableId="496456338">
    <w:abstractNumId w:val="14"/>
  </w:num>
  <w:num w:numId="13" w16cid:durableId="1859273306">
    <w:abstractNumId w:val="18"/>
  </w:num>
  <w:num w:numId="14" w16cid:durableId="257638040">
    <w:abstractNumId w:val="17"/>
  </w:num>
  <w:num w:numId="15" w16cid:durableId="1834492737">
    <w:abstractNumId w:val="13"/>
  </w:num>
  <w:num w:numId="16" w16cid:durableId="144011758">
    <w:abstractNumId w:val="8"/>
  </w:num>
  <w:num w:numId="17" w16cid:durableId="1800297501">
    <w:abstractNumId w:val="10"/>
  </w:num>
  <w:num w:numId="18" w16cid:durableId="819734216">
    <w:abstractNumId w:val="9"/>
  </w:num>
  <w:num w:numId="19" w16cid:durableId="13658654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21"/>
    <w:rsid w:val="00016886"/>
    <w:rsid w:val="00075860"/>
    <w:rsid w:val="00081AD9"/>
    <w:rsid w:val="00091465"/>
    <w:rsid w:val="000A3B6F"/>
    <w:rsid w:val="000C27E4"/>
    <w:rsid w:val="00105AF4"/>
    <w:rsid w:val="001120DE"/>
    <w:rsid w:val="00112506"/>
    <w:rsid w:val="00117BE0"/>
    <w:rsid w:val="00130D81"/>
    <w:rsid w:val="00163395"/>
    <w:rsid w:val="00184024"/>
    <w:rsid w:val="001C11E6"/>
    <w:rsid w:val="001F1921"/>
    <w:rsid w:val="0020221C"/>
    <w:rsid w:val="00211049"/>
    <w:rsid w:val="002154D6"/>
    <w:rsid w:val="002664E8"/>
    <w:rsid w:val="00282580"/>
    <w:rsid w:val="002928D4"/>
    <w:rsid w:val="00294DDA"/>
    <w:rsid w:val="002C1DDA"/>
    <w:rsid w:val="002E11D5"/>
    <w:rsid w:val="002E600F"/>
    <w:rsid w:val="002E6D7B"/>
    <w:rsid w:val="002F1173"/>
    <w:rsid w:val="002F122E"/>
    <w:rsid w:val="00323538"/>
    <w:rsid w:val="00347DD5"/>
    <w:rsid w:val="00353F25"/>
    <w:rsid w:val="00371BB9"/>
    <w:rsid w:val="00396B4F"/>
    <w:rsid w:val="00427AEC"/>
    <w:rsid w:val="00450F9C"/>
    <w:rsid w:val="004621DC"/>
    <w:rsid w:val="00465855"/>
    <w:rsid w:val="004929EA"/>
    <w:rsid w:val="004B240D"/>
    <w:rsid w:val="004C0EBD"/>
    <w:rsid w:val="004C2EDF"/>
    <w:rsid w:val="004D17D7"/>
    <w:rsid w:val="004E3EE2"/>
    <w:rsid w:val="005051CF"/>
    <w:rsid w:val="00510684"/>
    <w:rsid w:val="0051180E"/>
    <w:rsid w:val="00524DB6"/>
    <w:rsid w:val="00525AC0"/>
    <w:rsid w:val="00525D39"/>
    <w:rsid w:val="00555E5F"/>
    <w:rsid w:val="0059278E"/>
    <w:rsid w:val="005A3100"/>
    <w:rsid w:val="005E21FE"/>
    <w:rsid w:val="006251D1"/>
    <w:rsid w:val="0062529E"/>
    <w:rsid w:val="0064653C"/>
    <w:rsid w:val="00655D0E"/>
    <w:rsid w:val="006753CD"/>
    <w:rsid w:val="00682DA0"/>
    <w:rsid w:val="00684E43"/>
    <w:rsid w:val="00685C4F"/>
    <w:rsid w:val="006C2012"/>
    <w:rsid w:val="006C3C7E"/>
    <w:rsid w:val="006F3034"/>
    <w:rsid w:val="00707369"/>
    <w:rsid w:val="0075225C"/>
    <w:rsid w:val="00776D97"/>
    <w:rsid w:val="007853AD"/>
    <w:rsid w:val="007A64C5"/>
    <w:rsid w:val="007B12FC"/>
    <w:rsid w:val="007C1663"/>
    <w:rsid w:val="007D54A3"/>
    <w:rsid w:val="007D60A8"/>
    <w:rsid w:val="007D74B6"/>
    <w:rsid w:val="007F7F62"/>
    <w:rsid w:val="008047A4"/>
    <w:rsid w:val="008125C1"/>
    <w:rsid w:val="00825A2E"/>
    <w:rsid w:val="008354C5"/>
    <w:rsid w:val="008444DB"/>
    <w:rsid w:val="0085572D"/>
    <w:rsid w:val="008773B9"/>
    <w:rsid w:val="00877824"/>
    <w:rsid w:val="008A7378"/>
    <w:rsid w:val="008B0DB7"/>
    <w:rsid w:val="008B6852"/>
    <w:rsid w:val="008F0440"/>
    <w:rsid w:val="008F6FD1"/>
    <w:rsid w:val="00932263"/>
    <w:rsid w:val="00943857"/>
    <w:rsid w:val="009454D2"/>
    <w:rsid w:val="009A627F"/>
    <w:rsid w:val="009C7836"/>
    <w:rsid w:val="00A37FDC"/>
    <w:rsid w:val="00A5588A"/>
    <w:rsid w:val="00A61D4A"/>
    <w:rsid w:val="00AA1D63"/>
    <w:rsid w:val="00AC2193"/>
    <w:rsid w:val="00AE246C"/>
    <w:rsid w:val="00AF5E46"/>
    <w:rsid w:val="00B23F09"/>
    <w:rsid w:val="00B31743"/>
    <w:rsid w:val="00B318B8"/>
    <w:rsid w:val="00B33D4A"/>
    <w:rsid w:val="00B506F5"/>
    <w:rsid w:val="00B53DE6"/>
    <w:rsid w:val="00B943E3"/>
    <w:rsid w:val="00BA1AC5"/>
    <w:rsid w:val="00BA4C5B"/>
    <w:rsid w:val="00C00BF2"/>
    <w:rsid w:val="00C51244"/>
    <w:rsid w:val="00C703B0"/>
    <w:rsid w:val="00C71CE1"/>
    <w:rsid w:val="00C76EDE"/>
    <w:rsid w:val="00C836EC"/>
    <w:rsid w:val="00CD4D6E"/>
    <w:rsid w:val="00D16426"/>
    <w:rsid w:val="00D2375E"/>
    <w:rsid w:val="00D33CC0"/>
    <w:rsid w:val="00D3661E"/>
    <w:rsid w:val="00D45FE7"/>
    <w:rsid w:val="00D60410"/>
    <w:rsid w:val="00DA2889"/>
    <w:rsid w:val="00DA32A2"/>
    <w:rsid w:val="00DA4444"/>
    <w:rsid w:val="00DE2AFD"/>
    <w:rsid w:val="00DE3379"/>
    <w:rsid w:val="00DE6F30"/>
    <w:rsid w:val="00E010A3"/>
    <w:rsid w:val="00E25ADD"/>
    <w:rsid w:val="00E27801"/>
    <w:rsid w:val="00E3300F"/>
    <w:rsid w:val="00E46E5E"/>
    <w:rsid w:val="00E52B48"/>
    <w:rsid w:val="00E5481B"/>
    <w:rsid w:val="00E70C43"/>
    <w:rsid w:val="00E749B7"/>
    <w:rsid w:val="00E83136"/>
    <w:rsid w:val="00EB0BBC"/>
    <w:rsid w:val="00EB1694"/>
    <w:rsid w:val="00EC5301"/>
    <w:rsid w:val="00EF5B57"/>
    <w:rsid w:val="00F00007"/>
    <w:rsid w:val="00F13C4E"/>
    <w:rsid w:val="00F16F55"/>
    <w:rsid w:val="00F91F81"/>
    <w:rsid w:val="00FE148A"/>
    <w:rsid w:val="00FE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F21E"/>
  <w15:docId w15:val="{A0D1F457-DC18-4B2A-B3D6-8690B7F9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20" w:lineRule="atLeast"/>
    </w:pPr>
    <w:rPr>
      <w:color w:val="231F20"/>
    </w:rPr>
  </w:style>
  <w:style w:type="paragraph" w:customStyle="1" w:styleId="divdocumentdivfirstsection">
    <w:name w:val="div_document_div_firstsection"/>
    <w:basedOn w:val="Normal"/>
  </w:style>
  <w:style w:type="character" w:customStyle="1" w:styleId="monogram">
    <w:name w:val="monogram"/>
    <w:basedOn w:val="DefaultParagraphFont"/>
  </w:style>
  <w:style w:type="character" w:customStyle="1" w:styleId="divname">
    <w:name w:val="div_name"/>
    <w:basedOn w:val="div"/>
    <w:rPr>
      <w:color w:val="0187DE"/>
      <w:sz w:val="68"/>
      <w:szCs w:val="68"/>
      <w:bdr w:val="none" w:sz="0" w:space="0" w:color="auto"/>
      <w:vertAlign w:val="baseline"/>
    </w:rPr>
  </w:style>
  <w:style w:type="character" w:customStyle="1" w:styleId="div">
    <w:name w:val="div"/>
    <w:basedOn w:val="DefaultParagraphFont"/>
    <w:rPr>
      <w:sz w:val="24"/>
      <w:szCs w:val="24"/>
      <w:bdr w:val="none" w:sz="0" w:space="0" w:color="auto"/>
      <w:vertAlign w:val="baseline"/>
    </w:rPr>
  </w:style>
  <w:style w:type="paragraph" w:customStyle="1" w:styleId="divParagraph">
    <w:name w:val="div Paragraph"/>
    <w:basedOn w:val="Normal"/>
  </w:style>
  <w:style w:type="character" w:customStyle="1" w:styleId="span">
    <w:name w:val="span"/>
    <w:basedOn w:val="DefaultParagraphFont"/>
    <w:rPr>
      <w:sz w:val="24"/>
      <w:szCs w:val="24"/>
      <w:bdr w:val="none" w:sz="0" w:space="0" w:color="auto"/>
      <w:vertAlign w:val="baseline"/>
    </w:rPr>
  </w:style>
  <w:style w:type="table" w:customStyle="1" w:styleId="divdocumentdivPARAGRAPHNAME">
    <w:name w:val="div_document_div_PARAGRAPH_NAME"/>
    <w:basedOn w:val="TableNormal"/>
    <w:tblPr/>
  </w:style>
  <w:style w:type="paragraph" w:customStyle="1" w:styleId="divdocumentsectionSECTIONCNTC">
    <w:name w:val="div_document_section_SECTION_CNTC"/>
    <w:basedOn w:val="Normal"/>
  </w:style>
  <w:style w:type="character" w:customStyle="1" w:styleId="divaddress">
    <w:name w:val="div_address"/>
    <w:basedOn w:val="div"/>
    <w:rPr>
      <w:sz w:val="22"/>
      <w:szCs w:val="22"/>
      <w:bdr w:val="none" w:sz="0" w:space="0" w:color="auto"/>
      <w:vertAlign w:val="baseline"/>
    </w:rPr>
  </w:style>
  <w:style w:type="character" w:customStyle="1" w:styleId="divdocumenticonstable">
    <w:name w:val="div_document_iconstable"/>
    <w:basedOn w:val="DefaultParagraphFont"/>
  </w:style>
  <w:style w:type="character" w:customStyle="1" w:styleId="divdocumenticonstableiconPlaceL">
    <w:name w:val="div_document_iconstable_iconPlaceL"/>
    <w:basedOn w:val="DefaultParagraphFont"/>
  </w:style>
  <w:style w:type="character" w:customStyle="1" w:styleId="divdocumenticonstablemltField">
    <w:name w:val="div_document_iconstable_mltField"/>
    <w:basedOn w:val="DefaultParagraphFont"/>
  </w:style>
  <w:style w:type="table" w:customStyle="1" w:styleId="divdocumentdivPARAGRAPHCNTC">
    <w:name w:val="div_document_div_PARAGRAPH_CNTC"/>
    <w:basedOn w:val="TableNormal"/>
    <w:tblPr/>
  </w:style>
  <w:style w:type="character" w:customStyle="1" w:styleId="divdocumentsectiontwocolsectiondivheading">
    <w:name w:val="div_document_section_twocolsection_div_heading"/>
    <w:basedOn w:val="DefaultParagraphFont"/>
  </w:style>
  <w:style w:type="paragraph" w:customStyle="1" w:styleId="divdocumentsectiontwocolsectiondivheadingdivsectiontitle">
    <w:name w:val="div_document_section_twocolsection_div_heading_div_sectiontitle"/>
    <w:basedOn w:val="Normal"/>
    <w:pPr>
      <w:pBdr>
        <w:top w:val="none" w:sz="0" w:space="15" w:color="auto"/>
      </w:pBdr>
    </w:pPr>
  </w:style>
  <w:style w:type="character" w:customStyle="1" w:styleId="divdocumentsectiontwocolsectiondivheadingdivsectiontitleCharacter">
    <w:name w:val="div_document_section_twocolsection_div_heading_div_sectiontitle Character"/>
    <w:basedOn w:val="DefaultParagraphFont"/>
  </w:style>
  <w:style w:type="character" w:customStyle="1" w:styleId="divdocumentsectiontwocolsectiondivparagraphWrapper">
    <w:name w:val="div_document_section_twocolsection_div_paragraphWrapper"/>
    <w:basedOn w:val="DefaultParagraphFont"/>
  </w:style>
  <w:style w:type="character" w:customStyle="1" w:styleId="divdocumentdivparagraphWrapperdivparaCell">
    <w:name w:val="div_document_div_paragraphWrapper_div_paraCell"/>
    <w:basedOn w:val="DefaultParagraphFont"/>
  </w:style>
  <w:style w:type="character" w:customStyle="1" w:styleId="divdocumentdivparagraphsinglecolumn">
    <w:name w:val="div_document_div_paragraph_singlecolumn"/>
    <w:basedOn w:val="DefaultParagraphFont"/>
  </w:style>
  <w:style w:type="paragraph" w:customStyle="1" w:styleId="p">
    <w:name w:val="p"/>
    <w:basedOn w:val="Normal"/>
  </w:style>
  <w:style w:type="table" w:customStyle="1" w:styleId="divdocumentsectiontwocolsectionnotlangSecnotskliSecdivparagraphWrapperdivparagraph">
    <w:name w:val="div_document_section_twocolsection_not(.langSec)_not(.skliSec)_div_paragraphWrapper_div_paragraph"/>
    <w:basedOn w:val="TableNormal"/>
    <w:tblPr/>
  </w:style>
  <w:style w:type="table" w:customStyle="1" w:styleId="divdocumentsectiontwocolsection">
    <w:name w:val="div_document_section_twocolsection"/>
    <w:basedOn w:val="TableNormal"/>
    <w:tblPr/>
  </w:style>
  <w:style w:type="paragraph" w:customStyle="1" w:styleId="divdocumentulli">
    <w:name w:val="div_document_ul_li"/>
    <w:basedOn w:val="Normal"/>
    <w:pPr>
      <w:pBdr>
        <w:left w:val="none" w:sz="0" w:space="8" w:color="auto"/>
      </w:pBdr>
    </w:pPr>
  </w:style>
  <w:style w:type="character" w:customStyle="1" w:styleId="divdocumentulliCharacter">
    <w:name w:val="div_document_ul_li Character"/>
    <w:basedOn w:val="DefaultParagraphFont"/>
  </w:style>
  <w:style w:type="table" w:customStyle="1" w:styleId="divdocumenttable">
    <w:name w:val="div_document_table"/>
    <w:basedOn w:val="TableNormal"/>
    <w:tblPr/>
  </w:style>
  <w:style w:type="paragraph" w:customStyle="1" w:styleId="singlecolumnspanpaddedlinenth-child1">
    <w:name w:val="singlecolumn_span_paddedline_nth-child(1)"/>
    <w:basedOn w:val="Normal"/>
  </w:style>
  <w:style w:type="character" w:customStyle="1" w:styleId="singlecolumnspanpaddedlinenth-child1Character">
    <w:name w:val="singlecolumn_span_paddedline_nth-child(1) Character"/>
    <w:basedOn w:val="DefaultParagraphFont"/>
  </w:style>
  <w:style w:type="character" w:customStyle="1" w:styleId="jobtitle">
    <w:name w:val="jobtitle"/>
    <w:basedOn w:val="DefaultParagraphFont"/>
    <w:rPr>
      <w:b/>
      <w:bCs/>
      <w:caps/>
      <w:color w:val="0187DE"/>
    </w:rPr>
  </w:style>
  <w:style w:type="character" w:customStyle="1" w:styleId="datesWrapper">
    <w:name w:val="datesWrapper"/>
    <w:basedOn w:val="DefaultParagraphFont"/>
    <w:rPr>
      <w:i/>
      <w:iCs/>
    </w:rPr>
  </w:style>
  <w:style w:type="character" w:customStyle="1" w:styleId="jobdates">
    <w:name w:val="jobdates"/>
    <w:basedOn w:val="DefaultParagraphFont"/>
    <w:rPr>
      <w:caps/>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paddedlineCharacter">
    <w:name w:val="span_paddedline Character"/>
    <w:basedOn w:val="span"/>
    <w:rPr>
      <w:sz w:val="24"/>
      <w:szCs w:val="24"/>
      <w:bdr w:val="none" w:sz="0" w:space="0" w:color="auto"/>
      <w:vertAlign w:val="baseline"/>
    </w:rPr>
  </w:style>
  <w:style w:type="character" w:customStyle="1" w:styleId="degree">
    <w:name w:val="degree"/>
    <w:basedOn w:val="DefaultParagraphFont"/>
    <w:rPr>
      <w:b/>
      <w:bCs/>
    </w:rPr>
  </w:style>
  <w:style w:type="paragraph" w:styleId="ListParagraph">
    <w:name w:val="List Paragraph"/>
    <w:basedOn w:val="Normal"/>
    <w:uiPriority w:val="34"/>
    <w:unhideWhenUsed/>
    <w:qFormat/>
    <w:rsid w:val="00825A2E"/>
    <w:pPr>
      <w:spacing w:line="240" w:lineRule="auto"/>
      <w:ind w:left="720"/>
      <w:contextualSpacing/>
    </w:pPr>
    <w:rPr>
      <w:rFonts w:asciiTheme="minorHAnsi" w:eastAsiaTheme="minorHAnsi" w:hAnsiTheme="minorHAnsi" w:cstheme="minorBidi"/>
      <w:color w:val="595959" w:themeColor="text1" w:themeTint="A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E6F86-8672-41F4-B88B-CFEFF61A7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12</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Syed Hasan Wasti</vt:lpstr>
    </vt:vector>
  </TitlesOfParts>
  <Company/>
  <LinksUpToDate>false</LinksUpToDate>
  <CharactersWithSpaces>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 Hasan Wasti</dc:title>
  <dc:creator>Hasan Wasti</dc:creator>
  <cp:lastModifiedBy>Ravi Chopra</cp:lastModifiedBy>
  <cp:revision>65</cp:revision>
  <dcterms:created xsi:type="dcterms:W3CDTF">2022-11-18T01:55:00Z</dcterms:created>
  <dcterms:modified xsi:type="dcterms:W3CDTF">2024-01-17T16:40:00Z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02e6fd86-3546-4806-944d-1b6ef322fae6</vt:lpwstr>
  </property>
  <property fmtid="{D5CDD505-2E9C-101B-9397-08002B2CF9AE}" pid="3" name="x1ye=0">
    <vt:lpwstr>DG0AAB+LCAAAAAAABAAUm8WSqwAQRT+IBW5LnOBuO9ydwb7+8WaTqqmQQNPd95zMhBIZBCIhluRxiodghCUECocZlMZoisAF9OxpNziHyUhVTkbLmzGsv/V+nl0PCb0gsX6IVcdskj/rouYh1RBp4KYQtdfMLDtzARg2y1pRkvZgzI7Vs+sIvCDGaWja9wMP2N1m/AvtXkvdQvQgYACc53tRejR/zrMjdjL5xANczlNQulriaxqYzrhdaiUZLQ+</vt:lpwstr>
  </property>
  <property fmtid="{D5CDD505-2E9C-101B-9397-08002B2CF9AE}" pid="4" name="x1ye=1">
    <vt:lpwstr>wlibKe3FYfznA0MhAWQeOZvVb2rsCKoeny8k4RPLjlOgsNnAgj1knJ8Pls7j60kR6mNlzMgKjSWvCN090q1vICoQ25BK2X3M7uU3rNXYNXPxJynXkThhBid49JLqHXMUPwEcpp40KUd+O46IfcwkiBN0iwFPF/K5IcwZPNO9uaZq/3CXBYAo53eBgesKgSiGI9CJKeg0ptrRiPER1WorNN+Gd3Mf/bCdjpJ44aLjDItfAHbHoYSvocQw2iMu66D</vt:lpwstr>
  </property>
  <property fmtid="{D5CDD505-2E9C-101B-9397-08002B2CF9AE}" pid="5" name="x1ye=10">
    <vt:lpwstr>TvPE/Kp4hnflHVV5qO5BMMVAq6VaslxeeaLAJGFcGfAYgP+cU8KQnKn7+3iN9z/qg40dUqX3nQZS2hos9StUYPiNRy69z03La8gW+Qg6rUm+BaIrGepgDNn6ywTs3GXfaj4HNINv5Y1DA4+4mTB+mChLAeHpBN43EEn+VnrR//4C7MgJ4LHioBmvn80kauHBUhpALWetZVmWeHEZK2bH+/n5GBfjLzNzpZUd2TYBZXKJKfbH71/uk52s/1WaNxt</vt:lpwstr>
  </property>
  <property fmtid="{D5CDD505-2E9C-101B-9397-08002B2CF9AE}" pid="6" name="x1ye=100">
    <vt:lpwstr>ENcFTcOOXBeaLmKQ5+jXw3QxbLLbepsmkXE185WgFybKae49DwabMGvpcHtiC3pGC6d5TmPYmBUpYcxoolP7cLuQxhl7yX1fuA3OAvCvcMEYg1/RFhoD1JbBChzdc/U4UEFJ3O/u338z03iZOQbghEQ3BmMpNCTDFzJ7gEh0r03O3Q0no05+e0MASHAKHYejtQf7gfVSn4p29fBpVWRUQawYixgXebXpcnXE8REjmDNkbPo3RG13OrihLDeckwJ</vt:lpwstr>
  </property>
  <property fmtid="{D5CDD505-2E9C-101B-9397-08002B2CF9AE}" pid="7" name="x1ye=101">
    <vt:lpwstr>HWJOu7a4A/qgux6KT+QueRn/QStjJRtFuUfdeyOcbsWvffgIQH6c3W5i1B7UyVPh9lwYSfUu9nHCr2hW8j+UwEXMtibWRAiEnZs/MCC+LPrTSsMUifvJ4m2gs7IVlE7syNcdSV8OLl36ix5Kf9T4IE/0kXfZ9VR/zZ5USnShF/Bvb5c7dFQXstM46tcOw9JYB4tbebp7nfTojpS8COHL1Rsq+UUrx3CMUlsDXcWfkIxuxpTShdC51VuBglCBLzV</vt:lpwstr>
  </property>
  <property fmtid="{D5CDD505-2E9C-101B-9397-08002B2CF9AE}" pid="8" name="x1ye=102">
    <vt:lpwstr>ei2j8jVopo5H9+7BvSs/8TJ3H2jm/Bn+midXEY95HY8VMA5PELlpYyG6CzHwpzeSmITVyyq5qn5NVnkmHWwZunUfrvMId8TfiR8wEzudHD3H4MEs2RnINZKuMIefSo4rwczs5G5PocxhtzmJempsMVaPAZp8SqySr+0LRSwZHjTCKuKkrVgyilfsI0AKIBKtD6HakHtW9R3ANIGguWXG42iHH3Moj0G7/rcSntC33XDWGnEt4AsB64UIG1o9KQT</vt:lpwstr>
  </property>
  <property fmtid="{D5CDD505-2E9C-101B-9397-08002B2CF9AE}" pid="9" name="x1ye=103">
    <vt:lpwstr>0JTGLQfAy/xUmCP/YYrt3a2HxnW8+ZzK4i+uMSyq1X+gqV0Hdjd8xBe7t6GTkYQOTGmDlFrkqb3iVebC17wSSDx0gHoITD14k/qwIcRX0R3JUReTumPspQQT1TbEs6RryIuf21jtQ71CaAQe995R/FqxjrbImP1L+OKrA+B8PPNXOsS9FRjg1zshUP2MOaGUrF460JWfBr1BaizxkzaQ5n+inRat7K8vIah92JCiLlv7/3BccuyDDHft+RW8U32</vt:lpwstr>
  </property>
  <property fmtid="{D5CDD505-2E9C-101B-9397-08002B2CF9AE}" pid="10" name="x1ye=104">
    <vt:lpwstr>Q+GJIlmH6vixIvpW6gwB6nsWpLc52d2TldD6HXCo3LdKF0xu0TSlR41D5eau84beaLC9sJ29469v6mEygbRkeGCtHOeMzMr0Tknu0GrpcZpvkIsjWRb1OGtvyX7as7P4EEjT/Na4x82JIaQp6NweK6+Mq+PCRoPGH6TL++Z2jZeJxE74vfBsVHcKyvUcVeoImzp5+zWPH2m2kExvOt/gLr7PLWnZfxCITvEv+rkAllez5yOQ8ZNfBGqZPrO8o+r</vt:lpwstr>
  </property>
  <property fmtid="{D5CDD505-2E9C-101B-9397-08002B2CF9AE}" pid="11" name="x1ye=105">
    <vt:lpwstr>IUOLVo96U2oLn5F3oyQWmU2zFwCpNRHudDIvsIQyNlPM6Dt9uxcnunII/Q/7pp5y7I2aPJUw77fXzYbZWLVDUHdRS+qQn3A/4WQefxPyutiXdEL59LHoYk4gjolFWM0HO6lpVmF7aTqD2OU9AvK/3xTBOPJLENoe36SyAbmQE1HrMTD7zt4BeoJY6kZ8yB2d4tRbDz/POvfd3n/T7IuUwuGfRQVgPlhGXwFNADJhjk5lj+XANf4ClO9F5uT8TOs</vt:lpwstr>
  </property>
  <property fmtid="{D5CDD505-2E9C-101B-9397-08002B2CF9AE}" pid="12" name="x1ye=106">
    <vt:lpwstr>sYZunv5bJPBYrceBRgRuk2WrbiOCGOd3VfaRba7hD1jOwPWLCT9Wxi4ReeW8PJJK2cN37SEu9GUqfCJMCrW54qbnamVHqQRd3GWUSSyo99a45o2lkmmkTTEKChjf4Wd89Xm6OV4DYOKT92GaDT6cGwcg+OPPgy3yxfoZ9PMZQ5bO6A7APTBT6jFEfrY3qfzuVfARhJx4pWBeW7X4sGfiGRVQ51oWI0LgRaPO2MWj1jhe4ivinJlCeL3aqh+x3T3</vt:lpwstr>
  </property>
  <property fmtid="{D5CDD505-2E9C-101B-9397-08002B2CF9AE}" pid="13" name="x1ye=107">
    <vt:lpwstr>FinXrJ7goM2lo1rhW+NAEmxkCumaiIRK3cmrqiXv5v8kGUBZ8EYn32ZKrzA0cDjLFrSIc7MkS0frs/XEZt6TMTTEp7LZs7zaW76mEtumV2SjFNZTsfV7ZX4w667L9JmOskdDeNYsDrcx7i7o+4WOjdf7spVmcXtp7T0wXZFrAy6NFyub1f3gAKujP3Lxcda/+6Wkc4r2T7qIL7pdJrD9LI3esR5U1LcNxI1ZJ6JYRZdBzgQpFMtIRE1V3kNMmaa</vt:lpwstr>
  </property>
  <property fmtid="{D5CDD505-2E9C-101B-9397-08002B2CF9AE}" pid="14" name="x1ye=108">
    <vt:lpwstr>l8Du8ZAjFi6bXJ/UsJRudULcvUcBtsQ20zF12seBImIDS2hINdKmfdINNxUUGu5Rd44VyAsLl+cXUbsS3Uyi5gXoYF8UiSQoBBwK614cw/ZdET9HDx2tvPQ8Qo7BD2NSQ6rv/HUMifO2XPpQFO92Y32t9d/zRIYUB3WOjI73baSRb7qbw454KJZNCsaAirx9YyDWZGhwx5ceFRO2gTwwovdCzderfsqTwpD+E2OCIPMmg70LIEtNk8oRKgzDVSa</vt:lpwstr>
  </property>
  <property fmtid="{D5CDD505-2E9C-101B-9397-08002B2CF9AE}" pid="15" name="x1ye=109">
    <vt:lpwstr>ccggDa71v+G4zVorH5BgCtv5GPTVnIF+y8OZpksdzvO5tWaeoZoSESLksK2Dk44LN9oZcFK2FLL9pNBYPKCTN4IUqZp4lCbuhVaqepvmdDOIX03GXBxcsHvLSE0CkdXAStxEqZh1ea3DVHnKQQi2flN9Ip/oTtislIgXzGT7BzSVV2smizLqUFSSmiwvYfjW28+60/EQfP5e97xKMbqUZVOuNoO/OlMdEzX5c1bxl+VeSKrz6OlTAST3abns9Yk</vt:lpwstr>
  </property>
  <property fmtid="{D5CDD505-2E9C-101B-9397-08002B2CF9AE}" pid="16" name="x1ye=11">
    <vt:lpwstr>hLlidcSWc8KDAJUHXEVTI0pEg+u+55mId+6atU40GEsWq+AbMQBl9xuqD9ZGIguzcom3exHU8cfTqN9+O7L1uhhoa4im1hjOWPmOHY3FXbkj/JeNUp/Ln4uc9QLsXiESVL6BTKiX9J4mH8Cf5BTWzbW6uujDZ1EeylWQXb88s18p24XQBNq6p5knRHUGO3plFRQW3Au8DQVXdAdPsuO7irUbD9NUqGPcCbY3SS+asziofa9Nh99eJKbdVKiVN85</vt:lpwstr>
  </property>
  <property fmtid="{D5CDD505-2E9C-101B-9397-08002B2CF9AE}" pid="17" name="x1ye=110">
    <vt:lpwstr>G000sMDiosNZl5xhTR3hXZ2OkP/M658BZIOa/RjsfR3GmhZfatnt+LfaVL5DSZN8aCfCFA3JCj+pLh13BA/yeMzyJ/lBIK07JyDHoALsH5AUCQZzahnN56wpbl9VXHHXojgEst5kbEX+kdgjZlMTXshoAAPJqHRkWy/vsPNJs76wxtAAA=</vt:lpwstr>
  </property>
  <property fmtid="{D5CDD505-2E9C-101B-9397-08002B2CF9AE}" pid="18" name="x1ye=12">
    <vt:lpwstr>/kKjYF/C03EdbGWXaH70OrFy5tlDS2ixGrwzdeUueKrt3x4Hp3nR43qTf2uYvvaf8udmtBxnIHfTmYEYILLMQtW/FAHzbsgQE2rpHBGXVCwGSu5kuZmagFFNbFz5o4ud6joUVPXX/v0pQpzBJFZb0f26ZRRS1rQxdG2hbZTjjOLou35U1D1nQtMmAMdjT8/79i5NU5z6yO2pZbcof113SAjxl8ff8t0FWRu86RrohPWIELhYZv3WDMVHJ2PwA4C</vt:lpwstr>
  </property>
  <property fmtid="{D5CDD505-2E9C-101B-9397-08002B2CF9AE}" pid="19" name="x1ye=13">
    <vt:lpwstr>cJc9P7Xp42mQ1V4Ecaau3nTEQ2nxD1OCR4gSCaqI7uV1sMe4BNaW4EK2hCYcvf5PzRyLVXKyV4nmhwKgVcLpug94x5ZaxvKOwDu0hdFuNHCi75Q8kBiZidw9D8bc4CAxK1cbaHAHUmn8ReSlNJTPadLMZstwn5R7x+ItJFM+bJ2dEgeWRZrl573vgpCaR75yj54k82vTmjvogXa/OmKB2504qTw0cFPCwJ00K9PVXC2BC354fWsTLBEWx/ZwfSO</vt:lpwstr>
  </property>
  <property fmtid="{D5CDD505-2E9C-101B-9397-08002B2CF9AE}" pid="20" name="x1ye=14">
    <vt:lpwstr>SPu8BJ32X6O7PpdF14hB03glWn0+nFOVOymrWm3AHbT9Ln78deuCBSkbiYs5iVvE6rI+q9IyTCMIHwp/5WjG17i6djASfXHD0HyEyBvdJKf8dPLWKNISv7Ykk7DjWKd3Ydjdl7XVsttS0n9Hxq/o16OE3W142CgP+VPkq8DsBc+bCb8/ihVkw5opXIfGCc+n11epi1VQPjI1eiJ7ZzT5Cj4c5xSA1gdSqDcxZMRGEI8+dhAwWskzgX9HVLZZyhA</vt:lpwstr>
  </property>
  <property fmtid="{D5CDD505-2E9C-101B-9397-08002B2CF9AE}" pid="21" name="x1ye=15">
    <vt:lpwstr>HqKP0bnon399rfN95gkJjqaEO36XeRyfHNvZT8z+uAb4yBcquajxrP6aWn+wjyhLzupTTs/1nR5O7SjUExKqhoyfEqSvnTnsZ+0/l9mNHmfpdCMM1t6EvoBkaRA9ZDPs+UZVdA5qKfAelrZmngsTHWlRSxN62mQHoFfXAob091NuXqXo62crTl80vh3UD64aRjBgLiKeK00pHhUKH/is9UwSBuisVd/QSrjtxyL8j3SeXZzgQGVta8JNifYvUN9</vt:lpwstr>
  </property>
  <property fmtid="{D5CDD505-2E9C-101B-9397-08002B2CF9AE}" pid="22" name="x1ye=16">
    <vt:lpwstr>IvDrmh4qno17bjFqlzFZd8i4vPxHEL+7EFLW/EsYmnqAxJ3dsaWXUtS95/SBX54KjDRgtWbR0jevQOrfOTxnV+ZZ5/IHjFdoJpZxSXf3oPqpapXiDFT5xMLVH8WtP4g8kdpB7+AekFWrqGl4rNf7xUVpo+sf3m9YHVLjjsvwqco3DQHYQhNCYCVW493Tfpg9wfbcDAsApJTx+vxil9PYGRgyQrI4e5sQlZb/YjbJbHmjrFa9oemrk7eGxa/njic</vt:lpwstr>
  </property>
  <property fmtid="{D5CDD505-2E9C-101B-9397-08002B2CF9AE}" pid="23" name="x1ye=17">
    <vt:lpwstr>lPMHb3R0PCBknuJy7yyUcLXSkKy5noJ0t06A/tB/uSlfwzH1bKAOfY9Xv72L64/5Ggr3fp7vH6wIu9A8PRf1DvsUzL8hpTlREw5AwnU3gYYte/O7u/NxMcten4Abf+HrNpqTAb1F+BQeAyqQ4m+jD1vcKsD+kSNMsnS3E1DN/BXeKKHtGRWVwg8TBPTldGF4Ru22WroX+DyrIkUa2R06GP2IBoY5AVMShy5AiHiVP9DwvHrmRlqgCyP1HVxIEAY</vt:lpwstr>
  </property>
  <property fmtid="{D5CDD505-2E9C-101B-9397-08002B2CF9AE}" pid="24" name="x1ye=18">
    <vt:lpwstr>g66D4v7btRt4FN4uMj+9JEXdD0wGTra3Uzpt+FVViXM8pUjd41g9ip5+7NH6LshFAH/PGhHO4v6oaVWh7eNgahrewPcYJLg/jIPq14MrJrZfN6wfmN39IV7hCI2aw2mZjfPSlUu1WxxbFDQ2c5GB0HHA+S1e8t9Xw54Xxxc5X/cIXJHigpRrJynVAb1ULq3tT80wbiO0NTqGJGkgt0/IC4HYwgIP/IjWT8dXSjbG+7s+lpBXWkMrlQVes03ftdV</vt:lpwstr>
  </property>
  <property fmtid="{D5CDD505-2E9C-101B-9397-08002B2CF9AE}" pid="25" name="x1ye=19">
    <vt:lpwstr>OtdGNI2/ZnxZUlG4sVoSj+CwByi4rNOI4jhOtb0MHZNJDZnGxOhx9SwKX91hyzHdptgaPcj1g36Q50jOwfsz9ZZ2EPJUXXnWEmvdGSvqx/x5fMVU48mKHsnrsQNnM0a5d40PLXscbc29yPfA/FH7PeoZnsoXRv8UqnTtwFsCozqFxwxavhzedndxknksFqHFXKF1tX7sDWx6RDAGNjk0fJ38dXSxrdjwSEmhkrPOBukSFhmWoZO/Qj0R7EZphsB</vt:lpwstr>
  </property>
  <property fmtid="{D5CDD505-2E9C-101B-9397-08002B2CF9AE}" pid="26" name="x1ye=2">
    <vt:lpwstr>+dtd+k7aio0YefxRIvzx3r31Z0gMbN0687BP2p+t6d9O8I9Ix3tQwX9ytpAwHnmze/4xUVg/ZTEOSdZjtJgGmeO8Eyd/a9Rb8h73chYIddaN6RomRinuESw2yBWjDMrxXpI788ANVAsu0VrCZq1pkB4t9f7mJOO/IZcMbd04e1s7gU+vLq1KkyDpNqYjzpG2NrOCntHcso1ExYDNx+cLBxcU9Sf3U5q6WcT4jr1e7AbwcQSLHCFhi8jZk5lBTIr</vt:lpwstr>
  </property>
  <property fmtid="{D5CDD505-2E9C-101B-9397-08002B2CF9AE}" pid="27" name="x1ye=20">
    <vt:lpwstr>z3FteZjC9T5YF/SyLvLMgKt2Lh5SKmEeKfWRSOUyH5ovKosj4Jyf71wPFwsumeH08uPvJbgZwT2nJl16v31SFvAm9L76/tVPvb1M+MEC3CrNsZDrS1x+tJ1JVwHpG8VBQNIGIVD9OeWKOuEMhJ6oveKkPA5ZqzEx/prOxfr4z0BpMvtLomnrp+aJLdEz6Z0IepVCqfQgYgaE/ADbvJpTPs7wK1BOmBy+r61lzOMvROc4jAASydQ/4y5WGe6O2ny</vt:lpwstr>
  </property>
  <property fmtid="{D5CDD505-2E9C-101B-9397-08002B2CF9AE}" pid="28" name="x1ye=21">
    <vt:lpwstr>dlROhH20x0oW8zQi9TAPTSbvCM1Q7z17UyRj7oK6isDvMjWt/y+9CbwccN1U7NpqLFzebu+C2gZT2Y9bRVkQkK7mk0j1yiNZ8bUtDdhMTqyex4VfgsGroEDCr94uBnyhRqq/ToIaeNZvkVndF/zRLG2eAk4UoWXCtiEBrzVDJLdUZifltrxx4zR2Uitu+i4QenUlJxKgSD+IVi/BtXVl5KUJXqOj6jzSL9cucFOCGi0YqfJKXOsEKNZVVuhH00W</vt:lpwstr>
  </property>
  <property fmtid="{D5CDD505-2E9C-101B-9397-08002B2CF9AE}" pid="29" name="x1ye=22">
    <vt:lpwstr>J8dSantcvQTyExrcnhGkKeQop+U4+oiRhaXimpvMa/FnJFcUdlLk23M4D42t8EyyFNvoMYsJsWvTmfuirE3771UMKOjNv4i4Ilm5nRwvsMapTptbh5SwCYfEZE4nFfOe4BJacRMbCW74efmNrD98Yoi2JqTpzF6zGxSPcSeOq1g2ea5rTiOwWB7NMKoUwl7F2Qqaa8DxB6cKPQZ4iDc64jh/JHGdP7Zg+IL/cH4cl1+Ld7t78fQM4Yw4SmQ++90</vt:lpwstr>
  </property>
  <property fmtid="{D5CDD505-2E9C-101B-9397-08002B2CF9AE}" pid="30" name="x1ye=23">
    <vt:lpwstr>bdUwICowjPgZlcSutD4YahpScgwBmIe51hmhwdq4NkfEQVskNE9mASJ8HFLVOy3csmxDkzop5TLS0RvtxWyFh/k7DQ7U8rqiDQV5oCxNBz6lWyeh78HkPG5C5eQvjaQPok9giELdfXcRcRriPVM67rjCX348Ioebu5DgAFnArbjr8tSD+5y/FreKfvC+7KDVOvV2zMtc3fpxOITa55zLd/z3oP312+JfXdOt9543YOyzwvctUT1DYK3Of5ax4vB</vt:lpwstr>
  </property>
  <property fmtid="{D5CDD505-2E9C-101B-9397-08002B2CF9AE}" pid="31" name="x1ye=24">
    <vt:lpwstr>6Wa9HZt53U5vKE9RMRwE97sve6lYLlpfkeWkd3yky2cLWTRkjvdX8LJCss/zZUUKsThnZs2xyPOP/xlHo4y2rC9bHh9oJX/Kges+MOXpBAelQ3C71Is8CJa3sNXGBNpLCRoDyHXy7pDUgz4UTjJsk6Oa3Fd7xVgGfo83x0B6pTHx13OWfRp6rE4ziSSwGi/tlnfMFjTnPmQF1wy6VgwIptqyghGqYTglqCDySPLAXx5t22SOiRgjHneEUe68Xv7</vt:lpwstr>
  </property>
  <property fmtid="{D5CDD505-2E9C-101B-9397-08002B2CF9AE}" pid="32" name="x1ye=25">
    <vt:lpwstr>X8jzQfBz1rJZonTUoUx1EhyVYUSf8wPyjZSq/eTCFjcKKSCNE7uOeQJ3d2msn5GvhGaVLQ7osyOLsOb4r+wMNBXtw/Z3xFACj4EVoKcwyv2mdYHkryBFa+8Ks41lRFT8Cah0POsbt34gj/sX/MT1g8yq3OUiarYGYVuaQ75pKpZCPAR90gTjlJ5tWwqOxCC6rT0ufLJdW/UGUbai817Vuhq0CfvvLpdJxI8XDXRRRXPEY9/uDyL/FEFilfILjJm</vt:lpwstr>
  </property>
  <property fmtid="{D5CDD505-2E9C-101B-9397-08002B2CF9AE}" pid="33" name="x1ye=26">
    <vt:lpwstr>ydxkE2e1XOoToPpazYTWj3LTo04wQSZZ5XJpvFuzL2LCXqhrz/Hy+7X9j8CB4vgkn+5EzSolg6stVb902MoGehHusjWHzfchEuHMUQv6Cn1gbTTzer3MxBoLNiE79K5J+iciNF4F0iAnABDI/01N0q5/FGOZOXB9UQTWE07/rfWHgyIbk0DqdUIbtX1iW+lVIn4UyPcIHTRfQUOjnd+5Sxa0Q//bHQWi9lZhaIonXG7Q6O00fkttinCJDH4rbVr</vt:lpwstr>
  </property>
  <property fmtid="{D5CDD505-2E9C-101B-9397-08002B2CF9AE}" pid="34" name="x1ye=27">
    <vt:lpwstr>rSlzlmCusb08sHRMQyoP7HEc055zK1UsBNTj5sEM2zcEP4ivbvg8w3wxDSBDpw+5QSalvpyaAaxZP545ruhP1KMiT9icBTC2wtv2xXcmVhAXhfZHB0GkUosaiV7LmIfi8OG7K5FxYBcfGvtTdG7Ba8FEtx75EjnjYxT5tcsIABFFM88B+5Gu3Z34T97KTgIm4kaGMmamsGEOX2+Ety1sH0W9dWumTjNkLalsygPiosVod1tlQvJNkP5HNEmJbiK</vt:lpwstr>
  </property>
  <property fmtid="{D5CDD505-2E9C-101B-9397-08002B2CF9AE}" pid="35" name="x1ye=28">
    <vt:lpwstr>Njfl+gtv5AoUz1dH31SXZ+et2pjtbsBADYiBIltAwQI2R7d35UzYJ0eSS/L1NOjsNGYYKggF3SSGyI2/toV2TDZ3v3piSXx14uNDevdGJ1yq3IyDvXkiQ62SwK/NHb8mILGRDP1Ln9Z7humGKdCk/rgfH/2Cj17KIO3ICSHZX9Z5y00vsDD6nhFf6X7AZwH3b9TiALQsDPaCX9lcFOXk4CLKBt/Rva+tEte5TzsW0Mx/6T7ac7ldfyWmYLWcIK2</vt:lpwstr>
  </property>
  <property fmtid="{D5CDD505-2E9C-101B-9397-08002B2CF9AE}" pid="36" name="x1ye=29">
    <vt:lpwstr>j+7neP7/m/eMx8w28T98vX2kVfCdua1/Y5Q95Ys2quvvpElcRwQOTqi+EteRk7CnrmLtsO26YyZt2Irf30uDnwBRJqmdCIjNkpQReVR0mrNtn9I0T7SP1Me9G5rUkFIY9nmXBqWXB9q7ROwTlGWvFltXxtOy4j68gTBdX/4AO1Q82Wvh4S0Xb1X4bSdm72CchZE2qfsY95cv7825/OB+1wsieolxPvpW7xESBP1f0CFs1hhHtIwhdb0sXrBiy/0</vt:lpwstr>
  </property>
  <property fmtid="{D5CDD505-2E9C-101B-9397-08002B2CF9AE}" pid="37" name="x1ye=3">
    <vt:lpwstr>k7nXUAtPJTrsDtJhgzijF35mq/p31GCGPfLJv4X0fau7p2UdZA+V2nwuBHCxTdCUbXnue7CUvI2lkTkAHDqFWBMMp623tk0h5c+bJul9aqpWmH+IrBpFJba41KGWLdMOuUDGQMZ+dfYigSpoXHAnHAuPi3ZqSePP2u2abXARz42Tqf7SErlHk1mznVV/Y6/B0mUr5uXca0oTgvBrwxJtZttGcTPRhQxMpPmGAfcGAQbDEj1FgTy0jTWD+/7BmKJ</vt:lpwstr>
  </property>
  <property fmtid="{D5CDD505-2E9C-101B-9397-08002B2CF9AE}" pid="38" name="x1ye=30">
    <vt:lpwstr>SGotHnwaT7JOv2CX7l2TIT4s5yVLyEb0ghsDyifCTd0DV/5BIBBX3izdwnaGBlZMSyvUKTDDdjHMPXVuRYnwZESHmIGqjkCm854jcuSNac23kN81uBzLccYrwWAlUZ7M2PrdPs/P595D4duZMYQgN5z0beEnhIRT1tYqMR20xsrZpNFZGTw4BTE0WLZGwKxOOzZlVk4KmdeGHpvOBgcYwYuzMdTAb31YZER5I55p9of1Ev53XJ2NRG53/NAKg8r</vt:lpwstr>
  </property>
  <property fmtid="{D5CDD505-2E9C-101B-9397-08002B2CF9AE}" pid="39" name="x1ye=31">
    <vt:lpwstr>DpbohqeRiiWkA1a7Gn+6juLHoNR2Sz3r4t5wbEGFEOid6ezP5TQ9iysRT4Wc+Wh278EbiL1ej1NSeU74PFzyRjyKcjLfWw8W0q9eelBpNklx9X3b4sqIc23kqAW10QKSmszy+xR3eh8A5TZbto0PkZN14ymeQhv3Mke3uFXaP5ZP9Q38L/1XTHDl0q90wVX6/4zZUr4uWzef2sy+/vMpQ8wCGDLB1JS/0mPABnrT90CTQFda/Cbwy0hNVTIzeXD</vt:lpwstr>
  </property>
  <property fmtid="{D5CDD505-2E9C-101B-9397-08002B2CF9AE}" pid="40" name="x1ye=32">
    <vt:lpwstr>uGmSU/QYJ66k1DnB/NFX4UcRmKQivVGxjnvMhTpeIIXxdeG+fUvejD/3yB+EDNJJwcenM84tP+ZQWYdTZSDQy2QfpIrGrs++1XPBVsb6OK8FP/nNFUxbakSdFKCi31wrJOtV0KPcsCKA1qj5AT6zhngJNrXKSvDqGmy4C1z7nH2J/VFTZqJWalAoqo+aq/6Oq7QgrKXiBI8ipnfa3rKI4Hu2bGBCO8O/nwy2YRse/hsN62g0T2YTyHB/cco201b</vt:lpwstr>
  </property>
  <property fmtid="{D5CDD505-2E9C-101B-9397-08002B2CF9AE}" pid="41" name="x1ye=33">
    <vt:lpwstr>+aWe4eA10JwjN8GdTGkUwEmmAeQESN5CGcJFqUtWf2f3Jvj0omDqNrxr7m+bt6R+rysO8sJgFyfJd2Ftf6TI87mE9B31gPu6fyww80jI1dr7vZzul/YPs2tgeCMB/fhpfaw9DAzyZ9eb6f7OKZK5Lr+aq8CNw+SR5CtRZ+SvaUO4zvNhcKz34RsfYMYq12ENP8csfI4yp+YsHZdQuR9iNx3T3Z04Lv9Xg69qG2INcMZc59l63/ku7P7Vv/2DHWy</vt:lpwstr>
  </property>
  <property fmtid="{D5CDD505-2E9C-101B-9397-08002B2CF9AE}" pid="42" name="x1ye=34">
    <vt:lpwstr>BcOioD1t3tV/xCvrhhIxKXhHJFfeI81D6VD9gzgTCSCXWggG9lnq+Oe9y1Hogd/GlESIZa3n61DOUsQ1KM7C10nAn6F7vlwomQ6/mWU19xygrAumg/5PuE/Rva588+OjKSc9/w8oa4bt44DeJT0pNYD6v62IsLP27hXBEz2eJPGg17MnJ2Wk4lb4EguiBBhtlg25FTS2HakcgfJHbst2VWeeISoghjkAYwJBdmW4gvtwFWV4azrvAaRLj48KtVl</vt:lpwstr>
  </property>
  <property fmtid="{D5CDD505-2E9C-101B-9397-08002B2CF9AE}" pid="43" name="x1ye=35">
    <vt:lpwstr>cIr02pooFwsfl1jax6RBliLg082svM9O34DyFfK8NK6QH2bGfPoWHadDUid7pEZef0gz4iI8KqtC3w2HYljoCYKoduQOScqzyt+UlDrqpkkMHUWH5pMihTb7o9FLq4DMsJ3JBCzr98T+3e1i3EtMmdGAwZghhl5qoVnDwTFU9A+Vs2cwZMMwAysUajC45+cbSyo4Q7UpvuJmwW7+1ByM7Jz0Uz0Xea6QINpXFdx3dzRRC68xvkOolVt0+YrvPPJ</vt:lpwstr>
  </property>
  <property fmtid="{D5CDD505-2E9C-101B-9397-08002B2CF9AE}" pid="44" name="x1ye=36">
    <vt:lpwstr>D2ubuhli8joQJ5lOP4sYAUti2XvsTk1w2eHzm+aNlohs41axCqF+B0+rGUx27HisDY7/Ftxj2FTDp1yU3AGvHeLwkTj8eItsQVMmifF2iM8XJ9wQC029KO3rDkmt8HqdVRJ6cclcrDGIWlqcjPkvtf9kp9V15AS/lYdY2PMK4TvQE+Mx0w8ll1RqsySPg6T9U6iy37b5DYvbHdQU3Yxwy4sWrD4g8kBh3Nd3RrpwwUDiiVv8AlttM5UxfUQrqzr</vt:lpwstr>
  </property>
  <property fmtid="{D5CDD505-2E9C-101B-9397-08002B2CF9AE}" pid="45" name="x1ye=37">
    <vt:lpwstr>LAvxEGJKbTUvNUmAcczk/qoN7KWs0+Nlc1x4C93uQ33eWzt6GPuPlfhEzVDqxLvd0vYqR43wiGGlPlxmRhPs7fXDj1aHK+FfaM90ykIIPWM6F9yWCQmoDR5zH/moHXU00N926YKbsUtu316m8dKBBi3ovsKaRvr+dewhub3rYsaDYuoAzZb4gZTu6+FLPpzeJ44OtKLnKlZMK5Ka8lKQj5o4UkrdgPa3SFbodSmt6xFt/puR7YnaTLqNraC7w9S</vt:lpwstr>
  </property>
  <property fmtid="{D5CDD505-2E9C-101B-9397-08002B2CF9AE}" pid="46" name="x1ye=38">
    <vt:lpwstr>bECsFJ1rTPhnEZ+7l/DngM8ijOruXmDKPi30bgn045IvLUAul25EAFbUO5L6VVtSCymnPYkcAo8F3QjexDV9nN5bizMRb8LkfiS4UYBgRIHE5x9JWD3Zj6+B0v7L2jUdh/3VK+1k2Yuj+KW+3uqdQXTtqrNaUcC7/nQ1A3ALddnAtP4THuIiUhyg4MKdK8KXoJM+qwnY6WqpTpwqDxwJ0m0sPQZTfwpu9JZpn76E/PQe3vnfyJHQzHAVelH77Ab</vt:lpwstr>
  </property>
  <property fmtid="{D5CDD505-2E9C-101B-9397-08002B2CF9AE}" pid="47" name="x1ye=39">
    <vt:lpwstr>QaaKEYAqfoQnHs1Vm1dgXqbLljTNO51aNvH8iCGbP9I+ryz0f8AyHiai62U1WLfLsCc1rnc4a9ml4cDD4vpQuS7157+Z12Y/pgBVW3hslPozVb2X37zWWu86q8NhPwDFOonyysEpJVtlmlc2Z+uNaGomvR1iRAs5IFm+JG/fDKMc0IN22wMQ3tqa3sFjCJpDCGHXCCyEu7cj7Q96jdMKrwzeLLXciD+Hv00z24NEhbZldlZIb3IkMIbbjb8h7UM</vt:lpwstr>
  </property>
  <property fmtid="{D5CDD505-2E9C-101B-9397-08002B2CF9AE}" pid="48" name="x1ye=4">
    <vt:lpwstr>PtQ1En7Z5mser75gnHdMDoKOWCxAhnDDtTTdubFlb8HTkZNzzMK5h4Pl2yjntulU/3FWVd0Np+2yy4nwJlmtgxRPX3s4O2k8VaegFvCUVmdqCQUmrC09jmlVHPBC6+m+GaOMfhgjQFBURjz+4Oc30RTkjtEWq9ibNUxXbggLLFmNzs9YuGUVh6XYg3GJSCDP+fYvkpiHdLnZynm2i0jJcmpOp5cbwy12XzX+j6B/3IasNlcE1wAyzAn0fPX6dPW</vt:lpwstr>
  </property>
  <property fmtid="{D5CDD505-2E9C-101B-9397-08002B2CF9AE}" pid="49" name="x1ye=40">
    <vt:lpwstr>4NLmt8VchusiOHS/pts0sLAqMyiw4ndwgsnHOU64An/ITUjuoOO5lERwnTMNz8LvfR+HaJw5GQ56s9AnBUmB2rhRO4Qyn9/dr5XU3b47rCQ/RZK+bntXFrssg+/djvIpkmL+3ef3wsoEm/gYidiRYE9duZRpMOnT+MCsehkMf70x/v7Wc3XCrAlsYvr/jzpXJB6UUg8X8wyNvhODErRvDYK/CwFAKEU/Mv6Z4owokr4EbAjKKH3pG4Dh53x3pKq</vt:lpwstr>
  </property>
  <property fmtid="{D5CDD505-2E9C-101B-9397-08002B2CF9AE}" pid="50" name="x1ye=41">
    <vt:lpwstr>a7t+6/CqPxb52iIydV5xRb7nFD0GssQUb0F7HZ5GSO01sRP5MF9+XOuuNL+i9As+lLFLubtyag2feHejkVodXtWIDWZcn/TiZ5eRMblHI+M7qFZP5Ic+JR4qSzaQQ8ELmsWQCGbU58crh/XCN/xKJk+xK3RxDqzLDkIkoVBoaDXxer17o1rRwqhC/WgtHrjwavsTrkDleXzScNnSjAKoBSNHFj6sw1Z/fXyGp2vXG+/oWIsYEbgchgldfDf1D0G</vt:lpwstr>
  </property>
  <property fmtid="{D5CDD505-2E9C-101B-9397-08002B2CF9AE}" pid="51" name="x1ye=42">
    <vt:lpwstr>D0MRPHmIoyiEMzHIvw1xksbcwJZ+kJhFtq3YsV1ZVfhRIc7GUN/E7AlmHZYQYfqcVI+S3mZluRng6uTEH3JXY6Fh87S1EbUliWVC8RmLVv6C7YsI+eMosTqH7cudaQnfQp2G8fhrOnQmMA8bfT4U93ZYmV4x2JX2eD6GUzz5XEtOj3B0LtwAbGh3Rv6iMZThwo0BsYw4bYYJuNrM1lSmcUU3sgwWAjU8oVgX0JSu/T9UejEY1HJERm8QIsmxqgv</vt:lpwstr>
  </property>
  <property fmtid="{D5CDD505-2E9C-101B-9397-08002B2CF9AE}" pid="52" name="x1ye=43">
    <vt:lpwstr>OB7ThOMUisZi5HMOXwg/R/4nfmftoXkma5O+oOVeqV87Q9Lsa9FUTWZWcC3bgQEB8v+iRsEiMUGJC6w0tOfoZMS8kQb1Fc7fG7N/Qejszt7m1N7bszeEj9dzdLNvw+il9EXmRFBXeIMQALpGlZ7RDUGDf97fBG5VR2y4LQ5IVPM9MPgEtGB4+FYdCu4h3w0JGK7Gr2+8yzUiwgfYpjl6l6hVcodiBXqk8xCf/ksd9pEWUif+GPWRGO8KXm/rUUq</vt:lpwstr>
  </property>
  <property fmtid="{D5CDD505-2E9C-101B-9397-08002B2CF9AE}" pid="53" name="x1ye=44">
    <vt:lpwstr>Pj7ECwtpJtNkTb52k9OkdPes10K/AWurcSDeq/4p7ufvhm+OCsDHa4srT//HWlojMOwquYF7LTKslwFqRw38WrHQ/pUsr1enr/0qQGVNHU3JZ3u5VUXwZ3MQdM0hy60/EvY3kIWaxQpuqYtVbidU++4Z1ePTvv7UDZp5KLfbKLZFUQuwX+8LyA/tKsh8yZ0Ck9JM+TJ61PNwSm4kjMUvTLwVf0eEzOgVnNYfL1UJJTFNQXeRUZ2otrK5Tog4KYV</vt:lpwstr>
  </property>
  <property fmtid="{D5CDD505-2E9C-101B-9397-08002B2CF9AE}" pid="54" name="x1ye=45">
    <vt:lpwstr>6OFlQn/u41ICLd1we6DHj4GhIM5nQXmw2MeqUpvnGEEt3jKvaTzN+Bnjh4+SMI20oqYp2HsINRbuF2ChxlDadFKuwNBtwT1puoqTLLwCi/C8MQH+a6MP2IujnEEKgKMUAKJiHjY2oNUQG7E4t1GwXCgF7kGBkc/Z9UQ5tCy0m6QIUPMcNY67m0B1tRvJvJ0/uT8ttC/NWzgDkyg1tnuggjqbOgLl0t5YDcq68ZgTCmrfn+lqeW1EMuyTfAJBxl8</vt:lpwstr>
  </property>
  <property fmtid="{D5CDD505-2E9C-101B-9397-08002B2CF9AE}" pid="55" name="x1ye=46">
    <vt:lpwstr>k7HvLb5C+5cwgfThTCGH1ffhGVzSBEX9Y8x/3DsngonlspROpmkwEsA7tM7H8Whjfu2KZvXLO/LNHfUe6xAe13BA1GzgNC9EYuLJ5xsdwegXDLzZBK32tXtlpLSKsPBy0AW7X3myW9GtTSH83qpcFIpdWbKG7YsiL8RnJm0HlwBk0VDNfl4xfoVyIcEQaCZgwro1WqvYTbyjrqtjY3mrQk1BkjFUL7TQDzzdTvzD//HE1VGBaF29MnOhJ9hBRDQ</vt:lpwstr>
  </property>
  <property fmtid="{D5CDD505-2E9C-101B-9397-08002B2CF9AE}" pid="56" name="x1ye=47">
    <vt:lpwstr>60GUoPQRI7VI2k0X80OsNf8Pbox+yMG5N1JzHLGAuHfu0eBQBewaseP5tIz+g/POPwPvvDewZs/AZp0ov4rOO+EihL+Mpb8ZjDpZtlIvoaNG4Sv2j0DhabKnjj64D7Nq98zn8DHJpLDvOHZOHiLPlTaL3tQ6uwNNB4jVAZ+blz3u6EoGAR4g7Ugv+uG3WrokqEPJ2mXfcGEiuIkgcTfT4AAk4kbLtYFuf0EJfyYxfhTEBH/u/sF+qt2zsxs7moS</vt:lpwstr>
  </property>
  <property fmtid="{D5CDD505-2E9C-101B-9397-08002B2CF9AE}" pid="57" name="x1ye=48">
    <vt:lpwstr>G87VPdHr65giddX6SBoiE5D0arWLhvzeiLKapkzCpsacQ8f/xlV/Z7D8Izktl+fBB+K/n7UBLAJrcSIpf8qOgFSZg1B+Oc1V48HIf/h+sSFbDX+cfi5cZQzW2eCpigkHwlu0Yy6wluhkECYVAwB21mONoqYjs/4gskbD5q+3hj7LMQ1ERCDL9sMJpFPwro5CPrKywUpRtj8eMn9iqFgl8yOYejc725JijpAdbbomRdRs+lxBxnYKDRNqDY/MIe/</vt:lpwstr>
  </property>
  <property fmtid="{D5CDD505-2E9C-101B-9397-08002B2CF9AE}" pid="58" name="x1ye=49">
    <vt:lpwstr>1df8t3F2/e876xpbYUZjquZnt1okxwfmAmmF6XEQEZGGrX9IVo2Cas8KBjRgGODvDvxl4EenvG57gzd0GdujPSAtcfme8cF/VfqLuNTYVi1vHlQl3p2oHenV5qPWiu0IAlHG8Yw5lZJldwsxuZONH9S7uJG0hqSH8T+fqh0LULOEk2kklSxUFm7gXq5QaYAKEWuopa8SZD8GifcPmG4Iun7O/EpkbCGOtNdswPe+i36p6X22fYu1/YIus0fUpRC</vt:lpwstr>
  </property>
  <property fmtid="{D5CDD505-2E9C-101B-9397-08002B2CF9AE}" pid="59" name="x1ye=5">
    <vt:lpwstr>ApNY6vtkfyG/HYZsdPP3vZN8SEnAnnRRlTrOh75gijxLAOIYJo3/KYNRn5/OJqIO2KO5WmytFENxO8VzrDsKpGuDacpCBXhkY/vpJEjl51TDB+4qAGnoSHUnR/RM5ena8P8eKJZlJrFl7yb9pGt6J7N3XvwtaeiME/It7C/vh70JSh8ETOjOpKAZJri+zdFRs7JNQf3DEWGpjDJ2yo3aczNj9o7C5Q3C4sZY+5sQTLGeX1Vy3BbkkFdptH6q/a4</vt:lpwstr>
  </property>
  <property fmtid="{D5CDD505-2E9C-101B-9397-08002B2CF9AE}" pid="60" name="x1ye=50">
    <vt:lpwstr>kz2ZABfpHITYVBnzAmHEMhUkOMHRsfGrlNP+p3d5m5/vmMcQlZq70aFtbKHYlb4/iUctF7BcZZqoq/qMDSQPu1mvDzG2V5jWWFCCQssdgkqZqAL2TBjNdJdBASiAqie0eFnyyxdXaGrp0+yj8OusRJBVK1Bt4bKkmc4km6TA0tpYXiemMR/EFUGA6+xPZxCVA7pte5uIl2JQfUKrWNuh2PTBYAxQAsXADwuXbgMWhzSyOXKpTM9O5I1cZ/6yjTE</vt:lpwstr>
  </property>
  <property fmtid="{D5CDD505-2E9C-101B-9397-08002B2CF9AE}" pid="61" name="x1ye=51">
    <vt:lpwstr>omzEJWES4ciilFICOQlMn+I8yQX6rMploBB6o//Cx1kM7eAMLxuTSWfx+ESHmEl0OCe3Mx7+gRiYBxFfzR+5fIXf5LlQQNJKv7+AuL7bYC5H6w8HlUbUmES9aO/lluYhaJx9oqqvNgD2m21ee1ufZcsQQBfzNilnnwNcAAqf2mMgQZbT0GxIlcWraafH/je+J8Bym8LAZfXZFscAT54gcUYLh7IyYV5P4JdKXGpVlX0KTuhu8m1tApjBJfy+CvB</vt:lpwstr>
  </property>
  <property fmtid="{D5CDD505-2E9C-101B-9397-08002B2CF9AE}" pid="62" name="x1ye=52">
    <vt:lpwstr>HNAMTM4vrNdOoIkjBPuyLgF+qqNldTwM4ZvbFrCV6xdD9v8kK4Hv9gIspDzNSeEffAekoa1yyp0x3/wIWLTEFN5tY0RTJAwThIoa0ZIhdXUDg3f0xD9N6Xw3biKoMoSjGveLVPsVyq+gbUMikBaQMDwaz2UQ+BmXffJhf2XpKimS7qjMX7cl0cjkm2xZX1nFy7pXySDAUbhGE/PyrkvJ1Jr6ZPQD6Q09JJ6tCjh5NnDpjpdYm0M3D2MCoTHaEoZ</vt:lpwstr>
  </property>
  <property fmtid="{D5CDD505-2E9C-101B-9397-08002B2CF9AE}" pid="63" name="x1ye=53">
    <vt:lpwstr>68Xe0qcgv0450Jgvv5D/LIGRYeJk3780l9TyreOkP0Vw/cguKEpoVM76t4MbdhwO8xkjFAEeW+cMSI15m3ocAxkEQDBMFavotZCjnFfciDClhD1DOu5NDLQbENS+4sAE/QMz/JR7DZu9UZHiVvWzPP0301DWWI2DNGdNskIkAkvkfcPM+6dS3LB9CxxqHFXgeIhMQ7Ns31uZp6R9ZWgW62p8RoX56anAuzk8Vl539AsRduAHedzfpv/xvRbdf4N</vt:lpwstr>
  </property>
  <property fmtid="{D5CDD505-2E9C-101B-9397-08002B2CF9AE}" pid="64" name="x1ye=54">
    <vt:lpwstr>YeNgwKxEIMDtqdyPF4ywV2UXFLuXKFfGbnKO+eX0oZ2ej3sA6m506sQVrRHd5xS8AyJZDAcylhJV8/Me4NOmLaMAGOg1AaihRD4NMtsQwHkx8TnG7x/R1AxHFHghQZqqtmAezgpsBUEQbwOt5uuYZWDpgyn96+frNqUqmsjCLlH9xxdFAv95Vb7kWECTR6S+SL0o8ECwxlJ0jEwEW/0O+Q+VPmcU7x4wJrSuvB64TyYDWlhLZ28YMQCvgWshh4F</vt:lpwstr>
  </property>
  <property fmtid="{D5CDD505-2E9C-101B-9397-08002B2CF9AE}" pid="65" name="x1ye=55">
    <vt:lpwstr>d7Odhf/bPagkLgazrPr37vzHzYgTKiMAKWosr8dWqpS0KeMJFHDXGUwBJZUJXbTXULg2f9Wz2s9poXmfctyiNgtL+9vBcHKnx1mr0MQZZFtTvweCyzcf5H+/BV72lXxiqCk2Bw6+pKkhTJaUMJA8Yd1jORnP0dpZ96BDO0noSOKnxkrnJ0zzJkKFif8h5cG7Hi5gi3JKU00gGL3bZsHT64qm+wvKNWYK3OjeKOl+TW/2suVU3eaG2BxY2wEn5Qe</vt:lpwstr>
  </property>
  <property fmtid="{D5CDD505-2E9C-101B-9397-08002B2CF9AE}" pid="66" name="x1ye=56">
    <vt:lpwstr>DBhknE4Kbfdqv/fcrrtQoA5B4BD9sDLrx+R81IBb0XBR2XhnNaJGV4K7Z6bc1fqb846VbeZ7chvoiJcygF1dQREnjAhr9SVos8TjVQ7vnbtfhpsJWG9HVhSB6cpu2Ocnz56qWwvI/89vs7IkXVLBU1SYM6a6MNn9NByphB+MFAXqHGOZR9RgOqQVHIc2ETH6CRml5fNx+nUrSOnk0V/BCAL8CCw9mANkzxldVwwleK0CR6JtH+0cd+7ykkUoILG</vt:lpwstr>
  </property>
  <property fmtid="{D5CDD505-2E9C-101B-9397-08002B2CF9AE}" pid="67" name="x1ye=57">
    <vt:lpwstr>Fu15rJCzN5RhkpA/c6dQ61FHsfr+PYBSyjdrfhO4lJ8giTQtsyrlk3csd6fSEWN3ib89Vt8zRdjc9Kdi6GCY9j9so6HArBIuH+wdvUu1Wx0pmxApTQ+gYdLkkQby4b2fE3T2oAg30g3sygnY/fnRtv6JeJqvF5DcNbSzdJhDd9BZfiEQRCdaiznJMzE6rx4B1Qhq1CEg7/rop48yZLS6S+QMR3IxjsCsq+Lg2RNl1giKOvJhLDnsST+jA0NYNHT</vt:lpwstr>
  </property>
  <property fmtid="{D5CDD505-2E9C-101B-9397-08002B2CF9AE}" pid="68" name="x1ye=58">
    <vt:lpwstr>joEqStmS+2B96t1pcJhSSW1qg9umHZUOMP22qDrMXcc+7Qn40da3KNgOqsCJO3fNX0w7d+kDvTecbdgC9yeY4oQKSa6b9UxC8heOkYFDRhOBPfxZic6wGAFgTQJjDVe8VxHnYI+ruQxhNm8rUXO5JzLlFx+JzQWYpI1YmVlLCQ5Wu8u9/TQP99PG4+D5NB7oZVKXs4I8Us3ya2LFvI01GV0+7hI8yhYysNXVCAMa+yooIOIxUwlLlI2/HP7fNUW</vt:lpwstr>
  </property>
  <property fmtid="{D5CDD505-2E9C-101B-9397-08002B2CF9AE}" pid="69" name="x1ye=59">
    <vt:lpwstr>nWDoU53Pl+yT23+QYqYd/Ke70L9h80HhVpiZef/yZX7kxj46dX5urVinlNU6kwZLIq8nUzREGADQEO4OA20e+HhDwH3LHTsP+9Vk+ex0W81t6VsPCkoVmkrdOU0R8dkgPNlBzPWn8fQQLUJYfhR2kmFjsqyfQv+dwvhtNNXGZRniZIbCWDi7jWIzdRjnEw7m4LthufGL56ZKZVpo2pbSd1+AqGXofay38aFgApKRDjJNEueJfqpppXInKW9HlXQ</vt:lpwstr>
  </property>
  <property fmtid="{D5CDD505-2E9C-101B-9397-08002B2CF9AE}" pid="70" name="x1ye=6">
    <vt:lpwstr>VfPUr5u3BOVui6qGRvBEYAhIi+hv5ZJZshUS5XgH68lxPwMLzSWk0j+iiroJovJenG8FQX492VvNBG2QwC4k3ZoxoZRdYsKjm95l6+lfgVvuk0TUuYGVjd17lPHhXsqha7l7IBfM5dgzA3aazqEXkF9VCi4d4ZTHPkYWDsLRrYWK2dg7PbKUOHu7dBppVAn8uU8d4SEXIkRkoB9wRS9rAI8s+SA+/3skP8Q4TSC6/0lOZf93Sw1ZpEb2o6MOvKn</vt:lpwstr>
  </property>
  <property fmtid="{D5CDD505-2E9C-101B-9397-08002B2CF9AE}" pid="71" name="x1ye=60">
    <vt:lpwstr>LqAp9QjkZXz7yqxcPxY00JbSgW3O0avxlLc4CSJedrLle8wWT6LyucZk/Ta4eHNg+shvBzT5wa1ZgJ8ZCK2rJmCw9iFR/GU/Rnxzj9HaxcsBhmB6CuMW8o+dJ0X48GpgKEXZVwrYPEXyXOFP942kA0hWY5yNbX4oUOzE+KylaVZmngSXc6Pn24pxbLat7L9l85u1EbuIh0C4NbPVykpmEEetPzGnBfGPAmTeQR0bxIXwr5//apUizEmUatHp3IQ</vt:lpwstr>
  </property>
  <property fmtid="{D5CDD505-2E9C-101B-9397-08002B2CF9AE}" pid="72" name="x1ye=61">
    <vt:lpwstr>hTvC962D8HVjspi3kUIbYEan5M2DWwXbaKD+02T6TgNRYPa/f0aTtG5mH4ZgFwAUN8AO/fA9TcZyAutZqHhKhfOLSWlRYIxBkjtDp4iiC+zYeHTaKTI8jo1dCvZWIAzsRe4Km6OiU/JeIZG9iomRaDWC1r8OuujJwYQY2hRUDZaRNNCm+cBvBbDxiozdSphqgGL60g8jCBnVNjeVx1NYo6Kd7HGC6d6lSTmHUzSu4kB/iP79z9iyhNpT7OKu76q</vt:lpwstr>
  </property>
  <property fmtid="{D5CDD505-2E9C-101B-9397-08002B2CF9AE}" pid="73" name="x1ye=62">
    <vt:lpwstr>CSGqz6lo67lEj0UNfZE6MPLS6Aq0piu71wWsPv5owdKvdyOnUg5QUU7RSorI8juk4/f1wE+mvLagcAaRxnBQadFUjTXpQPKZLJN+68quWaKdv3JobKLr9I+udXMIIFTVZjJAb5vp/9veURLIP1a009pTTooeaJcdqiAgjkGAQ2k0fT9B7LT/+E/piwaYR8sys4ULNxkUv6Fjr0/U+EVqDEYzitQ8GhN3I0euOJAX0bKGnrZlE229Nm+7/tgahUX</vt:lpwstr>
  </property>
  <property fmtid="{D5CDD505-2E9C-101B-9397-08002B2CF9AE}" pid="74" name="x1ye=63">
    <vt:lpwstr>fMIoC6q9Hzy6AbQ9gVvVbnetWJ50Bgd1vgffpn4WghsYM7IfMtRUe2RngTR1ptGrv7kJ0+GaX6YiO9yb0ihJQ7Ven5Vkmqj8Y+IzAsYphD2xZUkO2rufhQZXVVGbYYO3Qw+CATACBYFKyc0lpnQdrtkksTviigrEfTri5mB63vFa9sg/SHM2dsUYamQSMJuxuDRMuUE0Cs5HEmLofrK8bS0FWwcNGouMH7q/x1Qd6PvRQtDEuK0GbMfUulusswG</vt:lpwstr>
  </property>
  <property fmtid="{D5CDD505-2E9C-101B-9397-08002B2CF9AE}" pid="75" name="x1ye=64">
    <vt:lpwstr>1YDAtV3ZKqvLIaQJh/Hr0xkROrhEi8t9rIRLYqtjKp5xwFFprSeq57f+92nDXWZnOcEoand4b+eiZIluB3B/yt0EnHVumU5gqE0amYHnF+vz0Z+IZ4yuML584v3/LydG1ER8FtLQD4f+crBy9reTAGuZbQNQtedZRgKG/SN+7aeyBlEaqgQ99m5husML0VmuVr89khDvnZ0Kb9giUwX0Y1uOQMCzjt7mXptXkdGwlUIxuzac8YAhGwh8xzlc41+</vt:lpwstr>
  </property>
  <property fmtid="{D5CDD505-2E9C-101B-9397-08002B2CF9AE}" pid="76" name="x1ye=65">
    <vt:lpwstr>HxtA6Vf3sgFr96g6Fpn8U7T///4IDWUzZh+8WEgnSswzYWf1x0RhEQG74X33bVfBDRTZOn51fUpT3aDuKGfnD+uXTs1r+WejDCUSCiVBE5F5xD3gg3Xel4fj1vtMfZR2Z8w00zPw1vqOuhaSzapTC81C1toN/2lq0Gad2qYBteauJhB/MuuqLjXIRiAoUYIwwse/HTMPX/iBVBEXS9Ucu+xxVwJkFPC73UG2hIFjBGzQJ4mbvbKRLbYZp7/hqlG</vt:lpwstr>
  </property>
  <property fmtid="{D5CDD505-2E9C-101B-9397-08002B2CF9AE}" pid="77" name="x1ye=66">
    <vt:lpwstr>USewPCtw26+gbfvUgOCpCsIHCOFgB1t3CJgJfgImFyPRxETpobN7DLvQjzOTT0dOtInfKAk+FLZkgBpCyT1q5g3174KwhU8ZZsxO5TQu4d23aEJanHgeR96hI8djA8zHWXzwf4OXQmW3oiB2tEphVH+S1tAjqdqTNpmPuLYOpuRyoX9UJjz7YaTJhg4iRuZ52hYeq54vef8wBUe9WDykaTrSgzzv6r4Ly1WwWiKPpBFCSJULyCjMg5deScM1//c</vt:lpwstr>
  </property>
  <property fmtid="{D5CDD505-2E9C-101B-9397-08002B2CF9AE}" pid="78" name="x1ye=67">
    <vt:lpwstr>Osl2/LMnXP2loHMYcpvpVudWuvh+Hf1fWLxpCXULxu340T/TLHuA0GF+thlMw15KC8X9Zcb8majN01VyXTadhDqUsXdxo8VLWHYBrdlzgtKJx/KuPYZ6eiI/WUKvjeLBlwBJWBNM0lJ2MBF8eKeVCNfqkFgkL+kqQvyHiZ4jdWKX8MN2RrMLU0of/e9SY+WYVk0DomD9MXjxn5Jd5Sb0U6omDndkQobxx91Aismm3qbjnjuQEfF+5Y7VBLJEkgk</vt:lpwstr>
  </property>
  <property fmtid="{D5CDD505-2E9C-101B-9397-08002B2CF9AE}" pid="79" name="x1ye=68">
    <vt:lpwstr>KQutz30EoMbEECVjgYPVc1BKfnEQdWRhRcEqkdmJYrX8Qa+eoo3wPAwH2zCW78hqd3ba6IqXiajZIhe3D63FlbCu3rMeIINB3YAFD5IAGV8/Z5Cqy2qoQBfQs+Ws18SMSUz1eAxj5QkHl4rw1lnfApF9v3ekOXn8A5yTmKRNrZ40tCqh/ZVhExEQkXzpwRHzlJTRM2ms4fSKeU/H/IUaIihY60LWVzGaJ4aO8IiPkyVEUI1gQx3XGdG6PDbFHPv</vt:lpwstr>
  </property>
  <property fmtid="{D5CDD505-2E9C-101B-9397-08002B2CF9AE}" pid="80" name="x1ye=69">
    <vt:lpwstr>Oi/emGwilQP/B+vElpwj6iVT5bLoN9pFqU3D5CSnbVliYNHY0KilVZnYD0RYrtW9JuungY4fzoT00dZ92xEeBmGjvwWrHSBTPRckFvrQWD58jgGgo40lHK8vLXOF+ZCXQWzlcJnX6gLKB/b0hHVw8FJoSql5N3CTfLUM7VdFJT6XE0Z5OVNd+HZeI2dMuGR0DPt4htHrZfLcWLafs8iVd2OLx6RiyntSjdN1790tolbZqKBXGPzfU/YIXIr1Ah3</vt:lpwstr>
  </property>
  <property fmtid="{D5CDD505-2E9C-101B-9397-08002B2CF9AE}" pid="81" name="x1ye=7">
    <vt:lpwstr>IHmN38ubrJr2mOcWxFOOpS2TJ73ct0Qc4QZ+hcvHmuhKfODrQZvL+30tGfUAfLozWOXf8qmRFrrHqGlU5JVLIQju+mPKIRF8jZ2ff/yd5bM504rVARuxj3Ddd8LJboUWrPTmPKniQsrZGd4go1HlP9bBeVU7UH43XajQscLXPlC1THjdgQz/LIXkezfsQKe2EEdPxDC2Fj+exusuZim4SwgX/ldLJxucT8i1un7djYqEHT0HOaUJmywZ/7Cw854</vt:lpwstr>
  </property>
  <property fmtid="{D5CDD505-2E9C-101B-9397-08002B2CF9AE}" pid="82" name="x1ye=70">
    <vt:lpwstr>bgC1xjZcU4WT38Dk4Vn0IHZ3SbM4eo2J3Sj6eqPbTbBd0x5z0Ct441eCCs9v0hiTW/4mJ9decxoG948p9mbmUimHcA7CRaNH/hyaXIsbfNA2Y163JiGpKa+QnAE6FkCy8c6awepQ1iO8XYXbHKiLhd8RdpV6Um5XlFCXO64sOysMWzj4TdO9M2OzzYvwMzQHAb6rTm0Ps01XalV93QBFoeGkObQ5cVwdnD2MJD9rS2daw/YMWygOiA6hVAIpFlS</vt:lpwstr>
  </property>
  <property fmtid="{D5CDD505-2E9C-101B-9397-08002B2CF9AE}" pid="83" name="x1ye=71">
    <vt:lpwstr>WvoBiDF1LV+gDrEMIlFFVcWLmZt3CtrcVMy31foEcth6DJI4iC3IHudFl3FcTaMiIj3kmC+J1YAVha+Voyt8Nt7TJNzt6RHA3aFBtefm5cJjWvoSypztUa4m/ar8KMsSXRuUchzxg26mVWlABYSL1SEZ0NkO9+XRtXr8xt7jQgqbjRTbVdMOKgWQNLJOxJDIC5NESND/TeTA9517DC6aDyGMrW5PJmfxZPoP4rtht98jmkMJ165AdGgmqq9mqtf</vt:lpwstr>
  </property>
  <property fmtid="{D5CDD505-2E9C-101B-9397-08002B2CF9AE}" pid="84" name="x1ye=72">
    <vt:lpwstr>HAQcMlDU3zVXAq3Wh3NufpZQy8DfpojpJfazssGIdkker14Bjx0UOYLbPNFXeEDowjUFihvtmJOLNSvIFsV7KtHc1ff+vJwfn/Ecw1YogbIpQ9hfJeLJa1YwYXvRRRo6ycTXT4prjwxLZuIrv2tNVY7HX0CnrvR7u3nr3aoTJIu1dsV7esoGWYHbZYSRl8FZpyPXQk5sNvfBosRn1yckHHtE1Makv9m8yBbE+IpoQjyzVL3fLXGEcxZdR/cI+K0</vt:lpwstr>
  </property>
  <property fmtid="{D5CDD505-2E9C-101B-9397-08002B2CF9AE}" pid="85" name="x1ye=73">
    <vt:lpwstr>n+Vqkovr1XvABg/n+BZyPf155ms5oqPXrBp0ZTjYa0gxysRG6oNv83EfqzOLcZWSDQIVkfif/sapEX84z6k1F6fLhR2e83AFDPiI/bB3O4I0BJOrPt+nPRgJG7c27hyB4VSYodcDWNVn4BqBpdY7VzxpGBLLEn+hmZnjxDc71cM4WgtyPdxbMLCsV1zvoLd9dYaslnxo24hbzi3rpNL+yM7A26U5fCHsbjPNVxw/PgFNpv266Sr2Sf2XVqsCfgo</vt:lpwstr>
  </property>
  <property fmtid="{D5CDD505-2E9C-101B-9397-08002B2CF9AE}" pid="86" name="x1ye=74">
    <vt:lpwstr>VRM7OFdvL10gRy6ew6QvYIHEZbSgzSzwZaP+lpBFgROVZ/rKmfVZcoVidplZA4izk4rSV6PvgeXuIl3afjPt4H6FN2RVD+rTjBuzQ3q/Hb6ciVEPoyJuHscpu0xNWtm/t1dI3vh/9g6ZNK3rpznLO1Gb4aiMjaPy6pxayf+fTHavFJTh1gf+2GFGSkDI93eWiL/Nwp4qXYPdWgwaPqGX/RX5LLDVVjCu9wRHzSeTApWVAxhsn036AS50sAMUpYZ</vt:lpwstr>
  </property>
  <property fmtid="{D5CDD505-2E9C-101B-9397-08002B2CF9AE}" pid="87" name="x1ye=75">
    <vt:lpwstr>FpjQa8/KecR4NXOoj6OxBx/E9r+nijPwoiLydOnEy2Ls9rXaMuhPJ9eiuSCWjZA275i+NsI9wBgxpBgZFKlrRN1SjDY6qdVBmYZwKOQ9+YIIBgnXoGhPAF6kU1xHkrDsD4p0lchOI0HqWCILNtSW8IveAtRZRmQPpcsRx4Ui9rnDkdhTOWFqTa0Tk2IijL4ET1jFU0UROu7lXRMGOfXWSi5t+O+37AW3hdcwNnq/RqUegDviudBuobIgsms6+5S</vt:lpwstr>
  </property>
  <property fmtid="{D5CDD505-2E9C-101B-9397-08002B2CF9AE}" pid="88" name="x1ye=76">
    <vt:lpwstr>DE7DaHUm31raEVsbZjcoukSISLWsvqAQK9yqhJsCuz4/NP5IQjZqPJUH6Mc8ygUd7OOe/vRREHd8evdsvWMbGFQFvi/R+b244ssh5Jl11eYMIGJ8OxPUNuL1bcJD0+d4gfmJhXDnE7Y4ykwor4MdLIpQV29+zH2d1j9Sm8vrRXuY2gODEnsm7l4pHKrjhtexcnffrZRy0JFuFeOqG6oR4mtqqi9VJ3Yo5Ljg30orLJbjYOpT8yf2jBNTms2I7oL</vt:lpwstr>
  </property>
  <property fmtid="{D5CDD505-2E9C-101B-9397-08002B2CF9AE}" pid="89" name="x1ye=77">
    <vt:lpwstr>QekKbyep5Qz9PSjHvxVT7srTiEq1ZONjMrmg1Cgrxfhxb9HRZ2qIy27/iNsHspMwK6uv2Ar3eMDjJ3P5ojvDxzvrVFa63gNhDJTQciXWRSvkCkii0Tqqroih1DfYhePxgEapcARgF7LOBch27Lb4FLrQ6fCEW0hWlZT0msDCYA8byHTYTlS/jQsqQbPzswASiNMyHYdu1Y3awxpvZwI8lJunNJBHPMjoKPx6QuUdMoA3EFKai/IJGK4lI3KJhLI</vt:lpwstr>
  </property>
  <property fmtid="{D5CDD505-2E9C-101B-9397-08002B2CF9AE}" pid="90" name="x1ye=78">
    <vt:lpwstr>BoN69BH9b9OA+gAWBKYqocyGaeYBHZVeiH4IGSEda/EuSTFlyhS56ZuWH40w0YAHdYoSggxkO/XRlGHivRLfqDn6TZxsjy6tcaK/vuTnyAina6S72O4u/4dYUV2KWdTQrVtaxmAeNx8kY2FLSgdAhZ9a39MGTyNH8UMEWb0WCGvqVLyDaURfa0CKxeZXahgNt3IVbvKLp66W6FsH+UBbJWHBtrr02uqT6waCfqepucUZ3sY0YHjr3sOXl5RL2wg</vt:lpwstr>
  </property>
  <property fmtid="{D5CDD505-2E9C-101B-9397-08002B2CF9AE}" pid="91" name="x1ye=79">
    <vt:lpwstr>PVrJ/q7sJj/Pcs3TIxjvKbQU4fA1Iz64eAnS2iqw1XD6qPt0edZOvpVkhI1zN07xdJRYNorIYXdEWrEOALm9VU9qSzen5/OcQFvMCjJspyuW1rEGTBQXjg0AINi8K/CG736t6xr18H2QAdT9P56PXGgUYDDIm2mziQNWwvdDXKv/hqdJC0vm9zJNY00OkD8OMQLlYjy3NRZ1BJ1hoxuR6BTp9pkK54/3k1AI0TGfsBnCVRugiMoZWPQGvnEHx3l</vt:lpwstr>
  </property>
  <property fmtid="{D5CDD505-2E9C-101B-9397-08002B2CF9AE}" pid="92" name="x1ye=8">
    <vt:lpwstr>nCHx7Mwrya4kJfsK4h3L1P9J8xlXhwp5jyTB0tKeCbcKFdNVJ+8VJEEW224vVGiOiPlts858o6sX1+mxsQ7i8nFu2R1OEw25ukyg/7jSpFm5HLbY2LFrz2o5NhaGOHtdY270ty5/4N/7BW6rWLrzZ3F4VSW2UpUuDJwd9MoVf45Eys7HWTW5mlcG+ZO6VshSEYrO8mVKRSdr/ky0PHjCMgSj7A9AgT7i3t8YVrUlWZSO9O8wKM7PMPjiwrkq15K</vt:lpwstr>
  </property>
  <property fmtid="{D5CDD505-2E9C-101B-9397-08002B2CF9AE}" pid="93" name="x1ye=80">
    <vt:lpwstr>4crR7OXqY3Xu7Wht2Fy8sfPDUwap+hHD3ybwNXNC8WBAepX27naHXh+Wc/UhJZrBdaLONt5YKrpyGZJfAvI2+fNBBDY63S9L1scJmTm/QwyEHUdi69gbSavyl1fwL/9NPm4uAg7iV7FpgZV66487YwhOBJo0kuI7T0TMT96yu1vD5emLC1T7GD0J4hoeSt0SeZTPar59UGh4fKIXCKspe6Saf0N/ehv+LjCkfcJzFXvmXI97zsumvqoDpNMZT2r</vt:lpwstr>
  </property>
  <property fmtid="{D5CDD505-2E9C-101B-9397-08002B2CF9AE}" pid="94" name="x1ye=81">
    <vt:lpwstr>Tw/xa6aDR7U83+sqs9AorPDaDfIWh+WjUOPhOOIw462XvH8zGYm9Z/Yt7uFBFvGolY/S13WlqTEb7Rp99eirZIbMMzR+qSZV3CBUdQIMC04pxsO34Hs479wJssM1jETofdE1FDaHhu6zYG5y3TP1dJLvheoQS1P44G01Lkmi/jWX41oBhnSHCPwcNhmF5XU0NLZYSiWi/5C9AJSYrmIw7S3D1UfRpXtZBw6E++0kVr3mfxrbin9o/VhYNcV5fYd</vt:lpwstr>
  </property>
  <property fmtid="{D5CDD505-2E9C-101B-9397-08002B2CF9AE}" pid="95" name="x1ye=82">
    <vt:lpwstr>uc5fOLC/YHLSK294Pb4Dj9e9V54VhbboX+p2HGGN4I0b5CwBlBt7tzmclMg1nMJFmFwv01+MxZPilxrn+h7qN2ZvQrO04o+yaYUEiodkNfUXcPips/4KgzV+DrxHOzGcbxNaRaYN1oByoY0kAo+8nOvip7Br5ptx9LQhm2fE0f4EO0GjBeGH7J5Y9fOxT46T7iKEEb/7YQT5lhgvTjl2ssfl9YGcQNNhdfDoXEDLE5om1/9Sf95WDQVhUq2iTPG</vt:lpwstr>
  </property>
  <property fmtid="{D5CDD505-2E9C-101B-9397-08002B2CF9AE}" pid="96" name="x1ye=83">
    <vt:lpwstr>RQPHfZv5IKPw/4eaLSckxld3BdKsZABOB1swOj8EvVPv37wqbBHoaa+XUhiqZtNnN01hBY6Im6yWp8PG+gJ8VZ9pwmAduKpe3ImiXdas+5pnx91vLDlwRJdjF6lcPoDTgfONn572obpxwTT7RYZdMiLAORe6ac7QDQkdhd/F0PrtnSOJ/sOMrm0quLNXFunxXxd9h1BlYvDNRwV6ZB3br/hG9PyL9ToURx3WZOHj+m6dWd4jfWbgwVitc54YMGT</vt:lpwstr>
  </property>
  <property fmtid="{D5CDD505-2E9C-101B-9397-08002B2CF9AE}" pid="97" name="x1ye=84">
    <vt:lpwstr>x+Jpmv31JMGwedm6qtx+t2qLknqB5tUj7G8A/n4qShLtJ2sghLCFTNpWV90MGw9Swmqm3mYutWAI2LNPlw4bxcfUOB1mniPPXBToU/TI7yArmpa+RMpl0gTSpR/OX0vjxwIfrVYcHjpq70a8ybNwawRchd3iayQaRYq3dwmpsXJ+ZPUdZXbC0218N69jrv2JOVhfHDvZDdVfO6FPl5Hjw4d6jdJDiaRCLvrsu6H5FjWoASqrJcLwqeUXPCvB8Go</vt:lpwstr>
  </property>
  <property fmtid="{D5CDD505-2E9C-101B-9397-08002B2CF9AE}" pid="98" name="x1ye=85">
    <vt:lpwstr>GNRr2aHqRVTR1oWT6ACNcbck7bChqfz3DrYMnLMdXtD55BQzTiLBWU8Xy5PUd/ZCh8YJfJMnA42X9G+vkI1T1T8vuC1eLZo2vLAfu2nTO/HhGgESwc301JRbxC+D6fuQMpqhMVRHZSEAJMf7U9/iZfRug+ArSa35NrHOjRunTPZyp01/eWVPlh31JzZa7FuT7zd3O1iRCt+jz6rvRP0a5WFaP34Vjxh3loaQA/A+rMlErH0SyQgTyERCOlvBy2B</vt:lpwstr>
  </property>
  <property fmtid="{D5CDD505-2E9C-101B-9397-08002B2CF9AE}" pid="99" name="x1ye=86">
    <vt:lpwstr>s9uBVHMgysKIWHLIWLjiovr+vwJibZd7LSgoad8zHpodWCSrYfA6VcjZwG2h4FDREv6F9F9mWO4gImyq1yGFkcq/BpN24TJwpWu2Doufqdk3sV5byaE3lhyXcjcEN42HTJIc4szFJ2WZYB5DOnbYsJv3FA2hSstsgRvkFBiV/H6DEDonD0pwSY6E1aQK9eWavmTeYD9QHWLgt8leE7ShGKWnaDVgBKcXL0ELrv8FCmBsykulE/m6U9/Vjz1PZZK</vt:lpwstr>
  </property>
  <property fmtid="{D5CDD505-2E9C-101B-9397-08002B2CF9AE}" pid="100" name="x1ye=87">
    <vt:lpwstr>ewAXB1PkNd2v3G9bdGORJCn7YvblCeG+62PbtNBE/0+q5lautFhCvF0Ln41keRTWfkAgiW1v+Ivm/Km2UHoUg2ifUj1LK5XTflOmwl4rqpk7n6H4m406SwgkpHxwe8sdUW6DMS87npGOVuLieVFOLG4i2bxurcJ0i3ZeCX2i1PMGUYzrK2fCcBmTKMQvySHvCKFpxxhMRkhRc1yXX2SAoTf8sEC7pUhmUf8VDyxuIq0NpbExMoUviu/s89ZGPPr</vt:lpwstr>
  </property>
  <property fmtid="{D5CDD505-2E9C-101B-9397-08002B2CF9AE}" pid="101" name="x1ye=88">
    <vt:lpwstr>R0nNvnbrKnpjFj8wGJMa740Ty1N6ZpErjUeWeXRdv1e0tgCh2ZR8dxVoDzMrrnImd8iAqobzqs9BSWS+qs4nfsF0w308RT5MnmGcNXrLB8nZPc2TaAxFHUy+98u3/GPgEWwGozeNmqSrCqiFtoDGWTrmpxLoP1wxhr2CqVCcKRSHHYA8JxZ4bgAJorWKqaA22+QXFZNs+S2MXivTsEDNky7Uha7+KS8GddKaRV9MLHyjVHAxQYAmVNHD8xLJQGz</vt:lpwstr>
  </property>
  <property fmtid="{D5CDD505-2E9C-101B-9397-08002B2CF9AE}" pid="102" name="x1ye=89">
    <vt:lpwstr>DkJTzhTgMjs+YBJTdNT7twxziGxUkMkX3OR1FDWQhwfBT2j79/RNG3PwkRQsaITssr+oZ6Jd7D8ad48SCV1+908joY3suJfmq01+/zhv3hTcObvVFX0aV6DvZH6BmrOxnfDtNsp2Z25OrEh8vbUZhHvSOI2iDuDyaAiRmpXVnN4b8PjQ6Mb3DG1oAJxDg/DapjdwlN9mTNx9nUGnN2ICwlepCHh+XSLndXZh5TVUZSLoHPZBzVwTNE8NHGWlRZH</vt:lpwstr>
  </property>
  <property fmtid="{D5CDD505-2E9C-101B-9397-08002B2CF9AE}" pid="103" name="x1ye=9">
    <vt:lpwstr>jQMDJzJYnwwDAQFZ8SWBEOhFDBZa3Ep7ar6Ly8vzm+cNQd8UNfo8OX60UGZRNxekdTi/mHv0o5hVOzgE4UV3PNepWIOERorSvkIT/2ERqGAqEM/gSXqkKEr8u08S7XWFlhgmn4bw3MRWaotIR4aEHHqumi0QYKzLPbzGWvENx/5ZHKA6czmulCGl3Qp6GpsAfX4jVXfS/ih1aFLqRv+xAtKI67kMrpmlVUIAmzgM/ZQdxGnDUjiTXQKOIKJLz8p</vt:lpwstr>
  </property>
  <property fmtid="{D5CDD505-2E9C-101B-9397-08002B2CF9AE}" pid="104" name="x1ye=90">
    <vt:lpwstr>whOaWkwqIScLRb/27MIUdfAt05Hrxx8nMsbkxMzVidsvax1LqIGfVCWuK38yPp0RJkWAH55ViQTCPpUoz+XcRJ38kxUO724bNvba/7MmPq8KFDcAoGE9RFdYvhNSVUYJXyV3bFtK5uPS6l6U4BnOSJ4WoyC3B+VvJ1D+z7sRJmADmP/+UT3jNMZI7Zw8pOFelZH980QiDhF7Hygg7v/pshps2/yjOXYriSD+nZMnwSLLC17bCJIV45Xz4cxXAut</vt:lpwstr>
  </property>
  <property fmtid="{D5CDD505-2E9C-101B-9397-08002B2CF9AE}" pid="105" name="x1ye=91">
    <vt:lpwstr>y6URsIYY2vF9KcqffeyxsR43AjZ1+DMlRrtsngDUGQaJknzMt8dzgjKw68JVZ+xhRLHbviHG3AvtJ3uO7Owl8FmCnEF529wNxRdEiuqWUyjtb96R3T1XE8kAEPmdHwM6nsa05tQ+hNTv/Nn0XvC/WZ3MoWSPN0U0lQ+3Jii37FUtCcZeaeDKiPuWg4pZnpvb7KvX2Eul4SS2rfMrHtEH/cfVF4gBZbqvQjlocnSpgKsa3NP0yP/nrfRJj5SISo3</vt:lpwstr>
  </property>
  <property fmtid="{D5CDD505-2E9C-101B-9397-08002B2CF9AE}" pid="106" name="x1ye=92">
    <vt:lpwstr>+oK+4B27dSoIzeFjAmhoTk2gqG32IWYp+44savxgLfLo35dtIo6yONHDbEc8Ouw72KRqy7ezUQ7lOY3o+xx7Dq6KLpGj/aDV88tE62iWvaDz78HPHSUYe04Vz0xdFR7S35VLjjpVIM3vTRi3SwNOdnF+9BPVxs3ulL/qX8ZW+JU79PnGRXBF+Mo/ixH17UcSc5RE163mg4hyEM2RctZ+D/ixK5cGI35PsF4QmWDGk+xPsSvhp8lbeiGZChg+ZP2</vt:lpwstr>
  </property>
  <property fmtid="{D5CDD505-2E9C-101B-9397-08002B2CF9AE}" pid="107" name="x1ye=93">
    <vt:lpwstr>4HHYE3eDL6/BUbQrK/VDJiil7umEubFEbi5Y742agHqPM106D+tRFljCH9WYEGFhvJ10ziJApVZmFVbVbvmPDs6mWdFiHXLS1d3r6t7cSeRGJxmemAFWwBO3kY39sHAG4jUGf4Jee7kefZYXsPm7zPSAWlC/EAeUShLYHdKBF6T/c8i74umewTR7qidnoxl8cEEpLazqCfekzda7mz9C08VXffLzjq1gj2nGOuAqVtfpFbW+mrt4Hi6BdjvgJOV</vt:lpwstr>
  </property>
  <property fmtid="{D5CDD505-2E9C-101B-9397-08002B2CF9AE}" pid="108" name="x1ye=94">
    <vt:lpwstr>Zpl1CQN6z1fNz6HUQXACg01PC1+ZTS6RNpiSQ8SthA6c6HkYKQtKvvNej7eK7fl9390u9y8XvmWmXkYX0iVqvvCHKZ9Iebub/HZERf9BP+ytBTTtgomS69ead+PaUr+T2aJJAAgQM6AKEw+4eUk4aQGrAhuK9Nz04d+5S+ux93yNiiUVFPgNaqNaIORDfAGfDW+SXB27hOUumeQH0mgrsiatwpnQF77askKr/QVFqamFiuI8zwSnXHOlbvRMoEy</vt:lpwstr>
  </property>
  <property fmtid="{D5CDD505-2E9C-101B-9397-08002B2CF9AE}" pid="109" name="x1ye=95">
    <vt:lpwstr>MQ+3frNvs9AbBRr2Ez17gwNcTarXkXNHyYHb+Uz98odizykTPHmIiT4BArMJ1/PgXFunhLy5KRscuyJNHH+bMulhuJDMT5EBz9d2/JpHey7eaVzg7g9PTP7q9SVoSs6u8NM5t6wpq4tca/ECuCcwOLdrWGHCZtljQi6p78/0pEhFh5PwWk+LtIkktZszTRnFAghkNuISDrksqnJsfmgkE6qYf33mUNXTU89Nt/yo5C5p2ynPlsW7UrYm/BCxHDz</vt:lpwstr>
  </property>
  <property fmtid="{D5CDD505-2E9C-101B-9397-08002B2CF9AE}" pid="110" name="x1ye=96">
    <vt:lpwstr>odm8SWQNZ3seHUFrLuFDD0odPhxPHV4GE3eZz4gDIwi/2CRLBsNEqqI9xixf5AK54JHLs87HyNpEH+wFfzByeGYY+QSYkKsLvN6qTBHrUBEka45vt/q8qDcXIDJu+FcV7tP/jGcRu/Q7FfvlQS9Nh2oK3g6kwTznQlcO8puNYm+fk7Zk9pOpF5OYJV+trFJkjozxriWQ/sDc+Zt7rX1uD6QNxvdaTJFardWpmf95bJXqahFVbneMhNoBNxcCATu</vt:lpwstr>
  </property>
  <property fmtid="{D5CDD505-2E9C-101B-9397-08002B2CF9AE}" pid="111" name="x1ye=97">
    <vt:lpwstr>tEvW5I/RVucOoyO86a3QbvNkKYPcYS7S1ORoz3B9Xr9W4PvdXSJDyN8unIU83VnPU+p0J6XnRzj7iThakj455h9bNyIhxhOYzmETCjOKiY4mKpoYmZgE8qcCNs7OV62RvGxVOXv36HVmZxzySxnfunSmB59+YHq183d2KjXfeIYxwMZj8qcstGneGi3xVcBT/YPIib8lJS/vJb7JBqGk54ZY7R18ZGK7HMSPZWwW2VI9Pfvz4HCnYjUme9gsHXr</vt:lpwstr>
  </property>
  <property fmtid="{D5CDD505-2E9C-101B-9397-08002B2CF9AE}" pid="112" name="x1ye=98">
    <vt:lpwstr>IWQPZm8VWD0sUHDqJbRCOZ6RIQStKPAWMpklRAMb7O5HLZ968lHWHn4quSdC07BjOxzyW8YPsie2gME5jN3XEqmWR6gVO2Dlf4/WrIOfsyTBqorACtaw79YwgfnatzzxxRJkDhr+9qPkqUX+u+X9D+sbdK593M3xsqxk2EkZeFfgs4XI9wmxk+iVGni39NX1vf9Qn7MBFjrsAgchKiW+UDQhW7GFz1r13GpX1TsRcnDXd4QIrEqPWSi/yoLw0AA</vt:lpwstr>
  </property>
  <property fmtid="{D5CDD505-2E9C-101B-9397-08002B2CF9AE}" pid="113" name="x1ye=99">
    <vt:lpwstr>x59PgSCpIoWQluDkfxNQ/LSriGT8ef3+OXwz+Q/K8Yi/JQDqVeQZiPI+KtdOUb3fVhsHNCXKFBzQX+lSvtEtpdWAQ1uILZ2JvMo2PfKz+v8ASmchOM+DUEFOfUQN1a3RmTyd60SD3csRh7a6GJ6spXG8qJ9lxT6A5Hwhd1Nju7mrABWa5TmV6PWIkQ//Mg47Y9WtZKwduzWD1c1+mlnX05nVeKL8owRFVCDbpSO+YFkCwugDJSpd2ogk+sSUvGG</vt:lpwstr>
  </property>
</Properties>
</file>