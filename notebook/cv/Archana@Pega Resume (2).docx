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A87" w:rsidRPr="000645D0" w:rsidRDefault="00D36145" w:rsidP="000645D0">
      <w:pPr>
        <w:pStyle w:val="NoSpacing"/>
        <w:jc w:val="center"/>
        <w:rPr>
          <w:rFonts w:asciiTheme="minorHAnsi" w:hAnsiTheme="minorHAnsi" w:cstheme="minorHAnsi"/>
          <w:b/>
          <w:noProof/>
        </w:rPr>
      </w:pPr>
      <w:r w:rsidRPr="000645D0">
        <w:rPr>
          <w:rFonts w:asciiTheme="minorHAnsi" w:hAnsiTheme="minorHAnsi" w:cstheme="minorHAnsi"/>
          <w:b/>
          <w:noProof/>
        </w:rPr>
        <w:t>Archana Nimmala</w:t>
      </w:r>
    </w:p>
    <w:p w:rsidR="000645D0" w:rsidRPr="000645D0" w:rsidRDefault="000645D0" w:rsidP="000645D0">
      <w:pPr>
        <w:pStyle w:val="NoSpacing"/>
        <w:ind w:left="0"/>
        <w:jc w:val="center"/>
        <w:rPr>
          <w:rFonts w:asciiTheme="minorHAnsi" w:hAnsiTheme="minorHAnsi" w:cstheme="minorHAnsi"/>
          <w:b/>
        </w:rPr>
      </w:pPr>
      <w:r w:rsidRPr="000645D0">
        <w:rPr>
          <w:rFonts w:asciiTheme="minorHAnsi" w:eastAsia="Times New Roman" w:hAnsiTheme="minorHAnsi" w:cstheme="minorHAnsi"/>
          <w:b/>
        </w:rPr>
        <w:t>Phone #:</w:t>
      </w:r>
      <w:r w:rsidRPr="000645D0">
        <w:rPr>
          <w:rFonts w:asciiTheme="minorHAnsi" w:hAnsiTheme="minorHAnsi" w:cstheme="minorHAnsi"/>
          <w:b/>
          <w:color w:val="222222"/>
          <w:shd w:val="clear" w:color="auto" w:fill="FFFFFF"/>
        </w:rPr>
        <w:t xml:space="preserve"> +14753513710</w:t>
      </w:r>
    </w:p>
    <w:p w:rsidR="000645D0" w:rsidRPr="000645D0" w:rsidRDefault="000645D0" w:rsidP="000645D0">
      <w:pPr>
        <w:pStyle w:val="NoSpacing"/>
        <w:pBdr>
          <w:bottom w:val="single" w:sz="4" w:space="1" w:color="auto"/>
        </w:pBdr>
        <w:jc w:val="center"/>
        <w:rPr>
          <w:rStyle w:val="Hyperlink"/>
          <w:rFonts w:asciiTheme="minorHAnsi" w:hAnsiTheme="minorHAnsi" w:cstheme="minorHAnsi"/>
          <w:b/>
          <w:u w:val="none"/>
          <w:shd w:val="clear" w:color="auto" w:fill="FFFFFF"/>
        </w:rPr>
      </w:pPr>
      <w:r w:rsidRPr="000645D0">
        <w:rPr>
          <w:rFonts w:asciiTheme="minorHAnsi" w:hAnsiTheme="minorHAnsi" w:cstheme="minorHAnsi"/>
          <w:b/>
        </w:rPr>
        <w:t>Email:</w:t>
      </w:r>
      <w:hyperlink r:id="rId7" w:history="1">
        <w:r w:rsidRPr="000645D0">
          <w:rPr>
            <w:rStyle w:val="Hyperlink"/>
            <w:rFonts w:asciiTheme="minorHAnsi" w:hAnsiTheme="minorHAnsi" w:cstheme="minorHAnsi"/>
            <w:b/>
            <w:u w:val="none"/>
            <w:shd w:val="clear" w:color="auto" w:fill="FFFFFF"/>
          </w:rPr>
          <w:t>archanan.prpc@gmail.com</w:t>
        </w:r>
      </w:hyperlink>
    </w:p>
    <w:p w:rsidR="000645D0" w:rsidRPr="000645D0" w:rsidRDefault="000645D0" w:rsidP="000645D0">
      <w:pPr>
        <w:pStyle w:val="NoSpacing"/>
        <w:rPr>
          <w:rFonts w:asciiTheme="minorHAnsi" w:hAnsiTheme="minorHAnsi" w:cstheme="minorHAnsi"/>
          <w:color w:val="222222"/>
          <w:shd w:val="clear" w:color="auto" w:fill="FFFFFF"/>
        </w:rPr>
      </w:pP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r w:rsidRPr="000645D0">
        <w:rPr>
          <w:rFonts w:asciiTheme="minorHAnsi" w:eastAsia="Times New Roman" w:hAnsiTheme="minorHAnsi" w:cstheme="minorHAnsi"/>
        </w:rPr>
        <w:tab/>
      </w:r>
    </w:p>
    <w:p w:rsidR="000645D0" w:rsidRPr="000645D0" w:rsidRDefault="000645D0" w:rsidP="000645D0">
      <w:pPr>
        <w:pStyle w:val="NoSpacing"/>
        <w:rPr>
          <w:rFonts w:asciiTheme="minorHAnsi" w:hAnsiTheme="minorHAnsi" w:cstheme="minorHAnsi"/>
          <w:noProof/>
        </w:rPr>
      </w:pPr>
    </w:p>
    <w:p w:rsidR="009D11D3" w:rsidRPr="000645D0" w:rsidRDefault="00362CBE" w:rsidP="000645D0">
      <w:pPr>
        <w:pStyle w:val="NoSpacing"/>
        <w:rPr>
          <w:rFonts w:asciiTheme="minorHAnsi" w:hAnsiTheme="minorHAnsi" w:cstheme="minorHAnsi"/>
          <w:noProof/>
        </w:rPr>
      </w:pPr>
      <w:r w:rsidRPr="000645D0">
        <w:rPr>
          <w:rFonts w:asciiTheme="minorHAnsi" w:hAnsiTheme="minorHAnsi" w:cstheme="minorHAnsi"/>
          <w:noProof/>
          <w:lang w:val="en-IN" w:eastAsia="en-IN" w:bidi="te-IN"/>
        </w:rPr>
        <w:drawing>
          <wp:inline distT="0" distB="0" distL="0" distR="0">
            <wp:extent cx="833352" cy="680314"/>
            <wp:effectExtent l="19050" t="0" r="4848"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833780" cy="680663"/>
                    </a:xfrm>
                    <a:prstGeom prst="rect">
                      <a:avLst/>
                    </a:prstGeom>
                    <a:noFill/>
                    <a:ln w="9525">
                      <a:noFill/>
                      <a:miter lim="800000"/>
                      <a:headEnd/>
                      <a:tailEnd/>
                    </a:ln>
                  </pic:spPr>
                </pic:pic>
              </a:graphicData>
            </a:graphic>
          </wp:inline>
        </w:drawing>
      </w:r>
      <w:r w:rsidR="00366F8B" w:rsidRPr="000645D0">
        <w:rPr>
          <w:rFonts w:asciiTheme="minorHAnsi" w:hAnsiTheme="minorHAnsi" w:cstheme="minorHAnsi"/>
          <w:noProof/>
        </w:rPr>
        <w:tab/>
      </w:r>
      <w:r w:rsidR="00A90E6D" w:rsidRPr="000645D0">
        <w:rPr>
          <w:rFonts w:asciiTheme="minorHAnsi" w:hAnsiTheme="minorHAnsi" w:cstheme="minorHAnsi"/>
          <w:noProof/>
          <w:lang w:val="en-IN" w:eastAsia="en-IN" w:bidi="te-IN"/>
        </w:rPr>
        <w:drawing>
          <wp:inline distT="0" distB="0" distL="0" distR="0">
            <wp:extent cx="796949" cy="651053"/>
            <wp:effectExtent l="19050" t="0" r="3151"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797056" cy="651140"/>
                    </a:xfrm>
                    <a:prstGeom prst="rect">
                      <a:avLst/>
                    </a:prstGeom>
                    <a:noFill/>
                    <a:ln w="9525">
                      <a:noFill/>
                      <a:miter lim="800000"/>
                      <a:headEnd/>
                      <a:tailEnd/>
                    </a:ln>
                  </pic:spPr>
                </pic:pic>
              </a:graphicData>
            </a:graphic>
          </wp:inline>
        </w:drawing>
      </w:r>
      <w:r w:rsidR="00D2520C" w:rsidRPr="000645D0">
        <w:rPr>
          <w:rFonts w:asciiTheme="minorHAnsi" w:hAnsiTheme="minorHAnsi" w:cstheme="minorHAnsi"/>
          <w:noProof/>
          <w:lang w:val="en-IN" w:eastAsia="en-IN" w:bidi="te-IN"/>
        </w:rPr>
        <w:drawing>
          <wp:inline distT="0" distB="0" distL="0" distR="0">
            <wp:extent cx="678120" cy="59253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87537" cy="600760"/>
                    </a:xfrm>
                    <a:prstGeom prst="rect">
                      <a:avLst/>
                    </a:prstGeom>
                  </pic:spPr>
                </pic:pic>
              </a:graphicData>
            </a:graphic>
          </wp:inline>
        </w:drawing>
      </w:r>
      <w:r w:rsidR="005B090A" w:rsidRPr="000645D0">
        <w:rPr>
          <w:rFonts w:asciiTheme="minorHAnsi" w:hAnsiTheme="minorHAnsi" w:cstheme="minorHAnsi"/>
          <w:noProof/>
        </w:rPr>
        <w:t xml:space="preserve">  </w:t>
      </w:r>
      <w:r w:rsidR="00E201A0" w:rsidRPr="000645D0">
        <w:rPr>
          <w:rFonts w:asciiTheme="minorHAnsi" w:hAnsiTheme="minorHAnsi" w:cstheme="minorHAnsi"/>
          <w:noProof/>
        </w:rPr>
        <w:t xml:space="preserve"> </w:t>
      </w:r>
      <w:r w:rsidR="00E201A0" w:rsidRPr="000645D0">
        <w:rPr>
          <w:rFonts w:asciiTheme="minorHAnsi" w:hAnsiTheme="minorHAnsi" w:cstheme="minorHAnsi"/>
          <w:noProof/>
          <w:lang w:val="en-IN" w:eastAsia="en-IN" w:bidi="te-IN"/>
        </w:rPr>
        <w:drawing>
          <wp:inline distT="0" distB="0" distL="0" distR="0">
            <wp:extent cx="883277" cy="65836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883381" cy="658446"/>
                    </a:xfrm>
                    <a:prstGeom prst="rect">
                      <a:avLst/>
                    </a:prstGeom>
                    <a:noFill/>
                    <a:ln w="9525">
                      <a:noFill/>
                      <a:miter lim="800000"/>
                      <a:headEnd/>
                      <a:tailEnd/>
                    </a:ln>
                  </pic:spPr>
                </pic:pic>
              </a:graphicData>
            </a:graphic>
          </wp:inline>
        </w:drawing>
      </w:r>
      <w:r w:rsidR="00155F84" w:rsidRPr="000645D0">
        <w:rPr>
          <w:rFonts w:asciiTheme="minorHAnsi" w:hAnsiTheme="minorHAnsi" w:cstheme="minorHAnsi"/>
          <w:noProof/>
        </w:rPr>
        <w:t xml:space="preserve"> </w:t>
      </w:r>
      <w:r w:rsidR="00155F84" w:rsidRPr="000645D0">
        <w:rPr>
          <w:rFonts w:asciiTheme="minorHAnsi" w:hAnsiTheme="minorHAnsi" w:cstheme="minorHAnsi"/>
          <w:noProof/>
          <w:lang w:val="en-IN" w:eastAsia="en-IN" w:bidi="te-IN"/>
        </w:rPr>
        <w:drawing>
          <wp:inline distT="0" distB="0" distL="0" distR="0" wp14:anchorId="0257DCB7" wp14:editId="7FBB091B">
            <wp:extent cx="1094200" cy="647700"/>
            <wp:effectExtent l="0" t="0" r="0" b="0"/>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12"/>
                    <a:stretch>
                      <a:fillRect/>
                    </a:stretch>
                  </pic:blipFill>
                  <pic:spPr>
                    <a:xfrm>
                      <a:off x="0" y="0"/>
                      <a:ext cx="1100012" cy="651140"/>
                    </a:xfrm>
                    <a:prstGeom prst="rect">
                      <a:avLst/>
                    </a:prstGeom>
                  </pic:spPr>
                </pic:pic>
              </a:graphicData>
            </a:graphic>
          </wp:inline>
        </w:drawing>
      </w:r>
    </w:p>
    <w:p w:rsidR="00421E74" w:rsidRPr="000645D0" w:rsidRDefault="006D251B" w:rsidP="000645D0">
      <w:pPr>
        <w:pStyle w:val="NoSpacing"/>
        <w:rPr>
          <w:rFonts w:asciiTheme="minorHAnsi" w:hAnsiTheme="minorHAnsi" w:cstheme="minorHAnsi"/>
          <w:color w:val="FFFF00"/>
        </w:rPr>
      </w:pPr>
      <w:r w:rsidRPr="000645D0">
        <w:rPr>
          <w:rFonts w:asciiTheme="minorHAnsi" w:hAnsiTheme="minorHAnsi" w:cstheme="minorHAnsi"/>
          <w:color w:val="FFFF00"/>
        </w:rPr>
        <w:tab/>
      </w:r>
      <w:r w:rsidR="008552E2" w:rsidRPr="000645D0">
        <w:rPr>
          <w:rFonts w:asciiTheme="minorHAnsi" w:hAnsiTheme="minorHAnsi" w:cstheme="minorHAnsi"/>
          <w:color w:val="FFFF00"/>
        </w:rPr>
        <w:t xml:space="preserve">                                                                      </w:t>
      </w:r>
    </w:p>
    <w:p w:rsidR="00C56B9B" w:rsidRPr="000645D0" w:rsidRDefault="000645D0" w:rsidP="000645D0">
      <w:pPr>
        <w:pStyle w:val="NoSpacing"/>
        <w:ind w:left="0"/>
        <w:rPr>
          <w:rFonts w:asciiTheme="minorHAnsi" w:hAnsiTheme="minorHAnsi" w:cstheme="minorHAnsi"/>
          <w:b/>
          <w:color w:val="222222"/>
          <w:shd w:val="clear" w:color="auto" w:fill="FFFFFF"/>
        </w:rPr>
      </w:pPr>
      <w:r w:rsidRPr="000645D0">
        <w:rPr>
          <w:rFonts w:asciiTheme="minorHAnsi" w:eastAsia="Times New Roman" w:hAnsiTheme="minorHAnsi" w:cstheme="minorHAnsi"/>
          <w:b/>
        </w:rPr>
        <w:t>PROFESSIONAL SUMMARY</w:t>
      </w:r>
    </w:p>
    <w:p w:rsidR="00B82C0C" w:rsidRPr="000645D0" w:rsidRDefault="005015BA" w:rsidP="000645D0">
      <w:pPr>
        <w:pStyle w:val="NoSpacing"/>
        <w:numPr>
          <w:ilvl w:val="0"/>
          <w:numId w:val="25"/>
        </w:numPr>
        <w:rPr>
          <w:rFonts w:asciiTheme="minorHAnsi" w:eastAsia="Times New Roman" w:hAnsiTheme="minorHAnsi" w:cstheme="minorHAnsi"/>
          <w:bCs/>
        </w:rPr>
      </w:pPr>
      <w:r>
        <w:rPr>
          <w:rFonts w:asciiTheme="minorHAnsi" w:hAnsiTheme="minorHAnsi" w:cstheme="minorHAnsi"/>
          <w:bCs/>
        </w:rPr>
        <w:t>8</w:t>
      </w:r>
      <w:r w:rsidR="00B82C0C" w:rsidRPr="000645D0">
        <w:rPr>
          <w:rFonts w:asciiTheme="minorHAnsi" w:hAnsiTheme="minorHAnsi" w:cstheme="minorHAnsi"/>
          <w:bCs/>
        </w:rPr>
        <w:t>+</w:t>
      </w:r>
      <w:r w:rsidR="00B82C0C" w:rsidRPr="000645D0">
        <w:rPr>
          <w:rFonts w:asciiTheme="minorHAnsi" w:hAnsiTheme="minorHAnsi" w:cstheme="minorHAnsi"/>
        </w:rPr>
        <w:t xml:space="preserve"> years of extensive e</w:t>
      </w:r>
      <w:r w:rsidR="00524C9A" w:rsidRPr="000645D0">
        <w:rPr>
          <w:rFonts w:asciiTheme="minorHAnsi" w:hAnsiTheme="minorHAnsi" w:cstheme="minorHAnsi"/>
        </w:rPr>
        <w:t>x</w:t>
      </w:r>
      <w:r w:rsidR="00B82C0C" w:rsidRPr="000645D0">
        <w:rPr>
          <w:rFonts w:asciiTheme="minorHAnsi" w:hAnsiTheme="minorHAnsi" w:cstheme="minorHAnsi"/>
        </w:rPr>
        <w:t>perience in IT.</w:t>
      </w:r>
      <w:r w:rsidR="000645D0" w:rsidRPr="000645D0">
        <w:rPr>
          <w:rFonts w:asciiTheme="minorHAnsi" w:eastAsia="Times New Roman" w:hAnsiTheme="minorHAnsi" w:cstheme="minorHAnsi"/>
          <w:bCs/>
        </w:rPr>
        <w:t xml:space="preserve"> Having </w:t>
      </w:r>
      <w:r w:rsidR="00E30C1C">
        <w:rPr>
          <w:rFonts w:asciiTheme="minorHAnsi" w:eastAsia="Times New Roman" w:hAnsiTheme="minorHAnsi" w:cstheme="minorHAnsi"/>
          <w:bCs/>
        </w:rPr>
        <w:t>9</w:t>
      </w:r>
      <w:r w:rsidR="000645D0" w:rsidRPr="000645D0">
        <w:rPr>
          <w:rFonts w:asciiTheme="minorHAnsi" w:eastAsia="Times New Roman" w:hAnsiTheme="minorHAnsi" w:cstheme="minorHAnsi"/>
          <w:bCs/>
        </w:rPr>
        <w:t xml:space="preserve">+years of Experience in PRPC As a Senior Software Engineer, Worked with </w:t>
      </w:r>
      <w:r w:rsidR="00450D29">
        <w:rPr>
          <w:rFonts w:asciiTheme="minorHAnsi" w:eastAsia="Times New Roman" w:hAnsiTheme="minorHAnsi" w:cstheme="minorHAnsi"/>
          <w:bCs/>
        </w:rPr>
        <w:t>Wells Fargo,</w:t>
      </w:r>
      <w:r w:rsidR="000645D0" w:rsidRPr="000645D0">
        <w:rPr>
          <w:rFonts w:asciiTheme="minorHAnsi" w:eastAsia="Times New Roman" w:hAnsiTheme="minorHAnsi" w:cstheme="minorHAnsi"/>
          <w:bCs/>
        </w:rPr>
        <w:t>Ciberspring International and HCL Company’s</w:t>
      </w:r>
    </w:p>
    <w:p w:rsidR="00B82C0C" w:rsidRPr="000645D0" w:rsidRDefault="00B82C0C" w:rsidP="000645D0">
      <w:pPr>
        <w:pStyle w:val="NoSpacing"/>
        <w:numPr>
          <w:ilvl w:val="0"/>
          <w:numId w:val="25"/>
        </w:numPr>
        <w:rPr>
          <w:rFonts w:asciiTheme="minorHAnsi" w:hAnsiTheme="minorHAnsi" w:cstheme="minorHAnsi"/>
          <w:bCs/>
        </w:rPr>
      </w:pPr>
      <w:r w:rsidRPr="000645D0">
        <w:rPr>
          <w:rFonts w:asciiTheme="minorHAnsi" w:hAnsiTheme="minorHAnsi" w:cstheme="minorHAnsi"/>
          <w:bCs/>
        </w:rPr>
        <w:t>Certified PEGA System Architect (CSA), ORACLE Certified Associate, ISTQB Foundation.</w:t>
      </w:r>
    </w:p>
    <w:p w:rsidR="00B82C0C" w:rsidRPr="000645D0" w:rsidRDefault="00B82C0C" w:rsidP="000645D0">
      <w:pPr>
        <w:pStyle w:val="NoSpacing"/>
        <w:numPr>
          <w:ilvl w:val="0"/>
          <w:numId w:val="25"/>
        </w:numPr>
        <w:rPr>
          <w:rFonts w:asciiTheme="minorHAnsi" w:hAnsiTheme="minorHAnsi" w:cstheme="minorHAnsi"/>
        </w:rPr>
      </w:pPr>
      <w:r w:rsidRPr="000645D0">
        <w:rPr>
          <w:rFonts w:asciiTheme="minorHAnsi" w:hAnsiTheme="minorHAnsi" w:cstheme="minorHAnsi"/>
          <w:bCs/>
        </w:rPr>
        <w:t>The Implementation cycle includes PRPC development, unit testing, bug tracking and fixing.</w:t>
      </w:r>
    </w:p>
    <w:p w:rsidR="007A630C" w:rsidRPr="00EE5C7C" w:rsidRDefault="007A630C" w:rsidP="000645D0">
      <w:pPr>
        <w:pStyle w:val="NoSpacing"/>
        <w:numPr>
          <w:ilvl w:val="0"/>
          <w:numId w:val="25"/>
        </w:numPr>
        <w:rPr>
          <w:rFonts w:asciiTheme="minorHAnsi" w:hAnsiTheme="minorHAnsi" w:cstheme="minorHAnsi"/>
        </w:rPr>
      </w:pPr>
      <w:r w:rsidRPr="000645D0">
        <w:rPr>
          <w:rFonts w:asciiTheme="minorHAnsi" w:hAnsiTheme="minorHAnsi" w:cstheme="minorHAnsi"/>
          <w:bCs/>
        </w:rPr>
        <w:t xml:space="preserve">Proficient knowledge in many areas of PRPC which includes Flow Actions, Harness rules, </w:t>
      </w:r>
      <w:r w:rsidR="008B0190">
        <w:rPr>
          <w:rFonts w:asciiTheme="minorHAnsi" w:hAnsiTheme="minorHAnsi" w:cstheme="minorHAnsi"/>
          <w:bCs/>
        </w:rPr>
        <w:t>Rest,</w:t>
      </w:r>
      <w:r w:rsidRPr="000645D0">
        <w:rPr>
          <w:rFonts w:asciiTheme="minorHAnsi" w:hAnsiTheme="minorHAnsi" w:cstheme="minorHAnsi"/>
          <w:bCs/>
        </w:rPr>
        <w:t xml:space="preserve">Section rules, Activities, Decision rules, </w:t>
      </w:r>
      <w:r w:rsidR="00A70902" w:rsidRPr="000645D0">
        <w:rPr>
          <w:rFonts w:asciiTheme="minorHAnsi" w:hAnsiTheme="minorHAnsi" w:cstheme="minorHAnsi"/>
          <w:bCs/>
        </w:rPr>
        <w:t>UI/UX,</w:t>
      </w:r>
      <w:r w:rsidRPr="000645D0">
        <w:rPr>
          <w:rFonts w:asciiTheme="minorHAnsi" w:hAnsiTheme="minorHAnsi" w:cstheme="minorHAnsi"/>
          <w:bCs/>
        </w:rPr>
        <w:t>Declaratives, and Reporting features.</w:t>
      </w:r>
    </w:p>
    <w:p w:rsidR="00EE5C7C" w:rsidRPr="000645D0" w:rsidRDefault="00EE5C7C" w:rsidP="000645D0">
      <w:pPr>
        <w:pStyle w:val="NoSpacing"/>
        <w:numPr>
          <w:ilvl w:val="0"/>
          <w:numId w:val="25"/>
        </w:numPr>
        <w:rPr>
          <w:rFonts w:asciiTheme="minorHAnsi" w:hAnsiTheme="minorHAnsi" w:cstheme="minorHAnsi"/>
        </w:rPr>
      </w:pPr>
      <w:r>
        <w:rPr>
          <w:rFonts w:asciiTheme="minorHAnsi" w:hAnsiTheme="minorHAnsi" w:cstheme="minorHAnsi"/>
          <w:bCs/>
        </w:rPr>
        <w:t>Performed the Pega Testing and AUT Testing.</w:t>
      </w:r>
    </w:p>
    <w:p w:rsidR="007A630C" w:rsidRPr="000645D0" w:rsidRDefault="007A630C" w:rsidP="000645D0">
      <w:pPr>
        <w:pStyle w:val="NoSpacing"/>
        <w:numPr>
          <w:ilvl w:val="0"/>
          <w:numId w:val="25"/>
        </w:numPr>
        <w:rPr>
          <w:rFonts w:asciiTheme="minorHAnsi" w:hAnsiTheme="minorHAnsi" w:cstheme="minorHAnsi"/>
          <w:bCs/>
        </w:rPr>
      </w:pPr>
      <w:r w:rsidRPr="000645D0">
        <w:rPr>
          <w:rFonts w:asciiTheme="minorHAnsi" w:hAnsiTheme="minorHAnsi" w:cstheme="minorHAnsi"/>
          <w:bCs/>
        </w:rPr>
        <w:t>Hands on experience the usage of debugging tools.</w:t>
      </w:r>
    </w:p>
    <w:p w:rsidR="007A630C" w:rsidRPr="000645D0" w:rsidRDefault="007A630C" w:rsidP="000645D0">
      <w:pPr>
        <w:pStyle w:val="NoSpacing"/>
        <w:numPr>
          <w:ilvl w:val="0"/>
          <w:numId w:val="25"/>
        </w:numPr>
        <w:rPr>
          <w:rFonts w:asciiTheme="minorHAnsi" w:hAnsiTheme="minorHAnsi" w:cstheme="minorHAnsi"/>
        </w:rPr>
      </w:pPr>
      <w:r w:rsidRPr="000645D0">
        <w:rPr>
          <w:rFonts w:asciiTheme="minorHAnsi" w:hAnsiTheme="minorHAnsi" w:cstheme="minorHAnsi"/>
        </w:rPr>
        <w:t>Participated in various projects at various stages from conception to implementation and maintenance.</w:t>
      </w:r>
    </w:p>
    <w:p w:rsidR="007A630C" w:rsidRPr="000645D0" w:rsidRDefault="007A630C" w:rsidP="000645D0">
      <w:pPr>
        <w:pStyle w:val="NoSpacing"/>
        <w:numPr>
          <w:ilvl w:val="0"/>
          <w:numId w:val="25"/>
        </w:numPr>
        <w:rPr>
          <w:rFonts w:asciiTheme="minorHAnsi" w:hAnsiTheme="minorHAnsi" w:cstheme="minorHAnsi"/>
        </w:rPr>
      </w:pPr>
      <w:r w:rsidRPr="000645D0">
        <w:rPr>
          <w:rFonts w:asciiTheme="minorHAnsi" w:hAnsiTheme="minorHAnsi" w:cstheme="minorHAnsi"/>
        </w:rPr>
        <w:t>Quickly adapting to new technologies.</w:t>
      </w:r>
    </w:p>
    <w:p w:rsidR="007A630C" w:rsidRPr="000645D0" w:rsidRDefault="007A630C" w:rsidP="000645D0">
      <w:pPr>
        <w:pStyle w:val="NoSpacing"/>
        <w:numPr>
          <w:ilvl w:val="0"/>
          <w:numId w:val="25"/>
        </w:numPr>
        <w:rPr>
          <w:rFonts w:asciiTheme="minorHAnsi" w:hAnsiTheme="minorHAnsi" w:cstheme="minorHAnsi"/>
        </w:rPr>
      </w:pPr>
      <w:r w:rsidRPr="000645D0">
        <w:rPr>
          <w:rFonts w:asciiTheme="minorHAnsi" w:hAnsiTheme="minorHAnsi" w:cstheme="minorHAnsi"/>
        </w:rPr>
        <w:t xml:space="preserve">Have good exposure on </w:t>
      </w:r>
      <w:r w:rsidRPr="000645D0">
        <w:rPr>
          <w:rFonts w:asciiTheme="minorHAnsi" w:hAnsiTheme="minorHAnsi" w:cstheme="minorHAnsi"/>
          <w:bCs/>
        </w:rPr>
        <w:t>SDLC</w:t>
      </w:r>
      <w:r w:rsidR="00D2520C" w:rsidRPr="000645D0">
        <w:rPr>
          <w:rFonts w:asciiTheme="minorHAnsi" w:hAnsiTheme="minorHAnsi" w:cstheme="minorHAnsi"/>
        </w:rPr>
        <w:t>, And Agile methodology.</w:t>
      </w:r>
    </w:p>
    <w:p w:rsidR="00FE1DF3" w:rsidRPr="000645D0" w:rsidRDefault="007A630C" w:rsidP="000645D0">
      <w:pPr>
        <w:pStyle w:val="NoSpacing"/>
        <w:numPr>
          <w:ilvl w:val="0"/>
          <w:numId w:val="25"/>
        </w:numPr>
        <w:rPr>
          <w:rFonts w:asciiTheme="minorHAnsi" w:eastAsia="Times New Roman" w:hAnsiTheme="minorHAnsi" w:cstheme="minorHAnsi"/>
        </w:rPr>
      </w:pPr>
      <w:r w:rsidRPr="000645D0">
        <w:rPr>
          <w:rFonts w:asciiTheme="minorHAnsi" w:hAnsiTheme="minorHAnsi" w:cstheme="minorHAnsi"/>
        </w:rPr>
        <w:t xml:space="preserve">Excellent interpersonal skills, ability to work well with teams. </w:t>
      </w:r>
    </w:p>
    <w:p w:rsidR="00444044" w:rsidRPr="000645D0" w:rsidRDefault="00444044" w:rsidP="000645D0">
      <w:pPr>
        <w:pStyle w:val="NoSpacing"/>
        <w:rPr>
          <w:rFonts w:asciiTheme="minorHAnsi" w:eastAsia="Times New Roman" w:hAnsiTheme="minorHAnsi" w:cstheme="minorHAnsi"/>
        </w:rPr>
      </w:pPr>
    </w:p>
    <w:p w:rsidR="000645D0" w:rsidRPr="000645D0" w:rsidRDefault="000645D0" w:rsidP="000645D0">
      <w:pPr>
        <w:pStyle w:val="NoSpacing"/>
        <w:ind w:left="0"/>
        <w:rPr>
          <w:rFonts w:asciiTheme="minorHAnsi" w:eastAsia="Times New Roman" w:hAnsiTheme="minorHAnsi" w:cstheme="minorHAnsi"/>
          <w:b/>
        </w:rPr>
      </w:pPr>
      <w:r w:rsidRPr="000645D0">
        <w:rPr>
          <w:rFonts w:asciiTheme="minorHAnsi" w:eastAsia="Times New Roman" w:hAnsiTheme="minorHAnsi" w:cstheme="minorHAnsi"/>
          <w:b/>
        </w:rPr>
        <w:t>CERTIFICATION:</w:t>
      </w:r>
    </w:p>
    <w:p w:rsidR="000645D0" w:rsidRPr="000645D0" w:rsidRDefault="000645D0" w:rsidP="000645D0">
      <w:pPr>
        <w:pStyle w:val="NoSpacing"/>
        <w:numPr>
          <w:ilvl w:val="0"/>
          <w:numId w:val="20"/>
        </w:numPr>
        <w:rPr>
          <w:rFonts w:asciiTheme="minorHAnsi" w:eastAsia="Times New Roman" w:hAnsiTheme="minorHAnsi" w:cstheme="minorHAnsi"/>
        </w:rPr>
      </w:pPr>
      <w:r w:rsidRPr="000645D0">
        <w:rPr>
          <w:rFonts w:asciiTheme="minorHAnsi" w:eastAsia="Times New Roman" w:hAnsiTheme="minorHAnsi" w:cstheme="minorHAnsi"/>
        </w:rPr>
        <w:t>CERTIFIED CSA PEGA PRPC</w:t>
      </w:r>
    </w:p>
    <w:p w:rsidR="000645D0" w:rsidRPr="000645D0" w:rsidRDefault="000645D0" w:rsidP="000645D0">
      <w:pPr>
        <w:pStyle w:val="NoSpacing"/>
        <w:numPr>
          <w:ilvl w:val="0"/>
          <w:numId w:val="20"/>
        </w:numPr>
        <w:rPr>
          <w:rFonts w:asciiTheme="minorHAnsi" w:eastAsia="Times New Roman" w:hAnsiTheme="minorHAnsi" w:cstheme="minorHAnsi"/>
        </w:rPr>
      </w:pPr>
      <w:r w:rsidRPr="000645D0">
        <w:rPr>
          <w:rFonts w:asciiTheme="minorHAnsi" w:eastAsia="Times New Roman" w:hAnsiTheme="minorHAnsi" w:cstheme="minorHAnsi"/>
        </w:rPr>
        <w:t>CERTIFIED CSSA PEGA PRPC</w:t>
      </w:r>
    </w:p>
    <w:p w:rsidR="000645D0" w:rsidRPr="000645D0" w:rsidRDefault="000645D0" w:rsidP="000645D0">
      <w:pPr>
        <w:pStyle w:val="NoSpacing"/>
        <w:numPr>
          <w:ilvl w:val="0"/>
          <w:numId w:val="20"/>
        </w:numPr>
        <w:rPr>
          <w:rFonts w:asciiTheme="minorHAnsi" w:eastAsia="Times New Roman" w:hAnsiTheme="minorHAnsi" w:cstheme="minorHAnsi"/>
        </w:rPr>
      </w:pPr>
      <w:r w:rsidRPr="000645D0">
        <w:rPr>
          <w:rFonts w:asciiTheme="minorHAnsi" w:eastAsia="Times New Roman" w:hAnsiTheme="minorHAnsi" w:cstheme="minorHAnsi"/>
        </w:rPr>
        <w:t xml:space="preserve">ORACLE CERTIFIED ASSOCIATE                                                                 </w:t>
      </w:r>
    </w:p>
    <w:p w:rsidR="000645D0" w:rsidRPr="000645D0" w:rsidRDefault="000645D0" w:rsidP="000645D0">
      <w:pPr>
        <w:pStyle w:val="NoSpacing"/>
        <w:numPr>
          <w:ilvl w:val="0"/>
          <w:numId w:val="20"/>
        </w:numPr>
        <w:rPr>
          <w:rFonts w:asciiTheme="minorHAnsi" w:eastAsia="Times New Roman" w:hAnsiTheme="minorHAnsi" w:cstheme="minorHAnsi"/>
        </w:rPr>
      </w:pPr>
      <w:r w:rsidRPr="000645D0">
        <w:rPr>
          <w:rFonts w:asciiTheme="minorHAnsi" w:eastAsia="Times New Roman" w:hAnsiTheme="minorHAnsi" w:cstheme="minorHAnsi"/>
        </w:rPr>
        <w:t xml:space="preserve">ISTQB FOUNDATION </w:t>
      </w:r>
    </w:p>
    <w:p w:rsidR="000645D0" w:rsidRPr="000645D0" w:rsidRDefault="000645D0" w:rsidP="000645D0">
      <w:pPr>
        <w:pStyle w:val="NoSpacing"/>
        <w:numPr>
          <w:ilvl w:val="0"/>
          <w:numId w:val="20"/>
        </w:numPr>
        <w:rPr>
          <w:rFonts w:asciiTheme="minorHAnsi" w:eastAsia="Times New Roman" w:hAnsiTheme="minorHAnsi" w:cstheme="minorHAnsi"/>
        </w:rPr>
      </w:pPr>
      <w:r w:rsidRPr="000645D0">
        <w:rPr>
          <w:rFonts w:asciiTheme="minorHAnsi" w:eastAsia="Times New Roman" w:hAnsiTheme="minorHAnsi" w:cstheme="minorHAnsi"/>
        </w:rPr>
        <w:t xml:space="preserve">ISTQB AGILE TESTER FOUNDATION EXTENSION      </w:t>
      </w:r>
    </w:p>
    <w:p w:rsidR="000645D0" w:rsidRPr="000645D0" w:rsidRDefault="000645D0" w:rsidP="000645D0">
      <w:pPr>
        <w:pStyle w:val="NoSpacing"/>
        <w:rPr>
          <w:rFonts w:asciiTheme="minorHAnsi" w:eastAsia="Times New Roman" w:hAnsiTheme="minorHAnsi" w:cstheme="minorHAnsi"/>
        </w:rPr>
      </w:pPr>
    </w:p>
    <w:p w:rsidR="00444044" w:rsidRPr="000645D0" w:rsidRDefault="000645D0" w:rsidP="000645D0">
      <w:pPr>
        <w:pStyle w:val="NoSpacing"/>
        <w:ind w:left="0"/>
        <w:rPr>
          <w:rFonts w:asciiTheme="minorHAnsi" w:eastAsia="Times New Roman" w:hAnsiTheme="minorHAnsi" w:cstheme="minorHAnsi"/>
          <w:b/>
        </w:rPr>
      </w:pPr>
      <w:r w:rsidRPr="000645D0">
        <w:rPr>
          <w:rFonts w:asciiTheme="minorHAnsi" w:eastAsia="Times New Roman" w:hAnsiTheme="minorHAnsi" w:cstheme="minorHAnsi"/>
          <w:b/>
        </w:rPr>
        <w:t>EDUCATIONAL DETAILS</w:t>
      </w:r>
    </w:p>
    <w:p w:rsidR="00444044" w:rsidRPr="000645D0" w:rsidRDefault="00A4621C" w:rsidP="000645D0">
      <w:pPr>
        <w:pStyle w:val="NoSpacing"/>
        <w:numPr>
          <w:ilvl w:val="0"/>
          <w:numId w:val="18"/>
        </w:numPr>
        <w:rPr>
          <w:rFonts w:asciiTheme="minorHAnsi" w:hAnsiTheme="minorHAnsi" w:cstheme="minorHAnsi"/>
          <w:bCs/>
        </w:rPr>
      </w:pPr>
      <w:r w:rsidRPr="000645D0">
        <w:rPr>
          <w:rFonts w:asciiTheme="minorHAnsi" w:hAnsiTheme="minorHAnsi" w:cstheme="minorHAnsi"/>
          <w:bCs/>
        </w:rPr>
        <w:t>Master</w:t>
      </w:r>
      <w:r w:rsidR="00165513" w:rsidRPr="000645D0">
        <w:rPr>
          <w:rFonts w:asciiTheme="minorHAnsi" w:hAnsiTheme="minorHAnsi" w:cstheme="minorHAnsi"/>
          <w:bCs/>
        </w:rPr>
        <w:t xml:space="preserve">’s : Mtech </w:t>
      </w:r>
      <w:r w:rsidRPr="000645D0">
        <w:rPr>
          <w:rFonts w:asciiTheme="minorHAnsi" w:hAnsiTheme="minorHAnsi" w:cstheme="minorHAnsi"/>
          <w:bCs/>
        </w:rPr>
        <w:t xml:space="preserve">Neural Networks from Jawaharlal Nehru Technological University </w:t>
      </w:r>
      <w:r w:rsidR="00444044" w:rsidRPr="000645D0">
        <w:rPr>
          <w:rFonts w:asciiTheme="minorHAnsi" w:hAnsiTheme="minorHAnsi" w:cstheme="minorHAnsi"/>
          <w:bCs/>
        </w:rPr>
        <w:t>(</w:t>
      </w:r>
      <w:r w:rsidRPr="000645D0">
        <w:rPr>
          <w:rFonts w:asciiTheme="minorHAnsi" w:hAnsiTheme="minorHAnsi" w:cstheme="minorHAnsi"/>
          <w:bCs/>
        </w:rPr>
        <w:t>Kakinada</w:t>
      </w:r>
      <w:r w:rsidR="00444044" w:rsidRPr="000645D0">
        <w:rPr>
          <w:rFonts w:asciiTheme="minorHAnsi" w:hAnsiTheme="minorHAnsi" w:cstheme="minorHAnsi"/>
          <w:bCs/>
        </w:rPr>
        <w:t>)-2013</w:t>
      </w:r>
    </w:p>
    <w:p w:rsidR="00444044" w:rsidRPr="000645D0" w:rsidRDefault="00165513" w:rsidP="000645D0">
      <w:pPr>
        <w:pStyle w:val="NoSpacing"/>
        <w:numPr>
          <w:ilvl w:val="0"/>
          <w:numId w:val="18"/>
        </w:numPr>
        <w:rPr>
          <w:rFonts w:asciiTheme="minorHAnsi" w:hAnsiTheme="minorHAnsi" w:cstheme="minorHAnsi"/>
          <w:bCs/>
        </w:rPr>
      </w:pPr>
      <w:r w:rsidRPr="000645D0">
        <w:rPr>
          <w:rFonts w:asciiTheme="minorHAnsi" w:hAnsiTheme="minorHAnsi" w:cstheme="minorHAnsi"/>
          <w:bCs/>
        </w:rPr>
        <w:t xml:space="preserve">Bachelors : </w:t>
      </w:r>
      <w:r w:rsidR="00444044" w:rsidRPr="000645D0">
        <w:rPr>
          <w:rFonts w:asciiTheme="minorHAnsi" w:hAnsiTheme="minorHAnsi" w:cstheme="minorHAnsi"/>
          <w:bCs/>
        </w:rPr>
        <w:t>Btech MVGR College of Engineering (Vijayanagaram) – 2010</w:t>
      </w:r>
    </w:p>
    <w:p w:rsidR="00444044" w:rsidRPr="000645D0" w:rsidRDefault="00444044" w:rsidP="000645D0">
      <w:pPr>
        <w:pStyle w:val="NoSpacing"/>
        <w:rPr>
          <w:rFonts w:asciiTheme="minorHAnsi" w:hAnsiTheme="minorHAnsi" w:cstheme="minorHAnsi"/>
          <w:bCs/>
        </w:rPr>
      </w:pPr>
    </w:p>
    <w:p w:rsidR="00456310" w:rsidRPr="000645D0" w:rsidRDefault="000645D0" w:rsidP="000645D0">
      <w:pPr>
        <w:pStyle w:val="NoSpacing"/>
        <w:ind w:left="0"/>
        <w:rPr>
          <w:rFonts w:asciiTheme="minorHAnsi" w:eastAsia="Times New Roman" w:hAnsiTheme="minorHAnsi" w:cstheme="minorHAnsi"/>
          <w:b/>
        </w:rPr>
      </w:pPr>
      <w:r w:rsidRPr="000645D0">
        <w:rPr>
          <w:rFonts w:asciiTheme="minorHAnsi" w:eastAsia="Times New Roman" w:hAnsiTheme="minorHAnsi" w:cstheme="minorHAnsi"/>
          <w:b/>
        </w:rPr>
        <w:t>TECHNICAL SKILL SET</w:t>
      </w:r>
    </w:p>
    <w:p w:rsidR="00456310" w:rsidRPr="000645D0" w:rsidRDefault="0083450D" w:rsidP="000645D0">
      <w:pPr>
        <w:pStyle w:val="NoSpacing"/>
        <w:numPr>
          <w:ilvl w:val="0"/>
          <w:numId w:val="19"/>
        </w:numPr>
        <w:ind w:left="360"/>
        <w:rPr>
          <w:rFonts w:asciiTheme="minorHAnsi" w:hAnsiTheme="minorHAnsi" w:cstheme="minorHAnsi"/>
          <w:bCs/>
        </w:rPr>
      </w:pPr>
      <w:r w:rsidRPr="000645D0">
        <w:rPr>
          <w:rFonts w:asciiTheme="minorHAnsi" w:hAnsiTheme="minorHAnsi" w:cstheme="minorHAnsi"/>
          <w:bCs/>
        </w:rPr>
        <w:t>Languages</w:t>
      </w:r>
      <w:r w:rsidRPr="000645D0">
        <w:rPr>
          <w:rFonts w:asciiTheme="minorHAnsi" w:hAnsiTheme="minorHAnsi" w:cstheme="minorHAnsi"/>
          <w:bCs/>
        </w:rPr>
        <w:tab/>
      </w:r>
      <w:r w:rsidR="002730F2" w:rsidRPr="000645D0">
        <w:rPr>
          <w:rFonts w:asciiTheme="minorHAnsi" w:hAnsiTheme="minorHAnsi" w:cstheme="minorHAnsi"/>
          <w:bCs/>
        </w:rPr>
        <w:tab/>
      </w:r>
      <w:r w:rsidR="00294676">
        <w:rPr>
          <w:rFonts w:asciiTheme="minorHAnsi" w:hAnsiTheme="minorHAnsi" w:cstheme="minorHAnsi"/>
          <w:bCs/>
        </w:rPr>
        <w:tab/>
      </w:r>
      <w:r w:rsidR="00294676">
        <w:rPr>
          <w:rFonts w:asciiTheme="minorHAnsi" w:hAnsiTheme="minorHAnsi" w:cstheme="minorHAnsi"/>
          <w:bCs/>
        </w:rPr>
        <w:tab/>
      </w:r>
      <w:r w:rsidR="00294676">
        <w:rPr>
          <w:rFonts w:asciiTheme="minorHAnsi" w:hAnsiTheme="minorHAnsi" w:cstheme="minorHAnsi"/>
          <w:bCs/>
        </w:rPr>
        <w:tab/>
      </w:r>
      <w:r w:rsidRPr="000645D0">
        <w:rPr>
          <w:rFonts w:asciiTheme="minorHAnsi" w:hAnsiTheme="minorHAnsi" w:cstheme="minorHAnsi"/>
          <w:bCs/>
        </w:rPr>
        <w:t>:</w:t>
      </w:r>
      <w:r w:rsidR="00BB7CAA" w:rsidRPr="000645D0">
        <w:rPr>
          <w:rFonts w:asciiTheme="minorHAnsi" w:hAnsiTheme="minorHAnsi" w:cstheme="minorHAnsi"/>
          <w:bCs/>
        </w:rPr>
        <w:tab/>
      </w:r>
      <w:r w:rsidR="00BB7CAA" w:rsidRPr="000645D0">
        <w:rPr>
          <w:rFonts w:asciiTheme="minorHAnsi" w:hAnsiTheme="minorHAnsi" w:cstheme="minorHAnsi"/>
          <w:bCs/>
        </w:rPr>
        <w:tab/>
      </w:r>
      <w:r w:rsidRPr="000645D0">
        <w:rPr>
          <w:rFonts w:asciiTheme="minorHAnsi" w:hAnsiTheme="minorHAnsi" w:cstheme="minorHAnsi"/>
          <w:bCs/>
        </w:rPr>
        <w:t xml:space="preserve">  </w:t>
      </w:r>
      <w:r w:rsidR="00E5549C" w:rsidRPr="000645D0">
        <w:rPr>
          <w:rFonts w:asciiTheme="minorHAnsi" w:hAnsiTheme="minorHAnsi" w:cstheme="minorHAnsi"/>
          <w:bCs/>
        </w:rPr>
        <w:t>Java</w:t>
      </w:r>
    </w:p>
    <w:p w:rsidR="00456310" w:rsidRPr="000645D0" w:rsidRDefault="004A2602" w:rsidP="000645D0">
      <w:pPr>
        <w:pStyle w:val="NoSpacing"/>
        <w:numPr>
          <w:ilvl w:val="0"/>
          <w:numId w:val="19"/>
        </w:numPr>
        <w:ind w:left="360"/>
        <w:rPr>
          <w:rFonts w:asciiTheme="minorHAnsi" w:hAnsiTheme="minorHAnsi" w:cstheme="minorHAnsi"/>
          <w:bCs/>
        </w:rPr>
      </w:pPr>
      <w:r w:rsidRPr="000645D0">
        <w:rPr>
          <w:rFonts w:asciiTheme="minorHAnsi" w:hAnsiTheme="minorHAnsi" w:cstheme="minorHAnsi"/>
          <w:bCs/>
        </w:rPr>
        <w:t>Technologies</w:t>
      </w:r>
      <w:r w:rsidR="00456310" w:rsidRPr="000645D0">
        <w:rPr>
          <w:rFonts w:asciiTheme="minorHAnsi" w:hAnsiTheme="minorHAnsi" w:cstheme="minorHAnsi"/>
          <w:bCs/>
        </w:rPr>
        <w:t>/Tools</w:t>
      </w:r>
      <w:r w:rsidR="00456310" w:rsidRPr="000645D0">
        <w:rPr>
          <w:rFonts w:asciiTheme="minorHAnsi" w:hAnsiTheme="minorHAnsi" w:cstheme="minorHAnsi"/>
          <w:bCs/>
        </w:rPr>
        <w:tab/>
      </w:r>
      <w:r w:rsidR="002730F2" w:rsidRPr="000645D0">
        <w:rPr>
          <w:rFonts w:asciiTheme="minorHAnsi" w:hAnsiTheme="minorHAnsi" w:cstheme="minorHAnsi"/>
          <w:bCs/>
        </w:rPr>
        <w:tab/>
      </w:r>
      <w:r w:rsidR="00294676">
        <w:rPr>
          <w:rFonts w:asciiTheme="minorHAnsi" w:hAnsiTheme="minorHAnsi" w:cstheme="minorHAnsi"/>
          <w:bCs/>
        </w:rPr>
        <w:tab/>
      </w:r>
      <w:r w:rsidR="00456310" w:rsidRPr="000645D0">
        <w:rPr>
          <w:rFonts w:asciiTheme="minorHAnsi" w:hAnsiTheme="minorHAnsi" w:cstheme="minorHAnsi"/>
          <w:bCs/>
        </w:rPr>
        <w:t>:</w:t>
      </w:r>
      <w:r w:rsidR="00456310" w:rsidRPr="000645D0">
        <w:rPr>
          <w:rFonts w:asciiTheme="minorHAnsi" w:hAnsiTheme="minorHAnsi" w:cstheme="minorHAnsi"/>
          <w:bCs/>
        </w:rPr>
        <w:tab/>
      </w:r>
      <w:r w:rsidR="00456310" w:rsidRPr="000645D0">
        <w:rPr>
          <w:rFonts w:asciiTheme="minorHAnsi" w:hAnsiTheme="minorHAnsi" w:cstheme="minorHAnsi"/>
          <w:bCs/>
        </w:rPr>
        <w:tab/>
        <w:t>PEGA-PRPC</w:t>
      </w:r>
    </w:p>
    <w:p w:rsidR="00456310" w:rsidRPr="000645D0" w:rsidRDefault="00456310" w:rsidP="000645D0">
      <w:pPr>
        <w:pStyle w:val="NoSpacing"/>
        <w:numPr>
          <w:ilvl w:val="0"/>
          <w:numId w:val="19"/>
        </w:numPr>
        <w:ind w:left="360"/>
        <w:rPr>
          <w:rFonts w:asciiTheme="minorHAnsi" w:hAnsiTheme="minorHAnsi" w:cstheme="minorHAnsi"/>
          <w:bCs/>
        </w:rPr>
      </w:pPr>
      <w:r w:rsidRPr="000645D0">
        <w:rPr>
          <w:rFonts w:asciiTheme="minorHAnsi" w:hAnsiTheme="minorHAnsi" w:cstheme="minorHAnsi"/>
          <w:bCs/>
        </w:rPr>
        <w:t>DataBase</w:t>
      </w:r>
      <w:r w:rsidRPr="000645D0">
        <w:rPr>
          <w:rFonts w:asciiTheme="minorHAnsi" w:hAnsiTheme="minorHAnsi" w:cstheme="minorHAnsi"/>
          <w:bCs/>
        </w:rPr>
        <w:tab/>
      </w:r>
      <w:r w:rsidRPr="000645D0">
        <w:rPr>
          <w:rFonts w:asciiTheme="minorHAnsi" w:hAnsiTheme="minorHAnsi" w:cstheme="minorHAnsi"/>
          <w:bCs/>
        </w:rPr>
        <w:tab/>
      </w:r>
      <w:r w:rsidRPr="000645D0">
        <w:rPr>
          <w:rFonts w:asciiTheme="minorHAnsi" w:hAnsiTheme="minorHAnsi" w:cstheme="minorHAnsi"/>
          <w:bCs/>
        </w:rPr>
        <w:tab/>
      </w:r>
      <w:r w:rsidR="00294676">
        <w:rPr>
          <w:rFonts w:asciiTheme="minorHAnsi" w:hAnsiTheme="minorHAnsi" w:cstheme="minorHAnsi"/>
          <w:bCs/>
        </w:rPr>
        <w:tab/>
      </w:r>
      <w:r w:rsidR="00294676">
        <w:rPr>
          <w:rFonts w:asciiTheme="minorHAnsi" w:hAnsiTheme="minorHAnsi" w:cstheme="minorHAnsi"/>
          <w:bCs/>
        </w:rPr>
        <w:tab/>
      </w:r>
      <w:r w:rsidRPr="000645D0">
        <w:rPr>
          <w:rFonts w:asciiTheme="minorHAnsi" w:hAnsiTheme="minorHAnsi" w:cstheme="minorHAnsi"/>
          <w:bCs/>
        </w:rPr>
        <w:t>:</w:t>
      </w:r>
      <w:r w:rsidRPr="000645D0">
        <w:rPr>
          <w:rFonts w:asciiTheme="minorHAnsi" w:hAnsiTheme="minorHAnsi" w:cstheme="minorHAnsi"/>
          <w:bCs/>
        </w:rPr>
        <w:tab/>
      </w:r>
      <w:r w:rsidRPr="000645D0">
        <w:rPr>
          <w:rFonts w:asciiTheme="minorHAnsi" w:hAnsiTheme="minorHAnsi" w:cstheme="minorHAnsi"/>
          <w:bCs/>
        </w:rPr>
        <w:tab/>
      </w:r>
      <w:r w:rsidR="00662CE3" w:rsidRPr="000645D0">
        <w:rPr>
          <w:rFonts w:asciiTheme="minorHAnsi" w:hAnsiTheme="minorHAnsi" w:cstheme="minorHAnsi"/>
          <w:bCs/>
        </w:rPr>
        <w:t>DB2,</w:t>
      </w:r>
      <w:r w:rsidRPr="000645D0">
        <w:rPr>
          <w:rFonts w:asciiTheme="minorHAnsi" w:hAnsiTheme="minorHAnsi" w:cstheme="minorHAnsi"/>
          <w:bCs/>
        </w:rPr>
        <w:t>Oracle,MySql</w:t>
      </w:r>
    </w:p>
    <w:p w:rsidR="00456310" w:rsidRPr="000645D0" w:rsidRDefault="00456310" w:rsidP="000645D0">
      <w:pPr>
        <w:pStyle w:val="NoSpacing"/>
        <w:numPr>
          <w:ilvl w:val="0"/>
          <w:numId w:val="19"/>
        </w:numPr>
        <w:ind w:left="360"/>
        <w:rPr>
          <w:rFonts w:asciiTheme="minorHAnsi" w:hAnsiTheme="minorHAnsi" w:cstheme="minorHAnsi"/>
          <w:bCs/>
        </w:rPr>
      </w:pPr>
      <w:r w:rsidRPr="000645D0">
        <w:rPr>
          <w:rFonts w:asciiTheme="minorHAnsi" w:hAnsiTheme="minorHAnsi" w:cstheme="minorHAnsi"/>
          <w:bCs/>
        </w:rPr>
        <w:t>DataBase Programming</w:t>
      </w:r>
      <w:r w:rsidRPr="000645D0">
        <w:rPr>
          <w:rFonts w:asciiTheme="minorHAnsi" w:hAnsiTheme="minorHAnsi" w:cstheme="minorHAnsi"/>
          <w:bCs/>
        </w:rPr>
        <w:tab/>
      </w:r>
      <w:r w:rsidR="002730F2" w:rsidRPr="000645D0">
        <w:rPr>
          <w:rFonts w:asciiTheme="minorHAnsi" w:hAnsiTheme="minorHAnsi" w:cstheme="minorHAnsi"/>
          <w:bCs/>
        </w:rPr>
        <w:tab/>
      </w:r>
      <w:r w:rsidRPr="000645D0">
        <w:rPr>
          <w:rFonts w:asciiTheme="minorHAnsi" w:hAnsiTheme="minorHAnsi" w:cstheme="minorHAnsi"/>
          <w:bCs/>
        </w:rPr>
        <w:t>:</w:t>
      </w:r>
      <w:r w:rsidRPr="000645D0">
        <w:rPr>
          <w:rFonts w:asciiTheme="minorHAnsi" w:hAnsiTheme="minorHAnsi" w:cstheme="minorHAnsi"/>
          <w:bCs/>
        </w:rPr>
        <w:tab/>
      </w:r>
      <w:r w:rsidRPr="000645D0">
        <w:rPr>
          <w:rFonts w:asciiTheme="minorHAnsi" w:hAnsiTheme="minorHAnsi" w:cstheme="minorHAnsi"/>
          <w:bCs/>
        </w:rPr>
        <w:tab/>
        <w:t>JDBC</w:t>
      </w:r>
    </w:p>
    <w:p w:rsidR="00456310" w:rsidRPr="000645D0" w:rsidRDefault="00456310" w:rsidP="000645D0">
      <w:pPr>
        <w:pStyle w:val="NoSpacing"/>
        <w:numPr>
          <w:ilvl w:val="0"/>
          <w:numId w:val="19"/>
        </w:numPr>
        <w:ind w:left="360"/>
        <w:rPr>
          <w:rFonts w:asciiTheme="minorHAnsi" w:hAnsiTheme="minorHAnsi" w:cstheme="minorHAnsi"/>
          <w:bCs/>
        </w:rPr>
      </w:pPr>
      <w:r w:rsidRPr="000645D0">
        <w:rPr>
          <w:rFonts w:asciiTheme="minorHAnsi" w:hAnsiTheme="minorHAnsi" w:cstheme="minorHAnsi"/>
          <w:bCs/>
        </w:rPr>
        <w:t>Operating System</w:t>
      </w:r>
      <w:r w:rsidRPr="000645D0">
        <w:rPr>
          <w:rFonts w:asciiTheme="minorHAnsi" w:hAnsiTheme="minorHAnsi" w:cstheme="minorHAnsi"/>
          <w:bCs/>
        </w:rPr>
        <w:tab/>
      </w:r>
      <w:r w:rsidRPr="000645D0">
        <w:rPr>
          <w:rFonts w:asciiTheme="minorHAnsi" w:hAnsiTheme="minorHAnsi" w:cstheme="minorHAnsi"/>
          <w:bCs/>
        </w:rPr>
        <w:tab/>
      </w:r>
      <w:r w:rsidR="00294676">
        <w:rPr>
          <w:rFonts w:asciiTheme="minorHAnsi" w:hAnsiTheme="minorHAnsi" w:cstheme="minorHAnsi"/>
          <w:bCs/>
        </w:rPr>
        <w:tab/>
      </w:r>
      <w:r w:rsidRPr="000645D0">
        <w:rPr>
          <w:rFonts w:asciiTheme="minorHAnsi" w:hAnsiTheme="minorHAnsi" w:cstheme="minorHAnsi"/>
          <w:bCs/>
        </w:rPr>
        <w:t>:</w:t>
      </w:r>
      <w:r w:rsidRPr="000645D0">
        <w:rPr>
          <w:rFonts w:asciiTheme="minorHAnsi" w:hAnsiTheme="minorHAnsi" w:cstheme="minorHAnsi"/>
          <w:bCs/>
        </w:rPr>
        <w:tab/>
      </w:r>
      <w:r w:rsidRPr="000645D0">
        <w:rPr>
          <w:rFonts w:asciiTheme="minorHAnsi" w:hAnsiTheme="minorHAnsi" w:cstheme="minorHAnsi"/>
          <w:bCs/>
        </w:rPr>
        <w:tab/>
        <w:t>Windows Family</w:t>
      </w:r>
    </w:p>
    <w:p w:rsidR="00456310" w:rsidRPr="000645D0" w:rsidRDefault="00456310" w:rsidP="000645D0">
      <w:pPr>
        <w:pStyle w:val="NoSpacing"/>
        <w:numPr>
          <w:ilvl w:val="0"/>
          <w:numId w:val="19"/>
        </w:numPr>
        <w:ind w:left="360"/>
        <w:rPr>
          <w:rFonts w:asciiTheme="minorHAnsi" w:hAnsiTheme="minorHAnsi" w:cstheme="minorHAnsi"/>
          <w:bCs/>
        </w:rPr>
      </w:pPr>
      <w:r w:rsidRPr="000645D0">
        <w:rPr>
          <w:rFonts w:asciiTheme="minorHAnsi" w:hAnsiTheme="minorHAnsi" w:cstheme="minorHAnsi"/>
          <w:bCs/>
        </w:rPr>
        <w:t>Web Develo</w:t>
      </w:r>
      <w:r w:rsidR="00CE0804" w:rsidRPr="000645D0">
        <w:rPr>
          <w:rFonts w:asciiTheme="minorHAnsi" w:hAnsiTheme="minorHAnsi" w:cstheme="minorHAnsi"/>
          <w:bCs/>
        </w:rPr>
        <w:t>p</w:t>
      </w:r>
      <w:r w:rsidRPr="000645D0">
        <w:rPr>
          <w:rFonts w:asciiTheme="minorHAnsi" w:hAnsiTheme="minorHAnsi" w:cstheme="minorHAnsi"/>
          <w:bCs/>
        </w:rPr>
        <w:t>ment</w:t>
      </w:r>
      <w:r w:rsidRPr="000645D0">
        <w:rPr>
          <w:rFonts w:asciiTheme="minorHAnsi" w:hAnsiTheme="minorHAnsi" w:cstheme="minorHAnsi"/>
          <w:bCs/>
        </w:rPr>
        <w:tab/>
      </w:r>
      <w:r w:rsidRPr="000645D0">
        <w:rPr>
          <w:rFonts w:asciiTheme="minorHAnsi" w:hAnsiTheme="minorHAnsi" w:cstheme="minorHAnsi"/>
          <w:bCs/>
        </w:rPr>
        <w:tab/>
      </w:r>
      <w:r w:rsidR="00294676">
        <w:rPr>
          <w:rFonts w:asciiTheme="minorHAnsi" w:hAnsiTheme="minorHAnsi" w:cstheme="minorHAnsi"/>
          <w:bCs/>
        </w:rPr>
        <w:tab/>
      </w:r>
      <w:r w:rsidRPr="000645D0">
        <w:rPr>
          <w:rFonts w:asciiTheme="minorHAnsi" w:hAnsiTheme="minorHAnsi" w:cstheme="minorHAnsi"/>
          <w:bCs/>
        </w:rPr>
        <w:t>:</w:t>
      </w:r>
      <w:r w:rsidRPr="000645D0">
        <w:rPr>
          <w:rFonts w:asciiTheme="minorHAnsi" w:hAnsiTheme="minorHAnsi" w:cstheme="minorHAnsi"/>
          <w:bCs/>
        </w:rPr>
        <w:tab/>
      </w:r>
      <w:r w:rsidRPr="000645D0">
        <w:rPr>
          <w:rFonts w:asciiTheme="minorHAnsi" w:hAnsiTheme="minorHAnsi" w:cstheme="minorHAnsi"/>
          <w:bCs/>
        </w:rPr>
        <w:tab/>
        <w:t>HTML,Java Script</w:t>
      </w:r>
    </w:p>
    <w:p w:rsidR="0083450D" w:rsidRPr="000645D0" w:rsidRDefault="0083450D" w:rsidP="000645D0">
      <w:pPr>
        <w:pStyle w:val="NoSpacing"/>
        <w:ind w:left="0"/>
        <w:rPr>
          <w:rFonts w:asciiTheme="minorHAnsi" w:hAnsiTheme="minorHAnsi" w:cstheme="minorHAnsi"/>
          <w:bCs/>
          <w:i/>
        </w:rPr>
      </w:pPr>
    </w:p>
    <w:p w:rsidR="003932C7" w:rsidRPr="000645D0" w:rsidRDefault="000645D0" w:rsidP="000645D0">
      <w:pPr>
        <w:pStyle w:val="NoSpacing"/>
        <w:ind w:left="0"/>
        <w:rPr>
          <w:rFonts w:asciiTheme="minorHAnsi" w:hAnsiTheme="minorHAnsi" w:cstheme="minorHAnsi"/>
          <w:b/>
          <w:bCs/>
        </w:rPr>
      </w:pPr>
      <w:r>
        <w:rPr>
          <w:rFonts w:asciiTheme="minorHAnsi" w:hAnsiTheme="minorHAnsi" w:cstheme="minorHAnsi"/>
          <w:b/>
          <w:bCs/>
        </w:rPr>
        <w:t xml:space="preserve"> PROFESSIONALEXPERIENCE</w:t>
      </w:r>
    </w:p>
    <w:p w:rsidR="00A339D0" w:rsidRPr="000645D0" w:rsidRDefault="00765047" w:rsidP="000645D0">
      <w:pPr>
        <w:pStyle w:val="NoSpacing"/>
        <w:ind w:left="0"/>
        <w:rPr>
          <w:rFonts w:asciiTheme="minorHAnsi" w:hAnsiTheme="minorHAnsi" w:cstheme="minorHAnsi"/>
          <w:b/>
          <w:bCs/>
        </w:rPr>
      </w:pPr>
      <w:r w:rsidRPr="000645D0">
        <w:rPr>
          <w:rFonts w:asciiTheme="minorHAnsi" w:hAnsiTheme="minorHAnsi" w:cstheme="minorHAnsi"/>
          <w:b/>
          <w:bCs/>
        </w:rPr>
        <w:t>5</w:t>
      </w:r>
      <w:r w:rsidR="00A339D0" w:rsidRPr="000645D0">
        <w:rPr>
          <w:rFonts w:asciiTheme="minorHAnsi" w:hAnsiTheme="minorHAnsi" w:cstheme="minorHAnsi"/>
          <w:b/>
          <w:bCs/>
        </w:rPr>
        <w:t>.Project Name</w:t>
      </w:r>
      <w:r w:rsidR="003932C7" w:rsidRPr="000645D0">
        <w:rPr>
          <w:rFonts w:asciiTheme="minorHAnsi" w:hAnsiTheme="minorHAnsi" w:cstheme="minorHAnsi"/>
          <w:b/>
          <w:bCs/>
        </w:rPr>
        <w:t xml:space="preserve"> </w:t>
      </w:r>
      <w:r w:rsidR="00A339D0" w:rsidRPr="000645D0">
        <w:rPr>
          <w:rFonts w:asciiTheme="minorHAnsi" w:hAnsiTheme="minorHAnsi" w:cstheme="minorHAnsi"/>
          <w:b/>
          <w:bCs/>
        </w:rPr>
        <w:tab/>
        <w:t>:</w:t>
      </w:r>
      <w:r w:rsidR="00A339D0" w:rsidRPr="000645D0">
        <w:rPr>
          <w:rFonts w:asciiTheme="minorHAnsi" w:hAnsiTheme="minorHAnsi" w:cstheme="minorHAnsi"/>
          <w:b/>
          <w:bCs/>
        </w:rPr>
        <w:tab/>
        <w:t xml:space="preserve">Smart Investigate </w:t>
      </w:r>
    </w:p>
    <w:p w:rsidR="00A339D0" w:rsidRPr="000645D0" w:rsidRDefault="00A339D0" w:rsidP="000645D0">
      <w:pPr>
        <w:pStyle w:val="NoSpacing"/>
        <w:ind w:left="0"/>
        <w:rPr>
          <w:rFonts w:asciiTheme="minorHAnsi" w:hAnsiTheme="minorHAnsi" w:cstheme="minorHAnsi"/>
          <w:b/>
          <w:bCs/>
        </w:rPr>
      </w:pPr>
      <w:r w:rsidRPr="000645D0">
        <w:rPr>
          <w:rFonts w:asciiTheme="minorHAnsi" w:hAnsiTheme="minorHAnsi" w:cstheme="minorHAnsi"/>
          <w:b/>
          <w:bCs/>
        </w:rPr>
        <w:t>Domain</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r>
      <w:r w:rsidR="00073941">
        <w:rPr>
          <w:rFonts w:asciiTheme="minorHAnsi" w:hAnsiTheme="minorHAnsi" w:cstheme="minorHAnsi"/>
          <w:b/>
          <w:bCs/>
        </w:rPr>
        <w:t xml:space="preserve">       </w:t>
      </w:r>
      <w:r w:rsidRPr="000645D0">
        <w:rPr>
          <w:rFonts w:asciiTheme="minorHAnsi" w:hAnsiTheme="minorHAnsi" w:cstheme="minorHAnsi"/>
          <w:b/>
          <w:bCs/>
        </w:rPr>
        <w:t>:</w:t>
      </w:r>
      <w:r w:rsidRPr="000645D0">
        <w:rPr>
          <w:rFonts w:asciiTheme="minorHAnsi" w:hAnsiTheme="minorHAnsi" w:cstheme="minorHAnsi"/>
          <w:b/>
          <w:bCs/>
        </w:rPr>
        <w:tab/>
        <w:t>Bank</w:t>
      </w:r>
    </w:p>
    <w:p w:rsidR="00A339D0" w:rsidRPr="000645D0" w:rsidRDefault="00A339D0" w:rsidP="000645D0">
      <w:pPr>
        <w:pStyle w:val="NoSpacing"/>
        <w:ind w:left="0"/>
        <w:rPr>
          <w:rFonts w:asciiTheme="minorHAnsi" w:hAnsiTheme="minorHAnsi" w:cstheme="minorHAnsi"/>
          <w:b/>
          <w:bCs/>
        </w:rPr>
      </w:pPr>
      <w:r w:rsidRPr="000645D0">
        <w:rPr>
          <w:rFonts w:asciiTheme="minorHAnsi" w:hAnsiTheme="minorHAnsi" w:cstheme="minorHAnsi"/>
          <w:b/>
          <w:bCs/>
        </w:rPr>
        <w:t>Client</w:t>
      </w:r>
      <w:r w:rsidRPr="000645D0">
        <w:rPr>
          <w:rFonts w:asciiTheme="minorHAnsi" w:hAnsiTheme="minorHAnsi" w:cstheme="minorHAnsi"/>
          <w:b/>
          <w:bCs/>
        </w:rPr>
        <w:tab/>
      </w:r>
      <w:r w:rsidRPr="000645D0">
        <w:rPr>
          <w:rFonts w:asciiTheme="minorHAnsi" w:hAnsiTheme="minorHAnsi" w:cstheme="minorHAnsi"/>
          <w:b/>
          <w:bCs/>
        </w:rPr>
        <w:tab/>
      </w:r>
      <w:r w:rsidR="003932C7" w:rsidRPr="000645D0">
        <w:rPr>
          <w:rFonts w:asciiTheme="minorHAnsi" w:hAnsiTheme="minorHAnsi" w:cstheme="minorHAnsi"/>
          <w:b/>
          <w:bCs/>
        </w:rPr>
        <w:t xml:space="preserve">         </w:t>
      </w:r>
      <w:r w:rsidRPr="000645D0">
        <w:rPr>
          <w:rFonts w:asciiTheme="minorHAnsi" w:hAnsiTheme="minorHAnsi" w:cstheme="minorHAnsi"/>
          <w:b/>
          <w:bCs/>
        </w:rPr>
        <w:tab/>
        <w:t>:</w:t>
      </w:r>
      <w:r w:rsidRPr="000645D0">
        <w:rPr>
          <w:rFonts w:asciiTheme="minorHAnsi" w:hAnsiTheme="minorHAnsi" w:cstheme="minorHAnsi"/>
          <w:b/>
          <w:bCs/>
        </w:rPr>
        <w:tab/>
        <w:t xml:space="preserve">Wells fargo </w:t>
      </w:r>
    </w:p>
    <w:p w:rsidR="00A339D0" w:rsidRPr="000645D0" w:rsidRDefault="00A339D0" w:rsidP="000645D0">
      <w:pPr>
        <w:pStyle w:val="NoSpacing"/>
        <w:ind w:left="0"/>
        <w:rPr>
          <w:rFonts w:asciiTheme="minorHAnsi" w:hAnsiTheme="minorHAnsi" w:cstheme="minorHAnsi"/>
          <w:b/>
          <w:bCs/>
        </w:rPr>
      </w:pPr>
      <w:r w:rsidRPr="000645D0">
        <w:rPr>
          <w:rFonts w:asciiTheme="minorHAnsi" w:hAnsiTheme="minorHAnsi" w:cstheme="minorHAnsi"/>
          <w:b/>
          <w:bCs/>
        </w:rPr>
        <w:t>Company</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Persistent Systems Inc</w:t>
      </w:r>
    </w:p>
    <w:p w:rsidR="00A339D0" w:rsidRDefault="00A339D0" w:rsidP="000645D0">
      <w:pPr>
        <w:pStyle w:val="NoSpacing"/>
        <w:ind w:left="0"/>
        <w:rPr>
          <w:rFonts w:asciiTheme="minorHAnsi" w:hAnsiTheme="minorHAnsi" w:cstheme="minorHAnsi"/>
          <w:b/>
          <w:bCs/>
        </w:rPr>
      </w:pPr>
      <w:r w:rsidRPr="000645D0">
        <w:rPr>
          <w:rFonts w:asciiTheme="minorHAnsi" w:hAnsiTheme="minorHAnsi" w:cstheme="minorHAnsi"/>
          <w:b/>
          <w:bCs/>
        </w:rPr>
        <w:t xml:space="preserve">Location </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r>
      <w:r w:rsidR="0082189B" w:rsidRPr="000645D0">
        <w:rPr>
          <w:rFonts w:asciiTheme="minorHAnsi" w:hAnsiTheme="minorHAnsi" w:cstheme="minorHAnsi"/>
          <w:b/>
          <w:bCs/>
        </w:rPr>
        <w:t>USA (North Car</w:t>
      </w:r>
      <w:r w:rsidRPr="000645D0">
        <w:rPr>
          <w:rFonts w:asciiTheme="minorHAnsi" w:hAnsiTheme="minorHAnsi" w:cstheme="minorHAnsi"/>
          <w:b/>
          <w:bCs/>
        </w:rPr>
        <w:t>olina)</w:t>
      </w:r>
    </w:p>
    <w:p w:rsidR="000205DB" w:rsidRPr="000645D0" w:rsidRDefault="000205DB" w:rsidP="000205DB">
      <w:pPr>
        <w:pStyle w:val="NoSpacing"/>
        <w:ind w:left="0"/>
        <w:rPr>
          <w:rFonts w:asciiTheme="minorHAnsi" w:hAnsiTheme="minorHAnsi" w:cstheme="minorHAnsi"/>
          <w:b/>
          <w:bCs/>
        </w:rPr>
      </w:pPr>
      <w:r w:rsidRPr="006B049A">
        <w:rPr>
          <w:rFonts w:asciiTheme="minorHAnsi" w:hAnsiTheme="minorHAnsi" w:cstheme="minorHAnsi"/>
          <w:b/>
          <w:bCs/>
        </w:rPr>
        <w:t>Methodology</w:t>
      </w:r>
      <w:r>
        <w:rPr>
          <w:rFonts w:asciiTheme="minorHAnsi" w:hAnsiTheme="minorHAnsi" w:cstheme="minorHAnsi"/>
          <w:b/>
          <w:bCs/>
        </w:rPr>
        <w:t xml:space="preserve">    </w:t>
      </w:r>
      <w:r w:rsidR="00961CD7">
        <w:rPr>
          <w:rFonts w:asciiTheme="minorHAnsi" w:hAnsiTheme="minorHAnsi" w:cstheme="minorHAnsi"/>
          <w:b/>
          <w:bCs/>
        </w:rPr>
        <w:tab/>
      </w:r>
      <w:r w:rsidR="00961CD7">
        <w:rPr>
          <w:rFonts w:asciiTheme="minorHAnsi" w:hAnsiTheme="minorHAnsi" w:cstheme="minorHAnsi"/>
          <w:b/>
          <w:bCs/>
        </w:rPr>
        <w:tab/>
      </w:r>
      <w:r>
        <w:rPr>
          <w:rFonts w:asciiTheme="minorHAnsi" w:hAnsiTheme="minorHAnsi" w:cstheme="minorHAnsi"/>
          <w:b/>
          <w:bCs/>
        </w:rPr>
        <w:t>:      Agile</w:t>
      </w:r>
    </w:p>
    <w:p w:rsidR="00A339D0" w:rsidRPr="000645D0" w:rsidRDefault="00A339D0" w:rsidP="000645D0">
      <w:pPr>
        <w:pStyle w:val="NoSpacing"/>
        <w:ind w:left="0"/>
        <w:rPr>
          <w:rFonts w:asciiTheme="minorHAnsi" w:hAnsiTheme="minorHAnsi" w:cstheme="minorHAnsi"/>
          <w:b/>
          <w:bCs/>
        </w:rPr>
      </w:pPr>
      <w:r w:rsidRPr="000645D0">
        <w:rPr>
          <w:rFonts w:asciiTheme="minorHAnsi" w:hAnsiTheme="minorHAnsi" w:cstheme="minorHAnsi"/>
          <w:b/>
          <w:bCs/>
        </w:rPr>
        <w:t>Duration</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00073941">
        <w:rPr>
          <w:rFonts w:asciiTheme="minorHAnsi" w:hAnsiTheme="minorHAnsi" w:cstheme="minorHAnsi"/>
          <w:b/>
          <w:bCs/>
        </w:rPr>
        <w:t xml:space="preserve">      </w:t>
      </w:r>
      <w:r w:rsidR="00C046F0" w:rsidRPr="000645D0">
        <w:rPr>
          <w:rFonts w:asciiTheme="minorHAnsi" w:hAnsiTheme="minorHAnsi" w:cstheme="minorHAnsi"/>
          <w:b/>
          <w:bCs/>
        </w:rPr>
        <w:t>A</w:t>
      </w:r>
      <w:r w:rsidR="006777AF" w:rsidRPr="000645D0">
        <w:rPr>
          <w:rFonts w:asciiTheme="minorHAnsi" w:hAnsiTheme="minorHAnsi" w:cstheme="minorHAnsi"/>
          <w:b/>
          <w:bCs/>
        </w:rPr>
        <w:t>ug</w:t>
      </w:r>
      <w:r w:rsidRPr="000645D0">
        <w:rPr>
          <w:rFonts w:asciiTheme="minorHAnsi" w:hAnsiTheme="minorHAnsi" w:cstheme="minorHAnsi"/>
          <w:b/>
          <w:bCs/>
        </w:rPr>
        <w:t xml:space="preserve"> 2022 to Till Date</w:t>
      </w:r>
    </w:p>
    <w:p w:rsidR="00A339D0" w:rsidRPr="000645D0" w:rsidRDefault="00A339D0" w:rsidP="000645D0">
      <w:pPr>
        <w:pStyle w:val="NoSpacing"/>
        <w:ind w:left="0"/>
        <w:rPr>
          <w:rFonts w:asciiTheme="minorHAnsi" w:hAnsiTheme="minorHAnsi" w:cstheme="minorHAnsi"/>
          <w:b/>
          <w:bCs/>
        </w:rPr>
      </w:pPr>
      <w:r w:rsidRPr="000645D0">
        <w:rPr>
          <w:rFonts w:asciiTheme="minorHAnsi" w:hAnsiTheme="minorHAnsi" w:cstheme="minorHAnsi"/>
          <w:b/>
          <w:bCs/>
        </w:rPr>
        <w:t>Role</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r>
      <w:r w:rsidR="003932C7" w:rsidRPr="000645D0">
        <w:rPr>
          <w:rFonts w:asciiTheme="minorHAnsi" w:hAnsiTheme="minorHAnsi" w:cstheme="minorHAnsi"/>
          <w:b/>
          <w:bCs/>
        </w:rPr>
        <w:t xml:space="preserve">        </w:t>
      </w:r>
      <w:r w:rsidRPr="000645D0">
        <w:rPr>
          <w:rFonts w:asciiTheme="minorHAnsi" w:hAnsiTheme="minorHAnsi" w:cstheme="minorHAnsi"/>
          <w:b/>
          <w:bCs/>
        </w:rPr>
        <w:t>:</w:t>
      </w:r>
      <w:r w:rsidR="003932C7" w:rsidRPr="000645D0">
        <w:rPr>
          <w:rFonts w:asciiTheme="minorHAnsi" w:hAnsiTheme="minorHAnsi" w:cstheme="minorHAnsi"/>
          <w:b/>
          <w:bCs/>
        </w:rPr>
        <w:t xml:space="preserve">       </w:t>
      </w:r>
      <w:r w:rsidR="00F55668" w:rsidRPr="000645D0">
        <w:rPr>
          <w:rFonts w:asciiTheme="minorHAnsi" w:hAnsiTheme="minorHAnsi" w:cstheme="minorHAnsi"/>
          <w:b/>
          <w:bCs/>
        </w:rPr>
        <w:t xml:space="preserve">Senior Software Engineer </w:t>
      </w:r>
      <w:r w:rsidRPr="000645D0">
        <w:rPr>
          <w:rFonts w:asciiTheme="minorHAnsi" w:hAnsiTheme="minorHAnsi" w:cstheme="minorHAnsi"/>
          <w:b/>
          <w:bCs/>
        </w:rPr>
        <w:t>(</w:t>
      </w:r>
      <w:r w:rsidR="00F55668" w:rsidRPr="000645D0">
        <w:rPr>
          <w:rFonts w:asciiTheme="minorHAnsi" w:hAnsiTheme="minorHAnsi" w:cstheme="minorHAnsi"/>
          <w:b/>
          <w:bCs/>
        </w:rPr>
        <w:t xml:space="preserve">Sr </w:t>
      </w:r>
      <w:r w:rsidRPr="000645D0">
        <w:rPr>
          <w:rFonts w:asciiTheme="minorHAnsi" w:hAnsiTheme="minorHAnsi" w:cstheme="minorHAnsi"/>
          <w:b/>
          <w:bCs/>
        </w:rPr>
        <w:t xml:space="preserve">Pega Developer) </w:t>
      </w:r>
    </w:p>
    <w:p w:rsidR="000645D0" w:rsidRDefault="00A339D0" w:rsidP="000645D0">
      <w:pPr>
        <w:pStyle w:val="NoSpacing"/>
        <w:ind w:left="0"/>
        <w:rPr>
          <w:rFonts w:asciiTheme="minorHAnsi" w:hAnsiTheme="minorHAnsi" w:cstheme="minorHAnsi"/>
          <w:b/>
          <w:bCs/>
        </w:rPr>
      </w:pPr>
      <w:r w:rsidRPr="000645D0">
        <w:rPr>
          <w:rFonts w:asciiTheme="minorHAnsi" w:hAnsiTheme="minorHAnsi" w:cstheme="minorHAnsi"/>
          <w:b/>
          <w:bCs/>
        </w:rPr>
        <w:t xml:space="preserve">Tools </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r>
      <w:r w:rsidR="003932C7" w:rsidRPr="000645D0">
        <w:rPr>
          <w:rFonts w:asciiTheme="minorHAnsi" w:hAnsiTheme="minorHAnsi" w:cstheme="minorHAnsi"/>
          <w:b/>
          <w:bCs/>
        </w:rPr>
        <w:t xml:space="preserve">        </w:t>
      </w:r>
      <w:r w:rsidRPr="000645D0">
        <w:rPr>
          <w:rFonts w:asciiTheme="minorHAnsi" w:hAnsiTheme="minorHAnsi" w:cstheme="minorHAnsi"/>
          <w:b/>
          <w:bCs/>
        </w:rPr>
        <w:t>:</w:t>
      </w:r>
      <w:r w:rsidRPr="000645D0">
        <w:rPr>
          <w:rFonts w:asciiTheme="minorHAnsi" w:hAnsiTheme="minorHAnsi" w:cstheme="minorHAnsi"/>
          <w:b/>
          <w:bCs/>
        </w:rPr>
        <w:tab/>
      </w:r>
      <w:r w:rsidR="00E837AE" w:rsidRPr="000645D0">
        <w:rPr>
          <w:rFonts w:asciiTheme="minorHAnsi" w:hAnsiTheme="minorHAnsi" w:cstheme="minorHAnsi"/>
          <w:b/>
          <w:bCs/>
        </w:rPr>
        <w:t xml:space="preserve"> </w:t>
      </w:r>
      <w:r w:rsidRPr="000645D0">
        <w:rPr>
          <w:rFonts w:asciiTheme="minorHAnsi" w:hAnsiTheme="minorHAnsi" w:cstheme="minorHAnsi"/>
          <w:b/>
          <w:bCs/>
        </w:rPr>
        <w:t>PEGA Rules Process Commander V8.3.1</w:t>
      </w:r>
    </w:p>
    <w:p w:rsidR="00A339D0" w:rsidRPr="000645D0" w:rsidRDefault="00A339D0" w:rsidP="000645D0">
      <w:pPr>
        <w:pStyle w:val="NoSpacing"/>
        <w:ind w:left="0"/>
        <w:rPr>
          <w:rFonts w:asciiTheme="minorHAnsi" w:hAnsiTheme="minorHAnsi" w:cstheme="minorHAnsi"/>
          <w:b/>
          <w:bCs/>
        </w:rPr>
      </w:pPr>
      <w:r w:rsidRPr="000645D0">
        <w:rPr>
          <w:rFonts w:asciiTheme="minorHAnsi" w:hAnsiTheme="minorHAnsi" w:cstheme="minorHAnsi"/>
        </w:rPr>
        <w:t>Project Information:</w:t>
      </w:r>
    </w:p>
    <w:p w:rsidR="00A339D0" w:rsidRPr="000645D0" w:rsidRDefault="00A339D0" w:rsidP="000645D0">
      <w:pPr>
        <w:pStyle w:val="NoSpacing"/>
        <w:ind w:left="0"/>
        <w:rPr>
          <w:rFonts w:asciiTheme="minorHAnsi" w:hAnsiTheme="minorHAnsi" w:cstheme="minorHAnsi"/>
        </w:rPr>
      </w:pPr>
      <w:r w:rsidRPr="000645D0">
        <w:rPr>
          <w:rFonts w:asciiTheme="minorHAnsi" w:hAnsiTheme="minorHAnsi" w:cstheme="minorHAnsi"/>
        </w:rPr>
        <w:t>Sending and Reciveing Wire/Automation Message from RGW and EPT which Begin to get Aprroval from higher authority, The system will create adjustment/Compose letter</w:t>
      </w:r>
      <w:r w:rsidR="007659A7" w:rsidRPr="000645D0">
        <w:rPr>
          <w:rFonts w:asciiTheme="minorHAnsi" w:hAnsiTheme="minorHAnsi" w:cstheme="minorHAnsi"/>
        </w:rPr>
        <w:t xml:space="preserve"> where multiple partes will be created like </w:t>
      </w:r>
      <w:r w:rsidR="007659A7" w:rsidRPr="000645D0">
        <w:rPr>
          <w:rFonts w:asciiTheme="minorHAnsi" w:hAnsiTheme="minorHAnsi" w:cstheme="minorHAnsi"/>
        </w:rPr>
        <w:lastRenderedPageBreak/>
        <w:t>creditor/Debtor/Creditor Agent/Debtor Agent/Ultimate Creditor and Ultemate Debtor/Intermedia Agent/Previous instructing Agent</w:t>
      </w:r>
      <w:r w:rsidRPr="000645D0">
        <w:rPr>
          <w:rFonts w:asciiTheme="minorHAnsi" w:hAnsiTheme="minorHAnsi" w:cstheme="minorHAnsi"/>
        </w:rPr>
        <w:t xml:space="preserve"> different types of transaction will be created,Where the Work information and transaction Information will chages based on the flow </w:t>
      </w:r>
      <w:r w:rsidR="00477574" w:rsidRPr="000645D0">
        <w:rPr>
          <w:rFonts w:asciiTheme="minorHAnsi" w:hAnsiTheme="minorHAnsi" w:cstheme="minorHAnsi"/>
        </w:rPr>
        <w:t xml:space="preserve">of </w:t>
      </w:r>
      <w:r w:rsidRPr="000645D0">
        <w:rPr>
          <w:rFonts w:asciiTheme="minorHAnsi" w:hAnsiTheme="minorHAnsi" w:cstheme="minorHAnsi"/>
        </w:rPr>
        <w:t>fast Correspondence.</w:t>
      </w:r>
    </w:p>
    <w:p w:rsidR="00A339D0" w:rsidRPr="000645D0" w:rsidRDefault="00A339D0" w:rsidP="000645D0">
      <w:pPr>
        <w:pStyle w:val="NoSpacing"/>
        <w:ind w:left="0"/>
        <w:rPr>
          <w:rFonts w:asciiTheme="minorHAnsi" w:hAnsiTheme="minorHAnsi" w:cstheme="minorHAnsi"/>
          <w:b/>
        </w:rPr>
      </w:pPr>
      <w:r w:rsidRPr="000645D0">
        <w:rPr>
          <w:rFonts w:asciiTheme="minorHAnsi" w:hAnsiTheme="minorHAnsi" w:cstheme="minorHAnsi"/>
          <w:b/>
        </w:rPr>
        <w:t>Responsibilities: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Involved in designing the Technical Design Documents for the Workflow development process and technical specifications.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Used 8.5 version of Pega for developing the application.</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 xml:space="preserve">Participated in scrum calls, interacted with scrum master and team to commit the stories for the sprint, delivered the stories on time with good quality. </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Followed scrum methodology for implementing the application.</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Coordinated with Business Analysts and Project Managers to understand the business process, identifying enhancements and gathering business requirements.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 xml:space="preserve">Created automated unit test cases to test the functionality.  </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Used Jira tool for story allocation and story maintenance.</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Designed and developing Harness rules, smart and dynamic layouts, and Sections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Utilizing debugging tools such as Tracer utility &amp; Clipboard to analyze the issues and provide solutions.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 xml:space="preserve">Implementing various PRPC components like Decision tables, </w:t>
      </w:r>
      <w:r w:rsidR="002B4B69">
        <w:rPr>
          <w:rFonts w:asciiTheme="minorHAnsi" w:hAnsiTheme="minorHAnsi" w:cstheme="minorHAnsi"/>
        </w:rPr>
        <w:t>Rest,</w:t>
      </w:r>
      <w:r w:rsidRPr="000645D0">
        <w:rPr>
          <w:rFonts w:asciiTheme="minorHAnsi" w:hAnsiTheme="minorHAnsi" w:cstheme="minorHAnsi"/>
        </w:rPr>
        <w:t>Decision Trees, Declarative expressions,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Indexes, Service Level assignments.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Gathered and documented the requirements and translated the business requirements to functional requirements.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Involved extensively on the migration and deployment of the application rules from Dev to QA, UAT and Production environment</w:t>
      </w:r>
      <w:r w:rsidRPr="000645D0">
        <w:rPr>
          <w:rFonts w:asciiTheme="minorHAnsi" w:hAnsiTheme="minorHAnsi" w:cstheme="minorHAnsi"/>
        </w:rPr>
        <w:t></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Troubleshoot and communicate with Pega Support team in order to resolve technical issues which require hot fix from Pegasystems.</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Worked on complex issues and enhancements to better improve the process flows of Pega application.</w:t>
      </w:r>
    </w:p>
    <w:p w:rsidR="00B718C7" w:rsidRPr="000645D0" w:rsidRDefault="00B718C7" w:rsidP="000645D0">
      <w:pPr>
        <w:pStyle w:val="NoSpacing"/>
        <w:numPr>
          <w:ilvl w:val="0"/>
          <w:numId w:val="21"/>
        </w:numPr>
        <w:rPr>
          <w:rFonts w:asciiTheme="minorHAnsi" w:hAnsiTheme="minorHAnsi" w:cstheme="minorHAnsi"/>
        </w:rPr>
      </w:pPr>
      <w:r w:rsidRPr="000645D0">
        <w:rPr>
          <w:rFonts w:asciiTheme="minorHAnsi" w:hAnsiTheme="minorHAnsi" w:cstheme="minorHAnsi"/>
        </w:rPr>
        <w:t>Adhere to Agile methodology by attending sprint meetings and handling tasks using scrum works, Adhere to industry best practices and standard methodologies</w:t>
      </w:r>
    </w:p>
    <w:p w:rsidR="002922B5" w:rsidRPr="000645D0" w:rsidRDefault="002922B5" w:rsidP="000645D0">
      <w:pPr>
        <w:pStyle w:val="NoSpacing"/>
        <w:ind w:left="0"/>
        <w:rPr>
          <w:rFonts w:asciiTheme="minorHAnsi" w:hAnsiTheme="minorHAnsi" w:cstheme="minorHAnsi"/>
          <w:bCs/>
        </w:rPr>
      </w:pPr>
    </w:p>
    <w:p w:rsidR="00775592" w:rsidRPr="000645D0" w:rsidRDefault="00765047" w:rsidP="000645D0">
      <w:pPr>
        <w:pStyle w:val="NoSpacing"/>
        <w:ind w:left="0"/>
        <w:rPr>
          <w:rFonts w:asciiTheme="minorHAnsi" w:hAnsiTheme="minorHAnsi" w:cstheme="minorHAnsi"/>
          <w:b/>
          <w:bCs/>
        </w:rPr>
      </w:pPr>
      <w:r w:rsidRPr="000645D0">
        <w:rPr>
          <w:rFonts w:asciiTheme="minorHAnsi" w:hAnsiTheme="minorHAnsi" w:cstheme="minorHAnsi"/>
          <w:b/>
          <w:bCs/>
        </w:rPr>
        <w:t>4</w:t>
      </w:r>
      <w:r w:rsidR="00775592" w:rsidRPr="000645D0">
        <w:rPr>
          <w:rFonts w:asciiTheme="minorHAnsi" w:hAnsiTheme="minorHAnsi" w:cstheme="minorHAnsi"/>
          <w:b/>
          <w:bCs/>
        </w:rPr>
        <w:t>.Project Name</w:t>
      </w:r>
      <w:r w:rsidR="00775592" w:rsidRPr="000645D0">
        <w:rPr>
          <w:rFonts w:asciiTheme="minorHAnsi" w:hAnsiTheme="minorHAnsi" w:cstheme="minorHAnsi"/>
          <w:b/>
          <w:bCs/>
        </w:rPr>
        <w:tab/>
        <w:t>:</w:t>
      </w:r>
      <w:r w:rsidR="00775592" w:rsidRPr="000645D0">
        <w:rPr>
          <w:rFonts w:asciiTheme="minorHAnsi" w:hAnsiTheme="minorHAnsi" w:cstheme="minorHAnsi"/>
          <w:b/>
          <w:bCs/>
        </w:rPr>
        <w:tab/>
        <w:t>Aegis PRP</w:t>
      </w:r>
    </w:p>
    <w:p w:rsidR="00775592" w:rsidRPr="000645D0" w:rsidRDefault="00775592" w:rsidP="000645D0">
      <w:pPr>
        <w:pStyle w:val="NoSpacing"/>
        <w:ind w:left="0"/>
        <w:rPr>
          <w:rFonts w:asciiTheme="minorHAnsi" w:hAnsiTheme="minorHAnsi" w:cstheme="minorHAnsi"/>
          <w:b/>
          <w:bCs/>
        </w:rPr>
      </w:pPr>
      <w:r w:rsidRPr="000645D0">
        <w:rPr>
          <w:rFonts w:asciiTheme="minorHAnsi" w:hAnsiTheme="minorHAnsi" w:cstheme="minorHAnsi"/>
          <w:b/>
          <w:bCs/>
        </w:rPr>
        <w:t>Domain</w:t>
      </w:r>
      <w:r w:rsidRPr="000645D0">
        <w:rPr>
          <w:rFonts w:asciiTheme="minorHAnsi" w:hAnsiTheme="minorHAnsi" w:cstheme="minorHAnsi"/>
          <w:b/>
          <w:bCs/>
        </w:rPr>
        <w:tab/>
      </w:r>
      <w:r w:rsidRPr="000645D0">
        <w:rPr>
          <w:rFonts w:asciiTheme="minorHAnsi" w:hAnsiTheme="minorHAnsi" w:cstheme="minorHAnsi"/>
          <w:b/>
          <w:bCs/>
        </w:rPr>
        <w:tab/>
      </w:r>
      <w:r w:rsidR="0035781D">
        <w:rPr>
          <w:rFonts w:asciiTheme="minorHAnsi" w:hAnsiTheme="minorHAnsi" w:cstheme="minorHAnsi"/>
          <w:b/>
          <w:bCs/>
        </w:rPr>
        <w:tab/>
      </w:r>
      <w:r w:rsidRPr="000645D0">
        <w:rPr>
          <w:rFonts w:asciiTheme="minorHAnsi" w:hAnsiTheme="minorHAnsi" w:cstheme="minorHAnsi"/>
          <w:b/>
          <w:bCs/>
        </w:rPr>
        <w:t>:</w:t>
      </w:r>
      <w:r w:rsidRPr="000645D0">
        <w:rPr>
          <w:rFonts w:asciiTheme="minorHAnsi" w:hAnsiTheme="minorHAnsi" w:cstheme="minorHAnsi"/>
          <w:b/>
          <w:bCs/>
        </w:rPr>
        <w:tab/>
        <w:t>Insurance</w:t>
      </w:r>
      <w:r w:rsidR="008765D4" w:rsidRPr="000645D0">
        <w:rPr>
          <w:rFonts w:asciiTheme="minorHAnsi" w:hAnsiTheme="minorHAnsi" w:cstheme="minorHAnsi"/>
          <w:b/>
          <w:bCs/>
        </w:rPr>
        <w:t xml:space="preserve"> </w:t>
      </w:r>
    </w:p>
    <w:p w:rsidR="00783F6B" w:rsidRPr="000645D0" w:rsidRDefault="00783F6B" w:rsidP="000645D0">
      <w:pPr>
        <w:pStyle w:val="NoSpacing"/>
        <w:ind w:left="0"/>
        <w:rPr>
          <w:rFonts w:asciiTheme="minorHAnsi" w:hAnsiTheme="minorHAnsi" w:cstheme="minorHAnsi"/>
          <w:b/>
          <w:bCs/>
        </w:rPr>
      </w:pPr>
      <w:r w:rsidRPr="000645D0">
        <w:rPr>
          <w:rFonts w:asciiTheme="minorHAnsi" w:hAnsiTheme="minorHAnsi" w:cstheme="minorHAnsi"/>
          <w:b/>
          <w:bCs/>
        </w:rPr>
        <w:t>Client</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 xml:space="preserve">AEGIS </w:t>
      </w:r>
    </w:p>
    <w:p w:rsidR="00783F6B" w:rsidRPr="000645D0" w:rsidRDefault="00783F6B" w:rsidP="000645D0">
      <w:pPr>
        <w:pStyle w:val="NoSpacing"/>
        <w:ind w:left="0"/>
        <w:rPr>
          <w:rFonts w:asciiTheme="minorHAnsi" w:hAnsiTheme="minorHAnsi" w:cstheme="minorHAnsi"/>
          <w:b/>
          <w:bCs/>
        </w:rPr>
      </w:pPr>
      <w:r w:rsidRPr="000645D0">
        <w:rPr>
          <w:rFonts w:asciiTheme="minorHAnsi" w:hAnsiTheme="minorHAnsi" w:cstheme="minorHAnsi"/>
          <w:b/>
          <w:bCs/>
        </w:rPr>
        <w:t>Company</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Worked with Ciberspring International</w:t>
      </w:r>
    </w:p>
    <w:p w:rsidR="00783F6B" w:rsidRDefault="00783F6B" w:rsidP="000645D0">
      <w:pPr>
        <w:pStyle w:val="NoSpacing"/>
        <w:ind w:left="0"/>
        <w:rPr>
          <w:rFonts w:asciiTheme="minorHAnsi" w:hAnsiTheme="minorHAnsi" w:cstheme="minorHAnsi"/>
          <w:b/>
          <w:bCs/>
        </w:rPr>
      </w:pPr>
      <w:r w:rsidRPr="000645D0">
        <w:rPr>
          <w:rFonts w:asciiTheme="minorHAnsi" w:hAnsiTheme="minorHAnsi" w:cstheme="minorHAnsi"/>
          <w:b/>
          <w:bCs/>
        </w:rPr>
        <w:t xml:space="preserve">Location </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India(Bangalore)</w:t>
      </w:r>
    </w:p>
    <w:p w:rsidR="002D7468" w:rsidRPr="000645D0" w:rsidRDefault="002D7468" w:rsidP="002D7468">
      <w:pPr>
        <w:pStyle w:val="NoSpacing"/>
        <w:ind w:left="0"/>
        <w:rPr>
          <w:rFonts w:asciiTheme="minorHAnsi" w:hAnsiTheme="minorHAnsi" w:cstheme="minorHAnsi"/>
          <w:b/>
          <w:bCs/>
        </w:rPr>
      </w:pPr>
      <w:r w:rsidRPr="006B049A">
        <w:rPr>
          <w:rFonts w:asciiTheme="minorHAnsi" w:hAnsiTheme="minorHAnsi" w:cstheme="minorHAnsi"/>
          <w:b/>
          <w:bCs/>
        </w:rPr>
        <w:t>Methodology</w:t>
      </w:r>
      <w:r>
        <w:rPr>
          <w:rFonts w:asciiTheme="minorHAnsi" w:hAnsiTheme="minorHAnsi" w:cstheme="minorHAnsi"/>
          <w:b/>
          <w:bCs/>
        </w:rPr>
        <w:t xml:space="preserve">    :      Agile</w:t>
      </w:r>
    </w:p>
    <w:p w:rsidR="00775592" w:rsidRPr="000645D0" w:rsidRDefault="00775592" w:rsidP="000645D0">
      <w:pPr>
        <w:pStyle w:val="NoSpacing"/>
        <w:ind w:left="0"/>
        <w:rPr>
          <w:rFonts w:asciiTheme="minorHAnsi" w:hAnsiTheme="minorHAnsi" w:cstheme="minorHAnsi"/>
          <w:b/>
          <w:bCs/>
        </w:rPr>
      </w:pPr>
      <w:r w:rsidRPr="000645D0">
        <w:rPr>
          <w:rFonts w:asciiTheme="minorHAnsi" w:hAnsiTheme="minorHAnsi" w:cstheme="minorHAnsi"/>
          <w:b/>
          <w:bCs/>
        </w:rPr>
        <w:t>Duration</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r>
      <w:r w:rsidR="00DE4DAF" w:rsidRPr="000645D0">
        <w:rPr>
          <w:rFonts w:asciiTheme="minorHAnsi" w:hAnsiTheme="minorHAnsi" w:cstheme="minorHAnsi"/>
          <w:b/>
          <w:bCs/>
        </w:rPr>
        <w:t>Feb 2019 to 1</w:t>
      </w:r>
      <w:r w:rsidR="00C046F0" w:rsidRPr="000645D0">
        <w:rPr>
          <w:rFonts w:asciiTheme="minorHAnsi" w:hAnsiTheme="minorHAnsi" w:cstheme="minorHAnsi"/>
          <w:b/>
          <w:bCs/>
        </w:rPr>
        <w:t>8</w:t>
      </w:r>
      <w:r w:rsidR="00C15524" w:rsidRPr="000645D0">
        <w:rPr>
          <w:rFonts w:asciiTheme="minorHAnsi" w:hAnsiTheme="minorHAnsi" w:cstheme="minorHAnsi"/>
          <w:b/>
          <w:bCs/>
        </w:rPr>
        <w:t xml:space="preserve"> </w:t>
      </w:r>
      <w:r w:rsidR="00DE4DAF" w:rsidRPr="000645D0">
        <w:rPr>
          <w:rFonts w:asciiTheme="minorHAnsi" w:hAnsiTheme="minorHAnsi" w:cstheme="minorHAnsi"/>
          <w:b/>
          <w:bCs/>
        </w:rPr>
        <w:t>July</w:t>
      </w:r>
      <w:r w:rsidRPr="000645D0">
        <w:rPr>
          <w:rFonts w:asciiTheme="minorHAnsi" w:hAnsiTheme="minorHAnsi" w:cstheme="minorHAnsi"/>
          <w:b/>
          <w:bCs/>
        </w:rPr>
        <w:t xml:space="preserve"> 2022</w:t>
      </w:r>
    </w:p>
    <w:p w:rsidR="00775592" w:rsidRPr="000645D0" w:rsidRDefault="00775592" w:rsidP="000645D0">
      <w:pPr>
        <w:pStyle w:val="NoSpacing"/>
        <w:ind w:left="0"/>
        <w:rPr>
          <w:rFonts w:asciiTheme="minorHAnsi" w:hAnsiTheme="minorHAnsi" w:cstheme="minorHAnsi"/>
          <w:b/>
          <w:bCs/>
        </w:rPr>
      </w:pPr>
      <w:r w:rsidRPr="000645D0">
        <w:rPr>
          <w:rFonts w:asciiTheme="minorHAnsi" w:hAnsiTheme="minorHAnsi" w:cstheme="minorHAnsi"/>
          <w:b/>
          <w:bCs/>
        </w:rPr>
        <w:t>Role</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r>
      <w:r w:rsidR="006B347F" w:rsidRPr="000645D0">
        <w:rPr>
          <w:rFonts w:asciiTheme="minorHAnsi" w:hAnsiTheme="minorHAnsi" w:cstheme="minorHAnsi"/>
          <w:b/>
          <w:bCs/>
        </w:rPr>
        <w:t xml:space="preserve">Senior Software Engineer </w:t>
      </w:r>
      <w:r w:rsidRPr="000645D0">
        <w:rPr>
          <w:rFonts w:asciiTheme="minorHAnsi" w:hAnsiTheme="minorHAnsi" w:cstheme="minorHAnsi"/>
          <w:b/>
          <w:bCs/>
        </w:rPr>
        <w:t>(</w:t>
      </w:r>
      <w:r w:rsidR="00EA01A7" w:rsidRPr="000645D0">
        <w:rPr>
          <w:rFonts w:asciiTheme="minorHAnsi" w:hAnsiTheme="minorHAnsi" w:cstheme="minorHAnsi"/>
          <w:b/>
          <w:bCs/>
        </w:rPr>
        <w:t xml:space="preserve">Sr </w:t>
      </w:r>
      <w:r w:rsidRPr="000645D0">
        <w:rPr>
          <w:rFonts w:asciiTheme="minorHAnsi" w:hAnsiTheme="minorHAnsi" w:cstheme="minorHAnsi"/>
          <w:b/>
          <w:bCs/>
        </w:rPr>
        <w:t xml:space="preserve">Pega Developer) </w:t>
      </w:r>
    </w:p>
    <w:p w:rsidR="00775592" w:rsidRPr="000645D0" w:rsidRDefault="00775592" w:rsidP="000645D0">
      <w:pPr>
        <w:pStyle w:val="NoSpacing"/>
        <w:ind w:left="0"/>
        <w:rPr>
          <w:rFonts w:asciiTheme="minorHAnsi" w:hAnsiTheme="minorHAnsi" w:cstheme="minorHAnsi"/>
          <w:b/>
          <w:bCs/>
        </w:rPr>
      </w:pPr>
      <w:r w:rsidRPr="000645D0">
        <w:rPr>
          <w:rFonts w:asciiTheme="minorHAnsi" w:hAnsiTheme="minorHAnsi" w:cstheme="minorHAnsi"/>
          <w:b/>
          <w:bCs/>
        </w:rPr>
        <w:t xml:space="preserve">Tools </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PEGA Rules Process Commander V8.3.1</w:t>
      </w:r>
      <w:r w:rsidR="00600EFA">
        <w:rPr>
          <w:rFonts w:asciiTheme="minorHAnsi" w:hAnsiTheme="minorHAnsi" w:cstheme="minorHAnsi"/>
          <w:b/>
          <w:bCs/>
        </w:rPr>
        <w:t xml:space="preserve">,My SQL </w:t>
      </w:r>
    </w:p>
    <w:p w:rsidR="00775592" w:rsidRPr="000645D0" w:rsidRDefault="00775592" w:rsidP="000645D0">
      <w:pPr>
        <w:pStyle w:val="NoSpacing"/>
        <w:ind w:left="0"/>
        <w:rPr>
          <w:rFonts w:asciiTheme="minorHAnsi" w:hAnsiTheme="minorHAnsi" w:cstheme="minorHAnsi"/>
          <w:b/>
        </w:rPr>
      </w:pPr>
    </w:p>
    <w:p w:rsidR="00775592" w:rsidRPr="000645D0" w:rsidRDefault="00775592" w:rsidP="000645D0">
      <w:pPr>
        <w:pStyle w:val="NoSpacing"/>
        <w:ind w:left="0"/>
        <w:rPr>
          <w:rFonts w:asciiTheme="minorHAnsi" w:hAnsiTheme="minorHAnsi" w:cstheme="minorHAnsi"/>
          <w:b/>
        </w:rPr>
      </w:pPr>
      <w:r w:rsidRPr="000645D0">
        <w:rPr>
          <w:rFonts w:asciiTheme="minorHAnsi" w:hAnsiTheme="minorHAnsi" w:cstheme="minorHAnsi"/>
          <w:b/>
        </w:rPr>
        <w:t>Project Information:</w:t>
      </w:r>
    </w:p>
    <w:p w:rsidR="00775592" w:rsidRPr="000645D0" w:rsidRDefault="00775592" w:rsidP="000645D0">
      <w:pPr>
        <w:pStyle w:val="NoSpacing"/>
        <w:ind w:left="0"/>
        <w:rPr>
          <w:rFonts w:asciiTheme="minorHAnsi" w:hAnsiTheme="minorHAnsi" w:cstheme="minorHAnsi"/>
        </w:rPr>
      </w:pPr>
      <w:r w:rsidRPr="000645D0">
        <w:rPr>
          <w:rFonts w:asciiTheme="minorHAnsi" w:hAnsiTheme="minorHAnsi" w:cstheme="minorHAnsi"/>
        </w:rPr>
        <w:t>It is related to property LOB for AEGIS and it is a leading mutual insurance company that provides liability and property coverage, as well as related risk management services, to the energy industry. AEGIS policyholders represent virtually the entire energy infrastructure in North America, including natural gas and electric utilities, related energy companies, oil &amp; gas exploration and production companies, water utilities, and transmission &amp; distribution companies.</w:t>
      </w:r>
    </w:p>
    <w:p w:rsidR="00775592" w:rsidRPr="000645D0" w:rsidRDefault="00775592" w:rsidP="000645D0">
      <w:pPr>
        <w:pStyle w:val="NoSpacing"/>
        <w:ind w:left="0"/>
        <w:rPr>
          <w:rFonts w:asciiTheme="minorHAnsi" w:hAnsiTheme="minorHAnsi" w:cstheme="minorHAnsi"/>
          <w:b/>
        </w:rPr>
      </w:pPr>
      <w:r w:rsidRPr="000645D0">
        <w:rPr>
          <w:rFonts w:asciiTheme="minorHAnsi" w:hAnsiTheme="minorHAnsi" w:cstheme="minorHAnsi"/>
          <w:b/>
        </w:rPr>
        <w:t>Responsibilities: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Involved in designing the Technical Design Documents for the Workflow development process and technical specifications.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Used 8.5 version of Pega for developing the application.</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 xml:space="preserve">Participated in scrum calls, interacted with scrum master and team to commit the stories for the sprint, delivered the stories on time with good quality. </w:t>
      </w:r>
    </w:p>
    <w:p w:rsidR="001A3106"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Followed scrum methodology for implementing the application.</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Coordinated with Business Analysts and Project Managers to understand the business process, identifying enhancements and gathering business requirements.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 xml:space="preserve">Created automated unit test cases to test the functionality.  </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Used Jira tool for story allocation and story maintenance.</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Designed and developing Harness rules, smart and dynamic layouts, and Sections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lastRenderedPageBreak/>
        <w:t>Utilizing debugging tools such as Tracer utility &amp; Clipboard to analyze the issues and provide solutions.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 xml:space="preserve">Implementing various PRPC components like Decision tables, Decision Trees, </w:t>
      </w:r>
      <w:r w:rsidR="002B4B69">
        <w:rPr>
          <w:rFonts w:asciiTheme="minorHAnsi" w:hAnsiTheme="minorHAnsi" w:cstheme="minorHAnsi"/>
        </w:rPr>
        <w:t xml:space="preserve">Rest, </w:t>
      </w:r>
      <w:r w:rsidRPr="000645D0">
        <w:rPr>
          <w:rFonts w:asciiTheme="minorHAnsi" w:hAnsiTheme="minorHAnsi" w:cstheme="minorHAnsi"/>
        </w:rPr>
        <w:t>Declarative expressions,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Indexes, Service Level assignments.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Gathered and documented the requirements and translated the business requirements to functional requirements.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Involved extensively on the migration and deployment of the application rules from Dev to QA, UAT and Production environment</w:t>
      </w:r>
      <w:r w:rsidRPr="000645D0">
        <w:rPr>
          <w:rFonts w:asciiTheme="minorHAnsi" w:hAnsiTheme="minorHAnsi" w:cstheme="minorHAnsi"/>
        </w:rPr>
        <w:t></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Troubleshoot and communicate with Pega Support team in order to resolve technical issues which require hot fix from Pegasystems.</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Worked on complex issues and enhancements to better improve the process flows of Pega application.</w:t>
      </w:r>
    </w:p>
    <w:p w:rsidR="008765D4" w:rsidRPr="000645D0" w:rsidRDefault="008765D4" w:rsidP="000645D0">
      <w:pPr>
        <w:pStyle w:val="NoSpacing"/>
        <w:numPr>
          <w:ilvl w:val="0"/>
          <w:numId w:val="27"/>
        </w:numPr>
        <w:rPr>
          <w:rFonts w:asciiTheme="minorHAnsi" w:hAnsiTheme="minorHAnsi" w:cstheme="minorHAnsi"/>
        </w:rPr>
      </w:pPr>
      <w:r w:rsidRPr="000645D0">
        <w:rPr>
          <w:rFonts w:asciiTheme="minorHAnsi" w:hAnsiTheme="minorHAnsi" w:cstheme="minorHAnsi"/>
        </w:rPr>
        <w:t>Wored on different project like use to handel Claims Project after the policy is created we will claim to insurance company and used to perform the different types of transation I,e WCC, reserve etc.</w:t>
      </w:r>
    </w:p>
    <w:p w:rsidR="001A3106" w:rsidRPr="000645D0" w:rsidRDefault="001A3106" w:rsidP="000645D0">
      <w:pPr>
        <w:pStyle w:val="NoSpacing"/>
        <w:numPr>
          <w:ilvl w:val="0"/>
          <w:numId w:val="27"/>
        </w:numPr>
        <w:rPr>
          <w:rFonts w:asciiTheme="minorHAnsi" w:hAnsiTheme="minorHAnsi" w:cstheme="minorHAnsi"/>
        </w:rPr>
      </w:pPr>
      <w:r w:rsidRPr="000645D0">
        <w:rPr>
          <w:rFonts w:asciiTheme="minorHAnsi" w:hAnsiTheme="minorHAnsi" w:cstheme="minorHAnsi"/>
        </w:rPr>
        <w:t>Adhere to Agile methodology by attending sprint meetings and handling tasks using scrum works, Adhere to industry best practices and standard methodologies</w:t>
      </w:r>
    </w:p>
    <w:p w:rsidR="001A3106" w:rsidRPr="000645D0" w:rsidRDefault="001A3106" w:rsidP="000645D0">
      <w:pPr>
        <w:pStyle w:val="NoSpacing"/>
        <w:ind w:left="0"/>
        <w:rPr>
          <w:rFonts w:asciiTheme="minorHAnsi" w:hAnsiTheme="minorHAnsi" w:cstheme="minorHAnsi"/>
          <w:b/>
          <w:bCs/>
        </w:rPr>
      </w:pPr>
    </w:p>
    <w:p w:rsidR="003A43CB" w:rsidRPr="000645D0" w:rsidRDefault="00765047" w:rsidP="000645D0">
      <w:pPr>
        <w:pStyle w:val="NoSpacing"/>
        <w:ind w:left="0"/>
        <w:rPr>
          <w:rFonts w:asciiTheme="minorHAnsi" w:hAnsiTheme="minorHAnsi" w:cstheme="minorHAnsi"/>
          <w:b/>
          <w:bCs/>
        </w:rPr>
      </w:pPr>
      <w:r w:rsidRPr="000645D0">
        <w:rPr>
          <w:rFonts w:asciiTheme="minorHAnsi" w:hAnsiTheme="minorHAnsi" w:cstheme="minorHAnsi"/>
          <w:b/>
          <w:bCs/>
        </w:rPr>
        <w:t>3</w:t>
      </w:r>
      <w:r w:rsidR="00F63C18" w:rsidRPr="000645D0">
        <w:rPr>
          <w:rFonts w:asciiTheme="minorHAnsi" w:hAnsiTheme="minorHAnsi" w:cstheme="minorHAnsi"/>
          <w:b/>
          <w:bCs/>
        </w:rPr>
        <w:t>.</w:t>
      </w:r>
      <w:r w:rsidR="003A43CB" w:rsidRPr="000645D0">
        <w:rPr>
          <w:rFonts w:asciiTheme="minorHAnsi" w:hAnsiTheme="minorHAnsi" w:cstheme="minorHAnsi"/>
          <w:b/>
          <w:bCs/>
        </w:rPr>
        <w:t>Project Name</w:t>
      </w:r>
      <w:r w:rsidR="003A43CB" w:rsidRPr="000645D0">
        <w:rPr>
          <w:rFonts w:asciiTheme="minorHAnsi" w:hAnsiTheme="minorHAnsi" w:cstheme="minorHAnsi"/>
          <w:b/>
          <w:bCs/>
        </w:rPr>
        <w:tab/>
        <w:t>:</w:t>
      </w:r>
      <w:r w:rsidR="003A43CB" w:rsidRPr="000645D0">
        <w:rPr>
          <w:rFonts w:asciiTheme="minorHAnsi" w:hAnsiTheme="minorHAnsi" w:cstheme="minorHAnsi"/>
          <w:b/>
          <w:bCs/>
        </w:rPr>
        <w:tab/>
      </w:r>
      <w:r w:rsidR="00250F53" w:rsidRPr="000645D0">
        <w:rPr>
          <w:rFonts w:asciiTheme="minorHAnsi" w:hAnsiTheme="minorHAnsi" w:cstheme="minorHAnsi"/>
          <w:b/>
          <w:bCs/>
        </w:rPr>
        <w:t>Aegis Cyber</w:t>
      </w:r>
    </w:p>
    <w:p w:rsidR="003A43CB" w:rsidRPr="000645D0" w:rsidRDefault="003A43CB" w:rsidP="000645D0">
      <w:pPr>
        <w:pStyle w:val="NoSpacing"/>
        <w:ind w:left="0"/>
        <w:rPr>
          <w:rFonts w:asciiTheme="minorHAnsi" w:hAnsiTheme="minorHAnsi" w:cstheme="minorHAnsi"/>
          <w:b/>
          <w:bCs/>
        </w:rPr>
      </w:pPr>
      <w:r w:rsidRPr="000645D0">
        <w:rPr>
          <w:rFonts w:asciiTheme="minorHAnsi" w:hAnsiTheme="minorHAnsi" w:cstheme="minorHAnsi"/>
          <w:b/>
          <w:bCs/>
        </w:rPr>
        <w:t>Domain</w:t>
      </w:r>
      <w:r w:rsidRPr="000645D0">
        <w:rPr>
          <w:rFonts w:asciiTheme="minorHAnsi" w:hAnsiTheme="minorHAnsi" w:cstheme="minorHAnsi"/>
          <w:b/>
          <w:bCs/>
        </w:rPr>
        <w:tab/>
      </w:r>
      <w:r w:rsidRPr="000645D0">
        <w:rPr>
          <w:rFonts w:asciiTheme="minorHAnsi" w:hAnsiTheme="minorHAnsi" w:cstheme="minorHAnsi"/>
          <w:b/>
          <w:bCs/>
        </w:rPr>
        <w:tab/>
      </w:r>
      <w:r w:rsidR="00473C83">
        <w:rPr>
          <w:rFonts w:asciiTheme="minorHAnsi" w:hAnsiTheme="minorHAnsi" w:cstheme="minorHAnsi"/>
          <w:b/>
          <w:bCs/>
        </w:rPr>
        <w:tab/>
      </w:r>
      <w:r w:rsidRPr="000645D0">
        <w:rPr>
          <w:rFonts w:asciiTheme="minorHAnsi" w:hAnsiTheme="minorHAnsi" w:cstheme="minorHAnsi"/>
          <w:b/>
          <w:bCs/>
        </w:rPr>
        <w:t>:</w:t>
      </w:r>
      <w:r w:rsidRPr="000645D0">
        <w:rPr>
          <w:rFonts w:asciiTheme="minorHAnsi" w:hAnsiTheme="minorHAnsi" w:cstheme="minorHAnsi"/>
          <w:b/>
          <w:bCs/>
        </w:rPr>
        <w:tab/>
      </w:r>
      <w:r w:rsidR="00250F53" w:rsidRPr="000645D0">
        <w:rPr>
          <w:rFonts w:asciiTheme="minorHAnsi" w:hAnsiTheme="minorHAnsi" w:cstheme="minorHAnsi"/>
          <w:b/>
          <w:bCs/>
        </w:rPr>
        <w:t>Insurance</w:t>
      </w:r>
    </w:p>
    <w:p w:rsidR="00783F6B" w:rsidRPr="000645D0" w:rsidRDefault="00783F6B" w:rsidP="000645D0">
      <w:pPr>
        <w:pStyle w:val="NoSpacing"/>
        <w:ind w:left="0"/>
        <w:rPr>
          <w:rFonts w:asciiTheme="minorHAnsi" w:hAnsiTheme="minorHAnsi" w:cstheme="minorHAnsi"/>
          <w:b/>
          <w:bCs/>
        </w:rPr>
      </w:pPr>
      <w:r w:rsidRPr="000645D0">
        <w:rPr>
          <w:rFonts w:asciiTheme="minorHAnsi" w:hAnsiTheme="minorHAnsi" w:cstheme="minorHAnsi"/>
          <w:b/>
          <w:bCs/>
        </w:rPr>
        <w:t>Client</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 xml:space="preserve">AEGIS </w:t>
      </w:r>
    </w:p>
    <w:p w:rsidR="00783F6B" w:rsidRPr="000645D0" w:rsidRDefault="00783F6B" w:rsidP="000645D0">
      <w:pPr>
        <w:pStyle w:val="NoSpacing"/>
        <w:ind w:left="0"/>
        <w:rPr>
          <w:rFonts w:asciiTheme="minorHAnsi" w:hAnsiTheme="minorHAnsi" w:cstheme="minorHAnsi"/>
          <w:b/>
          <w:bCs/>
        </w:rPr>
      </w:pPr>
      <w:r w:rsidRPr="000645D0">
        <w:rPr>
          <w:rFonts w:asciiTheme="minorHAnsi" w:hAnsiTheme="minorHAnsi" w:cstheme="minorHAnsi"/>
          <w:b/>
          <w:bCs/>
        </w:rPr>
        <w:t>Company</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Worked with Ciberspring International</w:t>
      </w:r>
    </w:p>
    <w:p w:rsidR="00783F6B" w:rsidRDefault="00783F6B" w:rsidP="000645D0">
      <w:pPr>
        <w:pStyle w:val="NoSpacing"/>
        <w:ind w:left="0"/>
        <w:rPr>
          <w:rFonts w:asciiTheme="minorHAnsi" w:hAnsiTheme="minorHAnsi" w:cstheme="minorHAnsi"/>
          <w:b/>
          <w:bCs/>
        </w:rPr>
      </w:pPr>
      <w:r w:rsidRPr="000645D0">
        <w:rPr>
          <w:rFonts w:asciiTheme="minorHAnsi" w:hAnsiTheme="minorHAnsi" w:cstheme="minorHAnsi"/>
          <w:b/>
          <w:bCs/>
        </w:rPr>
        <w:t xml:space="preserve">Location </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India(Bangalore)</w:t>
      </w:r>
    </w:p>
    <w:p w:rsidR="006B049A" w:rsidRPr="000645D0" w:rsidRDefault="006B049A" w:rsidP="000645D0">
      <w:pPr>
        <w:pStyle w:val="NoSpacing"/>
        <w:ind w:left="0"/>
        <w:rPr>
          <w:rFonts w:asciiTheme="minorHAnsi" w:hAnsiTheme="minorHAnsi" w:cstheme="minorHAnsi"/>
          <w:b/>
          <w:bCs/>
        </w:rPr>
      </w:pPr>
      <w:r w:rsidRPr="006B049A">
        <w:rPr>
          <w:rFonts w:asciiTheme="minorHAnsi" w:hAnsiTheme="minorHAnsi" w:cstheme="minorHAnsi"/>
          <w:b/>
          <w:bCs/>
        </w:rPr>
        <w:t>Methodology</w:t>
      </w:r>
      <w:r>
        <w:rPr>
          <w:rFonts w:asciiTheme="minorHAnsi" w:hAnsiTheme="minorHAnsi" w:cstheme="minorHAnsi"/>
          <w:b/>
          <w:bCs/>
        </w:rPr>
        <w:t xml:space="preserve">    :      Agile</w:t>
      </w:r>
    </w:p>
    <w:p w:rsidR="00F47B30" w:rsidRPr="000645D0" w:rsidRDefault="003A43CB" w:rsidP="000645D0">
      <w:pPr>
        <w:pStyle w:val="NoSpacing"/>
        <w:ind w:left="0"/>
        <w:rPr>
          <w:rFonts w:asciiTheme="minorHAnsi" w:hAnsiTheme="minorHAnsi" w:cstheme="minorHAnsi"/>
          <w:b/>
          <w:bCs/>
        </w:rPr>
      </w:pPr>
      <w:r w:rsidRPr="000645D0">
        <w:rPr>
          <w:rFonts w:asciiTheme="minorHAnsi" w:hAnsiTheme="minorHAnsi" w:cstheme="minorHAnsi"/>
          <w:b/>
          <w:bCs/>
        </w:rPr>
        <w:t>Duration</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r>
      <w:r w:rsidR="006F4EDB" w:rsidRPr="000645D0">
        <w:rPr>
          <w:rFonts w:asciiTheme="minorHAnsi" w:hAnsiTheme="minorHAnsi" w:cstheme="minorHAnsi"/>
          <w:b/>
          <w:bCs/>
        </w:rPr>
        <w:t xml:space="preserve">July </w:t>
      </w:r>
      <w:r w:rsidR="00250F53" w:rsidRPr="000645D0">
        <w:rPr>
          <w:rFonts w:asciiTheme="minorHAnsi" w:hAnsiTheme="minorHAnsi" w:cstheme="minorHAnsi"/>
          <w:b/>
          <w:bCs/>
        </w:rPr>
        <w:t>201</w:t>
      </w:r>
      <w:r w:rsidR="006F4EDB" w:rsidRPr="000645D0">
        <w:rPr>
          <w:rFonts w:asciiTheme="minorHAnsi" w:hAnsiTheme="minorHAnsi" w:cstheme="minorHAnsi"/>
          <w:b/>
          <w:bCs/>
        </w:rPr>
        <w:t>7</w:t>
      </w:r>
      <w:r w:rsidR="00250F53" w:rsidRPr="000645D0">
        <w:rPr>
          <w:rFonts w:asciiTheme="minorHAnsi" w:hAnsiTheme="minorHAnsi" w:cstheme="minorHAnsi"/>
          <w:b/>
          <w:bCs/>
        </w:rPr>
        <w:t xml:space="preserve"> to </w:t>
      </w:r>
      <w:r w:rsidR="0086718E" w:rsidRPr="000645D0">
        <w:rPr>
          <w:rFonts w:asciiTheme="minorHAnsi" w:hAnsiTheme="minorHAnsi" w:cstheme="minorHAnsi"/>
          <w:b/>
          <w:bCs/>
        </w:rPr>
        <w:t>Feb</w:t>
      </w:r>
      <w:r w:rsidR="00A46D88" w:rsidRPr="000645D0">
        <w:rPr>
          <w:rFonts w:asciiTheme="minorHAnsi" w:hAnsiTheme="minorHAnsi" w:cstheme="minorHAnsi"/>
          <w:b/>
          <w:bCs/>
        </w:rPr>
        <w:t xml:space="preserve"> 2019</w:t>
      </w:r>
    </w:p>
    <w:p w:rsidR="001814DD" w:rsidRPr="000645D0" w:rsidRDefault="003A43CB" w:rsidP="000645D0">
      <w:pPr>
        <w:pStyle w:val="NoSpacing"/>
        <w:ind w:left="0"/>
        <w:rPr>
          <w:rFonts w:asciiTheme="minorHAnsi" w:hAnsiTheme="minorHAnsi" w:cstheme="minorHAnsi"/>
          <w:b/>
          <w:bCs/>
        </w:rPr>
      </w:pPr>
      <w:r w:rsidRPr="000645D0">
        <w:rPr>
          <w:rFonts w:asciiTheme="minorHAnsi" w:hAnsiTheme="minorHAnsi" w:cstheme="minorHAnsi"/>
          <w:b/>
          <w:bCs/>
        </w:rPr>
        <w:t>Role</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r>
      <w:r w:rsidR="00555FD0" w:rsidRPr="000645D0">
        <w:rPr>
          <w:rFonts w:asciiTheme="minorHAnsi" w:hAnsiTheme="minorHAnsi" w:cstheme="minorHAnsi"/>
          <w:b/>
          <w:bCs/>
        </w:rPr>
        <w:t xml:space="preserve">Senior Software Engineer </w:t>
      </w:r>
      <w:r w:rsidR="001814DD" w:rsidRPr="000645D0">
        <w:rPr>
          <w:rFonts w:asciiTheme="minorHAnsi" w:hAnsiTheme="minorHAnsi" w:cstheme="minorHAnsi"/>
          <w:b/>
          <w:bCs/>
        </w:rPr>
        <w:t>(</w:t>
      </w:r>
      <w:r w:rsidR="00EA01A7" w:rsidRPr="000645D0">
        <w:rPr>
          <w:rFonts w:asciiTheme="minorHAnsi" w:hAnsiTheme="minorHAnsi" w:cstheme="minorHAnsi"/>
          <w:b/>
          <w:bCs/>
        </w:rPr>
        <w:t xml:space="preserve">Sr </w:t>
      </w:r>
      <w:r w:rsidR="001814DD" w:rsidRPr="000645D0">
        <w:rPr>
          <w:rFonts w:asciiTheme="minorHAnsi" w:hAnsiTheme="minorHAnsi" w:cstheme="minorHAnsi"/>
          <w:b/>
          <w:bCs/>
        </w:rPr>
        <w:t xml:space="preserve">Pega </w:t>
      </w:r>
      <w:r w:rsidR="00EA6FC6" w:rsidRPr="000645D0">
        <w:rPr>
          <w:rFonts w:asciiTheme="minorHAnsi" w:hAnsiTheme="minorHAnsi" w:cstheme="minorHAnsi"/>
          <w:b/>
          <w:bCs/>
        </w:rPr>
        <w:t>Developer</w:t>
      </w:r>
      <w:r w:rsidR="001814DD" w:rsidRPr="000645D0">
        <w:rPr>
          <w:rFonts w:asciiTheme="minorHAnsi" w:hAnsiTheme="minorHAnsi" w:cstheme="minorHAnsi"/>
          <w:b/>
          <w:bCs/>
        </w:rPr>
        <w:t>)</w:t>
      </w:r>
    </w:p>
    <w:p w:rsidR="003A43CB" w:rsidRPr="000645D0" w:rsidRDefault="003A43CB" w:rsidP="000645D0">
      <w:pPr>
        <w:pStyle w:val="NoSpacing"/>
        <w:ind w:left="0"/>
        <w:rPr>
          <w:rFonts w:asciiTheme="minorHAnsi" w:hAnsiTheme="minorHAnsi" w:cstheme="minorHAnsi"/>
          <w:b/>
          <w:bCs/>
        </w:rPr>
      </w:pPr>
      <w:r w:rsidRPr="000645D0">
        <w:rPr>
          <w:rFonts w:asciiTheme="minorHAnsi" w:hAnsiTheme="minorHAnsi" w:cstheme="minorHAnsi"/>
          <w:b/>
          <w:bCs/>
        </w:rPr>
        <w:t xml:space="preserve">Tools </w:t>
      </w:r>
      <w:r w:rsidRPr="000645D0">
        <w:rPr>
          <w:rFonts w:asciiTheme="minorHAnsi" w:hAnsiTheme="minorHAnsi" w:cstheme="minorHAnsi"/>
          <w:b/>
          <w:bCs/>
        </w:rPr>
        <w:tab/>
      </w:r>
      <w:r w:rsidRPr="000645D0">
        <w:rPr>
          <w:rFonts w:asciiTheme="minorHAnsi" w:hAnsiTheme="minorHAnsi" w:cstheme="minorHAnsi"/>
          <w:b/>
          <w:bCs/>
        </w:rPr>
        <w:tab/>
      </w:r>
      <w:r w:rsidR="00AC19F8" w:rsidRPr="000645D0">
        <w:rPr>
          <w:rFonts w:asciiTheme="minorHAnsi" w:hAnsiTheme="minorHAnsi" w:cstheme="minorHAnsi"/>
          <w:b/>
          <w:bCs/>
        </w:rPr>
        <w:t xml:space="preserve">      </w:t>
      </w:r>
      <w:r w:rsidR="000976F1" w:rsidRPr="000645D0">
        <w:rPr>
          <w:rFonts w:asciiTheme="minorHAnsi" w:hAnsiTheme="minorHAnsi" w:cstheme="minorHAnsi"/>
          <w:b/>
          <w:bCs/>
        </w:rPr>
        <w:t xml:space="preserve">  :</w:t>
      </w:r>
      <w:r w:rsidRPr="000645D0">
        <w:rPr>
          <w:rFonts w:asciiTheme="minorHAnsi" w:hAnsiTheme="minorHAnsi" w:cstheme="minorHAnsi"/>
          <w:b/>
          <w:bCs/>
        </w:rPr>
        <w:tab/>
        <w:t>PEGA Rules Process Commander V</w:t>
      </w:r>
      <w:r w:rsidR="00AB69FE" w:rsidRPr="000645D0">
        <w:rPr>
          <w:rFonts w:asciiTheme="minorHAnsi" w:hAnsiTheme="minorHAnsi" w:cstheme="minorHAnsi"/>
          <w:b/>
          <w:bCs/>
        </w:rPr>
        <w:t>7</w:t>
      </w:r>
      <w:r w:rsidR="00D70F55">
        <w:rPr>
          <w:rFonts w:asciiTheme="minorHAnsi" w:hAnsiTheme="minorHAnsi" w:cstheme="minorHAnsi"/>
          <w:b/>
          <w:bCs/>
        </w:rPr>
        <w:t>,</w:t>
      </w:r>
      <w:r w:rsidR="00600EFA">
        <w:rPr>
          <w:rFonts w:asciiTheme="minorHAnsi" w:hAnsiTheme="minorHAnsi" w:cstheme="minorHAnsi"/>
          <w:b/>
          <w:bCs/>
        </w:rPr>
        <w:t xml:space="preserve">My </w:t>
      </w:r>
      <w:r w:rsidR="00D70F55">
        <w:rPr>
          <w:rFonts w:asciiTheme="minorHAnsi" w:hAnsiTheme="minorHAnsi" w:cstheme="minorHAnsi"/>
          <w:b/>
          <w:bCs/>
        </w:rPr>
        <w:t>SQL.</w:t>
      </w:r>
    </w:p>
    <w:p w:rsidR="003A43CB" w:rsidRPr="000645D0" w:rsidRDefault="003A43CB" w:rsidP="000645D0">
      <w:pPr>
        <w:pStyle w:val="NoSpacing"/>
        <w:ind w:left="0"/>
        <w:rPr>
          <w:rFonts w:asciiTheme="minorHAnsi" w:hAnsiTheme="minorHAnsi" w:cstheme="minorHAnsi"/>
        </w:rPr>
      </w:pPr>
      <w:r w:rsidRPr="000645D0">
        <w:rPr>
          <w:rFonts w:asciiTheme="minorHAnsi" w:hAnsiTheme="minorHAnsi" w:cstheme="minorHAnsi"/>
        </w:rPr>
        <w:tab/>
      </w:r>
    </w:p>
    <w:p w:rsidR="003A43CB" w:rsidRPr="000645D0" w:rsidRDefault="003A43CB" w:rsidP="000645D0">
      <w:pPr>
        <w:pStyle w:val="NoSpacing"/>
        <w:ind w:left="0"/>
        <w:rPr>
          <w:rFonts w:asciiTheme="minorHAnsi" w:hAnsiTheme="minorHAnsi" w:cstheme="minorHAnsi"/>
        </w:rPr>
      </w:pPr>
      <w:r w:rsidRPr="000645D0">
        <w:rPr>
          <w:rFonts w:asciiTheme="minorHAnsi" w:hAnsiTheme="minorHAnsi" w:cstheme="minorHAnsi"/>
        </w:rPr>
        <w:t>Project Information:</w:t>
      </w:r>
    </w:p>
    <w:p w:rsidR="003A43CB" w:rsidRPr="000645D0" w:rsidRDefault="00250F53" w:rsidP="000645D0">
      <w:pPr>
        <w:pStyle w:val="NoSpacing"/>
        <w:ind w:left="0"/>
        <w:rPr>
          <w:rFonts w:asciiTheme="minorHAnsi" w:hAnsiTheme="minorHAnsi" w:cstheme="minorHAnsi"/>
        </w:rPr>
      </w:pPr>
      <w:r w:rsidRPr="000645D0">
        <w:rPr>
          <w:rFonts w:asciiTheme="minorHAnsi" w:hAnsiTheme="minorHAnsi" w:cstheme="minorHAnsi"/>
        </w:rPr>
        <w:t xml:space="preserve">It is related to Cyber LOB for </w:t>
      </w:r>
      <w:r w:rsidR="000976F1" w:rsidRPr="000645D0">
        <w:rPr>
          <w:rFonts w:asciiTheme="minorHAnsi" w:hAnsiTheme="minorHAnsi" w:cstheme="minorHAnsi"/>
        </w:rPr>
        <w:t>AEGIS and</w:t>
      </w:r>
      <w:r w:rsidRPr="000645D0">
        <w:rPr>
          <w:rFonts w:asciiTheme="minorHAnsi" w:hAnsiTheme="minorHAnsi" w:cstheme="minorHAnsi"/>
        </w:rPr>
        <w:t xml:space="preserve"> it is a leading mutual insurance company that provides liability and property coverage, as well as related risk management services, to the energy industry. AEGIS policyholders represent virtually the entire energy infrastructure in North America, including natural gas and electric utilities, related energy companies, oil &amp; gas exploration and production companies, water utilities, and transmission &amp; distribution companies.</w:t>
      </w:r>
    </w:p>
    <w:p w:rsidR="008B6C65" w:rsidRPr="000645D0" w:rsidRDefault="00D5618E" w:rsidP="000645D0">
      <w:pPr>
        <w:pStyle w:val="NoSpacing"/>
        <w:rPr>
          <w:rFonts w:asciiTheme="minorHAnsi" w:hAnsiTheme="minorHAnsi" w:cstheme="minorHAnsi"/>
          <w:b/>
        </w:rPr>
      </w:pPr>
      <w:r w:rsidRPr="000645D0">
        <w:rPr>
          <w:rFonts w:asciiTheme="minorHAnsi" w:hAnsiTheme="minorHAnsi" w:cstheme="minorHAnsi"/>
          <w:b/>
        </w:rPr>
        <w:t>Responsibilities:</w:t>
      </w:r>
    </w:p>
    <w:p w:rsidR="00D5618E" w:rsidRPr="000645D0" w:rsidRDefault="00D5618E" w:rsidP="000645D0">
      <w:pPr>
        <w:pStyle w:val="NoSpacing"/>
        <w:numPr>
          <w:ilvl w:val="0"/>
          <w:numId w:val="23"/>
        </w:numPr>
        <w:rPr>
          <w:rFonts w:asciiTheme="minorHAnsi" w:hAnsiTheme="minorHAnsi" w:cstheme="minorHAnsi"/>
        </w:rPr>
      </w:pPr>
      <w:r w:rsidRPr="000645D0">
        <w:rPr>
          <w:rFonts w:asciiTheme="minorHAnsi" w:hAnsiTheme="minorHAnsi" w:cstheme="minorHAnsi"/>
        </w:rPr>
        <w:t>Responsible for Coding &amp; Unit testing business requirements in PRPC application.</w:t>
      </w:r>
    </w:p>
    <w:p w:rsidR="00D5618E" w:rsidRPr="000645D0" w:rsidRDefault="00D5618E" w:rsidP="000645D0">
      <w:pPr>
        <w:pStyle w:val="NoSpacing"/>
        <w:numPr>
          <w:ilvl w:val="0"/>
          <w:numId w:val="23"/>
        </w:numPr>
        <w:rPr>
          <w:rFonts w:asciiTheme="minorHAnsi" w:hAnsiTheme="minorHAnsi" w:cstheme="minorHAnsi"/>
        </w:rPr>
      </w:pPr>
      <w:r w:rsidRPr="000645D0">
        <w:rPr>
          <w:rFonts w:asciiTheme="minorHAnsi" w:hAnsiTheme="minorHAnsi" w:cstheme="minorHAnsi"/>
        </w:rPr>
        <w:t>Used Pega rules like flows, flow actions, Activities, Data Transforms, Declarative rules, Decision rules and List views.</w:t>
      </w:r>
    </w:p>
    <w:p w:rsidR="00D5618E" w:rsidRPr="000645D0" w:rsidRDefault="00D5618E" w:rsidP="000645D0">
      <w:pPr>
        <w:pStyle w:val="NoSpacing"/>
        <w:numPr>
          <w:ilvl w:val="0"/>
          <w:numId w:val="23"/>
        </w:numPr>
        <w:rPr>
          <w:rFonts w:asciiTheme="minorHAnsi" w:hAnsiTheme="minorHAnsi" w:cstheme="minorHAnsi"/>
        </w:rPr>
      </w:pPr>
      <w:r w:rsidRPr="000645D0">
        <w:rPr>
          <w:rFonts w:asciiTheme="minorHAnsi" w:hAnsiTheme="minorHAnsi" w:cstheme="minorHAnsi"/>
        </w:rPr>
        <w:t>Used UI</w:t>
      </w:r>
      <w:r w:rsidR="00A70902" w:rsidRPr="000645D0">
        <w:rPr>
          <w:rFonts w:asciiTheme="minorHAnsi" w:hAnsiTheme="minorHAnsi" w:cstheme="minorHAnsi"/>
        </w:rPr>
        <w:t>/UX</w:t>
      </w:r>
      <w:r w:rsidRPr="000645D0">
        <w:rPr>
          <w:rFonts w:asciiTheme="minorHAnsi" w:hAnsiTheme="minorHAnsi" w:cstheme="minorHAnsi"/>
        </w:rPr>
        <w:t xml:space="preserve"> rules like Sections, </w:t>
      </w:r>
      <w:r w:rsidR="002B4B69">
        <w:rPr>
          <w:rFonts w:asciiTheme="minorHAnsi" w:hAnsiTheme="minorHAnsi" w:cstheme="minorHAnsi"/>
        </w:rPr>
        <w:t>Rest,</w:t>
      </w:r>
      <w:r w:rsidRPr="000645D0">
        <w:rPr>
          <w:rFonts w:asciiTheme="minorHAnsi" w:hAnsiTheme="minorHAnsi" w:cstheme="minorHAnsi"/>
        </w:rPr>
        <w:t>Layouts, Harness, Portal.</w:t>
      </w:r>
    </w:p>
    <w:p w:rsidR="00D5618E" w:rsidRPr="000645D0" w:rsidRDefault="00D5618E" w:rsidP="000645D0">
      <w:pPr>
        <w:pStyle w:val="NoSpacing"/>
        <w:numPr>
          <w:ilvl w:val="0"/>
          <w:numId w:val="23"/>
        </w:numPr>
        <w:rPr>
          <w:rFonts w:asciiTheme="minorHAnsi" w:hAnsiTheme="minorHAnsi" w:cstheme="minorHAnsi"/>
        </w:rPr>
      </w:pPr>
      <w:r w:rsidRPr="000645D0">
        <w:rPr>
          <w:rFonts w:asciiTheme="minorHAnsi" w:hAnsiTheme="minorHAnsi" w:cstheme="minorHAnsi"/>
        </w:rPr>
        <w:t xml:space="preserve">Involved in preparation of </w:t>
      </w:r>
      <w:r w:rsidR="000976F1" w:rsidRPr="000645D0">
        <w:rPr>
          <w:rFonts w:asciiTheme="minorHAnsi" w:hAnsiTheme="minorHAnsi" w:cstheme="minorHAnsi"/>
        </w:rPr>
        <w:t>High-level</w:t>
      </w:r>
      <w:r w:rsidRPr="000645D0">
        <w:rPr>
          <w:rFonts w:asciiTheme="minorHAnsi" w:hAnsiTheme="minorHAnsi" w:cstheme="minorHAnsi"/>
        </w:rPr>
        <w:t xml:space="preserve"> design document and </w:t>
      </w:r>
      <w:r w:rsidR="000976F1" w:rsidRPr="000645D0">
        <w:rPr>
          <w:rFonts w:asciiTheme="minorHAnsi" w:hAnsiTheme="minorHAnsi" w:cstheme="minorHAnsi"/>
        </w:rPr>
        <w:t>Low-level</w:t>
      </w:r>
      <w:r w:rsidRPr="000645D0">
        <w:rPr>
          <w:rFonts w:asciiTheme="minorHAnsi" w:hAnsiTheme="minorHAnsi" w:cstheme="minorHAnsi"/>
        </w:rPr>
        <w:t xml:space="preserve"> Design documents.</w:t>
      </w:r>
    </w:p>
    <w:p w:rsidR="00D5618E" w:rsidRPr="000645D0" w:rsidRDefault="00D5618E" w:rsidP="000645D0">
      <w:pPr>
        <w:pStyle w:val="NoSpacing"/>
        <w:numPr>
          <w:ilvl w:val="0"/>
          <w:numId w:val="23"/>
        </w:numPr>
        <w:rPr>
          <w:rFonts w:asciiTheme="minorHAnsi" w:hAnsiTheme="minorHAnsi" w:cstheme="minorHAnsi"/>
        </w:rPr>
      </w:pPr>
      <w:r w:rsidRPr="000645D0">
        <w:rPr>
          <w:rFonts w:asciiTheme="minorHAnsi" w:hAnsiTheme="minorHAnsi" w:cstheme="minorHAnsi"/>
        </w:rPr>
        <w:t>Involved in preparation of Unit Test Plan documents, Release notes.</w:t>
      </w:r>
    </w:p>
    <w:p w:rsidR="00D5618E" w:rsidRPr="000645D0" w:rsidRDefault="00D5618E" w:rsidP="000645D0">
      <w:pPr>
        <w:pStyle w:val="NoSpacing"/>
        <w:numPr>
          <w:ilvl w:val="0"/>
          <w:numId w:val="23"/>
        </w:numPr>
        <w:rPr>
          <w:rFonts w:asciiTheme="minorHAnsi" w:hAnsiTheme="minorHAnsi" w:cstheme="minorHAnsi"/>
        </w:rPr>
      </w:pPr>
      <w:r w:rsidRPr="000645D0">
        <w:rPr>
          <w:rFonts w:asciiTheme="minorHAnsi" w:hAnsiTheme="minorHAnsi" w:cstheme="minorHAnsi"/>
        </w:rPr>
        <w:t>Involved in code movement to higher Environments</w:t>
      </w:r>
    </w:p>
    <w:p w:rsidR="00765047" w:rsidRPr="000645D0" w:rsidRDefault="00765047" w:rsidP="000645D0">
      <w:pPr>
        <w:pStyle w:val="NoSpacing"/>
        <w:numPr>
          <w:ilvl w:val="0"/>
          <w:numId w:val="23"/>
        </w:numPr>
        <w:rPr>
          <w:rFonts w:asciiTheme="minorHAnsi" w:hAnsiTheme="minorHAnsi" w:cstheme="minorHAnsi"/>
        </w:rPr>
      </w:pPr>
      <w:r w:rsidRPr="000645D0">
        <w:rPr>
          <w:rFonts w:asciiTheme="minorHAnsi" w:hAnsiTheme="minorHAnsi" w:cstheme="minorHAnsi"/>
        </w:rPr>
        <w:t xml:space="preserve">Created automated unit test cases to test the functionality.  </w:t>
      </w:r>
    </w:p>
    <w:p w:rsidR="00765047" w:rsidRPr="000645D0" w:rsidRDefault="00765047" w:rsidP="000645D0">
      <w:pPr>
        <w:pStyle w:val="NoSpacing"/>
        <w:numPr>
          <w:ilvl w:val="0"/>
          <w:numId w:val="23"/>
        </w:numPr>
        <w:rPr>
          <w:rFonts w:asciiTheme="minorHAnsi" w:hAnsiTheme="minorHAnsi" w:cstheme="minorHAnsi"/>
        </w:rPr>
      </w:pPr>
      <w:r w:rsidRPr="000645D0">
        <w:rPr>
          <w:rFonts w:asciiTheme="minorHAnsi" w:hAnsiTheme="minorHAnsi" w:cstheme="minorHAnsi"/>
        </w:rPr>
        <w:t>Troubleshoot and communicate with Pega Support team in order to resolve technical issues which require hot fix from Pegasystems.</w:t>
      </w:r>
    </w:p>
    <w:p w:rsidR="00B65B63" w:rsidRPr="000645D0" w:rsidRDefault="00C53050" w:rsidP="000645D0">
      <w:pPr>
        <w:pStyle w:val="NoSpacing"/>
        <w:numPr>
          <w:ilvl w:val="0"/>
          <w:numId w:val="23"/>
        </w:numPr>
        <w:rPr>
          <w:rFonts w:asciiTheme="minorHAnsi" w:hAnsiTheme="minorHAnsi" w:cstheme="minorHAnsi"/>
        </w:rPr>
      </w:pPr>
      <w:r w:rsidRPr="000645D0">
        <w:rPr>
          <w:rFonts w:asciiTheme="minorHAnsi" w:hAnsiTheme="minorHAnsi" w:cstheme="minorHAnsi"/>
        </w:rPr>
        <w:t>Update status to client on daily basis.</w:t>
      </w:r>
      <w:r w:rsidR="0058460B" w:rsidRPr="000645D0">
        <w:rPr>
          <w:rFonts w:asciiTheme="minorHAnsi" w:hAnsiTheme="minorHAnsi" w:cstheme="minorHAnsi"/>
        </w:rPr>
        <w:t xml:space="preserve"> </w:t>
      </w:r>
    </w:p>
    <w:p w:rsidR="006F4EDB" w:rsidRPr="000645D0" w:rsidRDefault="006F4EDB" w:rsidP="000645D0">
      <w:pPr>
        <w:pStyle w:val="NoSpacing"/>
        <w:rPr>
          <w:rFonts w:asciiTheme="minorHAnsi" w:hAnsiTheme="minorHAnsi" w:cstheme="minorHAnsi"/>
        </w:rPr>
      </w:pPr>
    </w:p>
    <w:p w:rsidR="006F4EDB" w:rsidRPr="000645D0" w:rsidRDefault="006F4EDB" w:rsidP="000645D0">
      <w:pPr>
        <w:pStyle w:val="NoSpacing"/>
        <w:ind w:left="0"/>
        <w:rPr>
          <w:rFonts w:asciiTheme="minorHAnsi" w:hAnsiTheme="minorHAnsi" w:cstheme="minorHAnsi"/>
        </w:rPr>
      </w:pP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2.Project Name</w:t>
      </w:r>
      <w:r w:rsidRPr="000645D0">
        <w:rPr>
          <w:rFonts w:asciiTheme="minorHAnsi" w:hAnsiTheme="minorHAnsi" w:cstheme="minorHAnsi"/>
          <w:b/>
          <w:bCs/>
        </w:rPr>
        <w:tab/>
        <w:t>:</w:t>
      </w:r>
      <w:r w:rsidRPr="000645D0">
        <w:rPr>
          <w:rFonts w:asciiTheme="minorHAnsi" w:hAnsiTheme="minorHAnsi" w:cstheme="minorHAnsi"/>
          <w:b/>
          <w:bCs/>
        </w:rPr>
        <w:tab/>
        <w:t>AEGIS Insurance– Upgrade project</w:t>
      </w: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Domain</w:t>
      </w:r>
      <w:r w:rsidRPr="000645D0">
        <w:rPr>
          <w:rFonts w:asciiTheme="minorHAnsi" w:hAnsiTheme="minorHAnsi" w:cstheme="minorHAnsi"/>
          <w:b/>
          <w:bCs/>
        </w:rPr>
        <w:tab/>
      </w:r>
      <w:r w:rsidRPr="000645D0">
        <w:rPr>
          <w:rFonts w:asciiTheme="minorHAnsi" w:hAnsiTheme="minorHAnsi" w:cstheme="minorHAnsi"/>
          <w:b/>
          <w:bCs/>
        </w:rPr>
        <w:tab/>
        <w:t xml:space="preserve">   </w:t>
      </w:r>
      <w:r w:rsidRPr="000645D0">
        <w:rPr>
          <w:rFonts w:asciiTheme="minorHAnsi" w:hAnsiTheme="minorHAnsi" w:cstheme="minorHAnsi"/>
          <w:b/>
          <w:bCs/>
        </w:rPr>
        <w:tab/>
        <w:t>:</w:t>
      </w:r>
      <w:r w:rsidRPr="000645D0">
        <w:rPr>
          <w:rFonts w:asciiTheme="minorHAnsi" w:hAnsiTheme="minorHAnsi" w:cstheme="minorHAnsi"/>
          <w:b/>
          <w:bCs/>
        </w:rPr>
        <w:tab/>
        <w:t>Insurance</w:t>
      </w: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Client</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 xml:space="preserve">AEGIS </w:t>
      </w: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Company</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Worked with Ciberspring International</w:t>
      </w: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 xml:space="preserve">Location </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India(Bangalore)</w:t>
      </w: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Duration</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r>
      <w:r w:rsidR="005F2924">
        <w:rPr>
          <w:rFonts w:asciiTheme="minorHAnsi" w:hAnsiTheme="minorHAnsi" w:cstheme="minorHAnsi"/>
          <w:b/>
          <w:bCs/>
        </w:rPr>
        <w:t xml:space="preserve">Oct </w:t>
      </w:r>
      <w:bookmarkStart w:id="0" w:name="_GoBack"/>
      <w:bookmarkEnd w:id="0"/>
      <w:r w:rsidRPr="000645D0">
        <w:rPr>
          <w:rFonts w:asciiTheme="minorHAnsi" w:hAnsiTheme="minorHAnsi" w:cstheme="minorHAnsi"/>
          <w:b/>
          <w:bCs/>
        </w:rPr>
        <w:t xml:space="preserve"> 2016 to July 2017</w:t>
      </w: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Role</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Software Engineer (Pega Developer)</w:t>
      </w:r>
    </w:p>
    <w:p w:rsidR="00744DA6" w:rsidRPr="000645D0" w:rsidRDefault="00744DA6" w:rsidP="000645D0">
      <w:pPr>
        <w:pStyle w:val="NoSpacing"/>
        <w:ind w:left="0"/>
        <w:rPr>
          <w:rFonts w:asciiTheme="minorHAnsi" w:hAnsiTheme="minorHAnsi" w:cstheme="minorHAnsi"/>
          <w:b/>
          <w:bCs/>
        </w:rPr>
      </w:pPr>
      <w:r w:rsidRPr="000645D0">
        <w:rPr>
          <w:rFonts w:asciiTheme="minorHAnsi" w:hAnsiTheme="minorHAnsi" w:cstheme="minorHAnsi"/>
          <w:b/>
          <w:bCs/>
        </w:rPr>
        <w:t xml:space="preserve">Tools </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PE</w:t>
      </w:r>
      <w:r w:rsidR="00600EFA">
        <w:rPr>
          <w:rFonts w:asciiTheme="minorHAnsi" w:hAnsiTheme="minorHAnsi" w:cstheme="minorHAnsi"/>
          <w:b/>
          <w:bCs/>
        </w:rPr>
        <w:t>GA Rules Process Commander V6,V7.</w:t>
      </w:r>
    </w:p>
    <w:p w:rsidR="00744DA6" w:rsidRPr="000645D0" w:rsidRDefault="00744DA6" w:rsidP="000645D0">
      <w:pPr>
        <w:pStyle w:val="NoSpacing"/>
        <w:ind w:left="0"/>
        <w:rPr>
          <w:rFonts w:asciiTheme="minorHAnsi" w:hAnsiTheme="minorHAnsi" w:cstheme="minorHAnsi"/>
        </w:rPr>
      </w:pPr>
      <w:r w:rsidRPr="000645D0">
        <w:rPr>
          <w:rFonts w:asciiTheme="minorHAnsi" w:hAnsiTheme="minorHAnsi" w:cstheme="minorHAnsi"/>
        </w:rPr>
        <w:t>Project Information:</w:t>
      </w:r>
    </w:p>
    <w:p w:rsidR="00744DA6" w:rsidRPr="000645D0" w:rsidRDefault="00744DA6" w:rsidP="000645D0">
      <w:pPr>
        <w:pStyle w:val="NoSpacing"/>
        <w:ind w:left="0"/>
        <w:rPr>
          <w:rFonts w:asciiTheme="minorHAnsi" w:hAnsiTheme="minorHAnsi" w:cstheme="minorHAnsi"/>
        </w:rPr>
      </w:pPr>
      <w:r w:rsidRPr="000645D0">
        <w:rPr>
          <w:rFonts w:asciiTheme="minorHAnsi" w:hAnsiTheme="minorHAnsi" w:cstheme="minorHAnsi"/>
        </w:rPr>
        <w:t xml:space="preserve">It is related to Cyber LOB for AEGIS and it is a leading mutual insurance company that provides liability and property coverage, as well as related risk management services, to the energy industry. AEGIS policyholders represent </w:t>
      </w:r>
      <w:r w:rsidRPr="000645D0">
        <w:rPr>
          <w:rFonts w:asciiTheme="minorHAnsi" w:hAnsiTheme="minorHAnsi" w:cstheme="minorHAnsi"/>
        </w:rPr>
        <w:lastRenderedPageBreak/>
        <w:t>virtually the entire energy infrastructure in North America, including natural gas and electric utilities, related energy companies, oil &amp; gas exploration and production companies, water utilities, and transmission &amp; distribution companies.</w:t>
      </w:r>
    </w:p>
    <w:p w:rsidR="00744DA6" w:rsidRPr="000645D0" w:rsidRDefault="00744DA6" w:rsidP="000645D0">
      <w:pPr>
        <w:pStyle w:val="NoSpacing"/>
        <w:ind w:left="0"/>
        <w:rPr>
          <w:rFonts w:asciiTheme="minorHAnsi" w:hAnsiTheme="minorHAnsi" w:cstheme="minorHAnsi"/>
          <w:b/>
        </w:rPr>
      </w:pPr>
      <w:r w:rsidRPr="000645D0">
        <w:rPr>
          <w:rFonts w:asciiTheme="minorHAnsi" w:hAnsiTheme="minorHAnsi" w:cstheme="minorHAnsi"/>
          <w:b/>
        </w:rPr>
        <w:t>Responsibilities:</w:t>
      </w:r>
    </w:p>
    <w:p w:rsidR="00744DA6" w:rsidRPr="000645D0" w:rsidRDefault="00744DA6" w:rsidP="000645D0">
      <w:pPr>
        <w:pStyle w:val="NoSpacing"/>
        <w:numPr>
          <w:ilvl w:val="0"/>
          <w:numId w:val="24"/>
        </w:numPr>
        <w:rPr>
          <w:rFonts w:asciiTheme="minorHAnsi" w:hAnsiTheme="minorHAnsi" w:cstheme="minorHAnsi"/>
        </w:rPr>
      </w:pPr>
      <w:r w:rsidRPr="000645D0">
        <w:rPr>
          <w:rFonts w:asciiTheme="minorHAnsi" w:hAnsiTheme="minorHAnsi" w:cstheme="minorHAnsi"/>
        </w:rPr>
        <w:t xml:space="preserve">Acted as the Offshore </w:t>
      </w:r>
      <w:r w:rsidRPr="000645D0">
        <w:rPr>
          <w:rFonts w:asciiTheme="minorHAnsi" w:hAnsiTheme="minorHAnsi" w:cstheme="minorHAnsi"/>
          <w:bCs/>
        </w:rPr>
        <w:t>Software Engineer</w:t>
      </w:r>
      <w:r w:rsidRPr="000645D0">
        <w:rPr>
          <w:rFonts w:asciiTheme="minorHAnsi" w:hAnsiTheme="minorHAnsi" w:cstheme="minorHAnsi"/>
        </w:rPr>
        <w:t xml:space="preserve"> </w:t>
      </w:r>
    </w:p>
    <w:p w:rsidR="00744DA6" w:rsidRPr="000645D0" w:rsidRDefault="00744DA6" w:rsidP="000645D0">
      <w:pPr>
        <w:pStyle w:val="NoSpacing"/>
        <w:numPr>
          <w:ilvl w:val="0"/>
          <w:numId w:val="24"/>
        </w:numPr>
        <w:rPr>
          <w:rFonts w:asciiTheme="minorHAnsi" w:hAnsiTheme="minorHAnsi" w:cstheme="minorHAnsi"/>
        </w:rPr>
      </w:pPr>
      <w:r w:rsidRPr="000645D0">
        <w:rPr>
          <w:rFonts w:asciiTheme="minorHAnsi" w:hAnsiTheme="minorHAnsi" w:cstheme="minorHAnsi"/>
        </w:rPr>
        <w:t>Analyzing the Requirements from Use Case document, participating in Worked on Flows, Activities. Flow actions, Sections and Decision rules in the PRPC.</w:t>
      </w:r>
    </w:p>
    <w:p w:rsidR="00744DA6" w:rsidRPr="000645D0" w:rsidRDefault="00744DA6" w:rsidP="000645D0">
      <w:pPr>
        <w:pStyle w:val="NoSpacing"/>
        <w:numPr>
          <w:ilvl w:val="0"/>
          <w:numId w:val="24"/>
        </w:numPr>
        <w:rPr>
          <w:rFonts w:asciiTheme="minorHAnsi" w:hAnsiTheme="minorHAnsi" w:cstheme="minorHAnsi"/>
        </w:rPr>
      </w:pPr>
      <w:r w:rsidRPr="000645D0">
        <w:rPr>
          <w:rFonts w:asciiTheme="minorHAnsi" w:hAnsiTheme="minorHAnsi" w:cstheme="minorHAnsi"/>
        </w:rPr>
        <w:t>Creation of User Interface using Flow actions and Sections for the process.</w:t>
      </w:r>
    </w:p>
    <w:p w:rsidR="00765047" w:rsidRPr="000645D0" w:rsidRDefault="00765047" w:rsidP="000645D0">
      <w:pPr>
        <w:pStyle w:val="NoSpacing"/>
        <w:numPr>
          <w:ilvl w:val="0"/>
          <w:numId w:val="24"/>
        </w:numPr>
        <w:rPr>
          <w:rFonts w:asciiTheme="minorHAnsi" w:hAnsiTheme="minorHAnsi" w:cstheme="minorHAnsi"/>
        </w:rPr>
      </w:pPr>
      <w:r w:rsidRPr="000645D0">
        <w:rPr>
          <w:rFonts w:asciiTheme="minorHAnsi" w:hAnsiTheme="minorHAnsi" w:cstheme="minorHAnsi"/>
        </w:rPr>
        <w:t>Fixing the issues and moving to QA Environment.</w:t>
      </w:r>
    </w:p>
    <w:p w:rsidR="00744DA6" w:rsidRPr="000645D0" w:rsidRDefault="00744DA6" w:rsidP="000645D0">
      <w:pPr>
        <w:pStyle w:val="NoSpacing"/>
        <w:numPr>
          <w:ilvl w:val="0"/>
          <w:numId w:val="24"/>
        </w:numPr>
        <w:rPr>
          <w:rFonts w:asciiTheme="minorHAnsi" w:hAnsiTheme="minorHAnsi" w:cstheme="minorHAnsi"/>
        </w:rPr>
      </w:pPr>
      <w:r w:rsidRPr="000645D0">
        <w:rPr>
          <w:rFonts w:asciiTheme="minorHAnsi" w:hAnsiTheme="minorHAnsi" w:cstheme="minorHAnsi"/>
        </w:rPr>
        <w:t>Creation of Activities and steps for business logic implementation.</w:t>
      </w:r>
    </w:p>
    <w:p w:rsidR="00744DA6" w:rsidRPr="000645D0" w:rsidRDefault="00744DA6" w:rsidP="000645D0">
      <w:pPr>
        <w:pStyle w:val="NoSpacing"/>
        <w:numPr>
          <w:ilvl w:val="0"/>
          <w:numId w:val="24"/>
        </w:numPr>
        <w:rPr>
          <w:rFonts w:asciiTheme="minorHAnsi" w:hAnsiTheme="minorHAnsi" w:cstheme="minorHAnsi"/>
        </w:rPr>
      </w:pPr>
      <w:r w:rsidRPr="000645D0">
        <w:rPr>
          <w:rFonts w:asciiTheme="minorHAnsi" w:hAnsiTheme="minorHAnsi" w:cstheme="minorHAnsi"/>
        </w:rPr>
        <w:t xml:space="preserve">Update status to client on daily basis. </w:t>
      </w:r>
    </w:p>
    <w:p w:rsidR="001A3106" w:rsidRPr="000645D0" w:rsidRDefault="001A3106" w:rsidP="000645D0">
      <w:pPr>
        <w:pStyle w:val="NoSpacing"/>
        <w:ind w:left="0"/>
        <w:rPr>
          <w:rFonts w:asciiTheme="minorHAnsi" w:hAnsiTheme="minorHAnsi" w:cstheme="minorHAnsi"/>
          <w:b/>
        </w:rPr>
      </w:pPr>
    </w:p>
    <w:p w:rsidR="00F845E6" w:rsidRPr="000645D0" w:rsidRDefault="00F845E6" w:rsidP="000645D0">
      <w:pPr>
        <w:pStyle w:val="NoSpacing"/>
        <w:ind w:left="0"/>
        <w:rPr>
          <w:rFonts w:asciiTheme="minorHAnsi" w:hAnsiTheme="minorHAnsi" w:cstheme="minorHAnsi"/>
          <w:b/>
          <w:bCs/>
        </w:rPr>
      </w:pPr>
      <w:r w:rsidRPr="000645D0">
        <w:rPr>
          <w:rFonts w:asciiTheme="minorHAnsi" w:hAnsiTheme="minorHAnsi" w:cstheme="minorHAnsi"/>
          <w:b/>
          <w:bCs/>
        </w:rPr>
        <w:t>1.Project Name</w:t>
      </w:r>
      <w:r w:rsidRPr="000645D0">
        <w:rPr>
          <w:rFonts w:asciiTheme="minorHAnsi" w:hAnsiTheme="minorHAnsi" w:cstheme="minorHAnsi"/>
          <w:b/>
          <w:bCs/>
        </w:rPr>
        <w:tab/>
        <w:t>:</w:t>
      </w:r>
      <w:r w:rsidRPr="000645D0">
        <w:rPr>
          <w:rFonts w:asciiTheme="minorHAnsi" w:hAnsiTheme="minorHAnsi" w:cstheme="minorHAnsi"/>
          <w:b/>
          <w:bCs/>
        </w:rPr>
        <w:tab/>
        <w:t>United Health Group</w:t>
      </w:r>
    </w:p>
    <w:p w:rsidR="00F845E6" w:rsidRPr="000645D0" w:rsidRDefault="00F845E6" w:rsidP="000645D0">
      <w:pPr>
        <w:pStyle w:val="NoSpacing"/>
        <w:ind w:left="0"/>
        <w:rPr>
          <w:rFonts w:asciiTheme="minorHAnsi" w:hAnsiTheme="minorHAnsi" w:cstheme="minorHAnsi"/>
          <w:b/>
          <w:bCs/>
        </w:rPr>
      </w:pPr>
      <w:r w:rsidRPr="000645D0">
        <w:rPr>
          <w:rFonts w:asciiTheme="minorHAnsi" w:hAnsiTheme="minorHAnsi" w:cstheme="minorHAnsi"/>
          <w:b/>
          <w:bCs/>
        </w:rPr>
        <w:t>Domain</w:t>
      </w:r>
      <w:r w:rsidRPr="000645D0">
        <w:rPr>
          <w:rFonts w:asciiTheme="minorHAnsi" w:hAnsiTheme="minorHAnsi" w:cstheme="minorHAnsi"/>
          <w:b/>
          <w:bCs/>
        </w:rPr>
        <w:tab/>
      </w:r>
      <w:r w:rsidRPr="000645D0">
        <w:rPr>
          <w:rFonts w:asciiTheme="minorHAnsi" w:hAnsiTheme="minorHAnsi" w:cstheme="minorHAnsi"/>
          <w:b/>
          <w:bCs/>
        </w:rPr>
        <w:tab/>
      </w:r>
      <w:r w:rsidR="00ED6A05">
        <w:rPr>
          <w:rFonts w:asciiTheme="minorHAnsi" w:hAnsiTheme="minorHAnsi" w:cstheme="minorHAnsi"/>
          <w:b/>
          <w:bCs/>
        </w:rPr>
        <w:tab/>
      </w:r>
      <w:r w:rsidRPr="000645D0">
        <w:rPr>
          <w:rFonts w:asciiTheme="minorHAnsi" w:hAnsiTheme="minorHAnsi" w:cstheme="minorHAnsi"/>
          <w:b/>
          <w:bCs/>
        </w:rPr>
        <w:t>:</w:t>
      </w:r>
      <w:r w:rsidRPr="000645D0">
        <w:rPr>
          <w:rFonts w:asciiTheme="minorHAnsi" w:hAnsiTheme="minorHAnsi" w:cstheme="minorHAnsi"/>
          <w:b/>
          <w:bCs/>
        </w:rPr>
        <w:tab/>
        <w:t>Health Insurance</w:t>
      </w:r>
      <w:r w:rsidR="00A334BF" w:rsidRPr="000645D0">
        <w:rPr>
          <w:rFonts w:asciiTheme="minorHAnsi" w:hAnsiTheme="minorHAnsi" w:cstheme="minorHAnsi"/>
          <w:b/>
          <w:bCs/>
        </w:rPr>
        <w:t>(Claims)</w:t>
      </w:r>
    </w:p>
    <w:p w:rsidR="00F845E6" w:rsidRPr="000645D0" w:rsidRDefault="00F845E6" w:rsidP="000645D0">
      <w:pPr>
        <w:pStyle w:val="NoSpacing"/>
        <w:ind w:left="0"/>
        <w:rPr>
          <w:rFonts w:asciiTheme="minorHAnsi" w:hAnsiTheme="minorHAnsi" w:cstheme="minorHAnsi"/>
          <w:b/>
          <w:bCs/>
        </w:rPr>
      </w:pPr>
      <w:r w:rsidRPr="000645D0">
        <w:rPr>
          <w:rFonts w:asciiTheme="minorHAnsi" w:hAnsiTheme="minorHAnsi" w:cstheme="minorHAnsi"/>
          <w:b/>
          <w:bCs/>
        </w:rPr>
        <w:t>Client</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r>
      <w:r w:rsidR="000976F1" w:rsidRPr="000645D0">
        <w:rPr>
          <w:rFonts w:asciiTheme="minorHAnsi" w:hAnsiTheme="minorHAnsi" w:cstheme="minorHAnsi"/>
          <w:b/>
          <w:bCs/>
        </w:rPr>
        <w:t xml:space="preserve">UHG </w:t>
      </w:r>
    </w:p>
    <w:p w:rsidR="00F034F1" w:rsidRPr="000645D0" w:rsidRDefault="006A2455" w:rsidP="000645D0">
      <w:pPr>
        <w:pStyle w:val="NoSpacing"/>
        <w:ind w:left="0"/>
        <w:rPr>
          <w:rFonts w:asciiTheme="minorHAnsi" w:hAnsiTheme="minorHAnsi" w:cstheme="minorHAnsi"/>
          <w:b/>
          <w:bCs/>
        </w:rPr>
      </w:pPr>
      <w:r w:rsidRPr="000645D0">
        <w:rPr>
          <w:rFonts w:asciiTheme="minorHAnsi" w:hAnsiTheme="minorHAnsi" w:cstheme="minorHAnsi"/>
          <w:b/>
          <w:bCs/>
        </w:rPr>
        <w:t>Company</w:t>
      </w:r>
      <w:r w:rsidR="00F034F1" w:rsidRPr="000645D0">
        <w:rPr>
          <w:rFonts w:asciiTheme="minorHAnsi" w:hAnsiTheme="minorHAnsi" w:cstheme="minorHAnsi"/>
          <w:b/>
          <w:bCs/>
        </w:rPr>
        <w:tab/>
      </w:r>
      <w:r w:rsidR="00F034F1" w:rsidRPr="000645D0">
        <w:rPr>
          <w:rFonts w:asciiTheme="minorHAnsi" w:hAnsiTheme="minorHAnsi" w:cstheme="minorHAnsi"/>
          <w:b/>
          <w:bCs/>
        </w:rPr>
        <w:tab/>
        <w:t>:</w:t>
      </w:r>
      <w:r w:rsidR="00F034F1" w:rsidRPr="000645D0">
        <w:rPr>
          <w:rFonts w:asciiTheme="minorHAnsi" w:hAnsiTheme="minorHAnsi" w:cstheme="minorHAnsi"/>
          <w:b/>
          <w:bCs/>
        </w:rPr>
        <w:tab/>
        <w:t xml:space="preserve">Worked with HCL </w:t>
      </w:r>
    </w:p>
    <w:p w:rsidR="00F034F1" w:rsidRPr="000645D0" w:rsidRDefault="00F034F1" w:rsidP="000645D0">
      <w:pPr>
        <w:pStyle w:val="NoSpacing"/>
        <w:ind w:left="0"/>
        <w:rPr>
          <w:rFonts w:asciiTheme="minorHAnsi" w:hAnsiTheme="minorHAnsi" w:cstheme="minorHAnsi"/>
          <w:b/>
          <w:bCs/>
        </w:rPr>
      </w:pPr>
      <w:r w:rsidRPr="000645D0">
        <w:rPr>
          <w:rFonts w:asciiTheme="minorHAnsi" w:hAnsiTheme="minorHAnsi" w:cstheme="minorHAnsi"/>
          <w:b/>
          <w:bCs/>
        </w:rPr>
        <w:t xml:space="preserve">Location </w:t>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India(Bangalore)</w:t>
      </w:r>
    </w:p>
    <w:p w:rsidR="00F845E6" w:rsidRPr="000645D0" w:rsidRDefault="00886062" w:rsidP="000645D0">
      <w:pPr>
        <w:pStyle w:val="NoSpacing"/>
        <w:ind w:left="0"/>
        <w:rPr>
          <w:rFonts w:asciiTheme="minorHAnsi" w:hAnsiTheme="minorHAnsi" w:cstheme="minorHAnsi"/>
          <w:b/>
          <w:bCs/>
        </w:rPr>
      </w:pPr>
      <w:r>
        <w:rPr>
          <w:rFonts w:asciiTheme="minorHAnsi" w:hAnsiTheme="minorHAnsi" w:cstheme="minorHAnsi"/>
          <w:b/>
          <w:bCs/>
        </w:rPr>
        <w:t>Duration</w:t>
      </w:r>
      <w:r>
        <w:rPr>
          <w:rFonts w:asciiTheme="minorHAnsi" w:hAnsiTheme="minorHAnsi" w:cstheme="minorHAnsi"/>
          <w:b/>
          <w:bCs/>
        </w:rPr>
        <w:tab/>
      </w:r>
      <w:r>
        <w:rPr>
          <w:rFonts w:asciiTheme="minorHAnsi" w:hAnsiTheme="minorHAnsi" w:cstheme="minorHAnsi"/>
          <w:b/>
          <w:bCs/>
        </w:rPr>
        <w:tab/>
        <w:t>:</w:t>
      </w:r>
      <w:r>
        <w:rPr>
          <w:rFonts w:asciiTheme="minorHAnsi" w:hAnsiTheme="minorHAnsi" w:cstheme="minorHAnsi"/>
          <w:b/>
          <w:bCs/>
        </w:rPr>
        <w:tab/>
      </w:r>
      <w:r w:rsidR="001F6967">
        <w:rPr>
          <w:rFonts w:asciiTheme="minorHAnsi" w:hAnsiTheme="minorHAnsi" w:cstheme="minorHAnsi"/>
          <w:b/>
          <w:bCs/>
        </w:rPr>
        <w:t>July</w:t>
      </w:r>
      <w:r w:rsidR="005015BA">
        <w:rPr>
          <w:rFonts w:asciiTheme="minorHAnsi" w:hAnsiTheme="minorHAnsi" w:cstheme="minorHAnsi"/>
          <w:b/>
          <w:bCs/>
        </w:rPr>
        <w:t xml:space="preserve"> 2015</w:t>
      </w:r>
      <w:r w:rsidR="00F845E6" w:rsidRPr="000645D0">
        <w:rPr>
          <w:rFonts w:asciiTheme="minorHAnsi" w:hAnsiTheme="minorHAnsi" w:cstheme="minorHAnsi"/>
          <w:b/>
          <w:bCs/>
        </w:rPr>
        <w:t xml:space="preserve"> to April 2016</w:t>
      </w:r>
    </w:p>
    <w:p w:rsidR="00F845E6" w:rsidRPr="000645D0" w:rsidRDefault="00F845E6" w:rsidP="000645D0">
      <w:pPr>
        <w:pStyle w:val="NoSpacing"/>
        <w:ind w:left="0"/>
        <w:rPr>
          <w:rFonts w:asciiTheme="minorHAnsi" w:hAnsiTheme="minorHAnsi" w:cstheme="minorHAnsi"/>
          <w:b/>
          <w:bCs/>
        </w:rPr>
      </w:pPr>
      <w:r w:rsidRPr="000645D0">
        <w:rPr>
          <w:rFonts w:asciiTheme="minorHAnsi" w:hAnsiTheme="minorHAnsi" w:cstheme="minorHAnsi"/>
          <w:b/>
          <w:bCs/>
        </w:rPr>
        <w:t>Role</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 xml:space="preserve">Software </w:t>
      </w:r>
      <w:r w:rsidR="000976F1" w:rsidRPr="000645D0">
        <w:rPr>
          <w:rFonts w:asciiTheme="minorHAnsi" w:hAnsiTheme="minorHAnsi" w:cstheme="minorHAnsi"/>
          <w:b/>
          <w:bCs/>
        </w:rPr>
        <w:t>Engineer (</w:t>
      </w:r>
      <w:r w:rsidR="00D5618E" w:rsidRPr="000645D0">
        <w:rPr>
          <w:rFonts w:asciiTheme="minorHAnsi" w:hAnsiTheme="minorHAnsi" w:cstheme="minorHAnsi"/>
          <w:b/>
        </w:rPr>
        <w:t>Pega Developer</w:t>
      </w:r>
      <w:r w:rsidRPr="000645D0">
        <w:rPr>
          <w:rFonts w:asciiTheme="minorHAnsi" w:hAnsiTheme="minorHAnsi" w:cstheme="minorHAnsi"/>
          <w:b/>
          <w:bCs/>
        </w:rPr>
        <w:t>)</w:t>
      </w:r>
    </w:p>
    <w:p w:rsidR="00F845E6" w:rsidRPr="000645D0" w:rsidRDefault="00D5618E" w:rsidP="000645D0">
      <w:pPr>
        <w:pStyle w:val="NoSpacing"/>
        <w:ind w:left="0"/>
        <w:rPr>
          <w:rFonts w:asciiTheme="minorHAnsi" w:hAnsiTheme="minorHAnsi" w:cstheme="minorHAnsi"/>
          <w:b/>
          <w:bCs/>
        </w:rPr>
      </w:pPr>
      <w:r w:rsidRPr="000645D0">
        <w:rPr>
          <w:rFonts w:asciiTheme="minorHAnsi" w:hAnsiTheme="minorHAnsi" w:cstheme="minorHAnsi"/>
          <w:b/>
          <w:bCs/>
        </w:rPr>
        <w:t xml:space="preserve">Tools </w:t>
      </w:r>
      <w:r w:rsidRPr="000645D0">
        <w:rPr>
          <w:rFonts w:asciiTheme="minorHAnsi" w:hAnsiTheme="minorHAnsi" w:cstheme="minorHAnsi"/>
          <w:b/>
          <w:bCs/>
        </w:rPr>
        <w:tab/>
      </w:r>
      <w:r w:rsidRPr="000645D0">
        <w:rPr>
          <w:rFonts w:asciiTheme="minorHAnsi" w:hAnsiTheme="minorHAnsi" w:cstheme="minorHAnsi"/>
          <w:b/>
          <w:bCs/>
        </w:rPr>
        <w:tab/>
      </w:r>
      <w:r w:rsidRPr="000645D0">
        <w:rPr>
          <w:rFonts w:asciiTheme="minorHAnsi" w:hAnsiTheme="minorHAnsi" w:cstheme="minorHAnsi"/>
          <w:b/>
          <w:bCs/>
        </w:rPr>
        <w:tab/>
        <w:t>:</w:t>
      </w:r>
      <w:r w:rsidRPr="000645D0">
        <w:rPr>
          <w:rFonts w:asciiTheme="minorHAnsi" w:hAnsiTheme="minorHAnsi" w:cstheme="minorHAnsi"/>
          <w:b/>
          <w:bCs/>
        </w:rPr>
        <w:tab/>
        <w:t>PEGA Rules Process Commander V&amp;7</w:t>
      </w:r>
    </w:p>
    <w:p w:rsidR="00F845E6" w:rsidRPr="000645D0" w:rsidRDefault="00F845E6" w:rsidP="000645D0">
      <w:pPr>
        <w:pStyle w:val="NoSpacing"/>
        <w:ind w:left="0"/>
        <w:rPr>
          <w:rFonts w:asciiTheme="minorHAnsi" w:hAnsiTheme="minorHAnsi" w:cstheme="minorHAnsi"/>
        </w:rPr>
      </w:pPr>
      <w:r w:rsidRPr="000645D0">
        <w:rPr>
          <w:rFonts w:asciiTheme="minorHAnsi" w:hAnsiTheme="minorHAnsi" w:cstheme="minorHAnsi"/>
        </w:rPr>
        <w:t>Project Information:</w:t>
      </w:r>
    </w:p>
    <w:p w:rsidR="00FB2199" w:rsidRPr="000645D0" w:rsidRDefault="00F845E6" w:rsidP="000645D0">
      <w:pPr>
        <w:pStyle w:val="NoSpacing"/>
        <w:ind w:left="0"/>
        <w:rPr>
          <w:rFonts w:asciiTheme="minorHAnsi" w:hAnsiTheme="minorHAnsi" w:cstheme="minorHAnsi"/>
        </w:rPr>
      </w:pPr>
      <w:r w:rsidRPr="000645D0">
        <w:rPr>
          <w:rFonts w:asciiTheme="minorHAnsi" w:hAnsiTheme="minorHAnsi" w:cstheme="minorHAnsi"/>
        </w:rPr>
        <w:t>Project: United health One Agile Project is based on Processing of different Claims coming from Third Party Vendors</w:t>
      </w:r>
      <w:r w:rsidR="00FB2199" w:rsidRPr="000645D0">
        <w:rPr>
          <w:rFonts w:asciiTheme="minorHAnsi" w:hAnsiTheme="minorHAnsi" w:cstheme="minorHAnsi"/>
        </w:rPr>
        <w:t>,</w:t>
      </w:r>
      <w:r w:rsidRPr="000645D0">
        <w:rPr>
          <w:rFonts w:asciiTheme="minorHAnsi" w:hAnsiTheme="minorHAnsi" w:cstheme="minorHAnsi"/>
        </w:rPr>
        <w:t xml:space="preserve"> </w:t>
      </w:r>
      <w:r w:rsidR="00FB2199" w:rsidRPr="000645D0">
        <w:rPr>
          <w:rFonts w:asciiTheme="minorHAnsi" w:hAnsiTheme="minorHAnsi" w:cstheme="minorHAnsi"/>
        </w:rPr>
        <w:t>a Claims is an application for Claim division administrators to initiate the FNOL’s and then later they will be converted into claims by Claim professionals to initiate the payments.</w:t>
      </w:r>
    </w:p>
    <w:p w:rsidR="00FB2199" w:rsidRPr="000645D0" w:rsidRDefault="00F845E6" w:rsidP="000645D0">
      <w:pPr>
        <w:pStyle w:val="NoSpacing"/>
        <w:ind w:left="0"/>
        <w:rPr>
          <w:rFonts w:asciiTheme="minorHAnsi" w:hAnsiTheme="minorHAnsi" w:cstheme="minorHAnsi"/>
        </w:rPr>
      </w:pPr>
      <w:r w:rsidRPr="000645D0">
        <w:rPr>
          <w:rFonts w:asciiTheme="minorHAnsi" w:hAnsiTheme="minorHAnsi" w:cstheme="minorHAnsi"/>
        </w:rPr>
        <w:t xml:space="preserve">and perform </w:t>
      </w:r>
      <w:r w:rsidR="00FB2199" w:rsidRPr="000645D0">
        <w:rPr>
          <w:rFonts w:asciiTheme="minorHAnsi" w:hAnsiTheme="minorHAnsi" w:cstheme="minorHAnsi"/>
        </w:rPr>
        <w:t xml:space="preserve">some transaction like </w:t>
      </w:r>
      <w:r w:rsidR="000976F1" w:rsidRPr="000645D0">
        <w:rPr>
          <w:rFonts w:asciiTheme="minorHAnsi" w:hAnsiTheme="minorHAnsi" w:cstheme="minorHAnsi"/>
        </w:rPr>
        <w:t>Reserve, Refund</w:t>
      </w:r>
      <w:r w:rsidR="00FB2199" w:rsidRPr="000645D0">
        <w:rPr>
          <w:rFonts w:asciiTheme="minorHAnsi" w:hAnsiTheme="minorHAnsi" w:cstheme="minorHAnsi"/>
        </w:rPr>
        <w:t xml:space="preserve"> and adjustment.</w:t>
      </w:r>
    </w:p>
    <w:p w:rsidR="002853E0" w:rsidRPr="000645D0" w:rsidRDefault="00F845E6" w:rsidP="000645D0">
      <w:pPr>
        <w:pStyle w:val="NoSpacing"/>
        <w:ind w:left="0"/>
        <w:rPr>
          <w:rFonts w:asciiTheme="minorHAnsi" w:hAnsiTheme="minorHAnsi" w:cstheme="minorHAnsi"/>
          <w:b/>
        </w:rPr>
      </w:pPr>
      <w:r w:rsidRPr="000645D0">
        <w:rPr>
          <w:rFonts w:asciiTheme="minorHAnsi" w:hAnsiTheme="minorHAnsi" w:cstheme="minorHAnsi"/>
          <w:b/>
        </w:rPr>
        <w:t>Responsibilities:</w:t>
      </w:r>
    </w:p>
    <w:p w:rsidR="00D5618E" w:rsidRPr="000645D0" w:rsidRDefault="00D5618E" w:rsidP="000645D0">
      <w:pPr>
        <w:pStyle w:val="NoSpacing"/>
        <w:numPr>
          <w:ilvl w:val="0"/>
          <w:numId w:val="22"/>
        </w:numPr>
        <w:ind w:left="0"/>
        <w:rPr>
          <w:rFonts w:asciiTheme="minorHAnsi" w:hAnsiTheme="minorHAnsi" w:cstheme="minorHAnsi"/>
        </w:rPr>
      </w:pPr>
      <w:r w:rsidRPr="000645D0">
        <w:rPr>
          <w:rFonts w:asciiTheme="minorHAnsi" w:hAnsiTheme="minorHAnsi" w:cstheme="minorHAnsi"/>
        </w:rPr>
        <w:t xml:space="preserve">Having a basic understanding of the main concepts of Pega PRPC, their features and limitationsAnalyzing the Business Requirements and Technical Requirements </w:t>
      </w:r>
    </w:p>
    <w:p w:rsidR="00D5618E" w:rsidRDefault="00D5618E" w:rsidP="000645D0">
      <w:pPr>
        <w:pStyle w:val="NoSpacing"/>
        <w:numPr>
          <w:ilvl w:val="0"/>
          <w:numId w:val="22"/>
        </w:numPr>
        <w:ind w:left="0"/>
        <w:rPr>
          <w:rFonts w:asciiTheme="minorHAnsi" w:hAnsiTheme="minorHAnsi" w:cstheme="minorHAnsi"/>
        </w:rPr>
      </w:pPr>
      <w:r w:rsidRPr="000645D0">
        <w:rPr>
          <w:rFonts w:asciiTheme="minorHAnsi" w:hAnsiTheme="minorHAnsi" w:cstheme="minorHAnsi"/>
        </w:rPr>
        <w:t>Created/Modified the activities using various standard methods of PRPC as needed</w:t>
      </w:r>
    </w:p>
    <w:p w:rsidR="00ED6A05" w:rsidRPr="000645D0" w:rsidRDefault="00ED6A05" w:rsidP="000645D0">
      <w:pPr>
        <w:pStyle w:val="NoSpacing"/>
        <w:numPr>
          <w:ilvl w:val="0"/>
          <w:numId w:val="22"/>
        </w:numPr>
        <w:ind w:left="0"/>
        <w:rPr>
          <w:rFonts w:asciiTheme="minorHAnsi" w:hAnsiTheme="minorHAnsi" w:cstheme="minorHAnsi"/>
        </w:rPr>
      </w:pPr>
      <w:r>
        <w:rPr>
          <w:rFonts w:asciiTheme="minorHAnsi" w:hAnsiTheme="minorHAnsi" w:cstheme="minorHAnsi"/>
        </w:rPr>
        <w:t>Worked on Kafka</w:t>
      </w:r>
    </w:p>
    <w:p w:rsidR="00D5618E" w:rsidRPr="000645D0" w:rsidRDefault="00D5618E" w:rsidP="000645D0">
      <w:pPr>
        <w:pStyle w:val="NoSpacing"/>
        <w:numPr>
          <w:ilvl w:val="0"/>
          <w:numId w:val="22"/>
        </w:numPr>
        <w:ind w:left="0"/>
        <w:rPr>
          <w:rFonts w:asciiTheme="minorHAnsi" w:hAnsiTheme="minorHAnsi" w:cstheme="minorHAnsi"/>
        </w:rPr>
      </w:pPr>
      <w:r w:rsidRPr="000645D0">
        <w:rPr>
          <w:rFonts w:asciiTheme="minorHAnsi" w:hAnsiTheme="minorHAnsi" w:cstheme="minorHAnsi"/>
        </w:rPr>
        <w:t>Actively participated in the deployment code in different environments</w:t>
      </w:r>
    </w:p>
    <w:p w:rsidR="00D5618E" w:rsidRPr="000645D0" w:rsidRDefault="00D5618E" w:rsidP="000645D0">
      <w:pPr>
        <w:pStyle w:val="NoSpacing"/>
        <w:numPr>
          <w:ilvl w:val="0"/>
          <w:numId w:val="22"/>
        </w:numPr>
        <w:ind w:left="0"/>
        <w:rPr>
          <w:rFonts w:asciiTheme="minorHAnsi" w:hAnsiTheme="minorHAnsi" w:cstheme="minorHAnsi"/>
        </w:rPr>
      </w:pPr>
      <w:r w:rsidRPr="000645D0">
        <w:rPr>
          <w:rFonts w:asciiTheme="minorHAnsi" w:hAnsiTheme="minorHAnsi" w:cstheme="minorHAnsi"/>
        </w:rPr>
        <w:t>Used Clipboard, UI inspector and Tracer for debugging.</w:t>
      </w:r>
    </w:p>
    <w:p w:rsidR="00D5618E" w:rsidRPr="000645D0" w:rsidRDefault="00D5618E" w:rsidP="000645D0">
      <w:pPr>
        <w:pStyle w:val="NoSpacing"/>
        <w:numPr>
          <w:ilvl w:val="0"/>
          <w:numId w:val="22"/>
        </w:numPr>
        <w:ind w:left="0"/>
        <w:rPr>
          <w:rFonts w:asciiTheme="minorHAnsi" w:hAnsiTheme="minorHAnsi" w:cstheme="minorHAnsi"/>
        </w:rPr>
      </w:pPr>
      <w:r w:rsidRPr="000645D0">
        <w:rPr>
          <w:rFonts w:asciiTheme="minorHAnsi" w:hAnsiTheme="minorHAnsi" w:cstheme="minorHAnsi"/>
        </w:rPr>
        <w:t>Participated in presentation of progress in project on weekly basis to Client</w:t>
      </w:r>
    </w:p>
    <w:p w:rsidR="00F845E6" w:rsidRPr="000645D0" w:rsidRDefault="00F845E6" w:rsidP="000645D0">
      <w:pPr>
        <w:pStyle w:val="NoSpacing"/>
        <w:rPr>
          <w:rFonts w:asciiTheme="minorHAnsi" w:hAnsiTheme="minorHAnsi" w:cstheme="minorHAnsi"/>
        </w:rPr>
      </w:pPr>
    </w:p>
    <w:p w:rsidR="006227DB" w:rsidRPr="000645D0" w:rsidRDefault="006227DB" w:rsidP="000645D0">
      <w:pPr>
        <w:pStyle w:val="NoSpacing"/>
        <w:rPr>
          <w:rFonts w:asciiTheme="minorHAnsi" w:hAnsiTheme="minorHAnsi" w:cstheme="minorHAnsi"/>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p w:rsidR="000B1FC7" w:rsidRPr="000645D0" w:rsidRDefault="000B1FC7" w:rsidP="000645D0">
      <w:pPr>
        <w:pStyle w:val="NoSpacing"/>
        <w:rPr>
          <w:rFonts w:asciiTheme="minorHAnsi" w:hAnsiTheme="minorHAnsi" w:cstheme="minorHAnsi"/>
          <w:bCs/>
        </w:rPr>
      </w:pPr>
    </w:p>
    <w:sectPr w:rsidR="000B1FC7" w:rsidRPr="000645D0" w:rsidSect="000645D0">
      <w:type w:val="continuous"/>
      <w:pgSz w:w="11909" w:h="16834" w:code="9"/>
      <w:pgMar w:top="720" w:right="720" w:bottom="720" w:left="720" w:header="720" w:footer="69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0CD" w:rsidRDefault="008700CD">
      <w:pPr>
        <w:spacing w:after="0" w:line="240" w:lineRule="auto"/>
      </w:pPr>
      <w:r>
        <w:separator/>
      </w:r>
    </w:p>
  </w:endnote>
  <w:endnote w:type="continuationSeparator" w:id="0">
    <w:p w:rsidR="008700CD" w:rsidRDefault="00870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0CD" w:rsidRDefault="008700CD">
      <w:pPr>
        <w:spacing w:after="0" w:line="240" w:lineRule="auto"/>
      </w:pPr>
      <w:r>
        <w:separator/>
      </w:r>
    </w:p>
  </w:footnote>
  <w:footnote w:type="continuationSeparator" w:id="0">
    <w:p w:rsidR="008700CD" w:rsidRDefault="008700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1CC0AB6"/>
    <w:lvl w:ilvl="0">
      <w:numFmt w:val="decimal"/>
      <w:pStyle w:val="Achievement"/>
      <w:lvlText w:val="*"/>
      <w:lvlJc w:val="left"/>
    </w:lvl>
  </w:abstractNum>
  <w:abstractNum w:abstractNumId="1" w15:restartNumberingAfterBreak="0">
    <w:nsid w:val="00000001"/>
    <w:multiLevelType w:val="singleLevel"/>
    <w:tmpl w:val="00000001"/>
    <w:name w:val="WW8Num1"/>
    <w:lvl w:ilvl="0">
      <w:numFmt w:val="bullet"/>
      <w:lvlText w:val="-"/>
      <w:lvlJc w:val="left"/>
      <w:pPr>
        <w:tabs>
          <w:tab w:val="num" w:pos="1980"/>
        </w:tabs>
      </w:pPr>
      <w:rPr>
        <w:rFonts w:ascii="Verdana" w:hAnsi="Verdana" w:cs="Times New Roman"/>
      </w:rPr>
    </w:lvl>
  </w:abstractNum>
  <w:abstractNum w:abstractNumId="2" w15:restartNumberingAfterBreak="0">
    <w:nsid w:val="00000002"/>
    <w:multiLevelType w:val="singleLevel"/>
    <w:tmpl w:val="00000002"/>
    <w:name w:val="WW8Num11"/>
    <w:lvl w:ilvl="0">
      <w:start w:val="1"/>
      <w:numFmt w:val="lowerLetter"/>
      <w:lvlText w:val="%1)"/>
      <w:lvlJc w:val="left"/>
      <w:pPr>
        <w:tabs>
          <w:tab w:val="num" w:pos="360"/>
        </w:tabs>
      </w:pPr>
    </w:lvl>
  </w:abstractNum>
  <w:abstractNum w:abstractNumId="3" w15:restartNumberingAfterBreak="0">
    <w:nsid w:val="00000006"/>
    <w:multiLevelType w:val="multilevel"/>
    <w:tmpl w:val="00000006"/>
    <w:name w:val="WW8Num6"/>
    <w:lvl w:ilvl="0">
      <w:start w:val="1"/>
      <w:numFmt w:val="bullet"/>
      <w:suff w:val="nothing"/>
      <w:lvlText w:val="■"/>
      <w:lvlJc w:val="left"/>
      <w:pPr>
        <w:tabs>
          <w:tab w:val="num" w:pos="0"/>
        </w:tabs>
        <w:ind w:left="0" w:firstLine="0"/>
      </w:pPr>
      <w:rPr>
        <w:rFonts w:ascii="Century Gothic" w:hAnsi="Century Gothic"/>
        <w:sz w:val="20"/>
        <w:szCs w:val="20"/>
      </w:rPr>
    </w:lvl>
    <w:lvl w:ilvl="1">
      <w:start w:val="1"/>
      <w:numFmt w:val="bullet"/>
      <w:suff w:val="nothing"/>
      <w:lvlText w:val="■"/>
      <w:lvlJc w:val="left"/>
      <w:pPr>
        <w:tabs>
          <w:tab w:val="num" w:pos="0"/>
        </w:tabs>
        <w:ind w:left="0" w:firstLine="0"/>
      </w:pPr>
      <w:rPr>
        <w:rFonts w:ascii="Century Gothic" w:hAnsi="Century Gothic"/>
        <w:sz w:val="20"/>
        <w:szCs w:val="20"/>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4" w15:restartNumberingAfterBreak="0">
    <w:nsid w:val="00000007"/>
    <w:multiLevelType w:val="multilevel"/>
    <w:tmpl w:val="00000007"/>
    <w:name w:val="WW8Num7"/>
    <w:lvl w:ilvl="0">
      <w:start w:val="1"/>
      <w:numFmt w:val="bullet"/>
      <w:suff w:val="nothing"/>
      <w:lvlText w:val="■"/>
      <w:lvlJc w:val="left"/>
      <w:pPr>
        <w:tabs>
          <w:tab w:val="num" w:pos="0"/>
        </w:tabs>
        <w:ind w:left="0" w:firstLine="0"/>
      </w:pPr>
      <w:rPr>
        <w:rFonts w:ascii="Century Gothic" w:hAnsi="Century Gothic"/>
        <w:sz w:val="21"/>
        <w:szCs w:val="21"/>
      </w:rPr>
    </w:lvl>
    <w:lvl w:ilvl="1">
      <w:start w:val="1"/>
      <w:numFmt w:val="bullet"/>
      <w:suff w:val="nothing"/>
      <w:lvlText w:val="■"/>
      <w:lvlJc w:val="left"/>
      <w:pPr>
        <w:tabs>
          <w:tab w:val="num" w:pos="0"/>
        </w:tabs>
        <w:ind w:left="0" w:firstLine="0"/>
      </w:pPr>
      <w:rPr>
        <w:rFonts w:ascii="Century Gothic" w:hAnsi="Century Gothic"/>
        <w:sz w:val="21"/>
        <w:szCs w:val="21"/>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rPr>
    </w:lvl>
    <w:lvl w:ilvl="8">
      <w:start w:val="1"/>
      <w:numFmt w:val="bullet"/>
      <w:suff w:val="nothing"/>
      <w:lvlText w:val=""/>
      <w:lvlJc w:val="left"/>
      <w:pPr>
        <w:tabs>
          <w:tab w:val="num" w:pos="0"/>
        </w:tabs>
        <w:ind w:left="0" w:firstLine="0"/>
      </w:pPr>
      <w:rPr>
        <w:rFonts w:ascii="Wingdings" w:hAnsi="Wingdings"/>
      </w:rPr>
    </w:lvl>
  </w:abstractNum>
  <w:abstractNum w:abstractNumId="5"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rPr>
    </w:lvl>
    <w:lvl w:ilvl="1">
      <w:start w:val="1"/>
      <w:numFmt w:val="bullet"/>
      <w:suff w:val="nothing"/>
      <w:lvlText w:val=""/>
      <w:lvlJc w:val="left"/>
      <w:pPr>
        <w:tabs>
          <w:tab w:val="num" w:pos="0"/>
        </w:tabs>
        <w:ind w:left="0" w:firstLine="0"/>
      </w:pPr>
      <w:rPr>
        <w:rFonts w:ascii="Wingdings 2" w:hAnsi="Wingdings 2"/>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rPr>
    </w:lvl>
    <w:lvl w:ilvl="4">
      <w:start w:val="1"/>
      <w:numFmt w:val="bullet"/>
      <w:suff w:val="nothing"/>
      <w:lvlText w:val=""/>
      <w:lvlJc w:val="left"/>
      <w:pPr>
        <w:tabs>
          <w:tab w:val="num" w:pos="0"/>
        </w:tabs>
        <w:ind w:left="0" w:firstLine="0"/>
      </w:pPr>
      <w:rPr>
        <w:rFonts w:ascii="Wingdings 2" w:hAnsi="Wingdings 2"/>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rPr>
    </w:lvl>
    <w:lvl w:ilvl="7">
      <w:start w:val="1"/>
      <w:numFmt w:val="bullet"/>
      <w:suff w:val="nothing"/>
      <w:lvlText w:val=""/>
      <w:lvlJc w:val="left"/>
      <w:pPr>
        <w:tabs>
          <w:tab w:val="num" w:pos="0"/>
        </w:tabs>
        <w:ind w:left="0" w:firstLine="0"/>
      </w:pPr>
      <w:rPr>
        <w:rFonts w:ascii="Wingdings 2" w:hAnsi="Wingdings 2"/>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6"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7"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sz w:val="18"/>
        <w:szCs w:val="18"/>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sz w:val="18"/>
        <w:szCs w:val="18"/>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sz w:val="18"/>
        <w:szCs w:val="18"/>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Wingdings" w:hAnsi="Wingdings"/>
        <w:sz w:val="16"/>
        <w:szCs w:val="16"/>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sz w:val="16"/>
        <w:szCs w:val="16"/>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sz w:val="16"/>
        <w:szCs w:val="16"/>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9" w15:restartNumberingAfterBreak="0">
    <w:nsid w:val="00000016"/>
    <w:multiLevelType w:val="multilevel"/>
    <w:tmpl w:val="00000016"/>
    <w:name w:val="WW8Num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5B945CC"/>
    <w:multiLevelType w:val="hybridMultilevel"/>
    <w:tmpl w:val="D0A83A12"/>
    <w:lvl w:ilvl="0" w:tplc="04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5E705A"/>
    <w:multiLevelType w:val="hybridMultilevel"/>
    <w:tmpl w:val="D744ED6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7086407"/>
    <w:multiLevelType w:val="hybridMultilevel"/>
    <w:tmpl w:val="5B240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3B1B42"/>
    <w:multiLevelType w:val="hybridMultilevel"/>
    <w:tmpl w:val="D32CD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443871"/>
    <w:multiLevelType w:val="hybridMultilevel"/>
    <w:tmpl w:val="29088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8A6788"/>
    <w:multiLevelType w:val="hybridMultilevel"/>
    <w:tmpl w:val="1DD2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0391B76"/>
    <w:multiLevelType w:val="hybridMultilevel"/>
    <w:tmpl w:val="5F2C9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AB6E52"/>
    <w:multiLevelType w:val="hybridMultilevel"/>
    <w:tmpl w:val="0C045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1FE0157"/>
    <w:multiLevelType w:val="hybridMultilevel"/>
    <w:tmpl w:val="E72C4676"/>
    <w:lvl w:ilvl="0" w:tplc="12CA2594">
      <w:start w:val="1"/>
      <w:numFmt w:val="decimal"/>
      <w:pStyle w:val="NumberedList1"/>
      <w:lvlText w:val="%1"/>
      <w:lvlJc w:val="left"/>
      <w:pPr>
        <w:ind w:left="1296" w:hanging="360"/>
      </w:pPr>
      <w:rPr>
        <w:rFonts w:cs="Times New Roman" w:hint="default"/>
      </w:rPr>
    </w:lvl>
    <w:lvl w:ilvl="1" w:tplc="04090019" w:tentative="1">
      <w:start w:val="1"/>
      <w:numFmt w:val="lowerLetter"/>
      <w:lvlText w:val="%2."/>
      <w:lvlJc w:val="left"/>
      <w:pPr>
        <w:ind w:left="2016" w:hanging="360"/>
      </w:pPr>
      <w:rPr>
        <w:rFonts w:cs="Times New Roman"/>
      </w:rPr>
    </w:lvl>
    <w:lvl w:ilvl="2" w:tplc="0409001B" w:tentative="1">
      <w:start w:val="1"/>
      <w:numFmt w:val="lowerRoman"/>
      <w:lvlText w:val="%3."/>
      <w:lvlJc w:val="right"/>
      <w:pPr>
        <w:ind w:left="2736" w:hanging="180"/>
      </w:pPr>
      <w:rPr>
        <w:rFonts w:cs="Times New Roman"/>
      </w:rPr>
    </w:lvl>
    <w:lvl w:ilvl="3" w:tplc="0409000F" w:tentative="1">
      <w:start w:val="1"/>
      <w:numFmt w:val="decimal"/>
      <w:lvlText w:val="%4."/>
      <w:lvlJc w:val="left"/>
      <w:pPr>
        <w:ind w:left="3456" w:hanging="360"/>
      </w:pPr>
      <w:rPr>
        <w:rFonts w:cs="Times New Roman"/>
      </w:rPr>
    </w:lvl>
    <w:lvl w:ilvl="4" w:tplc="04090019" w:tentative="1">
      <w:start w:val="1"/>
      <w:numFmt w:val="lowerLetter"/>
      <w:lvlText w:val="%5."/>
      <w:lvlJc w:val="left"/>
      <w:pPr>
        <w:ind w:left="4176" w:hanging="360"/>
      </w:pPr>
      <w:rPr>
        <w:rFonts w:cs="Times New Roman"/>
      </w:rPr>
    </w:lvl>
    <w:lvl w:ilvl="5" w:tplc="0409001B" w:tentative="1">
      <w:start w:val="1"/>
      <w:numFmt w:val="lowerRoman"/>
      <w:lvlText w:val="%6."/>
      <w:lvlJc w:val="right"/>
      <w:pPr>
        <w:ind w:left="4896" w:hanging="180"/>
      </w:pPr>
      <w:rPr>
        <w:rFonts w:cs="Times New Roman"/>
      </w:rPr>
    </w:lvl>
    <w:lvl w:ilvl="6" w:tplc="0409000F" w:tentative="1">
      <w:start w:val="1"/>
      <w:numFmt w:val="decimal"/>
      <w:lvlText w:val="%7."/>
      <w:lvlJc w:val="left"/>
      <w:pPr>
        <w:ind w:left="5616" w:hanging="360"/>
      </w:pPr>
      <w:rPr>
        <w:rFonts w:cs="Times New Roman"/>
      </w:rPr>
    </w:lvl>
    <w:lvl w:ilvl="7" w:tplc="04090019" w:tentative="1">
      <w:start w:val="1"/>
      <w:numFmt w:val="lowerLetter"/>
      <w:lvlText w:val="%8."/>
      <w:lvlJc w:val="left"/>
      <w:pPr>
        <w:ind w:left="6336" w:hanging="360"/>
      </w:pPr>
      <w:rPr>
        <w:rFonts w:cs="Times New Roman"/>
      </w:rPr>
    </w:lvl>
    <w:lvl w:ilvl="8" w:tplc="0409001B" w:tentative="1">
      <w:start w:val="1"/>
      <w:numFmt w:val="lowerRoman"/>
      <w:lvlText w:val="%9."/>
      <w:lvlJc w:val="right"/>
      <w:pPr>
        <w:ind w:left="7056" w:hanging="180"/>
      </w:pPr>
      <w:rPr>
        <w:rFonts w:cs="Times New Roman"/>
      </w:rPr>
    </w:lvl>
  </w:abstractNum>
  <w:abstractNum w:abstractNumId="19" w15:restartNumberingAfterBreak="0">
    <w:nsid w:val="152F6147"/>
    <w:multiLevelType w:val="hybridMultilevel"/>
    <w:tmpl w:val="73C48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70B2455"/>
    <w:multiLevelType w:val="hybridMultilevel"/>
    <w:tmpl w:val="046AD19C"/>
    <w:name w:val="WW8Num5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94D5E9E"/>
    <w:multiLevelType w:val="hybridMultilevel"/>
    <w:tmpl w:val="213EBD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00942B4"/>
    <w:multiLevelType w:val="hybridMultilevel"/>
    <w:tmpl w:val="66F2AC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C7355B"/>
    <w:multiLevelType w:val="hybridMultilevel"/>
    <w:tmpl w:val="6088BF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2ABD5948"/>
    <w:multiLevelType w:val="hybridMultilevel"/>
    <w:tmpl w:val="C4DCDF86"/>
    <w:name w:val="WW8Num5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1324C7"/>
    <w:multiLevelType w:val="hybridMultilevel"/>
    <w:tmpl w:val="2F121218"/>
    <w:lvl w:ilvl="0" w:tplc="53BA7D38">
      <w:start w:val="1"/>
      <w:numFmt w:val="bullet"/>
      <w:pStyle w:val="CVBullet1"/>
      <w:lvlText w:val=""/>
      <w:lvlJc w:val="left"/>
      <w:pPr>
        <w:tabs>
          <w:tab w:val="num" w:pos="921"/>
        </w:tabs>
        <w:ind w:left="921" w:hanging="360"/>
      </w:pPr>
      <w:rPr>
        <w:rFonts w:ascii="Symbol" w:hAnsi="Symbol" w:hint="default"/>
      </w:rPr>
    </w:lvl>
    <w:lvl w:ilvl="1" w:tplc="04090009">
      <w:start w:val="1"/>
      <w:numFmt w:val="bullet"/>
      <w:lvlText w:val=""/>
      <w:lvlJc w:val="left"/>
      <w:pPr>
        <w:tabs>
          <w:tab w:val="num" w:pos="1641"/>
        </w:tabs>
        <w:ind w:left="1641" w:hanging="360"/>
      </w:pPr>
      <w:rPr>
        <w:rFonts w:ascii="Wingdings" w:hAnsi="Wingdings"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26" w15:restartNumberingAfterBreak="0">
    <w:nsid w:val="2BA50BE8"/>
    <w:multiLevelType w:val="hybridMultilevel"/>
    <w:tmpl w:val="D9288A66"/>
    <w:name w:val="WW8Num522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C934CEF"/>
    <w:multiLevelType w:val="hybridMultilevel"/>
    <w:tmpl w:val="6CBE1D32"/>
    <w:name w:val="WW8Num52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BF1958"/>
    <w:multiLevelType w:val="hybridMultilevel"/>
    <w:tmpl w:val="F886E6AA"/>
    <w:name w:val="WW8Num5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F5161EC"/>
    <w:multiLevelType w:val="hybridMultilevel"/>
    <w:tmpl w:val="D248BC54"/>
    <w:name w:val="WW8Num5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04C7DA7"/>
    <w:multiLevelType w:val="hybridMultilevel"/>
    <w:tmpl w:val="6472E9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2E71047"/>
    <w:multiLevelType w:val="hybridMultilevel"/>
    <w:tmpl w:val="455E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FA6E05"/>
    <w:multiLevelType w:val="hybridMultilevel"/>
    <w:tmpl w:val="042417C0"/>
    <w:lvl w:ilvl="0" w:tplc="62FA6762">
      <w:start w:val="1"/>
      <w:numFmt w:val="bullet"/>
      <w:lvlText w:val=""/>
      <w:lvlJc w:val="left"/>
      <w:pPr>
        <w:ind w:left="700" w:hanging="360"/>
      </w:pPr>
      <w:rPr>
        <w:rFonts w:ascii="Symbol" w:eastAsia="Symbol" w:hAnsi="Symbol" w:cs="Symbol" w:hint="default"/>
        <w:sz w:val="20"/>
        <w:szCs w:val="20"/>
        <w:lang w:val="en-US" w:eastAsia="en-US" w:bidi="ar-SA"/>
      </w:rPr>
    </w:lvl>
    <w:lvl w:ilvl="1" w:tplc="B8786C2C">
      <w:start w:val="1"/>
      <w:numFmt w:val="bullet"/>
      <w:lvlText w:val=""/>
      <w:lvlJc w:val="left"/>
      <w:pPr>
        <w:ind w:left="1060" w:hanging="360"/>
      </w:pPr>
      <w:rPr>
        <w:rFonts w:ascii="Symbol" w:hAnsi="Symbol" w:hint="default"/>
        <w:lang w:val="en-US" w:eastAsia="en-US" w:bidi="ar-SA"/>
      </w:rPr>
    </w:lvl>
    <w:lvl w:ilvl="2" w:tplc="3D1E32E2">
      <w:start w:val="1"/>
      <w:numFmt w:val="bullet"/>
      <w:lvlText w:val="•"/>
      <w:lvlJc w:val="left"/>
      <w:pPr>
        <w:ind w:left="2206" w:hanging="360"/>
      </w:pPr>
      <w:rPr>
        <w:rFonts w:hint="default"/>
        <w:lang w:val="en-US" w:eastAsia="en-US" w:bidi="ar-SA"/>
      </w:rPr>
    </w:lvl>
    <w:lvl w:ilvl="3" w:tplc="94A64BE0">
      <w:start w:val="1"/>
      <w:numFmt w:val="bullet"/>
      <w:lvlText w:val="•"/>
      <w:lvlJc w:val="left"/>
      <w:pPr>
        <w:ind w:left="3353" w:hanging="360"/>
      </w:pPr>
      <w:rPr>
        <w:rFonts w:hint="default"/>
        <w:lang w:val="en-US" w:eastAsia="en-US" w:bidi="ar-SA"/>
      </w:rPr>
    </w:lvl>
    <w:lvl w:ilvl="4" w:tplc="1D464F40">
      <w:start w:val="1"/>
      <w:numFmt w:val="bullet"/>
      <w:lvlText w:val="•"/>
      <w:lvlJc w:val="left"/>
      <w:pPr>
        <w:ind w:left="4500" w:hanging="360"/>
      </w:pPr>
      <w:rPr>
        <w:rFonts w:hint="default"/>
        <w:lang w:val="en-US" w:eastAsia="en-US" w:bidi="ar-SA"/>
      </w:rPr>
    </w:lvl>
    <w:lvl w:ilvl="5" w:tplc="C2826F96">
      <w:start w:val="1"/>
      <w:numFmt w:val="bullet"/>
      <w:lvlText w:val="•"/>
      <w:lvlJc w:val="left"/>
      <w:pPr>
        <w:ind w:left="5646" w:hanging="360"/>
      </w:pPr>
      <w:rPr>
        <w:rFonts w:hint="default"/>
        <w:lang w:val="en-US" w:eastAsia="en-US" w:bidi="ar-SA"/>
      </w:rPr>
    </w:lvl>
    <w:lvl w:ilvl="6" w:tplc="617E79A8">
      <w:start w:val="1"/>
      <w:numFmt w:val="bullet"/>
      <w:lvlText w:val="•"/>
      <w:lvlJc w:val="left"/>
      <w:pPr>
        <w:ind w:left="6793" w:hanging="360"/>
      </w:pPr>
      <w:rPr>
        <w:rFonts w:hint="default"/>
        <w:lang w:val="en-US" w:eastAsia="en-US" w:bidi="ar-SA"/>
      </w:rPr>
    </w:lvl>
    <w:lvl w:ilvl="7" w:tplc="8BBC3EB0">
      <w:start w:val="1"/>
      <w:numFmt w:val="bullet"/>
      <w:lvlText w:val="•"/>
      <w:lvlJc w:val="left"/>
      <w:pPr>
        <w:ind w:left="7940" w:hanging="360"/>
      </w:pPr>
      <w:rPr>
        <w:rFonts w:hint="default"/>
        <w:lang w:val="en-US" w:eastAsia="en-US" w:bidi="ar-SA"/>
      </w:rPr>
    </w:lvl>
    <w:lvl w:ilvl="8" w:tplc="50FC47EA">
      <w:start w:val="1"/>
      <w:numFmt w:val="bullet"/>
      <w:lvlText w:val="•"/>
      <w:lvlJc w:val="left"/>
      <w:pPr>
        <w:ind w:left="9086" w:hanging="360"/>
      </w:pPr>
      <w:rPr>
        <w:rFonts w:hint="default"/>
        <w:lang w:val="en-US" w:eastAsia="en-US" w:bidi="ar-SA"/>
      </w:rPr>
    </w:lvl>
  </w:abstractNum>
  <w:abstractNum w:abstractNumId="33" w15:restartNumberingAfterBreak="0">
    <w:nsid w:val="4A9A2D9E"/>
    <w:multiLevelType w:val="hybridMultilevel"/>
    <w:tmpl w:val="A900ED70"/>
    <w:lvl w:ilvl="0" w:tplc="0409000B">
      <w:start w:val="1"/>
      <w:numFmt w:val="bullet"/>
      <w:lvlText w:val=""/>
      <w:lvlJc w:val="left"/>
      <w:pPr>
        <w:ind w:left="360" w:hanging="360"/>
      </w:pPr>
      <w:rPr>
        <w:rFonts w:ascii="Wingdings" w:hAnsi="Wingdings" w:hint="default"/>
        <w:b w:val="0"/>
        <w:i w:val="0"/>
        <w:caps w:val="0"/>
        <w:strike w:val="0"/>
        <w:dstrike w:val="0"/>
        <w:vanish w:val="0"/>
        <w:color w:val="auto"/>
        <w:sz w:val="18"/>
        <w:szCs w:val="18"/>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BF62E2"/>
    <w:multiLevelType w:val="hybridMultilevel"/>
    <w:tmpl w:val="A9E8BBDE"/>
    <w:name w:val="WW8Num5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396EDF"/>
    <w:multiLevelType w:val="hybridMultilevel"/>
    <w:tmpl w:val="4AC83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8753E4"/>
    <w:multiLevelType w:val="hybridMultilevel"/>
    <w:tmpl w:val="45E2435A"/>
    <w:name w:val="WW8Num522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70B1416"/>
    <w:multiLevelType w:val="hybridMultilevel"/>
    <w:tmpl w:val="85B0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C402E0"/>
    <w:multiLevelType w:val="hybridMultilevel"/>
    <w:tmpl w:val="0A407560"/>
    <w:name w:val="WW8Num5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351786"/>
    <w:multiLevelType w:val="hybridMultilevel"/>
    <w:tmpl w:val="28FEDE6A"/>
    <w:lvl w:ilvl="0" w:tplc="2B7487EE">
      <w:start w:val="1"/>
      <w:numFmt w:val="bullet"/>
      <w:pStyle w:val="Bullet1"/>
      <w:lvlText w:val=""/>
      <w:lvlJc w:val="left"/>
      <w:pPr>
        <w:ind w:left="1584" w:hanging="360"/>
      </w:pPr>
      <w:rPr>
        <w:rFonts w:ascii="Symbol" w:hAnsi="Symbol" w:hint="default"/>
      </w:rPr>
    </w:lvl>
    <w:lvl w:ilvl="1" w:tplc="12AA6A14">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0" w15:restartNumberingAfterBreak="0">
    <w:nsid w:val="66AF02E9"/>
    <w:multiLevelType w:val="hybridMultilevel"/>
    <w:tmpl w:val="9C1A09F4"/>
    <w:name w:val="WW8Num52222222"/>
    <w:lvl w:ilvl="0" w:tplc="F6F25F46">
      <w:start w:val="1"/>
      <w:numFmt w:val="bullet"/>
      <w:lvlText w:val=""/>
      <w:lvlJc w:val="left"/>
      <w:pPr>
        <w:tabs>
          <w:tab w:val="num" w:pos="630"/>
        </w:tabs>
        <w:ind w:left="63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9E95EFB"/>
    <w:multiLevelType w:val="multilevel"/>
    <w:tmpl w:val="04090023"/>
    <w:styleLink w:val="ArticleSection"/>
    <w:lvl w:ilvl="0">
      <w:start w:val="1"/>
      <w:numFmt w:val="upperRoman"/>
      <w:pStyle w:val="Heading1"/>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2" w15:restartNumberingAfterBreak="0">
    <w:nsid w:val="6B6001D3"/>
    <w:multiLevelType w:val="hybridMultilevel"/>
    <w:tmpl w:val="5262E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E5340"/>
    <w:multiLevelType w:val="hybridMultilevel"/>
    <w:tmpl w:val="27347D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41A5489"/>
    <w:multiLevelType w:val="hybridMultilevel"/>
    <w:tmpl w:val="BF42B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4AE0192"/>
    <w:multiLevelType w:val="hybridMultilevel"/>
    <w:tmpl w:val="B3382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B2512CF"/>
    <w:multiLevelType w:val="hybridMultilevel"/>
    <w:tmpl w:val="7514FDD8"/>
    <w:name w:val="WW8Num522222"/>
    <w:lvl w:ilvl="0" w:tplc="F6F25F46">
      <w:start w:val="1"/>
      <w:numFmt w:val="bullet"/>
      <w:lvlText w:val=""/>
      <w:lvlJc w:val="left"/>
      <w:pPr>
        <w:ind w:left="360" w:hanging="360"/>
      </w:pPr>
      <w:rPr>
        <w:rFonts w:ascii="Wingdings" w:hAnsi="Wingdings" w:hint="default"/>
        <w:b w:val="0"/>
        <w:i w:val="0"/>
        <w:caps w:val="0"/>
        <w:strike w:val="0"/>
        <w:dstrike w:val="0"/>
        <w:vanish w:val="0"/>
        <w:color w:val="auto"/>
        <w:sz w:val="18"/>
        <w:szCs w:val="18"/>
        <w:vertAlign w:val="baseline"/>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1"/>
  </w:num>
  <w:num w:numId="2">
    <w:abstractNumId w:val="0"/>
    <w:lvlOverride w:ilvl="0">
      <w:lvl w:ilvl="0">
        <w:numFmt w:val="bullet"/>
        <w:pStyle w:val="Achievement"/>
        <w:lvlText w:val=""/>
        <w:legacy w:legacy="1" w:legacySpace="0" w:legacyIndent="360"/>
        <w:lvlJc w:val="left"/>
        <w:rPr>
          <w:rFonts w:ascii="Symbol" w:hAnsi="Symbol" w:hint="default"/>
        </w:rPr>
      </w:lvl>
    </w:lvlOverride>
  </w:num>
  <w:num w:numId="3">
    <w:abstractNumId w:val="25"/>
  </w:num>
  <w:num w:numId="4">
    <w:abstractNumId w:val="18"/>
  </w:num>
  <w:num w:numId="5">
    <w:abstractNumId w:val="39"/>
  </w:num>
  <w:num w:numId="6">
    <w:abstractNumId w:val="33"/>
  </w:num>
  <w:num w:numId="7">
    <w:abstractNumId w:val="16"/>
  </w:num>
  <w:num w:numId="8">
    <w:abstractNumId w:val="14"/>
  </w:num>
  <w:num w:numId="9">
    <w:abstractNumId w:val="42"/>
  </w:num>
  <w:num w:numId="10">
    <w:abstractNumId w:val="10"/>
  </w:num>
  <w:num w:numId="11">
    <w:abstractNumId w:val="30"/>
  </w:num>
  <w:num w:numId="12">
    <w:abstractNumId w:val="43"/>
  </w:num>
  <w:num w:numId="13">
    <w:abstractNumId w:val="11"/>
  </w:num>
  <w:num w:numId="14">
    <w:abstractNumId w:val="23"/>
  </w:num>
  <w:num w:numId="15">
    <w:abstractNumId w:val="21"/>
  </w:num>
  <w:num w:numId="16">
    <w:abstractNumId w:val="22"/>
  </w:num>
  <w:num w:numId="17">
    <w:abstractNumId w:val="32"/>
  </w:num>
  <w:num w:numId="18">
    <w:abstractNumId w:val="17"/>
  </w:num>
  <w:num w:numId="19">
    <w:abstractNumId w:val="31"/>
  </w:num>
  <w:num w:numId="20">
    <w:abstractNumId w:val="13"/>
  </w:num>
  <w:num w:numId="21">
    <w:abstractNumId w:val="44"/>
  </w:num>
  <w:num w:numId="22">
    <w:abstractNumId w:val="35"/>
  </w:num>
  <w:num w:numId="23">
    <w:abstractNumId w:val="19"/>
  </w:num>
  <w:num w:numId="24">
    <w:abstractNumId w:val="15"/>
  </w:num>
  <w:num w:numId="25">
    <w:abstractNumId w:val="12"/>
  </w:num>
  <w:num w:numId="26">
    <w:abstractNumId w:val="37"/>
  </w:num>
  <w:num w:numId="27">
    <w:abstractNumId w:val="4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AU" w:vendorID="64" w:dllVersion="6" w:nlCheck="1" w:checkStyle="1"/>
  <w:activeWritingStyle w:appName="MSWord" w:lang="en-IN"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US" w:vendorID="64" w:dllVersion="131078" w:nlCheck="1" w:checkStyle="1"/>
  <w:defaultTabStop w:val="36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E9"/>
    <w:rsid w:val="00000423"/>
    <w:rsid w:val="0000080A"/>
    <w:rsid w:val="00000B01"/>
    <w:rsid w:val="00001C55"/>
    <w:rsid w:val="00002C6C"/>
    <w:rsid w:val="000034FA"/>
    <w:rsid w:val="000041CB"/>
    <w:rsid w:val="00004CBD"/>
    <w:rsid w:val="000054F1"/>
    <w:rsid w:val="000056D7"/>
    <w:rsid w:val="00005DEF"/>
    <w:rsid w:val="00005FA1"/>
    <w:rsid w:val="000066C5"/>
    <w:rsid w:val="00006789"/>
    <w:rsid w:val="00006F43"/>
    <w:rsid w:val="00006FB5"/>
    <w:rsid w:val="000074D0"/>
    <w:rsid w:val="00007FE2"/>
    <w:rsid w:val="00011155"/>
    <w:rsid w:val="00011970"/>
    <w:rsid w:val="00011A88"/>
    <w:rsid w:val="00011C30"/>
    <w:rsid w:val="00011DE5"/>
    <w:rsid w:val="000123CA"/>
    <w:rsid w:val="000127A0"/>
    <w:rsid w:val="000129BB"/>
    <w:rsid w:val="00012AE8"/>
    <w:rsid w:val="0001342B"/>
    <w:rsid w:val="0001382E"/>
    <w:rsid w:val="00013BC6"/>
    <w:rsid w:val="00013DF9"/>
    <w:rsid w:val="0001439F"/>
    <w:rsid w:val="00014EEE"/>
    <w:rsid w:val="00015309"/>
    <w:rsid w:val="000156CE"/>
    <w:rsid w:val="00015CBE"/>
    <w:rsid w:val="000161A2"/>
    <w:rsid w:val="0001667C"/>
    <w:rsid w:val="000167AC"/>
    <w:rsid w:val="0001690D"/>
    <w:rsid w:val="00020256"/>
    <w:rsid w:val="000202EE"/>
    <w:rsid w:val="000205DB"/>
    <w:rsid w:val="00021246"/>
    <w:rsid w:val="000217D6"/>
    <w:rsid w:val="00021FCF"/>
    <w:rsid w:val="000222D1"/>
    <w:rsid w:val="00022458"/>
    <w:rsid w:val="00022FA2"/>
    <w:rsid w:val="00023B84"/>
    <w:rsid w:val="00023E32"/>
    <w:rsid w:val="00024648"/>
    <w:rsid w:val="00025474"/>
    <w:rsid w:val="0002579E"/>
    <w:rsid w:val="0002598B"/>
    <w:rsid w:val="00025FAF"/>
    <w:rsid w:val="00026A3D"/>
    <w:rsid w:val="00026B91"/>
    <w:rsid w:val="00027B97"/>
    <w:rsid w:val="00027DCC"/>
    <w:rsid w:val="0003067E"/>
    <w:rsid w:val="00030C6B"/>
    <w:rsid w:val="00031334"/>
    <w:rsid w:val="00031537"/>
    <w:rsid w:val="00031792"/>
    <w:rsid w:val="00032253"/>
    <w:rsid w:val="00032313"/>
    <w:rsid w:val="00032392"/>
    <w:rsid w:val="00032D4F"/>
    <w:rsid w:val="00032F5C"/>
    <w:rsid w:val="000335C2"/>
    <w:rsid w:val="000340F0"/>
    <w:rsid w:val="000345D6"/>
    <w:rsid w:val="0003537C"/>
    <w:rsid w:val="00035827"/>
    <w:rsid w:val="0003628A"/>
    <w:rsid w:val="00036565"/>
    <w:rsid w:val="00036621"/>
    <w:rsid w:val="0003665E"/>
    <w:rsid w:val="00037AF4"/>
    <w:rsid w:val="00037C8A"/>
    <w:rsid w:val="0004097A"/>
    <w:rsid w:val="00041847"/>
    <w:rsid w:val="00041CEE"/>
    <w:rsid w:val="000421C0"/>
    <w:rsid w:val="00042371"/>
    <w:rsid w:val="0004246E"/>
    <w:rsid w:val="00042CD8"/>
    <w:rsid w:val="00042DEE"/>
    <w:rsid w:val="00043251"/>
    <w:rsid w:val="000435A6"/>
    <w:rsid w:val="00043D7C"/>
    <w:rsid w:val="0004475D"/>
    <w:rsid w:val="00044BE8"/>
    <w:rsid w:val="000454F0"/>
    <w:rsid w:val="000455B0"/>
    <w:rsid w:val="0004594F"/>
    <w:rsid w:val="0004598C"/>
    <w:rsid w:val="00045CEE"/>
    <w:rsid w:val="000460FD"/>
    <w:rsid w:val="0004709A"/>
    <w:rsid w:val="000471A5"/>
    <w:rsid w:val="0004775C"/>
    <w:rsid w:val="00050732"/>
    <w:rsid w:val="00050E22"/>
    <w:rsid w:val="00051458"/>
    <w:rsid w:val="00051CD8"/>
    <w:rsid w:val="00051FC8"/>
    <w:rsid w:val="00052C95"/>
    <w:rsid w:val="00053291"/>
    <w:rsid w:val="00053574"/>
    <w:rsid w:val="000541FA"/>
    <w:rsid w:val="000548F3"/>
    <w:rsid w:val="00054C02"/>
    <w:rsid w:val="000551F5"/>
    <w:rsid w:val="00056152"/>
    <w:rsid w:val="00056AB1"/>
    <w:rsid w:val="00057AAE"/>
    <w:rsid w:val="00057D92"/>
    <w:rsid w:val="00060033"/>
    <w:rsid w:val="000601FF"/>
    <w:rsid w:val="00060D6B"/>
    <w:rsid w:val="00060F87"/>
    <w:rsid w:val="0006105C"/>
    <w:rsid w:val="00061141"/>
    <w:rsid w:val="0006148C"/>
    <w:rsid w:val="000623DF"/>
    <w:rsid w:val="000625EF"/>
    <w:rsid w:val="00062D27"/>
    <w:rsid w:val="0006415D"/>
    <w:rsid w:val="000645D0"/>
    <w:rsid w:val="00065CE7"/>
    <w:rsid w:val="000663A9"/>
    <w:rsid w:val="00066823"/>
    <w:rsid w:val="00067020"/>
    <w:rsid w:val="00067309"/>
    <w:rsid w:val="0007085E"/>
    <w:rsid w:val="00071E74"/>
    <w:rsid w:val="000724C6"/>
    <w:rsid w:val="000732B1"/>
    <w:rsid w:val="00073941"/>
    <w:rsid w:val="00073B10"/>
    <w:rsid w:val="00074645"/>
    <w:rsid w:val="000749B4"/>
    <w:rsid w:val="00074F9E"/>
    <w:rsid w:val="00075EA6"/>
    <w:rsid w:val="00075FCC"/>
    <w:rsid w:val="00076B9D"/>
    <w:rsid w:val="0007711F"/>
    <w:rsid w:val="0007734C"/>
    <w:rsid w:val="00077384"/>
    <w:rsid w:val="00077981"/>
    <w:rsid w:val="00077B8F"/>
    <w:rsid w:val="00080008"/>
    <w:rsid w:val="00081094"/>
    <w:rsid w:val="00081C7E"/>
    <w:rsid w:val="00082392"/>
    <w:rsid w:val="0008258E"/>
    <w:rsid w:val="0008274C"/>
    <w:rsid w:val="0008385F"/>
    <w:rsid w:val="00083B89"/>
    <w:rsid w:val="00083FB5"/>
    <w:rsid w:val="00084321"/>
    <w:rsid w:val="000856A5"/>
    <w:rsid w:val="00085DBF"/>
    <w:rsid w:val="00085E2A"/>
    <w:rsid w:val="000861C8"/>
    <w:rsid w:val="000864AE"/>
    <w:rsid w:val="000869EC"/>
    <w:rsid w:val="00086C12"/>
    <w:rsid w:val="00086F58"/>
    <w:rsid w:val="00087079"/>
    <w:rsid w:val="00087194"/>
    <w:rsid w:val="0009086D"/>
    <w:rsid w:val="000908B9"/>
    <w:rsid w:val="0009181F"/>
    <w:rsid w:val="00091DF5"/>
    <w:rsid w:val="00091F43"/>
    <w:rsid w:val="0009240B"/>
    <w:rsid w:val="000925A0"/>
    <w:rsid w:val="00092A6A"/>
    <w:rsid w:val="00093111"/>
    <w:rsid w:val="00093F4D"/>
    <w:rsid w:val="0009410D"/>
    <w:rsid w:val="000942BF"/>
    <w:rsid w:val="000942EE"/>
    <w:rsid w:val="00094A07"/>
    <w:rsid w:val="00094F1D"/>
    <w:rsid w:val="000955F9"/>
    <w:rsid w:val="000957AD"/>
    <w:rsid w:val="000958F5"/>
    <w:rsid w:val="00095BA2"/>
    <w:rsid w:val="00095D65"/>
    <w:rsid w:val="0009604D"/>
    <w:rsid w:val="0009649A"/>
    <w:rsid w:val="000976F1"/>
    <w:rsid w:val="000A07A9"/>
    <w:rsid w:val="000A15FD"/>
    <w:rsid w:val="000A1801"/>
    <w:rsid w:val="000A382B"/>
    <w:rsid w:val="000A4041"/>
    <w:rsid w:val="000A4B01"/>
    <w:rsid w:val="000A4B12"/>
    <w:rsid w:val="000A4E0A"/>
    <w:rsid w:val="000A4E8F"/>
    <w:rsid w:val="000A5297"/>
    <w:rsid w:val="000A66C3"/>
    <w:rsid w:val="000A67F0"/>
    <w:rsid w:val="000A7074"/>
    <w:rsid w:val="000A7208"/>
    <w:rsid w:val="000A74BF"/>
    <w:rsid w:val="000A7AE1"/>
    <w:rsid w:val="000A7C1B"/>
    <w:rsid w:val="000A7FF8"/>
    <w:rsid w:val="000B04D2"/>
    <w:rsid w:val="000B1FC7"/>
    <w:rsid w:val="000B21F7"/>
    <w:rsid w:val="000B265A"/>
    <w:rsid w:val="000B3394"/>
    <w:rsid w:val="000B3B5D"/>
    <w:rsid w:val="000B4A6A"/>
    <w:rsid w:val="000B4C50"/>
    <w:rsid w:val="000B5787"/>
    <w:rsid w:val="000B5E56"/>
    <w:rsid w:val="000B61D2"/>
    <w:rsid w:val="000B6545"/>
    <w:rsid w:val="000B683B"/>
    <w:rsid w:val="000B6BB6"/>
    <w:rsid w:val="000B707A"/>
    <w:rsid w:val="000B79D6"/>
    <w:rsid w:val="000B7B58"/>
    <w:rsid w:val="000C0227"/>
    <w:rsid w:val="000C1685"/>
    <w:rsid w:val="000C17EC"/>
    <w:rsid w:val="000C2049"/>
    <w:rsid w:val="000C3202"/>
    <w:rsid w:val="000C324F"/>
    <w:rsid w:val="000C46AA"/>
    <w:rsid w:val="000C59B9"/>
    <w:rsid w:val="000C5CEA"/>
    <w:rsid w:val="000C5D35"/>
    <w:rsid w:val="000C62FF"/>
    <w:rsid w:val="000C6411"/>
    <w:rsid w:val="000C6831"/>
    <w:rsid w:val="000C6BE8"/>
    <w:rsid w:val="000C71DA"/>
    <w:rsid w:val="000C758C"/>
    <w:rsid w:val="000D0203"/>
    <w:rsid w:val="000D0649"/>
    <w:rsid w:val="000D1372"/>
    <w:rsid w:val="000D28BE"/>
    <w:rsid w:val="000D2969"/>
    <w:rsid w:val="000D2B56"/>
    <w:rsid w:val="000D2E14"/>
    <w:rsid w:val="000D329B"/>
    <w:rsid w:val="000D3D9D"/>
    <w:rsid w:val="000D4125"/>
    <w:rsid w:val="000D4F6E"/>
    <w:rsid w:val="000D5093"/>
    <w:rsid w:val="000D51C7"/>
    <w:rsid w:val="000D58AD"/>
    <w:rsid w:val="000D5CC9"/>
    <w:rsid w:val="000D627F"/>
    <w:rsid w:val="000D628C"/>
    <w:rsid w:val="000D72CB"/>
    <w:rsid w:val="000D749F"/>
    <w:rsid w:val="000D7EAB"/>
    <w:rsid w:val="000E0161"/>
    <w:rsid w:val="000E02EA"/>
    <w:rsid w:val="000E12B3"/>
    <w:rsid w:val="000E1B6F"/>
    <w:rsid w:val="000E1E53"/>
    <w:rsid w:val="000E2B8F"/>
    <w:rsid w:val="000E2C7F"/>
    <w:rsid w:val="000E3529"/>
    <w:rsid w:val="000E3683"/>
    <w:rsid w:val="000E441E"/>
    <w:rsid w:val="000E4955"/>
    <w:rsid w:val="000E5953"/>
    <w:rsid w:val="000E67CB"/>
    <w:rsid w:val="000E68E7"/>
    <w:rsid w:val="000E7369"/>
    <w:rsid w:val="000E7372"/>
    <w:rsid w:val="000E785D"/>
    <w:rsid w:val="000E7949"/>
    <w:rsid w:val="000E7DA7"/>
    <w:rsid w:val="000F1D36"/>
    <w:rsid w:val="000F1D7E"/>
    <w:rsid w:val="000F20F6"/>
    <w:rsid w:val="000F26DE"/>
    <w:rsid w:val="000F2816"/>
    <w:rsid w:val="000F2EA4"/>
    <w:rsid w:val="000F3600"/>
    <w:rsid w:val="000F3ADB"/>
    <w:rsid w:val="000F40B0"/>
    <w:rsid w:val="000F41F5"/>
    <w:rsid w:val="000F420A"/>
    <w:rsid w:val="000F4722"/>
    <w:rsid w:val="000F4B02"/>
    <w:rsid w:val="000F4B63"/>
    <w:rsid w:val="000F4EDF"/>
    <w:rsid w:val="000F5289"/>
    <w:rsid w:val="000F5319"/>
    <w:rsid w:val="000F5CFA"/>
    <w:rsid w:val="000F5DC4"/>
    <w:rsid w:val="000F5E73"/>
    <w:rsid w:val="000F645B"/>
    <w:rsid w:val="000F65C3"/>
    <w:rsid w:val="000F6AD3"/>
    <w:rsid w:val="000F6DCE"/>
    <w:rsid w:val="000F7745"/>
    <w:rsid w:val="00100328"/>
    <w:rsid w:val="001004BA"/>
    <w:rsid w:val="001007CA"/>
    <w:rsid w:val="00100A6D"/>
    <w:rsid w:val="00100DAC"/>
    <w:rsid w:val="00101EB3"/>
    <w:rsid w:val="001025A7"/>
    <w:rsid w:val="00102721"/>
    <w:rsid w:val="0010286C"/>
    <w:rsid w:val="00102A10"/>
    <w:rsid w:val="00102DB9"/>
    <w:rsid w:val="00102F1E"/>
    <w:rsid w:val="00103049"/>
    <w:rsid w:val="00103979"/>
    <w:rsid w:val="00104BC5"/>
    <w:rsid w:val="00104D30"/>
    <w:rsid w:val="0010512C"/>
    <w:rsid w:val="0010533C"/>
    <w:rsid w:val="001054FD"/>
    <w:rsid w:val="00105792"/>
    <w:rsid w:val="00105956"/>
    <w:rsid w:val="001059E4"/>
    <w:rsid w:val="00105DC6"/>
    <w:rsid w:val="00106024"/>
    <w:rsid w:val="00107251"/>
    <w:rsid w:val="0010786F"/>
    <w:rsid w:val="0010793D"/>
    <w:rsid w:val="001100E9"/>
    <w:rsid w:val="00110833"/>
    <w:rsid w:val="00110DC8"/>
    <w:rsid w:val="0011253A"/>
    <w:rsid w:val="00113C15"/>
    <w:rsid w:val="00114901"/>
    <w:rsid w:val="00114C25"/>
    <w:rsid w:val="0011518D"/>
    <w:rsid w:val="001152B0"/>
    <w:rsid w:val="001164B1"/>
    <w:rsid w:val="001168A7"/>
    <w:rsid w:val="00116E7A"/>
    <w:rsid w:val="00117142"/>
    <w:rsid w:val="0011758B"/>
    <w:rsid w:val="0012010C"/>
    <w:rsid w:val="00120BE9"/>
    <w:rsid w:val="0012100C"/>
    <w:rsid w:val="00121779"/>
    <w:rsid w:val="00121ABD"/>
    <w:rsid w:val="00121BA3"/>
    <w:rsid w:val="00121C53"/>
    <w:rsid w:val="00122279"/>
    <w:rsid w:val="00122288"/>
    <w:rsid w:val="001223E1"/>
    <w:rsid w:val="0012244D"/>
    <w:rsid w:val="001226AD"/>
    <w:rsid w:val="0012366F"/>
    <w:rsid w:val="0012488D"/>
    <w:rsid w:val="00124E6F"/>
    <w:rsid w:val="00124F04"/>
    <w:rsid w:val="0012685B"/>
    <w:rsid w:val="00126A3B"/>
    <w:rsid w:val="00127473"/>
    <w:rsid w:val="00127C3F"/>
    <w:rsid w:val="00127D07"/>
    <w:rsid w:val="00130A4E"/>
    <w:rsid w:val="00131A07"/>
    <w:rsid w:val="00131D4B"/>
    <w:rsid w:val="00131E90"/>
    <w:rsid w:val="00132417"/>
    <w:rsid w:val="00133466"/>
    <w:rsid w:val="001339BA"/>
    <w:rsid w:val="00134A7B"/>
    <w:rsid w:val="001355E1"/>
    <w:rsid w:val="001356DD"/>
    <w:rsid w:val="00140665"/>
    <w:rsid w:val="001406C3"/>
    <w:rsid w:val="00141625"/>
    <w:rsid w:val="00141AAC"/>
    <w:rsid w:val="001423D7"/>
    <w:rsid w:val="00142AF5"/>
    <w:rsid w:val="00142B1D"/>
    <w:rsid w:val="0014331A"/>
    <w:rsid w:val="0014438E"/>
    <w:rsid w:val="00144F68"/>
    <w:rsid w:val="00144FD0"/>
    <w:rsid w:val="00145A22"/>
    <w:rsid w:val="00145BBB"/>
    <w:rsid w:val="00145D6C"/>
    <w:rsid w:val="0014606C"/>
    <w:rsid w:val="0014756E"/>
    <w:rsid w:val="00147683"/>
    <w:rsid w:val="00147699"/>
    <w:rsid w:val="0015094A"/>
    <w:rsid w:val="00151524"/>
    <w:rsid w:val="001523C8"/>
    <w:rsid w:val="00152A02"/>
    <w:rsid w:val="00153308"/>
    <w:rsid w:val="00154707"/>
    <w:rsid w:val="00154BDA"/>
    <w:rsid w:val="00154DF6"/>
    <w:rsid w:val="001555A5"/>
    <w:rsid w:val="00155A29"/>
    <w:rsid w:val="00155F84"/>
    <w:rsid w:val="00156DE1"/>
    <w:rsid w:val="00156F22"/>
    <w:rsid w:val="001607A9"/>
    <w:rsid w:val="00160830"/>
    <w:rsid w:val="001608BB"/>
    <w:rsid w:val="00160E5F"/>
    <w:rsid w:val="001613A9"/>
    <w:rsid w:val="00161D69"/>
    <w:rsid w:val="00162683"/>
    <w:rsid w:val="001629AB"/>
    <w:rsid w:val="00162D7F"/>
    <w:rsid w:val="00163D22"/>
    <w:rsid w:val="00163DEB"/>
    <w:rsid w:val="00163F07"/>
    <w:rsid w:val="001641EE"/>
    <w:rsid w:val="00164F04"/>
    <w:rsid w:val="00165513"/>
    <w:rsid w:val="0016635F"/>
    <w:rsid w:val="0016698C"/>
    <w:rsid w:val="00166AB8"/>
    <w:rsid w:val="00166E75"/>
    <w:rsid w:val="0016707F"/>
    <w:rsid w:val="00167669"/>
    <w:rsid w:val="001678AE"/>
    <w:rsid w:val="00167A48"/>
    <w:rsid w:val="001701C9"/>
    <w:rsid w:val="00170759"/>
    <w:rsid w:val="00171800"/>
    <w:rsid w:val="00171C88"/>
    <w:rsid w:val="00172079"/>
    <w:rsid w:val="001735A5"/>
    <w:rsid w:val="0017628F"/>
    <w:rsid w:val="0017649D"/>
    <w:rsid w:val="001769FB"/>
    <w:rsid w:val="00176FD8"/>
    <w:rsid w:val="0018000D"/>
    <w:rsid w:val="001814DD"/>
    <w:rsid w:val="00181527"/>
    <w:rsid w:val="00182CB4"/>
    <w:rsid w:val="00183B8C"/>
    <w:rsid w:val="001845F7"/>
    <w:rsid w:val="00184664"/>
    <w:rsid w:val="00184991"/>
    <w:rsid w:val="00184F7A"/>
    <w:rsid w:val="00185C0A"/>
    <w:rsid w:val="00186657"/>
    <w:rsid w:val="00186CA2"/>
    <w:rsid w:val="001872AA"/>
    <w:rsid w:val="001878A3"/>
    <w:rsid w:val="00187BAF"/>
    <w:rsid w:val="00187FAD"/>
    <w:rsid w:val="0019004E"/>
    <w:rsid w:val="001908F3"/>
    <w:rsid w:val="00190CC0"/>
    <w:rsid w:val="00191A15"/>
    <w:rsid w:val="001924FC"/>
    <w:rsid w:val="0019254A"/>
    <w:rsid w:val="00192A1F"/>
    <w:rsid w:val="00192A39"/>
    <w:rsid w:val="00192D08"/>
    <w:rsid w:val="001933CC"/>
    <w:rsid w:val="00194A65"/>
    <w:rsid w:val="00196221"/>
    <w:rsid w:val="00196534"/>
    <w:rsid w:val="00197045"/>
    <w:rsid w:val="001971D9"/>
    <w:rsid w:val="0019742B"/>
    <w:rsid w:val="00197454"/>
    <w:rsid w:val="00197AFD"/>
    <w:rsid w:val="001A0083"/>
    <w:rsid w:val="001A0266"/>
    <w:rsid w:val="001A0846"/>
    <w:rsid w:val="001A0FA9"/>
    <w:rsid w:val="001A131B"/>
    <w:rsid w:val="001A1BBC"/>
    <w:rsid w:val="001A1E1B"/>
    <w:rsid w:val="001A2048"/>
    <w:rsid w:val="001A3106"/>
    <w:rsid w:val="001A33B9"/>
    <w:rsid w:val="001A4277"/>
    <w:rsid w:val="001A472B"/>
    <w:rsid w:val="001A514F"/>
    <w:rsid w:val="001A5A2B"/>
    <w:rsid w:val="001A607D"/>
    <w:rsid w:val="001A612B"/>
    <w:rsid w:val="001A6375"/>
    <w:rsid w:val="001A6F6F"/>
    <w:rsid w:val="001A6F8B"/>
    <w:rsid w:val="001A71CD"/>
    <w:rsid w:val="001A79EB"/>
    <w:rsid w:val="001A7F3B"/>
    <w:rsid w:val="001B01F3"/>
    <w:rsid w:val="001B2549"/>
    <w:rsid w:val="001B284E"/>
    <w:rsid w:val="001B307E"/>
    <w:rsid w:val="001B319C"/>
    <w:rsid w:val="001B330F"/>
    <w:rsid w:val="001B36C9"/>
    <w:rsid w:val="001B39B3"/>
    <w:rsid w:val="001B3A4F"/>
    <w:rsid w:val="001B3CC3"/>
    <w:rsid w:val="001B4122"/>
    <w:rsid w:val="001B44BA"/>
    <w:rsid w:val="001B4537"/>
    <w:rsid w:val="001B50E2"/>
    <w:rsid w:val="001B51F3"/>
    <w:rsid w:val="001B577F"/>
    <w:rsid w:val="001B5F4A"/>
    <w:rsid w:val="001B616F"/>
    <w:rsid w:val="001B6C2B"/>
    <w:rsid w:val="001B6DFD"/>
    <w:rsid w:val="001B74FC"/>
    <w:rsid w:val="001B7628"/>
    <w:rsid w:val="001B7DC5"/>
    <w:rsid w:val="001C0978"/>
    <w:rsid w:val="001C283A"/>
    <w:rsid w:val="001C291E"/>
    <w:rsid w:val="001C2E3F"/>
    <w:rsid w:val="001C3258"/>
    <w:rsid w:val="001C32BC"/>
    <w:rsid w:val="001C34FE"/>
    <w:rsid w:val="001C3A16"/>
    <w:rsid w:val="001C41D0"/>
    <w:rsid w:val="001C4AB0"/>
    <w:rsid w:val="001C4CFB"/>
    <w:rsid w:val="001C57BD"/>
    <w:rsid w:val="001C72F8"/>
    <w:rsid w:val="001C7717"/>
    <w:rsid w:val="001C7A61"/>
    <w:rsid w:val="001D09D3"/>
    <w:rsid w:val="001D128B"/>
    <w:rsid w:val="001D1CCB"/>
    <w:rsid w:val="001D2956"/>
    <w:rsid w:val="001D29F2"/>
    <w:rsid w:val="001D2B2F"/>
    <w:rsid w:val="001D2B96"/>
    <w:rsid w:val="001D2D0E"/>
    <w:rsid w:val="001D326A"/>
    <w:rsid w:val="001D3275"/>
    <w:rsid w:val="001D3F12"/>
    <w:rsid w:val="001D46C0"/>
    <w:rsid w:val="001D5CFC"/>
    <w:rsid w:val="001D6D17"/>
    <w:rsid w:val="001D7030"/>
    <w:rsid w:val="001D75D1"/>
    <w:rsid w:val="001D78F6"/>
    <w:rsid w:val="001D7A48"/>
    <w:rsid w:val="001E0046"/>
    <w:rsid w:val="001E02F4"/>
    <w:rsid w:val="001E0423"/>
    <w:rsid w:val="001E06E2"/>
    <w:rsid w:val="001E1082"/>
    <w:rsid w:val="001E1512"/>
    <w:rsid w:val="001E1A71"/>
    <w:rsid w:val="001E238C"/>
    <w:rsid w:val="001E25A1"/>
    <w:rsid w:val="001E3211"/>
    <w:rsid w:val="001E3220"/>
    <w:rsid w:val="001E401A"/>
    <w:rsid w:val="001E4977"/>
    <w:rsid w:val="001E50B8"/>
    <w:rsid w:val="001E5FB7"/>
    <w:rsid w:val="001E62DD"/>
    <w:rsid w:val="001E6954"/>
    <w:rsid w:val="001E6D50"/>
    <w:rsid w:val="001E73C6"/>
    <w:rsid w:val="001F0551"/>
    <w:rsid w:val="001F08CF"/>
    <w:rsid w:val="001F0B31"/>
    <w:rsid w:val="001F24BA"/>
    <w:rsid w:val="001F261A"/>
    <w:rsid w:val="001F325E"/>
    <w:rsid w:val="001F4AD7"/>
    <w:rsid w:val="001F5414"/>
    <w:rsid w:val="001F68E9"/>
    <w:rsid w:val="001F6967"/>
    <w:rsid w:val="001F7518"/>
    <w:rsid w:val="001F75DE"/>
    <w:rsid w:val="001F78FC"/>
    <w:rsid w:val="001F7E4E"/>
    <w:rsid w:val="00200231"/>
    <w:rsid w:val="002002AC"/>
    <w:rsid w:val="0020069D"/>
    <w:rsid w:val="0020096F"/>
    <w:rsid w:val="00200E4A"/>
    <w:rsid w:val="002010BA"/>
    <w:rsid w:val="002016A4"/>
    <w:rsid w:val="00201979"/>
    <w:rsid w:val="00202D36"/>
    <w:rsid w:val="00202D65"/>
    <w:rsid w:val="00202F94"/>
    <w:rsid w:val="0020343F"/>
    <w:rsid w:val="00203448"/>
    <w:rsid w:val="00203CBF"/>
    <w:rsid w:val="00203F81"/>
    <w:rsid w:val="00203FBE"/>
    <w:rsid w:val="00204CE4"/>
    <w:rsid w:val="00205570"/>
    <w:rsid w:val="0020569F"/>
    <w:rsid w:val="00205A6E"/>
    <w:rsid w:val="00205AF5"/>
    <w:rsid w:val="0020664D"/>
    <w:rsid w:val="002069B1"/>
    <w:rsid w:val="00206F31"/>
    <w:rsid w:val="002078AF"/>
    <w:rsid w:val="002101C1"/>
    <w:rsid w:val="00210904"/>
    <w:rsid w:val="00210921"/>
    <w:rsid w:val="00210D58"/>
    <w:rsid w:val="00210E78"/>
    <w:rsid w:val="00212F6F"/>
    <w:rsid w:val="00213812"/>
    <w:rsid w:val="00213F1D"/>
    <w:rsid w:val="00213F41"/>
    <w:rsid w:val="00214710"/>
    <w:rsid w:val="00214731"/>
    <w:rsid w:val="002148F6"/>
    <w:rsid w:val="00214CB6"/>
    <w:rsid w:val="00214FD2"/>
    <w:rsid w:val="00216088"/>
    <w:rsid w:val="00216BD3"/>
    <w:rsid w:val="00216F41"/>
    <w:rsid w:val="002170F6"/>
    <w:rsid w:val="00217379"/>
    <w:rsid w:val="00217C42"/>
    <w:rsid w:val="0022008C"/>
    <w:rsid w:val="00220601"/>
    <w:rsid w:val="00220A0B"/>
    <w:rsid w:val="00220DE6"/>
    <w:rsid w:val="00222C8D"/>
    <w:rsid w:val="00222D54"/>
    <w:rsid w:val="00223197"/>
    <w:rsid w:val="00223D7D"/>
    <w:rsid w:val="0022429A"/>
    <w:rsid w:val="00225357"/>
    <w:rsid w:val="00225360"/>
    <w:rsid w:val="002254EC"/>
    <w:rsid w:val="002256B5"/>
    <w:rsid w:val="0022596D"/>
    <w:rsid w:val="00225E8E"/>
    <w:rsid w:val="00226279"/>
    <w:rsid w:val="00226282"/>
    <w:rsid w:val="00226E68"/>
    <w:rsid w:val="002273BA"/>
    <w:rsid w:val="00227BBE"/>
    <w:rsid w:val="00230232"/>
    <w:rsid w:val="00230940"/>
    <w:rsid w:val="00230B1A"/>
    <w:rsid w:val="00232300"/>
    <w:rsid w:val="00232307"/>
    <w:rsid w:val="002339D5"/>
    <w:rsid w:val="00233FF7"/>
    <w:rsid w:val="002347C2"/>
    <w:rsid w:val="00234B41"/>
    <w:rsid w:val="00234C5B"/>
    <w:rsid w:val="00234FE7"/>
    <w:rsid w:val="0023573F"/>
    <w:rsid w:val="00235A0A"/>
    <w:rsid w:val="00235FBC"/>
    <w:rsid w:val="00236493"/>
    <w:rsid w:val="00236CB9"/>
    <w:rsid w:val="00237EF9"/>
    <w:rsid w:val="00240DE6"/>
    <w:rsid w:val="00240DE7"/>
    <w:rsid w:val="00241AC8"/>
    <w:rsid w:val="002426A0"/>
    <w:rsid w:val="002435D4"/>
    <w:rsid w:val="00243E45"/>
    <w:rsid w:val="00244625"/>
    <w:rsid w:val="00245077"/>
    <w:rsid w:val="0024527B"/>
    <w:rsid w:val="00245766"/>
    <w:rsid w:val="0024595B"/>
    <w:rsid w:val="00245985"/>
    <w:rsid w:val="00245D7F"/>
    <w:rsid w:val="00246032"/>
    <w:rsid w:val="002461BA"/>
    <w:rsid w:val="00246862"/>
    <w:rsid w:val="00247991"/>
    <w:rsid w:val="00247A33"/>
    <w:rsid w:val="002502F8"/>
    <w:rsid w:val="00250F53"/>
    <w:rsid w:val="002518C7"/>
    <w:rsid w:val="00251C1F"/>
    <w:rsid w:val="00251F90"/>
    <w:rsid w:val="002522A6"/>
    <w:rsid w:val="00252460"/>
    <w:rsid w:val="002524B9"/>
    <w:rsid w:val="002524EF"/>
    <w:rsid w:val="00252571"/>
    <w:rsid w:val="0025264D"/>
    <w:rsid w:val="00253806"/>
    <w:rsid w:val="0025458C"/>
    <w:rsid w:val="0025513A"/>
    <w:rsid w:val="002559B2"/>
    <w:rsid w:val="00256AC8"/>
    <w:rsid w:val="00256C7F"/>
    <w:rsid w:val="0025774E"/>
    <w:rsid w:val="0026030D"/>
    <w:rsid w:val="0026142E"/>
    <w:rsid w:val="00261604"/>
    <w:rsid w:val="00261E4F"/>
    <w:rsid w:val="00263BB0"/>
    <w:rsid w:val="002649B0"/>
    <w:rsid w:val="002654F1"/>
    <w:rsid w:val="00265B4B"/>
    <w:rsid w:val="00265B85"/>
    <w:rsid w:val="0026652A"/>
    <w:rsid w:val="00267131"/>
    <w:rsid w:val="00267998"/>
    <w:rsid w:val="00267B94"/>
    <w:rsid w:val="00270BC7"/>
    <w:rsid w:val="00271808"/>
    <w:rsid w:val="002718B9"/>
    <w:rsid w:val="00271950"/>
    <w:rsid w:val="00271FD8"/>
    <w:rsid w:val="002721B2"/>
    <w:rsid w:val="0027230B"/>
    <w:rsid w:val="002729BE"/>
    <w:rsid w:val="00272DEB"/>
    <w:rsid w:val="002730F2"/>
    <w:rsid w:val="002732EF"/>
    <w:rsid w:val="0027387D"/>
    <w:rsid w:val="00274088"/>
    <w:rsid w:val="00274675"/>
    <w:rsid w:val="00274C03"/>
    <w:rsid w:val="0027560E"/>
    <w:rsid w:val="002758C9"/>
    <w:rsid w:val="00275912"/>
    <w:rsid w:val="00276E80"/>
    <w:rsid w:val="00276FF1"/>
    <w:rsid w:val="00277485"/>
    <w:rsid w:val="0027758E"/>
    <w:rsid w:val="00277700"/>
    <w:rsid w:val="0028034C"/>
    <w:rsid w:val="0028072B"/>
    <w:rsid w:val="00280CC5"/>
    <w:rsid w:val="002810D8"/>
    <w:rsid w:val="0028119A"/>
    <w:rsid w:val="00281222"/>
    <w:rsid w:val="002816AC"/>
    <w:rsid w:val="00282043"/>
    <w:rsid w:val="00283095"/>
    <w:rsid w:val="00283154"/>
    <w:rsid w:val="00283248"/>
    <w:rsid w:val="00283424"/>
    <w:rsid w:val="002837A7"/>
    <w:rsid w:val="00284759"/>
    <w:rsid w:val="002853E0"/>
    <w:rsid w:val="00285E7D"/>
    <w:rsid w:val="0028687C"/>
    <w:rsid w:val="00286C4C"/>
    <w:rsid w:val="002875A9"/>
    <w:rsid w:val="00287F60"/>
    <w:rsid w:val="0029068D"/>
    <w:rsid w:val="00290F5C"/>
    <w:rsid w:val="002922B5"/>
    <w:rsid w:val="00292D54"/>
    <w:rsid w:val="00292DEE"/>
    <w:rsid w:val="00294360"/>
    <w:rsid w:val="00294676"/>
    <w:rsid w:val="00294BDB"/>
    <w:rsid w:val="00294CF3"/>
    <w:rsid w:val="0029548A"/>
    <w:rsid w:val="002954C6"/>
    <w:rsid w:val="0029697F"/>
    <w:rsid w:val="002976EA"/>
    <w:rsid w:val="002A0769"/>
    <w:rsid w:val="002A0C10"/>
    <w:rsid w:val="002A154E"/>
    <w:rsid w:val="002A1B13"/>
    <w:rsid w:val="002A2028"/>
    <w:rsid w:val="002A25A3"/>
    <w:rsid w:val="002A2619"/>
    <w:rsid w:val="002A26B5"/>
    <w:rsid w:val="002A29A9"/>
    <w:rsid w:val="002A2C59"/>
    <w:rsid w:val="002A2EF6"/>
    <w:rsid w:val="002A467A"/>
    <w:rsid w:val="002A4F5D"/>
    <w:rsid w:val="002A5E4D"/>
    <w:rsid w:val="002A64A2"/>
    <w:rsid w:val="002A6AC3"/>
    <w:rsid w:val="002A7A87"/>
    <w:rsid w:val="002A7C19"/>
    <w:rsid w:val="002B067A"/>
    <w:rsid w:val="002B06D4"/>
    <w:rsid w:val="002B1097"/>
    <w:rsid w:val="002B1F03"/>
    <w:rsid w:val="002B20C8"/>
    <w:rsid w:val="002B23B2"/>
    <w:rsid w:val="002B3070"/>
    <w:rsid w:val="002B4B69"/>
    <w:rsid w:val="002B4BDE"/>
    <w:rsid w:val="002B5718"/>
    <w:rsid w:val="002B5CA6"/>
    <w:rsid w:val="002B5F81"/>
    <w:rsid w:val="002B6643"/>
    <w:rsid w:val="002B6996"/>
    <w:rsid w:val="002B6FE5"/>
    <w:rsid w:val="002B7160"/>
    <w:rsid w:val="002B7366"/>
    <w:rsid w:val="002B742A"/>
    <w:rsid w:val="002B79A3"/>
    <w:rsid w:val="002B7B98"/>
    <w:rsid w:val="002C0260"/>
    <w:rsid w:val="002C0328"/>
    <w:rsid w:val="002C0DE4"/>
    <w:rsid w:val="002C1217"/>
    <w:rsid w:val="002C1354"/>
    <w:rsid w:val="002C1B6F"/>
    <w:rsid w:val="002C2438"/>
    <w:rsid w:val="002C2625"/>
    <w:rsid w:val="002C2B13"/>
    <w:rsid w:val="002C2C11"/>
    <w:rsid w:val="002C3599"/>
    <w:rsid w:val="002C37CD"/>
    <w:rsid w:val="002C4268"/>
    <w:rsid w:val="002C4844"/>
    <w:rsid w:val="002C495C"/>
    <w:rsid w:val="002C514A"/>
    <w:rsid w:val="002C532A"/>
    <w:rsid w:val="002C5362"/>
    <w:rsid w:val="002C5615"/>
    <w:rsid w:val="002C5CD0"/>
    <w:rsid w:val="002C658F"/>
    <w:rsid w:val="002C67E8"/>
    <w:rsid w:val="002C6FE7"/>
    <w:rsid w:val="002C6FFC"/>
    <w:rsid w:val="002C72BD"/>
    <w:rsid w:val="002C7B63"/>
    <w:rsid w:val="002D04EE"/>
    <w:rsid w:val="002D0DCB"/>
    <w:rsid w:val="002D10EB"/>
    <w:rsid w:val="002D1D79"/>
    <w:rsid w:val="002D2100"/>
    <w:rsid w:val="002D23A1"/>
    <w:rsid w:val="002D2A42"/>
    <w:rsid w:val="002D3624"/>
    <w:rsid w:val="002D47AF"/>
    <w:rsid w:val="002D4990"/>
    <w:rsid w:val="002D60B6"/>
    <w:rsid w:val="002D6B1F"/>
    <w:rsid w:val="002D72F8"/>
    <w:rsid w:val="002D7468"/>
    <w:rsid w:val="002D7763"/>
    <w:rsid w:val="002D7832"/>
    <w:rsid w:val="002D7DDD"/>
    <w:rsid w:val="002E0054"/>
    <w:rsid w:val="002E1331"/>
    <w:rsid w:val="002E22E7"/>
    <w:rsid w:val="002E2E40"/>
    <w:rsid w:val="002E2FF4"/>
    <w:rsid w:val="002E439F"/>
    <w:rsid w:val="002E4520"/>
    <w:rsid w:val="002E4846"/>
    <w:rsid w:val="002E566E"/>
    <w:rsid w:val="002E56E6"/>
    <w:rsid w:val="002E673F"/>
    <w:rsid w:val="002E68F8"/>
    <w:rsid w:val="002E7D7B"/>
    <w:rsid w:val="002F034F"/>
    <w:rsid w:val="002F044D"/>
    <w:rsid w:val="002F0507"/>
    <w:rsid w:val="002F0810"/>
    <w:rsid w:val="002F2275"/>
    <w:rsid w:val="002F27FF"/>
    <w:rsid w:val="002F28EC"/>
    <w:rsid w:val="002F477D"/>
    <w:rsid w:val="002F5377"/>
    <w:rsid w:val="002F5969"/>
    <w:rsid w:val="002F5D6E"/>
    <w:rsid w:val="002F5DF8"/>
    <w:rsid w:val="002F61C2"/>
    <w:rsid w:val="002F7159"/>
    <w:rsid w:val="002F73E0"/>
    <w:rsid w:val="0030004C"/>
    <w:rsid w:val="003001EC"/>
    <w:rsid w:val="00303273"/>
    <w:rsid w:val="003035E3"/>
    <w:rsid w:val="00303E82"/>
    <w:rsid w:val="00304198"/>
    <w:rsid w:val="0030431A"/>
    <w:rsid w:val="0030438F"/>
    <w:rsid w:val="00304746"/>
    <w:rsid w:val="00304F28"/>
    <w:rsid w:val="00305A01"/>
    <w:rsid w:val="00306150"/>
    <w:rsid w:val="00306409"/>
    <w:rsid w:val="003068D1"/>
    <w:rsid w:val="003068D8"/>
    <w:rsid w:val="003068DF"/>
    <w:rsid w:val="00307748"/>
    <w:rsid w:val="0031012C"/>
    <w:rsid w:val="00310EED"/>
    <w:rsid w:val="00310FB9"/>
    <w:rsid w:val="00311390"/>
    <w:rsid w:val="003113F0"/>
    <w:rsid w:val="00311E0A"/>
    <w:rsid w:val="00311FC8"/>
    <w:rsid w:val="00312AB9"/>
    <w:rsid w:val="003130D6"/>
    <w:rsid w:val="003133B7"/>
    <w:rsid w:val="00313B38"/>
    <w:rsid w:val="0031480D"/>
    <w:rsid w:val="00314D33"/>
    <w:rsid w:val="00314ED6"/>
    <w:rsid w:val="00314F4A"/>
    <w:rsid w:val="003151A0"/>
    <w:rsid w:val="00315831"/>
    <w:rsid w:val="00316EF2"/>
    <w:rsid w:val="003200FD"/>
    <w:rsid w:val="00320A67"/>
    <w:rsid w:val="00320CFF"/>
    <w:rsid w:val="003211B7"/>
    <w:rsid w:val="0032147B"/>
    <w:rsid w:val="00321EDE"/>
    <w:rsid w:val="003225C3"/>
    <w:rsid w:val="0032284C"/>
    <w:rsid w:val="00322B6C"/>
    <w:rsid w:val="003242AE"/>
    <w:rsid w:val="0032477F"/>
    <w:rsid w:val="00324C90"/>
    <w:rsid w:val="00324D44"/>
    <w:rsid w:val="00324E65"/>
    <w:rsid w:val="00325186"/>
    <w:rsid w:val="00325932"/>
    <w:rsid w:val="00325C89"/>
    <w:rsid w:val="0032653B"/>
    <w:rsid w:val="00326C0F"/>
    <w:rsid w:val="00327968"/>
    <w:rsid w:val="00327D77"/>
    <w:rsid w:val="00327EE4"/>
    <w:rsid w:val="003300AB"/>
    <w:rsid w:val="00330165"/>
    <w:rsid w:val="00330638"/>
    <w:rsid w:val="003309D2"/>
    <w:rsid w:val="00330C7E"/>
    <w:rsid w:val="003312DB"/>
    <w:rsid w:val="00331E9D"/>
    <w:rsid w:val="0033261C"/>
    <w:rsid w:val="00332D9E"/>
    <w:rsid w:val="003334A4"/>
    <w:rsid w:val="003336A2"/>
    <w:rsid w:val="003339C0"/>
    <w:rsid w:val="00333D2A"/>
    <w:rsid w:val="00333FA3"/>
    <w:rsid w:val="00334767"/>
    <w:rsid w:val="003348D2"/>
    <w:rsid w:val="0033495C"/>
    <w:rsid w:val="00334AB4"/>
    <w:rsid w:val="00334C21"/>
    <w:rsid w:val="003351BC"/>
    <w:rsid w:val="00335644"/>
    <w:rsid w:val="0033569D"/>
    <w:rsid w:val="00335A8D"/>
    <w:rsid w:val="003364CA"/>
    <w:rsid w:val="003368F1"/>
    <w:rsid w:val="00337460"/>
    <w:rsid w:val="00337F3D"/>
    <w:rsid w:val="00340A5F"/>
    <w:rsid w:val="00340DF8"/>
    <w:rsid w:val="00342373"/>
    <w:rsid w:val="00342E88"/>
    <w:rsid w:val="00342F38"/>
    <w:rsid w:val="003433A7"/>
    <w:rsid w:val="00343CC5"/>
    <w:rsid w:val="00343DA0"/>
    <w:rsid w:val="0034411C"/>
    <w:rsid w:val="003447FF"/>
    <w:rsid w:val="00345299"/>
    <w:rsid w:val="003456E4"/>
    <w:rsid w:val="003458C3"/>
    <w:rsid w:val="003470F2"/>
    <w:rsid w:val="0034725E"/>
    <w:rsid w:val="00347925"/>
    <w:rsid w:val="00347B87"/>
    <w:rsid w:val="003501E8"/>
    <w:rsid w:val="00350772"/>
    <w:rsid w:val="00350833"/>
    <w:rsid w:val="003509CA"/>
    <w:rsid w:val="00351157"/>
    <w:rsid w:val="003517C9"/>
    <w:rsid w:val="00351961"/>
    <w:rsid w:val="00351A70"/>
    <w:rsid w:val="00352CC5"/>
    <w:rsid w:val="00353676"/>
    <w:rsid w:val="0035467E"/>
    <w:rsid w:val="00354A38"/>
    <w:rsid w:val="00354B23"/>
    <w:rsid w:val="00354DC7"/>
    <w:rsid w:val="003566BE"/>
    <w:rsid w:val="00356BDF"/>
    <w:rsid w:val="00356C56"/>
    <w:rsid w:val="00356F89"/>
    <w:rsid w:val="00356FF5"/>
    <w:rsid w:val="00357060"/>
    <w:rsid w:val="00357171"/>
    <w:rsid w:val="003572A2"/>
    <w:rsid w:val="003575D3"/>
    <w:rsid w:val="00357661"/>
    <w:rsid w:val="0035781D"/>
    <w:rsid w:val="00357C37"/>
    <w:rsid w:val="003600A5"/>
    <w:rsid w:val="003601D9"/>
    <w:rsid w:val="00360409"/>
    <w:rsid w:val="00361BD0"/>
    <w:rsid w:val="003625F1"/>
    <w:rsid w:val="00362866"/>
    <w:rsid w:val="00362A4B"/>
    <w:rsid w:val="00362CBE"/>
    <w:rsid w:val="00362FF0"/>
    <w:rsid w:val="00363569"/>
    <w:rsid w:val="00363C5F"/>
    <w:rsid w:val="00364337"/>
    <w:rsid w:val="00364996"/>
    <w:rsid w:val="00365861"/>
    <w:rsid w:val="00366A6D"/>
    <w:rsid w:val="00366E14"/>
    <w:rsid w:val="00366F8B"/>
    <w:rsid w:val="003670C3"/>
    <w:rsid w:val="00367C06"/>
    <w:rsid w:val="00370403"/>
    <w:rsid w:val="00370779"/>
    <w:rsid w:val="00370990"/>
    <w:rsid w:val="003716A0"/>
    <w:rsid w:val="00371905"/>
    <w:rsid w:val="00371DC2"/>
    <w:rsid w:val="003726EB"/>
    <w:rsid w:val="00372F61"/>
    <w:rsid w:val="00373FD8"/>
    <w:rsid w:val="00374EE2"/>
    <w:rsid w:val="00375BD4"/>
    <w:rsid w:val="003766D8"/>
    <w:rsid w:val="003769AE"/>
    <w:rsid w:val="00380392"/>
    <w:rsid w:val="00380479"/>
    <w:rsid w:val="00380560"/>
    <w:rsid w:val="00380A09"/>
    <w:rsid w:val="00381401"/>
    <w:rsid w:val="003818BE"/>
    <w:rsid w:val="00383A14"/>
    <w:rsid w:val="00383F25"/>
    <w:rsid w:val="0038423E"/>
    <w:rsid w:val="0038505C"/>
    <w:rsid w:val="00385947"/>
    <w:rsid w:val="00385CEC"/>
    <w:rsid w:val="00386967"/>
    <w:rsid w:val="00386B7F"/>
    <w:rsid w:val="00386D4C"/>
    <w:rsid w:val="00387708"/>
    <w:rsid w:val="00390032"/>
    <w:rsid w:val="00390321"/>
    <w:rsid w:val="00390E8E"/>
    <w:rsid w:val="0039129D"/>
    <w:rsid w:val="0039200F"/>
    <w:rsid w:val="003920F9"/>
    <w:rsid w:val="00392473"/>
    <w:rsid w:val="00392BBF"/>
    <w:rsid w:val="003932C7"/>
    <w:rsid w:val="00393682"/>
    <w:rsid w:val="003944AC"/>
    <w:rsid w:val="003952D2"/>
    <w:rsid w:val="00395706"/>
    <w:rsid w:val="00396A2E"/>
    <w:rsid w:val="00396B60"/>
    <w:rsid w:val="00396D16"/>
    <w:rsid w:val="003970E8"/>
    <w:rsid w:val="003973E9"/>
    <w:rsid w:val="003977D5"/>
    <w:rsid w:val="00397978"/>
    <w:rsid w:val="00397C17"/>
    <w:rsid w:val="003A0463"/>
    <w:rsid w:val="003A0CDE"/>
    <w:rsid w:val="003A0D38"/>
    <w:rsid w:val="003A18C9"/>
    <w:rsid w:val="003A195C"/>
    <w:rsid w:val="003A2884"/>
    <w:rsid w:val="003A2DCA"/>
    <w:rsid w:val="003A36D3"/>
    <w:rsid w:val="003A43B9"/>
    <w:rsid w:val="003A43CB"/>
    <w:rsid w:val="003A4A08"/>
    <w:rsid w:val="003A4D67"/>
    <w:rsid w:val="003A518A"/>
    <w:rsid w:val="003A653F"/>
    <w:rsid w:val="003A67D6"/>
    <w:rsid w:val="003A6971"/>
    <w:rsid w:val="003A6D70"/>
    <w:rsid w:val="003A7EEA"/>
    <w:rsid w:val="003A7F1F"/>
    <w:rsid w:val="003B0822"/>
    <w:rsid w:val="003B0AEB"/>
    <w:rsid w:val="003B21E5"/>
    <w:rsid w:val="003B2202"/>
    <w:rsid w:val="003B2F12"/>
    <w:rsid w:val="003B3013"/>
    <w:rsid w:val="003B3301"/>
    <w:rsid w:val="003B462E"/>
    <w:rsid w:val="003B464E"/>
    <w:rsid w:val="003B52C4"/>
    <w:rsid w:val="003B5829"/>
    <w:rsid w:val="003B69D3"/>
    <w:rsid w:val="003B73DE"/>
    <w:rsid w:val="003B763F"/>
    <w:rsid w:val="003B7E5C"/>
    <w:rsid w:val="003C06C0"/>
    <w:rsid w:val="003C0BC0"/>
    <w:rsid w:val="003C13FE"/>
    <w:rsid w:val="003C1D6A"/>
    <w:rsid w:val="003C2991"/>
    <w:rsid w:val="003C2CC4"/>
    <w:rsid w:val="003C2FEF"/>
    <w:rsid w:val="003C3649"/>
    <w:rsid w:val="003C38B8"/>
    <w:rsid w:val="003C3951"/>
    <w:rsid w:val="003C3BB3"/>
    <w:rsid w:val="003C5F9D"/>
    <w:rsid w:val="003C6348"/>
    <w:rsid w:val="003C64B3"/>
    <w:rsid w:val="003C6881"/>
    <w:rsid w:val="003D015D"/>
    <w:rsid w:val="003D0627"/>
    <w:rsid w:val="003D0C47"/>
    <w:rsid w:val="003D10DF"/>
    <w:rsid w:val="003D158A"/>
    <w:rsid w:val="003D1E6B"/>
    <w:rsid w:val="003D2F64"/>
    <w:rsid w:val="003D52BF"/>
    <w:rsid w:val="003D5B04"/>
    <w:rsid w:val="003D5C31"/>
    <w:rsid w:val="003D5DB0"/>
    <w:rsid w:val="003D5EDD"/>
    <w:rsid w:val="003D783B"/>
    <w:rsid w:val="003D7B2D"/>
    <w:rsid w:val="003E07C1"/>
    <w:rsid w:val="003E1DC3"/>
    <w:rsid w:val="003E244D"/>
    <w:rsid w:val="003E2B5C"/>
    <w:rsid w:val="003E2CA6"/>
    <w:rsid w:val="003E2F35"/>
    <w:rsid w:val="003E3726"/>
    <w:rsid w:val="003E383D"/>
    <w:rsid w:val="003E46A2"/>
    <w:rsid w:val="003E48DB"/>
    <w:rsid w:val="003E50B3"/>
    <w:rsid w:val="003E629A"/>
    <w:rsid w:val="003E6782"/>
    <w:rsid w:val="003E67E4"/>
    <w:rsid w:val="003E6928"/>
    <w:rsid w:val="003E6C7A"/>
    <w:rsid w:val="003E72F7"/>
    <w:rsid w:val="003E7DBA"/>
    <w:rsid w:val="003F0247"/>
    <w:rsid w:val="003F0352"/>
    <w:rsid w:val="003F0362"/>
    <w:rsid w:val="003F07D3"/>
    <w:rsid w:val="003F0A9F"/>
    <w:rsid w:val="003F16D3"/>
    <w:rsid w:val="003F1F32"/>
    <w:rsid w:val="003F2105"/>
    <w:rsid w:val="003F3236"/>
    <w:rsid w:val="003F399A"/>
    <w:rsid w:val="003F3E31"/>
    <w:rsid w:val="003F42D7"/>
    <w:rsid w:val="003F4586"/>
    <w:rsid w:val="003F4623"/>
    <w:rsid w:val="003F4E42"/>
    <w:rsid w:val="003F5922"/>
    <w:rsid w:val="003F5F20"/>
    <w:rsid w:val="003F6C8B"/>
    <w:rsid w:val="003F712C"/>
    <w:rsid w:val="003F7DCF"/>
    <w:rsid w:val="0040028B"/>
    <w:rsid w:val="004004C0"/>
    <w:rsid w:val="00401098"/>
    <w:rsid w:val="004015D9"/>
    <w:rsid w:val="00401CFB"/>
    <w:rsid w:val="00402AE1"/>
    <w:rsid w:val="00403D6C"/>
    <w:rsid w:val="0040439A"/>
    <w:rsid w:val="00404C96"/>
    <w:rsid w:val="00405550"/>
    <w:rsid w:val="00405B14"/>
    <w:rsid w:val="00405C95"/>
    <w:rsid w:val="00405E7C"/>
    <w:rsid w:val="00407ABE"/>
    <w:rsid w:val="00407EAC"/>
    <w:rsid w:val="00407FEE"/>
    <w:rsid w:val="00410F53"/>
    <w:rsid w:val="004111AE"/>
    <w:rsid w:val="004111C4"/>
    <w:rsid w:val="0041125B"/>
    <w:rsid w:val="00411D49"/>
    <w:rsid w:val="00412553"/>
    <w:rsid w:val="00412C7F"/>
    <w:rsid w:val="0041340F"/>
    <w:rsid w:val="00413756"/>
    <w:rsid w:val="004138BC"/>
    <w:rsid w:val="00413948"/>
    <w:rsid w:val="004140CA"/>
    <w:rsid w:val="0041517B"/>
    <w:rsid w:val="00415995"/>
    <w:rsid w:val="00415F17"/>
    <w:rsid w:val="0041607D"/>
    <w:rsid w:val="00416E8D"/>
    <w:rsid w:val="004174DC"/>
    <w:rsid w:val="0041772C"/>
    <w:rsid w:val="0041794D"/>
    <w:rsid w:val="00417C8A"/>
    <w:rsid w:val="00420A81"/>
    <w:rsid w:val="00420AB7"/>
    <w:rsid w:val="00420D36"/>
    <w:rsid w:val="00420DB5"/>
    <w:rsid w:val="00421C3B"/>
    <w:rsid w:val="00421E74"/>
    <w:rsid w:val="00421EB7"/>
    <w:rsid w:val="0042204D"/>
    <w:rsid w:val="00422AAB"/>
    <w:rsid w:val="00422F18"/>
    <w:rsid w:val="00423ACC"/>
    <w:rsid w:val="004243E3"/>
    <w:rsid w:val="00424416"/>
    <w:rsid w:val="0042472E"/>
    <w:rsid w:val="004248D7"/>
    <w:rsid w:val="00425B42"/>
    <w:rsid w:val="00426584"/>
    <w:rsid w:val="00427391"/>
    <w:rsid w:val="00427492"/>
    <w:rsid w:val="0042767B"/>
    <w:rsid w:val="004278E4"/>
    <w:rsid w:val="00427C8A"/>
    <w:rsid w:val="00427C93"/>
    <w:rsid w:val="00427E0F"/>
    <w:rsid w:val="00430BA9"/>
    <w:rsid w:val="00430EA8"/>
    <w:rsid w:val="00430F48"/>
    <w:rsid w:val="004314A0"/>
    <w:rsid w:val="00431AD5"/>
    <w:rsid w:val="00431EE8"/>
    <w:rsid w:val="0043239B"/>
    <w:rsid w:val="00432416"/>
    <w:rsid w:val="00432741"/>
    <w:rsid w:val="004333D8"/>
    <w:rsid w:val="0043341F"/>
    <w:rsid w:val="004335F0"/>
    <w:rsid w:val="004336F1"/>
    <w:rsid w:val="00433EA2"/>
    <w:rsid w:val="0043412D"/>
    <w:rsid w:val="0043465C"/>
    <w:rsid w:val="0043475E"/>
    <w:rsid w:val="00435CAA"/>
    <w:rsid w:val="004364A7"/>
    <w:rsid w:val="004364DA"/>
    <w:rsid w:val="00436588"/>
    <w:rsid w:val="004369B3"/>
    <w:rsid w:val="00436DA9"/>
    <w:rsid w:val="004372A4"/>
    <w:rsid w:val="00437AD2"/>
    <w:rsid w:val="00437AD4"/>
    <w:rsid w:val="00437C4C"/>
    <w:rsid w:val="00437D36"/>
    <w:rsid w:val="0044120F"/>
    <w:rsid w:val="00441845"/>
    <w:rsid w:val="00441854"/>
    <w:rsid w:val="0044212B"/>
    <w:rsid w:val="0044282C"/>
    <w:rsid w:val="00442A85"/>
    <w:rsid w:val="00442CAE"/>
    <w:rsid w:val="0044328F"/>
    <w:rsid w:val="0044392C"/>
    <w:rsid w:val="00444044"/>
    <w:rsid w:val="00445272"/>
    <w:rsid w:val="00445911"/>
    <w:rsid w:val="004459AE"/>
    <w:rsid w:val="00445B58"/>
    <w:rsid w:val="00445C35"/>
    <w:rsid w:val="00445C67"/>
    <w:rsid w:val="00446238"/>
    <w:rsid w:val="00446781"/>
    <w:rsid w:val="004500B4"/>
    <w:rsid w:val="0045044A"/>
    <w:rsid w:val="00450D29"/>
    <w:rsid w:val="00451889"/>
    <w:rsid w:val="00451FDE"/>
    <w:rsid w:val="004522EC"/>
    <w:rsid w:val="004527E0"/>
    <w:rsid w:val="004528EE"/>
    <w:rsid w:val="004529CF"/>
    <w:rsid w:val="0045396C"/>
    <w:rsid w:val="00453C16"/>
    <w:rsid w:val="00453FE9"/>
    <w:rsid w:val="00453FF5"/>
    <w:rsid w:val="00455736"/>
    <w:rsid w:val="00455D4C"/>
    <w:rsid w:val="00455EA1"/>
    <w:rsid w:val="00456310"/>
    <w:rsid w:val="00456925"/>
    <w:rsid w:val="004578B8"/>
    <w:rsid w:val="0046001C"/>
    <w:rsid w:val="004604B1"/>
    <w:rsid w:val="00460B22"/>
    <w:rsid w:val="00460E71"/>
    <w:rsid w:val="004615E9"/>
    <w:rsid w:val="00461682"/>
    <w:rsid w:val="00461873"/>
    <w:rsid w:val="0046220C"/>
    <w:rsid w:val="004638E5"/>
    <w:rsid w:val="0046435B"/>
    <w:rsid w:val="00464392"/>
    <w:rsid w:val="004656DE"/>
    <w:rsid w:val="004658D6"/>
    <w:rsid w:val="0046619C"/>
    <w:rsid w:val="00466712"/>
    <w:rsid w:val="004667AC"/>
    <w:rsid w:val="00466A48"/>
    <w:rsid w:val="00467674"/>
    <w:rsid w:val="00467724"/>
    <w:rsid w:val="00467C50"/>
    <w:rsid w:val="00470801"/>
    <w:rsid w:val="00470FE4"/>
    <w:rsid w:val="004715B2"/>
    <w:rsid w:val="00471DAB"/>
    <w:rsid w:val="004724AE"/>
    <w:rsid w:val="00472BEF"/>
    <w:rsid w:val="00473486"/>
    <w:rsid w:val="00473A6E"/>
    <w:rsid w:val="00473C83"/>
    <w:rsid w:val="00473DC3"/>
    <w:rsid w:val="004744F5"/>
    <w:rsid w:val="00474599"/>
    <w:rsid w:val="00474978"/>
    <w:rsid w:val="00474B4E"/>
    <w:rsid w:val="00474F3A"/>
    <w:rsid w:val="00475724"/>
    <w:rsid w:val="004759AB"/>
    <w:rsid w:val="00475A6B"/>
    <w:rsid w:val="00475DB4"/>
    <w:rsid w:val="00475F2E"/>
    <w:rsid w:val="0047635A"/>
    <w:rsid w:val="0047668E"/>
    <w:rsid w:val="00477574"/>
    <w:rsid w:val="00477632"/>
    <w:rsid w:val="0047774E"/>
    <w:rsid w:val="004802A5"/>
    <w:rsid w:val="004805CB"/>
    <w:rsid w:val="00480A9E"/>
    <w:rsid w:val="00480AE2"/>
    <w:rsid w:val="0048139A"/>
    <w:rsid w:val="00481AC8"/>
    <w:rsid w:val="00481B6C"/>
    <w:rsid w:val="00481BB0"/>
    <w:rsid w:val="00481E01"/>
    <w:rsid w:val="0048215C"/>
    <w:rsid w:val="00482751"/>
    <w:rsid w:val="00482A0A"/>
    <w:rsid w:val="004837D8"/>
    <w:rsid w:val="004849F3"/>
    <w:rsid w:val="00484ED9"/>
    <w:rsid w:val="00485435"/>
    <w:rsid w:val="004857EE"/>
    <w:rsid w:val="004859BF"/>
    <w:rsid w:val="00485DB7"/>
    <w:rsid w:val="0048679C"/>
    <w:rsid w:val="00486B40"/>
    <w:rsid w:val="00486B6A"/>
    <w:rsid w:val="00486C2F"/>
    <w:rsid w:val="004870AF"/>
    <w:rsid w:val="00490416"/>
    <w:rsid w:val="00490710"/>
    <w:rsid w:val="004928A9"/>
    <w:rsid w:val="004928C8"/>
    <w:rsid w:val="00492B41"/>
    <w:rsid w:val="0049344F"/>
    <w:rsid w:val="00493980"/>
    <w:rsid w:val="00493BEF"/>
    <w:rsid w:val="00493EBE"/>
    <w:rsid w:val="0049484B"/>
    <w:rsid w:val="004948F4"/>
    <w:rsid w:val="0049560F"/>
    <w:rsid w:val="004968DA"/>
    <w:rsid w:val="004971BA"/>
    <w:rsid w:val="004979DD"/>
    <w:rsid w:val="00497D8D"/>
    <w:rsid w:val="004A098E"/>
    <w:rsid w:val="004A1197"/>
    <w:rsid w:val="004A1472"/>
    <w:rsid w:val="004A1578"/>
    <w:rsid w:val="004A1F0D"/>
    <w:rsid w:val="004A2602"/>
    <w:rsid w:val="004A317C"/>
    <w:rsid w:val="004A348E"/>
    <w:rsid w:val="004A3576"/>
    <w:rsid w:val="004A372D"/>
    <w:rsid w:val="004A37A5"/>
    <w:rsid w:val="004A4E14"/>
    <w:rsid w:val="004A53E1"/>
    <w:rsid w:val="004A64FE"/>
    <w:rsid w:val="004B0A93"/>
    <w:rsid w:val="004B136D"/>
    <w:rsid w:val="004B22E1"/>
    <w:rsid w:val="004B2693"/>
    <w:rsid w:val="004B283B"/>
    <w:rsid w:val="004B3B88"/>
    <w:rsid w:val="004B4D01"/>
    <w:rsid w:val="004B5012"/>
    <w:rsid w:val="004B5D28"/>
    <w:rsid w:val="004B638E"/>
    <w:rsid w:val="004B682F"/>
    <w:rsid w:val="004B70EE"/>
    <w:rsid w:val="004B71FA"/>
    <w:rsid w:val="004C0710"/>
    <w:rsid w:val="004C07BF"/>
    <w:rsid w:val="004C1093"/>
    <w:rsid w:val="004C221B"/>
    <w:rsid w:val="004C2F3B"/>
    <w:rsid w:val="004C3062"/>
    <w:rsid w:val="004C32DE"/>
    <w:rsid w:val="004C3D44"/>
    <w:rsid w:val="004C3F2A"/>
    <w:rsid w:val="004C4222"/>
    <w:rsid w:val="004C4275"/>
    <w:rsid w:val="004C4304"/>
    <w:rsid w:val="004C501C"/>
    <w:rsid w:val="004C5020"/>
    <w:rsid w:val="004C54BC"/>
    <w:rsid w:val="004C6653"/>
    <w:rsid w:val="004C6CD6"/>
    <w:rsid w:val="004C7C9B"/>
    <w:rsid w:val="004C7D56"/>
    <w:rsid w:val="004D0014"/>
    <w:rsid w:val="004D1304"/>
    <w:rsid w:val="004D238C"/>
    <w:rsid w:val="004D23CE"/>
    <w:rsid w:val="004D27E0"/>
    <w:rsid w:val="004D2F6A"/>
    <w:rsid w:val="004D2F7D"/>
    <w:rsid w:val="004D353D"/>
    <w:rsid w:val="004D550A"/>
    <w:rsid w:val="004D5C33"/>
    <w:rsid w:val="004D5C74"/>
    <w:rsid w:val="004D5E47"/>
    <w:rsid w:val="004D5E69"/>
    <w:rsid w:val="004D663A"/>
    <w:rsid w:val="004D6F3A"/>
    <w:rsid w:val="004D70A8"/>
    <w:rsid w:val="004D7B72"/>
    <w:rsid w:val="004E02D3"/>
    <w:rsid w:val="004E1A5D"/>
    <w:rsid w:val="004E23DD"/>
    <w:rsid w:val="004E247F"/>
    <w:rsid w:val="004E26E9"/>
    <w:rsid w:val="004E3318"/>
    <w:rsid w:val="004E3413"/>
    <w:rsid w:val="004E3711"/>
    <w:rsid w:val="004E3E49"/>
    <w:rsid w:val="004E478D"/>
    <w:rsid w:val="004E481E"/>
    <w:rsid w:val="004E559C"/>
    <w:rsid w:val="004E59A8"/>
    <w:rsid w:val="004E5EB0"/>
    <w:rsid w:val="004E6418"/>
    <w:rsid w:val="004E6D28"/>
    <w:rsid w:val="004F0F92"/>
    <w:rsid w:val="004F11BB"/>
    <w:rsid w:val="004F1654"/>
    <w:rsid w:val="004F297F"/>
    <w:rsid w:val="004F2A81"/>
    <w:rsid w:val="004F3A0D"/>
    <w:rsid w:val="004F3A7B"/>
    <w:rsid w:val="004F418F"/>
    <w:rsid w:val="004F44B9"/>
    <w:rsid w:val="004F4FF7"/>
    <w:rsid w:val="004F5211"/>
    <w:rsid w:val="004F6427"/>
    <w:rsid w:val="004F68D1"/>
    <w:rsid w:val="004F73EE"/>
    <w:rsid w:val="004F74A1"/>
    <w:rsid w:val="005001F0"/>
    <w:rsid w:val="005002F6"/>
    <w:rsid w:val="0050148E"/>
    <w:rsid w:val="005015BA"/>
    <w:rsid w:val="005019EF"/>
    <w:rsid w:val="00501D78"/>
    <w:rsid w:val="00501E6C"/>
    <w:rsid w:val="005024F6"/>
    <w:rsid w:val="0050254B"/>
    <w:rsid w:val="005030F0"/>
    <w:rsid w:val="00503374"/>
    <w:rsid w:val="005035F6"/>
    <w:rsid w:val="005038E6"/>
    <w:rsid w:val="00503E86"/>
    <w:rsid w:val="00504F9B"/>
    <w:rsid w:val="00505ACC"/>
    <w:rsid w:val="00505FB1"/>
    <w:rsid w:val="0050602A"/>
    <w:rsid w:val="005073B3"/>
    <w:rsid w:val="00507856"/>
    <w:rsid w:val="0050796C"/>
    <w:rsid w:val="00507A49"/>
    <w:rsid w:val="00507DDF"/>
    <w:rsid w:val="00507EAD"/>
    <w:rsid w:val="0051023E"/>
    <w:rsid w:val="00510863"/>
    <w:rsid w:val="00510D57"/>
    <w:rsid w:val="005115AC"/>
    <w:rsid w:val="00511604"/>
    <w:rsid w:val="00511D9B"/>
    <w:rsid w:val="00511EA6"/>
    <w:rsid w:val="0051211F"/>
    <w:rsid w:val="00512E6D"/>
    <w:rsid w:val="00513853"/>
    <w:rsid w:val="00513B73"/>
    <w:rsid w:val="0051403A"/>
    <w:rsid w:val="00515297"/>
    <w:rsid w:val="00515477"/>
    <w:rsid w:val="0051572D"/>
    <w:rsid w:val="005160DD"/>
    <w:rsid w:val="00516203"/>
    <w:rsid w:val="00516913"/>
    <w:rsid w:val="00516B9F"/>
    <w:rsid w:val="00516EC5"/>
    <w:rsid w:val="0051714B"/>
    <w:rsid w:val="00517204"/>
    <w:rsid w:val="0051779C"/>
    <w:rsid w:val="00517869"/>
    <w:rsid w:val="005201A7"/>
    <w:rsid w:val="00520758"/>
    <w:rsid w:val="00521356"/>
    <w:rsid w:val="00521688"/>
    <w:rsid w:val="00521ABE"/>
    <w:rsid w:val="00522518"/>
    <w:rsid w:val="00522685"/>
    <w:rsid w:val="00522B81"/>
    <w:rsid w:val="00523110"/>
    <w:rsid w:val="005232A9"/>
    <w:rsid w:val="00523B45"/>
    <w:rsid w:val="00524C9A"/>
    <w:rsid w:val="005258A5"/>
    <w:rsid w:val="00525B95"/>
    <w:rsid w:val="00526275"/>
    <w:rsid w:val="00526E94"/>
    <w:rsid w:val="00527112"/>
    <w:rsid w:val="005302A1"/>
    <w:rsid w:val="0053059F"/>
    <w:rsid w:val="00531893"/>
    <w:rsid w:val="00531F24"/>
    <w:rsid w:val="005328B5"/>
    <w:rsid w:val="00532AD3"/>
    <w:rsid w:val="00532AE0"/>
    <w:rsid w:val="00533222"/>
    <w:rsid w:val="005339D4"/>
    <w:rsid w:val="00534496"/>
    <w:rsid w:val="00534EB3"/>
    <w:rsid w:val="005355BD"/>
    <w:rsid w:val="0053634F"/>
    <w:rsid w:val="00536730"/>
    <w:rsid w:val="0053681B"/>
    <w:rsid w:val="0053690A"/>
    <w:rsid w:val="005372B2"/>
    <w:rsid w:val="00537768"/>
    <w:rsid w:val="00540B77"/>
    <w:rsid w:val="00541166"/>
    <w:rsid w:val="005417CA"/>
    <w:rsid w:val="00541A2E"/>
    <w:rsid w:val="00541AE1"/>
    <w:rsid w:val="00541EEA"/>
    <w:rsid w:val="005425C5"/>
    <w:rsid w:val="0054350D"/>
    <w:rsid w:val="0054376C"/>
    <w:rsid w:val="00543A27"/>
    <w:rsid w:val="00543A88"/>
    <w:rsid w:val="00544454"/>
    <w:rsid w:val="00544472"/>
    <w:rsid w:val="0054476D"/>
    <w:rsid w:val="005447B0"/>
    <w:rsid w:val="00544989"/>
    <w:rsid w:val="00544A97"/>
    <w:rsid w:val="00546351"/>
    <w:rsid w:val="00547B6B"/>
    <w:rsid w:val="00547C4D"/>
    <w:rsid w:val="00547C82"/>
    <w:rsid w:val="00547FF9"/>
    <w:rsid w:val="00550260"/>
    <w:rsid w:val="005506A4"/>
    <w:rsid w:val="00551293"/>
    <w:rsid w:val="0055155D"/>
    <w:rsid w:val="0055261B"/>
    <w:rsid w:val="005528B7"/>
    <w:rsid w:val="005532E2"/>
    <w:rsid w:val="005535A0"/>
    <w:rsid w:val="005535C2"/>
    <w:rsid w:val="00553871"/>
    <w:rsid w:val="00553E49"/>
    <w:rsid w:val="00554DA5"/>
    <w:rsid w:val="005550E0"/>
    <w:rsid w:val="00555279"/>
    <w:rsid w:val="005552F8"/>
    <w:rsid w:val="00555F91"/>
    <w:rsid w:val="00555FD0"/>
    <w:rsid w:val="005563D4"/>
    <w:rsid w:val="00556B05"/>
    <w:rsid w:val="00556BE1"/>
    <w:rsid w:val="00556FCC"/>
    <w:rsid w:val="0056061B"/>
    <w:rsid w:val="00560F51"/>
    <w:rsid w:val="00561D1F"/>
    <w:rsid w:val="0056292B"/>
    <w:rsid w:val="00563032"/>
    <w:rsid w:val="005637F6"/>
    <w:rsid w:val="005639C2"/>
    <w:rsid w:val="00563A1A"/>
    <w:rsid w:val="00564031"/>
    <w:rsid w:val="00564DC0"/>
    <w:rsid w:val="00565E21"/>
    <w:rsid w:val="00566CA4"/>
    <w:rsid w:val="00567387"/>
    <w:rsid w:val="0056790A"/>
    <w:rsid w:val="00567E59"/>
    <w:rsid w:val="005703F8"/>
    <w:rsid w:val="00570BDC"/>
    <w:rsid w:val="00571299"/>
    <w:rsid w:val="00572C02"/>
    <w:rsid w:val="0057332D"/>
    <w:rsid w:val="00574023"/>
    <w:rsid w:val="00574083"/>
    <w:rsid w:val="00574F4D"/>
    <w:rsid w:val="005750E3"/>
    <w:rsid w:val="005753E0"/>
    <w:rsid w:val="005754BC"/>
    <w:rsid w:val="00576CB5"/>
    <w:rsid w:val="00577949"/>
    <w:rsid w:val="00577A3F"/>
    <w:rsid w:val="00580636"/>
    <w:rsid w:val="00580641"/>
    <w:rsid w:val="00581EBF"/>
    <w:rsid w:val="005832E3"/>
    <w:rsid w:val="00583670"/>
    <w:rsid w:val="0058460B"/>
    <w:rsid w:val="0058463C"/>
    <w:rsid w:val="005850A5"/>
    <w:rsid w:val="005860A1"/>
    <w:rsid w:val="005860C2"/>
    <w:rsid w:val="005860CB"/>
    <w:rsid w:val="0058687C"/>
    <w:rsid w:val="00586C9D"/>
    <w:rsid w:val="00586F90"/>
    <w:rsid w:val="0058747B"/>
    <w:rsid w:val="005876DF"/>
    <w:rsid w:val="00587F6E"/>
    <w:rsid w:val="005900D0"/>
    <w:rsid w:val="0059019C"/>
    <w:rsid w:val="00590EBF"/>
    <w:rsid w:val="005910F4"/>
    <w:rsid w:val="005911DC"/>
    <w:rsid w:val="00591367"/>
    <w:rsid w:val="0059361F"/>
    <w:rsid w:val="005946C5"/>
    <w:rsid w:val="0059470D"/>
    <w:rsid w:val="00594CF7"/>
    <w:rsid w:val="005952F3"/>
    <w:rsid w:val="00596161"/>
    <w:rsid w:val="00596946"/>
    <w:rsid w:val="00596A8E"/>
    <w:rsid w:val="00596E28"/>
    <w:rsid w:val="00597612"/>
    <w:rsid w:val="005A03A4"/>
    <w:rsid w:val="005A08CC"/>
    <w:rsid w:val="005A0D30"/>
    <w:rsid w:val="005A1008"/>
    <w:rsid w:val="005A1721"/>
    <w:rsid w:val="005A175F"/>
    <w:rsid w:val="005A1982"/>
    <w:rsid w:val="005A1C17"/>
    <w:rsid w:val="005A268D"/>
    <w:rsid w:val="005A2C57"/>
    <w:rsid w:val="005A2D47"/>
    <w:rsid w:val="005A3B8A"/>
    <w:rsid w:val="005A4A6F"/>
    <w:rsid w:val="005A5182"/>
    <w:rsid w:val="005A51A1"/>
    <w:rsid w:val="005A6CE0"/>
    <w:rsid w:val="005A6E5C"/>
    <w:rsid w:val="005A71E8"/>
    <w:rsid w:val="005B0027"/>
    <w:rsid w:val="005B0226"/>
    <w:rsid w:val="005B02AD"/>
    <w:rsid w:val="005B090A"/>
    <w:rsid w:val="005B0BAF"/>
    <w:rsid w:val="005B214E"/>
    <w:rsid w:val="005B2A2D"/>
    <w:rsid w:val="005B3172"/>
    <w:rsid w:val="005B32C0"/>
    <w:rsid w:val="005B4220"/>
    <w:rsid w:val="005B48C4"/>
    <w:rsid w:val="005B4EA9"/>
    <w:rsid w:val="005B583D"/>
    <w:rsid w:val="005B63BE"/>
    <w:rsid w:val="005B65AE"/>
    <w:rsid w:val="005B680A"/>
    <w:rsid w:val="005B7177"/>
    <w:rsid w:val="005B74E6"/>
    <w:rsid w:val="005B785E"/>
    <w:rsid w:val="005B7A82"/>
    <w:rsid w:val="005B7B71"/>
    <w:rsid w:val="005B7FBB"/>
    <w:rsid w:val="005C0551"/>
    <w:rsid w:val="005C0621"/>
    <w:rsid w:val="005C0B5C"/>
    <w:rsid w:val="005C1026"/>
    <w:rsid w:val="005C13C4"/>
    <w:rsid w:val="005C16AD"/>
    <w:rsid w:val="005C1F11"/>
    <w:rsid w:val="005C2383"/>
    <w:rsid w:val="005C24F5"/>
    <w:rsid w:val="005C24F8"/>
    <w:rsid w:val="005C3E36"/>
    <w:rsid w:val="005C3F16"/>
    <w:rsid w:val="005C4612"/>
    <w:rsid w:val="005C50FC"/>
    <w:rsid w:val="005C6171"/>
    <w:rsid w:val="005C625D"/>
    <w:rsid w:val="005C6598"/>
    <w:rsid w:val="005C6F5D"/>
    <w:rsid w:val="005C7459"/>
    <w:rsid w:val="005C7BFD"/>
    <w:rsid w:val="005D0168"/>
    <w:rsid w:val="005D0B34"/>
    <w:rsid w:val="005D0DAC"/>
    <w:rsid w:val="005D26FD"/>
    <w:rsid w:val="005D295A"/>
    <w:rsid w:val="005D31C8"/>
    <w:rsid w:val="005D476B"/>
    <w:rsid w:val="005D4BE9"/>
    <w:rsid w:val="005D5690"/>
    <w:rsid w:val="005D6489"/>
    <w:rsid w:val="005D6668"/>
    <w:rsid w:val="005D7621"/>
    <w:rsid w:val="005D794F"/>
    <w:rsid w:val="005E036C"/>
    <w:rsid w:val="005E1A21"/>
    <w:rsid w:val="005E2B1E"/>
    <w:rsid w:val="005E34AE"/>
    <w:rsid w:val="005E4AF7"/>
    <w:rsid w:val="005E4D38"/>
    <w:rsid w:val="005E4F16"/>
    <w:rsid w:val="005E5340"/>
    <w:rsid w:val="005E699D"/>
    <w:rsid w:val="005E6F21"/>
    <w:rsid w:val="005E6F52"/>
    <w:rsid w:val="005E7A7D"/>
    <w:rsid w:val="005E7D45"/>
    <w:rsid w:val="005E7F9E"/>
    <w:rsid w:val="005F04D6"/>
    <w:rsid w:val="005F07B3"/>
    <w:rsid w:val="005F0EC6"/>
    <w:rsid w:val="005F16DB"/>
    <w:rsid w:val="005F1C91"/>
    <w:rsid w:val="005F1D83"/>
    <w:rsid w:val="005F2479"/>
    <w:rsid w:val="005F2924"/>
    <w:rsid w:val="005F3526"/>
    <w:rsid w:val="005F4709"/>
    <w:rsid w:val="005F4B9F"/>
    <w:rsid w:val="005F565A"/>
    <w:rsid w:val="005F5BE6"/>
    <w:rsid w:val="005F5E7A"/>
    <w:rsid w:val="005F65F4"/>
    <w:rsid w:val="005F6836"/>
    <w:rsid w:val="005F691D"/>
    <w:rsid w:val="005F6CB8"/>
    <w:rsid w:val="005F77BB"/>
    <w:rsid w:val="005F7CD3"/>
    <w:rsid w:val="005F7DF1"/>
    <w:rsid w:val="0060098C"/>
    <w:rsid w:val="00600EFA"/>
    <w:rsid w:val="00601720"/>
    <w:rsid w:val="00602223"/>
    <w:rsid w:val="00602D28"/>
    <w:rsid w:val="00603308"/>
    <w:rsid w:val="00603FF9"/>
    <w:rsid w:val="00604F54"/>
    <w:rsid w:val="0060564F"/>
    <w:rsid w:val="00605CAB"/>
    <w:rsid w:val="0060620C"/>
    <w:rsid w:val="00606CD8"/>
    <w:rsid w:val="00607AF5"/>
    <w:rsid w:val="00607F64"/>
    <w:rsid w:val="0061004A"/>
    <w:rsid w:val="006109AD"/>
    <w:rsid w:val="006115A4"/>
    <w:rsid w:val="006116B8"/>
    <w:rsid w:val="00611769"/>
    <w:rsid w:val="0061225C"/>
    <w:rsid w:val="00612681"/>
    <w:rsid w:val="00612B87"/>
    <w:rsid w:val="00612D52"/>
    <w:rsid w:val="00613612"/>
    <w:rsid w:val="0061365D"/>
    <w:rsid w:val="00613861"/>
    <w:rsid w:val="00613C91"/>
    <w:rsid w:val="00613F6F"/>
    <w:rsid w:val="00614DCD"/>
    <w:rsid w:val="00615013"/>
    <w:rsid w:val="0061536F"/>
    <w:rsid w:val="00615A82"/>
    <w:rsid w:val="006161C7"/>
    <w:rsid w:val="00616469"/>
    <w:rsid w:val="00617015"/>
    <w:rsid w:val="006175E5"/>
    <w:rsid w:val="00617602"/>
    <w:rsid w:val="00617D65"/>
    <w:rsid w:val="0062040B"/>
    <w:rsid w:val="00620864"/>
    <w:rsid w:val="00622224"/>
    <w:rsid w:val="0062225F"/>
    <w:rsid w:val="0062239E"/>
    <w:rsid w:val="006227DB"/>
    <w:rsid w:val="00622B1F"/>
    <w:rsid w:val="00622CC4"/>
    <w:rsid w:val="0062306D"/>
    <w:rsid w:val="00623208"/>
    <w:rsid w:val="00623467"/>
    <w:rsid w:val="00623D33"/>
    <w:rsid w:val="0062413C"/>
    <w:rsid w:val="006244D7"/>
    <w:rsid w:val="0062473B"/>
    <w:rsid w:val="006256BC"/>
    <w:rsid w:val="0062727C"/>
    <w:rsid w:val="00630DE3"/>
    <w:rsid w:val="00630F22"/>
    <w:rsid w:val="006311E5"/>
    <w:rsid w:val="006314DA"/>
    <w:rsid w:val="006315C9"/>
    <w:rsid w:val="006317E6"/>
    <w:rsid w:val="006329B4"/>
    <w:rsid w:val="00632BA5"/>
    <w:rsid w:val="006330B4"/>
    <w:rsid w:val="00633139"/>
    <w:rsid w:val="006345D5"/>
    <w:rsid w:val="00635060"/>
    <w:rsid w:val="00635066"/>
    <w:rsid w:val="006353F7"/>
    <w:rsid w:val="00636768"/>
    <w:rsid w:val="00636FB4"/>
    <w:rsid w:val="00637AC1"/>
    <w:rsid w:val="00640154"/>
    <w:rsid w:val="0064015A"/>
    <w:rsid w:val="006404F1"/>
    <w:rsid w:val="006405B5"/>
    <w:rsid w:val="00640F9B"/>
    <w:rsid w:val="00641B5C"/>
    <w:rsid w:val="00642253"/>
    <w:rsid w:val="006422AA"/>
    <w:rsid w:val="006427DC"/>
    <w:rsid w:val="00642A54"/>
    <w:rsid w:val="00642AC3"/>
    <w:rsid w:val="00643BEF"/>
    <w:rsid w:val="00644150"/>
    <w:rsid w:val="00644542"/>
    <w:rsid w:val="00644A5F"/>
    <w:rsid w:val="00644AF3"/>
    <w:rsid w:val="00645704"/>
    <w:rsid w:val="00646BF1"/>
    <w:rsid w:val="006470A3"/>
    <w:rsid w:val="006471D3"/>
    <w:rsid w:val="00647569"/>
    <w:rsid w:val="00647636"/>
    <w:rsid w:val="0064773F"/>
    <w:rsid w:val="00647C9F"/>
    <w:rsid w:val="006505C9"/>
    <w:rsid w:val="006512F7"/>
    <w:rsid w:val="006513E0"/>
    <w:rsid w:val="00651534"/>
    <w:rsid w:val="00651649"/>
    <w:rsid w:val="006520A1"/>
    <w:rsid w:val="006520D3"/>
    <w:rsid w:val="00652B24"/>
    <w:rsid w:val="00653610"/>
    <w:rsid w:val="006543B3"/>
    <w:rsid w:val="00655C4C"/>
    <w:rsid w:val="00655D00"/>
    <w:rsid w:val="00655F2D"/>
    <w:rsid w:val="00656303"/>
    <w:rsid w:val="00656448"/>
    <w:rsid w:val="006569F2"/>
    <w:rsid w:val="00656BBE"/>
    <w:rsid w:val="00660442"/>
    <w:rsid w:val="00660725"/>
    <w:rsid w:val="00660D08"/>
    <w:rsid w:val="00660DFC"/>
    <w:rsid w:val="006613A9"/>
    <w:rsid w:val="00661BAD"/>
    <w:rsid w:val="006625F0"/>
    <w:rsid w:val="00662C95"/>
    <w:rsid w:val="00662CE3"/>
    <w:rsid w:val="006635B8"/>
    <w:rsid w:val="006639A2"/>
    <w:rsid w:val="00663DB2"/>
    <w:rsid w:val="00664807"/>
    <w:rsid w:val="00664A4F"/>
    <w:rsid w:val="00664DAB"/>
    <w:rsid w:val="00666123"/>
    <w:rsid w:val="0066648C"/>
    <w:rsid w:val="00666D02"/>
    <w:rsid w:val="006670F9"/>
    <w:rsid w:val="006673B1"/>
    <w:rsid w:val="00667509"/>
    <w:rsid w:val="00670BE6"/>
    <w:rsid w:val="006710D3"/>
    <w:rsid w:val="006725F4"/>
    <w:rsid w:val="006729CC"/>
    <w:rsid w:val="00672B53"/>
    <w:rsid w:val="006736F8"/>
    <w:rsid w:val="0067388A"/>
    <w:rsid w:val="00673B18"/>
    <w:rsid w:val="00673B8E"/>
    <w:rsid w:val="00673D45"/>
    <w:rsid w:val="00673F1B"/>
    <w:rsid w:val="0067401C"/>
    <w:rsid w:val="0067493D"/>
    <w:rsid w:val="0067509C"/>
    <w:rsid w:val="00675335"/>
    <w:rsid w:val="006756B8"/>
    <w:rsid w:val="00676A12"/>
    <w:rsid w:val="00676A17"/>
    <w:rsid w:val="00676A3D"/>
    <w:rsid w:val="00676AF6"/>
    <w:rsid w:val="00676F25"/>
    <w:rsid w:val="006773B1"/>
    <w:rsid w:val="006777AF"/>
    <w:rsid w:val="006808BE"/>
    <w:rsid w:val="006810FF"/>
    <w:rsid w:val="00681697"/>
    <w:rsid w:val="006818C2"/>
    <w:rsid w:val="00681BE0"/>
    <w:rsid w:val="00682CE7"/>
    <w:rsid w:val="00683972"/>
    <w:rsid w:val="00683B1E"/>
    <w:rsid w:val="0068461A"/>
    <w:rsid w:val="00684963"/>
    <w:rsid w:val="00685069"/>
    <w:rsid w:val="00685519"/>
    <w:rsid w:val="00685A2A"/>
    <w:rsid w:val="00685A81"/>
    <w:rsid w:val="00687022"/>
    <w:rsid w:val="00687507"/>
    <w:rsid w:val="00687F7D"/>
    <w:rsid w:val="006901CA"/>
    <w:rsid w:val="00690E3A"/>
    <w:rsid w:val="00691140"/>
    <w:rsid w:val="006920B2"/>
    <w:rsid w:val="006934B3"/>
    <w:rsid w:val="00693580"/>
    <w:rsid w:val="00693BC3"/>
    <w:rsid w:val="00694096"/>
    <w:rsid w:val="006943B7"/>
    <w:rsid w:val="00694DE9"/>
    <w:rsid w:val="00695463"/>
    <w:rsid w:val="0069628E"/>
    <w:rsid w:val="00696C15"/>
    <w:rsid w:val="0069721A"/>
    <w:rsid w:val="0069738E"/>
    <w:rsid w:val="006A0FBE"/>
    <w:rsid w:val="006A1394"/>
    <w:rsid w:val="006A15EC"/>
    <w:rsid w:val="006A1CD4"/>
    <w:rsid w:val="006A2455"/>
    <w:rsid w:val="006A29DE"/>
    <w:rsid w:val="006A32D4"/>
    <w:rsid w:val="006A392F"/>
    <w:rsid w:val="006A4636"/>
    <w:rsid w:val="006A4815"/>
    <w:rsid w:val="006A4D57"/>
    <w:rsid w:val="006A5306"/>
    <w:rsid w:val="006A5EE5"/>
    <w:rsid w:val="006A6EE2"/>
    <w:rsid w:val="006A7DA5"/>
    <w:rsid w:val="006B02B5"/>
    <w:rsid w:val="006B049A"/>
    <w:rsid w:val="006B167B"/>
    <w:rsid w:val="006B16DE"/>
    <w:rsid w:val="006B1F53"/>
    <w:rsid w:val="006B2196"/>
    <w:rsid w:val="006B2228"/>
    <w:rsid w:val="006B279E"/>
    <w:rsid w:val="006B347F"/>
    <w:rsid w:val="006B3B9B"/>
    <w:rsid w:val="006B4952"/>
    <w:rsid w:val="006B4E3A"/>
    <w:rsid w:val="006B52CF"/>
    <w:rsid w:val="006B5539"/>
    <w:rsid w:val="006B68AD"/>
    <w:rsid w:val="006B742E"/>
    <w:rsid w:val="006B745C"/>
    <w:rsid w:val="006B790F"/>
    <w:rsid w:val="006C035F"/>
    <w:rsid w:val="006C0419"/>
    <w:rsid w:val="006C1114"/>
    <w:rsid w:val="006C2A0F"/>
    <w:rsid w:val="006C30F9"/>
    <w:rsid w:val="006C310D"/>
    <w:rsid w:val="006C3DC8"/>
    <w:rsid w:val="006C3EEB"/>
    <w:rsid w:val="006C46C7"/>
    <w:rsid w:val="006C4FA6"/>
    <w:rsid w:val="006C506F"/>
    <w:rsid w:val="006C547E"/>
    <w:rsid w:val="006C54A5"/>
    <w:rsid w:val="006C6606"/>
    <w:rsid w:val="006C6D06"/>
    <w:rsid w:val="006C7240"/>
    <w:rsid w:val="006C7922"/>
    <w:rsid w:val="006C7EA3"/>
    <w:rsid w:val="006D0009"/>
    <w:rsid w:val="006D0106"/>
    <w:rsid w:val="006D03FF"/>
    <w:rsid w:val="006D0DA5"/>
    <w:rsid w:val="006D21C0"/>
    <w:rsid w:val="006D251B"/>
    <w:rsid w:val="006D27EE"/>
    <w:rsid w:val="006D482B"/>
    <w:rsid w:val="006D498A"/>
    <w:rsid w:val="006D4BED"/>
    <w:rsid w:val="006D502B"/>
    <w:rsid w:val="006D57D1"/>
    <w:rsid w:val="006D5A6D"/>
    <w:rsid w:val="006D5C65"/>
    <w:rsid w:val="006D5C7B"/>
    <w:rsid w:val="006D619E"/>
    <w:rsid w:val="006D63CD"/>
    <w:rsid w:val="006D7521"/>
    <w:rsid w:val="006D77BB"/>
    <w:rsid w:val="006D7D7A"/>
    <w:rsid w:val="006E0446"/>
    <w:rsid w:val="006E09CE"/>
    <w:rsid w:val="006E0B01"/>
    <w:rsid w:val="006E0E19"/>
    <w:rsid w:val="006E1416"/>
    <w:rsid w:val="006E199F"/>
    <w:rsid w:val="006E1B72"/>
    <w:rsid w:val="006E1D1F"/>
    <w:rsid w:val="006E1F6B"/>
    <w:rsid w:val="006E2645"/>
    <w:rsid w:val="006E27F0"/>
    <w:rsid w:val="006E29EA"/>
    <w:rsid w:val="006E2C76"/>
    <w:rsid w:val="006E32B6"/>
    <w:rsid w:val="006E3C0C"/>
    <w:rsid w:val="006E41CC"/>
    <w:rsid w:val="006E4538"/>
    <w:rsid w:val="006E4E0B"/>
    <w:rsid w:val="006E52DA"/>
    <w:rsid w:val="006E542D"/>
    <w:rsid w:val="006E5C77"/>
    <w:rsid w:val="006E5DC6"/>
    <w:rsid w:val="006E6760"/>
    <w:rsid w:val="006E68BB"/>
    <w:rsid w:val="006E6A31"/>
    <w:rsid w:val="006E6CCD"/>
    <w:rsid w:val="006E7370"/>
    <w:rsid w:val="006E73C8"/>
    <w:rsid w:val="006E79CB"/>
    <w:rsid w:val="006F0B4E"/>
    <w:rsid w:val="006F20C6"/>
    <w:rsid w:val="006F23B6"/>
    <w:rsid w:val="006F2B9F"/>
    <w:rsid w:val="006F2DA6"/>
    <w:rsid w:val="006F3305"/>
    <w:rsid w:val="006F357A"/>
    <w:rsid w:val="006F3FD9"/>
    <w:rsid w:val="006F4023"/>
    <w:rsid w:val="006F40F9"/>
    <w:rsid w:val="006F4123"/>
    <w:rsid w:val="006F4298"/>
    <w:rsid w:val="006F471E"/>
    <w:rsid w:val="006F4C12"/>
    <w:rsid w:val="006F4EDB"/>
    <w:rsid w:val="006F504A"/>
    <w:rsid w:val="006F50A7"/>
    <w:rsid w:val="006F5154"/>
    <w:rsid w:val="006F56F2"/>
    <w:rsid w:val="006F5709"/>
    <w:rsid w:val="006F630A"/>
    <w:rsid w:val="006F784B"/>
    <w:rsid w:val="006F78C4"/>
    <w:rsid w:val="007005CF"/>
    <w:rsid w:val="007021D7"/>
    <w:rsid w:val="007024C5"/>
    <w:rsid w:val="007026DF"/>
    <w:rsid w:val="007029D0"/>
    <w:rsid w:val="00702CA5"/>
    <w:rsid w:val="00702EB5"/>
    <w:rsid w:val="00703853"/>
    <w:rsid w:val="00703AC8"/>
    <w:rsid w:val="00703F1D"/>
    <w:rsid w:val="0070444B"/>
    <w:rsid w:val="00704D41"/>
    <w:rsid w:val="007051F8"/>
    <w:rsid w:val="007053FD"/>
    <w:rsid w:val="007055B4"/>
    <w:rsid w:val="00706335"/>
    <w:rsid w:val="00706D08"/>
    <w:rsid w:val="00707C5E"/>
    <w:rsid w:val="00710305"/>
    <w:rsid w:val="0071034F"/>
    <w:rsid w:val="00710C93"/>
    <w:rsid w:val="007110DA"/>
    <w:rsid w:val="00711406"/>
    <w:rsid w:val="00711494"/>
    <w:rsid w:val="00711531"/>
    <w:rsid w:val="007115F8"/>
    <w:rsid w:val="00711755"/>
    <w:rsid w:val="007118D2"/>
    <w:rsid w:val="00711998"/>
    <w:rsid w:val="00711AA2"/>
    <w:rsid w:val="00711CCE"/>
    <w:rsid w:val="007130D3"/>
    <w:rsid w:val="00713A0A"/>
    <w:rsid w:val="00713A2C"/>
    <w:rsid w:val="00713D30"/>
    <w:rsid w:val="007140B8"/>
    <w:rsid w:val="00714469"/>
    <w:rsid w:val="00714660"/>
    <w:rsid w:val="00714951"/>
    <w:rsid w:val="0071550E"/>
    <w:rsid w:val="007157AD"/>
    <w:rsid w:val="00715E68"/>
    <w:rsid w:val="00716F2B"/>
    <w:rsid w:val="007179C1"/>
    <w:rsid w:val="00717E8D"/>
    <w:rsid w:val="00720336"/>
    <w:rsid w:val="00720AB2"/>
    <w:rsid w:val="00720D00"/>
    <w:rsid w:val="00721B2C"/>
    <w:rsid w:val="00721BF8"/>
    <w:rsid w:val="00722C5B"/>
    <w:rsid w:val="0072312A"/>
    <w:rsid w:val="00723B66"/>
    <w:rsid w:val="0072415A"/>
    <w:rsid w:val="0072652F"/>
    <w:rsid w:val="00726613"/>
    <w:rsid w:val="0072698B"/>
    <w:rsid w:val="00726C1C"/>
    <w:rsid w:val="007270EC"/>
    <w:rsid w:val="007273E0"/>
    <w:rsid w:val="0072759B"/>
    <w:rsid w:val="007275C5"/>
    <w:rsid w:val="007304F9"/>
    <w:rsid w:val="00730BE4"/>
    <w:rsid w:val="00731321"/>
    <w:rsid w:val="007316D0"/>
    <w:rsid w:val="00731760"/>
    <w:rsid w:val="0073178B"/>
    <w:rsid w:val="00731B45"/>
    <w:rsid w:val="00731F1A"/>
    <w:rsid w:val="00732B6F"/>
    <w:rsid w:val="00732E89"/>
    <w:rsid w:val="00733197"/>
    <w:rsid w:val="0073334B"/>
    <w:rsid w:val="00733AF0"/>
    <w:rsid w:val="00733ECE"/>
    <w:rsid w:val="00733F92"/>
    <w:rsid w:val="0073432E"/>
    <w:rsid w:val="007347E0"/>
    <w:rsid w:val="00734F78"/>
    <w:rsid w:val="00735CC3"/>
    <w:rsid w:val="00736471"/>
    <w:rsid w:val="007365A6"/>
    <w:rsid w:val="00736DB7"/>
    <w:rsid w:val="007374A7"/>
    <w:rsid w:val="007375B9"/>
    <w:rsid w:val="0074008A"/>
    <w:rsid w:val="00741642"/>
    <w:rsid w:val="007419E1"/>
    <w:rsid w:val="00741A31"/>
    <w:rsid w:val="00741B5F"/>
    <w:rsid w:val="00741F65"/>
    <w:rsid w:val="00742F75"/>
    <w:rsid w:val="0074361C"/>
    <w:rsid w:val="00743AD5"/>
    <w:rsid w:val="00744012"/>
    <w:rsid w:val="0074492E"/>
    <w:rsid w:val="00744DA6"/>
    <w:rsid w:val="00744DED"/>
    <w:rsid w:val="00745750"/>
    <w:rsid w:val="00745B07"/>
    <w:rsid w:val="00745EAE"/>
    <w:rsid w:val="00746CDF"/>
    <w:rsid w:val="0074712C"/>
    <w:rsid w:val="007472F2"/>
    <w:rsid w:val="007501C3"/>
    <w:rsid w:val="00750466"/>
    <w:rsid w:val="00751E27"/>
    <w:rsid w:val="00752657"/>
    <w:rsid w:val="007529F8"/>
    <w:rsid w:val="00752BB2"/>
    <w:rsid w:val="0075330D"/>
    <w:rsid w:val="00753EFC"/>
    <w:rsid w:val="00754282"/>
    <w:rsid w:val="007545E8"/>
    <w:rsid w:val="007547F7"/>
    <w:rsid w:val="007549EB"/>
    <w:rsid w:val="00754EE9"/>
    <w:rsid w:val="00755C52"/>
    <w:rsid w:val="00756694"/>
    <w:rsid w:val="00757128"/>
    <w:rsid w:val="00757686"/>
    <w:rsid w:val="00760260"/>
    <w:rsid w:val="007602FC"/>
    <w:rsid w:val="0076039B"/>
    <w:rsid w:val="00760634"/>
    <w:rsid w:val="00760A5A"/>
    <w:rsid w:val="007613AF"/>
    <w:rsid w:val="00761FC3"/>
    <w:rsid w:val="00762247"/>
    <w:rsid w:val="00762E8A"/>
    <w:rsid w:val="007636E1"/>
    <w:rsid w:val="00763B95"/>
    <w:rsid w:val="00763D39"/>
    <w:rsid w:val="00764881"/>
    <w:rsid w:val="00765047"/>
    <w:rsid w:val="007659A7"/>
    <w:rsid w:val="00765CD3"/>
    <w:rsid w:val="00766ED7"/>
    <w:rsid w:val="0076780D"/>
    <w:rsid w:val="00767CEE"/>
    <w:rsid w:val="00767EFF"/>
    <w:rsid w:val="00767F8D"/>
    <w:rsid w:val="00770181"/>
    <w:rsid w:val="007702F6"/>
    <w:rsid w:val="00770925"/>
    <w:rsid w:val="00770C4C"/>
    <w:rsid w:val="00771344"/>
    <w:rsid w:val="00772BB9"/>
    <w:rsid w:val="00772F4C"/>
    <w:rsid w:val="00773B45"/>
    <w:rsid w:val="00773F8E"/>
    <w:rsid w:val="007750F7"/>
    <w:rsid w:val="007751B1"/>
    <w:rsid w:val="00775592"/>
    <w:rsid w:val="00775E07"/>
    <w:rsid w:val="00776135"/>
    <w:rsid w:val="00777077"/>
    <w:rsid w:val="00777AC7"/>
    <w:rsid w:val="00777AE9"/>
    <w:rsid w:val="00780658"/>
    <w:rsid w:val="00780922"/>
    <w:rsid w:val="00780CFD"/>
    <w:rsid w:val="007810CB"/>
    <w:rsid w:val="0078164B"/>
    <w:rsid w:val="007832C4"/>
    <w:rsid w:val="00783445"/>
    <w:rsid w:val="00783555"/>
    <w:rsid w:val="0078387B"/>
    <w:rsid w:val="00783F6B"/>
    <w:rsid w:val="00783FBF"/>
    <w:rsid w:val="00784F13"/>
    <w:rsid w:val="00785095"/>
    <w:rsid w:val="00785217"/>
    <w:rsid w:val="007852C3"/>
    <w:rsid w:val="00785781"/>
    <w:rsid w:val="00785E69"/>
    <w:rsid w:val="007862F7"/>
    <w:rsid w:val="00786B1D"/>
    <w:rsid w:val="00787AA9"/>
    <w:rsid w:val="00787D5E"/>
    <w:rsid w:val="00790A00"/>
    <w:rsid w:val="00791452"/>
    <w:rsid w:val="00791728"/>
    <w:rsid w:val="00791AAC"/>
    <w:rsid w:val="007920DE"/>
    <w:rsid w:val="007926A8"/>
    <w:rsid w:val="00792C11"/>
    <w:rsid w:val="00793765"/>
    <w:rsid w:val="007938F6"/>
    <w:rsid w:val="00794A6B"/>
    <w:rsid w:val="00794E3C"/>
    <w:rsid w:val="00795EBA"/>
    <w:rsid w:val="00796126"/>
    <w:rsid w:val="00796768"/>
    <w:rsid w:val="0079752E"/>
    <w:rsid w:val="007976C1"/>
    <w:rsid w:val="007979D4"/>
    <w:rsid w:val="00797B04"/>
    <w:rsid w:val="007A06E7"/>
    <w:rsid w:val="007A0980"/>
    <w:rsid w:val="007A15A4"/>
    <w:rsid w:val="007A1B4A"/>
    <w:rsid w:val="007A1E75"/>
    <w:rsid w:val="007A20A6"/>
    <w:rsid w:val="007A2483"/>
    <w:rsid w:val="007A321E"/>
    <w:rsid w:val="007A33D3"/>
    <w:rsid w:val="007A340F"/>
    <w:rsid w:val="007A3FDE"/>
    <w:rsid w:val="007A48DF"/>
    <w:rsid w:val="007A630C"/>
    <w:rsid w:val="007A6459"/>
    <w:rsid w:val="007A7242"/>
    <w:rsid w:val="007A7AC9"/>
    <w:rsid w:val="007A7F0F"/>
    <w:rsid w:val="007B00C9"/>
    <w:rsid w:val="007B02E4"/>
    <w:rsid w:val="007B03C7"/>
    <w:rsid w:val="007B0DFE"/>
    <w:rsid w:val="007B0E79"/>
    <w:rsid w:val="007B137B"/>
    <w:rsid w:val="007B1967"/>
    <w:rsid w:val="007B1FB0"/>
    <w:rsid w:val="007B25B3"/>
    <w:rsid w:val="007B2D43"/>
    <w:rsid w:val="007B3ACE"/>
    <w:rsid w:val="007B3C96"/>
    <w:rsid w:val="007B4272"/>
    <w:rsid w:val="007B53C3"/>
    <w:rsid w:val="007B632D"/>
    <w:rsid w:val="007B6B2F"/>
    <w:rsid w:val="007B761B"/>
    <w:rsid w:val="007B7873"/>
    <w:rsid w:val="007B79EC"/>
    <w:rsid w:val="007B7CAB"/>
    <w:rsid w:val="007C0191"/>
    <w:rsid w:val="007C0EC7"/>
    <w:rsid w:val="007C1560"/>
    <w:rsid w:val="007C1AFE"/>
    <w:rsid w:val="007C22CE"/>
    <w:rsid w:val="007C45FD"/>
    <w:rsid w:val="007C4EC8"/>
    <w:rsid w:val="007C53D8"/>
    <w:rsid w:val="007C5795"/>
    <w:rsid w:val="007C5D60"/>
    <w:rsid w:val="007C762F"/>
    <w:rsid w:val="007D0268"/>
    <w:rsid w:val="007D038B"/>
    <w:rsid w:val="007D0D05"/>
    <w:rsid w:val="007D103C"/>
    <w:rsid w:val="007D1054"/>
    <w:rsid w:val="007D1A83"/>
    <w:rsid w:val="007D1CA8"/>
    <w:rsid w:val="007D211D"/>
    <w:rsid w:val="007D2231"/>
    <w:rsid w:val="007D24AF"/>
    <w:rsid w:val="007D2733"/>
    <w:rsid w:val="007D2B56"/>
    <w:rsid w:val="007D2BE9"/>
    <w:rsid w:val="007D2C07"/>
    <w:rsid w:val="007D309C"/>
    <w:rsid w:val="007D3C24"/>
    <w:rsid w:val="007D4F00"/>
    <w:rsid w:val="007D4F35"/>
    <w:rsid w:val="007D4FA8"/>
    <w:rsid w:val="007D5B45"/>
    <w:rsid w:val="007D66ED"/>
    <w:rsid w:val="007D6C15"/>
    <w:rsid w:val="007D6D17"/>
    <w:rsid w:val="007D6F18"/>
    <w:rsid w:val="007D7A56"/>
    <w:rsid w:val="007D7AF9"/>
    <w:rsid w:val="007D7E80"/>
    <w:rsid w:val="007E0565"/>
    <w:rsid w:val="007E0766"/>
    <w:rsid w:val="007E0CD6"/>
    <w:rsid w:val="007E2881"/>
    <w:rsid w:val="007E2A23"/>
    <w:rsid w:val="007E2FE2"/>
    <w:rsid w:val="007E32B0"/>
    <w:rsid w:val="007E34AC"/>
    <w:rsid w:val="007E41AE"/>
    <w:rsid w:val="007E45CE"/>
    <w:rsid w:val="007E4927"/>
    <w:rsid w:val="007E51FF"/>
    <w:rsid w:val="007E63C6"/>
    <w:rsid w:val="007E63EE"/>
    <w:rsid w:val="007E66B6"/>
    <w:rsid w:val="007E6CC5"/>
    <w:rsid w:val="007E72E4"/>
    <w:rsid w:val="007E747D"/>
    <w:rsid w:val="007E77BC"/>
    <w:rsid w:val="007F001E"/>
    <w:rsid w:val="007F014D"/>
    <w:rsid w:val="007F0964"/>
    <w:rsid w:val="007F110A"/>
    <w:rsid w:val="007F1A26"/>
    <w:rsid w:val="007F1CE5"/>
    <w:rsid w:val="007F2033"/>
    <w:rsid w:val="007F2056"/>
    <w:rsid w:val="007F2A5F"/>
    <w:rsid w:val="007F2CB2"/>
    <w:rsid w:val="007F3FEF"/>
    <w:rsid w:val="007F4475"/>
    <w:rsid w:val="007F44AC"/>
    <w:rsid w:val="007F49F6"/>
    <w:rsid w:val="007F530A"/>
    <w:rsid w:val="007F5C2E"/>
    <w:rsid w:val="007F6D31"/>
    <w:rsid w:val="007F6E98"/>
    <w:rsid w:val="007F7741"/>
    <w:rsid w:val="007F790D"/>
    <w:rsid w:val="007F7A02"/>
    <w:rsid w:val="0080062A"/>
    <w:rsid w:val="00801872"/>
    <w:rsid w:val="00801EEC"/>
    <w:rsid w:val="00802261"/>
    <w:rsid w:val="00802998"/>
    <w:rsid w:val="00802BC3"/>
    <w:rsid w:val="00802DCE"/>
    <w:rsid w:val="0080337A"/>
    <w:rsid w:val="00803F23"/>
    <w:rsid w:val="008046C8"/>
    <w:rsid w:val="00807173"/>
    <w:rsid w:val="00807191"/>
    <w:rsid w:val="008076A9"/>
    <w:rsid w:val="00807A9C"/>
    <w:rsid w:val="00807ED3"/>
    <w:rsid w:val="008109A3"/>
    <w:rsid w:val="00810BCD"/>
    <w:rsid w:val="00813BDC"/>
    <w:rsid w:val="008140F0"/>
    <w:rsid w:val="008140F6"/>
    <w:rsid w:val="008143BC"/>
    <w:rsid w:val="0081440D"/>
    <w:rsid w:val="008145BD"/>
    <w:rsid w:val="00814651"/>
    <w:rsid w:val="00815699"/>
    <w:rsid w:val="008156CB"/>
    <w:rsid w:val="00815A45"/>
    <w:rsid w:val="00815B8A"/>
    <w:rsid w:val="00816544"/>
    <w:rsid w:val="00816690"/>
    <w:rsid w:val="00816868"/>
    <w:rsid w:val="008169AE"/>
    <w:rsid w:val="0081701D"/>
    <w:rsid w:val="00817803"/>
    <w:rsid w:val="00817B2F"/>
    <w:rsid w:val="0082019C"/>
    <w:rsid w:val="0082070F"/>
    <w:rsid w:val="00820992"/>
    <w:rsid w:val="00820EE8"/>
    <w:rsid w:val="00821548"/>
    <w:rsid w:val="0082189B"/>
    <w:rsid w:val="008218A4"/>
    <w:rsid w:val="008224B8"/>
    <w:rsid w:val="008228C0"/>
    <w:rsid w:val="008232B2"/>
    <w:rsid w:val="00823560"/>
    <w:rsid w:val="00823981"/>
    <w:rsid w:val="00823B05"/>
    <w:rsid w:val="008248DA"/>
    <w:rsid w:val="008249A4"/>
    <w:rsid w:val="00824B14"/>
    <w:rsid w:val="008253B7"/>
    <w:rsid w:val="00826E5F"/>
    <w:rsid w:val="008271E1"/>
    <w:rsid w:val="00827579"/>
    <w:rsid w:val="00827B9D"/>
    <w:rsid w:val="00830218"/>
    <w:rsid w:val="0083028F"/>
    <w:rsid w:val="008305D4"/>
    <w:rsid w:val="008308E6"/>
    <w:rsid w:val="00830D0B"/>
    <w:rsid w:val="008327C3"/>
    <w:rsid w:val="00832DD0"/>
    <w:rsid w:val="008337DA"/>
    <w:rsid w:val="00833BE5"/>
    <w:rsid w:val="00834142"/>
    <w:rsid w:val="0083450D"/>
    <w:rsid w:val="0083495E"/>
    <w:rsid w:val="00835247"/>
    <w:rsid w:val="008359E4"/>
    <w:rsid w:val="00835D07"/>
    <w:rsid w:val="00836689"/>
    <w:rsid w:val="00836C0A"/>
    <w:rsid w:val="008370BD"/>
    <w:rsid w:val="00837348"/>
    <w:rsid w:val="00837C35"/>
    <w:rsid w:val="00840F4C"/>
    <w:rsid w:val="00840F86"/>
    <w:rsid w:val="00842566"/>
    <w:rsid w:val="0084476B"/>
    <w:rsid w:val="00845651"/>
    <w:rsid w:val="00845902"/>
    <w:rsid w:val="00845D9D"/>
    <w:rsid w:val="00846865"/>
    <w:rsid w:val="0084741A"/>
    <w:rsid w:val="00850181"/>
    <w:rsid w:val="00850587"/>
    <w:rsid w:val="00851727"/>
    <w:rsid w:val="0085386B"/>
    <w:rsid w:val="00853B2D"/>
    <w:rsid w:val="00853C28"/>
    <w:rsid w:val="0085443B"/>
    <w:rsid w:val="0085451B"/>
    <w:rsid w:val="00854558"/>
    <w:rsid w:val="008550B0"/>
    <w:rsid w:val="008552E2"/>
    <w:rsid w:val="00855CAA"/>
    <w:rsid w:val="00856E9C"/>
    <w:rsid w:val="00856F2B"/>
    <w:rsid w:val="00857087"/>
    <w:rsid w:val="0085750D"/>
    <w:rsid w:val="00857720"/>
    <w:rsid w:val="0085779E"/>
    <w:rsid w:val="00860094"/>
    <w:rsid w:val="00860688"/>
    <w:rsid w:val="0086074B"/>
    <w:rsid w:val="00860FAC"/>
    <w:rsid w:val="00861079"/>
    <w:rsid w:val="0086122F"/>
    <w:rsid w:val="00861377"/>
    <w:rsid w:val="00861532"/>
    <w:rsid w:val="00861D35"/>
    <w:rsid w:val="00861D77"/>
    <w:rsid w:val="00861FC6"/>
    <w:rsid w:val="00861FD9"/>
    <w:rsid w:val="00862652"/>
    <w:rsid w:val="008628E0"/>
    <w:rsid w:val="00863374"/>
    <w:rsid w:val="008635C1"/>
    <w:rsid w:val="00863707"/>
    <w:rsid w:val="00863C3E"/>
    <w:rsid w:val="00863E87"/>
    <w:rsid w:val="00863EF1"/>
    <w:rsid w:val="00864B7A"/>
    <w:rsid w:val="00865C3C"/>
    <w:rsid w:val="00865EA7"/>
    <w:rsid w:val="008662EC"/>
    <w:rsid w:val="008664B0"/>
    <w:rsid w:val="00866BBB"/>
    <w:rsid w:val="00866CDC"/>
    <w:rsid w:val="0086718E"/>
    <w:rsid w:val="00867CA4"/>
    <w:rsid w:val="008700CD"/>
    <w:rsid w:val="00870237"/>
    <w:rsid w:val="00871A48"/>
    <w:rsid w:val="00871C84"/>
    <w:rsid w:val="00871D6D"/>
    <w:rsid w:val="00872A5C"/>
    <w:rsid w:val="008740FD"/>
    <w:rsid w:val="008745E6"/>
    <w:rsid w:val="008746DF"/>
    <w:rsid w:val="00874C45"/>
    <w:rsid w:val="008755A2"/>
    <w:rsid w:val="008765D4"/>
    <w:rsid w:val="008769B1"/>
    <w:rsid w:val="008772E5"/>
    <w:rsid w:val="00877320"/>
    <w:rsid w:val="00880D58"/>
    <w:rsid w:val="00881407"/>
    <w:rsid w:val="008816EE"/>
    <w:rsid w:val="0088176C"/>
    <w:rsid w:val="00881829"/>
    <w:rsid w:val="0088184F"/>
    <w:rsid w:val="00882AE2"/>
    <w:rsid w:val="00882E15"/>
    <w:rsid w:val="00882F18"/>
    <w:rsid w:val="00883184"/>
    <w:rsid w:val="00883C1E"/>
    <w:rsid w:val="00884973"/>
    <w:rsid w:val="00884C03"/>
    <w:rsid w:val="0088503E"/>
    <w:rsid w:val="008854E6"/>
    <w:rsid w:val="00885CAF"/>
    <w:rsid w:val="00885D95"/>
    <w:rsid w:val="00885E8C"/>
    <w:rsid w:val="00886062"/>
    <w:rsid w:val="00886105"/>
    <w:rsid w:val="0088744F"/>
    <w:rsid w:val="00887553"/>
    <w:rsid w:val="0088762D"/>
    <w:rsid w:val="00887A9E"/>
    <w:rsid w:val="00887C03"/>
    <w:rsid w:val="00890B6F"/>
    <w:rsid w:val="0089149B"/>
    <w:rsid w:val="0089170C"/>
    <w:rsid w:val="00892B26"/>
    <w:rsid w:val="008934D0"/>
    <w:rsid w:val="008934FF"/>
    <w:rsid w:val="008935AB"/>
    <w:rsid w:val="00893F0B"/>
    <w:rsid w:val="00893F66"/>
    <w:rsid w:val="008947F8"/>
    <w:rsid w:val="008948C7"/>
    <w:rsid w:val="008955CD"/>
    <w:rsid w:val="00896ACA"/>
    <w:rsid w:val="008973E1"/>
    <w:rsid w:val="00897597"/>
    <w:rsid w:val="00897768"/>
    <w:rsid w:val="008978BD"/>
    <w:rsid w:val="00897ED9"/>
    <w:rsid w:val="00897FD9"/>
    <w:rsid w:val="008A0499"/>
    <w:rsid w:val="008A0F37"/>
    <w:rsid w:val="008A20A2"/>
    <w:rsid w:val="008A27D7"/>
    <w:rsid w:val="008A28C7"/>
    <w:rsid w:val="008A2A53"/>
    <w:rsid w:val="008A34EE"/>
    <w:rsid w:val="008A39A8"/>
    <w:rsid w:val="008A3C57"/>
    <w:rsid w:val="008A3D3E"/>
    <w:rsid w:val="008A47DB"/>
    <w:rsid w:val="008A4881"/>
    <w:rsid w:val="008A4909"/>
    <w:rsid w:val="008A4B08"/>
    <w:rsid w:val="008A4DC6"/>
    <w:rsid w:val="008A6221"/>
    <w:rsid w:val="008A6537"/>
    <w:rsid w:val="008A6585"/>
    <w:rsid w:val="008A65FD"/>
    <w:rsid w:val="008A68F0"/>
    <w:rsid w:val="008A71BD"/>
    <w:rsid w:val="008A79BD"/>
    <w:rsid w:val="008B0190"/>
    <w:rsid w:val="008B0EE5"/>
    <w:rsid w:val="008B1085"/>
    <w:rsid w:val="008B2440"/>
    <w:rsid w:val="008B24EF"/>
    <w:rsid w:val="008B2CF7"/>
    <w:rsid w:val="008B2D06"/>
    <w:rsid w:val="008B2E81"/>
    <w:rsid w:val="008B2E8B"/>
    <w:rsid w:val="008B31AF"/>
    <w:rsid w:val="008B3F3B"/>
    <w:rsid w:val="008B43F3"/>
    <w:rsid w:val="008B4505"/>
    <w:rsid w:val="008B5563"/>
    <w:rsid w:val="008B561C"/>
    <w:rsid w:val="008B57ED"/>
    <w:rsid w:val="008B69CA"/>
    <w:rsid w:val="008B6C65"/>
    <w:rsid w:val="008B7A7A"/>
    <w:rsid w:val="008B7C90"/>
    <w:rsid w:val="008C2ACC"/>
    <w:rsid w:val="008C31F3"/>
    <w:rsid w:val="008C3491"/>
    <w:rsid w:val="008C3988"/>
    <w:rsid w:val="008C3E70"/>
    <w:rsid w:val="008C419B"/>
    <w:rsid w:val="008C4A02"/>
    <w:rsid w:val="008C4E1F"/>
    <w:rsid w:val="008C50C9"/>
    <w:rsid w:val="008C52CC"/>
    <w:rsid w:val="008C636C"/>
    <w:rsid w:val="008C6B4F"/>
    <w:rsid w:val="008C7387"/>
    <w:rsid w:val="008C7E75"/>
    <w:rsid w:val="008C7E86"/>
    <w:rsid w:val="008C7ED2"/>
    <w:rsid w:val="008D0472"/>
    <w:rsid w:val="008D1929"/>
    <w:rsid w:val="008D206C"/>
    <w:rsid w:val="008D304B"/>
    <w:rsid w:val="008D3B20"/>
    <w:rsid w:val="008D3C03"/>
    <w:rsid w:val="008D3C17"/>
    <w:rsid w:val="008D4486"/>
    <w:rsid w:val="008D46E4"/>
    <w:rsid w:val="008D4A61"/>
    <w:rsid w:val="008D53BE"/>
    <w:rsid w:val="008D57F9"/>
    <w:rsid w:val="008D621E"/>
    <w:rsid w:val="008D680F"/>
    <w:rsid w:val="008D6CA7"/>
    <w:rsid w:val="008E052D"/>
    <w:rsid w:val="008E0F99"/>
    <w:rsid w:val="008E1003"/>
    <w:rsid w:val="008E13FF"/>
    <w:rsid w:val="008E146C"/>
    <w:rsid w:val="008E210F"/>
    <w:rsid w:val="008E2C49"/>
    <w:rsid w:val="008E2DAD"/>
    <w:rsid w:val="008E3C54"/>
    <w:rsid w:val="008E4092"/>
    <w:rsid w:val="008E5377"/>
    <w:rsid w:val="008E5524"/>
    <w:rsid w:val="008E57FA"/>
    <w:rsid w:val="008E5F3F"/>
    <w:rsid w:val="008E617B"/>
    <w:rsid w:val="008E6E4B"/>
    <w:rsid w:val="008E7688"/>
    <w:rsid w:val="008E7C2D"/>
    <w:rsid w:val="008F1659"/>
    <w:rsid w:val="008F1A07"/>
    <w:rsid w:val="008F2133"/>
    <w:rsid w:val="008F22AC"/>
    <w:rsid w:val="008F2508"/>
    <w:rsid w:val="008F31E0"/>
    <w:rsid w:val="008F387B"/>
    <w:rsid w:val="008F4269"/>
    <w:rsid w:val="008F4B77"/>
    <w:rsid w:val="008F5C86"/>
    <w:rsid w:val="008F7A86"/>
    <w:rsid w:val="008F7BFE"/>
    <w:rsid w:val="0090184D"/>
    <w:rsid w:val="00901FBD"/>
    <w:rsid w:val="00901FC9"/>
    <w:rsid w:val="009024D7"/>
    <w:rsid w:val="00902A13"/>
    <w:rsid w:val="00903B5F"/>
    <w:rsid w:val="00903EA5"/>
    <w:rsid w:val="009043AD"/>
    <w:rsid w:val="00904A22"/>
    <w:rsid w:val="0090522E"/>
    <w:rsid w:val="00905391"/>
    <w:rsid w:val="00906436"/>
    <w:rsid w:val="009064B3"/>
    <w:rsid w:val="0090691D"/>
    <w:rsid w:val="00906BB6"/>
    <w:rsid w:val="00906E14"/>
    <w:rsid w:val="00906F14"/>
    <w:rsid w:val="00906FA4"/>
    <w:rsid w:val="0090734A"/>
    <w:rsid w:val="00907591"/>
    <w:rsid w:val="009076D2"/>
    <w:rsid w:val="009078FC"/>
    <w:rsid w:val="00910007"/>
    <w:rsid w:val="009124F4"/>
    <w:rsid w:val="009124FF"/>
    <w:rsid w:val="009125A9"/>
    <w:rsid w:val="00913F63"/>
    <w:rsid w:val="0091425A"/>
    <w:rsid w:val="00914DA6"/>
    <w:rsid w:val="0091511C"/>
    <w:rsid w:val="00915470"/>
    <w:rsid w:val="009157EC"/>
    <w:rsid w:val="00915BB3"/>
    <w:rsid w:val="00915C65"/>
    <w:rsid w:val="00916A0B"/>
    <w:rsid w:val="00916E10"/>
    <w:rsid w:val="0091721C"/>
    <w:rsid w:val="009172A4"/>
    <w:rsid w:val="009200C7"/>
    <w:rsid w:val="00920944"/>
    <w:rsid w:val="00920CD1"/>
    <w:rsid w:val="00920FDB"/>
    <w:rsid w:val="0092166D"/>
    <w:rsid w:val="00921D1B"/>
    <w:rsid w:val="00922195"/>
    <w:rsid w:val="00922343"/>
    <w:rsid w:val="009227C3"/>
    <w:rsid w:val="00922842"/>
    <w:rsid w:val="00922B38"/>
    <w:rsid w:val="00922DDD"/>
    <w:rsid w:val="00923C7E"/>
    <w:rsid w:val="00924420"/>
    <w:rsid w:val="0092456F"/>
    <w:rsid w:val="00924898"/>
    <w:rsid w:val="00924F07"/>
    <w:rsid w:val="00924FA4"/>
    <w:rsid w:val="00925ED4"/>
    <w:rsid w:val="00926F82"/>
    <w:rsid w:val="00927836"/>
    <w:rsid w:val="009278D8"/>
    <w:rsid w:val="00927F2F"/>
    <w:rsid w:val="0093007C"/>
    <w:rsid w:val="00931A91"/>
    <w:rsid w:val="00931BE4"/>
    <w:rsid w:val="009322BF"/>
    <w:rsid w:val="00932A1B"/>
    <w:rsid w:val="00933928"/>
    <w:rsid w:val="00933C39"/>
    <w:rsid w:val="00934AC5"/>
    <w:rsid w:val="00935149"/>
    <w:rsid w:val="009352C6"/>
    <w:rsid w:val="0093596A"/>
    <w:rsid w:val="00935A23"/>
    <w:rsid w:val="00935C1C"/>
    <w:rsid w:val="00935CCB"/>
    <w:rsid w:val="00936741"/>
    <w:rsid w:val="00936DD8"/>
    <w:rsid w:val="00937463"/>
    <w:rsid w:val="00937B8B"/>
    <w:rsid w:val="00937C5E"/>
    <w:rsid w:val="00940222"/>
    <w:rsid w:val="00941708"/>
    <w:rsid w:val="0094188C"/>
    <w:rsid w:val="00942064"/>
    <w:rsid w:val="009424E0"/>
    <w:rsid w:val="0094283A"/>
    <w:rsid w:val="00942E1E"/>
    <w:rsid w:val="009432EF"/>
    <w:rsid w:val="0094358E"/>
    <w:rsid w:val="0094359B"/>
    <w:rsid w:val="00943BFB"/>
    <w:rsid w:val="00943DF0"/>
    <w:rsid w:val="00943EBB"/>
    <w:rsid w:val="00944CB8"/>
    <w:rsid w:val="00945001"/>
    <w:rsid w:val="0094583C"/>
    <w:rsid w:val="00946CAF"/>
    <w:rsid w:val="009478E2"/>
    <w:rsid w:val="009506AD"/>
    <w:rsid w:val="009510A9"/>
    <w:rsid w:val="00951A0F"/>
    <w:rsid w:val="00951EA7"/>
    <w:rsid w:val="00952290"/>
    <w:rsid w:val="009529B2"/>
    <w:rsid w:val="00952DB6"/>
    <w:rsid w:val="009534C4"/>
    <w:rsid w:val="00953FCF"/>
    <w:rsid w:val="00954033"/>
    <w:rsid w:val="009546E6"/>
    <w:rsid w:val="009550E2"/>
    <w:rsid w:val="00955576"/>
    <w:rsid w:val="0095567D"/>
    <w:rsid w:val="00957496"/>
    <w:rsid w:val="00957759"/>
    <w:rsid w:val="00957C05"/>
    <w:rsid w:val="0096005D"/>
    <w:rsid w:val="00960377"/>
    <w:rsid w:val="009605E7"/>
    <w:rsid w:val="00960713"/>
    <w:rsid w:val="009613C7"/>
    <w:rsid w:val="00961469"/>
    <w:rsid w:val="00961752"/>
    <w:rsid w:val="00961A80"/>
    <w:rsid w:val="00961CD7"/>
    <w:rsid w:val="00962227"/>
    <w:rsid w:val="009622B3"/>
    <w:rsid w:val="009624B3"/>
    <w:rsid w:val="009626B3"/>
    <w:rsid w:val="00962F4C"/>
    <w:rsid w:val="00962F55"/>
    <w:rsid w:val="009630C5"/>
    <w:rsid w:val="00963551"/>
    <w:rsid w:val="00963D79"/>
    <w:rsid w:val="00964749"/>
    <w:rsid w:val="00964CDA"/>
    <w:rsid w:val="00964D8D"/>
    <w:rsid w:val="00964F4A"/>
    <w:rsid w:val="00964FE3"/>
    <w:rsid w:val="009653D2"/>
    <w:rsid w:val="00965777"/>
    <w:rsid w:val="009660C7"/>
    <w:rsid w:val="009661F6"/>
    <w:rsid w:val="009663F9"/>
    <w:rsid w:val="00966526"/>
    <w:rsid w:val="009665C6"/>
    <w:rsid w:val="009673CB"/>
    <w:rsid w:val="009677E3"/>
    <w:rsid w:val="00970299"/>
    <w:rsid w:val="009706BF"/>
    <w:rsid w:val="00970EA1"/>
    <w:rsid w:val="0097109A"/>
    <w:rsid w:val="009712F0"/>
    <w:rsid w:val="00971DCC"/>
    <w:rsid w:val="009731A2"/>
    <w:rsid w:val="009735E7"/>
    <w:rsid w:val="009737F7"/>
    <w:rsid w:val="00974ABD"/>
    <w:rsid w:val="00974D36"/>
    <w:rsid w:val="00975127"/>
    <w:rsid w:val="009751F3"/>
    <w:rsid w:val="00975A7E"/>
    <w:rsid w:val="00975C1A"/>
    <w:rsid w:val="00975F85"/>
    <w:rsid w:val="00976296"/>
    <w:rsid w:val="00976EE5"/>
    <w:rsid w:val="00977A54"/>
    <w:rsid w:val="0098100A"/>
    <w:rsid w:val="009815B9"/>
    <w:rsid w:val="00981922"/>
    <w:rsid w:val="009819B6"/>
    <w:rsid w:val="00981C42"/>
    <w:rsid w:val="00982182"/>
    <w:rsid w:val="009822FC"/>
    <w:rsid w:val="00982CAD"/>
    <w:rsid w:val="00982EB6"/>
    <w:rsid w:val="00982F21"/>
    <w:rsid w:val="009830C7"/>
    <w:rsid w:val="0098395A"/>
    <w:rsid w:val="00983C1E"/>
    <w:rsid w:val="00983DF6"/>
    <w:rsid w:val="0098438D"/>
    <w:rsid w:val="00984AEE"/>
    <w:rsid w:val="00985815"/>
    <w:rsid w:val="00985F91"/>
    <w:rsid w:val="009861ED"/>
    <w:rsid w:val="0098629B"/>
    <w:rsid w:val="009865CD"/>
    <w:rsid w:val="00986784"/>
    <w:rsid w:val="0098759B"/>
    <w:rsid w:val="00987918"/>
    <w:rsid w:val="00987FA1"/>
    <w:rsid w:val="00990106"/>
    <w:rsid w:val="0099023B"/>
    <w:rsid w:val="0099085A"/>
    <w:rsid w:val="00990D08"/>
    <w:rsid w:val="00990D48"/>
    <w:rsid w:val="00991649"/>
    <w:rsid w:val="00991806"/>
    <w:rsid w:val="009927E8"/>
    <w:rsid w:val="0099371D"/>
    <w:rsid w:val="00993AEC"/>
    <w:rsid w:val="00993B9F"/>
    <w:rsid w:val="00994A32"/>
    <w:rsid w:val="0099526A"/>
    <w:rsid w:val="00995B02"/>
    <w:rsid w:val="00995B56"/>
    <w:rsid w:val="00995D38"/>
    <w:rsid w:val="0099606F"/>
    <w:rsid w:val="00996B22"/>
    <w:rsid w:val="00997E98"/>
    <w:rsid w:val="009A0565"/>
    <w:rsid w:val="009A0EE4"/>
    <w:rsid w:val="009A1736"/>
    <w:rsid w:val="009A24B3"/>
    <w:rsid w:val="009A3BD3"/>
    <w:rsid w:val="009A452B"/>
    <w:rsid w:val="009A535D"/>
    <w:rsid w:val="009A53C4"/>
    <w:rsid w:val="009A555C"/>
    <w:rsid w:val="009A58FB"/>
    <w:rsid w:val="009A67E1"/>
    <w:rsid w:val="009A696A"/>
    <w:rsid w:val="009A6BD2"/>
    <w:rsid w:val="009B1005"/>
    <w:rsid w:val="009B1690"/>
    <w:rsid w:val="009B1B05"/>
    <w:rsid w:val="009B1B64"/>
    <w:rsid w:val="009B1FA0"/>
    <w:rsid w:val="009B2707"/>
    <w:rsid w:val="009B420A"/>
    <w:rsid w:val="009B4243"/>
    <w:rsid w:val="009B4461"/>
    <w:rsid w:val="009B5333"/>
    <w:rsid w:val="009B55FE"/>
    <w:rsid w:val="009B5A68"/>
    <w:rsid w:val="009B5C0A"/>
    <w:rsid w:val="009B5EE2"/>
    <w:rsid w:val="009B61AE"/>
    <w:rsid w:val="009B6474"/>
    <w:rsid w:val="009B6D5C"/>
    <w:rsid w:val="009B7B31"/>
    <w:rsid w:val="009C0938"/>
    <w:rsid w:val="009C0DA2"/>
    <w:rsid w:val="009C1096"/>
    <w:rsid w:val="009C166E"/>
    <w:rsid w:val="009C19E0"/>
    <w:rsid w:val="009C1D21"/>
    <w:rsid w:val="009C2AAE"/>
    <w:rsid w:val="009C2C3B"/>
    <w:rsid w:val="009C2D19"/>
    <w:rsid w:val="009C2E90"/>
    <w:rsid w:val="009C2FD3"/>
    <w:rsid w:val="009C2FFC"/>
    <w:rsid w:val="009C3D73"/>
    <w:rsid w:val="009C3FEF"/>
    <w:rsid w:val="009C4362"/>
    <w:rsid w:val="009C50CB"/>
    <w:rsid w:val="009C5366"/>
    <w:rsid w:val="009C5D18"/>
    <w:rsid w:val="009C6234"/>
    <w:rsid w:val="009C6549"/>
    <w:rsid w:val="009C6580"/>
    <w:rsid w:val="009C6DA2"/>
    <w:rsid w:val="009C7028"/>
    <w:rsid w:val="009C7234"/>
    <w:rsid w:val="009C726B"/>
    <w:rsid w:val="009C7482"/>
    <w:rsid w:val="009D0247"/>
    <w:rsid w:val="009D08A0"/>
    <w:rsid w:val="009D0B11"/>
    <w:rsid w:val="009D0C8D"/>
    <w:rsid w:val="009D0DED"/>
    <w:rsid w:val="009D0E37"/>
    <w:rsid w:val="009D11D3"/>
    <w:rsid w:val="009D1342"/>
    <w:rsid w:val="009D190C"/>
    <w:rsid w:val="009D1B52"/>
    <w:rsid w:val="009D23B1"/>
    <w:rsid w:val="009D2DE9"/>
    <w:rsid w:val="009D387A"/>
    <w:rsid w:val="009D3DF1"/>
    <w:rsid w:val="009D3F49"/>
    <w:rsid w:val="009D3FC1"/>
    <w:rsid w:val="009D46EE"/>
    <w:rsid w:val="009D4A06"/>
    <w:rsid w:val="009D4DB2"/>
    <w:rsid w:val="009D521F"/>
    <w:rsid w:val="009D5878"/>
    <w:rsid w:val="009D58A8"/>
    <w:rsid w:val="009D5C68"/>
    <w:rsid w:val="009D5CB7"/>
    <w:rsid w:val="009D6167"/>
    <w:rsid w:val="009D69B7"/>
    <w:rsid w:val="009D6C63"/>
    <w:rsid w:val="009D724D"/>
    <w:rsid w:val="009D7C0D"/>
    <w:rsid w:val="009D7D96"/>
    <w:rsid w:val="009E1034"/>
    <w:rsid w:val="009E1BA2"/>
    <w:rsid w:val="009E1BD0"/>
    <w:rsid w:val="009E2240"/>
    <w:rsid w:val="009E3465"/>
    <w:rsid w:val="009E3592"/>
    <w:rsid w:val="009E3C26"/>
    <w:rsid w:val="009E4449"/>
    <w:rsid w:val="009E4766"/>
    <w:rsid w:val="009E4B4A"/>
    <w:rsid w:val="009E519E"/>
    <w:rsid w:val="009E5A15"/>
    <w:rsid w:val="009E6547"/>
    <w:rsid w:val="009E678C"/>
    <w:rsid w:val="009E67AA"/>
    <w:rsid w:val="009E6BDE"/>
    <w:rsid w:val="009E6DE7"/>
    <w:rsid w:val="009F008D"/>
    <w:rsid w:val="009F0220"/>
    <w:rsid w:val="009F0562"/>
    <w:rsid w:val="009F113A"/>
    <w:rsid w:val="009F2DCE"/>
    <w:rsid w:val="009F305A"/>
    <w:rsid w:val="009F37F4"/>
    <w:rsid w:val="009F398D"/>
    <w:rsid w:val="009F4589"/>
    <w:rsid w:val="009F4860"/>
    <w:rsid w:val="009F48FE"/>
    <w:rsid w:val="009F5400"/>
    <w:rsid w:val="009F557F"/>
    <w:rsid w:val="009F562D"/>
    <w:rsid w:val="009F5F3D"/>
    <w:rsid w:val="009F6044"/>
    <w:rsid w:val="009F64E3"/>
    <w:rsid w:val="009F64EB"/>
    <w:rsid w:val="009F680A"/>
    <w:rsid w:val="009F6A45"/>
    <w:rsid w:val="009F6C57"/>
    <w:rsid w:val="009F7443"/>
    <w:rsid w:val="00A00E46"/>
    <w:rsid w:val="00A010C7"/>
    <w:rsid w:val="00A0168F"/>
    <w:rsid w:val="00A01F02"/>
    <w:rsid w:val="00A023C1"/>
    <w:rsid w:val="00A023D3"/>
    <w:rsid w:val="00A024C0"/>
    <w:rsid w:val="00A028F2"/>
    <w:rsid w:val="00A02F91"/>
    <w:rsid w:val="00A032FF"/>
    <w:rsid w:val="00A03459"/>
    <w:rsid w:val="00A04D66"/>
    <w:rsid w:val="00A05090"/>
    <w:rsid w:val="00A05227"/>
    <w:rsid w:val="00A05A65"/>
    <w:rsid w:val="00A05BD4"/>
    <w:rsid w:val="00A05C04"/>
    <w:rsid w:val="00A05DA7"/>
    <w:rsid w:val="00A06290"/>
    <w:rsid w:val="00A07133"/>
    <w:rsid w:val="00A076CB"/>
    <w:rsid w:val="00A07812"/>
    <w:rsid w:val="00A07917"/>
    <w:rsid w:val="00A07D3B"/>
    <w:rsid w:val="00A10501"/>
    <w:rsid w:val="00A10A23"/>
    <w:rsid w:val="00A10D19"/>
    <w:rsid w:val="00A11102"/>
    <w:rsid w:val="00A1125B"/>
    <w:rsid w:val="00A1159D"/>
    <w:rsid w:val="00A117A1"/>
    <w:rsid w:val="00A11CC8"/>
    <w:rsid w:val="00A121DB"/>
    <w:rsid w:val="00A12212"/>
    <w:rsid w:val="00A12369"/>
    <w:rsid w:val="00A12549"/>
    <w:rsid w:val="00A12560"/>
    <w:rsid w:val="00A12DF4"/>
    <w:rsid w:val="00A13599"/>
    <w:rsid w:val="00A13855"/>
    <w:rsid w:val="00A14199"/>
    <w:rsid w:val="00A141A7"/>
    <w:rsid w:val="00A144FF"/>
    <w:rsid w:val="00A14DAC"/>
    <w:rsid w:val="00A1501A"/>
    <w:rsid w:val="00A15C87"/>
    <w:rsid w:val="00A16338"/>
    <w:rsid w:val="00A16618"/>
    <w:rsid w:val="00A16906"/>
    <w:rsid w:val="00A175CA"/>
    <w:rsid w:val="00A20C7C"/>
    <w:rsid w:val="00A2110E"/>
    <w:rsid w:val="00A2242E"/>
    <w:rsid w:val="00A226CC"/>
    <w:rsid w:val="00A22869"/>
    <w:rsid w:val="00A228A4"/>
    <w:rsid w:val="00A22C8A"/>
    <w:rsid w:val="00A22F5D"/>
    <w:rsid w:val="00A2324A"/>
    <w:rsid w:val="00A235F9"/>
    <w:rsid w:val="00A24233"/>
    <w:rsid w:val="00A2676A"/>
    <w:rsid w:val="00A2769C"/>
    <w:rsid w:val="00A27D89"/>
    <w:rsid w:val="00A27D92"/>
    <w:rsid w:val="00A30640"/>
    <w:rsid w:val="00A308C0"/>
    <w:rsid w:val="00A30ACF"/>
    <w:rsid w:val="00A30EEC"/>
    <w:rsid w:val="00A312AB"/>
    <w:rsid w:val="00A3168B"/>
    <w:rsid w:val="00A31DEF"/>
    <w:rsid w:val="00A31EDD"/>
    <w:rsid w:val="00A32707"/>
    <w:rsid w:val="00A32BD0"/>
    <w:rsid w:val="00A334BF"/>
    <w:rsid w:val="00A3351C"/>
    <w:rsid w:val="00A339D0"/>
    <w:rsid w:val="00A33F20"/>
    <w:rsid w:val="00A34741"/>
    <w:rsid w:val="00A34B39"/>
    <w:rsid w:val="00A34FE9"/>
    <w:rsid w:val="00A351C4"/>
    <w:rsid w:val="00A35BF0"/>
    <w:rsid w:val="00A36501"/>
    <w:rsid w:val="00A368F3"/>
    <w:rsid w:val="00A3690B"/>
    <w:rsid w:val="00A36A93"/>
    <w:rsid w:val="00A36E7E"/>
    <w:rsid w:val="00A372B5"/>
    <w:rsid w:val="00A3730B"/>
    <w:rsid w:val="00A377B7"/>
    <w:rsid w:val="00A379EA"/>
    <w:rsid w:val="00A40D5A"/>
    <w:rsid w:val="00A40EFC"/>
    <w:rsid w:val="00A4163B"/>
    <w:rsid w:val="00A4188F"/>
    <w:rsid w:val="00A4209D"/>
    <w:rsid w:val="00A42524"/>
    <w:rsid w:val="00A428C4"/>
    <w:rsid w:val="00A4345D"/>
    <w:rsid w:val="00A43624"/>
    <w:rsid w:val="00A448A2"/>
    <w:rsid w:val="00A45ABD"/>
    <w:rsid w:val="00A45B9B"/>
    <w:rsid w:val="00A460DF"/>
    <w:rsid w:val="00A460FE"/>
    <w:rsid w:val="00A4621C"/>
    <w:rsid w:val="00A4662D"/>
    <w:rsid w:val="00A46D88"/>
    <w:rsid w:val="00A47956"/>
    <w:rsid w:val="00A500E9"/>
    <w:rsid w:val="00A51812"/>
    <w:rsid w:val="00A52841"/>
    <w:rsid w:val="00A537D6"/>
    <w:rsid w:val="00A539C5"/>
    <w:rsid w:val="00A549BB"/>
    <w:rsid w:val="00A54DA2"/>
    <w:rsid w:val="00A55014"/>
    <w:rsid w:val="00A55354"/>
    <w:rsid w:val="00A55648"/>
    <w:rsid w:val="00A567C2"/>
    <w:rsid w:val="00A568AC"/>
    <w:rsid w:val="00A57033"/>
    <w:rsid w:val="00A57494"/>
    <w:rsid w:val="00A57A0E"/>
    <w:rsid w:val="00A57E3B"/>
    <w:rsid w:val="00A6008C"/>
    <w:rsid w:val="00A600A0"/>
    <w:rsid w:val="00A600D9"/>
    <w:rsid w:val="00A602AB"/>
    <w:rsid w:val="00A616D5"/>
    <w:rsid w:val="00A617E2"/>
    <w:rsid w:val="00A61C05"/>
    <w:rsid w:val="00A61E75"/>
    <w:rsid w:val="00A62472"/>
    <w:rsid w:val="00A62FD7"/>
    <w:rsid w:val="00A636DB"/>
    <w:rsid w:val="00A63A81"/>
    <w:rsid w:val="00A63F43"/>
    <w:rsid w:val="00A64843"/>
    <w:rsid w:val="00A649EA"/>
    <w:rsid w:val="00A6669F"/>
    <w:rsid w:val="00A671FB"/>
    <w:rsid w:val="00A7042A"/>
    <w:rsid w:val="00A70902"/>
    <w:rsid w:val="00A70DB6"/>
    <w:rsid w:val="00A70EDE"/>
    <w:rsid w:val="00A71007"/>
    <w:rsid w:val="00A71273"/>
    <w:rsid w:val="00A71556"/>
    <w:rsid w:val="00A715BF"/>
    <w:rsid w:val="00A71FA7"/>
    <w:rsid w:val="00A7271B"/>
    <w:rsid w:val="00A72A6D"/>
    <w:rsid w:val="00A72CC6"/>
    <w:rsid w:val="00A741EA"/>
    <w:rsid w:val="00A75215"/>
    <w:rsid w:val="00A75E7D"/>
    <w:rsid w:val="00A7631E"/>
    <w:rsid w:val="00A774F8"/>
    <w:rsid w:val="00A7765C"/>
    <w:rsid w:val="00A80943"/>
    <w:rsid w:val="00A817B3"/>
    <w:rsid w:val="00A8185D"/>
    <w:rsid w:val="00A81F53"/>
    <w:rsid w:val="00A81FA7"/>
    <w:rsid w:val="00A820EF"/>
    <w:rsid w:val="00A82785"/>
    <w:rsid w:val="00A82992"/>
    <w:rsid w:val="00A83302"/>
    <w:rsid w:val="00A8346F"/>
    <w:rsid w:val="00A83FAB"/>
    <w:rsid w:val="00A86301"/>
    <w:rsid w:val="00A86462"/>
    <w:rsid w:val="00A86A58"/>
    <w:rsid w:val="00A87654"/>
    <w:rsid w:val="00A8780D"/>
    <w:rsid w:val="00A8791B"/>
    <w:rsid w:val="00A90261"/>
    <w:rsid w:val="00A9046B"/>
    <w:rsid w:val="00A90C03"/>
    <w:rsid w:val="00A90DB0"/>
    <w:rsid w:val="00A90E6D"/>
    <w:rsid w:val="00A90EBC"/>
    <w:rsid w:val="00A910A4"/>
    <w:rsid w:val="00A91541"/>
    <w:rsid w:val="00A9215F"/>
    <w:rsid w:val="00A92185"/>
    <w:rsid w:val="00A923D6"/>
    <w:rsid w:val="00A9252C"/>
    <w:rsid w:val="00A92623"/>
    <w:rsid w:val="00A93AAC"/>
    <w:rsid w:val="00A9478B"/>
    <w:rsid w:val="00A94B3C"/>
    <w:rsid w:val="00A951FB"/>
    <w:rsid w:val="00A95289"/>
    <w:rsid w:val="00A956FA"/>
    <w:rsid w:val="00A95847"/>
    <w:rsid w:val="00A95C70"/>
    <w:rsid w:val="00A963BB"/>
    <w:rsid w:val="00A963D5"/>
    <w:rsid w:val="00A96446"/>
    <w:rsid w:val="00A966C0"/>
    <w:rsid w:val="00A972FF"/>
    <w:rsid w:val="00A97ACC"/>
    <w:rsid w:val="00A97E42"/>
    <w:rsid w:val="00AA00AD"/>
    <w:rsid w:val="00AA0746"/>
    <w:rsid w:val="00AA14EA"/>
    <w:rsid w:val="00AA1DDF"/>
    <w:rsid w:val="00AA2268"/>
    <w:rsid w:val="00AA2C94"/>
    <w:rsid w:val="00AA3361"/>
    <w:rsid w:val="00AA3386"/>
    <w:rsid w:val="00AA35D7"/>
    <w:rsid w:val="00AA3B27"/>
    <w:rsid w:val="00AA3DA4"/>
    <w:rsid w:val="00AA3F6C"/>
    <w:rsid w:val="00AA40D0"/>
    <w:rsid w:val="00AA5731"/>
    <w:rsid w:val="00AA58A1"/>
    <w:rsid w:val="00AA61A9"/>
    <w:rsid w:val="00AA6471"/>
    <w:rsid w:val="00AA6F51"/>
    <w:rsid w:val="00AA70D8"/>
    <w:rsid w:val="00AA7D0D"/>
    <w:rsid w:val="00AB0D8A"/>
    <w:rsid w:val="00AB13AA"/>
    <w:rsid w:val="00AB178D"/>
    <w:rsid w:val="00AB1AC3"/>
    <w:rsid w:val="00AB1D8F"/>
    <w:rsid w:val="00AB26AF"/>
    <w:rsid w:val="00AB2A7A"/>
    <w:rsid w:val="00AB35CE"/>
    <w:rsid w:val="00AB38BD"/>
    <w:rsid w:val="00AB3A35"/>
    <w:rsid w:val="00AB3C16"/>
    <w:rsid w:val="00AB3E67"/>
    <w:rsid w:val="00AB468D"/>
    <w:rsid w:val="00AB4948"/>
    <w:rsid w:val="00AB4D81"/>
    <w:rsid w:val="00AB5EDA"/>
    <w:rsid w:val="00AB5F93"/>
    <w:rsid w:val="00AB60A0"/>
    <w:rsid w:val="00AB6260"/>
    <w:rsid w:val="00AB6876"/>
    <w:rsid w:val="00AB6992"/>
    <w:rsid w:val="00AB69FE"/>
    <w:rsid w:val="00AB7578"/>
    <w:rsid w:val="00AB7823"/>
    <w:rsid w:val="00AB7FE8"/>
    <w:rsid w:val="00AC16CD"/>
    <w:rsid w:val="00AC19F8"/>
    <w:rsid w:val="00AC22A8"/>
    <w:rsid w:val="00AC293F"/>
    <w:rsid w:val="00AC2ED5"/>
    <w:rsid w:val="00AC2FC3"/>
    <w:rsid w:val="00AC463A"/>
    <w:rsid w:val="00AC497A"/>
    <w:rsid w:val="00AC4B28"/>
    <w:rsid w:val="00AC4CAA"/>
    <w:rsid w:val="00AC5070"/>
    <w:rsid w:val="00AC521C"/>
    <w:rsid w:val="00AC70FD"/>
    <w:rsid w:val="00AC7B7D"/>
    <w:rsid w:val="00AD0998"/>
    <w:rsid w:val="00AD0E22"/>
    <w:rsid w:val="00AD116A"/>
    <w:rsid w:val="00AD1D4B"/>
    <w:rsid w:val="00AD1DBA"/>
    <w:rsid w:val="00AD2309"/>
    <w:rsid w:val="00AD24F9"/>
    <w:rsid w:val="00AD2594"/>
    <w:rsid w:val="00AD342C"/>
    <w:rsid w:val="00AD3C8F"/>
    <w:rsid w:val="00AD3F9A"/>
    <w:rsid w:val="00AD4C79"/>
    <w:rsid w:val="00AD4DC9"/>
    <w:rsid w:val="00AD57DB"/>
    <w:rsid w:val="00AD5A61"/>
    <w:rsid w:val="00AD6718"/>
    <w:rsid w:val="00AD678C"/>
    <w:rsid w:val="00AD691C"/>
    <w:rsid w:val="00AD6BB0"/>
    <w:rsid w:val="00AD6E0A"/>
    <w:rsid w:val="00AD76C4"/>
    <w:rsid w:val="00AD79BE"/>
    <w:rsid w:val="00AD7BE1"/>
    <w:rsid w:val="00AE020C"/>
    <w:rsid w:val="00AE0737"/>
    <w:rsid w:val="00AE0FE0"/>
    <w:rsid w:val="00AE15AA"/>
    <w:rsid w:val="00AE172A"/>
    <w:rsid w:val="00AE18E0"/>
    <w:rsid w:val="00AE1BF8"/>
    <w:rsid w:val="00AE1E47"/>
    <w:rsid w:val="00AE27DE"/>
    <w:rsid w:val="00AE2BF3"/>
    <w:rsid w:val="00AE495C"/>
    <w:rsid w:val="00AE4F1D"/>
    <w:rsid w:val="00AE5177"/>
    <w:rsid w:val="00AE5510"/>
    <w:rsid w:val="00AE56D8"/>
    <w:rsid w:val="00AE5C6F"/>
    <w:rsid w:val="00AE67FF"/>
    <w:rsid w:val="00AE68A0"/>
    <w:rsid w:val="00AE6BCA"/>
    <w:rsid w:val="00AE6C0E"/>
    <w:rsid w:val="00AE6CF9"/>
    <w:rsid w:val="00AE717F"/>
    <w:rsid w:val="00AE741E"/>
    <w:rsid w:val="00AE7569"/>
    <w:rsid w:val="00AE7FFD"/>
    <w:rsid w:val="00AF124B"/>
    <w:rsid w:val="00AF1A3B"/>
    <w:rsid w:val="00AF21CB"/>
    <w:rsid w:val="00AF21F1"/>
    <w:rsid w:val="00AF252E"/>
    <w:rsid w:val="00AF289C"/>
    <w:rsid w:val="00AF2AA9"/>
    <w:rsid w:val="00AF329F"/>
    <w:rsid w:val="00AF3424"/>
    <w:rsid w:val="00AF349F"/>
    <w:rsid w:val="00AF4634"/>
    <w:rsid w:val="00AF4F38"/>
    <w:rsid w:val="00AF51EC"/>
    <w:rsid w:val="00AF5466"/>
    <w:rsid w:val="00AF5F86"/>
    <w:rsid w:val="00AF7292"/>
    <w:rsid w:val="00AF7741"/>
    <w:rsid w:val="00AF7C0C"/>
    <w:rsid w:val="00B00185"/>
    <w:rsid w:val="00B00246"/>
    <w:rsid w:val="00B013FA"/>
    <w:rsid w:val="00B019EF"/>
    <w:rsid w:val="00B021DF"/>
    <w:rsid w:val="00B02552"/>
    <w:rsid w:val="00B02BFC"/>
    <w:rsid w:val="00B02C0D"/>
    <w:rsid w:val="00B031B0"/>
    <w:rsid w:val="00B0357C"/>
    <w:rsid w:val="00B035C5"/>
    <w:rsid w:val="00B03BF7"/>
    <w:rsid w:val="00B04476"/>
    <w:rsid w:val="00B045A2"/>
    <w:rsid w:val="00B04BC2"/>
    <w:rsid w:val="00B04EFE"/>
    <w:rsid w:val="00B061FA"/>
    <w:rsid w:val="00B06443"/>
    <w:rsid w:val="00B07A84"/>
    <w:rsid w:val="00B104FB"/>
    <w:rsid w:val="00B107B6"/>
    <w:rsid w:val="00B107FE"/>
    <w:rsid w:val="00B10BAD"/>
    <w:rsid w:val="00B11011"/>
    <w:rsid w:val="00B1118A"/>
    <w:rsid w:val="00B11A16"/>
    <w:rsid w:val="00B11B4B"/>
    <w:rsid w:val="00B11B7A"/>
    <w:rsid w:val="00B1249F"/>
    <w:rsid w:val="00B1263B"/>
    <w:rsid w:val="00B12DF8"/>
    <w:rsid w:val="00B13391"/>
    <w:rsid w:val="00B1387D"/>
    <w:rsid w:val="00B1442C"/>
    <w:rsid w:val="00B14B4B"/>
    <w:rsid w:val="00B15449"/>
    <w:rsid w:val="00B15E12"/>
    <w:rsid w:val="00B16240"/>
    <w:rsid w:val="00B16857"/>
    <w:rsid w:val="00B16B36"/>
    <w:rsid w:val="00B17281"/>
    <w:rsid w:val="00B174D6"/>
    <w:rsid w:val="00B205D5"/>
    <w:rsid w:val="00B20A4F"/>
    <w:rsid w:val="00B20EDF"/>
    <w:rsid w:val="00B212F9"/>
    <w:rsid w:val="00B21359"/>
    <w:rsid w:val="00B21A39"/>
    <w:rsid w:val="00B21AC9"/>
    <w:rsid w:val="00B21CE7"/>
    <w:rsid w:val="00B22077"/>
    <w:rsid w:val="00B22111"/>
    <w:rsid w:val="00B22B49"/>
    <w:rsid w:val="00B23003"/>
    <w:rsid w:val="00B23BD2"/>
    <w:rsid w:val="00B2412B"/>
    <w:rsid w:val="00B247ED"/>
    <w:rsid w:val="00B248D1"/>
    <w:rsid w:val="00B24981"/>
    <w:rsid w:val="00B26609"/>
    <w:rsid w:val="00B26DE1"/>
    <w:rsid w:val="00B2709E"/>
    <w:rsid w:val="00B271B1"/>
    <w:rsid w:val="00B27DE4"/>
    <w:rsid w:val="00B302EF"/>
    <w:rsid w:val="00B30CE5"/>
    <w:rsid w:val="00B30D70"/>
    <w:rsid w:val="00B31056"/>
    <w:rsid w:val="00B31871"/>
    <w:rsid w:val="00B3189D"/>
    <w:rsid w:val="00B318F8"/>
    <w:rsid w:val="00B319C4"/>
    <w:rsid w:val="00B32484"/>
    <w:rsid w:val="00B3436B"/>
    <w:rsid w:val="00B34893"/>
    <w:rsid w:val="00B349A1"/>
    <w:rsid w:val="00B35389"/>
    <w:rsid w:val="00B3587D"/>
    <w:rsid w:val="00B3592F"/>
    <w:rsid w:val="00B359B9"/>
    <w:rsid w:val="00B35A8E"/>
    <w:rsid w:val="00B363F5"/>
    <w:rsid w:val="00B365EE"/>
    <w:rsid w:val="00B36B76"/>
    <w:rsid w:val="00B36FB4"/>
    <w:rsid w:val="00B40243"/>
    <w:rsid w:val="00B40A26"/>
    <w:rsid w:val="00B40FE6"/>
    <w:rsid w:val="00B41C8E"/>
    <w:rsid w:val="00B420CF"/>
    <w:rsid w:val="00B4323F"/>
    <w:rsid w:val="00B437E1"/>
    <w:rsid w:val="00B445F2"/>
    <w:rsid w:val="00B44D34"/>
    <w:rsid w:val="00B45261"/>
    <w:rsid w:val="00B45DD5"/>
    <w:rsid w:val="00B46246"/>
    <w:rsid w:val="00B50024"/>
    <w:rsid w:val="00B50171"/>
    <w:rsid w:val="00B50194"/>
    <w:rsid w:val="00B50F7A"/>
    <w:rsid w:val="00B5109D"/>
    <w:rsid w:val="00B514CB"/>
    <w:rsid w:val="00B51879"/>
    <w:rsid w:val="00B52219"/>
    <w:rsid w:val="00B52603"/>
    <w:rsid w:val="00B52C75"/>
    <w:rsid w:val="00B52E7B"/>
    <w:rsid w:val="00B530F7"/>
    <w:rsid w:val="00B53D03"/>
    <w:rsid w:val="00B54519"/>
    <w:rsid w:val="00B54C5B"/>
    <w:rsid w:val="00B55887"/>
    <w:rsid w:val="00B561B4"/>
    <w:rsid w:val="00B5745E"/>
    <w:rsid w:val="00B57D75"/>
    <w:rsid w:val="00B57D78"/>
    <w:rsid w:val="00B6007A"/>
    <w:rsid w:val="00B610C8"/>
    <w:rsid w:val="00B613D0"/>
    <w:rsid w:val="00B615D9"/>
    <w:rsid w:val="00B61AF1"/>
    <w:rsid w:val="00B61DA8"/>
    <w:rsid w:val="00B6273D"/>
    <w:rsid w:val="00B6296D"/>
    <w:rsid w:val="00B62B07"/>
    <w:rsid w:val="00B62E86"/>
    <w:rsid w:val="00B63169"/>
    <w:rsid w:val="00B63462"/>
    <w:rsid w:val="00B63492"/>
    <w:rsid w:val="00B6374E"/>
    <w:rsid w:val="00B6397F"/>
    <w:rsid w:val="00B63B69"/>
    <w:rsid w:val="00B64157"/>
    <w:rsid w:val="00B64504"/>
    <w:rsid w:val="00B65730"/>
    <w:rsid w:val="00B65893"/>
    <w:rsid w:val="00B65B63"/>
    <w:rsid w:val="00B65C1A"/>
    <w:rsid w:val="00B65ECA"/>
    <w:rsid w:val="00B66E2B"/>
    <w:rsid w:val="00B678EB"/>
    <w:rsid w:val="00B67B35"/>
    <w:rsid w:val="00B70CBE"/>
    <w:rsid w:val="00B711B6"/>
    <w:rsid w:val="00B718C7"/>
    <w:rsid w:val="00B721D1"/>
    <w:rsid w:val="00B728B1"/>
    <w:rsid w:val="00B72ED9"/>
    <w:rsid w:val="00B72EF9"/>
    <w:rsid w:val="00B7326A"/>
    <w:rsid w:val="00B747F7"/>
    <w:rsid w:val="00B74A44"/>
    <w:rsid w:val="00B75EC4"/>
    <w:rsid w:val="00B76257"/>
    <w:rsid w:val="00B7663B"/>
    <w:rsid w:val="00B77580"/>
    <w:rsid w:val="00B7779D"/>
    <w:rsid w:val="00B77A3F"/>
    <w:rsid w:val="00B8014B"/>
    <w:rsid w:val="00B80734"/>
    <w:rsid w:val="00B80A5A"/>
    <w:rsid w:val="00B80A93"/>
    <w:rsid w:val="00B80C92"/>
    <w:rsid w:val="00B80C93"/>
    <w:rsid w:val="00B80DC8"/>
    <w:rsid w:val="00B81593"/>
    <w:rsid w:val="00B823CC"/>
    <w:rsid w:val="00B8269C"/>
    <w:rsid w:val="00B82A08"/>
    <w:rsid w:val="00B82C0C"/>
    <w:rsid w:val="00B82ED0"/>
    <w:rsid w:val="00B8311F"/>
    <w:rsid w:val="00B83CD2"/>
    <w:rsid w:val="00B85207"/>
    <w:rsid w:val="00B8538B"/>
    <w:rsid w:val="00B85DA6"/>
    <w:rsid w:val="00B86809"/>
    <w:rsid w:val="00B86888"/>
    <w:rsid w:val="00B87066"/>
    <w:rsid w:val="00B87538"/>
    <w:rsid w:val="00B87B13"/>
    <w:rsid w:val="00B90BAE"/>
    <w:rsid w:val="00B911AB"/>
    <w:rsid w:val="00B9195A"/>
    <w:rsid w:val="00B923C7"/>
    <w:rsid w:val="00B92475"/>
    <w:rsid w:val="00B9278F"/>
    <w:rsid w:val="00B92C6F"/>
    <w:rsid w:val="00B9375B"/>
    <w:rsid w:val="00B93783"/>
    <w:rsid w:val="00B941D6"/>
    <w:rsid w:val="00B9460F"/>
    <w:rsid w:val="00B94679"/>
    <w:rsid w:val="00B947DF"/>
    <w:rsid w:val="00B9489E"/>
    <w:rsid w:val="00B94EAD"/>
    <w:rsid w:val="00B94F96"/>
    <w:rsid w:val="00B962AA"/>
    <w:rsid w:val="00B9761C"/>
    <w:rsid w:val="00B976FC"/>
    <w:rsid w:val="00BA0744"/>
    <w:rsid w:val="00BA0A2D"/>
    <w:rsid w:val="00BA0FAE"/>
    <w:rsid w:val="00BA123B"/>
    <w:rsid w:val="00BA1554"/>
    <w:rsid w:val="00BA1A6B"/>
    <w:rsid w:val="00BA1D83"/>
    <w:rsid w:val="00BA217F"/>
    <w:rsid w:val="00BA28BF"/>
    <w:rsid w:val="00BA2D35"/>
    <w:rsid w:val="00BA40DC"/>
    <w:rsid w:val="00BA459B"/>
    <w:rsid w:val="00BA48D3"/>
    <w:rsid w:val="00BA5A7A"/>
    <w:rsid w:val="00BA5C4F"/>
    <w:rsid w:val="00BA69A2"/>
    <w:rsid w:val="00BA6F04"/>
    <w:rsid w:val="00BA70C1"/>
    <w:rsid w:val="00BB077D"/>
    <w:rsid w:val="00BB094C"/>
    <w:rsid w:val="00BB0D03"/>
    <w:rsid w:val="00BB13CC"/>
    <w:rsid w:val="00BB2029"/>
    <w:rsid w:val="00BB2BF7"/>
    <w:rsid w:val="00BB2C02"/>
    <w:rsid w:val="00BB2D65"/>
    <w:rsid w:val="00BB2F32"/>
    <w:rsid w:val="00BB316A"/>
    <w:rsid w:val="00BB324E"/>
    <w:rsid w:val="00BB3D00"/>
    <w:rsid w:val="00BB43E7"/>
    <w:rsid w:val="00BB492E"/>
    <w:rsid w:val="00BB4EBF"/>
    <w:rsid w:val="00BB5084"/>
    <w:rsid w:val="00BB5182"/>
    <w:rsid w:val="00BB5438"/>
    <w:rsid w:val="00BB5527"/>
    <w:rsid w:val="00BB57BF"/>
    <w:rsid w:val="00BB594B"/>
    <w:rsid w:val="00BB6006"/>
    <w:rsid w:val="00BB6741"/>
    <w:rsid w:val="00BB7CAA"/>
    <w:rsid w:val="00BB7D69"/>
    <w:rsid w:val="00BC0111"/>
    <w:rsid w:val="00BC14D9"/>
    <w:rsid w:val="00BC1BC6"/>
    <w:rsid w:val="00BC1C21"/>
    <w:rsid w:val="00BC28D5"/>
    <w:rsid w:val="00BC2974"/>
    <w:rsid w:val="00BC3040"/>
    <w:rsid w:val="00BC3A2B"/>
    <w:rsid w:val="00BC3EC8"/>
    <w:rsid w:val="00BC471E"/>
    <w:rsid w:val="00BC4E4B"/>
    <w:rsid w:val="00BC5EAE"/>
    <w:rsid w:val="00BC60FB"/>
    <w:rsid w:val="00BC6108"/>
    <w:rsid w:val="00BC6C8E"/>
    <w:rsid w:val="00BC7EED"/>
    <w:rsid w:val="00BC7F45"/>
    <w:rsid w:val="00BD0169"/>
    <w:rsid w:val="00BD0E98"/>
    <w:rsid w:val="00BD1B3C"/>
    <w:rsid w:val="00BD1E9E"/>
    <w:rsid w:val="00BD21F0"/>
    <w:rsid w:val="00BD263B"/>
    <w:rsid w:val="00BD2852"/>
    <w:rsid w:val="00BD287E"/>
    <w:rsid w:val="00BD2C33"/>
    <w:rsid w:val="00BD3873"/>
    <w:rsid w:val="00BD39B6"/>
    <w:rsid w:val="00BD3A66"/>
    <w:rsid w:val="00BD4416"/>
    <w:rsid w:val="00BD4458"/>
    <w:rsid w:val="00BD50CF"/>
    <w:rsid w:val="00BD562C"/>
    <w:rsid w:val="00BE0498"/>
    <w:rsid w:val="00BE0EFC"/>
    <w:rsid w:val="00BE14EB"/>
    <w:rsid w:val="00BE17DC"/>
    <w:rsid w:val="00BE2895"/>
    <w:rsid w:val="00BE38EE"/>
    <w:rsid w:val="00BE3AB3"/>
    <w:rsid w:val="00BE4097"/>
    <w:rsid w:val="00BE451B"/>
    <w:rsid w:val="00BE58FA"/>
    <w:rsid w:val="00BE59DF"/>
    <w:rsid w:val="00BE6461"/>
    <w:rsid w:val="00BE6563"/>
    <w:rsid w:val="00BE6E67"/>
    <w:rsid w:val="00BE7A26"/>
    <w:rsid w:val="00BF004D"/>
    <w:rsid w:val="00BF0B17"/>
    <w:rsid w:val="00BF11B8"/>
    <w:rsid w:val="00BF1351"/>
    <w:rsid w:val="00BF1D58"/>
    <w:rsid w:val="00BF26D8"/>
    <w:rsid w:val="00BF37DB"/>
    <w:rsid w:val="00BF491E"/>
    <w:rsid w:val="00BF5888"/>
    <w:rsid w:val="00BF59E9"/>
    <w:rsid w:val="00BF5A2B"/>
    <w:rsid w:val="00BF5A92"/>
    <w:rsid w:val="00BF5B11"/>
    <w:rsid w:val="00BF6121"/>
    <w:rsid w:val="00BF69D9"/>
    <w:rsid w:val="00BF6B01"/>
    <w:rsid w:val="00BF6C58"/>
    <w:rsid w:val="00BF7278"/>
    <w:rsid w:val="00BF7CCC"/>
    <w:rsid w:val="00BF7D52"/>
    <w:rsid w:val="00C002B3"/>
    <w:rsid w:val="00C00447"/>
    <w:rsid w:val="00C008E7"/>
    <w:rsid w:val="00C0113F"/>
    <w:rsid w:val="00C01319"/>
    <w:rsid w:val="00C01774"/>
    <w:rsid w:val="00C018D0"/>
    <w:rsid w:val="00C01D56"/>
    <w:rsid w:val="00C020EF"/>
    <w:rsid w:val="00C02357"/>
    <w:rsid w:val="00C026EB"/>
    <w:rsid w:val="00C0277B"/>
    <w:rsid w:val="00C02F66"/>
    <w:rsid w:val="00C038CA"/>
    <w:rsid w:val="00C046F0"/>
    <w:rsid w:val="00C04BC7"/>
    <w:rsid w:val="00C0538F"/>
    <w:rsid w:val="00C056A2"/>
    <w:rsid w:val="00C05DE0"/>
    <w:rsid w:val="00C0619B"/>
    <w:rsid w:val="00C06B45"/>
    <w:rsid w:val="00C07700"/>
    <w:rsid w:val="00C07C4E"/>
    <w:rsid w:val="00C07E9B"/>
    <w:rsid w:val="00C103D0"/>
    <w:rsid w:val="00C1059A"/>
    <w:rsid w:val="00C10853"/>
    <w:rsid w:val="00C111E3"/>
    <w:rsid w:val="00C113A5"/>
    <w:rsid w:val="00C11473"/>
    <w:rsid w:val="00C11513"/>
    <w:rsid w:val="00C118FF"/>
    <w:rsid w:val="00C12107"/>
    <w:rsid w:val="00C12199"/>
    <w:rsid w:val="00C1295C"/>
    <w:rsid w:val="00C12969"/>
    <w:rsid w:val="00C12E67"/>
    <w:rsid w:val="00C13051"/>
    <w:rsid w:val="00C1396F"/>
    <w:rsid w:val="00C13F7E"/>
    <w:rsid w:val="00C1405F"/>
    <w:rsid w:val="00C15000"/>
    <w:rsid w:val="00C15015"/>
    <w:rsid w:val="00C15524"/>
    <w:rsid w:val="00C1554B"/>
    <w:rsid w:val="00C15EFA"/>
    <w:rsid w:val="00C16AA0"/>
    <w:rsid w:val="00C1776F"/>
    <w:rsid w:val="00C20EAC"/>
    <w:rsid w:val="00C21815"/>
    <w:rsid w:val="00C21A4B"/>
    <w:rsid w:val="00C21D7B"/>
    <w:rsid w:val="00C21DC9"/>
    <w:rsid w:val="00C22099"/>
    <w:rsid w:val="00C220E3"/>
    <w:rsid w:val="00C225C7"/>
    <w:rsid w:val="00C22E9C"/>
    <w:rsid w:val="00C23576"/>
    <w:rsid w:val="00C23BB3"/>
    <w:rsid w:val="00C23C35"/>
    <w:rsid w:val="00C244B8"/>
    <w:rsid w:val="00C247C1"/>
    <w:rsid w:val="00C24C5F"/>
    <w:rsid w:val="00C24F9F"/>
    <w:rsid w:val="00C250BD"/>
    <w:rsid w:val="00C25925"/>
    <w:rsid w:val="00C25A1A"/>
    <w:rsid w:val="00C2610C"/>
    <w:rsid w:val="00C26458"/>
    <w:rsid w:val="00C27564"/>
    <w:rsid w:val="00C3002D"/>
    <w:rsid w:val="00C30645"/>
    <w:rsid w:val="00C317E6"/>
    <w:rsid w:val="00C31B6D"/>
    <w:rsid w:val="00C31FA2"/>
    <w:rsid w:val="00C3246F"/>
    <w:rsid w:val="00C33612"/>
    <w:rsid w:val="00C33F73"/>
    <w:rsid w:val="00C33FBD"/>
    <w:rsid w:val="00C34392"/>
    <w:rsid w:val="00C34EDC"/>
    <w:rsid w:val="00C3500F"/>
    <w:rsid w:val="00C350AC"/>
    <w:rsid w:val="00C351D3"/>
    <w:rsid w:val="00C35FE1"/>
    <w:rsid w:val="00C363EE"/>
    <w:rsid w:val="00C36EFA"/>
    <w:rsid w:val="00C372B3"/>
    <w:rsid w:val="00C37520"/>
    <w:rsid w:val="00C379BB"/>
    <w:rsid w:val="00C37CBA"/>
    <w:rsid w:val="00C41184"/>
    <w:rsid w:val="00C41D61"/>
    <w:rsid w:val="00C42071"/>
    <w:rsid w:val="00C4228B"/>
    <w:rsid w:val="00C424D3"/>
    <w:rsid w:val="00C43040"/>
    <w:rsid w:val="00C431CF"/>
    <w:rsid w:val="00C433BD"/>
    <w:rsid w:val="00C43878"/>
    <w:rsid w:val="00C43BF3"/>
    <w:rsid w:val="00C43C7D"/>
    <w:rsid w:val="00C4401E"/>
    <w:rsid w:val="00C46135"/>
    <w:rsid w:val="00C462F6"/>
    <w:rsid w:val="00C4671E"/>
    <w:rsid w:val="00C46958"/>
    <w:rsid w:val="00C46DD3"/>
    <w:rsid w:val="00C47774"/>
    <w:rsid w:val="00C505D6"/>
    <w:rsid w:val="00C51F44"/>
    <w:rsid w:val="00C52BF1"/>
    <w:rsid w:val="00C53050"/>
    <w:rsid w:val="00C5305A"/>
    <w:rsid w:val="00C536D6"/>
    <w:rsid w:val="00C53E37"/>
    <w:rsid w:val="00C53E84"/>
    <w:rsid w:val="00C556C1"/>
    <w:rsid w:val="00C55815"/>
    <w:rsid w:val="00C567E6"/>
    <w:rsid w:val="00C56B9B"/>
    <w:rsid w:val="00C57014"/>
    <w:rsid w:val="00C575A4"/>
    <w:rsid w:val="00C57E6F"/>
    <w:rsid w:val="00C609EE"/>
    <w:rsid w:val="00C618A1"/>
    <w:rsid w:val="00C61A48"/>
    <w:rsid w:val="00C61D2A"/>
    <w:rsid w:val="00C64168"/>
    <w:rsid w:val="00C64B40"/>
    <w:rsid w:val="00C65E31"/>
    <w:rsid w:val="00C65F2F"/>
    <w:rsid w:val="00C665BA"/>
    <w:rsid w:val="00C66639"/>
    <w:rsid w:val="00C66F59"/>
    <w:rsid w:val="00C678E5"/>
    <w:rsid w:val="00C67A3B"/>
    <w:rsid w:val="00C67AA6"/>
    <w:rsid w:val="00C704DA"/>
    <w:rsid w:val="00C70722"/>
    <w:rsid w:val="00C70E71"/>
    <w:rsid w:val="00C711C2"/>
    <w:rsid w:val="00C71208"/>
    <w:rsid w:val="00C72A63"/>
    <w:rsid w:val="00C731BC"/>
    <w:rsid w:val="00C73764"/>
    <w:rsid w:val="00C7405B"/>
    <w:rsid w:val="00C74428"/>
    <w:rsid w:val="00C746AA"/>
    <w:rsid w:val="00C748B4"/>
    <w:rsid w:val="00C74BFF"/>
    <w:rsid w:val="00C7526A"/>
    <w:rsid w:val="00C75872"/>
    <w:rsid w:val="00C762C9"/>
    <w:rsid w:val="00C76665"/>
    <w:rsid w:val="00C7730C"/>
    <w:rsid w:val="00C80CE0"/>
    <w:rsid w:val="00C81EAF"/>
    <w:rsid w:val="00C82937"/>
    <w:rsid w:val="00C82C5F"/>
    <w:rsid w:val="00C83000"/>
    <w:rsid w:val="00C83DE9"/>
    <w:rsid w:val="00C841B5"/>
    <w:rsid w:val="00C845A9"/>
    <w:rsid w:val="00C84A05"/>
    <w:rsid w:val="00C852D2"/>
    <w:rsid w:val="00C85D1F"/>
    <w:rsid w:val="00C86D53"/>
    <w:rsid w:val="00C872A6"/>
    <w:rsid w:val="00C905E6"/>
    <w:rsid w:val="00C90F0A"/>
    <w:rsid w:val="00C91E3F"/>
    <w:rsid w:val="00C92C3C"/>
    <w:rsid w:val="00C93B99"/>
    <w:rsid w:val="00C93C8E"/>
    <w:rsid w:val="00C9498C"/>
    <w:rsid w:val="00C96036"/>
    <w:rsid w:val="00C96B45"/>
    <w:rsid w:val="00C972F1"/>
    <w:rsid w:val="00CA00E1"/>
    <w:rsid w:val="00CA04A5"/>
    <w:rsid w:val="00CA1B2F"/>
    <w:rsid w:val="00CA1CD2"/>
    <w:rsid w:val="00CA25B0"/>
    <w:rsid w:val="00CA2C42"/>
    <w:rsid w:val="00CA2CAF"/>
    <w:rsid w:val="00CA32E6"/>
    <w:rsid w:val="00CA3563"/>
    <w:rsid w:val="00CA4588"/>
    <w:rsid w:val="00CA4647"/>
    <w:rsid w:val="00CA49EB"/>
    <w:rsid w:val="00CA52A0"/>
    <w:rsid w:val="00CA5C3C"/>
    <w:rsid w:val="00CA69D4"/>
    <w:rsid w:val="00CA734B"/>
    <w:rsid w:val="00CA79C1"/>
    <w:rsid w:val="00CA7FA5"/>
    <w:rsid w:val="00CB0314"/>
    <w:rsid w:val="00CB176D"/>
    <w:rsid w:val="00CB1940"/>
    <w:rsid w:val="00CB256E"/>
    <w:rsid w:val="00CB307F"/>
    <w:rsid w:val="00CB3335"/>
    <w:rsid w:val="00CB352A"/>
    <w:rsid w:val="00CB4318"/>
    <w:rsid w:val="00CB4FD4"/>
    <w:rsid w:val="00CB520E"/>
    <w:rsid w:val="00CB5633"/>
    <w:rsid w:val="00CB5965"/>
    <w:rsid w:val="00CB5E44"/>
    <w:rsid w:val="00CB6141"/>
    <w:rsid w:val="00CB759F"/>
    <w:rsid w:val="00CB7E7A"/>
    <w:rsid w:val="00CB7FCD"/>
    <w:rsid w:val="00CC0770"/>
    <w:rsid w:val="00CC0873"/>
    <w:rsid w:val="00CC0C62"/>
    <w:rsid w:val="00CC1718"/>
    <w:rsid w:val="00CC2B65"/>
    <w:rsid w:val="00CC2CFF"/>
    <w:rsid w:val="00CC2D71"/>
    <w:rsid w:val="00CC36A3"/>
    <w:rsid w:val="00CC4837"/>
    <w:rsid w:val="00CC50C0"/>
    <w:rsid w:val="00CC573B"/>
    <w:rsid w:val="00CC593E"/>
    <w:rsid w:val="00CC5D3C"/>
    <w:rsid w:val="00CC6357"/>
    <w:rsid w:val="00CC667F"/>
    <w:rsid w:val="00CC6925"/>
    <w:rsid w:val="00CC6E4F"/>
    <w:rsid w:val="00CC7047"/>
    <w:rsid w:val="00CC7BEF"/>
    <w:rsid w:val="00CD04C9"/>
    <w:rsid w:val="00CD06AE"/>
    <w:rsid w:val="00CD0899"/>
    <w:rsid w:val="00CD122F"/>
    <w:rsid w:val="00CD1724"/>
    <w:rsid w:val="00CD1A61"/>
    <w:rsid w:val="00CD217B"/>
    <w:rsid w:val="00CD2A63"/>
    <w:rsid w:val="00CD3B54"/>
    <w:rsid w:val="00CD4BCD"/>
    <w:rsid w:val="00CD4F2C"/>
    <w:rsid w:val="00CD508C"/>
    <w:rsid w:val="00CD57B5"/>
    <w:rsid w:val="00CD596A"/>
    <w:rsid w:val="00CD5A67"/>
    <w:rsid w:val="00CD6166"/>
    <w:rsid w:val="00CD644C"/>
    <w:rsid w:val="00CD671B"/>
    <w:rsid w:val="00CD6F05"/>
    <w:rsid w:val="00CD72B0"/>
    <w:rsid w:val="00CD7E02"/>
    <w:rsid w:val="00CE040D"/>
    <w:rsid w:val="00CE0588"/>
    <w:rsid w:val="00CE0804"/>
    <w:rsid w:val="00CE0B89"/>
    <w:rsid w:val="00CE172F"/>
    <w:rsid w:val="00CE2A47"/>
    <w:rsid w:val="00CE2E3C"/>
    <w:rsid w:val="00CE309E"/>
    <w:rsid w:val="00CE3352"/>
    <w:rsid w:val="00CE441C"/>
    <w:rsid w:val="00CE4612"/>
    <w:rsid w:val="00CE4E5B"/>
    <w:rsid w:val="00CE531F"/>
    <w:rsid w:val="00CE558D"/>
    <w:rsid w:val="00CE5871"/>
    <w:rsid w:val="00CE5F05"/>
    <w:rsid w:val="00CE6802"/>
    <w:rsid w:val="00CE70C4"/>
    <w:rsid w:val="00CE718A"/>
    <w:rsid w:val="00CE7297"/>
    <w:rsid w:val="00CE7334"/>
    <w:rsid w:val="00CF005E"/>
    <w:rsid w:val="00CF0661"/>
    <w:rsid w:val="00CF08C9"/>
    <w:rsid w:val="00CF0BEB"/>
    <w:rsid w:val="00CF0CC3"/>
    <w:rsid w:val="00CF12A2"/>
    <w:rsid w:val="00CF18F0"/>
    <w:rsid w:val="00CF239C"/>
    <w:rsid w:val="00CF271A"/>
    <w:rsid w:val="00CF2D4B"/>
    <w:rsid w:val="00CF2DF5"/>
    <w:rsid w:val="00CF3DD8"/>
    <w:rsid w:val="00CF401C"/>
    <w:rsid w:val="00CF4274"/>
    <w:rsid w:val="00CF481D"/>
    <w:rsid w:val="00CF4CC2"/>
    <w:rsid w:val="00CF5103"/>
    <w:rsid w:val="00CF5B8E"/>
    <w:rsid w:val="00CF6614"/>
    <w:rsid w:val="00CF7915"/>
    <w:rsid w:val="00CF7919"/>
    <w:rsid w:val="00D01320"/>
    <w:rsid w:val="00D0161C"/>
    <w:rsid w:val="00D024D3"/>
    <w:rsid w:val="00D027FE"/>
    <w:rsid w:val="00D02C17"/>
    <w:rsid w:val="00D03391"/>
    <w:rsid w:val="00D0372A"/>
    <w:rsid w:val="00D040DC"/>
    <w:rsid w:val="00D05405"/>
    <w:rsid w:val="00D055AF"/>
    <w:rsid w:val="00D05AB5"/>
    <w:rsid w:val="00D05BA1"/>
    <w:rsid w:val="00D06303"/>
    <w:rsid w:val="00D06ADD"/>
    <w:rsid w:val="00D06F9A"/>
    <w:rsid w:val="00D07038"/>
    <w:rsid w:val="00D0754C"/>
    <w:rsid w:val="00D07CB5"/>
    <w:rsid w:val="00D10A49"/>
    <w:rsid w:val="00D10FAC"/>
    <w:rsid w:val="00D11F20"/>
    <w:rsid w:val="00D12992"/>
    <w:rsid w:val="00D12B36"/>
    <w:rsid w:val="00D12B85"/>
    <w:rsid w:val="00D1300B"/>
    <w:rsid w:val="00D1345F"/>
    <w:rsid w:val="00D13768"/>
    <w:rsid w:val="00D13F11"/>
    <w:rsid w:val="00D1406E"/>
    <w:rsid w:val="00D14D0B"/>
    <w:rsid w:val="00D15D08"/>
    <w:rsid w:val="00D16DE9"/>
    <w:rsid w:val="00D17F12"/>
    <w:rsid w:val="00D202F0"/>
    <w:rsid w:val="00D20BA3"/>
    <w:rsid w:val="00D20F36"/>
    <w:rsid w:val="00D21A47"/>
    <w:rsid w:val="00D22D2A"/>
    <w:rsid w:val="00D22F7E"/>
    <w:rsid w:val="00D2312F"/>
    <w:rsid w:val="00D2318B"/>
    <w:rsid w:val="00D233E5"/>
    <w:rsid w:val="00D235F8"/>
    <w:rsid w:val="00D2520C"/>
    <w:rsid w:val="00D25215"/>
    <w:rsid w:val="00D25322"/>
    <w:rsid w:val="00D26794"/>
    <w:rsid w:val="00D26972"/>
    <w:rsid w:val="00D26C68"/>
    <w:rsid w:val="00D27B77"/>
    <w:rsid w:val="00D30281"/>
    <w:rsid w:val="00D30B0C"/>
    <w:rsid w:val="00D30BFF"/>
    <w:rsid w:val="00D30C8C"/>
    <w:rsid w:val="00D30D39"/>
    <w:rsid w:val="00D30DCF"/>
    <w:rsid w:val="00D3116C"/>
    <w:rsid w:val="00D32690"/>
    <w:rsid w:val="00D32E91"/>
    <w:rsid w:val="00D33268"/>
    <w:rsid w:val="00D340F0"/>
    <w:rsid w:val="00D344A3"/>
    <w:rsid w:val="00D34643"/>
    <w:rsid w:val="00D34A27"/>
    <w:rsid w:val="00D34D57"/>
    <w:rsid w:val="00D35904"/>
    <w:rsid w:val="00D35BA6"/>
    <w:rsid w:val="00D35BBA"/>
    <w:rsid w:val="00D35BC0"/>
    <w:rsid w:val="00D36145"/>
    <w:rsid w:val="00D370D0"/>
    <w:rsid w:val="00D3769E"/>
    <w:rsid w:val="00D40808"/>
    <w:rsid w:val="00D41217"/>
    <w:rsid w:val="00D414E2"/>
    <w:rsid w:val="00D41BEF"/>
    <w:rsid w:val="00D41DD0"/>
    <w:rsid w:val="00D4379E"/>
    <w:rsid w:val="00D437EB"/>
    <w:rsid w:val="00D43E04"/>
    <w:rsid w:val="00D43F8C"/>
    <w:rsid w:val="00D44F9A"/>
    <w:rsid w:val="00D4509E"/>
    <w:rsid w:val="00D45AFB"/>
    <w:rsid w:val="00D45D20"/>
    <w:rsid w:val="00D46028"/>
    <w:rsid w:val="00D4612F"/>
    <w:rsid w:val="00D46E93"/>
    <w:rsid w:val="00D47248"/>
    <w:rsid w:val="00D50378"/>
    <w:rsid w:val="00D50574"/>
    <w:rsid w:val="00D50F8B"/>
    <w:rsid w:val="00D518E6"/>
    <w:rsid w:val="00D51924"/>
    <w:rsid w:val="00D51EE6"/>
    <w:rsid w:val="00D52879"/>
    <w:rsid w:val="00D52C92"/>
    <w:rsid w:val="00D530EE"/>
    <w:rsid w:val="00D5329F"/>
    <w:rsid w:val="00D53C14"/>
    <w:rsid w:val="00D53CC3"/>
    <w:rsid w:val="00D54324"/>
    <w:rsid w:val="00D54852"/>
    <w:rsid w:val="00D54978"/>
    <w:rsid w:val="00D54CD5"/>
    <w:rsid w:val="00D54F0D"/>
    <w:rsid w:val="00D55AF5"/>
    <w:rsid w:val="00D5618E"/>
    <w:rsid w:val="00D56546"/>
    <w:rsid w:val="00D569BF"/>
    <w:rsid w:val="00D57221"/>
    <w:rsid w:val="00D6139B"/>
    <w:rsid w:val="00D61CB8"/>
    <w:rsid w:val="00D622A4"/>
    <w:rsid w:val="00D62441"/>
    <w:rsid w:val="00D6244B"/>
    <w:rsid w:val="00D62712"/>
    <w:rsid w:val="00D62728"/>
    <w:rsid w:val="00D63D87"/>
    <w:rsid w:val="00D65E7D"/>
    <w:rsid w:val="00D65F47"/>
    <w:rsid w:val="00D661C1"/>
    <w:rsid w:val="00D671B9"/>
    <w:rsid w:val="00D67325"/>
    <w:rsid w:val="00D6767B"/>
    <w:rsid w:val="00D7030A"/>
    <w:rsid w:val="00D70F55"/>
    <w:rsid w:val="00D71420"/>
    <w:rsid w:val="00D714E0"/>
    <w:rsid w:val="00D720C6"/>
    <w:rsid w:val="00D72798"/>
    <w:rsid w:val="00D72DE4"/>
    <w:rsid w:val="00D756E1"/>
    <w:rsid w:val="00D75FE8"/>
    <w:rsid w:val="00D76165"/>
    <w:rsid w:val="00D80140"/>
    <w:rsid w:val="00D80163"/>
    <w:rsid w:val="00D8051A"/>
    <w:rsid w:val="00D80823"/>
    <w:rsid w:val="00D80F85"/>
    <w:rsid w:val="00D812BF"/>
    <w:rsid w:val="00D81862"/>
    <w:rsid w:val="00D81DFB"/>
    <w:rsid w:val="00D825BF"/>
    <w:rsid w:val="00D82A58"/>
    <w:rsid w:val="00D8322B"/>
    <w:rsid w:val="00D8335F"/>
    <w:rsid w:val="00D83705"/>
    <w:rsid w:val="00D849B6"/>
    <w:rsid w:val="00D85013"/>
    <w:rsid w:val="00D8544B"/>
    <w:rsid w:val="00D859CB"/>
    <w:rsid w:val="00D86528"/>
    <w:rsid w:val="00D86826"/>
    <w:rsid w:val="00D8690F"/>
    <w:rsid w:val="00D86AB7"/>
    <w:rsid w:val="00D87203"/>
    <w:rsid w:val="00D8736C"/>
    <w:rsid w:val="00D87618"/>
    <w:rsid w:val="00D87A3E"/>
    <w:rsid w:val="00D87D17"/>
    <w:rsid w:val="00D87D6F"/>
    <w:rsid w:val="00D87F3B"/>
    <w:rsid w:val="00D9017D"/>
    <w:rsid w:val="00D901C7"/>
    <w:rsid w:val="00D9067B"/>
    <w:rsid w:val="00D90D70"/>
    <w:rsid w:val="00D9125E"/>
    <w:rsid w:val="00D91E40"/>
    <w:rsid w:val="00D92A48"/>
    <w:rsid w:val="00D92BA2"/>
    <w:rsid w:val="00D92CD1"/>
    <w:rsid w:val="00D92D42"/>
    <w:rsid w:val="00D93F1B"/>
    <w:rsid w:val="00D940C1"/>
    <w:rsid w:val="00D94B5D"/>
    <w:rsid w:val="00D94CDE"/>
    <w:rsid w:val="00D9567D"/>
    <w:rsid w:val="00D974C6"/>
    <w:rsid w:val="00D97942"/>
    <w:rsid w:val="00D97F47"/>
    <w:rsid w:val="00DA0429"/>
    <w:rsid w:val="00DA0996"/>
    <w:rsid w:val="00DA0AEB"/>
    <w:rsid w:val="00DA122A"/>
    <w:rsid w:val="00DA13F9"/>
    <w:rsid w:val="00DA16C3"/>
    <w:rsid w:val="00DA18CD"/>
    <w:rsid w:val="00DA1ED1"/>
    <w:rsid w:val="00DA311F"/>
    <w:rsid w:val="00DA39EF"/>
    <w:rsid w:val="00DA3BEE"/>
    <w:rsid w:val="00DA4C48"/>
    <w:rsid w:val="00DA5609"/>
    <w:rsid w:val="00DA5863"/>
    <w:rsid w:val="00DA5924"/>
    <w:rsid w:val="00DA6613"/>
    <w:rsid w:val="00DA6A11"/>
    <w:rsid w:val="00DA7CB3"/>
    <w:rsid w:val="00DA7CC7"/>
    <w:rsid w:val="00DA7FBC"/>
    <w:rsid w:val="00DB01A3"/>
    <w:rsid w:val="00DB02B5"/>
    <w:rsid w:val="00DB0395"/>
    <w:rsid w:val="00DB0514"/>
    <w:rsid w:val="00DB0A55"/>
    <w:rsid w:val="00DB20B6"/>
    <w:rsid w:val="00DB31B2"/>
    <w:rsid w:val="00DB32D7"/>
    <w:rsid w:val="00DB336C"/>
    <w:rsid w:val="00DB566D"/>
    <w:rsid w:val="00DB5792"/>
    <w:rsid w:val="00DB60D6"/>
    <w:rsid w:val="00DB6A0E"/>
    <w:rsid w:val="00DB6D8D"/>
    <w:rsid w:val="00DC00C4"/>
    <w:rsid w:val="00DC0CAD"/>
    <w:rsid w:val="00DC0E2E"/>
    <w:rsid w:val="00DC0FB3"/>
    <w:rsid w:val="00DC11E8"/>
    <w:rsid w:val="00DC1546"/>
    <w:rsid w:val="00DC1B7D"/>
    <w:rsid w:val="00DC1F83"/>
    <w:rsid w:val="00DC2C2A"/>
    <w:rsid w:val="00DC3416"/>
    <w:rsid w:val="00DC34BA"/>
    <w:rsid w:val="00DC36C7"/>
    <w:rsid w:val="00DC3B82"/>
    <w:rsid w:val="00DC4539"/>
    <w:rsid w:val="00DC45F5"/>
    <w:rsid w:val="00DC4F75"/>
    <w:rsid w:val="00DC5127"/>
    <w:rsid w:val="00DC548C"/>
    <w:rsid w:val="00DC5ED7"/>
    <w:rsid w:val="00DC6333"/>
    <w:rsid w:val="00DC685D"/>
    <w:rsid w:val="00DC6BB2"/>
    <w:rsid w:val="00DC72F7"/>
    <w:rsid w:val="00DC7853"/>
    <w:rsid w:val="00DC79FD"/>
    <w:rsid w:val="00DD0473"/>
    <w:rsid w:val="00DD179B"/>
    <w:rsid w:val="00DD1C38"/>
    <w:rsid w:val="00DD206E"/>
    <w:rsid w:val="00DD32E2"/>
    <w:rsid w:val="00DD3790"/>
    <w:rsid w:val="00DD3BFC"/>
    <w:rsid w:val="00DD4F6A"/>
    <w:rsid w:val="00DD5A29"/>
    <w:rsid w:val="00DD5BF9"/>
    <w:rsid w:val="00DD79C3"/>
    <w:rsid w:val="00DD7C05"/>
    <w:rsid w:val="00DD7DA6"/>
    <w:rsid w:val="00DE03E0"/>
    <w:rsid w:val="00DE0410"/>
    <w:rsid w:val="00DE0B98"/>
    <w:rsid w:val="00DE0C4F"/>
    <w:rsid w:val="00DE17E1"/>
    <w:rsid w:val="00DE23C0"/>
    <w:rsid w:val="00DE2485"/>
    <w:rsid w:val="00DE26AD"/>
    <w:rsid w:val="00DE299B"/>
    <w:rsid w:val="00DE3259"/>
    <w:rsid w:val="00DE38D6"/>
    <w:rsid w:val="00DE3F59"/>
    <w:rsid w:val="00DE4B24"/>
    <w:rsid w:val="00DE4B27"/>
    <w:rsid w:val="00DE4DAF"/>
    <w:rsid w:val="00DE55F9"/>
    <w:rsid w:val="00DE5770"/>
    <w:rsid w:val="00DE5942"/>
    <w:rsid w:val="00DE615F"/>
    <w:rsid w:val="00DE6787"/>
    <w:rsid w:val="00DE686F"/>
    <w:rsid w:val="00DE6EC7"/>
    <w:rsid w:val="00DE7DDB"/>
    <w:rsid w:val="00DF0C1F"/>
    <w:rsid w:val="00DF0D07"/>
    <w:rsid w:val="00DF12AD"/>
    <w:rsid w:val="00DF2050"/>
    <w:rsid w:val="00DF2559"/>
    <w:rsid w:val="00DF272B"/>
    <w:rsid w:val="00DF3768"/>
    <w:rsid w:val="00DF3EEB"/>
    <w:rsid w:val="00DF4385"/>
    <w:rsid w:val="00DF6147"/>
    <w:rsid w:val="00DF681C"/>
    <w:rsid w:val="00DF69D4"/>
    <w:rsid w:val="00DF6B3B"/>
    <w:rsid w:val="00E00151"/>
    <w:rsid w:val="00E00692"/>
    <w:rsid w:val="00E009DE"/>
    <w:rsid w:val="00E0136C"/>
    <w:rsid w:val="00E0238F"/>
    <w:rsid w:val="00E02B6C"/>
    <w:rsid w:val="00E03C4E"/>
    <w:rsid w:val="00E03E3F"/>
    <w:rsid w:val="00E04234"/>
    <w:rsid w:val="00E04555"/>
    <w:rsid w:val="00E04CE3"/>
    <w:rsid w:val="00E04F24"/>
    <w:rsid w:val="00E04F7B"/>
    <w:rsid w:val="00E04F87"/>
    <w:rsid w:val="00E05B6B"/>
    <w:rsid w:val="00E05D26"/>
    <w:rsid w:val="00E06606"/>
    <w:rsid w:val="00E0686F"/>
    <w:rsid w:val="00E06E8C"/>
    <w:rsid w:val="00E07E5D"/>
    <w:rsid w:val="00E07FF5"/>
    <w:rsid w:val="00E10169"/>
    <w:rsid w:val="00E10651"/>
    <w:rsid w:val="00E10BF1"/>
    <w:rsid w:val="00E115E0"/>
    <w:rsid w:val="00E11673"/>
    <w:rsid w:val="00E122C3"/>
    <w:rsid w:val="00E1272A"/>
    <w:rsid w:val="00E12A65"/>
    <w:rsid w:val="00E12AA0"/>
    <w:rsid w:val="00E12ADA"/>
    <w:rsid w:val="00E13211"/>
    <w:rsid w:val="00E13451"/>
    <w:rsid w:val="00E13844"/>
    <w:rsid w:val="00E14258"/>
    <w:rsid w:val="00E14BB8"/>
    <w:rsid w:val="00E14C7B"/>
    <w:rsid w:val="00E14E60"/>
    <w:rsid w:val="00E160F5"/>
    <w:rsid w:val="00E1630B"/>
    <w:rsid w:val="00E17622"/>
    <w:rsid w:val="00E201A0"/>
    <w:rsid w:val="00E20913"/>
    <w:rsid w:val="00E21423"/>
    <w:rsid w:val="00E216BA"/>
    <w:rsid w:val="00E21A12"/>
    <w:rsid w:val="00E21C77"/>
    <w:rsid w:val="00E21D14"/>
    <w:rsid w:val="00E21D96"/>
    <w:rsid w:val="00E221AA"/>
    <w:rsid w:val="00E227F2"/>
    <w:rsid w:val="00E22834"/>
    <w:rsid w:val="00E22B8F"/>
    <w:rsid w:val="00E23166"/>
    <w:rsid w:val="00E234F6"/>
    <w:rsid w:val="00E23A70"/>
    <w:rsid w:val="00E23B17"/>
    <w:rsid w:val="00E24501"/>
    <w:rsid w:val="00E24CC0"/>
    <w:rsid w:val="00E24F23"/>
    <w:rsid w:val="00E2534A"/>
    <w:rsid w:val="00E26E58"/>
    <w:rsid w:val="00E27B10"/>
    <w:rsid w:val="00E27EBE"/>
    <w:rsid w:val="00E30637"/>
    <w:rsid w:val="00E30711"/>
    <w:rsid w:val="00E30C1C"/>
    <w:rsid w:val="00E3390A"/>
    <w:rsid w:val="00E33A29"/>
    <w:rsid w:val="00E34162"/>
    <w:rsid w:val="00E34172"/>
    <w:rsid w:val="00E35314"/>
    <w:rsid w:val="00E359B6"/>
    <w:rsid w:val="00E359D4"/>
    <w:rsid w:val="00E35E04"/>
    <w:rsid w:val="00E37C73"/>
    <w:rsid w:val="00E37CF5"/>
    <w:rsid w:val="00E41832"/>
    <w:rsid w:val="00E41BF6"/>
    <w:rsid w:val="00E41E12"/>
    <w:rsid w:val="00E41F1D"/>
    <w:rsid w:val="00E42903"/>
    <w:rsid w:val="00E42974"/>
    <w:rsid w:val="00E43E6B"/>
    <w:rsid w:val="00E44125"/>
    <w:rsid w:val="00E4434D"/>
    <w:rsid w:val="00E45ABA"/>
    <w:rsid w:val="00E45C12"/>
    <w:rsid w:val="00E45D55"/>
    <w:rsid w:val="00E45EAC"/>
    <w:rsid w:val="00E45FE0"/>
    <w:rsid w:val="00E462C9"/>
    <w:rsid w:val="00E463BD"/>
    <w:rsid w:val="00E465AB"/>
    <w:rsid w:val="00E4692A"/>
    <w:rsid w:val="00E46BDF"/>
    <w:rsid w:val="00E46D63"/>
    <w:rsid w:val="00E46F8A"/>
    <w:rsid w:val="00E4700B"/>
    <w:rsid w:val="00E47043"/>
    <w:rsid w:val="00E47DF0"/>
    <w:rsid w:val="00E501A9"/>
    <w:rsid w:val="00E50468"/>
    <w:rsid w:val="00E507C5"/>
    <w:rsid w:val="00E51FB9"/>
    <w:rsid w:val="00E521AF"/>
    <w:rsid w:val="00E521BB"/>
    <w:rsid w:val="00E52668"/>
    <w:rsid w:val="00E52A0C"/>
    <w:rsid w:val="00E53DB7"/>
    <w:rsid w:val="00E5408F"/>
    <w:rsid w:val="00E547BF"/>
    <w:rsid w:val="00E550A4"/>
    <w:rsid w:val="00E5549C"/>
    <w:rsid w:val="00E55529"/>
    <w:rsid w:val="00E555BA"/>
    <w:rsid w:val="00E558C6"/>
    <w:rsid w:val="00E56303"/>
    <w:rsid w:val="00E56DFF"/>
    <w:rsid w:val="00E56E03"/>
    <w:rsid w:val="00E56E69"/>
    <w:rsid w:val="00E571D9"/>
    <w:rsid w:val="00E57ABC"/>
    <w:rsid w:val="00E6005B"/>
    <w:rsid w:val="00E60256"/>
    <w:rsid w:val="00E60384"/>
    <w:rsid w:val="00E60B0C"/>
    <w:rsid w:val="00E61689"/>
    <w:rsid w:val="00E61691"/>
    <w:rsid w:val="00E62E7C"/>
    <w:rsid w:val="00E64405"/>
    <w:rsid w:val="00E6548F"/>
    <w:rsid w:val="00E657A3"/>
    <w:rsid w:val="00E65AAE"/>
    <w:rsid w:val="00E66745"/>
    <w:rsid w:val="00E66F9A"/>
    <w:rsid w:val="00E70C50"/>
    <w:rsid w:val="00E71068"/>
    <w:rsid w:val="00E71324"/>
    <w:rsid w:val="00E716B7"/>
    <w:rsid w:val="00E72377"/>
    <w:rsid w:val="00E727CF"/>
    <w:rsid w:val="00E72A0D"/>
    <w:rsid w:val="00E73860"/>
    <w:rsid w:val="00E73B19"/>
    <w:rsid w:val="00E73F95"/>
    <w:rsid w:val="00E74A86"/>
    <w:rsid w:val="00E7510C"/>
    <w:rsid w:val="00E7532A"/>
    <w:rsid w:val="00E75F76"/>
    <w:rsid w:val="00E76530"/>
    <w:rsid w:val="00E77AB4"/>
    <w:rsid w:val="00E80560"/>
    <w:rsid w:val="00E80995"/>
    <w:rsid w:val="00E82764"/>
    <w:rsid w:val="00E82C69"/>
    <w:rsid w:val="00E834A1"/>
    <w:rsid w:val="00E837AE"/>
    <w:rsid w:val="00E84824"/>
    <w:rsid w:val="00E84B05"/>
    <w:rsid w:val="00E84E7B"/>
    <w:rsid w:val="00E85B70"/>
    <w:rsid w:val="00E85BBE"/>
    <w:rsid w:val="00E86B58"/>
    <w:rsid w:val="00E86C1B"/>
    <w:rsid w:val="00E86F23"/>
    <w:rsid w:val="00E8763A"/>
    <w:rsid w:val="00E876C5"/>
    <w:rsid w:val="00E8785F"/>
    <w:rsid w:val="00E87D72"/>
    <w:rsid w:val="00E90150"/>
    <w:rsid w:val="00E9035C"/>
    <w:rsid w:val="00E90900"/>
    <w:rsid w:val="00E90E2A"/>
    <w:rsid w:val="00E910D9"/>
    <w:rsid w:val="00E91276"/>
    <w:rsid w:val="00E91AFE"/>
    <w:rsid w:val="00E920D5"/>
    <w:rsid w:val="00E922B8"/>
    <w:rsid w:val="00E9298E"/>
    <w:rsid w:val="00E92CCE"/>
    <w:rsid w:val="00E93C43"/>
    <w:rsid w:val="00E94479"/>
    <w:rsid w:val="00E945D1"/>
    <w:rsid w:val="00E94672"/>
    <w:rsid w:val="00E94F30"/>
    <w:rsid w:val="00E95D82"/>
    <w:rsid w:val="00E962C0"/>
    <w:rsid w:val="00E96C34"/>
    <w:rsid w:val="00E96CC3"/>
    <w:rsid w:val="00E9732C"/>
    <w:rsid w:val="00E973D7"/>
    <w:rsid w:val="00EA0046"/>
    <w:rsid w:val="00EA01A7"/>
    <w:rsid w:val="00EA02B3"/>
    <w:rsid w:val="00EA1193"/>
    <w:rsid w:val="00EA152B"/>
    <w:rsid w:val="00EA1C23"/>
    <w:rsid w:val="00EA1DDA"/>
    <w:rsid w:val="00EA2058"/>
    <w:rsid w:val="00EA2514"/>
    <w:rsid w:val="00EA31A6"/>
    <w:rsid w:val="00EA31B6"/>
    <w:rsid w:val="00EA4158"/>
    <w:rsid w:val="00EA418F"/>
    <w:rsid w:val="00EA4501"/>
    <w:rsid w:val="00EA45AD"/>
    <w:rsid w:val="00EA46BF"/>
    <w:rsid w:val="00EA47A0"/>
    <w:rsid w:val="00EA47A3"/>
    <w:rsid w:val="00EA544C"/>
    <w:rsid w:val="00EA5952"/>
    <w:rsid w:val="00EA5E64"/>
    <w:rsid w:val="00EA62DA"/>
    <w:rsid w:val="00EA6FC6"/>
    <w:rsid w:val="00EA7307"/>
    <w:rsid w:val="00EA7CA8"/>
    <w:rsid w:val="00EA7DA3"/>
    <w:rsid w:val="00EB003F"/>
    <w:rsid w:val="00EB01F1"/>
    <w:rsid w:val="00EB0A17"/>
    <w:rsid w:val="00EB0AC9"/>
    <w:rsid w:val="00EB0BED"/>
    <w:rsid w:val="00EB0F0C"/>
    <w:rsid w:val="00EB0F43"/>
    <w:rsid w:val="00EB0FF1"/>
    <w:rsid w:val="00EB14E8"/>
    <w:rsid w:val="00EB1D50"/>
    <w:rsid w:val="00EB26B3"/>
    <w:rsid w:val="00EB2A06"/>
    <w:rsid w:val="00EB3755"/>
    <w:rsid w:val="00EB4054"/>
    <w:rsid w:val="00EB4207"/>
    <w:rsid w:val="00EB4987"/>
    <w:rsid w:val="00EB4A71"/>
    <w:rsid w:val="00EB50F0"/>
    <w:rsid w:val="00EB5958"/>
    <w:rsid w:val="00EB6AEC"/>
    <w:rsid w:val="00EB6C03"/>
    <w:rsid w:val="00EB754E"/>
    <w:rsid w:val="00EB7EA9"/>
    <w:rsid w:val="00EC09BF"/>
    <w:rsid w:val="00EC0F15"/>
    <w:rsid w:val="00EC100B"/>
    <w:rsid w:val="00EC1CD9"/>
    <w:rsid w:val="00EC24EA"/>
    <w:rsid w:val="00EC2601"/>
    <w:rsid w:val="00EC290E"/>
    <w:rsid w:val="00EC3072"/>
    <w:rsid w:val="00EC307B"/>
    <w:rsid w:val="00EC31BC"/>
    <w:rsid w:val="00EC3FA9"/>
    <w:rsid w:val="00EC40F9"/>
    <w:rsid w:val="00EC48CF"/>
    <w:rsid w:val="00EC4D4F"/>
    <w:rsid w:val="00EC51DE"/>
    <w:rsid w:val="00EC5627"/>
    <w:rsid w:val="00EC5974"/>
    <w:rsid w:val="00EC62DE"/>
    <w:rsid w:val="00EC7403"/>
    <w:rsid w:val="00EC7836"/>
    <w:rsid w:val="00EC7839"/>
    <w:rsid w:val="00EC7D3A"/>
    <w:rsid w:val="00ED0BEE"/>
    <w:rsid w:val="00ED0DF9"/>
    <w:rsid w:val="00ED192F"/>
    <w:rsid w:val="00ED1A90"/>
    <w:rsid w:val="00ED1D6C"/>
    <w:rsid w:val="00ED2BB3"/>
    <w:rsid w:val="00ED4812"/>
    <w:rsid w:val="00ED4B8E"/>
    <w:rsid w:val="00ED4BD2"/>
    <w:rsid w:val="00ED5451"/>
    <w:rsid w:val="00ED6085"/>
    <w:rsid w:val="00ED6259"/>
    <w:rsid w:val="00ED6842"/>
    <w:rsid w:val="00ED6A05"/>
    <w:rsid w:val="00ED7116"/>
    <w:rsid w:val="00ED7C9F"/>
    <w:rsid w:val="00EE0027"/>
    <w:rsid w:val="00EE04B9"/>
    <w:rsid w:val="00EE079F"/>
    <w:rsid w:val="00EE13C8"/>
    <w:rsid w:val="00EE16BB"/>
    <w:rsid w:val="00EE1B06"/>
    <w:rsid w:val="00EE1D5E"/>
    <w:rsid w:val="00EE2EA7"/>
    <w:rsid w:val="00EE30FC"/>
    <w:rsid w:val="00EE3761"/>
    <w:rsid w:val="00EE3E03"/>
    <w:rsid w:val="00EE4CEC"/>
    <w:rsid w:val="00EE5B43"/>
    <w:rsid w:val="00EE5C7C"/>
    <w:rsid w:val="00EE613C"/>
    <w:rsid w:val="00EE6566"/>
    <w:rsid w:val="00EE6B8B"/>
    <w:rsid w:val="00EE6E94"/>
    <w:rsid w:val="00EE7100"/>
    <w:rsid w:val="00EF0B1E"/>
    <w:rsid w:val="00EF0F64"/>
    <w:rsid w:val="00EF10EA"/>
    <w:rsid w:val="00EF2A42"/>
    <w:rsid w:val="00EF30E4"/>
    <w:rsid w:val="00EF337F"/>
    <w:rsid w:val="00EF3B3A"/>
    <w:rsid w:val="00EF3BA5"/>
    <w:rsid w:val="00EF41C7"/>
    <w:rsid w:val="00EF4880"/>
    <w:rsid w:val="00EF4901"/>
    <w:rsid w:val="00EF4BA3"/>
    <w:rsid w:val="00EF500C"/>
    <w:rsid w:val="00EF526B"/>
    <w:rsid w:val="00EF6F78"/>
    <w:rsid w:val="00EF7185"/>
    <w:rsid w:val="00EF7273"/>
    <w:rsid w:val="00EF79D6"/>
    <w:rsid w:val="00F00296"/>
    <w:rsid w:val="00F00637"/>
    <w:rsid w:val="00F00E90"/>
    <w:rsid w:val="00F01C3B"/>
    <w:rsid w:val="00F01E2D"/>
    <w:rsid w:val="00F02042"/>
    <w:rsid w:val="00F02BC1"/>
    <w:rsid w:val="00F034F1"/>
    <w:rsid w:val="00F03DB8"/>
    <w:rsid w:val="00F04925"/>
    <w:rsid w:val="00F05033"/>
    <w:rsid w:val="00F0548F"/>
    <w:rsid w:val="00F05E19"/>
    <w:rsid w:val="00F06A44"/>
    <w:rsid w:val="00F06A71"/>
    <w:rsid w:val="00F07027"/>
    <w:rsid w:val="00F0710D"/>
    <w:rsid w:val="00F0783D"/>
    <w:rsid w:val="00F10107"/>
    <w:rsid w:val="00F1091C"/>
    <w:rsid w:val="00F10B09"/>
    <w:rsid w:val="00F10E44"/>
    <w:rsid w:val="00F11452"/>
    <w:rsid w:val="00F11F12"/>
    <w:rsid w:val="00F1239E"/>
    <w:rsid w:val="00F12718"/>
    <w:rsid w:val="00F12A55"/>
    <w:rsid w:val="00F13BD5"/>
    <w:rsid w:val="00F13DE5"/>
    <w:rsid w:val="00F1400B"/>
    <w:rsid w:val="00F15233"/>
    <w:rsid w:val="00F15424"/>
    <w:rsid w:val="00F15585"/>
    <w:rsid w:val="00F15BD7"/>
    <w:rsid w:val="00F16462"/>
    <w:rsid w:val="00F16597"/>
    <w:rsid w:val="00F16AD8"/>
    <w:rsid w:val="00F16DF4"/>
    <w:rsid w:val="00F20451"/>
    <w:rsid w:val="00F20941"/>
    <w:rsid w:val="00F20BFE"/>
    <w:rsid w:val="00F2106B"/>
    <w:rsid w:val="00F21279"/>
    <w:rsid w:val="00F21B8B"/>
    <w:rsid w:val="00F21C42"/>
    <w:rsid w:val="00F23A88"/>
    <w:rsid w:val="00F23E9D"/>
    <w:rsid w:val="00F23FF2"/>
    <w:rsid w:val="00F2632F"/>
    <w:rsid w:val="00F26403"/>
    <w:rsid w:val="00F26F87"/>
    <w:rsid w:val="00F27050"/>
    <w:rsid w:val="00F27450"/>
    <w:rsid w:val="00F2777E"/>
    <w:rsid w:val="00F27B7E"/>
    <w:rsid w:val="00F30AD8"/>
    <w:rsid w:val="00F31F64"/>
    <w:rsid w:val="00F32126"/>
    <w:rsid w:val="00F326C9"/>
    <w:rsid w:val="00F32DA8"/>
    <w:rsid w:val="00F333CE"/>
    <w:rsid w:val="00F338CA"/>
    <w:rsid w:val="00F3429C"/>
    <w:rsid w:val="00F350DE"/>
    <w:rsid w:val="00F35638"/>
    <w:rsid w:val="00F35B8C"/>
    <w:rsid w:val="00F35D64"/>
    <w:rsid w:val="00F36200"/>
    <w:rsid w:val="00F37154"/>
    <w:rsid w:val="00F3720A"/>
    <w:rsid w:val="00F3793D"/>
    <w:rsid w:val="00F37DE4"/>
    <w:rsid w:val="00F37F3E"/>
    <w:rsid w:val="00F400E1"/>
    <w:rsid w:val="00F4018C"/>
    <w:rsid w:val="00F4090B"/>
    <w:rsid w:val="00F40C24"/>
    <w:rsid w:val="00F40CE0"/>
    <w:rsid w:val="00F40FD3"/>
    <w:rsid w:val="00F41056"/>
    <w:rsid w:val="00F41613"/>
    <w:rsid w:val="00F41C76"/>
    <w:rsid w:val="00F41DCD"/>
    <w:rsid w:val="00F4224F"/>
    <w:rsid w:val="00F4245D"/>
    <w:rsid w:val="00F42549"/>
    <w:rsid w:val="00F42685"/>
    <w:rsid w:val="00F426BD"/>
    <w:rsid w:val="00F4288E"/>
    <w:rsid w:val="00F429BA"/>
    <w:rsid w:val="00F43110"/>
    <w:rsid w:val="00F435BB"/>
    <w:rsid w:val="00F4377E"/>
    <w:rsid w:val="00F43997"/>
    <w:rsid w:val="00F4402D"/>
    <w:rsid w:val="00F448F2"/>
    <w:rsid w:val="00F44ADD"/>
    <w:rsid w:val="00F44F42"/>
    <w:rsid w:val="00F45952"/>
    <w:rsid w:val="00F466BB"/>
    <w:rsid w:val="00F46D00"/>
    <w:rsid w:val="00F47B30"/>
    <w:rsid w:val="00F50035"/>
    <w:rsid w:val="00F5077B"/>
    <w:rsid w:val="00F5489D"/>
    <w:rsid w:val="00F54B86"/>
    <w:rsid w:val="00F54ED1"/>
    <w:rsid w:val="00F554D4"/>
    <w:rsid w:val="00F55668"/>
    <w:rsid w:val="00F55E37"/>
    <w:rsid w:val="00F575F7"/>
    <w:rsid w:val="00F5776A"/>
    <w:rsid w:val="00F57BF4"/>
    <w:rsid w:val="00F601E1"/>
    <w:rsid w:val="00F601E5"/>
    <w:rsid w:val="00F60238"/>
    <w:rsid w:val="00F60267"/>
    <w:rsid w:val="00F60E94"/>
    <w:rsid w:val="00F60F69"/>
    <w:rsid w:val="00F615C3"/>
    <w:rsid w:val="00F6199C"/>
    <w:rsid w:val="00F61DC6"/>
    <w:rsid w:val="00F61E51"/>
    <w:rsid w:val="00F624B0"/>
    <w:rsid w:val="00F629CD"/>
    <w:rsid w:val="00F62C3B"/>
    <w:rsid w:val="00F62F62"/>
    <w:rsid w:val="00F63C18"/>
    <w:rsid w:val="00F63C57"/>
    <w:rsid w:val="00F6512D"/>
    <w:rsid w:val="00F651BB"/>
    <w:rsid w:val="00F65BFE"/>
    <w:rsid w:val="00F663CE"/>
    <w:rsid w:val="00F67B6F"/>
    <w:rsid w:val="00F707E4"/>
    <w:rsid w:val="00F711FD"/>
    <w:rsid w:val="00F71428"/>
    <w:rsid w:val="00F725BC"/>
    <w:rsid w:val="00F7304F"/>
    <w:rsid w:val="00F733EE"/>
    <w:rsid w:val="00F7342D"/>
    <w:rsid w:val="00F73548"/>
    <w:rsid w:val="00F73BFA"/>
    <w:rsid w:val="00F73EF8"/>
    <w:rsid w:val="00F74052"/>
    <w:rsid w:val="00F742E8"/>
    <w:rsid w:val="00F74B78"/>
    <w:rsid w:val="00F7527F"/>
    <w:rsid w:val="00F761C4"/>
    <w:rsid w:val="00F76405"/>
    <w:rsid w:val="00F803F4"/>
    <w:rsid w:val="00F80CFD"/>
    <w:rsid w:val="00F80FD4"/>
    <w:rsid w:val="00F819E4"/>
    <w:rsid w:val="00F82978"/>
    <w:rsid w:val="00F8360A"/>
    <w:rsid w:val="00F8416B"/>
    <w:rsid w:val="00F845E6"/>
    <w:rsid w:val="00F8531D"/>
    <w:rsid w:val="00F8693E"/>
    <w:rsid w:val="00F87AE3"/>
    <w:rsid w:val="00F9107D"/>
    <w:rsid w:val="00F913BD"/>
    <w:rsid w:val="00F92047"/>
    <w:rsid w:val="00F92098"/>
    <w:rsid w:val="00F92EC4"/>
    <w:rsid w:val="00F9333F"/>
    <w:rsid w:val="00F9342A"/>
    <w:rsid w:val="00F93654"/>
    <w:rsid w:val="00F93AEB"/>
    <w:rsid w:val="00F93CBF"/>
    <w:rsid w:val="00F9445A"/>
    <w:rsid w:val="00F9473B"/>
    <w:rsid w:val="00F94919"/>
    <w:rsid w:val="00F94F9B"/>
    <w:rsid w:val="00F95A55"/>
    <w:rsid w:val="00F963A5"/>
    <w:rsid w:val="00F96583"/>
    <w:rsid w:val="00F9675F"/>
    <w:rsid w:val="00F96932"/>
    <w:rsid w:val="00F96A7F"/>
    <w:rsid w:val="00F96A95"/>
    <w:rsid w:val="00F97204"/>
    <w:rsid w:val="00F9761A"/>
    <w:rsid w:val="00FA011B"/>
    <w:rsid w:val="00FA06D8"/>
    <w:rsid w:val="00FA08E5"/>
    <w:rsid w:val="00FA0BA3"/>
    <w:rsid w:val="00FA0CF0"/>
    <w:rsid w:val="00FA13CB"/>
    <w:rsid w:val="00FA179F"/>
    <w:rsid w:val="00FA1F64"/>
    <w:rsid w:val="00FA20EE"/>
    <w:rsid w:val="00FA2D02"/>
    <w:rsid w:val="00FA2E0B"/>
    <w:rsid w:val="00FA31B2"/>
    <w:rsid w:val="00FA32A7"/>
    <w:rsid w:val="00FA336D"/>
    <w:rsid w:val="00FA348A"/>
    <w:rsid w:val="00FA3519"/>
    <w:rsid w:val="00FA36B0"/>
    <w:rsid w:val="00FA38A6"/>
    <w:rsid w:val="00FA443F"/>
    <w:rsid w:val="00FA4FDE"/>
    <w:rsid w:val="00FA514A"/>
    <w:rsid w:val="00FA520A"/>
    <w:rsid w:val="00FA5666"/>
    <w:rsid w:val="00FA61BE"/>
    <w:rsid w:val="00FA6205"/>
    <w:rsid w:val="00FA6513"/>
    <w:rsid w:val="00FA69FE"/>
    <w:rsid w:val="00FA6FA4"/>
    <w:rsid w:val="00FA71CB"/>
    <w:rsid w:val="00FA720C"/>
    <w:rsid w:val="00FB0093"/>
    <w:rsid w:val="00FB01DC"/>
    <w:rsid w:val="00FB04B8"/>
    <w:rsid w:val="00FB0685"/>
    <w:rsid w:val="00FB08FA"/>
    <w:rsid w:val="00FB0CAC"/>
    <w:rsid w:val="00FB0E9F"/>
    <w:rsid w:val="00FB0F0E"/>
    <w:rsid w:val="00FB10CC"/>
    <w:rsid w:val="00FB1E5C"/>
    <w:rsid w:val="00FB2176"/>
    <w:rsid w:val="00FB2199"/>
    <w:rsid w:val="00FB2531"/>
    <w:rsid w:val="00FB2DEE"/>
    <w:rsid w:val="00FB3A0A"/>
    <w:rsid w:val="00FB4FFF"/>
    <w:rsid w:val="00FB5307"/>
    <w:rsid w:val="00FB6499"/>
    <w:rsid w:val="00FB6941"/>
    <w:rsid w:val="00FB6B30"/>
    <w:rsid w:val="00FB6E6D"/>
    <w:rsid w:val="00FC0977"/>
    <w:rsid w:val="00FC0ABB"/>
    <w:rsid w:val="00FC0DA0"/>
    <w:rsid w:val="00FC1239"/>
    <w:rsid w:val="00FC1921"/>
    <w:rsid w:val="00FC1BD7"/>
    <w:rsid w:val="00FC2E9C"/>
    <w:rsid w:val="00FC33D9"/>
    <w:rsid w:val="00FC386E"/>
    <w:rsid w:val="00FC3DBD"/>
    <w:rsid w:val="00FC4204"/>
    <w:rsid w:val="00FC43FE"/>
    <w:rsid w:val="00FC4545"/>
    <w:rsid w:val="00FC5210"/>
    <w:rsid w:val="00FC5BA7"/>
    <w:rsid w:val="00FC6236"/>
    <w:rsid w:val="00FC693D"/>
    <w:rsid w:val="00FC6A5D"/>
    <w:rsid w:val="00FC6F2D"/>
    <w:rsid w:val="00FC6FBA"/>
    <w:rsid w:val="00FC75A0"/>
    <w:rsid w:val="00FC7764"/>
    <w:rsid w:val="00FC7C88"/>
    <w:rsid w:val="00FC7F08"/>
    <w:rsid w:val="00FD0617"/>
    <w:rsid w:val="00FD09B8"/>
    <w:rsid w:val="00FD0CA8"/>
    <w:rsid w:val="00FD17B0"/>
    <w:rsid w:val="00FD321B"/>
    <w:rsid w:val="00FD395F"/>
    <w:rsid w:val="00FD445B"/>
    <w:rsid w:val="00FD61E8"/>
    <w:rsid w:val="00FD6CA5"/>
    <w:rsid w:val="00FD6CD5"/>
    <w:rsid w:val="00FE04C6"/>
    <w:rsid w:val="00FE148B"/>
    <w:rsid w:val="00FE1DF3"/>
    <w:rsid w:val="00FE1E3F"/>
    <w:rsid w:val="00FE2062"/>
    <w:rsid w:val="00FE270D"/>
    <w:rsid w:val="00FE3023"/>
    <w:rsid w:val="00FE330B"/>
    <w:rsid w:val="00FE39E5"/>
    <w:rsid w:val="00FE3ACF"/>
    <w:rsid w:val="00FE43EA"/>
    <w:rsid w:val="00FE51A3"/>
    <w:rsid w:val="00FE5B93"/>
    <w:rsid w:val="00FE6345"/>
    <w:rsid w:val="00FE662C"/>
    <w:rsid w:val="00FE6887"/>
    <w:rsid w:val="00FE6E28"/>
    <w:rsid w:val="00FE7DDF"/>
    <w:rsid w:val="00FF0830"/>
    <w:rsid w:val="00FF092A"/>
    <w:rsid w:val="00FF0949"/>
    <w:rsid w:val="00FF0D49"/>
    <w:rsid w:val="00FF17D4"/>
    <w:rsid w:val="00FF1B70"/>
    <w:rsid w:val="00FF22C2"/>
    <w:rsid w:val="00FF38CF"/>
    <w:rsid w:val="00FF4401"/>
    <w:rsid w:val="00FF4F57"/>
    <w:rsid w:val="00FF5293"/>
    <w:rsid w:val="00FF5864"/>
    <w:rsid w:val="00FF59C1"/>
    <w:rsid w:val="00FF6433"/>
    <w:rsid w:val="00FF66B3"/>
    <w:rsid w:val="00FF6878"/>
    <w:rsid w:val="00FF6912"/>
    <w:rsid w:val="00FF71AE"/>
    <w:rsid w:val="00FF7852"/>
    <w:rsid w:val="00FF786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2D8B14-B309-42A0-BB20-DE864678E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ind w:left="7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8F1"/>
    <w:pPr>
      <w:spacing w:after="200" w:line="276" w:lineRule="auto"/>
    </w:pPr>
    <w:rPr>
      <w:sz w:val="22"/>
      <w:szCs w:val="22"/>
    </w:rPr>
  </w:style>
  <w:style w:type="paragraph" w:styleId="Heading1">
    <w:name w:val="heading 1"/>
    <w:basedOn w:val="Normal"/>
    <w:next w:val="Normal"/>
    <w:qFormat/>
    <w:rsid w:val="00951EA7"/>
    <w:pPr>
      <w:keepNext/>
      <w:numPr>
        <w:numId w:val="1"/>
      </w:numPr>
      <w:spacing w:after="0" w:line="240" w:lineRule="auto"/>
      <w:jc w:val="center"/>
      <w:outlineLvl w:val="0"/>
    </w:pPr>
    <w:rPr>
      <w:rFonts w:ascii="Bookman Old Style" w:hAnsi="Bookman Old Style"/>
      <w:b/>
      <w:sz w:val="18"/>
      <w:szCs w:val="18"/>
    </w:rPr>
  </w:style>
  <w:style w:type="paragraph" w:styleId="Heading2">
    <w:name w:val="heading 2"/>
    <w:basedOn w:val="Normal"/>
    <w:next w:val="Normal"/>
    <w:qFormat/>
    <w:rsid w:val="0049560F"/>
    <w:pPr>
      <w:keepNext/>
      <w:spacing w:after="0" w:line="240" w:lineRule="auto"/>
      <w:outlineLvl w:val="1"/>
    </w:pPr>
    <w:rPr>
      <w:rFonts w:ascii="Times New Roman" w:eastAsia="Times New Roman" w:hAnsi="Times New Roman"/>
      <w:b/>
      <w:bCs/>
      <w:sz w:val="24"/>
      <w:szCs w:val="24"/>
      <w:u w:val="single"/>
    </w:rPr>
  </w:style>
  <w:style w:type="paragraph" w:styleId="Heading3">
    <w:name w:val="heading 3"/>
    <w:basedOn w:val="Normal"/>
    <w:next w:val="Normal"/>
    <w:qFormat/>
    <w:rsid w:val="001E50B8"/>
    <w:pPr>
      <w:keepNext/>
      <w:spacing w:after="0" w:line="240" w:lineRule="auto"/>
      <w:outlineLvl w:val="2"/>
    </w:pPr>
    <w:rPr>
      <w:rFonts w:ascii="Times New Roman" w:eastAsia="Times New Roman" w:hAnsi="Times New Roman"/>
      <w:b/>
      <w:bCs/>
      <w:iCs/>
      <w:noProof/>
      <w:sz w:val="28"/>
      <w:szCs w:val="20"/>
    </w:rPr>
  </w:style>
  <w:style w:type="paragraph" w:styleId="Heading4">
    <w:name w:val="heading 4"/>
    <w:basedOn w:val="Normal"/>
    <w:next w:val="Normal"/>
    <w:qFormat/>
    <w:rsid w:val="0049560F"/>
    <w:pPr>
      <w:keepNext/>
      <w:spacing w:after="0" w:line="240" w:lineRule="auto"/>
      <w:outlineLvl w:val="3"/>
    </w:pPr>
    <w:rPr>
      <w:rFonts w:ascii="Arial" w:eastAsia="Times New Roman" w:hAnsi="Arial"/>
      <w:sz w:val="20"/>
      <w:szCs w:val="24"/>
      <w:u w:val="single"/>
    </w:rPr>
  </w:style>
  <w:style w:type="paragraph" w:styleId="Heading5">
    <w:name w:val="heading 5"/>
    <w:basedOn w:val="Normal"/>
    <w:next w:val="Normal"/>
    <w:qFormat/>
    <w:rsid w:val="00197045"/>
    <w:pPr>
      <w:spacing w:before="240" w:after="60" w:line="240" w:lineRule="auto"/>
      <w:outlineLvl w:val="4"/>
    </w:pPr>
    <w:rPr>
      <w:rFonts w:ascii="Times New Roman" w:eastAsia="Times New Roman" w:hAnsi="Times New Roman"/>
      <w:b/>
      <w:bCs/>
      <w:i/>
      <w:iCs/>
      <w:sz w:val="26"/>
      <w:szCs w:val="26"/>
    </w:rPr>
  </w:style>
  <w:style w:type="paragraph" w:styleId="Heading6">
    <w:name w:val="heading 6"/>
    <w:basedOn w:val="Normal"/>
    <w:next w:val="Normal"/>
    <w:qFormat/>
    <w:rsid w:val="00A14DAC"/>
    <w:pPr>
      <w:numPr>
        <w:ilvl w:val="5"/>
        <w:numId w:val="1"/>
      </w:numPr>
      <w:spacing w:before="240" w:after="60" w:line="240" w:lineRule="auto"/>
      <w:outlineLvl w:val="5"/>
    </w:pPr>
    <w:rPr>
      <w:rFonts w:ascii="Times New Roman" w:eastAsia="Times New Roman" w:hAnsi="Times New Roman"/>
      <w:b/>
      <w:bCs/>
    </w:rPr>
  </w:style>
  <w:style w:type="paragraph" w:styleId="Heading7">
    <w:name w:val="heading 7"/>
    <w:basedOn w:val="Normal"/>
    <w:next w:val="Normal"/>
    <w:qFormat/>
    <w:rsid w:val="00A2676A"/>
    <w:pPr>
      <w:keepNext/>
      <w:tabs>
        <w:tab w:val="left" w:pos="2160"/>
      </w:tabs>
      <w:spacing w:after="0" w:line="240" w:lineRule="auto"/>
      <w:outlineLvl w:val="6"/>
    </w:pPr>
    <w:rPr>
      <w:rFonts w:ascii="Times New Roman" w:eastAsia="Times New Roman" w:hAnsi="Times New Roman"/>
      <w:b/>
      <w:bCs/>
      <w:sz w:val="24"/>
      <w:szCs w:val="24"/>
      <w:u w:val="single"/>
    </w:rPr>
  </w:style>
  <w:style w:type="paragraph" w:styleId="Heading8">
    <w:name w:val="heading 8"/>
    <w:basedOn w:val="Normal"/>
    <w:next w:val="Normal"/>
    <w:qFormat/>
    <w:rsid w:val="0049560F"/>
    <w:pPr>
      <w:keepNext/>
      <w:spacing w:after="0" w:line="240" w:lineRule="auto"/>
      <w:outlineLvl w:val="7"/>
    </w:pPr>
    <w:rPr>
      <w:rFonts w:ascii="Arial Black" w:eastAsia="Times New Roman" w:hAnsi="Arial Black"/>
      <w:i/>
      <w:sz w:val="20"/>
      <w:szCs w:val="24"/>
      <w:u w:val="single"/>
    </w:rPr>
  </w:style>
  <w:style w:type="paragraph" w:styleId="Heading9">
    <w:name w:val="heading 9"/>
    <w:basedOn w:val="Normal"/>
    <w:next w:val="Normal"/>
    <w:qFormat/>
    <w:rsid w:val="00EC0F15"/>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951EA7"/>
    <w:pPr>
      <w:spacing w:after="0" w:line="240" w:lineRule="auto"/>
    </w:pPr>
    <w:rPr>
      <w:rFonts w:ascii="Tahoma" w:hAnsi="Tahoma" w:cs="Tahoma"/>
      <w:sz w:val="16"/>
      <w:szCs w:val="16"/>
    </w:rPr>
  </w:style>
  <w:style w:type="character" w:customStyle="1" w:styleId="CharChar4">
    <w:name w:val="Char Char4"/>
    <w:semiHidden/>
    <w:rsid w:val="00951EA7"/>
    <w:rPr>
      <w:rFonts w:ascii="Tahoma" w:hAnsi="Tahoma" w:cs="Tahoma"/>
      <w:sz w:val="16"/>
      <w:szCs w:val="16"/>
    </w:rPr>
  </w:style>
  <w:style w:type="paragraph" w:styleId="Header">
    <w:name w:val="header"/>
    <w:basedOn w:val="Normal"/>
    <w:unhideWhenUsed/>
    <w:rsid w:val="00951EA7"/>
    <w:pPr>
      <w:tabs>
        <w:tab w:val="center" w:pos="4680"/>
        <w:tab w:val="right" w:pos="9360"/>
      </w:tabs>
    </w:pPr>
  </w:style>
  <w:style w:type="character" w:customStyle="1" w:styleId="CharChar3">
    <w:name w:val="Char Char3"/>
    <w:semiHidden/>
    <w:rsid w:val="00951EA7"/>
    <w:rPr>
      <w:sz w:val="22"/>
      <w:szCs w:val="22"/>
    </w:rPr>
  </w:style>
  <w:style w:type="paragraph" w:styleId="Footer">
    <w:name w:val="footer"/>
    <w:basedOn w:val="Normal"/>
    <w:unhideWhenUsed/>
    <w:rsid w:val="00951EA7"/>
    <w:pPr>
      <w:tabs>
        <w:tab w:val="center" w:pos="4680"/>
        <w:tab w:val="right" w:pos="9360"/>
      </w:tabs>
    </w:pPr>
  </w:style>
  <w:style w:type="character" w:customStyle="1" w:styleId="CharChar2">
    <w:name w:val="Char Char2"/>
    <w:rsid w:val="00951EA7"/>
    <w:rPr>
      <w:sz w:val="22"/>
      <w:szCs w:val="22"/>
    </w:rPr>
  </w:style>
  <w:style w:type="paragraph" w:styleId="BodyText">
    <w:name w:val="Body Text"/>
    <w:basedOn w:val="Normal"/>
    <w:unhideWhenUsed/>
    <w:rsid w:val="00951EA7"/>
    <w:pPr>
      <w:spacing w:after="120"/>
    </w:pPr>
  </w:style>
  <w:style w:type="character" w:customStyle="1" w:styleId="CharChar1">
    <w:name w:val="Char Char1"/>
    <w:semiHidden/>
    <w:rsid w:val="00951EA7"/>
    <w:rPr>
      <w:sz w:val="22"/>
      <w:szCs w:val="22"/>
    </w:rPr>
  </w:style>
  <w:style w:type="paragraph" w:styleId="BodyTextIndent">
    <w:name w:val="Body Text Indent"/>
    <w:basedOn w:val="Normal"/>
    <w:semiHidden/>
    <w:unhideWhenUsed/>
    <w:rsid w:val="00951EA7"/>
    <w:pPr>
      <w:spacing w:after="120"/>
      <w:ind w:left="360"/>
    </w:pPr>
  </w:style>
  <w:style w:type="character" w:customStyle="1" w:styleId="CharChar">
    <w:name w:val="Char Char"/>
    <w:semiHidden/>
    <w:rsid w:val="00951EA7"/>
    <w:rPr>
      <w:sz w:val="22"/>
      <w:szCs w:val="22"/>
    </w:rPr>
  </w:style>
  <w:style w:type="character" w:styleId="Hyperlink">
    <w:name w:val="Hyperlink"/>
    <w:unhideWhenUsed/>
    <w:rsid w:val="00951EA7"/>
    <w:rPr>
      <w:color w:val="0000FF"/>
      <w:u w:val="single"/>
    </w:rPr>
  </w:style>
  <w:style w:type="paragraph" w:styleId="BodyTextIndent2">
    <w:name w:val="Body Text Indent 2"/>
    <w:basedOn w:val="Normal"/>
    <w:semiHidden/>
    <w:rsid w:val="00951EA7"/>
    <w:pPr>
      <w:spacing w:after="40" w:line="240" w:lineRule="auto"/>
      <w:ind w:left="360"/>
      <w:jc w:val="both"/>
    </w:pPr>
    <w:rPr>
      <w:rFonts w:ascii="Bookman Old Style" w:hAnsi="Bookman Old Style"/>
      <w:b/>
      <w:bCs/>
      <w:color w:val="0000FF"/>
      <w:sz w:val="18"/>
      <w:szCs w:val="18"/>
    </w:rPr>
  </w:style>
  <w:style w:type="paragraph" w:styleId="NormalWeb">
    <w:name w:val="Normal (Web)"/>
    <w:basedOn w:val="Normal"/>
    <w:uiPriority w:val="99"/>
    <w:rsid w:val="009D11D3"/>
    <w:pPr>
      <w:spacing w:before="100" w:after="100" w:line="240" w:lineRule="auto"/>
    </w:pPr>
    <w:rPr>
      <w:rFonts w:ascii="Times New Roman" w:eastAsia="Times New Roman" w:hAnsi="Times New Roman"/>
      <w:sz w:val="24"/>
      <w:szCs w:val="20"/>
    </w:rPr>
  </w:style>
  <w:style w:type="paragraph" w:customStyle="1" w:styleId="Address1">
    <w:name w:val="Address 1"/>
    <w:basedOn w:val="Normal"/>
    <w:rsid w:val="00F21B8B"/>
    <w:pPr>
      <w:spacing w:after="0" w:line="160" w:lineRule="atLeast"/>
      <w:jc w:val="both"/>
    </w:pPr>
    <w:rPr>
      <w:rFonts w:ascii="Arial" w:eastAsia="Times New Roman" w:hAnsi="Arial"/>
      <w:sz w:val="14"/>
      <w:szCs w:val="20"/>
    </w:rPr>
  </w:style>
  <w:style w:type="character" w:customStyle="1" w:styleId="link11">
    <w:name w:val="link11"/>
    <w:rsid w:val="00A14DAC"/>
    <w:rPr>
      <w:rFonts w:ascii="Verdana" w:hAnsi="Verdana"/>
      <w:strike w:val="0"/>
      <w:dstrike w:val="0"/>
      <w:color w:val="333333"/>
      <w:sz w:val="17"/>
      <w:szCs w:val="17"/>
      <w:u w:val="none"/>
    </w:rPr>
  </w:style>
  <w:style w:type="table" w:styleId="TableGrid">
    <w:name w:val="Table Grid"/>
    <w:basedOn w:val="TableNormal"/>
    <w:rsid w:val="00A64843"/>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C363EE"/>
    <w:pPr>
      <w:spacing w:after="120"/>
      <w:ind w:left="360"/>
    </w:pPr>
    <w:rPr>
      <w:sz w:val="16"/>
      <w:szCs w:val="16"/>
    </w:rPr>
  </w:style>
  <w:style w:type="paragraph" w:styleId="HTMLPreformatted">
    <w:name w:val="HTML Preformatted"/>
    <w:basedOn w:val="Normal"/>
    <w:rsid w:val="001D0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Spacing">
    <w:name w:val="No Spacing"/>
    <w:uiPriority w:val="1"/>
    <w:qFormat/>
    <w:rsid w:val="008934FF"/>
    <w:rPr>
      <w:sz w:val="22"/>
      <w:szCs w:val="22"/>
    </w:rPr>
  </w:style>
  <w:style w:type="paragraph" w:customStyle="1" w:styleId="ExperienceBlockChar">
    <w:name w:val="Experience_Block Char"/>
    <w:basedOn w:val="Normal"/>
    <w:rsid w:val="00197045"/>
    <w:pPr>
      <w:widowControl w:val="0"/>
      <w:suppressAutoHyphens/>
      <w:spacing w:after="60" w:line="240" w:lineRule="auto"/>
      <w:ind w:left="1267" w:right="360"/>
      <w:textAlignment w:val="baseline"/>
    </w:pPr>
    <w:rPr>
      <w:rFonts w:ascii="Verdana" w:eastAsia="Times New Roman" w:hAnsi="Verdana"/>
      <w:sz w:val="20"/>
      <w:szCs w:val="20"/>
      <w:lang w:eastAsia="ar-SA"/>
    </w:rPr>
  </w:style>
  <w:style w:type="paragraph" w:styleId="BodyText3">
    <w:name w:val="Body Text 3"/>
    <w:basedOn w:val="Normal"/>
    <w:rsid w:val="003001EC"/>
    <w:pPr>
      <w:autoSpaceDE w:val="0"/>
      <w:autoSpaceDN w:val="0"/>
      <w:spacing w:after="0" w:line="240" w:lineRule="auto"/>
    </w:pPr>
    <w:rPr>
      <w:rFonts w:ascii="Times New Roman" w:eastAsia="Times New Roman" w:hAnsi="Times New Roman"/>
    </w:rPr>
  </w:style>
  <w:style w:type="numbering" w:styleId="ArticleSection">
    <w:name w:val="Outline List 3"/>
    <w:basedOn w:val="NoList"/>
    <w:rsid w:val="00702EB5"/>
    <w:pPr>
      <w:numPr>
        <w:numId w:val="1"/>
      </w:numPr>
    </w:pPr>
  </w:style>
  <w:style w:type="paragraph" w:styleId="BodyText2">
    <w:name w:val="Body Text 2"/>
    <w:basedOn w:val="Normal"/>
    <w:rsid w:val="003A67D6"/>
    <w:pPr>
      <w:tabs>
        <w:tab w:val="left" w:pos="3600"/>
      </w:tabs>
      <w:spacing w:after="0" w:line="240" w:lineRule="auto"/>
    </w:pPr>
    <w:rPr>
      <w:rFonts w:ascii="Times New Roman" w:eastAsia="Times New Roman" w:hAnsi="Times New Roman"/>
      <w:noProof/>
      <w:sz w:val="28"/>
      <w:szCs w:val="20"/>
    </w:rPr>
  </w:style>
  <w:style w:type="paragraph" w:customStyle="1" w:styleId="Achievement">
    <w:name w:val="Achievement"/>
    <w:basedOn w:val="BodyText"/>
    <w:uiPriority w:val="99"/>
    <w:rsid w:val="004278E4"/>
    <w:pPr>
      <w:numPr>
        <w:numId w:val="2"/>
      </w:numPr>
      <w:spacing w:after="60" w:line="220" w:lineRule="atLeast"/>
      <w:jc w:val="both"/>
    </w:pPr>
    <w:rPr>
      <w:rFonts w:ascii="Arial" w:eastAsia="Times New Roman" w:hAnsi="Arial"/>
      <w:spacing w:val="-5"/>
      <w:sz w:val="20"/>
      <w:szCs w:val="20"/>
    </w:rPr>
  </w:style>
  <w:style w:type="character" w:customStyle="1" w:styleId="frontpagetitle18">
    <w:name w:val="frontpagetitle18"/>
    <w:basedOn w:val="DefaultParagraphFont"/>
    <w:rsid w:val="001523C8"/>
  </w:style>
  <w:style w:type="paragraph" w:customStyle="1" w:styleId="Paragraph">
    <w:name w:val="Paragraph"/>
    <w:basedOn w:val="Normal"/>
    <w:qFormat/>
    <w:rsid w:val="00A71273"/>
    <w:pPr>
      <w:spacing w:before="120" w:after="60" w:line="240" w:lineRule="auto"/>
      <w:ind w:left="567"/>
    </w:pPr>
    <w:rPr>
      <w:rFonts w:ascii="Arial" w:eastAsia="Times New Roman" w:hAnsi="Arial" w:cs="Arial"/>
      <w:szCs w:val="24"/>
      <w:lang w:val="en-AU"/>
    </w:rPr>
  </w:style>
  <w:style w:type="paragraph" w:styleId="DocumentMap">
    <w:name w:val="Document Map"/>
    <w:basedOn w:val="Normal"/>
    <w:semiHidden/>
    <w:rsid w:val="00A2676A"/>
    <w:pPr>
      <w:shd w:val="clear" w:color="auto" w:fill="000080"/>
      <w:spacing w:after="0" w:line="240" w:lineRule="auto"/>
    </w:pPr>
    <w:rPr>
      <w:rFonts w:ascii="Tahoma" w:eastAsia="Times New Roman" w:hAnsi="Tahoma" w:cs="Tahoma"/>
      <w:sz w:val="24"/>
      <w:szCs w:val="24"/>
    </w:rPr>
  </w:style>
  <w:style w:type="paragraph" w:customStyle="1" w:styleId="Normal1">
    <w:name w:val="Normal1"/>
    <w:rsid w:val="00A2676A"/>
    <w:pPr>
      <w:widowControl w:val="0"/>
    </w:pPr>
    <w:rPr>
      <w:rFonts w:ascii="Times New Roman" w:eastAsia="Times New Roman" w:hAnsi="Times New Roman"/>
      <w:noProof/>
      <w:sz w:val="24"/>
    </w:rPr>
  </w:style>
  <w:style w:type="character" w:styleId="Strong">
    <w:name w:val="Strong"/>
    <w:qFormat/>
    <w:rsid w:val="00A2676A"/>
    <w:rPr>
      <w:b/>
      <w:bCs/>
    </w:rPr>
  </w:style>
  <w:style w:type="paragraph" w:customStyle="1" w:styleId="content">
    <w:name w:val="content"/>
    <w:basedOn w:val="Normal"/>
    <w:rsid w:val="00A2676A"/>
    <w:pPr>
      <w:spacing w:before="100" w:beforeAutospacing="1" w:after="100" w:afterAutospacing="1" w:line="240" w:lineRule="auto"/>
    </w:pPr>
    <w:rPr>
      <w:rFonts w:ascii="Arial Unicode MS" w:eastAsia="Arial Unicode MS" w:hAnsi="Arial Unicode MS" w:cs="Arial Unicode MS"/>
      <w:sz w:val="24"/>
      <w:szCs w:val="24"/>
    </w:rPr>
  </w:style>
  <w:style w:type="paragraph" w:styleId="CommentText">
    <w:name w:val="annotation text"/>
    <w:basedOn w:val="Normal"/>
    <w:link w:val="CommentTextChar"/>
    <w:semiHidden/>
    <w:rsid w:val="00CF18F0"/>
    <w:pPr>
      <w:spacing w:after="0" w:line="240" w:lineRule="auto"/>
    </w:pPr>
    <w:rPr>
      <w:rFonts w:ascii="Times New Roman" w:eastAsia="Times New Roman" w:hAnsi="Times New Roman"/>
      <w:sz w:val="20"/>
      <w:szCs w:val="20"/>
      <w:lang w:val="en-GB"/>
    </w:rPr>
  </w:style>
  <w:style w:type="character" w:styleId="IntenseEmphasis">
    <w:name w:val="Intense Emphasis"/>
    <w:qFormat/>
    <w:rsid w:val="00A27D89"/>
    <w:rPr>
      <w:rFonts w:cs="Times New Roman"/>
      <w:b/>
      <w:bCs/>
      <w:i/>
      <w:iCs/>
      <w:color w:val="4F81BD"/>
    </w:rPr>
  </w:style>
  <w:style w:type="paragraph" w:customStyle="1" w:styleId="levnl15">
    <w:name w:val="_levnl15"/>
    <w:basedOn w:val="Normal"/>
    <w:rsid w:val="00D30281"/>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left="360" w:hanging="360"/>
    </w:pPr>
    <w:rPr>
      <w:rFonts w:ascii="Times New Roman" w:eastAsia="Times New Roman" w:hAnsi="Times New Roman"/>
      <w:sz w:val="24"/>
      <w:szCs w:val="24"/>
    </w:rPr>
  </w:style>
  <w:style w:type="paragraph" w:customStyle="1" w:styleId="Normal2">
    <w:name w:val="Normal2"/>
    <w:rsid w:val="004C7C9B"/>
    <w:pPr>
      <w:widowControl w:val="0"/>
    </w:pPr>
    <w:rPr>
      <w:rFonts w:ascii="Times New Roman" w:eastAsia="Times New Roman" w:hAnsi="Times New Roman"/>
      <w:sz w:val="24"/>
    </w:rPr>
  </w:style>
  <w:style w:type="paragraph" w:styleId="NormalIndent">
    <w:name w:val="Normal Indent"/>
    <w:basedOn w:val="Normal"/>
    <w:rsid w:val="00B9195A"/>
    <w:pPr>
      <w:spacing w:after="0" w:line="240" w:lineRule="auto"/>
    </w:pPr>
    <w:rPr>
      <w:rFonts w:ascii="Times New Roman" w:eastAsia="Times New Roman" w:hAnsi="Times New Roman"/>
      <w:sz w:val="20"/>
      <w:szCs w:val="20"/>
      <w:lang w:val="en-GB"/>
    </w:rPr>
  </w:style>
  <w:style w:type="paragraph" w:customStyle="1" w:styleId="temptext1">
    <w:name w:val="temptext1"/>
    <w:basedOn w:val="Normal"/>
    <w:rsid w:val="00225357"/>
    <w:pPr>
      <w:keepNext/>
      <w:keepLines/>
      <w:spacing w:after="0" w:line="240" w:lineRule="auto"/>
      <w:jc w:val="both"/>
    </w:pPr>
    <w:rPr>
      <w:rFonts w:ascii="Helv" w:eastAsia="Times New Roman" w:hAnsi="Helv"/>
      <w:sz w:val="20"/>
      <w:szCs w:val="20"/>
    </w:rPr>
  </w:style>
  <w:style w:type="character" w:styleId="CommentReference">
    <w:name w:val="annotation reference"/>
    <w:rsid w:val="00A9252C"/>
    <w:rPr>
      <w:sz w:val="16"/>
      <w:szCs w:val="16"/>
    </w:rPr>
  </w:style>
  <w:style w:type="paragraph" w:styleId="CommentSubject">
    <w:name w:val="annotation subject"/>
    <w:basedOn w:val="CommentText"/>
    <w:next w:val="CommentText"/>
    <w:link w:val="CommentSubjectChar"/>
    <w:rsid w:val="00A9252C"/>
    <w:pPr>
      <w:spacing w:after="200" w:line="276" w:lineRule="auto"/>
    </w:pPr>
    <w:rPr>
      <w:rFonts w:ascii="Calibri" w:eastAsia="Calibri" w:hAnsi="Calibri"/>
      <w:b/>
      <w:bCs/>
      <w:lang w:val="en-US"/>
    </w:rPr>
  </w:style>
  <w:style w:type="character" w:customStyle="1" w:styleId="CommentTextChar">
    <w:name w:val="Comment Text Char"/>
    <w:link w:val="CommentText"/>
    <w:semiHidden/>
    <w:rsid w:val="00A9252C"/>
    <w:rPr>
      <w:rFonts w:ascii="Times New Roman" w:eastAsia="Times New Roman" w:hAnsi="Times New Roman"/>
      <w:lang w:val="en-GB" w:eastAsia="en-US"/>
    </w:rPr>
  </w:style>
  <w:style w:type="character" w:customStyle="1" w:styleId="CommentSubjectChar">
    <w:name w:val="Comment Subject Char"/>
    <w:basedOn w:val="CommentTextChar"/>
    <w:link w:val="CommentSubject"/>
    <w:rsid w:val="00A9252C"/>
    <w:rPr>
      <w:rFonts w:ascii="Times New Roman" w:eastAsia="Times New Roman" w:hAnsi="Times New Roman"/>
      <w:lang w:val="en-GB" w:eastAsia="en-US"/>
    </w:rPr>
  </w:style>
  <w:style w:type="paragraph" w:styleId="Revision">
    <w:name w:val="Revision"/>
    <w:hidden/>
    <w:uiPriority w:val="99"/>
    <w:semiHidden/>
    <w:rsid w:val="00342F38"/>
    <w:rPr>
      <w:sz w:val="22"/>
      <w:szCs w:val="22"/>
    </w:rPr>
  </w:style>
  <w:style w:type="paragraph" w:customStyle="1" w:styleId="CVBullet1">
    <w:name w:val="CV Bullet 1"/>
    <w:basedOn w:val="Normal"/>
    <w:rsid w:val="001A5A2B"/>
    <w:pPr>
      <w:keepLines/>
      <w:numPr>
        <w:numId w:val="3"/>
      </w:numPr>
      <w:tabs>
        <w:tab w:val="left" w:pos="2880"/>
      </w:tabs>
      <w:spacing w:before="40" w:after="40" w:line="240" w:lineRule="auto"/>
      <w:jc w:val="both"/>
    </w:pPr>
    <w:rPr>
      <w:rFonts w:ascii="Times New Roman" w:eastAsia="Times New Roman" w:hAnsi="Times New Roman"/>
      <w:color w:val="000000"/>
      <w:sz w:val="24"/>
      <w:szCs w:val="20"/>
      <w:lang w:val="en-GB"/>
    </w:rPr>
  </w:style>
  <w:style w:type="paragraph" w:customStyle="1" w:styleId="2CharCharCharCharCharCharCharCharCharChar">
    <w:name w:val="2 Char Char Char Char Char Char Char Char Char Char"/>
    <w:basedOn w:val="Normal"/>
    <w:autoRedefine/>
    <w:semiHidden/>
    <w:rsid w:val="00B27DE4"/>
    <w:pPr>
      <w:spacing w:after="160" w:line="240" w:lineRule="exact"/>
      <w:jc w:val="both"/>
    </w:pPr>
    <w:rPr>
      <w:rFonts w:ascii="Verdana" w:eastAsia="Times New Roman" w:hAnsi="Verdana"/>
      <w:sz w:val="20"/>
      <w:szCs w:val="20"/>
      <w:lang w:val="pt-PT"/>
    </w:rPr>
  </w:style>
  <w:style w:type="paragraph" w:customStyle="1" w:styleId="Objective">
    <w:name w:val="Objective"/>
    <w:basedOn w:val="Normal"/>
    <w:next w:val="BodyText"/>
    <w:rsid w:val="00A80943"/>
    <w:pPr>
      <w:spacing w:before="220" w:after="220" w:line="220" w:lineRule="atLeast"/>
    </w:pPr>
    <w:rPr>
      <w:rFonts w:ascii="Times New Roman" w:eastAsia="Times New Roman" w:hAnsi="Times New Roman"/>
      <w:sz w:val="20"/>
      <w:szCs w:val="20"/>
    </w:rPr>
  </w:style>
  <w:style w:type="paragraph" w:customStyle="1" w:styleId="NumberedList1">
    <w:name w:val="Numbered List 1"/>
    <w:qFormat/>
    <w:rsid w:val="00513853"/>
    <w:pPr>
      <w:numPr>
        <w:numId w:val="4"/>
      </w:numPr>
      <w:spacing w:after="120" w:line="276" w:lineRule="auto"/>
    </w:pPr>
    <w:rPr>
      <w:rFonts w:ascii="Verdana" w:eastAsia="Times New Roman" w:hAnsi="Verdana"/>
      <w:szCs w:val="22"/>
    </w:rPr>
  </w:style>
  <w:style w:type="paragraph" w:styleId="ListParagraph">
    <w:name w:val="List Paragraph"/>
    <w:basedOn w:val="Normal"/>
    <w:uiPriority w:val="1"/>
    <w:qFormat/>
    <w:rsid w:val="00713D30"/>
    <w:pPr>
      <w:spacing w:after="160" w:line="259" w:lineRule="auto"/>
      <w:contextualSpacing/>
    </w:pPr>
    <w:rPr>
      <w:rFonts w:eastAsia="Times New Roman"/>
    </w:rPr>
  </w:style>
  <w:style w:type="paragraph" w:customStyle="1" w:styleId="Bullet1">
    <w:name w:val="Bullet 1"/>
    <w:qFormat/>
    <w:rsid w:val="001B6C2B"/>
    <w:pPr>
      <w:numPr>
        <w:numId w:val="5"/>
      </w:numPr>
      <w:spacing w:after="100"/>
    </w:pPr>
    <w:rPr>
      <w:rFonts w:ascii="Verdana" w:eastAsia="Times New Roman" w:hAnsi="Verdana"/>
      <w:szCs w:val="22"/>
    </w:rPr>
  </w:style>
  <w:style w:type="character" w:customStyle="1" w:styleId="il">
    <w:name w:val="il"/>
    <w:basedOn w:val="DefaultParagraphFont"/>
    <w:rsid w:val="00B76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23549">
      <w:bodyDiv w:val="1"/>
      <w:marLeft w:val="0"/>
      <w:marRight w:val="0"/>
      <w:marTop w:val="0"/>
      <w:marBottom w:val="0"/>
      <w:divBdr>
        <w:top w:val="none" w:sz="0" w:space="0" w:color="auto"/>
        <w:left w:val="none" w:sz="0" w:space="0" w:color="auto"/>
        <w:bottom w:val="none" w:sz="0" w:space="0" w:color="auto"/>
        <w:right w:val="none" w:sz="0" w:space="0" w:color="auto"/>
      </w:divBdr>
    </w:div>
    <w:div w:id="325476874">
      <w:bodyDiv w:val="1"/>
      <w:marLeft w:val="0"/>
      <w:marRight w:val="0"/>
      <w:marTop w:val="0"/>
      <w:marBottom w:val="0"/>
      <w:divBdr>
        <w:top w:val="none" w:sz="0" w:space="0" w:color="auto"/>
        <w:left w:val="none" w:sz="0" w:space="0" w:color="auto"/>
        <w:bottom w:val="none" w:sz="0" w:space="0" w:color="auto"/>
        <w:right w:val="none" w:sz="0" w:space="0" w:color="auto"/>
      </w:divBdr>
    </w:div>
    <w:div w:id="494414617">
      <w:bodyDiv w:val="1"/>
      <w:marLeft w:val="0"/>
      <w:marRight w:val="0"/>
      <w:marTop w:val="0"/>
      <w:marBottom w:val="0"/>
      <w:divBdr>
        <w:top w:val="none" w:sz="0" w:space="0" w:color="auto"/>
        <w:left w:val="none" w:sz="0" w:space="0" w:color="auto"/>
        <w:bottom w:val="none" w:sz="0" w:space="0" w:color="auto"/>
        <w:right w:val="none" w:sz="0" w:space="0" w:color="auto"/>
      </w:divBdr>
    </w:div>
    <w:div w:id="609436975">
      <w:bodyDiv w:val="1"/>
      <w:marLeft w:val="0"/>
      <w:marRight w:val="0"/>
      <w:marTop w:val="0"/>
      <w:marBottom w:val="0"/>
      <w:divBdr>
        <w:top w:val="none" w:sz="0" w:space="0" w:color="auto"/>
        <w:left w:val="none" w:sz="0" w:space="0" w:color="auto"/>
        <w:bottom w:val="none" w:sz="0" w:space="0" w:color="auto"/>
        <w:right w:val="none" w:sz="0" w:space="0" w:color="auto"/>
      </w:divBdr>
    </w:div>
    <w:div w:id="680087459">
      <w:bodyDiv w:val="1"/>
      <w:marLeft w:val="0"/>
      <w:marRight w:val="0"/>
      <w:marTop w:val="0"/>
      <w:marBottom w:val="0"/>
      <w:divBdr>
        <w:top w:val="none" w:sz="0" w:space="0" w:color="auto"/>
        <w:left w:val="none" w:sz="0" w:space="0" w:color="auto"/>
        <w:bottom w:val="none" w:sz="0" w:space="0" w:color="auto"/>
        <w:right w:val="none" w:sz="0" w:space="0" w:color="auto"/>
      </w:divBdr>
    </w:div>
    <w:div w:id="762457808">
      <w:bodyDiv w:val="1"/>
      <w:marLeft w:val="0"/>
      <w:marRight w:val="0"/>
      <w:marTop w:val="0"/>
      <w:marBottom w:val="0"/>
      <w:divBdr>
        <w:top w:val="none" w:sz="0" w:space="0" w:color="auto"/>
        <w:left w:val="none" w:sz="0" w:space="0" w:color="auto"/>
        <w:bottom w:val="none" w:sz="0" w:space="0" w:color="auto"/>
        <w:right w:val="none" w:sz="0" w:space="0" w:color="auto"/>
      </w:divBdr>
    </w:div>
    <w:div w:id="869295240">
      <w:bodyDiv w:val="1"/>
      <w:marLeft w:val="0"/>
      <w:marRight w:val="0"/>
      <w:marTop w:val="0"/>
      <w:marBottom w:val="0"/>
      <w:divBdr>
        <w:top w:val="none" w:sz="0" w:space="0" w:color="auto"/>
        <w:left w:val="none" w:sz="0" w:space="0" w:color="auto"/>
        <w:bottom w:val="none" w:sz="0" w:space="0" w:color="auto"/>
        <w:right w:val="none" w:sz="0" w:space="0" w:color="auto"/>
      </w:divBdr>
    </w:div>
    <w:div w:id="894245566">
      <w:bodyDiv w:val="1"/>
      <w:marLeft w:val="0"/>
      <w:marRight w:val="0"/>
      <w:marTop w:val="0"/>
      <w:marBottom w:val="0"/>
      <w:divBdr>
        <w:top w:val="none" w:sz="0" w:space="0" w:color="auto"/>
        <w:left w:val="none" w:sz="0" w:space="0" w:color="auto"/>
        <w:bottom w:val="none" w:sz="0" w:space="0" w:color="auto"/>
        <w:right w:val="none" w:sz="0" w:space="0" w:color="auto"/>
      </w:divBdr>
    </w:div>
    <w:div w:id="1125201262">
      <w:bodyDiv w:val="1"/>
      <w:marLeft w:val="0"/>
      <w:marRight w:val="0"/>
      <w:marTop w:val="0"/>
      <w:marBottom w:val="0"/>
      <w:divBdr>
        <w:top w:val="none" w:sz="0" w:space="0" w:color="auto"/>
        <w:left w:val="none" w:sz="0" w:space="0" w:color="auto"/>
        <w:bottom w:val="none" w:sz="0" w:space="0" w:color="auto"/>
        <w:right w:val="none" w:sz="0" w:space="0" w:color="auto"/>
      </w:divBdr>
    </w:div>
    <w:div w:id="1132286457">
      <w:bodyDiv w:val="1"/>
      <w:marLeft w:val="0"/>
      <w:marRight w:val="0"/>
      <w:marTop w:val="0"/>
      <w:marBottom w:val="0"/>
      <w:divBdr>
        <w:top w:val="none" w:sz="0" w:space="0" w:color="auto"/>
        <w:left w:val="none" w:sz="0" w:space="0" w:color="auto"/>
        <w:bottom w:val="none" w:sz="0" w:space="0" w:color="auto"/>
        <w:right w:val="none" w:sz="0" w:space="0" w:color="auto"/>
      </w:divBdr>
    </w:div>
    <w:div w:id="1167864913">
      <w:bodyDiv w:val="1"/>
      <w:marLeft w:val="0"/>
      <w:marRight w:val="0"/>
      <w:marTop w:val="0"/>
      <w:marBottom w:val="0"/>
      <w:divBdr>
        <w:top w:val="none" w:sz="0" w:space="0" w:color="auto"/>
        <w:left w:val="none" w:sz="0" w:space="0" w:color="auto"/>
        <w:bottom w:val="none" w:sz="0" w:space="0" w:color="auto"/>
        <w:right w:val="none" w:sz="0" w:space="0" w:color="auto"/>
      </w:divBdr>
    </w:div>
    <w:div w:id="1296913172">
      <w:bodyDiv w:val="1"/>
      <w:marLeft w:val="0"/>
      <w:marRight w:val="0"/>
      <w:marTop w:val="0"/>
      <w:marBottom w:val="0"/>
      <w:divBdr>
        <w:top w:val="none" w:sz="0" w:space="0" w:color="auto"/>
        <w:left w:val="none" w:sz="0" w:space="0" w:color="auto"/>
        <w:bottom w:val="none" w:sz="0" w:space="0" w:color="auto"/>
        <w:right w:val="none" w:sz="0" w:space="0" w:color="auto"/>
      </w:divBdr>
      <w:divsChild>
        <w:div w:id="1748260405">
          <w:marLeft w:val="0"/>
          <w:marRight w:val="0"/>
          <w:marTop w:val="0"/>
          <w:marBottom w:val="0"/>
          <w:divBdr>
            <w:top w:val="none" w:sz="0" w:space="0" w:color="auto"/>
            <w:left w:val="none" w:sz="0" w:space="0" w:color="auto"/>
            <w:bottom w:val="none" w:sz="0" w:space="0" w:color="auto"/>
            <w:right w:val="none" w:sz="0" w:space="0" w:color="auto"/>
          </w:divBdr>
          <w:divsChild>
            <w:div w:id="2028864258">
              <w:marLeft w:val="0"/>
              <w:marRight w:val="0"/>
              <w:marTop w:val="0"/>
              <w:marBottom w:val="0"/>
              <w:divBdr>
                <w:top w:val="none" w:sz="0" w:space="0" w:color="auto"/>
                <w:left w:val="none" w:sz="0" w:space="0" w:color="auto"/>
                <w:bottom w:val="none" w:sz="0" w:space="0" w:color="auto"/>
                <w:right w:val="none" w:sz="0" w:space="0" w:color="auto"/>
              </w:divBdr>
              <w:divsChild>
                <w:div w:id="702361032">
                  <w:marLeft w:val="0"/>
                  <w:marRight w:val="0"/>
                  <w:marTop w:val="0"/>
                  <w:marBottom w:val="0"/>
                  <w:divBdr>
                    <w:top w:val="none" w:sz="0" w:space="0" w:color="auto"/>
                    <w:left w:val="none" w:sz="0" w:space="0" w:color="auto"/>
                    <w:bottom w:val="none" w:sz="0" w:space="0" w:color="auto"/>
                    <w:right w:val="none" w:sz="0" w:space="0" w:color="auto"/>
                  </w:divBdr>
                  <w:divsChild>
                    <w:div w:id="1625576315">
                      <w:marLeft w:val="0"/>
                      <w:marRight w:val="0"/>
                      <w:marTop w:val="0"/>
                      <w:marBottom w:val="0"/>
                      <w:divBdr>
                        <w:top w:val="none" w:sz="0" w:space="0" w:color="auto"/>
                        <w:left w:val="none" w:sz="0" w:space="0" w:color="auto"/>
                        <w:bottom w:val="none" w:sz="0" w:space="0" w:color="auto"/>
                        <w:right w:val="none" w:sz="0" w:space="0" w:color="auto"/>
                      </w:divBdr>
                      <w:divsChild>
                        <w:div w:id="290475429">
                          <w:marLeft w:val="0"/>
                          <w:marRight w:val="0"/>
                          <w:marTop w:val="0"/>
                          <w:marBottom w:val="0"/>
                          <w:divBdr>
                            <w:top w:val="none" w:sz="0" w:space="0" w:color="auto"/>
                            <w:left w:val="none" w:sz="0" w:space="0" w:color="auto"/>
                            <w:bottom w:val="none" w:sz="0" w:space="0" w:color="auto"/>
                            <w:right w:val="none" w:sz="0" w:space="0" w:color="auto"/>
                          </w:divBdr>
                          <w:divsChild>
                            <w:div w:id="129829509">
                              <w:marLeft w:val="0"/>
                              <w:marRight w:val="0"/>
                              <w:marTop w:val="0"/>
                              <w:marBottom w:val="0"/>
                              <w:divBdr>
                                <w:top w:val="none" w:sz="0" w:space="0" w:color="auto"/>
                                <w:left w:val="none" w:sz="0" w:space="0" w:color="auto"/>
                                <w:bottom w:val="none" w:sz="0" w:space="0" w:color="auto"/>
                                <w:right w:val="none" w:sz="0" w:space="0" w:color="auto"/>
                              </w:divBdr>
                              <w:divsChild>
                                <w:div w:id="875047779">
                                  <w:marLeft w:val="0"/>
                                  <w:marRight w:val="0"/>
                                  <w:marTop w:val="0"/>
                                  <w:marBottom w:val="0"/>
                                  <w:divBdr>
                                    <w:top w:val="none" w:sz="0" w:space="0" w:color="auto"/>
                                    <w:left w:val="none" w:sz="0" w:space="0" w:color="auto"/>
                                    <w:bottom w:val="none" w:sz="0" w:space="0" w:color="auto"/>
                                    <w:right w:val="none" w:sz="0" w:space="0" w:color="auto"/>
                                  </w:divBdr>
                                  <w:divsChild>
                                    <w:div w:id="1687057170">
                                      <w:marLeft w:val="0"/>
                                      <w:marRight w:val="0"/>
                                      <w:marTop w:val="0"/>
                                      <w:marBottom w:val="0"/>
                                      <w:divBdr>
                                        <w:top w:val="none" w:sz="0" w:space="0" w:color="auto"/>
                                        <w:left w:val="none" w:sz="0" w:space="0" w:color="auto"/>
                                        <w:bottom w:val="none" w:sz="0" w:space="0" w:color="auto"/>
                                        <w:right w:val="none" w:sz="0" w:space="0" w:color="auto"/>
                                      </w:divBdr>
                                      <w:divsChild>
                                        <w:div w:id="125852668">
                                          <w:marLeft w:val="0"/>
                                          <w:marRight w:val="0"/>
                                          <w:marTop w:val="0"/>
                                          <w:marBottom w:val="0"/>
                                          <w:divBdr>
                                            <w:top w:val="none" w:sz="0" w:space="0" w:color="auto"/>
                                            <w:left w:val="none" w:sz="0" w:space="0" w:color="auto"/>
                                            <w:bottom w:val="none" w:sz="0" w:space="0" w:color="auto"/>
                                            <w:right w:val="none" w:sz="0" w:space="0" w:color="auto"/>
                                          </w:divBdr>
                                          <w:divsChild>
                                            <w:div w:id="2118257124">
                                              <w:marLeft w:val="0"/>
                                              <w:marRight w:val="0"/>
                                              <w:marTop w:val="0"/>
                                              <w:marBottom w:val="0"/>
                                              <w:divBdr>
                                                <w:top w:val="none" w:sz="0" w:space="0" w:color="auto"/>
                                                <w:left w:val="none" w:sz="0" w:space="0" w:color="auto"/>
                                                <w:bottom w:val="none" w:sz="0" w:space="0" w:color="auto"/>
                                                <w:right w:val="none" w:sz="0" w:space="0" w:color="auto"/>
                                              </w:divBdr>
                                              <w:divsChild>
                                                <w:div w:id="210920949">
                                                  <w:marLeft w:val="0"/>
                                                  <w:marRight w:val="0"/>
                                                  <w:marTop w:val="0"/>
                                                  <w:marBottom w:val="0"/>
                                                  <w:divBdr>
                                                    <w:top w:val="none" w:sz="0" w:space="0" w:color="auto"/>
                                                    <w:left w:val="none" w:sz="0" w:space="0" w:color="auto"/>
                                                    <w:bottom w:val="none" w:sz="0" w:space="0" w:color="auto"/>
                                                    <w:right w:val="none" w:sz="0" w:space="0" w:color="auto"/>
                                                  </w:divBdr>
                                                  <w:divsChild>
                                                    <w:div w:id="88161845">
                                                      <w:marLeft w:val="0"/>
                                                      <w:marRight w:val="0"/>
                                                      <w:marTop w:val="0"/>
                                                      <w:marBottom w:val="0"/>
                                                      <w:divBdr>
                                                        <w:top w:val="none" w:sz="0" w:space="0" w:color="auto"/>
                                                        <w:left w:val="none" w:sz="0" w:space="0" w:color="auto"/>
                                                        <w:bottom w:val="none" w:sz="0" w:space="0" w:color="auto"/>
                                                        <w:right w:val="none" w:sz="0" w:space="0" w:color="auto"/>
                                                      </w:divBdr>
                                                      <w:divsChild>
                                                        <w:div w:id="102578837">
                                                          <w:marLeft w:val="0"/>
                                                          <w:marRight w:val="0"/>
                                                          <w:marTop w:val="0"/>
                                                          <w:marBottom w:val="0"/>
                                                          <w:divBdr>
                                                            <w:top w:val="none" w:sz="0" w:space="0" w:color="auto"/>
                                                            <w:left w:val="none" w:sz="0" w:space="0" w:color="auto"/>
                                                            <w:bottom w:val="none" w:sz="0" w:space="0" w:color="auto"/>
                                                            <w:right w:val="none" w:sz="0" w:space="0" w:color="auto"/>
                                                          </w:divBdr>
                                                          <w:divsChild>
                                                            <w:div w:id="963923420">
                                                              <w:marLeft w:val="0"/>
                                                              <w:marRight w:val="150"/>
                                                              <w:marTop w:val="0"/>
                                                              <w:marBottom w:val="150"/>
                                                              <w:divBdr>
                                                                <w:top w:val="none" w:sz="0" w:space="0" w:color="auto"/>
                                                                <w:left w:val="none" w:sz="0" w:space="0" w:color="auto"/>
                                                                <w:bottom w:val="none" w:sz="0" w:space="0" w:color="auto"/>
                                                                <w:right w:val="none" w:sz="0" w:space="0" w:color="auto"/>
                                                              </w:divBdr>
                                                              <w:divsChild>
                                                                <w:div w:id="1170177635">
                                                                  <w:marLeft w:val="0"/>
                                                                  <w:marRight w:val="0"/>
                                                                  <w:marTop w:val="0"/>
                                                                  <w:marBottom w:val="0"/>
                                                                  <w:divBdr>
                                                                    <w:top w:val="none" w:sz="0" w:space="0" w:color="auto"/>
                                                                    <w:left w:val="none" w:sz="0" w:space="0" w:color="auto"/>
                                                                    <w:bottom w:val="none" w:sz="0" w:space="0" w:color="auto"/>
                                                                    <w:right w:val="none" w:sz="0" w:space="0" w:color="auto"/>
                                                                  </w:divBdr>
                                                                  <w:divsChild>
                                                                    <w:div w:id="84690317">
                                                                      <w:marLeft w:val="0"/>
                                                                      <w:marRight w:val="0"/>
                                                                      <w:marTop w:val="0"/>
                                                                      <w:marBottom w:val="0"/>
                                                                      <w:divBdr>
                                                                        <w:top w:val="none" w:sz="0" w:space="0" w:color="auto"/>
                                                                        <w:left w:val="none" w:sz="0" w:space="0" w:color="auto"/>
                                                                        <w:bottom w:val="none" w:sz="0" w:space="0" w:color="auto"/>
                                                                        <w:right w:val="none" w:sz="0" w:space="0" w:color="auto"/>
                                                                      </w:divBdr>
                                                                      <w:divsChild>
                                                                        <w:div w:id="1905339008">
                                                                          <w:marLeft w:val="0"/>
                                                                          <w:marRight w:val="0"/>
                                                                          <w:marTop w:val="0"/>
                                                                          <w:marBottom w:val="0"/>
                                                                          <w:divBdr>
                                                                            <w:top w:val="none" w:sz="0" w:space="0" w:color="auto"/>
                                                                            <w:left w:val="none" w:sz="0" w:space="0" w:color="auto"/>
                                                                            <w:bottom w:val="none" w:sz="0" w:space="0" w:color="auto"/>
                                                                            <w:right w:val="none" w:sz="0" w:space="0" w:color="auto"/>
                                                                          </w:divBdr>
                                                                          <w:divsChild>
                                                                            <w:div w:id="406265631">
                                                                              <w:marLeft w:val="0"/>
                                                                              <w:marRight w:val="0"/>
                                                                              <w:marTop w:val="0"/>
                                                                              <w:marBottom w:val="0"/>
                                                                              <w:divBdr>
                                                                                <w:top w:val="none" w:sz="0" w:space="0" w:color="auto"/>
                                                                                <w:left w:val="none" w:sz="0" w:space="0" w:color="auto"/>
                                                                                <w:bottom w:val="none" w:sz="0" w:space="0" w:color="auto"/>
                                                                                <w:right w:val="none" w:sz="0" w:space="0" w:color="auto"/>
                                                                              </w:divBdr>
                                                                              <w:divsChild>
                                                                                <w:div w:id="17950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3314444">
      <w:bodyDiv w:val="1"/>
      <w:marLeft w:val="0"/>
      <w:marRight w:val="0"/>
      <w:marTop w:val="0"/>
      <w:marBottom w:val="0"/>
      <w:divBdr>
        <w:top w:val="none" w:sz="0" w:space="0" w:color="auto"/>
        <w:left w:val="none" w:sz="0" w:space="0" w:color="auto"/>
        <w:bottom w:val="none" w:sz="0" w:space="0" w:color="auto"/>
        <w:right w:val="none" w:sz="0" w:space="0" w:color="auto"/>
      </w:divBdr>
    </w:div>
    <w:div w:id="1523088887">
      <w:bodyDiv w:val="1"/>
      <w:marLeft w:val="0"/>
      <w:marRight w:val="0"/>
      <w:marTop w:val="0"/>
      <w:marBottom w:val="0"/>
      <w:divBdr>
        <w:top w:val="none" w:sz="0" w:space="0" w:color="auto"/>
        <w:left w:val="none" w:sz="0" w:space="0" w:color="auto"/>
        <w:bottom w:val="none" w:sz="0" w:space="0" w:color="auto"/>
        <w:right w:val="none" w:sz="0" w:space="0" w:color="auto"/>
      </w:divBdr>
    </w:div>
    <w:div w:id="1538932097">
      <w:bodyDiv w:val="1"/>
      <w:marLeft w:val="0"/>
      <w:marRight w:val="0"/>
      <w:marTop w:val="0"/>
      <w:marBottom w:val="0"/>
      <w:divBdr>
        <w:top w:val="none" w:sz="0" w:space="0" w:color="auto"/>
        <w:left w:val="none" w:sz="0" w:space="0" w:color="auto"/>
        <w:bottom w:val="none" w:sz="0" w:space="0" w:color="auto"/>
        <w:right w:val="none" w:sz="0" w:space="0" w:color="auto"/>
      </w:divBdr>
    </w:div>
    <w:div w:id="1644238470">
      <w:bodyDiv w:val="1"/>
      <w:marLeft w:val="0"/>
      <w:marRight w:val="0"/>
      <w:marTop w:val="0"/>
      <w:marBottom w:val="0"/>
      <w:divBdr>
        <w:top w:val="none" w:sz="0" w:space="0" w:color="auto"/>
        <w:left w:val="none" w:sz="0" w:space="0" w:color="auto"/>
        <w:bottom w:val="none" w:sz="0" w:space="0" w:color="auto"/>
        <w:right w:val="none" w:sz="0" w:space="0" w:color="auto"/>
      </w:divBdr>
    </w:div>
    <w:div w:id="1755086159">
      <w:bodyDiv w:val="1"/>
      <w:marLeft w:val="0"/>
      <w:marRight w:val="0"/>
      <w:marTop w:val="0"/>
      <w:marBottom w:val="0"/>
      <w:divBdr>
        <w:top w:val="none" w:sz="0" w:space="0" w:color="auto"/>
        <w:left w:val="none" w:sz="0" w:space="0" w:color="auto"/>
        <w:bottom w:val="none" w:sz="0" w:space="0" w:color="auto"/>
        <w:right w:val="none" w:sz="0" w:space="0" w:color="auto"/>
      </w:divBdr>
    </w:div>
    <w:div w:id="1934433973">
      <w:bodyDiv w:val="1"/>
      <w:marLeft w:val="0"/>
      <w:marRight w:val="0"/>
      <w:marTop w:val="0"/>
      <w:marBottom w:val="0"/>
      <w:divBdr>
        <w:top w:val="none" w:sz="0" w:space="0" w:color="auto"/>
        <w:left w:val="none" w:sz="0" w:space="0" w:color="auto"/>
        <w:bottom w:val="none" w:sz="0" w:space="0" w:color="auto"/>
        <w:right w:val="none" w:sz="0" w:space="0" w:color="auto"/>
      </w:divBdr>
    </w:div>
    <w:div w:id="1998336175">
      <w:bodyDiv w:val="1"/>
      <w:marLeft w:val="0"/>
      <w:marRight w:val="0"/>
      <w:marTop w:val="0"/>
      <w:marBottom w:val="0"/>
      <w:divBdr>
        <w:top w:val="none" w:sz="0" w:space="0" w:color="auto"/>
        <w:left w:val="none" w:sz="0" w:space="0" w:color="auto"/>
        <w:bottom w:val="none" w:sz="0" w:space="0" w:color="auto"/>
        <w:right w:val="none" w:sz="0" w:space="0" w:color="auto"/>
      </w:divBdr>
    </w:div>
    <w:div w:id="2037734293">
      <w:bodyDiv w:val="1"/>
      <w:marLeft w:val="0"/>
      <w:marRight w:val="0"/>
      <w:marTop w:val="0"/>
      <w:marBottom w:val="0"/>
      <w:divBdr>
        <w:top w:val="none" w:sz="0" w:space="0" w:color="auto"/>
        <w:left w:val="none" w:sz="0" w:space="0" w:color="auto"/>
        <w:bottom w:val="none" w:sz="0" w:space="0" w:color="auto"/>
        <w:right w:val="none" w:sz="0" w:space="0" w:color="auto"/>
      </w:divBdr>
    </w:div>
    <w:div w:id="2118939343">
      <w:bodyDiv w:val="1"/>
      <w:marLeft w:val="0"/>
      <w:marRight w:val="0"/>
      <w:marTop w:val="0"/>
      <w:marBottom w:val="0"/>
      <w:divBdr>
        <w:top w:val="none" w:sz="0" w:space="0" w:color="auto"/>
        <w:left w:val="none" w:sz="0" w:space="0" w:color="auto"/>
        <w:bottom w:val="none" w:sz="0" w:space="0" w:color="auto"/>
        <w:right w:val="none" w:sz="0" w:space="0" w:color="auto"/>
      </w:divBdr>
    </w:div>
    <w:div w:id="213058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rchanan.prpc@gmail.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Resume - Anoop Mohan Pillai</vt:lpstr>
    </vt:vector>
  </TitlesOfParts>
  <Company>N</Company>
  <LinksUpToDate>false</LinksUpToDate>
  <CharactersWithSpaces>10809</CharactersWithSpaces>
  <SharedDoc>false</SharedDoc>
  <HLinks>
    <vt:vector size="6" baseType="variant">
      <vt:variant>
        <vt:i4>131124</vt:i4>
      </vt:variant>
      <vt:variant>
        <vt:i4>0</vt:i4>
      </vt:variant>
      <vt:variant>
        <vt:i4>0</vt:i4>
      </vt:variant>
      <vt:variant>
        <vt:i4>5</vt:i4>
      </vt:variant>
      <vt:variant>
        <vt:lpwstr>mailto:kesavreddik@gmail.com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Anoop Mohan Pillai</dc:title>
  <dc:creator>Naveen N</dc:creator>
  <cp:lastModifiedBy>Microsoft account</cp:lastModifiedBy>
  <cp:revision>35</cp:revision>
  <dcterms:created xsi:type="dcterms:W3CDTF">2023-07-12T22:58:00Z</dcterms:created>
  <dcterms:modified xsi:type="dcterms:W3CDTF">2024-02-22T20:39:00Z</dcterms:modified>
</cp:coreProperties>
</file>