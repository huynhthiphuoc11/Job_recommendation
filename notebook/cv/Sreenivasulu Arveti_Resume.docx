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4A05" w14:textId="77777777" w:rsidR="00D529E1" w:rsidRDefault="00D529E1" w:rsidP="001F32B1">
      <w:pPr>
        <w:spacing w:line="276" w:lineRule="auto"/>
        <w:jc w:val="both"/>
        <w:rPr>
          <w:rFonts w:ascii="Book Antiqua" w:hAnsi="Book Antiqua"/>
          <w:b/>
          <w:color w:val="000000"/>
          <w:sz w:val="32"/>
          <w:szCs w:val="32"/>
        </w:rPr>
        <w:sectPr w:rsidR="00D529E1" w:rsidSect="00C83F75">
          <w:headerReference w:type="default" r:id="rId8"/>
          <w:pgSz w:w="12240" w:h="15840"/>
          <w:pgMar w:top="414" w:right="1080" w:bottom="1440" w:left="1080" w:header="144" w:footer="144" w:gutter="0"/>
          <w:cols w:space="720"/>
          <w:docGrid w:linePitch="360"/>
        </w:sectPr>
      </w:pPr>
    </w:p>
    <w:p w14:paraId="5D8044D2" w14:textId="77777777" w:rsidR="00885C8E" w:rsidRPr="00960156" w:rsidRDefault="0046437A" w:rsidP="001F32B1">
      <w:pPr>
        <w:spacing w:line="276" w:lineRule="auto"/>
        <w:jc w:val="both"/>
        <w:rPr>
          <w:rFonts w:ascii="Book Antiqua" w:hAnsi="Book Antiqua"/>
          <w:b/>
          <w:color w:val="000000"/>
          <w:sz w:val="32"/>
          <w:szCs w:val="32"/>
        </w:rPr>
      </w:pPr>
      <w:r w:rsidRPr="00960156">
        <w:rPr>
          <w:rFonts w:ascii="Book Antiqua" w:hAnsi="Book Antiqua"/>
          <w:b/>
          <w:color w:val="000000"/>
          <w:sz w:val="32"/>
          <w:szCs w:val="32"/>
        </w:rPr>
        <w:t>SREENIVASULU ARVETI</w:t>
      </w:r>
    </w:p>
    <w:p w14:paraId="21B44D31" w14:textId="4B475E63" w:rsidR="001113B0" w:rsidRDefault="001F32B1" w:rsidP="008D381A">
      <w:pPr>
        <w:spacing w:line="276" w:lineRule="auto"/>
        <w:rPr>
          <w:rFonts w:ascii="Book Antiqua" w:hAnsi="Book Antiqua"/>
          <w:bCs/>
          <w:color w:val="000000"/>
          <w:sz w:val="24"/>
        </w:rPr>
      </w:pPr>
      <w:r w:rsidRPr="001F32B1">
        <w:rPr>
          <w:rFonts w:ascii="Book Antiqua" w:hAnsi="Book Antiqua"/>
          <w:bCs/>
          <w:color w:val="000000"/>
          <w:sz w:val="24"/>
        </w:rPr>
        <w:t>SDET</w:t>
      </w:r>
      <w:r w:rsidR="00641EDD">
        <w:rPr>
          <w:rFonts w:ascii="Book Antiqua" w:hAnsi="Book Antiqua"/>
          <w:bCs/>
          <w:color w:val="000000"/>
          <w:sz w:val="24"/>
        </w:rPr>
        <w:t xml:space="preserve"> | QA </w:t>
      </w:r>
      <w:r w:rsidR="002E25FE">
        <w:rPr>
          <w:rFonts w:ascii="Book Antiqua" w:hAnsi="Book Antiqua"/>
          <w:bCs/>
          <w:color w:val="000000"/>
          <w:sz w:val="24"/>
        </w:rPr>
        <w:t>Lead</w:t>
      </w:r>
      <w:r w:rsidR="001E1DCF">
        <w:rPr>
          <w:rFonts w:ascii="Book Antiqua" w:hAnsi="Book Antiqua"/>
          <w:bCs/>
          <w:color w:val="000000"/>
          <w:sz w:val="24"/>
        </w:rPr>
        <w:t xml:space="preserve"> | Data Analyst | Accessibility </w:t>
      </w:r>
      <w:r w:rsidR="002E25FE">
        <w:rPr>
          <w:rFonts w:ascii="Book Antiqua" w:hAnsi="Book Antiqua"/>
          <w:bCs/>
          <w:color w:val="000000"/>
          <w:sz w:val="24"/>
        </w:rPr>
        <w:t xml:space="preserve">Test </w:t>
      </w:r>
      <w:r w:rsidR="001E1DCF">
        <w:rPr>
          <w:rFonts w:ascii="Book Antiqua" w:hAnsi="Book Antiqua"/>
          <w:bCs/>
          <w:color w:val="000000"/>
          <w:sz w:val="24"/>
        </w:rPr>
        <w:t>Analyst</w:t>
      </w:r>
    </w:p>
    <w:p w14:paraId="30170D14" w14:textId="77777777" w:rsidR="001113B0" w:rsidRDefault="001113B0" w:rsidP="001113B0">
      <w:pPr>
        <w:pBdr>
          <w:bottom w:val="single" w:sz="4" w:space="0" w:color="auto"/>
        </w:pBdr>
        <w:rPr>
          <w:rFonts w:ascii="Book Antiqua" w:hAnsi="Book Antiqua"/>
          <w:bCs/>
          <w:color w:val="000000"/>
          <w:sz w:val="24"/>
        </w:rPr>
      </w:pPr>
      <w:bookmarkStart w:id="0" w:name="_GoBack"/>
      <w:bookmarkEnd w:id="0"/>
    </w:p>
    <w:p w14:paraId="408D6C14" w14:textId="77777777" w:rsidR="001113B0" w:rsidRDefault="001113B0" w:rsidP="009C294E">
      <w:pPr>
        <w:spacing w:line="276" w:lineRule="auto"/>
        <w:rPr>
          <w:rFonts w:ascii="Book Antiqua" w:hAnsi="Book Antiqua"/>
          <w:bCs/>
          <w:color w:val="000000"/>
          <w:sz w:val="24"/>
        </w:rPr>
      </w:pPr>
    </w:p>
    <w:p w14:paraId="11EF396A" w14:textId="79C925B2" w:rsidR="00885C8E" w:rsidRPr="00CB6904" w:rsidRDefault="00885C8E" w:rsidP="009C294E">
      <w:pPr>
        <w:spacing w:line="276" w:lineRule="auto"/>
        <w:ind w:left="360" w:hanging="360"/>
        <w:jc w:val="both"/>
        <w:rPr>
          <w:rStyle w:val="html0020preformattedchar"/>
          <w:rFonts w:ascii="Book Antiqua" w:hAnsi="Book Antiqua"/>
          <w:b/>
          <w:bCs/>
          <w:sz w:val="24"/>
        </w:rPr>
      </w:pPr>
      <w:r w:rsidRPr="00CB6904">
        <w:rPr>
          <w:rStyle w:val="html0020preformattedchar"/>
          <w:rFonts w:ascii="Book Antiqua" w:hAnsi="Book Antiqua"/>
          <w:b/>
          <w:bCs/>
          <w:sz w:val="24"/>
        </w:rPr>
        <w:t>Summary</w:t>
      </w:r>
      <w:r w:rsidR="001F196E">
        <w:rPr>
          <w:rStyle w:val="html0020preformattedchar"/>
          <w:rFonts w:ascii="Book Antiqua" w:hAnsi="Book Antiqua"/>
          <w:b/>
          <w:bCs/>
          <w:sz w:val="24"/>
        </w:rPr>
        <w:t xml:space="preserve"> of Qualifications</w:t>
      </w:r>
      <w:r w:rsidR="00555E9B" w:rsidRPr="00CB6904">
        <w:rPr>
          <w:rStyle w:val="html0020preformattedchar"/>
          <w:rFonts w:ascii="Book Antiqua" w:hAnsi="Book Antiqua"/>
          <w:b/>
          <w:bCs/>
          <w:sz w:val="24"/>
        </w:rPr>
        <w:t>:</w:t>
      </w:r>
    </w:p>
    <w:p w14:paraId="6D1E3073" w14:textId="0569533E" w:rsidR="002E25FE" w:rsidRDefault="002E25FE" w:rsidP="002E25FE">
      <w:pPr>
        <w:pStyle w:val="ListParagraph"/>
        <w:numPr>
          <w:ilvl w:val="0"/>
          <w:numId w:val="40"/>
        </w:numPr>
        <w:spacing w:line="312" w:lineRule="auto"/>
        <w:jc w:val="both"/>
        <w:rPr>
          <w:rStyle w:val="html0020preformattedchar"/>
          <w:rFonts w:ascii="Book Antiqua" w:hAnsi="Book Antiqua"/>
          <w:sz w:val="20"/>
          <w:szCs w:val="20"/>
        </w:rPr>
      </w:pP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Experienced Senior SDET and Data Analyst with over 15 years of expertise across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Banking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,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Financial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 Services,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Mortgage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,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Insurance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, and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Non-Profit sectors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 </w:t>
      </w:r>
      <w:r>
        <w:rPr>
          <w:rStyle w:val="html0020preformattedchar"/>
          <w:rFonts w:ascii="Book Antiqua" w:hAnsi="Book Antiqua"/>
          <w:sz w:val="20"/>
          <w:szCs w:val="20"/>
        </w:rPr>
        <w:t>like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 Church Management</w:t>
      </w:r>
    </w:p>
    <w:p w14:paraId="3E08F04A" w14:textId="77777777" w:rsidR="002E25FE" w:rsidRDefault="002E25FE" w:rsidP="002E25FE">
      <w:pPr>
        <w:pStyle w:val="ListParagraph"/>
        <w:numPr>
          <w:ilvl w:val="0"/>
          <w:numId w:val="40"/>
        </w:numPr>
        <w:spacing w:line="312" w:lineRule="auto"/>
        <w:jc w:val="both"/>
        <w:rPr>
          <w:rStyle w:val="html0020preformattedchar"/>
          <w:rFonts w:ascii="Book Antiqua" w:hAnsi="Book Antiqua"/>
          <w:sz w:val="20"/>
          <w:szCs w:val="20"/>
        </w:rPr>
      </w:pP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Proven track record of leading successful projects in </w:t>
      </w:r>
      <w:r w:rsidRPr="002E25FE">
        <w:rPr>
          <w:rStyle w:val="html0020preformattedchar"/>
          <w:rFonts w:ascii="Book Antiqua" w:hAnsi="Book Antiqua"/>
          <w:b/>
          <w:bCs/>
          <w:sz w:val="20"/>
          <w:szCs w:val="20"/>
        </w:rPr>
        <w:t>Agile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Scrum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>/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Kanban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 methodologies, with extensive familiarity in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SDLC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 implementations. </w:t>
      </w:r>
    </w:p>
    <w:p w14:paraId="26DF29D8" w14:textId="2E59972A" w:rsidR="002E25FE" w:rsidRPr="00321BFA" w:rsidRDefault="002E25FE" w:rsidP="002E25FE">
      <w:pPr>
        <w:pStyle w:val="ListParagraph"/>
        <w:numPr>
          <w:ilvl w:val="0"/>
          <w:numId w:val="40"/>
        </w:numPr>
        <w:spacing w:line="312" w:lineRule="auto"/>
        <w:jc w:val="both"/>
        <w:rPr>
          <w:rStyle w:val="html0020preformattedchar"/>
          <w:rFonts w:ascii="Book Antiqua" w:hAnsi="Book Antiqua"/>
          <w:sz w:val="20"/>
          <w:szCs w:val="20"/>
        </w:rPr>
      </w:pP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Recognized for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analytical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 prowess, adept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problem-solving skills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, and a passion for mastering new technologies while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tackling challenging tasks</w:t>
      </w:r>
    </w:p>
    <w:p w14:paraId="5B95CE92" w14:textId="77777777" w:rsidR="002E25FE" w:rsidRDefault="002E25FE" w:rsidP="002E25FE">
      <w:pPr>
        <w:pStyle w:val="ListParagraph"/>
        <w:numPr>
          <w:ilvl w:val="0"/>
          <w:numId w:val="40"/>
        </w:numPr>
        <w:spacing w:line="312" w:lineRule="auto"/>
        <w:jc w:val="both"/>
        <w:rPr>
          <w:rStyle w:val="html0020preformattedchar"/>
          <w:rFonts w:ascii="Book Antiqua" w:hAnsi="Book Antiqua"/>
          <w:sz w:val="20"/>
          <w:szCs w:val="20"/>
        </w:rPr>
      </w:pP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Demonstrated achievements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implementing automation frameworks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, significantly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increasing regression coverage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,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minimizing bug leakages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, and </w:t>
      </w:r>
      <w:r w:rsidRPr="00321BFA">
        <w:rPr>
          <w:rStyle w:val="html0020preformattedchar"/>
          <w:rFonts w:ascii="Book Antiqua" w:hAnsi="Book Antiqua"/>
          <w:b/>
          <w:bCs/>
          <w:sz w:val="20"/>
          <w:szCs w:val="20"/>
        </w:rPr>
        <w:t>ensuring stability across</w:t>
      </w:r>
      <w:r w:rsidRPr="00321BFA">
        <w:rPr>
          <w:rStyle w:val="html0020preformattedchar"/>
          <w:rFonts w:ascii="Book Antiqua" w:hAnsi="Book Antiqua"/>
          <w:sz w:val="20"/>
          <w:szCs w:val="20"/>
        </w:rPr>
        <w:t xml:space="preserve"> core modules and applications</w:t>
      </w:r>
    </w:p>
    <w:p w14:paraId="765A5412" w14:textId="4DCD2319" w:rsidR="002560C3" w:rsidRDefault="002560C3" w:rsidP="002E25FE">
      <w:pPr>
        <w:numPr>
          <w:ilvl w:val="0"/>
          <w:numId w:val="40"/>
        </w:numPr>
        <w:spacing w:line="312" w:lineRule="auto"/>
        <w:jc w:val="both"/>
        <w:rPr>
          <w:rStyle w:val="html0020preformattedchar"/>
          <w:rFonts w:ascii="Book Antiqua" w:hAnsi="Book Antiqua"/>
          <w:sz w:val="20"/>
          <w:szCs w:val="20"/>
        </w:rPr>
      </w:pPr>
      <w:r w:rsidRPr="0006665F">
        <w:rPr>
          <w:rStyle w:val="html0020preformattedchar"/>
          <w:rFonts w:ascii="Book Antiqua" w:hAnsi="Book Antiqua"/>
          <w:sz w:val="20"/>
          <w:szCs w:val="20"/>
        </w:rPr>
        <w:t xml:space="preserve">Good experience working </w:t>
      </w:r>
      <w:r w:rsidR="009E210E">
        <w:rPr>
          <w:rStyle w:val="html0020preformattedchar"/>
          <w:rFonts w:ascii="Book Antiqua" w:hAnsi="Book Antiqua"/>
          <w:sz w:val="20"/>
          <w:szCs w:val="20"/>
        </w:rPr>
        <w:t xml:space="preserve">and </w:t>
      </w:r>
      <w:r w:rsidR="009E210E" w:rsidRPr="0006665F">
        <w:rPr>
          <w:rStyle w:val="html0020preformattedchar"/>
          <w:rFonts w:ascii="Book Antiqua" w:hAnsi="Book Antiqua"/>
          <w:sz w:val="20"/>
          <w:szCs w:val="20"/>
        </w:rPr>
        <w:t>coordinat</w:t>
      </w:r>
      <w:r w:rsidR="009E210E">
        <w:rPr>
          <w:rStyle w:val="html0020preformattedchar"/>
          <w:rFonts w:ascii="Book Antiqua" w:hAnsi="Book Antiqua"/>
          <w:sz w:val="20"/>
          <w:szCs w:val="20"/>
        </w:rPr>
        <w:t>ing</w:t>
      </w:r>
      <w:r w:rsidR="009E210E" w:rsidRPr="0006665F">
        <w:rPr>
          <w:rStyle w:val="html0020preformattedchar"/>
          <w:rFonts w:ascii="Book Antiqua" w:hAnsi="Book Antiqua"/>
          <w:sz w:val="20"/>
          <w:szCs w:val="20"/>
        </w:rPr>
        <w:t xml:space="preserve"> </w:t>
      </w:r>
      <w:r w:rsidRPr="0006665F">
        <w:rPr>
          <w:rStyle w:val="html0020preformattedchar"/>
          <w:rFonts w:ascii="Book Antiqua" w:hAnsi="Book Antiqua"/>
          <w:sz w:val="20"/>
          <w:szCs w:val="20"/>
        </w:rPr>
        <w:t>with Cross functional teams</w:t>
      </w:r>
    </w:p>
    <w:p w14:paraId="6A935253" w14:textId="3FF90D72" w:rsidR="00B50983" w:rsidRDefault="00B50983" w:rsidP="002E25FE">
      <w:pPr>
        <w:numPr>
          <w:ilvl w:val="0"/>
          <w:numId w:val="40"/>
        </w:numPr>
        <w:spacing w:line="312" w:lineRule="auto"/>
        <w:jc w:val="both"/>
        <w:rPr>
          <w:rStyle w:val="html0020preformattedchar"/>
          <w:rFonts w:ascii="Book Antiqua" w:hAnsi="Book Antiqua"/>
          <w:sz w:val="20"/>
          <w:szCs w:val="20"/>
        </w:rPr>
      </w:pPr>
      <w:r>
        <w:rPr>
          <w:rStyle w:val="html0020preformattedchar"/>
          <w:rFonts w:ascii="Book Antiqua" w:hAnsi="Book Antiqua"/>
          <w:sz w:val="20"/>
          <w:szCs w:val="20"/>
        </w:rPr>
        <w:t xml:space="preserve">Expertise in </w:t>
      </w:r>
      <w:r w:rsidRPr="00570480">
        <w:rPr>
          <w:rStyle w:val="html0020preformattedchar"/>
          <w:rFonts w:ascii="Book Antiqua" w:hAnsi="Book Antiqua"/>
          <w:b/>
          <w:bCs/>
          <w:sz w:val="20"/>
          <w:szCs w:val="20"/>
        </w:rPr>
        <w:t>Automation Framework Implementation</w:t>
      </w:r>
      <w:r>
        <w:rPr>
          <w:rStyle w:val="html0020preformattedchar"/>
          <w:rFonts w:ascii="Book Antiqua" w:hAnsi="Book Antiqua"/>
          <w:sz w:val="20"/>
          <w:szCs w:val="20"/>
        </w:rPr>
        <w:t xml:space="preserve"> and Manual Testing, </w:t>
      </w:r>
      <w:r w:rsidRPr="00570480">
        <w:rPr>
          <w:rStyle w:val="html0020preformattedchar"/>
          <w:rFonts w:ascii="Book Antiqua" w:hAnsi="Book Antiqua"/>
          <w:b/>
          <w:bCs/>
          <w:sz w:val="20"/>
          <w:szCs w:val="20"/>
        </w:rPr>
        <w:t>Requirement Analysis</w:t>
      </w:r>
      <w:r>
        <w:rPr>
          <w:rStyle w:val="html0020preformattedchar"/>
          <w:rFonts w:ascii="Book Antiqua" w:hAnsi="Book Antiqua"/>
          <w:sz w:val="20"/>
          <w:szCs w:val="20"/>
        </w:rPr>
        <w:t>, Test case design</w:t>
      </w:r>
      <w:r w:rsidR="00570480">
        <w:rPr>
          <w:rStyle w:val="html0020preformattedchar"/>
          <w:rFonts w:ascii="Book Antiqua" w:hAnsi="Book Antiqua"/>
          <w:sz w:val="20"/>
          <w:szCs w:val="20"/>
        </w:rPr>
        <w:t xml:space="preserve"> for </w:t>
      </w:r>
      <w:r w:rsidR="00570480" w:rsidRPr="00570480">
        <w:rPr>
          <w:rStyle w:val="html0020preformattedchar"/>
          <w:rFonts w:ascii="Book Antiqua" w:hAnsi="Book Antiqua"/>
          <w:b/>
          <w:bCs/>
          <w:sz w:val="20"/>
          <w:szCs w:val="20"/>
        </w:rPr>
        <w:t>Web GUI applications</w:t>
      </w:r>
      <w:r w:rsidR="00570480">
        <w:rPr>
          <w:rStyle w:val="html0020preformattedchar"/>
          <w:rFonts w:ascii="Book Antiqua" w:hAnsi="Book Antiqua"/>
          <w:sz w:val="20"/>
          <w:szCs w:val="20"/>
        </w:rPr>
        <w:t>, Mobile Apps (</w:t>
      </w:r>
      <w:r w:rsidR="00570480" w:rsidRPr="00570480">
        <w:rPr>
          <w:rStyle w:val="html0020preformattedchar"/>
          <w:rFonts w:ascii="Book Antiqua" w:hAnsi="Book Antiqua"/>
          <w:b/>
          <w:bCs/>
          <w:sz w:val="20"/>
          <w:szCs w:val="20"/>
        </w:rPr>
        <w:t>Android, iOS</w:t>
      </w:r>
      <w:r w:rsidR="00570480">
        <w:rPr>
          <w:rStyle w:val="html0020preformattedchar"/>
          <w:rFonts w:ascii="Book Antiqua" w:hAnsi="Book Antiqua"/>
          <w:sz w:val="20"/>
          <w:szCs w:val="20"/>
        </w:rPr>
        <w:t xml:space="preserve">), DB testing, </w:t>
      </w:r>
      <w:r w:rsidR="00570480" w:rsidRPr="00570480">
        <w:rPr>
          <w:rStyle w:val="html0020preformattedchar"/>
          <w:rFonts w:ascii="Book Antiqua" w:hAnsi="Book Antiqua"/>
          <w:b/>
          <w:bCs/>
          <w:sz w:val="20"/>
          <w:szCs w:val="20"/>
        </w:rPr>
        <w:t>API</w:t>
      </w:r>
      <w:r w:rsidR="00570480">
        <w:rPr>
          <w:rStyle w:val="html0020preformattedchar"/>
          <w:rFonts w:ascii="Book Antiqua" w:hAnsi="Book Antiqua"/>
          <w:sz w:val="20"/>
          <w:szCs w:val="20"/>
        </w:rPr>
        <w:t xml:space="preserve"> Testing, </w:t>
      </w:r>
      <w:r w:rsidR="00570480" w:rsidRPr="00570480">
        <w:rPr>
          <w:rStyle w:val="html0020preformattedchar"/>
          <w:rFonts w:ascii="Book Antiqua" w:hAnsi="Book Antiqua"/>
          <w:b/>
          <w:bCs/>
          <w:sz w:val="20"/>
          <w:szCs w:val="20"/>
        </w:rPr>
        <w:t>Accessibility</w:t>
      </w:r>
      <w:r w:rsidR="002A24F8">
        <w:rPr>
          <w:rStyle w:val="html0020preformattedchar"/>
          <w:rFonts w:ascii="Book Antiqua" w:hAnsi="Book Antiqua"/>
          <w:b/>
          <w:bCs/>
          <w:sz w:val="20"/>
          <w:szCs w:val="20"/>
        </w:rPr>
        <w:t>, ETL</w:t>
      </w:r>
      <w:r w:rsidR="00570480">
        <w:rPr>
          <w:rStyle w:val="html0020preformattedchar"/>
          <w:rFonts w:ascii="Book Antiqua" w:hAnsi="Book Antiqua"/>
          <w:sz w:val="20"/>
          <w:szCs w:val="20"/>
        </w:rPr>
        <w:t xml:space="preserve"> testing and </w:t>
      </w:r>
      <w:r w:rsidR="00570480" w:rsidRPr="00570480">
        <w:rPr>
          <w:rStyle w:val="html0020preformattedchar"/>
          <w:rFonts w:ascii="Book Antiqua" w:hAnsi="Book Antiqua"/>
          <w:b/>
          <w:bCs/>
          <w:sz w:val="20"/>
          <w:szCs w:val="20"/>
        </w:rPr>
        <w:t>Performance</w:t>
      </w:r>
      <w:r w:rsidR="00570480">
        <w:rPr>
          <w:rStyle w:val="html0020preformattedchar"/>
          <w:rFonts w:ascii="Book Antiqua" w:hAnsi="Book Antiqua"/>
          <w:sz w:val="20"/>
          <w:szCs w:val="20"/>
        </w:rPr>
        <w:t xml:space="preserve"> testing</w:t>
      </w:r>
    </w:p>
    <w:p w14:paraId="2439933D" w14:textId="37CB16BF" w:rsidR="00B50983" w:rsidRDefault="00B50983" w:rsidP="002E25FE">
      <w:pPr>
        <w:numPr>
          <w:ilvl w:val="0"/>
          <w:numId w:val="40"/>
        </w:numPr>
        <w:spacing w:line="312" w:lineRule="auto"/>
        <w:jc w:val="both"/>
        <w:rPr>
          <w:rStyle w:val="html0020preformattedchar"/>
          <w:rFonts w:ascii="Book Antiqua" w:hAnsi="Book Antiqua"/>
          <w:sz w:val="20"/>
          <w:szCs w:val="20"/>
        </w:rPr>
      </w:pPr>
      <w:r>
        <w:rPr>
          <w:rStyle w:val="html0020preformattedchar"/>
          <w:rFonts w:ascii="Book Antiqua" w:hAnsi="Book Antiqua"/>
          <w:sz w:val="20"/>
          <w:szCs w:val="20"/>
        </w:rPr>
        <w:t xml:space="preserve">Skilled in </w:t>
      </w:r>
      <w:r w:rsidRPr="00570480">
        <w:rPr>
          <w:rStyle w:val="html0020preformattedchar"/>
          <w:rFonts w:ascii="Book Antiqua" w:hAnsi="Book Antiqua"/>
          <w:b/>
          <w:bCs/>
          <w:sz w:val="20"/>
          <w:szCs w:val="20"/>
        </w:rPr>
        <w:t>Test Plan</w:t>
      </w:r>
      <w:r w:rsidR="00570480">
        <w:rPr>
          <w:rStyle w:val="html0020preformattedchar"/>
          <w:rFonts w:ascii="Book Antiqua" w:hAnsi="Book Antiqua"/>
          <w:sz w:val="20"/>
          <w:szCs w:val="20"/>
        </w:rPr>
        <w:t xml:space="preserve"> creation, Regression risk analysis, Smoke, Integration, Regression and End to End testing</w:t>
      </w:r>
    </w:p>
    <w:p w14:paraId="4619FCE9" w14:textId="564C8C72" w:rsidR="00570480" w:rsidRPr="0006665F" w:rsidRDefault="00570480" w:rsidP="002E25FE">
      <w:pPr>
        <w:numPr>
          <w:ilvl w:val="0"/>
          <w:numId w:val="40"/>
        </w:numPr>
        <w:spacing w:line="312" w:lineRule="auto"/>
        <w:jc w:val="both"/>
        <w:rPr>
          <w:rStyle w:val="html0020preformattedchar"/>
          <w:rFonts w:ascii="Book Antiqua" w:hAnsi="Book Antiqua"/>
          <w:sz w:val="20"/>
          <w:szCs w:val="20"/>
        </w:rPr>
      </w:pPr>
      <w:r>
        <w:rPr>
          <w:rStyle w:val="html0020preformattedchar"/>
          <w:rFonts w:ascii="Book Antiqua" w:hAnsi="Book Antiqua"/>
          <w:sz w:val="20"/>
          <w:szCs w:val="20"/>
        </w:rPr>
        <w:t xml:space="preserve">Expertise in Test data conditioning, Test executions and Detailed </w:t>
      </w:r>
      <w:r w:rsidRPr="002A24F8">
        <w:rPr>
          <w:rStyle w:val="html0020preformattedchar"/>
          <w:rFonts w:ascii="Book Antiqua" w:hAnsi="Book Antiqua"/>
          <w:b/>
          <w:bCs/>
          <w:sz w:val="20"/>
          <w:szCs w:val="20"/>
        </w:rPr>
        <w:t xml:space="preserve">bug </w:t>
      </w:r>
      <w:r w:rsidR="002A24F8" w:rsidRPr="002A24F8">
        <w:rPr>
          <w:rStyle w:val="html0020preformattedchar"/>
          <w:rFonts w:ascii="Book Antiqua" w:hAnsi="Book Antiqua"/>
          <w:b/>
          <w:bCs/>
          <w:sz w:val="20"/>
          <w:szCs w:val="20"/>
        </w:rPr>
        <w:t>reporting</w:t>
      </w:r>
      <w:r w:rsidR="002A24F8">
        <w:rPr>
          <w:rStyle w:val="html0020preformattedchar"/>
          <w:rFonts w:ascii="Book Antiqua" w:hAnsi="Book Antiqua"/>
          <w:sz w:val="20"/>
          <w:szCs w:val="20"/>
        </w:rPr>
        <w:t>,</w:t>
      </w:r>
      <w:r>
        <w:rPr>
          <w:rStyle w:val="html0020preformattedchar"/>
          <w:rFonts w:ascii="Book Antiqua" w:hAnsi="Book Antiqua"/>
          <w:sz w:val="20"/>
          <w:szCs w:val="20"/>
        </w:rPr>
        <w:t xml:space="preserve"> </w:t>
      </w:r>
      <w:r w:rsidR="00F61CC3" w:rsidRPr="00F61CC3">
        <w:rPr>
          <w:rStyle w:val="html0020preformattedchar"/>
          <w:rFonts w:ascii="Book Antiqua" w:hAnsi="Book Antiqua"/>
          <w:b/>
          <w:bCs/>
          <w:sz w:val="20"/>
          <w:szCs w:val="20"/>
        </w:rPr>
        <w:t>Data Analytics</w:t>
      </w:r>
      <w:r w:rsidR="00F61CC3">
        <w:rPr>
          <w:rStyle w:val="html0020preformattedchar"/>
          <w:rFonts w:ascii="Book Antiqua" w:hAnsi="Book Antiqua"/>
          <w:sz w:val="20"/>
          <w:szCs w:val="20"/>
        </w:rPr>
        <w:t xml:space="preserve"> and </w:t>
      </w:r>
      <w:r w:rsidR="00F61CC3" w:rsidRPr="00F61CC3">
        <w:rPr>
          <w:rStyle w:val="html0020preformattedchar"/>
          <w:rFonts w:ascii="Book Antiqua" w:hAnsi="Book Antiqua"/>
          <w:b/>
          <w:bCs/>
          <w:sz w:val="20"/>
          <w:szCs w:val="20"/>
        </w:rPr>
        <w:t>Reporting</w:t>
      </w:r>
    </w:p>
    <w:p w14:paraId="5FE273F8" w14:textId="77777777" w:rsidR="0006665F" w:rsidRDefault="0006665F" w:rsidP="009C294E">
      <w:pPr>
        <w:spacing w:line="276" w:lineRule="auto"/>
        <w:ind w:left="720"/>
        <w:jc w:val="both"/>
        <w:rPr>
          <w:rStyle w:val="html0020preformattedchar"/>
          <w:rFonts w:ascii="Book Antiqua" w:hAnsi="Book Antiqua"/>
          <w:sz w:val="20"/>
          <w:szCs w:val="22"/>
        </w:rPr>
      </w:pPr>
    </w:p>
    <w:p w14:paraId="41AA65D3" w14:textId="364D8457" w:rsidR="0006665F" w:rsidRDefault="00BE21B7" w:rsidP="009C294E">
      <w:pPr>
        <w:spacing w:line="276" w:lineRule="auto"/>
        <w:ind w:left="360" w:hanging="360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9579AF">
        <w:rPr>
          <w:rStyle w:val="html0020preformattedchar"/>
          <w:rFonts w:ascii="Book Antiqua" w:hAnsi="Book Antiqua"/>
          <w:b/>
          <w:bCs/>
          <w:sz w:val="24"/>
        </w:rPr>
        <w:t>Skills</w:t>
      </w:r>
      <w:r>
        <w:rPr>
          <w:rStyle w:val="html0020preformattedchar"/>
          <w:rFonts w:ascii="Book Antiqua" w:hAnsi="Book Antiqua"/>
          <w:b/>
          <w:bCs/>
          <w:sz w:val="24"/>
        </w:rPr>
        <w:t xml:space="preserve"> </w:t>
      </w:r>
      <w:r w:rsidR="001F196E">
        <w:rPr>
          <w:rStyle w:val="html0020preformattedchar"/>
          <w:rFonts w:ascii="Book Antiqua" w:hAnsi="Book Antiqua"/>
          <w:b/>
          <w:bCs/>
          <w:sz w:val="24"/>
        </w:rPr>
        <w:t>and</w:t>
      </w:r>
      <w:r>
        <w:rPr>
          <w:rStyle w:val="html0020preformattedchar"/>
          <w:rFonts w:ascii="Book Antiqua" w:hAnsi="Book Antiqua"/>
          <w:b/>
          <w:bCs/>
          <w:sz w:val="24"/>
        </w:rPr>
        <w:t xml:space="preserve"> </w:t>
      </w:r>
      <w:r w:rsidR="001F196E">
        <w:rPr>
          <w:rStyle w:val="html0020preformattedchar"/>
          <w:rFonts w:ascii="Book Antiqua" w:hAnsi="Book Antiqua"/>
          <w:b/>
          <w:bCs/>
          <w:sz w:val="24"/>
        </w:rPr>
        <w:t>Technologies</w:t>
      </w:r>
      <w:r w:rsidR="0006665F" w:rsidRPr="009579AF">
        <w:rPr>
          <w:rStyle w:val="html0020preformattedchar"/>
          <w:rFonts w:ascii="Book Antiqua" w:hAnsi="Book Antiqua"/>
          <w:b/>
          <w:bCs/>
          <w:sz w:val="24"/>
        </w:rPr>
        <w:t>:</w:t>
      </w:r>
    </w:p>
    <w:p w14:paraId="6E0EEDB9" w14:textId="77777777" w:rsidR="00BE21B7" w:rsidRDefault="00BE21B7" w:rsidP="00A834AC">
      <w:pPr>
        <w:numPr>
          <w:ilvl w:val="0"/>
          <w:numId w:val="40"/>
        </w:numPr>
        <w:spacing w:line="360" w:lineRule="auto"/>
        <w:jc w:val="both"/>
        <w:rPr>
          <w:rStyle w:val="html0020preformattedchar"/>
          <w:rFonts w:ascii="Book Antiqua" w:hAnsi="Book Antiqua"/>
          <w:sz w:val="20"/>
          <w:szCs w:val="22"/>
        </w:rPr>
        <w:sectPr w:rsidR="00BE21B7" w:rsidSect="00C83F75">
          <w:type w:val="continuous"/>
          <w:pgSz w:w="12240" w:h="15840"/>
          <w:pgMar w:top="855" w:right="1080" w:bottom="1440" w:left="1080" w:header="720" w:footer="720" w:gutter="0"/>
          <w:cols w:space="720"/>
          <w:docGrid w:linePitch="360"/>
        </w:sectPr>
      </w:pPr>
    </w:p>
    <w:p w14:paraId="2B5B5153" w14:textId="77777777" w:rsidR="001E1DCF" w:rsidRPr="001E1DCF" w:rsidRDefault="001E1DCF" w:rsidP="001E1DCF">
      <w:pPr>
        <w:spacing w:line="276" w:lineRule="auto"/>
        <w:ind w:left="720"/>
        <w:jc w:val="both"/>
        <w:rPr>
          <w:rStyle w:val="html0020preformattedchar"/>
          <w:rFonts w:ascii="Book Antiqua" w:hAnsi="Book Antiqua"/>
          <w:sz w:val="20"/>
          <w:szCs w:val="22"/>
        </w:rPr>
      </w:pPr>
    </w:p>
    <w:p w14:paraId="6EA177AC" w14:textId="77777777" w:rsidR="00CB24BD" w:rsidRDefault="000C46E6" w:rsidP="001E0E40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Azure</w:t>
      </w:r>
      <w:r>
        <w:rPr>
          <w:rStyle w:val="html0020preformattedchar"/>
          <w:rFonts w:ascii="Book Antiqua" w:hAnsi="Book Antiqua"/>
          <w:sz w:val="20"/>
          <w:szCs w:val="22"/>
        </w:rPr>
        <w:t xml:space="preserve"> DevOps</w:t>
      </w:r>
    </w:p>
    <w:p w14:paraId="66776430" w14:textId="4378E5D0" w:rsidR="000C46E6" w:rsidRDefault="00220021" w:rsidP="001E0E40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>
        <w:rPr>
          <w:rStyle w:val="html0020preformattedchar"/>
          <w:rFonts w:ascii="Book Antiqua" w:hAnsi="Book Antiqua"/>
          <w:sz w:val="20"/>
          <w:szCs w:val="22"/>
        </w:rPr>
        <w:t xml:space="preserve">JIRA and HP </w:t>
      </w: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ALM</w:t>
      </w:r>
    </w:p>
    <w:p w14:paraId="5751AEBF" w14:textId="77777777" w:rsidR="00CB24BD" w:rsidRPr="00CB24BD" w:rsidRDefault="00CB24BD" w:rsidP="00CB24BD">
      <w:pPr>
        <w:spacing w:line="360" w:lineRule="auto"/>
        <w:ind w:left="720"/>
        <w:jc w:val="both"/>
        <w:rPr>
          <w:rStyle w:val="html0020preformattedchar"/>
          <w:rFonts w:ascii="Book Antiqua" w:hAnsi="Book Antiqua"/>
          <w:sz w:val="20"/>
          <w:szCs w:val="22"/>
        </w:rPr>
      </w:pPr>
    </w:p>
    <w:p w14:paraId="1592B4B5" w14:textId="06BDB917" w:rsidR="00CB24BD" w:rsidRPr="00CB24BD" w:rsidRDefault="00CB24BD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CB24BD">
        <w:rPr>
          <w:rStyle w:val="html0020preformattedchar"/>
          <w:rFonts w:ascii="Book Antiqua" w:hAnsi="Book Antiqua"/>
          <w:b/>
          <w:bCs/>
          <w:sz w:val="20"/>
          <w:szCs w:val="22"/>
        </w:rPr>
        <w:t>Selenium</w:t>
      </w:r>
      <w:r>
        <w:rPr>
          <w:rStyle w:val="html0020preformattedchar"/>
          <w:rFonts w:ascii="Book Antiqua" w:hAnsi="Book Antiqua"/>
          <w:sz w:val="20"/>
          <w:szCs w:val="22"/>
        </w:rPr>
        <w:t xml:space="preserve"> WebDriver</w:t>
      </w:r>
    </w:p>
    <w:p w14:paraId="77B5D3FE" w14:textId="1EDE46B7" w:rsidR="00CB24BD" w:rsidRDefault="00CB24BD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CB24BD">
        <w:rPr>
          <w:rStyle w:val="html0020preformattedchar"/>
          <w:rFonts w:ascii="Book Antiqua" w:hAnsi="Book Antiqua"/>
          <w:b/>
          <w:bCs/>
          <w:sz w:val="20"/>
          <w:szCs w:val="22"/>
        </w:rPr>
        <w:t>Appium</w:t>
      </w:r>
      <w:r>
        <w:rPr>
          <w:rStyle w:val="html0020preformattedchar"/>
          <w:rFonts w:ascii="Book Antiqua" w:hAnsi="Book Antiqua"/>
          <w:sz w:val="20"/>
          <w:szCs w:val="22"/>
        </w:rPr>
        <w:t xml:space="preserve"> Driver</w:t>
      </w:r>
    </w:p>
    <w:p w14:paraId="384D17FA" w14:textId="35C9720B" w:rsidR="00CB24BD" w:rsidRDefault="00CB24BD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CB24BD">
        <w:rPr>
          <w:rStyle w:val="html0020preformattedchar"/>
          <w:rFonts w:ascii="Book Antiqua" w:hAnsi="Book Antiqua"/>
          <w:b/>
          <w:bCs/>
          <w:sz w:val="20"/>
          <w:szCs w:val="22"/>
        </w:rPr>
        <w:t>Java</w:t>
      </w:r>
      <w:r>
        <w:rPr>
          <w:rStyle w:val="html0020preformattedchar"/>
          <w:rFonts w:ascii="Book Antiqua" w:hAnsi="Book Antiqua"/>
          <w:sz w:val="20"/>
          <w:szCs w:val="22"/>
        </w:rPr>
        <w:t xml:space="preserve">, </w:t>
      </w:r>
      <w:r w:rsidRPr="00CB24BD">
        <w:rPr>
          <w:rStyle w:val="html0020preformattedchar"/>
          <w:rFonts w:ascii="Book Antiqua" w:hAnsi="Book Antiqua"/>
          <w:b/>
          <w:bCs/>
          <w:sz w:val="20"/>
          <w:szCs w:val="22"/>
        </w:rPr>
        <w:t>C#</w:t>
      </w:r>
    </w:p>
    <w:p w14:paraId="3C6A6CDB" w14:textId="6703E4FF" w:rsidR="00CB24BD" w:rsidRDefault="00CB24BD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>
        <w:rPr>
          <w:rStyle w:val="html0020preformattedchar"/>
          <w:rFonts w:ascii="Book Antiqua" w:hAnsi="Book Antiqua"/>
          <w:sz w:val="20"/>
          <w:szCs w:val="22"/>
        </w:rPr>
        <w:t>TestNG and Cucumber</w:t>
      </w:r>
    </w:p>
    <w:p w14:paraId="40C81785" w14:textId="573B2AA6" w:rsidR="00CB24BD" w:rsidRDefault="00CB24BD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2E25FE">
        <w:rPr>
          <w:rStyle w:val="html0020preformattedchar"/>
          <w:rFonts w:ascii="Book Antiqua" w:hAnsi="Book Antiqua"/>
          <w:sz w:val="20"/>
          <w:szCs w:val="22"/>
        </w:rPr>
        <w:t>HTML, CSS</w:t>
      </w:r>
      <w:r w:rsidRPr="00220021">
        <w:rPr>
          <w:rStyle w:val="html0020preformattedchar"/>
          <w:rFonts w:ascii="Book Antiqua" w:hAnsi="Book Antiqua"/>
          <w:sz w:val="20"/>
          <w:szCs w:val="22"/>
        </w:rPr>
        <w:t xml:space="preserve"> and </w:t>
      </w: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XPath</w:t>
      </w:r>
      <w:r w:rsidRPr="00220021">
        <w:rPr>
          <w:rStyle w:val="html0020preformattedchar"/>
          <w:rFonts w:ascii="Book Antiqua" w:hAnsi="Book Antiqua"/>
          <w:sz w:val="20"/>
          <w:szCs w:val="22"/>
        </w:rPr>
        <w:t xml:space="preserve"> Locators</w:t>
      </w:r>
    </w:p>
    <w:p w14:paraId="2FDC44F3" w14:textId="77777777" w:rsidR="00CB24BD" w:rsidRPr="002E25FE" w:rsidRDefault="00CB24BD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2E25FE">
        <w:rPr>
          <w:rStyle w:val="html0020preformattedchar"/>
          <w:rFonts w:ascii="Book Antiqua" w:hAnsi="Book Antiqua"/>
          <w:sz w:val="20"/>
          <w:szCs w:val="22"/>
        </w:rPr>
        <w:t>Eclipse, Katalon Studio</w:t>
      </w:r>
    </w:p>
    <w:p w14:paraId="6C6104BF" w14:textId="304DDDE5" w:rsidR="00CB24BD" w:rsidRPr="002E25FE" w:rsidRDefault="00CB24BD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2E25FE">
        <w:rPr>
          <w:rStyle w:val="html0020preformattedchar"/>
          <w:rFonts w:ascii="Book Antiqua" w:hAnsi="Book Antiqua"/>
          <w:sz w:val="20"/>
          <w:szCs w:val="22"/>
        </w:rPr>
        <w:t>Eggplant Functional</w:t>
      </w:r>
    </w:p>
    <w:p w14:paraId="01DC9EBD" w14:textId="12889D5F" w:rsidR="002A24F8" w:rsidRPr="00CB24BD" w:rsidRDefault="002A24F8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>
        <w:rPr>
          <w:rStyle w:val="html0020preformattedchar"/>
          <w:rFonts w:ascii="Book Antiqua" w:hAnsi="Book Antiqua"/>
          <w:b/>
          <w:bCs/>
          <w:sz w:val="20"/>
          <w:szCs w:val="22"/>
        </w:rPr>
        <w:t>MS Visual Studio</w:t>
      </w:r>
    </w:p>
    <w:p w14:paraId="4357BCB2" w14:textId="0D37D482" w:rsidR="00CB24BD" w:rsidRPr="00CB24BD" w:rsidRDefault="002A24F8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>
        <w:rPr>
          <w:rStyle w:val="html0020preformattedchar"/>
          <w:rFonts w:ascii="Book Antiqua" w:hAnsi="Book Antiqua"/>
          <w:b/>
          <w:bCs/>
          <w:sz w:val="20"/>
          <w:szCs w:val="22"/>
        </w:rPr>
        <w:t xml:space="preserve">Xcode, </w:t>
      </w:r>
      <w:r w:rsidR="00CB24BD" w:rsidRPr="00CB24BD">
        <w:rPr>
          <w:rStyle w:val="html0020preformattedchar"/>
          <w:rFonts w:ascii="Book Antiqua" w:hAnsi="Book Antiqua"/>
          <w:b/>
          <w:bCs/>
          <w:sz w:val="20"/>
          <w:szCs w:val="22"/>
        </w:rPr>
        <w:t>XCUITEST</w:t>
      </w:r>
      <w:r w:rsidR="00CB24BD">
        <w:rPr>
          <w:rStyle w:val="html0020preformattedchar"/>
          <w:rFonts w:ascii="Book Antiqua" w:hAnsi="Book Antiqua"/>
          <w:b/>
          <w:bCs/>
          <w:sz w:val="20"/>
          <w:szCs w:val="22"/>
        </w:rPr>
        <w:t xml:space="preserve">, </w:t>
      </w:r>
      <w:r w:rsidR="00CB24BD" w:rsidRPr="00CB24BD">
        <w:rPr>
          <w:rStyle w:val="html0020preformattedchar"/>
          <w:rFonts w:ascii="Book Antiqua" w:hAnsi="Book Antiqua"/>
          <w:sz w:val="20"/>
          <w:szCs w:val="22"/>
        </w:rPr>
        <w:t>Appium Inspector</w:t>
      </w:r>
    </w:p>
    <w:p w14:paraId="415B79B3" w14:textId="77777777" w:rsidR="00CB24BD" w:rsidRDefault="00CB24BD" w:rsidP="00CB24B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>
        <w:rPr>
          <w:rStyle w:val="html0020preformattedchar"/>
          <w:rFonts w:ascii="Book Antiqua" w:hAnsi="Book Antiqua"/>
          <w:b/>
          <w:bCs/>
          <w:sz w:val="20"/>
          <w:szCs w:val="22"/>
        </w:rPr>
        <w:t xml:space="preserve">ServiceNow </w:t>
      </w:r>
      <w:r>
        <w:rPr>
          <w:rStyle w:val="html0020preformattedchar"/>
          <w:rFonts w:ascii="Book Antiqua" w:hAnsi="Book Antiqua"/>
          <w:sz w:val="20"/>
          <w:szCs w:val="22"/>
        </w:rPr>
        <w:t>Automated Test Framework</w:t>
      </w:r>
    </w:p>
    <w:p w14:paraId="177EAE0B" w14:textId="77777777" w:rsidR="001E1DCF" w:rsidRPr="001E1DCF" w:rsidRDefault="001E1DCF" w:rsidP="001E1DCF">
      <w:pPr>
        <w:spacing w:line="360" w:lineRule="auto"/>
        <w:ind w:left="720"/>
        <w:jc w:val="both"/>
        <w:rPr>
          <w:rStyle w:val="html0020preformattedchar"/>
          <w:rFonts w:ascii="Book Antiqua" w:hAnsi="Book Antiqua"/>
          <w:sz w:val="20"/>
          <w:szCs w:val="22"/>
        </w:rPr>
      </w:pPr>
    </w:p>
    <w:p w14:paraId="69F4754E" w14:textId="4540A83C" w:rsidR="002A24F8" w:rsidRPr="002A24F8" w:rsidRDefault="001E1DCF" w:rsidP="002A24F8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1E1DCF">
        <w:rPr>
          <w:rStyle w:val="html0020preformattedchar"/>
          <w:rFonts w:ascii="Book Antiqua" w:hAnsi="Book Antiqua"/>
          <w:b/>
          <w:bCs/>
          <w:sz w:val="20"/>
          <w:szCs w:val="22"/>
        </w:rPr>
        <w:t>Postman</w:t>
      </w:r>
      <w:r w:rsidRPr="001E1DCF">
        <w:rPr>
          <w:rStyle w:val="html0020preformattedchar"/>
          <w:rFonts w:ascii="Book Antiqua" w:hAnsi="Book Antiqua"/>
          <w:sz w:val="20"/>
          <w:szCs w:val="22"/>
        </w:rPr>
        <w:t xml:space="preserve"> and Apache </w:t>
      </w:r>
      <w:r w:rsidRPr="001E1DCF">
        <w:rPr>
          <w:rStyle w:val="html0020preformattedchar"/>
          <w:rFonts w:ascii="Book Antiqua" w:hAnsi="Book Antiqua"/>
          <w:b/>
          <w:bCs/>
          <w:sz w:val="20"/>
          <w:szCs w:val="22"/>
        </w:rPr>
        <w:t>JMeter</w:t>
      </w:r>
    </w:p>
    <w:p w14:paraId="624517B0" w14:textId="77777777" w:rsidR="002A24F8" w:rsidRPr="002A24F8" w:rsidRDefault="002A24F8" w:rsidP="002A24F8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  <w:sz w:val="20"/>
          <w:szCs w:val="22"/>
        </w:rPr>
      </w:pPr>
      <w:r>
        <w:rPr>
          <w:rStyle w:val="html0020preformattedchar"/>
          <w:rFonts w:ascii="Book Antiqua" w:hAnsi="Book Antiqua"/>
          <w:b/>
          <w:bCs/>
          <w:sz w:val="20"/>
          <w:szCs w:val="22"/>
        </w:rPr>
        <w:t>Rest Assured</w:t>
      </w:r>
    </w:p>
    <w:p w14:paraId="16AC458A" w14:textId="5290096F" w:rsidR="002A24F8" w:rsidRPr="001E1DCF" w:rsidRDefault="002A24F8" w:rsidP="002A24F8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>
        <w:rPr>
          <w:rStyle w:val="html0020preformattedchar"/>
          <w:rFonts w:ascii="Book Antiqua" w:hAnsi="Book Antiqua"/>
          <w:sz w:val="20"/>
          <w:szCs w:val="22"/>
        </w:rPr>
        <w:t>HP UFT</w:t>
      </w:r>
    </w:p>
    <w:p w14:paraId="14BB0D8C" w14:textId="77777777" w:rsidR="00CB24BD" w:rsidRDefault="00CB24BD" w:rsidP="00CB24BD">
      <w:pPr>
        <w:spacing w:line="276" w:lineRule="auto"/>
        <w:ind w:left="720"/>
        <w:jc w:val="both"/>
        <w:rPr>
          <w:rStyle w:val="html0020preformattedchar"/>
          <w:rFonts w:ascii="Book Antiqua" w:hAnsi="Book Antiqua"/>
          <w:b/>
          <w:bCs/>
          <w:sz w:val="20"/>
          <w:szCs w:val="22"/>
        </w:rPr>
      </w:pPr>
    </w:p>
    <w:p w14:paraId="48E5CF1E" w14:textId="4E9EC643" w:rsidR="000C46E6" w:rsidRPr="00196893" w:rsidRDefault="005938EC" w:rsidP="0000278D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  <w:sz w:val="20"/>
          <w:szCs w:val="22"/>
        </w:rPr>
      </w:pP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MS SQL Server Management studio</w:t>
      </w:r>
    </w:p>
    <w:p w14:paraId="4D9D2204" w14:textId="6204ABEB" w:rsidR="00B903F6" w:rsidRPr="00196893" w:rsidRDefault="005938EC" w:rsidP="006C0715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DBeaver</w:t>
      </w:r>
      <w:r w:rsidR="00CB24BD">
        <w:rPr>
          <w:rStyle w:val="html0020preformattedchar"/>
          <w:rFonts w:ascii="Book Antiqua" w:hAnsi="Book Antiqua"/>
          <w:b/>
          <w:bCs/>
          <w:sz w:val="20"/>
          <w:szCs w:val="22"/>
        </w:rPr>
        <w:t>,</w:t>
      </w: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 xml:space="preserve"> PostgreSQL</w:t>
      </w:r>
    </w:p>
    <w:p w14:paraId="7B9A1B14" w14:textId="454E9AE7" w:rsidR="00CB24BD" w:rsidRPr="00CB24BD" w:rsidRDefault="00CB24BD" w:rsidP="00B903F6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>
        <w:rPr>
          <w:rStyle w:val="html0020preformattedchar"/>
          <w:rFonts w:ascii="Book Antiqua" w:hAnsi="Book Antiqua"/>
          <w:sz w:val="20"/>
          <w:szCs w:val="22"/>
        </w:rPr>
        <w:t xml:space="preserve">MS </w:t>
      </w:r>
      <w:r w:rsidRPr="00CB24BD">
        <w:rPr>
          <w:rStyle w:val="html0020preformattedchar"/>
          <w:rFonts w:ascii="Book Antiqua" w:hAnsi="Book Antiqua"/>
          <w:b/>
          <w:bCs/>
          <w:sz w:val="20"/>
          <w:szCs w:val="22"/>
        </w:rPr>
        <w:t>Power BI</w:t>
      </w:r>
    </w:p>
    <w:p w14:paraId="7D098B4B" w14:textId="6D589D5E" w:rsidR="00B903F6" w:rsidRDefault="00B903F6" w:rsidP="00B903F6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SQL</w:t>
      </w:r>
      <w:r>
        <w:rPr>
          <w:rStyle w:val="html0020preformattedchar"/>
          <w:rFonts w:ascii="Book Antiqua" w:hAnsi="Book Antiqua"/>
          <w:sz w:val="20"/>
          <w:szCs w:val="22"/>
        </w:rPr>
        <w:t xml:space="preserve">, </w:t>
      </w: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SAS</w:t>
      </w:r>
      <w:r>
        <w:rPr>
          <w:rStyle w:val="html0020preformattedchar"/>
          <w:rFonts w:ascii="Book Antiqua" w:hAnsi="Book Antiqua"/>
          <w:sz w:val="20"/>
          <w:szCs w:val="22"/>
        </w:rPr>
        <w:t xml:space="preserve"> and SAS Enterprise Guide</w:t>
      </w:r>
    </w:p>
    <w:p w14:paraId="2137FF81" w14:textId="28AD1C84" w:rsidR="002A24F8" w:rsidRDefault="002A24F8" w:rsidP="00B903F6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>
        <w:rPr>
          <w:rStyle w:val="html0020preformattedchar"/>
          <w:rFonts w:ascii="Book Antiqua" w:hAnsi="Book Antiqua"/>
          <w:sz w:val="20"/>
          <w:szCs w:val="22"/>
        </w:rPr>
        <w:t>MS SSIS and SSRS</w:t>
      </w:r>
    </w:p>
    <w:p w14:paraId="6A137502" w14:textId="4A74F867" w:rsidR="002A24F8" w:rsidRDefault="002A24F8" w:rsidP="00B903F6">
      <w:pPr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>
        <w:rPr>
          <w:rStyle w:val="html0020preformattedchar"/>
          <w:rFonts w:ascii="Book Antiqua" w:hAnsi="Book Antiqua"/>
          <w:sz w:val="20"/>
          <w:szCs w:val="22"/>
        </w:rPr>
        <w:t>Pivot Tables and VLOOKUPs</w:t>
      </w:r>
    </w:p>
    <w:p w14:paraId="410D4AD2" w14:textId="77777777" w:rsidR="00B903F6" w:rsidRDefault="00B903F6" w:rsidP="00B903F6">
      <w:pPr>
        <w:spacing w:line="276" w:lineRule="auto"/>
        <w:ind w:left="720"/>
        <w:jc w:val="both"/>
        <w:rPr>
          <w:rStyle w:val="html0020preformattedchar"/>
          <w:rFonts w:ascii="Book Antiqua" w:hAnsi="Book Antiqua"/>
          <w:sz w:val="20"/>
          <w:szCs w:val="22"/>
        </w:rPr>
      </w:pPr>
    </w:p>
    <w:p w14:paraId="7FAEA5FB" w14:textId="4CA9FBCB" w:rsidR="00220021" w:rsidRPr="00220021" w:rsidRDefault="00220021" w:rsidP="00220021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</w:rPr>
      </w:pPr>
      <w:r>
        <w:rPr>
          <w:rStyle w:val="html0020preformattedchar"/>
          <w:rFonts w:ascii="Book Antiqua" w:hAnsi="Book Antiqua"/>
          <w:sz w:val="20"/>
          <w:szCs w:val="22"/>
        </w:rPr>
        <w:t>JAWS, NVDA screen readers</w:t>
      </w:r>
    </w:p>
    <w:p w14:paraId="5B208D30" w14:textId="148ED894" w:rsidR="00220021" w:rsidRPr="00220021" w:rsidRDefault="00220021" w:rsidP="00220021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</w:rPr>
      </w:pPr>
      <w:r>
        <w:rPr>
          <w:rStyle w:val="html0020preformattedchar"/>
          <w:rFonts w:ascii="Book Antiqua" w:hAnsi="Book Antiqua"/>
          <w:sz w:val="20"/>
          <w:szCs w:val="22"/>
        </w:rPr>
        <w:t>Color contrast analyzers, AXE</w:t>
      </w:r>
    </w:p>
    <w:p w14:paraId="51872FD4" w14:textId="14F5D90A" w:rsidR="00CB24BD" w:rsidRPr="002A24F8" w:rsidRDefault="00220021" w:rsidP="002A24F8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</w:rPr>
      </w:pPr>
      <w:r>
        <w:rPr>
          <w:rStyle w:val="html0020preformattedchar"/>
          <w:rFonts w:ascii="Book Antiqua" w:hAnsi="Book Antiqua"/>
          <w:sz w:val="20"/>
          <w:szCs w:val="22"/>
        </w:rPr>
        <w:t>Talk Back and Voice Over (iOS)</w:t>
      </w:r>
    </w:p>
    <w:p w14:paraId="0B9C928D" w14:textId="77777777" w:rsidR="002A24F8" w:rsidRPr="002A24F8" w:rsidRDefault="002A24F8" w:rsidP="002A24F8">
      <w:pPr>
        <w:pStyle w:val="ListParagraph"/>
        <w:spacing w:line="276" w:lineRule="auto"/>
        <w:jc w:val="both"/>
        <w:rPr>
          <w:rStyle w:val="html0020preformattedchar"/>
          <w:rFonts w:ascii="Book Antiqua" w:hAnsi="Book Antiqua"/>
          <w:b/>
          <w:bCs/>
        </w:rPr>
      </w:pPr>
    </w:p>
    <w:p w14:paraId="38CF1C32" w14:textId="35080A7A" w:rsidR="002A24F8" w:rsidRPr="002A24F8" w:rsidRDefault="002A24F8" w:rsidP="002A24F8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  <w:sz w:val="20"/>
          <w:szCs w:val="22"/>
        </w:rPr>
      </w:pPr>
      <w:r w:rsidRPr="002A24F8">
        <w:rPr>
          <w:rStyle w:val="html0020preformattedchar"/>
          <w:rFonts w:ascii="Book Antiqua" w:hAnsi="Book Antiqua"/>
          <w:b/>
          <w:bCs/>
          <w:sz w:val="20"/>
          <w:szCs w:val="22"/>
        </w:rPr>
        <w:t>Sauce Labs</w:t>
      </w:r>
      <w:r>
        <w:rPr>
          <w:rStyle w:val="html0020preformattedchar"/>
          <w:rFonts w:ascii="Book Antiqua" w:hAnsi="Book Antiqua"/>
          <w:b/>
          <w:bCs/>
          <w:sz w:val="20"/>
          <w:szCs w:val="22"/>
        </w:rPr>
        <w:t>, Simulators</w:t>
      </w:r>
    </w:p>
    <w:p w14:paraId="53BF530B" w14:textId="77777777" w:rsidR="002A24F8" w:rsidRPr="002A24F8" w:rsidRDefault="002A24F8" w:rsidP="002A24F8">
      <w:pPr>
        <w:pStyle w:val="ListParagraph"/>
        <w:rPr>
          <w:rStyle w:val="html0020preformattedchar"/>
          <w:rFonts w:ascii="Book Antiqua" w:hAnsi="Book Antiqua"/>
          <w:b/>
          <w:bCs/>
          <w:sz w:val="20"/>
          <w:szCs w:val="22"/>
        </w:rPr>
      </w:pPr>
    </w:p>
    <w:p w14:paraId="4D5FB57E" w14:textId="385A163B" w:rsidR="001E0E40" w:rsidRPr="001E0E40" w:rsidRDefault="002A4F52" w:rsidP="00CB24BD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</w:rPr>
      </w:pP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Figma</w:t>
      </w:r>
      <w:r>
        <w:rPr>
          <w:rStyle w:val="html0020preformattedchar"/>
          <w:rFonts w:ascii="Book Antiqua" w:hAnsi="Book Antiqua"/>
          <w:sz w:val="20"/>
          <w:szCs w:val="22"/>
        </w:rPr>
        <w:t xml:space="preserve">, </w:t>
      </w:r>
      <w:r w:rsidR="00220021" w:rsidRPr="001E0E40">
        <w:rPr>
          <w:rStyle w:val="html0020preformattedchar"/>
          <w:rFonts w:ascii="Book Antiqua" w:hAnsi="Book Antiqua"/>
          <w:sz w:val="20"/>
          <w:szCs w:val="22"/>
        </w:rPr>
        <w:t xml:space="preserve">MS </w:t>
      </w:r>
      <w:r w:rsidR="00220021"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Visual Studio</w:t>
      </w:r>
      <w:r w:rsidR="0000278D" w:rsidRPr="001E0E40">
        <w:rPr>
          <w:rStyle w:val="html0020preformattedchar"/>
          <w:rFonts w:ascii="Book Antiqua" w:hAnsi="Book Antiqua"/>
          <w:sz w:val="20"/>
          <w:szCs w:val="22"/>
        </w:rPr>
        <w:t xml:space="preserve">, </w:t>
      </w:r>
      <w:r w:rsidR="00220021" w:rsidRPr="001E0E40">
        <w:rPr>
          <w:rStyle w:val="html0020preformattedchar"/>
          <w:rFonts w:ascii="Book Antiqua" w:hAnsi="Book Antiqua"/>
          <w:sz w:val="20"/>
          <w:szCs w:val="22"/>
        </w:rPr>
        <w:t>MS SharePoint Designer</w:t>
      </w:r>
    </w:p>
    <w:p w14:paraId="4E765612" w14:textId="616700A0" w:rsidR="00CB24BD" w:rsidRPr="00CB24BD" w:rsidRDefault="001E0E40" w:rsidP="00CB24BD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</w:rPr>
      </w:pP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Git</w:t>
      </w:r>
      <w:r>
        <w:rPr>
          <w:rStyle w:val="html0020preformattedchar"/>
          <w:rFonts w:ascii="Book Antiqua" w:hAnsi="Book Antiqua"/>
          <w:sz w:val="20"/>
          <w:szCs w:val="22"/>
        </w:rPr>
        <w:t xml:space="preserve">, </w:t>
      </w:r>
      <w:r w:rsidRPr="00196893">
        <w:rPr>
          <w:rStyle w:val="html0020preformattedchar"/>
          <w:rFonts w:ascii="Book Antiqua" w:hAnsi="Book Antiqua"/>
          <w:b/>
          <w:bCs/>
          <w:sz w:val="20"/>
          <w:szCs w:val="22"/>
        </w:rPr>
        <w:t>GitHub</w:t>
      </w:r>
      <w:r w:rsidR="002A24F8">
        <w:rPr>
          <w:rStyle w:val="html0020preformattedchar"/>
          <w:rFonts w:ascii="Book Antiqua" w:hAnsi="Book Antiqua"/>
          <w:b/>
          <w:bCs/>
          <w:sz w:val="20"/>
          <w:szCs w:val="22"/>
        </w:rPr>
        <w:t xml:space="preserve"> </w:t>
      </w:r>
      <w:r w:rsidR="002A24F8" w:rsidRPr="002A24F8">
        <w:rPr>
          <w:rStyle w:val="html0020preformattedchar"/>
          <w:rFonts w:ascii="Book Antiqua" w:hAnsi="Book Antiqua"/>
          <w:sz w:val="20"/>
          <w:szCs w:val="22"/>
        </w:rPr>
        <w:t>and GitHub Desktop</w:t>
      </w:r>
    </w:p>
    <w:p w14:paraId="18516D60" w14:textId="77777777" w:rsidR="002A24F8" w:rsidRPr="002A24F8" w:rsidRDefault="00B903F6" w:rsidP="002A24F8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</w:rPr>
      </w:pPr>
      <w:r>
        <w:rPr>
          <w:rStyle w:val="html0020preformattedchar"/>
          <w:rFonts w:ascii="Book Antiqua" w:hAnsi="Book Antiqua"/>
          <w:sz w:val="20"/>
          <w:szCs w:val="22"/>
        </w:rPr>
        <w:t>MS Teams</w:t>
      </w:r>
      <w:r w:rsidR="004A29F0">
        <w:rPr>
          <w:rStyle w:val="html0020preformattedchar"/>
          <w:rFonts w:ascii="Book Antiqua" w:hAnsi="Book Antiqua"/>
          <w:sz w:val="20"/>
          <w:szCs w:val="22"/>
        </w:rPr>
        <w:t>, Docker and Asan</w:t>
      </w:r>
      <w:r w:rsidR="002A24F8">
        <w:rPr>
          <w:rStyle w:val="html0020preformattedchar"/>
          <w:rFonts w:ascii="Book Antiqua" w:hAnsi="Book Antiqua"/>
          <w:sz w:val="20"/>
          <w:szCs w:val="22"/>
        </w:rPr>
        <w:t>a</w:t>
      </w:r>
    </w:p>
    <w:p w14:paraId="61B71A67" w14:textId="54675EEA" w:rsidR="002A24F8" w:rsidRPr="002A24F8" w:rsidRDefault="002A24F8" w:rsidP="002A24F8">
      <w:pPr>
        <w:pStyle w:val="ListParagraph"/>
        <w:numPr>
          <w:ilvl w:val="0"/>
          <w:numId w:val="40"/>
        </w:numPr>
        <w:spacing w:line="276" w:lineRule="auto"/>
        <w:jc w:val="both"/>
        <w:rPr>
          <w:rStyle w:val="html0020preformattedchar"/>
          <w:rFonts w:ascii="Book Antiqua" w:hAnsi="Book Antiqua"/>
          <w:b/>
          <w:bCs/>
        </w:rPr>
      </w:pPr>
      <w:r>
        <w:rPr>
          <w:rStyle w:val="html0020preformattedchar"/>
          <w:rFonts w:ascii="Book Antiqua" w:hAnsi="Book Antiqua"/>
          <w:sz w:val="20"/>
          <w:szCs w:val="22"/>
        </w:rPr>
        <w:t>CRUD</w:t>
      </w:r>
    </w:p>
    <w:p w14:paraId="4DC2B902" w14:textId="128B9AD3" w:rsidR="002A24F8" w:rsidRPr="002A24F8" w:rsidRDefault="002A24F8" w:rsidP="002A24F8">
      <w:pPr>
        <w:spacing w:line="276" w:lineRule="auto"/>
        <w:jc w:val="both"/>
        <w:rPr>
          <w:rStyle w:val="html0020preformattedchar"/>
          <w:rFonts w:ascii="Book Antiqua" w:hAnsi="Book Antiqua"/>
          <w:b/>
          <w:bCs/>
        </w:rPr>
        <w:sectPr w:rsidR="002A24F8" w:rsidRPr="002A24F8" w:rsidSect="002E25FE">
          <w:type w:val="continuous"/>
          <w:pgSz w:w="12240" w:h="15840"/>
          <w:pgMar w:top="1386" w:right="1080" w:bottom="1008" w:left="1080" w:header="720" w:footer="720" w:gutter="0"/>
          <w:cols w:num="2" w:space="374"/>
          <w:docGrid w:linePitch="360"/>
        </w:sectPr>
      </w:pPr>
    </w:p>
    <w:p w14:paraId="1D96AAAF" w14:textId="64F150E2" w:rsidR="00D14B85" w:rsidRPr="00D575EC" w:rsidRDefault="002B554D" w:rsidP="009579AF">
      <w:pPr>
        <w:spacing w:line="360" w:lineRule="auto"/>
        <w:ind w:left="360" w:hanging="360"/>
        <w:jc w:val="both"/>
        <w:rPr>
          <w:rStyle w:val="html0020preformattedchar"/>
          <w:rFonts w:ascii="Book Antiqua" w:hAnsi="Book Antiqua"/>
          <w:b/>
          <w:bCs/>
          <w:sz w:val="24"/>
          <w:u w:val="single"/>
        </w:rPr>
      </w:pPr>
      <w:r w:rsidRPr="00D575EC">
        <w:rPr>
          <w:rStyle w:val="html0020preformattedchar"/>
          <w:rFonts w:ascii="Book Antiqua" w:hAnsi="Book Antiqua"/>
          <w:b/>
          <w:bCs/>
          <w:sz w:val="24"/>
          <w:u w:val="single"/>
        </w:rPr>
        <w:t>Work</w:t>
      </w:r>
      <w:r w:rsidR="00D14B85" w:rsidRPr="00D575EC">
        <w:rPr>
          <w:rStyle w:val="html0020preformattedchar"/>
          <w:rFonts w:ascii="Book Antiqua" w:hAnsi="Book Antiqua"/>
          <w:b/>
          <w:bCs/>
          <w:sz w:val="24"/>
          <w:u w:val="single"/>
        </w:rPr>
        <w:t xml:space="preserve"> Experience</w:t>
      </w:r>
      <w:r w:rsidRPr="00D575EC">
        <w:rPr>
          <w:rStyle w:val="html0020preformattedchar"/>
          <w:rFonts w:ascii="Book Antiqua" w:hAnsi="Book Antiqua"/>
          <w:b/>
          <w:bCs/>
          <w:sz w:val="24"/>
          <w:u w:val="single"/>
        </w:rPr>
        <w:t xml:space="preserve"> Details</w:t>
      </w:r>
      <w:r w:rsidR="00D14B85" w:rsidRPr="00D575EC">
        <w:rPr>
          <w:rStyle w:val="html0020preformattedchar"/>
          <w:rFonts w:ascii="Book Antiqua" w:hAnsi="Book Antiqua"/>
          <w:b/>
          <w:bCs/>
          <w:sz w:val="24"/>
          <w:u w:val="single"/>
        </w:rPr>
        <w:t>:</w:t>
      </w:r>
    </w:p>
    <w:p w14:paraId="381EB618" w14:textId="77777777" w:rsidR="00D14B85" w:rsidRPr="00625AEF" w:rsidRDefault="00D14B85" w:rsidP="00D14B85">
      <w:pPr>
        <w:rPr>
          <w:rFonts w:ascii="Book Antiqua" w:hAnsi="Book Antiqua"/>
          <w:b/>
        </w:rPr>
      </w:pPr>
      <w:r w:rsidRPr="00625AEF">
        <w:rPr>
          <w:rFonts w:ascii="Book Antiqua" w:hAnsi="Book Antiqua"/>
          <w:b/>
        </w:rPr>
        <w:lastRenderedPageBreak/>
        <w:tab/>
      </w:r>
      <w:r w:rsidRPr="00625AEF">
        <w:rPr>
          <w:rFonts w:ascii="Book Antiqua" w:hAnsi="Book Antiqua"/>
          <w:b/>
        </w:rPr>
        <w:tab/>
      </w:r>
      <w:r w:rsidRPr="00625AEF">
        <w:rPr>
          <w:rFonts w:ascii="Book Antiqua" w:hAnsi="Book Antiqua"/>
          <w:b/>
        </w:rPr>
        <w:tab/>
      </w:r>
      <w:r w:rsidRPr="00625AEF">
        <w:rPr>
          <w:rFonts w:ascii="Book Antiqua" w:hAnsi="Book Antiqua"/>
          <w:b/>
        </w:rPr>
        <w:tab/>
      </w:r>
      <w:r w:rsidRPr="00625AEF">
        <w:rPr>
          <w:rFonts w:ascii="Book Antiqua" w:hAnsi="Book Antiqua"/>
          <w:b/>
        </w:rPr>
        <w:tab/>
      </w:r>
      <w:r w:rsidRPr="00625AEF">
        <w:rPr>
          <w:rFonts w:ascii="Book Antiqua" w:hAnsi="Book Antiqua"/>
          <w:b/>
        </w:rPr>
        <w:tab/>
      </w:r>
      <w:r w:rsidRPr="00625AEF">
        <w:rPr>
          <w:rFonts w:ascii="Book Antiqua" w:hAnsi="Book Antiqua"/>
          <w:b/>
        </w:rPr>
        <w:tab/>
      </w:r>
      <w:r w:rsidRPr="00625AEF">
        <w:rPr>
          <w:rFonts w:ascii="Book Antiqua" w:hAnsi="Book Antiqua"/>
          <w:b/>
        </w:rPr>
        <w:tab/>
        <w:t xml:space="preserve"> </w:t>
      </w:r>
    </w:p>
    <w:p w14:paraId="0D3C8B3E" w14:textId="67C4E23A" w:rsidR="002F7E1F" w:rsidRDefault="002F7E1F" w:rsidP="002F7E1F">
      <w:pPr>
        <w:spacing w:line="276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Saddleback Valley Community Church</w:t>
      </w:r>
      <w:r w:rsidRPr="002F7E1F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 xml:space="preserve">                                                                            </w:t>
      </w:r>
      <w:r w:rsidR="008324D6">
        <w:rPr>
          <w:rFonts w:ascii="Book Antiqua" w:hAnsi="Book Antiqua"/>
          <w:b/>
          <w:sz w:val="20"/>
          <w:szCs w:val="20"/>
        </w:rPr>
        <w:t xml:space="preserve">   </w:t>
      </w:r>
      <w:r w:rsidR="00D575EC">
        <w:rPr>
          <w:rFonts w:ascii="Book Antiqua" w:hAnsi="Book Antiqua"/>
          <w:b/>
          <w:sz w:val="20"/>
          <w:szCs w:val="20"/>
        </w:rPr>
        <w:t xml:space="preserve">      </w:t>
      </w:r>
      <w:r w:rsidR="008324D6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 xml:space="preserve"> Nov ’</w:t>
      </w:r>
      <w:r w:rsidR="00D575EC">
        <w:rPr>
          <w:rFonts w:ascii="Book Antiqua" w:hAnsi="Book Antiqua"/>
          <w:b/>
          <w:sz w:val="20"/>
          <w:szCs w:val="20"/>
        </w:rPr>
        <w:t>20</w:t>
      </w:r>
      <w:r>
        <w:rPr>
          <w:rFonts w:ascii="Book Antiqua" w:hAnsi="Book Antiqua"/>
          <w:b/>
          <w:sz w:val="20"/>
          <w:szCs w:val="20"/>
        </w:rPr>
        <w:t>20</w:t>
      </w:r>
      <w:r w:rsidRPr="00C84AD0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>– Current</w:t>
      </w:r>
    </w:p>
    <w:p w14:paraId="66B678CD" w14:textId="2131B427" w:rsidR="002F7E1F" w:rsidRPr="00C84AD0" w:rsidRDefault="002F7E1F" w:rsidP="002F7E1F">
      <w:pPr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San Antonio</w:t>
      </w:r>
      <w:r w:rsidRPr="00C84AD0">
        <w:rPr>
          <w:rFonts w:ascii="Book Antiqua" w:hAnsi="Book Antiqua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TX</w:t>
      </w:r>
      <w:r w:rsidRPr="00C84AD0">
        <w:rPr>
          <w:rFonts w:ascii="Book Antiqua" w:hAnsi="Book Antiqua"/>
          <w:sz w:val="20"/>
          <w:szCs w:val="20"/>
        </w:rPr>
        <w:t xml:space="preserve"> </w:t>
      </w:r>
      <w:r w:rsidR="00551A2C">
        <w:rPr>
          <w:rFonts w:ascii="Book Antiqua" w:hAnsi="Book Antiqua"/>
          <w:sz w:val="20"/>
          <w:szCs w:val="20"/>
        </w:rPr>
        <w:t>(Remote)</w:t>
      </w:r>
      <w:r w:rsidRPr="00C84AD0">
        <w:rPr>
          <w:rFonts w:ascii="Book Antiqua" w:hAnsi="Book Antiqua"/>
          <w:sz w:val="20"/>
          <w:szCs w:val="20"/>
        </w:rPr>
        <w:t xml:space="preserve">                                                            </w:t>
      </w:r>
      <w:r>
        <w:rPr>
          <w:rFonts w:ascii="Book Antiqua" w:hAnsi="Book Antiqua"/>
          <w:sz w:val="20"/>
          <w:szCs w:val="20"/>
        </w:rPr>
        <w:t xml:space="preserve">    </w:t>
      </w:r>
      <w:r w:rsidRPr="00C84AD0">
        <w:rPr>
          <w:rFonts w:ascii="Book Antiqua" w:hAnsi="Book Antiqua"/>
          <w:sz w:val="20"/>
          <w:szCs w:val="20"/>
        </w:rPr>
        <w:t xml:space="preserve">                                  </w:t>
      </w:r>
      <w:r>
        <w:rPr>
          <w:rFonts w:ascii="Book Antiqua" w:hAnsi="Book Antiqua"/>
          <w:sz w:val="20"/>
          <w:szCs w:val="20"/>
        </w:rPr>
        <w:t xml:space="preserve"> </w:t>
      </w:r>
      <w:r w:rsidRPr="00C84AD0">
        <w:rPr>
          <w:rFonts w:ascii="Book Antiqua" w:hAnsi="Book Antiqua"/>
          <w:sz w:val="20"/>
          <w:szCs w:val="20"/>
        </w:rPr>
        <w:t xml:space="preserve"> </w:t>
      </w:r>
    </w:p>
    <w:p w14:paraId="014541EB" w14:textId="1D84AA8D" w:rsidR="002F7E1F" w:rsidRPr="00625AEF" w:rsidRDefault="0063673E" w:rsidP="002F7E1F">
      <w:pPr>
        <w:spacing w:line="276" w:lineRule="auto"/>
        <w:rPr>
          <w:rFonts w:ascii="Book Antiqua" w:hAnsi="Book Antiqua"/>
        </w:rPr>
      </w:pPr>
      <w:r>
        <w:rPr>
          <w:rFonts w:ascii="Book Antiqua" w:hAnsi="Book Antiqua"/>
          <w:sz w:val="20"/>
          <w:szCs w:val="20"/>
        </w:rPr>
        <w:t>QA Lead / Analyst</w:t>
      </w:r>
      <w:r w:rsidR="00196893">
        <w:rPr>
          <w:rFonts w:ascii="Book Antiqua" w:hAnsi="Book Antiqua"/>
          <w:sz w:val="20"/>
          <w:szCs w:val="20"/>
        </w:rPr>
        <w:t xml:space="preserve"> / SDET</w:t>
      </w:r>
    </w:p>
    <w:p w14:paraId="58FE87FF" w14:textId="77777777" w:rsidR="002F7E1F" w:rsidRDefault="002F7E1F" w:rsidP="002F7E1F">
      <w:pPr>
        <w:autoSpaceDE w:val="0"/>
        <w:autoSpaceDN w:val="0"/>
        <w:adjustRightInd w:val="0"/>
        <w:spacing w:line="276" w:lineRule="auto"/>
        <w:rPr>
          <w:rFonts w:ascii="Book Antiqua" w:hAnsi="Book Antiqua" w:cs="Arial"/>
          <w:sz w:val="20"/>
          <w:szCs w:val="20"/>
        </w:rPr>
      </w:pPr>
    </w:p>
    <w:p w14:paraId="37B4213F" w14:textId="77777777" w:rsidR="002F7E1F" w:rsidRDefault="002F7E1F" w:rsidP="005C4CCA">
      <w:pPr>
        <w:autoSpaceDE w:val="0"/>
        <w:autoSpaceDN w:val="0"/>
        <w:adjustRightInd w:val="0"/>
        <w:spacing w:line="276" w:lineRule="auto"/>
        <w:rPr>
          <w:rFonts w:ascii="Book Antiqua" w:hAnsi="Book Antiqua"/>
          <w:b/>
          <w:sz w:val="20"/>
          <w:szCs w:val="20"/>
        </w:rPr>
      </w:pPr>
      <w:r w:rsidRPr="003D53D5">
        <w:rPr>
          <w:rFonts w:ascii="Book Antiqua" w:hAnsi="Book Antiqua"/>
          <w:b/>
          <w:sz w:val="20"/>
          <w:szCs w:val="20"/>
        </w:rPr>
        <w:t xml:space="preserve">Project: </w:t>
      </w:r>
      <w:r w:rsidR="005C4CCA">
        <w:rPr>
          <w:rFonts w:ascii="Book Antiqua" w:hAnsi="Book Antiqua"/>
          <w:b/>
          <w:sz w:val="20"/>
          <w:szCs w:val="20"/>
        </w:rPr>
        <w:t>Healthy Church Admin, Saddleback website and Member Engagement app</w:t>
      </w:r>
    </w:p>
    <w:p w14:paraId="146C4A80" w14:textId="72725638" w:rsidR="005C4CCA" w:rsidRDefault="005C4CCA" w:rsidP="009C19AD"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Church admin website for events, serving opportunities and Ministries hosting, managing and publishing to the website and member engagement app for church </w:t>
      </w:r>
      <w:r w:rsidR="008324D6">
        <w:rPr>
          <w:rFonts w:ascii="Book Antiqua" w:hAnsi="Book Antiqua"/>
          <w:bCs/>
          <w:sz w:val="20"/>
          <w:szCs w:val="20"/>
        </w:rPr>
        <w:t>member engagement</w:t>
      </w:r>
      <w:r>
        <w:rPr>
          <w:rFonts w:ascii="Book Antiqua" w:hAnsi="Book Antiqua"/>
          <w:bCs/>
          <w:sz w:val="20"/>
          <w:szCs w:val="20"/>
        </w:rPr>
        <w:t>, attending events happening at the church, attend worship services, Participate in Ministry, small groups and Volunteer for serving.</w:t>
      </w:r>
    </w:p>
    <w:p w14:paraId="1972D776" w14:textId="77777777" w:rsidR="005C4CCA" w:rsidRDefault="005C4CCA" w:rsidP="009C19AD"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bCs/>
          <w:sz w:val="20"/>
          <w:szCs w:val="20"/>
        </w:rPr>
      </w:pPr>
    </w:p>
    <w:p w14:paraId="65C07DDE" w14:textId="177E9495" w:rsidR="005C4CCA" w:rsidRPr="005C4CCA" w:rsidRDefault="005C4CCA" w:rsidP="009C19AD"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 w:cs="Arial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 xml:space="preserve">Saddleback Website </w:t>
      </w:r>
      <w:r w:rsidR="009C19AD">
        <w:rPr>
          <w:rFonts w:ascii="Book Antiqua" w:hAnsi="Book Antiqua"/>
          <w:bCs/>
          <w:sz w:val="20"/>
          <w:szCs w:val="20"/>
        </w:rPr>
        <w:t>and</w:t>
      </w:r>
      <w:r>
        <w:rPr>
          <w:rFonts w:ascii="Book Antiqua" w:hAnsi="Book Antiqua"/>
          <w:bCs/>
          <w:sz w:val="20"/>
          <w:szCs w:val="20"/>
        </w:rPr>
        <w:t xml:space="preserve"> Member Engagement app will help the church </w:t>
      </w:r>
      <w:r w:rsidR="008324D6">
        <w:rPr>
          <w:rFonts w:ascii="Book Antiqua" w:hAnsi="Book Antiqua"/>
          <w:bCs/>
          <w:sz w:val="20"/>
          <w:szCs w:val="20"/>
        </w:rPr>
        <w:t>members</w:t>
      </w:r>
      <w:r>
        <w:rPr>
          <w:rFonts w:ascii="Book Antiqua" w:hAnsi="Book Antiqua"/>
          <w:bCs/>
          <w:sz w:val="20"/>
          <w:szCs w:val="20"/>
        </w:rPr>
        <w:t xml:space="preserve"> up to date with their volunteering, small groups, sending a feedback, prayer request, attend a worship service sermon, take notes, connect with church and do so much more.</w:t>
      </w:r>
    </w:p>
    <w:p w14:paraId="1715D434" w14:textId="77777777" w:rsidR="002F7E1F" w:rsidRPr="00625AEF" w:rsidRDefault="002F7E1F" w:rsidP="002F7E1F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</w:p>
    <w:p w14:paraId="3B7A9FBD" w14:textId="77777777" w:rsidR="002F7E1F" w:rsidRPr="00625AEF" w:rsidRDefault="002F7E1F" w:rsidP="002F7E1F">
      <w:pPr>
        <w:tabs>
          <w:tab w:val="left" w:pos="2730"/>
        </w:tabs>
        <w:autoSpaceDE w:val="0"/>
        <w:autoSpaceDN w:val="0"/>
        <w:adjustRightInd w:val="0"/>
        <w:rPr>
          <w:rFonts w:ascii="Book Antiqua" w:hAnsi="Book Antiqua" w:cs="Arial"/>
          <w:b/>
          <w:sz w:val="20"/>
          <w:szCs w:val="20"/>
        </w:rPr>
      </w:pPr>
      <w:r w:rsidRPr="00625AEF">
        <w:rPr>
          <w:rFonts w:ascii="Book Antiqua" w:hAnsi="Book Antiqua" w:cs="Arial"/>
          <w:b/>
          <w:sz w:val="20"/>
          <w:szCs w:val="20"/>
        </w:rPr>
        <w:t>Responsibilities:</w:t>
      </w:r>
      <w:r>
        <w:rPr>
          <w:rFonts w:ascii="Book Antiqua" w:hAnsi="Book Antiqua" w:cs="Arial"/>
          <w:b/>
          <w:sz w:val="20"/>
          <w:szCs w:val="20"/>
        </w:rPr>
        <w:tab/>
      </w:r>
    </w:p>
    <w:p w14:paraId="6A4EEF1F" w14:textId="77777777" w:rsidR="005C4CCA" w:rsidRPr="005C4CCA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>Involve in Project level meetings with leadership team to discuss on the Upcoming Feature(s) and their respective release plannings</w:t>
      </w:r>
    </w:p>
    <w:p w14:paraId="713873D1" w14:textId="77777777" w:rsidR="005C4CCA" w:rsidRPr="005C4CCA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 xml:space="preserve">Participate in Product Backlog Item requirements review, Design Review meetings </w:t>
      </w:r>
    </w:p>
    <w:p w14:paraId="1DC006EC" w14:textId="2984B6AA" w:rsidR="005C4CCA" w:rsidRPr="005C4CCA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 xml:space="preserve">Review the Prioritized work items in the </w:t>
      </w:r>
      <w:r w:rsidR="008D381A">
        <w:rPr>
          <w:rFonts w:ascii="Book Antiqua" w:hAnsi="Book Antiqua"/>
          <w:sz w:val="20"/>
          <w:szCs w:val="22"/>
        </w:rPr>
        <w:t xml:space="preserve">Agile </w:t>
      </w:r>
      <w:r w:rsidRPr="005C4CCA">
        <w:rPr>
          <w:rFonts w:ascii="Book Antiqua" w:hAnsi="Book Antiqua"/>
          <w:sz w:val="20"/>
          <w:szCs w:val="22"/>
        </w:rPr>
        <w:t>sprint</w:t>
      </w:r>
      <w:r w:rsidR="008D381A">
        <w:rPr>
          <w:rFonts w:ascii="Book Antiqua" w:hAnsi="Book Antiqua"/>
          <w:sz w:val="20"/>
          <w:szCs w:val="22"/>
        </w:rPr>
        <w:t xml:space="preserve"> board</w:t>
      </w:r>
      <w:r w:rsidRPr="005C4CCA">
        <w:rPr>
          <w:rFonts w:ascii="Book Antiqua" w:hAnsi="Book Antiqua"/>
          <w:sz w:val="20"/>
          <w:szCs w:val="22"/>
        </w:rPr>
        <w:t xml:space="preserve"> and review the requirements and get any clarifications as needed</w:t>
      </w:r>
    </w:p>
    <w:p w14:paraId="6AD65816" w14:textId="77777777" w:rsidR="005C4CCA" w:rsidRPr="009C19AD" w:rsidRDefault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9C19AD">
        <w:rPr>
          <w:rFonts w:ascii="Book Antiqua" w:hAnsi="Book Antiqua"/>
          <w:sz w:val="20"/>
          <w:szCs w:val="22"/>
        </w:rPr>
        <w:t>Participate in Sprint planning, Sprint Commit meetings</w:t>
      </w:r>
    </w:p>
    <w:p w14:paraId="3BFE215A" w14:textId="13742863" w:rsidR="009C19AD" w:rsidRDefault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9C19AD">
        <w:rPr>
          <w:rFonts w:ascii="Book Antiqua" w:hAnsi="Book Antiqua"/>
          <w:sz w:val="20"/>
          <w:szCs w:val="22"/>
        </w:rPr>
        <w:t xml:space="preserve">Prepare the Test plan for </w:t>
      </w:r>
      <w:r w:rsidR="009C19AD" w:rsidRPr="009C19AD">
        <w:rPr>
          <w:rFonts w:ascii="Book Antiqua" w:hAnsi="Book Antiqua"/>
          <w:sz w:val="20"/>
          <w:szCs w:val="22"/>
        </w:rPr>
        <w:t>features testing, automation testing</w:t>
      </w:r>
      <w:r w:rsidR="009C19AD">
        <w:rPr>
          <w:rFonts w:ascii="Book Antiqua" w:hAnsi="Book Antiqua"/>
          <w:sz w:val="20"/>
          <w:szCs w:val="22"/>
        </w:rPr>
        <w:t xml:space="preserve"> and </w:t>
      </w:r>
      <w:r w:rsidR="009C19AD" w:rsidRPr="009C19AD">
        <w:rPr>
          <w:rFonts w:ascii="Book Antiqua" w:hAnsi="Book Antiqua"/>
          <w:sz w:val="20"/>
          <w:szCs w:val="22"/>
        </w:rPr>
        <w:t>Release Regression testing</w:t>
      </w:r>
    </w:p>
    <w:p w14:paraId="5111266D" w14:textId="6D564188" w:rsidR="008D381A" w:rsidRDefault="008D381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Review the Figma designs for User Flows and Application Flow Charts and Implement Test coverage</w:t>
      </w:r>
    </w:p>
    <w:p w14:paraId="69D3F1DC" w14:textId="1A60D452" w:rsidR="00A4576A" w:rsidRDefault="00A4576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Understanding staff usage of the application on administrative side and Church Member engagement within the Website or Mobile App so that I can come up with better Use cases and End to End test case planning </w:t>
      </w:r>
    </w:p>
    <w:p w14:paraId="1F525FFA" w14:textId="34732C30" w:rsidR="005C4CCA" w:rsidRPr="005C4CCA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>Create test cases in Azure Test Plan for Web browser, Mobile browser</w:t>
      </w:r>
      <w:r w:rsidR="00196893">
        <w:rPr>
          <w:rFonts w:ascii="Book Antiqua" w:hAnsi="Book Antiqua"/>
          <w:sz w:val="20"/>
          <w:szCs w:val="22"/>
        </w:rPr>
        <w:t xml:space="preserve"> </w:t>
      </w:r>
      <w:r w:rsidRPr="005C4CCA">
        <w:rPr>
          <w:rFonts w:ascii="Book Antiqua" w:hAnsi="Book Antiqua"/>
          <w:sz w:val="20"/>
          <w:szCs w:val="22"/>
        </w:rPr>
        <w:t>and Database validations</w:t>
      </w:r>
    </w:p>
    <w:p w14:paraId="3DF810EA" w14:textId="77777777" w:rsidR="00CC2A9F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 xml:space="preserve">Write </w:t>
      </w:r>
      <w:r w:rsidR="00196893">
        <w:rPr>
          <w:rFonts w:ascii="Book Antiqua" w:hAnsi="Book Antiqua"/>
          <w:sz w:val="20"/>
          <w:szCs w:val="22"/>
        </w:rPr>
        <w:t>and Execute</w:t>
      </w:r>
      <w:r w:rsidRPr="005C4CCA">
        <w:rPr>
          <w:rFonts w:ascii="Book Antiqua" w:hAnsi="Book Antiqua"/>
          <w:sz w:val="20"/>
          <w:szCs w:val="22"/>
        </w:rPr>
        <w:t xml:space="preserve"> SQL queries using DBeaver/PostgreSQL </w:t>
      </w:r>
      <w:r w:rsidR="00CC2A9F">
        <w:rPr>
          <w:rFonts w:ascii="Book Antiqua" w:hAnsi="Book Antiqua"/>
          <w:sz w:val="20"/>
          <w:szCs w:val="22"/>
        </w:rPr>
        <w:t>for Web BackOffice and Mobile Apps data validations</w:t>
      </w:r>
    </w:p>
    <w:p w14:paraId="3638AAF9" w14:textId="23E65838" w:rsidR="005C4CCA" w:rsidRPr="005C4CCA" w:rsidRDefault="00CC2A9F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Connect, </w:t>
      </w:r>
      <w:r w:rsidRPr="005C4CCA">
        <w:rPr>
          <w:rFonts w:ascii="Book Antiqua" w:hAnsi="Book Antiqua"/>
          <w:sz w:val="20"/>
          <w:szCs w:val="22"/>
        </w:rPr>
        <w:t xml:space="preserve">Write </w:t>
      </w:r>
      <w:r>
        <w:rPr>
          <w:rFonts w:ascii="Book Antiqua" w:hAnsi="Book Antiqua"/>
          <w:sz w:val="20"/>
          <w:szCs w:val="22"/>
        </w:rPr>
        <w:t xml:space="preserve">and Execute SQL queries using </w:t>
      </w:r>
      <w:r w:rsidR="005C4CCA" w:rsidRPr="005C4CCA">
        <w:rPr>
          <w:rFonts w:ascii="Book Antiqua" w:hAnsi="Book Antiqua"/>
          <w:sz w:val="20"/>
          <w:szCs w:val="22"/>
        </w:rPr>
        <w:t xml:space="preserve">Azure SQL Server/MS SSMS for the </w:t>
      </w:r>
      <w:r>
        <w:rPr>
          <w:rFonts w:ascii="Book Antiqua" w:hAnsi="Book Antiqua"/>
          <w:sz w:val="20"/>
          <w:szCs w:val="22"/>
        </w:rPr>
        <w:t xml:space="preserve">Giving data </w:t>
      </w:r>
      <w:r w:rsidR="005C4CCA" w:rsidRPr="005C4CCA">
        <w:rPr>
          <w:rFonts w:ascii="Book Antiqua" w:hAnsi="Book Antiqua"/>
          <w:sz w:val="20"/>
          <w:szCs w:val="22"/>
        </w:rPr>
        <w:t>validations</w:t>
      </w:r>
    </w:p>
    <w:p w14:paraId="3703F24B" w14:textId="0543C90B" w:rsidR="005C4CCA" w:rsidRPr="005C4CCA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 xml:space="preserve">Test execution </w:t>
      </w:r>
      <w:r w:rsidR="009C19AD">
        <w:rPr>
          <w:rFonts w:ascii="Book Antiqua" w:hAnsi="Book Antiqua"/>
          <w:sz w:val="20"/>
          <w:szCs w:val="22"/>
        </w:rPr>
        <w:t xml:space="preserve">handling </w:t>
      </w:r>
      <w:r w:rsidRPr="005C4CCA">
        <w:rPr>
          <w:rFonts w:ascii="Book Antiqua" w:hAnsi="Book Antiqua"/>
          <w:sz w:val="20"/>
          <w:szCs w:val="22"/>
        </w:rPr>
        <w:t>for Web</w:t>
      </w:r>
      <w:r w:rsidR="002C2C65">
        <w:rPr>
          <w:rFonts w:ascii="Book Antiqua" w:hAnsi="Book Antiqua"/>
          <w:sz w:val="20"/>
          <w:szCs w:val="22"/>
        </w:rPr>
        <w:t xml:space="preserve"> UI</w:t>
      </w:r>
      <w:r w:rsidRPr="005C4CCA">
        <w:rPr>
          <w:rFonts w:ascii="Book Antiqua" w:hAnsi="Book Antiqua"/>
          <w:sz w:val="20"/>
          <w:szCs w:val="22"/>
        </w:rPr>
        <w:t xml:space="preserve">, Mobile </w:t>
      </w:r>
      <w:r w:rsidR="002C2C65">
        <w:rPr>
          <w:rFonts w:ascii="Book Antiqua" w:hAnsi="Book Antiqua"/>
          <w:sz w:val="20"/>
          <w:szCs w:val="22"/>
        </w:rPr>
        <w:t>(Android and iOS) apps</w:t>
      </w:r>
      <w:r w:rsidRPr="005C4CCA">
        <w:rPr>
          <w:rFonts w:ascii="Book Antiqua" w:hAnsi="Book Antiqua"/>
          <w:sz w:val="20"/>
          <w:szCs w:val="22"/>
        </w:rPr>
        <w:t xml:space="preserve"> and Database validations in Lower Environments</w:t>
      </w:r>
    </w:p>
    <w:p w14:paraId="5F5804BF" w14:textId="16549490" w:rsidR="00196893" w:rsidRDefault="00196893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Implement and execute Selenium WebDriver Test case with C# scripting for Web UI modules Automation</w:t>
      </w:r>
      <w:r w:rsidR="00CC2A9F">
        <w:rPr>
          <w:rFonts w:ascii="Book Antiqua" w:hAnsi="Book Antiqua"/>
          <w:sz w:val="20"/>
          <w:szCs w:val="22"/>
        </w:rPr>
        <w:t xml:space="preserve"> using Visual Studio, Implement Test methods with TestNG</w:t>
      </w:r>
    </w:p>
    <w:p w14:paraId="2D72E6F0" w14:textId="5107788F" w:rsidR="005C4CCA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 xml:space="preserve">Implement </w:t>
      </w:r>
      <w:r w:rsidR="00CC2A9F">
        <w:rPr>
          <w:rFonts w:ascii="Book Antiqua" w:hAnsi="Book Antiqua"/>
          <w:sz w:val="20"/>
          <w:szCs w:val="22"/>
        </w:rPr>
        <w:t xml:space="preserve">and Execute Mobile Automation </w:t>
      </w:r>
      <w:r w:rsidRPr="005C4CCA">
        <w:rPr>
          <w:rFonts w:ascii="Book Antiqua" w:hAnsi="Book Antiqua"/>
          <w:sz w:val="20"/>
          <w:szCs w:val="22"/>
        </w:rPr>
        <w:t xml:space="preserve">scripts </w:t>
      </w:r>
      <w:r w:rsidR="002C2C65">
        <w:rPr>
          <w:rFonts w:ascii="Book Antiqua" w:hAnsi="Book Antiqua"/>
          <w:sz w:val="20"/>
          <w:szCs w:val="22"/>
        </w:rPr>
        <w:t>(</w:t>
      </w:r>
      <w:r w:rsidR="00CC2A9F">
        <w:rPr>
          <w:rFonts w:ascii="Book Antiqua" w:hAnsi="Book Antiqua"/>
          <w:sz w:val="20"/>
          <w:szCs w:val="22"/>
        </w:rPr>
        <w:t xml:space="preserve">Selenium and </w:t>
      </w:r>
      <w:r w:rsidR="002C2C65">
        <w:rPr>
          <w:rFonts w:ascii="Book Antiqua" w:hAnsi="Book Antiqua"/>
          <w:sz w:val="20"/>
          <w:szCs w:val="22"/>
        </w:rPr>
        <w:t xml:space="preserve">Groovy) </w:t>
      </w:r>
      <w:r w:rsidRPr="005C4CCA">
        <w:rPr>
          <w:rFonts w:ascii="Book Antiqua" w:hAnsi="Book Antiqua"/>
          <w:sz w:val="20"/>
          <w:szCs w:val="22"/>
        </w:rPr>
        <w:t>for feasible regression test cases for Mobile application</w:t>
      </w:r>
      <w:r w:rsidR="002C2C65">
        <w:rPr>
          <w:rFonts w:ascii="Book Antiqua" w:hAnsi="Book Antiqua"/>
          <w:sz w:val="20"/>
          <w:szCs w:val="22"/>
        </w:rPr>
        <w:t>s</w:t>
      </w:r>
    </w:p>
    <w:p w14:paraId="3B780DB2" w14:textId="5FADB57D" w:rsidR="00CC2A9F" w:rsidRDefault="00CC2A9F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Submit the Pull Request for the Automation scripts, object repositories, test data and other supporting files from the Branch to merge into Main</w:t>
      </w:r>
    </w:p>
    <w:p w14:paraId="30C966CB" w14:textId="26E9D60C" w:rsidR="00CC2A9F" w:rsidRPr="005C4CCA" w:rsidRDefault="00CC2A9F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Do Peer reviews on test automation scripts from teammates and do code reviews, provide suggestions and approve the PR when appropriate to merge after any resolutions</w:t>
      </w:r>
    </w:p>
    <w:p w14:paraId="5A3F690D" w14:textId="281F66EA" w:rsidR="00196893" w:rsidRDefault="00196893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>Create</w:t>
      </w:r>
      <w:r>
        <w:rPr>
          <w:rFonts w:ascii="Book Antiqua" w:hAnsi="Book Antiqua"/>
          <w:sz w:val="20"/>
          <w:szCs w:val="22"/>
        </w:rPr>
        <w:t xml:space="preserve"> and Maintain Environments, Collections, Token Validations for Rest API Validations across different modules of the application in Postman</w:t>
      </w:r>
    </w:p>
    <w:p w14:paraId="2C1247CD" w14:textId="7035C7D0" w:rsidR="005C4CCA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>Create and Validate the API responses using Postman trigger/call on each service (public or private by Authenticating)</w:t>
      </w:r>
    </w:p>
    <w:p w14:paraId="6CA6EC62" w14:textId="3946C194" w:rsidR="008324D6" w:rsidRPr="005C4CCA" w:rsidRDefault="008324D6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Create </w:t>
      </w:r>
      <w:r w:rsidR="001536E1">
        <w:rPr>
          <w:rFonts w:ascii="Book Antiqua" w:hAnsi="Book Antiqua"/>
          <w:sz w:val="20"/>
          <w:szCs w:val="22"/>
        </w:rPr>
        <w:t xml:space="preserve">and execute Performance metrics validations with Apache </w:t>
      </w:r>
      <w:r>
        <w:rPr>
          <w:rFonts w:ascii="Book Antiqua" w:hAnsi="Book Antiqua"/>
          <w:sz w:val="20"/>
          <w:szCs w:val="22"/>
        </w:rPr>
        <w:t>JMeter</w:t>
      </w:r>
      <w:r w:rsidR="001536E1">
        <w:rPr>
          <w:rFonts w:ascii="Book Antiqua" w:hAnsi="Book Antiqua"/>
          <w:sz w:val="20"/>
          <w:szCs w:val="22"/>
        </w:rPr>
        <w:t xml:space="preserve"> Test plans </w:t>
      </w:r>
      <w:r w:rsidR="002C2C65">
        <w:rPr>
          <w:rFonts w:ascii="Book Antiqua" w:hAnsi="Book Antiqua"/>
          <w:sz w:val="20"/>
          <w:szCs w:val="22"/>
        </w:rPr>
        <w:t>containing</w:t>
      </w:r>
      <w:r w:rsidR="001536E1">
        <w:rPr>
          <w:rFonts w:ascii="Book Antiqua" w:hAnsi="Book Antiqua"/>
          <w:sz w:val="20"/>
          <w:szCs w:val="22"/>
        </w:rPr>
        <w:t xml:space="preserve"> multiple thread groups</w:t>
      </w:r>
    </w:p>
    <w:p w14:paraId="5459494E" w14:textId="76E8929C" w:rsidR="005C4CCA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lastRenderedPageBreak/>
        <w:t xml:space="preserve">Create bugs in Azure, Add Repro steps, </w:t>
      </w:r>
      <w:r w:rsidR="008D381A" w:rsidRPr="005C4CCA">
        <w:rPr>
          <w:rFonts w:ascii="Book Antiqua" w:hAnsi="Book Antiqua"/>
          <w:sz w:val="20"/>
          <w:szCs w:val="22"/>
        </w:rPr>
        <w:t>attach</w:t>
      </w:r>
      <w:r w:rsidRPr="005C4CCA">
        <w:rPr>
          <w:rFonts w:ascii="Book Antiqua" w:hAnsi="Book Antiqua"/>
          <w:sz w:val="20"/>
          <w:szCs w:val="22"/>
        </w:rPr>
        <w:t xml:space="preserve"> recordings or Screenshots to the bugs and </w:t>
      </w:r>
      <w:r w:rsidR="002E25FE" w:rsidRPr="005C4CCA">
        <w:rPr>
          <w:rFonts w:ascii="Book Antiqua" w:hAnsi="Book Antiqua"/>
          <w:sz w:val="20"/>
          <w:szCs w:val="22"/>
        </w:rPr>
        <w:t>include</w:t>
      </w:r>
      <w:r w:rsidRPr="005C4CCA">
        <w:rPr>
          <w:rFonts w:ascii="Book Antiqua" w:hAnsi="Book Antiqua"/>
          <w:sz w:val="20"/>
          <w:szCs w:val="22"/>
        </w:rPr>
        <w:t xml:space="preserve"> tested data to Repro the bug</w:t>
      </w:r>
    </w:p>
    <w:p w14:paraId="743D85BE" w14:textId="6754CFB0" w:rsidR="00CC2A9F" w:rsidRDefault="00CC2A9F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Collect the Customer complaints, Suggest the workarounds if any and </w:t>
      </w:r>
      <w:r w:rsidR="008D381A">
        <w:rPr>
          <w:rFonts w:ascii="Book Antiqua" w:hAnsi="Book Antiqua"/>
          <w:sz w:val="20"/>
          <w:szCs w:val="22"/>
        </w:rPr>
        <w:t>reproduce</w:t>
      </w:r>
      <w:r>
        <w:rPr>
          <w:rFonts w:ascii="Book Antiqua" w:hAnsi="Book Antiqua"/>
          <w:sz w:val="20"/>
          <w:szCs w:val="22"/>
        </w:rPr>
        <w:t xml:space="preserve"> the issue, create the CR (Change Request) or IR (Incident Request) and Assign the Bug Priority and Severity and Pass it on to Dev for resolution</w:t>
      </w:r>
    </w:p>
    <w:p w14:paraId="08B82BFB" w14:textId="7AD6B9A0" w:rsidR="00CC2A9F" w:rsidRDefault="00CC2A9F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Analyze the Internal QA bugs and Production reported issues separately, </w:t>
      </w:r>
      <w:r w:rsidR="008D381A">
        <w:rPr>
          <w:rFonts w:ascii="Book Antiqua" w:hAnsi="Book Antiqua"/>
          <w:sz w:val="20"/>
          <w:szCs w:val="22"/>
        </w:rPr>
        <w:t>make a Dashboard using the Azure Dashboards for Analytics and Prepare the Plans to do more coverage on Smoke Tests, Regression Tests and Automation coverage on Most Impacted Areas</w:t>
      </w:r>
    </w:p>
    <w:p w14:paraId="1A8FADD3" w14:textId="15A8FD47" w:rsidR="00CC2A9F" w:rsidRPr="005C4CCA" w:rsidRDefault="00CC2A9F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Validate the Analytics data from the App usage and trends</w:t>
      </w:r>
      <w:r w:rsidR="008D381A">
        <w:rPr>
          <w:rFonts w:ascii="Book Antiqua" w:hAnsi="Book Antiqua"/>
          <w:sz w:val="20"/>
          <w:szCs w:val="22"/>
        </w:rPr>
        <w:t xml:space="preserve"> of the user behavior and make a report</w:t>
      </w:r>
    </w:p>
    <w:p w14:paraId="35226FE1" w14:textId="78A74724" w:rsidR="005C4CCA" w:rsidRDefault="005C4CC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C4CCA">
        <w:rPr>
          <w:rFonts w:ascii="Book Antiqua" w:hAnsi="Book Antiqua"/>
          <w:sz w:val="20"/>
          <w:szCs w:val="22"/>
        </w:rPr>
        <w:t>Participate in PROD live releases and perform application smoke testing for each release or a patch and Identify issues or bugs, make the observations, Log the Bugs and let the Release Team and Project Managers aware of the Production issues</w:t>
      </w:r>
      <w:r w:rsidR="002C2C65">
        <w:rPr>
          <w:rFonts w:ascii="Book Antiqua" w:hAnsi="Book Antiqua"/>
          <w:sz w:val="20"/>
          <w:szCs w:val="22"/>
        </w:rPr>
        <w:t xml:space="preserve"> </w:t>
      </w:r>
      <w:r w:rsidRPr="005C4CCA">
        <w:rPr>
          <w:rFonts w:ascii="Book Antiqua" w:hAnsi="Book Antiqua"/>
          <w:sz w:val="20"/>
          <w:szCs w:val="22"/>
        </w:rPr>
        <w:t xml:space="preserve">and repro them in Lower Environments, include test data used to help Dev repro </w:t>
      </w:r>
      <w:r w:rsidR="002C2C65">
        <w:rPr>
          <w:rFonts w:ascii="Book Antiqua" w:hAnsi="Book Antiqua"/>
          <w:sz w:val="20"/>
          <w:szCs w:val="22"/>
        </w:rPr>
        <w:t>/</w:t>
      </w:r>
      <w:r w:rsidRPr="005C4CCA">
        <w:rPr>
          <w:rFonts w:ascii="Book Antiqua" w:hAnsi="Book Antiqua"/>
          <w:sz w:val="20"/>
          <w:szCs w:val="22"/>
        </w:rPr>
        <w:t xml:space="preserve"> fix the bug</w:t>
      </w:r>
      <w:r w:rsidR="002C2C65">
        <w:rPr>
          <w:rFonts w:ascii="Book Antiqua" w:hAnsi="Book Antiqua"/>
          <w:sz w:val="20"/>
          <w:szCs w:val="22"/>
        </w:rPr>
        <w:t xml:space="preserve"> and provide any work arounds before a solution</w:t>
      </w:r>
    </w:p>
    <w:p w14:paraId="0132E2F6" w14:textId="7D5B9EDD" w:rsidR="008D381A" w:rsidRDefault="008D381A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Manage </w:t>
      </w:r>
      <w:r w:rsidR="00162049">
        <w:rPr>
          <w:rFonts w:ascii="Book Antiqua" w:hAnsi="Book Antiqua"/>
          <w:sz w:val="20"/>
          <w:szCs w:val="22"/>
        </w:rPr>
        <w:t>4-member</w:t>
      </w:r>
      <w:r>
        <w:rPr>
          <w:rFonts w:ascii="Book Antiqua" w:hAnsi="Book Antiqua"/>
          <w:sz w:val="20"/>
          <w:szCs w:val="22"/>
        </w:rPr>
        <w:t xml:space="preserve"> team spread across different location and support on the QA help, Automation help or any support and guidance as needed</w:t>
      </w:r>
    </w:p>
    <w:p w14:paraId="40954474" w14:textId="68FB71F1" w:rsidR="00D575EC" w:rsidRPr="005C4CCA" w:rsidRDefault="00D575EC" w:rsidP="005C4CCA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Contribute, Create and Help on QA SOPs implementations, Test Plannings, Test Coverages, Bug tracking, Traceability matrix, Feature linking and Product implementation Status tracking</w:t>
      </w:r>
    </w:p>
    <w:p w14:paraId="052AE808" w14:textId="77777777" w:rsidR="002F7E1F" w:rsidRPr="005D4476" w:rsidRDefault="002F7E1F" w:rsidP="002F7E1F">
      <w:pPr>
        <w:tabs>
          <w:tab w:val="left" w:pos="720"/>
        </w:tabs>
        <w:suppressAutoHyphens/>
        <w:rPr>
          <w:rFonts w:ascii="Book Antiqua" w:hAnsi="Book Antiqua"/>
          <w:sz w:val="20"/>
          <w:szCs w:val="22"/>
        </w:rPr>
      </w:pPr>
    </w:p>
    <w:p w14:paraId="5A141BE0" w14:textId="43239A9F" w:rsidR="002F7E1F" w:rsidRDefault="002F7E1F" w:rsidP="002F7E1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Environment</w:t>
      </w:r>
      <w:r w:rsidRPr="003D53D5">
        <w:rPr>
          <w:rFonts w:ascii="Book Antiqua" w:hAnsi="Book Antiqua"/>
          <w:b/>
          <w:sz w:val="20"/>
          <w:szCs w:val="22"/>
        </w:rPr>
        <w:t>:</w:t>
      </w:r>
      <w:r w:rsidRPr="005D4476">
        <w:rPr>
          <w:rFonts w:ascii="Book Antiqua" w:hAnsi="Book Antiqua"/>
          <w:sz w:val="20"/>
          <w:szCs w:val="22"/>
        </w:rPr>
        <w:t xml:space="preserve"> </w:t>
      </w:r>
      <w:r w:rsidR="00A27539">
        <w:rPr>
          <w:rFonts w:ascii="Book Antiqua" w:hAnsi="Book Antiqua"/>
          <w:sz w:val="20"/>
          <w:szCs w:val="22"/>
        </w:rPr>
        <w:t xml:space="preserve">MS Teams, </w:t>
      </w:r>
      <w:r w:rsidR="005C4CCA">
        <w:rPr>
          <w:rFonts w:ascii="Book Antiqua" w:hAnsi="Book Antiqua"/>
          <w:sz w:val="20"/>
          <w:szCs w:val="22"/>
        </w:rPr>
        <w:t xml:space="preserve">MS Azure DevOps, PostgreSQL, </w:t>
      </w:r>
      <w:r w:rsidR="001536E1">
        <w:rPr>
          <w:rFonts w:ascii="Book Antiqua" w:hAnsi="Book Antiqua"/>
          <w:sz w:val="20"/>
          <w:szCs w:val="22"/>
        </w:rPr>
        <w:t>MS SQL Server Management Studio</w:t>
      </w:r>
      <w:r w:rsidR="005C4CCA">
        <w:rPr>
          <w:rFonts w:ascii="Book Antiqua" w:hAnsi="Book Antiqua"/>
          <w:sz w:val="20"/>
          <w:szCs w:val="22"/>
        </w:rPr>
        <w:t xml:space="preserve">, </w:t>
      </w:r>
      <w:r w:rsidR="00827EAB">
        <w:rPr>
          <w:rFonts w:ascii="Book Antiqua" w:hAnsi="Book Antiqua"/>
          <w:sz w:val="20"/>
          <w:szCs w:val="22"/>
        </w:rPr>
        <w:t xml:space="preserve">Figma, </w:t>
      </w:r>
      <w:r w:rsidR="005C4CCA">
        <w:rPr>
          <w:rFonts w:ascii="Book Antiqua" w:hAnsi="Book Antiqua"/>
          <w:sz w:val="20"/>
          <w:szCs w:val="22"/>
        </w:rPr>
        <w:t xml:space="preserve">Postman, DBeaver, Content Management System, </w:t>
      </w:r>
      <w:r w:rsidR="001536E1">
        <w:rPr>
          <w:rFonts w:ascii="Book Antiqua" w:hAnsi="Book Antiqua"/>
          <w:sz w:val="20"/>
          <w:szCs w:val="22"/>
        </w:rPr>
        <w:t>Katalon with Selenium WebDriver</w:t>
      </w:r>
      <w:r w:rsidR="005C4CCA">
        <w:rPr>
          <w:rFonts w:ascii="Book Antiqua" w:hAnsi="Book Antiqua"/>
          <w:sz w:val="20"/>
          <w:szCs w:val="22"/>
        </w:rPr>
        <w:t xml:space="preserve">, </w:t>
      </w:r>
      <w:r w:rsidR="001536E1">
        <w:rPr>
          <w:rFonts w:ascii="Book Antiqua" w:hAnsi="Book Antiqua"/>
          <w:sz w:val="20"/>
          <w:szCs w:val="22"/>
        </w:rPr>
        <w:t>Apache JMeter</w:t>
      </w:r>
      <w:r w:rsidR="005C4CCA">
        <w:rPr>
          <w:rFonts w:ascii="Book Antiqua" w:hAnsi="Book Antiqua"/>
          <w:sz w:val="20"/>
          <w:szCs w:val="22"/>
        </w:rPr>
        <w:t xml:space="preserve"> and Sauce Labs</w:t>
      </w:r>
      <w:r w:rsidRPr="005D4476">
        <w:rPr>
          <w:rFonts w:ascii="Book Antiqua" w:hAnsi="Book Antiqua"/>
          <w:sz w:val="20"/>
          <w:szCs w:val="22"/>
        </w:rPr>
        <w:t>.</w:t>
      </w:r>
    </w:p>
    <w:p w14:paraId="151926D4" w14:textId="77777777" w:rsidR="002F7E1F" w:rsidRPr="005D4476" w:rsidRDefault="002F7E1F" w:rsidP="002F7E1F">
      <w:pPr>
        <w:pBdr>
          <w:bottom w:val="single" w:sz="4" w:space="1" w:color="auto"/>
        </w:pBdr>
        <w:jc w:val="both"/>
        <w:rPr>
          <w:rFonts w:ascii="Book Antiqua" w:hAnsi="Book Antiqua"/>
          <w:sz w:val="20"/>
          <w:szCs w:val="22"/>
        </w:rPr>
      </w:pPr>
    </w:p>
    <w:p w14:paraId="733B2D6B" w14:textId="77777777" w:rsidR="008D381A" w:rsidRDefault="008D381A" w:rsidP="00D14B85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1187CE91" w14:textId="1A9C24C4" w:rsidR="00D14B85" w:rsidRPr="00C84AD0" w:rsidRDefault="00D14B85" w:rsidP="00D14B85">
      <w:pPr>
        <w:spacing w:line="276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Wells Fargo</w:t>
      </w:r>
      <w:r w:rsidRPr="00C84AD0">
        <w:rPr>
          <w:rFonts w:ascii="Book Antiqua" w:hAnsi="Book Antiqua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San Antonio</w:t>
      </w:r>
      <w:r w:rsidRPr="00C84AD0">
        <w:rPr>
          <w:rFonts w:ascii="Book Antiqua" w:hAnsi="Book Antiqua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TX</w:t>
      </w:r>
      <w:r w:rsidRPr="00C84AD0">
        <w:rPr>
          <w:rFonts w:ascii="Book Antiqua" w:hAnsi="Book Antiqua"/>
          <w:sz w:val="20"/>
          <w:szCs w:val="20"/>
        </w:rPr>
        <w:t xml:space="preserve">                                                             </w:t>
      </w:r>
      <w:r>
        <w:rPr>
          <w:rFonts w:ascii="Book Antiqua" w:hAnsi="Book Antiqua"/>
          <w:sz w:val="20"/>
          <w:szCs w:val="20"/>
        </w:rPr>
        <w:t xml:space="preserve">    </w:t>
      </w:r>
      <w:r w:rsidRPr="00C84AD0">
        <w:rPr>
          <w:rFonts w:ascii="Book Antiqua" w:hAnsi="Book Antiqua"/>
          <w:sz w:val="20"/>
          <w:szCs w:val="20"/>
        </w:rPr>
        <w:t xml:space="preserve">                                  </w:t>
      </w:r>
      <w:r>
        <w:rPr>
          <w:rFonts w:ascii="Book Antiqua" w:hAnsi="Book Antiqua"/>
          <w:sz w:val="20"/>
          <w:szCs w:val="20"/>
        </w:rPr>
        <w:t xml:space="preserve"> </w:t>
      </w:r>
      <w:r w:rsidRPr="00C84AD0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>May ’1</w:t>
      </w:r>
      <w:r w:rsidRPr="00C84AD0">
        <w:rPr>
          <w:rFonts w:ascii="Book Antiqua" w:hAnsi="Book Antiqua"/>
          <w:b/>
          <w:sz w:val="20"/>
          <w:szCs w:val="20"/>
        </w:rPr>
        <w:t xml:space="preserve">8 </w:t>
      </w:r>
      <w:r>
        <w:rPr>
          <w:rFonts w:ascii="Book Antiqua" w:hAnsi="Book Antiqua"/>
          <w:b/>
          <w:sz w:val="20"/>
          <w:szCs w:val="20"/>
        </w:rPr>
        <w:t>– Sep ‘20</w:t>
      </w:r>
    </w:p>
    <w:p w14:paraId="220C4FD8" w14:textId="77777777" w:rsidR="00D14B85" w:rsidRPr="00625AEF" w:rsidRDefault="00D14B85" w:rsidP="00D14B85">
      <w:pPr>
        <w:spacing w:line="276" w:lineRule="auto"/>
        <w:rPr>
          <w:rFonts w:ascii="Book Antiqua" w:hAnsi="Book Antiqua"/>
        </w:rPr>
      </w:pPr>
      <w:r>
        <w:rPr>
          <w:rFonts w:ascii="Book Antiqua" w:hAnsi="Book Antiqua"/>
          <w:sz w:val="20"/>
          <w:szCs w:val="20"/>
        </w:rPr>
        <w:t>Analytics Consultant</w:t>
      </w:r>
    </w:p>
    <w:p w14:paraId="4D5FD52A" w14:textId="77777777" w:rsidR="00D14B85" w:rsidRDefault="00D14B85" w:rsidP="00D14B85">
      <w:pPr>
        <w:autoSpaceDE w:val="0"/>
        <w:autoSpaceDN w:val="0"/>
        <w:adjustRightInd w:val="0"/>
        <w:spacing w:line="276" w:lineRule="auto"/>
        <w:rPr>
          <w:rFonts w:ascii="Book Antiqua" w:hAnsi="Book Antiqua" w:cs="Arial"/>
          <w:sz w:val="20"/>
          <w:szCs w:val="20"/>
        </w:rPr>
      </w:pPr>
    </w:p>
    <w:p w14:paraId="70819D96" w14:textId="77777777" w:rsidR="00D14B85" w:rsidRPr="003D53D5" w:rsidRDefault="00D14B85" w:rsidP="00D14B85">
      <w:pPr>
        <w:autoSpaceDE w:val="0"/>
        <w:autoSpaceDN w:val="0"/>
        <w:adjustRightInd w:val="0"/>
        <w:spacing w:line="276" w:lineRule="auto"/>
        <w:rPr>
          <w:rFonts w:ascii="Book Antiqua" w:hAnsi="Book Antiqua" w:cs="Arial"/>
          <w:sz w:val="20"/>
          <w:szCs w:val="20"/>
        </w:rPr>
      </w:pPr>
      <w:r w:rsidRPr="003D53D5">
        <w:rPr>
          <w:rFonts w:ascii="Book Antiqua" w:hAnsi="Book Antiqua"/>
          <w:b/>
          <w:sz w:val="20"/>
          <w:szCs w:val="20"/>
        </w:rPr>
        <w:t xml:space="preserve">Project: </w:t>
      </w:r>
      <w:r>
        <w:rPr>
          <w:rFonts w:ascii="Book Antiqua" w:hAnsi="Book Antiqua"/>
          <w:b/>
          <w:sz w:val="20"/>
          <w:szCs w:val="20"/>
        </w:rPr>
        <w:t>Customer Remediation Center of Excellence (CR COE)</w:t>
      </w:r>
    </w:p>
    <w:p w14:paraId="37876640" w14:textId="77777777" w:rsidR="00D14B85" w:rsidRPr="006824A4" w:rsidRDefault="00D14B85" w:rsidP="00D14B85">
      <w:pPr>
        <w:spacing w:line="276" w:lineRule="auto"/>
        <w:jc w:val="both"/>
        <w:rPr>
          <w:rFonts w:ascii="Book Antiqua" w:hAnsi="Book Antiqua" w:cs="Arial"/>
          <w:sz w:val="20"/>
          <w:szCs w:val="20"/>
        </w:rPr>
      </w:pPr>
      <w:r w:rsidRPr="006824A4">
        <w:rPr>
          <w:rFonts w:ascii="Book Antiqua" w:hAnsi="Book Antiqua" w:cs="Arial"/>
          <w:sz w:val="20"/>
          <w:szCs w:val="20"/>
        </w:rPr>
        <w:t xml:space="preserve">As part of CR COE - Data support services team, we provide support and services for all the Customer remediation projects handled across Cards, Auto, EFS, PLL and Home Lending within CR COE. </w:t>
      </w:r>
    </w:p>
    <w:p w14:paraId="6D2ACE99" w14:textId="77777777" w:rsidR="00D14B85" w:rsidRPr="00625AEF" w:rsidRDefault="00D14B85" w:rsidP="00D14B85">
      <w:pPr>
        <w:autoSpaceDE w:val="0"/>
        <w:autoSpaceDN w:val="0"/>
        <w:adjustRightInd w:val="0"/>
        <w:rPr>
          <w:rFonts w:ascii="Book Antiqua" w:hAnsi="Book Antiqua" w:cs="Arial"/>
          <w:sz w:val="20"/>
          <w:szCs w:val="20"/>
        </w:rPr>
      </w:pPr>
    </w:p>
    <w:p w14:paraId="1E44BE64" w14:textId="77777777" w:rsidR="00D14B85" w:rsidRPr="00625AEF" w:rsidRDefault="00D14B85" w:rsidP="00D14B85">
      <w:pPr>
        <w:tabs>
          <w:tab w:val="left" w:pos="2730"/>
        </w:tabs>
        <w:autoSpaceDE w:val="0"/>
        <w:autoSpaceDN w:val="0"/>
        <w:adjustRightInd w:val="0"/>
        <w:rPr>
          <w:rFonts w:ascii="Book Antiqua" w:hAnsi="Book Antiqua" w:cs="Arial"/>
          <w:b/>
          <w:sz w:val="20"/>
          <w:szCs w:val="20"/>
        </w:rPr>
      </w:pPr>
      <w:r w:rsidRPr="00625AEF">
        <w:rPr>
          <w:rFonts w:ascii="Book Antiqua" w:hAnsi="Book Antiqua" w:cs="Arial"/>
          <w:b/>
          <w:sz w:val="20"/>
          <w:szCs w:val="20"/>
        </w:rPr>
        <w:t>Responsibilities:</w:t>
      </w:r>
      <w:r>
        <w:rPr>
          <w:rFonts w:ascii="Book Antiqua" w:hAnsi="Book Antiqua" w:cs="Arial"/>
          <w:b/>
          <w:sz w:val="20"/>
          <w:szCs w:val="20"/>
        </w:rPr>
        <w:tab/>
      </w:r>
    </w:p>
    <w:p w14:paraId="4E48D114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B6C25">
        <w:rPr>
          <w:rFonts w:ascii="Book Antiqua" w:hAnsi="Book Antiqua"/>
          <w:sz w:val="20"/>
          <w:szCs w:val="22"/>
        </w:rPr>
        <w:t>Designs and leads some of the most complex project analyses, generally spanning multiple products/business lines/functional areas</w:t>
      </w:r>
    </w:p>
    <w:p w14:paraId="5A89C26F" w14:textId="77777777" w:rsidR="00D14B85" w:rsidRPr="006824A4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824A4">
        <w:rPr>
          <w:rFonts w:ascii="Book Antiqua" w:hAnsi="Book Antiqua"/>
          <w:sz w:val="20"/>
          <w:szCs w:val="22"/>
        </w:rPr>
        <w:t>Responsible for data quality control reviews involving analytic strategies, data populations and execution readiness</w:t>
      </w:r>
    </w:p>
    <w:p w14:paraId="71F4F1D1" w14:textId="6FEC1877" w:rsidR="00D14B85" w:rsidRPr="00AB6C25" w:rsidRDefault="00D14B85" w:rsidP="00D14B8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 w:rsidRPr="00AB6C25">
        <w:rPr>
          <w:rFonts w:ascii="Book Antiqua" w:eastAsia="Times New Roman" w:hAnsi="Book Antiqua" w:cs="Times New Roman"/>
          <w:color w:val="auto"/>
          <w:sz w:val="20"/>
          <w:szCs w:val="22"/>
        </w:rPr>
        <w:t>Collaborate with data leads/managers from multiple LOBs</w:t>
      </w:r>
    </w:p>
    <w:p w14:paraId="5CEDC26E" w14:textId="77777777" w:rsidR="00D14B85" w:rsidRPr="006824A4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824A4">
        <w:rPr>
          <w:rFonts w:ascii="Book Antiqua" w:hAnsi="Book Antiqua"/>
          <w:sz w:val="20"/>
          <w:szCs w:val="22"/>
        </w:rPr>
        <w:t xml:space="preserve">Applying knowledge of business, customer, products/services/portfolios to synthesize data </w:t>
      </w:r>
    </w:p>
    <w:p w14:paraId="2848D832" w14:textId="77777777" w:rsidR="00D14B85" w:rsidRPr="006824A4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824A4">
        <w:rPr>
          <w:rFonts w:ascii="Book Antiqua" w:hAnsi="Book Antiqua"/>
          <w:sz w:val="20"/>
          <w:szCs w:val="22"/>
        </w:rPr>
        <w:t>Work with data leads and leadership, Conduct a detailed review of the analytic approach and business requirements</w:t>
      </w:r>
    </w:p>
    <w:p w14:paraId="0D9AAEAA" w14:textId="77777777" w:rsidR="00D14B85" w:rsidRPr="006824A4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824A4">
        <w:rPr>
          <w:rFonts w:ascii="Book Antiqua" w:hAnsi="Book Antiqua"/>
          <w:sz w:val="20"/>
          <w:szCs w:val="22"/>
        </w:rPr>
        <w:t>Providing insights, developing analytical strategies and review them with line of business executive sponsors</w:t>
      </w:r>
    </w:p>
    <w:p w14:paraId="022B6197" w14:textId="77777777" w:rsidR="00D14B85" w:rsidRPr="006824A4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824A4">
        <w:rPr>
          <w:rFonts w:ascii="Book Antiqua" w:hAnsi="Book Antiqua"/>
          <w:sz w:val="20"/>
          <w:szCs w:val="22"/>
        </w:rPr>
        <w:t>Performing analytical support and modeling regarding a wide array of business initiatives</w:t>
      </w:r>
    </w:p>
    <w:p w14:paraId="7A3EB714" w14:textId="171914BD" w:rsidR="00062801" w:rsidRDefault="00062801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Write up SQL query using SAS EG, connecting to several data sources and filtering criteria is applied based on the impacted business rules, Create the parallel set of impacted populations</w:t>
      </w:r>
    </w:p>
    <w:p w14:paraId="554B8950" w14:textId="38BECE75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824A4">
        <w:rPr>
          <w:rFonts w:ascii="Book Antiqua" w:hAnsi="Book Antiqua"/>
          <w:sz w:val="20"/>
          <w:szCs w:val="22"/>
        </w:rPr>
        <w:t xml:space="preserve">Review SAS </w:t>
      </w:r>
      <w:r w:rsidR="00062801">
        <w:rPr>
          <w:rFonts w:ascii="Book Antiqua" w:hAnsi="Book Antiqua"/>
          <w:sz w:val="20"/>
          <w:szCs w:val="22"/>
        </w:rPr>
        <w:t xml:space="preserve">/ </w:t>
      </w:r>
      <w:r w:rsidRPr="006824A4">
        <w:rPr>
          <w:rFonts w:ascii="Book Antiqua" w:hAnsi="Book Antiqua"/>
          <w:sz w:val="20"/>
          <w:szCs w:val="22"/>
        </w:rPr>
        <w:t xml:space="preserve">SQL Code, </w:t>
      </w:r>
      <w:r w:rsidR="00062801" w:rsidRPr="006824A4">
        <w:rPr>
          <w:rFonts w:ascii="Book Antiqua" w:hAnsi="Book Antiqua"/>
          <w:sz w:val="20"/>
          <w:szCs w:val="22"/>
        </w:rPr>
        <w:t>perform</w:t>
      </w:r>
      <w:r w:rsidRPr="006824A4">
        <w:rPr>
          <w:rFonts w:ascii="Book Antiqua" w:hAnsi="Book Antiqua"/>
          <w:sz w:val="20"/>
          <w:szCs w:val="22"/>
        </w:rPr>
        <w:t xml:space="preserve"> traceability of requirements with the code, Verify inclusion and exclusion populations</w:t>
      </w:r>
    </w:p>
    <w:p w14:paraId="2393E3E7" w14:textId="1C71B325" w:rsidR="00062801" w:rsidRDefault="00062801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Compare the Given set of impacted data with parallel populations and verify the refunds and verify the calculation method and final refund amount with any adjustments as needed</w:t>
      </w:r>
    </w:p>
    <w:p w14:paraId="7D50CD6C" w14:textId="0E4FC4E0" w:rsidR="00062801" w:rsidRPr="006824A4" w:rsidRDefault="00062801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lastRenderedPageBreak/>
        <w:t>Look for non-financial impacts like credit risk, FICO flags and prepare the payment history updates and generate credit flag update files</w:t>
      </w:r>
    </w:p>
    <w:p w14:paraId="4DDFA964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824A4">
        <w:rPr>
          <w:rFonts w:ascii="Book Antiqua" w:hAnsi="Book Antiqua"/>
          <w:sz w:val="20"/>
          <w:szCs w:val="22"/>
        </w:rPr>
        <w:t>Automate some of the Data validations in SAS for Data Quality and Profiling</w:t>
      </w:r>
    </w:p>
    <w:p w14:paraId="3902C108" w14:textId="0325AB80" w:rsidR="00062801" w:rsidRDefault="00062801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Prepare and peer review the final execution data populations, credit flag updates, refunds, mailing addresses and pass on the finalized data files to data governance and execution teams</w:t>
      </w:r>
    </w:p>
    <w:p w14:paraId="71CD6CDC" w14:textId="77777777" w:rsidR="00D14B85" w:rsidRPr="000D4ABB" w:rsidRDefault="00D14B85" w:rsidP="00D14B85">
      <w:pPr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4ABB">
        <w:rPr>
          <w:rFonts w:ascii="Book Antiqua" w:hAnsi="Book Antiqua"/>
          <w:sz w:val="20"/>
          <w:szCs w:val="22"/>
        </w:rPr>
        <w:t>Design custom SharePoint sites, Automation workflows using SharePoint Designer and Set up email Triggers as needed</w:t>
      </w:r>
    </w:p>
    <w:p w14:paraId="70D6200A" w14:textId="77777777" w:rsidR="00D14B85" w:rsidRPr="005D4476" w:rsidRDefault="00D14B85" w:rsidP="00D14B85">
      <w:pPr>
        <w:tabs>
          <w:tab w:val="left" w:pos="720"/>
        </w:tabs>
        <w:suppressAutoHyphens/>
        <w:rPr>
          <w:rFonts w:ascii="Book Antiqua" w:hAnsi="Book Antiqua"/>
          <w:sz w:val="20"/>
          <w:szCs w:val="22"/>
        </w:rPr>
      </w:pPr>
    </w:p>
    <w:p w14:paraId="61982408" w14:textId="77777777" w:rsidR="00D14B85" w:rsidRPr="005D4476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Environment</w:t>
      </w:r>
      <w:r w:rsidRPr="003D53D5">
        <w:rPr>
          <w:rFonts w:ascii="Book Antiqua" w:hAnsi="Book Antiqua"/>
          <w:b/>
          <w:sz w:val="20"/>
          <w:szCs w:val="22"/>
        </w:rPr>
        <w:t>:</w:t>
      </w:r>
      <w:r w:rsidRPr="005D4476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>SAS Enterprise Guide, MS SQL Server Management Studio, Toad, Oracle SQL Server,</w:t>
      </w:r>
      <w:r w:rsidRPr="005D4476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>JIRA, Microsoft Visio, SQL, MS SharePoint Designer, MS Office and MS SQL Server Reporting Services</w:t>
      </w:r>
      <w:r w:rsidRPr="005D4476">
        <w:rPr>
          <w:rFonts w:ascii="Book Antiqua" w:hAnsi="Book Antiqua"/>
          <w:sz w:val="20"/>
          <w:szCs w:val="22"/>
        </w:rPr>
        <w:t>.</w:t>
      </w:r>
    </w:p>
    <w:p w14:paraId="24AB1F40" w14:textId="77777777" w:rsidR="00D14B85" w:rsidRPr="005D4476" w:rsidRDefault="00D14B85" w:rsidP="00D14B85">
      <w:pPr>
        <w:pBdr>
          <w:bottom w:val="single" w:sz="4" w:space="1" w:color="auto"/>
        </w:pBdr>
        <w:jc w:val="both"/>
        <w:rPr>
          <w:rFonts w:ascii="Book Antiqua" w:hAnsi="Book Antiqua"/>
          <w:sz w:val="20"/>
          <w:szCs w:val="22"/>
        </w:rPr>
      </w:pPr>
    </w:p>
    <w:p w14:paraId="53DA93A5" w14:textId="77777777" w:rsidR="00D14B85" w:rsidRPr="005D4476" w:rsidRDefault="00D14B85" w:rsidP="00D14B85">
      <w:pPr>
        <w:jc w:val="both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ab/>
      </w:r>
      <w:r w:rsidRPr="005D4476">
        <w:rPr>
          <w:rFonts w:ascii="Book Antiqua" w:hAnsi="Book Antiqua"/>
          <w:b/>
          <w:sz w:val="20"/>
          <w:szCs w:val="22"/>
        </w:rPr>
        <w:tab/>
      </w:r>
      <w:r w:rsidRPr="005D4476">
        <w:rPr>
          <w:rFonts w:ascii="Book Antiqua" w:hAnsi="Book Antiqua"/>
          <w:b/>
          <w:sz w:val="20"/>
          <w:szCs w:val="22"/>
        </w:rPr>
        <w:tab/>
      </w:r>
      <w:r w:rsidRPr="005D4476">
        <w:rPr>
          <w:rFonts w:ascii="Book Antiqua" w:hAnsi="Book Antiqua"/>
          <w:b/>
          <w:sz w:val="20"/>
          <w:szCs w:val="22"/>
        </w:rPr>
        <w:tab/>
      </w:r>
      <w:r w:rsidRPr="005D4476">
        <w:rPr>
          <w:rFonts w:ascii="Book Antiqua" w:hAnsi="Book Antiqua"/>
          <w:b/>
          <w:sz w:val="20"/>
          <w:szCs w:val="22"/>
        </w:rPr>
        <w:tab/>
      </w:r>
      <w:r w:rsidRPr="005D4476">
        <w:rPr>
          <w:rFonts w:ascii="Book Antiqua" w:hAnsi="Book Antiqua"/>
          <w:b/>
          <w:sz w:val="20"/>
          <w:szCs w:val="22"/>
        </w:rPr>
        <w:tab/>
      </w:r>
      <w:r w:rsidRPr="005D4476">
        <w:rPr>
          <w:rFonts w:ascii="Book Antiqua" w:hAnsi="Book Antiqua"/>
          <w:b/>
          <w:sz w:val="20"/>
          <w:szCs w:val="22"/>
        </w:rPr>
        <w:tab/>
      </w:r>
      <w:r w:rsidRPr="005D4476">
        <w:rPr>
          <w:rFonts w:ascii="Book Antiqua" w:hAnsi="Book Antiqua"/>
          <w:b/>
          <w:sz w:val="20"/>
          <w:szCs w:val="22"/>
        </w:rPr>
        <w:tab/>
        <w:t xml:space="preserve"> </w:t>
      </w:r>
    </w:p>
    <w:p w14:paraId="5DBAD2C6" w14:textId="77777777" w:rsidR="00061AE4" w:rsidRDefault="00061AE4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035F0008" w14:textId="5674E67B" w:rsidR="00D14B85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Citi Group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>Irving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 xml:space="preserve">TX                                                                                                                  </w:t>
      </w:r>
      <w:r>
        <w:rPr>
          <w:rFonts w:ascii="Book Antiqua" w:hAnsi="Book Antiqua"/>
          <w:b/>
          <w:sz w:val="20"/>
          <w:szCs w:val="22"/>
        </w:rPr>
        <w:t>Oct '16 – May ’18</w:t>
      </w:r>
    </w:p>
    <w:p w14:paraId="6E90D346" w14:textId="544D4CCB" w:rsidR="00D14B85" w:rsidRPr="005D4476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sz w:val="20"/>
          <w:szCs w:val="22"/>
        </w:rPr>
        <w:t xml:space="preserve">Senior </w:t>
      </w:r>
      <w:r w:rsidR="00D02A47">
        <w:rPr>
          <w:rFonts w:ascii="Book Antiqua" w:hAnsi="Book Antiqua"/>
          <w:sz w:val="20"/>
          <w:szCs w:val="22"/>
        </w:rPr>
        <w:t xml:space="preserve">IT </w:t>
      </w:r>
      <w:r>
        <w:rPr>
          <w:rFonts w:ascii="Book Antiqua" w:hAnsi="Book Antiqua"/>
          <w:sz w:val="20"/>
          <w:szCs w:val="22"/>
        </w:rPr>
        <w:t>QA Automation Analyst</w:t>
      </w:r>
    </w:p>
    <w:p w14:paraId="45061040" w14:textId="77777777" w:rsidR="00D14B85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14AA4FC7" w14:textId="77777777" w:rsidR="00D14B85" w:rsidRPr="005D4476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 xml:space="preserve">Project: </w:t>
      </w:r>
      <w:r>
        <w:rPr>
          <w:rFonts w:ascii="Book Antiqua" w:hAnsi="Book Antiqua"/>
          <w:b/>
          <w:sz w:val="20"/>
          <w:szCs w:val="22"/>
        </w:rPr>
        <w:t>Ferrari (Bill Pay)</w:t>
      </w:r>
    </w:p>
    <w:p w14:paraId="64C347AD" w14:textId="77777777" w:rsidR="00D14B85" w:rsidRPr="00A36FEB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Revamping the </w:t>
      </w:r>
      <w:r>
        <w:rPr>
          <w:rFonts w:ascii="Book Antiqua" w:hAnsi="Book Antiqua"/>
          <w:sz w:val="20"/>
          <w:szCs w:val="22"/>
        </w:rPr>
        <w:t xml:space="preserve">Online </w:t>
      </w:r>
      <w:r w:rsidRPr="00A36FEB">
        <w:rPr>
          <w:rFonts w:ascii="Book Antiqua" w:hAnsi="Book Antiqua"/>
          <w:sz w:val="20"/>
          <w:szCs w:val="22"/>
        </w:rPr>
        <w:t>Payment applications for Digital Online Retail Banking and Mortgage Applications including Appointment scheduling.</w:t>
      </w:r>
    </w:p>
    <w:p w14:paraId="32A1B581" w14:textId="77777777" w:rsidR="00D14B85" w:rsidRPr="005D4476" w:rsidRDefault="00D14B85" w:rsidP="00D14B85">
      <w:pPr>
        <w:rPr>
          <w:rFonts w:ascii="Book Antiqua" w:hAnsi="Book Antiqua"/>
          <w:sz w:val="20"/>
          <w:szCs w:val="22"/>
        </w:rPr>
      </w:pPr>
    </w:p>
    <w:p w14:paraId="00BCE0CC" w14:textId="77777777" w:rsidR="00D14B85" w:rsidRPr="005D4476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Responsibilities:</w:t>
      </w:r>
    </w:p>
    <w:p w14:paraId="690897CC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Attend user story grooming session</w:t>
      </w:r>
      <w:r>
        <w:rPr>
          <w:rFonts w:ascii="Book Antiqua" w:hAnsi="Book Antiqua"/>
          <w:sz w:val="20"/>
          <w:szCs w:val="22"/>
        </w:rPr>
        <w:t>s</w:t>
      </w:r>
      <w:r w:rsidRPr="00A36FEB">
        <w:rPr>
          <w:rFonts w:ascii="Book Antiqua" w:hAnsi="Book Antiqua"/>
          <w:sz w:val="20"/>
          <w:szCs w:val="22"/>
        </w:rPr>
        <w:t xml:space="preserve"> to Analyze the requirements, groom the Product backlog item / User Story</w:t>
      </w:r>
      <w:r>
        <w:rPr>
          <w:rFonts w:ascii="Book Antiqua" w:hAnsi="Book Antiqua"/>
          <w:sz w:val="20"/>
          <w:szCs w:val="22"/>
        </w:rPr>
        <w:t>, Confirm the acceptance criteria</w:t>
      </w:r>
      <w:r w:rsidRPr="00A36FEB">
        <w:rPr>
          <w:rFonts w:ascii="Book Antiqua" w:hAnsi="Book Antiqua"/>
          <w:sz w:val="20"/>
          <w:szCs w:val="22"/>
        </w:rPr>
        <w:t xml:space="preserve"> and prioritize </w:t>
      </w:r>
      <w:r>
        <w:rPr>
          <w:rFonts w:ascii="Book Antiqua" w:hAnsi="Book Antiqua"/>
          <w:sz w:val="20"/>
          <w:szCs w:val="22"/>
        </w:rPr>
        <w:t>stories</w:t>
      </w:r>
      <w:r w:rsidRPr="00A36FEB">
        <w:rPr>
          <w:rFonts w:ascii="Book Antiqua" w:hAnsi="Book Antiqua"/>
          <w:sz w:val="20"/>
          <w:szCs w:val="22"/>
        </w:rPr>
        <w:t xml:space="preserve"> for </w:t>
      </w:r>
      <w:r>
        <w:rPr>
          <w:rFonts w:ascii="Book Antiqua" w:hAnsi="Book Antiqua"/>
          <w:sz w:val="20"/>
          <w:szCs w:val="22"/>
        </w:rPr>
        <w:t xml:space="preserve">each </w:t>
      </w:r>
      <w:r w:rsidRPr="00A36FEB">
        <w:rPr>
          <w:rFonts w:ascii="Book Antiqua" w:hAnsi="Book Antiqua"/>
          <w:sz w:val="20"/>
          <w:szCs w:val="22"/>
        </w:rPr>
        <w:t>release</w:t>
      </w:r>
    </w:p>
    <w:p w14:paraId="09B454F7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Participate in Sprint planning to identify the user stories for each sprint </w:t>
      </w:r>
    </w:p>
    <w:p w14:paraId="662C3D3A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Participate in daily standup meeting, Story points estimation and QA tasks decomposition</w:t>
      </w:r>
    </w:p>
    <w:p w14:paraId="4A35CE6F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Prepare Test plan for each sprint and give a walk though for the team and product owners </w:t>
      </w:r>
    </w:p>
    <w:p w14:paraId="0D3D558A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Create ARD flowchart to generate automation test cases that can be used by Eggplant Framework to code Automation for each flow, </w:t>
      </w:r>
      <w:r w:rsidRPr="009D445F">
        <w:rPr>
          <w:rFonts w:ascii="Book Antiqua" w:hAnsi="Book Antiqua"/>
          <w:sz w:val="20"/>
          <w:szCs w:val="22"/>
        </w:rPr>
        <w:t>Develop UX/UI matching verification use cases</w:t>
      </w:r>
    </w:p>
    <w:p w14:paraId="0507411D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Implement the Eggplant automation scripts for feasible </w:t>
      </w:r>
      <w:r>
        <w:rPr>
          <w:rFonts w:ascii="Book Antiqua" w:hAnsi="Book Antiqua"/>
          <w:sz w:val="20"/>
          <w:szCs w:val="22"/>
        </w:rPr>
        <w:t xml:space="preserve">regression </w:t>
      </w:r>
      <w:r w:rsidRPr="00A36FEB">
        <w:rPr>
          <w:rFonts w:ascii="Book Antiqua" w:hAnsi="Book Antiqua"/>
          <w:sz w:val="20"/>
          <w:szCs w:val="22"/>
        </w:rPr>
        <w:t>test cases</w:t>
      </w:r>
      <w:r>
        <w:rPr>
          <w:rFonts w:ascii="Book Antiqua" w:hAnsi="Book Antiqua"/>
          <w:sz w:val="20"/>
          <w:szCs w:val="22"/>
        </w:rPr>
        <w:t xml:space="preserve"> separately for Web and Mobile applications</w:t>
      </w:r>
    </w:p>
    <w:p w14:paraId="0259AEEF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Create test cases in ALM, Map the </w:t>
      </w:r>
      <w:r>
        <w:rPr>
          <w:rFonts w:ascii="Book Antiqua" w:hAnsi="Book Antiqua"/>
          <w:sz w:val="20"/>
          <w:szCs w:val="22"/>
        </w:rPr>
        <w:t xml:space="preserve">test cases to </w:t>
      </w:r>
      <w:r w:rsidRPr="00A36FEB">
        <w:rPr>
          <w:rFonts w:ascii="Book Antiqua" w:hAnsi="Book Antiqua"/>
          <w:sz w:val="20"/>
          <w:szCs w:val="22"/>
        </w:rPr>
        <w:t>requirements and Create Traceability matrix</w:t>
      </w:r>
    </w:p>
    <w:p w14:paraId="4598BF8C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Update user tasks, update daily burn downs for each story and Update story status in RTC</w:t>
      </w:r>
    </w:p>
    <w:p w14:paraId="0FF92499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Write SQL queries using IBM Data query studio and Set up Test data</w:t>
      </w:r>
      <w:r>
        <w:rPr>
          <w:rFonts w:ascii="Book Antiqua" w:hAnsi="Book Antiqua"/>
          <w:sz w:val="20"/>
          <w:szCs w:val="22"/>
        </w:rPr>
        <w:t xml:space="preserve"> and create Data Dictionaries</w:t>
      </w:r>
    </w:p>
    <w:p w14:paraId="63FDB7AE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Complete the Test execution</w:t>
      </w:r>
      <w:r>
        <w:rPr>
          <w:rFonts w:ascii="Book Antiqua" w:hAnsi="Book Antiqua"/>
          <w:sz w:val="20"/>
          <w:szCs w:val="22"/>
        </w:rPr>
        <w:t xml:space="preserve"> for Web, Mobile, Web Accessibility and Web Services</w:t>
      </w:r>
      <w:r w:rsidRPr="00A36FEB">
        <w:rPr>
          <w:rFonts w:ascii="Book Antiqua" w:hAnsi="Book Antiqua"/>
          <w:sz w:val="20"/>
          <w:szCs w:val="22"/>
        </w:rPr>
        <w:t xml:space="preserve"> </w:t>
      </w:r>
    </w:p>
    <w:p w14:paraId="177C6D99" w14:textId="77777777" w:rsidR="00D14B85" w:rsidRPr="009D445F" w:rsidRDefault="00D14B85" w:rsidP="00D14B8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 w:rsidRPr="009D445F">
        <w:rPr>
          <w:rFonts w:ascii="Book Antiqua" w:eastAsia="Times New Roman" w:hAnsi="Book Antiqua" w:cs="Times New Roman"/>
          <w:color w:val="auto"/>
          <w:sz w:val="20"/>
          <w:szCs w:val="22"/>
        </w:rPr>
        <w:t>Interpret data, analyze results using statistical techniques and provide ongoing reports using site catalyst</w:t>
      </w:r>
    </w:p>
    <w:p w14:paraId="1B8542D4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9D445F">
        <w:rPr>
          <w:rFonts w:ascii="Book Antiqua" w:hAnsi="Book Antiqua"/>
          <w:sz w:val="20"/>
          <w:szCs w:val="22"/>
        </w:rPr>
        <w:t>Create Adobe Analytics reports of the Bill Pay application end users across multiple platforms</w:t>
      </w:r>
    </w:p>
    <w:p w14:paraId="626173FD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Work closely with Application de</w:t>
      </w:r>
      <w:r>
        <w:rPr>
          <w:rFonts w:ascii="Book Antiqua" w:hAnsi="Book Antiqua"/>
          <w:sz w:val="20"/>
          <w:szCs w:val="22"/>
        </w:rPr>
        <w:t>velopment team for defect fixes and update/close defects as necessary</w:t>
      </w:r>
    </w:p>
    <w:p w14:paraId="4FAB9ADC" w14:textId="56990EF8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Perform regression / End to end testing and report any deviations in the </w:t>
      </w:r>
      <w:r w:rsidR="003B224C" w:rsidRPr="00A36FEB">
        <w:rPr>
          <w:rFonts w:ascii="Book Antiqua" w:hAnsi="Book Antiqua"/>
          <w:sz w:val="20"/>
          <w:szCs w:val="22"/>
        </w:rPr>
        <w:t>application-to-application</w:t>
      </w:r>
      <w:r w:rsidRPr="00A36FEB">
        <w:rPr>
          <w:rFonts w:ascii="Book Antiqua" w:hAnsi="Book Antiqua"/>
          <w:sz w:val="20"/>
          <w:szCs w:val="22"/>
        </w:rPr>
        <w:t xml:space="preserve"> development team</w:t>
      </w:r>
    </w:p>
    <w:p w14:paraId="29E407E9" w14:textId="12997029" w:rsidR="00237081" w:rsidRPr="00237081" w:rsidRDefault="00D14B85" w:rsidP="00552403">
      <w:pPr>
        <w:numPr>
          <w:ilvl w:val="0"/>
          <w:numId w:val="20"/>
        </w:numPr>
        <w:spacing w:line="360" w:lineRule="auto"/>
        <w:jc w:val="both"/>
        <w:rPr>
          <w:rStyle w:val="html0020preformattedchar"/>
          <w:rFonts w:ascii="Book Antiqua" w:hAnsi="Book Antiqua"/>
          <w:sz w:val="20"/>
          <w:szCs w:val="22"/>
        </w:rPr>
      </w:pPr>
      <w:r w:rsidRPr="00237081">
        <w:rPr>
          <w:rFonts w:ascii="Book Antiqua" w:hAnsi="Book Antiqua"/>
          <w:sz w:val="20"/>
          <w:szCs w:val="22"/>
        </w:rPr>
        <w:t xml:space="preserve">Perform ADA testing </w:t>
      </w:r>
      <w:r w:rsidR="00237081">
        <w:rPr>
          <w:rFonts w:ascii="Book Antiqua" w:hAnsi="Book Antiqua"/>
          <w:sz w:val="20"/>
          <w:szCs w:val="22"/>
        </w:rPr>
        <w:t>by creating the test cases that reference</w:t>
      </w:r>
      <w:r w:rsidRPr="00237081">
        <w:rPr>
          <w:rFonts w:ascii="Book Antiqua" w:hAnsi="Book Antiqua"/>
          <w:sz w:val="20"/>
          <w:szCs w:val="22"/>
        </w:rPr>
        <w:t xml:space="preserve"> </w:t>
      </w:r>
      <w:r w:rsidR="00237081">
        <w:rPr>
          <w:rStyle w:val="html0020preformattedchar"/>
          <w:rFonts w:ascii="Book Antiqua" w:hAnsi="Book Antiqua"/>
          <w:sz w:val="20"/>
          <w:szCs w:val="22"/>
        </w:rPr>
        <w:t xml:space="preserve">the Accessibility </w:t>
      </w:r>
      <w:r w:rsidR="00237081" w:rsidRPr="00237081">
        <w:rPr>
          <w:rStyle w:val="html0020preformattedchar"/>
          <w:rFonts w:ascii="Book Antiqua" w:hAnsi="Book Antiqua"/>
          <w:sz w:val="20"/>
          <w:szCs w:val="22"/>
        </w:rPr>
        <w:t>Section 508, WCAG 2.0 guidelines and testing</w:t>
      </w:r>
      <w:r w:rsidR="00237081">
        <w:rPr>
          <w:rStyle w:val="html0020preformattedchar"/>
          <w:rFonts w:ascii="Book Antiqua" w:hAnsi="Book Antiqua"/>
          <w:sz w:val="20"/>
          <w:szCs w:val="22"/>
        </w:rPr>
        <w:t xml:space="preserve"> web applications and mobile apps</w:t>
      </w:r>
      <w:r w:rsidR="00237081" w:rsidRPr="00237081">
        <w:rPr>
          <w:rStyle w:val="html0020preformattedchar"/>
          <w:rFonts w:ascii="Book Antiqua" w:hAnsi="Book Antiqua"/>
          <w:sz w:val="20"/>
          <w:szCs w:val="22"/>
        </w:rPr>
        <w:t xml:space="preserve"> using screen readers</w:t>
      </w:r>
    </w:p>
    <w:p w14:paraId="6B572C1D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Create the Web Services use cases with SOAP UI / Postman using JSON scripts in Dev Environment</w:t>
      </w:r>
    </w:p>
    <w:p w14:paraId="0A444CF3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Automate the Web Services testing using HP UFT and generate test cases and execution reports in SIT Environment</w:t>
      </w:r>
    </w:p>
    <w:p w14:paraId="7948B5DB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Generate daily test execution reports for manual, Automation, Rest APIs and Web Accessibility</w:t>
      </w:r>
    </w:p>
    <w:p w14:paraId="75757982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Document Test exit report for the release </w:t>
      </w:r>
      <w:r>
        <w:rPr>
          <w:rFonts w:ascii="Book Antiqua" w:hAnsi="Book Antiqua"/>
          <w:sz w:val="20"/>
          <w:szCs w:val="22"/>
        </w:rPr>
        <w:t>and seek necessary Stake Holders approvals as needed</w:t>
      </w:r>
    </w:p>
    <w:p w14:paraId="36C36018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lastRenderedPageBreak/>
        <w:t>Support UAT test data set ups, Use case creation, ER Diagrams and Execution reports</w:t>
      </w:r>
    </w:p>
    <w:p w14:paraId="004A59E8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Support Performance Engineering team with Application flows and Data set up support</w:t>
      </w:r>
    </w:p>
    <w:p w14:paraId="3F67BCF3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Attend Sprint retrospective meetings and provide inputs on what’s going right and where improvements are needed</w:t>
      </w:r>
    </w:p>
    <w:p w14:paraId="09C87B71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Doing application demos with Product owners before going live</w:t>
      </w:r>
    </w:p>
    <w:p w14:paraId="6B3452A6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Participate PROD live during every release</w:t>
      </w:r>
      <w:r>
        <w:rPr>
          <w:rFonts w:ascii="Book Antiqua" w:hAnsi="Book Antiqua"/>
          <w:sz w:val="20"/>
          <w:szCs w:val="22"/>
        </w:rPr>
        <w:t xml:space="preserve"> and support business</w:t>
      </w:r>
    </w:p>
    <w:p w14:paraId="515397C6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Lead a team of 5 for Test support, Have daily status meetings, KT session as needed and track/report work</w:t>
      </w:r>
    </w:p>
    <w:p w14:paraId="0EF26F4F" w14:textId="77777777" w:rsidR="00D14B85" w:rsidRPr="005D4476" w:rsidRDefault="00D14B85" w:rsidP="00D14B85">
      <w:pPr>
        <w:tabs>
          <w:tab w:val="left" w:pos="720"/>
        </w:tabs>
        <w:suppressAutoHyphens/>
        <w:rPr>
          <w:rFonts w:ascii="Book Antiqua" w:hAnsi="Book Antiqua"/>
          <w:sz w:val="20"/>
          <w:szCs w:val="22"/>
        </w:rPr>
      </w:pPr>
    </w:p>
    <w:p w14:paraId="05A4DE27" w14:textId="77777777" w:rsidR="00D14B85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Environment</w:t>
      </w:r>
      <w:r w:rsidRPr="003D53D5">
        <w:rPr>
          <w:rFonts w:ascii="Book Antiqua" w:hAnsi="Book Antiqua"/>
          <w:b/>
          <w:sz w:val="20"/>
          <w:szCs w:val="22"/>
        </w:rPr>
        <w:t>:</w:t>
      </w:r>
      <w:r w:rsidRPr="005D4476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>IBM Data Studio, IBM RTC, HP ALM, Eggplant, HP UFT, SOAP UI, JSON, Postman, NVDA, Fire Eyes, Axe, Voice Over, Talk Back, SQL, Adobe Analytics, Site Catalyst, UX/UI and MS Visio.</w:t>
      </w:r>
    </w:p>
    <w:p w14:paraId="01679BA8" w14:textId="77777777" w:rsidR="008D381A" w:rsidRPr="005D4476" w:rsidRDefault="008D381A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0EB3757" w14:textId="77777777" w:rsidR="00D14B85" w:rsidRDefault="00D14B85" w:rsidP="00D14B85">
      <w:pPr>
        <w:pBdr>
          <w:bottom w:val="single" w:sz="4" w:space="1" w:color="auto"/>
        </w:pBdr>
        <w:jc w:val="both"/>
        <w:rPr>
          <w:rFonts w:ascii="Book Antiqua" w:hAnsi="Book Antiqua"/>
          <w:sz w:val="20"/>
          <w:szCs w:val="22"/>
        </w:rPr>
      </w:pPr>
    </w:p>
    <w:p w14:paraId="7AB6CEC8" w14:textId="77777777" w:rsidR="00D14B85" w:rsidRPr="005D4476" w:rsidRDefault="00D14B85" w:rsidP="00D14B85">
      <w:pPr>
        <w:jc w:val="both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ab/>
      </w:r>
      <w:r w:rsidRPr="005D4476">
        <w:rPr>
          <w:rFonts w:ascii="Book Antiqua" w:hAnsi="Book Antiqua"/>
          <w:b/>
          <w:sz w:val="20"/>
          <w:szCs w:val="22"/>
        </w:rPr>
        <w:tab/>
        <w:t xml:space="preserve"> </w:t>
      </w:r>
    </w:p>
    <w:p w14:paraId="6D224318" w14:textId="77777777" w:rsidR="00061AE4" w:rsidRDefault="00061AE4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5227C81D" w14:textId="7A6AC55C" w:rsidR="00D14B85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Green Light Loans (Nationstar Mortgage)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>Irvine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 xml:space="preserve">CA                                                           </w:t>
      </w:r>
      <w:r>
        <w:rPr>
          <w:rFonts w:ascii="Book Antiqua" w:hAnsi="Book Antiqua"/>
          <w:b/>
          <w:sz w:val="20"/>
          <w:szCs w:val="22"/>
        </w:rPr>
        <w:t>Jun '14 – Sep ’16</w:t>
      </w:r>
    </w:p>
    <w:p w14:paraId="5B34EB4E" w14:textId="3F46D333" w:rsidR="00D14B85" w:rsidRPr="005D4476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sz w:val="20"/>
          <w:szCs w:val="22"/>
        </w:rPr>
        <w:t xml:space="preserve">Senior </w:t>
      </w:r>
      <w:r>
        <w:rPr>
          <w:rFonts w:ascii="Book Antiqua" w:hAnsi="Book Antiqua"/>
          <w:sz w:val="20"/>
          <w:szCs w:val="22"/>
        </w:rPr>
        <w:t xml:space="preserve">QA </w:t>
      </w:r>
      <w:r w:rsidR="00D02A47">
        <w:rPr>
          <w:rFonts w:ascii="Book Antiqua" w:hAnsi="Book Antiqua"/>
          <w:sz w:val="20"/>
          <w:szCs w:val="22"/>
        </w:rPr>
        <w:t xml:space="preserve">Automation </w:t>
      </w:r>
      <w:r>
        <w:rPr>
          <w:rFonts w:ascii="Book Antiqua" w:hAnsi="Book Antiqua"/>
          <w:sz w:val="20"/>
          <w:szCs w:val="22"/>
        </w:rPr>
        <w:t>Analyst</w:t>
      </w:r>
    </w:p>
    <w:p w14:paraId="18340952" w14:textId="77777777" w:rsidR="00D14B85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1F565D8B" w14:textId="77777777" w:rsidR="00D14B85" w:rsidRPr="005D4476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LOS Encompass Enhancements</w:t>
      </w:r>
    </w:p>
    <w:p w14:paraId="4F4F4D4D" w14:textId="77777777" w:rsidR="00D14B85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210FC7">
        <w:rPr>
          <w:rFonts w:ascii="Book Antiqua" w:hAnsi="Book Antiqua"/>
          <w:sz w:val="20"/>
          <w:szCs w:val="22"/>
        </w:rPr>
        <w:t>Encompass is an LOS (Loan Origination System) application. Business wants to customize this tool according to the business needs via code-behind via forms, plug in support, additional services and applications to interact with the Encompass database and other Client applications.</w:t>
      </w:r>
    </w:p>
    <w:p w14:paraId="0370895B" w14:textId="77777777" w:rsidR="008D381A" w:rsidRPr="00A36FEB" w:rsidRDefault="008D381A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0555878" w14:textId="77777777" w:rsidR="00D14B85" w:rsidRPr="005D4476" w:rsidRDefault="00D14B85" w:rsidP="00D14B85">
      <w:pPr>
        <w:rPr>
          <w:rFonts w:ascii="Book Antiqua" w:hAnsi="Book Antiqua"/>
          <w:sz w:val="20"/>
          <w:szCs w:val="22"/>
        </w:rPr>
      </w:pPr>
    </w:p>
    <w:p w14:paraId="552FB0BC" w14:textId="77777777" w:rsidR="00D14B85" w:rsidRPr="005D4476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Responsibilities:</w:t>
      </w:r>
    </w:p>
    <w:p w14:paraId="219BFE88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Attend user story grooming session</w:t>
      </w:r>
      <w:r>
        <w:rPr>
          <w:rFonts w:ascii="Book Antiqua" w:hAnsi="Book Antiqua"/>
          <w:sz w:val="20"/>
          <w:szCs w:val="22"/>
        </w:rPr>
        <w:t>s</w:t>
      </w:r>
      <w:r w:rsidRPr="00A36FEB">
        <w:rPr>
          <w:rFonts w:ascii="Book Antiqua" w:hAnsi="Book Antiqua"/>
          <w:sz w:val="20"/>
          <w:szCs w:val="22"/>
        </w:rPr>
        <w:t xml:space="preserve"> to Analyze the requirements, groom the Product backlog item / User Story</w:t>
      </w:r>
      <w:r>
        <w:rPr>
          <w:rFonts w:ascii="Book Antiqua" w:hAnsi="Book Antiqua"/>
          <w:sz w:val="20"/>
          <w:szCs w:val="22"/>
        </w:rPr>
        <w:t>, Confirm the acceptance criteria</w:t>
      </w:r>
      <w:r w:rsidRPr="00A36FEB">
        <w:rPr>
          <w:rFonts w:ascii="Book Antiqua" w:hAnsi="Book Antiqua"/>
          <w:sz w:val="20"/>
          <w:szCs w:val="22"/>
        </w:rPr>
        <w:t xml:space="preserve"> and prioritize </w:t>
      </w:r>
      <w:r>
        <w:rPr>
          <w:rFonts w:ascii="Book Antiqua" w:hAnsi="Book Antiqua"/>
          <w:sz w:val="20"/>
          <w:szCs w:val="22"/>
        </w:rPr>
        <w:t>stories</w:t>
      </w:r>
      <w:r w:rsidRPr="00A36FEB">
        <w:rPr>
          <w:rFonts w:ascii="Book Antiqua" w:hAnsi="Book Antiqua"/>
          <w:sz w:val="20"/>
          <w:szCs w:val="22"/>
        </w:rPr>
        <w:t xml:space="preserve"> for </w:t>
      </w:r>
      <w:r>
        <w:rPr>
          <w:rFonts w:ascii="Book Antiqua" w:hAnsi="Book Antiqua"/>
          <w:sz w:val="20"/>
          <w:szCs w:val="22"/>
        </w:rPr>
        <w:t xml:space="preserve">each </w:t>
      </w:r>
      <w:r w:rsidRPr="00A36FEB">
        <w:rPr>
          <w:rFonts w:ascii="Book Antiqua" w:hAnsi="Book Antiqua"/>
          <w:sz w:val="20"/>
          <w:szCs w:val="22"/>
        </w:rPr>
        <w:t>release</w:t>
      </w:r>
    </w:p>
    <w:p w14:paraId="78805FE6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Participate in Sprint planning to identify the user stories for each sprint </w:t>
      </w:r>
    </w:p>
    <w:p w14:paraId="6FEBF91B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Participate in daily standup meeting, Story points estimation and QA tasks decomposition</w:t>
      </w:r>
    </w:p>
    <w:p w14:paraId="4AC07911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Prepare Test plan for each sprint and give a walk though for the team and product owners </w:t>
      </w:r>
    </w:p>
    <w:p w14:paraId="54F16F8B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Implement the </w:t>
      </w:r>
      <w:r>
        <w:rPr>
          <w:rFonts w:ascii="Book Antiqua" w:hAnsi="Book Antiqua"/>
          <w:sz w:val="20"/>
          <w:szCs w:val="22"/>
        </w:rPr>
        <w:t>Selenium</w:t>
      </w:r>
      <w:r w:rsidRPr="00A36FEB">
        <w:rPr>
          <w:rFonts w:ascii="Book Antiqua" w:hAnsi="Book Antiqua"/>
          <w:sz w:val="20"/>
          <w:szCs w:val="22"/>
        </w:rPr>
        <w:t xml:space="preserve"> automation scripts for feasible </w:t>
      </w:r>
      <w:r>
        <w:rPr>
          <w:rFonts w:ascii="Book Antiqua" w:hAnsi="Book Antiqua"/>
          <w:sz w:val="20"/>
          <w:szCs w:val="22"/>
        </w:rPr>
        <w:t xml:space="preserve">regression </w:t>
      </w:r>
      <w:r w:rsidRPr="00A36FEB">
        <w:rPr>
          <w:rFonts w:ascii="Book Antiqua" w:hAnsi="Book Antiqua"/>
          <w:sz w:val="20"/>
          <w:szCs w:val="22"/>
        </w:rPr>
        <w:t>test cases</w:t>
      </w:r>
      <w:r>
        <w:rPr>
          <w:rFonts w:ascii="Book Antiqua" w:hAnsi="Book Antiqua"/>
          <w:sz w:val="20"/>
          <w:szCs w:val="22"/>
        </w:rPr>
        <w:t xml:space="preserve"> for browser scripts</w:t>
      </w:r>
    </w:p>
    <w:p w14:paraId="4D5116B0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Create test cases in </w:t>
      </w:r>
      <w:r>
        <w:rPr>
          <w:rFonts w:ascii="Book Antiqua" w:hAnsi="Book Antiqua"/>
          <w:sz w:val="20"/>
          <w:szCs w:val="22"/>
        </w:rPr>
        <w:t>TFS</w:t>
      </w:r>
      <w:r w:rsidRPr="00A36FEB">
        <w:rPr>
          <w:rFonts w:ascii="Book Antiqua" w:hAnsi="Book Antiqua"/>
          <w:sz w:val="20"/>
          <w:szCs w:val="22"/>
        </w:rPr>
        <w:t xml:space="preserve">, Map the </w:t>
      </w:r>
      <w:r>
        <w:rPr>
          <w:rFonts w:ascii="Book Antiqua" w:hAnsi="Book Antiqua"/>
          <w:sz w:val="20"/>
          <w:szCs w:val="22"/>
        </w:rPr>
        <w:t xml:space="preserve">test cases to </w:t>
      </w:r>
      <w:r w:rsidRPr="00A36FEB">
        <w:rPr>
          <w:rFonts w:ascii="Book Antiqua" w:hAnsi="Book Antiqua"/>
          <w:sz w:val="20"/>
          <w:szCs w:val="22"/>
        </w:rPr>
        <w:t>requirements and Create Traceability matrix</w:t>
      </w:r>
    </w:p>
    <w:p w14:paraId="3AE04D0F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Update user tasks, update daily burn downs for each story and Update story status in TFS</w:t>
      </w:r>
    </w:p>
    <w:p w14:paraId="49F8FA3C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Write SQL queries using </w:t>
      </w:r>
      <w:r>
        <w:rPr>
          <w:rFonts w:ascii="Book Antiqua" w:hAnsi="Book Antiqua"/>
          <w:sz w:val="20"/>
          <w:szCs w:val="22"/>
        </w:rPr>
        <w:t>SQL Server Management Studio</w:t>
      </w:r>
      <w:r w:rsidRPr="00A36FEB">
        <w:rPr>
          <w:rFonts w:ascii="Book Antiqua" w:hAnsi="Book Antiqua"/>
          <w:sz w:val="20"/>
          <w:szCs w:val="22"/>
        </w:rPr>
        <w:t xml:space="preserve"> and </w:t>
      </w:r>
      <w:r>
        <w:rPr>
          <w:rFonts w:ascii="Book Antiqua" w:hAnsi="Book Antiqua"/>
          <w:sz w:val="20"/>
          <w:szCs w:val="22"/>
        </w:rPr>
        <w:t xml:space="preserve">Pull </w:t>
      </w:r>
      <w:r w:rsidRPr="00A36FEB">
        <w:rPr>
          <w:rFonts w:ascii="Book Antiqua" w:hAnsi="Book Antiqua"/>
          <w:sz w:val="20"/>
          <w:szCs w:val="22"/>
        </w:rPr>
        <w:t>up Test data</w:t>
      </w:r>
      <w:r>
        <w:rPr>
          <w:rFonts w:ascii="Book Antiqua" w:hAnsi="Book Antiqua"/>
          <w:sz w:val="20"/>
          <w:szCs w:val="22"/>
        </w:rPr>
        <w:t xml:space="preserve">, </w:t>
      </w:r>
      <w:r w:rsidRPr="009D445F">
        <w:rPr>
          <w:rFonts w:ascii="Book Antiqua" w:hAnsi="Book Antiqua"/>
          <w:sz w:val="20"/>
          <w:szCs w:val="22"/>
        </w:rPr>
        <w:t>Validate and export data files for use by QA Team</w:t>
      </w:r>
    </w:p>
    <w:p w14:paraId="6FA4BC11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Complete the Test execution</w:t>
      </w:r>
      <w:r>
        <w:rPr>
          <w:rFonts w:ascii="Book Antiqua" w:hAnsi="Book Antiqua"/>
          <w:sz w:val="20"/>
          <w:szCs w:val="22"/>
        </w:rPr>
        <w:t xml:space="preserve"> for Web, Encompass applications and Database validations</w:t>
      </w:r>
    </w:p>
    <w:p w14:paraId="1DCFC413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Work closely with Application de</w:t>
      </w:r>
      <w:r>
        <w:rPr>
          <w:rFonts w:ascii="Book Antiqua" w:hAnsi="Book Antiqua"/>
          <w:sz w:val="20"/>
          <w:szCs w:val="22"/>
        </w:rPr>
        <w:t>velopment team for defect fixes and update/close defects as necessary</w:t>
      </w:r>
    </w:p>
    <w:p w14:paraId="46A1D5F5" w14:textId="598BF4BC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Perform regression / End to end testing and report any deviations in the </w:t>
      </w:r>
      <w:r w:rsidR="003B224C" w:rsidRPr="00A36FEB">
        <w:rPr>
          <w:rFonts w:ascii="Book Antiqua" w:hAnsi="Book Antiqua"/>
          <w:sz w:val="20"/>
          <w:szCs w:val="22"/>
        </w:rPr>
        <w:t>application-to-application</w:t>
      </w:r>
      <w:r w:rsidRPr="00A36FEB">
        <w:rPr>
          <w:rFonts w:ascii="Book Antiqua" w:hAnsi="Book Antiqua"/>
          <w:sz w:val="20"/>
          <w:szCs w:val="22"/>
        </w:rPr>
        <w:t xml:space="preserve"> development team</w:t>
      </w:r>
    </w:p>
    <w:p w14:paraId="4999F5AA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Generate test execution reports for manual, Automation and regression scripts</w:t>
      </w:r>
    </w:p>
    <w:p w14:paraId="3272568C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Document Test exit report for the release </w:t>
      </w:r>
      <w:r>
        <w:rPr>
          <w:rFonts w:ascii="Book Antiqua" w:hAnsi="Book Antiqua"/>
          <w:sz w:val="20"/>
          <w:szCs w:val="22"/>
        </w:rPr>
        <w:t>and seek necessary Stake Holders approvals as needed</w:t>
      </w:r>
    </w:p>
    <w:p w14:paraId="676EFFE4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Support UAT test data set ups, Loan staging, Use case creation, ER Diagrams and Execution reports</w:t>
      </w:r>
    </w:p>
    <w:p w14:paraId="285BAF29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Attend Sprint retrospective meetings and provide inputs on what’s going right and where improvements are needed</w:t>
      </w:r>
    </w:p>
    <w:p w14:paraId="43BC9FCE" w14:textId="260BC264" w:rsidR="00A63B89" w:rsidRDefault="00A63B89" w:rsidP="00D14B8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>
        <w:rPr>
          <w:rFonts w:ascii="Book Antiqua" w:eastAsia="Times New Roman" w:hAnsi="Book Antiqua" w:cs="Times New Roman"/>
          <w:color w:val="auto"/>
          <w:sz w:val="20"/>
          <w:szCs w:val="22"/>
        </w:rPr>
        <w:t>Create and maintain automation suite, Add Tests, Configurations</w:t>
      </w:r>
      <w:r w:rsidR="00D575EC">
        <w:rPr>
          <w:rFonts w:ascii="Book Antiqua" w:eastAsia="Times New Roman" w:hAnsi="Book Antiqua" w:cs="Times New Roman"/>
          <w:color w:val="auto"/>
          <w:sz w:val="20"/>
          <w:szCs w:val="22"/>
        </w:rPr>
        <w:t xml:space="preserve"> and parameters as</w:t>
      </w:r>
      <w:r>
        <w:rPr>
          <w:rFonts w:ascii="Book Antiqua" w:eastAsia="Times New Roman" w:hAnsi="Book Antiqua" w:cs="Times New Roman"/>
          <w:color w:val="auto"/>
          <w:sz w:val="20"/>
          <w:szCs w:val="22"/>
        </w:rPr>
        <w:t xml:space="preserve"> needed to validate the leads coming in and pricer data validations with ServiceNow ATF</w:t>
      </w:r>
    </w:p>
    <w:p w14:paraId="04C47E8C" w14:textId="2633ED3E" w:rsidR="00D575EC" w:rsidRDefault="00D575EC" w:rsidP="00D14B8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>
        <w:rPr>
          <w:rFonts w:ascii="Book Antiqua" w:eastAsia="Times New Roman" w:hAnsi="Book Antiqua" w:cs="Times New Roman"/>
          <w:color w:val="auto"/>
          <w:sz w:val="20"/>
          <w:szCs w:val="22"/>
        </w:rPr>
        <w:t>Schedule automated test runs and validate the results for the smoke test suites to validate on environment stability on each release</w:t>
      </w:r>
    </w:p>
    <w:p w14:paraId="42163D3A" w14:textId="0AE584AC" w:rsidR="00A63B89" w:rsidRDefault="00D575EC" w:rsidP="00D14B8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>
        <w:rPr>
          <w:rFonts w:ascii="Book Antiqua" w:eastAsia="Times New Roman" w:hAnsi="Book Antiqua" w:cs="Times New Roman"/>
          <w:color w:val="auto"/>
          <w:sz w:val="20"/>
          <w:szCs w:val="22"/>
        </w:rPr>
        <w:lastRenderedPageBreak/>
        <w:t>Create ATF Test Designer roles for team members to work on different PBIs and help as needed</w:t>
      </w:r>
    </w:p>
    <w:p w14:paraId="605B8FDC" w14:textId="49CC754B" w:rsidR="00D14B85" w:rsidRPr="009D445F" w:rsidRDefault="00D14B85" w:rsidP="00D14B8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 w:rsidRPr="009D445F">
        <w:rPr>
          <w:rFonts w:ascii="Book Antiqua" w:eastAsia="Times New Roman" w:hAnsi="Book Antiqua" w:cs="Times New Roman"/>
          <w:color w:val="auto"/>
          <w:sz w:val="20"/>
          <w:szCs w:val="22"/>
        </w:rPr>
        <w:t>Create SSRS reports for production servicing data across regions in USA</w:t>
      </w:r>
    </w:p>
    <w:p w14:paraId="33AACE34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9D445F">
        <w:rPr>
          <w:rFonts w:ascii="Book Antiqua" w:hAnsi="Book Antiqua"/>
          <w:sz w:val="20"/>
          <w:szCs w:val="22"/>
        </w:rPr>
        <w:t>Validate SSIS/ ETL reports and SSRS data reports</w:t>
      </w:r>
    </w:p>
    <w:p w14:paraId="3AB56E38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Doing application demos with Product owners before going live</w:t>
      </w:r>
    </w:p>
    <w:p w14:paraId="5D521F34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Participate PROD live during every release</w:t>
      </w:r>
      <w:r>
        <w:rPr>
          <w:rFonts w:ascii="Book Antiqua" w:hAnsi="Book Antiqua"/>
          <w:sz w:val="20"/>
          <w:szCs w:val="22"/>
        </w:rPr>
        <w:t xml:space="preserve"> and support business</w:t>
      </w:r>
    </w:p>
    <w:p w14:paraId="3283E4F5" w14:textId="77777777" w:rsidR="00D14B85" w:rsidRPr="00D301CB" w:rsidRDefault="00D14B85" w:rsidP="00D14B8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 w:rsidRPr="00D301CB">
        <w:rPr>
          <w:rFonts w:ascii="Book Antiqua" w:eastAsia="Times New Roman" w:hAnsi="Book Antiqua" w:cs="Times New Roman"/>
          <w:color w:val="auto"/>
          <w:sz w:val="20"/>
          <w:szCs w:val="22"/>
        </w:rPr>
        <w:t>Design Test forms in Encompass, write automation code behind in C# for test data set up, To a certain extent encompass administration, Write business rules, Code migration and Validation in test environments as needed</w:t>
      </w:r>
    </w:p>
    <w:p w14:paraId="08F36765" w14:textId="77777777" w:rsidR="00D14B85" w:rsidRDefault="00D14B85" w:rsidP="00D14B85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 w:rsidRPr="00D301CB">
        <w:rPr>
          <w:rFonts w:ascii="Book Antiqua" w:eastAsia="Times New Roman" w:hAnsi="Book Antiqua" w:cs="Times New Roman"/>
          <w:color w:val="auto"/>
          <w:sz w:val="20"/>
          <w:szCs w:val="22"/>
        </w:rPr>
        <w:t>Lead a team of 4 (3 Offshore and 1 On-site) for Test support, Have daily status meetings, KT session as needed and track/report work</w:t>
      </w:r>
    </w:p>
    <w:p w14:paraId="1CBAD418" w14:textId="360F6DB9" w:rsidR="005938EC" w:rsidRPr="005938EC" w:rsidRDefault="005938EC" w:rsidP="005938EC">
      <w:pPr>
        <w:numPr>
          <w:ilvl w:val="0"/>
          <w:numId w:val="20"/>
        </w:numPr>
        <w:spacing w:line="360" w:lineRule="auto"/>
        <w:jc w:val="both"/>
        <w:rPr>
          <w:rFonts w:ascii="Book Antiqua" w:hAnsi="Book Antiqua"/>
          <w:sz w:val="20"/>
          <w:szCs w:val="22"/>
        </w:rPr>
      </w:pPr>
      <w:r w:rsidRPr="0046437A">
        <w:rPr>
          <w:rStyle w:val="html0020preformattedchar"/>
          <w:rFonts w:ascii="Book Antiqua" w:hAnsi="Book Antiqua"/>
          <w:sz w:val="20"/>
          <w:szCs w:val="22"/>
        </w:rPr>
        <w:t>Encompass forms Creation, Develop business rules and User role creation and maintenance</w:t>
      </w:r>
    </w:p>
    <w:p w14:paraId="7CD23FBD" w14:textId="77777777" w:rsidR="00D14B85" w:rsidRPr="005D4476" w:rsidRDefault="00D14B85" w:rsidP="00D14B85">
      <w:pPr>
        <w:tabs>
          <w:tab w:val="left" w:pos="720"/>
        </w:tabs>
        <w:suppressAutoHyphens/>
        <w:ind w:left="720"/>
        <w:rPr>
          <w:rFonts w:ascii="Book Antiqua" w:hAnsi="Book Antiqua"/>
          <w:sz w:val="20"/>
          <w:szCs w:val="22"/>
        </w:rPr>
      </w:pPr>
    </w:p>
    <w:p w14:paraId="28E442C0" w14:textId="5BA24908" w:rsidR="00D14B85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Environment</w:t>
      </w:r>
      <w:r w:rsidRPr="003D53D5">
        <w:rPr>
          <w:rFonts w:ascii="Book Antiqua" w:hAnsi="Book Antiqua"/>
          <w:b/>
          <w:sz w:val="20"/>
          <w:szCs w:val="22"/>
        </w:rPr>
        <w:t>:</w:t>
      </w:r>
      <w:r w:rsidRPr="005D4476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 xml:space="preserve">Encompass, SQL Server Management Studio, Eclipse, </w:t>
      </w:r>
      <w:r w:rsidR="00A63B89">
        <w:rPr>
          <w:rFonts w:ascii="Book Antiqua" w:hAnsi="Book Antiqua"/>
          <w:sz w:val="20"/>
          <w:szCs w:val="22"/>
        </w:rPr>
        <w:t>ServiceNow</w:t>
      </w:r>
      <w:r w:rsidR="00D575EC">
        <w:rPr>
          <w:rFonts w:ascii="Book Antiqua" w:hAnsi="Book Antiqua"/>
          <w:sz w:val="20"/>
          <w:szCs w:val="22"/>
        </w:rPr>
        <w:t xml:space="preserve"> ATF</w:t>
      </w:r>
      <w:r w:rsidR="00A63B89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>Selenium, SSIS/ETL, SSRS, C# and MS TFS.</w:t>
      </w:r>
    </w:p>
    <w:p w14:paraId="517A9BF6" w14:textId="77777777" w:rsidR="008D381A" w:rsidRPr="005D4476" w:rsidRDefault="008D381A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7E19AC9" w14:textId="77777777" w:rsidR="00D14B85" w:rsidRDefault="00D14B85" w:rsidP="00D14B85">
      <w:pPr>
        <w:pBdr>
          <w:bottom w:val="single" w:sz="4" w:space="1" w:color="auto"/>
        </w:pBdr>
        <w:jc w:val="both"/>
        <w:rPr>
          <w:rFonts w:ascii="Book Antiqua" w:hAnsi="Book Antiqua"/>
          <w:sz w:val="20"/>
          <w:szCs w:val="22"/>
        </w:rPr>
      </w:pPr>
    </w:p>
    <w:p w14:paraId="04FC0576" w14:textId="77777777" w:rsidR="00D14B85" w:rsidRPr="005D4476" w:rsidRDefault="00D14B85" w:rsidP="00D14B85">
      <w:pPr>
        <w:jc w:val="both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ab/>
      </w:r>
      <w:r w:rsidRPr="005D4476">
        <w:rPr>
          <w:rFonts w:ascii="Book Antiqua" w:hAnsi="Book Antiqua"/>
          <w:b/>
          <w:sz w:val="20"/>
          <w:szCs w:val="22"/>
        </w:rPr>
        <w:tab/>
        <w:t xml:space="preserve"> </w:t>
      </w:r>
    </w:p>
    <w:p w14:paraId="236525E0" w14:textId="77777777" w:rsidR="00061AE4" w:rsidRDefault="00061AE4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5CA3A0AE" w14:textId="77777777" w:rsidR="008D381A" w:rsidRDefault="008D381A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536A3DAF" w14:textId="0F522009" w:rsidR="00D14B85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State Farm Insurance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>Hyderabad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 xml:space="preserve">India                                                                                     </w:t>
      </w:r>
      <w:r>
        <w:rPr>
          <w:rFonts w:ascii="Book Antiqua" w:hAnsi="Book Antiqua"/>
          <w:b/>
          <w:sz w:val="20"/>
          <w:szCs w:val="22"/>
        </w:rPr>
        <w:t>Jun '12 – May ’14</w:t>
      </w:r>
    </w:p>
    <w:p w14:paraId="2DCD36CC" w14:textId="50421CAE" w:rsidR="00D14B85" w:rsidRPr="005D4476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sz w:val="20"/>
          <w:szCs w:val="22"/>
        </w:rPr>
        <w:t xml:space="preserve">Senior </w:t>
      </w:r>
      <w:r>
        <w:rPr>
          <w:rFonts w:ascii="Book Antiqua" w:hAnsi="Book Antiqua"/>
          <w:sz w:val="20"/>
          <w:szCs w:val="22"/>
        </w:rPr>
        <w:t xml:space="preserve">QA </w:t>
      </w:r>
      <w:r w:rsidR="00D02A47">
        <w:rPr>
          <w:rFonts w:ascii="Book Antiqua" w:hAnsi="Book Antiqua"/>
          <w:sz w:val="20"/>
          <w:szCs w:val="22"/>
        </w:rPr>
        <w:t xml:space="preserve">Automation </w:t>
      </w:r>
      <w:r>
        <w:rPr>
          <w:rFonts w:ascii="Book Antiqua" w:hAnsi="Book Antiqua"/>
          <w:sz w:val="20"/>
          <w:szCs w:val="22"/>
        </w:rPr>
        <w:t>Analyst</w:t>
      </w:r>
    </w:p>
    <w:p w14:paraId="34BBE9E1" w14:textId="77777777" w:rsidR="00D14B85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2808384D" w14:textId="77777777" w:rsidR="00D14B85" w:rsidRPr="005D4476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CLIP P3</w:t>
      </w:r>
    </w:p>
    <w:p w14:paraId="5E64BA76" w14:textId="77777777" w:rsidR="00D14B85" w:rsidRPr="00D301CB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301CB">
        <w:rPr>
          <w:rFonts w:ascii="Book Antiqua" w:hAnsi="Book Antiqua"/>
          <w:sz w:val="20"/>
          <w:szCs w:val="22"/>
        </w:rPr>
        <w:t>Revamping the Auto and Life Insurance purchase applications and customizing the Internal HP Service applications.</w:t>
      </w:r>
    </w:p>
    <w:p w14:paraId="59522E90" w14:textId="77777777" w:rsidR="00D14B85" w:rsidRPr="005D4476" w:rsidRDefault="00D14B85" w:rsidP="00D14B85">
      <w:pPr>
        <w:rPr>
          <w:rFonts w:ascii="Book Antiqua" w:hAnsi="Book Antiqua"/>
          <w:sz w:val="20"/>
          <w:szCs w:val="22"/>
        </w:rPr>
      </w:pPr>
    </w:p>
    <w:p w14:paraId="40D12128" w14:textId="77777777" w:rsidR="00D14B85" w:rsidRPr="005D4476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Responsibilities:</w:t>
      </w:r>
    </w:p>
    <w:p w14:paraId="31F1C304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Attend user story grooming session</w:t>
      </w:r>
      <w:r>
        <w:rPr>
          <w:rFonts w:ascii="Book Antiqua" w:hAnsi="Book Antiqua"/>
          <w:sz w:val="20"/>
          <w:szCs w:val="22"/>
        </w:rPr>
        <w:t>s</w:t>
      </w:r>
      <w:r w:rsidRPr="00A36FEB">
        <w:rPr>
          <w:rFonts w:ascii="Book Antiqua" w:hAnsi="Book Antiqua"/>
          <w:sz w:val="20"/>
          <w:szCs w:val="22"/>
        </w:rPr>
        <w:t xml:space="preserve"> to Analyze the requirements, groom the Product backlog item / User Story</w:t>
      </w:r>
      <w:r>
        <w:rPr>
          <w:rFonts w:ascii="Book Antiqua" w:hAnsi="Book Antiqua"/>
          <w:sz w:val="20"/>
          <w:szCs w:val="22"/>
        </w:rPr>
        <w:t>, Confirm the acceptance criteria</w:t>
      </w:r>
      <w:r w:rsidRPr="00A36FEB">
        <w:rPr>
          <w:rFonts w:ascii="Book Antiqua" w:hAnsi="Book Antiqua"/>
          <w:sz w:val="20"/>
          <w:szCs w:val="22"/>
        </w:rPr>
        <w:t xml:space="preserve"> and prioritize </w:t>
      </w:r>
      <w:r>
        <w:rPr>
          <w:rFonts w:ascii="Book Antiqua" w:hAnsi="Book Antiqua"/>
          <w:sz w:val="20"/>
          <w:szCs w:val="22"/>
        </w:rPr>
        <w:t>stories</w:t>
      </w:r>
      <w:r w:rsidRPr="00A36FEB">
        <w:rPr>
          <w:rFonts w:ascii="Book Antiqua" w:hAnsi="Book Antiqua"/>
          <w:sz w:val="20"/>
          <w:szCs w:val="22"/>
        </w:rPr>
        <w:t xml:space="preserve"> for </w:t>
      </w:r>
      <w:r>
        <w:rPr>
          <w:rFonts w:ascii="Book Antiqua" w:hAnsi="Book Antiqua"/>
          <w:sz w:val="20"/>
          <w:szCs w:val="22"/>
        </w:rPr>
        <w:t xml:space="preserve">each </w:t>
      </w:r>
      <w:r w:rsidRPr="00A36FEB">
        <w:rPr>
          <w:rFonts w:ascii="Book Antiqua" w:hAnsi="Book Antiqua"/>
          <w:sz w:val="20"/>
          <w:szCs w:val="22"/>
        </w:rPr>
        <w:t>release</w:t>
      </w:r>
    </w:p>
    <w:p w14:paraId="22D32EDF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Participate in Sprint planning to identify the user stories for each sprint </w:t>
      </w:r>
    </w:p>
    <w:p w14:paraId="1AB9E041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Participate in daily standup meeting, Story points estimation and QA tasks decomposition</w:t>
      </w:r>
    </w:p>
    <w:p w14:paraId="67DCDCC7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Prepare Test plan for each sprint and give a walk though for the team and product owners </w:t>
      </w:r>
    </w:p>
    <w:p w14:paraId="1F0E9CDB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Support</w:t>
      </w:r>
      <w:r w:rsidRPr="00A36FEB">
        <w:rPr>
          <w:rFonts w:ascii="Book Antiqua" w:hAnsi="Book Antiqua"/>
          <w:sz w:val="20"/>
          <w:szCs w:val="22"/>
        </w:rPr>
        <w:t xml:space="preserve"> the </w:t>
      </w:r>
      <w:r>
        <w:rPr>
          <w:rFonts w:ascii="Book Antiqua" w:hAnsi="Book Antiqua"/>
          <w:sz w:val="20"/>
          <w:szCs w:val="22"/>
        </w:rPr>
        <w:t>Selenium</w:t>
      </w:r>
      <w:r w:rsidRPr="00A36FEB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 xml:space="preserve">RC </w:t>
      </w:r>
      <w:r w:rsidRPr="00A36FEB">
        <w:rPr>
          <w:rFonts w:ascii="Book Antiqua" w:hAnsi="Book Antiqua"/>
          <w:sz w:val="20"/>
          <w:szCs w:val="22"/>
        </w:rPr>
        <w:t xml:space="preserve">automation scripts for feasible </w:t>
      </w:r>
      <w:r>
        <w:rPr>
          <w:rFonts w:ascii="Book Antiqua" w:hAnsi="Book Antiqua"/>
          <w:sz w:val="20"/>
          <w:szCs w:val="22"/>
        </w:rPr>
        <w:t xml:space="preserve">regression </w:t>
      </w:r>
      <w:r w:rsidRPr="00A36FEB">
        <w:rPr>
          <w:rFonts w:ascii="Book Antiqua" w:hAnsi="Book Antiqua"/>
          <w:sz w:val="20"/>
          <w:szCs w:val="22"/>
        </w:rPr>
        <w:t>test cases</w:t>
      </w:r>
      <w:r>
        <w:rPr>
          <w:rFonts w:ascii="Book Antiqua" w:hAnsi="Book Antiqua"/>
          <w:sz w:val="20"/>
          <w:szCs w:val="22"/>
        </w:rPr>
        <w:t xml:space="preserve"> for browser scripts</w:t>
      </w:r>
    </w:p>
    <w:p w14:paraId="0EA439E1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Create test cases in </w:t>
      </w:r>
      <w:r>
        <w:rPr>
          <w:rFonts w:ascii="Book Antiqua" w:hAnsi="Book Antiqua"/>
          <w:sz w:val="20"/>
          <w:szCs w:val="22"/>
        </w:rPr>
        <w:t>HP ALM</w:t>
      </w:r>
      <w:r w:rsidRPr="00A36FEB">
        <w:rPr>
          <w:rFonts w:ascii="Book Antiqua" w:hAnsi="Book Antiqua"/>
          <w:sz w:val="20"/>
          <w:szCs w:val="22"/>
        </w:rPr>
        <w:t xml:space="preserve">, Map the </w:t>
      </w:r>
      <w:r>
        <w:rPr>
          <w:rFonts w:ascii="Book Antiqua" w:hAnsi="Book Antiqua"/>
          <w:sz w:val="20"/>
          <w:szCs w:val="22"/>
        </w:rPr>
        <w:t xml:space="preserve">test cases to </w:t>
      </w:r>
      <w:r w:rsidRPr="00A36FEB">
        <w:rPr>
          <w:rFonts w:ascii="Book Antiqua" w:hAnsi="Book Antiqua"/>
          <w:sz w:val="20"/>
          <w:szCs w:val="22"/>
        </w:rPr>
        <w:t>requirements</w:t>
      </w:r>
      <w:r>
        <w:rPr>
          <w:rFonts w:ascii="Book Antiqua" w:hAnsi="Book Antiqua"/>
          <w:sz w:val="20"/>
          <w:szCs w:val="22"/>
        </w:rPr>
        <w:t xml:space="preserve">, </w:t>
      </w:r>
      <w:r w:rsidRPr="009D445F">
        <w:rPr>
          <w:rFonts w:ascii="Book Antiqua" w:hAnsi="Book Antiqua"/>
          <w:sz w:val="20"/>
          <w:szCs w:val="22"/>
        </w:rPr>
        <w:t>Develop UX/UI matching verification use cases</w:t>
      </w:r>
      <w:r w:rsidRPr="00A36FEB">
        <w:rPr>
          <w:rFonts w:ascii="Book Antiqua" w:hAnsi="Book Antiqua"/>
          <w:sz w:val="20"/>
          <w:szCs w:val="22"/>
        </w:rPr>
        <w:t xml:space="preserve"> and Create Traceability matrix</w:t>
      </w:r>
    </w:p>
    <w:p w14:paraId="4D4D28AE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Update user tasks, update daily burn downs for each story and Update story status in RTC</w:t>
      </w:r>
    </w:p>
    <w:p w14:paraId="241E810A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Write SQL queries using </w:t>
      </w:r>
      <w:r>
        <w:rPr>
          <w:rFonts w:ascii="Book Antiqua" w:hAnsi="Book Antiqua"/>
          <w:sz w:val="20"/>
          <w:szCs w:val="22"/>
        </w:rPr>
        <w:t>SQL Server Management Studio</w:t>
      </w:r>
      <w:r w:rsidRPr="00A36FEB">
        <w:rPr>
          <w:rFonts w:ascii="Book Antiqua" w:hAnsi="Book Antiqua"/>
          <w:sz w:val="20"/>
          <w:szCs w:val="22"/>
        </w:rPr>
        <w:t xml:space="preserve"> and </w:t>
      </w:r>
      <w:r>
        <w:rPr>
          <w:rFonts w:ascii="Book Antiqua" w:hAnsi="Book Antiqua"/>
          <w:sz w:val="20"/>
          <w:szCs w:val="22"/>
        </w:rPr>
        <w:t xml:space="preserve">Pull </w:t>
      </w:r>
      <w:r w:rsidRPr="00A36FEB">
        <w:rPr>
          <w:rFonts w:ascii="Book Antiqua" w:hAnsi="Book Antiqua"/>
          <w:sz w:val="20"/>
          <w:szCs w:val="22"/>
        </w:rPr>
        <w:t>up Test data</w:t>
      </w:r>
    </w:p>
    <w:p w14:paraId="414930B4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Complete the Test execution</w:t>
      </w:r>
      <w:r>
        <w:rPr>
          <w:rFonts w:ascii="Book Antiqua" w:hAnsi="Book Antiqua"/>
          <w:sz w:val="20"/>
          <w:szCs w:val="22"/>
        </w:rPr>
        <w:t xml:space="preserve"> for Web, HP Service applications and Database validations</w:t>
      </w:r>
    </w:p>
    <w:p w14:paraId="2FDE3B97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Work closely with Application de</w:t>
      </w:r>
      <w:r>
        <w:rPr>
          <w:rFonts w:ascii="Book Antiqua" w:hAnsi="Book Antiqua"/>
          <w:sz w:val="20"/>
          <w:szCs w:val="22"/>
        </w:rPr>
        <w:t>velopment team for defect fixes and update/close defects as necessary</w:t>
      </w:r>
    </w:p>
    <w:p w14:paraId="7BA0CD4B" w14:textId="3DAD34D8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Perform regression / End to end testing and report any deviations in the </w:t>
      </w:r>
      <w:r w:rsidR="003B224C" w:rsidRPr="00A36FEB">
        <w:rPr>
          <w:rFonts w:ascii="Book Antiqua" w:hAnsi="Book Antiqua"/>
          <w:sz w:val="20"/>
          <w:szCs w:val="22"/>
        </w:rPr>
        <w:t>application-to-application</w:t>
      </w:r>
      <w:r w:rsidRPr="00A36FEB">
        <w:rPr>
          <w:rFonts w:ascii="Book Antiqua" w:hAnsi="Book Antiqua"/>
          <w:sz w:val="20"/>
          <w:szCs w:val="22"/>
        </w:rPr>
        <w:t xml:space="preserve"> development team</w:t>
      </w:r>
    </w:p>
    <w:p w14:paraId="62F0B459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Generate test execution reports for manual, Automation and regression scripts</w:t>
      </w:r>
    </w:p>
    <w:p w14:paraId="4743AF25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Document Test exit report for the release </w:t>
      </w:r>
      <w:r>
        <w:rPr>
          <w:rFonts w:ascii="Book Antiqua" w:hAnsi="Book Antiqua"/>
          <w:sz w:val="20"/>
          <w:szCs w:val="22"/>
        </w:rPr>
        <w:t>and seek necessary Stake Holders approvals as needed</w:t>
      </w:r>
    </w:p>
    <w:p w14:paraId="0AA2FF1A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Use case creation, ER Diagrams and Execution reports</w:t>
      </w:r>
    </w:p>
    <w:p w14:paraId="2A214810" w14:textId="77777777" w:rsidR="00D14B85" w:rsidRPr="004B2503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Attend Sprint retrospective meetings and provide inputs on what’s going right and where improvements are needed</w:t>
      </w:r>
    </w:p>
    <w:p w14:paraId="59D64974" w14:textId="77777777" w:rsidR="00D14B85" w:rsidRPr="005D4476" w:rsidRDefault="00D14B85" w:rsidP="00D14B85">
      <w:pPr>
        <w:tabs>
          <w:tab w:val="left" w:pos="720"/>
        </w:tabs>
        <w:suppressAutoHyphens/>
        <w:spacing w:line="276" w:lineRule="auto"/>
        <w:rPr>
          <w:rFonts w:ascii="Book Antiqua" w:hAnsi="Book Antiqua"/>
          <w:sz w:val="20"/>
          <w:szCs w:val="22"/>
        </w:rPr>
      </w:pPr>
    </w:p>
    <w:p w14:paraId="0CCCD776" w14:textId="77777777" w:rsidR="00D14B85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lastRenderedPageBreak/>
        <w:t>Environment</w:t>
      </w:r>
      <w:r w:rsidRPr="003D53D5">
        <w:rPr>
          <w:rFonts w:ascii="Book Antiqua" w:hAnsi="Book Antiqua"/>
          <w:b/>
          <w:sz w:val="20"/>
          <w:szCs w:val="22"/>
        </w:rPr>
        <w:t>:</w:t>
      </w:r>
      <w:r w:rsidRPr="005D4476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>HP Service manager, HP OO, SQL Server Management Studio, Eclipse, UX/UI, Visio and HP ALM.</w:t>
      </w:r>
    </w:p>
    <w:p w14:paraId="2972880F" w14:textId="77777777" w:rsidR="00D14B85" w:rsidRDefault="00D14B85" w:rsidP="00D14B85">
      <w:pPr>
        <w:pBdr>
          <w:bottom w:val="single" w:sz="4" w:space="1" w:color="auto"/>
        </w:pBdr>
        <w:jc w:val="both"/>
        <w:rPr>
          <w:rFonts w:ascii="Book Antiqua" w:hAnsi="Book Antiqua"/>
          <w:sz w:val="20"/>
          <w:szCs w:val="22"/>
        </w:rPr>
      </w:pPr>
    </w:p>
    <w:p w14:paraId="29DA7826" w14:textId="77777777" w:rsidR="00D14B85" w:rsidRPr="005D4476" w:rsidRDefault="00D14B85" w:rsidP="00D14B85">
      <w:pPr>
        <w:jc w:val="both"/>
        <w:rPr>
          <w:rFonts w:ascii="Book Antiqua" w:hAnsi="Book Antiqua"/>
          <w:b/>
          <w:sz w:val="20"/>
          <w:szCs w:val="22"/>
        </w:rPr>
      </w:pPr>
    </w:p>
    <w:p w14:paraId="00213B8E" w14:textId="77777777" w:rsidR="00061AE4" w:rsidRDefault="00061AE4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3D401555" w14:textId="6334EAD1" w:rsidR="00D14B85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American Express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>Kochi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 xml:space="preserve">India                                                                                             </w:t>
      </w:r>
      <w:r>
        <w:rPr>
          <w:rFonts w:ascii="Book Antiqua" w:hAnsi="Book Antiqua"/>
          <w:b/>
          <w:sz w:val="20"/>
          <w:szCs w:val="22"/>
        </w:rPr>
        <w:t>Sep '09 – May ’12</w:t>
      </w:r>
    </w:p>
    <w:p w14:paraId="5E7F3B50" w14:textId="6534F3E9" w:rsidR="00D14B85" w:rsidRPr="005D4476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QA Analyst</w:t>
      </w:r>
    </w:p>
    <w:p w14:paraId="5213594F" w14:textId="77777777" w:rsidR="00D14B85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4B55FF18" w14:textId="77777777" w:rsidR="00D14B85" w:rsidRPr="005D4476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Multiple Card / Payment and Rewards Applications</w:t>
      </w:r>
    </w:p>
    <w:p w14:paraId="3D281BED" w14:textId="77777777" w:rsidR="00D14B85" w:rsidRPr="004B2503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4B2503">
        <w:rPr>
          <w:rFonts w:ascii="Book Antiqua" w:hAnsi="Book Antiqua"/>
          <w:sz w:val="20"/>
          <w:szCs w:val="22"/>
        </w:rPr>
        <w:t>Worked with Multiple application developments with Card/Payment/Rewards applications at American express</w:t>
      </w:r>
      <w:r>
        <w:rPr>
          <w:rFonts w:ascii="Book Antiqua" w:hAnsi="Book Antiqua"/>
          <w:sz w:val="20"/>
          <w:szCs w:val="22"/>
        </w:rPr>
        <w:t xml:space="preserve"> for Quality Assurance Testing</w:t>
      </w:r>
      <w:r w:rsidRPr="004B2503">
        <w:rPr>
          <w:rFonts w:ascii="Book Antiqua" w:hAnsi="Book Antiqua"/>
          <w:sz w:val="20"/>
          <w:szCs w:val="22"/>
        </w:rPr>
        <w:t>.</w:t>
      </w:r>
    </w:p>
    <w:p w14:paraId="46C435A1" w14:textId="77777777" w:rsidR="00D14B85" w:rsidRPr="00D301CB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04A35DB" w14:textId="77777777" w:rsidR="00D14B85" w:rsidRPr="005D4476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Responsibilities:</w:t>
      </w:r>
    </w:p>
    <w:p w14:paraId="6A0100A0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4B2503">
        <w:rPr>
          <w:rFonts w:ascii="Book Antiqua" w:hAnsi="Book Antiqua"/>
          <w:sz w:val="20"/>
          <w:szCs w:val="22"/>
        </w:rPr>
        <w:t>Analyze the requirements</w:t>
      </w:r>
      <w:r>
        <w:rPr>
          <w:rFonts w:ascii="Book Antiqua" w:hAnsi="Book Antiqua"/>
          <w:sz w:val="20"/>
          <w:szCs w:val="22"/>
        </w:rPr>
        <w:t xml:space="preserve"> and </w:t>
      </w:r>
      <w:r w:rsidRPr="004B2503">
        <w:rPr>
          <w:rFonts w:ascii="Book Antiqua" w:hAnsi="Book Antiqua"/>
          <w:sz w:val="20"/>
          <w:szCs w:val="22"/>
        </w:rPr>
        <w:t xml:space="preserve">Prepare Test plan for each </w:t>
      </w:r>
      <w:r>
        <w:rPr>
          <w:rFonts w:ascii="Book Antiqua" w:hAnsi="Book Antiqua"/>
          <w:sz w:val="20"/>
          <w:szCs w:val="22"/>
        </w:rPr>
        <w:t>release in Waterfall projects</w:t>
      </w:r>
    </w:p>
    <w:p w14:paraId="4381F3E2" w14:textId="77777777" w:rsidR="00D14B85" w:rsidRPr="004B2503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Set up meeting with Stake Holders, QA, Dev and Update the project time lines in MS Project Manager</w:t>
      </w:r>
    </w:p>
    <w:p w14:paraId="6B76054F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Create test cases in </w:t>
      </w:r>
      <w:r>
        <w:rPr>
          <w:rFonts w:ascii="Book Antiqua" w:hAnsi="Book Antiqua"/>
          <w:sz w:val="20"/>
          <w:szCs w:val="22"/>
        </w:rPr>
        <w:t>HP ALM</w:t>
      </w:r>
      <w:r w:rsidRPr="00A36FEB">
        <w:rPr>
          <w:rFonts w:ascii="Book Antiqua" w:hAnsi="Book Antiqua"/>
          <w:sz w:val="20"/>
          <w:szCs w:val="22"/>
        </w:rPr>
        <w:t xml:space="preserve">, Map the </w:t>
      </w:r>
      <w:r>
        <w:rPr>
          <w:rFonts w:ascii="Book Antiqua" w:hAnsi="Book Antiqua"/>
          <w:sz w:val="20"/>
          <w:szCs w:val="22"/>
        </w:rPr>
        <w:t xml:space="preserve">test cases to </w:t>
      </w:r>
      <w:r w:rsidRPr="00A36FEB">
        <w:rPr>
          <w:rFonts w:ascii="Book Antiqua" w:hAnsi="Book Antiqua"/>
          <w:sz w:val="20"/>
          <w:szCs w:val="22"/>
        </w:rPr>
        <w:t>requirements and Create Traceability matrix</w:t>
      </w:r>
    </w:p>
    <w:p w14:paraId="29B68A3B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Update Test case status, and Update requirement status in ALM</w:t>
      </w:r>
    </w:p>
    <w:p w14:paraId="5AE1CDE0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Complete the Test execution</w:t>
      </w:r>
      <w:r>
        <w:rPr>
          <w:rFonts w:ascii="Book Antiqua" w:hAnsi="Book Antiqua"/>
          <w:sz w:val="20"/>
          <w:szCs w:val="22"/>
        </w:rPr>
        <w:t xml:space="preserve"> for Web, Mobile, Web Accessibility and Web Services</w:t>
      </w:r>
      <w:r w:rsidRPr="00A36FEB">
        <w:rPr>
          <w:rFonts w:ascii="Book Antiqua" w:hAnsi="Book Antiqua"/>
          <w:sz w:val="20"/>
          <w:szCs w:val="22"/>
        </w:rPr>
        <w:t xml:space="preserve"> </w:t>
      </w:r>
    </w:p>
    <w:p w14:paraId="23A3FF6A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>Work closely with Application de</w:t>
      </w:r>
      <w:r>
        <w:rPr>
          <w:rFonts w:ascii="Book Antiqua" w:hAnsi="Book Antiqua"/>
          <w:sz w:val="20"/>
          <w:szCs w:val="22"/>
        </w:rPr>
        <w:t>velopment team for defect fixes and update/close defects as necessary</w:t>
      </w:r>
    </w:p>
    <w:p w14:paraId="658A54B4" w14:textId="4962F26E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Perform regression / End to end testing and report any deviations in the </w:t>
      </w:r>
      <w:r w:rsidR="003B224C" w:rsidRPr="00A36FEB">
        <w:rPr>
          <w:rFonts w:ascii="Book Antiqua" w:hAnsi="Book Antiqua"/>
          <w:sz w:val="20"/>
          <w:szCs w:val="22"/>
        </w:rPr>
        <w:t>application-to-application</w:t>
      </w:r>
      <w:r w:rsidRPr="00A36FEB">
        <w:rPr>
          <w:rFonts w:ascii="Book Antiqua" w:hAnsi="Book Antiqua"/>
          <w:sz w:val="20"/>
          <w:szCs w:val="22"/>
        </w:rPr>
        <w:t xml:space="preserve"> development team</w:t>
      </w:r>
    </w:p>
    <w:p w14:paraId="06E07D5F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Perform ADA testing using the tools </w:t>
      </w:r>
      <w:r>
        <w:rPr>
          <w:rFonts w:ascii="Book Antiqua" w:hAnsi="Book Antiqua"/>
          <w:sz w:val="20"/>
          <w:szCs w:val="22"/>
        </w:rPr>
        <w:t xml:space="preserve">JAWS </w:t>
      </w:r>
      <w:r w:rsidRPr="00A36FEB">
        <w:rPr>
          <w:rFonts w:ascii="Book Antiqua" w:hAnsi="Book Antiqua"/>
          <w:sz w:val="20"/>
          <w:szCs w:val="22"/>
        </w:rPr>
        <w:t>and Color contrast analyzer</w:t>
      </w:r>
    </w:p>
    <w:p w14:paraId="6D366247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Create the Web Services use cases with SOAP UI in SIT Environment</w:t>
      </w:r>
    </w:p>
    <w:p w14:paraId="5A65238B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Write SQL queries using </w:t>
      </w:r>
      <w:r>
        <w:rPr>
          <w:rFonts w:ascii="Book Antiqua" w:hAnsi="Book Antiqua"/>
          <w:sz w:val="20"/>
          <w:szCs w:val="22"/>
        </w:rPr>
        <w:t>SQL Server Management Studio</w:t>
      </w:r>
      <w:r w:rsidRPr="00A36FEB">
        <w:rPr>
          <w:rFonts w:ascii="Book Antiqua" w:hAnsi="Book Antiqua"/>
          <w:sz w:val="20"/>
          <w:szCs w:val="22"/>
        </w:rPr>
        <w:t xml:space="preserve"> and </w:t>
      </w:r>
      <w:r>
        <w:rPr>
          <w:rFonts w:ascii="Book Antiqua" w:hAnsi="Book Antiqua"/>
          <w:sz w:val="20"/>
          <w:szCs w:val="22"/>
        </w:rPr>
        <w:t xml:space="preserve">Pull </w:t>
      </w:r>
      <w:r w:rsidRPr="00A36FEB">
        <w:rPr>
          <w:rFonts w:ascii="Book Antiqua" w:hAnsi="Book Antiqua"/>
          <w:sz w:val="20"/>
          <w:szCs w:val="22"/>
        </w:rPr>
        <w:t>up Test data</w:t>
      </w:r>
    </w:p>
    <w:p w14:paraId="75117EF5" w14:textId="77777777" w:rsidR="00D14B85" w:rsidRPr="00A36FEB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Generate test execution reports for manual, Automation and regression scripts</w:t>
      </w:r>
    </w:p>
    <w:p w14:paraId="3B4079AF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36FEB">
        <w:rPr>
          <w:rFonts w:ascii="Book Antiqua" w:hAnsi="Book Antiqua"/>
          <w:sz w:val="20"/>
          <w:szCs w:val="22"/>
        </w:rPr>
        <w:t xml:space="preserve">Document Test exit report for the release </w:t>
      </w:r>
      <w:r>
        <w:rPr>
          <w:rFonts w:ascii="Book Antiqua" w:hAnsi="Book Antiqua"/>
          <w:sz w:val="20"/>
          <w:szCs w:val="22"/>
        </w:rPr>
        <w:t>and seek necessary Stake Holders approvals as needed</w:t>
      </w:r>
    </w:p>
    <w:p w14:paraId="33891201" w14:textId="77777777" w:rsidR="00D14B85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Use case creation, ER Diagrams and Execution reports</w:t>
      </w:r>
    </w:p>
    <w:p w14:paraId="2C848BA1" w14:textId="77777777" w:rsidR="00D14B85" w:rsidRPr="005D4476" w:rsidRDefault="00D14B85" w:rsidP="00D14B85">
      <w:pPr>
        <w:tabs>
          <w:tab w:val="left" w:pos="720"/>
        </w:tabs>
        <w:suppressAutoHyphens/>
        <w:rPr>
          <w:rFonts w:ascii="Book Antiqua" w:hAnsi="Book Antiqua"/>
          <w:sz w:val="20"/>
          <w:szCs w:val="22"/>
        </w:rPr>
      </w:pPr>
    </w:p>
    <w:p w14:paraId="73ED5C1A" w14:textId="77777777" w:rsidR="00D14B85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Environment</w:t>
      </w:r>
      <w:r w:rsidRPr="003D53D5">
        <w:rPr>
          <w:rFonts w:ascii="Book Antiqua" w:hAnsi="Book Antiqua"/>
          <w:b/>
          <w:sz w:val="20"/>
          <w:szCs w:val="22"/>
        </w:rPr>
        <w:t>:</w:t>
      </w:r>
      <w:r w:rsidRPr="005D4476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>JAWS, Color Contrast Analyzer, SQL Server Management Studio, Visio, SOAP UI, MS Project Manager and HP ALM.</w:t>
      </w:r>
    </w:p>
    <w:p w14:paraId="50ADBD39" w14:textId="77777777" w:rsidR="008D381A" w:rsidRDefault="008D381A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2E37427" w14:textId="77777777" w:rsidR="00D14B85" w:rsidRDefault="00D14B85" w:rsidP="00D14B85">
      <w:pPr>
        <w:pBdr>
          <w:bottom w:val="single" w:sz="4" w:space="1" w:color="auto"/>
        </w:pBdr>
        <w:jc w:val="both"/>
        <w:rPr>
          <w:rFonts w:ascii="Book Antiqua" w:hAnsi="Book Antiqua"/>
          <w:sz w:val="20"/>
          <w:szCs w:val="22"/>
        </w:rPr>
      </w:pPr>
    </w:p>
    <w:p w14:paraId="6AEBB57C" w14:textId="77777777" w:rsidR="00D14B85" w:rsidRPr="005D4476" w:rsidRDefault="00D14B85" w:rsidP="00D14B85">
      <w:pPr>
        <w:jc w:val="both"/>
        <w:rPr>
          <w:rFonts w:ascii="Book Antiqua" w:hAnsi="Book Antiqua"/>
          <w:b/>
          <w:sz w:val="20"/>
          <w:szCs w:val="22"/>
        </w:rPr>
      </w:pPr>
    </w:p>
    <w:p w14:paraId="2A834BA6" w14:textId="77777777" w:rsidR="00061AE4" w:rsidRDefault="00061AE4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6F9E5487" w14:textId="15F67215" w:rsidR="00D14B85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Insight Innovative Solutions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>Bangalore</w:t>
      </w:r>
      <w:r w:rsidRPr="005D4476">
        <w:rPr>
          <w:rFonts w:ascii="Book Antiqua" w:hAnsi="Book Antiqua"/>
          <w:sz w:val="20"/>
          <w:szCs w:val="22"/>
        </w:rPr>
        <w:t xml:space="preserve">, </w:t>
      </w:r>
      <w:r>
        <w:rPr>
          <w:rFonts w:ascii="Book Antiqua" w:hAnsi="Book Antiqua"/>
          <w:sz w:val="20"/>
          <w:szCs w:val="22"/>
        </w:rPr>
        <w:t xml:space="preserve">India                                                                     </w:t>
      </w:r>
      <w:r>
        <w:rPr>
          <w:rFonts w:ascii="Book Antiqua" w:hAnsi="Book Antiqua"/>
          <w:b/>
          <w:sz w:val="20"/>
          <w:szCs w:val="22"/>
        </w:rPr>
        <w:t>Feb '09 – Sep ’09</w:t>
      </w:r>
    </w:p>
    <w:p w14:paraId="281DA0D4" w14:textId="77777777" w:rsidR="00D14B85" w:rsidRPr="005D4476" w:rsidRDefault="00D14B85" w:rsidP="00D14B85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PHP Web Developer (Intern)</w:t>
      </w:r>
    </w:p>
    <w:p w14:paraId="13AF9A25" w14:textId="77777777" w:rsidR="00D14B85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</w:p>
    <w:p w14:paraId="52B92899" w14:textId="77777777" w:rsidR="00D14B85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Multiple Web Development Applications</w:t>
      </w:r>
    </w:p>
    <w:p w14:paraId="24576766" w14:textId="77777777" w:rsidR="00D14B85" w:rsidRPr="004B2503" w:rsidRDefault="00D14B85" w:rsidP="00D14B85">
      <w:pPr>
        <w:jc w:val="both"/>
        <w:rPr>
          <w:rFonts w:ascii="Book Antiqua" w:hAnsi="Book Antiqua"/>
          <w:sz w:val="20"/>
          <w:szCs w:val="22"/>
        </w:rPr>
      </w:pPr>
      <w:r w:rsidRPr="00852905">
        <w:rPr>
          <w:rFonts w:ascii="Book Antiqua" w:hAnsi="Book Antiqua"/>
          <w:sz w:val="20"/>
          <w:szCs w:val="22"/>
        </w:rPr>
        <w:t>Worked as a PHP web developer using PHP, MySQL and JavaScript for website design and development</w:t>
      </w:r>
      <w:r>
        <w:rPr>
          <w:rFonts w:ascii="Book Antiqua" w:hAnsi="Book Antiqua"/>
          <w:sz w:val="20"/>
          <w:szCs w:val="22"/>
        </w:rPr>
        <w:t xml:space="preserve"> for retail and telecom companies</w:t>
      </w:r>
      <w:r w:rsidRPr="00852905">
        <w:rPr>
          <w:rFonts w:ascii="Book Antiqua" w:hAnsi="Book Antiqua"/>
          <w:sz w:val="20"/>
          <w:szCs w:val="22"/>
        </w:rPr>
        <w:t>.</w:t>
      </w:r>
    </w:p>
    <w:p w14:paraId="48268A86" w14:textId="77777777" w:rsidR="00D14B85" w:rsidRPr="00D301CB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99D01B0" w14:textId="77777777" w:rsidR="00D14B85" w:rsidRPr="005D4476" w:rsidRDefault="00D14B85" w:rsidP="00D14B85">
      <w:pPr>
        <w:spacing w:line="276" w:lineRule="auto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Responsibilities:</w:t>
      </w:r>
    </w:p>
    <w:p w14:paraId="67566998" w14:textId="77777777" w:rsidR="00D14B85" w:rsidRPr="00C0752A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C0752A">
        <w:rPr>
          <w:rFonts w:ascii="Book Antiqua" w:hAnsi="Book Antiqua"/>
          <w:sz w:val="20"/>
          <w:szCs w:val="22"/>
        </w:rPr>
        <w:t>Requirements analysis</w:t>
      </w:r>
    </w:p>
    <w:p w14:paraId="791DCFF2" w14:textId="77777777" w:rsidR="00D14B85" w:rsidRPr="00C0752A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C0752A">
        <w:rPr>
          <w:rFonts w:ascii="Book Antiqua" w:hAnsi="Book Antiqua"/>
          <w:sz w:val="20"/>
          <w:szCs w:val="22"/>
        </w:rPr>
        <w:t>Collaborate with Leadership and UI design team for Website wireframes</w:t>
      </w:r>
    </w:p>
    <w:p w14:paraId="07BF6E0E" w14:textId="77777777" w:rsidR="00D14B85" w:rsidRPr="00C0752A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C0752A">
        <w:rPr>
          <w:rFonts w:ascii="Book Antiqua" w:hAnsi="Book Antiqua"/>
          <w:sz w:val="20"/>
          <w:szCs w:val="22"/>
        </w:rPr>
        <w:t>Set up the data tables needed</w:t>
      </w:r>
    </w:p>
    <w:p w14:paraId="55EDBB38" w14:textId="77777777" w:rsidR="00D14B85" w:rsidRPr="00C0752A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C0752A">
        <w:rPr>
          <w:rFonts w:ascii="Book Antiqua" w:hAnsi="Book Antiqua"/>
          <w:sz w:val="20"/>
          <w:szCs w:val="22"/>
        </w:rPr>
        <w:t>Create JavaScript code for client end validations</w:t>
      </w:r>
    </w:p>
    <w:p w14:paraId="1C342CA9" w14:textId="77777777" w:rsidR="00D14B85" w:rsidRPr="00C0752A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C0752A">
        <w:rPr>
          <w:rFonts w:ascii="Book Antiqua" w:hAnsi="Book Antiqua"/>
          <w:sz w:val="20"/>
          <w:szCs w:val="22"/>
        </w:rPr>
        <w:t>Design UI per wireframes, Code in PHP for the requirements and client needs</w:t>
      </w:r>
    </w:p>
    <w:p w14:paraId="18A216A7" w14:textId="77777777" w:rsidR="00D14B85" w:rsidRPr="00C0752A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C0752A">
        <w:rPr>
          <w:rFonts w:ascii="Book Antiqua" w:hAnsi="Book Antiqua"/>
          <w:sz w:val="20"/>
          <w:szCs w:val="22"/>
        </w:rPr>
        <w:t>Integrate the data tables with UI design</w:t>
      </w:r>
    </w:p>
    <w:p w14:paraId="1D4BD48B" w14:textId="77777777" w:rsidR="00D14B85" w:rsidRPr="00C0752A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C0752A">
        <w:rPr>
          <w:rFonts w:ascii="Book Antiqua" w:hAnsi="Book Antiqua"/>
          <w:sz w:val="20"/>
          <w:szCs w:val="22"/>
        </w:rPr>
        <w:t>E-Mail and Ask a Query set up through website</w:t>
      </w:r>
    </w:p>
    <w:p w14:paraId="0125A41A" w14:textId="77777777" w:rsidR="00D14B85" w:rsidRPr="00C0752A" w:rsidRDefault="00D14B85" w:rsidP="00D14B85">
      <w:pPr>
        <w:numPr>
          <w:ilvl w:val="0"/>
          <w:numId w:val="20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C0752A">
        <w:rPr>
          <w:rFonts w:ascii="Book Antiqua" w:hAnsi="Book Antiqua"/>
          <w:sz w:val="20"/>
          <w:szCs w:val="22"/>
        </w:rPr>
        <w:lastRenderedPageBreak/>
        <w:t>Unit and Implementation Testing</w:t>
      </w:r>
    </w:p>
    <w:p w14:paraId="1C15377D" w14:textId="77777777" w:rsidR="00D14B85" w:rsidRPr="005D4476" w:rsidRDefault="00D14B85" w:rsidP="00D14B85">
      <w:pPr>
        <w:tabs>
          <w:tab w:val="left" w:pos="720"/>
        </w:tabs>
        <w:suppressAutoHyphens/>
        <w:rPr>
          <w:rFonts w:ascii="Book Antiqua" w:hAnsi="Book Antiqua"/>
          <w:sz w:val="20"/>
          <w:szCs w:val="22"/>
        </w:rPr>
      </w:pPr>
    </w:p>
    <w:p w14:paraId="74FE792B" w14:textId="77777777" w:rsidR="00D14B85" w:rsidRDefault="00D14B85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>Environment</w:t>
      </w:r>
      <w:r w:rsidRPr="003D53D5">
        <w:rPr>
          <w:rFonts w:ascii="Book Antiqua" w:hAnsi="Book Antiqua"/>
          <w:b/>
          <w:sz w:val="20"/>
          <w:szCs w:val="22"/>
        </w:rPr>
        <w:t>:</w:t>
      </w:r>
      <w:r w:rsidRPr="005D4476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>PHP, MySQL and JavaScript.</w:t>
      </w:r>
    </w:p>
    <w:p w14:paraId="2C189972" w14:textId="77777777" w:rsidR="008D381A" w:rsidRPr="005D4476" w:rsidRDefault="008D381A" w:rsidP="00D14B85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17B6C41" w14:textId="77777777" w:rsidR="00852905" w:rsidRPr="005D4476" w:rsidRDefault="00852905" w:rsidP="00885C8E">
      <w:pPr>
        <w:pBdr>
          <w:bottom w:val="single" w:sz="4" w:space="1" w:color="auto"/>
        </w:pBdr>
        <w:jc w:val="both"/>
        <w:rPr>
          <w:rFonts w:ascii="Book Antiqua" w:hAnsi="Book Antiqua"/>
          <w:sz w:val="20"/>
          <w:szCs w:val="22"/>
        </w:rPr>
      </w:pPr>
    </w:p>
    <w:p w14:paraId="56F4E4FC" w14:textId="77777777" w:rsidR="00E85F1A" w:rsidRPr="005D4476" w:rsidRDefault="000579E3" w:rsidP="00E85F1A">
      <w:pPr>
        <w:jc w:val="both"/>
        <w:rPr>
          <w:rFonts w:ascii="Book Antiqua" w:hAnsi="Book Antiqua"/>
          <w:b/>
          <w:sz w:val="20"/>
          <w:szCs w:val="22"/>
        </w:rPr>
      </w:pPr>
      <w:r w:rsidRPr="005D4476">
        <w:rPr>
          <w:rFonts w:ascii="Book Antiqua" w:hAnsi="Book Antiqua"/>
          <w:b/>
          <w:sz w:val="20"/>
          <w:szCs w:val="22"/>
        </w:rPr>
        <w:tab/>
      </w:r>
      <w:r w:rsidR="00E85F1A" w:rsidRPr="005D4476">
        <w:rPr>
          <w:rFonts w:ascii="Book Antiqua" w:hAnsi="Book Antiqua"/>
          <w:b/>
          <w:sz w:val="20"/>
          <w:szCs w:val="22"/>
        </w:rPr>
        <w:tab/>
      </w:r>
      <w:r w:rsidR="00E85F1A" w:rsidRPr="005D4476">
        <w:rPr>
          <w:rFonts w:ascii="Book Antiqua" w:hAnsi="Book Antiqua"/>
          <w:b/>
          <w:sz w:val="20"/>
          <w:szCs w:val="22"/>
        </w:rPr>
        <w:tab/>
      </w:r>
      <w:r w:rsidR="00E85F1A" w:rsidRPr="005D4476">
        <w:rPr>
          <w:rFonts w:ascii="Book Antiqua" w:hAnsi="Book Antiqua"/>
          <w:b/>
          <w:sz w:val="20"/>
          <w:szCs w:val="22"/>
        </w:rPr>
        <w:tab/>
      </w:r>
      <w:r w:rsidR="00E85F1A" w:rsidRPr="005D4476">
        <w:rPr>
          <w:rFonts w:ascii="Book Antiqua" w:hAnsi="Book Antiqua"/>
          <w:b/>
          <w:sz w:val="20"/>
          <w:szCs w:val="22"/>
        </w:rPr>
        <w:tab/>
      </w:r>
      <w:r w:rsidR="00E85F1A" w:rsidRPr="005D4476">
        <w:rPr>
          <w:rFonts w:ascii="Book Antiqua" w:hAnsi="Book Antiqua"/>
          <w:b/>
          <w:sz w:val="20"/>
          <w:szCs w:val="22"/>
        </w:rPr>
        <w:tab/>
      </w:r>
      <w:r w:rsidR="002745B7" w:rsidRPr="005D4476">
        <w:rPr>
          <w:rFonts w:ascii="Book Antiqua" w:hAnsi="Book Antiqua"/>
          <w:b/>
          <w:sz w:val="20"/>
          <w:szCs w:val="22"/>
        </w:rPr>
        <w:t xml:space="preserve"> </w:t>
      </w:r>
    </w:p>
    <w:p w14:paraId="551682D4" w14:textId="77777777" w:rsidR="00061AE4" w:rsidRDefault="00061AE4" w:rsidP="009579AF">
      <w:pPr>
        <w:spacing w:line="360" w:lineRule="auto"/>
        <w:ind w:left="360" w:hanging="360"/>
        <w:jc w:val="both"/>
        <w:rPr>
          <w:rStyle w:val="html0020preformattedchar"/>
          <w:rFonts w:ascii="Book Antiqua" w:hAnsi="Book Antiqua"/>
          <w:b/>
          <w:bCs/>
          <w:sz w:val="24"/>
        </w:rPr>
      </w:pPr>
    </w:p>
    <w:p w14:paraId="0C017C8E" w14:textId="09F9F41C" w:rsidR="00555E9B" w:rsidRPr="009579AF" w:rsidRDefault="00555E9B" w:rsidP="009579AF">
      <w:pPr>
        <w:spacing w:line="360" w:lineRule="auto"/>
        <w:ind w:left="360" w:hanging="360"/>
        <w:jc w:val="both"/>
        <w:rPr>
          <w:rStyle w:val="html0020preformattedchar"/>
          <w:rFonts w:ascii="Book Antiqua" w:hAnsi="Book Antiqua"/>
          <w:b/>
          <w:bCs/>
          <w:sz w:val="24"/>
        </w:rPr>
      </w:pPr>
      <w:r w:rsidRPr="009579AF">
        <w:rPr>
          <w:rStyle w:val="html0020preformattedchar"/>
          <w:rFonts w:ascii="Book Antiqua" w:hAnsi="Book Antiqua"/>
          <w:b/>
          <w:bCs/>
          <w:sz w:val="24"/>
        </w:rPr>
        <w:t>Education</w:t>
      </w:r>
      <w:r w:rsidR="005F1ADE" w:rsidRPr="009579AF">
        <w:rPr>
          <w:rStyle w:val="html0020preformattedchar"/>
          <w:rFonts w:ascii="Book Antiqua" w:hAnsi="Book Antiqua"/>
          <w:b/>
          <w:bCs/>
          <w:sz w:val="24"/>
        </w:rPr>
        <w:t xml:space="preserve"> Qualification</w:t>
      </w:r>
      <w:r w:rsidR="009579AF" w:rsidRPr="009579AF">
        <w:rPr>
          <w:rStyle w:val="html0020preformattedchar"/>
          <w:rFonts w:ascii="Book Antiqua" w:hAnsi="Book Antiqua"/>
          <w:b/>
          <w:bCs/>
          <w:sz w:val="24"/>
        </w:rPr>
        <w:t>s</w:t>
      </w:r>
      <w:r w:rsidRPr="009579AF">
        <w:rPr>
          <w:rStyle w:val="html0020preformattedchar"/>
          <w:rFonts w:ascii="Book Antiqua" w:hAnsi="Book Antiqua"/>
          <w:b/>
          <w:bCs/>
          <w:sz w:val="24"/>
        </w:rPr>
        <w:t>:</w:t>
      </w:r>
    </w:p>
    <w:p w14:paraId="3014015E" w14:textId="77777777" w:rsidR="005F1ADE" w:rsidRPr="005F1ADE" w:rsidRDefault="005F1ADE" w:rsidP="005F1ADE"/>
    <w:p w14:paraId="0A854C51" w14:textId="7408844A" w:rsidR="00E54B2A" w:rsidRDefault="00E54B2A" w:rsidP="006824A4">
      <w:pPr>
        <w:numPr>
          <w:ilvl w:val="0"/>
          <w:numId w:val="18"/>
        </w:numPr>
        <w:tabs>
          <w:tab w:val="left" w:pos="720"/>
          <w:tab w:val="left" w:pos="1080"/>
        </w:tabs>
        <w:suppressAutoHyphens/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E54B2A">
        <w:rPr>
          <w:rFonts w:ascii="Book Antiqua" w:hAnsi="Book Antiqua"/>
          <w:b/>
          <w:sz w:val="20"/>
          <w:szCs w:val="22"/>
        </w:rPr>
        <w:t>Master of Computer Applications</w:t>
      </w:r>
      <w:r w:rsidRPr="00E54B2A">
        <w:rPr>
          <w:rFonts w:ascii="Book Antiqua" w:hAnsi="Book Antiqua"/>
          <w:sz w:val="20"/>
          <w:szCs w:val="22"/>
        </w:rPr>
        <w:t xml:space="preserve"> (MCA)</w:t>
      </w:r>
      <w:r w:rsidR="00390DC8">
        <w:rPr>
          <w:rFonts w:ascii="Book Antiqua" w:hAnsi="Book Antiqua"/>
          <w:sz w:val="20"/>
          <w:szCs w:val="22"/>
        </w:rPr>
        <w:t xml:space="preserve"> (2006 – 2009)</w:t>
      </w:r>
      <w:r w:rsidRPr="00E54B2A">
        <w:rPr>
          <w:rFonts w:ascii="Book Antiqua" w:hAnsi="Book Antiqua"/>
          <w:sz w:val="20"/>
          <w:szCs w:val="22"/>
        </w:rPr>
        <w:t xml:space="preserve"> from Visvesvaraya Technological University, India</w:t>
      </w:r>
    </w:p>
    <w:p w14:paraId="36CD78BF" w14:textId="4F5F26C9" w:rsidR="00E54B2A" w:rsidRPr="00E54B2A" w:rsidRDefault="00E54B2A" w:rsidP="006824A4">
      <w:pPr>
        <w:numPr>
          <w:ilvl w:val="0"/>
          <w:numId w:val="18"/>
        </w:numPr>
        <w:tabs>
          <w:tab w:val="left" w:pos="720"/>
          <w:tab w:val="left" w:pos="1080"/>
        </w:tabs>
        <w:suppressAutoHyphens/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824A4">
        <w:rPr>
          <w:rFonts w:ascii="Book Antiqua" w:hAnsi="Book Antiqua"/>
          <w:b/>
          <w:sz w:val="20"/>
          <w:szCs w:val="22"/>
        </w:rPr>
        <w:t>Bachelor of Science</w:t>
      </w:r>
      <w:r w:rsidRPr="006824A4">
        <w:rPr>
          <w:rFonts w:ascii="Book Antiqua" w:hAnsi="Book Antiqua"/>
          <w:sz w:val="20"/>
          <w:szCs w:val="22"/>
        </w:rPr>
        <w:t xml:space="preserve"> (BSc Computer Science</w:t>
      </w:r>
      <w:r w:rsidR="00390DC8">
        <w:rPr>
          <w:rFonts w:ascii="Book Antiqua" w:hAnsi="Book Antiqua"/>
          <w:sz w:val="20"/>
          <w:szCs w:val="22"/>
        </w:rPr>
        <w:t>, Mathematics and Electronics</w:t>
      </w:r>
      <w:r w:rsidRPr="006824A4">
        <w:rPr>
          <w:rFonts w:ascii="Book Antiqua" w:hAnsi="Book Antiqua"/>
          <w:sz w:val="20"/>
          <w:szCs w:val="22"/>
        </w:rPr>
        <w:t xml:space="preserve">) </w:t>
      </w:r>
      <w:r w:rsidR="00390DC8">
        <w:rPr>
          <w:rFonts w:ascii="Book Antiqua" w:hAnsi="Book Antiqua"/>
          <w:sz w:val="20"/>
          <w:szCs w:val="22"/>
        </w:rPr>
        <w:t xml:space="preserve">(2003 – 2006) </w:t>
      </w:r>
      <w:r w:rsidRPr="006824A4">
        <w:rPr>
          <w:rFonts w:ascii="Book Antiqua" w:hAnsi="Book Antiqua"/>
          <w:sz w:val="20"/>
          <w:szCs w:val="22"/>
        </w:rPr>
        <w:t>from Bangalore University, India</w:t>
      </w:r>
    </w:p>
    <w:p w14:paraId="039E0F82" w14:textId="77777777" w:rsidR="00555E9B" w:rsidRPr="005D4476" w:rsidRDefault="00555E9B" w:rsidP="00555E9B">
      <w:pPr>
        <w:rPr>
          <w:rFonts w:ascii="Book Antiqua" w:hAnsi="Book Antiqua"/>
          <w:sz w:val="20"/>
          <w:szCs w:val="22"/>
        </w:rPr>
      </w:pPr>
    </w:p>
    <w:p w14:paraId="61C592B7" w14:textId="77777777" w:rsidR="00555E9B" w:rsidRPr="005D4476" w:rsidRDefault="00555E9B" w:rsidP="00555E9B">
      <w:pPr>
        <w:rPr>
          <w:rFonts w:ascii="Book Antiqua" w:hAnsi="Book Antiqua"/>
          <w:sz w:val="20"/>
          <w:szCs w:val="22"/>
        </w:rPr>
      </w:pPr>
    </w:p>
    <w:p w14:paraId="739A61ED" w14:textId="4450C65B" w:rsidR="00555E9B" w:rsidRPr="009579AF" w:rsidRDefault="00555E9B" w:rsidP="009579AF">
      <w:pPr>
        <w:spacing w:line="360" w:lineRule="auto"/>
        <w:ind w:left="360" w:hanging="360"/>
        <w:jc w:val="both"/>
        <w:rPr>
          <w:rStyle w:val="html0020preformattedchar"/>
          <w:rFonts w:ascii="Book Antiqua" w:hAnsi="Book Antiqua"/>
          <w:b/>
          <w:bCs/>
          <w:sz w:val="24"/>
        </w:rPr>
      </w:pPr>
      <w:r w:rsidRPr="009579AF">
        <w:rPr>
          <w:rStyle w:val="html0020preformattedchar"/>
          <w:rFonts w:ascii="Book Antiqua" w:hAnsi="Book Antiqua"/>
          <w:b/>
          <w:bCs/>
          <w:sz w:val="24"/>
        </w:rPr>
        <w:t>Certification</w:t>
      </w:r>
      <w:r w:rsidR="00551A2C" w:rsidRPr="009579AF">
        <w:rPr>
          <w:rStyle w:val="html0020preformattedchar"/>
          <w:rFonts w:ascii="Book Antiqua" w:hAnsi="Book Antiqua"/>
          <w:b/>
          <w:bCs/>
          <w:sz w:val="24"/>
        </w:rPr>
        <w:t>s</w:t>
      </w:r>
      <w:r w:rsidRPr="009579AF">
        <w:rPr>
          <w:rStyle w:val="html0020preformattedchar"/>
          <w:rFonts w:ascii="Book Antiqua" w:hAnsi="Book Antiqua"/>
          <w:b/>
          <w:bCs/>
          <w:sz w:val="24"/>
        </w:rPr>
        <w:t>:</w:t>
      </w:r>
    </w:p>
    <w:p w14:paraId="04ABAD13" w14:textId="77777777" w:rsidR="005F1ADE" w:rsidRPr="005F1ADE" w:rsidRDefault="005F1ADE" w:rsidP="005F1ADE"/>
    <w:p w14:paraId="491B5BA3" w14:textId="77777777" w:rsidR="006824A4" w:rsidRPr="00061AE4" w:rsidRDefault="006824A4" w:rsidP="006824A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Book Antiqua" w:eastAsia="Times New Roman" w:hAnsi="Book Antiqua"/>
          <w:bCs/>
          <w:color w:val="auto"/>
          <w:sz w:val="20"/>
          <w:szCs w:val="22"/>
        </w:rPr>
      </w:pPr>
      <w:r w:rsidRPr="00061AE4">
        <w:rPr>
          <w:rFonts w:ascii="Book Antiqua" w:eastAsia="Times New Roman" w:hAnsi="Book Antiqua"/>
          <w:bCs/>
          <w:color w:val="auto"/>
          <w:sz w:val="20"/>
          <w:szCs w:val="22"/>
        </w:rPr>
        <w:t>Digital Online Retail banking</w:t>
      </w:r>
    </w:p>
    <w:p w14:paraId="39975CB9" w14:textId="77777777" w:rsidR="006824A4" w:rsidRPr="00061AE4" w:rsidRDefault="006824A4" w:rsidP="006824A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Book Antiqua" w:eastAsia="Times New Roman" w:hAnsi="Book Antiqua"/>
          <w:bCs/>
          <w:color w:val="auto"/>
          <w:sz w:val="20"/>
          <w:szCs w:val="22"/>
        </w:rPr>
      </w:pPr>
      <w:r w:rsidRPr="00061AE4">
        <w:rPr>
          <w:rFonts w:ascii="Book Antiqua" w:eastAsia="Times New Roman" w:hAnsi="Book Antiqua"/>
          <w:bCs/>
          <w:color w:val="auto"/>
          <w:sz w:val="20"/>
          <w:szCs w:val="22"/>
        </w:rPr>
        <w:t>US Mortgages Business domain course</w:t>
      </w:r>
    </w:p>
    <w:p w14:paraId="7ECCFD3F" w14:textId="77777777" w:rsidR="006824A4" w:rsidRPr="00061AE4" w:rsidRDefault="006824A4" w:rsidP="006824A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Book Antiqua" w:eastAsia="Times New Roman" w:hAnsi="Book Antiqua"/>
          <w:bCs/>
          <w:color w:val="auto"/>
          <w:sz w:val="20"/>
          <w:szCs w:val="22"/>
        </w:rPr>
      </w:pPr>
      <w:r w:rsidRPr="00061AE4">
        <w:rPr>
          <w:rFonts w:ascii="Book Antiqua" w:eastAsia="Times New Roman" w:hAnsi="Book Antiqua"/>
          <w:bCs/>
          <w:color w:val="auto"/>
          <w:sz w:val="20"/>
          <w:szCs w:val="22"/>
        </w:rPr>
        <w:t>Payment Card functions and Management Services</w:t>
      </w:r>
    </w:p>
    <w:p w14:paraId="191C4423" w14:textId="77777777" w:rsidR="006824A4" w:rsidRPr="00061AE4" w:rsidRDefault="006824A4" w:rsidP="006824A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Book Antiqua" w:eastAsia="Times New Roman" w:hAnsi="Book Antiqua"/>
          <w:bCs/>
          <w:color w:val="auto"/>
          <w:sz w:val="20"/>
          <w:szCs w:val="22"/>
        </w:rPr>
      </w:pPr>
      <w:r w:rsidRPr="00061AE4">
        <w:rPr>
          <w:rFonts w:ascii="Book Antiqua" w:eastAsia="Times New Roman" w:hAnsi="Book Antiqua"/>
          <w:bCs/>
          <w:color w:val="auto"/>
          <w:sz w:val="20"/>
          <w:szCs w:val="22"/>
        </w:rPr>
        <w:t>Software Testing Skills</w:t>
      </w:r>
    </w:p>
    <w:p w14:paraId="6C6EBBEB" w14:textId="77777777" w:rsidR="006824A4" w:rsidRPr="00061AE4" w:rsidRDefault="006824A4" w:rsidP="006824A4">
      <w:pPr>
        <w:pStyle w:val="ListParagraph"/>
        <w:numPr>
          <w:ilvl w:val="0"/>
          <w:numId w:val="33"/>
        </w:numPr>
        <w:spacing w:line="276" w:lineRule="auto"/>
        <w:rPr>
          <w:rFonts w:ascii="Book Antiqua" w:eastAsia="Times New Roman" w:hAnsi="Book Antiqua"/>
          <w:bCs/>
          <w:color w:val="auto"/>
          <w:sz w:val="20"/>
          <w:szCs w:val="22"/>
        </w:rPr>
      </w:pPr>
      <w:r w:rsidRPr="00061AE4">
        <w:rPr>
          <w:rFonts w:ascii="Book Antiqua" w:eastAsia="Times New Roman" w:hAnsi="Book Antiqua"/>
          <w:bCs/>
          <w:color w:val="auto"/>
          <w:sz w:val="20"/>
          <w:szCs w:val="22"/>
        </w:rPr>
        <w:t>US Insurance Operations</w:t>
      </w:r>
    </w:p>
    <w:p w14:paraId="08BA2AA4" w14:textId="77777777" w:rsidR="006824A4" w:rsidRDefault="005703E3" w:rsidP="006824A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Book Antiqua" w:eastAsia="Times New Roman" w:hAnsi="Book Antiqua"/>
          <w:bCs/>
          <w:color w:val="auto"/>
          <w:sz w:val="20"/>
          <w:szCs w:val="22"/>
        </w:rPr>
      </w:pPr>
      <w:r w:rsidRPr="00061AE4">
        <w:rPr>
          <w:rFonts w:ascii="Book Antiqua" w:eastAsia="Times New Roman" w:hAnsi="Book Antiqua"/>
          <w:bCs/>
          <w:color w:val="auto"/>
          <w:sz w:val="20"/>
          <w:szCs w:val="22"/>
        </w:rPr>
        <w:t xml:space="preserve">SQL and </w:t>
      </w:r>
      <w:r w:rsidR="006824A4" w:rsidRPr="00061AE4">
        <w:rPr>
          <w:rFonts w:ascii="Book Antiqua" w:eastAsia="Times New Roman" w:hAnsi="Book Antiqua"/>
          <w:bCs/>
          <w:color w:val="auto"/>
          <w:sz w:val="20"/>
          <w:szCs w:val="22"/>
        </w:rPr>
        <w:t>Advanced SQL</w:t>
      </w:r>
    </w:p>
    <w:p w14:paraId="7CD6FAB0" w14:textId="73D0448F" w:rsidR="002E25FE" w:rsidRPr="00061AE4" w:rsidRDefault="002E25FE" w:rsidP="006824A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Book Antiqua" w:eastAsia="Times New Roman" w:hAnsi="Book Antiqua"/>
          <w:bCs/>
          <w:color w:val="auto"/>
          <w:sz w:val="20"/>
          <w:szCs w:val="22"/>
        </w:rPr>
      </w:pPr>
      <w:r>
        <w:rPr>
          <w:rFonts w:ascii="Book Antiqua" w:eastAsia="Times New Roman" w:hAnsi="Book Antiqua"/>
          <w:bCs/>
          <w:color w:val="auto"/>
          <w:sz w:val="20"/>
          <w:szCs w:val="22"/>
        </w:rPr>
        <w:t>Power BI for Data Analytics</w:t>
      </w:r>
    </w:p>
    <w:p w14:paraId="69029D6F" w14:textId="77777777" w:rsidR="00EA3B61" w:rsidRDefault="00EA3B61" w:rsidP="009579AF">
      <w:pPr>
        <w:spacing w:line="360" w:lineRule="auto"/>
        <w:ind w:left="360" w:hanging="360"/>
        <w:jc w:val="both"/>
        <w:rPr>
          <w:rFonts w:ascii="Book Antiqua" w:hAnsi="Book Antiqua"/>
          <w:b/>
          <w:sz w:val="20"/>
          <w:szCs w:val="22"/>
        </w:rPr>
      </w:pPr>
    </w:p>
    <w:p w14:paraId="245E8C95" w14:textId="77777777" w:rsidR="00EA3B61" w:rsidRPr="009579AF" w:rsidRDefault="00EA3B61" w:rsidP="009579AF">
      <w:pPr>
        <w:spacing w:line="360" w:lineRule="auto"/>
        <w:ind w:left="360" w:hanging="360"/>
        <w:jc w:val="both"/>
        <w:rPr>
          <w:rStyle w:val="html0020preformattedchar"/>
          <w:rFonts w:ascii="Book Antiqua" w:hAnsi="Book Antiqua"/>
          <w:b/>
          <w:bCs/>
          <w:sz w:val="24"/>
        </w:rPr>
      </w:pPr>
      <w:r w:rsidRPr="009579AF">
        <w:rPr>
          <w:rStyle w:val="html0020preformattedchar"/>
          <w:rFonts w:ascii="Book Antiqua" w:hAnsi="Book Antiqua"/>
          <w:b/>
          <w:bCs/>
          <w:sz w:val="24"/>
        </w:rPr>
        <w:t>Recognitions:</w:t>
      </w:r>
    </w:p>
    <w:p w14:paraId="5A440120" w14:textId="77777777" w:rsidR="00EA3B61" w:rsidRDefault="00EA3B61" w:rsidP="00EA3B61"/>
    <w:p w14:paraId="3B41C5AC" w14:textId="7A8E2E49" w:rsidR="002C4DD0" w:rsidRDefault="002C4DD0" w:rsidP="00EA3B6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>
        <w:rPr>
          <w:rFonts w:ascii="Book Antiqua" w:eastAsia="Times New Roman" w:hAnsi="Book Antiqua" w:cs="Times New Roman"/>
          <w:color w:val="auto"/>
          <w:sz w:val="20"/>
          <w:szCs w:val="22"/>
        </w:rPr>
        <w:t>Received best compliments for Prod Support, Analysis work, Detailed Bug reporting</w:t>
      </w:r>
    </w:p>
    <w:p w14:paraId="7DEC1006" w14:textId="5EAD5925" w:rsidR="00EA3B61" w:rsidRPr="00EA3B61" w:rsidRDefault="00EA3B61" w:rsidP="00EA3B6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 w:rsidRPr="00EA3B61">
        <w:rPr>
          <w:rFonts w:ascii="Book Antiqua" w:eastAsia="Times New Roman" w:hAnsi="Book Antiqua" w:cs="Times New Roman"/>
          <w:color w:val="auto"/>
          <w:sz w:val="20"/>
          <w:szCs w:val="22"/>
        </w:rPr>
        <w:t>Received best appreciations for Data analytics QC reviews</w:t>
      </w:r>
    </w:p>
    <w:p w14:paraId="642FA97E" w14:textId="77777777" w:rsidR="00EA3B61" w:rsidRPr="00EA3B61" w:rsidRDefault="00EA3B61" w:rsidP="00EA3B6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 w:rsidRPr="00EA3B61">
        <w:rPr>
          <w:rFonts w:ascii="Book Antiqua" w:eastAsia="Times New Roman" w:hAnsi="Book Antiqua" w:cs="Times New Roman"/>
          <w:color w:val="auto"/>
          <w:sz w:val="20"/>
          <w:szCs w:val="22"/>
        </w:rPr>
        <w:t>Rewarded as Best performer of the team award for QA Analyst role</w:t>
      </w:r>
    </w:p>
    <w:p w14:paraId="13863598" w14:textId="77777777" w:rsidR="00EA3B61" w:rsidRPr="00EA3B61" w:rsidRDefault="00EA3B61" w:rsidP="00EA3B6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 w:rsidRPr="00EA3B61">
        <w:rPr>
          <w:rFonts w:ascii="Book Antiqua" w:eastAsia="Times New Roman" w:hAnsi="Book Antiqua" w:cs="Times New Roman"/>
          <w:color w:val="auto"/>
          <w:sz w:val="20"/>
          <w:szCs w:val="22"/>
        </w:rPr>
        <w:t>Rewarded as the Star of the Team award for ADA test techniques and tools used</w:t>
      </w:r>
    </w:p>
    <w:p w14:paraId="1EC2D480" w14:textId="77777777" w:rsidR="00EA3B61" w:rsidRPr="00EA3B61" w:rsidRDefault="00EA3B61" w:rsidP="00EA3B6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 Antiqua" w:eastAsia="Times New Roman" w:hAnsi="Book Antiqua" w:cs="Times New Roman"/>
          <w:color w:val="auto"/>
          <w:sz w:val="20"/>
          <w:szCs w:val="22"/>
        </w:rPr>
      </w:pPr>
      <w:r w:rsidRPr="00EA3B61">
        <w:rPr>
          <w:rFonts w:ascii="Book Antiqua" w:eastAsia="Times New Roman" w:hAnsi="Book Antiqua" w:cs="Times New Roman"/>
          <w:color w:val="auto"/>
          <w:sz w:val="20"/>
          <w:szCs w:val="22"/>
        </w:rPr>
        <w:t>Rewarded on the SPOT award for Eggplant/ARD automation</w:t>
      </w:r>
    </w:p>
    <w:p w14:paraId="335EE288" w14:textId="77777777" w:rsidR="00EA3B61" w:rsidRPr="006824A4" w:rsidRDefault="00EA3B61" w:rsidP="00EA3B61">
      <w:pPr>
        <w:pStyle w:val="ListParagraph"/>
        <w:spacing w:line="276" w:lineRule="auto"/>
        <w:ind w:left="0"/>
        <w:jc w:val="both"/>
        <w:rPr>
          <w:rFonts w:ascii="Book Antiqua" w:eastAsia="Times New Roman" w:hAnsi="Book Antiqua"/>
          <w:b/>
          <w:color w:val="auto"/>
          <w:sz w:val="20"/>
          <w:szCs w:val="22"/>
        </w:rPr>
      </w:pPr>
    </w:p>
    <w:sectPr w:rsidR="00EA3B61" w:rsidRPr="006824A4" w:rsidSect="00C83F75">
      <w:type w:val="continuous"/>
      <w:pgSz w:w="12240" w:h="15840"/>
      <w:pgMar w:top="855" w:right="1080" w:bottom="1269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8CCDC" w14:textId="77777777" w:rsidR="00FD4253" w:rsidRDefault="00FD4253">
      <w:r>
        <w:separator/>
      </w:r>
    </w:p>
  </w:endnote>
  <w:endnote w:type="continuationSeparator" w:id="0">
    <w:p w14:paraId="73354AE1" w14:textId="77777777" w:rsidR="00FD4253" w:rsidRDefault="00FD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6B161" w14:textId="77777777" w:rsidR="00FD4253" w:rsidRDefault="00FD4253">
      <w:r>
        <w:separator/>
      </w:r>
    </w:p>
  </w:footnote>
  <w:footnote w:type="continuationSeparator" w:id="0">
    <w:p w14:paraId="7B8ED380" w14:textId="77777777" w:rsidR="00FD4253" w:rsidRDefault="00FD4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1EE18" w14:textId="77777777" w:rsidR="00973D88" w:rsidRPr="00E54A13" w:rsidRDefault="00973D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2674FFA"/>
    <w:multiLevelType w:val="hybridMultilevel"/>
    <w:tmpl w:val="E9168210"/>
    <w:lvl w:ilvl="0" w:tplc="D98A432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E13949"/>
    <w:multiLevelType w:val="hybridMultilevel"/>
    <w:tmpl w:val="C430EE2E"/>
    <w:lvl w:ilvl="0" w:tplc="D98A432A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7417DDC"/>
    <w:multiLevelType w:val="hybridMultilevel"/>
    <w:tmpl w:val="64F6A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ED50DA"/>
    <w:multiLevelType w:val="hybridMultilevel"/>
    <w:tmpl w:val="0BBCA906"/>
    <w:lvl w:ilvl="0" w:tplc="D98A432A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66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50F03"/>
    <w:multiLevelType w:val="hybridMultilevel"/>
    <w:tmpl w:val="4508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B283E"/>
    <w:multiLevelType w:val="multilevel"/>
    <w:tmpl w:val="F52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6A158B"/>
    <w:multiLevelType w:val="hybridMultilevel"/>
    <w:tmpl w:val="60F87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ED368F"/>
    <w:multiLevelType w:val="multilevel"/>
    <w:tmpl w:val="6B1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18564D"/>
    <w:multiLevelType w:val="multilevel"/>
    <w:tmpl w:val="9B70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F24F76"/>
    <w:multiLevelType w:val="hybridMultilevel"/>
    <w:tmpl w:val="472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41CE2"/>
    <w:multiLevelType w:val="multilevel"/>
    <w:tmpl w:val="6B1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BB21D3"/>
    <w:multiLevelType w:val="hybridMultilevel"/>
    <w:tmpl w:val="884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32B3"/>
    <w:multiLevelType w:val="hybridMultilevel"/>
    <w:tmpl w:val="5FF21C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8979AF"/>
    <w:multiLevelType w:val="hybridMultilevel"/>
    <w:tmpl w:val="05F02D9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2B562F6E"/>
    <w:multiLevelType w:val="hybridMultilevel"/>
    <w:tmpl w:val="A9DA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E77269"/>
    <w:multiLevelType w:val="hybridMultilevel"/>
    <w:tmpl w:val="E8F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A753B"/>
    <w:multiLevelType w:val="hybridMultilevel"/>
    <w:tmpl w:val="793C66C2"/>
    <w:lvl w:ilvl="0" w:tplc="B9B607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37817C0E"/>
    <w:multiLevelType w:val="hybridMultilevel"/>
    <w:tmpl w:val="064C0F18"/>
    <w:lvl w:ilvl="0" w:tplc="D98A432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44A31"/>
    <w:multiLevelType w:val="hybridMultilevel"/>
    <w:tmpl w:val="85245EA6"/>
    <w:lvl w:ilvl="0" w:tplc="2B0CB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966A17"/>
    <w:multiLevelType w:val="hybridMultilevel"/>
    <w:tmpl w:val="544C5EEA"/>
    <w:lvl w:ilvl="0" w:tplc="CCAEC98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B61"/>
    <w:multiLevelType w:val="hybridMultilevel"/>
    <w:tmpl w:val="C7D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86E82"/>
    <w:multiLevelType w:val="hybridMultilevel"/>
    <w:tmpl w:val="83DAA924"/>
    <w:lvl w:ilvl="0" w:tplc="D98A432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A6B15"/>
    <w:multiLevelType w:val="hybridMultilevel"/>
    <w:tmpl w:val="9D961E70"/>
    <w:lvl w:ilvl="0" w:tplc="D98A432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330FF"/>
    <w:multiLevelType w:val="hybridMultilevel"/>
    <w:tmpl w:val="D4927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2E2C7F"/>
    <w:multiLevelType w:val="hybridMultilevel"/>
    <w:tmpl w:val="86C4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D31EA"/>
    <w:multiLevelType w:val="hybridMultilevel"/>
    <w:tmpl w:val="2B9ED26A"/>
    <w:lvl w:ilvl="0" w:tplc="D98A432A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D14E24"/>
    <w:multiLevelType w:val="hybridMultilevel"/>
    <w:tmpl w:val="0A62C95A"/>
    <w:lvl w:ilvl="0" w:tplc="D98A432A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66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069AB"/>
    <w:multiLevelType w:val="hybridMultilevel"/>
    <w:tmpl w:val="1CA41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430A08"/>
    <w:multiLevelType w:val="hybridMultilevel"/>
    <w:tmpl w:val="EDD4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16A20"/>
    <w:multiLevelType w:val="hybridMultilevel"/>
    <w:tmpl w:val="9A68307C"/>
    <w:lvl w:ilvl="0" w:tplc="9F027FD0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6600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DAB1B32"/>
    <w:multiLevelType w:val="multilevel"/>
    <w:tmpl w:val="2AFA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0B7CFF"/>
    <w:multiLevelType w:val="hybridMultilevel"/>
    <w:tmpl w:val="409C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73F2B"/>
    <w:multiLevelType w:val="hybridMultilevel"/>
    <w:tmpl w:val="1F08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03828"/>
    <w:multiLevelType w:val="multilevel"/>
    <w:tmpl w:val="3F88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4E786D"/>
    <w:multiLevelType w:val="hybridMultilevel"/>
    <w:tmpl w:val="4EFA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56F83"/>
    <w:multiLevelType w:val="hybridMultilevel"/>
    <w:tmpl w:val="819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93250"/>
    <w:multiLevelType w:val="hybridMultilevel"/>
    <w:tmpl w:val="8770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7"/>
  </w:num>
  <w:num w:numId="4">
    <w:abstractNumId w:val="27"/>
  </w:num>
  <w:num w:numId="5">
    <w:abstractNumId w:val="24"/>
  </w:num>
  <w:num w:numId="6">
    <w:abstractNumId w:val="30"/>
  </w:num>
  <w:num w:numId="7">
    <w:abstractNumId w:val="8"/>
  </w:num>
  <w:num w:numId="8">
    <w:abstractNumId w:val="31"/>
  </w:num>
  <w:num w:numId="9">
    <w:abstractNumId w:val="6"/>
  </w:num>
  <w:num w:numId="10">
    <w:abstractNumId w:val="5"/>
  </w:num>
  <w:num w:numId="11">
    <w:abstractNumId w:val="18"/>
  </w:num>
  <w:num w:numId="12">
    <w:abstractNumId w:val="26"/>
  </w:num>
  <w:num w:numId="13">
    <w:abstractNumId w:val="22"/>
  </w:num>
  <w:num w:numId="14">
    <w:abstractNumId w:val="39"/>
  </w:num>
  <w:num w:numId="15">
    <w:abstractNumId w:val="38"/>
  </w:num>
  <w:num w:numId="16">
    <w:abstractNumId w:val="15"/>
  </w:num>
  <w:num w:numId="17">
    <w:abstractNumId w:val="4"/>
  </w:num>
  <w:num w:numId="18">
    <w:abstractNumId w:val="3"/>
  </w:num>
  <w:num w:numId="19">
    <w:abstractNumId w:val="0"/>
  </w:num>
  <w:num w:numId="20">
    <w:abstractNumId w:val="41"/>
  </w:num>
  <w:num w:numId="21">
    <w:abstractNumId w:val="1"/>
  </w:num>
  <w:num w:numId="22">
    <w:abstractNumId w:val="40"/>
  </w:num>
  <w:num w:numId="23">
    <w:abstractNumId w:val="14"/>
  </w:num>
  <w:num w:numId="24">
    <w:abstractNumId w:val="25"/>
  </w:num>
  <w:num w:numId="25">
    <w:abstractNumId w:val="36"/>
  </w:num>
  <w:num w:numId="26">
    <w:abstractNumId w:val="20"/>
  </w:num>
  <w:num w:numId="27">
    <w:abstractNumId w:val="2"/>
  </w:num>
  <w:num w:numId="28">
    <w:abstractNumId w:val="16"/>
  </w:num>
  <w:num w:numId="29">
    <w:abstractNumId w:val="9"/>
  </w:num>
  <w:num w:numId="30">
    <w:abstractNumId w:val="13"/>
  </w:num>
  <w:num w:numId="31">
    <w:abstractNumId w:val="35"/>
  </w:num>
  <w:num w:numId="32">
    <w:abstractNumId w:val="10"/>
  </w:num>
  <w:num w:numId="33">
    <w:abstractNumId w:val="7"/>
  </w:num>
  <w:num w:numId="34">
    <w:abstractNumId w:val="19"/>
  </w:num>
  <w:num w:numId="35">
    <w:abstractNumId w:val="33"/>
  </w:num>
  <w:num w:numId="36">
    <w:abstractNumId w:val="32"/>
  </w:num>
  <w:num w:numId="37">
    <w:abstractNumId w:val="28"/>
  </w:num>
  <w:num w:numId="38">
    <w:abstractNumId w:val="11"/>
  </w:num>
  <w:num w:numId="39">
    <w:abstractNumId w:val="37"/>
  </w:num>
  <w:num w:numId="40">
    <w:abstractNumId w:val="12"/>
  </w:num>
  <w:num w:numId="41">
    <w:abstractNumId w:val="2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8E"/>
    <w:rsid w:val="0000278D"/>
    <w:rsid w:val="000061BA"/>
    <w:rsid w:val="0000709A"/>
    <w:rsid w:val="00007EA9"/>
    <w:rsid w:val="00011B01"/>
    <w:rsid w:val="00012CD6"/>
    <w:rsid w:val="0001303D"/>
    <w:rsid w:val="0001308C"/>
    <w:rsid w:val="0002424B"/>
    <w:rsid w:val="00025269"/>
    <w:rsid w:val="00025513"/>
    <w:rsid w:val="00036D01"/>
    <w:rsid w:val="00046717"/>
    <w:rsid w:val="000502D5"/>
    <w:rsid w:val="00052C05"/>
    <w:rsid w:val="00056268"/>
    <w:rsid w:val="000579E3"/>
    <w:rsid w:val="00057EBB"/>
    <w:rsid w:val="00061894"/>
    <w:rsid w:val="00061AE4"/>
    <w:rsid w:val="00062801"/>
    <w:rsid w:val="000632C0"/>
    <w:rsid w:val="00063984"/>
    <w:rsid w:val="0006451C"/>
    <w:rsid w:val="0006665F"/>
    <w:rsid w:val="00066F8F"/>
    <w:rsid w:val="00067FAC"/>
    <w:rsid w:val="000737DA"/>
    <w:rsid w:val="00073A95"/>
    <w:rsid w:val="0007456B"/>
    <w:rsid w:val="00080DD0"/>
    <w:rsid w:val="000827C3"/>
    <w:rsid w:val="0009062B"/>
    <w:rsid w:val="000906CD"/>
    <w:rsid w:val="00090E5A"/>
    <w:rsid w:val="00091635"/>
    <w:rsid w:val="00097D70"/>
    <w:rsid w:val="000A1285"/>
    <w:rsid w:val="000A4339"/>
    <w:rsid w:val="000B576F"/>
    <w:rsid w:val="000B7196"/>
    <w:rsid w:val="000B7EF9"/>
    <w:rsid w:val="000C1791"/>
    <w:rsid w:val="000C46E6"/>
    <w:rsid w:val="000C6017"/>
    <w:rsid w:val="000D14A3"/>
    <w:rsid w:val="000D14F3"/>
    <w:rsid w:val="000D2AB6"/>
    <w:rsid w:val="000D4304"/>
    <w:rsid w:val="000D4ABB"/>
    <w:rsid w:val="000E30BF"/>
    <w:rsid w:val="000E3AB7"/>
    <w:rsid w:val="000E7D1A"/>
    <w:rsid w:val="000F0353"/>
    <w:rsid w:val="000F116C"/>
    <w:rsid w:val="000F3D15"/>
    <w:rsid w:val="000F3F72"/>
    <w:rsid w:val="000F6ED5"/>
    <w:rsid w:val="0010030E"/>
    <w:rsid w:val="00106ED5"/>
    <w:rsid w:val="001113B0"/>
    <w:rsid w:val="00113EA9"/>
    <w:rsid w:val="00114A65"/>
    <w:rsid w:val="0011652C"/>
    <w:rsid w:val="00117FFC"/>
    <w:rsid w:val="0012601E"/>
    <w:rsid w:val="00131F91"/>
    <w:rsid w:val="00137606"/>
    <w:rsid w:val="001413F0"/>
    <w:rsid w:val="00146949"/>
    <w:rsid w:val="001504B5"/>
    <w:rsid w:val="00150A45"/>
    <w:rsid w:val="001536E1"/>
    <w:rsid w:val="00157A2D"/>
    <w:rsid w:val="00162049"/>
    <w:rsid w:val="0016216B"/>
    <w:rsid w:val="00162FCC"/>
    <w:rsid w:val="001634DE"/>
    <w:rsid w:val="001644A3"/>
    <w:rsid w:val="00165221"/>
    <w:rsid w:val="001663C7"/>
    <w:rsid w:val="00174238"/>
    <w:rsid w:val="00181BA4"/>
    <w:rsid w:val="00182CCF"/>
    <w:rsid w:val="001848B7"/>
    <w:rsid w:val="00191929"/>
    <w:rsid w:val="001944AE"/>
    <w:rsid w:val="00196893"/>
    <w:rsid w:val="001A0334"/>
    <w:rsid w:val="001A1379"/>
    <w:rsid w:val="001A2846"/>
    <w:rsid w:val="001A2DA1"/>
    <w:rsid w:val="001A4F80"/>
    <w:rsid w:val="001A602A"/>
    <w:rsid w:val="001A70FF"/>
    <w:rsid w:val="001A71FB"/>
    <w:rsid w:val="001B155E"/>
    <w:rsid w:val="001B3F9E"/>
    <w:rsid w:val="001B446A"/>
    <w:rsid w:val="001B4814"/>
    <w:rsid w:val="001B4B62"/>
    <w:rsid w:val="001C441A"/>
    <w:rsid w:val="001C54E1"/>
    <w:rsid w:val="001D0F3C"/>
    <w:rsid w:val="001D6286"/>
    <w:rsid w:val="001D635F"/>
    <w:rsid w:val="001D74F3"/>
    <w:rsid w:val="001E0E40"/>
    <w:rsid w:val="001E1DCF"/>
    <w:rsid w:val="001E29C6"/>
    <w:rsid w:val="001E38C9"/>
    <w:rsid w:val="001F10D7"/>
    <w:rsid w:val="001F120E"/>
    <w:rsid w:val="001F196E"/>
    <w:rsid w:val="001F2780"/>
    <w:rsid w:val="001F32B1"/>
    <w:rsid w:val="001F42A4"/>
    <w:rsid w:val="001F59A3"/>
    <w:rsid w:val="00200406"/>
    <w:rsid w:val="0020355B"/>
    <w:rsid w:val="0020662E"/>
    <w:rsid w:val="00207C08"/>
    <w:rsid w:val="00210777"/>
    <w:rsid w:val="00210FC7"/>
    <w:rsid w:val="00212446"/>
    <w:rsid w:val="00220021"/>
    <w:rsid w:val="002207C6"/>
    <w:rsid w:val="00221FFB"/>
    <w:rsid w:val="00223059"/>
    <w:rsid w:val="0022496E"/>
    <w:rsid w:val="00225890"/>
    <w:rsid w:val="0022783E"/>
    <w:rsid w:val="00227BF5"/>
    <w:rsid w:val="00230C70"/>
    <w:rsid w:val="0023135D"/>
    <w:rsid w:val="00231916"/>
    <w:rsid w:val="002322A9"/>
    <w:rsid w:val="00232D69"/>
    <w:rsid w:val="0023665D"/>
    <w:rsid w:val="00237081"/>
    <w:rsid w:val="002556D1"/>
    <w:rsid w:val="002560C3"/>
    <w:rsid w:val="002607FF"/>
    <w:rsid w:val="00272FDC"/>
    <w:rsid w:val="002735B9"/>
    <w:rsid w:val="00274201"/>
    <w:rsid w:val="00274535"/>
    <w:rsid w:val="002745B7"/>
    <w:rsid w:val="002757D9"/>
    <w:rsid w:val="0027637F"/>
    <w:rsid w:val="00277A62"/>
    <w:rsid w:val="00284C99"/>
    <w:rsid w:val="00287321"/>
    <w:rsid w:val="002900D8"/>
    <w:rsid w:val="002936A3"/>
    <w:rsid w:val="002941E2"/>
    <w:rsid w:val="00295730"/>
    <w:rsid w:val="002964B4"/>
    <w:rsid w:val="0029680A"/>
    <w:rsid w:val="00296C59"/>
    <w:rsid w:val="002A0CB8"/>
    <w:rsid w:val="002A24F8"/>
    <w:rsid w:val="002A366B"/>
    <w:rsid w:val="002A4F52"/>
    <w:rsid w:val="002A56C1"/>
    <w:rsid w:val="002A6372"/>
    <w:rsid w:val="002B00BE"/>
    <w:rsid w:val="002B554D"/>
    <w:rsid w:val="002C2C65"/>
    <w:rsid w:val="002C3790"/>
    <w:rsid w:val="002C4124"/>
    <w:rsid w:val="002C436D"/>
    <w:rsid w:val="002C4C44"/>
    <w:rsid w:val="002C4DD0"/>
    <w:rsid w:val="002D0632"/>
    <w:rsid w:val="002D254A"/>
    <w:rsid w:val="002D2D19"/>
    <w:rsid w:val="002D2E5A"/>
    <w:rsid w:val="002D3940"/>
    <w:rsid w:val="002D6A4B"/>
    <w:rsid w:val="002E1CB3"/>
    <w:rsid w:val="002E25FE"/>
    <w:rsid w:val="002E2F16"/>
    <w:rsid w:val="002E6CFA"/>
    <w:rsid w:val="002E7E02"/>
    <w:rsid w:val="002F01FA"/>
    <w:rsid w:val="002F251A"/>
    <w:rsid w:val="002F698D"/>
    <w:rsid w:val="002F7484"/>
    <w:rsid w:val="002F7E1F"/>
    <w:rsid w:val="003028C0"/>
    <w:rsid w:val="00311526"/>
    <w:rsid w:val="00312366"/>
    <w:rsid w:val="00313E21"/>
    <w:rsid w:val="003146FC"/>
    <w:rsid w:val="0031668C"/>
    <w:rsid w:val="00322561"/>
    <w:rsid w:val="00323619"/>
    <w:rsid w:val="003253D5"/>
    <w:rsid w:val="00330BF0"/>
    <w:rsid w:val="00332A22"/>
    <w:rsid w:val="0033484A"/>
    <w:rsid w:val="00334E72"/>
    <w:rsid w:val="00336083"/>
    <w:rsid w:val="00336E89"/>
    <w:rsid w:val="0033774E"/>
    <w:rsid w:val="00341800"/>
    <w:rsid w:val="0034232A"/>
    <w:rsid w:val="00355F1F"/>
    <w:rsid w:val="00362A45"/>
    <w:rsid w:val="00363787"/>
    <w:rsid w:val="003653F4"/>
    <w:rsid w:val="00365717"/>
    <w:rsid w:val="00370803"/>
    <w:rsid w:val="00372214"/>
    <w:rsid w:val="003724BF"/>
    <w:rsid w:val="003774F2"/>
    <w:rsid w:val="00387549"/>
    <w:rsid w:val="00387F3A"/>
    <w:rsid w:val="00390DC8"/>
    <w:rsid w:val="00393AA6"/>
    <w:rsid w:val="003946CE"/>
    <w:rsid w:val="003954E8"/>
    <w:rsid w:val="00395D92"/>
    <w:rsid w:val="00396AFC"/>
    <w:rsid w:val="00396DDC"/>
    <w:rsid w:val="003A4FA2"/>
    <w:rsid w:val="003A5DB5"/>
    <w:rsid w:val="003A7918"/>
    <w:rsid w:val="003B1D63"/>
    <w:rsid w:val="003B224C"/>
    <w:rsid w:val="003B566C"/>
    <w:rsid w:val="003B6B6A"/>
    <w:rsid w:val="003C50A1"/>
    <w:rsid w:val="003C530D"/>
    <w:rsid w:val="003C6895"/>
    <w:rsid w:val="003C6EA2"/>
    <w:rsid w:val="003D53D5"/>
    <w:rsid w:val="003E6264"/>
    <w:rsid w:val="003E6697"/>
    <w:rsid w:val="003F3D98"/>
    <w:rsid w:val="003F60B1"/>
    <w:rsid w:val="003F73DE"/>
    <w:rsid w:val="00403325"/>
    <w:rsid w:val="0040412A"/>
    <w:rsid w:val="004107AB"/>
    <w:rsid w:val="00416E79"/>
    <w:rsid w:val="00424476"/>
    <w:rsid w:val="0043696F"/>
    <w:rsid w:val="0044148A"/>
    <w:rsid w:val="0044150F"/>
    <w:rsid w:val="00441D9F"/>
    <w:rsid w:val="00447465"/>
    <w:rsid w:val="00451BDD"/>
    <w:rsid w:val="0045214A"/>
    <w:rsid w:val="004538C0"/>
    <w:rsid w:val="00454124"/>
    <w:rsid w:val="0045641C"/>
    <w:rsid w:val="004568AA"/>
    <w:rsid w:val="0046102B"/>
    <w:rsid w:val="0046437A"/>
    <w:rsid w:val="00471213"/>
    <w:rsid w:val="004754F3"/>
    <w:rsid w:val="00475541"/>
    <w:rsid w:val="004759EB"/>
    <w:rsid w:val="00475FB7"/>
    <w:rsid w:val="00480501"/>
    <w:rsid w:val="00482486"/>
    <w:rsid w:val="0049155C"/>
    <w:rsid w:val="00491B88"/>
    <w:rsid w:val="004945D1"/>
    <w:rsid w:val="00496B7E"/>
    <w:rsid w:val="004A216A"/>
    <w:rsid w:val="004A2765"/>
    <w:rsid w:val="004A29F0"/>
    <w:rsid w:val="004B0882"/>
    <w:rsid w:val="004B0E2B"/>
    <w:rsid w:val="004B2503"/>
    <w:rsid w:val="004B599D"/>
    <w:rsid w:val="004C3B6C"/>
    <w:rsid w:val="004C5D33"/>
    <w:rsid w:val="004C6F37"/>
    <w:rsid w:val="004D35F6"/>
    <w:rsid w:val="004D6C08"/>
    <w:rsid w:val="004E1BE6"/>
    <w:rsid w:val="004E6247"/>
    <w:rsid w:val="004E66F9"/>
    <w:rsid w:val="004E6C4E"/>
    <w:rsid w:val="004F0274"/>
    <w:rsid w:val="004F463E"/>
    <w:rsid w:val="00507D87"/>
    <w:rsid w:val="00510427"/>
    <w:rsid w:val="0051084D"/>
    <w:rsid w:val="0052025C"/>
    <w:rsid w:val="00520C7D"/>
    <w:rsid w:val="00523D51"/>
    <w:rsid w:val="00526FFF"/>
    <w:rsid w:val="00531C10"/>
    <w:rsid w:val="005339C0"/>
    <w:rsid w:val="00535C56"/>
    <w:rsid w:val="00536499"/>
    <w:rsid w:val="00537DB6"/>
    <w:rsid w:val="0055085C"/>
    <w:rsid w:val="005508C4"/>
    <w:rsid w:val="00551A2C"/>
    <w:rsid w:val="00553C70"/>
    <w:rsid w:val="00553DB4"/>
    <w:rsid w:val="00555E9B"/>
    <w:rsid w:val="00557429"/>
    <w:rsid w:val="00560938"/>
    <w:rsid w:val="00563671"/>
    <w:rsid w:val="005703E3"/>
    <w:rsid w:val="00570480"/>
    <w:rsid w:val="00570A28"/>
    <w:rsid w:val="00573D32"/>
    <w:rsid w:val="00580101"/>
    <w:rsid w:val="00581339"/>
    <w:rsid w:val="005819EE"/>
    <w:rsid w:val="00583147"/>
    <w:rsid w:val="0058628D"/>
    <w:rsid w:val="0059046F"/>
    <w:rsid w:val="0059129A"/>
    <w:rsid w:val="005938EC"/>
    <w:rsid w:val="00594283"/>
    <w:rsid w:val="00596B83"/>
    <w:rsid w:val="005A018E"/>
    <w:rsid w:val="005A220D"/>
    <w:rsid w:val="005A2D27"/>
    <w:rsid w:val="005A6DD5"/>
    <w:rsid w:val="005A72D3"/>
    <w:rsid w:val="005C3399"/>
    <w:rsid w:val="005C3F40"/>
    <w:rsid w:val="005C4CCA"/>
    <w:rsid w:val="005C4E6E"/>
    <w:rsid w:val="005D2503"/>
    <w:rsid w:val="005D2D09"/>
    <w:rsid w:val="005D2E8F"/>
    <w:rsid w:val="005D3D18"/>
    <w:rsid w:val="005D4476"/>
    <w:rsid w:val="005E41F9"/>
    <w:rsid w:val="005E60B6"/>
    <w:rsid w:val="005F1ADE"/>
    <w:rsid w:val="00600E69"/>
    <w:rsid w:val="00601793"/>
    <w:rsid w:val="00602916"/>
    <w:rsid w:val="00603FDB"/>
    <w:rsid w:val="00610E4C"/>
    <w:rsid w:val="00622592"/>
    <w:rsid w:val="00625AEF"/>
    <w:rsid w:val="00625C28"/>
    <w:rsid w:val="00626363"/>
    <w:rsid w:val="00626E51"/>
    <w:rsid w:val="00630923"/>
    <w:rsid w:val="0063673E"/>
    <w:rsid w:val="00641EDD"/>
    <w:rsid w:val="00642E68"/>
    <w:rsid w:val="00644BD4"/>
    <w:rsid w:val="00650D9E"/>
    <w:rsid w:val="0065126A"/>
    <w:rsid w:val="0065276E"/>
    <w:rsid w:val="0065500A"/>
    <w:rsid w:val="00657B54"/>
    <w:rsid w:val="00665A86"/>
    <w:rsid w:val="0067289A"/>
    <w:rsid w:val="00672B15"/>
    <w:rsid w:val="00680400"/>
    <w:rsid w:val="0068050D"/>
    <w:rsid w:val="006824A4"/>
    <w:rsid w:val="00685A42"/>
    <w:rsid w:val="0069552A"/>
    <w:rsid w:val="006A1130"/>
    <w:rsid w:val="006A19C0"/>
    <w:rsid w:val="006A2ADA"/>
    <w:rsid w:val="006A3E3F"/>
    <w:rsid w:val="006A7CF7"/>
    <w:rsid w:val="006B194B"/>
    <w:rsid w:val="006B50B7"/>
    <w:rsid w:val="006B6271"/>
    <w:rsid w:val="006C736B"/>
    <w:rsid w:val="006D3D82"/>
    <w:rsid w:val="006D7035"/>
    <w:rsid w:val="006E00A0"/>
    <w:rsid w:val="006E00E3"/>
    <w:rsid w:val="006E0F9A"/>
    <w:rsid w:val="006E4CD1"/>
    <w:rsid w:val="006E6604"/>
    <w:rsid w:val="006E70E3"/>
    <w:rsid w:val="006F0E82"/>
    <w:rsid w:val="006F5585"/>
    <w:rsid w:val="006F6101"/>
    <w:rsid w:val="00703EE2"/>
    <w:rsid w:val="0070601D"/>
    <w:rsid w:val="00706449"/>
    <w:rsid w:val="00706775"/>
    <w:rsid w:val="00706E57"/>
    <w:rsid w:val="007076B4"/>
    <w:rsid w:val="00712755"/>
    <w:rsid w:val="00717FFB"/>
    <w:rsid w:val="007231BF"/>
    <w:rsid w:val="00726774"/>
    <w:rsid w:val="007300D2"/>
    <w:rsid w:val="00731850"/>
    <w:rsid w:val="00736AC2"/>
    <w:rsid w:val="00736B3E"/>
    <w:rsid w:val="00744376"/>
    <w:rsid w:val="00745060"/>
    <w:rsid w:val="00745AA5"/>
    <w:rsid w:val="00747C14"/>
    <w:rsid w:val="00751D86"/>
    <w:rsid w:val="00752C5F"/>
    <w:rsid w:val="00757786"/>
    <w:rsid w:val="00760335"/>
    <w:rsid w:val="00761CC3"/>
    <w:rsid w:val="00763D13"/>
    <w:rsid w:val="007670C8"/>
    <w:rsid w:val="00774473"/>
    <w:rsid w:val="00777DDF"/>
    <w:rsid w:val="00781548"/>
    <w:rsid w:val="00781D6A"/>
    <w:rsid w:val="00783E0B"/>
    <w:rsid w:val="00785360"/>
    <w:rsid w:val="0079179F"/>
    <w:rsid w:val="00794321"/>
    <w:rsid w:val="007A42D2"/>
    <w:rsid w:val="007A4BA6"/>
    <w:rsid w:val="007B2278"/>
    <w:rsid w:val="007B3EE3"/>
    <w:rsid w:val="007B6F0F"/>
    <w:rsid w:val="007C32E0"/>
    <w:rsid w:val="007C4F92"/>
    <w:rsid w:val="007C79D7"/>
    <w:rsid w:val="007D7C4E"/>
    <w:rsid w:val="007E22A9"/>
    <w:rsid w:val="007F59F4"/>
    <w:rsid w:val="00802F8A"/>
    <w:rsid w:val="00807ECE"/>
    <w:rsid w:val="008109E3"/>
    <w:rsid w:val="00814A38"/>
    <w:rsid w:val="00821901"/>
    <w:rsid w:val="00821AEA"/>
    <w:rsid w:val="00822067"/>
    <w:rsid w:val="008242EE"/>
    <w:rsid w:val="00826F15"/>
    <w:rsid w:val="00827EAB"/>
    <w:rsid w:val="008324D6"/>
    <w:rsid w:val="00833F85"/>
    <w:rsid w:val="008341AD"/>
    <w:rsid w:val="008416BE"/>
    <w:rsid w:val="0084182F"/>
    <w:rsid w:val="008438D0"/>
    <w:rsid w:val="008468D3"/>
    <w:rsid w:val="00850442"/>
    <w:rsid w:val="00852905"/>
    <w:rsid w:val="00853825"/>
    <w:rsid w:val="00856E3C"/>
    <w:rsid w:val="00861488"/>
    <w:rsid w:val="0086541F"/>
    <w:rsid w:val="00867162"/>
    <w:rsid w:val="00870BD5"/>
    <w:rsid w:val="00876133"/>
    <w:rsid w:val="008778C6"/>
    <w:rsid w:val="00877E58"/>
    <w:rsid w:val="00880FE1"/>
    <w:rsid w:val="0088102E"/>
    <w:rsid w:val="00881737"/>
    <w:rsid w:val="00882122"/>
    <w:rsid w:val="00885C8E"/>
    <w:rsid w:val="00887206"/>
    <w:rsid w:val="00895169"/>
    <w:rsid w:val="00895331"/>
    <w:rsid w:val="00896DF1"/>
    <w:rsid w:val="008A00BE"/>
    <w:rsid w:val="008A4E47"/>
    <w:rsid w:val="008B0505"/>
    <w:rsid w:val="008B0BEA"/>
    <w:rsid w:val="008B14D5"/>
    <w:rsid w:val="008B28D6"/>
    <w:rsid w:val="008B717F"/>
    <w:rsid w:val="008C0622"/>
    <w:rsid w:val="008C3462"/>
    <w:rsid w:val="008C71C5"/>
    <w:rsid w:val="008C7BCC"/>
    <w:rsid w:val="008D0A70"/>
    <w:rsid w:val="008D0D0F"/>
    <w:rsid w:val="008D2870"/>
    <w:rsid w:val="008D2DD5"/>
    <w:rsid w:val="008D381A"/>
    <w:rsid w:val="008D4C2E"/>
    <w:rsid w:val="008E1054"/>
    <w:rsid w:val="008E1DCB"/>
    <w:rsid w:val="008E1F6F"/>
    <w:rsid w:val="008E2913"/>
    <w:rsid w:val="008E667D"/>
    <w:rsid w:val="008F0CFE"/>
    <w:rsid w:val="008F19CC"/>
    <w:rsid w:val="008F38F2"/>
    <w:rsid w:val="008F41FC"/>
    <w:rsid w:val="008F5B34"/>
    <w:rsid w:val="008F6D00"/>
    <w:rsid w:val="008F70A7"/>
    <w:rsid w:val="009006E0"/>
    <w:rsid w:val="009023F9"/>
    <w:rsid w:val="00914FDC"/>
    <w:rsid w:val="00915325"/>
    <w:rsid w:val="00916A44"/>
    <w:rsid w:val="0092288D"/>
    <w:rsid w:val="00923655"/>
    <w:rsid w:val="00926852"/>
    <w:rsid w:val="00932F5E"/>
    <w:rsid w:val="00934DEB"/>
    <w:rsid w:val="009471DA"/>
    <w:rsid w:val="009501E7"/>
    <w:rsid w:val="0095206F"/>
    <w:rsid w:val="009579AF"/>
    <w:rsid w:val="00960156"/>
    <w:rsid w:val="00963BFB"/>
    <w:rsid w:val="00965CD1"/>
    <w:rsid w:val="009674B0"/>
    <w:rsid w:val="009714CC"/>
    <w:rsid w:val="00973D88"/>
    <w:rsid w:val="00975F44"/>
    <w:rsid w:val="00980750"/>
    <w:rsid w:val="00992C96"/>
    <w:rsid w:val="00993DFC"/>
    <w:rsid w:val="009A1A37"/>
    <w:rsid w:val="009A3C8A"/>
    <w:rsid w:val="009A3F52"/>
    <w:rsid w:val="009A4885"/>
    <w:rsid w:val="009A5888"/>
    <w:rsid w:val="009A65C8"/>
    <w:rsid w:val="009A7BF6"/>
    <w:rsid w:val="009B1502"/>
    <w:rsid w:val="009B3358"/>
    <w:rsid w:val="009C19AD"/>
    <w:rsid w:val="009C294E"/>
    <w:rsid w:val="009C582D"/>
    <w:rsid w:val="009C5CCB"/>
    <w:rsid w:val="009D0204"/>
    <w:rsid w:val="009D43E4"/>
    <w:rsid w:val="009D5E75"/>
    <w:rsid w:val="009E085F"/>
    <w:rsid w:val="009E0D6F"/>
    <w:rsid w:val="009E210E"/>
    <w:rsid w:val="009E7E22"/>
    <w:rsid w:val="009F262A"/>
    <w:rsid w:val="009F40E1"/>
    <w:rsid w:val="009F6EC8"/>
    <w:rsid w:val="00A00F1C"/>
    <w:rsid w:val="00A014FA"/>
    <w:rsid w:val="00A0266E"/>
    <w:rsid w:val="00A107ED"/>
    <w:rsid w:val="00A209BE"/>
    <w:rsid w:val="00A226D3"/>
    <w:rsid w:val="00A23918"/>
    <w:rsid w:val="00A27539"/>
    <w:rsid w:val="00A356DA"/>
    <w:rsid w:val="00A36FEB"/>
    <w:rsid w:val="00A41E82"/>
    <w:rsid w:val="00A41ECF"/>
    <w:rsid w:val="00A42714"/>
    <w:rsid w:val="00A45098"/>
    <w:rsid w:val="00A4576A"/>
    <w:rsid w:val="00A52125"/>
    <w:rsid w:val="00A54171"/>
    <w:rsid w:val="00A5570D"/>
    <w:rsid w:val="00A56DD6"/>
    <w:rsid w:val="00A60BD2"/>
    <w:rsid w:val="00A60F15"/>
    <w:rsid w:val="00A61056"/>
    <w:rsid w:val="00A632C0"/>
    <w:rsid w:val="00A63B89"/>
    <w:rsid w:val="00A6550D"/>
    <w:rsid w:val="00A6688D"/>
    <w:rsid w:val="00A757D8"/>
    <w:rsid w:val="00A8236C"/>
    <w:rsid w:val="00A834AC"/>
    <w:rsid w:val="00A8401C"/>
    <w:rsid w:val="00A902C8"/>
    <w:rsid w:val="00A90753"/>
    <w:rsid w:val="00A93057"/>
    <w:rsid w:val="00A93F73"/>
    <w:rsid w:val="00A94E4A"/>
    <w:rsid w:val="00A95160"/>
    <w:rsid w:val="00A9608C"/>
    <w:rsid w:val="00A96D3A"/>
    <w:rsid w:val="00A96F54"/>
    <w:rsid w:val="00AA1D7E"/>
    <w:rsid w:val="00AA6C13"/>
    <w:rsid w:val="00AA75F6"/>
    <w:rsid w:val="00AB0E04"/>
    <w:rsid w:val="00AB1BBB"/>
    <w:rsid w:val="00AB2AAE"/>
    <w:rsid w:val="00AB4FA7"/>
    <w:rsid w:val="00AB56C3"/>
    <w:rsid w:val="00AB68B6"/>
    <w:rsid w:val="00AB6B41"/>
    <w:rsid w:val="00AC0BB6"/>
    <w:rsid w:val="00AC5AA4"/>
    <w:rsid w:val="00AD200F"/>
    <w:rsid w:val="00AD3EC3"/>
    <w:rsid w:val="00AE0354"/>
    <w:rsid w:val="00AE1C82"/>
    <w:rsid w:val="00AE3550"/>
    <w:rsid w:val="00AE736E"/>
    <w:rsid w:val="00AF3ECC"/>
    <w:rsid w:val="00AF6EDC"/>
    <w:rsid w:val="00B05EC3"/>
    <w:rsid w:val="00B079C9"/>
    <w:rsid w:val="00B101CF"/>
    <w:rsid w:val="00B2213A"/>
    <w:rsid w:val="00B23895"/>
    <w:rsid w:val="00B2450E"/>
    <w:rsid w:val="00B3114F"/>
    <w:rsid w:val="00B31D18"/>
    <w:rsid w:val="00B3368B"/>
    <w:rsid w:val="00B33FDF"/>
    <w:rsid w:val="00B403AC"/>
    <w:rsid w:val="00B4152C"/>
    <w:rsid w:val="00B416B2"/>
    <w:rsid w:val="00B44CD0"/>
    <w:rsid w:val="00B45552"/>
    <w:rsid w:val="00B50983"/>
    <w:rsid w:val="00B550AB"/>
    <w:rsid w:val="00B56212"/>
    <w:rsid w:val="00B56D6E"/>
    <w:rsid w:val="00B634B6"/>
    <w:rsid w:val="00B76586"/>
    <w:rsid w:val="00B81CBE"/>
    <w:rsid w:val="00B84CCD"/>
    <w:rsid w:val="00B8594E"/>
    <w:rsid w:val="00B9028F"/>
    <w:rsid w:val="00B903F6"/>
    <w:rsid w:val="00B926C6"/>
    <w:rsid w:val="00B97B59"/>
    <w:rsid w:val="00BA312D"/>
    <w:rsid w:val="00BA445D"/>
    <w:rsid w:val="00BA462E"/>
    <w:rsid w:val="00BA56B3"/>
    <w:rsid w:val="00BB03C4"/>
    <w:rsid w:val="00BB26AE"/>
    <w:rsid w:val="00BB3DA2"/>
    <w:rsid w:val="00BC7A12"/>
    <w:rsid w:val="00BD10AC"/>
    <w:rsid w:val="00BD5475"/>
    <w:rsid w:val="00BE08B1"/>
    <w:rsid w:val="00BE21B7"/>
    <w:rsid w:val="00BF0BC6"/>
    <w:rsid w:val="00BF147F"/>
    <w:rsid w:val="00BF2C63"/>
    <w:rsid w:val="00BF4766"/>
    <w:rsid w:val="00BF6C4D"/>
    <w:rsid w:val="00C01F16"/>
    <w:rsid w:val="00C043A4"/>
    <w:rsid w:val="00C056E7"/>
    <w:rsid w:val="00C06047"/>
    <w:rsid w:val="00C0752A"/>
    <w:rsid w:val="00C12C5F"/>
    <w:rsid w:val="00C155E8"/>
    <w:rsid w:val="00C17331"/>
    <w:rsid w:val="00C20E3A"/>
    <w:rsid w:val="00C21147"/>
    <w:rsid w:val="00C22CDC"/>
    <w:rsid w:val="00C23168"/>
    <w:rsid w:val="00C23EDE"/>
    <w:rsid w:val="00C275D0"/>
    <w:rsid w:val="00C31B3B"/>
    <w:rsid w:val="00C3500E"/>
    <w:rsid w:val="00C40C54"/>
    <w:rsid w:val="00C43712"/>
    <w:rsid w:val="00C44B82"/>
    <w:rsid w:val="00C4653F"/>
    <w:rsid w:val="00C51B5D"/>
    <w:rsid w:val="00C5735F"/>
    <w:rsid w:val="00C67031"/>
    <w:rsid w:val="00C722D0"/>
    <w:rsid w:val="00C757DE"/>
    <w:rsid w:val="00C83F75"/>
    <w:rsid w:val="00C84AD0"/>
    <w:rsid w:val="00C87620"/>
    <w:rsid w:val="00C946B5"/>
    <w:rsid w:val="00C95680"/>
    <w:rsid w:val="00C95E41"/>
    <w:rsid w:val="00C960C5"/>
    <w:rsid w:val="00CA1808"/>
    <w:rsid w:val="00CA613A"/>
    <w:rsid w:val="00CA6199"/>
    <w:rsid w:val="00CA6AA8"/>
    <w:rsid w:val="00CA7187"/>
    <w:rsid w:val="00CB146C"/>
    <w:rsid w:val="00CB1FF3"/>
    <w:rsid w:val="00CB24BD"/>
    <w:rsid w:val="00CB2D81"/>
    <w:rsid w:val="00CB3771"/>
    <w:rsid w:val="00CB3D85"/>
    <w:rsid w:val="00CB6904"/>
    <w:rsid w:val="00CB7407"/>
    <w:rsid w:val="00CC048C"/>
    <w:rsid w:val="00CC2A9F"/>
    <w:rsid w:val="00CC3CC3"/>
    <w:rsid w:val="00CD0AA3"/>
    <w:rsid w:val="00CD68E4"/>
    <w:rsid w:val="00CE0CE7"/>
    <w:rsid w:val="00CE2A0A"/>
    <w:rsid w:val="00CE3EEA"/>
    <w:rsid w:val="00CE5B35"/>
    <w:rsid w:val="00CE60D5"/>
    <w:rsid w:val="00CF17E0"/>
    <w:rsid w:val="00CF3B23"/>
    <w:rsid w:val="00CF40B2"/>
    <w:rsid w:val="00CF685C"/>
    <w:rsid w:val="00CF76D9"/>
    <w:rsid w:val="00CF7EC2"/>
    <w:rsid w:val="00D010D6"/>
    <w:rsid w:val="00D011D8"/>
    <w:rsid w:val="00D02A47"/>
    <w:rsid w:val="00D04783"/>
    <w:rsid w:val="00D06A92"/>
    <w:rsid w:val="00D07D2E"/>
    <w:rsid w:val="00D123AC"/>
    <w:rsid w:val="00D14B85"/>
    <w:rsid w:val="00D16402"/>
    <w:rsid w:val="00D248A0"/>
    <w:rsid w:val="00D25FEA"/>
    <w:rsid w:val="00D301CB"/>
    <w:rsid w:val="00D3137C"/>
    <w:rsid w:val="00D31D22"/>
    <w:rsid w:val="00D33A2F"/>
    <w:rsid w:val="00D349EA"/>
    <w:rsid w:val="00D35327"/>
    <w:rsid w:val="00D44E75"/>
    <w:rsid w:val="00D471D1"/>
    <w:rsid w:val="00D476E7"/>
    <w:rsid w:val="00D529E1"/>
    <w:rsid w:val="00D575EC"/>
    <w:rsid w:val="00D60A8D"/>
    <w:rsid w:val="00D618C3"/>
    <w:rsid w:val="00D6342E"/>
    <w:rsid w:val="00D65E11"/>
    <w:rsid w:val="00D80DAD"/>
    <w:rsid w:val="00D81381"/>
    <w:rsid w:val="00D81772"/>
    <w:rsid w:val="00D82257"/>
    <w:rsid w:val="00D83249"/>
    <w:rsid w:val="00D842DE"/>
    <w:rsid w:val="00D84E72"/>
    <w:rsid w:val="00D85549"/>
    <w:rsid w:val="00D864E1"/>
    <w:rsid w:val="00D931AB"/>
    <w:rsid w:val="00D93ADB"/>
    <w:rsid w:val="00D9413F"/>
    <w:rsid w:val="00D97D38"/>
    <w:rsid w:val="00DA5D95"/>
    <w:rsid w:val="00DA5DF5"/>
    <w:rsid w:val="00DB1C83"/>
    <w:rsid w:val="00DB2D4A"/>
    <w:rsid w:val="00DB2ED5"/>
    <w:rsid w:val="00DC025D"/>
    <w:rsid w:val="00DC11BD"/>
    <w:rsid w:val="00DC27A2"/>
    <w:rsid w:val="00DC371E"/>
    <w:rsid w:val="00DC50AE"/>
    <w:rsid w:val="00DD113B"/>
    <w:rsid w:val="00DD1B09"/>
    <w:rsid w:val="00DE5276"/>
    <w:rsid w:val="00DF4499"/>
    <w:rsid w:val="00E00559"/>
    <w:rsid w:val="00E02384"/>
    <w:rsid w:val="00E02C84"/>
    <w:rsid w:val="00E03FAA"/>
    <w:rsid w:val="00E07C90"/>
    <w:rsid w:val="00E1329E"/>
    <w:rsid w:val="00E25968"/>
    <w:rsid w:val="00E262E5"/>
    <w:rsid w:val="00E340B0"/>
    <w:rsid w:val="00E37980"/>
    <w:rsid w:val="00E37A8C"/>
    <w:rsid w:val="00E45DD1"/>
    <w:rsid w:val="00E47BF1"/>
    <w:rsid w:val="00E54A13"/>
    <w:rsid w:val="00E54B2A"/>
    <w:rsid w:val="00E55461"/>
    <w:rsid w:val="00E61C27"/>
    <w:rsid w:val="00E62FAD"/>
    <w:rsid w:val="00E66D91"/>
    <w:rsid w:val="00E77EA1"/>
    <w:rsid w:val="00E84623"/>
    <w:rsid w:val="00E85F1A"/>
    <w:rsid w:val="00E947CC"/>
    <w:rsid w:val="00E97A2F"/>
    <w:rsid w:val="00EA2389"/>
    <w:rsid w:val="00EA30B0"/>
    <w:rsid w:val="00EA3B61"/>
    <w:rsid w:val="00EA5AA9"/>
    <w:rsid w:val="00EA61D9"/>
    <w:rsid w:val="00EA7CF6"/>
    <w:rsid w:val="00EB056A"/>
    <w:rsid w:val="00EB1518"/>
    <w:rsid w:val="00EB1B81"/>
    <w:rsid w:val="00EB2F2A"/>
    <w:rsid w:val="00EB781C"/>
    <w:rsid w:val="00EC109A"/>
    <w:rsid w:val="00EC36C1"/>
    <w:rsid w:val="00EC3D32"/>
    <w:rsid w:val="00EE179A"/>
    <w:rsid w:val="00EE1D1E"/>
    <w:rsid w:val="00EE32CC"/>
    <w:rsid w:val="00EE6A35"/>
    <w:rsid w:val="00EE6A9E"/>
    <w:rsid w:val="00EE6E96"/>
    <w:rsid w:val="00EF0FBD"/>
    <w:rsid w:val="00EF1589"/>
    <w:rsid w:val="00EF4A38"/>
    <w:rsid w:val="00F00455"/>
    <w:rsid w:val="00F03280"/>
    <w:rsid w:val="00F036FF"/>
    <w:rsid w:val="00F12160"/>
    <w:rsid w:val="00F121D1"/>
    <w:rsid w:val="00F1641A"/>
    <w:rsid w:val="00F21C01"/>
    <w:rsid w:val="00F27A0E"/>
    <w:rsid w:val="00F27F3F"/>
    <w:rsid w:val="00F30F6D"/>
    <w:rsid w:val="00F3180E"/>
    <w:rsid w:val="00F400DE"/>
    <w:rsid w:val="00F433CC"/>
    <w:rsid w:val="00F46AEC"/>
    <w:rsid w:val="00F475EA"/>
    <w:rsid w:val="00F47A0E"/>
    <w:rsid w:val="00F52FA4"/>
    <w:rsid w:val="00F60CDA"/>
    <w:rsid w:val="00F61CC3"/>
    <w:rsid w:val="00F652A0"/>
    <w:rsid w:val="00F66A2E"/>
    <w:rsid w:val="00F67614"/>
    <w:rsid w:val="00F702B9"/>
    <w:rsid w:val="00F7470D"/>
    <w:rsid w:val="00F90487"/>
    <w:rsid w:val="00F935CD"/>
    <w:rsid w:val="00F94962"/>
    <w:rsid w:val="00F956FD"/>
    <w:rsid w:val="00FA197B"/>
    <w:rsid w:val="00FA2860"/>
    <w:rsid w:val="00FA4059"/>
    <w:rsid w:val="00FB4213"/>
    <w:rsid w:val="00FC2914"/>
    <w:rsid w:val="00FC7EF0"/>
    <w:rsid w:val="00FD1518"/>
    <w:rsid w:val="00FD4253"/>
    <w:rsid w:val="00FE01EF"/>
    <w:rsid w:val="00FE0CE1"/>
    <w:rsid w:val="00FE33C7"/>
    <w:rsid w:val="00FE3FC1"/>
    <w:rsid w:val="00FE471B"/>
    <w:rsid w:val="00FF1C24"/>
    <w:rsid w:val="00FF2068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B99C5A"/>
  <w15:chartTrackingRefBased/>
  <w15:docId w15:val="{7B53410C-BB81-ED4F-9408-AB19B249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5C8E"/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qFormat/>
    <w:rsid w:val="00885C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85C8E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885C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85C8E"/>
    <w:pPr>
      <w:keepNext/>
      <w:outlineLvl w:val="3"/>
    </w:pPr>
    <w:rPr>
      <w:rFonts w:ascii="Palatino Linotype" w:hAnsi="Palatino Linotype"/>
      <w:b/>
      <w:i/>
      <w:sz w:val="22"/>
      <w:szCs w:val="22"/>
    </w:rPr>
  </w:style>
  <w:style w:type="paragraph" w:styleId="Heading5">
    <w:name w:val="heading 5"/>
    <w:basedOn w:val="Normal"/>
    <w:next w:val="Normal"/>
    <w:qFormat/>
    <w:rsid w:val="00885C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885C8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C530D"/>
    <w:pPr>
      <w:spacing w:before="240" w:after="60"/>
      <w:outlineLvl w:val="7"/>
    </w:pPr>
    <w:rPr>
      <w:rFonts w:ascii="Calibri" w:hAnsi="Calibr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5C8E"/>
    <w:rPr>
      <w:color w:val="0000FF"/>
      <w:u w:val="single"/>
    </w:rPr>
  </w:style>
  <w:style w:type="paragraph" w:styleId="Header">
    <w:name w:val="header"/>
    <w:basedOn w:val="Normal"/>
    <w:rsid w:val="00885C8E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BodyTextIndent">
    <w:name w:val="Body Text Indent"/>
    <w:basedOn w:val="Normal"/>
    <w:rsid w:val="00885C8E"/>
    <w:pPr>
      <w:spacing w:after="120"/>
      <w:ind w:left="360"/>
    </w:pPr>
    <w:rPr>
      <w:sz w:val="20"/>
      <w:szCs w:val="20"/>
    </w:rPr>
  </w:style>
  <w:style w:type="character" w:customStyle="1" w:styleId="bodytext1">
    <w:name w:val="bodytext1"/>
    <w:rsid w:val="00885C8E"/>
    <w:rPr>
      <w:rFonts w:ascii="Verdana" w:hAnsi="Verdana" w:hint="default"/>
      <w:b w:val="0"/>
      <w:bCs w:val="0"/>
      <w:i w:val="0"/>
      <w:iCs w:val="0"/>
      <w:caps w:val="0"/>
      <w:smallCaps w:val="0"/>
      <w:sz w:val="18"/>
      <w:szCs w:val="18"/>
    </w:rPr>
  </w:style>
  <w:style w:type="paragraph" w:styleId="BodyTextIndent2">
    <w:name w:val="Body Text Indent 2"/>
    <w:basedOn w:val="Normal"/>
    <w:rsid w:val="00885C8E"/>
    <w:pPr>
      <w:ind w:firstLine="720"/>
    </w:pPr>
    <w:rPr>
      <w:rFonts w:ascii="Palatino Linotype" w:hAnsi="Palatino Linotype"/>
      <w:i/>
      <w:iCs/>
    </w:rPr>
  </w:style>
  <w:style w:type="paragraph" w:customStyle="1" w:styleId="Head1Bullet">
    <w:name w:val="Head1Bullet"/>
    <w:rsid w:val="00885C8E"/>
    <w:pPr>
      <w:numPr>
        <w:numId w:val="2"/>
      </w:numPr>
    </w:pPr>
    <w:rPr>
      <w:rFonts w:ascii="Verdana" w:hAnsi="Verdana"/>
      <w:sz w:val="18"/>
    </w:rPr>
  </w:style>
  <w:style w:type="character" w:customStyle="1" w:styleId="usertext1">
    <w:name w:val="usertext1"/>
    <w:rsid w:val="00885C8E"/>
    <w:rPr>
      <w:rFonts w:ascii="Arial" w:hAnsi="Arial" w:cs="Arial" w:hint="default"/>
      <w:sz w:val="20"/>
      <w:szCs w:val="20"/>
    </w:rPr>
  </w:style>
  <w:style w:type="character" w:customStyle="1" w:styleId="Heading3Char">
    <w:name w:val="Heading 3 Char"/>
    <w:link w:val="Heading3"/>
    <w:rsid w:val="00885C8E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body">
    <w:name w:val="body"/>
    <w:basedOn w:val="PlainText"/>
    <w:rsid w:val="00885C8E"/>
    <w:pPr>
      <w:tabs>
        <w:tab w:val="left" w:pos="1890"/>
      </w:tabs>
      <w:ind w:left="576"/>
      <w:jc w:val="both"/>
    </w:pPr>
    <w:rPr>
      <w:rFonts w:ascii="Verdana" w:hAnsi="Verdana" w:cs="Times New Roman"/>
      <w:sz w:val="18"/>
    </w:rPr>
  </w:style>
  <w:style w:type="paragraph" w:styleId="PlainText">
    <w:name w:val="Plain Text"/>
    <w:basedOn w:val="Normal"/>
    <w:rsid w:val="00885C8E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885C8E"/>
    <w:pPr>
      <w:tabs>
        <w:tab w:val="center" w:pos="4320"/>
        <w:tab w:val="right" w:pos="8640"/>
      </w:tabs>
    </w:pPr>
  </w:style>
  <w:style w:type="character" w:customStyle="1" w:styleId="html0020preformattedchar">
    <w:name w:val="html_0020preformatted__char"/>
    <w:basedOn w:val="DefaultParagraphFont"/>
    <w:rsid w:val="00B97B59"/>
  </w:style>
  <w:style w:type="paragraph" w:styleId="BodyText">
    <w:name w:val="Body Text"/>
    <w:basedOn w:val="Normal"/>
    <w:link w:val="BodyTextChar"/>
    <w:rsid w:val="00B97B59"/>
    <w:pPr>
      <w:spacing w:after="120"/>
    </w:pPr>
  </w:style>
  <w:style w:type="character" w:customStyle="1" w:styleId="BodyTextChar">
    <w:name w:val="Body Text Char"/>
    <w:link w:val="BodyText"/>
    <w:rsid w:val="00B97B59"/>
    <w:rPr>
      <w:rFonts w:ascii="Verdana" w:hAnsi="Verdana"/>
      <w:sz w:val="18"/>
      <w:szCs w:val="24"/>
    </w:rPr>
  </w:style>
  <w:style w:type="character" w:customStyle="1" w:styleId="body0020textchar">
    <w:name w:val="body_0020text__char"/>
    <w:basedOn w:val="DefaultParagraphFont"/>
    <w:rsid w:val="00B97B59"/>
  </w:style>
  <w:style w:type="character" w:customStyle="1" w:styleId="Heading8Char">
    <w:name w:val="Heading 8 Char"/>
    <w:link w:val="Heading8"/>
    <w:semiHidden/>
    <w:rsid w:val="003C530D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Index">
    <w:name w:val="Index"/>
    <w:basedOn w:val="Normal"/>
    <w:rsid w:val="003C530D"/>
    <w:pPr>
      <w:suppressLineNumbers/>
      <w:suppressAutoHyphens/>
    </w:pPr>
    <w:rPr>
      <w:rFonts w:ascii="Times New Roman" w:hAnsi="Times New Roman" w:cs="Tahoma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rsid w:val="003C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Times New Roman" w:hAnsi="Times New Roman"/>
      <w:sz w:val="20"/>
      <w:szCs w:val="20"/>
      <w:lang w:eastAsia="ar-SA"/>
    </w:rPr>
  </w:style>
  <w:style w:type="character" w:customStyle="1" w:styleId="HTMLPreformattedChar">
    <w:name w:val="HTML Preformatted Char"/>
    <w:link w:val="HTMLPreformatted"/>
    <w:rsid w:val="003C530D"/>
    <w:rPr>
      <w:lang w:eastAsia="ar-SA"/>
    </w:rPr>
  </w:style>
  <w:style w:type="paragraph" w:customStyle="1" w:styleId="html0020preformatted">
    <w:name w:val="html_0020preformatted"/>
    <w:basedOn w:val="Normal"/>
    <w:rsid w:val="0060179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char">
    <w:name w:val="normal__char"/>
    <w:basedOn w:val="DefaultParagraphFont"/>
    <w:rsid w:val="00826F15"/>
  </w:style>
  <w:style w:type="character" w:customStyle="1" w:styleId="apple-converted-space">
    <w:name w:val="apple-converted-space"/>
    <w:basedOn w:val="DefaultParagraphFont"/>
    <w:rsid w:val="00826F15"/>
  </w:style>
  <w:style w:type="paragraph" w:styleId="ListParagraph">
    <w:name w:val="List Paragraph"/>
    <w:basedOn w:val="Normal"/>
    <w:uiPriority w:val="34"/>
    <w:qFormat/>
    <w:rsid w:val="006824A4"/>
    <w:pPr>
      <w:ind w:left="720"/>
      <w:contextualSpacing/>
    </w:pPr>
    <w:rPr>
      <w:rFonts w:ascii="Arial" w:eastAsia="Arial" w:hAnsi="Arial" w:cs="Arial"/>
      <w:color w:val="000000"/>
      <w:sz w:val="24"/>
    </w:rPr>
  </w:style>
  <w:style w:type="character" w:styleId="Emphasis">
    <w:name w:val="Emphasis"/>
    <w:qFormat/>
    <w:rsid w:val="00210FC7"/>
    <w:rPr>
      <w:i/>
      <w:iCs/>
    </w:rPr>
  </w:style>
  <w:style w:type="table" w:styleId="TableGrid">
    <w:name w:val="Table Grid"/>
    <w:basedOn w:val="TableNormal"/>
    <w:rsid w:val="00D14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60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08C9D-3199-4476-AEF9-736B4A86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3068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Sangeet Gangishetty</vt:lpstr>
    </vt:vector>
  </TitlesOfParts>
  <Manager>Santosh</Manager>
  <Company>MGL Americas Inc</Company>
  <LinksUpToDate>false</LinksUpToDate>
  <CharactersWithSpaces>20515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Sangeet Gangishetty</dc:title>
  <dc:subject/>
  <dc:creator>Santosh</dc:creator>
  <cp:keywords/>
  <cp:lastModifiedBy>Srinivas Purushotham</cp:lastModifiedBy>
  <cp:revision>6</cp:revision>
  <dcterms:created xsi:type="dcterms:W3CDTF">2024-06-26T19:16:00Z</dcterms:created>
  <dcterms:modified xsi:type="dcterms:W3CDTF">2024-07-01T19:06:00Z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