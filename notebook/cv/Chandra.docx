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E2F312" w14:textId="3BE1F085" w:rsidR="00276869" w:rsidRDefault="00276869" w:rsidP="00276869">
      <w:pPr>
        <w:jc w:val="both"/>
        <w:rPr>
          <w:rStyle w:val="Hyperlink"/>
          <w:rFonts w:asciiTheme="majorHAnsi" w:hAnsiTheme="majorHAnsi" w:cstheme="majorHAnsi"/>
          <w14:shadow w14:blurRad="50800" w14:dist="38100" w14:dir="2700000" w14:sx="100000" w14:sy="100000" w14:kx="0" w14:ky="0" w14:algn="tl">
            <w14:srgbClr w14:val="000000">
              <w14:alpha w14:val="60000"/>
            </w14:srgbClr>
          </w14:shadow>
        </w:rPr>
      </w:pPr>
      <w:proofErr w:type="spellStart"/>
      <w:r w:rsidRPr="00383C85">
        <w:rPr>
          <w:rFonts w:asciiTheme="majorHAnsi" w:hAnsiTheme="majorHAnsi" w:cstheme="majorHAnsi"/>
          <w:color w:val="595959" w:themeColor="text1" w:themeTint="A6"/>
          <w14:shadow w14:blurRad="50800" w14:dist="38100" w14:dir="2700000" w14:sx="100000" w14:sy="100000" w14:kx="0" w14:ky="0" w14:algn="tl">
            <w14:srgbClr w14:val="000000">
              <w14:alpha w14:val="60000"/>
            </w14:srgbClr>
          </w14:shadow>
        </w:rPr>
        <w:t>Chandrasekhara</w:t>
      </w:r>
      <w:proofErr w:type="spellEnd"/>
      <w:r w:rsidRPr="00383C85">
        <w:rPr>
          <w:rFonts w:asciiTheme="majorHAnsi" w:hAnsiTheme="majorHAnsi" w:cstheme="majorHAnsi"/>
          <w:color w:val="595959" w:themeColor="text1" w:themeTint="A6"/>
          <w14:shadow w14:blurRad="50800" w14:dist="38100" w14:dir="2700000" w14:sx="100000" w14:sy="100000" w14:kx="0" w14:ky="0" w14:algn="tl">
            <w14:srgbClr w14:val="000000">
              <w14:alpha w14:val="60000"/>
            </w14:srgbClr>
          </w14:shadow>
        </w:rPr>
        <w:t xml:space="preserve"> MEDARAMETLA</w:t>
      </w:r>
      <w:r w:rsidR="005E7FAD">
        <w:rPr>
          <w:rFonts w:asciiTheme="majorHAnsi" w:hAnsiTheme="majorHAnsi" w:cstheme="majorHAnsi"/>
          <w:color w:val="595959" w:themeColor="text1" w:themeTint="A6"/>
          <w14:shadow w14:blurRad="50800" w14:dist="38100" w14:dir="2700000" w14:sx="100000" w14:sy="100000" w14:kx="0" w14:ky="0" w14:algn="tl">
            <w14:srgbClr w14:val="000000">
              <w14:alpha w14:val="60000"/>
            </w14:srgbClr>
          </w14:shadow>
        </w:rPr>
        <w:tab/>
      </w:r>
      <w:r w:rsidR="005E7FAD">
        <w:rPr>
          <w:rFonts w:asciiTheme="majorHAnsi" w:hAnsiTheme="majorHAnsi" w:cstheme="majorHAnsi"/>
          <w:color w:val="595959" w:themeColor="text1" w:themeTint="A6"/>
          <w14:shadow w14:blurRad="50800" w14:dist="38100" w14:dir="2700000" w14:sx="100000" w14:sy="100000" w14:kx="0" w14:ky="0" w14:algn="tl">
            <w14:srgbClr w14:val="000000">
              <w14:alpha w14:val="60000"/>
            </w14:srgbClr>
          </w14:shadow>
        </w:rPr>
        <w:tab/>
      </w:r>
      <w:r w:rsidR="005E7FAD">
        <w:rPr>
          <w:rFonts w:asciiTheme="majorHAnsi" w:hAnsiTheme="majorHAnsi" w:cstheme="majorHAnsi"/>
          <w:color w:val="595959" w:themeColor="text1" w:themeTint="A6"/>
          <w14:shadow w14:blurRad="50800" w14:dist="38100" w14:dir="2700000" w14:sx="100000" w14:sy="100000" w14:kx="0" w14:ky="0" w14:algn="tl">
            <w14:srgbClr w14:val="000000">
              <w14:alpha w14:val="60000"/>
            </w14:srgbClr>
          </w14:shadow>
        </w:rPr>
        <w:tab/>
      </w:r>
      <w:r w:rsidR="005E7FAD">
        <w:rPr>
          <w:rFonts w:asciiTheme="majorHAnsi" w:hAnsiTheme="majorHAnsi" w:cstheme="majorHAnsi"/>
          <w:color w:val="595959" w:themeColor="text1" w:themeTint="A6"/>
          <w14:shadow w14:blurRad="50800" w14:dist="38100" w14:dir="2700000" w14:sx="100000" w14:sy="100000" w14:kx="0" w14:ky="0" w14:algn="tl">
            <w14:srgbClr w14:val="000000">
              <w14:alpha w14:val="60000"/>
            </w14:srgbClr>
          </w14:shadow>
        </w:rPr>
        <w:tab/>
      </w:r>
      <w:r w:rsidR="005E7FAD">
        <w:rPr>
          <w:rFonts w:asciiTheme="majorHAnsi" w:hAnsiTheme="majorHAnsi" w:cstheme="majorHAnsi"/>
          <w:color w:val="595959" w:themeColor="text1" w:themeTint="A6"/>
          <w14:shadow w14:blurRad="50800" w14:dist="38100" w14:dir="2700000" w14:sx="100000" w14:sy="100000" w14:kx="0" w14:ky="0" w14:algn="tl">
            <w14:srgbClr w14:val="000000">
              <w14:alpha w14:val="60000"/>
            </w14:srgbClr>
          </w14:shadow>
        </w:rPr>
        <w:tab/>
      </w:r>
      <w:r w:rsidR="005E7FAD">
        <w:rPr>
          <w:rFonts w:asciiTheme="majorHAnsi" w:hAnsiTheme="majorHAnsi" w:cstheme="majorHAnsi"/>
          <w:color w:val="595959" w:themeColor="text1" w:themeTint="A6"/>
          <w14:shadow w14:blurRad="50800" w14:dist="38100" w14:dir="2700000" w14:sx="100000" w14:sy="100000" w14:kx="0" w14:ky="0" w14:algn="tl">
            <w14:srgbClr w14:val="000000">
              <w14:alpha w14:val="60000"/>
            </w14:srgbClr>
          </w14:shadow>
        </w:rPr>
        <w:tab/>
      </w:r>
      <w:r w:rsidR="005E7FAD">
        <w:rPr>
          <w:rFonts w:asciiTheme="majorHAnsi" w:hAnsiTheme="majorHAnsi" w:cstheme="majorHAnsi"/>
          <w:color w:val="595959" w:themeColor="text1" w:themeTint="A6"/>
          <w14:shadow w14:blurRad="50800" w14:dist="38100" w14:dir="2700000" w14:sx="100000" w14:sy="100000" w14:kx="0" w14:ky="0" w14:algn="tl">
            <w14:srgbClr w14:val="000000">
              <w14:alpha w14:val="60000"/>
            </w14:srgbClr>
          </w14:shadow>
        </w:rPr>
        <w:tab/>
      </w:r>
      <w:r w:rsidR="005E7FAD">
        <w:rPr>
          <w:rFonts w:asciiTheme="majorHAnsi" w:hAnsiTheme="majorHAnsi" w:cstheme="majorHAnsi"/>
          <w:color w:val="595959" w:themeColor="text1" w:themeTint="A6"/>
          <w14:shadow w14:blurRad="50800" w14:dist="38100" w14:dir="2700000" w14:sx="100000" w14:sy="100000" w14:kx="0" w14:ky="0" w14:algn="tl">
            <w14:srgbClr w14:val="000000">
              <w14:alpha w14:val="60000"/>
            </w14:srgbClr>
          </w14:shadow>
        </w:rPr>
        <w:tab/>
      </w:r>
      <w:r w:rsidR="005E7FAD">
        <w:rPr>
          <w:rFonts w:asciiTheme="majorHAnsi" w:hAnsiTheme="majorHAnsi" w:cstheme="majorHAnsi"/>
          <w:noProof/>
          <w:color w:val="595959" w:themeColor="text1" w:themeTint="A6"/>
        </w:rPr>
        <w:drawing>
          <wp:inline distT="0" distB="0" distL="0" distR="0" wp14:anchorId="1D96FD50" wp14:editId="4480AF44">
            <wp:extent cx="781090" cy="738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if-power-bi-removebg-previe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81090" cy="738755"/>
                    </a:xfrm>
                    <a:prstGeom prst="rect">
                      <a:avLst/>
                    </a:prstGeom>
                  </pic:spPr>
                </pic:pic>
              </a:graphicData>
            </a:graphic>
          </wp:inline>
        </w:drawing>
      </w:r>
      <w:hyperlink r:id="rId10" w:history="1">
        <w:r w:rsidRPr="00C419BB">
          <w:rPr>
            <w:rStyle w:val="Hyperlink"/>
            <w:rFonts w:asciiTheme="majorHAnsi" w:hAnsiTheme="majorHAnsi" w:cstheme="majorHAnsi"/>
            <w14:shadow w14:blurRad="50800" w14:dist="38100" w14:dir="2700000" w14:sx="100000" w14:sy="100000" w14:kx="0" w14:ky="0" w14:algn="tl">
              <w14:srgbClr w14:val="000000">
                <w14:alpha w14:val="60000"/>
              </w14:srgbClr>
            </w14:shadow>
          </w:rPr>
          <w:t>reddymcr.sekhar@gmail.com</w:t>
        </w:r>
      </w:hyperlink>
    </w:p>
    <w:p w14:paraId="1A93B14A" w14:textId="77777777" w:rsidR="00276869" w:rsidRDefault="00276869" w:rsidP="00276869">
      <w:pPr>
        <w:jc w:val="both"/>
        <w:rPr>
          <w:rFonts w:asciiTheme="majorHAnsi" w:hAnsiTheme="majorHAnsi" w:cstheme="majorHAnsi"/>
          <w:color w:val="595959" w:themeColor="text1" w:themeTint="A6"/>
          <w14:shadow w14:blurRad="50800" w14:dist="38100" w14:dir="2700000" w14:sx="100000" w14:sy="100000" w14:kx="0" w14:ky="0" w14:algn="tl">
            <w14:srgbClr w14:val="000000">
              <w14:alpha w14:val="60000"/>
            </w14:srgbClr>
          </w14:shadow>
        </w:rPr>
      </w:pPr>
      <w:r w:rsidRPr="00C419BB">
        <w:rPr>
          <w:rFonts w:asciiTheme="majorHAnsi" w:hAnsiTheme="majorHAnsi" w:cstheme="majorHAnsi"/>
          <w:color w:val="595959" w:themeColor="text1" w:themeTint="A6"/>
          <w14:shadow w14:blurRad="50800" w14:dist="38100" w14:dir="2700000" w14:sx="100000" w14:sy="100000" w14:kx="0" w14:ky="0" w14:algn="tl">
            <w14:srgbClr w14:val="000000">
              <w14:alpha w14:val="60000"/>
            </w14:srgbClr>
          </w14:shadow>
        </w:rPr>
        <w:t>201-920-3618</w:t>
      </w:r>
    </w:p>
    <w:p w14:paraId="2F051CC1" w14:textId="77777777" w:rsidR="00276869" w:rsidRPr="00D50602" w:rsidRDefault="00276869" w:rsidP="00CF6DB3">
      <w:pPr>
        <w:jc w:val="both"/>
        <w:rPr>
          <w:rFonts w:ascii="Calibri Light" w:hAnsi="Calibri Light"/>
          <w:color w:val="000000" w:themeColor="text1"/>
          <w:sz w:val="12"/>
          <w:szCs w:val="12"/>
        </w:rPr>
      </w:pPr>
    </w:p>
    <w:p w14:paraId="722CECC8" w14:textId="77777777" w:rsidR="003B19E2" w:rsidRPr="00D50602" w:rsidRDefault="00B97A5E" w:rsidP="00CF6DB3">
      <w:pPr>
        <w:shd w:val="clear" w:color="auto" w:fill="CCCCCC"/>
        <w:jc w:val="both"/>
        <w:rPr>
          <w:rFonts w:asciiTheme="majorHAnsi" w:hAnsiTheme="majorHAnsi" w:cs="Calibri"/>
          <w:b/>
          <w:color w:val="000000" w:themeColor="text1"/>
          <w:sz w:val="21"/>
          <w:szCs w:val="21"/>
        </w:rPr>
      </w:pPr>
      <w:r w:rsidRPr="00D50602">
        <w:rPr>
          <w:rFonts w:asciiTheme="majorHAnsi" w:hAnsiTheme="majorHAnsi" w:cs="Calibri"/>
          <w:b/>
          <w:smallCaps/>
          <w:color w:val="000000" w:themeColor="text1"/>
          <w:sz w:val="21"/>
          <w:szCs w:val="21"/>
        </w:rPr>
        <w:t>Summary of Qualifications</w:t>
      </w:r>
      <w:r w:rsidRPr="00D50602">
        <w:rPr>
          <w:rFonts w:asciiTheme="majorHAnsi" w:hAnsiTheme="majorHAnsi" w:cs="Calibri"/>
          <w:b/>
          <w:color w:val="000000" w:themeColor="text1"/>
          <w:sz w:val="21"/>
          <w:szCs w:val="21"/>
        </w:rPr>
        <w:t>:</w:t>
      </w:r>
    </w:p>
    <w:p w14:paraId="30D3AEB5" w14:textId="3DD8F898" w:rsidR="007539B5" w:rsidRPr="00691A63" w:rsidRDefault="007539B5" w:rsidP="007539B5">
      <w:pPr>
        <w:numPr>
          <w:ilvl w:val="0"/>
          <w:numId w:val="10"/>
        </w:numPr>
        <w:autoSpaceDE w:val="0"/>
        <w:autoSpaceDN w:val="0"/>
        <w:adjustRightInd w:val="0"/>
        <w:jc w:val="both"/>
        <w:rPr>
          <w:rFonts w:ascii="Calibri Light" w:hAnsi="Calibri Light" w:cs="Calibri Light"/>
          <w:color w:val="000000" w:themeColor="text1"/>
        </w:rPr>
      </w:pPr>
      <w:r w:rsidRPr="00691A63">
        <w:rPr>
          <w:rFonts w:ascii="Calibri Light" w:hAnsi="Calibri Light" w:cs="Calibri Light"/>
          <w:color w:val="000000" w:themeColor="text1"/>
        </w:rPr>
        <w:t xml:space="preserve">Having </w:t>
      </w:r>
      <w:r w:rsidR="00C1094C">
        <w:rPr>
          <w:rFonts w:ascii="Calibri Light" w:hAnsi="Calibri Light" w:cs="Calibri Light"/>
          <w:color w:val="000000" w:themeColor="text1"/>
        </w:rPr>
        <w:t>10</w:t>
      </w:r>
      <w:r w:rsidR="00147005">
        <w:rPr>
          <w:rFonts w:ascii="Calibri Light" w:hAnsi="Calibri Light" w:cs="Calibri Light"/>
          <w:color w:val="000000" w:themeColor="text1"/>
        </w:rPr>
        <w:t xml:space="preserve"> </w:t>
      </w:r>
      <w:r w:rsidRPr="00E31F17">
        <w:rPr>
          <w:rFonts w:ascii="Calibri Light" w:hAnsi="Calibri Light" w:cs="Calibri Light"/>
          <w:color w:val="000000" w:themeColor="text1"/>
        </w:rPr>
        <w:t xml:space="preserve">years specific </w:t>
      </w:r>
      <w:r>
        <w:rPr>
          <w:rFonts w:ascii="Calibri Light" w:hAnsi="Calibri Light" w:cs="Calibri Light"/>
          <w:color w:val="000000" w:themeColor="text1"/>
        </w:rPr>
        <w:t>to</w:t>
      </w:r>
      <w:r w:rsidR="00B823CA">
        <w:rPr>
          <w:rFonts w:ascii="Calibri Light" w:hAnsi="Calibri Light" w:cs="Calibri Light"/>
          <w:color w:val="000000" w:themeColor="text1"/>
        </w:rPr>
        <w:t xml:space="preserve"> Power BI</w:t>
      </w:r>
      <w:r>
        <w:rPr>
          <w:rFonts w:ascii="Calibri Light" w:hAnsi="Calibri Light" w:cs="Calibri Light"/>
          <w:color w:val="000000" w:themeColor="text1"/>
        </w:rPr>
        <w:t xml:space="preserve"> E</w:t>
      </w:r>
      <w:r w:rsidRPr="00E31F17">
        <w:rPr>
          <w:rFonts w:ascii="Calibri Light" w:hAnsi="Calibri Light" w:cs="Calibri Light"/>
          <w:color w:val="000000" w:themeColor="text1"/>
        </w:rPr>
        <w:t>xpertise and 1</w:t>
      </w:r>
      <w:r>
        <w:rPr>
          <w:rFonts w:ascii="Calibri Light" w:hAnsi="Calibri Light" w:cs="Calibri Light"/>
          <w:color w:val="000000" w:themeColor="text1"/>
        </w:rPr>
        <w:t>3 +</w:t>
      </w:r>
      <w:r w:rsidRPr="00E31F17">
        <w:rPr>
          <w:rFonts w:ascii="Calibri Light" w:hAnsi="Calibri Light" w:cs="Calibri Light"/>
          <w:color w:val="000000" w:themeColor="text1"/>
        </w:rPr>
        <w:t xml:space="preserve"> years overall IT industry experience in Data warehousing</w:t>
      </w:r>
      <w:r w:rsidRPr="00691A63">
        <w:rPr>
          <w:rFonts w:ascii="Calibri Light" w:hAnsi="Calibri Light" w:cs="Calibri Light"/>
          <w:color w:val="000000" w:themeColor="text1"/>
        </w:rPr>
        <w:t xml:space="preserve"> of IT Industry Experience</w:t>
      </w:r>
      <w:r>
        <w:rPr>
          <w:rFonts w:ascii="Calibri Light" w:hAnsi="Calibri Light" w:cs="Calibri Light"/>
          <w:color w:val="000000" w:themeColor="text1"/>
        </w:rPr>
        <w:t xml:space="preserve"> &amp; </w:t>
      </w:r>
      <w:r w:rsidRPr="00691A63">
        <w:rPr>
          <w:rFonts w:ascii="Calibri Light" w:hAnsi="Calibri Light" w:cs="Calibri Light"/>
          <w:color w:val="000000" w:themeColor="text1"/>
        </w:rPr>
        <w:t xml:space="preserve">Business Intelligence Solutions extensively worked on Domain areas like Banking &amp; Financial, </w:t>
      </w:r>
      <w:r>
        <w:rPr>
          <w:rFonts w:ascii="Calibri Light" w:hAnsi="Calibri Light" w:cs="Calibri Light"/>
          <w:color w:val="000000" w:themeColor="text1"/>
        </w:rPr>
        <w:t>Pharma</w:t>
      </w:r>
      <w:r w:rsidRPr="00691A63">
        <w:rPr>
          <w:rFonts w:ascii="Calibri Light" w:hAnsi="Calibri Light" w:cs="Calibri Light"/>
          <w:color w:val="000000" w:themeColor="text1"/>
        </w:rPr>
        <w:t>, Food &amp; Retail Warehouse and Government.</w:t>
      </w:r>
    </w:p>
    <w:p w14:paraId="26A1D73F" w14:textId="3B67AFDE" w:rsidR="003E2974" w:rsidRPr="00113D5D" w:rsidRDefault="003E2974" w:rsidP="003E2974">
      <w:pPr>
        <w:numPr>
          <w:ilvl w:val="0"/>
          <w:numId w:val="10"/>
        </w:numPr>
        <w:autoSpaceDE w:val="0"/>
        <w:autoSpaceDN w:val="0"/>
        <w:adjustRightInd w:val="0"/>
        <w:jc w:val="both"/>
        <w:rPr>
          <w:rFonts w:ascii="Calibri Light" w:hAnsi="Calibri Light" w:cs="Calibri Light"/>
          <w:color w:val="000000" w:themeColor="text1"/>
        </w:rPr>
      </w:pPr>
      <w:r w:rsidRPr="00113D5D">
        <w:rPr>
          <w:rFonts w:ascii="Calibri Light" w:hAnsi="Calibri Light" w:cs="Calibri Light"/>
          <w:color w:val="000000" w:themeColor="text1"/>
        </w:rPr>
        <w:t xml:space="preserve">Expertise on Data warehousing products, </w:t>
      </w:r>
      <w:r w:rsidR="00C17047" w:rsidRPr="00113D5D">
        <w:rPr>
          <w:rFonts w:ascii="Calibri Light" w:hAnsi="Calibri Light" w:cs="Calibri Light"/>
          <w:color w:val="000000" w:themeColor="text1"/>
        </w:rPr>
        <w:t>Power BI Desktop &amp; Server ,</w:t>
      </w:r>
      <w:r w:rsidR="00A15701" w:rsidRPr="00A15701">
        <w:rPr>
          <w:rFonts w:ascii="Calibri Light" w:hAnsi="Calibri Light" w:cs="Calibri Light"/>
          <w:color w:val="000000" w:themeColor="text1"/>
        </w:rPr>
        <w:t xml:space="preserve"> </w:t>
      </w:r>
      <w:r w:rsidR="00A15701" w:rsidRPr="00113D5D">
        <w:rPr>
          <w:rFonts w:ascii="Calibri Light" w:hAnsi="Calibri Light" w:cs="Calibri Light"/>
          <w:color w:val="000000" w:themeColor="text1"/>
        </w:rPr>
        <w:t>Azure Data Factory, Analysis Service Tabular Model (SSAS)</w:t>
      </w:r>
      <w:r w:rsidR="00A15701">
        <w:rPr>
          <w:rFonts w:ascii="Calibri Light" w:hAnsi="Calibri Light" w:cs="Calibri Light"/>
          <w:color w:val="000000" w:themeColor="text1"/>
        </w:rPr>
        <w:t>,</w:t>
      </w:r>
      <w:r w:rsidR="00524A8E">
        <w:rPr>
          <w:rFonts w:ascii="Calibri Light" w:hAnsi="Calibri Light" w:cs="Calibri Light"/>
          <w:color w:val="000000" w:themeColor="text1"/>
        </w:rPr>
        <w:t>SSIS,</w:t>
      </w:r>
      <w:r w:rsidRPr="00113D5D">
        <w:rPr>
          <w:rFonts w:ascii="Calibri Light" w:hAnsi="Calibri Light" w:cs="Calibri Light"/>
          <w:color w:val="000000" w:themeColor="text1"/>
        </w:rPr>
        <w:t>Tableau Desktop &amp; Tableau Server</w:t>
      </w:r>
      <w:r w:rsidR="00E31F17" w:rsidRPr="00113D5D">
        <w:rPr>
          <w:rFonts w:ascii="Calibri Light" w:hAnsi="Calibri Light" w:cs="Calibri Light"/>
          <w:color w:val="000000" w:themeColor="text1"/>
        </w:rPr>
        <w:t>,</w:t>
      </w:r>
      <w:r w:rsidR="00C90DD5" w:rsidRPr="00113D5D">
        <w:rPr>
          <w:rFonts w:ascii="Calibri Light" w:hAnsi="Calibri Light" w:cs="Calibri Light"/>
          <w:color w:val="000000" w:themeColor="text1"/>
        </w:rPr>
        <w:t xml:space="preserve"> </w:t>
      </w:r>
      <w:r w:rsidR="005D5D99" w:rsidRPr="00113D5D">
        <w:rPr>
          <w:rFonts w:ascii="Calibri Light" w:hAnsi="Calibri Light" w:cs="Calibri Light"/>
          <w:color w:val="000000" w:themeColor="text1"/>
        </w:rPr>
        <w:t>Cognos Analytics 11 and</w:t>
      </w:r>
      <w:r w:rsidRPr="00113D5D">
        <w:rPr>
          <w:rFonts w:ascii="Calibri Light" w:hAnsi="Calibri Light" w:cs="Calibri Light"/>
          <w:color w:val="000000" w:themeColor="text1"/>
        </w:rPr>
        <w:t xml:space="preserve"> </w:t>
      </w:r>
      <w:r w:rsidR="005D5D99" w:rsidRPr="00113D5D">
        <w:rPr>
          <w:rFonts w:ascii="Calibri Light" w:hAnsi="Calibri Light" w:cs="Calibri Light"/>
          <w:color w:val="000000" w:themeColor="text1"/>
        </w:rPr>
        <w:t xml:space="preserve">Alteryx </w:t>
      </w:r>
      <w:r w:rsidRPr="00113D5D">
        <w:rPr>
          <w:rFonts w:ascii="Calibri Light" w:hAnsi="Calibri Light" w:cs="Calibri Light"/>
          <w:color w:val="000000" w:themeColor="text1"/>
        </w:rPr>
        <w:t xml:space="preserve">SQL Server, Oracle Database, DB2, </w:t>
      </w:r>
      <w:r w:rsidR="00817D90" w:rsidRPr="00113D5D">
        <w:rPr>
          <w:rFonts w:ascii="Calibri Light" w:hAnsi="Calibri Light" w:cs="Calibri Light"/>
          <w:color w:val="000000" w:themeColor="text1"/>
        </w:rPr>
        <w:t xml:space="preserve">AWS </w:t>
      </w:r>
      <w:r w:rsidR="00E31F17" w:rsidRPr="00113D5D">
        <w:rPr>
          <w:rFonts w:ascii="Calibri Light" w:hAnsi="Calibri Light" w:cs="Calibri Light"/>
          <w:color w:val="000000" w:themeColor="text1"/>
        </w:rPr>
        <w:t>Redshift, Data</w:t>
      </w:r>
      <w:r w:rsidR="00D415F0">
        <w:rPr>
          <w:rFonts w:ascii="Calibri Light" w:hAnsi="Calibri Light" w:cs="Calibri Light"/>
          <w:color w:val="000000" w:themeColor="text1"/>
        </w:rPr>
        <w:t xml:space="preserve"> stage 7.5</w:t>
      </w:r>
    </w:p>
    <w:p w14:paraId="51D41C2F" w14:textId="77777777" w:rsidR="00960FB9" w:rsidRDefault="003E2974" w:rsidP="003E2974">
      <w:pPr>
        <w:numPr>
          <w:ilvl w:val="0"/>
          <w:numId w:val="10"/>
        </w:numPr>
        <w:autoSpaceDE w:val="0"/>
        <w:autoSpaceDN w:val="0"/>
        <w:adjustRightInd w:val="0"/>
        <w:jc w:val="both"/>
        <w:rPr>
          <w:rFonts w:ascii="Calibri Light" w:hAnsi="Calibri Light" w:cs="Calibri Light"/>
          <w:color w:val="000000" w:themeColor="text1"/>
        </w:rPr>
      </w:pPr>
      <w:r w:rsidRPr="00691A63">
        <w:rPr>
          <w:rFonts w:ascii="Calibri Light" w:hAnsi="Calibri Light" w:cs="Calibri Light"/>
          <w:color w:val="000000" w:themeColor="text1"/>
        </w:rPr>
        <w:t xml:space="preserve">Designed &amp; developed for </w:t>
      </w:r>
      <w:r w:rsidR="000E4DA0">
        <w:rPr>
          <w:rFonts w:ascii="Calibri Light" w:hAnsi="Calibri Light" w:cs="Calibri Light"/>
          <w:color w:val="000000" w:themeColor="text1"/>
        </w:rPr>
        <w:t xml:space="preserve">Power </w:t>
      </w:r>
      <w:r w:rsidR="00C17047">
        <w:rPr>
          <w:rFonts w:ascii="Calibri Light" w:hAnsi="Calibri Light" w:cs="Calibri Light"/>
          <w:color w:val="000000" w:themeColor="text1"/>
        </w:rPr>
        <w:t>BI,</w:t>
      </w:r>
      <w:r w:rsidR="00C17047" w:rsidRPr="00C17047">
        <w:rPr>
          <w:rFonts w:ascii="Calibri Light" w:hAnsi="Calibri Light" w:cs="Calibri Light"/>
          <w:color w:val="000000" w:themeColor="text1"/>
        </w:rPr>
        <w:t xml:space="preserve"> </w:t>
      </w:r>
      <w:r w:rsidR="00C17047" w:rsidRPr="00691A63">
        <w:rPr>
          <w:rFonts w:ascii="Calibri Light" w:hAnsi="Calibri Light" w:cs="Calibri Light"/>
          <w:color w:val="000000" w:themeColor="text1"/>
        </w:rPr>
        <w:t>Tableau</w:t>
      </w:r>
      <w:r w:rsidR="00C17047">
        <w:rPr>
          <w:rFonts w:ascii="Calibri Light" w:hAnsi="Calibri Light" w:cs="Calibri Light"/>
          <w:color w:val="000000" w:themeColor="text1"/>
        </w:rPr>
        <w:t>,</w:t>
      </w:r>
      <w:r w:rsidR="00C17047" w:rsidRPr="000E4DA0">
        <w:rPr>
          <w:rFonts w:ascii="Calibri Light" w:hAnsi="Calibri Light" w:cs="Calibri Light"/>
          <w:color w:val="000000" w:themeColor="text1"/>
        </w:rPr>
        <w:t xml:space="preserve"> </w:t>
      </w:r>
      <w:r w:rsidR="00C90DD5">
        <w:rPr>
          <w:rFonts w:ascii="Calibri Light" w:hAnsi="Calibri Light" w:cs="Calibri Light"/>
          <w:color w:val="000000" w:themeColor="text1"/>
        </w:rPr>
        <w:t>and</w:t>
      </w:r>
      <w:r w:rsidRPr="00691A63">
        <w:rPr>
          <w:rFonts w:ascii="Calibri Light" w:hAnsi="Calibri Light" w:cs="Calibri Light"/>
          <w:color w:val="000000" w:themeColor="text1"/>
        </w:rPr>
        <w:t xml:space="preserve"> Cognos BI solutions and provided hands on support to BI delivery teams. And was responsible for the overall technical implementation of various BI projects.</w:t>
      </w:r>
    </w:p>
    <w:p w14:paraId="29CB6055" w14:textId="206FCFF2" w:rsidR="003E2974" w:rsidRPr="0019367F" w:rsidRDefault="00960FB9" w:rsidP="00960FB9">
      <w:pPr>
        <w:numPr>
          <w:ilvl w:val="0"/>
          <w:numId w:val="10"/>
        </w:numPr>
        <w:autoSpaceDE w:val="0"/>
        <w:autoSpaceDN w:val="0"/>
        <w:adjustRightInd w:val="0"/>
        <w:jc w:val="both"/>
        <w:rPr>
          <w:rFonts w:ascii="Calibri Light" w:hAnsi="Calibri Light" w:cs="Calibri Light"/>
          <w:color w:val="000000" w:themeColor="text1"/>
        </w:rPr>
      </w:pPr>
      <w:r w:rsidRPr="0019367F">
        <w:rPr>
          <w:rFonts w:ascii="Calibri Light" w:hAnsi="Calibri Light" w:cs="Calibri Light"/>
          <w:color w:val="000000" w:themeColor="text1"/>
        </w:rPr>
        <w:t xml:space="preserve">Having hands on experience in Microsoft Azure Cloud </w:t>
      </w:r>
      <w:r w:rsidR="009A1920" w:rsidRPr="0019367F">
        <w:rPr>
          <w:rFonts w:ascii="Calibri Light" w:hAnsi="Calibri Light" w:cs="Calibri Light"/>
          <w:color w:val="000000" w:themeColor="text1"/>
        </w:rPr>
        <w:t>applications</w:t>
      </w:r>
      <w:r w:rsidRPr="0019367F">
        <w:rPr>
          <w:rFonts w:ascii="Calibri Light" w:hAnsi="Calibri Light" w:cs="Calibri Light"/>
          <w:color w:val="000000" w:themeColor="text1"/>
        </w:rPr>
        <w:t xml:space="preserve"> includes </w:t>
      </w:r>
      <w:r w:rsidR="009A1920" w:rsidRPr="0019367F">
        <w:rPr>
          <w:rFonts w:ascii="Calibri Light" w:hAnsi="Calibri Light" w:cs="Calibri Light"/>
          <w:color w:val="000000" w:themeColor="text1"/>
        </w:rPr>
        <w:t xml:space="preserve">Power BI </w:t>
      </w:r>
      <w:r w:rsidR="00030DFC">
        <w:rPr>
          <w:rFonts w:ascii="Calibri Light" w:hAnsi="Calibri Light" w:cs="Calibri Light"/>
          <w:color w:val="000000" w:themeColor="text1"/>
        </w:rPr>
        <w:t>Services, Azure</w:t>
      </w:r>
      <w:r w:rsidRPr="0019367F">
        <w:rPr>
          <w:rFonts w:ascii="Calibri Light" w:hAnsi="Calibri Light" w:cs="Calibri Light"/>
          <w:color w:val="000000" w:themeColor="text1"/>
        </w:rPr>
        <w:t xml:space="preserve"> Data Factory</w:t>
      </w:r>
      <w:r w:rsidR="009A1920" w:rsidRPr="0019367F">
        <w:rPr>
          <w:rFonts w:ascii="Calibri Light" w:hAnsi="Calibri Light" w:cs="Calibri Light"/>
          <w:color w:val="000000" w:themeColor="text1"/>
        </w:rPr>
        <w:t>, Azure</w:t>
      </w:r>
      <w:r w:rsidRPr="0019367F">
        <w:rPr>
          <w:rFonts w:ascii="Calibri Light" w:hAnsi="Calibri Light" w:cs="Calibri Light"/>
          <w:color w:val="000000" w:themeColor="text1"/>
        </w:rPr>
        <w:t xml:space="preserve"> SQL Server, Azure Analysis </w:t>
      </w:r>
      <w:r w:rsidR="00472474" w:rsidRPr="0019367F">
        <w:rPr>
          <w:rFonts w:ascii="Calibri Light" w:hAnsi="Calibri Light" w:cs="Calibri Light"/>
          <w:color w:val="000000" w:themeColor="text1"/>
        </w:rPr>
        <w:t>Services, and</w:t>
      </w:r>
      <w:r w:rsidRPr="0019367F">
        <w:rPr>
          <w:rFonts w:ascii="Calibri Light" w:hAnsi="Calibri Light" w:cs="Calibri Light"/>
          <w:color w:val="000000" w:themeColor="text1"/>
        </w:rPr>
        <w:t xml:space="preserve"> Devops.</w:t>
      </w:r>
      <w:r w:rsidR="003E2974" w:rsidRPr="0019367F">
        <w:rPr>
          <w:rFonts w:ascii="Calibri Light" w:hAnsi="Calibri Light" w:cs="Calibri Light"/>
          <w:color w:val="000000" w:themeColor="text1"/>
        </w:rPr>
        <w:t> </w:t>
      </w:r>
    </w:p>
    <w:p w14:paraId="0DC66287" w14:textId="7B010DBC" w:rsidR="00586593" w:rsidRDefault="00586593" w:rsidP="00586593">
      <w:pPr>
        <w:numPr>
          <w:ilvl w:val="0"/>
          <w:numId w:val="10"/>
        </w:numPr>
        <w:autoSpaceDE w:val="0"/>
        <w:autoSpaceDN w:val="0"/>
        <w:adjustRightInd w:val="0"/>
        <w:jc w:val="both"/>
        <w:rPr>
          <w:rFonts w:ascii="Calibri Light" w:hAnsi="Calibri Light" w:cs="Calibri Light"/>
          <w:color w:val="000000" w:themeColor="text1"/>
        </w:rPr>
      </w:pPr>
      <w:r w:rsidRPr="00586593">
        <w:rPr>
          <w:rFonts w:ascii="Calibri Light" w:hAnsi="Calibri Light" w:cs="Calibri Light"/>
          <w:color w:val="000000" w:themeColor="text1"/>
        </w:rPr>
        <w:t>Created, Maintained &amp; schedu</w:t>
      </w:r>
      <w:r>
        <w:rPr>
          <w:rFonts w:ascii="Calibri Light" w:hAnsi="Calibri Light" w:cs="Calibri Light"/>
          <w:color w:val="000000" w:themeColor="text1"/>
        </w:rPr>
        <w:t>led various reports in Power BI and p</w:t>
      </w:r>
      <w:r w:rsidRPr="00586593">
        <w:rPr>
          <w:rFonts w:ascii="Calibri Light" w:hAnsi="Calibri Light" w:cs="Calibri Light"/>
          <w:color w:val="000000" w:themeColor="text1"/>
        </w:rPr>
        <w:t xml:space="preserve">ublished Power BI reports from Power BI desktop to Power BI service. </w:t>
      </w:r>
    </w:p>
    <w:p w14:paraId="78BE2237" w14:textId="5FFEC471" w:rsidR="00A31917" w:rsidRDefault="00A31917" w:rsidP="00A31917">
      <w:pPr>
        <w:numPr>
          <w:ilvl w:val="0"/>
          <w:numId w:val="10"/>
        </w:numPr>
        <w:autoSpaceDE w:val="0"/>
        <w:autoSpaceDN w:val="0"/>
        <w:adjustRightInd w:val="0"/>
        <w:jc w:val="both"/>
        <w:rPr>
          <w:rFonts w:ascii="Calibri Light" w:hAnsi="Calibri Light" w:cs="Calibri Light"/>
          <w:color w:val="000000" w:themeColor="text1"/>
        </w:rPr>
      </w:pPr>
      <w:r w:rsidRPr="00586593">
        <w:rPr>
          <w:rFonts w:ascii="Calibri Light" w:hAnsi="Calibri Light" w:cs="Calibri Light"/>
          <w:color w:val="000000" w:themeColor="text1"/>
        </w:rPr>
        <w:t>Published reports to Power BI services and schedule subscription and various sharing options (workspace, content pack, and Apps).</w:t>
      </w:r>
    </w:p>
    <w:p w14:paraId="3D6B7617" w14:textId="25C9F52F" w:rsidR="00A31917" w:rsidRDefault="00A31917" w:rsidP="00A31917">
      <w:pPr>
        <w:numPr>
          <w:ilvl w:val="0"/>
          <w:numId w:val="10"/>
        </w:numPr>
        <w:autoSpaceDE w:val="0"/>
        <w:autoSpaceDN w:val="0"/>
        <w:adjustRightInd w:val="0"/>
        <w:jc w:val="both"/>
        <w:rPr>
          <w:rFonts w:ascii="Calibri Light" w:hAnsi="Calibri Light" w:cs="Calibri Light"/>
          <w:color w:val="000000" w:themeColor="text1"/>
        </w:rPr>
      </w:pPr>
      <w:r w:rsidRPr="004F1D0B">
        <w:rPr>
          <w:rFonts w:ascii="Calibri Light" w:hAnsi="Calibri Light" w:cs="Calibri Light"/>
          <w:color w:val="000000" w:themeColor="text1"/>
        </w:rPr>
        <w:t xml:space="preserve">Expertise in installation &amp; Configuration, </w:t>
      </w:r>
      <w:r w:rsidR="00740E59">
        <w:rPr>
          <w:rFonts w:ascii="Calibri Light" w:hAnsi="Calibri Light" w:cs="Calibri Light"/>
          <w:color w:val="000000" w:themeColor="text1"/>
        </w:rPr>
        <w:t xml:space="preserve">User </w:t>
      </w:r>
      <w:r w:rsidRPr="004F1D0B">
        <w:rPr>
          <w:rFonts w:ascii="Calibri Light" w:hAnsi="Calibri Light" w:cs="Calibri Light"/>
          <w:color w:val="000000" w:themeColor="text1"/>
        </w:rPr>
        <w:t xml:space="preserve">security, deployment, Backup up the server and Performance tuning </w:t>
      </w:r>
      <w:r>
        <w:rPr>
          <w:rFonts w:ascii="Calibri Light" w:hAnsi="Calibri Light" w:cs="Calibri Light"/>
          <w:color w:val="000000" w:themeColor="text1"/>
        </w:rPr>
        <w:t>Power BI Server.</w:t>
      </w:r>
      <w:r w:rsidRPr="004F1D0B">
        <w:rPr>
          <w:rFonts w:ascii="Calibri Light" w:hAnsi="Calibri Light" w:cs="Calibri Light"/>
          <w:color w:val="000000" w:themeColor="text1"/>
        </w:rPr>
        <w:t xml:space="preserve"> </w:t>
      </w:r>
    </w:p>
    <w:p w14:paraId="760A4946" w14:textId="77777777" w:rsidR="00A31917" w:rsidRPr="00691A63" w:rsidRDefault="00A31917" w:rsidP="00A31917">
      <w:pPr>
        <w:numPr>
          <w:ilvl w:val="0"/>
          <w:numId w:val="10"/>
        </w:numPr>
        <w:autoSpaceDE w:val="0"/>
        <w:autoSpaceDN w:val="0"/>
        <w:adjustRightInd w:val="0"/>
        <w:jc w:val="both"/>
        <w:rPr>
          <w:rFonts w:ascii="Calibri Light" w:hAnsi="Calibri Light" w:cs="Calibri Light"/>
          <w:color w:val="000000" w:themeColor="text1"/>
        </w:rPr>
      </w:pPr>
      <w:r w:rsidRPr="00691A63">
        <w:rPr>
          <w:rFonts w:ascii="Calibri Light" w:hAnsi="Calibri Light" w:cs="Calibri Light"/>
          <w:color w:val="000000" w:themeColor="text1"/>
        </w:rPr>
        <w:t>Good exposure on Software Development life cycle including requirement gathering, analysis, design, development, testing, implementation and User acceptance.</w:t>
      </w:r>
    </w:p>
    <w:p w14:paraId="03A9FF6A" w14:textId="77777777" w:rsidR="00A31917" w:rsidRPr="00691A63" w:rsidRDefault="00A31917" w:rsidP="00A31917">
      <w:pPr>
        <w:numPr>
          <w:ilvl w:val="0"/>
          <w:numId w:val="10"/>
        </w:numPr>
        <w:autoSpaceDE w:val="0"/>
        <w:autoSpaceDN w:val="0"/>
        <w:adjustRightInd w:val="0"/>
        <w:jc w:val="both"/>
        <w:rPr>
          <w:rFonts w:ascii="Calibri Light" w:hAnsi="Calibri Light" w:cs="Calibri Light"/>
          <w:color w:val="000000" w:themeColor="text1"/>
        </w:rPr>
      </w:pPr>
      <w:r w:rsidRPr="00691A63">
        <w:rPr>
          <w:rFonts w:ascii="Calibri Light" w:hAnsi="Calibri Light" w:cs="Calibri Light"/>
          <w:color w:val="000000" w:themeColor="text1"/>
        </w:rPr>
        <w:t>Expertise in data visualization, reporting and dashboard creation using</w:t>
      </w:r>
      <w:r>
        <w:rPr>
          <w:rFonts w:ascii="Calibri Light" w:hAnsi="Calibri Light" w:cs="Calibri Light"/>
          <w:color w:val="000000" w:themeColor="text1"/>
        </w:rPr>
        <w:t xml:space="preserve"> Power BI/</w:t>
      </w:r>
      <w:r w:rsidRPr="00691A63">
        <w:rPr>
          <w:rFonts w:ascii="Calibri Light" w:hAnsi="Calibri Light" w:cs="Calibri Light"/>
          <w:color w:val="000000" w:themeColor="text1"/>
        </w:rPr>
        <w:t xml:space="preserve"> Tableau</w:t>
      </w:r>
      <w:r w:rsidRPr="000E4DA0">
        <w:rPr>
          <w:rFonts w:ascii="Calibri Light" w:hAnsi="Calibri Light" w:cs="Calibri Light"/>
          <w:color w:val="000000" w:themeColor="text1"/>
        </w:rPr>
        <w:t xml:space="preserve"> </w:t>
      </w:r>
    </w:p>
    <w:p w14:paraId="2BB83816" w14:textId="77777777" w:rsidR="00A31917" w:rsidRPr="00586593" w:rsidRDefault="00A31917" w:rsidP="00A31917">
      <w:pPr>
        <w:numPr>
          <w:ilvl w:val="0"/>
          <w:numId w:val="10"/>
        </w:numPr>
        <w:autoSpaceDE w:val="0"/>
        <w:autoSpaceDN w:val="0"/>
        <w:adjustRightInd w:val="0"/>
        <w:jc w:val="both"/>
        <w:rPr>
          <w:rFonts w:ascii="Calibri Light" w:hAnsi="Calibri Light" w:cs="Calibri Light"/>
          <w:color w:val="000000" w:themeColor="text1"/>
        </w:rPr>
      </w:pPr>
      <w:r w:rsidRPr="00586593">
        <w:rPr>
          <w:rFonts w:ascii="Calibri Light" w:hAnsi="Calibri Light" w:cs="Calibri Light"/>
          <w:color w:val="000000" w:themeColor="text1"/>
        </w:rPr>
        <w:t>Worked extensively with Power BI Dashboard and Reports</w:t>
      </w:r>
      <w:r>
        <w:rPr>
          <w:rFonts w:ascii="Calibri Light" w:hAnsi="Calibri Light" w:cs="Calibri Light"/>
          <w:color w:val="000000" w:themeColor="text1"/>
        </w:rPr>
        <w:t xml:space="preserve"> and </w:t>
      </w:r>
      <w:r w:rsidRPr="00586593">
        <w:rPr>
          <w:rFonts w:ascii="Calibri Light" w:hAnsi="Calibri Light" w:cs="Calibri Light"/>
          <w:color w:val="000000" w:themeColor="text1"/>
        </w:rPr>
        <w:t xml:space="preserve">Created different visualization in Power BI according to the requirements. </w:t>
      </w:r>
    </w:p>
    <w:p w14:paraId="3C71800B" w14:textId="77777777" w:rsidR="00586593" w:rsidRDefault="00586593" w:rsidP="00586593">
      <w:pPr>
        <w:numPr>
          <w:ilvl w:val="0"/>
          <w:numId w:val="10"/>
        </w:numPr>
        <w:autoSpaceDE w:val="0"/>
        <w:autoSpaceDN w:val="0"/>
        <w:adjustRightInd w:val="0"/>
        <w:jc w:val="both"/>
        <w:rPr>
          <w:rFonts w:ascii="Calibri Light" w:hAnsi="Calibri Light" w:cs="Calibri Light"/>
          <w:color w:val="000000" w:themeColor="text1"/>
        </w:rPr>
      </w:pPr>
      <w:r w:rsidRPr="00586593">
        <w:rPr>
          <w:rFonts w:ascii="Calibri Light" w:hAnsi="Calibri Light" w:cs="Calibri Light"/>
          <w:color w:val="000000" w:themeColor="text1"/>
        </w:rPr>
        <w:t>Performed data cleaning, data validation, and data analysis using Data Analysis Expressions (DAX), Power Query and Power Pivot.</w:t>
      </w:r>
    </w:p>
    <w:p w14:paraId="6EA6E287" w14:textId="100CBBF0" w:rsidR="00EA4F63" w:rsidRPr="00586593" w:rsidRDefault="00EA4F63" w:rsidP="00586593">
      <w:pPr>
        <w:numPr>
          <w:ilvl w:val="0"/>
          <w:numId w:val="10"/>
        </w:numPr>
        <w:autoSpaceDE w:val="0"/>
        <w:autoSpaceDN w:val="0"/>
        <w:adjustRightInd w:val="0"/>
        <w:jc w:val="both"/>
        <w:rPr>
          <w:rFonts w:ascii="Calibri Light" w:hAnsi="Calibri Light" w:cs="Calibri Light"/>
          <w:color w:val="000000" w:themeColor="text1"/>
        </w:rPr>
      </w:pPr>
      <w:r>
        <w:rPr>
          <w:rFonts w:ascii="Calibri Light" w:hAnsi="Calibri Light" w:cs="Calibri Light"/>
          <w:color w:val="000000" w:themeColor="text1"/>
        </w:rPr>
        <w:t xml:space="preserve">Worked on Power Automate to automation dashboard  &amp; Power Apps </w:t>
      </w:r>
    </w:p>
    <w:p w14:paraId="3C567EDA" w14:textId="272BD3EB" w:rsidR="00F45A4E" w:rsidRDefault="00566F7C" w:rsidP="003E2974">
      <w:pPr>
        <w:numPr>
          <w:ilvl w:val="0"/>
          <w:numId w:val="10"/>
        </w:numPr>
        <w:autoSpaceDE w:val="0"/>
        <w:autoSpaceDN w:val="0"/>
        <w:adjustRightInd w:val="0"/>
        <w:jc w:val="both"/>
        <w:rPr>
          <w:rFonts w:ascii="Calibri Light" w:hAnsi="Calibri Light" w:cs="Calibri Light"/>
          <w:color w:val="000000" w:themeColor="text1"/>
        </w:rPr>
      </w:pPr>
      <w:r>
        <w:rPr>
          <w:rFonts w:ascii="Calibri Light" w:hAnsi="Calibri Light" w:cs="Calibri Light"/>
          <w:color w:val="000000" w:themeColor="text1"/>
        </w:rPr>
        <w:t xml:space="preserve">Implemented </w:t>
      </w:r>
      <w:r w:rsidR="00C4738A">
        <w:rPr>
          <w:rFonts w:ascii="Calibri Light" w:hAnsi="Calibri Light" w:cs="Calibri Light"/>
          <w:color w:val="000000" w:themeColor="text1"/>
        </w:rPr>
        <w:t>Power BI /</w:t>
      </w:r>
      <w:r>
        <w:rPr>
          <w:rFonts w:ascii="Calibri Light" w:hAnsi="Calibri Light" w:cs="Calibri Light"/>
          <w:color w:val="000000" w:themeColor="text1"/>
        </w:rPr>
        <w:t xml:space="preserve">Tableau JavaScript API to integrate dashboard to internal sites. </w:t>
      </w:r>
    </w:p>
    <w:p w14:paraId="0250D079" w14:textId="77777777" w:rsidR="009A1920" w:rsidRDefault="00F45A4E" w:rsidP="003E2974">
      <w:pPr>
        <w:numPr>
          <w:ilvl w:val="0"/>
          <w:numId w:val="10"/>
        </w:numPr>
        <w:autoSpaceDE w:val="0"/>
        <w:autoSpaceDN w:val="0"/>
        <w:adjustRightInd w:val="0"/>
        <w:jc w:val="both"/>
        <w:rPr>
          <w:rFonts w:ascii="Calibri Light" w:hAnsi="Calibri Light" w:cs="Calibri Light"/>
          <w:color w:val="000000" w:themeColor="text1"/>
        </w:rPr>
      </w:pPr>
      <w:r>
        <w:rPr>
          <w:rFonts w:ascii="Calibri Light" w:hAnsi="Calibri Light" w:cs="Calibri Light"/>
          <w:color w:val="000000" w:themeColor="text1"/>
        </w:rPr>
        <w:t xml:space="preserve">Working </w:t>
      </w:r>
      <w:r w:rsidR="00C4738A">
        <w:rPr>
          <w:rFonts w:ascii="Calibri Light" w:hAnsi="Calibri Light" w:cs="Calibri Light"/>
          <w:color w:val="000000" w:themeColor="text1"/>
        </w:rPr>
        <w:t xml:space="preserve">Azure Data Factory &amp; </w:t>
      </w:r>
      <w:r w:rsidR="00C90DD5">
        <w:rPr>
          <w:rFonts w:ascii="Calibri Light" w:hAnsi="Calibri Light" w:cs="Calibri Light"/>
          <w:color w:val="000000" w:themeColor="text1"/>
        </w:rPr>
        <w:t xml:space="preserve">Alteryx </w:t>
      </w:r>
      <w:r>
        <w:rPr>
          <w:rFonts w:ascii="Calibri Light" w:hAnsi="Calibri Light" w:cs="Calibri Light"/>
          <w:color w:val="000000" w:themeColor="text1"/>
        </w:rPr>
        <w:t xml:space="preserve">designer </w:t>
      </w:r>
      <w:r w:rsidR="00F40BF3">
        <w:rPr>
          <w:rFonts w:ascii="Calibri Light" w:hAnsi="Calibri Light" w:cs="Calibri Light"/>
          <w:color w:val="000000" w:themeColor="text1"/>
        </w:rPr>
        <w:t>workflows</w:t>
      </w:r>
      <w:r>
        <w:rPr>
          <w:rFonts w:ascii="Calibri Light" w:hAnsi="Calibri Light" w:cs="Calibri Light"/>
          <w:color w:val="000000" w:themeColor="text1"/>
        </w:rPr>
        <w:t xml:space="preserve"> and publishing</w:t>
      </w:r>
      <w:r w:rsidR="00F40BF3">
        <w:rPr>
          <w:rFonts w:ascii="Calibri Light" w:hAnsi="Calibri Light" w:cs="Calibri Light"/>
          <w:color w:val="000000" w:themeColor="text1"/>
        </w:rPr>
        <w:t xml:space="preserve"> into gallery.</w:t>
      </w:r>
      <w:r>
        <w:rPr>
          <w:rFonts w:ascii="Calibri Light" w:hAnsi="Calibri Light" w:cs="Calibri Light"/>
          <w:color w:val="000000" w:themeColor="text1"/>
        </w:rPr>
        <w:t xml:space="preserve"> </w:t>
      </w:r>
    </w:p>
    <w:p w14:paraId="5D4D52D3" w14:textId="0FE1C415" w:rsidR="00566F7C" w:rsidRPr="00691A63" w:rsidRDefault="001472E0" w:rsidP="003E2974">
      <w:pPr>
        <w:numPr>
          <w:ilvl w:val="0"/>
          <w:numId w:val="10"/>
        </w:numPr>
        <w:autoSpaceDE w:val="0"/>
        <w:autoSpaceDN w:val="0"/>
        <w:adjustRightInd w:val="0"/>
        <w:jc w:val="both"/>
        <w:rPr>
          <w:rFonts w:ascii="Calibri Light" w:hAnsi="Calibri Light" w:cs="Calibri Light"/>
          <w:color w:val="000000" w:themeColor="text1"/>
        </w:rPr>
      </w:pPr>
      <w:r>
        <w:rPr>
          <w:rFonts w:ascii="Calibri Light" w:hAnsi="Calibri Light" w:cs="Calibri Light"/>
          <w:color w:val="000000" w:themeColor="text1"/>
        </w:rPr>
        <w:t>Migrated Cognos reports ,</w:t>
      </w:r>
      <w:r w:rsidR="009A1920">
        <w:rPr>
          <w:rFonts w:ascii="Calibri Light" w:hAnsi="Calibri Light" w:cs="Calibri Light"/>
          <w:color w:val="000000" w:themeColor="text1"/>
        </w:rPr>
        <w:t xml:space="preserve"> BOBJ</w:t>
      </w:r>
      <w:r>
        <w:rPr>
          <w:rFonts w:ascii="Calibri Light" w:hAnsi="Calibri Light" w:cs="Calibri Light"/>
          <w:color w:val="000000" w:themeColor="text1"/>
        </w:rPr>
        <w:t xml:space="preserve"> &amp; </w:t>
      </w:r>
      <w:r w:rsidR="009A1920">
        <w:rPr>
          <w:rFonts w:ascii="Calibri Light" w:hAnsi="Calibri Light" w:cs="Calibri Light"/>
          <w:color w:val="000000" w:themeColor="text1"/>
        </w:rPr>
        <w:t xml:space="preserve"> Other legacy BI reports to Power BI</w:t>
      </w:r>
      <w:r w:rsidR="00F45A4E">
        <w:rPr>
          <w:rFonts w:ascii="Calibri Light" w:hAnsi="Calibri Light" w:cs="Calibri Light"/>
          <w:color w:val="000000" w:themeColor="text1"/>
        </w:rPr>
        <w:t xml:space="preserve"> </w:t>
      </w:r>
      <w:r w:rsidR="00566F7C">
        <w:rPr>
          <w:rFonts w:ascii="Calibri Light" w:hAnsi="Calibri Light" w:cs="Calibri Light"/>
          <w:color w:val="000000" w:themeColor="text1"/>
        </w:rPr>
        <w:t xml:space="preserve"> </w:t>
      </w:r>
    </w:p>
    <w:p w14:paraId="26BA4FF1" w14:textId="77777777" w:rsidR="003E2974" w:rsidRPr="00691A63" w:rsidRDefault="003E2974" w:rsidP="003E2974">
      <w:pPr>
        <w:numPr>
          <w:ilvl w:val="0"/>
          <w:numId w:val="10"/>
        </w:numPr>
        <w:autoSpaceDE w:val="0"/>
        <w:autoSpaceDN w:val="0"/>
        <w:adjustRightInd w:val="0"/>
        <w:jc w:val="both"/>
        <w:rPr>
          <w:rFonts w:ascii="Calibri Light" w:hAnsi="Calibri Light" w:cs="Calibri Light"/>
          <w:color w:val="000000" w:themeColor="text1"/>
        </w:rPr>
      </w:pPr>
      <w:r w:rsidRPr="00691A63">
        <w:rPr>
          <w:rFonts w:ascii="Calibri Light" w:hAnsi="Calibri Light" w:cs="Calibri Light"/>
          <w:color w:val="000000" w:themeColor="text1"/>
        </w:rPr>
        <w:t>Expertise in the development and design of Data warehousing applications /OLAP and Data modeling on both ETL &amp; OLAP. </w:t>
      </w:r>
    </w:p>
    <w:p w14:paraId="54998E4A" w14:textId="77777777" w:rsidR="003E2974" w:rsidRPr="00691A63" w:rsidRDefault="003E2974" w:rsidP="003E2974">
      <w:pPr>
        <w:numPr>
          <w:ilvl w:val="0"/>
          <w:numId w:val="10"/>
        </w:numPr>
        <w:autoSpaceDE w:val="0"/>
        <w:autoSpaceDN w:val="0"/>
        <w:adjustRightInd w:val="0"/>
        <w:jc w:val="both"/>
        <w:rPr>
          <w:rFonts w:ascii="Calibri Light" w:hAnsi="Calibri Light" w:cs="Calibri Light"/>
          <w:color w:val="000000" w:themeColor="text1"/>
        </w:rPr>
      </w:pPr>
      <w:r w:rsidRPr="00691A63">
        <w:rPr>
          <w:rFonts w:ascii="Calibri Light" w:hAnsi="Calibri Light" w:cs="Calibri Light"/>
          <w:color w:val="000000" w:themeColor="text1"/>
        </w:rPr>
        <w:t xml:space="preserve">Strong Experience in star, snowflake schema designs, DWSDLC </w:t>
      </w:r>
    </w:p>
    <w:p w14:paraId="21F4A080" w14:textId="3E7F91FD" w:rsidR="003E2974" w:rsidRPr="00691A63" w:rsidRDefault="003E2974" w:rsidP="003E2974">
      <w:pPr>
        <w:numPr>
          <w:ilvl w:val="0"/>
          <w:numId w:val="10"/>
        </w:numPr>
        <w:autoSpaceDE w:val="0"/>
        <w:autoSpaceDN w:val="0"/>
        <w:adjustRightInd w:val="0"/>
        <w:jc w:val="both"/>
        <w:rPr>
          <w:rFonts w:ascii="Calibri Light" w:hAnsi="Calibri Light" w:cs="Calibri Light"/>
          <w:color w:val="000000" w:themeColor="text1"/>
        </w:rPr>
      </w:pPr>
      <w:r w:rsidRPr="00691A63">
        <w:rPr>
          <w:rFonts w:ascii="Calibri Light" w:hAnsi="Calibri Light" w:cs="Calibri Light"/>
          <w:color w:val="000000" w:themeColor="text1"/>
        </w:rPr>
        <w:t xml:space="preserve">Expertise in the Data Extraction, Transforming and Loading (ETL) process using Data Stage, </w:t>
      </w:r>
      <w:r w:rsidR="006C0C7E">
        <w:rPr>
          <w:rFonts w:ascii="Calibri Light" w:hAnsi="Calibri Light" w:cs="Calibri Light"/>
          <w:color w:val="000000" w:themeColor="text1"/>
        </w:rPr>
        <w:t xml:space="preserve">Alteryx </w:t>
      </w:r>
      <w:r w:rsidR="00C4738A">
        <w:rPr>
          <w:rFonts w:ascii="Calibri Light" w:hAnsi="Calibri Light" w:cs="Calibri Light"/>
          <w:color w:val="000000" w:themeColor="text1"/>
        </w:rPr>
        <w:t>,Azure Data Factory</w:t>
      </w:r>
    </w:p>
    <w:p w14:paraId="40BE0C64" w14:textId="77777777" w:rsidR="003E2974" w:rsidRPr="00691A63" w:rsidRDefault="003E2974" w:rsidP="003E2974">
      <w:pPr>
        <w:numPr>
          <w:ilvl w:val="0"/>
          <w:numId w:val="10"/>
        </w:numPr>
        <w:autoSpaceDE w:val="0"/>
        <w:autoSpaceDN w:val="0"/>
        <w:adjustRightInd w:val="0"/>
        <w:jc w:val="both"/>
        <w:rPr>
          <w:rFonts w:ascii="Calibri Light" w:hAnsi="Calibri Light" w:cs="Calibri Light"/>
          <w:color w:val="000000" w:themeColor="text1"/>
        </w:rPr>
      </w:pPr>
      <w:r w:rsidRPr="00691A63">
        <w:rPr>
          <w:rFonts w:ascii="Calibri Light" w:hAnsi="Calibri Light" w:cs="Calibri Light"/>
          <w:color w:val="000000" w:themeColor="text1"/>
        </w:rPr>
        <w:t xml:space="preserve">Good exposure on Agile and waterfall methodologies </w:t>
      </w:r>
    </w:p>
    <w:p w14:paraId="55EE3384" w14:textId="77777777" w:rsidR="003E2974" w:rsidRPr="00691A63" w:rsidRDefault="003E2974" w:rsidP="003E2974">
      <w:pPr>
        <w:numPr>
          <w:ilvl w:val="0"/>
          <w:numId w:val="10"/>
        </w:numPr>
        <w:autoSpaceDE w:val="0"/>
        <w:autoSpaceDN w:val="0"/>
        <w:adjustRightInd w:val="0"/>
        <w:jc w:val="both"/>
        <w:rPr>
          <w:rFonts w:ascii="Calibri Light" w:hAnsi="Calibri Light" w:cs="Calibri Light"/>
          <w:color w:val="000000" w:themeColor="text1"/>
        </w:rPr>
      </w:pPr>
      <w:r w:rsidRPr="00691A63">
        <w:rPr>
          <w:rFonts w:ascii="Calibri Light" w:hAnsi="Calibri Light" w:cs="Calibri Light"/>
          <w:color w:val="000000" w:themeColor="text1"/>
        </w:rPr>
        <w:t>Experience in SQL &amp; PL/SQL scripts and Stored Procedures</w:t>
      </w:r>
    </w:p>
    <w:p w14:paraId="2E3B2AF7" w14:textId="78AFA3AD" w:rsidR="003E2974" w:rsidRPr="00691A63" w:rsidRDefault="003E2974" w:rsidP="003E2974">
      <w:pPr>
        <w:numPr>
          <w:ilvl w:val="0"/>
          <w:numId w:val="10"/>
        </w:numPr>
        <w:autoSpaceDE w:val="0"/>
        <w:autoSpaceDN w:val="0"/>
        <w:adjustRightInd w:val="0"/>
        <w:jc w:val="both"/>
        <w:rPr>
          <w:rFonts w:ascii="Calibri Light" w:hAnsi="Calibri Light" w:cs="Calibri Light"/>
          <w:color w:val="000000" w:themeColor="text1"/>
        </w:rPr>
      </w:pPr>
      <w:r w:rsidRPr="00691A63">
        <w:rPr>
          <w:rFonts w:ascii="Calibri Light" w:hAnsi="Calibri Light" w:cs="Calibri Light"/>
          <w:color w:val="000000" w:themeColor="text1"/>
        </w:rPr>
        <w:t xml:space="preserve">Good Technical Knowledge, Analytical and Problem-Solving skills, Communication skills, exhibiting leadership qualities in a Team and trained the </w:t>
      </w:r>
      <w:r w:rsidR="0078763C" w:rsidRPr="00691A63">
        <w:rPr>
          <w:rFonts w:ascii="Calibri Light" w:hAnsi="Calibri Light" w:cs="Calibri Light"/>
          <w:color w:val="000000" w:themeColor="text1"/>
        </w:rPr>
        <w:t>users.</w:t>
      </w:r>
      <w:r w:rsidRPr="00691A63">
        <w:rPr>
          <w:rFonts w:ascii="Calibri Light" w:hAnsi="Calibri Light" w:cs="Calibri Light"/>
          <w:color w:val="000000" w:themeColor="text1"/>
        </w:rPr>
        <w:t xml:space="preserve"> </w:t>
      </w:r>
    </w:p>
    <w:p w14:paraId="2EEC21AB" w14:textId="77777777" w:rsidR="00571ADB" w:rsidRPr="00D50602" w:rsidRDefault="00571ADB" w:rsidP="00CF6DB3">
      <w:pPr>
        <w:jc w:val="both"/>
        <w:rPr>
          <w:rFonts w:ascii="Calibri Light" w:hAnsi="Calibri Light" w:cs="Calibri Light"/>
          <w:color w:val="000000" w:themeColor="text1"/>
          <w:sz w:val="21"/>
          <w:szCs w:val="21"/>
        </w:rPr>
      </w:pPr>
    </w:p>
    <w:p w14:paraId="33D47217" w14:textId="77777777" w:rsidR="00571ADB" w:rsidRPr="00D50602" w:rsidRDefault="00571ADB" w:rsidP="00CF6DB3">
      <w:pPr>
        <w:shd w:val="clear" w:color="auto" w:fill="CCCCCC"/>
        <w:jc w:val="both"/>
        <w:rPr>
          <w:rFonts w:ascii="Calibri Light" w:hAnsi="Calibri Light" w:cs="Calibri Light"/>
          <w:b/>
          <w:smallCaps/>
          <w:color w:val="000000" w:themeColor="text1"/>
          <w:sz w:val="21"/>
          <w:szCs w:val="21"/>
        </w:rPr>
      </w:pPr>
      <w:r w:rsidRPr="00D50602">
        <w:rPr>
          <w:rFonts w:ascii="Calibri Light" w:hAnsi="Calibri Light" w:cs="Calibri Light"/>
          <w:b/>
          <w:smallCaps/>
          <w:color w:val="000000" w:themeColor="text1"/>
          <w:sz w:val="21"/>
          <w:szCs w:val="21"/>
        </w:rPr>
        <w:t>Technical comp</w:t>
      </w:r>
      <w:r w:rsidR="00C97039" w:rsidRPr="00D50602">
        <w:rPr>
          <w:rFonts w:ascii="Calibri Light" w:hAnsi="Calibri Light" w:cs="Calibri Light"/>
          <w:b/>
          <w:smallCaps/>
          <w:color w:val="000000" w:themeColor="text1"/>
          <w:sz w:val="21"/>
          <w:szCs w:val="21"/>
        </w:rPr>
        <w:t>etencies</w:t>
      </w:r>
      <w:r w:rsidRPr="00D50602">
        <w:rPr>
          <w:rFonts w:ascii="Calibri Light" w:hAnsi="Calibri Light" w:cs="Calibri Light"/>
          <w:b/>
          <w:smallCaps/>
          <w:color w:val="000000" w:themeColor="text1"/>
          <w:sz w:val="21"/>
          <w:szCs w:val="21"/>
        </w:rPr>
        <w:t>:</w:t>
      </w:r>
    </w:p>
    <w:p w14:paraId="7322AF20" w14:textId="5586B6C8" w:rsidR="005E301D" w:rsidRPr="00691A63" w:rsidRDefault="005E301D" w:rsidP="005E301D">
      <w:pPr>
        <w:widowControl w:val="0"/>
        <w:autoSpaceDE w:val="0"/>
        <w:autoSpaceDN w:val="0"/>
        <w:adjustRightInd w:val="0"/>
        <w:ind w:left="2880" w:hanging="2885"/>
        <w:rPr>
          <w:rFonts w:ascii="Calibri Light" w:hAnsi="Calibri Light" w:cs="Calibri Light"/>
          <w:color w:val="000000" w:themeColor="text1"/>
        </w:rPr>
      </w:pPr>
      <w:r w:rsidRPr="00691A63">
        <w:rPr>
          <w:rFonts w:ascii="Calibri Light" w:hAnsi="Calibri Light" w:cs="Calibri Light"/>
          <w:color w:val="000000" w:themeColor="text1"/>
        </w:rPr>
        <w:t>BI Tools</w:t>
      </w:r>
      <w:r w:rsidRPr="00691A63">
        <w:rPr>
          <w:rFonts w:ascii="Calibri Light" w:hAnsi="Calibri Light" w:cs="Calibri Light"/>
          <w:color w:val="000000" w:themeColor="text1"/>
        </w:rPr>
        <w:tab/>
        <w:t>:</w:t>
      </w:r>
      <w:r w:rsidR="00FE65B3" w:rsidRPr="00FE65B3">
        <w:rPr>
          <w:rFonts w:ascii="Calibri Light" w:hAnsi="Calibri Light" w:cs="Calibri Light"/>
          <w:color w:val="000000" w:themeColor="text1"/>
        </w:rPr>
        <w:t xml:space="preserve"> </w:t>
      </w:r>
      <w:r w:rsidR="00FE65B3">
        <w:rPr>
          <w:rFonts w:ascii="Calibri Light" w:hAnsi="Calibri Light" w:cs="Calibri Light"/>
          <w:color w:val="000000" w:themeColor="text1"/>
        </w:rPr>
        <w:t>Power BI</w:t>
      </w:r>
      <w:r w:rsidR="00D37569">
        <w:rPr>
          <w:rFonts w:ascii="Calibri Light" w:hAnsi="Calibri Light" w:cs="Calibri Light"/>
          <w:color w:val="000000" w:themeColor="text1"/>
        </w:rPr>
        <w:t>, Power BI Services, SSAS, Tableau Desktop,</w:t>
      </w:r>
      <w:r w:rsidR="00D37569" w:rsidRPr="00691A63">
        <w:rPr>
          <w:rFonts w:ascii="Calibri Light" w:hAnsi="Calibri Light" w:cs="Calibri Light"/>
          <w:color w:val="000000" w:themeColor="text1"/>
        </w:rPr>
        <w:t xml:space="preserve"> Tableau</w:t>
      </w:r>
      <w:r w:rsidRPr="00691A63">
        <w:rPr>
          <w:rFonts w:ascii="Calibri Light" w:hAnsi="Calibri Light" w:cs="Calibri Light"/>
          <w:color w:val="000000" w:themeColor="text1"/>
        </w:rPr>
        <w:t xml:space="preserve"> </w:t>
      </w:r>
      <w:r w:rsidR="00D85198" w:rsidRPr="00691A63">
        <w:rPr>
          <w:rFonts w:ascii="Calibri Light" w:hAnsi="Calibri Light" w:cs="Calibri Light"/>
          <w:color w:val="000000" w:themeColor="text1"/>
        </w:rPr>
        <w:t>Server,</w:t>
      </w:r>
      <w:r w:rsidRPr="00691A63">
        <w:rPr>
          <w:rFonts w:ascii="Calibri Light" w:hAnsi="Calibri Light" w:cs="Calibri Light"/>
          <w:color w:val="000000" w:themeColor="text1"/>
        </w:rPr>
        <w:t xml:space="preserve"> IBM Cognos Analytics </w:t>
      </w:r>
      <w:r w:rsidR="009D77B8" w:rsidRPr="00691A63">
        <w:rPr>
          <w:rFonts w:ascii="Calibri Light" w:hAnsi="Calibri Light" w:cs="Calibri Light"/>
          <w:color w:val="000000" w:themeColor="text1"/>
        </w:rPr>
        <w:t>11</w:t>
      </w:r>
      <w:r w:rsidR="009D77B8">
        <w:rPr>
          <w:rFonts w:ascii="Calibri Light" w:hAnsi="Calibri Light" w:cs="Calibri Light"/>
          <w:color w:val="000000" w:themeColor="text1"/>
        </w:rPr>
        <w:t>.x</w:t>
      </w:r>
      <w:r w:rsidR="00BA18DE" w:rsidRPr="00691A63">
        <w:rPr>
          <w:rFonts w:ascii="Calibri Light" w:hAnsi="Calibri Light" w:cs="Calibri Light"/>
          <w:color w:val="000000" w:themeColor="text1"/>
        </w:rPr>
        <w:t>, SAP</w:t>
      </w:r>
      <w:r w:rsidR="00D85198" w:rsidRPr="00691A63">
        <w:rPr>
          <w:rFonts w:ascii="Calibri Light" w:hAnsi="Calibri Light" w:cs="Calibri Light"/>
          <w:color w:val="000000" w:themeColor="text1"/>
        </w:rPr>
        <w:t xml:space="preserve"> Business Objects</w:t>
      </w:r>
    </w:p>
    <w:p w14:paraId="14A5613A" w14:textId="03D23F41" w:rsidR="005E301D" w:rsidRPr="00691A63" w:rsidRDefault="005E301D" w:rsidP="005E301D">
      <w:pPr>
        <w:widowControl w:val="0"/>
        <w:autoSpaceDE w:val="0"/>
        <w:autoSpaceDN w:val="0"/>
        <w:adjustRightInd w:val="0"/>
        <w:ind w:left="2880" w:hanging="2885"/>
        <w:rPr>
          <w:rFonts w:ascii="Calibri Light" w:hAnsi="Calibri Light" w:cs="Calibri Light"/>
          <w:color w:val="000000" w:themeColor="text1"/>
        </w:rPr>
      </w:pPr>
      <w:r w:rsidRPr="00691A63">
        <w:rPr>
          <w:rFonts w:ascii="Calibri Light" w:hAnsi="Calibri Light" w:cs="Calibri Light"/>
          <w:color w:val="000000" w:themeColor="text1"/>
        </w:rPr>
        <w:t>ETL Tools</w:t>
      </w:r>
      <w:r w:rsidRPr="00691A63">
        <w:rPr>
          <w:rFonts w:ascii="Calibri Light" w:hAnsi="Calibri Light" w:cs="Calibri Light"/>
          <w:color w:val="000000" w:themeColor="text1"/>
        </w:rPr>
        <w:tab/>
        <w:t xml:space="preserve">: </w:t>
      </w:r>
      <w:r w:rsidR="009D77B8">
        <w:rPr>
          <w:rFonts w:ascii="Calibri Light" w:hAnsi="Calibri Light" w:cs="Calibri Light"/>
          <w:color w:val="000000" w:themeColor="text1"/>
        </w:rPr>
        <w:t>A</w:t>
      </w:r>
      <w:r w:rsidR="008E7D5C">
        <w:rPr>
          <w:rFonts w:ascii="Calibri Light" w:hAnsi="Calibri Light" w:cs="Calibri Light"/>
          <w:color w:val="000000" w:themeColor="text1"/>
        </w:rPr>
        <w:t>lt</w:t>
      </w:r>
      <w:r w:rsidR="00C90DD5">
        <w:rPr>
          <w:rFonts w:ascii="Calibri Light" w:hAnsi="Calibri Light" w:cs="Calibri Light"/>
          <w:color w:val="000000" w:themeColor="text1"/>
        </w:rPr>
        <w:t>eryx</w:t>
      </w:r>
      <w:r w:rsidR="009D77B8">
        <w:rPr>
          <w:rFonts w:ascii="Calibri Light" w:hAnsi="Calibri Light" w:cs="Calibri Light"/>
          <w:color w:val="000000" w:themeColor="text1"/>
        </w:rPr>
        <w:t>,</w:t>
      </w:r>
      <w:r w:rsidR="009D77B8" w:rsidRPr="00691A63">
        <w:rPr>
          <w:rFonts w:ascii="Calibri Light" w:hAnsi="Calibri Light" w:cs="Calibri Light"/>
          <w:color w:val="000000" w:themeColor="text1"/>
        </w:rPr>
        <w:t xml:space="preserve"> SSIS</w:t>
      </w:r>
      <w:r w:rsidRPr="00691A63">
        <w:rPr>
          <w:rFonts w:ascii="Calibri Light" w:hAnsi="Calibri Light" w:cs="Calibri Light"/>
          <w:color w:val="000000" w:themeColor="text1"/>
        </w:rPr>
        <w:t xml:space="preserve">, </w:t>
      </w:r>
      <w:r w:rsidR="000E4DA0">
        <w:rPr>
          <w:rFonts w:ascii="Calibri Light" w:hAnsi="Calibri Light" w:cs="Calibri Light"/>
          <w:color w:val="000000" w:themeColor="text1"/>
        </w:rPr>
        <w:t>Azure Data Factory</w:t>
      </w:r>
      <w:r w:rsidRPr="00691A63">
        <w:rPr>
          <w:rFonts w:ascii="Calibri Light" w:hAnsi="Calibri Light" w:cs="Calibri Light"/>
          <w:color w:val="000000" w:themeColor="text1"/>
        </w:rPr>
        <w:t>, Data stage</w:t>
      </w:r>
    </w:p>
    <w:p w14:paraId="278FB8A0" w14:textId="77777777" w:rsidR="005E301D" w:rsidRPr="00691A63" w:rsidRDefault="005E301D" w:rsidP="005E301D">
      <w:pPr>
        <w:widowControl w:val="0"/>
        <w:autoSpaceDE w:val="0"/>
        <w:autoSpaceDN w:val="0"/>
        <w:adjustRightInd w:val="0"/>
        <w:ind w:left="2880" w:hanging="2885"/>
        <w:rPr>
          <w:rFonts w:ascii="Calibri Light" w:hAnsi="Calibri Light" w:cs="Calibri Light"/>
          <w:color w:val="000000" w:themeColor="text1"/>
        </w:rPr>
      </w:pPr>
      <w:r w:rsidRPr="00691A63">
        <w:rPr>
          <w:rFonts w:ascii="Calibri Light" w:hAnsi="Calibri Light" w:cs="Calibri Light"/>
          <w:color w:val="000000" w:themeColor="text1"/>
        </w:rPr>
        <w:t>Databases</w:t>
      </w:r>
      <w:r w:rsidRPr="00691A63">
        <w:rPr>
          <w:rFonts w:ascii="Calibri Light" w:hAnsi="Calibri Light" w:cs="Calibri Light"/>
          <w:color w:val="000000" w:themeColor="text1"/>
        </w:rPr>
        <w:tab/>
        <w:t>: SQL-Server, Oracle12C, DB</w:t>
      </w:r>
      <w:r w:rsidR="00F45A4E" w:rsidRPr="00691A63">
        <w:rPr>
          <w:rFonts w:ascii="Calibri Light" w:hAnsi="Calibri Light" w:cs="Calibri Light"/>
          <w:color w:val="000000" w:themeColor="text1"/>
        </w:rPr>
        <w:t>2</w:t>
      </w:r>
      <w:r w:rsidR="00F45A4E">
        <w:rPr>
          <w:rFonts w:ascii="Calibri Light" w:hAnsi="Calibri Light" w:cs="Calibri Light"/>
          <w:color w:val="000000" w:themeColor="text1"/>
        </w:rPr>
        <w:t>, AWS redshift</w:t>
      </w:r>
      <w:r w:rsidRPr="00691A63">
        <w:rPr>
          <w:rFonts w:ascii="Calibri Light" w:hAnsi="Calibri Light" w:cs="Calibri Light"/>
          <w:color w:val="000000" w:themeColor="text1"/>
        </w:rPr>
        <w:t>.</w:t>
      </w:r>
    </w:p>
    <w:p w14:paraId="4FAAA1B3" w14:textId="2DA1351F" w:rsidR="005E301D" w:rsidRPr="00691A63" w:rsidRDefault="005E301D" w:rsidP="005E301D">
      <w:pPr>
        <w:widowControl w:val="0"/>
        <w:autoSpaceDE w:val="0"/>
        <w:autoSpaceDN w:val="0"/>
        <w:adjustRightInd w:val="0"/>
        <w:ind w:left="2880" w:hanging="2885"/>
        <w:rPr>
          <w:rFonts w:ascii="Calibri Light" w:hAnsi="Calibri Light" w:cs="Calibri Light"/>
          <w:color w:val="000000" w:themeColor="text1"/>
        </w:rPr>
      </w:pPr>
      <w:r w:rsidRPr="00691A63">
        <w:rPr>
          <w:rFonts w:ascii="Calibri Light" w:hAnsi="Calibri Light" w:cs="Calibri Light"/>
          <w:color w:val="000000" w:themeColor="text1"/>
        </w:rPr>
        <w:t>Version Control Systems</w:t>
      </w:r>
      <w:r w:rsidRPr="00691A63">
        <w:rPr>
          <w:rFonts w:ascii="Calibri Light" w:hAnsi="Calibri Light" w:cs="Calibri Light"/>
          <w:color w:val="000000" w:themeColor="text1"/>
        </w:rPr>
        <w:tab/>
        <w:t xml:space="preserve">: </w:t>
      </w:r>
      <w:r w:rsidR="0078763C">
        <w:rPr>
          <w:rFonts w:ascii="Calibri Light" w:hAnsi="Calibri Light" w:cs="Calibri Light"/>
          <w:color w:val="000000" w:themeColor="text1"/>
        </w:rPr>
        <w:t>Devopps,</w:t>
      </w:r>
      <w:r w:rsidR="0078763C" w:rsidRPr="00691A63">
        <w:rPr>
          <w:rFonts w:ascii="Calibri Light" w:hAnsi="Calibri Light" w:cs="Calibri Light"/>
          <w:color w:val="000000" w:themeColor="text1"/>
        </w:rPr>
        <w:t xml:space="preserve"> Visual</w:t>
      </w:r>
      <w:r w:rsidRPr="00691A63">
        <w:rPr>
          <w:rFonts w:ascii="Calibri Light" w:hAnsi="Calibri Light" w:cs="Calibri Light"/>
          <w:color w:val="000000" w:themeColor="text1"/>
        </w:rPr>
        <w:t xml:space="preserve"> Source Safe, </w:t>
      </w:r>
      <w:r w:rsidR="00F45A4E" w:rsidRPr="00691A63">
        <w:rPr>
          <w:rFonts w:ascii="Calibri Light" w:hAnsi="Calibri Light" w:cs="Calibri Light"/>
          <w:color w:val="000000" w:themeColor="text1"/>
        </w:rPr>
        <w:t>Moto</w:t>
      </w:r>
      <w:r w:rsidRPr="00691A63">
        <w:rPr>
          <w:rFonts w:ascii="Calibri Light" w:hAnsi="Calibri Light" w:cs="Calibri Light"/>
          <w:color w:val="000000" w:themeColor="text1"/>
        </w:rPr>
        <w:t>.</w:t>
      </w:r>
    </w:p>
    <w:p w14:paraId="600A261E" w14:textId="77777777" w:rsidR="005E301D" w:rsidRPr="00691A63" w:rsidRDefault="005E301D" w:rsidP="005E301D">
      <w:pPr>
        <w:widowControl w:val="0"/>
        <w:autoSpaceDE w:val="0"/>
        <w:autoSpaceDN w:val="0"/>
        <w:adjustRightInd w:val="0"/>
        <w:ind w:left="2880" w:hanging="2885"/>
        <w:rPr>
          <w:rFonts w:ascii="Calibri Light" w:hAnsi="Calibri Light" w:cs="Calibri Light"/>
          <w:color w:val="000000" w:themeColor="text1"/>
        </w:rPr>
      </w:pPr>
      <w:r w:rsidRPr="00691A63">
        <w:rPr>
          <w:rFonts w:ascii="Calibri Light" w:hAnsi="Calibri Light" w:cs="Calibri Light"/>
          <w:color w:val="000000" w:themeColor="text1"/>
        </w:rPr>
        <w:t>Operating Systems</w:t>
      </w:r>
      <w:r w:rsidRPr="00691A63">
        <w:rPr>
          <w:rFonts w:ascii="Calibri Light" w:hAnsi="Calibri Light" w:cs="Calibri Light"/>
          <w:color w:val="000000" w:themeColor="text1"/>
        </w:rPr>
        <w:tab/>
        <w:t xml:space="preserve">: Windows, </w:t>
      </w:r>
      <w:r w:rsidR="00F45A4E" w:rsidRPr="00691A63">
        <w:rPr>
          <w:rFonts w:ascii="Calibri Light" w:hAnsi="Calibri Light" w:cs="Calibri Light"/>
          <w:color w:val="000000" w:themeColor="text1"/>
        </w:rPr>
        <w:t>UNIX, AIX</w:t>
      </w:r>
      <w:r w:rsidRPr="00691A63">
        <w:rPr>
          <w:rFonts w:ascii="Calibri Light" w:hAnsi="Calibri Light" w:cs="Calibri Light"/>
          <w:color w:val="000000" w:themeColor="text1"/>
        </w:rPr>
        <w:t>, RHEL</w:t>
      </w:r>
    </w:p>
    <w:p w14:paraId="006541CA" w14:textId="53880B6F" w:rsidR="005E301D" w:rsidRDefault="005E301D" w:rsidP="005E301D">
      <w:pPr>
        <w:widowControl w:val="0"/>
        <w:autoSpaceDE w:val="0"/>
        <w:autoSpaceDN w:val="0"/>
        <w:adjustRightInd w:val="0"/>
        <w:ind w:left="2880" w:hanging="2885"/>
        <w:rPr>
          <w:rFonts w:ascii="Calibri Light" w:hAnsi="Calibri Light" w:cs="Calibri Light"/>
          <w:color w:val="000000" w:themeColor="text1"/>
        </w:rPr>
      </w:pPr>
      <w:r w:rsidRPr="00691A63">
        <w:rPr>
          <w:rFonts w:ascii="Calibri Light" w:hAnsi="Calibri Light" w:cs="Calibri Light"/>
          <w:color w:val="000000" w:themeColor="text1"/>
        </w:rPr>
        <w:lastRenderedPageBreak/>
        <w:t xml:space="preserve">Production Support Tool               : HP Open view Service Desk/HP Quality center. </w:t>
      </w:r>
    </w:p>
    <w:p w14:paraId="0F8B52A8" w14:textId="60D63BC0" w:rsidR="008D2FBA" w:rsidRPr="00691A63" w:rsidRDefault="008D2FBA" w:rsidP="008D2FBA">
      <w:pPr>
        <w:widowControl w:val="0"/>
        <w:autoSpaceDE w:val="0"/>
        <w:autoSpaceDN w:val="0"/>
        <w:adjustRightInd w:val="0"/>
        <w:ind w:left="2880" w:hanging="2885"/>
        <w:rPr>
          <w:rFonts w:ascii="Calibri Light" w:hAnsi="Calibri Light" w:cs="Calibri Light"/>
          <w:color w:val="000000" w:themeColor="text1"/>
        </w:rPr>
      </w:pPr>
      <w:r>
        <w:rPr>
          <w:rFonts w:ascii="Calibri Light" w:hAnsi="Calibri Light" w:cs="Calibri Light"/>
          <w:color w:val="000000" w:themeColor="text1"/>
        </w:rPr>
        <w:t>Cloud Platform</w:t>
      </w:r>
      <w:r>
        <w:rPr>
          <w:rFonts w:ascii="Calibri Light" w:hAnsi="Calibri Light" w:cs="Calibri Light"/>
          <w:color w:val="000000" w:themeColor="text1"/>
        </w:rPr>
        <w:tab/>
        <w:t>: AZURE, AWS EC2</w:t>
      </w:r>
    </w:p>
    <w:p w14:paraId="6C27D2CC" w14:textId="77777777" w:rsidR="00AE671A" w:rsidRPr="00D50602" w:rsidRDefault="00AE671A" w:rsidP="00AE671A">
      <w:pPr>
        <w:shd w:val="clear" w:color="auto" w:fill="CCCCCC"/>
        <w:jc w:val="both"/>
        <w:rPr>
          <w:rFonts w:ascii="Calibri Light" w:hAnsi="Calibri Light" w:cs="Calibri Light"/>
          <w:b/>
          <w:color w:val="000000" w:themeColor="text1"/>
          <w:sz w:val="21"/>
          <w:szCs w:val="21"/>
        </w:rPr>
      </w:pPr>
      <w:r w:rsidRPr="00D50602">
        <w:rPr>
          <w:rFonts w:ascii="Calibri Light" w:hAnsi="Calibri Light" w:cs="Calibri Light"/>
          <w:b/>
          <w:smallCaps/>
          <w:color w:val="000000" w:themeColor="text1"/>
          <w:sz w:val="21"/>
          <w:szCs w:val="21"/>
        </w:rPr>
        <w:t>Certification &amp; Education:</w:t>
      </w:r>
    </w:p>
    <w:p w14:paraId="0F5FABB6" w14:textId="77777777" w:rsidR="00A90DCD" w:rsidRDefault="005E301D" w:rsidP="005E301D">
      <w:pPr>
        <w:numPr>
          <w:ilvl w:val="0"/>
          <w:numId w:val="10"/>
        </w:numPr>
        <w:autoSpaceDE w:val="0"/>
        <w:autoSpaceDN w:val="0"/>
        <w:adjustRightInd w:val="0"/>
        <w:jc w:val="both"/>
        <w:rPr>
          <w:rFonts w:ascii="Calibri Light" w:hAnsi="Calibri Light" w:cs="Calibri Light"/>
          <w:color w:val="000000" w:themeColor="text1"/>
        </w:rPr>
      </w:pPr>
      <w:r w:rsidRPr="00691A63">
        <w:rPr>
          <w:rFonts w:ascii="Calibri Light" w:hAnsi="Calibri Light" w:cs="Calibri Light"/>
          <w:b/>
          <w:color w:val="000000" w:themeColor="text1"/>
        </w:rPr>
        <w:t>Master of Business Administration (MBA</w:t>
      </w:r>
      <w:r w:rsidRPr="00691A63">
        <w:rPr>
          <w:rFonts w:ascii="Calibri Light" w:hAnsi="Calibri Light" w:cs="Calibri Light"/>
          <w:color w:val="000000" w:themeColor="text1"/>
        </w:rPr>
        <w:t>) from Madras University in 2004.</w:t>
      </w:r>
    </w:p>
    <w:p w14:paraId="26FCF61F" w14:textId="48E7E860" w:rsidR="0014228B" w:rsidRDefault="0014228B" w:rsidP="005E301D">
      <w:pPr>
        <w:numPr>
          <w:ilvl w:val="0"/>
          <w:numId w:val="10"/>
        </w:numPr>
        <w:autoSpaceDE w:val="0"/>
        <w:autoSpaceDN w:val="0"/>
        <w:adjustRightInd w:val="0"/>
        <w:jc w:val="both"/>
        <w:rPr>
          <w:rFonts w:ascii="Calibri Light" w:hAnsi="Calibri Light" w:cs="Calibri Light"/>
          <w:color w:val="000000" w:themeColor="text1"/>
        </w:rPr>
      </w:pPr>
      <w:r w:rsidRPr="0014228B">
        <w:rPr>
          <w:rFonts w:ascii="Calibri Light" w:hAnsi="Calibri Light" w:cs="Calibri Light"/>
          <w:color w:val="000000" w:themeColor="text1"/>
        </w:rPr>
        <w:t>Power BI Data Analyst associate</w:t>
      </w:r>
    </w:p>
    <w:p w14:paraId="455A0E4F" w14:textId="7CCEEA20" w:rsidR="004215A0" w:rsidRDefault="004215A0" w:rsidP="005E301D">
      <w:pPr>
        <w:numPr>
          <w:ilvl w:val="0"/>
          <w:numId w:val="10"/>
        </w:numPr>
        <w:autoSpaceDE w:val="0"/>
        <w:autoSpaceDN w:val="0"/>
        <w:adjustRightInd w:val="0"/>
        <w:jc w:val="both"/>
        <w:rPr>
          <w:rFonts w:ascii="Calibri Light" w:hAnsi="Calibri Light" w:cs="Calibri Light"/>
          <w:color w:val="000000" w:themeColor="text1"/>
        </w:rPr>
      </w:pPr>
      <w:r w:rsidRPr="007E178D">
        <w:rPr>
          <w:rFonts w:ascii="Calibri Light" w:hAnsi="Calibri Light" w:cs="Calibri Light"/>
          <w:color w:val="000000" w:themeColor="text1"/>
        </w:rPr>
        <w:t>Microsoft Azure Fundamentals</w:t>
      </w:r>
      <w:r>
        <w:rPr>
          <w:rFonts w:ascii="Calibri Light" w:hAnsi="Calibri Light" w:cs="Calibri Light"/>
          <w:color w:val="000000" w:themeColor="text1"/>
        </w:rPr>
        <w:t>.</w:t>
      </w:r>
    </w:p>
    <w:p w14:paraId="262B9E0C" w14:textId="4158B6AA" w:rsidR="00F42B6C" w:rsidRPr="005A55FE" w:rsidRDefault="005A55FE" w:rsidP="00F42B6C">
      <w:pPr>
        <w:numPr>
          <w:ilvl w:val="0"/>
          <w:numId w:val="10"/>
        </w:numPr>
        <w:autoSpaceDE w:val="0"/>
        <w:autoSpaceDN w:val="0"/>
        <w:adjustRightInd w:val="0"/>
        <w:jc w:val="both"/>
        <w:rPr>
          <w:rFonts w:ascii="Calibri Light" w:hAnsi="Calibri Light" w:cs="Calibri Light"/>
          <w:color w:val="000000" w:themeColor="text1"/>
        </w:rPr>
      </w:pPr>
      <w:r w:rsidRPr="005A55FE">
        <w:rPr>
          <w:rFonts w:ascii="Calibri Light" w:hAnsi="Calibri Light" w:cs="Calibri Light"/>
          <w:color w:val="000000" w:themeColor="text1"/>
        </w:rPr>
        <w:t>Tableau Server Architect &amp;</w:t>
      </w:r>
      <w:r>
        <w:rPr>
          <w:rFonts w:ascii="Calibri Light" w:hAnsi="Calibri Light" w:cs="Calibri Light"/>
          <w:color w:val="000000" w:themeColor="text1"/>
        </w:rPr>
        <w:t xml:space="preserve"> </w:t>
      </w:r>
      <w:r w:rsidR="00F42B6C" w:rsidRPr="005A55FE">
        <w:rPr>
          <w:rFonts w:ascii="Calibri Light" w:hAnsi="Calibri Light" w:cs="Calibri Light"/>
          <w:color w:val="000000" w:themeColor="text1"/>
        </w:rPr>
        <w:t>Tableau Designer</w:t>
      </w:r>
    </w:p>
    <w:p w14:paraId="725AFA10" w14:textId="77777777" w:rsidR="00F42B6C" w:rsidRPr="00691A63" w:rsidRDefault="00F42B6C" w:rsidP="00F42B6C">
      <w:pPr>
        <w:numPr>
          <w:ilvl w:val="0"/>
          <w:numId w:val="10"/>
        </w:numPr>
        <w:autoSpaceDE w:val="0"/>
        <w:autoSpaceDN w:val="0"/>
        <w:adjustRightInd w:val="0"/>
        <w:jc w:val="both"/>
        <w:rPr>
          <w:rFonts w:ascii="Calibri Light" w:hAnsi="Calibri Light" w:cs="Calibri Light"/>
          <w:color w:val="000000" w:themeColor="text1"/>
        </w:rPr>
      </w:pPr>
      <w:r w:rsidRPr="00691A63">
        <w:rPr>
          <w:rFonts w:ascii="Calibri Light" w:hAnsi="Calibri Light" w:cs="Calibri Light"/>
          <w:color w:val="000000" w:themeColor="text1"/>
        </w:rPr>
        <w:t>IBM Certified Developer - Cognos 8/10 BI Metadata Models</w:t>
      </w:r>
      <w:r>
        <w:rPr>
          <w:rFonts w:ascii="Calibri Light" w:hAnsi="Calibri Light" w:cs="Calibri Light"/>
          <w:color w:val="000000" w:themeColor="text1"/>
        </w:rPr>
        <w:t xml:space="preserve"> &amp; Reports</w:t>
      </w:r>
    </w:p>
    <w:p w14:paraId="644B2F25" w14:textId="77777777" w:rsidR="005E301D" w:rsidRPr="005E301D" w:rsidRDefault="005E301D" w:rsidP="005E301D">
      <w:pPr>
        <w:pStyle w:val="NormalWeb"/>
        <w:spacing w:before="0" w:after="0"/>
        <w:ind w:right="0"/>
        <w:jc w:val="both"/>
        <w:rPr>
          <w:rFonts w:ascii="Calibri Light" w:hAnsi="Calibri Light" w:cs="Calibri Light"/>
          <w:b/>
          <w:color w:val="000000" w:themeColor="text1"/>
          <w:sz w:val="21"/>
          <w:szCs w:val="21"/>
        </w:rPr>
      </w:pPr>
    </w:p>
    <w:p w14:paraId="335C89F7" w14:textId="77777777" w:rsidR="003B19E2" w:rsidRPr="00D50602" w:rsidRDefault="00B97A5E" w:rsidP="00CF6DB3">
      <w:pPr>
        <w:shd w:val="clear" w:color="auto" w:fill="CCCCCC"/>
        <w:jc w:val="both"/>
        <w:rPr>
          <w:rFonts w:ascii="Calibri Light" w:hAnsi="Calibri Light" w:cs="Calibri Light"/>
          <w:b/>
          <w:smallCaps/>
          <w:color w:val="000000" w:themeColor="text1"/>
          <w:sz w:val="21"/>
          <w:szCs w:val="21"/>
        </w:rPr>
      </w:pPr>
      <w:r w:rsidRPr="00D50602">
        <w:rPr>
          <w:rFonts w:ascii="Calibri Light" w:hAnsi="Calibri Light" w:cs="Calibri Light"/>
          <w:b/>
          <w:smallCaps/>
          <w:color w:val="000000" w:themeColor="text1"/>
          <w:sz w:val="21"/>
          <w:szCs w:val="21"/>
        </w:rPr>
        <w:t>Professional Experience</w:t>
      </w:r>
      <w:r w:rsidRPr="00D50602">
        <w:rPr>
          <w:rFonts w:ascii="Calibri Light" w:hAnsi="Calibri Light" w:cs="Calibri Light"/>
          <w:b/>
          <w:color w:val="000000" w:themeColor="text1"/>
          <w:sz w:val="21"/>
          <w:szCs w:val="21"/>
        </w:rPr>
        <w:t>:</w:t>
      </w:r>
    </w:p>
    <w:p w14:paraId="486528EA" w14:textId="77777777" w:rsidR="00472474" w:rsidRDefault="00472474" w:rsidP="00654642">
      <w:pPr>
        <w:pStyle w:val="NoSpacing"/>
        <w:jc w:val="both"/>
        <w:rPr>
          <w:rFonts w:ascii="Calibri Light" w:hAnsi="Calibri Light" w:cs="Calibri Light"/>
          <w:b/>
          <w:bCs/>
          <w:i/>
          <w:color w:val="000000" w:themeColor="text1"/>
          <w:sz w:val="22"/>
          <w:szCs w:val="22"/>
        </w:rPr>
      </w:pPr>
    </w:p>
    <w:p w14:paraId="29E2FFF7" w14:textId="6369CD2C" w:rsidR="00654642" w:rsidRPr="00691A63" w:rsidRDefault="00654642" w:rsidP="00654642">
      <w:pPr>
        <w:pStyle w:val="NoSpacing"/>
        <w:jc w:val="both"/>
        <w:rPr>
          <w:rFonts w:ascii="Calibri Light" w:eastAsia="Arial" w:hAnsi="Calibri Light" w:cs="Calibri Light"/>
          <w:b/>
          <w:bCs/>
          <w:i/>
          <w:color w:val="000000" w:themeColor="text1"/>
          <w:sz w:val="22"/>
          <w:szCs w:val="22"/>
        </w:rPr>
      </w:pPr>
      <w:r w:rsidRPr="00691A63">
        <w:rPr>
          <w:rFonts w:ascii="Calibri Light" w:hAnsi="Calibri Light" w:cs="Calibri Light"/>
          <w:b/>
          <w:bCs/>
          <w:i/>
          <w:color w:val="000000" w:themeColor="text1"/>
          <w:sz w:val="22"/>
          <w:szCs w:val="22"/>
        </w:rPr>
        <w:t xml:space="preserve">Client: </w:t>
      </w:r>
      <w:r w:rsidRPr="00691A63">
        <w:rPr>
          <w:rFonts w:ascii="Calibri Light" w:hAnsi="Calibri Light" w:cs="Calibri Light"/>
          <w:b/>
          <w:bCs/>
          <w:i/>
          <w:color w:val="000000" w:themeColor="text1"/>
          <w:sz w:val="22"/>
          <w:szCs w:val="22"/>
        </w:rPr>
        <w:tab/>
      </w:r>
      <w:r w:rsidRPr="00A31ECE">
        <w:rPr>
          <w:rFonts w:ascii="Calibri Light" w:hAnsi="Calibri Light" w:cs="Calibri Light"/>
          <w:i/>
          <w:color w:val="000000" w:themeColor="text1"/>
          <w:sz w:val="22"/>
          <w:szCs w:val="22"/>
        </w:rPr>
        <w:t>MFS Investment Management, Boston</w:t>
      </w:r>
      <w:r w:rsidRPr="00A31ECE">
        <w:rPr>
          <w:rFonts w:ascii="Calibri Light" w:hAnsi="Calibri Light" w:cs="Calibri Light"/>
          <w:i/>
          <w:color w:val="000000" w:themeColor="text1"/>
          <w:sz w:val="22"/>
          <w:szCs w:val="22"/>
        </w:rPr>
        <w:tab/>
      </w:r>
      <w:r w:rsidRPr="00691A63">
        <w:rPr>
          <w:rFonts w:ascii="Calibri Light" w:hAnsi="Calibri Light" w:cs="Calibri Light"/>
          <w:b/>
          <w:i/>
          <w:color w:val="000000" w:themeColor="text1"/>
          <w:sz w:val="22"/>
          <w:szCs w:val="22"/>
        </w:rPr>
        <w:tab/>
      </w:r>
      <w:r w:rsidRPr="00691A63">
        <w:rPr>
          <w:rFonts w:ascii="Calibri Light" w:hAnsi="Calibri Light" w:cs="Calibri Light"/>
          <w:b/>
          <w:i/>
          <w:color w:val="000000" w:themeColor="text1"/>
          <w:sz w:val="22"/>
          <w:szCs w:val="22"/>
        </w:rPr>
        <w:tab/>
      </w:r>
      <w:r w:rsidRPr="00691A63">
        <w:rPr>
          <w:rFonts w:ascii="Calibri Light" w:hAnsi="Calibri Light" w:cs="Calibri Light"/>
          <w:b/>
          <w:i/>
          <w:color w:val="000000" w:themeColor="text1"/>
          <w:sz w:val="22"/>
          <w:szCs w:val="22"/>
        </w:rPr>
        <w:tab/>
        <w:t xml:space="preserve"> </w:t>
      </w:r>
      <w:r>
        <w:rPr>
          <w:rFonts w:ascii="Calibri Light" w:hAnsi="Calibri Light" w:cs="Calibri Light"/>
          <w:b/>
          <w:i/>
          <w:color w:val="000000" w:themeColor="text1"/>
          <w:sz w:val="22"/>
          <w:szCs w:val="22"/>
        </w:rPr>
        <w:tab/>
      </w:r>
      <w:r>
        <w:rPr>
          <w:rFonts w:ascii="Calibri Light" w:hAnsi="Calibri Light" w:cs="Calibri Light"/>
          <w:b/>
          <w:i/>
          <w:color w:val="000000" w:themeColor="text1"/>
          <w:sz w:val="22"/>
          <w:szCs w:val="22"/>
        </w:rPr>
        <w:tab/>
      </w:r>
      <w:r>
        <w:rPr>
          <w:rFonts w:ascii="Calibri Light" w:hAnsi="Calibri Light" w:cs="Calibri Light"/>
          <w:b/>
          <w:i/>
          <w:color w:val="000000" w:themeColor="text1"/>
          <w:sz w:val="22"/>
          <w:szCs w:val="22"/>
        </w:rPr>
        <w:tab/>
      </w:r>
      <w:r>
        <w:rPr>
          <w:rFonts w:ascii="Calibri Light" w:hAnsi="Calibri Light" w:cs="Calibri Light"/>
          <w:i/>
          <w:color w:val="000000" w:themeColor="text1"/>
          <w:sz w:val="22"/>
          <w:szCs w:val="22"/>
        </w:rPr>
        <w:t>Aug 2021</w:t>
      </w:r>
      <w:r w:rsidRPr="00691A63">
        <w:rPr>
          <w:rFonts w:ascii="Calibri Light" w:hAnsi="Calibri Light" w:cs="Calibri Light"/>
          <w:i/>
          <w:color w:val="000000" w:themeColor="text1"/>
          <w:sz w:val="22"/>
          <w:szCs w:val="22"/>
        </w:rPr>
        <w:t xml:space="preserve"> </w:t>
      </w:r>
      <w:r>
        <w:rPr>
          <w:rFonts w:ascii="Calibri Light" w:hAnsi="Calibri Light" w:cs="Calibri Light"/>
          <w:i/>
          <w:color w:val="000000" w:themeColor="text1"/>
          <w:sz w:val="22"/>
          <w:szCs w:val="22"/>
        </w:rPr>
        <w:t>–</w:t>
      </w:r>
      <w:r w:rsidRPr="00691A63">
        <w:rPr>
          <w:rFonts w:ascii="Calibri Light" w:hAnsi="Calibri Light" w:cs="Calibri Light"/>
          <w:i/>
          <w:color w:val="000000" w:themeColor="text1"/>
          <w:sz w:val="22"/>
          <w:szCs w:val="22"/>
        </w:rPr>
        <w:t xml:space="preserve"> </w:t>
      </w:r>
      <w:r>
        <w:rPr>
          <w:rFonts w:ascii="Calibri Light" w:hAnsi="Calibri Light" w:cs="Calibri Light"/>
          <w:i/>
          <w:color w:val="000000" w:themeColor="text1"/>
          <w:sz w:val="22"/>
          <w:szCs w:val="22"/>
        </w:rPr>
        <w:t>Till Date</w:t>
      </w:r>
    </w:p>
    <w:p w14:paraId="04827A81" w14:textId="3DC25599" w:rsidR="00654642" w:rsidRPr="00691A63" w:rsidRDefault="00654642" w:rsidP="00654642">
      <w:pPr>
        <w:pBdr>
          <w:bottom w:val="single" w:sz="6" w:space="1" w:color="auto"/>
        </w:pBdr>
        <w:jc w:val="both"/>
        <w:rPr>
          <w:rFonts w:ascii="Calibri Light" w:eastAsia="Times New Roman" w:hAnsi="Calibri Light" w:cs="Calibri Light"/>
          <w:b/>
          <w:i/>
          <w:color w:val="000000" w:themeColor="text1"/>
        </w:rPr>
      </w:pPr>
      <w:r w:rsidRPr="00691A63">
        <w:rPr>
          <w:rFonts w:ascii="Calibri Light" w:hAnsi="Calibri Light" w:cs="Calibri Light"/>
          <w:b/>
          <w:bCs/>
          <w:i/>
          <w:color w:val="000000" w:themeColor="text1"/>
        </w:rPr>
        <w:t xml:space="preserve">Role: </w:t>
      </w:r>
      <w:r w:rsidRPr="00691A63">
        <w:rPr>
          <w:rFonts w:ascii="Calibri Light" w:hAnsi="Calibri Light" w:cs="Calibri Light"/>
          <w:b/>
          <w:bCs/>
          <w:i/>
          <w:color w:val="000000" w:themeColor="text1"/>
        </w:rPr>
        <w:tab/>
      </w:r>
      <w:r w:rsidR="00CD0D92">
        <w:rPr>
          <w:rFonts w:ascii="Calibri Light" w:hAnsi="Calibri Light" w:cs="Calibri Light"/>
          <w:b/>
          <w:bCs/>
          <w:i/>
          <w:color w:val="000000" w:themeColor="text1"/>
        </w:rPr>
        <w:t xml:space="preserve">Senior </w:t>
      </w:r>
      <w:r>
        <w:rPr>
          <w:rFonts w:ascii="Calibri Light" w:eastAsia="Times New Roman" w:hAnsi="Calibri Light" w:cs="Calibri Light"/>
          <w:b/>
          <w:i/>
          <w:color w:val="000000" w:themeColor="text1"/>
        </w:rPr>
        <w:t>Power BI Consultant</w:t>
      </w:r>
    </w:p>
    <w:p w14:paraId="1CA25D30" w14:textId="77777777" w:rsidR="00654642" w:rsidRDefault="00654642" w:rsidP="00654642">
      <w:pPr>
        <w:pStyle w:val="NoSpacing"/>
        <w:jc w:val="both"/>
        <w:rPr>
          <w:rFonts w:ascii="Calibri Light" w:hAnsi="Calibri Light" w:cs="Calibri Light"/>
          <w:b/>
          <w:bCs/>
          <w:i/>
          <w:color w:val="000000" w:themeColor="text1"/>
          <w:sz w:val="22"/>
          <w:szCs w:val="22"/>
        </w:rPr>
      </w:pPr>
    </w:p>
    <w:p w14:paraId="1BDDC85E" w14:textId="77777777" w:rsidR="00654642" w:rsidRPr="00A31ECE" w:rsidRDefault="00654642" w:rsidP="00654642">
      <w:pPr>
        <w:pStyle w:val="NoSpacing"/>
        <w:jc w:val="both"/>
        <w:rPr>
          <w:rFonts w:ascii="Calibri Light" w:hAnsi="Calibri Light" w:cs="Calibri Light"/>
          <w:i/>
          <w:color w:val="000000" w:themeColor="text1"/>
          <w:sz w:val="22"/>
          <w:szCs w:val="22"/>
        </w:rPr>
      </w:pPr>
      <w:r w:rsidRPr="00A31ECE">
        <w:rPr>
          <w:rFonts w:ascii="Calibri Light" w:hAnsi="Calibri Light" w:cs="Calibri Light"/>
          <w:i/>
          <w:color w:val="000000" w:themeColor="text1"/>
          <w:sz w:val="22"/>
          <w:szCs w:val="22"/>
        </w:rPr>
        <w:t>MFS Investment Management (MFS) is an American-based global investment manager, formerly known as Massachusetts Financial Services.  MFS is one of the oldest asset management companies in the world and has been credited with pioneering the mutual fund.</w:t>
      </w:r>
    </w:p>
    <w:p w14:paraId="42F5DF01" w14:textId="77777777" w:rsidR="00654642" w:rsidRDefault="00654642" w:rsidP="00654642">
      <w:pPr>
        <w:autoSpaceDN w:val="0"/>
        <w:jc w:val="both"/>
        <w:rPr>
          <w:rFonts w:ascii="Calibri Light" w:hAnsi="Calibri Light" w:cs="Calibri Light"/>
          <w:b/>
          <w:bCs/>
          <w:color w:val="000000" w:themeColor="text1"/>
        </w:rPr>
      </w:pPr>
      <w:r w:rsidRPr="00691A63">
        <w:rPr>
          <w:rFonts w:ascii="Calibri Light" w:hAnsi="Calibri Light" w:cs="Calibri Light"/>
          <w:b/>
          <w:bCs/>
          <w:color w:val="000000" w:themeColor="text1"/>
        </w:rPr>
        <w:t>Roles &amp; Responsibilities:</w:t>
      </w:r>
    </w:p>
    <w:p w14:paraId="6D7908BF" w14:textId="77777777" w:rsidR="00654642" w:rsidRDefault="00654642" w:rsidP="00654642">
      <w:pPr>
        <w:autoSpaceDN w:val="0"/>
        <w:jc w:val="both"/>
        <w:rPr>
          <w:rFonts w:ascii="Calibri Light" w:hAnsi="Calibri Light" w:cs="Calibri Light"/>
          <w:b/>
          <w:bCs/>
          <w:color w:val="000000" w:themeColor="text1"/>
        </w:rPr>
      </w:pPr>
    </w:p>
    <w:p w14:paraId="575169FE" w14:textId="02158630" w:rsidR="00654642" w:rsidRDefault="00654642" w:rsidP="00654642">
      <w:pPr>
        <w:numPr>
          <w:ilvl w:val="0"/>
          <w:numId w:val="19"/>
        </w:numPr>
        <w:tabs>
          <w:tab w:val="clear" w:pos="360"/>
        </w:tabs>
        <w:autoSpaceDN w:val="0"/>
        <w:jc w:val="both"/>
        <w:rPr>
          <w:rFonts w:ascii="Calibri Light" w:hAnsi="Calibri Light" w:cs="Calibri Light"/>
          <w:color w:val="000000" w:themeColor="text1"/>
        </w:rPr>
      </w:pPr>
      <w:r w:rsidRPr="00691A63">
        <w:rPr>
          <w:rFonts w:ascii="Calibri Light" w:hAnsi="Calibri Light" w:cs="Calibri Light"/>
          <w:color w:val="000000" w:themeColor="text1"/>
        </w:rPr>
        <w:t xml:space="preserve">Design and develop analytic and reporting solutions using </w:t>
      </w:r>
      <w:r>
        <w:rPr>
          <w:rFonts w:ascii="Calibri Light" w:hAnsi="Calibri Light" w:cs="Calibri Light"/>
          <w:color w:val="000000" w:themeColor="text1"/>
        </w:rPr>
        <w:t xml:space="preserve">Power BI </w:t>
      </w:r>
      <w:r w:rsidRPr="00691A63">
        <w:rPr>
          <w:rFonts w:ascii="Calibri Light" w:hAnsi="Calibri Light" w:cs="Calibri Light"/>
          <w:color w:val="000000" w:themeColor="text1"/>
        </w:rPr>
        <w:t>Desktop &amp; server</w:t>
      </w:r>
      <w:r>
        <w:rPr>
          <w:rFonts w:ascii="Calibri Light" w:hAnsi="Calibri Light" w:cs="Calibri Light"/>
          <w:color w:val="000000" w:themeColor="text1"/>
        </w:rPr>
        <w:t xml:space="preserve"> for</w:t>
      </w:r>
      <w:r w:rsidRPr="00691A63">
        <w:rPr>
          <w:rFonts w:ascii="Calibri Light" w:hAnsi="Calibri Light" w:cs="Calibri Light"/>
          <w:color w:val="000000" w:themeColor="text1"/>
        </w:rPr>
        <w:t xml:space="preserve"> Dashboard, authoring reporting</w:t>
      </w:r>
      <w:r>
        <w:rPr>
          <w:rFonts w:ascii="Calibri Light" w:hAnsi="Calibri Light" w:cs="Calibri Light"/>
          <w:color w:val="000000" w:themeColor="text1"/>
        </w:rPr>
        <w:t xml:space="preserve"> for TDA, </w:t>
      </w:r>
      <w:r w:rsidR="00E509CC">
        <w:rPr>
          <w:rFonts w:ascii="Calibri Light" w:hAnsi="Calibri Light" w:cs="Calibri Light"/>
          <w:color w:val="000000" w:themeColor="text1"/>
        </w:rPr>
        <w:t>Investment, Fixed &amp; Equity and</w:t>
      </w:r>
      <w:r>
        <w:rPr>
          <w:rFonts w:ascii="Calibri Light" w:hAnsi="Calibri Light" w:cs="Calibri Light"/>
          <w:color w:val="000000" w:themeColor="text1"/>
        </w:rPr>
        <w:t xml:space="preserve"> Research.</w:t>
      </w:r>
    </w:p>
    <w:p w14:paraId="0BF61AA0" w14:textId="20FA4E97" w:rsidR="00654642" w:rsidRDefault="00654642" w:rsidP="00654642">
      <w:pPr>
        <w:pStyle w:val="ListParagraph"/>
        <w:numPr>
          <w:ilvl w:val="0"/>
          <w:numId w:val="19"/>
        </w:numPr>
        <w:tabs>
          <w:tab w:val="clear" w:pos="360"/>
        </w:tabs>
        <w:suppressAutoHyphens w:val="0"/>
        <w:autoSpaceDE w:val="0"/>
        <w:autoSpaceDN w:val="0"/>
        <w:adjustRightInd w:val="0"/>
        <w:contextualSpacing/>
        <w:jc w:val="both"/>
        <w:rPr>
          <w:rFonts w:ascii="Calibri Light" w:hAnsi="Calibri Light" w:cs="Calibri Light"/>
          <w:color w:val="000000" w:themeColor="text1"/>
        </w:rPr>
      </w:pPr>
      <w:r w:rsidRPr="00A31ECE">
        <w:rPr>
          <w:rFonts w:ascii="Calibri Light" w:eastAsiaTheme="minorHAnsi" w:hAnsi="Calibri Light" w:cs="Calibri Light"/>
          <w:color w:val="000000" w:themeColor="text1"/>
          <w:lang w:val="en-US" w:eastAsia="en-US"/>
        </w:rPr>
        <w:t>Designed/developed Power BI Report and Dashboards, Data Models as</w:t>
      </w:r>
      <w:r w:rsidR="003F5CA7">
        <w:rPr>
          <w:rFonts w:ascii="Calibri Light" w:eastAsiaTheme="minorHAnsi" w:hAnsi="Calibri Light" w:cs="Calibri Light"/>
          <w:color w:val="000000" w:themeColor="text1"/>
          <w:lang w:val="en-US" w:eastAsia="en-US"/>
        </w:rPr>
        <w:t xml:space="preserve"> per the given requirement and </w:t>
      </w:r>
      <w:r w:rsidR="00D2047B" w:rsidRPr="00A31ECE">
        <w:rPr>
          <w:rFonts w:ascii="Calibri Light" w:hAnsi="Calibri Light" w:cs="Calibri Light"/>
          <w:color w:val="000000" w:themeColor="text1"/>
        </w:rPr>
        <w:t>built</w:t>
      </w:r>
      <w:r w:rsidRPr="00A31ECE">
        <w:rPr>
          <w:rFonts w:ascii="Calibri Light" w:hAnsi="Calibri Light" w:cs="Calibri Light"/>
          <w:color w:val="000000" w:themeColor="text1"/>
        </w:rPr>
        <w:t xml:space="preserve"> data model in Power BI having star schema and used Power Query to extract data from external sources and cleaned, transformed, modified the data using DAX to ingest it into Power BI for reporting.</w:t>
      </w:r>
    </w:p>
    <w:p w14:paraId="2C57A178" w14:textId="434EF967" w:rsidR="008A47EB" w:rsidRDefault="00654642" w:rsidP="008A47EB">
      <w:pPr>
        <w:pStyle w:val="ListParagraph"/>
        <w:numPr>
          <w:ilvl w:val="0"/>
          <w:numId w:val="19"/>
        </w:numPr>
        <w:tabs>
          <w:tab w:val="clear" w:pos="360"/>
        </w:tabs>
        <w:suppressAutoHyphens w:val="0"/>
        <w:autoSpaceDE w:val="0"/>
        <w:autoSpaceDN w:val="0"/>
        <w:adjustRightInd w:val="0"/>
        <w:contextualSpacing/>
        <w:jc w:val="both"/>
        <w:rPr>
          <w:rFonts w:ascii="Calibri Light" w:hAnsi="Calibri Light" w:cs="Calibri Light"/>
          <w:color w:val="000000" w:themeColor="text1"/>
        </w:rPr>
      </w:pPr>
      <w:r w:rsidRPr="008A47EB">
        <w:rPr>
          <w:rFonts w:ascii="Calibri Light" w:hAnsi="Calibri Light" w:cs="Calibri Light"/>
          <w:color w:val="000000" w:themeColor="text1"/>
        </w:rPr>
        <w:t xml:space="preserve">Developed </w:t>
      </w:r>
      <w:r w:rsidR="00C524AD">
        <w:rPr>
          <w:rFonts w:ascii="Calibri Light" w:hAnsi="Calibri Light" w:cs="Calibri Light"/>
          <w:color w:val="000000" w:themeColor="text1"/>
        </w:rPr>
        <w:t xml:space="preserve">Data Flows, Date set &amp; </w:t>
      </w:r>
      <w:r w:rsidRPr="008A47EB">
        <w:rPr>
          <w:rFonts w:ascii="Calibri Light" w:hAnsi="Calibri Light" w:cs="Calibri Light"/>
          <w:color w:val="000000" w:themeColor="text1"/>
        </w:rPr>
        <w:t xml:space="preserve">Data Model with multifact tables and dimensions for business user </w:t>
      </w:r>
      <w:r w:rsidR="00865FF2">
        <w:rPr>
          <w:rFonts w:ascii="Calibri Light" w:hAnsi="Calibri Light" w:cs="Calibri Light"/>
          <w:color w:val="000000" w:themeColor="text1"/>
        </w:rPr>
        <w:t>from multiple sources</w:t>
      </w:r>
      <w:r w:rsidR="00933656">
        <w:rPr>
          <w:rFonts w:ascii="Calibri Light" w:hAnsi="Calibri Light" w:cs="Calibri Light"/>
          <w:color w:val="000000" w:themeColor="text1"/>
        </w:rPr>
        <w:t xml:space="preserve"> snowflake, JIRA, Oracle, excel etc..</w:t>
      </w:r>
      <w:r w:rsidR="00BF7B14">
        <w:rPr>
          <w:rFonts w:ascii="Calibri Light" w:hAnsi="Calibri Light" w:cs="Calibri Light"/>
          <w:color w:val="000000" w:themeColor="text1"/>
        </w:rPr>
        <w:t xml:space="preserve"> </w:t>
      </w:r>
      <w:r w:rsidR="0071002E">
        <w:rPr>
          <w:rFonts w:ascii="Calibri Light" w:hAnsi="Calibri Light" w:cs="Calibri Light"/>
          <w:color w:val="000000" w:themeColor="text1"/>
        </w:rPr>
        <w:t>And</w:t>
      </w:r>
      <w:r w:rsidR="00BF7B14">
        <w:rPr>
          <w:rFonts w:ascii="Calibri Light" w:hAnsi="Calibri Light" w:cs="Calibri Light"/>
          <w:color w:val="000000" w:themeColor="text1"/>
        </w:rPr>
        <w:t xml:space="preserve"> </w:t>
      </w:r>
      <w:r w:rsidR="00865FF2">
        <w:rPr>
          <w:rFonts w:ascii="Calibri Light" w:hAnsi="Calibri Light" w:cs="Calibri Light"/>
          <w:color w:val="000000" w:themeColor="text1"/>
        </w:rPr>
        <w:t>c</w:t>
      </w:r>
      <w:r w:rsidR="00BF7B14">
        <w:rPr>
          <w:rFonts w:ascii="Calibri Light" w:hAnsi="Calibri Light" w:cs="Calibri Light"/>
          <w:color w:val="000000" w:themeColor="text1"/>
        </w:rPr>
        <w:t>reated</w:t>
      </w:r>
      <w:r w:rsidRPr="008A47EB">
        <w:rPr>
          <w:rFonts w:ascii="Calibri Light" w:hAnsi="Calibri Light" w:cs="Calibri Light"/>
          <w:color w:val="000000" w:themeColor="text1"/>
        </w:rPr>
        <w:t xml:space="preserve"> power bi report design</w:t>
      </w:r>
      <w:r w:rsidR="00BF7B14">
        <w:rPr>
          <w:rFonts w:ascii="Calibri Light" w:hAnsi="Calibri Light" w:cs="Calibri Light"/>
          <w:color w:val="000000" w:themeColor="text1"/>
        </w:rPr>
        <w:t xml:space="preserve"> (PBRS)</w:t>
      </w:r>
      <w:r w:rsidRPr="008A47EB">
        <w:rPr>
          <w:rFonts w:ascii="Calibri Light" w:hAnsi="Calibri Light" w:cs="Calibri Light"/>
          <w:color w:val="000000" w:themeColor="text1"/>
        </w:rPr>
        <w:t>.</w:t>
      </w:r>
    </w:p>
    <w:p w14:paraId="0810D3BB" w14:textId="1CD92B57" w:rsidR="00D2047B" w:rsidRDefault="00D2047B" w:rsidP="008A47EB">
      <w:pPr>
        <w:pStyle w:val="ListParagraph"/>
        <w:numPr>
          <w:ilvl w:val="0"/>
          <w:numId w:val="19"/>
        </w:numPr>
        <w:tabs>
          <w:tab w:val="clear" w:pos="360"/>
        </w:tabs>
        <w:suppressAutoHyphens w:val="0"/>
        <w:autoSpaceDE w:val="0"/>
        <w:autoSpaceDN w:val="0"/>
        <w:adjustRightInd w:val="0"/>
        <w:contextualSpacing/>
        <w:jc w:val="both"/>
        <w:rPr>
          <w:rFonts w:ascii="Calibri Light" w:hAnsi="Calibri Light" w:cs="Calibri Light"/>
          <w:color w:val="000000" w:themeColor="text1"/>
        </w:rPr>
      </w:pPr>
      <w:r w:rsidRPr="00D2047B">
        <w:rPr>
          <w:rFonts w:ascii="Calibri Light" w:hAnsi="Calibri Light" w:cs="Calibri Light"/>
          <w:color w:val="000000" w:themeColor="text1"/>
        </w:rPr>
        <w:t>Working on Tabular Model</w:t>
      </w:r>
      <w:r>
        <w:rPr>
          <w:rFonts w:ascii="Calibri Light" w:hAnsi="Calibri Light" w:cs="Calibri Light"/>
          <w:color w:val="000000" w:themeColor="text1"/>
        </w:rPr>
        <w:t>-</w:t>
      </w:r>
      <w:r w:rsidRPr="00D2047B">
        <w:rPr>
          <w:rFonts w:ascii="Calibri Light" w:hAnsi="Calibri Light" w:cs="Calibri Light"/>
          <w:color w:val="000000" w:themeColor="text1"/>
        </w:rPr>
        <w:t xml:space="preserve">Azure Analysis </w:t>
      </w:r>
      <w:r w:rsidR="00472474" w:rsidRPr="00D2047B">
        <w:rPr>
          <w:rFonts w:ascii="Calibri Light" w:hAnsi="Calibri Light" w:cs="Calibri Light"/>
          <w:color w:val="000000" w:themeColor="text1"/>
        </w:rPr>
        <w:t>Services</w:t>
      </w:r>
      <w:r w:rsidR="00472474">
        <w:rPr>
          <w:rFonts w:ascii="Calibri Light" w:hAnsi="Calibri Light" w:cs="Calibri Light"/>
          <w:color w:val="000000" w:themeColor="text1"/>
        </w:rPr>
        <w:t xml:space="preserve"> (SSAS)</w:t>
      </w:r>
      <w:r>
        <w:rPr>
          <w:rFonts w:ascii="Calibri Light" w:hAnsi="Calibri Light" w:cs="Calibri Light"/>
          <w:color w:val="000000" w:themeColor="text1"/>
        </w:rPr>
        <w:t xml:space="preserve"> to build large data </w:t>
      </w:r>
      <w:r w:rsidR="0071002E">
        <w:rPr>
          <w:rFonts w:ascii="Calibri Light" w:hAnsi="Calibri Light" w:cs="Calibri Light"/>
          <w:color w:val="000000" w:themeColor="text1"/>
        </w:rPr>
        <w:t>sets</w:t>
      </w:r>
      <w:r w:rsidR="00933656">
        <w:rPr>
          <w:rFonts w:ascii="Calibri Light" w:hAnsi="Calibri Light" w:cs="Calibri Light"/>
          <w:color w:val="000000" w:themeColor="text1"/>
        </w:rPr>
        <w:t xml:space="preserve"> from snowflake</w:t>
      </w:r>
      <w:r w:rsidR="00865FF2">
        <w:rPr>
          <w:rFonts w:ascii="Calibri Light" w:hAnsi="Calibri Light" w:cs="Calibri Light"/>
          <w:color w:val="000000" w:themeColor="text1"/>
        </w:rPr>
        <w:t xml:space="preserve"> and build </w:t>
      </w:r>
      <w:r w:rsidR="00452F60">
        <w:rPr>
          <w:rFonts w:ascii="Calibri Light" w:hAnsi="Calibri Light" w:cs="Calibri Light"/>
          <w:color w:val="000000" w:themeColor="text1"/>
        </w:rPr>
        <w:t xml:space="preserve">various kinds </w:t>
      </w:r>
      <w:r w:rsidR="00865FF2">
        <w:rPr>
          <w:rFonts w:ascii="Calibri Light" w:hAnsi="Calibri Light" w:cs="Calibri Light"/>
          <w:color w:val="000000" w:themeColor="text1"/>
        </w:rPr>
        <w:t>paginated reports</w:t>
      </w:r>
      <w:r w:rsidR="00452F60">
        <w:rPr>
          <w:rFonts w:ascii="Calibri Light" w:hAnsi="Calibri Light" w:cs="Calibri Light"/>
          <w:color w:val="000000" w:themeColor="text1"/>
        </w:rPr>
        <w:t xml:space="preserve"> i.e parameters, drill through &amp; subscription etc.</w:t>
      </w:r>
    </w:p>
    <w:p w14:paraId="6B7CF920" w14:textId="5D803FFA" w:rsidR="00CE752D" w:rsidRDefault="00CE752D" w:rsidP="00CE752D">
      <w:pPr>
        <w:pStyle w:val="ListParagraph"/>
        <w:numPr>
          <w:ilvl w:val="0"/>
          <w:numId w:val="19"/>
        </w:numPr>
        <w:tabs>
          <w:tab w:val="clear" w:pos="360"/>
        </w:tabs>
        <w:suppressAutoHyphens w:val="0"/>
        <w:autoSpaceDE w:val="0"/>
        <w:autoSpaceDN w:val="0"/>
        <w:adjustRightInd w:val="0"/>
        <w:contextualSpacing/>
        <w:jc w:val="both"/>
        <w:rPr>
          <w:rFonts w:ascii="Calibri Light" w:hAnsi="Calibri Light" w:cs="Calibri Light"/>
          <w:color w:val="000000" w:themeColor="text1"/>
        </w:rPr>
      </w:pPr>
      <w:r>
        <w:rPr>
          <w:rFonts w:ascii="Calibri Light" w:hAnsi="Calibri Light" w:cs="Calibri Light"/>
          <w:color w:val="000000" w:themeColor="text1"/>
        </w:rPr>
        <w:t>Developed &amp; implemented user</w:t>
      </w:r>
      <w:r w:rsidR="004C7E8E">
        <w:rPr>
          <w:rFonts w:ascii="Calibri Light" w:hAnsi="Calibri Light" w:cs="Calibri Light"/>
          <w:color w:val="000000" w:themeColor="text1"/>
        </w:rPr>
        <w:t xml:space="preserve"> </w:t>
      </w:r>
      <w:r w:rsidR="00A2218F">
        <w:rPr>
          <w:rFonts w:ascii="Calibri Light" w:hAnsi="Calibri Light" w:cs="Calibri Light"/>
          <w:color w:val="000000" w:themeColor="text1"/>
        </w:rPr>
        <w:t xml:space="preserve">SSIS &amp; </w:t>
      </w:r>
      <w:r w:rsidR="004C7E8E">
        <w:rPr>
          <w:rFonts w:ascii="Calibri Light" w:hAnsi="Calibri Light" w:cs="Calibri Light"/>
          <w:color w:val="000000" w:themeColor="text1"/>
        </w:rPr>
        <w:t xml:space="preserve">Azure Data Factory </w:t>
      </w:r>
      <w:r w:rsidR="00BA56A3">
        <w:rPr>
          <w:rFonts w:ascii="Calibri Light" w:hAnsi="Calibri Light" w:cs="Calibri Light"/>
          <w:color w:val="000000" w:themeColor="text1"/>
        </w:rPr>
        <w:t xml:space="preserve">ETL </w:t>
      </w:r>
      <w:bookmarkStart w:id="0" w:name="_GoBack"/>
      <w:bookmarkEnd w:id="0"/>
      <w:r w:rsidR="004C7E8E">
        <w:rPr>
          <w:rFonts w:ascii="Calibri Light" w:hAnsi="Calibri Light" w:cs="Calibri Light"/>
          <w:color w:val="000000" w:themeColor="text1"/>
        </w:rPr>
        <w:t xml:space="preserve">pipelines from Azure Cloud sources  </w:t>
      </w:r>
      <w:r>
        <w:rPr>
          <w:rFonts w:ascii="Calibri Light" w:hAnsi="Calibri Light" w:cs="Calibri Light"/>
          <w:color w:val="000000" w:themeColor="text1"/>
        </w:rPr>
        <w:t xml:space="preserve">, Power Automate , Power BI Themes &amp; template and Power Apps for various business application    </w:t>
      </w:r>
    </w:p>
    <w:p w14:paraId="295DACF2" w14:textId="53A5EBF2" w:rsidR="00FA301C" w:rsidRDefault="00FA301C" w:rsidP="00FA301C">
      <w:pPr>
        <w:pStyle w:val="ListParagraph"/>
        <w:numPr>
          <w:ilvl w:val="0"/>
          <w:numId w:val="19"/>
        </w:numPr>
        <w:tabs>
          <w:tab w:val="clear" w:pos="360"/>
        </w:tabs>
        <w:suppressAutoHyphens w:val="0"/>
        <w:autoSpaceDE w:val="0"/>
        <w:autoSpaceDN w:val="0"/>
        <w:adjustRightInd w:val="0"/>
        <w:contextualSpacing/>
        <w:jc w:val="both"/>
        <w:rPr>
          <w:rFonts w:ascii="Calibri Light" w:hAnsi="Calibri Light" w:cs="Calibri Light"/>
          <w:color w:val="000000" w:themeColor="text1"/>
        </w:rPr>
      </w:pPr>
      <w:r w:rsidRPr="00A31ECE">
        <w:rPr>
          <w:rFonts w:ascii="Calibri Light" w:hAnsi="Calibri Light" w:cs="Calibri Light"/>
          <w:color w:val="000000" w:themeColor="text1"/>
        </w:rPr>
        <w:t>Working Power BI administrator to configure usage tenant settings, premium capacity settings</w:t>
      </w:r>
      <w:r w:rsidR="00CE752D">
        <w:rPr>
          <w:rFonts w:ascii="Calibri Light" w:hAnsi="Calibri Light" w:cs="Calibri Light"/>
          <w:color w:val="000000" w:themeColor="text1"/>
        </w:rPr>
        <w:t>,</w:t>
      </w:r>
      <w:r w:rsidR="00CE752D" w:rsidRPr="00CE752D">
        <w:rPr>
          <w:rFonts w:ascii="Calibri Light" w:hAnsi="Calibri Light" w:cs="Calibri Light"/>
          <w:color w:val="000000" w:themeColor="text1"/>
        </w:rPr>
        <w:t xml:space="preserve"> </w:t>
      </w:r>
      <w:r w:rsidR="00CE752D">
        <w:rPr>
          <w:rFonts w:ascii="Calibri Light" w:hAnsi="Calibri Light" w:cs="Calibri Light"/>
          <w:color w:val="000000" w:themeColor="text1"/>
        </w:rPr>
        <w:t>metrics, audit logs</w:t>
      </w:r>
      <w:r w:rsidRPr="00A31ECE">
        <w:rPr>
          <w:rFonts w:ascii="Calibri Light" w:hAnsi="Calibri Light" w:cs="Calibri Light"/>
          <w:color w:val="000000" w:themeColor="text1"/>
        </w:rPr>
        <w:t xml:space="preserve">. </w:t>
      </w:r>
    </w:p>
    <w:p w14:paraId="37BB6DA1" w14:textId="77777777" w:rsidR="00FA301C" w:rsidRDefault="00FA301C" w:rsidP="00FA301C">
      <w:pPr>
        <w:pStyle w:val="ListParagraph"/>
        <w:numPr>
          <w:ilvl w:val="0"/>
          <w:numId w:val="19"/>
        </w:numPr>
        <w:tabs>
          <w:tab w:val="clear" w:pos="360"/>
        </w:tabs>
        <w:suppressAutoHyphens w:val="0"/>
        <w:autoSpaceDE w:val="0"/>
        <w:autoSpaceDN w:val="0"/>
        <w:adjustRightInd w:val="0"/>
        <w:contextualSpacing/>
        <w:jc w:val="both"/>
        <w:rPr>
          <w:rFonts w:ascii="Calibri Light" w:hAnsi="Calibri Light" w:cs="Calibri Light"/>
          <w:color w:val="000000" w:themeColor="text1"/>
        </w:rPr>
      </w:pPr>
      <w:r w:rsidRPr="00A31ECE">
        <w:rPr>
          <w:rFonts w:ascii="Calibri Light" w:hAnsi="Calibri Light" w:cs="Calibri Light"/>
          <w:color w:val="000000" w:themeColor="text1"/>
        </w:rPr>
        <w:t>Managing Workspaces activates Maintain the scheduling, distribution, and extract refresh for reports, views, publishing workbooks to across the environments and access privileges.</w:t>
      </w:r>
    </w:p>
    <w:p w14:paraId="55C8152A" w14:textId="52743C2C" w:rsidR="00654642" w:rsidRDefault="00654642" w:rsidP="00654642">
      <w:pPr>
        <w:pStyle w:val="ListParagraph"/>
        <w:numPr>
          <w:ilvl w:val="0"/>
          <w:numId w:val="19"/>
        </w:numPr>
        <w:tabs>
          <w:tab w:val="clear" w:pos="360"/>
        </w:tabs>
        <w:suppressAutoHyphens w:val="0"/>
        <w:autoSpaceDE w:val="0"/>
        <w:autoSpaceDN w:val="0"/>
        <w:adjustRightInd w:val="0"/>
        <w:contextualSpacing/>
        <w:jc w:val="both"/>
        <w:rPr>
          <w:rFonts w:ascii="Calibri Light" w:hAnsi="Calibri Light" w:cs="Calibri Light"/>
          <w:color w:val="000000" w:themeColor="text1"/>
        </w:rPr>
      </w:pPr>
      <w:r w:rsidRPr="00A31ECE">
        <w:rPr>
          <w:rFonts w:ascii="Calibri Light" w:hAnsi="Calibri Light" w:cs="Calibri Light"/>
          <w:color w:val="000000" w:themeColor="text1"/>
        </w:rPr>
        <w:t>Installed and configure power BI gateways</w:t>
      </w:r>
      <w:r w:rsidR="00CE752D">
        <w:rPr>
          <w:rFonts w:ascii="Calibri Light" w:hAnsi="Calibri Light" w:cs="Calibri Light"/>
          <w:color w:val="000000" w:themeColor="text1"/>
        </w:rPr>
        <w:t xml:space="preserve"> clusters </w:t>
      </w:r>
      <w:r w:rsidRPr="00A31ECE">
        <w:rPr>
          <w:rFonts w:ascii="Calibri Light" w:hAnsi="Calibri Light" w:cs="Calibri Light"/>
          <w:color w:val="000000" w:themeColor="text1"/>
        </w:rPr>
        <w:t>to provide</w:t>
      </w:r>
      <w:r w:rsidR="00CE752D">
        <w:rPr>
          <w:rFonts w:ascii="Calibri Light" w:hAnsi="Calibri Light" w:cs="Calibri Light"/>
          <w:color w:val="000000" w:themeColor="text1"/>
        </w:rPr>
        <w:t xml:space="preserve"> HA for</w:t>
      </w:r>
      <w:r w:rsidRPr="00A31ECE">
        <w:rPr>
          <w:rFonts w:ascii="Calibri Light" w:hAnsi="Calibri Light" w:cs="Calibri Light"/>
          <w:color w:val="000000" w:themeColor="text1"/>
        </w:rPr>
        <w:t xml:space="preserve"> secure data transfer on premises to power bi services to reports to refresh automatically.</w:t>
      </w:r>
    </w:p>
    <w:p w14:paraId="64811217" w14:textId="469FEE52" w:rsidR="00CE752D" w:rsidRPr="00C251E1" w:rsidRDefault="00CE752D" w:rsidP="00CE752D">
      <w:pPr>
        <w:pStyle w:val="ListParagraph"/>
        <w:numPr>
          <w:ilvl w:val="0"/>
          <w:numId w:val="19"/>
        </w:numPr>
        <w:tabs>
          <w:tab w:val="clear" w:pos="360"/>
        </w:tabs>
        <w:suppressAutoHyphens w:val="0"/>
        <w:autoSpaceDE w:val="0"/>
        <w:autoSpaceDN w:val="0"/>
        <w:adjustRightInd w:val="0"/>
        <w:contextualSpacing/>
        <w:jc w:val="both"/>
        <w:rPr>
          <w:rFonts w:ascii="Calibri Light" w:hAnsi="Calibri Light" w:cs="Calibri Light"/>
          <w:color w:val="000000" w:themeColor="text1"/>
        </w:rPr>
      </w:pPr>
      <w:r w:rsidRPr="00C251E1">
        <w:rPr>
          <w:rFonts w:ascii="Calibri Light" w:hAnsi="Calibri Light" w:cs="Calibri Light"/>
          <w:color w:val="000000" w:themeColor="text1"/>
        </w:rPr>
        <w:t>Experience with Power BI</w:t>
      </w:r>
      <w:r>
        <w:rPr>
          <w:rFonts w:ascii="Calibri Light" w:hAnsi="Calibri Light" w:cs="Calibri Light"/>
          <w:color w:val="000000" w:themeColor="text1"/>
        </w:rPr>
        <w:t xml:space="preserve"> &amp; Power Platform</w:t>
      </w:r>
      <w:r w:rsidRPr="00C251E1">
        <w:rPr>
          <w:rFonts w:ascii="Calibri Light" w:hAnsi="Calibri Light" w:cs="Calibri Light"/>
          <w:color w:val="000000" w:themeColor="text1"/>
        </w:rPr>
        <w:t xml:space="preserve"> for Compliance, Auditing, Data Privacy, Data Classification, Security and Controlling Access to Power BI.</w:t>
      </w:r>
      <w:r>
        <w:rPr>
          <w:rFonts w:ascii="Calibri Light" w:hAnsi="Calibri Light" w:cs="Calibri Light"/>
          <w:color w:val="000000" w:themeColor="text1"/>
        </w:rPr>
        <w:t xml:space="preserve"> P</w:t>
      </w:r>
      <w:r w:rsidRPr="00C251E1">
        <w:rPr>
          <w:rFonts w:ascii="Calibri Light" w:hAnsi="Calibri Light" w:cs="Calibri Light"/>
          <w:color w:val="000000" w:themeColor="text1"/>
        </w:rPr>
        <w:t>remium capacity monitoring, configure/manage workloads, and optimizing premium capacities.</w:t>
      </w:r>
    </w:p>
    <w:p w14:paraId="651AA04A" w14:textId="3B4641C2" w:rsidR="00C40FA9" w:rsidRPr="00FF2CA4" w:rsidRDefault="00F61D3C" w:rsidP="00C40FA9">
      <w:pPr>
        <w:pStyle w:val="ListParagraph"/>
        <w:numPr>
          <w:ilvl w:val="0"/>
          <w:numId w:val="19"/>
        </w:numPr>
        <w:tabs>
          <w:tab w:val="clear" w:pos="360"/>
        </w:tabs>
        <w:suppressAutoHyphens w:val="0"/>
        <w:autoSpaceDE w:val="0"/>
        <w:autoSpaceDN w:val="0"/>
        <w:adjustRightInd w:val="0"/>
        <w:contextualSpacing/>
        <w:jc w:val="both"/>
        <w:rPr>
          <w:rFonts w:ascii="Calibri Light" w:hAnsi="Calibri Light" w:cs="Calibri Light"/>
          <w:color w:val="000000" w:themeColor="text1"/>
        </w:rPr>
      </w:pPr>
      <w:r>
        <w:rPr>
          <w:rFonts w:ascii="Calibri Light" w:hAnsi="Calibri Light" w:cs="Calibri Light"/>
          <w:color w:val="000000" w:themeColor="text1"/>
        </w:rPr>
        <w:t xml:space="preserve">Worked &amp; </w:t>
      </w:r>
      <w:r w:rsidR="00C40FA9">
        <w:rPr>
          <w:rFonts w:ascii="Calibri Light" w:hAnsi="Calibri Light" w:cs="Calibri Light"/>
          <w:color w:val="000000" w:themeColor="text1"/>
        </w:rPr>
        <w:t xml:space="preserve">Migrated </w:t>
      </w:r>
      <w:r w:rsidR="00624EE2">
        <w:rPr>
          <w:rFonts w:ascii="Calibri Light" w:hAnsi="Calibri Light" w:cs="Calibri Light"/>
          <w:color w:val="000000" w:themeColor="text1"/>
        </w:rPr>
        <w:t xml:space="preserve">Cognos </w:t>
      </w:r>
      <w:r w:rsidR="00C40FA9">
        <w:rPr>
          <w:rFonts w:ascii="Calibri Light" w:hAnsi="Calibri Light" w:cs="Calibri Light"/>
          <w:color w:val="000000" w:themeColor="text1"/>
        </w:rPr>
        <w:t>BI reports to Power BI</w:t>
      </w:r>
      <w:r w:rsidR="00557E82">
        <w:rPr>
          <w:rFonts w:ascii="Calibri Light" w:hAnsi="Calibri Light" w:cs="Calibri Light"/>
          <w:color w:val="000000" w:themeColor="text1"/>
        </w:rPr>
        <w:t xml:space="preserve"> an testing the report’s by writing SQL </w:t>
      </w:r>
      <w:r w:rsidR="00C40FA9">
        <w:rPr>
          <w:rFonts w:ascii="Calibri Light" w:hAnsi="Calibri Light" w:cs="Calibri Light"/>
          <w:color w:val="000000" w:themeColor="text1"/>
        </w:rPr>
        <w:t xml:space="preserve"> </w:t>
      </w:r>
    </w:p>
    <w:p w14:paraId="2F635C19" w14:textId="51ACACA6" w:rsidR="008A47EB" w:rsidRPr="00CF3A43" w:rsidRDefault="008A47EB" w:rsidP="008A47EB">
      <w:pPr>
        <w:pStyle w:val="ListParagraph"/>
        <w:numPr>
          <w:ilvl w:val="0"/>
          <w:numId w:val="19"/>
        </w:numPr>
        <w:tabs>
          <w:tab w:val="clear" w:pos="360"/>
        </w:tabs>
        <w:suppressAutoHyphens w:val="0"/>
        <w:autoSpaceDE w:val="0"/>
        <w:autoSpaceDN w:val="0"/>
        <w:adjustRightInd w:val="0"/>
        <w:contextualSpacing/>
        <w:jc w:val="both"/>
        <w:rPr>
          <w:rFonts w:ascii="Calibri Light" w:hAnsi="Calibri Light" w:cs="Calibri Light"/>
          <w:b/>
          <w:bCs/>
          <w:i/>
          <w:color w:val="000000" w:themeColor="text1"/>
          <w:sz w:val="21"/>
          <w:szCs w:val="21"/>
        </w:rPr>
      </w:pPr>
      <w:r w:rsidRPr="00CF3A43">
        <w:rPr>
          <w:rFonts w:ascii="Calibri Light" w:hAnsi="Calibri Light" w:cs="Calibri Light"/>
          <w:color w:val="000000" w:themeColor="text1"/>
        </w:rPr>
        <w:t>Worked &amp; Integration dashboard on using</w:t>
      </w:r>
      <w:r w:rsidR="00D05E90">
        <w:rPr>
          <w:rFonts w:ascii="Calibri Light" w:hAnsi="Calibri Light" w:cs="Calibri Light"/>
          <w:color w:val="000000" w:themeColor="text1"/>
        </w:rPr>
        <w:t xml:space="preserve"> Power BI Embedded,</w:t>
      </w:r>
      <w:r w:rsidR="007F39CD">
        <w:rPr>
          <w:rFonts w:ascii="Calibri Light" w:hAnsi="Calibri Light" w:cs="Calibri Light"/>
          <w:color w:val="000000" w:themeColor="text1"/>
        </w:rPr>
        <w:t xml:space="preserve"> </w:t>
      </w:r>
      <w:r w:rsidR="00CE752D">
        <w:rPr>
          <w:rFonts w:ascii="Calibri Light" w:hAnsi="Calibri Light" w:cs="Calibri Light"/>
          <w:color w:val="000000" w:themeColor="text1"/>
        </w:rPr>
        <w:t xml:space="preserve">Power shell, REST API for automation </w:t>
      </w:r>
      <w:r w:rsidRPr="00CF3A43">
        <w:rPr>
          <w:rFonts w:ascii="Calibri Light" w:hAnsi="Calibri Light" w:cs="Calibri Light"/>
          <w:color w:val="000000" w:themeColor="text1"/>
        </w:rPr>
        <w:t xml:space="preserve">and </w:t>
      </w:r>
      <w:r w:rsidR="00CE752D">
        <w:rPr>
          <w:rFonts w:ascii="Calibri Light" w:hAnsi="Calibri Light" w:cs="Calibri Light"/>
          <w:color w:val="000000" w:themeColor="text1"/>
        </w:rPr>
        <w:t xml:space="preserve">used </w:t>
      </w:r>
      <w:r w:rsidRPr="00CF3A43">
        <w:rPr>
          <w:rFonts w:ascii="Calibri Light" w:hAnsi="Calibri Light" w:cs="Calibri Light"/>
          <w:color w:val="000000" w:themeColor="text1"/>
        </w:rPr>
        <w:t>Python</w:t>
      </w:r>
      <w:r w:rsidR="00CE752D">
        <w:rPr>
          <w:rFonts w:ascii="Calibri Light" w:hAnsi="Calibri Light" w:cs="Calibri Light"/>
          <w:color w:val="000000" w:themeColor="text1"/>
        </w:rPr>
        <w:t xml:space="preserve"> data loading and visualizations </w:t>
      </w:r>
      <w:r w:rsidRPr="00CF3A43">
        <w:rPr>
          <w:rFonts w:ascii="Calibri Light" w:hAnsi="Calibri Light" w:cs="Calibri Light"/>
          <w:color w:val="000000" w:themeColor="text1"/>
        </w:rPr>
        <w:t xml:space="preserve">. </w:t>
      </w:r>
    </w:p>
    <w:p w14:paraId="0735E76C" w14:textId="3C924EBA" w:rsidR="00654642" w:rsidRDefault="00654642" w:rsidP="00654642">
      <w:pPr>
        <w:pStyle w:val="ListParagraph"/>
        <w:numPr>
          <w:ilvl w:val="0"/>
          <w:numId w:val="19"/>
        </w:numPr>
        <w:tabs>
          <w:tab w:val="clear" w:pos="360"/>
        </w:tabs>
        <w:suppressAutoHyphens w:val="0"/>
        <w:autoSpaceDE w:val="0"/>
        <w:autoSpaceDN w:val="0"/>
        <w:adjustRightInd w:val="0"/>
        <w:contextualSpacing/>
        <w:jc w:val="both"/>
        <w:rPr>
          <w:rFonts w:ascii="Calibri Light" w:hAnsi="Calibri Light" w:cs="Calibri Light"/>
          <w:color w:val="000000" w:themeColor="text1"/>
        </w:rPr>
      </w:pPr>
      <w:r w:rsidRPr="00A31ECE">
        <w:rPr>
          <w:rFonts w:ascii="Calibri Light" w:hAnsi="Calibri Light" w:cs="Calibri Light"/>
          <w:color w:val="000000" w:themeColor="text1"/>
        </w:rPr>
        <w:t>Responsible for the support and maintenance of the Power BI enhancements and Product related issues for the Business Intelligence Group to meet the reporting and analysis needs of the business</w:t>
      </w:r>
      <w:r w:rsidR="000D0CCE">
        <w:rPr>
          <w:rFonts w:ascii="Calibri Light" w:hAnsi="Calibri Light" w:cs="Calibri Light"/>
          <w:color w:val="000000" w:themeColor="text1"/>
        </w:rPr>
        <w:t xml:space="preserve"> and dynamic 365</w:t>
      </w:r>
      <w:r w:rsidRPr="00A31ECE">
        <w:rPr>
          <w:rFonts w:ascii="Calibri Light" w:hAnsi="Calibri Light" w:cs="Calibri Light"/>
          <w:color w:val="000000" w:themeColor="text1"/>
        </w:rPr>
        <w:t>.</w:t>
      </w:r>
    </w:p>
    <w:p w14:paraId="39FBD8BA" w14:textId="29528F94" w:rsidR="00654642" w:rsidRDefault="00654642" w:rsidP="00654642">
      <w:pPr>
        <w:pStyle w:val="ListParagraph"/>
        <w:numPr>
          <w:ilvl w:val="0"/>
          <w:numId w:val="19"/>
        </w:numPr>
        <w:tabs>
          <w:tab w:val="clear" w:pos="360"/>
        </w:tabs>
        <w:suppressAutoHyphens w:val="0"/>
        <w:autoSpaceDE w:val="0"/>
        <w:autoSpaceDN w:val="0"/>
        <w:adjustRightInd w:val="0"/>
        <w:contextualSpacing/>
        <w:jc w:val="both"/>
        <w:rPr>
          <w:rFonts w:ascii="Calibri Light" w:hAnsi="Calibri Light" w:cs="Calibri Light"/>
          <w:color w:val="000000" w:themeColor="text1"/>
        </w:rPr>
      </w:pPr>
      <w:r w:rsidRPr="00A31ECE">
        <w:rPr>
          <w:rFonts w:ascii="Calibri Light" w:hAnsi="Calibri Light" w:cs="Calibri Light"/>
          <w:color w:val="000000" w:themeColor="text1"/>
        </w:rPr>
        <w:t>Working dashboard performance and tuning</w:t>
      </w:r>
      <w:r w:rsidR="00933656">
        <w:rPr>
          <w:rFonts w:ascii="Calibri Light" w:hAnsi="Calibri Light" w:cs="Calibri Light"/>
          <w:color w:val="000000" w:themeColor="text1"/>
        </w:rPr>
        <w:t xml:space="preserve"> SQL to improve </w:t>
      </w:r>
      <w:r w:rsidRPr="00A31ECE">
        <w:rPr>
          <w:rFonts w:ascii="Calibri Light" w:hAnsi="Calibri Light" w:cs="Calibri Light"/>
          <w:color w:val="000000" w:themeColor="text1"/>
        </w:rPr>
        <w:t>dashboard to improve the performances</w:t>
      </w:r>
      <w:r w:rsidR="005143D1">
        <w:rPr>
          <w:rFonts w:ascii="Calibri Light" w:hAnsi="Calibri Light" w:cs="Calibri Light"/>
          <w:color w:val="000000" w:themeColor="text1"/>
        </w:rPr>
        <w:t xml:space="preserve"> with help DAX studio and Tabular Editor.</w:t>
      </w:r>
    </w:p>
    <w:p w14:paraId="53C2FA7A" w14:textId="222B5BDF" w:rsidR="00D0351B" w:rsidRDefault="00D0351B" w:rsidP="00654642">
      <w:pPr>
        <w:pStyle w:val="ListParagraph"/>
        <w:numPr>
          <w:ilvl w:val="0"/>
          <w:numId w:val="19"/>
        </w:numPr>
        <w:tabs>
          <w:tab w:val="clear" w:pos="360"/>
        </w:tabs>
        <w:suppressAutoHyphens w:val="0"/>
        <w:autoSpaceDE w:val="0"/>
        <w:autoSpaceDN w:val="0"/>
        <w:adjustRightInd w:val="0"/>
        <w:contextualSpacing/>
        <w:jc w:val="both"/>
        <w:rPr>
          <w:rFonts w:ascii="Calibri Light" w:hAnsi="Calibri Light" w:cs="Calibri Light"/>
          <w:color w:val="000000" w:themeColor="text1"/>
        </w:rPr>
      </w:pPr>
      <w:r>
        <w:rPr>
          <w:rFonts w:ascii="Calibri Light" w:hAnsi="Calibri Light" w:cs="Calibri Light"/>
          <w:color w:val="000000" w:themeColor="text1"/>
        </w:rPr>
        <w:t xml:space="preserve">Design and Develop tableau dashboard </w:t>
      </w:r>
      <w:r w:rsidR="00F61D3C">
        <w:rPr>
          <w:rFonts w:ascii="Calibri Light" w:hAnsi="Calibri Light" w:cs="Calibri Light"/>
          <w:color w:val="000000" w:themeColor="text1"/>
        </w:rPr>
        <w:t>&amp; Tableau Prep flow and published to</w:t>
      </w:r>
      <w:r w:rsidRPr="00691A63">
        <w:rPr>
          <w:rFonts w:ascii="Calibri Light" w:hAnsi="Calibri Light" w:cs="Calibri Light"/>
          <w:color w:val="000000" w:themeColor="text1"/>
        </w:rPr>
        <w:t xml:space="preserve"> Tableau server</w:t>
      </w:r>
      <w:r w:rsidR="00F61D3C">
        <w:rPr>
          <w:rFonts w:ascii="Calibri Light" w:hAnsi="Calibri Light" w:cs="Calibri Light"/>
          <w:color w:val="000000" w:themeColor="text1"/>
        </w:rPr>
        <w:t xml:space="preserve"> </w:t>
      </w:r>
      <w:r w:rsidRPr="00691A63">
        <w:rPr>
          <w:rFonts w:ascii="Calibri Light" w:hAnsi="Calibri Light" w:cs="Calibri Light"/>
          <w:color w:val="000000" w:themeColor="text1"/>
        </w:rPr>
        <w:t>setup auto refresh feature</w:t>
      </w:r>
      <w:r>
        <w:rPr>
          <w:rFonts w:ascii="Calibri Light" w:hAnsi="Calibri Light" w:cs="Calibri Light"/>
          <w:color w:val="000000" w:themeColor="text1"/>
        </w:rPr>
        <w:t xml:space="preserve">s and extracts </w:t>
      </w:r>
      <w:r w:rsidR="00F61D3C">
        <w:rPr>
          <w:rFonts w:ascii="Calibri Light" w:hAnsi="Calibri Light" w:cs="Calibri Light"/>
          <w:color w:val="000000" w:themeColor="text1"/>
        </w:rPr>
        <w:t xml:space="preserve">&amp; admin </w:t>
      </w:r>
      <w:r w:rsidR="003A5CA1">
        <w:rPr>
          <w:rFonts w:ascii="Calibri Light" w:hAnsi="Calibri Light" w:cs="Calibri Light"/>
          <w:color w:val="000000" w:themeColor="text1"/>
        </w:rPr>
        <w:t>activates</w:t>
      </w:r>
      <w:r w:rsidR="00F61D3C">
        <w:rPr>
          <w:rFonts w:ascii="Calibri Light" w:hAnsi="Calibri Light" w:cs="Calibri Light"/>
          <w:color w:val="000000" w:themeColor="text1"/>
        </w:rPr>
        <w:t xml:space="preserve"> </w:t>
      </w:r>
    </w:p>
    <w:p w14:paraId="36C72587" w14:textId="5BC72EE8" w:rsidR="00654642" w:rsidRDefault="00654642" w:rsidP="00654642">
      <w:pPr>
        <w:suppressAutoHyphens/>
        <w:spacing w:line="300" w:lineRule="atLeast"/>
        <w:jc w:val="both"/>
        <w:rPr>
          <w:rFonts w:ascii="Calibri Light" w:hAnsi="Calibri Light" w:cs="Calibri Light"/>
          <w:color w:val="000000" w:themeColor="text1"/>
        </w:rPr>
      </w:pPr>
      <w:r w:rsidRPr="00691A63">
        <w:rPr>
          <w:rFonts w:ascii="Calibri Light" w:hAnsi="Calibri Light" w:cs="Calibri Light"/>
          <w:b/>
          <w:color w:val="000000" w:themeColor="text1"/>
        </w:rPr>
        <w:lastRenderedPageBreak/>
        <w:t xml:space="preserve">Environment: </w:t>
      </w:r>
      <w:r w:rsidR="00352134">
        <w:rPr>
          <w:rFonts w:ascii="Calibri Light" w:hAnsi="Calibri Light" w:cs="Calibri Light"/>
          <w:color w:val="000000" w:themeColor="text1"/>
        </w:rPr>
        <w:t xml:space="preserve">Power BI </w:t>
      </w:r>
      <w:r w:rsidR="00AE6D2B">
        <w:rPr>
          <w:rFonts w:ascii="Calibri Light" w:hAnsi="Calibri Light" w:cs="Calibri Light"/>
          <w:color w:val="000000" w:themeColor="text1"/>
        </w:rPr>
        <w:t>2023</w:t>
      </w:r>
      <w:r w:rsidR="007E047E">
        <w:rPr>
          <w:rFonts w:ascii="Calibri Light" w:hAnsi="Calibri Light" w:cs="Calibri Light"/>
          <w:color w:val="000000" w:themeColor="text1"/>
        </w:rPr>
        <w:t>x, 2.111.x,</w:t>
      </w:r>
      <w:r w:rsidR="007B2086">
        <w:rPr>
          <w:rFonts w:ascii="Calibri Light" w:hAnsi="Calibri Light" w:cs="Calibri Light"/>
          <w:color w:val="000000" w:themeColor="text1"/>
        </w:rPr>
        <w:t xml:space="preserve"> Power BI Services,</w:t>
      </w:r>
      <w:r>
        <w:rPr>
          <w:rFonts w:ascii="Calibri Light" w:hAnsi="Calibri Light" w:cs="Calibri Light"/>
          <w:color w:val="000000" w:themeColor="text1"/>
        </w:rPr>
        <w:t xml:space="preserve"> Azure Data </w:t>
      </w:r>
      <w:r w:rsidR="00966846">
        <w:rPr>
          <w:rFonts w:ascii="Calibri Light" w:hAnsi="Calibri Light" w:cs="Calibri Light"/>
          <w:color w:val="000000" w:themeColor="text1"/>
        </w:rPr>
        <w:t>Factory,</w:t>
      </w:r>
      <w:r>
        <w:rPr>
          <w:rFonts w:ascii="Calibri Light" w:hAnsi="Calibri Light" w:cs="Calibri Light"/>
          <w:color w:val="000000" w:themeColor="text1"/>
        </w:rPr>
        <w:t xml:space="preserve"> </w:t>
      </w:r>
      <w:r w:rsidR="00C251E1">
        <w:rPr>
          <w:rFonts w:ascii="Calibri Light" w:hAnsi="Calibri Light" w:cs="Calibri Light"/>
          <w:color w:val="000000" w:themeColor="text1"/>
        </w:rPr>
        <w:t xml:space="preserve">Cognos, </w:t>
      </w:r>
      <w:r w:rsidR="00671800">
        <w:rPr>
          <w:rFonts w:ascii="Calibri Light" w:hAnsi="Calibri Light" w:cs="Calibri Light"/>
          <w:color w:val="000000" w:themeColor="text1"/>
        </w:rPr>
        <w:t xml:space="preserve">Alteryx, </w:t>
      </w:r>
      <w:r w:rsidRPr="00691A63">
        <w:rPr>
          <w:rFonts w:ascii="Calibri Light" w:hAnsi="Calibri Light" w:cs="Calibri Light"/>
          <w:color w:val="000000" w:themeColor="text1"/>
        </w:rPr>
        <w:t xml:space="preserve">Oracle, </w:t>
      </w:r>
      <w:r w:rsidR="00671800">
        <w:rPr>
          <w:rFonts w:ascii="Calibri Light" w:hAnsi="Calibri Light" w:cs="Calibri Light"/>
          <w:color w:val="000000" w:themeColor="text1"/>
        </w:rPr>
        <w:t>SQL Server 2016</w:t>
      </w:r>
      <w:r w:rsidRPr="00691A63">
        <w:rPr>
          <w:rFonts w:ascii="Calibri Light" w:hAnsi="Calibri Light" w:cs="Calibri Light"/>
          <w:color w:val="000000" w:themeColor="text1"/>
        </w:rPr>
        <w:t xml:space="preserve">, </w:t>
      </w:r>
      <w:r>
        <w:rPr>
          <w:rFonts w:ascii="Calibri Light" w:hAnsi="Calibri Light" w:cs="Calibri Light"/>
          <w:color w:val="000000" w:themeColor="text1"/>
        </w:rPr>
        <w:t xml:space="preserve">AWS Redshift, Snowflake, </w:t>
      </w:r>
      <w:r w:rsidRPr="00691A63">
        <w:rPr>
          <w:rFonts w:ascii="Calibri Light" w:hAnsi="Calibri Light" w:cs="Calibri Light"/>
          <w:color w:val="000000" w:themeColor="text1"/>
        </w:rPr>
        <w:t>Windows</w:t>
      </w:r>
    </w:p>
    <w:p w14:paraId="5F818060" w14:textId="77777777" w:rsidR="008A47EB" w:rsidRDefault="008A47EB" w:rsidP="00654642">
      <w:pPr>
        <w:suppressAutoHyphens/>
        <w:spacing w:line="300" w:lineRule="atLeast"/>
        <w:jc w:val="both"/>
        <w:rPr>
          <w:rFonts w:ascii="Calibri Light" w:hAnsi="Calibri Light" w:cs="Calibri Light"/>
          <w:b/>
          <w:color w:val="000000" w:themeColor="text1"/>
        </w:rPr>
      </w:pPr>
    </w:p>
    <w:p w14:paraId="3CDDC39A" w14:textId="52607615" w:rsidR="00FA7881" w:rsidRPr="00691A63" w:rsidRDefault="00FA7881" w:rsidP="00FA7881">
      <w:pPr>
        <w:pStyle w:val="NoSpacing"/>
        <w:jc w:val="both"/>
        <w:rPr>
          <w:rFonts w:ascii="Calibri Light" w:eastAsia="Arial" w:hAnsi="Calibri Light" w:cs="Calibri Light"/>
          <w:b/>
          <w:bCs/>
          <w:i/>
          <w:color w:val="000000" w:themeColor="text1"/>
          <w:sz w:val="22"/>
          <w:szCs w:val="22"/>
        </w:rPr>
      </w:pPr>
      <w:r w:rsidRPr="00691A63">
        <w:rPr>
          <w:rFonts w:ascii="Calibri Light" w:hAnsi="Calibri Light" w:cs="Calibri Light"/>
          <w:b/>
          <w:bCs/>
          <w:i/>
          <w:color w:val="000000" w:themeColor="text1"/>
          <w:sz w:val="22"/>
          <w:szCs w:val="22"/>
        </w:rPr>
        <w:t xml:space="preserve">Client: </w:t>
      </w:r>
      <w:r w:rsidRPr="00691A63">
        <w:rPr>
          <w:rFonts w:ascii="Calibri Light" w:hAnsi="Calibri Light" w:cs="Calibri Light"/>
          <w:b/>
          <w:bCs/>
          <w:i/>
          <w:color w:val="000000" w:themeColor="text1"/>
          <w:sz w:val="22"/>
          <w:szCs w:val="22"/>
        </w:rPr>
        <w:tab/>
      </w:r>
      <w:r w:rsidRPr="00691A63">
        <w:rPr>
          <w:rFonts w:ascii="Calibri Light" w:hAnsi="Calibri Light" w:cs="Calibri Light"/>
          <w:b/>
          <w:bCs/>
          <w:i/>
          <w:color w:val="000000" w:themeColor="text1"/>
          <w:sz w:val="22"/>
          <w:szCs w:val="22"/>
        </w:rPr>
        <w:tab/>
      </w:r>
      <w:r>
        <w:rPr>
          <w:rFonts w:ascii="Calibri Light" w:hAnsi="Calibri Light" w:cs="Calibri Light"/>
          <w:b/>
          <w:i/>
          <w:color w:val="000000" w:themeColor="text1"/>
          <w:sz w:val="22"/>
          <w:szCs w:val="22"/>
        </w:rPr>
        <w:t>Pfizer</w:t>
      </w:r>
      <w:r w:rsidRPr="00691A63">
        <w:rPr>
          <w:rFonts w:ascii="Calibri Light" w:hAnsi="Calibri Light" w:cs="Calibri Light"/>
          <w:b/>
          <w:i/>
          <w:color w:val="000000" w:themeColor="text1"/>
          <w:sz w:val="22"/>
          <w:szCs w:val="22"/>
        </w:rPr>
        <w:t xml:space="preserve">, </w:t>
      </w:r>
      <w:r>
        <w:rPr>
          <w:rFonts w:ascii="Calibri Light" w:hAnsi="Calibri Light" w:cs="Calibri Light"/>
          <w:b/>
          <w:i/>
          <w:color w:val="000000" w:themeColor="text1"/>
          <w:sz w:val="22"/>
          <w:szCs w:val="22"/>
        </w:rPr>
        <w:t>NJ</w:t>
      </w:r>
      <w:r w:rsidRPr="00691A63">
        <w:rPr>
          <w:rFonts w:ascii="Calibri Light" w:hAnsi="Calibri Light" w:cs="Calibri Light"/>
          <w:b/>
          <w:i/>
          <w:color w:val="000000" w:themeColor="text1"/>
          <w:sz w:val="22"/>
          <w:szCs w:val="22"/>
        </w:rPr>
        <w:tab/>
      </w:r>
      <w:r w:rsidRPr="00691A63">
        <w:rPr>
          <w:rFonts w:ascii="Calibri Light" w:hAnsi="Calibri Light" w:cs="Calibri Light"/>
          <w:b/>
          <w:i/>
          <w:color w:val="000000" w:themeColor="text1"/>
          <w:sz w:val="22"/>
          <w:szCs w:val="22"/>
        </w:rPr>
        <w:tab/>
      </w:r>
      <w:r w:rsidRPr="00691A63">
        <w:rPr>
          <w:rFonts w:ascii="Calibri Light" w:hAnsi="Calibri Light" w:cs="Calibri Light"/>
          <w:b/>
          <w:i/>
          <w:color w:val="000000" w:themeColor="text1"/>
          <w:sz w:val="22"/>
          <w:szCs w:val="22"/>
        </w:rPr>
        <w:tab/>
      </w:r>
      <w:r w:rsidRPr="00691A63">
        <w:rPr>
          <w:rFonts w:ascii="Calibri Light" w:hAnsi="Calibri Light" w:cs="Calibri Light"/>
          <w:b/>
          <w:i/>
          <w:color w:val="000000" w:themeColor="text1"/>
          <w:sz w:val="22"/>
          <w:szCs w:val="22"/>
        </w:rPr>
        <w:tab/>
        <w:t xml:space="preserve"> </w:t>
      </w:r>
      <w:r>
        <w:rPr>
          <w:rFonts w:ascii="Calibri Light" w:hAnsi="Calibri Light" w:cs="Calibri Light"/>
          <w:b/>
          <w:i/>
          <w:color w:val="000000" w:themeColor="text1"/>
          <w:sz w:val="22"/>
          <w:szCs w:val="22"/>
        </w:rPr>
        <w:tab/>
      </w:r>
      <w:r>
        <w:rPr>
          <w:rFonts w:ascii="Calibri Light" w:hAnsi="Calibri Light" w:cs="Calibri Light"/>
          <w:b/>
          <w:i/>
          <w:color w:val="000000" w:themeColor="text1"/>
          <w:sz w:val="22"/>
          <w:szCs w:val="22"/>
        </w:rPr>
        <w:tab/>
      </w:r>
      <w:r>
        <w:rPr>
          <w:rFonts w:ascii="Calibri Light" w:hAnsi="Calibri Light" w:cs="Calibri Light"/>
          <w:b/>
          <w:i/>
          <w:color w:val="000000" w:themeColor="text1"/>
          <w:sz w:val="22"/>
          <w:szCs w:val="22"/>
        </w:rPr>
        <w:tab/>
      </w:r>
      <w:r w:rsidR="00865FF2">
        <w:rPr>
          <w:rFonts w:ascii="Calibri Light" w:hAnsi="Calibri Light" w:cs="Calibri Light"/>
          <w:b/>
          <w:i/>
          <w:color w:val="000000" w:themeColor="text1"/>
          <w:sz w:val="22"/>
          <w:szCs w:val="22"/>
        </w:rPr>
        <w:tab/>
      </w:r>
      <w:r w:rsidR="00472474">
        <w:rPr>
          <w:rFonts w:ascii="Calibri Light" w:hAnsi="Calibri Light" w:cs="Calibri Light"/>
          <w:b/>
          <w:i/>
          <w:color w:val="000000" w:themeColor="text1"/>
          <w:sz w:val="22"/>
          <w:szCs w:val="22"/>
        </w:rPr>
        <w:t xml:space="preserve">      </w:t>
      </w:r>
      <w:r>
        <w:rPr>
          <w:rFonts w:ascii="Calibri Light" w:hAnsi="Calibri Light" w:cs="Calibri Light"/>
          <w:i/>
          <w:color w:val="000000" w:themeColor="text1"/>
          <w:sz w:val="22"/>
          <w:szCs w:val="22"/>
        </w:rPr>
        <w:t>Nov</w:t>
      </w:r>
      <w:r w:rsidRPr="00691A63">
        <w:rPr>
          <w:rFonts w:ascii="Calibri Light" w:hAnsi="Calibri Light" w:cs="Calibri Light"/>
          <w:b/>
          <w:i/>
          <w:color w:val="000000" w:themeColor="text1"/>
          <w:sz w:val="22"/>
          <w:szCs w:val="22"/>
        </w:rPr>
        <w:t xml:space="preserve"> </w:t>
      </w:r>
      <w:r w:rsidRPr="00691A63">
        <w:rPr>
          <w:rFonts w:ascii="Calibri Light" w:hAnsi="Calibri Light" w:cs="Calibri Light"/>
          <w:i/>
          <w:color w:val="000000" w:themeColor="text1"/>
          <w:sz w:val="22"/>
          <w:szCs w:val="22"/>
        </w:rPr>
        <w:t>201</w:t>
      </w:r>
      <w:r w:rsidR="00F73F70">
        <w:rPr>
          <w:rFonts w:ascii="Calibri Light" w:hAnsi="Calibri Light" w:cs="Calibri Light"/>
          <w:i/>
          <w:color w:val="000000" w:themeColor="text1"/>
          <w:sz w:val="22"/>
          <w:szCs w:val="22"/>
        </w:rPr>
        <w:t>9</w:t>
      </w:r>
      <w:r w:rsidRPr="00691A63">
        <w:rPr>
          <w:rFonts w:ascii="Calibri Light" w:hAnsi="Calibri Light" w:cs="Calibri Light"/>
          <w:i/>
          <w:color w:val="000000" w:themeColor="text1"/>
          <w:sz w:val="22"/>
          <w:szCs w:val="22"/>
        </w:rPr>
        <w:t xml:space="preserve"> </w:t>
      </w:r>
      <w:r>
        <w:rPr>
          <w:rFonts w:ascii="Calibri Light" w:hAnsi="Calibri Light" w:cs="Calibri Light"/>
          <w:i/>
          <w:color w:val="000000" w:themeColor="text1"/>
          <w:sz w:val="22"/>
          <w:szCs w:val="22"/>
        </w:rPr>
        <w:t>–</w:t>
      </w:r>
      <w:r w:rsidRPr="00691A63">
        <w:rPr>
          <w:rFonts w:ascii="Calibri Light" w:hAnsi="Calibri Light" w:cs="Calibri Light"/>
          <w:i/>
          <w:color w:val="000000" w:themeColor="text1"/>
          <w:sz w:val="22"/>
          <w:szCs w:val="22"/>
        </w:rPr>
        <w:t xml:space="preserve"> </w:t>
      </w:r>
      <w:r w:rsidR="00654642">
        <w:rPr>
          <w:rFonts w:ascii="Calibri Light" w:hAnsi="Calibri Light" w:cs="Calibri Light"/>
          <w:i/>
          <w:color w:val="000000" w:themeColor="text1"/>
          <w:sz w:val="22"/>
          <w:szCs w:val="22"/>
        </w:rPr>
        <w:t>Aug 2021</w:t>
      </w:r>
    </w:p>
    <w:p w14:paraId="22A5C4DD" w14:textId="404A3CA5" w:rsidR="00FA7881" w:rsidRPr="00691A63" w:rsidRDefault="00FA7881" w:rsidP="00FA7881">
      <w:pPr>
        <w:pBdr>
          <w:bottom w:val="single" w:sz="6" w:space="1" w:color="auto"/>
        </w:pBdr>
        <w:jc w:val="both"/>
        <w:rPr>
          <w:rFonts w:ascii="Calibri Light" w:eastAsia="Times New Roman" w:hAnsi="Calibri Light" w:cs="Calibri Light"/>
          <w:b/>
          <w:i/>
          <w:color w:val="000000" w:themeColor="text1"/>
        </w:rPr>
      </w:pPr>
      <w:r w:rsidRPr="00691A63">
        <w:rPr>
          <w:rFonts w:ascii="Calibri Light" w:hAnsi="Calibri Light" w:cs="Calibri Light"/>
          <w:b/>
          <w:bCs/>
          <w:i/>
          <w:color w:val="000000" w:themeColor="text1"/>
        </w:rPr>
        <w:t xml:space="preserve">Role: </w:t>
      </w:r>
      <w:r w:rsidRPr="00691A63">
        <w:rPr>
          <w:rFonts w:ascii="Calibri Light" w:hAnsi="Calibri Light" w:cs="Calibri Light"/>
          <w:b/>
          <w:bCs/>
          <w:i/>
          <w:color w:val="000000" w:themeColor="text1"/>
        </w:rPr>
        <w:tab/>
      </w:r>
      <w:r w:rsidRPr="00691A63">
        <w:rPr>
          <w:rFonts w:ascii="Calibri Light" w:hAnsi="Calibri Light" w:cs="Calibri Light"/>
          <w:b/>
          <w:bCs/>
          <w:i/>
          <w:color w:val="000000" w:themeColor="text1"/>
        </w:rPr>
        <w:tab/>
      </w:r>
      <w:r w:rsidR="007F39CD">
        <w:rPr>
          <w:rFonts w:ascii="Calibri Light" w:hAnsi="Calibri Light" w:cs="Calibri Light"/>
          <w:b/>
          <w:bCs/>
          <w:i/>
          <w:color w:val="000000" w:themeColor="text1"/>
        </w:rPr>
        <w:t>Senior</w:t>
      </w:r>
      <w:r w:rsidR="00353488">
        <w:rPr>
          <w:rFonts w:ascii="Calibri Light" w:hAnsi="Calibri Light" w:cs="Calibri Light"/>
          <w:b/>
          <w:bCs/>
          <w:i/>
          <w:color w:val="000000" w:themeColor="text1"/>
        </w:rPr>
        <w:t xml:space="preserve"> </w:t>
      </w:r>
      <w:r w:rsidR="00253765">
        <w:rPr>
          <w:rFonts w:ascii="Calibri Light" w:eastAsia="Times New Roman" w:hAnsi="Calibri Light" w:cs="Calibri Light"/>
          <w:b/>
          <w:i/>
          <w:color w:val="000000" w:themeColor="text1"/>
        </w:rPr>
        <w:t xml:space="preserve">Power BI </w:t>
      </w:r>
      <w:r w:rsidR="00974FB2">
        <w:rPr>
          <w:rFonts w:ascii="Calibri Light" w:eastAsia="Times New Roman" w:hAnsi="Calibri Light" w:cs="Calibri Light"/>
          <w:b/>
          <w:i/>
          <w:color w:val="000000" w:themeColor="text1"/>
        </w:rPr>
        <w:t xml:space="preserve">Consultant </w:t>
      </w:r>
    </w:p>
    <w:p w14:paraId="1BA9C4C1" w14:textId="1E8EE17B" w:rsidR="00A94E24" w:rsidRPr="00A94E24" w:rsidRDefault="00A94E24" w:rsidP="00A94E24">
      <w:pPr>
        <w:pStyle w:val="NormalWeb"/>
        <w:spacing w:before="0" w:after="0"/>
        <w:ind w:left="0" w:right="0"/>
        <w:jc w:val="both"/>
        <w:rPr>
          <w:rFonts w:ascii="Calibri Light" w:hAnsi="Calibri Light" w:cs="Calibri Light"/>
          <w:bCs/>
          <w:color w:val="000000" w:themeColor="text1"/>
          <w:sz w:val="22"/>
          <w:szCs w:val="22"/>
        </w:rPr>
      </w:pPr>
      <w:r w:rsidRPr="00A94E24">
        <w:rPr>
          <w:rFonts w:ascii="Calibri Light" w:hAnsi="Calibri Light" w:cs="Calibri Light"/>
          <w:bCs/>
          <w:color w:val="000000" w:themeColor="text1"/>
          <w:sz w:val="22"/>
          <w:szCs w:val="22"/>
        </w:rPr>
        <w:t>Pfizer Inc. is an American multinational pharmaceutical corporation headquartered in New York City. It is one of the world's largest pharmaceutical companies</w:t>
      </w:r>
      <w:r>
        <w:rPr>
          <w:rFonts w:ascii="Calibri Light" w:hAnsi="Calibri Light" w:cs="Calibri Light"/>
          <w:bCs/>
          <w:color w:val="000000" w:themeColor="text1"/>
          <w:sz w:val="22"/>
          <w:szCs w:val="22"/>
        </w:rPr>
        <w:t>.</w:t>
      </w:r>
      <w:r w:rsidR="005570F6">
        <w:rPr>
          <w:rFonts w:ascii="Calibri Light" w:hAnsi="Calibri Light" w:cs="Calibri Light"/>
          <w:bCs/>
          <w:color w:val="000000" w:themeColor="text1"/>
          <w:sz w:val="22"/>
          <w:szCs w:val="22"/>
        </w:rPr>
        <w:t xml:space="preserve"> Pfizer</w:t>
      </w:r>
      <w:r>
        <w:rPr>
          <w:rFonts w:ascii="Calibri Light" w:hAnsi="Calibri Light" w:cs="Calibri Light"/>
          <w:bCs/>
          <w:color w:val="000000" w:themeColor="text1"/>
          <w:sz w:val="22"/>
          <w:szCs w:val="22"/>
        </w:rPr>
        <w:t xml:space="preserve"> Digital</w:t>
      </w:r>
      <w:r w:rsidR="005570F6">
        <w:rPr>
          <w:rFonts w:ascii="Calibri Light" w:hAnsi="Calibri Light" w:cs="Calibri Light"/>
          <w:bCs/>
          <w:color w:val="000000" w:themeColor="text1"/>
          <w:sz w:val="22"/>
          <w:szCs w:val="22"/>
        </w:rPr>
        <w:t xml:space="preserve"> insight business analytics</w:t>
      </w:r>
      <w:r>
        <w:rPr>
          <w:rFonts w:ascii="Calibri Light" w:hAnsi="Calibri Light" w:cs="Calibri Light"/>
          <w:bCs/>
          <w:color w:val="000000" w:themeColor="text1"/>
          <w:sz w:val="22"/>
          <w:szCs w:val="22"/>
        </w:rPr>
        <w:t xml:space="preserve"> </w:t>
      </w:r>
      <w:r w:rsidR="005570F6">
        <w:rPr>
          <w:rFonts w:ascii="Calibri Light" w:hAnsi="Calibri Light" w:cs="Calibri Light"/>
          <w:bCs/>
          <w:color w:val="000000" w:themeColor="text1"/>
          <w:sz w:val="22"/>
          <w:szCs w:val="22"/>
        </w:rPr>
        <w:t xml:space="preserve">system supporting US trade, </w:t>
      </w:r>
      <w:r w:rsidR="00710AC8">
        <w:rPr>
          <w:rFonts w:ascii="Calibri Light" w:hAnsi="Calibri Light" w:cs="Calibri Light"/>
          <w:bCs/>
          <w:color w:val="000000" w:themeColor="text1"/>
          <w:sz w:val="22"/>
          <w:szCs w:val="22"/>
        </w:rPr>
        <w:t>Injectable</w:t>
      </w:r>
      <w:r w:rsidR="00472474">
        <w:rPr>
          <w:rFonts w:ascii="Calibri Light" w:hAnsi="Calibri Light" w:cs="Calibri Light"/>
          <w:bCs/>
          <w:color w:val="000000" w:themeColor="text1"/>
          <w:sz w:val="22"/>
          <w:szCs w:val="22"/>
        </w:rPr>
        <w:t xml:space="preserve"> and Greenstone BI application.</w:t>
      </w:r>
    </w:p>
    <w:p w14:paraId="5AEDD6BC" w14:textId="77777777" w:rsidR="00A94E24" w:rsidRPr="00691A63" w:rsidRDefault="00A94E24" w:rsidP="00FA7881">
      <w:pPr>
        <w:autoSpaceDN w:val="0"/>
        <w:jc w:val="both"/>
        <w:rPr>
          <w:rFonts w:ascii="Calibri Light" w:hAnsi="Calibri Light" w:cs="Calibri Light"/>
          <w:color w:val="000000" w:themeColor="text1"/>
        </w:rPr>
      </w:pPr>
    </w:p>
    <w:p w14:paraId="37FC88D7" w14:textId="29F72E43" w:rsidR="005570F6" w:rsidRPr="00691A63" w:rsidRDefault="00472474" w:rsidP="00FA7881">
      <w:pPr>
        <w:autoSpaceDN w:val="0"/>
        <w:jc w:val="both"/>
        <w:rPr>
          <w:rFonts w:ascii="Calibri Light" w:hAnsi="Calibri Light" w:cs="Calibri Light"/>
          <w:color w:val="000000" w:themeColor="text1"/>
        </w:rPr>
      </w:pPr>
      <w:r>
        <w:rPr>
          <w:rFonts w:ascii="Calibri Light" w:hAnsi="Calibri Light" w:cs="Calibri Light"/>
          <w:b/>
          <w:bCs/>
          <w:color w:val="000000" w:themeColor="text1"/>
        </w:rPr>
        <w:t>Roles &amp; Responsibilities</w:t>
      </w:r>
    </w:p>
    <w:p w14:paraId="632CE31B" w14:textId="12F5F7EC" w:rsidR="00CC4D18" w:rsidRDefault="00CC4D18" w:rsidP="00CC4D18">
      <w:pPr>
        <w:numPr>
          <w:ilvl w:val="0"/>
          <w:numId w:val="19"/>
        </w:numPr>
        <w:tabs>
          <w:tab w:val="clear" w:pos="360"/>
        </w:tabs>
        <w:autoSpaceDN w:val="0"/>
        <w:jc w:val="both"/>
        <w:rPr>
          <w:rFonts w:ascii="Calibri Light" w:hAnsi="Calibri Light" w:cs="Calibri Light"/>
          <w:color w:val="000000" w:themeColor="text1"/>
        </w:rPr>
      </w:pPr>
      <w:r w:rsidRPr="00691A63">
        <w:rPr>
          <w:rFonts w:ascii="Calibri Light" w:hAnsi="Calibri Light" w:cs="Calibri Light"/>
          <w:color w:val="000000" w:themeColor="text1"/>
        </w:rPr>
        <w:t xml:space="preserve">Design and develop analytic and reporting solutions using </w:t>
      </w:r>
      <w:r>
        <w:rPr>
          <w:rFonts w:ascii="Calibri Light" w:hAnsi="Calibri Light" w:cs="Calibri Light"/>
          <w:color w:val="000000" w:themeColor="text1"/>
        </w:rPr>
        <w:t xml:space="preserve">Power BI </w:t>
      </w:r>
      <w:r w:rsidRPr="00691A63">
        <w:rPr>
          <w:rFonts w:ascii="Calibri Light" w:hAnsi="Calibri Light" w:cs="Calibri Light"/>
          <w:color w:val="000000" w:themeColor="text1"/>
        </w:rPr>
        <w:t xml:space="preserve">Desktop &amp; </w:t>
      </w:r>
      <w:r w:rsidR="008F254A">
        <w:rPr>
          <w:rFonts w:ascii="Calibri Light" w:hAnsi="Calibri Light" w:cs="Calibri Light"/>
          <w:color w:val="000000" w:themeColor="text1"/>
        </w:rPr>
        <w:t xml:space="preserve">Power BI Report Builder </w:t>
      </w:r>
      <w:r>
        <w:rPr>
          <w:rFonts w:ascii="Calibri Light" w:hAnsi="Calibri Light" w:cs="Calibri Light"/>
          <w:color w:val="000000" w:themeColor="text1"/>
        </w:rPr>
        <w:t>for</w:t>
      </w:r>
      <w:r w:rsidRPr="00691A63">
        <w:rPr>
          <w:rFonts w:ascii="Calibri Light" w:hAnsi="Calibri Light" w:cs="Calibri Light"/>
          <w:color w:val="000000" w:themeColor="text1"/>
        </w:rPr>
        <w:t xml:space="preserve"> Dashboard, authoring reporting</w:t>
      </w:r>
      <w:r>
        <w:rPr>
          <w:rFonts w:ascii="Calibri Light" w:hAnsi="Calibri Light" w:cs="Calibri Light"/>
          <w:color w:val="000000" w:themeColor="text1"/>
        </w:rPr>
        <w:t xml:space="preserve"> for EDI US Trade, Flex Pricing, and Specialty care</w:t>
      </w:r>
    </w:p>
    <w:p w14:paraId="48E28E54" w14:textId="721350FA" w:rsidR="00CC4D18" w:rsidRDefault="00472474" w:rsidP="00CC4D18">
      <w:pPr>
        <w:pStyle w:val="ListParagraph"/>
        <w:numPr>
          <w:ilvl w:val="0"/>
          <w:numId w:val="19"/>
        </w:numPr>
        <w:tabs>
          <w:tab w:val="clear" w:pos="360"/>
        </w:tabs>
        <w:suppressAutoHyphens w:val="0"/>
        <w:autoSpaceDE w:val="0"/>
        <w:autoSpaceDN w:val="0"/>
        <w:adjustRightInd w:val="0"/>
        <w:contextualSpacing/>
        <w:jc w:val="both"/>
        <w:rPr>
          <w:rFonts w:ascii="Calibri Light" w:hAnsi="Calibri Light" w:cs="Calibri Light"/>
          <w:color w:val="000000" w:themeColor="text1"/>
        </w:rPr>
      </w:pPr>
      <w:r>
        <w:rPr>
          <w:rFonts w:ascii="Calibri Light" w:eastAsiaTheme="minorHAnsi" w:hAnsi="Calibri Light" w:cs="Calibri Light"/>
          <w:color w:val="000000" w:themeColor="text1"/>
          <w:lang w:val="en-US" w:eastAsia="en-US"/>
        </w:rPr>
        <w:t>D</w:t>
      </w:r>
      <w:r w:rsidR="00CC4D18" w:rsidRPr="00A31ECE">
        <w:rPr>
          <w:rFonts w:ascii="Calibri Light" w:eastAsiaTheme="minorHAnsi" w:hAnsi="Calibri Light" w:cs="Calibri Light"/>
          <w:color w:val="000000" w:themeColor="text1"/>
          <w:lang w:val="en-US" w:eastAsia="en-US"/>
        </w:rPr>
        <w:t>eveloped Power BI Report and Dashboards, Data Models as per</w:t>
      </w:r>
      <w:r>
        <w:rPr>
          <w:rFonts w:ascii="Calibri Light" w:eastAsiaTheme="minorHAnsi" w:hAnsi="Calibri Light" w:cs="Calibri Light"/>
          <w:color w:val="000000" w:themeColor="text1"/>
          <w:lang w:val="en-US" w:eastAsia="en-US"/>
        </w:rPr>
        <w:t xml:space="preserve"> the given requirement and </w:t>
      </w:r>
      <w:r w:rsidR="00C251E1" w:rsidRPr="00A31ECE">
        <w:rPr>
          <w:rFonts w:ascii="Calibri Light" w:hAnsi="Calibri Light" w:cs="Calibri Light"/>
          <w:color w:val="000000" w:themeColor="text1"/>
        </w:rPr>
        <w:t>built</w:t>
      </w:r>
      <w:r w:rsidR="00CC4D18" w:rsidRPr="00A31ECE">
        <w:rPr>
          <w:rFonts w:ascii="Calibri Light" w:hAnsi="Calibri Light" w:cs="Calibri Light"/>
          <w:color w:val="000000" w:themeColor="text1"/>
        </w:rPr>
        <w:t xml:space="preserve"> data model in Power BI having star schema and used Power Query to extract data from external sources and cleaned, transformed, modified the data using DAX </w:t>
      </w:r>
      <w:r w:rsidR="003F0747">
        <w:rPr>
          <w:rFonts w:ascii="Calibri Light" w:hAnsi="Calibri Light" w:cs="Calibri Light"/>
          <w:color w:val="000000" w:themeColor="text1"/>
        </w:rPr>
        <w:t>to ingest it into Power BI for Dashboards</w:t>
      </w:r>
      <w:r w:rsidR="00CC4D18" w:rsidRPr="00A31ECE">
        <w:rPr>
          <w:rFonts w:ascii="Calibri Light" w:hAnsi="Calibri Light" w:cs="Calibri Light"/>
          <w:color w:val="000000" w:themeColor="text1"/>
        </w:rPr>
        <w:t>.</w:t>
      </w:r>
    </w:p>
    <w:p w14:paraId="22AC4220" w14:textId="77777777" w:rsidR="00CC4D18" w:rsidRPr="00CC4D18" w:rsidRDefault="00CC4D18" w:rsidP="00CC4D18">
      <w:pPr>
        <w:pStyle w:val="ListParagraph"/>
        <w:numPr>
          <w:ilvl w:val="0"/>
          <w:numId w:val="19"/>
        </w:numPr>
        <w:autoSpaceDE w:val="0"/>
        <w:autoSpaceDN w:val="0"/>
        <w:adjustRightInd w:val="0"/>
        <w:contextualSpacing/>
        <w:jc w:val="both"/>
        <w:rPr>
          <w:rFonts w:ascii="Calibri Light" w:hAnsi="Calibri Light" w:cs="Calibri Light"/>
          <w:color w:val="000000" w:themeColor="text1"/>
        </w:rPr>
      </w:pPr>
      <w:r w:rsidRPr="00CC4D18">
        <w:rPr>
          <w:rFonts w:ascii="Calibri Light" w:hAnsi="Calibri Light" w:cs="Calibri Light"/>
          <w:color w:val="000000" w:themeColor="text1"/>
        </w:rPr>
        <w:t>Worked on Power BI functionalities to create rich visualizations using filters, slicers, charts, drill down and drill through capabilities, bookmarks</w:t>
      </w:r>
    </w:p>
    <w:p w14:paraId="4CC5074E" w14:textId="2F125437" w:rsidR="00CC4D18" w:rsidRDefault="00CC4D18" w:rsidP="00CC4D18">
      <w:pPr>
        <w:pStyle w:val="ListParagraph"/>
        <w:numPr>
          <w:ilvl w:val="0"/>
          <w:numId w:val="19"/>
        </w:numPr>
        <w:suppressAutoHyphens w:val="0"/>
        <w:autoSpaceDE w:val="0"/>
        <w:autoSpaceDN w:val="0"/>
        <w:adjustRightInd w:val="0"/>
        <w:contextualSpacing/>
        <w:jc w:val="both"/>
        <w:rPr>
          <w:rFonts w:ascii="Calibri Light" w:hAnsi="Calibri Light" w:cs="Calibri Light"/>
          <w:color w:val="000000" w:themeColor="text1"/>
        </w:rPr>
      </w:pPr>
      <w:r w:rsidRPr="00CC4D18">
        <w:rPr>
          <w:rFonts w:ascii="Calibri Light" w:hAnsi="Calibri Light" w:cs="Calibri Light"/>
          <w:color w:val="000000" w:themeColor="text1"/>
        </w:rPr>
        <w:t xml:space="preserve">Creating different visualizations using Bars, Lines and Pies, Maps, Scatter plots, </w:t>
      </w:r>
      <w:r w:rsidR="00654642" w:rsidRPr="00CC4D18">
        <w:rPr>
          <w:rFonts w:ascii="Calibri Light" w:hAnsi="Calibri Light" w:cs="Calibri Light"/>
          <w:color w:val="000000" w:themeColor="text1"/>
        </w:rPr>
        <w:t>Gantts, Bubbles</w:t>
      </w:r>
      <w:r w:rsidRPr="00CC4D18">
        <w:rPr>
          <w:rFonts w:ascii="Calibri Light" w:hAnsi="Calibri Light" w:cs="Calibri Light"/>
          <w:color w:val="000000" w:themeColor="text1"/>
        </w:rPr>
        <w:t>, Histograms, Bullets, Heat maps and Highlight tables.</w:t>
      </w:r>
    </w:p>
    <w:p w14:paraId="7E846621" w14:textId="15E3A258" w:rsidR="00FF2CA4" w:rsidRDefault="00CC4D18" w:rsidP="00FF2CA4">
      <w:pPr>
        <w:pStyle w:val="ListParagraph"/>
        <w:numPr>
          <w:ilvl w:val="0"/>
          <w:numId w:val="19"/>
        </w:numPr>
        <w:tabs>
          <w:tab w:val="clear" w:pos="360"/>
        </w:tabs>
        <w:suppressAutoHyphens w:val="0"/>
        <w:autoSpaceDE w:val="0"/>
        <w:autoSpaceDN w:val="0"/>
        <w:adjustRightInd w:val="0"/>
        <w:contextualSpacing/>
        <w:jc w:val="both"/>
        <w:rPr>
          <w:rFonts w:ascii="Calibri Light" w:hAnsi="Calibri Light" w:cs="Calibri Light"/>
          <w:color w:val="000000" w:themeColor="text1"/>
        </w:rPr>
      </w:pPr>
      <w:r w:rsidRPr="00FF2CA4">
        <w:rPr>
          <w:rFonts w:ascii="Calibri Light" w:hAnsi="Calibri Light" w:cs="Calibri Light"/>
          <w:color w:val="000000" w:themeColor="text1"/>
        </w:rPr>
        <w:t>Developed Power BI Data Model with multifact tables and dimensions for business user or teams to create adhoc power bi report design</w:t>
      </w:r>
      <w:r w:rsidR="007C2AC9">
        <w:rPr>
          <w:rFonts w:ascii="Calibri Light" w:hAnsi="Calibri Light" w:cs="Calibri Light"/>
          <w:color w:val="000000" w:themeColor="text1"/>
        </w:rPr>
        <w:t xml:space="preserve"> by connecting </w:t>
      </w:r>
      <w:r w:rsidR="00CA050F">
        <w:rPr>
          <w:rFonts w:ascii="Calibri Light" w:hAnsi="Calibri Light" w:cs="Calibri Light"/>
          <w:color w:val="000000" w:themeColor="text1"/>
        </w:rPr>
        <w:t>snowflake</w:t>
      </w:r>
      <w:r w:rsidR="007C2AC9">
        <w:rPr>
          <w:rFonts w:ascii="Calibri Light" w:hAnsi="Calibri Light" w:cs="Calibri Light"/>
          <w:color w:val="000000" w:themeColor="text1"/>
        </w:rPr>
        <w:t>/AWS redshift</w:t>
      </w:r>
      <w:r w:rsidRPr="00FF2CA4">
        <w:rPr>
          <w:rFonts w:ascii="Calibri Light" w:hAnsi="Calibri Light" w:cs="Calibri Light"/>
          <w:color w:val="000000" w:themeColor="text1"/>
        </w:rPr>
        <w:t>.</w:t>
      </w:r>
    </w:p>
    <w:p w14:paraId="0698008B" w14:textId="384F0E0E" w:rsidR="00FF2CA4" w:rsidRDefault="00FF2CA4" w:rsidP="00FF2CA4">
      <w:pPr>
        <w:pStyle w:val="ListParagraph"/>
        <w:numPr>
          <w:ilvl w:val="0"/>
          <w:numId w:val="19"/>
        </w:numPr>
        <w:tabs>
          <w:tab w:val="clear" w:pos="360"/>
        </w:tabs>
        <w:suppressAutoHyphens w:val="0"/>
        <w:autoSpaceDE w:val="0"/>
        <w:autoSpaceDN w:val="0"/>
        <w:adjustRightInd w:val="0"/>
        <w:contextualSpacing/>
        <w:jc w:val="both"/>
        <w:rPr>
          <w:rFonts w:ascii="Calibri Light" w:hAnsi="Calibri Light" w:cs="Calibri Light"/>
          <w:color w:val="000000" w:themeColor="text1"/>
        </w:rPr>
      </w:pPr>
      <w:r w:rsidRPr="00FF2CA4">
        <w:rPr>
          <w:rFonts w:ascii="Calibri Light" w:hAnsi="Calibri Light" w:cs="Calibri Light"/>
          <w:color w:val="000000" w:themeColor="text1"/>
        </w:rPr>
        <w:t xml:space="preserve">Worked &amp; Integration dashboard on using R and Python. </w:t>
      </w:r>
    </w:p>
    <w:p w14:paraId="4832FAB7" w14:textId="66E4B809" w:rsidR="00CC4D18" w:rsidRDefault="0071002E" w:rsidP="005570F6">
      <w:pPr>
        <w:pStyle w:val="ListParagraph"/>
        <w:numPr>
          <w:ilvl w:val="0"/>
          <w:numId w:val="19"/>
        </w:numPr>
        <w:tabs>
          <w:tab w:val="clear" w:pos="360"/>
        </w:tabs>
        <w:suppressAutoHyphens w:val="0"/>
        <w:autoSpaceDE w:val="0"/>
        <w:autoSpaceDN w:val="0"/>
        <w:adjustRightInd w:val="0"/>
        <w:contextualSpacing/>
        <w:jc w:val="both"/>
        <w:rPr>
          <w:rFonts w:ascii="Calibri Light" w:hAnsi="Calibri Light" w:cs="Calibri Light"/>
          <w:color w:val="000000" w:themeColor="text1"/>
        </w:rPr>
      </w:pPr>
      <w:r>
        <w:rPr>
          <w:rFonts w:ascii="Calibri Light" w:hAnsi="Calibri Light" w:cs="Calibri Light"/>
          <w:color w:val="000000" w:themeColor="text1"/>
        </w:rPr>
        <w:t xml:space="preserve">Developed &amp; developed paginated reports by using sub reports and prompts and </w:t>
      </w:r>
      <w:r w:rsidRPr="00CC4D18">
        <w:rPr>
          <w:rFonts w:ascii="Calibri Light" w:hAnsi="Calibri Light" w:cs="Calibri Light"/>
          <w:color w:val="000000" w:themeColor="text1"/>
        </w:rPr>
        <w:t>user level secur</w:t>
      </w:r>
      <w:r>
        <w:rPr>
          <w:rFonts w:ascii="Calibri Light" w:hAnsi="Calibri Light" w:cs="Calibri Light"/>
          <w:color w:val="000000" w:themeColor="text1"/>
        </w:rPr>
        <w:t>ity.</w:t>
      </w:r>
      <w:r w:rsidR="00CC4D18" w:rsidRPr="00CC4D18">
        <w:rPr>
          <w:rFonts w:ascii="Calibri Light" w:hAnsi="Calibri Light" w:cs="Calibri Light"/>
          <w:color w:val="000000" w:themeColor="text1"/>
        </w:rPr>
        <w:t xml:space="preserve"> </w:t>
      </w:r>
    </w:p>
    <w:p w14:paraId="3B4703FE" w14:textId="77777777" w:rsidR="00CC4D18" w:rsidRDefault="00A21FD3" w:rsidP="009B229A">
      <w:pPr>
        <w:pStyle w:val="ListParagraph"/>
        <w:numPr>
          <w:ilvl w:val="0"/>
          <w:numId w:val="19"/>
        </w:numPr>
        <w:tabs>
          <w:tab w:val="clear" w:pos="360"/>
        </w:tabs>
        <w:suppressAutoHyphens w:val="0"/>
        <w:autoSpaceDE w:val="0"/>
        <w:autoSpaceDN w:val="0"/>
        <w:adjustRightInd w:val="0"/>
        <w:contextualSpacing/>
        <w:jc w:val="both"/>
        <w:rPr>
          <w:rFonts w:ascii="Calibri Light" w:hAnsi="Calibri Light" w:cs="Calibri Light"/>
          <w:color w:val="000000" w:themeColor="text1"/>
        </w:rPr>
      </w:pPr>
      <w:r w:rsidRPr="00CC4D18">
        <w:rPr>
          <w:rFonts w:ascii="Calibri Light" w:hAnsi="Calibri Light" w:cs="Calibri Light"/>
          <w:color w:val="000000" w:themeColor="text1"/>
        </w:rPr>
        <w:t>Working</w:t>
      </w:r>
      <w:r w:rsidR="00265FE4" w:rsidRPr="00CC4D18">
        <w:rPr>
          <w:rFonts w:ascii="Calibri Light" w:hAnsi="Calibri Light" w:cs="Calibri Light"/>
          <w:color w:val="000000" w:themeColor="text1"/>
        </w:rPr>
        <w:t xml:space="preserve"> Power BI administrator to configure usage </w:t>
      </w:r>
      <w:r w:rsidR="005254A5" w:rsidRPr="00CC4D18">
        <w:rPr>
          <w:rFonts w:ascii="Calibri Light" w:hAnsi="Calibri Light" w:cs="Calibri Light"/>
          <w:color w:val="000000" w:themeColor="text1"/>
        </w:rPr>
        <w:t>metrics, audit</w:t>
      </w:r>
      <w:r w:rsidR="00F91DE3" w:rsidRPr="00CC4D18">
        <w:rPr>
          <w:rFonts w:ascii="Calibri Light" w:hAnsi="Calibri Light" w:cs="Calibri Light"/>
          <w:color w:val="000000" w:themeColor="text1"/>
        </w:rPr>
        <w:t xml:space="preserve"> logs, tenant </w:t>
      </w:r>
      <w:r w:rsidR="00BF1344" w:rsidRPr="00CC4D18">
        <w:rPr>
          <w:rFonts w:ascii="Calibri Light" w:hAnsi="Calibri Light" w:cs="Calibri Light"/>
          <w:color w:val="000000" w:themeColor="text1"/>
        </w:rPr>
        <w:t>settings</w:t>
      </w:r>
      <w:r w:rsidR="009B229A" w:rsidRPr="00CC4D18">
        <w:rPr>
          <w:rFonts w:ascii="Calibri Light" w:hAnsi="Calibri Light" w:cs="Calibri Light"/>
          <w:color w:val="000000" w:themeColor="text1"/>
        </w:rPr>
        <w:t>, premium</w:t>
      </w:r>
      <w:r w:rsidR="007B0995" w:rsidRPr="00CC4D18">
        <w:rPr>
          <w:rFonts w:ascii="Calibri Light" w:hAnsi="Calibri Light" w:cs="Calibri Light"/>
          <w:color w:val="000000" w:themeColor="text1"/>
        </w:rPr>
        <w:t xml:space="preserve"> capacity settings</w:t>
      </w:r>
      <w:r w:rsidR="005254A5" w:rsidRPr="00CC4D18">
        <w:rPr>
          <w:rFonts w:ascii="Calibri Light" w:hAnsi="Calibri Light" w:cs="Calibri Light"/>
          <w:color w:val="000000" w:themeColor="text1"/>
        </w:rPr>
        <w:t xml:space="preserve">. </w:t>
      </w:r>
      <w:r w:rsidR="00A31917" w:rsidRPr="00CC4D18">
        <w:rPr>
          <w:rFonts w:ascii="Calibri Light" w:hAnsi="Calibri Light" w:cs="Calibri Light"/>
          <w:color w:val="000000" w:themeColor="text1"/>
        </w:rPr>
        <w:t>Managing Workspaces activates Maintain the scheduling, distribution, and extract refresh for reports, views, publishing workbooks to across the environments and access privileges.</w:t>
      </w:r>
    </w:p>
    <w:p w14:paraId="4CA9E1F8" w14:textId="5E0F9E1A" w:rsidR="00CC4D18" w:rsidRDefault="009B229A" w:rsidP="00A31917">
      <w:pPr>
        <w:pStyle w:val="ListParagraph"/>
        <w:numPr>
          <w:ilvl w:val="0"/>
          <w:numId w:val="19"/>
        </w:numPr>
        <w:tabs>
          <w:tab w:val="clear" w:pos="360"/>
        </w:tabs>
        <w:suppressAutoHyphens w:val="0"/>
        <w:autoSpaceDE w:val="0"/>
        <w:autoSpaceDN w:val="0"/>
        <w:adjustRightInd w:val="0"/>
        <w:contextualSpacing/>
        <w:jc w:val="both"/>
        <w:rPr>
          <w:rFonts w:ascii="Calibri Light" w:hAnsi="Calibri Light" w:cs="Calibri Light"/>
          <w:color w:val="000000" w:themeColor="text1"/>
        </w:rPr>
      </w:pPr>
      <w:r w:rsidRPr="00CC4D18">
        <w:rPr>
          <w:rFonts w:ascii="Calibri Light" w:hAnsi="Calibri Light" w:cs="Calibri Light"/>
          <w:color w:val="000000" w:themeColor="text1"/>
        </w:rPr>
        <w:t xml:space="preserve">Installed and configure power BI gateways to provide secure data transfer on premises to power bi services to reports to refresh </w:t>
      </w:r>
      <w:r w:rsidR="00CC4D18" w:rsidRPr="00CC4D18">
        <w:rPr>
          <w:rFonts w:ascii="Calibri Light" w:hAnsi="Calibri Light" w:cs="Calibri Light"/>
          <w:color w:val="000000" w:themeColor="text1"/>
        </w:rPr>
        <w:t>automatically. Involved</w:t>
      </w:r>
      <w:r w:rsidR="00A31917" w:rsidRPr="00CC4D18">
        <w:rPr>
          <w:rFonts w:ascii="Calibri Light" w:hAnsi="Calibri Light" w:cs="Calibri Light"/>
          <w:color w:val="000000" w:themeColor="text1"/>
        </w:rPr>
        <w:t xml:space="preserve"> </w:t>
      </w:r>
      <w:r w:rsidR="00710AC8" w:rsidRPr="00CC4D18">
        <w:rPr>
          <w:rFonts w:ascii="Calibri Light" w:hAnsi="Calibri Light" w:cs="Calibri Light"/>
          <w:color w:val="000000" w:themeColor="text1"/>
        </w:rPr>
        <w:t>maintenance/</w:t>
      </w:r>
      <w:r w:rsidR="00A31917" w:rsidRPr="00CC4D18">
        <w:rPr>
          <w:rFonts w:ascii="Calibri Light" w:hAnsi="Calibri Light" w:cs="Calibri Light"/>
          <w:color w:val="000000" w:themeColor="text1"/>
        </w:rPr>
        <w:t>up gradation Power BI activates including installation, validation of functionalities and dashboard.</w:t>
      </w:r>
    </w:p>
    <w:p w14:paraId="26BA0B60" w14:textId="77777777" w:rsidR="00654642" w:rsidRDefault="007B0995" w:rsidP="000A3609">
      <w:pPr>
        <w:pStyle w:val="ListParagraph"/>
        <w:numPr>
          <w:ilvl w:val="0"/>
          <w:numId w:val="19"/>
        </w:numPr>
        <w:tabs>
          <w:tab w:val="clear" w:pos="360"/>
        </w:tabs>
        <w:suppressAutoHyphens w:val="0"/>
        <w:autoSpaceDE w:val="0"/>
        <w:autoSpaceDN w:val="0"/>
        <w:adjustRightInd w:val="0"/>
        <w:contextualSpacing/>
        <w:jc w:val="both"/>
        <w:rPr>
          <w:rFonts w:ascii="Calibri Light" w:hAnsi="Calibri Light" w:cs="Calibri Light"/>
          <w:color w:val="000000" w:themeColor="text1"/>
        </w:rPr>
      </w:pPr>
      <w:r w:rsidRPr="00654642">
        <w:rPr>
          <w:rFonts w:ascii="Calibri Light" w:hAnsi="Calibri Light" w:cs="Calibri Light"/>
          <w:color w:val="000000" w:themeColor="text1"/>
        </w:rPr>
        <w:t>Working dashboard performance and tuning the dashboard to improve the performances.</w:t>
      </w:r>
    </w:p>
    <w:p w14:paraId="48C1F0D5" w14:textId="77777777" w:rsidR="00654642" w:rsidRDefault="00427C13" w:rsidP="00FB7909">
      <w:pPr>
        <w:pStyle w:val="ListParagraph"/>
        <w:numPr>
          <w:ilvl w:val="0"/>
          <w:numId w:val="19"/>
        </w:numPr>
        <w:tabs>
          <w:tab w:val="clear" w:pos="360"/>
        </w:tabs>
        <w:suppressAutoHyphens w:val="0"/>
        <w:autoSpaceDE w:val="0"/>
        <w:autoSpaceDN w:val="0"/>
        <w:adjustRightInd w:val="0"/>
        <w:contextualSpacing/>
        <w:jc w:val="both"/>
        <w:rPr>
          <w:rFonts w:ascii="Calibri Light" w:hAnsi="Calibri Light" w:cs="Calibri Light"/>
          <w:color w:val="000000" w:themeColor="text1"/>
        </w:rPr>
      </w:pPr>
      <w:r w:rsidRPr="00654642">
        <w:rPr>
          <w:rFonts w:ascii="Calibri Light" w:hAnsi="Calibri Light" w:cs="Calibri Light"/>
          <w:color w:val="000000" w:themeColor="text1"/>
        </w:rPr>
        <w:t>Migrate from Pro licensing to Premium licensing including converting workspaces, premium capacity monitoring, configure/manage workloads, and optimizing premium capacities</w:t>
      </w:r>
    </w:p>
    <w:p w14:paraId="5431993D" w14:textId="57508E05" w:rsidR="00E12EAE" w:rsidRPr="00691A63" w:rsidRDefault="00E12EAE" w:rsidP="00E12EAE">
      <w:pPr>
        <w:suppressAutoHyphens/>
        <w:spacing w:line="300" w:lineRule="atLeast"/>
        <w:jc w:val="both"/>
        <w:rPr>
          <w:rFonts w:ascii="Calibri Light" w:hAnsi="Calibri Light" w:cs="Calibri Light"/>
          <w:b/>
          <w:color w:val="000000" w:themeColor="text1"/>
        </w:rPr>
      </w:pPr>
      <w:r w:rsidRPr="00691A63">
        <w:rPr>
          <w:rFonts w:ascii="Calibri Light" w:hAnsi="Calibri Light" w:cs="Calibri Light"/>
          <w:b/>
          <w:color w:val="000000" w:themeColor="text1"/>
        </w:rPr>
        <w:t xml:space="preserve">Environment: </w:t>
      </w:r>
      <w:r w:rsidR="00CA4D8D">
        <w:rPr>
          <w:rFonts w:ascii="Calibri Light" w:hAnsi="Calibri Light" w:cs="Calibri Light"/>
          <w:color w:val="000000" w:themeColor="text1"/>
        </w:rPr>
        <w:t>Power BI</w:t>
      </w:r>
      <w:r w:rsidR="00901B3E">
        <w:rPr>
          <w:rFonts w:ascii="Calibri Light" w:hAnsi="Calibri Light" w:cs="Calibri Light"/>
          <w:color w:val="000000" w:themeColor="text1"/>
        </w:rPr>
        <w:t xml:space="preserve"> 2.90,</w:t>
      </w:r>
      <w:r w:rsidR="00A21FD3">
        <w:rPr>
          <w:rFonts w:ascii="Calibri Light" w:hAnsi="Calibri Light" w:cs="Calibri Light"/>
          <w:color w:val="000000" w:themeColor="text1"/>
        </w:rPr>
        <w:t xml:space="preserve"> Azure Data </w:t>
      </w:r>
      <w:proofErr w:type="gramStart"/>
      <w:r w:rsidR="00A21FD3">
        <w:rPr>
          <w:rFonts w:ascii="Calibri Light" w:hAnsi="Calibri Light" w:cs="Calibri Light"/>
          <w:color w:val="000000" w:themeColor="text1"/>
        </w:rPr>
        <w:t>Factory ,</w:t>
      </w:r>
      <w:r w:rsidR="00BC1C7D">
        <w:rPr>
          <w:rFonts w:ascii="Calibri Light" w:hAnsi="Calibri Light" w:cs="Calibri Light"/>
          <w:color w:val="000000" w:themeColor="text1"/>
        </w:rPr>
        <w:t>Tableau</w:t>
      </w:r>
      <w:proofErr w:type="gramEnd"/>
      <w:r w:rsidR="00352134">
        <w:rPr>
          <w:rFonts w:ascii="Calibri Light" w:hAnsi="Calibri Light" w:cs="Calibri Light"/>
          <w:color w:val="000000" w:themeColor="text1"/>
        </w:rPr>
        <w:t>,</w:t>
      </w:r>
      <w:r w:rsidRPr="00691A63">
        <w:rPr>
          <w:rFonts w:ascii="Calibri Light" w:hAnsi="Calibri Light" w:cs="Calibri Light"/>
          <w:color w:val="000000" w:themeColor="text1"/>
        </w:rPr>
        <w:t xml:space="preserve"> </w:t>
      </w:r>
      <w:r w:rsidR="00734495">
        <w:rPr>
          <w:rFonts w:ascii="Calibri Light" w:hAnsi="Calibri Light" w:cs="Calibri Light"/>
          <w:color w:val="000000" w:themeColor="text1"/>
        </w:rPr>
        <w:t>BOXI</w:t>
      </w:r>
      <w:r w:rsidR="00865FF2">
        <w:rPr>
          <w:rFonts w:ascii="Calibri Light" w:hAnsi="Calibri Light" w:cs="Calibri Light"/>
          <w:color w:val="000000" w:themeColor="text1"/>
        </w:rPr>
        <w:t xml:space="preserve"> ,</w:t>
      </w:r>
      <w:r w:rsidRPr="00691A63">
        <w:rPr>
          <w:rFonts w:ascii="Calibri Light" w:hAnsi="Calibri Light" w:cs="Calibri Light"/>
          <w:color w:val="000000" w:themeColor="text1"/>
        </w:rPr>
        <w:t xml:space="preserve">DB2, </w:t>
      </w:r>
      <w:r>
        <w:rPr>
          <w:rFonts w:ascii="Calibri Light" w:hAnsi="Calibri Light" w:cs="Calibri Light"/>
          <w:color w:val="000000" w:themeColor="text1"/>
        </w:rPr>
        <w:t xml:space="preserve">AWS </w:t>
      </w:r>
      <w:r w:rsidR="00364E10">
        <w:rPr>
          <w:rFonts w:ascii="Calibri Light" w:hAnsi="Calibri Light" w:cs="Calibri Light"/>
          <w:color w:val="000000" w:themeColor="text1"/>
        </w:rPr>
        <w:t xml:space="preserve">Redshift, </w:t>
      </w:r>
      <w:r w:rsidR="00820392">
        <w:rPr>
          <w:rFonts w:ascii="Calibri Light" w:hAnsi="Calibri Light" w:cs="Calibri Light"/>
          <w:color w:val="000000" w:themeColor="text1"/>
        </w:rPr>
        <w:t>Snowflake, Sales force</w:t>
      </w:r>
      <w:r>
        <w:rPr>
          <w:rFonts w:ascii="Calibri Light" w:hAnsi="Calibri Light" w:cs="Calibri Light"/>
          <w:color w:val="000000" w:themeColor="text1"/>
        </w:rPr>
        <w:t xml:space="preserve"> Alteryx</w:t>
      </w:r>
      <w:r w:rsidR="00820392">
        <w:rPr>
          <w:rFonts w:ascii="Calibri Light" w:hAnsi="Calibri Light" w:cs="Calibri Light"/>
          <w:color w:val="000000" w:themeColor="text1"/>
        </w:rPr>
        <w:t xml:space="preserve"> 2019</w:t>
      </w:r>
      <w:r w:rsidR="00BD052A">
        <w:rPr>
          <w:rFonts w:ascii="Calibri Light" w:hAnsi="Calibri Light" w:cs="Calibri Light"/>
          <w:color w:val="000000" w:themeColor="text1"/>
        </w:rPr>
        <w:t>.x</w:t>
      </w:r>
      <w:r>
        <w:rPr>
          <w:rFonts w:ascii="Calibri Light" w:hAnsi="Calibri Light" w:cs="Calibri Light"/>
          <w:color w:val="000000" w:themeColor="text1"/>
        </w:rPr>
        <w:t xml:space="preserve">, </w:t>
      </w:r>
      <w:r w:rsidR="004349F1" w:rsidRPr="00691A63">
        <w:rPr>
          <w:rFonts w:ascii="Calibri Light" w:hAnsi="Calibri Light" w:cs="Calibri Light"/>
          <w:color w:val="000000" w:themeColor="text1"/>
        </w:rPr>
        <w:t>Windows</w:t>
      </w:r>
      <w:r w:rsidR="00472474">
        <w:rPr>
          <w:rFonts w:ascii="Calibri Light" w:hAnsi="Calibri Light" w:cs="Calibri Light"/>
          <w:color w:val="000000" w:themeColor="text1"/>
        </w:rPr>
        <w:t>.</w:t>
      </w:r>
    </w:p>
    <w:p w14:paraId="5869132E" w14:textId="77777777" w:rsidR="000A3609" w:rsidRDefault="000A3609" w:rsidP="00AE671A">
      <w:pPr>
        <w:pStyle w:val="NoSpacing"/>
        <w:jc w:val="both"/>
        <w:rPr>
          <w:rFonts w:ascii="Calibri Light" w:hAnsi="Calibri Light" w:cs="Calibri Light"/>
          <w:b/>
          <w:bCs/>
          <w:i/>
          <w:color w:val="000000" w:themeColor="text1"/>
          <w:sz w:val="21"/>
          <w:szCs w:val="21"/>
        </w:rPr>
      </w:pPr>
    </w:p>
    <w:p w14:paraId="5E22DCC4" w14:textId="77777777" w:rsidR="00AE671A" w:rsidRPr="00691A63" w:rsidRDefault="00AE671A" w:rsidP="00AE671A">
      <w:pPr>
        <w:pStyle w:val="NoSpacing"/>
        <w:jc w:val="both"/>
        <w:rPr>
          <w:rFonts w:ascii="Calibri Light" w:eastAsia="Arial" w:hAnsi="Calibri Light" w:cs="Calibri Light"/>
          <w:b/>
          <w:bCs/>
          <w:i/>
          <w:color w:val="000000" w:themeColor="text1"/>
          <w:sz w:val="22"/>
          <w:szCs w:val="22"/>
        </w:rPr>
      </w:pPr>
      <w:r w:rsidRPr="00691A63">
        <w:rPr>
          <w:rFonts w:ascii="Calibri Light" w:hAnsi="Calibri Light" w:cs="Calibri Light"/>
          <w:b/>
          <w:bCs/>
          <w:i/>
          <w:color w:val="000000" w:themeColor="text1"/>
          <w:sz w:val="22"/>
          <w:szCs w:val="22"/>
        </w:rPr>
        <w:t xml:space="preserve">Client: </w:t>
      </w:r>
      <w:r w:rsidRPr="00691A63">
        <w:rPr>
          <w:rFonts w:ascii="Calibri Light" w:hAnsi="Calibri Light" w:cs="Calibri Light"/>
          <w:b/>
          <w:bCs/>
          <w:i/>
          <w:color w:val="000000" w:themeColor="text1"/>
          <w:sz w:val="22"/>
          <w:szCs w:val="22"/>
        </w:rPr>
        <w:tab/>
      </w:r>
      <w:r w:rsidRPr="00691A63">
        <w:rPr>
          <w:rFonts w:ascii="Calibri Light" w:hAnsi="Calibri Light" w:cs="Calibri Light"/>
          <w:b/>
          <w:bCs/>
          <w:i/>
          <w:color w:val="000000" w:themeColor="text1"/>
          <w:sz w:val="22"/>
          <w:szCs w:val="22"/>
        </w:rPr>
        <w:tab/>
      </w:r>
      <w:r w:rsidR="00BF6997" w:rsidRPr="00691A63">
        <w:rPr>
          <w:rFonts w:ascii="Calibri Light" w:hAnsi="Calibri Light" w:cs="Calibri Light"/>
          <w:b/>
          <w:i/>
          <w:color w:val="000000" w:themeColor="text1"/>
          <w:sz w:val="22"/>
          <w:szCs w:val="22"/>
        </w:rPr>
        <w:t>New York City Department of Finance, NYC</w:t>
      </w:r>
      <w:r w:rsidRPr="00691A63">
        <w:rPr>
          <w:rFonts w:ascii="Calibri Light" w:hAnsi="Calibri Light" w:cs="Calibri Light"/>
          <w:b/>
          <w:i/>
          <w:color w:val="000000" w:themeColor="text1"/>
          <w:sz w:val="22"/>
          <w:szCs w:val="22"/>
        </w:rPr>
        <w:tab/>
      </w:r>
      <w:r w:rsidRPr="00691A63">
        <w:rPr>
          <w:rFonts w:ascii="Calibri Light" w:hAnsi="Calibri Light" w:cs="Calibri Light"/>
          <w:b/>
          <w:i/>
          <w:color w:val="000000" w:themeColor="text1"/>
          <w:sz w:val="22"/>
          <w:szCs w:val="22"/>
        </w:rPr>
        <w:tab/>
      </w:r>
      <w:r w:rsidRPr="00691A63">
        <w:rPr>
          <w:rFonts w:ascii="Calibri Light" w:hAnsi="Calibri Light" w:cs="Calibri Light"/>
          <w:b/>
          <w:i/>
          <w:color w:val="000000" w:themeColor="text1"/>
          <w:sz w:val="22"/>
          <w:szCs w:val="22"/>
        </w:rPr>
        <w:tab/>
      </w:r>
      <w:r w:rsidRPr="00691A63">
        <w:rPr>
          <w:rFonts w:ascii="Calibri Light" w:hAnsi="Calibri Light" w:cs="Calibri Light"/>
          <w:b/>
          <w:i/>
          <w:color w:val="000000" w:themeColor="text1"/>
          <w:sz w:val="22"/>
          <w:szCs w:val="22"/>
        </w:rPr>
        <w:tab/>
      </w:r>
      <w:r w:rsidR="00BF6997" w:rsidRPr="00691A63">
        <w:rPr>
          <w:rFonts w:ascii="Calibri Light" w:hAnsi="Calibri Light" w:cs="Calibri Light"/>
          <w:b/>
          <w:i/>
          <w:color w:val="000000" w:themeColor="text1"/>
          <w:sz w:val="22"/>
          <w:szCs w:val="22"/>
        </w:rPr>
        <w:t xml:space="preserve"> </w:t>
      </w:r>
      <w:r w:rsidR="00F9093C" w:rsidRPr="00691A63">
        <w:rPr>
          <w:rFonts w:ascii="Calibri Light" w:hAnsi="Calibri Light" w:cs="Calibri Light"/>
          <w:i/>
          <w:color w:val="000000" w:themeColor="text1"/>
          <w:sz w:val="22"/>
          <w:szCs w:val="22"/>
        </w:rPr>
        <w:t>Feb</w:t>
      </w:r>
      <w:r w:rsidR="00F9093C" w:rsidRPr="00691A63">
        <w:rPr>
          <w:rFonts w:ascii="Calibri Light" w:hAnsi="Calibri Light" w:cs="Calibri Light"/>
          <w:b/>
          <w:i/>
          <w:color w:val="000000" w:themeColor="text1"/>
          <w:sz w:val="22"/>
          <w:szCs w:val="22"/>
        </w:rPr>
        <w:t xml:space="preserve"> </w:t>
      </w:r>
      <w:r w:rsidR="00F9093C" w:rsidRPr="00691A63">
        <w:rPr>
          <w:rFonts w:ascii="Calibri Light" w:hAnsi="Calibri Light" w:cs="Calibri Light"/>
          <w:i/>
          <w:color w:val="000000" w:themeColor="text1"/>
          <w:sz w:val="22"/>
          <w:szCs w:val="22"/>
        </w:rPr>
        <w:t>2017</w:t>
      </w:r>
      <w:r w:rsidRPr="00691A63">
        <w:rPr>
          <w:rFonts w:ascii="Calibri Light" w:hAnsi="Calibri Light" w:cs="Calibri Light"/>
          <w:i/>
          <w:color w:val="000000" w:themeColor="text1"/>
          <w:sz w:val="22"/>
          <w:szCs w:val="22"/>
        </w:rPr>
        <w:t xml:space="preserve"> </w:t>
      </w:r>
      <w:r w:rsidR="00FA7881">
        <w:rPr>
          <w:rFonts w:ascii="Calibri Light" w:hAnsi="Calibri Light" w:cs="Calibri Light"/>
          <w:i/>
          <w:color w:val="000000" w:themeColor="text1"/>
          <w:sz w:val="22"/>
          <w:szCs w:val="22"/>
        </w:rPr>
        <w:t>–</w:t>
      </w:r>
      <w:r w:rsidRPr="00691A63">
        <w:rPr>
          <w:rFonts w:ascii="Calibri Light" w:hAnsi="Calibri Light" w:cs="Calibri Light"/>
          <w:i/>
          <w:color w:val="000000" w:themeColor="text1"/>
          <w:sz w:val="22"/>
          <w:szCs w:val="22"/>
        </w:rPr>
        <w:t xml:space="preserve"> </w:t>
      </w:r>
      <w:r w:rsidR="00FA7881">
        <w:rPr>
          <w:rFonts w:ascii="Calibri Light" w:hAnsi="Calibri Light" w:cs="Calibri Light"/>
          <w:i/>
          <w:color w:val="000000" w:themeColor="text1"/>
          <w:sz w:val="22"/>
          <w:szCs w:val="22"/>
        </w:rPr>
        <w:t>Oct 2019</w:t>
      </w:r>
    </w:p>
    <w:p w14:paraId="7A7C3C7E" w14:textId="47600333" w:rsidR="00AE671A" w:rsidRPr="00691A63" w:rsidRDefault="00AE671A" w:rsidP="00AE671A">
      <w:pPr>
        <w:pBdr>
          <w:bottom w:val="single" w:sz="6" w:space="1" w:color="auto"/>
        </w:pBdr>
        <w:jc w:val="both"/>
        <w:rPr>
          <w:rFonts w:ascii="Calibri Light" w:eastAsia="Times New Roman" w:hAnsi="Calibri Light" w:cs="Calibri Light"/>
          <w:b/>
          <w:i/>
          <w:color w:val="000000" w:themeColor="text1"/>
        </w:rPr>
      </w:pPr>
      <w:r w:rsidRPr="00691A63">
        <w:rPr>
          <w:rFonts w:ascii="Calibri Light" w:hAnsi="Calibri Light" w:cs="Calibri Light"/>
          <w:b/>
          <w:bCs/>
          <w:i/>
          <w:color w:val="000000" w:themeColor="text1"/>
        </w:rPr>
        <w:t xml:space="preserve">Role: </w:t>
      </w:r>
      <w:r w:rsidRPr="00691A63">
        <w:rPr>
          <w:rFonts w:ascii="Calibri Light" w:hAnsi="Calibri Light" w:cs="Calibri Light"/>
          <w:b/>
          <w:bCs/>
          <w:i/>
          <w:color w:val="000000" w:themeColor="text1"/>
        </w:rPr>
        <w:tab/>
      </w:r>
      <w:r w:rsidRPr="00691A63">
        <w:rPr>
          <w:rFonts w:ascii="Calibri Light" w:hAnsi="Calibri Light" w:cs="Calibri Light"/>
          <w:b/>
          <w:bCs/>
          <w:i/>
          <w:color w:val="000000" w:themeColor="text1"/>
        </w:rPr>
        <w:tab/>
      </w:r>
      <w:r w:rsidR="002F61FA">
        <w:rPr>
          <w:rFonts w:ascii="Calibri Light" w:eastAsia="Times New Roman" w:hAnsi="Calibri Light" w:cs="Calibri Light"/>
          <w:b/>
          <w:i/>
          <w:color w:val="000000" w:themeColor="text1"/>
        </w:rPr>
        <w:t>Senior</w:t>
      </w:r>
      <w:r w:rsidR="00BF6997" w:rsidRPr="00691A63">
        <w:rPr>
          <w:rFonts w:ascii="Calibri Light" w:eastAsia="Times New Roman" w:hAnsi="Calibri Light" w:cs="Calibri Light"/>
          <w:b/>
          <w:i/>
          <w:color w:val="000000" w:themeColor="text1"/>
        </w:rPr>
        <w:t xml:space="preserve"> </w:t>
      </w:r>
      <w:r w:rsidR="00CC5E8C">
        <w:rPr>
          <w:rFonts w:ascii="Calibri Light" w:eastAsia="Times New Roman" w:hAnsi="Calibri Light" w:cs="Calibri Light"/>
          <w:b/>
          <w:i/>
          <w:color w:val="000000" w:themeColor="text1"/>
        </w:rPr>
        <w:t xml:space="preserve">Power BI </w:t>
      </w:r>
      <w:r w:rsidR="00CB588B">
        <w:rPr>
          <w:rFonts w:ascii="Calibri Light" w:eastAsia="Times New Roman" w:hAnsi="Calibri Light" w:cs="Calibri Light"/>
          <w:b/>
          <w:i/>
          <w:color w:val="000000" w:themeColor="text1"/>
        </w:rPr>
        <w:t xml:space="preserve">Admin </w:t>
      </w:r>
      <w:r w:rsidR="00153129">
        <w:rPr>
          <w:rFonts w:ascii="Calibri Light" w:eastAsia="Times New Roman" w:hAnsi="Calibri Light" w:cs="Calibri Light"/>
          <w:b/>
          <w:i/>
          <w:color w:val="000000" w:themeColor="text1"/>
        </w:rPr>
        <w:t>/</w:t>
      </w:r>
      <w:r w:rsidR="00153129" w:rsidRPr="00153129">
        <w:rPr>
          <w:rFonts w:ascii="Calibri Light" w:eastAsia="Times New Roman" w:hAnsi="Calibri Light" w:cs="Calibri Light"/>
          <w:b/>
          <w:i/>
          <w:color w:val="000000" w:themeColor="text1"/>
        </w:rPr>
        <w:t xml:space="preserve"> </w:t>
      </w:r>
      <w:r w:rsidR="00153129">
        <w:rPr>
          <w:rFonts w:ascii="Calibri Light" w:eastAsia="Times New Roman" w:hAnsi="Calibri Light" w:cs="Calibri Light"/>
          <w:b/>
          <w:i/>
          <w:color w:val="000000" w:themeColor="text1"/>
        </w:rPr>
        <w:t>Developer</w:t>
      </w:r>
    </w:p>
    <w:p w14:paraId="0B29A031" w14:textId="77777777" w:rsidR="00AE671A" w:rsidRPr="00691A63" w:rsidRDefault="00AE671A" w:rsidP="00AE671A">
      <w:pPr>
        <w:pStyle w:val="NormalWeb"/>
        <w:spacing w:before="0" w:after="0"/>
        <w:ind w:left="0" w:right="0"/>
        <w:jc w:val="both"/>
        <w:rPr>
          <w:rFonts w:ascii="Calibri Light" w:hAnsi="Calibri Light" w:cs="Calibri Light"/>
          <w:bCs/>
          <w:color w:val="000000" w:themeColor="text1"/>
          <w:sz w:val="22"/>
          <w:szCs w:val="22"/>
        </w:rPr>
      </w:pPr>
    </w:p>
    <w:p w14:paraId="56F3395D" w14:textId="396AEDFA" w:rsidR="00BF6997" w:rsidRPr="00691A63" w:rsidRDefault="00BF6997" w:rsidP="00BF6997">
      <w:pPr>
        <w:jc w:val="both"/>
        <w:rPr>
          <w:rFonts w:ascii="Calibri Light" w:eastAsia="Times New Roman" w:hAnsi="Calibri Light" w:cs="Calibri Light"/>
          <w:color w:val="000000" w:themeColor="text1"/>
          <w:lang w:val="en-GB"/>
        </w:rPr>
      </w:pPr>
      <w:r w:rsidRPr="00691A63">
        <w:rPr>
          <w:rFonts w:ascii="Calibri Light" w:eastAsia="Times New Roman" w:hAnsi="Calibri Light" w:cs="Calibri Light"/>
          <w:color w:val="000000" w:themeColor="text1"/>
          <w:lang w:val="en-GB"/>
        </w:rPr>
        <w:t xml:space="preserve">NYC DOF administer the tax and revenue laws of the City fairly, </w:t>
      </w:r>
      <w:r w:rsidR="00253765" w:rsidRPr="00691A63">
        <w:rPr>
          <w:rFonts w:ascii="Calibri Light" w:eastAsia="Times New Roman" w:hAnsi="Calibri Light" w:cs="Calibri Light"/>
          <w:color w:val="000000" w:themeColor="text1"/>
          <w:lang w:val="en-GB"/>
        </w:rPr>
        <w:t>efficiently,</w:t>
      </w:r>
      <w:r w:rsidRPr="00691A63">
        <w:rPr>
          <w:rFonts w:ascii="Calibri Light" w:eastAsia="Times New Roman" w:hAnsi="Calibri Light" w:cs="Calibri Light"/>
          <w:color w:val="000000" w:themeColor="text1"/>
          <w:lang w:val="en-GB"/>
        </w:rPr>
        <w:t xml:space="preserve"> and transparently to </w:t>
      </w:r>
      <w:r w:rsidR="005F624B" w:rsidRPr="00691A63">
        <w:rPr>
          <w:rFonts w:ascii="Calibri Light" w:eastAsia="Times New Roman" w:hAnsi="Calibri Light" w:cs="Calibri Light"/>
          <w:color w:val="000000" w:themeColor="text1"/>
          <w:lang w:val="en-GB"/>
        </w:rPr>
        <w:t>install</w:t>
      </w:r>
      <w:r w:rsidRPr="00691A63">
        <w:rPr>
          <w:rFonts w:ascii="Calibri Light" w:eastAsia="Times New Roman" w:hAnsi="Calibri Light" w:cs="Calibri Light"/>
          <w:color w:val="000000" w:themeColor="text1"/>
          <w:lang w:val="en-GB"/>
        </w:rPr>
        <w:t xml:space="preserve"> public confidence and encourage compliance while providing exceptional customer </w:t>
      </w:r>
      <w:r w:rsidR="00253765" w:rsidRPr="00691A63">
        <w:rPr>
          <w:rFonts w:ascii="Calibri Light" w:eastAsia="Times New Roman" w:hAnsi="Calibri Light" w:cs="Calibri Light"/>
          <w:color w:val="000000" w:themeColor="text1"/>
          <w:lang w:val="en-GB"/>
        </w:rPr>
        <w:t>service.</w:t>
      </w:r>
    </w:p>
    <w:p w14:paraId="4BEC7C27" w14:textId="77777777" w:rsidR="00AE671A" w:rsidRPr="00691A63" w:rsidRDefault="00AE671A" w:rsidP="00AE671A">
      <w:pPr>
        <w:autoSpaceDN w:val="0"/>
        <w:jc w:val="both"/>
        <w:rPr>
          <w:rFonts w:ascii="Calibri Light" w:hAnsi="Calibri Light" w:cs="Calibri Light"/>
          <w:color w:val="000000" w:themeColor="text1"/>
        </w:rPr>
      </w:pPr>
    </w:p>
    <w:p w14:paraId="4A63B610" w14:textId="77777777" w:rsidR="00AE671A" w:rsidRPr="00691A63" w:rsidRDefault="00AE671A" w:rsidP="00AE671A">
      <w:pPr>
        <w:autoSpaceDN w:val="0"/>
        <w:jc w:val="both"/>
        <w:rPr>
          <w:rFonts w:ascii="Calibri Light" w:hAnsi="Calibri Light" w:cs="Calibri Light"/>
          <w:color w:val="000000" w:themeColor="text1"/>
        </w:rPr>
      </w:pPr>
      <w:r w:rsidRPr="00691A63">
        <w:rPr>
          <w:rFonts w:ascii="Calibri Light" w:hAnsi="Calibri Light" w:cs="Calibri Light"/>
          <w:b/>
          <w:bCs/>
          <w:color w:val="000000" w:themeColor="text1"/>
        </w:rPr>
        <w:t>Roles &amp; Responsibilities:</w:t>
      </w:r>
    </w:p>
    <w:p w14:paraId="6E4C721B" w14:textId="77777777" w:rsidR="00AE671A" w:rsidRDefault="00AE671A" w:rsidP="00AE671A">
      <w:pPr>
        <w:numPr>
          <w:ilvl w:val="0"/>
          <w:numId w:val="19"/>
        </w:numPr>
        <w:tabs>
          <w:tab w:val="clear" w:pos="360"/>
        </w:tabs>
        <w:autoSpaceDN w:val="0"/>
        <w:jc w:val="both"/>
        <w:rPr>
          <w:rFonts w:ascii="Calibri Light" w:hAnsi="Calibri Light" w:cs="Calibri Light"/>
          <w:color w:val="000000" w:themeColor="text1"/>
        </w:rPr>
      </w:pPr>
      <w:r w:rsidRPr="00691A63">
        <w:rPr>
          <w:rFonts w:ascii="Calibri Light" w:hAnsi="Calibri Light" w:cs="Calibri Light"/>
          <w:color w:val="000000" w:themeColor="text1"/>
        </w:rPr>
        <w:t>Worked closely with end users, data modelers, architects, data analysts, and functional teams to design business intelligence and operational reporting solutions.</w:t>
      </w:r>
    </w:p>
    <w:p w14:paraId="73733FBB" w14:textId="77777777" w:rsidR="00B23D2E" w:rsidRDefault="00B23D2E" w:rsidP="00B23D2E">
      <w:pPr>
        <w:pStyle w:val="ListParagraph"/>
        <w:numPr>
          <w:ilvl w:val="0"/>
          <w:numId w:val="19"/>
        </w:numPr>
        <w:tabs>
          <w:tab w:val="clear" w:pos="360"/>
        </w:tabs>
        <w:suppressAutoHyphens w:val="0"/>
        <w:autoSpaceDE w:val="0"/>
        <w:autoSpaceDN w:val="0"/>
        <w:adjustRightInd w:val="0"/>
        <w:contextualSpacing/>
        <w:jc w:val="both"/>
        <w:rPr>
          <w:rFonts w:ascii="Calibri Light" w:hAnsi="Calibri Light" w:cs="Calibri Light"/>
          <w:color w:val="000000" w:themeColor="text1"/>
        </w:rPr>
      </w:pPr>
      <w:r w:rsidRPr="00F43849">
        <w:rPr>
          <w:rFonts w:ascii="Calibri Light" w:hAnsi="Calibri Light" w:cs="Calibri Light"/>
          <w:color w:val="000000" w:themeColor="text1"/>
        </w:rPr>
        <w:t xml:space="preserve">Implemented on data level security Metrics projects, Adjudication applications.  </w:t>
      </w:r>
    </w:p>
    <w:p w14:paraId="2760D61B" w14:textId="77777777" w:rsidR="00B23D2E" w:rsidRPr="00805781" w:rsidRDefault="00B23D2E" w:rsidP="00B23D2E">
      <w:pPr>
        <w:pStyle w:val="ListParagraph"/>
        <w:numPr>
          <w:ilvl w:val="0"/>
          <w:numId w:val="19"/>
        </w:numPr>
        <w:suppressAutoHyphens w:val="0"/>
        <w:autoSpaceDE w:val="0"/>
        <w:autoSpaceDN w:val="0"/>
        <w:adjustRightInd w:val="0"/>
        <w:contextualSpacing/>
        <w:jc w:val="both"/>
        <w:rPr>
          <w:rFonts w:ascii="Calibri Light" w:hAnsi="Calibri Light" w:cs="Calibri Light"/>
          <w:color w:val="000000" w:themeColor="text1"/>
        </w:rPr>
      </w:pPr>
      <w:r w:rsidRPr="00805781">
        <w:rPr>
          <w:rFonts w:ascii="Calibri Light" w:hAnsi="Calibri Light" w:cs="Calibri Light"/>
          <w:color w:val="000000" w:themeColor="text1"/>
        </w:rPr>
        <w:t>Managing the Power BI environment, Enhancements and support of Power BI applications.</w:t>
      </w:r>
    </w:p>
    <w:p w14:paraId="608FB02A" w14:textId="77777777" w:rsidR="00B23D2E" w:rsidRDefault="00B23D2E" w:rsidP="00BF6997">
      <w:pPr>
        <w:pStyle w:val="ListParagraph"/>
        <w:numPr>
          <w:ilvl w:val="0"/>
          <w:numId w:val="19"/>
        </w:numPr>
        <w:tabs>
          <w:tab w:val="clear" w:pos="360"/>
        </w:tabs>
        <w:suppressAutoHyphens w:val="0"/>
        <w:autoSpaceDE w:val="0"/>
        <w:autoSpaceDN w:val="0"/>
        <w:adjustRightInd w:val="0"/>
        <w:contextualSpacing/>
        <w:jc w:val="both"/>
        <w:rPr>
          <w:rFonts w:ascii="Calibri Light" w:hAnsi="Calibri Light" w:cs="Calibri Light"/>
          <w:color w:val="000000" w:themeColor="text1"/>
        </w:rPr>
      </w:pPr>
      <w:r w:rsidRPr="00B23D2E">
        <w:rPr>
          <w:rFonts w:ascii="Calibri Light" w:hAnsi="Calibri Light" w:cs="Calibri Light"/>
          <w:color w:val="000000" w:themeColor="text1"/>
        </w:rPr>
        <w:lastRenderedPageBreak/>
        <w:t xml:space="preserve">Installed, up gradations &amp; Configuring, Performance tuning and troubleshooting Power BI Server and Manage the application’s users, groups, </w:t>
      </w:r>
    </w:p>
    <w:p w14:paraId="6459081C" w14:textId="3A5C850D" w:rsidR="00B23D2E" w:rsidRDefault="00B23D2E" w:rsidP="00BF6997">
      <w:pPr>
        <w:pStyle w:val="ListParagraph"/>
        <w:numPr>
          <w:ilvl w:val="0"/>
          <w:numId w:val="19"/>
        </w:numPr>
        <w:tabs>
          <w:tab w:val="clear" w:pos="360"/>
        </w:tabs>
        <w:suppressAutoHyphens w:val="0"/>
        <w:autoSpaceDE w:val="0"/>
        <w:autoSpaceDN w:val="0"/>
        <w:adjustRightInd w:val="0"/>
        <w:contextualSpacing/>
        <w:jc w:val="both"/>
        <w:rPr>
          <w:rFonts w:ascii="Calibri Light" w:hAnsi="Calibri Light" w:cs="Calibri Light"/>
          <w:color w:val="000000" w:themeColor="text1"/>
        </w:rPr>
      </w:pPr>
      <w:r w:rsidRPr="00B23D2E">
        <w:rPr>
          <w:rFonts w:ascii="Calibri Light" w:hAnsi="Calibri Light" w:cs="Calibri Light"/>
          <w:color w:val="000000" w:themeColor="text1"/>
        </w:rPr>
        <w:t>Administering and managing the on-premise gateway server including patching and supporting connectors</w:t>
      </w:r>
      <w:r>
        <w:rPr>
          <w:rFonts w:ascii="Calibri Light" w:hAnsi="Calibri Light" w:cs="Calibri Light"/>
          <w:color w:val="000000" w:themeColor="text1"/>
        </w:rPr>
        <w:t>.</w:t>
      </w:r>
    </w:p>
    <w:p w14:paraId="45FDF2E8" w14:textId="1B5CE9E9" w:rsidR="00B23D2E" w:rsidRDefault="00B23D2E" w:rsidP="00BF6997">
      <w:pPr>
        <w:pStyle w:val="ListParagraph"/>
        <w:numPr>
          <w:ilvl w:val="0"/>
          <w:numId w:val="19"/>
        </w:numPr>
        <w:tabs>
          <w:tab w:val="clear" w:pos="360"/>
        </w:tabs>
        <w:suppressAutoHyphens w:val="0"/>
        <w:autoSpaceDE w:val="0"/>
        <w:autoSpaceDN w:val="0"/>
        <w:adjustRightInd w:val="0"/>
        <w:contextualSpacing/>
        <w:jc w:val="both"/>
        <w:rPr>
          <w:rFonts w:ascii="Calibri Light" w:hAnsi="Calibri Light" w:cs="Calibri Light"/>
          <w:color w:val="000000" w:themeColor="text1"/>
        </w:rPr>
      </w:pPr>
      <w:r w:rsidRPr="00B23D2E">
        <w:rPr>
          <w:rFonts w:ascii="Calibri Light" w:hAnsi="Calibri Light" w:cs="Calibri Light"/>
          <w:color w:val="000000" w:themeColor="text1"/>
        </w:rPr>
        <w:t>Worked in Power BI admin portal set up tenant settings, set organization visuals etc</w:t>
      </w:r>
      <w:proofErr w:type="gramStart"/>
      <w:r w:rsidRPr="00B23D2E">
        <w:rPr>
          <w:rFonts w:ascii="Calibri Light" w:hAnsi="Calibri Light" w:cs="Calibri Light"/>
          <w:color w:val="000000" w:themeColor="text1"/>
        </w:rPr>
        <w:t>..</w:t>
      </w:r>
      <w:proofErr w:type="gramEnd"/>
    </w:p>
    <w:p w14:paraId="2F730DC9" w14:textId="6BE4A425" w:rsidR="00B23D2E" w:rsidRDefault="00B23D2E" w:rsidP="00BF6997">
      <w:pPr>
        <w:pStyle w:val="ListParagraph"/>
        <w:numPr>
          <w:ilvl w:val="0"/>
          <w:numId w:val="19"/>
        </w:numPr>
        <w:tabs>
          <w:tab w:val="clear" w:pos="360"/>
        </w:tabs>
        <w:suppressAutoHyphens w:val="0"/>
        <w:autoSpaceDE w:val="0"/>
        <w:autoSpaceDN w:val="0"/>
        <w:adjustRightInd w:val="0"/>
        <w:contextualSpacing/>
        <w:jc w:val="both"/>
        <w:rPr>
          <w:rFonts w:ascii="Calibri Light" w:hAnsi="Calibri Light" w:cs="Calibri Light"/>
          <w:color w:val="000000" w:themeColor="text1"/>
        </w:rPr>
      </w:pPr>
      <w:r w:rsidRPr="00EF0EFD">
        <w:rPr>
          <w:rFonts w:ascii="Calibri Light" w:eastAsiaTheme="minorHAnsi" w:hAnsi="Calibri Light" w:cs="Calibri Light"/>
          <w:color w:val="000000" w:themeColor="text1"/>
          <w:lang w:val="en-US" w:eastAsia="en-US"/>
        </w:rPr>
        <w:t>Published reports to Azure-based Power BI services (Pro) and schedule subscription and various sharing options (workspace, content pack, and Apps).</w:t>
      </w:r>
    </w:p>
    <w:p w14:paraId="79621826" w14:textId="02A8ABF6" w:rsidR="00B23D2E" w:rsidRDefault="00BF6997" w:rsidP="00BF6997">
      <w:pPr>
        <w:pStyle w:val="ListParagraph"/>
        <w:numPr>
          <w:ilvl w:val="0"/>
          <w:numId w:val="19"/>
        </w:numPr>
        <w:tabs>
          <w:tab w:val="clear" w:pos="360"/>
        </w:tabs>
        <w:suppressAutoHyphens w:val="0"/>
        <w:autoSpaceDE w:val="0"/>
        <w:autoSpaceDN w:val="0"/>
        <w:adjustRightInd w:val="0"/>
        <w:contextualSpacing/>
        <w:jc w:val="both"/>
        <w:rPr>
          <w:rFonts w:ascii="Calibri Light" w:hAnsi="Calibri Light" w:cs="Calibri Light"/>
          <w:color w:val="000000" w:themeColor="text1"/>
        </w:rPr>
      </w:pPr>
      <w:r w:rsidRPr="00B23D2E">
        <w:rPr>
          <w:rFonts w:ascii="Calibri Light" w:hAnsi="Calibri Light" w:cs="Calibri Light"/>
          <w:color w:val="000000" w:themeColor="text1"/>
        </w:rPr>
        <w:t xml:space="preserve">Design and develop analytic and reporting solutions using </w:t>
      </w:r>
      <w:r w:rsidR="00CC5E8C" w:rsidRPr="00B23D2E">
        <w:rPr>
          <w:rFonts w:ascii="Calibri Light" w:hAnsi="Calibri Light" w:cs="Calibri Light"/>
          <w:color w:val="000000" w:themeColor="text1"/>
        </w:rPr>
        <w:t>Power BI Desktop &amp; server</w:t>
      </w:r>
      <w:r w:rsidR="007D176B">
        <w:rPr>
          <w:rFonts w:ascii="Calibri Light" w:hAnsi="Calibri Light" w:cs="Calibri Light"/>
          <w:color w:val="000000" w:themeColor="text1"/>
        </w:rPr>
        <w:t xml:space="preserve"> </w:t>
      </w:r>
      <w:r w:rsidRPr="00B23D2E">
        <w:rPr>
          <w:rFonts w:ascii="Calibri Light" w:hAnsi="Calibri Light" w:cs="Calibri Light"/>
          <w:color w:val="000000" w:themeColor="text1"/>
        </w:rPr>
        <w:t>including Dashboard, authoring reporting /analysis objects. Maintain the scheduling, distribution, and refresh for reports, views.</w:t>
      </w:r>
    </w:p>
    <w:p w14:paraId="2FDEEF17" w14:textId="4C6C393E" w:rsidR="00BF6997" w:rsidRPr="00B23D2E" w:rsidRDefault="00BF6997" w:rsidP="00BF6997">
      <w:pPr>
        <w:pStyle w:val="ListParagraph"/>
        <w:numPr>
          <w:ilvl w:val="0"/>
          <w:numId w:val="19"/>
        </w:numPr>
        <w:tabs>
          <w:tab w:val="clear" w:pos="360"/>
        </w:tabs>
        <w:suppressAutoHyphens w:val="0"/>
        <w:autoSpaceDE w:val="0"/>
        <w:autoSpaceDN w:val="0"/>
        <w:adjustRightInd w:val="0"/>
        <w:contextualSpacing/>
        <w:jc w:val="both"/>
        <w:rPr>
          <w:rFonts w:ascii="Calibri Light" w:hAnsi="Calibri Light" w:cs="Calibri Light"/>
          <w:color w:val="000000" w:themeColor="text1"/>
        </w:rPr>
      </w:pPr>
      <w:r w:rsidRPr="00B23D2E">
        <w:rPr>
          <w:rFonts w:ascii="Calibri Light" w:hAnsi="Calibri Light" w:cs="Calibri Light"/>
          <w:color w:val="000000" w:themeColor="text1"/>
        </w:rPr>
        <w:t xml:space="preserve">Assist in the development and maintenance of data warehouse initiatives and </w:t>
      </w:r>
      <w:r w:rsidR="00ED3D84" w:rsidRPr="00B23D2E">
        <w:rPr>
          <w:rFonts w:ascii="Calibri Light" w:hAnsi="Calibri Light" w:cs="Calibri Light"/>
          <w:color w:val="000000" w:themeColor="text1"/>
        </w:rPr>
        <w:t>view &amp; dashboards</w:t>
      </w:r>
      <w:r w:rsidRPr="00B23D2E">
        <w:rPr>
          <w:rFonts w:ascii="Calibri Light" w:hAnsi="Calibri Light" w:cs="Calibri Light"/>
          <w:color w:val="000000" w:themeColor="text1"/>
        </w:rPr>
        <w:t xml:space="preserve"> needs for the </w:t>
      </w:r>
    </w:p>
    <w:p w14:paraId="381ABEF2" w14:textId="6D129561" w:rsidR="002C7BBD" w:rsidRPr="002C7BBD" w:rsidRDefault="00EF0EFD" w:rsidP="002C7BBD">
      <w:pPr>
        <w:pStyle w:val="ListParagraph"/>
        <w:numPr>
          <w:ilvl w:val="0"/>
          <w:numId w:val="19"/>
        </w:numPr>
        <w:tabs>
          <w:tab w:val="clear" w:pos="360"/>
        </w:tabs>
        <w:suppressAutoHyphens w:val="0"/>
        <w:autoSpaceDE w:val="0"/>
        <w:autoSpaceDN w:val="0"/>
        <w:adjustRightInd w:val="0"/>
        <w:contextualSpacing/>
        <w:jc w:val="both"/>
        <w:rPr>
          <w:rFonts w:ascii="Calibri Light" w:hAnsi="Calibri Light" w:cs="Calibri Light"/>
          <w:color w:val="000000" w:themeColor="text1"/>
        </w:rPr>
      </w:pPr>
      <w:r w:rsidRPr="002C7BBD">
        <w:rPr>
          <w:rFonts w:ascii="Calibri Light" w:eastAsiaTheme="minorHAnsi" w:hAnsi="Calibri Light" w:cs="Calibri Light"/>
          <w:color w:val="000000" w:themeColor="text1"/>
          <w:lang w:val="en-US" w:eastAsia="en-US"/>
        </w:rPr>
        <w:t xml:space="preserve">Designed/developed </w:t>
      </w:r>
      <w:r w:rsidR="00312ED7">
        <w:rPr>
          <w:rFonts w:ascii="Calibri Light" w:eastAsiaTheme="minorHAnsi" w:hAnsi="Calibri Light" w:cs="Calibri Light"/>
          <w:color w:val="000000" w:themeColor="text1"/>
          <w:lang w:val="en-US" w:eastAsia="en-US"/>
        </w:rPr>
        <w:t xml:space="preserve">SSRS &amp; </w:t>
      </w:r>
      <w:r w:rsidRPr="002C7BBD">
        <w:rPr>
          <w:rFonts w:ascii="Calibri Light" w:eastAsiaTheme="minorHAnsi" w:hAnsi="Calibri Light" w:cs="Calibri Light"/>
          <w:color w:val="000000" w:themeColor="text1"/>
          <w:lang w:val="en-US" w:eastAsia="en-US"/>
        </w:rPr>
        <w:t>Power BI Report</w:t>
      </w:r>
      <w:r w:rsidR="00C11C14">
        <w:rPr>
          <w:rFonts w:ascii="Calibri Light" w:eastAsiaTheme="minorHAnsi" w:hAnsi="Calibri Light" w:cs="Calibri Light"/>
          <w:color w:val="000000" w:themeColor="text1"/>
          <w:lang w:val="en-US" w:eastAsia="en-US"/>
        </w:rPr>
        <w:t>s</w:t>
      </w:r>
      <w:r w:rsidRPr="002C7BBD">
        <w:rPr>
          <w:rFonts w:ascii="Calibri Light" w:eastAsiaTheme="minorHAnsi" w:hAnsi="Calibri Light" w:cs="Calibri Light"/>
          <w:color w:val="000000" w:themeColor="text1"/>
          <w:lang w:val="en-US" w:eastAsia="en-US"/>
        </w:rPr>
        <w:t xml:space="preserve"> and Dashboards, Data Models as per the given requirement.</w:t>
      </w:r>
    </w:p>
    <w:p w14:paraId="7777257D" w14:textId="751C1E6E" w:rsidR="002C7BBD" w:rsidRPr="002C7BBD" w:rsidRDefault="002C7BBD" w:rsidP="002C7BBD">
      <w:pPr>
        <w:pStyle w:val="ListParagraph"/>
        <w:numPr>
          <w:ilvl w:val="0"/>
          <w:numId w:val="19"/>
        </w:numPr>
        <w:tabs>
          <w:tab w:val="clear" w:pos="360"/>
        </w:tabs>
        <w:suppressAutoHyphens w:val="0"/>
        <w:autoSpaceDE w:val="0"/>
        <w:autoSpaceDN w:val="0"/>
        <w:adjustRightInd w:val="0"/>
        <w:contextualSpacing/>
        <w:jc w:val="both"/>
        <w:rPr>
          <w:rFonts w:ascii="Calibri Light" w:hAnsi="Calibri Light" w:cs="Calibri Light"/>
          <w:color w:val="000000" w:themeColor="text1"/>
        </w:rPr>
      </w:pPr>
      <w:r w:rsidRPr="002C7BBD">
        <w:rPr>
          <w:rFonts w:ascii="Calibri Light" w:hAnsi="Calibri Light" w:cs="Calibri Light"/>
          <w:color w:val="000000" w:themeColor="text1"/>
        </w:rPr>
        <w:t>Built data model in Power BI having star schema and used Power Query to extract data from external sources and cleaned, transformed, modified the data using DAX to ingest it into Power BI for reporting.</w:t>
      </w:r>
    </w:p>
    <w:p w14:paraId="2C0E652A" w14:textId="3439FB86" w:rsidR="00EF0EFD" w:rsidRPr="00B23D2E" w:rsidRDefault="00EF0EFD" w:rsidP="00EF0EFD">
      <w:pPr>
        <w:pStyle w:val="ListParagraph"/>
        <w:widowControl w:val="0"/>
        <w:numPr>
          <w:ilvl w:val="0"/>
          <w:numId w:val="19"/>
        </w:numPr>
        <w:tabs>
          <w:tab w:val="left" w:pos="203"/>
        </w:tabs>
        <w:suppressAutoHyphens w:val="0"/>
        <w:autoSpaceDE w:val="0"/>
        <w:autoSpaceDN w:val="0"/>
        <w:spacing w:after="0" w:line="240" w:lineRule="auto"/>
        <w:ind w:right="117"/>
        <w:contextualSpacing/>
        <w:rPr>
          <w:rFonts w:ascii="Calibri Light" w:eastAsiaTheme="minorHAnsi" w:hAnsi="Calibri Light" w:cs="Calibri Light"/>
          <w:color w:val="000000" w:themeColor="text1"/>
          <w:lang w:val="en-US" w:eastAsia="en-US"/>
        </w:rPr>
      </w:pPr>
      <w:r w:rsidRPr="00B23D2E">
        <w:rPr>
          <w:rFonts w:ascii="Calibri Light" w:eastAsiaTheme="minorHAnsi" w:hAnsi="Calibri Light" w:cs="Calibri Light"/>
          <w:color w:val="000000" w:themeColor="text1"/>
          <w:lang w:val="en-US" w:eastAsia="en-US"/>
        </w:rPr>
        <w:t xml:space="preserve">   Used various sources to pull data into Power BI such as SQL Server, SAP BW, Oracle, SQL Azure etc.</w:t>
      </w:r>
    </w:p>
    <w:p w14:paraId="0FAA7DCB" w14:textId="77777777" w:rsidR="00F43849" w:rsidRPr="00F43849" w:rsidRDefault="00EF0EFD" w:rsidP="00BF6997">
      <w:pPr>
        <w:pStyle w:val="ListParagraph"/>
        <w:numPr>
          <w:ilvl w:val="0"/>
          <w:numId w:val="19"/>
        </w:numPr>
        <w:tabs>
          <w:tab w:val="clear" w:pos="360"/>
        </w:tabs>
        <w:suppressAutoHyphens w:val="0"/>
        <w:autoSpaceDE w:val="0"/>
        <w:autoSpaceDN w:val="0"/>
        <w:adjustRightInd w:val="0"/>
        <w:contextualSpacing/>
        <w:jc w:val="both"/>
        <w:rPr>
          <w:rFonts w:ascii="Calibri Light" w:hAnsi="Calibri Light" w:cs="Calibri Light"/>
          <w:color w:val="000000" w:themeColor="text1"/>
        </w:rPr>
      </w:pPr>
      <w:r w:rsidRPr="00F43849">
        <w:rPr>
          <w:rFonts w:ascii="Calibri Light" w:eastAsiaTheme="minorHAnsi" w:hAnsi="Calibri Light" w:cs="Calibri Light"/>
          <w:color w:val="000000" w:themeColor="text1"/>
          <w:lang w:val="en-US" w:eastAsia="en-US"/>
        </w:rPr>
        <w:t xml:space="preserve">Set-up &amp; Monitor Enterprise Gateway and Integration </w:t>
      </w:r>
      <w:r w:rsidR="00F43849" w:rsidRPr="00F43849">
        <w:rPr>
          <w:rFonts w:ascii="Calibri Light" w:eastAsiaTheme="minorHAnsi" w:hAnsi="Calibri Light" w:cs="Calibri Light"/>
          <w:color w:val="000000" w:themeColor="text1"/>
          <w:lang w:val="en-US" w:eastAsia="en-US"/>
        </w:rPr>
        <w:t>Services, SSAS</w:t>
      </w:r>
      <w:r w:rsidRPr="00F43849">
        <w:rPr>
          <w:rFonts w:ascii="Calibri Light" w:eastAsiaTheme="minorHAnsi" w:hAnsi="Calibri Light" w:cs="Calibri Light"/>
          <w:color w:val="000000" w:themeColor="text1"/>
          <w:lang w:val="en-US" w:eastAsia="en-US"/>
        </w:rPr>
        <w:t xml:space="preserve"> </w:t>
      </w:r>
      <w:r w:rsidR="00F43849" w:rsidRPr="00F43849">
        <w:rPr>
          <w:rFonts w:ascii="Calibri Light" w:eastAsiaTheme="minorHAnsi" w:hAnsi="Calibri Light" w:cs="Calibri Light"/>
          <w:color w:val="000000" w:themeColor="text1"/>
          <w:lang w:val="en-US" w:eastAsia="en-US"/>
        </w:rPr>
        <w:t>Connector.</w:t>
      </w:r>
    </w:p>
    <w:p w14:paraId="2676686D" w14:textId="77777777" w:rsidR="00F43849" w:rsidRDefault="00BF6997" w:rsidP="00BF6997">
      <w:pPr>
        <w:pStyle w:val="ListParagraph"/>
        <w:numPr>
          <w:ilvl w:val="0"/>
          <w:numId w:val="19"/>
        </w:numPr>
        <w:tabs>
          <w:tab w:val="clear" w:pos="360"/>
        </w:tabs>
        <w:suppressAutoHyphens w:val="0"/>
        <w:autoSpaceDE w:val="0"/>
        <w:autoSpaceDN w:val="0"/>
        <w:adjustRightInd w:val="0"/>
        <w:contextualSpacing/>
        <w:jc w:val="both"/>
        <w:rPr>
          <w:rFonts w:ascii="Calibri Light" w:hAnsi="Calibri Light" w:cs="Calibri Light"/>
          <w:color w:val="000000" w:themeColor="text1"/>
        </w:rPr>
      </w:pPr>
      <w:r w:rsidRPr="00F43849">
        <w:rPr>
          <w:rFonts w:ascii="Calibri Light" w:hAnsi="Calibri Light" w:cs="Calibri Light"/>
          <w:color w:val="000000" w:themeColor="text1"/>
        </w:rPr>
        <w:t>Worked on Map’s for New York City, NYC (</w:t>
      </w:r>
      <w:proofErr w:type="spellStart"/>
      <w:r w:rsidRPr="00F43849">
        <w:rPr>
          <w:rFonts w:ascii="Calibri Light" w:hAnsi="Calibri Light" w:cs="Calibri Light"/>
          <w:color w:val="000000" w:themeColor="text1"/>
        </w:rPr>
        <w:t>incl</w:t>
      </w:r>
      <w:proofErr w:type="spellEnd"/>
      <w:r w:rsidRPr="00F43849">
        <w:rPr>
          <w:rFonts w:ascii="Calibri Light" w:hAnsi="Calibri Light" w:cs="Calibri Light"/>
          <w:color w:val="000000" w:themeColor="text1"/>
        </w:rPr>
        <w:t xml:space="preserve"> all borough) and customized map box maps using JSON files</w:t>
      </w:r>
      <w:r w:rsidR="00ED3D84" w:rsidRPr="00F43849">
        <w:rPr>
          <w:rFonts w:ascii="Calibri Light" w:hAnsi="Calibri Light" w:cs="Calibri Light"/>
          <w:color w:val="000000" w:themeColor="text1"/>
        </w:rPr>
        <w:t xml:space="preserve"> and shape </w:t>
      </w:r>
      <w:r w:rsidR="00C76120" w:rsidRPr="00F43849">
        <w:rPr>
          <w:rFonts w:ascii="Calibri Light" w:hAnsi="Calibri Light" w:cs="Calibri Light"/>
          <w:color w:val="000000" w:themeColor="text1"/>
        </w:rPr>
        <w:t>files.</w:t>
      </w:r>
    </w:p>
    <w:p w14:paraId="1BA0B00F" w14:textId="77777777" w:rsidR="00F43849" w:rsidRDefault="00BF6997" w:rsidP="00F43849">
      <w:pPr>
        <w:pStyle w:val="ListParagraph"/>
        <w:numPr>
          <w:ilvl w:val="0"/>
          <w:numId w:val="19"/>
        </w:numPr>
        <w:tabs>
          <w:tab w:val="clear" w:pos="360"/>
        </w:tabs>
        <w:suppressAutoHyphens w:val="0"/>
        <w:autoSpaceDE w:val="0"/>
        <w:autoSpaceDN w:val="0"/>
        <w:adjustRightInd w:val="0"/>
        <w:contextualSpacing/>
        <w:jc w:val="both"/>
        <w:rPr>
          <w:rFonts w:ascii="Calibri Light" w:hAnsi="Calibri Light" w:cs="Calibri Light"/>
          <w:color w:val="000000" w:themeColor="text1"/>
        </w:rPr>
      </w:pPr>
      <w:r w:rsidRPr="00F43849">
        <w:rPr>
          <w:rFonts w:ascii="Calibri Light" w:hAnsi="Calibri Light" w:cs="Calibri Light"/>
          <w:color w:val="000000" w:themeColor="text1"/>
        </w:rPr>
        <w:t xml:space="preserve">Used JavaScript API to </w:t>
      </w:r>
      <w:r w:rsidR="00C76120" w:rsidRPr="00F43849">
        <w:rPr>
          <w:rFonts w:ascii="Calibri Light" w:hAnsi="Calibri Light" w:cs="Calibri Light"/>
          <w:color w:val="000000" w:themeColor="text1"/>
        </w:rPr>
        <w:t>integrate</w:t>
      </w:r>
      <w:r w:rsidRPr="00F43849">
        <w:rPr>
          <w:rFonts w:ascii="Calibri Light" w:hAnsi="Calibri Light" w:cs="Calibri Light"/>
          <w:color w:val="000000" w:themeColor="text1"/>
        </w:rPr>
        <w:t xml:space="preserve"> the dashboard to internal application sites</w:t>
      </w:r>
      <w:r w:rsidR="00EB24B1" w:rsidRPr="00F43849">
        <w:rPr>
          <w:rFonts w:ascii="Calibri Light" w:hAnsi="Calibri Light" w:cs="Calibri Light"/>
          <w:color w:val="000000" w:themeColor="text1"/>
        </w:rPr>
        <w:t xml:space="preserve"> </w:t>
      </w:r>
      <w:r w:rsidR="00632933" w:rsidRPr="00F43849">
        <w:rPr>
          <w:rFonts w:ascii="Calibri Light" w:hAnsi="Calibri Light" w:cs="Calibri Light"/>
          <w:color w:val="000000" w:themeColor="text1"/>
        </w:rPr>
        <w:t>and</w:t>
      </w:r>
      <w:r w:rsidR="00EB24B1" w:rsidRPr="00F43849">
        <w:rPr>
          <w:rFonts w:ascii="Calibri Light" w:hAnsi="Calibri Light" w:cs="Calibri Light"/>
          <w:color w:val="000000" w:themeColor="text1"/>
        </w:rPr>
        <w:t xml:space="preserve"> Integrated R Programing.</w:t>
      </w:r>
    </w:p>
    <w:p w14:paraId="3E9DCFEA" w14:textId="1A694B63" w:rsidR="00F43849" w:rsidRPr="00F43849" w:rsidRDefault="00F43849" w:rsidP="00F43849">
      <w:pPr>
        <w:pStyle w:val="ListParagraph"/>
        <w:numPr>
          <w:ilvl w:val="0"/>
          <w:numId w:val="19"/>
        </w:numPr>
        <w:tabs>
          <w:tab w:val="clear" w:pos="360"/>
        </w:tabs>
        <w:suppressAutoHyphens w:val="0"/>
        <w:autoSpaceDE w:val="0"/>
        <w:autoSpaceDN w:val="0"/>
        <w:adjustRightInd w:val="0"/>
        <w:contextualSpacing/>
        <w:jc w:val="both"/>
        <w:rPr>
          <w:rFonts w:ascii="Calibri Light" w:hAnsi="Calibri Light" w:cs="Calibri Light"/>
          <w:color w:val="000000" w:themeColor="text1"/>
        </w:rPr>
      </w:pPr>
      <w:r w:rsidRPr="00F43849">
        <w:rPr>
          <w:rFonts w:ascii="Calibri Light" w:hAnsi="Calibri Light" w:cs="Calibri Light"/>
          <w:color w:val="000000" w:themeColor="text1"/>
        </w:rPr>
        <w:t xml:space="preserve">Automate monitoring &amp; server jobs processes by writing scripts. </w:t>
      </w:r>
    </w:p>
    <w:p w14:paraId="5107D367" w14:textId="05F82ECA" w:rsidR="00BF6997" w:rsidRPr="00691A63" w:rsidRDefault="00BF6997" w:rsidP="00BF6997">
      <w:pPr>
        <w:suppressAutoHyphens/>
        <w:spacing w:line="300" w:lineRule="atLeast"/>
        <w:jc w:val="both"/>
        <w:rPr>
          <w:rFonts w:ascii="Calibri Light" w:hAnsi="Calibri Light" w:cs="Calibri Light"/>
          <w:b/>
          <w:color w:val="000000" w:themeColor="text1"/>
        </w:rPr>
      </w:pPr>
      <w:r w:rsidRPr="00691A63">
        <w:rPr>
          <w:rFonts w:ascii="Calibri Light" w:hAnsi="Calibri Light" w:cs="Calibri Light"/>
          <w:b/>
          <w:color w:val="000000" w:themeColor="text1"/>
        </w:rPr>
        <w:t xml:space="preserve">Environment: </w:t>
      </w:r>
      <w:r w:rsidR="00F43849">
        <w:rPr>
          <w:rFonts w:ascii="Calibri Light" w:hAnsi="Calibri Light" w:cs="Calibri Light"/>
          <w:color w:val="000000" w:themeColor="text1"/>
        </w:rPr>
        <w:t>Power BI</w:t>
      </w:r>
      <w:r w:rsidR="0084410C">
        <w:rPr>
          <w:rFonts w:ascii="Calibri Light" w:hAnsi="Calibri Light" w:cs="Calibri Light"/>
          <w:color w:val="000000" w:themeColor="text1"/>
        </w:rPr>
        <w:t xml:space="preserve"> 2.81</w:t>
      </w:r>
      <w:r w:rsidR="00996644">
        <w:rPr>
          <w:rFonts w:ascii="Calibri Light" w:hAnsi="Calibri Light" w:cs="Calibri Light"/>
          <w:color w:val="000000" w:themeColor="text1"/>
        </w:rPr>
        <w:t>,</w:t>
      </w:r>
      <w:r w:rsidR="00F43849">
        <w:rPr>
          <w:rFonts w:ascii="Calibri Light" w:hAnsi="Calibri Light" w:cs="Calibri Light"/>
          <w:color w:val="000000" w:themeColor="text1"/>
        </w:rPr>
        <w:t xml:space="preserve"> </w:t>
      </w:r>
      <w:r w:rsidR="003B1A7A">
        <w:rPr>
          <w:rFonts w:ascii="Calibri Light" w:hAnsi="Calibri Light" w:cs="Calibri Light"/>
          <w:color w:val="000000" w:themeColor="text1"/>
        </w:rPr>
        <w:t>Tableau 2019.1/2018.x</w:t>
      </w:r>
      <w:r w:rsidRPr="00691A63">
        <w:rPr>
          <w:rFonts w:ascii="Calibri Light" w:hAnsi="Calibri Light" w:cs="Calibri Light"/>
          <w:color w:val="000000" w:themeColor="text1"/>
        </w:rPr>
        <w:t xml:space="preserve"> &amp; 10.2 &amp; Oracle 12c, DB2, </w:t>
      </w:r>
      <w:r w:rsidR="00F45A4E">
        <w:rPr>
          <w:rFonts w:ascii="Calibri Light" w:hAnsi="Calibri Light" w:cs="Calibri Light"/>
          <w:color w:val="000000" w:themeColor="text1"/>
        </w:rPr>
        <w:t xml:space="preserve">AWS Redshift, Alteryx, </w:t>
      </w:r>
      <w:r w:rsidRPr="00691A63">
        <w:rPr>
          <w:rFonts w:ascii="Calibri Light" w:hAnsi="Calibri Light" w:cs="Calibri Light"/>
          <w:color w:val="000000" w:themeColor="text1"/>
        </w:rPr>
        <w:t>Windows, RHEL, IBM Tivoli</w:t>
      </w:r>
    </w:p>
    <w:p w14:paraId="7AC59E25" w14:textId="77777777" w:rsidR="00AE671A" w:rsidRDefault="00AE671A" w:rsidP="00AE671A">
      <w:pPr>
        <w:jc w:val="both"/>
        <w:rPr>
          <w:rFonts w:ascii="Calibri Light" w:hAnsi="Calibri Light" w:cs="Calibri Light"/>
          <w:color w:val="000000" w:themeColor="text1"/>
          <w:sz w:val="21"/>
          <w:szCs w:val="21"/>
        </w:rPr>
      </w:pPr>
    </w:p>
    <w:p w14:paraId="700D1D4F" w14:textId="5666ADFE" w:rsidR="00AE671A" w:rsidRPr="00691A63" w:rsidRDefault="00AE671A" w:rsidP="00AE671A">
      <w:pPr>
        <w:pStyle w:val="NoSpacing"/>
        <w:jc w:val="both"/>
        <w:rPr>
          <w:rFonts w:ascii="Calibri Light" w:eastAsia="Arial" w:hAnsi="Calibri Light" w:cs="Calibri Light"/>
          <w:b/>
          <w:bCs/>
          <w:i/>
          <w:color w:val="000000" w:themeColor="text1"/>
          <w:sz w:val="22"/>
          <w:szCs w:val="22"/>
        </w:rPr>
      </w:pPr>
      <w:r w:rsidRPr="00691A63">
        <w:rPr>
          <w:rFonts w:ascii="Calibri Light" w:hAnsi="Calibri Light" w:cs="Calibri Light"/>
          <w:b/>
          <w:bCs/>
          <w:i/>
          <w:color w:val="000000" w:themeColor="text1"/>
          <w:sz w:val="22"/>
          <w:szCs w:val="22"/>
        </w:rPr>
        <w:t xml:space="preserve">Client: </w:t>
      </w:r>
      <w:r w:rsidRPr="00691A63">
        <w:rPr>
          <w:rFonts w:ascii="Calibri Light" w:hAnsi="Calibri Light" w:cs="Calibri Light"/>
          <w:b/>
          <w:bCs/>
          <w:i/>
          <w:color w:val="000000" w:themeColor="text1"/>
          <w:sz w:val="22"/>
          <w:szCs w:val="22"/>
        </w:rPr>
        <w:tab/>
      </w:r>
      <w:r w:rsidRPr="00691A63">
        <w:rPr>
          <w:rFonts w:ascii="Calibri Light" w:hAnsi="Calibri Light" w:cs="Calibri Light"/>
          <w:b/>
          <w:bCs/>
          <w:i/>
          <w:color w:val="000000" w:themeColor="text1"/>
          <w:sz w:val="22"/>
          <w:szCs w:val="22"/>
        </w:rPr>
        <w:tab/>
      </w:r>
      <w:r w:rsidR="00593A21" w:rsidRPr="00691A63">
        <w:rPr>
          <w:rFonts w:ascii="Calibri Light" w:hAnsi="Calibri Light" w:cs="Calibri Light"/>
          <w:b/>
          <w:i/>
          <w:color w:val="000000" w:themeColor="text1"/>
          <w:sz w:val="22"/>
          <w:szCs w:val="22"/>
        </w:rPr>
        <w:t xml:space="preserve">Ferguson's Enterprise </w:t>
      </w:r>
      <w:r w:rsidR="00B108A8" w:rsidRPr="00691A63">
        <w:rPr>
          <w:rFonts w:ascii="Calibri Light" w:hAnsi="Calibri Light" w:cs="Calibri Light"/>
          <w:b/>
          <w:i/>
          <w:color w:val="000000" w:themeColor="text1"/>
          <w:sz w:val="22"/>
          <w:szCs w:val="22"/>
        </w:rPr>
        <w:t>–</w:t>
      </w:r>
      <w:r w:rsidR="00593A21" w:rsidRPr="00691A63">
        <w:rPr>
          <w:rFonts w:ascii="Calibri Light" w:hAnsi="Calibri Light" w:cs="Calibri Light"/>
          <w:b/>
          <w:i/>
          <w:color w:val="000000" w:themeColor="text1"/>
          <w:sz w:val="22"/>
          <w:szCs w:val="22"/>
        </w:rPr>
        <w:t xml:space="preserve"> </w:t>
      </w:r>
      <w:r w:rsidR="00B108A8" w:rsidRPr="00691A63">
        <w:rPr>
          <w:rFonts w:ascii="Calibri Light" w:hAnsi="Calibri Light" w:cs="Calibri Light"/>
          <w:b/>
          <w:i/>
          <w:color w:val="000000" w:themeColor="text1"/>
          <w:sz w:val="22"/>
          <w:szCs w:val="22"/>
        </w:rPr>
        <w:t>Newport News</w:t>
      </w:r>
      <w:r w:rsidR="00690759" w:rsidRPr="00691A63">
        <w:rPr>
          <w:rFonts w:ascii="Calibri Light" w:hAnsi="Calibri Light" w:cs="Calibri Light"/>
          <w:b/>
          <w:i/>
          <w:color w:val="000000" w:themeColor="text1"/>
          <w:sz w:val="22"/>
          <w:szCs w:val="22"/>
        </w:rPr>
        <w:t xml:space="preserve"> </w:t>
      </w:r>
      <w:r w:rsidRPr="00691A63">
        <w:rPr>
          <w:rFonts w:ascii="Calibri Light" w:hAnsi="Calibri Light" w:cs="Calibri Light"/>
          <w:b/>
          <w:i/>
          <w:color w:val="000000" w:themeColor="text1"/>
          <w:sz w:val="22"/>
          <w:szCs w:val="22"/>
        </w:rPr>
        <w:t>VA</w:t>
      </w:r>
      <w:r w:rsidRPr="00691A63">
        <w:rPr>
          <w:rFonts w:ascii="Calibri Light" w:hAnsi="Calibri Light" w:cs="Calibri Light"/>
          <w:b/>
          <w:i/>
          <w:color w:val="000000" w:themeColor="text1"/>
          <w:sz w:val="22"/>
          <w:szCs w:val="22"/>
        </w:rPr>
        <w:tab/>
      </w:r>
      <w:r w:rsidR="00690759" w:rsidRPr="00691A63">
        <w:rPr>
          <w:rFonts w:ascii="Calibri Light" w:hAnsi="Calibri Light" w:cs="Calibri Light"/>
          <w:b/>
          <w:i/>
          <w:color w:val="000000" w:themeColor="text1"/>
          <w:sz w:val="22"/>
          <w:szCs w:val="22"/>
        </w:rPr>
        <w:tab/>
      </w:r>
      <w:r w:rsidR="00690759" w:rsidRPr="00691A63">
        <w:rPr>
          <w:rFonts w:ascii="Calibri Light" w:hAnsi="Calibri Light" w:cs="Calibri Light"/>
          <w:b/>
          <w:i/>
          <w:color w:val="000000" w:themeColor="text1"/>
          <w:sz w:val="22"/>
          <w:szCs w:val="22"/>
        </w:rPr>
        <w:tab/>
      </w:r>
      <w:r w:rsidR="00690759" w:rsidRPr="00691A63">
        <w:rPr>
          <w:rFonts w:ascii="Calibri Light" w:hAnsi="Calibri Light" w:cs="Calibri Light"/>
          <w:b/>
          <w:i/>
          <w:color w:val="000000" w:themeColor="text1"/>
          <w:sz w:val="22"/>
          <w:szCs w:val="22"/>
        </w:rPr>
        <w:tab/>
      </w:r>
      <w:r w:rsidR="00690759" w:rsidRPr="00691A63">
        <w:rPr>
          <w:rFonts w:ascii="Calibri Light" w:hAnsi="Calibri Light" w:cs="Calibri Light"/>
          <w:b/>
          <w:i/>
          <w:color w:val="000000" w:themeColor="text1"/>
          <w:sz w:val="22"/>
          <w:szCs w:val="22"/>
        </w:rPr>
        <w:tab/>
      </w:r>
      <w:r w:rsidR="00FB74C0" w:rsidRPr="00691A63">
        <w:rPr>
          <w:rFonts w:ascii="Calibri Light" w:hAnsi="Calibri Light" w:cs="Calibri Light"/>
          <w:i/>
          <w:color w:val="000000" w:themeColor="text1"/>
          <w:sz w:val="22"/>
          <w:szCs w:val="22"/>
        </w:rPr>
        <w:t>Dec</w:t>
      </w:r>
      <w:r w:rsidR="00FB74C0" w:rsidRPr="00691A63">
        <w:rPr>
          <w:rFonts w:ascii="Calibri Light" w:hAnsi="Calibri Light" w:cs="Calibri Light"/>
          <w:b/>
          <w:i/>
          <w:color w:val="000000" w:themeColor="text1"/>
          <w:sz w:val="22"/>
          <w:szCs w:val="22"/>
        </w:rPr>
        <w:t xml:space="preserve"> </w:t>
      </w:r>
      <w:r w:rsidRPr="00691A63">
        <w:rPr>
          <w:rFonts w:ascii="Calibri Light" w:hAnsi="Calibri Light" w:cs="Calibri Light"/>
          <w:i/>
          <w:color w:val="000000" w:themeColor="text1"/>
          <w:sz w:val="22"/>
          <w:szCs w:val="22"/>
        </w:rPr>
        <w:t>201</w:t>
      </w:r>
      <w:r w:rsidR="00FB74C0" w:rsidRPr="00691A63">
        <w:rPr>
          <w:rFonts w:ascii="Calibri Light" w:hAnsi="Calibri Light" w:cs="Calibri Light"/>
          <w:i/>
          <w:color w:val="000000" w:themeColor="text1"/>
          <w:sz w:val="22"/>
          <w:szCs w:val="22"/>
        </w:rPr>
        <w:t xml:space="preserve">3 </w:t>
      </w:r>
      <w:r w:rsidR="00120A6F">
        <w:rPr>
          <w:rFonts w:ascii="Calibri Light" w:hAnsi="Calibri Light" w:cs="Calibri Light"/>
          <w:i/>
          <w:color w:val="000000" w:themeColor="text1"/>
          <w:sz w:val="22"/>
          <w:szCs w:val="22"/>
        </w:rPr>
        <w:t>–</w:t>
      </w:r>
      <w:r w:rsidR="00FB74C0" w:rsidRPr="00691A63">
        <w:rPr>
          <w:rFonts w:ascii="Calibri Light" w:hAnsi="Calibri Light" w:cs="Calibri Light"/>
          <w:i/>
          <w:color w:val="000000" w:themeColor="text1"/>
          <w:sz w:val="22"/>
          <w:szCs w:val="22"/>
        </w:rPr>
        <w:t xml:space="preserve"> </w:t>
      </w:r>
      <w:r w:rsidR="00120A6F">
        <w:rPr>
          <w:rFonts w:ascii="Calibri Light" w:hAnsi="Calibri Light" w:cs="Calibri Light"/>
          <w:i/>
          <w:color w:val="000000" w:themeColor="text1"/>
          <w:sz w:val="22"/>
          <w:szCs w:val="22"/>
        </w:rPr>
        <w:t>Feb 2017</w:t>
      </w:r>
    </w:p>
    <w:p w14:paraId="422A4B12" w14:textId="2CE5CCCB" w:rsidR="00AE671A" w:rsidRPr="00691A63" w:rsidRDefault="00AE671A" w:rsidP="00FB74C0">
      <w:pPr>
        <w:pBdr>
          <w:bottom w:val="single" w:sz="6" w:space="1" w:color="auto"/>
        </w:pBdr>
        <w:jc w:val="both"/>
        <w:rPr>
          <w:rFonts w:ascii="Calibri Light" w:hAnsi="Calibri Light" w:cs="Calibri Light"/>
          <w:bCs/>
          <w:color w:val="000000" w:themeColor="text1"/>
        </w:rPr>
      </w:pPr>
      <w:r w:rsidRPr="00691A63">
        <w:rPr>
          <w:rFonts w:ascii="Calibri Light" w:hAnsi="Calibri Light" w:cs="Calibri Light"/>
          <w:b/>
          <w:bCs/>
          <w:i/>
          <w:color w:val="000000" w:themeColor="text1"/>
        </w:rPr>
        <w:t xml:space="preserve">Role: </w:t>
      </w:r>
      <w:r w:rsidRPr="00691A63">
        <w:rPr>
          <w:rFonts w:ascii="Calibri Light" w:hAnsi="Calibri Light" w:cs="Calibri Light"/>
          <w:b/>
          <w:bCs/>
          <w:i/>
          <w:color w:val="000000" w:themeColor="text1"/>
        </w:rPr>
        <w:tab/>
      </w:r>
      <w:r w:rsidRPr="00691A63">
        <w:rPr>
          <w:rFonts w:ascii="Calibri Light" w:hAnsi="Calibri Light" w:cs="Calibri Light"/>
          <w:b/>
          <w:bCs/>
          <w:i/>
          <w:color w:val="000000" w:themeColor="text1"/>
        </w:rPr>
        <w:tab/>
      </w:r>
      <w:r w:rsidR="00E324E9">
        <w:rPr>
          <w:rFonts w:ascii="Calibri Light" w:eastAsia="Times New Roman" w:hAnsi="Calibri Light" w:cs="Calibri Light"/>
          <w:b/>
          <w:i/>
          <w:color w:val="000000" w:themeColor="text1"/>
        </w:rPr>
        <w:t>BI Consultant</w:t>
      </w:r>
    </w:p>
    <w:p w14:paraId="6B8ED69D" w14:textId="77777777" w:rsidR="00FB74C0" w:rsidRPr="00691A63" w:rsidRDefault="00FB74C0" w:rsidP="00AE671A">
      <w:pPr>
        <w:suppressAutoHyphens/>
        <w:jc w:val="both"/>
        <w:rPr>
          <w:rFonts w:ascii="Calibri Light" w:hAnsi="Calibri Light" w:cs="Calibri Light"/>
          <w:b/>
          <w:bCs/>
          <w:color w:val="000000" w:themeColor="text1"/>
        </w:rPr>
      </w:pPr>
    </w:p>
    <w:p w14:paraId="61CC4682" w14:textId="77777777" w:rsidR="00FB74C0" w:rsidRPr="00691A63" w:rsidRDefault="00FB74C0" w:rsidP="00AE671A">
      <w:pPr>
        <w:suppressAutoHyphens/>
        <w:jc w:val="both"/>
        <w:rPr>
          <w:rFonts w:ascii="Calibri Light" w:eastAsia="Times New Roman" w:hAnsi="Calibri Light" w:cs="Calibri Light"/>
          <w:color w:val="000000" w:themeColor="text1"/>
          <w:lang w:val="en-GB"/>
        </w:rPr>
      </w:pPr>
      <w:r w:rsidRPr="00691A63">
        <w:rPr>
          <w:rFonts w:ascii="Calibri Light" w:eastAsia="Times New Roman" w:hAnsi="Calibri Light" w:cs="Calibri Light"/>
          <w:color w:val="000000" w:themeColor="text1"/>
          <w:lang w:val="en-GB"/>
        </w:rPr>
        <w:t>Ferguson Enterprises Inc. is the largest plumbing wholesaler in North America and a major distributor of HVAC/R equipment, waterworks and fire protection products. Assist in analysing, planning and designing the architecture for Ferguson's Enterprise Data Warehouse. Plan and implement an Enterprise rollout of Cognos BI reporting and analytical solutions in order to meet specific business practices and customer needs. Specific expertise in BI development, architecture, server platforms as an application administrator, data integration and ETL</w:t>
      </w:r>
    </w:p>
    <w:p w14:paraId="74B9E4A1" w14:textId="77777777" w:rsidR="00FB74C0" w:rsidRPr="00691A63" w:rsidRDefault="00FB74C0" w:rsidP="00AE671A">
      <w:pPr>
        <w:suppressAutoHyphens/>
        <w:jc w:val="both"/>
        <w:rPr>
          <w:rFonts w:ascii="Calibri Light" w:hAnsi="Calibri Light" w:cs="Calibri Light"/>
          <w:b/>
          <w:bCs/>
          <w:color w:val="000000" w:themeColor="text1"/>
        </w:rPr>
      </w:pPr>
    </w:p>
    <w:p w14:paraId="1A84FAEA" w14:textId="77777777" w:rsidR="00AE671A" w:rsidRPr="00691A63" w:rsidRDefault="00AE671A" w:rsidP="00AE671A">
      <w:pPr>
        <w:suppressAutoHyphens/>
        <w:jc w:val="both"/>
        <w:rPr>
          <w:rFonts w:ascii="Calibri Light" w:hAnsi="Calibri Light" w:cs="Calibri Light"/>
          <w:color w:val="000000" w:themeColor="text1"/>
        </w:rPr>
      </w:pPr>
      <w:r w:rsidRPr="00691A63">
        <w:rPr>
          <w:rFonts w:ascii="Calibri Light" w:hAnsi="Calibri Light" w:cs="Calibri Light"/>
          <w:b/>
          <w:bCs/>
          <w:color w:val="000000" w:themeColor="text1"/>
        </w:rPr>
        <w:t>Roles &amp; Responsibilities:</w:t>
      </w:r>
    </w:p>
    <w:p w14:paraId="7A9A9163" w14:textId="77777777" w:rsidR="00FB74C0" w:rsidRPr="00691A63" w:rsidRDefault="00FB74C0" w:rsidP="00FB74C0">
      <w:pPr>
        <w:numPr>
          <w:ilvl w:val="0"/>
          <w:numId w:val="19"/>
        </w:numPr>
        <w:tabs>
          <w:tab w:val="clear" w:pos="360"/>
        </w:tabs>
        <w:suppressAutoHyphens/>
        <w:jc w:val="both"/>
        <w:rPr>
          <w:rFonts w:ascii="Calibri Light" w:hAnsi="Calibri Light" w:cs="Calibri Light"/>
          <w:color w:val="000000" w:themeColor="text1"/>
        </w:rPr>
      </w:pPr>
      <w:r w:rsidRPr="00691A63">
        <w:rPr>
          <w:rFonts w:ascii="Calibri Light" w:hAnsi="Calibri Light" w:cs="Calibri Light"/>
          <w:color w:val="000000" w:themeColor="text1"/>
        </w:rPr>
        <w:t>Extensively working on requirement gathering planning and designing the architecture for Ferguson's Enterprise Data Warehouse.</w:t>
      </w:r>
    </w:p>
    <w:p w14:paraId="16C86D84" w14:textId="77777777" w:rsidR="00FB74C0" w:rsidRPr="00691A63" w:rsidRDefault="00FB74C0" w:rsidP="00FB74C0">
      <w:pPr>
        <w:numPr>
          <w:ilvl w:val="0"/>
          <w:numId w:val="19"/>
        </w:numPr>
        <w:tabs>
          <w:tab w:val="clear" w:pos="360"/>
        </w:tabs>
        <w:suppressAutoHyphens/>
        <w:jc w:val="both"/>
        <w:rPr>
          <w:rFonts w:ascii="Calibri Light" w:hAnsi="Calibri Light" w:cs="Calibri Light"/>
          <w:color w:val="000000" w:themeColor="text1"/>
        </w:rPr>
      </w:pPr>
      <w:r w:rsidRPr="00691A63">
        <w:rPr>
          <w:rFonts w:ascii="Calibri Light" w:hAnsi="Calibri Light" w:cs="Calibri Light"/>
          <w:color w:val="000000" w:themeColor="text1"/>
        </w:rPr>
        <w:t>Leading the team and Involved Day to day interactions with teams, business stake holders and Single point of contact to the client on all Tableau Production related issues</w:t>
      </w:r>
    </w:p>
    <w:p w14:paraId="221E1FD2" w14:textId="77777777" w:rsidR="00FB74C0" w:rsidRDefault="00FB74C0" w:rsidP="00FB74C0">
      <w:pPr>
        <w:numPr>
          <w:ilvl w:val="0"/>
          <w:numId w:val="19"/>
        </w:numPr>
        <w:tabs>
          <w:tab w:val="clear" w:pos="360"/>
        </w:tabs>
        <w:suppressAutoHyphens/>
        <w:jc w:val="both"/>
        <w:rPr>
          <w:rFonts w:ascii="Calibri Light" w:hAnsi="Calibri Light" w:cs="Calibri Light"/>
          <w:color w:val="000000" w:themeColor="text1"/>
        </w:rPr>
      </w:pPr>
      <w:r w:rsidRPr="00691A63">
        <w:rPr>
          <w:rFonts w:ascii="Calibri Light" w:hAnsi="Calibri Light" w:cs="Calibri Light"/>
          <w:color w:val="000000" w:themeColor="text1"/>
        </w:rPr>
        <w:t>Hands-on experience in building Reports and Dashboards using Tableau and Created only Text tables for this project.</w:t>
      </w:r>
    </w:p>
    <w:p w14:paraId="2BC8E089" w14:textId="3BF0FEBF" w:rsidR="00960FB9" w:rsidRDefault="00960FB9" w:rsidP="00960FB9">
      <w:pPr>
        <w:numPr>
          <w:ilvl w:val="0"/>
          <w:numId w:val="19"/>
        </w:numPr>
        <w:suppressAutoHyphens/>
        <w:jc w:val="both"/>
        <w:rPr>
          <w:rFonts w:ascii="Calibri Light" w:hAnsi="Calibri Light" w:cs="Calibri Light"/>
          <w:color w:val="000000" w:themeColor="text1"/>
        </w:rPr>
      </w:pPr>
      <w:proofErr w:type="gramStart"/>
      <w:r>
        <w:rPr>
          <w:rFonts w:ascii="Calibri Light" w:hAnsi="Calibri Light" w:cs="Calibri Light"/>
          <w:color w:val="000000" w:themeColor="text1"/>
        </w:rPr>
        <w:t xml:space="preserve">Designed </w:t>
      </w:r>
      <w:r w:rsidRPr="00960FB9">
        <w:rPr>
          <w:rFonts w:ascii="Calibri Light" w:hAnsi="Calibri Light" w:cs="Calibri Light"/>
          <w:color w:val="000000" w:themeColor="text1"/>
        </w:rPr>
        <w:t xml:space="preserve"> implemented</w:t>
      </w:r>
      <w:proofErr w:type="gramEnd"/>
      <w:r w:rsidRPr="00960FB9">
        <w:rPr>
          <w:rFonts w:ascii="Calibri Light" w:hAnsi="Calibri Light" w:cs="Calibri Light"/>
          <w:color w:val="000000" w:themeColor="text1"/>
        </w:rPr>
        <w:t xml:space="preserve"> BI and data analytics solutions with MS technologies (SSIS, SSRS, and Power BI).</w:t>
      </w:r>
    </w:p>
    <w:p w14:paraId="78B77DF9" w14:textId="77777777" w:rsidR="002A7D1A" w:rsidRPr="002A7D1A" w:rsidRDefault="002A7D1A" w:rsidP="002A7D1A">
      <w:pPr>
        <w:numPr>
          <w:ilvl w:val="0"/>
          <w:numId w:val="19"/>
        </w:numPr>
        <w:suppressAutoHyphens/>
        <w:jc w:val="both"/>
        <w:rPr>
          <w:rFonts w:ascii="Calibri Light" w:hAnsi="Calibri Light" w:cs="Calibri Light"/>
          <w:color w:val="000000" w:themeColor="text1"/>
        </w:rPr>
      </w:pPr>
      <w:r w:rsidRPr="002A7D1A">
        <w:rPr>
          <w:rFonts w:ascii="Calibri Light" w:hAnsi="Calibri Light" w:cs="Calibri Light"/>
          <w:color w:val="000000" w:themeColor="text1"/>
        </w:rPr>
        <w:t>Created complex reports utilizing the features like hierarchy, Drill functionality, graphs, line</w:t>
      </w:r>
      <w:r>
        <w:rPr>
          <w:rFonts w:ascii="Calibri Light" w:hAnsi="Calibri Light" w:cs="Calibri Light"/>
          <w:color w:val="000000" w:themeColor="text1"/>
        </w:rPr>
        <w:t xml:space="preserve"> </w:t>
      </w:r>
      <w:r w:rsidRPr="002A7D1A">
        <w:rPr>
          <w:rFonts w:ascii="Calibri Light" w:hAnsi="Calibri Light" w:cs="Calibri Light"/>
          <w:color w:val="000000" w:themeColor="text1"/>
        </w:rPr>
        <w:t>Charts and Bar Charts.</w:t>
      </w:r>
    </w:p>
    <w:p w14:paraId="3268AC9F" w14:textId="77777777" w:rsidR="00FB74C0" w:rsidRPr="00691A63" w:rsidRDefault="00FB74C0" w:rsidP="00FB74C0">
      <w:pPr>
        <w:numPr>
          <w:ilvl w:val="0"/>
          <w:numId w:val="19"/>
        </w:numPr>
        <w:tabs>
          <w:tab w:val="clear" w:pos="360"/>
        </w:tabs>
        <w:suppressAutoHyphens/>
        <w:jc w:val="both"/>
        <w:rPr>
          <w:rFonts w:ascii="Calibri Light" w:hAnsi="Calibri Light" w:cs="Calibri Light"/>
          <w:color w:val="000000" w:themeColor="text1"/>
        </w:rPr>
      </w:pPr>
      <w:r w:rsidRPr="00691A63">
        <w:rPr>
          <w:rFonts w:ascii="Calibri Light" w:hAnsi="Calibri Light" w:cs="Calibri Light"/>
          <w:color w:val="000000" w:themeColor="text1"/>
        </w:rPr>
        <w:t>Handling Data Blending etc. &amp; Created complex reports utilizing the features like hierarchy, Drill functionality,</w:t>
      </w:r>
    </w:p>
    <w:p w14:paraId="74B330A4" w14:textId="77777777" w:rsidR="00FB74C0" w:rsidRPr="00691A63" w:rsidRDefault="00FB74C0" w:rsidP="00FB74C0">
      <w:pPr>
        <w:numPr>
          <w:ilvl w:val="0"/>
          <w:numId w:val="19"/>
        </w:numPr>
        <w:tabs>
          <w:tab w:val="clear" w:pos="360"/>
        </w:tabs>
        <w:suppressAutoHyphens/>
        <w:jc w:val="both"/>
        <w:rPr>
          <w:rFonts w:ascii="Calibri Light" w:hAnsi="Calibri Light" w:cs="Calibri Light"/>
          <w:color w:val="000000" w:themeColor="text1"/>
        </w:rPr>
      </w:pPr>
      <w:r w:rsidRPr="00691A63">
        <w:rPr>
          <w:rFonts w:ascii="Calibri Light" w:hAnsi="Calibri Light" w:cs="Calibri Light"/>
          <w:color w:val="000000" w:themeColor="text1"/>
        </w:rPr>
        <w:t>Created Parameters to achieve desired functionality.</w:t>
      </w:r>
    </w:p>
    <w:p w14:paraId="195DFE77" w14:textId="77777777" w:rsidR="00FB74C0" w:rsidRPr="00691A63" w:rsidRDefault="00FB74C0" w:rsidP="00FB74C0">
      <w:pPr>
        <w:numPr>
          <w:ilvl w:val="0"/>
          <w:numId w:val="19"/>
        </w:numPr>
        <w:tabs>
          <w:tab w:val="clear" w:pos="360"/>
        </w:tabs>
        <w:suppressAutoHyphens/>
        <w:jc w:val="both"/>
        <w:rPr>
          <w:rFonts w:ascii="Calibri Light" w:hAnsi="Calibri Light" w:cs="Calibri Light"/>
          <w:color w:val="000000" w:themeColor="text1"/>
        </w:rPr>
      </w:pPr>
      <w:r w:rsidRPr="00691A63">
        <w:rPr>
          <w:rFonts w:ascii="Calibri Light" w:hAnsi="Calibri Light" w:cs="Calibri Light"/>
          <w:color w:val="000000" w:themeColor="text1"/>
        </w:rPr>
        <w:t xml:space="preserve">Used filters, quick filters, sets, parameters and calculated fields on Tableau </w:t>
      </w:r>
      <w:r w:rsidR="00045C67" w:rsidRPr="00691A63">
        <w:rPr>
          <w:rFonts w:ascii="Calibri Light" w:hAnsi="Calibri Light" w:cs="Calibri Light"/>
          <w:color w:val="000000" w:themeColor="text1"/>
        </w:rPr>
        <w:t>views.</w:t>
      </w:r>
    </w:p>
    <w:p w14:paraId="45F7CA83" w14:textId="77777777" w:rsidR="00FB74C0" w:rsidRPr="00691A63" w:rsidRDefault="00FB74C0" w:rsidP="00FB74C0">
      <w:pPr>
        <w:numPr>
          <w:ilvl w:val="0"/>
          <w:numId w:val="19"/>
        </w:numPr>
        <w:tabs>
          <w:tab w:val="clear" w:pos="360"/>
        </w:tabs>
        <w:suppressAutoHyphens/>
        <w:jc w:val="both"/>
        <w:rPr>
          <w:rFonts w:ascii="Calibri Light" w:hAnsi="Calibri Light" w:cs="Calibri Light"/>
          <w:color w:val="000000" w:themeColor="text1"/>
        </w:rPr>
      </w:pPr>
      <w:r w:rsidRPr="00691A63">
        <w:rPr>
          <w:rFonts w:ascii="Calibri Light" w:hAnsi="Calibri Light" w:cs="Calibri Light"/>
          <w:color w:val="000000" w:themeColor="text1"/>
        </w:rPr>
        <w:t>Connected Tableau server to publish dashboard to a central location for portal integration and Tableau server with share-point portal and setup auto refresh feature.</w:t>
      </w:r>
    </w:p>
    <w:p w14:paraId="4E20CEAB" w14:textId="77777777" w:rsidR="00FB74C0" w:rsidRPr="00691A63" w:rsidRDefault="00FB74C0" w:rsidP="00FB74C0">
      <w:pPr>
        <w:numPr>
          <w:ilvl w:val="0"/>
          <w:numId w:val="19"/>
        </w:numPr>
        <w:tabs>
          <w:tab w:val="clear" w:pos="360"/>
        </w:tabs>
        <w:suppressAutoHyphens/>
        <w:jc w:val="both"/>
        <w:rPr>
          <w:rFonts w:ascii="Calibri Light" w:hAnsi="Calibri Light" w:cs="Calibri Light"/>
          <w:color w:val="000000" w:themeColor="text1"/>
        </w:rPr>
      </w:pPr>
      <w:r w:rsidRPr="00691A63">
        <w:rPr>
          <w:rFonts w:ascii="Calibri Light" w:hAnsi="Calibri Light" w:cs="Calibri Light"/>
          <w:color w:val="000000" w:themeColor="text1"/>
        </w:rPr>
        <w:t>Created visualization for logistics calculation and department spend analysis.</w:t>
      </w:r>
    </w:p>
    <w:p w14:paraId="5BA5501C" w14:textId="77777777" w:rsidR="00FB74C0" w:rsidRPr="00691A63" w:rsidRDefault="00FB74C0" w:rsidP="00FB74C0">
      <w:pPr>
        <w:numPr>
          <w:ilvl w:val="0"/>
          <w:numId w:val="19"/>
        </w:numPr>
        <w:tabs>
          <w:tab w:val="clear" w:pos="360"/>
        </w:tabs>
        <w:suppressAutoHyphens/>
        <w:jc w:val="both"/>
        <w:rPr>
          <w:rFonts w:ascii="Calibri Light" w:hAnsi="Calibri Light" w:cs="Calibri Light"/>
          <w:color w:val="000000" w:themeColor="text1"/>
        </w:rPr>
      </w:pPr>
      <w:r w:rsidRPr="00691A63">
        <w:rPr>
          <w:rFonts w:ascii="Calibri Light" w:hAnsi="Calibri Light" w:cs="Calibri Light"/>
          <w:color w:val="000000" w:themeColor="text1"/>
        </w:rPr>
        <w:t>Extensively involved in doing user acceptance testing (UAT).</w:t>
      </w:r>
    </w:p>
    <w:p w14:paraId="6FFF21C7" w14:textId="77777777" w:rsidR="00FB74C0" w:rsidRPr="00691A63" w:rsidRDefault="00FB74C0" w:rsidP="00FB74C0">
      <w:pPr>
        <w:numPr>
          <w:ilvl w:val="0"/>
          <w:numId w:val="19"/>
        </w:numPr>
        <w:tabs>
          <w:tab w:val="clear" w:pos="360"/>
        </w:tabs>
        <w:suppressAutoHyphens/>
        <w:jc w:val="both"/>
        <w:rPr>
          <w:rFonts w:ascii="Calibri Light" w:hAnsi="Calibri Light" w:cs="Calibri Light"/>
          <w:color w:val="000000" w:themeColor="text1"/>
        </w:rPr>
      </w:pPr>
      <w:r w:rsidRPr="00691A63">
        <w:rPr>
          <w:rFonts w:ascii="Calibri Light" w:hAnsi="Calibri Light" w:cs="Calibri Light"/>
          <w:color w:val="000000" w:themeColor="text1"/>
        </w:rPr>
        <w:t xml:space="preserve">Converted </w:t>
      </w:r>
      <w:r w:rsidR="00C76120">
        <w:rPr>
          <w:rFonts w:ascii="Calibri Light" w:hAnsi="Calibri Light" w:cs="Calibri Light"/>
          <w:color w:val="000000" w:themeColor="text1"/>
        </w:rPr>
        <w:t xml:space="preserve">from </w:t>
      </w:r>
      <w:r w:rsidRPr="00691A63">
        <w:rPr>
          <w:rFonts w:ascii="Calibri Light" w:hAnsi="Calibri Light" w:cs="Calibri Light"/>
          <w:color w:val="000000" w:themeColor="text1"/>
        </w:rPr>
        <w:t xml:space="preserve">Cognos to tableau dashboard </w:t>
      </w:r>
    </w:p>
    <w:p w14:paraId="29BFC6CE" w14:textId="77777777" w:rsidR="00FB74C0" w:rsidRDefault="00FB74C0" w:rsidP="00FB74C0">
      <w:pPr>
        <w:numPr>
          <w:ilvl w:val="0"/>
          <w:numId w:val="19"/>
        </w:numPr>
        <w:tabs>
          <w:tab w:val="clear" w:pos="360"/>
        </w:tabs>
        <w:suppressAutoHyphens/>
        <w:jc w:val="both"/>
        <w:rPr>
          <w:rFonts w:ascii="Calibri Light" w:hAnsi="Calibri Light" w:cs="Calibri Light"/>
          <w:color w:val="000000" w:themeColor="text1"/>
        </w:rPr>
      </w:pPr>
      <w:r w:rsidRPr="00691A63">
        <w:rPr>
          <w:rFonts w:ascii="Calibri Light" w:hAnsi="Calibri Light" w:cs="Calibri Light"/>
          <w:color w:val="000000" w:themeColor="text1"/>
        </w:rPr>
        <w:lastRenderedPageBreak/>
        <w:t>Worked extensively with Advance analysis Actions, Calculations, Background images, Maps, Trend Lines, Statistics and table calculations.</w:t>
      </w:r>
    </w:p>
    <w:p w14:paraId="7C3387C7" w14:textId="77777777" w:rsidR="00FB74C0" w:rsidRPr="00691A63" w:rsidRDefault="00FB74C0" w:rsidP="00FB74C0">
      <w:pPr>
        <w:numPr>
          <w:ilvl w:val="0"/>
          <w:numId w:val="19"/>
        </w:numPr>
        <w:tabs>
          <w:tab w:val="clear" w:pos="360"/>
        </w:tabs>
        <w:suppressAutoHyphens/>
        <w:jc w:val="both"/>
        <w:rPr>
          <w:rFonts w:ascii="Calibri Light" w:hAnsi="Calibri Light" w:cs="Calibri Light"/>
          <w:color w:val="000000" w:themeColor="text1"/>
        </w:rPr>
      </w:pPr>
      <w:r w:rsidRPr="00691A63">
        <w:rPr>
          <w:rFonts w:ascii="Calibri Light" w:hAnsi="Calibri Light" w:cs="Calibri Light"/>
          <w:color w:val="000000" w:themeColor="text1"/>
        </w:rPr>
        <w:t>Installation, Configuration, Monitoring and Managing and Tuning of Cognos BI Platform/Tableau server, Publishing packages &amp; reports to Production environment and creating data sources, audit system /reports &amp; defining the file systems and handling production issues.</w:t>
      </w:r>
    </w:p>
    <w:p w14:paraId="5FECD7CD" w14:textId="77777777" w:rsidR="00FB74C0" w:rsidRPr="00691A63" w:rsidRDefault="00FB74C0" w:rsidP="00FB74C0">
      <w:pPr>
        <w:numPr>
          <w:ilvl w:val="0"/>
          <w:numId w:val="19"/>
        </w:numPr>
        <w:tabs>
          <w:tab w:val="clear" w:pos="360"/>
        </w:tabs>
        <w:suppressAutoHyphens/>
        <w:jc w:val="both"/>
        <w:rPr>
          <w:rFonts w:ascii="Calibri Light" w:hAnsi="Calibri Light" w:cs="Calibri Light"/>
          <w:color w:val="000000" w:themeColor="text1"/>
          <w:sz w:val="21"/>
          <w:szCs w:val="21"/>
        </w:rPr>
      </w:pPr>
      <w:r w:rsidRPr="00691A63">
        <w:rPr>
          <w:rFonts w:ascii="Calibri Light" w:hAnsi="Calibri Light" w:cs="Calibri Light"/>
          <w:color w:val="000000" w:themeColor="text1"/>
        </w:rPr>
        <w:t>Created various kinds of reports using Query, Reports studio reports &amp; dash boards, workspace, Active reports and workspace advanced</w:t>
      </w:r>
    </w:p>
    <w:p w14:paraId="0631A8C6" w14:textId="77777777" w:rsidR="00045C67" w:rsidRPr="00691A63" w:rsidRDefault="00AE671A" w:rsidP="00045C67">
      <w:pPr>
        <w:jc w:val="both"/>
        <w:rPr>
          <w:rFonts w:asciiTheme="majorHAnsi" w:hAnsiTheme="majorHAnsi" w:cstheme="majorHAnsi"/>
          <w:b/>
        </w:rPr>
      </w:pPr>
      <w:r w:rsidRPr="00691A63">
        <w:rPr>
          <w:rFonts w:asciiTheme="majorHAnsi" w:hAnsiTheme="majorHAnsi" w:cstheme="majorHAnsi"/>
          <w:b/>
          <w:color w:val="000000" w:themeColor="text1"/>
        </w:rPr>
        <w:t xml:space="preserve">Environment: </w:t>
      </w:r>
      <w:r w:rsidR="00045C67" w:rsidRPr="00691A63">
        <w:rPr>
          <w:rFonts w:asciiTheme="majorHAnsi" w:hAnsiTheme="majorHAnsi" w:cstheme="majorHAnsi"/>
        </w:rPr>
        <w:t>Tableau 8.1 &amp; 9.x, IBM Cognos10.2.2, oracle 11g, Teradata, DB2, Windows XP, Unix, Data manger</w:t>
      </w:r>
    </w:p>
    <w:p w14:paraId="3A246190" w14:textId="77777777" w:rsidR="00691A63" w:rsidRDefault="00691A63" w:rsidP="00AE671A">
      <w:pPr>
        <w:suppressAutoHyphens/>
        <w:autoSpaceDE w:val="0"/>
        <w:autoSpaceDN w:val="0"/>
        <w:adjustRightInd w:val="0"/>
        <w:jc w:val="both"/>
        <w:rPr>
          <w:rFonts w:ascii="Calibri Light" w:hAnsi="Calibri Light" w:cs="Calibri Light"/>
          <w:color w:val="000000" w:themeColor="text1"/>
          <w:sz w:val="21"/>
          <w:szCs w:val="21"/>
        </w:rPr>
      </w:pPr>
    </w:p>
    <w:p w14:paraId="4219BF5E" w14:textId="5AAC9BF2" w:rsidR="00F42B6C" w:rsidRPr="00691A63" w:rsidRDefault="00F42B6C" w:rsidP="00F42B6C">
      <w:pPr>
        <w:pStyle w:val="NoSpacing"/>
        <w:jc w:val="both"/>
        <w:rPr>
          <w:rFonts w:ascii="Calibri Light" w:eastAsia="Arial" w:hAnsi="Calibri Light" w:cs="Calibri Light"/>
          <w:b/>
          <w:bCs/>
          <w:i/>
          <w:color w:val="000000" w:themeColor="text1"/>
          <w:sz w:val="22"/>
          <w:szCs w:val="22"/>
        </w:rPr>
      </w:pPr>
      <w:r w:rsidRPr="00691A63">
        <w:rPr>
          <w:rFonts w:ascii="Calibri Light" w:hAnsi="Calibri Light" w:cs="Calibri Light"/>
          <w:b/>
          <w:bCs/>
          <w:i/>
          <w:color w:val="000000" w:themeColor="text1"/>
          <w:sz w:val="22"/>
          <w:szCs w:val="22"/>
        </w:rPr>
        <w:t xml:space="preserve">Client: </w:t>
      </w:r>
      <w:r w:rsidRPr="00691A63">
        <w:rPr>
          <w:rFonts w:ascii="Calibri Light" w:hAnsi="Calibri Light" w:cs="Calibri Light"/>
          <w:b/>
          <w:bCs/>
          <w:i/>
          <w:color w:val="000000" w:themeColor="text1"/>
          <w:sz w:val="22"/>
          <w:szCs w:val="22"/>
        </w:rPr>
        <w:tab/>
      </w:r>
      <w:r w:rsidRPr="00691A63">
        <w:rPr>
          <w:rFonts w:ascii="Calibri Light" w:hAnsi="Calibri Light" w:cs="Calibri Light"/>
          <w:b/>
          <w:bCs/>
          <w:i/>
          <w:color w:val="000000" w:themeColor="text1"/>
          <w:sz w:val="22"/>
          <w:szCs w:val="22"/>
        </w:rPr>
        <w:tab/>
      </w:r>
      <w:r w:rsidRPr="00691A63">
        <w:rPr>
          <w:rFonts w:ascii="Calibri Light" w:eastAsiaTheme="minorHAnsi" w:hAnsi="Calibri Light" w:cs="Calibri Light"/>
          <w:b/>
          <w:i/>
          <w:color w:val="000000" w:themeColor="text1"/>
          <w:sz w:val="22"/>
          <w:szCs w:val="22"/>
        </w:rPr>
        <w:t>UBS WMAIT, NJ</w:t>
      </w:r>
      <w:r w:rsidRPr="00691A63">
        <w:rPr>
          <w:rFonts w:ascii="Calibri Light" w:eastAsiaTheme="minorHAnsi" w:hAnsi="Calibri Light" w:cs="Calibri Light"/>
          <w:b/>
          <w:i/>
          <w:color w:val="000000" w:themeColor="text1"/>
          <w:sz w:val="22"/>
          <w:szCs w:val="22"/>
        </w:rPr>
        <w:tab/>
      </w:r>
      <w:r w:rsidRPr="00691A63">
        <w:rPr>
          <w:rFonts w:ascii="Calibri Light" w:hAnsi="Calibri Light" w:cs="Calibri Light"/>
          <w:b/>
          <w:i/>
          <w:color w:val="000000" w:themeColor="text1"/>
          <w:sz w:val="22"/>
          <w:szCs w:val="22"/>
        </w:rPr>
        <w:tab/>
      </w:r>
      <w:r w:rsidRPr="00691A63">
        <w:rPr>
          <w:rFonts w:ascii="Calibri Light" w:hAnsi="Calibri Light" w:cs="Calibri Light"/>
          <w:b/>
          <w:i/>
          <w:color w:val="000000" w:themeColor="text1"/>
          <w:sz w:val="22"/>
          <w:szCs w:val="22"/>
        </w:rPr>
        <w:tab/>
      </w:r>
      <w:r w:rsidRPr="00691A63">
        <w:rPr>
          <w:rFonts w:ascii="Calibri Light" w:hAnsi="Calibri Light" w:cs="Calibri Light"/>
          <w:b/>
          <w:i/>
          <w:color w:val="000000" w:themeColor="text1"/>
          <w:sz w:val="22"/>
          <w:szCs w:val="22"/>
        </w:rPr>
        <w:tab/>
      </w:r>
      <w:r w:rsidRPr="00691A63">
        <w:rPr>
          <w:rFonts w:ascii="Calibri Light" w:hAnsi="Calibri Light" w:cs="Calibri Light"/>
          <w:b/>
          <w:i/>
          <w:color w:val="000000" w:themeColor="text1"/>
          <w:sz w:val="22"/>
          <w:szCs w:val="22"/>
        </w:rPr>
        <w:tab/>
      </w:r>
      <w:r w:rsidRPr="00691A63">
        <w:rPr>
          <w:rFonts w:ascii="Calibri Light" w:hAnsi="Calibri Light" w:cs="Calibri Light"/>
          <w:b/>
          <w:i/>
          <w:color w:val="000000" w:themeColor="text1"/>
          <w:sz w:val="22"/>
          <w:szCs w:val="22"/>
        </w:rPr>
        <w:tab/>
      </w:r>
      <w:r w:rsidRPr="00691A63">
        <w:rPr>
          <w:rFonts w:ascii="Calibri Light" w:hAnsi="Calibri Light" w:cs="Calibri Light"/>
          <w:b/>
          <w:i/>
          <w:color w:val="000000" w:themeColor="text1"/>
          <w:sz w:val="22"/>
          <w:szCs w:val="22"/>
        </w:rPr>
        <w:tab/>
      </w:r>
      <w:r w:rsidRPr="00691A63">
        <w:rPr>
          <w:rFonts w:ascii="Calibri Light" w:hAnsi="Calibri Light" w:cs="Calibri Light"/>
          <w:b/>
          <w:i/>
          <w:color w:val="000000" w:themeColor="text1"/>
          <w:sz w:val="22"/>
          <w:szCs w:val="22"/>
        </w:rPr>
        <w:tab/>
      </w:r>
      <w:r w:rsidRPr="00691A63">
        <w:rPr>
          <w:rFonts w:ascii="Calibri Light" w:hAnsi="Calibri Light" w:cs="Calibri Light"/>
          <w:b/>
          <w:i/>
          <w:color w:val="000000" w:themeColor="text1"/>
          <w:sz w:val="22"/>
          <w:szCs w:val="22"/>
        </w:rPr>
        <w:tab/>
      </w:r>
      <w:r w:rsidR="0041732F" w:rsidRPr="00691A63">
        <w:rPr>
          <w:rFonts w:ascii="Calibri Light" w:hAnsi="Calibri Light" w:cs="Calibri Light"/>
          <w:i/>
          <w:color w:val="000000" w:themeColor="text1"/>
          <w:sz w:val="22"/>
          <w:szCs w:val="22"/>
        </w:rPr>
        <w:t xml:space="preserve">Dec 2010 </w:t>
      </w:r>
      <w:r w:rsidRPr="00691A63">
        <w:rPr>
          <w:rFonts w:ascii="Calibri Light" w:hAnsi="Calibri Light" w:cs="Calibri Light"/>
          <w:i/>
          <w:color w:val="000000" w:themeColor="text1"/>
          <w:sz w:val="22"/>
          <w:szCs w:val="22"/>
        </w:rPr>
        <w:t>- Dec 2013</w:t>
      </w:r>
    </w:p>
    <w:p w14:paraId="70CF548F" w14:textId="02799A15" w:rsidR="00F42B6C" w:rsidRPr="00691A63" w:rsidRDefault="00F42B6C" w:rsidP="00F42B6C">
      <w:pPr>
        <w:pBdr>
          <w:bottom w:val="single" w:sz="6" w:space="1" w:color="auto"/>
        </w:pBdr>
        <w:jc w:val="both"/>
        <w:rPr>
          <w:rFonts w:ascii="Calibri Light" w:hAnsi="Calibri Light" w:cs="Calibri Light"/>
          <w:b/>
          <w:bCs/>
          <w:color w:val="000000" w:themeColor="text1"/>
        </w:rPr>
      </w:pPr>
      <w:r w:rsidRPr="00691A63">
        <w:rPr>
          <w:rFonts w:ascii="Calibri Light" w:hAnsi="Calibri Light" w:cs="Calibri Light"/>
          <w:b/>
          <w:bCs/>
          <w:i/>
          <w:color w:val="000000" w:themeColor="text1"/>
        </w:rPr>
        <w:t xml:space="preserve">Role: </w:t>
      </w:r>
      <w:r w:rsidRPr="00691A63">
        <w:rPr>
          <w:rFonts w:ascii="Calibri Light" w:hAnsi="Calibri Light" w:cs="Calibri Light"/>
          <w:b/>
          <w:bCs/>
          <w:i/>
          <w:color w:val="000000" w:themeColor="text1"/>
        </w:rPr>
        <w:tab/>
      </w:r>
      <w:r w:rsidRPr="00691A63">
        <w:rPr>
          <w:rFonts w:ascii="Calibri Light" w:hAnsi="Calibri Light" w:cs="Calibri Light"/>
          <w:b/>
          <w:bCs/>
          <w:i/>
          <w:color w:val="000000" w:themeColor="text1"/>
        </w:rPr>
        <w:tab/>
      </w:r>
      <w:r w:rsidR="0041732F" w:rsidRPr="00691A63">
        <w:rPr>
          <w:rFonts w:ascii="Calibri Light" w:hAnsi="Calibri Light" w:cs="Calibri Light"/>
          <w:b/>
          <w:i/>
          <w:color w:val="000000" w:themeColor="text1"/>
        </w:rPr>
        <w:t>Cognos Technical Lead</w:t>
      </w:r>
    </w:p>
    <w:p w14:paraId="3392EEE4" w14:textId="77777777" w:rsidR="00F42B6C" w:rsidRPr="00691A63" w:rsidRDefault="00F42B6C" w:rsidP="00F42B6C">
      <w:pPr>
        <w:pStyle w:val="ListParagraph"/>
        <w:spacing w:after="0" w:line="240" w:lineRule="auto"/>
        <w:ind w:left="0"/>
        <w:jc w:val="both"/>
        <w:outlineLvl w:val="3"/>
        <w:rPr>
          <w:rFonts w:ascii="Calibri Light" w:hAnsi="Calibri Light" w:cs="Arial"/>
          <w:bCs/>
          <w:lang w:val="en-US"/>
        </w:rPr>
      </w:pPr>
      <w:r w:rsidRPr="00691A63">
        <w:rPr>
          <w:rFonts w:ascii="Calibri Light" w:hAnsi="Calibri Light" w:cs="Calibri Light"/>
          <w:b/>
          <w:bCs/>
          <w:color w:val="000000" w:themeColor="text1"/>
          <w:lang w:val="en-US"/>
        </w:rPr>
        <w:t>Roles &amp; Responsibilities:</w:t>
      </w:r>
    </w:p>
    <w:p w14:paraId="26E36278" w14:textId="77777777" w:rsidR="00F42B6C" w:rsidRPr="00691A63" w:rsidRDefault="00F42B6C" w:rsidP="00F42B6C">
      <w:pPr>
        <w:numPr>
          <w:ilvl w:val="0"/>
          <w:numId w:val="19"/>
        </w:numPr>
        <w:tabs>
          <w:tab w:val="clear" w:pos="360"/>
        </w:tabs>
        <w:suppressAutoHyphens/>
        <w:jc w:val="both"/>
        <w:rPr>
          <w:rFonts w:ascii="Calibri Light" w:hAnsi="Calibri Light" w:cs="Calibri Light"/>
          <w:color w:val="000000" w:themeColor="text1"/>
        </w:rPr>
      </w:pPr>
      <w:r w:rsidRPr="00691A63">
        <w:rPr>
          <w:rFonts w:ascii="Calibri Light" w:hAnsi="Calibri Light" w:cs="Calibri Light"/>
          <w:color w:val="000000" w:themeColor="text1"/>
        </w:rPr>
        <w:t>Worked on the functional specification document (FSD) and Technical design documents (TDD)</w:t>
      </w:r>
    </w:p>
    <w:p w14:paraId="7C454D90" w14:textId="77777777" w:rsidR="00F42B6C" w:rsidRPr="00691A63" w:rsidRDefault="00F42B6C" w:rsidP="00F42B6C">
      <w:pPr>
        <w:numPr>
          <w:ilvl w:val="0"/>
          <w:numId w:val="19"/>
        </w:numPr>
        <w:tabs>
          <w:tab w:val="clear" w:pos="360"/>
        </w:tabs>
        <w:suppressAutoHyphens/>
        <w:jc w:val="both"/>
        <w:rPr>
          <w:rFonts w:ascii="Calibri Light" w:hAnsi="Calibri Light" w:cs="Calibri Light"/>
          <w:color w:val="000000" w:themeColor="text1"/>
        </w:rPr>
      </w:pPr>
      <w:r w:rsidRPr="00691A63">
        <w:rPr>
          <w:rFonts w:ascii="Calibri Light" w:hAnsi="Calibri Light" w:cs="Calibri Light"/>
          <w:color w:val="000000" w:themeColor="text1"/>
        </w:rPr>
        <w:t xml:space="preserve">Worked on Meta data modeling with Framework Manager and experienced in layered approach such as Physical Layer, Business Layer and Presentation Layer and secured the models for data level object level and package access security.  </w:t>
      </w:r>
    </w:p>
    <w:p w14:paraId="09BD8174" w14:textId="77777777" w:rsidR="00F42B6C" w:rsidRPr="00691A63" w:rsidRDefault="00F42B6C" w:rsidP="00F42B6C">
      <w:pPr>
        <w:numPr>
          <w:ilvl w:val="0"/>
          <w:numId w:val="19"/>
        </w:numPr>
        <w:tabs>
          <w:tab w:val="clear" w:pos="360"/>
        </w:tabs>
        <w:suppressAutoHyphens/>
        <w:jc w:val="both"/>
        <w:rPr>
          <w:rFonts w:ascii="Calibri Light" w:hAnsi="Calibri Light" w:cs="Calibri Light"/>
          <w:color w:val="000000" w:themeColor="text1"/>
        </w:rPr>
      </w:pPr>
      <w:r w:rsidRPr="00691A63">
        <w:rPr>
          <w:rFonts w:ascii="Calibri Light" w:hAnsi="Calibri Light" w:cs="Calibri Light"/>
          <w:color w:val="000000" w:themeColor="text1"/>
        </w:rPr>
        <w:t xml:space="preserve">Worked Scorecards and Dashboards/workspace &amp; Cognos Go office </w:t>
      </w:r>
    </w:p>
    <w:p w14:paraId="3C5C44DC" w14:textId="77777777" w:rsidR="00F42B6C" w:rsidRPr="004C6CB3" w:rsidRDefault="00F42B6C" w:rsidP="00F42B6C">
      <w:pPr>
        <w:suppressAutoHyphens/>
        <w:ind w:left="360"/>
        <w:jc w:val="both"/>
        <w:rPr>
          <w:rFonts w:ascii="Calibri Light" w:hAnsi="Calibri Light" w:cs="Calibri Light"/>
          <w:color w:val="000000" w:themeColor="text1"/>
        </w:rPr>
      </w:pPr>
    </w:p>
    <w:p w14:paraId="3ACA8251" w14:textId="1191853C" w:rsidR="00F42B6C" w:rsidRPr="00691A63" w:rsidRDefault="00F42B6C" w:rsidP="00B00D82">
      <w:pPr>
        <w:jc w:val="both"/>
        <w:rPr>
          <w:rFonts w:ascii="Calibri Light" w:hAnsi="Calibri Light" w:cs="Calibri Light"/>
          <w:color w:val="000000" w:themeColor="text1"/>
        </w:rPr>
      </w:pPr>
      <w:r w:rsidRPr="00691A63">
        <w:rPr>
          <w:rFonts w:ascii="Calibri Light" w:hAnsi="Calibri Light" w:cs="Calibri Light"/>
          <w:b/>
          <w:color w:val="000000" w:themeColor="text1"/>
        </w:rPr>
        <w:t>Environment:</w:t>
      </w:r>
      <w:r w:rsidRPr="00691A63">
        <w:rPr>
          <w:rFonts w:ascii="Calibri Light" w:hAnsi="Calibri Light" w:cs="Calibri Light"/>
          <w:color w:val="000000" w:themeColor="text1"/>
        </w:rPr>
        <w:t xml:space="preserve"> IBM Cognos 10.1.1 &amp; 10.2, Framework Manager, Cognos Go office, Transformer, Windows XP, SQL DB</w:t>
      </w:r>
      <w:r>
        <w:rPr>
          <w:rFonts w:ascii="Calibri Light" w:hAnsi="Calibri Light" w:cs="Calibri Light"/>
          <w:color w:val="000000" w:themeColor="text1"/>
        </w:rPr>
        <w:t>2</w:t>
      </w:r>
      <w:r w:rsidRPr="00691A63">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sidR="00B00D82">
        <w:rPr>
          <w:rFonts w:ascii="Calibri Light" w:hAnsi="Calibri Light" w:cs="Calibri Light"/>
          <w:color w:val="000000" w:themeColor="text1"/>
        </w:rPr>
        <w:t xml:space="preserve">  </w:t>
      </w:r>
      <w:r w:rsidRPr="00691A63">
        <w:rPr>
          <w:rFonts w:ascii="Calibri Light" w:hAnsi="Calibri Light" w:cs="Calibri Light"/>
          <w:color w:val="000000" w:themeColor="text1"/>
        </w:rPr>
        <w:t>SQL Developer, Teradata, Sybase, Oracle 11G &amp; SVN</w:t>
      </w:r>
    </w:p>
    <w:p w14:paraId="77628346" w14:textId="77777777" w:rsidR="00F42B6C" w:rsidRPr="00F42BBA" w:rsidRDefault="00F42B6C" w:rsidP="00F42B6C">
      <w:pPr>
        <w:ind w:left="-360" w:firstLine="360"/>
        <w:jc w:val="both"/>
        <w:rPr>
          <w:rFonts w:ascii="Calibri Light" w:hAnsi="Calibri Light" w:cs="Calibri Light"/>
          <w:color w:val="000000" w:themeColor="text1"/>
          <w:sz w:val="21"/>
          <w:szCs w:val="21"/>
        </w:rPr>
      </w:pPr>
    </w:p>
    <w:p w14:paraId="1953044D" w14:textId="77777777" w:rsidR="00F42B6C" w:rsidRPr="00691A63" w:rsidRDefault="00F42B6C" w:rsidP="00F42B6C">
      <w:pPr>
        <w:pStyle w:val="NoSpacing"/>
        <w:jc w:val="both"/>
        <w:rPr>
          <w:rFonts w:asciiTheme="majorHAnsi" w:eastAsia="Arial" w:hAnsiTheme="majorHAnsi" w:cstheme="majorHAnsi"/>
          <w:b/>
          <w:bCs/>
          <w:i/>
          <w:color w:val="000000" w:themeColor="text1"/>
          <w:sz w:val="22"/>
          <w:szCs w:val="22"/>
        </w:rPr>
      </w:pPr>
      <w:r w:rsidRPr="00691A63">
        <w:rPr>
          <w:rFonts w:asciiTheme="majorHAnsi" w:hAnsiTheme="majorHAnsi" w:cstheme="majorHAnsi"/>
          <w:b/>
          <w:bCs/>
          <w:i/>
          <w:color w:val="000000" w:themeColor="text1"/>
          <w:sz w:val="22"/>
          <w:szCs w:val="22"/>
        </w:rPr>
        <w:t xml:space="preserve">Client: </w:t>
      </w:r>
      <w:r w:rsidRPr="00691A63">
        <w:rPr>
          <w:rFonts w:asciiTheme="majorHAnsi" w:hAnsiTheme="majorHAnsi" w:cstheme="majorHAnsi"/>
          <w:b/>
          <w:bCs/>
          <w:i/>
          <w:color w:val="000000" w:themeColor="text1"/>
          <w:sz w:val="22"/>
          <w:szCs w:val="22"/>
        </w:rPr>
        <w:tab/>
      </w:r>
      <w:r w:rsidRPr="00691A63">
        <w:rPr>
          <w:rFonts w:asciiTheme="majorHAnsi" w:hAnsiTheme="majorHAnsi" w:cstheme="majorHAnsi"/>
          <w:b/>
          <w:bCs/>
          <w:i/>
          <w:color w:val="000000" w:themeColor="text1"/>
          <w:sz w:val="22"/>
          <w:szCs w:val="22"/>
        </w:rPr>
        <w:tab/>
      </w:r>
      <w:r w:rsidRPr="00691A63">
        <w:rPr>
          <w:rFonts w:asciiTheme="majorHAnsi" w:hAnsiTheme="majorHAnsi" w:cstheme="majorHAnsi"/>
          <w:b/>
          <w:sz w:val="22"/>
          <w:szCs w:val="22"/>
        </w:rPr>
        <w:t>State farm Insurance, IL</w:t>
      </w:r>
      <w:r w:rsidRPr="00691A63">
        <w:rPr>
          <w:rFonts w:asciiTheme="majorHAnsi" w:eastAsiaTheme="minorHAnsi" w:hAnsiTheme="majorHAnsi" w:cstheme="majorHAnsi"/>
          <w:b/>
          <w:i/>
          <w:color w:val="000000" w:themeColor="text1"/>
          <w:sz w:val="22"/>
          <w:szCs w:val="22"/>
        </w:rPr>
        <w:t xml:space="preserve"> </w:t>
      </w:r>
      <w:r w:rsidRPr="00691A63">
        <w:rPr>
          <w:rFonts w:asciiTheme="majorHAnsi" w:eastAsiaTheme="minorHAnsi" w:hAnsiTheme="majorHAnsi" w:cstheme="majorHAnsi"/>
          <w:b/>
          <w:i/>
          <w:color w:val="000000" w:themeColor="text1"/>
          <w:sz w:val="22"/>
          <w:szCs w:val="22"/>
        </w:rPr>
        <w:tab/>
      </w:r>
      <w:r w:rsidRPr="00691A63">
        <w:rPr>
          <w:rFonts w:asciiTheme="majorHAnsi" w:eastAsiaTheme="minorHAnsi" w:hAnsiTheme="majorHAnsi" w:cstheme="majorHAnsi"/>
          <w:b/>
          <w:i/>
          <w:color w:val="000000" w:themeColor="text1"/>
          <w:sz w:val="22"/>
          <w:szCs w:val="22"/>
        </w:rPr>
        <w:tab/>
      </w:r>
      <w:r w:rsidRPr="00691A63">
        <w:rPr>
          <w:rFonts w:asciiTheme="majorHAnsi" w:hAnsiTheme="majorHAnsi" w:cstheme="majorHAnsi"/>
          <w:b/>
          <w:i/>
          <w:color w:val="000000" w:themeColor="text1"/>
          <w:sz w:val="22"/>
          <w:szCs w:val="22"/>
        </w:rPr>
        <w:tab/>
      </w:r>
      <w:r w:rsidRPr="00691A63">
        <w:rPr>
          <w:rFonts w:asciiTheme="majorHAnsi" w:hAnsiTheme="majorHAnsi" w:cstheme="majorHAnsi"/>
          <w:b/>
          <w:i/>
          <w:color w:val="000000" w:themeColor="text1"/>
          <w:sz w:val="22"/>
          <w:szCs w:val="22"/>
        </w:rPr>
        <w:tab/>
      </w:r>
      <w:r w:rsidRPr="00691A63">
        <w:rPr>
          <w:rFonts w:asciiTheme="majorHAnsi" w:hAnsiTheme="majorHAnsi" w:cstheme="majorHAnsi"/>
          <w:b/>
          <w:i/>
          <w:color w:val="000000" w:themeColor="text1"/>
          <w:sz w:val="22"/>
          <w:szCs w:val="22"/>
        </w:rPr>
        <w:tab/>
      </w:r>
      <w:r w:rsidRPr="00691A63">
        <w:rPr>
          <w:rFonts w:asciiTheme="majorHAnsi" w:hAnsiTheme="majorHAnsi" w:cstheme="majorHAnsi"/>
          <w:b/>
          <w:i/>
          <w:color w:val="000000" w:themeColor="text1"/>
          <w:sz w:val="22"/>
          <w:szCs w:val="22"/>
        </w:rPr>
        <w:tab/>
      </w:r>
      <w:r w:rsidRPr="00691A63">
        <w:rPr>
          <w:rFonts w:asciiTheme="majorHAnsi" w:hAnsiTheme="majorHAnsi" w:cstheme="majorHAnsi"/>
          <w:b/>
          <w:i/>
          <w:color w:val="000000" w:themeColor="text1"/>
          <w:sz w:val="22"/>
          <w:szCs w:val="22"/>
        </w:rPr>
        <w:tab/>
      </w:r>
      <w:r w:rsidRPr="00691A63">
        <w:rPr>
          <w:rFonts w:asciiTheme="majorHAnsi" w:hAnsiTheme="majorHAnsi" w:cstheme="majorHAnsi"/>
          <w:i/>
          <w:color w:val="000000" w:themeColor="text1"/>
          <w:sz w:val="22"/>
          <w:szCs w:val="22"/>
        </w:rPr>
        <w:t>Nov 2009 – Dec 2010</w:t>
      </w:r>
    </w:p>
    <w:p w14:paraId="20D8B8CB" w14:textId="77777777" w:rsidR="00F42B6C" w:rsidRPr="00691A63" w:rsidRDefault="00F42B6C" w:rsidP="00F42B6C">
      <w:pPr>
        <w:pBdr>
          <w:bottom w:val="single" w:sz="6" w:space="1" w:color="auto"/>
        </w:pBdr>
        <w:jc w:val="both"/>
        <w:rPr>
          <w:rFonts w:asciiTheme="majorHAnsi" w:hAnsiTheme="majorHAnsi" w:cstheme="majorHAnsi"/>
          <w:b/>
          <w:bCs/>
          <w:color w:val="000000" w:themeColor="text1"/>
        </w:rPr>
      </w:pPr>
      <w:r w:rsidRPr="00691A63">
        <w:rPr>
          <w:rFonts w:asciiTheme="majorHAnsi" w:hAnsiTheme="majorHAnsi" w:cstheme="majorHAnsi"/>
          <w:b/>
          <w:bCs/>
          <w:i/>
          <w:color w:val="000000" w:themeColor="text1"/>
        </w:rPr>
        <w:t xml:space="preserve">Role: </w:t>
      </w:r>
      <w:r w:rsidRPr="00691A63">
        <w:rPr>
          <w:rFonts w:asciiTheme="majorHAnsi" w:hAnsiTheme="majorHAnsi" w:cstheme="majorHAnsi"/>
          <w:b/>
          <w:bCs/>
          <w:i/>
          <w:color w:val="000000" w:themeColor="text1"/>
        </w:rPr>
        <w:tab/>
      </w:r>
      <w:r w:rsidRPr="00691A63">
        <w:rPr>
          <w:rFonts w:asciiTheme="majorHAnsi" w:hAnsiTheme="majorHAnsi" w:cstheme="majorHAnsi"/>
          <w:b/>
          <w:bCs/>
          <w:i/>
          <w:color w:val="000000" w:themeColor="text1"/>
        </w:rPr>
        <w:tab/>
      </w:r>
      <w:r w:rsidRPr="00691A63">
        <w:rPr>
          <w:rFonts w:asciiTheme="majorHAnsi" w:hAnsiTheme="majorHAnsi" w:cstheme="majorHAnsi"/>
          <w:b/>
          <w:i/>
          <w:color w:val="000000" w:themeColor="text1"/>
        </w:rPr>
        <w:t>Cognos Developer /Admin</w:t>
      </w:r>
    </w:p>
    <w:p w14:paraId="75BB5073" w14:textId="77777777" w:rsidR="00F42B6C" w:rsidRDefault="00F42B6C" w:rsidP="00F42B6C">
      <w:pPr>
        <w:pStyle w:val="ListParagraph"/>
        <w:spacing w:after="0" w:line="240" w:lineRule="auto"/>
        <w:ind w:left="0"/>
        <w:jc w:val="both"/>
        <w:outlineLvl w:val="3"/>
        <w:rPr>
          <w:rFonts w:asciiTheme="majorHAnsi" w:hAnsiTheme="majorHAnsi" w:cstheme="majorHAnsi"/>
          <w:b/>
          <w:bCs/>
          <w:color w:val="000000" w:themeColor="text1"/>
          <w:lang w:val="en-US"/>
        </w:rPr>
      </w:pPr>
      <w:r w:rsidRPr="00691A63">
        <w:rPr>
          <w:rFonts w:asciiTheme="majorHAnsi" w:hAnsiTheme="majorHAnsi" w:cstheme="majorHAnsi"/>
          <w:b/>
          <w:bCs/>
          <w:color w:val="000000" w:themeColor="text1"/>
          <w:lang w:val="en-US"/>
        </w:rPr>
        <w:t>Roles &amp; Responsibilities:</w:t>
      </w:r>
    </w:p>
    <w:p w14:paraId="2E0A3EB8" w14:textId="77777777" w:rsidR="00F42B6C" w:rsidRPr="00691A63" w:rsidRDefault="00F42B6C" w:rsidP="00F42B6C">
      <w:pPr>
        <w:pStyle w:val="ListParagraph"/>
        <w:spacing w:after="0" w:line="240" w:lineRule="auto"/>
        <w:ind w:left="0"/>
        <w:jc w:val="both"/>
        <w:outlineLvl w:val="3"/>
        <w:rPr>
          <w:rFonts w:asciiTheme="majorHAnsi" w:hAnsiTheme="majorHAnsi" w:cstheme="majorHAnsi"/>
          <w:bCs/>
          <w:lang w:val="en-US"/>
        </w:rPr>
      </w:pPr>
    </w:p>
    <w:p w14:paraId="5A14E4E5" w14:textId="77777777" w:rsidR="00F42B6C" w:rsidRPr="00691A63" w:rsidRDefault="00F42B6C" w:rsidP="00F42B6C">
      <w:pPr>
        <w:numPr>
          <w:ilvl w:val="0"/>
          <w:numId w:val="19"/>
        </w:numPr>
        <w:tabs>
          <w:tab w:val="clear" w:pos="360"/>
        </w:tabs>
        <w:suppressAutoHyphens/>
        <w:jc w:val="both"/>
        <w:rPr>
          <w:rFonts w:asciiTheme="majorHAnsi" w:hAnsiTheme="majorHAnsi" w:cstheme="majorHAnsi"/>
          <w:color w:val="000000" w:themeColor="text1"/>
        </w:rPr>
      </w:pPr>
      <w:r w:rsidRPr="00691A63">
        <w:rPr>
          <w:rFonts w:asciiTheme="majorHAnsi" w:hAnsiTheme="majorHAnsi" w:cstheme="majorHAnsi"/>
          <w:color w:val="000000" w:themeColor="text1"/>
        </w:rPr>
        <w:t>Installation and configuration of Cognos 8 BI and configuration and migrated the Cubes from Cognos 7.4 to Cognos 8.4 using Transformer and Bunnies Objects Universe to Cognos Model Conversion.</w:t>
      </w:r>
    </w:p>
    <w:p w14:paraId="6E9E0D0A" w14:textId="1E0135C1" w:rsidR="00F42B6C" w:rsidRPr="00691A63" w:rsidRDefault="00F42B6C" w:rsidP="00F42B6C">
      <w:pPr>
        <w:numPr>
          <w:ilvl w:val="0"/>
          <w:numId w:val="19"/>
        </w:numPr>
        <w:tabs>
          <w:tab w:val="clear" w:pos="360"/>
        </w:tabs>
        <w:suppressAutoHyphens/>
        <w:jc w:val="both"/>
        <w:rPr>
          <w:rFonts w:asciiTheme="majorHAnsi" w:hAnsiTheme="majorHAnsi" w:cstheme="majorHAnsi"/>
          <w:color w:val="000000" w:themeColor="text1"/>
        </w:rPr>
      </w:pPr>
      <w:r w:rsidRPr="00691A63">
        <w:rPr>
          <w:rFonts w:asciiTheme="majorHAnsi" w:hAnsiTheme="majorHAnsi" w:cstheme="majorHAnsi"/>
          <w:color w:val="000000" w:themeColor="text1"/>
        </w:rPr>
        <w:t xml:space="preserve">Providing production support to users, Handling the Various </w:t>
      </w:r>
      <w:r w:rsidR="000703F7">
        <w:rPr>
          <w:rFonts w:asciiTheme="majorHAnsi" w:hAnsiTheme="majorHAnsi" w:cstheme="majorHAnsi"/>
          <w:color w:val="000000" w:themeColor="text1"/>
        </w:rPr>
        <w:t>SSAS Cubes &amp;</w:t>
      </w:r>
      <w:r w:rsidR="00726800">
        <w:rPr>
          <w:rFonts w:asciiTheme="majorHAnsi" w:hAnsiTheme="majorHAnsi" w:cstheme="majorHAnsi"/>
          <w:color w:val="000000" w:themeColor="text1"/>
        </w:rPr>
        <w:t xml:space="preserve">SSRS Reports </w:t>
      </w:r>
      <w:r w:rsidRPr="00691A63">
        <w:rPr>
          <w:rFonts w:asciiTheme="majorHAnsi" w:hAnsiTheme="majorHAnsi" w:cstheme="majorHAnsi"/>
          <w:color w:val="000000" w:themeColor="text1"/>
        </w:rPr>
        <w:t>tickets and providing solution and Trained the users</w:t>
      </w:r>
    </w:p>
    <w:p w14:paraId="40672F65" w14:textId="77777777" w:rsidR="00F42B6C" w:rsidRPr="00691A63" w:rsidRDefault="00F42B6C" w:rsidP="00F42B6C">
      <w:pPr>
        <w:ind w:left="-360" w:firstLine="360"/>
        <w:jc w:val="both"/>
        <w:rPr>
          <w:rFonts w:asciiTheme="majorHAnsi" w:hAnsiTheme="majorHAnsi" w:cstheme="majorHAnsi"/>
          <w:color w:val="000000" w:themeColor="text1"/>
        </w:rPr>
      </w:pPr>
      <w:r w:rsidRPr="00691A63">
        <w:rPr>
          <w:rFonts w:asciiTheme="majorHAnsi" w:hAnsiTheme="majorHAnsi" w:cstheme="majorHAnsi"/>
          <w:b/>
          <w:color w:val="000000" w:themeColor="text1"/>
        </w:rPr>
        <w:t>Environment:</w:t>
      </w:r>
      <w:r w:rsidRPr="00691A63">
        <w:rPr>
          <w:rFonts w:asciiTheme="majorHAnsi" w:hAnsiTheme="majorHAnsi" w:cstheme="majorHAnsi"/>
          <w:color w:val="000000" w:themeColor="text1"/>
        </w:rPr>
        <w:t xml:space="preserve"> Cognos 8.4, Cognos TM1, Bunnies Objects, SQL Server, SSRS and </w:t>
      </w:r>
      <w:proofErr w:type="spellStart"/>
      <w:r w:rsidRPr="00691A63">
        <w:rPr>
          <w:rFonts w:asciiTheme="majorHAnsi" w:hAnsiTheme="majorHAnsi" w:cstheme="majorHAnsi"/>
          <w:color w:val="000000" w:themeColor="text1"/>
        </w:rPr>
        <w:t>Informatica</w:t>
      </w:r>
      <w:proofErr w:type="spellEnd"/>
      <w:r w:rsidRPr="00691A63">
        <w:rPr>
          <w:rFonts w:asciiTheme="majorHAnsi" w:hAnsiTheme="majorHAnsi" w:cstheme="majorHAnsi"/>
          <w:color w:val="000000" w:themeColor="text1"/>
        </w:rPr>
        <w:t xml:space="preserve"> 8.2</w:t>
      </w:r>
    </w:p>
    <w:p w14:paraId="51920BC9" w14:textId="77777777" w:rsidR="00F42B6C" w:rsidRPr="00691A63" w:rsidRDefault="00F42B6C" w:rsidP="00F42B6C">
      <w:pPr>
        <w:ind w:left="-360" w:firstLine="360"/>
        <w:jc w:val="both"/>
        <w:rPr>
          <w:rFonts w:asciiTheme="majorHAnsi" w:hAnsiTheme="majorHAnsi" w:cstheme="majorHAnsi"/>
          <w:color w:val="000000" w:themeColor="text1"/>
        </w:rPr>
      </w:pPr>
    </w:p>
    <w:p w14:paraId="71F7028A" w14:textId="77777777" w:rsidR="005E3705" w:rsidRPr="00691A63" w:rsidRDefault="005E3705" w:rsidP="00CF6DB3">
      <w:pPr>
        <w:pStyle w:val="NormalWeb"/>
        <w:spacing w:before="0" w:after="0"/>
        <w:ind w:left="0" w:right="0"/>
        <w:jc w:val="both"/>
        <w:rPr>
          <w:rFonts w:asciiTheme="majorHAnsi" w:eastAsiaTheme="minorHAnsi" w:hAnsiTheme="majorHAnsi" w:cstheme="majorHAnsi"/>
          <w:color w:val="000000" w:themeColor="text1"/>
          <w:sz w:val="22"/>
          <w:szCs w:val="22"/>
        </w:rPr>
      </w:pPr>
    </w:p>
    <w:sectPr w:rsidR="005E3705" w:rsidRPr="00691A63" w:rsidSect="00AA63B3">
      <w:footerReference w:type="default" r:id="rId11"/>
      <w:pgSz w:w="12240" w:h="15840"/>
      <w:pgMar w:top="864" w:right="864" w:bottom="864" w:left="864" w:header="27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2793DC" w14:textId="77777777" w:rsidR="00646EBC" w:rsidRDefault="00646EBC">
      <w:r>
        <w:separator/>
      </w:r>
    </w:p>
  </w:endnote>
  <w:endnote w:type="continuationSeparator" w:id="0">
    <w:p w14:paraId="77790871" w14:textId="77777777" w:rsidR="00646EBC" w:rsidRDefault="00646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ato">
    <w:altName w:val="Times New Roman"/>
    <w:charset w:val="00"/>
    <w:family w:val="auto"/>
    <w:pitch w:val="default"/>
    <w:sig w:usb0="00000000" w:usb1="00000000" w:usb2="00000000" w:usb3="00000000" w:csb0="00040001"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3A03EF" w14:textId="77777777" w:rsidR="00A15701" w:rsidRPr="00827519" w:rsidRDefault="00A15701" w:rsidP="00827519">
    <w:pPr>
      <w:jc w:val="center"/>
      <w:rPr>
        <w:rFonts w:ascii="Agency FB" w:eastAsia="Times New Roman" w:hAnsi="Agency FB" w:cs="Calibri"/>
        <w:color w:val="000000" w:themeColor="text1"/>
        <w:sz w:val="18"/>
        <w:szCs w:val="18"/>
      </w:rPr>
    </w:pPr>
    <w:r w:rsidRPr="00827519">
      <w:rPr>
        <w:rFonts w:ascii="Arial" w:eastAsia="Times New Roman" w:hAnsi="Arial" w:cs="Arial"/>
        <w:color w:val="000000"/>
        <w:sz w:val="18"/>
        <w:szCs w:val="18"/>
      </w:rPr>
      <w:tab/>
    </w:r>
    <w:r w:rsidRPr="00827519">
      <w:rPr>
        <w:rFonts w:ascii="Arial" w:eastAsia="Times New Roman" w:hAnsi="Arial" w:cs="Arial"/>
        <w:color w:val="000000"/>
        <w:sz w:val="18"/>
        <w:szCs w:val="18"/>
      </w:rPr>
      <w:tab/>
    </w:r>
    <w:r w:rsidRPr="00827519">
      <w:rPr>
        <w:rFonts w:ascii="Arial" w:eastAsia="Times New Roman" w:hAnsi="Arial" w:cs="Arial"/>
        <w:color w:val="000000"/>
        <w:sz w:val="18"/>
        <w:szCs w:val="18"/>
      </w:rPr>
      <w:tab/>
    </w:r>
    <w:r w:rsidRPr="00827519">
      <w:rPr>
        <w:rFonts w:ascii="Arial" w:eastAsia="Times New Roman" w:hAnsi="Arial" w:cs="Arial"/>
        <w:color w:val="000000"/>
        <w:sz w:val="18"/>
        <w:szCs w:val="18"/>
      </w:rPr>
      <w:tab/>
    </w:r>
    <w:r w:rsidRPr="00827519">
      <w:rPr>
        <w:rFonts w:ascii="Agency FB" w:eastAsia="Times New Roman" w:hAnsi="Agency FB" w:cs="Calibri"/>
        <w:color w:val="000000" w:themeColor="text1"/>
        <w:sz w:val="18"/>
        <w:szCs w:val="18"/>
      </w:rPr>
      <w:tab/>
    </w:r>
    <w:r w:rsidRPr="00827519">
      <w:rPr>
        <w:rFonts w:ascii="Agency FB" w:eastAsia="Times New Roman" w:hAnsi="Agency FB" w:cs="Calibri"/>
        <w:color w:val="000000" w:themeColor="text1"/>
        <w:sz w:val="18"/>
        <w:szCs w:val="18"/>
      </w:rPr>
      <w:tab/>
    </w:r>
    <w:r w:rsidRPr="00827519">
      <w:rPr>
        <w:rFonts w:ascii="Agency FB" w:eastAsia="Times New Roman" w:hAnsi="Agency FB" w:cs="Calibri"/>
        <w:color w:val="000000" w:themeColor="text1"/>
        <w:sz w:val="18"/>
        <w:szCs w:val="18"/>
      </w:rPr>
      <w:tab/>
    </w:r>
    <w:r w:rsidRPr="00827519">
      <w:rPr>
        <w:rFonts w:ascii="Agency FB" w:eastAsia="Times New Roman" w:hAnsi="Agency FB" w:cs="Calibri"/>
        <w:color w:val="000000" w:themeColor="text1"/>
        <w:sz w:val="18"/>
        <w:szCs w:val="18"/>
      </w:rPr>
      <w:tab/>
    </w:r>
    <w:r w:rsidRPr="00827519">
      <w:rPr>
        <w:rFonts w:ascii="Agency FB" w:eastAsia="Times New Roman" w:hAnsi="Agency FB" w:cs="Calibri"/>
        <w:color w:val="000000" w:themeColor="text1"/>
        <w:sz w:val="18"/>
        <w:szCs w:val="18"/>
      </w:rPr>
      <w:tab/>
    </w:r>
    <w:r w:rsidRPr="00827519">
      <w:rPr>
        <w:rFonts w:ascii="Agency FB" w:eastAsia="Times New Roman" w:hAnsi="Agency FB" w:cs="Calibri"/>
        <w:color w:val="000000" w:themeColor="text1"/>
        <w:sz w:val="18"/>
        <w:szCs w:val="18"/>
      </w:rPr>
      <w:tab/>
    </w:r>
    <w:r w:rsidRPr="00827519">
      <w:rPr>
        <w:rFonts w:ascii="Agency FB" w:eastAsia="Times New Roman" w:hAnsi="Agency FB" w:cs="Calibri"/>
        <w:color w:val="000000" w:themeColor="text1"/>
        <w:sz w:val="18"/>
        <w:szCs w:val="18"/>
      </w:rPr>
      <w:tab/>
    </w:r>
    <w:r w:rsidRPr="00827519">
      <w:rPr>
        <w:rFonts w:ascii="Agency FB" w:eastAsia="Times New Roman" w:hAnsi="Agency FB" w:cs="Calibri"/>
        <w:color w:val="000000" w:themeColor="text1"/>
        <w:sz w:val="18"/>
        <w:szCs w:val="18"/>
      </w:rPr>
      <w:tab/>
      <w:t xml:space="preserve">Page </w:t>
    </w:r>
    <w:r>
      <w:rPr>
        <w:rFonts w:ascii="Agency FB" w:eastAsia="Times New Roman" w:hAnsi="Agency FB" w:cs="Calibri"/>
        <w:bCs/>
        <w:noProof/>
        <w:color w:val="000000" w:themeColor="text1"/>
        <w:sz w:val="18"/>
        <w:szCs w:val="18"/>
      </w:rPr>
      <w:t>3</w:t>
    </w:r>
    <w:r w:rsidRPr="00827519">
      <w:rPr>
        <w:rFonts w:ascii="Agency FB" w:eastAsia="Times New Roman" w:hAnsi="Agency FB" w:cs="Calibri"/>
        <w:color w:val="000000" w:themeColor="text1"/>
        <w:sz w:val="18"/>
        <w:szCs w:val="18"/>
      </w:rPr>
      <w:t xml:space="preserve"> of </w:t>
    </w:r>
    <w:r>
      <w:rPr>
        <w:rFonts w:ascii="Agency FB" w:eastAsia="Times New Roman" w:hAnsi="Agency FB" w:cs="Arial"/>
        <w:noProof/>
        <w:color w:val="000000"/>
        <w:sz w:val="18"/>
        <w:szCs w:val="18"/>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E46073" w14:textId="77777777" w:rsidR="00646EBC" w:rsidRDefault="00646EBC">
      <w:r>
        <w:separator/>
      </w:r>
    </w:p>
  </w:footnote>
  <w:footnote w:type="continuationSeparator" w:id="0">
    <w:p w14:paraId="27286013" w14:textId="77777777" w:rsidR="00646EBC" w:rsidRDefault="00646E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358CBF52"/>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00000001"/>
    <w:multiLevelType w:val="multilevel"/>
    <w:tmpl w:val="00000001"/>
    <w:name w:val="WW8Num2"/>
    <w:lvl w:ilvl="0">
      <w:start w:val="1"/>
      <w:numFmt w:val="bullet"/>
      <w:lvlText w:val=""/>
      <w:lvlJc w:val="left"/>
      <w:pPr>
        <w:tabs>
          <w:tab w:val="num" w:pos="-360"/>
        </w:tabs>
        <w:ind w:left="360" w:hanging="360"/>
      </w:pPr>
      <w:rPr>
        <w:rFonts w:ascii="Symbol" w:hAnsi="Symbol" w:cs="Symbol"/>
        <w:color w:val="000000"/>
        <w:sz w:val="24"/>
        <w:szCs w:val="24"/>
        <w:lang w:val="en-US"/>
      </w:rPr>
    </w:lvl>
    <w:lvl w:ilvl="1">
      <w:start w:val="1"/>
      <w:numFmt w:val="bullet"/>
      <w:lvlText w:val="o"/>
      <w:lvlJc w:val="left"/>
      <w:pPr>
        <w:tabs>
          <w:tab w:val="num" w:pos="-360"/>
        </w:tabs>
        <w:ind w:left="1080" w:hanging="360"/>
      </w:pPr>
      <w:rPr>
        <w:rFonts w:ascii="Courier New" w:hAnsi="Courier New" w:cs="Courier New"/>
      </w:rPr>
    </w:lvl>
    <w:lvl w:ilvl="2">
      <w:start w:val="1"/>
      <w:numFmt w:val="bullet"/>
      <w:lvlText w:val=""/>
      <w:lvlJc w:val="left"/>
      <w:pPr>
        <w:tabs>
          <w:tab w:val="num" w:pos="-360"/>
        </w:tabs>
        <w:ind w:left="1800" w:hanging="360"/>
      </w:pPr>
      <w:rPr>
        <w:rFonts w:ascii="Wingdings" w:hAnsi="Wingdings" w:cs="Wingdings"/>
      </w:rPr>
    </w:lvl>
    <w:lvl w:ilvl="3">
      <w:start w:val="1"/>
      <w:numFmt w:val="bullet"/>
      <w:lvlText w:val=""/>
      <w:lvlJc w:val="left"/>
      <w:pPr>
        <w:tabs>
          <w:tab w:val="num" w:pos="-360"/>
        </w:tabs>
        <w:ind w:left="2520" w:hanging="360"/>
      </w:pPr>
      <w:rPr>
        <w:rFonts w:ascii="Symbol" w:hAnsi="Symbol" w:cs="Symbol"/>
        <w:color w:val="000000"/>
        <w:sz w:val="24"/>
        <w:szCs w:val="24"/>
        <w:lang w:val="en-US"/>
      </w:rPr>
    </w:lvl>
    <w:lvl w:ilvl="4">
      <w:start w:val="1"/>
      <w:numFmt w:val="bullet"/>
      <w:lvlText w:val="o"/>
      <w:lvlJc w:val="left"/>
      <w:pPr>
        <w:tabs>
          <w:tab w:val="num" w:pos="-360"/>
        </w:tabs>
        <w:ind w:left="3240" w:hanging="360"/>
      </w:pPr>
      <w:rPr>
        <w:rFonts w:ascii="Courier New" w:hAnsi="Courier New" w:cs="Courier New"/>
      </w:rPr>
    </w:lvl>
    <w:lvl w:ilvl="5">
      <w:start w:val="1"/>
      <w:numFmt w:val="bullet"/>
      <w:lvlText w:val=""/>
      <w:lvlJc w:val="left"/>
      <w:pPr>
        <w:tabs>
          <w:tab w:val="num" w:pos="-360"/>
        </w:tabs>
        <w:ind w:left="3960" w:hanging="360"/>
      </w:pPr>
      <w:rPr>
        <w:rFonts w:ascii="Wingdings" w:hAnsi="Wingdings" w:cs="Wingdings"/>
      </w:rPr>
    </w:lvl>
    <w:lvl w:ilvl="6">
      <w:start w:val="1"/>
      <w:numFmt w:val="bullet"/>
      <w:lvlText w:val=""/>
      <w:lvlJc w:val="left"/>
      <w:pPr>
        <w:tabs>
          <w:tab w:val="num" w:pos="-360"/>
        </w:tabs>
        <w:ind w:left="4680" w:hanging="360"/>
      </w:pPr>
      <w:rPr>
        <w:rFonts w:ascii="Symbol" w:hAnsi="Symbol" w:cs="Symbol"/>
        <w:color w:val="000000"/>
        <w:sz w:val="24"/>
        <w:szCs w:val="24"/>
        <w:lang w:val="en-US"/>
      </w:rPr>
    </w:lvl>
    <w:lvl w:ilvl="7">
      <w:start w:val="1"/>
      <w:numFmt w:val="bullet"/>
      <w:lvlText w:val="o"/>
      <w:lvlJc w:val="left"/>
      <w:pPr>
        <w:tabs>
          <w:tab w:val="num" w:pos="-360"/>
        </w:tabs>
        <w:ind w:left="5400" w:hanging="360"/>
      </w:pPr>
      <w:rPr>
        <w:rFonts w:ascii="Courier New" w:hAnsi="Courier New" w:cs="Courier New"/>
      </w:rPr>
    </w:lvl>
    <w:lvl w:ilvl="8">
      <w:start w:val="1"/>
      <w:numFmt w:val="bullet"/>
      <w:lvlText w:val=""/>
      <w:lvlJc w:val="left"/>
      <w:pPr>
        <w:tabs>
          <w:tab w:val="num" w:pos="-360"/>
        </w:tabs>
        <w:ind w:left="6120" w:hanging="360"/>
      </w:pPr>
      <w:rPr>
        <w:rFonts w:ascii="Wingdings" w:hAnsi="Wingdings" w:cs="Wingdings"/>
      </w:rPr>
    </w:lvl>
  </w:abstractNum>
  <w:abstractNum w:abstractNumId="2">
    <w:nsid w:val="00000002"/>
    <w:multiLevelType w:val="singleLevel"/>
    <w:tmpl w:val="00000002"/>
    <w:name w:val="WW8Num5"/>
    <w:lvl w:ilvl="0">
      <w:start w:val="1"/>
      <w:numFmt w:val="bullet"/>
      <w:lvlText w:val=""/>
      <w:lvlJc w:val="left"/>
      <w:pPr>
        <w:tabs>
          <w:tab w:val="num" w:pos="0"/>
        </w:tabs>
        <w:ind w:left="360" w:hanging="360"/>
      </w:pPr>
      <w:rPr>
        <w:rFonts w:ascii="Symbol" w:hAnsi="Symbol" w:cs="Symbol" w:hint="default"/>
        <w:sz w:val="24"/>
        <w:szCs w:val="24"/>
        <w:lang w:val="en-US"/>
      </w:rPr>
    </w:lvl>
  </w:abstractNum>
  <w:abstractNum w:abstractNumId="3">
    <w:nsid w:val="00000003"/>
    <w:multiLevelType w:val="singleLevel"/>
    <w:tmpl w:val="00000003"/>
    <w:name w:val="WW8Num10"/>
    <w:lvl w:ilvl="0">
      <w:start w:val="1"/>
      <w:numFmt w:val="bullet"/>
      <w:lvlText w:val=""/>
      <w:lvlJc w:val="left"/>
      <w:pPr>
        <w:tabs>
          <w:tab w:val="num" w:pos="0"/>
        </w:tabs>
        <w:ind w:left="720" w:hanging="360"/>
      </w:pPr>
      <w:rPr>
        <w:rFonts w:ascii="Symbol" w:hAnsi="Symbol" w:cs="Symbol"/>
        <w:color w:val="auto"/>
        <w:sz w:val="22"/>
        <w:szCs w:val="22"/>
      </w:rPr>
    </w:lvl>
  </w:abstractNum>
  <w:abstractNum w:abstractNumId="4">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5">
    <w:nsid w:val="00000005"/>
    <w:multiLevelType w:val="multilevel"/>
    <w:tmpl w:val="00000000"/>
    <w:name w:val="4"/>
    <w:lvl w:ilvl="0">
      <w:start w:val="1"/>
      <w:numFmt w:val="decimal"/>
      <w:pStyle w:val="level1"/>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6">
    <w:nsid w:val="00000006"/>
    <w:multiLevelType w:val="singleLevel"/>
    <w:tmpl w:val="00000006"/>
    <w:name w:val="WW8Num14"/>
    <w:lvl w:ilvl="0">
      <w:start w:val="1"/>
      <w:numFmt w:val="bullet"/>
      <w:lvlText w:val=""/>
      <w:lvlJc w:val="left"/>
      <w:pPr>
        <w:tabs>
          <w:tab w:val="num" w:pos="0"/>
        </w:tabs>
        <w:ind w:left="360" w:hanging="360"/>
      </w:pPr>
      <w:rPr>
        <w:rFonts w:ascii="Symbol" w:hAnsi="Symbol" w:cs="Symbol" w:hint="default"/>
        <w:sz w:val="24"/>
        <w:szCs w:val="24"/>
        <w:lang w:val="en-US"/>
      </w:rPr>
    </w:lvl>
  </w:abstractNum>
  <w:abstractNum w:abstractNumId="7">
    <w:nsid w:val="00000007"/>
    <w:multiLevelType w:val="singleLevel"/>
    <w:tmpl w:val="00000007"/>
    <w:name w:val="WW8Num15"/>
    <w:lvl w:ilvl="0">
      <w:start w:val="1"/>
      <w:numFmt w:val="bullet"/>
      <w:lvlText w:val=""/>
      <w:lvlJc w:val="left"/>
      <w:pPr>
        <w:tabs>
          <w:tab w:val="num" w:pos="0"/>
        </w:tabs>
        <w:ind w:left="360" w:hanging="360"/>
      </w:pPr>
      <w:rPr>
        <w:rFonts w:ascii="Symbol" w:hAnsi="Symbol" w:cs="Symbol" w:hint="default"/>
        <w:sz w:val="24"/>
        <w:szCs w:val="24"/>
        <w:lang w:val="en-US"/>
      </w:rPr>
    </w:lvl>
  </w:abstractNum>
  <w:abstractNum w:abstractNumId="8">
    <w:nsid w:val="00000008"/>
    <w:multiLevelType w:val="singleLevel"/>
    <w:tmpl w:val="00000008"/>
    <w:name w:val="WW8Num17"/>
    <w:lvl w:ilvl="0">
      <w:start w:val="1"/>
      <w:numFmt w:val="bullet"/>
      <w:lvlText w:val=""/>
      <w:lvlJc w:val="left"/>
      <w:pPr>
        <w:tabs>
          <w:tab w:val="num" w:pos="0"/>
        </w:tabs>
        <w:ind w:left="360" w:hanging="360"/>
      </w:pPr>
      <w:rPr>
        <w:rFonts w:ascii="Symbol" w:hAnsi="Symbol" w:cs="Symbol" w:hint="default"/>
        <w:sz w:val="24"/>
        <w:szCs w:val="24"/>
        <w:lang w:val="en-US"/>
      </w:rPr>
    </w:lvl>
  </w:abstractNum>
  <w:abstractNum w:abstractNumId="9">
    <w:nsid w:val="00000009"/>
    <w:multiLevelType w:val="singleLevel"/>
    <w:tmpl w:val="00000009"/>
    <w:name w:val="WW8Num18"/>
    <w:lvl w:ilvl="0">
      <w:start w:val="1"/>
      <w:numFmt w:val="bullet"/>
      <w:lvlText w:val=""/>
      <w:lvlJc w:val="left"/>
      <w:pPr>
        <w:tabs>
          <w:tab w:val="num" w:pos="0"/>
        </w:tabs>
        <w:ind w:left="360" w:hanging="360"/>
      </w:pPr>
      <w:rPr>
        <w:rFonts w:ascii="Symbol" w:hAnsi="Symbol" w:cs="Symbol" w:hint="default"/>
        <w:sz w:val="24"/>
        <w:szCs w:val="24"/>
        <w:lang w:val="en-US"/>
      </w:rPr>
    </w:lvl>
  </w:abstractNum>
  <w:abstractNum w:abstractNumId="10">
    <w:nsid w:val="032438B2"/>
    <w:multiLevelType w:val="multilevel"/>
    <w:tmpl w:val="C1B4BFE4"/>
    <w:styleLink w:val="List26"/>
    <w:lvl w:ilvl="0">
      <w:numFmt w:val="bullet"/>
      <w:lvlText w:val="•"/>
      <w:lvlJc w:val="left"/>
      <w:pPr>
        <w:tabs>
          <w:tab w:val="num" w:pos="720"/>
        </w:tabs>
        <w:ind w:left="720" w:hanging="360"/>
      </w:pPr>
      <w:rPr>
        <w:rFonts w:ascii="Trebuchet MS" w:eastAsia="Times New Roman" w:hAnsi="Trebuchet MS"/>
        <w:position w:val="0"/>
        <w:sz w:val="24"/>
      </w:rPr>
    </w:lvl>
    <w:lvl w:ilvl="1">
      <w:start w:val="1"/>
      <w:numFmt w:val="bullet"/>
      <w:lvlText w:val="o"/>
      <w:lvlJc w:val="left"/>
      <w:pPr>
        <w:tabs>
          <w:tab w:val="num" w:pos="1330"/>
        </w:tabs>
        <w:ind w:left="1330" w:hanging="250"/>
      </w:pPr>
      <w:rPr>
        <w:rFonts w:ascii="Candara" w:eastAsia="Times New Roman" w:hAnsi="Candara"/>
        <w:position w:val="0"/>
        <w:sz w:val="20"/>
      </w:rPr>
    </w:lvl>
    <w:lvl w:ilvl="2">
      <w:start w:val="1"/>
      <w:numFmt w:val="bullet"/>
      <w:lvlText w:val="▪"/>
      <w:lvlJc w:val="left"/>
      <w:pPr>
        <w:tabs>
          <w:tab w:val="num" w:pos="2050"/>
        </w:tabs>
        <w:ind w:left="2050" w:hanging="250"/>
      </w:pPr>
      <w:rPr>
        <w:rFonts w:ascii="Candara" w:eastAsia="Times New Roman" w:hAnsi="Candara"/>
        <w:position w:val="0"/>
        <w:sz w:val="20"/>
      </w:rPr>
    </w:lvl>
    <w:lvl w:ilvl="3">
      <w:start w:val="1"/>
      <w:numFmt w:val="bullet"/>
      <w:lvlText w:val="•"/>
      <w:lvlJc w:val="left"/>
      <w:pPr>
        <w:tabs>
          <w:tab w:val="num" w:pos="2770"/>
        </w:tabs>
        <w:ind w:left="2770" w:hanging="250"/>
      </w:pPr>
      <w:rPr>
        <w:rFonts w:ascii="Candara" w:eastAsia="Times New Roman" w:hAnsi="Candara"/>
        <w:position w:val="0"/>
        <w:sz w:val="20"/>
      </w:rPr>
    </w:lvl>
    <w:lvl w:ilvl="4">
      <w:start w:val="1"/>
      <w:numFmt w:val="bullet"/>
      <w:lvlText w:val="o"/>
      <w:lvlJc w:val="left"/>
      <w:pPr>
        <w:tabs>
          <w:tab w:val="num" w:pos="3490"/>
        </w:tabs>
        <w:ind w:left="3490" w:hanging="250"/>
      </w:pPr>
      <w:rPr>
        <w:rFonts w:ascii="Candara" w:eastAsia="Times New Roman" w:hAnsi="Candara"/>
        <w:position w:val="0"/>
        <w:sz w:val="20"/>
      </w:rPr>
    </w:lvl>
    <w:lvl w:ilvl="5">
      <w:start w:val="1"/>
      <w:numFmt w:val="bullet"/>
      <w:lvlText w:val="▪"/>
      <w:lvlJc w:val="left"/>
      <w:pPr>
        <w:tabs>
          <w:tab w:val="num" w:pos="4210"/>
        </w:tabs>
        <w:ind w:left="4210" w:hanging="250"/>
      </w:pPr>
      <w:rPr>
        <w:rFonts w:ascii="Candara" w:eastAsia="Times New Roman" w:hAnsi="Candara"/>
        <w:position w:val="0"/>
        <w:sz w:val="20"/>
      </w:rPr>
    </w:lvl>
    <w:lvl w:ilvl="6">
      <w:start w:val="1"/>
      <w:numFmt w:val="bullet"/>
      <w:lvlText w:val="•"/>
      <w:lvlJc w:val="left"/>
      <w:pPr>
        <w:tabs>
          <w:tab w:val="num" w:pos="4930"/>
        </w:tabs>
        <w:ind w:left="4930" w:hanging="250"/>
      </w:pPr>
      <w:rPr>
        <w:rFonts w:ascii="Candara" w:eastAsia="Times New Roman" w:hAnsi="Candara"/>
        <w:position w:val="0"/>
        <w:sz w:val="20"/>
      </w:rPr>
    </w:lvl>
    <w:lvl w:ilvl="7">
      <w:start w:val="1"/>
      <w:numFmt w:val="bullet"/>
      <w:lvlText w:val="o"/>
      <w:lvlJc w:val="left"/>
      <w:pPr>
        <w:tabs>
          <w:tab w:val="num" w:pos="5650"/>
        </w:tabs>
        <w:ind w:left="5650" w:hanging="250"/>
      </w:pPr>
      <w:rPr>
        <w:rFonts w:ascii="Candara" w:eastAsia="Times New Roman" w:hAnsi="Candara"/>
        <w:position w:val="0"/>
        <w:sz w:val="20"/>
      </w:rPr>
    </w:lvl>
    <w:lvl w:ilvl="8">
      <w:start w:val="1"/>
      <w:numFmt w:val="bullet"/>
      <w:lvlText w:val="▪"/>
      <w:lvlJc w:val="left"/>
      <w:pPr>
        <w:tabs>
          <w:tab w:val="num" w:pos="6370"/>
        </w:tabs>
        <w:ind w:left="6370" w:hanging="250"/>
      </w:pPr>
      <w:rPr>
        <w:rFonts w:ascii="Candara" w:eastAsia="Times New Roman" w:hAnsi="Candara"/>
        <w:position w:val="0"/>
        <w:sz w:val="20"/>
      </w:rPr>
    </w:lvl>
  </w:abstractNum>
  <w:abstractNum w:abstractNumId="11">
    <w:nsid w:val="04166E59"/>
    <w:multiLevelType w:val="hybridMultilevel"/>
    <w:tmpl w:val="A174766C"/>
    <w:lvl w:ilvl="0" w:tplc="C142AA5A">
      <w:start w:val="1"/>
      <w:numFmt w:val="bullet"/>
      <w:pStyle w:val="RMBodyText"/>
      <w:lvlText w:val=""/>
      <w:lvlJc w:val="left"/>
      <w:pPr>
        <w:tabs>
          <w:tab w:val="num" w:pos="1320"/>
        </w:tabs>
        <w:ind w:left="1320" w:hanging="360"/>
      </w:pPr>
      <w:rPr>
        <w:rFonts w:ascii="Symbol" w:hAnsi="Symbol" w:cs="Symbol"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Wingdings" w:hint="default"/>
      </w:rPr>
    </w:lvl>
    <w:lvl w:ilvl="3" w:tplc="04090001">
      <w:start w:val="1"/>
      <w:numFmt w:val="bullet"/>
      <w:lvlText w:val=""/>
      <w:lvlJc w:val="left"/>
      <w:pPr>
        <w:tabs>
          <w:tab w:val="num" w:pos="3480"/>
        </w:tabs>
        <w:ind w:left="3480" w:hanging="360"/>
      </w:pPr>
      <w:rPr>
        <w:rFonts w:ascii="Symbol" w:hAnsi="Symbol" w:cs="Symbol"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Wingdings" w:hint="default"/>
      </w:rPr>
    </w:lvl>
    <w:lvl w:ilvl="6" w:tplc="04090001">
      <w:start w:val="1"/>
      <w:numFmt w:val="bullet"/>
      <w:lvlText w:val=""/>
      <w:lvlJc w:val="left"/>
      <w:pPr>
        <w:tabs>
          <w:tab w:val="num" w:pos="5640"/>
        </w:tabs>
        <w:ind w:left="5640" w:hanging="360"/>
      </w:pPr>
      <w:rPr>
        <w:rFonts w:ascii="Symbol" w:hAnsi="Symbol" w:cs="Symbol"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Wingdings" w:hint="default"/>
      </w:rPr>
    </w:lvl>
  </w:abstractNum>
  <w:abstractNum w:abstractNumId="12">
    <w:nsid w:val="0B1C6BEF"/>
    <w:multiLevelType w:val="hybridMultilevel"/>
    <w:tmpl w:val="1FAA0064"/>
    <w:lvl w:ilvl="0" w:tplc="66AE7EB4">
      <w:start w:val="1"/>
      <w:numFmt w:val="bullet"/>
      <w:lvlText w:val=""/>
      <w:lvlJc w:val="left"/>
      <w:pPr>
        <w:ind w:left="360" w:hanging="360"/>
      </w:pPr>
      <w:rPr>
        <w:rFonts w:ascii="Wingdings" w:hAnsi="Wingdings" w:hint="default"/>
        <w:color w:val="003399"/>
        <w:sz w:val="14"/>
        <w:szCs w:val="1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F3B6C07"/>
    <w:multiLevelType w:val="multilevel"/>
    <w:tmpl w:val="38FA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27A232AA"/>
    <w:multiLevelType w:val="hybridMultilevel"/>
    <w:tmpl w:val="B34E4A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283A694C"/>
    <w:multiLevelType w:val="hybridMultilevel"/>
    <w:tmpl w:val="1FBE309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7">
    <w:nsid w:val="292353F4"/>
    <w:multiLevelType w:val="hybridMultilevel"/>
    <w:tmpl w:val="116E09A0"/>
    <w:lvl w:ilvl="0" w:tplc="A990960E">
      <w:start w:val="1"/>
      <w:numFmt w:val="bullet"/>
      <w:lvlText w:val=""/>
      <w:lvlJc w:val="left"/>
      <w:pPr>
        <w:ind w:left="360" w:hanging="360"/>
      </w:pPr>
      <w:rPr>
        <w:rFonts w:ascii="Wingdings" w:hAnsi="Wingdings" w:hint="default"/>
        <w:color w:val="003399"/>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FD65836"/>
    <w:multiLevelType w:val="hybridMultilevel"/>
    <w:tmpl w:val="9EA0E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DB23E8"/>
    <w:multiLevelType w:val="hybridMultilevel"/>
    <w:tmpl w:val="48EC099C"/>
    <w:lvl w:ilvl="0" w:tplc="04090001">
      <w:numFmt w:val="bullet"/>
      <w:pStyle w:val="ListBullet"/>
      <w:lvlText w:val="•"/>
      <w:lvlJc w:val="left"/>
      <w:pPr>
        <w:tabs>
          <w:tab w:val="num" w:pos="720"/>
        </w:tabs>
        <w:ind w:left="720" w:hanging="360"/>
      </w:pPr>
      <w:rPr>
        <w:rFonts w:ascii="Garamond" w:eastAsia="Times New Roman" w:hAnsi="Garamond" w:cs="Times New Roman" w:hint="default"/>
        <w:b w:val="0"/>
        <w:bCs w:val="0"/>
        <w:i w:val="0"/>
        <w:iCs w:val="0"/>
        <w:color w:val="auto"/>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nsid w:val="3653515D"/>
    <w:multiLevelType w:val="multilevel"/>
    <w:tmpl w:val="6AC8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8AF458C"/>
    <w:multiLevelType w:val="hybridMultilevel"/>
    <w:tmpl w:val="B3987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220AAC"/>
    <w:multiLevelType w:val="hybridMultilevel"/>
    <w:tmpl w:val="31EEF0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4704610"/>
    <w:multiLevelType w:val="hybridMultilevel"/>
    <w:tmpl w:val="1264C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F777C0"/>
    <w:multiLevelType w:val="hybridMultilevel"/>
    <w:tmpl w:val="B5D0A4CC"/>
    <w:lvl w:ilvl="0" w:tplc="FFFFFFFF">
      <w:start w:val="1"/>
      <w:numFmt w:val="bullet"/>
      <w:pStyle w:val="Bullet"/>
      <w:lvlText w:val=""/>
      <w:lvlJc w:val="left"/>
      <w:pPr>
        <w:tabs>
          <w:tab w:val="num" w:pos="360"/>
        </w:tabs>
        <w:ind w:left="360" w:hanging="360"/>
      </w:pPr>
      <w:rPr>
        <w:rFonts w:ascii="Wingdings" w:hAnsi="Wingdings" w:hint="default"/>
      </w:rPr>
    </w:lvl>
    <w:lvl w:ilvl="1" w:tplc="FFFFFFFF">
      <w:start w:val="1"/>
      <w:numFmt w:val="bullet"/>
      <w:lvlText w:val=""/>
      <w:lvlJc w:val="left"/>
      <w:pPr>
        <w:tabs>
          <w:tab w:val="num" w:pos="1080"/>
        </w:tabs>
        <w:ind w:left="1080" w:hanging="360"/>
      </w:pPr>
      <w:rPr>
        <w:rFonts w:ascii="Wingdings" w:hAnsi="Wingdings"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Times New Roman"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Times New Roman"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25">
    <w:nsid w:val="4A561CC0"/>
    <w:multiLevelType w:val="hybridMultilevel"/>
    <w:tmpl w:val="99327740"/>
    <w:lvl w:ilvl="0" w:tplc="00000002">
      <w:start w:val="1"/>
      <w:numFmt w:val="bullet"/>
      <w:pStyle w:val="Rez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6">
    <w:nsid w:val="52D340F9"/>
    <w:multiLevelType w:val="hybridMultilevel"/>
    <w:tmpl w:val="AE8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A15210"/>
    <w:multiLevelType w:val="hybridMultilevel"/>
    <w:tmpl w:val="0E16BA08"/>
    <w:lvl w:ilvl="0" w:tplc="04090001">
      <w:start w:val="1"/>
      <w:numFmt w:val="bullet"/>
      <w:lvlText w:val=""/>
      <w:lvlJc w:val="left"/>
      <w:pPr>
        <w:ind w:left="370" w:hanging="360"/>
      </w:pPr>
      <w:rPr>
        <w:rFonts w:ascii="Symbol" w:hAnsi="Symbol" w:hint="default"/>
      </w:rPr>
    </w:lvl>
    <w:lvl w:ilvl="1" w:tplc="04090003">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28">
    <w:nsid w:val="591967F3"/>
    <w:multiLevelType w:val="hybridMultilevel"/>
    <w:tmpl w:val="3A1C8EDE"/>
    <w:lvl w:ilvl="0" w:tplc="10B06E6E">
      <w:start w:val="1"/>
      <w:numFmt w:val="bullet"/>
      <w:lvlText w:val=""/>
      <w:lvlJc w:val="left"/>
      <w:pPr>
        <w:tabs>
          <w:tab w:val="num" w:pos="360"/>
        </w:tabs>
        <w:ind w:left="360" w:hanging="360"/>
      </w:pPr>
      <w:rPr>
        <w:rFonts w:ascii="Wingdings" w:hAnsi="Wingdings" w:hint="default"/>
        <w:color w:val="003399"/>
        <w:sz w:val="16"/>
        <w:szCs w:val="16"/>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9">
    <w:nsid w:val="59E8FA86"/>
    <w:multiLevelType w:val="singleLevel"/>
    <w:tmpl w:val="59E8FA86"/>
    <w:name w:val="RTF_Num 2222222222222222222222222222222"/>
    <w:lvl w:ilvl="0">
      <w:start w:val="1"/>
      <w:numFmt w:val="bullet"/>
      <w:lvlText w:val=""/>
      <w:lvlJc w:val="left"/>
      <w:pPr>
        <w:tabs>
          <w:tab w:val="num" w:pos="360"/>
        </w:tabs>
        <w:ind w:left="360" w:hanging="360"/>
      </w:pPr>
      <w:rPr>
        <w:rFonts w:ascii="Wingdings" w:hAnsi="Wingdings" w:hint="default"/>
      </w:rPr>
    </w:lvl>
  </w:abstractNum>
  <w:abstractNum w:abstractNumId="30">
    <w:nsid w:val="5CE92820"/>
    <w:multiLevelType w:val="hybridMultilevel"/>
    <w:tmpl w:val="30441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A40A90"/>
    <w:multiLevelType w:val="multilevel"/>
    <w:tmpl w:val="C498B08E"/>
    <w:styleLink w:val="List29"/>
    <w:lvl w:ilvl="0">
      <w:numFmt w:val="bullet"/>
      <w:lvlText w:val="•"/>
      <w:lvlJc w:val="left"/>
      <w:pPr>
        <w:tabs>
          <w:tab w:val="num" w:pos="720"/>
        </w:tabs>
        <w:ind w:left="720" w:hanging="360"/>
      </w:pPr>
      <w:rPr>
        <w:rFonts w:ascii="Trebuchet MS" w:eastAsia="Times New Roman" w:hAnsi="Trebuchet MS"/>
        <w:position w:val="0"/>
        <w:sz w:val="24"/>
      </w:rPr>
    </w:lvl>
    <w:lvl w:ilvl="1">
      <w:start w:val="1"/>
      <w:numFmt w:val="bullet"/>
      <w:lvlText w:val="o"/>
      <w:lvlJc w:val="left"/>
      <w:pPr>
        <w:tabs>
          <w:tab w:val="num" w:pos="1330"/>
        </w:tabs>
        <w:ind w:left="1330" w:hanging="250"/>
      </w:pPr>
      <w:rPr>
        <w:rFonts w:ascii="Candara" w:eastAsia="Times New Roman" w:hAnsi="Candara"/>
        <w:position w:val="0"/>
        <w:sz w:val="20"/>
      </w:rPr>
    </w:lvl>
    <w:lvl w:ilvl="2">
      <w:start w:val="1"/>
      <w:numFmt w:val="bullet"/>
      <w:lvlText w:val="▪"/>
      <w:lvlJc w:val="left"/>
      <w:pPr>
        <w:tabs>
          <w:tab w:val="num" w:pos="2050"/>
        </w:tabs>
        <w:ind w:left="2050" w:hanging="250"/>
      </w:pPr>
      <w:rPr>
        <w:rFonts w:ascii="Candara" w:eastAsia="Times New Roman" w:hAnsi="Candara"/>
        <w:position w:val="0"/>
        <w:sz w:val="20"/>
      </w:rPr>
    </w:lvl>
    <w:lvl w:ilvl="3">
      <w:start w:val="1"/>
      <w:numFmt w:val="bullet"/>
      <w:lvlText w:val="•"/>
      <w:lvlJc w:val="left"/>
      <w:pPr>
        <w:tabs>
          <w:tab w:val="num" w:pos="2770"/>
        </w:tabs>
        <w:ind w:left="2770" w:hanging="250"/>
      </w:pPr>
      <w:rPr>
        <w:rFonts w:ascii="Candara" w:eastAsia="Times New Roman" w:hAnsi="Candara"/>
        <w:position w:val="0"/>
        <w:sz w:val="20"/>
      </w:rPr>
    </w:lvl>
    <w:lvl w:ilvl="4">
      <w:start w:val="1"/>
      <w:numFmt w:val="bullet"/>
      <w:lvlText w:val="o"/>
      <w:lvlJc w:val="left"/>
      <w:pPr>
        <w:tabs>
          <w:tab w:val="num" w:pos="3490"/>
        </w:tabs>
        <w:ind w:left="3490" w:hanging="250"/>
      </w:pPr>
      <w:rPr>
        <w:rFonts w:ascii="Candara" w:eastAsia="Times New Roman" w:hAnsi="Candara"/>
        <w:position w:val="0"/>
        <w:sz w:val="20"/>
      </w:rPr>
    </w:lvl>
    <w:lvl w:ilvl="5">
      <w:start w:val="1"/>
      <w:numFmt w:val="bullet"/>
      <w:lvlText w:val="▪"/>
      <w:lvlJc w:val="left"/>
      <w:pPr>
        <w:tabs>
          <w:tab w:val="num" w:pos="4210"/>
        </w:tabs>
        <w:ind w:left="4210" w:hanging="250"/>
      </w:pPr>
      <w:rPr>
        <w:rFonts w:ascii="Candara" w:eastAsia="Times New Roman" w:hAnsi="Candara"/>
        <w:position w:val="0"/>
        <w:sz w:val="20"/>
      </w:rPr>
    </w:lvl>
    <w:lvl w:ilvl="6">
      <w:start w:val="1"/>
      <w:numFmt w:val="bullet"/>
      <w:lvlText w:val="•"/>
      <w:lvlJc w:val="left"/>
      <w:pPr>
        <w:tabs>
          <w:tab w:val="num" w:pos="4930"/>
        </w:tabs>
        <w:ind w:left="4930" w:hanging="250"/>
      </w:pPr>
      <w:rPr>
        <w:rFonts w:ascii="Candara" w:eastAsia="Times New Roman" w:hAnsi="Candara"/>
        <w:position w:val="0"/>
        <w:sz w:val="20"/>
      </w:rPr>
    </w:lvl>
    <w:lvl w:ilvl="7">
      <w:start w:val="1"/>
      <w:numFmt w:val="bullet"/>
      <w:lvlText w:val="o"/>
      <w:lvlJc w:val="left"/>
      <w:pPr>
        <w:tabs>
          <w:tab w:val="num" w:pos="5650"/>
        </w:tabs>
        <w:ind w:left="5650" w:hanging="250"/>
      </w:pPr>
      <w:rPr>
        <w:rFonts w:ascii="Candara" w:eastAsia="Times New Roman" w:hAnsi="Candara"/>
        <w:position w:val="0"/>
        <w:sz w:val="20"/>
      </w:rPr>
    </w:lvl>
    <w:lvl w:ilvl="8">
      <w:start w:val="1"/>
      <w:numFmt w:val="bullet"/>
      <w:lvlText w:val="▪"/>
      <w:lvlJc w:val="left"/>
      <w:pPr>
        <w:tabs>
          <w:tab w:val="num" w:pos="6370"/>
        </w:tabs>
        <w:ind w:left="6370" w:hanging="250"/>
      </w:pPr>
      <w:rPr>
        <w:rFonts w:ascii="Candara" w:eastAsia="Times New Roman" w:hAnsi="Candara"/>
        <w:position w:val="0"/>
        <w:sz w:val="20"/>
      </w:rPr>
    </w:lvl>
  </w:abstractNum>
  <w:abstractNum w:abstractNumId="32">
    <w:nsid w:val="6B932453"/>
    <w:multiLevelType w:val="multilevel"/>
    <w:tmpl w:val="8B64EE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nsid w:val="6C874796"/>
    <w:multiLevelType w:val="hybridMultilevel"/>
    <w:tmpl w:val="10A86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6C49BE"/>
    <w:multiLevelType w:val="multilevel"/>
    <w:tmpl w:val="4282F2FA"/>
    <w:styleLink w:val="List27"/>
    <w:lvl w:ilvl="0">
      <w:start w:val="1"/>
      <w:numFmt w:val="bullet"/>
      <w:lvlText w:val=""/>
      <w:lvlJc w:val="left"/>
      <w:pPr>
        <w:tabs>
          <w:tab w:val="num" w:pos="720"/>
        </w:tabs>
        <w:ind w:left="720" w:hanging="360"/>
      </w:pPr>
      <w:rPr>
        <w:rFonts w:ascii="Symbol" w:hAnsi="Symbol" w:hint="default"/>
        <w:position w:val="0"/>
        <w:sz w:val="24"/>
      </w:rPr>
    </w:lvl>
    <w:lvl w:ilvl="1">
      <w:start w:val="1"/>
      <w:numFmt w:val="bullet"/>
      <w:lvlText w:val="o"/>
      <w:lvlJc w:val="left"/>
      <w:pPr>
        <w:tabs>
          <w:tab w:val="num" w:pos="1330"/>
        </w:tabs>
        <w:ind w:left="1330" w:hanging="250"/>
      </w:pPr>
      <w:rPr>
        <w:rFonts w:ascii="Candara" w:eastAsia="Times New Roman" w:hAnsi="Candara"/>
        <w:position w:val="0"/>
        <w:sz w:val="20"/>
      </w:rPr>
    </w:lvl>
    <w:lvl w:ilvl="2">
      <w:start w:val="1"/>
      <w:numFmt w:val="bullet"/>
      <w:lvlText w:val="▪"/>
      <w:lvlJc w:val="left"/>
      <w:pPr>
        <w:tabs>
          <w:tab w:val="num" w:pos="2050"/>
        </w:tabs>
        <w:ind w:left="2050" w:hanging="250"/>
      </w:pPr>
      <w:rPr>
        <w:rFonts w:ascii="Candara" w:eastAsia="Times New Roman" w:hAnsi="Candara"/>
        <w:position w:val="0"/>
        <w:sz w:val="20"/>
      </w:rPr>
    </w:lvl>
    <w:lvl w:ilvl="3">
      <w:start w:val="1"/>
      <w:numFmt w:val="bullet"/>
      <w:lvlText w:val="•"/>
      <w:lvlJc w:val="left"/>
      <w:pPr>
        <w:tabs>
          <w:tab w:val="num" w:pos="2770"/>
        </w:tabs>
        <w:ind w:left="2770" w:hanging="250"/>
      </w:pPr>
      <w:rPr>
        <w:rFonts w:ascii="Candara" w:eastAsia="Times New Roman" w:hAnsi="Candara"/>
        <w:position w:val="0"/>
        <w:sz w:val="20"/>
      </w:rPr>
    </w:lvl>
    <w:lvl w:ilvl="4">
      <w:start w:val="1"/>
      <w:numFmt w:val="bullet"/>
      <w:lvlText w:val="o"/>
      <w:lvlJc w:val="left"/>
      <w:pPr>
        <w:tabs>
          <w:tab w:val="num" w:pos="3490"/>
        </w:tabs>
        <w:ind w:left="3490" w:hanging="250"/>
      </w:pPr>
      <w:rPr>
        <w:rFonts w:ascii="Candara" w:eastAsia="Times New Roman" w:hAnsi="Candara"/>
        <w:position w:val="0"/>
        <w:sz w:val="20"/>
      </w:rPr>
    </w:lvl>
    <w:lvl w:ilvl="5">
      <w:start w:val="1"/>
      <w:numFmt w:val="bullet"/>
      <w:lvlText w:val="▪"/>
      <w:lvlJc w:val="left"/>
      <w:pPr>
        <w:tabs>
          <w:tab w:val="num" w:pos="4210"/>
        </w:tabs>
        <w:ind w:left="4210" w:hanging="250"/>
      </w:pPr>
      <w:rPr>
        <w:rFonts w:ascii="Candara" w:eastAsia="Times New Roman" w:hAnsi="Candara"/>
        <w:position w:val="0"/>
        <w:sz w:val="20"/>
      </w:rPr>
    </w:lvl>
    <w:lvl w:ilvl="6">
      <w:start w:val="1"/>
      <w:numFmt w:val="bullet"/>
      <w:lvlText w:val="•"/>
      <w:lvlJc w:val="left"/>
      <w:pPr>
        <w:tabs>
          <w:tab w:val="num" w:pos="4930"/>
        </w:tabs>
        <w:ind w:left="4930" w:hanging="250"/>
      </w:pPr>
      <w:rPr>
        <w:rFonts w:ascii="Candara" w:eastAsia="Times New Roman" w:hAnsi="Candara"/>
        <w:position w:val="0"/>
        <w:sz w:val="20"/>
      </w:rPr>
    </w:lvl>
    <w:lvl w:ilvl="7">
      <w:start w:val="1"/>
      <w:numFmt w:val="bullet"/>
      <w:lvlText w:val="o"/>
      <w:lvlJc w:val="left"/>
      <w:pPr>
        <w:tabs>
          <w:tab w:val="num" w:pos="5650"/>
        </w:tabs>
        <w:ind w:left="5650" w:hanging="250"/>
      </w:pPr>
      <w:rPr>
        <w:rFonts w:ascii="Candara" w:eastAsia="Times New Roman" w:hAnsi="Candara"/>
        <w:position w:val="0"/>
        <w:sz w:val="20"/>
      </w:rPr>
    </w:lvl>
    <w:lvl w:ilvl="8">
      <w:start w:val="1"/>
      <w:numFmt w:val="bullet"/>
      <w:lvlText w:val="▪"/>
      <w:lvlJc w:val="left"/>
      <w:pPr>
        <w:tabs>
          <w:tab w:val="num" w:pos="6370"/>
        </w:tabs>
        <w:ind w:left="6370" w:hanging="250"/>
      </w:pPr>
      <w:rPr>
        <w:rFonts w:ascii="Candara" w:eastAsia="Times New Roman" w:hAnsi="Candara"/>
        <w:position w:val="0"/>
        <w:sz w:val="20"/>
      </w:rPr>
    </w:lvl>
  </w:abstractNum>
  <w:abstractNum w:abstractNumId="35">
    <w:nsid w:val="6FCD6E06"/>
    <w:multiLevelType w:val="hybridMultilevel"/>
    <w:tmpl w:val="4CD4F294"/>
    <w:lvl w:ilvl="0" w:tplc="F5126E62">
      <w:start w:val="1"/>
      <w:numFmt w:val="bullet"/>
      <w:lvlText w:val=""/>
      <w:lvlJc w:val="left"/>
      <w:pPr>
        <w:ind w:left="360" w:hanging="360"/>
      </w:pPr>
      <w:rPr>
        <w:rFonts w:ascii="Wingdings" w:hAnsi="Wingdings" w:hint="default"/>
        <w:color w:val="FF0000"/>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86508CD"/>
    <w:multiLevelType w:val="hybridMultilevel"/>
    <w:tmpl w:val="6AA0D3E0"/>
    <w:lvl w:ilvl="0" w:tplc="10B06E6E">
      <w:start w:val="1"/>
      <w:numFmt w:val="bullet"/>
      <w:lvlText w:val=""/>
      <w:lvlJc w:val="left"/>
      <w:pPr>
        <w:tabs>
          <w:tab w:val="num" w:pos="360"/>
        </w:tabs>
        <w:ind w:left="360" w:hanging="360"/>
      </w:pPr>
      <w:rPr>
        <w:rFonts w:ascii="Wingdings" w:hAnsi="Wingdings" w:hint="default"/>
        <w:color w:val="003399"/>
        <w:sz w:val="16"/>
        <w:szCs w:val="16"/>
      </w:rPr>
    </w:lvl>
    <w:lvl w:ilvl="1" w:tplc="FFFFFFFF">
      <w:start w:val="1"/>
      <w:numFmt w:val="bullet"/>
      <w:lvlText w:val="o"/>
      <w:lvlJc w:val="left"/>
      <w:pPr>
        <w:tabs>
          <w:tab w:val="num" w:pos="1080"/>
        </w:tabs>
        <w:ind w:left="1080" w:hanging="360"/>
      </w:pPr>
      <w:rPr>
        <w:rFonts w:ascii="Courier New" w:hAnsi="Courier New" w:cs="Times New Roman"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Times New Roman"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Times New Roman" w:hint="default"/>
      </w:rPr>
    </w:lvl>
    <w:lvl w:ilvl="8" w:tplc="FFFFFFFF">
      <w:start w:val="1"/>
      <w:numFmt w:val="bullet"/>
      <w:lvlText w:val=""/>
      <w:lvlJc w:val="left"/>
      <w:pPr>
        <w:tabs>
          <w:tab w:val="num" w:pos="6120"/>
        </w:tabs>
        <w:ind w:left="6120" w:hanging="360"/>
      </w:pPr>
      <w:rPr>
        <w:rFonts w:ascii="Wingdings" w:hAnsi="Wingdings" w:hint="default"/>
      </w:rPr>
    </w:lvl>
  </w:abstractNum>
  <w:num w:numId="1">
    <w:abstractNumId w:val="25"/>
  </w:num>
  <w:num w:numId="2">
    <w:abstractNumId w:val="5"/>
    <w:lvlOverride w:ilvl="0">
      <w:startOverride w:val="6"/>
      <w:lvl w:ilvl="0">
        <w:start w:val="6"/>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
    <w:abstractNumId w:val="19"/>
  </w:num>
  <w:num w:numId="4">
    <w:abstractNumId w:val="11"/>
  </w:num>
  <w:num w:numId="5">
    <w:abstractNumId w:val="31"/>
  </w:num>
  <w:num w:numId="6">
    <w:abstractNumId w:val="10"/>
  </w:num>
  <w:num w:numId="7">
    <w:abstractNumId w:val="34"/>
  </w:num>
  <w:num w:numId="8">
    <w:abstractNumId w:val="14"/>
  </w:num>
  <w:num w:numId="9">
    <w:abstractNumId w:val="0"/>
  </w:num>
  <w:num w:numId="10">
    <w:abstractNumId w:val="12"/>
  </w:num>
  <w:num w:numId="11">
    <w:abstractNumId w:val="24"/>
  </w:num>
  <w:num w:numId="12">
    <w:abstractNumId w:val="17"/>
  </w:num>
  <w:num w:numId="13">
    <w:abstractNumId w:val="32"/>
  </w:num>
  <w:num w:numId="14">
    <w:abstractNumId w:val="30"/>
  </w:num>
  <w:num w:numId="15">
    <w:abstractNumId w:val="35"/>
  </w:num>
  <w:num w:numId="16">
    <w:abstractNumId w:val="26"/>
  </w:num>
  <w:num w:numId="17">
    <w:abstractNumId w:val="22"/>
  </w:num>
  <w:num w:numId="18">
    <w:abstractNumId w:val="28"/>
  </w:num>
  <w:num w:numId="19">
    <w:abstractNumId w:val="36"/>
  </w:num>
  <w:num w:numId="20">
    <w:abstractNumId w:val="23"/>
  </w:num>
  <w:num w:numId="21">
    <w:abstractNumId w:val="18"/>
  </w:num>
  <w:num w:numId="22">
    <w:abstractNumId w:val="15"/>
  </w:num>
  <w:num w:numId="23">
    <w:abstractNumId w:val="16"/>
  </w:num>
  <w:num w:numId="24">
    <w:abstractNumId w:val="33"/>
  </w:num>
  <w:num w:numId="25">
    <w:abstractNumId w:val="21"/>
  </w:num>
  <w:num w:numId="26">
    <w:abstractNumId w:val="27"/>
  </w:num>
  <w:num w:numId="27">
    <w:abstractNumId w:val="13"/>
  </w:num>
  <w:num w:numId="28">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9E2"/>
    <w:rsid w:val="00006174"/>
    <w:rsid w:val="00011386"/>
    <w:rsid w:val="0001195A"/>
    <w:rsid w:val="00021144"/>
    <w:rsid w:val="00024121"/>
    <w:rsid w:val="00024672"/>
    <w:rsid w:val="00030DFC"/>
    <w:rsid w:val="0003708E"/>
    <w:rsid w:val="00045C67"/>
    <w:rsid w:val="000468A0"/>
    <w:rsid w:val="00054B91"/>
    <w:rsid w:val="0006000A"/>
    <w:rsid w:val="00061E3F"/>
    <w:rsid w:val="00066C11"/>
    <w:rsid w:val="00067B18"/>
    <w:rsid w:val="000703F7"/>
    <w:rsid w:val="0007041A"/>
    <w:rsid w:val="000709F9"/>
    <w:rsid w:val="00076295"/>
    <w:rsid w:val="000873FC"/>
    <w:rsid w:val="0009229D"/>
    <w:rsid w:val="00094539"/>
    <w:rsid w:val="00095CF3"/>
    <w:rsid w:val="000A3609"/>
    <w:rsid w:val="000A3DFB"/>
    <w:rsid w:val="000B1536"/>
    <w:rsid w:val="000B2AC9"/>
    <w:rsid w:val="000B66B7"/>
    <w:rsid w:val="000C0510"/>
    <w:rsid w:val="000C392A"/>
    <w:rsid w:val="000D0CCE"/>
    <w:rsid w:val="000D0E77"/>
    <w:rsid w:val="000D6E62"/>
    <w:rsid w:val="000D7593"/>
    <w:rsid w:val="000E0A7C"/>
    <w:rsid w:val="000E4DA0"/>
    <w:rsid w:val="000E5093"/>
    <w:rsid w:val="000E523F"/>
    <w:rsid w:val="000E54E2"/>
    <w:rsid w:val="000E587A"/>
    <w:rsid w:val="000E7B68"/>
    <w:rsid w:val="000F5DAF"/>
    <w:rsid w:val="000F70CA"/>
    <w:rsid w:val="001011B0"/>
    <w:rsid w:val="00103B97"/>
    <w:rsid w:val="001071C4"/>
    <w:rsid w:val="0011009D"/>
    <w:rsid w:val="00113D5D"/>
    <w:rsid w:val="00120A6F"/>
    <w:rsid w:val="00133BDD"/>
    <w:rsid w:val="001409D3"/>
    <w:rsid w:val="00141401"/>
    <w:rsid w:val="00141B75"/>
    <w:rsid w:val="0014228B"/>
    <w:rsid w:val="001469E6"/>
    <w:rsid w:val="00147005"/>
    <w:rsid w:val="001472E0"/>
    <w:rsid w:val="001478F8"/>
    <w:rsid w:val="001504FB"/>
    <w:rsid w:val="00150547"/>
    <w:rsid w:val="001508F1"/>
    <w:rsid w:val="00153129"/>
    <w:rsid w:val="0016270A"/>
    <w:rsid w:val="00186DC5"/>
    <w:rsid w:val="0019367F"/>
    <w:rsid w:val="00194212"/>
    <w:rsid w:val="00196964"/>
    <w:rsid w:val="001A0548"/>
    <w:rsid w:val="001A103B"/>
    <w:rsid w:val="001A13A1"/>
    <w:rsid w:val="001A777E"/>
    <w:rsid w:val="001B2D40"/>
    <w:rsid w:val="001B77F7"/>
    <w:rsid w:val="001C1A0E"/>
    <w:rsid w:val="001D2A3B"/>
    <w:rsid w:val="001E0B02"/>
    <w:rsid w:val="001E2F64"/>
    <w:rsid w:val="001E2FD4"/>
    <w:rsid w:val="001F6BDB"/>
    <w:rsid w:val="00201A53"/>
    <w:rsid w:val="00202197"/>
    <w:rsid w:val="002108AC"/>
    <w:rsid w:val="00212BC1"/>
    <w:rsid w:val="00221F4F"/>
    <w:rsid w:val="00225875"/>
    <w:rsid w:val="002264E4"/>
    <w:rsid w:val="002340B8"/>
    <w:rsid w:val="00235063"/>
    <w:rsid w:val="00240A49"/>
    <w:rsid w:val="00241CD9"/>
    <w:rsid w:val="00253765"/>
    <w:rsid w:val="002553CA"/>
    <w:rsid w:val="00255861"/>
    <w:rsid w:val="00265085"/>
    <w:rsid w:val="002652AE"/>
    <w:rsid w:val="00265FE4"/>
    <w:rsid w:val="002711CF"/>
    <w:rsid w:val="0027256A"/>
    <w:rsid w:val="00272BF7"/>
    <w:rsid w:val="00276869"/>
    <w:rsid w:val="00282814"/>
    <w:rsid w:val="00291102"/>
    <w:rsid w:val="002930F4"/>
    <w:rsid w:val="002A10B9"/>
    <w:rsid w:val="002A1743"/>
    <w:rsid w:val="002A52A7"/>
    <w:rsid w:val="002A7D1A"/>
    <w:rsid w:val="002A7FDA"/>
    <w:rsid w:val="002B2B01"/>
    <w:rsid w:val="002B377D"/>
    <w:rsid w:val="002C289B"/>
    <w:rsid w:val="002C418A"/>
    <w:rsid w:val="002C7BBD"/>
    <w:rsid w:val="002D248D"/>
    <w:rsid w:val="002D2AB8"/>
    <w:rsid w:val="002D37A4"/>
    <w:rsid w:val="002D3D80"/>
    <w:rsid w:val="002E6BBD"/>
    <w:rsid w:val="002F1CF5"/>
    <w:rsid w:val="002F202F"/>
    <w:rsid w:val="002F61FA"/>
    <w:rsid w:val="002F62E4"/>
    <w:rsid w:val="003008C7"/>
    <w:rsid w:val="003037AA"/>
    <w:rsid w:val="00312ED7"/>
    <w:rsid w:val="00313844"/>
    <w:rsid w:val="00315F30"/>
    <w:rsid w:val="003410CC"/>
    <w:rsid w:val="0034284E"/>
    <w:rsid w:val="00345473"/>
    <w:rsid w:val="00351E20"/>
    <w:rsid w:val="00352134"/>
    <w:rsid w:val="00353488"/>
    <w:rsid w:val="00364E10"/>
    <w:rsid w:val="00366DD7"/>
    <w:rsid w:val="00376540"/>
    <w:rsid w:val="00380CC6"/>
    <w:rsid w:val="00383C85"/>
    <w:rsid w:val="0038532A"/>
    <w:rsid w:val="00385AB4"/>
    <w:rsid w:val="00394CD0"/>
    <w:rsid w:val="00395F66"/>
    <w:rsid w:val="00396B77"/>
    <w:rsid w:val="003A5CA1"/>
    <w:rsid w:val="003B0184"/>
    <w:rsid w:val="003B19E2"/>
    <w:rsid w:val="003B1A7A"/>
    <w:rsid w:val="003B719C"/>
    <w:rsid w:val="003C1ED5"/>
    <w:rsid w:val="003C2099"/>
    <w:rsid w:val="003C2935"/>
    <w:rsid w:val="003C2E4E"/>
    <w:rsid w:val="003D729C"/>
    <w:rsid w:val="003E0E80"/>
    <w:rsid w:val="003E13EA"/>
    <w:rsid w:val="003E2974"/>
    <w:rsid w:val="003F0747"/>
    <w:rsid w:val="003F53F6"/>
    <w:rsid w:val="003F5CA7"/>
    <w:rsid w:val="003F7EF3"/>
    <w:rsid w:val="0040135F"/>
    <w:rsid w:val="00407FA0"/>
    <w:rsid w:val="004122B6"/>
    <w:rsid w:val="00414D5C"/>
    <w:rsid w:val="0041732F"/>
    <w:rsid w:val="004205B9"/>
    <w:rsid w:val="0042144A"/>
    <w:rsid w:val="004215A0"/>
    <w:rsid w:val="00423CD7"/>
    <w:rsid w:val="00424239"/>
    <w:rsid w:val="004279F5"/>
    <w:rsid w:val="00427C13"/>
    <w:rsid w:val="004346D5"/>
    <w:rsid w:val="004349F1"/>
    <w:rsid w:val="00437D87"/>
    <w:rsid w:val="0044043A"/>
    <w:rsid w:val="0044089E"/>
    <w:rsid w:val="004461D8"/>
    <w:rsid w:val="00450CF1"/>
    <w:rsid w:val="00452F60"/>
    <w:rsid w:val="0045684C"/>
    <w:rsid w:val="00462864"/>
    <w:rsid w:val="00462949"/>
    <w:rsid w:val="00465309"/>
    <w:rsid w:val="00472474"/>
    <w:rsid w:val="00482650"/>
    <w:rsid w:val="00483291"/>
    <w:rsid w:val="00487EEC"/>
    <w:rsid w:val="00491004"/>
    <w:rsid w:val="0049523F"/>
    <w:rsid w:val="004B3453"/>
    <w:rsid w:val="004C7E8E"/>
    <w:rsid w:val="004D15F2"/>
    <w:rsid w:val="004E1BA1"/>
    <w:rsid w:val="004E2C52"/>
    <w:rsid w:val="004F1D0B"/>
    <w:rsid w:val="004F5332"/>
    <w:rsid w:val="004F7DD2"/>
    <w:rsid w:val="00505593"/>
    <w:rsid w:val="005143D1"/>
    <w:rsid w:val="00524A8E"/>
    <w:rsid w:val="00524B3A"/>
    <w:rsid w:val="00524DFB"/>
    <w:rsid w:val="00525216"/>
    <w:rsid w:val="005254A5"/>
    <w:rsid w:val="00530997"/>
    <w:rsid w:val="00541C41"/>
    <w:rsid w:val="005470B9"/>
    <w:rsid w:val="00547C06"/>
    <w:rsid w:val="005550C8"/>
    <w:rsid w:val="005570F6"/>
    <w:rsid w:val="00557E82"/>
    <w:rsid w:val="005609FA"/>
    <w:rsid w:val="00566F7C"/>
    <w:rsid w:val="00571ADB"/>
    <w:rsid w:val="005721B1"/>
    <w:rsid w:val="00586593"/>
    <w:rsid w:val="00593A21"/>
    <w:rsid w:val="00594F3B"/>
    <w:rsid w:val="00597E2E"/>
    <w:rsid w:val="005A13FC"/>
    <w:rsid w:val="005A55FE"/>
    <w:rsid w:val="005A7D32"/>
    <w:rsid w:val="005B410E"/>
    <w:rsid w:val="005B6A2F"/>
    <w:rsid w:val="005B741B"/>
    <w:rsid w:val="005C0237"/>
    <w:rsid w:val="005C2494"/>
    <w:rsid w:val="005D2827"/>
    <w:rsid w:val="005D431A"/>
    <w:rsid w:val="005D5D99"/>
    <w:rsid w:val="005E301D"/>
    <w:rsid w:val="005E3705"/>
    <w:rsid w:val="005E3CB1"/>
    <w:rsid w:val="005E7FAD"/>
    <w:rsid w:val="005F4B44"/>
    <w:rsid w:val="005F5B01"/>
    <w:rsid w:val="005F624B"/>
    <w:rsid w:val="005F74E9"/>
    <w:rsid w:val="005F75FF"/>
    <w:rsid w:val="00601834"/>
    <w:rsid w:val="00611B69"/>
    <w:rsid w:val="00614332"/>
    <w:rsid w:val="006160EB"/>
    <w:rsid w:val="00621757"/>
    <w:rsid w:val="00624EE2"/>
    <w:rsid w:val="00625826"/>
    <w:rsid w:val="0062588B"/>
    <w:rsid w:val="00626753"/>
    <w:rsid w:val="00631A6B"/>
    <w:rsid w:val="00632933"/>
    <w:rsid w:val="00643C19"/>
    <w:rsid w:val="00646EBC"/>
    <w:rsid w:val="00654642"/>
    <w:rsid w:val="006662E9"/>
    <w:rsid w:val="00667555"/>
    <w:rsid w:val="00671800"/>
    <w:rsid w:val="0068235D"/>
    <w:rsid w:val="0068364F"/>
    <w:rsid w:val="00684BCF"/>
    <w:rsid w:val="00684D0B"/>
    <w:rsid w:val="00685969"/>
    <w:rsid w:val="00690759"/>
    <w:rsid w:val="00691A63"/>
    <w:rsid w:val="006965DF"/>
    <w:rsid w:val="006A4944"/>
    <w:rsid w:val="006A5F18"/>
    <w:rsid w:val="006B4CE3"/>
    <w:rsid w:val="006B5B9A"/>
    <w:rsid w:val="006C0C7E"/>
    <w:rsid w:val="006E3834"/>
    <w:rsid w:val="006F0425"/>
    <w:rsid w:val="006F6C12"/>
    <w:rsid w:val="00704276"/>
    <w:rsid w:val="007042CC"/>
    <w:rsid w:val="0071002E"/>
    <w:rsid w:val="00710AC8"/>
    <w:rsid w:val="00711BA5"/>
    <w:rsid w:val="00711F7E"/>
    <w:rsid w:val="00721013"/>
    <w:rsid w:val="007256C2"/>
    <w:rsid w:val="00726800"/>
    <w:rsid w:val="0072770F"/>
    <w:rsid w:val="00733F9E"/>
    <w:rsid w:val="00734495"/>
    <w:rsid w:val="00740D80"/>
    <w:rsid w:val="00740E59"/>
    <w:rsid w:val="007437A6"/>
    <w:rsid w:val="00750E80"/>
    <w:rsid w:val="007533F1"/>
    <w:rsid w:val="007538F2"/>
    <w:rsid w:val="007539B5"/>
    <w:rsid w:val="00761EE6"/>
    <w:rsid w:val="00763939"/>
    <w:rsid w:val="0076562F"/>
    <w:rsid w:val="007656C1"/>
    <w:rsid w:val="00766D1F"/>
    <w:rsid w:val="00766DA8"/>
    <w:rsid w:val="00770C55"/>
    <w:rsid w:val="00770E8B"/>
    <w:rsid w:val="00771612"/>
    <w:rsid w:val="0077733C"/>
    <w:rsid w:val="0078762D"/>
    <w:rsid w:val="0078763C"/>
    <w:rsid w:val="00787C30"/>
    <w:rsid w:val="00787CE0"/>
    <w:rsid w:val="00790172"/>
    <w:rsid w:val="00793BAA"/>
    <w:rsid w:val="0079418C"/>
    <w:rsid w:val="0079494A"/>
    <w:rsid w:val="0079731E"/>
    <w:rsid w:val="007A5744"/>
    <w:rsid w:val="007B0995"/>
    <w:rsid w:val="007B2086"/>
    <w:rsid w:val="007B4F4F"/>
    <w:rsid w:val="007B7299"/>
    <w:rsid w:val="007C2AC9"/>
    <w:rsid w:val="007D176B"/>
    <w:rsid w:val="007D1813"/>
    <w:rsid w:val="007D25A8"/>
    <w:rsid w:val="007D264F"/>
    <w:rsid w:val="007D2C49"/>
    <w:rsid w:val="007D3552"/>
    <w:rsid w:val="007E047E"/>
    <w:rsid w:val="007E178D"/>
    <w:rsid w:val="007F3641"/>
    <w:rsid w:val="007F39CD"/>
    <w:rsid w:val="00803B54"/>
    <w:rsid w:val="00805342"/>
    <w:rsid w:val="00805781"/>
    <w:rsid w:val="008123DA"/>
    <w:rsid w:val="008129C8"/>
    <w:rsid w:val="00817D90"/>
    <w:rsid w:val="00820392"/>
    <w:rsid w:val="008207A6"/>
    <w:rsid w:val="00823987"/>
    <w:rsid w:val="00827519"/>
    <w:rsid w:val="00830FDC"/>
    <w:rsid w:val="0083476C"/>
    <w:rsid w:val="008371FB"/>
    <w:rsid w:val="00843EC9"/>
    <w:rsid w:val="0084410C"/>
    <w:rsid w:val="00850CC3"/>
    <w:rsid w:val="008626E5"/>
    <w:rsid w:val="008645E6"/>
    <w:rsid w:val="00865FF2"/>
    <w:rsid w:val="00867A7F"/>
    <w:rsid w:val="008800C8"/>
    <w:rsid w:val="00881DE3"/>
    <w:rsid w:val="00896132"/>
    <w:rsid w:val="008A47EB"/>
    <w:rsid w:val="008A6F48"/>
    <w:rsid w:val="008A718A"/>
    <w:rsid w:val="008C4618"/>
    <w:rsid w:val="008D0423"/>
    <w:rsid w:val="008D098E"/>
    <w:rsid w:val="008D0E63"/>
    <w:rsid w:val="008D2FBA"/>
    <w:rsid w:val="008D54DD"/>
    <w:rsid w:val="008D6665"/>
    <w:rsid w:val="008D6F9A"/>
    <w:rsid w:val="008E1311"/>
    <w:rsid w:val="008E6027"/>
    <w:rsid w:val="008E7D5C"/>
    <w:rsid w:val="008F254A"/>
    <w:rsid w:val="00901B3E"/>
    <w:rsid w:val="00917072"/>
    <w:rsid w:val="00920467"/>
    <w:rsid w:val="009235E0"/>
    <w:rsid w:val="00933656"/>
    <w:rsid w:val="00941E6D"/>
    <w:rsid w:val="00945A36"/>
    <w:rsid w:val="0095012C"/>
    <w:rsid w:val="00960FB9"/>
    <w:rsid w:val="009645F7"/>
    <w:rsid w:val="00966846"/>
    <w:rsid w:val="00971D8E"/>
    <w:rsid w:val="00972651"/>
    <w:rsid w:val="00974FB2"/>
    <w:rsid w:val="0097658D"/>
    <w:rsid w:val="00976F27"/>
    <w:rsid w:val="0098197A"/>
    <w:rsid w:val="00985DCE"/>
    <w:rsid w:val="009865BD"/>
    <w:rsid w:val="00990521"/>
    <w:rsid w:val="00993BE5"/>
    <w:rsid w:val="00996644"/>
    <w:rsid w:val="009A15F1"/>
    <w:rsid w:val="009A1920"/>
    <w:rsid w:val="009A4DD3"/>
    <w:rsid w:val="009A656D"/>
    <w:rsid w:val="009A7C28"/>
    <w:rsid w:val="009B229A"/>
    <w:rsid w:val="009D077C"/>
    <w:rsid w:val="009D475D"/>
    <w:rsid w:val="009D5B35"/>
    <w:rsid w:val="009D77B8"/>
    <w:rsid w:val="009E1295"/>
    <w:rsid w:val="009E194E"/>
    <w:rsid w:val="009F757B"/>
    <w:rsid w:val="00A0016C"/>
    <w:rsid w:val="00A0142C"/>
    <w:rsid w:val="00A043AD"/>
    <w:rsid w:val="00A116DD"/>
    <w:rsid w:val="00A1408F"/>
    <w:rsid w:val="00A14799"/>
    <w:rsid w:val="00A15701"/>
    <w:rsid w:val="00A20DA3"/>
    <w:rsid w:val="00A21FD3"/>
    <w:rsid w:val="00A2218D"/>
    <w:rsid w:val="00A2218F"/>
    <w:rsid w:val="00A272AD"/>
    <w:rsid w:val="00A31917"/>
    <w:rsid w:val="00A35257"/>
    <w:rsid w:val="00A42768"/>
    <w:rsid w:val="00A572F6"/>
    <w:rsid w:val="00A62530"/>
    <w:rsid w:val="00A6430A"/>
    <w:rsid w:val="00A71C6A"/>
    <w:rsid w:val="00A74C00"/>
    <w:rsid w:val="00A770B8"/>
    <w:rsid w:val="00A8512F"/>
    <w:rsid w:val="00A90DCD"/>
    <w:rsid w:val="00A91EBD"/>
    <w:rsid w:val="00A94E24"/>
    <w:rsid w:val="00AA62F0"/>
    <w:rsid w:val="00AA63B3"/>
    <w:rsid w:val="00AB094F"/>
    <w:rsid w:val="00AB0CA2"/>
    <w:rsid w:val="00AB26E9"/>
    <w:rsid w:val="00AB72B0"/>
    <w:rsid w:val="00AC162A"/>
    <w:rsid w:val="00AC5775"/>
    <w:rsid w:val="00AC6936"/>
    <w:rsid w:val="00AC7EB9"/>
    <w:rsid w:val="00AD29AF"/>
    <w:rsid w:val="00AD3912"/>
    <w:rsid w:val="00AD4245"/>
    <w:rsid w:val="00AE618F"/>
    <w:rsid w:val="00AE671A"/>
    <w:rsid w:val="00AE6D2B"/>
    <w:rsid w:val="00AE7F85"/>
    <w:rsid w:val="00AF19C8"/>
    <w:rsid w:val="00B00D82"/>
    <w:rsid w:val="00B013A4"/>
    <w:rsid w:val="00B039EB"/>
    <w:rsid w:val="00B10614"/>
    <w:rsid w:val="00B108A8"/>
    <w:rsid w:val="00B215DB"/>
    <w:rsid w:val="00B23D2E"/>
    <w:rsid w:val="00B319E3"/>
    <w:rsid w:val="00B4341E"/>
    <w:rsid w:val="00B43570"/>
    <w:rsid w:val="00B461AD"/>
    <w:rsid w:val="00B461FC"/>
    <w:rsid w:val="00B51700"/>
    <w:rsid w:val="00B572D2"/>
    <w:rsid w:val="00B61396"/>
    <w:rsid w:val="00B61659"/>
    <w:rsid w:val="00B61687"/>
    <w:rsid w:val="00B63131"/>
    <w:rsid w:val="00B712B8"/>
    <w:rsid w:val="00B7545F"/>
    <w:rsid w:val="00B75E17"/>
    <w:rsid w:val="00B82068"/>
    <w:rsid w:val="00B823CA"/>
    <w:rsid w:val="00B8507B"/>
    <w:rsid w:val="00B93437"/>
    <w:rsid w:val="00B96653"/>
    <w:rsid w:val="00B97A5E"/>
    <w:rsid w:val="00BA18DE"/>
    <w:rsid w:val="00BA56A3"/>
    <w:rsid w:val="00BA593F"/>
    <w:rsid w:val="00BA6128"/>
    <w:rsid w:val="00BA63D1"/>
    <w:rsid w:val="00BB2053"/>
    <w:rsid w:val="00BC1C7D"/>
    <w:rsid w:val="00BC3CE3"/>
    <w:rsid w:val="00BC6F9C"/>
    <w:rsid w:val="00BD052A"/>
    <w:rsid w:val="00BD2CDF"/>
    <w:rsid w:val="00BD78B5"/>
    <w:rsid w:val="00BE0C8E"/>
    <w:rsid w:val="00BE3FDD"/>
    <w:rsid w:val="00BF1344"/>
    <w:rsid w:val="00BF26B2"/>
    <w:rsid w:val="00BF502C"/>
    <w:rsid w:val="00BF6997"/>
    <w:rsid w:val="00BF7B14"/>
    <w:rsid w:val="00C1094C"/>
    <w:rsid w:val="00C1146C"/>
    <w:rsid w:val="00C11C14"/>
    <w:rsid w:val="00C13758"/>
    <w:rsid w:val="00C17047"/>
    <w:rsid w:val="00C21B19"/>
    <w:rsid w:val="00C22665"/>
    <w:rsid w:val="00C22A2F"/>
    <w:rsid w:val="00C23EEB"/>
    <w:rsid w:val="00C23FA1"/>
    <w:rsid w:val="00C243A5"/>
    <w:rsid w:val="00C24A30"/>
    <w:rsid w:val="00C251E1"/>
    <w:rsid w:val="00C317AD"/>
    <w:rsid w:val="00C31D75"/>
    <w:rsid w:val="00C40FA9"/>
    <w:rsid w:val="00C419BB"/>
    <w:rsid w:val="00C4738A"/>
    <w:rsid w:val="00C51267"/>
    <w:rsid w:val="00C524AD"/>
    <w:rsid w:val="00C6247A"/>
    <w:rsid w:val="00C6602D"/>
    <w:rsid w:val="00C67CD3"/>
    <w:rsid w:val="00C76120"/>
    <w:rsid w:val="00C817A5"/>
    <w:rsid w:val="00C82318"/>
    <w:rsid w:val="00C831EF"/>
    <w:rsid w:val="00C84DF6"/>
    <w:rsid w:val="00C874AC"/>
    <w:rsid w:val="00C905CE"/>
    <w:rsid w:val="00C90A9D"/>
    <w:rsid w:val="00C90DD5"/>
    <w:rsid w:val="00C9208C"/>
    <w:rsid w:val="00C95A4F"/>
    <w:rsid w:val="00C97039"/>
    <w:rsid w:val="00C973C8"/>
    <w:rsid w:val="00CA050F"/>
    <w:rsid w:val="00CA1A5A"/>
    <w:rsid w:val="00CA4D8D"/>
    <w:rsid w:val="00CB01F2"/>
    <w:rsid w:val="00CB1E41"/>
    <w:rsid w:val="00CB588B"/>
    <w:rsid w:val="00CC1F1F"/>
    <w:rsid w:val="00CC4D18"/>
    <w:rsid w:val="00CC5E8C"/>
    <w:rsid w:val="00CC6532"/>
    <w:rsid w:val="00CD0D92"/>
    <w:rsid w:val="00CD44F5"/>
    <w:rsid w:val="00CE1768"/>
    <w:rsid w:val="00CE315D"/>
    <w:rsid w:val="00CE4956"/>
    <w:rsid w:val="00CE535A"/>
    <w:rsid w:val="00CE752D"/>
    <w:rsid w:val="00CF483F"/>
    <w:rsid w:val="00CF6DB3"/>
    <w:rsid w:val="00CF6FE7"/>
    <w:rsid w:val="00D01468"/>
    <w:rsid w:val="00D0351B"/>
    <w:rsid w:val="00D05E90"/>
    <w:rsid w:val="00D07FEF"/>
    <w:rsid w:val="00D17E3B"/>
    <w:rsid w:val="00D2047B"/>
    <w:rsid w:val="00D254C4"/>
    <w:rsid w:val="00D352C8"/>
    <w:rsid w:val="00D35E62"/>
    <w:rsid w:val="00D37569"/>
    <w:rsid w:val="00D415F0"/>
    <w:rsid w:val="00D43F9E"/>
    <w:rsid w:val="00D50602"/>
    <w:rsid w:val="00D67324"/>
    <w:rsid w:val="00D81498"/>
    <w:rsid w:val="00D85198"/>
    <w:rsid w:val="00D85EED"/>
    <w:rsid w:val="00D87F3D"/>
    <w:rsid w:val="00DA0EFB"/>
    <w:rsid w:val="00DA390C"/>
    <w:rsid w:val="00DB08BA"/>
    <w:rsid w:val="00DB0A54"/>
    <w:rsid w:val="00DB15A5"/>
    <w:rsid w:val="00DB4787"/>
    <w:rsid w:val="00DC62B4"/>
    <w:rsid w:val="00DE07C5"/>
    <w:rsid w:val="00DE4CA8"/>
    <w:rsid w:val="00DE5D44"/>
    <w:rsid w:val="00DE665B"/>
    <w:rsid w:val="00DF2A73"/>
    <w:rsid w:val="00DF4D67"/>
    <w:rsid w:val="00E12EAE"/>
    <w:rsid w:val="00E21200"/>
    <w:rsid w:val="00E23D41"/>
    <w:rsid w:val="00E30B4A"/>
    <w:rsid w:val="00E31F17"/>
    <w:rsid w:val="00E322C2"/>
    <w:rsid w:val="00E324E9"/>
    <w:rsid w:val="00E509CC"/>
    <w:rsid w:val="00E63C97"/>
    <w:rsid w:val="00E6442C"/>
    <w:rsid w:val="00E66A03"/>
    <w:rsid w:val="00E705A3"/>
    <w:rsid w:val="00E7493D"/>
    <w:rsid w:val="00E75687"/>
    <w:rsid w:val="00E77EB5"/>
    <w:rsid w:val="00E948C0"/>
    <w:rsid w:val="00EA13B8"/>
    <w:rsid w:val="00EA4F63"/>
    <w:rsid w:val="00EA6875"/>
    <w:rsid w:val="00EA724D"/>
    <w:rsid w:val="00EB00B1"/>
    <w:rsid w:val="00EB24B1"/>
    <w:rsid w:val="00EB5EBC"/>
    <w:rsid w:val="00EC3F54"/>
    <w:rsid w:val="00EC747A"/>
    <w:rsid w:val="00EC7860"/>
    <w:rsid w:val="00ED06AB"/>
    <w:rsid w:val="00ED3AE7"/>
    <w:rsid w:val="00ED3D84"/>
    <w:rsid w:val="00ED72DC"/>
    <w:rsid w:val="00EE5C4F"/>
    <w:rsid w:val="00EF0EFD"/>
    <w:rsid w:val="00EF241A"/>
    <w:rsid w:val="00F0039E"/>
    <w:rsid w:val="00F03188"/>
    <w:rsid w:val="00F06562"/>
    <w:rsid w:val="00F1525B"/>
    <w:rsid w:val="00F16743"/>
    <w:rsid w:val="00F276D4"/>
    <w:rsid w:val="00F27923"/>
    <w:rsid w:val="00F27D11"/>
    <w:rsid w:val="00F34F52"/>
    <w:rsid w:val="00F40497"/>
    <w:rsid w:val="00F40BF3"/>
    <w:rsid w:val="00F42B6C"/>
    <w:rsid w:val="00F42BBA"/>
    <w:rsid w:val="00F43849"/>
    <w:rsid w:val="00F45A4E"/>
    <w:rsid w:val="00F51BCD"/>
    <w:rsid w:val="00F577B5"/>
    <w:rsid w:val="00F61D3C"/>
    <w:rsid w:val="00F6405B"/>
    <w:rsid w:val="00F73F70"/>
    <w:rsid w:val="00F76881"/>
    <w:rsid w:val="00F80540"/>
    <w:rsid w:val="00F834C3"/>
    <w:rsid w:val="00F9093C"/>
    <w:rsid w:val="00F91DE3"/>
    <w:rsid w:val="00F94A09"/>
    <w:rsid w:val="00F95639"/>
    <w:rsid w:val="00FA301C"/>
    <w:rsid w:val="00FA3081"/>
    <w:rsid w:val="00FA5D44"/>
    <w:rsid w:val="00FA7881"/>
    <w:rsid w:val="00FB74C0"/>
    <w:rsid w:val="00FB7909"/>
    <w:rsid w:val="00FB7F7E"/>
    <w:rsid w:val="00FC1866"/>
    <w:rsid w:val="00FC193D"/>
    <w:rsid w:val="00FC4F46"/>
    <w:rsid w:val="00FD1C1E"/>
    <w:rsid w:val="00FD5009"/>
    <w:rsid w:val="00FD72D4"/>
    <w:rsid w:val="00FE2E3E"/>
    <w:rsid w:val="00FE50A8"/>
    <w:rsid w:val="00FE55A1"/>
    <w:rsid w:val="00FE65B3"/>
    <w:rsid w:val="00FF0079"/>
    <w:rsid w:val="00FF2CA4"/>
    <w:rsid w:val="00FF54F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C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Plain Text" w:uiPriority="0"/>
    <w:lsdException w:name="Normal (Web)" w:uiPriority="0"/>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332"/>
  </w:style>
  <w:style w:type="paragraph" w:styleId="Heading1">
    <w:name w:val="heading 1"/>
    <w:basedOn w:val="Normal"/>
    <w:next w:val="Normal"/>
    <w:link w:val="Heading1Char"/>
    <w:qFormat/>
    <w:rsid w:val="003B19E2"/>
    <w:pPr>
      <w:keepNext/>
      <w:autoSpaceDE w:val="0"/>
      <w:autoSpaceDN w:val="0"/>
      <w:adjustRightInd w:val="0"/>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2553CA"/>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9A656D"/>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43F9E"/>
    <w:pPr>
      <w:keepNext/>
      <w:keepLines/>
      <w:spacing w:before="200"/>
      <w:outlineLvl w:val="3"/>
    </w:pPr>
    <w:rPr>
      <w:rFonts w:asciiTheme="majorHAnsi" w:eastAsiaTheme="majorEastAsia" w:hAnsiTheme="majorHAnsi" w:cstheme="majorBidi"/>
      <w:b/>
      <w:bCs/>
      <w:i/>
      <w:iCs/>
      <w:color w:val="5B9BD5" w:themeColor="accent1"/>
    </w:rPr>
  </w:style>
  <w:style w:type="paragraph" w:styleId="Heading6">
    <w:name w:val="heading 6"/>
    <w:basedOn w:val="Normal"/>
    <w:next w:val="Normal"/>
    <w:link w:val="Heading6Char"/>
    <w:uiPriority w:val="9"/>
    <w:semiHidden/>
    <w:unhideWhenUsed/>
    <w:qFormat/>
    <w:rsid w:val="00AB72B0"/>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19E2"/>
    <w:rPr>
      <w:rFonts w:ascii="Arial" w:eastAsia="Times New Roman" w:hAnsi="Arial" w:cs="Arial"/>
      <w:b/>
      <w:bCs/>
      <w:kern w:val="32"/>
      <w:sz w:val="32"/>
      <w:szCs w:val="32"/>
    </w:rPr>
  </w:style>
  <w:style w:type="character" w:customStyle="1" w:styleId="CaptionCharacters">
    <w:name w:val="Caption Characters"/>
    <w:rsid w:val="003B19E2"/>
    <w:rPr>
      <w:color w:val="000000"/>
      <w14:shadow w14:blurRad="50800" w14:dist="38100" w14:dir="2700000" w14:sx="100000" w14:sy="100000" w14:kx="0" w14:ky="0" w14:algn="tl">
        <w14:srgbClr w14:val="000000">
          <w14:alpha w14:val="60000"/>
        </w14:srgbClr>
      </w14:shadow>
      <w14:textOutline w14:w="0" w14:cap="rnd" w14:cmpd="sng" w14:algn="ctr">
        <w14:noFill/>
        <w14:prstDash w14:val="solid"/>
        <w14:bevel/>
      </w14:textOutline>
    </w:rPr>
  </w:style>
  <w:style w:type="paragraph" w:styleId="NormalWeb">
    <w:name w:val="Normal (Web)"/>
    <w:basedOn w:val="Normal"/>
    <w:link w:val="NormalWebChar"/>
    <w:rsid w:val="003B19E2"/>
    <w:pPr>
      <w:spacing w:before="30" w:after="90"/>
      <w:ind w:left="180" w:right="90"/>
    </w:pPr>
    <w:rPr>
      <w:rFonts w:ascii="Arial" w:eastAsia="Times New Roman" w:hAnsi="Arial" w:cs="Arial"/>
      <w:color w:val="000000"/>
      <w:sz w:val="18"/>
      <w:szCs w:val="18"/>
    </w:rPr>
  </w:style>
  <w:style w:type="character" w:customStyle="1" w:styleId="NormalWebChar">
    <w:name w:val="Normal (Web) Char"/>
    <w:link w:val="NormalWeb"/>
    <w:rsid w:val="003B19E2"/>
    <w:rPr>
      <w:rFonts w:ascii="Arial" w:eastAsia="Times New Roman" w:hAnsi="Arial" w:cs="Arial"/>
      <w:color w:val="000000"/>
      <w:sz w:val="18"/>
      <w:szCs w:val="18"/>
    </w:rPr>
  </w:style>
  <w:style w:type="paragraph" w:styleId="ListParagraph">
    <w:name w:val="List Paragraph"/>
    <w:aliases w:val="Bullet List Paragraph,Use Case List Paragraph,List Paragraph11,Figure_name,Step"/>
    <w:basedOn w:val="Normal"/>
    <w:link w:val="ListParagraphChar"/>
    <w:uiPriority w:val="34"/>
    <w:qFormat/>
    <w:rsid w:val="003B19E2"/>
    <w:pPr>
      <w:suppressAutoHyphens/>
      <w:spacing w:after="200" w:line="276" w:lineRule="auto"/>
      <w:ind w:left="720"/>
    </w:pPr>
    <w:rPr>
      <w:rFonts w:ascii="Calibri" w:eastAsia="Calibri" w:hAnsi="Calibri" w:cs="Times New Roman"/>
      <w:lang w:val="en-IN" w:eastAsia="zh-CN"/>
    </w:rPr>
  </w:style>
  <w:style w:type="paragraph" w:styleId="HTMLPreformatted">
    <w:name w:val="HTML Preformatted"/>
    <w:basedOn w:val="Normal"/>
    <w:link w:val="HTMLPreformattedChar"/>
    <w:uiPriority w:val="99"/>
    <w:rsid w:val="003B1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3B19E2"/>
    <w:rPr>
      <w:rFonts w:ascii="Courier New" w:eastAsia="Times New Roman" w:hAnsi="Courier New" w:cs="Times New Roman"/>
      <w:sz w:val="20"/>
      <w:szCs w:val="20"/>
    </w:rPr>
  </w:style>
  <w:style w:type="paragraph" w:styleId="NoSpacing">
    <w:name w:val="No Spacing"/>
    <w:link w:val="NoSpacingChar"/>
    <w:uiPriority w:val="1"/>
    <w:qFormat/>
    <w:rsid w:val="003B19E2"/>
    <w:pPr>
      <w:autoSpaceDE w:val="0"/>
      <w:autoSpaceDN w:val="0"/>
      <w:adjustRightInd w:val="0"/>
    </w:pPr>
    <w:rPr>
      <w:rFonts w:ascii="Times New Roman" w:eastAsia="Times New Roman" w:hAnsi="Times New Roman" w:cs="Times New Roman"/>
      <w:sz w:val="24"/>
      <w:szCs w:val="24"/>
    </w:rPr>
  </w:style>
  <w:style w:type="paragraph" w:styleId="Header">
    <w:name w:val="header"/>
    <w:basedOn w:val="Normal"/>
    <w:link w:val="HeaderChar"/>
    <w:unhideWhenUsed/>
    <w:rsid w:val="003B19E2"/>
    <w:pPr>
      <w:tabs>
        <w:tab w:val="center" w:pos="4680"/>
        <w:tab w:val="right" w:pos="9360"/>
      </w:tabs>
    </w:pPr>
  </w:style>
  <w:style w:type="character" w:customStyle="1" w:styleId="HeaderChar">
    <w:name w:val="Header Char"/>
    <w:basedOn w:val="DefaultParagraphFont"/>
    <w:link w:val="Header"/>
    <w:uiPriority w:val="99"/>
    <w:rsid w:val="003B19E2"/>
  </w:style>
  <w:style w:type="paragraph" w:styleId="Footer">
    <w:name w:val="footer"/>
    <w:basedOn w:val="Normal"/>
    <w:link w:val="FooterChar"/>
    <w:unhideWhenUsed/>
    <w:rsid w:val="003B19E2"/>
    <w:pPr>
      <w:tabs>
        <w:tab w:val="center" w:pos="4680"/>
        <w:tab w:val="right" w:pos="9360"/>
      </w:tabs>
    </w:pPr>
  </w:style>
  <w:style w:type="character" w:customStyle="1" w:styleId="FooterChar">
    <w:name w:val="Footer Char"/>
    <w:basedOn w:val="DefaultParagraphFont"/>
    <w:link w:val="Footer"/>
    <w:rsid w:val="003B19E2"/>
  </w:style>
  <w:style w:type="character" w:styleId="Hyperlink">
    <w:name w:val="Hyperlink"/>
    <w:basedOn w:val="DefaultParagraphFont"/>
    <w:uiPriority w:val="99"/>
    <w:unhideWhenUsed/>
    <w:rsid w:val="003B19E2"/>
    <w:rPr>
      <w:color w:val="0563C1" w:themeColor="hyperlink"/>
      <w:u w:val="single"/>
    </w:rPr>
  </w:style>
  <w:style w:type="character" w:customStyle="1" w:styleId="ListParagraphChar">
    <w:name w:val="List Paragraph Char"/>
    <w:aliases w:val="Bullet List Paragraph Char,Use Case List Paragraph Char,List Paragraph11 Char,Figure_name Char,Step Char"/>
    <w:link w:val="ListParagraph"/>
    <w:uiPriority w:val="34"/>
    <w:qFormat/>
    <w:rsid w:val="003B19E2"/>
    <w:rPr>
      <w:rFonts w:ascii="Calibri" w:eastAsia="Calibri" w:hAnsi="Calibri" w:cs="Times New Roman"/>
      <w:lang w:val="en-IN" w:eastAsia="zh-CN"/>
    </w:rPr>
  </w:style>
  <w:style w:type="character" w:styleId="Emphasis">
    <w:name w:val="Emphasis"/>
    <w:qFormat/>
    <w:rsid w:val="003B19E2"/>
    <w:rPr>
      <w:i/>
      <w:iCs/>
    </w:rPr>
  </w:style>
  <w:style w:type="character" w:customStyle="1" w:styleId="apple-converted-space">
    <w:name w:val="apple-converted-space"/>
    <w:basedOn w:val="DefaultParagraphFont"/>
    <w:rsid w:val="003B19E2"/>
  </w:style>
  <w:style w:type="paragraph" w:customStyle="1" w:styleId="NormalJustified">
    <w:name w:val="Normal + Justified"/>
    <w:aliases w:val="Left:  0.06&quot;,Hanging:  0.19&quot;"/>
    <w:basedOn w:val="ListParagraph"/>
    <w:link w:val="NormalJustifiedChar"/>
    <w:rsid w:val="003B19E2"/>
    <w:pPr>
      <w:suppressAutoHyphens w:val="0"/>
      <w:spacing w:after="0" w:line="240" w:lineRule="auto"/>
      <w:ind w:left="0"/>
      <w:contextualSpacing/>
    </w:pPr>
    <w:rPr>
      <w:rFonts w:ascii="Times New Roman" w:eastAsia="Times New Roman" w:hAnsi="Times New Roman"/>
      <w:color w:val="000000"/>
      <w:sz w:val="24"/>
      <w:szCs w:val="24"/>
      <w:lang w:val="en-GB" w:eastAsia="en-US"/>
    </w:rPr>
  </w:style>
  <w:style w:type="character" w:customStyle="1" w:styleId="NormalJustifiedChar">
    <w:name w:val="Normal + Justified Char"/>
    <w:aliases w:val="Left:  0.06&quot; Char,Hanging:  0.19&quot; Char"/>
    <w:link w:val="NormalJustified"/>
    <w:rsid w:val="003B19E2"/>
    <w:rPr>
      <w:rFonts w:ascii="Times New Roman" w:eastAsia="Times New Roman" w:hAnsi="Times New Roman" w:cs="Times New Roman"/>
      <w:color w:val="000000"/>
      <w:sz w:val="24"/>
      <w:szCs w:val="24"/>
      <w:lang w:val="en-GB"/>
    </w:rPr>
  </w:style>
  <w:style w:type="character" w:customStyle="1" w:styleId="NormalJustifiedCharChar">
    <w:name w:val="Normal + Justified Char Char"/>
    <w:uiPriority w:val="99"/>
    <w:locked/>
    <w:rsid w:val="003B19E2"/>
    <w:rPr>
      <w:rFonts w:ascii="Times New Roman" w:eastAsia="Calibri" w:hAnsi="Times New Roman" w:cs="Times New Roman"/>
      <w:b/>
      <w:bCs/>
      <w:sz w:val="20"/>
      <w:szCs w:val="20"/>
    </w:rPr>
  </w:style>
  <w:style w:type="paragraph" w:customStyle="1" w:styleId="Standard">
    <w:name w:val="Standard"/>
    <w:rsid w:val="003B19E2"/>
    <w:pPr>
      <w:widowControl w:val="0"/>
      <w:suppressAutoHyphens/>
      <w:autoSpaceDN w:val="0"/>
    </w:pPr>
    <w:rPr>
      <w:rFonts w:ascii="Times New Roman" w:eastAsia="SimSun" w:hAnsi="Times New Roman" w:cs="Times New Roman"/>
      <w:kern w:val="3"/>
      <w:sz w:val="24"/>
      <w:szCs w:val="24"/>
      <w:lang w:eastAsia="zh-CN"/>
    </w:rPr>
  </w:style>
  <w:style w:type="paragraph" w:customStyle="1" w:styleId="BodyText1">
    <w:name w:val="Body Text 1"/>
    <w:basedOn w:val="Normal"/>
    <w:rsid w:val="003B19E2"/>
    <w:pPr>
      <w:tabs>
        <w:tab w:val="left" w:pos="2160"/>
        <w:tab w:val="right" w:pos="6480"/>
      </w:tabs>
      <w:spacing w:before="240" w:after="40" w:line="220" w:lineRule="atLeast"/>
    </w:pPr>
    <w:rPr>
      <w:rFonts w:ascii="Times New Roman" w:eastAsia="Times New Roman" w:hAnsi="Times New Roman" w:cs="Times New Roman"/>
      <w:szCs w:val="20"/>
    </w:rPr>
  </w:style>
  <w:style w:type="paragraph" w:customStyle="1" w:styleId="RezBullet">
    <w:name w:val="RezBullet"/>
    <w:basedOn w:val="ListParagraph"/>
    <w:qFormat/>
    <w:rsid w:val="003B19E2"/>
    <w:pPr>
      <w:numPr>
        <w:numId w:val="1"/>
      </w:numPr>
      <w:tabs>
        <w:tab w:val="num" w:pos="360"/>
        <w:tab w:val="left" w:pos="720"/>
      </w:tabs>
      <w:suppressAutoHyphens w:val="0"/>
      <w:spacing w:after="120" w:line="240" w:lineRule="auto"/>
      <w:ind w:left="720" w:firstLine="0"/>
      <w:contextualSpacing/>
    </w:pPr>
    <w:rPr>
      <w:rFonts w:ascii="Times New Roman" w:eastAsia="Times New Roman" w:hAnsi="Times New Roman"/>
      <w:lang w:val="en-US" w:eastAsia="en-US"/>
    </w:rPr>
  </w:style>
  <w:style w:type="character" w:customStyle="1" w:styleId="NoSpacingChar">
    <w:name w:val="No Spacing Char"/>
    <w:link w:val="NoSpacing"/>
    <w:locked/>
    <w:rsid w:val="003B19E2"/>
    <w:rPr>
      <w:rFonts w:ascii="Times New Roman" w:eastAsia="Times New Roman" w:hAnsi="Times New Roman" w:cs="Times New Roman"/>
      <w:sz w:val="24"/>
      <w:szCs w:val="24"/>
    </w:rPr>
  </w:style>
  <w:style w:type="paragraph" w:customStyle="1" w:styleId="Normal2">
    <w:name w:val="Normal2"/>
    <w:rsid w:val="003B19E2"/>
    <w:pPr>
      <w:spacing w:after="160" w:line="259" w:lineRule="auto"/>
    </w:pPr>
    <w:rPr>
      <w:rFonts w:ascii="Calibri" w:eastAsia="Calibri" w:hAnsi="Calibri" w:cs="Calibri"/>
      <w:color w:val="000000"/>
    </w:rPr>
  </w:style>
  <w:style w:type="character" w:customStyle="1" w:styleId="highlight1">
    <w:name w:val="highlight1"/>
    <w:rsid w:val="003B19E2"/>
    <w:rPr>
      <w:b/>
      <w:bCs/>
      <w:color w:val="FF0000"/>
    </w:rPr>
  </w:style>
  <w:style w:type="paragraph" w:styleId="PlainText">
    <w:name w:val="Plain Text"/>
    <w:aliases w:val="Plain Text Char Char Char,Plain Text Char Char"/>
    <w:basedOn w:val="Normal"/>
    <w:link w:val="PlainTextChar"/>
    <w:rsid w:val="003B19E2"/>
    <w:rPr>
      <w:rFonts w:ascii="Courier New" w:eastAsia="Times New Roman" w:hAnsi="Courier New" w:cs="Times New Roman"/>
      <w:sz w:val="20"/>
      <w:szCs w:val="20"/>
    </w:rPr>
  </w:style>
  <w:style w:type="character" w:customStyle="1" w:styleId="PlainTextChar">
    <w:name w:val="Plain Text Char"/>
    <w:aliases w:val="Plain Text Char Char Char Char1,Plain Text Char Char Char2"/>
    <w:basedOn w:val="DefaultParagraphFont"/>
    <w:link w:val="PlainText"/>
    <w:rsid w:val="003B19E2"/>
    <w:rPr>
      <w:rFonts w:ascii="Courier New" w:eastAsia="Times New Roman" w:hAnsi="Courier New" w:cs="Times New Roman"/>
      <w:sz w:val="20"/>
      <w:szCs w:val="20"/>
    </w:rPr>
  </w:style>
  <w:style w:type="paragraph" w:customStyle="1" w:styleId="NormalArial">
    <w:name w:val="Normal + Arial"/>
    <w:aliases w:val="Normal + 12 pt,Justified,Right:  0.25&quot;,Normal + Verdana,10 pt,Black,Bold + 10 pt,Body Text + (Latin) Garamond,(Complex) Arial,Not (Latin) Bold,Normal + Times New Roman,11 pt,Bold,Black + Arial,Justified + Arial + Arial + Ari..."/>
    <w:basedOn w:val="Normal"/>
    <w:rsid w:val="003B19E2"/>
    <w:pPr>
      <w:suppressAutoHyphens/>
    </w:pPr>
    <w:rPr>
      <w:rFonts w:ascii="Arial" w:eastAsia="Times New Roman" w:hAnsi="Arial" w:cs="Arial"/>
      <w:b/>
      <w:sz w:val="20"/>
      <w:szCs w:val="20"/>
      <w:lang w:eastAsia="ar-SA"/>
    </w:rPr>
  </w:style>
  <w:style w:type="paragraph" w:customStyle="1" w:styleId="Normal1">
    <w:name w:val="Normal1"/>
    <w:rsid w:val="003B19E2"/>
    <w:pPr>
      <w:spacing w:after="160" w:line="259" w:lineRule="auto"/>
    </w:pPr>
    <w:rPr>
      <w:rFonts w:ascii="Calibri" w:eastAsia="Calibri" w:hAnsi="Calibri" w:cs="Calibri"/>
      <w:color w:val="000000"/>
    </w:rPr>
  </w:style>
  <w:style w:type="character" w:styleId="Strong">
    <w:name w:val="Strong"/>
    <w:basedOn w:val="DefaultParagraphFont"/>
    <w:uiPriority w:val="22"/>
    <w:qFormat/>
    <w:rsid w:val="003B19E2"/>
    <w:rPr>
      <w:b/>
      <w:bCs/>
    </w:rPr>
  </w:style>
  <w:style w:type="paragraph" w:styleId="BodyText">
    <w:name w:val="Body Text"/>
    <w:basedOn w:val="Normal"/>
    <w:link w:val="BodyTextChar"/>
    <w:semiHidden/>
    <w:unhideWhenUsed/>
    <w:rsid w:val="003B19E2"/>
    <w:rPr>
      <w:rFonts w:ascii="Times New Roman" w:eastAsia="Times New Roman" w:hAnsi="Times New Roman" w:cs="Times New Roman"/>
      <w:b/>
      <w:sz w:val="24"/>
      <w:szCs w:val="20"/>
    </w:rPr>
  </w:style>
  <w:style w:type="character" w:customStyle="1" w:styleId="BodyTextChar">
    <w:name w:val="Body Text Char"/>
    <w:basedOn w:val="DefaultParagraphFont"/>
    <w:link w:val="BodyText"/>
    <w:semiHidden/>
    <w:rsid w:val="003B19E2"/>
    <w:rPr>
      <w:rFonts w:ascii="Times New Roman" w:eastAsia="Times New Roman" w:hAnsi="Times New Roman" w:cs="Times New Roman"/>
      <w:b/>
      <w:sz w:val="24"/>
      <w:szCs w:val="20"/>
    </w:rPr>
  </w:style>
  <w:style w:type="paragraph" w:styleId="List">
    <w:name w:val="List"/>
    <w:basedOn w:val="BodyText"/>
    <w:semiHidden/>
    <w:unhideWhenUsed/>
    <w:rsid w:val="003B19E2"/>
    <w:pPr>
      <w:suppressAutoHyphens/>
    </w:pPr>
    <w:rPr>
      <w:rFonts w:cs="Tahoma"/>
      <w:b w:val="0"/>
      <w:sz w:val="22"/>
      <w:lang w:eastAsia="zh-CN"/>
    </w:rPr>
  </w:style>
  <w:style w:type="character" w:customStyle="1" w:styleId="normalchar">
    <w:name w:val="normal__char"/>
    <w:basedOn w:val="DefaultParagraphFont"/>
    <w:rsid w:val="003B19E2"/>
  </w:style>
  <w:style w:type="paragraph" w:customStyle="1" w:styleId="level1">
    <w:name w:val="_level1"/>
    <w:basedOn w:val="Normal"/>
    <w:rsid w:val="003B19E2"/>
    <w:pPr>
      <w:widowControl w:val="0"/>
      <w:numPr>
        <w:numId w:val="2"/>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autoSpaceDE w:val="0"/>
      <w:autoSpaceDN w:val="0"/>
      <w:adjustRightInd w:val="0"/>
      <w:outlineLvl w:val="0"/>
    </w:pPr>
    <w:rPr>
      <w:rFonts w:ascii="Times New Roman" w:eastAsia="Times New Roman" w:hAnsi="Times New Roman" w:cs="Times New Roman"/>
      <w:sz w:val="24"/>
      <w:szCs w:val="24"/>
    </w:rPr>
  </w:style>
  <w:style w:type="character" w:customStyle="1" w:styleId="hl">
    <w:name w:val="hl"/>
    <w:basedOn w:val="DefaultParagraphFont"/>
    <w:rsid w:val="003B19E2"/>
  </w:style>
  <w:style w:type="character" w:customStyle="1" w:styleId="apple-style-span">
    <w:name w:val="apple-style-span"/>
    <w:basedOn w:val="DefaultParagraphFont"/>
    <w:rsid w:val="003B19E2"/>
  </w:style>
  <w:style w:type="paragraph" w:customStyle="1" w:styleId="Address1">
    <w:name w:val="Address 1"/>
    <w:basedOn w:val="Normal"/>
    <w:rsid w:val="003B19E2"/>
    <w:pPr>
      <w:suppressAutoHyphens/>
      <w:spacing w:line="160" w:lineRule="atLeast"/>
      <w:jc w:val="both"/>
    </w:pPr>
    <w:rPr>
      <w:rFonts w:ascii="Arial" w:eastAsia="Times New Roman" w:hAnsi="Arial" w:cs="Calibri"/>
      <w:sz w:val="20"/>
      <w:szCs w:val="20"/>
      <w:lang w:eastAsia="ar-SA"/>
    </w:rPr>
  </w:style>
  <w:style w:type="paragraph" w:styleId="ListBullet">
    <w:name w:val="List Bullet"/>
    <w:basedOn w:val="Normal"/>
    <w:autoRedefine/>
    <w:rsid w:val="003B19E2"/>
    <w:pPr>
      <w:numPr>
        <w:numId w:val="3"/>
      </w:numPr>
      <w:spacing w:line="276" w:lineRule="auto"/>
      <w:jc w:val="both"/>
    </w:pPr>
    <w:rPr>
      <w:rFonts w:ascii="Verdana" w:eastAsia="Times New Roman" w:hAnsi="Verdana" w:cs="Tahoma"/>
      <w:noProof/>
      <w:sz w:val="20"/>
      <w:szCs w:val="20"/>
    </w:rPr>
  </w:style>
  <w:style w:type="character" w:customStyle="1" w:styleId="list-0020paragraph--char">
    <w:name w:val="list-0020paragraph--char"/>
    <w:rsid w:val="003B19E2"/>
  </w:style>
  <w:style w:type="paragraph" w:customStyle="1" w:styleId="DefaultText">
    <w:name w:val="Default Text"/>
    <w:basedOn w:val="Normal"/>
    <w:rsid w:val="003B19E2"/>
    <w:pPr>
      <w:overflowPunct w:val="0"/>
      <w:autoSpaceDE w:val="0"/>
      <w:autoSpaceDN w:val="0"/>
      <w:adjustRightInd w:val="0"/>
      <w:textAlignment w:val="baseline"/>
    </w:pPr>
    <w:rPr>
      <w:rFonts w:ascii="Times New Roman" w:eastAsia="Times New Roman" w:hAnsi="Times New Roman" w:cs="Times New Roman"/>
      <w:noProof/>
      <w:sz w:val="24"/>
      <w:szCs w:val="20"/>
    </w:rPr>
  </w:style>
  <w:style w:type="paragraph" w:styleId="BodyTextIndent3">
    <w:name w:val="Body Text Indent 3"/>
    <w:basedOn w:val="Normal"/>
    <w:link w:val="BodyTextIndent3Char"/>
    <w:uiPriority w:val="99"/>
    <w:semiHidden/>
    <w:unhideWhenUsed/>
    <w:rsid w:val="003B19E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3B19E2"/>
    <w:rPr>
      <w:sz w:val="16"/>
      <w:szCs w:val="16"/>
    </w:rPr>
  </w:style>
  <w:style w:type="paragraph" w:styleId="BodyText2">
    <w:name w:val="Body Text 2"/>
    <w:basedOn w:val="Normal"/>
    <w:link w:val="BodyText2Char"/>
    <w:rsid w:val="003B19E2"/>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3B19E2"/>
    <w:rPr>
      <w:rFonts w:ascii="Times New Roman" w:eastAsia="Times New Roman" w:hAnsi="Times New Roman" w:cs="Times New Roman"/>
      <w:sz w:val="24"/>
      <w:szCs w:val="24"/>
    </w:rPr>
  </w:style>
  <w:style w:type="character" w:customStyle="1" w:styleId="Style11pt">
    <w:name w:val="Style 11 pt"/>
    <w:rsid w:val="003B19E2"/>
    <w:rPr>
      <w:sz w:val="22"/>
    </w:rPr>
  </w:style>
  <w:style w:type="paragraph" w:customStyle="1" w:styleId="ColorfulList-Accent11">
    <w:name w:val="Colorful List - Accent 11"/>
    <w:basedOn w:val="Normal"/>
    <w:uiPriority w:val="34"/>
    <w:qFormat/>
    <w:rsid w:val="003B19E2"/>
    <w:pPr>
      <w:spacing w:after="200" w:line="276" w:lineRule="auto"/>
      <w:ind w:left="720"/>
      <w:contextualSpacing/>
    </w:pPr>
    <w:rPr>
      <w:rFonts w:ascii="Calibri" w:eastAsia="Calibri" w:hAnsi="Calibri" w:cs="Times New Roman"/>
    </w:rPr>
  </w:style>
  <w:style w:type="paragraph" w:customStyle="1" w:styleId="RMBodyText">
    <w:name w:val="RM Body Text"/>
    <w:basedOn w:val="Normal"/>
    <w:rsid w:val="003B19E2"/>
    <w:pPr>
      <w:widowControl w:val="0"/>
      <w:numPr>
        <w:numId w:val="4"/>
      </w:numPr>
      <w:autoSpaceDE w:val="0"/>
      <w:autoSpaceDN w:val="0"/>
      <w:adjustRightInd w:val="0"/>
      <w:spacing w:after="56"/>
    </w:pPr>
    <w:rPr>
      <w:rFonts w:ascii="Times New Roman" w:eastAsia="Times New Roman" w:hAnsi="Times New Roman" w:cs="Times New Roman"/>
    </w:rPr>
  </w:style>
  <w:style w:type="character" w:customStyle="1" w:styleId="WW8Num1z2">
    <w:name w:val="WW8Num1z2"/>
    <w:rsid w:val="003B19E2"/>
  </w:style>
  <w:style w:type="numbering" w:customStyle="1" w:styleId="List26">
    <w:name w:val="List 26"/>
    <w:rsid w:val="00DC62B4"/>
    <w:pPr>
      <w:numPr>
        <w:numId w:val="6"/>
      </w:numPr>
    </w:pPr>
  </w:style>
  <w:style w:type="numbering" w:customStyle="1" w:styleId="List29">
    <w:name w:val="List 29"/>
    <w:rsid w:val="00DC62B4"/>
    <w:pPr>
      <w:numPr>
        <w:numId w:val="5"/>
      </w:numPr>
    </w:pPr>
  </w:style>
  <w:style w:type="numbering" w:customStyle="1" w:styleId="List27">
    <w:name w:val="List 27"/>
    <w:rsid w:val="00DC62B4"/>
    <w:pPr>
      <w:numPr>
        <w:numId w:val="7"/>
      </w:numPr>
    </w:pPr>
  </w:style>
  <w:style w:type="paragraph" w:customStyle="1" w:styleId="Cog-bullet">
    <w:name w:val="Cog-bullet"/>
    <w:basedOn w:val="Normal"/>
    <w:uiPriority w:val="99"/>
    <w:rsid w:val="00FA3081"/>
    <w:pPr>
      <w:keepNext/>
      <w:numPr>
        <w:numId w:val="8"/>
      </w:numPr>
      <w:spacing w:before="60" w:after="60" w:line="260" w:lineRule="atLeast"/>
    </w:pPr>
    <w:rPr>
      <w:rFonts w:ascii="Verdana" w:eastAsia="Times New Roman" w:hAnsi="Verdana" w:cs="Times New Roman"/>
      <w:sz w:val="20"/>
      <w:szCs w:val="20"/>
    </w:rPr>
  </w:style>
  <w:style w:type="paragraph" w:customStyle="1" w:styleId="MediumGrid21">
    <w:name w:val="Medium Grid 21"/>
    <w:uiPriority w:val="99"/>
    <w:qFormat/>
    <w:rsid w:val="00F6405B"/>
    <w:rPr>
      <w:rFonts w:ascii="Calibri" w:eastAsia="Times New Roman" w:hAnsi="Calibri" w:cs="Times New Roman"/>
    </w:rPr>
  </w:style>
  <w:style w:type="paragraph" w:customStyle="1" w:styleId="IndentedBodyText">
    <w:name w:val="Indented Body Text"/>
    <w:basedOn w:val="Normal"/>
    <w:qFormat/>
    <w:rsid w:val="001469E6"/>
    <w:pPr>
      <w:spacing w:before="40" w:after="200"/>
      <w:ind w:left="504"/>
      <w:contextualSpacing/>
    </w:pPr>
    <w:rPr>
      <w:rFonts w:ascii="Calibri" w:eastAsia="Times New Roman" w:hAnsi="Calibri" w:cs="Times New Roman"/>
      <w:sz w:val="20"/>
    </w:rPr>
  </w:style>
  <w:style w:type="paragraph" w:customStyle="1" w:styleId="BodyA">
    <w:name w:val="Body A"/>
    <w:rsid w:val="003B719C"/>
    <w:pPr>
      <w:spacing w:after="200" w:line="276" w:lineRule="auto"/>
    </w:pPr>
    <w:rPr>
      <w:rFonts w:ascii="Calibri" w:eastAsia="Calibri" w:hAnsi="Calibri" w:cs="Calibri"/>
      <w:color w:val="000000"/>
      <w:u w:color="000000"/>
      <w:lang w:bidi="te-IN"/>
    </w:rPr>
  </w:style>
  <w:style w:type="paragraph" w:customStyle="1" w:styleId="Body">
    <w:name w:val="Body"/>
    <w:rsid w:val="003B719C"/>
    <w:pPr>
      <w:widowControl w:val="0"/>
      <w:pBdr>
        <w:top w:val="nil"/>
        <w:left w:val="nil"/>
        <w:bottom w:val="nil"/>
        <w:right w:val="nil"/>
        <w:between w:val="nil"/>
        <w:bar w:val="nil"/>
      </w:pBdr>
      <w:suppressAutoHyphens/>
      <w:spacing w:after="160" w:line="259" w:lineRule="auto"/>
    </w:pPr>
    <w:rPr>
      <w:rFonts w:ascii="Calibri" w:eastAsia="Calibri" w:hAnsi="Calibri" w:cs="Calibri"/>
      <w:color w:val="000000"/>
      <w:kern w:val="3"/>
      <w:u w:color="000000"/>
      <w:bdr w:val="nil"/>
    </w:rPr>
  </w:style>
  <w:style w:type="character" w:customStyle="1" w:styleId="copy">
    <w:name w:val="copy"/>
    <w:basedOn w:val="DefaultParagraphFont"/>
    <w:rsid w:val="00850CC3"/>
  </w:style>
  <w:style w:type="character" w:customStyle="1" w:styleId="PlainTextChar1">
    <w:name w:val="Plain Text Char1"/>
    <w:aliases w:val="Plain Text Char Char Char Char,Plain Text Char Char Char1"/>
    <w:uiPriority w:val="99"/>
    <w:locked/>
    <w:rsid w:val="001011B0"/>
    <w:rPr>
      <w:rFonts w:ascii="Courier New" w:eastAsia="Times New Roman" w:hAnsi="Courier New" w:cs="Courier New"/>
      <w:sz w:val="20"/>
      <w:lang w:bidi="ar-SA"/>
    </w:rPr>
  </w:style>
  <w:style w:type="character" w:customStyle="1" w:styleId="Heading4Char">
    <w:name w:val="Heading 4 Char"/>
    <w:basedOn w:val="DefaultParagraphFont"/>
    <w:link w:val="Heading4"/>
    <w:uiPriority w:val="9"/>
    <w:semiHidden/>
    <w:rsid w:val="00D43F9E"/>
    <w:rPr>
      <w:rFonts w:asciiTheme="majorHAnsi" w:eastAsiaTheme="majorEastAsia" w:hAnsiTheme="majorHAnsi" w:cstheme="majorBidi"/>
      <w:b/>
      <w:bCs/>
      <w:i/>
      <w:iCs/>
      <w:color w:val="5B9BD5" w:themeColor="accent1"/>
    </w:rPr>
  </w:style>
  <w:style w:type="character" w:customStyle="1" w:styleId="Summary">
    <w:name w:val="Summary"/>
    <w:rsid w:val="00D43F9E"/>
  </w:style>
  <w:style w:type="character" w:customStyle="1" w:styleId="CharAttribute34">
    <w:name w:val="CharAttribute34"/>
    <w:rsid w:val="00D43F9E"/>
    <w:rPr>
      <w:rFonts w:ascii="Times New Roman" w:eastAsia="Times New Roman" w:hAnsi="Times New Roman" w:cs="Times New Roman"/>
      <w:b/>
    </w:rPr>
  </w:style>
  <w:style w:type="character" w:customStyle="1" w:styleId="M4816375386979171446spelle">
    <w:name w:val="M_4816375386979171446spelle"/>
    <w:rsid w:val="00D43F9E"/>
  </w:style>
  <w:style w:type="character" w:customStyle="1" w:styleId="CharAttribute32">
    <w:name w:val="CharAttribute32"/>
    <w:rsid w:val="00D43F9E"/>
    <w:rPr>
      <w:rFonts w:ascii="Times New Roman" w:eastAsia="Times New Roman" w:hAnsi="Times New Roman" w:cs="Times New Roman"/>
      <w:b/>
    </w:rPr>
  </w:style>
  <w:style w:type="character" w:customStyle="1" w:styleId="WW8Num2z1">
    <w:name w:val="WW8Num2z1"/>
    <w:rsid w:val="00F0039E"/>
    <w:rPr>
      <w:rFonts w:ascii="Courier New" w:hAnsi="Courier New" w:cs="Courier New"/>
    </w:rPr>
  </w:style>
  <w:style w:type="character" w:customStyle="1" w:styleId="c5">
    <w:name w:val="c5"/>
    <w:rsid w:val="00F0039E"/>
    <w:rPr>
      <w:lang w:val="de-DE"/>
    </w:rPr>
  </w:style>
  <w:style w:type="paragraph" w:styleId="BodyTextIndent">
    <w:name w:val="Body Text Indent"/>
    <w:basedOn w:val="Normal"/>
    <w:link w:val="BodyTextIndentChar"/>
    <w:uiPriority w:val="99"/>
    <w:semiHidden/>
    <w:unhideWhenUsed/>
    <w:rsid w:val="0072770F"/>
    <w:pPr>
      <w:spacing w:after="120"/>
      <w:ind w:left="360"/>
    </w:pPr>
  </w:style>
  <w:style w:type="character" w:customStyle="1" w:styleId="BodyTextIndentChar">
    <w:name w:val="Body Text Indent Char"/>
    <w:basedOn w:val="DefaultParagraphFont"/>
    <w:link w:val="BodyTextIndent"/>
    <w:uiPriority w:val="99"/>
    <w:semiHidden/>
    <w:rsid w:val="0072770F"/>
  </w:style>
  <w:style w:type="character" w:customStyle="1" w:styleId="Heading2Char">
    <w:name w:val="Heading 2 Char"/>
    <w:basedOn w:val="DefaultParagraphFont"/>
    <w:link w:val="Heading2"/>
    <w:uiPriority w:val="9"/>
    <w:rsid w:val="002553CA"/>
    <w:rPr>
      <w:rFonts w:asciiTheme="majorHAnsi" w:eastAsiaTheme="majorEastAsia" w:hAnsiTheme="majorHAnsi" w:cstheme="majorBidi"/>
      <w:b/>
      <w:bCs/>
      <w:color w:val="5B9BD5" w:themeColor="accent1"/>
      <w:sz w:val="26"/>
      <w:szCs w:val="26"/>
    </w:rPr>
  </w:style>
  <w:style w:type="paragraph" w:styleId="ListBullet2">
    <w:name w:val="List Bullet 2"/>
    <w:basedOn w:val="Normal"/>
    <w:uiPriority w:val="99"/>
    <w:semiHidden/>
    <w:unhideWhenUsed/>
    <w:rsid w:val="000B66B7"/>
    <w:pPr>
      <w:numPr>
        <w:numId w:val="9"/>
      </w:numPr>
      <w:contextualSpacing/>
    </w:pPr>
  </w:style>
  <w:style w:type="paragraph" w:customStyle="1" w:styleId="xbodya">
    <w:name w:val="x_bodya"/>
    <w:basedOn w:val="Normal"/>
    <w:rsid w:val="007A5744"/>
    <w:pPr>
      <w:spacing w:before="100" w:beforeAutospacing="1" w:after="100" w:afterAutospacing="1"/>
    </w:pPr>
    <w:rPr>
      <w:rFonts w:ascii="Times New Roman" w:eastAsia="Times New Roman" w:hAnsi="Times New Roman" w:cs="Times New Roman"/>
      <w:sz w:val="24"/>
      <w:szCs w:val="24"/>
      <w:lang w:val="en-AU" w:eastAsia="en-AU"/>
    </w:rPr>
  </w:style>
  <w:style w:type="character" w:customStyle="1" w:styleId="xnone">
    <w:name w:val="x_none"/>
    <w:basedOn w:val="DefaultParagraphFont"/>
    <w:rsid w:val="007A5744"/>
  </w:style>
  <w:style w:type="character" w:customStyle="1" w:styleId="txtempstyle">
    <w:name w:val="txtempstyle"/>
    <w:rsid w:val="00407FA0"/>
  </w:style>
  <w:style w:type="paragraph" w:customStyle="1" w:styleId="Style2">
    <w:name w:val="_Style 2"/>
    <w:basedOn w:val="Normal"/>
    <w:uiPriority w:val="99"/>
    <w:qFormat/>
    <w:rsid w:val="002A1743"/>
    <w:pPr>
      <w:spacing w:before="100" w:beforeAutospacing="1" w:after="200" w:line="273" w:lineRule="auto"/>
      <w:ind w:left="720"/>
    </w:pPr>
    <w:rPr>
      <w:rFonts w:ascii="Calibri" w:eastAsia="Times New Roman" w:hAnsi="Calibri" w:cs="Times New Roman"/>
    </w:rPr>
  </w:style>
  <w:style w:type="paragraph" w:customStyle="1" w:styleId="Normal3">
    <w:name w:val="Normal3"/>
    <w:qFormat/>
    <w:rsid w:val="002A1743"/>
    <w:pPr>
      <w:spacing w:before="200" w:line="312" w:lineRule="auto"/>
    </w:pPr>
    <w:rPr>
      <w:rFonts w:ascii="Lato" w:eastAsia="Lato" w:hAnsi="Lato" w:cs="Lato"/>
      <w:color w:val="000000"/>
      <w:sz w:val="21"/>
    </w:rPr>
  </w:style>
  <w:style w:type="character" w:customStyle="1" w:styleId="ft21">
    <w:name w:val="ft21"/>
    <w:rsid w:val="00F94A09"/>
    <w:rPr>
      <w:rFonts w:ascii="Arial" w:hAnsi="Arial" w:cs="Arial" w:hint="default"/>
    </w:rPr>
  </w:style>
  <w:style w:type="paragraph" w:customStyle="1" w:styleId="Textbody">
    <w:name w:val="Text body"/>
    <w:basedOn w:val="Standard"/>
    <w:rsid w:val="00CA1A5A"/>
    <w:pPr>
      <w:spacing w:after="120"/>
      <w:textAlignment w:val="baseline"/>
    </w:pPr>
    <w:rPr>
      <w:rFonts w:eastAsia="Times New Roman"/>
      <w:lang w:eastAsia="en-US"/>
    </w:rPr>
  </w:style>
  <w:style w:type="character" w:customStyle="1" w:styleId="ColorfulList-Accent1Char">
    <w:name w:val="Colorful List - Accent 1 Char"/>
    <w:link w:val="ColorfulList-Accent1"/>
    <w:uiPriority w:val="34"/>
    <w:locked/>
    <w:rsid w:val="0003708E"/>
    <w:rPr>
      <w:sz w:val="24"/>
      <w:szCs w:val="24"/>
    </w:rPr>
  </w:style>
  <w:style w:type="table" w:styleId="ColorfulList-Accent1">
    <w:name w:val="Colorful List Accent 1"/>
    <w:basedOn w:val="TableNormal"/>
    <w:link w:val="ColorfulList-Accent1Char"/>
    <w:uiPriority w:val="34"/>
    <w:rsid w:val="0003708E"/>
    <w:rPr>
      <w:sz w:val="24"/>
      <w:szCs w:val="24"/>
    </w:rPr>
    <w:tblPr>
      <w:tblStyleRowBandSize w:val="1"/>
      <w:tblStyleColBandSize w:val="1"/>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semiHidden/>
    <w:rsid w:val="009A656D"/>
    <w:rPr>
      <w:rFonts w:asciiTheme="majorHAnsi" w:eastAsiaTheme="majorEastAsia" w:hAnsiTheme="majorHAnsi" w:cstheme="majorBidi"/>
      <w:b/>
      <w:bCs/>
      <w:color w:val="5B9BD5" w:themeColor="accent1"/>
    </w:rPr>
  </w:style>
  <w:style w:type="paragraph" w:customStyle="1" w:styleId="Bullet">
    <w:name w:val="Bullet"/>
    <w:basedOn w:val="Normal"/>
    <w:uiPriority w:val="99"/>
    <w:rsid w:val="009A656D"/>
    <w:pPr>
      <w:numPr>
        <w:numId w:val="11"/>
      </w:numPr>
      <w:spacing w:after="120"/>
      <w:jc w:val="both"/>
    </w:pPr>
    <w:rPr>
      <w:rFonts w:ascii="Garamond" w:eastAsia="Times New Roman" w:hAnsi="Garamond" w:cs="Times New Roman"/>
    </w:rPr>
  </w:style>
  <w:style w:type="character" w:customStyle="1" w:styleId="QuickFormat4">
    <w:name w:val="QuickFormat4"/>
    <w:rsid w:val="00571ADB"/>
    <w:rPr>
      <w:rFonts w:ascii="Garamond" w:hAnsi="Garamond" w:cs="Garamond"/>
    </w:rPr>
  </w:style>
  <w:style w:type="character" w:styleId="HTMLTypewriter">
    <w:name w:val="HTML Typewriter"/>
    <w:semiHidden/>
    <w:rsid w:val="00571ADB"/>
    <w:rPr>
      <w:rFonts w:ascii="Courier New" w:eastAsia="Courier New" w:hAnsi="Courier New" w:cs="Courier New"/>
      <w:sz w:val="20"/>
      <w:szCs w:val="20"/>
    </w:rPr>
  </w:style>
  <w:style w:type="character" w:customStyle="1" w:styleId="Heading6Char">
    <w:name w:val="Heading 6 Char"/>
    <w:basedOn w:val="DefaultParagraphFont"/>
    <w:link w:val="Heading6"/>
    <w:uiPriority w:val="99"/>
    <w:rsid w:val="00AB72B0"/>
    <w:rPr>
      <w:rFonts w:asciiTheme="majorHAnsi" w:eastAsiaTheme="majorEastAsia" w:hAnsiTheme="majorHAnsi" w:cstheme="majorBidi"/>
      <w:i/>
      <w:iCs/>
      <w:color w:val="1F4D78" w:themeColor="accent1" w:themeShade="7F"/>
    </w:rPr>
  </w:style>
  <w:style w:type="paragraph" w:customStyle="1" w:styleId="ListParagraph1">
    <w:name w:val="List Paragraph1"/>
    <w:basedOn w:val="Normal"/>
    <w:uiPriority w:val="34"/>
    <w:qFormat/>
    <w:rsid w:val="00021144"/>
    <w:pPr>
      <w:spacing w:after="160" w:line="259" w:lineRule="auto"/>
      <w:ind w:left="720"/>
      <w:contextualSpacing/>
    </w:pPr>
  </w:style>
  <w:style w:type="paragraph" w:customStyle="1" w:styleId="nospacing0">
    <w:name w:val="no_spacing"/>
    <w:basedOn w:val="Normal"/>
    <w:rsid w:val="00021144"/>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resume-font1">
    <w:name w:val="resume-font1"/>
    <w:rsid w:val="002930F4"/>
    <w:rPr>
      <w:rFonts w:ascii="Arial" w:hAnsi="Arial" w:cs="Arial"/>
      <w:b w:val="0"/>
      <w:bCs w:val="0"/>
      <w:color w:val="404E4E"/>
      <w:sz w:val="21"/>
      <w:szCs w:val="21"/>
    </w:rPr>
  </w:style>
  <w:style w:type="character" w:customStyle="1" w:styleId="summary0">
    <w:name w:val="summary"/>
    <w:basedOn w:val="DefaultParagraphFont"/>
    <w:rsid w:val="00771612"/>
  </w:style>
  <w:style w:type="paragraph" w:customStyle="1" w:styleId="Default">
    <w:name w:val="Default"/>
    <w:rsid w:val="00771612"/>
    <w:pPr>
      <w:autoSpaceDE w:val="0"/>
      <w:autoSpaceDN w:val="0"/>
      <w:adjustRightInd w:val="0"/>
    </w:pPr>
    <w:rPr>
      <w:rFonts w:ascii="Times New Roman" w:eastAsia="Calibri" w:hAnsi="Times New Roman" w:cs="Times New Roman"/>
      <w:color w:val="000000"/>
      <w:sz w:val="24"/>
      <w:szCs w:val="24"/>
    </w:rPr>
  </w:style>
  <w:style w:type="character" w:customStyle="1" w:styleId="wordsection1Char">
    <w:name w:val="wordsection1 Char"/>
    <w:basedOn w:val="DefaultParagraphFont"/>
    <w:link w:val="wordsection1"/>
    <w:uiPriority w:val="99"/>
    <w:locked/>
    <w:rsid w:val="00FE50A8"/>
    <w:rPr>
      <w:rFonts w:ascii="Calibri" w:hAnsi="Calibri"/>
    </w:rPr>
  </w:style>
  <w:style w:type="paragraph" w:customStyle="1" w:styleId="wordsection1">
    <w:name w:val="wordsection1"/>
    <w:basedOn w:val="Normal"/>
    <w:link w:val="wordsection1Char"/>
    <w:uiPriority w:val="99"/>
    <w:rsid w:val="00FE50A8"/>
    <w:pPr>
      <w:spacing w:before="100" w:beforeAutospacing="1" w:after="100" w:afterAutospacing="1"/>
    </w:pPr>
    <w:rPr>
      <w:rFonts w:ascii="Calibri" w:hAnsi="Calibri"/>
    </w:rPr>
  </w:style>
  <w:style w:type="paragraph" w:customStyle="1" w:styleId="NormalGarmond">
    <w:name w:val="Normal+Garmond"/>
    <w:basedOn w:val="Normal"/>
    <w:link w:val="NormalGarmondChar"/>
    <w:rsid w:val="00FC1866"/>
    <w:pPr>
      <w:tabs>
        <w:tab w:val="left" w:pos="720"/>
      </w:tabs>
    </w:pPr>
    <w:rPr>
      <w:rFonts w:ascii="Verdana" w:eastAsia="Times New Roman" w:hAnsi="Verdana" w:cs="Times New Roman"/>
      <w:color w:val="000000"/>
      <w:sz w:val="17"/>
      <w:szCs w:val="17"/>
    </w:rPr>
  </w:style>
  <w:style w:type="character" w:customStyle="1" w:styleId="NormalGarmondChar">
    <w:name w:val="Normal+Garmond Char"/>
    <w:link w:val="NormalGarmond"/>
    <w:rsid w:val="00FC1866"/>
    <w:rPr>
      <w:rFonts w:ascii="Verdana" w:eastAsia="Times New Roman" w:hAnsi="Verdana" w:cs="Times New Roman"/>
      <w:color w:val="000000"/>
      <w:sz w:val="17"/>
      <w:szCs w:val="17"/>
    </w:rPr>
  </w:style>
  <w:style w:type="paragraph" w:styleId="BalloonText">
    <w:name w:val="Balloon Text"/>
    <w:basedOn w:val="Normal"/>
    <w:link w:val="BalloonTextChar"/>
    <w:uiPriority w:val="99"/>
    <w:semiHidden/>
    <w:unhideWhenUsed/>
    <w:rsid w:val="00F40BF3"/>
    <w:rPr>
      <w:rFonts w:ascii="Tahoma" w:hAnsi="Tahoma" w:cs="Tahoma"/>
      <w:sz w:val="16"/>
      <w:szCs w:val="16"/>
    </w:rPr>
  </w:style>
  <w:style w:type="character" w:customStyle="1" w:styleId="BalloonTextChar">
    <w:name w:val="Balloon Text Char"/>
    <w:basedOn w:val="DefaultParagraphFont"/>
    <w:link w:val="BalloonText"/>
    <w:uiPriority w:val="99"/>
    <w:semiHidden/>
    <w:rsid w:val="00F40BF3"/>
    <w:rPr>
      <w:rFonts w:ascii="Tahoma" w:hAnsi="Tahoma" w:cs="Tahoma"/>
      <w:sz w:val="16"/>
      <w:szCs w:val="16"/>
    </w:rPr>
  </w:style>
  <w:style w:type="character" w:customStyle="1" w:styleId="background-details">
    <w:name w:val="background-details"/>
    <w:basedOn w:val="DefaultParagraphFont"/>
    <w:rsid w:val="002C7B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Plain Text" w:uiPriority="0"/>
    <w:lsdException w:name="Normal (Web)" w:uiPriority="0"/>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332"/>
  </w:style>
  <w:style w:type="paragraph" w:styleId="Heading1">
    <w:name w:val="heading 1"/>
    <w:basedOn w:val="Normal"/>
    <w:next w:val="Normal"/>
    <w:link w:val="Heading1Char"/>
    <w:qFormat/>
    <w:rsid w:val="003B19E2"/>
    <w:pPr>
      <w:keepNext/>
      <w:autoSpaceDE w:val="0"/>
      <w:autoSpaceDN w:val="0"/>
      <w:adjustRightInd w:val="0"/>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2553CA"/>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9A656D"/>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43F9E"/>
    <w:pPr>
      <w:keepNext/>
      <w:keepLines/>
      <w:spacing w:before="200"/>
      <w:outlineLvl w:val="3"/>
    </w:pPr>
    <w:rPr>
      <w:rFonts w:asciiTheme="majorHAnsi" w:eastAsiaTheme="majorEastAsia" w:hAnsiTheme="majorHAnsi" w:cstheme="majorBidi"/>
      <w:b/>
      <w:bCs/>
      <w:i/>
      <w:iCs/>
      <w:color w:val="5B9BD5" w:themeColor="accent1"/>
    </w:rPr>
  </w:style>
  <w:style w:type="paragraph" w:styleId="Heading6">
    <w:name w:val="heading 6"/>
    <w:basedOn w:val="Normal"/>
    <w:next w:val="Normal"/>
    <w:link w:val="Heading6Char"/>
    <w:uiPriority w:val="9"/>
    <w:semiHidden/>
    <w:unhideWhenUsed/>
    <w:qFormat/>
    <w:rsid w:val="00AB72B0"/>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19E2"/>
    <w:rPr>
      <w:rFonts w:ascii="Arial" w:eastAsia="Times New Roman" w:hAnsi="Arial" w:cs="Arial"/>
      <w:b/>
      <w:bCs/>
      <w:kern w:val="32"/>
      <w:sz w:val="32"/>
      <w:szCs w:val="32"/>
    </w:rPr>
  </w:style>
  <w:style w:type="character" w:customStyle="1" w:styleId="CaptionCharacters">
    <w:name w:val="Caption Characters"/>
    <w:rsid w:val="003B19E2"/>
    <w:rPr>
      <w:color w:val="000000"/>
      <w14:shadow w14:blurRad="50800" w14:dist="38100" w14:dir="2700000" w14:sx="100000" w14:sy="100000" w14:kx="0" w14:ky="0" w14:algn="tl">
        <w14:srgbClr w14:val="000000">
          <w14:alpha w14:val="60000"/>
        </w14:srgbClr>
      </w14:shadow>
      <w14:textOutline w14:w="0" w14:cap="rnd" w14:cmpd="sng" w14:algn="ctr">
        <w14:noFill/>
        <w14:prstDash w14:val="solid"/>
        <w14:bevel/>
      </w14:textOutline>
    </w:rPr>
  </w:style>
  <w:style w:type="paragraph" w:styleId="NormalWeb">
    <w:name w:val="Normal (Web)"/>
    <w:basedOn w:val="Normal"/>
    <w:link w:val="NormalWebChar"/>
    <w:rsid w:val="003B19E2"/>
    <w:pPr>
      <w:spacing w:before="30" w:after="90"/>
      <w:ind w:left="180" w:right="90"/>
    </w:pPr>
    <w:rPr>
      <w:rFonts w:ascii="Arial" w:eastAsia="Times New Roman" w:hAnsi="Arial" w:cs="Arial"/>
      <w:color w:val="000000"/>
      <w:sz w:val="18"/>
      <w:szCs w:val="18"/>
    </w:rPr>
  </w:style>
  <w:style w:type="character" w:customStyle="1" w:styleId="NormalWebChar">
    <w:name w:val="Normal (Web) Char"/>
    <w:link w:val="NormalWeb"/>
    <w:rsid w:val="003B19E2"/>
    <w:rPr>
      <w:rFonts w:ascii="Arial" w:eastAsia="Times New Roman" w:hAnsi="Arial" w:cs="Arial"/>
      <w:color w:val="000000"/>
      <w:sz w:val="18"/>
      <w:szCs w:val="18"/>
    </w:rPr>
  </w:style>
  <w:style w:type="paragraph" w:styleId="ListParagraph">
    <w:name w:val="List Paragraph"/>
    <w:aliases w:val="Bullet List Paragraph,Use Case List Paragraph,List Paragraph11,Figure_name,Step"/>
    <w:basedOn w:val="Normal"/>
    <w:link w:val="ListParagraphChar"/>
    <w:uiPriority w:val="34"/>
    <w:qFormat/>
    <w:rsid w:val="003B19E2"/>
    <w:pPr>
      <w:suppressAutoHyphens/>
      <w:spacing w:after="200" w:line="276" w:lineRule="auto"/>
      <w:ind w:left="720"/>
    </w:pPr>
    <w:rPr>
      <w:rFonts w:ascii="Calibri" w:eastAsia="Calibri" w:hAnsi="Calibri" w:cs="Times New Roman"/>
      <w:lang w:val="en-IN" w:eastAsia="zh-CN"/>
    </w:rPr>
  </w:style>
  <w:style w:type="paragraph" w:styleId="HTMLPreformatted">
    <w:name w:val="HTML Preformatted"/>
    <w:basedOn w:val="Normal"/>
    <w:link w:val="HTMLPreformattedChar"/>
    <w:uiPriority w:val="99"/>
    <w:rsid w:val="003B1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3B19E2"/>
    <w:rPr>
      <w:rFonts w:ascii="Courier New" w:eastAsia="Times New Roman" w:hAnsi="Courier New" w:cs="Times New Roman"/>
      <w:sz w:val="20"/>
      <w:szCs w:val="20"/>
    </w:rPr>
  </w:style>
  <w:style w:type="paragraph" w:styleId="NoSpacing">
    <w:name w:val="No Spacing"/>
    <w:link w:val="NoSpacingChar"/>
    <w:uiPriority w:val="1"/>
    <w:qFormat/>
    <w:rsid w:val="003B19E2"/>
    <w:pPr>
      <w:autoSpaceDE w:val="0"/>
      <w:autoSpaceDN w:val="0"/>
      <w:adjustRightInd w:val="0"/>
    </w:pPr>
    <w:rPr>
      <w:rFonts w:ascii="Times New Roman" w:eastAsia="Times New Roman" w:hAnsi="Times New Roman" w:cs="Times New Roman"/>
      <w:sz w:val="24"/>
      <w:szCs w:val="24"/>
    </w:rPr>
  </w:style>
  <w:style w:type="paragraph" w:styleId="Header">
    <w:name w:val="header"/>
    <w:basedOn w:val="Normal"/>
    <w:link w:val="HeaderChar"/>
    <w:unhideWhenUsed/>
    <w:rsid w:val="003B19E2"/>
    <w:pPr>
      <w:tabs>
        <w:tab w:val="center" w:pos="4680"/>
        <w:tab w:val="right" w:pos="9360"/>
      </w:tabs>
    </w:pPr>
  </w:style>
  <w:style w:type="character" w:customStyle="1" w:styleId="HeaderChar">
    <w:name w:val="Header Char"/>
    <w:basedOn w:val="DefaultParagraphFont"/>
    <w:link w:val="Header"/>
    <w:uiPriority w:val="99"/>
    <w:rsid w:val="003B19E2"/>
  </w:style>
  <w:style w:type="paragraph" w:styleId="Footer">
    <w:name w:val="footer"/>
    <w:basedOn w:val="Normal"/>
    <w:link w:val="FooterChar"/>
    <w:unhideWhenUsed/>
    <w:rsid w:val="003B19E2"/>
    <w:pPr>
      <w:tabs>
        <w:tab w:val="center" w:pos="4680"/>
        <w:tab w:val="right" w:pos="9360"/>
      </w:tabs>
    </w:pPr>
  </w:style>
  <w:style w:type="character" w:customStyle="1" w:styleId="FooterChar">
    <w:name w:val="Footer Char"/>
    <w:basedOn w:val="DefaultParagraphFont"/>
    <w:link w:val="Footer"/>
    <w:rsid w:val="003B19E2"/>
  </w:style>
  <w:style w:type="character" w:styleId="Hyperlink">
    <w:name w:val="Hyperlink"/>
    <w:basedOn w:val="DefaultParagraphFont"/>
    <w:uiPriority w:val="99"/>
    <w:unhideWhenUsed/>
    <w:rsid w:val="003B19E2"/>
    <w:rPr>
      <w:color w:val="0563C1" w:themeColor="hyperlink"/>
      <w:u w:val="single"/>
    </w:rPr>
  </w:style>
  <w:style w:type="character" w:customStyle="1" w:styleId="ListParagraphChar">
    <w:name w:val="List Paragraph Char"/>
    <w:aliases w:val="Bullet List Paragraph Char,Use Case List Paragraph Char,List Paragraph11 Char,Figure_name Char,Step Char"/>
    <w:link w:val="ListParagraph"/>
    <w:uiPriority w:val="34"/>
    <w:qFormat/>
    <w:rsid w:val="003B19E2"/>
    <w:rPr>
      <w:rFonts w:ascii="Calibri" w:eastAsia="Calibri" w:hAnsi="Calibri" w:cs="Times New Roman"/>
      <w:lang w:val="en-IN" w:eastAsia="zh-CN"/>
    </w:rPr>
  </w:style>
  <w:style w:type="character" w:styleId="Emphasis">
    <w:name w:val="Emphasis"/>
    <w:qFormat/>
    <w:rsid w:val="003B19E2"/>
    <w:rPr>
      <w:i/>
      <w:iCs/>
    </w:rPr>
  </w:style>
  <w:style w:type="character" w:customStyle="1" w:styleId="apple-converted-space">
    <w:name w:val="apple-converted-space"/>
    <w:basedOn w:val="DefaultParagraphFont"/>
    <w:rsid w:val="003B19E2"/>
  </w:style>
  <w:style w:type="paragraph" w:customStyle="1" w:styleId="NormalJustified">
    <w:name w:val="Normal + Justified"/>
    <w:aliases w:val="Left:  0.06&quot;,Hanging:  0.19&quot;"/>
    <w:basedOn w:val="ListParagraph"/>
    <w:link w:val="NormalJustifiedChar"/>
    <w:rsid w:val="003B19E2"/>
    <w:pPr>
      <w:suppressAutoHyphens w:val="0"/>
      <w:spacing w:after="0" w:line="240" w:lineRule="auto"/>
      <w:ind w:left="0"/>
      <w:contextualSpacing/>
    </w:pPr>
    <w:rPr>
      <w:rFonts w:ascii="Times New Roman" w:eastAsia="Times New Roman" w:hAnsi="Times New Roman"/>
      <w:color w:val="000000"/>
      <w:sz w:val="24"/>
      <w:szCs w:val="24"/>
      <w:lang w:val="en-GB" w:eastAsia="en-US"/>
    </w:rPr>
  </w:style>
  <w:style w:type="character" w:customStyle="1" w:styleId="NormalJustifiedChar">
    <w:name w:val="Normal + Justified Char"/>
    <w:aliases w:val="Left:  0.06&quot; Char,Hanging:  0.19&quot; Char"/>
    <w:link w:val="NormalJustified"/>
    <w:rsid w:val="003B19E2"/>
    <w:rPr>
      <w:rFonts w:ascii="Times New Roman" w:eastAsia="Times New Roman" w:hAnsi="Times New Roman" w:cs="Times New Roman"/>
      <w:color w:val="000000"/>
      <w:sz w:val="24"/>
      <w:szCs w:val="24"/>
      <w:lang w:val="en-GB"/>
    </w:rPr>
  </w:style>
  <w:style w:type="character" w:customStyle="1" w:styleId="NormalJustifiedCharChar">
    <w:name w:val="Normal + Justified Char Char"/>
    <w:uiPriority w:val="99"/>
    <w:locked/>
    <w:rsid w:val="003B19E2"/>
    <w:rPr>
      <w:rFonts w:ascii="Times New Roman" w:eastAsia="Calibri" w:hAnsi="Times New Roman" w:cs="Times New Roman"/>
      <w:b/>
      <w:bCs/>
      <w:sz w:val="20"/>
      <w:szCs w:val="20"/>
    </w:rPr>
  </w:style>
  <w:style w:type="paragraph" w:customStyle="1" w:styleId="Standard">
    <w:name w:val="Standard"/>
    <w:rsid w:val="003B19E2"/>
    <w:pPr>
      <w:widowControl w:val="0"/>
      <w:suppressAutoHyphens/>
      <w:autoSpaceDN w:val="0"/>
    </w:pPr>
    <w:rPr>
      <w:rFonts w:ascii="Times New Roman" w:eastAsia="SimSun" w:hAnsi="Times New Roman" w:cs="Times New Roman"/>
      <w:kern w:val="3"/>
      <w:sz w:val="24"/>
      <w:szCs w:val="24"/>
      <w:lang w:eastAsia="zh-CN"/>
    </w:rPr>
  </w:style>
  <w:style w:type="paragraph" w:customStyle="1" w:styleId="BodyText1">
    <w:name w:val="Body Text 1"/>
    <w:basedOn w:val="Normal"/>
    <w:rsid w:val="003B19E2"/>
    <w:pPr>
      <w:tabs>
        <w:tab w:val="left" w:pos="2160"/>
        <w:tab w:val="right" w:pos="6480"/>
      </w:tabs>
      <w:spacing w:before="240" w:after="40" w:line="220" w:lineRule="atLeast"/>
    </w:pPr>
    <w:rPr>
      <w:rFonts w:ascii="Times New Roman" w:eastAsia="Times New Roman" w:hAnsi="Times New Roman" w:cs="Times New Roman"/>
      <w:szCs w:val="20"/>
    </w:rPr>
  </w:style>
  <w:style w:type="paragraph" w:customStyle="1" w:styleId="RezBullet">
    <w:name w:val="RezBullet"/>
    <w:basedOn w:val="ListParagraph"/>
    <w:qFormat/>
    <w:rsid w:val="003B19E2"/>
    <w:pPr>
      <w:numPr>
        <w:numId w:val="1"/>
      </w:numPr>
      <w:tabs>
        <w:tab w:val="num" w:pos="360"/>
        <w:tab w:val="left" w:pos="720"/>
      </w:tabs>
      <w:suppressAutoHyphens w:val="0"/>
      <w:spacing w:after="120" w:line="240" w:lineRule="auto"/>
      <w:ind w:left="720" w:firstLine="0"/>
      <w:contextualSpacing/>
    </w:pPr>
    <w:rPr>
      <w:rFonts w:ascii="Times New Roman" w:eastAsia="Times New Roman" w:hAnsi="Times New Roman"/>
      <w:lang w:val="en-US" w:eastAsia="en-US"/>
    </w:rPr>
  </w:style>
  <w:style w:type="character" w:customStyle="1" w:styleId="NoSpacingChar">
    <w:name w:val="No Spacing Char"/>
    <w:link w:val="NoSpacing"/>
    <w:locked/>
    <w:rsid w:val="003B19E2"/>
    <w:rPr>
      <w:rFonts w:ascii="Times New Roman" w:eastAsia="Times New Roman" w:hAnsi="Times New Roman" w:cs="Times New Roman"/>
      <w:sz w:val="24"/>
      <w:szCs w:val="24"/>
    </w:rPr>
  </w:style>
  <w:style w:type="paragraph" w:customStyle="1" w:styleId="Normal2">
    <w:name w:val="Normal2"/>
    <w:rsid w:val="003B19E2"/>
    <w:pPr>
      <w:spacing w:after="160" w:line="259" w:lineRule="auto"/>
    </w:pPr>
    <w:rPr>
      <w:rFonts w:ascii="Calibri" w:eastAsia="Calibri" w:hAnsi="Calibri" w:cs="Calibri"/>
      <w:color w:val="000000"/>
    </w:rPr>
  </w:style>
  <w:style w:type="character" w:customStyle="1" w:styleId="highlight1">
    <w:name w:val="highlight1"/>
    <w:rsid w:val="003B19E2"/>
    <w:rPr>
      <w:b/>
      <w:bCs/>
      <w:color w:val="FF0000"/>
    </w:rPr>
  </w:style>
  <w:style w:type="paragraph" w:styleId="PlainText">
    <w:name w:val="Plain Text"/>
    <w:aliases w:val="Plain Text Char Char Char,Plain Text Char Char"/>
    <w:basedOn w:val="Normal"/>
    <w:link w:val="PlainTextChar"/>
    <w:rsid w:val="003B19E2"/>
    <w:rPr>
      <w:rFonts w:ascii="Courier New" w:eastAsia="Times New Roman" w:hAnsi="Courier New" w:cs="Times New Roman"/>
      <w:sz w:val="20"/>
      <w:szCs w:val="20"/>
    </w:rPr>
  </w:style>
  <w:style w:type="character" w:customStyle="1" w:styleId="PlainTextChar">
    <w:name w:val="Plain Text Char"/>
    <w:aliases w:val="Plain Text Char Char Char Char1,Plain Text Char Char Char2"/>
    <w:basedOn w:val="DefaultParagraphFont"/>
    <w:link w:val="PlainText"/>
    <w:rsid w:val="003B19E2"/>
    <w:rPr>
      <w:rFonts w:ascii="Courier New" w:eastAsia="Times New Roman" w:hAnsi="Courier New" w:cs="Times New Roman"/>
      <w:sz w:val="20"/>
      <w:szCs w:val="20"/>
    </w:rPr>
  </w:style>
  <w:style w:type="paragraph" w:customStyle="1" w:styleId="NormalArial">
    <w:name w:val="Normal + Arial"/>
    <w:aliases w:val="Normal + 12 pt,Justified,Right:  0.25&quot;,Normal + Verdana,10 pt,Black,Bold + 10 pt,Body Text + (Latin) Garamond,(Complex) Arial,Not (Latin) Bold,Normal + Times New Roman,11 pt,Bold,Black + Arial,Justified + Arial + Arial + Ari..."/>
    <w:basedOn w:val="Normal"/>
    <w:rsid w:val="003B19E2"/>
    <w:pPr>
      <w:suppressAutoHyphens/>
    </w:pPr>
    <w:rPr>
      <w:rFonts w:ascii="Arial" w:eastAsia="Times New Roman" w:hAnsi="Arial" w:cs="Arial"/>
      <w:b/>
      <w:sz w:val="20"/>
      <w:szCs w:val="20"/>
      <w:lang w:eastAsia="ar-SA"/>
    </w:rPr>
  </w:style>
  <w:style w:type="paragraph" w:customStyle="1" w:styleId="Normal1">
    <w:name w:val="Normal1"/>
    <w:rsid w:val="003B19E2"/>
    <w:pPr>
      <w:spacing w:after="160" w:line="259" w:lineRule="auto"/>
    </w:pPr>
    <w:rPr>
      <w:rFonts w:ascii="Calibri" w:eastAsia="Calibri" w:hAnsi="Calibri" w:cs="Calibri"/>
      <w:color w:val="000000"/>
    </w:rPr>
  </w:style>
  <w:style w:type="character" w:styleId="Strong">
    <w:name w:val="Strong"/>
    <w:basedOn w:val="DefaultParagraphFont"/>
    <w:uiPriority w:val="22"/>
    <w:qFormat/>
    <w:rsid w:val="003B19E2"/>
    <w:rPr>
      <w:b/>
      <w:bCs/>
    </w:rPr>
  </w:style>
  <w:style w:type="paragraph" w:styleId="BodyText">
    <w:name w:val="Body Text"/>
    <w:basedOn w:val="Normal"/>
    <w:link w:val="BodyTextChar"/>
    <w:semiHidden/>
    <w:unhideWhenUsed/>
    <w:rsid w:val="003B19E2"/>
    <w:rPr>
      <w:rFonts w:ascii="Times New Roman" w:eastAsia="Times New Roman" w:hAnsi="Times New Roman" w:cs="Times New Roman"/>
      <w:b/>
      <w:sz w:val="24"/>
      <w:szCs w:val="20"/>
    </w:rPr>
  </w:style>
  <w:style w:type="character" w:customStyle="1" w:styleId="BodyTextChar">
    <w:name w:val="Body Text Char"/>
    <w:basedOn w:val="DefaultParagraphFont"/>
    <w:link w:val="BodyText"/>
    <w:semiHidden/>
    <w:rsid w:val="003B19E2"/>
    <w:rPr>
      <w:rFonts w:ascii="Times New Roman" w:eastAsia="Times New Roman" w:hAnsi="Times New Roman" w:cs="Times New Roman"/>
      <w:b/>
      <w:sz w:val="24"/>
      <w:szCs w:val="20"/>
    </w:rPr>
  </w:style>
  <w:style w:type="paragraph" w:styleId="List">
    <w:name w:val="List"/>
    <w:basedOn w:val="BodyText"/>
    <w:semiHidden/>
    <w:unhideWhenUsed/>
    <w:rsid w:val="003B19E2"/>
    <w:pPr>
      <w:suppressAutoHyphens/>
    </w:pPr>
    <w:rPr>
      <w:rFonts w:cs="Tahoma"/>
      <w:b w:val="0"/>
      <w:sz w:val="22"/>
      <w:lang w:eastAsia="zh-CN"/>
    </w:rPr>
  </w:style>
  <w:style w:type="character" w:customStyle="1" w:styleId="normalchar">
    <w:name w:val="normal__char"/>
    <w:basedOn w:val="DefaultParagraphFont"/>
    <w:rsid w:val="003B19E2"/>
  </w:style>
  <w:style w:type="paragraph" w:customStyle="1" w:styleId="level1">
    <w:name w:val="_level1"/>
    <w:basedOn w:val="Normal"/>
    <w:rsid w:val="003B19E2"/>
    <w:pPr>
      <w:widowControl w:val="0"/>
      <w:numPr>
        <w:numId w:val="2"/>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autoSpaceDE w:val="0"/>
      <w:autoSpaceDN w:val="0"/>
      <w:adjustRightInd w:val="0"/>
      <w:outlineLvl w:val="0"/>
    </w:pPr>
    <w:rPr>
      <w:rFonts w:ascii="Times New Roman" w:eastAsia="Times New Roman" w:hAnsi="Times New Roman" w:cs="Times New Roman"/>
      <w:sz w:val="24"/>
      <w:szCs w:val="24"/>
    </w:rPr>
  </w:style>
  <w:style w:type="character" w:customStyle="1" w:styleId="hl">
    <w:name w:val="hl"/>
    <w:basedOn w:val="DefaultParagraphFont"/>
    <w:rsid w:val="003B19E2"/>
  </w:style>
  <w:style w:type="character" w:customStyle="1" w:styleId="apple-style-span">
    <w:name w:val="apple-style-span"/>
    <w:basedOn w:val="DefaultParagraphFont"/>
    <w:rsid w:val="003B19E2"/>
  </w:style>
  <w:style w:type="paragraph" w:customStyle="1" w:styleId="Address1">
    <w:name w:val="Address 1"/>
    <w:basedOn w:val="Normal"/>
    <w:rsid w:val="003B19E2"/>
    <w:pPr>
      <w:suppressAutoHyphens/>
      <w:spacing w:line="160" w:lineRule="atLeast"/>
      <w:jc w:val="both"/>
    </w:pPr>
    <w:rPr>
      <w:rFonts w:ascii="Arial" w:eastAsia="Times New Roman" w:hAnsi="Arial" w:cs="Calibri"/>
      <w:sz w:val="20"/>
      <w:szCs w:val="20"/>
      <w:lang w:eastAsia="ar-SA"/>
    </w:rPr>
  </w:style>
  <w:style w:type="paragraph" w:styleId="ListBullet">
    <w:name w:val="List Bullet"/>
    <w:basedOn w:val="Normal"/>
    <w:autoRedefine/>
    <w:rsid w:val="003B19E2"/>
    <w:pPr>
      <w:numPr>
        <w:numId w:val="3"/>
      </w:numPr>
      <w:spacing w:line="276" w:lineRule="auto"/>
      <w:jc w:val="both"/>
    </w:pPr>
    <w:rPr>
      <w:rFonts w:ascii="Verdana" w:eastAsia="Times New Roman" w:hAnsi="Verdana" w:cs="Tahoma"/>
      <w:noProof/>
      <w:sz w:val="20"/>
      <w:szCs w:val="20"/>
    </w:rPr>
  </w:style>
  <w:style w:type="character" w:customStyle="1" w:styleId="list-0020paragraph--char">
    <w:name w:val="list-0020paragraph--char"/>
    <w:rsid w:val="003B19E2"/>
  </w:style>
  <w:style w:type="paragraph" w:customStyle="1" w:styleId="DefaultText">
    <w:name w:val="Default Text"/>
    <w:basedOn w:val="Normal"/>
    <w:rsid w:val="003B19E2"/>
    <w:pPr>
      <w:overflowPunct w:val="0"/>
      <w:autoSpaceDE w:val="0"/>
      <w:autoSpaceDN w:val="0"/>
      <w:adjustRightInd w:val="0"/>
      <w:textAlignment w:val="baseline"/>
    </w:pPr>
    <w:rPr>
      <w:rFonts w:ascii="Times New Roman" w:eastAsia="Times New Roman" w:hAnsi="Times New Roman" w:cs="Times New Roman"/>
      <w:noProof/>
      <w:sz w:val="24"/>
      <w:szCs w:val="20"/>
    </w:rPr>
  </w:style>
  <w:style w:type="paragraph" w:styleId="BodyTextIndent3">
    <w:name w:val="Body Text Indent 3"/>
    <w:basedOn w:val="Normal"/>
    <w:link w:val="BodyTextIndent3Char"/>
    <w:uiPriority w:val="99"/>
    <w:semiHidden/>
    <w:unhideWhenUsed/>
    <w:rsid w:val="003B19E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3B19E2"/>
    <w:rPr>
      <w:sz w:val="16"/>
      <w:szCs w:val="16"/>
    </w:rPr>
  </w:style>
  <w:style w:type="paragraph" w:styleId="BodyText2">
    <w:name w:val="Body Text 2"/>
    <w:basedOn w:val="Normal"/>
    <w:link w:val="BodyText2Char"/>
    <w:rsid w:val="003B19E2"/>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3B19E2"/>
    <w:rPr>
      <w:rFonts w:ascii="Times New Roman" w:eastAsia="Times New Roman" w:hAnsi="Times New Roman" w:cs="Times New Roman"/>
      <w:sz w:val="24"/>
      <w:szCs w:val="24"/>
    </w:rPr>
  </w:style>
  <w:style w:type="character" w:customStyle="1" w:styleId="Style11pt">
    <w:name w:val="Style 11 pt"/>
    <w:rsid w:val="003B19E2"/>
    <w:rPr>
      <w:sz w:val="22"/>
    </w:rPr>
  </w:style>
  <w:style w:type="paragraph" w:customStyle="1" w:styleId="ColorfulList-Accent11">
    <w:name w:val="Colorful List - Accent 11"/>
    <w:basedOn w:val="Normal"/>
    <w:uiPriority w:val="34"/>
    <w:qFormat/>
    <w:rsid w:val="003B19E2"/>
    <w:pPr>
      <w:spacing w:after="200" w:line="276" w:lineRule="auto"/>
      <w:ind w:left="720"/>
      <w:contextualSpacing/>
    </w:pPr>
    <w:rPr>
      <w:rFonts w:ascii="Calibri" w:eastAsia="Calibri" w:hAnsi="Calibri" w:cs="Times New Roman"/>
    </w:rPr>
  </w:style>
  <w:style w:type="paragraph" w:customStyle="1" w:styleId="RMBodyText">
    <w:name w:val="RM Body Text"/>
    <w:basedOn w:val="Normal"/>
    <w:rsid w:val="003B19E2"/>
    <w:pPr>
      <w:widowControl w:val="0"/>
      <w:numPr>
        <w:numId w:val="4"/>
      </w:numPr>
      <w:autoSpaceDE w:val="0"/>
      <w:autoSpaceDN w:val="0"/>
      <w:adjustRightInd w:val="0"/>
      <w:spacing w:after="56"/>
    </w:pPr>
    <w:rPr>
      <w:rFonts w:ascii="Times New Roman" w:eastAsia="Times New Roman" w:hAnsi="Times New Roman" w:cs="Times New Roman"/>
    </w:rPr>
  </w:style>
  <w:style w:type="character" w:customStyle="1" w:styleId="WW8Num1z2">
    <w:name w:val="WW8Num1z2"/>
    <w:rsid w:val="003B19E2"/>
  </w:style>
  <w:style w:type="numbering" w:customStyle="1" w:styleId="List26">
    <w:name w:val="List 26"/>
    <w:rsid w:val="00DC62B4"/>
    <w:pPr>
      <w:numPr>
        <w:numId w:val="6"/>
      </w:numPr>
    </w:pPr>
  </w:style>
  <w:style w:type="numbering" w:customStyle="1" w:styleId="List29">
    <w:name w:val="List 29"/>
    <w:rsid w:val="00DC62B4"/>
    <w:pPr>
      <w:numPr>
        <w:numId w:val="5"/>
      </w:numPr>
    </w:pPr>
  </w:style>
  <w:style w:type="numbering" w:customStyle="1" w:styleId="List27">
    <w:name w:val="List 27"/>
    <w:rsid w:val="00DC62B4"/>
    <w:pPr>
      <w:numPr>
        <w:numId w:val="7"/>
      </w:numPr>
    </w:pPr>
  </w:style>
  <w:style w:type="paragraph" w:customStyle="1" w:styleId="Cog-bullet">
    <w:name w:val="Cog-bullet"/>
    <w:basedOn w:val="Normal"/>
    <w:uiPriority w:val="99"/>
    <w:rsid w:val="00FA3081"/>
    <w:pPr>
      <w:keepNext/>
      <w:numPr>
        <w:numId w:val="8"/>
      </w:numPr>
      <w:spacing w:before="60" w:after="60" w:line="260" w:lineRule="atLeast"/>
    </w:pPr>
    <w:rPr>
      <w:rFonts w:ascii="Verdana" w:eastAsia="Times New Roman" w:hAnsi="Verdana" w:cs="Times New Roman"/>
      <w:sz w:val="20"/>
      <w:szCs w:val="20"/>
    </w:rPr>
  </w:style>
  <w:style w:type="paragraph" w:customStyle="1" w:styleId="MediumGrid21">
    <w:name w:val="Medium Grid 21"/>
    <w:uiPriority w:val="99"/>
    <w:qFormat/>
    <w:rsid w:val="00F6405B"/>
    <w:rPr>
      <w:rFonts w:ascii="Calibri" w:eastAsia="Times New Roman" w:hAnsi="Calibri" w:cs="Times New Roman"/>
    </w:rPr>
  </w:style>
  <w:style w:type="paragraph" w:customStyle="1" w:styleId="IndentedBodyText">
    <w:name w:val="Indented Body Text"/>
    <w:basedOn w:val="Normal"/>
    <w:qFormat/>
    <w:rsid w:val="001469E6"/>
    <w:pPr>
      <w:spacing w:before="40" w:after="200"/>
      <w:ind w:left="504"/>
      <w:contextualSpacing/>
    </w:pPr>
    <w:rPr>
      <w:rFonts w:ascii="Calibri" w:eastAsia="Times New Roman" w:hAnsi="Calibri" w:cs="Times New Roman"/>
      <w:sz w:val="20"/>
    </w:rPr>
  </w:style>
  <w:style w:type="paragraph" w:customStyle="1" w:styleId="BodyA">
    <w:name w:val="Body A"/>
    <w:rsid w:val="003B719C"/>
    <w:pPr>
      <w:spacing w:after="200" w:line="276" w:lineRule="auto"/>
    </w:pPr>
    <w:rPr>
      <w:rFonts w:ascii="Calibri" w:eastAsia="Calibri" w:hAnsi="Calibri" w:cs="Calibri"/>
      <w:color w:val="000000"/>
      <w:u w:color="000000"/>
      <w:lang w:bidi="te-IN"/>
    </w:rPr>
  </w:style>
  <w:style w:type="paragraph" w:customStyle="1" w:styleId="Body">
    <w:name w:val="Body"/>
    <w:rsid w:val="003B719C"/>
    <w:pPr>
      <w:widowControl w:val="0"/>
      <w:pBdr>
        <w:top w:val="nil"/>
        <w:left w:val="nil"/>
        <w:bottom w:val="nil"/>
        <w:right w:val="nil"/>
        <w:between w:val="nil"/>
        <w:bar w:val="nil"/>
      </w:pBdr>
      <w:suppressAutoHyphens/>
      <w:spacing w:after="160" w:line="259" w:lineRule="auto"/>
    </w:pPr>
    <w:rPr>
      <w:rFonts w:ascii="Calibri" w:eastAsia="Calibri" w:hAnsi="Calibri" w:cs="Calibri"/>
      <w:color w:val="000000"/>
      <w:kern w:val="3"/>
      <w:u w:color="000000"/>
      <w:bdr w:val="nil"/>
    </w:rPr>
  </w:style>
  <w:style w:type="character" w:customStyle="1" w:styleId="copy">
    <w:name w:val="copy"/>
    <w:basedOn w:val="DefaultParagraphFont"/>
    <w:rsid w:val="00850CC3"/>
  </w:style>
  <w:style w:type="character" w:customStyle="1" w:styleId="PlainTextChar1">
    <w:name w:val="Plain Text Char1"/>
    <w:aliases w:val="Plain Text Char Char Char Char,Plain Text Char Char Char1"/>
    <w:uiPriority w:val="99"/>
    <w:locked/>
    <w:rsid w:val="001011B0"/>
    <w:rPr>
      <w:rFonts w:ascii="Courier New" w:eastAsia="Times New Roman" w:hAnsi="Courier New" w:cs="Courier New"/>
      <w:sz w:val="20"/>
      <w:lang w:bidi="ar-SA"/>
    </w:rPr>
  </w:style>
  <w:style w:type="character" w:customStyle="1" w:styleId="Heading4Char">
    <w:name w:val="Heading 4 Char"/>
    <w:basedOn w:val="DefaultParagraphFont"/>
    <w:link w:val="Heading4"/>
    <w:uiPriority w:val="9"/>
    <w:semiHidden/>
    <w:rsid w:val="00D43F9E"/>
    <w:rPr>
      <w:rFonts w:asciiTheme="majorHAnsi" w:eastAsiaTheme="majorEastAsia" w:hAnsiTheme="majorHAnsi" w:cstheme="majorBidi"/>
      <w:b/>
      <w:bCs/>
      <w:i/>
      <w:iCs/>
      <w:color w:val="5B9BD5" w:themeColor="accent1"/>
    </w:rPr>
  </w:style>
  <w:style w:type="character" w:customStyle="1" w:styleId="Summary">
    <w:name w:val="Summary"/>
    <w:rsid w:val="00D43F9E"/>
  </w:style>
  <w:style w:type="character" w:customStyle="1" w:styleId="CharAttribute34">
    <w:name w:val="CharAttribute34"/>
    <w:rsid w:val="00D43F9E"/>
    <w:rPr>
      <w:rFonts w:ascii="Times New Roman" w:eastAsia="Times New Roman" w:hAnsi="Times New Roman" w:cs="Times New Roman"/>
      <w:b/>
    </w:rPr>
  </w:style>
  <w:style w:type="character" w:customStyle="1" w:styleId="M4816375386979171446spelle">
    <w:name w:val="M_4816375386979171446spelle"/>
    <w:rsid w:val="00D43F9E"/>
  </w:style>
  <w:style w:type="character" w:customStyle="1" w:styleId="CharAttribute32">
    <w:name w:val="CharAttribute32"/>
    <w:rsid w:val="00D43F9E"/>
    <w:rPr>
      <w:rFonts w:ascii="Times New Roman" w:eastAsia="Times New Roman" w:hAnsi="Times New Roman" w:cs="Times New Roman"/>
      <w:b/>
    </w:rPr>
  </w:style>
  <w:style w:type="character" w:customStyle="1" w:styleId="WW8Num2z1">
    <w:name w:val="WW8Num2z1"/>
    <w:rsid w:val="00F0039E"/>
    <w:rPr>
      <w:rFonts w:ascii="Courier New" w:hAnsi="Courier New" w:cs="Courier New"/>
    </w:rPr>
  </w:style>
  <w:style w:type="character" w:customStyle="1" w:styleId="c5">
    <w:name w:val="c5"/>
    <w:rsid w:val="00F0039E"/>
    <w:rPr>
      <w:lang w:val="de-DE"/>
    </w:rPr>
  </w:style>
  <w:style w:type="paragraph" w:styleId="BodyTextIndent">
    <w:name w:val="Body Text Indent"/>
    <w:basedOn w:val="Normal"/>
    <w:link w:val="BodyTextIndentChar"/>
    <w:uiPriority w:val="99"/>
    <w:semiHidden/>
    <w:unhideWhenUsed/>
    <w:rsid w:val="0072770F"/>
    <w:pPr>
      <w:spacing w:after="120"/>
      <w:ind w:left="360"/>
    </w:pPr>
  </w:style>
  <w:style w:type="character" w:customStyle="1" w:styleId="BodyTextIndentChar">
    <w:name w:val="Body Text Indent Char"/>
    <w:basedOn w:val="DefaultParagraphFont"/>
    <w:link w:val="BodyTextIndent"/>
    <w:uiPriority w:val="99"/>
    <w:semiHidden/>
    <w:rsid w:val="0072770F"/>
  </w:style>
  <w:style w:type="character" w:customStyle="1" w:styleId="Heading2Char">
    <w:name w:val="Heading 2 Char"/>
    <w:basedOn w:val="DefaultParagraphFont"/>
    <w:link w:val="Heading2"/>
    <w:uiPriority w:val="9"/>
    <w:rsid w:val="002553CA"/>
    <w:rPr>
      <w:rFonts w:asciiTheme="majorHAnsi" w:eastAsiaTheme="majorEastAsia" w:hAnsiTheme="majorHAnsi" w:cstheme="majorBidi"/>
      <w:b/>
      <w:bCs/>
      <w:color w:val="5B9BD5" w:themeColor="accent1"/>
      <w:sz w:val="26"/>
      <w:szCs w:val="26"/>
    </w:rPr>
  </w:style>
  <w:style w:type="paragraph" w:styleId="ListBullet2">
    <w:name w:val="List Bullet 2"/>
    <w:basedOn w:val="Normal"/>
    <w:uiPriority w:val="99"/>
    <w:semiHidden/>
    <w:unhideWhenUsed/>
    <w:rsid w:val="000B66B7"/>
    <w:pPr>
      <w:numPr>
        <w:numId w:val="9"/>
      </w:numPr>
      <w:contextualSpacing/>
    </w:pPr>
  </w:style>
  <w:style w:type="paragraph" w:customStyle="1" w:styleId="xbodya">
    <w:name w:val="x_bodya"/>
    <w:basedOn w:val="Normal"/>
    <w:rsid w:val="007A5744"/>
    <w:pPr>
      <w:spacing w:before="100" w:beforeAutospacing="1" w:after="100" w:afterAutospacing="1"/>
    </w:pPr>
    <w:rPr>
      <w:rFonts w:ascii="Times New Roman" w:eastAsia="Times New Roman" w:hAnsi="Times New Roman" w:cs="Times New Roman"/>
      <w:sz w:val="24"/>
      <w:szCs w:val="24"/>
      <w:lang w:val="en-AU" w:eastAsia="en-AU"/>
    </w:rPr>
  </w:style>
  <w:style w:type="character" w:customStyle="1" w:styleId="xnone">
    <w:name w:val="x_none"/>
    <w:basedOn w:val="DefaultParagraphFont"/>
    <w:rsid w:val="007A5744"/>
  </w:style>
  <w:style w:type="character" w:customStyle="1" w:styleId="txtempstyle">
    <w:name w:val="txtempstyle"/>
    <w:rsid w:val="00407FA0"/>
  </w:style>
  <w:style w:type="paragraph" w:customStyle="1" w:styleId="Style2">
    <w:name w:val="_Style 2"/>
    <w:basedOn w:val="Normal"/>
    <w:uiPriority w:val="99"/>
    <w:qFormat/>
    <w:rsid w:val="002A1743"/>
    <w:pPr>
      <w:spacing w:before="100" w:beforeAutospacing="1" w:after="200" w:line="273" w:lineRule="auto"/>
      <w:ind w:left="720"/>
    </w:pPr>
    <w:rPr>
      <w:rFonts w:ascii="Calibri" w:eastAsia="Times New Roman" w:hAnsi="Calibri" w:cs="Times New Roman"/>
    </w:rPr>
  </w:style>
  <w:style w:type="paragraph" w:customStyle="1" w:styleId="Normal3">
    <w:name w:val="Normal3"/>
    <w:qFormat/>
    <w:rsid w:val="002A1743"/>
    <w:pPr>
      <w:spacing w:before="200" w:line="312" w:lineRule="auto"/>
    </w:pPr>
    <w:rPr>
      <w:rFonts w:ascii="Lato" w:eastAsia="Lato" w:hAnsi="Lato" w:cs="Lato"/>
      <w:color w:val="000000"/>
      <w:sz w:val="21"/>
    </w:rPr>
  </w:style>
  <w:style w:type="character" w:customStyle="1" w:styleId="ft21">
    <w:name w:val="ft21"/>
    <w:rsid w:val="00F94A09"/>
    <w:rPr>
      <w:rFonts w:ascii="Arial" w:hAnsi="Arial" w:cs="Arial" w:hint="default"/>
    </w:rPr>
  </w:style>
  <w:style w:type="paragraph" w:customStyle="1" w:styleId="Textbody">
    <w:name w:val="Text body"/>
    <w:basedOn w:val="Standard"/>
    <w:rsid w:val="00CA1A5A"/>
    <w:pPr>
      <w:spacing w:after="120"/>
      <w:textAlignment w:val="baseline"/>
    </w:pPr>
    <w:rPr>
      <w:rFonts w:eastAsia="Times New Roman"/>
      <w:lang w:eastAsia="en-US"/>
    </w:rPr>
  </w:style>
  <w:style w:type="character" w:customStyle="1" w:styleId="ColorfulList-Accent1Char">
    <w:name w:val="Colorful List - Accent 1 Char"/>
    <w:link w:val="ColorfulList-Accent1"/>
    <w:uiPriority w:val="34"/>
    <w:locked/>
    <w:rsid w:val="0003708E"/>
    <w:rPr>
      <w:sz w:val="24"/>
      <w:szCs w:val="24"/>
    </w:rPr>
  </w:style>
  <w:style w:type="table" w:styleId="ColorfulList-Accent1">
    <w:name w:val="Colorful List Accent 1"/>
    <w:basedOn w:val="TableNormal"/>
    <w:link w:val="ColorfulList-Accent1Char"/>
    <w:uiPriority w:val="34"/>
    <w:rsid w:val="0003708E"/>
    <w:rPr>
      <w:sz w:val="24"/>
      <w:szCs w:val="24"/>
    </w:rPr>
    <w:tblPr>
      <w:tblStyleRowBandSize w:val="1"/>
      <w:tblStyleColBandSize w:val="1"/>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semiHidden/>
    <w:rsid w:val="009A656D"/>
    <w:rPr>
      <w:rFonts w:asciiTheme="majorHAnsi" w:eastAsiaTheme="majorEastAsia" w:hAnsiTheme="majorHAnsi" w:cstheme="majorBidi"/>
      <w:b/>
      <w:bCs/>
      <w:color w:val="5B9BD5" w:themeColor="accent1"/>
    </w:rPr>
  </w:style>
  <w:style w:type="paragraph" w:customStyle="1" w:styleId="Bullet">
    <w:name w:val="Bullet"/>
    <w:basedOn w:val="Normal"/>
    <w:uiPriority w:val="99"/>
    <w:rsid w:val="009A656D"/>
    <w:pPr>
      <w:numPr>
        <w:numId w:val="11"/>
      </w:numPr>
      <w:spacing w:after="120"/>
      <w:jc w:val="both"/>
    </w:pPr>
    <w:rPr>
      <w:rFonts w:ascii="Garamond" w:eastAsia="Times New Roman" w:hAnsi="Garamond" w:cs="Times New Roman"/>
    </w:rPr>
  </w:style>
  <w:style w:type="character" w:customStyle="1" w:styleId="QuickFormat4">
    <w:name w:val="QuickFormat4"/>
    <w:rsid w:val="00571ADB"/>
    <w:rPr>
      <w:rFonts w:ascii="Garamond" w:hAnsi="Garamond" w:cs="Garamond"/>
    </w:rPr>
  </w:style>
  <w:style w:type="character" w:styleId="HTMLTypewriter">
    <w:name w:val="HTML Typewriter"/>
    <w:semiHidden/>
    <w:rsid w:val="00571ADB"/>
    <w:rPr>
      <w:rFonts w:ascii="Courier New" w:eastAsia="Courier New" w:hAnsi="Courier New" w:cs="Courier New"/>
      <w:sz w:val="20"/>
      <w:szCs w:val="20"/>
    </w:rPr>
  </w:style>
  <w:style w:type="character" w:customStyle="1" w:styleId="Heading6Char">
    <w:name w:val="Heading 6 Char"/>
    <w:basedOn w:val="DefaultParagraphFont"/>
    <w:link w:val="Heading6"/>
    <w:uiPriority w:val="99"/>
    <w:rsid w:val="00AB72B0"/>
    <w:rPr>
      <w:rFonts w:asciiTheme="majorHAnsi" w:eastAsiaTheme="majorEastAsia" w:hAnsiTheme="majorHAnsi" w:cstheme="majorBidi"/>
      <w:i/>
      <w:iCs/>
      <w:color w:val="1F4D78" w:themeColor="accent1" w:themeShade="7F"/>
    </w:rPr>
  </w:style>
  <w:style w:type="paragraph" w:customStyle="1" w:styleId="ListParagraph1">
    <w:name w:val="List Paragraph1"/>
    <w:basedOn w:val="Normal"/>
    <w:uiPriority w:val="34"/>
    <w:qFormat/>
    <w:rsid w:val="00021144"/>
    <w:pPr>
      <w:spacing w:after="160" w:line="259" w:lineRule="auto"/>
      <w:ind w:left="720"/>
      <w:contextualSpacing/>
    </w:pPr>
  </w:style>
  <w:style w:type="paragraph" w:customStyle="1" w:styleId="nospacing0">
    <w:name w:val="no_spacing"/>
    <w:basedOn w:val="Normal"/>
    <w:rsid w:val="00021144"/>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resume-font1">
    <w:name w:val="resume-font1"/>
    <w:rsid w:val="002930F4"/>
    <w:rPr>
      <w:rFonts w:ascii="Arial" w:hAnsi="Arial" w:cs="Arial"/>
      <w:b w:val="0"/>
      <w:bCs w:val="0"/>
      <w:color w:val="404E4E"/>
      <w:sz w:val="21"/>
      <w:szCs w:val="21"/>
    </w:rPr>
  </w:style>
  <w:style w:type="character" w:customStyle="1" w:styleId="summary0">
    <w:name w:val="summary"/>
    <w:basedOn w:val="DefaultParagraphFont"/>
    <w:rsid w:val="00771612"/>
  </w:style>
  <w:style w:type="paragraph" w:customStyle="1" w:styleId="Default">
    <w:name w:val="Default"/>
    <w:rsid w:val="00771612"/>
    <w:pPr>
      <w:autoSpaceDE w:val="0"/>
      <w:autoSpaceDN w:val="0"/>
      <w:adjustRightInd w:val="0"/>
    </w:pPr>
    <w:rPr>
      <w:rFonts w:ascii="Times New Roman" w:eastAsia="Calibri" w:hAnsi="Times New Roman" w:cs="Times New Roman"/>
      <w:color w:val="000000"/>
      <w:sz w:val="24"/>
      <w:szCs w:val="24"/>
    </w:rPr>
  </w:style>
  <w:style w:type="character" w:customStyle="1" w:styleId="wordsection1Char">
    <w:name w:val="wordsection1 Char"/>
    <w:basedOn w:val="DefaultParagraphFont"/>
    <w:link w:val="wordsection1"/>
    <w:uiPriority w:val="99"/>
    <w:locked/>
    <w:rsid w:val="00FE50A8"/>
    <w:rPr>
      <w:rFonts w:ascii="Calibri" w:hAnsi="Calibri"/>
    </w:rPr>
  </w:style>
  <w:style w:type="paragraph" w:customStyle="1" w:styleId="wordsection1">
    <w:name w:val="wordsection1"/>
    <w:basedOn w:val="Normal"/>
    <w:link w:val="wordsection1Char"/>
    <w:uiPriority w:val="99"/>
    <w:rsid w:val="00FE50A8"/>
    <w:pPr>
      <w:spacing w:before="100" w:beforeAutospacing="1" w:after="100" w:afterAutospacing="1"/>
    </w:pPr>
    <w:rPr>
      <w:rFonts w:ascii="Calibri" w:hAnsi="Calibri"/>
    </w:rPr>
  </w:style>
  <w:style w:type="paragraph" w:customStyle="1" w:styleId="NormalGarmond">
    <w:name w:val="Normal+Garmond"/>
    <w:basedOn w:val="Normal"/>
    <w:link w:val="NormalGarmondChar"/>
    <w:rsid w:val="00FC1866"/>
    <w:pPr>
      <w:tabs>
        <w:tab w:val="left" w:pos="720"/>
      </w:tabs>
    </w:pPr>
    <w:rPr>
      <w:rFonts w:ascii="Verdana" w:eastAsia="Times New Roman" w:hAnsi="Verdana" w:cs="Times New Roman"/>
      <w:color w:val="000000"/>
      <w:sz w:val="17"/>
      <w:szCs w:val="17"/>
    </w:rPr>
  </w:style>
  <w:style w:type="character" w:customStyle="1" w:styleId="NormalGarmondChar">
    <w:name w:val="Normal+Garmond Char"/>
    <w:link w:val="NormalGarmond"/>
    <w:rsid w:val="00FC1866"/>
    <w:rPr>
      <w:rFonts w:ascii="Verdana" w:eastAsia="Times New Roman" w:hAnsi="Verdana" w:cs="Times New Roman"/>
      <w:color w:val="000000"/>
      <w:sz w:val="17"/>
      <w:szCs w:val="17"/>
    </w:rPr>
  </w:style>
  <w:style w:type="paragraph" w:styleId="BalloonText">
    <w:name w:val="Balloon Text"/>
    <w:basedOn w:val="Normal"/>
    <w:link w:val="BalloonTextChar"/>
    <w:uiPriority w:val="99"/>
    <w:semiHidden/>
    <w:unhideWhenUsed/>
    <w:rsid w:val="00F40BF3"/>
    <w:rPr>
      <w:rFonts w:ascii="Tahoma" w:hAnsi="Tahoma" w:cs="Tahoma"/>
      <w:sz w:val="16"/>
      <w:szCs w:val="16"/>
    </w:rPr>
  </w:style>
  <w:style w:type="character" w:customStyle="1" w:styleId="BalloonTextChar">
    <w:name w:val="Balloon Text Char"/>
    <w:basedOn w:val="DefaultParagraphFont"/>
    <w:link w:val="BalloonText"/>
    <w:uiPriority w:val="99"/>
    <w:semiHidden/>
    <w:rsid w:val="00F40BF3"/>
    <w:rPr>
      <w:rFonts w:ascii="Tahoma" w:hAnsi="Tahoma" w:cs="Tahoma"/>
      <w:sz w:val="16"/>
      <w:szCs w:val="16"/>
    </w:rPr>
  </w:style>
  <w:style w:type="character" w:customStyle="1" w:styleId="background-details">
    <w:name w:val="background-details"/>
    <w:basedOn w:val="DefaultParagraphFont"/>
    <w:rsid w:val="002C7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596575">
      <w:bodyDiv w:val="1"/>
      <w:marLeft w:val="0"/>
      <w:marRight w:val="0"/>
      <w:marTop w:val="0"/>
      <w:marBottom w:val="0"/>
      <w:divBdr>
        <w:top w:val="none" w:sz="0" w:space="0" w:color="auto"/>
        <w:left w:val="none" w:sz="0" w:space="0" w:color="auto"/>
        <w:bottom w:val="none" w:sz="0" w:space="0" w:color="auto"/>
        <w:right w:val="none" w:sz="0" w:space="0" w:color="auto"/>
      </w:divBdr>
    </w:div>
    <w:div w:id="365259065">
      <w:bodyDiv w:val="1"/>
      <w:marLeft w:val="0"/>
      <w:marRight w:val="0"/>
      <w:marTop w:val="0"/>
      <w:marBottom w:val="0"/>
      <w:divBdr>
        <w:top w:val="none" w:sz="0" w:space="0" w:color="auto"/>
        <w:left w:val="none" w:sz="0" w:space="0" w:color="auto"/>
        <w:bottom w:val="none" w:sz="0" w:space="0" w:color="auto"/>
        <w:right w:val="none" w:sz="0" w:space="0" w:color="auto"/>
      </w:divBdr>
    </w:div>
    <w:div w:id="458689663">
      <w:bodyDiv w:val="1"/>
      <w:marLeft w:val="0"/>
      <w:marRight w:val="0"/>
      <w:marTop w:val="0"/>
      <w:marBottom w:val="0"/>
      <w:divBdr>
        <w:top w:val="none" w:sz="0" w:space="0" w:color="auto"/>
        <w:left w:val="none" w:sz="0" w:space="0" w:color="auto"/>
        <w:bottom w:val="none" w:sz="0" w:space="0" w:color="auto"/>
        <w:right w:val="none" w:sz="0" w:space="0" w:color="auto"/>
      </w:divBdr>
    </w:div>
    <w:div w:id="502168781">
      <w:bodyDiv w:val="1"/>
      <w:marLeft w:val="0"/>
      <w:marRight w:val="0"/>
      <w:marTop w:val="0"/>
      <w:marBottom w:val="0"/>
      <w:divBdr>
        <w:top w:val="none" w:sz="0" w:space="0" w:color="auto"/>
        <w:left w:val="none" w:sz="0" w:space="0" w:color="auto"/>
        <w:bottom w:val="none" w:sz="0" w:space="0" w:color="auto"/>
        <w:right w:val="none" w:sz="0" w:space="0" w:color="auto"/>
      </w:divBdr>
    </w:div>
    <w:div w:id="624433422">
      <w:bodyDiv w:val="1"/>
      <w:marLeft w:val="0"/>
      <w:marRight w:val="0"/>
      <w:marTop w:val="0"/>
      <w:marBottom w:val="0"/>
      <w:divBdr>
        <w:top w:val="none" w:sz="0" w:space="0" w:color="auto"/>
        <w:left w:val="none" w:sz="0" w:space="0" w:color="auto"/>
        <w:bottom w:val="none" w:sz="0" w:space="0" w:color="auto"/>
        <w:right w:val="none" w:sz="0" w:space="0" w:color="auto"/>
      </w:divBdr>
    </w:div>
    <w:div w:id="807169921">
      <w:bodyDiv w:val="1"/>
      <w:marLeft w:val="0"/>
      <w:marRight w:val="0"/>
      <w:marTop w:val="0"/>
      <w:marBottom w:val="0"/>
      <w:divBdr>
        <w:top w:val="none" w:sz="0" w:space="0" w:color="auto"/>
        <w:left w:val="none" w:sz="0" w:space="0" w:color="auto"/>
        <w:bottom w:val="none" w:sz="0" w:space="0" w:color="auto"/>
        <w:right w:val="none" w:sz="0" w:space="0" w:color="auto"/>
      </w:divBdr>
    </w:div>
    <w:div w:id="944650522">
      <w:bodyDiv w:val="1"/>
      <w:marLeft w:val="0"/>
      <w:marRight w:val="0"/>
      <w:marTop w:val="0"/>
      <w:marBottom w:val="0"/>
      <w:divBdr>
        <w:top w:val="none" w:sz="0" w:space="0" w:color="auto"/>
        <w:left w:val="none" w:sz="0" w:space="0" w:color="auto"/>
        <w:bottom w:val="none" w:sz="0" w:space="0" w:color="auto"/>
        <w:right w:val="none" w:sz="0" w:space="0" w:color="auto"/>
      </w:divBdr>
    </w:div>
    <w:div w:id="1213616600">
      <w:bodyDiv w:val="1"/>
      <w:marLeft w:val="0"/>
      <w:marRight w:val="0"/>
      <w:marTop w:val="0"/>
      <w:marBottom w:val="0"/>
      <w:divBdr>
        <w:top w:val="none" w:sz="0" w:space="0" w:color="auto"/>
        <w:left w:val="none" w:sz="0" w:space="0" w:color="auto"/>
        <w:bottom w:val="none" w:sz="0" w:space="0" w:color="auto"/>
        <w:right w:val="none" w:sz="0" w:space="0" w:color="auto"/>
      </w:divBdr>
    </w:div>
    <w:div w:id="1392728839">
      <w:bodyDiv w:val="1"/>
      <w:marLeft w:val="0"/>
      <w:marRight w:val="0"/>
      <w:marTop w:val="0"/>
      <w:marBottom w:val="0"/>
      <w:divBdr>
        <w:top w:val="none" w:sz="0" w:space="0" w:color="auto"/>
        <w:left w:val="none" w:sz="0" w:space="0" w:color="auto"/>
        <w:bottom w:val="none" w:sz="0" w:space="0" w:color="auto"/>
        <w:right w:val="none" w:sz="0" w:space="0" w:color="auto"/>
      </w:divBdr>
    </w:div>
    <w:div w:id="1873834349">
      <w:bodyDiv w:val="1"/>
      <w:marLeft w:val="0"/>
      <w:marRight w:val="0"/>
      <w:marTop w:val="0"/>
      <w:marBottom w:val="0"/>
      <w:divBdr>
        <w:top w:val="none" w:sz="0" w:space="0" w:color="auto"/>
        <w:left w:val="none" w:sz="0" w:space="0" w:color="auto"/>
        <w:bottom w:val="none" w:sz="0" w:space="0" w:color="auto"/>
        <w:right w:val="none" w:sz="0" w:space="0" w:color="auto"/>
      </w:divBdr>
    </w:div>
    <w:div w:id="1876429066">
      <w:bodyDiv w:val="1"/>
      <w:marLeft w:val="0"/>
      <w:marRight w:val="0"/>
      <w:marTop w:val="0"/>
      <w:marBottom w:val="0"/>
      <w:divBdr>
        <w:top w:val="none" w:sz="0" w:space="0" w:color="auto"/>
        <w:left w:val="none" w:sz="0" w:space="0" w:color="auto"/>
        <w:bottom w:val="none" w:sz="0" w:space="0" w:color="auto"/>
        <w:right w:val="none" w:sz="0" w:space="0" w:color="auto"/>
      </w:divBdr>
    </w:div>
    <w:div w:id="1961450111">
      <w:bodyDiv w:val="1"/>
      <w:marLeft w:val="0"/>
      <w:marRight w:val="0"/>
      <w:marTop w:val="0"/>
      <w:marBottom w:val="0"/>
      <w:divBdr>
        <w:top w:val="none" w:sz="0" w:space="0" w:color="auto"/>
        <w:left w:val="none" w:sz="0" w:space="0" w:color="auto"/>
        <w:bottom w:val="none" w:sz="0" w:space="0" w:color="auto"/>
        <w:right w:val="none" w:sz="0" w:space="0" w:color="auto"/>
      </w:divBdr>
    </w:div>
    <w:div w:id="1966546246">
      <w:bodyDiv w:val="1"/>
      <w:marLeft w:val="0"/>
      <w:marRight w:val="0"/>
      <w:marTop w:val="0"/>
      <w:marBottom w:val="0"/>
      <w:divBdr>
        <w:top w:val="none" w:sz="0" w:space="0" w:color="auto"/>
        <w:left w:val="none" w:sz="0" w:space="0" w:color="auto"/>
        <w:bottom w:val="none" w:sz="0" w:space="0" w:color="auto"/>
        <w:right w:val="none" w:sz="0" w:space="0" w:color="auto"/>
      </w:divBdr>
    </w:div>
    <w:div w:id="201506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about:blank"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173489-FC6E-4D9E-911D-4A6ED2CEC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5</Pages>
  <Words>2269</Words>
  <Characters>12936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BSM</vt:lpstr>
    </vt:vector>
  </TitlesOfParts>
  <Company>BSM</Company>
  <LinksUpToDate>false</LinksUpToDate>
  <CharactersWithSpaces>15175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BSM</dc:title>
  <dc:subject>BSM</dc:subject>
  <dc:creator>Bijou Anwer;BSM</dc:creator>
  <cp:lastModifiedBy>Chandra</cp:lastModifiedBy>
  <cp:revision>85</cp:revision>
  <dcterms:created xsi:type="dcterms:W3CDTF">2023-02-16T17:42:00Z</dcterms:created>
  <dcterms:modified xsi:type="dcterms:W3CDTF">2024-02-02T17:27:00Z</dcterms:modified>
  <cp:category>BSM</cp:category>
</cp:coreProperties>
</file>