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E7268" w14:textId="77777777" w:rsidR="00CB2611" w:rsidRPr="005E1589" w:rsidRDefault="00CB2611" w:rsidP="005E1589">
      <w:pPr>
        <w:ind w:left="1440"/>
        <w:rPr>
          <w:b/>
          <w:color w:val="000000" w:themeColor="text1"/>
          <w:sz w:val="22"/>
          <w:szCs w:val="22"/>
        </w:rPr>
      </w:pPr>
    </w:p>
    <w:p w14:paraId="32A7C71D" w14:textId="77777777" w:rsidR="00CB2611" w:rsidRDefault="00AC07B1" w:rsidP="00E74D2D">
      <w:pPr>
        <w:jc w:val="center"/>
        <w:rPr>
          <w:b/>
          <w:color w:val="000000" w:themeColor="text1"/>
          <w:sz w:val="22"/>
          <w:szCs w:val="22"/>
        </w:rPr>
      </w:pPr>
      <w:r w:rsidRPr="005E1589">
        <w:rPr>
          <w:b/>
          <w:color w:val="000000" w:themeColor="text1"/>
          <w:sz w:val="22"/>
          <w:szCs w:val="22"/>
        </w:rPr>
        <w:t>Amar Anilkumar Dave</w:t>
      </w:r>
    </w:p>
    <w:p w14:paraId="7C0E8CF8" w14:textId="77777777" w:rsidR="007C15BD" w:rsidRDefault="007C15BD" w:rsidP="007C15BD">
      <w:pPr>
        <w:rPr>
          <w:b/>
          <w:color w:val="000000" w:themeColor="text1"/>
          <w:sz w:val="22"/>
          <w:szCs w:val="22"/>
        </w:rPr>
      </w:pPr>
    </w:p>
    <w:p w14:paraId="03C34C7C" w14:textId="77777777" w:rsidR="007C15BD" w:rsidRDefault="007C15BD" w:rsidP="007C15BD">
      <w:pPr>
        <w:rPr>
          <w:b/>
          <w:color w:val="000000" w:themeColor="text1"/>
          <w:sz w:val="22"/>
          <w:szCs w:val="22"/>
        </w:rPr>
      </w:pPr>
    </w:p>
    <w:p w14:paraId="5E6C258E" w14:textId="5542EE78" w:rsidR="007C15BD" w:rsidRDefault="007C15BD" w:rsidP="007C15BD">
      <w:pPr>
        <w:rPr>
          <w:b/>
          <w:color w:val="000000" w:themeColor="text1"/>
          <w:sz w:val="22"/>
          <w:szCs w:val="22"/>
        </w:rPr>
      </w:pPr>
      <w:r>
        <w:rPr>
          <w:b/>
          <w:color w:val="000000" w:themeColor="text1"/>
          <w:sz w:val="22"/>
          <w:szCs w:val="22"/>
        </w:rPr>
        <w:t>Amar.dave.sanfranscico2020@gmail.com</w:t>
      </w:r>
    </w:p>
    <w:p w14:paraId="0E850000" w14:textId="77777777" w:rsidR="00F578AC" w:rsidRPr="005E1589" w:rsidRDefault="00F578AC" w:rsidP="005E1589">
      <w:pPr>
        <w:rPr>
          <w:b/>
          <w:color w:val="000000" w:themeColor="text1"/>
          <w:sz w:val="22"/>
          <w:szCs w:val="22"/>
        </w:rPr>
      </w:pPr>
    </w:p>
    <w:p w14:paraId="19F9A2B9" w14:textId="77777777" w:rsidR="00CB2611" w:rsidRPr="005E1589" w:rsidRDefault="00CB2611" w:rsidP="005E1589">
      <w:pPr>
        <w:rPr>
          <w:b/>
          <w:color w:val="000000" w:themeColor="text1"/>
          <w:sz w:val="22"/>
          <w:szCs w:val="22"/>
        </w:rPr>
      </w:pPr>
      <w:r w:rsidRPr="005E1589">
        <w:rPr>
          <w:b/>
          <w:color w:val="000000" w:themeColor="text1"/>
          <w:sz w:val="22"/>
          <w:szCs w:val="22"/>
        </w:rPr>
        <w:t>OBJECTIVE:</w:t>
      </w:r>
    </w:p>
    <w:p w14:paraId="18E451A0" w14:textId="77777777" w:rsidR="00CB2611" w:rsidRPr="005E1589" w:rsidRDefault="00CB2611" w:rsidP="005E1589">
      <w:pPr>
        <w:rPr>
          <w:color w:val="000000" w:themeColor="text1"/>
          <w:sz w:val="22"/>
          <w:szCs w:val="22"/>
        </w:rPr>
      </w:pPr>
    </w:p>
    <w:p w14:paraId="0A1C265E" w14:textId="77777777" w:rsidR="00CB2611" w:rsidRPr="005E1589" w:rsidRDefault="00CB2611" w:rsidP="005E1589">
      <w:pPr>
        <w:pStyle w:val="BodyText"/>
        <w:spacing w:after="0"/>
        <w:rPr>
          <w:color w:val="000000" w:themeColor="text1"/>
          <w:sz w:val="22"/>
          <w:szCs w:val="22"/>
        </w:rPr>
      </w:pPr>
      <w:r w:rsidRPr="005E1589">
        <w:rPr>
          <w:color w:val="000000" w:themeColor="text1"/>
          <w:sz w:val="22"/>
          <w:szCs w:val="22"/>
        </w:rPr>
        <w:t xml:space="preserve">To obtain a challenging position as a </w:t>
      </w:r>
      <w:r w:rsidR="00B84E5E" w:rsidRPr="005E1589">
        <w:rPr>
          <w:color w:val="000000" w:themeColor="text1"/>
          <w:sz w:val="22"/>
          <w:szCs w:val="22"/>
        </w:rPr>
        <w:t>Business Analyst</w:t>
      </w:r>
      <w:r w:rsidRPr="005E1589">
        <w:rPr>
          <w:color w:val="000000" w:themeColor="text1"/>
          <w:sz w:val="22"/>
          <w:szCs w:val="22"/>
        </w:rPr>
        <w:t>, where I can utilize my skills and expertise that will enable business, add value and provide opportunities for professional growth.</w:t>
      </w:r>
    </w:p>
    <w:p w14:paraId="74F8A34F" w14:textId="77777777" w:rsidR="00CB2611" w:rsidRPr="005E1589" w:rsidRDefault="00CB2611" w:rsidP="005E1589">
      <w:pPr>
        <w:rPr>
          <w:color w:val="000000" w:themeColor="text1"/>
          <w:sz w:val="22"/>
          <w:szCs w:val="22"/>
        </w:rPr>
      </w:pPr>
    </w:p>
    <w:p w14:paraId="019E12A0" w14:textId="77777777" w:rsidR="00CB2611" w:rsidRPr="005E1589" w:rsidRDefault="00CB2611" w:rsidP="005E1589">
      <w:pPr>
        <w:rPr>
          <w:color w:val="000000" w:themeColor="text1"/>
          <w:sz w:val="22"/>
          <w:szCs w:val="22"/>
        </w:rPr>
      </w:pPr>
    </w:p>
    <w:p w14:paraId="283D4098" w14:textId="77777777" w:rsidR="00CB2611" w:rsidRPr="005E1589" w:rsidRDefault="00CB2611" w:rsidP="005E1589">
      <w:pPr>
        <w:rPr>
          <w:b/>
          <w:color w:val="000000" w:themeColor="text1"/>
          <w:sz w:val="22"/>
          <w:szCs w:val="22"/>
        </w:rPr>
      </w:pPr>
      <w:r w:rsidRPr="005E1589">
        <w:rPr>
          <w:b/>
          <w:color w:val="000000" w:themeColor="text1"/>
          <w:sz w:val="22"/>
          <w:szCs w:val="22"/>
        </w:rPr>
        <w:t>PROFESSIONAL SUMMARY:</w:t>
      </w:r>
    </w:p>
    <w:p w14:paraId="50E3D119" w14:textId="77777777" w:rsidR="00CB2611" w:rsidRPr="005E1589" w:rsidRDefault="00CB2611" w:rsidP="005E1589">
      <w:pPr>
        <w:rPr>
          <w:color w:val="000000" w:themeColor="text1"/>
          <w:sz w:val="22"/>
          <w:szCs w:val="22"/>
        </w:rPr>
      </w:pPr>
    </w:p>
    <w:p w14:paraId="4ED9952B" w14:textId="6410EBF3" w:rsidR="00FD358B" w:rsidRDefault="00FD358B" w:rsidP="0088380E">
      <w:pPr>
        <w:numPr>
          <w:ilvl w:val="0"/>
          <w:numId w:val="15"/>
        </w:numPr>
        <w:tabs>
          <w:tab w:val="clear" w:pos="360"/>
        </w:tabs>
        <w:ind w:left="720"/>
        <w:rPr>
          <w:sz w:val="22"/>
          <w:szCs w:val="22"/>
        </w:rPr>
      </w:pPr>
      <w:r w:rsidRPr="005E1589">
        <w:rPr>
          <w:sz w:val="22"/>
          <w:szCs w:val="22"/>
        </w:rPr>
        <w:t>1</w:t>
      </w:r>
      <w:r w:rsidR="00EC2895">
        <w:rPr>
          <w:sz w:val="22"/>
          <w:szCs w:val="22"/>
        </w:rPr>
        <w:t>2</w:t>
      </w:r>
      <w:r w:rsidRPr="005E1589">
        <w:rPr>
          <w:sz w:val="22"/>
          <w:szCs w:val="22"/>
        </w:rPr>
        <w:t>+ years of professional experience as a Sr. Business System Analyst/ Sr. Data Analyst with excellent understanding, analyzing, and documenting Business Requirements, Functional Specifications, Business Process Flow, Busines</w:t>
      </w:r>
      <w:r w:rsidR="000E0109">
        <w:rPr>
          <w:sz w:val="22"/>
          <w:szCs w:val="22"/>
        </w:rPr>
        <w:t>s Process Mapping, and Modeling</w:t>
      </w:r>
    </w:p>
    <w:p w14:paraId="7621A754" w14:textId="1AB89828" w:rsidR="00EC2895" w:rsidRPr="005E1589" w:rsidRDefault="00EC2895" w:rsidP="0088380E">
      <w:pPr>
        <w:numPr>
          <w:ilvl w:val="0"/>
          <w:numId w:val="15"/>
        </w:numPr>
        <w:tabs>
          <w:tab w:val="clear" w:pos="360"/>
        </w:tabs>
        <w:ind w:left="720"/>
        <w:rPr>
          <w:sz w:val="22"/>
          <w:szCs w:val="22"/>
        </w:rPr>
      </w:pPr>
      <w:r>
        <w:rPr>
          <w:sz w:val="22"/>
          <w:szCs w:val="22"/>
        </w:rPr>
        <w:t>Major Experience working with Auto-DSP (Digital Sales Platform) clients</w:t>
      </w:r>
      <w:r w:rsidR="00CC6713">
        <w:rPr>
          <w:sz w:val="22"/>
          <w:szCs w:val="22"/>
        </w:rPr>
        <w:t xml:space="preserve"> as an IT Project Manager/ SCRUM Master</w:t>
      </w:r>
      <w:r w:rsidR="00AD2096">
        <w:rPr>
          <w:sz w:val="22"/>
          <w:szCs w:val="22"/>
        </w:rPr>
        <w:t xml:space="preserve">/ Business System Analyst </w:t>
      </w:r>
      <w:r>
        <w:rPr>
          <w:sz w:val="22"/>
          <w:szCs w:val="22"/>
        </w:rPr>
        <w:t>for multiple projects.</w:t>
      </w:r>
    </w:p>
    <w:p w14:paraId="0C3C7621"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Experience as Business System Analyst with expertise in Healthcare Insurance processes, Business Process Engineering, Systems/ Solutions Engineering, Strategic</w:t>
      </w:r>
      <w:r w:rsidR="000E0109">
        <w:rPr>
          <w:sz w:val="22"/>
          <w:szCs w:val="22"/>
        </w:rPr>
        <w:t xml:space="preserve"> Planning, and Systems Analysis</w:t>
      </w:r>
    </w:p>
    <w:p w14:paraId="068C8BDC" w14:textId="61669209" w:rsidR="00FD358B" w:rsidRPr="005E1589" w:rsidRDefault="00FD358B" w:rsidP="0088380E">
      <w:pPr>
        <w:numPr>
          <w:ilvl w:val="0"/>
          <w:numId w:val="15"/>
        </w:numPr>
        <w:tabs>
          <w:tab w:val="clear" w:pos="360"/>
        </w:tabs>
        <w:ind w:left="720"/>
        <w:rPr>
          <w:sz w:val="22"/>
          <w:szCs w:val="22"/>
        </w:rPr>
      </w:pPr>
      <w:r w:rsidRPr="005E1589">
        <w:rPr>
          <w:sz w:val="22"/>
          <w:szCs w:val="22"/>
        </w:rPr>
        <w:t>Extensive experience in analyzing</w:t>
      </w:r>
      <w:r w:rsidR="00E74D2D">
        <w:rPr>
          <w:sz w:val="22"/>
          <w:szCs w:val="22"/>
        </w:rPr>
        <w:t xml:space="preserve">, </w:t>
      </w:r>
      <w:r w:rsidRPr="005E1589">
        <w:rPr>
          <w:sz w:val="22"/>
          <w:szCs w:val="22"/>
        </w:rPr>
        <w:t>requirements gathering and writing s</w:t>
      </w:r>
      <w:r w:rsidR="000E0109">
        <w:rPr>
          <w:sz w:val="22"/>
          <w:szCs w:val="22"/>
        </w:rPr>
        <w:t xml:space="preserve">ystem functional </w:t>
      </w:r>
      <w:r w:rsidR="00897421">
        <w:rPr>
          <w:sz w:val="22"/>
          <w:szCs w:val="22"/>
        </w:rPr>
        <w:t>specifications.</w:t>
      </w:r>
    </w:p>
    <w:p w14:paraId="58DE2F6B" w14:textId="77777777" w:rsidR="007E6F53" w:rsidRPr="005E1589" w:rsidRDefault="007E6F53" w:rsidP="0088380E">
      <w:pPr>
        <w:widowControl w:val="0"/>
        <w:numPr>
          <w:ilvl w:val="0"/>
          <w:numId w:val="15"/>
        </w:numPr>
        <w:tabs>
          <w:tab w:val="clear" w:pos="360"/>
        </w:tabs>
        <w:suppressAutoHyphens/>
        <w:overflowPunct w:val="0"/>
        <w:autoSpaceDE w:val="0"/>
        <w:ind w:left="720"/>
        <w:textAlignment w:val="baseline"/>
        <w:rPr>
          <w:sz w:val="22"/>
          <w:szCs w:val="22"/>
        </w:rPr>
      </w:pPr>
      <w:r w:rsidRPr="005E1589">
        <w:rPr>
          <w:sz w:val="22"/>
          <w:szCs w:val="22"/>
        </w:rPr>
        <w:t>Extensive experience in documentation of business requirements and system functional specifications, including BRD, FRD, and FSD</w:t>
      </w:r>
    </w:p>
    <w:p w14:paraId="5ECDF40F" w14:textId="77777777" w:rsidR="00044FBA" w:rsidRPr="005E1589" w:rsidRDefault="00044FBA" w:rsidP="00044FBA">
      <w:pPr>
        <w:numPr>
          <w:ilvl w:val="0"/>
          <w:numId w:val="15"/>
        </w:numPr>
        <w:tabs>
          <w:tab w:val="clear" w:pos="360"/>
        </w:tabs>
        <w:ind w:left="720"/>
        <w:rPr>
          <w:sz w:val="22"/>
          <w:szCs w:val="22"/>
        </w:rPr>
      </w:pPr>
      <w:r w:rsidRPr="005E1589">
        <w:rPr>
          <w:sz w:val="22"/>
          <w:szCs w:val="22"/>
        </w:rPr>
        <w:t xml:space="preserve">6+ years of </w:t>
      </w:r>
      <w:r>
        <w:rPr>
          <w:sz w:val="22"/>
          <w:szCs w:val="22"/>
        </w:rPr>
        <w:t xml:space="preserve">Client Server and Web application </w:t>
      </w:r>
      <w:r w:rsidRPr="005E1589">
        <w:rPr>
          <w:sz w:val="22"/>
          <w:szCs w:val="22"/>
        </w:rPr>
        <w:t xml:space="preserve">experience in design, development, analysis, implementation and testing </w:t>
      </w:r>
      <w:r>
        <w:rPr>
          <w:sz w:val="22"/>
          <w:szCs w:val="22"/>
        </w:rPr>
        <w:t>using Java/J2EE Technologies</w:t>
      </w:r>
    </w:p>
    <w:p w14:paraId="1E18DBA3" w14:textId="77777777" w:rsidR="00FD358B" w:rsidRDefault="00FD358B" w:rsidP="0088380E">
      <w:pPr>
        <w:numPr>
          <w:ilvl w:val="0"/>
          <w:numId w:val="15"/>
        </w:numPr>
        <w:tabs>
          <w:tab w:val="clear" w:pos="360"/>
        </w:tabs>
        <w:ind w:left="720"/>
        <w:rPr>
          <w:sz w:val="22"/>
          <w:szCs w:val="22"/>
        </w:rPr>
      </w:pPr>
      <w:r w:rsidRPr="005E1589">
        <w:rPr>
          <w:sz w:val="22"/>
          <w:szCs w:val="22"/>
        </w:rPr>
        <w:t xml:space="preserve">Proficient in BPR (Business Process Reengineering) Systems design, </w:t>
      </w:r>
      <w:r w:rsidR="000E0109">
        <w:rPr>
          <w:sz w:val="22"/>
          <w:szCs w:val="22"/>
        </w:rPr>
        <w:t>development, and implementation</w:t>
      </w:r>
    </w:p>
    <w:p w14:paraId="3AAEBD2E" w14:textId="77777777" w:rsidR="00D5534B" w:rsidRPr="00E67BE8" w:rsidRDefault="00D5534B" w:rsidP="0088380E">
      <w:pPr>
        <w:numPr>
          <w:ilvl w:val="0"/>
          <w:numId w:val="15"/>
        </w:numPr>
        <w:tabs>
          <w:tab w:val="clear" w:pos="360"/>
        </w:tabs>
        <w:suppressAutoHyphens/>
        <w:ind w:left="720"/>
        <w:rPr>
          <w:sz w:val="22"/>
          <w:szCs w:val="22"/>
        </w:rPr>
      </w:pPr>
      <w:r w:rsidRPr="00E67BE8">
        <w:rPr>
          <w:bCs/>
          <w:sz w:val="22"/>
          <w:szCs w:val="22"/>
        </w:rPr>
        <w:t xml:space="preserve">Solid understanding of Rational Unified Process (RUP) using Rational Rose, Requisite Pro, Unified Modeling Language (UML), Object Modeling Technique (OMT), Extreme Programming (XP), </w:t>
      </w:r>
      <w:r w:rsidRPr="00E67BE8">
        <w:rPr>
          <w:sz w:val="22"/>
          <w:szCs w:val="22"/>
        </w:rPr>
        <w:t xml:space="preserve">Rational Software </w:t>
      </w:r>
      <w:r w:rsidR="0088380E">
        <w:rPr>
          <w:sz w:val="22"/>
          <w:szCs w:val="22"/>
        </w:rPr>
        <w:t>Architect(RSA)</w:t>
      </w:r>
    </w:p>
    <w:p w14:paraId="5C9C53B1"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Expert in Multi Health System Application Dev</w:t>
      </w:r>
      <w:r w:rsidR="000E0109">
        <w:rPr>
          <w:sz w:val="22"/>
          <w:szCs w:val="22"/>
        </w:rPr>
        <w:t>elopment, Testing and Execution</w:t>
      </w:r>
    </w:p>
    <w:p w14:paraId="7443A02A"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Expertise in Software Development Life Cycle (SDLC) that includes Requirements Analysis, Design, Coding, Testing, Implementation and Maintenance along with methodologies like Object Orie</w:t>
      </w:r>
      <w:r w:rsidR="000E0109">
        <w:rPr>
          <w:sz w:val="22"/>
          <w:szCs w:val="22"/>
        </w:rPr>
        <w:t>nted Analysis and Design (OOAD)</w:t>
      </w:r>
    </w:p>
    <w:p w14:paraId="6164568E" w14:textId="77777777" w:rsidR="00FD358B" w:rsidRPr="005E1589" w:rsidRDefault="003E287D" w:rsidP="0088380E">
      <w:pPr>
        <w:numPr>
          <w:ilvl w:val="0"/>
          <w:numId w:val="15"/>
        </w:numPr>
        <w:tabs>
          <w:tab w:val="clear" w:pos="360"/>
        </w:tabs>
        <w:ind w:left="720"/>
        <w:rPr>
          <w:sz w:val="22"/>
          <w:szCs w:val="22"/>
        </w:rPr>
      </w:pPr>
      <w:r>
        <w:rPr>
          <w:sz w:val="22"/>
          <w:szCs w:val="22"/>
        </w:rPr>
        <w:t>Project e</w:t>
      </w:r>
      <w:r w:rsidR="00FD358B" w:rsidRPr="005E1589">
        <w:rPr>
          <w:sz w:val="22"/>
          <w:szCs w:val="22"/>
        </w:rPr>
        <w:t>xperience in design and development of J2EE applications using Core Java, Java collection, JDBC, Servlets, JSP, Enterprise Java Be</w:t>
      </w:r>
      <w:r w:rsidR="0088380E">
        <w:rPr>
          <w:sz w:val="22"/>
          <w:szCs w:val="22"/>
        </w:rPr>
        <w:t>ans, XML, Java Beans, Struts, J</w:t>
      </w:r>
      <w:r w:rsidR="000E0109">
        <w:rPr>
          <w:sz w:val="22"/>
          <w:szCs w:val="22"/>
        </w:rPr>
        <w:t>Query</w:t>
      </w:r>
    </w:p>
    <w:p w14:paraId="6159639F" w14:textId="77777777" w:rsidR="00FD358B" w:rsidRPr="00E67BE8" w:rsidRDefault="00FD358B" w:rsidP="0088380E">
      <w:pPr>
        <w:numPr>
          <w:ilvl w:val="0"/>
          <w:numId w:val="15"/>
        </w:numPr>
        <w:tabs>
          <w:tab w:val="clear" w:pos="360"/>
        </w:tabs>
        <w:ind w:left="720"/>
        <w:rPr>
          <w:sz w:val="22"/>
          <w:szCs w:val="22"/>
        </w:rPr>
      </w:pPr>
      <w:r w:rsidRPr="00E67BE8">
        <w:rPr>
          <w:sz w:val="22"/>
          <w:szCs w:val="22"/>
        </w:rPr>
        <w:t>Excellent Knowledge on Cloud Computing and Web</w:t>
      </w:r>
      <w:r w:rsidR="000E0109">
        <w:rPr>
          <w:sz w:val="22"/>
          <w:szCs w:val="22"/>
        </w:rPr>
        <w:t xml:space="preserve"> Services</w:t>
      </w:r>
    </w:p>
    <w:p w14:paraId="3D4FA307" w14:textId="77777777" w:rsidR="00FD358B" w:rsidRPr="005E1589" w:rsidRDefault="00FD358B" w:rsidP="0088380E">
      <w:pPr>
        <w:numPr>
          <w:ilvl w:val="0"/>
          <w:numId w:val="15"/>
        </w:numPr>
        <w:tabs>
          <w:tab w:val="clear" w:pos="360"/>
        </w:tabs>
        <w:ind w:left="720"/>
        <w:rPr>
          <w:sz w:val="22"/>
          <w:szCs w:val="22"/>
        </w:rPr>
      </w:pPr>
      <w:r w:rsidRPr="005E1589">
        <w:rPr>
          <w:sz w:val="22"/>
          <w:szCs w:val="22"/>
        </w:rPr>
        <w:t>Proficient with the Scorecard an enterprise tool for the evaluation and communicat</w:t>
      </w:r>
      <w:r w:rsidR="000E0109">
        <w:rPr>
          <w:sz w:val="22"/>
          <w:szCs w:val="22"/>
        </w:rPr>
        <w:t>ion of the strategic objectives</w:t>
      </w:r>
    </w:p>
    <w:p w14:paraId="332E1C56" w14:textId="063BFC1B" w:rsidR="00FD358B" w:rsidRPr="005E1589" w:rsidRDefault="00FD358B" w:rsidP="0088380E">
      <w:pPr>
        <w:numPr>
          <w:ilvl w:val="0"/>
          <w:numId w:val="15"/>
        </w:numPr>
        <w:tabs>
          <w:tab w:val="clear" w:pos="360"/>
        </w:tabs>
        <w:ind w:left="720"/>
        <w:rPr>
          <w:sz w:val="22"/>
          <w:szCs w:val="22"/>
        </w:rPr>
      </w:pPr>
      <w:r w:rsidRPr="005E1589">
        <w:rPr>
          <w:sz w:val="22"/>
          <w:szCs w:val="22"/>
        </w:rPr>
        <w:t>Experienced in e-Learn</w:t>
      </w:r>
      <w:r w:rsidR="000E0109">
        <w:rPr>
          <w:sz w:val="22"/>
          <w:szCs w:val="22"/>
        </w:rPr>
        <w:t xml:space="preserve">ing and xAPI System </w:t>
      </w:r>
      <w:r w:rsidR="00AF1E2B">
        <w:rPr>
          <w:sz w:val="22"/>
          <w:szCs w:val="22"/>
        </w:rPr>
        <w:t>development.</w:t>
      </w:r>
    </w:p>
    <w:p w14:paraId="0B01CC16"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Expert on Health Care Hospital Lab Management System, Lab Imaging Process a</w:t>
      </w:r>
      <w:r w:rsidR="000E0109">
        <w:rPr>
          <w:sz w:val="22"/>
          <w:szCs w:val="22"/>
        </w:rPr>
        <w:t>nd on Lab Data Management</w:t>
      </w:r>
    </w:p>
    <w:p w14:paraId="5EFF2E59" w14:textId="671DB811" w:rsidR="00FD358B" w:rsidRPr="005E1589" w:rsidRDefault="00FD358B" w:rsidP="0088380E">
      <w:pPr>
        <w:numPr>
          <w:ilvl w:val="0"/>
          <w:numId w:val="15"/>
        </w:numPr>
        <w:tabs>
          <w:tab w:val="clear" w:pos="360"/>
        </w:tabs>
        <w:ind w:left="720"/>
        <w:rPr>
          <w:sz w:val="22"/>
          <w:szCs w:val="22"/>
        </w:rPr>
      </w:pPr>
      <w:r w:rsidRPr="005E1589">
        <w:rPr>
          <w:sz w:val="22"/>
          <w:szCs w:val="22"/>
        </w:rPr>
        <w:t xml:space="preserve">Experienced in Data Analytics, Data Scrubbing, </w:t>
      </w:r>
      <w:r w:rsidR="000E0109">
        <w:rPr>
          <w:sz w:val="22"/>
          <w:szCs w:val="22"/>
        </w:rPr>
        <w:t xml:space="preserve">Data Massaging, Data </w:t>
      </w:r>
      <w:r w:rsidR="00AF1E2B">
        <w:rPr>
          <w:sz w:val="22"/>
          <w:szCs w:val="22"/>
        </w:rPr>
        <w:t>refinement.</w:t>
      </w:r>
    </w:p>
    <w:p w14:paraId="7EA1FBAC"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Experienced working on Cloud base C</w:t>
      </w:r>
      <w:r w:rsidR="000E0109">
        <w:rPr>
          <w:sz w:val="22"/>
          <w:szCs w:val="22"/>
        </w:rPr>
        <w:t>linical Trial Monitoring System</w:t>
      </w:r>
    </w:p>
    <w:p w14:paraId="2740F28B"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Experienced working on Iden</w:t>
      </w:r>
      <w:r w:rsidR="000E0109">
        <w:rPr>
          <w:sz w:val="22"/>
          <w:szCs w:val="22"/>
        </w:rPr>
        <w:t>tity Management Tools like CIAM</w:t>
      </w:r>
    </w:p>
    <w:p w14:paraId="01A5781F"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Experience in implementing Service Oriented Architecture (SOA) using Web Ser</w:t>
      </w:r>
      <w:r w:rsidR="007B216C">
        <w:rPr>
          <w:sz w:val="22"/>
          <w:szCs w:val="22"/>
        </w:rPr>
        <w:t>vices (SOAP, WSDL, Rest</w:t>
      </w:r>
      <w:r w:rsidRPr="005E1589">
        <w:rPr>
          <w:sz w:val="22"/>
          <w:szCs w:val="22"/>
        </w:rPr>
        <w:t>, JAX-WS)</w:t>
      </w:r>
    </w:p>
    <w:p w14:paraId="43FDE486"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Experience in various open source frameworks like Struts2.0/1.2, and OR</w:t>
      </w:r>
      <w:r w:rsidR="000E0109">
        <w:rPr>
          <w:sz w:val="22"/>
          <w:szCs w:val="22"/>
        </w:rPr>
        <w:t>M Technology like Hibernate 3.0</w:t>
      </w:r>
    </w:p>
    <w:p w14:paraId="7E34C969"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Experience in client-side Technologies such as HTML, DHTML, C</w:t>
      </w:r>
      <w:r w:rsidR="000E0109">
        <w:rPr>
          <w:sz w:val="22"/>
          <w:szCs w:val="22"/>
        </w:rPr>
        <w:t>SS and JavaScript</w:t>
      </w:r>
    </w:p>
    <w:p w14:paraId="4A1FB98E" w14:textId="77777777" w:rsidR="00FD358B" w:rsidRPr="005E1589" w:rsidRDefault="00FD358B" w:rsidP="0088380E">
      <w:pPr>
        <w:numPr>
          <w:ilvl w:val="0"/>
          <w:numId w:val="15"/>
        </w:numPr>
        <w:tabs>
          <w:tab w:val="clear" w:pos="360"/>
        </w:tabs>
        <w:ind w:left="720"/>
        <w:rPr>
          <w:sz w:val="22"/>
          <w:szCs w:val="22"/>
        </w:rPr>
      </w:pPr>
      <w:r w:rsidRPr="005E1589">
        <w:rPr>
          <w:sz w:val="22"/>
          <w:szCs w:val="22"/>
        </w:rPr>
        <w:t>Experience working on HP Quality Center, HP ALM, M</w:t>
      </w:r>
      <w:r w:rsidR="000E0109">
        <w:rPr>
          <w:sz w:val="22"/>
          <w:szCs w:val="22"/>
        </w:rPr>
        <w:t>icrosoft Team Foundation Server</w:t>
      </w:r>
    </w:p>
    <w:p w14:paraId="3E1E5287" w14:textId="5FEEE66C" w:rsidR="00FD358B" w:rsidRPr="005E1589" w:rsidRDefault="00FD358B" w:rsidP="0088380E">
      <w:pPr>
        <w:numPr>
          <w:ilvl w:val="0"/>
          <w:numId w:val="15"/>
        </w:numPr>
        <w:tabs>
          <w:tab w:val="clear" w:pos="360"/>
        </w:tabs>
        <w:ind w:left="720"/>
        <w:rPr>
          <w:sz w:val="22"/>
          <w:szCs w:val="22"/>
        </w:rPr>
      </w:pPr>
      <w:r w:rsidRPr="005E1589">
        <w:rPr>
          <w:sz w:val="22"/>
          <w:szCs w:val="22"/>
        </w:rPr>
        <w:t>Strong experience of developing data models using Hibernate POJO's and configur</w:t>
      </w:r>
      <w:r w:rsidR="000E0109">
        <w:rPr>
          <w:sz w:val="22"/>
          <w:szCs w:val="22"/>
        </w:rPr>
        <w:t xml:space="preserve">ing Hibernate persistence </w:t>
      </w:r>
      <w:r w:rsidR="00AF1E2B">
        <w:rPr>
          <w:sz w:val="22"/>
          <w:szCs w:val="22"/>
        </w:rPr>
        <w:t>layer.</w:t>
      </w:r>
    </w:p>
    <w:p w14:paraId="2C50EBFF" w14:textId="40E24A4A" w:rsidR="00FD358B" w:rsidRPr="005E1589" w:rsidRDefault="00FD358B" w:rsidP="0088380E">
      <w:pPr>
        <w:numPr>
          <w:ilvl w:val="0"/>
          <w:numId w:val="15"/>
        </w:numPr>
        <w:tabs>
          <w:tab w:val="clear" w:pos="360"/>
        </w:tabs>
        <w:ind w:left="720"/>
        <w:rPr>
          <w:sz w:val="22"/>
          <w:szCs w:val="22"/>
        </w:rPr>
      </w:pPr>
      <w:r w:rsidRPr="005E1589">
        <w:rPr>
          <w:sz w:val="22"/>
          <w:szCs w:val="22"/>
        </w:rPr>
        <w:t>Experienced in deploying applications on WebLogic, Apache Tomcat, IB</w:t>
      </w:r>
      <w:r w:rsidR="000E0109">
        <w:rPr>
          <w:sz w:val="22"/>
          <w:szCs w:val="22"/>
        </w:rPr>
        <w:t xml:space="preserve">M WebSphere application </w:t>
      </w:r>
      <w:r w:rsidR="00AF1E2B">
        <w:rPr>
          <w:sz w:val="22"/>
          <w:szCs w:val="22"/>
        </w:rPr>
        <w:t>servers.</w:t>
      </w:r>
    </w:p>
    <w:p w14:paraId="377A5F24" w14:textId="77777777" w:rsidR="00FD358B" w:rsidRPr="005E1589" w:rsidRDefault="00FD358B" w:rsidP="0088380E">
      <w:pPr>
        <w:numPr>
          <w:ilvl w:val="0"/>
          <w:numId w:val="15"/>
        </w:numPr>
        <w:tabs>
          <w:tab w:val="clear" w:pos="360"/>
        </w:tabs>
        <w:ind w:left="720"/>
        <w:rPr>
          <w:sz w:val="22"/>
          <w:szCs w:val="22"/>
        </w:rPr>
      </w:pPr>
      <w:r w:rsidRPr="005E1589">
        <w:rPr>
          <w:sz w:val="22"/>
          <w:szCs w:val="22"/>
        </w:rPr>
        <w:t xml:space="preserve">Strong understanding </w:t>
      </w:r>
      <w:r w:rsidR="005E1589" w:rsidRPr="005E1589">
        <w:rPr>
          <w:sz w:val="22"/>
          <w:szCs w:val="22"/>
        </w:rPr>
        <w:t xml:space="preserve">of </w:t>
      </w:r>
      <w:r w:rsidRPr="005E1589">
        <w:rPr>
          <w:sz w:val="22"/>
          <w:szCs w:val="22"/>
        </w:rPr>
        <w:t>relation</w:t>
      </w:r>
      <w:r w:rsidR="005E1589" w:rsidRPr="005E1589">
        <w:rPr>
          <w:sz w:val="22"/>
          <w:szCs w:val="22"/>
        </w:rPr>
        <w:t>al</w:t>
      </w:r>
      <w:r w:rsidRPr="005E1589">
        <w:rPr>
          <w:sz w:val="22"/>
          <w:szCs w:val="22"/>
        </w:rPr>
        <w:t xml:space="preserve"> database management system (RDBMS)</w:t>
      </w:r>
      <w:r w:rsidR="005E1589" w:rsidRPr="005E1589">
        <w:rPr>
          <w:sz w:val="22"/>
          <w:szCs w:val="22"/>
        </w:rPr>
        <w:t>, and MS SQL, DB2, MySQL and Oracle.</w:t>
      </w:r>
    </w:p>
    <w:p w14:paraId="6CA0C92F" w14:textId="77777777" w:rsidR="00FD358B" w:rsidRPr="005E1589" w:rsidRDefault="00FD358B" w:rsidP="0088380E">
      <w:pPr>
        <w:numPr>
          <w:ilvl w:val="0"/>
          <w:numId w:val="15"/>
        </w:numPr>
        <w:tabs>
          <w:tab w:val="clear" w:pos="360"/>
        </w:tabs>
        <w:ind w:left="720"/>
        <w:rPr>
          <w:sz w:val="22"/>
          <w:szCs w:val="22"/>
        </w:rPr>
      </w:pPr>
      <w:r w:rsidRPr="005E1589">
        <w:rPr>
          <w:sz w:val="22"/>
          <w:szCs w:val="22"/>
        </w:rPr>
        <w:t>Extensive experience with Medicare/Medicaid processing as well as the Claims/Billing</w:t>
      </w:r>
    </w:p>
    <w:p w14:paraId="6F52F97F" w14:textId="77777777" w:rsidR="00FD358B" w:rsidRPr="005E1589" w:rsidRDefault="00FD358B" w:rsidP="0088380E">
      <w:pPr>
        <w:widowControl w:val="0"/>
        <w:numPr>
          <w:ilvl w:val="0"/>
          <w:numId w:val="15"/>
        </w:numPr>
        <w:tabs>
          <w:tab w:val="clear" w:pos="360"/>
        </w:tabs>
        <w:autoSpaceDE w:val="0"/>
        <w:autoSpaceDN w:val="0"/>
        <w:adjustRightInd w:val="0"/>
        <w:ind w:left="720"/>
        <w:rPr>
          <w:sz w:val="22"/>
          <w:szCs w:val="22"/>
        </w:rPr>
      </w:pPr>
      <w:r w:rsidRPr="005E1589">
        <w:rPr>
          <w:rStyle w:val="normal00200028web0029char"/>
          <w:sz w:val="22"/>
          <w:szCs w:val="22"/>
        </w:rPr>
        <w:t>Knowledge and vast experience of BABOK</w:t>
      </w:r>
    </w:p>
    <w:p w14:paraId="5D3A6CDA" w14:textId="77777777" w:rsidR="00FD358B" w:rsidRPr="005E1589" w:rsidRDefault="00FD358B" w:rsidP="0088380E">
      <w:pPr>
        <w:numPr>
          <w:ilvl w:val="0"/>
          <w:numId w:val="15"/>
        </w:numPr>
        <w:tabs>
          <w:tab w:val="clear" w:pos="360"/>
        </w:tabs>
        <w:suppressAutoHyphens/>
        <w:ind w:left="720"/>
        <w:rPr>
          <w:sz w:val="22"/>
          <w:szCs w:val="22"/>
        </w:rPr>
      </w:pPr>
      <w:r w:rsidRPr="005E1589">
        <w:rPr>
          <w:sz w:val="22"/>
          <w:szCs w:val="22"/>
        </w:rPr>
        <w:t>Hands on experience with both Open source and Licensed tools like IBM Rational Appli</w:t>
      </w:r>
      <w:r w:rsidR="00E74D2D">
        <w:rPr>
          <w:sz w:val="22"/>
          <w:szCs w:val="22"/>
        </w:rPr>
        <w:t>cation Developer (RAD), IBM Web</w:t>
      </w:r>
      <w:r w:rsidRPr="005E1589">
        <w:rPr>
          <w:sz w:val="22"/>
          <w:szCs w:val="22"/>
        </w:rPr>
        <w:t>Sphere Studio Application Developer (WSAD)</w:t>
      </w:r>
    </w:p>
    <w:p w14:paraId="256EE0CE" w14:textId="673D5858" w:rsidR="00FD358B" w:rsidRPr="005E1589" w:rsidRDefault="00FD358B" w:rsidP="0088380E">
      <w:pPr>
        <w:numPr>
          <w:ilvl w:val="0"/>
          <w:numId w:val="15"/>
        </w:numPr>
        <w:tabs>
          <w:tab w:val="clear" w:pos="360"/>
        </w:tabs>
        <w:suppressAutoHyphens/>
        <w:ind w:left="720"/>
        <w:rPr>
          <w:sz w:val="22"/>
          <w:szCs w:val="22"/>
        </w:rPr>
      </w:pPr>
      <w:r w:rsidRPr="005E1589">
        <w:rPr>
          <w:sz w:val="22"/>
          <w:szCs w:val="22"/>
        </w:rPr>
        <w:t>Excellent experience working on creating folders, Users and Roles for t</w:t>
      </w:r>
      <w:r w:rsidR="00E74D2D">
        <w:rPr>
          <w:sz w:val="22"/>
          <w:szCs w:val="22"/>
        </w:rPr>
        <w:t xml:space="preserve">he different Users to use </w:t>
      </w:r>
      <w:r w:rsidR="00AF1E2B">
        <w:rPr>
          <w:sz w:val="22"/>
          <w:szCs w:val="22"/>
        </w:rPr>
        <w:t>SharePoint.</w:t>
      </w:r>
    </w:p>
    <w:p w14:paraId="29B3111C" w14:textId="77777777" w:rsidR="00FD358B" w:rsidRPr="005E1589" w:rsidRDefault="00FD358B" w:rsidP="0088380E">
      <w:pPr>
        <w:pStyle w:val="NoSpacing"/>
        <w:numPr>
          <w:ilvl w:val="0"/>
          <w:numId w:val="15"/>
        </w:numPr>
        <w:tabs>
          <w:tab w:val="clear" w:pos="360"/>
        </w:tabs>
        <w:overflowPunct/>
        <w:autoSpaceDE/>
        <w:autoSpaceDN/>
        <w:adjustRightInd/>
        <w:ind w:left="720"/>
        <w:textAlignment w:val="auto"/>
        <w:rPr>
          <w:sz w:val="22"/>
          <w:szCs w:val="22"/>
        </w:rPr>
      </w:pPr>
      <w:r w:rsidRPr="005E1589">
        <w:rPr>
          <w:sz w:val="22"/>
          <w:szCs w:val="22"/>
        </w:rPr>
        <w:t xml:space="preserve">Experience with </w:t>
      </w:r>
      <w:r w:rsidRPr="005E1589">
        <w:rPr>
          <w:b/>
          <w:sz w:val="22"/>
          <w:szCs w:val="22"/>
        </w:rPr>
        <w:t>Facets</w:t>
      </w:r>
      <w:r w:rsidRPr="005E1589">
        <w:rPr>
          <w:sz w:val="22"/>
          <w:szCs w:val="22"/>
        </w:rPr>
        <w:t xml:space="preserve"> Application Groups: Claims Processing, Guided Benefit Configuration, Medical Plan, Provider, Subscriber</w:t>
      </w:r>
      <w:r w:rsidR="000E0109">
        <w:rPr>
          <w:sz w:val="22"/>
          <w:szCs w:val="22"/>
        </w:rPr>
        <w:t>/Member, Utilization Management</w:t>
      </w:r>
    </w:p>
    <w:p w14:paraId="55A42395" w14:textId="77777777" w:rsidR="00FD358B" w:rsidRPr="005E1589" w:rsidRDefault="00FD358B" w:rsidP="0088380E">
      <w:pPr>
        <w:numPr>
          <w:ilvl w:val="0"/>
          <w:numId w:val="15"/>
        </w:numPr>
        <w:tabs>
          <w:tab w:val="clear" w:pos="360"/>
        </w:tabs>
        <w:ind w:left="720"/>
        <w:rPr>
          <w:rFonts w:eastAsia="Arial Unicode MS"/>
          <w:sz w:val="22"/>
          <w:szCs w:val="22"/>
        </w:rPr>
      </w:pPr>
      <w:r w:rsidRPr="005E1589">
        <w:rPr>
          <w:rFonts w:eastAsia="Arial Unicode MS"/>
          <w:sz w:val="22"/>
          <w:szCs w:val="22"/>
        </w:rPr>
        <w:t xml:space="preserve">Excellent knowledge of </w:t>
      </w:r>
      <w:r w:rsidRPr="005E1589">
        <w:rPr>
          <w:rFonts w:eastAsia="Arial Unicode MS"/>
          <w:bCs/>
          <w:sz w:val="22"/>
          <w:szCs w:val="22"/>
        </w:rPr>
        <w:t>HIPAA</w:t>
      </w:r>
      <w:r w:rsidRPr="005E1589">
        <w:rPr>
          <w:rFonts w:eastAsia="Arial Unicode MS"/>
          <w:sz w:val="22"/>
          <w:szCs w:val="22"/>
        </w:rPr>
        <w:t xml:space="preserve"> standards, </w:t>
      </w:r>
      <w:r w:rsidRPr="005E1589">
        <w:rPr>
          <w:rFonts w:eastAsia="Arial Unicode MS"/>
          <w:bCs/>
          <w:sz w:val="22"/>
          <w:szCs w:val="22"/>
        </w:rPr>
        <w:t>EDI</w:t>
      </w:r>
      <w:r w:rsidRPr="005E1589">
        <w:rPr>
          <w:rFonts w:eastAsia="Arial Unicode MS"/>
          <w:sz w:val="22"/>
          <w:szCs w:val="22"/>
        </w:rPr>
        <w:t xml:space="preserve"> (Electronic data interchange) Transaction syntax like ANSI X12, Implementation and Knowledge of HIPAA 5010 code set</w:t>
      </w:r>
      <w:r w:rsidR="000E0109">
        <w:rPr>
          <w:rFonts w:eastAsia="Arial Unicode MS"/>
          <w:sz w:val="22"/>
          <w:szCs w:val="22"/>
        </w:rPr>
        <w:t>s, ICD-9, ICD 10 coding and HL7</w:t>
      </w:r>
    </w:p>
    <w:p w14:paraId="14F5DEC0" w14:textId="77777777" w:rsidR="00FD358B" w:rsidRPr="005E1589" w:rsidRDefault="00FD358B" w:rsidP="0088380E">
      <w:pPr>
        <w:numPr>
          <w:ilvl w:val="0"/>
          <w:numId w:val="15"/>
        </w:numPr>
        <w:tabs>
          <w:tab w:val="clear" w:pos="360"/>
        </w:tabs>
        <w:ind w:left="720"/>
        <w:rPr>
          <w:sz w:val="22"/>
          <w:szCs w:val="22"/>
        </w:rPr>
      </w:pPr>
      <w:r w:rsidRPr="005E1589">
        <w:rPr>
          <w:sz w:val="22"/>
          <w:szCs w:val="22"/>
        </w:rPr>
        <w:t>Hard working, positive thinking, self-starter with a strong goal orientation</w:t>
      </w:r>
    </w:p>
    <w:p w14:paraId="376F3A80" w14:textId="77777777" w:rsidR="00FD358B" w:rsidRPr="005E1589" w:rsidRDefault="00FD358B" w:rsidP="0088380E">
      <w:pPr>
        <w:numPr>
          <w:ilvl w:val="0"/>
          <w:numId w:val="15"/>
        </w:numPr>
        <w:tabs>
          <w:tab w:val="clear" w:pos="360"/>
        </w:tabs>
        <w:ind w:left="720"/>
        <w:rPr>
          <w:sz w:val="22"/>
          <w:szCs w:val="22"/>
        </w:rPr>
      </w:pPr>
      <w:r w:rsidRPr="005E1589">
        <w:rPr>
          <w:sz w:val="22"/>
          <w:szCs w:val="22"/>
        </w:rPr>
        <w:t>Excellent meeting facilitator with excellent interpersonal and conflict resolution skills.</w:t>
      </w:r>
    </w:p>
    <w:p w14:paraId="412416AB" w14:textId="77777777" w:rsidR="00FD358B" w:rsidRPr="005E1589" w:rsidRDefault="00FD358B" w:rsidP="005E1589">
      <w:pPr>
        <w:rPr>
          <w:color w:val="000000" w:themeColor="text1"/>
          <w:sz w:val="22"/>
          <w:szCs w:val="22"/>
        </w:rPr>
      </w:pPr>
    </w:p>
    <w:p w14:paraId="2086739E" w14:textId="77777777" w:rsidR="00FD358B" w:rsidRPr="005E1589" w:rsidRDefault="00FD358B" w:rsidP="005E1589">
      <w:pPr>
        <w:rPr>
          <w:color w:val="000000" w:themeColor="text1"/>
          <w:sz w:val="22"/>
          <w:szCs w:val="22"/>
        </w:rPr>
      </w:pPr>
    </w:p>
    <w:p w14:paraId="610E318A" w14:textId="77777777" w:rsidR="00CB2611" w:rsidRDefault="00CB2611" w:rsidP="005E1589">
      <w:pPr>
        <w:shd w:val="clear" w:color="auto" w:fill="FFFFFF"/>
        <w:rPr>
          <w:rStyle w:val="Strong"/>
          <w:rFonts w:eastAsia="Batang;바탕"/>
          <w:color w:val="000000" w:themeColor="text1"/>
          <w:sz w:val="22"/>
          <w:szCs w:val="22"/>
        </w:rPr>
      </w:pPr>
      <w:r w:rsidRPr="005E1589">
        <w:rPr>
          <w:rStyle w:val="Strong"/>
          <w:rFonts w:eastAsia="Batang;바탕"/>
          <w:color w:val="000000" w:themeColor="text1"/>
          <w:sz w:val="22"/>
          <w:szCs w:val="22"/>
        </w:rPr>
        <w:t>PROFESSIONAL EXPERIENCE:</w:t>
      </w:r>
    </w:p>
    <w:p w14:paraId="3D5353FB" w14:textId="77777777" w:rsidR="009D4758" w:rsidRDefault="009D4758" w:rsidP="005E1589">
      <w:pPr>
        <w:shd w:val="clear" w:color="auto" w:fill="FFFFFF"/>
        <w:rPr>
          <w:rStyle w:val="Strong"/>
          <w:rFonts w:eastAsia="Batang;바탕"/>
          <w:color w:val="000000" w:themeColor="text1"/>
          <w:sz w:val="22"/>
          <w:szCs w:val="22"/>
        </w:rPr>
      </w:pPr>
    </w:p>
    <w:p w14:paraId="1144836A" w14:textId="5F834D01" w:rsidR="009D4758" w:rsidRDefault="009D4758" w:rsidP="005E1589">
      <w:pPr>
        <w:shd w:val="clear" w:color="auto" w:fill="FFFFFF"/>
        <w:rPr>
          <w:rStyle w:val="Strong"/>
          <w:rFonts w:eastAsia="Batang;바탕"/>
          <w:color w:val="000000" w:themeColor="text1"/>
          <w:sz w:val="22"/>
          <w:szCs w:val="22"/>
        </w:rPr>
      </w:pPr>
      <w:r>
        <w:rPr>
          <w:rStyle w:val="Strong"/>
          <w:rFonts w:eastAsia="Batang;바탕"/>
          <w:color w:val="000000" w:themeColor="text1"/>
          <w:sz w:val="22"/>
          <w:szCs w:val="22"/>
        </w:rPr>
        <w:t>AHM (American Honda Motors)                                                                                                     Sep. 21 to Present</w:t>
      </w:r>
    </w:p>
    <w:p w14:paraId="36D5E933" w14:textId="4775E68D" w:rsidR="009D4758" w:rsidRPr="009D4758" w:rsidRDefault="009D4758" w:rsidP="005E1589">
      <w:pPr>
        <w:shd w:val="clear" w:color="auto" w:fill="FFFFFF"/>
        <w:rPr>
          <w:rStyle w:val="Strong"/>
          <w:rFonts w:eastAsia="Batang;바탕"/>
          <w:i/>
          <w:iCs/>
          <w:color w:val="000000" w:themeColor="text1"/>
          <w:sz w:val="22"/>
          <w:szCs w:val="22"/>
        </w:rPr>
      </w:pPr>
      <w:r w:rsidRPr="009D4758">
        <w:rPr>
          <w:rStyle w:val="Strong"/>
          <w:rFonts w:eastAsia="Batang;바탕"/>
          <w:i/>
          <w:iCs/>
          <w:color w:val="000000" w:themeColor="text1"/>
          <w:sz w:val="22"/>
          <w:szCs w:val="22"/>
        </w:rPr>
        <w:t>Project Manager/ SCRUM Master / Business System Analyst</w:t>
      </w:r>
    </w:p>
    <w:p w14:paraId="788F5D5C" w14:textId="111A7ECD" w:rsidR="00CB2611" w:rsidRDefault="00CB2611" w:rsidP="005E1589">
      <w:pPr>
        <w:rPr>
          <w:color w:val="000000" w:themeColor="text1"/>
          <w:sz w:val="22"/>
          <w:szCs w:val="22"/>
        </w:rPr>
      </w:pPr>
    </w:p>
    <w:p w14:paraId="6A1C4F6A" w14:textId="5C8C5918" w:rsidR="009D4758" w:rsidRDefault="009D4758" w:rsidP="00EC2895">
      <w:pPr>
        <w:rPr>
          <w:color w:val="000000" w:themeColor="text1"/>
          <w:sz w:val="22"/>
          <w:szCs w:val="22"/>
        </w:rPr>
      </w:pPr>
      <w:r>
        <w:rPr>
          <w:color w:val="000000" w:themeColor="text1"/>
          <w:sz w:val="22"/>
          <w:szCs w:val="22"/>
        </w:rPr>
        <w:t xml:space="preserve">The AHM (American Honda Motors) is a great organization in the Greater Los Angeles Area serving millions of customers with their Automotive needs with excellent line of </w:t>
      </w:r>
      <w:r w:rsidR="00B94376">
        <w:rPr>
          <w:color w:val="000000" w:themeColor="text1"/>
          <w:sz w:val="22"/>
          <w:szCs w:val="22"/>
        </w:rPr>
        <w:t>vehicles inventory. The Project “Cookie Tool Management” is to bring all AHM’s B2C digital properties in compliance with the latest CCPA &amp; CPRA state regulations. Implemented One Trust Cookie Tool on 35 + AHM owned digital properties.</w:t>
      </w:r>
    </w:p>
    <w:p w14:paraId="7C191DB1" w14:textId="77777777" w:rsidR="00B94376" w:rsidRPr="005E1589" w:rsidRDefault="00B94376" w:rsidP="00EC2895">
      <w:pPr>
        <w:numPr>
          <w:ilvl w:val="0"/>
          <w:numId w:val="26"/>
        </w:numPr>
        <w:rPr>
          <w:sz w:val="22"/>
          <w:szCs w:val="22"/>
        </w:rPr>
      </w:pPr>
      <w:r w:rsidRPr="005E1589">
        <w:rPr>
          <w:sz w:val="22"/>
          <w:szCs w:val="22"/>
        </w:rPr>
        <w:t>Gathered, Detailed and Documented high level Business Requirements and Technical Requirements from the Business.</w:t>
      </w:r>
    </w:p>
    <w:p w14:paraId="6A95022A" w14:textId="77777777" w:rsidR="00B94376" w:rsidRPr="005E1589" w:rsidRDefault="00B94376" w:rsidP="00EC2895">
      <w:pPr>
        <w:numPr>
          <w:ilvl w:val="0"/>
          <w:numId w:val="26"/>
        </w:numPr>
        <w:rPr>
          <w:sz w:val="22"/>
          <w:szCs w:val="22"/>
        </w:rPr>
      </w:pPr>
      <w:r w:rsidRPr="005E1589">
        <w:rPr>
          <w:sz w:val="22"/>
          <w:szCs w:val="22"/>
        </w:rPr>
        <w:t>Conducted JAD (Joint Application Development) Session with the Business and Technology Team.</w:t>
      </w:r>
    </w:p>
    <w:p w14:paraId="7180F0A1" w14:textId="77777777" w:rsidR="00B94376" w:rsidRPr="005E1589" w:rsidRDefault="00B94376" w:rsidP="00EC2895">
      <w:pPr>
        <w:numPr>
          <w:ilvl w:val="0"/>
          <w:numId w:val="26"/>
        </w:numPr>
        <w:rPr>
          <w:sz w:val="22"/>
          <w:szCs w:val="22"/>
        </w:rPr>
      </w:pPr>
      <w:r w:rsidRPr="005E1589">
        <w:rPr>
          <w:sz w:val="22"/>
          <w:szCs w:val="22"/>
        </w:rPr>
        <w:t>Conducted JRP (Joint Requirements Planning) Session with the Business and Technology Team.</w:t>
      </w:r>
    </w:p>
    <w:p w14:paraId="7A9C357D" w14:textId="77777777" w:rsidR="00B94376" w:rsidRPr="005E1589" w:rsidRDefault="00B94376" w:rsidP="00EC2895">
      <w:pPr>
        <w:numPr>
          <w:ilvl w:val="0"/>
          <w:numId w:val="26"/>
        </w:numPr>
        <w:rPr>
          <w:sz w:val="22"/>
          <w:szCs w:val="22"/>
        </w:rPr>
      </w:pPr>
      <w:r w:rsidRPr="005E1589">
        <w:rPr>
          <w:sz w:val="22"/>
          <w:szCs w:val="22"/>
        </w:rPr>
        <w:t>Designed and Developed Solution Diagram, Workflows, Process Flows and Data Flow Diagrams to Support the ARC Implementation.</w:t>
      </w:r>
    </w:p>
    <w:p w14:paraId="55BCF6EB" w14:textId="77777777" w:rsidR="00B94376" w:rsidRPr="005E1589" w:rsidRDefault="00B94376" w:rsidP="00EC2895">
      <w:pPr>
        <w:numPr>
          <w:ilvl w:val="0"/>
          <w:numId w:val="26"/>
        </w:numPr>
        <w:rPr>
          <w:sz w:val="22"/>
          <w:szCs w:val="22"/>
        </w:rPr>
      </w:pPr>
      <w:r w:rsidRPr="005E1589">
        <w:rPr>
          <w:sz w:val="22"/>
          <w:szCs w:val="22"/>
        </w:rPr>
        <w:t>Designed and Developed FRD (Functional Requirements Document), Use Cases and Policy Documents.</w:t>
      </w:r>
    </w:p>
    <w:p w14:paraId="4D596E9C" w14:textId="77777777" w:rsidR="00B94376" w:rsidRPr="005E1589" w:rsidRDefault="00B94376" w:rsidP="00EC2895">
      <w:pPr>
        <w:numPr>
          <w:ilvl w:val="0"/>
          <w:numId w:val="26"/>
        </w:numPr>
        <w:rPr>
          <w:sz w:val="22"/>
          <w:szCs w:val="22"/>
        </w:rPr>
      </w:pPr>
      <w:r w:rsidRPr="005E1589">
        <w:rPr>
          <w:sz w:val="22"/>
          <w:szCs w:val="22"/>
        </w:rPr>
        <w:t>Designed and Developed the Business Processes and workflows to reengineering the BPR</w:t>
      </w:r>
      <w:r>
        <w:rPr>
          <w:sz w:val="22"/>
          <w:szCs w:val="22"/>
        </w:rPr>
        <w:t>.</w:t>
      </w:r>
    </w:p>
    <w:p w14:paraId="7AF53D52" w14:textId="77777777" w:rsidR="00B94376" w:rsidRPr="005E1589" w:rsidRDefault="00B94376" w:rsidP="00EC2895">
      <w:pPr>
        <w:numPr>
          <w:ilvl w:val="0"/>
          <w:numId w:val="26"/>
        </w:numPr>
        <w:rPr>
          <w:sz w:val="22"/>
          <w:szCs w:val="22"/>
        </w:rPr>
      </w:pPr>
      <w:r w:rsidRPr="005E1589">
        <w:rPr>
          <w:sz w:val="22"/>
          <w:szCs w:val="22"/>
        </w:rPr>
        <w:t>Prepared ARC Project Planning Documents, Project Schedule, Project Charter, Project Budget, and many other Project Management Related Documents.</w:t>
      </w:r>
    </w:p>
    <w:p w14:paraId="2D3E6D26" w14:textId="77777777" w:rsidR="00B94376" w:rsidRDefault="00B94376" w:rsidP="00EC2895">
      <w:pPr>
        <w:numPr>
          <w:ilvl w:val="0"/>
          <w:numId w:val="26"/>
        </w:numPr>
        <w:rPr>
          <w:sz w:val="22"/>
          <w:szCs w:val="22"/>
        </w:rPr>
      </w:pPr>
      <w:r w:rsidRPr="005E1589">
        <w:rPr>
          <w:sz w:val="22"/>
          <w:szCs w:val="22"/>
        </w:rPr>
        <w:t>Designed and Developed end to end Process Diagram and Solution Diagram to propose the Solution to the Business.</w:t>
      </w:r>
    </w:p>
    <w:p w14:paraId="1E44978D" w14:textId="542474D5" w:rsidR="00BF3D52" w:rsidRPr="00BF3D52" w:rsidRDefault="00BF3D52" w:rsidP="00EC2895">
      <w:pPr>
        <w:numPr>
          <w:ilvl w:val="0"/>
          <w:numId w:val="26"/>
        </w:numPr>
        <w:shd w:val="clear" w:color="auto" w:fill="FFFFFF"/>
        <w:spacing w:before="100" w:beforeAutospacing="1" w:after="100" w:afterAutospacing="1"/>
      </w:pPr>
      <w:r>
        <w:rPr>
          <w:sz w:val="22"/>
          <w:szCs w:val="22"/>
        </w:rPr>
        <w:t>S</w:t>
      </w:r>
      <w:r w:rsidRPr="00B94376">
        <w:rPr>
          <w:sz w:val="22"/>
          <w:szCs w:val="22"/>
        </w:rPr>
        <w:t xml:space="preserve">uccessfully delivered </w:t>
      </w:r>
      <w:r>
        <w:rPr>
          <w:sz w:val="22"/>
          <w:szCs w:val="22"/>
        </w:rPr>
        <w:t>35+</w:t>
      </w:r>
      <w:r w:rsidRPr="00B94376">
        <w:rPr>
          <w:sz w:val="22"/>
          <w:szCs w:val="22"/>
        </w:rPr>
        <w:t xml:space="preserve"> B2C sites with the Cookie Tool implementation working under Honda's</w:t>
      </w:r>
      <w:r w:rsidR="00654AEA">
        <w:rPr>
          <w:sz w:val="22"/>
          <w:szCs w:val="22"/>
        </w:rPr>
        <w:t xml:space="preserve"> IT</w:t>
      </w:r>
      <w:r w:rsidRPr="00B94376">
        <w:rPr>
          <w:sz w:val="22"/>
          <w:szCs w:val="22"/>
        </w:rPr>
        <w:t xml:space="preserve"> </w:t>
      </w:r>
      <w:r w:rsidR="00654AEA">
        <w:rPr>
          <w:sz w:val="22"/>
          <w:szCs w:val="22"/>
        </w:rPr>
        <w:t>Manage</w:t>
      </w:r>
      <w:r w:rsidR="00AD2096">
        <w:rPr>
          <w:sz w:val="22"/>
          <w:szCs w:val="22"/>
        </w:rPr>
        <w:t>rs</w:t>
      </w:r>
      <w:r w:rsidR="00654AEA">
        <w:rPr>
          <w:sz w:val="22"/>
          <w:szCs w:val="22"/>
        </w:rPr>
        <w:t>,</w:t>
      </w:r>
      <w:r w:rsidRPr="00B94376">
        <w:rPr>
          <w:sz w:val="22"/>
          <w:szCs w:val="22"/>
        </w:rPr>
        <w:t xml:space="preserve"> Honda's Privacy</w:t>
      </w:r>
      <w:r w:rsidR="00654AEA">
        <w:rPr>
          <w:sz w:val="22"/>
          <w:szCs w:val="22"/>
        </w:rPr>
        <w:t xml:space="preserve"> Group</w:t>
      </w:r>
      <w:r w:rsidRPr="00B94376">
        <w:rPr>
          <w:sz w:val="22"/>
          <w:szCs w:val="22"/>
        </w:rPr>
        <w:t xml:space="preserve"> Officer</w:t>
      </w:r>
      <w:r w:rsidR="00654AEA">
        <w:rPr>
          <w:sz w:val="22"/>
          <w:szCs w:val="22"/>
        </w:rPr>
        <w:t>s</w:t>
      </w:r>
      <w:r w:rsidRPr="00B94376">
        <w:rPr>
          <w:sz w:val="22"/>
          <w:szCs w:val="22"/>
        </w:rPr>
        <w:t>, and working with Deloitte, Martech, OneTrust and more than 30 plus external agencies, Internal teams and different stakeholders while working as an IT Project Manager/SCRUM Master/Business System Analyst.</w:t>
      </w:r>
    </w:p>
    <w:p w14:paraId="011CE253" w14:textId="61448F91" w:rsidR="00B94376" w:rsidRPr="00B94376" w:rsidRDefault="00B94376" w:rsidP="00EC2895">
      <w:pPr>
        <w:numPr>
          <w:ilvl w:val="0"/>
          <w:numId w:val="26"/>
        </w:numPr>
        <w:shd w:val="clear" w:color="auto" w:fill="FFFFFF"/>
        <w:spacing w:before="100" w:beforeAutospacing="1" w:after="100" w:afterAutospacing="1"/>
      </w:pPr>
      <w:r w:rsidRPr="00B94376">
        <w:rPr>
          <w:sz w:val="22"/>
          <w:szCs w:val="22"/>
        </w:rPr>
        <w:t>Successfully delivered the HELMS Honda ADF Implementation working as a Business System Analyst/CRM Project Coordinator working with 35 plus external vendors and stakeholders.</w:t>
      </w:r>
    </w:p>
    <w:p w14:paraId="4C2339CE" w14:textId="4EC212D8" w:rsidR="00B94376" w:rsidRPr="00B94376" w:rsidRDefault="00B94376" w:rsidP="00EC2895">
      <w:pPr>
        <w:numPr>
          <w:ilvl w:val="0"/>
          <w:numId w:val="26"/>
        </w:numPr>
        <w:shd w:val="clear" w:color="auto" w:fill="FFFFFF"/>
        <w:spacing w:before="100" w:beforeAutospacing="1" w:after="100" w:afterAutospacing="1"/>
      </w:pPr>
      <w:r w:rsidRPr="00B94376">
        <w:rPr>
          <w:sz w:val="22"/>
          <w:szCs w:val="22"/>
        </w:rPr>
        <w:t>Successfully delivered the HELMS Acura ADF Implementation working as a Business System Analyst/CRM Project Coordinator working with 35 plus external vendors and stakeholders.</w:t>
      </w:r>
    </w:p>
    <w:p w14:paraId="7E6D81C1" w14:textId="7A50446B" w:rsidR="00B94376" w:rsidRPr="00B94376" w:rsidRDefault="00B94376" w:rsidP="00EC2895">
      <w:pPr>
        <w:numPr>
          <w:ilvl w:val="0"/>
          <w:numId w:val="26"/>
        </w:numPr>
        <w:shd w:val="clear" w:color="auto" w:fill="FFFFFF"/>
        <w:spacing w:before="100" w:beforeAutospacing="1" w:after="100" w:afterAutospacing="1"/>
      </w:pPr>
      <w:r w:rsidRPr="00B94376">
        <w:rPr>
          <w:sz w:val="22"/>
          <w:szCs w:val="22"/>
        </w:rPr>
        <w:t xml:space="preserve">Successfully delivered </w:t>
      </w:r>
      <w:r w:rsidR="00BF3D52">
        <w:rPr>
          <w:sz w:val="22"/>
          <w:szCs w:val="22"/>
        </w:rPr>
        <w:t>8</w:t>
      </w:r>
      <w:r w:rsidRPr="00B94376">
        <w:rPr>
          <w:sz w:val="22"/>
          <w:szCs w:val="22"/>
        </w:rPr>
        <w:t xml:space="preserve"> Major quarterly Salesforce Production Release within these last two years while working as an IT Project Manager/Business System Analyst.</w:t>
      </w:r>
    </w:p>
    <w:p w14:paraId="4A17C053" w14:textId="74380EA6" w:rsidR="00B94376" w:rsidRPr="00B94376" w:rsidRDefault="00B94376" w:rsidP="00EC2895">
      <w:pPr>
        <w:numPr>
          <w:ilvl w:val="0"/>
          <w:numId w:val="26"/>
        </w:numPr>
        <w:shd w:val="clear" w:color="auto" w:fill="FFFFFF"/>
        <w:spacing w:before="100" w:beforeAutospacing="1" w:after="100" w:afterAutospacing="1"/>
      </w:pPr>
      <w:r>
        <w:rPr>
          <w:sz w:val="22"/>
          <w:szCs w:val="22"/>
        </w:rPr>
        <w:t>Managed</w:t>
      </w:r>
      <w:r w:rsidRPr="00B94376">
        <w:rPr>
          <w:sz w:val="22"/>
          <w:szCs w:val="22"/>
        </w:rPr>
        <w:t xml:space="preserve"> CIAM Production Support, HELMS Production Support from the beginning till today's date.</w:t>
      </w:r>
    </w:p>
    <w:p w14:paraId="0C3A09B2" w14:textId="54F3080D" w:rsidR="00B94376" w:rsidRPr="00B94376" w:rsidRDefault="00B94376" w:rsidP="00EC2895">
      <w:pPr>
        <w:numPr>
          <w:ilvl w:val="0"/>
          <w:numId w:val="26"/>
        </w:numPr>
        <w:shd w:val="clear" w:color="auto" w:fill="FFFFFF"/>
        <w:spacing w:before="100" w:beforeAutospacing="1" w:after="100" w:afterAutospacing="1"/>
      </w:pPr>
      <w:r>
        <w:rPr>
          <w:sz w:val="22"/>
          <w:szCs w:val="22"/>
        </w:rPr>
        <w:t>S</w:t>
      </w:r>
      <w:r w:rsidRPr="00B94376">
        <w:rPr>
          <w:sz w:val="22"/>
          <w:szCs w:val="22"/>
        </w:rPr>
        <w:t>uccessfully working as an AHFC Bridge Owner for the past 1.5 years as a Business System Analyst managing the AHFC SDLC requirements.</w:t>
      </w:r>
    </w:p>
    <w:p w14:paraId="2992A777" w14:textId="7E9C2F50" w:rsidR="00B94376" w:rsidRPr="00B94376" w:rsidRDefault="00B94376" w:rsidP="00EC2895">
      <w:pPr>
        <w:numPr>
          <w:ilvl w:val="0"/>
          <w:numId w:val="26"/>
        </w:numPr>
        <w:shd w:val="clear" w:color="auto" w:fill="FFFFFF"/>
        <w:spacing w:before="100" w:beforeAutospacing="1" w:after="100" w:afterAutospacing="1"/>
      </w:pPr>
      <w:r w:rsidRPr="00B94376">
        <w:rPr>
          <w:sz w:val="22"/>
          <w:szCs w:val="22"/>
        </w:rPr>
        <w:t>Successfully delivered CPO Leasing Honda Payment Estimator Calculator while working as Business System Analyst and Quality System Analyst.</w:t>
      </w:r>
    </w:p>
    <w:p w14:paraId="23F80804" w14:textId="7F599ED8" w:rsidR="00BF3D52" w:rsidRDefault="00B94376" w:rsidP="00EC2895">
      <w:pPr>
        <w:numPr>
          <w:ilvl w:val="0"/>
          <w:numId w:val="26"/>
        </w:numPr>
        <w:shd w:val="clear" w:color="auto" w:fill="FFFFFF"/>
        <w:spacing w:before="100" w:beforeAutospacing="1" w:after="100" w:afterAutospacing="1"/>
      </w:pPr>
      <w:r w:rsidRPr="00B94376">
        <w:rPr>
          <w:sz w:val="22"/>
          <w:szCs w:val="22"/>
        </w:rPr>
        <w:t xml:space="preserve">Successfully delivered 2022 Honda's Penn Testing Conducted by Optiv working as </w:t>
      </w:r>
      <w:r w:rsidR="00BF3D52" w:rsidRPr="00B94376">
        <w:rPr>
          <w:sz w:val="22"/>
          <w:szCs w:val="22"/>
        </w:rPr>
        <w:t>an</w:t>
      </w:r>
      <w:r w:rsidRPr="00B94376">
        <w:rPr>
          <w:sz w:val="22"/>
          <w:szCs w:val="22"/>
        </w:rPr>
        <w:t xml:space="preserve"> IT Project Manager/ Business System Analyst</w:t>
      </w:r>
    </w:p>
    <w:p w14:paraId="02469CC1" w14:textId="0049A2D2" w:rsidR="00B94376" w:rsidRPr="00B94376" w:rsidRDefault="00BF3D52" w:rsidP="00EC2895">
      <w:pPr>
        <w:numPr>
          <w:ilvl w:val="0"/>
          <w:numId w:val="26"/>
        </w:numPr>
        <w:shd w:val="clear" w:color="auto" w:fill="FFFFFF"/>
        <w:spacing w:before="100" w:beforeAutospacing="1" w:after="100" w:afterAutospacing="1"/>
      </w:pPr>
      <w:r w:rsidRPr="00BF3D52">
        <w:rPr>
          <w:sz w:val="22"/>
          <w:szCs w:val="22"/>
        </w:rPr>
        <w:t>S</w:t>
      </w:r>
      <w:r w:rsidR="00B94376" w:rsidRPr="00BF3D52">
        <w:rPr>
          <w:sz w:val="22"/>
          <w:szCs w:val="22"/>
        </w:rPr>
        <w:t>uccessfully managed the new vendors onboarding process on the HELMS system for multiple vendors while working as a Business System Analyst/IT Project Manager</w:t>
      </w:r>
    </w:p>
    <w:p w14:paraId="7578B187" w14:textId="45969EBA" w:rsidR="00B94376" w:rsidRPr="00B94376" w:rsidRDefault="00B94376" w:rsidP="00EC2895">
      <w:pPr>
        <w:numPr>
          <w:ilvl w:val="0"/>
          <w:numId w:val="26"/>
        </w:numPr>
        <w:shd w:val="clear" w:color="auto" w:fill="FFFFFF"/>
        <w:spacing w:before="100" w:beforeAutospacing="1" w:after="100" w:afterAutospacing="1"/>
      </w:pPr>
      <w:r w:rsidRPr="00B94376">
        <w:rPr>
          <w:sz w:val="22"/>
          <w:szCs w:val="22"/>
        </w:rPr>
        <w:t>Certified 10 plus vendors into the production for the HELMS STAR implementation while working with multiple external vendors, different IT &amp; Non IT Business Stakeholders as an IT Project Manager/Business System Analyst.</w:t>
      </w:r>
    </w:p>
    <w:p w14:paraId="78FCDFF4" w14:textId="0EC74749" w:rsidR="00B94376" w:rsidRPr="00A1620B" w:rsidRDefault="00BF3D52" w:rsidP="005E1589">
      <w:pPr>
        <w:rPr>
          <w:b/>
          <w:sz w:val="22"/>
          <w:szCs w:val="22"/>
        </w:rPr>
      </w:pPr>
      <w:r w:rsidRPr="00BF3D52">
        <w:rPr>
          <w:b/>
          <w:i/>
          <w:sz w:val="22"/>
          <w:szCs w:val="22"/>
        </w:rPr>
        <w:t>Environment:</w:t>
      </w:r>
      <w:r w:rsidRPr="00BF3D52">
        <w:rPr>
          <w:b/>
          <w:sz w:val="22"/>
          <w:szCs w:val="22"/>
        </w:rPr>
        <w:t xml:space="preserve">  </w:t>
      </w:r>
      <w:r>
        <w:rPr>
          <w:b/>
          <w:sz w:val="22"/>
          <w:szCs w:val="22"/>
        </w:rPr>
        <w:t xml:space="preserve">One Trust, HTML, CSS, JSON, REACT, </w:t>
      </w:r>
      <w:r w:rsidRPr="00BF3D52">
        <w:rPr>
          <w:sz w:val="22"/>
          <w:szCs w:val="22"/>
        </w:rPr>
        <w:t>Ruby on Rails, JSON, Postgres SQL, AWS (Amazon Web Services) S3,</w:t>
      </w:r>
      <w:r w:rsidRPr="00BF3D52">
        <w:rPr>
          <w:b/>
          <w:sz w:val="22"/>
          <w:szCs w:val="22"/>
        </w:rPr>
        <w:t xml:space="preserve"> </w:t>
      </w:r>
      <w:r w:rsidRPr="00BF3D52">
        <w:rPr>
          <w:sz w:val="22"/>
          <w:szCs w:val="22"/>
        </w:rPr>
        <w:t>EDI ANSI X12/HIPAA, Medistat, Rational Requisite Pro, SharePoint 2013, Mercator, Axway Gateway interchange 5.7, xAPI, Microsoft Azure, XML, MS Office,</w:t>
      </w:r>
      <w:r w:rsidR="00EC2895">
        <w:rPr>
          <w:sz w:val="22"/>
          <w:szCs w:val="22"/>
        </w:rPr>
        <w:t xml:space="preserve"> Confluence, MS Teams, MS SharePoint, JIRA,</w:t>
      </w:r>
      <w:r w:rsidRPr="00BF3D52">
        <w:rPr>
          <w:sz w:val="22"/>
          <w:szCs w:val="22"/>
        </w:rPr>
        <w:t xml:space="preserve"> MS Project, Visio, Rational Rose, TestDirector, PL/SQL, DB2, TOAD, Cobol, </w:t>
      </w:r>
      <w:r w:rsidRPr="00BF3D52">
        <w:rPr>
          <w:bCs/>
          <w:color w:val="000000"/>
          <w:sz w:val="22"/>
          <w:szCs w:val="22"/>
        </w:rPr>
        <w:t xml:space="preserve">IBM WebSphere, </w:t>
      </w:r>
      <w:r w:rsidRPr="00BF3D52">
        <w:rPr>
          <w:sz w:val="22"/>
          <w:szCs w:val="22"/>
        </w:rPr>
        <w:t>Windows NT/XP</w:t>
      </w:r>
    </w:p>
    <w:p w14:paraId="2EFD97A5" w14:textId="5A2FB018" w:rsidR="00AC07B1" w:rsidRPr="005E1589" w:rsidRDefault="00AC07B1" w:rsidP="005E1589">
      <w:pPr>
        <w:rPr>
          <w:b/>
          <w:sz w:val="22"/>
          <w:szCs w:val="22"/>
        </w:rPr>
      </w:pPr>
      <w:r w:rsidRPr="005E1589">
        <w:rPr>
          <w:b/>
          <w:sz w:val="22"/>
          <w:szCs w:val="22"/>
        </w:rPr>
        <w:t>ROA (Remarketing of America)</w:t>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t xml:space="preserve">Mar. ‘18 to </w:t>
      </w:r>
      <w:r w:rsidR="009D4758">
        <w:rPr>
          <w:rStyle w:val="Strong"/>
          <w:rFonts w:eastAsia="Batang;바탕"/>
          <w:color w:val="000000" w:themeColor="text1"/>
          <w:sz w:val="22"/>
          <w:szCs w:val="22"/>
        </w:rPr>
        <w:t>Sep. 21</w:t>
      </w:r>
    </w:p>
    <w:p w14:paraId="51AF6D48" w14:textId="77777777" w:rsidR="00AC07B1" w:rsidRPr="005E1589" w:rsidRDefault="00AC07B1" w:rsidP="005E1589">
      <w:pPr>
        <w:rPr>
          <w:b/>
          <w:sz w:val="22"/>
          <w:szCs w:val="22"/>
        </w:rPr>
      </w:pPr>
      <w:r w:rsidRPr="005E1589">
        <w:rPr>
          <w:b/>
          <w:i/>
          <w:sz w:val="22"/>
          <w:szCs w:val="22"/>
        </w:rPr>
        <w:t xml:space="preserve">Sr. Business System Analyst                                                                                                                       </w:t>
      </w:r>
      <w:r w:rsidR="00FD358B" w:rsidRPr="005E1589">
        <w:rPr>
          <w:b/>
          <w:sz w:val="22"/>
          <w:szCs w:val="22"/>
        </w:rPr>
        <w:t xml:space="preserve"> </w:t>
      </w:r>
    </w:p>
    <w:p w14:paraId="520042EA" w14:textId="77777777" w:rsidR="00AC07B1" w:rsidRPr="005E1589" w:rsidRDefault="00AC07B1" w:rsidP="005E1589">
      <w:pPr>
        <w:rPr>
          <w:b/>
          <w:sz w:val="22"/>
          <w:szCs w:val="22"/>
        </w:rPr>
      </w:pPr>
    </w:p>
    <w:p w14:paraId="6F13EA17" w14:textId="77777777" w:rsidR="00AC07B1" w:rsidRPr="005E1589" w:rsidRDefault="00AC07B1" w:rsidP="005E1589">
      <w:pPr>
        <w:rPr>
          <w:sz w:val="22"/>
          <w:szCs w:val="22"/>
        </w:rPr>
      </w:pPr>
      <w:r w:rsidRPr="005E1589">
        <w:rPr>
          <w:sz w:val="22"/>
          <w:szCs w:val="22"/>
        </w:rPr>
        <w:t xml:space="preserve">The ROA (Remarketing of America) is known for the Full-Service Risk Management and Loss Mitigation provider of Recovery and Remarketing services for the financial Service provider organizations. The project “Auto Refund Claims Recovery” </w:t>
      </w:r>
      <w:r w:rsidR="00FD358B" w:rsidRPr="005E1589">
        <w:rPr>
          <w:sz w:val="22"/>
          <w:szCs w:val="22"/>
        </w:rPr>
        <w:t>is t</w:t>
      </w:r>
      <w:r w:rsidRPr="005E1589">
        <w:rPr>
          <w:sz w:val="22"/>
          <w:szCs w:val="22"/>
        </w:rPr>
        <w:t>o design an Application exclusively to address the operational needs of claims</w:t>
      </w:r>
      <w:r w:rsidR="00FD358B" w:rsidRPr="005E1589">
        <w:rPr>
          <w:sz w:val="22"/>
          <w:szCs w:val="22"/>
        </w:rPr>
        <w:t xml:space="preserve">, </w:t>
      </w:r>
      <w:r w:rsidRPr="005E1589">
        <w:rPr>
          <w:sz w:val="22"/>
          <w:szCs w:val="22"/>
        </w:rPr>
        <w:t>develop</w:t>
      </w:r>
      <w:r w:rsidR="00FD358B" w:rsidRPr="005E1589">
        <w:rPr>
          <w:sz w:val="22"/>
          <w:szCs w:val="22"/>
        </w:rPr>
        <w:t xml:space="preserve">ing </w:t>
      </w:r>
      <w:r w:rsidRPr="005E1589">
        <w:rPr>
          <w:sz w:val="22"/>
          <w:szCs w:val="22"/>
        </w:rPr>
        <w:t>a stand-alone module outside the REACKT System with the API (Application Programming Interface) using Ruby on Rails to support Claims.</w:t>
      </w:r>
    </w:p>
    <w:p w14:paraId="6A086173" w14:textId="77777777" w:rsidR="00AC07B1" w:rsidRPr="005E1589" w:rsidRDefault="00AC07B1" w:rsidP="005E1589">
      <w:pPr>
        <w:numPr>
          <w:ilvl w:val="0"/>
          <w:numId w:val="26"/>
        </w:numPr>
        <w:rPr>
          <w:sz w:val="22"/>
          <w:szCs w:val="22"/>
        </w:rPr>
      </w:pPr>
      <w:r w:rsidRPr="005E1589">
        <w:rPr>
          <w:sz w:val="22"/>
          <w:szCs w:val="22"/>
        </w:rPr>
        <w:t>Gathered, Detailed and Documented high level Business Requirements and Technical Requirements from the Business.</w:t>
      </w:r>
    </w:p>
    <w:p w14:paraId="5E8F6499" w14:textId="77777777" w:rsidR="00AC07B1" w:rsidRPr="005E1589" w:rsidRDefault="00AC07B1" w:rsidP="005E1589">
      <w:pPr>
        <w:numPr>
          <w:ilvl w:val="0"/>
          <w:numId w:val="26"/>
        </w:numPr>
        <w:rPr>
          <w:sz w:val="22"/>
          <w:szCs w:val="22"/>
        </w:rPr>
      </w:pPr>
      <w:r w:rsidRPr="005E1589">
        <w:rPr>
          <w:sz w:val="22"/>
          <w:szCs w:val="22"/>
        </w:rPr>
        <w:t>Conducted JAD (Joint Application Development) Session with the Business and Technology Team.</w:t>
      </w:r>
    </w:p>
    <w:p w14:paraId="3E132A08" w14:textId="77777777" w:rsidR="00AC07B1" w:rsidRPr="005E1589" w:rsidRDefault="00AC07B1" w:rsidP="005E1589">
      <w:pPr>
        <w:numPr>
          <w:ilvl w:val="0"/>
          <w:numId w:val="26"/>
        </w:numPr>
        <w:rPr>
          <w:sz w:val="22"/>
          <w:szCs w:val="22"/>
        </w:rPr>
      </w:pPr>
      <w:r w:rsidRPr="005E1589">
        <w:rPr>
          <w:sz w:val="22"/>
          <w:szCs w:val="22"/>
        </w:rPr>
        <w:t>Conducted JRP (Joint Requirements Planning) Session with the Business and Technology Team.</w:t>
      </w:r>
    </w:p>
    <w:p w14:paraId="004056B1" w14:textId="77777777" w:rsidR="00AC07B1" w:rsidRPr="005E1589" w:rsidRDefault="00AC07B1" w:rsidP="005E1589">
      <w:pPr>
        <w:numPr>
          <w:ilvl w:val="0"/>
          <w:numId w:val="26"/>
        </w:numPr>
        <w:rPr>
          <w:sz w:val="22"/>
          <w:szCs w:val="22"/>
        </w:rPr>
      </w:pPr>
      <w:r w:rsidRPr="005E1589">
        <w:rPr>
          <w:sz w:val="22"/>
          <w:szCs w:val="22"/>
        </w:rPr>
        <w:t>Designed and Developed Solution Diagram, Workflows, Process Flows and Data Flow Diagrams to Support the ARC Implementation.</w:t>
      </w:r>
    </w:p>
    <w:p w14:paraId="3F4A795A" w14:textId="77777777" w:rsidR="00AC07B1" w:rsidRPr="005E1589" w:rsidRDefault="00AC07B1" w:rsidP="005E1589">
      <w:pPr>
        <w:numPr>
          <w:ilvl w:val="0"/>
          <w:numId w:val="26"/>
        </w:numPr>
        <w:rPr>
          <w:sz w:val="22"/>
          <w:szCs w:val="22"/>
        </w:rPr>
      </w:pPr>
      <w:r w:rsidRPr="005E1589">
        <w:rPr>
          <w:sz w:val="22"/>
          <w:szCs w:val="22"/>
        </w:rPr>
        <w:t>Designed and Developed FRD (Functional Requirements Document), Use Cases and Policy Documents.</w:t>
      </w:r>
    </w:p>
    <w:p w14:paraId="271E3C41" w14:textId="77777777" w:rsidR="00AC07B1" w:rsidRPr="005E1589" w:rsidRDefault="00AC07B1" w:rsidP="005E1589">
      <w:pPr>
        <w:numPr>
          <w:ilvl w:val="0"/>
          <w:numId w:val="26"/>
        </w:numPr>
        <w:rPr>
          <w:sz w:val="22"/>
          <w:szCs w:val="22"/>
        </w:rPr>
      </w:pPr>
      <w:r w:rsidRPr="005E1589">
        <w:rPr>
          <w:sz w:val="22"/>
          <w:szCs w:val="22"/>
        </w:rPr>
        <w:t>Designed and Developed the Business Processes and workflows to reengineering the BPR</w:t>
      </w:r>
      <w:r w:rsidR="000E0109">
        <w:rPr>
          <w:sz w:val="22"/>
          <w:szCs w:val="22"/>
        </w:rPr>
        <w:t>.</w:t>
      </w:r>
    </w:p>
    <w:p w14:paraId="4DFA4136" w14:textId="77777777" w:rsidR="00AC07B1" w:rsidRPr="005E1589" w:rsidRDefault="00AC07B1" w:rsidP="005E1589">
      <w:pPr>
        <w:numPr>
          <w:ilvl w:val="0"/>
          <w:numId w:val="26"/>
        </w:numPr>
        <w:rPr>
          <w:sz w:val="22"/>
          <w:szCs w:val="22"/>
        </w:rPr>
      </w:pPr>
      <w:r w:rsidRPr="005E1589">
        <w:rPr>
          <w:sz w:val="22"/>
          <w:szCs w:val="22"/>
        </w:rPr>
        <w:t>Prepared ARC Project Planning Documents, Project Schedule, Project Charter, Project Budget, and many other Project Management Related Documents.</w:t>
      </w:r>
    </w:p>
    <w:p w14:paraId="14A485EB" w14:textId="77777777" w:rsidR="00AC07B1" w:rsidRPr="005E1589" w:rsidRDefault="00AC07B1" w:rsidP="005E1589">
      <w:pPr>
        <w:numPr>
          <w:ilvl w:val="0"/>
          <w:numId w:val="26"/>
        </w:numPr>
        <w:rPr>
          <w:sz w:val="22"/>
          <w:szCs w:val="22"/>
        </w:rPr>
      </w:pPr>
      <w:r w:rsidRPr="005E1589">
        <w:rPr>
          <w:sz w:val="22"/>
          <w:szCs w:val="22"/>
        </w:rPr>
        <w:t>Designed and Developed end to end Process Diagram and Solution Diagram to propose the Solution to the Business.</w:t>
      </w:r>
    </w:p>
    <w:p w14:paraId="06B23EEC" w14:textId="77777777" w:rsidR="00AC07B1" w:rsidRDefault="00AC07B1" w:rsidP="005E1589">
      <w:pPr>
        <w:numPr>
          <w:ilvl w:val="0"/>
          <w:numId w:val="26"/>
        </w:numPr>
        <w:rPr>
          <w:sz w:val="22"/>
          <w:szCs w:val="22"/>
        </w:rPr>
      </w:pPr>
      <w:r w:rsidRPr="005E1589">
        <w:rPr>
          <w:sz w:val="22"/>
          <w:szCs w:val="22"/>
        </w:rPr>
        <w:t>Captured</w:t>
      </w:r>
      <w:r w:rsidR="003F664D" w:rsidRPr="005E1589">
        <w:rPr>
          <w:sz w:val="22"/>
          <w:szCs w:val="22"/>
        </w:rPr>
        <w:t xml:space="preserve"> </w:t>
      </w:r>
      <w:r w:rsidRPr="005E1589">
        <w:rPr>
          <w:sz w:val="22"/>
          <w:szCs w:val="22"/>
        </w:rPr>
        <w:t>and documented requirements for disconnected processes and outdated static data for Kinaxis RapidResponse system.</w:t>
      </w:r>
      <w:r w:rsidR="003F664D" w:rsidRPr="005E1589">
        <w:rPr>
          <w:sz w:val="22"/>
          <w:szCs w:val="22"/>
        </w:rPr>
        <w:t xml:space="preserve"> D</w:t>
      </w:r>
      <w:r w:rsidRPr="005E1589">
        <w:rPr>
          <w:sz w:val="22"/>
          <w:szCs w:val="22"/>
        </w:rPr>
        <w:t xml:space="preserve">esigned and documented supply chain planning and associated core planning for </w:t>
      </w:r>
      <w:r w:rsidR="003F664D" w:rsidRPr="005E1589">
        <w:rPr>
          <w:sz w:val="22"/>
          <w:szCs w:val="22"/>
        </w:rPr>
        <w:t xml:space="preserve">the </w:t>
      </w:r>
      <w:r w:rsidRPr="005E1589">
        <w:rPr>
          <w:sz w:val="22"/>
          <w:szCs w:val="22"/>
        </w:rPr>
        <w:t>implementation.</w:t>
      </w:r>
    </w:p>
    <w:p w14:paraId="7F24A033" w14:textId="77777777" w:rsidR="007B216C" w:rsidRPr="005E1589" w:rsidRDefault="007B216C" w:rsidP="007B216C">
      <w:pPr>
        <w:numPr>
          <w:ilvl w:val="0"/>
          <w:numId w:val="26"/>
        </w:numPr>
        <w:rPr>
          <w:sz w:val="22"/>
          <w:szCs w:val="22"/>
        </w:rPr>
      </w:pPr>
      <w:r w:rsidRPr="005E1589">
        <w:rPr>
          <w:sz w:val="22"/>
          <w:szCs w:val="22"/>
        </w:rPr>
        <w:t>Captured and documented requirements of the Scorecard enterprise evaluation management tool.</w:t>
      </w:r>
    </w:p>
    <w:p w14:paraId="3B22B4C5" w14:textId="77777777" w:rsidR="00AC07B1" w:rsidRPr="005E1589" w:rsidRDefault="00AC07B1" w:rsidP="005E1589">
      <w:pPr>
        <w:numPr>
          <w:ilvl w:val="0"/>
          <w:numId w:val="26"/>
        </w:numPr>
        <w:rPr>
          <w:sz w:val="22"/>
          <w:szCs w:val="22"/>
        </w:rPr>
      </w:pPr>
      <w:r w:rsidRPr="005E1589">
        <w:rPr>
          <w:sz w:val="22"/>
          <w:szCs w:val="22"/>
        </w:rPr>
        <w:t>Worked on Identity Management requirements for the CIAM tool to protect and prevent the identity theft from the internal system.</w:t>
      </w:r>
    </w:p>
    <w:p w14:paraId="3D7DC74D" w14:textId="77777777" w:rsidR="00AC07B1" w:rsidRPr="005E1589" w:rsidRDefault="00AC07B1" w:rsidP="005E1589">
      <w:pPr>
        <w:numPr>
          <w:ilvl w:val="0"/>
          <w:numId w:val="26"/>
        </w:numPr>
        <w:rPr>
          <w:sz w:val="22"/>
          <w:szCs w:val="22"/>
        </w:rPr>
      </w:pPr>
      <w:r w:rsidRPr="005E1589">
        <w:rPr>
          <w:sz w:val="22"/>
          <w:szCs w:val="22"/>
        </w:rPr>
        <w:t>Worked as a SCRUM Master, conducting daily SCRUM call with the Business and Technology teams.</w:t>
      </w:r>
    </w:p>
    <w:p w14:paraId="1D53B7BB" w14:textId="77777777" w:rsidR="00AC07B1" w:rsidRPr="005E1589" w:rsidRDefault="00AC07B1" w:rsidP="005E1589">
      <w:pPr>
        <w:numPr>
          <w:ilvl w:val="0"/>
          <w:numId w:val="26"/>
        </w:numPr>
        <w:rPr>
          <w:sz w:val="22"/>
          <w:szCs w:val="22"/>
        </w:rPr>
      </w:pPr>
      <w:r w:rsidRPr="005E1589">
        <w:rPr>
          <w:sz w:val="22"/>
          <w:szCs w:val="22"/>
        </w:rPr>
        <w:t>Set up the Agile Rapid Action Development Process for the Project Development and Implementation.</w:t>
      </w:r>
    </w:p>
    <w:p w14:paraId="2FBC43D9" w14:textId="77777777" w:rsidR="00AC07B1" w:rsidRPr="005E1589" w:rsidRDefault="00AC07B1" w:rsidP="005E1589">
      <w:pPr>
        <w:numPr>
          <w:ilvl w:val="0"/>
          <w:numId w:val="26"/>
        </w:numPr>
        <w:rPr>
          <w:sz w:val="22"/>
          <w:szCs w:val="22"/>
        </w:rPr>
      </w:pPr>
      <w:r w:rsidRPr="005E1589">
        <w:rPr>
          <w:sz w:val="22"/>
          <w:szCs w:val="22"/>
        </w:rPr>
        <w:t>Worked with Developers to explain the detailed Business, Functional and Technical Requirements for the ARC Implementation using Ruby on Rails.</w:t>
      </w:r>
    </w:p>
    <w:p w14:paraId="6483972C" w14:textId="77777777" w:rsidR="00AC07B1" w:rsidRPr="005E1589" w:rsidRDefault="00AC07B1" w:rsidP="005E1589">
      <w:pPr>
        <w:numPr>
          <w:ilvl w:val="0"/>
          <w:numId w:val="26"/>
        </w:numPr>
        <w:rPr>
          <w:sz w:val="22"/>
          <w:szCs w:val="22"/>
        </w:rPr>
      </w:pPr>
      <w:r w:rsidRPr="005E1589">
        <w:rPr>
          <w:sz w:val="22"/>
          <w:szCs w:val="22"/>
        </w:rPr>
        <w:t>Build the ARC Architecture Diagram and got sign off on proposed Solution from the Business.</w:t>
      </w:r>
    </w:p>
    <w:p w14:paraId="274B6DCB" w14:textId="77777777" w:rsidR="00AC07B1" w:rsidRPr="005E1589" w:rsidRDefault="00AC07B1" w:rsidP="005E1589">
      <w:pPr>
        <w:numPr>
          <w:ilvl w:val="0"/>
          <w:numId w:val="26"/>
        </w:numPr>
        <w:rPr>
          <w:sz w:val="22"/>
          <w:szCs w:val="22"/>
        </w:rPr>
      </w:pPr>
      <w:r w:rsidRPr="005E1589">
        <w:rPr>
          <w:sz w:val="22"/>
          <w:szCs w:val="22"/>
        </w:rPr>
        <w:t>Understood the detail business Processes and Requirements for the ARC implementation and provided a Subject Matter Expert knowledge to the Business for the ARC implementation.</w:t>
      </w:r>
    </w:p>
    <w:p w14:paraId="13BFD36D" w14:textId="77777777" w:rsidR="00AC07B1" w:rsidRPr="005E1589" w:rsidRDefault="00AC07B1" w:rsidP="005E1589">
      <w:pPr>
        <w:numPr>
          <w:ilvl w:val="0"/>
          <w:numId w:val="26"/>
        </w:numPr>
        <w:rPr>
          <w:sz w:val="22"/>
          <w:szCs w:val="22"/>
        </w:rPr>
      </w:pPr>
      <w:r w:rsidRPr="005E1589">
        <w:rPr>
          <w:sz w:val="22"/>
          <w:szCs w:val="22"/>
        </w:rPr>
        <w:t>Conducted manual testing to support and validate development meets the Business Requirements.</w:t>
      </w:r>
    </w:p>
    <w:p w14:paraId="411EA56F" w14:textId="77777777" w:rsidR="00AC07B1" w:rsidRPr="005E1589" w:rsidRDefault="00AC07B1" w:rsidP="005E1589">
      <w:pPr>
        <w:numPr>
          <w:ilvl w:val="0"/>
          <w:numId w:val="26"/>
        </w:numPr>
        <w:rPr>
          <w:sz w:val="22"/>
          <w:szCs w:val="22"/>
        </w:rPr>
      </w:pPr>
      <w:r w:rsidRPr="005E1589">
        <w:rPr>
          <w:sz w:val="22"/>
          <w:szCs w:val="22"/>
        </w:rPr>
        <w:t>Reviewed and Documented RSPEC Testing Documentation for the ARC implementation.</w:t>
      </w:r>
    </w:p>
    <w:p w14:paraId="4FBD6CF0" w14:textId="77777777" w:rsidR="00AC07B1" w:rsidRPr="005E1589" w:rsidRDefault="00AC07B1" w:rsidP="005E1589">
      <w:pPr>
        <w:numPr>
          <w:ilvl w:val="0"/>
          <w:numId w:val="26"/>
        </w:numPr>
        <w:rPr>
          <w:sz w:val="22"/>
          <w:szCs w:val="22"/>
        </w:rPr>
      </w:pPr>
      <w:r w:rsidRPr="005E1589">
        <w:rPr>
          <w:sz w:val="22"/>
          <w:szCs w:val="22"/>
        </w:rPr>
        <w:t>Captured requirements for ARC E-learning in mobile application.</w:t>
      </w:r>
    </w:p>
    <w:p w14:paraId="31091652" w14:textId="77777777" w:rsidR="00AC07B1" w:rsidRPr="005E1589" w:rsidRDefault="00AC07B1" w:rsidP="005E1589">
      <w:pPr>
        <w:numPr>
          <w:ilvl w:val="0"/>
          <w:numId w:val="26"/>
        </w:numPr>
        <w:rPr>
          <w:sz w:val="22"/>
          <w:szCs w:val="22"/>
        </w:rPr>
      </w:pPr>
      <w:r w:rsidRPr="005E1589">
        <w:rPr>
          <w:sz w:val="22"/>
          <w:szCs w:val="22"/>
        </w:rPr>
        <w:t>Conducted user testing for API mobile application.</w:t>
      </w:r>
    </w:p>
    <w:p w14:paraId="44AA072E" w14:textId="77777777" w:rsidR="00AC07B1" w:rsidRPr="005E1589" w:rsidRDefault="00AC07B1" w:rsidP="005E1589">
      <w:pPr>
        <w:numPr>
          <w:ilvl w:val="0"/>
          <w:numId w:val="26"/>
        </w:numPr>
        <w:rPr>
          <w:sz w:val="22"/>
          <w:szCs w:val="22"/>
        </w:rPr>
      </w:pPr>
      <w:r w:rsidRPr="005E1589">
        <w:rPr>
          <w:sz w:val="22"/>
          <w:szCs w:val="22"/>
        </w:rPr>
        <w:t>Used Microsoft Azure service environment to build and deploy test cases and to manage the application.</w:t>
      </w:r>
    </w:p>
    <w:p w14:paraId="49E23CD0" w14:textId="77777777" w:rsidR="00AC07B1" w:rsidRPr="005E1589" w:rsidRDefault="00AC07B1" w:rsidP="005E1589">
      <w:pPr>
        <w:numPr>
          <w:ilvl w:val="0"/>
          <w:numId w:val="26"/>
        </w:numPr>
        <w:rPr>
          <w:sz w:val="22"/>
          <w:szCs w:val="22"/>
        </w:rPr>
      </w:pPr>
      <w:r w:rsidRPr="005E1589">
        <w:rPr>
          <w:sz w:val="22"/>
          <w:szCs w:val="22"/>
        </w:rPr>
        <w:t>Conducted UAT sessions with the Business for the individual Sprint and got Sign off on completed Development work.</w:t>
      </w:r>
    </w:p>
    <w:p w14:paraId="0743CDE2" w14:textId="1CE14138" w:rsidR="00AC07B1" w:rsidRPr="005E1589" w:rsidRDefault="00AC07B1" w:rsidP="005E1589">
      <w:pPr>
        <w:numPr>
          <w:ilvl w:val="0"/>
          <w:numId w:val="26"/>
        </w:numPr>
        <w:rPr>
          <w:sz w:val="22"/>
          <w:szCs w:val="22"/>
        </w:rPr>
      </w:pPr>
      <w:r w:rsidRPr="005E1589">
        <w:rPr>
          <w:sz w:val="22"/>
          <w:szCs w:val="22"/>
        </w:rPr>
        <w:t xml:space="preserve">Prepared Sprint Planning Template and </w:t>
      </w:r>
      <w:r w:rsidR="007C15BD" w:rsidRPr="005E1589">
        <w:rPr>
          <w:sz w:val="22"/>
          <w:szCs w:val="22"/>
        </w:rPr>
        <w:t>prioritized</w:t>
      </w:r>
      <w:r w:rsidRPr="005E1589">
        <w:rPr>
          <w:sz w:val="22"/>
          <w:szCs w:val="22"/>
        </w:rPr>
        <w:t xml:space="preserve"> Sprint Requirements for the individual Sprint.</w:t>
      </w:r>
    </w:p>
    <w:p w14:paraId="4F3E142B" w14:textId="77777777" w:rsidR="00AC07B1" w:rsidRPr="005E1589" w:rsidRDefault="00AC07B1" w:rsidP="005E1589">
      <w:pPr>
        <w:numPr>
          <w:ilvl w:val="0"/>
          <w:numId w:val="26"/>
        </w:numPr>
        <w:rPr>
          <w:sz w:val="22"/>
          <w:szCs w:val="22"/>
        </w:rPr>
      </w:pPr>
      <w:r w:rsidRPr="005E1589">
        <w:rPr>
          <w:sz w:val="22"/>
          <w:szCs w:val="22"/>
        </w:rPr>
        <w:t>Designed and Developed UAT Test Cases and Test plan for Business to conduct the UAT Testing.</w:t>
      </w:r>
    </w:p>
    <w:p w14:paraId="1B9890E3" w14:textId="77777777" w:rsidR="00AC07B1" w:rsidRPr="005E1589" w:rsidRDefault="00AC07B1" w:rsidP="005E1589">
      <w:pPr>
        <w:numPr>
          <w:ilvl w:val="0"/>
          <w:numId w:val="26"/>
        </w:numPr>
        <w:rPr>
          <w:sz w:val="22"/>
          <w:szCs w:val="22"/>
        </w:rPr>
      </w:pPr>
      <w:r w:rsidRPr="005E1589">
        <w:rPr>
          <w:sz w:val="22"/>
          <w:szCs w:val="22"/>
        </w:rPr>
        <w:t>Gave Presentation to the Higher Management and Subject matter Experts on Project Delivery and Timeline.</w:t>
      </w:r>
    </w:p>
    <w:p w14:paraId="46FB1115" w14:textId="77777777" w:rsidR="00AC07B1" w:rsidRPr="005E1589" w:rsidRDefault="00AC07B1" w:rsidP="005E1589">
      <w:pPr>
        <w:numPr>
          <w:ilvl w:val="0"/>
          <w:numId w:val="26"/>
        </w:numPr>
        <w:rPr>
          <w:sz w:val="22"/>
          <w:szCs w:val="22"/>
        </w:rPr>
      </w:pPr>
      <w:r w:rsidRPr="005E1589">
        <w:rPr>
          <w:sz w:val="22"/>
          <w:szCs w:val="22"/>
        </w:rPr>
        <w:t>Prepared monthly Steering Committee Report for the Management to make Strategic decision on Project Funding and Timeline.</w:t>
      </w:r>
    </w:p>
    <w:p w14:paraId="28CB2A72" w14:textId="77777777" w:rsidR="00AC07B1" w:rsidRPr="005E1589" w:rsidRDefault="00AC07B1" w:rsidP="005E1589">
      <w:pPr>
        <w:numPr>
          <w:ilvl w:val="0"/>
          <w:numId w:val="26"/>
        </w:numPr>
        <w:rPr>
          <w:sz w:val="22"/>
          <w:szCs w:val="22"/>
        </w:rPr>
      </w:pPr>
      <w:r w:rsidRPr="005E1589">
        <w:rPr>
          <w:sz w:val="22"/>
          <w:szCs w:val="22"/>
        </w:rPr>
        <w:t>Entirely manage the ARC development and Implementation as a Project manager.</w:t>
      </w:r>
    </w:p>
    <w:p w14:paraId="15282CC3" w14:textId="77777777" w:rsidR="00AC07B1" w:rsidRPr="005E1589" w:rsidRDefault="00AC07B1" w:rsidP="005E1589">
      <w:pPr>
        <w:rPr>
          <w:b/>
          <w:sz w:val="22"/>
          <w:szCs w:val="22"/>
        </w:rPr>
      </w:pPr>
      <w:r w:rsidRPr="005E1589">
        <w:rPr>
          <w:b/>
          <w:i/>
          <w:sz w:val="22"/>
          <w:szCs w:val="22"/>
        </w:rPr>
        <w:t>Environment:</w:t>
      </w:r>
      <w:r w:rsidRPr="005E1589">
        <w:rPr>
          <w:b/>
          <w:sz w:val="22"/>
          <w:szCs w:val="22"/>
        </w:rPr>
        <w:t xml:space="preserve">  </w:t>
      </w:r>
      <w:r w:rsidRPr="005E1589">
        <w:rPr>
          <w:sz w:val="22"/>
          <w:szCs w:val="22"/>
        </w:rPr>
        <w:t>Ruby on Rails, JSON, Postgres SQL, AWS (Amazon Web Services) S3,</w:t>
      </w:r>
      <w:r w:rsidRPr="005E1589">
        <w:rPr>
          <w:b/>
          <w:sz w:val="22"/>
          <w:szCs w:val="22"/>
        </w:rPr>
        <w:t xml:space="preserve"> </w:t>
      </w:r>
      <w:r w:rsidR="009B064F">
        <w:rPr>
          <w:sz w:val="22"/>
          <w:szCs w:val="22"/>
        </w:rPr>
        <w:t>EDI ANSI X12/HIPAA, Medistat</w:t>
      </w:r>
      <w:r w:rsidRPr="005E1589">
        <w:rPr>
          <w:sz w:val="22"/>
          <w:szCs w:val="22"/>
        </w:rPr>
        <w:t xml:space="preserve">, Rational Requisite Pro, </w:t>
      </w:r>
      <w:r w:rsidR="00862971">
        <w:rPr>
          <w:sz w:val="22"/>
          <w:szCs w:val="22"/>
        </w:rPr>
        <w:t>SharePoint 2013, Mercator</w:t>
      </w:r>
      <w:r w:rsidRPr="005E1589">
        <w:rPr>
          <w:sz w:val="22"/>
          <w:szCs w:val="22"/>
        </w:rPr>
        <w:t>, Axway Gateway interchange 5.7, xAPI, Microsoft Azure, XML, MS O</w:t>
      </w:r>
      <w:r w:rsidR="00FD358B" w:rsidRPr="005E1589">
        <w:rPr>
          <w:sz w:val="22"/>
          <w:szCs w:val="22"/>
        </w:rPr>
        <w:t>ffice</w:t>
      </w:r>
      <w:r w:rsidRPr="005E1589">
        <w:rPr>
          <w:sz w:val="22"/>
          <w:szCs w:val="22"/>
        </w:rPr>
        <w:t>, MS P</w:t>
      </w:r>
      <w:r w:rsidR="00FD358B" w:rsidRPr="005E1589">
        <w:rPr>
          <w:sz w:val="22"/>
          <w:szCs w:val="22"/>
        </w:rPr>
        <w:t>roject</w:t>
      </w:r>
      <w:r w:rsidRPr="005E1589">
        <w:rPr>
          <w:sz w:val="22"/>
          <w:szCs w:val="22"/>
        </w:rPr>
        <w:t>, Visio, R</w:t>
      </w:r>
      <w:r w:rsidR="00FD358B" w:rsidRPr="005E1589">
        <w:rPr>
          <w:sz w:val="22"/>
          <w:szCs w:val="22"/>
        </w:rPr>
        <w:t>ational Rose</w:t>
      </w:r>
      <w:r w:rsidRPr="005E1589">
        <w:rPr>
          <w:sz w:val="22"/>
          <w:szCs w:val="22"/>
        </w:rPr>
        <w:t>, T</w:t>
      </w:r>
      <w:r w:rsidR="00FD358B" w:rsidRPr="005E1589">
        <w:rPr>
          <w:sz w:val="22"/>
          <w:szCs w:val="22"/>
        </w:rPr>
        <w:t>est</w:t>
      </w:r>
      <w:r w:rsidRPr="005E1589">
        <w:rPr>
          <w:sz w:val="22"/>
          <w:szCs w:val="22"/>
        </w:rPr>
        <w:t>D</w:t>
      </w:r>
      <w:r w:rsidR="00FD358B" w:rsidRPr="005E1589">
        <w:rPr>
          <w:sz w:val="22"/>
          <w:szCs w:val="22"/>
        </w:rPr>
        <w:t>irector</w:t>
      </w:r>
      <w:r w:rsidRPr="005E1589">
        <w:rPr>
          <w:sz w:val="22"/>
          <w:szCs w:val="22"/>
        </w:rPr>
        <w:t xml:space="preserve">, PL/SQL, DB2, TOAD, Cobol, </w:t>
      </w:r>
      <w:r w:rsidRPr="005E1589">
        <w:rPr>
          <w:bCs/>
          <w:color w:val="000000"/>
          <w:sz w:val="22"/>
          <w:szCs w:val="22"/>
        </w:rPr>
        <w:t xml:space="preserve">IBM WebSphere, </w:t>
      </w:r>
      <w:r w:rsidRPr="005E1589">
        <w:rPr>
          <w:sz w:val="22"/>
          <w:szCs w:val="22"/>
        </w:rPr>
        <w:t>W</w:t>
      </w:r>
      <w:r w:rsidR="00FD358B" w:rsidRPr="005E1589">
        <w:rPr>
          <w:sz w:val="22"/>
          <w:szCs w:val="22"/>
        </w:rPr>
        <w:t>indows</w:t>
      </w:r>
      <w:r w:rsidRPr="005E1589">
        <w:rPr>
          <w:sz w:val="22"/>
          <w:szCs w:val="22"/>
        </w:rPr>
        <w:t xml:space="preserve"> NT/XP</w:t>
      </w:r>
    </w:p>
    <w:p w14:paraId="4149E40B" w14:textId="77777777" w:rsidR="00AC07B1" w:rsidRPr="005E1589" w:rsidRDefault="00AC07B1" w:rsidP="005E1589">
      <w:pPr>
        <w:rPr>
          <w:b/>
          <w:sz w:val="22"/>
          <w:szCs w:val="22"/>
        </w:rPr>
      </w:pPr>
    </w:p>
    <w:p w14:paraId="4ABE6478" w14:textId="77777777" w:rsidR="00AC07B1" w:rsidRPr="005E1589" w:rsidRDefault="00AC07B1" w:rsidP="005E1589">
      <w:pPr>
        <w:rPr>
          <w:b/>
          <w:sz w:val="22"/>
          <w:szCs w:val="22"/>
        </w:rPr>
      </w:pPr>
      <w:r w:rsidRPr="005E1589">
        <w:rPr>
          <w:b/>
          <w:sz w:val="22"/>
          <w:szCs w:val="22"/>
        </w:rPr>
        <w:t>Department of Health</w:t>
      </w:r>
      <w:r w:rsidR="00FD358B" w:rsidRPr="005E1589">
        <w:rPr>
          <w:b/>
          <w:sz w:val="22"/>
          <w:szCs w:val="22"/>
        </w:rPr>
        <w:t xml:space="preserve"> - </w:t>
      </w:r>
      <w:r w:rsidRPr="005E1589">
        <w:rPr>
          <w:b/>
          <w:sz w:val="22"/>
          <w:szCs w:val="22"/>
        </w:rPr>
        <w:t>Trenton, NJ</w:t>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r>
      <w:r w:rsidR="00FD358B" w:rsidRPr="005E1589">
        <w:rPr>
          <w:b/>
          <w:sz w:val="22"/>
          <w:szCs w:val="22"/>
        </w:rPr>
        <w:tab/>
        <w:t>Feb. ‘16 to Mar. ‘18</w:t>
      </w:r>
    </w:p>
    <w:p w14:paraId="05212DB5" w14:textId="77777777" w:rsidR="00AC07B1" w:rsidRPr="005E1589" w:rsidRDefault="00AC07B1" w:rsidP="005E1589">
      <w:pPr>
        <w:rPr>
          <w:b/>
          <w:sz w:val="22"/>
          <w:szCs w:val="22"/>
        </w:rPr>
      </w:pPr>
      <w:r w:rsidRPr="005E1589">
        <w:rPr>
          <w:b/>
          <w:i/>
          <w:sz w:val="22"/>
          <w:szCs w:val="22"/>
        </w:rPr>
        <w:t>Sr. Business System Analyst</w:t>
      </w:r>
      <w:r w:rsidR="00FD358B" w:rsidRPr="005E1589">
        <w:rPr>
          <w:b/>
          <w:i/>
          <w:sz w:val="22"/>
          <w:szCs w:val="22"/>
        </w:rPr>
        <w:t xml:space="preserve"> </w:t>
      </w:r>
      <w:r w:rsidRPr="005E1589">
        <w:rPr>
          <w:b/>
          <w:i/>
          <w:sz w:val="22"/>
          <w:szCs w:val="22"/>
        </w:rPr>
        <w:t xml:space="preserve">/ Data System Analyst                                                                                   </w:t>
      </w:r>
      <w:r w:rsidR="00FD358B" w:rsidRPr="005E1589">
        <w:rPr>
          <w:b/>
          <w:sz w:val="22"/>
          <w:szCs w:val="22"/>
        </w:rPr>
        <w:t xml:space="preserve"> </w:t>
      </w:r>
    </w:p>
    <w:p w14:paraId="64E3319F" w14:textId="77777777" w:rsidR="00AC07B1" w:rsidRPr="005E1589" w:rsidRDefault="00AC07B1" w:rsidP="005E1589">
      <w:pPr>
        <w:rPr>
          <w:b/>
          <w:sz w:val="22"/>
          <w:szCs w:val="22"/>
        </w:rPr>
      </w:pPr>
    </w:p>
    <w:p w14:paraId="7AF39BCA" w14:textId="77777777" w:rsidR="00AC07B1" w:rsidRPr="005E1589" w:rsidRDefault="00AC07B1" w:rsidP="005E1589">
      <w:pPr>
        <w:rPr>
          <w:sz w:val="22"/>
          <w:szCs w:val="22"/>
        </w:rPr>
      </w:pPr>
      <w:r w:rsidRPr="005E1589">
        <w:rPr>
          <w:sz w:val="22"/>
          <w:szCs w:val="22"/>
        </w:rPr>
        <w:t>The Project is all about migrating a WIC</w:t>
      </w:r>
      <w:r w:rsidR="00C9716B" w:rsidRPr="005E1589">
        <w:rPr>
          <w:sz w:val="22"/>
          <w:szCs w:val="22"/>
        </w:rPr>
        <w:t xml:space="preserve"> (Women, Infant and Child) </w:t>
      </w:r>
      <w:r w:rsidRPr="005E1589">
        <w:rPr>
          <w:sz w:val="22"/>
          <w:szCs w:val="22"/>
        </w:rPr>
        <w:t xml:space="preserve"> Access system from Client server structure to Centralized Web base (WOW- WIC on the Web) robust system which incorporates several modules </w:t>
      </w:r>
      <w:r w:rsidR="004712BE" w:rsidRPr="005E1589">
        <w:rPr>
          <w:sz w:val="22"/>
          <w:szCs w:val="22"/>
        </w:rPr>
        <w:t xml:space="preserve">including </w:t>
      </w:r>
      <w:r w:rsidRPr="005E1589">
        <w:rPr>
          <w:sz w:val="22"/>
          <w:szCs w:val="22"/>
        </w:rPr>
        <w:t xml:space="preserve"> Clinic, Nutrition, Vendor, Admin, Finance and Farmers Market to better assist the support and the delivery of the USDA funded program.</w:t>
      </w:r>
    </w:p>
    <w:p w14:paraId="6EAC9E53" w14:textId="77777777" w:rsidR="00AC07B1" w:rsidRPr="005E1589" w:rsidRDefault="00C87433" w:rsidP="005E1589">
      <w:pPr>
        <w:numPr>
          <w:ilvl w:val="0"/>
          <w:numId w:val="25"/>
        </w:numPr>
        <w:rPr>
          <w:sz w:val="22"/>
          <w:szCs w:val="22"/>
        </w:rPr>
      </w:pPr>
      <w:r w:rsidRPr="005E1589">
        <w:rPr>
          <w:sz w:val="22"/>
          <w:szCs w:val="22"/>
        </w:rPr>
        <w:t>M</w:t>
      </w:r>
      <w:r w:rsidR="00AC07B1" w:rsidRPr="005E1589">
        <w:rPr>
          <w:sz w:val="22"/>
          <w:szCs w:val="22"/>
        </w:rPr>
        <w:t>ain resource in between the New Jersey State, USDA, and Implementation partner to facilitate the different JAD (Joint Application Development) sessions and lead the whole system development and Implementation process.</w:t>
      </w:r>
    </w:p>
    <w:p w14:paraId="6F42BF6D" w14:textId="77777777" w:rsidR="00AC07B1" w:rsidRPr="005E1589" w:rsidRDefault="00AC07B1" w:rsidP="005E1589">
      <w:pPr>
        <w:numPr>
          <w:ilvl w:val="0"/>
          <w:numId w:val="25"/>
        </w:numPr>
        <w:rPr>
          <w:sz w:val="22"/>
          <w:szCs w:val="22"/>
        </w:rPr>
      </w:pPr>
      <w:r w:rsidRPr="005E1589">
        <w:rPr>
          <w:sz w:val="22"/>
          <w:szCs w:val="22"/>
        </w:rPr>
        <w:t xml:space="preserve">Delivered the knowledge of the WIC program as a subject matter expert for the State of New Jersey to successful implementation of the WOW system. </w:t>
      </w:r>
    </w:p>
    <w:p w14:paraId="6EB69A60" w14:textId="77777777" w:rsidR="00AC07B1" w:rsidRPr="005E1589" w:rsidRDefault="00AC07B1" w:rsidP="005E1589">
      <w:pPr>
        <w:numPr>
          <w:ilvl w:val="0"/>
          <w:numId w:val="25"/>
        </w:numPr>
        <w:rPr>
          <w:sz w:val="22"/>
          <w:szCs w:val="22"/>
        </w:rPr>
      </w:pPr>
      <w:r w:rsidRPr="005E1589">
        <w:rPr>
          <w:sz w:val="22"/>
          <w:szCs w:val="22"/>
        </w:rPr>
        <w:t>Conducted several meetings with the State prime WIC resources and subject matter experts from the North Highland to capture the requirements related to different modules of the WIC program.</w:t>
      </w:r>
    </w:p>
    <w:p w14:paraId="6E4D56B9" w14:textId="77777777" w:rsidR="00AC07B1" w:rsidRPr="005E1589" w:rsidRDefault="00AC07B1" w:rsidP="005E1589">
      <w:pPr>
        <w:numPr>
          <w:ilvl w:val="0"/>
          <w:numId w:val="25"/>
        </w:numPr>
        <w:rPr>
          <w:sz w:val="22"/>
          <w:szCs w:val="22"/>
        </w:rPr>
      </w:pPr>
      <w:r w:rsidRPr="005E1589">
        <w:rPr>
          <w:sz w:val="22"/>
          <w:szCs w:val="22"/>
        </w:rPr>
        <w:t>Researched on the USDA guidelines for the Nutrition, Food packages design and development to serve the NJ State WIC beneficiaries in a good manner.</w:t>
      </w:r>
    </w:p>
    <w:p w14:paraId="2804EF2B" w14:textId="77777777" w:rsidR="00AC07B1" w:rsidRDefault="00AC07B1" w:rsidP="005E1589">
      <w:pPr>
        <w:numPr>
          <w:ilvl w:val="0"/>
          <w:numId w:val="25"/>
        </w:numPr>
        <w:rPr>
          <w:sz w:val="22"/>
          <w:szCs w:val="22"/>
        </w:rPr>
      </w:pPr>
      <w:r w:rsidRPr="005E1589">
        <w:rPr>
          <w:sz w:val="22"/>
          <w:szCs w:val="22"/>
        </w:rPr>
        <w:t>Captured Business Requirements related to CTMS (Cloud Base Clinical Trial Monitoring System).</w:t>
      </w:r>
    </w:p>
    <w:p w14:paraId="6058171E" w14:textId="77777777" w:rsidR="004B3277" w:rsidRPr="005E1589" w:rsidRDefault="004B3277" w:rsidP="004B3277">
      <w:pPr>
        <w:numPr>
          <w:ilvl w:val="0"/>
          <w:numId w:val="25"/>
        </w:numPr>
        <w:rPr>
          <w:sz w:val="22"/>
          <w:szCs w:val="22"/>
        </w:rPr>
      </w:pPr>
      <w:r w:rsidRPr="005E1589">
        <w:rPr>
          <w:sz w:val="22"/>
          <w:szCs w:val="22"/>
        </w:rPr>
        <w:t>Documented BRD (Business Requirements Documents), System User manuals, System Technical Manuals, System Report Manuals and System Training manuals for the newly developed WOW system.</w:t>
      </w:r>
    </w:p>
    <w:p w14:paraId="2E7BB337" w14:textId="77777777" w:rsidR="00AC07B1" w:rsidRPr="005E1589" w:rsidRDefault="00AC07B1" w:rsidP="005E1589">
      <w:pPr>
        <w:numPr>
          <w:ilvl w:val="0"/>
          <w:numId w:val="25"/>
        </w:numPr>
        <w:rPr>
          <w:sz w:val="22"/>
          <w:szCs w:val="22"/>
        </w:rPr>
      </w:pPr>
      <w:r w:rsidRPr="005E1589">
        <w:rPr>
          <w:sz w:val="22"/>
          <w:szCs w:val="22"/>
        </w:rPr>
        <w:t>Implemented requirements for Cloud Base Clinical Data Management System to Capture, Manage and Report the Clinical Research Data.</w:t>
      </w:r>
    </w:p>
    <w:p w14:paraId="5A970C3C" w14:textId="77777777" w:rsidR="00AC07B1" w:rsidRPr="005E1589" w:rsidRDefault="00AC07B1" w:rsidP="005E1589">
      <w:pPr>
        <w:numPr>
          <w:ilvl w:val="0"/>
          <w:numId w:val="25"/>
        </w:numPr>
        <w:rPr>
          <w:sz w:val="22"/>
          <w:szCs w:val="22"/>
        </w:rPr>
      </w:pPr>
      <w:r w:rsidRPr="005E1589">
        <w:rPr>
          <w:sz w:val="22"/>
          <w:szCs w:val="22"/>
        </w:rPr>
        <w:t>Detailed and Documented requirements as well as UAT test cases for the BPR process of DOH WIC program</w:t>
      </w:r>
    </w:p>
    <w:p w14:paraId="6FBD5008" w14:textId="77777777" w:rsidR="00AC07B1" w:rsidRPr="005E1589" w:rsidRDefault="00AC07B1" w:rsidP="005E1589">
      <w:pPr>
        <w:numPr>
          <w:ilvl w:val="0"/>
          <w:numId w:val="25"/>
        </w:numPr>
        <w:rPr>
          <w:sz w:val="22"/>
          <w:szCs w:val="22"/>
        </w:rPr>
      </w:pPr>
      <w:r w:rsidRPr="005E1589">
        <w:rPr>
          <w:sz w:val="22"/>
          <w:szCs w:val="22"/>
        </w:rPr>
        <w:t>Participated in the Statewide Pre UAT-super users Training for the Clinic and Nutrition modules.</w:t>
      </w:r>
    </w:p>
    <w:p w14:paraId="4CB434DF" w14:textId="77777777" w:rsidR="00AC07B1" w:rsidRPr="005E1589" w:rsidRDefault="00AC07B1" w:rsidP="005E1589">
      <w:pPr>
        <w:numPr>
          <w:ilvl w:val="0"/>
          <w:numId w:val="25"/>
        </w:numPr>
        <w:rPr>
          <w:sz w:val="22"/>
          <w:szCs w:val="22"/>
        </w:rPr>
      </w:pPr>
      <w:r w:rsidRPr="005E1589">
        <w:rPr>
          <w:sz w:val="22"/>
          <w:szCs w:val="22"/>
        </w:rPr>
        <w:t>In an Agile framework attended and facilitated Defect review sessions with the State, North Highland and KPMG resources.</w:t>
      </w:r>
    </w:p>
    <w:p w14:paraId="385D337E" w14:textId="77777777" w:rsidR="00AC07B1" w:rsidRPr="005E1589" w:rsidRDefault="00AC07B1" w:rsidP="005E1589">
      <w:pPr>
        <w:numPr>
          <w:ilvl w:val="0"/>
          <w:numId w:val="25"/>
        </w:numPr>
        <w:rPr>
          <w:sz w:val="22"/>
          <w:szCs w:val="22"/>
        </w:rPr>
      </w:pPr>
      <w:r w:rsidRPr="005E1589">
        <w:rPr>
          <w:sz w:val="22"/>
          <w:szCs w:val="22"/>
        </w:rPr>
        <w:t>Conducted system as well as integration testing using HP ALM (Quality Center).</w:t>
      </w:r>
    </w:p>
    <w:p w14:paraId="6A8D3280" w14:textId="77777777" w:rsidR="00AC07B1" w:rsidRPr="005E1589" w:rsidRDefault="00AC07B1" w:rsidP="005E1589">
      <w:pPr>
        <w:numPr>
          <w:ilvl w:val="0"/>
          <w:numId w:val="25"/>
        </w:numPr>
        <w:rPr>
          <w:sz w:val="22"/>
          <w:szCs w:val="22"/>
        </w:rPr>
      </w:pPr>
      <w:r w:rsidRPr="005E1589">
        <w:rPr>
          <w:sz w:val="22"/>
          <w:szCs w:val="22"/>
        </w:rPr>
        <w:t>Addressed the prime concerning issues related to Data Conversion in between the Legacy system and Transferred system.</w:t>
      </w:r>
    </w:p>
    <w:p w14:paraId="45D74E83" w14:textId="77777777" w:rsidR="00AC07B1" w:rsidRPr="005E1589" w:rsidRDefault="00AC07B1" w:rsidP="005E1589">
      <w:pPr>
        <w:numPr>
          <w:ilvl w:val="0"/>
          <w:numId w:val="25"/>
        </w:numPr>
        <w:rPr>
          <w:sz w:val="22"/>
          <w:szCs w:val="22"/>
        </w:rPr>
      </w:pPr>
      <w:r w:rsidRPr="005E1589">
        <w:rPr>
          <w:sz w:val="22"/>
          <w:szCs w:val="22"/>
        </w:rPr>
        <w:t>Conducted Training meetings with the State, North Highland and KPMG resources to develop the Statewide Training plan and Agency Training Roll out schedule.</w:t>
      </w:r>
    </w:p>
    <w:p w14:paraId="6FEBD4A6" w14:textId="77777777" w:rsidR="00AC07B1" w:rsidRPr="005E1589" w:rsidRDefault="00AC07B1" w:rsidP="005E1589">
      <w:pPr>
        <w:numPr>
          <w:ilvl w:val="0"/>
          <w:numId w:val="25"/>
        </w:numPr>
        <w:rPr>
          <w:sz w:val="22"/>
          <w:szCs w:val="22"/>
        </w:rPr>
      </w:pPr>
      <w:r w:rsidRPr="005E1589">
        <w:rPr>
          <w:sz w:val="22"/>
          <w:szCs w:val="22"/>
        </w:rPr>
        <w:t>Attended and facilitated biweekly Project Status calls to the State, North Highland and KPMG resources.</w:t>
      </w:r>
    </w:p>
    <w:p w14:paraId="4549D512" w14:textId="77777777" w:rsidR="00AC07B1" w:rsidRPr="005E1589" w:rsidRDefault="00AC07B1" w:rsidP="005E1589">
      <w:pPr>
        <w:numPr>
          <w:ilvl w:val="0"/>
          <w:numId w:val="25"/>
        </w:numPr>
        <w:rPr>
          <w:sz w:val="22"/>
          <w:szCs w:val="22"/>
        </w:rPr>
      </w:pPr>
      <w:r w:rsidRPr="005E1589">
        <w:rPr>
          <w:sz w:val="22"/>
          <w:szCs w:val="22"/>
        </w:rPr>
        <w:t>Participated in a monthly steering committee meeting with the different teams and the leadership team in the WIC program for the State of New Jersey.</w:t>
      </w:r>
    </w:p>
    <w:p w14:paraId="3C7FFB9D" w14:textId="77777777" w:rsidR="00AC07B1" w:rsidRPr="005E1589" w:rsidRDefault="00AC07B1" w:rsidP="005E1589">
      <w:pPr>
        <w:numPr>
          <w:ilvl w:val="0"/>
          <w:numId w:val="25"/>
        </w:numPr>
        <w:rPr>
          <w:sz w:val="22"/>
          <w:szCs w:val="22"/>
        </w:rPr>
      </w:pPr>
      <w:r w:rsidRPr="005E1589">
        <w:rPr>
          <w:sz w:val="22"/>
          <w:szCs w:val="22"/>
        </w:rPr>
        <w:t xml:space="preserve">Followed and implemented </w:t>
      </w:r>
      <w:r w:rsidR="00C321F4">
        <w:rPr>
          <w:sz w:val="22"/>
          <w:szCs w:val="22"/>
        </w:rPr>
        <w:t>A</w:t>
      </w:r>
      <w:r w:rsidRPr="005E1589">
        <w:rPr>
          <w:sz w:val="22"/>
          <w:szCs w:val="22"/>
        </w:rPr>
        <w:t>gile practice framework for the WOW project throughout the system development phase.</w:t>
      </w:r>
    </w:p>
    <w:p w14:paraId="14E49B57" w14:textId="77777777" w:rsidR="00AC07B1" w:rsidRPr="005E1589" w:rsidRDefault="00AC07B1" w:rsidP="005E1589">
      <w:pPr>
        <w:rPr>
          <w:b/>
          <w:sz w:val="22"/>
          <w:szCs w:val="22"/>
        </w:rPr>
      </w:pPr>
      <w:r w:rsidRPr="005E1589">
        <w:rPr>
          <w:b/>
          <w:i/>
          <w:sz w:val="22"/>
          <w:szCs w:val="22"/>
        </w:rPr>
        <w:t>Environment:</w:t>
      </w:r>
      <w:r w:rsidRPr="005E1589">
        <w:rPr>
          <w:b/>
          <w:sz w:val="22"/>
          <w:szCs w:val="22"/>
        </w:rPr>
        <w:t xml:space="preserve"> </w:t>
      </w:r>
      <w:r w:rsidRPr="005E1589">
        <w:rPr>
          <w:sz w:val="22"/>
          <w:szCs w:val="22"/>
        </w:rPr>
        <w:t>E</w:t>
      </w:r>
      <w:r w:rsidR="004B3277">
        <w:rPr>
          <w:sz w:val="22"/>
          <w:szCs w:val="22"/>
        </w:rPr>
        <w:t>DI ANSI X12/HIPAA, Medistat</w:t>
      </w:r>
      <w:r w:rsidRPr="005E1589">
        <w:rPr>
          <w:sz w:val="22"/>
          <w:szCs w:val="22"/>
        </w:rPr>
        <w:t>, Rational Requisite Pro, SharePoint 2013, M</w:t>
      </w:r>
      <w:r w:rsidR="004B3277">
        <w:rPr>
          <w:sz w:val="22"/>
          <w:szCs w:val="22"/>
        </w:rPr>
        <w:t>ercator, Axway Gateway I</w:t>
      </w:r>
      <w:r w:rsidRPr="005E1589">
        <w:rPr>
          <w:sz w:val="22"/>
          <w:szCs w:val="22"/>
        </w:rPr>
        <w:t>nterchange 5.7, XML, MS O</w:t>
      </w:r>
      <w:r w:rsidR="004B3277">
        <w:rPr>
          <w:sz w:val="22"/>
          <w:szCs w:val="22"/>
        </w:rPr>
        <w:t>ffice</w:t>
      </w:r>
      <w:r w:rsidRPr="005E1589">
        <w:rPr>
          <w:sz w:val="22"/>
          <w:szCs w:val="22"/>
        </w:rPr>
        <w:t>, HP ALM, MS P</w:t>
      </w:r>
      <w:r w:rsidR="004B3277">
        <w:rPr>
          <w:sz w:val="22"/>
          <w:szCs w:val="22"/>
        </w:rPr>
        <w:t>roject</w:t>
      </w:r>
      <w:r w:rsidRPr="005E1589">
        <w:rPr>
          <w:sz w:val="22"/>
          <w:szCs w:val="22"/>
        </w:rPr>
        <w:t>, Visio, R</w:t>
      </w:r>
      <w:r w:rsidR="004B3277">
        <w:rPr>
          <w:sz w:val="22"/>
          <w:szCs w:val="22"/>
        </w:rPr>
        <w:t>ational Rose</w:t>
      </w:r>
      <w:r w:rsidRPr="005E1589">
        <w:rPr>
          <w:sz w:val="22"/>
          <w:szCs w:val="22"/>
        </w:rPr>
        <w:t>, T</w:t>
      </w:r>
      <w:r w:rsidR="004B3277">
        <w:rPr>
          <w:sz w:val="22"/>
          <w:szCs w:val="22"/>
        </w:rPr>
        <w:t>estDirector</w:t>
      </w:r>
      <w:r w:rsidRPr="005E1589">
        <w:rPr>
          <w:sz w:val="22"/>
          <w:szCs w:val="22"/>
        </w:rPr>
        <w:t>, DB2, T</w:t>
      </w:r>
      <w:r w:rsidR="004B3277">
        <w:rPr>
          <w:sz w:val="22"/>
          <w:szCs w:val="22"/>
        </w:rPr>
        <w:t>oad</w:t>
      </w:r>
      <w:r w:rsidRPr="005E1589">
        <w:rPr>
          <w:sz w:val="22"/>
          <w:szCs w:val="22"/>
        </w:rPr>
        <w:t xml:space="preserve">, Cobol, </w:t>
      </w:r>
      <w:r w:rsidRPr="005E1589">
        <w:rPr>
          <w:bCs/>
          <w:color w:val="000000"/>
          <w:sz w:val="22"/>
          <w:szCs w:val="22"/>
        </w:rPr>
        <w:t>WebSphere</w:t>
      </w:r>
    </w:p>
    <w:p w14:paraId="21282243" w14:textId="77777777" w:rsidR="00AC07B1" w:rsidRPr="005E1589" w:rsidRDefault="00AC07B1" w:rsidP="005E1589">
      <w:pPr>
        <w:rPr>
          <w:b/>
          <w:sz w:val="22"/>
          <w:szCs w:val="22"/>
        </w:rPr>
      </w:pPr>
    </w:p>
    <w:p w14:paraId="1BB72D06" w14:textId="77777777" w:rsidR="00AC07B1" w:rsidRPr="005E1589" w:rsidRDefault="00AC07B1" w:rsidP="005E1589">
      <w:pPr>
        <w:rPr>
          <w:b/>
          <w:sz w:val="22"/>
          <w:szCs w:val="22"/>
        </w:rPr>
      </w:pPr>
      <w:r w:rsidRPr="005E1589">
        <w:rPr>
          <w:b/>
          <w:sz w:val="22"/>
          <w:szCs w:val="22"/>
        </w:rPr>
        <w:t>CVS Health</w:t>
      </w:r>
      <w:r w:rsidR="00C87433" w:rsidRPr="005E1589">
        <w:rPr>
          <w:b/>
          <w:sz w:val="22"/>
          <w:szCs w:val="22"/>
        </w:rPr>
        <w:t xml:space="preserve"> - </w:t>
      </w:r>
      <w:r w:rsidRPr="005E1589">
        <w:rPr>
          <w:b/>
          <w:sz w:val="22"/>
          <w:szCs w:val="22"/>
        </w:rPr>
        <w:t xml:space="preserve">Florham Park, NJ           </w:t>
      </w:r>
      <w:r w:rsidR="00C87433" w:rsidRPr="005E1589">
        <w:rPr>
          <w:b/>
          <w:sz w:val="22"/>
          <w:szCs w:val="22"/>
        </w:rPr>
        <w:tab/>
      </w:r>
      <w:r w:rsidR="00C87433" w:rsidRPr="005E1589">
        <w:rPr>
          <w:b/>
          <w:sz w:val="22"/>
          <w:szCs w:val="22"/>
        </w:rPr>
        <w:tab/>
      </w:r>
      <w:r w:rsidR="00C87433" w:rsidRPr="005E1589">
        <w:rPr>
          <w:b/>
          <w:sz w:val="22"/>
          <w:szCs w:val="22"/>
        </w:rPr>
        <w:tab/>
      </w:r>
      <w:r w:rsidR="00C87433" w:rsidRPr="005E1589">
        <w:rPr>
          <w:b/>
          <w:sz w:val="22"/>
          <w:szCs w:val="22"/>
        </w:rPr>
        <w:tab/>
      </w:r>
      <w:r w:rsidR="00C87433" w:rsidRPr="005E1589">
        <w:rPr>
          <w:b/>
          <w:sz w:val="22"/>
          <w:szCs w:val="22"/>
        </w:rPr>
        <w:tab/>
      </w:r>
      <w:r w:rsidR="00C87433" w:rsidRPr="005E1589">
        <w:rPr>
          <w:b/>
          <w:sz w:val="22"/>
          <w:szCs w:val="22"/>
        </w:rPr>
        <w:tab/>
      </w:r>
      <w:r w:rsidR="00C87433" w:rsidRPr="005E1589">
        <w:rPr>
          <w:b/>
          <w:sz w:val="22"/>
          <w:szCs w:val="22"/>
        </w:rPr>
        <w:tab/>
      </w:r>
      <w:r w:rsidRPr="005E1589">
        <w:rPr>
          <w:b/>
          <w:sz w:val="22"/>
          <w:szCs w:val="22"/>
        </w:rPr>
        <w:t>Mar</w:t>
      </w:r>
      <w:r w:rsidR="00C87433" w:rsidRPr="005E1589">
        <w:rPr>
          <w:b/>
          <w:sz w:val="22"/>
          <w:szCs w:val="22"/>
        </w:rPr>
        <w:t>. ‘</w:t>
      </w:r>
      <w:r w:rsidRPr="005E1589">
        <w:rPr>
          <w:b/>
          <w:sz w:val="22"/>
          <w:szCs w:val="22"/>
        </w:rPr>
        <w:t>14</w:t>
      </w:r>
      <w:r w:rsidR="00C87433" w:rsidRPr="005E1589">
        <w:rPr>
          <w:b/>
          <w:sz w:val="22"/>
          <w:szCs w:val="22"/>
        </w:rPr>
        <w:t xml:space="preserve"> to </w:t>
      </w:r>
      <w:r w:rsidRPr="005E1589">
        <w:rPr>
          <w:b/>
          <w:sz w:val="22"/>
          <w:szCs w:val="22"/>
        </w:rPr>
        <w:t>Feb</w:t>
      </w:r>
      <w:r w:rsidR="00C87433" w:rsidRPr="005E1589">
        <w:rPr>
          <w:b/>
          <w:sz w:val="22"/>
          <w:szCs w:val="22"/>
        </w:rPr>
        <w:t>. ‘</w:t>
      </w:r>
      <w:r w:rsidRPr="005E1589">
        <w:rPr>
          <w:b/>
          <w:sz w:val="22"/>
          <w:szCs w:val="22"/>
        </w:rPr>
        <w:t>16</w:t>
      </w:r>
    </w:p>
    <w:p w14:paraId="5D46F9FF" w14:textId="77777777" w:rsidR="00AC07B1" w:rsidRPr="005E1589" w:rsidRDefault="00AC07B1" w:rsidP="005E1589">
      <w:pPr>
        <w:rPr>
          <w:b/>
          <w:i/>
          <w:sz w:val="22"/>
          <w:szCs w:val="22"/>
        </w:rPr>
      </w:pPr>
      <w:r w:rsidRPr="005E1589">
        <w:rPr>
          <w:b/>
          <w:i/>
          <w:sz w:val="22"/>
          <w:szCs w:val="22"/>
        </w:rPr>
        <w:t>Sr. Business System Analyst</w:t>
      </w:r>
    </w:p>
    <w:p w14:paraId="06F19C08" w14:textId="77777777" w:rsidR="00C87433" w:rsidRPr="005E1589" w:rsidRDefault="00C87433" w:rsidP="005E1589">
      <w:pPr>
        <w:rPr>
          <w:b/>
          <w:i/>
          <w:sz w:val="22"/>
          <w:szCs w:val="22"/>
        </w:rPr>
      </w:pPr>
    </w:p>
    <w:p w14:paraId="7DFBA410" w14:textId="77777777" w:rsidR="00AC07B1" w:rsidRPr="005E1589" w:rsidRDefault="00AC07B1" w:rsidP="005E1589">
      <w:pPr>
        <w:rPr>
          <w:sz w:val="22"/>
          <w:szCs w:val="22"/>
        </w:rPr>
      </w:pPr>
      <w:r w:rsidRPr="005E1589">
        <w:rPr>
          <w:sz w:val="22"/>
          <w:szCs w:val="22"/>
        </w:rPr>
        <w:t>The Project was to develop the Responsive PDP Page Redesign for the CVS.com web portal as well as for the devices like Desktop, Tablet and Mobile. This project was divided into two parts Responsive redesign and SKU Groupings. The project aim was to create more enhance</w:t>
      </w:r>
      <w:r w:rsidR="00C87433" w:rsidRPr="005E1589">
        <w:rPr>
          <w:sz w:val="22"/>
          <w:szCs w:val="22"/>
        </w:rPr>
        <w:t>d</w:t>
      </w:r>
      <w:r w:rsidRPr="005E1589">
        <w:rPr>
          <w:sz w:val="22"/>
          <w:szCs w:val="22"/>
        </w:rPr>
        <w:t xml:space="preserve"> and easy application access experience for the CVS customers on the different devices.</w:t>
      </w:r>
    </w:p>
    <w:p w14:paraId="39D1ECC1" w14:textId="77777777" w:rsidR="00E80A95" w:rsidRPr="005E1589" w:rsidRDefault="00AC07B1" w:rsidP="005E1589">
      <w:pPr>
        <w:numPr>
          <w:ilvl w:val="0"/>
          <w:numId w:val="23"/>
        </w:numPr>
        <w:rPr>
          <w:sz w:val="22"/>
          <w:szCs w:val="22"/>
        </w:rPr>
      </w:pPr>
      <w:r w:rsidRPr="005E1589">
        <w:rPr>
          <w:sz w:val="22"/>
          <w:szCs w:val="22"/>
        </w:rPr>
        <w:t>Attend all weekly and biweekly Responsive PDP Page Redesign business as well as IT meetings with the different stakeholders.</w:t>
      </w:r>
      <w:r w:rsidR="00E80A95" w:rsidRPr="005E1589">
        <w:rPr>
          <w:sz w:val="22"/>
          <w:szCs w:val="22"/>
        </w:rPr>
        <w:t xml:space="preserve"> </w:t>
      </w:r>
    </w:p>
    <w:p w14:paraId="4574742A" w14:textId="77777777" w:rsidR="00AC07B1" w:rsidRPr="005E1589" w:rsidRDefault="00E80A95" w:rsidP="005E1589">
      <w:pPr>
        <w:numPr>
          <w:ilvl w:val="0"/>
          <w:numId w:val="23"/>
        </w:numPr>
        <w:rPr>
          <w:sz w:val="22"/>
          <w:szCs w:val="22"/>
        </w:rPr>
      </w:pPr>
      <w:r w:rsidRPr="005E1589">
        <w:rPr>
          <w:sz w:val="22"/>
          <w:szCs w:val="22"/>
        </w:rPr>
        <w:t>G</w:t>
      </w:r>
      <w:r w:rsidR="00AC07B1" w:rsidRPr="005E1589">
        <w:rPr>
          <w:sz w:val="22"/>
          <w:szCs w:val="22"/>
        </w:rPr>
        <w:t>ather</w:t>
      </w:r>
      <w:r w:rsidRPr="005E1589">
        <w:rPr>
          <w:sz w:val="22"/>
          <w:szCs w:val="22"/>
        </w:rPr>
        <w:t xml:space="preserve">ed </w:t>
      </w:r>
      <w:r w:rsidR="00AC07B1" w:rsidRPr="005E1589">
        <w:rPr>
          <w:sz w:val="22"/>
          <w:szCs w:val="22"/>
        </w:rPr>
        <w:t>and documented business a</w:t>
      </w:r>
      <w:r w:rsidRPr="005E1589">
        <w:rPr>
          <w:sz w:val="22"/>
          <w:szCs w:val="22"/>
        </w:rPr>
        <w:t xml:space="preserve">nd </w:t>
      </w:r>
      <w:r w:rsidR="00AC07B1" w:rsidRPr="005E1589">
        <w:rPr>
          <w:sz w:val="22"/>
          <w:szCs w:val="22"/>
        </w:rPr>
        <w:t>functional requirements related to Responsive PDP Page Redesign.</w:t>
      </w:r>
    </w:p>
    <w:p w14:paraId="1F99571C" w14:textId="77777777" w:rsidR="00E80A95" w:rsidRPr="005E1589" w:rsidRDefault="00E80A95" w:rsidP="005E1589">
      <w:pPr>
        <w:numPr>
          <w:ilvl w:val="0"/>
          <w:numId w:val="23"/>
        </w:numPr>
        <w:rPr>
          <w:sz w:val="22"/>
          <w:szCs w:val="22"/>
        </w:rPr>
      </w:pPr>
      <w:r w:rsidRPr="005E1589">
        <w:rPr>
          <w:sz w:val="22"/>
          <w:szCs w:val="22"/>
        </w:rPr>
        <w:t>Captured the High-Level Business Requirements and Functional Requirements for the newly developed CVS Pharmacy Benefit Management System.</w:t>
      </w:r>
    </w:p>
    <w:p w14:paraId="58AF9D92" w14:textId="77777777" w:rsidR="00AC07B1" w:rsidRPr="005E1589" w:rsidRDefault="00AC07B1" w:rsidP="005E1589">
      <w:pPr>
        <w:numPr>
          <w:ilvl w:val="0"/>
          <w:numId w:val="23"/>
        </w:numPr>
        <w:rPr>
          <w:sz w:val="22"/>
          <w:szCs w:val="22"/>
        </w:rPr>
      </w:pPr>
      <w:r w:rsidRPr="005E1589">
        <w:rPr>
          <w:sz w:val="22"/>
          <w:szCs w:val="22"/>
        </w:rPr>
        <w:t>Involved in preparing Design Documents.</w:t>
      </w:r>
    </w:p>
    <w:p w14:paraId="643CC00E" w14:textId="77777777" w:rsidR="00AC07B1" w:rsidRPr="005E1589" w:rsidRDefault="00AC07B1" w:rsidP="005E1589">
      <w:pPr>
        <w:numPr>
          <w:ilvl w:val="0"/>
          <w:numId w:val="23"/>
        </w:numPr>
        <w:rPr>
          <w:sz w:val="22"/>
          <w:szCs w:val="22"/>
        </w:rPr>
      </w:pPr>
      <w:r w:rsidRPr="005E1589">
        <w:rPr>
          <w:sz w:val="22"/>
          <w:szCs w:val="22"/>
        </w:rPr>
        <w:t>Involved in the process of integration and installation of new releases.</w:t>
      </w:r>
    </w:p>
    <w:p w14:paraId="09A0C702" w14:textId="77777777" w:rsidR="00AC07B1" w:rsidRPr="005E1589" w:rsidRDefault="00AC07B1" w:rsidP="005E1589">
      <w:pPr>
        <w:numPr>
          <w:ilvl w:val="0"/>
          <w:numId w:val="23"/>
        </w:numPr>
        <w:rPr>
          <w:sz w:val="22"/>
          <w:szCs w:val="22"/>
        </w:rPr>
      </w:pPr>
      <w:r w:rsidRPr="005E1589">
        <w:rPr>
          <w:sz w:val="22"/>
          <w:szCs w:val="22"/>
        </w:rPr>
        <w:t xml:space="preserve">Developed </w:t>
      </w:r>
      <w:r w:rsidR="00E55450" w:rsidRPr="005E1589">
        <w:rPr>
          <w:sz w:val="22"/>
          <w:szCs w:val="22"/>
        </w:rPr>
        <w:t xml:space="preserve">the specifications for the </w:t>
      </w:r>
      <w:r w:rsidRPr="005E1589">
        <w:rPr>
          <w:sz w:val="22"/>
          <w:szCs w:val="22"/>
        </w:rPr>
        <w:t xml:space="preserve">Java </w:t>
      </w:r>
      <w:r w:rsidR="00E55450" w:rsidRPr="005E1589">
        <w:rPr>
          <w:sz w:val="22"/>
          <w:szCs w:val="22"/>
        </w:rPr>
        <w:t xml:space="preserve">based web services and JSPs implementing custom tags and HTML </w:t>
      </w:r>
      <w:r w:rsidRPr="005E1589">
        <w:rPr>
          <w:sz w:val="22"/>
          <w:szCs w:val="22"/>
        </w:rPr>
        <w:t>code required for the web application.</w:t>
      </w:r>
    </w:p>
    <w:p w14:paraId="77FF5D1B" w14:textId="77777777" w:rsidR="00AC07B1" w:rsidRPr="005E1589" w:rsidRDefault="00AC07B1" w:rsidP="005E1589">
      <w:pPr>
        <w:numPr>
          <w:ilvl w:val="0"/>
          <w:numId w:val="23"/>
        </w:numPr>
        <w:rPr>
          <w:sz w:val="22"/>
          <w:szCs w:val="22"/>
        </w:rPr>
      </w:pPr>
      <w:r w:rsidRPr="005E1589">
        <w:rPr>
          <w:sz w:val="22"/>
          <w:szCs w:val="22"/>
        </w:rPr>
        <w:t>Involved in the process of evaluating procedures and processes.</w:t>
      </w:r>
    </w:p>
    <w:p w14:paraId="1AA3DCA8" w14:textId="77777777" w:rsidR="00AC07B1" w:rsidRPr="005E1589" w:rsidRDefault="00AC07B1" w:rsidP="005E1589">
      <w:pPr>
        <w:numPr>
          <w:ilvl w:val="0"/>
          <w:numId w:val="23"/>
        </w:numPr>
        <w:rPr>
          <w:sz w:val="22"/>
          <w:szCs w:val="22"/>
        </w:rPr>
      </w:pPr>
      <w:r w:rsidRPr="005E1589">
        <w:rPr>
          <w:sz w:val="22"/>
          <w:szCs w:val="22"/>
        </w:rPr>
        <w:t>Gathered, Detailed and Documented Requirements for the CVS Pharmacy’s MTM (Medication Therapy Management) System to provide excellent services to CVS Health beneficiaries.</w:t>
      </w:r>
    </w:p>
    <w:p w14:paraId="1B54D8A6" w14:textId="77777777" w:rsidR="00AC07B1" w:rsidRPr="005E1589" w:rsidRDefault="00AC07B1" w:rsidP="005E1589">
      <w:pPr>
        <w:numPr>
          <w:ilvl w:val="0"/>
          <w:numId w:val="23"/>
        </w:numPr>
        <w:rPr>
          <w:sz w:val="22"/>
          <w:szCs w:val="22"/>
        </w:rPr>
      </w:pPr>
      <w:r w:rsidRPr="005E1589">
        <w:rPr>
          <w:sz w:val="22"/>
          <w:szCs w:val="22"/>
        </w:rPr>
        <w:t>Captured, and documented requirements for the Business Process Change management (BPR)</w:t>
      </w:r>
      <w:r w:rsidR="000E0109">
        <w:rPr>
          <w:sz w:val="22"/>
          <w:szCs w:val="22"/>
        </w:rPr>
        <w:t>.</w:t>
      </w:r>
    </w:p>
    <w:p w14:paraId="210813F3" w14:textId="77777777" w:rsidR="00AC07B1" w:rsidRPr="005E1589" w:rsidRDefault="00AC07B1" w:rsidP="005E1589">
      <w:pPr>
        <w:numPr>
          <w:ilvl w:val="0"/>
          <w:numId w:val="23"/>
        </w:numPr>
        <w:rPr>
          <w:sz w:val="22"/>
          <w:szCs w:val="22"/>
        </w:rPr>
      </w:pPr>
      <w:r w:rsidRPr="005E1589">
        <w:rPr>
          <w:sz w:val="22"/>
          <w:szCs w:val="22"/>
        </w:rPr>
        <w:t>Prepare Business Requirement documents to implement Veeva Vault Validation System</w:t>
      </w:r>
      <w:r w:rsidR="00E80A95" w:rsidRPr="005E1589">
        <w:rPr>
          <w:sz w:val="22"/>
          <w:szCs w:val="22"/>
        </w:rPr>
        <w:t>, c</w:t>
      </w:r>
      <w:r w:rsidRPr="005E1589">
        <w:rPr>
          <w:sz w:val="22"/>
          <w:szCs w:val="22"/>
        </w:rPr>
        <w:t>onducted Validation testing</w:t>
      </w:r>
      <w:r w:rsidR="000E0109">
        <w:rPr>
          <w:sz w:val="22"/>
          <w:szCs w:val="22"/>
        </w:rPr>
        <w:t>.</w:t>
      </w:r>
      <w:r w:rsidRPr="005E1589">
        <w:rPr>
          <w:sz w:val="22"/>
          <w:szCs w:val="22"/>
        </w:rPr>
        <w:t xml:space="preserve"> </w:t>
      </w:r>
    </w:p>
    <w:p w14:paraId="4DF21B3B" w14:textId="77777777" w:rsidR="00AC07B1" w:rsidRPr="005E1589" w:rsidRDefault="00AC07B1" w:rsidP="005E1589">
      <w:pPr>
        <w:numPr>
          <w:ilvl w:val="0"/>
          <w:numId w:val="23"/>
        </w:numPr>
        <w:rPr>
          <w:sz w:val="22"/>
          <w:szCs w:val="22"/>
        </w:rPr>
      </w:pPr>
      <w:r w:rsidRPr="005E1589">
        <w:rPr>
          <w:sz w:val="22"/>
          <w:szCs w:val="22"/>
        </w:rPr>
        <w:t>Worked on ATG Health Care B2B System scenarios to develop the Workflows.</w:t>
      </w:r>
    </w:p>
    <w:p w14:paraId="5C0B8AFC" w14:textId="77777777" w:rsidR="00AC07B1" w:rsidRPr="005E1589" w:rsidRDefault="00AC07B1" w:rsidP="005E1589">
      <w:pPr>
        <w:numPr>
          <w:ilvl w:val="0"/>
          <w:numId w:val="23"/>
        </w:numPr>
        <w:rPr>
          <w:sz w:val="22"/>
          <w:szCs w:val="22"/>
        </w:rPr>
      </w:pPr>
      <w:r w:rsidRPr="005E1589">
        <w:rPr>
          <w:sz w:val="22"/>
          <w:szCs w:val="22"/>
        </w:rPr>
        <w:t>Conducted the Validation and Verification of the Oracle ATG Data Sets during the User Acceptance Testing for the ATG Health Care System.</w:t>
      </w:r>
    </w:p>
    <w:p w14:paraId="41DFDC9C" w14:textId="77777777" w:rsidR="00AC07B1" w:rsidRPr="005E1589" w:rsidRDefault="00AC07B1" w:rsidP="005E1589">
      <w:pPr>
        <w:numPr>
          <w:ilvl w:val="0"/>
          <w:numId w:val="23"/>
        </w:numPr>
        <w:rPr>
          <w:sz w:val="22"/>
          <w:szCs w:val="22"/>
        </w:rPr>
      </w:pPr>
      <w:r w:rsidRPr="005E1589">
        <w:rPr>
          <w:sz w:val="22"/>
          <w:szCs w:val="22"/>
        </w:rPr>
        <w:t>Maintained application security by monitoring compliance to standards.</w:t>
      </w:r>
    </w:p>
    <w:p w14:paraId="441F1833" w14:textId="77777777" w:rsidR="00AC07B1" w:rsidRPr="005E1589" w:rsidRDefault="00AC07B1" w:rsidP="005E1589">
      <w:pPr>
        <w:numPr>
          <w:ilvl w:val="0"/>
          <w:numId w:val="23"/>
        </w:numPr>
        <w:rPr>
          <w:sz w:val="22"/>
          <w:szCs w:val="22"/>
        </w:rPr>
      </w:pPr>
      <w:r w:rsidRPr="005E1589">
        <w:rPr>
          <w:sz w:val="22"/>
          <w:szCs w:val="22"/>
        </w:rPr>
        <w:t>Performed validations by using Restful Web Services with JAX-RS.</w:t>
      </w:r>
    </w:p>
    <w:p w14:paraId="77F039F6" w14:textId="77777777" w:rsidR="00AC07B1" w:rsidRPr="005E1589" w:rsidRDefault="00433AF5" w:rsidP="005E1589">
      <w:pPr>
        <w:numPr>
          <w:ilvl w:val="0"/>
          <w:numId w:val="23"/>
        </w:numPr>
        <w:rPr>
          <w:sz w:val="22"/>
          <w:szCs w:val="22"/>
        </w:rPr>
      </w:pPr>
      <w:r w:rsidRPr="005E1589">
        <w:rPr>
          <w:sz w:val="22"/>
          <w:szCs w:val="22"/>
        </w:rPr>
        <w:t xml:space="preserve">Developed the requirements for an </w:t>
      </w:r>
      <w:r w:rsidR="00AC07B1" w:rsidRPr="005E1589">
        <w:rPr>
          <w:sz w:val="22"/>
          <w:szCs w:val="22"/>
        </w:rPr>
        <w:t xml:space="preserve">AngularJS </w:t>
      </w:r>
      <w:r w:rsidRPr="005E1589">
        <w:rPr>
          <w:sz w:val="22"/>
          <w:szCs w:val="22"/>
        </w:rPr>
        <w:t xml:space="preserve">based </w:t>
      </w:r>
      <w:r w:rsidR="00AC07B1" w:rsidRPr="005E1589">
        <w:rPr>
          <w:sz w:val="22"/>
          <w:szCs w:val="22"/>
        </w:rPr>
        <w:t>mobile</w:t>
      </w:r>
      <w:r w:rsidRPr="005E1589">
        <w:rPr>
          <w:sz w:val="22"/>
          <w:szCs w:val="22"/>
        </w:rPr>
        <w:t xml:space="preserve"> application</w:t>
      </w:r>
      <w:r w:rsidR="00AC07B1" w:rsidRPr="005E1589">
        <w:rPr>
          <w:sz w:val="22"/>
          <w:szCs w:val="22"/>
        </w:rPr>
        <w:t>.</w:t>
      </w:r>
    </w:p>
    <w:p w14:paraId="55EC7F9D" w14:textId="77777777" w:rsidR="00AC07B1" w:rsidRPr="005E1589" w:rsidRDefault="00AC07B1" w:rsidP="005E1589">
      <w:pPr>
        <w:numPr>
          <w:ilvl w:val="0"/>
          <w:numId w:val="23"/>
        </w:numPr>
        <w:rPr>
          <w:sz w:val="22"/>
          <w:szCs w:val="22"/>
        </w:rPr>
      </w:pPr>
      <w:r w:rsidRPr="005E1589">
        <w:rPr>
          <w:sz w:val="22"/>
          <w:szCs w:val="22"/>
        </w:rPr>
        <w:t>Conducted Stand up meetings with the Project team daily and discussed the Agendas for the day.</w:t>
      </w:r>
    </w:p>
    <w:p w14:paraId="6CE87D94" w14:textId="77777777" w:rsidR="00AC07B1" w:rsidRPr="005E1589" w:rsidRDefault="00AC07B1" w:rsidP="005E1589">
      <w:pPr>
        <w:numPr>
          <w:ilvl w:val="0"/>
          <w:numId w:val="23"/>
        </w:numPr>
        <w:rPr>
          <w:sz w:val="22"/>
          <w:szCs w:val="22"/>
        </w:rPr>
      </w:pPr>
      <w:r w:rsidRPr="005E1589">
        <w:rPr>
          <w:sz w:val="22"/>
          <w:szCs w:val="22"/>
        </w:rPr>
        <w:t>Created Sprint planning and prioritize sprint development process.</w:t>
      </w:r>
    </w:p>
    <w:p w14:paraId="2E2684E9" w14:textId="77777777" w:rsidR="00AC07B1" w:rsidRPr="005E1589" w:rsidRDefault="00AC07B1" w:rsidP="005E1589">
      <w:pPr>
        <w:numPr>
          <w:ilvl w:val="0"/>
          <w:numId w:val="23"/>
        </w:numPr>
        <w:rPr>
          <w:sz w:val="22"/>
          <w:szCs w:val="22"/>
        </w:rPr>
      </w:pPr>
      <w:r w:rsidRPr="005E1589">
        <w:rPr>
          <w:sz w:val="22"/>
          <w:szCs w:val="22"/>
        </w:rPr>
        <w:t>Provided the status update reports to the senior management and presented the project progress verses project timeline.</w:t>
      </w:r>
    </w:p>
    <w:p w14:paraId="16C5B916" w14:textId="77777777" w:rsidR="00AC07B1" w:rsidRPr="005E1589" w:rsidRDefault="00AC07B1" w:rsidP="005E1589">
      <w:pPr>
        <w:numPr>
          <w:ilvl w:val="0"/>
          <w:numId w:val="23"/>
        </w:numPr>
        <w:rPr>
          <w:sz w:val="22"/>
          <w:szCs w:val="22"/>
        </w:rPr>
      </w:pPr>
      <w:r w:rsidRPr="005E1589">
        <w:rPr>
          <w:sz w:val="22"/>
          <w:szCs w:val="22"/>
        </w:rPr>
        <w:t>Performed end to end process as well as overall system testing using HP ALM (Quality Center).</w:t>
      </w:r>
    </w:p>
    <w:p w14:paraId="3A5A3DAF" w14:textId="77777777" w:rsidR="00AC07B1" w:rsidRPr="005E1589" w:rsidRDefault="00AC07B1" w:rsidP="005E1589">
      <w:pPr>
        <w:numPr>
          <w:ilvl w:val="0"/>
          <w:numId w:val="23"/>
        </w:numPr>
        <w:rPr>
          <w:sz w:val="22"/>
          <w:szCs w:val="22"/>
        </w:rPr>
      </w:pPr>
      <w:r w:rsidRPr="005E1589">
        <w:rPr>
          <w:sz w:val="22"/>
          <w:szCs w:val="22"/>
        </w:rPr>
        <w:t>To Establish online safe and secure communities across the CVS Health different stakeholders, business Partners, vendors, customers and to the regulatory bodies captured requirements to configure Axway Gateway interchange 5.7.</w:t>
      </w:r>
    </w:p>
    <w:p w14:paraId="32FD415C" w14:textId="77777777" w:rsidR="00AC07B1" w:rsidRPr="005E1589" w:rsidRDefault="00AC07B1" w:rsidP="005E1589">
      <w:pPr>
        <w:numPr>
          <w:ilvl w:val="0"/>
          <w:numId w:val="23"/>
        </w:numPr>
        <w:rPr>
          <w:sz w:val="22"/>
          <w:szCs w:val="22"/>
        </w:rPr>
      </w:pPr>
      <w:r w:rsidRPr="005E1589">
        <w:rPr>
          <w:sz w:val="22"/>
          <w:szCs w:val="22"/>
        </w:rPr>
        <w:t>Created a prototype for the technical dashboard delivery and into B2B transmission and service levels.</w:t>
      </w:r>
    </w:p>
    <w:p w14:paraId="38C137A5" w14:textId="77777777" w:rsidR="00AC07B1" w:rsidRPr="005E1589" w:rsidRDefault="00AC07B1" w:rsidP="005E1589">
      <w:pPr>
        <w:numPr>
          <w:ilvl w:val="0"/>
          <w:numId w:val="23"/>
        </w:numPr>
        <w:rPr>
          <w:sz w:val="22"/>
          <w:szCs w:val="22"/>
        </w:rPr>
      </w:pPr>
      <w:r w:rsidRPr="005E1589">
        <w:rPr>
          <w:sz w:val="22"/>
          <w:szCs w:val="22"/>
        </w:rPr>
        <w:t xml:space="preserve">Captured the functional requirements for advanced KPI and SLA Monitoring. </w:t>
      </w:r>
    </w:p>
    <w:p w14:paraId="67808AE2" w14:textId="77777777" w:rsidR="00AC07B1" w:rsidRPr="005E1589" w:rsidRDefault="00711825" w:rsidP="005E1589">
      <w:pPr>
        <w:numPr>
          <w:ilvl w:val="0"/>
          <w:numId w:val="23"/>
        </w:numPr>
        <w:rPr>
          <w:sz w:val="22"/>
          <w:szCs w:val="22"/>
        </w:rPr>
      </w:pPr>
      <w:r>
        <w:rPr>
          <w:sz w:val="22"/>
          <w:szCs w:val="22"/>
        </w:rPr>
        <w:t xml:space="preserve">Worked on </w:t>
      </w:r>
      <w:r w:rsidR="00AC07B1" w:rsidRPr="005E1589">
        <w:rPr>
          <w:sz w:val="22"/>
          <w:szCs w:val="22"/>
        </w:rPr>
        <w:t>SharePoint to manage the document repository.</w:t>
      </w:r>
    </w:p>
    <w:p w14:paraId="495CE70E" w14:textId="77777777" w:rsidR="00AC07B1" w:rsidRPr="005E1589" w:rsidRDefault="00AC07B1" w:rsidP="005E1589">
      <w:pPr>
        <w:numPr>
          <w:ilvl w:val="0"/>
          <w:numId w:val="23"/>
        </w:numPr>
        <w:rPr>
          <w:sz w:val="22"/>
          <w:szCs w:val="22"/>
        </w:rPr>
      </w:pPr>
      <w:r w:rsidRPr="005E1589">
        <w:rPr>
          <w:sz w:val="22"/>
          <w:szCs w:val="22"/>
        </w:rPr>
        <w:t>Created folders, Users and Roles for t</w:t>
      </w:r>
      <w:r w:rsidR="00E80A95" w:rsidRPr="005E1589">
        <w:rPr>
          <w:sz w:val="22"/>
          <w:szCs w:val="22"/>
        </w:rPr>
        <w:t>he different Users to use ShareP</w:t>
      </w:r>
      <w:r w:rsidRPr="005E1589">
        <w:rPr>
          <w:sz w:val="22"/>
          <w:szCs w:val="22"/>
        </w:rPr>
        <w:t>oint.</w:t>
      </w:r>
    </w:p>
    <w:p w14:paraId="0C18CD98" w14:textId="77777777" w:rsidR="00AC07B1" w:rsidRPr="005E1589" w:rsidRDefault="00AC07B1" w:rsidP="005E1589">
      <w:pPr>
        <w:numPr>
          <w:ilvl w:val="0"/>
          <w:numId w:val="23"/>
        </w:numPr>
        <w:rPr>
          <w:sz w:val="22"/>
          <w:szCs w:val="22"/>
        </w:rPr>
      </w:pPr>
      <w:r w:rsidRPr="005E1589">
        <w:rPr>
          <w:sz w:val="22"/>
          <w:szCs w:val="22"/>
        </w:rPr>
        <w:t>To get sign off and final approvals on different artifacts created for the Responsive PDP Page Redesign.</w:t>
      </w:r>
    </w:p>
    <w:p w14:paraId="2E93FAF7" w14:textId="77777777" w:rsidR="00AC07B1" w:rsidRPr="005E1589" w:rsidRDefault="00AC07B1" w:rsidP="005E1589">
      <w:pPr>
        <w:numPr>
          <w:ilvl w:val="0"/>
          <w:numId w:val="23"/>
        </w:numPr>
        <w:rPr>
          <w:sz w:val="22"/>
          <w:szCs w:val="22"/>
        </w:rPr>
      </w:pPr>
      <w:r w:rsidRPr="005E1589">
        <w:rPr>
          <w:sz w:val="22"/>
          <w:szCs w:val="22"/>
        </w:rPr>
        <w:t>To organize meetings with the different vendors of CVS like Monette, web collage, Bazaar voice, Motion point and keynote to capture the third-party requirements for the Responsive PDP Page Redesign.</w:t>
      </w:r>
    </w:p>
    <w:p w14:paraId="7E0F98CA" w14:textId="77777777" w:rsidR="00AC07B1" w:rsidRPr="005E1589" w:rsidRDefault="00AC07B1" w:rsidP="005E1589">
      <w:pPr>
        <w:numPr>
          <w:ilvl w:val="0"/>
          <w:numId w:val="23"/>
        </w:numPr>
        <w:rPr>
          <w:sz w:val="22"/>
          <w:szCs w:val="22"/>
        </w:rPr>
      </w:pPr>
      <w:r w:rsidRPr="005E1589">
        <w:rPr>
          <w:sz w:val="22"/>
          <w:szCs w:val="22"/>
        </w:rPr>
        <w:t>To work with the developers, UX and UI teams to revalidate the functional requirements for the Responsive PDP Page Redesign.</w:t>
      </w:r>
    </w:p>
    <w:p w14:paraId="37656D07" w14:textId="77777777" w:rsidR="00AC07B1" w:rsidRPr="005E1589" w:rsidRDefault="00AC07B1" w:rsidP="005E1589">
      <w:pPr>
        <w:rPr>
          <w:sz w:val="22"/>
          <w:szCs w:val="22"/>
        </w:rPr>
      </w:pPr>
      <w:r w:rsidRPr="00711825">
        <w:rPr>
          <w:b/>
          <w:i/>
          <w:sz w:val="22"/>
          <w:szCs w:val="22"/>
        </w:rPr>
        <w:t>Environment:</w:t>
      </w:r>
      <w:r w:rsidRPr="005E1589">
        <w:rPr>
          <w:b/>
          <w:sz w:val="22"/>
          <w:szCs w:val="22"/>
        </w:rPr>
        <w:t xml:space="preserve"> </w:t>
      </w:r>
      <w:r w:rsidRPr="005E1589">
        <w:rPr>
          <w:sz w:val="22"/>
          <w:szCs w:val="22"/>
        </w:rPr>
        <w:t>Angular JS, J</w:t>
      </w:r>
      <w:r w:rsidR="00711825">
        <w:rPr>
          <w:sz w:val="22"/>
          <w:szCs w:val="22"/>
        </w:rPr>
        <w:t>ava</w:t>
      </w:r>
      <w:r w:rsidRPr="005E1589">
        <w:rPr>
          <w:sz w:val="22"/>
          <w:szCs w:val="22"/>
        </w:rPr>
        <w:t>,</w:t>
      </w:r>
      <w:r w:rsidRPr="005E1589">
        <w:rPr>
          <w:b/>
          <w:sz w:val="22"/>
          <w:szCs w:val="22"/>
        </w:rPr>
        <w:t xml:space="preserve"> </w:t>
      </w:r>
      <w:r w:rsidRPr="005E1589">
        <w:rPr>
          <w:sz w:val="22"/>
          <w:szCs w:val="22"/>
        </w:rPr>
        <w:t>EDI ANSI X12/HIPAA, Axway Gateway Interchange 5.7, PL/SQL, M</w:t>
      </w:r>
      <w:r w:rsidR="00711825">
        <w:rPr>
          <w:sz w:val="22"/>
          <w:szCs w:val="22"/>
        </w:rPr>
        <w:t>edistat</w:t>
      </w:r>
      <w:r w:rsidRPr="005E1589">
        <w:rPr>
          <w:sz w:val="22"/>
          <w:szCs w:val="22"/>
        </w:rPr>
        <w:t>, SharePoint 2013, Rational Requisite Pro, HP ALM, M</w:t>
      </w:r>
      <w:r w:rsidR="00711825">
        <w:rPr>
          <w:sz w:val="22"/>
          <w:szCs w:val="22"/>
        </w:rPr>
        <w:t>ercator</w:t>
      </w:r>
      <w:r w:rsidRPr="005E1589">
        <w:rPr>
          <w:sz w:val="22"/>
          <w:szCs w:val="22"/>
        </w:rPr>
        <w:t>, XML, MS P</w:t>
      </w:r>
      <w:r w:rsidR="00711825">
        <w:rPr>
          <w:sz w:val="22"/>
          <w:szCs w:val="22"/>
        </w:rPr>
        <w:t>roject</w:t>
      </w:r>
      <w:r w:rsidRPr="005E1589">
        <w:rPr>
          <w:sz w:val="22"/>
          <w:szCs w:val="22"/>
        </w:rPr>
        <w:t>, Visio, R</w:t>
      </w:r>
      <w:r w:rsidR="00711825">
        <w:rPr>
          <w:sz w:val="22"/>
          <w:szCs w:val="22"/>
        </w:rPr>
        <w:t>ational Rose</w:t>
      </w:r>
      <w:r w:rsidRPr="005E1589">
        <w:rPr>
          <w:sz w:val="22"/>
          <w:szCs w:val="22"/>
        </w:rPr>
        <w:t>, T</w:t>
      </w:r>
      <w:r w:rsidR="00711825">
        <w:rPr>
          <w:sz w:val="22"/>
          <w:szCs w:val="22"/>
        </w:rPr>
        <w:t>estDirector</w:t>
      </w:r>
      <w:r w:rsidRPr="005E1589">
        <w:rPr>
          <w:sz w:val="22"/>
          <w:szCs w:val="22"/>
        </w:rPr>
        <w:t>, DB2, T</w:t>
      </w:r>
      <w:r w:rsidR="00711825">
        <w:rPr>
          <w:sz w:val="22"/>
          <w:szCs w:val="22"/>
        </w:rPr>
        <w:t>oad</w:t>
      </w:r>
      <w:r w:rsidRPr="005E1589">
        <w:rPr>
          <w:sz w:val="22"/>
          <w:szCs w:val="22"/>
        </w:rPr>
        <w:t xml:space="preserve">, Cobol, </w:t>
      </w:r>
      <w:r w:rsidRPr="005E1589">
        <w:rPr>
          <w:bCs/>
          <w:color w:val="000000"/>
          <w:sz w:val="22"/>
          <w:szCs w:val="22"/>
        </w:rPr>
        <w:t xml:space="preserve">IBM WebSphere, </w:t>
      </w:r>
      <w:r w:rsidRPr="005E1589">
        <w:rPr>
          <w:sz w:val="22"/>
          <w:szCs w:val="22"/>
        </w:rPr>
        <w:t>W</w:t>
      </w:r>
      <w:r w:rsidR="00711825">
        <w:rPr>
          <w:sz w:val="22"/>
          <w:szCs w:val="22"/>
        </w:rPr>
        <w:t>indows</w:t>
      </w:r>
      <w:r w:rsidRPr="005E1589">
        <w:rPr>
          <w:sz w:val="22"/>
          <w:szCs w:val="22"/>
        </w:rPr>
        <w:t xml:space="preserve"> NT/XP</w:t>
      </w:r>
    </w:p>
    <w:p w14:paraId="491471E5" w14:textId="77777777" w:rsidR="00AC07B1" w:rsidRPr="005E1589" w:rsidRDefault="00C87433" w:rsidP="005E1589">
      <w:pPr>
        <w:rPr>
          <w:b/>
          <w:sz w:val="22"/>
          <w:szCs w:val="22"/>
          <w:u w:val="single"/>
        </w:rPr>
      </w:pPr>
      <w:r w:rsidRPr="005E1589">
        <w:rPr>
          <w:sz w:val="22"/>
          <w:szCs w:val="22"/>
        </w:rPr>
        <w:t xml:space="preserve"> </w:t>
      </w:r>
    </w:p>
    <w:p w14:paraId="30623B8E" w14:textId="77777777" w:rsidR="00AC07B1" w:rsidRPr="005E1589" w:rsidRDefault="00AC07B1" w:rsidP="005E1589">
      <w:pPr>
        <w:rPr>
          <w:b/>
          <w:sz w:val="22"/>
          <w:szCs w:val="22"/>
        </w:rPr>
      </w:pPr>
      <w:r w:rsidRPr="005E1589">
        <w:rPr>
          <w:b/>
          <w:sz w:val="22"/>
          <w:szCs w:val="22"/>
        </w:rPr>
        <w:t>AmeriHea</w:t>
      </w:r>
      <w:r w:rsidR="00433AF5" w:rsidRPr="005E1589">
        <w:rPr>
          <w:b/>
          <w:sz w:val="22"/>
          <w:szCs w:val="22"/>
        </w:rPr>
        <w:t>lth Caritas Family of Companies -</w:t>
      </w:r>
      <w:r w:rsidRPr="005E1589">
        <w:rPr>
          <w:b/>
          <w:sz w:val="22"/>
          <w:szCs w:val="22"/>
        </w:rPr>
        <w:t xml:space="preserve"> Philadelphia, PA                                      </w:t>
      </w:r>
      <w:r w:rsidR="00C87433" w:rsidRPr="005E1589">
        <w:rPr>
          <w:b/>
          <w:sz w:val="22"/>
          <w:szCs w:val="22"/>
        </w:rPr>
        <w:t xml:space="preserve">            </w:t>
      </w:r>
      <w:r w:rsidR="00C87433" w:rsidRPr="005E1589">
        <w:rPr>
          <w:b/>
          <w:sz w:val="22"/>
          <w:szCs w:val="22"/>
        </w:rPr>
        <w:tab/>
      </w:r>
      <w:r w:rsidRPr="005E1589">
        <w:rPr>
          <w:b/>
          <w:sz w:val="22"/>
          <w:szCs w:val="22"/>
        </w:rPr>
        <w:t>Nov</w:t>
      </w:r>
      <w:r w:rsidR="00764797">
        <w:rPr>
          <w:b/>
          <w:sz w:val="22"/>
          <w:szCs w:val="22"/>
        </w:rPr>
        <w:t>. ‘</w:t>
      </w:r>
      <w:r w:rsidRPr="005E1589">
        <w:rPr>
          <w:b/>
          <w:sz w:val="22"/>
          <w:szCs w:val="22"/>
        </w:rPr>
        <w:t>13</w:t>
      </w:r>
      <w:r w:rsidR="00C87433" w:rsidRPr="005E1589">
        <w:rPr>
          <w:b/>
          <w:sz w:val="22"/>
          <w:szCs w:val="22"/>
        </w:rPr>
        <w:t xml:space="preserve"> to F</w:t>
      </w:r>
      <w:r w:rsidRPr="005E1589">
        <w:rPr>
          <w:b/>
          <w:sz w:val="22"/>
          <w:szCs w:val="22"/>
        </w:rPr>
        <w:t>eb</w:t>
      </w:r>
      <w:r w:rsidR="00C87433" w:rsidRPr="005E1589">
        <w:rPr>
          <w:b/>
          <w:sz w:val="22"/>
          <w:szCs w:val="22"/>
        </w:rPr>
        <w:t>. ‘</w:t>
      </w:r>
      <w:r w:rsidRPr="005E1589">
        <w:rPr>
          <w:b/>
          <w:sz w:val="22"/>
          <w:szCs w:val="22"/>
        </w:rPr>
        <w:t xml:space="preserve">14 </w:t>
      </w:r>
    </w:p>
    <w:p w14:paraId="43937680" w14:textId="77777777" w:rsidR="00AC07B1" w:rsidRPr="00FD398D" w:rsidRDefault="00AC07B1" w:rsidP="005E1589">
      <w:pPr>
        <w:rPr>
          <w:b/>
          <w:i/>
          <w:sz w:val="22"/>
          <w:szCs w:val="22"/>
        </w:rPr>
      </w:pPr>
      <w:r w:rsidRPr="00FD398D">
        <w:rPr>
          <w:b/>
          <w:i/>
          <w:sz w:val="22"/>
          <w:szCs w:val="22"/>
        </w:rPr>
        <w:t>Sr. Business System Analyst</w:t>
      </w:r>
    </w:p>
    <w:p w14:paraId="0B35E405" w14:textId="77777777" w:rsidR="00AC07B1" w:rsidRPr="005E1589" w:rsidRDefault="00AC07B1" w:rsidP="005E1589">
      <w:pPr>
        <w:rPr>
          <w:b/>
          <w:sz w:val="22"/>
          <w:szCs w:val="22"/>
        </w:rPr>
      </w:pPr>
    </w:p>
    <w:p w14:paraId="2D794D4A" w14:textId="77777777" w:rsidR="00AC07B1" w:rsidRPr="005E1589" w:rsidRDefault="00AC07B1" w:rsidP="005E1589">
      <w:pPr>
        <w:rPr>
          <w:sz w:val="22"/>
          <w:szCs w:val="22"/>
        </w:rPr>
      </w:pPr>
      <w:r w:rsidRPr="005E1589">
        <w:rPr>
          <w:sz w:val="22"/>
          <w:szCs w:val="22"/>
        </w:rPr>
        <w:t>The scope of this project is to update the TMSIS Reporting structure for all the affected lines of business at AmeriHealth Caritas. The project aims to comply with the TMSIS regulatory requirement from the CMS.</w:t>
      </w:r>
    </w:p>
    <w:p w14:paraId="2196CF93" w14:textId="77777777" w:rsidR="00AC07B1" w:rsidRPr="005E1589" w:rsidRDefault="00AC07B1" w:rsidP="005E1589">
      <w:pPr>
        <w:numPr>
          <w:ilvl w:val="0"/>
          <w:numId w:val="16"/>
        </w:numPr>
        <w:rPr>
          <w:sz w:val="22"/>
          <w:szCs w:val="22"/>
        </w:rPr>
      </w:pPr>
      <w:r w:rsidRPr="005E1589">
        <w:rPr>
          <w:sz w:val="22"/>
          <w:szCs w:val="22"/>
        </w:rPr>
        <w:t>Assist the project manager in identifying requirements, project scope and project management activities.</w:t>
      </w:r>
    </w:p>
    <w:p w14:paraId="31A5FD04" w14:textId="77777777" w:rsidR="00AC07B1" w:rsidRPr="005E1589" w:rsidRDefault="00FD398D" w:rsidP="005E1589">
      <w:pPr>
        <w:numPr>
          <w:ilvl w:val="0"/>
          <w:numId w:val="16"/>
        </w:numPr>
        <w:rPr>
          <w:sz w:val="22"/>
          <w:szCs w:val="22"/>
        </w:rPr>
      </w:pPr>
      <w:r>
        <w:rPr>
          <w:sz w:val="22"/>
          <w:szCs w:val="22"/>
        </w:rPr>
        <w:t>Gathered</w:t>
      </w:r>
      <w:r w:rsidR="00AC07B1" w:rsidRPr="005E1589">
        <w:rPr>
          <w:sz w:val="22"/>
          <w:szCs w:val="22"/>
        </w:rPr>
        <w:t xml:space="preserve"> and documented </w:t>
      </w:r>
      <w:r>
        <w:rPr>
          <w:sz w:val="22"/>
          <w:szCs w:val="22"/>
        </w:rPr>
        <w:t xml:space="preserve">detailed </w:t>
      </w:r>
      <w:r w:rsidR="00AC07B1" w:rsidRPr="005E1589">
        <w:rPr>
          <w:sz w:val="22"/>
          <w:szCs w:val="22"/>
        </w:rPr>
        <w:t>business requirements for the TMSIS project of the state of Louisiana.</w:t>
      </w:r>
    </w:p>
    <w:p w14:paraId="47E84849" w14:textId="77777777" w:rsidR="00433AF5" w:rsidRPr="005E1589" w:rsidRDefault="00433AF5" w:rsidP="005E1589">
      <w:pPr>
        <w:numPr>
          <w:ilvl w:val="0"/>
          <w:numId w:val="16"/>
        </w:numPr>
        <w:rPr>
          <w:sz w:val="22"/>
          <w:szCs w:val="22"/>
        </w:rPr>
      </w:pPr>
      <w:r w:rsidRPr="005E1589">
        <w:rPr>
          <w:sz w:val="22"/>
          <w:szCs w:val="22"/>
        </w:rPr>
        <w:t>Coordinated JRP (Joint Requirements Planning) and JAD (Joint Application Development) sessions with different stakeholders for the TMSIS project.</w:t>
      </w:r>
    </w:p>
    <w:p w14:paraId="3529FD73" w14:textId="77777777" w:rsidR="00433AF5" w:rsidRPr="005E1589" w:rsidRDefault="00433AF5" w:rsidP="005E1589">
      <w:pPr>
        <w:numPr>
          <w:ilvl w:val="0"/>
          <w:numId w:val="16"/>
        </w:numPr>
        <w:rPr>
          <w:sz w:val="22"/>
          <w:szCs w:val="22"/>
        </w:rPr>
      </w:pPr>
      <w:r w:rsidRPr="005E1589">
        <w:rPr>
          <w:sz w:val="22"/>
          <w:szCs w:val="22"/>
        </w:rPr>
        <w:t>Designed</w:t>
      </w:r>
      <w:r w:rsidR="00FD398D">
        <w:rPr>
          <w:sz w:val="22"/>
          <w:szCs w:val="22"/>
        </w:rPr>
        <w:t xml:space="preserve"> </w:t>
      </w:r>
      <w:r w:rsidRPr="005E1589">
        <w:rPr>
          <w:sz w:val="22"/>
          <w:szCs w:val="22"/>
        </w:rPr>
        <w:t xml:space="preserve">workflows and prototypes </w:t>
      </w:r>
      <w:r w:rsidR="00FD398D">
        <w:rPr>
          <w:sz w:val="22"/>
          <w:szCs w:val="22"/>
        </w:rPr>
        <w:t xml:space="preserve">to </w:t>
      </w:r>
      <w:r w:rsidRPr="005E1589">
        <w:rPr>
          <w:sz w:val="22"/>
          <w:szCs w:val="22"/>
        </w:rPr>
        <w:t>integrate the SharePoint system with the TMSIS reporting system.</w:t>
      </w:r>
    </w:p>
    <w:p w14:paraId="26ECF1F5" w14:textId="77777777" w:rsidR="00433AF5" w:rsidRPr="005E1589" w:rsidRDefault="00433AF5" w:rsidP="005E1589">
      <w:pPr>
        <w:numPr>
          <w:ilvl w:val="0"/>
          <w:numId w:val="16"/>
        </w:numPr>
        <w:rPr>
          <w:sz w:val="22"/>
          <w:szCs w:val="22"/>
        </w:rPr>
      </w:pPr>
      <w:r w:rsidRPr="005E1589">
        <w:rPr>
          <w:sz w:val="22"/>
          <w:szCs w:val="22"/>
        </w:rPr>
        <w:t>Captured detailed Functional requirements to redesign the new SharePoint system.</w:t>
      </w:r>
    </w:p>
    <w:p w14:paraId="6B0AFAED" w14:textId="77777777" w:rsidR="00433AF5" w:rsidRPr="005E1589" w:rsidRDefault="00433AF5" w:rsidP="005E1589">
      <w:pPr>
        <w:numPr>
          <w:ilvl w:val="0"/>
          <w:numId w:val="16"/>
        </w:numPr>
        <w:rPr>
          <w:sz w:val="22"/>
          <w:szCs w:val="22"/>
        </w:rPr>
      </w:pPr>
      <w:r w:rsidRPr="005E1589">
        <w:rPr>
          <w:sz w:val="22"/>
          <w:szCs w:val="22"/>
        </w:rPr>
        <w:t>Prepared Functional Design and Technical Design Documents and Developed stateless session EJBs for encapsulating the business logic. Worked extensively in a multithreading environment</w:t>
      </w:r>
      <w:r w:rsidR="000E0109">
        <w:rPr>
          <w:sz w:val="22"/>
          <w:szCs w:val="22"/>
        </w:rPr>
        <w:t>.</w:t>
      </w:r>
    </w:p>
    <w:p w14:paraId="1F493569" w14:textId="77777777" w:rsidR="00AC07B1" w:rsidRPr="005E1589" w:rsidRDefault="00AC07B1" w:rsidP="005E1589">
      <w:pPr>
        <w:numPr>
          <w:ilvl w:val="0"/>
          <w:numId w:val="16"/>
        </w:numPr>
        <w:rPr>
          <w:sz w:val="22"/>
          <w:szCs w:val="22"/>
        </w:rPr>
      </w:pPr>
      <w:r w:rsidRPr="005E1589">
        <w:rPr>
          <w:sz w:val="22"/>
          <w:szCs w:val="22"/>
        </w:rPr>
        <w:t>Involved in user’s acceptance testing for the TMSIS project.</w:t>
      </w:r>
    </w:p>
    <w:p w14:paraId="5692B26B" w14:textId="77777777" w:rsidR="00AC07B1" w:rsidRPr="005E1589" w:rsidRDefault="00AC07B1" w:rsidP="005E1589">
      <w:pPr>
        <w:numPr>
          <w:ilvl w:val="0"/>
          <w:numId w:val="16"/>
        </w:numPr>
        <w:rPr>
          <w:sz w:val="22"/>
          <w:szCs w:val="22"/>
        </w:rPr>
      </w:pPr>
      <w:r w:rsidRPr="005E1589">
        <w:rPr>
          <w:sz w:val="22"/>
          <w:szCs w:val="22"/>
        </w:rPr>
        <w:t>Prepared Test cases, Test Scenarios, and Reports for The TMSIS testing to report to the CMS.</w:t>
      </w:r>
    </w:p>
    <w:p w14:paraId="54D39254" w14:textId="77777777" w:rsidR="00AC07B1" w:rsidRPr="005E1589" w:rsidRDefault="00AC07B1" w:rsidP="005E1589">
      <w:pPr>
        <w:numPr>
          <w:ilvl w:val="0"/>
          <w:numId w:val="16"/>
        </w:numPr>
        <w:rPr>
          <w:sz w:val="22"/>
          <w:szCs w:val="22"/>
        </w:rPr>
      </w:pPr>
      <w:r w:rsidRPr="005E1589">
        <w:rPr>
          <w:sz w:val="22"/>
          <w:szCs w:val="22"/>
        </w:rPr>
        <w:t>Identified new business processes and Workflows to help business for BPR process.</w:t>
      </w:r>
    </w:p>
    <w:p w14:paraId="53A18A17" w14:textId="77777777" w:rsidR="00AC07B1" w:rsidRPr="005E1589" w:rsidRDefault="00AC07B1" w:rsidP="005E1589">
      <w:pPr>
        <w:numPr>
          <w:ilvl w:val="0"/>
          <w:numId w:val="16"/>
        </w:numPr>
        <w:rPr>
          <w:sz w:val="22"/>
          <w:szCs w:val="22"/>
        </w:rPr>
      </w:pPr>
      <w:r w:rsidRPr="005E1589">
        <w:rPr>
          <w:sz w:val="22"/>
          <w:szCs w:val="22"/>
        </w:rPr>
        <w:t>Developed the System Work Flows for the Client’s Internal Lab Management System.</w:t>
      </w:r>
    </w:p>
    <w:p w14:paraId="773B6B92" w14:textId="77777777" w:rsidR="00AC07B1" w:rsidRPr="005E1589" w:rsidRDefault="00AC07B1" w:rsidP="005E1589">
      <w:pPr>
        <w:widowControl w:val="0"/>
        <w:numPr>
          <w:ilvl w:val="0"/>
          <w:numId w:val="16"/>
        </w:numPr>
        <w:autoSpaceDE w:val="0"/>
        <w:autoSpaceDN w:val="0"/>
        <w:adjustRightInd w:val="0"/>
        <w:rPr>
          <w:rStyle w:val="normalchar"/>
          <w:sz w:val="22"/>
          <w:szCs w:val="22"/>
        </w:rPr>
      </w:pPr>
      <w:r w:rsidRPr="005E1589">
        <w:rPr>
          <w:sz w:val="22"/>
          <w:szCs w:val="22"/>
        </w:rPr>
        <w:t>Designed Prototypes of Report formats and identified Metadata for the MDM Systems using SQL queries.</w:t>
      </w:r>
    </w:p>
    <w:p w14:paraId="3D9AAA5D" w14:textId="77777777" w:rsidR="00AC07B1" w:rsidRPr="005E1589" w:rsidRDefault="00AC07B1" w:rsidP="005E1589">
      <w:pPr>
        <w:widowControl w:val="0"/>
        <w:numPr>
          <w:ilvl w:val="0"/>
          <w:numId w:val="16"/>
        </w:numPr>
        <w:autoSpaceDE w:val="0"/>
        <w:autoSpaceDN w:val="0"/>
        <w:adjustRightInd w:val="0"/>
        <w:rPr>
          <w:sz w:val="22"/>
          <w:szCs w:val="22"/>
        </w:rPr>
      </w:pPr>
      <w:r w:rsidRPr="005E1589">
        <w:rPr>
          <w:rStyle w:val="normalcharchar"/>
          <w:sz w:val="22"/>
          <w:szCs w:val="22"/>
        </w:rPr>
        <w:t xml:space="preserve">Successfully defined and implemented Project Management processes and procedures based on BABOK and </w:t>
      </w:r>
      <w:r w:rsidRPr="005E1589">
        <w:rPr>
          <w:rStyle w:val="normalcharchar"/>
          <w:bCs/>
          <w:sz w:val="22"/>
          <w:szCs w:val="22"/>
        </w:rPr>
        <w:t>PMBOK</w:t>
      </w:r>
      <w:r w:rsidRPr="005E1589">
        <w:rPr>
          <w:rStyle w:val="normalcharchar"/>
          <w:sz w:val="22"/>
          <w:szCs w:val="22"/>
        </w:rPr>
        <w:t xml:space="preserve"> for multiple groups.</w:t>
      </w:r>
    </w:p>
    <w:p w14:paraId="71868208" w14:textId="77777777" w:rsidR="00AC07B1" w:rsidRPr="005E1589" w:rsidRDefault="00AC07B1" w:rsidP="005E1589">
      <w:pPr>
        <w:rPr>
          <w:sz w:val="22"/>
          <w:szCs w:val="22"/>
        </w:rPr>
      </w:pPr>
      <w:r w:rsidRPr="00FD398D">
        <w:rPr>
          <w:b/>
          <w:i/>
          <w:sz w:val="22"/>
          <w:szCs w:val="22"/>
        </w:rPr>
        <w:t>Environment:</w:t>
      </w:r>
      <w:r w:rsidRPr="005E1589">
        <w:rPr>
          <w:b/>
          <w:sz w:val="22"/>
          <w:szCs w:val="22"/>
        </w:rPr>
        <w:t xml:space="preserve"> </w:t>
      </w:r>
      <w:r w:rsidRPr="005E1589">
        <w:rPr>
          <w:sz w:val="22"/>
          <w:szCs w:val="22"/>
        </w:rPr>
        <w:t>EDI ANSI X12/HIPAA, M</w:t>
      </w:r>
      <w:r w:rsidR="00FD398D">
        <w:rPr>
          <w:sz w:val="22"/>
          <w:szCs w:val="22"/>
        </w:rPr>
        <w:t>edistat</w:t>
      </w:r>
      <w:r w:rsidRPr="005E1589">
        <w:rPr>
          <w:sz w:val="22"/>
          <w:szCs w:val="22"/>
        </w:rPr>
        <w:t>, Rational Requisite Pro, SharePoint 2013, M</w:t>
      </w:r>
      <w:r w:rsidR="00FD398D">
        <w:rPr>
          <w:sz w:val="22"/>
          <w:szCs w:val="22"/>
        </w:rPr>
        <w:t>ercator</w:t>
      </w:r>
      <w:r w:rsidRPr="005E1589">
        <w:rPr>
          <w:sz w:val="22"/>
          <w:szCs w:val="22"/>
        </w:rPr>
        <w:t xml:space="preserve">, Axway </w:t>
      </w:r>
      <w:r w:rsidR="00FD398D">
        <w:rPr>
          <w:sz w:val="22"/>
          <w:szCs w:val="22"/>
        </w:rPr>
        <w:t>Gateway I</w:t>
      </w:r>
      <w:r w:rsidRPr="005E1589">
        <w:rPr>
          <w:sz w:val="22"/>
          <w:szCs w:val="22"/>
        </w:rPr>
        <w:t>nterchange 5.7, XML, MS O</w:t>
      </w:r>
      <w:r w:rsidR="00FD398D">
        <w:rPr>
          <w:sz w:val="22"/>
          <w:szCs w:val="22"/>
        </w:rPr>
        <w:t>ffice</w:t>
      </w:r>
      <w:r w:rsidRPr="005E1589">
        <w:rPr>
          <w:sz w:val="22"/>
          <w:szCs w:val="22"/>
        </w:rPr>
        <w:t>, MS P</w:t>
      </w:r>
      <w:r w:rsidR="00FD398D">
        <w:rPr>
          <w:sz w:val="22"/>
          <w:szCs w:val="22"/>
        </w:rPr>
        <w:t>roject</w:t>
      </w:r>
      <w:r w:rsidRPr="005E1589">
        <w:rPr>
          <w:sz w:val="22"/>
          <w:szCs w:val="22"/>
        </w:rPr>
        <w:t xml:space="preserve">, </w:t>
      </w:r>
      <w:r w:rsidR="00FD398D">
        <w:rPr>
          <w:sz w:val="22"/>
          <w:szCs w:val="22"/>
        </w:rPr>
        <w:t>V</w:t>
      </w:r>
      <w:r w:rsidRPr="005E1589">
        <w:rPr>
          <w:sz w:val="22"/>
          <w:szCs w:val="22"/>
        </w:rPr>
        <w:t>isio, T</w:t>
      </w:r>
      <w:r w:rsidR="00FD398D">
        <w:rPr>
          <w:sz w:val="22"/>
          <w:szCs w:val="22"/>
        </w:rPr>
        <w:t>estDirector</w:t>
      </w:r>
      <w:r w:rsidRPr="005E1589">
        <w:rPr>
          <w:sz w:val="22"/>
          <w:szCs w:val="22"/>
        </w:rPr>
        <w:t>, PL/SQL, DB2, Cobol,</w:t>
      </w:r>
      <w:r w:rsidR="00FD398D">
        <w:rPr>
          <w:sz w:val="22"/>
          <w:szCs w:val="22"/>
        </w:rPr>
        <w:t xml:space="preserve"> </w:t>
      </w:r>
      <w:r w:rsidRPr="005E1589">
        <w:rPr>
          <w:bCs/>
          <w:color w:val="000000"/>
          <w:sz w:val="22"/>
          <w:szCs w:val="22"/>
        </w:rPr>
        <w:t xml:space="preserve">WebSphere, </w:t>
      </w:r>
      <w:r w:rsidRPr="005E1589">
        <w:rPr>
          <w:sz w:val="22"/>
          <w:szCs w:val="22"/>
        </w:rPr>
        <w:t>W</w:t>
      </w:r>
      <w:r w:rsidR="00FD398D">
        <w:rPr>
          <w:sz w:val="22"/>
          <w:szCs w:val="22"/>
        </w:rPr>
        <w:t>indows</w:t>
      </w:r>
    </w:p>
    <w:p w14:paraId="50375B5A" w14:textId="77777777" w:rsidR="00AC07B1" w:rsidRPr="005E1589" w:rsidRDefault="00AC07B1" w:rsidP="005E1589">
      <w:pPr>
        <w:rPr>
          <w:sz w:val="22"/>
          <w:szCs w:val="22"/>
        </w:rPr>
      </w:pPr>
    </w:p>
    <w:p w14:paraId="76B85BA4" w14:textId="77777777" w:rsidR="00AC07B1" w:rsidRPr="005E1589" w:rsidRDefault="00AC07B1" w:rsidP="005E1589">
      <w:pPr>
        <w:ind w:left="-180" w:firstLine="180"/>
        <w:rPr>
          <w:b/>
          <w:sz w:val="22"/>
          <w:szCs w:val="22"/>
        </w:rPr>
      </w:pPr>
      <w:r w:rsidRPr="005E1589">
        <w:rPr>
          <w:rStyle w:val="normalchar"/>
          <w:b/>
          <w:bCs/>
          <w:sz w:val="22"/>
          <w:szCs w:val="22"/>
        </w:rPr>
        <w:t>Centers for Medicaid and Medicare Services</w:t>
      </w:r>
      <w:r w:rsidR="00764797">
        <w:rPr>
          <w:rStyle w:val="normalchar"/>
          <w:b/>
          <w:bCs/>
          <w:sz w:val="22"/>
          <w:szCs w:val="22"/>
        </w:rPr>
        <w:t xml:space="preserve"> -</w:t>
      </w:r>
      <w:r w:rsidRPr="005E1589">
        <w:rPr>
          <w:rStyle w:val="normalchar"/>
          <w:b/>
          <w:bCs/>
          <w:sz w:val="22"/>
          <w:szCs w:val="22"/>
        </w:rPr>
        <w:t xml:space="preserve"> Fairfax, VA</w:t>
      </w:r>
      <w:r w:rsidRPr="005E1589">
        <w:rPr>
          <w:b/>
          <w:sz w:val="22"/>
          <w:szCs w:val="22"/>
        </w:rPr>
        <w:tab/>
        <w:t xml:space="preserve">                                                   </w:t>
      </w:r>
      <w:r w:rsidR="00FB5AD6">
        <w:rPr>
          <w:b/>
          <w:sz w:val="22"/>
          <w:szCs w:val="22"/>
        </w:rPr>
        <w:tab/>
      </w:r>
      <w:r w:rsidRPr="005E1589">
        <w:rPr>
          <w:b/>
          <w:sz w:val="22"/>
          <w:szCs w:val="22"/>
        </w:rPr>
        <w:t>Feb</w:t>
      </w:r>
      <w:r w:rsidR="00FB5AD6">
        <w:rPr>
          <w:b/>
          <w:sz w:val="22"/>
          <w:szCs w:val="22"/>
        </w:rPr>
        <w:t xml:space="preserve">. </w:t>
      </w:r>
      <w:r w:rsidR="00764797">
        <w:rPr>
          <w:b/>
          <w:sz w:val="22"/>
          <w:szCs w:val="22"/>
        </w:rPr>
        <w:t>‘</w:t>
      </w:r>
      <w:r w:rsidR="00FB5AD6">
        <w:rPr>
          <w:b/>
          <w:sz w:val="22"/>
          <w:szCs w:val="22"/>
        </w:rPr>
        <w:t xml:space="preserve">12 to </w:t>
      </w:r>
      <w:r w:rsidRPr="005E1589">
        <w:rPr>
          <w:b/>
          <w:sz w:val="22"/>
          <w:szCs w:val="22"/>
        </w:rPr>
        <w:t>Oct</w:t>
      </w:r>
      <w:r w:rsidR="00FB5AD6">
        <w:rPr>
          <w:b/>
          <w:sz w:val="22"/>
          <w:szCs w:val="22"/>
        </w:rPr>
        <w:t>. ‘</w:t>
      </w:r>
      <w:r w:rsidRPr="005E1589">
        <w:rPr>
          <w:b/>
          <w:sz w:val="22"/>
          <w:szCs w:val="22"/>
        </w:rPr>
        <w:t>13</w:t>
      </w:r>
    </w:p>
    <w:p w14:paraId="19A09B84" w14:textId="77777777" w:rsidR="00AC07B1" w:rsidRPr="00FB5AD6" w:rsidRDefault="00AC07B1" w:rsidP="005E1589">
      <w:pPr>
        <w:rPr>
          <w:b/>
          <w:i/>
          <w:sz w:val="22"/>
          <w:szCs w:val="22"/>
        </w:rPr>
      </w:pPr>
      <w:r w:rsidRPr="00FB5AD6">
        <w:rPr>
          <w:b/>
          <w:i/>
          <w:sz w:val="22"/>
          <w:szCs w:val="22"/>
        </w:rPr>
        <w:t xml:space="preserve">Sr. Business System Analyst </w:t>
      </w:r>
    </w:p>
    <w:p w14:paraId="417AD106" w14:textId="77777777" w:rsidR="00AC07B1" w:rsidRPr="005E1589" w:rsidRDefault="00AC07B1" w:rsidP="005E1589">
      <w:pPr>
        <w:rPr>
          <w:sz w:val="22"/>
          <w:szCs w:val="22"/>
        </w:rPr>
      </w:pPr>
    </w:p>
    <w:p w14:paraId="1FB1A441" w14:textId="77777777" w:rsidR="00CC07B4" w:rsidRPr="005E1589" w:rsidRDefault="00AC07B1" w:rsidP="005E1589">
      <w:pPr>
        <w:rPr>
          <w:rStyle w:val="normalchar"/>
          <w:sz w:val="22"/>
          <w:szCs w:val="22"/>
        </w:rPr>
      </w:pPr>
      <w:r w:rsidRPr="005E1589">
        <w:rPr>
          <w:sz w:val="22"/>
          <w:szCs w:val="22"/>
        </w:rPr>
        <w:t>G</w:t>
      </w:r>
      <w:r w:rsidRPr="005E1589">
        <w:rPr>
          <w:rStyle w:val="normalchar"/>
          <w:sz w:val="22"/>
          <w:szCs w:val="22"/>
        </w:rPr>
        <w:t xml:space="preserve">uide team members in successful web interface development for Provider Enrollment, Chain Ownership System (PECOS), a centralized database, improving individual, organization, and affiliated relationships across Medicare program. Spur product development by authoring and editing technical documents encompassing System requirements, software design, interface control, and test cases. </w:t>
      </w:r>
    </w:p>
    <w:p w14:paraId="7CF7199E" w14:textId="77777777" w:rsidR="00AC07B1" w:rsidRPr="005E1589" w:rsidRDefault="00AC07B1" w:rsidP="005E1589">
      <w:pPr>
        <w:widowControl w:val="0"/>
        <w:numPr>
          <w:ilvl w:val="0"/>
          <w:numId w:val="21"/>
        </w:numPr>
        <w:tabs>
          <w:tab w:val="clear" w:pos="720"/>
        </w:tabs>
        <w:autoSpaceDE w:val="0"/>
        <w:autoSpaceDN w:val="0"/>
        <w:adjustRightInd w:val="0"/>
        <w:rPr>
          <w:sz w:val="22"/>
          <w:szCs w:val="22"/>
        </w:rPr>
      </w:pPr>
      <w:r w:rsidRPr="005E1589">
        <w:rPr>
          <w:sz w:val="22"/>
          <w:szCs w:val="22"/>
        </w:rPr>
        <w:t>Assist in the set-up of the new hospital web portal and document new business processes to support training roll out</w:t>
      </w:r>
      <w:r w:rsidR="00CC07B4" w:rsidRPr="005E1589">
        <w:rPr>
          <w:sz w:val="22"/>
          <w:szCs w:val="22"/>
        </w:rPr>
        <w:t>s</w:t>
      </w:r>
      <w:r w:rsidRPr="005E1589">
        <w:rPr>
          <w:sz w:val="22"/>
          <w:szCs w:val="22"/>
        </w:rPr>
        <w:t>.</w:t>
      </w:r>
    </w:p>
    <w:p w14:paraId="2E9EB198" w14:textId="77777777" w:rsidR="00AC07B1" w:rsidRPr="005E1589" w:rsidRDefault="00AC07B1" w:rsidP="005E1589">
      <w:pPr>
        <w:widowControl w:val="0"/>
        <w:numPr>
          <w:ilvl w:val="0"/>
          <w:numId w:val="21"/>
        </w:numPr>
        <w:tabs>
          <w:tab w:val="clear" w:pos="720"/>
        </w:tabs>
        <w:autoSpaceDE w:val="0"/>
        <w:autoSpaceDN w:val="0"/>
        <w:adjustRightInd w:val="0"/>
        <w:rPr>
          <w:sz w:val="22"/>
          <w:szCs w:val="22"/>
        </w:rPr>
      </w:pPr>
      <w:r w:rsidRPr="005E1589">
        <w:rPr>
          <w:sz w:val="22"/>
          <w:szCs w:val="22"/>
        </w:rPr>
        <w:t>Responsible for the design</w:t>
      </w:r>
      <w:r w:rsidR="00051111" w:rsidRPr="005E1589">
        <w:rPr>
          <w:sz w:val="22"/>
          <w:szCs w:val="22"/>
        </w:rPr>
        <w:t xml:space="preserve"> and </w:t>
      </w:r>
      <w:r w:rsidRPr="005E1589">
        <w:rPr>
          <w:sz w:val="22"/>
          <w:szCs w:val="22"/>
        </w:rPr>
        <w:t>develop</w:t>
      </w:r>
      <w:r w:rsidR="00051111" w:rsidRPr="005E1589">
        <w:rPr>
          <w:sz w:val="22"/>
          <w:szCs w:val="22"/>
        </w:rPr>
        <w:t xml:space="preserve">ment of </w:t>
      </w:r>
      <w:r w:rsidRPr="005E1589">
        <w:rPr>
          <w:sz w:val="22"/>
          <w:szCs w:val="22"/>
        </w:rPr>
        <w:t>the application in J2EE using MVC architecture</w:t>
      </w:r>
      <w:r w:rsidR="00051111" w:rsidRPr="005E1589">
        <w:rPr>
          <w:sz w:val="22"/>
          <w:szCs w:val="22"/>
        </w:rPr>
        <w:t xml:space="preserve">, JSP for </w:t>
      </w:r>
      <w:r w:rsidRPr="005E1589">
        <w:rPr>
          <w:sz w:val="22"/>
          <w:szCs w:val="22"/>
        </w:rPr>
        <w:t>the presentation layer</w:t>
      </w:r>
      <w:r w:rsidR="00051111" w:rsidRPr="005E1589">
        <w:rPr>
          <w:sz w:val="22"/>
          <w:szCs w:val="22"/>
        </w:rPr>
        <w:t>, and Hibernate for the Data Access layer.</w:t>
      </w:r>
    </w:p>
    <w:p w14:paraId="190FDCFA" w14:textId="77777777" w:rsidR="0087547E" w:rsidRPr="005E1589" w:rsidRDefault="0087547E" w:rsidP="005E1589">
      <w:pPr>
        <w:widowControl w:val="0"/>
        <w:numPr>
          <w:ilvl w:val="0"/>
          <w:numId w:val="21"/>
        </w:numPr>
        <w:tabs>
          <w:tab w:val="clear" w:pos="720"/>
        </w:tabs>
        <w:autoSpaceDE w:val="0"/>
        <w:autoSpaceDN w:val="0"/>
        <w:adjustRightInd w:val="0"/>
        <w:rPr>
          <w:sz w:val="22"/>
          <w:szCs w:val="22"/>
        </w:rPr>
      </w:pPr>
      <w:r w:rsidRPr="005E1589">
        <w:rPr>
          <w:rStyle w:val="normalcharchar"/>
          <w:sz w:val="22"/>
          <w:szCs w:val="22"/>
        </w:rPr>
        <w:t xml:space="preserve">Successfully defined and implemented Project Management processes and procedures based on BABOK and </w:t>
      </w:r>
      <w:r w:rsidRPr="005E1589">
        <w:rPr>
          <w:rStyle w:val="normalcharchar"/>
          <w:bCs/>
          <w:sz w:val="22"/>
          <w:szCs w:val="22"/>
        </w:rPr>
        <w:t>PMBOK</w:t>
      </w:r>
      <w:r w:rsidRPr="005E1589">
        <w:rPr>
          <w:rStyle w:val="normalcharchar"/>
          <w:sz w:val="22"/>
          <w:szCs w:val="22"/>
        </w:rPr>
        <w:t xml:space="preserve"> for multiple groups.</w:t>
      </w:r>
    </w:p>
    <w:p w14:paraId="109D249C" w14:textId="77777777" w:rsidR="0087547E" w:rsidRPr="005E1589" w:rsidRDefault="0087547E" w:rsidP="005E1589">
      <w:pPr>
        <w:numPr>
          <w:ilvl w:val="0"/>
          <w:numId w:val="21"/>
        </w:numPr>
        <w:tabs>
          <w:tab w:val="clear" w:pos="720"/>
        </w:tabs>
        <w:rPr>
          <w:sz w:val="22"/>
          <w:szCs w:val="22"/>
        </w:rPr>
      </w:pPr>
      <w:r w:rsidRPr="005E1589">
        <w:rPr>
          <w:bCs/>
          <w:sz w:val="22"/>
          <w:szCs w:val="22"/>
        </w:rPr>
        <w:t>Extracted the Business Requirements from the end users keeping in mind their need for the application</w:t>
      </w:r>
      <w:r w:rsidRPr="005E1589">
        <w:rPr>
          <w:sz w:val="22"/>
          <w:szCs w:val="22"/>
        </w:rPr>
        <w:t xml:space="preserve"> and prepared Business Requirement Documents (BRD) using Rational Requisite Pro. </w:t>
      </w:r>
    </w:p>
    <w:p w14:paraId="77923A94" w14:textId="77777777" w:rsidR="0087547E" w:rsidRPr="005E1589" w:rsidRDefault="0087547E" w:rsidP="005E1589">
      <w:pPr>
        <w:numPr>
          <w:ilvl w:val="0"/>
          <w:numId w:val="21"/>
        </w:numPr>
        <w:tabs>
          <w:tab w:val="clear" w:pos="720"/>
        </w:tabs>
        <w:rPr>
          <w:bCs/>
          <w:sz w:val="22"/>
          <w:szCs w:val="22"/>
        </w:rPr>
      </w:pPr>
      <w:r w:rsidRPr="005E1589">
        <w:rPr>
          <w:sz w:val="22"/>
          <w:szCs w:val="22"/>
        </w:rPr>
        <w:t>Created screen-mock-ups using Eris to review the requirements and provide feedback on the design screen. Also, used Microsoft Paint to create ad-hoc screen mock-up to review with the users.</w:t>
      </w:r>
    </w:p>
    <w:p w14:paraId="3FDE2BAA" w14:textId="77777777" w:rsidR="00AC07B1" w:rsidRPr="005E1589" w:rsidRDefault="00AC07B1" w:rsidP="005E1589">
      <w:pPr>
        <w:widowControl w:val="0"/>
        <w:numPr>
          <w:ilvl w:val="0"/>
          <w:numId w:val="21"/>
        </w:numPr>
        <w:tabs>
          <w:tab w:val="clear" w:pos="720"/>
        </w:tabs>
        <w:autoSpaceDE w:val="0"/>
        <w:autoSpaceDN w:val="0"/>
        <w:adjustRightInd w:val="0"/>
        <w:rPr>
          <w:sz w:val="22"/>
          <w:szCs w:val="22"/>
        </w:rPr>
      </w:pPr>
      <w:r w:rsidRPr="005E1589">
        <w:rPr>
          <w:sz w:val="22"/>
          <w:szCs w:val="22"/>
        </w:rPr>
        <w:t>Involved in the process of integration and installation of new releases.</w:t>
      </w:r>
    </w:p>
    <w:p w14:paraId="493DE1D0" w14:textId="77777777" w:rsidR="00AC07B1" w:rsidRPr="005E1589" w:rsidRDefault="00AC07B1" w:rsidP="005E1589">
      <w:pPr>
        <w:widowControl w:val="0"/>
        <w:numPr>
          <w:ilvl w:val="0"/>
          <w:numId w:val="21"/>
        </w:numPr>
        <w:tabs>
          <w:tab w:val="clear" w:pos="720"/>
        </w:tabs>
        <w:autoSpaceDE w:val="0"/>
        <w:autoSpaceDN w:val="0"/>
        <w:adjustRightInd w:val="0"/>
        <w:rPr>
          <w:sz w:val="22"/>
          <w:szCs w:val="22"/>
        </w:rPr>
      </w:pPr>
      <w:r w:rsidRPr="005E1589">
        <w:rPr>
          <w:sz w:val="22"/>
          <w:szCs w:val="22"/>
        </w:rPr>
        <w:t>Involved in the process of evaluating procedures and processes.</w:t>
      </w:r>
    </w:p>
    <w:p w14:paraId="660CC639" w14:textId="77777777" w:rsidR="00AC07B1" w:rsidRPr="005E1589" w:rsidRDefault="00AC07B1" w:rsidP="005E1589">
      <w:pPr>
        <w:widowControl w:val="0"/>
        <w:numPr>
          <w:ilvl w:val="0"/>
          <w:numId w:val="21"/>
        </w:numPr>
        <w:tabs>
          <w:tab w:val="clear" w:pos="720"/>
        </w:tabs>
        <w:autoSpaceDE w:val="0"/>
        <w:autoSpaceDN w:val="0"/>
        <w:adjustRightInd w:val="0"/>
        <w:rPr>
          <w:sz w:val="22"/>
          <w:szCs w:val="22"/>
        </w:rPr>
      </w:pPr>
      <w:r w:rsidRPr="005E1589">
        <w:rPr>
          <w:sz w:val="22"/>
          <w:szCs w:val="22"/>
        </w:rPr>
        <w:t>Responsible for development of DAO’s (Data Access Objects) to interact with the database using JDBC.</w:t>
      </w:r>
    </w:p>
    <w:p w14:paraId="131D547F" w14:textId="77777777" w:rsidR="00AC07B1" w:rsidRPr="005E1589" w:rsidRDefault="00AC07B1" w:rsidP="005E1589">
      <w:pPr>
        <w:numPr>
          <w:ilvl w:val="0"/>
          <w:numId w:val="21"/>
        </w:numPr>
        <w:tabs>
          <w:tab w:val="clear" w:pos="720"/>
        </w:tabs>
        <w:rPr>
          <w:color w:val="333333"/>
          <w:sz w:val="22"/>
          <w:szCs w:val="22"/>
        </w:rPr>
      </w:pPr>
      <w:r w:rsidRPr="005E1589">
        <w:rPr>
          <w:color w:val="333333"/>
          <w:sz w:val="22"/>
          <w:szCs w:val="22"/>
        </w:rPr>
        <w:t xml:space="preserve">Generated test cases in Claims Analyzer Editor Professional to ensure the unification with CPT-4 and ICD-9 codes </w:t>
      </w:r>
    </w:p>
    <w:p w14:paraId="673F532B" w14:textId="77777777" w:rsidR="00AC07B1" w:rsidRPr="005E1589" w:rsidRDefault="00AC07B1" w:rsidP="005E1589">
      <w:pPr>
        <w:widowControl w:val="0"/>
        <w:numPr>
          <w:ilvl w:val="0"/>
          <w:numId w:val="21"/>
        </w:numPr>
        <w:tabs>
          <w:tab w:val="clear" w:pos="720"/>
        </w:tabs>
        <w:autoSpaceDE w:val="0"/>
        <w:autoSpaceDN w:val="0"/>
        <w:adjustRightInd w:val="0"/>
        <w:rPr>
          <w:sz w:val="22"/>
          <w:szCs w:val="22"/>
        </w:rPr>
      </w:pPr>
      <w:r w:rsidRPr="005E1589">
        <w:rPr>
          <w:sz w:val="22"/>
          <w:szCs w:val="22"/>
        </w:rPr>
        <w:t>Captured the high-level Business requirement for their MDM (Master Database Management system)</w:t>
      </w:r>
      <w:r w:rsidR="00BD07C4">
        <w:rPr>
          <w:sz w:val="22"/>
          <w:szCs w:val="22"/>
        </w:rPr>
        <w:t>.</w:t>
      </w:r>
    </w:p>
    <w:p w14:paraId="036679F5" w14:textId="77777777" w:rsidR="00AC07B1" w:rsidRPr="005E1589" w:rsidRDefault="00AC07B1" w:rsidP="005E1589">
      <w:pPr>
        <w:numPr>
          <w:ilvl w:val="0"/>
          <w:numId w:val="21"/>
        </w:numPr>
        <w:tabs>
          <w:tab w:val="clear" w:pos="720"/>
        </w:tabs>
        <w:suppressAutoHyphens/>
        <w:rPr>
          <w:bCs/>
          <w:sz w:val="22"/>
          <w:szCs w:val="22"/>
        </w:rPr>
      </w:pPr>
      <w:r w:rsidRPr="005E1589">
        <w:rPr>
          <w:bCs/>
          <w:sz w:val="22"/>
          <w:szCs w:val="22"/>
        </w:rPr>
        <w:t>Implement SharePoint for team collaboration and Document Management.</w:t>
      </w:r>
    </w:p>
    <w:p w14:paraId="0D615D9C" w14:textId="77777777" w:rsidR="00AC07B1" w:rsidRPr="005E1589" w:rsidRDefault="00AC07B1" w:rsidP="005E1589">
      <w:pPr>
        <w:widowControl w:val="0"/>
        <w:numPr>
          <w:ilvl w:val="0"/>
          <w:numId w:val="21"/>
        </w:numPr>
        <w:tabs>
          <w:tab w:val="clear" w:pos="720"/>
        </w:tabs>
        <w:autoSpaceDE w:val="0"/>
        <w:autoSpaceDN w:val="0"/>
        <w:adjustRightInd w:val="0"/>
        <w:rPr>
          <w:sz w:val="22"/>
          <w:szCs w:val="22"/>
        </w:rPr>
      </w:pPr>
      <w:r w:rsidRPr="005E1589">
        <w:rPr>
          <w:sz w:val="22"/>
          <w:szCs w:val="22"/>
        </w:rPr>
        <w:t xml:space="preserve">Work with Project Manager to document informatics and software needs (2 existing hospitals) that will serve as final processes for the new hospital. </w:t>
      </w:r>
    </w:p>
    <w:p w14:paraId="6B50E696" w14:textId="77777777" w:rsidR="00AC07B1" w:rsidRPr="005E1589" w:rsidRDefault="00AC07B1" w:rsidP="005E1589">
      <w:pPr>
        <w:numPr>
          <w:ilvl w:val="0"/>
          <w:numId w:val="21"/>
        </w:numPr>
        <w:tabs>
          <w:tab w:val="clear" w:pos="720"/>
        </w:tabs>
        <w:suppressAutoHyphens/>
        <w:rPr>
          <w:rStyle w:val="normalchar"/>
          <w:sz w:val="22"/>
          <w:szCs w:val="22"/>
        </w:rPr>
      </w:pPr>
      <w:r w:rsidRPr="005E1589">
        <w:rPr>
          <w:rStyle w:val="normalchar"/>
          <w:sz w:val="22"/>
          <w:szCs w:val="22"/>
        </w:rPr>
        <w:t>Obtained Data requirements, identified data sources, determined the content of data fields, and created Data Mapping Documents and performed Data Extraction and Data Compilation using SQL queries.</w:t>
      </w:r>
    </w:p>
    <w:p w14:paraId="19AAFC2F" w14:textId="77777777" w:rsidR="00AC07B1" w:rsidRPr="005E1589" w:rsidRDefault="00AC07B1" w:rsidP="005E1589">
      <w:pPr>
        <w:pStyle w:val="NoSpacing1"/>
        <w:numPr>
          <w:ilvl w:val="0"/>
          <w:numId w:val="21"/>
        </w:numPr>
        <w:tabs>
          <w:tab w:val="clear" w:pos="720"/>
        </w:tabs>
        <w:rPr>
          <w:sz w:val="22"/>
          <w:szCs w:val="22"/>
        </w:rPr>
      </w:pPr>
      <w:r w:rsidRPr="005E1589">
        <w:rPr>
          <w:sz w:val="22"/>
          <w:szCs w:val="22"/>
        </w:rPr>
        <w:t>Designed custom application in .NET Framework and SQL Server 2000 to communicate, trade information between the SunGard and mainframe system (BETA) using XML.</w:t>
      </w:r>
    </w:p>
    <w:p w14:paraId="4F995BEF" w14:textId="77777777" w:rsidR="00AC07B1" w:rsidRPr="005E1589" w:rsidRDefault="00AC07B1" w:rsidP="005E1589">
      <w:pPr>
        <w:widowControl w:val="0"/>
        <w:numPr>
          <w:ilvl w:val="0"/>
          <w:numId w:val="21"/>
        </w:numPr>
        <w:tabs>
          <w:tab w:val="clear" w:pos="720"/>
        </w:tabs>
        <w:autoSpaceDE w:val="0"/>
        <w:autoSpaceDN w:val="0"/>
        <w:adjustRightInd w:val="0"/>
        <w:rPr>
          <w:sz w:val="22"/>
          <w:szCs w:val="22"/>
        </w:rPr>
      </w:pPr>
      <w:r w:rsidRPr="005E1589">
        <w:rPr>
          <w:sz w:val="22"/>
          <w:szCs w:val="22"/>
        </w:rPr>
        <w:t>Involved in the full HIPAA compliance lifecycle from gap analysis, mapping, and implementation and testing for processing of Medicaid Claims.</w:t>
      </w:r>
    </w:p>
    <w:p w14:paraId="4968B6E4" w14:textId="77777777" w:rsidR="00AC07B1" w:rsidRPr="005E1589" w:rsidRDefault="00AC07B1" w:rsidP="005E1589">
      <w:pPr>
        <w:numPr>
          <w:ilvl w:val="0"/>
          <w:numId w:val="21"/>
        </w:numPr>
        <w:tabs>
          <w:tab w:val="clear" w:pos="720"/>
        </w:tabs>
        <w:rPr>
          <w:bCs/>
          <w:sz w:val="22"/>
          <w:szCs w:val="22"/>
        </w:rPr>
      </w:pPr>
      <w:r w:rsidRPr="005E1589">
        <w:rPr>
          <w:bCs/>
          <w:sz w:val="22"/>
          <w:szCs w:val="22"/>
        </w:rPr>
        <w:t>Used Rational Unified Process (RUP) and Rational Rose to create UML Models to design and manage requirements using Rational Requisite Pro throughout the full lifecycle of the project</w:t>
      </w:r>
      <w:r w:rsidR="00BD07C4">
        <w:rPr>
          <w:bCs/>
          <w:sz w:val="22"/>
          <w:szCs w:val="22"/>
        </w:rPr>
        <w:t>.</w:t>
      </w:r>
    </w:p>
    <w:p w14:paraId="513D2537" w14:textId="77777777" w:rsidR="00AC07B1" w:rsidRPr="005E1589" w:rsidRDefault="00AC07B1" w:rsidP="005E1589">
      <w:pPr>
        <w:numPr>
          <w:ilvl w:val="0"/>
          <w:numId w:val="21"/>
        </w:numPr>
        <w:tabs>
          <w:tab w:val="clear" w:pos="720"/>
        </w:tabs>
        <w:rPr>
          <w:sz w:val="22"/>
          <w:szCs w:val="22"/>
        </w:rPr>
      </w:pPr>
      <w:r w:rsidRPr="005E1589">
        <w:rPr>
          <w:sz w:val="22"/>
          <w:szCs w:val="22"/>
        </w:rPr>
        <w:t>Excellent experience working on creating folders, Users and Roles for the different Users to use Share</w:t>
      </w:r>
      <w:r w:rsidR="00CC07B4" w:rsidRPr="005E1589">
        <w:rPr>
          <w:sz w:val="22"/>
          <w:szCs w:val="22"/>
        </w:rPr>
        <w:t>P</w:t>
      </w:r>
      <w:r w:rsidRPr="005E1589">
        <w:rPr>
          <w:sz w:val="22"/>
          <w:szCs w:val="22"/>
        </w:rPr>
        <w:t xml:space="preserve">oint.  </w:t>
      </w:r>
    </w:p>
    <w:p w14:paraId="31C98766" w14:textId="77777777" w:rsidR="00AC07B1" w:rsidRPr="005E1589" w:rsidRDefault="00AC07B1" w:rsidP="005E1589">
      <w:pPr>
        <w:numPr>
          <w:ilvl w:val="0"/>
          <w:numId w:val="21"/>
        </w:numPr>
        <w:tabs>
          <w:tab w:val="clear" w:pos="720"/>
        </w:tabs>
        <w:rPr>
          <w:rStyle w:val="normalchar"/>
          <w:sz w:val="22"/>
          <w:szCs w:val="22"/>
        </w:rPr>
      </w:pPr>
      <w:r w:rsidRPr="005E1589">
        <w:rPr>
          <w:rStyle w:val="normalchar"/>
          <w:sz w:val="22"/>
          <w:szCs w:val="22"/>
        </w:rPr>
        <w:t>Worked with tools such as Amdocs CRM/Clarify, MS Project, IBM Filene P8, UML and MS Visio.</w:t>
      </w:r>
    </w:p>
    <w:p w14:paraId="1B5C146C" w14:textId="77777777" w:rsidR="00AC07B1" w:rsidRPr="005E1589" w:rsidRDefault="00AC07B1" w:rsidP="005E1589">
      <w:pPr>
        <w:pStyle w:val="NoSpacing"/>
        <w:numPr>
          <w:ilvl w:val="0"/>
          <w:numId w:val="21"/>
        </w:numPr>
        <w:tabs>
          <w:tab w:val="clear" w:pos="720"/>
        </w:tabs>
        <w:overflowPunct/>
        <w:autoSpaceDE/>
        <w:autoSpaceDN/>
        <w:adjustRightInd/>
        <w:textAlignment w:val="auto"/>
        <w:rPr>
          <w:bCs/>
          <w:iCs/>
          <w:sz w:val="22"/>
          <w:szCs w:val="22"/>
        </w:rPr>
      </w:pPr>
      <w:r w:rsidRPr="005E1589">
        <w:rPr>
          <w:bCs/>
          <w:iCs/>
          <w:sz w:val="22"/>
          <w:szCs w:val="22"/>
        </w:rPr>
        <w:t>Performed Data Analysis of existing data through SQL and experience with EDI &amp; ETL.</w:t>
      </w:r>
    </w:p>
    <w:p w14:paraId="368827D6" w14:textId="77777777" w:rsidR="00AC07B1" w:rsidRPr="005E1589" w:rsidRDefault="00AC07B1" w:rsidP="005E1589">
      <w:pPr>
        <w:numPr>
          <w:ilvl w:val="0"/>
          <w:numId w:val="21"/>
        </w:numPr>
        <w:tabs>
          <w:tab w:val="clear" w:pos="720"/>
        </w:tabs>
        <w:rPr>
          <w:sz w:val="22"/>
          <w:szCs w:val="22"/>
        </w:rPr>
      </w:pPr>
      <w:r w:rsidRPr="005E1589">
        <w:rPr>
          <w:sz w:val="22"/>
          <w:szCs w:val="22"/>
        </w:rPr>
        <w:t xml:space="preserve">Used IBM </w:t>
      </w:r>
      <w:r w:rsidR="0087547E" w:rsidRPr="005E1589">
        <w:rPr>
          <w:sz w:val="22"/>
          <w:szCs w:val="22"/>
        </w:rPr>
        <w:t>Web</w:t>
      </w:r>
      <w:r w:rsidRPr="005E1589">
        <w:rPr>
          <w:sz w:val="22"/>
          <w:szCs w:val="22"/>
        </w:rPr>
        <w:t xml:space="preserve">Sphere Business Modeler to fully visualize, comprehend, and document the business processes. To model and optimize the business-critical processes. </w:t>
      </w:r>
      <w:r w:rsidR="0087547E" w:rsidRPr="005E1589">
        <w:rPr>
          <w:sz w:val="22"/>
          <w:szCs w:val="22"/>
        </w:rPr>
        <w:t xml:space="preserve"> </w:t>
      </w:r>
    </w:p>
    <w:p w14:paraId="206D03DA" w14:textId="77777777" w:rsidR="00AC07B1" w:rsidRPr="005E1589" w:rsidRDefault="00AC07B1" w:rsidP="005E1589">
      <w:pPr>
        <w:numPr>
          <w:ilvl w:val="0"/>
          <w:numId w:val="21"/>
        </w:numPr>
        <w:tabs>
          <w:tab w:val="clear" w:pos="720"/>
        </w:tabs>
        <w:rPr>
          <w:sz w:val="22"/>
          <w:szCs w:val="22"/>
        </w:rPr>
      </w:pPr>
      <w:r w:rsidRPr="005E1589">
        <w:rPr>
          <w:sz w:val="22"/>
          <w:szCs w:val="22"/>
        </w:rPr>
        <w:t>Used IRISE Studio for designing and simulation of web applications</w:t>
      </w:r>
      <w:r w:rsidR="00CC07B4" w:rsidRPr="005E1589">
        <w:rPr>
          <w:sz w:val="22"/>
          <w:szCs w:val="22"/>
        </w:rPr>
        <w:t>.</w:t>
      </w:r>
    </w:p>
    <w:p w14:paraId="11398423" w14:textId="77777777" w:rsidR="00AC07B1" w:rsidRPr="005E1589" w:rsidRDefault="00AC07B1" w:rsidP="005E1589">
      <w:pPr>
        <w:rPr>
          <w:sz w:val="22"/>
          <w:szCs w:val="22"/>
        </w:rPr>
      </w:pPr>
      <w:r w:rsidRPr="00FB5AD6">
        <w:rPr>
          <w:b/>
          <w:i/>
          <w:sz w:val="22"/>
          <w:szCs w:val="22"/>
        </w:rPr>
        <w:t>Environment:</w:t>
      </w:r>
      <w:r w:rsidRPr="005E1589">
        <w:rPr>
          <w:b/>
          <w:sz w:val="22"/>
          <w:szCs w:val="22"/>
        </w:rPr>
        <w:t xml:space="preserve"> </w:t>
      </w:r>
      <w:r w:rsidR="000C62ED">
        <w:rPr>
          <w:sz w:val="22"/>
          <w:szCs w:val="22"/>
        </w:rPr>
        <w:t>EDI ANSI X12/HIPAA, Medistat</w:t>
      </w:r>
      <w:r w:rsidRPr="005E1589">
        <w:rPr>
          <w:sz w:val="22"/>
          <w:szCs w:val="22"/>
        </w:rPr>
        <w:t>, Rational Requisite Pro, M</w:t>
      </w:r>
      <w:r w:rsidR="000C62ED">
        <w:rPr>
          <w:sz w:val="22"/>
          <w:szCs w:val="22"/>
        </w:rPr>
        <w:t>ercator</w:t>
      </w:r>
      <w:r w:rsidRPr="005E1589">
        <w:rPr>
          <w:sz w:val="22"/>
          <w:szCs w:val="22"/>
        </w:rPr>
        <w:t>, XML, Share</w:t>
      </w:r>
      <w:r w:rsidR="000C62ED">
        <w:rPr>
          <w:sz w:val="22"/>
          <w:szCs w:val="22"/>
        </w:rPr>
        <w:t>P</w:t>
      </w:r>
      <w:r w:rsidRPr="005E1589">
        <w:rPr>
          <w:sz w:val="22"/>
          <w:szCs w:val="22"/>
        </w:rPr>
        <w:t>oint, MS O</w:t>
      </w:r>
      <w:r w:rsidR="000C62ED">
        <w:rPr>
          <w:sz w:val="22"/>
          <w:szCs w:val="22"/>
        </w:rPr>
        <w:t>ffice</w:t>
      </w:r>
      <w:r w:rsidRPr="005E1589">
        <w:rPr>
          <w:sz w:val="22"/>
          <w:szCs w:val="22"/>
        </w:rPr>
        <w:t>, MS P</w:t>
      </w:r>
      <w:r w:rsidR="000C62ED">
        <w:rPr>
          <w:sz w:val="22"/>
          <w:szCs w:val="22"/>
        </w:rPr>
        <w:t>roject</w:t>
      </w:r>
      <w:r w:rsidRPr="005E1589">
        <w:rPr>
          <w:sz w:val="22"/>
          <w:szCs w:val="22"/>
        </w:rPr>
        <w:t>, Visio, R</w:t>
      </w:r>
      <w:r w:rsidR="000C62ED">
        <w:rPr>
          <w:sz w:val="22"/>
          <w:szCs w:val="22"/>
        </w:rPr>
        <w:t>ational Rose</w:t>
      </w:r>
      <w:r w:rsidRPr="005E1589">
        <w:rPr>
          <w:sz w:val="22"/>
          <w:szCs w:val="22"/>
        </w:rPr>
        <w:t>, T</w:t>
      </w:r>
      <w:r w:rsidR="000C62ED">
        <w:rPr>
          <w:sz w:val="22"/>
          <w:szCs w:val="22"/>
        </w:rPr>
        <w:t>estDirector</w:t>
      </w:r>
      <w:r w:rsidRPr="005E1589">
        <w:rPr>
          <w:sz w:val="22"/>
          <w:szCs w:val="22"/>
        </w:rPr>
        <w:t>, SQL Server 2008, DB2, T</w:t>
      </w:r>
      <w:r w:rsidR="000C62ED">
        <w:rPr>
          <w:sz w:val="22"/>
          <w:szCs w:val="22"/>
        </w:rPr>
        <w:t>oad</w:t>
      </w:r>
      <w:r w:rsidRPr="005E1589">
        <w:rPr>
          <w:sz w:val="22"/>
          <w:szCs w:val="22"/>
        </w:rPr>
        <w:t xml:space="preserve">, Cobol, </w:t>
      </w:r>
      <w:r w:rsidRPr="005E1589">
        <w:rPr>
          <w:bCs/>
          <w:color w:val="000000"/>
          <w:sz w:val="22"/>
          <w:szCs w:val="22"/>
        </w:rPr>
        <w:t xml:space="preserve">WebSphere, </w:t>
      </w:r>
      <w:r w:rsidRPr="005E1589">
        <w:rPr>
          <w:sz w:val="22"/>
          <w:szCs w:val="22"/>
        </w:rPr>
        <w:t>W</w:t>
      </w:r>
      <w:r w:rsidR="000C62ED">
        <w:rPr>
          <w:sz w:val="22"/>
          <w:szCs w:val="22"/>
        </w:rPr>
        <w:t>indows</w:t>
      </w:r>
      <w:r w:rsidRPr="005E1589">
        <w:rPr>
          <w:sz w:val="22"/>
          <w:szCs w:val="22"/>
        </w:rPr>
        <w:t xml:space="preserve">                 </w:t>
      </w:r>
    </w:p>
    <w:p w14:paraId="668EE032" w14:textId="77777777" w:rsidR="00AC07B1" w:rsidRPr="005E1589" w:rsidRDefault="00AC07B1" w:rsidP="005E1589">
      <w:pPr>
        <w:rPr>
          <w:sz w:val="22"/>
          <w:szCs w:val="22"/>
        </w:rPr>
      </w:pPr>
    </w:p>
    <w:p w14:paraId="123BC1D2" w14:textId="77777777" w:rsidR="00AC07B1" w:rsidRPr="005E1589" w:rsidRDefault="00AC07B1" w:rsidP="005E1589">
      <w:pPr>
        <w:pStyle w:val="Heading3"/>
        <w:spacing w:before="0" w:after="0"/>
        <w:rPr>
          <w:rFonts w:ascii="Times New Roman" w:hAnsi="Times New Roman"/>
          <w:sz w:val="22"/>
          <w:szCs w:val="22"/>
        </w:rPr>
      </w:pPr>
      <w:r w:rsidRPr="005E1589">
        <w:rPr>
          <w:rStyle w:val="heading00203char"/>
          <w:rFonts w:ascii="Times New Roman" w:hAnsi="Times New Roman"/>
          <w:sz w:val="22"/>
          <w:szCs w:val="22"/>
        </w:rPr>
        <w:t>Texas Medicaid Healthcare Partnership</w:t>
      </w:r>
      <w:r w:rsidR="00E67BE8">
        <w:rPr>
          <w:rStyle w:val="heading00203char"/>
          <w:rFonts w:ascii="Times New Roman" w:hAnsi="Times New Roman"/>
          <w:sz w:val="22"/>
          <w:szCs w:val="22"/>
        </w:rPr>
        <w:t xml:space="preserve"> - </w:t>
      </w:r>
      <w:r w:rsidRPr="005E1589">
        <w:rPr>
          <w:rStyle w:val="heading00203char"/>
          <w:rFonts w:ascii="Times New Roman" w:hAnsi="Times New Roman"/>
          <w:sz w:val="22"/>
          <w:szCs w:val="22"/>
        </w:rPr>
        <w:t xml:space="preserve">Austin, TX                                                                </w:t>
      </w:r>
      <w:r w:rsidR="00DC79FF" w:rsidRPr="005E1589">
        <w:rPr>
          <w:rStyle w:val="heading00203char"/>
          <w:rFonts w:ascii="Times New Roman" w:hAnsi="Times New Roman"/>
          <w:sz w:val="22"/>
          <w:szCs w:val="22"/>
        </w:rPr>
        <w:t xml:space="preserve"> </w:t>
      </w:r>
      <w:r w:rsidR="00DC79FF" w:rsidRPr="005E1589">
        <w:rPr>
          <w:rStyle w:val="heading00203char"/>
          <w:rFonts w:ascii="Times New Roman" w:hAnsi="Times New Roman"/>
          <w:sz w:val="22"/>
          <w:szCs w:val="22"/>
        </w:rPr>
        <w:tab/>
      </w:r>
      <w:r w:rsidRPr="005E1589">
        <w:rPr>
          <w:rStyle w:val="heading00203char"/>
          <w:rFonts w:ascii="Times New Roman" w:hAnsi="Times New Roman"/>
          <w:sz w:val="22"/>
          <w:szCs w:val="22"/>
        </w:rPr>
        <w:t>Sep</w:t>
      </w:r>
      <w:r w:rsidR="00E67BE8">
        <w:rPr>
          <w:rStyle w:val="heading00203char"/>
          <w:rFonts w:ascii="Times New Roman" w:hAnsi="Times New Roman"/>
          <w:sz w:val="22"/>
          <w:szCs w:val="22"/>
        </w:rPr>
        <w:t>. ‘</w:t>
      </w:r>
      <w:r w:rsidRPr="005E1589">
        <w:rPr>
          <w:rStyle w:val="heading00203char"/>
          <w:rFonts w:ascii="Times New Roman" w:hAnsi="Times New Roman"/>
          <w:sz w:val="22"/>
          <w:szCs w:val="22"/>
        </w:rPr>
        <w:t>10</w:t>
      </w:r>
      <w:r w:rsidR="00E67BE8">
        <w:rPr>
          <w:rStyle w:val="heading00203char"/>
          <w:rFonts w:ascii="Times New Roman" w:hAnsi="Times New Roman"/>
          <w:sz w:val="22"/>
          <w:szCs w:val="22"/>
        </w:rPr>
        <w:t xml:space="preserve"> to </w:t>
      </w:r>
      <w:r w:rsidRPr="005E1589">
        <w:rPr>
          <w:rStyle w:val="heading00203char"/>
          <w:rFonts w:ascii="Times New Roman" w:hAnsi="Times New Roman"/>
          <w:sz w:val="22"/>
          <w:szCs w:val="22"/>
        </w:rPr>
        <w:t>Jan</w:t>
      </w:r>
      <w:r w:rsidR="00E67BE8">
        <w:rPr>
          <w:rStyle w:val="heading00203char"/>
          <w:rFonts w:ascii="Times New Roman" w:hAnsi="Times New Roman"/>
          <w:sz w:val="22"/>
          <w:szCs w:val="22"/>
        </w:rPr>
        <w:t>. ‘</w:t>
      </w:r>
      <w:r w:rsidRPr="005E1589">
        <w:rPr>
          <w:rStyle w:val="heading00203char"/>
          <w:rFonts w:ascii="Times New Roman" w:hAnsi="Times New Roman"/>
          <w:sz w:val="22"/>
          <w:szCs w:val="22"/>
        </w:rPr>
        <w:t>12</w:t>
      </w:r>
      <w:r w:rsidRPr="005E1589">
        <w:rPr>
          <w:rFonts w:ascii="Times New Roman" w:hAnsi="Times New Roman"/>
          <w:sz w:val="22"/>
          <w:szCs w:val="22"/>
        </w:rPr>
        <w:t xml:space="preserve"> </w:t>
      </w:r>
    </w:p>
    <w:p w14:paraId="19875F19" w14:textId="77777777" w:rsidR="00AC07B1" w:rsidRPr="005E1589" w:rsidRDefault="00AC07B1" w:rsidP="005E1589">
      <w:pPr>
        <w:pStyle w:val="Normal1"/>
        <w:spacing w:line="240" w:lineRule="auto"/>
        <w:rPr>
          <w:rFonts w:ascii="Times New Roman" w:hAnsi="Times New Roman" w:cs="Times New Roman"/>
          <w:b/>
          <w:i/>
        </w:rPr>
      </w:pPr>
      <w:r w:rsidRPr="005E1589">
        <w:rPr>
          <w:rFonts w:ascii="Times New Roman" w:hAnsi="Times New Roman" w:cs="Times New Roman"/>
          <w:b/>
          <w:i/>
        </w:rPr>
        <w:t>Sr. Business System Analyst</w:t>
      </w:r>
    </w:p>
    <w:p w14:paraId="7957F255" w14:textId="77777777" w:rsidR="00AC07B1" w:rsidRPr="005E1589" w:rsidRDefault="00AC07B1" w:rsidP="005E1589">
      <w:pPr>
        <w:rPr>
          <w:sz w:val="22"/>
          <w:szCs w:val="22"/>
        </w:rPr>
      </w:pPr>
    </w:p>
    <w:p w14:paraId="3DF8A62F" w14:textId="77777777" w:rsidR="00AC07B1" w:rsidRPr="005E1589" w:rsidRDefault="00AC07B1" w:rsidP="005E1589">
      <w:pPr>
        <w:widowControl w:val="0"/>
        <w:numPr>
          <w:ilvl w:val="0"/>
          <w:numId w:val="20"/>
        </w:numPr>
        <w:tabs>
          <w:tab w:val="clear" w:pos="720"/>
        </w:tabs>
        <w:autoSpaceDE w:val="0"/>
        <w:autoSpaceDN w:val="0"/>
        <w:adjustRightInd w:val="0"/>
        <w:rPr>
          <w:sz w:val="22"/>
          <w:szCs w:val="22"/>
        </w:rPr>
      </w:pPr>
      <w:r w:rsidRPr="005E1589">
        <w:rPr>
          <w:sz w:val="22"/>
          <w:szCs w:val="22"/>
        </w:rPr>
        <w:t>Involved in development phase meetings for Business Analysis and Requirements Gathering.</w:t>
      </w:r>
    </w:p>
    <w:p w14:paraId="070C23EE" w14:textId="77777777" w:rsidR="00AC07B1" w:rsidRPr="005E1589" w:rsidRDefault="00AC07B1" w:rsidP="005E1589">
      <w:pPr>
        <w:numPr>
          <w:ilvl w:val="0"/>
          <w:numId w:val="20"/>
        </w:numPr>
        <w:tabs>
          <w:tab w:val="clear" w:pos="720"/>
        </w:tabs>
        <w:rPr>
          <w:sz w:val="22"/>
          <w:szCs w:val="22"/>
        </w:rPr>
      </w:pPr>
      <w:r w:rsidRPr="005E1589">
        <w:rPr>
          <w:sz w:val="22"/>
          <w:szCs w:val="22"/>
        </w:rPr>
        <w:t>Worked on U.S. Census Bureau data, including demographic, economic, and geographic data</w:t>
      </w:r>
      <w:r w:rsidR="00BD07C4">
        <w:rPr>
          <w:sz w:val="22"/>
          <w:szCs w:val="22"/>
        </w:rPr>
        <w:t>.</w:t>
      </w:r>
    </w:p>
    <w:p w14:paraId="77CB268B" w14:textId="77777777" w:rsidR="00AC07B1" w:rsidRPr="005E1589" w:rsidRDefault="00AC07B1" w:rsidP="005E1589">
      <w:pPr>
        <w:widowControl w:val="0"/>
        <w:numPr>
          <w:ilvl w:val="0"/>
          <w:numId w:val="20"/>
        </w:numPr>
        <w:tabs>
          <w:tab w:val="clear" w:pos="720"/>
        </w:tabs>
        <w:autoSpaceDE w:val="0"/>
        <w:autoSpaceDN w:val="0"/>
        <w:adjustRightInd w:val="0"/>
        <w:rPr>
          <w:sz w:val="22"/>
          <w:szCs w:val="22"/>
        </w:rPr>
      </w:pPr>
      <w:r w:rsidRPr="005E1589">
        <w:rPr>
          <w:sz w:val="22"/>
          <w:szCs w:val="22"/>
        </w:rPr>
        <w:t>Designed Data Stage ETL jobs for extracting data from heterogeneous source systems, transform and finally led into the Data Marts.</w:t>
      </w:r>
    </w:p>
    <w:p w14:paraId="47928E78" w14:textId="77777777" w:rsidR="00AC07B1" w:rsidRPr="005E1589" w:rsidRDefault="00AC07B1" w:rsidP="005E1589">
      <w:pPr>
        <w:widowControl w:val="0"/>
        <w:numPr>
          <w:ilvl w:val="0"/>
          <w:numId w:val="20"/>
        </w:numPr>
        <w:tabs>
          <w:tab w:val="clear" w:pos="720"/>
        </w:tabs>
        <w:autoSpaceDE w:val="0"/>
        <w:autoSpaceDN w:val="0"/>
        <w:adjustRightInd w:val="0"/>
        <w:rPr>
          <w:sz w:val="22"/>
          <w:szCs w:val="22"/>
        </w:rPr>
      </w:pPr>
      <w:r w:rsidRPr="005E1589">
        <w:rPr>
          <w:sz w:val="22"/>
          <w:szCs w:val="22"/>
        </w:rPr>
        <w:t>Developed programs for accessing the database using JDBC thin driver to execute queries, prepared statements, Stored Procedures and to manipulate the data in the database.</w:t>
      </w:r>
    </w:p>
    <w:p w14:paraId="5C7061B1" w14:textId="77777777" w:rsidR="00AC07B1" w:rsidRPr="00D5534B" w:rsidRDefault="00D5534B" w:rsidP="005E1589">
      <w:pPr>
        <w:widowControl w:val="0"/>
        <w:numPr>
          <w:ilvl w:val="0"/>
          <w:numId w:val="20"/>
        </w:numPr>
        <w:tabs>
          <w:tab w:val="clear" w:pos="720"/>
        </w:tabs>
        <w:autoSpaceDE w:val="0"/>
        <w:autoSpaceDN w:val="0"/>
        <w:adjustRightInd w:val="0"/>
        <w:rPr>
          <w:sz w:val="22"/>
          <w:szCs w:val="22"/>
        </w:rPr>
      </w:pPr>
      <w:r w:rsidRPr="00D5534B">
        <w:rPr>
          <w:sz w:val="22"/>
          <w:szCs w:val="22"/>
        </w:rPr>
        <w:t>Responsible for applications using</w:t>
      </w:r>
      <w:r w:rsidR="00AC07B1" w:rsidRPr="00D5534B">
        <w:rPr>
          <w:sz w:val="22"/>
          <w:szCs w:val="22"/>
        </w:rPr>
        <w:t xml:space="preserve"> JavaScript in the web page validation</w:t>
      </w:r>
      <w:r w:rsidRPr="00D5534B">
        <w:rPr>
          <w:sz w:val="22"/>
          <w:szCs w:val="22"/>
        </w:rPr>
        <w:t xml:space="preserve">, </w:t>
      </w:r>
      <w:r w:rsidR="00AC07B1" w:rsidRPr="00D5534B">
        <w:rPr>
          <w:sz w:val="22"/>
          <w:szCs w:val="22"/>
        </w:rPr>
        <w:t>Struts Validator for server-side validation</w:t>
      </w:r>
      <w:r w:rsidRPr="00D5534B">
        <w:rPr>
          <w:sz w:val="22"/>
          <w:szCs w:val="22"/>
        </w:rPr>
        <w:t xml:space="preserve">; </w:t>
      </w:r>
      <w:r w:rsidR="00AC07B1" w:rsidRPr="00D5534B">
        <w:rPr>
          <w:sz w:val="22"/>
          <w:szCs w:val="22"/>
        </w:rPr>
        <w:t>Design patterns of Delegates, Data Transfer Objects and Data Access Objects.</w:t>
      </w:r>
    </w:p>
    <w:p w14:paraId="5E60A3CF" w14:textId="77777777" w:rsidR="00AC07B1" w:rsidRPr="005E1589" w:rsidRDefault="008F0D4E" w:rsidP="005E1589">
      <w:pPr>
        <w:widowControl w:val="0"/>
        <w:numPr>
          <w:ilvl w:val="0"/>
          <w:numId w:val="20"/>
        </w:numPr>
        <w:tabs>
          <w:tab w:val="clear" w:pos="720"/>
        </w:tabs>
        <w:autoSpaceDE w:val="0"/>
        <w:autoSpaceDN w:val="0"/>
        <w:adjustRightInd w:val="0"/>
        <w:rPr>
          <w:sz w:val="22"/>
          <w:szCs w:val="22"/>
        </w:rPr>
      </w:pPr>
      <w:r>
        <w:rPr>
          <w:sz w:val="22"/>
          <w:szCs w:val="22"/>
        </w:rPr>
        <w:t>Used ClearC</w:t>
      </w:r>
      <w:r w:rsidR="00AC07B1" w:rsidRPr="005E1589">
        <w:rPr>
          <w:sz w:val="22"/>
          <w:szCs w:val="22"/>
        </w:rPr>
        <w:t>ase</w:t>
      </w:r>
      <w:r>
        <w:rPr>
          <w:sz w:val="22"/>
          <w:szCs w:val="22"/>
        </w:rPr>
        <w:t xml:space="preserve"> for source code control and JUnit</w:t>
      </w:r>
      <w:r w:rsidR="00AC07B1" w:rsidRPr="005E1589">
        <w:rPr>
          <w:sz w:val="22"/>
          <w:szCs w:val="22"/>
        </w:rPr>
        <w:t xml:space="preserve"> for unit testing.</w:t>
      </w:r>
    </w:p>
    <w:p w14:paraId="3C79143E" w14:textId="77777777" w:rsidR="00AC07B1" w:rsidRPr="005E1589" w:rsidRDefault="00AC07B1" w:rsidP="005E1589">
      <w:pPr>
        <w:widowControl w:val="0"/>
        <w:numPr>
          <w:ilvl w:val="0"/>
          <w:numId w:val="20"/>
        </w:numPr>
        <w:tabs>
          <w:tab w:val="clear" w:pos="720"/>
        </w:tabs>
        <w:autoSpaceDE w:val="0"/>
        <w:autoSpaceDN w:val="0"/>
        <w:adjustRightInd w:val="0"/>
        <w:rPr>
          <w:sz w:val="22"/>
          <w:szCs w:val="22"/>
        </w:rPr>
      </w:pPr>
      <w:r w:rsidRPr="005E1589">
        <w:rPr>
          <w:sz w:val="22"/>
          <w:szCs w:val="22"/>
        </w:rPr>
        <w:t>Involved in peer code reviews and performed integration testing of the modules</w:t>
      </w:r>
      <w:r w:rsidR="008F0D4E">
        <w:rPr>
          <w:sz w:val="22"/>
          <w:szCs w:val="22"/>
        </w:rPr>
        <w:t>.</w:t>
      </w:r>
      <w:r w:rsidRPr="005E1589">
        <w:rPr>
          <w:sz w:val="22"/>
          <w:szCs w:val="22"/>
        </w:rPr>
        <w:t xml:space="preserve"> Followed coding and documentation standards.</w:t>
      </w:r>
    </w:p>
    <w:p w14:paraId="0C0A5269" w14:textId="77777777" w:rsidR="00AC07B1" w:rsidRPr="005E1589" w:rsidRDefault="00AC07B1" w:rsidP="005E1589">
      <w:pPr>
        <w:numPr>
          <w:ilvl w:val="0"/>
          <w:numId w:val="20"/>
        </w:numPr>
        <w:tabs>
          <w:tab w:val="clear" w:pos="720"/>
        </w:tabs>
        <w:suppressAutoHyphens/>
        <w:rPr>
          <w:rFonts w:eastAsia="Courier New"/>
          <w:sz w:val="22"/>
          <w:szCs w:val="22"/>
        </w:rPr>
      </w:pPr>
      <w:r w:rsidRPr="005E1589">
        <w:rPr>
          <w:rFonts w:eastAsia="Courier New"/>
          <w:sz w:val="22"/>
          <w:szCs w:val="22"/>
        </w:rPr>
        <w:t>Used SharePoint for the purpose of managing documents and for hosting websites which was used to access shared workspaces and documents.</w:t>
      </w:r>
    </w:p>
    <w:p w14:paraId="03084F5B" w14:textId="77777777" w:rsidR="00AC07B1" w:rsidRPr="005E1589" w:rsidRDefault="00AC07B1" w:rsidP="005E1589">
      <w:pPr>
        <w:numPr>
          <w:ilvl w:val="0"/>
          <w:numId w:val="20"/>
        </w:numPr>
        <w:tabs>
          <w:tab w:val="clear" w:pos="720"/>
        </w:tabs>
        <w:rPr>
          <w:sz w:val="22"/>
          <w:szCs w:val="22"/>
        </w:rPr>
      </w:pPr>
      <w:r w:rsidRPr="005E1589">
        <w:rPr>
          <w:sz w:val="22"/>
          <w:szCs w:val="22"/>
        </w:rPr>
        <w:t>Used XML, XSL, and XSLT for developing a dynamic and flexible system for handling data.</w:t>
      </w:r>
    </w:p>
    <w:p w14:paraId="70D8F4ED" w14:textId="77777777" w:rsidR="00AC07B1" w:rsidRPr="005E1589" w:rsidRDefault="00AC07B1" w:rsidP="005E1589">
      <w:pPr>
        <w:widowControl w:val="0"/>
        <w:numPr>
          <w:ilvl w:val="0"/>
          <w:numId w:val="20"/>
        </w:numPr>
        <w:tabs>
          <w:tab w:val="clear" w:pos="720"/>
        </w:tabs>
        <w:overflowPunct w:val="0"/>
        <w:autoSpaceDE w:val="0"/>
        <w:autoSpaceDN w:val="0"/>
        <w:adjustRightInd w:val="0"/>
        <w:textAlignment w:val="baseline"/>
        <w:rPr>
          <w:rStyle w:val="normalchar"/>
          <w:sz w:val="22"/>
          <w:szCs w:val="22"/>
        </w:rPr>
      </w:pPr>
      <w:r w:rsidRPr="005E1589">
        <w:rPr>
          <w:rStyle w:val="normalchar"/>
          <w:sz w:val="22"/>
          <w:szCs w:val="22"/>
        </w:rPr>
        <w:t>Used Soft Test software with pseudo code to ensure test cases covered all branches of a project's code impacting the system. (The system is an IBM mainframe-based system that contains the master set of customer information used to bill customers).</w:t>
      </w:r>
    </w:p>
    <w:p w14:paraId="4E392202" w14:textId="77777777" w:rsidR="00AC07B1" w:rsidRPr="005E1589" w:rsidRDefault="00AC07B1" w:rsidP="005E1589">
      <w:pPr>
        <w:numPr>
          <w:ilvl w:val="0"/>
          <w:numId w:val="20"/>
        </w:numPr>
        <w:tabs>
          <w:tab w:val="clear" w:pos="720"/>
        </w:tabs>
        <w:rPr>
          <w:sz w:val="22"/>
          <w:szCs w:val="22"/>
        </w:rPr>
      </w:pPr>
      <w:r w:rsidRPr="005E1589">
        <w:rPr>
          <w:bCs/>
          <w:sz w:val="22"/>
          <w:szCs w:val="22"/>
        </w:rPr>
        <w:t>Data mapping, logical data modeling, created class diagrams and ER diagrams and used SQL queries to filter data within the Oracle database</w:t>
      </w:r>
      <w:r w:rsidR="00BD07C4">
        <w:rPr>
          <w:bCs/>
          <w:sz w:val="22"/>
          <w:szCs w:val="22"/>
        </w:rPr>
        <w:t>.</w:t>
      </w:r>
    </w:p>
    <w:p w14:paraId="00DA8584" w14:textId="77777777" w:rsidR="00AC07B1" w:rsidRPr="005E1589" w:rsidRDefault="00AC07B1" w:rsidP="005E1589">
      <w:pPr>
        <w:numPr>
          <w:ilvl w:val="0"/>
          <w:numId w:val="20"/>
        </w:numPr>
        <w:tabs>
          <w:tab w:val="clear" w:pos="720"/>
        </w:tabs>
        <w:rPr>
          <w:color w:val="000000"/>
          <w:sz w:val="22"/>
          <w:szCs w:val="22"/>
        </w:rPr>
      </w:pPr>
      <w:r w:rsidRPr="005E1589">
        <w:rPr>
          <w:color w:val="000000"/>
          <w:sz w:val="22"/>
          <w:szCs w:val="22"/>
        </w:rPr>
        <w:t xml:space="preserve">Designed and developed User Interface with </w:t>
      </w:r>
      <w:r w:rsidRPr="005E1589">
        <w:rPr>
          <w:bCs/>
          <w:color w:val="000000"/>
          <w:sz w:val="22"/>
          <w:szCs w:val="22"/>
        </w:rPr>
        <w:t>ASP.NET</w:t>
      </w:r>
      <w:r w:rsidRPr="005E1589">
        <w:rPr>
          <w:color w:val="000000"/>
          <w:sz w:val="22"/>
          <w:szCs w:val="22"/>
        </w:rPr>
        <w:t xml:space="preserve"> and HTML.</w:t>
      </w:r>
    </w:p>
    <w:p w14:paraId="5A40C3D0" w14:textId="77777777" w:rsidR="00AC07B1" w:rsidRPr="005E1589" w:rsidRDefault="00AC07B1" w:rsidP="005E1589">
      <w:pPr>
        <w:numPr>
          <w:ilvl w:val="0"/>
          <w:numId w:val="20"/>
        </w:numPr>
        <w:tabs>
          <w:tab w:val="clear" w:pos="720"/>
        </w:tabs>
        <w:rPr>
          <w:iCs/>
          <w:sz w:val="22"/>
          <w:szCs w:val="22"/>
        </w:rPr>
      </w:pPr>
      <w:r w:rsidRPr="005E1589">
        <w:rPr>
          <w:bCs/>
          <w:sz w:val="22"/>
          <w:szCs w:val="22"/>
        </w:rPr>
        <w:t>Preparing BRD, Business Cases, and presentation to the clients, Business Re-engineering proposals.</w:t>
      </w:r>
    </w:p>
    <w:p w14:paraId="01A4D883" w14:textId="77777777" w:rsidR="00AC07B1" w:rsidRPr="005E1589" w:rsidRDefault="00AC07B1" w:rsidP="005E1589">
      <w:pPr>
        <w:numPr>
          <w:ilvl w:val="0"/>
          <w:numId w:val="20"/>
        </w:numPr>
        <w:tabs>
          <w:tab w:val="clear" w:pos="720"/>
        </w:tabs>
        <w:suppressAutoHyphens/>
        <w:rPr>
          <w:bCs/>
          <w:color w:val="000000"/>
          <w:sz w:val="22"/>
          <w:szCs w:val="22"/>
        </w:rPr>
      </w:pPr>
      <w:r w:rsidRPr="005E1589">
        <w:rPr>
          <w:sz w:val="22"/>
          <w:szCs w:val="22"/>
        </w:rPr>
        <w:t>Built business requirements in the Medicare Advantage (MA) requirements database and created Project</w:t>
      </w:r>
      <w:r w:rsidR="00E67BE8">
        <w:rPr>
          <w:sz w:val="22"/>
          <w:szCs w:val="22"/>
        </w:rPr>
        <w:t xml:space="preserve"> </w:t>
      </w:r>
      <w:r w:rsidRPr="005E1589">
        <w:rPr>
          <w:sz w:val="22"/>
          <w:szCs w:val="22"/>
        </w:rPr>
        <w:t>Requirements</w:t>
      </w:r>
      <w:r w:rsidR="00E67BE8">
        <w:rPr>
          <w:sz w:val="22"/>
          <w:szCs w:val="22"/>
        </w:rPr>
        <w:t xml:space="preserve"> </w:t>
      </w:r>
      <w:r w:rsidRPr="005E1589">
        <w:rPr>
          <w:sz w:val="22"/>
          <w:szCs w:val="22"/>
        </w:rPr>
        <w:t xml:space="preserve">Document for </w:t>
      </w:r>
      <w:r w:rsidR="00E67BE8">
        <w:rPr>
          <w:sz w:val="22"/>
          <w:szCs w:val="22"/>
        </w:rPr>
        <w:t>all</w:t>
      </w:r>
      <w:r w:rsidRPr="005E1589">
        <w:rPr>
          <w:sz w:val="22"/>
          <w:szCs w:val="22"/>
        </w:rPr>
        <w:t xml:space="preserve"> functional areas.</w:t>
      </w:r>
    </w:p>
    <w:p w14:paraId="2C12BF48" w14:textId="77777777" w:rsidR="00AC07B1" w:rsidRPr="005E1589" w:rsidRDefault="00AC07B1" w:rsidP="005E1589">
      <w:pPr>
        <w:numPr>
          <w:ilvl w:val="0"/>
          <w:numId w:val="20"/>
        </w:numPr>
        <w:tabs>
          <w:tab w:val="clear" w:pos="720"/>
        </w:tabs>
        <w:suppressAutoHyphens/>
        <w:rPr>
          <w:bCs/>
          <w:sz w:val="22"/>
          <w:szCs w:val="22"/>
        </w:rPr>
      </w:pPr>
      <w:r w:rsidRPr="005E1589">
        <w:rPr>
          <w:bCs/>
          <w:sz w:val="22"/>
          <w:szCs w:val="22"/>
        </w:rPr>
        <w:t>Implement SharePoint for team collaboration and Document Management.</w:t>
      </w:r>
    </w:p>
    <w:p w14:paraId="6640EEA5" w14:textId="7386847E" w:rsidR="00AC07B1" w:rsidRPr="005E1589" w:rsidRDefault="007C15BD" w:rsidP="005E1589">
      <w:pPr>
        <w:numPr>
          <w:ilvl w:val="0"/>
          <w:numId w:val="20"/>
        </w:numPr>
        <w:tabs>
          <w:tab w:val="clear" w:pos="720"/>
        </w:tabs>
        <w:rPr>
          <w:rStyle w:val="normalchar"/>
          <w:sz w:val="22"/>
          <w:szCs w:val="22"/>
        </w:rPr>
      </w:pPr>
      <w:r w:rsidRPr="005E1589">
        <w:rPr>
          <w:rStyle w:val="normalchar"/>
          <w:sz w:val="22"/>
          <w:szCs w:val="22"/>
        </w:rPr>
        <w:t>High level</w:t>
      </w:r>
      <w:r w:rsidR="00AC07B1" w:rsidRPr="005E1589">
        <w:rPr>
          <w:rStyle w:val="normalchar"/>
          <w:sz w:val="22"/>
          <w:szCs w:val="22"/>
        </w:rPr>
        <w:t xml:space="preserve"> design, for new process, integrating with legacy and </w:t>
      </w:r>
      <w:r w:rsidR="00AC07B1" w:rsidRPr="005E1589">
        <w:rPr>
          <w:rStyle w:val="normalchar"/>
          <w:b/>
          <w:sz w:val="22"/>
          <w:szCs w:val="22"/>
        </w:rPr>
        <w:t>Facets</w:t>
      </w:r>
      <w:r w:rsidR="00AC07B1" w:rsidRPr="005E1589">
        <w:rPr>
          <w:rStyle w:val="normalchar"/>
          <w:sz w:val="22"/>
          <w:szCs w:val="22"/>
        </w:rPr>
        <w:t>.</w:t>
      </w:r>
    </w:p>
    <w:p w14:paraId="64100BD7" w14:textId="77777777" w:rsidR="00AC07B1" w:rsidRPr="005E1589" w:rsidRDefault="00AC07B1" w:rsidP="005E1589">
      <w:pPr>
        <w:numPr>
          <w:ilvl w:val="0"/>
          <w:numId w:val="20"/>
        </w:numPr>
        <w:tabs>
          <w:tab w:val="clear" w:pos="720"/>
        </w:tabs>
        <w:rPr>
          <w:sz w:val="22"/>
          <w:szCs w:val="22"/>
        </w:rPr>
      </w:pPr>
      <w:r w:rsidRPr="005E1589">
        <w:rPr>
          <w:sz w:val="22"/>
          <w:szCs w:val="22"/>
        </w:rPr>
        <w:t>Was Involved in meeting with Clinical Users and Clearing Houses to determine the format of the ICD-10CPT codes</w:t>
      </w:r>
    </w:p>
    <w:p w14:paraId="56A31BCF" w14:textId="77777777" w:rsidR="00AC07B1" w:rsidRPr="005E1589" w:rsidRDefault="00AC07B1" w:rsidP="005E1589">
      <w:pPr>
        <w:numPr>
          <w:ilvl w:val="0"/>
          <w:numId w:val="20"/>
        </w:numPr>
        <w:tabs>
          <w:tab w:val="clear" w:pos="720"/>
        </w:tabs>
        <w:rPr>
          <w:sz w:val="22"/>
          <w:szCs w:val="22"/>
        </w:rPr>
      </w:pPr>
      <w:r w:rsidRPr="005E1589">
        <w:rPr>
          <w:sz w:val="22"/>
          <w:szCs w:val="22"/>
        </w:rPr>
        <w:t>Experienced working with x12 version 5010 transactions and ICD 10-CM and ICD 10-PCS Code sets change analysis, design, and migration strategy.</w:t>
      </w:r>
    </w:p>
    <w:p w14:paraId="4A6EB2D5" w14:textId="77777777" w:rsidR="00AC07B1" w:rsidRPr="005E1589" w:rsidRDefault="00DC79FF" w:rsidP="005E1589">
      <w:pPr>
        <w:rPr>
          <w:bCs/>
          <w:sz w:val="22"/>
          <w:szCs w:val="22"/>
        </w:rPr>
      </w:pPr>
      <w:r w:rsidRPr="005E1589">
        <w:rPr>
          <w:b/>
          <w:bCs/>
          <w:sz w:val="22"/>
          <w:szCs w:val="22"/>
        </w:rPr>
        <w:t>E</w:t>
      </w:r>
      <w:r w:rsidR="00AC07B1" w:rsidRPr="005E1589">
        <w:rPr>
          <w:b/>
          <w:bCs/>
          <w:sz w:val="22"/>
          <w:szCs w:val="22"/>
        </w:rPr>
        <w:t xml:space="preserve">nvironment: </w:t>
      </w:r>
      <w:r w:rsidR="00AC07B1" w:rsidRPr="005E1589">
        <w:rPr>
          <w:sz w:val="22"/>
          <w:szCs w:val="22"/>
        </w:rPr>
        <w:t xml:space="preserve">Accentual Data Stage 6.0 (Manager, Director), IBM DB2/UDB Universal Database Oracle 8/9i, Teradata, MS SQL Server 7.0, Cobol, Rational Requisite Pro, </w:t>
      </w:r>
      <w:r w:rsidR="00AC07B1" w:rsidRPr="005E1589">
        <w:rPr>
          <w:bCs/>
          <w:color w:val="000000"/>
          <w:sz w:val="22"/>
          <w:szCs w:val="22"/>
        </w:rPr>
        <w:t>WebSphere,</w:t>
      </w:r>
      <w:r w:rsidR="00AC07B1" w:rsidRPr="005E1589">
        <w:rPr>
          <w:sz w:val="22"/>
          <w:szCs w:val="22"/>
        </w:rPr>
        <w:t xml:space="preserve"> HTML, XML, UNIX, DB2</w:t>
      </w:r>
      <w:r w:rsidR="00764797">
        <w:rPr>
          <w:sz w:val="22"/>
          <w:szCs w:val="22"/>
        </w:rPr>
        <w:t>, GIS Tools, Windows NT, Sybase</w:t>
      </w:r>
    </w:p>
    <w:p w14:paraId="13CF7F08" w14:textId="77777777" w:rsidR="00AC07B1" w:rsidRPr="005E1589" w:rsidRDefault="00AC07B1" w:rsidP="005E1589">
      <w:pPr>
        <w:rPr>
          <w:rFonts w:eastAsia="Arial Unicode MS"/>
          <w:bCs/>
          <w:sz w:val="22"/>
          <w:szCs w:val="22"/>
        </w:rPr>
      </w:pPr>
    </w:p>
    <w:p w14:paraId="1A490DBB" w14:textId="77777777" w:rsidR="00AC07B1" w:rsidRPr="005E1589" w:rsidRDefault="00DC79FF" w:rsidP="005E1589">
      <w:pPr>
        <w:pStyle w:val="ColorfulList-Accent11"/>
        <w:spacing w:after="0" w:line="240" w:lineRule="auto"/>
        <w:ind w:left="0"/>
        <w:contextualSpacing w:val="0"/>
        <w:rPr>
          <w:rFonts w:ascii="Times New Roman" w:hAnsi="Times New Roman"/>
          <w:b/>
        </w:rPr>
      </w:pPr>
      <w:r w:rsidRPr="005E1589">
        <w:rPr>
          <w:rFonts w:ascii="Times New Roman" w:hAnsi="Times New Roman"/>
          <w:b/>
        </w:rPr>
        <w:t>Oxford Health -</w:t>
      </w:r>
      <w:r w:rsidR="00AC07B1" w:rsidRPr="005E1589">
        <w:rPr>
          <w:rFonts w:ascii="Times New Roman" w:hAnsi="Times New Roman"/>
          <w:b/>
        </w:rPr>
        <w:t xml:space="preserve"> Hartford, CT</w:t>
      </w:r>
      <w:r w:rsidR="00AC07B1" w:rsidRPr="005E1589">
        <w:rPr>
          <w:rFonts w:ascii="Times New Roman" w:hAnsi="Times New Roman"/>
          <w:b/>
        </w:rPr>
        <w:tab/>
        <w:t xml:space="preserve">                                                                     </w:t>
      </w:r>
      <w:r w:rsidRPr="005E1589">
        <w:rPr>
          <w:rFonts w:ascii="Times New Roman" w:hAnsi="Times New Roman"/>
          <w:b/>
        </w:rPr>
        <w:tab/>
      </w:r>
      <w:r w:rsidRPr="005E1589">
        <w:rPr>
          <w:rFonts w:ascii="Times New Roman" w:hAnsi="Times New Roman"/>
          <w:b/>
        </w:rPr>
        <w:tab/>
      </w:r>
      <w:r w:rsidRPr="005E1589">
        <w:rPr>
          <w:rFonts w:ascii="Times New Roman" w:hAnsi="Times New Roman"/>
          <w:b/>
        </w:rPr>
        <w:tab/>
      </w:r>
      <w:r w:rsidR="00AC07B1" w:rsidRPr="005E1589">
        <w:rPr>
          <w:rFonts w:ascii="Times New Roman" w:hAnsi="Times New Roman"/>
          <w:b/>
        </w:rPr>
        <w:t>Jan</w:t>
      </w:r>
      <w:r w:rsidRPr="005E1589">
        <w:rPr>
          <w:rFonts w:ascii="Times New Roman" w:hAnsi="Times New Roman"/>
          <w:b/>
        </w:rPr>
        <w:t>. ‘</w:t>
      </w:r>
      <w:r w:rsidR="00AC07B1" w:rsidRPr="005E1589">
        <w:rPr>
          <w:rFonts w:ascii="Times New Roman" w:hAnsi="Times New Roman"/>
          <w:b/>
        </w:rPr>
        <w:t>09</w:t>
      </w:r>
      <w:r w:rsidRPr="005E1589">
        <w:rPr>
          <w:rFonts w:ascii="Times New Roman" w:hAnsi="Times New Roman"/>
          <w:b/>
        </w:rPr>
        <w:t xml:space="preserve"> to A</w:t>
      </w:r>
      <w:r w:rsidR="00AC07B1" w:rsidRPr="005E1589">
        <w:rPr>
          <w:rFonts w:ascii="Times New Roman" w:hAnsi="Times New Roman"/>
          <w:b/>
        </w:rPr>
        <w:t>ug</w:t>
      </w:r>
      <w:r w:rsidRPr="005E1589">
        <w:rPr>
          <w:rFonts w:ascii="Times New Roman" w:hAnsi="Times New Roman"/>
          <w:b/>
        </w:rPr>
        <w:t>. ‘</w:t>
      </w:r>
      <w:r w:rsidR="00AC07B1" w:rsidRPr="005E1589">
        <w:rPr>
          <w:rFonts w:ascii="Times New Roman" w:hAnsi="Times New Roman"/>
          <w:b/>
        </w:rPr>
        <w:t>10</w:t>
      </w:r>
      <w:r w:rsidR="00AC07B1" w:rsidRPr="005E1589">
        <w:rPr>
          <w:rFonts w:ascii="Times New Roman" w:hAnsi="Times New Roman"/>
        </w:rPr>
        <w:t xml:space="preserve"> </w:t>
      </w:r>
      <w:r w:rsidR="00AC07B1" w:rsidRPr="005E1589">
        <w:rPr>
          <w:rFonts w:ascii="Times New Roman" w:hAnsi="Times New Roman"/>
          <w:b/>
          <w:bCs/>
        </w:rPr>
        <w:t xml:space="preserve">                                         </w:t>
      </w:r>
    </w:p>
    <w:p w14:paraId="7FA07EC5" w14:textId="77777777" w:rsidR="00AC07B1" w:rsidRPr="005E1589" w:rsidRDefault="00AC07B1" w:rsidP="005E1589">
      <w:pPr>
        <w:pStyle w:val="ColorfulList-Accent11"/>
        <w:spacing w:after="0" w:line="240" w:lineRule="auto"/>
        <w:ind w:left="0"/>
        <w:contextualSpacing w:val="0"/>
        <w:rPr>
          <w:rFonts w:ascii="Times New Roman" w:hAnsi="Times New Roman"/>
          <w:b/>
          <w:bCs/>
          <w:i/>
          <w:lang w:val="en-GB"/>
        </w:rPr>
      </w:pPr>
      <w:r w:rsidRPr="005E1589">
        <w:rPr>
          <w:rFonts w:ascii="Times New Roman" w:hAnsi="Times New Roman"/>
          <w:b/>
          <w:i/>
        </w:rPr>
        <w:t xml:space="preserve">Business System </w:t>
      </w:r>
      <w:r w:rsidRPr="005E1589">
        <w:rPr>
          <w:rFonts w:ascii="Times New Roman" w:hAnsi="Times New Roman"/>
          <w:b/>
          <w:bCs/>
          <w:i/>
          <w:lang w:val="en-GB"/>
        </w:rPr>
        <w:t>Analyst</w:t>
      </w:r>
    </w:p>
    <w:p w14:paraId="4B2C427A" w14:textId="77777777" w:rsidR="00AC07B1" w:rsidRPr="005E1589" w:rsidRDefault="00AC07B1" w:rsidP="005E1589">
      <w:pPr>
        <w:pStyle w:val="ColorfulList-Accent11"/>
        <w:spacing w:after="0" w:line="240" w:lineRule="auto"/>
        <w:ind w:left="0"/>
        <w:contextualSpacing w:val="0"/>
        <w:rPr>
          <w:rFonts w:ascii="Times New Roman" w:hAnsi="Times New Roman"/>
        </w:rPr>
      </w:pPr>
    </w:p>
    <w:p w14:paraId="7BFF2659" w14:textId="77777777" w:rsidR="00AC07B1" w:rsidRPr="005E1589" w:rsidRDefault="00AC07B1" w:rsidP="005E1589">
      <w:pPr>
        <w:rPr>
          <w:b/>
          <w:sz w:val="22"/>
          <w:szCs w:val="22"/>
        </w:rPr>
      </w:pPr>
      <w:r w:rsidRPr="005E1589">
        <w:rPr>
          <w:b/>
          <w:sz w:val="22"/>
          <w:szCs w:val="22"/>
        </w:rPr>
        <w:t>Group Health Insurance, Chicago, IL</w:t>
      </w:r>
      <w:r w:rsidRPr="005E1589">
        <w:rPr>
          <w:b/>
          <w:sz w:val="22"/>
          <w:szCs w:val="22"/>
        </w:rPr>
        <w:tab/>
        <w:t xml:space="preserve">                                                                 </w:t>
      </w:r>
      <w:r w:rsidR="00C87433" w:rsidRPr="005E1589">
        <w:rPr>
          <w:b/>
          <w:sz w:val="22"/>
          <w:szCs w:val="22"/>
        </w:rPr>
        <w:t xml:space="preserve">                        </w:t>
      </w:r>
      <w:r w:rsidR="00C87433" w:rsidRPr="005E1589">
        <w:rPr>
          <w:b/>
          <w:sz w:val="22"/>
          <w:szCs w:val="22"/>
        </w:rPr>
        <w:tab/>
      </w:r>
      <w:r w:rsidRPr="005E1589">
        <w:rPr>
          <w:b/>
          <w:sz w:val="22"/>
          <w:szCs w:val="22"/>
        </w:rPr>
        <w:t>Jan</w:t>
      </w:r>
      <w:r w:rsidR="00C87433" w:rsidRPr="005E1589">
        <w:rPr>
          <w:b/>
          <w:sz w:val="22"/>
          <w:szCs w:val="22"/>
        </w:rPr>
        <w:t>. ‘</w:t>
      </w:r>
      <w:r w:rsidRPr="005E1589">
        <w:rPr>
          <w:b/>
          <w:sz w:val="22"/>
          <w:szCs w:val="22"/>
        </w:rPr>
        <w:t>08</w:t>
      </w:r>
      <w:r w:rsidR="00C87433" w:rsidRPr="005E1589">
        <w:rPr>
          <w:b/>
          <w:sz w:val="22"/>
          <w:szCs w:val="22"/>
        </w:rPr>
        <w:t xml:space="preserve"> to </w:t>
      </w:r>
      <w:r w:rsidRPr="005E1589">
        <w:rPr>
          <w:b/>
          <w:sz w:val="22"/>
          <w:szCs w:val="22"/>
        </w:rPr>
        <w:t>Dec</w:t>
      </w:r>
      <w:r w:rsidR="00C87433" w:rsidRPr="005E1589">
        <w:rPr>
          <w:b/>
          <w:sz w:val="22"/>
          <w:szCs w:val="22"/>
        </w:rPr>
        <w:t>. ‘</w:t>
      </w:r>
      <w:r w:rsidRPr="005E1589">
        <w:rPr>
          <w:b/>
          <w:sz w:val="22"/>
          <w:szCs w:val="22"/>
        </w:rPr>
        <w:t>08</w:t>
      </w:r>
    </w:p>
    <w:p w14:paraId="066F10FB" w14:textId="77777777" w:rsidR="00AC07B1" w:rsidRPr="005E1589" w:rsidRDefault="00AC07B1" w:rsidP="005E1589">
      <w:pPr>
        <w:pStyle w:val="Heading1"/>
        <w:spacing w:before="0" w:after="0"/>
        <w:rPr>
          <w:rFonts w:ascii="Times New Roman" w:hAnsi="Times New Roman"/>
          <w:i/>
          <w:sz w:val="22"/>
          <w:szCs w:val="22"/>
        </w:rPr>
      </w:pPr>
      <w:r w:rsidRPr="005E1589">
        <w:rPr>
          <w:rFonts w:ascii="Times New Roman" w:hAnsi="Times New Roman"/>
          <w:i/>
          <w:sz w:val="22"/>
          <w:szCs w:val="22"/>
        </w:rPr>
        <w:t>Business System Analyst</w:t>
      </w:r>
    </w:p>
    <w:p w14:paraId="6DEB2F58" w14:textId="77777777" w:rsidR="00AC07B1" w:rsidRPr="005E1589" w:rsidRDefault="00AC07B1" w:rsidP="005E1589">
      <w:pPr>
        <w:rPr>
          <w:sz w:val="22"/>
          <w:szCs w:val="22"/>
        </w:rPr>
      </w:pPr>
    </w:p>
    <w:p w14:paraId="72842BB7" w14:textId="77777777" w:rsidR="00E73AF9" w:rsidRPr="005E1589" w:rsidRDefault="00E73AF9" w:rsidP="005E1589">
      <w:pPr>
        <w:rPr>
          <w:sz w:val="22"/>
          <w:szCs w:val="22"/>
        </w:rPr>
      </w:pPr>
      <w:bookmarkStart w:id="0" w:name="epvy"/>
      <w:bookmarkStart w:id="1" w:name="f1yq56"/>
      <w:bookmarkStart w:id="2" w:name="f1yq55"/>
      <w:bookmarkStart w:id="3" w:name="v-jv"/>
      <w:bookmarkStart w:id="4" w:name="f%3Av_"/>
      <w:bookmarkStart w:id="5" w:name="hrhm"/>
      <w:bookmarkStart w:id="6" w:name="n06x"/>
      <w:bookmarkEnd w:id="0"/>
      <w:bookmarkEnd w:id="1"/>
      <w:bookmarkEnd w:id="2"/>
      <w:bookmarkEnd w:id="3"/>
      <w:bookmarkEnd w:id="4"/>
      <w:bookmarkEnd w:id="5"/>
      <w:bookmarkEnd w:id="6"/>
    </w:p>
    <w:p w14:paraId="538E0949" w14:textId="77777777" w:rsidR="00AC07B1" w:rsidRPr="00E67BE8" w:rsidRDefault="00AC07B1" w:rsidP="005E1589">
      <w:pPr>
        <w:rPr>
          <w:b/>
          <w:sz w:val="22"/>
          <w:szCs w:val="22"/>
        </w:rPr>
      </w:pPr>
      <w:r w:rsidRPr="00E67BE8">
        <w:rPr>
          <w:b/>
          <w:sz w:val="22"/>
          <w:szCs w:val="22"/>
        </w:rPr>
        <w:t>TECHNICAL SKILLS:</w:t>
      </w:r>
    </w:p>
    <w:p w14:paraId="0B070E77" w14:textId="77777777" w:rsidR="00AC07B1" w:rsidRPr="005E1589" w:rsidRDefault="00AC07B1" w:rsidP="005E1589">
      <w:pPr>
        <w:rPr>
          <w:sz w:val="22"/>
          <w:szCs w:val="22"/>
        </w:rPr>
      </w:pPr>
    </w:p>
    <w:p w14:paraId="28C28FA6" w14:textId="77777777" w:rsidR="00AC07B1" w:rsidRPr="005E1589" w:rsidRDefault="00AC07B1" w:rsidP="00E67BE8">
      <w:pPr>
        <w:rPr>
          <w:sz w:val="22"/>
          <w:szCs w:val="22"/>
        </w:rPr>
      </w:pPr>
      <w:r w:rsidRPr="005E1589">
        <w:rPr>
          <w:sz w:val="22"/>
          <w:szCs w:val="22"/>
        </w:rPr>
        <w:t>OOAD (OOA/OOD), RUP, UML, SDLC, Waterfall, QA, WAP,CVS,TEAMMATE, MS Access, SQL Server, MySQL, PL/SQL, SQL,</w:t>
      </w:r>
      <w:r w:rsidR="00764797">
        <w:rPr>
          <w:sz w:val="22"/>
          <w:szCs w:val="22"/>
        </w:rPr>
        <w:t xml:space="preserve"> </w:t>
      </w:r>
      <w:r w:rsidRPr="005E1589">
        <w:rPr>
          <w:sz w:val="22"/>
          <w:szCs w:val="22"/>
        </w:rPr>
        <w:t>Oracle DBA, Windows 98/2000/XP, basic UNIX, IBM’s Rational Rose, HTML, basic DHTML, basic XML, MS Office Suite-Excel Macros, JAVA, JavaScript, Project, iRise,  .Net, Visio, Microsoft Azure, Adobe Photoshop, Flash, Rational- Rational Rose, Rational XDE, EMR, Mercury Test Director, DOORS, Business Process Modeler, Axway Gateway interchange 5.7, RequisitePro, Analyst Studio, HP Quality Center, HP ALM, CaliberRM, Crystal Reports, Business Objects, Micro</w:t>
      </w:r>
      <w:r w:rsidR="00764797">
        <w:rPr>
          <w:sz w:val="22"/>
          <w:szCs w:val="22"/>
        </w:rPr>
        <w:t>S</w:t>
      </w:r>
      <w:r w:rsidRPr="005E1589">
        <w:rPr>
          <w:sz w:val="22"/>
          <w:szCs w:val="22"/>
        </w:rPr>
        <w:t xml:space="preserve">trategy, various NIKU products, C, C++, </w:t>
      </w:r>
      <w:r w:rsidRPr="005E1589">
        <w:rPr>
          <w:color w:val="000000"/>
          <w:sz w:val="22"/>
          <w:szCs w:val="22"/>
        </w:rPr>
        <w:t xml:space="preserve">SharePoint, Docushare, </w:t>
      </w:r>
      <w:r w:rsidRPr="005E1589">
        <w:rPr>
          <w:sz w:val="22"/>
          <w:szCs w:val="22"/>
        </w:rPr>
        <w:t>BASIC, Intermediate level-Visual Basic.</w:t>
      </w:r>
    </w:p>
    <w:p w14:paraId="4B0D916B" w14:textId="77777777" w:rsidR="00C321F4" w:rsidRDefault="00C321F4" w:rsidP="005E1589">
      <w:pPr>
        <w:rPr>
          <w:b/>
          <w:color w:val="000000" w:themeColor="text1"/>
          <w:sz w:val="22"/>
          <w:szCs w:val="22"/>
        </w:rPr>
      </w:pPr>
    </w:p>
    <w:p w14:paraId="6290A5F6" w14:textId="77777777" w:rsidR="00C321F4" w:rsidRDefault="00C321F4" w:rsidP="005E1589">
      <w:pPr>
        <w:rPr>
          <w:b/>
          <w:color w:val="000000" w:themeColor="text1"/>
          <w:sz w:val="22"/>
          <w:szCs w:val="22"/>
        </w:rPr>
      </w:pPr>
    </w:p>
    <w:p w14:paraId="623BC461" w14:textId="77777777" w:rsidR="005E4825" w:rsidRPr="005E1589" w:rsidRDefault="005E4825" w:rsidP="005E1589">
      <w:pPr>
        <w:rPr>
          <w:b/>
          <w:color w:val="000000" w:themeColor="text1"/>
          <w:sz w:val="22"/>
          <w:szCs w:val="22"/>
        </w:rPr>
      </w:pPr>
      <w:r w:rsidRPr="005E1589">
        <w:rPr>
          <w:b/>
          <w:color w:val="000000" w:themeColor="text1"/>
          <w:sz w:val="22"/>
          <w:szCs w:val="22"/>
        </w:rPr>
        <w:t>EDUCATION:</w:t>
      </w:r>
    </w:p>
    <w:p w14:paraId="29E99A4D" w14:textId="77777777" w:rsidR="005E4825" w:rsidRPr="005E1589" w:rsidRDefault="005E4825" w:rsidP="005E1589">
      <w:pPr>
        <w:rPr>
          <w:color w:val="000000" w:themeColor="text1"/>
          <w:sz w:val="22"/>
          <w:szCs w:val="22"/>
        </w:rPr>
      </w:pPr>
    </w:p>
    <w:p w14:paraId="01D14661" w14:textId="77777777" w:rsidR="00AC07B1" w:rsidRPr="005E1589" w:rsidRDefault="00AC07B1" w:rsidP="005E1589">
      <w:pPr>
        <w:rPr>
          <w:sz w:val="22"/>
          <w:szCs w:val="22"/>
        </w:rPr>
      </w:pPr>
      <w:r w:rsidRPr="005E1589">
        <w:rPr>
          <w:sz w:val="22"/>
          <w:szCs w:val="22"/>
        </w:rPr>
        <w:t>Master of Business Administration in Project Management</w:t>
      </w:r>
    </w:p>
    <w:p w14:paraId="5485B8E0" w14:textId="77777777" w:rsidR="00AC07B1" w:rsidRDefault="00AC07B1" w:rsidP="005E1589">
      <w:pPr>
        <w:rPr>
          <w:sz w:val="22"/>
          <w:szCs w:val="22"/>
        </w:rPr>
      </w:pPr>
      <w:r w:rsidRPr="005E1589">
        <w:rPr>
          <w:sz w:val="22"/>
          <w:szCs w:val="22"/>
        </w:rPr>
        <w:t>Master of Science in Software Engineering</w:t>
      </w:r>
    </w:p>
    <w:p w14:paraId="26A0CC89" w14:textId="44237431" w:rsidR="00A1620B" w:rsidRDefault="00A1620B" w:rsidP="005E1589">
      <w:pPr>
        <w:rPr>
          <w:sz w:val="22"/>
          <w:szCs w:val="22"/>
        </w:rPr>
      </w:pPr>
      <w:r>
        <w:rPr>
          <w:sz w:val="22"/>
          <w:szCs w:val="22"/>
        </w:rPr>
        <w:t>Master of Science in Information Technology</w:t>
      </w:r>
    </w:p>
    <w:p w14:paraId="291247B7" w14:textId="77777777" w:rsidR="00E67BE8" w:rsidRDefault="00E67BE8" w:rsidP="005E1589">
      <w:pPr>
        <w:rPr>
          <w:sz w:val="22"/>
          <w:szCs w:val="22"/>
        </w:rPr>
      </w:pPr>
      <w:r w:rsidRPr="005E1589">
        <w:rPr>
          <w:sz w:val="22"/>
          <w:szCs w:val="22"/>
        </w:rPr>
        <w:t>Bachelor of Commerce</w:t>
      </w:r>
    </w:p>
    <w:p w14:paraId="7642FD92" w14:textId="77777777" w:rsidR="00F578AC" w:rsidRDefault="00F578AC" w:rsidP="005E1589">
      <w:pPr>
        <w:rPr>
          <w:sz w:val="22"/>
          <w:szCs w:val="22"/>
        </w:rPr>
      </w:pPr>
    </w:p>
    <w:p w14:paraId="36054438" w14:textId="1F9E0814" w:rsidR="00F578AC" w:rsidRDefault="00F578AC" w:rsidP="005E1589">
      <w:pPr>
        <w:rPr>
          <w:sz w:val="22"/>
          <w:szCs w:val="22"/>
        </w:rPr>
      </w:pPr>
      <w:r>
        <w:rPr>
          <w:sz w:val="22"/>
          <w:szCs w:val="22"/>
        </w:rPr>
        <w:t>Linked In:</w:t>
      </w:r>
    </w:p>
    <w:p w14:paraId="7502E176" w14:textId="77777777" w:rsidR="00F578AC" w:rsidRDefault="00F578AC" w:rsidP="005E1589">
      <w:pPr>
        <w:rPr>
          <w:sz w:val="22"/>
          <w:szCs w:val="22"/>
        </w:rPr>
      </w:pPr>
    </w:p>
    <w:p w14:paraId="3CA10D0C" w14:textId="097E5ED4" w:rsidR="00F578AC" w:rsidRDefault="001C2B38" w:rsidP="005E1589">
      <w:pPr>
        <w:rPr>
          <w:sz w:val="22"/>
          <w:szCs w:val="22"/>
        </w:rPr>
      </w:pPr>
      <w:hyperlink r:id="rId8" w:history="1">
        <w:r w:rsidR="00F578AC" w:rsidRPr="005D68FC">
          <w:rPr>
            <w:rStyle w:val="Hyperlink"/>
            <w:b/>
            <w:sz w:val="22"/>
            <w:szCs w:val="22"/>
          </w:rPr>
          <w:t>https://www.linkedin.com/in/amar-kumar-2ba5ab1a2/</w:t>
        </w:r>
      </w:hyperlink>
    </w:p>
    <w:sectPr w:rsidR="00F578AC" w:rsidSect="00663D39">
      <w:footerReference w:type="default" r:id="rId9"/>
      <w:pgSz w:w="12240" w:h="15840" w:code="1"/>
      <w:pgMar w:top="799" w:right="540" w:bottom="180" w:left="360" w:header="547"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34887" w14:textId="77777777" w:rsidR="00663D39" w:rsidRDefault="00663D39">
      <w:r>
        <w:separator/>
      </w:r>
    </w:p>
  </w:endnote>
  <w:endnote w:type="continuationSeparator" w:id="0">
    <w:p w14:paraId="2DAF5D9A" w14:textId="77777777" w:rsidR="00663D39" w:rsidRDefault="00663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바탕">
    <w:altName w:val="MS Gothic"/>
    <w:panose1 w:val="00000000000000000000"/>
    <w:charset w:val="8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Eurostil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altName w:val="Corbel"/>
    <w:charset w:val="00"/>
    <w:family w:val="auto"/>
    <w:pitch w:val="variable"/>
    <w:sig w:usb0="00000001" w:usb1="5000205B" w:usb2="00000002" w:usb3="00000000" w:csb0="00000007" w:csb1="00000000"/>
  </w:font>
  <w:font w:name="Arial Narrow">
    <w:panose1 w:val="020B0606020202030204"/>
    <w:charset w:val="00"/>
    <w:family w:val="swiss"/>
    <w:pitch w:val="variable"/>
    <w:sig w:usb0="00000287" w:usb1="00000800" w:usb2="00000000" w:usb3="00000000" w:csb0="0000009F" w:csb1="00000000"/>
  </w:font>
  <w:font w:name="N Helvetica Narrow">
    <w:charset w:val="4D"/>
    <w:family w:val="auto"/>
    <w:pitch w:val="variable"/>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New Century Schlbk">
    <w:altName w:val="Century Schoolbook"/>
    <w:charset w:val="4D"/>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E6D8D" w14:textId="77777777" w:rsidR="00222532" w:rsidRDefault="00222532">
    <w:pPr>
      <w:pStyle w:val="Footer"/>
      <w:jc w:val="center"/>
    </w:pPr>
  </w:p>
  <w:p w14:paraId="043D9531" w14:textId="77777777" w:rsidR="00222532" w:rsidRDefault="00222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1CC32" w14:textId="77777777" w:rsidR="00663D39" w:rsidRDefault="00663D39">
      <w:r>
        <w:separator/>
      </w:r>
    </w:p>
  </w:footnote>
  <w:footnote w:type="continuationSeparator" w:id="0">
    <w:p w14:paraId="60E1086F" w14:textId="77777777" w:rsidR="00663D39" w:rsidRDefault="00663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6706A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2" w15:restartNumberingAfterBreak="0">
    <w:nsid w:val="00000002"/>
    <w:multiLevelType w:val="singleLevel"/>
    <w:tmpl w:val="00000002"/>
    <w:name w:val="WW8Num3"/>
    <w:lvl w:ilvl="0">
      <w:start w:val="1"/>
      <w:numFmt w:val="bullet"/>
      <w:lvlText w:val=""/>
      <w:lvlJc w:val="left"/>
      <w:pPr>
        <w:tabs>
          <w:tab w:val="num" w:pos="432"/>
        </w:tabs>
        <w:ind w:left="432" w:hanging="432"/>
      </w:pPr>
      <w:rPr>
        <w:rFonts w:ascii="Symbol" w:hAnsi="Symbol"/>
      </w:rPr>
    </w:lvl>
  </w:abstractNum>
  <w:abstractNum w:abstractNumId="3" w15:restartNumberingAfterBreak="0">
    <w:nsid w:val="00000003"/>
    <w:multiLevelType w:val="singleLevel"/>
    <w:tmpl w:val="00000003"/>
    <w:name w:val="WW8Num4"/>
    <w:lvl w:ilvl="0">
      <w:start w:val="1"/>
      <w:numFmt w:val="bullet"/>
      <w:lvlText w:val=""/>
      <w:lvlJc w:val="left"/>
      <w:pPr>
        <w:tabs>
          <w:tab w:val="num" w:pos="432"/>
        </w:tabs>
        <w:ind w:left="432" w:hanging="432"/>
      </w:pPr>
      <w:rPr>
        <w:rFonts w:ascii="Symbol" w:hAnsi="Symbol"/>
      </w:rPr>
    </w:lvl>
  </w:abstractNum>
  <w:abstractNum w:abstractNumId="4" w15:restartNumberingAfterBreak="0">
    <w:nsid w:val="00000004"/>
    <w:multiLevelType w:val="singleLevel"/>
    <w:tmpl w:val="00000004"/>
    <w:name w:val="WW8Num6"/>
    <w:lvl w:ilvl="0">
      <w:start w:val="1"/>
      <w:numFmt w:val="bullet"/>
      <w:pStyle w:val="Heading2"/>
      <w:lvlText w:val=""/>
      <w:lvlJc w:val="left"/>
      <w:pPr>
        <w:tabs>
          <w:tab w:val="num" w:pos="432"/>
        </w:tabs>
        <w:ind w:left="432" w:hanging="432"/>
      </w:pPr>
      <w:rPr>
        <w:rFonts w:ascii="Symbol" w:hAnsi="Symbol"/>
      </w:rPr>
    </w:lvl>
  </w:abstractNum>
  <w:abstractNum w:abstractNumId="5" w15:restartNumberingAfterBreak="0">
    <w:nsid w:val="00000005"/>
    <w:multiLevelType w:val="singleLevel"/>
    <w:tmpl w:val="00000005"/>
    <w:name w:val="WW8Num23"/>
    <w:lvl w:ilvl="0">
      <w:start w:val="1"/>
      <w:numFmt w:val="bullet"/>
      <w:lvlText w:val=""/>
      <w:lvlJc w:val="left"/>
      <w:pPr>
        <w:tabs>
          <w:tab w:val="num" w:pos="432"/>
        </w:tabs>
        <w:ind w:left="432" w:hanging="432"/>
      </w:pPr>
      <w:rPr>
        <w:rFonts w:ascii="Symbol" w:hAnsi="Symbol"/>
      </w:rPr>
    </w:lvl>
  </w:abstractNum>
  <w:abstractNum w:abstractNumId="6" w15:restartNumberingAfterBreak="0">
    <w:nsid w:val="00000006"/>
    <w:multiLevelType w:val="singleLevel"/>
    <w:tmpl w:val="00000006"/>
    <w:name w:val="WW8Num24"/>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7"/>
    <w:multiLevelType w:val="singleLevel"/>
    <w:tmpl w:val="00000007"/>
    <w:name w:val="WW8Num25"/>
    <w:lvl w:ilvl="0">
      <w:start w:val="1"/>
      <w:numFmt w:val="bullet"/>
      <w:lvlText w:val=""/>
      <w:lvlJc w:val="left"/>
      <w:pPr>
        <w:tabs>
          <w:tab w:val="num" w:pos="432"/>
        </w:tabs>
        <w:ind w:left="432" w:hanging="432"/>
      </w:pPr>
      <w:rPr>
        <w:rFonts w:ascii="Symbol" w:hAnsi="Symbol"/>
      </w:rPr>
    </w:lvl>
  </w:abstractNum>
  <w:abstractNum w:abstractNumId="8" w15:restartNumberingAfterBreak="0">
    <w:nsid w:val="00000008"/>
    <w:multiLevelType w:val="singleLevel"/>
    <w:tmpl w:val="00000008"/>
    <w:name w:val="WW8Num41"/>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cs="Wingdings"/>
      </w:rPr>
    </w:lvl>
  </w:abstractNum>
  <w:abstractNum w:abstractNumId="10" w15:restartNumberingAfterBreak="0">
    <w:nsid w:val="0000000B"/>
    <w:multiLevelType w:val="multilevel"/>
    <w:tmpl w:val="0000000B"/>
    <w:name w:val="WW8Num12"/>
    <w:lvl w:ilvl="0">
      <w:start w:val="1"/>
      <w:numFmt w:val="bullet"/>
      <w:lvlText w:val=""/>
      <w:lvlJc w:val="left"/>
      <w:pPr>
        <w:tabs>
          <w:tab w:val="num" w:pos="720"/>
        </w:tabs>
        <w:ind w:left="720" w:hanging="360"/>
      </w:pPr>
      <w:rPr>
        <w:rFonts w:ascii="Symbol" w:hAnsi="Symbol" w:cs="Wingdings"/>
        <w:color w:val="000000"/>
        <w:sz w:val="20"/>
        <w:lang w:eastAsia="en-US"/>
      </w:rPr>
    </w:lvl>
    <w:lvl w:ilvl="1">
      <w:start w:val="1"/>
      <w:numFmt w:val="bullet"/>
      <w:lvlText w:val=""/>
      <w:lvlJc w:val="left"/>
      <w:pPr>
        <w:tabs>
          <w:tab w:val="num" w:pos="1440"/>
        </w:tabs>
        <w:ind w:left="1440" w:hanging="360"/>
      </w:pPr>
      <w:rPr>
        <w:rFonts w:ascii="Symbol" w:hAnsi="Symbol" w:cs="Wingdings"/>
        <w:color w:val="000000"/>
        <w:sz w:val="20"/>
        <w:lang w:eastAsia="en-US"/>
      </w:rPr>
    </w:lvl>
    <w:lvl w:ilvl="2">
      <w:start w:val="1"/>
      <w:numFmt w:val="bullet"/>
      <w:lvlText w:val=""/>
      <w:lvlJc w:val="left"/>
      <w:pPr>
        <w:tabs>
          <w:tab w:val="num" w:pos="2160"/>
        </w:tabs>
        <w:ind w:left="2160" w:hanging="360"/>
      </w:pPr>
      <w:rPr>
        <w:rFonts w:ascii="Symbol" w:hAnsi="Symbol" w:cs="Wingdings"/>
        <w:color w:val="000000"/>
        <w:sz w:val="20"/>
        <w:lang w:eastAsia="en-US"/>
      </w:rPr>
    </w:lvl>
    <w:lvl w:ilvl="3">
      <w:start w:val="1"/>
      <w:numFmt w:val="bullet"/>
      <w:lvlText w:val=""/>
      <w:lvlJc w:val="left"/>
      <w:pPr>
        <w:tabs>
          <w:tab w:val="num" w:pos="2880"/>
        </w:tabs>
        <w:ind w:left="2880" w:hanging="360"/>
      </w:pPr>
      <w:rPr>
        <w:rFonts w:ascii="Symbol" w:hAnsi="Symbol" w:cs="Wingdings"/>
        <w:color w:val="000000"/>
        <w:sz w:val="20"/>
        <w:lang w:eastAsia="en-US"/>
      </w:rPr>
    </w:lvl>
    <w:lvl w:ilvl="4">
      <w:start w:val="1"/>
      <w:numFmt w:val="bullet"/>
      <w:lvlText w:val=""/>
      <w:lvlJc w:val="left"/>
      <w:pPr>
        <w:tabs>
          <w:tab w:val="num" w:pos="3600"/>
        </w:tabs>
        <w:ind w:left="3600" w:hanging="360"/>
      </w:pPr>
      <w:rPr>
        <w:rFonts w:ascii="Symbol" w:hAnsi="Symbol" w:cs="Wingdings"/>
        <w:color w:val="000000"/>
        <w:sz w:val="20"/>
        <w:lang w:eastAsia="en-US"/>
      </w:rPr>
    </w:lvl>
    <w:lvl w:ilvl="5">
      <w:start w:val="1"/>
      <w:numFmt w:val="bullet"/>
      <w:lvlText w:val=""/>
      <w:lvlJc w:val="left"/>
      <w:pPr>
        <w:tabs>
          <w:tab w:val="num" w:pos="4320"/>
        </w:tabs>
        <w:ind w:left="4320" w:hanging="360"/>
      </w:pPr>
      <w:rPr>
        <w:rFonts w:ascii="Symbol" w:hAnsi="Symbol" w:cs="Wingdings"/>
        <w:color w:val="000000"/>
        <w:sz w:val="20"/>
        <w:lang w:eastAsia="en-US"/>
      </w:rPr>
    </w:lvl>
    <w:lvl w:ilvl="6">
      <w:start w:val="1"/>
      <w:numFmt w:val="bullet"/>
      <w:lvlText w:val=""/>
      <w:lvlJc w:val="left"/>
      <w:pPr>
        <w:tabs>
          <w:tab w:val="num" w:pos="5040"/>
        </w:tabs>
        <w:ind w:left="5040" w:hanging="360"/>
      </w:pPr>
      <w:rPr>
        <w:rFonts w:ascii="Symbol" w:hAnsi="Symbol" w:cs="Wingdings"/>
        <w:color w:val="000000"/>
        <w:sz w:val="20"/>
        <w:lang w:eastAsia="en-US"/>
      </w:rPr>
    </w:lvl>
    <w:lvl w:ilvl="7">
      <w:start w:val="1"/>
      <w:numFmt w:val="bullet"/>
      <w:lvlText w:val=""/>
      <w:lvlJc w:val="left"/>
      <w:pPr>
        <w:tabs>
          <w:tab w:val="num" w:pos="5760"/>
        </w:tabs>
        <w:ind w:left="5760" w:hanging="360"/>
      </w:pPr>
      <w:rPr>
        <w:rFonts w:ascii="Symbol" w:hAnsi="Symbol" w:cs="Wingdings"/>
        <w:color w:val="000000"/>
        <w:sz w:val="20"/>
        <w:lang w:eastAsia="en-US"/>
      </w:rPr>
    </w:lvl>
    <w:lvl w:ilvl="8">
      <w:start w:val="1"/>
      <w:numFmt w:val="bullet"/>
      <w:lvlText w:val=""/>
      <w:lvlJc w:val="left"/>
      <w:pPr>
        <w:tabs>
          <w:tab w:val="num" w:pos="6480"/>
        </w:tabs>
        <w:ind w:left="6480" w:hanging="360"/>
      </w:pPr>
      <w:rPr>
        <w:rFonts w:ascii="Symbol" w:hAnsi="Symbol" w:cs="Wingdings"/>
        <w:color w:val="000000"/>
        <w:sz w:val="20"/>
        <w:lang w:eastAsia="en-US"/>
      </w:rPr>
    </w:lvl>
  </w:abstractNum>
  <w:abstractNum w:abstractNumId="11" w15:restartNumberingAfterBreak="0">
    <w:nsid w:val="03520F69"/>
    <w:multiLevelType w:val="hybridMultilevel"/>
    <w:tmpl w:val="C412A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47590"/>
    <w:multiLevelType w:val="multilevel"/>
    <w:tmpl w:val="CEC04E70"/>
    <w:styleLink w:val="List21"/>
    <w:lvl w:ilvl="0">
      <w:start w:val="1"/>
      <w:numFmt w:val="bullet"/>
      <w:lvlText w:val="▫"/>
      <w:lvlJc w:val="left"/>
      <w:pPr>
        <w:tabs>
          <w:tab w:val="num" w:pos="720"/>
        </w:tabs>
        <w:ind w:left="720" w:hanging="360"/>
      </w:pPr>
      <w:rPr>
        <w:rFonts w:ascii="Garamond" w:eastAsia="Garamond" w:hAnsi="Garamond" w:cs="Garamond"/>
        <w:position w:val="0"/>
        <w:sz w:val="22"/>
        <w:szCs w:val="22"/>
      </w:rPr>
    </w:lvl>
    <w:lvl w:ilvl="1">
      <w:start w:val="1"/>
      <w:numFmt w:val="bullet"/>
      <w:lvlText w:val="o"/>
      <w:lvlJc w:val="left"/>
      <w:pPr>
        <w:tabs>
          <w:tab w:val="num" w:pos="1380"/>
        </w:tabs>
        <w:ind w:left="1380" w:hanging="300"/>
      </w:pPr>
      <w:rPr>
        <w:rFonts w:ascii="Garamond" w:eastAsia="Garamond" w:hAnsi="Garamond" w:cs="Garamond"/>
        <w:position w:val="0"/>
        <w:sz w:val="20"/>
        <w:szCs w:val="20"/>
      </w:rPr>
    </w:lvl>
    <w:lvl w:ilvl="2">
      <w:start w:val="1"/>
      <w:numFmt w:val="bullet"/>
      <w:lvlText w:val="▪"/>
      <w:lvlJc w:val="left"/>
      <w:pPr>
        <w:tabs>
          <w:tab w:val="num" w:pos="2100"/>
        </w:tabs>
        <w:ind w:left="2100" w:hanging="300"/>
      </w:pPr>
      <w:rPr>
        <w:rFonts w:ascii="Garamond" w:eastAsia="Garamond" w:hAnsi="Garamond" w:cs="Garamond"/>
        <w:position w:val="0"/>
        <w:sz w:val="20"/>
        <w:szCs w:val="20"/>
      </w:rPr>
    </w:lvl>
    <w:lvl w:ilvl="3">
      <w:start w:val="1"/>
      <w:numFmt w:val="bullet"/>
      <w:lvlText w:val="•"/>
      <w:lvlJc w:val="left"/>
      <w:pPr>
        <w:tabs>
          <w:tab w:val="num" w:pos="2820"/>
        </w:tabs>
        <w:ind w:left="2820" w:hanging="300"/>
      </w:pPr>
      <w:rPr>
        <w:rFonts w:ascii="Garamond" w:eastAsia="Garamond" w:hAnsi="Garamond" w:cs="Garamond"/>
        <w:position w:val="0"/>
        <w:sz w:val="20"/>
        <w:szCs w:val="20"/>
      </w:rPr>
    </w:lvl>
    <w:lvl w:ilvl="4">
      <w:start w:val="1"/>
      <w:numFmt w:val="bullet"/>
      <w:lvlText w:val="o"/>
      <w:lvlJc w:val="left"/>
      <w:pPr>
        <w:tabs>
          <w:tab w:val="num" w:pos="3540"/>
        </w:tabs>
        <w:ind w:left="3540" w:hanging="300"/>
      </w:pPr>
      <w:rPr>
        <w:rFonts w:ascii="Garamond" w:eastAsia="Garamond" w:hAnsi="Garamond" w:cs="Garamond"/>
        <w:position w:val="0"/>
        <w:sz w:val="20"/>
        <w:szCs w:val="20"/>
      </w:rPr>
    </w:lvl>
    <w:lvl w:ilvl="5">
      <w:start w:val="1"/>
      <w:numFmt w:val="bullet"/>
      <w:lvlText w:val="▪"/>
      <w:lvlJc w:val="left"/>
      <w:pPr>
        <w:tabs>
          <w:tab w:val="num" w:pos="4260"/>
        </w:tabs>
        <w:ind w:left="4260" w:hanging="300"/>
      </w:pPr>
      <w:rPr>
        <w:rFonts w:ascii="Garamond" w:eastAsia="Garamond" w:hAnsi="Garamond" w:cs="Garamond"/>
        <w:position w:val="0"/>
        <w:sz w:val="20"/>
        <w:szCs w:val="20"/>
      </w:rPr>
    </w:lvl>
    <w:lvl w:ilvl="6">
      <w:start w:val="1"/>
      <w:numFmt w:val="bullet"/>
      <w:lvlText w:val="•"/>
      <w:lvlJc w:val="left"/>
      <w:pPr>
        <w:tabs>
          <w:tab w:val="num" w:pos="4980"/>
        </w:tabs>
        <w:ind w:left="4980" w:hanging="300"/>
      </w:pPr>
      <w:rPr>
        <w:rFonts w:ascii="Garamond" w:eastAsia="Garamond" w:hAnsi="Garamond" w:cs="Garamond"/>
        <w:position w:val="0"/>
        <w:sz w:val="20"/>
        <w:szCs w:val="20"/>
      </w:rPr>
    </w:lvl>
    <w:lvl w:ilvl="7">
      <w:start w:val="1"/>
      <w:numFmt w:val="bullet"/>
      <w:lvlText w:val="o"/>
      <w:lvlJc w:val="left"/>
      <w:pPr>
        <w:tabs>
          <w:tab w:val="num" w:pos="5700"/>
        </w:tabs>
        <w:ind w:left="5700" w:hanging="300"/>
      </w:pPr>
      <w:rPr>
        <w:rFonts w:ascii="Garamond" w:eastAsia="Garamond" w:hAnsi="Garamond" w:cs="Garamond"/>
        <w:position w:val="0"/>
        <w:sz w:val="20"/>
        <w:szCs w:val="20"/>
      </w:rPr>
    </w:lvl>
    <w:lvl w:ilvl="8">
      <w:start w:val="1"/>
      <w:numFmt w:val="bullet"/>
      <w:lvlText w:val="▪"/>
      <w:lvlJc w:val="left"/>
      <w:pPr>
        <w:tabs>
          <w:tab w:val="num" w:pos="6420"/>
        </w:tabs>
        <w:ind w:left="6420" w:hanging="300"/>
      </w:pPr>
      <w:rPr>
        <w:rFonts w:ascii="Garamond" w:eastAsia="Garamond" w:hAnsi="Garamond" w:cs="Garamond"/>
        <w:position w:val="0"/>
        <w:sz w:val="20"/>
        <w:szCs w:val="20"/>
      </w:rPr>
    </w:lvl>
  </w:abstractNum>
  <w:abstractNum w:abstractNumId="13" w15:restartNumberingAfterBreak="0">
    <w:nsid w:val="080F6610"/>
    <w:multiLevelType w:val="hybridMultilevel"/>
    <w:tmpl w:val="63680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F14770"/>
    <w:multiLevelType w:val="multilevel"/>
    <w:tmpl w:val="A538DA58"/>
    <w:styleLink w:val="List41"/>
    <w:lvl w:ilvl="0">
      <w:start w:val="1"/>
      <w:numFmt w:val="bullet"/>
      <w:lvlText w:val="•"/>
      <w:lvlJc w:val="left"/>
      <w:pPr>
        <w:tabs>
          <w:tab w:val="num" w:pos="660"/>
        </w:tabs>
        <w:ind w:left="660" w:hanging="300"/>
      </w:pPr>
      <w:rPr>
        <w:rFonts w:ascii="Garamond" w:eastAsia="Garamond" w:hAnsi="Garamond" w:cs="Garamond"/>
        <w:position w:val="0"/>
        <w:sz w:val="20"/>
        <w:szCs w:val="20"/>
      </w:rPr>
    </w:lvl>
    <w:lvl w:ilvl="1">
      <w:numFmt w:val="bullet"/>
      <w:lvlText w:val="▫"/>
      <w:lvlJc w:val="left"/>
      <w:pPr>
        <w:tabs>
          <w:tab w:val="num" w:pos="709"/>
        </w:tabs>
        <w:ind w:left="709" w:hanging="425"/>
      </w:pPr>
      <w:rPr>
        <w:rFonts w:ascii="Garamond" w:eastAsia="Garamond" w:hAnsi="Garamond" w:cs="Garamond"/>
        <w:position w:val="0"/>
        <w:sz w:val="24"/>
        <w:szCs w:val="24"/>
      </w:rPr>
    </w:lvl>
    <w:lvl w:ilvl="2">
      <w:start w:val="1"/>
      <w:numFmt w:val="bullet"/>
      <w:lvlText w:val="▪"/>
      <w:lvlJc w:val="left"/>
      <w:pPr>
        <w:tabs>
          <w:tab w:val="num" w:pos="2100"/>
        </w:tabs>
        <w:ind w:left="2100" w:hanging="300"/>
      </w:pPr>
      <w:rPr>
        <w:rFonts w:ascii="Garamond" w:eastAsia="Garamond" w:hAnsi="Garamond" w:cs="Garamond"/>
        <w:position w:val="0"/>
        <w:sz w:val="20"/>
        <w:szCs w:val="20"/>
      </w:rPr>
    </w:lvl>
    <w:lvl w:ilvl="3">
      <w:start w:val="1"/>
      <w:numFmt w:val="bullet"/>
      <w:lvlText w:val="•"/>
      <w:lvlJc w:val="left"/>
      <w:pPr>
        <w:tabs>
          <w:tab w:val="num" w:pos="2820"/>
        </w:tabs>
        <w:ind w:left="2820" w:hanging="300"/>
      </w:pPr>
      <w:rPr>
        <w:rFonts w:ascii="Garamond" w:eastAsia="Garamond" w:hAnsi="Garamond" w:cs="Garamond"/>
        <w:position w:val="0"/>
        <w:sz w:val="20"/>
        <w:szCs w:val="20"/>
      </w:rPr>
    </w:lvl>
    <w:lvl w:ilvl="4">
      <w:start w:val="1"/>
      <w:numFmt w:val="bullet"/>
      <w:lvlText w:val="o"/>
      <w:lvlJc w:val="left"/>
      <w:pPr>
        <w:tabs>
          <w:tab w:val="num" w:pos="3540"/>
        </w:tabs>
        <w:ind w:left="3540" w:hanging="300"/>
      </w:pPr>
      <w:rPr>
        <w:rFonts w:ascii="Garamond" w:eastAsia="Garamond" w:hAnsi="Garamond" w:cs="Garamond"/>
        <w:position w:val="0"/>
        <w:sz w:val="20"/>
        <w:szCs w:val="20"/>
      </w:rPr>
    </w:lvl>
    <w:lvl w:ilvl="5">
      <w:start w:val="1"/>
      <w:numFmt w:val="bullet"/>
      <w:lvlText w:val="▪"/>
      <w:lvlJc w:val="left"/>
      <w:pPr>
        <w:tabs>
          <w:tab w:val="num" w:pos="4260"/>
        </w:tabs>
        <w:ind w:left="4260" w:hanging="300"/>
      </w:pPr>
      <w:rPr>
        <w:rFonts w:ascii="Garamond" w:eastAsia="Garamond" w:hAnsi="Garamond" w:cs="Garamond"/>
        <w:position w:val="0"/>
        <w:sz w:val="20"/>
        <w:szCs w:val="20"/>
      </w:rPr>
    </w:lvl>
    <w:lvl w:ilvl="6">
      <w:start w:val="1"/>
      <w:numFmt w:val="bullet"/>
      <w:lvlText w:val="•"/>
      <w:lvlJc w:val="left"/>
      <w:pPr>
        <w:tabs>
          <w:tab w:val="num" w:pos="4980"/>
        </w:tabs>
        <w:ind w:left="4980" w:hanging="300"/>
      </w:pPr>
      <w:rPr>
        <w:rFonts w:ascii="Garamond" w:eastAsia="Garamond" w:hAnsi="Garamond" w:cs="Garamond"/>
        <w:position w:val="0"/>
        <w:sz w:val="20"/>
        <w:szCs w:val="20"/>
      </w:rPr>
    </w:lvl>
    <w:lvl w:ilvl="7">
      <w:start w:val="1"/>
      <w:numFmt w:val="bullet"/>
      <w:lvlText w:val="o"/>
      <w:lvlJc w:val="left"/>
      <w:pPr>
        <w:tabs>
          <w:tab w:val="num" w:pos="5700"/>
        </w:tabs>
        <w:ind w:left="5700" w:hanging="300"/>
      </w:pPr>
      <w:rPr>
        <w:rFonts w:ascii="Garamond" w:eastAsia="Garamond" w:hAnsi="Garamond" w:cs="Garamond"/>
        <w:position w:val="0"/>
        <w:sz w:val="20"/>
        <w:szCs w:val="20"/>
      </w:rPr>
    </w:lvl>
    <w:lvl w:ilvl="8">
      <w:start w:val="1"/>
      <w:numFmt w:val="bullet"/>
      <w:lvlText w:val="▪"/>
      <w:lvlJc w:val="left"/>
      <w:pPr>
        <w:tabs>
          <w:tab w:val="num" w:pos="6420"/>
        </w:tabs>
        <w:ind w:left="6420" w:hanging="300"/>
      </w:pPr>
      <w:rPr>
        <w:rFonts w:ascii="Garamond" w:eastAsia="Garamond" w:hAnsi="Garamond" w:cs="Garamond"/>
        <w:position w:val="0"/>
        <w:sz w:val="20"/>
        <w:szCs w:val="20"/>
      </w:rPr>
    </w:lvl>
  </w:abstractNum>
  <w:abstractNum w:abstractNumId="15" w15:restartNumberingAfterBreak="0">
    <w:nsid w:val="09C631E8"/>
    <w:multiLevelType w:val="hybridMultilevel"/>
    <w:tmpl w:val="BE22C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0ED0CA0"/>
    <w:multiLevelType w:val="hybridMultilevel"/>
    <w:tmpl w:val="0CD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C910F0"/>
    <w:multiLevelType w:val="hybridMultilevel"/>
    <w:tmpl w:val="E4C8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BDA3F40"/>
    <w:multiLevelType w:val="multilevel"/>
    <w:tmpl w:val="63C03BB2"/>
    <w:styleLink w:val="List0"/>
    <w:lvl w:ilvl="0">
      <w:start w:val="1"/>
      <w:numFmt w:val="bullet"/>
      <w:lvlText w:val="•"/>
      <w:lvlJc w:val="left"/>
      <w:rPr>
        <w:rFonts w:ascii="Garamond" w:eastAsia="Garamond" w:hAnsi="Garamond" w:cs="Garamond"/>
        <w:position w:val="0"/>
      </w:rPr>
    </w:lvl>
    <w:lvl w:ilvl="1">
      <w:start w:val="1"/>
      <w:numFmt w:val="bullet"/>
      <w:lvlText w:val="o"/>
      <w:lvlJc w:val="left"/>
      <w:rPr>
        <w:rFonts w:ascii="Garamond" w:eastAsia="Garamond" w:hAnsi="Garamond" w:cs="Garamond"/>
        <w:position w:val="0"/>
      </w:rPr>
    </w:lvl>
    <w:lvl w:ilvl="2">
      <w:start w:val="1"/>
      <w:numFmt w:val="bullet"/>
      <w:lvlText w:val="▪"/>
      <w:lvlJc w:val="left"/>
      <w:rPr>
        <w:rFonts w:ascii="Garamond" w:eastAsia="Garamond" w:hAnsi="Garamond" w:cs="Garamond"/>
        <w:position w:val="0"/>
      </w:rPr>
    </w:lvl>
    <w:lvl w:ilvl="3">
      <w:start w:val="1"/>
      <w:numFmt w:val="bullet"/>
      <w:lvlText w:val="•"/>
      <w:lvlJc w:val="left"/>
      <w:rPr>
        <w:rFonts w:ascii="Garamond" w:eastAsia="Garamond" w:hAnsi="Garamond" w:cs="Garamond"/>
        <w:position w:val="0"/>
      </w:rPr>
    </w:lvl>
    <w:lvl w:ilvl="4">
      <w:start w:val="1"/>
      <w:numFmt w:val="bullet"/>
      <w:lvlText w:val="o"/>
      <w:lvlJc w:val="left"/>
      <w:rPr>
        <w:rFonts w:ascii="Garamond" w:eastAsia="Garamond" w:hAnsi="Garamond" w:cs="Garamond"/>
        <w:position w:val="0"/>
      </w:rPr>
    </w:lvl>
    <w:lvl w:ilvl="5">
      <w:start w:val="1"/>
      <w:numFmt w:val="bullet"/>
      <w:lvlText w:val="▪"/>
      <w:lvlJc w:val="left"/>
      <w:rPr>
        <w:rFonts w:ascii="Garamond" w:eastAsia="Garamond" w:hAnsi="Garamond" w:cs="Garamond"/>
        <w:position w:val="0"/>
      </w:rPr>
    </w:lvl>
    <w:lvl w:ilvl="6">
      <w:start w:val="1"/>
      <w:numFmt w:val="bullet"/>
      <w:lvlText w:val="•"/>
      <w:lvlJc w:val="left"/>
      <w:rPr>
        <w:rFonts w:ascii="Garamond" w:eastAsia="Garamond" w:hAnsi="Garamond" w:cs="Garamond"/>
        <w:position w:val="0"/>
      </w:rPr>
    </w:lvl>
    <w:lvl w:ilvl="7">
      <w:start w:val="1"/>
      <w:numFmt w:val="bullet"/>
      <w:lvlText w:val="o"/>
      <w:lvlJc w:val="left"/>
      <w:rPr>
        <w:rFonts w:ascii="Garamond" w:eastAsia="Garamond" w:hAnsi="Garamond" w:cs="Garamond"/>
        <w:position w:val="0"/>
      </w:rPr>
    </w:lvl>
    <w:lvl w:ilvl="8">
      <w:start w:val="1"/>
      <w:numFmt w:val="bullet"/>
      <w:lvlText w:val="▪"/>
      <w:lvlJc w:val="left"/>
      <w:rPr>
        <w:rFonts w:ascii="Garamond" w:eastAsia="Garamond" w:hAnsi="Garamond" w:cs="Garamond"/>
        <w:position w:val="0"/>
      </w:rPr>
    </w:lvl>
  </w:abstractNum>
  <w:abstractNum w:abstractNumId="21" w15:restartNumberingAfterBreak="0">
    <w:nsid w:val="2A900E70"/>
    <w:multiLevelType w:val="multilevel"/>
    <w:tmpl w:val="45285DF8"/>
    <w:styleLink w:val="List1"/>
    <w:lvl w:ilvl="0">
      <w:start w:val="1"/>
      <w:numFmt w:val="bullet"/>
      <w:lvlText w:val="•"/>
      <w:lvlJc w:val="left"/>
      <w:rPr>
        <w:rFonts w:ascii="Garamond" w:eastAsia="Garamond" w:hAnsi="Garamond" w:cs="Garamond"/>
        <w:position w:val="0"/>
      </w:rPr>
    </w:lvl>
    <w:lvl w:ilvl="1">
      <w:start w:val="1"/>
      <w:numFmt w:val="bullet"/>
      <w:lvlText w:val="o"/>
      <w:lvlJc w:val="left"/>
      <w:rPr>
        <w:rFonts w:ascii="Garamond" w:eastAsia="Garamond" w:hAnsi="Garamond" w:cs="Garamond"/>
        <w:position w:val="0"/>
      </w:rPr>
    </w:lvl>
    <w:lvl w:ilvl="2">
      <w:start w:val="1"/>
      <w:numFmt w:val="bullet"/>
      <w:lvlText w:val="▪"/>
      <w:lvlJc w:val="left"/>
      <w:rPr>
        <w:rFonts w:ascii="Garamond" w:eastAsia="Garamond" w:hAnsi="Garamond" w:cs="Garamond"/>
        <w:position w:val="0"/>
      </w:rPr>
    </w:lvl>
    <w:lvl w:ilvl="3">
      <w:start w:val="1"/>
      <w:numFmt w:val="bullet"/>
      <w:lvlText w:val="•"/>
      <w:lvlJc w:val="left"/>
      <w:rPr>
        <w:rFonts w:ascii="Garamond" w:eastAsia="Garamond" w:hAnsi="Garamond" w:cs="Garamond"/>
        <w:position w:val="0"/>
      </w:rPr>
    </w:lvl>
    <w:lvl w:ilvl="4">
      <w:start w:val="1"/>
      <w:numFmt w:val="bullet"/>
      <w:lvlText w:val="o"/>
      <w:lvlJc w:val="left"/>
      <w:rPr>
        <w:rFonts w:ascii="Garamond" w:eastAsia="Garamond" w:hAnsi="Garamond" w:cs="Garamond"/>
        <w:position w:val="0"/>
      </w:rPr>
    </w:lvl>
    <w:lvl w:ilvl="5">
      <w:start w:val="1"/>
      <w:numFmt w:val="bullet"/>
      <w:lvlText w:val="▪"/>
      <w:lvlJc w:val="left"/>
      <w:rPr>
        <w:rFonts w:ascii="Garamond" w:eastAsia="Garamond" w:hAnsi="Garamond" w:cs="Garamond"/>
        <w:position w:val="0"/>
      </w:rPr>
    </w:lvl>
    <w:lvl w:ilvl="6">
      <w:start w:val="1"/>
      <w:numFmt w:val="bullet"/>
      <w:lvlText w:val="•"/>
      <w:lvlJc w:val="left"/>
      <w:rPr>
        <w:rFonts w:ascii="Garamond" w:eastAsia="Garamond" w:hAnsi="Garamond" w:cs="Garamond"/>
        <w:position w:val="0"/>
      </w:rPr>
    </w:lvl>
    <w:lvl w:ilvl="7">
      <w:start w:val="1"/>
      <w:numFmt w:val="bullet"/>
      <w:lvlText w:val="o"/>
      <w:lvlJc w:val="left"/>
      <w:rPr>
        <w:rFonts w:ascii="Garamond" w:eastAsia="Garamond" w:hAnsi="Garamond" w:cs="Garamond"/>
        <w:position w:val="0"/>
      </w:rPr>
    </w:lvl>
    <w:lvl w:ilvl="8">
      <w:start w:val="1"/>
      <w:numFmt w:val="bullet"/>
      <w:lvlText w:val="▪"/>
      <w:lvlJc w:val="left"/>
      <w:rPr>
        <w:rFonts w:ascii="Garamond" w:eastAsia="Garamond" w:hAnsi="Garamond" w:cs="Garamond"/>
        <w:position w:val="0"/>
      </w:rPr>
    </w:lvl>
  </w:abstractNum>
  <w:abstractNum w:abstractNumId="22" w15:restartNumberingAfterBreak="0">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BA4263"/>
    <w:multiLevelType w:val="multilevel"/>
    <w:tmpl w:val="3DB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72F2C0B"/>
    <w:multiLevelType w:val="multilevel"/>
    <w:tmpl w:val="C5165CBA"/>
    <w:styleLink w:val="WW8Num12"/>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15:restartNumberingAfterBreak="0">
    <w:nsid w:val="48D316CF"/>
    <w:multiLevelType w:val="multilevel"/>
    <w:tmpl w:val="7A127010"/>
    <w:styleLink w:val="List7"/>
    <w:lvl w:ilvl="0">
      <w:start w:val="4"/>
      <w:numFmt w:val="bullet"/>
      <w:lvlText w:val="▫"/>
      <w:lvlJc w:val="left"/>
      <w:pPr>
        <w:tabs>
          <w:tab w:val="num" w:pos="714"/>
        </w:tabs>
        <w:ind w:left="714" w:hanging="357"/>
      </w:pPr>
      <w:rPr>
        <w:rFonts w:ascii="Garamond" w:eastAsia="Garamond" w:hAnsi="Garamond" w:cs="Garamond"/>
        <w:position w:val="0"/>
        <w:sz w:val="24"/>
        <w:szCs w:val="24"/>
      </w:rPr>
    </w:lvl>
    <w:lvl w:ilvl="1">
      <w:start w:val="1"/>
      <w:numFmt w:val="bullet"/>
      <w:lvlText w:val="o"/>
      <w:lvlJc w:val="left"/>
      <w:pPr>
        <w:tabs>
          <w:tab w:val="num" w:pos="1380"/>
        </w:tabs>
        <w:ind w:left="1380" w:hanging="300"/>
      </w:pPr>
      <w:rPr>
        <w:rFonts w:ascii="Garamond" w:eastAsia="Garamond" w:hAnsi="Garamond" w:cs="Garamond"/>
        <w:position w:val="0"/>
        <w:sz w:val="20"/>
        <w:szCs w:val="20"/>
      </w:rPr>
    </w:lvl>
    <w:lvl w:ilvl="2">
      <w:start w:val="1"/>
      <w:numFmt w:val="bullet"/>
      <w:lvlText w:val="▪"/>
      <w:lvlJc w:val="left"/>
      <w:pPr>
        <w:tabs>
          <w:tab w:val="num" w:pos="2100"/>
        </w:tabs>
        <w:ind w:left="2100" w:hanging="300"/>
      </w:pPr>
      <w:rPr>
        <w:rFonts w:ascii="Garamond" w:eastAsia="Garamond" w:hAnsi="Garamond" w:cs="Garamond"/>
        <w:position w:val="0"/>
        <w:sz w:val="20"/>
        <w:szCs w:val="20"/>
      </w:rPr>
    </w:lvl>
    <w:lvl w:ilvl="3">
      <w:start w:val="1"/>
      <w:numFmt w:val="bullet"/>
      <w:lvlText w:val="•"/>
      <w:lvlJc w:val="left"/>
      <w:pPr>
        <w:tabs>
          <w:tab w:val="num" w:pos="2820"/>
        </w:tabs>
        <w:ind w:left="2820" w:hanging="300"/>
      </w:pPr>
      <w:rPr>
        <w:rFonts w:ascii="Garamond" w:eastAsia="Garamond" w:hAnsi="Garamond" w:cs="Garamond"/>
        <w:position w:val="0"/>
        <w:sz w:val="20"/>
        <w:szCs w:val="20"/>
      </w:rPr>
    </w:lvl>
    <w:lvl w:ilvl="4">
      <w:start w:val="1"/>
      <w:numFmt w:val="bullet"/>
      <w:lvlText w:val="o"/>
      <w:lvlJc w:val="left"/>
      <w:pPr>
        <w:tabs>
          <w:tab w:val="num" w:pos="3540"/>
        </w:tabs>
        <w:ind w:left="3540" w:hanging="300"/>
      </w:pPr>
      <w:rPr>
        <w:rFonts w:ascii="Garamond" w:eastAsia="Garamond" w:hAnsi="Garamond" w:cs="Garamond"/>
        <w:position w:val="0"/>
        <w:sz w:val="20"/>
        <w:szCs w:val="20"/>
      </w:rPr>
    </w:lvl>
    <w:lvl w:ilvl="5">
      <w:start w:val="1"/>
      <w:numFmt w:val="bullet"/>
      <w:lvlText w:val="▪"/>
      <w:lvlJc w:val="left"/>
      <w:pPr>
        <w:tabs>
          <w:tab w:val="num" w:pos="4260"/>
        </w:tabs>
        <w:ind w:left="4260" w:hanging="300"/>
      </w:pPr>
      <w:rPr>
        <w:rFonts w:ascii="Garamond" w:eastAsia="Garamond" w:hAnsi="Garamond" w:cs="Garamond"/>
        <w:position w:val="0"/>
        <w:sz w:val="20"/>
        <w:szCs w:val="20"/>
      </w:rPr>
    </w:lvl>
    <w:lvl w:ilvl="6">
      <w:start w:val="1"/>
      <w:numFmt w:val="bullet"/>
      <w:lvlText w:val="•"/>
      <w:lvlJc w:val="left"/>
      <w:pPr>
        <w:tabs>
          <w:tab w:val="num" w:pos="4980"/>
        </w:tabs>
        <w:ind w:left="4980" w:hanging="300"/>
      </w:pPr>
      <w:rPr>
        <w:rFonts w:ascii="Garamond" w:eastAsia="Garamond" w:hAnsi="Garamond" w:cs="Garamond"/>
        <w:position w:val="0"/>
        <w:sz w:val="20"/>
        <w:szCs w:val="20"/>
      </w:rPr>
    </w:lvl>
    <w:lvl w:ilvl="7">
      <w:start w:val="1"/>
      <w:numFmt w:val="bullet"/>
      <w:lvlText w:val="o"/>
      <w:lvlJc w:val="left"/>
      <w:pPr>
        <w:tabs>
          <w:tab w:val="num" w:pos="5700"/>
        </w:tabs>
        <w:ind w:left="5700" w:hanging="300"/>
      </w:pPr>
      <w:rPr>
        <w:rFonts w:ascii="Garamond" w:eastAsia="Garamond" w:hAnsi="Garamond" w:cs="Garamond"/>
        <w:position w:val="0"/>
        <w:sz w:val="20"/>
        <w:szCs w:val="20"/>
      </w:rPr>
    </w:lvl>
    <w:lvl w:ilvl="8">
      <w:start w:val="1"/>
      <w:numFmt w:val="bullet"/>
      <w:lvlText w:val="▪"/>
      <w:lvlJc w:val="left"/>
      <w:pPr>
        <w:tabs>
          <w:tab w:val="num" w:pos="6420"/>
        </w:tabs>
        <w:ind w:left="6420" w:hanging="300"/>
      </w:pPr>
      <w:rPr>
        <w:rFonts w:ascii="Garamond" w:eastAsia="Garamond" w:hAnsi="Garamond" w:cs="Garamond"/>
        <w:position w:val="0"/>
        <w:sz w:val="20"/>
        <w:szCs w:val="20"/>
      </w:rPr>
    </w:lvl>
  </w:abstractNum>
  <w:abstractNum w:abstractNumId="27" w15:restartNumberingAfterBreak="0">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2751324"/>
    <w:multiLevelType w:val="multilevel"/>
    <w:tmpl w:val="F1DE6A50"/>
    <w:styleLink w:val="List31"/>
    <w:lvl w:ilvl="0">
      <w:start w:val="1"/>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380"/>
        </w:tabs>
        <w:ind w:left="1380" w:hanging="300"/>
      </w:pPr>
      <w:rPr>
        <w:rFonts w:ascii="Garamond" w:eastAsia="Garamond" w:hAnsi="Garamond" w:cs="Garamond"/>
        <w:position w:val="0"/>
        <w:sz w:val="20"/>
        <w:szCs w:val="20"/>
      </w:rPr>
    </w:lvl>
    <w:lvl w:ilvl="2">
      <w:start w:val="1"/>
      <w:numFmt w:val="bullet"/>
      <w:lvlText w:val="▪"/>
      <w:lvlJc w:val="left"/>
      <w:pPr>
        <w:tabs>
          <w:tab w:val="num" w:pos="2100"/>
        </w:tabs>
        <w:ind w:left="2100" w:hanging="300"/>
      </w:pPr>
      <w:rPr>
        <w:rFonts w:ascii="Garamond" w:eastAsia="Garamond" w:hAnsi="Garamond" w:cs="Garamond"/>
        <w:position w:val="0"/>
        <w:sz w:val="20"/>
        <w:szCs w:val="20"/>
      </w:rPr>
    </w:lvl>
    <w:lvl w:ilvl="3">
      <w:start w:val="1"/>
      <w:numFmt w:val="bullet"/>
      <w:lvlText w:val="•"/>
      <w:lvlJc w:val="left"/>
      <w:pPr>
        <w:tabs>
          <w:tab w:val="num" w:pos="2820"/>
        </w:tabs>
        <w:ind w:left="2820" w:hanging="300"/>
      </w:pPr>
      <w:rPr>
        <w:rFonts w:ascii="Garamond" w:eastAsia="Garamond" w:hAnsi="Garamond" w:cs="Garamond"/>
        <w:position w:val="0"/>
        <w:sz w:val="20"/>
        <w:szCs w:val="20"/>
      </w:rPr>
    </w:lvl>
    <w:lvl w:ilvl="4">
      <w:start w:val="1"/>
      <w:numFmt w:val="bullet"/>
      <w:lvlText w:val="o"/>
      <w:lvlJc w:val="left"/>
      <w:pPr>
        <w:tabs>
          <w:tab w:val="num" w:pos="3540"/>
        </w:tabs>
        <w:ind w:left="3540" w:hanging="300"/>
      </w:pPr>
      <w:rPr>
        <w:rFonts w:ascii="Garamond" w:eastAsia="Garamond" w:hAnsi="Garamond" w:cs="Garamond"/>
        <w:position w:val="0"/>
        <w:sz w:val="20"/>
        <w:szCs w:val="20"/>
      </w:rPr>
    </w:lvl>
    <w:lvl w:ilvl="5">
      <w:start w:val="1"/>
      <w:numFmt w:val="bullet"/>
      <w:lvlText w:val="▪"/>
      <w:lvlJc w:val="left"/>
      <w:pPr>
        <w:tabs>
          <w:tab w:val="num" w:pos="4260"/>
        </w:tabs>
        <w:ind w:left="4260" w:hanging="300"/>
      </w:pPr>
      <w:rPr>
        <w:rFonts w:ascii="Garamond" w:eastAsia="Garamond" w:hAnsi="Garamond" w:cs="Garamond"/>
        <w:position w:val="0"/>
        <w:sz w:val="20"/>
        <w:szCs w:val="20"/>
      </w:rPr>
    </w:lvl>
    <w:lvl w:ilvl="6">
      <w:start w:val="1"/>
      <w:numFmt w:val="bullet"/>
      <w:lvlText w:val="•"/>
      <w:lvlJc w:val="left"/>
      <w:pPr>
        <w:tabs>
          <w:tab w:val="num" w:pos="4980"/>
        </w:tabs>
        <w:ind w:left="4980" w:hanging="300"/>
      </w:pPr>
      <w:rPr>
        <w:rFonts w:ascii="Garamond" w:eastAsia="Garamond" w:hAnsi="Garamond" w:cs="Garamond"/>
        <w:position w:val="0"/>
        <w:sz w:val="20"/>
        <w:szCs w:val="20"/>
      </w:rPr>
    </w:lvl>
    <w:lvl w:ilvl="7">
      <w:start w:val="1"/>
      <w:numFmt w:val="bullet"/>
      <w:lvlText w:val="o"/>
      <w:lvlJc w:val="left"/>
      <w:pPr>
        <w:tabs>
          <w:tab w:val="num" w:pos="5700"/>
        </w:tabs>
        <w:ind w:left="5700" w:hanging="300"/>
      </w:pPr>
      <w:rPr>
        <w:rFonts w:ascii="Garamond" w:eastAsia="Garamond" w:hAnsi="Garamond" w:cs="Garamond"/>
        <w:position w:val="0"/>
        <w:sz w:val="20"/>
        <w:szCs w:val="20"/>
      </w:rPr>
    </w:lvl>
    <w:lvl w:ilvl="8">
      <w:start w:val="1"/>
      <w:numFmt w:val="bullet"/>
      <w:lvlText w:val="▪"/>
      <w:lvlJc w:val="left"/>
      <w:pPr>
        <w:tabs>
          <w:tab w:val="num" w:pos="6420"/>
        </w:tabs>
        <w:ind w:left="6420" w:hanging="300"/>
      </w:pPr>
      <w:rPr>
        <w:rFonts w:ascii="Garamond" w:eastAsia="Garamond" w:hAnsi="Garamond" w:cs="Garamond"/>
        <w:position w:val="0"/>
        <w:sz w:val="20"/>
        <w:szCs w:val="20"/>
      </w:rPr>
    </w:lvl>
  </w:abstractNum>
  <w:abstractNum w:abstractNumId="29" w15:restartNumberingAfterBreak="0">
    <w:nsid w:val="544516C1"/>
    <w:multiLevelType w:val="hybridMultilevel"/>
    <w:tmpl w:val="5DFE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50320"/>
    <w:multiLevelType w:val="multilevel"/>
    <w:tmpl w:val="08EA40BE"/>
    <w:styleLink w:val="List6"/>
    <w:lvl w:ilvl="0">
      <w:start w:val="1"/>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380"/>
        </w:tabs>
        <w:ind w:left="1380" w:hanging="300"/>
      </w:pPr>
      <w:rPr>
        <w:rFonts w:ascii="Garamond" w:eastAsia="Garamond" w:hAnsi="Garamond" w:cs="Garamond"/>
        <w:position w:val="0"/>
        <w:sz w:val="20"/>
        <w:szCs w:val="20"/>
      </w:rPr>
    </w:lvl>
    <w:lvl w:ilvl="2">
      <w:start w:val="1"/>
      <w:numFmt w:val="bullet"/>
      <w:lvlText w:val="▪"/>
      <w:lvlJc w:val="left"/>
      <w:pPr>
        <w:tabs>
          <w:tab w:val="num" w:pos="2100"/>
        </w:tabs>
        <w:ind w:left="2100" w:hanging="300"/>
      </w:pPr>
      <w:rPr>
        <w:rFonts w:ascii="Garamond" w:eastAsia="Garamond" w:hAnsi="Garamond" w:cs="Garamond"/>
        <w:position w:val="0"/>
        <w:sz w:val="20"/>
        <w:szCs w:val="20"/>
      </w:rPr>
    </w:lvl>
    <w:lvl w:ilvl="3">
      <w:start w:val="1"/>
      <w:numFmt w:val="bullet"/>
      <w:lvlText w:val="•"/>
      <w:lvlJc w:val="left"/>
      <w:pPr>
        <w:tabs>
          <w:tab w:val="num" w:pos="2820"/>
        </w:tabs>
        <w:ind w:left="2820" w:hanging="300"/>
      </w:pPr>
      <w:rPr>
        <w:rFonts w:ascii="Garamond" w:eastAsia="Garamond" w:hAnsi="Garamond" w:cs="Garamond"/>
        <w:position w:val="0"/>
        <w:sz w:val="20"/>
        <w:szCs w:val="20"/>
      </w:rPr>
    </w:lvl>
    <w:lvl w:ilvl="4">
      <w:start w:val="1"/>
      <w:numFmt w:val="bullet"/>
      <w:lvlText w:val="o"/>
      <w:lvlJc w:val="left"/>
      <w:pPr>
        <w:tabs>
          <w:tab w:val="num" w:pos="3540"/>
        </w:tabs>
        <w:ind w:left="3540" w:hanging="300"/>
      </w:pPr>
      <w:rPr>
        <w:rFonts w:ascii="Garamond" w:eastAsia="Garamond" w:hAnsi="Garamond" w:cs="Garamond"/>
        <w:position w:val="0"/>
        <w:sz w:val="20"/>
        <w:szCs w:val="20"/>
      </w:rPr>
    </w:lvl>
    <w:lvl w:ilvl="5">
      <w:start w:val="1"/>
      <w:numFmt w:val="bullet"/>
      <w:lvlText w:val="▪"/>
      <w:lvlJc w:val="left"/>
      <w:pPr>
        <w:tabs>
          <w:tab w:val="num" w:pos="4260"/>
        </w:tabs>
        <w:ind w:left="4260" w:hanging="300"/>
      </w:pPr>
      <w:rPr>
        <w:rFonts w:ascii="Garamond" w:eastAsia="Garamond" w:hAnsi="Garamond" w:cs="Garamond"/>
        <w:position w:val="0"/>
        <w:sz w:val="20"/>
        <w:szCs w:val="20"/>
      </w:rPr>
    </w:lvl>
    <w:lvl w:ilvl="6">
      <w:start w:val="1"/>
      <w:numFmt w:val="bullet"/>
      <w:lvlText w:val="•"/>
      <w:lvlJc w:val="left"/>
      <w:pPr>
        <w:tabs>
          <w:tab w:val="num" w:pos="4980"/>
        </w:tabs>
        <w:ind w:left="4980" w:hanging="300"/>
      </w:pPr>
      <w:rPr>
        <w:rFonts w:ascii="Garamond" w:eastAsia="Garamond" w:hAnsi="Garamond" w:cs="Garamond"/>
        <w:position w:val="0"/>
        <w:sz w:val="20"/>
        <w:szCs w:val="20"/>
      </w:rPr>
    </w:lvl>
    <w:lvl w:ilvl="7">
      <w:start w:val="1"/>
      <w:numFmt w:val="bullet"/>
      <w:lvlText w:val="o"/>
      <w:lvlJc w:val="left"/>
      <w:pPr>
        <w:tabs>
          <w:tab w:val="num" w:pos="5700"/>
        </w:tabs>
        <w:ind w:left="5700" w:hanging="300"/>
      </w:pPr>
      <w:rPr>
        <w:rFonts w:ascii="Garamond" w:eastAsia="Garamond" w:hAnsi="Garamond" w:cs="Garamond"/>
        <w:position w:val="0"/>
        <w:sz w:val="20"/>
        <w:szCs w:val="20"/>
      </w:rPr>
    </w:lvl>
    <w:lvl w:ilvl="8">
      <w:start w:val="1"/>
      <w:numFmt w:val="bullet"/>
      <w:lvlText w:val="▪"/>
      <w:lvlJc w:val="left"/>
      <w:pPr>
        <w:tabs>
          <w:tab w:val="num" w:pos="6420"/>
        </w:tabs>
        <w:ind w:left="6420" w:hanging="300"/>
      </w:pPr>
      <w:rPr>
        <w:rFonts w:ascii="Garamond" w:eastAsia="Garamond" w:hAnsi="Garamond" w:cs="Garamond"/>
        <w:position w:val="0"/>
        <w:sz w:val="20"/>
        <w:szCs w:val="20"/>
      </w:rPr>
    </w:lvl>
  </w:abstractNum>
  <w:abstractNum w:abstractNumId="31" w15:restartNumberingAfterBreak="0">
    <w:nsid w:val="60281D48"/>
    <w:multiLevelType w:val="hybridMultilevel"/>
    <w:tmpl w:val="109469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A35DF4"/>
    <w:multiLevelType w:val="hybridMultilevel"/>
    <w:tmpl w:val="3A5A1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BD08E5"/>
    <w:multiLevelType w:val="multilevel"/>
    <w:tmpl w:val="B25AA09E"/>
    <w:styleLink w:val="List51"/>
    <w:lvl w:ilvl="0">
      <w:start w:val="1"/>
      <w:numFmt w:val="bullet"/>
      <w:lvlText w:val="•"/>
      <w:lvlJc w:val="left"/>
      <w:pPr>
        <w:tabs>
          <w:tab w:val="num" w:pos="660"/>
        </w:tabs>
        <w:ind w:left="660" w:hanging="300"/>
      </w:pPr>
      <w:rPr>
        <w:rFonts w:ascii="Garamond" w:eastAsia="Garamond" w:hAnsi="Garamond" w:cs="Garamond"/>
        <w:position w:val="0"/>
        <w:sz w:val="20"/>
        <w:szCs w:val="20"/>
      </w:rPr>
    </w:lvl>
    <w:lvl w:ilvl="1">
      <w:numFmt w:val="bullet"/>
      <w:lvlText w:val="▫"/>
      <w:lvlJc w:val="left"/>
      <w:pPr>
        <w:tabs>
          <w:tab w:val="num" w:pos="709"/>
        </w:tabs>
        <w:ind w:left="709" w:hanging="425"/>
      </w:pPr>
      <w:rPr>
        <w:rFonts w:ascii="Garamond" w:eastAsia="Garamond" w:hAnsi="Garamond" w:cs="Garamond"/>
        <w:position w:val="0"/>
        <w:sz w:val="24"/>
        <w:szCs w:val="24"/>
      </w:rPr>
    </w:lvl>
    <w:lvl w:ilvl="2">
      <w:start w:val="1"/>
      <w:numFmt w:val="bullet"/>
      <w:lvlText w:val="▪"/>
      <w:lvlJc w:val="left"/>
      <w:pPr>
        <w:tabs>
          <w:tab w:val="num" w:pos="2100"/>
        </w:tabs>
        <w:ind w:left="2100" w:hanging="300"/>
      </w:pPr>
      <w:rPr>
        <w:rFonts w:ascii="Garamond" w:eastAsia="Garamond" w:hAnsi="Garamond" w:cs="Garamond"/>
        <w:position w:val="0"/>
        <w:sz w:val="20"/>
        <w:szCs w:val="20"/>
      </w:rPr>
    </w:lvl>
    <w:lvl w:ilvl="3">
      <w:start w:val="1"/>
      <w:numFmt w:val="bullet"/>
      <w:lvlText w:val="•"/>
      <w:lvlJc w:val="left"/>
      <w:pPr>
        <w:tabs>
          <w:tab w:val="num" w:pos="2820"/>
        </w:tabs>
        <w:ind w:left="2820" w:hanging="300"/>
      </w:pPr>
      <w:rPr>
        <w:rFonts w:ascii="Garamond" w:eastAsia="Garamond" w:hAnsi="Garamond" w:cs="Garamond"/>
        <w:position w:val="0"/>
        <w:sz w:val="20"/>
        <w:szCs w:val="20"/>
      </w:rPr>
    </w:lvl>
    <w:lvl w:ilvl="4">
      <w:start w:val="1"/>
      <w:numFmt w:val="bullet"/>
      <w:lvlText w:val="o"/>
      <w:lvlJc w:val="left"/>
      <w:pPr>
        <w:tabs>
          <w:tab w:val="num" w:pos="3540"/>
        </w:tabs>
        <w:ind w:left="3540" w:hanging="300"/>
      </w:pPr>
      <w:rPr>
        <w:rFonts w:ascii="Garamond" w:eastAsia="Garamond" w:hAnsi="Garamond" w:cs="Garamond"/>
        <w:position w:val="0"/>
        <w:sz w:val="20"/>
        <w:szCs w:val="20"/>
      </w:rPr>
    </w:lvl>
    <w:lvl w:ilvl="5">
      <w:start w:val="1"/>
      <w:numFmt w:val="bullet"/>
      <w:lvlText w:val="▪"/>
      <w:lvlJc w:val="left"/>
      <w:pPr>
        <w:tabs>
          <w:tab w:val="num" w:pos="4260"/>
        </w:tabs>
        <w:ind w:left="4260" w:hanging="300"/>
      </w:pPr>
      <w:rPr>
        <w:rFonts w:ascii="Garamond" w:eastAsia="Garamond" w:hAnsi="Garamond" w:cs="Garamond"/>
        <w:position w:val="0"/>
        <w:sz w:val="20"/>
        <w:szCs w:val="20"/>
      </w:rPr>
    </w:lvl>
    <w:lvl w:ilvl="6">
      <w:start w:val="1"/>
      <w:numFmt w:val="bullet"/>
      <w:lvlText w:val="•"/>
      <w:lvlJc w:val="left"/>
      <w:pPr>
        <w:tabs>
          <w:tab w:val="num" w:pos="4980"/>
        </w:tabs>
        <w:ind w:left="4980" w:hanging="300"/>
      </w:pPr>
      <w:rPr>
        <w:rFonts w:ascii="Garamond" w:eastAsia="Garamond" w:hAnsi="Garamond" w:cs="Garamond"/>
        <w:position w:val="0"/>
        <w:sz w:val="20"/>
        <w:szCs w:val="20"/>
      </w:rPr>
    </w:lvl>
    <w:lvl w:ilvl="7">
      <w:start w:val="1"/>
      <w:numFmt w:val="bullet"/>
      <w:lvlText w:val="o"/>
      <w:lvlJc w:val="left"/>
      <w:pPr>
        <w:tabs>
          <w:tab w:val="num" w:pos="5700"/>
        </w:tabs>
        <w:ind w:left="5700" w:hanging="300"/>
      </w:pPr>
      <w:rPr>
        <w:rFonts w:ascii="Garamond" w:eastAsia="Garamond" w:hAnsi="Garamond" w:cs="Garamond"/>
        <w:position w:val="0"/>
        <w:sz w:val="20"/>
        <w:szCs w:val="20"/>
      </w:rPr>
    </w:lvl>
    <w:lvl w:ilvl="8">
      <w:start w:val="1"/>
      <w:numFmt w:val="bullet"/>
      <w:lvlText w:val="▪"/>
      <w:lvlJc w:val="left"/>
      <w:pPr>
        <w:tabs>
          <w:tab w:val="num" w:pos="6420"/>
        </w:tabs>
        <w:ind w:left="6420" w:hanging="300"/>
      </w:pPr>
      <w:rPr>
        <w:rFonts w:ascii="Garamond" w:eastAsia="Garamond" w:hAnsi="Garamond" w:cs="Garamond"/>
        <w:position w:val="0"/>
        <w:sz w:val="20"/>
        <w:szCs w:val="20"/>
      </w:rPr>
    </w:lvl>
  </w:abstractNum>
  <w:abstractNum w:abstractNumId="34" w15:restartNumberingAfterBreak="0">
    <w:nsid w:val="7B3A26A4"/>
    <w:multiLevelType w:val="multilevel"/>
    <w:tmpl w:val="3E84A9BE"/>
    <w:styleLink w:val="List8"/>
    <w:lvl w:ilvl="0">
      <w:start w:val="1"/>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380"/>
        </w:tabs>
        <w:ind w:left="1380" w:hanging="300"/>
      </w:pPr>
      <w:rPr>
        <w:rFonts w:ascii="Garamond" w:eastAsia="Garamond" w:hAnsi="Garamond" w:cs="Garamond"/>
        <w:position w:val="0"/>
        <w:sz w:val="20"/>
        <w:szCs w:val="20"/>
      </w:rPr>
    </w:lvl>
    <w:lvl w:ilvl="2">
      <w:start w:val="1"/>
      <w:numFmt w:val="bullet"/>
      <w:lvlText w:val="▪"/>
      <w:lvlJc w:val="left"/>
      <w:pPr>
        <w:tabs>
          <w:tab w:val="num" w:pos="2100"/>
        </w:tabs>
        <w:ind w:left="2100" w:hanging="300"/>
      </w:pPr>
      <w:rPr>
        <w:rFonts w:ascii="Garamond" w:eastAsia="Garamond" w:hAnsi="Garamond" w:cs="Garamond"/>
        <w:position w:val="0"/>
        <w:sz w:val="20"/>
        <w:szCs w:val="20"/>
      </w:rPr>
    </w:lvl>
    <w:lvl w:ilvl="3">
      <w:start w:val="1"/>
      <w:numFmt w:val="bullet"/>
      <w:lvlText w:val="•"/>
      <w:lvlJc w:val="left"/>
      <w:pPr>
        <w:tabs>
          <w:tab w:val="num" w:pos="2820"/>
        </w:tabs>
        <w:ind w:left="2820" w:hanging="300"/>
      </w:pPr>
      <w:rPr>
        <w:rFonts w:ascii="Garamond" w:eastAsia="Garamond" w:hAnsi="Garamond" w:cs="Garamond"/>
        <w:position w:val="0"/>
        <w:sz w:val="20"/>
        <w:szCs w:val="20"/>
      </w:rPr>
    </w:lvl>
    <w:lvl w:ilvl="4">
      <w:start w:val="1"/>
      <w:numFmt w:val="bullet"/>
      <w:lvlText w:val="o"/>
      <w:lvlJc w:val="left"/>
      <w:pPr>
        <w:tabs>
          <w:tab w:val="num" w:pos="3540"/>
        </w:tabs>
        <w:ind w:left="3540" w:hanging="300"/>
      </w:pPr>
      <w:rPr>
        <w:rFonts w:ascii="Garamond" w:eastAsia="Garamond" w:hAnsi="Garamond" w:cs="Garamond"/>
        <w:position w:val="0"/>
        <w:sz w:val="20"/>
        <w:szCs w:val="20"/>
      </w:rPr>
    </w:lvl>
    <w:lvl w:ilvl="5">
      <w:start w:val="1"/>
      <w:numFmt w:val="bullet"/>
      <w:lvlText w:val="▪"/>
      <w:lvlJc w:val="left"/>
      <w:pPr>
        <w:tabs>
          <w:tab w:val="num" w:pos="4260"/>
        </w:tabs>
        <w:ind w:left="4260" w:hanging="300"/>
      </w:pPr>
      <w:rPr>
        <w:rFonts w:ascii="Garamond" w:eastAsia="Garamond" w:hAnsi="Garamond" w:cs="Garamond"/>
        <w:position w:val="0"/>
        <w:sz w:val="20"/>
        <w:szCs w:val="20"/>
      </w:rPr>
    </w:lvl>
    <w:lvl w:ilvl="6">
      <w:start w:val="1"/>
      <w:numFmt w:val="bullet"/>
      <w:lvlText w:val="•"/>
      <w:lvlJc w:val="left"/>
      <w:pPr>
        <w:tabs>
          <w:tab w:val="num" w:pos="4980"/>
        </w:tabs>
        <w:ind w:left="4980" w:hanging="300"/>
      </w:pPr>
      <w:rPr>
        <w:rFonts w:ascii="Garamond" w:eastAsia="Garamond" w:hAnsi="Garamond" w:cs="Garamond"/>
        <w:position w:val="0"/>
        <w:sz w:val="20"/>
        <w:szCs w:val="20"/>
      </w:rPr>
    </w:lvl>
    <w:lvl w:ilvl="7">
      <w:start w:val="1"/>
      <w:numFmt w:val="bullet"/>
      <w:lvlText w:val="o"/>
      <w:lvlJc w:val="left"/>
      <w:pPr>
        <w:tabs>
          <w:tab w:val="num" w:pos="5700"/>
        </w:tabs>
        <w:ind w:left="5700" w:hanging="300"/>
      </w:pPr>
      <w:rPr>
        <w:rFonts w:ascii="Garamond" w:eastAsia="Garamond" w:hAnsi="Garamond" w:cs="Garamond"/>
        <w:position w:val="0"/>
        <w:sz w:val="20"/>
        <w:szCs w:val="20"/>
      </w:rPr>
    </w:lvl>
    <w:lvl w:ilvl="8">
      <w:start w:val="1"/>
      <w:numFmt w:val="bullet"/>
      <w:lvlText w:val="▪"/>
      <w:lvlJc w:val="left"/>
      <w:pPr>
        <w:tabs>
          <w:tab w:val="num" w:pos="6420"/>
        </w:tabs>
        <w:ind w:left="6420" w:hanging="300"/>
      </w:pPr>
      <w:rPr>
        <w:rFonts w:ascii="Garamond" w:eastAsia="Garamond" w:hAnsi="Garamond" w:cs="Garamond"/>
        <w:position w:val="0"/>
        <w:sz w:val="20"/>
        <w:szCs w:val="20"/>
      </w:rPr>
    </w:lvl>
  </w:abstractNum>
  <w:abstractNum w:abstractNumId="35" w15:restartNumberingAfterBreak="0">
    <w:nsid w:val="7EC93309"/>
    <w:multiLevelType w:val="hybridMultilevel"/>
    <w:tmpl w:val="1C24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56238">
    <w:abstractNumId w:val="4"/>
  </w:num>
  <w:num w:numId="2" w16cid:durableId="1436025064">
    <w:abstractNumId w:val="20"/>
  </w:num>
  <w:num w:numId="3" w16cid:durableId="588392631">
    <w:abstractNumId w:val="21"/>
  </w:num>
  <w:num w:numId="4" w16cid:durableId="2032796010">
    <w:abstractNumId w:val="12"/>
  </w:num>
  <w:num w:numId="5" w16cid:durableId="842890413">
    <w:abstractNumId w:val="28"/>
  </w:num>
  <w:num w:numId="6" w16cid:durableId="1128082489">
    <w:abstractNumId w:val="14"/>
  </w:num>
  <w:num w:numId="7" w16cid:durableId="989791809">
    <w:abstractNumId w:val="33"/>
  </w:num>
  <w:num w:numId="8" w16cid:durableId="1714302487">
    <w:abstractNumId w:val="30"/>
  </w:num>
  <w:num w:numId="9" w16cid:durableId="1247378461">
    <w:abstractNumId w:val="26"/>
  </w:num>
  <w:num w:numId="10" w16cid:durableId="2119597180">
    <w:abstractNumId w:val="34"/>
  </w:num>
  <w:num w:numId="11" w16cid:durableId="1150564183">
    <w:abstractNumId w:val="25"/>
  </w:num>
  <w:num w:numId="12" w16cid:durableId="274141127">
    <w:abstractNumId w:val="13"/>
  </w:num>
  <w:num w:numId="13" w16cid:durableId="2079015537">
    <w:abstractNumId w:val="31"/>
  </w:num>
  <w:num w:numId="14" w16cid:durableId="977799493">
    <w:abstractNumId w:val="15"/>
  </w:num>
  <w:num w:numId="15" w16cid:durableId="494034361">
    <w:abstractNumId w:val="16"/>
  </w:num>
  <w:num w:numId="16" w16cid:durableId="516622533">
    <w:abstractNumId w:val="11"/>
  </w:num>
  <w:num w:numId="17" w16cid:durableId="1752039626">
    <w:abstractNumId w:val="24"/>
  </w:num>
  <w:num w:numId="18" w16cid:durableId="1287463260">
    <w:abstractNumId w:val="19"/>
  </w:num>
  <w:num w:numId="19" w16cid:durableId="1615599162">
    <w:abstractNumId w:val="22"/>
  </w:num>
  <w:num w:numId="20" w16cid:durableId="1247569883">
    <w:abstractNumId w:val="27"/>
  </w:num>
  <w:num w:numId="21" w16cid:durableId="182442214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4159278">
    <w:abstractNumId w:val="1"/>
  </w:num>
  <w:num w:numId="23" w16cid:durableId="319308621">
    <w:abstractNumId w:val="29"/>
  </w:num>
  <w:num w:numId="24" w16cid:durableId="846672943">
    <w:abstractNumId w:val="0"/>
  </w:num>
  <w:num w:numId="25" w16cid:durableId="1558469113">
    <w:abstractNumId w:val="18"/>
  </w:num>
  <w:num w:numId="26" w16cid:durableId="1645698383">
    <w:abstractNumId w:val="17"/>
  </w:num>
  <w:num w:numId="27" w16cid:durableId="1734936112">
    <w:abstractNumId w:val="35"/>
  </w:num>
  <w:num w:numId="28" w16cid:durableId="1118911853">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2E3"/>
    <w:rsid w:val="0000602E"/>
    <w:rsid w:val="000124F3"/>
    <w:rsid w:val="00014821"/>
    <w:rsid w:val="000161F3"/>
    <w:rsid w:val="0002031F"/>
    <w:rsid w:val="00021268"/>
    <w:rsid w:val="00022E6D"/>
    <w:rsid w:val="00023438"/>
    <w:rsid w:val="00024056"/>
    <w:rsid w:val="000240BD"/>
    <w:rsid w:val="00024153"/>
    <w:rsid w:val="00025F3B"/>
    <w:rsid w:val="00030EF6"/>
    <w:rsid w:val="000313E7"/>
    <w:rsid w:val="00033B5E"/>
    <w:rsid w:val="00044FBA"/>
    <w:rsid w:val="00046A3C"/>
    <w:rsid w:val="00051111"/>
    <w:rsid w:val="00055082"/>
    <w:rsid w:val="00055A0B"/>
    <w:rsid w:val="00056D66"/>
    <w:rsid w:val="0006215A"/>
    <w:rsid w:val="00064C42"/>
    <w:rsid w:val="0006680A"/>
    <w:rsid w:val="00066E88"/>
    <w:rsid w:val="00076D19"/>
    <w:rsid w:val="00081CC7"/>
    <w:rsid w:val="00082ACA"/>
    <w:rsid w:val="00082BA9"/>
    <w:rsid w:val="00086E18"/>
    <w:rsid w:val="0008723B"/>
    <w:rsid w:val="0009025C"/>
    <w:rsid w:val="00090756"/>
    <w:rsid w:val="00090E7F"/>
    <w:rsid w:val="0009507A"/>
    <w:rsid w:val="000A1909"/>
    <w:rsid w:val="000A1C3D"/>
    <w:rsid w:val="000A2C9F"/>
    <w:rsid w:val="000A3E37"/>
    <w:rsid w:val="000A41F5"/>
    <w:rsid w:val="000A4B14"/>
    <w:rsid w:val="000A668A"/>
    <w:rsid w:val="000A7D55"/>
    <w:rsid w:val="000B2C2A"/>
    <w:rsid w:val="000B4DC8"/>
    <w:rsid w:val="000B6BC5"/>
    <w:rsid w:val="000C62ED"/>
    <w:rsid w:val="000C7A78"/>
    <w:rsid w:val="000D586E"/>
    <w:rsid w:val="000D78A5"/>
    <w:rsid w:val="000E0109"/>
    <w:rsid w:val="000E0241"/>
    <w:rsid w:val="000E0B8A"/>
    <w:rsid w:val="000E4149"/>
    <w:rsid w:val="000F4A04"/>
    <w:rsid w:val="000F77F1"/>
    <w:rsid w:val="00101BA3"/>
    <w:rsid w:val="001043CA"/>
    <w:rsid w:val="0010625B"/>
    <w:rsid w:val="00106C6A"/>
    <w:rsid w:val="0010716C"/>
    <w:rsid w:val="00107C2F"/>
    <w:rsid w:val="00116528"/>
    <w:rsid w:val="00117D16"/>
    <w:rsid w:val="001204FB"/>
    <w:rsid w:val="00121B75"/>
    <w:rsid w:val="001227C3"/>
    <w:rsid w:val="0012340A"/>
    <w:rsid w:val="001240CB"/>
    <w:rsid w:val="00124881"/>
    <w:rsid w:val="00125429"/>
    <w:rsid w:val="00133412"/>
    <w:rsid w:val="001340EF"/>
    <w:rsid w:val="0014124D"/>
    <w:rsid w:val="001540E5"/>
    <w:rsid w:val="00157193"/>
    <w:rsid w:val="00160A6F"/>
    <w:rsid w:val="001614DF"/>
    <w:rsid w:val="00174292"/>
    <w:rsid w:val="001754EE"/>
    <w:rsid w:val="001758B7"/>
    <w:rsid w:val="001761B0"/>
    <w:rsid w:val="001801C5"/>
    <w:rsid w:val="001850D3"/>
    <w:rsid w:val="00191051"/>
    <w:rsid w:val="00191506"/>
    <w:rsid w:val="00197528"/>
    <w:rsid w:val="001A14E4"/>
    <w:rsid w:val="001A1D11"/>
    <w:rsid w:val="001A25CF"/>
    <w:rsid w:val="001A3B1F"/>
    <w:rsid w:val="001A6B46"/>
    <w:rsid w:val="001B0776"/>
    <w:rsid w:val="001B27C6"/>
    <w:rsid w:val="001B43B9"/>
    <w:rsid w:val="001B45C9"/>
    <w:rsid w:val="001B799F"/>
    <w:rsid w:val="001C181C"/>
    <w:rsid w:val="001C2B38"/>
    <w:rsid w:val="001C3F19"/>
    <w:rsid w:val="001C5541"/>
    <w:rsid w:val="001C6536"/>
    <w:rsid w:val="001C6F34"/>
    <w:rsid w:val="001D563C"/>
    <w:rsid w:val="001D58DC"/>
    <w:rsid w:val="001E27EA"/>
    <w:rsid w:val="001E798F"/>
    <w:rsid w:val="001F0EF1"/>
    <w:rsid w:val="001F3533"/>
    <w:rsid w:val="0020127A"/>
    <w:rsid w:val="0020170C"/>
    <w:rsid w:val="002031D7"/>
    <w:rsid w:val="002039C1"/>
    <w:rsid w:val="002147EE"/>
    <w:rsid w:val="00215010"/>
    <w:rsid w:val="00215858"/>
    <w:rsid w:val="002159B6"/>
    <w:rsid w:val="002205F8"/>
    <w:rsid w:val="002220E4"/>
    <w:rsid w:val="00222532"/>
    <w:rsid w:val="00223484"/>
    <w:rsid w:val="00233353"/>
    <w:rsid w:val="0023351C"/>
    <w:rsid w:val="00237B21"/>
    <w:rsid w:val="00244DC1"/>
    <w:rsid w:val="00247CA8"/>
    <w:rsid w:val="002550B3"/>
    <w:rsid w:val="00256705"/>
    <w:rsid w:val="00265233"/>
    <w:rsid w:val="0027421C"/>
    <w:rsid w:val="00280D55"/>
    <w:rsid w:val="00280F82"/>
    <w:rsid w:val="00287174"/>
    <w:rsid w:val="00291083"/>
    <w:rsid w:val="00292496"/>
    <w:rsid w:val="00292C9C"/>
    <w:rsid w:val="00295F81"/>
    <w:rsid w:val="002961D8"/>
    <w:rsid w:val="002B0E8B"/>
    <w:rsid w:val="002B1ACB"/>
    <w:rsid w:val="002B395E"/>
    <w:rsid w:val="002B5842"/>
    <w:rsid w:val="002B5FF1"/>
    <w:rsid w:val="002B632B"/>
    <w:rsid w:val="002B7799"/>
    <w:rsid w:val="002C2603"/>
    <w:rsid w:val="002C4598"/>
    <w:rsid w:val="002C5048"/>
    <w:rsid w:val="002C6CEC"/>
    <w:rsid w:val="002D3091"/>
    <w:rsid w:val="002D4778"/>
    <w:rsid w:val="002E3D99"/>
    <w:rsid w:val="002E7B2F"/>
    <w:rsid w:val="002F1792"/>
    <w:rsid w:val="002F4912"/>
    <w:rsid w:val="002F4D5D"/>
    <w:rsid w:val="00302E70"/>
    <w:rsid w:val="003056C0"/>
    <w:rsid w:val="00306592"/>
    <w:rsid w:val="00306886"/>
    <w:rsid w:val="00306BE7"/>
    <w:rsid w:val="0031049E"/>
    <w:rsid w:val="003109FC"/>
    <w:rsid w:val="00311B34"/>
    <w:rsid w:val="003200AD"/>
    <w:rsid w:val="00320D4C"/>
    <w:rsid w:val="0032375C"/>
    <w:rsid w:val="003251D7"/>
    <w:rsid w:val="00335F50"/>
    <w:rsid w:val="00336293"/>
    <w:rsid w:val="0034205C"/>
    <w:rsid w:val="0034318F"/>
    <w:rsid w:val="0034324D"/>
    <w:rsid w:val="00352C74"/>
    <w:rsid w:val="0036390B"/>
    <w:rsid w:val="00367148"/>
    <w:rsid w:val="00371A41"/>
    <w:rsid w:val="00375BA8"/>
    <w:rsid w:val="003931E7"/>
    <w:rsid w:val="0039381C"/>
    <w:rsid w:val="00395C44"/>
    <w:rsid w:val="00396E15"/>
    <w:rsid w:val="003A1104"/>
    <w:rsid w:val="003A55D5"/>
    <w:rsid w:val="003A671C"/>
    <w:rsid w:val="003B3E94"/>
    <w:rsid w:val="003C28C3"/>
    <w:rsid w:val="003C4658"/>
    <w:rsid w:val="003C5056"/>
    <w:rsid w:val="003C58F4"/>
    <w:rsid w:val="003C631F"/>
    <w:rsid w:val="003D08FD"/>
    <w:rsid w:val="003D27F9"/>
    <w:rsid w:val="003D3723"/>
    <w:rsid w:val="003E049E"/>
    <w:rsid w:val="003E287D"/>
    <w:rsid w:val="003E3D0C"/>
    <w:rsid w:val="003E7715"/>
    <w:rsid w:val="003F06D1"/>
    <w:rsid w:val="003F1190"/>
    <w:rsid w:val="003F170D"/>
    <w:rsid w:val="003F50D6"/>
    <w:rsid w:val="003F570B"/>
    <w:rsid w:val="003F664D"/>
    <w:rsid w:val="00404897"/>
    <w:rsid w:val="00404C46"/>
    <w:rsid w:val="0041355A"/>
    <w:rsid w:val="00416963"/>
    <w:rsid w:val="00424778"/>
    <w:rsid w:val="0043387F"/>
    <w:rsid w:val="00433AF5"/>
    <w:rsid w:val="00433E93"/>
    <w:rsid w:val="004349B7"/>
    <w:rsid w:val="00435A4D"/>
    <w:rsid w:val="0043648D"/>
    <w:rsid w:val="00445A53"/>
    <w:rsid w:val="00452390"/>
    <w:rsid w:val="004537A2"/>
    <w:rsid w:val="004712BE"/>
    <w:rsid w:val="0047290C"/>
    <w:rsid w:val="00473D78"/>
    <w:rsid w:val="00474149"/>
    <w:rsid w:val="00483FD4"/>
    <w:rsid w:val="0048730B"/>
    <w:rsid w:val="00487612"/>
    <w:rsid w:val="004932DE"/>
    <w:rsid w:val="0049450A"/>
    <w:rsid w:val="004953FC"/>
    <w:rsid w:val="00495F5D"/>
    <w:rsid w:val="004A1659"/>
    <w:rsid w:val="004A4956"/>
    <w:rsid w:val="004A4BAE"/>
    <w:rsid w:val="004A7C49"/>
    <w:rsid w:val="004B0037"/>
    <w:rsid w:val="004B3277"/>
    <w:rsid w:val="004C1CDA"/>
    <w:rsid w:val="004C3223"/>
    <w:rsid w:val="004C4F73"/>
    <w:rsid w:val="004C595B"/>
    <w:rsid w:val="004C637E"/>
    <w:rsid w:val="004D2DC1"/>
    <w:rsid w:val="004E29FE"/>
    <w:rsid w:val="004F1C73"/>
    <w:rsid w:val="0050086F"/>
    <w:rsid w:val="00501EDC"/>
    <w:rsid w:val="00504495"/>
    <w:rsid w:val="00506566"/>
    <w:rsid w:val="00510B19"/>
    <w:rsid w:val="00516554"/>
    <w:rsid w:val="005219C6"/>
    <w:rsid w:val="00523142"/>
    <w:rsid w:val="005334B2"/>
    <w:rsid w:val="005349B5"/>
    <w:rsid w:val="00536444"/>
    <w:rsid w:val="005522E4"/>
    <w:rsid w:val="00557A55"/>
    <w:rsid w:val="005670EC"/>
    <w:rsid w:val="00571D28"/>
    <w:rsid w:val="005725C5"/>
    <w:rsid w:val="00575A14"/>
    <w:rsid w:val="00575D18"/>
    <w:rsid w:val="00580C08"/>
    <w:rsid w:val="0058112D"/>
    <w:rsid w:val="00582715"/>
    <w:rsid w:val="00583714"/>
    <w:rsid w:val="005848C0"/>
    <w:rsid w:val="0058654A"/>
    <w:rsid w:val="005911D4"/>
    <w:rsid w:val="00591A04"/>
    <w:rsid w:val="00592E64"/>
    <w:rsid w:val="0059430E"/>
    <w:rsid w:val="005976E2"/>
    <w:rsid w:val="005978F1"/>
    <w:rsid w:val="00597F13"/>
    <w:rsid w:val="005A3E70"/>
    <w:rsid w:val="005A57E3"/>
    <w:rsid w:val="005B3913"/>
    <w:rsid w:val="005B43B6"/>
    <w:rsid w:val="005B584B"/>
    <w:rsid w:val="005B5ED4"/>
    <w:rsid w:val="005B7C10"/>
    <w:rsid w:val="005C19AD"/>
    <w:rsid w:val="005C6B5E"/>
    <w:rsid w:val="005C7164"/>
    <w:rsid w:val="005D0D10"/>
    <w:rsid w:val="005D429F"/>
    <w:rsid w:val="005D4C9C"/>
    <w:rsid w:val="005E1589"/>
    <w:rsid w:val="005E3B6B"/>
    <w:rsid w:val="005E4825"/>
    <w:rsid w:val="005E5426"/>
    <w:rsid w:val="005F022A"/>
    <w:rsid w:val="005F561A"/>
    <w:rsid w:val="00600E3D"/>
    <w:rsid w:val="00601B3A"/>
    <w:rsid w:val="00604CBD"/>
    <w:rsid w:val="00606EC1"/>
    <w:rsid w:val="0061007D"/>
    <w:rsid w:val="0062285B"/>
    <w:rsid w:val="00630249"/>
    <w:rsid w:val="006303ED"/>
    <w:rsid w:val="006343AC"/>
    <w:rsid w:val="00637027"/>
    <w:rsid w:val="00644D24"/>
    <w:rsid w:val="00646C7A"/>
    <w:rsid w:val="00653F5D"/>
    <w:rsid w:val="00654AEA"/>
    <w:rsid w:val="0066000E"/>
    <w:rsid w:val="0066076B"/>
    <w:rsid w:val="006620B2"/>
    <w:rsid w:val="0066384B"/>
    <w:rsid w:val="00663D39"/>
    <w:rsid w:val="00664201"/>
    <w:rsid w:val="0066525B"/>
    <w:rsid w:val="00667657"/>
    <w:rsid w:val="006710FB"/>
    <w:rsid w:val="006738DC"/>
    <w:rsid w:val="00673E0B"/>
    <w:rsid w:val="0068188C"/>
    <w:rsid w:val="0069001F"/>
    <w:rsid w:val="00693A7E"/>
    <w:rsid w:val="00694AD5"/>
    <w:rsid w:val="00695DC4"/>
    <w:rsid w:val="00696F18"/>
    <w:rsid w:val="006A09AF"/>
    <w:rsid w:val="006A288C"/>
    <w:rsid w:val="006A7EF4"/>
    <w:rsid w:val="006B017E"/>
    <w:rsid w:val="006C42AA"/>
    <w:rsid w:val="006C6116"/>
    <w:rsid w:val="006D4D3D"/>
    <w:rsid w:val="006D50B7"/>
    <w:rsid w:val="006E0BD4"/>
    <w:rsid w:val="006E1920"/>
    <w:rsid w:val="006E53A4"/>
    <w:rsid w:val="006E6386"/>
    <w:rsid w:val="006E65FE"/>
    <w:rsid w:val="006E7B7B"/>
    <w:rsid w:val="006F272F"/>
    <w:rsid w:val="006F2CFE"/>
    <w:rsid w:val="006F37A8"/>
    <w:rsid w:val="00702DB0"/>
    <w:rsid w:val="00702F00"/>
    <w:rsid w:val="00703721"/>
    <w:rsid w:val="00705430"/>
    <w:rsid w:val="00707EFE"/>
    <w:rsid w:val="00711825"/>
    <w:rsid w:val="00715B29"/>
    <w:rsid w:val="007163F1"/>
    <w:rsid w:val="00721416"/>
    <w:rsid w:val="007302CE"/>
    <w:rsid w:val="007315CF"/>
    <w:rsid w:val="00731909"/>
    <w:rsid w:val="00733A9A"/>
    <w:rsid w:val="00733BB0"/>
    <w:rsid w:val="00736410"/>
    <w:rsid w:val="0073796C"/>
    <w:rsid w:val="00743C15"/>
    <w:rsid w:val="007531CD"/>
    <w:rsid w:val="00762C18"/>
    <w:rsid w:val="0076383F"/>
    <w:rsid w:val="007642B8"/>
    <w:rsid w:val="00764797"/>
    <w:rsid w:val="007657D7"/>
    <w:rsid w:val="007728D8"/>
    <w:rsid w:val="00777ADB"/>
    <w:rsid w:val="00782423"/>
    <w:rsid w:val="00784722"/>
    <w:rsid w:val="00787EB7"/>
    <w:rsid w:val="007909A4"/>
    <w:rsid w:val="007951A8"/>
    <w:rsid w:val="007970B9"/>
    <w:rsid w:val="007A4CD7"/>
    <w:rsid w:val="007B07B0"/>
    <w:rsid w:val="007B0E37"/>
    <w:rsid w:val="007B216C"/>
    <w:rsid w:val="007B5018"/>
    <w:rsid w:val="007B52FD"/>
    <w:rsid w:val="007B6C34"/>
    <w:rsid w:val="007B7ABF"/>
    <w:rsid w:val="007C15BD"/>
    <w:rsid w:val="007C41ED"/>
    <w:rsid w:val="007D3439"/>
    <w:rsid w:val="007E2E83"/>
    <w:rsid w:val="007E6F53"/>
    <w:rsid w:val="007E7086"/>
    <w:rsid w:val="0080152F"/>
    <w:rsid w:val="008018AD"/>
    <w:rsid w:val="008054E2"/>
    <w:rsid w:val="00805BD0"/>
    <w:rsid w:val="00813168"/>
    <w:rsid w:val="00816453"/>
    <w:rsid w:val="00831472"/>
    <w:rsid w:val="00832371"/>
    <w:rsid w:val="008360AD"/>
    <w:rsid w:val="00836D68"/>
    <w:rsid w:val="00837391"/>
    <w:rsid w:val="00837735"/>
    <w:rsid w:val="00837E69"/>
    <w:rsid w:val="008409A9"/>
    <w:rsid w:val="00847CDF"/>
    <w:rsid w:val="008503F2"/>
    <w:rsid w:val="00853212"/>
    <w:rsid w:val="00860A54"/>
    <w:rsid w:val="00862971"/>
    <w:rsid w:val="008634B6"/>
    <w:rsid w:val="00863957"/>
    <w:rsid w:val="008678C4"/>
    <w:rsid w:val="00874627"/>
    <w:rsid w:val="00874B30"/>
    <w:rsid w:val="0087547E"/>
    <w:rsid w:val="00875A3B"/>
    <w:rsid w:val="00880B76"/>
    <w:rsid w:val="00882B58"/>
    <w:rsid w:val="0088380E"/>
    <w:rsid w:val="008848D2"/>
    <w:rsid w:val="00885D35"/>
    <w:rsid w:val="00891D7F"/>
    <w:rsid w:val="00893161"/>
    <w:rsid w:val="00896A42"/>
    <w:rsid w:val="00896E5F"/>
    <w:rsid w:val="00897421"/>
    <w:rsid w:val="00897A95"/>
    <w:rsid w:val="008A0548"/>
    <w:rsid w:val="008A072C"/>
    <w:rsid w:val="008A35C9"/>
    <w:rsid w:val="008A7B6B"/>
    <w:rsid w:val="008B4956"/>
    <w:rsid w:val="008B5215"/>
    <w:rsid w:val="008B775D"/>
    <w:rsid w:val="008B7F50"/>
    <w:rsid w:val="008C4FDE"/>
    <w:rsid w:val="008E25E1"/>
    <w:rsid w:val="008E5953"/>
    <w:rsid w:val="008F0D4E"/>
    <w:rsid w:val="008F3DA8"/>
    <w:rsid w:val="008F6EAD"/>
    <w:rsid w:val="00900709"/>
    <w:rsid w:val="00900AC0"/>
    <w:rsid w:val="00903F73"/>
    <w:rsid w:val="00904D56"/>
    <w:rsid w:val="009123A5"/>
    <w:rsid w:val="00913D12"/>
    <w:rsid w:val="00921C61"/>
    <w:rsid w:val="00926771"/>
    <w:rsid w:val="0095040C"/>
    <w:rsid w:val="00957393"/>
    <w:rsid w:val="00966697"/>
    <w:rsid w:val="00972579"/>
    <w:rsid w:val="00972C34"/>
    <w:rsid w:val="00973A73"/>
    <w:rsid w:val="00973B16"/>
    <w:rsid w:val="00974A21"/>
    <w:rsid w:val="00977DF5"/>
    <w:rsid w:val="00984E5E"/>
    <w:rsid w:val="00984F12"/>
    <w:rsid w:val="00986200"/>
    <w:rsid w:val="00986C28"/>
    <w:rsid w:val="00987B11"/>
    <w:rsid w:val="0099290A"/>
    <w:rsid w:val="00993539"/>
    <w:rsid w:val="009B008E"/>
    <w:rsid w:val="009B064F"/>
    <w:rsid w:val="009B0B90"/>
    <w:rsid w:val="009B274D"/>
    <w:rsid w:val="009B5EFA"/>
    <w:rsid w:val="009C0C6F"/>
    <w:rsid w:val="009C65A1"/>
    <w:rsid w:val="009D2063"/>
    <w:rsid w:val="009D4758"/>
    <w:rsid w:val="009D5D2E"/>
    <w:rsid w:val="009E0A14"/>
    <w:rsid w:val="009E0D61"/>
    <w:rsid w:val="009E25CE"/>
    <w:rsid w:val="009E5026"/>
    <w:rsid w:val="009E6639"/>
    <w:rsid w:val="009F002D"/>
    <w:rsid w:val="009F0FCD"/>
    <w:rsid w:val="009F23CC"/>
    <w:rsid w:val="009F492F"/>
    <w:rsid w:val="009F4E6A"/>
    <w:rsid w:val="009F7B9E"/>
    <w:rsid w:val="00A0641A"/>
    <w:rsid w:val="00A12560"/>
    <w:rsid w:val="00A12957"/>
    <w:rsid w:val="00A1620B"/>
    <w:rsid w:val="00A31235"/>
    <w:rsid w:val="00A31E52"/>
    <w:rsid w:val="00A401FB"/>
    <w:rsid w:val="00A44E08"/>
    <w:rsid w:val="00A467F0"/>
    <w:rsid w:val="00A501D6"/>
    <w:rsid w:val="00A56005"/>
    <w:rsid w:val="00A565BF"/>
    <w:rsid w:val="00A56D0A"/>
    <w:rsid w:val="00A60A0E"/>
    <w:rsid w:val="00A6295C"/>
    <w:rsid w:val="00A6392C"/>
    <w:rsid w:val="00A6583D"/>
    <w:rsid w:val="00A70DFE"/>
    <w:rsid w:val="00A77B86"/>
    <w:rsid w:val="00A9151A"/>
    <w:rsid w:val="00A92F35"/>
    <w:rsid w:val="00A96607"/>
    <w:rsid w:val="00AA46E5"/>
    <w:rsid w:val="00AB396D"/>
    <w:rsid w:val="00AB4193"/>
    <w:rsid w:val="00AB53D5"/>
    <w:rsid w:val="00AB58C1"/>
    <w:rsid w:val="00AC07B1"/>
    <w:rsid w:val="00AC2928"/>
    <w:rsid w:val="00AC5F6E"/>
    <w:rsid w:val="00AD107C"/>
    <w:rsid w:val="00AD19B0"/>
    <w:rsid w:val="00AD2096"/>
    <w:rsid w:val="00AD2468"/>
    <w:rsid w:val="00AD27C3"/>
    <w:rsid w:val="00AD2BC8"/>
    <w:rsid w:val="00AD4052"/>
    <w:rsid w:val="00AD707B"/>
    <w:rsid w:val="00AE4B71"/>
    <w:rsid w:val="00AF1E2B"/>
    <w:rsid w:val="00AF32FC"/>
    <w:rsid w:val="00AF52ED"/>
    <w:rsid w:val="00B03F70"/>
    <w:rsid w:val="00B0426E"/>
    <w:rsid w:val="00B15B32"/>
    <w:rsid w:val="00B1633C"/>
    <w:rsid w:val="00B2179C"/>
    <w:rsid w:val="00B22AD4"/>
    <w:rsid w:val="00B254CA"/>
    <w:rsid w:val="00B27359"/>
    <w:rsid w:val="00B27B34"/>
    <w:rsid w:val="00B36164"/>
    <w:rsid w:val="00B364C5"/>
    <w:rsid w:val="00B411F6"/>
    <w:rsid w:val="00B41F3F"/>
    <w:rsid w:val="00B42BBF"/>
    <w:rsid w:val="00B45F94"/>
    <w:rsid w:val="00B52475"/>
    <w:rsid w:val="00B568AB"/>
    <w:rsid w:val="00B56BB5"/>
    <w:rsid w:val="00B56D21"/>
    <w:rsid w:val="00B57A38"/>
    <w:rsid w:val="00B6258D"/>
    <w:rsid w:val="00B6707F"/>
    <w:rsid w:val="00B67CA6"/>
    <w:rsid w:val="00B7387F"/>
    <w:rsid w:val="00B75E5D"/>
    <w:rsid w:val="00B80B02"/>
    <w:rsid w:val="00B84E5E"/>
    <w:rsid w:val="00B90803"/>
    <w:rsid w:val="00B92FD8"/>
    <w:rsid w:val="00B93045"/>
    <w:rsid w:val="00B934BF"/>
    <w:rsid w:val="00B94376"/>
    <w:rsid w:val="00B95593"/>
    <w:rsid w:val="00B96518"/>
    <w:rsid w:val="00B976D1"/>
    <w:rsid w:val="00BA0DDE"/>
    <w:rsid w:val="00BA34BE"/>
    <w:rsid w:val="00BA4702"/>
    <w:rsid w:val="00BB2053"/>
    <w:rsid w:val="00BC7FEA"/>
    <w:rsid w:val="00BD042F"/>
    <w:rsid w:val="00BD07C4"/>
    <w:rsid w:val="00BD0942"/>
    <w:rsid w:val="00BD1592"/>
    <w:rsid w:val="00BD2922"/>
    <w:rsid w:val="00BD4F1D"/>
    <w:rsid w:val="00BD5B64"/>
    <w:rsid w:val="00BD71D7"/>
    <w:rsid w:val="00BE0982"/>
    <w:rsid w:val="00BE159D"/>
    <w:rsid w:val="00BE1BD4"/>
    <w:rsid w:val="00BE1CEE"/>
    <w:rsid w:val="00BE2472"/>
    <w:rsid w:val="00BE24F9"/>
    <w:rsid w:val="00BF11B0"/>
    <w:rsid w:val="00BF1B51"/>
    <w:rsid w:val="00BF3D52"/>
    <w:rsid w:val="00C010FF"/>
    <w:rsid w:val="00C0153F"/>
    <w:rsid w:val="00C04166"/>
    <w:rsid w:val="00C045E2"/>
    <w:rsid w:val="00C0782E"/>
    <w:rsid w:val="00C1164A"/>
    <w:rsid w:val="00C16494"/>
    <w:rsid w:val="00C206B5"/>
    <w:rsid w:val="00C20869"/>
    <w:rsid w:val="00C21B16"/>
    <w:rsid w:val="00C23674"/>
    <w:rsid w:val="00C321F4"/>
    <w:rsid w:val="00C32A39"/>
    <w:rsid w:val="00C33362"/>
    <w:rsid w:val="00C34525"/>
    <w:rsid w:val="00C34E60"/>
    <w:rsid w:val="00C36314"/>
    <w:rsid w:val="00C416E2"/>
    <w:rsid w:val="00C4730F"/>
    <w:rsid w:val="00C501FC"/>
    <w:rsid w:val="00C52264"/>
    <w:rsid w:val="00C52D7C"/>
    <w:rsid w:val="00C615FA"/>
    <w:rsid w:val="00C636B4"/>
    <w:rsid w:val="00C67F61"/>
    <w:rsid w:val="00C80DD0"/>
    <w:rsid w:val="00C827FD"/>
    <w:rsid w:val="00C84AB4"/>
    <w:rsid w:val="00C87433"/>
    <w:rsid w:val="00C91115"/>
    <w:rsid w:val="00C92A3B"/>
    <w:rsid w:val="00C93E98"/>
    <w:rsid w:val="00C9716B"/>
    <w:rsid w:val="00CA65E4"/>
    <w:rsid w:val="00CA7F68"/>
    <w:rsid w:val="00CB2611"/>
    <w:rsid w:val="00CC07B4"/>
    <w:rsid w:val="00CC25EA"/>
    <w:rsid w:val="00CC4832"/>
    <w:rsid w:val="00CC6713"/>
    <w:rsid w:val="00CD2711"/>
    <w:rsid w:val="00CD29E2"/>
    <w:rsid w:val="00CD3F1F"/>
    <w:rsid w:val="00CD55C6"/>
    <w:rsid w:val="00CD7332"/>
    <w:rsid w:val="00CE1BF0"/>
    <w:rsid w:val="00CE1D62"/>
    <w:rsid w:val="00CE2CC9"/>
    <w:rsid w:val="00CE47E0"/>
    <w:rsid w:val="00CF3FBD"/>
    <w:rsid w:val="00CF50A9"/>
    <w:rsid w:val="00D0263E"/>
    <w:rsid w:val="00D030D5"/>
    <w:rsid w:val="00D04E8B"/>
    <w:rsid w:val="00D06173"/>
    <w:rsid w:val="00D072B4"/>
    <w:rsid w:val="00D07BCC"/>
    <w:rsid w:val="00D13894"/>
    <w:rsid w:val="00D13A24"/>
    <w:rsid w:val="00D238F0"/>
    <w:rsid w:val="00D263A4"/>
    <w:rsid w:val="00D26E64"/>
    <w:rsid w:val="00D35B11"/>
    <w:rsid w:val="00D376A1"/>
    <w:rsid w:val="00D37B0F"/>
    <w:rsid w:val="00D37B8F"/>
    <w:rsid w:val="00D41298"/>
    <w:rsid w:val="00D50A2F"/>
    <w:rsid w:val="00D5534B"/>
    <w:rsid w:val="00D624D4"/>
    <w:rsid w:val="00D62625"/>
    <w:rsid w:val="00D64AD9"/>
    <w:rsid w:val="00D67ECC"/>
    <w:rsid w:val="00D70A7F"/>
    <w:rsid w:val="00D71BD5"/>
    <w:rsid w:val="00D73DBB"/>
    <w:rsid w:val="00D74F9E"/>
    <w:rsid w:val="00D836D9"/>
    <w:rsid w:val="00D86FA6"/>
    <w:rsid w:val="00D900E6"/>
    <w:rsid w:val="00D915BA"/>
    <w:rsid w:val="00D9563A"/>
    <w:rsid w:val="00DA0198"/>
    <w:rsid w:val="00DA4604"/>
    <w:rsid w:val="00DA6DBB"/>
    <w:rsid w:val="00DB319D"/>
    <w:rsid w:val="00DC0F61"/>
    <w:rsid w:val="00DC5020"/>
    <w:rsid w:val="00DC79FF"/>
    <w:rsid w:val="00DE3B31"/>
    <w:rsid w:val="00DE6B8A"/>
    <w:rsid w:val="00DF01D3"/>
    <w:rsid w:val="00DF04F4"/>
    <w:rsid w:val="00DF0507"/>
    <w:rsid w:val="00DF0E3E"/>
    <w:rsid w:val="00DF2F9B"/>
    <w:rsid w:val="00DF3CC1"/>
    <w:rsid w:val="00DF50CC"/>
    <w:rsid w:val="00DF537B"/>
    <w:rsid w:val="00DF5934"/>
    <w:rsid w:val="00DF59C6"/>
    <w:rsid w:val="00DF6370"/>
    <w:rsid w:val="00DF726F"/>
    <w:rsid w:val="00DF77EA"/>
    <w:rsid w:val="00E012E3"/>
    <w:rsid w:val="00E02D87"/>
    <w:rsid w:val="00E03A82"/>
    <w:rsid w:val="00E04043"/>
    <w:rsid w:val="00E04FED"/>
    <w:rsid w:val="00E16BB4"/>
    <w:rsid w:val="00E2247E"/>
    <w:rsid w:val="00E24A79"/>
    <w:rsid w:val="00E26878"/>
    <w:rsid w:val="00E30A78"/>
    <w:rsid w:val="00E33998"/>
    <w:rsid w:val="00E34DA7"/>
    <w:rsid w:val="00E35D79"/>
    <w:rsid w:val="00E37391"/>
    <w:rsid w:val="00E40B32"/>
    <w:rsid w:val="00E41C57"/>
    <w:rsid w:val="00E42B51"/>
    <w:rsid w:val="00E477D2"/>
    <w:rsid w:val="00E47DC0"/>
    <w:rsid w:val="00E55450"/>
    <w:rsid w:val="00E63635"/>
    <w:rsid w:val="00E65E57"/>
    <w:rsid w:val="00E67BE8"/>
    <w:rsid w:val="00E73AF9"/>
    <w:rsid w:val="00E73BAE"/>
    <w:rsid w:val="00E74D2D"/>
    <w:rsid w:val="00E75712"/>
    <w:rsid w:val="00E80A95"/>
    <w:rsid w:val="00E8514B"/>
    <w:rsid w:val="00E86D4B"/>
    <w:rsid w:val="00E92655"/>
    <w:rsid w:val="00EA6994"/>
    <w:rsid w:val="00EA69CC"/>
    <w:rsid w:val="00EA7B04"/>
    <w:rsid w:val="00EB2D3D"/>
    <w:rsid w:val="00EC2895"/>
    <w:rsid w:val="00EC34A2"/>
    <w:rsid w:val="00EC369C"/>
    <w:rsid w:val="00EC44A5"/>
    <w:rsid w:val="00EC5126"/>
    <w:rsid w:val="00ED26E5"/>
    <w:rsid w:val="00ED6C7B"/>
    <w:rsid w:val="00EE473C"/>
    <w:rsid w:val="00EF0845"/>
    <w:rsid w:val="00EF3233"/>
    <w:rsid w:val="00EF6CCD"/>
    <w:rsid w:val="00F02F4C"/>
    <w:rsid w:val="00F0397B"/>
    <w:rsid w:val="00F05B64"/>
    <w:rsid w:val="00F06314"/>
    <w:rsid w:val="00F14E67"/>
    <w:rsid w:val="00F163BC"/>
    <w:rsid w:val="00F21031"/>
    <w:rsid w:val="00F2104D"/>
    <w:rsid w:val="00F229E0"/>
    <w:rsid w:val="00F2711E"/>
    <w:rsid w:val="00F317DA"/>
    <w:rsid w:val="00F3452C"/>
    <w:rsid w:val="00F35CA3"/>
    <w:rsid w:val="00F41244"/>
    <w:rsid w:val="00F45A5C"/>
    <w:rsid w:val="00F4723B"/>
    <w:rsid w:val="00F47BC2"/>
    <w:rsid w:val="00F52286"/>
    <w:rsid w:val="00F578AC"/>
    <w:rsid w:val="00F66D52"/>
    <w:rsid w:val="00F6782C"/>
    <w:rsid w:val="00F70EF8"/>
    <w:rsid w:val="00F76F56"/>
    <w:rsid w:val="00F8662F"/>
    <w:rsid w:val="00F91A05"/>
    <w:rsid w:val="00F92567"/>
    <w:rsid w:val="00F934F6"/>
    <w:rsid w:val="00F95F84"/>
    <w:rsid w:val="00F96DBA"/>
    <w:rsid w:val="00FA3537"/>
    <w:rsid w:val="00FA65CD"/>
    <w:rsid w:val="00FB0D9C"/>
    <w:rsid w:val="00FB5AD6"/>
    <w:rsid w:val="00FC2AA1"/>
    <w:rsid w:val="00FC5722"/>
    <w:rsid w:val="00FD021C"/>
    <w:rsid w:val="00FD0F9E"/>
    <w:rsid w:val="00FD358B"/>
    <w:rsid w:val="00FD398D"/>
    <w:rsid w:val="00FD6B6F"/>
    <w:rsid w:val="00FE015D"/>
    <w:rsid w:val="00FE7B32"/>
    <w:rsid w:val="00FF1675"/>
    <w:rsid w:val="00FF51E3"/>
    <w:rsid w:val="00FF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93E4C"/>
  <w15:docId w15:val="{CD1BCB53-92FD-4F93-9270-D65DACFE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797"/>
    <w:rPr>
      <w:sz w:val="24"/>
      <w:szCs w:val="24"/>
    </w:rPr>
  </w:style>
  <w:style w:type="paragraph" w:styleId="Heading1">
    <w:name w:val="heading 1"/>
    <w:basedOn w:val="Normal"/>
    <w:next w:val="Normal"/>
    <w:link w:val="Heading1Char"/>
    <w:qFormat/>
    <w:rsid w:val="00897A9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BE24F9"/>
    <w:pPr>
      <w:keepNext/>
      <w:numPr>
        <w:ilvl w:val="1"/>
        <w:numId w:val="1"/>
      </w:numPr>
      <w:suppressAutoHyphens/>
      <w:spacing w:before="240" w:after="60"/>
      <w:jc w:val="both"/>
      <w:outlineLvl w:val="1"/>
    </w:pPr>
    <w:rPr>
      <w:rFonts w:ascii="Arial" w:hAnsi="Arial" w:cs="Arial"/>
      <w:b/>
      <w:i/>
      <w:sz w:val="22"/>
      <w:szCs w:val="20"/>
      <w:lang w:eastAsia="zh-CN"/>
    </w:rPr>
  </w:style>
  <w:style w:type="paragraph" w:styleId="Heading3">
    <w:name w:val="heading 3"/>
    <w:basedOn w:val="Normal"/>
    <w:next w:val="Normal"/>
    <w:link w:val="Heading3Char"/>
    <w:unhideWhenUsed/>
    <w:qFormat/>
    <w:rsid w:val="007B0E37"/>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2B1AC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E24F9"/>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2F1792"/>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qFormat/>
    <w:rsid w:val="00AC07B1"/>
    <w:pPr>
      <w:keepNext/>
      <w:jc w:val="both"/>
      <w:outlineLvl w:val="7"/>
    </w:pPr>
    <w:rPr>
      <w:rFonts w:ascii="Garamond" w:hAnsi="Garamond" w:cs="Arial"/>
      <w:b/>
      <w:bCs/>
      <w:sz w:val="22"/>
      <w:szCs w:val="22"/>
    </w:rPr>
  </w:style>
  <w:style w:type="paragraph" w:styleId="Heading9">
    <w:name w:val="heading 9"/>
    <w:basedOn w:val="Normal"/>
    <w:next w:val="Normal"/>
    <w:link w:val="Heading9Char"/>
    <w:uiPriority w:val="9"/>
    <w:semiHidden/>
    <w:unhideWhenUsed/>
    <w:qFormat/>
    <w:rsid w:val="00AC07B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7612"/>
    <w:pPr>
      <w:tabs>
        <w:tab w:val="center" w:pos="4320"/>
        <w:tab w:val="right" w:pos="8640"/>
      </w:tabs>
    </w:pPr>
  </w:style>
  <w:style w:type="paragraph" w:styleId="Footer">
    <w:name w:val="footer"/>
    <w:basedOn w:val="Normal"/>
    <w:link w:val="FooterChar"/>
    <w:uiPriority w:val="99"/>
    <w:rsid w:val="00487612"/>
    <w:pPr>
      <w:tabs>
        <w:tab w:val="center" w:pos="4320"/>
        <w:tab w:val="right" w:pos="8640"/>
      </w:tabs>
    </w:pPr>
  </w:style>
  <w:style w:type="character" w:styleId="Hyperlink">
    <w:name w:val="Hyperlink"/>
    <w:rsid w:val="00487612"/>
    <w:rPr>
      <w:color w:val="0000FF"/>
      <w:u w:val="single"/>
    </w:rPr>
  </w:style>
  <w:style w:type="character" w:styleId="PageNumber">
    <w:name w:val="page number"/>
    <w:rsid w:val="00487612"/>
    <w:rPr>
      <w:rFonts w:cs="Times New Roman"/>
    </w:rPr>
  </w:style>
  <w:style w:type="paragraph" w:styleId="BodyText2">
    <w:name w:val="Body Text 2"/>
    <w:basedOn w:val="Normal"/>
    <w:rsid w:val="0000602E"/>
    <w:rPr>
      <w:rFonts w:ascii="Arial" w:hAnsi="Arial"/>
      <w:b/>
      <w:bCs/>
      <w:color w:val="FF0000"/>
    </w:rPr>
  </w:style>
  <w:style w:type="table" w:styleId="TableGrid">
    <w:name w:val="Table Grid"/>
    <w:basedOn w:val="TableNormal"/>
    <w:uiPriority w:val="59"/>
    <w:rsid w:val="00622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D55C6"/>
    <w:pPr>
      <w:ind w:left="720"/>
      <w:contextualSpacing/>
    </w:pPr>
    <w:rPr>
      <w:sz w:val="20"/>
      <w:szCs w:val="20"/>
    </w:rPr>
  </w:style>
  <w:style w:type="character" w:customStyle="1" w:styleId="Heading2Char">
    <w:name w:val="Heading 2 Char"/>
    <w:link w:val="Heading2"/>
    <w:rsid w:val="00BE24F9"/>
    <w:rPr>
      <w:rFonts w:ascii="Arial" w:hAnsi="Arial" w:cs="Arial"/>
      <w:b/>
      <w:i/>
      <w:sz w:val="22"/>
      <w:lang w:eastAsia="zh-CN"/>
    </w:rPr>
  </w:style>
  <w:style w:type="character" w:customStyle="1" w:styleId="Heading5Char">
    <w:name w:val="Heading 5 Char"/>
    <w:link w:val="Heading5"/>
    <w:uiPriority w:val="9"/>
    <w:rsid w:val="00BE24F9"/>
    <w:rPr>
      <w:rFonts w:ascii="Calibri" w:eastAsia="Times New Roman" w:hAnsi="Calibri" w:cs="Times New Roman"/>
      <w:b/>
      <w:bCs/>
      <w:i/>
      <w:iCs/>
      <w:sz w:val="26"/>
      <w:szCs w:val="26"/>
    </w:rPr>
  </w:style>
  <w:style w:type="paragraph" w:customStyle="1" w:styleId="kpmgbody">
    <w:name w:val="kpmgbody"/>
    <w:basedOn w:val="BodyText"/>
    <w:rsid w:val="00F41244"/>
    <w:pPr>
      <w:suppressAutoHyphens/>
      <w:spacing w:before="40" w:after="40" w:line="360" w:lineRule="auto"/>
      <w:jc w:val="both"/>
    </w:pPr>
    <w:rPr>
      <w:rFonts w:ascii="Century Gothic" w:hAnsi="Century Gothic" w:cs="Century Gothic"/>
      <w:b/>
      <w:sz w:val="22"/>
      <w:szCs w:val="20"/>
      <w:lang w:eastAsia="zh-CN"/>
    </w:rPr>
  </w:style>
  <w:style w:type="paragraph" w:styleId="BodyText">
    <w:name w:val="Body Text"/>
    <w:basedOn w:val="Normal"/>
    <w:link w:val="BodyTextChar"/>
    <w:rsid w:val="00F41244"/>
    <w:pPr>
      <w:spacing w:after="120"/>
    </w:pPr>
  </w:style>
  <w:style w:type="character" w:customStyle="1" w:styleId="BodyTextChar">
    <w:name w:val="Body Text Char"/>
    <w:link w:val="BodyText"/>
    <w:rsid w:val="00F41244"/>
    <w:rPr>
      <w:sz w:val="24"/>
      <w:szCs w:val="24"/>
    </w:rPr>
  </w:style>
  <w:style w:type="character" w:customStyle="1" w:styleId="full-name">
    <w:name w:val="full-name"/>
    <w:rsid w:val="00B6258D"/>
  </w:style>
  <w:style w:type="paragraph" w:styleId="PlainText">
    <w:name w:val="Plain Text"/>
    <w:basedOn w:val="Normal"/>
    <w:link w:val="PlainTextChar"/>
    <w:rsid w:val="001043CA"/>
    <w:pPr>
      <w:widowControl w:val="0"/>
      <w:tabs>
        <w:tab w:val="left" w:pos="720"/>
      </w:tabs>
      <w:suppressAutoHyphens/>
      <w:spacing w:after="200" w:line="276" w:lineRule="auto"/>
    </w:pPr>
    <w:rPr>
      <w:rFonts w:ascii="Arial" w:eastAsia="Batang;바탕" w:hAnsi="Arial"/>
      <w:color w:val="00000A"/>
      <w:lang w:eastAsia="ko-KR"/>
    </w:rPr>
  </w:style>
  <w:style w:type="character" w:customStyle="1" w:styleId="PlainTextChar">
    <w:name w:val="Plain Text Char"/>
    <w:link w:val="PlainText"/>
    <w:rsid w:val="001043CA"/>
    <w:rPr>
      <w:rFonts w:ascii="Arial" w:eastAsia="Batang;바탕" w:hAnsi="Arial"/>
      <w:color w:val="00000A"/>
      <w:sz w:val="24"/>
      <w:szCs w:val="24"/>
      <w:lang w:eastAsia="ko-KR"/>
    </w:rPr>
  </w:style>
  <w:style w:type="paragraph" w:customStyle="1" w:styleId="TableContents">
    <w:name w:val="Table Contents"/>
    <w:basedOn w:val="Normal"/>
    <w:rsid w:val="001043CA"/>
    <w:pPr>
      <w:widowControl w:val="0"/>
      <w:suppressLineNumbers/>
      <w:tabs>
        <w:tab w:val="left" w:pos="720"/>
      </w:tabs>
      <w:suppressAutoHyphens/>
      <w:spacing w:after="200" w:line="276" w:lineRule="auto"/>
    </w:pPr>
    <w:rPr>
      <w:rFonts w:ascii="Arial" w:eastAsia="Batang;바탕" w:hAnsi="Arial" w:cs="Arial"/>
      <w:color w:val="000000"/>
      <w:lang w:eastAsia="ko-KR"/>
    </w:rPr>
  </w:style>
  <w:style w:type="paragraph" w:customStyle="1" w:styleId="bullet">
    <w:name w:val="bullet"/>
    <w:basedOn w:val="Normal"/>
    <w:rsid w:val="001043CA"/>
    <w:pPr>
      <w:widowControl w:val="0"/>
      <w:tabs>
        <w:tab w:val="left" w:pos="720"/>
      </w:tabs>
      <w:suppressAutoHyphens/>
      <w:spacing w:after="200" w:line="276" w:lineRule="auto"/>
    </w:pPr>
    <w:rPr>
      <w:rFonts w:ascii="Arial" w:eastAsia="Batang;바탕" w:hAnsi="Arial"/>
      <w:color w:val="00000A"/>
      <w:lang w:eastAsia="ko-KR"/>
    </w:rPr>
  </w:style>
  <w:style w:type="paragraph" w:styleId="List2">
    <w:name w:val="List 2"/>
    <w:rsid w:val="00B254CA"/>
    <w:pPr>
      <w:pBdr>
        <w:top w:val="nil"/>
        <w:left w:val="nil"/>
        <w:bottom w:val="nil"/>
        <w:right w:val="nil"/>
        <w:between w:val="nil"/>
        <w:bar w:val="nil"/>
      </w:pBdr>
      <w:ind w:left="720" w:hanging="360"/>
    </w:pPr>
    <w:rPr>
      <w:rFonts w:eastAsia="Arial Unicode MS" w:hAnsi="Arial Unicode MS" w:cs="Arial Unicode MS"/>
      <w:color w:val="000000"/>
      <w:u w:color="000000"/>
      <w:bdr w:val="nil"/>
    </w:rPr>
  </w:style>
  <w:style w:type="numbering" w:customStyle="1" w:styleId="List0">
    <w:name w:val="List 0"/>
    <w:basedOn w:val="NoList"/>
    <w:rsid w:val="00B254CA"/>
    <w:pPr>
      <w:numPr>
        <w:numId w:val="2"/>
      </w:numPr>
    </w:pPr>
  </w:style>
  <w:style w:type="numbering" w:customStyle="1" w:styleId="List1">
    <w:name w:val="List 1"/>
    <w:basedOn w:val="NoList"/>
    <w:rsid w:val="00B254CA"/>
    <w:pPr>
      <w:numPr>
        <w:numId w:val="3"/>
      </w:numPr>
    </w:pPr>
  </w:style>
  <w:style w:type="paragraph" w:customStyle="1" w:styleId="boxbulit">
    <w:name w:val="boxbulit"/>
    <w:rsid w:val="00B254CA"/>
    <w:pPr>
      <w:pBdr>
        <w:top w:val="nil"/>
        <w:left w:val="nil"/>
        <w:bottom w:val="nil"/>
        <w:right w:val="nil"/>
        <w:between w:val="nil"/>
        <w:bar w:val="nil"/>
      </w:pBdr>
      <w:tabs>
        <w:tab w:val="left" w:pos="360"/>
      </w:tabs>
      <w:ind w:left="360" w:right="540" w:hanging="360"/>
      <w:jc w:val="both"/>
    </w:pPr>
    <w:rPr>
      <w:rFonts w:ascii="Eurostile" w:eastAsia="Eurostile" w:hAnsi="Eurostile" w:cs="Eurostile"/>
      <w:color w:val="000000"/>
      <w:sz w:val="22"/>
      <w:szCs w:val="22"/>
      <w:u w:color="000000"/>
      <w:bdr w:val="nil"/>
    </w:rPr>
  </w:style>
  <w:style w:type="numbering" w:customStyle="1" w:styleId="List21">
    <w:name w:val="List 21"/>
    <w:basedOn w:val="NoList"/>
    <w:rsid w:val="00B254CA"/>
    <w:pPr>
      <w:numPr>
        <w:numId w:val="4"/>
      </w:numPr>
    </w:pPr>
  </w:style>
  <w:style w:type="numbering" w:customStyle="1" w:styleId="List31">
    <w:name w:val="List 31"/>
    <w:basedOn w:val="NoList"/>
    <w:rsid w:val="00B254CA"/>
    <w:pPr>
      <w:numPr>
        <w:numId w:val="5"/>
      </w:numPr>
    </w:pPr>
  </w:style>
  <w:style w:type="paragraph" w:customStyle="1" w:styleId="ColorfulShading-Accent31">
    <w:name w:val="Colorful Shading - Accent 31"/>
    <w:rsid w:val="00B254CA"/>
    <w:pPr>
      <w:pBdr>
        <w:top w:val="nil"/>
        <w:left w:val="nil"/>
        <w:bottom w:val="nil"/>
        <w:right w:val="nil"/>
        <w:between w:val="nil"/>
        <w:bar w:val="nil"/>
      </w:pBdr>
      <w:ind w:left="720"/>
    </w:pPr>
    <w:rPr>
      <w:rFonts w:eastAsia="Arial Unicode MS" w:hAnsi="Arial Unicode MS" w:cs="Arial Unicode MS"/>
      <w:color w:val="000000"/>
      <w:sz w:val="24"/>
      <w:szCs w:val="24"/>
      <w:u w:color="000000"/>
      <w:bdr w:val="nil"/>
    </w:rPr>
  </w:style>
  <w:style w:type="numbering" w:customStyle="1" w:styleId="List41">
    <w:name w:val="List 41"/>
    <w:basedOn w:val="NoList"/>
    <w:rsid w:val="00B254CA"/>
    <w:pPr>
      <w:numPr>
        <w:numId w:val="6"/>
      </w:numPr>
    </w:pPr>
  </w:style>
  <w:style w:type="numbering" w:customStyle="1" w:styleId="List51">
    <w:name w:val="List 51"/>
    <w:basedOn w:val="NoList"/>
    <w:rsid w:val="00B254CA"/>
    <w:pPr>
      <w:numPr>
        <w:numId w:val="7"/>
      </w:numPr>
    </w:pPr>
  </w:style>
  <w:style w:type="numbering" w:customStyle="1" w:styleId="List6">
    <w:name w:val="List 6"/>
    <w:basedOn w:val="NoList"/>
    <w:rsid w:val="00B254CA"/>
    <w:pPr>
      <w:numPr>
        <w:numId w:val="8"/>
      </w:numPr>
    </w:pPr>
  </w:style>
  <w:style w:type="numbering" w:customStyle="1" w:styleId="List7">
    <w:name w:val="List 7"/>
    <w:basedOn w:val="NoList"/>
    <w:rsid w:val="00B254CA"/>
    <w:pPr>
      <w:numPr>
        <w:numId w:val="9"/>
      </w:numPr>
    </w:pPr>
  </w:style>
  <w:style w:type="numbering" w:customStyle="1" w:styleId="List8">
    <w:name w:val="List 8"/>
    <w:basedOn w:val="NoList"/>
    <w:rsid w:val="00B254CA"/>
    <w:pPr>
      <w:numPr>
        <w:numId w:val="10"/>
      </w:numPr>
    </w:pPr>
  </w:style>
  <w:style w:type="character" w:customStyle="1" w:styleId="Heading3Char">
    <w:name w:val="Heading 3 Char"/>
    <w:link w:val="Heading3"/>
    <w:semiHidden/>
    <w:rsid w:val="007B0E37"/>
    <w:rPr>
      <w:rFonts w:ascii="Cambria" w:eastAsia="Times New Roman" w:hAnsi="Cambria" w:cs="Times New Roman"/>
      <w:b/>
      <w:bCs/>
      <w:sz w:val="26"/>
      <w:szCs w:val="26"/>
    </w:rPr>
  </w:style>
  <w:style w:type="paragraph" w:styleId="NormalWeb">
    <w:name w:val="Normal (Web)"/>
    <w:basedOn w:val="Normal"/>
    <w:uiPriority w:val="99"/>
    <w:unhideWhenUsed/>
    <w:rsid w:val="007B0E37"/>
    <w:pPr>
      <w:spacing w:before="100" w:beforeAutospacing="1" w:after="100" w:afterAutospacing="1"/>
    </w:pPr>
    <w:rPr>
      <w:rFonts w:eastAsia="Calibri"/>
    </w:rPr>
  </w:style>
  <w:style w:type="paragraph" w:styleId="BalloonText">
    <w:name w:val="Balloon Text"/>
    <w:basedOn w:val="Normal"/>
    <w:link w:val="BalloonTextChar"/>
    <w:rsid w:val="00FD6B6F"/>
    <w:rPr>
      <w:rFonts w:ascii="Tahoma" w:hAnsi="Tahoma" w:cs="Tahoma"/>
      <w:sz w:val="16"/>
      <w:szCs w:val="16"/>
    </w:rPr>
  </w:style>
  <w:style w:type="character" w:customStyle="1" w:styleId="BalloonTextChar">
    <w:name w:val="Balloon Text Char"/>
    <w:link w:val="BalloonText"/>
    <w:rsid w:val="00FD6B6F"/>
    <w:rPr>
      <w:rFonts w:ascii="Tahoma" w:hAnsi="Tahoma" w:cs="Tahoma"/>
      <w:sz w:val="16"/>
      <w:szCs w:val="16"/>
    </w:rPr>
  </w:style>
  <w:style w:type="paragraph" w:styleId="Salutation">
    <w:name w:val="Salutation"/>
    <w:basedOn w:val="Normal"/>
    <w:next w:val="Normal"/>
    <w:link w:val="SalutationChar"/>
    <w:uiPriority w:val="99"/>
    <w:rsid w:val="001F0EF1"/>
    <w:pPr>
      <w:spacing w:before="220" w:after="220" w:line="220" w:lineRule="atLeast"/>
    </w:pPr>
    <w:rPr>
      <w:rFonts w:ascii="Arial" w:eastAsia="MS Mincho" w:hAnsi="Arial"/>
      <w:spacing w:val="-5"/>
      <w:szCs w:val="20"/>
      <w:lang w:val="x-none"/>
    </w:rPr>
  </w:style>
  <w:style w:type="character" w:customStyle="1" w:styleId="SalutationChar">
    <w:name w:val="Salutation Char"/>
    <w:link w:val="Salutation"/>
    <w:uiPriority w:val="99"/>
    <w:rsid w:val="001F0EF1"/>
    <w:rPr>
      <w:rFonts w:ascii="Arial" w:eastAsia="MS Mincho" w:hAnsi="Arial"/>
      <w:spacing w:val="-5"/>
      <w:sz w:val="24"/>
      <w:lang w:val="x-none"/>
    </w:rPr>
  </w:style>
  <w:style w:type="paragraph" w:customStyle="1" w:styleId="workindent">
    <w:name w:val="work indent"/>
    <w:basedOn w:val="Normal"/>
    <w:rsid w:val="001761B0"/>
    <w:pPr>
      <w:overflowPunct w:val="0"/>
      <w:autoSpaceDE w:val="0"/>
      <w:autoSpaceDN w:val="0"/>
      <w:adjustRightInd w:val="0"/>
      <w:spacing w:after="80"/>
      <w:ind w:left="1152" w:hanging="432"/>
      <w:textAlignment w:val="baseline"/>
    </w:pPr>
    <w:rPr>
      <w:sz w:val="20"/>
      <w:szCs w:val="20"/>
    </w:rPr>
  </w:style>
  <w:style w:type="paragraph" w:styleId="NoSpacing">
    <w:name w:val="No Spacing"/>
    <w:link w:val="NoSpacingChar"/>
    <w:uiPriority w:val="1"/>
    <w:qFormat/>
    <w:rsid w:val="001761B0"/>
    <w:pPr>
      <w:overflowPunct w:val="0"/>
      <w:autoSpaceDE w:val="0"/>
      <w:autoSpaceDN w:val="0"/>
      <w:adjustRightInd w:val="0"/>
      <w:textAlignment w:val="baseline"/>
    </w:pPr>
  </w:style>
  <w:style w:type="character" w:customStyle="1" w:styleId="HeaderChar">
    <w:name w:val="Header Char"/>
    <w:link w:val="Header"/>
    <w:rsid w:val="00D50A2F"/>
    <w:rPr>
      <w:sz w:val="24"/>
      <w:szCs w:val="24"/>
    </w:rPr>
  </w:style>
  <w:style w:type="character" w:customStyle="1" w:styleId="ListParagraphChar">
    <w:name w:val="List Paragraph Char"/>
    <w:link w:val="ListParagraph"/>
    <w:uiPriority w:val="34"/>
    <w:locked/>
    <w:rsid w:val="00805BD0"/>
  </w:style>
  <w:style w:type="character" w:styleId="Strong">
    <w:name w:val="Strong"/>
    <w:uiPriority w:val="22"/>
    <w:qFormat/>
    <w:rsid w:val="00805BD0"/>
    <w:rPr>
      <w:b/>
      <w:bCs/>
    </w:rPr>
  </w:style>
  <w:style w:type="character" w:customStyle="1" w:styleId="apple-converted-space">
    <w:name w:val="apple-converted-space"/>
    <w:rsid w:val="00805BD0"/>
  </w:style>
  <w:style w:type="numbering" w:customStyle="1" w:styleId="WW8Num12">
    <w:name w:val="WW8Num12"/>
    <w:basedOn w:val="NoList"/>
    <w:rsid w:val="00805BD0"/>
    <w:pPr>
      <w:numPr>
        <w:numId w:val="11"/>
      </w:numPr>
    </w:pPr>
  </w:style>
  <w:style w:type="character" w:customStyle="1" w:styleId="apple-style-span">
    <w:name w:val="apple-style-span"/>
    <w:rsid w:val="00805BD0"/>
  </w:style>
  <w:style w:type="character" w:customStyle="1" w:styleId="NoSpacingChar">
    <w:name w:val="No Spacing Char"/>
    <w:link w:val="NoSpacing"/>
    <w:uiPriority w:val="1"/>
    <w:rsid w:val="00805BD0"/>
  </w:style>
  <w:style w:type="character" w:customStyle="1" w:styleId="normaltextrun">
    <w:name w:val="normaltextrun"/>
    <w:rsid w:val="00805BD0"/>
  </w:style>
  <w:style w:type="character" w:customStyle="1" w:styleId="spellingerror">
    <w:name w:val="spellingerror"/>
    <w:rsid w:val="00805BD0"/>
  </w:style>
  <w:style w:type="character" w:customStyle="1" w:styleId="Heading1Char">
    <w:name w:val="Heading 1 Char"/>
    <w:link w:val="Heading1"/>
    <w:rsid w:val="00897A95"/>
    <w:rPr>
      <w:rFonts w:ascii="Calibri Light" w:eastAsia="Times New Roman" w:hAnsi="Calibri Light" w:cs="Times New Roman"/>
      <w:b/>
      <w:bCs/>
      <w:kern w:val="32"/>
      <w:sz w:val="32"/>
      <w:szCs w:val="32"/>
    </w:rPr>
  </w:style>
  <w:style w:type="paragraph" w:customStyle="1" w:styleId="Default">
    <w:name w:val="Default"/>
    <w:rsid w:val="00311B34"/>
    <w:pPr>
      <w:pBdr>
        <w:top w:val="nil"/>
        <w:left w:val="nil"/>
        <w:bottom w:val="nil"/>
        <w:right w:val="nil"/>
        <w:between w:val="nil"/>
        <w:bar w:val="nil"/>
      </w:pBdr>
      <w:spacing w:before="40" w:after="40" w:line="280" w:lineRule="auto"/>
      <w:jc w:val="both"/>
    </w:pPr>
    <w:rPr>
      <w:rFonts w:ascii="Helvetica Neue Light" w:eastAsia="Arial Unicode MS" w:hAnsi="Arial Unicode MS" w:cs="Arial Unicode MS"/>
      <w:color w:val="000000"/>
      <w:bdr w:val="nil"/>
    </w:rPr>
  </w:style>
  <w:style w:type="character" w:customStyle="1" w:styleId="gmail-im">
    <w:name w:val="gmail-im"/>
    <w:rsid w:val="000F4A04"/>
  </w:style>
  <w:style w:type="paragraph" w:styleId="BodyTextIndent">
    <w:name w:val="Body Text Indent"/>
    <w:basedOn w:val="Normal"/>
    <w:link w:val="BodyTextIndentChar"/>
    <w:rsid w:val="00DF01D3"/>
    <w:pPr>
      <w:spacing w:after="120"/>
      <w:ind w:left="360"/>
    </w:pPr>
  </w:style>
  <w:style w:type="character" w:customStyle="1" w:styleId="BodyTextIndentChar">
    <w:name w:val="Body Text Indent Char"/>
    <w:link w:val="BodyTextIndent"/>
    <w:rsid w:val="00DF01D3"/>
    <w:rPr>
      <w:sz w:val="24"/>
      <w:szCs w:val="24"/>
    </w:rPr>
  </w:style>
  <w:style w:type="paragraph" w:styleId="BodyTextIndent2">
    <w:name w:val="Body Text Indent 2"/>
    <w:basedOn w:val="Normal"/>
    <w:link w:val="BodyTextIndent2Char"/>
    <w:rsid w:val="00DF01D3"/>
    <w:pPr>
      <w:spacing w:after="120" w:line="480" w:lineRule="auto"/>
      <w:ind w:left="360"/>
    </w:pPr>
  </w:style>
  <w:style w:type="character" w:customStyle="1" w:styleId="BodyTextIndent2Char">
    <w:name w:val="Body Text Indent 2 Char"/>
    <w:link w:val="BodyTextIndent2"/>
    <w:rsid w:val="00DF01D3"/>
    <w:rPr>
      <w:sz w:val="24"/>
      <w:szCs w:val="24"/>
    </w:rPr>
  </w:style>
  <w:style w:type="paragraph" w:customStyle="1" w:styleId="SubBullet">
    <w:name w:val="SubBullet"/>
    <w:basedOn w:val="Normal"/>
    <w:rsid w:val="005D429F"/>
    <w:pPr>
      <w:spacing w:after="20"/>
      <w:ind w:left="1094" w:right="29" w:hanging="187"/>
    </w:pPr>
    <w:rPr>
      <w:rFonts w:ascii="Arial Narrow" w:hAnsi="Arial Narrow"/>
      <w:color w:val="000000"/>
      <w:sz w:val="18"/>
      <w:szCs w:val="20"/>
      <w:lang w:val="en-GB"/>
    </w:rPr>
  </w:style>
  <w:style w:type="paragraph" w:customStyle="1" w:styleId="PositionHeading">
    <w:name w:val="PositionHeading"/>
    <w:basedOn w:val="Normal"/>
    <w:rsid w:val="005D429F"/>
    <w:pPr>
      <w:spacing w:before="60" w:after="60"/>
      <w:ind w:left="720"/>
    </w:pPr>
    <w:rPr>
      <w:rFonts w:ascii="N Helvetica Narrow" w:hAnsi="N Helvetica Narrow"/>
      <w:b/>
      <w:i/>
      <w:color w:val="000000"/>
      <w:sz w:val="20"/>
      <w:szCs w:val="20"/>
    </w:rPr>
  </w:style>
  <w:style w:type="paragraph" w:customStyle="1" w:styleId="SectionHeading">
    <w:name w:val="Section Heading"/>
    <w:basedOn w:val="Normal"/>
    <w:rsid w:val="005D429F"/>
    <w:pPr>
      <w:keepNext/>
      <w:spacing w:before="140" w:after="40"/>
    </w:pPr>
    <w:rPr>
      <w:rFonts w:ascii="N Helvetica Narrow" w:hAnsi="N Helvetica Narrow"/>
      <w:b/>
      <w:color w:val="000000"/>
      <w:sz w:val="20"/>
      <w:szCs w:val="20"/>
    </w:rPr>
  </w:style>
  <w:style w:type="paragraph" w:customStyle="1" w:styleId="Name">
    <w:name w:val="Name"/>
    <w:basedOn w:val="Normal"/>
    <w:rsid w:val="005D429F"/>
    <w:pPr>
      <w:tabs>
        <w:tab w:val="left" w:pos="1440"/>
      </w:tabs>
      <w:spacing w:after="100"/>
      <w:jc w:val="center"/>
    </w:pPr>
    <w:rPr>
      <w:rFonts w:ascii="Helvetica" w:hAnsi="Helvetica"/>
      <w:b/>
      <w:color w:val="000000"/>
      <w:szCs w:val="20"/>
    </w:rPr>
  </w:style>
  <w:style w:type="paragraph" w:customStyle="1" w:styleId="Address">
    <w:name w:val="Address"/>
    <w:basedOn w:val="Normal"/>
    <w:rsid w:val="005D429F"/>
    <w:pPr>
      <w:jc w:val="center"/>
    </w:pPr>
    <w:rPr>
      <w:rFonts w:ascii="Helvetica" w:hAnsi="Helvetica"/>
      <w:b/>
      <w:color w:val="000000"/>
      <w:sz w:val="20"/>
      <w:szCs w:val="20"/>
    </w:rPr>
  </w:style>
  <w:style w:type="paragraph" w:customStyle="1" w:styleId="CollegeSubHeading">
    <w:name w:val="CollegeSubHeading"/>
    <w:basedOn w:val="Normal"/>
    <w:rsid w:val="005D429F"/>
    <w:pPr>
      <w:ind w:left="720"/>
    </w:pPr>
    <w:rPr>
      <w:rFonts w:ascii="Helvetica" w:hAnsi="Helvetica"/>
      <w:color w:val="000000"/>
      <w:sz w:val="18"/>
      <w:szCs w:val="20"/>
    </w:rPr>
  </w:style>
  <w:style w:type="paragraph" w:customStyle="1" w:styleId="CompanyHeading">
    <w:name w:val="CompanyHeading"/>
    <w:basedOn w:val="Normal"/>
    <w:autoRedefine/>
    <w:rsid w:val="005D429F"/>
    <w:pPr>
      <w:keepNext/>
      <w:pBdr>
        <w:bottom w:val="single" w:sz="2" w:space="1" w:color="auto"/>
      </w:pBdr>
      <w:tabs>
        <w:tab w:val="right" w:pos="9936"/>
      </w:tabs>
      <w:spacing w:before="120"/>
      <w:ind w:left="720"/>
    </w:pPr>
    <w:rPr>
      <w:rFonts w:ascii="Arial Narrow" w:hAnsi="Arial Narrow"/>
      <w:b/>
      <w:color w:val="000000"/>
      <w:sz w:val="20"/>
      <w:szCs w:val="20"/>
      <w:lang w:val="en-GB"/>
    </w:rPr>
  </w:style>
  <w:style w:type="paragraph" w:customStyle="1" w:styleId="CompanyLocation">
    <w:name w:val="CompanyLocation"/>
    <w:basedOn w:val="Normal"/>
    <w:rsid w:val="005D429F"/>
    <w:pPr>
      <w:spacing w:after="40"/>
      <w:ind w:left="720"/>
    </w:pPr>
    <w:rPr>
      <w:rFonts w:ascii="Helvetica" w:hAnsi="Helvetica"/>
      <w:sz w:val="18"/>
      <w:szCs w:val="20"/>
    </w:rPr>
  </w:style>
  <w:style w:type="paragraph" w:customStyle="1" w:styleId="Objective">
    <w:name w:val="Objective"/>
    <w:basedOn w:val="SubBullet"/>
    <w:rsid w:val="005D429F"/>
    <w:pPr>
      <w:ind w:left="720" w:firstLine="0"/>
    </w:pPr>
  </w:style>
  <w:style w:type="character" w:customStyle="1" w:styleId="background-details">
    <w:name w:val="background-details"/>
    <w:rsid w:val="00702DB0"/>
  </w:style>
  <w:style w:type="character" w:customStyle="1" w:styleId="text">
    <w:name w:val="text"/>
    <w:rsid w:val="00702DB0"/>
  </w:style>
  <w:style w:type="character" w:customStyle="1" w:styleId="lt-line-clampline">
    <w:name w:val="lt-line-clamp__line"/>
    <w:basedOn w:val="DefaultParagraphFont"/>
    <w:rsid w:val="00C33362"/>
  </w:style>
  <w:style w:type="character" w:customStyle="1" w:styleId="FooterChar">
    <w:name w:val="Footer Char"/>
    <w:basedOn w:val="DefaultParagraphFont"/>
    <w:link w:val="Footer"/>
    <w:uiPriority w:val="99"/>
    <w:rsid w:val="00222532"/>
    <w:rPr>
      <w:sz w:val="24"/>
      <w:szCs w:val="24"/>
    </w:rPr>
  </w:style>
  <w:style w:type="character" w:customStyle="1" w:styleId="Heading6Char">
    <w:name w:val="Heading 6 Char"/>
    <w:basedOn w:val="DefaultParagraphFont"/>
    <w:link w:val="Heading6"/>
    <w:semiHidden/>
    <w:rsid w:val="002F1792"/>
    <w:rPr>
      <w:rFonts w:asciiTheme="majorHAnsi" w:eastAsiaTheme="majorEastAsia" w:hAnsiTheme="majorHAnsi" w:cstheme="majorBidi"/>
      <w:i/>
      <w:iCs/>
      <w:color w:val="1F4D78" w:themeColor="accent1" w:themeShade="7F"/>
      <w:sz w:val="24"/>
      <w:szCs w:val="24"/>
    </w:rPr>
  </w:style>
  <w:style w:type="character" w:customStyle="1" w:styleId="Heading4Char">
    <w:name w:val="Heading 4 Char"/>
    <w:basedOn w:val="DefaultParagraphFont"/>
    <w:link w:val="Heading4"/>
    <w:semiHidden/>
    <w:rsid w:val="002B1ACB"/>
    <w:rPr>
      <w:rFonts w:asciiTheme="majorHAnsi" w:eastAsiaTheme="majorEastAsia" w:hAnsiTheme="majorHAnsi" w:cstheme="majorBidi"/>
      <w:b/>
      <w:bCs/>
      <w:i/>
      <w:iCs/>
      <w:color w:val="5B9BD5" w:themeColor="accent1"/>
      <w:sz w:val="24"/>
      <w:szCs w:val="24"/>
    </w:rPr>
  </w:style>
  <w:style w:type="character" w:customStyle="1" w:styleId="wordsection1Char">
    <w:name w:val="wordsection1 Char"/>
    <w:link w:val="wordsection1"/>
    <w:uiPriority w:val="99"/>
    <w:locked/>
    <w:rsid w:val="00637027"/>
    <w:rPr>
      <w:rFonts w:ascii="Calibri" w:hAnsi="Calibri" w:cs="Calibri"/>
    </w:rPr>
  </w:style>
  <w:style w:type="paragraph" w:customStyle="1" w:styleId="wordsection1">
    <w:name w:val="wordsection1"/>
    <w:basedOn w:val="Normal"/>
    <w:link w:val="wordsection1Char"/>
    <w:uiPriority w:val="99"/>
    <w:rsid w:val="00637027"/>
    <w:rPr>
      <w:rFonts w:ascii="Calibri" w:hAnsi="Calibri" w:cs="Calibri"/>
      <w:sz w:val="20"/>
      <w:szCs w:val="20"/>
    </w:rPr>
  </w:style>
  <w:style w:type="paragraph" w:customStyle="1" w:styleId="Normal1">
    <w:name w:val="Normal1"/>
    <w:rsid w:val="00637027"/>
    <w:pPr>
      <w:spacing w:line="276" w:lineRule="auto"/>
    </w:pPr>
    <w:rPr>
      <w:rFonts w:ascii="Arial" w:eastAsia="Arial" w:hAnsi="Arial" w:cs="Arial"/>
      <w:sz w:val="22"/>
      <w:szCs w:val="22"/>
      <w:lang w:val="en"/>
    </w:rPr>
  </w:style>
  <w:style w:type="paragraph" w:customStyle="1" w:styleId="ydpd19a5593msonormal">
    <w:name w:val="ydpd19a5593msonormal"/>
    <w:basedOn w:val="Normal"/>
    <w:rsid w:val="00782423"/>
    <w:pPr>
      <w:spacing w:before="100" w:beforeAutospacing="1" w:after="100" w:afterAutospacing="1"/>
    </w:pPr>
    <w:rPr>
      <w:rFonts w:eastAsiaTheme="minorHAnsi"/>
    </w:rPr>
  </w:style>
  <w:style w:type="character" w:customStyle="1" w:styleId="il">
    <w:name w:val="il"/>
    <w:basedOn w:val="DefaultParagraphFont"/>
    <w:rsid w:val="00AF32FC"/>
  </w:style>
  <w:style w:type="paragraph" w:customStyle="1" w:styleId="Institution">
    <w:name w:val="Institution"/>
    <w:basedOn w:val="BodyText"/>
    <w:rsid w:val="005C19AD"/>
    <w:pPr>
      <w:keepNext/>
      <w:spacing w:before="120" w:after="0" w:line="260" w:lineRule="exact"/>
      <w:ind w:left="-1800" w:right="1080"/>
    </w:pPr>
    <w:rPr>
      <w:rFonts w:ascii="Arial" w:hAnsi="Arial"/>
      <w:b/>
      <w:sz w:val="22"/>
      <w:szCs w:val="20"/>
    </w:rPr>
  </w:style>
  <w:style w:type="paragraph" w:customStyle="1" w:styleId="Achievement">
    <w:name w:val="Achievement"/>
    <w:basedOn w:val="BodyText"/>
    <w:rsid w:val="005C19AD"/>
    <w:pPr>
      <w:ind w:left="-1080" w:right="1080"/>
    </w:pPr>
    <w:rPr>
      <w:rFonts w:ascii="Arial" w:hAnsi="Arial"/>
      <w:smallCaps/>
      <w:spacing w:val="20"/>
      <w:sz w:val="20"/>
      <w:szCs w:val="20"/>
    </w:rPr>
  </w:style>
  <w:style w:type="paragraph" w:customStyle="1" w:styleId="Company">
    <w:name w:val="Company"/>
    <w:basedOn w:val="Normal"/>
    <w:rsid w:val="00E73AF9"/>
    <w:pPr>
      <w:tabs>
        <w:tab w:val="right" w:pos="9360"/>
      </w:tabs>
    </w:pPr>
    <w:rPr>
      <w:rFonts w:ascii="Garamond" w:hAnsi="Garamond"/>
      <w:b/>
      <w:sz w:val="22"/>
      <w:szCs w:val="20"/>
    </w:rPr>
  </w:style>
  <w:style w:type="paragraph" w:customStyle="1" w:styleId="SectionTitle">
    <w:name w:val="Section Title"/>
    <w:basedOn w:val="Normal"/>
    <w:next w:val="Normal"/>
    <w:autoRedefine/>
    <w:rsid w:val="00987B11"/>
    <w:rPr>
      <w:rFonts w:eastAsia="Batang"/>
      <w:b/>
      <w:i/>
      <w:spacing w:val="-10"/>
      <w:sz w:val="22"/>
      <w:szCs w:val="22"/>
    </w:rPr>
  </w:style>
  <w:style w:type="character" w:customStyle="1" w:styleId="Hyperlink0">
    <w:name w:val="Hyperlink.0"/>
    <w:rsid w:val="00E73AF9"/>
  </w:style>
  <w:style w:type="character" w:customStyle="1" w:styleId="bulleted0020listchar">
    <w:name w:val="bulleted_0020list__char"/>
    <w:basedOn w:val="DefaultParagraphFont"/>
    <w:rsid w:val="00AC07B1"/>
  </w:style>
  <w:style w:type="character" w:customStyle="1" w:styleId="normal00200028web0029char">
    <w:name w:val="normal_0020_0028web_0029__char"/>
    <w:basedOn w:val="DefaultParagraphFont"/>
    <w:rsid w:val="00AC07B1"/>
  </w:style>
  <w:style w:type="character" w:customStyle="1" w:styleId="Heading8Char">
    <w:name w:val="Heading 8 Char"/>
    <w:basedOn w:val="DefaultParagraphFont"/>
    <w:link w:val="Heading8"/>
    <w:rsid w:val="00AC07B1"/>
    <w:rPr>
      <w:rFonts w:ascii="Garamond" w:hAnsi="Garamond" w:cs="Arial"/>
      <w:b/>
      <w:bCs/>
      <w:sz w:val="22"/>
      <w:szCs w:val="22"/>
    </w:rPr>
  </w:style>
  <w:style w:type="character" w:customStyle="1" w:styleId="Heading9Char">
    <w:name w:val="Heading 9 Char"/>
    <w:basedOn w:val="DefaultParagraphFont"/>
    <w:link w:val="Heading9"/>
    <w:uiPriority w:val="9"/>
    <w:semiHidden/>
    <w:rsid w:val="00AC07B1"/>
    <w:rPr>
      <w:rFonts w:ascii="Cambria" w:hAnsi="Cambria"/>
      <w:sz w:val="22"/>
      <w:szCs w:val="22"/>
    </w:rPr>
  </w:style>
  <w:style w:type="paragraph" w:styleId="Title">
    <w:name w:val="Title"/>
    <w:basedOn w:val="Normal"/>
    <w:link w:val="TitleChar"/>
    <w:qFormat/>
    <w:rsid w:val="00AC07B1"/>
    <w:pPr>
      <w:jc w:val="center"/>
    </w:pPr>
    <w:rPr>
      <w:rFonts w:ascii="Arial" w:hAnsi="Arial" w:cs="Arial"/>
      <w:b/>
      <w:sz w:val="28"/>
      <w:szCs w:val="22"/>
      <w:u w:val="single"/>
    </w:rPr>
  </w:style>
  <w:style w:type="character" w:customStyle="1" w:styleId="TitleChar">
    <w:name w:val="Title Char"/>
    <w:basedOn w:val="DefaultParagraphFont"/>
    <w:link w:val="Title"/>
    <w:rsid w:val="00AC07B1"/>
    <w:rPr>
      <w:rFonts w:ascii="Arial" w:hAnsi="Arial" w:cs="Arial"/>
      <w:b/>
      <w:sz w:val="28"/>
      <w:szCs w:val="22"/>
      <w:u w:val="single"/>
    </w:rPr>
  </w:style>
  <w:style w:type="character" w:styleId="HTMLTypewriter">
    <w:name w:val="HTML Typewriter"/>
    <w:rsid w:val="00AC07B1"/>
    <w:rPr>
      <w:rFonts w:ascii="Courier New" w:eastAsia="Courier New" w:hAnsi="Courier New" w:cs="Courier New" w:hint="default"/>
      <w:sz w:val="20"/>
      <w:szCs w:val="20"/>
    </w:rPr>
  </w:style>
  <w:style w:type="paragraph" w:styleId="NormalIndent">
    <w:name w:val="Normal Indent"/>
    <w:basedOn w:val="Normal"/>
    <w:rsid w:val="00AC07B1"/>
    <w:pPr>
      <w:ind w:left="720"/>
    </w:pPr>
    <w:rPr>
      <w:sz w:val="20"/>
      <w:szCs w:val="20"/>
    </w:rPr>
  </w:style>
  <w:style w:type="paragraph" w:styleId="DocumentMap">
    <w:name w:val="Document Map"/>
    <w:basedOn w:val="Normal"/>
    <w:link w:val="DocumentMapChar"/>
    <w:semiHidden/>
    <w:rsid w:val="00AC07B1"/>
    <w:pPr>
      <w:shd w:val="clear" w:color="auto" w:fill="000080"/>
    </w:pPr>
    <w:rPr>
      <w:rFonts w:ascii="Tahoma" w:hAnsi="Tahoma" w:cs="Tahoma"/>
    </w:rPr>
  </w:style>
  <w:style w:type="character" w:customStyle="1" w:styleId="DocumentMapChar">
    <w:name w:val="Document Map Char"/>
    <w:basedOn w:val="DefaultParagraphFont"/>
    <w:link w:val="DocumentMap"/>
    <w:semiHidden/>
    <w:rsid w:val="00AC07B1"/>
    <w:rPr>
      <w:rFonts w:ascii="Tahoma" w:hAnsi="Tahoma" w:cs="Tahoma"/>
      <w:sz w:val="24"/>
      <w:szCs w:val="24"/>
      <w:shd w:val="clear" w:color="auto" w:fill="000080"/>
    </w:rPr>
  </w:style>
  <w:style w:type="paragraph" w:customStyle="1" w:styleId="CharCharCharChar">
    <w:name w:val="Char Char Char Char"/>
    <w:basedOn w:val="Normal"/>
    <w:rsid w:val="00AC07B1"/>
    <w:pPr>
      <w:spacing w:after="160" w:line="240" w:lineRule="exact"/>
    </w:pPr>
    <w:rPr>
      <w:rFonts w:ascii="Arial" w:eastAsia="SimSun" w:hAnsi="Arial" w:cs="Arial"/>
      <w:sz w:val="20"/>
      <w:szCs w:val="20"/>
    </w:rPr>
  </w:style>
  <w:style w:type="character" w:customStyle="1" w:styleId="normalchar">
    <w:name w:val="normal__char"/>
    <w:basedOn w:val="DefaultParagraphFont"/>
    <w:rsid w:val="00AC07B1"/>
  </w:style>
  <w:style w:type="character" w:customStyle="1" w:styleId="default0020textchar">
    <w:name w:val="default_0020text__char"/>
    <w:basedOn w:val="DefaultParagraphFont"/>
    <w:rsid w:val="00AC07B1"/>
  </w:style>
  <w:style w:type="character" w:customStyle="1" w:styleId="heading00205char">
    <w:name w:val="heading_00205__char"/>
    <w:basedOn w:val="DefaultParagraphFont"/>
    <w:rsid w:val="00AC07B1"/>
  </w:style>
  <w:style w:type="paragraph" w:customStyle="1" w:styleId="Normal2">
    <w:name w:val="Normal2"/>
    <w:basedOn w:val="Normal"/>
    <w:rsid w:val="00AC07B1"/>
    <w:pPr>
      <w:spacing w:before="100" w:beforeAutospacing="1" w:after="100" w:afterAutospacing="1"/>
    </w:pPr>
  </w:style>
  <w:style w:type="paragraph" w:customStyle="1" w:styleId="Normaljustified">
    <w:name w:val="Normal+justified"/>
    <w:basedOn w:val="Normal"/>
    <w:next w:val="Normal"/>
    <w:uiPriority w:val="99"/>
    <w:rsid w:val="00AC07B1"/>
    <w:pPr>
      <w:widowControl w:val="0"/>
      <w:autoSpaceDE w:val="0"/>
      <w:autoSpaceDN w:val="0"/>
      <w:adjustRightInd w:val="0"/>
    </w:pPr>
  </w:style>
  <w:style w:type="paragraph" w:styleId="HTMLPreformatted">
    <w:name w:val="HTML Preformatted"/>
    <w:basedOn w:val="Normal"/>
    <w:link w:val="HTMLPreformattedChar"/>
    <w:rsid w:val="00AC07B1"/>
    <w:pPr>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rsid w:val="00AC07B1"/>
    <w:rPr>
      <w:rFonts w:ascii="Courier New" w:hAnsi="Courier New" w:cs="Courier New"/>
      <w:lang w:eastAsia="ar-SA"/>
    </w:rPr>
  </w:style>
  <w:style w:type="paragraph" w:customStyle="1" w:styleId="NormalArial">
    <w:name w:val="Normal + Arial"/>
    <w:aliases w:val="10 pt,Justified,Normal + Verdana,Normal + Times New Roman,Black,Underline"/>
    <w:basedOn w:val="Normal"/>
    <w:rsid w:val="00AC07B1"/>
    <w:pPr>
      <w:numPr>
        <w:numId w:val="18"/>
      </w:numPr>
      <w:jc w:val="both"/>
    </w:pPr>
    <w:rPr>
      <w:rFonts w:ascii="Arial" w:hAnsi="Arial" w:cs="Arial"/>
      <w:sz w:val="20"/>
    </w:rPr>
  </w:style>
  <w:style w:type="paragraph" w:customStyle="1" w:styleId="Normal11arial">
    <w:name w:val="Normal _11 arial"/>
    <w:basedOn w:val="Normal"/>
    <w:rsid w:val="00AC07B1"/>
    <w:pPr>
      <w:numPr>
        <w:numId w:val="19"/>
      </w:numPr>
    </w:pPr>
    <w:rPr>
      <w:rFonts w:ascii="Courier New" w:eastAsia="Courier New" w:hAnsi="Courier New"/>
      <w:color w:val="000000"/>
      <w:sz w:val="22"/>
      <w:szCs w:val="22"/>
    </w:rPr>
  </w:style>
  <w:style w:type="character" w:customStyle="1" w:styleId="heading00207char">
    <w:name w:val="heading_00207__char"/>
    <w:basedOn w:val="DefaultParagraphFont"/>
    <w:rsid w:val="00AC07B1"/>
  </w:style>
  <w:style w:type="character" w:customStyle="1" w:styleId="body0020text002c0020charchar">
    <w:name w:val="body_0020text_002c_0020char__char"/>
    <w:basedOn w:val="DefaultParagraphFont"/>
    <w:rsid w:val="00AC07B1"/>
  </w:style>
  <w:style w:type="paragraph" w:customStyle="1" w:styleId="ColorfulList-Accent11">
    <w:name w:val="Colorful List - Accent 11"/>
    <w:basedOn w:val="Normal"/>
    <w:qFormat/>
    <w:rsid w:val="00AC07B1"/>
    <w:pPr>
      <w:spacing w:after="200" w:line="276" w:lineRule="auto"/>
      <w:ind w:left="720"/>
      <w:contextualSpacing/>
    </w:pPr>
    <w:rPr>
      <w:rFonts w:ascii="Calibri" w:eastAsia="Calibri" w:hAnsi="Calibri"/>
      <w:sz w:val="22"/>
      <w:szCs w:val="22"/>
    </w:rPr>
  </w:style>
  <w:style w:type="character" w:customStyle="1" w:styleId="resume0020boldchar">
    <w:name w:val="resume_0020bold__char"/>
    <w:basedOn w:val="DefaultParagraphFont"/>
    <w:rsid w:val="00AC07B1"/>
  </w:style>
  <w:style w:type="paragraph" w:customStyle="1" w:styleId="Company-Bold">
    <w:name w:val="Company-Bold"/>
    <w:basedOn w:val="Normal"/>
    <w:rsid w:val="00AC07B1"/>
    <w:pPr>
      <w:tabs>
        <w:tab w:val="right" w:pos="9360"/>
      </w:tabs>
      <w:spacing w:before="120"/>
      <w:jc w:val="both"/>
    </w:pPr>
    <w:rPr>
      <w:rFonts w:ascii="New Century Schlbk" w:hAnsi="New Century Schlbk"/>
      <w:b/>
      <w:sz w:val="22"/>
      <w:szCs w:val="20"/>
      <w:u w:val="single"/>
    </w:rPr>
  </w:style>
  <w:style w:type="paragraph" w:customStyle="1" w:styleId="Text0">
    <w:name w:val="Text"/>
    <w:basedOn w:val="Normal"/>
    <w:rsid w:val="00AC07B1"/>
    <w:pPr>
      <w:keepNext/>
      <w:keepLines/>
      <w:spacing w:before="120" w:after="120"/>
    </w:pPr>
    <w:rPr>
      <w:sz w:val="22"/>
      <w:szCs w:val="20"/>
    </w:rPr>
  </w:style>
  <w:style w:type="character" w:customStyle="1" w:styleId="body0020textchar">
    <w:name w:val="body_0020text__char"/>
    <w:basedOn w:val="DefaultParagraphFont"/>
    <w:rsid w:val="00AC07B1"/>
  </w:style>
  <w:style w:type="character" w:customStyle="1" w:styleId="heading00203char">
    <w:name w:val="heading_00203__char"/>
    <w:basedOn w:val="DefaultParagraphFont"/>
    <w:rsid w:val="00AC07B1"/>
  </w:style>
  <w:style w:type="paragraph" w:customStyle="1" w:styleId="RightColumnText">
    <w:name w:val="Right Column Text"/>
    <w:rsid w:val="00AC07B1"/>
    <w:rPr>
      <w:rFonts w:ascii="Arial" w:hAnsi="Arial"/>
    </w:rPr>
  </w:style>
  <w:style w:type="paragraph" w:customStyle="1" w:styleId="NoSpacing1">
    <w:name w:val="No Spacing1"/>
    <w:uiPriority w:val="1"/>
    <w:qFormat/>
    <w:rsid w:val="00AC07B1"/>
    <w:pPr>
      <w:widowControl w:val="0"/>
      <w:autoSpaceDE w:val="0"/>
      <w:autoSpaceDN w:val="0"/>
      <w:adjustRightInd w:val="0"/>
    </w:pPr>
    <w:rPr>
      <w:sz w:val="24"/>
      <w:szCs w:val="24"/>
    </w:rPr>
  </w:style>
  <w:style w:type="character" w:customStyle="1" w:styleId="normalcharchar">
    <w:name w:val="normal____char__char"/>
    <w:basedOn w:val="DefaultParagraphFont"/>
    <w:rsid w:val="00AC07B1"/>
  </w:style>
  <w:style w:type="paragraph" w:styleId="ListBullet">
    <w:name w:val="List Bullet"/>
    <w:basedOn w:val="Normal"/>
    <w:rsid w:val="00AC07B1"/>
    <w:pPr>
      <w:numPr>
        <w:numId w:val="22"/>
      </w:numPr>
      <w:spacing w:after="200" w:line="276" w:lineRule="auto"/>
      <w:contextualSpacing/>
    </w:pPr>
    <w:rPr>
      <w:rFonts w:ascii="Calibri" w:eastAsia="Cambria" w:hAnsi="Calibri"/>
      <w:color w:val="000000"/>
      <w:sz w:val="22"/>
      <w:szCs w:val="22"/>
    </w:rPr>
  </w:style>
  <w:style w:type="paragraph" w:styleId="ListBullet2">
    <w:name w:val="List Bullet 2"/>
    <w:basedOn w:val="Normal"/>
    <w:uiPriority w:val="99"/>
    <w:semiHidden/>
    <w:unhideWhenUsed/>
    <w:rsid w:val="00AC07B1"/>
    <w:pPr>
      <w:numPr>
        <w:numId w:val="24"/>
      </w:numPr>
      <w:contextualSpacing/>
    </w:pPr>
  </w:style>
  <w:style w:type="character" w:styleId="UnresolvedMention">
    <w:name w:val="Unresolved Mention"/>
    <w:basedOn w:val="DefaultParagraphFont"/>
    <w:uiPriority w:val="99"/>
    <w:semiHidden/>
    <w:unhideWhenUsed/>
    <w:rsid w:val="00F57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07672">
      <w:bodyDiv w:val="1"/>
      <w:marLeft w:val="0"/>
      <w:marRight w:val="0"/>
      <w:marTop w:val="0"/>
      <w:marBottom w:val="0"/>
      <w:divBdr>
        <w:top w:val="none" w:sz="0" w:space="0" w:color="auto"/>
        <w:left w:val="none" w:sz="0" w:space="0" w:color="auto"/>
        <w:bottom w:val="none" w:sz="0" w:space="0" w:color="auto"/>
        <w:right w:val="none" w:sz="0" w:space="0" w:color="auto"/>
      </w:divBdr>
    </w:div>
    <w:div w:id="245187844">
      <w:bodyDiv w:val="1"/>
      <w:marLeft w:val="0"/>
      <w:marRight w:val="0"/>
      <w:marTop w:val="0"/>
      <w:marBottom w:val="0"/>
      <w:divBdr>
        <w:top w:val="none" w:sz="0" w:space="0" w:color="auto"/>
        <w:left w:val="none" w:sz="0" w:space="0" w:color="auto"/>
        <w:bottom w:val="none" w:sz="0" w:space="0" w:color="auto"/>
        <w:right w:val="none" w:sz="0" w:space="0" w:color="auto"/>
      </w:divBdr>
    </w:div>
    <w:div w:id="617641220">
      <w:bodyDiv w:val="1"/>
      <w:marLeft w:val="0"/>
      <w:marRight w:val="0"/>
      <w:marTop w:val="0"/>
      <w:marBottom w:val="0"/>
      <w:divBdr>
        <w:top w:val="none" w:sz="0" w:space="0" w:color="auto"/>
        <w:left w:val="none" w:sz="0" w:space="0" w:color="auto"/>
        <w:bottom w:val="none" w:sz="0" w:space="0" w:color="auto"/>
        <w:right w:val="none" w:sz="0" w:space="0" w:color="auto"/>
      </w:divBdr>
    </w:div>
    <w:div w:id="772474932">
      <w:bodyDiv w:val="1"/>
      <w:marLeft w:val="0"/>
      <w:marRight w:val="0"/>
      <w:marTop w:val="0"/>
      <w:marBottom w:val="0"/>
      <w:divBdr>
        <w:top w:val="none" w:sz="0" w:space="0" w:color="auto"/>
        <w:left w:val="none" w:sz="0" w:space="0" w:color="auto"/>
        <w:bottom w:val="none" w:sz="0" w:space="0" w:color="auto"/>
        <w:right w:val="none" w:sz="0" w:space="0" w:color="auto"/>
      </w:divBdr>
    </w:div>
    <w:div w:id="785122075">
      <w:bodyDiv w:val="1"/>
      <w:marLeft w:val="0"/>
      <w:marRight w:val="0"/>
      <w:marTop w:val="0"/>
      <w:marBottom w:val="0"/>
      <w:divBdr>
        <w:top w:val="none" w:sz="0" w:space="0" w:color="auto"/>
        <w:left w:val="none" w:sz="0" w:space="0" w:color="auto"/>
        <w:bottom w:val="none" w:sz="0" w:space="0" w:color="auto"/>
        <w:right w:val="none" w:sz="0" w:space="0" w:color="auto"/>
      </w:divBdr>
    </w:div>
    <w:div w:id="800272618">
      <w:bodyDiv w:val="1"/>
      <w:marLeft w:val="0"/>
      <w:marRight w:val="0"/>
      <w:marTop w:val="0"/>
      <w:marBottom w:val="0"/>
      <w:divBdr>
        <w:top w:val="none" w:sz="0" w:space="0" w:color="auto"/>
        <w:left w:val="none" w:sz="0" w:space="0" w:color="auto"/>
        <w:bottom w:val="none" w:sz="0" w:space="0" w:color="auto"/>
        <w:right w:val="none" w:sz="0" w:space="0" w:color="auto"/>
      </w:divBdr>
    </w:div>
    <w:div w:id="1050568449">
      <w:bodyDiv w:val="1"/>
      <w:marLeft w:val="0"/>
      <w:marRight w:val="0"/>
      <w:marTop w:val="0"/>
      <w:marBottom w:val="0"/>
      <w:divBdr>
        <w:top w:val="none" w:sz="0" w:space="0" w:color="auto"/>
        <w:left w:val="none" w:sz="0" w:space="0" w:color="auto"/>
        <w:bottom w:val="none" w:sz="0" w:space="0" w:color="auto"/>
        <w:right w:val="none" w:sz="0" w:space="0" w:color="auto"/>
      </w:divBdr>
    </w:div>
    <w:div w:id="1227229990">
      <w:bodyDiv w:val="1"/>
      <w:marLeft w:val="0"/>
      <w:marRight w:val="0"/>
      <w:marTop w:val="0"/>
      <w:marBottom w:val="0"/>
      <w:divBdr>
        <w:top w:val="none" w:sz="0" w:space="0" w:color="auto"/>
        <w:left w:val="none" w:sz="0" w:space="0" w:color="auto"/>
        <w:bottom w:val="none" w:sz="0" w:space="0" w:color="auto"/>
        <w:right w:val="none" w:sz="0" w:space="0" w:color="auto"/>
      </w:divBdr>
    </w:div>
    <w:div w:id="1339963025">
      <w:bodyDiv w:val="1"/>
      <w:marLeft w:val="0"/>
      <w:marRight w:val="0"/>
      <w:marTop w:val="0"/>
      <w:marBottom w:val="0"/>
      <w:divBdr>
        <w:top w:val="none" w:sz="0" w:space="0" w:color="auto"/>
        <w:left w:val="none" w:sz="0" w:space="0" w:color="auto"/>
        <w:bottom w:val="none" w:sz="0" w:space="0" w:color="auto"/>
        <w:right w:val="none" w:sz="0" w:space="0" w:color="auto"/>
      </w:divBdr>
    </w:div>
    <w:div w:id="1393383443">
      <w:bodyDiv w:val="1"/>
      <w:marLeft w:val="0"/>
      <w:marRight w:val="0"/>
      <w:marTop w:val="0"/>
      <w:marBottom w:val="0"/>
      <w:divBdr>
        <w:top w:val="none" w:sz="0" w:space="0" w:color="auto"/>
        <w:left w:val="none" w:sz="0" w:space="0" w:color="auto"/>
        <w:bottom w:val="none" w:sz="0" w:space="0" w:color="auto"/>
        <w:right w:val="none" w:sz="0" w:space="0" w:color="auto"/>
      </w:divBdr>
    </w:div>
    <w:div w:id="1489247198">
      <w:bodyDiv w:val="1"/>
      <w:marLeft w:val="0"/>
      <w:marRight w:val="0"/>
      <w:marTop w:val="0"/>
      <w:marBottom w:val="0"/>
      <w:divBdr>
        <w:top w:val="none" w:sz="0" w:space="0" w:color="auto"/>
        <w:left w:val="none" w:sz="0" w:space="0" w:color="auto"/>
        <w:bottom w:val="none" w:sz="0" w:space="0" w:color="auto"/>
        <w:right w:val="none" w:sz="0" w:space="0" w:color="auto"/>
      </w:divBdr>
    </w:div>
    <w:div w:id="1826386734">
      <w:bodyDiv w:val="1"/>
      <w:marLeft w:val="0"/>
      <w:marRight w:val="0"/>
      <w:marTop w:val="0"/>
      <w:marBottom w:val="0"/>
      <w:divBdr>
        <w:top w:val="none" w:sz="0" w:space="0" w:color="auto"/>
        <w:left w:val="none" w:sz="0" w:space="0" w:color="auto"/>
        <w:bottom w:val="none" w:sz="0" w:space="0" w:color="auto"/>
        <w:right w:val="none" w:sz="0" w:space="0" w:color="auto"/>
      </w:divBdr>
    </w:div>
    <w:div w:id="2050954577">
      <w:bodyDiv w:val="1"/>
      <w:marLeft w:val="0"/>
      <w:marRight w:val="0"/>
      <w:marTop w:val="0"/>
      <w:marBottom w:val="0"/>
      <w:divBdr>
        <w:top w:val="none" w:sz="0" w:space="0" w:color="auto"/>
        <w:left w:val="none" w:sz="0" w:space="0" w:color="auto"/>
        <w:bottom w:val="none" w:sz="0" w:space="0" w:color="auto"/>
        <w:right w:val="none" w:sz="0" w:space="0" w:color="auto"/>
      </w:divBdr>
    </w:div>
    <w:div w:id="21113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ar-kumar-2ba5ab1a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0C393-D0D0-432E-97A9-16C3417D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3739</Words>
  <Characters>23666</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
    </vt:vector>
  </TitlesOfParts>
  <Company>Delta Computer Consulting</Company>
  <LinksUpToDate>false</LinksUpToDate>
  <CharactersWithSpaces>27351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Delta Computer Consulting</dc:creator>
  <cp:lastModifiedBy>David RIU</cp:lastModifiedBy>
  <cp:revision>99</cp:revision>
  <cp:lastPrinted>2021-09-01T01:21:00Z</cp:lastPrinted>
  <dcterms:created xsi:type="dcterms:W3CDTF">2024-04-29T16:46:00Z</dcterms:created>
  <dcterms:modified xsi:type="dcterms:W3CDTF">2024-05-14T17:28:00Z</dcterms:modified>
</cp:coreProperties>
</file>