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4AE1" w14:textId="44EEDFBB" w:rsidR="00290633" w:rsidRPr="0005663B" w:rsidRDefault="007B3AB8" w:rsidP="0005663B">
      <w:pPr>
        <w:shd w:val="clear" w:color="auto" w:fill="FFFFFF"/>
        <w:rPr>
          <w:sz w:val="40"/>
          <w:szCs w:val="40"/>
        </w:rPr>
      </w:pPr>
      <w:r w:rsidRPr="00AC7147">
        <w:rPr>
          <w:rFonts w:asciiTheme="minorHAnsi" w:hAnsiTheme="minorHAnsi" w:cstheme="minorHAnsi"/>
          <w:noProof/>
          <w:sz w:val="22"/>
          <w:szCs w:val="22"/>
        </w:rPr>
        <w:drawing>
          <wp:anchor distT="0" distB="0" distL="114300" distR="114300" simplePos="0" relativeHeight="251659264" behindDoc="0" locked="0" layoutInCell="1" allowOverlap="1" wp14:anchorId="6372AD5E" wp14:editId="7A36D00A">
            <wp:simplePos x="0" y="0"/>
            <wp:positionH relativeFrom="margin">
              <wp:align>right</wp:align>
            </wp:positionH>
            <wp:positionV relativeFrom="paragraph">
              <wp:posOffset>-125167</wp:posOffset>
            </wp:positionV>
            <wp:extent cx="1965325" cy="941142"/>
            <wp:effectExtent l="0" t="0" r="0" b="0"/>
            <wp:wrapNone/>
            <wp:docPr id="1" name="Picture 1" descr="Sun Certified Java Programmer Simple Logo | Job ads, Find a jo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 Certified Java Programmer Simple Logo | Job ads, Find a job, 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325" cy="941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63B" w:rsidRPr="0005663B">
        <w:rPr>
          <w:w w:val="90"/>
        </w:rPr>
        <w:t xml:space="preserve"> </w:t>
      </w:r>
      <w:r w:rsidR="0005663B" w:rsidRPr="0005663B">
        <w:rPr>
          <w:rFonts w:asciiTheme="minorHAnsi" w:hAnsiTheme="minorHAnsi" w:cstheme="minorHAnsi"/>
          <w:b/>
          <w:bCs/>
          <w:sz w:val="40"/>
          <w:szCs w:val="40"/>
        </w:rPr>
        <w:t>Anil</w:t>
      </w:r>
      <w:r w:rsidR="00EE3B4D" w:rsidRPr="0005663B">
        <w:rPr>
          <w:rFonts w:asciiTheme="minorHAnsi" w:hAnsiTheme="minorHAnsi" w:cstheme="minorHAnsi"/>
          <w:b/>
          <w:bCs/>
          <w:sz w:val="40"/>
          <w:szCs w:val="40"/>
        </w:rPr>
        <w:t xml:space="preserve"> </w:t>
      </w:r>
      <w:r w:rsidRPr="0005663B">
        <w:rPr>
          <w:rFonts w:asciiTheme="minorHAnsi" w:hAnsiTheme="minorHAnsi" w:cstheme="minorHAnsi"/>
          <w:b/>
          <w:bCs/>
          <w:sz w:val="40"/>
          <w:szCs w:val="40"/>
        </w:rPr>
        <w:t xml:space="preserve">   </w:t>
      </w:r>
      <w:r w:rsidRPr="0005663B">
        <w:rPr>
          <w:sz w:val="40"/>
          <w:szCs w:val="40"/>
        </w:rPr>
        <w:t xml:space="preserve">                                                                             </w:t>
      </w:r>
    </w:p>
    <w:p w14:paraId="1E324CAF" w14:textId="14A47372" w:rsidR="00346FFE" w:rsidRDefault="00346FFE" w:rsidP="00346FFE">
      <w:pPr>
        <w:shd w:val="clear" w:color="auto" w:fill="FFFFFF"/>
        <w:rPr>
          <w:rFonts w:asciiTheme="minorHAnsi" w:hAnsiTheme="minorHAnsi" w:cstheme="minorHAnsi"/>
          <w:b/>
          <w:bCs/>
          <w:sz w:val="24"/>
          <w:szCs w:val="24"/>
        </w:rPr>
      </w:pPr>
      <w:r w:rsidRPr="007B3AB8">
        <w:rPr>
          <w:rFonts w:asciiTheme="minorHAnsi" w:hAnsiTheme="minorHAnsi" w:cstheme="minorHAnsi"/>
          <w:b/>
          <w:bCs/>
          <w:sz w:val="24"/>
          <w:szCs w:val="24"/>
        </w:rPr>
        <w:t>Emai</w:t>
      </w:r>
      <w:r w:rsidR="00AC1B51">
        <w:rPr>
          <w:rFonts w:asciiTheme="minorHAnsi" w:hAnsiTheme="minorHAnsi" w:cstheme="minorHAnsi"/>
          <w:b/>
          <w:bCs/>
          <w:sz w:val="24"/>
          <w:szCs w:val="24"/>
        </w:rPr>
        <w:t xml:space="preserve">l: </w:t>
      </w:r>
      <w:r w:rsidR="00AD6C1C" w:rsidRPr="00AD6C1C">
        <w:rPr>
          <w:rFonts w:asciiTheme="minorHAnsi" w:hAnsiTheme="minorHAnsi" w:cstheme="minorHAnsi"/>
          <w:b/>
          <w:bCs/>
          <w:sz w:val="24"/>
          <w:szCs w:val="24"/>
        </w:rPr>
        <w:t>javadev851@gmail.com</w:t>
      </w:r>
    </w:p>
    <w:p w14:paraId="269A5256" w14:textId="77777777" w:rsidR="00290633" w:rsidRPr="000A4DB1" w:rsidRDefault="00290633">
      <w:pPr>
        <w:pStyle w:val="HorizontalLine"/>
      </w:pPr>
    </w:p>
    <w:p w14:paraId="09558224" w14:textId="37FF6036" w:rsidR="00290633" w:rsidRPr="000A4DB1" w:rsidRDefault="00D6588B">
      <w:pPr>
        <w:pStyle w:val="Heading2"/>
        <w:widowControl/>
        <w:spacing w:before="0" w:after="0" w:line="240" w:lineRule="atLeast"/>
        <w:rPr>
          <w:rFonts w:ascii="Calibri" w:hAnsi="Calibri" w:cs="Calibri"/>
        </w:rPr>
      </w:pPr>
      <w:r w:rsidRPr="000A4DB1">
        <w:rPr>
          <w:rFonts w:ascii="Calibri" w:hAnsi="Calibri" w:cs="Calibri"/>
          <w:lang w:val="en-US"/>
        </w:rPr>
        <w:t>Professional</w:t>
      </w:r>
      <w:r w:rsidRPr="000A4DB1">
        <w:rPr>
          <w:rFonts w:ascii="Calibri" w:hAnsi="Calibri" w:cs="Calibri"/>
        </w:rPr>
        <w:t xml:space="preserve"> </w:t>
      </w:r>
      <w:r w:rsidR="00290633" w:rsidRPr="000A4DB1">
        <w:rPr>
          <w:rFonts w:ascii="Calibri" w:hAnsi="Calibri" w:cs="Calibri"/>
        </w:rPr>
        <w:t>Summary</w:t>
      </w:r>
    </w:p>
    <w:p w14:paraId="306E4AD6" w14:textId="77777777" w:rsidR="00290633" w:rsidRPr="000A4DB1" w:rsidRDefault="00290633">
      <w:pPr>
        <w:pStyle w:val="BodyText"/>
        <w:widowControl/>
        <w:spacing w:after="0" w:line="255" w:lineRule="atLeast"/>
        <w:rPr>
          <w:rFonts w:ascii="Calibri" w:hAnsi="Calibri" w:cs="Calibri"/>
        </w:rPr>
      </w:pPr>
    </w:p>
    <w:p w14:paraId="795D5B4F" w14:textId="10CFA62E" w:rsidR="00AD6C1C" w:rsidRDefault="00290633" w:rsidP="00076D73">
      <w:pPr>
        <w:pStyle w:val="NoSpacing"/>
        <w:numPr>
          <w:ilvl w:val="0"/>
          <w:numId w:val="26"/>
        </w:numPr>
        <w:spacing w:line="255" w:lineRule="atLeast"/>
        <w:jc w:val="both"/>
        <w:rPr>
          <w:rFonts w:asciiTheme="minorHAnsi" w:hAnsiTheme="minorHAnsi" w:cstheme="minorHAnsi"/>
          <w:sz w:val="22"/>
          <w:szCs w:val="22"/>
        </w:rPr>
      </w:pPr>
      <w:r w:rsidRPr="00D6588B">
        <w:rPr>
          <w:rFonts w:asciiTheme="minorHAnsi" w:hAnsiTheme="minorHAnsi" w:cstheme="minorHAnsi"/>
          <w:b/>
          <w:bCs/>
          <w:sz w:val="22"/>
          <w:szCs w:val="22"/>
        </w:rPr>
        <w:t>Having 1</w:t>
      </w:r>
      <w:r w:rsidR="0047214D">
        <w:rPr>
          <w:rFonts w:asciiTheme="minorHAnsi" w:hAnsiTheme="minorHAnsi" w:cstheme="minorHAnsi"/>
          <w:b/>
          <w:bCs/>
          <w:sz w:val="22"/>
          <w:szCs w:val="22"/>
        </w:rPr>
        <w:t>1</w:t>
      </w:r>
      <w:r w:rsidRPr="00D6588B">
        <w:rPr>
          <w:rFonts w:asciiTheme="minorHAnsi" w:hAnsiTheme="minorHAnsi" w:cstheme="minorHAnsi"/>
          <w:b/>
          <w:bCs/>
          <w:sz w:val="22"/>
          <w:szCs w:val="22"/>
        </w:rPr>
        <w:t>+ years of experience</w:t>
      </w:r>
      <w:r w:rsidR="008C7DC0">
        <w:rPr>
          <w:rFonts w:asciiTheme="minorHAnsi" w:hAnsiTheme="minorHAnsi" w:cstheme="minorHAnsi"/>
          <w:b/>
          <w:bCs/>
          <w:sz w:val="22"/>
          <w:szCs w:val="22"/>
        </w:rPr>
        <w:t xml:space="preserve"> </w:t>
      </w:r>
      <w:r w:rsidR="008C7DC0" w:rsidRPr="008C7DC0">
        <w:rPr>
          <w:rFonts w:asciiTheme="minorHAnsi" w:hAnsiTheme="minorHAnsi" w:cstheme="minorHAnsi"/>
          <w:sz w:val="22"/>
          <w:szCs w:val="22"/>
        </w:rPr>
        <w:t>as a Full Stack Java Developer in Financial Services and Networking domain</w:t>
      </w:r>
      <w:r w:rsidR="008C7DC0">
        <w:rPr>
          <w:rFonts w:asciiTheme="minorHAnsi" w:hAnsiTheme="minorHAnsi" w:cstheme="minorHAnsi"/>
          <w:sz w:val="22"/>
          <w:szCs w:val="22"/>
        </w:rPr>
        <w:t>,</w:t>
      </w:r>
      <w:r w:rsidRPr="00D6588B">
        <w:rPr>
          <w:rFonts w:asciiTheme="minorHAnsi" w:hAnsiTheme="minorHAnsi" w:cstheme="minorHAnsi"/>
          <w:sz w:val="22"/>
          <w:szCs w:val="22"/>
        </w:rPr>
        <w:t xml:space="preserve"> in design and development of business solutions in </w:t>
      </w:r>
      <w:r w:rsidRPr="00D6588B">
        <w:rPr>
          <w:rFonts w:asciiTheme="minorHAnsi" w:hAnsiTheme="minorHAnsi" w:cstheme="minorHAnsi"/>
          <w:b/>
          <w:bCs/>
          <w:sz w:val="22"/>
          <w:szCs w:val="22"/>
        </w:rPr>
        <w:t>Java/J2EE</w:t>
      </w:r>
      <w:r w:rsidRPr="00D6588B">
        <w:rPr>
          <w:rFonts w:asciiTheme="minorHAnsi" w:hAnsiTheme="minorHAnsi" w:cstheme="minorHAnsi"/>
          <w:sz w:val="22"/>
          <w:szCs w:val="22"/>
        </w:rPr>
        <w:t xml:space="preserve"> technologies.</w:t>
      </w:r>
      <w:r w:rsidR="00C8440C" w:rsidRPr="00D6588B">
        <w:rPr>
          <w:rFonts w:asciiTheme="minorHAnsi" w:hAnsiTheme="minorHAnsi" w:cstheme="minorHAnsi"/>
          <w:sz w:val="22"/>
          <w:szCs w:val="22"/>
        </w:rPr>
        <w:t xml:space="preserve"> </w:t>
      </w:r>
      <w:r w:rsidRPr="00D6588B">
        <w:rPr>
          <w:rFonts w:asciiTheme="minorHAnsi" w:hAnsiTheme="minorHAnsi" w:cstheme="minorHAnsi"/>
          <w:sz w:val="22"/>
          <w:szCs w:val="22"/>
        </w:rPr>
        <w:t xml:space="preserve">Solid background in </w:t>
      </w:r>
      <w:r w:rsidRPr="00D6588B">
        <w:rPr>
          <w:rFonts w:asciiTheme="minorHAnsi" w:hAnsiTheme="minorHAnsi" w:cstheme="minorHAnsi"/>
          <w:b/>
          <w:sz w:val="22"/>
          <w:szCs w:val="22"/>
        </w:rPr>
        <w:t>Object-Oriented</w:t>
      </w:r>
      <w:r w:rsidRPr="00D6588B">
        <w:rPr>
          <w:rFonts w:asciiTheme="minorHAnsi" w:hAnsiTheme="minorHAnsi" w:cstheme="minorHAnsi"/>
          <w:sz w:val="22"/>
          <w:szCs w:val="22"/>
        </w:rPr>
        <w:t xml:space="preserve"> analysis and design. </w:t>
      </w:r>
      <w:r w:rsidR="004D098F" w:rsidRPr="00D6588B">
        <w:rPr>
          <w:rFonts w:asciiTheme="minorHAnsi" w:hAnsiTheme="minorHAnsi" w:cstheme="minorHAnsi"/>
          <w:sz w:val="22"/>
          <w:szCs w:val="22"/>
        </w:rPr>
        <w:t xml:space="preserve">Expertise in Microsoft </w:t>
      </w:r>
      <w:r w:rsidR="00D0445C">
        <w:rPr>
          <w:rFonts w:asciiTheme="minorHAnsi" w:hAnsiTheme="minorHAnsi" w:cstheme="minorHAnsi"/>
          <w:b/>
          <w:bCs/>
          <w:sz w:val="22"/>
          <w:szCs w:val="22"/>
        </w:rPr>
        <w:t>Aws</w:t>
      </w:r>
      <w:r w:rsidR="004D098F" w:rsidRPr="00D6588B">
        <w:rPr>
          <w:rFonts w:asciiTheme="minorHAnsi" w:hAnsiTheme="minorHAnsi" w:cstheme="minorHAnsi"/>
          <w:b/>
          <w:bCs/>
          <w:sz w:val="22"/>
          <w:szCs w:val="22"/>
        </w:rPr>
        <w:t xml:space="preserve"> Cloud Services</w:t>
      </w:r>
      <w:r w:rsidR="004D098F" w:rsidRPr="00D6588B">
        <w:rPr>
          <w:rFonts w:asciiTheme="minorHAnsi" w:hAnsiTheme="minorHAnsi" w:cstheme="minorHAnsi"/>
          <w:sz w:val="22"/>
          <w:szCs w:val="22"/>
        </w:rPr>
        <w:t xml:space="preserve">, Application Insights, Document DB, Internet of Things (IoT), </w:t>
      </w:r>
      <w:r w:rsidR="00D0445C">
        <w:rPr>
          <w:rFonts w:asciiTheme="minorHAnsi" w:hAnsiTheme="minorHAnsi" w:cstheme="minorHAnsi"/>
          <w:sz w:val="22"/>
          <w:szCs w:val="22"/>
        </w:rPr>
        <w:t>Aws</w:t>
      </w:r>
      <w:r w:rsidR="004D098F" w:rsidRPr="00D6588B">
        <w:rPr>
          <w:rFonts w:asciiTheme="minorHAnsi" w:hAnsiTheme="minorHAnsi" w:cstheme="minorHAnsi"/>
          <w:sz w:val="22"/>
          <w:szCs w:val="22"/>
        </w:rPr>
        <w:t xml:space="preserve"> Monitoring, Key Vault and </w:t>
      </w:r>
      <w:r w:rsidR="004D098F" w:rsidRPr="00CC2194">
        <w:rPr>
          <w:rFonts w:asciiTheme="minorHAnsi" w:hAnsiTheme="minorHAnsi" w:cstheme="minorHAnsi"/>
          <w:b/>
          <w:bCs/>
          <w:sz w:val="22"/>
          <w:szCs w:val="22"/>
        </w:rPr>
        <w:t xml:space="preserve">SQL </w:t>
      </w:r>
      <w:r w:rsidR="00D0445C" w:rsidRPr="00CC2194">
        <w:rPr>
          <w:rFonts w:asciiTheme="minorHAnsi" w:hAnsiTheme="minorHAnsi" w:cstheme="minorHAnsi"/>
          <w:b/>
          <w:bCs/>
          <w:sz w:val="22"/>
          <w:szCs w:val="22"/>
        </w:rPr>
        <w:t>Aws</w:t>
      </w:r>
      <w:r w:rsidR="004D098F" w:rsidRPr="00D6588B">
        <w:rPr>
          <w:rFonts w:asciiTheme="minorHAnsi" w:hAnsiTheme="minorHAnsi" w:cstheme="minorHAnsi"/>
          <w:sz w:val="22"/>
          <w:szCs w:val="22"/>
        </w:rPr>
        <w:t>.</w:t>
      </w:r>
    </w:p>
    <w:p w14:paraId="512E3933" w14:textId="77777777" w:rsidR="00AD6C1C" w:rsidRDefault="00AD6C1C" w:rsidP="00076D73">
      <w:pPr>
        <w:pStyle w:val="NoSpacing"/>
        <w:numPr>
          <w:ilvl w:val="0"/>
          <w:numId w:val="26"/>
        </w:numPr>
        <w:spacing w:line="255" w:lineRule="atLeast"/>
        <w:jc w:val="both"/>
        <w:rPr>
          <w:rFonts w:asciiTheme="minorHAnsi" w:hAnsiTheme="minorHAnsi" w:cstheme="minorHAnsi"/>
          <w:sz w:val="22"/>
          <w:szCs w:val="22"/>
        </w:rPr>
      </w:pPr>
      <w:r w:rsidRPr="00AD6C1C">
        <w:rPr>
          <w:rFonts w:asciiTheme="minorHAnsi" w:hAnsiTheme="minorHAnsi" w:cstheme="minorHAnsi"/>
          <w:sz w:val="22"/>
          <w:szCs w:val="22"/>
        </w:rPr>
        <w:t xml:space="preserve">I design, develop, and deploy </w:t>
      </w:r>
      <w:r w:rsidRPr="00AD6C1C">
        <w:rPr>
          <w:rFonts w:asciiTheme="minorHAnsi" w:hAnsiTheme="minorHAnsi" w:cstheme="minorHAnsi"/>
          <w:b/>
          <w:bCs/>
          <w:sz w:val="22"/>
          <w:szCs w:val="22"/>
        </w:rPr>
        <w:t>scalable</w:t>
      </w:r>
      <w:r w:rsidRPr="00AD6C1C">
        <w:rPr>
          <w:rFonts w:asciiTheme="minorHAnsi" w:hAnsiTheme="minorHAnsi" w:cstheme="minorHAnsi"/>
          <w:sz w:val="22"/>
          <w:szCs w:val="22"/>
        </w:rPr>
        <w:t xml:space="preserve"> </w:t>
      </w:r>
      <w:r w:rsidRPr="00AD6C1C">
        <w:rPr>
          <w:rFonts w:asciiTheme="minorHAnsi" w:hAnsiTheme="minorHAnsi" w:cstheme="minorHAnsi"/>
          <w:b/>
          <w:bCs/>
          <w:sz w:val="22"/>
          <w:szCs w:val="22"/>
        </w:rPr>
        <w:t>and secure cloud-based solutions</w:t>
      </w:r>
      <w:r w:rsidRPr="00AD6C1C">
        <w:rPr>
          <w:rFonts w:asciiTheme="minorHAnsi" w:hAnsiTheme="minorHAnsi" w:cstheme="minorHAnsi"/>
          <w:sz w:val="22"/>
          <w:szCs w:val="22"/>
        </w:rPr>
        <w:t xml:space="preserve"> using </w:t>
      </w:r>
      <w:r w:rsidRPr="00AD6C1C">
        <w:rPr>
          <w:rFonts w:asciiTheme="minorHAnsi" w:hAnsiTheme="minorHAnsi" w:cstheme="minorHAnsi"/>
          <w:b/>
          <w:bCs/>
          <w:sz w:val="22"/>
          <w:szCs w:val="22"/>
        </w:rPr>
        <w:t>Spring Boot, AWS, Python</w:t>
      </w:r>
      <w:r w:rsidRPr="00AD6C1C">
        <w:rPr>
          <w:rFonts w:asciiTheme="minorHAnsi" w:hAnsiTheme="minorHAnsi" w:cstheme="minorHAnsi"/>
          <w:sz w:val="22"/>
          <w:szCs w:val="22"/>
        </w:rPr>
        <w:t xml:space="preserve">, and </w:t>
      </w:r>
      <w:r w:rsidRPr="00AD6C1C">
        <w:rPr>
          <w:rFonts w:asciiTheme="minorHAnsi" w:hAnsiTheme="minorHAnsi" w:cstheme="minorHAnsi"/>
          <w:b/>
          <w:bCs/>
          <w:sz w:val="22"/>
          <w:szCs w:val="22"/>
        </w:rPr>
        <w:t>NoSQL</w:t>
      </w:r>
      <w:r>
        <w:rPr>
          <w:rFonts w:asciiTheme="minorHAnsi" w:hAnsiTheme="minorHAnsi" w:cstheme="minorHAnsi"/>
          <w:sz w:val="22"/>
          <w:szCs w:val="22"/>
        </w:rPr>
        <w:t xml:space="preserve"> </w:t>
      </w:r>
      <w:r w:rsidRPr="00AD6C1C">
        <w:rPr>
          <w:rFonts w:asciiTheme="minorHAnsi" w:hAnsiTheme="minorHAnsi" w:cstheme="minorHAnsi"/>
          <w:sz w:val="22"/>
          <w:szCs w:val="22"/>
        </w:rPr>
        <w:t xml:space="preserve">technologies. I also mentor and coach junior engineers, and collaborate with cross-functional teams to deliver high-quality products that meet the needs of our customers. </w:t>
      </w:r>
    </w:p>
    <w:p w14:paraId="5CBB6C7C" w14:textId="2D528111" w:rsidR="00AD6C1C" w:rsidRDefault="00AD6C1C" w:rsidP="00076D73">
      <w:pPr>
        <w:pStyle w:val="NoSpacing"/>
        <w:numPr>
          <w:ilvl w:val="0"/>
          <w:numId w:val="26"/>
        </w:numPr>
        <w:spacing w:line="255" w:lineRule="atLeast"/>
        <w:jc w:val="both"/>
        <w:rPr>
          <w:rFonts w:asciiTheme="minorHAnsi" w:hAnsiTheme="minorHAnsi" w:cstheme="minorHAnsi"/>
          <w:sz w:val="22"/>
          <w:szCs w:val="22"/>
        </w:rPr>
      </w:pPr>
      <w:r w:rsidRPr="00AD6C1C">
        <w:rPr>
          <w:rFonts w:asciiTheme="minorHAnsi" w:hAnsiTheme="minorHAnsi" w:cstheme="minorHAnsi"/>
          <w:sz w:val="22"/>
          <w:szCs w:val="22"/>
        </w:rPr>
        <w:t xml:space="preserve">In my previous roles at </w:t>
      </w:r>
      <w:r w:rsidRPr="00AD6C1C">
        <w:rPr>
          <w:rFonts w:asciiTheme="minorHAnsi" w:hAnsiTheme="minorHAnsi" w:cstheme="minorHAnsi"/>
          <w:b/>
          <w:bCs/>
          <w:sz w:val="22"/>
          <w:szCs w:val="22"/>
        </w:rPr>
        <w:t>Cisco</w:t>
      </w:r>
      <w:r w:rsidRPr="00AD6C1C">
        <w:rPr>
          <w:rFonts w:asciiTheme="minorHAnsi" w:hAnsiTheme="minorHAnsi" w:cstheme="minorHAnsi"/>
          <w:sz w:val="22"/>
          <w:szCs w:val="22"/>
        </w:rPr>
        <w:t xml:space="preserve"> and </w:t>
      </w:r>
      <w:r w:rsidRPr="00AD6C1C">
        <w:rPr>
          <w:rFonts w:asciiTheme="minorHAnsi" w:hAnsiTheme="minorHAnsi" w:cstheme="minorHAnsi"/>
          <w:b/>
          <w:bCs/>
          <w:sz w:val="22"/>
          <w:szCs w:val="22"/>
        </w:rPr>
        <w:t>Infosys</w:t>
      </w:r>
      <w:r w:rsidRPr="00AD6C1C">
        <w:rPr>
          <w:rFonts w:asciiTheme="minorHAnsi" w:hAnsiTheme="minorHAnsi" w:cstheme="minorHAnsi"/>
          <w:sz w:val="22"/>
          <w:szCs w:val="22"/>
        </w:rPr>
        <w:t xml:space="preserve">, I gained valuable experience in developing and testing software applications for various domains, such as </w:t>
      </w:r>
      <w:r w:rsidRPr="00AD6C1C">
        <w:rPr>
          <w:rFonts w:asciiTheme="minorHAnsi" w:hAnsiTheme="minorHAnsi" w:cstheme="minorHAnsi"/>
          <w:b/>
          <w:bCs/>
          <w:sz w:val="22"/>
          <w:szCs w:val="22"/>
        </w:rPr>
        <w:t>Fintech, networking</w:t>
      </w:r>
      <w:r w:rsidRPr="00AD6C1C">
        <w:rPr>
          <w:rFonts w:asciiTheme="minorHAnsi" w:hAnsiTheme="minorHAnsi" w:cstheme="minorHAnsi"/>
          <w:sz w:val="22"/>
          <w:szCs w:val="22"/>
        </w:rPr>
        <w:t xml:space="preserve">, &amp; </w:t>
      </w:r>
      <w:r w:rsidRPr="00AD6C1C">
        <w:rPr>
          <w:rFonts w:asciiTheme="minorHAnsi" w:hAnsiTheme="minorHAnsi" w:cstheme="minorHAnsi"/>
          <w:b/>
          <w:bCs/>
          <w:sz w:val="22"/>
          <w:szCs w:val="22"/>
        </w:rPr>
        <w:t>telecom</w:t>
      </w:r>
      <w:r w:rsidRPr="00AD6C1C">
        <w:rPr>
          <w:rFonts w:asciiTheme="minorHAnsi" w:hAnsiTheme="minorHAnsi" w:cstheme="minorHAnsi"/>
          <w:sz w:val="22"/>
          <w:szCs w:val="22"/>
        </w:rPr>
        <w:t>. I am passionate about learning new technologies, solving complex problems.</w:t>
      </w:r>
    </w:p>
    <w:p w14:paraId="2B485A16" w14:textId="027DAC3B" w:rsidR="008C7DC0" w:rsidRPr="00D7404F" w:rsidRDefault="008C7DC0" w:rsidP="00D7404F">
      <w:pPr>
        <w:widowControl/>
        <w:numPr>
          <w:ilvl w:val="0"/>
          <w:numId w:val="26"/>
        </w:numPr>
        <w:suppressAutoHyphens w:val="0"/>
        <w:spacing w:line="276" w:lineRule="auto"/>
        <w:rPr>
          <w:rFonts w:asciiTheme="minorHAnsi" w:hAnsiTheme="minorHAnsi" w:cstheme="minorHAnsi"/>
          <w:sz w:val="22"/>
          <w:szCs w:val="22"/>
        </w:rPr>
      </w:pPr>
      <w:r w:rsidRPr="008C7DC0">
        <w:rPr>
          <w:rFonts w:asciiTheme="minorHAnsi" w:hAnsiTheme="minorHAnsi" w:cstheme="minorHAnsi"/>
          <w:sz w:val="22"/>
          <w:szCs w:val="22"/>
        </w:rPr>
        <w:t xml:space="preserve">Experience in technologies </w:t>
      </w:r>
      <w:r w:rsidRPr="00D67DF7">
        <w:rPr>
          <w:rFonts w:asciiTheme="minorHAnsi" w:hAnsiTheme="minorHAnsi" w:cstheme="minorHAnsi"/>
          <w:b/>
          <w:bCs/>
          <w:sz w:val="22"/>
          <w:szCs w:val="22"/>
        </w:rPr>
        <w:t xml:space="preserve">Java, Spring, </w:t>
      </w:r>
      <w:r w:rsidR="001D4F7C" w:rsidRPr="00D67DF7">
        <w:rPr>
          <w:rFonts w:asciiTheme="minorHAnsi" w:hAnsiTheme="minorHAnsi" w:cstheme="minorHAnsi"/>
          <w:b/>
          <w:bCs/>
          <w:sz w:val="22"/>
          <w:szCs w:val="22"/>
        </w:rPr>
        <w:t>Spring boot</w:t>
      </w:r>
      <w:r w:rsidRPr="00D67DF7">
        <w:rPr>
          <w:rFonts w:asciiTheme="minorHAnsi" w:hAnsiTheme="minorHAnsi" w:cstheme="minorHAnsi"/>
          <w:b/>
          <w:bCs/>
          <w:sz w:val="22"/>
          <w:szCs w:val="22"/>
        </w:rPr>
        <w:t>, Python, Javascript</w:t>
      </w:r>
      <w:r w:rsidR="00330CC8" w:rsidRPr="00D67DF7">
        <w:rPr>
          <w:rFonts w:asciiTheme="minorHAnsi" w:hAnsiTheme="minorHAnsi" w:cstheme="minorHAnsi"/>
          <w:b/>
          <w:bCs/>
          <w:sz w:val="22"/>
          <w:szCs w:val="22"/>
        </w:rPr>
        <w:t xml:space="preserve">, </w:t>
      </w:r>
      <w:r w:rsidRPr="00D67DF7">
        <w:rPr>
          <w:rFonts w:asciiTheme="minorHAnsi" w:hAnsiTheme="minorHAnsi" w:cstheme="minorHAnsi"/>
          <w:b/>
          <w:bCs/>
          <w:sz w:val="22"/>
          <w:szCs w:val="22"/>
        </w:rPr>
        <w:t>Sound Understanding</w:t>
      </w:r>
      <w:r w:rsidRPr="00330CC8">
        <w:rPr>
          <w:rFonts w:asciiTheme="minorHAnsi" w:hAnsiTheme="minorHAnsi" w:cstheme="minorHAnsi"/>
          <w:sz w:val="22"/>
          <w:szCs w:val="22"/>
        </w:rPr>
        <w:t xml:space="preserve"> and good Experience with </w:t>
      </w:r>
      <w:r w:rsidRPr="00D67DF7">
        <w:rPr>
          <w:rFonts w:asciiTheme="minorHAnsi" w:hAnsiTheme="minorHAnsi" w:cstheme="minorHAnsi"/>
          <w:b/>
          <w:bCs/>
          <w:sz w:val="22"/>
          <w:szCs w:val="22"/>
        </w:rPr>
        <w:t>Object Oriented Programming Concepts</w:t>
      </w:r>
      <w:r w:rsidR="00AD122C" w:rsidRPr="00D67DF7">
        <w:rPr>
          <w:rFonts w:asciiTheme="minorHAnsi" w:hAnsiTheme="minorHAnsi" w:cstheme="minorHAnsi"/>
          <w:b/>
          <w:bCs/>
          <w:sz w:val="22"/>
          <w:szCs w:val="22"/>
        </w:rPr>
        <w:t xml:space="preserve">, </w:t>
      </w:r>
      <w:r w:rsidR="00AD122C" w:rsidRPr="00D67DF7">
        <w:rPr>
          <w:rFonts w:asciiTheme="minorHAnsi" w:hAnsiTheme="minorHAnsi" w:cstheme="minorHAnsi"/>
          <w:b/>
          <w:bCs/>
          <w:sz w:val="22"/>
          <w:szCs w:val="22"/>
        </w:rPr>
        <w:t>RESTful API in Java</w:t>
      </w:r>
      <w:r w:rsidR="00AD122C" w:rsidRPr="008C7DC0">
        <w:rPr>
          <w:rFonts w:asciiTheme="minorHAnsi" w:hAnsiTheme="minorHAnsi" w:cstheme="minorHAnsi"/>
          <w:sz w:val="22"/>
          <w:szCs w:val="22"/>
        </w:rPr>
        <w:t>.</w:t>
      </w:r>
      <w:r w:rsidR="00D7404F">
        <w:rPr>
          <w:rFonts w:asciiTheme="minorHAnsi" w:hAnsiTheme="minorHAnsi" w:cstheme="minorHAnsi"/>
          <w:sz w:val="22"/>
          <w:szCs w:val="22"/>
        </w:rPr>
        <w:t xml:space="preserve"> </w:t>
      </w:r>
      <w:r w:rsidR="00D7404F" w:rsidRPr="00D6588B">
        <w:rPr>
          <w:rFonts w:asciiTheme="minorHAnsi" w:hAnsiTheme="minorHAnsi" w:cstheme="minorHAnsi"/>
          <w:sz w:val="22"/>
          <w:szCs w:val="22"/>
        </w:rPr>
        <w:t xml:space="preserve">Expertise in developing and consuming Web services including different technologies and standards like </w:t>
      </w:r>
      <w:r w:rsidR="00D7404F" w:rsidRPr="00D6588B">
        <w:rPr>
          <w:rFonts w:asciiTheme="minorHAnsi" w:hAnsiTheme="minorHAnsi" w:cstheme="minorHAnsi"/>
          <w:b/>
          <w:sz w:val="22"/>
          <w:szCs w:val="22"/>
        </w:rPr>
        <w:t>DTD, XSD, SOAP, WSDL, JAX-RPC, JAX-WS, WS-I</w:t>
      </w:r>
      <w:r w:rsidR="00D7404F" w:rsidRPr="00D6588B">
        <w:rPr>
          <w:rFonts w:asciiTheme="minorHAnsi" w:hAnsiTheme="minorHAnsi" w:cstheme="minorHAnsi"/>
          <w:sz w:val="22"/>
          <w:szCs w:val="22"/>
        </w:rPr>
        <w:t xml:space="preserve"> and</w:t>
      </w:r>
      <w:r w:rsidR="00D7404F" w:rsidRPr="00D6588B">
        <w:rPr>
          <w:rFonts w:asciiTheme="minorHAnsi" w:hAnsiTheme="minorHAnsi" w:cstheme="minorHAnsi"/>
          <w:b/>
          <w:sz w:val="22"/>
          <w:szCs w:val="22"/>
        </w:rPr>
        <w:t xml:space="preserve"> Apache Axis, JAX-RPC</w:t>
      </w:r>
      <w:r w:rsidR="00D7404F" w:rsidRPr="00D6588B">
        <w:rPr>
          <w:rFonts w:asciiTheme="minorHAnsi" w:hAnsiTheme="minorHAnsi" w:cstheme="minorHAnsi"/>
          <w:sz w:val="22"/>
          <w:szCs w:val="22"/>
        </w:rPr>
        <w:t xml:space="preserve">. </w:t>
      </w:r>
    </w:p>
    <w:p w14:paraId="11B4C088" w14:textId="65618EB0" w:rsidR="008C7DC0" w:rsidRPr="00D7404F" w:rsidRDefault="008C7DC0" w:rsidP="00D7404F">
      <w:pPr>
        <w:widowControl/>
        <w:numPr>
          <w:ilvl w:val="0"/>
          <w:numId w:val="26"/>
        </w:numPr>
        <w:suppressAutoHyphens w:val="0"/>
        <w:spacing w:line="276" w:lineRule="auto"/>
        <w:rPr>
          <w:rFonts w:asciiTheme="minorHAnsi" w:hAnsiTheme="minorHAnsi" w:cstheme="minorHAnsi"/>
          <w:sz w:val="22"/>
          <w:szCs w:val="22"/>
        </w:rPr>
      </w:pPr>
      <w:r w:rsidRPr="008C7DC0">
        <w:rPr>
          <w:rFonts w:asciiTheme="minorHAnsi" w:hAnsiTheme="minorHAnsi" w:cstheme="minorHAnsi"/>
          <w:sz w:val="22"/>
          <w:szCs w:val="22"/>
        </w:rPr>
        <w:t xml:space="preserve">Extensive experience in designing professional </w:t>
      </w:r>
      <w:r w:rsidRPr="00B00105">
        <w:rPr>
          <w:rFonts w:asciiTheme="minorHAnsi" w:hAnsiTheme="minorHAnsi" w:cstheme="minorHAnsi"/>
          <w:b/>
          <w:bCs/>
          <w:sz w:val="22"/>
          <w:szCs w:val="22"/>
        </w:rPr>
        <w:t>UI web applications</w:t>
      </w:r>
      <w:r w:rsidRPr="008C7DC0">
        <w:rPr>
          <w:rFonts w:asciiTheme="minorHAnsi" w:hAnsiTheme="minorHAnsi" w:cstheme="minorHAnsi"/>
          <w:sz w:val="22"/>
          <w:szCs w:val="22"/>
        </w:rPr>
        <w:t xml:space="preserve"> using front-end technologies like </w:t>
      </w:r>
      <w:r w:rsidRPr="00D67DF7">
        <w:rPr>
          <w:rFonts w:asciiTheme="minorHAnsi" w:hAnsiTheme="minorHAnsi" w:cstheme="minorHAnsi"/>
          <w:b/>
          <w:bCs/>
          <w:sz w:val="22"/>
          <w:szCs w:val="22"/>
        </w:rPr>
        <w:t>HTML5, DHTML, CSS3, JavaScript, XML, XHTML, jQuery, AJAX, JSON</w:t>
      </w:r>
      <w:r w:rsidRPr="008C7DC0">
        <w:rPr>
          <w:rFonts w:asciiTheme="minorHAnsi" w:hAnsiTheme="minorHAnsi" w:cstheme="minorHAnsi"/>
          <w:sz w:val="22"/>
          <w:szCs w:val="22"/>
        </w:rPr>
        <w:t>.</w:t>
      </w:r>
      <w:r w:rsidR="00D7404F" w:rsidRPr="00D7404F">
        <w:rPr>
          <w:rFonts w:asciiTheme="minorHAnsi" w:hAnsiTheme="minorHAnsi" w:cstheme="minorHAnsi"/>
          <w:sz w:val="22"/>
          <w:szCs w:val="22"/>
        </w:rPr>
        <w:t xml:space="preserve"> </w:t>
      </w:r>
      <w:r w:rsidR="00D7404F" w:rsidRPr="00D6588B">
        <w:rPr>
          <w:rFonts w:asciiTheme="minorHAnsi" w:hAnsiTheme="minorHAnsi" w:cstheme="minorHAnsi"/>
          <w:sz w:val="22"/>
          <w:szCs w:val="22"/>
        </w:rPr>
        <w:t xml:space="preserve">Good knowledge in </w:t>
      </w:r>
      <w:r w:rsidR="00D7404F" w:rsidRPr="00D6588B">
        <w:rPr>
          <w:rFonts w:asciiTheme="minorHAnsi" w:hAnsiTheme="minorHAnsi" w:cstheme="minorHAnsi"/>
          <w:b/>
          <w:sz w:val="22"/>
          <w:szCs w:val="22"/>
        </w:rPr>
        <w:t xml:space="preserve">Restful </w:t>
      </w:r>
      <w:r w:rsidR="00D7404F" w:rsidRPr="00D6588B">
        <w:rPr>
          <w:rFonts w:asciiTheme="minorHAnsi" w:hAnsiTheme="minorHAnsi" w:cstheme="minorHAnsi"/>
          <w:sz w:val="22"/>
          <w:szCs w:val="22"/>
        </w:rPr>
        <w:t>Web Services.</w:t>
      </w:r>
      <w:r w:rsidR="00B00105">
        <w:rPr>
          <w:rFonts w:asciiTheme="minorHAnsi" w:hAnsiTheme="minorHAnsi" w:cstheme="minorHAnsi"/>
          <w:sz w:val="22"/>
          <w:szCs w:val="22"/>
        </w:rPr>
        <w:t xml:space="preserve"> </w:t>
      </w:r>
      <w:r w:rsidR="00B00105" w:rsidRPr="00B00105">
        <w:rPr>
          <w:rFonts w:asciiTheme="minorHAnsi" w:hAnsiTheme="minorHAnsi" w:cstheme="minorHAnsi"/>
          <w:sz w:val="22"/>
          <w:szCs w:val="22"/>
        </w:rPr>
        <w:t xml:space="preserve">Experience in developing application in </w:t>
      </w:r>
      <w:r w:rsidR="00B00105" w:rsidRPr="00B00105">
        <w:rPr>
          <w:rFonts w:asciiTheme="minorHAnsi" w:hAnsiTheme="minorHAnsi" w:cstheme="minorHAnsi"/>
          <w:b/>
          <w:bCs/>
          <w:sz w:val="22"/>
          <w:szCs w:val="22"/>
        </w:rPr>
        <w:t>Single Page (SPA’s)</w:t>
      </w:r>
      <w:r w:rsidR="00B00105" w:rsidRPr="00B00105">
        <w:rPr>
          <w:rFonts w:asciiTheme="minorHAnsi" w:hAnsiTheme="minorHAnsi" w:cstheme="minorHAnsi"/>
          <w:sz w:val="22"/>
          <w:szCs w:val="22"/>
        </w:rPr>
        <w:t xml:space="preserve"> using various </w:t>
      </w:r>
      <w:r w:rsidR="00B00105" w:rsidRPr="00B00105">
        <w:rPr>
          <w:rFonts w:asciiTheme="minorHAnsi" w:hAnsiTheme="minorHAnsi" w:cstheme="minorHAnsi"/>
          <w:b/>
          <w:bCs/>
          <w:sz w:val="22"/>
          <w:szCs w:val="22"/>
        </w:rPr>
        <w:t>JavaScript frameworks</w:t>
      </w:r>
      <w:r w:rsidR="00B00105" w:rsidRPr="00B00105">
        <w:rPr>
          <w:rFonts w:asciiTheme="minorHAnsi" w:hAnsiTheme="minorHAnsi" w:cstheme="minorHAnsi"/>
          <w:sz w:val="22"/>
          <w:szCs w:val="22"/>
        </w:rPr>
        <w:t xml:space="preserve"> such as </w:t>
      </w:r>
      <w:r w:rsidR="00B00105" w:rsidRPr="00B00105">
        <w:rPr>
          <w:rFonts w:asciiTheme="minorHAnsi" w:hAnsiTheme="minorHAnsi" w:cstheme="minorHAnsi"/>
          <w:b/>
          <w:bCs/>
          <w:sz w:val="22"/>
          <w:szCs w:val="22"/>
        </w:rPr>
        <w:t>Angular JS</w:t>
      </w:r>
      <w:r w:rsidR="00B00105" w:rsidRPr="00B00105">
        <w:rPr>
          <w:rFonts w:asciiTheme="minorHAnsi" w:hAnsiTheme="minorHAnsi" w:cstheme="minorHAnsi"/>
          <w:sz w:val="22"/>
          <w:szCs w:val="22"/>
        </w:rPr>
        <w:t xml:space="preserve"> and </w:t>
      </w:r>
      <w:r w:rsidR="00B00105" w:rsidRPr="00B00105">
        <w:rPr>
          <w:rFonts w:asciiTheme="minorHAnsi" w:hAnsiTheme="minorHAnsi" w:cstheme="minorHAnsi"/>
          <w:b/>
          <w:bCs/>
          <w:sz w:val="22"/>
          <w:szCs w:val="22"/>
        </w:rPr>
        <w:t>React JS</w:t>
      </w:r>
      <w:r w:rsidR="00B00105" w:rsidRPr="00B00105">
        <w:rPr>
          <w:rFonts w:asciiTheme="minorHAnsi" w:hAnsiTheme="minorHAnsi" w:cstheme="minorHAnsi"/>
          <w:sz w:val="22"/>
          <w:szCs w:val="22"/>
        </w:rPr>
        <w:t>.</w:t>
      </w:r>
    </w:p>
    <w:p w14:paraId="798AA01D" w14:textId="04A00908" w:rsidR="008C7DC0" w:rsidRPr="002656E3" w:rsidRDefault="008C7DC0" w:rsidP="00076D73">
      <w:pPr>
        <w:pStyle w:val="NoSpacing"/>
        <w:numPr>
          <w:ilvl w:val="0"/>
          <w:numId w:val="26"/>
        </w:numPr>
        <w:spacing w:line="255" w:lineRule="atLeast"/>
        <w:jc w:val="both"/>
        <w:rPr>
          <w:rFonts w:asciiTheme="minorHAnsi" w:hAnsiTheme="minorHAnsi" w:cstheme="minorHAnsi"/>
          <w:sz w:val="22"/>
          <w:szCs w:val="22"/>
        </w:rPr>
      </w:pPr>
      <w:r w:rsidRPr="008C7DC0">
        <w:rPr>
          <w:rFonts w:asciiTheme="minorHAnsi" w:hAnsiTheme="minorHAnsi" w:cstheme="minorHAnsi"/>
          <w:sz w:val="22"/>
          <w:szCs w:val="22"/>
        </w:rPr>
        <w:t xml:space="preserve">Expertise in working with the </w:t>
      </w:r>
      <w:r w:rsidRPr="00D67DF7">
        <w:rPr>
          <w:rFonts w:asciiTheme="minorHAnsi" w:hAnsiTheme="minorHAnsi" w:cstheme="minorHAnsi"/>
          <w:b/>
          <w:bCs/>
          <w:sz w:val="22"/>
          <w:szCs w:val="22"/>
        </w:rPr>
        <w:t xml:space="preserve">Java, J2EE, webservices, Struts, Spring, Spring boot, Hibernate, Apache solr, Apache Lucene, Kafka, Python, </w:t>
      </w:r>
      <w:r w:rsidR="000B4B01" w:rsidRPr="00D67DF7">
        <w:rPr>
          <w:rFonts w:asciiTheme="minorHAnsi" w:hAnsiTheme="minorHAnsi" w:cstheme="minorHAnsi"/>
          <w:b/>
          <w:bCs/>
          <w:sz w:val="22"/>
          <w:szCs w:val="22"/>
        </w:rPr>
        <w:t>Perl</w:t>
      </w:r>
      <w:r w:rsidRPr="00D67DF7">
        <w:rPr>
          <w:rFonts w:asciiTheme="minorHAnsi" w:hAnsiTheme="minorHAnsi" w:cstheme="minorHAnsi"/>
          <w:b/>
          <w:bCs/>
          <w:sz w:val="22"/>
          <w:szCs w:val="22"/>
        </w:rPr>
        <w:t>, Unix/Linux shell scripting</w:t>
      </w:r>
      <w:r w:rsidRPr="008C7DC0">
        <w:rPr>
          <w:rFonts w:asciiTheme="minorHAnsi" w:hAnsiTheme="minorHAnsi" w:cstheme="minorHAnsi"/>
          <w:sz w:val="22"/>
          <w:szCs w:val="22"/>
        </w:rPr>
        <w:t xml:space="preserve"> and various other frameworks.</w:t>
      </w:r>
      <w:r w:rsidR="002656E3">
        <w:rPr>
          <w:rFonts w:asciiTheme="minorHAnsi" w:hAnsiTheme="minorHAnsi" w:cstheme="minorHAnsi"/>
          <w:sz w:val="22"/>
          <w:szCs w:val="22"/>
        </w:rPr>
        <w:t xml:space="preserve"> </w:t>
      </w:r>
      <w:r w:rsidRPr="002656E3">
        <w:rPr>
          <w:rFonts w:asciiTheme="minorHAnsi" w:hAnsiTheme="minorHAnsi" w:cstheme="minorHAnsi"/>
          <w:sz w:val="22"/>
          <w:szCs w:val="22"/>
        </w:rPr>
        <w:t xml:space="preserve">Experience in developing </w:t>
      </w:r>
      <w:r w:rsidRPr="00D67DF7">
        <w:rPr>
          <w:rFonts w:asciiTheme="minorHAnsi" w:hAnsiTheme="minorHAnsi" w:cstheme="minorHAnsi"/>
          <w:b/>
          <w:bCs/>
          <w:sz w:val="22"/>
          <w:szCs w:val="22"/>
        </w:rPr>
        <w:t>Full Stack (MEAN) web applications</w:t>
      </w:r>
      <w:r w:rsidRPr="002656E3">
        <w:rPr>
          <w:rFonts w:asciiTheme="minorHAnsi" w:hAnsiTheme="minorHAnsi" w:cstheme="minorHAnsi"/>
          <w:sz w:val="22"/>
          <w:szCs w:val="22"/>
        </w:rPr>
        <w:t xml:space="preserve"> using </w:t>
      </w:r>
      <w:r w:rsidRPr="00D67DF7">
        <w:rPr>
          <w:rFonts w:asciiTheme="minorHAnsi" w:hAnsiTheme="minorHAnsi" w:cstheme="minorHAnsi"/>
          <w:b/>
          <w:bCs/>
          <w:sz w:val="22"/>
          <w:szCs w:val="22"/>
        </w:rPr>
        <w:t xml:space="preserve">MongoDB, ExpressJS, </w:t>
      </w:r>
      <w:r w:rsidR="006A0E23" w:rsidRPr="00D67DF7">
        <w:rPr>
          <w:rFonts w:asciiTheme="minorHAnsi" w:hAnsiTheme="minorHAnsi" w:cstheme="minorHAnsi"/>
          <w:b/>
          <w:bCs/>
          <w:sz w:val="22"/>
          <w:szCs w:val="22"/>
        </w:rPr>
        <w:t>AngularJS</w:t>
      </w:r>
      <w:r w:rsidRPr="002656E3">
        <w:rPr>
          <w:rFonts w:asciiTheme="minorHAnsi" w:hAnsiTheme="minorHAnsi" w:cstheme="minorHAnsi"/>
          <w:sz w:val="22"/>
          <w:szCs w:val="22"/>
        </w:rPr>
        <w:t xml:space="preserve"> and </w:t>
      </w:r>
      <w:r w:rsidRPr="00D67DF7">
        <w:rPr>
          <w:rFonts w:asciiTheme="minorHAnsi" w:hAnsiTheme="minorHAnsi" w:cstheme="minorHAnsi"/>
          <w:b/>
          <w:bCs/>
          <w:sz w:val="22"/>
          <w:szCs w:val="22"/>
        </w:rPr>
        <w:t>NodeJs</w:t>
      </w:r>
      <w:r w:rsidRPr="002656E3">
        <w:rPr>
          <w:rFonts w:asciiTheme="minorHAnsi" w:hAnsiTheme="minorHAnsi" w:cstheme="minorHAnsi"/>
          <w:sz w:val="22"/>
          <w:szCs w:val="22"/>
        </w:rPr>
        <w:t>.</w:t>
      </w:r>
    </w:p>
    <w:p w14:paraId="63D5C929" w14:textId="257AC861" w:rsidR="008C7DC0" w:rsidRPr="002F6A12" w:rsidRDefault="008C7DC0" w:rsidP="00076D73">
      <w:pPr>
        <w:pStyle w:val="NoSpacing"/>
        <w:numPr>
          <w:ilvl w:val="0"/>
          <w:numId w:val="26"/>
        </w:numPr>
        <w:spacing w:line="255" w:lineRule="atLeast"/>
        <w:jc w:val="both"/>
        <w:rPr>
          <w:rFonts w:asciiTheme="minorHAnsi" w:hAnsiTheme="minorHAnsi" w:cstheme="minorHAnsi"/>
          <w:sz w:val="22"/>
          <w:szCs w:val="22"/>
        </w:rPr>
      </w:pPr>
      <w:r w:rsidRPr="008C7DC0">
        <w:rPr>
          <w:rFonts w:asciiTheme="minorHAnsi" w:hAnsiTheme="minorHAnsi" w:cstheme="minorHAnsi"/>
          <w:sz w:val="22"/>
          <w:szCs w:val="22"/>
        </w:rPr>
        <w:t xml:space="preserve">Experience in building </w:t>
      </w:r>
      <w:r w:rsidRPr="00D67DF7">
        <w:rPr>
          <w:rFonts w:asciiTheme="minorHAnsi" w:hAnsiTheme="minorHAnsi" w:cstheme="minorHAnsi"/>
          <w:b/>
          <w:bCs/>
          <w:sz w:val="22"/>
          <w:szCs w:val="22"/>
        </w:rPr>
        <w:t>SPAs (Single-Page application)</w:t>
      </w:r>
      <w:r w:rsidRPr="008C7DC0">
        <w:rPr>
          <w:rFonts w:asciiTheme="minorHAnsi" w:hAnsiTheme="minorHAnsi" w:cstheme="minorHAnsi"/>
          <w:sz w:val="22"/>
          <w:szCs w:val="22"/>
        </w:rPr>
        <w:t xml:space="preserve"> using </w:t>
      </w:r>
      <w:r w:rsidRPr="00D67DF7">
        <w:rPr>
          <w:rFonts w:asciiTheme="minorHAnsi" w:hAnsiTheme="minorHAnsi" w:cstheme="minorHAnsi"/>
          <w:b/>
          <w:bCs/>
          <w:sz w:val="22"/>
          <w:szCs w:val="22"/>
        </w:rPr>
        <w:t>AngularJS, Node.js, Bower, Gulp, STYL</w:t>
      </w:r>
      <w:r w:rsidRPr="008C7DC0">
        <w:rPr>
          <w:rFonts w:asciiTheme="minorHAnsi" w:hAnsiTheme="minorHAnsi" w:cstheme="minorHAnsi"/>
          <w:sz w:val="22"/>
          <w:szCs w:val="22"/>
        </w:rPr>
        <w:t xml:space="preserve"> with a server-side</w:t>
      </w:r>
      <w:r w:rsidR="002F6A12">
        <w:rPr>
          <w:rFonts w:asciiTheme="minorHAnsi" w:hAnsiTheme="minorHAnsi" w:cstheme="minorHAnsi"/>
          <w:sz w:val="22"/>
          <w:szCs w:val="22"/>
        </w:rPr>
        <w:t xml:space="preserve">, </w:t>
      </w:r>
      <w:r w:rsidRPr="002F6A12">
        <w:rPr>
          <w:rFonts w:asciiTheme="minorHAnsi" w:hAnsiTheme="minorHAnsi" w:cstheme="minorHAnsi"/>
          <w:sz w:val="22"/>
          <w:szCs w:val="22"/>
        </w:rPr>
        <w:t xml:space="preserve">Experience in developing and deploying </w:t>
      </w:r>
      <w:r w:rsidRPr="00D67DF7">
        <w:rPr>
          <w:rFonts w:asciiTheme="minorHAnsi" w:hAnsiTheme="minorHAnsi" w:cstheme="minorHAnsi"/>
          <w:b/>
          <w:bCs/>
          <w:sz w:val="22"/>
          <w:szCs w:val="22"/>
        </w:rPr>
        <w:t>J2EE</w:t>
      </w:r>
      <w:r w:rsidRPr="002F6A12">
        <w:rPr>
          <w:rFonts w:asciiTheme="minorHAnsi" w:hAnsiTheme="minorHAnsi" w:cstheme="minorHAnsi"/>
          <w:sz w:val="22"/>
          <w:szCs w:val="22"/>
        </w:rPr>
        <w:t xml:space="preserve"> components on application servers such as </w:t>
      </w:r>
      <w:r w:rsidRPr="00D67DF7">
        <w:rPr>
          <w:rFonts w:asciiTheme="minorHAnsi" w:hAnsiTheme="minorHAnsi" w:cstheme="minorHAnsi"/>
          <w:b/>
          <w:bCs/>
          <w:sz w:val="22"/>
          <w:szCs w:val="22"/>
        </w:rPr>
        <w:t>WebLogic Server, Apache Tomcat</w:t>
      </w:r>
      <w:r w:rsidRPr="002F6A12">
        <w:rPr>
          <w:rFonts w:asciiTheme="minorHAnsi" w:hAnsiTheme="minorHAnsi" w:cstheme="minorHAnsi"/>
          <w:sz w:val="22"/>
          <w:szCs w:val="22"/>
        </w:rPr>
        <w:t xml:space="preserve">, and </w:t>
      </w:r>
      <w:r w:rsidRPr="00D67DF7">
        <w:rPr>
          <w:rFonts w:asciiTheme="minorHAnsi" w:hAnsiTheme="minorHAnsi" w:cstheme="minorHAnsi"/>
          <w:b/>
          <w:bCs/>
          <w:sz w:val="22"/>
          <w:szCs w:val="22"/>
        </w:rPr>
        <w:t>JBoss.</w:t>
      </w:r>
    </w:p>
    <w:p w14:paraId="68B4E5A0" w14:textId="0A2A07EC" w:rsidR="008C7DC0" w:rsidRPr="003230C2" w:rsidRDefault="008C7DC0" w:rsidP="00076D73">
      <w:pPr>
        <w:pStyle w:val="NoSpacing"/>
        <w:numPr>
          <w:ilvl w:val="0"/>
          <w:numId w:val="26"/>
        </w:numPr>
        <w:spacing w:line="255" w:lineRule="atLeast"/>
        <w:jc w:val="both"/>
        <w:rPr>
          <w:rFonts w:asciiTheme="minorHAnsi" w:hAnsiTheme="minorHAnsi" w:cstheme="minorHAnsi"/>
          <w:sz w:val="22"/>
          <w:szCs w:val="22"/>
        </w:rPr>
      </w:pPr>
      <w:r w:rsidRPr="008C7DC0">
        <w:rPr>
          <w:rFonts w:asciiTheme="minorHAnsi" w:hAnsiTheme="minorHAnsi" w:cstheme="minorHAnsi"/>
          <w:sz w:val="22"/>
          <w:szCs w:val="22"/>
        </w:rPr>
        <w:t xml:space="preserve">Experience working </w:t>
      </w:r>
      <w:r w:rsidRPr="00CC2194">
        <w:rPr>
          <w:rFonts w:asciiTheme="minorHAnsi" w:hAnsiTheme="minorHAnsi" w:cstheme="minorHAnsi"/>
          <w:sz w:val="22"/>
          <w:szCs w:val="22"/>
        </w:rPr>
        <w:t xml:space="preserve">with </w:t>
      </w:r>
      <w:r w:rsidRPr="00CC2194">
        <w:rPr>
          <w:rFonts w:asciiTheme="minorHAnsi" w:hAnsiTheme="minorHAnsi" w:cstheme="minorHAnsi"/>
          <w:b/>
          <w:bCs/>
          <w:sz w:val="22"/>
          <w:szCs w:val="22"/>
        </w:rPr>
        <w:t>Spring framework (Spring, Web Services, Spring Batch, Spring Core).</w:t>
      </w:r>
      <w:r w:rsidR="003230C2">
        <w:rPr>
          <w:rFonts w:asciiTheme="minorHAnsi" w:hAnsiTheme="minorHAnsi" w:cstheme="minorHAnsi"/>
          <w:sz w:val="22"/>
          <w:szCs w:val="22"/>
        </w:rPr>
        <w:t xml:space="preserve"> </w:t>
      </w:r>
      <w:r w:rsidRPr="003230C2">
        <w:rPr>
          <w:rFonts w:asciiTheme="minorHAnsi" w:hAnsiTheme="minorHAnsi" w:cstheme="minorHAnsi"/>
          <w:sz w:val="22"/>
          <w:szCs w:val="22"/>
        </w:rPr>
        <w:t xml:space="preserve">Experience working with </w:t>
      </w:r>
      <w:r w:rsidRPr="00CC2194">
        <w:rPr>
          <w:rFonts w:asciiTheme="minorHAnsi" w:hAnsiTheme="minorHAnsi" w:cstheme="minorHAnsi"/>
          <w:b/>
          <w:bCs/>
          <w:sz w:val="22"/>
          <w:szCs w:val="22"/>
        </w:rPr>
        <w:t xml:space="preserve">Oracle, </w:t>
      </w:r>
      <w:r w:rsidR="00F567A9" w:rsidRPr="00CC2194">
        <w:rPr>
          <w:rFonts w:asciiTheme="minorHAnsi" w:hAnsiTheme="minorHAnsi" w:cstheme="minorHAnsi"/>
          <w:b/>
          <w:bCs/>
          <w:sz w:val="22"/>
          <w:szCs w:val="22"/>
        </w:rPr>
        <w:t>MySQL</w:t>
      </w:r>
      <w:r w:rsidRPr="00CC2194">
        <w:rPr>
          <w:rFonts w:asciiTheme="minorHAnsi" w:hAnsiTheme="minorHAnsi" w:cstheme="minorHAnsi"/>
          <w:b/>
          <w:bCs/>
          <w:sz w:val="22"/>
          <w:szCs w:val="22"/>
        </w:rPr>
        <w:t xml:space="preserve">, Teradata, </w:t>
      </w:r>
      <w:r w:rsidR="00F567A9" w:rsidRPr="00CC2194">
        <w:rPr>
          <w:rFonts w:asciiTheme="minorHAnsi" w:hAnsiTheme="minorHAnsi" w:cstheme="minorHAnsi"/>
          <w:b/>
          <w:bCs/>
          <w:sz w:val="22"/>
          <w:szCs w:val="22"/>
        </w:rPr>
        <w:t>Mongo DB</w:t>
      </w:r>
      <w:r w:rsidRPr="003230C2">
        <w:rPr>
          <w:rFonts w:asciiTheme="minorHAnsi" w:hAnsiTheme="minorHAnsi" w:cstheme="minorHAnsi"/>
          <w:sz w:val="22"/>
          <w:szCs w:val="22"/>
        </w:rPr>
        <w:t xml:space="preserve"> and </w:t>
      </w:r>
      <w:r w:rsidRPr="00CC2194">
        <w:rPr>
          <w:rFonts w:asciiTheme="minorHAnsi" w:hAnsiTheme="minorHAnsi" w:cstheme="minorHAnsi"/>
          <w:b/>
          <w:bCs/>
          <w:sz w:val="22"/>
          <w:szCs w:val="22"/>
        </w:rPr>
        <w:t>couchbase</w:t>
      </w:r>
      <w:r w:rsidRPr="003230C2">
        <w:rPr>
          <w:rFonts w:asciiTheme="minorHAnsi" w:hAnsiTheme="minorHAnsi" w:cstheme="minorHAnsi"/>
          <w:sz w:val="22"/>
          <w:szCs w:val="22"/>
        </w:rPr>
        <w:t>.</w:t>
      </w:r>
      <w:r w:rsidR="003230C2">
        <w:rPr>
          <w:rFonts w:asciiTheme="minorHAnsi" w:hAnsiTheme="minorHAnsi" w:cstheme="minorHAnsi"/>
          <w:sz w:val="22"/>
          <w:szCs w:val="22"/>
        </w:rPr>
        <w:t xml:space="preserve"> </w:t>
      </w:r>
      <w:r w:rsidRPr="003230C2">
        <w:rPr>
          <w:rFonts w:asciiTheme="minorHAnsi" w:hAnsiTheme="minorHAnsi" w:cstheme="minorHAnsi"/>
          <w:sz w:val="22"/>
          <w:szCs w:val="22"/>
        </w:rPr>
        <w:t>Understanding of commonly used Business Services design patterns (</w:t>
      </w:r>
      <w:r w:rsidRPr="007506E4">
        <w:rPr>
          <w:rFonts w:asciiTheme="minorHAnsi" w:hAnsiTheme="minorHAnsi" w:cstheme="minorHAnsi"/>
          <w:b/>
          <w:bCs/>
          <w:sz w:val="22"/>
          <w:szCs w:val="22"/>
        </w:rPr>
        <w:t>Business Delegate, Session Façade, Abstract Factory, Strategy</w:t>
      </w:r>
      <w:r w:rsidRPr="003230C2">
        <w:rPr>
          <w:rFonts w:asciiTheme="minorHAnsi" w:hAnsiTheme="minorHAnsi" w:cstheme="minorHAnsi"/>
          <w:sz w:val="22"/>
          <w:szCs w:val="22"/>
        </w:rPr>
        <w:t>).</w:t>
      </w:r>
    </w:p>
    <w:p w14:paraId="5125BC3D" w14:textId="00A93C70" w:rsidR="008C7DC0" w:rsidRPr="003230C2" w:rsidRDefault="008C7DC0" w:rsidP="00076D73">
      <w:pPr>
        <w:pStyle w:val="NoSpacing"/>
        <w:numPr>
          <w:ilvl w:val="0"/>
          <w:numId w:val="26"/>
        </w:numPr>
        <w:spacing w:line="255" w:lineRule="atLeast"/>
        <w:jc w:val="both"/>
        <w:rPr>
          <w:rFonts w:asciiTheme="minorHAnsi" w:hAnsiTheme="minorHAnsi" w:cstheme="minorHAnsi"/>
          <w:sz w:val="22"/>
          <w:szCs w:val="22"/>
        </w:rPr>
      </w:pPr>
      <w:r w:rsidRPr="008C7DC0">
        <w:rPr>
          <w:rFonts w:asciiTheme="minorHAnsi" w:hAnsiTheme="minorHAnsi" w:cstheme="minorHAnsi"/>
          <w:sz w:val="22"/>
          <w:szCs w:val="22"/>
        </w:rPr>
        <w:t xml:space="preserve">Experience in Agile and SCRUM methodologies such as Extreme Programming, Waterfall Model and </w:t>
      </w:r>
      <w:r w:rsidRPr="00CC2194">
        <w:rPr>
          <w:rFonts w:asciiTheme="minorHAnsi" w:hAnsiTheme="minorHAnsi" w:cstheme="minorHAnsi"/>
          <w:b/>
          <w:bCs/>
          <w:sz w:val="22"/>
          <w:szCs w:val="22"/>
        </w:rPr>
        <w:t>Test-Driven</w:t>
      </w:r>
      <w:r w:rsidRPr="008C7DC0">
        <w:rPr>
          <w:rFonts w:asciiTheme="minorHAnsi" w:hAnsiTheme="minorHAnsi" w:cstheme="minorHAnsi"/>
          <w:sz w:val="22"/>
          <w:szCs w:val="22"/>
        </w:rPr>
        <w:t xml:space="preserve"> Development</w:t>
      </w:r>
      <w:r w:rsidR="003230C2">
        <w:rPr>
          <w:rFonts w:asciiTheme="minorHAnsi" w:hAnsiTheme="minorHAnsi" w:cstheme="minorHAnsi"/>
          <w:sz w:val="22"/>
          <w:szCs w:val="22"/>
        </w:rPr>
        <w:t xml:space="preserve"> </w:t>
      </w:r>
      <w:r w:rsidRPr="003230C2">
        <w:rPr>
          <w:rFonts w:asciiTheme="minorHAnsi" w:hAnsiTheme="minorHAnsi" w:cstheme="minorHAnsi"/>
          <w:sz w:val="22"/>
          <w:szCs w:val="22"/>
        </w:rPr>
        <w:t xml:space="preserve">Proficient with </w:t>
      </w:r>
      <w:r w:rsidRPr="00CC2194">
        <w:rPr>
          <w:rFonts w:asciiTheme="minorHAnsi" w:hAnsiTheme="minorHAnsi" w:cstheme="minorHAnsi"/>
          <w:b/>
          <w:bCs/>
          <w:sz w:val="22"/>
          <w:szCs w:val="22"/>
        </w:rPr>
        <w:t>Eclipse, NetBeans, WebStorm, Xcode</w:t>
      </w:r>
      <w:r w:rsidRPr="003230C2">
        <w:rPr>
          <w:rFonts w:asciiTheme="minorHAnsi" w:hAnsiTheme="minorHAnsi" w:cstheme="minorHAnsi"/>
          <w:sz w:val="22"/>
          <w:szCs w:val="22"/>
        </w:rPr>
        <w:t xml:space="preserve"> and other frameworks and Integrated Development </w:t>
      </w:r>
      <w:r w:rsidRPr="00CC2194">
        <w:rPr>
          <w:rFonts w:asciiTheme="minorHAnsi" w:hAnsiTheme="minorHAnsi" w:cstheme="minorHAnsi"/>
          <w:b/>
          <w:bCs/>
          <w:sz w:val="22"/>
          <w:szCs w:val="22"/>
        </w:rPr>
        <w:t>Environments (IDEs).</w:t>
      </w:r>
    </w:p>
    <w:p w14:paraId="2FB35C22" w14:textId="646DF483" w:rsidR="008C7DC0" w:rsidRPr="003230C2" w:rsidRDefault="008C7DC0" w:rsidP="00076D73">
      <w:pPr>
        <w:pStyle w:val="NoSpacing"/>
        <w:numPr>
          <w:ilvl w:val="0"/>
          <w:numId w:val="26"/>
        </w:numPr>
        <w:spacing w:line="255" w:lineRule="atLeast"/>
        <w:jc w:val="both"/>
        <w:rPr>
          <w:rFonts w:asciiTheme="minorHAnsi" w:hAnsiTheme="minorHAnsi" w:cstheme="minorHAnsi"/>
          <w:sz w:val="22"/>
          <w:szCs w:val="22"/>
        </w:rPr>
      </w:pPr>
      <w:r w:rsidRPr="008C7DC0">
        <w:rPr>
          <w:rFonts w:asciiTheme="minorHAnsi" w:hAnsiTheme="minorHAnsi" w:cstheme="minorHAnsi"/>
          <w:sz w:val="22"/>
          <w:szCs w:val="22"/>
        </w:rPr>
        <w:t xml:space="preserve">Experience in writing complex database queries, stored procedures, and triggers using </w:t>
      </w:r>
      <w:r w:rsidRPr="00CC2194">
        <w:rPr>
          <w:rFonts w:asciiTheme="minorHAnsi" w:hAnsiTheme="minorHAnsi" w:cstheme="minorHAnsi"/>
          <w:b/>
          <w:bCs/>
          <w:sz w:val="22"/>
          <w:szCs w:val="22"/>
        </w:rPr>
        <w:t>SQL, SQL*Plus, PL/SQL</w:t>
      </w:r>
      <w:r w:rsidRPr="008C7DC0">
        <w:rPr>
          <w:rFonts w:asciiTheme="minorHAnsi" w:hAnsiTheme="minorHAnsi" w:cstheme="minorHAnsi"/>
          <w:sz w:val="22"/>
          <w:szCs w:val="22"/>
        </w:rPr>
        <w:t>. Strong Skills in Database Design, Process and Data Models.</w:t>
      </w:r>
      <w:r w:rsidR="003230C2">
        <w:rPr>
          <w:rFonts w:asciiTheme="minorHAnsi" w:hAnsiTheme="minorHAnsi" w:cstheme="minorHAnsi"/>
          <w:sz w:val="22"/>
          <w:szCs w:val="22"/>
        </w:rPr>
        <w:t xml:space="preserve"> </w:t>
      </w:r>
      <w:r w:rsidR="003230C2" w:rsidRPr="008C7DC0">
        <w:rPr>
          <w:rFonts w:asciiTheme="minorHAnsi" w:hAnsiTheme="minorHAnsi" w:cstheme="minorHAnsi"/>
          <w:sz w:val="22"/>
          <w:szCs w:val="22"/>
        </w:rPr>
        <w:t xml:space="preserve">Strong background in </w:t>
      </w:r>
      <w:r w:rsidR="003230C2" w:rsidRPr="00190DD5">
        <w:rPr>
          <w:rFonts w:asciiTheme="minorHAnsi" w:hAnsiTheme="minorHAnsi" w:cstheme="minorHAnsi"/>
          <w:b/>
          <w:bCs/>
          <w:sz w:val="22"/>
          <w:szCs w:val="22"/>
        </w:rPr>
        <w:t>Restful Web Services</w:t>
      </w:r>
      <w:r w:rsidR="003230C2" w:rsidRPr="008C7DC0">
        <w:rPr>
          <w:rFonts w:asciiTheme="minorHAnsi" w:hAnsiTheme="minorHAnsi" w:cstheme="minorHAnsi"/>
          <w:sz w:val="22"/>
          <w:szCs w:val="22"/>
        </w:rPr>
        <w:t xml:space="preserve"> and </w:t>
      </w:r>
      <w:r w:rsidR="003230C2" w:rsidRPr="00190DD5">
        <w:rPr>
          <w:rFonts w:asciiTheme="minorHAnsi" w:hAnsiTheme="minorHAnsi" w:cstheme="minorHAnsi"/>
          <w:b/>
          <w:bCs/>
          <w:sz w:val="22"/>
          <w:szCs w:val="22"/>
        </w:rPr>
        <w:t>SOAP</w:t>
      </w:r>
      <w:r w:rsidR="003230C2" w:rsidRPr="008C7DC0">
        <w:rPr>
          <w:rFonts w:asciiTheme="minorHAnsi" w:hAnsiTheme="minorHAnsi" w:cstheme="minorHAnsi"/>
          <w:sz w:val="22"/>
          <w:szCs w:val="22"/>
        </w:rPr>
        <w:t xml:space="preserve"> </w:t>
      </w:r>
      <w:r w:rsidR="003230C2" w:rsidRPr="00190DD5">
        <w:rPr>
          <w:rFonts w:asciiTheme="minorHAnsi" w:hAnsiTheme="minorHAnsi" w:cstheme="minorHAnsi"/>
          <w:b/>
          <w:bCs/>
          <w:sz w:val="22"/>
          <w:szCs w:val="22"/>
        </w:rPr>
        <w:t>web services</w:t>
      </w:r>
      <w:r w:rsidR="003230C2" w:rsidRPr="008C7DC0">
        <w:rPr>
          <w:rFonts w:asciiTheme="minorHAnsi" w:hAnsiTheme="minorHAnsi" w:cstheme="minorHAnsi"/>
          <w:sz w:val="22"/>
          <w:szCs w:val="22"/>
        </w:rPr>
        <w:t xml:space="preserve">. Experience using </w:t>
      </w:r>
      <w:r w:rsidR="003230C2" w:rsidRPr="00190DD5">
        <w:rPr>
          <w:rFonts w:asciiTheme="minorHAnsi" w:hAnsiTheme="minorHAnsi" w:cstheme="minorHAnsi"/>
          <w:b/>
          <w:bCs/>
          <w:sz w:val="22"/>
          <w:szCs w:val="22"/>
        </w:rPr>
        <w:t xml:space="preserve">Web Services testing </w:t>
      </w:r>
      <w:r w:rsidR="003230C2" w:rsidRPr="00190DD5">
        <w:rPr>
          <w:rFonts w:asciiTheme="minorHAnsi" w:hAnsiTheme="minorHAnsi" w:cstheme="minorHAnsi"/>
          <w:sz w:val="22"/>
          <w:szCs w:val="22"/>
        </w:rPr>
        <w:t>tools like</w:t>
      </w:r>
      <w:r w:rsidR="003230C2" w:rsidRPr="00190DD5">
        <w:rPr>
          <w:rFonts w:asciiTheme="minorHAnsi" w:hAnsiTheme="minorHAnsi" w:cstheme="minorHAnsi"/>
          <w:b/>
          <w:bCs/>
          <w:sz w:val="22"/>
          <w:szCs w:val="22"/>
        </w:rPr>
        <w:t xml:space="preserve"> SOAPUI</w:t>
      </w:r>
      <w:r w:rsidR="003230C2" w:rsidRPr="003230C2">
        <w:rPr>
          <w:rFonts w:asciiTheme="minorHAnsi" w:hAnsiTheme="minorHAnsi" w:cstheme="minorHAnsi"/>
          <w:sz w:val="22"/>
          <w:szCs w:val="22"/>
        </w:rPr>
        <w:t>.</w:t>
      </w:r>
    </w:p>
    <w:p w14:paraId="5829837D" w14:textId="165F27CE" w:rsidR="00290633" w:rsidRPr="003230C2" w:rsidRDefault="008C7DC0" w:rsidP="00076D73">
      <w:pPr>
        <w:pStyle w:val="NoSpacing"/>
        <w:numPr>
          <w:ilvl w:val="0"/>
          <w:numId w:val="26"/>
        </w:numPr>
        <w:spacing w:line="255" w:lineRule="atLeast"/>
        <w:jc w:val="both"/>
        <w:rPr>
          <w:rFonts w:asciiTheme="minorHAnsi" w:hAnsiTheme="minorHAnsi" w:cstheme="minorHAnsi"/>
          <w:sz w:val="22"/>
          <w:szCs w:val="22"/>
        </w:rPr>
      </w:pPr>
      <w:r w:rsidRPr="008C7DC0">
        <w:rPr>
          <w:rFonts w:asciiTheme="minorHAnsi" w:hAnsiTheme="minorHAnsi" w:cstheme="minorHAnsi"/>
          <w:sz w:val="22"/>
          <w:szCs w:val="22"/>
        </w:rPr>
        <w:t xml:space="preserve">Experience with Version Control tools like </w:t>
      </w:r>
      <w:r w:rsidRPr="00CC2194">
        <w:rPr>
          <w:rFonts w:asciiTheme="minorHAnsi" w:hAnsiTheme="minorHAnsi" w:cstheme="minorHAnsi"/>
          <w:b/>
          <w:bCs/>
          <w:sz w:val="22"/>
          <w:szCs w:val="22"/>
        </w:rPr>
        <w:t>GitHub, CVS</w:t>
      </w:r>
      <w:r w:rsidRPr="008C7DC0">
        <w:rPr>
          <w:rFonts w:asciiTheme="minorHAnsi" w:hAnsiTheme="minorHAnsi" w:cstheme="minorHAnsi"/>
          <w:sz w:val="22"/>
          <w:szCs w:val="22"/>
        </w:rPr>
        <w:t xml:space="preserve"> and </w:t>
      </w:r>
      <w:r w:rsidRPr="00190DD5">
        <w:rPr>
          <w:rFonts w:asciiTheme="minorHAnsi" w:hAnsiTheme="minorHAnsi" w:cstheme="minorHAnsi"/>
          <w:b/>
          <w:bCs/>
          <w:sz w:val="22"/>
          <w:szCs w:val="22"/>
        </w:rPr>
        <w:t>SVN</w:t>
      </w:r>
      <w:r w:rsidRPr="008C7DC0">
        <w:rPr>
          <w:rFonts w:asciiTheme="minorHAnsi" w:hAnsiTheme="minorHAnsi" w:cstheme="minorHAnsi"/>
          <w:sz w:val="22"/>
          <w:szCs w:val="22"/>
        </w:rPr>
        <w:t xml:space="preserve"> for Source Code version management and merging Source code after intermittent Project releases.</w:t>
      </w:r>
      <w:r w:rsidR="003230C2">
        <w:rPr>
          <w:rFonts w:asciiTheme="minorHAnsi" w:hAnsiTheme="minorHAnsi" w:cstheme="minorHAnsi"/>
          <w:sz w:val="22"/>
          <w:szCs w:val="22"/>
        </w:rPr>
        <w:t xml:space="preserve"> </w:t>
      </w:r>
      <w:r w:rsidRPr="003230C2">
        <w:rPr>
          <w:rFonts w:asciiTheme="minorHAnsi" w:hAnsiTheme="minorHAnsi" w:cstheme="minorHAnsi"/>
          <w:sz w:val="22"/>
          <w:szCs w:val="22"/>
        </w:rPr>
        <w:t>Effective problem-solving skills, Ability to work independently as well as within a team environment. Driven to meet deadlines. Motivated to produce robust, high-performance software</w:t>
      </w:r>
      <w:r w:rsidR="003230C2">
        <w:rPr>
          <w:rFonts w:asciiTheme="minorHAnsi" w:hAnsiTheme="minorHAnsi" w:cstheme="minorHAnsi"/>
          <w:sz w:val="22"/>
          <w:szCs w:val="22"/>
        </w:rPr>
        <w:t xml:space="preserve">. </w:t>
      </w:r>
      <w:r w:rsidR="00290633" w:rsidRPr="003230C2">
        <w:rPr>
          <w:rFonts w:asciiTheme="minorHAnsi" w:hAnsiTheme="minorHAnsi" w:cstheme="minorHAnsi"/>
          <w:sz w:val="22"/>
          <w:szCs w:val="22"/>
        </w:rPr>
        <w:t>Strong Conceptual Knowledge about Creational, Structural and behavio</w:t>
      </w:r>
      <w:r w:rsidR="007948C4" w:rsidRPr="003230C2">
        <w:rPr>
          <w:rFonts w:asciiTheme="minorHAnsi" w:hAnsiTheme="minorHAnsi" w:cstheme="minorHAnsi"/>
          <w:sz w:val="22"/>
          <w:szCs w:val="22"/>
        </w:rPr>
        <w:t>u</w:t>
      </w:r>
      <w:r w:rsidR="00290633" w:rsidRPr="003230C2">
        <w:rPr>
          <w:rFonts w:asciiTheme="minorHAnsi" w:hAnsiTheme="minorHAnsi" w:cstheme="minorHAnsi"/>
          <w:sz w:val="22"/>
          <w:szCs w:val="22"/>
        </w:rPr>
        <w:t xml:space="preserve">r patterns such as </w:t>
      </w:r>
      <w:r w:rsidR="00290633" w:rsidRPr="003230C2">
        <w:rPr>
          <w:rFonts w:asciiTheme="minorHAnsi" w:hAnsiTheme="minorHAnsi" w:cstheme="minorHAnsi"/>
          <w:b/>
          <w:sz w:val="22"/>
          <w:szCs w:val="22"/>
        </w:rPr>
        <w:t xml:space="preserve">Front controller, Singleton, Factory, Abstract Factory, Adapter Design, Facade, Data </w:t>
      </w:r>
      <w:r w:rsidR="00290633" w:rsidRPr="003230C2">
        <w:rPr>
          <w:rFonts w:asciiTheme="minorHAnsi" w:hAnsiTheme="minorHAnsi" w:cstheme="minorHAnsi"/>
          <w:b/>
          <w:bCs/>
          <w:sz w:val="22"/>
          <w:szCs w:val="22"/>
        </w:rPr>
        <w:t xml:space="preserve">Access Object </w:t>
      </w:r>
      <w:r w:rsidR="00290633" w:rsidRPr="003230C2">
        <w:rPr>
          <w:rFonts w:asciiTheme="minorHAnsi" w:hAnsiTheme="minorHAnsi" w:cstheme="minorHAnsi"/>
          <w:sz w:val="22"/>
          <w:szCs w:val="22"/>
        </w:rPr>
        <w:t>etc.</w:t>
      </w:r>
    </w:p>
    <w:p w14:paraId="1E683720" w14:textId="13CE2349" w:rsidR="00BD31AF" w:rsidRPr="00D6588B" w:rsidRDefault="00BD31AF"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Extensive experience in </w:t>
      </w:r>
      <w:r w:rsidRPr="00D6588B">
        <w:rPr>
          <w:rFonts w:asciiTheme="minorHAnsi" w:hAnsiTheme="minorHAnsi" w:cstheme="minorHAnsi"/>
          <w:b/>
          <w:bCs/>
          <w:sz w:val="22"/>
          <w:szCs w:val="22"/>
        </w:rPr>
        <w:t>Java J2EE</w:t>
      </w:r>
      <w:r w:rsidRPr="00D6588B">
        <w:rPr>
          <w:rFonts w:asciiTheme="minorHAnsi" w:hAnsiTheme="minorHAnsi" w:cstheme="minorHAnsi"/>
          <w:sz w:val="22"/>
          <w:szCs w:val="22"/>
        </w:rPr>
        <w:t xml:space="preserve"> technologies using</w:t>
      </w:r>
      <w:r w:rsidRPr="00D6588B">
        <w:rPr>
          <w:rFonts w:asciiTheme="minorHAnsi" w:hAnsiTheme="minorHAnsi" w:cstheme="minorHAnsi"/>
          <w:b/>
          <w:bCs/>
          <w:sz w:val="22"/>
          <w:szCs w:val="22"/>
        </w:rPr>
        <w:t xml:space="preserve"> Core Java, Java collection, JDBC, Threads, Spring Framework</w:t>
      </w:r>
      <w:r w:rsidRPr="00D6588B">
        <w:rPr>
          <w:rFonts w:asciiTheme="minorHAnsi" w:hAnsiTheme="minorHAnsi" w:cstheme="minorHAnsi"/>
          <w:sz w:val="22"/>
          <w:szCs w:val="22"/>
        </w:rPr>
        <w:t xml:space="preserve"> (</w:t>
      </w:r>
      <w:r w:rsidRPr="00D6588B">
        <w:rPr>
          <w:rFonts w:asciiTheme="minorHAnsi" w:hAnsiTheme="minorHAnsi" w:cstheme="minorHAnsi"/>
          <w:b/>
          <w:sz w:val="22"/>
          <w:szCs w:val="22"/>
        </w:rPr>
        <w:t>Spring Boot, Spring Batch</w:t>
      </w:r>
      <w:r w:rsidRPr="00D6588B">
        <w:rPr>
          <w:rFonts w:asciiTheme="minorHAnsi" w:hAnsiTheme="minorHAnsi" w:cstheme="minorHAnsi"/>
          <w:sz w:val="22"/>
          <w:szCs w:val="22"/>
        </w:rPr>
        <w:t xml:space="preserve">), </w:t>
      </w:r>
      <w:r w:rsidRPr="00D6588B">
        <w:rPr>
          <w:rFonts w:asciiTheme="minorHAnsi" w:hAnsiTheme="minorHAnsi" w:cstheme="minorHAnsi"/>
          <w:b/>
          <w:bCs/>
          <w:sz w:val="22"/>
          <w:szCs w:val="22"/>
        </w:rPr>
        <w:t>Struts Framework, Hibernate, Servlets, DHTML, CSS, JMS, JSTL, Display Tag (Custom Tag), Ajax, Java Script</w:t>
      </w:r>
      <w:r w:rsidRPr="00D6588B">
        <w:rPr>
          <w:rFonts w:asciiTheme="minorHAnsi" w:hAnsiTheme="minorHAnsi" w:cstheme="minorHAnsi"/>
          <w:sz w:val="22"/>
          <w:szCs w:val="22"/>
        </w:rPr>
        <w:t>. </w:t>
      </w:r>
    </w:p>
    <w:p w14:paraId="417DBF1A" w14:textId="1265EF0D" w:rsidR="00D9508A" w:rsidRPr="00D6588B" w:rsidRDefault="00290633" w:rsidP="00076D73">
      <w:pPr>
        <w:pStyle w:val="NoSpacing"/>
        <w:numPr>
          <w:ilvl w:val="0"/>
          <w:numId w:val="26"/>
        </w:numPr>
        <w:spacing w:line="255" w:lineRule="atLeast"/>
        <w:jc w:val="both"/>
        <w:rPr>
          <w:rFonts w:asciiTheme="minorHAnsi" w:hAnsiTheme="minorHAnsi" w:cstheme="minorHAnsi"/>
          <w:sz w:val="22"/>
          <w:szCs w:val="22"/>
        </w:rPr>
      </w:pPr>
      <w:r w:rsidRPr="00D6588B">
        <w:rPr>
          <w:rFonts w:asciiTheme="minorHAnsi" w:hAnsiTheme="minorHAnsi" w:cstheme="minorHAnsi"/>
          <w:sz w:val="22"/>
          <w:szCs w:val="22"/>
        </w:rPr>
        <w:t xml:space="preserve">Expertise in various </w:t>
      </w:r>
      <w:r w:rsidR="0040367C" w:rsidRPr="00D6588B">
        <w:rPr>
          <w:rFonts w:asciiTheme="minorHAnsi" w:hAnsiTheme="minorHAnsi" w:cstheme="minorHAnsi"/>
          <w:sz w:val="22"/>
          <w:szCs w:val="22"/>
        </w:rPr>
        <w:t>open-source</w:t>
      </w:r>
      <w:r w:rsidRPr="00D6588B">
        <w:rPr>
          <w:rFonts w:asciiTheme="minorHAnsi" w:hAnsiTheme="minorHAnsi" w:cstheme="minorHAnsi"/>
          <w:sz w:val="22"/>
          <w:szCs w:val="22"/>
        </w:rPr>
        <w:t xml:space="preserve"> frameworks like</w:t>
      </w:r>
      <w:r w:rsidRPr="00D6588B">
        <w:rPr>
          <w:rFonts w:asciiTheme="minorHAnsi" w:hAnsiTheme="minorHAnsi" w:cstheme="minorHAnsi"/>
          <w:b/>
          <w:sz w:val="22"/>
          <w:szCs w:val="22"/>
        </w:rPr>
        <w:t xml:space="preserve"> Spring Boot</w:t>
      </w:r>
      <w:r w:rsidR="008511F2" w:rsidRPr="00D6588B">
        <w:rPr>
          <w:rFonts w:asciiTheme="minorHAnsi" w:hAnsiTheme="minorHAnsi" w:cstheme="minorHAnsi"/>
          <w:b/>
          <w:sz w:val="22"/>
          <w:szCs w:val="22"/>
        </w:rPr>
        <w:t xml:space="preserve"> </w:t>
      </w:r>
      <w:r w:rsidRPr="00D6588B">
        <w:rPr>
          <w:rFonts w:asciiTheme="minorHAnsi" w:hAnsiTheme="minorHAnsi" w:cstheme="minorHAnsi"/>
          <w:sz w:val="22"/>
          <w:szCs w:val="22"/>
        </w:rPr>
        <w:t xml:space="preserve">and </w:t>
      </w:r>
      <w:r w:rsidRPr="00D6588B">
        <w:rPr>
          <w:rFonts w:asciiTheme="minorHAnsi" w:hAnsiTheme="minorHAnsi" w:cstheme="minorHAnsi"/>
          <w:b/>
          <w:sz w:val="22"/>
          <w:szCs w:val="22"/>
        </w:rPr>
        <w:t xml:space="preserve">ORM </w:t>
      </w:r>
      <w:r w:rsidRPr="00D6588B">
        <w:rPr>
          <w:rFonts w:asciiTheme="minorHAnsi" w:hAnsiTheme="minorHAnsi" w:cstheme="minorHAnsi"/>
          <w:sz w:val="22"/>
          <w:szCs w:val="22"/>
        </w:rPr>
        <w:t xml:space="preserve">technology like </w:t>
      </w:r>
      <w:r w:rsidRPr="00D6588B">
        <w:rPr>
          <w:rFonts w:asciiTheme="minorHAnsi" w:hAnsiTheme="minorHAnsi" w:cstheme="minorHAnsi"/>
          <w:b/>
          <w:sz w:val="22"/>
          <w:szCs w:val="22"/>
        </w:rPr>
        <w:t>Hibernate</w:t>
      </w:r>
      <w:r w:rsidRPr="00D6588B">
        <w:rPr>
          <w:rFonts w:asciiTheme="minorHAnsi" w:hAnsiTheme="minorHAnsi" w:cstheme="minorHAnsi"/>
          <w:sz w:val="22"/>
          <w:szCs w:val="22"/>
        </w:rPr>
        <w:t>.</w:t>
      </w:r>
      <w:r w:rsidR="00C8440C" w:rsidRPr="00D6588B">
        <w:rPr>
          <w:rFonts w:asciiTheme="minorHAnsi" w:hAnsiTheme="minorHAnsi" w:cstheme="minorHAnsi"/>
          <w:sz w:val="22"/>
          <w:szCs w:val="22"/>
        </w:rPr>
        <w:t xml:space="preserve"> </w:t>
      </w:r>
      <w:r w:rsidR="00D9508A" w:rsidRPr="00D6588B">
        <w:rPr>
          <w:rFonts w:asciiTheme="minorHAnsi" w:hAnsiTheme="minorHAnsi" w:cstheme="minorHAnsi"/>
          <w:sz w:val="22"/>
          <w:szCs w:val="22"/>
        </w:rPr>
        <w:t xml:space="preserve">Expertise in developing </w:t>
      </w:r>
      <w:r w:rsidR="00D9508A" w:rsidRPr="00D6588B">
        <w:rPr>
          <w:rFonts w:asciiTheme="minorHAnsi" w:hAnsiTheme="minorHAnsi" w:cstheme="minorHAnsi"/>
          <w:b/>
          <w:sz w:val="22"/>
          <w:szCs w:val="22"/>
        </w:rPr>
        <w:t>MicroServices</w:t>
      </w:r>
      <w:r w:rsidR="00D9508A" w:rsidRPr="00D6588B">
        <w:rPr>
          <w:rFonts w:asciiTheme="minorHAnsi" w:hAnsiTheme="minorHAnsi" w:cstheme="minorHAnsi"/>
          <w:sz w:val="22"/>
          <w:szCs w:val="22"/>
        </w:rPr>
        <w:t xml:space="preserve"> with spring boot adhering to the MicroServices principles.</w:t>
      </w:r>
    </w:p>
    <w:p w14:paraId="36C72F4B" w14:textId="41BA3875" w:rsidR="000440C6" w:rsidRPr="00D6588B" w:rsidRDefault="00BD31AF"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lastRenderedPageBreak/>
        <w:t>Proven expertise in implementing IOC/Dependency Injection features in various aspects of Spring Framework (</w:t>
      </w:r>
      <w:r w:rsidRPr="00D6588B">
        <w:rPr>
          <w:rFonts w:asciiTheme="minorHAnsi" w:hAnsiTheme="minorHAnsi" w:cstheme="minorHAnsi"/>
          <w:b/>
          <w:sz w:val="22"/>
          <w:szCs w:val="22"/>
        </w:rPr>
        <w:t>Spring Core, Spring Batch, Spring Boot, MVC</w:t>
      </w:r>
      <w:r w:rsidRPr="00D6588B">
        <w:rPr>
          <w:rFonts w:asciiTheme="minorHAnsi" w:hAnsiTheme="minorHAnsi" w:cstheme="minorHAnsi"/>
          <w:sz w:val="22"/>
          <w:szCs w:val="22"/>
        </w:rPr>
        <w:t>)</w:t>
      </w:r>
      <w:r w:rsidR="000440C6" w:rsidRPr="00D6588B">
        <w:rPr>
          <w:rFonts w:asciiTheme="minorHAnsi" w:hAnsiTheme="minorHAnsi" w:cstheme="minorHAnsi"/>
          <w:sz w:val="22"/>
          <w:szCs w:val="22"/>
        </w:rPr>
        <w:t>. Experience in analysis, design, implementation and testing of Object-Oriented Application in Client</w:t>
      </w:r>
    </w:p>
    <w:p w14:paraId="55C36994" w14:textId="30729C3B" w:rsidR="00AF6924" w:rsidRPr="00D6588B" w:rsidRDefault="00AF6924"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Expertise in using </w:t>
      </w:r>
      <w:r w:rsidRPr="00190DD5">
        <w:rPr>
          <w:rFonts w:asciiTheme="minorHAnsi" w:hAnsiTheme="minorHAnsi" w:cstheme="minorHAnsi"/>
          <w:b/>
          <w:bCs/>
          <w:sz w:val="22"/>
          <w:szCs w:val="22"/>
        </w:rPr>
        <w:t>HTML5, CSS3, XML, XSL, XSLT, JAXP, JAXB, JAVASCRIPT, JQUERY, JSON, JSTL,</w:t>
      </w:r>
      <w:r w:rsidRPr="00D6588B">
        <w:rPr>
          <w:rFonts w:asciiTheme="minorHAnsi" w:hAnsiTheme="minorHAnsi" w:cstheme="minorHAnsi"/>
          <w:sz w:val="22"/>
          <w:szCs w:val="22"/>
        </w:rPr>
        <w:t xml:space="preserve"> </w:t>
      </w:r>
      <w:r w:rsidRPr="00D6588B">
        <w:rPr>
          <w:rFonts w:asciiTheme="minorHAnsi" w:hAnsiTheme="minorHAnsi" w:cstheme="minorHAnsi"/>
          <w:b/>
          <w:sz w:val="22"/>
          <w:szCs w:val="22"/>
        </w:rPr>
        <w:t>Backbone JS, PHP, Express JS,</w:t>
      </w:r>
      <w:r w:rsidR="006A198C" w:rsidRPr="00D6588B">
        <w:rPr>
          <w:rFonts w:asciiTheme="minorHAnsi" w:hAnsiTheme="minorHAnsi" w:cstheme="minorHAnsi"/>
          <w:b/>
          <w:sz w:val="22"/>
          <w:szCs w:val="22"/>
        </w:rPr>
        <w:t xml:space="preserve"> </w:t>
      </w:r>
      <w:r w:rsidRPr="00D6588B">
        <w:rPr>
          <w:rFonts w:asciiTheme="minorHAnsi" w:hAnsiTheme="minorHAnsi" w:cstheme="minorHAnsi"/>
          <w:b/>
          <w:sz w:val="22"/>
          <w:szCs w:val="22"/>
        </w:rPr>
        <w:t>Ext JS, React JS, Node JS</w:t>
      </w:r>
      <w:r w:rsidRPr="00D6588B">
        <w:rPr>
          <w:rFonts w:asciiTheme="minorHAnsi" w:hAnsiTheme="minorHAnsi" w:cstheme="minorHAnsi"/>
          <w:sz w:val="22"/>
          <w:szCs w:val="22"/>
        </w:rPr>
        <w:t xml:space="preserve"> and </w:t>
      </w:r>
      <w:r w:rsidRPr="00CC2194">
        <w:rPr>
          <w:rFonts w:asciiTheme="minorHAnsi" w:hAnsiTheme="minorHAnsi" w:cstheme="minorHAnsi"/>
          <w:b/>
          <w:bCs/>
          <w:sz w:val="22"/>
          <w:szCs w:val="22"/>
        </w:rPr>
        <w:t>AJAX</w:t>
      </w:r>
      <w:r w:rsidRPr="00D6588B">
        <w:rPr>
          <w:rFonts w:asciiTheme="minorHAnsi" w:hAnsiTheme="minorHAnsi" w:cstheme="minorHAnsi"/>
          <w:sz w:val="22"/>
          <w:szCs w:val="22"/>
        </w:rPr>
        <w:t xml:space="preserve"> meeting </w:t>
      </w:r>
      <w:r w:rsidRPr="00190DD5">
        <w:rPr>
          <w:rFonts w:asciiTheme="minorHAnsi" w:hAnsiTheme="minorHAnsi" w:cstheme="minorHAnsi"/>
          <w:b/>
          <w:bCs/>
          <w:sz w:val="22"/>
          <w:szCs w:val="22"/>
        </w:rPr>
        <w:t xml:space="preserve">W3C </w:t>
      </w:r>
      <w:r w:rsidRPr="00D6588B">
        <w:rPr>
          <w:rFonts w:asciiTheme="minorHAnsi" w:hAnsiTheme="minorHAnsi" w:cstheme="minorHAnsi"/>
          <w:sz w:val="22"/>
          <w:szCs w:val="22"/>
        </w:rPr>
        <w:t>standards.</w:t>
      </w:r>
    </w:p>
    <w:p w14:paraId="060217E9" w14:textId="7FE13CC8" w:rsidR="00C06C8C" w:rsidRPr="00076D73" w:rsidRDefault="00C06C8C"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Experience in creating comprehensive web applications using </w:t>
      </w:r>
      <w:r w:rsidRPr="00D6588B">
        <w:rPr>
          <w:rFonts w:asciiTheme="minorHAnsi" w:hAnsiTheme="minorHAnsi" w:cstheme="minorHAnsi"/>
          <w:b/>
          <w:sz w:val="22"/>
          <w:szCs w:val="22"/>
        </w:rPr>
        <w:t>MEAN stack</w:t>
      </w:r>
      <w:r w:rsidRPr="00D6588B">
        <w:rPr>
          <w:rFonts w:asciiTheme="minorHAnsi" w:hAnsiTheme="minorHAnsi" w:cstheme="minorHAnsi"/>
          <w:sz w:val="22"/>
          <w:szCs w:val="22"/>
        </w:rPr>
        <w:t xml:space="preserve"> implemented with </w:t>
      </w:r>
      <w:r w:rsidRPr="00D6588B">
        <w:rPr>
          <w:rFonts w:asciiTheme="minorHAnsi" w:hAnsiTheme="minorHAnsi" w:cstheme="minorHAnsi"/>
          <w:b/>
          <w:sz w:val="22"/>
          <w:szCs w:val="22"/>
        </w:rPr>
        <w:t>MS SQL</w:t>
      </w:r>
      <w:r w:rsidRPr="00D6588B">
        <w:rPr>
          <w:rFonts w:asciiTheme="minorHAnsi" w:hAnsiTheme="minorHAnsi" w:cstheme="minorHAnsi"/>
          <w:sz w:val="22"/>
          <w:szCs w:val="22"/>
        </w:rPr>
        <w:t xml:space="preserve">, </w:t>
      </w:r>
      <w:r w:rsidRPr="00D6588B">
        <w:rPr>
          <w:rFonts w:asciiTheme="minorHAnsi" w:hAnsiTheme="minorHAnsi" w:cstheme="minorHAnsi"/>
          <w:b/>
          <w:sz w:val="22"/>
          <w:szCs w:val="22"/>
        </w:rPr>
        <w:t>Express</w:t>
      </w:r>
      <w:proofErr w:type="gramStart"/>
      <w:r w:rsidRPr="00D6588B">
        <w:rPr>
          <w:rFonts w:asciiTheme="minorHAnsi" w:hAnsiTheme="minorHAnsi" w:cstheme="minorHAnsi"/>
          <w:sz w:val="22"/>
          <w:szCs w:val="22"/>
        </w:rPr>
        <w:t>, ,</w:t>
      </w:r>
      <w:proofErr w:type="gramEnd"/>
      <w:r w:rsidRPr="00D6588B">
        <w:rPr>
          <w:rFonts w:asciiTheme="minorHAnsi" w:hAnsiTheme="minorHAnsi" w:cstheme="minorHAnsi"/>
          <w:b/>
          <w:sz w:val="22"/>
          <w:szCs w:val="22"/>
        </w:rPr>
        <w:t xml:space="preserve"> Java 8 ,10,11.</w:t>
      </w:r>
      <w:r w:rsidRPr="00D6588B">
        <w:rPr>
          <w:rFonts w:asciiTheme="minorHAnsi" w:hAnsiTheme="minorHAnsi" w:cstheme="minorHAnsi"/>
          <w:sz w:val="22"/>
          <w:szCs w:val="22"/>
        </w:rPr>
        <w:t xml:space="preserve"> Proficiency in working with databases like </w:t>
      </w:r>
      <w:r w:rsidRPr="00D6588B">
        <w:rPr>
          <w:rFonts w:asciiTheme="minorHAnsi" w:hAnsiTheme="minorHAnsi" w:cstheme="minorHAnsi"/>
          <w:b/>
          <w:sz w:val="22"/>
          <w:szCs w:val="22"/>
        </w:rPr>
        <w:t>Oracle, MySQL</w:t>
      </w:r>
      <w:r w:rsidRPr="00D6588B">
        <w:rPr>
          <w:rFonts w:asciiTheme="minorHAnsi" w:hAnsiTheme="minorHAnsi" w:cstheme="minorHAnsi"/>
          <w:sz w:val="22"/>
          <w:szCs w:val="22"/>
        </w:rPr>
        <w:t>.</w:t>
      </w:r>
      <w:r w:rsidR="00076D73">
        <w:rPr>
          <w:rFonts w:asciiTheme="minorHAnsi" w:hAnsiTheme="minorHAnsi" w:cstheme="minorHAnsi"/>
          <w:sz w:val="22"/>
          <w:szCs w:val="22"/>
        </w:rPr>
        <w:t xml:space="preserve"> </w:t>
      </w:r>
      <w:r w:rsidR="00076D73" w:rsidRPr="00D6588B">
        <w:rPr>
          <w:rFonts w:asciiTheme="minorHAnsi" w:hAnsiTheme="minorHAnsi" w:cstheme="minorHAnsi"/>
          <w:sz w:val="22"/>
          <w:szCs w:val="22"/>
        </w:rPr>
        <w:t xml:space="preserve">Involved in writing Java API for Amazon Lambda to manage some of the </w:t>
      </w:r>
      <w:r w:rsidR="00076D73" w:rsidRPr="00CC2194">
        <w:rPr>
          <w:rFonts w:asciiTheme="minorHAnsi" w:hAnsiTheme="minorHAnsi" w:cstheme="minorHAnsi"/>
          <w:b/>
          <w:bCs/>
          <w:sz w:val="22"/>
          <w:szCs w:val="22"/>
        </w:rPr>
        <w:t>AWS CLOUD services</w:t>
      </w:r>
      <w:r w:rsidR="00076D73" w:rsidRPr="00D6588B">
        <w:rPr>
          <w:rFonts w:asciiTheme="minorHAnsi" w:hAnsiTheme="minorHAnsi" w:cstheme="minorHAnsi"/>
          <w:sz w:val="22"/>
          <w:szCs w:val="22"/>
        </w:rPr>
        <w:t>.</w:t>
      </w:r>
    </w:p>
    <w:p w14:paraId="421FA05C" w14:textId="2E23945C" w:rsidR="00ED2C3C" w:rsidRPr="00076D73" w:rsidRDefault="00C06C8C"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Expertise in database modeling and development using </w:t>
      </w:r>
      <w:r w:rsidRPr="00725AC4">
        <w:rPr>
          <w:rFonts w:asciiTheme="minorHAnsi" w:hAnsiTheme="minorHAnsi" w:cstheme="minorHAnsi"/>
          <w:b/>
          <w:bCs/>
          <w:sz w:val="22"/>
          <w:szCs w:val="22"/>
        </w:rPr>
        <w:t>SQL, T-SQL</w:t>
      </w:r>
      <w:r w:rsidRPr="00D6588B">
        <w:rPr>
          <w:rFonts w:asciiTheme="minorHAnsi" w:hAnsiTheme="minorHAnsi" w:cstheme="minorHAnsi"/>
          <w:sz w:val="22"/>
          <w:szCs w:val="22"/>
        </w:rPr>
        <w:t xml:space="preserve"> and </w:t>
      </w:r>
      <w:r w:rsidRPr="00725AC4">
        <w:rPr>
          <w:rFonts w:asciiTheme="minorHAnsi" w:hAnsiTheme="minorHAnsi" w:cstheme="minorHAnsi"/>
          <w:b/>
          <w:bCs/>
          <w:sz w:val="22"/>
          <w:szCs w:val="22"/>
        </w:rPr>
        <w:t>PL/SQL</w:t>
      </w:r>
      <w:r w:rsidRPr="00D6588B">
        <w:rPr>
          <w:rFonts w:asciiTheme="minorHAnsi" w:hAnsiTheme="minorHAnsi" w:cstheme="minorHAnsi"/>
          <w:sz w:val="22"/>
          <w:szCs w:val="22"/>
        </w:rPr>
        <w:t xml:space="preserve"> in </w:t>
      </w:r>
      <w:r w:rsidRPr="00725AC4">
        <w:rPr>
          <w:rFonts w:asciiTheme="minorHAnsi" w:hAnsiTheme="minorHAnsi" w:cstheme="minorHAnsi"/>
          <w:b/>
          <w:bCs/>
          <w:sz w:val="22"/>
          <w:szCs w:val="22"/>
        </w:rPr>
        <w:t xml:space="preserve">Oracle </w:t>
      </w:r>
      <w:r w:rsidRPr="00725AC4">
        <w:rPr>
          <w:rFonts w:asciiTheme="minorHAnsi" w:hAnsiTheme="minorHAnsi" w:cstheme="minorHAnsi"/>
          <w:sz w:val="22"/>
          <w:szCs w:val="22"/>
        </w:rPr>
        <w:t xml:space="preserve">and </w:t>
      </w:r>
      <w:r w:rsidRPr="00725AC4">
        <w:rPr>
          <w:rFonts w:asciiTheme="minorHAnsi" w:hAnsiTheme="minorHAnsi" w:cstheme="minorHAnsi"/>
          <w:b/>
          <w:bCs/>
          <w:sz w:val="22"/>
          <w:szCs w:val="22"/>
        </w:rPr>
        <w:t>SQL Server</w:t>
      </w:r>
      <w:r w:rsidRPr="00D6588B">
        <w:rPr>
          <w:rFonts w:asciiTheme="minorHAnsi" w:hAnsiTheme="minorHAnsi" w:cstheme="minorHAnsi"/>
          <w:sz w:val="22"/>
          <w:szCs w:val="22"/>
        </w:rPr>
        <w:t xml:space="preserve"> environments. Experience in Unit testing using </w:t>
      </w:r>
      <w:r w:rsidRPr="00D6588B">
        <w:rPr>
          <w:rFonts w:asciiTheme="minorHAnsi" w:hAnsiTheme="minorHAnsi" w:cstheme="minorHAnsi"/>
          <w:b/>
          <w:sz w:val="22"/>
          <w:szCs w:val="22"/>
        </w:rPr>
        <w:t>JUnit, Selenium</w:t>
      </w:r>
      <w:r w:rsidRPr="00D6588B">
        <w:rPr>
          <w:rFonts w:asciiTheme="minorHAnsi" w:hAnsiTheme="minorHAnsi" w:cstheme="minorHAnsi"/>
          <w:sz w:val="22"/>
          <w:szCs w:val="22"/>
        </w:rPr>
        <w:t>.</w:t>
      </w:r>
      <w:r w:rsidR="00076D73">
        <w:rPr>
          <w:rFonts w:asciiTheme="minorHAnsi" w:hAnsiTheme="minorHAnsi" w:cstheme="minorHAnsi"/>
          <w:sz w:val="22"/>
          <w:szCs w:val="22"/>
        </w:rPr>
        <w:t xml:space="preserve"> </w:t>
      </w:r>
      <w:r w:rsidR="00ED2C3C" w:rsidRPr="00076D73">
        <w:rPr>
          <w:rFonts w:asciiTheme="minorHAnsi" w:hAnsiTheme="minorHAnsi" w:cstheme="minorHAnsi"/>
          <w:sz w:val="22"/>
          <w:szCs w:val="22"/>
        </w:rPr>
        <w:t xml:space="preserve">Good experience in </w:t>
      </w:r>
      <w:r w:rsidR="00ED2C3C" w:rsidRPr="00076D73">
        <w:rPr>
          <w:rFonts w:asciiTheme="minorHAnsi" w:hAnsiTheme="minorHAnsi" w:cstheme="minorHAnsi"/>
          <w:b/>
          <w:bCs/>
          <w:sz w:val="22"/>
          <w:szCs w:val="22"/>
        </w:rPr>
        <w:t xml:space="preserve">Java Microservices, Cloud Computing using </w:t>
      </w:r>
      <w:r w:rsidR="00D0445C" w:rsidRPr="00076D73">
        <w:rPr>
          <w:rFonts w:asciiTheme="minorHAnsi" w:hAnsiTheme="minorHAnsi" w:cstheme="minorHAnsi"/>
          <w:b/>
          <w:bCs/>
          <w:sz w:val="22"/>
          <w:szCs w:val="22"/>
        </w:rPr>
        <w:t>Aws</w:t>
      </w:r>
      <w:r w:rsidR="00ED2C3C" w:rsidRPr="00076D73">
        <w:rPr>
          <w:rFonts w:asciiTheme="minorHAnsi" w:hAnsiTheme="minorHAnsi" w:cstheme="minorHAnsi"/>
          <w:color w:val="000000"/>
          <w:sz w:val="22"/>
          <w:szCs w:val="22"/>
        </w:rPr>
        <w:t>.</w:t>
      </w:r>
    </w:p>
    <w:p w14:paraId="710E4836" w14:textId="15EC6AEC" w:rsidR="00DB1DDF" w:rsidRPr="0016490F" w:rsidRDefault="00A271EB" w:rsidP="0016490F">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D6588B">
        <w:rPr>
          <w:rFonts w:asciiTheme="minorHAnsi" w:hAnsiTheme="minorHAnsi" w:cstheme="minorHAnsi"/>
          <w:sz w:val="22"/>
          <w:szCs w:val="22"/>
        </w:rPr>
        <w:t xml:space="preserve">Migration of existing systems to </w:t>
      </w:r>
      <w:r w:rsidR="00D0445C" w:rsidRPr="00CC2194">
        <w:rPr>
          <w:rFonts w:asciiTheme="minorHAnsi" w:hAnsiTheme="minorHAnsi" w:cstheme="minorHAnsi"/>
          <w:b/>
          <w:bCs/>
          <w:sz w:val="22"/>
          <w:szCs w:val="22"/>
        </w:rPr>
        <w:t>AWS</w:t>
      </w:r>
      <w:r w:rsidR="002A18F0" w:rsidRPr="00CC2194">
        <w:rPr>
          <w:rFonts w:asciiTheme="minorHAnsi" w:hAnsiTheme="minorHAnsi" w:cstheme="minorHAnsi"/>
          <w:b/>
          <w:bCs/>
          <w:sz w:val="22"/>
          <w:szCs w:val="22"/>
        </w:rPr>
        <w:t xml:space="preserve"> CLOUD</w:t>
      </w:r>
      <w:r w:rsidRPr="00D6588B">
        <w:rPr>
          <w:rFonts w:asciiTheme="minorHAnsi" w:hAnsiTheme="minorHAnsi" w:cstheme="minorHAnsi"/>
          <w:sz w:val="22"/>
          <w:szCs w:val="22"/>
        </w:rPr>
        <w:t xml:space="preserve"> and using the snapshot method for the EBS </w:t>
      </w:r>
      <w:r w:rsidR="009E3BB2" w:rsidRPr="00D6588B">
        <w:rPr>
          <w:rFonts w:asciiTheme="minorHAnsi" w:hAnsiTheme="minorHAnsi" w:cstheme="minorHAnsi"/>
          <w:sz w:val="22"/>
          <w:szCs w:val="22"/>
        </w:rPr>
        <w:t>volumes.</w:t>
      </w:r>
      <w:r w:rsidR="0016490F">
        <w:rPr>
          <w:rFonts w:asciiTheme="minorHAnsi" w:hAnsiTheme="minorHAnsi" w:cstheme="minorHAnsi"/>
          <w:sz w:val="22"/>
          <w:szCs w:val="22"/>
        </w:rPr>
        <w:t xml:space="preserve"> </w:t>
      </w:r>
      <w:r w:rsidR="00DB1DDF" w:rsidRPr="0016490F">
        <w:rPr>
          <w:rFonts w:asciiTheme="minorHAnsi" w:hAnsiTheme="minorHAnsi" w:cstheme="minorHAnsi"/>
          <w:sz w:val="22"/>
          <w:szCs w:val="22"/>
        </w:rPr>
        <w:t>Assisted Deployment team in setting up</w:t>
      </w:r>
      <w:r w:rsidR="00DB1DDF" w:rsidRPr="0016490F">
        <w:rPr>
          <w:rFonts w:asciiTheme="minorHAnsi" w:hAnsiTheme="minorHAnsi" w:cstheme="minorHAnsi"/>
          <w:b/>
          <w:bCs/>
          <w:sz w:val="22"/>
          <w:szCs w:val="22"/>
        </w:rPr>
        <w:t xml:space="preserve"> Hadoop cluster</w:t>
      </w:r>
      <w:r w:rsidR="00DB1DDF" w:rsidRPr="0016490F">
        <w:rPr>
          <w:rFonts w:asciiTheme="minorHAnsi" w:hAnsiTheme="minorHAnsi" w:cstheme="minorHAnsi"/>
          <w:sz w:val="22"/>
          <w:szCs w:val="22"/>
        </w:rPr>
        <w:t xml:space="preserve"> and services.</w:t>
      </w:r>
      <w:r w:rsidR="0016490F">
        <w:rPr>
          <w:rFonts w:asciiTheme="minorHAnsi" w:hAnsiTheme="minorHAnsi" w:cstheme="minorHAnsi"/>
          <w:sz w:val="22"/>
          <w:szCs w:val="22"/>
        </w:rPr>
        <w:t xml:space="preserve"> </w:t>
      </w:r>
      <w:r w:rsidR="0016490F" w:rsidRPr="00D6588B">
        <w:rPr>
          <w:rFonts w:asciiTheme="minorHAnsi" w:hAnsiTheme="minorHAnsi" w:cstheme="minorHAnsi"/>
          <w:color w:val="000000"/>
          <w:sz w:val="22"/>
          <w:szCs w:val="22"/>
        </w:rPr>
        <w:t xml:space="preserve">Developed and deployed microservices-based applications using </w:t>
      </w:r>
      <w:r w:rsidR="0016490F" w:rsidRPr="00725AC4">
        <w:rPr>
          <w:rFonts w:asciiTheme="minorHAnsi" w:hAnsiTheme="minorHAnsi" w:cstheme="minorHAnsi"/>
          <w:b/>
          <w:bCs/>
          <w:color w:val="000000"/>
          <w:sz w:val="22"/>
          <w:szCs w:val="22"/>
        </w:rPr>
        <w:t xml:space="preserve">Spring Boot </w:t>
      </w:r>
      <w:r w:rsidR="0016490F" w:rsidRPr="00725AC4">
        <w:rPr>
          <w:rFonts w:asciiTheme="minorHAnsi" w:hAnsiTheme="minorHAnsi" w:cstheme="minorHAnsi"/>
          <w:color w:val="000000"/>
          <w:sz w:val="22"/>
          <w:szCs w:val="22"/>
        </w:rPr>
        <w:t xml:space="preserve">and </w:t>
      </w:r>
      <w:r w:rsidR="0016490F" w:rsidRPr="00725AC4">
        <w:rPr>
          <w:rFonts w:asciiTheme="minorHAnsi" w:hAnsiTheme="minorHAnsi" w:cstheme="minorHAnsi"/>
          <w:b/>
          <w:bCs/>
          <w:color w:val="000000"/>
          <w:sz w:val="22"/>
          <w:szCs w:val="22"/>
        </w:rPr>
        <w:t>Spring Cloud</w:t>
      </w:r>
      <w:r w:rsidR="0016490F" w:rsidRPr="00D6588B">
        <w:rPr>
          <w:rFonts w:asciiTheme="minorHAnsi" w:hAnsiTheme="minorHAnsi" w:cstheme="minorHAnsi"/>
          <w:color w:val="000000"/>
          <w:sz w:val="22"/>
          <w:szCs w:val="22"/>
        </w:rPr>
        <w:t>.</w:t>
      </w:r>
    </w:p>
    <w:p w14:paraId="11120A8E" w14:textId="72EAD250" w:rsidR="00290633" w:rsidRPr="00D6588B" w:rsidRDefault="00D9508A" w:rsidP="00076D73">
      <w:pPr>
        <w:pStyle w:val="NoSpacing"/>
        <w:numPr>
          <w:ilvl w:val="0"/>
          <w:numId w:val="26"/>
        </w:numPr>
        <w:spacing w:line="255" w:lineRule="atLeast"/>
        <w:jc w:val="both"/>
        <w:rPr>
          <w:rFonts w:asciiTheme="minorHAnsi" w:hAnsiTheme="minorHAnsi" w:cstheme="minorHAnsi"/>
          <w:sz w:val="22"/>
          <w:szCs w:val="22"/>
        </w:rPr>
      </w:pPr>
      <w:r w:rsidRPr="00D6588B">
        <w:rPr>
          <w:rFonts w:asciiTheme="minorHAnsi" w:hAnsiTheme="minorHAnsi" w:cstheme="minorHAnsi"/>
          <w:sz w:val="22"/>
          <w:szCs w:val="22"/>
        </w:rPr>
        <w:t xml:space="preserve">Experience in working with and deploying micro services to </w:t>
      </w:r>
      <w:r w:rsidRPr="00D6588B">
        <w:rPr>
          <w:rFonts w:asciiTheme="minorHAnsi" w:hAnsiTheme="minorHAnsi" w:cstheme="minorHAnsi"/>
          <w:b/>
          <w:sz w:val="22"/>
          <w:szCs w:val="22"/>
        </w:rPr>
        <w:t>Pivotal cloud foundry</w:t>
      </w:r>
      <w:r w:rsidRPr="00D6588B">
        <w:rPr>
          <w:rFonts w:asciiTheme="minorHAnsi" w:hAnsiTheme="minorHAnsi" w:cstheme="minorHAnsi"/>
          <w:sz w:val="22"/>
          <w:szCs w:val="22"/>
        </w:rPr>
        <w:t>.</w:t>
      </w:r>
      <w:r w:rsidR="00C8440C" w:rsidRPr="00D6588B">
        <w:rPr>
          <w:rFonts w:asciiTheme="minorHAnsi" w:hAnsiTheme="minorHAnsi" w:cstheme="minorHAnsi"/>
          <w:sz w:val="22"/>
          <w:szCs w:val="22"/>
        </w:rPr>
        <w:t xml:space="preserve"> </w:t>
      </w:r>
      <w:r w:rsidRPr="00D6588B">
        <w:rPr>
          <w:rFonts w:asciiTheme="minorHAnsi" w:hAnsiTheme="minorHAnsi" w:cstheme="minorHAnsi"/>
          <w:sz w:val="22"/>
          <w:szCs w:val="22"/>
        </w:rPr>
        <w:t xml:space="preserve">Experience in developing concurrent, distributed application using </w:t>
      </w:r>
      <w:r w:rsidRPr="00D6588B">
        <w:rPr>
          <w:rFonts w:asciiTheme="minorHAnsi" w:hAnsiTheme="minorHAnsi" w:cstheme="minorHAnsi"/>
          <w:b/>
          <w:sz w:val="22"/>
          <w:szCs w:val="22"/>
        </w:rPr>
        <w:t>AKKA</w:t>
      </w:r>
      <w:r w:rsidRPr="00D6588B">
        <w:rPr>
          <w:rFonts w:asciiTheme="minorHAnsi" w:hAnsiTheme="minorHAnsi" w:cstheme="minorHAnsi"/>
          <w:sz w:val="22"/>
          <w:szCs w:val="22"/>
        </w:rPr>
        <w:t xml:space="preserve"> toolkit.</w:t>
      </w:r>
      <w:r w:rsidR="00C8440C" w:rsidRPr="00D6588B">
        <w:rPr>
          <w:rFonts w:asciiTheme="minorHAnsi" w:hAnsiTheme="minorHAnsi" w:cstheme="minorHAnsi"/>
          <w:sz w:val="22"/>
          <w:szCs w:val="22"/>
        </w:rPr>
        <w:t xml:space="preserve"> </w:t>
      </w:r>
      <w:r w:rsidR="00290633" w:rsidRPr="00D6588B">
        <w:rPr>
          <w:rFonts w:asciiTheme="minorHAnsi" w:hAnsiTheme="minorHAnsi" w:cstheme="minorHAnsi"/>
          <w:sz w:val="22"/>
          <w:szCs w:val="22"/>
        </w:rPr>
        <w:t xml:space="preserve">Worked on installation, configuration and deployment of </w:t>
      </w:r>
      <w:r w:rsidR="00290633" w:rsidRPr="00CC2194">
        <w:rPr>
          <w:rFonts w:asciiTheme="minorHAnsi" w:hAnsiTheme="minorHAnsi" w:cstheme="minorHAnsi"/>
          <w:b/>
          <w:bCs/>
          <w:sz w:val="22"/>
          <w:szCs w:val="22"/>
        </w:rPr>
        <w:t>J2EE</w:t>
      </w:r>
      <w:r w:rsidR="00290633" w:rsidRPr="00D6588B">
        <w:rPr>
          <w:rFonts w:asciiTheme="minorHAnsi" w:hAnsiTheme="minorHAnsi" w:cstheme="minorHAnsi"/>
          <w:sz w:val="22"/>
          <w:szCs w:val="22"/>
        </w:rPr>
        <w:t xml:space="preserve"> Application servers like </w:t>
      </w:r>
      <w:r w:rsidR="00290633" w:rsidRPr="00D6588B">
        <w:rPr>
          <w:rFonts w:asciiTheme="minorHAnsi" w:hAnsiTheme="minorHAnsi" w:cstheme="minorHAnsi"/>
          <w:b/>
          <w:bCs/>
          <w:sz w:val="22"/>
          <w:szCs w:val="22"/>
        </w:rPr>
        <w:t>Web</w:t>
      </w:r>
      <w:r w:rsidR="00E744C4" w:rsidRPr="00D6588B">
        <w:rPr>
          <w:rFonts w:asciiTheme="minorHAnsi" w:hAnsiTheme="minorHAnsi" w:cstheme="minorHAnsi"/>
          <w:b/>
          <w:bCs/>
          <w:sz w:val="22"/>
          <w:szCs w:val="22"/>
        </w:rPr>
        <w:t>S</w:t>
      </w:r>
      <w:r w:rsidR="00290633" w:rsidRPr="00D6588B">
        <w:rPr>
          <w:rFonts w:asciiTheme="minorHAnsi" w:hAnsiTheme="minorHAnsi" w:cstheme="minorHAnsi"/>
          <w:b/>
          <w:bCs/>
          <w:sz w:val="22"/>
          <w:szCs w:val="22"/>
        </w:rPr>
        <w:t>phere</w:t>
      </w:r>
      <w:r w:rsidR="00290633" w:rsidRPr="00D6588B">
        <w:rPr>
          <w:rFonts w:asciiTheme="minorHAnsi" w:hAnsiTheme="minorHAnsi" w:cstheme="minorHAnsi"/>
          <w:sz w:val="22"/>
          <w:szCs w:val="22"/>
        </w:rPr>
        <w:t xml:space="preserve"> and </w:t>
      </w:r>
      <w:r w:rsidR="00290633" w:rsidRPr="00D6588B">
        <w:rPr>
          <w:rFonts w:asciiTheme="minorHAnsi" w:hAnsiTheme="minorHAnsi" w:cstheme="minorHAnsi"/>
          <w:b/>
          <w:sz w:val="22"/>
          <w:szCs w:val="22"/>
        </w:rPr>
        <w:t>Apache Tomcat</w:t>
      </w:r>
      <w:r w:rsidR="00290633" w:rsidRPr="00D6588B">
        <w:rPr>
          <w:rFonts w:asciiTheme="minorHAnsi" w:hAnsiTheme="minorHAnsi" w:cstheme="minorHAnsi"/>
          <w:sz w:val="22"/>
          <w:szCs w:val="22"/>
        </w:rPr>
        <w:t xml:space="preserve">. </w:t>
      </w:r>
    </w:p>
    <w:p w14:paraId="32E72173" w14:textId="57168A24" w:rsidR="00290633" w:rsidRPr="00D6588B" w:rsidRDefault="00290633" w:rsidP="00076D73">
      <w:pPr>
        <w:pStyle w:val="NoSpacing"/>
        <w:numPr>
          <w:ilvl w:val="0"/>
          <w:numId w:val="26"/>
        </w:numPr>
        <w:spacing w:line="255" w:lineRule="atLeast"/>
        <w:jc w:val="both"/>
        <w:rPr>
          <w:rFonts w:asciiTheme="minorHAnsi" w:hAnsiTheme="minorHAnsi" w:cstheme="minorHAnsi"/>
          <w:sz w:val="22"/>
          <w:szCs w:val="22"/>
        </w:rPr>
      </w:pPr>
      <w:r w:rsidRPr="00D6588B">
        <w:rPr>
          <w:rFonts w:asciiTheme="minorHAnsi" w:hAnsiTheme="minorHAnsi" w:cstheme="minorHAnsi"/>
          <w:sz w:val="22"/>
          <w:szCs w:val="22"/>
        </w:rPr>
        <w:t xml:space="preserve">Good experience with deployment and release of the application with </w:t>
      </w:r>
      <w:r w:rsidRPr="00D6588B">
        <w:rPr>
          <w:rFonts w:asciiTheme="minorHAnsi" w:hAnsiTheme="minorHAnsi" w:cstheme="minorHAnsi"/>
          <w:b/>
          <w:sz w:val="22"/>
          <w:szCs w:val="22"/>
        </w:rPr>
        <w:t>Maven</w:t>
      </w:r>
      <w:r w:rsidRPr="00D6588B">
        <w:rPr>
          <w:rFonts w:asciiTheme="minorHAnsi" w:hAnsiTheme="minorHAnsi" w:cstheme="minorHAnsi"/>
          <w:sz w:val="22"/>
          <w:szCs w:val="22"/>
        </w:rPr>
        <w:t xml:space="preserve"> building tool, test cases using </w:t>
      </w:r>
      <w:r w:rsidRPr="00D6588B">
        <w:rPr>
          <w:rFonts w:asciiTheme="minorHAnsi" w:hAnsiTheme="minorHAnsi" w:cstheme="minorHAnsi"/>
          <w:b/>
          <w:sz w:val="22"/>
          <w:szCs w:val="22"/>
        </w:rPr>
        <w:t>JUnit</w:t>
      </w:r>
      <w:r w:rsidRPr="00D6588B">
        <w:rPr>
          <w:rFonts w:asciiTheme="minorHAnsi" w:hAnsiTheme="minorHAnsi" w:cstheme="minorHAnsi"/>
          <w:sz w:val="22"/>
          <w:szCs w:val="22"/>
        </w:rPr>
        <w:t xml:space="preserve"> and mocking frameworks like </w:t>
      </w:r>
      <w:r w:rsidR="009B7590" w:rsidRPr="00D6588B">
        <w:rPr>
          <w:rFonts w:asciiTheme="minorHAnsi" w:hAnsiTheme="minorHAnsi" w:cstheme="minorHAnsi"/>
          <w:b/>
          <w:bCs/>
          <w:sz w:val="22"/>
          <w:szCs w:val="22"/>
        </w:rPr>
        <w:t>PowerM</w:t>
      </w:r>
      <w:r w:rsidRPr="00D6588B">
        <w:rPr>
          <w:rFonts w:asciiTheme="minorHAnsi" w:hAnsiTheme="minorHAnsi" w:cstheme="minorHAnsi"/>
          <w:b/>
          <w:bCs/>
          <w:sz w:val="22"/>
          <w:szCs w:val="22"/>
        </w:rPr>
        <w:t>ockito</w:t>
      </w:r>
      <w:r w:rsidRPr="00D6588B">
        <w:rPr>
          <w:rFonts w:asciiTheme="minorHAnsi" w:hAnsiTheme="minorHAnsi" w:cstheme="minorHAnsi"/>
          <w:b/>
          <w:sz w:val="22"/>
          <w:szCs w:val="22"/>
        </w:rPr>
        <w:t>.</w:t>
      </w:r>
      <w:r w:rsidR="00C8440C" w:rsidRPr="00D6588B">
        <w:rPr>
          <w:rFonts w:asciiTheme="minorHAnsi" w:hAnsiTheme="minorHAnsi" w:cstheme="minorHAnsi"/>
          <w:sz w:val="22"/>
          <w:szCs w:val="22"/>
        </w:rPr>
        <w:t xml:space="preserve"> </w:t>
      </w:r>
      <w:r w:rsidRPr="00D6588B">
        <w:rPr>
          <w:rFonts w:asciiTheme="minorHAnsi" w:hAnsiTheme="minorHAnsi" w:cstheme="minorHAnsi"/>
          <w:sz w:val="22"/>
          <w:szCs w:val="22"/>
        </w:rPr>
        <w:t xml:space="preserve">Strong skills in developing web services using </w:t>
      </w:r>
      <w:r w:rsidRPr="00D6588B">
        <w:rPr>
          <w:rFonts w:asciiTheme="minorHAnsi" w:hAnsiTheme="minorHAnsi" w:cstheme="minorHAnsi"/>
          <w:b/>
          <w:sz w:val="22"/>
          <w:szCs w:val="22"/>
        </w:rPr>
        <w:t>SOAP.</w:t>
      </w:r>
    </w:p>
    <w:p w14:paraId="217CBD52" w14:textId="127E4B74" w:rsidR="00290633" w:rsidRPr="00D6588B" w:rsidRDefault="00290633" w:rsidP="00076D73">
      <w:pPr>
        <w:pStyle w:val="BodyText"/>
        <w:widowControl/>
        <w:numPr>
          <w:ilvl w:val="0"/>
          <w:numId w:val="26"/>
        </w:numPr>
        <w:spacing w:after="0" w:line="255" w:lineRule="atLeast"/>
        <w:rPr>
          <w:rFonts w:asciiTheme="minorHAnsi" w:hAnsiTheme="minorHAnsi" w:cstheme="minorHAnsi"/>
          <w:b/>
          <w:bCs/>
          <w:sz w:val="22"/>
          <w:szCs w:val="22"/>
        </w:rPr>
      </w:pPr>
      <w:r w:rsidRPr="00D6588B">
        <w:rPr>
          <w:rFonts w:asciiTheme="minorHAnsi" w:hAnsiTheme="minorHAnsi" w:cstheme="minorHAnsi"/>
          <w:sz w:val="22"/>
          <w:szCs w:val="22"/>
        </w:rPr>
        <w:t xml:space="preserve">Experience in working in </w:t>
      </w:r>
      <w:r w:rsidRPr="00D6588B">
        <w:rPr>
          <w:rFonts w:asciiTheme="minorHAnsi" w:hAnsiTheme="minorHAnsi" w:cstheme="minorHAnsi"/>
          <w:b/>
          <w:sz w:val="22"/>
          <w:szCs w:val="22"/>
        </w:rPr>
        <w:t xml:space="preserve">RDBMS </w:t>
      </w:r>
      <w:r w:rsidRPr="00D6588B">
        <w:rPr>
          <w:rFonts w:asciiTheme="minorHAnsi" w:hAnsiTheme="minorHAnsi" w:cstheme="minorHAnsi"/>
          <w:sz w:val="22"/>
          <w:szCs w:val="22"/>
        </w:rPr>
        <w:t xml:space="preserve">like </w:t>
      </w:r>
      <w:r w:rsidRPr="00D6588B">
        <w:rPr>
          <w:rFonts w:asciiTheme="minorHAnsi" w:hAnsiTheme="minorHAnsi" w:cstheme="minorHAnsi"/>
          <w:b/>
          <w:sz w:val="22"/>
          <w:szCs w:val="22"/>
        </w:rPr>
        <w:t>Oracle</w:t>
      </w:r>
      <w:r w:rsidR="00C8440C" w:rsidRPr="00D6588B">
        <w:rPr>
          <w:rFonts w:asciiTheme="minorHAnsi" w:hAnsiTheme="minorHAnsi" w:cstheme="minorHAnsi"/>
          <w:b/>
          <w:sz w:val="22"/>
          <w:szCs w:val="22"/>
        </w:rPr>
        <w:t xml:space="preserve">, </w:t>
      </w:r>
      <w:r w:rsidR="00C8440C" w:rsidRPr="00D6588B">
        <w:rPr>
          <w:rFonts w:asciiTheme="minorHAnsi" w:hAnsiTheme="minorHAnsi" w:cstheme="minorHAnsi"/>
          <w:sz w:val="22"/>
          <w:szCs w:val="22"/>
        </w:rPr>
        <w:t xml:space="preserve">good working knowledge in </w:t>
      </w:r>
      <w:r w:rsidR="00C8440C" w:rsidRPr="00D6588B">
        <w:rPr>
          <w:rFonts w:asciiTheme="minorHAnsi" w:hAnsiTheme="minorHAnsi" w:cstheme="minorHAnsi"/>
          <w:b/>
          <w:bCs/>
          <w:sz w:val="22"/>
          <w:szCs w:val="22"/>
        </w:rPr>
        <w:t xml:space="preserve">Banking Domain, </w:t>
      </w:r>
      <w:r w:rsidRPr="00D6588B">
        <w:rPr>
          <w:rFonts w:asciiTheme="minorHAnsi" w:hAnsiTheme="minorHAnsi" w:cstheme="minorHAnsi"/>
          <w:sz w:val="22"/>
          <w:szCs w:val="22"/>
        </w:rPr>
        <w:t xml:space="preserve">Experience in working with version control tools like </w:t>
      </w:r>
      <w:r w:rsidRPr="00D6588B">
        <w:rPr>
          <w:rFonts w:asciiTheme="minorHAnsi" w:hAnsiTheme="minorHAnsi" w:cstheme="minorHAnsi"/>
          <w:b/>
          <w:bCs/>
          <w:sz w:val="22"/>
          <w:szCs w:val="22"/>
        </w:rPr>
        <w:t xml:space="preserve">ClearCase, RTC </w:t>
      </w:r>
      <w:r w:rsidRPr="00D6588B">
        <w:rPr>
          <w:rFonts w:asciiTheme="minorHAnsi" w:hAnsiTheme="minorHAnsi" w:cstheme="minorHAnsi"/>
          <w:sz w:val="22"/>
          <w:szCs w:val="22"/>
        </w:rPr>
        <w:t xml:space="preserve">and </w:t>
      </w:r>
      <w:r w:rsidRPr="00D6588B">
        <w:rPr>
          <w:rFonts w:asciiTheme="minorHAnsi" w:hAnsiTheme="minorHAnsi" w:cstheme="minorHAnsi"/>
          <w:b/>
          <w:bCs/>
          <w:sz w:val="22"/>
          <w:szCs w:val="22"/>
        </w:rPr>
        <w:t>CVS</w:t>
      </w:r>
      <w:r w:rsidRPr="00D6588B">
        <w:rPr>
          <w:rFonts w:asciiTheme="minorHAnsi" w:hAnsiTheme="minorHAnsi" w:cstheme="minorHAnsi"/>
          <w:sz w:val="22"/>
          <w:szCs w:val="22"/>
        </w:rPr>
        <w:t>.</w:t>
      </w:r>
    </w:p>
    <w:p w14:paraId="122152AC" w14:textId="54DD30E3" w:rsidR="007B3AB8" w:rsidRPr="00D6588B" w:rsidRDefault="007B3AB8" w:rsidP="00076D73">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D6588B">
        <w:rPr>
          <w:rFonts w:asciiTheme="minorHAnsi" w:hAnsiTheme="minorHAnsi" w:cstheme="minorHAnsi"/>
          <w:color w:val="000000"/>
          <w:sz w:val="22"/>
          <w:szCs w:val="22"/>
        </w:rPr>
        <w:t xml:space="preserve">Implemented </w:t>
      </w:r>
      <w:r w:rsidRPr="00CC2194">
        <w:rPr>
          <w:rFonts w:asciiTheme="minorHAnsi" w:hAnsiTheme="minorHAnsi" w:cstheme="minorHAnsi"/>
          <w:b/>
          <w:bCs/>
          <w:color w:val="000000"/>
          <w:sz w:val="22"/>
          <w:szCs w:val="22"/>
        </w:rPr>
        <w:t>RESTful</w:t>
      </w:r>
      <w:r w:rsidRPr="00D6588B">
        <w:rPr>
          <w:rFonts w:asciiTheme="minorHAnsi" w:hAnsiTheme="minorHAnsi" w:cstheme="minorHAnsi"/>
          <w:color w:val="000000"/>
          <w:sz w:val="22"/>
          <w:szCs w:val="22"/>
        </w:rPr>
        <w:t xml:space="preserve"> services, including </w:t>
      </w:r>
      <w:r w:rsidRPr="00CC2194">
        <w:rPr>
          <w:rFonts w:asciiTheme="minorHAnsi" w:hAnsiTheme="minorHAnsi" w:cstheme="minorHAnsi"/>
          <w:b/>
          <w:bCs/>
          <w:color w:val="000000"/>
          <w:sz w:val="22"/>
          <w:szCs w:val="22"/>
        </w:rPr>
        <w:t>JAX-RS (Jersey, Apache CXF, Rest EASY), Spring Rest, and SOAP (JAX-WS, Apache CXF, Apache Axis2), automated</w:t>
      </w:r>
      <w:r w:rsidRPr="00D6588B">
        <w:rPr>
          <w:rFonts w:asciiTheme="minorHAnsi" w:hAnsiTheme="minorHAnsi" w:cstheme="minorHAnsi"/>
          <w:color w:val="000000"/>
          <w:sz w:val="22"/>
          <w:szCs w:val="22"/>
        </w:rPr>
        <w:t xml:space="preserve"> the documentation using </w:t>
      </w:r>
      <w:r w:rsidRPr="00CC2194">
        <w:rPr>
          <w:rFonts w:asciiTheme="minorHAnsi" w:hAnsiTheme="minorHAnsi" w:cstheme="minorHAnsi"/>
          <w:b/>
          <w:bCs/>
          <w:color w:val="000000"/>
          <w:sz w:val="22"/>
          <w:szCs w:val="22"/>
        </w:rPr>
        <w:t>Swagger WSDL</w:t>
      </w:r>
      <w:r w:rsidRPr="00D6588B">
        <w:rPr>
          <w:rFonts w:asciiTheme="minorHAnsi" w:hAnsiTheme="minorHAnsi" w:cstheme="minorHAnsi"/>
          <w:color w:val="000000"/>
          <w:sz w:val="22"/>
          <w:szCs w:val="22"/>
        </w:rPr>
        <w:t>.</w:t>
      </w:r>
    </w:p>
    <w:p w14:paraId="23557A14" w14:textId="4CBE1409" w:rsidR="00E842D5" w:rsidRPr="00D6588B" w:rsidRDefault="000B3367"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Extensive experience in developing Web Services applications using REST Client, </w:t>
      </w:r>
      <w:r w:rsidRPr="00D6588B">
        <w:rPr>
          <w:rFonts w:asciiTheme="minorHAnsi" w:hAnsiTheme="minorHAnsi" w:cstheme="minorHAnsi"/>
          <w:b/>
          <w:sz w:val="22"/>
          <w:szCs w:val="22"/>
        </w:rPr>
        <w:t>REST API, SOAP UI, dozer mapper</w:t>
      </w:r>
      <w:r w:rsidRPr="00D6588B">
        <w:rPr>
          <w:rFonts w:asciiTheme="minorHAnsi" w:hAnsiTheme="minorHAnsi" w:cstheme="minorHAnsi"/>
          <w:sz w:val="22"/>
          <w:szCs w:val="22"/>
        </w:rPr>
        <w:t>.</w:t>
      </w:r>
      <w:r w:rsidR="007051BA" w:rsidRPr="00D6588B">
        <w:rPr>
          <w:rFonts w:asciiTheme="minorHAnsi" w:hAnsiTheme="minorHAnsi" w:cstheme="minorHAnsi"/>
          <w:sz w:val="22"/>
          <w:szCs w:val="22"/>
        </w:rPr>
        <w:t xml:space="preserve"> </w:t>
      </w:r>
      <w:r w:rsidR="00E842D5" w:rsidRPr="00D6588B">
        <w:rPr>
          <w:rFonts w:asciiTheme="minorHAnsi" w:hAnsiTheme="minorHAnsi" w:cstheme="minorHAnsi"/>
          <w:sz w:val="22"/>
          <w:szCs w:val="22"/>
        </w:rPr>
        <w:t xml:space="preserve">Implemented Spring boot microservices to process the messages into the </w:t>
      </w:r>
      <w:r w:rsidR="00E842D5" w:rsidRPr="00D6588B">
        <w:rPr>
          <w:rFonts w:asciiTheme="minorHAnsi" w:hAnsiTheme="minorHAnsi" w:cstheme="minorHAnsi"/>
          <w:b/>
          <w:bCs/>
          <w:sz w:val="22"/>
          <w:szCs w:val="22"/>
        </w:rPr>
        <w:t>Kafka cluster setup</w:t>
      </w:r>
      <w:r w:rsidR="00E842D5" w:rsidRPr="00D6588B">
        <w:rPr>
          <w:rFonts w:asciiTheme="minorHAnsi" w:hAnsiTheme="minorHAnsi" w:cstheme="minorHAnsi"/>
          <w:sz w:val="22"/>
          <w:szCs w:val="22"/>
        </w:rPr>
        <w:t>.</w:t>
      </w:r>
    </w:p>
    <w:p w14:paraId="712A50F4" w14:textId="273CFCEA" w:rsidR="0075342E" w:rsidRPr="00D6588B" w:rsidRDefault="007051BA"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In-depth knowledge of </w:t>
      </w:r>
      <w:r w:rsidRPr="00D6588B">
        <w:rPr>
          <w:rFonts w:asciiTheme="minorHAnsi" w:hAnsiTheme="minorHAnsi" w:cstheme="minorHAnsi"/>
          <w:b/>
          <w:sz w:val="22"/>
          <w:szCs w:val="22"/>
        </w:rPr>
        <w:t>PL/SQL</w:t>
      </w:r>
      <w:r w:rsidRPr="00D6588B">
        <w:rPr>
          <w:rFonts w:asciiTheme="minorHAnsi" w:hAnsiTheme="minorHAnsi" w:cstheme="minorHAnsi"/>
          <w:sz w:val="22"/>
          <w:szCs w:val="22"/>
        </w:rPr>
        <w:t xml:space="preserve"> with the experience in constructing the triggers, tables, functions, user defined data type, procedures etc.</w:t>
      </w:r>
      <w:r w:rsidR="0075342E" w:rsidRPr="00D6588B">
        <w:rPr>
          <w:rFonts w:asciiTheme="minorHAnsi" w:hAnsiTheme="minorHAnsi" w:cstheme="minorHAnsi"/>
          <w:sz w:val="22"/>
          <w:szCs w:val="22"/>
        </w:rPr>
        <w:t xml:space="preserve"> Experience in using </w:t>
      </w:r>
      <w:r w:rsidR="0075342E" w:rsidRPr="00D6588B">
        <w:rPr>
          <w:rFonts w:asciiTheme="minorHAnsi" w:hAnsiTheme="minorHAnsi" w:cstheme="minorHAnsi"/>
          <w:b/>
          <w:sz w:val="22"/>
          <w:szCs w:val="22"/>
        </w:rPr>
        <w:t>ANT tool</w:t>
      </w:r>
      <w:r w:rsidR="0075342E" w:rsidRPr="00D6588B">
        <w:rPr>
          <w:rFonts w:asciiTheme="minorHAnsi" w:hAnsiTheme="minorHAnsi" w:cstheme="minorHAnsi"/>
          <w:sz w:val="22"/>
          <w:szCs w:val="22"/>
        </w:rPr>
        <w:t>, Maven to compile, package and deploy the components to the Application Servers.</w:t>
      </w:r>
    </w:p>
    <w:p w14:paraId="32CF15FA" w14:textId="0F7C66BC" w:rsidR="006A198C" w:rsidRPr="00D6588B" w:rsidRDefault="006A198C"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Good experience in </w:t>
      </w:r>
      <w:r w:rsidRPr="00725AC4">
        <w:rPr>
          <w:rFonts w:asciiTheme="minorHAnsi" w:hAnsiTheme="minorHAnsi" w:cstheme="minorHAnsi"/>
          <w:b/>
          <w:bCs/>
          <w:sz w:val="22"/>
          <w:szCs w:val="22"/>
        </w:rPr>
        <w:t>Object Oriented Analysis Design OOAD</w:t>
      </w:r>
      <w:r w:rsidRPr="00D6588B">
        <w:rPr>
          <w:rFonts w:asciiTheme="minorHAnsi" w:hAnsiTheme="minorHAnsi" w:cstheme="minorHAnsi"/>
          <w:sz w:val="22"/>
          <w:szCs w:val="22"/>
        </w:rPr>
        <w:t xml:space="preserve"> using different design methodologies/process frameworks like </w:t>
      </w:r>
      <w:r w:rsidRPr="00725AC4">
        <w:rPr>
          <w:rFonts w:asciiTheme="minorHAnsi" w:hAnsiTheme="minorHAnsi" w:cstheme="minorHAnsi"/>
          <w:b/>
          <w:bCs/>
          <w:sz w:val="22"/>
          <w:szCs w:val="22"/>
        </w:rPr>
        <w:t xml:space="preserve">SDLC </w:t>
      </w:r>
      <w:r w:rsidRPr="00D6588B">
        <w:rPr>
          <w:rFonts w:asciiTheme="minorHAnsi" w:hAnsiTheme="minorHAnsi" w:cstheme="minorHAnsi"/>
          <w:sz w:val="22"/>
          <w:szCs w:val="22"/>
        </w:rPr>
        <w:t>and tools like Rational Rose, Microsoft Visio.</w:t>
      </w:r>
    </w:p>
    <w:p w14:paraId="7A260A3B" w14:textId="0C408AD3" w:rsidR="00CE3837" w:rsidRPr="00D6588B" w:rsidRDefault="00CE3837"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Experience in working in both Windows and </w:t>
      </w:r>
      <w:r w:rsidRPr="00D6588B">
        <w:rPr>
          <w:rFonts w:asciiTheme="minorHAnsi" w:hAnsiTheme="minorHAnsi" w:cstheme="minorHAnsi"/>
          <w:b/>
          <w:sz w:val="22"/>
          <w:szCs w:val="22"/>
        </w:rPr>
        <w:t>UNIX</w:t>
      </w:r>
      <w:r w:rsidRPr="00D6588B">
        <w:rPr>
          <w:rFonts w:asciiTheme="minorHAnsi" w:hAnsiTheme="minorHAnsi" w:cstheme="minorHAnsi"/>
          <w:sz w:val="22"/>
          <w:szCs w:val="22"/>
        </w:rPr>
        <w:t xml:space="preserve"> platforms including programming and debugging skills in </w:t>
      </w:r>
      <w:r w:rsidRPr="00D6588B">
        <w:rPr>
          <w:rFonts w:asciiTheme="minorHAnsi" w:hAnsiTheme="minorHAnsi" w:cstheme="minorHAnsi"/>
          <w:b/>
          <w:sz w:val="22"/>
          <w:szCs w:val="22"/>
        </w:rPr>
        <w:t>UNIX Shell Scripting</w:t>
      </w:r>
      <w:r w:rsidRPr="00D6588B">
        <w:rPr>
          <w:rFonts w:asciiTheme="minorHAnsi" w:hAnsiTheme="minorHAnsi" w:cstheme="minorHAnsi"/>
          <w:sz w:val="22"/>
          <w:szCs w:val="22"/>
        </w:rPr>
        <w:t xml:space="preserve">. Experience in using various Configuration Management tools like </w:t>
      </w:r>
      <w:r w:rsidRPr="00D6588B">
        <w:rPr>
          <w:rFonts w:asciiTheme="minorHAnsi" w:hAnsiTheme="minorHAnsi" w:cstheme="minorHAnsi"/>
          <w:b/>
          <w:sz w:val="22"/>
          <w:szCs w:val="22"/>
        </w:rPr>
        <w:t xml:space="preserve">CVS, GIT </w:t>
      </w:r>
      <w:r w:rsidRPr="00D6588B">
        <w:rPr>
          <w:rFonts w:asciiTheme="minorHAnsi" w:hAnsiTheme="minorHAnsi" w:cstheme="minorHAnsi"/>
          <w:sz w:val="22"/>
          <w:szCs w:val="22"/>
        </w:rPr>
        <w:t>and</w:t>
      </w:r>
      <w:r w:rsidRPr="00D6588B">
        <w:rPr>
          <w:rFonts w:asciiTheme="minorHAnsi" w:hAnsiTheme="minorHAnsi" w:cstheme="minorHAnsi"/>
          <w:b/>
          <w:sz w:val="22"/>
          <w:szCs w:val="22"/>
        </w:rPr>
        <w:t xml:space="preserve"> SVN</w:t>
      </w:r>
      <w:r w:rsidRPr="00D6588B">
        <w:rPr>
          <w:rFonts w:asciiTheme="minorHAnsi" w:hAnsiTheme="minorHAnsi" w:cstheme="minorHAnsi"/>
          <w:sz w:val="22"/>
          <w:szCs w:val="22"/>
        </w:rPr>
        <w:t>.</w:t>
      </w:r>
    </w:p>
    <w:p w14:paraId="53094F6E" w14:textId="039FFFA1" w:rsidR="00DB1DDF" w:rsidRPr="00D6588B" w:rsidRDefault="00DB1DDF"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b/>
          <w:bCs/>
          <w:sz w:val="22"/>
          <w:szCs w:val="22"/>
        </w:rPr>
        <w:t>Hadoop/Java/Mainframes Developer</w:t>
      </w:r>
      <w:r w:rsidRPr="00D6588B">
        <w:rPr>
          <w:rFonts w:asciiTheme="minorHAnsi" w:hAnsiTheme="minorHAnsi" w:cstheme="minorHAnsi"/>
          <w:sz w:val="22"/>
          <w:szCs w:val="22"/>
        </w:rPr>
        <w:t xml:space="preserve"> with software developer in </w:t>
      </w:r>
      <w:r w:rsidRPr="00D6588B">
        <w:rPr>
          <w:rFonts w:asciiTheme="minorHAnsi" w:hAnsiTheme="minorHAnsi" w:cstheme="minorHAnsi"/>
          <w:b/>
          <w:bCs/>
          <w:sz w:val="22"/>
          <w:szCs w:val="22"/>
        </w:rPr>
        <w:t>design, development, deploying</w:t>
      </w:r>
      <w:r w:rsidRPr="00D6588B">
        <w:rPr>
          <w:rFonts w:asciiTheme="minorHAnsi" w:hAnsiTheme="minorHAnsi" w:cstheme="minorHAnsi"/>
          <w:sz w:val="22"/>
          <w:szCs w:val="22"/>
        </w:rPr>
        <w:t xml:space="preserve"> and </w:t>
      </w:r>
      <w:r w:rsidRPr="00D6588B">
        <w:rPr>
          <w:rFonts w:asciiTheme="minorHAnsi" w:hAnsiTheme="minorHAnsi" w:cstheme="minorHAnsi"/>
          <w:b/>
          <w:bCs/>
          <w:sz w:val="22"/>
          <w:szCs w:val="22"/>
        </w:rPr>
        <w:t>supporting large scale distributed systems</w:t>
      </w:r>
      <w:r w:rsidRPr="00D6588B">
        <w:rPr>
          <w:rFonts w:asciiTheme="minorHAnsi" w:hAnsiTheme="minorHAnsi" w:cstheme="minorHAnsi"/>
          <w:sz w:val="22"/>
          <w:szCs w:val="22"/>
        </w:rPr>
        <w:t>.</w:t>
      </w:r>
    </w:p>
    <w:p w14:paraId="2938D0A2" w14:textId="776760CA" w:rsidR="007051BA" w:rsidRPr="00D6588B" w:rsidRDefault="0075342E" w:rsidP="00076D73">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Good working knowledge of </w:t>
      </w:r>
      <w:r w:rsidRPr="00D6588B">
        <w:rPr>
          <w:rFonts w:asciiTheme="minorHAnsi" w:hAnsiTheme="minorHAnsi" w:cstheme="minorHAnsi"/>
          <w:b/>
          <w:sz w:val="22"/>
          <w:szCs w:val="22"/>
        </w:rPr>
        <w:t>J2EE</w:t>
      </w:r>
      <w:r w:rsidRPr="00D6588B">
        <w:rPr>
          <w:rFonts w:asciiTheme="minorHAnsi" w:hAnsiTheme="minorHAnsi" w:cstheme="minorHAnsi"/>
          <w:sz w:val="22"/>
          <w:szCs w:val="22"/>
        </w:rPr>
        <w:t xml:space="preserve"> best practice toolsets such as </w:t>
      </w:r>
      <w:r w:rsidRPr="00D6588B">
        <w:rPr>
          <w:rFonts w:asciiTheme="minorHAnsi" w:hAnsiTheme="minorHAnsi" w:cstheme="minorHAnsi"/>
          <w:b/>
          <w:sz w:val="22"/>
          <w:szCs w:val="22"/>
        </w:rPr>
        <w:t>Ant, Maven, Log4j, Slf4j</w:t>
      </w:r>
      <w:r w:rsidRPr="00D6588B">
        <w:rPr>
          <w:rFonts w:asciiTheme="minorHAnsi" w:hAnsiTheme="minorHAnsi" w:cstheme="minorHAnsi"/>
          <w:sz w:val="22"/>
          <w:szCs w:val="22"/>
        </w:rPr>
        <w:t xml:space="preserve">. </w:t>
      </w:r>
      <w:r w:rsidR="007051BA" w:rsidRPr="00D6588B">
        <w:rPr>
          <w:rFonts w:asciiTheme="minorHAnsi" w:hAnsiTheme="minorHAnsi" w:cstheme="minorHAnsi"/>
          <w:sz w:val="22"/>
          <w:szCs w:val="22"/>
        </w:rPr>
        <w:t xml:space="preserve">Exposure to </w:t>
      </w:r>
      <w:r w:rsidR="007051BA" w:rsidRPr="00D6588B">
        <w:rPr>
          <w:rFonts w:asciiTheme="minorHAnsi" w:hAnsiTheme="minorHAnsi" w:cstheme="minorHAnsi"/>
          <w:b/>
          <w:sz w:val="22"/>
          <w:szCs w:val="22"/>
        </w:rPr>
        <w:t>Oracle, DB2</w:t>
      </w:r>
      <w:r w:rsidR="007051BA" w:rsidRPr="00D6588B">
        <w:rPr>
          <w:rFonts w:asciiTheme="minorHAnsi" w:hAnsiTheme="minorHAnsi" w:cstheme="minorHAnsi"/>
          <w:sz w:val="22"/>
          <w:szCs w:val="22"/>
        </w:rPr>
        <w:t xml:space="preserve">, and </w:t>
      </w:r>
      <w:r w:rsidR="007051BA" w:rsidRPr="00D6588B">
        <w:rPr>
          <w:rFonts w:asciiTheme="minorHAnsi" w:hAnsiTheme="minorHAnsi" w:cstheme="minorHAnsi"/>
          <w:b/>
          <w:sz w:val="22"/>
          <w:szCs w:val="22"/>
        </w:rPr>
        <w:t>MySQL</w:t>
      </w:r>
      <w:r w:rsidR="007051BA" w:rsidRPr="00D6588B">
        <w:rPr>
          <w:rFonts w:asciiTheme="minorHAnsi" w:hAnsiTheme="minorHAnsi" w:cstheme="minorHAnsi"/>
          <w:sz w:val="22"/>
          <w:szCs w:val="22"/>
        </w:rPr>
        <w:t xml:space="preserve"> databases in developing applications using SQL Scripts, Stored Procedures.</w:t>
      </w:r>
      <w:r w:rsidRPr="00D6588B">
        <w:rPr>
          <w:rFonts w:asciiTheme="minorHAnsi" w:hAnsiTheme="minorHAnsi" w:cstheme="minorHAnsi"/>
          <w:sz w:val="22"/>
          <w:szCs w:val="22"/>
        </w:rPr>
        <w:t xml:space="preserve"> </w:t>
      </w:r>
      <w:r w:rsidR="007051BA" w:rsidRPr="00D6588B">
        <w:rPr>
          <w:rFonts w:asciiTheme="minorHAnsi" w:hAnsiTheme="minorHAnsi" w:cstheme="minorHAnsi"/>
          <w:sz w:val="22"/>
          <w:szCs w:val="22"/>
        </w:rPr>
        <w:t xml:space="preserve">Experience using an Integrated Development Environment like </w:t>
      </w:r>
      <w:r w:rsidR="007051BA" w:rsidRPr="00D6588B">
        <w:rPr>
          <w:rFonts w:asciiTheme="minorHAnsi" w:hAnsiTheme="minorHAnsi" w:cstheme="minorHAnsi"/>
          <w:b/>
          <w:sz w:val="22"/>
          <w:szCs w:val="22"/>
        </w:rPr>
        <w:t>Eclipse, RAD 7.5/8.5</w:t>
      </w:r>
      <w:r w:rsidR="007051BA" w:rsidRPr="00D6588B">
        <w:rPr>
          <w:rFonts w:asciiTheme="minorHAnsi" w:hAnsiTheme="minorHAnsi" w:cstheme="minorHAnsi"/>
          <w:sz w:val="22"/>
          <w:szCs w:val="22"/>
        </w:rPr>
        <w:t xml:space="preserve"> for code development.</w:t>
      </w:r>
    </w:p>
    <w:p w14:paraId="106B76C6" w14:textId="347EB71A" w:rsidR="00290633" w:rsidRPr="00AB4496" w:rsidRDefault="007051BA" w:rsidP="00AB4496">
      <w:pPr>
        <w:widowControl/>
        <w:numPr>
          <w:ilvl w:val="0"/>
          <w:numId w:val="26"/>
        </w:numPr>
        <w:suppressAutoHyphens w:val="0"/>
        <w:spacing w:line="276" w:lineRule="auto"/>
        <w:rPr>
          <w:rFonts w:asciiTheme="minorHAnsi" w:hAnsiTheme="minorHAnsi" w:cstheme="minorHAnsi"/>
          <w:sz w:val="22"/>
          <w:szCs w:val="22"/>
        </w:rPr>
      </w:pPr>
      <w:r w:rsidRPr="00D6588B">
        <w:rPr>
          <w:rFonts w:asciiTheme="minorHAnsi" w:hAnsiTheme="minorHAnsi" w:cstheme="minorHAnsi"/>
          <w:sz w:val="22"/>
          <w:szCs w:val="22"/>
        </w:rPr>
        <w:t xml:space="preserve">Good experience of </w:t>
      </w:r>
      <w:r w:rsidR="00D0445C">
        <w:rPr>
          <w:rFonts w:asciiTheme="minorHAnsi" w:hAnsiTheme="minorHAnsi" w:cstheme="minorHAnsi"/>
          <w:sz w:val="22"/>
          <w:szCs w:val="22"/>
        </w:rPr>
        <w:t>AWS</w:t>
      </w:r>
      <w:r w:rsidR="002A18F0">
        <w:rPr>
          <w:rFonts w:asciiTheme="minorHAnsi" w:hAnsiTheme="minorHAnsi" w:cstheme="minorHAnsi"/>
          <w:sz w:val="22"/>
          <w:szCs w:val="22"/>
        </w:rPr>
        <w:t xml:space="preserve"> CLOUD</w:t>
      </w:r>
      <w:r w:rsidRPr="00D6588B">
        <w:rPr>
          <w:rFonts w:asciiTheme="minorHAnsi" w:hAnsiTheme="minorHAnsi" w:cstheme="minorHAnsi"/>
          <w:sz w:val="22"/>
          <w:szCs w:val="22"/>
        </w:rPr>
        <w:t xml:space="preserve"> Elastic Block Storage </w:t>
      </w:r>
      <w:r w:rsidRPr="00D6588B">
        <w:rPr>
          <w:rFonts w:asciiTheme="minorHAnsi" w:hAnsiTheme="minorHAnsi" w:cstheme="minorHAnsi"/>
          <w:b/>
          <w:sz w:val="22"/>
          <w:szCs w:val="22"/>
        </w:rPr>
        <w:t>(EBS),</w:t>
      </w:r>
      <w:r w:rsidRPr="00D6588B">
        <w:rPr>
          <w:rFonts w:asciiTheme="minorHAnsi" w:hAnsiTheme="minorHAnsi" w:cstheme="minorHAnsi"/>
          <w:sz w:val="22"/>
          <w:szCs w:val="22"/>
        </w:rPr>
        <w:t xml:space="preserve"> different volume types and use of various types of EBS volumes based on requirement.</w:t>
      </w:r>
      <w:r w:rsidR="00DB1DDF" w:rsidRPr="00D6588B">
        <w:rPr>
          <w:rFonts w:asciiTheme="minorHAnsi" w:hAnsiTheme="minorHAnsi" w:cstheme="minorHAnsi"/>
          <w:sz w:val="22"/>
          <w:szCs w:val="22"/>
        </w:rPr>
        <w:t xml:space="preserve"> Participated in development/implementation of CLOUDERA Hadoop environment.</w:t>
      </w:r>
      <w:r w:rsidR="00AB4496">
        <w:rPr>
          <w:rFonts w:asciiTheme="minorHAnsi" w:hAnsiTheme="minorHAnsi" w:cstheme="minorHAnsi"/>
          <w:sz w:val="22"/>
          <w:szCs w:val="22"/>
        </w:rPr>
        <w:t xml:space="preserve"> </w:t>
      </w:r>
      <w:r w:rsidR="00290633" w:rsidRPr="00AB4496">
        <w:rPr>
          <w:rFonts w:asciiTheme="minorHAnsi" w:hAnsiTheme="minorHAnsi" w:cstheme="minorHAnsi"/>
          <w:sz w:val="22"/>
          <w:szCs w:val="22"/>
        </w:rPr>
        <w:t xml:space="preserve">Worked in projects </w:t>
      </w:r>
      <w:r w:rsidR="009B7590" w:rsidRPr="00AB4496">
        <w:rPr>
          <w:rFonts w:asciiTheme="minorHAnsi" w:hAnsiTheme="minorHAnsi" w:cstheme="minorHAnsi"/>
          <w:sz w:val="22"/>
          <w:szCs w:val="22"/>
        </w:rPr>
        <w:t>executed</w:t>
      </w:r>
      <w:r w:rsidR="00290633" w:rsidRPr="00AB4496">
        <w:rPr>
          <w:rFonts w:asciiTheme="minorHAnsi" w:hAnsiTheme="minorHAnsi" w:cstheme="minorHAnsi"/>
          <w:sz w:val="22"/>
          <w:szCs w:val="22"/>
        </w:rPr>
        <w:t xml:space="preserve"> in both </w:t>
      </w:r>
      <w:r w:rsidR="00290633" w:rsidRPr="00AB4496">
        <w:rPr>
          <w:rFonts w:asciiTheme="minorHAnsi" w:hAnsiTheme="minorHAnsi" w:cstheme="minorHAnsi"/>
          <w:b/>
          <w:bCs/>
          <w:sz w:val="22"/>
          <w:szCs w:val="22"/>
        </w:rPr>
        <w:t xml:space="preserve">Waterfall </w:t>
      </w:r>
      <w:r w:rsidR="00290633" w:rsidRPr="00AB4496">
        <w:rPr>
          <w:rFonts w:asciiTheme="minorHAnsi" w:hAnsiTheme="minorHAnsi" w:cstheme="minorHAnsi"/>
          <w:sz w:val="22"/>
          <w:szCs w:val="22"/>
        </w:rPr>
        <w:t xml:space="preserve">and </w:t>
      </w:r>
      <w:r w:rsidR="00290633" w:rsidRPr="00AB4496">
        <w:rPr>
          <w:rFonts w:asciiTheme="minorHAnsi" w:hAnsiTheme="minorHAnsi" w:cstheme="minorHAnsi"/>
          <w:b/>
          <w:bCs/>
          <w:sz w:val="22"/>
          <w:szCs w:val="22"/>
        </w:rPr>
        <w:t xml:space="preserve">Agile </w:t>
      </w:r>
      <w:r w:rsidR="00290633" w:rsidRPr="00AB4496">
        <w:rPr>
          <w:rFonts w:asciiTheme="minorHAnsi" w:hAnsiTheme="minorHAnsi" w:cstheme="minorHAnsi"/>
          <w:sz w:val="22"/>
          <w:szCs w:val="22"/>
        </w:rPr>
        <w:t>methodologies.</w:t>
      </w:r>
      <w:r w:rsidR="00C8440C" w:rsidRPr="00AB4496">
        <w:rPr>
          <w:rFonts w:asciiTheme="minorHAnsi" w:hAnsiTheme="minorHAnsi" w:cstheme="minorHAnsi"/>
          <w:sz w:val="22"/>
          <w:szCs w:val="22"/>
        </w:rPr>
        <w:t xml:space="preserve"> </w:t>
      </w:r>
      <w:r w:rsidR="00290633" w:rsidRPr="00AB4496">
        <w:rPr>
          <w:rFonts w:asciiTheme="minorHAnsi" w:hAnsiTheme="minorHAnsi" w:cstheme="minorHAnsi"/>
          <w:sz w:val="22"/>
          <w:szCs w:val="22"/>
        </w:rPr>
        <w:t>Exceptional analytical and communication skills, with vast experience in handling team and attaining the business goals</w:t>
      </w:r>
    </w:p>
    <w:p w14:paraId="05B8329F" w14:textId="77777777" w:rsidR="00290633" w:rsidRPr="00D6588B" w:rsidRDefault="00290633">
      <w:pPr>
        <w:pStyle w:val="BodyText"/>
        <w:widowControl/>
        <w:spacing w:after="0" w:line="255" w:lineRule="atLeast"/>
        <w:rPr>
          <w:rFonts w:asciiTheme="minorHAnsi" w:hAnsiTheme="minorHAnsi" w:cstheme="minorHAnsi"/>
        </w:rPr>
      </w:pPr>
      <w:r w:rsidRPr="00D6588B">
        <w:rPr>
          <w:rFonts w:asciiTheme="minorHAnsi" w:hAnsiTheme="minorHAnsi" w:cstheme="minorHAnsi"/>
        </w:rPr>
        <w:t>.</w:t>
      </w:r>
    </w:p>
    <w:p w14:paraId="6BE9DA45" w14:textId="77777777" w:rsidR="00733C4F" w:rsidRPr="00D6588B" w:rsidRDefault="00733C4F" w:rsidP="00733C4F">
      <w:pPr>
        <w:pStyle w:val="Heading2"/>
        <w:widowControl/>
        <w:spacing w:before="0" w:after="0" w:line="240" w:lineRule="atLeast"/>
        <w:rPr>
          <w:rFonts w:asciiTheme="minorHAnsi" w:hAnsiTheme="minorHAnsi" w:cstheme="minorHAnsi"/>
        </w:rPr>
      </w:pPr>
      <w:r w:rsidRPr="00D6588B">
        <w:rPr>
          <w:rFonts w:asciiTheme="minorHAnsi" w:hAnsiTheme="minorHAnsi" w:cstheme="minorHAnsi"/>
        </w:rPr>
        <w:t>Technical Skills</w:t>
      </w:r>
    </w:p>
    <w:p w14:paraId="0567860D" w14:textId="77777777" w:rsidR="00733C4F" w:rsidRPr="00D6588B" w:rsidRDefault="00733C4F" w:rsidP="00733C4F">
      <w:pPr>
        <w:pStyle w:val="BodyText"/>
        <w:rPr>
          <w:rFonts w:asciiTheme="minorHAnsi" w:hAnsiTheme="minorHAnsi" w:cstheme="minorHAnsi"/>
        </w:rPr>
      </w:pP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094"/>
        <w:gridCol w:w="6804"/>
      </w:tblGrid>
      <w:tr w:rsidR="000A4DB1" w:rsidRPr="00D6588B" w14:paraId="267E5961" w14:textId="77777777" w:rsidTr="001D0F5C">
        <w:tc>
          <w:tcPr>
            <w:tcW w:w="2094" w:type="dxa"/>
            <w:shd w:val="clear" w:color="auto" w:fill="BEBEBE"/>
            <w:vAlign w:val="center"/>
          </w:tcPr>
          <w:p w14:paraId="6F8E534C" w14:textId="77777777" w:rsidR="00733C4F" w:rsidRPr="00D6588B" w:rsidRDefault="00733C4F" w:rsidP="001D0F5C">
            <w:pPr>
              <w:pStyle w:val="TableContents"/>
              <w:rPr>
                <w:rStyle w:val="Strong"/>
                <w:rFonts w:asciiTheme="minorHAnsi" w:hAnsiTheme="minorHAnsi" w:cstheme="minorHAnsi"/>
                <w:b w:val="0"/>
                <w:color w:val="000000" w:themeColor="text1"/>
              </w:rPr>
            </w:pPr>
            <w:r w:rsidRPr="00D6588B">
              <w:rPr>
                <w:rStyle w:val="Strong"/>
                <w:rFonts w:asciiTheme="minorHAnsi" w:hAnsiTheme="minorHAnsi" w:cstheme="minorHAnsi"/>
                <w:b w:val="0"/>
                <w:color w:val="000000" w:themeColor="text1"/>
              </w:rPr>
              <w:t>Category</w:t>
            </w:r>
          </w:p>
        </w:tc>
        <w:tc>
          <w:tcPr>
            <w:tcW w:w="6804" w:type="dxa"/>
            <w:shd w:val="clear" w:color="auto" w:fill="BEBEBE"/>
            <w:vAlign w:val="center"/>
          </w:tcPr>
          <w:p w14:paraId="421E7BC0" w14:textId="77777777" w:rsidR="00733C4F" w:rsidRPr="00D6588B" w:rsidRDefault="00733C4F" w:rsidP="001D0F5C">
            <w:pPr>
              <w:pStyle w:val="TableContents"/>
              <w:rPr>
                <w:rFonts w:asciiTheme="minorHAnsi" w:hAnsiTheme="minorHAnsi" w:cstheme="minorHAnsi"/>
                <w:color w:val="000000" w:themeColor="text1"/>
              </w:rPr>
            </w:pPr>
            <w:r w:rsidRPr="00D6588B">
              <w:rPr>
                <w:rStyle w:val="Strong"/>
                <w:rFonts w:asciiTheme="minorHAnsi" w:hAnsiTheme="minorHAnsi" w:cstheme="minorHAnsi"/>
                <w:b w:val="0"/>
                <w:color w:val="000000" w:themeColor="text1"/>
              </w:rPr>
              <w:t>Name</w:t>
            </w:r>
          </w:p>
        </w:tc>
      </w:tr>
      <w:tr w:rsidR="000A4DB1" w:rsidRPr="00D6588B" w14:paraId="796CD9BF" w14:textId="77777777" w:rsidTr="001D0F5C">
        <w:tc>
          <w:tcPr>
            <w:tcW w:w="2094" w:type="dxa"/>
            <w:shd w:val="clear" w:color="auto" w:fill="auto"/>
            <w:vAlign w:val="center"/>
          </w:tcPr>
          <w:p w14:paraId="5837B5E7" w14:textId="77777777" w:rsidR="00733C4F" w:rsidRPr="00D6588B" w:rsidRDefault="00733C4F" w:rsidP="001D0F5C">
            <w:pPr>
              <w:pStyle w:val="TableContents"/>
              <w:rPr>
                <w:rFonts w:asciiTheme="minorHAnsi" w:hAnsiTheme="minorHAnsi" w:cstheme="minorHAnsi"/>
                <w:color w:val="000000" w:themeColor="text1"/>
              </w:rPr>
            </w:pPr>
            <w:r w:rsidRPr="00D6588B">
              <w:rPr>
                <w:rFonts w:asciiTheme="minorHAnsi" w:hAnsiTheme="minorHAnsi" w:cstheme="minorHAnsi"/>
                <w:color w:val="000000" w:themeColor="text1"/>
              </w:rPr>
              <w:t>Platforms</w:t>
            </w:r>
          </w:p>
        </w:tc>
        <w:tc>
          <w:tcPr>
            <w:tcW w:w="6804" w:type="dxa"/>
            <w:shd w:val="clear" w:color="auto" w:fill="auto"/>
            <w:vAlign w:val="center"/>
          </w:tcPr>
          <w:p w14:paraId="6C4A4CAF" w14:textId="77777777" w:rsidR="00733C4F" w:rsidRPr="00D6588B" w:rsidRDefault="00733C4F" w:rsidP="001D0F5C">
            <w:pPr>
              <w:pStyle w:val="TableContents"/>
              <w:rPr>
                <w:rFonts w:asciiTheme="minorHAnsi" w:hAnsiTheme="minorHAnsi" w:cstheme="minorHAnsi"/>
                <w:color w:val="000000" w:themeColor="text1"/>
              </w:rPr>
            </w:pPr>
            <w:r w:rsidRPr="00D6588B">
              <w:rPr>
                <w:rFonts w:asciiTheme="minorHAnsi" w:hAnsiTheme="minorHAnsi" w:cstheme="minorHAnsi"/>
                <w:color w:val="000000" w:themeColor="text1"/>
              </w:rPr>
              <w:t>Windows</w:t>
            </w:r>
            <w:r w:rsidRPr="00D6588B">
              <w:rPr>
                <w:rFonts w:asciiTheme="minorHAnsi" w:hAnsiTheme="minorHAnsi" w:cstheme="minorHAnsi"/>
                <w:color w:val="000000" w:themeColor="text1"/>
                <w:lang w:val="en-US"/>
              </w:rPr>
              <w:t>, UNIX (AIX)</w:t>
            </w:r>
          </w:p>
        </w:tc>
      </w:tr>
      <w:tr w:rsidR="000A4DB1" w:rsidRPr="00D6588B" w14:paraId="72255B1A" w14:textId="77777777" w:rsidTr="001D0F5C">
        <w:tc>
          <w:tcPr>
            <w:tcW w:w="2094" w:type="dxa"/>
            <w:shd w:val="clear" w:color="auto" w:fill="auto"/>
            <w:vAlign w:val="center"/>
          </w:tcPr>
          <w:p w14:paraId="5FEA5E1C"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Languages</w:t>
            </w:r>
          </w:p>
        </w:tc>
        <w:tc>
          <w:tcPr>
            <w:tcW w:w="6804" w:type="dxa"/>
            <w:shd w:val="clear" w:color="auto" w:fill="auto"/>
            <w:vAlign w:val="center"/>
          </w:tcPr>
          <w:p w14:paraId="3D293D67" w14:textId="3B88CBFE" w:rsidR="00733C4F" w:rsidRPr="00D6588B" w:rsidRDefault="00733C4F" w:rsidP="001D0F5C">
            <w:pPr>
              <w:pStyle w:val="TableContents"/>
              <w:rPr>
                <w:rFonts w:asciiTheme="minorHAnsi" w:hAnsiTheme="minorHAnsi" w:cstheme="minorHAnsi"/>
                <w:color w:val="000000" w:themeColor="text1"/>
              </w:rPr>
            </w:pPr>
            <w:r w:rsidRPr="00D6588B">
              <w:rPr>
                <w:rFonts w:asciiTheme="minorHAnsi" w:hAnsiTheme="minorHAnsi" w:cstheme="minorHAnsi"/>
                <w:color w:val="000000" w:themeColor="text1"/>
                <w:lang w:val="en-US"/>
              </w:rPr>
              <w:t>C, C++, Java, JavaScript, SQL,</w:t>
            </w:r>
            <w:r w:rsidR="00F97699" w:rsidRPr="00D6588B">
              <w:rPr>
                <w:rFonts w:asciiTheme="minorHAnsi" w:hAnsiTheme="minorHAnsi" w:cstheme="minorHAnsi"/>
                <w:color w:val="000000" w:themeColor="text1"/>
                <w:lang w:val="en-US"/>
              </w:rPr>
              <w:t xml:space="preserve"> PL/SQL,</w:t>
            </w:r>
            <w:r w:rsidRPr="00D6588B">
              <w:rPr>
                <w:rFonts w:asciiTheme="minorHAnsi" w:hAnsiTheme="minorHAnsi" w:cstheme="minorHAnsi"/>
                <w:color w:val="000000" w:themeColor="text1"/>
                <w:lang w:val="en-US"/>
              </w:rPr>
              <w:t xml:space="preserve"> HTML, CSS, XML, UML</w:t>
            </w:r>
          </w:p>
        </w:tc>
      </w:tr>
      <w:tr w:rsidR="000A4DB1" w:rsidRPr="00D6588B" w14:paraId="1B78181C" w14:textId="77777777" w:rsidTr="001D0F5C">
        <w:tc>
          <w:tcPr>
            <w:tcW w:w="2094" w:type="dxa"/>
            <w:shd w:val="clear" w:color="auto" w:fill="auto"/>
            <w:vAlign w:val="center"/>
          </w:tcPr>
          <w:p w14:paraId="1E24E79D"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lastRenderedPageBreak/>
              <w:t>J2SE Technologies</w:t>
            </w:r>
          </w:p>
        </w:tc>
        <w:tc>
          <w:tcPr>
            <w:tcW w:w="6804" w:type="dxa"/>
            <w:shd w:val="clear" w:color="auto" w:fill="auto"/>
            <w:vAlign w:val="center"/>
          </w:tcPr>
          <w:p w14:paraId="08D62C8F" w14:textId="77777777" w:rsidR="00733C4F" w:rsidRPr="00D6588B" w:rsidRDefault="00733C4F" w:rsidP="001D0F5C">
            <w:pPr>
              <w:pStyle w:val="TableContents"/>
              <w:rPr>
                <w:rFonts w:asciiTheme="minorHAnsi" w:hAnsiTheme="minorHAnsi" w:cstheme="minorHAnsi"/>
                <w:color w:val="000000" w:themeColor="text1"/>
                <w:lang w:eastAsia="en-US" w:bidi="ar-SA"/>
              </w:rPr>
            </w:pPr>
            <w:r w:rsidRPr="00D6588B">
              <w:rPr>
                <w:rFonts w:asciiTheme="minorHAnsi" w:hAnsiTheme="minorHAnsi" w:cstheme="minorHAnsi"/>
                <w:color w:val="000000" w:themeColor="text1"/>
                <w:lang w:val="en-US"/>
              </w:rPr>
              <w:t>Core Java, Threads, Swing, I/O, JavaBeans, JDBC, JSP, Servlets, JDBC, Hibernate</w:t>
            </w:r>
          </w:p>
        </w:tc>
      </w:tr>
      <w:tr w:rsidR="000A4DB1" w:rsidRPr="00D6588B" w14:paraId="292FB856" w14:textId="77777777" w:rsidTr="001D0F5C">
        <w:tc>
          <w:tcPr>
            <w:tcW w:w="2094" w:type="dxa"/>
            <w:shd w:val="clear" w:color="auto" w:fill="auto"/>
            <w:vAlign w:val="center"/>
          </w:tcPr>
          <w:p w14:paraId="69419973"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Frameworks</w:t>
            </w:r>
          </w:p>
        </w:tc>
        <w:tc>
          <w:tcPr>
            <w:tcW w:w="6804" w:type="dxa"/>
            <w:shd w:val="clear" w:color="auto" w:fill="auto"/>
            <w:vAlign w:val="center"/>
          </w:tcPr>
          <w:p w14:paraId="14A8C239" w14:textId="77777777" w:rsidR="00733C4F" w:rsidRPr="00D6588B" w:rsidRDefault="00733C4F" w:rsidP="001D0F5C">
            <w:pPr>
              <w:pStyle w:val="TableContents"/>
              <w:rPr>
                <w:rFonts w:asciiTheme="minorHAnsi" w:hAnsiTheme="minorHAnsi" w:cstheme="minorHAnsi"/>
                <w:color w:val="000000" w:themeColor="text1"/>
              </w:rPr>
            </w:pPr>
            <w:r w:rsidRPr="00D6588B">
              <w:rPr>
                <w:rFonts w:asciiTheme="minorHAnsi" w:hAnsiTheme="minorHAnsi" w:cstheme="minorHAnsi"/>
                <w:color w:val="000000" w:themeColor="text1"/>
                <w:lang w:val="en-US"/>
              </w:rPr>
              <w:t>Spring, Struts 1.x, Spring Boot, Spring Data JPA, Hibernate, Apache Axis, AKKA</w:t>
            </w:r>
          </w:p>
        </w:tc>
      </w:tr>
      <w:tr w:rsidR="000A4DB1" w:rsidRPr="00D6588B" w14:paraId="75562CEC" w14:textId="77777777" w:rsidTr="001D0F5C">
        <w:tc>
          <w:tcPr>
            <w:tcW w:w="2094" w:type="dxa"/>
            <w:shd w:val="clear" w:color="auto" w:fill="auto"/>
            <w:vAlign w:val="center"/>
          </w:tcPr>
          <w:p w14:paraId="26BF747D"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Database</w:t>
            </w:r>
          </w:p>
        </w:tc>
        <w:tc>
          <w:tcPr>
            <w:tcW w:w="6804" w:type="dxa"/>
            <w:shd w:val="clear" w:color="auto" w:fill="auto"/>
            <w:vAlign w:val="center"/>
          </w:tcPr>
          <w:p w14:paraId="19E4B08F" w14:textId="206C254C" w:rsidR="00733C4F" w:rsidRPr="00D6588B" w:rsidRDefault="00733C4F" w:rsidP="001D0F5C">
            <w:pPr>
              <w:pStyle w:val="TableContents"/>
              <w:rPr>
                <w:rFonts w:asciiTheme="minorHAnsi" w:hAnsiTheme="minorHAnsi" w:cstheme="minorHAnsi"/>
                <w:color w:val="000000" w:themeColor="text1"/>
              </w:rPr>
            </w:pPr>
            <w:r w:rsidRPr="00D6588B">
              <w:rPr>
                <w:rFonts w:asciiTheme="minorHAnsi" w:hAnsiTheme="minorHAnsi" w:cstheme="minorHAnsi"/>
                <w:color w:val="000000" w:themeColor="text1"/>
                <w:lang w:val="en-US"/>
              </w:rPr>
              <w:t>Oracle, MySQL,</w:t>
            </w:r>
            <w:r w:rsidR="00077E1A" w:rsidRPr="00D6588B">
              <w:rPr>
                <w:rFonts w:asciiTheme="minorHAnsi" w:hAnsiTheme="minorHAnsi" w:cstheme="minorHAnsi"/>
                <w:color w:val="000000" w:themeColor="text1"/>
              </w:rPr>
              <w:t xml:space="preserve"> SQL Server,</w:t>
            </w:r>
            <w:r w:rsidRPr="00D6588B">
              <w:rPr>
                <w:rFonts w:asciiTheme="minorHAnsi" w:hAnsiTheme="minorHAnsi" w:cstheme="minorHAnsi"/>
                <w:color w:val="000000" w:themeColor="text1"/>
                <w:lang w:val="en-US"/>
              </w:rPr>
              <w:t xml:space="preserve"> DB2, MS-Access and Microsoft SQL Server</w:t>
            </w:r>
          </w:p>
        </w:tc>
      </w:tr>
      <w:tr w:rsidR="000A4DB1" w:rsidRPr="00D6588B" w14:paraId="11B99505" w14:textId="77777777" w:rsidTr="001D0F5C">
        <w:tc>
          <w:tcPr>
            <w:tcW w:w="2094" w:type="dxa"/>
            <w:shd w:val="clear" w:color="auto" w:fill="auto"/>
            <w:vAlign w:val="center"/>
          </w:tcPr>
          <w:p w14:paraId="060644D0"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Application Servers</w:t>
            </w:r>
          </w:p>
        </w:tc>
        <w:tc>
          <w:tcPr>
            <w:tcW w:w="6804" w:type="dxa"/>
            <w:shd w:val="clear" w:color="auto" w:fill="auto"/>
            <w:vAlign w:val="center"/>
          </w:tcPr>
          <w:p w14:paraId="398A8268" w14:textId="5B1544D7" w:rsidR="00733C4F" w:rsidRPr="00D6588B" w:rsidRDefault="00733C4F" w:rsidP="001D0F5C">
            <w:pPr>
              <w:pStyle w:val="TableContents"/>
              <w:rPr>
                <w:rFonts w:asciiTheme="minorHAnsi" w:hAnsiTheme="minorHAnsi" w:cstheme="minorHAnsi"/>
                <w:color w:val="000000" w:themeColor="text1"/>
              </w:rPr>
            </w:pPr>
            <w:r w:rsidRPr="00D6588B">
              <w:rPr>
                <w:rFonts w:asciiTheme="minorHAnsi" w:hAnsiTheme="minorHAnsi" w:cstheme="minorHAnsi"/>
                <w:color w:val="000000" w:themeColor="text1"/>
                <w:lang w:val="en-US"/>
              </w:rPr>
              <w:t>IBM WebSphere 8.5, Apache Tomcat, JBOSS, WebLogic</w:t>
            </w:r>
            <w:r w:rsidR="000B3367" w:rsidRPr="00D6588B">
              <w:rPr>
                <w:rFonts w:asciiTheme="minorHAnsi" w:hAnsiTheme="minorHAnsi" w:cstheme="minorHAnsi"/>
                <w:color w:val="000000" w:themeColor="text1"/>
                <w:lang w:val="en-US"/>
              </w:rPr>
              <w:t xml:space="preserve">, </w:t>
            </w:r>
            <w:r w:rsidR="000B3367" w:rsidRPr="00D6588B">
              <w:rPr>
                <w:rFonts w:asciiTheme="minorHAnsi" w:hAnsiTheme="minorHAnsi" w:cstheme="minorHAnsi"/>
                <w:color w:val="000000" w:themeColor="text1"/>
              </w:rPr>
              <w:t>Web Services</w:t>
            </w:r>
          </w:p>
        </w:tc>
      </w:tr>
      <w:tr w:rsidR="000A4DB1" w:rsidRPr="00D6588B" w14:paraId="72649BF1" w14:textId="77777777" w:rsidTr="001D0F5C">
        <w:tc>
          <w:tcPr>
            <w:tcW w:w="2094" w:type="dxa"/>
            <w:shd w:val="clear" w:color="auto" w:fill="auto"/>
            <w:vAlign w:val="center"/>
          </w:tcPr>
          <w:p w14:paraId="17968E00"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Build Tool</w:t>
            </w:r>
          </w:p>
        </w:tc>
        <w:tc>
          <w:tcPr>
            <w:tcW w:w="6804" w:type="dxa"/>
            <w:shd w:val="clear" w:color="auto" w:fill="auto"/>
            <w:vAlign w:val="center"/>
          </w:tcPr>
          <w:p w14:paraId="05D25DC9" w14:textId="60ED4740" w:rsidR="00733C4F" w:rsidRPr="00D6588B" w:rsidRDefault="00733C4F" w:rsidP="001D0F5C">
            <w:pPr>
              <w:pStyle w:val="TableContents"/>
              <w:rPr>
                <w:rFonts w:asciiTheme="minorHAnsi" w:hAnsiTheme="minorHAnsi" w:cstheme="minorHAnsi"/>
                <w:color w:val="000000" w:themeColor="text1"/>
              </w:rPr>
            </w:pPr>
            <w:r w:rsidRPr="00D6588B">
              <w:rPr>
                <w:rFonts w:asciiTheme="minorHAnsi" w:hAnsiTheme="minorHAnsi" w:cstheme="minorHAnsi"/>
                <w:color w:val="000000" w:themeColor="text1"/>
                <w:lang w:val="en-US"/>
              </w:rPr>
              <w:t>Maven, ANT and Jenkins</w:t>
            </w:r>
            <w:r w:rsidR="00060FDA" w:rsidRPr="00D6588B">
              <w:rPr>
                <w:rFonts w:asciiTheme="minorHAnsi" w:hAnsiTheme="minorHAnsi" w:cstheme="minorHAnsi"/>
                <w:color w:val="000000" w:themeColor="text1"/>
                <w:lang w:val="en-US"/>
              </w:rPr>
              <w:t>, Restful</w:t>
            </w:r>
          </w:p>
        </w:tc>
      </w:tr>
      <w:tr w:rsidR="000A4DB1" w:rsidRPr="00D6588B" w14:paraId="5D165E4C" w14:textId="77777777" w:rsidTr="001D0F5C">
        <w:tc>
          <w:tcPr>
            <w:tcW w:w="2094" w:type="dxa"/>
            <w:shd w:val="clear" w:color="auto" w:fill="auto"/>
            <w:vAlign w:val="center"/>
          </w:tcPr>
          <w:p w14:paraId="18BF6809"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Development Tools/IDE</w:t>
            </w:r>
          </w:p>
        </w:tc>
        <w:tc>
          <w:tcPr>
            <w:tcW w:w="6804" w:type="dxa"/>
            <w:shd w:val="clear" w:color="auto" w:fill="auto"/>
            <w:vAlign w:val="center"/>
          </w:tcPr>
          <w:p w14:paraId="0206E1F0"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Eclipse, Net Beans, STS, IntelliJ</w:t>
            </w:r>
          </w:p>
        </w:tc>
      </w:tr>
      <w:tr w:rsidR="00733C4F" w:rsidRPr="00D6588B" w14:paraId="78E760DE" w14:textId="77777777" w:rsidTr="001D0F5C">
        <w:tc>
          <w:tcPr>
            <w:tcW w:w="2094" w:type="dxa"/>
            <w:shd w:val="clear" w:color="auto" w:fill="auto"/>
            <w:vAlign w:val="center"/>
          </w:tcPr>
          <w:p w14:paraId="3E2C6699"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XML Technologies</w:t>
            </w:r>
          </w:p>
        </w:tc>
        <w:tc>
          <w:tcPr>
            <w:tcW w:w="6804" w:type="dxa"/>
            <w:shd w:val="clear" w:color="auto" w:fill="auto"/>
            <w:vAlign w:val="center"/>
          </w:tcPr>
          <w:p w14:paraId="4868D605" w14:textId="77777777" w:rsidR="00733C4F" w:rsidRPr="00D6588B" w:rsidRDefault="00733C4F" w:rsidP="001D0F5C">
            <w:pPr>
              <w:pStyle w:val="TableContents"/>
              <w:rPr>
                <w:rFonts w:asciiTheme="minorHAnsi" w:hAnsiTheme="minorHAnsi" w:cstheme="minorHAnsi"/>
                <w:color w:val="000000" w:themeColor="text1"/>
                <w:lang w:val="en-US"/>
              </w:rPr>
            </w:pPr>
            <w:r w:rsidRPr="00D6588B">
              <w:rPr>
                <w:rFonts w:asciiTheme="minorHAnsi" w:hAnsiTheme="minorHAnsi" w:cstheme="minorHAnsi"/>
                <w:color w:val="000000" w:themeColor="text1"/>
                <w:lang w:val="en-US"/>
              </w:rPr>
              <w:t>XML, XSL, XSLT, DOM</w:t>
            </w:r>
          </w:p>
        </w:tc>
      </w:tr>
    </w:tbl>
    <w:p w14:paraId="1C405AD8" w14:textId="77777777" w:rsidR="00733C4F" w:rsidRPr="00D6588B" w:rsidRDefault="00733C4F" w:rsidP="00733C4F">
      <w:pPr>
        <w:pStyle w:val="Heading2"/>
        <w:widowControl/>
        <w:spacing w:before="0" w:after="0" w:line="240" w:lineRule="atLeast"/>
        <w:rPr>
          <w:rFonts w:asciiTheme="minorHAnsi" w:hAnsiTheme="minorHAnsi" w:cstheme="minorHAnsi"/>
          <w:lang w:val="en-US"/>
        </w:rPr>
      </w:pPr>
    </w:p>
    <w:p w14:paraId="067AA314" w14:textId="655580F0" w:rsidR="00290633" w:rsidRPr="00D6588B" w:rsidRDefault="00290633">
      <w:pPr>
        <w:pStyle w:val="Heading2"/>
        <w:widowControl/>
        <w:spacing w:before="0" w:after="0" w:line="240" w:lineRule="atLeast"/>
        <w:rPr>
          <w:rFonts w:asciiTheme="minorHAnsi" w:hAnsiTheme="minorHAnsi" w:cstheme="minorHAnsi"/>
          <w:lang w:val="en-US"/>
        </w:rPr>
      </w:pPr>
      <w:r w:rsidRPr="00D6588B">
        <w:rPr>
          <w:rFonts w:asciiTheme="minorHAnsi" w:hAnsiTheme="minorHAnsi" w:cstheme="minorHAnsi"/>
        </w:rPr>
        <w:t>Academics and Certifications</w:t>
      </w:r>
    </w:p>
    <w:p w14:paraId="048A9170" w14:textId="3DA2C6B4" w:rsidR="00290633" w:rsidRDefault="00290633" w:rsidP="00B16318">
      <w:pPr>
        <w:pStyle w:val="BodyText"/>
        <w:widowControl/>
        <w:spacing w:after="0" w:line="255" w:lineRule="atLeast"/>
        <w:rPr>
          <w:rFonts w:asciiTheme="minorHAnsi" w:hAnsiTheme="minorHAnsi" w:cstheme="minorHAnsi"/>
          <w:b/>
          <w:bCs/>
          <w:lang w:val="en-US"/>
        </w:rPr>
      </w:pPr>
    </w:p>
    <w:p w14:paraId="6514475F" w14:textId="77777777" w:rsidR="00B16318" w:rsidRDefault="00B16318" w:rsidP="00B16318">
      <w:pPr>
        <w:pStyle w:val="BodyText"/>
        <w:widowControl/>
        <w:numPr>
          <w:ilvl w:val="0"/>
          <w:numId w:val="3"/>
        </w:numPr>
        <w:spacing w:line="255" w:lineRule="atLeast"/>
        <w:rPr>
          <w:rFonts w:asciiTheme="minorHAnsi" w:hAnsiTheme="minorHAnsi" w:cstheme="minorHAnsi"/>
          <w:b/>
          <w:bCs/>
          <w:lang w:val="en-US"/>
        </w:rPr>
      </w:pPr>
      <w:r w:rsidRPr="00B16318">
        <w:rPr>
          <w:rFonts w:asciiTheme="minorHAnsi" w:hAnsiTheme="minorHAnsi" w:cstheme="minorHAnsi"/>
          <w:b/>
          <w:bCs/>
          <w:lang w:val="en-US"/>
        </w:rPr>
        <w:t>MS - Computer Science* Georgia Institute of Technology</w:t>
      </w:r>
    </w:p>
    <w:p w14:paraId="5F2DE3CE" w14:textId="0B660D2E" w:rsidR="00B16318" w:rsidRPr="00B16318" w:rsidRDefault="00B16318" w:rsidP="00B16318">
      <w:pPr>
        <w:pStyle w:val="BodyText"/>
        <w:widowControl/>
        <w:numPr>
          <w:ilvl w:val="0"/>
          <w:numId w:val="3"/>
        </w:numPr>
        <w:spacing w:line="255" w:lineRule="atLeast"/>
        <w:rPr>
          <w:rFonts w:asciiTheme="minorHAnsi" w:hAnsiTheme="minorHAnsi" w:cstheme="minorHAnsi"/>
          <w:b/>
          <w:bCs/>
          <w:lang w:val="en-US"/>
        </w:rPr>
      </w:pPr>
      <w:proofErr w:type="spellStart"/>
      <w:proofErr w:type="gramStart"/>
      <w:r w:rsidRPr="00B16318">
        <w:rPr>
          <w:rFonts w:asciiTheme="minorHAnsi" w:hAnsiTheme="minorHAnsi" w:cstheme="minorHAnsi"/>
          <w:b/>
          <w:bCs/>
          <w:lang w:val="en-US"/>
        </w:rPr>
        <w:t>B.Tech</w:t>
      </w:r>
      <w:proofErr w:type="spellEnd"/>
      <w:proofErr w:type="gramEnd"/>
      <w:r w:rsidRPr="00B16318">
        <w:rPr>
          <w:rFonts w:asciiTheme="minorHAnsi" w:hAnsiTheme="minorHAnsi" w:cstheme="minorHAnsi"/>
          <w:b/>
          <w:bCs/>
          <w:lang w:val="en-US"/>
        </w:rPr>
        <w:t xml:space="preserve"> - ECE - JNTU</w:t>
      </w:r>
    </w:p>
    <w:p w14:paraId="52FA2378" w14:textId="722C0631" w:rsidR="00290633" w:rsidRPr="00D6588B" w:rsidRDefault="00290633">
      <w:pPr>
        <w:pStyle w:val="BodyText"/>
        <w:widowControl/>
        <w:numPr>
          <w:ilvl w:val="0"/>
          <w:numId w:val="3"/>
        </w:numPr>
        <w:spacing w:after="0" w:line="255" w:lineRule="atLeast"/>
        <w:rPr>
          <w:rFonts w:asciiTheme="minorHAnsi" w:hAnsiTheme="minorHAnsi" w:cstheme="minorHAnsi"/>
          <w:b/>
          <w:bCs/>
          <w:lang w:val="en-US"/>
        </w:rPr>
      </w:pPr>
      <w:r w:rsidRPr="00D6588B">
        <w:rPr>
          <w:rFonts w:asciiTheme="minorHAnsi" w:hAnsiTheme="minorHAnsi" w:cstheme="minorHAnsi"/>
          <w:b/>
          <w:bCs/>
          <w:lang w:val="en-US"/>
        </w:rPr>
        <w:t>Certified Java Programmer in Java.</w:t>
      </w:r>
    </w:p>
    <w:p w14:paraId="502F0A02" w14:textId="4EF2FA2C" w:rsidR="00290633" w:rsidRDefault="00290633" w:rsidP="000A4DB1">
      <w:pPr>
        <w:pStyle w:val="BodyText"/>
        <w:widowControl/>
        <w:numPr>
          <w:ilvl w:val="0"/>
          <w:numId w:val="3"/>
        </w:numPr>
        <w:spacing w:after="0" w:line="255" w:lineRule="atLeast"/>
        <w:rPr>
          <w:rFonts w:asciiTheme="minorHAnsi" w:hAnsiTheme="minorHAnsi" w:cstheme="minorHAnsi"/>
          <w:b/>
          <w:bCs/>
          <w:lang w:val="en-US"/>
        </w:rPr>
      </w:pPr>
      <w:r w:rsidRPr="00D6588B">
        <w:rPr>
          <w:rFonts w:asciiTheme="minorHAnsi" w:hAnsiTheme="minorHAnsi" w:cstheme="minorHAnsi"/>
          <w:b/>
          <w:bCs/>
          <w:lang w:val="en-US"/>
        </w:rPr>
        <w:t xml:space="preserve">Trained </w:t>
      </w:r>
      <w:r w:rsidR="00B16318">
        <w:rPr>
          <w:rFonts w:asciiTheme="minorHAnsi" w:hAnsiTheme="minorHAnsi" w:cstheme="minorHAnsi"/>
          <w:b/>
          <w:bCs/>
          <w:lang w:val="en-US"/>
        </w:rPr>
        <w:t>MongoDB</w:t>
      </w:r>
      <w:r w:rsidRPr="00D6588B">
        <w:rPr>
          <w:rFonts w:asciiTheme="minorHAnsi" w:hAnsiTheme="minorHAnsi" w:cstheme="minorHAnsi"/>
          <w:b/>
          <w:bCs/>
          <w:lang w:val="en-US"/>
        </w:rPr>
        <w:t>.</w:t>
      </w:r>
    </w:p>
    <w:p w14:paraId="03DF21B4" w14:textId="77777777" w:rsidR="00B16318" w:rsidRPr="00D6588B" w:rsidRDefault="00B16318" w:rsidP="000A4DB1">
      <w:pPr>
        <w:pStyle w:val="BodyText"/>
        <w:widowControl/>
        <w:numPr>
          <w:ilvl w:val="0"/>
          <w:numId w:val="3"/>
        </w:numPr>
        <w:spacing w:after="0" w:line="255" w:lineRule="atLeast"/>
        <w:rPr>
          <w:rFonts w:asciiTheme="minorHAnsi" w:hAnsiTheme="minorHAnsi" w:cstheme="minorHAnsi"/>
          <w:b/>
          <w:bCs/>
          <w:lang w:val="en-US"/>
        </w:rPr>
      </w:pPr>
    </w:p>
    <w:p w14:paraId="67ADB6D9" w14:textId="73680EFC" w:rsidR="00B16318" w:rsidRPr="00B16318" w:rsidRDefault="00B16318" w:rsidP="00B16318">
      <w:pPr>
        <w:pStyle w:val="Heading2"/>
        <w:widowControl/>
        <w:spacing w:before="0" w:after="0" w:line="240" w:lineRule="atLeast"/>
        <w:rPr>
          <w:rFonts w:asciiTheme="minorHAnsi" w:hAnsiTheme="minorHAnsi" w:cstheme="minorHAnsi"/>
        </w:rPr>
      </w:pPr>
      <w:r w:rsidRPr="00B16318">
        <w:rPr>
          <w:rFonts w:asciiTheme="minorHAnsi" w:hAnsiTheme="minorHAnsi" w:cstheme="minorHAnsi"/>
        </w:rPr>
        <w:t>Recognitions</w:t>
      </w:r>
    </w:p>
    <w:p w14:paraId="0E4CA223" w14:textId="77777777" w:rsidR="00B16318" w:rsidRPr="00B16318" w:rsidRDefault="00B16318" w:rsidP="00B16318">
      <w:pPr>
        <w:pStyle w:val="BodyText"/>
        <w:widowControl/>
        <w:numPr>
          <w:ilvl w:val="0"/>
          <w:numId w:val="28"/>
        </w:numPr>
        <w:spacing w:line="255" w:lineRule="atLeast"/>
        <w:rPr>
          <w:rFonts w:asciiTheme="minorHAnsi" w:hAnsiTheme="minorHAnsi" w:cstheme="minorHAnsi"/>
          <w:sz w:val="22"/>
          <w:szCs w:val="22"/>
        </w:rPr>
      </w:pPr>
      <w:r w:rsidRPr="00B16318">
        <w:rPr>
          <w:rFonts w:asciiTheme="minorHAnsi" w:hAnsiTheme="minorHAnsi" w:cstheme="minorHAnsi"/>
          <w:sz w:val="22"/>
          <w:szCs w:val="22"/>
        </w:rPr>
        <w:t>Indian Mathematics Association certified XXIX Math Olympiad certificate</w:t>
      </w:r>
    </w:p>
    <w:p w14:paraId="2CF4E37F" w14:textId="77777777" w:rsidR="00B16318" w:rsidRPr="00B16318" w:rsidRDefault="00B16318" w:rsidP="00B16318">
      <w:pPr>
        <w:pStyle w:val="BodyText"/>
        <w:widowControl/>
        <w:numPr>
          <w:ilvl w:val="0"/>
          <w:numId w:val="28"/>
        </w:numPr>
        <w:spacing w:line="255" w:lineRule="atLeast"/>
        <w:rPr>
          <w:rFonts w:asciiTheme="minorHAnsi" w:hAnsiTheme="minorHAnsi" w:cstheme="minorHAnsi"/>
          <w:sz w:val="22"/>
          <w:szCs w:val="22"/>
        </w:rPr>
      </w:pPr>
      <w:r w:rsidRPr="00B16318">
        <w:rPr>
          <w:rFonts w:asciiTheme="minorHAnsi" w:hAnsiTheme="minorHAnsi" w:cstheme="minorHAnsi"/>
          <w:sz w:val="22"/>
          <w:szCs w:val="22"/>
        </w:rPr>
        <w:t>Multiple Ramanujan Math certificates</w:t>
      </w:r>
    </w:p>
    <w:p w14:paraId="379FDFF2" w14:textId="49C83D41" w:rsidR="00290633" w:rsidRPr="00B16318" w:rsidRDefault="00B16318" w:rsidP="00B16318">
      <w:pPr>
        <w:pStyle w:val="BodyText"/>
        <w:widowControl/>
        <w:numPr>
          <w:ilvl w:val="0"/>
          <w:numId w:val="28"/>
        </w:numPr>
        <w:spacing w:after="0" w:line="255" w:lineRule="atLeast"/>
        <w:rPr>
          <w:rFonts w:asciiTheme="minorHAnsi" w:hAnsiTheme="minorHAnsi" w:cstheme="minorHAnsi"/>
          <w:sz w:val="22"/>
          <w:szCs w:val="22"/>
        </w:rPr>
      </w:pPr>
      <w:r w:rsidRPr="00B16318">
        <w:rPr>
          <w:rFonts w:asciiTheme="minorHAnsi" w:hAnsiTheme="minorHAnsi" w:cstheme="minorHAnsi"/>
          <w:sz w:val="22"/>
          <w:szCs w:val="22"/>
        </w:rPr>
        <w:t>“Outstanding Performance award” - for excellent performance at Infosys</w:t>
      </w:r>
    </w:p>
    <w:p w14:paraId="3563508A" w14:textId="77777777" w:rsidR="00290633" w:rsidRPr="00D6588B" w:rsidRDefault="00290633">
      <w:pPr>
        <w:pStyle w:val="BodyText"/>
        <w:widowControl/>
        <w:spacing w:after="0" w:line="255" w:lineRule="atLeast"/>
        <w:rPr>
          <w:rFonts w:asciiTheme="minorHAnsi" w:hAnsiTheme="minorHAnsi" w:cstheme="minorHAnsi"/>
        </w:rPr>
      </w:pPr>
    </w:p>
    <w:p w14:paraId="3E158FCE" w14:textId="77777777" w:rsidR="00290633" w:rsidRPr="00D6588B" w:rsidRDefault="00290633" w:rsidP="000A4DB1">
      <w:pPr>
        <w:pStyle w:val="Heading2"/>
        <w:widowControl/>
        <w:numPr>
          <w:ilvl w:val="0"/>
          <w:numId w:val="0"/>
        </w:numPr>
        <w:spacing w:before="0" w:after="0" w:line="240" w:lineRule="atLeast"/>
        <w:rPr>
          <w:rFonts w:asciiTheme="minorHAnsi" w:hAnsiTheme="minorHAnsi" w:cstheme="minorHAnsi"/>
        </w:rPr>
      </w:pPr>
      <w:r w:rsidRPr="00D6588B">
        <w:rPr>
          <w:rFonts w:asciiTheme="minorHAnsi" w:hAnsiTheme="minorHAnsi" w:cstheme="minorHAnsi"/>
          <w:lang w:val="en-US"/>
        </w:rPr>
        <w:t>Professional Experience</w:t>
      </w:r>
    </w:p>
    <w:p w14:paraId="4D470F50" w14:textId="77777777" w:rsidR="00D77CA3" w:rsidRPr="00D6588B" w:rsidRDefault="00D77CA3" w:rsidP="00D77CA3">
      <w:pPr>
        <w:pStyle w:val="BodyText"/>
        <w:widowControl/>
        <w:spacing w:after="0" w:line="255" w:lineRule="atLeast"/>
        <w:rPr>
          <w:rFonts w:asciiTheme="minorHAnsi" w:hAnsiTheme="minorHAnsi" w:cstheme="minorHAnsi"/>
        </w:rPr>
      </w:pPr>
    </w:p>
    <w:p w14:paraId="16962E1F" w14:textId="70DAF831" w:rsidR="00290633" w:rsidRPr="00D6588B" w:rsidRDefault="000A4DB1" w:rsidP="00D77CA3">
      <w:pPr>
        <w:pStyle w:val="BodyText"/>
        <w:widowControl/>
        <w:spacing w:after="0" w:line="255" w:lineRule="atLeast"/>
        <w:rPr>
          <w:rFonts w:asciiTheme="minorHAnsi" w:hAnsiTheme="minorHAnsi" w:cstheme="minorHAnsi"/>
          <w:b/>
          <w:bCs/>
          <w:sz w:val="24"/>
          <w:szCs w:val="24"/>
          <w:lang w:val="en-US"/>
        </w:rPr>
      </w:pPr>
      <w:r w:rsidRPr="00D6588B">
        <w:rPr>
          <w:rFonts w:asciiTheme="minorHAnsi" w:hAnsiTheme="minorHAnsi" w:cstheme="minorHAnsi"/>
          <w:b/>
          <w:bCs/>
          <w:sz w:val="24"/>
          <w:szCs w:val="24"/>
          <w:lang w:val="en-US"/>
        </w:rPr>
        <w:t xml:space="preserve">Client: </w:t>
      </w:r>
      <w:r w:rsidR="00AD6C1C" w:rsidRPr="00AD6C1C">
        <w:rPr>
          <w:rFonts w:asciiTheme="minorHAnsi" w:hAnsiTheme="minorHAnsi" w:cstheme="minorHAnsi"/>
          <w:b/>
          <w:bCs/>
          <w:sz w:val="24"/>
          <w:szCs w:val="24"/>
          <w:lang w:val="en-US"/>
        </w:rPr>
        <w:t>Oportun</w:t>
      </w:r>
      <w:r w:rsidR="008E53E2">
        <w:rPr>
          <w:rFonts w:asciiTheme="minorHAnsi" w:hAnsiTheme="minorHAnsi" w:cstheme="minorHAnsi"/>
          <w:b/>
          <w:bCs/>
          <w:sz w:val="24"/>
          <w:szCs w:val="24"/>
          <w:lang w:val="en-US"/>
        </w:rPr>
        <w:t xml:space="preserve">, </w:t>
      </w:r>
      <w:r w:rsidR="008E53E2" w:rsidRPr="008E53E2">
        <w:rPr>
          <w:rFonts w:asciiTheme="minorHAnsi" w:hAnsiTheme="minorHAnsi" w:cstheme="minorHAnsi"/>
          <w:b/>
          <w:bCs/>
          <w:sz w:val="24"/>
          <w:szCs w:val="24"/>
          <w:lang w:val="en-US"/>
        </w:rPr>
        <w:t>San Carlos, California, United States</w:t>
      </w:r>
      <w:r w:rsidR="00AD6C1C">
        <w:rPr>
          <w:rFonts w:asciiTheme="minorHAnsi" w:hAnsiTheme="minorHAnsi" w:cstheme="minorHAnsi"/>
          <w:b/>
          <w:bCs/>
          <w:sz w:val="24"/>
          <w:szCs w:val="24"/>
          <w:lang w:val="en-US"/>
        </w:rPr>
        <w:tab/>
      </w:r>
      <w:r w:rsidR="00AD6C1C">
        <w:rPr>
          <w:rFonts w:asciiTheme="minorHAnsi" w:hAnsiTheme="minorHAnsi" w:cstheme="minorHAnsi"/>
          <w:b/>
          <w:bCs/>
          <w:sz w:val="24"/>
          <w:szCs w:val="24"/>
          <w:lang w:val="en-US"/>
        </w:rPr>
        <w:tab/>
      </w:r>
      <w:r w:rsidR="00AD6C1C">
        <w:rPr>
          <w:rFonts w:asciiTheme="minorHAnsi" w:hAnsiTheme="minorHAnsi" w:cstheme="minorHAnsi"/>
          <w:b/>
          <w:bCs/>
          <w:sz w:val="24"/>
          <w:szCs w:val="24"/>
          <w:lang w:val="en-US"/>
        </w:rPr>
        <w:tab/>
      </w:r>
      <w:r w:rsidR="008E53E2">
        <w:rPr>
          <w:rFonts w:asciiTheme="minorHAnsi" w:hAnsiTheme="minorHAnsi" w:cstheme="minorHAnsi"/>
          <w:b/>
          <w:bCs/>
          <w:sz w:val="24"/>
          <w:szCs w:val="24"/>
          <w:lang w:val="en-US"/>
        </w:rPr>
        <w:t xml:space="preserve">                     </w:t>
      </w:r>
    </w:p>
    <w:p w14:paraId="72912CE1" w14:textId="72C9DCBB" w:rsidR="00290633" w:rsidRDefault="000A4DB1" w:rsidP="00D77CA3">
      <w:pPr>
        <w:pStyle w:val="BodyText"/>
        <w:widowControl/>
        <w:spacing w:after="0" w:line="255" w:lineRule="atLeast"/>
        <w:rPr>
          <w:rFonts w:asciiTheme="minorHAnsi" w:hAnsiTheme="minorHAnsi" w:cstheme="minorHAnsi"/>
          <w:b/>
          <w:bCs/>
          <w:sz w:val="24"/>
          <w:szCs w:val="24"/>
          <w:lang w:val="en-US"/>
        </w:rPr>
      </w:pPr>
      <w:r w:rsidRPr="00D6588B">
        <w:rPr>
          <w:rFonts w:asciiTheme="minorHAnsi" w:hAnsiTheme="minorHAnsi" w:cstheme="minorHAnsi"/>
          <w:b/>
          <w:bCs/>
          <w:sz w:val="24"/>
          <w:szCs w:val="24"/>
          <w:lang w:val="en-US"/>
        </w:rPr>
        <w:t xml:space="preserve">Role: </w:t>
      </w:r>
      <w:r w:rsidR="00B761B5" w:rsidRPr="00D6588B">
        <w:rPr>
          <w:rFonts w:asciiTheme="minorHAnsi" w:hAnsiTheme="minorHAnsi" w:cstheme="minorHAnsi"/>
          <w:b/>
          <w:bCs/>
          <w:sz w:val="24"/>
          <w:szCs w:val="24"/>
          <w:lang w:val="en-US"/>
        </w:rPr>
        <w:t xml:space="preserve">Java </w:t>
      </w:r>
      <w:r w:rsidR="00290633" w:rsidRPr="00D6588B">
        <w:rPr>
          <w:rFonts w:asciiTheme="minorHAnsi" w:hAnsiTheme="minorHAnsi" w:cstheme="minorHAnsi"/>
          <w:b/>
          <w:bCs/>
          <w:sz w:val="24"/>
          <w:szCs w:val="24"/>
          <w:lang w:val="en-US"/>
        </w:rPr>
        <w:t>Tech Lead</w:t>
      </w:r>
    </w:p>
    <w:p w14:paraId="3FA18B36" w14:textId="0254234D" w:rsidR="00A83939" w:rsidRDefault="00A83939" w:rsidP="00A83939">
      <w:pPr>
        <w:tabs>
          <w:tab w:val="left" w:pos="8943"/>
        </w:tabs>
        <w:ind w:right="377"/>
        <w:jc w:val="both"/>
        <w:rPr>
          <w:rFonts w:asciiTheme="minorHAnsi" w:hAnsiTheme="minorHAnsi" w:cstheme="minorHAnsi"/>
          <w:b/>
          <w:bCs/>
          <w:sz w:val="22"/>
          <w:szCs w:val="22"/>
        </w:rPr>
      </w:pPr>
      <w:r>
        <w:rPr>
          <w:b/>
          <w:sz w:val="22"/>
        </w:rPr>
        <w:t>Project:</w:t>
      </w:r>
      <w:r>
        <w:rPr>
          <w:b/>
          <w:spacing w:val="-5"/>
          <w:sz w:val="22"/>
        </w:rPr>
        <w:t xml:space="preserve"> </w:t>
      </w:r>
      <w:r>
        <w:rPr>
          <w:b/>
          <w:sz w:val="22"/>
        </w:rPr>
        <w:t>CMS-</w:t>
      </w:r>
      <w:r>
        <w:rPr>
          <w:b/>
          <w:spacing w:val="-4"/>
          <w:sz w:val="22"/>
        </w:rPr>
        <w:t xml:space="preserve"> </w:t>
      </w:r>
      <w:r>
        <w:rPr>
          <w:b/>
          <w:sz w:val="22"/>
        </w:rPr>
        <w:t>Customer</w:t>
      </w:r>
      <w:r>
        <w:rPr>
          <w:b/>
          <w:spacing w:val="-4"/>
          <w:sz w:val="22"/>
        </w:rPr>
        <w:t xml:space="preserve"> </w:t>
      </w:r>
      <w:r>
        <w:rPr>
          <w:b/>
          <w:sz w:val="22"/>
        </w:rPr>
        <w:t>Management</w:t>
      </w:r>
      <w:r>
        <w:rPr>
          <w:b/>
          <w:spacing w:val="-2"/>
          <w:sz w:val="22"/>
        </w:rPr>
        <w:t xml:space="preserve"> </w:t>
      </w:r>
      <w:r>
        <w:rPr>
          <w:b/>
          <w:sz w:val="22"/>
        </w:rPr>
        <w:t>System</w:t>
      </w:r>
      <w:r>
        <w:rPr>
          <w:b/>
          <w:sz w:val="22"/>
        </w:rPr>
        <w:t xml:space="preserve">                                                                             </w:t>
      </w:r>
      <w:r>
        <w:rPr>
          <w:b/>
          <w:sz w:val="22"/>
        </w:rPr>
        <w:t xml:space="preserve">Dec-2020 to </w:t>
      </w:r>
      <w:r w:rsidRPr="00A83939">
        <w:rPr>
          <w:rFonts w:asciiTheme="minorHAnsi" w:hAnsiTheme="minorHAnsi" w:cstheme="minorHAnsi"/>
          <w:b/>
          <w:bCs/>
          <w:sz w:val="22"/>
          <w:szCs w:val="22"/>
        </w:rPr>
        <w:t xml:space="preserve">present </w:t>
      </w:r>
    </w:p>
    <w:p w14:paraId="7D67D97D" w14:textId="77777777" w:rsidR="00A83939" w:rsidRDefault="00A83939" w:rsidP="00A83939">
      <w:pPr>
        <w:tabs>
          <w:tab w:val="left" w:pos="8943"/>
        </w:tabs>
        <w:ind w:right="377"/>
        <w:jc w:val="both"/>
        <w:rPr>
          <w:rFonts w:asciiTheme="minorHAnsi" w:hAnsiTheme="minorHAnsi" w:cstheme="minorHAnsi"/>
          <w:b/>
          <w:bCs/>
          <w:sz w:val="22"/>
          <w:szCs w:val="22"/>
        </w:rPr>
      </w:pPr>
    </w:p>
    <w:p w14:paraId="29170207" w14:textId="33667A20" w:rsidR="00A83939" w:rsidRPr="00A83939" w:rsidRDefault="00A83939" w:rsidP="00A83939">
      <w:pPr>
        <w:tabs>
          <w:tab w:val="left" w:pos="8943"/>
        </w:tabs>
        <w:ind w:right="377"/>
        <w:jc w:val="both"/>
      </w:pPr>
      <w:r w:rsidRPr="00A83939">
        <w:rPr>
          <w:rFonts w:asciiTheme="minorHAnsi" w:hAnsiTheme="minorHAnsi" w:cstheme="minorHAnsi"/>
          <w:b/>
          <w:bCs/>
          <w:sz w:val="22"/>
          <w:szCs w:val="22"/>
        </w:rPr>
        <w:t>Description:</w:t>
      </w:r>
      <w:r w:rsidRPr="00A83939">
        <w:rPr>
          <w:rFonts w:asciiTheme="minorHAnsi" w:hAnsiTheme="minorHAnsi" w:cstheme="minorHAnsi"/>
          <w:sz w:val="22"/>
          <w:szCs w:val="22"/>
        </w:rPr>
        <w:t xml:space="preserve"> Customer Management System (CMS) team is responsible for developing and maintaining customer profile data. Other business units like stores, operations and collections use our endpoints to get customer info.</w:t>
      </w:r>
    </w:p>
    <w:p w14:paraId="0A7CC040" w14:textId="09A4DB64" w:rsidR="00290633" w:rsidRDefault="007948C4" w:rsidP="009E3BB2">
      <w:pPr>
        <w:pStyle w:val="BodyText"/>
        <w:widowControl/>
        <w:spacing w:after="0" w:line="255" w:lineRule="atLeast"/>
        <w:rPr>
          <w:rFonts w:asciiTheme="minorHAnsi" w:hAnsiTheme="minorHAnsi" w:cstheme="minorHAnsi"/>
          <w:b/>
          <w:bCs/>
          <w:sz w:val="24"/>
          <w:szCs w:val="24"/>
          <w:lang w:val="en-US"/>
        </w:rPr>
      </w:pPr>
      <w:r w:rsidRPr="00D6588B">
        <w:rPr>
          <w:rFonts w:asciiTheme="minorHAnsi" w:hAnsiTheme="minorHAnsi" w:cstheme="minorHAnsi"/>
          <w:b/>
          <w:bCs/>
          <w:sz w:val="24"/>
          <w:szCs w:val="24"/>
          <w:lang w:val="en-US"/>
        </w:rPr>
        <w:t>Tech Stack</w:t>
      </w:r>
      <w:r w:rsidR="00290633" w:rsidRPr="00D6588B">
        <w:rPr>
          <w:rFonts w:asciiTheme="minorHAnsi" w:hAnsiTheme="minorHAnsi" w:cstheme="minorHAnsi"/>
          <w:b/>
          <w:bCs/>
          <w:sz w:val="24"/>
          <w:szCs w:val="24"/>
          <w:lang w:val="en-US"/>
        </w:rPr>
        <w:t xml:space="preserve">: </w:t>
      </w:r>
      <w:r w:rsidR="008059FD" w:rsidRPr="00D6588B">
        <w:rPr>
          <w:rFonts w:asciiTheme="minorHAnsi" w:hAnsiTheme="minorHAnsi" w:cstheme="minorHAnsi"/>
          <w:b/>
          <w:bCs/>
          <w:sz w:val="24"/>
          <w:szCs w:val="24"/>
          <w:lang w:val="en-US"/>
        </w:rPr>
        <w:t>Java</w:t>
      </w:r>
      <w:r w:rsidR="008059FD" w:rsidRPr="00D6588B">
        <w:rPr>
          <w:rStyle w:val="Strong"/>
          <w:rFonts w:asciiTheme="minorHAnsi" w:hAnsiTheme="minorHAnsi" w:cstheme="minorHAnsi"/>
          <w:sz w:val="24"/>
          <w:szCs w:val="24"/>
          <w:lang w:val="en-US"/>
        </w:rPr>
        <w:t xml:space="preserve">, </w:t>
      </w:r>
      <w:r w:rsidR="002B7239" w:rsidRPr="00D6588B">
        <w:rPr>
          <w:rStyle w:val="Strong"/>
          <w:rFonts w:asciiTheme="minorHAnsi" w:hAnsiTheme="minorHAnsi" w:cstheme="minorHAnsi"/>
          <w:sz w:val="24"/>
          <w:szCs w:val="24"/>
          <w:lang w:val="en-US"/>
        </w:rPr>
        <w:t xml:space="preserve">Spring AOP, </w:t>
      </w:r>
      <w:r w:rsidR="005C70F7" w:rsidRPr="00D6588B">
        <w:rPr>
          <w:rStyle w:val="Strong"/>
          <w:rFonts w:asciiTheme="minorHAnsi" w:hAnsiTheme="minorHAnsi" w:cstheme="minorHAnsi"/>
          <w:sz w:val="24"/>
          <w:szCs w:val="24"/>
          <w:lang w:val="en-US"/>
        </w:rPr>
        <w:t>Spring Boot, Spring Cloud</w:t>
      </w:r>
      <w:r w:rsidR="00290633" w:rsidRPr="00D6588B">
        <w:rPr>
          <w:rFonts w:asciiTheme="minorHAnsi" w:hAnsiTheme="minorHAnsi" w:cstheme="minorHAnsi"/>
          <w:b/>
          <w:bCs/>
          <w:sz w:val="24"/>
          <w:szCs w:val="24"/>
          <w:lang w:val="en-US"/>
        </w:rPr>
        <w:t xml:space="preserve">, Hibernate, Apache </w:t>
      </w:r>
      <w:r w:rsidR="00082630" w:rsidRPr="00D6588B">
        <w:rPr>
          <w:rFonts w:asciiTheme="minorHAnsi" w:hAnsiTheme="minorHAnsi" w:cstheme="minorHAnsi"/>
          <w:b/>
          <w:bCs/>
          <w:sz w:val="24"/>
          <w:szCs w:val="24"/>
          <w:lang w:val="en-US"/>
        </w:rPr>
        <w:t>cxf</w:t>
      </w:r>
      <w:r w:rsidR="00290633" w:rsidRPr="00D6588B">
        <w:rPr>
          <w:rFonts w:asciiTheme="minorHAnsi" w:hAnsiTheme="minorHAnsi" w:cstheme="minorHAnsi"/>
          <w:b/>
          <w:bCs/>
          <w:sz w:val="24"/>
          <w:szCs w:val="24"/>
          <w:lang w:val="en-US"/>
        </w:rPr>
        <w:t>, HTML, Java</w:t>
      </w:r>
      <w:r w:rsidR="00956A02" w:rsidRPr="00D6588B">
        <w:rPr>
          <w:rFonts w:asciiTheme="minorHAnsi" w:hAnsiTheme="minorHAnsi" w:cstheme="minorHAnsi"/>
          <w:b/>
          <w:bCs/>
          <w:sz w:val="24"/>
          <w:szCs w:val="24"/>
          <w:lang w:val="en-US"/>
        </w:rPr>
        <w:t>S</w:t>
      </w:r>
      <w:r w:rsidR="00290633" w:rsidRPr="00D6588B">
        <w:rPr>
          <w:rFonts w:asciiTheme="minorHAnsi" w:hAnsiTheme="minorHAnsi" w:cstheme="minorHAnsi"/>
          <w:b/>
          <w:bCs/>
          <w:sz w:val="24"/>
          <w:szCs w:val="24"/>
          <w:lang w:val="en-US"/>
        </w:rPr>
        <w:t>cript</w:t>
      </w:r>
      <w:r w:rsidR="0085352C" w:rsidRPr="00D6588B">
        <w:rPr>
          <w:rFonts w:asciiTheme="minorHAnsi" w:hAnsiTheme="minorHAnsi" w:cstheme="minorHAnsi"/>
          <w:b/>
          <w:bCs/>
          <w:sz w:val="24"/>
          <w:szCs w:val="24"/>
          <w:lang w:val="en-US"/>
        </w:rPr>
        <w:t>, JIRA</w:t>
      </w:r>
      <w:r w:rsidR="00290633" w:rsidRPr="00D6588B">
        <w:rPr>
          <w:rFonts w:asciiTheme="minorHAnsi" w:hAnsiTheme="minorHAnsi" w:cstheme="minorHAnsi"/>
          <w:b/>
          <w:bCs/>
          <w:sz w:val="24"/>
          <w:szCs w:val="24"/>
          <w:lang w:val="en-US"/>
        </w:rPr>
        <w:t>.</w:t>
      </w:r>
    </w:p>
    <w:p w14:paraId="1481391D" w14:textId="7B905D5E" w:rsidR="00E81C04" w:rsidRPr="0081348A" w:rsidRDefault="007C01E7" w:rsidP="007C01E7">
      <w:pPr>
        <w:spacing w:before="172" w:line="307" w:lineRule="auto"/>
        <w:ind w:right="121"/>
        <w:jc w:val="both"/>
        <w:rPr>
          <w:rFonts w:asciiTheme="minorHAnsi" w:hAnsiTheme="minorHAnsi" w:cstheme="minorHAnsi"/>
          <w:sz w:val="22"/>
          <w:szCs w:val="22"/>
        </w:rPr>
      </w:pPr>
      <w:r w:rsidRPr="0081348A">
        <w:rPr>
          <w:rFonts w:asciiTheme="minorHAnsi" w:hAnsiTheme="minorHAnsi" w:cstheme="minorHAnsi"/>
          <w:sz w:val="22"/>
          <w:szCs w:val="22"/>
        </w:rPr>
        <w:t xml:space="preserve">At Oportun, I worked with Customer management service team. CMS team is responsible for all the member/customer profile management using </w:t>
      </w:r>
      <w:proofErr w:type="spellStart"/>
      <w:r w:rsidRPr="0081348A">
        <w:rPr>
          <w:rFonts w:asciiTheme="minorHAnsi" w:hAnsiTheme="minorHAnsi" w:cstheme="minorHAnsi"/>
          <w:sz w:val="22"/>
          <w:szCs w:val="22"/>
        </w:rPr>
        <w:t>api’s</w:t>
      </w:r>
      <w:proofErr w:type="spellEnd"/>
      <w:r w:rsidRPr="0081348A">
        <w:rPr>
          <w:rFonts w:asciiTheme="minorHAnsi" w:hAnsiTheme="minorHAnsi" w:cstheme="minorHAnsi"/>
          <w:sz w:val="22"/>
          <w:szCs w:val="22"/>
        </w:rPr>
        <w:t xml:space="preserve"> and batch jobs in the organization.</w:t>
      </w:r>
    </w:p>
    <w:p w14:paraId="2A27293E" w14:textId="50D9524D" w:rsidR="007C01E7" w:rsidRPr="00B74340" w:rsidRDefault="007C01E7" w:rsidP="007C01E7">
      <w:pPr>
        <w:pStyle w:val="ListParagraph"/>
        <w:numPr>
          <w:ilvl w:val="0"/>
          <w:numId w:val="23"/>
        </w:numPr>
        <w:spacing w:before="172" w:line="307" w:lineRule="auto"/>
        <w:ind w:right="121"/>
        <w:jc w:val="both"/>
        <w:rPr>
          <w:rFonts w:asciiTheme="minorHAnsi" w:hAnsiTheme="minorHAnsi" w:cstheme="minorHAnsi"/>
          <w:sz w:val="22"/>
          <w:szCs w:val="22"/>
        </w:rPr>
      </w:pPr>
      <w:r w:rsidRPr="00B74340">
        <w:rPr>
          <w:rFonts w:asciiTheme="minorHAnsi" w:hAnsiTheme="minorHAnsi" w:cstheme="minorHAnsi"/>
          <w:sz w:val="22"/>
          <w:szCs w:val="22"/>
        </w:rPr>
        <w:t xml:space="preserve">Migrated </w:t>
      </w:r>
      <w:r w:rsidRPr="003437FD">
        <w:rPr>
          <w:rFonts w:asciiTheme="minorHAnsi" w:hAnsiTheme="minorHAnsi" w:cstheme="minorHAnsi"/>
          <w:b/>
          <w:bCs/>
          <w:sz w:val="22"/>
          <w:szCs w:val="22"/>
        </w:rPr>
        <w:t>CMS</w:t>
      </w:r>
      <w:r w:rsidRPr="00B74340">
        <w:rPr>
          <w:rFonts w:asciiTheme="minorHAnsi" w:hAnsiTheme="minorHAnsi" w:cstheme="minorHAnsi"/>
          <w:sz w:val="22"/>
          <w:szCs w:val="22"/>
        </w:rPr>
        <w:t xml:space="preserve"> as </w:t>
      </w:r>
      <w:proofErr w:type="spellStart"/>
      <w:proofErr w:type="gramStart"/>
      <w:r w:rsidRPr="00B74340">
        <w:rPr>
          <w:rFonts w:asciiTheme="minorHAnsi" w:hAnsiTheme="minorHAnsi" w:cstheme="minorHAnsi"/>
          <w:sz w:val="22"/>
          <w:szCs w:val="22"/>
        </w:rPr>
        <w:t>it’s</w:t>
      </w:r>
      <w:proofErr w:type="spellEnd"/>
      <w:proofErr w:type="gramEnd"/>
      <w:r w:rsidRPr="00B74340">
        <w:rPr>
          <w:rFonts w:asciiTheme="minorHAnsi" w:hAnsiTheme="minorHAnsi" w:cstheme="minorHAnsi"/>
          <w:sz w:val="22"/>
          <w:szCs w:val="22"/>
        </w:rPr>
        <w:t xml:space="preserve"> own microservice</w:t>
      </w:r>
      <w:r w:rsidR="00B74340" w:rsidRPr="00B74340">
        <w:rPr>
          <w:rFonts w:asciiTheme="minorHAnsi" w:hAnsiTheme="minorHAnsi" w:cstheme="minorHAnsi"/>
          <w:sz w:val="22"/>
          <w:szCs w:val="22"/>
        </w:rPr>
        <w:t>.</w:t>
      </w:r>
      <w:r w:rsidRPr="00B74340">
        <w:rPr>
          <w:rFonts w:asciiTheme="minorHAnsi" w:hAnsiTheme="minorHAnsi" w:cstheme="minorHAnsi"/>
          <w:sz w:val="22"/>
          <w:szCs w:val="22"/>
        </w:rPr>
        <w:t xml:space="preserve"> </w:t>
      </w:r>
    </w:p>
    <w:p w14:paraId="3B65FFD9" w14:textId="3C372BF0" w:rsidR="007C01E7" w:rsidRPr="00B74340" w:rsidRDefault="007C01E7" w:rsidP="007C01E7">
      <w:pPr>
        <w:pStyle w:val="ListParagraph"/>
        <w:numPr>
          <w:ilvl w:val="0"/>
          <w:numId w:val="23"/>
        </w:numPr>
        <w:spacing w:before="172" w:line="307" w:lineRule="auto"/>
        <w:ind w:right="121"/>
        <w:jc w:val="both"/>
        <w:rPr>
          <w:rFonts w:asciiTheme="minorHAnsi" w:hAnsiTheme="minorHAnsi" w:cstheme="minorHAnsi"/>
          <w:sz w:val="22"/>
          <w:szCs w:val="22"/>
        </w:rPr>
      </w:pPr>
      <w:r w:rsidRPr="00B74340">
        <w:rPr>
          <w:rFonts w:asciiTheme="minorHAnsi" w:hAnsiTheme="minorHAnsi" w:cstheme="minorHAnsi"/>
          <w:sz w:val="22"/>
          <w:szCs w:val="22"/>
        </w:rPr>
        <w:t xml:space="preserve">Implemented rest </w:t>
      </w:r>
      <w:proofErr w:type="gramStart"/>
      <w:r w:rsidRPr="003437FD">
        <w:rPr>
          <w:rFonts w:asciiTheme="minorHAnsi" w:hAnsiTheme="minorHAnsi" w:cstheme="minorHAnsi"/>
          <w:b/>
          <w:bCs/>
          <w:sz w:val="22"/>
          <w:szCs w:val="22"/>
        </w:rPr>
        <w:t>API's</w:t>
      </w:r>
      <w:proofErr w:type="gramEnd"/>
      <w:r w:rsidRPr="00B74340">
        <w:rPr>
          <w:rFonts w:asciiTheme="minorHAnsi" w:hAnsiTheme="minorHAnsi" w:cstheme="minorHAnsi"/>
          <w:sz w:val="22"/>
          <w:szCs w:val="22"/>
        </w:rPr>
        <w:t xml:space="preserve"> for </w:t>
      </w:r>
      <w:r w:rsidRPr="003437FD">
        <w:rPr>
          <w:rFonts w:asciiTheme="minorHAnsi" w:hAnsiTheme="minorHAnsi" w:cstheme="minorHAnsi"/>
          <w:b/>
          <w:bCs/>
          <w:sz w:val="22"/>
          <w:szCs w:val="22"/>
        </w:rPr>
        <w:t>CMS</w:t>
      </w:r>
      <w:r w:rsidRPr="00B74340">
        <w:rPr>
          <w:rFonts w:asciiTheme="minorHAnsi" w:hAnsiTheme="minorHAnsi" w:cstheme="minorHAnsi"/>
          <w:sz w:val="22"/>
          <w:szCs w:val="22"/>
        </w:rPr>
        <w:t xml:space="preserve"> using </w:t>
      </w:r>
      <w:r w:rsidRPr="003437FD">
        <w:rPr>
          <w:rFonts w:asciiTheme="minorHAnsi" w:hAnsiTheme="minorHAnsi" w:cstheme="minorHAnsi"/>
          <w:b/>
          <w:bCs/>
          <w:sz w:val="22"/>
          <w:szCs w:val="22"/>
        </w:rPr>
        <w:t>Springboot</w:t>
      </w:r>
      <w:r w:rsidR="00B74340" w:rsidRPr="00B74340">
        <w:rPr>
          <w:rFonts w:asciiTheme="minorHAnsi" w:hAnsiTheme="minorHAnsi" w:cstheme="minorHAnsi"/>
          <w:sz w:val="22"/>
          <w:szCs w:val="22"/>
        </w:rPr>
        <w:t>.</w:t>
      </w:r>
    </w:p>
    <w:p w14:paraId="5314F6E1" w14:textId="77777777" w:rsidR="007C01E7" w:rsidRPr="00B74340" w:rsidRDefault="007C01E7" w:rsidP="007C01E7">
      <w:pPr>
        <w:pStyle w:val="ListParagraph"/>
        <w:numPr>
          <w:ilvl w:val="0"/>
          <w:numId w:val="23"/>
        </w:numPr>
        <w:spacing w:before="172" w:line="307" w:lineRule="auto"/>
        <w:ind w:right="121"/>
        <w:jc w:val="both"/>
        <w:rPr>
          <w:rFonts w:asciiTheme="minorHAnsi" w:hAnsiTheme="minorHAnsi" w:cstheme="minorHAnsi"/>
          <w:sz w:val="22"/>
          <w:szCs w:val="22"/>
        </w:rPr>
      </w:pPr>
      <w:r w:rsidRPr="00B74340">
        <w:rPr>
          <w:rFonts w:asciiTheme="minorHAnsi" w:hAnsiTheme="minorHAnsi" w:cstheme="minorHAnsi"/>
          <w:sz w:val="22"/>
          <w:szCs w:val="22"/>
        </w:rPr>
        <w:t xml:space="preserve">Developed and deployed </w:t>
      </w:r>
      <w:r w:rsidRPr="003437FD">
        <w:rPr>
          <w:rFonts w:asciiTheme="minorHAnsi" w:hAnsiTheme="minorHAnsi" w:cstheme="minorHAnsi"/>
          <w:b/>
          <w:bCs/>
          <w:sz w:val="22"/>
          <w:szCs w:val="22"/>
        </w:rPr>
        <w:t xml:space="preserve">webservices </w:t>
      </w:r>
      <w:r w:rsidRPr="00B74340">
        <w:rPr>
          <w:rFonts w:asciiTheme="minorHAnsi" w:hAnsiTheme="minorHAnsi" w:cstheme="minorHAnsi"/>
          <w:sz w:val="22"/>
          <w:szCs w:val="22"/>
        </w:rPr>
        <w:t xml:space="preserve">and batch jobs using </w:t>
      </w:r>
      <w:r w:rsidRPr="003437FD">
        <w:rPr>
          <w:rFonts w:asciiTheme="minorHAnsi" w:hAnsiTheme="minorHAnsi" w:cstheme="minorHAnsi"/>
          <w:b/>
          <w:bCs/>
          <w:sz w:val="22"/>
          <w:szCs w:val="22"/>
        </w:rPr>
        <w:t>AWS cloud</w:t>
      </w:r>
      <w:r w:rsidRPr="00B74340">
        <w:rPr>
          <w:rFonts w:asciiTheme="minorHAnsi" w:hAnsiTheme="minorHAnsi" w:cstheme="minorHAnsi"/>
          <w:sz w:val="22"/>
          <w:szCs w:val="22"/>
        </w:rPr>
        <w:t xml:space="preserve">. </w:t>
      </w:r>
    </w:p>
    <w:p w14:paraId="665007C7" w14:textId="2B9D7978" w:rsidR="007C01E7" w:rsidRPr="00B74340" w:rsidRDefault="007C01E7" w:rsidP="007C01E7">
      <w:pPr>
        <w:pStyle w:val="ListParagraph"/>
        <w:numPr>
          <w:ilvl w:val="0"/>
          <w:numId w:val="23"/>
        </w:numPr>
        <w:spacing w:before="172" w:line="307" w:lineRule="auto"/>
        <w:ind w:right="121"/>
        <w:jc w:val="both"/>
        <w:rPr>
          <w:rFonts w:asciiTheme="minorHAnsi" w:hAnsiTheme="minorHAnsi" w:cstheme="minorHAnsi"/>
          <w:sz w:val="22"/>
          <w:szCs w:val="22"/>
        </w:rPr>
      </w:pPr>
      <w:r w:rsidRPr="00B74340">
        <w:rPr>
          <w:rFonts w:asciiTheme="minorHAnsi" w:hAnsiTheme="minorHAnsi" w:cstheme="minorHAnsi"/>
          <w:sz w:val="22"/>
          <w:szCs w:val="22"/>
        </w:rPr>
        <w:t>Code reviews, and provided constant support and insight to team members</w:t>
      </w:r>
      <w:r w:rsidR="00B74340" w:rsidRPr="00B74340">
        <w:rPr>
          <w:rFonts w:asciiTheme="minorHAnsi" w:hAnsiTheme="minorHAnsi" w:cstheme="minorHAnsi"/>
          <w:sz w:val="22"/>
          <w:szCs w:val="22"/>
        </w:rPr>
        <w:t>.</w:t>
      </w:r>
    </w:p>
    <w:p w14:paraId="0C4F549D" w14:textId="35E1A290" w:rsidR="00F61E57" w:rsidRPr="00B74340" w:rsidRDefault="007C01E7" w:rsidP="007C01E7">
      <w:pPr>
        <w:pStyle w:val="ListParagraph"/>
        <w:numPr>
          <w:ilvl w:val="0"/>
          <w:numId w:val="23"/>
        </w:numPr>
        <w:spacing w:before="172" w:line="307" w:lineRule="auto"/>
        <w:ind w:right="121"/>
        <w:jc w:val="both"/>
        <w:rPr>
          <w:rFonts w:asciiTheme="minorHAnsi" w:hAnsiTheme="minorHAnsi" w:cstheme="minorHAnsi"/>
          <w:sz w:val="22"/>
          <w:szCs w:val="22"/>
        </w:rPr>
      </w:pPr>
      <w:r w:rsidRPr="00B74340">
        <w:rPr>
          <w:rFonts w:asciiTheme="minorHAnsi" w:hAnsiTheme="minorHAnsi" w:cstheme="minorHAnsi"/>
          <w:sz w:val="22"/>
          <w:szCs w:val="22"/>
        </w:rPr>
        <w:t xml:space="preserve">Deployed application to prod on a bi-weekly basis using </w:t>
      </w:r>
      <w:r w:rsidRPr="003437FD">
        <w:rPr>
          <w:rFonts w:asciiTheme="minorHAnsi" w:hAnsiTheme="minorHAnsi" w:cstheme="minorHAnsi"/>
          <w:b/>
          <w:bCs/>
          <w:sz w:val="22"/>
          <w:szCs w:val="22"/>
        </w:rPr>
        <w:t>CI/CD pipeline</w:t>
      </w:r>
      <w:r w:rsidR="00B74340" w:rsidRPr="00B74340">
        <w:rPr>
          <w:rFonts w:asciiTheme="minorHAnsi" w:hAnsiTheme="minorHAnsi" w:cstheme="minorHAnsi"/>
          <w:sz w:val="22"/>
          <w:szCs w:val="22"/>
        </w:rPr>
        <w:t>.</w:t>
      </w:r>
    </w:p>
    <w:p w14:paraId="7E710993" w14:textId="05C02CC3" w:rsidR="00F61E57" w:rsidRPr="00D6588B" w:rsidRDefault="00F61E57" w:rsidP="000A4DB1">
      <w:pPr>
        <w:contextualSpacing/>
        <w:jc w:val="both"/>
        <w:rPr>
          <w:rFonts w:asciiTheme="minorHAnsi" w:hAnsiTheme="minorHAnsi" w:cstheme="minorHAnsi"/>
          <w:b/>
          <w:sz w:val="24"/>
          <w:szCs w:val="24"/>
          <w:u w:val="single"/>
          <w:lang w:val="en-GB"/>
        </w:rPr>
      </w:pPr>
      <w:r w:rsidRPr="00D6588B">
        <w:rPr>
          <w:rFonts w:asciiTheme="minorHAnsi" w:hAnsiTheme="minorHAnsi" w:cstheme="minorHAnsi"/>
          <w:b/>
          <w:sz w:val="24"/>
          <w:szCs w:val="24"/>
          <w:u w:val="single"/>
          <w:lang w:eastAsia="en-GB"/>
        </w:rPr>
        <w:t>Responsibilities:</w:t>
      </w:r>
    </w:p>
    <w:p w14:paraId="6BEF0705" w14:textId="77777777" w:rsidR="005034E3" w:rsidRDefault="003D2A97" w:rsidP="005034E3">
      <w:pPr>
        <w:widowControl/>
        <w:numPr>
          <w:ilvl w:val="0"/>
          <w:numId w:val="18"/>
        </w:numPr>
        <w:suppressAutoHyphens w:val="0"/>
        <w:spacing w:line="276" w:lineRule="auto"/>
        <w:ind w:left="587"/>
        <w:rPr>
          <w:rFonts w:asciiTheme="minorHAnsi" w:hAnsiTheme="minorHAnsi" w:cstheme="minorHAnsi"/>
          <w:sz w:val="22"/>
          <w:szCs w:val="22"/>
        </w:rPr>
      </w:pPr>
      <w:r w:rsidRPr="00D6588B">
        <w:rPr>
          <w:rFonts w:asciiTheme="minorHAnsi" w:hAnsiTheme="minorHAnsi" w:cstheme="minorHAnsi"/>
          <w:sz w:val="22"/>
          <w:szCs w:val="22"/>
        </w:rPr>
        <w:t xml:space="preserve">Involved in the development of the presentation tier using </w:t>
      </w:r>
      <w:r w:rsidRPr="003437FD">
        <w:rPr>
          <w:rFonts w:asciiTheme="minorHAnsi" w:hAnsiTheme="minorHAnsi" w:cstheme="minorHAnsi"/>
          <w:b/>
          <w:bCs/>
          <w:sz w:val="22"/>
          <w:szCs w:val="22"/>
        </w:rPr>
        <w:t>Spring framework</w:t>
      </w:r>
      <w:r w:rsidRPr="00D6588B">
        <w:rPr>
          <w:rFonts w:asciiTheme="minorHAnsi" w:hAnsiTheme="minorHAnsi" w:cstheme="minorHAnsi"/>
          <w:sz w:val="22"/>
          <w:szCs w:val="22"/>
        </w:rPr>
        <w:t xml:space="preserve"> like </w:t>
      </w:r>
      <w:r w:rsidRPr="003437FD">
        <w:rPr>
          <w:rFonts w:asciiTheme="minorHAnsi" w:hAnsiTheme="minorHAnsi" w:cstheme="minorHAnsi"/>
          <w:b/>
          <w:bCs/>
          <w:sz w:val="22"/>
          <w:szCs w:val="22"/>
        </w:rPr>
        <w:t>Spring Boot</w:t>
      </w:r>
      <w:r w:rsidRPr="00D6588B">
        <w:rPr>
          <w:rFonts w:asciiTheme="minorHAnsi" w:hAnsiTheme="minorHAnsi" w:cstheme="minorHAnsi"/>
          <w:sz w:val="22"/>
          <w:szCs w:val="22"/>
        </w:rPr>
        <w:t xml:space="preserve"> and </w:t>
      </w:r>
      <w:r w:rsidRPr="003437FD">
        <w:rPr>
          <w:rFonts w:asciiTheme="minorHAnsi" w:hAnsiTheme="minorHAnsi" w:cstheme="minorHAnsi"/>
          <w:b/>
          <w:bCs/>
          <w:sz w:val="22"/>
          <w:szCs w:val="22"/>
        </w:rPr>
        <w:t>Spring Batch</w:t>
      </w:r>
      <w:r w:rsidRPr="0081348A">
        <w:rPr>
          <w:rFonts w:asciiTheme="minorHAnsi" w:hAnsiTheme="minorHAnsi" w:cstheme="minorHAnsi"/>
          <w:sz w:val="22"/>
          <w:szCs w:val="22"/>
        </w:rPr>
        <w:t xml:space="preserve"> </w:t>
      </w:r>
      <w:r w:rsidRPr="00D6588B">
        <w:rPr>
          <w:rFonts w:asciiTheme="minorHAnsi" w:hAnsiTheme="minorHAnsi" w:cstheme="minorHAnsi"/>
          <w:sz w:val="22"/>
          <w:szCs w:val="22"/>
        </w:rPr>
        <w:t>to records from a database or input file, selects records based on predefined rules, and writes the records to an output file.</w:t>
      </w:r>
      <w:r w:rsidR="00BD5615" w:rsidRPr="00D6588B">
        <w:rPr>
          <w:rFonts w:asciiTheme="minorHAnsi" w:hAnsiTheme="minorHAnsi" w:cstheme="minorHAnsi"/>
          <w:sz w:val="22"/>
          <w:szCs w:val="22"/>
        </w:rPr>
        <w:t xml:space="preserve"> Configured </w:t>
      </w:r>
      <w:r w:rsidR="00BD5615" w:rsidRPr="0081348A">
        <w:rPr>
          <w:rFonts w:asciiTheme="minorHAnsi" w:hAnsiTheme="minorHAnsi" w:cstheme="minorHAnsi"/>
          <w:sz w:val="22"/>
          <w:szCs w:val="22"/>
        </w:rPr>
        <w:t>Maven</w:t>
      </w:r>
      <w:r w:rsidR="00BD5615" w:rsidRPr="00D6588B">
        <w:rPr>
          <w:rFonts w:asciiTheme="minorHAnsi" w:hAnsiTheme="minorHAnsi" w:cstheme="minorHAnsi"/>
          <w:sz w:val="22"/>
          <w:szCs w:val="22"/>
        </w:rPr>
        <w:t xml:space="preserve"> and resolved life cycle dependencies and generated artifacts for deployment.</w:t>
      </w:r>
    </w:p>
    <w:p w14:paraId="596DB236" w14:textId="378279D3" w:rsidR="005034E3" w:rsidRDefault="005034E3" w:rsidP="005034E3">
      <w:pPr>
        <w:widowControl/>
        <w:numPr>
          <w:ilvl w:val="0"/>
          <w:numId w:val="18"/>
        </w:numPr>
        <w:suppressAutoHyphens w:val="0"/>
        <w:spacing w:line="276" w:lineRule="auto"/>
        <w:ind w:left="587"/>
        <w:rPr>
          <w:rFonts w:asciiTheme="minorHAnsi" w:hAnsiTheme="minorHAnsi" w:cstheme="minorHAnsi"/>
          <w:sz w:val="22"/>
          <w:szCs w:val="22"/>
        </w:rPr>
      </w:pPr>
      <w:r w:rsidRPr="005034E3">
        <w:rPr>
          <w:rFonts w:asciiTheme="minorHAnsi" w:hAnsiTheme="minorHAnsi" w:cstheme="minorHAnsi"/>
          <w:sz w:val="22"/>
          <w:szCs w:val="22"/>
        </w:rPr>
        <w:t xml:space="preserve">Implemented Cloud hosted </w:t>
      </w:r>
      <w:r w:rsidRPr="003437FD">
        <w:rPr>
          <w:rFonts w:asciiTheme="minorHAnsi" w:hAnsiTheme="minorHAnsi" w:cstheme="minorHAnsi"/>
          <w:b/>
          <w:bCs/>
          <w:sz w:val="22"/>
          <w:szCs w:val="22"/>
        </w:rPr>
        <w:t>REST APIs</w:t>
      </w:r>
      <w:r w:rsidRPr="005034E3">
        <w:rPr>
          <w:rFonts w:asciiTheme="minorHAnsi" w:hAnsiTheme="minorHAnsi" w:cstheme="minorHAnsi"/>
          <w:sz w:val="22"/>
          <w:szCs w:val="22"/>
        </w:rPr>
        <w:t xml:space="preserve"> for other applications to consume using </w:t>
      </w:r>
      <w:r w:rsidRPr="003437FD">
        <w:rPr>
          <w:rFonts w:asciiTheme="minorHAnsi" w:hAnsiTheme="minorHAnsi" w:cstheme="minorHAnsi"/>
          <w:b/>
          <w:bCs/>
          <w:sz w:val="22"/>
          <w:szCs w:val="22"/>
        </w:rPr>
        <w:t>Spring Boot</w:t>
      </w:r>
      <w:r w:rsidRPr="005034E3">
        <w:rPr>
          <w:rFonts w:asciiTheme="minorHAnsi" w:hAnsiTheme="minorHAnsi" w:cstheme="minorHAnsi"/>
          <w:sz w:val="22"/>
          <w:szCs w:val="22"/>
        </w:rPr>
        <w:t xml:space="preserve"> with embedded </w:t>
      </w:r>
      <w:r w:rsidRPr="003437FD">
        <w:rPr>
          <w:rFonts w:asciiTheme="minorHAnsi" w:hAnsiTheme="minorHAnsi" w:cstheme="minorHAnsi"/>
          <w:b/>
          <w:bCs/>
          <w:sz w:val="22"/>
          <w:szCs w:val="22"/>
        </w:rPr>
        <w:t>Tomcat using Spring Boot</w:t>
      </w:r>
      <w:r w:rsidRPr="005034E3">
        <w:rPr>
          <w:rFonts w:asciiTheme="minorHAnsi" w:hAnsiTheme="minorHAnsi" w:cstheme="minorHAnsi"/>
          <w:sz w:val="22"/>
          <w:szCs w:val="22"/>
        </w:rPr>
        <w:t>.</w:t>
      </w:r>
      <w:r>
        <w:rPr>
          <w:rFonts w:asciiTheme="minorHAnsi" w:hAnsiTheme="minorHAnsi" w:cstheme="minorHAnsi"/>
          <w:sz w:val="22"/>
          <w:szCs w:val="22"/>
        </w:rPr>
        <w:t xml:space="preserve"> </w:t>
      </w:r>
      <w:r w:rsidRPr="005034E3">
        <w:rPr>
          <w:rFonts w:asciiTheme="minorHAnsi" w:hAnsiTheme="minorHAnsi" w:cstheme="minorHAnsi"/>
          <w:sz w:val="22"/>
          <w:szCs w:val="22"/>
        </w:rPr>
        <w:t xml:space="preserve">Designed and documented </w:t>
      </w:r>
      <w:r w:rsidRPr="003437FD">
        <w:rPr>
          <w:rFonts w:asciiTheme="minorHAnsi" w:hAnsiTheme="minorHAnsi" w:cstheme="minorHAnsi"/>
          <w:b/>
          <w:bCs/>
          <w:sz w:val="22"/>
          <w:szCs w:val="22"/>
        </w:rPr>
        <w:t>REST APIs,</w:t>
      </w:r>
      <w:r w:rsidRPr="005034E3">
        <w:rPr>
          <w:rFonts w:asciiTheme="minorHAnsi" w:hAnsiTheme="minorHAnsi" w:cstheme="minorHAnsi"/>
          <w:sz w:val="22"/>
          <w:szCs w:val="22"/>
        </w:rPr>
        <w:t xml:space="preserve"> including </w:t>
      </w:r>
      <w:r w:rsidRPr="003437FD">
        <w:rPr>
          <w:rFonts w:asciiTheme="minorHAnsi" w:hAnsiTheme="minorHAnsi" w:cstheme="minorHAnsi"/>
          <w:b/>
          <w:bCs/>
          <w:sz w:val="22"/>
          <w:szCs w:val="22"/>
        </w:rPr>
        <w:t>JSON data</w:t>
      </w:r>
      <w:r w:rsidRPr="005034E3">
        <w:rPr>
          <w:rFonts w:asciiTheme="minorHAnsi" w:hAnsiTheme="minorHAnsi" w:cstheme="minorHAnsi"/>
          <w:sz w:val="22"/>
          <w:szCs w:val="22"/>
        </w:rPr>
        <w:t xml:space="preserve"> formats and </w:t>
      </w:r>
      <w:r w:rsidRPr="003437FD">
        <w:rPr>
          <w:rFonts w:asciiTheme="minorHAnsi" w:hAnsiTheme="minorHAnsi" w:cstheme="minorHAnsi"/>
          <w:b/>
          <w:bCs/>
          <w:sz w:val="22"/>
          <w:szCs w:val="22"/>
        </w:rPr>
        <w:t>API versioning</w:t>
      </w:r>
      <w:r w:rsidRPr="005034E3">
        <w:rPr>
          <w:rFonts w:asciiTheme="minorHAnsi" w:hAnsiTheme="minorHAnsi" w:cstheme="minorHAnsi"/>
          <w:sz w:val="22"/>
          <w:szCs w:val="22"/>
        </w:rPr>
        <w:t xml:space="preserve"> strategy using </w:t>
      </w:r>
      <w:r w:rsidRPr="003437FD">
        <w:rPr>
          <w:rFonts w:asciiTheme="minorHAnsi" w:hAnsiTheme="minorHAnsi" w:cstheme="minorHAnsi"/>
          <w:b/>
          <w:bCs/>
          <w:sz w:val="22"/>
          <w:szCs w:val="22"/>
        </w:rPr>
        <w:t>Swagger UI</w:t>
      </w:r>
      <w:r w:rsidRPr="005034E3">
        <w:rPr>
          <w:rFonts w:asciiTheme="minorHAnsi" w:hAnsiTheme="minorHAnsi" w:cstheme="minorHAnsi"/>
          <w:sz w:val="22"/>
          <w:szCs w:val="22"/>
        </w:rPr>
        <w:t>.</w:t>
      </w:r>
      <w:r>
        <w:rPr>
          <w:rFonts w:asciiTheme="minorHAnsi" w:hAnsiTheme="minorHAnsi" w:cstheme="minorHAnsi"/>
          <w:sz w:val="22"/>
          <w:szCs w:val="22"/>
        </w:rPr>
        <w:t xml:space="preserve"> </w:t>
      </w:r>
      <w:r w:rsidRPr="005034E3">
        <w:rPr>
          <w:rFonts w:asciiTheme="minorHAnsi" w:hAnsiTheme="minorHAnsi" w:cstheme="minorHAnsi"/>
          <w:sz w:val="22"/>
          <w:szCs w:val="22"/>
        </w:rPr>
        <w:t>Working on multi-threading part for scheduling of tasks for parallel processing.</w:t>
      </w:r>
    </w:p>
    <w:p w14:paraId="07B24A9A" w14:textId="73600543" w:rsidR="005034E3" w:rsidRDefault="005034E3" w:rsidP="005034E3">
      <w:pPr>
        <w:widowControl/>
        <w:numPr>
          <w:ilvl w:val="0"/>
          <w:numId w:val="18"/>
        </w:numPr>
        <w:suppressAutoHyphens w:val="0"/>
        <w:spacing w:line="276" w:lineRule="auto"/>
        <w:ind w:left="587"/>
        <w:rPr>
          <w:rFonts w:asciiTheme="minorHAnsi" w:hAnsiTheme="minorHAnsi" w:cstheme="minorHAnsi"/>
          <w:sz w:val="22"/>
          <w:szCs w:val="22"/>
        </w:rPr>
      </w:pPr>
      <w:r w:rsidRPr="005034E3">
        <w:rPr>
          <w:rFonts w:asciiTheme="minorHAnsi" w:hAnsiTheme="minorHAnsi" w:cstheme="minorHAnsi"/>
          <w:sz w:val="22"/>
          <w:szCs w:val="22"/>
        </w:rPr>
        <w:lastRenderedPageBreak/>
        <w:t xml:space="preserve">Writing unit test cases using </w:t>
      </w:r>
      <w:r w:rsidRPr="003437FD">
        <w:rPr>
          <w:rFonts w:asciiTheme="minorHAnsi" w:hAnsiTheme="minorHAnsi" w:cstheme="minorHAnsi"/>
          <w:b/>
          <w:bCs/>
          <w:sz w:val="22"/>
          <w:szCs w:val="22"/>
        </w:rPr>
        <w:t>Junit in Java</w:t>
      </w:r>
      <w:r w:rsidRPr="005034E3">
        <w:rPr>
          <w:rFonts w:asciiTheme="minorHAnsi" w:hAnsiTheme="minorHAnsi" w:cstheme="minorHAnsi"/>
          <w:sz w:val="22"/>
          <w:szCs w:val="22"/>
        </w:rPr>
        <w:t>.</w:t>
      </w:r>
      <w:r>
        <w:rPr>
          <w:rFonts w:asciiTheme="minorHAnsi" w:hAnsiTheme="minorHAnsi" w:cstheme="minorHAnsi"/>
          <w:sz w:val="22"/>
          <w:szCs w:val="22"/>
        </w:rPr>
        <w:t xml:space="preserve"> </w:t>
      </w:r>
      <w:r w:rsidRPr="005034E3">
        <w:rPr>
          <w:rFonts w:asciiTheme="minorHAnsi" w:hAnsiTheme="minorHAnsi" w:cstheme="minorHAnsi"/>
          <w:sz w:val="22"/>
          <w:szCs w:val="22"/>
        </w:rPr>
        <w:t xml:space="preserve">Used </w:t>
      </w:r>
      <w:r w:rsidRPr="003437FD">
        <w:rPr>
          <w:rFonts w:asciiTheme="minorHAnsi" w:hAnsiTheme="minorHAnsi" w:cstheme="minorHAnsi"/>
          <w:b/>
          <w:bCs/>
          <w:sz w:val="22"/>
          <w:szCs w:val="22"/>
        </w:rPr>
        <w:t>Log4j</w:t>
      </w:r>
      <w:r w:rsidRPr="005034E3">
        <w:rPr>
          <w:rFonts w:asciiTheme="minorHAnsi" w:hAnsiTheme="minorHAnsi" w:cstheme="minorHAnsi"/>
          <w:sz w:val="22"/>
          <w:szCs w:val="22"/>
        </w:rPr>
        <w:t xml:space="preserve"> for logging and examining log for error handling and trouble shooting.</w:t>
      </w:r>
      <w:r>
        <w:rPr>
          <w:rFonts w:asciiTheme="minorHAnsi" w:hAnsiTheme="minorHAnsi" w:cstheme="minorHAnsi"/>
          <w:sz w:val="22"/>
          <w:szCs w:val="22"/>
        </w:rPr>
        <w:t xml:space="preserve"> </w:t>
      </w:r>
      <w:r w:rsidRPr="005034E3">
        <w:rPr>
          <w:rFonts w:asciiTheme="minorHAnsi" w:hAnsiTheme="minorHAnsi" w:cstheme="minorHAnsi"/>
          <w:sz w:val="22"/>
          <w:szCs w:val="22"/>
        </w:rPr>
        <w:t>Used Git for managing and committing code, rebasing, merging branches.</w:t>
      </w:r>
      <w:r>
        <w:rPr>
          <w:rFonts w:asciiTheme="minorHAnsi" w:hAnsiTheme="minorHAnsi" w:cstheme="minorHAnsi"/>
          <w:sz w:val="22"/>
          <w:szCs w:val="22"/>
        </w:rPr>
        <w:t xml:space="preserve"> </w:t>
      </w:r>
      <w:r w:rsidRPr="005034E3">
        <w:rPr>
          <w:rFonts w:asciiTheme="minorHAnsi" w:hAnsiTheme="minorHAnsi" w:cstheme="minorHAnsi"/>
          <w:sz w:val="22"/>
          <w:szCs w:val="22"/>
        </w:rPr>
        <w:t>Developed internal tools for enhancing functionality (Egeon for alerts)</w:t>
      </w:r>
      <w:r>
        <w:rPr>
          <w:rFonts w:asciiTheme="minorHAnsi" w:hAnsiTheme="minorHAnsi" w:cstheme="minorHAnsi"/>
          <w:sz w:val="22"/>
          <w:szCs w:val="22"/>
        </w:rPr>
        <w:t xml:space="preserve">, </w:t>
      </w:r>
      <w:r w:rsidRPr="005034E3">
        <w:rPr>
          <w:rFonts w:asciiTheme="minorHAnsi" w:hAnsiTheme="minorHAnsi" w:cstheme="minorHAnsi"/>
          <w:sz w:val="22"/>
          <w:szCs w:val="22"/>
        </w:rPr>
        <w:t xml:space="preserve">Fetching and storing data on </w:t>
      </w:r>
      <w:r w:rsidRPr="003437FD">
        <w:rPr>
          <w:rFonts w:asciiTheme="minorHAnsi" w:hAnsiTheme="minorHAnsi" w:cstheme="minorHAnsi"/>
          <w:b/>
          <w:bCs/>
          <w:sz w:val="22"/>
          <w:szCs w:val="22"/>
        </w:rPr>
        <w:t>Amazon S3</w:t>
      </w:r>
      <w:r w:rsidRPr="005034E3">
        <w:rPr>
          <w:rFonts w:asciiTheme="minorHAnsi" w:hAnsiTheme="minorHAnsi" w:cstheme="minorHAnsi"/>
          <w:sz w:val="22"/>
          <w:szCs w:val="22"/>
        </w:rPr>
        <w:t xml:space="preserve"> bucket.</w:t>
      </w:r>
    </w:p>
    <w:p w14:paraId="081D9459" w14:textId="77777777" w:rsidR="005034E3" w:rsidRDefault="005034E3" w:rsidP="005034E3">
      <w:pPr>
        <w:widowControl/>
        <w:numPr>
          <w:ilvl w:val="0"/>
          <w:numId w:val="18"/>
        </w:numPr>
        <w:suppressAutoHyphens w:val="0"/>
        <w:spacing w:line="276" w:lineRule="auto"/>
        <w:ind w:left="587"/>
        <w:rPr>
          <w:rFonts w:asciiTheme="minorHAnsi" w:hAnsiTheme="minorHAnsi" w:cstheme="minorHAnsi"/>
          <w:sz w:val="22"/>
          <w:szCs w:val="22"/>
        </w:rPr>
      </w:pPr>
      <w:r w:rsidRPr="005034E3">
        <w:rPr>
          <w:rFonts w:asciiTheme="minorHAnsi" w:hAnsiTheme="minorHAnsi" w:cstheme="minorHAnsi"/>
          <w:sz w:val="22"/>
          <w:szCs w:val="22"/>
        </w:rPr>
        <w:t xml:space="preserve">Code review techniques include </w:t>
      </w:r>
      <w:r w:rsidRPr="003437FD">
        <w:rPr>
          <w:rFonts w:asciiTheme="minorHAnsi" w:hAnsiTheme="minorHAnsi" w:cstheme="minorHAnsi"/>
          <w:b/>
          <w:bCs/>
          <w:sz w:val="22"/>
          <w:szCs w:val="22"/>
        </w:rPr>
        <w:t>KISS, DRY</w:t>
      </w:r>
      <w:r w:rsidRPr="005034E3">
        <w:rPr>
          <w:rFonts w:asciiTheme="minorHAnsi" w:hAnsiTheme="minorHAnsi" w:cstheme="minorHAnsi"/>
          <w:sz w:val="22"/>
          <w:szCs w:val="22"/>
        </w:rPr>
        <w:t xml:space="preserve"> and </w:t>
      </w:r>
      <w:r w:rsidRPr="003437FD">
        <w:rPr>
          <w:rFonts w:asciiTheme="minorHAnsi" w:hAnsiTheme="minorHAnsi" w:cstheme="minorHAnsi"/>
          <w:b/>
          <w:bCs/>
          <w:sz w:val="22"/>
          <w:szCs w:val="22"/>
        </w:rPr>
        <w:t>YAGNI</w:t>
      </w:r>
      <w:r w:rsidRPr="005034E3">
        <w:rPr>
          <w:rFonts w:asciiTheme="minorHAnsi" w:hAnsiTheme="minorHAnsi" w:cstheme="minorHAnsi"/>
          <w:sz w:val="22"/>
          <w:szCs w:val="22"/>
        </w:rPr>
        <w:t xml:space="preserve"> principles.</w:t>
      </w:r>
      <w:r>
        <w:rPr>
          <w:rFonts w:asciiTheme="minorHAnsi" w:hAnsiTheme="minorHAnsi" w:cstheme="minorHAnsi"/>
          <w:sz w:val="22"/>
          <w:szCs w:val="22"/>
        </w:rPr>
        <w:t xml:space="preserve"> </w:t>
      </w:r>
      <w:r w:rsidRPr="0081348A">
        <w:rPr>
          <w:rFonts w:asciiTheme="minorHAnsi" w:hAnsiTheme="minorHAnsi" w:cstheme="minorHAnsi"/>
          <w:sz w:val="22"/>
          <w:szCs w:val="22"/>
        </w:rPr>
        <w:t>Participated</w:t>
      </w:r>
      <w:r w:rsidRPr="005034E3">
        <w:rPr>
          <w:rFonts w:asciiTheme="minorHAnsi" w:hAnsiTheme="minorHAnsi" w:cstheme="minorHAnsi"/>
          <w:sz w:val="22"/>
          <w:szCs w:val="22"/>
        </w:rPr>
        <w:t xml:space="preserve"> in Agile Scrum methodology and involved in Design, development, Implementation, and testing of the enterprise applications.</w:t>
      </w:r>
      <w:r>
        <w:rPr>
          <w:rFonts w:asciiTheme="minorHAnsi" w:hAnsiTheme="minorHAnsi" w:cstheme="minorHAnsi"/>
          <w:sz w:val="22"/>
          <w:szCs w:val="22"/>
        </w:rPr>
        <w:t xml:space="preserve"> </w:t>
      </w:r>
      <w:r w:rsidRPr="005034E3">
        <w:rPr>
          <w:rFonts w:asciiTheme="minorHAnsi" w:hAnsiTheme="minorHAnsi" w:cstheme="minorHAnsi"/>
          <w:sz w:val="22"/>
          <w:szCs w:val="22"/>
        </w:rPr>
        <w:t xml:space="preserve">Created </w:t>
      </w:r>
      <w:r w:rsidRPr="003437FD">
        <w:rPr>
          <w:rFonts w:asciiTheme="minorHAnsi" w:hAnsiTheme="minorHAnsi" w:cstheme="minorHAnsi"/>
          <w:b/>
          <w:bCs/>
          <w:sz w:val="22"/>
          <w:szCs w:val="22"/>
        </w:rPr>
        <w:t>Jenkins pipeline</w:t>
      </w:r>
      <w:r w:rsidRPr="005034E3">
        <w:rPr>
          <w:rFonts w:asciiTheme="minorHAnsi" w:hAnsiTheme="minorHAnsi" w:cstheme="minorHAnsi"/>
          <w:sz w:val="22"/>
          <w:szCs w:val="22"/>
        </w:rPr>
        <w:t xml:space="preserve"> to automate job scheduling and deploying applications.</w:t>
      </w:r>
    </w:p>
    <w:p w14:paraId="4B01E3F8" w14:textId="270A136A" w:rsidR="005034E3" w:rsidRPr="00EB2ABF" w:rsidRDefault="005034E3" w:rsidP="00EB2ABF">
      <w:pPr>
        <w:widowControl/>
        <w:numPr>
          <w:ilvl w:val="0"/>
          <w:numId w:val="18"/>
        </w:numPr>
        <w:suppressAutoHyphens w:val="0"/>
        <w:spacing w:line="276" w:lineRule="auto"/>
        <w:ind w:left="587"/>
        <w:rPr>
          <w:rFonts w:asciiTheme="minorHAnsi" w:hAnsiTheme="minorHAnsi" w:cstheme="minorHAnsi"/>
          <w:sz w:val="22"/>
          <w:szCs w:val="22"/>
        </w:rPr>
      </w:pPr>
      <w:r w:rsidRPr="005034E3">
        <w:rPr>
          <w:rFonts w:asciiTheme="minorHAnsi" w:hAnsiTheme="minorHAnsi" w:cstheme="minorHAnsi"/>
          <w:sz w:val="22"/>
          <w:szCs w:val="22"/>
        </w:rPr>
        <w:t xml:space="preserve">Created and injected </w:t>
      </w:r>
      <w:r w:rsidRPr="003437FD">
        <w:rPr>
          <w:rFonts w:asciiTheme="minorHAnsi" w:hAnsiTheme="minorHAnsi" w:cstheme="minorHAnsi"/>
          <w:b/>
          <w:bCs/>
          <w:sz w:val="22"/>
          <w:szCs w:val="22"/>
        </w:rPr>
        <w:t>Spring services</w:t>
      </w:r>
      <w:r w:rsidRPr="005034E3">
        <w:rPr>
          <w:rFonts w:asciiTheme="minorHAnsi" w:hAnsiTheme="minorHAnsi" w:cstheme="minorHAnsi"/>
          <w:sz w:val="22"/>
          <w:szCs w:val="22"/>
        </w:rPr>
        <w:t xml:space="preserve">, </w:t>
      </w:r>
      <w:r w:rsidRPr="003437FD">
        <w:rPr>
          <w:rFonts w:asciiTheme="minorHAnsi" w:hAnsiTheme="minorHAnsi" w:cstheme="minorHAnsi"/>
          <w:b/>
          <w:bCs/>
          <w:sz w:val="22"/>
          <w:szCs w:val="22"/>
        </w:rPr>
        <w:t>Spring controllers</w:t>
      </w:r>
      <w:r w:rsidRPr="005034E3">
        <w:rPr>
          <w:rFonts w:asciiTheme="minorHAnsi" w:hAnsiTheme="minorHAnsi" w:cstheme="minorHAnsi"/>
          <w:sz w:val="22"/>
          <w:szCs w:val="22"/>
        </w:rPr>
        <w:t xml:space="preserve">, and </w:t>
      </w:r>
      <w:r w:rsidRPr="003437FD">
        <w:rPr>
          <w:rFonts w:asciiTheme="minorHAnsi" w:hAnsiTheme="minorHAnsi" w:cstheme="minorHAnsi"/>
          <w:b/>
          <w:bCs/>
          <w:sz w:val="22"/>
          <w:szCs w:val="22"/>
        </w:rPr>
        <w:t>DAO</w:t>
      </w:r>
      <w:r w:rsidRPr="005034E3">
        <w:rPr>
          <w:rFonts w:asciiTheme="minorHAnsi" w:hAnsiTheme="minorHAnsi" w:cstheme="minorHAnsi"/>
          <w:sz w:val="22"/>
          <w:szCs w:val="22"/>
        </w:rPr>
        <w:t>s to achieve dependency injection and to wire objects of business classes.</w:t>
      </w:r>
      <w:r w:rsidR="00EB2ABF">
        <w:rPr>
          <w:rFonts w:asciiTheme="minorHAnsi" w:hAnsiTheme="minorHAnsi" w:cstheme="minorHAnsi"/>
          <w:sz w:val="22"/>
          <w:szCs w:val="22"/>
        </w:rPr>
        <w:t xml:space="preserve"> </w:t>
      </w:r>
      <w:r w:rsidRPr="00EB2ABF">
        <w:rPr>
          <w:rFonts w:asciiTheme="minorHAnsi" w:hAnsiTheme="minorHAnsi" w:cstheme="minorHAnsi"/>
          <w:sz w:val="22"/>
          <w:szCs w:val="22"/>
        </w:rPr>
        <w:t xml:space="preserve">Used </w:t>
      </w:r>
      <w:r w:rsidRPr="003437FD">
        <w:rPr>
          <w:rFonts w:asciiTheme="minorHAnsi" w:hAnsiTheme="minorHAnsi" w:cstheme="minorHAnsi"/>
          <w:b/>
          <w:bCs/>
          <w:sz w:val="22"/>
          <w:szCs w:val="22"/>
        </w:rPr>
        <w:t xml:space="preserve">JIRA </w:t>
      </w:r>
      <w:r w:rsidRPr="00EB2ABF">
        <w:rPr>
          <w:rFonts w:asciiTheme="minorHAnsi" w:hAnsiTheme="minorHAnsi" w:cstheme="minorHAnsi"/>
          <w:sz w:val="22"/>
          <w:szCs w:val="22"/>
        </w:rPr>
        <w:t xml:space="preserve">tool for </w:t>
      </w:r>
      <w:r w:rsidRPr="003437FD">
        <w:rPr>
          <w:rFonts w:asciiTheme="minorHAnsi" w:hAnsiTheme="minorHAnsi" w:cstheme="minorHAnsi"/>
          <w:b/>
          <w:bCs/>
          <w:sz w:val="22"/>
          <w:szCs w:val="22"/>
        </w:rPr>
        <w:t>Issue/bug tracking,</w:t>
      </w:r>
      <w:r w:rsidRPr="00EB2ABF">
        <w:rPr>
          <w:rFonts w:asciiTheme="minorHAnsi" w:hAnsiTheme="minorHAnsi" w:cstheme="minorHAnsi"/>
          <w:sz w:val="22"/>
          <w:szCs w:val="22"/>
        </w:rPr>
        <w:t xml:space="preserve"> monitoring of work assignment in the system.</w:t>
      </w:r>
      <w:r w:rsidR="00EB2ABF">
        <w:rPr>
          <w:rFonts w:asciiTheme="minorHAnsi" w:hAnsiTheme="minorHAnsi" w:cstheme="minorHAnsi"/>
          <w:sz w:val="22"/>
          <w:szCs w:val="22"/>
        </w:rPr>
        <w:t xml:space="preserve"> </w:t>
      </w:r>
      <w:r w:rsidRPr="00EB2ABF">
        <w:rPr>
          <w:rFonts w:asciiTheme="minorHAnsi" w:hAnsiTheme="minorHAnsi" w:cstheme="minorHAnsi"/>
          <w:sz w:val="22"/>
          <w:szCs w:val="22"/>
        </w:rPr>
        <w:t xml:space="preserve">Used </w:t>
      </w:r>
      <w:r w:rsidRPr="003437FD">
        <w:rPr>
          <w:rFonts w:asciiTheme="minorHAnsi" w:hAnsiTheme="minorHAnsi" w:cstheme="minorHAnsi"/>
          <w:b/>
          <w:bCs/>
          <w:sz w:val="22"/>
          <w:szCs w:val="22"/>
        </w:rPr>
        <w:t>Agile</w:t>
      </w:r>
      <w:r w:rsidRPr="00EB2ABF">
        <w:rPr>
          <w:rFonts w:asciiTheme="minorHAnsi" w:hAnsiTheme="minorHAnsi" w:cstheme="minorHAnsi"/>
          <w:sz w:val="22"/>
          <w:szCs w:val="22"/>
        </w:rPr>
        <w:t xml:space="preserve"> </w:t>
      </w:r>
      <w:r w:rsidRPr="003437FD">
        <w:rPr>
          <w:rFonts w:asciiTheme="minorHAnsi" w:hAnsiTheme="minorHAnsi" w:cstheme="minorHAnsi"/>
          <w:b/>
          <w:bCs/>
          <w:sz w:val="22"/>
          <w:szCs w:val="22"/>
        </w:rPr>
        <w:t>methodology</w:t>
      </w:r>
      <w:r w:rsidRPr="00EB2ABF">
        <w:rPr>
          <w:rFonts w:asciiTheme="minorHAnsi" w:hAnsiTheme="minorHAnsi" w:cstheme="minorHAnsi"/>
          <w:sz w:val="22"/>
          <w:szCs w:val="22"/>
        </w:rPr>
        <w:t xml:space="preserve"> and participated in </w:t>
      </w:r>
      <w:r w:rsidRPr="003437FD">
        <w:rPr>
          <w:rFonts w:asciiTheme="minorHAnsi" w:hAnsiTheme="minorHAnsi" w:cstheme="minorHAnsi"/>
          <w:b/>
          <w:bCs/>
          <w:sz w:val="22"/>
          <w:szCs w:val="22"/>
        </w:rPr>
        <w:t>SCRUM</w:t>
      </w:r>
      <w:r w:rsidRPr="00EB2ABF">
        <w:rPr>
          <w:rFonts w:asciiTheme="minorHAnsi" w:hAnsiTheme="minorHAnsi" w:cstheme="minorHAnsi"/>
          <w:sz w:val="22"/>
          <w:szCs w:val="22"/>
        </w:rPr>
        <w:t xml:space="preserve"> meetings.</w:t>
      </w:r>
      <w:r w:rsidR="00EB2ABF">
        <w:rPr>
          <w:rFonts w:asciiTheme="minorHAnsi" w:hAnsiTheme="minorHAnsi" w:cstheme="minorHAnsi"/>
          <w:sz w:val="22"/>
          <w:szCs w:val="22"/>
        </w:rPr>
        <w:t xml:space="preserve"> </w:t>
      </w:r>
      <w:r w:rsidRPr="00EB2ABF">
        <w:rPr>
          <w:rFonts w:asciiTheme="minorHAnsi" w:hAnsiTheme="minorHAnsi" w:cstheme="minorHAnsi"/>
          <w:sz w:val="22"/>
          <w:szCs w:val="22"/>
        </w:rPr>
        <w:t xml:space="preserve">Wrote build </w:t>
      </w:r>
      <w:r w:rsidRPr="003437FD">
        <w:rPr>
          <w:rFonts w:asciiTheme="minorHAnsi" w:hAnsiTheme="minorHAnsi" w:cstheme="minorHAnsi"/>
          <w:b/>
          <w:bCs/>
          <w:sz w:val="22"/>
          <w:szCs w:val="22"/>
        </w:rPr>
        <w:t>scripts</w:t>
      </w:r>
      <w:r w:rsidRPr="00EB2ABF">
        <w:rPr>
          <w:rFonts w:asciiTheme="minorHAnsi" w:hAnsiTheme="minorHAnsi" w:cstheme="minorHAnsi"/>
          <w:sz w:val="22"/>
          <w:szCs w:val="22"/>
        </w:rPr>
        <w:t xml:space="preserve"> using </w:t>
      </w:r>
      <w:r w:rsidRPr="003437FD">
        <w:rPr>
          <w:rFonts w:asciiTheme="minorHAnsi" w:hAnsiTheme="minorHAnsi" w:cstheme="minorHAnsi"/>
          <w:b/>
          <w:bCs/>
          <w:sz w:val="22"/>
          <w:szCs w:val="22"/>
        </w:rPr>
        <w:t>Gradle</w:t>
      </w:r>
      <w:r w:rsidRPr="00EB2ABF">
        <w:rPr>
          <w:rFonts w:asciiTheme="minorHAnsi" w:hAnsiTheme="minorHAnsi" w:cstheme="minorHAnsi"/>
          <w:sz w:val="22"/>
          <w:szCs w:val="22"/>
        </w:rPr>
        <w:t>.</w:t>
      </w:r>
    </w:p>
    <w:p w14:paraId="1840429A" w14:textId="77777777" w:rsidR="007B3AB8" w:rsidRPr="00D6588B" w:rsidRDefault="00F81105" w:rsidP="00D6588B">
      <w:pPr>
        <w:widowControl/>
        <w:numPr>
          <w:ilvl w:val="0"/>
          <w:numId w:val="18"/>
        </w:numPr>
        <w:suppressAutoHyphens w:val="0"/>
        <w:spacing w:line="276" w:lineRule="auto"/>
        <w:ind w:left="587"/>
        <w:rPr>
          <w:rFonts w:asciiTheme="minorHAnsi" w:hAnsiTheme="minorHAnsi" w:cstheme="minorHAnsi"/>
          <w:sz w:val="22"/>
          <w:szCs w:val="22"/>
        </w:rPr>
      </w:pPr>
      <w:r w:rsidRPr="00D6588B">
        <w:rPr>
          <w:rFonts w:asciiTheme="minorHAnsi" w:hAnsiTheme="minorHAnsi" w:cstheme="minorHAnsi"/>
          <w:sz w:val="22"/>
          <w:szCs w:val="22"/>
        </w:rPr>
        <w:t xml:space="preserve">Working with </w:t>
      </w:r>
      <w:r w:rsidRPr="003437FD">
        <w:rPr>
          <w:rFonts w:asciiTheme="minorHAnsi" w:hAnsiTheme="minorHAnsi" w:cstheme="minorHAnsi"/>
          <w:b/>
          <w:bCs/>
          <w:sz w:val="22"/>
          <w:szCs w:val="22"/>
        </w:rPr>
        <w:t>back-end web technologies</w:t>
      </w:r>
      <w:r w:rsidRPr="00D6588B">
        <w:rPr>
          <w:rFonts w:asciiTheme="minorHAnsi" w:hAnsiTheme="minorHAnsi" w:cstheme="minorHAnsi"/>
          <w:sz w:val="22"/>
          <w:szCs w:val="22"/>
        </w:rPr>
        <w:t xml:space="preserve"> such as </w:t>
      </w:r>
      <w:r w:rsidRPr="003437FD">
        <w:rPr>
          <w:rFonts w:asciiTheme="minorHAnsi" w:hAnsiTheme="minorHAnsi" w:cstheme="minorHAnsi"/>
          <w:b/>
          <w:bCs/>
          <w:sz w:val="22"/>
          <w:szCs w:val="22"/>
        </w:rPr>
        <w:t>Apache, Nginx, MySQL, Mongo DB, Memcache</w:t>
      </w:r>
      <w:r w:rsidRPr="00D6588B">
        <w:rPr>
          <w:rFonts w:asciiTheme="minorHAnsi" w:hAnsiTheme="minorHAnsi" w:cstheme="minorHAnsi"/>
          <w:sz w:val="22"/>
          <w:szCs w:val="22"/>
        </w:rPr>
        <w:t xml:space="preserve">, </w:t>
      </w:r>
      <w:r w:rsidR="00AF6924" w:rsidRPr="00D6588B">
        <w:rPr>
          <w:rFonts w:asciiTheme="minorHAnsi" w:hAnsiTheme="minorHAnsi" w:cstheme="minorHAnsi"/>
          <w:sz w:val="22"/>
          <w:szCs w:val="22"/>
        </w:rPr>
        <w:t>extensively</w:t>
      </w:r>
      <w:r w:rsidRPr="00D6588B">
        <w:rPr>
          <w:rFonts w:asciiTheme="minorHAnsi" w:hAnsiTheme="minorHAnsi" w:cstheme="minorHAnsi"/>
          <w:sz w:val="22"/>
          <w:szCs w:val="22"/>
        </w:rPr>
        <w:t xml:space="preserve"> used </w:t>
      </w:r>
      <w:r w:rsidRPr="00D6588B">
        <w:rPr>
          <w:rFonts w:asciiTheme="minorHAnsi" w:hAnsiTheme="minorHAnsi" w:cstheme="minorHAnsi"/>
          <w:b/>
          <w:sz w:val="22"/>
          <w:szCs w:val="22"/>
        </w:rPr>
        <w:t>HQL</w:t>
      </w:r>
      <w:r w:rsidRPr="00D6588B">
        <w:rPr>
          <w:rFonts w:asciiTheme="minorHAnsi" w:hAnsiTheme="minorHAnsi" w:cstheme="minorHAnsi"/>
          <w:sz w:val="22"/>
          <w:szCs w:val="22"/>
        </w:rPr>
        <w:t xml:space="preserve"> and </w:t>
      </w:r>
      <w:r w:rsidRPr="00D6588B">
        <w:rPr>
          <w:rFonts w:asciiTheme="minorHAnsi" w:hAnsiTheme="minorHAnsi" w:cstheme="minorHAnsi"/>
          <w:b/>
          <w:sz w:val="22"/>
          <w:szCs w:val="22"/>
        </w:rPr>
        <w:t>SQL</w:t>
      </w:r>
      <w:r w:rsidRPr="00D6588B">
        <w:rPr>
          <w:rFonts w:asciiTheme="minorHAnsi" w:hAnsiTheme="minorHAnsi" w:cstheme="minorHAnsi"/>
          <w:sz w:val="22"/>
          <w:szCs w:val="22"/>
        </w:rPr>
        <w:t xml:space="preserve"> for querying databases.</w:t>
      </w:r>
      <w:r w:rsidR="00AF6924" w:rsidRPr="00D6588B">
        <w:rPr>
          <w:rFonts w:asciiTheme="minorHAnsi" w:hAnsiTheme="minorHAnsi" w:cstheme="minorHAnsi"/>
          <w:sz w:val="22"/>
          <w:szCs w:val="22"/>
        </w:rPr>
        <w:t xml:space="preserve"> Integrated</w:t>
      </w:r>
      <w:r w:rsidR="00AF6924" w:rsidRPr="00D6588B">
        <w:rPr>
          <w:rFonts w:asciiTheme="minorHAnsi" w:hAnsiTheme="minorHAnsi" w:cstheme="minorHAnsi"/>
          <w:b/>
          <w:sz w:val="22"/>
          <w:szCs w:val="22"/>
        </w:rPr>
        <w:t xml:space="preserve"> NoSQL </w:t>
      </w:r>
      <w:r w:rsidR="00AF6924" w:rsidRPr="00D6588B">
        <w:rPr>
          <w:rFonts w:asciiTheme="minorHAnsi" w:hAnsiTheme="minorHAnsi" w:cstheme="minorHAnsi"/>
          <w:sz w:val="22"/>
          <w:szCs w:val="22"/>
        </w:rPr>
        <w:t xml:space="preserve">database like </w:t>
      </w:r>
      <w:r w:rsidR="00AF6924" w:rsidRPr="00D6588B">
        <w:rPr>
          <w:rFonts w:asciiTheme="minorHAnsi" w:hAnsiTheme="minorHAnsi" w:cstheme="minorHAnsi"/>
          <w:b/>
          <w:sz w:val="22"/>
          <w:szCs w:val="22"/>
        </w:rPr>
        <w:t xml:space="preserve">HBase </w:t>
      </w:r>
      <w:r w:rsidR="00AF6924" w:rsidRPr="00D6588B">
        <w:rPr>
          <w:rFonts w:asciiTheme="minorHAnsi" w:hAnsiTheme="minorHAnsi" w:cstheme="minorHAnsi"/>
          <w:sz w:val="22"/>
          <w:szCs w:val="22"/>
        </w:rPr>
        <w:t>with</w:t>
      </w:r>
      <w:r w:rsidR="00AF6924" w:rsidRPr="00D6588B">
        <w:rPr>
          <w:rFonts w:asciiTheme="minorHAnsi" w:hAnsiTheme="minorHAnsi" w:cstheme="minorHAnsi"/>
          <w:b/>
          <w:sz w:val="22"/>
          <w:szCs w:val="22"/>
        </w:rPr>
        <w:t xml:space="preserve"> Apache Spark </w:t>
      </w:r>
      <w:r w:rsidR="00AF6924" w:rsidRPr="00D6588B">
        <w:rPr>
          <w:rFonts w:asciiTheme="minorHAnsi" w:hAnsiTheme="minorHAnsi" w:cstheme="minorHAnsi"/>
          <w:sz w:val="22"/>
          <w:szCs w:val="22"/>
        </w:rPr>
        <w:t>to move bulk amount of data into</w:t>
      </w:r>
      <w:r w:rsidR="00AF6924" w:rsidRPr="00D6588B">
        <w:rPr>
          <w:rFonts w:asciiTheme="minorHAnsi" w:hAnsiTheme="minorHAnsi" w:cstheme="minorHAnsi"/>
          <w:b/>
          <w:sz w:val="22"/>
          <w:szCs w:val="22"/>
        </w:rPr>
        <w:t xml:space="preserve"> HBase.</w:t>
      </w:r>
    </w:p>
    <w:p w14:paraId="3035DDB5" w14:textId="6785F86E" w:rsidR="003D2A97" w:rsidRPr="00D6588B" w:rsidRDefault="003B3BA3" w:rsidP="00D6588B">
      <w:pPr>
        <w:widowControl/>
        <w:numPr>
          <w:ilvl w:val="0"/>
          <w:numId w:val="18"/>
        </w:numPr>
        <w:suppressAutoHyphens w:val="0"/>
        <w:spacing w:line="276" w:lineRule="auto"/>
        <w:ind w:left="587"/>
        <w:rPr>
          <w:rFonts w:asciiTheme="minorHAnsi" w:hAnsiTheme="minorHAnsi" w:cstheme="minorHAnsi"/>
          <w:sz w:val="22"/>
          <w:szCs w:val="22"/>
        </w:rPr>
      </w:pPr>
      <w:r w:rsidRPr="00D6588B">
        <w:rPr>
          <w:rFonts w:asciiTheme="minorHAnsi" w:hAnsiTheme="minorHAnsi" w:cstheme="minorHAnsi"/>
          <w:sz w:val="22"/>
          <w:szCs w:val="22"/>
        </w:rPr>
        <w:t xml:space="preserve">Created Microservice to provide </w:t>
      </w:r>
      <w:r w:rsidRPr="003437FD">
        <w:rPr>
          <w:rFonts w:asciiTheme="minorHAnsi" w:hAnsiTheme="minorHAnsi" w:cstheme="minorHAnsi"/>
          <w:b/>
          <w:bCs/>
          <w:sz w:val="22"/>
          <w:szCs w:val="22"/>
        </w:rPr>
        <w:t>RestFul API/ Rest API</w:t>
      </w:r>
      <w:r w:rsidRPr="00D6588B">
        <w:rPr>
          <w:rFonts w:asciiTheme="minorHAnsi" w:hAnsiTheme="minorHAnsi" w:cstheme="minorHAnsi"/>
          <w:sz w:val="22"/>
          <w:szCs w:val="22"/>
        </w:rPr>
        <w:t xml:space="preserve"> utilizing </w:t>
      </w:r>
      <w:r w:rsidRPr="00D6588B">
        <w:rPr>
          <w:rFonts w:asciiTheme="minorHAnsi" w:hAnsiTheme="minorHAnsi" w:cstheme="minorHAnsi"/>
          <w:b/>
          <w:sz w:val="22"/>
          <w:szCs w:val="22"/>
        </w:rPr>
        <w:t>Spring Boot with spring MVC.</w:t>
      </w:r>
      <w:r w:rsidRPr="00D6588B">
        <w:rPr>
          <w:rFonts w:asciiTheme="minorHAnsi" w:hAnsiTheme="minorHAnsi" w:cstheme="minorHAnsi"/>
          <w:sz w:val="22"/>
          <w:szCs w:val="22"/>
        </w:rPr>
        <w:t xml:space="preserve"> </w:t>
      </w:r>
      <w:r w:rsidR="003D2A97" w:rsidRPr="00D6588B">
        <w:rPr>
          <w:rFonts w:asciiTheme="minorHAnsi" w:hAnsiTheme="minorHAnsi" w:cstheme="minorHAnsi"/>
          <w:sz w:val="22"/>
          <w:szCs w:val="22"/>
        </w:rPr>
        <w:t xml:space="preserve">Currently working on developing Server less functioning using </w:t>
      </w:r>
      <w:r w:rsidR="00D0445C">
        <w:rPr>
          <w:rFonts w:asciiTheme="minorHAnsi" w:hAnsiTheme="minorHAnsi" w:cstheme="minorHAnsi"/>
          <w:b/>
          <w:sz w:val="22"/>
          <w:szCs w:val="22"/>
        </w:rPr>
        <w:t>AWS</w:t>
      </w:r>
      <w:r w:rsidR="002A18F0">
        <w:rPr>
          <w:rFonts w:asciiTheme="minorHAnsi" w:hAnsiTheme="minorHAnsi" w:cstheme="minorHAnsi"/>
          <w:b/>
          <w:sz w:val="22"/>
          <w:szCs w:val="22"/>
        </w:rPr>
        <w:t xml:space="preserve"> CLOUD</w:t>
      </w:r>
      <w:r w:rsidR="003D2A97" w:rsidRPr="00D6588B">
        <w:rPr>
          <w:rFonts w:asciiTheme="minorHAnsi" w:hAnsiTheme="minorHAnsi" w:cstheme="minorHAnsi"/>
          <w:b/>
          <w:sz w:val="22"/>
          <w:szCs w:val="22"/>
        </w:rPr>
        <w:t xml:space="preserve"> lambda with JAVA 8 and 10.</w:t>
      </w:r>
      <w:r w:rsidR="003D2A97" w:rsidRPr="00D6588B">
        <w:rPr>
          <w:rFonts w:asciiTheme="minorHAnsi" w:hAnsiTheme="minorHAnsi" w:cstheme="minorHAnsi"/>
          <w:sz w:val="22"/>
          <w:szCs w:val="22"/>
        </w:rPr>
        <w:t xml:space="preserve"> Coded </w:t>
      </w:r>
      <w:r w:rsidR="003D2A97" w:rsidRPr="00D6588B">
        <w:rPr>
          <w:rFonts w:asciiTheme="minorHAnsi" w:hAnsiTheme="minorHAnsi" w:cstheme="minorHAnsi"/>
          <w:b/>
          <w:sz w:val="22"/>
          <w:szCs w:val="22"/>
        </w:rPr>
        <w:t>Soap</w:t>
      </w:r>
      <w:r w:rsidR="003D2A97" w:rsidRPr="00D6588B">
        <w:rPr>
          <w:rFonts w:asciiTheme="minorHAnsi" w:hAnsiTheme="minorHAnsi" w:cstheme="minorHAnsi"/>
          <w:sz w:val="22"/>
          <w:szCs w:val="22"/>
        </w:rPr>
        <w:t xml:space="preserve"> and </w:t>
      </w:r>
      <w:r w:rsidR="003D2A97" w:rsidRPr="00D6588B">
        <w:rPr>
          <w:rFonts w:asciiTheme="minorHAnsi" w:hAnsiTheme="minorHAnsi" w:cstheme="minorHAnsi"/>
          <w:b/>
          <w:sz w:val="22"/>
          <w:szCs w:val="22"/>
        </w:rPr>
        <w:t>Rest web</w:t>
      </w:r>
      <w:r w:rsidR="003D2A97" w:rsidRPr="00D6588B">
        <w:rPr>
          <w:rFonts w:asciiTheme="minorHAnsi" w:hAnsiTheme="minorHAnsi" w:cstheme="minorHAnsi"/>
          <w:sz w:val="22"/>
          <w:szCs w:val="22"/>
        </w:rPr>
        <w:t xml:space="preserve"> services using </w:t>
      </w:r>
      <w:r w:rsidR="003D2A97" w:rsidRPr="00D6588B">
        <w:rPr>
          <w:rFonts w:asciiTheme="minorHAnsi" w:hAnsiTheme="minorHAnsi" w:cstheme="minorHAnsi"/>
          <w:b/>
          <w:sz w:val="22"/>
          <w:szCs w:val="22"/>
        </w:rPr>
        <w:t>spring boot</w:t>
      </w:r>
      <w:r w:rsidR="003D2A97" w:rsidRPr="00D6588B">
        <w:rPr>
          <w:rFonts w:asciiTheme="minorHAnsi" w:hAnsiTheme="minorHAnsi" w:cstheme="minorHAnsi"/>
          <w:sz w:val="22"/>
          <w:szCs w:val="22"/>
        </w:rPr>
        <w:t xml:space="preserve"> to rewrite existing application to </w:t>
      </w:r>
      <w:r w:rsidR="003D2A97" w:rsidRPr="003437FD">
        <w:rPr>
          <w:rFonts w:asciiTheme="minorHAnsi" w:hAnsiTheme="minorHAnsi" w:cstheme="minorHAnsi"/>
          <w:b/>
          <w:bCs/>
          <w:sz w:val="22"/>
          <w:szCs w:val="22"/>
        </w:rPr>
        <w:t>micro web application</w:t>
      </w:r>
      <w:r w:rsidR="003D2A97" w:rsidRPr="00D6588B">
        <w:rPr>
          <w:rFonts w:asciiTheme="minorHAnsi" w:hAnsiTheme="minorHAnsi" w:cstheme="minorHAnsi"/>
          <w:sz w:val="22"/>
          <w:szCs w:val="22"/>
        </w:rPr>
        <w:t>.</w:t>
      </w:r>
    </w:p>
    <w:p w14:paraId="7BF48989" w14:textId="66A2185B" w:rsidR="00051B90" w:rsidRPr="00D6588B" w:rsidRDefault="003D2A97" w:rsidP="00D6588B">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D6588B">
        <w:rPr>
          <w:rFonts w:asciiTheme="minorHAnsi" w:hAnsiTheme="minorHAnsi" w:cstheme="minorHAnsi"/>
          <w:sz w:val="22"/>
          <w:szCs w:val="22"/>
        </w:rPr>
        <w:t xml:space="preserve">Designed and developed transaction system and payment system with </w:t>
      </w:r>
      <w:r w:rsidRPr="00D6588B">
        <w:rPr>
          <w:rFonts w:asciiTheme="minorHAnsi" w:hAnsiTheme="minorHAnsi" w:cstheme="minorHAnsi"/>
          <w:b/>
          <w:sz w:val="22"/>
          <w:szCs w:val="22"/>
        </w:rPr>
        <w:t>Spring Boot</w:t>
      </w:r>
      <w:r w:rsidRPr="00D6588B">
        <w:rPr>
          <w:rFonts w:asciiTheme="minorHAnsi" w:hAnsiTheme="minorHAnsi" w:cstheme="minorHAnsi"/>
          <w:sz w:val="22"/>
          <w:szCs w:val="22"/>
        </w:rPr>
        <w:t xml:space="preserve"> and </w:t>
      </w:r>
      <w:r w:rsidRPr="00D6588B">
        <w:rPr>
          <w:rFonts w:asciiTheme="minorHAnsi" w:hAnsiTheme="minorHAnsi" w:cstheme="minorHAnsi"/>
          <w:b/>
          <w:sz w:val="22"/>
          <w:szCs w:val="22"/>
        </w:rPr>
        <w:t>Kafka</w:t>
      </w:r>
      <w:r w:rsidRPr="00D6588B">
        <w:rPr>
          <w:rFonts w:asciiTheme="minorHAnsi" w:hAnsiTheme="minorHAnsi" w:cstheme="minorHAnsi"/>
          <w:sz w:val="22"/>
          <w:szCs w:val="22"/>
        </w:rPr>
        <w:t xml:space="preserve"> framework. </w:t>
      </w:r>
      <w:r w:rsidR="00051B90" w:rsidRPr="00D6588B">
        <w:rPr>
          <w:rStyle w:val="Strong"/>
          <w:rFonts w:asciiTheme="minorHAnsi" w:hAnsiTheme="minorHAnsi" w:cstheme="minorHAnsi"/>
          <w:b w:val="0"/>
          <w:bCs w:val="0"/>
          <w:sz w:val="22"/>
          <w:szCs w:val="22"/>
          <w:lang w:val="en-US"/>
        </w:rPr>
        <w:t>Lead the framework team comprising 6 senior developers</w:t>
      </w:r>
      <w:r w:rsidRPr="00D6588B">
        <w:rPr>
          <w:rStyle w:val="Strong"/>
          <w:rFonts w:asciiTheme="minorHAnsi" w:hAnsiTheme="minorHAnsi" w:cstheme="minorHAnsi"/>
          <w:b w:val="0"/>
          <w:bCs w:val="0"/>
          <w:sz w:val="22"/>
          <w:szCs w:val="22"/>
          <w:lang w:val="en-US"/>
        </w:rPr>
        <w:t xml:space="preserve">. </w:t>
      </w:r>
      <w:r w:rsidR="00051B90" w:rsidRPr="00D6588B">
        <w:rPr>
          <w:rStyle w:val="Strong"/>
          <w:rFonts w:asciiTheme="minorHAnsi" w:hAnsiTheme="minorHAnsi" w:cstheme="minorHAnsi"/>
          <w:b w:val="0"/>
          <w:bCs w:val="0"/>
          <w:sz w:val="22"/>
          <w:szCs w:val="22"/>
          <w:lang w:val="en-US"/>
        </w:rPr>
        <w:t xml:space="preserve">Design and develop the </w:t>
      </w:r>
      <w:r w:rsidR="00051B90" w:rsidRPr="003437FD">
        <w:rPr>
          <w:rStyle w:val="Strong"/>
          <w:rFonts w:asciiTheme="minorHAnsi" w:hAnsiTheme="minorHAnsi" w:cstheme="minorHAnsi"/>
          <w:sz w:val="22"/>
          <w:szCs w:val="22"/>
          <w:lang w:val="en-US"/>
        </w:rPr>
        <w:t>Microservice API's</w:t>
      </w:r>
      <w:r w:rsidR="00051B90" w:rsidRPr="00D6588B">
        <w:rPr>
          <w:rStyle w:val="Strong"/>
          <w:rFonts w:asciiTheme="minorHAnsi" w:hAnsiTheme="minorHAnsi" w:cstheme="minorHAnsi"/>
          <w:b w:val="0"/>
          <w:bCs w:val="0"/>
          <w:sz w:val="22"/>
          <w:szCs w:val="22"/>
          <w:lang w:val="en-US"/>
        </w:rPr>
        <w:t xml:space="preserve"> which can be leveraged across the application.</w:t>
      </w:r>
    </w:p>
    <w:p w14:paraId="27B2378A" w14:textId="2C02CC7C" w:rsidR="00A271EB" w:rsidRPr="00B5584E" w:rsidRDefault="00A271EB" w:rsidP="00B5584E">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D6588B">
        <w:rPr>
          <w:rStyle w:val="Strong"/>
          <w:rFonts w:asciiTheme="minorHAnsi" w:hAnsiTheme="minorHAnsi" w:cstheme="minorHAnsi"/>
          <w:b w:val="0"/>
          <w:bCs w:val="0"/>
          <w:sz w:val="22"/>
          <w:szCs w:val="22"/>
        </w:rPr>
        <w:t xml:space="preserve">Used </w:t>
      </w:r>
      <w:r w:rsidR="00D0445C" w:rsidRPr="003437FD">
        <w:rPr>
          <w:rStyle w:val="Strong"/>
          <w:rFonts w:asciiTheme="minorHAnsi" w:hAnsiTheme="minorHAnsi" w:cstheme="minorHAnsi"/>
          <w:sz w:val="22"/>
          <w:szCs w:val="22"/>
        </w:rPr>
        <w:t>AWS</w:t>
      </w:r>
      <w:r w:rsidR="002A18F0" w:rsidRPr="003437FD">
        <w:rPr>
          <w:rStyle w:val="Strong"/>
          <w:rFonts w:asciiTheme="minorHAnsi" w:hAnsiTheme="minorHAnsi" w:cstheme="minorHAnsi"/>
          <w:sz w:val="22"/>
          <w:szCs w:val="22"/>
        </w:rPr>
        <w:t xml:space="preserve"> CLOUD</w:t>
      </w:r>
      <w:r w:rsidRPr="00D6588B">
        <w:rPr>
          <w:rStyle w:val="Strong"/>
          <w:rFonts w:asciiTheme="minorHAnsi" w:hAnsiTheme="minorHAnsi" w:cstheme="minorHAnsi"/>
          <w:b w:val="0"/>
          <w:bCs w:val="0"/>
          <w:sz w:val="22"/>
          <w:szCs w:val="22"/>
        </w:rPr>
        <w:t xml:space="preserve"> Beanstalk for deploying, scaling web applications and services developed with </w:t>
      </w:r>
      <w:r w:rsidR="00ED2C3C" w:rsidRPr="003437FD">
        <w:rPr>
          <w:rStyle w:val="Strong"/>
          <w:rFonts w:asciiTheme="minorHAnsi" w:hAnsiTheme="minorHAnsi" w:cstheme="minorHAnsi"/>
          <w:sz w:val="22"/>
          <w:szCs w:val="22"/>
        </w:rPr>
        <w:t>Java</w:t>
      </w:r>
      <w:r w:rsidR="00ED2C3C" w:rsidRPr="00D6588B">
        <w:rPr>
          <w:rStyle w:val="Strong"/>
          <w:rFonts w:asciiTheme="minorHAnsi" w:hAnsiTheme="minorHAnsi" w:cstheme="minorHAnsi"/>
          <w:b w:val="0"/>
          <w:bCs w:val="0"/>
          <w:sz w:val="22"/>
          <w:szCs w:val="22"/>
        </w:rPr>
        <w:t>.</w:t>
      </w:r>
      <w:r w:rsidR="00B5584E">
        <w:rPr>
          <w:rStyle w:val="Strong"/>
          <w:rFonts w:asciiTheme="minorHAnsi" w:hAnsiTheme="minorHAnsi" w:cstheme="minorHAnsi"/>
          <w:b w:val="0"/>
          <w:bCs w:val="0"/>
          <w:sz w:val="22"/>
          <w:szCs w:val="22"/>
        </w:rPr>
        <w:t xml:space="preserve"> </w:t>
      </w:r>
      <w:r w:rsidRPr="00B5584E">
        <w:rPr>
          <w:rStyle w:val="Strong"/>
          <w:rFonts w:asciiTheme="minorHAnsi" w:hAnsiTheme="minorHAnsi" w:cstheme="minorHAnsi"/>
          <w:b w:val="0"/>
          <w:bCs w:val="0"/>
          <w:sz w:val="22"/>
          <w:szCs w:val="22"/>
        </w:rPr>
        <w:t xml:space="preserve">Created </w:t>
      </w:r>
      <w:r w:rsidRPr="003437FD">
        <w:rPr>
          <w:rStyle w:val="Strong"/>
          <w:rFonts w:asciiTheme="minorHAnsi" w:hAnsiTheme="minorHAnsi" w:cstheme="minorHAnsi"/>
          <w:sz w:val="22"/>
          <w:szCs w:val="22"/>
        </w:rPr>
        <w:t xml:space="preserve">S3 buckets </w:t>
      </w:r>
      <w:r w:rsidRPr="003437FD">
        <w:rPr>
          <w:rStyle w:val="Strong"/>
          <w:rFonts w:asciiTheme="minorHAnsi" w:hAnsiTheme="minorHAnsi" w:cstheme="minorHAnsi"/>
          <w:b w:val="0"/>
          <w:bCs w:val="0"/>
          <w:sz w:val="22"/>
          <w:szCs w:val="22"/>
        </w:rPr>
        <w:t>for</w:t>
      </w:r>
      <w:r w:rsidRPr="003437FD">
        <w:rPr>
          <w:rStyle w:val="Strong"/>
          <w:rFonts w:asciiTheme="minorHAnsi" w:hAnsiTheme="minorHAnsi" w:cstheme="minorHAnsi"/>
          <w:sz w:val="22"/>
          <w:szCs w:val="22"/>
        </w:rPr>
        <w:t xml:space="preserve"> EC2</w:t>
      </w:r>
      <w:r w:rsidRPr="00B5584E">
        <w:rPr>
          <w:rStyle w:val="Strong"/>
          <w:rFonts w:asciiTheme="minorHAnsi" w:hAnsiTheme="minorHAnsi" w:cstheme="minorHAnsi"/>
          <w:b w:val="0"/>
          <w:bCs w:val="0"/>
          <w:sz w:val="22"/>
          <w:szCs w:val="22"/>
        </w:rPr>
        <w:t xml:space="preserve"> instances to store all the content including </w:t>
      </w:r>
      <w:r w:rsidRPr="003437FD">
        <w:rPr>
          <w:rStyle w:val="Strong"/>
          <w:rFonts w:asciiTheme="minorHAnsi" w:hAnsiTheme="minorHAnsi" w:cstheme="minorHAnsi"/>
          <w:sz w:val="22"/>
          <w:szCs w:val="22"/>
        </w:rPr>
        <w:t xml:space="preserve">HTML pages, images, CSS files </w:t>
      </w:r>
      <w:r w:rsidRPr="003437FD">
        <w:rPr>
          <w:rStyle w:val="Strong"/>
          <w:rFonts w:asciiTheme="minorHAnsi" w:hAnsiTheme="minorHAnsi" w:cstheme="minorHAnsi"/>
          <w:b w:val="0"/>
          <w:bCs w:val="0"/>
          <w:sz w:val="22"/>
          <w:szCs w:val="22"/>
        </w:rPr>
        <w:t xml:space="preserve">and </w:t>
      </w:r>
      <w:r w:rsidRPr="003437FD">
        <w:rPr>
          <w:rStyle w:val="Strong"/>
          <w:rFonts w:asciiTheme="minorHAnsi" w:hAnsiTheme="minorHAnsi" w:cstheme="minorHAnsi"/>
          <w:sz w:val="22"/>
          <w:szCs w:val="22"/>
        </w:rPr>
        <w:t xml:space="preserve">script </w:t>
      </w:r>
      <w:r w:rsidR="00ED2C3C" w:rsidRPr="003437FD">
        <w:rPr>
          <w:rStyle w:val="Strong"/>
          <w:rFonts w:asciiTheme="minorHAnsi" w:hAnsiTheme="minorHAnsi" w:cstheme="minorHAnsi"/>
          <w:sz w:val="22"/>
          <w:szCs w:val="22"/>
        </w:rPr>
        <w:t>files</w:t>
      </w:r>
      <w:r w:rsidR="00ED2C3C" w:rsidRPr="00B5584E">
        <w:rPr>
          <w:rStyle w:val="Strong"/>
          <w:rFonts w:asciiTheme="minorHAnsi" w:hAnsiTheme="minorHAnsi" w:cstheme="minorHAnsi"/>
          <w:b w:val="0"/>
          <w:bCs w:val="0"/>
          <w:sz w:val="22"/>
          <w:szCs w:val="22"/>
        </w:rPr>
        <w:t>.</w:t>
      </w:r>
      <w:r w:rsidR="00B5584E">
        <w:rPr>
          <w:rStyle w:val="Strong"/>
          <w:rFonts w:asciiTheme="minorHAnsi" w:hAnsiTheme="minorHAnsi" w:cstheme="minorHAnsi"/>
          <w:b w:val="0"/>
          <w:bCs w:val="0"/>
          <w:sz w:val="22"/>
          <w:szCs w:val="22"/>
        </w:rPr>
        <w:t xml:space="preserve"> </w:t>
      </w:r>
      <w:r w:rsidR="00B5584E" w:rsidRPr="00D6588B">
        <w:rPr>
          <w:rStyle w:val="Strong"/>
          <w:rFonts w:asciiTheme="minorHAnsi" w:hAnsiTheme="minorHAnsi" w:cstheme="minorHAnsi"/>
          <w:b w:val="0"/>
          <w:bCs w:val="0"/>
          <w:sz w:val="22"/>
          <w:szCs w:val="22"/>
        </w:rPr>
        <w:t xml:space="preserve">Developed </w:t>
      </w:r>
      <w:r w:rsidR="00B5584E" w:rsidRPr="003437FD">
        <w:rPr>
          <w:rStyle w:val="Strong"/>
          <w:rFonts w:asciiTheme="minorHAnsi" w:hAnsiTheme="minorHAnsi" w:cstheme="minorHAnsi"/>
          <w:sz w:val="22"/>
          <w:szCs w:val="22"/>
        </w:rPr>
        <w:t>API</w:t>
      </w:r>
      <w:r w:rsidR="00B5584E" w:rsidRPr="00D6588B">
        <w:rPr>
          <w:rStyle w:val="Strong"/>
          <w:rFonts w:asciiTheme="minorHAnsi" w:hAnsiTheme="minorHAnsi" w:cstheme="minorHAnsi"/>
          <w:b w:val="0"/>
          <w:bCs w:val="0"/>
          <w:sz w:val="22"/>
          <w:szCs w:val="22"/>
        </w:rPr>
        <w:t xml:space="preserve"> for using </w:t>
      </w:r>
      <w:r w:rsidR="00B5584E" w:rsidRPr="003437FD">
        <w:rPr>
          <w:rStyle w:val="Strong"/>
          <w:rFonts w:asciiTheme="minorHAnsi" w:hAnsiTheme="minorHAnsi" w:cstheme="minorHAnsi"/>
          <w:sz w:val="22"/>
          <w:szCs w:val="22"/>
        </w:rPr>
        <w:t>AWS CLOUD Lambda</w:t>
      </w:r>
      <w:r w:rsidR="00B5584E" w:rsidRPr="00D6588B">
        <w:rPr>
          <w:rStyle w:val="Strong"/>
          <w:rFonts w:asciiTheme="minorHAnsi" w:hAnsiTheme="minorHAnsi" w:cstheme="minorHAnsi"/>
          <w:b w:val="0"/>
          <w:bCs w:val="0"/>
          <w:sz w:val="22"/>
          <w:szCs w:val="22"/>
        </w:rPr>
        <w:t xml:space="preserve"> to manage the servers and run the code in the </w:t>
      </w:r>
      <w:r w:rsidR="00B5584E" w:rsidRPr="003437FD">
        <w:rPr>
          <w:rStyle w:val="Strong"/>
          <w:rFonts w:asciiTheme="minorHAnsi" w:hAnsiTheme="minorHAnsi" w:cstheme="minorHAnsi"/>
          <w:sz w:val="22"/>
          <w:szCs w:val="22"/>
        </w:rPr>
        <w:t>DB</w:t>
      </w:r>
      <w:r w:rsidR="00B5584E" w:rsidRPr="00D6588B">
        <w:rPr>
          <w:rStyle w:val="Strong"/>
          <w:rFonts w:asciiTheme="minorHAnsi" w:hAnsiTheme="minorHAnsi" w:cstheme="minorHAnsi"/>
          <w:b w:val="0"/>
          <w:bCs w:val="0"/>
          <w:sz w:val="22"/>
          <w:szCs w:val="22"/>
        </w:rPr>
        <w:t>.</w:t>
      </w:r>
    </w:p>
    <w:p w14:paraId="3A3B860D" w14:textId="165F7458" w:rsidR="00D5370F" w:rsidRPr="00D5370F" w:rsidRDefault="00A271EB" w:rsidP="00D5370F">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D6588B">
        <w:rPr>
          <w:rStyle w:val="Strong"/>
          <w:rFonts w:asciiTheme="minorHAnsi" w:hAnsiTheme="minorHAnsi" w:cstheme="minorHAnsi"/>
          <w:b w:val="0"/>
          <w:bCs w:val="0"/>
          <w:sz w:val="22"/>
          <w:szCs w:val="22"/>
        </w:rPr>
        <w:t xml:space="preserve">Have replaced the </w:t>
      </w:r>
      <w:r w:rsidRPr="003437FD">
        <w:rPr>
          <w:rStyle w:val="Strong"/>
          <w:rFonts w:asciiTheme="minorHAnsi" w:hAnsiTheme="minorHAnsi" w:cstheme="minorHAnsi"/>
          <w:sz w:val="22"/>
          <w:szCs w:val="22"/>
        </w:rPr>
        <w:t>Java Messaging Service (JMS)</w:t>
      </w:r>
      <w:r w:rsidRPr="00D6588B">
        <w:rPr>
          <w:rStyle w:val="Strong"/>
          <w:rFonts w:asciiTheme="minorHAnsi" w:hAnsiTheme="minorHAnsi" w:cstheme="minorHAnsi"/>
          <w:b w:val="0"/>
          <w:bCs w:val="0"/>
          <w:sz w:val="22"/>
          <w:szCs w:val="22"/>
        </w:rPr>
        <w:t xml:space="preserve"> calls with </w:t>
      </w:r>
      <w:r w:rsidR="00D0445C" w:rsidRPr="003437FD">
        <w:rPr>
          <w:rStyle w:val="Strong"/>
          <w:rFonts w:asciiTheme="minorHAnsi" w:hAnsiTheme="minorHAnsi" w:cstheme="minorHAnsi"/>
          <w:sz w:val="22"/>
          <w:szCs w:val="22"/>
        </w:rPr>
        <w:t>AWS</w:t>
      </w:r>
      <w:r w:rsidR="002A18F0" w:rsidRPr="003437FD">
        <w:rPr>
          <w:rStyle w:val="Strong"/>
          <w:rFonts w:asciiTheme="minorHAnsi" w:hAnsiTheme="minorHAnsi" w:cstheme="minorHAnsi"/>
          <w:sz w:val="22"/>
          <w:szCs w:val="22"/>
        </w:rPr>
        <w:t xml:space="preserve"> CLOUD</w:t>
      </w:r>
      <w:r w:rsidRPr="003437FD">
        <w:rPr>
          <w:rStyle w:val="Strong"/>
          <w:rFonts w:asciiTheme="minorHAnsi" w:hAnsiTheme="minorHAnsi" w:cstheme="minorHAnsi"/>
          <w:sz w:val="22"/>
          <w:szCs w:val="22"/>
        </w:rPr>
        <w:t xml:space="preserve"> SQS</w:t>
      </w:r>
      <w:r w:rsidRPr="00D6588B">
        <w:rPr>
          <w:rStyle w:val="Strong"/>
          <w:rFonts w:asciiTheme="minorHAnsi" w:hAnsiTheme="minorHAnsi" w:cstheme="minorHAnsi"/>
          <w:b w:val="0"/>
          <w:bCs w:val="0"/>
          <w:sz w:val="22"/>
          <w:szCs w:val="22"/>
        </w:rPr>
        <w:t xml:space="preserve"> and used </w:t>
      </w:r>
      <w:r w:rsidR="00D0445C" w:rsidRPr="003437FD">
        <w:rPr>
          <w:rStyle w:val="Strong"/>
          <w:rFonts w:asciiTheme="minorHAnsi" w:hAnsiTheme="minorHAnsi" w:cstheme="minorHAnsi"/>
          <w:sz w:val="22"/>
          <w:szCs w:val="22"/>
        </w:rPr>
        <w:t>AWS</w:t>
      </w:r>
      <w:r w:rsidR="002A18F0" w:rsidRPr="003437FD">
        <w:rPr>
          <w:rStyle w:val="Strong"/>
          <w:rFonts w:asciiTheme="minorHAnsi" w:hAnsiTheme="minorHAnsi" w:cstheme="minorHAnsi"/>
          <w:sz w:val="22"/>
          <w:szCs w:val="22"/>
        </w:rPr>
        <w:t xml:space="preserve"> CLOUD</w:t>
      </w:r>
      <w:r w:rsidRPr="003437FD">
        <w:rPr>
          <w:rStyle w:val="Strong"/>
          <w:rFonts w:asciiTheme="minorHAnsi" w:hAnsiTheme="minorHAnsi" w:cstheme="minorHAnsi"/>
          <w:sz w:val="22"/>
          <w:szCs w:val="22"/>
        </w:rPr>
        <w:t xml:space="preserve"> SDK</w:t>
      </w:r>
      <w:r w:rsidRPr="00D6588B">
        <w:rPr>
          <w:rStyle w:val="Strong"/>
          <w:rFonts w:asciiTheme="minorHAnsi" w:hAnsiTheme="minorHAnsi" w:cstheme="minorHAnsi"/>
          <w:b w:val="0"/>
          <w:bCs w:val="0"/>
          <w:sz w:val="22"/>
          <w:szCs w:val="22"/>
        </w:rPr>
        <w:t xml:space="preserve"> to connect with </w:t>
      </w:r>
      <w:r w:rsidRPr="003437FD">
        <w:rPr>
          <w:rStyle w:val="Strong"/>
          <w:rFonts w:asciiTheme="minorHAnsi" w:hAnsiTheme="minorHAnsi" w:cstheme="minorHAnsi"/>
          <w:sz w:val="22"/>
          <w:szCs w:val="22"/>
        </w:rPr>
        <w:t xml:space="preserve">Amazon SQS </w:t>
      </w:r>
      <w:r w:rsidRPr="00D6588B">
        <w:rPr>
          <w:rStyle w:val="Strong"/>
          <w:rFonts w:asciiTheme="minorHAnsi" w:hAnsiTheme="minorHAnsi" w:cstheme="minorHAnsi"/>
          <w:b w:val="0"/>
          <w:bCs w:val="0"/>
          <w:sz w:val="22"/>
          <w:szCs w:val="22"/>
        </w:rPr>
        <w:t>for bulk email processing.</w:t>
      </w:r>
      <w:r w:rsidR="00B5584E">
        <w:rPr>
          <w:rStyle w:val="Strong"/>
          <w:rFonts w:asciiTheme="minorHAnsi" w:hAnsiTheme="minorHAnsi" w:cstheme="minorHAnsi"/>
          <w:b w:val="0"/>
          <w:bCs w:val="0"/>
          <w:sz w:val="22"/>
          <w:szCs w:val="22"/>
        </w:rPr>
        <w:t xml:space="preserve"> </w:t>
      </w:r>
      <w:r w:rsidRPr="00B5584E">
        <w:rPr>
          <w:rStyle w:val="Strong"/>
          <w:rFonts w:asciiTheme="minorHAnsi" w:hAnsiTheme="minorHAnsi" w:cstheme="minorHAnsi"/>
          <w:b w:val="0"/>
          <w:bCs w:val="0"/>
          <w:sz w:val="22"/>
          <w:szCs w:val="22"/>
        </w:rPr>
        <w:t xml:space="preserve">Involved in developing functions for </w:t>
      </w:r>
      <w:r w:rsidRPr="003437FD">
        <w:rPr>
          <w:rStyle w:val="Strong"/>
          <w:rFonts w:asciiTheme="minorHAnsi" w:hAnsiTheme="minorHAnsi" w:cstheme="minorHAnsi"/>
          <w:sz w:val="22"/>
          <w:szCs w:val="22"/>
        </w:rPr>
        <w:t>Amazon Lambda</w:t>
      </w:r>
      <w:r w:rsidRPr="00B5584E">
        <w:rPr>
          <w:rStyle w:val="Strong"/>
          <w:rFonts w:asciiTheme="minorHAnsi" w:hAnsiTheme="minorHAnsi" w:cstheme="minorHAnsi"/>
          <w:b w:val="0"/>
          <w:bCs w:val="0"/>
          <w:sz w:val="22"/>
          <w:szCs w:val="22"/>
        </w:rPr>
        <w:t xml:space="preserve"> to manage some of the </w:t>
      </w:r>
      <w:r w:rsidR="00D0445C" w:rsidRPr="003437FD">
        <w:rPr>
          <w:rStyle w:val="Strong"/>
          <w:rFonts w:asciiTheme="minorHAnsi" w:hAnsiTheme="minorHAnsi" w:cstheme="minorHAnsi"/>
          <w:sz w:val="22"/>
          <w:szCs w:val="22"/>
        </w:rPr>
        <w:t>AWS</w:t>
      </w:r>
      <w:r w:rsidR="002A18F0" w:rsidRPr="003437FD">
        <w:rPr>
          <w:rStyle w:val="Strong"/>
          <w:rFonts w:asciiTheme="minorHAnsi" w:hAnsiTheme="minorHAnsi" w:cstheme="minorHAnsi"/>
          <w:sz w:val="22"/>
          <w:szCs w:val="22"/>
        </w:rPr>
        <w:t xml:space="preserve"> CLOUD</w:t>
      </w:r>
      <w:r w:rsidRPr="00B5584E">
        <w:rPr>
          <w:rStyle w:val="Strong"/>
          <w:rFonts w:asciiTheme="minorHAnsi" w:hAnsiTheme="minorHAnsi" w:cstheme="minorHAnsi"/>
          <w:b w:val="0"/>
          <w:bCs w:val="0"/>
          <w:sz w:val="22"/>
          <w:szCs w:val="22"/>
        </w:rPr>
        <w:t xml:space="preserve"> services.</w:t>
      </w:r>
      <w:r w:rsidR="00465FB7">
        <w:rPr>
          <w:rStyle w:val="Strong"/>
          <w:rFonts w:asciiTheme="minorHAnsi" w:hAnsiTheme="minorHAnsi" w:cstheme="minorHAnsi"/>
          <w:b w:val="0"/>
          <w:bCs w:val="0"/>
          <w:sz w:val="22"/>
          <w:szCs w:val="22"/>
        </w:rPr>
        <w:t xml:space="preserve"> </w:t>
      </w:r>
    </w:p>
    <w:p w14:paraId="09016174" w14:textId="77777777" w:rsidR="00D5370F" w:rsidRDefault="00D5370F" w:rsidP="00D5370F">
      <w:pPr>
        <w:widowControl/>
        <w:suppressAutoHyphens w:val="0"/>
        <w:spacing w:line="276" w:lineRule="auto"/>
        <w:rPr>
          <w:rStyle w:val="Strong"/>
          <w:rFonts w:asciiTheme="minorHAnsi" w:hAnsiTheme="minorHAnsi" w:cstheme="minorHAnsi"/>
          <w:b w:val="0"/>
          <w:bCs w:val="0"/>
          <w:sz w:val="22"/>
          <w:szCs w:val="22"/>
        </w:rPr>
      </w:pPr>
    </w:p>
    <w:p w14:paraId="556E7B87" w14:textId="77777777" w:rsidR="00D5370F" w:rsidRPr="00D5370F" w:rsidRDefault="00D5370F" w:rsidP="00D5370F">
      <w:pPr>
        <w:ind w:left="111"/>
        <w:rPr>
          <w:rStyle w:val="Strong"/>
          <w:rFonts w:asciiTheme="minorHAnsi" w:hAnsiTheme="minorHAnsi" w:cstheme="minorHAnsi"/>
          <w:sz w:val="22"/>
          <w:szCs w:val="22"/>
          <w:lang w:val="en-US"/>
        </w:rPr>
      </w:pPr>
      <w:r w:rsidRPr="00D5370F">
        <w:rPr>
          <w:rStyle w:val="Strong"/>
          <w:rFonts w:asciiTheme="minorHAnsi" w:hAnsiTheme="minorHAnsi" w:cstheme="minorHAnsi"/>
          <w:szCs w:val="22"/>
          <w:lang w:val="en-US"/>
        </w:rPr>
        <w:t>Client: Oportun</w:t>
      </w:r>
    </w:p>
    <w:p w14:paraId="0A85D173" w14:textId="77777777" w:rsidR="00D5370F" w:rsidRPr="00D5370F" w:rsidRDefault="00D5370F" w:rsidP="00D5370F">
      <w:pPr>
        <w:tabs>
          <w:tab w:val="left" w:pos="8837"/>
        </w:tabs>
        <w:ind w:left="111"/>
        <w:rPr>
          <w:rStyle w:val="Strong"/>
          <w:rFonts w:asciiTheme="minorHAnsi" w:hAnsiTheme="minorHAnsi" w:cstheme="minorHAnsi"/>
          <w:sz w:val="22"/>
          <w:szCs w:val="22"/>
          <w:lang w:val="en-US"/>
        </w:rPr>
      </w:pPr>
      <w:r w:rsidRPr="00D5370F">
        <w:rPr>
          <w:rStyle w:val="Strong"/>
          <w:rFonts w:asciiTheme="minorHAnsi" w:hAnsiTheme="minorHAnsi" w:cstheme="minorHAnsi"/>
          <w:szCs w:val="22"/>
          <w:lang w:val="en-US"/>
        </w:rPr>
        <w:t>Project: MBR- My Business Reports</w:t>
      </w:r>
      <w:r w:rsidRPr="00D5370F">
        <w:rPr>
          <w:rStyle w:val="Strong"/>
          <w:rFonts w:asciiTheme="minorHAnsi" w:hAnsiTheme="minorHAnsi" w:cstheme="minorHAnsi"/>
          <w:szCs w:val="22"/>
          <w:lang w:val="en-US"/>
        </w:rPr>
        <w:tab/>
        <w:t>Aug-2018 to Dec-2020</w:t>
      </w:r>
    </w:p>
    <w:p w14:paraId="4AC0CF5D" w14:textId="77777777" w:rsidR="00D5370F" w:rsidRPr="00D5370F" w:rsidRDefault="00D5370F" w:rsidP="00D5370F">
      <w:pPr>
        <w:pStyle w:val="BodyText"/>
        <w:spacing w:before="1"/>
        <w:ind w:left="111"/>
        <w:rPr>
          <w:rStyle w:val="Strong"/>
          <w:rFonts w:asciiTheme="minorHAnsi" w:hAnsiTheme="minorHAnsi" w:cstheme="minorHAnsi"/>
          <w:sz w:val="22"/>
          <w:szCs w:val="22"/>
          <w:lang w:val="en-US"/>
        </w:rPr>
      </w:pPr>
      <w:r w:rsidRPr="00D5370F">
        <w:rPr>
          <w:rStyle w:val="Strong"/>
          <w:rFonts w:asciiTheme="minorHAnsi" w:hAnsiTheme="minorHAnsi" w:cstheme="minorHAnsi"/>
          <w:sz w:val="22"/>
          <w:szCs w:val="22"/>
          <w:lang w:val="en-US"/>
        </w:rPr>
        <w:t xml:space="preserve">Description: </w:t>
      </w:r>
      <w:r w:rsidRPr="00D5370F">
        <w:rPr>
          <w:rStyle w:val="Strong"/>
          <w:rFonts w:asciiTheme="minorHAnsi" w:hAnsiTheme="minorHAnsi" w:cstheme="minorHAnsi"/>
          <w:b w:val="0"/>
          <w:bCs w:val="0"/>
          <w:sz w:val="22"/>
          <w:szCs w:val="22"/>
          <w:lang w:val="en-US"/>
        </w:rPr>
        <w:t>My Business Reports (MBR) is mission critical Enterprise Bookings Dashboard to gain bookings visibility and drive attainment against forecast across worldwide Sales. MBR is intended for Sales teams at all levels, Finance teams, Operations functions (CPS) and others with a business need to see bookings information. Users can search through all the bookings using this system.</w:t>
      </w:r>
    </w:p>
    <w:p w14:paraId="6204C784" w14:textId="77777777" w:rsidR="00D5370F" w:rsidRDefault="00D5370F" w:rsidP="00D5370F">
      <w:pPr>
        <w:widowControl/>
        <w:suppressAutoHyphens w:val="0"/>
        <w:spacing w:line="276" w:lineRule="auto"/>
        <w:rPr>
          <w:rStyle w:val="Strong"/>
          <w:rFonts w:asciiTheme="minorHAnsi" w:hAnsiTheme="minorHAnsi" w:cstheme="minorHAnsi"/>
          <w:b w:val="0"/>
          <w:bCs w:val="0"/>
          <w:sz w:val="22"/>
          <w:szCs w:val="22"/>
        </w:rPr>
      </w:pPr>
    </w:p>
    <w:p w14:paraId="703A668C" w14:textId="37065541" w:rsidR="00144D8A" w:rsidRDefault="00144D8A" w:rsidP="00144D8A">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144D8A">
        <w:rPr>
          <w:rStyle w:val="Strong"/>
          <w:rFonts w:asciiTheme="minorHAnsi" w:hAnsiTheme="minorHAnsi" w:cstheme="minorHAnsi"/>
          <w:b w:val="0"/>
          <w:bCs w:val="0"/>
          <w:sz w:val="22"/>
          <w:szCs w:val="22"/>
          <w:lang w:val="en-US"/>
        </w:rPr>
        <w:t xml:space="preserve">Working on </w:t>
      </w:r>
      <w:r w:rsidRPr="00190DD5">
        <w:rPr>
          <w:rStyle w:val="Strong"/>
          <w:rFonts w:asciiTheme="minorHAnsi" w:hAnsiTheme="minorHAnsi" w:cstheme="minorHAnsi"/>
          <w:sz w:val="22"/>
          <w:szCs w:val="22"/>
          <w:lang w:val="en-US"/>
        </w:rPr>
        <w:t>Unix</w:t>
      </w:r>
      <w:r w:rsidRPr="00144D8A">
        <w:rPr>
          <w:rStyle w:val="Strong"/>
          <w:rFonts w:asciiTheme="minorHAnsi" w:hAnsiTheme="minorHAnsi" w:cstheme="minorHAnsi"/>
          <w:b w:val="0"/>
          <w:bCs w:val="0"/>
          <w:sz w:val="22"/>
          <w:szCs w:val="22"/>
          <w:lang w:val="en-US"/>
        </w:rPr>
        <w:t xml:space="preserve"> using putty for </w:t>
      </w:r>
      <w:r w:rsidRPr="00190DD5">
        <w:rPr>
          <w:rStyle w:val="Strong"/>
          <w:rFonts w:asciiTheme="minorHAnsi" w:hAnsiTheme="minorHAnsi" w:cstheme="minorHAnsi"/>
          <w:sz w:val="22"/>
          <w:szCs w:val="22"/>
          <w:lang w:val="en-US"/>
        </w:rPr>
        <w:t>debugging</w:t>
      </w:r>
      <w:r w:rsidRPr="00144D8A">
        <w:rPr>
          <w:rStyle w:val="Strong"/>
          <w:rFonts w:asciiTheme="minorHAnsi" w:hAnsiTheme="minorHAnsi" w:cstheme="minorHAnsi"/>
          <w:b w:val="0"/>
          <w:bCs w:val="0"/>
          <w:sz w:val="22"/>
          <w:szCs w:val="22"/>
          <w:lang w:val="en-US"/>
        </w:rPr>
        <w:t xml:space="preserve"> the </w:t>
      </w:r>
      <w:r w:rsidRPr="00190DD5">
        <w:rPr>
          <w:rStyle w:val="Strong"/>
          <w:rFonts w:asciiTheme="minorHAnsi" w:hAnsiTheme="minorHAnsi" w:cstheme="minorHAnsi"/>
          <w:sz w:val="22"/>
          <w:szCs w:val="22"/>
          <w:lang w:val="en-US"/>
        </w:rPr>
        <w:t>code</w:t>
      </w:r>
      <w:r w:rsidRPr="00144D8A">
        <w:rPr>
          <w:rStyle w:val="Strong"/>
          <w:rFonts w:asciiTheme="minorHAnsi" w:hAnsiTheme="minorHAnsi" w:cstheme="minorHAnsi"/>
          <w:b w:val="0"/>
          <w:bCs w:val="0"/>
          <w:sz w:val="22"/>
          <w:szCs w:val="22"/>
          <w:lang w:val="en-US"/>
        </w:rPr>
        <w:t xml:space="preserve"> and managing the deployment of </w:t>
      </w:r>
      <w:r w:rsidRPr="00190DD5">
        <w:rPr>
          <w:rStyle w:val="Strong"/>
          <w:rFonts w:asciiTheme="minorHAnsi" w:hAnsiTheme="minorHAnsi" w:cstheme="minorHAnsi"/>
          <w:sz w:val="22"/>
          <w:szCs w:val="22"/>
          <w:lang w:val="en-US"/>
        </w:rPr>
        <w:t>code</w:t>
      </w:r>
      <w:r w:rsidRPr="00144D8A">
        <w:rPr>
          <w:rStyle w:val="Strong"/>
          <w:rFonts w:asciiTheme="minorHAnsi" w:hAnsiTheme="minorHAnsi" w:cstheme="minorHAnsi"/>
          <w:b w:val="0"/>
          <w:bCs w:val="0"/>
          <w:sz w:val="22"/>
          <w:szCs w:val="22"/>
          <w:lang w:val="en-US"/>
        </w:rPr>
        <w:t xml:space="preserve">. Identified and resolved code inefficiencies on client project. Working with </w:t>
      </w:r>
      <w:r w:rsidRPr="00190DD5">
        <w:rPr>
          <w:rStyle w:val="Strong"/>
          <w:rFonts w:asciiTheme="minorHAnsi" w:hAnsiTheme="minorHAnsi" w:cstheme="minorHAnsi"/>
          <w:sz w:val="22"/>
          <w:szCs w:val="22"/>
          <w:lang w:val="en-US"/>
        </w:rPr>
        <w:t>Jira</w:t>
      </w:r>
      <w:r w:rsidRPr="00144D8A">
        <w:rPr>
          <w:rStyle w:val="Strong"/>
          <w:rFonts w:asciiTheme="minorHAnsi" w:hAnsiTheme="minorHAnsi" w:cstheme="minorHAnsi"/>
          <w:b w:val="0"/>
          <w:bCs w:val="0"/>
          <w:sz w:val="22"/>
          <w:szCs w:val="22"/>
          <w:lang w:val="en-US"/>
        </w:rPr>
        <w:t xml:space="preserve"> </w:t>
      </w:r>
      <w:r w:rsidRPr="00190DD5">
        <w:rPr>
          <w:rStyle w:val="Strong"/>
          <w:rFonts w:asciiTheme="minorHAnsi" w:hAnsiTheme="minorHAnsi" w:cstheme="minorHAnsi"/>
          <w:sz w:val="22"/>
          <w:szCs w:val="22"/>
          <w:lang w:val="en-US"/>
        </w:rPr>
        <w:t>board</w:t>
      </w:r>
      <w:r w:rsidRPr="00144D8A">
        <w:rPr>
          <w:rStyle w:val="Strong"/>
          <w:rFonts w:asciiTheme="minorHAnsi" w:hAnsiTheme="minorHAnsi" w:cstheme="minorHAnsi"/>
          <w:b w:val="0"/>
          <w:bCs w:val="0"/>
          <w:sz w:val="22"/>
          <w:szCs w:val="22"/>
          <w:lang w:val="en-US"/>
        </w:rPr>
        <w:t xml:space="preserve"> for managing the workflow in the project. Every task assigned is part of </w:t>
      </w:r>
      <w:r w:rsidRPr="00190DD5">
        <w:rPr>
          <w:rStyle w:val="Strong"/>
          <w:rFonts w:asciiTheme="minorHAnsi" w:hAnsiTheme="minorHAnsi" w:cstheme="minorHAnsi"/>
          <w:sz w:val="22"/>
          <w:szCs w:val="22"/>
          <w:lang w:val="en-US"/>
        </w:rPr>
        <w:t>Jira</w:t>
      </w:r>
      <w:r w:rsidRPr="00144D8A">
        <w:rPr>
          <w:rStyle w:val="Strong"/>
          <w:rFonts w:asciiTheme="minorHAnsi" w:hAnsiTheme="minorHAnsi" w:cstheme="minorHAnsi"/>
          <w:b w:val="0"/>
          <w:bCs w:val="0"/>
          <w:sz w:val="22"/>
          <w:szCs w:val="22"/>
          <w:lang w:val="en-US"/>
        </w:rPr>
        <w:t xml:space="preserve"> </w:t>
      </w:r>
      <w:r w:rsidRPr="00190DD5">
        <w:rPr>
          <w:rStyle w:val="Strong"/>
          <w:rFonts w:asciiTheme="minorHAnsi" w:hAnsiTheme="minorHAnsi" w:cstheme="minorHAnsi"/>
          <w:sz w:val="22"/>
          <w:szCs w:val="22"/>
          <w:lang w:val="en-US"/>
        </w:rPr>
        <w:t>board</w:t>
      </w:r>
      <w:r w:rsidRPr="00144D8A">
        <w:rPr>
          <w:rStyle w:val="Strong"/>
          <w:rFonts w:asciiTheme="minorHAnsi" w:hAnsiTheme="minorHAnsi" w:cstheme="minorHAnsi"/>
          <w:b w:val="0"/>
          <w:bCs w:val="0"/>
          <w:sz w:val="22"/>
          <w:szCs w:val="22"/>
          <w:lang w:val="en-US"/>
        </w:rPr>
        <w:t xml:space="preserve"> and can check-in the code in repository only using valid </w:t>
      </w:r>
      <w:r w:rsidRPr="00190DD5">
        <w:rPr>
          <w:rStyle w:val="Strong"/>
          <w:rFonts w:asciiTheme="minorHAnsi" w:hAnsiTheme="minorHAnsi" w:cstheme="minorHAnsi"/>
          <w:sz w:val="22"/>
          <w:szCs w:val="22"/>
          <w:lang w:val="en-US"/>
        </w:rPr>
        <w:t>Jira ticket</w:t>
      </w:r>
      <w:r w:rsidRPr="00144D8A">
        <w:rPr>
          <w:rStyle w:val="Strong"/>
          <w:rFonts w:asciiTheme="minorHAnsi" w:hAnsiTheme="minorHAnsi" w:cstheme="minorHAnsi"/>
          <w:b w:val="0"/>
          <w:bCs w:val="0"/>
          <w:sz w:val="22"/>
          <w:szCs w:val="22"/>
          <w:lang w:val="en-US"/>
        </w:rPr>
        <w:t>, which facilitates better code review.</w:t>
      </w:r>
    </w:p>
    <w:p w14:paraId="20FE9214" w14:textId="77777777" w:rsidR="00144D8A" w:rsidRDefault="00144D8A" w:rsidP="00144D8A">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144D8A">
        <w:rPr>
          <w:rStyle w:val="Strong"/>
          <w:rFonts w:asciiTheme="minorHAnsi" w:hAnsiTheme="minorHAnsi" w:cstheme="minorHAnsi"/>
          <w:b w:val="0"/>
          <w:bCs w:val="0"/>
          <w:sz w:val="22"/>
          <w:szCs w:val="22"/>
          <w:lang w:val="en-US"/>
        </w:rPr>
        <w:t xml:space="preserve">Involved in high level and low-level design of the application and update design document with use case diagrams and sequence diagrams. Developed application using </w:t>
      </w:r>
      <w:r w:rsidRPr="00190DD5">
        <w:rPr>
          <w:rStyle w:val="Strong"/>
          <w:rFonts w:asciiTheme="minorHAnsi" w:hAnsiTheme="minorHAnsi" w:cstheme="minorHAnsi"/>
          <w:sz w:val="22"/>
          <w:szCs w:val="22"/>
          <w:lang w:val="en-US"/>
        </w:rPr>
        <w:t>Kafka</w:t>
      </w:r>
      <w:r w:rsidRPr="00144D8A">
        <w:rPr>
          <w:rStyle w:val="Strong"/>
          <w:rFonts w:asciiTheme="minorHAnsi" w:hAnsiTheme="minorHAnsi" w:cstheme="minorHAnsi"/>
          <w:b w:val="0"/>
          <w:bCs w:val="0"/>
          <w:sz w:val="22"/>
          <w:szCs w:val="22"/>
          <w:lang w:val="en-US"/>
        </w:rPr>
        <w:t xml:space="preserve"> as message broker for </w:t>
      </w:r>
      <w:r w:rsidRPr="00190DD5">
        <w:rPr>
          <w:rStyle w:val="Strong"/>
          <w:rFonts w:asciiTheme="minorHAnsi" w:hAnsiTheme="minorHAnsi" w:cstheme="minorHAnsi"/>
          <w:sz w:val="22"/>
          <w:szCs w:val="22"/>
          <w:lang w:val="en-US"/>
        </w:rPr>
        <w:t>micro</w:t>
      </w:r>
      <w:r w:rsidRPr="00144D8A">
        <w:rPr>
          <w:rStyle w:val="Strong"/>
          <w:rFonts w:asciiTheme="minorHAnsi" w:hAnsiTheme="minorHAnsi" w:cstheme="minorHAnsi"/>
          <w:b w:val="0"/>
          <w:bCs w:val="0"/>
          <w:sz w:val="22"/>
          <w:szCs w:val="22"/>
          <w:lang w:val="en-US"/>
        </w:rPr>
        <w:t>-</w:t>
      </w:r>
      <w:r w:rsidRPr="00190DD5">
        <w:rPr>
          <w:rStyle w:val="Strong"/>
          <w:rFonts w:asciiTheme="minorHAnsi" w:hAnsiTheme="minorHAnsi" w:cstheme="minorHAnsi"/>
          <w:sz w:val="22"/>
          <w:szCs w:val="22"/>
          <w:lang w:val="en-US"/>
        </w:rPr>
        <w:t>services</w:t>
      </w:r>
      <w:r w:rsidRPr="00144D8A">
        <w:rPr>
          <w:rStyle w:val="Strong"/>
          <w:rFonts w:asciiTheme="minorHAnsi" w:hAnsiTheme="minorHAnsi" w:cstheme="minorHAnsi"/>
          <w:b w:val="0"/>
          <w:bCs w:val="0"/>
          <w:sz w:val="22"/>
          <w:szCs w:val="22"/>
          <w:lang w:val="en-US"/>
        </w:rPr>
        <w:t xml:space="preserve">, Developed the batch jobs using </w:t>
      </w:r>
      <w:r w:rsidRPr="00190DD5">
        <w:rPr>
          <w:rStyle w:val="Strong"/>
          <w:rFonts w:asciiTheme="minorHAnsi" w:hAnsiTheme="minorHAnsi" w:cstheme="minorHAnsi"/>
          <w:sz w:val="22"/>
          <w:szCs w:val="22"/>
          <w:lang w:val="en-US"/>
        </w:rPr>
        <w:t xml:space="preserve">Python </w:t>
      </w:r>
      <w:r w:rsidRPr="00190DD5">
        <w:rPr>
          <w:rStyle w:val="Strong"/>
          <w:rFonts w:asciiTheme="minorHAnsi" w:hAnsiTheme="minorHAnsi" w:cstheme="minorHAnsi"/>
          <w:b w:val="0"/>
          <w:bCs w:val="0"/>
          <w:sz w:val="22"/>
          <w:szCs w:val="22"/>
          <w:lang w:val="en-US"/>
        </w:rPr>
        <w:t>and</w:t>
      </w:r>
      <w:r w:rsidRPr="00190DD5">
        <w:rPr>
          <w:rStyle w:val="Strong"/>
          <w:rFonts w:asciiTheme="minorHAnsi" w:hAnsiTheme="minorHAnsi" w:cstheme="minorHAnsi"/>
          <w:sz w:val="22"/>
          <w:szCs w:val="22"/>
          <w:lang w:val="en-US"/>
        </w:rPr>
        <w:t xml:space="preserve"> Pyspark</w:t>
      </w:r>
      <w:r w:rsidRPr="00144D8A">
        <w:rPr>
          <w:rStyle w:val="Strong"/>
          <w:rFonts w:asciiTheme="minorHAnsi" w:hAnsiTheme="minorHAnsi" w:cstheme="minorHAnsi"/>
          <w:b w:val="0"/>
          <w:bCs w:val="0"/>
          <w:sz w:val="22"/>
          <w:szCs w:val="22"/>
          <w:lang w:val="en-US"/>
        </w:rPr>
        <w:t>.</w:t>
      </w:r>
    </w:p>
    <w:p w14:paraId="4D74F265" w14:textId="77777777" w:rsidR="00144D8A" w:rsidRDefault="00144D8A" w:rsidP="00144D8A">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144D8A">
        <w:rPr>
          <w:rStyle w:val="Strong"/>
          <w:rFonts w:asciiTheme="minorHAnsi" w:hAnsiTheme="minorHAnsi" w:cstheme="minorHAnsi"/>
          <w:b w:val="0"/>
          <w:bCs w:val="0"/>
          <w:sz w:val="22"/>
          <w:szCs w:val="22"/>
          <w:lang w:val="en-US"/>
        </w:rPr>
        <w:t xml:space="preserve">Created </w:t>
      </w:r>
      <w:r w:rsidRPr="00190DD5">
        <w:rPr>
          <w:rStyle w:val="Strong"/>
          <w:rFonts w:asciiTheme="minorHAnsi" w:hAnsiTheme="minorHAnsi" w:cstheme="minorHAnsi"/>
          <w:sz w:val="22"/>
          <w:szCs w:val="22"/>
          <w:lang w:val="en-US"/>
        </w:rPr>
        <w:t xml:space="preserve">Jenkins pipeline </w:t>
      </w:r>
      <w:r w:rsidRPr="00190DD5">
        <w:rPr>
          <w:rStyle w:val="Strong"/>
          <w:rFonts w:asciiTheme="minorHAnsi" w:hAnsiTheme="minorHAnsi" w:cstheme="minorHAnsi"/>
          <w:b w:val="0"/>
          <w:bCs w:val="0"/>
          <w:sz w:val="22"/>
          <w:szCs w:val="22"/>
          <w:lang w:val="en-US"/>
        </w:rPr>
        <w:t>for</w:t>
      </w:r>
      <w:r w:rsidRPr="00190DD5">
        <w:rPr>
          <w:rStyle w:val="Strong"/>
          <w:rFonts w:asciiTheme="minorHAnsi" w:hAnsiTheme="minorHAnsi" w:cstheme="minorHAnsi"/>
          <w:sz w:val="22"/>
          <w:szCs w:val="22"/>
          <w:lang w:val="en-US"/>
        </w:rPr>
        <w:t xml:space="preserve"> B2B, B2C </w:t>
      </w:r>
      <w:r w:rsidRPr="00190DD5">
        <w:rPr>
          <w:rStyle w:val="Strong"/>
          <w:rFonts w:asciiTheme="minorHAnsi" w:hAnsiTheme="minorHAnsi" w:cstheme="minorHAnsi"/>
          <w:b w:val="0"/>
          <w:bCs w:val="0"/>
          <w:sz w:val="22"/>
          <w:szCs w:val="22"/>
          <w:lang w:val="en-US"/>
        </w:rPr>
        <w:t>and</w:t>
      </w:r>
      <w:r w:rsidRPr="00190DD5">
        <w:rPr>
          <w:rStyle w:val="Strong"/>
          <w:rFonts w:asciiTheme="minorHAnsi" w:hAnsiTheme="minorHAnsi" w:cstheme="minorHAnsi"/>
          <w:sz w:val="22"/>
          <w:szCs w:val="22"/>
          <w:lang w:val="en-US"/>
        </w:rPr>
        <w:t xml:space="preserve"> B2B API PCF</w:t>
      </w:r>
      <w:r w:rsidRPr="00144D8A">
        <w:rPr>
          <w:rStyle w:val="Strong"/>
          <w:rFonts w:asciiTheme="minorHAnsi" w:hAnsiTheme="minorHAnsi" w:cstheme="minorHAnsi"/>
          <w:b w:val="0"/>
          <w:bCs w:val="0"/>
          <w:sz w:val="22"/>
          <w:szCs w:val="22"/>
          <w:lang w:val="en-US"/>
        </w:rPr>
        <w:t xml:space="preserve"> deployment. Worked on various authentication and authorization technologies and protocols including </w:t>
      </w:r>
      <w:r w:rsidRPr="00190DD5">
        <w:rPr>
          <w:rStyle w:val="Strong"/>
          <w:rFonts w:asciiTheme="minorHAnsi" w:hAnsiTheme="minorHAnsi" w:cstheme="minorHAnsi"/>
          <w:sz w:val="22"/>
          <w:szCs w:val="22"/>
          <w:lang w:val="en-US"/>
        </w:rPr>
        <w:t>SAML, OAuth</w:t>
      </w:r>
      <w:r w:rsidRPr="00144D8A">
        <w:rPr>
          <w:rStyle w:val="Strong"/>
          <w:rFonts w:asciiTheme="minorHAnsi" w:hAnsiTheme="minorHAnsi" w:cstheme="minorHAnsi"/>
          <w:b w:val="0"/>
          <w:bCs w:val="0"/>
          <w:sz w:val="22"/>
          <w:szCs w:val="22"/>
          <w:lang w:val="en-US"/>
        </w:rPr>
        <w:t xml:space="preserve">. Used </w:t>
      </w:r>
      <w:r w:rsidRPr="00190DD5">
        <w:rPr>
          <w:rStyle w:val="Strong"/>
          <w:rFonts w:asciiTheme="minorHAnsi" w:hAnsiTheme="minorHAnsi" w:cstheme="minorHAnsi"/>
          <w:sz w:val="22"/>
          <w:szCs w:val="22"/>
          <w:lang w:val="en-US"/>
        </w:rPr>
        <w:t>Spring MVC</w:t>
      </w:r>
      <w:r w:rsidRPr="00144D8A">
        <w:rPr>
          <w:rStyle w:val="Strong"/>
          <w:rFonts w:asciiTheme="minorHAnsi" w:hAnsiTheme="minorHAnsi" w:cstheme="minorHAnsi"/>
          <w:b w:val="0"/>
          <w:bCs w:val="0"/>
          <w:sz w:val="22"/>
          <w:szCs w:val="22"/>
          <w:lang w:val="en-US"/>
        </w:rPr>
        <w:t xml:space="preserve"> to handle/intercept the user requests and used various controllers to delegate the request flow to the back-end tier of the application.</w:t>
      </w:r>
    </w:p>
    <w:p w14:paraId="0105E5A3" w14:textId="77777777" w:rsidR="00144D8A" w:rsidRDefault="00144D8A" w:rsidP="00144D8A">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144D8A">
        <w:rPr>
          <w:rStyle w:val="Strong"/>
          <w:rFonts w:asciiTheme="minorHAnsi" w:hAnsiTheme="minorHAnsi" w:cstheme="minorHAnsi"/>
          <w:b w:val="0"/>
          <w:bCs w:val="0"/>
          <w:sz w:val="22"/>
          <w:szCs w:val="22"/>
          <w:lang w:val="en-US"/>
        </w:rPr>
        <w:t xml:space="preserve">Extensively worked on </w:t>
      </w:r>
      <w:r w:rsidRPr="00190DD5">
        <w:rPr>
          <w:rStyle w:val="Strong"/>
          <w:rFonts w:asciiTheme="minorHAnsi" w:hAnsiTheme="minorHAnsi" w:cstheme="minorHAnsi"/>
          <w:sz w:val="22"/>
          <w:szCs w:val="22"/>
          <w:lang w:val="en-US"/>
        </w:rPr>
        <w:t xml:space="preserve">Spring bean wiring, Spring DAO </w:t>
      </w:r>
      <w:r w:rsidRPr="00190DD5">
        <w:rPr>
          <w:rStyle w:val="Strong"/>
          <w:rFonts w:asciiTheme="minorHAnsi" w:hAnsiTheme="minorHAnsi" w:cstheme="minorHAnsi"/>
          <w:b w:val="0"/>
          <w:bCs w:val="0"/>
          <w:sz w:val="22"/>
          <w:szCs w:val="22"/>
          <w:lang w:val="en-US"/>
        </w:rPr>
        <w:t xml:space="preserve">a </w:t>
      </w:r>
      <w:r w:rsidRPr="00190DD5">
        <w:rPr>
          <w:rStyle w:val="Strong"/>
          <w:rFonts w:asciiTheme="minorHAnsi" w:hAnsiTheme="minorHAnsi" w:cstheme="minorHAnsi"/>
          <w:sz w:val="22"/>
          <w:szCs w:val="22"/>
          <w:lang w:val="en-US"/>
        </w:rPr>
        <w:t>spring AOP modules</w:t>
      </w:r>
      <w:r w:rsidRPr="00144D8A">
        <w:rPr>
          <w:rStyle w:val="Strong"/>
          <w:rFonts w:asciiTheme="minorHAnsi" w:hAnsiTheme="minorHAnsi" w:cstheme="minorHAnsi"/>
          <w:b w:val="0"/>
          <w:bCs w:val="0"/>
          <w:sz w:val="22"/>
          <w:szCs w:val="22"/>
          <w:lang w:val="en-US"/>
        </w:rPr>
        <w:t xml:space="preserve"> and implemented </w:t>
      </w:r>
      <w:r w:rsidRPr="00190DD5">
        <w:rPr>
          <w:rStyle w:val="Strong"/>
          <w:rFonts w:asciiTheme="minorHAnsi" w:hAnsiTheme="minorHAnsi" w:cstheme="minorHAnsi"/>
          <w:sz w:val="22"/>
          <w:szCs w:val="22"/>
          <w:lang w:val="en-US"/>
        </w:rPr>
        <w:t>Spring AOP</w:t>
      </w:r>
      <w:r w:rsidRPr="00144D8A">
        <w:rPr>
          <w:rStyle w:val="Strong"/>
          <w:rFonts w:asciiTheme="minorHAnsi" w:hAnsiTheme="minorHAnsi" w:cstheme="minorHAnsi"/>
          <w:b w:val="0"/>
          <w:bCs w:val="0"/>
          <w:sz w:val="22"/>
          <w:szCs w:val="22"/>
          <w:lang w:val="en-US"/>
        </w:rPr>
        <w:t xml:space="preserve"> in exception handling, which it reduces the development time to handle the exceptions. Setup the continuous Integration (CI) and continuous Deployment (CD) process for the application using the Jenkins. Wrote build scripts using Gradle.</w:t>
      </w:r>
    </w:p>
    <w:p w14:paraId="4F546255" w14:textId="38091A1F" w:rsidR="000B3367" w:rsidRPr="00144D8A" w:rsidRDefault="00144D8A" w:rsidP="00144D8A">
      <w:pPr>
        <w:widowControl/>
        <w:numPr>
          <w:ilvl w:val="0"/>
          <w:numId w:val="18"/>
        </w:numPr>
        <w:suppressAutoHyphens w:val="0"/>
        <w:spacing w:line="276" w:lineRule="auto"/>
        <w:ind w:left="587"/>
        <w:rPr>
          <w:rStyle w:val="Strong"/>
          <w:rFonts w:asciiTheme="minorHAnsi" w:hAnsiTheme="minorHAnsi" w:cstheme="minorHAnsi"/>
          <w:b w:val="0"/>
          <w:bCs w:val="0"/>
          <w:sz w:val="22"/>
          <w:szCs w:val="22"/>
        </w:rPr>
      </w:pPr>
      <w:r w:rsidRPr="00144D8A">
        <w:rPr>
          <w:rStyle w:val="Strong"/>
          <w:rFonts w:asciiTheme="minorHAnsi" w:hAnsiTheme="minorHAnsi" w:cstheme="minorHAnsi"/>
          <w:b w:val="0"/>
          <w:bCs w:val="0"/>
          <w:sz w:val="22"/>
          <w:szCs w:val="22"/>
          <w:lang w:val="en-US"/>
        </w:rPr>
        <w:lastRenderedPageBreak/>
        <w:t xml:space="preserve">Involved in discussions with Business Analysts and designed </w:t>
      </w:r>
      <w:r w:rsidRPr="00F70DB2">
        <w:rPr>
          <w:rStyle w:val="Strong"/>
          <w:rFonts w:asciiTheme="minorHAnsi" w:hAnsiTheme="minorHAnsi" w:cstheme="minorHAnsi"/>
          <w:b w:val="0"/>
          <w:bCs w:val="0"/>
          <w:sz w:val="22"/>
          <w:szCs w:val="22"/>
          <w:lang w:val="en-US"/>
        </w:rPr>
        <w:t>the</w:t>
      </w:r>
      <w:r w:rsidRPr="00F70DB2">
        <w:rPr>
          <w:rStyle w:val="Strong"/>
          <w:rFonts w:asciiTheme="minorHAnsi" w:hAnsiTheme="minorHAnsi" w:cstheme="minorHAnsi"/>
          <w:sz w:val="22"/>
          <w:szCs w:val="22"/>
          <w:lang w:val="en-US"/>
        </w:rPr>
        <w:t xml:space="preserve"> TDD (Technical Design Documents</w:t>
      </w:r>
      <w:r w:rsidRPr="00144D8A">
        <w:rPr>
          <w:rStyle w:val="Strong"/>
          <w:rFonts w:asciiTheme="minorHAnsi" w:hAnsiTheme="minorHAnsi" w:cstheme="minorHAnsi"/>
          <w:b w:val="0"/>
          <w:bCs w:val="0"/>
          <w:sz w:val="22"/>
          <w:szCs w:val="22"/>
          <w:lang w:val="en-US"/>
        </w:rPr>
        <w:t>).</w:t>
      </w:r>
      <w:r>
        <w:rPr>
          <w:rStyle w:val="Strong"/>
          <w:rFonts w:asciiTheme="minorHAnsi" w:hAnsiTheme="minorHAnsi" w:cstheme="minorHAnsi"/>
          <w:b w:val="0"/>
          <w:bCs w:val="0"/>
          <w:sz w:val="22"/>
          <w:szCs w:val="22"/>
        </w:rPr>
        <w:t xml:space="preserve"> </w:t>
      </w:r>
      <w:r w:rsidR="000B3367" w:rsidRPr="00144D8A">
        <w:rPr>
          <w:rFonts w:asciiTheme="minorHAnsi" w:hAnsiTheme="minorHAnsi" w:cstheme="minorHAnsi"/>
          <w:sz w:val="22"/>
          <w:szCs w:val="22"/>
        </w:rPr>
        <w:t xml:space="preserve">Consumed </w:t>
      </w:r>
      <w:r w:rsidR="000B3367" w:rsidRPr="00144D8A">
        <w:rPr>
          <w:rFonts w:asciiTheme="minorHAnsi" w:hAnsiTheme="minorHAnsi" w:cstheme="minorHAnsi"/>
          <w:b/>
          <w:sz w:val="22"/>
          <w:szCs w:val="22"/>
        </w:rPr>
        <w:t>Web Services</w:t>
      </w:r>
      <w:r w:rsidR="000B3367" w:rsidRPr="00144D8A">
        <w:rPr>
          <w:rFonts w:asciiTheme="minorHAnsi" w:hAnsiTheme="minorHAnsi" w:cstheme="minorHAnsi"/>
          <w:sz w:val="22"/>
          <w:szCs w:val="22"/>
        </w:rPr>
        <w:t xml:space="preserve"> to interact with other external interfaces in order to exchange the data in the form of </w:t>
      </w:r>
      <w:r w:rsidR="000B3367" w:rsidRPr="00144D8A">
        <w:rPr>
          <w:rFonts w:asciiTheme="minorHAnsi" w:hAnsiTheme="minorHAnsi" w:cstheme="minorHAnsi"/>
          <w:b/>
          <w:sz w:val="22"/>
          <w:szCs w:val="22"/>
        </w:rPr>
        <w:t>XML</w:t>
      </w:r>
      <w:r w:rsidR="000B3367" w:rsidRPr="00144D8A">
        <w:rPr>
          <w:rFonts w:asciiTheme="minorHAnsi" w:hAnsiTheme="minorHAnsi" w:cstheme="minorHAnsi"/>
          <w:sz w:val="22"/>
          <w:szCs w:val="22"/>
        </w:rPr>
        <w:t xml:space="preserve"> and by using </w:t>
      </w:r>
      <w:r w:rsidR="000B3367" w:rsidRPr="00144D8A">
        <w:rPr>
          <w:rFonts w:asciiTheme="minorHAnsi" w:hAnsiTheme="minorHAnsi" w:cstheme="minorHAnsi"/>
          <w:b/>
          <w:sz w:val="22"/>
          <w:szCs w:val="22"/>
        </w:rPr>
        <w:t>SOAP</w:t>
      </w:r>
      <w:r w:rsidR="000B3367" w:rsidRPr="00144D8A">
        <w:rPr>
          <w:rFonts w:asciiTheme="minorHAnsi" w:hAnsiTheme="minorHAnsi" w:cstheme="minorHAnsi"/>
          <w:sz w:val="22"/>
          <w:szCs w:val="22"/>
        </w:rPr>
        <w:t>. Created modal objects to integrate request and responses</w:t>
      </w:r>
      <w:r w:rsidR="00C831C0" w:rsidRPr="00144D8A">
        <w:rPr>
          <w:rFonts w:asciiTheme="minorHAnsi" w:hAnsiTheme="minorHAnsi" w:cstheme="minorHAnsi"/>
          <w:sz w:val="22"/>
          <w:szCs w:val="22"/>
        </w:rPr>
        <w:t>.</w:t>
      </w:r>
      <w:r w:rsidR="00465FB7" w:rsidRPr="00144D8A">
        <w:rPr>
          <w:rFonts w:asciiTheme="minorHAnsi" w:hAnsiTheme="minorHAnsi" w:cstheme="minorHAnsi"/>
          <w:sz w:val="22"/>
          <w:szCs w:val="22"/>
        </w:rPr>
        <w:t xml:space="preserve"> </w:t>
      </w:r>
      <w:r w:rsidR="00465FB7" w:rsidRPr="00144D8A">
        <w:rPr>
          <w:rFonts w:asciiTheme="minorHAnsi" w:hAnsiTheme="minorHAnsi" w:cstheme="minorHAnsi"/>
          <w:sz w:val="22"/>
          <w:szCs w:val="22"/>
        </w:rPr>
        <w:t xml:space="preserve">Established Database Connectivity using </w:t>
      </w:r>
      <w:r w:rsidR="00465FB7" w:rsidRPr="00144D8A">
        <w:rPr>
          <w:rFonts w:asciiTheme="minorHAnsi" w:hAnsiTheme="minorHAnsi" w:cstheme="minorHAnsi"/>
          <w:b/>
          <w:sz w:val="22"/>
          <w:szCs w:val="22"/>
        </w:rPr>
        <w:t>JDBC, Hibernate O/R mapping with Spring ORM for MySQL Server</w:t>
      </w:r>
      <w:r w:rsidR="00465FB7" w:rsidRPr="00144D8A">
        <w:rPr>
          <w:rFonts w:asciiTheme="minorHAnsi" w:hAnsiTheme="minorHAnsi" w:cstheme="minorHAnsi"/>
          <w:sz w:val="22"/>
          <w:szCs w:val="22"/>
        </w:rPr>
        <w:t>.</w:t>
      </w:r>
    </w:p>
    <w:p w14:paraId="13FC8085" w14:textId="0CFA6C8D" w:rsidR="00A271EB" w:rsidRPr="00465FB7" w:rsidRDefault="00A271EB" w:rsidP="00465FB7">
      <w:pPr>
        <w:pStyle w:val="BodyText"/>
        <w:widowControl/>
        <w:numPr>
          <w:ilvl w:val="0"/>
          <w:numId w:val="18"/>
        </w:numPr>
        <w:spacing w:after="0" w:line="255" w:lineRule="atLeast"/>
        <w:ind w:left="587"/>
        <w:rPr>
          <w:rStyle w:val="Strong"/>
          <w:rFonts w:asciiTheme="minorHAnsi" w:hAnsiTheme="minorHAnsi" w:cstheme="minorHAnsi"/>
          <w:b w:val="0"/>
          <w:bCs w:val="0"/>
          <w:sz w:val="22"/>
          <w:szCs w:val="22"/>
          <w:lang w:val="en-US"/>
        </w:rPr>
      </w:pPr>
      <w:r w:rsidRPr="00D6588B">
        <w:rPr>
          <w:rStyle w:val="Strong"/>
          <w:rFonts w:asciiTheme="minorHAnsi" w:hAnsiTheme="minorHAnsi" w:cstheme="minorHAnsi"/>
          <w:b w:val="0"/>
          <w:bCs w:val="0"/>
          <w:sz w:val="22"/>
          <w:szCs w:val="22"/>
          <w:lang w:val="en-US"/>
        </w:rPr>
        <w:t xml:space="preserve">Worked on </w:t>
      </w:r>
      <w:r w:rsidR="00ED2C3C" w:rsidRPr="00D6588B">
        <w:rPr>
          <w:rStyle w:val="Strong"/>
          <w:rFonts w:asciiTheme="minorHAnsi" w:hAnsiTheme="minorHAnsi" w:cstheme="minorHAnsi"/>
          <w:b w:val="0"/>
          <w:bCs w:val="0"/>
          <w:sz w:val="22"/>
          <w:szCs w:val="22"/>
          <w:lang w:val="en-US"/>
        </w:rPr>
        <w:t>Proof-of-Concept</w:t>
      </w:r>
      <w:r w:rsidRPr="00D6588B">
        <w:rPr>
          <w:rStyle w:val="Strong"/>
          <w:rFonts w:asciiTheme="minorHAnsi" w:hAnsiTheme="minorHAnsi" w:cstheme="minorHAnsi"/>
          <w:b w:val="0"/>
          <w:bCs w:val="0"/>
          <w:sz w:val="22"/>
          <w:szCs w:val="22"/>
          <w:lang w:val="en-US"/>
        </w:rPr>
        <w:t xml:space="preserve"> phase for cloud migration including build &amp; deployment to </w:t>
      </w:r>
      <w:r w:rsidR="00D0445C" w:rsidRPr="00F70DB2">
        <w:rPr>
          <w:rStyle w:val="Strong"/>
          <w:rFonts w:asciiTheme="minorHAnsi" w:hAnsiTheme="minorHAnsi" w:cstheme="minorHAnsi"/>
          <w:sz w:val="22"/>
          <w:szCs w:val="22"/>
          <w:lang w:val="en-US"/>
        </w:rPr>
        <w:t>AWS</w:t>
      </w:r>
      <w:r w:rsidR="002A18F0" w:rsidRPr="00F70DB2">
        <w:rPr>
          <w:rStyle w:val="Strong"/>
          <w:rFonts w:asciiTheme="minorHAnsi" w:hAnsiTheme="minorHAnsi" w:cstheme="minorHAnsi"/>
          <w:sz w:val="22"/>
          <w:szCs w:val="22"/>
          <w:lang w:val="en-US"/>
        </w:rPr>
        <w:t xml:space="preserve"> CLOUD</w:t>
      </w:r>
      <w:r w:rsidRPr="00D6588B">
        <w:rPr>
          <w:rStyle w:val="Strong"/>
          <w:rFonts w:asciiTheme="minorHAnsi" w:hAnsiTheme="minorHAnsi" w:cstheme="minorHAnsi"/>
          <w:b w:val="0"/>
          <w:bCs w:val="0"/>
          <w:sz w:val="22"/>
          <w:szCs w:val="22"/>
          <w:lang w:val="en-US"/>
        </w:rPr>
        <w:t xml:space="preserve"> components like </w:t>
      </w:r>
      <w:r w:rsidRPr="00F70DB2">
        <w:rPr>
          <w:rStyle w:val="Strong"/>
          <w:rFonts w:asciiTheme="minorHAnsi" w:hAnsiTheme="minorHAnsi" w:cstheme="minorHAnsi"/>
          <w:sz w:val="22"/>
          <w:szCs w:val="22"/>
          <w:lang w:val="en-US"/>
        </w:rPr>
        <w:t>EC2</w:t>
      </w:r>
      <w:r w:rsidRPr="00D6588B">
        <w:rPr>
          <w:rStyle w:val="Strong"/>
          <w:rFonts w:asciiTheme="minorHAnsi" w:hAnsiTheme="minorHAnsi" w:cstheme="minorHAnsi"/>
          <w:b w:val="0"/>
          <w:bCs w:val="0"/>
          <w:sz w:val="22"/>
          <w:szCs w:val="22"/>
          <w:lang w:val="en-US"/>
        </w:rPr>
        <w:t xml:space="preserve"> and setting up </w:t>
      </w:r>
      <w:r w:rsidR="00D0445C" w:rsidRPr="00F70DB2">
        <w:rPr>
          <w:rStyle w:val="Strong"/>
          <w:rFonts w:asciiTheme="minorHAnsi" w:hAnsiTheme="minorHAnsi" w:cstheme="minorHAnsi"/>
          <w:sz w:val="22"/>
          <w:szCs w:val="22"/>
          <w:lang w:val="en-US"/>
        </w:rPr>
        <w:t>AWS</w:t>
      </w:r>
      <w:r w:rsidR="002A18F0" w:rsidRPr="00F70DB2">
        <w:rPr>
          <w:rStyle w:val="Strong"/>
          <w:rFonts w:asciiTheme="minorHAnsi" w:hAnsiTheme="minorHAnsi" w:cstheme="minorHAnsi"/>
          <w:sz w:val="22"/>
          <w:szCs w:val="22"/>
          <w:lang w:val="en-US"/>
        </w:rPr>
        <w:t xml:space="preserve"> CLOUD</w:t>
      </w:r>
      <w:r w:rsidRPr="00F70DB2">
        <w:rPr>
          <w:rStyle w:val="Strong"/>
          <w:rFonts w:asciiTheme="minorHAnsi" w:hAnsiTheme="minorHAnsi" w:cstheme="minorHAnsi"/>
          <w:sz w:val="22"/>
          <w:szCs w:val="22"/>
          <w:lang w:val="en-US"/>
        </w:rPr>
        <w:t xml:space="preserve"> S3</w:t>
      </w:r>
      <w:r w:rsidRPr="00D6588B">
        <w:rPr>
          <w:rStyle w:val="Strong"/>
          <w:rFonts w:asciiTheme="minorHAnsi" w:hAnsiTheme="minorHAnsi" w:cstheme="minorHAnsi"/>
          <w:b w:val="0"/>
          <w:bCs w:val="0"/>
          <w:sz w:val="22"/>
          <w:szCs w:val="22"/>
          <w:lang w:val="en-US"/>
        </w:rPr>
        <w:t xml:space="preserve"> storage Objects.</w:t>
      </w:r>
      <w:r w:rsidR="00465FB7">
        <w:rPr>
          <w:rStyle w:val="Strong"/>
          <w:rFonts w:asciiTheme="minorHAnsi" w:hAnsiTheme="minorHAnsi" w:cstheme="minorHAnsi"/>
          <w:b w:val="0"/>
          <w:bCs w:val="0"/>
          <w:sz w:val="22"/>
          <w:szCs w:val="22"/>
          <w:lang w:val="en-US"/>
        </w:rPr>
        <w:t xml:space="preserve"> </w:t>
      </w:r>
      <w:r w:rsidR="00465FB7" w:rsidRPr="00D6588B">
        <w:rPr>
          <w:rStyle w:val="Strong"/>
          <w:rFonts w:asciiTheme="minorHAnsi" w:hAnsiTheme="minorHAnsi" w:cstheme="minorHAnsi"/>
          <w:b w:val="0"/>
          <w:bCs w:val="0"/>
          <w:sz w:val="22"/>
          <w:szCs w:val="22"/>
          <w:lang w:val="en-US"/>
        </w:rPr>
        <w:t xml:space="preserve">Moving the Microservices as cloud bases in </w:t>
      </w:r>
      <w:r w:rsidR="00465FB7" w:rsidRPr="00F70DB2">
        <w:rPr>
          <w:rStyle w:val="Strong"/>
          <w:rFonts w:asciiTheme="minorHAnsi" w:hAnsiTheme="minorHAnsi" w:cstheme="minorHAnsi"/>
          <w:sz w:val="22"/>
          <w:szCs w:val="22"/>
          <w:lang w:val="en-US"/>
        </w:rPr>
        <w:t xml:space="preserve">AWS CLOUD EC2 server </w:t>
      </w:r>
      <w:r w:rsidR="00465FB7" w:rsidRPr="00D6588B">
        <w:rPr>
          <w:rStyle w:val="Strong"/>
          <w:rFonts w:asciiTheme="minorHAnsi" w:hAnsiTheme="minorHAnsi" w:cstheme="minorHAnsi"/>
          <w:b w:val="0"/>
          <w:bCs w:val="0"/>
          <w:sz w:val="22"/>
          <w:szCs w:val="22"/>
          <w:lang w:val="en-US"/>
        </w:rPr>
        <w:t xml:space="preserve">&amp; deployed using </w:t>
      </w:r>
      <w:r w:rsidR="00465FB7" w:rsidRPr="00F70DB2">
        <w:rPr>
          <w:rStyle w:val="Strong"/>
          <w:rFonts w:asciiTheme="minorHAnsi" w:hAnsiTheme="minorHAnsi" w:cstheme="minorHAnsi"/>
          <w:sz w:val="22"/>
          <w:szCs w:val="22"/>
          <w:lang w:val="en-US"/>
        </w:rPr>
        <w:t>Elastic bean</w:t>
      </w:r>
      <w:r w:rsidR="00465FB7" w:rsidRPr="00D6588B">
        <w:rPr>
          <w:rStyle w:val="Strong"/>
          <w:rFonts w:asciiTheme="minorHAnsi" w:hAnsiTheme="minorHAnsi" w:cstheme="minorHAnsi"/>
          <w:b w:val="0"/>
          <w:bCs w:val="0"/>
          <w:sz w:val="22"/>
          <w:szCs w:val="22"/>
          <w:lang w:val="en-US"/>
        </w:rPr>
        <w:t xml:space="preserve"> </w:t>
      </w:r>
      <w:r w:rsidR="00465FB7" w:rsidRPr="00F70DB2">
        <w:rPr>
          <w:rStyle w:val="Strong"/>
          <w:rFonts w:asciiTheme="minorHAnsi" w:hAnsiTheme="minorHAnsi" w:cstheme="minorHAnsi"/>
          <w:sz w:val="22"/>
          <w:szCs w:val="22"/>
          <w:lang w:val="en-US"/>
        </w:rPr>
        <w:t>stalk/Code</w:t>
      </w:r>
      <w:r w:rsidR="00465FB7" w:rsidRPr="00D6588B">
        <w:rPr>
          <w:rStyle w:val="Strong"/>
          <w:rFonts w:asciiTheme="minorHAnsi" w:hAnsiTheme="minorHAnsi" w:cstheme="minorHAnsi"/>
          <w:b w:val="0"/>
          <w:bCs w:val="0"/>
          <w:sz w:val="22"/>
          <w:szCs w:val="22"/>
          <w:lang w:val="en-US"/>
        </w:rPr>
        <w:t xml:space="preserve"> commit services of </w:t>
      </w:r>
      <w:r w:rsidR="00465FB7" w:rsidRPr="00F70DB2">
        <w:rPr>
          <w:rStyle w:val="Strong"/>
          <w:rFonts w:asciiTheme="minorHAnsi" w:hAnsiTheme="minorHAnsi" w:cstheme="minorHAnsi"/>
          <w:sz w:val="22"/>
          <w:szCs w:val="22"/>
          <w:lang w:val="en-US"/>
        </w:rPr>
        <w:t>AWS CLOUD</w:t>
      </w:r>
      <w:r w:rsidR="00465FB7" w:rsidRPr="00D6588B">
        <w:rPr>
          <w:rStyle w:val="Strong"/>
          <w:rFonts w:asciiTheme="minorHAnsi" w:hAnsiTheme="minorHAnsi" w:cstheme="minorHAnsi"/>
          <w:b w:val="0"/>
          <w:bCs w:val="0"/>
          <w:sz w:val="22"/>
          <w:szCs w:val="22"/>
          <w:lang w:val="en-US"/>
        </w:rPr>
        <w:t>.</w:t>
      </w:r>
    </w:p>
    <w:p w14:paraId="54573716" w14:textId="793C96FB" w:rsidR="00A271EB" w:rsidRPr="00D6588B" w:rsidRDefault="00A271EB" w:rsidP="00D6588B">
      <w:pPr>
        <w:pStyle w:val="BodyText"/>
        <w:widowControl/>
        <w:numPr>
          <w:ilvl w:val="0"/>
          <w:numId w:val="18"/>
        </w:numPr>
        <w:spacing w:after="0" w:line="255" w:lineRule="atLeast"/>
        <w:ind w:left="587"/>
        <w:rPr>
          <w:rStyle w:val="Strong"/>
          <w:rFonts w:asciiTheme="minorHAnsi" w:hAnsiTheme="minorHAnsi" w:cstheme="minorHAnsi"/>
          <w:b w:val="0"/>
          <w:bCs w:val="0"/>
          <w:sz w:val="22"/>
          <w:szCs w:val="22"/>
          <w:lang w:val="en-US"/>
        </w:rPr>
      </w:pPr>
      <w:r w:rsidRPr="00D6588B">
        <w:rPr>
          <w:rStyle w:val="Strong"/>
          <w:rFonts w:asciiTheme="minorHAnsi" w:hAnsiTheme="minorHAnsi" w:cstheme="minorHAnsi"/>
          <w:b w:val="0"/>
          <w:bCs w:val="0"/>
          <w:sz w:val="22"/>
          <w:szCs w:val="22"/>
          <w:lang w:val="en-US"/>
        </w:rPr>
        <w:t xml:space="preserve">Created and worked with various </w:t>
      </w:r>
      <w:r w:rsidRPr="00F70DB2">
        <w:rPr>
          <w:rStyle w:val="Strong"/>
          <w:rFonts w:asciiTheme="minorHAnsi" w:hAnsiTheme="minorHAnsi" w:cstheme="minorHAnsi"/>
          <w:sz w:val="22"/>
          <w:szCs w:val="22"/>
          <w:lang w:val="en-US"/>
        </w:rPr>
        <w:t xml:space="preserve">SQL </w:t>
      </w:r>
      <w:r w:rsidRPr="00F70DB2">
        <w:rPr>
          <w:rStyle w:val="Strong"/>
          <w:rFonts w:asciiTheme="minorHAnsi" w:hAnsiTheme="minorHAnsi" w:cstheme="minorHAnsi"/>
          <w:b w:val="0"/>
          <w:bCs w:val="0"/>
          <w:sz w:val="22"/>
          <w:szCs w:val="22"/>
          <w:lang w:val="en-US"/>
        </w:rPr>
        <w:t xml:space="preserve">and </w:t>
      </w:r>
      <w:r w:rsidRPr="00F70DB2">
        <w:rPr>
          <w:rStyle w:val="Strong"/>
          <w:rFonts w:asciiTheme="minorHAnsi" w:hAnsiTheme="minorHAnsi" w:cstheme="minorHAnsi"/>
          <w:sz w:val="22"/>
          <w:szCs w:val="22"/>
          <w:lang w:val="en-US"/>
        </w:rPr>
        <w:t>NoSQL databases</w:t>
      </w:r>
      <w:r w:rsidRPr="00D6588B">
        <w:rPr>
          <w:rStyle w:val="Strong"/>
          <w:rFonts w:asciiTheme="minorHAnsi" w:hAnsiTheme="minorHAnsi" w:cstheme="minorHAnsi"/>
          <w:b w:val="0"/>
          <w:bCs w:val="0"/>
          <w:sz w:val="22"/>
          <w:szCs w:val="22"/>
          <w:lang w:val="en-US"/>
        </w:rPr>
        <w:t xml:space="preserve"> such as </w:t>
      </w:r>
      <w:r w:rsidR="00D0445C" w:rsidRPr="00F70DB2">
        <w:rPr>
          <w:rStyle w:val="Strong"/>
          <w:rFonts w:asciiTheme="minorHAnsi" w:hAnsiTheme="minorHAnsi" w:cstheme="minorHAnsi"/>
          <w:sz w:val="22"/>
          <w:szCs w:val="22"/>
          <w:lang w:val="en-US"/>
        </w:rPr>
        <w:t>AWS</w:t>
      </w:r>
      <w:r w:rsidR="002A18F0" w:rsidRPr="00F70DB2">
        <w:rPr>
          <w:rStyle w:val="Strong"/>
          <w:rFonts w:asciiTheme="minorHAnsi" w:hAnsiTheme="minorHAnsi" w:cstheme="minorHAnsi"/>
          <w:sz w:val="22"/>
          <w:szCs w:val="22"/>
          <w:lang w:val="en-US"/>
        </w:rPr>
        <w:t xml:space="preserve"> CLOUD</w:t>
      </w:r>
      <w:r w:rsidRPr="00F70DB2">
        <w:rPr>
          <w:rStyle w:val="Strong"/>
          <w:rFonts w:asciiTheme="minorHAnsi" w:hAnsiTheme="minorHAnsi" w:cstheme="minorHAnsi"/>
          <w:sz w:val="22"/>
          <w:szCs w:val="22"/>
          <w:lang w:val="en-US"/>
        </w:rPr>
        <w:t xml:space="preserve"> RDS Aurora DB cluster, MySQL,</w:t>
      </w:r>
      <w:r w:rsidRPr="00D6588B">
        <w:rPr>
          <w:rStyle w:val="Strong"/>
          <w:rFonts w:asciiTheme="minorHAnsi" w:hAnsiTheme="minorHAnsi" w:cstheme="minorHAnsi"/>
          <w:b w:val="0"/>
          <w:bCs w:val="0"/>
          <w:sz w:val="22"/>
          <w:szCs w:val="22"/>
          <w:lang w:val="en-US"/>
        </w:rPr>
        <w:t xml:space="preserve"> </w:t>
      </w:r>
      <w:r w:rsidRPr="00F70DB2">
        <w:rPr>
          <w:rStyle w:val="Strong"/>
          <w:rFonts w:asciiTheme="minorHAnsi" w:hAnsiTheme="minorHAnsi" w:cstheme="minorHAnsi"/>
          <w:sz w:val="22"/>
          <w:szCs w:val="22"/>
          <w:lang w:val="en-US"/>
        </w:rPr>
        <w:t>Dynamo DB, MongoDB</w:t>
      </w:r>
      <w:r w:rsidRPr="00D6588B">
        <w:rPr>
          <w:rStyle w:val="Strong"/>
          <w:rFonts w:asciiTheme="minorHAnsi" w:hAnsiTheme="minorHAnsi" w:cstheme="minorHAnsi"/>
          <w:b w:val="0"/>
          <w:bCs w:val="0"/>
          <w:sz w:val="22"/>
          <w:szCs w:val="22"/>
          <w:lang w:val="en-US"/>
        </w:rPr>
        <w:t xml:space="preserve"> and connected to the database through DB Instances using the </w:t>
      </w:r>
      <w:r w:rsidR="00D0445C" w:rsidRPr="00F70DB2">
        <w:rPr>
          <w:rStyle w:val="Strong"/>
          <w:rFonts w:asciiTheme="minorHAnsi" w:hAnsiTheme="minorHAnsi" w:cstheme="minorHAnsi"/>
          <w:sz w:val="22"/>
          <w:szCs w:val="22"/>
          <w:lang w:val="en-US"/>
        </w:rPr>
        <w:t>AWS</w:t>
      </w:r>
      <w:r w:rsidR="002A18F0" w:rsidRPr="00F70DB2">
        <w:rPr>
          <w:rStyle w:val="Strong"/>
          <w:rFonts w:asciiTheme="minorHAnsi" w:hAnsiTheme="minorHAnsi" w:cstheme="minorHAnsi"/>
          <w:sz w:val="22"/>
          <w:szCs w:val="22"/>
          <w:lang w:val="en-US"/>
        </w:rPr>
        <w:t xml:space="preserve"> CLOUD</w:t>
      </w:r>
      <w:r w:rsidRPr="00F70DB2">
        <w:rPr>
          <w:rStyle w:val="Strong"/>
          <w:rFonts w:asciiTheme="minorHAnsi" w:hAnsiTheme="minorHAnsi" w:cstheme="minorHAnsi"/>
          <w:sz w:val="22"/>
          <w:szCs w:val="22"/>
          <w:lang w:val="en-US"/>
        </w:rPr>
        <w:t xml:space="preserve"> Java SDK</w:t>
      </w:r>
      <w:r w:rsidRPr="00D6588B">
        <w:rPr>
          <w:rStyle w:val="Strong"/>
          <w:rFonts w:asciiTheme="minorHAnsi" w:hAnsiTheme="minorHAnsi" w:cstheme="minorHAnsi"/>
          <w:b w:val="0"/>
          <w:bCs w:val="0"/>
          <w:sz w:val="22"/>
          <w:szCs w:val="22"/>
          <w:lang w:val="en-US"/>
        </w:rPr>
        <w:t>.</w:t>
      </w:r>
    </w:p>
    <w:p w14:paraId="0F1B848B" w14:textId="10CAC1F3" w:rsidR="007B3AB8" w:rsidRPr="00D6588B" w:rsidRDefault="007B3AB8" w:rsidP="00D6588B">
      <w:pPr>
        <w:pStyle w:val="BodyText"/>
        <w:widowControl/>
        <w:numPr>
          <w:ilvl w:val="0"/>
          <w:numId w:val="18"/>
        </w:numPr>
        <w:spacing w:after="0" w:line="255" w:lineRule="atLeast"/>
        <w:ind w:left="587"/>
        <w:rPr>
          <w:rStyle w:val="Strong"/>
          <w:rFonts w:asciiTheme="minorHAnsi" w:hAnsiTheme="minorHAnsi" w:cstheme="minorHAnsi"/>
          <w:b w:val="0"/>
          <w:bCs w:val="0"/>
          <w:sz w:val="22"/>
          <w:szCs w:val="22"/>
          <w:lang w:val="en-US"/>
        </w:rPr>
      </w:pPr>
      <w:r w:rsidRPr="00D6588B">
        <w:rPr>
          <w:rFonts w:asciiTheme="minorHAnsi" w:hAnsiTheme="minorHAnsi" w:cstheme="minorHAnsi"/>
          <w:color w:val="000000"/>
          <w:sz w:val="22"/>
          <w:szCs w:val="22"/>
        </w:rPr>
        <w:t xml:space="preserve">Used React-Routers for connecting the </w:t>
      </w:r>
      <w:r w:rsidRPr="00F70DB2">
        <w:rPr>
          <w:rFonts w:asciiTheme="minorHAnsi" w:hAnsiTheme="minorHAnsi" w:cstheme="minorHAnsi"/>
          <w:b/>
          <w:bCs/>
          <w:color w:val="000000"/>
          <w:sz w:val="22"/>
          <w:szCs w:val="22"/>
        </w:rPr>
        <w:t>APIs</w:t>
      </w:r>
      <w:r w:rsidRPr="00D6588B">
        <w:rPr>
          <w:rFonts w:asciiTheme="minorHAnsi" w:hAnsiTheme="minorHAnsi" w:cstheme="minorHAnsi"/>
          <w:color w:val="000000"/>
          <w:sz w:val="22"/>
          <w:szCs w:val="22"/>
        </w:rPr>
        <w:t xml:space="preserve"> which enforces the communication to the server while also implementing mock services in Node.js with the help of modules using </w:t>
      </w:r>
      <w:r w:rsidRPr="00F70DB2">
        <w:rPr>
          <w:rFonts w:asciiTheme="minorHAnsi" w:hAnsiTheme="minorHAnsi" w:cstheme="minorHAnsi"/>
          <w:b/>
          <w:bCs/>
          <w:color w:val="000000"/>
          <w:sz w:val="22"/>
          <w:szCs w:val="22"/>
        </w:rPr>
        <w:t>Express.js</w:t>
      </w:r>
      <w:r w:rsidRPr="00D6588B">
        <w:rPr>
          <w:rFonts w:asciiTheme="minorHAnsi" w:hAnsiTheme="minorHAnsi" w:cstheme="minorHAnsi"/>
          <w:color w:val="000000"/>
          <w:sz w:val="22"/>
          <w:szCs w:val="22"/>
        </w:rPr>
        <w:t>.</w:t>
      </w:r>
    </w:p>
    <w:p w14:paraId="17288FD8" w14:textId="4987E33D" w:rsidR="00465FB7" w:rsidRPr="00465FB7" w:rsidRDefault="00E842D5" w:rsidP="00465FB7">
      <w:pPr>
        <w:widowControl/>
        <w:numPr>
          <w:ilvl w:val="0"/>
          <w:numId w:val="18"/>
        </w:numPr>
        <w:suppressAutoHyphens w:val="0"/>
        <w:spacing w:line="276" w:lineRule="auto"/>
        <w:ind w:left="587"/>
        <w:rPr>
          <w:rFonts w:asciiTheme="minorHAnsi" w:hAnsiTheme="minorHAnsi" w:cstheme="minorHAnsi"/>
          <w:bCs/>
          <w:sz w:val="22"/>
          <w:szCs w:val="22"/>
        </w:rPr>
      </w:pPr>
      <w:r w:rsidRPr="00D6588B">
        <w:rPr>
          <w:rFonts w:asciiTheme="minorHAnsi" w:hAnsiTheme="minorHAnsi" w:cstheme="minorHAnsi"/>
          <w:sz w:val="22"/>
          <w:szCs w:val="22"/>
        </w:rPr>
        <w:t xml:space="preserve">Designed and developed transaction system and payment system with </w:t>
      </w:r>
      <w:r w:rsidRPr="00D6588B">
        <w:rPr>
          <w:rFonts w:asciiTheme="minorHAnsi" w:hAnsiTheme="minorHAnsi" w:cstheme="minorHAnsi"/>
          <w:b/>
          <w:sz w:val="22"/>
          <w:szCs w:val="22"/>
        </w:rPr>
        <w:t>Spring Boot</w:t>
      </w:r>
      <w:r w:rsidRPr="00D6588B">
        <w:rPr>
          <w:rFonts w:asciiTheme="minorHAnsi" w:hAnsiTheme="minorHAnsi" w:cstheme="minorHAnsi"/>
          <w:sz w:val="22"/>
          <w:szCs w:val="22"/>
        </w:rPr>
        <w:t xml:space="preserve"> and </w:t>
      </w:r>
      <w:r w:rsidRPr="00D6588B">
        <w:rPr>
          <w:rFonts w:asciiTheme="minorHAnsi" w:hAnsiTheme="minorHAnsi" w:cstheme="minorHAnsi"/>
          <w:b/>
          <w:sz w:val="22"/>
          <w:szCs w:val="22"/>
        </w:rPr>
        <w:t>Kafka</w:t>
      </w:r>
      <w:r w:rsidRPr="00D6588B">
        <w:rPr>
          <w:rFonts w:asciiTheme="minorHAnsi" w:hAnsiTheme="minorHAnsi" w:cstheme="minorHAnsi"/>
          <w:sz w:val="22"/>
          <w:szCs w:val="22"/>
        </w:rPr>
        <w:t xml:space="preserve"> framework.</w:t>
      </w:r>
    </w:p>
    <w:p w14:paraId="2170ADE4" w14:textId="77777777" w:rsidR="00465FB7" w:rsidRDefault="00465FB7" w:rsidP="00465FB7">
      <w:pPr>
        <w:widowControl/>
        <w:suppressAutoHyphens w:val="0"/>
        <w:spacing w:line="276" w:lineRule="auto"/>
        <w:ind w:left="227"/>
        <w:rPr>
          <w:rFonts w:asciiTheme="minorHAnsi" w:hAnsiTheme="minorHAnsi" w:cstheme="minorHAnsi"/>
          <w:b/>
          <w:sz w:val="22"/>
          <w:szCs w:val="22"/>
        </w:rPr>
      </w:pPr>
    </w:p>
    <w:p w14:paraId="4057AC12" w14:textId="5C288E16" w:rsidR="00F61E57" w:rsidRPr="00D6588B" w:rsidRDefault="00E247D9" w:rsidP="00465FB7">
      <w:pPr>
        <w:widowControl/>
        <w:suppressAutoHyphens w:val="0"/>
        <w:spacing w:line="276" w:lineRule="auto"/>
        <w:ind w:left="227"/>
        <w:rPr>
          <w:rFonts w:asciiTheme="minorHAnsi" w:hAnsiTheme="minorHAnsi" w:cstheme="minorHAnsi"/>
          <w:bCs/>
          <w:sz w:val="22"/>
          <w:szCs w:val="22"/>
        </w:rPr>
      </w:pPr>
      <w:r w:rsidRPr="00D6588B">
        <w:rPr>
          <w:rFonts w:asciiTheme="minorHAnsi" w:hAnsiTheme="minorHAnsi" w:cstheme="minorHAnsi"/>
          <w:b/>
          <w:sz w:val="22"/>
          <w:szCs w:val="22"/>
        </w:rPr>
        <w:t>Environment:</w:t>
      </w:r>
      <w:r w:rsidRPr="0081348A">
        <w:rPr>
          <w:rStyle w:val="Strong"/>
          <w:b w:val="0"/>
          <w:bCs w:val="0"/>
          <w:lang w:val="en-US"/>
        </w:rPr>
        <w:t xml:space="preserve"> Java, J2EE, SQL, MySQL, </w:t>
      </w:r>
      <w:r w:rsidR="00D0445C" w:rsidRPr="0081348A">
        <w:rPr>
          <w:rStyle w:val="Strong"/>
          <w:b w:val="0"/>
          <w:bCs w:val="0"/>
          <w:lang w:val="en-US"/>
        </w:rPr>
        <w:t>AWS</w:t>
      </w:r>
      <w:r w:rsidR="002A18F0" w:rsidRPr="0081348A">
        <w:rPr>
          <w:rStyle w:val="Strong"/>
          <w:b w:val="0"/>
          <w:bCs w:val="0"/>
          <w:lang w:val="en-US"/>
        </w:rPr>
        <w:t xml:space="preserve"> CLOUD</w:t>
      </w:r>
      <w:r w:rsidRPr="0081348A">
        <w:rPr>
          <w:rStyle w:val="Strong"/>
          <w:b w:val="0"/>
          <w:bCs w:val="0"/>
          <w:lang w:val="en-US"/>
        </w:rPr>
        <w:t xml:space="preserve">, </w:t>
      </w:r>
      <w:r w:rsidR="00D0445C" w:rsidRPr="0081348A">
        <w:rPr>
          <w:rStyle w:val="Strong"/>
          <w:b w:val="0"/>
          <w:bCs w:val="0"/>
          <w:lang w:val="en-US"/>
        </w:rPr>
        <w:t>Aws</w:t>
      </w:r>
      <w:r w:rsidRPr="0081348A">
        <w:rPr>
          <w:rStyle w:val="Strong"/>
          <w:b w:val="0"/>
          <w:bCs w:val="0"/>
          <w:lang w:val="en-US"/>
        </w:rPr>
        <w:t>,</w:t>
      </w:r>
      <w:r w:rsidR="007B3AB8" w:rsidRPr="0081348A">
        <w:rPr>
          <w:rStyle w:val="Strong"/>
          <w:b w:val="0"/>
          <w:bCs w:val="0"/>
          <w:lang w:val="en-US"/>
        </w:rPr>
        <w:t xml:space="preserve"> Spring boot</w:t>
      </w:r>
      <w:r w:rsidRPr="0081348A">
        <w:rPr>
          <w:rStyle w:val="Strong"/>
          <w:b w:val="0"/>
          <w:bCs w:val="0"/>
          <w:lang w:val="en-US"/>
        </w:rPr>
        <w:t xml:space="preserve"> JDBC,</w:t>
      </w:r>
      <w:r w:rsidR="00ED2C3C" w:rsidRPr="0081348A">
        <w:rPr>
          <w:rStyle w:val="Strong"/>
          <w:b w:val="0"/>
          <w:bCs w:val="0"/>
          <w:lang w:val="en-US"/>
        </w:rPr>
        <w:t xml:space="preserve"> Spark,</w:t>
      </w:r>
      <w:r w:rsidRPr="0081348A">
        <w:rPr>
          <w:rStyle w:val="Strong"/>
          <w:b w:val="0"/>
          <w:bCs w:val="0"/>
          <w:lang w:val="en-US"/>
        </w:rPr>
        <w:t xml:space="preserve"> Hibernate O/R mapping with Spring ORM, API, XML, spring boot, SOAP, JSON, </w:t>
      </w:r>
      <w:r w:rsidR="00D0445C" w:rsidRPr="0081348A">
        <w:rPr>
          <w:rStyle w:val="Strong"/>
          <w:b w:val="0"/>
          <w:bCs w:val="0"/>
          <w:lang w:val="en-US"/>
        </w:rPr>
        <w:t>AWS</w:t>
      </w:r>
      <w:r w:rsidR="002A18F0" w:rsidRPr="0081348A">
        <w:rPr>
          <w:rStyle w:val="Strong"/>
          <w:b w:val="0"/>
          <w:bCs w:val="0"/>
          <w:lang w:val="en-US"/>
        </w:rPr>
        <w:t xml:space="preserve"> CLOUD</w:t>
      </w:r>
      <w:r w:rsidRPr="0081348A">
        <w:rPr>
          <w:rStyle w:val="Strong"/>
          <w:b w:val="0"/>
          <w:bCs w:val="0"/>
          <w:lang w:val="en-US"/>
        </w:rPr>
        <w:t xml:space="preserve"> lambda with JAVA 8 and 10, Hadoop,</w:t>
      </w:r>
      <w:r w:rsidR="007B3AB8" w:rsidRPr="0081348A">
        <w:rPr>
          <w:rStyle w:val="Strong"/>
          <w:b w:val="0"/>
          <w:bCs w:val="0"/>
          <w:lang w:val="en-US"/>
        </w:rPr>
        <w:t xml:space="preserve"> Nod</w:t>
      </w:r>
      <w:r w:rsidR="00466D81" w:rsidRPr="0081348A">
        <w:rPr>
          <w:rStyle w:val="Strong"/>
          <w:b w:val="0"/>
          <w:bCs w:val="0"/>
          <w:lang w:val="en-US"/>
        </w:rPr>
        <w:t>e</w:t>
      </w:r>
      <w:r w:rsidR="007B3AB8" w:rsidRPr="0081348A">
        <w:rPr>
          <w:rStyle w:val="Strong"/>
          <w:b w:val="0"/>
          <w:bCs w:val="0"/>
          <w:lang w:val="en-US"/>
        </w:rPr>
        <w:t>js,</w:t>
      </w:r>
      <w:r w:rsidRPr="0081348A">
        <w:rPr>
          <w:rStyle w:val="Strong"/>
          <w:b w:val="0"/>
          <w:bCs w:val="0"/>
          <w:lang w:val="en-US"/>
        </w:rPr>
        <w:t xml:space="preserve"> Spring AOP, Spring Boot, Spring Cloud, Hibernate, Apache cxf,</w:t>
      </w:r>
      <w:r w:rsidR="006F2C60" w:rsidRPr="0081348A">
        <w:rPr>
          <w:rStyle w:val="Strong"/>
          <w:b w:val="0"/>
          <w:bCs w:val="0"/>
          <w:lang w:val="en-US"/>
        </w:rPr>
        <w:t xml:space="preserve"> AWS,</w:t>
      </w:r>
      <w:r w:rsidRPr="0081348A">
        <w:rPr>
          <w:rStyle w:val="Strong"/>
          <w:b w:val="0"/>
          <w:bCs w:val="0"/>
          <w:lang w:val="en-US"/>
        </w:rPr>
        <w:t xml:space="preserve"> </w:t>
      </w:r>
      <w:r w:rsidR="00F22B49" w:rsidRPr="0081348A">
        <w:rPr>
          <w:rStyle w:val="Strong"/>
          <w:b w:val="0"/>
          <w:bCs w:val="0"/>
          <w:lang w:val="en-US"/>
        </w:rPr>
        <w:t>Apache</w:t>
      </w:r>
      <w:r w:rsidR="007B3AB8" w:rsidRPr="0081348A">
        <w:rPr>
          <w:rStyle w:val="Strong"/>
          <w:b w:val="0"/>
          <w:bCs w:val="0"/>
          <w:lang w:val="en-US"/>
        </w:rPr>
        <w:t xml:space="preserve">, </w:t>
      </w:r>
      <w:r w:rsidRPr="0081348A">
        <w:rPr>
          <w:rStyle w:val="Strong"/>
          <w:b w:val="0"/>
          <w:bCs w:val="0"/>
          <w:lang w:val="en-US"/>
        </w:rPr>
        <w:t>HTML, JavaScript, JIRA.</w:t>
      </w:r>
      <w:r w:rsidR="00E914CF" w:rsidRPr="0081348A">
        <w:rPr>
          <w:rStyle w:val="Strong"/>
          <w:b w:val="0"/>
          <w:bCs w:val="0"/>
          <w:lang w:val="en-US"/>
        </w:rPr>
        <w:t xml:space="preserve"> </w:t>
      </w:r>
      <w:r w:rsidR="00E914CF" w:rsidRPr="0081348A">
        <w:rPr>
          <w:rStyle w:val="Strong"/>
          <w:rFonts w:asciiTheme="minorHAnsi" w:hAnsiTheme="minorHAnsi" w:cstheme="minorHAnsi"/>
          <w:b w:val="0"/>
          <w:bCs w:val="0"/>
          <w:sz w:val="22"/>
          <w:szCs w:val="22"/>
          <w:lang w:val="en-US"/>
        </w:rPr>
        <w:t xml:space="preserve">Apache Solr/ Lucene, Kafka, </w:t>
      </w:r>
      <w:r w:rsidR="004C6577" w:rsidRPr="0081348A">
        <w:rPr>
          <w:rStyle w:val="Strong"/>
          <w:rFonts w:asciiTheme="minorHAnsi" w:hAnsiTheme="minorHAnsi" w:cstheme="minorHAnsi"/>
          <w:b w:val="0"/>
          <w:bCs w:val="0"/>
          <w:sz w:val="22"/>
          <w:szCs w:val="22"/>
          <w:lang w:val="en-US"/>
        </w:rPr>
        <w:t>AngularJS</w:t>
      </w:r>
      <w:r w:rsidR="00E914CF" w:rsidRPr="0081348A">
        <w:rPr>
          <w:rStyle w:val="Strong"/>
          <w:rFonts w:asciiTheme="minorHAnsi" w:hAnsiTheme="minorHAnsi" w:cstheme="minorHAnsi"/>
          <w:b w:val="0"/>
          <w:bCs w:val="0"/>
          <w:sz w:val="22"/>
          <w:szCs w:val="22"/>
          <w:lang w:val="en-US"/>
        </w:rPr>
        <w:t>, REST webservices, Spring, Java Script, CSS, HTML, JBoss Server, Unix, Eclipse, GIT, JUNIT, Scrum, Maven, Agile Methodology, Oracle</w:t>
      </w:r>
    </w:p>
    <w:p w14:paraId="78059CFA" w14:textId="77777777" w:rsidR="00290633" w:rsidRPr="00D6588B" w:rsidRDefault="00290633">
      <w:pPr>
        <w:pStyle w:val="BodyText"/>
        <w:widowControl/>
        <w:spacing w:after="0" w:line="255" w:lineRule="atLeast"/>
        <w:ind w:left="709"/>
        <w:rPr>
          <w:rFonts w:asciiTheme="minorHAnsi" w:hAnsiTheme="minorHAnsi" w:cstheme="minorHAnsi"/>
          <w:b/>
          <w:bCs/>
          <w:i/>
          <w:iCs/>
          <w:lang w:val="en-US"/>
        </w:rPr>
      </w:pPr>
    </w:p>
    <w:p w14:paraId="561EA8D4" w14:textId="77777777" w:rsidR="00055468" w:rsidRDefault="00055468" w:rsidP="00D77CA3">
      <w:pPr>
        <w:pStyle w:val="BodyText"/>
        <w:widowControl/>
        <w:spacing w:after="0" w:line="255" w:lineRule="atLeast"/>
        <w:rPr>
          <w:rFonts w:asciiTheme="minorHAnsi" w:hAnsiTheme="minorHAnsi" w:cstheme="minorHAnsi"/>
          <w:b/>
          <w:bCs/>
          <w:sz w:val="24"/>
          <w:szCs w:val="24"/>
          <w:lang w:val="en-US"/>
        </w:rPr>
      </w:pPr>
    </w:p>
    <w:p w14:paraId="185041CD" w14:textId="321C9997" w:rsidR="009A54F3" w:rsidRPr="00D6588B" w:rsidRDefault="000A4DB1" w:rsidP="00D77CA3">
      <w:pPr>
        <w:pStyle w:val="BodyText"/>
        <w:widowControl/>
        <w:spacing w:after="0" w:line="255" w:lineRule="atLeast"/>
        <w:rPr>
          <w:rStyle w:val="Strong"/>
          <w:rFonts w:asciiTheme="minorHAnsi" w:hAnsiTheme="minorHAnsi" w:cstheme="minorHAnsi"/>
          <w:b w:val="0"/>
          <w:bCs w:val="0"/>
          <w:sz w:val="24"/>
          <w:szCs w:val="24"/>
        </w:rPr>
      </w:pPr>
      <w:r w:rsidRPr="00D6588B">
        <w:rPr>
          <w:rFonts w:asciiTheme="minorHAnsi" w:hAnsiTheme="minorHAnsi" w:cstheme="minorHAnsi"/>
          <w:b/>
          <w:bCs/>
          <w:sz w:val="24"/>
          <w:szCs w:val="24"/>
          <w:lang w:val="en-US"/>
        </w:rPr>
        <w:t xml:space="preserve">Client: </w:t>
      </w:r>
      <w:r w:rsidR="00D0445C">
        <w:rPr>
          <w:rFonts w:ascii="Tahoma"/>
          <w:b/>
          <w:w w:val="90"/>
          <w:sz w:val="23"/>
        </w:rPr>
        <w:t>Cisco</w:t>
      </w:r>
      <w:r w:rsidR="00D0445C">
        <w:rPr>
          <w:rFonts w:ascii="Tahoma"/>
          <w:b/>
          <w:spacing w:val="2"/>
          <w:w w:val="90"/>
          <w:sz w:val="23"/>
        </w:rPr>
        <w:t xml:space="preserve"> </w:t>
      </w:r>
      <w:r w:rsidR="00D0445C">
        <w:rPr>
          <w:rFonts w:ascii="Tahoma"/>
          <w:b/>
          <w:w w:val="90"/>
          <w:sz w:val="23"/>
        </w:rPr>
        <w:t>l</w:t>
      </w:r>
      <w:r w:rsidR="00D0445C">
        <w:rPr>
          <w:rFonts w:ascii="Tahoma"/>
          <w:b/>
          <w:spacing w:val="3"/>
          <w:w w:val="90"/>
          <w:sz w:val="23"/>
        </w:rPr>
        <w:t xml:space="preserve"> </w:t>
      </w:r>
      <w:r w:rsidR="00D0445C">
        <w:rPr>
          <w:rFonts w:ascii="Tahoma"/>
          <w:b/>
          <w:w w:val="90"/>
          <w:sz w:val="23"/>
        </w:rPr>
        <w:t>San</w:t>
      </w:r>
      <w:r w:rsidR="00D0445C">
        <w:rPr>
          <w:rFonts w:ascii="Tahoma"/>
          <w:b/>
          <w:spacing w:val="2"/>
          <w:w w:val="90"/>
          <w:sz w:val="23"/>
        </w:rPr>
        <w:t xml:space="preserve"> </w:t>
      </w:r>
      <w:r w:rsidR="00D0445C">
        <w:rPr>
          <w:rFonts w:ascii="Tahoma"/>
          <w:b/>
          <w:w w:val="90"/>
          <w:sz w:val="23"/>
        </w:rPr>
        <w:t>Jose,</w:t>
      </w:r>
      <w:r w:rsidR="00D0445C">
        <w:rPr>
          <w:rFonts w:ascii="Tahoma"/>
          <w:b/>
          <w:spacing w:val="3"/>
          <w:w w:val="90"/>
          <w:sz w:val="23"/>
        </w:rPr>
        <w:t xml:space="preserve"> </w:t>
      </w:r>
      <w:r w:rsidR="00D0445C">
        <w:rPr>
          <w:rFonts w:ascii="Tahoma"/>
          <w:b/>
          <w:w w:val="90"/>
          <w:sz w:val="23"/>
        </w:rPr>
        <w:t>CA</w:t>
      </w:r>
      <w:r w:rsidR="00D0445C">
        <w:rPr>
          <w:rFonts w:asciiTheme="minorHAnsi" w:hAnsiTheme="minorHAnsi" w:cstheme="minorHAnsi"/>
          <w:b/>
          <w:bCs/>
          <w:sz w:val="24"/>
          <w:szCs w:val="24"/>
          <w:lang w:val="en-US"/>
        </w:rPr>
        <w:t xml:space="preserve">                                                                                              </w:t>
      </w:r>
      <w:r w:rsidR="00D0445C" w:rsidRPr="00D0445C">
        <w:rPr>
          <w:rFonts w:asciiTheme="minorHAnsi" w:hAnsiTheme="minorHAnsi" w:cstheme="minorHAnsi"/>
          <w:b/>
          <w:bCs/>
          <w:sz w:val="24"/>
          <w:szCs w:val="24"/>
          <w:lang w:val="en-US"/>
        </w:rPr>
        <w:t>Sep 2014 - Aug 2018</w:t>
      </w:r>
    </w:p>
    <w:p w14:paraId="59F901FB" w14:textId="6A4F3EE4" w:rsidR="009A54F3" w:rsidRPr="00D6588B" w:rsidRDefault="000A4DB1" w:rsidP="00D77CA3">
      <w:pPr>
        <w:pStyle w:val="BodyText"/>
        <w:widowControl/>
        <w:spacing w:after="0" w:line="255" w:lineRule="atLeast"/>
        <w:rPr>
          <w:rFonts w:asciiTheme="minorHAnsi" w:hAnsiTheme="minorHAnsi" w:cstheme="minorHAnsi"/>
          <w:b/>
          <w:bCs/>
          <w:sz w:val="24"/>
          <w:szCs w:val="24"/>
          <w:lang w:val="en-US"/>
        </w:rPr>
      </w:pPr>
      <w:r w:rsidRPr="00D6588B">
        <w:rPr>
          <w:rFonts w:asciiTheme="minorHAnsi" w:hAnsiTheme="minorHAnsi" w:cstheme="minorHAnsi"/>
          <w:b/>
          <w:bCs/>
          <w:sz w:val="24"/>
          <w:szCs w:val="24"/>
          <w:lang w:val="en-US"/>
        </w:rPr>
        <w:t xml:space="preserve">Role: </w:t>
      </w:r>
      <w:r w:rsidR="00D0445C">
        <w:rPr>
          <w:rFonts w:asciiTheme="minorHAnsi" w:hAnsiTheme="minorHAnsi" w:cstheme="minorHAnsi"/>
          <w:b/>
          <w:bCs/>
          <w:sz w:val="24"/>
          <w:szCs w:val="24"/>
          <w:lang w:val="en-US"/>
        </w:rPr>
        <w:t xml:space="preserve">Tech </w:t>
      </w:r>
      <w:proofErr w:type="gramStart"/>
      <w:r w:rsidR="00D0445C">
        <w:rPr>
          <w:rFonts w:asciiTheme="minorHAnsi" w:hAnsiTheme="minorHAnsi" w:cstheme="minorHAnsi"/>
          <w:b/>
          <w:bCs/>
          <w:sz w:val="24"/>
          <w:szCs w:val="24"/>
          <w:lang w:val="en-US"/>
        </w:rPr>
        <w:t>Lead</w:t>
      </w:r>
      <w:proofErr w:type="gramEnd"/>
      <w:r w:rsidR="00D0445C">
        <w:rPr>
          <w:rFonts w:asciiTheme="minorHAnsi" w:hAnsiTheme="minorHAnsi" w:cstheme="minorHAnsi"/>
          <w:b/>
          <w:bCs/>
          <w:sz w:val="24"/>
          <w:szCs w:val="24"/>
          <w:lang w:val="en-US"/>
        </w:rPr>
        <w:t xml:space="preserve"> </w:t>
      </w:r>
      <w:r w:rsidR="009A54F3" w:rsidRPr="00D6588B">
        <w:rPr>
          <w:rStyle w:val="Strong"/>
          <w:rFonts w:asciiTheme="minorHAnsi" w:hAnsiTheme="minorHAnsi" w:cstheme="minorHAnsi"/>
          <w:sz w:val="24"/>
          <w:szCs w:val="24"/>
        </w:rPr>
        <w:t xml:space="preserve"> </w:t>
      </w:r>
    </w:p>
    <w:p w14:paraId="46D54B4D" w14:textId="52CB0B1B" w:rsidR="00290633" w:rsidRDefault="00290633" w:rsidP="007C01E7">
      <w:pPr>
        <w:pStyle w:val="BodyText"/>
        <w:widowControl/>
        <w:spacing w:after="0" w:line="255" w:lineRule="atLeast"/>
        <w:rPr>
          <w:rFonts w:asciiTheme="minorHAnsi" w:hAnsiTheme="minorHAnsi" w:cstheme="minorHAnsi"/>
          <w:b/>
          <w:bCs/>
          <w:sz w:val="24"/>
          <w:szCs w:val="24"/>
          <w:lang w:val="en-US"/>
        </w:rPr>
      </w:pPr>
      <w:r w:rsidRPr="00D6588B">
        <w:rPr>
          <w:rFonts w:asciiTheme="minorHAnsi" w:hAnsiTheme="minorHAnsi" w:cstheme="minorHAnsi"/>
          <w:b/>
          <w:bCs/>
          <w:sz w:val="24"/>
          <w:szCs w:val="24"/>
          <w:lang w:val="en-US"/>
        </w:rPr>
        <w:t>Tech Stack:</w:t>
      </w:r>
      <w:r w:rsidR="00310797" w:rsidRPr="00D6588B">
        <w:rPr>
          <w:rFonts w:asciiTheme="minorHAnsi" w:hAnsiTheme="minorHAnsi" w:cstheme="minorHAnsi"/>
          <w:b/>
          <w:bCs/>
          <w:sz w:val="24"/>
          <w:szCs w:val="24"/>
          <w:lang w:val="en-US"/>
        </w:rPr>
        <w:t xml:space="preserve"> </w:t>
      </w:r>
      <w:r w:rsidR="00B2234D" w:rsidRPr="00D6588B">
        <w:rPr>
          <w:rFonts w:asciiTheme="minorHAnsi" w:hAnsiTheme="minorHAnsi" w:cstheme="minorHAnsi"/>
          <w:b/>
          <w:bCs/>
          <w:sz w:val="24"/>
          <w:szCs w:val="24"/>
          <w:lang w:val="en-US"/>
        </w:rPr>
        <w:t>Java,</w:t>
      </w:r>
      <w:r w:rsidR="009D668A" w:rsidRPr="00D6588B">
        <w:rPr>
          <w:rFonts w:asciiTheme="minorHAnsi" w:hAnsiTheme="minorHAnsi" w:cstheme="minorHAnsi"/>
          <w:b/>
          <w:bCs/>
          <w:sz w:val="24"/>
          <w:szCs w:val="24"/>
          <w:lang w:val="en-US"/>
        </w:rPr>
        <w:t xml:space="preserve"> J2EE,</w:t>
      </w:r>
      <w:r w:rsidR="00B2234D" w:rsidRPr="00D6588B">
        <w:rPr>
          <w:rFonts w:asciiTheme="minorHAnsi" w:hAnsiTheme="minorHAnsi" w:cstheme="minorHAnsi"/>
          <w:b/>
          <w:bCs/>
          <w:sz w:val="24"/>
          <w:szCs w:val="24"/>
          <w:lang w:val="en-US"/>
        </w:rPr>
        <w:t xml:space="preserve"> Applet, EJB, DB2</w:t>
      </w:r>
      <w:r w:rsidR="007846AB" w:rsidRPr="00D6588B">
        <w:rPr>
          <w:rFonts w:asciiTheme="minorHAnsi" w:hAnsiTheme="minorHAnsi" w:cstheme="minorHAnsi"/>
          <w:b/>
          <w:bCs/>
          <w:sz w:val="24"/>
          <w:szCs w:val="24"/>
          <w:lang w:val="en-US"/>
        </w:rPr>
        <w:t>, IBM WebSphere</w:t>
      </w:r>
      <w:r w:rsidR="00810F85" w:rsidRPr="00D6588B">
        <w:rPr>
          <w:rFonts w:asciiTheme="minorHAnsi" w:hAnsiTheme="minorHAnsi" w:cstheme="minorHAnsi"/>
          <w:b/>
          <w:bCs/>
          <w:sz w:val="24"/>
          <w:szCs w:val="24"/>
          <w:lang w:val="en-US"/>
        </w:rPr>
        <w:t>, Maven, Apache Axis, AKKA</w:t>
      </w:r>
      <w:r w:rsidR="00E25D20" w:rsidRPr="00D6588B">
        <w:rPr>
          <w:rFonts w:asciiTheme="minorHAnsi" w:hAnsiTheme="minorHAnsi" w:cstheme="minorHAnsi"/>
          <w:b/>
          <w:bCs/>
          <w:sz w:val="24"/>
          <w:szCs w:val="24"/>
          <w:lang w:val="en-US"/>
        </w:rPr>
        <w:t>, ClearCase, RTC, JIRA</w:t>
      </w:r>
      <w:r w:rsidRPr="00D6588B">
        <w:rPr>
          <w:rFonts w:asciiTheme="minorHAnsi" w:hAnsiTheme="minorHAnsi" w:cstheme="minorHAnsi"/>
          <w:b/>
          <w:bCs/>
          <w:sz w:val="24"/>
          <w:szCs w:val="24"/>
          <w:lang w:val="en-US"/>
        </w:rPr>
        <w:t>.</w:t>
      </w:r>
    </w:p>
    <w:p w14:paraId="12FF0161" w14:textId="77777777" w:rsidR="007C01E7" w:rsidRPr="007C01E7" w:rsidRDefault="007C01E7" w:rsidP="007C01E7">
      <w:pPr>
        <w:pStyle w:val="BodyText"/>
        <w:widowControl/>
        <w:spacing w:after="0" w:line="255" w:lineRule="atLeast"/>
        <w:rPr>
          <w:rFonts w:asciiTheme="minorHAnsi" w:hAnsiTheme="minorHAnsi" w:cstheme="minorHAnsi"/>
          <w:b/>
          <w:bCs/>
          <w:sz w:val="24"/>
          <w:szCs w:val="24"/>
          <w:lang w:val="en-US"/>
        </w:rPr>
      </w:pPr>
    </w:p>
    <w:p w14:paraId="48A39525" w14:textId="3A89C804" w:rsidR="001A2CD1" w:rsidRDefault="007C01E7" w:rsidP="007C01E7">
      <w:pPr>
        <w:rPr>
          <w:rStyle w:val="Strong"/>
          <w:rFonts w:asciiTheme="minorHAnsi" w:hAnsiTheme="minorHAnsi" w:cstheme="minorHAnsi"/>
          <w:b w:val="0"/>
          <w:bCs w:val="0"/>
          <w:sz w:val="22"/>
          <w:szCs w:val="22"/>
          <w:lang w:val="en-US"/>
        </w:rPr>
      </w:pPr>
      <w:r w:rsidRPr="007C01E7">
        <w:rPr>
          <w:rStyle w:val="Strong"/>
          <w:rFonts w:asciiTheme="minorHAnsi" w:hAnsiTheme="minorHAnsi" w:cstheme="minorHAnsi"/>
          <w:b w:val="0"/>
          <w:bCs w:val="0"/>
          <w:sz w:val="22"/>
          <w:szCs w:val="22"/>
          <w:lang w:val="en-US"/>
        </w:rPr>
        <w:t>At Cisco I worked on My Business Reports (MBR) application. MBR is mission critical Enterprise Bookings Dashboard to gain bookings visibility and drive attainment against forecast across worldwide Sales. MBR is intended for Sales teams at all levels, Finance teams, Operations functions (CPS) and others with a business need to see bookings information. Users can search through all the bookings using this system.</w:t>
      </w:r>
    </w:p>
    <w:p w14:paraId="620D5DBE" w14:textId="77777777" w:rsidR="00E35167" w:rsidRPr="00E35167" w:rsidRDefault="00E35167" w:rsidP="00E35167">
      <w:pPr>
        <w:pStyle w:val="ListParagraph"/>
        <w:numPr>
          <w:ilvl w:val="0"/>
          <w:numId w:val="24"/>
        </w:numPr>
        <w:rPr>
          <w:rFonts w:asciiTheme="minorHAnsi" w:hAnsiTheme="minorHAnsi" w:cstheme="minorHAnsi"/>
          <w:sz w:val="22"/>
          <w:szCs w:val="22"/>
          <w:lang w:val="en-US"/>
        </w:rPr>
      </w:pPr>
      <w:r w:rsidRPr="00E35167">
        <w:rPr>
          <w:rFonts w:asciiTheme="minorHAnsi" w:hAnsiTheme="minorHAnsi" w:cstheme="minorHAnsi"/>
          <w:sz w:val="22"/>
          <w:szCs w:val="22"/>
          <w:lang w:val="en-US"/>
        </w:rPr>
        <w:t>Design, development and testing of mapper components to translate web service requests and responses to and from client applications to system of records.</w:t>
      </w:r>
    </w:p>
    <w:p w14:paraId="35D22AD9" w14:textId="77777777" w:rsidR="00E35167" w:rsidRPr="00E35167" w:rsidRDefault="00E35167" w:rsidP="00E35167">
      <w:pPr>
        <w:pStyle w:val="ListParagraph"/>
        <w:numPr>
          <w:ilvl w:val="0"/>
          <w:numId w:val="24"/>
        </w:numPr>
        <w:rPr>
          <w:rFonts w:asciiTheme="minorHAnsi" w:hAnsiTheme="minorHAnsi" w:cstheme="minorHAnsi"/>
          <w:sz w:val="22"/>
          <w:szCs w:val="22"/>
          <w:lang w:val="en-US"/>
        </w:rPr>
      </w:pPr>
      <w:r w:rsidRPr="00E35167">
        <w:rPr>
          <w:rFonts w:asciiTheme="minorHAnsi" w:hAnsiTheme="minorHAnsi" w:cstheme="minorHAnsi"/>
          <w:sz w:val="22"/>
          <w:szCs w:val="22"/>
          <w:lang w:val="en-US"/>
        </w:rPr>
        <w:t>Debugging and resolving defects. Code and design reviews.</w:t>
      </w:r>
    </w:p>
    <w:p w14:paraId="66A94A40" w14:textId="5AC2A517" w:rsidR="00E35167" w:rsidRDefault="00E35167" w:rsidP="00E35167">
      <w:pPr>
        <w:pStyle w:val="ListParagraph"/>
        <w:numPr>
          <w:ilvl w:val="0"/>
          <w:numId w:val="24"/>
        </w:numPr>
        <w:rPr>
          <w:rFonts w:asciiTheme="minorHAnsi" w:hAnsiTheme="minorHAnsi" w:cstheme="minorHAnsi"/>
          <w:sz w:val="22"/>
          <w:szCs w:val="22"/>
          <w:lang w:val="en-US"/>
        </w:rPr>
      </w:pPr>
      <w:r w:rsidRPr="00E35167">
        <w:rPr>
          <w:rFonts w:asciiTheme="minorHAnsi" w:hAnsiTheme="minorHAnsi" w:cstheme="minorHAnsi"/>
          <w:sz w:val="22"/>
          <w:szCs w:val="22"/>
          <w:lang w:val="en-US"/>
        </w:rPr>
        <w:t>Implementing and reviewal of BAVA and DAVA issues and come up with solutions for issues found in BAVA and DAVA reports.</w:t>
      </w:r>
    </w:p>
    <w:p w14:paraId="5C47E2CA" w14:textId="0D81489F" w:rsidR="0078131B" w:rsidRPr="0078131B" w:rsidRDefault="0078131B" w:rsidP="0078131B">
      <w:pPr>
        <w:tabs>
          <w:tab w:val="left" w:pos="8933"/>
        </w:tabs>
        <w:ind w:right="338"/>
        <w:jc w:val="both"/>
        <w:rPr>
          <w:rFonts w:asciiTheme="minorHAnsi" w:hAnsiTheme="minorHAnsi" w:cstheme="minorHAnsi"/>
          <w:sz w:val="22"/>
          <w:szCs w:val="22"/>
          <w:lang w:val="en-US"/>
        </w:rPr>
      </w:pPr>
      <w:r w:rsidRPr="0078131B">
        <w:rPr>
          <w:b/>
          <w:sz w:val="22"/>
        </w:rPr>
        <w:t xml:space="preserve">Description: </w:t>
      </w:r>
      <w:r w:rsidRPr="0078131B">
        <w:rPr>
          <w:rFonts w:asciiTheme="minorHAnsi" w:hAnsiTheme="minorHAnsi" w:cstheme="minorHAnsi"/>
          <w:sz w:val="22"/>
          <w:szCs w:val="22"/>
          <w:lang w:val="en-US"/>
        </w:rPr>
        <w:t xml:space="preserve">The next generation Business Analytics &amp; Award Optimization (BAAO) is a </w:t>
      </w:r>
      <w:r w:rsidRPr="0078131B">
        <w:rPr>
          <w:rFonts w:asciiTheme="minorHAnsi" w:hAnsiTheme="minorHAnsi" w:cstheme="minorHAnsi"/>
          <w:sz w:val="22"/>
          <w:szCs w:val="22"/>
          <w:lang w:val="en-US"/>
        </w:rPr>
        <w:t>direct material</w:t>
      </w:r>
      <w:r w:rsidRPr="0078131B">
        <w:rPr>
          <w:rFonts w:asciiTheme="minorHAnsi" w:hAnsiTheme="minorHAnsi" w:cstheme="minorHAnsi"/>
          <w:sz w:val="22"/>
          <w:szCs w:val="22"/>
          <w:lang w:val="en-US"/>
        </w:rPr>
        <w:t xml:space="preserve"> quoting and cost management platform. This new platform will transform the negotiation process by enabling collaborative and real-time</w:t>
      </w:r>
      <w:r>
        <w:rPr>
          <w:rFonts w:asciiTheme="minorHAnsi" w:hAnsiTheme="minorHAnsi" w:cstheme="minorHAnsi"/>
          <w:sz w:val="22"/>
          <w:szCs w:val="22"/>
          <w:lang w:val="en-US"/>
        </w:rPr>
        <w:t xml:space="preserve"> </w:t>
      </w:r>
      <w:r w:rsidRPr="0078131B">
        <w:rPr>
          <w:rFonts w:asciiTheme="minorHAnsi" w:hAnsiTheme="minorHAnsi" w:cstheme="minorHAnsi"/>
          <w:sz w:val="22"/>
          <w:szCs w:val="22"/>
          <w:lang w:val="en-US"/>
        </w:rPr>
        <w:t>negotiations. The platform will leverage predictive analytics to drive data intelligence and increase the velocity of business decisions.</w:t>
      </w:r>
    </w:p>
    <w:p w14:paraId="3E263D6F" w14:textId="77777777" w:rsidR="001A2CD1" w:rsidRPr="00D6588B" w:rsidRDefault="001A2CD1" w:rsidP="00E81C04">
      <w:pPr>
        <w:contextualSpacing/>
        <w:jc w:val="both"/>
        <w:rPr>
          <w:rFonts w:asciiTheme="minorHAnsi" w:hAnsiTheme="minorHAnsi" w:cstheme="minorHAnsi"/>
          <w:b/>
          <w:sz w:val="18"/>
          <w:szCs w:val="18"/>
          <w:lang w:val="en-GB"/>
        </w:rPr>
      </w:pPr>
      <w:r w:rsidRPr="00D6588B">
        <w:rPr>
          <w:rFonts w:asciiTheme="minorHAnsi" w:hAnsiTheme="minorHAnsi" w:cstheme="minorHAnsi"/>
          <w:b/>
          <w:sz w:val="24"/>
          <w:szCs w:val="24"/>
          <w:u w:val="single"/>
          <w:lang w:eastAsia="en-GB"/>
        </w:rPr>
        <w:t>Responsibilities:</w:t>
      </w:r>
      <w:r w:rsidRPr="00D6588B">
        <w:rPr>
          <w:rFonts w:asciiTheme="minorHAnsi" w:hAnsiTheme="minorHAnsi" w:cstheme="minorHAnsi"/>
          <w:sz w:val="18"/>
          <w:szCs w:val="18"/>
          <w:lang w:eastAsia="en-GB"/>
        </w:rPr>
        <w:tab/>
      </w:r>
      <w:r w:rsidRPr="00D6588B">
        <w:rPr>
          <w:rFonts w:asciiTheme="minorHAnsi" w:hAnsiTheme="minorHAnsi" w:cstheme="minorHAnsi"/>
          <w:b/>
          <w:sz w:val="18"/>
          <w:szCs w:val="18"/>
          <w:lang w:val="en-GB"/>
        </w:rPr>
        <w:t xml:space="preserve"> </w:t>
      </w:r>
    </w:p>
    <w:p w14:paraId="0736DBB5" w14:textId="11FA00BB" w:rsidR="006F21B8" w:rsidRDefault="00793BFA" w:rsidP="006F21B8">
      <w:pPr>
        <w:widowControl/>
        <w:numPr>
          <w:ilvl w:val="0"/>
          <w:numId w:val="9"/>
        </w:numPr>
        <w:suppressAutoHyphens w:val="0"/>
        <w:ind w:left="587"/>
        <w:contextualSpacing/>
        <w:jc w:val="both"/>
        <w:rPr>
          <w:rFonts w:asciiTheme="minorHAnsi" w:hAnsiTheme="minorHAnsi" w:cstheme="minorHAnsi"/>
          <w:sz w:val="22"/>
          <w:szCs w:val="22"/>
          <w:lang w:val="en-US"/>
        </w:rPr>
      </w:pPr>
      <w:r w:rsidRPr="00C47C1F">
        <w:rPr>
          <w:rStyle w:val="Strong"/>
          <w:rFonts w:asciiTheme="minorHAnsi" w:hAnsiTheme="minorHAnsi" w:cstheme="minorHAnsi"/>
          <w:b w:val="0"/>
          <w:bCs w:val="0"/>
          <w:sz w:val="22"/>
          <w:szCs w:val="22"/>
          <w:lang w:val="en-US"/>
        </w:rPr>
        <w:t>Used Agile methodology and participated in SCRUM meetings.</w:t>
      </w:r>
      <w:r w:rsidR="00BD5615" w:rsidRPr="00C47C1F">
        <w:rPr>
          <w:rStyle w:val="Strong"/>
          <w:rFonts w:asciiTheme="minorHAnsi" w:hAnsiTheme="minorHAnsi" w:cstheme="minorHAnsi"/>
          <w:b w:val="0"/>
          <w:bCs w:val="0"/>
          <w:sz w:val="22"/>
          <w:szCs w:val="22"/>
          <w:lang w:val="en-US"/>
        </w:rPr>
        <w:t xml:space="preserve"> </w:t>
      </w:r>
      <w:r w:rsidR="00490E23" w:rsidRPr="00C47C1F">
        <w:rPr>
          <w:rFonts w:asciiTheme="minorHAnsi" w:hAnsiTheme="minorHAnsi" w:cstheme="minorHAnsi"/>
          <w:sz w:val="22"/>
          <w:szCs w:val="22"/>
        </w:rPr>
        <w:t xml:space="preserve">Interfaced with the </w:t>
      </w:r>
      <w:r w:rsidR="00490E23" w:rsidRPr="00C47C1F">
        <w:rPr>
          <w:rFonts w:asciiTheme="minorHAnsi" w:hAnsiTheme="minorHAnsi" w:cstheme="minorHAnsi"/>
          <w:b/>
          <w:sz w:val="22"/>
          <w:szCs w:val="22"/>
        </w:rPr>
        <w:t>My SQL</w:t>
      </w:r>
      <w:r w:rsidR="00490E23" w:rsidRPr="00C47C1F">
        <w:rPr>
          <w:rFonts w:asciiTheme="minorHAnsi" w:hAnsiTheme="minorHAnsi" w:cstheme="minorHAnsi"/>
          <w:sz w:val="22"/>
          <w:szCs w:val="22"/>
        </w:rPr>
        <w:t xml:space="preserve"> back-end database by integrating </w:t>
      </w:r>
      <w:r w:rsidR="00490E23" w:rsidRPr="00C47C1F">
        <w:rPr>
          <w:rFonts w:asciiTheme="minorHAnsi" w:hAnsiTheme="minorHAnsi" w:cstheme="minorHAnsi"/>
          <w:b/>
          <w:sz w:val="22"/>
          <w:szCs w:val="22"/>
        </w:rPr>
        <w:t>Spring with Hibernate</w:t>
      </w:r>
      <w:r w:rsidR="00490E23" w:rsidRPr="00C47C1F">
        <w:rPr>
          <w:rFonts w:asciiTheme="minorHAnsi" w:hAnsiTheme="minorHAnsi" w:cstheme="minorHAnsi"/>
          <w:sz w:val="22"/>
          <w:szCs w:val="22"/>
        </w:rPr>
        <w:t>.</w:t>
      </w:r>
      <w:r w:rsidR="00BD5615" w:rsidRPr="00C47C1F">
        <w:rPr>
          <w:rFonts w:asciiTheme="minorHAnsi" w:hAnsiTheme="minorHAnsi" w:cstheme="minorHAnsi"/>
          <w:sz w:val="22"/>
          <w:szCs w:val="22"/>
        </w:rPr>
        <w:t xml:space="preserve"> </w:t>
      </w:r>
      <w:r w:rsidR="00490E23" w:rsidRPr="00C47C1F">
        <w:rPr>
          <w:rFonts w:asciiTheme="minorHAnsi" w:hAnsiTheme="minorHAnsi" w:cstheme="minorHAnsi"/>
          <w:sz w:val="22"/>
          <w:szCs w:val="22"/>
        </w:rPr>
        <w:t xml:space="preserve">Involved in Construction of UI using </w:t>
      </w:r>
      <w:r w:rsidR="00490E23" w:rsidRPr="00C47C1F">
        <w:rPr>
          <w:rFonts w:asciiTheme="minorHAnsi" w:hAnsiTheme="minorHAnsi" w:cstheme="minorHAnsi"/>
          <w:b/>
          <w:sz w:val="22"/>
          <w:szCs w:val="22"/>
        </w:rPr>
        <w:t>jQuery,</w:t>
      </w:r>
      <w:r w:rsidR="00E1534E">
        <w:rPr>
          <w:rFonts w:asciiTheme="minorHAnsi" w:hAnsiTheme="minorHAnsi" w:cstheme="minorHAnsi"/>
          <w:b/>
          <w:sz w:val="22"/>
          <w:szCs w:val="22"/>
        </w:rPr>
        <w:t xml:space="preserve"> </w:t>
      </w:r>
      <w:r w:rsidR="00490E23" w:rsidRPr="00C47C1F">
        <w:rPr>
          <w:rFonts w:asciiTheme="minorHAnsi" w:hAnsiTheme="minorHAnsi" w:cstheme="minorHAnsi"/>
          <w:b/>
          <w:sz w:val="22"/>
          <w:szCs w:val="22"/>
        </w:rPr>
        <w:t>Node JS</w:t>
      </w:r>
      <w:r w:rsidR="00490E23" w:rsidRPr="00C47C1F">
        <w:rPr>
          <w:rFonts w:asciiTheme="minorHAnsi" w:hAnsiTheme="minorHAnsi" w:cstheme="minorHAnsi"/>
          <w:sz w:val="22"/>
          <w:szCs w:val="22"/>
        </w:rPr>
        <w:t xml:space="preserve"> and </w:t>
      </w:r>
      <w:r w:rsidR="00490E23" w:rsidRPr="00C47C1F">
        <w:rPr>
          <w:rFonts w:asciiTheme="minorHAnsi" w:hAnsiTheme="minorHAnsi" w:cstheme="minorHAnsi"/>
          <w:b/>
          <w:sz w:val="22"/>
          <w:szCs w:val="22"/>
        </w:rPr>
        <w:t>JavaScript</w:t>
      </w:r>
      <w:r w:rsidR="00490E23" w:rsidRPr="00C47C1F">
        <w:rPr>
          <w:rFonts w:asciiTheme="minorHAnsi" w:hAnsiTheme="minorHAnsi" w:cstheme="minorHAnsi"/>
          <w:sz w:val="22"/>
          <w:szCs w:val="22"/>
        </w:rPr>
        <w:t>.</w:t>
      </w:r>
    </w:p>
    <w:p w14:paraId="19C57047" w14:textId="77777777" w:rsidR="006F21B8" w:rsidRDefault="006F21B8" w:rsidP="006F21B8">
      <w:pPr>
        <w:widowControl/>
        <w:numPr>
          <w:ilvl w:val="0"/>
          <w:numId w:val="9"/>
        </w:numPr>
        <w:suppressAutoHyphens w:val="0"/>
        <w:ind w:left="587"/>
        <w:contextualSpacing/>
        <w:jc w:val="both"/>
        <w:rPr>
          <w:rFonts w:asciiTheme="minorHAnsi" w:hAnsiTheme="minorHAnsi" w:cstheme="minorHAnsi"/>
          <w:sz w:val="22"/>
          <w:szCs w:val="22"/>
          <w:lang w:val="en-US"/>
        </w:rPr>
      </w:pPr>
      <w:r w:rsidRPr="006F21B8">
        <w:rPr>
          <w:rFonts w:asciiTheme="minorHAnsi" w:hAnsiTheme="minorHAnsi" w:cstheme="minorHAnsi"/>
          <w:sz w:val="22"/>
          <w:szCs w:val="22"/>
          <w:lang w:val="en-US"/>
        </w:rPr>
        <w:t>Design, development and testing of mapper components to translate web service requests and responses to and from client applications to system of records.</w:t>
      </w:r>
    </w:p>
    <w:p w14:paraId="2242C695" w14:textId="77777777" w:rsidR="006F21B8" w:rsidRDefault="006F21B8" w:rsidP="006F21B8">
      <w:pPr>
        <w:widowControl/>
        <w:numPr>
          <w:ilvl w:val="0"/>
          <w:numId w:val="9"/>
        </w:numPr>
        <w:suppressAutoHyphens w:val="0"/>
        <w:ind w:left="587"/>
        <w:contextualSpacing/>
        <w:jc w:val="both"/>
        <w:rPr>
          <w:rFonts w:asciiTheme="minorHAnsi" w:hAnsiTheme="minorHAnsi" w:cstheme="minorHAnsi"/>
          <w:sz w:val="22"/>
          <w:szCs w:val="22"/>
          <w:lang w:val="en-US"/>
        </w:rPr>
      </w:pPr>
      <w:r w:rsidRPr="006F21B8">
        <w:rPr>
          <w:rFonts w:asciiTheme="minorHAnsi" w:hAnsiTheme="minorHAnsi" w:cstheme="minorHAnsi"/>
          <w:sz w:val="22"/>
          <w:szCs w:val="22"/>
          <w:lang w:val="en-US"/>
        </w:rPr>
        <w:t xml:space="preserve">Worked as a Full Stack Java Developer to develop web application and webservices using </w:t>
      </w:r>
      <w:r w:rsidRPr="00945CCB">
        <w:rPr>
          <w:rFonts w:asciiTheme="minorHAnsi" w:hAnsiTheme="minorHAnsi" w:cstheme="minorHAnsi"/>
          <w:b/>
          <w:bCs/>
          <w:sz w:val="22"/>
          <w:szCs w:val="22"/>
          <w:lang w:val="en-US"/>
        </w:rPr>
        <w:t>Spring, Spring Boot, Spring MVC, Spring Security, Struts, SOAP, REST, Angular, Angular JS, JavaScript, jQuery, AJAX, XML, JSON, JSP, Servlet, HTML5, CSS3</w:t>
      </w:r>
      <w:r w:rsidRPr="006F21B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Pr="006F21B8">
        <w:rPr>
          <w:rFonts w:asciiTheme="minorHAnsi" w:hAnsiTheme="minorHAnsi" w:cstheme="minorHAnsi"/>
          <w:sz w:val="22"/>
          <w:szCs w:val="22"/>
          <w:lang w:val="en-US"/>
        </w:rPr>
        <w:t xml:space="preserve">Developed application using </w:t>
      </w:r>
      <w:r w:rsidRPr="00945CCB">
        <w:rPr>
          <w:rFonts w:asciiTheme="minorHAnsi" w:hAnsiTheme="minorHAnsi" w:cstheme="minorHAnsi"/>
          <w:b/>
          <w:bCs/>
          <w:sz w:val="22"/>
          <w:szCs w:val="22"/>
          <w:lang w:val="en-US"/>
        </w:rPr>
        <w:t>Kafka</w:t>
      </w:r>
      <w:r w:rsidRPr="006F21B8">
        <w:rPr>
          <w:rFonts w:asciiTheme="minorHAnsi" w:hAnsiTheme="minorHAnsi" w:cstheme="minorHAnsi"/>
          <w:sz w:val="22"/>
          <w:szCs w:val="22"/>
          <w:lang w:val="en-US"/>
        </w:rPr>
        <w:t xml:space="preserve"> as message broker for </w:t>
      </w:r>
      <w:r w:rsidRPr="00945CCB">
        <w:rPr>
          <w:rFonts w:asciiTheme="minorHAnsi" w:hAnsiTheme="minorHAnsi" w:cstheme="minorHAnsi"/>
          <w:b/>
          <w:bCs/>
          <w:sz w:val="22"/>
          <w:szCs w:val="22"/>
          <w:lang w:val="en-US"/>
        </w:rPr>
        <w:t>micro-services</w:t>
      </w:r>
      <w:r>
        <w:rPr>
          <w:rFonts w:asciiTheme="minorHAnsi" w:hAnsiTheme="minorHAnsi" w:cstheme="minorHAnsi"/>
          <w:sz w:val="22"/>
          <w:szCs w:val="22"/>
          <w:lang w:val="en-US"/>
        </w:rPr>
        <w:t>.</w:t>
      </w:r>
    </w:p>
    <w:p w14:paraId="17A9935F" w14:textId="4267C38E" w:rsidR="00F977F7" w:rsidRDefault="006F21B8" w:rsidP="006F21B8">
      <w:pPr>
        <w:widowControl/>
        <w:numPr>
          <w:ilvl w:val="0"/>
          <w:numId w:val="9"/>
        </w:numPr>
        <w:suppressAutoHyphens w:val="0"/>
        <w:ind w:left="587"/>
        <w:contextualSpacing/>
        <w:jc w:val="both"/>
        <w:rPr>
          <w:rFonts w:asciiTheme="minorHAnsi" w:hAnsiTheme="minorHAnsi" w:cstheme="minorHAnsi"/>
          <w:sz w:val="22"/>
          <w:szCs w:val="22"/>
          <w:lang w:val="en-US"/>
        </w:rPr>
      </w:pPr>
      <w:r w:rsidRPr="006F21B8">
        <w:rPr>
          <w:rFonts w:asciiTheme="minorHAnsi" w:hAnsiTheme="minorHAnsi" w:cstheme="minorHAnsi"/>
          <w:sz w:val="22"/>
          <w:szCs w:val="22"/>
          <w:lang w:val="en-US"/>
        </w:rPr>
        <w:t xml:space="preserve">Working on </w:t>
      </w:r>
      <w:r w:rsidRPr="00945CCB">
        <w:rPr>
          <w:rFonts w:asciiTheme="minorHAnsi" w:hAnsiTheme="minorHAnsi" w:cstheme="minorHAnsi"/>
          <w:b/>
          <w:bCs/>
          <w:sz w:val="22"/>
          <w:szCs w:val="22"/>
          <w:lang w:val="en-US"/>
        </w:rPr>
        <w:t>JPA</w:t>
      </w:r>
      <w:r w:rsidRPr="006F21B8">
        <w:rPr>
          <w:rFonts w:asciiTheme="minorHAnsi" w:hAnsiTheme="minorHAnsi" w:cstheme="minorHAnsi"/>
          <w:sz w:val="22"/>
          <w:szCs w:val="22"/>
          <w:lang w:val="en-US"/>
        </w:rPr>
        <w:t xml:space="preserve"> for interacting with database. Writing named query, which can be called multiple times.</w:t>
      </w:r>
      <w:r>
        <w:rPr>
          <w:rFonts w:asciiTheme="minorHAnsi" w:hAnsiTheme="minorHAnsi" w:cstheme="minorHAnsi"/>
          <w:sz w:val="22"/>
          <w:szCs w:val="22"/>
          <w:lang w:val="en-US"/>
        </w:rPr>
        <w:t xml:space="preserve"> </w:t>
      </w:r>
      <w:r w:rsidRPr="006F21B8">
        <w:rPr>
          <w:rFonts w:asciiTheme="minorHAnsi" w:hAnsiTheme="minorHAnsi" w:cstheme="minorHAnsi"/>
          <w:sz w:val="22"/>
          <w:szCs w:val="22"/>
          <w:lang w:val="en-US"/>
        </w:rPr>
        <w:t xml:space="preserve">Used </w:t>
      </w:r>
      <w:r w:rsidRPr="00945CCB">
        <w:rPr>
          <w:rFonts w:asciiTheme="minorHAnsi" w:hAnsiTheme="minorHAnsi" w:cstheme="minorHAnsi"/>
          <w:b/>
          <w:bCs/>
          <w:sz w:val="22"/>
          <w:szCs w:val="22"/>
          <w:lang w:val="en-US"/>
        </w:rPr>
        <w:t>CVS</w:t>
      </w:r>
      <w:r w:rsidRPr="006F21B8">
        <w:rPr>
          <w:rFonts w:asciiTheme="minorHAnsi" w:hAnsiTheme="minorHAnsi" w:cstheme="minorHAnsi"/>
          <w:sz w:val="22"/>
          <w:szCs w:val="22"/>
          <w:lang w:val="en-US"/>
        </w:rPr>
        <w:t xml:space="preserve"> for managing code basse.</w:t>
      </w:r>
      <w:r>
        <w:rPr>
          <w:rFonts w:asciiTheme="minorHAnsi" w:hAnsiTheme="minorHAnsi" w:cstheme="minorHAnsi"/>
          <w:sz w:val="22"/>
          <w:szCs w:val="22"/>
          <w:lang w:val="en-US"/>
        </w:rPr>
        <w:t xml:space="preserve"> </w:t>
      </w:r>
      <w:r w:rsidR="00097870" w:rsidRPr="00097870">
        <w:rPr>
          <w:rFonts w:asciiTheme="minorHAnsi" w:hAnsiTheme="minorHAnsi" w:cstheme="minorHAnsi"/>
          <w:sz w:val="22"/>
          <w:szCs w:val="22"/>
          <w:lang w:val="en-US"/>
        </w:rPr>
        <w:t xml:space="preserve">Developed </w:t>
      </w:r>
      <w:r w:rsidR="00097870" w:rsidRPr="00945CCB">
        <w:rPr>
          <w:rFonts w:asciiTheme="minorHAnsi" w:hAnsiTheme="minorHAnsi" w:cstheme="minorHAnsi"/>
          <w:b/>
          <w:bCs/>
          <w:sz w:val="22"/>
          <w:szCs w:val="22"/>
          <w:lang w:val="en-US"/>
        </w:rPr>
        <w:t>Single Page Applications (SPA)</w:t>
      </w:r>
      <w:r w:rsidR="00097870" w:rsidRPr="00097870">
        <w:rPr>
          <w:rFonts w:asciiTheme="minorHAnsi" w:hAnsiTheme="minorHAnsi" w:cstheme="minorHAnsi"/>
          <w:sz w:val="22"/>
          <w:szCs w:val="22"/>
          <w:lang w:val="en-US"/>
        </w:rPr>
        <w:t xml:space="preserve"> using </w:t>
      </w:r>
      <w:r w:rsidR="00097870" w:rsidRPr="00945CCB">
        <w:rPr>
          <w:rFonts w:asciiTheme="minorHAnsi" w:hAnsiTheme="minorHAnsi" w:cstheme="minorHAnsi"/>
          <w:b/>
          <w:bCs/>
          <w:sz w:val="22"/>
          <w:szCs w:val="22"/>
          <w:lang w:val="en-US"/>
        </w:rPr>
        <w:t>Angular 2, Typescript, HTML5, CSS3</w:t>
      </w:r>
      <w:r w:rsidR="00097870" w:rsidRPr="00097870">
        <w:rPr>
          <w:rFonts w:asciiTheme="minorHAnsi" w:hAnsiTheme="minorHAnsi" w:cstheme="minorHAnsi"/>
          <w:sz w:val="22"/>
          <w:szCs w:val="22"/>
          <w:lang w:val="en-US"/>
        </w:rPr>
        <w:t xml:space="preserve">, and </w:t>
      </w:r>
      <w:r w:rsidR="00097870" w:rsidRPr="00945CCB">
        <w:rPr>
          <w:rFonts w:asciiTheme="minorHAnsi" w:hAnsiTheme="minorHAnsi" w:cstheme="minorHAnsi"/>
          <w:b/>
          <w:bCs/>
          <w:sz w:val="22"/>
          <w:szCs w:val="22"/>
          <w:lang w:val="en-US"/>
        </w:rPr>
        <w:t>Bootstrap 3</w:t>
      </w:r>
      <w:r w:rsidR="00097870" w:rsidRPr="00097870">
        <w:rPr>
          <w:rFonts w:asciiTheme="minorHAnsi" w:hAnsiTheme="minorHAnsi" w:cstheme="minorHAnsi"/>
          <w:sz w:val="22"/>
          <w:szCs w:val="22"/>
          <w:lang w:val="en-US"/>
        </w:rPr>
        <w:t>.</w:t>
      </w:r>
    </w:p>
    <w:p w14:paraId="52C4F5A2" w14:textId="77777777" w:rsidR="00F977F7" w:rsidRDefault="006F21B8" w:rsidP="00F977F7">
      <w:pPr>
        <w:widowControl/>
        <w:numPr>
          <w:ilvl w:val="0"/>
          <w:numId w:val="9"/>
        </w:numPr>
        <w:suppressAutoHyphens w:val="0"/>
        <w:ind w:left="587"/>
        <w:contextualSpacing/>
        <w:jc w:val="both"/>
        <w:rPr>
          <w:rFonts w:asciiTheme="minorHAnsi" w:hAnsiTheme="minorHAnsi" w:cstheme="minorHAnsi"/>
          <w:sz w:val="22"/>
          <w:szCs w:val="22"/>
          <w:lang w:val="en-US"/>
        </w:rPr>
      </w:pPr>
      <w:r w:rsidRPr="006F21B8">
        <w:rPr>
          <w:rFonts w:asciiTheme="minorHAnsi" w:hAnsiTheme="minorHAnsi" w:cstheme="minorHAnsi"/>
          <w:sz w:val="22"/>
          <w:szCs w:val="22"/>
          <w:lang w:val="en-US"/>
        </w:rPr>
        <w:t xml:space="preserve">Working with </w:t>
      </w:r>
      <w:r w:rsidRPr="00945CCB">
        <w:rPr>
          <w:rFonts w:asciiTheme="minorHAnsi" w:hAnsiTheme="minorHAnsi" w:cstheme="minorHAnsi"/>
          <w:b/>
          <w:bCs/>
          <w:sz w:val="22"/>
          <w:szCs w:val="22"/>
          <w:lang w:val="en-US"/>
        </w:rPr>
        <w:t>SQL, PL/SQL</w:t>
      </w:r>
      <w:r w:rsidRPr="006F21B8">
        <w:rPr>
          <w:rFonts w:asciiTheme="minorHAnsi" w:hAnsiTheme="minorHAnsi" w:cstheme="minorHAnsi"/>
          <w:sz w:val="22"/>
          <w:szCs w:val="22"/>
          <w:lang w:val="en-US"/>
        </w:rPr>
        <w:t>, stored procedures, Indexing, Normalization and Query optimization.</w:t>
      </w:r>
      <w:r>
        <w:rPr>
          <w:rFonts w:asciiTheme="minorHAnsi" w:hAnsiTheme="minorHAnsi" w:cstheme="minorHAnsi"/>
          <w:sz w:val="22"/>
          <w:szCs w:val="22"/>
          <w:lang w:val="en-US"/>
        </w:rPr>
        <w:t xml:space="preserve"> </w:t>
      </w:r>
      <w:r w:rsidRPr="006F21B8">
        <w:rPr>
          <w:rFonts w:asciiTheme="minorHAnsi" w:hAnsiTheme="minorHAnsi" w:cstheme="minorHAnsi"/>
          <w:sz w:val="22"/>
          <w:szCs w:val="22"/>
          <w:lang w:val="en-US"/>
        </w:rPr>
        <w:t xml:space="preserve">Worked on Docker and </w:t>
      </w:r>
      <w:r w:rsidRPr="00945CCB">
        <w:rPr>
          <w:rFonts w:asciiTheme="minorHAnsi" w:hAnsiTheme="minorHAnsi" w:cstheme="minorHAnsi"/>
          <w:b/>
          <w:bCs/>
          <w:sz w:val="22"/>
          <w:szCs w:val="22"/>
          <w:lang w:val="en-US"/>
        </w:rPr>
        <w:t>Kubernetes</w:t>
      </w:r>
      <w:r w:rsidRPr="006F21B8">
        <w:rPr>
          <w:rFonts w:asciiTheme="minorHAnsi" w:hAnsiTheme="minorHAnsi" w:cstheme="minorHAnsi"/>
          <w:sz w:val="22"/>
          <w:szCs w:val="22"/>
          <w:lang w:val="en-US"/>
        </w:rPr>
        <w:t xml:space="preserve"> for deploying and development of the cloud version of the application i.e.,</w:t>
      </w:r>
      <w:r>
        <w:rPr>
          <w:rFonts w:asciiTheme="minorHAnsi" w:hAnsiTheme="minorHAnsi" w:cstheme="minorHAnsi"/>
          <w:sz w:val="22"/>
          <w:szCs w:val="22"/>
          <w:lang w:val="en-US"/>
        </w:rPr>
        <w:t xml:space="preserve"> </w:t>
      </w:r>
      <w:r w:rsidRPr="00945CCB">
        <w:rPr>
          <w:rFonts w:asciiTheme="minorHAnsi" w:hAnsiTheme="minorHAnsi" w:cstheme="minorHAnsi"/>
          <w:b/>
          <w:bCs/>
          <w:sz w:val="22"/>
          <w:szCs w:val="22"/>
          <w:lang w:val="en-US"/>
        </w:rPr>
        <w:t>Zimbra Cloud</w:t>
      </w:r>
      <w:r>
        <w:rPr>
          <w:rFonts w:asciiTheme="minorHAnsi" w:hAnsiTheme="minorHAnsi" w:cstheme="minorHAnsi"/>
          <w:sz w:val="22"/>
          <w:szCs w:val="22"/>
          <w:lang w:val="en-US"/>
        </w:rPr>
        <w:t>.</w:t>
      </w:r>
    </w:p>
    <w:p w14:paraId="2B5401FD" w14:textId="77777777" w:rsidR="00F977F7" w:rsidRDefault="006F21B8" w:rsidP="00F977F7">
      <w:pPr>
        <w:widowControl/>
        <w:numPr>
          <w:ilvl w:val="0"/>
          <w:numId w:val="9"/>
        </w:numPr>
        <w:suppressAutoHyphens w:val="0"/>
        <w:ind w:left="587"/>
        <w:contextualSpacing/>
        <w:jc w:val="both"/>
        <w:rPr>
          <w:rFonts w:asciiTheme="minorHAnsi" w:hAnsiTheme="minorHAnsi" w:cstheme="minorHAnsi"/>
          <w:sz w:val="22"/>
          <w:szCs w:val="22"/>
          <w:lang w:val="en-US"/>
        </w:rPr>
      </w:pPr>
      <w:r w:rsidRPr="00F977F7">
        <w:rPr>
          <w:rFonts w:asciiTheme="minorHAnsi" w:hAnsiTheme="minorHAnsi" w:cstheme="minorHAnsi"/>
          <w:sz w:val="22"/>
          <w:szCs w:val="22"/>
          <w:lang w:val="en-US"/>
        </w:rPr>
        <w:lastRenderedPageBreak/>
        <w:t>Worked on Queues, Caches and Indexes to increase the performance of the product.</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Writing unit test cases using </w:t>
      </w:r>
      <w:r w:rsidRPr="00945CCB">
        <w:rPr>
          <w:rFonts w:asciiTheme="minorHAnsi" w:hAnsiTheme="minorHAnsi" w:cstheme="minorHAnsi"/>
          <w:b/>
          <w:bCs/>
          <w:sz w:val="22"/>
          <w:szCs w:val="22"/>
          <w:lang w:val="en-US"/>
        </w:rPr>
        <w:t xml:space="preserve">Junit </w:t>
      </w:r>
      <w:r w:rsidRPr="00945CCB">
        <w:rPr>
          <w:rFonts w:asciiTheme="minorHAnsi" w:hAnsiTheme="minorHAnsi" w:cstheme="minorHAnsi"/>
          <w:sz w:val="22"/>
          <w:szCs w:val="22"/>
          <w:lang w:val="en-US"/>
        </w:rPr>
        <w:t>in</w:t>
      </w:r>
      <w:r w:rsidRPr="00945CCB">
        <w:rPr>
          <w:rFonts w:asciiTheme="minorHAnsi" w:hAnsiTheme="minorHAnsi" w:cstheme="minorHAnsi"/>
          <w:b/>
          <w:bCs/>
          <w:sz w:val="22"/>
          <w:szCs w:val="22"/>
          <w:lang w:val="en-US"/>
        </w:rPr>
        <w:t xml:space="preserve"> Java</w:t>
      </w:r>
      <w:r w:rsidRPr="00F977F7">
        <w:rPr>
          <w:rFonts w:asciiTheme="minorHAnsi" w:hAnsiTheme="minorHAnsi" w:cstheme="minorHAnsi"/>
          <w:sz w:val="22"/>
          <w:szCs w:val="22"/>
          <w:lang w:val="en-US"/>
        </w:rPr>
        <w:t>.</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Implemented </w:t>
      </w:r>
      <w:r w:rsidRPr="00945CCB">
        <w:rPr>
          <w:rFonts w:asciiTheme="minorHAnsi" w:hAnsiTheme="minorHAnsi" w:cstheme="minorHAnsi"/>
          <w:b/>
          <w:bCs/>
          <w:sz w:val="22"/>
          <w:szCs w:val="22"/>
          <w:lang w:val="en-US"/>
        </w:rPr>
        <w:t>SPA (Single Page Applications)</w:t>
      </w:r>
      <w:r w:rsidRPr="00F977F7">
        <w:rPr>
          <w:rFonts w:asciiTheme="minorHAnsi" w:hAnsiTheme="minorHAnsi" w:cstheme="minorHAnsi"/>
          <w:sz w:val="22"/>
          <w:szCs w:val="22"/>
          <w:lang w:val="en-US"/>
        </w:rPr>
        <w:t xml:space="preserve"> using </w:t>
      </w:r>
      <w:r w:rsidRPr="00945CCB">
        <w:rPr>
          <w:rFonts w:asciiTheme="minorHAnsi" w:hAnsiTheme="minorHAnsi" w:cstheme="minorHAnsi"/>
          <w:b/>
          <w:bCs/>
          <w:sz w:val="22"/>
          <w:szCs w:val="22"/>
          <w:lang w:val="en-US"/>
        </w:rPr>
        <w:t>Angular</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Involved in Web application development using </w:t>
      </w:r>
      <w:r w:rsidRPr="00945CCB">
        <w:rPr>
          <w:rFonts w:asciiTheme="minorHAnsi" w:hAnsiTheme="minorHAnsi" w:cstheme="minorHAnsi"/>
          <w:b/>
          <w:bCs/>
          <w:sz w:val="22"/>
          <w:szCs w:val="22"/>
          <w:lang w:val="en-US"/>
        </w:rPr>
        <w:t xml:space="preserve">Angular, Material, Bootstrap, TypeScript, HTML5, SASS </w:t>
      </w:r>
      <w:r w:rsidRPr="00945CCB">
        <w:rPr>
          <w:rFonts w:asciiTheme="minorHAnsi" w:hAnsiTheme="minorHAnsi" w:cstheme="minorHAnsi"/>
          <w:sz w:val="22"/>
          <w:szCs w:val="22"/>
          <w:lang w:val="en-US"/>
        </w:rPr>
        <w:t xml:space="preserve">and </w:t>
      </w:r>
      <w:r w:rsidRPr="00945CCB">
        <w:rPr>
          <w:rFonts w:asciiTheme="minorHAnsi" w:hAnsiTheme="minorHAnsi" w:cstheme="minorHAnsi"/>
          <w:b/>
          <w:bCs/>
          <w:sz w:val="22"/>
          <w:szCs w:val="22"/>
          <w:lang w:val="en-US"/>
        </w:rPr>
        <w:t>CSS3</w:t>
      </w:r>
      <w:r w:rsidRPr="00F977F7">
        <w:rPr>
          <w:rFonts w:asciiTheme="minorHAnsi" w:hAnsiTheme="minorHAnsi" w:cstheme="minorHAnsi"/>
          <w:sz w:val="22"/>
          <w:szCs w:val="22"/>
          <w:lang w:val="en-US"/>
        </w:rPr>
        <w:t>.</w:t>
      </w:r>
    </w:p>
    <w:p w14:paraId="0E090681" w14:textId="77777777" w:rsidR="00F977F7" w:rsidRDefault="006F21B8" w:rsidP="00F977F7">
      <w:pPr>
        <w:widowControl/>
        <w:numPr>
          <w:ilvl w:val="0"/>
          <w:numId w:val="9"/>
        </w:numPr>
        <w:suppressAutoHyphens w:val="0"/>
        <w:ind w:left="587"/>
        <w:contextualSpacing/>
        <w:jc w:val="both"/>
        <w:rPr>
          <w:rFonts w:asciiTheme="minorHAnsi" w:hAnsiTheme="minorHAnsi" w:cstheme="minorHAnsi"/>
          <w:sz w:val="22"/>
          <w:szCs w:val="22"/>
          <w:lang w:val="en-US"/>
        </w:rPr>
      </w:pPr>
      <w:r w:rsidRPr="00F977F7">
        <w:rPr>
          <w:rFonts w:asciiTheme="minorHAnsi" w:hAnsiTheme="minorHAnsi" w:cstheme="minorHAnsi"/>
          <w:sz w:val="22"/>
          <w:szCs w:val="22"/>
          <w:lang w:val="en-US"/>
        </w:rPr>
        <w:t xml:space="preserve">Integrated </w:t>
      </w:r>
      <w:r w:rsidRPr="00945CCB">
        <w:rPr>
          <w:rFonts w:asciiTheme="minorHAnsi" w:hAnsiTheme="minorHAnsi" w:cstheme="minorHAnsi"/>
          <w:b/>
          <w:bCs/>
          <w:sz w:val="22"/>
          <w:szCs w:val="22"/>
          <w:lang w:val="en-US"/>
        </w:rPr>
        <w:t>ActiveMQ</w:t>
      </w:r>
      <w:r w:rsidRPr="00F977F7">
        <w:rPr>
          <w:rFonts w:asciiTheme="minorHAnsi" w:hAnsiTheme="minorHAnsi" w:cstheme="minorHAnsi"/>
          <w:sz w:val="22"/>
          <w:szCs w:val="22"/>
          <w:lang w:val="en-US"/>
        </w:rPr>
        <w:t xml:space="preserve"> and </w:t>
      </w:r>
      <w:r w:rsidRPr="00945CCB">
        <w:rPr>
          <w:rFonts w:asciiTheme="minorHAnsi" w:hAnsiTheme="minorHAnsi" w:cstheme="minorHAnsi"/>
          <w:b/>
          <w:bCs/>
          <w:sz w:val="22"/>
          <w:szCs w:val="22"/>
          <w:lang w:val="en-US"/>
        </w:rPr>
        <w:t>spring JMS API</w:t>
      </w:r>
      <w:r w:rsidRPr="00F977F7">
        <w:rPr>
          <w:rFonts w:asciiTheme="minorHAnsi" w:hAnsiTheme="minorHAnsi" w:cstheme="minorHAnsi"/>
          <w:sz w:val="22"/>
          <w:szCs w:val="22"/>
          <w:lang w:val="en-US"/>
        </w:rPr>
        <w:t xml:space="preserve"> to send and receive message for the application’s </w:t>
      </w:r>
      <w:r w:rsidRPr="00945CCB">
        <w:rPr>
          <w:rFonts w:asciiTheme="minorHAnsi" w:hAnsiTheme="minorHAnsi" w:cstheme="minorHAnsi"/>
          <w:b/>
          <w:bCs/>
          <w:sz w:val="22"/>
          <w:szCs w:val="22"/>
          <w:lang w:val="en-US"/>
        </w:rPr>
        <w:t>restful API</w:t>
      </w:r>
      <w:r w:rsidRPr="00F977F7">
        <w:rPr>
          <w:rFonts w:asciiTheme="minorHAnsi" w:hAnsiTheme="minorHAnsi" w:cstheme="minorHAnsi"/>
          <w:sz w:val="22"/>
          <w:szCs w:val="22"/>
          <w:lang w:val="en-US"/>
        </w:rPr>
        <w:t>.</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Used </w:t>
      </w:r>
      <w:r w:rsidRPr="00945CCB">
        <w:rPr>
          <w:rFonts w:asciiTheme="minorHAnsi" w:hAnsiTheme="minorHAnsi" w:cstheme="minorHAnsi"/>
          <w:b/>
          <w:bCs/>
          <w:sz w:val="22"/>
          <w:szCs w:val="22"/>
          <w:lang w:val="en-US"/>
        </w:rPr>
        <w:t>Hibernate, Object/relational mapping (ORM) solution</w:t>
      </w:r>
      <w:r w:rsidRPr="00F977F7">
        <w:rPr>
          <w:rFonts w:asciiTheme="minorHAnsi" w:hAnsiTheme="minorHAnsi" w:cstheme="minorHAnsi"/>
          <w:sz w:val="22"/>
          <w:szCs w:val="22"/>
          <w:lang w:val="en-US"/>
        </w:rPr>
        <w:t xml:space="preserve">, the technique of mapping data representation from </w:t>
      </w:r>
      <w:r w:rsidRPr="00945CCB">
        <w:rPr>
          <w:rFonts w:asciiTheme="minorHAnsi" w:hAnsiTheme="minorHAnsi" w:cstheme="minorHAnsi"/>
          <w:b/>
          <w:bCs/>
          <w:sz w:val="22"/>
          <w:szCs w:val="22"/>
          <w:lang w:val="en-US"/>
        </w:rPr>
        <w:t>MVC model</w:t>
      </w:r>
      <w:r w:rsidRPr="00F977F7">
        <w:rPr>
          <w:rFonts w:asciiTheme="minorHAnsi" w:hAnsiTheme="minorHAnsi" w:cstheme="minorHAnsi"/>
          <w:sz w:val="22"/>
          <w:szCs w:val="22"/>
          <w:lang w:val="en-US"/>
        </w:rPr>
        <w:t xml:space="preserve"> to Oracle relational </w:t>
      </w:r>
      <w:r w:rsidRPr="00945CCB">
        <w:rPr>
          <w:rFonts w:asciiTheme="minorHAnsi" w:hAnsiTheme="minorHAnsi" w:cstheme="minorHAnsi"/>
          <w:b/>
          <w:bCs/>
          <w:sz w:val="22"/>
          <w:szCs w:val="22"/>
          <w:lang w:val="en-US"/>
        </w:rPr>
        <w:t>data model</w:t>
      </w:r>
      <w:r w:rsidRPr="00F977F7">
        <w:rPr>
          <w:rFonts w:asciiTheme="minorHAnsi" w:hAnsiTheme="minorHAnsi" w:cstheme="minorHAnsi"/>
          <w:sz w:val="22"/>
          <w:szCs w:val="22"/>
          <w:lang w:val="en-US"/>
        </w:rPr>
        <w:t xml:space="preserve"> with a </w:t>
      </w:r>
      <w:r w:rsidRPr="00945CCB">
        <w:rPr>
          <w:rFonts w:asciiTheme="minorHAnsi" w:hAnsiTheme="minorHAnsi" w:cstheme="minorHAnsi"/>
          <w:b/>
          <w:bCs/>
          <w:sz w:val="22"/>
          <w:szCs w:val="22"/>
          <w:lang w:val="en-US"/>
        </w:rPr>
        <w:t>SQL-based schema</w:t>
      </w:r>
      <w:r w:rsidRPr="00F977F7">
        <w:rPr>
          <w:rFonts w:asciiTheme="minorHAnsi" w:hAnsiTheme="minorHAnsi" w:cstheme="minorHAnsi"/>
          <w:sz w:val="22"/>
          <w:szCs w:val="22"/>
          <w:lang w:val="en-US"/>
        </w:rPr>
        <w:t>.</w:t>
      </w:r>
    </w:p>
    <w:p w14:paraId="7E880237" w14:textId="77777777" w:rsidR="00F977F7" w:rsidRDefault="006F21B8" w:rsidP="00F977F7">
      <w:pPr>
        <w:widowControl/>
        <w:numPr>
          <w:ilvl w:val="0"/>
          <w:numId w:val="9"/>
        </w:numPr>
        <w:suppressAutoHyphens w:val="0"/>
        <w:ind w:left="587"/>
        <w:contextualSpacing/>
        <w:jc w:val="both"/>
        <w:rPr>
          <w:rFonts w:asciiTheme="minorHAnsi" w:hAnsiTheme="minorHAnsi" w:cstheme="minorHAnsi"/>
          <w:sz w:val="22"/>
          <w:szCs w:val="22"/>
          <w:lang w:val="en-US"/>
        </w:rPr>
      </w:pPr>
      <w:r w:rsidRPr="00F977F7">
        <w:rPr>
          <w:rFonts w:asciiTheme="minorHAnsi" w:hAnsiTheme="minorHAnsi" w:cstheme="minorHAnsi"/>
          <w:sz w:val="22"/>
          <w:szCs w:val="22"/>
          <w:lang w:val="en-US"/>
        </w:rPr>
        <w:t xml:space="preserve">Deployed applications into Continuous Integration environments like </w:t>
      </w:r>
      <w:r w:rsidRPr="00945CCB">
        <w:rPr>
          <w:rFonts w:asciiTheme="minorHAnsi" w:hAnsiTheme="minorHAnsi" w:cstheme="minorHAnsi"/>
          <w:b/>
          <w:bCs/>
          <w:sz w:val="22"/>
          <w:szCs w:val="22"/>
          <w:lang w:val="en-US"/>
        </w:rPr>
        <w:t>Jenkins</w:t>
      </w:r>
      <w:r w:rsidRPr="00F977F7">
        <w:rPr>
          <w:rFonts w:asciiTheme="minorHAnsi" w:hAnsiTheme="minorHAnsi" w:cstheme="minorHAnsi"/>
          <w:sz w:val="22"/>
          <w:szCs w:val="22"/>
          <w:lang w:val="en-US"/>
        </w:rPr>
        <w:t xml:space="preserve"> to integrate and deploy code on </w:t>
      </w:r>
      <w:r w:rsidRPr="00945CCB">
        <w:rPr>
          <w:rFonts w:asciiTheme="minorHAnsi" w:hAnsiTheme="minorHAnsi" w:cstheme="minorHAnsi"/>
          <w:b/>
          <w:bCs/>
          <w:sz w:val="22"/>
          <w:szCs w:val="22"/>
          <w:lang w:val="en-US"/>
        </w:rPr>
        <w:t>CI environments</w:t>
      </w:r>
      <w:r w:rsidRPr="00F977F7">
        <w:rPr>
          <w:rFonts w:asciiTheme="minorHAnsi" w:hAnsiTheme="minorHAnsi" w:cstheme="minorHAnsi"/>
          <w:sz w:val="22"/>
          <w:szCs w:val="22"/>
          <w:lang w:val="en-US"/>
        </w:rPr>
        <w:t xml:space="preserve"> for development testing.</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Wrote build scripts using </w:t>
      </w:r>
      <w:r w:rsidRPr="00945CCB">
        <w:rPr>
          <w:rFonts w:asciiTheme="minorHAnsi" w:hAnsiTheme="minorHAnsi" w:cstheme="minorHAnsi"/>
          <w:b/>
          <w:bCs/>
          <w:sz w:val="22"/>
          <w:szCs w:val="22"/>
          <w:lang w:val="en-US"/>
        </w:rPr>
        <w:t>Maven</w:t>
      </w:r>
      <w:r w:rsidRPr="00F977F7">
        <w:rPr>
          <w:rFonts w:asciiTheme="minorHAnsi" w:hAnsiTheme="minorHAnsi" w:cstheme="minorHAnsi"/>
          <w:sz w:val="22"/>
          <w:szCs w:val="22"/>
          <w:lang w:val="en-US"/>
        </w:rPr>
        <w:t>.</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Worked on relational database design and writing </w:t>
      </w:r>
      <w:r w:rsidRPr="00945CCB">
        <w:rPr>
          <w:rFonts w:asciiTheme="minorHAnsi" w:hAnsiTheme="minorHAnsi" w:cstheme="minorHAnsi"/>
          <w:b/>
          <w:bCs/>
          <w:sz w:val="22"/>
          <w:szCs w:val="22"/>
          <w:lang w:val="en-US"/>
        </w:rPr>
        <w:t>SQL queries</w:t>
      </w:r>
      <w:r w:rsidRPr="00F977F7">
        <w:rPr>
          <w:rFonts w:asciiTheme="minorHAnsi" w:hAnsiTheme="minorHAnsi" w:cstheme="minorHAnsi"/>
          <w:sz w:val="22"/>
          <w:szCs w:val="22"/>
          <w:lang w:val="en-US"/>
        </w:rPr>
        <w:t xml:space="preserve">, stored procedures, views, and functions with </w:t>
      </w:r>
      <w:r w:rsidRPr="00945CCB">
        <w:rPr>
          <w:rFonts w:asciiTheme="minorHAnsi" w:hAnsiTheme="minorHAnsi" w:cstheme="minorHAnsi"/>
          <w:b/>
          <w:bCs/>
          <w:sz w:val="22"/>
          <w:szCs w:val="22"/>
          <w:lang w:val="en-US"/>
        </w:rPr>
        <w:t>Oracle</w:t>
      </w:r>
      <w:r w:rsidRPr="00F977F7">
        <w:rPr>
          <w:rFonts w:asciiTheme="minorHAnsi" w:hAnsiTheme="minorHAnsi" w:cstheme="minorHAnsi"/>
          <w:sz w:val="22"/>
          <w:szCs w:val="22"/>
          <w:lang w:val="en-US"/>
        </w:rPr>
        <w:t>.</w:t>
      </w:r>
    </w:p>
    <w:p w14:paraId="2AE72B4F" w14:textId="1EE92424" w:rsidR="00693A81" w:rsidRPr="00945CCB" w:rsidRDefault="006F21B8" w:rsidP="00945CCB">
      <w:pPr>
        <w:widowControl/>
        <w:numPr>
          <w:ilvl w:val="0"/>
          <w:numId w:val="9"/>
        </w:numPr>
        <w:suppressAutoHyphens w:val="0"/>
        <w:ind w:left="587"/>
        <w:contextualSpacing/>
        <w:jc w:val="both"/>
        <w:rPr>
          <w:rFonts w:asciiTheme="minorHAnsi" w:hAnsiTheme="minorHAnsi" w:cstheme="minorHAnsi"/>
          <w:sz w:val="22"/>
          <w:szCs w:val="22"/>
          <w:lang w:val="en-US"/>
        </w:rPr>
      </w:pPr>
      <w:r w:rsidRPr="00F977F7">
        <w:rPr>
          <w:rFonts w:asciiTheme="minorHAnsi" w:hAnsiTheme="minorHAnsi" w:cstheme="minorHAnsi"/>
          <w:sz w:val="22"/>
          <w:szCs w:val="22"/>
          <w:lang w:val="en-US"/>
        </w:rPr>
        <w:t xml:space="preserve">Developed, debugged, integrated and deployed applications using </w:t>
      </w:r>
      <w:r w:rsidRPr="00945CCB">
        <w:rPr>
          <w:rFonts w:asciiTheme="minorHAnsi" w:hAnsiTheme="minorHAnsi" w:cstheme="minorHAnsi"/>
          <w:b/>
          <w:bCs/>
          <w:sz w:val="22"/>
          <w:szCs w:val="22"/>
          <w:lang w:val="en-US"/>
        </w:rPr>
        <w:t>Eclipse (IDE), STS</w:t>
      </w:r>
      <w:r w:rsidRPr="00F977F7">
        <w:rPr>
          <w:rFonts w:asciiTheme="minorHAnsi" w:hAnsiTheme="minorHAnsi" w:cstheme="minorHAnsi"/>
          <w:sz w:val="22"/>
          <w:szCs w:val="22"/>
          <w:lang w:val="en-US"/>
        </w:rPr>
        <w:t xml:space="preserve"> and used </w:t>
      </w:r>
      <w:r w:rsidRPr="00945CCB">
        <w:rPr>
          <w:rFonts w:asciiTheme="minorHAnsi" w:hAnsiTheme="minorHAnsi" w:cstheme="minorHAnsi"/>
          <w:b/>
          <w:bCs/>
          <w:sz w:val="22"/>
          <w:szCs w:val="22"/>
          <w:lang w:val="en-US"/>
        </w:rPr>
        <w:t>GIT</w:t>
      </w:r>
      <w:r w:rsidRPr="00F977F7">
        <w:rPr>
          <w:rFonts w:asciiTheme="minorHAnsi" w:hAnsiTheme="minorHAnsi" w:cstheme="minorHAnsi"/>
          <w:sz w:val="22"/>
          <w:szCs w:val="22"/>
          <w:lang w:val="en-US"/>
        </w:rPr>
        <w:t xml:space="preserve"> as a Version Control.</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Created </w:t>
      </w:r>
      <w:r w:rsidRPr="00945CCB">
        <w:rPr>
          <w:rFonts w:asciiTheme="minorHAnsi" w:hAnsiTheme="minorHAnsi" w:cstheme="minorHAnsi"/>
          <w:b/>
          <w:bCs/>
          <w:sz w:val="22"/>
          <w:szCs w:val="22"/>
          <w:lang w:val="en-US"/>
        </w:rPr>
        <w:t>Angular JS</w:t>
      </w:r>
      <w:r w:rsidRPr="00F977F7">
        <w:rPr>
          <w:rFonts w:asciiTheme="minorHAnsi" w:hAnsiTheme="minorHAnsi" w:cstheme="minorHAnsi"/>
          <w:sz w:val="22"/>
          <w:szCs w:val="22"/>
          <w:lang w:val="en-US"/>
        </w:rPr>
        <w:t xml:space="preserve"> Controllers and Services.</w:t>
      </w:r>
      <w:r w:rsidR="00F977F7">
        <w:rPr>
          <w:rFonts w:asciiTheme="minorHAnsi" w:hAnsiTheme="minorHAnsi" w:cstheme="minorHAnsi"/>
          <w:sz w:val="22"/>
          <w:szCs w:val="22"/>
          <w:lang w:val="en-US"/>
        </w:rPr>
        <w:t xml:space="preserve"> </w:t>
      </w:r>
      <w:r w:rsidRPr="00F977F7">
        <w:rPr>
          <w:rFonts w:asciiTheme="minorHAnsi" w:hAnsiTheme="minorHAnsi" w:cstheme="minorHAnsi"/>
          <w:sz w:val="22"/>
          <w:szCs w:val="22"/>
          <w:lang w:val="en-US"/>
        </w:rPr>
        <w:t xml:space="preserve">Called </w:t>
      </w:r>
      <w:r w:rsidRPr="00945CCB">
        <w:rPr>
          <w:rFonts w:asciiTheme="minorHAnsi" w:hAnsiTheme="minorHAnsi" w:cstheme="minorHAnsi"/>
          <w:b/>
          <w:bCs/>
          <w:sz w:val="22"/>
          <w:szCs w:val="22"/>
          <w:lang w:val="en-US"/>
        </w:rPr>
        <w:t>REST</w:t>
      </w:r>
      <w:r w:rsidRPr="00F977F7">
        <w:rPr>
          <w:rFonts w:asciiTheme="minorHAnsi" w:hAnsiTheme="minorHAnsi" w:cstheme="minorHAnsi"/>
          <w:sz w:val="22"/>
          <w:szCs w:val="22"/>
          <w:lang w:val="en-US"/>
        </w:rPr>
        <w:t xml:space="preserve"> web services through </w:t>
      </w:r>
      <w:r w:rsidRPr="00945CCB">
        <w:rPr>
          <w:rFonts w:asciiTheme="minorHAnsi" w:hAnsiTheme="minorHAnsi" w:cstheme="minorHAnsi"/>
          <w:b/>
          <w:bCs/>
          <w:sz w:val="22"/>
          <w:szCs w:val="22"/>
          <w:lang w:val="en-US"/>
        </w:rPr>
        <w:t>AngularJS</w:t>
      </w:r>
      <w:r w:rsidRPr="00F977F7">
        <w:rPr>
          <w:rFonts w:asciiTheme="minorHAnsi" w:hAnsiTheme="minorHAnsi" w:cstheme="minorHAnsi"/>
          <w:sz w:val="22"/>
          <w:szCs w:val="22"/>
          <w:lang w:val="en-US"/>
        </w:rPr>
        <w:t xml:space="preserve"> services to get </w:t>
      </w:r>
      <w:r w:rsidRPr="00945CCB">
        <w:rPr>
          <w:rFonts w:asciiTheme="minorHAnsi" w:hAnsiTheme="minorHAnsi" w:cstheme="minorHAnsi"/>
          <w:b/>
          <w:bCs/>
          <w:sz w:val="22"/>
          <w:szCs w:val="22"/>
          <w:lang w:val="en-US"/>
        </w:rPr>
        <w:t>JSON</w:t>
      </w:r>
      <w:r w:rsidRPr="00F977F7">
        <w:rPr>
          <w:rFonts w:asciiTheme="minorHAnsi" w:hAnsiTheme="minorHAnsi" w:cstheme="minorHAnsi"/>
          <w:sz w:val="22"/>
          <w:szCs w:val="22"/>
          <w:lang w:val="en-US"/>
        </w:rPr>
        <w:t xml:space="preserve"> Object and modified the response object to display in </w:t>
      </w:r>
      <w:r w:rsidRPr="00945CCB">
        <w:rPr>
          <w:rFonts w:asciiTheme="minorHAnsi" w:hAnsiTheme="minorHAnsi" w:cstheme="minorHAnsi"/>
          <w:b/>
          <w:bCs/>
          <w:sz w:val="22"/>
          <w:szCs w:val="22"/>
          <w:lang w:val="en-US"/>
        </w:rPr>
        <w:t>UI</w:t>
      </w:r>
      <w:r w:rsidRPr="00F977F7">
        <w:rPr>
          <w:rFonts w:asciiTheme="minorHAnsi" w:hAnsiTheme="minorHAnsi" w:cstheme="minorHAnsi"/>
          <w:sz w:val="22"/>
          <w:szCs w:val="22"/>
          <w:lang w:val="en-US"/>
        </w:rPr>
        <w:t>.</w:t>
      </w:r>
    </w:p>
    <w:p w14:paraId="6CE1CB51" w14:textId="48E3C2B3" w:rsidR="006F21B8" w:rsidRPr="00693A81" w:rsidRDefault="006F21B8" w:rsidP="00693A81">
      <w:pPr>
        <w:widowControl/>
        <w:numPr>
          <w:ilvl w:val="0"/>
          <w:numId w:val="9"/>
        </w:numPr>
        <w:suppressAutoHyphens w:val="0"/>
        <w:ind w:left="587"/>
        <w:contextualSpacing/>
        <w:jc w:val="both"/>
        <w:rPr>
          <w:rFonts w:asciiTheme="minorHAnsi" w:hAnsiTheme="minorHAnsi" w:cstheme="minorHAnsi"/>
          <w:sz w:val="22"/>
          <w:szCs w:val="22"/>
          <w:lang w:val="en-US"/>
        </w:rPr>
      </w:pPr>
      <w:r w:rsidRPr="00693A81">
        <w:rPr>
          <w:rFonts w:asciiTheme="minorHAnsi" w:hAnsiTheme="minorHAnsi" w:cstheme="minorHAnsi"/>
          <w:sz w:val="22"/>
          <w:szCs w:val="22"/>
          <w:lang w:val="en-US"/>
        </w:rPr>
        <w:t xml:space="preserve">Implemented </w:t>
      </w:r>
      <w:r w:rsidRPr="00945CCB">
        <w:rPr>
          <w:rFonts w:asciiTheme="minorHAnsi" w:hAnsiTheme="minorHAnsi" w:cstheme="minorHAnsi"/>
          <w:b/>
          <w:bCs/>
          <w:sz w:val="22"/>
          <w:szCs w:val="22"/>
          <w:lang w:val="en-US"/>
        </w:rPr>
        <w:t>Angular Router</w:t>
      </w:r>
      <w:r w:rsidRPr="00693A81">
        <w:rPr>
          <w:rFonts w:asciiTheme="minorHAnsi" w:hAnsiTheme="minorHAnsi" w:cstheme="minorHAnsi"/>
          <w:sz w:val="22"/>
          <w:szCs w:val="22"/>
          <w:lang w:val="en-US"/>
        </w:rPr>
        <w:t xml:space="preserve"> to enable navigation from one view to the next as customer performs application tasks.</w:t>
      </w:r>
      <w:r w:rsidR="00693A81">
        <w:rPr>
          <w:rFonts w:asciiTheme="minorHAnsi" w:hAnsiTheme="minorHAnsi" w:cstheme="minorHAnsi"/>
          <w:sz w:val="22"/>
          <w:szCs w:val="22"/>
          <w:lang w:val="en-US"/>
        </w:rPr>
        <w:t xml:space="preserve"> </w:t>
      </w:r>
      <w:r w:rsidRPr="00693A81">
        <w:rPr>
          <w:rFonts w:asciiTheme="minorHAnsi" w:hAnsiTheme="minorHAnsi" w:cstheme="minorHAnsi"/>
          <w:sz w:val="22"/>
          <w:szCs w:val="22"/>
          <w:lang w:val="en-US"/>
        </w:rPr>
        <w:t xml:space="preserve">Handled many of the errors for web page by using the error handling features over </w:t>
      </w:r>
      <w:r w:rsidRPr="00945CCB">
        <w:rPr>
          <w:rFonts w:asciiTheme="minorHAnsi" w:hAnsiTheme="minorHAnsi" w:cstheme="minorHAnsi"/>
          <w:b/>
          <w:bCs/>
          <w:sz w:val="22"/>
          <w:szCs w:val="22"/>
          <w:lang w:val="en-US"/>
        </w:rPr>
        <w:t>Angular</w:t>
      </w:r>
      <w:r w:rsidR="00693A81" w:rsidRPr="00945CCB">
        <w:rPr>
          <w:rFonts w:asciiTheme="minorHAnsi" w:hAnsiTheme="minorHAnsi" w:cstheme="minorHAnsi"/>
          <w:b/>
          <w:bCs/>
          <w:sz w:val="22"/>
          <w:szCs w:val="22"/>
          <w:lang w:val="en-US"/>
        </w:rPr>
        <w:t xml:space="preserve">, </w:t>
      </w:r>
      <w:r w:rsidRPr="00945CCB">
        <w:rPr>
          <w:rFonts w:asciiTheme="minorHAnsi" w:hAnsiTheme="minorHAnsi" w:cstheme="minorHAnsi"/>
          <w:b/>
          <w:bCs/>
          <w:sz w:val="22"/>
          <w:szCs w:val="22"/>
          <w:lang w:val="en-US"/>
        </w:rPr>
        <w:t>Installed NodeJS</w:t>
      </w:r>
      <w:r w:rsidRPr="00693A81">
        <w:rPr>
          <w:rFonts w:asciiTheme="minorHAnsi" w:hAnsiTheme="minorHAnsi" w:cstheme="minorHAnsi"/>
          <w:sz w:val="22"/>
          <w:szCs w:val="22"/>
          <w:lang w:val="en-US"/>
        </w:rPr>
        <w:t xml:space="preserve"> and utilized the npm with Grunt for the build.</w:t>
      </w:r>
    </w:p>
    <w:p w14:paraId="3A3A8FA9" w14:textId="1DBF5D3B" w:rsidR="00BD5615" w:rsidRPr="00D6588B" w:rsidRDefault="00490E23" w:rsidP="00D6588B">
      <w:pPr>
        <w:widowControl/>
        <w:numPr>
          <w:ilvl w:val="0"/>
          <w:numId w:val="9"/>
        </w:numPr>
        <w:suppressAutoHyphens w:val="0"/>
        <w:spacing w:line="276" w:lineRule="auto"/>
        <w:ind w:left="587"/>
        <w:rPr>
          <w:rFonts w:asciiTheme="minorHAnsi" w:hAnsiTheme="minorHAnsi" w:cstheme="minorHAnsi"/>
          <w:b/>
          <w:sz w:val="22"/>
          <w:szCs w:val="22"/>
        </w:rPr>
      </w:pPr>
      <w:r w:rsidRPr="00D6588B">
        <w:rPr>
          <w:rFonts w:asciiTheme="minorHAnsi" w:hAnsiTheme="minorHAnsi" w:cstheme="minorHAnsi"/>
          <w:sz w:val="22"/>
          <w:szCs w:val="22"/>
        </w:rPr>
        <w:t xml:space="preserve">Configured </w:t>
      </w:r>
      <w:r w:rsidRPr="00D6588B">
        <w:rPr>
          <w:rFonts w:asciiTheme="minorHAnsi" w:hAnsiTheme="minorHAnsi" w:cstheme="minorHAnsi"/>
          <w:b/>
          <w:sz w:val="22"/>
          <w:szCs w:val="22"/>
        </w:rPr>
        <w:t>Spring boot</w:t>
      </w:r>
      <w:r w:rsidRPr="00D6588B">
        <w:rPr>
          <w:rFonts w:asciiTheme="minorHAnsi" w:hAnsiTheme="minorHAnsi" w:cstheme="minorHAnsi"/>
          <w:sz w:val="22"/>
          <w:szCs w:val="22"/>
        </w:rPr>
        <w:t xml:space="preserve"> restful web services application and enabled actuator to monitor application health status.</w:t>
      </w:r>
      <w:r w:rsidR="00BD5615" w:rsidRPr="00D6588B">
        <w:rPr>
          <w:rFonts w:asciiTheme="minorHAnsi" w:hAnsiTheme="minorHAnsi" w:cstheme="minorHAnsi"/>
          <w:b/>
          <w:sz w:val="22"/>
          <w:szCs w:val="22"/>
        </w:rPr>
        <w:t xml:space="preserve"> </w:t>
      </w:r>
      <w:r w:rsidR="00BD5615" w:rsidRPr="00D6588B">
        <w:rPr>
          <w:rFonts w:asciiTheme="minorHAnsi" w:hAnsiTheme="minorHAnsi" w:cstheme="minorHAnsi"/>
          <w:sz w:val="22"/>
          <w:szCs w:val="22"/>
        </w:rPr>
        <w:t xml:space="preserve">Developed </w:t>
      </w:r>
      <w:r w:rsidR="00BD5615" w:rsidRPr="00945CCB">
        <w:rPr>
          <w:rFonts w:asciiTheme="minorHAnsi" w:hAnsiTheme="minorHAnsi" w:cstheme="minorHAnsi"/>
          <w:b/>
          <w:bCs/>
          <w:sz w:val="22"/>
          <w:szCs w:val="22"/>
        </w:rPr>
        <w:t>UNIT</w:t>
      </w:r>
      <w:r w:rsidR="00BD5615" w:rsidRPr="00D6588B">
        <w:rPr>
          <w:rFonts w:asciiTheme="minorHAnsi" w:hAnsiTheme="minorHAnsi" w:cstheme="minorHAnsi"/>
          <w:sz w:val="22"/>
          <w:szCs w:val="22"/>
        </w:rPr>
        <w:t xml:space="preserve"> test cases using </w:t>
      </w:r>
      <w:r w:rsidR="00BD5615" w:rsidRPr="00945CCB">
        <w:rPr>
          <w:rFonts w:asciiTheme="minorHAnsi" w:hAnsiTheme="minorHAnsi" w:cstheme="minorHAnsi"/>
          <w:b/>
          <w:bCs/>
          <w:sz w:val="22"/>
          <w:szCs w:val="22"/>
        </w:rPr>
        <w:t>JUNIT</w:t>
      </w:r>
      <w:r w:rsidR="00BD5615" w:rsidRPr="00D6588B">
        <w:rPr>
          <w:rFonts w:asciiTheme="minorHAnsi" w:hAnsiTheme="minorHAnsi" w:cstheme="minorHAnsi"/>
          <w:sz w:val="22"/>
          <w:szCs w:val="22"/>
        </w:rPr>
        <w:t xml:space="preserve"> and Mockito and configure through </w:t>
      </w:r>
      <w:r w:rsidR="00BD5615" w:rsidRPr="00D6588B">
        <w:rPr>
          <w:rFonts w:asciiTheme="minorHAnsi" w:hAnsiTheme="minorHAnsi" w:cstheme="minorHAnsi"/>
          <w:b/>
          <w:sz w:val="22"/>
          <w:szCs w:val="22"/>
        </w:rPr>
        <w:t xml:space="preserve">Maven surefire plugins </w:t>
      </w:r>
      <w:r w:rsidR="00BD5615" w:rsidRPr="00D6588B">
        <w:rPr>
          <w:rFonts w:asciiTheme="minorHAnsi" w:hAnsiTheme="minorHAnsi" w:cstheme="minorHAnsi"/>
          <w:sz w:val="22"/>
          <w:szCs w:val="22"/>
        </w:rPr>
        <w:t>to be</w:t>
      </w:r>
      <w:r w:rsidR="00BD5615" w:rsidRPr="00D6588B">
        <w:rPr>
          <w:rFonts w:asciiTheme="minorHAnsi" w:hAnsiTheme="minorHAnsi" w:cstheme="minorHAnsi"/>
          <w:b/>
          <w:sz w:val="22"/>
          <w:szCs w:val="22"/>
        </w:rPr>
        <w:t xml:space="preserve"> </w:t>
      </w:r>
      <w:r w:rsidR="00BD5615" w:rsidRPr="00D6588B">
        <w:rPr>
          <w:rFonts w:asciiTheme="minorHAnsi" w:hAnsiTheme="minorHAnsi" w:cstheme="minorHAnsi"/>
          <w:sz w:val="22"/>
          <w:szCs w:val="22"/>
        </w:rPr>
        <w:t>part of continuous integration.</w:t>
      </w:r>
    </w:p>
    <w:p w14:paraId="128C1B01" w14:textId="4A34C139" w:rsidR="007C3451" w:rsidRPr="00D6588B" w:rsidRDefault="00490E23" w:rsidP="00D6588B">
      <w:pPr>
        <w:widowControl/>
        <w:numPr>
          <w:ilvl w:val="0"/>
          <w:numId w:val="9"/>
        </w:numPr>
        <w:suppressAutoHyphens w:val="0"/>
        <w:spacing w:line="276" w:lineRule="auto"/>
        <w:ind w:left="587"/>
        <w:rPr>
          <w:rStyle w:val="Strong"/>
          <w:rFonts w:asciiTheme="minorHAnsi" w:hAnsiTheme="minorHAnsi" w:cstheme="minorHAnsi"/>
          <w:bCs w:val="0"/>
          <w:sz w:val="22"/>
          <w:szCs w:val="22"/>
        </w:rPr>
      </w:pPr>
      <w:r w:rsidRPr="00D6588B">
        <w:rPr>
          <w:rFonts w:asciiTheme="minorHAnsi" w:hAnsiTheme="minorHAnsi" w:cstheme="minorHAnsi"/>
          <w:sz w:val="22"/>
          <w:szCs w:val="22"/>
        </w:rPr>
        <w:t>Integrated</w:t>
      </w:r>
      <w:r w:rsidRPr="00D6588B">
        <w:rPr>
          <w:rFonts w:asciiTheme="minorHAnsi" w:hAnsiTheme="minorHAnsi" w:cstheme="minorHAnsi"/>
          <w:b/>
          <w:sz w:val="22"/>
          <w:szCs w:val="22"/>
        </w:rPr>
        <w:t xml:space="preserve"> NoSQL </w:t>
      </w:r>
      <w:r w:rsidRPr="00D6588B">
        <w:rPr>
          <w:rFonts w:asciiTheme="minorHAnsi" w:hAnsiTheme="minorHAnsi" w:cstheme="minorHAnsi"/>
          <w:sz w:val="22"/>
          <w:szCs w:val="22"/>
        </w:rPr>
        <w:t xml:space="preserve">database like </w:t>
      </w:r>
      <w:r w:rsidRPr="00D6588B">
        <w:rPr>
          <w:rFonts w:asciiTheme="minorHAnsi" w:hAnsiTheme="minorHAnsi" w:cstheme="minorHAnsi"/>
          <w:b/>
          <w:sz w:val="22"/>
          <w:szCs w:val="22"/>
        </w:rPr>
        <w:t xml:space="preserve">HBase </w:t>
      </w:r>
      <w:r w:rsidRPr="00D6588B">
        <w:rPr>
          <w:rFonts w:asciiTheme="minorHAnsi" w:hAnsiTheme="minorHAnsi" w:cstheme="minorHAnsi"/>
          <w:sz w:val="22"/>
          <w:szCs w:val="22"/>
        </w:rPr>
        <w:t>with</w:t>
      </w:r>
      <w:r w:rsidRPr="00D6588B">
        <w:rPr>
          <w:rFonts w:asciiTheme="minorHAnsi" w:hAnsiTheme="minorHAnsi" w:cstheme="minorHAnsi"/>
          <w:b/>
          <w:sz w:val="22"/>
          <w:szCs w:val="22"/>
        </w:rPr>
        <w:t xml:space="preserve"> Apache Spark </w:t>
      </w:r>
      <w:r w:rsidRPr="00D6588B">
        <w:rPr>
          <w:rFonts w:asciiTheme="minorHAnsi" w:hAnsiTheme="minorHAnsi" w:cstheme="minorHAnsi"/>
          <w:sz w:val="22"/>
          <w:szCs w:val="22"/>
        </w:rPr>
        <w:t>to move bulk amount of data into</w:t>
      </w:r>
      <w:r w:rsidRPr="00D6588B">
        <w:rPr>
          <w:rFonts w:asciiTheme="minorHAnsi" w:hAnsiTheme="minorHAnsi" w:cstheme="minorHAnsi"/>
          <w:b/>
          <w:sz w:val="22"/>
          <w:szCs w:val="22"/>
        </w:rPr>
        <w:t xml:space="preserve"> HBase.</w:t>
      </w:r>
      <w:r w:rsidR="00BD5615" w:rsidRPr="00D6588B">
        <w:rPr>
          <w:rFonts w:asciiTheme="minorHAnsi" w:hAnsiTheme="minorHAnsi" w:cstheme="minorHAnsi"/>
          <w:b/>
          <w:sz w:val="22"/>
          <w:szCs w:val="22"/>
        </w:rPr>
        <w:t xml:space="preserve"> </w:t>
      </w:r>
      <w:r w:rsidRPr="00D6588B">
        <w:rPr>
          <w:rFonts w:asciiTheme="minorHAnsi" w:hAnsiTheme="minorHAnsi" w:cstheme="minorHAnsi"/>
          <w:sz w:val="22"/>
          <w:szCs w:val="22"/>
        </w:rPr>
        <w:t>Have worked on</w:t>
      </w:r>
      <w:r w:rsidRPr="00D6588B">
        <w:rPr>
          <w:rFonts w:asciiTheme="minorHAnsi" w:hAnsiTheme="minorHAnsi" w:cstheme="minorHAnsi"/>
          <w:b/>
          <w:sz w:val="22"/>
          <w:szCs w:val="22"/>
        </w:rPr>
        <w:t xml:space="preserve"> </w:t>
      </w:r>
      <w:r w:rsidR="00D0445C">
        <w:rPr>
          <w:rFonts w:asciiTheme="minorHAnsi" w:hAnsiTheme="minorHAnsi" w:cstheme="minorHAnsi"/>
          <w:b/>
          <w:sz w:val="22"/>
          <w:szCs w:val="22"/>
        </w:rPr>
        <w:t>AWS</w:t>
      </w:r>
      <w:r w:rsidR="002A18F0">
        <w:rPr>
          <w:rFonts w:asciiTheme="minorHAnsi" w:hAnsiTheme="minorHAnsi" w:cstheme="minorHAnsi"/>
          <w:b/>
          <w:sz w:val="22"/>
          <w:szCs w:val="22"/>
        </w:rPr>
        <w:t xml:space="preserve"> CLOUD</w:t>
      </w:r>
      <w:r w:rsidRPr="00D6588B">
        <w:rPr>
          <w:rFonts w:asciiTheme="minorHAnsi" w:hAnsiTheme="minorHAnsi" w:cstheme="minorHAnsi"/>
          <w:b/>
          <w:sz w:val="22"/>
          <w:szCs w:val="22"/>
        </w:rPr>
        <w:t xml:space="preserve"> </w:t>
      </w:r>
      <w:r w:rsidRPr="00D6588B">
        <w:rPr>
          <w:rFonts w:asciiTheme="minorHAnsi" w:hAnsiTheme="minorHAnsi" w:cstheme="minorHAnsi"/>
          <w:sz w:val="22"/>
          <w:szCs w:val="22"/>
        </w:rPr>
        <w:t>to integrate the server side and client-side code.</w:t>
      </w:r>
      <w:r w:rsidR="007C3451" w:rsidRPr="00D6588B">
        <w:rPr>
          <w:rFonts w:asciiTheme="minorHAnsi" w:hAnsiTheme="minorHAnsi" w:cstheme="minorHAnsi"/>
          <w:b/>
          <w:sz w:val="22"/>
          <w:szCs w:val="22"/>
        </w:rPr>
        <w:t xml:space="preserve"> </w:t>
      </w:r>
      <w:r w:rsidR="007C3451" w:rsidRPr="00D6588B">
        <w:rPr>
          <w:rFonts w:asciiTheme="minorHAnsi" w:hAnsiTheme="minorHAnsi" w:cstheme="minorHAnsi"/>
          <w:sz w:val="22"/>
          <w:szCs w:val="22"/>
        </w:rPr>
        <w:t xml:space="preserve">Written </w:t>
      </w:r>
      <w:r w:rsidR="007C3451" w:rsidRPr="00D6588B">
        <w:rPr>
          <w:rFonts w:asciiTheme="minorHAnsi" w:hAnsiTheme="minorHAnsi" w:cstheme="minorHAnsi"/>
          <w:b/>
          <w:sz w:val="22"/>
          <w:szCs w:val="22"/>
        </w:rPr>
        <w:t>LINUX shell scripts</w:t>
      </w:r>
      <w:r w:rsidR="007C3451" w:rsidRPr="00D6588B">
        <w:rPr>
          <w:rFonts w:asciiTheme="minorHAnsi" w:hAnsiTheme="minorHAnsi" w:cstheme="minorHAnsi"/>
          <w:sz w:val="22"/>
          <w:szCs w:val="22"/>
        </w:rPr>
        <w:t xml:space="preserve"> to identify user login information.</w:t>
      </w:r>
      <w:r w:rsidR="00686782">
        <w:rPr>
          <w:rFonts w:asciiTheme="minorHAnsi" w:hAnsiTheme="minorHAnsi" w:cstheme="minorHAnsi"/>
          <w:sz w:val="22"/>
          <w:szCs w:val="22"/>
        </w:rPr>
        <w:t xml:space="preserve"> </w:t>
      </w:r>
      <w:r w:rsidR="00686782" w:rsidRPr="00686782">
        <w:rPr>
          <w:rFonts w:asciiTheme="minorHAnsi" w:hAnsiTheme="minorHAnsi" w:cstheme="minorHAnsi"/>
          <w:sz w:val="22"/>
          <w:szCs w:val="22"/>
        </w:rPr>
        <w:t xml:space="preserve">Developed </w:t>
      </w:r>
      <w:r w:rsidR="00686782" w:rsidRPr="00686782">
        <w:rPr>
          <w:rFonts w:asciiTheme="minorHAnsi" w:hAnsiTheme="minorHAnsi" w:cstheme="minorHAnsi"/>
          <w:b/>
          <w:bCs/>
          <w:sz w:val="22"/>
          <w:szCs w:val="22"/>
        </w:rPr>
        <w:t>Single Page Applications (SPA)</w:t>
      </w:r>
      <w:r w:rsidR="00686782" w:rsidRPr="00686782">
        <w:rPr>
          <w:rFonts w:asciiTheme="minorHAnsi" w:hAnsiTheme="minorHAnsi" w:cstheme="minorHAnsi"/>
          <w:sz w:val="22"/>
          <w:szCs w:val="22"/>
        </w:rPr>
        <w:t xml:space="preserve"> using </w:t>
      </w:r>
      <w:r w:rsidR="00686782" w:rsidRPr="00686782">
        <w:rPr>
          <w:rFonts w:asciiTheme="minorHAnsi" w:hAnsiTheme="minorHAnsi" w:cstheme="minorHAnsi"/>
          <w:b/>
          <w:bCs/>
          <w:sz w:val="22"/>
          <w:szCs w:val="22"/>
        </w:rPr>
        <w:t>Angular 2, Typescript, HTML5, CSS3</w:t>
      </w:r>
      <w:r w:rsidR="00686782" w:rsidRPr="00686782">
        <w:rPr>
          <w:rFonts w:asciiTheme="minorHAnsi" w:hAnsiTheme="minorHAnsi" w:cstheme="minorHAnsi"/>
          <w:sz w:val="22"/>
          <w:szCs w:val="22"/>
        </w:rPr>
        <w:t>, and Developed Single Page Applications (SPA) using Angular 2, Typescript, HTML5, CSS3, and Bootstrap 3.</w:t>
      </w:r>
    </w:p>
    <w:p w14:paraId="773BD84A" w14:textId="633BFA5B" w:rsidR="003B3BA3" w:rsidRPr="00D6588B" w:rsidRDefault="003B3BA3" w:rsidP="00D6588B">
      <w:pPr>
        <w:widowControl/>
        <w:numPr>
          <w:ilvl w:val="0"/>
          <w:numId w:val="9"/>
        </w:numPr>
        <w:suppressAutoHyphens w:val="0"/>
        <w:spacing w:line="276" w:lineRule="auto"/>
        <w:ind w:left="587"/>
        <w:rPr>
          <w:rFonts w:asciiTheme="minorHAnsi" w:hAnsiTheme="minorHAnsi" w:cstheme="minorHAnsi"/>
          <w:sz w:val="22"/>
          <w:szCs w:val="22"/>
        </w:rPr>
      </w:pPr>
      <w:r w:rsidRPr="00D6588B">
        <w:rPr>
          <w:rFonts w:asciiTheme="minorHAnsi" w:hAnsiTheme="minorHAnsi" w:cstheme="minorHAnsi"/>
          <w:sz w:val="22"/>
          <w:szCs w:val="22"/>
        </w:rPr>
        <w:t xml:space="preserve">Using </w:t>
      </w:r>
      <w:r w:rsidRPr="00D6588B">
        <w:rPr>
          <w:rFonts w:asciiTheme="minorHAnsi" w:hAnsiTheme="minorHAnsi" w:cstheme="minorHAnsi"/>
          <w:b/>
          <w:sz w:val="22"/>
          <w:szCs w:val="22"/>
        </w:rPr>
        <w:t>AJAX</w:t>
      </w:r>
      <w:r w:rsidRPr="00D6588B">
        <w:rPr>
          <w:rFonts w:asciiTheme="minorHAnsi" w:hAnsiTheme="minorHAnsi" w:cstheme="minorHAnsi"/>
          <w:sz w:val="22"/>
          <w:szCs w:val="22"/>
        </w:rPr>
        <w:t xml:space="preserve"> to request </w:t>
      </w:r>
      <w:r w:rsidRPr="00D6588B">
        <w:rPr>
          <w:rFonts w:asciiTheme="minorHAnsi" w:hAnsiTheme="minorHAnsi" w:cstheme="minorHAnsi"/>
          <w:b/>
          <w:sz w:val="22"/>
          <w:szCs w:val="22"/>
        </w:rPr>
        <w:t>JSON</w:t>
      </w:r>
      <w:r w:rsidRPr="00D6588B">
        <w:rPr>
          <w:rFonts w:asciiTheme="minorHAnsi" w:hAnsiTheme="minorHAnsi" w:cstheme="minorHAnsi"/>
          <w:sz w:val="22"/>
          <w:szCs w:val="22"/>
        </w:rPr>
        <w:t xml:space="preserve"> data through third party </w:t>
      </w:r>
      <w:r w:rsidRPr="00D6588B">
        <w:rPr>
          <w:rFonts w:asciiTheme="minorHAnsi" w:hAnsiTheme="minorHAnsi" w:cstheme="minorHAnsi"/>
          <w:b/>
          <w:sz w:val="22"/>
          <w:szCs w:val="22"/>
        </w:rPr>
        <w:t>REST APIs</w:t>
      </w:r>
      <w:r w:rsidRPr="00D6588B">
        <w:rPr>
          <w:rFonts w:asciiTheme="minorHAnsi" w:hAnsiTheme="minorHAnsi" w:cstheme="minorHAnsi"/>
          <w:sz w:val="22"/>
          <w:szCs w:val="22"/>
        </w:rPr>
        <w:t xml:space="preserve"> to acquire products data from server and display it in sorted order.</w:t>
      </w:r>
      <w:r w:rsidR="00D85A2E" w:rsidRPr="00D6588B">
        <w:rPr>
          <w:rFonts w:asciiTheme="minorHAnsi" w:hAnsiTheme="minorHAnsi" w:cstheme="minorHAnsi"/>
          <w:sz w:val="22"/>
          <w:szCs w:val="22"/>
        </w:rPr>
        <w:t xml:space="preserve"> Hands on experience in using ecosystem- </w:t>
      </w:r>
      <w:r w:rsidR="00D85A2E" w:rsidRPr="00D6588B">
        <w:rPr>
          <w:rFonts w:asciiTheme="minorHAnsi" w:hAnsiTheme="minorHAnsi" w:cstheme="minorHAnsi"/>
          <w:b/>
          <w:bCs/>
          <w:sz w:val="22"/>
          <w:szCs w:val="22"/>
        </w:rPr>
        <w:t>HDFS cluster, Hive, Job Tracker</w:t>
      </w:r>
      <w:r w:rsidR="005637D3" w:rsidRPr="00D6588B">
        <w:rPr>
          <w:rFonts w:asciiTheme="minorHAnsi" w:hAnsiTheme="minorHAnsi" w:cstheme="minorHAnsi"/>
          <w:sz w:val="22"/>
          <w:szCs w:val="22"/>
        </w:rPr>
        <w:t>.</w:t>
      </w:r>
      <w:r w:rsidR="00945CCB">
        <w:rPr>
          <w:rFonts w:asciiTheme="minorHAnsi" w:hAnsiTheme="minorHAnsi" w:cstheme="minorHAnsi"/>
          <w:sz w:val="22"/>
          <w:szCs w:val="22"/>
        </w:rPr>
        <w:t xml:space="preserve"> </w:t>
      </w:r>
      <w:r w:rsidR="00945CCB" w:rsidRPr="00693A81">
        <w:rPr>
          <w:rFonts w:asciiTheme="minorHAnsi" w:hAnsiTheme="minorHAnsi" w:cstheme="minorHAnsi"/>
          <w:sz w:val="22"/>
          <w:szCs w:val="22"/>
          <w:lang w:val="en-US"/>
        </w:rPr>
        <w:t xml:space="preserve">Experience with creating </w:t>
      </w:r>
      <w:r w:rsidR="00945CCB" w:rsidRPr="00945CCB">
        <w:rPr>
          <w:rFonts w:asciiTheme="minorHAnsi" w:hAnsiTheme="minorHAnsi" w:cstheme="minorHAnsi"/>
          <w:b/>
          <w:bCs/>
          <w:sz w:val="22"/>
          <w:szCs w:val="22"/>
          <w:lang w:val="en-US"/>
        </w:rPr>
        <w:t>Custom Directives, Decorators</w:t>
      </w:r>
      <w:r w:rsidR="00945CCB" w:rsidRPr="00693A81">
        <w:rPr>
          <w:rFonts w:asciiTheme="minorHAnsi" w:hAnsiTheme="minorHAnsi" w:cstheme="minorHAnsi"/>
          <w:sz w:val="22"/>
          <w:szCs w:val="22"/>
          <w:lang w:val="en-US"/>
        </w:rPr>
        <w:t xml:space="preserve">, and Services to interface with both </w:t>
      </w:r>
      <w:r w:rsidR="00945CCB" w:rsidRPr="00945CCB">
        <w:rPr>
          <w:rFonts w:asciiTheme="minorHAnsi" w:hAnsiTheme="minorHAnsi" w:cstheme="minorHAnsi"/>
          <w:b/>
          <w:bCs/>
          <w:sz w:val="22"/>
          <w:szCs w:val="22"/>
          <w:lang w:val="en-US"/>
        </w:rPr>
        <w:t>restful services</w:t>
      </w:r>
      <w:r w:rsidR="00945CCB" w:rsidRPr="00693A81">
        <w:rPr>
          <w:rFonts w:asciiTheme="minorHAnsi" w:hAnsiTheme="minorHAnsi" w:cstheme="minorHAnsi"/>
          <w:sz w:val="22"/>
          <w:szCs w:val="22"/>
          <w:lang w:val="en-US"/>
        </w:rPr>
        <w:t>.</w:t>
      </w:r>
    </w:p>
    <w:p w14:paraId="1829A094" w14:textId="0CE1A944" w:rsidR="00D85A2E" w:rsidRPr="00C47C1F" w:rsidRDefault="00D85A2E" w:rsidP="00C47C1F">
      <w:pPr>
        <w:widowControl/>
        <w:numPr>
          <w:ilvl w:val="0"/>
          <w:numId w:val="9"/>
        </w:numPr>
        <w:suppressAutoHyphens w:val="0"/>
        <w:ind w:left="587"/>
        <w:contextualSpacing/>
        <w:jc w:val="both"/>
        <w:rPr>
          <w:rStyle w:val="Strong"/>
          <w:rFonts w:asciiTheme="minorHAnsi" w:hAnsiTheme="minorHAnsi" w:cstheme="minorHAnsi"/>
          <w:b w:val="0"/>
          <w:bCs w:val="0"/>
          <w:sz w:val="22"/>
          <w:szCs w:val="22"/>
          <w:lang w:val="en-US"/>
        </w:rPr>
      </w:pPr>
      <w:r w:rsidRPr="00D6588B">
        <w:rPr>
          <w:rStyle w:val="Strong"/>
          <w:rFonts w:asciiTheme="minorHAnsi" w:hAnsiTheme="minorHAnsi" w:cstheme="minorHAnsi"/>
          <w:b w:val="0"/>
          <w:bCs w:val="0"/>
          <w:sz w:val="22"/>
          <w:szCs w:val="22"/>
        </w:rPr>
        <w:t>Project to leverage unlimited power of Hadoop to deliver insights to business on consumer lending.</w:t>
      </w:r>
      <w:r w:rsidR="006A198C" w:rsidRPr="00D6588B">
        <w:rPr>
          <w:rFonts w:asciiTheme="minorHAnsi" w:hAnsiTheme="minorHAnsi" w:cstheme="minorHAnsi"/>
          <w:sz w:val="22"/>
          <w:szCs w:val="22"/>
        </w:rPr>
        <w:t xml:space="preserve"> </w:t>
      </w:r>
      <w:r w:rsidR="006A198C" w:rsidRPr="00D6588B">
        <w:rPr>
          <w:rStyle w:val="Strong"/>
          <w:rFonts w:asciiTheme="minorHAnsi" w:hAnsiTheme="minorHAnsi" w:cstheme="minorHAnsi"/>
          <w:b w:val="0"/>
          <w:bCs w:val="0"/>
          <w:sz w:val="22"/>
          <w:szCs w:val="22"/>
        </w:rPr>
        <w:t xml:space="preserve">Designed the </w:t>
      </w:r>
      <w:r w:rsidR="006A198C" w:rsidRPr="00945CCB">
        <w:rPr>
          <w:rStyle w:val="Strong"/>
          <w:rFonts w:asciiTheme="minorHAnsi" w:hAnsiTheme="minorHAnsi" w:cstheme="minorHAnsi"/>
          <w:sz w:val="22"/>
          <w:szCs w:val="22"/>
        </w:rPr>
        <w:t>UML</w:t>
      </w:r>
      <w:r w:rsidR="006A198C" w:rsidRPr="00D6588B">
        <w:rPr>
          <w:rStyle w:val="Strong"/>
          <w:rFonts w:asciiTheme="minorHAnsi" w:hAnsiTheme="minorHAnsi" w:cstheme="minorHAnsi"/>
          <w:b w:val="0"/>
          <w:bCs w:val="0"/>
          <w:sz w:val="22"/>
          <w:szCs w:val="22"/>
        </w:rPr>
        <w:t xml:space="preserve"> diagrams based on the </w:t>
      </w:r>
      <w:r w:rsidR="006A198C" w:rsidRPr="00945CCB">
        <w:rPr>
          <w:rStyle w:val="Strong"/>
          <w:rFonts w:asciiTheme="minorHAnsi" w:hAnsiTheme="minorHAnsi" w:cstheme="minorHAnsi"/>
          <w:sz w:val="22"/>
          <w:szCs w:val="22"/>
        </w:rPr>
        <w:t>OOAD</w:t>
      </w:r>
      <w:r w:rsidR="006A198C" w:rsidRPr="00D6588B">
        <w:rPr>
          <w:rStyle w:val="Strong"/>
          <w:rFonts w:asciiTheme="minorHAnsi" w:hAnsiTheme="minorHAnsi" w:cstheme="minorHAnsi"/>
          <w:b w:val="0"/>
          <w:bCs w:val="0"/>
          <w:sz w:val="22"/>
          <w:szCs w:val="22"/>
        </w:rPr>
        <w:t xml:space="preserve"> principles.</w:t>
      </w:r>
      <w:r w:rsidR="00C47C1F">
        <w:rPr>
          <w:rStyle w:val="Strong"/>
          <w:rFonts w:asciiTheme="minorHAnsi" w:hAnsiTheme="minorHAnsi" w:cstheme="minorHAnsi"/>
          <w:b w:val="0"/>
          <w:bCs w:val="0"/>
          <w:sz w:val="22"/>
          <w:szCs w:val="22"/>
        </w:rPr>
        <w:t xml:space="preserve"> </w:t>
      </w:r>
      <w:r w:rsidR="00C47C1F" w:rsidRPr="00D6588B">
        <w:rPr>
          <w:rStyle w:val="Strong"/>
          <w:rFonts w:asciiTheme="minorHAnsi" w:hAnsiTheme="minorHAnsi" w:cstheme="minorHAnsi"/>
          <w:b w:val="0"/>
          <w:bCs w:val="0"/>
          <w:sz w:val="22"/>
          <w:szCs w:val="22"/>
          <w:lang w:val="en-US"/>
        </w:rPr>
        <w:t xml:space="preserve">Developed dynamic and interactive web-based applications using </w:t>
      </w:r>
      <w:r w:rsidR="00C47C1F" w:rsidRPr="00945CCB">
        <w:rPr>
          <w:rStyle w:val="Strong"/>
          <w:rFonts w:asciiTheme="minorHAnsi" w:hAnsiTheme="minorHAnsi" w:cstheme="minorHAnsi"/>
          <w:sz w:val="22"/>
          <w:szCs w:val="22"/>
          <w:lang w:val="en-US"/>
        </w:rPr>
        <w:t xml:space="preserve">HTML, CSS </w:t>
      </w:r>
      <w:r w:rsidR="00C47C1F" w:rsidRPr="00945CCB">
        <w:rPr>
          <w:rStyle w:val="Strong"/>
          <w:rFonts w:asciiTheme="minorHAnsi" w:hAnsiTheme="minorHAnsi" w:cstheme="minorHAnsi"/>
          <w:b w:val="0"/>
          <w:bCs w:val="0"/>
          <w:sz w:val="22"/>
          <w:szCs w:val="22"/>
          <w:lang w:val="en-US"/>
        </w:rPr>
        <w:t>and</w:t>
      </w:r>
      <w:r w:rsidR="00C47C1F" w:rsidRPr="00945CCB">
        <w:rPr>
          <w:rStyle w:val="Strong"/>
          <w:rFonts w:asciiTheme="minorHAnsi" w:hAnsiTheme="minorHAnsi" w:cstheme="minorHAnsi"/>
          <w:sz w:val="22"/>
          <w:szCs w:val="22"/>
          <w:lang w:val="en-US"/>
        </w:rPr>
        <w:t xml:space="preserve"> JavaScript</w:t>
      </w:r>
      <w:r w:rsidR="00C47C1F" w:rsidRPr="00D6588B">
        <w:rPr>
          <w:rStyle w:val="Strong"/>
          <w:rFonts w:asciiTheme="minorHAnsi" w:hAnsiTheme="minorHAnsi" w:cstheme="minorHAnsi"/>
          <w:b w:val="0"/>
          <w:bCs w:val="0"/>
          <w:sz w:val="22"/>
          <w:szCs w:val="22"/>
          <w:lang w:val="en-US"/>
        </w:rPr>
        <w:t xml:space="preserve"> languages.</w:t>
      </w:r>
    </w:p>
    <w:p w14:paraId="6C328B3A" w14:textId="558A83A7" w:rsidR="00BE7834" w:rsidRPr="00D6588B" w:rsidRDefault="00E842D5" w:rsidP="00D6588B">
      <w:pPr>
        <w:widowControl/>
        <w:numPr>
          <w:ilvl w:val="0"/>
          <w:numId w:val="9"/>
        </w:numPr>
        <w:suppressAutoHyphens w:val="0"/>
        <w:spacing w:line="276" w:lineRule="auto"/>
        <w:ind w:left="587"/>
        <w:rPr>
          <w:rStyle w:val="Strong"/>
          <w:rFonts w:asciiTheme="minorHAnsi" w:hAnsiTheme="minorHAnsi" w:cstheme="minorHAnsi"/>
          <w:b w:val="0"/>
          <w:bCs w:val="0"/>
          <w:sz w:val="22"/>
          <w:szCs w:val="22"/>
        </w:rPr>
      </w:pPr>
      <w:r w:rsidRPr="00D6588B">
        <w:rPr>
          <w:rFonts w:asciiTheme="minorHAnsi" w:hAnsiTheme="minorHAnsi" w:cstheme="minorHAnsi"/>
          <w:sz w:val="22"/>
          <w:szCs w:val="22"/>
        </w:rPr>
        <w:t xml:space="preserve">Implemented </w:t>
      </w:r>
      <w:r w:rsidRPr="00D6588B">
        <w:rPr>
          <w:rFonts w:asciiTheme="minorHAnsi" w:hAnsiTheme="minorHAnsi" w:cstheme="minorHAnsi"/>
          <w:b/>
          <w:sz w:val="22"/>
          <w:szCs w:val="22"/>
        </w:rPr>
        <w:t>Spring boot microservice</w:t>
      </w:r>
      <w:r w:rsidRPr="00D6588B">
        <w:rPr>
          <w:rFonts w:asciiTheme="minorHAnsi" w:hAnsiTheme="minorHAnsi" w:cstheme="minorHAnsi"/>
          <w:sz w:val="22"/>
          <w:szCs w:val="22"/>
        </w:rPr>
        <w:t xml:space="preserve">s to process the messages into the </w:t>
      </w:r>
      <w:r w:rsidRPr="00945CCB">
        <w:rPr>
          <w:rFonts w:asciiTheme="minorHAnsi" w:hAnsiTheme="minorHAnsi" w:cstheme="minorHAnsi"/>
          <w:b/>
          <w:bCs/>
          <w:sz w:val="22"/>
          <w:szCs w:val="22"/>
        </w:rPr>
        <w:t>Kafka</w:t>
      </w:r>
      <w:r w:rsidRPr="00D6588B">
        <w:rPr>
          <w:rFonts w:asciiTheme="minorHAnsi" w:hAnsiTheme="minorHAnsi" w:cstheme="minorHAnsi"/>
          <w:sz w:val="22"/>
          <w:szCs w:val="22"/>
        </w:rPr>
        <w:t xml:space="preserve"> </w:t>
      </w:r>
      <w:r w:rsidRPr="00945CCB">
        <w:rPr>
          <w:rFonts w:asciiTheme="minorHAnsi" w:hAnsiTheme="minorHAnsi" w:cstheme="minorHAnsi"/>
          <w:b/>
          <w:bCs/>
          <w:sz w:val="22"/>
          <w:szCs w:val="22"/>
        </w:rPr>
        <w:t>cluster</w:t>
      </w:r>
      <w:r w:rsidRPr="00D6588B">
        <w:rPr>
          <w:rFonts w:asciiTheme="minorHAnsi" w:hAnsiTheme="minorHAnsi" w:cstheme="minorHAnsi"/>
          <w:sz w:val="22"/>
          <w:szCs w:val="22"/>
        </w:rPr>
        <w:t xml:space="preserve"> </w:t>
      </w:r>
      <w:r w:rsidR="00BD5615" w:rsidRPr="00D6588B">
        <w:rPr>
          <w:rFonts w:asciiTheme="minorHAnsi" w:hAnsiTheme="minorHAnsi" w:cstheme="minorHAnsi"/>
          <w:sz w:val="22"/>
          <w:szCs w:val="22"/>
        </w:rPr>
        <w:t>setup.</w:t>
      </w:r>
      <w:r w:rsidR="00BD5615" w:rsidRPr="00D6588B">
        <w:rPr>
          <w:rStyle w:val="Strong"/>
          <w:rFonts w:asciiTheme="minorHAnsi" w:hAnsiTheme="minorHAnsi" w:cstheme="minorHAnsi"/>
          <w:b w:val="0"/>
          <w:bCs w:val="0"/>
          <w:sz w:val="22"/>
          <w:szCs w:val="22"/>
          <w:lang w:val="en-US"/>
        </w:rPr>
        <w:t xml:space="preserve"> Implement</w:t>
      </w:r>
      <w:r w:rsidR="000B3367" w:rsidRPr="00D6588B">
        <w:rPr>
          <w:rStyle w:val="Strong"/>
          <w:rFonts w:asciiTheme="minorHAnsi" w:hAnsiTheme="minorHAnsi" w:cstheme="minorHAnsi"/>
          <w:b w:val="0"/>
          <w:bCs w:val="0"/>
          <w:sz w:val="22"/>
          <w:szCs w:val="22"/>
          <w:lang w:val="en-US"/>
        </w:rPr>
        <w:t xml:space="preserve"> user authorities' management with </w:t>
      </w:r>
      <w:r w:rsidR="000B3367" w:rsidRPr="00D6588B">
        <w:rPr>
          <w:rStyle w:val="Strong"/>
          <w:rFonts w:asciiTheme="minorHAnsi" w:hAnsiTheme="minorHAnsi" w:cstheme="minorHAnsi"/>
          <w:sz w:val="22"/>
          <w:szCs w:val="22"/>
          <w:lang w:val="en-US"/>
        </w:rPr>
        <w:t>Spring Security</w:t>
      </w:r>
      <w:r w:rsidR="000B3367" w:rsidRPr="00D6588B">
        <w:rPr>
          <w:rStyle w:val="Strong"/>
          <w:rFonts w:asciiTheme="minorHAnsi" w:hAnsiTheme="minorHAnsi" w:cstheme="minorHAnsi"/>
          <w:b w:val="0"/>
          <w:bCs w:val="0"/>
          <w:sz w:val="22"/>
          <w:szCs w:val="22"/>
          <w:lang w:val="en-US"/>
        </w:rPr>
        <w:t>.</w:t>
      </w:r>
      <w:r w:rsidR="00BD5615" w:rsidRPr="00D6588B">
        <w:rPr>
          <w:rStyle w:val="Strong"/>
          <w:rFonts w:asciiTheme="minorHAnsi" w:hAnsiTheme="minorHAnsi" w:cstheme="minorHAnsi"/>
          <w:b w:val="0"/>
          <w:bCs w:val="0"/>
          <w:sz w:val="22"/>
          <w:szCs w:val="22"/>
        </w:rPr>
        <w:t xml:space="preserve"> </w:t>
      </w:r>
      <w:r w:rsidR="00BE7834" w:rsidRPr="00D6588B">
        <w:rPr>
          <w:rStyle w:val="Strong"/>
          <w:rFonts w:asciiTheme="minorHAnsi" w:hAnsiTheme="minorHAnsi" w:cstheme="minorHAnsi"/>
          <w:b w:val="0"/>
          <w:bCs w:val="0"/>
          <w:sz w:val="22"/>
          <w:szCs w:val="22"/>
          <w:lang w:val="en-US"/>
        </w:rPr>
        <w:t>Involved in bug fixing, major releases and customization for various client</w:t>
      </w:r>
      <w:r w:rsidR="00303877" w:rsidRPr="00D6588B">
        <w:rPr>
          <w:rStyle w:val="Strong"/>
          <w:rFonts w:asciiTheme="minorHAnsi" w:hAnsiTheme="minorHAnsi" w:cstheme="minorHAnsi"/>
          <w:b w:val="0"/>
          <w:bCs w:val="0"/>
          <w:sz w:val="22"/>
          <w:szCs w:val="22"/>
          <w:lang w:val="en-US"/>
        </w:rPr>
        <w:t>.</w:t>
      </w:r>
    </w:p>
    <w:p w14:paraId="79205E6E" w14:textId="2BE79C3A" w:rsidR="00886E94" w:rsidRPr="00D6588B" w:rsidRDefault="00B163DE" w:rsidP="00D6588B">
      <w:pPr>
        <w:widowControl/>
        <w:numPr>
          <w:ilvl w:val="0"/>
          <w:numId w:val="9"/>
        </w:numPr>
        <w:suppressAutoHyphens w:val="0"/>
        <w:ind w:left="587"/>
        <w:contextualSpacing/>
        <w:jc w:val="both"/>
        <w:rPr>
          <w:rStyle w:val="Strong"/>
          <w:rFonts w:asciiTheme="minorHAnsi" w:hAnsiTheme="minorHAnsi" w:cstheme="minorHAnsi"/>
          <w:b w:val="0"/>
          <w:bCs w:val="0"/>
          <w:sz w:val="22"/>
          <w:szCs w:val="22"/>
          <w:lang w:val="en-US"/>
        </w:rPr>
      </w:pPr>
      <w:r w:rsidRPr="00D6588B">
        <w:rPr>
          <w:rStyle w:val="Strong"/>
          <w:rFonts w:asciiTheme="minorHAnsi" w:hAnsiTheme="minorHAnsi" w:cstheme="minorHAnsi"/>
          <w:b w:val="0"/>
          <w:bCs w:val="0"/>
          <w:sz w:val="22"/>
          <w:szCs w:val="22"/>
          <w:lang w:val="en-US"/>
        </w:rPr>
        <w:t xml:space="preserve">Used </w:t>
      </w:r>
      <w:r w:rsidRPr="00945CCB">
        <w:rPr>
          <w:rStyle w:val="Strong"/>
          <w:rFonts w:asciiTheme="minorHAnsi" w:hAnsiTheme="minorHAnsi" w:cstheme="minorHAnsi"/>
          <w:sz w:val="22"/>
          <w:szCs w:val="22"/>
          <w:lang w:val="en-US"/>
        </w:rPr>
        <w:t>JIRA</w:t>
      </w:r>
      <w:r w:rsidRPr="00D6588B">
        <w:rPr>
          <w:rStyle w:val="Strong"/>
          <w:rFonts w:asciiTheme="minorHAnsi" w:hAnsiTheme="minorHAnsi" w:cstheme="minorHAnsi"/>
          <w:b w:val="0"/>
          <w:bCs w:val="0"/>
          <w:sz w:val="22"/>
          <w:szCs w:val="22"/>
          <w:lang w:val="en-US"/>
        </w:rPr>
        <w:t xml:space="preserve"> tool for </w:t>
      </w:r>
      <w:r w:rsidRPr="00945CCB">
        <w:rPr>
          <w:rStyle w:val="Strong"/>
          <w:rFonts w:asciiTheme="minorHAnsi" w:hAnsiTheme="minorHAnsi" w:cstheme="minorHAnsi"/>
          <w:sz w:val="22"/>
          <w:szCs w:val="22"/>
          <w:lang w:val="en-US"/>
        </w:rPr>
        <w:t>Issue/bug tracking</w:t>
      </w:r>
      <w:r w:rsidRPr="00D6588B">
        <w:rPr>
          <w:rStyle w:val="Strong"/>
          <w:rFonts w:asciiTheme="minorHAnsi" w:hAnsiTheme="minorHAnsi" w:cstheme="minorHAnsi"/>
          <w:b w:val="0"/>
          <w:bCs w:val="0"/>
          <w:sz w:val="22"/>
          <w:szCs w:val="22"/>
          <w:lang w:val="en-US"/>
        </w:rPr>
        <w:t>, monitoring of work assignment in the system.</w:t>
      </w:r>
      <w:r w:rsidR="00BD5615" w:rsidRPr="00D6588B">
        <w:rPr>
          <w:rStyle w:val="Strong"/>
          <w:rFonts w:asciiTheme="minorHAnsi" w:hAnsiTheme="minorHAnsi" w:cstheme="minorHAnsi"/>
          <w:b w:val="0"/>
          <w:bCs w:val="0"/>
          <w:sz w:val="22"/>
          <w:szCs w:val="22"/>
          <w:lang w:val="en-US"/>
        </w:rPr>
        <w:t xml:space="preserve"> </w:t>
      </w:r>
      <w:r w:rsidR="00886E94" w:rsidRPr="00D6588B">
        <w:rPr>
          <w:rStyle w:val="Strong"/>
          <w:rFonts w:asciiTheme="minorHAnsi" w:hAnsiTheme="minorHAnsi" w:cstheme="minorHAnsi"/>
          <w:b w:val="0"/>
          <w:bCs w:val="0"/>
          <w:sz w:val="22"/>
          <w:szCs w:val="22"/>
          <w:lang w:val="en-US"/>
        </w:rPr>
        <w:t xml:space="preserve">Used </w:t>
      </w:r>
      <w:r w:rsidR="00886E94" w:rsidRPr="00945CCB">
        <w:rPr>
          <w:rStyle w:val="Strong"/>
          <w:rFonts w:asciiTheme="minorHAnsi" w:hAnsiTheme="minorHAnsi" w:cstheme="minorHAnsi"/>
          <w:sz w:val="22"/>
          <w:szCs w:val="22"/>
          <w:lang w:val="en-US"/>
        </w:rPr>
        <w:t>JUnit</w:t>
      </w:r>
      <w:r w:rsidR="00886E94" w:rsidRPr="00D6588B">
        <w:rPr>
          <w:rStyle w:val="Strong"/>
          <w:rFonts w:asciiTheme="minorHAnsi" w:hAnsiTheme="minorHAnsi" w:cstheme="minorHAnsi"/>
          <w:b w:val="0"/>
          <w:bCs w:val="0"/>
          <w:sz w:val="22"/>
          <w:szCs w:val="22"/>
          <w:lang w:val="en-US"/>
        </w:rPr>
        <w:t xml:space="preserve"> test cases to test the application and performed random checks to analysis the portability, reliability and flexibility of the project.</w:t>
      </w:r>
    </w:p>
    <w:p w14:paraId="668E69A3" w14:textId="2333EB8A" w:rsidR="00037D7F" w:rsidRPr="00D6588B" w:rsidRDefault="00E842D5" w:rsidP="00D6588B">
      <w:pPr>
        <w:widowControl/>
        <w:numPr>
          <w:ilvl w:val="0"/>
          <w:numId w:val="9"/>
        </w:numPr>
        <w:suppressAutoHyphens w:val="0"/>
        <w:spacing w:line="276" w:lineRule="auto"/>
        <w:ind w:left="587"/>
        <w:rPr>
          <w:rStyle w:val="Strong"/>
          <w:rFonts w:asciiTheme="minorHAnsi" w:hAnsiTheme="minorHAnsi" w:cstheme="minorHAnsi"/>
          <w:b w:val="0"/>
          <w:bCs w:val="0"/>
          <w:sz w:val="22"/>
          <w:szCs w:val="22"/>
        </w:rPr>
      </w:pPr>
      <w:r w:rsidRPr="00D6588B">
        <w:rPr>
          <w:rFonts w:asciiTheme="minorHAnsi" w:hAnsiTheme="minorHAnsi" w:cstheme="minorHAnsi"/>
          <w:sz w:val="22"/>
          <w:szCs w:val="22"/>
        </w:rPr>
        <w:t xml:space="preserve">Used </w:t>
      </w:r>
      <w:r w:rsidRPr="00D6588B">
        <w:rPr>
          <w:rFonts w:asciiTheme="minorHAnsi" w:hAnsiTheme="minorHAnsi" w:cstheme="minorHAnsi"/>
          <w:b/>
          <w:bCs/>
          <w:sz w:val="22"/>
          <w:szCs w:val="22"/>
        </w:rPr>
        <w:t>Spring Security</w:t>
      </w:r>
      <w:r w:rsidRPr="00D6588B">
        <w:rPr>
          <w:rFonts w:asciiTheme="minorHAnsi" w:hAnsiTheme="minorHAnsi" w:cstheme="minorHAnsi"/>
          <w:sz w:val="22"/>
          <w:szCs w:val="22"/>
        </w:rPr>
        <w:t xml:space="preserve"> for Authentication and Authorization of the application.</w:t>
      </w:r>
      <w:r w:rsidR="00BD5615" w:rsidRPr="00D6588B">
        <w:rPr>
          <w:rStyle w:val="Strong"/>
          <w:rFonts w:asciiTheme="minorHAnsi" w:hAnsiTheme="minorHAnsi" w:cstheme="minorHAnsi"/>
          <w:b w:val="0"/>
          <w:bCs w:val="0"/>
          <w:sz w:val="22"/>
          <w:szCs w:val="22"/>
        </w:rPr>
        <w:t xml:space="preserve"> </w:t>
      </w:r>
      <w:r w:rsidR="00886E94" w:rsidRPr="00D6588B">
        <w:rPr>
          <w:rStyle w:val="Strong"/>
          <w:rFonts w:asciiTheme="minorHAnsi" w:hAnsiTheme="minorHAnsi" w:cstheme="minorHAnsi"/>
          <w:b w:val="0"/>
          <w:bCs w:val="0"/>
          <w:sz w:val="22"/>
          <w:szCs w:val="22"/>
          <w:lang w:val="en-US"/>
        </w:rPr>
        <w:t>Development process the Scrum, Iterative Agile methodologies for web Application.</w:t>
      </w:r>
      <w:r w:rsidR="00BD5615" w:rsidRPr="00D6588B">
        <w:rPr>
          <w:rStyle w:val="Strong"/>
          <w:rFonts w:asciiTheme="minorHAnsi" w:hAnsiTheme="minorHAnsi" w:cstheme="minorHAnsi"/>
          <w:b w:val="0"/>
          <w:bCs w:val="0"/>
          <w:sz w:val="22"/>
          <w:szCs w:val="22"/>
        </w:rPr>
        <w:t xml:space="preserve"> </w:t>
      </w:r>
      <w:r w:rsidR="00037D7F" w:rsidRPr="00D6588B">
        <w:rPr>
          <w:rStyle w:val="Strong"/>
          <w:rFonts w:asciiTheme="minorHAnsi" w:hAnsiTheme="minorHAnsi" w:cstheme="minorHAnsi"/>
          <w:b w:val="0"/>
          <w:bCs w:val="0"/>
          <w:sz w:val="22"/>
          <w:szCs w:val="22"/>
          <w:lang w:val="en-US"/>
        </w:rPr>
        <w:t>Involved in configuration setting for Development, Test, and Production Environment.</w:t>
      </w:r>
    </w:p>
    <w:p w14:paraId="7E2105BF" w14:textId="744B4571" w:rsidR="003B3BA3" w:rsidRPr="00C47C1F" w:rsidRDefault="003B3BA3" w:rsidP="00C47C1F">
      <w:pPr>
        <w:widowControl/>
        <w:numPr>
          <w:ilvl w:val="0"/>
          <w:numId w:val="9"/>
        </w:numPr>
        <w:suppressAutoHyphens w:val="0"/>
        <w:spacing w:line="276" w:lineRule="auto"/>
        <w:ind w:left="587"/>
        <w:rPr>
          <w:rStyle w:val="Strong"/>
          <w:rFonts w:asciiTheme="minorHAnsi" w:hAnsiTheme="minorHAnsi" w:cstheme="minorHAnsi"/>
          <w:b w:val="0"/>
          <w:bCs w:val="0"/>
          <w:sz w:val="22"/>
          <w:szCs w:val="22"/>
        </w:rPr>
      </w:pPr>
      <w:bookmarkStart w:id="0" w:name="_Hlk142557439"/>
      <w:r w:rsidRPr="00D6588B">
        <w:rPr>
          <w:rFonts w:asciiTheme="minorHAnsi" w:hAnsiTheme="minorHAnsi" w:cstheme="minorHAnsi"/>
          <w:sz w:val="22"/>
          <w:szCs w:val="22"/>
        </w:rPr>
        <w:t xml:space="preserve">Using </w:t>
      </w:r>
      <w:r w:rsidRPr="00D6588B">
        <w:rPr>
          <w:rFonts w:asciiTheme="minorHAnsi" w:hAnsiTheme="minorHAnsi" w:cstheme="minorHAnsi"/>
          <w:b/>
          <w:sz w:val="22"/>
          <w:szCs w:val="22"/>
        </w:rPr>
        <w:t>AJAX</w:t>
      </w:r>
      <w:r w:rsidRPr="00D6588B">
        <w:rPr>
          <w:rFonts w:asciiTheme="minorHAnsi" w:hAnsiTheme="minorHAnsi" w:cstheme="minorHAnsi"/>
          <w:sz w:val="22"/>
          <w:szCs w:val="22"/>
        </w:rPr>
        <w:t xml:space="preserve"> to request </w:t>
      </w:r>
      <w:r w:rsidRPr="00D6588B">
        <w:rPr>
          <w:rFonts w:asciiTheme="minorHAnsi" w:hAnsiTheme="minorHAnsi" w:cstheme="minorHAnsi"/>
          <w:b/>
          <w:sz w:val="22"/>
          <w:szCs w:val="22"/>
        </w:rPr>
        <w:t>JSON</w:t>
      </w:r>
      <w:r w:rsidRPr="00D6588B">
        <w:rPr>
          <w:rFonts w:asciiTheme="minorHAnsi" w:hAnsiTheme="minorHAnsi" w:cstheme="minorHAnsi"/>
          <w:sz w:val="22"/>
          <w:szCs w:val="22"/>
        </w:rPr>
        <w:t xml:space="preserve"> data through third party </w:t>
      </w:r>
      <w:r w:rsidRPr="00D6588B">
        <w:rPr>
          <w:rFonts w:asciiTheme="minorHAnsi" w:hAnsiTheme="minorHAnsi" w:cstheme="minorHAnsi"/>
          <w:b/>
          <w:sz w:val="22"/>
          <w:szCs w:val="22"/>
        </w:rPr>
        <w:t>REST APIs</w:t>
      </w:r>
      <w:r w:rsidRPr="00D6588B">
        <w:rPr>
          <w:rFonts w:asciiTheme="minorHAnsi" w:hAnsiTheme="minorHAnsi" w:cstheme="minorHAnsi"/>
          <w:sz w:val="22"/>
          <w:szCs w:val="22"/>
        </w:rPr>
        <w:t xml:space="preserve"> to acquire products data from server and display it in sorted order.</w:t>
      </w:r>
      <w:bookmarkStart w:id="1" w:name="_Hlk142556414"/>
      <w:bookmarkEnd w:id="0"/>
      <w:r w:rsidR="00C47C1F">
        <w:rPr>
          <w:rFonts w:asciiTheme="minorHAnsi" w:hAnsiTheme="minorHAnsi" w:cstheme="minorHAnsi"/>
          <w:sz w:val="22"/>
          <w:szCs w:val="22"/>
        </w:rPr>
        <w:t xml:space="preserve"> </w:t>
      </w:r>
      <w:r w:rsidRPr="00C47C1F">
        <w:rPr>
          <w:rFonts w:asciiTheme="minorHAnsi" w:hAnsiTheme="minorHAnsi" w:cstheme="minorHAnsi"/>
          <w:sz w:val="22"/>
          <w:szCs w:val="22"/>
        </w:rPr>
        <w:t xml:space="preserve">Working with back-end web technologies such as </w:t>
      </w:r>
      <w:r w:rsidRPr="00C47C1F">
        <w:rPr>
          <w:rFonts w:asciiTheme="minorHAnsi" w:hAnsiTheme="minorHAnsi" w:cstheme="minorHAnsi"/>
          <w:b/>
          <w:bCs/>
          <w:sz w:val="22"/>
          <w:szCs w:val="22"/>
        </w:rPr>
        <w:t>Apache, Nginx, MySQL, Mongo DB, Memcache</w:t>
      </w:r>
      <w:bookmarkEnd w:id="1"/>
      <w:r w:rsidR="00C47C1F">
        <w:rPr>
          <w:rFonts w:asciiTheme="minorHAnsi" w:hAnsiTheme="minorHAnsi" w:cstheme="minorHAnsi"/>
          <w:sz w:val="22"/>
          <w:szCs w:val="22"/>
        </w:rPr>
        <w:t xml:space="preserve">, </w:t>
      </w:r>
      <w:r w:rsidRPr="00C47C1F">
        <w:rPr>
          <w:rFonts w:asciiTheme="minorHAnsi" w:hAnsiTheme="minorHAnsi" w:cstheme="minorHAnsi"/>
          <w:sz w:val="22"/>
          <w:szCs w:val="22"/>
        </w:rPr>
        <w:t>Coded Rest API for Product service using spring boot.</w:t>
      </w:r>
      <w:r w:rsidR="002122DA" w:rsidRPr="00C47C1F">
        <w:rPr>
          <w:rFonts w:asciiTheme="minorHAnsi" w:hAnsiTheme="minorHAnsi" w:cstheme="minorHAnsi"/>
          <w:sz w:val="22"/>
          <w:szCs w:val="22"/>
        </w:rPr>
        <w:t xml:space="preserve"> </w:t>
      </w:r>
      <w:r w:rsidR="002122DA" w:rsidRPr="00C47C1F">
        <w:rPr>
          <w:rStyle w:val="Strong"/>
          <w:rFonts w:asciiTheme="minorHAnsi" w:hAnsiTheme="minorHAnsi" w:cstheme="minorHAnsi"/>
          <w:b w:val="0"/>
          <w:bCs w:val="0"/>
          <w:sz w:val="22"/>
          <w:szCs w:val="22"/>
        </w:rPr>
        <w:t xml:space="preserve">Created user-friendly GUI interface and Web pages using </w:t>
      </w:r>
      <w:r w:rsidR="002122DA" w:rsidRPr="00C47C1F">
        <w:rPr>
          <w:rStyle w:val="Strong"/>
          <w:rFonts w:asciiTheme="minorHAnsi" w:hAnsiTheme="minorHAnsi" w:cstheme="minorHAnsi"/>
          <w:sz w:val="22"/>
          <w:szCs w:val="22"/>
        </w:rPr>
        <w:t>HTML,</w:t>
      </w:r>
      <w:r w:rsidR="00DA6777" w:rsidRPr="00C47C1F">
        <w:rPr>
          <w:rStyle w:val="Strong"/>
          <w:rFonts w:asciiTheme="minorHAnsi" w:hAnsiTheme="minorHAnsi" w:cstheme="minorHAnsi"/>
          <w:sz w:val="22"/>
          <w:szCs w:val="22"/>
        </w:rPr>
        <w:t xml:space="preserve"> </w:t>
      </w:r>
      <w:r w:rsidR="002122DA" w:rsidRPr="00C47C1F">
        <w:rPr>
          <w:rStyle w:val="Strong"/>
          <w:rFonts w:asciiTheme="minorHAnsi" w:hAnsiTheme="minorHAnsi" w:cstheme="minorHAnsi"/>
          <w:sz w:val="22"/>
          <w:szCs w:val="22"/>
        </w:rPr>
        <w:t xml:space="preserve">Node JS, </w:t>
      </w:r>
      <w:r w:rsidR="00D85A2E" w:rsidRPr="00C47C1F">
        <w:rPr>
          <w:rStyle w:val="Strong"/>
          <w:rFonts w:asciiTheme="minorHAnsi" w:hAnsiTheme="minorHAnsi" w:cstheme="minorHAnsi"/>
          <w:sz w:val="22"/>
          <w:szCs w:val="22"/>
        </w:rPr>
        <w:t>jQuery</w:t>
      </w:r>
      <w:r w:rsidR="002122DA" w:rsidRPr="00C47C1F">
        <w:rPr>
          <w:rStyle w:val="Strong"/>
          <w:rFonts w:asciiTheme="minorHAnsi" w:hAnsiTheme="minorHAnsi" w:cstheme="minorHAnsi"/>
          <w:b w:val="0"/>
          <w:bCs w:val="0"/>
          <w:sz w:val="22"/>
          <w:szCs w:val="22"/>
        </w:rPr>
        <w:t xml:space="preserve"> and </w:t>
      </w:r>
      <w:r w:rsidR="002122DA" w:rsidRPr="00C47C1F">
        <w:rPr>
          <w:rStyle w:val="Strong"/>
          <w:rFonts w:asciiTheme="minorHAnsi" w:hAnsiTheme="minorHAnsi" w:cstheme="minorHAnsi"/>
          <w:sz w:val="22"/>
          <w:szCs w:val="22"/>
        </w:rPr>
        <w:t>Java script.</w:t>
      </w:r>
    </w:p>
    <w:p w14:paraId="56536199" w14:textId="234BEAEC" w:rsidR="00412047" w:rsidRPr="00D6588B" w:rsidRDefault="00AD0199" w:rsidP="00D6588B">
      <w:pPr>
        <w:widowControl/>
        <w:numPr>
          <w:ilvl w:val="0"/>
          <w:numId w:val="9"/>
        </w:numPr>
        <w:suppressAutoHyphens w:val="0"/>
        <w:ind w:left="587"/>
        <w:contextualSpacing/>
        <w:jc w:val="both"/>
        <w:rPr>
          <w:rStyle w:val="Strong"/>
          <w:rFonts w:asciiTheme="minorHAnsi" w:hAnsiTheme="minorHAnsi" w:cstheme="minorHAnsi"/>
          <w:b w:val="0"/>
          <w:bCs w:val="0"/>
          <w:sz w:val="22"/>
          <w:szCs w:val="22"/>
          <w:lang w:val="en-US"/>
        </w:rPr>
      </w:pPr>
      <w:r w:rsidRPr="00D6588B">
        <w:rPr>
          <w:rStyle w:val="Strong"/>
          <w:rFonts w:asciiTheme="minorHAnsi" w:hAnsiTheme="minorHAnsi" w:cstheme="minorHAnsi"/>
          <w:b w:val="0"/>
          <w:bCs w:val="0"/>
          <w:sz w:val="22"/>
          <w:szCs w:val="22"/>
          <w:lang w:val="en-US"/>
        </w:rPr>
        <w:t xml:space="preserve">Identified and resolved programming issues, Servlets and </w:t>
      </w:r>
      <w:r w:rsidRPr="008665AB">
        <w:rPr>
          <w:rStyle w:val="Strong"/>
          <w:rFonts w:asciiTheme="minorHAnsi" w:hAnsiTheme="minorHAnsi" w:cstheme="minorHAnsi"/>
          <w:sz w:val="22"/>
          <w:szCs w:val="22"/>
          <w:lang w:val="en-US"/>
        </w:rPr>
        <w:t>EJBs</w:t>
      </w:r>
      <w:r w:rsidRPr="00D6588B">
        <w:rPr>
          <w:rStyle w:val="Strong"/>
          <w:rFonts w:asciiTheme="minorHAnsi" w:hAnsiTheme="minorHAnsi" w:cstheme="minorHAnsi"/>
          <w:b w:val="0"/>
          <w:bCs w:val="0"/>
          <w:sz w:val="22"/>
          <w:szCs w:val="22"/>
          <w:lang w:val="en-US"/>
        </w:rPr>
        <w:t xml:space="preserve"> performance tuning opportunities.</w:t>
      </w:r>
      <w:r w:rsidR="00BD5615" w:rsidRPr="00D6588B">
        <w:rPr>
          <w:rStyle w:val="Strong"/>
          <w:rFonts w:asciiTheme="minorHAnsi" w:hAnsiTheme="minorHAnsi" w:cstheme="minorHAnsi"/>
          <w:b w:val="0"/>
          <w:bCs w:val="0"/>
          <w:sz w:val="22"/>
          <w:szCs w:val="22"/>
          <w:lang w:val="en-US"/>
        </w:rPr>
        <w:t xml:space="preserve"> </w:t>
      </w:r>
      <w:r w:rsidR="00412047" w:rsidRPr="00D6588B">
        <w:rPr>
          <w:rStyle w:val="Strong"/>
          <w:rFonts w:asciiTheme="minorHAnsi" w:hAnsiTheme="minorHAnsi" w:cstheme="minorHAnsi"/>
          <w:b w:val="0"/>
          <w:bCs w:val="0"/>
          <w:sz w:val="22"/>
          <w:szCs w:val="22"/>
          <w:lang w:val="en-US"/>
        </w:rPr>
        <w:t>Developed Service (</w:t>
      </w:r>
      <w:r w:rsidR="00412047" w:rsidRPr="008665AB">
        <w:rPr>
          <w:rStyle w:val="Strong"/>
          <w:rFonts w:asciiTheme="minorHAnsi" w:hAnsiTheme="minorHAnsi" w:cstheme="minorHAnsi"/>
          <w:sz w:val="22"/>
          <w:szCs w:val="22"/>
          <w:lang w:val="en-US"/>
        </w:rPr>
        <w:t>EJB</w:t>
      </w:r>
      <w:r w:rsidR="00412047" w:rsidRPr="00D6588B">
        <w:rPr>
          <w:rStyle w:val="Strong"/>
          <w:rFonts w:asciiTheme="minorHAnsi" w:hAnsiTheme="minorHAnsi" w:cstheme="minorHAnsi"/>
          <w:b w:val="0"/>
          <w:bCs w:val="0"/>
          <w:sz w:val="22"/>
          <w:szCs w:val="22"/>
          <w:lang w:val="en-US"/>
        </w:rPr>
        <w:t xml:space="preserve">) components for middle tier component implementation and implementation of business logic and Inter communication between components is developed by using </w:t>
      </w:r>
      <w:r w:rsidR="00412047" w:rsidRPr="00D6588B">
        <w:rPr>
          <w:rStyle w:val="Strong"/>
          <w:rFonts w:asciiTheme="minorHAnsi" w:hAnsiTheme="minorHAnsi" w:cstheme="minorHAnsi"/>
          <w:sz w:val="22"/>
          <w:szCs w:val="22"/>
          <w:lang w:val="en-US"/>
        </w:rPr>
        <w:t>XML.</w:t>
      </w:r>
    </w:p>
    <w:p w14:paraId="36E8ADE7" w14:textId="77777777" w:rsidR="009526D8" w:rsidRPr="00D6588B" w:rsidRDefault="009526D8" w:rsidP="009526D8">
      <w:pPr>
        <w:widowControl/>
        <w:suppressAutoHyphens w:val="0"/>
        <w:ind w:left="1429"/>
        <w:contextualSpacing/>
        <w:jc w:val="both"/>
        <w:rPr>
          <w:rStyle w:val="Strong"/>
          <w:rFonts w:asciiTheme="minorHAnsi" w:hAnsiTheme="minorHAnsi" w:cstheme="minorHAnsi"/>
          <w:b w:val="0"/>
          <w:bCs w:val="0"/>
          <w:lang w:val="en-US"/>
        </w:rPr>
      </w:pPr>
    </w:p>
    <w:p w14:paraId="683D70BB" w14:textId="45921682" w:rsidR="009526D8" w:rsidRPr="00D6588B" w:rsidRDefault="009526D8" w:rsidP="009526D8">
      <w:pPr>
        <w:widowControl/>
        <w:suppressAutoHyphens w:val="0"/>
        <w:contextualSpacing/>
        <w:jc w:val="both"/>
        <w:rPr>
          <w:rStyle w:val="Strong"/>
          <w:rFonts w:asciiTheme="minorHAnsi" w:hAnsiTheme="minorHAnsi" w:cstheme="minorHAnsi"/>
          <w:b w:val="0"/>
          <w:bCs w:val="0"/>
          <w:sz w:val="22"/>
          <w:szCs w:val="22"/>
          <w:lang w:val="en-US"/>
        </w:rPr>
      </w:pPr>
      <w:r w:rsidRPr="00D6588B">
        <w:rPr>
          <w:rFonts w:asciiTheme="minorHAnsi" w:hAnsiTheme="minorHAnsi" w:cstheme="minorHAnsi"/>
          <w:b/>
          <w:sz w:val="22"/>
          <w:szCs w:val="22"/>
        </w:rPr>
        <w:t>Environment:</w:t>
      </w:r>
      <w:r w:rsidRPr="00D6588B">
        <w:rPr>
          <w:rFonts w:asciiTheme="minorHAnsi" w:hAnsiTheme="minorHAnsi" w:cstheme="minorHAnsi"/>
          <w:bCs/>
          <w:sz w:val="22"/>
          <w:szCs w:val="22"/>
        </w:rPr>
        <w:t xml:space="preserve"> </w:t>
      </w:r>
      <w:r w:rsidRPr="0081348A">
        <w:rPr>
          <w:rStyle w:val="Strong"/>
          <w:rFonts w:asciiTheme="minorHAnsi" w:hAnsiTheme="minorHAnsi" w:cstheme="minorHAnsi"/>
          <w:b w:val="0"/>
          <w:bCs w:val="0"/>
          <w:color w:val="000000" w:themeColor="text1"/>
          <w:sz w:val="22"/>
          <w:szCs w:val="22"/>
          <w:lang w:val="en-US"/>
        </w:rPr>
        <w:t>Java,</w:t>
      </w:r>
      <w:r w:rsidR="00E914CF" w:rsidRPr="0081348A">
        <w:rPr>
          <w:rStyle w:val="Strong"/>
          <w:rFonts w:asciiTheme="minorHAnsi" w:hAnsiTheme="minorHAnsi" w:cstheme="minorHAnsi"/>
          <w:b w:val="0"/>
          <w:bCs w:val="0"/>
          <w:color w:val="000000" w:themeColor="text1"/>
          <w:sz w:val="22"/>
          <w:szCs w:val="22"/>
          <w:lang w:val="en-US"/>
        </w:rPr>
        <w:t xml:space="preserve"> </w:t>
      </w:r>
      <w:r w:rsidR="00E914CF" w:rsidRPr="0081348A">
        <w:rPr>
          <w:rStyle w:val="Strong"/>
          <w:rFonts w:asciiTheme="minorHAnsi" w:hAnsiTheme="minorHAnsi" w:cstheme="minorHAnsi"/>
          <w:b w:val="0"/>
          <w:bCs w:val="0"/>
          <w:color w:val="000000" w:themeColor="text1"/>
          <w:sz w:val="22"/>
          <w:szCs w:val="22"/>
          <w:lang w:val="en-US"/>
        </w:rPr>
        <w:t>AngularJS, Spring, HTML, Spring, Kafka, Web Services, D3 charts, Maven</w:t>
      </w:r>
      <w:r w:rsidRPr="0081348A">
        <w:rPr>
          <w:rStyle w:val="Strong"/>
          <w:rFonts w:asciiTheme="minorHAnsi" w:hAnsiTheme="minorHAnsi" w:cstheme="minorHAnsi"/>
          <w:b w:val="0"/>
          <w:bCs w:val="0"/>
          <w:color w:val="000000" w:themeColor="text1"/>
          <w:sz w:val="22"/>
          <w:szCs w:val="22"/>
          <w:lang w:val="en-US"/>
        </w:rPr>
        <w:t xml:space="preserve"> J2EE, SQL, MySQL, </w:t>
      </w:r>
      <w:r w:rsidR="00D0445C" w:rsidRPr="0081348A">
        <w:rPr>
          <w:rStyle w:val="Strong"/>
          <w:rFonts w:asciiTheme="minorHAnsi" w:hAnsiTheme="minorHAnsi" w:cstheme="minorHAnsi"/>
          <w:b w:val="0"/>
          <w:bCs w:val="0"/>
          <w:color w:val="000000" w:themeColor="text1"/>
          <w:sz w:val="22"/>
          <w:szCs w:val="22"/>
          <w:lang w:val="en-US"/>
        </w:rPr>
        <w:t>AWS</w:t>
      </w:r>
      <w:r w:rsidR="002A18F0" w:rsidRPr="0081348A">
        <w:rPr>
          <w:rStyle w:val="Strong"/>
          <w:rFonts w:asciiTheme="minorHAnsi" w:hAnsiTheme="minorHAnsi" w:cstheme="minorHAnsi"/>
          <w:b w:val="0"/>
          <w:bCs w:val="0"/>
          <w:color w:val="000000" w:themeColor="text1"/>
          <w:sz w:val="22"/>
          <w:szCs w:val="22"/>
          <w:lang w:val="en-US"/>
        </w:rPr>
        <w:t xml:space="preserve"> CLOUD</w:t>
      </w:r>
      <w:r w:rsidRPr="0081348A">
        <w:rPr>
          <w:rStyle w:val="Strong"/>
          <w:rFonts w:asciiTheme="minorHAnsi" w:hAnsiTheme="minorHAnsi" w:cstheme="minorHAnsi"/>
          <w:b w:val="0"/>
          <w:bCs w:val="0"/>
          <w:color w:val="000000" w:themeColor="text1"/>
          <w:sz w:val="22"/>
          <w:szCs w:val="22"/>
          <w:lang w:val="en-US"/>
        </w:rPr>
        <w:t xml:space="preserve">, </w:t>
      </w:r>
      <w:r w:rsidR="00D0445C" w:rsidRPr="0081348A">
        <w:rPr>
          <w:rStyle w:val="Strong"/>
          <w:rFonts w:asciiTheme="minorHAnsi" w:hAnsiTheme="minorHAnsi" w:cstheme="minorHAnsi"/>
          <w:b w:val="0"/>
          <w:bCs w:val="0"/>
          <w:color w:val="000000" w:themeColor="text1"/>
          <w:sz w:val="22"/>
          <w:szCs w:val="22"/>
          <w:lang w:val="en-US"/>
        </w:rPr>
        <w:t>Aws</w:t>
      </w:r>
      <w:r w:rsidRPr="0081348A">
        <w:rPr>
          <w:rStyle w:val="Strong"/>
          <w:rFonts w:asciiTheme="minorHAnsi" w:hAnsiTheme="minorHAnsi" w:cstheme="minorHAnsi"/>
          <w:b w:val="0"/>
          <w:bCs w:val="0"/>
          <w:color w:val="000000" w:themeColor="text1"/>
          <w:sz w:val="22"/>
          <w:szCs w:val="22"/>
          <w:lang w:val="en-US"/>
        </w:rPr>
        <w:t>, JDBC Apache, Nginx, MySQL, Mongo DB,</w:t>
      </w:r>
      <w:r w:rsidR="009D668A" w:rsidRPr="0081348A">
        <w:rPr>
          <w:rStyle w:val="Strong"/>
          <w:rFonts w:asciiTheme="minorHAnsi" w:hAnsiTheme="minorHAnsi" w:cstheme="minorHAnsi"/>
          <w:b w:val="0"/>
          <w:bCs w:val="0"/>
          <w:color w:val="000000" w:themeColor="text1"/>
          <w:sz w:val="22"/>
          <w:szCs w:val="22"/>
          <w:lang w:val="en-US"/>
        </w:rPr>
        <w:t xml:space="preserve"> Java, J2EE, Applet, EJB, DB2, IBM WebSphere, Maven, Apache Axis, AKKA, ClearCase, RTC, </w:t>
      </w:r>
      <w:r w:rsidRPr="0081348A">
        <w:rPr>
          <w:rStyle w:val="Strong"/>
          <w:rFonts w:asciiTheme="minorHAnsi" w:hAnsiTheme="minorHAnsi" w:cstheme="minorHAnsi"/>
          <w:b w:val="0"/>
          <w:bCs w:val="0"/>
          <w:color w:val="000000" w:themeColor="text1"/>
          <w:sz w:val="22"/>
          <w:szCs w:val="22"/>
          <w:lang w:val="en-US"/>
        </w:rPr>
        <w:t>Memcache, API, XML, spring boot, SOAP, JSON, RESTFUL API, Hibernate, Apache cxf, HTML,</w:t>
      </w:r>
      <w:r w:rsidR="006F2C60" w:rsidRPr="0081348A">
        <w:rPr>
          <w:rStyle w:val="Strong"/>
          <w:rFonts w:asciiTheme="minorHAnsi" w:hAnsiTheme="minorHAnsi" w:cstheme="minorHAnsi"/>
          <w:b w:val="0"/>
          <w:bCs w:val="0"/>
          <w:color w:val="000000" w:themeColor="text1"/>
          <w:sz w:val="22"/>
          <w:szCs w:val="22"/>
          <w:lang w:val="en-US"/>
        </w:rPr>
        <w:t xml:space="preserve"> AWS,</w:t>
      </w:r>
      <w:r w:rsidRPr="0081348A">
        <w:rPr>
          <w:rStyle w:val="Strong"/>
          <w:rFonts w:asciiTheme="minorHAnsi" w:hAnsiTheme="minorHAnsi" w:cstheme="minorHAnsi"/>
          <w:b w:val="0"/>
          <w:bCs w:val="0"/>
          <w:color w:val="000000" w:themeColor="text1"/>
          <w:sz w:val="22"/>
          <w:szCs w:val="22"/>
          <w:lang w:val="en-US"/>
        </w:rPr>
        <w:t xml:space="preserve"> JavaScript, JIRA</w:t>
      </w:r>
      <w:r w:rsidR="0037093B" w:rsidRPr="0081348A">
        <w:rPr>
          <w:rStyle w:val="Strong"/>
          <w:rFonts w:asciiTheme="minorHAnsi" w:hAnsiTheme="minorHAnsi" w:cstheme="minorHAnsi"/>
          <w:b w:val="0"/>
          <w:bCs w:val="0"/>
          <w:color w:val="000000" w:themeColor="text1"/>
          <w:sz w:val="22"/>
          <w:szCs w:val="22"/>
          <w:lang w:val="en-US"/>
        </w:rPr>
        <w:t>, EJB.</w:t>
      </w:r>
    </w:p>
    <w:p w14:paraId="3C53D25E" w14:textId="77777777" w:rsidR="00B75003" w:rsidRPr="00D6588B" w:rsidRDefault="00B75003" w:rsidP="00B75003">
      <w:pPr>
        <w:widowControl/>
        <w:suppressAutoHyphens w:val="0"/>
        <w:ind w:left="1429"/>
        <w:contextualSpacing/>
        <w:jc w:val="both"/>
        <w:rPr>
          <w:rFonts w:asciiTheme="minorHAnsi" w:hAnsiTheme="minorHAnsi" w:cstheme="minorHAnsi"/>
          <w:sz w:val="18"/>
          <w:szCs w:val="18"/>
          <w:lang w:eastAsia="en-GB"/>
        </w:rPr>
      </w:pPr>
    </w:p>
    <w:p w14:paraId="4B29A12E" w14:textId="77777777" w:rsidR="00B75003" w:rsidRPr="00D6588B" w:rsidRDefault="00B75003" w:rsidP="00B75003">
      <w:pPr>
        <w:widowControl/>
        <w:suppressAutoHyphens w:val="0"/>
        <w:contextualSpacing/>
        <w:jc w:val="both"/>
        <w:rPr>
          <w:rFonts w:asciiTheme="minorHAnsi" w:hAnsiTheme="minorHAnsi" w:cstheme="minorHAnsi"/>
          <w:sz w:val="18"/>
          <w:szCs w:val="18"/>
          <w:lang w:eastAsia="en-GB"/>
        </w:rPr>
      </w:pPr>
    </w:p>
    <w:p w14:paraId="1274FA43" w14:textId="0A3C830A" w:rsidR="008B1711" w:rsidRPr="00D6588B" w:rsidRDefault="000A4DB1" w:rsidP="00D77CA3">
      <w:pPr>
        <w:pStyle w:val="BodyText"/>
        <w:widowControl/>
        <w:spacing w:after="0" w:line="255" w:lineRule="atLeast"/>
        <w:rPr>
          <w:rFonts w:asciiTheme="minorHAnsi" w:hAnsiTheme="minorHAnsi" w:cstheme="minorHAnsi"/>
          <w:b/>
          <w:bCs/>
          <w:sz w:val="24"/>
          <w:szCs w:val="24"/>
          <w:lang w:val="en-US"/>
        </w:rPr>
      </w:pPr>
      <w:r w:rsidRPr="00D6588B">
        <w:rPr>
          <w:rFonts w:asciiTheme="minorHAnsi" w:hAnsiTheme="minorHAnsi" w:cstheme="minorHAnsi"/>
          <w:b/>
          <w:bCs/>
          <w:sz w:val="24"/>
          <w:szCs w:val="24"/>
          <w:lang w:val="en-US"/>
        </w:rPr>
        <w:t xml:space="preserve">Client: </w:t>
      </w:r>
      <w:r w:rsidR="00214AA7" w:rsidRPr="00214AA7">
        <w:rPr>
          <w:rFonts w:asciiTheme="minorHAnsi" w:hAnsiTheme="minorHAnsi" w:cstheme="minorHAnsi"/>
          <w:b/>
          <w:bCs/>
          <w:sz w:val="24"/>
          <w:szCs w:val="24"/>
          <w:lang w:val="en-US"/>
        </w:rPr>
        <w:t>Infosys</w:t>
      </w:r>
      <w:r w:rsidR="00214AA7" w:rsidRPr="00D6588B">
        <w:rPr>
          <w:rFonts w:asciiTheme="minorHAnsi" w:hAnsiTheme="minorHAnsi" w:cstheme="minorHAnsi"/>
          <w:b/>
          <w:bCs/>
          <w:sz w:val="24"/>
          <w:szCs w:val="24"/>
          <w:lang w:val="en-US"/>
        </w:rPr>
        <w:t xml:space="preserve"> </w:t>
      </w:r>
      <w:r w:rsidR="00214AA7">
        <w:rPr>
          <w:rFonts w:asciiTheme="minorHAnsi" w:hAnsiTheme="minorHAnsi" w:cstheme="minorHAnsi"/>
          <w:b/>
          <w:bCs/>
          <w:sz w:val="24"/>
          <w:szCs w:val="24"/>
          <w:lang w:val="en-US"/>
        </w:rPr>
        <w:tab/>
      </w:r>
      <w:r w:rsidR="00214AA7">
        <w:rPr>
          <w:rFonts w:asciiTheme="minorHAnsi" w:hAnsiTheme="minorHAnsi" w:cstheme="minorHAnsi"/>
          <w:b/>
          <w:bCs/>
          <w:sz w:val="24"/>
          <w:szCs w:val="24"/>
          <w:lang w:val="en-US"/>
        </w:rPr>
        <w:tab/>
      </w:r>
      <w:r w:rsidR="00214AA7">
        <w:rPr>
          <w:rFonts w:asciiTheme="minorHAnsi" w:hAnsiTheme="minorHAnsi" w:cstheme="minorHAnsi"/>
          <w:b/>
          <w:bCs/>
          <w:sz w:val="24"/>
          <w:szCs w:val="24"/>
          <w:lang w:val="en-US"/>
        </w:rPr>
        <w:tab/>
      </w:r>
      <w:r w:rsidR="00214AA7">
        <w:rPr>
          <w:rFonts w:asciiTheme="minorHAnsi" w:hAnsiTheme="minorHAnsi" w:cstheme="minorHAnsi"/>
          <w:b/>
          <w:bCs/>
          <w:sz w:val="24"/>
          <w:szCs w:val="24"/>
          <w:lang w:val="en-US"/>
        </w:rPr>
        <w:tab/>
      </w:r>
      <w:r w:rsidR="00214AA7">
        <w:rPr>
          <w:rFonts w:asciiTheme="minorHAnsi" w:hAnsiTheme="minorHAnsi" w:cstheme="minorHAnsi"/>
          <w:b/>
          <w:bCs/>
          <w:sz w:val="24"/>
          <w:szCs w:val="24"/>
          <w:lang w:val="en-US"/>
        </w:rPr>
        <w:tab/>
      </w:r>
      <w:r w:rsidR="00214AA7">
        <w:rPr>
          <w:rFonts w:asciiTheme="minorHAnsi" w:hAnsiTheme="minorHAnsi" w:cstheme="minorHAnsi"/>
          <w:b/>
          <w:bCs/>
          <w:sz w:val="24"/>
          <w:szCs w:val="24"/>
          <w:lang w:val="en-US"/>
        </w:rPr>
        <w:tab/>
      </w:r>
      <w:r w:rsidR="00214AA7">
        <w:rPr>
          <w:rFonts w:asciiTheme="minorHAnsi" w:hAnsiTheme="minorHAnsi" w:cstheme="minorHAnsi"/>
          <w:b/>
          <w:bCs/>
          <w:sz w:val="24"/>
          <w:szCs w:val="24"/>
          <w:lang w:val="en-US"/>
        </w:rPr>
        <w:tab/>
      </w:r>
      <w:r w:rsidR="00E81C04" w:rsidRPr="00D6588B">
        <w:rPr>
          <w:rFonts w:asciiTheme="minorHAnsi" w:hAnsiTheme="minorHAnsi" w:cstheme="minorHAnsi"/>
          <w:b/>
          <w:bCs/>
          <w:sz w:val="24"/>
          <w:szCs w:val="24"/>
          <w:lang w:val="en-US"/>
        </w:rPr>
        <w:t>September 2009 - October 2012</w:t>
      </w:r>
    </w:p>
    <w:p w14:paraId="2CB1A014" w14:textId="7224BEE6" w:rsidR="008B1711" w:rsidRPr="00D6588B" w:rsidRDefault="00FC3BA1" w:rsidP="008B1711">
      <w:pPr>
        <w:pStyle w:val="BodyText"/>
        <w:widowControl/>
        <w:spacing w:after="0" w:line="255" w:lineRule="atLeast"/>
        <w:rPr>
          <w:rStyle w:val="Strong"/>
          <w:rFonts w:asciiTheme="minorHAnsi" w:hAnsiTheme="minorHAnsi" w:cstheme="minorHAnsi"/>
          <w:sz w:val="24"/>
          <w:szCs w:val="24"/>
          <w:lang w:val="en-US"/>
        </w:rPr>
      </w:pPr>
      <w:r w:rsidRPr="00D6588B">
        <w:rPr>
          <w:rFonts w:asciiTheme="minorHAnsi" w:hAnsiTheme="minorHAnsi" w:cstheme="minorHAnsi"/>
          <w:b/>
          <w:bCs/>
          <w:sz w:val="24"/>
          <w:szCs w:val="24"/>
          <w:lang w:val="en-US"/>
        </w:rPr>
        <w:lastRenderedPageBreak/>
        <w:t xml:space="preserve">Software </w:t>
      </w:r>
      <w:r w:rsidR="008B1711" w:rsidRPr="00D6588B">
        <w:rPr>
          <w:rFonts w:asciiTheme="minorHAnsi" w:hAnsiTheme="minorHAnsi" w:cstheme="minorHAnsi"/>
          <w:b/>
          <w:bCs/>
          <w:sz w:val="24"/>
          <w:szCs w:val="24"/>
          <w:lang w:val="en-US"/>
        </w:rPr>
        <w:t>Developer</w:t>
      </w:r>
      <w:r w:rsidR="008B1711" w:rsidRPr="00D6588B">
        <w:rPr>
          <w:rStyle w:val="Strong"/>
          <w:rFonts w:asciiTheme="minorHAnsi" w:hAnsiTheme="minorHAnsi" w:cstheme="minorHAnsi"/>
          <w:sz w:val="24"/>
          <w:szCs w:val="24"/>
        </w:rPr>
        <w:t xml:space="preserve"> </w:t>
      </w:r>
      <w:r w:rsidR="00214AA7">
        <w:rPr>
          <w:rStyle w:val="Strong"/>
          <w:rFonts w:asciiTheme="minorHAnsi" w:hAnsiTheme="minorHAnsi" w:cstheme="minorHAnsi"/>
          <w:sz w:val="24"/>
          <w:szCs w:val="24"/>
        </w:rPr>
        <w:t>/ Java Full stack Developer</w:t>
      </w:r>
    </w:p>
    <w:p w14:paraId="089399C3" w14:textId="1D3D49B3" w:rsidR="00AB3912" w:rsidRDefault="00B75003" w:rsidP="00E81C04">
      <w:pPr>
        <w:pStyle w:val="BodyText"/>
        <w:widowControl/>
        <w:spacing w:after="0" w:line="255" w:lineRule="atLeast"/>
        <w:rPr>
          <w:rFonts w:asciiTheme="minorHAnsi" w:hAnsiTheme="minorHAnsi" w:cstheme="minorHAnsi"/>
          <w:b/>
          <w:bCs/>
          <w:sz w:val="24"/>
          <w:szCs w:val="24"/>
          <w:lang w:val="en-US"/>
        </w:rPr>
      </w:pPr>
      <w:r w:rsidRPr="00D6588B">
        <w:rPr>
          <w:rFonts w:asciiTheme="minorHAnsi" w:hAnsiTheme="minorHAnsi" w:cstheme="minorHAnsi"/>
          <w:b/>
          <w:bCs/>
          <w:sz w:val="24"/>
          <w:szCs w:val="24"/>
          <w:lang w:val="en-US"/>
        </w:rPr>
        <w:t xml:space="preserve">Tech Stack: </w:t>
      </w:r>
      <w:r w:rsidR="00B374C8" w:rsidRPr="00D6588B">
        <w:rPr>
          <w:rFonts w:asciiTheme="minorHAnsi" w:hAnsiTheme="minorHAnsi" w:cstheme="minorHAnsi"/>
          <w:b/>
          <w:bCs/>
          <w:sz w:val="24"/>
          <w:szCs w:val="24"/>
          <w:lang w:val="en-US"/>
        </w:rPr>
        <w:t>Java, Servlet, Spring,</w:t>
      </w:r>
      <w:r w:rsidR="00CF323D" w:rsidRPr="00D6588B">
        <w:rPr>
          <w:rFonts w:asciiTheme="minorHAnsi" w:hAnsiTheme="minorHAnsi" w:cstheme="minorHAnsi"/>
          <w:b/>
          <w:bCs/>
          <w:sz w:val="24"/>
          <w:szCs w:val="24"/>
          <w:lang w:val="en-US"/>
        </w:rPr>
        <w:t xml:space="preserve"> Akka,</w:t>
      </w:r>
      <w:r w:rsidR="00B374C8" w:rsidRPr="00D6588B">
        <w:rPr>
          <w:rFonts w:asciiTheme="minorHAnsi" w:hAnsiTheme="minorHAnsi" w:cstheme="minorHAnsi"/>
          <w:b/>
          <w:bCs/>
          <w:sz w:val="24"/>
          <w:szCs w:val="24"/>
          <w:lang w:val="en-US"/>
        </w:rPr>
        <w:t xml:space="preserve"> Hibernate, </w:t>
      </w:r>
      <w:r w:rsidR="007C01E7" w:rsidRPr="00D6588B">
        <w:rPr>
          <w:rFonts w:asciiTheme="minorHAnsi" w:hAnsiTheme="minorHAnsi" w:cstheme="minorHAnsi"/>
          <w:b/>
          <w:bCs/>
          <w:sz w:val="24"/>
          <w:szCs w:val="24"/>
          <w:lang w:val="en-US"/>
        </w:rPr>
        <w:t>MySQL</w:t>
      </w:r>
      <w:r w:rsidR="00B374C8" w:rsidRPr="00D6588B">
        <w:rPr>
          <w:rFonts w:asciiTheme="minorHAnsi" w:hAnsiTheme="minorHAnsi" w:cstheme="minorHAnsi"/>
          <w:b/>
          <w:bCs/>
          <w:sz w:val="24"/>
          <w:szCs w:val="24"/>
          <w:lang w:val="en-US"/>
        </w:rPr>
        <w:t>, Tomcat</w:t>
      </w:r>
      <w:r w:rsidR="000C05D1" w:rsidRPr="00D6588B">
        <w:rPr>
          <w:rFonts w:asciiTheme="minorHAnsi" w:hAnsiTheme="minorHAnsi" w:cstheme="minorHAnsi"/>
          <w:b/>
          <w:bCs/>
          <w:sz w:val="24"/>
          <w:szCs w:val="24"/>
          <w:lang w:val="en-US"/>
        </w:rPr>
        <w:t>, XML, XSL, XSLT, DOM</w:t>
      </w:r>
      <w:r w:rsidR="00C55F7C" w:rsidRPr="00D6588B">
        <w:rPr>
          <w:rFonts w:asciiTheme="minorHAnsi" w:hAnsiTheme="minorHAnsi" w:cstheme="minorHAnsi"/>
          <w:b/>
          <w:bCs/>
          <w:sz w:val="24"/>
          <w:szCs w:val="24"/>
          <w:lang w:val="en-US"/>
        </w:rPr>
        <w:t xml:space="preserve">, </w:t>
      </w:r>
      <w:r w:rsidR="00ED2C3C" w:rsidRPr="00D6588B">
        <w:rPr>
          <w:rFonts w:asciiTheme="minorHAnsi" w:hAnsiTheme="minorHAnsi" w:cstheme="minorHAnsi"/>
          <w:b/>
          <w:bCs/>
          <w:sz w:val="24"/>
          <w:szCs w:val="24"/>
          <w:lang w:val="en-US"/>
        </w:rPr>
        <w:t>Senaratne</w:t>
      </w:r>
      <w:r w:rsidR="00AB3912" w:rsidRPr="00D6588B">
        <w:rPr>
          <w:rFonts w:asciiTheme="minorHAnsi" w:hAnsiTheme="minorHAnsi" w:cstheme="minorHAnsi"/>
          <w:b/>
          <w:bCs/>
          <w:sz w:val="24"/>
          <w:szCs w:val="24"/>
          <w:lang w:val="en-US"/>
        </w:rPr>
        <w:t xml:space="preserve">: Microsoft, Citi, Lincoln, </w:t>
      </w:r>
      <w:proofErr w:type="spellStart"/>
      <w:r w:rsidR="00AB3912" w:rsidRPr="00D6588B">
        <w:rPr>
          <w:rFonts w:asciiTheme="minorHAnsi" w:hAnsiTheme="minorHAnsi" w:cstheme="minorHAnsi"/>
          <w:b/>
          <w:bCs/>
          <w:sz w:val="24"/>
          <w:szCs w:val="24"/>
          <w:lang w:val="en-US"/>
        </w:rPr>
        <w:t>eMoney</w:t>
      </w:r>
      <w:proofErr w:type="spellEnd"/>
      <w:r w:rsidR="00AB3912" w:rsidRPr="00D6588B">
        <w:rPr>
          <w:rFonts w:asciiTheme="minorHAnsi" w:hAnsiTheme="minorHAnsi" w:cstheme="minorHAnsi"/>
          <w:b/>
          <w:bCs/>
          <w:sz w:val="24"/>
          <w:szCs w:val="24"/>
          <w:lang w:val="en-US"/>
        </w:rPr>
        <w:t>, MassMutual, ORCC, Vanguard, Vision, Harris, etc.</w:t>
      </w:r>
    </w:p>
    <w:p w14:paraId="69D56A32" w14:textId="77777777" w:rsidR="00E35167" w:rsidRPr="00D6588B" w:rsidRDefault="00E35167" w:rsidP="00E81C04">
      <w:pPr>
        <w:pStyle w:val="BodyText"/>
        <w:widowControl/>
        <w:spacing w:after="0" w:line="255" w:lineRule="atLeast"/>
        <w:rPr>
          <w:rFonts w:asciiTheme="minorHAnsi" w:hAnsiTheme="minorHAnsi" w:cstheme="minorHAnsi"/>
          <w:b/>
          <w:bCs/>
          <w:sz w:val="24"/>
          <w:szCs w:val="24"/>
          <w:lang w:val="en-US"/>
        </w:rPr>
      </w:pPr>
    </w:p>
    <w:p w14:paraId="75405F21" w14:textId="4EB36DC2" w:rsidR="00B75003" w:rsidRPr="0081348A" w:rsidRDefault="00E35167" w:rsidP="00E35167">
      <w:pPr>
        <w:widowControl/>
        <w:suppressAutoHyphens w:val="0"/>
        <w:spacing w:line="255" w:lineRule="atLeast"/>
        <w:contextualSpacing/>
        <w:jc w:val="both"/>
        <w:rPr>
          <w:rStyle w:val="Strong"/>
          <w:rFonts w:asciiTheme="minorHAnsi" w:hAnsiTheme="minorHAnsi" w:cstheme="minorHAnsi"/>
          <w:b w:val="0"/>
          <w:bCs w:val="0"/>
          <w:color w:val="000000" w:themeColor="text1"/>
          <w:sz w:val="22"/>
          <w:szCs w:val="22"/>
          <w:lang w:val="en-US"/>
        </w:rPr>
      </w:pPr>
      <w:r w:rsidRPr="0081348A">
        <w:rPr>
          <w:rStyle w:val="Strong"/>
          <w:rFonts w:asciiTheme="minorHAnsi" w:hAnsiTheme="minorHAnsi" w:cstheme="minorHAnsi"/>
          <w:b w:val="0"/>
          <w:bCs w:val="0"/>
          <w:color w:val="000000" w:themeColor="text1"/>
          <w:sz w:val="22"/>
          <w:szCs w:val="22"/>
          <w:lang w:val="en-US"/>
        </w:rPr>
        <w:t xml:space="preserve">At </w:t>
      </w:r>
      <w:r w:rsidRPr="0081348A">
        <w:rPr>
          <w:rStyle w:val="Strong"/>
          <w:rFonts w:asciiTheme="minorHAnsi" w:hAnsiTheme="minorHAnsi" w:cstheme="minorHAnsi"/>
          <w:b w:val="0"/>
          <w:bCs w:val="0"/>
          <w:color w:val="000000" w:themeColor="text1"/>
          <w:sz w:val="22"/>
          <w:szCs w:val="22"/>
          <w:lang w:val="en-US"/>
        </w:rPr>
        <w:t>Infosys</w:t>
      </w:r>
      <w:r w:rsidRPr="0081348A">
        <w:rPr>
          <w:rStyle w:val="Strong"/>
          <w:rFonts w:asciiTheme="minorHAnsi" w:hAnsiTheme="minorHAnsi" w:cstheme="minorHAnsi"/>
          <w:b w:val="0"/>
          <w:bCs w:val="0"/>
          <w:color w:val="000000" w:themeColor="text1"/>
          <w:sz w:val="22"/>
          <w:szCs w:val="22"/>
          <w:lang w:val="en-US"/>
        </w:rPr>
        <w:t xml:space="preserve">, I worked on CDAS (Customer Data Analytics and Services). CDAS is a </w:t>
      </w:r>
      <w:r w:rsidRPr="0081348A">
        <w:rPr>
          <w:rStyle w:val="Strong"/>
          <w:rFonts w:asciiTheme="minorHAnsi" w:hAnsiTheme="minorHAnsi" w:cstheme="minorHAnsi"/>
          <w:b w:val="0"/>
          <w:bCs w:val="0"/>
          <w:color w:val="000000" w:themeColor="text1"/>
          <w:sz w:val="22"/>
          <w:szCs w:val="22"/>
          <w:lang w:val="en-US"/>
        </w:rPr>
        <w:t>fast-paced</w:t>
      </w:r>
      <w:r w:rsidRPr="0081348A">
        <w:rPr>
          <w:rStyle w:val="Strong"/>
          <w:rFonts w:asciiTheme="minorHAnsi" w:hAnsiTheme="minorHAnsi" w:cstheme="minorHAnsi"/>
          <w:b w:val="0"/>
          <w:bCs w:val="0"/>
          <w:color w:val="000000" w:themeColor="text1"/>
          <w:sz w:val="22"/>
          <w:szCs w:val="22"/>
          <w:lang w:val="en-US"/>
        </w:rPr>
        <w:t xml:space="preserve"> team whose primary goal is to continually improve the customer and partner purchasing experience through </w:t>
      </w:r>
      <w:r w:rsidRPr="0081348A">
        <w:rPr>
          <w:rStyle w:val="Strong"/>
          <w:rFonts w:asciiTheme="minorHAnsi" w:hAnsiTheme="minorHAnsi" w:cstheme="minorHAnsi"/>
          <w:b w:val="0"/>
          <w:bCs w:val="0"/>
          <w:color w:val="000000" w:themeColor="text1"/>
          <w:sz w:val="22"/>
          <w:szCs w:val="22"/>
          <w:lang w:val="en-US"/>
        </w:rPr>
        <w:t>end-to-end</w:t>
      </w:r>
      <w:r w:rsidRPr="0081348A">
        <w:rPr>
          <w:rStyle w:val="Strong"/>
          <w:rFonts w:asciiTheme="minorHAnsi" w:hAnsiTheme="minorHAnsi" w:cstheme="minorHAnsi"/>
          <w:b w:val="0"/>
          <w:bCs w:val="0"/>
          <w:color w:val="000000" w:themeColor="text1"/>
          <w:sz w:val="22"/>
          <w:szCs w:val="22"/>
          <w:lang w:val="en-US"/>
        </w:rPr>
        <w:t xml:space="preserve"> policy, process, and </w:t>
      </w:r>
      <w:r w:rsidRPr="0081348A">
        <w:rPr>
          <w:rStyle w:val="Strong"/>
          <w:rFonts w:asciiTheme="minorHAnsi" w:hAnsiTheme="minorHAnsi" w:cstheme="minorHAnsi"/>
          <w:b w:val="0"/>
          <w:bCs w:val="0"/>
          <w:color w:val="000000" w:themeColor="text1"/>
          <w:sz w:val="22"/>
          <w:szCs w:val="22"/>
          <w:lang w:val="en-US"/>
        </w:rPr>
        <w:t>system changes</w:t>
      </w:r>
      <w:r w:rsidRPr="0081348A">
        <w:rPr>
          <w:rStyle w:val="Strong"/>
          <w:rFonts w:asciiTheme="minorHAnsi" w:hAnsiTheme="minorHAnsi" w:cstheme="minorHAnsi"/>
          <w:b w:val="0"/>
          <w:bCs w:val="0"/>
          <w:color w:val="000000" w:themeColor="text1"/>
          <w:sz w:val="22"/>
          <w:szCs w:val="22"/>
          <w:lang w:val="en-US"/>
        </w:rPr>
        <w:t xml:space="preserve"> as well as product ordering support and configuration</w:t>
      </w:r>
    </w:p>
    <w:p w14:paraId="29C3A6CF" w14:textId="77777777" w:rsidR="008C7DC0" w:rsidRPr="0081348A" w:rsidRDefault="008C7DC0" w:rsidP="008C7DC0">
      <w:pPr>
        <w:pStyle w:val="ListParagraph"/>
        <w:widowControl/>
        <w:numPr>
          <w:ilvl w:val="0"/>
          <w:numId w:val="25"/>
        </w:numPr>
        <w:suppressAutoHyphens w:val="0"/>
        <w:spacing w:line="255" w:lineRule="atLeast"/>
        <w:jc w:val="both"/>
        <w:rPr>
          <w:rStyle w:val="Strong"/>
          <w:rFonts w:asciiTheme="minorHAnsi" w:hAnsiTheme="minorHAnsi" w:cstheme="minorHAnsi"/>
          <w:b w:val="0"/>
          <w:bCs w:val="0"/>
          <w:color w:val="000000" w:themeColor="text1"/>
          <w:sz w:val="22"/>
          <w:szCs w:val="22"/>
          <w:lang w:val="en-US"/>
        </w:rPr>
      </w:pPr>
      <w:r w:rsidRPr="0081348A">
        <w:rPr>
          <w:rStyle w:val="Strong"/>
          <w:rFonts w:asciiTheme="minorHAnsi" w:hAnsiTheme="minorHAnsi" w:cstheme="minorHAnsi"/>
          <w:b w:val="0"/>
          <w:bCs w:val="0"/>
          <w:color w:val="000000" w:themeColor="text1"/>
          <w:sz w:val="22"/>
          <w:szCs w:val="22"/>
          <w:lang w:val="en-US"/>
        </w:rPr>
        <w:t xml:space="preserve">Responsible for developing the Service layer. </w:t>
      </w:r>
    </w:p>
    <w:p w14:paraId="51E309F9" w14:textId="77777777" w:rsidR="008C7DC0" w:rsidRPr="0081348A" w:rsidRDefault="008C7DC0" w:rsidP="008C7DC0">
      <w:pPr>
        <w:pStyle w:val="ListParagraph"/>
        <w:widowControl/>
        <w:numPr>
          <w:ilvl w:val="0"/>
          <w:numId w:val="25"/>
        </w:numPr>
        <w:suppressAutoHyphens w:val="0"/>
        <w:spacing w:line="255" w:lineRule="atLeast"/>
        <w:jc w:val="both"/>
        <w:rPr>
          <w:rStyle w:val="Strong"/>
          <w:rFonts w:asciiTheme="minorHAnsi" w:hAnsiTheme="minorHAnsi" w:cstheme="minorHAnsi"/>
          <w:b w:val="0"/>
          <w:bCs w:val="0"/>
          <w:color w:val="000000" w:themeColor="text1"/>
          <w:sz w:val="22"/>
          <w:szCs w:val="22"/>
          <w:lang w:val="en-US"/>
        </w:rPr>
      </w:pPr>
      <w:r w:rsidRPr="0081348A">
        <w:rPr>
          <w:rStyle w:val="Strong"/>
          <w:rFonts w:asciiTheme="minorHAnsi" w:hAnsiTheme="minorHAnsi" w:cstheme="minorHAnsi"/>
          <w:b w:val="0"/>
          <w:bCs w:val="0"/>
          <w:color w:val="000000" w:themeColor="text1"/>
          <w:sz w:val="22"/>
          <w:szCs w:val="22"/>
          <w:lang w:val="en-US"/>
        </w:rPr>
        <w:t xml:space="preserve">DAO layer and presentation layer. </w:t>
      </w:r>
    </w:p>
    <w:p w14:paraId="0E0266D5" w14:textId="77777777" w:rsidR="008C7DC0" w:rsidRPr="0081348A" w:rsidRDefault="008C7DC0" w:rsidP="008C7DC0">
      <w:pPr>
        <w:pStyle w:val="ListParagraph"/>
        <w:widowControl/>
        <w:numPr>
          <w:ilvl w:val="0"/>
          <w:numId w:val="25"/>
        </w:numPr>
        <w:suppressAutoHyphens w:val="0"/>
        <w:spacing w:line="255" w:lineRule="atLeast"/>
        <w:jc w:val="both"/>
        <w:rPr>
          <w:rStyle w:val="Strong"/>
          <w:rFonts w:asciiTheme="minorHAnsi" w:hAnsiTheme="minorHAnsi" w:cstheme="minorHAnsi"/>
          <w:b w:val="0"/>
          <w:bCs w:val="0"/>
          <w:color w:val="000000" w:themeColor="text1"/>
          <w:sz w:val="22"/>
          <w:szCs w:val="22"/>
          <w:lang w:val="en-US"/>
        </w:rPr>
      </w:pPr>
      <w:r w:rsidRPr="0081348A">
        <w:rPr>
          <w:rStyle w:val="Strong"/>
          <w:rFonts w:asciiTheme="minorHAnsi" w:hAnsiTheme="minorHAnsi" w:cstheme="minorHAnsi"/>
          <w:b w:val="0"/>
          <w:bCs w:val="0"/>
          <w:color w:val="000000" w:themeColor="text1"/>
          <w:sz w:val="22"/>
          <w:szCs w:val="22"/>
          <w:lang w:val="en-US"/>
        </w:rPr>
        <w:t>Integrated with Oracle OBIE tool.</w:t>
      </w:r>
    </w:p>
    <w:p w14:paraId="0D2FB6E6" w14:textId="77777777" w:rsidR="008C7DC0" w:rsidRPr="0081348A" w:rsidRDefault="008C7DC0" w:rsidP="008C7DC0">
      <w:pPr>
        <w:pStyle w:val="ListParagraph"/>
        <w:widowControl/>
        <w:numPr>
          <w:ilvl w:val="0"/>
          <w:numId w:val="25"/>
        </w:numPr>
        <w:suppressAutoHyphens w:val="0"/>
        <w:spacing w:line="255" w:lineRule="atLeast"/>
        <w:jc w:val="both"/>
        <w:rPr>
          <w:rStyle w:val="Strong"/>
          <w:rFonts w:asciiTheme="minorHAnsi" w:hAnsiTheme="minorHAnsi" w:cstheme="minorHAnsi"/>
          <w:b w:val="0"/>
          <w:bCs w:val="0"/>
          <w:color w:val="000000" w:themeColor="text1"/>
          <w:sz w:val="22"/>
          <w:szCs w:val="22"/>
          <w:lang w:val="en-US"/>
        </w:rPr>
      </w:pPr>
      <w:r w:rsidRPr="0081348A">
        <w:rPr>
          <w:rStyle w:val="Strong"/>
          <w:rFonts w:asciiTheme="minorHAnsi" w:hAnsiTheme="minorHAnsi" w:cstheme="minorHAnsi"/>
          <w:b w:val="0"/>
          <w:bCs w:val="0"/>
          <w:color w:val="000000" w:themeColor="text1"/>
          <w:sz w:val="22"/>
          <w:szCs w:val="22"/>
          <w:lang w:val="en-US"/>
        </w:rPr>
        <w:t xml:space="preserve">Developed Shell scripts for scheduler jobs. </w:t>
      </w:r>
    </w:p>
    <w:p w14:paraId="0166E418" w14:textId="7A884DE6" w:rsidR="008C7DC0" w:rsidRPr="0081348A" w:rsidRDefault="008C7DC0" w:rsidP="008C7DC0">
      <w:pPr>
        <w:pStyle w:val="ListParagraph"/>
        <w:widowControl/>
        <w:numPr>
          <w:ilvl w:val="0"/>
          <w:numId w:val="25"/>
        </w:numPr>
        <w:suppressAutoHyphens w:val="0"/>
        <w:spacing w:line="255" w:lineRule="atLeast"/>
        <w:jc w:val="both"/>
        <w:rPr>
          <w:rStyle w:val="Strong"/>
          <w:rFonts w:asciiTheme="minorHAnsi" w:hAnsiTheme="minorHAnsi" w:cstheme="minorHAnsi"/>
          <w:b w:val="0"/>
          <w:bCs w:val="0"/>
          <w:color w:val="000000" w:themeColor="text1"/>
          <w:sz w:val="22"/>
          <w:szCs w:val="22"/>
          <w:lang w:val="en-US"/>
        </w:rPr>
      </w:pPr>
      <w:r w:rsidRPr="0081348A">
        <w:rPr>
          <w:rStyle w:val="Strong"/>
          <w:rFonts w:asciiTheme="minorHAnsi" w:hAnsiTheme="minorHAnsi" w:cstheme="minorHAnsi"/>
          <w:b w:val="0"/>
          <w:bCs w:val="0"/>
          <w:color w:val="000000" w:themeColor="text1"/>
          <w:sz w:val="22"/>
          <w:szCs w:val="22"/>
          <w:lang w:val="en-US"/>
        </w:rPr>
        <w:t>Unit testing with JUnit.</w:t>
      </w:r>
    </w:p>
    <w:p w14:paraId="4D4844A6" w14:textId="3D4C1B35" w:rsidR="0081348A" w:rsidRPr="0081348A" w:rsidRDefault="0081348A" w:rsidP="0081348A">
      <w:pPr>
        <w:pStyle w:val="BodyText"/>
        <w:ind w:right="254"/>
        <w:jc w:val="both"/>
        <w:rPr>
          <w:rStyle w:val="Strong"/>
          <w:rFonts w:asciiTheme="minorHAnsi" w:hAnsiTheme="minorHAnsi" w:cstheme="minorHAnsi"/>
          <w:b w:val="0"/>
          <w:bCs w:val="0"/>
          <w:color w:val="000000" w:themeColor="text1"/>
          <w:sz w:val="22"/>
          <w:szCs w:val="22"/>
          <w:lang w:val="en-US"/>
        </w:rPr>
      </w:pPr>
      <w:r w:rsidRPr="0081348A">
        <w:rPr>
          <w:rStyle w:val="Strong"/>
          <w:rFonts w:asciiTheme="minorHAnsi" w:hAnsiTheme="minorHAnsi" w:cstheme="minorHAnsi"/>
          <w:color w:val="000000" w:themeColor="text1"/>
          <w:sz w:val="22"/>
          <w:szCs w:val="22"/>
          <w:lang w:val="en-US"/>
        </w:rPr>
        <w:t xml:space="preserve">Description: </w:t>
      </w:r>
      <w:r w:rsidRPr="0081348A">
        <w:rPr>
          <w:rStyle w:val="Strong"/>
          <w:rFonts w:asciiTheme="minorHAnsi" w:hAnsiTheme="minorHAnsi" w:cstheme="minorHAnsi"/>
          <w:b w:val="0"/>
          <w:bCs w:val="0"/>
          <w:color w:val="000000" w:themeColor="text1"/>
          <w:sz w:val="22"/>
          <w:szCs w:val="22"/>
          <w:lang w:val="en-US"/>
        </w:rPr>
        <w:t>PowerMe is an automated and insights-driven platform that leverages enterprise metadata, usage behavior and organization hierarchy to understand data consumption, discover information proliferation, data lineage and ways to accelerate initiatives. Using PowerMe you can search across the landscape for information assets, collaborate with power users and identify opportunities for rationalization and optimization.</w:t>
      </w:r>
    </w:p>
    <w:p w14:paraId="418E6515" w14:textId="55B3D8C4" w:rsidR="00B75003" w:rsidRPr="00D6588B" w:rsidRDefault="00B75003" w:rsidP="00E81C04">
      <w:pPr>
        <w:contextualSpacing/>
        <w:jc w:val="both"/>
        <w:rPr>
          <w:rFonts w:asciiTheme="minorHAnsi" w:hAnsiTheme="minorHAnsi" w:cstheme="minorHAnsi"/>
          <w:b/>
          <w:color w:val="000000" w:themeColor="text1"/>
          <w:sz w:val="24"/>
          <w:szCs w:val="24"/>
          <w:u w:val="single"/>
          <w:lang w:val="en-GB"/>
        </w:rPr>
      </w:pPr>
      <w:r w:rsidRPr="00D6588B">
        <w:rPr>
          <w:rFonts w:asciiTheme="minorHAnsi" w:hAnsiTheme="minorHAnsi" w:cstheme="minorHAnsi"/>
          <w:b/>
          <w:color w:val="000000" w:themeColor="text1"/>
          <w:sz w:val="24"/>
          <w:szCs w:val="24"/>
          <w:u w:val="single"/>
          <w:lang w:eastAsia="en-GB"/>
        </w:rPr>
        <w:t>Responsibilities</w:t>
      </w:r>
      <w:r w:rsidR="000A4DB1" w:rsidRPr="00D6588B">
        <w:rPr>
          <w:rFonts w:asciiTheme="minorHAnsi" w:hAnsiTheme="minorHAnsi" w:cstheme="minorHAnsi"/>
          <w:b/>
          <w:color w:val="000000" w:themeColor="text1"/>
          <w:sz w:val="24"/>
          <w:szCs w:val="24"/>
          <w:u w:val="single"/>
          <w:lang w:eastAsia="en-GB"/>
        </w:rPr>
        <w:t>:</w:t>
      </w:r>
    </w:p>
    <w:p w14:paraId="2F1C1CFA" w14:textId="77777777" w:rsidR="00772E2D" w:rsidRDefault="0036657E" w:rsidP="00772E2D">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t>Analysed</w:t>
      </w:r>
      <w:r w:rsidR="000E06D0" w:rsidRPr="00D6588B">
        <w:rPr>
          <w:rStyle w:val="Strong"/>
          <w:rFonts w:asciiTheme="minorHAnsi" w:hAnsiTheme="minorHAnsi" w:cstheme="minorHAnsi"/>
          <w:b w:val="0"/>
          <w:bCs w:val="0"/>
          <w:color w:val="000000" w:themeColor="text1"/>
          <w:sz w:val="22"/>
          <w:szCs w:val="22"/>
          <w:lang w:val="en-US"/>
        </w:rPr>
        <w:t xml:space="preserve"> and understood requirements based on the documents provided by the client</w:t>
      </w:r>
      <w:r w:rsidR="003D2A97" w:rsidRPr="00D6588B">
        <w:rPr>
          <w:rStyle w:val="Strong"/>
          <w:rFonts w:asciiTheme="minorHAnsi" w:hAnsiTheme="minorHAnsi" w:cstheme="minorHAnsi"/>
          <w:b w:val="0"/>
          <w:bCs w:val="0"/>
          <w:color w:val="000000" w:themeColor="text1"/>
          <w:sz w:val="22"/>
          <w:szCs w:val="22"/>
          <w:lang w:val="en-US"/>
        </w:rPr>
        <w:t>, involved</w:t>
      </w:r>
      <w:r w:rsidR="000E06D0" w:rsidRPr="00D6588B">
        <w:rPr>
          <w:rStyle w:val="Strong"/>
          <w:rFonts w:asciiTheme="minorHAnsi" w:hAnsiTheme="minorHAnsi" w:cstheme="minorHAnsi"/>
          <w:b w:val="0"/>
          <w:bCs w:val="0"/>
          <w:color w:val="000000" w:themeColor="text1"/>
          <w:sz w:val="22"/>
          <w:szCs w:val="22"/>
          <w:lang w:val="en-US"/>
        </w:rPr>
        <w:t xml:space="preserve"> in development of controller classes, </w:t>
      </w:r>
      <w:r w:rsidR="000E06D0" w:rsidRPr="00945CCB">
        <w:rPr>
          <w:rStyle w:val="Strong"/>
          <w:rFonts w:asciiTheme="minorHAnsi" w:hAnsiTheme="minorHAnsi" w:cstheme="minorHAnsi"/>
          <w:color w:val="000000" w:themeColor="text1"/>
          <w:sz w:val="22"/>
          <w:szCs w:val="22"/>
          <w:lang w:val="en-US"/>
        </w:rPr>
        <w:t>DAO’s</w:t>
      </w:r>
      <w:r w:rsidR="000E06D0" w:rsidRPr="00D6588B">
        <w:rPr>
          <w:rStyle w:val="Strong"/>
          <w:rFonts w:asciiTheme="minorHAnsi" w:hAnsiTheme="minorHAnsi" w:cstheme="minorHAnsi"/>
          <w:b w:val="0"/>
          <w:bCs w:val="0"/>
          <w:color w:val="000000" w:themeColor="text1"/>
          <w:sz w:val="22"/>
          <w:szCs w:val="22"/>
          <w:lang w:val="en-US"/>
        </w:rPr>
        <w:t xml:space="preserve"> and their implementation in </w:t>
      </w:r>
      <w:r w:rsidR="000E06D0" w:rsidRPr="00D6588B">
        <w:rPr>
          <w:rStyle w:val="Strong"/>
          <w:rFonts w:asciiTheme="minorHAnsi" w:hAnsiTheme="minorHAnsi" w:cstheme="minorHAnsi"/>
          <w:color w:val="000000" w:themeColor="text1"/>
          <w:sz w:val="22"/>
          <w:szCs w:val="22"/>
          <w:lang w:val="en-US"/>
        </w:rPr>
        <w:t>Hibernate</w:t>
      </w:r>
      <w:r w:rsidR="00772E2D">
        <w:rPr>
          <w:rStyle w:val="Strong"/>
          <w:rFonts w:asciiTheme="minorHAnsi" w:hAnsiTheme="minorHAnsi" w:cstheme="minorHAnsi"/>
          <w:color w:val="000000" w:themeColor="text1"/>
          <w:sz w:val="22"/>
          <w:szCs w:val="22"/>
          <w:lang w:val="en-US"/>
        </w:rPr>
        <w:t xml:space="preserve">. </w:t>
      </w:r>
      <w:r w:rsidR="00772E2D" w:rsidRPr="00772E2D">
        <w:rPr>
          <w:rStyle w:val="Strong"/>
          <w:rFonts w:asciiTheme="minorHAnsi" w:hAnsiTheme="minorHAnsi" w:cstheme="minorHAnsi"/>
          <w:b w:val="0"/>
          <w:bCs w:val="0"/>
          <w:color w:val="000000" w:themeColor="text1"/>
          <w:sz w:val="22"/>
          <w:szCs w:val="22"/>
          <w:lang w:val="en-US"/>
        </w:rPr>
        <w:t>Responsible for developing the presentation layer.</w:t>
      </w:r>
      <w:r w:rsidR="00772E2D">
        <w:rPr>
          <w:rStyle w:val="Strong"/>
          <w:rFonts w:asciiTheme="minorHAnsi" w:hAnsiTheme="minorHAnsi" w:cstheme="minorHAnsi"/>
          <w:b w:val="0"/>
          <w:bCs w:val="0"/>
          <w:color w:val="000000" w:themeColor="text1"/>
          <w:sz w:val="22"/>
          <w:szCs w:val="22"/>
          <w:lang w:val="en-US"/>
        </w:rPr>
        <w:t xml:space="preserve"> </w:t>
      </w:r>
      <w:r w:rsidR="00772E2D" w:rsidRPr="00772E2D">
        <w:rPr>
          <w:rStyle w:val="Strong"/>
          <w:rFonts w:asciiTheme="minorHAnsi" w:hAnsiTheme="minorHAnsi" w:cstheme="minorHAnsi"/>
          <w:b w:val="0"/>
          <w:bCs w:val="0"/>
          <w:color w:val="000000" w:themeColor="text1"/>
          <w:sz w:val="22"/>
          <w:szCs w:val="22"/>
          <w:lang w:val="en-US"/>
        </w:rPr>
        <w:t xml:space="preserve">Developed data insertion forms and validated them using </w:t>
      </w:r>
      <w:r w:rsidR="00772E2D" w:rsidRPr="00945CCB">
        <w:rPr>
          <w:rStyle w:val="Strong"/>
          <w:rFonts w:asciiTheme="minorHAnsi" w:hAnsiTheme="minorHAnsi" w:cstheme="minorHAnsi"/>
          <w:color w:val="000000" w:themeColor="text1"/>
          <w:sz w:val="22"/>
          <w:szCs w:val="22"/>
          <w:lang w:val="en-US"/>
        </w:rPr>
        <w:t>JavaScript</w:t>
      </w:r>
      <w:r w:rsidR="00772E2D" w:rsidRPr="00772E2D">
        <w:rPr>
          <w:rStyle w:val="Strong"/>
          <w:rFonts w:asciiTheme="minorHAnsi" w:hAnsiTheme="minorHAnsi" w:cstheme="minorHAnsi"/>
          <w:b w:val="0"/>
          <w:bCs w:val="0"/>
          <w:color w:val="000000" w:themeColor="text1"/>
          <w:sz w:val="22"/>
          <w:szCs w:val="22"/>
          <w:lang w:val="en-US"/>
        </w:rPr>
        <w:t>.</w:t>
      </w:r>
    </w:p>
    <w:p w14:paraId="299B2D50" w14:textId="77777777" w:rsidR="00772E2D" w:rsidRDefault="00772E2D" w:rsidP="00772E2D">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772E2D">
        <w:rPr>
          <w:rStyle w:val="Strong"/>
          <w:rFonts w:asciiTheme="minorHAnsi" w:hAnsiTheme="minorHAnsi" w:cstheme="minorHAnsi"/>
          <w:b w:val="0"/>
          <w:bCs w:val="0"/>
          <w:color w:val="000000" w:themeColor="text1"/>
          <w:sz w:val="22"/>
          <w:szCs w:val="22"/>
          <w:lang w:val="en-US"/>
        </w:rPr>
        <w:t xml:space="preserve">Created and maintained the framework and layout of each portal with </w:t>
      </w:r>
      <w:r w:rsidRPr="00CB6C34">
        <w:rPr>
          <w:rStyle w:val="Strong"/>
          <w:rFonts w:asciiTheme="minorHAnsi" w:hAnsiTheme="minorHAnsi" w:cstheme="minorHAnsi"/>
          <w:color w:val="000000" w:themeColor="text1"/>
          <w:sz w:val="22"/>
          <w:szCs w:val="22"/>
          <w:lang w:val="en-US"/>
        </w:rPr>
        <w:t>Cascading Style Sheets (CSS)</w:t>
      </w:r>
      <w:r w:rsidRPr="00CB6C34">
        <w:rPr>
          <w:rStyle w:val="Strong"/>
          <w:rFonts w:asciiTheme="minorHAnsi" w:hAnsiTheme="minorHAnsi" w:cstheme="minorHAnsi"/>
          <w:b w:val="0"/>
          <w:bCs w:val="0"/>
          <w:color w:val="000000" w:themeColor="text1"/>
          <w:sz w:val="22"/>
          <w:szCs w:val="22"/>
          <w:lang w:val="en-US"/>
        </w:rPr>
        <w:t>.</w:t>
      </w:r>
      <w:r w:rsidRPr="00CB6C34">
        <w:rPr>
          <w:rStyle w:val="Strong"/>
          <w:rFonts w:asciiTheme="minorHAnsi" w:hAnsiTheme="minorHAnsi" w:cstheme="minorHAnsi"/>
          <w:b w:val="0"/>
          <w:bCs w:val="0"/>
          <w:color w:val="000000" w:themeColor="text1"/>
          <w:sz w:val="22"/>
          <w:szCs w:val="22"/>
          <w:lang w:val="en-US"/>
        </w:rPr>
        <w:t xml:space="preserve"> </w:t>
      </w:r>
      <w:r w:rsidRPr="00772E2D">
        <w:rPr>
          <w:rStyle w:val="Strong"/>
          <w:rFonts w:asciiTheme="minorHAnsi" w:hAnsiTheme="minorHAnsi" w:cstheme="minorHAnsi"/>
          <w:b w:val="0"/>
          <w:bCs w:val="0"/>
          <w:color w:val="000000" w:themeColor="text1"/>
          <w:sz w:val="22"/>
          <w:szCs w:val="22"/>
          <w:lang w:val="en-US"/>
        </w:rPr>
        <w:t xml:space="preserve">Used </w:t>
      </w:r>
      <w:r w:rsidRPr="00CB6C34">
        <w:rPr>
          <w:rStyle w:val="Strong"/>
          <w:rFonts w:asciiTheme="minorHAnsi" w:hAnsiTheme="minorHAnsi" w:cstheme="minorHAnsi"/>
          <w:color w:val="000000" w:themeColor="text1"/>
          <w:sz w:val="22"/>
          <w:szCs w:val="22"/>
          <w:lang w:val="en-US"/>
        </w:rPr>
        <w:t>JavaScript</w:t>
      </w:r>
      <w:r w:rsidRPr="00772E2D">
        <w:rPr>
          <w:rStyle w:val="Strong"/>
          <w:rFonts w:asciiTheme="minorHAnsi" w:hAnsiTheme="minorHAnsi" w:cstheme="minorHAnsi"/>
          <w:b w:val="0"/>
          <w:bCs w:val="0"/>
          <w:color w:val="000000" w:themeColor="text1"/>
          <w:sz w:val="22"/>
          <w:szCs w:val="22"/>
          <w:lang w:val="en-US"/>
        </w:rPr>
        <w:t xml:space="preserve"> and </w:t>
      </w:r>
      <w:r w:rsidRPr="00CB6C34">
        <w:rPr>
          <w:rStyle w:val="Strong"/>
          <w:rFonts w:asciiTheme="minorHAnsi" w:hAnsiTheme="minorHAnsi" w:cstheme="minorHAnsi"/>
          <w:color w:val="000000" w:themeColor="text1"/>
          <w:sz w:val="22"/>
          <w:szCs w:val="22"/>
          <w:lang w:val="en-US"/>
        </w:rPr>
        <w:t>XML</w:t>
      </w:r>
      <w:r w:rsidRPr="00772E2D">
        <w:rPr>
          <w:rStyle w:val="Strong"/>
          <w:rFonts w:asciiTheme="minorHAnsi" w:hAnsiTheme="minorHAnsi" w:cstheme="minorHAnsi"/>
          <w:b w:val="0"/>
          <w:bCs w:val="0"/>
          <w:color w:val="000000" w:themeColor="text1"/>
          <w:sz w:val="22"/>
          <w:szCs w:val="22"/>
          <w:lang w:val="en-US"/>
        </w:rPr>
        <w:t xml:space="preserve"> to update a portion of a web page thus reducing bandwidth usage and load time and add modal dialog in web pages to get user input and requests.</w:t>
      </w:r>
    </w:p>
    <w:p w14:paraId="04978EA7" w14:textId="3B99FC45" w:rsidR="00772E2D" w:rsidRPr="00772E2D" w:rsidRDefault="00772E2D" w:rsidP="00772E2D">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CB6C34">
        <w:rPr>
          <w:rStyle w:val="Strong"/>
          <w:rFonts w:asciiTheme="minorHAnsi" w:hAnsiTheme="minorHAnsi" w:cstheme="minorHAnsi"/>
          <w:color w:val="000000" w:themeColor="text1"/>
          <w:sz w:val="22"/>
          <w:szCs w:val="22"/>
          <w:lang w:val="en-US"/>
        </w:rPr>
        <w:t>Coded JavaScript</w:t>
      </w:r>
      <w:r w:rsidRPr="00772E2D">
        <w:rPr>
          <w:rStyle w:val="Strong"/>
          <w:rFonts w:asciiTheme="minorHAnsi" w:hAnsiTheme="minorHAnsi" w:cstheme="minorHAnsi"/>
          <w:b w:val="0"/>
          <w:bCs w:val="0"/>
          <w:color w:val="000000" w:themeColor="text1"/>
          <w:sz w:val="22"/>
          <w:szCs w:val="22"/>
          <w:lang w:val="en-US"/>
        </w:rPr>
        <w:t xml:space="preserve"> for page functionality and </w:t>
      </w:r>
      <w:r w:rsidRPr="00772E2D">
        <w:rPr>
          <w:rStyle w:val="Strong"/>
          <w:rFonts w:asciiTheme="minorHAnsi" w:hAnsiTheme="minorHAnsi" w:cstheme="minorHAnsi"/>
          <w:b w:val="0"/>
          <w:bCs w:val="0"/>
          <w:color w:val="000000" w:themeColor="text1"/>
          <w:sz w:val="22"/>
          <w:szCs w:val="22"/>
          <w:lang w:val="en-US"/>
        </w:rPr>
        <w:t>Pop-up</w:t>
      </w:r>
      <w:r w:rsidRPr="00772E2D">
        <w:rPr>
          <w:rStyle w:val="Strong"/>
          <w:rFonts w:asciiTheme="minorHAnsi" w:hAnsiTheme="minorHAnsi" w:cstheme="minorHAnsi"/>
          <w:b w:val="0"/>
          <w:bCs w:val="0"/>
          <w:color w:val="000000" w:themeColor="text1"/>
          <w:sz w:val="22"/>
          <w:szCs w:val="22"/>
          <w:lang w:val="en-US"/>
        </w:rPr>
        <w:t xml:space="preserve"> Screens and used </w:t>
      </w:r>
      <w:r w:rsidRPr="00CB6C34">
        <w:rPr>
          <w:rStyle w:val="Strong"/>
          <w:rFonts w:asciiTheme="minorHAnsi" w:hAnsiTheme="minorHAnsi" w:cstheme="minorHAnsi"/>
          <w:color w:val="000000" w:themeColor="text1"/>
          <w:sz w:val="22"/>
          <w:szCs w:val="22"/>
          <w:lang w:val="en-US"/>
        </w:rPr>
        <w:t>DHTML</w:t>
      </w:r>
      <w:r w:rsidRPr="00772E2D">
        <w:rPr>
          <w:rStyle w:val="Strong"/>
          <w:rFonts w:asciiTheme="minorHAnsi" w:hAnsiTheme="minorHAnsi" w:cstheme="minorHAnsi"/>
          <w:b w:val="0"/>
          <w:bCs w:val="0"/>
          <w:color w:val="000000" w:themeColor="text1"/>
          <w:sz w:val="22"/>
          <w:szCs w:val="22"/>
          <w:lang w:val="en-US"/>
        </w:rPr>
        <w:t xml:space="preserve"> to make dropdown menus on web pages and display part of a web page upon user request.</w:t>
      </w:r>
      <w:r>
        <w:rPr>
          <w:rStyle w:val="Strong"/>
          <w:rFonts w:asciiTheme="minorHAnsi" w:hAnsiTheme="minorHAnsi" w:cstheme="minorHAnsi"/>
          <w:b w:val="0"/>
          <w:bCs w:val="0"/>
          <w:color w:val="000000" w:themeColor="text1"/>
          <w:sz w:val="22"/>
          <w:szCs w:val="22"/>
          <w:lang w:val="en-US"/>
        </w:rPr>
        <w:t xml:space="preserve"> </w:t>
      </w:r>
      <w:r w:rsidRPr="00772E2D">
        <w:rPr>
          <w:rStyle w:val="Strong"/>
          <w:rFonts w:asciiTheme="minorHAnsi" w:hAnsiTheme="minorHAnsi" w:cstheme="minorHAnsi"/>
          <w:b w:val="0"/>
          <w:bCs w:val="0"/>
          <w:color w:val="000000" w:themeColor="text1"/>
          <w:sz w:val="22"/>
          <w:szCs w:val="22"/>
          <w:lang w:val="en-US"/>
        </w:rPr>
        <w:t>Utilized new software methodologies to be able to adapt to changes in requirements quickly.</w:t>
      </w:r>
    </w:p>
    <w:p w14:paraId="4D983818" w14:textId="46AD5028" w:rsidR="00772E2D" w:rsidRPr="00772E2D" w:rsidRDefault="00772E2D" w:rsidP="00772E2D">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772E2D">
        <w:rPr>
          <w:rStyle w:val="Strong"/>
          <w:rFonts w:asciiTheme="minorHAnsi" w:hAnsiTheme="minorHAnsi" w:cstheme="minorHAnsi"/>
          <w:b w:val="0"/>
          <w:bCs w:val="0"/>
          <w:color w:val="000000" w:themeColor="text1"/>
          <w:sz w:val="22"/>
          <w:szCs w:val="22"/>
          <w:lang w:val="en-US"/>
        </w:rPr>
        <w:t>Modified code in a web database in Report definition and user profile forms, Users request access to different reports on web, developed views to display data.</w:t>
      </w:r>
      <w:r>
        <w:rPr>
          <w:rStyle w:val="Strong"/>
          <w:rFonts w:asciiTheme="minorHAnsi" w:hAnsiTheme="minorHAnsi" w:cstheme="minorHAnsi"/>
          <w:b w:val="0"/>
          <w:bCs w:val="0"/>
          <w:color w:val="000000" w:themeColor="text1"/>
          <w:sz w:val="22"/>
          <w:szCs w:val="22"/>
          <w:lang w:val="en-US"/>
        </w:rPr>
        <w:t xml:space="preserve"> </w:t>
      </w:r>
      <w:r w:rsidRPr="00772E2D">
        <w:rPr>
          <w:rStyle w:val="Strong"/>
          <w:rFonts w:asciiTheme="minorHAnsi" w:hAnsiTheme="minorHAnsi" w:cstheme="minorHAnsi"/>
          <w:b w:val="0"/>
          <w:bCs w:val="0"/>
          <w:color w:val="000000" w:themeColor="text1"/>
          <w:sz w:val="22"/>
          <w:szCs w:val="22"/>
          <w:lang w:val="en-US"/>
        </w:rPr>
        <w:t>Validated input values to make sure that they will be accepted before they are submitted to the server.</w:t>
      </w:r>
      <w:r>
        <w:rPr>
          <w:rStyle w:val="Strong"/>
          <w:rFonts w:asciiTheme="minorHAnsi" w:hAnsiTheme="minorHAnsi" w:cstheme="minorHAnsi"/>
          <w:b w:val="0"/>
          <w:bCs w:val="0"/>
          <w:color w:val="000000" w:themeColor="text1"/>
          <w:sz w:val="22"/>
          <w:szCs w:val="22"/>
          <w:lang w:val="en-US"/>
        </w:rPr>
        <w:t xml:space="preserve"> </w:t>
      </w:r>
      <w:r w:rsidRPr="00772E2D">
        <w:rPr>
          <w:rStyle w:val="Strong"/>
          <w:rFonts w:asciiTheme="minorHAnsi" w:hAnsiTheme="minorHAnsi" w:cstheme="minorHAnsi"/>
          <w:b w:val="0"/>
          <w:bCs w:val="0"/>
          <w:color w:val="000000" w:themeColor="text1"/>
          <w:sz w:val="22"/>
          <w:szCs w:val="22"/>
          <w:lang w:val="en-US"/>
        </w:rPr>
        <w:t xml:space="preserve">Integrated with Elastic search </w:t>
      </w:r>
      <w:r w:rsidRPr="00945CCB">
        <w:rPr>
          <w:rStyle w:val="Strong"/>
          <w:rFonts w:asciiTheme="minorHAnsi" w:hAnsiTheme="minorHAnsi" w:cstheme="minorHAnsi"/>
          <w:color w:val="000000" w:themeColor="text1"/>
          <w:sz w:val="22"/>
          <w:szCs w:val="22"/>
          <w:lang w:val="en-US"/>
        </w:rPr>
        <w:t>Api’s</w:t>
      </w:r>
      <w:r w:rsidRPr="00772E2D">
        <w:rPr>
          <w:rStyle w:val="Strong"/>
          <w:rFonts w:asciiTheme="minorHAnsi" w:hAnsiTheme="minorHAnsi" w:cstheme="minorHAnsi"/>
          <w:b w:val="0"/>
          <w:bCs w:val="0"/>
          <w:color w:val="000000" w:themeColor="text1"/>
          <w:sz w:val="22"/>
          <w:szCs w:val="22"/>
          <w:lang w:val="en-US"/>
        </w:rPr>
        <w:t>.</w:t>
      </w:r>
    </w:p>
    <w:p w14:paraId="16C2F176" w14:textId="3A9A8197" w:rsidR="003D2A97" w:rsidRPr="00D6588B" w:rsidRDefault="00A268CD" w:rsidP="00D6588B">
      <w:pPr>
        <w:widowControl/>
        <w:numPr>
          <w:ilvl w:val="0"/>
          <w:numId w:val="9"/>
        </w:numPr>
        <w:suppressAutoHyphens w:val="0"/>
        <w:spacing w:line="255" w:lineRule="atLeast"/>
        <w:ind w:left="587"/>
        <w:contextualSpacing/>
        <w:jc w:val="both"/>
        <w:rPr>
          <w:rFonts w:asciiTheme="minorHAnsi" w:hAnsiTheme="minorHAnsi" w:cstheme="minorHAnsi"/>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t>Developed business logic and presentation logic</w:t>
      </w:r>
      <w:r w:rsidR="003D2A97" w:rsidRPr="00D6588B">
        <w:rPr>
          <w:rStyle w:val="Strong"/>
          <w:rFonts w:asciiTheme="minorHAnsi" w:hAnsiTheme="minorHAnsi" w:cstheme="minorHAnsi"/>
          <w:b w:val="0"/>
          <w:bCs w:val="0"/>
          <w:color w:val="000000" w:themeColor="text1"/>
          <w:sz w:val="22"/>
          <w:szCs w:val="22"/>
          <w:lang w:val="en-US"/>
        </w:rPr>
        <w:t xml:space="preserve">, </w:t>
      </w:r>
      <w:r w:rsidRPr="00D6588B">
        <w:rPr>
          <w:rStyle w:val="Strong"/>
          <w:rFonts w:asciiTheme="minorHAnsi" w:hAnsiTheme="minorHAnsi" w:cstheme="minorHAnsi"/>
          <w:b w:val="0"/>
          <w:bCs w:val="0"/>
          <w:color w:val="000000" w:themeColor="text1"/>
          <w:sz w:val="22"/>
          <w:szCs w:val="22"/>
          <w:lang w:val="en-US"/>
        </w:rPr>
        <w:t>Responsible for creating dynamic web pages by using JSPs</w:t>
      </w:r>
      <w:r w:rsidR="003D2A97" w:rsidRPr="00D6588B">
        <w:rPr>
          <w:rStyle w:val="Strong"/>
          <w:rFonts w:asciiTheme="minorHAnsi" w:hAnsiTheme="minorHAnsi" w:cstheme="minorHAnsi"/>
          <w:b w:val="0"/>
          <w:bCs w:val="0"/>
          <w:color w:val="000000" w:themeColor="text1"/>
          <w:sz w:val="22"/>
          <w:szCs w:val="22"/>
          <w:lang w:val="en-US"/>
        </w:rPr>
        <w:t xml:space="preserve">, </w:t>
      </w:r>
      <w:r w:rsidR="003D2A97" w:rsidRPr="00772E2D">
        <w:rPr>
          <w:rStyle w:val="Strong"/>
          <w:lang w:val="en-US"/>
        </w:rPr>
        <w:t>Used Spring Batch to build the POJO-based development</w:t>
      </w:r>
      <w:r w:rsidR="003D2A97" w:rsidRPr="00D6588B">
        <w:rPr>
          <w:rFonts w:asciiTheme="minorHAnsi" w:hAnsiTheme="minorHAnsi" w:cstheme="minorHAnsi"/>
          <w:color w:val="000000" w:themeColor="text1"/>
          <w:sz w:val="22"/>
          <w:szCs w:val="22"/>
        </w:rPr>
        <w:t xml:space="preserve"> approach of the </w:t>
      </w:r>
      <w:r w:rsidR="003D2A97" w:rsidRPr="00D6588B">
        <w:rPr>
          <w:rFonts w:asciiTheme="minorHAnsi" w:hAnsiTheme="minorHAnsi" w:cstheme="minorHAnsi"/>
          <w:b/>
          <w:color w:val="000000" w:themeColor="text1"/>
          <w:sz w:val="22"/>
          <w:szCs w:val="22"/>
        </w:rPr>
        <w:t>Spring Framework</w:t>
      </w:r>
      <w:r w:rsidR="003D2A97" w:rsidRPr="00D6588B">
        <w:rPr>
          <w:rFonts w:asciiTheme="minorHAnsi" w:hAnsiTheme="minorHAnsi" w:cstheme="minorHAnsi"/>
          <w:color w:val="000000" w:themeColor="text1"/>
          <w:sz w:val="22"/>
          <w:szCs w:val="22"/>
        </w:rPr>
        <w:t>. </w:t>
      </w:r>
    </w:p>
    <w:p w14:paraId="10D71E37" w14:textId="412DFE87" w:rsidR="003D2A97" w:rsidRPr="00D6588B" w:rsidRDefault="003D2A97" w:rsidP="00D6588B">
      <w:pPr>
        <w:widowControl/>
        <w:numPr>
          <w:ilvl w:val="0"/>
          <w:numId w:val="9"/>
        </w:numPr>
        <w:suppressAutoHyphens w:val="0"/>
        <w:spacing w:line="276" w:lineRule="auto"/>
        <w:ind w:left="587"/>
        <w:rPr>
          <w:rFonts w:asciiTheme="minorHAnsi" w:hAnsiTheme="minorHAnsi" w:cstheme="minorHAnsi"/>
          <w:color w:val="000000" w:themeColor="text1"/>
          <w:sz w:val="22"/>
          <w:szCs w:val="22"/>
        </w:rPr>
      </w:pPr>
      <w:r w:rsidRPr="00D6588B">
        <w:rPr>
          <w:rFonts w:asciiTheme="minorHAnsi" w:hAnsiTheme="minorHAnsi" w:cstheme="minorHAnsi"/>
          <w:color w:val="000000" w:themeColor="text1"/>
          <w:sz w:val="22"/>
          <w:szCs w:val="22"/>
        </w:rPr>
        <w:t xml:space="preserve">Design and developed configuration output in </w:t>
      </w:r>
      <w:r w:rsidRPr="00945CCB">
        <w:rPr>
          <w:rFonts w:asciiTheme="minorHAnsi" w:hAnsiTheme="minorHAnsi" w:cstheme="minorHAnsi"/>
          <w:b/>
          <w:bCs/>
          <w:color w:val="000000" w:themeColor="text1"/>
          <w:sz w:val="22"/>
          <w:szCs w:val="22"/>
        </w:rPr>
        <w:t xml:space="preserve">XML </w:t>
      </w:r>
      <w:r w:rsidRPr="00945CCB">
        <w:rPr>
          <w:rFonts w:asciiTheme="minorHAnsi" w:hAnsiTheme="minorHAnsi" w:cstheme="minorHAnsi"/>
          <w:color w:val="000000" w:themeColor="text1"/>
          <w:sz w:val="22"/>
          <w:szCs w:val="22"/>
        </w:rPr>
        <w:t>and</w:t>
      </w:r>
      <w:r w:rsidRPr="00945CCB">
        <w:rPr>
          <w:rFonts w:asciiTheme="minorHAnsi" w:hAnsiTheme="minorHAnsi" w:cstheme="minorHAnsi"/>
          <w:b/>
          <w:bCs/>
          <w:color w:val="000000" w:themeColor="text1"/>
          <w:sz w:val="22"/>
          <w:szCs w:val="22"/>
        </w:rPr>
        <w:t xml:space="preserve"> PDF</w:t>
      </w:r>
      <w:r w:rsidRPr="00D6588B">
        <w:rPr>
          <w:rFonts w:asciiTheme="minorHAnsi" w:hAnsiTheme="minorHAnsi" w:cstheme="minorHAnsi"/>
          <w:color w:val="000000" w:themeColor="text1"/>
          <w:sz w:val="22"/>
          <w:szCs w:val="22"/>
        </w:rPr>
        <w:t xml:space="preserve"> format. Designed and developed configuration wizard using </w:t>
      </w:r>
      <w:r w:rsidRPr="00D6588B">
        <w:rPr>
          <w:rFonts w:asciiTheme="minorHAnsi" w:hAnsiTheme="minorHAnsi" w:cstheme="minorHAnsi"/>
          <w:b/>
          <w:color w:val="000000" w:themeColor="text1"/>
          <w:sz w:val="22"/>
          <w:szCs w:val="22"/>
        </w:rPr>
        <w:t>Spring MVC</w:t>
      </w:r>
      <w:r w:rsidRPr="00D6588B">
        <w:rPr>
          <w:rFonts w:asciiTheme="minorHAnsi" w:hAnsiTheme="minorHAnsi" w:cstheme="minorHAnsi"/>
          <w:color w:val="000000" w:themeColor="text1"/>
          <w:sz w:val="22"/>
          <w:szCs w:val="22"/>
        </w:rPr>
        <w:t xml:space="preserve">, used </w:t>
      </w:r>
      <w:r w:rsidRPr="00945CCB">
        <w:rPr>
          <w:rFonts w:asciiTheme="minorHAnsi" w:hAnsiTheme="minorHAnsi" w:cstheme="minorHAnsi"/>
          <w:b/>
          <w:bCs/>
          <w:color w:val="000000" w:themeColor="text1"/>
          <w:sz w:val="22"/>
          <w:szCs w:val="22"/>
        </w:rPr>
        <w:t>Spring Web Flow</w:t>
      </w:r>
      <w:r w:rsidRPr="00D6588B">
        <w:rPr>
          <w:rFonts w:asciiTheme="minorHAnsi" w:hAnsiTheme="minorHAnsi" w:cstheme="minorHAnsi"/>
          <w:color w:val="000000" w:themeColor="text1"/>
          <w:sz w:val="22"/>
          <w:szCs w:val="22"/>
        </w:rPr>
        <w:t xml:space="preserve"> to create business rule-based flow mechanism, and configuration entity model in </w:t>
      </w:r>
      <w:r w:rsidRPr="00D6588B">
        <w:rPr>
          <w:rFonts w:asciiTheme="minorHAnsi" w:hAnsiTheme="minorHAnsi" w:cstheme="minorHAnsi"/>
          <w:b/>
          <w:color w:val="000000" w:themeColor="text1"/>
          <w:sz w:val="22"/>
          <w:szCs w:val="22"/>
        </w:rPr>
        <w:t>JPA.</w:t>
      </w:r>
    </w:p>
    <w:p w14:paraId="53AADC3C" w14:textId="4AA185B5" w:rsidR="003D2A97" w:rsidRPr="00D6588B" w:rsidRDefault="003D2A97" w:rsidP="00D6588B">
      <w:pPr>
        <w:widowControl/>
        <w:numPr>
          <w:ilvl w:val="0"/>
          <w:numId w:val="9"/>
        </w:numPr>
        <w:suppressAutoHyphens w:val="0"/>
        <w:spacing w:line="276" w:lineRule="auto"/>
        <w:ind w:left="587"/>
        <w:rPr>
          <w:rFonts w:asciiTheme="minorHAnsi" w:hAnsiTheme="minorHAnsi" w:cstheme="minorHAnsi"/>
          <w:color w:val="000000" w:themeColor="text1"/>
          <w:sz w:val="22"/>
          <w:szCs w:val="22"/>
        </w:rPr>
      </w:pPr>
      <w:r w:rsidRPr="00D6588B">
        <w:rPr>
          <w:rFonts w:asciiTheme="minorHAnsi" w:hAnsiTheme="minorHAnsi" w:cstheme="minorHAnsi"/>
          <w:color w:val="000000" w:themeColor="text1"/>
          <w:sz w:val="22"/>
          <w:szCs w:val="22"/>
        </w:rPr>
        <w:t>Implemented Restful Web Services using</w:t>
      </w:r>
      <w:r w:rsidRPr="00D6588B">
        <w:rPr>
          <w:rFonts w:asciiTheme="minorHAnsi" w:hAnsiTheme="minorHAnsi" w:cstheme="minorHAnsi"/>
          <w:b/>
          <w:color w:val="000000" w:themeColor="text1"/>
          <w:sz w:val="22"/>
          <w:szCs w:val="22"/>
        </w:rPr>
        <w:t xml:space="preserve"> Spring Boot.</w:t>
      </w:r>
      <w:r w:rsidRPr="00D6588B">
        <w:rPr>
          <w:rFonts w:asciiTheme="minorHAnsi" w:hAnsiTheme="minorHAnsi" w:cstheme="minorHAnsi"/>
          <w:color w:val="000000" w:themeColor="text1"/>
          <w:sz w:val="22"/>
          <w:szCs w:val="22"/>
        </w:rPr>
        <w:t xml:space="preserve"> Created detail design documents for use cases of the system that are signed off by business users. Implemented </w:t>
      </w:r>
      <w:r w:rsidRPr="00D6588B">
        <w:rPr>
          <w:rFonts w:asciiTheme="minorHAnsi" w:hAnsiTheme="minorHAnsi" w:cstheme="minorHAnsi"/>
          <w:b/>
          <w:color w:val="000000" w:themeColor="text1"/>
          <w:sz w:val="22"/>
          <w:szCs w:val="22"/>
        </w:rPr>
        <w:t>MVC</w:t>
      </w:r>
      <w:r w:rsidRPr="00D6588B">
        <w:rPr>
          <w:rFonts w:asciiTheme="minorHAnsi" w:hAnsiTheme="minorHAnsi" w:cstheme="minorHAnsi"/>
          <w:color w:val="000000" w:themeColor="text1"/>
          <w:sz w:val="22"/>
          <w:szCs w:val="22"/>
        </w:rPr>
        <w:t xml:space="preserve"> architecture using </w:t>
      </w:r>
      <w:r w:rsidRPr="00D6588B">
        <w:rPr>
          <w:rFonts w:asciiTheme="minorHAnsi" w:hAnsiTheme="minorHAnsi" w:cstheme="minorHAnsi"/>
          <w:b/>
          <w:color w:val="000000" w:themeColor="text1"/>
          <w:sz w:val="22"/>
          <w:szCs w:val="22"/>
        </w:rPr>
        <w:t>JSP, Spring, Hibernate</w:t>
      </w:r>
      <w:r w:rsidRPr="00D6588B">
        <w:rPr>
          <w:rFonts w:asciiTheme="minorHAnsi" w:hAnsiTheme="minorHAnsi" w:cstheme="minorHAnsi"/>
          <w:color w:val="000000" w:themeColor="text1"/>
          <w:sz w:val="22"/>
          <w:szCs w:val="22"/>
        </w:rPr>
        <w:t xml:space="preserve"> and used </w:t>
      </w:r>
      <w:r w:rsidRPr="00D6588B">
        <w:rPr>
          <w:rFonts w:asciiTheme="minorHAnsi" w:hAnsiTheme="minorHAnsi" w:cstheme="minorHAnsi"/>
          <w:b/>
          <w:color w:val="000000" w:themeColor="text1"/>
          <w:sz w:val="22"/>
          <w:szCs w:val="22"/>
        </w:rPr>
        <w:t>Spring Framework</w:t>
      </w:r>
      <w:r w:rsidRPr="00D6588B">
        <w:rPr>
          <w:rFonts w:asciiTheme="minorHAnsi" w:hAnsiTheme="minorHAnsi" w:cstheme="minorHAnsi"/>
          <w:color w:val="000000" w:themeColor="text1"/>
          <w:sz w:val="22"/>
          <w:szCs w:val="22"/>
        </w:rPr>
        <w:t xml:space="preserve"> to </w:t>
      </w:r>
      <w:r w:rsidRPr="00D6588B">
        <w:rPr>
          <w:rFonts w:asciiTheme="minorHAnsi" w:hAnsiTheme="minorHAnsi" w:cstheme="minorHAnsi"/>
          <w:b/>
          <w:color w:val="000000" w:themeColor="text1"/>
          <w:sz w:val="22"/>
          <w:szCs w:val="22"/>
        </w:rPr>
        <w:t xml:space="preserve">initialize managed beans </w:t>
      </w:r>
      <w:r w:rsidRPr="00D6588B">
        <w:rPr>
          <w:rFonts w:asciiTheme="minorHAnsi" w:hAnsiTheme="minorHAnsi" w:cstheme="minorHAnsi"/>
          <w:color w:val="000000" w:themeColor="text1"/>
          <w:sz w:val="22"/>
          <w:szCs w:val="22"/>
        </w:rPr>
        <w:t>and</w:t>
      </w:r>
      <w:r w:rsidRPr="00D6588B">
        <w:rPr>
          <w:rFonts w:asciiTheme="minorHAnsi" w:hAnsiTheme="minorHAnsi" w:cstheme="minorHAnsi"/>
          <w:b/>
          <w:color w:val="000000" w:themeColor="text1"/>
          <w:sz w:val="22"/>
          <w:szCs w:val="22"/>
        </w:rPr>
        <w:t xml:space="preserve"> services</w:t>
      </w:r>
      <w:r w:rsidRPr="00D6588B">
        <w:rPr>
          <w:rFonts w:asciiTheme="minorHAnsi" w:hAnsiTheme="minorHAnsi" w:cstheme="minorHAnsi"/>
          <w:color w:val="000000" w:themeColor="text1"/>
          <w:sz w:val="22"/>
          <w:szCs w:val="22"/>
        </w:rPr>
        <w:t>.</w:t>
      </w:r>
    </w:p>
    <w:p w14:paraId="2BCA3C48" w14:textId="3E73D28D" w:rsidR="003D2A97" w:rsidRPr="00945CCB" w:rsidRDefault="003D2A97" w:rsidP="00945CCB">
      <w:pPr>
        <w:widowControl/>
        <w:numPr>
          <w:ilvl w:val="0"/>
          <w:numId w:val="9"/>
        </w:numPr>
        <w:suppressAutoHyphens w:val="0"/>
        <w:spacing w:line="276" w:lineRule="auto"/>
        <w:ind w:left="587"/>
        <w:rPr>
          <w:rFonts w:asciiTheme="minorHAnsi" w:hAnsiTheme="minorHAnsi" w:cstheme="minorHAnsi"/>
          <w:color w:val="000000" w:themeColor="text1"/>
          <w:sz w:val="22"/>
          <w:szCs w:val="22"/>
        </w:rPr>
      </w:pPr>
      <w:r w:rsidRPr="00D6588B">
        <w:rPr>
          <w:rFonts w:asciiTheme="minorHAnsi" w:hAnsiTheme="minorHAnsi" w:cstheme="minorHAnsi"/>
          <w:color w:val="000000" w:themeColor="text1"/>
          <w:sz w:val="22"/>
          <w:szCs w:val="22"/>
        </w:rPr>
        <w:t>Used spring boot Actuator to externalize application's configuration properties for different environments. Worked on the development of the Language Manager application using Portlets, Struts, SQL Server, Hibernate, etc.</w:t>
      </w:r>
      <w:r w:rsidR="00945CCB">
        <w:rPr>
          <w:rFonts w:asciiTheme="minorHAnsi" w:hAnsiTheme="minorHAnsi" w:cstheme="minorHAnsi"/>
          <w:color w:val="000000" w:themeColor="text1"/>
          <w:sz w:val="22"/>
          <w:szCs w:val="22"/>
        </w:rPr>
        <w:t xml:space="preserve"> </w:t>
      </w:r>
      <w:r w:rsidR="00945CCB" w:rsidRPr="00D6588B">
        <w:rPr>
          <w:rFonts w:asciiTheme="minorHAnsi" w:hAnsiTheme="minorHAnsi" w:cstheme="minorHAnsi"/>
          <w:color w:val="000000" w:themeColor="text1"/>
          <w:sz w:val="22"/>
          <w:szCs w:val="22"/>
        </w:rPr>
        <w:t xml:space="preserve">Participated in the design of the database tables in </w:t>
      </w:r>
      <w:r w:rsidR="00945CCB" w:rsidRPr="00D6588B">
        <w:rPr>
          <w:rFonts w:asciiTheme="minorHAnsi" w:hAnsiTheme="minorHAnsi" w:cstheme="minorHAnsi"/>
          <w:b/>
          <w:color w:val="000000" w:themeColor="text1"/>
          <w:sz w:val="22"/>
          <w:szCs w:val="22"/>
        </w:rPr>
        <w:t>MySQL</w:t>
      </w:r>
      <w:r w:rsidR="00945CCB" w:rsidRPr="00D6588B">
        <w:rPr>
          <w:rFonts w:asciiTheme="minorHAnsi" w:hAnsiTheme="minorHAnsi" w:cstheme="minorHAnsi"/>
          <w:color w:val="000000" w:themeColor="text1"/>
          <w:sz w:val="22"/>
          <w:szCs w:val="22"/>
        </w:rPr>
        <w:t xml:space="preserve"> to store information of the clients and their project details after Normalization of the database schema.</w:t>
      </w:r>
    </w:p>
    <w:p w14:paraId="3C006C61" w14:textId="19778350" w:rsidR="00A0390A" w:rsidRPr="00D6588B" w:rsidRDefault="003D2A97" w:rsidP="00D6588B">
      <w:pPr>
        <w:widowControl/>
        <w:numPr>
          <w:ilvl w:val="0"/>
          <w:numId w:val="9"/>
        </w:numPr>
        <w:suppressAutoHyphens w:val="0"/>
        <w:spacing w:line="276" w:lineRule="auto"/>
        <w:ind w:left="587"/>
        <w:rPr>
          <w:rStyle w:val="Strong"/>
          <w:rFonts w:asciiTheme="minorHAnsi" w:hAnsiTheme="minorHAnsi" w:cstheme="minorHAnsi"/>
          <w:b w:val="0"/>
          <w:bCs w:val="0"/>
          <w:color w:val="000000" w:themeColor="text1"/>
          <w:sz w:val="22"/>
          <w:szCs w:val="22"/>
        </w:rPr>
      </w:pPr>
      <w:r w:rsidRPr="00D6588B">
        <w:rPr>
          <w:rFonts w:asciiTheme="minorHAnsi" w:hAnsiTheme="minorHAnsi" w:cstheme="minorHAnsi"/>
          <w:color w:val="000000" w:themeColor="text1"/>
          <w:sz w:val="22"/>
          <w:szCs w:val="22"/>
        </w:rPr>
        <w:t xml:space="preserve">Used </w:t>
      </w:r>
      <w:r w:rsidRPr="00D6588B">
        <w:rPr>
          <w:rFonts w:asciiTheme="minorHAnsi" w:hAnsiTheme="minorHAnsi" w:cstheme="minorHAnsi"/>
          <w:b/>
          <w:color w:val="000000" w:themeColor="text1"/>
          <w:sz w:val="22"/>
          <w:szCs w:val="22"/>
        </w:rPr>
        <w:t>Spring Batch</w:t>
      </w:r>
      <w:r w:rsidRPr="00D6588B">
        <w:rPr>
          <w:rFonts w:asciiTheme="minorHAnsi" w:hAnsiTheme="minorHAnsi" w:cstheme="minorHAnsi"/>
          <w:color w:val="000000" w:themeColor="text1"/>
          <w:sz w:val="22"/>
          <w:szCs w:val="22"/>
        </w:rPr>
        <w:t xml:space="preserve"> with Spring Boot framework for developing a batch application for Loyalty Rewards.</w:t>
      </w:r>
      <w:r w:rsidR="00B74DA4" w:rsidRPr="00D6588B">
        <w:rPr>
          <w:rStyle w:val="Strong"/>
          <w:rFonts w:asciiTheme="minorHAnsi" w:hAnsiTheme="minorHAnsi" w:cstheme="minorHAnsi"/>
          <w:b w:val="0"/>
          <w:bCs w:val="0"/>
          <w:color w:val="000000" w:themeColor="text1"/>
          <w:sz w:val="22"/>
          <w:szCs w:val="22"/>
          <w:lang w:val="en-US"/>
        </w:rPr>
        <w:t>Worked on Waterfall Methodology to meet timelines with quality deliverables.</w:t>
      </w:r>
      <w:r w:rsidRPr="00D6588B">
        <w:rPr>
          <w:rStyle w:val="Strong"/>
          <w:rFonts w:asciiTheme="minorHAnsi" w:hAnsiTheme="minorHAnsi" w:cstheme="minorHAnsi"/>
          <w:b w:val="0"/>
          <w:bCs w:val="0"/>
          <w:color w:val="000000" w:themeColor="text1"/>
          <w:sz w:val="22"/>
          <w:szCs w:val="22"/>
          <w:lang w:val="en-US"/>
        </w:rPr>
        <w:t xml:space="preserve"> </w:t>
      </w:r>
      <w:r w:rsidR="00A0390A" w:rsidRPr="00D6588B">
        <w:rPr>
          <w:rStyle w:val="Strong"/>
          <w:rFonts w:asciiTheme="minorHAnsi" w:hAnsiTheme="minorHAnsi" w:cstheme="minorHAnsi"/>
          <w:b w:val="0"/>
          <w:bCs w:val="0"/>
          <w:color w:val="000000" w:themeColor="text1"/>
          <w:sz w:val="22"/>
          <w:szCs w:val="22"/>
          <w:lang w:val="en-US"/>
        </w:rPr>
        <w:t xml:space="preserve">Implemented the presentation layer using </w:t>
      </w:r>
      <w:r w:rsidR="00A0390A" w:rsidRPr="00D6588B">
        <w:rPr>
          <w:rStyle w:val="Strong"/>
          <w:rFonts w:asciiTheme="minorHAnsi" w:hAnsiTheme="minorHAnsi" w:cstheme="minorHAnsi"/>
          <w:color w:val="000000" w:themeColor="text1"/>
          <w:sz w:val="22"/>
          <w:szCs w:val="22"/>
          <w:lang w:val="en-US"/>
        </w:rPr>
        <w:t>Spring MVC framework</w:t>
      </w:r>
      <w:r w:rsidR="00A0390A" w:rsidRPr="00D6588B">
        <w:rPr>
          <w:rStyle w:val="Strong"/>
          <w:rFonts w:asciiTheme="minorHAnsi" w:hAnsiTheme="minorHAnsi" w:cstheme="minorHAnsi"/>
          <w:b w:val="0"/>
          <w:bCs w:val="0"/>
          <w:color w:val="000000" w:themeColor="text1"/>
          <w:sz w:val="22"/>
          <w:szCs w:val="22"/>
          <w:lang w:val="en-US"/>
        </w:rPr>
        <w:t>.</w:t>
      </w:r>
    </w:p>
    <w:p w14:paraId="60579D75" w14:textId="25D0D81D" w:rsidR="000B4C9E" w:rsidRPr="00D6588B" w:rsidRDefault="00AE707F" w:rsidP="00D6588B">
      <w:pPr>
        <w:widowControl/>
        <w:numPr>
          <w:ilvl w:val="0"/>
          <w:numId w:val="9"/>
        </w:numPr>
        <w:suppressAutoHyphens w:val="0"/>
        <w:spacing w:line="276" w:lineRule="auto"/>
        <w:ind w:left="587"/>
        <w:rPr>
          <w:rFonts w:asciiTheme="minorHAnsi" w:hAnsiTheme="minorHAnsi" w:cstheme="minorHAnsi"/>
          <w:color w:val="000000" w:themeColor="text1"/>
          <w:sz w:val="22"/>
          <w:szCs w:val="22"/>
        </w:rPr>
      </w:pPr>
      <w:r w:rsidRPr="00D6588B">
        <w:rPr>
          <w:rFonts w:asciiTheme="minorHAnsi" w:hAnsiTheme="minorHAnsi" w:cstheme="minorHAnsi"/>
          <w:color w:val="000000" w:themeColor="text1"/>
          <w:sz w:val="22"/>
          <w:szCs w:val="22"/>
        </w:rPr>
        <w:t xml:space="preserve">Worked on the development of the Language Manager application using </w:t>
      </w:r>
      <w:r w:rsidRPr="00D6588B">
        <w:rPr>
          <w:rFonts w:asciiTheme="minorHAnsi" w:hAnsiTheme="minorHAnsi" w:cstheme="minorHAnsi"/>
          <w:b/>
          <w:bCs/>
          <w:color w:val="000000" w:themeColor="text1"/>
          <w:sz w:val="22"/>
          <w:szCs w:val="22"/>
        </w:rPr>
        <w:t>Portlets, Struts, SQL Server,</w:t>
      </w:r>
      <w:r w:rsidRPr="00D6588B">
        <w:rPr>
          <w:rFonts w:asciiTheme="minorHAnsi" w:hAnsiTheme="minorHAnsi" w:cstheme="minorHAnsi"/>
          <w:color w:val="000000" w:themeColor="text1"/>
          <w:sz w:val="22"/>
          <w:szCs w:val="22"/>
        </w:rPr>
        <w:t xml:space="preserve"> </w:t>
      </w:r>
      <w:r w:rsidRPr="00D6588B">
        <w:rPr>
          <w:rFonts w:asciiTheme="minorHAnsi" w:hAnsiTheme="minorHAnsi" w:cstheme="minorHAnsi"/>
          <w:b/>
          <w:bCs/>
          <w:color w:val="000000" w:themeColor="text1"/>
          <w:sz w:val="22"/>
          <w:szCs w:val="22"/>
        </w:rPr>
        <w:t>Hibernate</w:t>
      </w:r>
      <w:r w:rsidRPr="00D6588B">
        <w:rPr>
          <w:rFonts w:asciiTheme="minorHAnsi" w:hAnsiTheme="minorHAnsi" w:cstheme="minorHAnsi"/>
          <w:color w:val="000000" w:themeColor="text1"/>
          <w:sz w:val="22"/>
          <w:szCs w:val="22"/>
        </w:rPr>
        <w:t>, etc.</w:t>
      </w:r>
      <w:r w:rsidR="000B4C9E" w:rsidRPr="00D6588B">
        <w:rPr>
          <w:rFonts w:asciiTheme="minorHAnsi" w:hAnsiTheme="minorHAnsi" w:cstheme="minorHAnsi"/>
          <w:color w:val="000000" w:themeColor="text1"/>
          <w:sz w:val="22"/>
          <w:szCs w:val="22"/>
        </w:rPr>
        <w:t xml:space="preserve"> Involved in Construction of UI using </w:t>
      </w:r>
      <w:r w:rsidR="007217D5" w:rsidRPr="00D6588B">
        <w:rPr>
          <w:rFonts w:asciiTheme="minorHAnsi" w:hAnsiTheme="minorHAnsi" w:cstheme="minorHAnsi"/>
          <w:b/>
          <w:color w:val="000000" w:themeColor="text1"/>
          <w:sz w:val="22"/>
          <w:szCs w:val="22"/>
        </w:rPr>
        <w:t>jQuery, Node JS</w:t>
      </w:r>
      <w:r w:rsidR="007217D5" w:rsidRPr="00D6588B">
        <w:rPr>
          <w:rFonts w:asciiTheme="minorHAnsi" w:hAnsiTheme="minorHAnsi" w:cstheme="minorHAnsi"/>
          <w:color w:val="000000" w:themeColor="text1"/>
          <w:sz w:val="22"/>
          <w:szCs w:val="22"/>
        </w:rPr>
        <w:t xml:space="preserve"> and </w:t>
      </w:r>
      <w:r w:rsidR="007217D5" w:rsidRPr="00D6588B">
        <w:rPr>
          <w:rFonts w:asciiTheme="minorHAnsi" w:hAnsiTheme="minorHAnsi" w:cstheme="minorHAnsi"/>
          <w:b/>
          <w:color w:val="000000" w:themeColor="text1"/>
          <w:sz w:val="22"/>
          <w:szCs w:val="22"/>
        </w:rPr>
        <w:t>JavaScript</w:t>
      </w:r>
      <w:r w:rsidR="000B4C9E" w:rsidRPr="00D6588B">
        <w:rPr>
          <w:rFonts w:asciiTheme="minorHAnsi" w:hAnsiTheme="minorHAnsi" w:cstheme="minorHAnsi"/>
          <w:color w:val="000000" w:themeColor="text1"/>
          <w:sz w:val="22"/>
          <w:szCs w:val="22"/>
        </w:rPr>
        <w:t>.</w:t>
      </w:r>
    </w:p>
    <w:p w14:paraId="71C977F6" w14:textId="506F6BE8" w:rsidR="00AE707F" w:rsidRPr="00D6588B" w:rsidRDefault="00AE707F" w:rsidP="00D6588B">
      <w:pPr>
        <w:widowControl/>
        <w:numPr>
          <w:ilvl w:val="0"/>
          <w:numId w:val="9"/>
        </w:numPr>
        <w:suppressAutoHyphens w:val="0"/>
        <w:spacing w:line="276" w:lineRule="auto"/>
        <w:ind w:left="587"/>
        <w:rPr>
          <w:rStyle w:val="Strong"/>
          <w:rFonts w:asciiTheme="minorHAnsi" w:hAnsiTheme="minorHAnsi" w:cstheme="minorHAnsi"/>
          <w:b w:val="0"/>
          <w:bCs w:val="0"/>
          <w:color w:val="000000" w:themeColor="text1"/>
          <w:sz w:val="22"/>
          <w:szCs w:val="22"/>
        </w:rPr>
      </w:pPr>
      <w:bookmarkStart w:id="2" w:name="_Hlk142556473"/>
      <w:r w:rsidRPr="00D6588B">
        <w:rPr>
          <w:rFonts w:asciiTheme="minorHAnsi" w:hAnsiTheme="minorHAnsi" w:cstheme="minorHAnsi"/>
          <w:color w:val="000000" w:themeColor="text1"/>
          <w:sz w:val="22"/>
          <w:szCs w:val="22"/>
        </w:rPr>
        <w:t xml:space="preserve">Participated in the design of the database tables in </w:t>
      </w:r>
      <w:r w:rsidRPr="00D6588B">
        <w:rPr>
          <w:rFonts w:asciiTheme="minorHAnsi" w:hAnsiTheme="minorHAnsi" w:cstheme="minorHAnsi"/>
          <w:b/>
          <w:color w:val="000000" w:themeColor="text1"/>
          <w:sz w:val="22"/>
          <w:szCs w:val="22"/>
        </w:rPr>
        <w:t>MySQL</w:t>
      </w:r>
      <w:r w:rsidRPr="00D6588B">
        <w:rPr>
          <w:rFonts w:asciiTheme="minorHAnsi" w:hAnsiTheme="minorHAnsi" w:cstheme="minorHAnsi"/>
          <w:color w:val="000000" w:themeColor="text1"/>
          <w:sz w:val="22"/>
          <w:szCs w:val="22"/>
        </w:rPr>
        <w:t xml:space="preserve"> to store information of the clients and their project details after Normalization of the database schema.</w:t>
      </w:r>
      <w:bookmarkEnd w:id="2"/>
    </w:p>
    <w:p w14:paraId="1A65BCAD" w14:textId="527D666C" w:rsidR="0064129F" w:rsidRPr="00D6588B" w:rsidRDefault="00E552D0" w:rsidP="00D6588B">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lastRenderedPageBreak/>
        <w:t>Involved in High Level Design and prepared Logical view of the Application.</w:t>
      </w:r>
      <w:r w:rsidR="003D2A97" w:rsidRPr="00D6588B">
        <w:rPr>
          <w:rStyle w:val="Strong"/>
          <w:rFonts w:asciiTheme="minorHAnsi" w:hAnsiTheme="minorHAnsi" w:cstheme="minorHAnsi"/>
          <w:b w:val="0"/>
          <w:bCs w:val="0"/>
          <w:color w:val="000000" w:themeColor="text1"/>
          <w:sz w:val="22"/>
          <w:szCs w:val="22"/>
          <w:lang w:val="en-US"/>
        </w:rPr>
        <w:t xml:space="preserve"> </w:t>
      </w:r>
      <w:r w:rsidR="0064129F" w:rsidRPr="00D6588B">
        <w:rPr>
          <w:rStyle w:val="Strong"/>
          <w:rFonts w:asciiTheme="minorHAnsi" w:hAnsiTheme="minorHAnsi" w:cstheme="minorHAnsi"/>
          <w:b w:val="0"/>
          <w:bCs w:val="0"/>
          <w:color w:val="000000" w:themeColor="text1"/>
          <w:sz w:val="22"/>
          <w:szCs w:val="22"/>
          <w:lang w:val="en-US"/>
        </w:rPr>
        <w:t xml:space="preserve">Involved in designing and developing of Object-Oriented methodologies using </w:t>
      </w:r>
      <w:r w:rsidR="0064129F" w:rsidRPr="00CB6C34">
        <w:rPr>
          <w:rStyle w:val="Strong"/>
          <w:rFonts w:asciiTheme="minorHAnsi" w:hAnsiTheme="minorHAnsi" w:cstheme="minorHAnsi"/>
          <w:color w:val="000000" w:themeColor="text1"/>
          <w:sz w:val="22"/>
          <w:szCs w:val="22"/>
          <w:lang w:val="en-US"/>
        </w:rPr>
        <w:t>UML</w:t>
      </w:r>
      <w:r w:rsidR="0064129F" w:rsidRPr="00D6588B">
        <w:rPr>
          <w:rStyle w:val="Strong"/>
          <w:rFonts w:asciiTheme="minorHAnsi" w:hAnsiTheme="minorHAnsi" w:cstheme="minorHAnsi"/>
          <w:b w:val="0"/>
          <w:bCs w:val="0"/>
          <w:color w:val="000000" w:themeColor="text1"/>
          <w:sz w:val="22"/>
          <w:szCs w:val="22"/>
          <w:lang w:val="en-US"/>
        </w:rPr>
        <w:t xml:space="preserve"> and created Use Case, Class, Sequence diagrams and in complete development, testing &amp; maintenance process of application.</w:t>
      </w:r>
    </w:p>
    <w:p w14:paraId="6C627683" w14:textId="59C049F5" w:rsidR="00123F65" w:rsidRPr="00D6588B" w:rsidRDefault="0086111F" w:rsidP="00D6588B">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t xml:space="preserve">Created Data Source and deployed web application in the </w:t>
      </w:r>
      <w:r w:rsidRPr="00F70DB2">
        <w:rPr>
          <w:rStyle w:val="Strong"/>
          <w:rFonts w:asciiTheme="minorHAnsi" w:hAnsiTheme="minorHAnsi" w:cstheme="minorHAnsi"/>
          <w:color w:val="000000" w:themeColor="text1"/>
          <w:sz w:val="22"/>
          <w:szCs w:val="22"/>
          <w:lang w:val="en-US"/>
        </w:rPr>
        <w:t>WebSphere</w:t>
      </w:r>
      <w:r w:rsidRPr="00D6588B">
        <w:rPr>
          <w:rStyle w:val="Strong"/>
          <w:rFonts w:asciiTheme="minorHAnsi" w:hAnsiTheme="minorHAnsi" w:cstheme="minorHAnsi"/>
          <w:b w:val="0"/>
          <w:bCs w:val="0"/>
          <w:color w:val="000000" w:themeColor="text1"/>
          <w:sz w:val="22"/>
          <w:szCs w:val="22"/>
          <w:lang w:val="en-US"/>
        </w:rPr>
        <w:t xml:space="preserve"> application Server.</w:t>
      </w:r>
      <w:r w:rsidR="003D2A97" w:rsidRPr="00D6588B">
        <w:rPr>
          <w:rStyle w:val="Strong"/>
          <w:rFonts w:asciiTheme="minorHAnsi" w:hAnsiTheme="minorHAnsi" w:cstheme="minorHAnsi"/>
          <w:b w:val="0"/>
          <w:bCs w:val="0"/>
          <w:color w:val="000000" w:themeColor="text1"/>
          <w:sz w:val="22"/>
          <w:szCs w:val="22"/>
          <w:lang w:val="en-US"/>
        </w:rPr>
        <w:t xml:space="preserve"> </w:t>
      </w:r>
      <w:r w:rsidR="009D52C7" w:rsidRPr="00D6588B">
        <w:rPr>
          <w:rStyle w:val="Strong"/>
          <w:rFonts w:asciiTheme="minorHAnsi" w:hAnsiTheme="minorHAnsi" w:cstheme="minorHAnsi"/>
          <w:b w:val="0"/>
          <w:bCs w:val="0"/>
          <w:color w:val="000000" w:themeColor="text1"/>
          <w:sz w:val="22"/>
          <w:szCs w:val="22"/>
          <w:lang w:val="en-US"/>
        </w:rPr>
        <w:t xml:space="preserve">Developed client user interface using </w:t>
      </w:r>
      <w:r w:rsidR="009D52C7" w:rsidRPr="00F70DB2">
        <w:rPr>
          <w:rStyle w:val="Strong"/>
          <w:rFonts w:asciiTheme="minorHAnsi" w:hAnsiTheme="minorHAnsi" w:cstheme="minorHAnsi"/>
          <w:color w:val="000000" w:themeColor="text1"/>
          <w:sz w:val="22"/>
          <w:szCs w:val="22"/>
          <w:lang w:val="en-US"/>
        </w:rPr>
        <w:t xml:space="preserve">JSPs </w:t>
      </w:r>
      <w:r w:rsidR="009D52C7" w:rsidRPr="00F70DB2">
        <w:rPr>
          <w:rStyle w:val="Strong"/>
          <w:rFonts w:asciiTheme="minorHAnsi" w:hAnsiTheme="minorHAnsi" w:cstheme="minorHAnsi"/>
          <w:b w:val="0"/>
          <w:bCs w:val="0"/>
          <w:color w:val="000000" w:themeColor="text1"/>
          <w:sz w:val="22"/>
          <w:szCs w:val="22"/>
          <w:lang w:val="en-US"/>
        </w:rPr>
        <w:t>and</w:t>
      </w:r>
      <w:r w:rsidR="009D52C7" w:rsidRPr="00F70DB2">
        <w:rPr>
          <w:rStyle w:val="Strong"/>
          <w:rFonts w:asciiTheme="minorHAnsi" w:hAnsiTheme="minorHAnsi" w:cstheme="minorHAnsi"/>
          <w:color w:val="000000" w:themeColor="text1"/>
          <w:sz w:val="22"/>
          <w:szCs w:val="22"/>
          <w:lang w:val="en-US"/>
        </w:rPr>
        <w:t xml:space="preserve"> Servlets</w:t>
      </w:r>
      <w:r w:rsidR="009D52C7" w:rsidRPr="00D6588B">
        <w:rPr>
          <w:rStyle w:val="Strong"/>
          <w:rFonts w:asciiTheme="minorHAnsi" w:hAnsiTheme="minorHAnsi" w:cstheme="minorHAnsi"/>
          <w:b w:val="0"/>
          <w:bCs w:val="0"/>
          <w:color w:val="000000" w:themeColor="text1"/>
          <w:sz w:val="22"/>
          <w:szCs w:val="22"/>
          <w:lang w:val="en-US"/>
        </w:rPr>
        <w:t>.</w:t>
      </w:r>
      <w:r w:rsidR="003D2A97" w:rsidRPr="00D6588B">
        <w:rPr>
          <w:rStyle w:val="Strong"/>
          <w:rFonts w:asciiTheme="minorHAnsi" w:hAnsiTheme="minorHAnsi" w:cstheme="minorHAnsi"/>
          <w:b w:val="0"/>
          <w:bCs w:val="0"/>
          <w:color w:val="000000" w:themeColor="text1"/>
          <w:sz w:val="22"/>
          <w:szCs w:val="22"/>
          <w:lang w:val="en-US"/>
        </w:rPr>
        <w:t xml:space="preserve"> </w:t>
      </w:r>
      <w:r w:rsidR="00123F65" w:rsidRPr="00D6588B">
        <w:rPr>
          <w:rStyle w:val="Strong"/>
          <w:rFonts w:asciiTheme="minorHAnsi" w:hAnsiTheme="minorHAnsi" w:cstheme="minorHAnsi"/>
          <w:b w:val="0"/>
          <w:bCs w:val="0"/>
          <w:color w:val="000000" w:themeColor="text1"/>
          <w:sz w:val="22"/>
          <w:szCs w:val="22"/>
          <w:lang w:val="en-US"/>
        </w:rPr>
        <w:t xml:space="preserve">Designed and developed </w:t>
      </w:r>
      <w:r w:rsidR="00123F65" w:rsidRPr="00F70DB2">
        <w:rPr>
          <w:rStyle w:val="Strong"/>
          <w:rFonts w:asciiTheme="minorHAnsi" w:hAnsiTheme="minorHAnsi" w:cstheme="minorHAnsi"/>
          <w:color w:val="000000" w:themeColor="text1"/>
          <w:sz w:val="22"/>
          <w:szCs w:val="22"/>
          <w:lang w:val="en-US"/>
        </w:rPr>
        <w:t>UML Diagrams, Use cases, Class, Sequence</w:t>
      </w:r>
      <w:r w:rsidR="00123F65" w:rsidRPr="00D6588B">
        <w:rPr>
          <w:rStyle w:val="Strong"/>
          <w:rFonts w:asciiTheme="minorHAnsi" w:hAnsiTheme="minorHAnsi" w:cstheme="minorHAnsi"/>
          <w:b w:val="0"/>
          <w:bCs w:val="0"/>
          <w:color w:val="000000" w:themeColor="text1"/>
          <w:sz w:val="22"/>
          <w:szCs w:val="22"/>
          <w:lang w:val="en-US"/>
        </w:rPr>
        <w:t xml:space="preserve"> and activity Diagrams.</w:t>
      </w:r>
    </w:p>
    <w:p w14:paraId="32F9F599" w14:textId="248E33B2" w:rsidR="00940CBC" w:rsidRPr="00D6588B" w:rsidRDefault="00940CBC" w:rsidP="00D6588B">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t xml:space="preserve">Responsible for analysis, design, development and integration of UI components with backend using </w:t>
      </w:r>
      <w:r w:rsidRPr="00D6588B">
        <w:rPr>
          <w:rStyle w:val="Strong"/>
          <w:rFonts w:asciiTheme="minorHAnsi" w:hAnsiTheme="minorHAnsi" w:cstheme="minorHAnsi"/>
          <w:color w:val="000000" w:themeColor="text1"/>
          <w:sz w:val="22"/>
          <w:szCs w:val="22"/>
          <w:lang w:val="en-US"/>
        </w:rPr>
        <w:t>J2EE technologies such as MVC framework, Servlets, JSP and JDBC for database connectivity</w:t>
      </w:r>
      <w:r w:rsidRPr="00D6588B">
        <w:rPr>
          <w:rStyle w:val="Strong"/>
          <w:rFonts w:asciiTheme="minorHAnsi" w:hAnsiTheme="minorHAnsi" w:cstheme="minorHAnsi"/>
          <w:b w:val="0"/>
          <w:bCs w:val="0"/>
          <w:color w:val="000000" w:themeColor="text1"/>
          <w:sz w:val="22"/>
          <w:szCs w:val="22"/>
          <w:lang w:val="en-US"/>
        </w:rPr>
        <w:t>.</w:t>
      </w:r>
    </w:p>
    <w:p w14:paraId="09CD9CBF" w14:textId="67D805CE" w:rsidR="00BD7348" w:rsidRPr="00D6588B" w:rsidRDefault="00BD7348" w:rsidP="00D6588B">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t>Implemented Persistence layer using Hibernate to interact with the MySQL database and performed CRUD operations.</w:t>
      </w:r>
    </w:p>
    <w:p w14:paraId="34D9050E" w14:textId="3F6D9699" w:rsidR="003D2A97" w:rsidRPr="00D6588B" w:rsidRDefault="00BD5615" w:rsidP="00D6588B">
      <w:pPr>
        <w:widowControl/>
        <w:numPr>
          <w:ilvl w:val="0"/>
          <w:numId w:val="9"/>
        </w:numPr>
        <w:suppressAutoHyphens w:val="0"/>
        <w:ind w:left="587"/>
        <w:rPr>
          <w:rStyle w:val="Strong"/>
          <w:rFonts w:asciiTheme="minorHAnsi" w:hAnsiTheme="minorHAnsi" w:cstheme="minorHAnsi"/>
          <w:b w:val="0"/>
          <w:bCs w:val="0"/>
          <w:color w:val="000000" w:themeColor="text1"/>
          <w:sz w:val="22"/>
          <w:szCs w:val="22"/>
        </w:rPr>
      </w:pPr>
      <w:r w:rsidRPr="00D6588B">
        <w:rPr>
          <w:rFonts w:asciiTheme="minorHAnsi" w:hAnsiTheme="minorHAnsi" w:cstheme="minorHAnsi"/>
          <w:color w:val="000000" w:themeColor="text1"/>
          <w:sz w:val="22"/>
          <w:szCs w:val="22"/>
        </w:rPr>
        <w:t>Worked with GIT/SVN, Continuous Integration (CI) tools like Jenkins using Maven Builder.</w:t>
      </w:r>
      <w:r w:rsidRPr="00D6588B">
        <w:rPr>
          <w:rStyle w:val="Strong"/>
          <w:rFonts w:asciiTheme="minorHAnsi" w:hAnsiTheme="minorHAnsi" w:cstheme="minorHAnsi"/>
          <w:b w:val="0"/>
          <w:bCs w:val="0"/>
          <w:color w:val="000000" w:themeColor="text1"/>
          <w:sz w:val="22"/>
          <w:szCs w:val="22"/>
        </w:rPr>
        <w:t xml:space="preserve"> </w:t>
      </w:r>
      <w:r w:rsidR="003D2A97" w:rsidRPr="00D6588B">
        <w:rPr>
          <w:rFonts w:asciiTheme="minorHAnsi" w:hAnsiTheme="minorHAnsi" w:cstheme="minorHAnsi"/>
          <w:color w:val="000000" w:themeColor="text1"/>
          <w:sz w:val="22"/>
          <w:szCs w:val="22"/>
        </w:rPr>
        <w:t xml:space="preserve">Making reproducible framework situations for the microservices engineering. Created a Request for Proposal (RFP) microservice providing </w:t>
      </w:r>
      <w:r w:rsidR="003D2A97" w:rsidRPr="00D6588B">
        <w:rPr>
          <w:rFonts w:asciiTheme="minorHAnsi" w:hAnsiTheme="minorHAnsi" w:cstheme="minorHAnsi"/>
          <w:b/>
          <w:bCs/>
          <w:color w:val="000000" w:themeColor="text1"/>
          <w:sz w:val="22"/>
          <w:szCs w:val="22"/>
        </w:rPr>
        <w:t>RESTful API</w:t>
      </w:r>
      <w:r w:rsidR="003D2A97" w:rsidRPr="00D6588B">
        <w:rPr>
          <w:rFonts w:asciiTheme="minorHAnsi" w:hAnsiTheme="minorHAnsi" w:cstheme="minorHAnsi"/>
          <w:color w:val="000000" w:themeColor="text1"/>
          <w:sz w:val="22"/>
          <w:szCs w:val="22"/>
        </w:rPr>
        <w:t xml:space="preserve"> using</w:t>
      </w:r>
      <w:r w:rsidR="003D2A97" w:rsidRPr="00D6588B">
        <w:rPr>
          <w:rFonts w:asciiTheme="minorHAnsi" w:hAnsiTheme="minorHAnsi" w:cstheme="minorHAnsi"/>
          <w:b/>
          <w:bCs/>
          <w:color w:val="000000" w:themeColor="text1"/>
          <w:sz w:val="22"/>
          <w:szCs w:val="22"/>
        </w:rPr>
        <w:t xml:space="preserve"> Spring MVC </w:t>
      </w:r>
      <w:r w:rsidR="003D2A97" w:rsidRPr="00D6588B">
        <w:rPr>
          <w:rFonts w:asciiTheme="minorHAnsi" w:hAnsiTheme="minorHAnsi" w:cstheme="minorHAnsi"/>
          <w:color w:val="000000" w:themeColor="text1"/>
          <w:sz w:val="22"/>
          <w:szCs w:val="22"/>
        </w:rPr>
        <w:t xml:space="preserve">and </w:t>
      </w:r>
      <w:r w:rsidR="003D2A97" w:rsidRPr="00D6588B">
        <w:rPr>
          <w:rFonts w:asciiTheme="minorHAnsi" w:hAnsiTheme="minorHAnsi" w:cstheme="minorHAnsi"/>
          <w:b/>
          <w:color w:val="000000" w:themeColor="text1"/>
          <w:sz w:val="22"/>
          <w:szCs w:val="22"/>
        </w:rPr>
        <w:t>Spring Boot.</w:t>
      </w:r>
    </w:p>
    <w:p w14:paraId="026880DD" w14:textId="3BAFCD1D" w:rsidR="009D4064" w:rsidRPr="00D6588B" w:rsidRDefault="009D4064" w:rsidP="00D6588B">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t xml:space="preserve">Configured the XML file for </w:t>
      </w:r>
      <w:r w:rsidRPr="00D6588B">
        <w:rPr>
          <w:rStyle w:val="Strong"/>
          <w:rFonts w:asciiTheme="minorHAnsi" w:hAnsiTheme="minorHAnsi" w:cstheme="minorHAnsi"/>
          <w:color w:val="000000" w:themeColor="text1"/>
          <w:sz w:val="22"/>
          <w:szCs w:val="22"/>
          <w:lang w:val="en-US"/>
        </w:rPr>
        <w:t>spring security</w:t>
      </w:r>
      <w:r w:rsidRPr="00D6588B">
        <w:rPr>
          <w:rStyle w:val="Strong"/>
          <w:rFonts w:asciiTheme="minorHAnsi" w:hAnsiTheme="minorHAnsi" w:cstheme="minorHAnsi"/>
          <w:b w:val="0"/>
          <w:bCs w:val="0"/>
          <w:color w:val="000000" w:themeColor="text1"/>
          <w:sz w:val="22"/>
          <w:szCs w:val="22"/>
          <w:lang w:val="en-US"/>
        </w:rPr>
        <w:t xml:space="preserve"> injection to ensure the back-end security by discriminating the role of users as well as access authority for the URIs and server-side assets.</w:t>
      </w:r>
    </w:p>
    <w:p w14:paraId="6598D533" w14:textId="2E7B6694" w:rsidR="00F57B25" w:rsidRPr="00D6588B" w:rsidRDefault="007F11CA" w:rsidP="00D6588B">
      <w:pPr>
        <w:widowControl/>
        <w:numPr>
          <w:ilvl w:val="0"/>
          <w:numId w:val="9"/>
        </w:numPr>
        <w:suppressAutoHyphens w:val="0"/>
        <w:spacing w:line="255" w:lineRule="atLeast"/>
        <w:ind w:left="587"/>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b w:val="0"/>
          <w:bCs w:val="0"/>
          <w:color w:val="000000" w:themeColor="text1"/>
          <w:sz w:val="22"/>
          <w:szCs w:val="22"/>
          <w:lang w:val="en-US"/>
        </w:rPr>
        <w:t xml:space="preserve">Implemented </w:t>
      </w:r>
      <w:r w:rsidRPr="00F70DB2">
        <w:rPr>
          <w:rStyle w:val="Strong"/>
          <w:rFonts w:asciiTheme="minorHAnsi" w:hAnsiTheme="minorHAnsi" w:cstheme="minorHAnsi"/>
          <w:color w:val="000000" w:themeColor="text1"/>
          <w:sz w:val="22"/>
          <w:szCs w:val="22"/>
          <w:lang w:val="en-US"/>
        </w:rPr>
        <w:t>Spring MVC,</w:t>
      </w:r>
      <w:r w:rsidRPr="00D6588B">
        <w:rPr>
          <w:rStyle w:val="Strong"/>
          <w:rFonts w:asciiTheme="minorHAnsi" w:hAnsiTheme="minorHAnsi" w:cstheme="minorHAnsi"/>
          <w:b w:val="0"/>
          <w:bCs w:val="0"/>
          <w:color w:val="000000" w:themeColor="text1"/>
          <w:sz w:val="22"/>
          <w:szCs w:val="22"/>
          <w:lang w:val="en-US"/>
        </w:rPr>
        <w:t xml:space="preserve"> which includes writing Controller classes for handling requests, processing form submissions and performed validations using Common’s validator.</w:t>
      </w:r>
      <w:r w:rsidR="003D2A97" w:rsidRPr="00D6588B">
        <w:rPr>
          <w:rStyle w:val="Strong"/>
          <w:rFonts w:asciiTheme="minorHAnsi" w:hAnsiTheme="minorHAnsi" w:cstheme="minorHAnsi"/>
          <w:b w:val="0"/>
          <w:bCs w:val="0"/>
          <w:color w:val="000000" w:themeColor="text1"/>
          <w:sz w:val="22"/>
          <w:szCs w:val="22"/>
          <w:lang w:val="en-US"/>
        </w:rPr>
        <w:t xml:space="preserve"> </w:t>
      </w:r>
      <w:r w:rsidR="00F57B25" w:rsidRPr="00D6588B">
        <w:rPr>
          <w:rStyle w:val="Strong"/>
          <w:rFonts w:asciiTheme="minorHAnsi" w:hAnsiTheme="minorHAnsi" w:cstheme="minorHAnsi"/>
          <w:b w:val="0"/>
          <w:bCs w:val="0"/>
          <w:color w:val="000000" w:themeColor="text1"/>
          <w:sz w:val="22"/>
          <w:szCs w:val="22"/>
          <w:lang w:val="en-US"/>
        </w:rPr>
        <w:t>Analyzed the training data, retrained the models to improve the accuracy of true positives of Prediction.</w:t>
      </w:r>
    </w:p>
    <w:p w14:paraId="4004F66D" w14:textId="53F6E384" w:rsidR="007217D5" w:rsidRPr="00D6588B" w:rsidRDefault="007217D5" w:rsidP="007217D5">
      <w:pPr>
        <w:widowControl/>
        <w:suppressAutoHyphens w:val="0"/>
        <w:spacing w:line="255" w:lineRule="atLeast"/>
        <w:contextualSpacing/>
        <w:jc w:val="both"/>
        <w:rPr>
          <w:rStyle w:val="Strong"/>
          <w:rFonts w:asciiTheme="minorHAnsi" w:hAnsiTheme="minorHAnsi" w:cstheme="minorHAnsi"/>
          <w:b w:val="0"/>
          <w:bCs w:val="0"/>
          <w:color w:val="000000" w:themeColor="text1"/>
          <w:sz w:val="22"/>
          <w:szCs w:val="22"/>
          <w:lang w:val="en-US"/>
        </w:rPr>
      </w:pPr>
      <w:r w:rsidRPr="00D6588B">
        <w:rPr>
          <w:rStyle w:val="Strong"/>
          <w:rFonts w:asciiTheme="minorHAnsi" w:hAnsiTheme="minorHAnsi" w:cstheme="minorHAnsi"/>
          <w:color w:val="000000" w:themeColor="text1"/>
          <w:sz w:val="22"/>
          <w:szCs w:val="22"/>
          <w:lang w:val="en-US"/>
        </w:rPr>
        <w:t>Environment</w:t>
      </w:r>
      <w:r w:rsidRPr="00D6588B">
        <w:rPr>
          <w:rStyle w:val="Strong"/>
          <w:rFonts w:asciiTheme="minorHAnsi" w:hAnsiTheme="minorHAnsi" w:cstheme="minorHAnsi"/>
          <w:color w:val="000000" w:themeColor="text1"/>
          <w:sz w:val="22"/>
          <w:szCs w:val="22"/>
        </w:rPr>
        <w:t xml:space="preserve">: </w:t>
      </w:r>
      <w:r w:rsidRPr="00D6588B">
        <w:rPr>
          <w:rStyle w:val="Strong"/>
          <w:rFonts w:asciiTheme="minorHAnsi" w:hAnsiTheme="minorHAnsi" w:cstheme="minorHAnsi"/>
          <w:b w:val="0"/>
          <w:bCs w:val="0"/>
          <w:color w:val="000000" w:themeColor="text1"/>
          <w:sz w:val="22"/>
          <w:szCs w:val="22"/>
        </w:rPr>
        <w:t>Java,</w:t>
      </w:r>
      <w:r w:rsidR="00CB6C34" w:rsidRPr="00CB6C34">
        <w:t xml:space="preserve"> </w:t>
      </w:r>
      <w:r w:rsidR="00CB6C34">
        <w:t>AngularJS,</w:t>
      </w:r>
      <w:r w:rsidR="00CB6C34">
        <w:rPr>
          <w:spacing w:val="-2"/>
        </w:rPr>
        <w:t xml:space="preserve"> </w:t>
      </w:r>
      <w:r w:rsidR="00CB6C34">
        <w:t>ExpressJS,</w:t>
      </w:r>
      <w:r w:rsidR="00CB6C34">
        <w:rPr>
          <w:spacing w:val="-2"/>
        </w:rPr>
        <w:t xml:space="preserve"> </w:t>
      </w:r>
      <w:r w:rsidR="00CB6C34">
        <w:t>NodeJS,</w:t>
      </w:r>
      <w:r w:rsidR="00CB6C34">
        <w:rPr>
          <w:spacing w:val="-4"/>
        </w:rPr>
        <w:t xml:space="preserve"> </w:t>
      </w:r>
      <w:r w:rsidR="00CB6C34">
        <w:t>MongoDB,</w:t>
      </w:r>
      <w:r w:rsidR="00CB6C34">
        <w:rPr>
          <w:spacing w:val="-2"/>
        </w:rPr>
        <w:t xml:space="preserve"> </w:t>
      </w:r>
      <w:r w:rsidR="00CB6C34">
        <w:t>Elastic</w:t>
      </w:r>
      <w:r w:rsidR="00CB6C34">
        <w:rPr>
          <w:spacing w:val="-5"/>
        </w:rPr>
        <w:t xml:space="preserve"> </w:t>
      </w:r>
      <w:r w:rsidR="00CB6C34">
        <w:t>Search</w:t>
      </w:r>
      <w:r w:rsidR="00CB6C34">
        <w:t>,</w:t>
      </w:r>
      <w:r w:rsidRPr="00D6588B">
        <w:rPr>
          <w:rStyle w:val="Strong"/>
          <w:rFonts w:asciiTheme="minorHAnsi" w:hAnsiTheme="minorHAnsi" w:cstheme="minorHAnsi"/>
          <w:b w:val="0"/>
          <w:bCs w:val="0"/>
          <w:color w:val="000000" w:themeColor="text1"/>
          <w:sz w:val="22"/>
          <w:szCs w:val="22"/>
        </w:rPr>
        <w:t xml:space="preserve"> Servlet, Spring, Akka, Hibernate, </w:t>
      </w:r>
      <w:r w:rsidR="00891C28" w:rsidRPr="00D6588B">
        <w:rPr>
          <w:rStyle w:val="Strong"/>
          <w:rFonts w:asciiTheme="minorHAnsi" w:hAnsiTheme="minorHAnsi" w:cstheme="minorHAnsi"/>
          <w:b w:val="0"/>
          <w:bCs w:val="0"/>
          <w:color w:val="000000" w:themeColor="text1"/>
          <w:sz w:val="22"/>
          <w:szCs w:val="22"/>
        </w:rPr>
        <w:t>MySQL</w:t>
      </w:r>
      <w:r w:rsidRPr="00D6588B">
        <w:rPr>
          <w:rStyle w:val="Strong"/>
          <w:rFonts w:asciiTheme="minorHAnsi" w:hAnsiTheme="minorHAnsi" w:cstheme="minorHAnsi"/>
          <w:b w:val="0"/>
          <w:bCs w:val="0"/>
          <w:color w:val="000000" w:themeColor="text1"/>
          <w:sz w:val="22"/>
          <w:szCs w:val="22"/>
        </w:rPr>
        <w:t xml:space="preserve">, Tomcat, XML, XSL, XSLT, DOM, SVN, </w:t>
      </w:r>
      <w:r w:rsidRPr="00D6588B">
        <w:rPr>
          <w:rStyle w:val="Strong"/>
          <w:rFonts w:asciiTheme="minorHAnsi" w:hAnsiTheme="minorHAnsi" w:cstheme="minorHAnsi"/>
          <w:b w:val="0"/>
          <w:bCs w:val="0"/>
          <w:color w:val="000000" w:themeColor="text1"/>
          <w:sz w:val="22"/>
          <w:szCs w:val="22"/>
          <w:lang w:val="en-US"/>
        </w:rPr>
        <w:t>Hibernate, JSPs, Spring Batch, Spring Framework, Spring MVC, JPA, jQuery, Node JS and JavaScript, RESTful API.</w:t>
      </w:r>
    </w:p>
    <w:p w14:paraId="1DBB21DC" w14:textId="77777777" w:rsidR="00FC17D0" w:rsidRPr="00D6588B" w:rsidRDefault="00FC17D0" w:rsidP="00FC17D0">
      <w:pPr>
        <w:widowControl/>
        <w:suppressAutoHyphens w:val="0"/>
        <w:spacing w:line="255" w:lineRule="atLeast"/>
        <w:contextualSpacing/>
        <w:jc w:val="both"/>
        <w:rPr>
          <w:rStyle w:val="Strong"/>
          <w:rFonts w:asciiTheme="minorHAnsi" w:hAnsiTheme="minorHAnsi" w:cstheme="minorHAnsi"/>
          <w:b w:val="0"/>
          <w:bCs w:val="0"/>
          <w:lang w:val="en-US"/>
        </w:rPr>
      </w:pPr>
    </w:p>
    <w:p w14:paraId="62AC6837" w14:textId="77777777" w:rsidR="00FC17D0" w:rsidRPr="00D6588B" w:rsidRDefault="00FC17D0" w:rsidP="00FC17D0">
      <w:pPr>
        <w:widowControl/>
        <w:suppressAutoHyphens w:val="0"/>
        <w:spacing w:line="255" w:lineRule="atLeast"/>
        <w:contextualSpacing/>
        <w:jc w:val="both"/>
        <w:rPr>
          <w:rStyle w:val="Strong"/>
          <w:rFonts w:asciiTheme="minorHAnsi" w:hAnsiTheme="minorHAnsi" w:cstheme="minorHAnsi"/>
          <w:b w:val="0"/>
          <w:bCs w:val="0"/>
          <w:lang w:val="en-US"/>
        </w:rPr>
      </w:pPr>
    </w:p>
    <w:p w14:paraId="07DE5871" w14:textId="77777777" w:rsidR="00290633" w:rsidRPr="00D6588B" w:rsidRDefault="00290633">
      <w:pPr>
        <w:pStyle w:val="BodyText"/>
        <w:widowControl/>
        <w:spacing w:after="0" w:line="255" w:lineRule="atLeast"/>
        <w:rPr>
          <w:rFonts w:asciiTheme="minorHAnsi" w:hAnsiTheme="minorHAnsi" w:cstheme="minorHAnsi"/>
        </w:rPr>
      </w:pPr>
    </w:p>
    <w:p w14:paraId="24969E58" w14:textId="77777777" w:rsidR="00290633" w:rsidRPr="00D6588B" w:rsidRDefault="00290633">
      <w:pPr>
        <w:pStyle w:val="BodyText"/>
        <w:widowControl/>
        <w:spacing w:after="0" w:line="255" w:lineRule="atLeast"/>
        <w:rPr>
          <w:rFonts w:asciiTheme="minorHAnsi" w:hAnsiTheme="minorHAnsi" w:cstheme="minorHAnsi"/>
        </w:rPr>
      </w:pPr>
    </w:p>
    <w:p w14:paraId="4145629F" w14:textId="77777777" w:rsidR="00290633" w:rsidRPr="00D6588B" w:rsidRDefault="00290633">
      <w:pPr>
        <w:pStyle w:val="HorizontalLine"/>
        <w:widowControl/>
        <w:pBdr>
          <w:bottom w:val="none" w:sz="0" w:space="0" w:color="auto"/>
        </w:pBdr>
        <w:spacing w:after="0" w:line="255" w:lineRule="atLeast"/>
        <w:rPr>
          <w:rFonts w:asciiTheme="minorHAnsi" w:hAnsiTheme="minorHAnsi" w:cstheme="minorHAnsi"/>
        </w:rPr>
      </w:pPr>
    </w:p>
    <w:p w14:paraId="62BCE825" w14:textId="47F90EBE" w:rsidR="00290633" w:rsidRPr="00D6588B" w:rsidRDefault="00290633">
      <w:pPr>
        <w:pStyle w:val="BodyText"/>
        <w:widowControl/>
        <w:tabs>
          <w:tab w:val="left" w:pos="576"/>
        </w:tabs>
        <w:spacing w:after="0" w:line="240" w:lineRule="atLeast"/>
        <w:rPr>
          <w:rFonts w:asciiTheme="minorHAnsi" w:hAnsiTheme="minorHAnsi" w:cstheme="minorHAnsi"/>
        </w:rPr>
      </w:pPr>
    </w:p>
    <w:sectPr w:rsidR="00290633" w:rsidRPr="00D6588B" w:rsidSect="009E3BB2">
      <w:pgSz w:w="12240" w:h="15840"/>
      <w:pgMar w:top="510" w:right="720" w:bottom="720" w:left="72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A5DC" w14:textId="77777777" w:rsidR="00D61BC3" w:rsidRDefault="00D61BC3" w:rsidP="007B3AB8">
      <w:r>
        <w:separator/>
      </w:r>
    </w:p>
  </w:endnote>
  <w:endnote w:type="continuationSeparator" w:id="0">
    <w:p w14:paraId="3FF3BC61" w14:textId="77777777" w:rsidR="00D61BC3" w:rsidRDefault="00D61BC3" w:rsidP="007B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6FF0" w14:textId="77777777" w:rsidR="00D61BC3" w:rsidRDefault="00D61BC3" w:rsidP="007B3AB8">
      <w:r>
        <w:separator/>
      </w:r>
    </w:p>
  </w:footnote>
  <w:footnote w:type="continuationSeparator" w:id="0">
    <w:p w14:paraId="4BBEF340" w14:textId="77777777" w:rsidR="00D61BC3" w:rsidRDefault="00D61BC3" w:rsidP="007B3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b/>
        <w:bCs/>
        <w:caps w:val="0"/>
        <w:smallCaps w:val="0"/>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caps w:val="0"/>
        <w:smallCaps w:val="0"/>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caps w:val="0"/>
        <w:smallCaps w:val="0"/>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b/>
        <w:bCs/>
        <w:caps w:val="0"/>
        <w:smallCaps w:val="0"/>
        <w:lang w:val="en-US"/>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caps w:val="0"/>
        <w:smallCaps w:val="0"/>
        <w:lang w:val="en-US"/>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caps w:val="0"/>
        <w:smallCaps w:val="0"/>
        <w:lang w:val="en-US"/>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b/>
        <w:bCs/>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b/>
        <w:bCs/>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b/>
        <w:bCs/>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b/>
        <w:bCs/>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b/>
        <w:bCs/>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8" w15:restartNumberingAfterBreak="0">
    <w:nsid w:val="00000009"/>
    <w:multiLevelType w:val="multilevel"/>
    <w:tmpl w:val="00000009"/>
    <w:name w:val="WW8Num9"/>
    <w:lvl w:ilvl="0">
      <w:start w:val="1"/>
      <w:numFmt w:val="bullet"/>
      <w:lvlText w:val=""/>
      <w:lvlJc w:val="left"/>
      <w:pPr>
        <w:tabs>
          <w:tab w:val="num" w:pos="1429"/>
        </w:tabs>
        <w:ind w:left="1429" w:hanging="360"/>
      </w:pPr>
      <w:rPr>
        <w:rFonts w:ascii="Symbol" w:hAnsi="Symbol" w:cs="OpenSymbol"/>
        <w:b/>
        <w:bCs/>
        <w:caps w:val="0"/>
        <w:smallCaps w:val="0"/>
        <w:lang w:val="en-US"/>
      </w:rPr>
    </w:lvl>
    <w:lvl w:ilvl="1">
      <w:start w:val="1"/>
      <w:numFmt w:val="bullet"/>
      <w:lvlText w:val="◦"/>
      <w:lvlJc w:val="left"/>
      <w:pPr>
        <w:tabs>
          <w:tab w:val="num" w:pos="1789"/>
        </w:tabs>
        <w:ind w:left="1789" w:hanging="360"/>
      </w:pPr>
      <w:rPr>
        <w:rFonts w:ascii="OpenSymbol" w:hAnsi="OpenSymbol" w:cs="OpenSymbol"/>
        <w:b/>
        <w:bCs/>
      </w:rPr>
    </w:lvl>
    <w:lvl w:ilvl="2">
      <w:start w:val="1"/>
      <w:numFmt w:val="bullet"/>
      <w:lvlText w:val="▪"/>
      <w:lvlJc w:val="left"/>
      <w:pPr>
        <w:tabs>
          <w:tab w:val="num" w:pos="2149"/>
        </w:tabs>
        <w:ind w:left="2149" w:hanging="360"/>
      </w:pPr>
      <w:rPr>
        <w:rFonts w:ascii="OpenSymbol" w:hAnsi="OpenSymbol" w:cs="OpenSymbol"/>
        <w:b/>
        <w:bCs/>
      </w:rPr>
    </w:lvl>
    <w:lvl w:ilvl="3">
      <w:start w:val="1"/>
      <w:numFmt w:val="bullet"/>
      <w:lvlText w:val=""/>
      <w:lvlJc w:val="left"/>
      <w:pPr>
        <w:tabs>
          <w:tab w:val="num" w:pos="2509"/>
        </w:tabs>
        <w:ind w:left="2509" w:hanging="360"/>
      </w:pPr>
      <w:rPr>
        <w:rFonts w:ascii="Symbol" w:hAnsi="Symbol" w:cs="OpenSymbol"/>
        <w:b/>
        <w:bCs/>
        <w:caps w:val="0"/>
        <w:smallCaps w:val="0"/>
        <w:lang w:val="en-US"/>
      </w:rPr>
    </w:lvl>
    <w:lvl w:ilvl="4">
      <w:start w:val="1"/>
      <w:numFmt w:val="bullet"/>
      <w:lvlText w:val="◦"/>
      <w:lvlJc w:val="left"/>
      <w:pPr>
        <w:tabs>
          <w:tab w:val="num" w:pos="2869"/>
        </w:tabs>
        <w:ind w:left="2869" w:hanging="360"/>
      </w:pPr>
      <w:rPr>
        <w:rFonts w:ascii="OpenSymbol" w:hAnsi="OpenSymbol" w:cs="OpenSymbol"/>
        <w:b/>
        <w:bCs/>
      </w:rPr>
    </w:lvl>
    <w:lvl w:ilvl="5">
      <w:start w:val="1"/>
      <w:numFmt w:val="bullet"/>
      <w:lvlText w:val="▪"/>
      <w:lvlJc w:val="left"/>
      <w:pPr>
        <w:tabs>
          <w:tab w:val="num" w:pos="3229"/>
        </w:tabs>
        <w:ind w:left="3229" w:hanging="360"/>
      </w:pPr>
      <w:rPr>
        <w:rFonts w:ascii="OpenSymbol" w:hAnsi="OpenSymbol" w:cs="OpenSymbol"/>
        <w:b/>
        <w:bCs/>
      </w:rPr>
    </w:lvl>
    <w:lvl w:ilvl="6">
      <w:start w:val="1"/>
      <w:numFmt w:val="bullet"/>
      <w:lvlText w:val=""/>
      <w:lvlJc w:val="left"/>
      <w:pPr>
        <w:tabs>
          <w:tab w:val="num" w:pos="3589"/>
        </w:tabs>
        <w:ind w:left="3589" w:hanging="360"/>
      </w:pPr>
      <w:rPr>
        <w:rFonts w:ascii="Symbol" w:hAnsi="Symbol" w:cs="OpenSymbol"/>
        <w:b/>
        <w:bCs/>
        <w:caps w:val="0"/>
        <w:smallCaps w:val="0"/>
        <w:lang w:val="en-US"/>
      </w:rPr>
    </w:lvl>
    <w:lvl w:ilvl="7">
      <w:start w:val="1"/>
      <w:numFmt w:val="bullet"/>
      <w:lvlText w:val="◦"/>
      <w:lvlJc w:val="left"/>
      <w:pPr>
        <w:tabs>
          <w:tab w:val="num" w:pos="3949"/>
        </w:tabs>
        <w:ind w:left="3949" w:hanging="360"/>
      </w:pPr>
      <w:rPr>
        <w:rFonts w:ascii="OpenSymbol" w:hAnsi="OpenSymbol" w:cs="OpenSymbol"/>
        <w:b/>
        <w:bCs/>
      </w:rPr>
    </w:lvl>
    <w:lvl w:ilvl="8">
      <w:start w:val="1"/>
      <w:numFmt w:val="bullet"/>
      <w:lvlText w:val="▪"/>
      <w:lvlJc w:val="left"/>
      <w:pPr>
        <w:tabs>
          <w:tab w:val="num" w:pos="4309"/>
        </w:tabs>
        <w:ind w:left="4309" w:hanging="360"/>
      </w:pPr>
      <w:rPr>
        <w:rFonts w:ascii="OpenSymbol" w:hAnsi="OpenSymbol" w:cs="OpenSymbol"/>
        <w:b/>
        <w:bCs/>
      </w:rPr>
    </w:lvl>
  </w:abstractNum>
  <w:abstractNum w:abstractNumId="9" w15:restartNumberingAfterBreak="0">
    <w:nsid w:val="051B047A"/>
    <w:multiLevelType w:val="hybridMultilevel"/>
    <w:tmpl w:val="BF800C5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0" w15:restartNumberingAfterBreak="0">
    <w:nsid w:val="057B6E47"/>
    <w:multiLevelType w:val="multilevel"/>
    <w:tmpl w:val="D3342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B695CFF"/>
    <w:multiLevelType w:val="multilevel"/>
    <w:tmpl w:val="CEB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B250F"/>
    <w:multiLevelType w:val="multilevel"/>
    <w:tmpl w:val="EC16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C0357"/>
    <w:multiLevelType w:val="multilevel"/>
    <w:tmpl w:val="ABC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0766B"/>
    <w:multiLevelType w:val="hybridMultilevel"/>
    <w:tmpl w:val="7B7C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DB3159"/>
    <w:multiLevelType w:val="hybridMultilevel"/>
    <w:tmpl w:val="A01CC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D03058"/>
    <w:multiLevelType w:val="multilevel"/>
    <w:tmpl w:val="9CF4B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796314D"/>
    <w:multiLevelType w:val="multilevel"/>
    <w:tmpl w:val="06E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72E99"/>
    <w:multiLevelType w:val="multilevel"/>
    <w:tmpl w:val="61CC2FE2"/>
    <w:lvl w:ilvl="0">
      <w:start w:val="1"/>
      <w:numFmt w:val="bullet"/>
      <w:lvlText w:val=""/>
      <w:lvlJc w:val="left"/>
      <w:pPr>
        <w:tabs>
          <w:tab w:val="num" w:pos="720"/>
        </w:tabs>
        <w:ind w:left="720" w:hanging="360"/>
      </w:pPr>
      <w:rPr>
        <w:rFonts w:ascii="Symbol" w:hAnsi="Symbol" w:hint="default"/>
        <w:b/>
        <w:bCs/>
        <w:caps w:val="0"/>
        <w:smallCaps w:val="0"/>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caps w:val="0"/>
        <w:smallCaps w:val="0"/>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caps w:val="0"/>
        <w:smallCaps w:val="0"/>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19" w15:restartNumberingAfterBreak="0">
    <w:nsid w:val="3DA65CE2"/>
    <w:multiLevelType w:val="multilevel"/>
    <w:tmpl w:val="10943958"/>
    <w:lvl w:ilvl="0">
      <w:start w:val="1"/>
      <w:numFmt w:val="bullet"/>
      <w:lvlText w:val=""/>
      <w:lvlJc w:val="left"/>
      <w:pPr>
        <w:tabs>
          <w:tab w:val="num" w:pos="1429"/>
        </w:tabs>
        <w:ind w:left="1429" w:hanging="360"/>
      </w:pPr>
      <w:rPr>
        <w:rFonts w:ascii="Symbol" w:hAnsi="Symbol" w:hint="default"/>
        <w:b/>
        <w:bCs/>
        <w:caps w:val="0"/>
        <w:smallCaps w:val="0"/>
        <w:lang w:val="en-US"/>
      </w:rPr>
    </w:lvl>
    <w:lvl w:ilvl="1">
      <w:start w:val="1"/>
      <w:numFmt w:val="bullet"/>
      <w:lvlText w:val="◦"/>
      <w:lvlJc w:val="left"/>
      <w:pPr>
        <w:tabs>
          <w:tab w:val="num" w:pos="1789"/>
        </w:tabs>
        <w:ind w:left="1789" w:hanging="360"/>
      </w:pPr>
      <w:rPr>
        <w:rFonts w:ascii="OpenSymbol" w:hAnsi="OpenSymbol" w:cs="OpenSymbol"/>
        <w:b/>
        <w:bCs/>
      </w:rPr>
    </w:lvl>
    <w:lvl w:ilvl="2">
      <w:start w:val="1"/>
      <w:numFmt w:val="bullet"/>
      <w:lvlText w:val="▪"/>
      <w:lvlJc w:val="left"/>
      <w:pPr>
        <w:tabs>
          <w:tab w:val="num" w:pos="2149"/>
        </w:tabs>
        <w:ind w:left="2149" w:hanging="360"/>
      </w:pPr>
      <w:rPr>
        <w:rFonts w:ascii="OpenSymbol" w:hAnsi="OpenSymbol" w:cs="OpenSymbol"/>
        <w:b/>
        <w:bCs/>
      </w:rPr>
    </w:lvl>
    <w:lvl w:ilvl="3">
      <w:start w:val="1"/>
      <w:numFmt w:val="bullet"/>
      <w:lvlText w:val=""/>
      <w:lvlJc w:val="left"/>
      <w:pPr>
        <w:tabs>
          <w:tab w:val="num" w:pos="2509"/>
        </w:tabs>
        <w:ind w:left="2509" w:hanging="360"/>
      </w:pPr>
      <w:rPr>
        <w:rFonts w:ascii="Symbol" w:hAnsi="Symbol" w:cs="OpenSymbol"/>
        <w:b/>
        <w:bCs/>
        <w:caps w:val="0"/>
        <w:smallCaps w:val="0"/>
        <w:lang w:val="en-US"/>
      </w:rPr>
    </w:lvl>
    <w:lvl w:ilvl="4">
      <w:start w:val="1"/>
      <w:numFmt w:val="bullet"/>
      <w:lvlText w:val="◦"/>
      <w:lvlJc w:val="left"/>
      <w:pPr>
        <w:tabs>
          <w:tab w:val="num" w:pos="2869"/>
        </w:tabs>
        <w:ind w:left="2869" w:hanging="360"/>
      </w:pPr>
      <w:rPr>
        <w:rFonts w:ascii="OpenSymbol" w:hAnsi="OpenSymbol" w:cs="OpenSymbol"/>
        <w:b/>
        <w:bCs/>
      </w:rPr>
    </w:lvl>
    <w:lvl w:ilvl="5">
      <w:start w:val="1"/>
      <w:numFmt w:val="bullet"/>
      <w:lvlText w:val="▪"/>
      <w:lvlJc w:val="left"/>
      <w:pPr>
        <w:tabs>
          <w:tab w:val="num" w:pos="3229"/>
        </w:tabs>
        <w:ind w:left="3229" w:hanging="360"/>
      </w:pPr>
      <w:rPr>
        <w:rFonts w:ascii="OpenSymbol" w:hAnsi="OpenSymbol" w:cs="OpenSymbol"/>
        <w:b/>
        <w:bCs/>
      </w:rPr>
    </w:lvl>
    <w:lvl w:ilvl="6">
      <w:start w:val="1"/>
      <w:numFmt w:val="bullet"/>
      <w:lvlText w:val=""/>
      <w:lvlJc w:val="left"/>
      <w:pPr>
        <w:tabs>
          <w:tab w:val="num" w:pos="3589"/>
        </w:tabs>
        <w:ind w:left="3589" w:hanging="360"/>
      </w:pPr>
      <w:rPr>
        <w:rFonts w:ascii="Symbol" w:hAnsi="Symbol" w:cs="OpenSymbol"/>
        <w:b/>
        <w:bCs/>
        <w:caps w:val="0"/>
        <w:smallCaps w:val="0"/>
        <w:lang w:val="en-US"/>
      </w:rPr>
    </w:lvl>
    <w:lvl w:ilvl="7">
      <w:start w:val="1"/>
      <w:numFmt w:val="bullet"/>
      <w:lvlText w:val="◦"/>
      <w:lvlJc w:val="left"/>
      <w:pPr>
        <w:tabs>
          <w:tab w:val="num" w:pos="3949"/>
        </w:tabs>
        <w:ind w:left="3949" w:hanging="360"/>
      </w:pPr>
      <w:rPr>
        <w:rFonts w:ascii="OpenSymbol" w:hAnsi="OpenSymbol" w:cs="OpenSymbol"/>
        <w:b/>
        <w:bCs/>
      </w:rPr>
    </w:lvl>
    <w:lvl w:ilvl="8">
      <w:start w:val="1"/>
      <w:numFmt w:val="bullet"/>
      <w:lvlText w:val="▪"/>
      <w:lvlJc w:val="left"/>
      <w:pPr>
        <w:tabs>
          <w:tab w:val="num" w:pos="4309"/>
        </w:tabs>
        <w:ind w:left="4309" w:hanging="360"/>
      </w:pPr>
      <w:rPr>
        <w:rFonts w:ascii="OpenSymbol" w:hAnsi="OpenSymbol" w:cs="OpenSymbol"/>
        <w:b/>
        <w:bCs/>
      </w:rPr>
    </w:lvl>
  </w:abstractNum>
  <w:abstractNum w:abstractNumId="20" w15:restartNumberingAfterBreak="0">
    <w:nsid w:val="49D821FD"/>
    <w:multiLevelType w:val="multilevel"/>
    <w:tmpl w:val="5C12954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1" w15:restartNumberingAfterBreak="0">
    <w:nsid w:val="4F24633B"/>
    <w:multiLevelType w:val="multilevel"/>
    <w:tmpl w:val="35BAA7E8"/>
    <w:lvl w:ilvl="0">
      <w:start w:val="1"/>
      <w:numFmt w:val="decimal"/>
      <w:lvlText w:val="%1."/>
      <w:lvlJc w:val="left"/>
      <w:pPr>
        <w:tabs>
          <w:tab w:val="num" w:pos="720"/>
        </w:tabs>
        <w:ind w:left="720" w:hanging="360"/>
      </w:pPr>
      <w:rPr>
        <w:rFonts w:hint="default"/>
        <w:b/>
        <w:bCs/>
        <w:caps w:val="0"/>
        <w:smallCaps w:val="0"/>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caps w:val="0"/>
        <w:smallCaps w:val="0"/>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caps w:val="0"/>
        <w:smallCaps w:val="0"/>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22" w15:restartNumberingAfterBreak="0">
    <w:nsid w:val="571C25F8"/>
    <w:multiLevelType w:val="hybridMultilevel"/>
    <w:tmpl w:val="9F82A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061735"/>
    <w:multiLevelType w:val="multilevel"/>
    <w:tmpl w:val="E7C87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14C7EAE"/>
    <w:multiLevelType w:val="hybridMultilevel"/>
    <w:tmpl w:val="45F8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FA1801"/>
    <w:multiLevelType w:val="hybridMultilevel"/>
    <w:tmpl w:val="0ED20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C15AB8"/>
    <w:multiLevelType w:val="multilevel"/>
    <w:tmpl w:val="28743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4839685">
    <w:abstractNumId w:val="0"/>
  </w:num>
  <w:num w:numId="2" w16cid:durableId="1646739260">
    <w:abstractNumId w:val="1"/>
  </w:num>
  <w:num w:numId="3" w16cid:durableId="1492599582">
    <w:abstractNumId w:val="2"/>
  </w:num>
  <w:num w:numId="4" w16cid:durableId="1833332306">
    <w:abstractNumId w:val="3"/>
  </w:num>
  <w:num w:numId="5" w16cid:durableId="1371341698">
    <w:abstractNumId w:val="4"/>
  </w:num>
  <w:num w:numId="6" w16cid:durableId="1304042524">
    <w:abstractNumId w:val="5"/>
  </w:num>
  <w:num w:numId="7" w16cid:durableId="904686664">
    <w:abstractNumId w:val="6"/>
  </w:num>
  <w:num w:numId="8" w16cid:durableId="1335298132">
    <w:abstractNumId w:val="7"/>
  </w:num>
  <w:num w:numId="9" w16cid:durableId="1200052927">
    <w:abstractNumId w:val="8"/>
  </w:num>
  <w:num w:numId="10" w16cid:durableId="950629436">
    <w:abstractNumId w:val="9"/>
  </w:num>
  <w:num w:numId="11" w16cid:durableId="1709842259">
    <w:abstractNumId w:val="23"/>
  </w:num>
  <w:num w:numId="12" w16cid:durableId="399133740">
    <w:abstractNumId w:val="26"/>
  </w:num>
  <w:num w:numId="13" w16cid:durableId="1708918128">
    <w:abstractNumId w:val="16"/>
  </w:num>
  <w:num w:numId="14" w16cid:durableId="1288660972">
    <w:abstractNumId w:val="10"/>
  </w:num>
  <w:num w:numId="15" w16cid:durableId="1922568998">
    <w:abstractNumId w:val="20"/>
  </w:num>
  <w:num w:numId="16" w16cid:durableId="406072374">
    <w:abstractNumId w:val="24"/>
  </w:num>
  <w:num w:numId="17" w16cid:durableId="2107578714">
    <w:abstractNumId w:val="21"/>
  </w:num>
  <w:num w:numId="18" w16cid:durableId="1242914084">
    <w:abstractNumId w:val="19"/>
  </w:num>
  <w:num w:numId="19" w16cid:durableId="1438215850">
    <w:abstractNumId w:val="13"/>
  </w:num>
  <w:num w:numId="20" w16cid:durableId="693846022">
    <w:abstractNumId w:val="17"/>
  </w:num>
  <w:num w:numId="21" w16cid:durableId="927008380">
    <w:abstractNumId w:val="12"/>
  </w:num>
  <w:num w:numId="22" w16cid:durableId="1302004600">
    <w:abstractNumId w:val="11"/>
  </w:num>
  <w:num w:numId="23" w16cid:durableId="1152478747">
    <w:abstractNumId w:val="22"/>
  </w:num>
  <w:num w:numId="24" w16cid:durableId="115299536">
    <w:abstractNumId w:val="25"/>
  </w:num>
  <w:num w:numId="25" w16cid:durableId="1145320268">
    <w:abstractNumId w:val="14"/>
  </w:num>
  <w:num w:numId="26" w16cid:durableId="1507749139">
    <w:abstractNumId w:val="18"/>
  </w:num>
  <w:num w:numId="27" w16cid:durableId="648630084">
    <w:abstractNumId w:val="0"/>
  </w:num>
  <w:num w:numId="28" w16cid:durableId="18134780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029"/>
    <w:rsid w:val="00007B3E"/>
    <w:rsid w:val="00037D7F"/>
    <w:rsid w:val="00040931"/>
    <w:rsid w:val="000440C6"/>
    <w:rsid w:val="00051B90"/>
    <w:rsid w:val="00055468"/>
    <w:rsid w:val="0005663B"/>
    <w:rsid w:val="00060FDA"/>
    <w:rsid w:val="00076D73"/>
    <w:rsid w:val="00077E1A"/>
    <w:rsid w:val="00082630"/>
    <w:rsid w:val="00096A2E"/>
    <w:rsid w:val="00097870"/>
    <w:rsid w:val="000A4DB1"/>
    <w:rsid w:val="000B3367"/>
    <w:rsid w:val="000B4B01"/>
    <w:rsid w:val="000B4C9E"/>
    <w:rsid w:val="000C05D1"/>
    <w:rsid w:val="000D166E"/>
    <w:rsid w:val="000D643B"/>
    <w:rsid w:val="000E06D0"/>
    <w:rsid w:val="000F66E0"/>
    <w:rsid w:val="00123F65"/>
    <w:rsid w:val="00125868"/>
    <w:rsid w:val="00144D8A"/>
    <w:rsid w:val="0016490F"/>
    <w:rsid w:val="00166095"/>
    <w:rsid w:val="001668F2"/>
    <w:rsid w:val="00177E1C"/>
    <w:rsid w:val="00190DD5"/>
    <w:rsid w:val="001A2CD1"/>
    <w:rsid w:val="001D4F7C"/>
    <w:rsid w:val="00211E58"/>
    <w:rsid w:val="002122DA"/>
    <w:rsid w:val="00214AA7"/>
    <w:rsid w:val="002359EE"/>
    <w:rsid w:val="00242291"/>
    <w:rsid w:val="002543D3"/>
    <w:rsid w:val="00256618"/>
    <w:rsid w:val="00264452"/>
    <w:rsid w:val="002656E3"/>
    <w:rsid w:val="00286A63"/>
    <w:rsid w:val="00290633"/>
    <w:rsid w:val="002A18F0"/>
    <w:rsid w:val="002B51FC"/>
    <w:rsid w:val="002B7239"/>
    <w:rsid w:val="002E450A"/>
    <w:rsid w:val="002F6A12"/>
    <w:rsid w:val="00301DCE"/>
    <w:rsid w:val="00303877"/>
    <w:rsid w:val="00310797"/>
    <w:rsid w:val="003230C2"/>
    <w:rsid w:val="00330CC8"/>
    <w:rsid w:val="003437FD"/>
    <w:rsid w:val="00346FFE"/>
    <w:rsid w:val="0036657E"/>
    <w:rsid w:val="0037093B"/>
    <w:rsid w:val="00380DA4"/>
    <w:rsid w:val="00393305"/>
    <w:rsid w:val="003B3BA3"/>
    <w:rsid w:val="003D2A97"/>
    <w:rsid w:val="00400B6F"/>
    <w:rsid w:val="0040367C"/>
    <w:rsid w:val="00412047"/>
    <w:rsid w:val="00440581"/>
    <w:rsid w:val="00441B1B"/>
    <w:rsid w:val="00465FB7"/>
    <w:rsid w:val="00466D81"/>
    <w:rsid w:val="0047214D"/>
    <w:rsid w:val="00490E23"/>
    <w:rsid w:val="004927C9"/>
    <w:rsid w:val="004C0E9A"/>
    <w:rsid w:val="004C6577"/>
    <w:rsid w:val="004C7263"/>
    <w:rsid w:val="004D098F"/>
    <w:rsid w:val="004F1DC8"/>
    <w:rsid w:val="0050349D"/>
    <w:rsid w:val="005034E3"/>
    <w:rsid w:val="00541838"/>
    <w:rsid w:val="005637D3"/>
    <w:rsid w:val="00563C72"/>
    <w:rsid w:val="005A0E83"/>
    <w:rsid w:val="005B556D"/>
    <w:rsid w:val="005C34F6"/>
    <w:rsid w:val="005C70F7"/>
    <w:rsid w:val="005F6B47"/>
    <w:rsid w:val="00636A9E"/>
    <w:rsid w:val="0064129F"/>
    <w:rsid w:val="00642F34"/>
    <w:rsid w:val="006610F3"/>
    <w:rsid w:val="00686782"/>
    <w:rsid w:val="00686795"/>
    <w:rsid w:val="00693A81"/>
    <w:rsid w:val="00693F47"/>
    <w:rsid w:val="006A0E23"/>
    <w:rsid w:val="006A198C"/>
    <w:rsid w:val="006A3778"/>
    <w:rsid w:val="006B2A9B"/>
    <w:rsid w:val="006C1CC0"/>
    <w:rsid w:val="006F21B8"/>
    <w:rsid w:val="006F2320"/>
    <w:rsid w:val="006F2C60"/>
    <w:rsid w:val="006F62B9"/>
    <w:rsid w:val="007051BA"/>
    <w:rsid w:val="007217D5"/>
    <w:rsid w:val="00725AC4"/>
    <w:rsid w:val="007317DE"/>
    <w:rsid w:val="00733C4F"/>
    <w:rsid w:val="00740900"/>
    <w:rsid w:val="007506E4"/>
    <w:rsid w:val="0075342E"/>
    <w:rsid w:val="00756ED4"/>
    <w:rsid w:val="00772E2D"/>
    <w:rsid w:val="00776229"/>
    <w:rsid w:val="0078131B"/>
    <w:rsid w:val="007846AB"/>
    <w:rsid w:val="007902EE"/>
    <w:rsid w:val="00791372"/>
    <w:rsid w:val="00793BFA"/>
    <w:rsid w:val="007948C4"/>
    <w:rsid w:val="00796AE2"/>
    <w:rsid w:val="00797E23"/>
    <w:rsid w:val="007B3AB8"/>
    <w:rsid w:val="007C01E7"/>
    <w:rsid w:val="007C3451"/>
    <w:rsid w:val="007D46A4"/>
    <w:rsid w:val="007E6178"/>
    <w:rsid w:val="007F11CA"/>
    <w:rsid w:val="007F7AA4"/>
    <w:rsid w:val="00802C4F"/>
    <w:rsid w:val="008059FD"/>
    <w:rsid w:val="00807800"/>
    <w:rsid w:val="00810F85"/>
    <w:rsid w:val="00811506"/>
    <w:rsid w:val="0081348A"/>
    <w:rsid w:val="008511F2"/>
    <w:rsid w:val="0085352C"/>
    <w:rsid w:val="0086111F"/>
    <w:rsid w:val="00863C32"/>
    <w:rsid w:val="008665AB"/>
    <w:rsid w:val="008722F0"/>
    <w:rsid w:val="0087587F"/>
    <w:rsid w:val="00886E94"/>
    <w:rsid w:val="00891C28"/>
    <w:rsid w:val="00893325"/>
    <w:rsid w:val="008B1711"/>
    <w:rsid w:val="008B5E9C"/>
    <w:rsid w:val="008C7DC0"/>
    <w:rsid w:val="008D3CEC"/>
    <w:rsid w:val="008E53E2"/>
    <w:rsid w:val="00900368"/>
    <w:rsid w:val="0090291D"/>
    <w:rsid w:val="00912AA4"/>
    <w:rsid w:val="00923AE2"/>
    <w:rsid w:val="009349B6"/>
    <w:rsid w:val="00940CBC"/>
    <w:rsid w:val="00945CCB"/>
    <w:rsid w:val="009526D8"/>
    <w:rsid w:val="00954FC6"/>
    <w:rsid w:val="00956A02"/>
    <w:rsid w:val="00970BF0"/>
    <w:rsid w:val="009808DE"/>
    <w:rsid w:val="009832BD"/>
    <w:rsid w:val="00983F91"/>
    <w:rsid w:val="009906D0"/>
    <w:rsid w:val="00994D61"/>
    <w:rsid w:val="0099723E"/>
    <w:rsid w:val="009A54F3"/>
    <w:rsid w:val="009B3403"/>
    <w:rsid w:val="009B7590"/>
    <w:rsid w:val="009B7E87"/>
    <w:rsid w:val="009C198A"/>
    <w:rsid w:val="009D4064"/>
    <w:rsid w:val="009D52C7"/>
    <w:rsid w:val="009D668A"/>
    <w:rsid w:val="009E21B9"/>
    <w:rsid w:val="009E3BB2"/>
    <w:rsid w:val="00A0101B"/>
    <w:rsid w:val="00A0390A"/>
    <w:rsid w:val="00A268CD"/>
    <w:rsid w:val="00A271EB"/>
    <w:rsid w:val="00A505F1"/>
    <w:rsid w:val="00A55149"/>
    <w:rsid w:val="00A729E4"/>
    <w:rsid w:val="00A74EEC"/>
    <w:rsid w:val="00A77CFD"/>
    <w:rsid w:val="00A83939"/>
    <w:rsid w:val="00A8670A"/>
    <w:rsid w:val="00AB3912"/>
    <w:rsid w:val="00AB4496"/>
    <w:rsid w:val="00AC1B51"/>
    <w:rsid w:val="00AD0199"/>
    <w:rsid w:val="00AD122C"/>
    <w:rsid w:val="00AD2A91"/>
    <w:rsid w:val="00AD6C1C"/>
    <w:rsid w:val="00AE707F"/>
    <w:rsid w:val="00AF37C3"/>
    <w:rsid w:val="00AF6924"/>
    <w:rsid w:val="00B00105"/>
    <w:rsid w:val="00B06266"/>
    <w:rsid w:val="00B16318"/>
    <w:rsid w:val="00B163DE"/>
    <w:rsid w:val="00B168BC"/>
    <w:rsid w:val="00B174DB"/>
    <w:rsid w:val="00B2234D"/>
    <w:rsid w:val="00B374C8"/>
    <w:rsid w:val="00B5584E"/>
    <w:rsid w:val="00B631D7"/>
    <w:rsid w:val="00B74340"/>
    <w:rsid w:val="00B74DA4"/>
    <w:rsid w:val="00B75003"/>
    <w:rsid w:val="00B761B5"/>
    <w:rsid w:val="00BA7C0B"/>
    <w:rsid w:val="00BD0899"/>
    <w:rsid w:val="00BD1C85"/>
    <w:rsid w:val="00BD31AF"/>
    <w:rsid w:val="00BD5615"/>
    <w:rsid w:val="00BD7348"/>
    <w:rsid w:val="00BE39E5"/>
    <w:rsid w:val="00BE7834"/>
    <w:rsid w:val="00C06C8C"/>
    <w:rsid w:val="00C47C1F"/>
    <w:rsid w:val="00C55F7C"/>
    <w:rsid w:val="00C831C0"/>
    <w:rsid w:val="00C8440C"/>
    <w:rsid w:val="00CB6C34"/>
    <w:rsid w:val="00CC2194"/>
    <w:rsid w:val="00CE3837"/>
    <w:rsid w:val="00CF135F"/>
    <w:rsid w:val="00CF323D"/>
    <w:rsid w:val="00CF722C"/>
    <w:rsid w:val="00D0445C"/>
    <w:rsid w:val="00D31DFF"/>
    <w:rsid w:val="00D353BD"/>
    <w:rsid w:val="00D478CD"/>
    <w:rsid w:val="00D5370F"/>
    <w:rsid w:val="00D61BC3"/>
    <w:rsid w:val="00D6588B"/>
    <w:rsid w:val="00D67DF7"/>
    <w:rsid w:val="00D7404F"/>
    <w:rsid w:val="00D77CA3"/>
    <w:rsid w:val="00D85A2E"/>
    <w:rsid w:val="00D866F3"/>
    <w:rsid w:val="00D9508A"/>
    <w:rsid w:val="00DA6777"/>
    <w:rsid w:val="00DB1DDF"/>
    <w:rsid w:val="00DC20C3"/>
    <w:rsid w:val="00DD167F"/>
    <w:rsid w:val="00E1534E"/>
    <w:rsid w:val="00E247D9"/>
    <w:rsid w:val="00E25D20"/>
    <w:rsid w:val="00E30FBF"/>
    <w:rsid w:val="00E35167"/>
    <w:rsid w:val="00E431E9"/>
    <w:rsid w:val="00E4378B"/>
    <w:rsid w:val="00E51D47"/>
    <w:rsid w:val="00E552D0"/>
    <w:rsid w:val="00E64CAA"/>
    <w:rsid w:val="00E744C4"/>
    <w:rsid w:val="00E75A81"/>
    <w:rsid w:val="00E81C04"/>
    <w:rsid w:val="00E842D5"/>
    <w:rsid w:val="00E914CF"/>
    <w:rsid w:val="00EA338F"/>
    <w:rsid w:val="00EB2ABF"/>
    <w:rsid w:val="00ED2C3C"/>
    <w:rsid w:val="00EE3B4D"/>
    <w:rsid w:val="00EF1294"/>
    <w:rsid w:val="00EF2D10"/>
    <w:rsid w:val="00EF73F2"/>
    <w:rsid w:val="00F01AC5"/>
    <w:rsid w:val="00F22B49"/>
    <w:rsid w:val="00F32029"/>
    <w:rsid w:val="00F567A9"/>
    <w:rsid w:val="00F57B25"/>
    <w:rsid w:val="00F61E57"/>
    <w:rsid w:val="00F70DB2"/>
    <w:rsid w:val="00F77FBE"/>
    <w:rsid w:val="00F81105"/>
    <w:rsid w:val="00F939A1"/>
    <w:rsid w:val="00F97699"/>
    <w:rsid w:val="00F977F7"/>
    <w:rsid w:val="00FA25AF"/>
    <w:rsid w:val="00FB3417"/>
    <w:rsid w:val="00FC17D0"/>
    <w:rsid w:val="00FC3BA1"/>
    <w:rsid w:val="00FC6F2C"/>
    <w:rsid w:val="00FE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4721165"/>
  <w15:docId w15:val="{F38BD8D6-EDE7-472C-9D7B-20D0A7CF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lang w:val="en-IN" w:eastAsia="hi-IN" w:bidi="hi-IN"/>
    </w:rPr>
  </w:style>
  <w:style w:type="paragraph" w:styleId="Heading2">
    <w:name w:val="heading 2"/>
    <w:basedOn w:val="Heading"/>
    <w:next w:val="BodyText"/>
    <w:link w:val="Heading2Char"/>
    <w:qFormat/>
    <w:pPr>
      <w:numPr>
        <w:ilvl w:val="1"/>
        <w:numId w:val="1"/>
      </w:numPr>
      <w:tabs>
        <w:tab w:val="left" w:pos="576"/>
      </w:tabs>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b/>
      <w:bCs/>
      <w:caps w:val="0"/>
      <w:smallCaps w:val="0"/>
    </w:rPr>
  </w:style>
  <w:style w:type="character" w:customStyle="1" w:styleId="WW8Num2z1">
    <w:name w:val="WW8Num2z1"/>
    <w:rPr>
      <w:rFonts w:ascii="OpenSymbol" w:hAnsi="OpenSymbol" w:cs="OpenSymbol"/>
      <w:b/>
      <w:bCs/>
    </w:rPr>
  </w:style>
  <w:style w:type="character" w:customStyle="1" w:styleId="WW8Num3z0">
    <w:name w:val="WW8Num3z0"/>
    <w:rPr>
      <w:rFonts w:ascii="Symbol" w:hAnsi="Symbol" w:cs="OpenSymbol"/>
      <w:b/>
      <w:bCs/>
      <w:caps w:val="0"/>
      <w:smallCaps w:val="0"/>
      <w:lang w:val="en-US"/>
    </w:rPr>
  </w:style>
  <w:style w:type="character" w:customStyle="1" w:styleId="WW8Num3z1">
    <w:name w:val="WW8Num3z1"/>
    <w:rPr>
      <w:rFonts w:ascii="OpenSymbol" w:hAnsi="OpenSymbol" w:cs="OpenSymbol"/>
      <w:b/>
      <w:bCs/>
    </w:rPr>
  </w:style>
  <w:style w:type="character" w:customStyle="1" w:styleId="WW8Num4z0">
    <w:name w:val="WW8Num4z0"/>
    <w:rPr>
      <w:rFonts w:ascii="Symbol" w:hAnsi="Symbol" w:cs="OpenSymbol"/>
      <w:b/>
      <w:bCs/>
    </w:rPr>
  </w:style>
  <w:style w:type="character" w:customStyle="1" w:styleId="WW8Num4z1">
    <w:name w:val="WW8Num4z1"/>
    <w:rPr>
      <w:rFonts w:ascii="OpenSymbol" w:hAnsi="OpenSymbol" w:cs="OpenSymbol"/>
      <w:b/>
      <w:bCs/>
    </w:rPr>
  </w:style>
  <w:style w:type="character" w:customStyle="1" w:styleId="WW8Num5z0">
    <w:name w:val="WW8Num5z0"/>
    <w:rPr>
      <w:rFonts w:ascii="Symbol" w:hAnsi="Symbol" w:cs="OpenSymbol"/>
      <w:b/>
      <w:bCs/>
    </w:rPr>
  </w:style>
  <w:style w:type="character" w:customStyle="1" w:styleId="WW8Num5z1">
    <w:name w:val="WW8Num5z1"/>
    <w:rPr>
      <w:rFonts w:ascii="OpenSymbol" w:hAnsi="OpenSymbol" w:cs="OpenSymbol"/>
      <w:b/>
      <w:bCs/>
    </w:rPr>
  </w:style>
  <w:style w:type="character" w:customStyle="1" w:styleId="WW8Num6z0">
    <w:name w:val="WW8Num6z0"/>
    <w:rPr>
      <w:rFonts w:ascii="Symbol" w:hAnsi="Symbol" w:cs="OpenSymbol"/>
      <w:b/>
      <w:bCs/>
    </w:rPr>
  </w:style>
  <w:style w:type="character" w:customStyle="1" w:styleId="WW8Num6z1">
    <w:name w:val="WW8Num6z1"/>
    <w:rPr>
      <w:rFonts w:ascii="OpenSymbol" w:hAnsi="OpenSymbol" w:cs="OpenSymbol"/>
      <w:b/>
      <w:bCs/>
    </w:rPr>
  </w:style>
  <w:style w:type="character" w:customStyle="1" w:styleId="WW8Num7z0">
    <w:name w:val="WW8Num7z0"/>
    <w:rPr>
      <w:rFonts w:ascii="Symbol" w:hAnsi="Symbol" w:cs="OpenSymbol"/>
      <w:b/>
      <w:bCs/>
    </w:rPr>
  </w:style>
  <w:style w:type="character" w:customStyle="1" w:styleId="WW8Num7z1">
    <w:name w:val="WW8Num7z1"/>
    <w:rPr>
      <w:rFonts w:ascii="OpenSymbol" w:hAnsi="OpenSymbol" w:cs="OpenSymbol"/>
      <w:b/>
      <w:bCs/>
    </w:rPr>
  </w:style>
  <w:style w:type="character" w:customStyle="1" w:styleId="WW8Num8z0">
    <w:name w:val="WW8Num8z0"/>
    <w:rPr>
      <w:rFonts w:ascii="Symbol" w:hAnsi="Symbol" w:cs="OpenSymbol"/>
      <w:b/>
      <w:bCs/>
    </w:rPr>
  </w:style>
  <w:style w:type="character" w:customStyle="1" w:styleId="WW8Num8z1">
    <w:name w:val="WW8Num8z1"/>
    <w:rPr>
      <w:rFonts w:ascii="OpenSymbol" w:hAnsi="OpenSymbol" w:cs="OpenSymbol"/>
      <w:b/>
      <w:bCs/>
    </w:rPr>
  </w:style>
  <w:style w:type="character" w:customStyle="1" w:styleId="WW8Num9z0">
    <w:name w:val="WW8Num9z0"/>
    <w:rPr>
      <w:rFonts w:ascii="Symbol" w:hAnsi="Symbol" w:cs="OpenSymbol"/>
      <w:b/>
      <w:bCs/>
      <w:caps w:val="0"/>
      <w:smallCaps w:val="0"/>
      <w:lang w:val="en-US"/>
    </w:rPr>
  </w:style>
  <w:style w:type="character" w:customStyle="1" w:styleId="WW8Num9z1">
    <w:name w:val="WW8Num9z1"/>
    <w:rPr>
      <w:rFonts w:ascii="OpenSymbol" w:hAnsi="OpenSymbol" w:cs="OpenSymbol"/>
      <w:b/>
      <w:bCs/>
    </w:rPr>
  </w:style>
  <w:style w:type="character" w:styleId="Strong">
    <w:name w:val="Strong"/>
    <w:qFormat/>
    <w:rPr>
      <w:b/>
      <w:bCs/>
    </w:rPr>
  </w:style>
  <w:style w:type="character" w:customStyle="1" w:styleId="Bullets">
    <w:name w:val="Bullets"/>
    <w:rPr>
      <w:rFonts w:ascii="OpenSymbol" w:eastAsia="OpenSymbol" w:hAnsi="OpenSymbol" w:cs="OpenSymbol"/>
      <w:b/>
      <w:bCs/>
    </w:rPr>
  </w:style>
  <w:style w:type="character" w:styleId="Hyperlink">
    <w:name w:val="Hyperlink"/>
    <w:rPr>
      <w:color w:val="000080"/>
    </w:rPr>
  </w:style>
  <w:style w:type="character" w:customStyle="1" w:styleId="ListLabel1">
    <w:name w:val="ListLabel 1"/>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link w:val="BodyTextChar"/>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aption1">
    <w:name w:val="Caption1"/>
    <w:basedOn w:val="Normal"/>
    <w:pPr>
      <w:suppressLineNumbers/>
      <w:spacing w:before="120" w:after="120"/>
    </w:pPr>
    <w:rPr>
      <w:rFonts w:cs="Arial"/>
      <w:i/>
      <w:iCs/>
      <w:sz w:val="24"/>
      <w:szCs w:val="24"/>
    </w:rPr>
  </w:style>
  <w:style w:type="paragraph" w:customStyle="1" w:styleId="HorizontalLine">
    <w:name w:val="Horizontal Line"/>
    <w:basedOn w:val="Normal"/>
    <w:next w:val="BodyText"/>
    <w:pPr>
      <w:suppressLineNumbers/>
      <w:pBdr>
        <w:bottom w:val="double" w:sz="1" w:space="0" w:color="808080"/>
      </w:pBdr>
      <w:spacing w:after="283"/>
    </w:pPr>
    <w:rPr>
      <w:sz w:val="12"/>
      <w:szCs w:val="12"/>
    </w:rPr>
  </w:style>
  <w:style w:type="paragraph" w:styleId="NoSpacing">
    <w:name w:val="No Spacing"/>
    <w:qFormat/>
    <w:pPr>
      <w:suppressAutoHyphens/>
      <w:spacing w:line="100" w:lineRule="atLeast"/>
    </w:pPr>
    <w:rPr>
      <w:rFonts w:eastAsia="SimSun" w:cs="Arial"/>
      <w:sz w:val="24"/>
      <w:szCs w:val="24"/>
      <w:lang w:val="en-IN" w:eastAsia="hi-IN" w:bidi="hi-IN"/>
    </w:rPr>
  </w:style>
  <w:style w:type="character" w:customStyle="1" w:styleId="Heading2Char">
    <w:name w:val="Heading 2 Char"/>
    <w:basedOn w:val="DefaultParagraphFont"/>
    <w:link w:val="Heading2"/>
    <w:rsid w:val="00733C4F"/>
    <w:rPr>
      <w:rFonts w:eastAsia="SimSun" w:cs="Arial"/>
      <w:b/>
      <w:bCs/>
      <w:sz w:val="36"/>
      <w:szCs w:val="36"/>
      <w:lang w:val="en-IN" w:eastAsia="hi-IN" w:bidi="hi-IN"/>
    </w:rPr>
  </w:style>
  <w:style w:type="character" w:customStyle="1" w:styleId="BodyTextChar">
    <w:name w:val="Body Text Char"/>
    <w:basedOn w:val="DefaultParagraphFont"/>
    <w:link w:val="BodyText"/>
    <w:rsid w:val="00733C4F"/>
    <w:rPr>
      <w:lang w:val="en-IN" w:eastAsia="hi-IN" w:bidi="hi-IN"/>
    </w:rPr>
  </w:style>
  <w:style w:type="character" w:styleId="UnresolvedMention">
    <w:name w:val="Unresolved Mention"/>
    <w:basedOn w:val="DefaultParagraphFont"/>
    <w:uiPriority w:val="99"/>
    <w:semiHidden/>
    <w:unhideWhenUsed/>
    <w:rsid w:val="009E3BB2"/>
    <w:rPr>
      <w:color w:val="605E5C"/>
      <w:shd w:val="clear" w:color="auto" w:fill="E1DFDD"/>
    </w:rPr>
  </w:style>
  <w:style w:type="paragraph" w:styleId="NormalWeb">
    <w:name w:val="Normal (Web)"/>
    <w:basedOn w:val="Normal"/>
    <w:uiPriority w:val="99"/>
    <w:unhideWhenUsed/>
    <w:rsid w:val="00BA7C0B"/>
    <w:pPr>
      <w:widowControl/>
      <w:suppressAutoHyphens w:val="0"/>
      <w:spacing w:before="100" w:beforeAutospacing="1" w:after="100" w:afterAutospacing="1"/>
    </w:pPr>
    <w:rPr>
      <w:sz w:val="24"/>
      <w:szCs w:val="24"/>
      <w:lang w:eastAsia="en-IN" w:bidi="ar-SA"/>
    </w:rPr>
  </w:style>
  <w:style w:type="paragraph" w:styleId="Header">
    <w:name w:val="header"/>
    <w:basedOn w:val="Normal"/>
    <w:link w:val="HeaderChar"/>
    <w:uiPriority w:val="99"/>
    <w:unhideWhenUsed/>
    <w:rsid w:val="007B3AB8"/>
    <w:pPr>
      <w:tabs>
        <w:tab w:val="center" w:pos="4513"/>
        <w:tab w:val="right" w:pos="9026"/>
      </w:tabs>
    </w:pPr>
    <w:rPr>
      <w:rFonts w:cs="Mangal"/>
      <w:szCs w:val="18"/>
    </w:rPr>
  </w:style>
  <w:style w:type="character" w:customStyle="1" w:styleId="HeaderChar">
    <w:name w:val="Header Char"/>
    <w:basedOn w:val="DefaultParagraphFont"/>
    <w:link w:val="Header"/>
    <w:uiPriority w:val="99"/>
    <w:rsid w:val="007B3AB8"/>
    <w:rPr>
      <w:rFonts w:cs="Mangal"/>
      <w:szCs w:val="18"/>
      <w:lang w:val="en-IN" w:eastAsia="hi-IN" w:bidi="hi-IN"/>
    </w:rPr>
  </w:style>
  <w:style w:type="paragraph" w:styleId="Footer">
    <w:name w:val="footer"/>
    <w:basedOn w:val="Normal"/>
    <w:link w:val="FooterChar"/>
    <w:uiPriority w:val="99"/>
    <w:unhideWhenUsed/>
    <w:rsid w:val="007B3AB8"/>
    <w:pPr>
      <w:tabs>
        <w:tab w:val="center" w:pos="4513"/>
        <w:tab w:val="right" w:pos="9026"/>
      </w:tabs>
    </w:pPr>
    <w:rPr>
      <w:rFonts w:cs="Mangal"/>
      <w:szCs w:val="18"/>
    </w:rPr>
  </w:style>
  <w:style w:type="character" w:customStyle="1" w:styleId="FooterChar">
    <w:name w:val="Footer Char"/>
    <w:basedOn w:val="DefaultParagraphFont"/>
    <w:link w:val="Footer"/>
    <w:uiPriority w:val="99"/>
    <w:rsid w:val="007B3AB8"/>
    <w:rPr>
      <w:rFonts w:cs="Mangal"/>
      <w:szCs w:val="18"/>
      <w:lang w:val="en-IN" w:eastAsia="hi-IN" w:bidi="hi-IN"/>
    </w:rPr>
  </w:style>
  <w:style w:type="paragraph" w:styleId="ListParagraph">
    <w:name w:val="List Paragraph"/>
    <w:basedOn w:val="Normal"/>
    <w:uiPriority w:val="34"/>
    <w:qFormat/>
    <w:rsid w:val="00AD6C1C"/>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7730">
      <w:bodyDiv w:val="1"/>
      <w:marLeft w:val="0"/>
      <w:marRight w:val="0"/>
      <w:marTop w:val="0"/>
      <w:marBottom w:val="0"/>
      <w:divBdr>
        <w:top w:val="none" w:sz="0" w:space="0" w:color="auto"/>
        <w:left w:val="none" w:sz="0" w:space="0" w:color="auto"/>
        <w:bottom w:val="none" w:sz="0" w:space="0" w:color="auto"/>
        <w:right w:val="none" w:sz="0" w:space="0" w:color="auto"/>
      </w:divBdr>
    </w:div>
    <w:div w:id="367225888">
      <w:bodyDiv w:val="1"/>
      <w:marLeft w:val="0"/>
      <w:marRight w:val="0"/>
      <w:marTop w:val="0"/>
      <w:marBottom w:val="0"/>
      <w:divBdr>
        <w:top w:val="none" w:sz="0" w:space="0" w:color="auto"/>
        <w:left w:val="none" w:sz="0" w:space="0" w:color="auto"/>
        <w:bottom w:val="none" w:sz="0" w:space="0" w:color="auto"/>
        <w:right w:val="none" w:sz="0" w:space="0" w:color="auto"/>
      </w:divBdr>
    </w:div>
    <w:div w:id="429349340">
      <w:bodyDiv w:val="1"/>
      <w:marLeft w:val="0"/>
      <w:marRight w:val="0"/>
      <w:marTop w:val="0"/>
      <w:marBottom w:val="0"/>
      <w:divBdr>
        <w:top w:val="none" w:sz="0" w:space="0" w:color="auto"/>
        <w:left w:val="none" w:sz="0" w:space="0" w:color="auto"/>
        <w:bottom w:val="none" w:sz="0" w:space="0" w:color="auto"/>
        <w:right w:val="none" w:sz="0" w:space="0" w:color="auto"/>
      </w:divBdr>
    </w:div>
    <w:div w:id="489752549">
      <w:bodyDiv w:val="1"/>
      <w:marLeft w:val="0"/>
      <w:marRight w:val="0"/>
      <w:marTop w:val="0"/>
      <w:marBottom w:val="0"/>
      <w:divBdr>
        <w:top w:val="none" w:sz="0" w:space="0" w:color="auto"/>
        <w:left w:val="none" w:sz="0" w:space="0" w:color="auto"/>
        <w:bottom w:val="none" w:sz="0" w:space="0" w:color="auto"/>
        <w:right w:val="none" w:sz="0" w:space="0" w:color="auto"/>
      </w:divBdr>
    </w:div>
    <w:div w:id="539824830">
      <w:bodyDiv w:val="1"/>
      <w:marLeft w:val="0"/>
      <w:marRight w:val="0"/>
      <w:marTop w:val="0"/>
      <w:marBottom w:val="0"/>
      <w:divBdr>
        <w:top w:val="none" w:sz="0" w:space="0" w:color="auto"/>
        <w:left w:val="none" w:sz="0" w:space="0" w:color="auto"/>
        <w:bottom w:val="none" w:sz="0" w:space="0" w:color="auto"/>
        <w:right w:val="none" w:sz="0" w:space="0" w:color="auto"/>
      </w:divBdr>
    </w:div>
    <w:div w:id="552697083">
      <w:bodyDiv w:val="1"/>
      <w:marLeft w:val="0"/>
      <w:marRight w:val="0"/>
      <w:marTop w:val="0"/>
      <w:marBottom w:val="0"/>
      <w:divBdr>
        <w:top w:val="none" w:sz="0" w:space="0" w:color="auto"/>
        <w:left w:val="none" w:sz="0" w:space="0" w:color="auto"/>
        <w:bottom w:val="none" w:sz="0" w:space="0" w:color="auto"/>
        <w:right w:val="none" w:sz="0" w:space="0" w:color="auto"/>
      </w:divBdr>
    </w:div>
    <w:div w:id="685669033">
      <w:bodyDiv w:val="1"/>
      <w:marLeft w:val="0"/>
      <w:marRight w:val="0"/>
      <w:marTop w:val="0"/>
      <w:marBottom w:val="0"/>
      <w:divBdr>
        <w:top w:val="none" w:sz="0" w:space="0" w:color="auto"/>
        <w:left w:val="none" w:sz="0" w:space="0" w:color="auto"/>
        <w:bottom w:val="none" w:sz="0" w:space="0" w:color="auto"/>
        <w:right w:val="none" w:sz="0" w:space="0" w:color="auto"/>
      </w:divBdr>
      <w:divsChild>
        <w:div w:id="742289409">
          <w:marLeft w:val="0"/>
          <w:marRight w:val="0"/>
          <w:marTop w:val="0"/>
          <w:marBottom w:val="0"/>
          <w:divBdr>
            <w:top w:val="none" w:sz="0" w:space="0" w:color="auto"/>
            <w:left w:val="none" w:sz="0" w:space="0" w:color="auto"/>
            <w:bottom w:val="none" w:sz="0" w:space="0" w:color="auto"/>
            <w:right w:val="none" w:sz="0" w:space="0" w:color="auto"/>
          </w:divBdr>
        </w:div>
        <w:div w:id="2087876487">
          <w:marLeft w:val="0"/>
          <w:marRight w:val="0"/>
          <w:marTop w:val="0"/>
          <w:marBottom w:val="0"/>
          <w:divBdr>
            <w:top w:val="none" w:sz="0" w:space="0" w:color="auto"/>
            <w:left w:val="none" w:sz="0" w:space="0" w:color="auto"/>
            <w:bottom w:val="none" w:sz="0" w:space="0" w:color="auto"/>
            <w:right w:val="none" w:sz="0" w:space="0" w:color="auto"/>
          </w:divBdr>
        </w:div>
      </w:divsChild>
    </w:div>
    <w:div w:id="879710826">
      <w:bodyDiv w:val="1"/>
      <w:marLeft w:val="0"/>
      <w:marRight w:val="0"/>
      <w:marTop w:val="0"/>
      <w:marBottom w:val="0"/>
      <w:divBdr>
        <w:top w:val="none" w:sz="0" w:space="0" w:color="auto"/>
        <w:left w:val="none" w:sz="0" w:space="0" w:color="auto"/>
        <w:bottom w:val="none" w:sz="0" w:space="0" w:color="auto"/>
        <w:right w:val="none" w:sz="0" w:space="0" w:color="auto"/>
      </w:divBdr>
    </w:div>
    <w:div w:id="930896886">
      <w:bodyDiv w:val="1"/>
      <w:marLeft w:val="0"/>
      <w:marRight w:val="0"/>
      <w:marTop w:val="0"/>
      <w:marBottom w:val="0"/>
      <w:divBdr>
        <w:top w:val="none" w:sz="0" w:space="0" w:color="auto"/>
        <w:left w:val="none" w:sz="0" w:space="0" w:color="auto"/>
        <w:bottom w:val="none" w:sz="0" w:space="0" w:color="auto"/>
        <w:right w:val="none" w:sz="0" w:space="0" w:color="auto"/>
      </w:divBdr>
    </w:div>
    <w:div w:id="1206794657">
      <w:bodyDiv w:val="1"/>
      <w:marLeft w:val="0"/>
      <w:marRight w:val="0"/>
      <w:marTop w:val="0"/>
      <w:marBottom w:val="0"/>
      <w:divBdr>
        <w:top w:val="none" w:sz="0" w:space="0" w:color="auto"/>
        <w:left w:val="none" w:sz="0" w:space="0" w:color="auto"/>
        <w:bottom w:val="none" w:sz="0" w:space="0" w:color="auto"/>
        <w:right w:val="none" w:sz="0" w:space="0" w:color="auto"/>
      </w:divBdr>
      <w:divsChild>
        <w:div w:id="317803771">
          <w:marLeft w:val="0"/>
          <w:marRight w:val="0"/>
          <w:marTop w:val="0"/>
          <w:marBottom w:val="0"/>
          <w:divBdr>
            <w:top w:val="none" w:sz="0" w:space="0" w:color="auto"/>
            <w:left w:val="none" w:sz="0" w:space="0" w:color="auto"/>
            <w:bottom w:val="none" w:sz="0" w:space="0" w:color="auto"/>
            <w:right w:val="none" w:sz="0" w:space="0" w:color="auto"/>
          </w:divBdr>
        </w:div>
      </w:divsChild>
    </w:div>
    <w:div w:id="1311446777">
      <w:bodyDiv w:val="1"/>
      <w:marLeft w:val="0"/>
      <w:marRight w:val="0"/>
      <w:marTop w:val="0"/>
      <w:marBottom w:val="0"/>
      <w:divBdr>
        <w:top w:val="none" w:sz="0" w:space="0" w:color="auto"/>
        <w:left w:val="none" w:sz="0" w:space="0" w:color="auto"/>
        <w:bottom w:val="none" w:sz="0" w:space="0" w:color="auto"/>
        <w:right w:val="none" w:sz="0" w:space="0" w:color="auto"/>
      </w:divBdr>
    </w:div>
    <w:div w:id="1624189048">
      <w:bodyDiv w:val="1"/>
      <w:marLeft w:val="0"/>
      <w:marRight w:val="0"/>
      <w:marTop w:val="0"/>
      <w:marBottom w:val="0"/>
      <w:divBdr>
        <w:top w:val="none" w:sz="0" w:space="0" w:color="auto"/>
        <w:left w:val="none" w:sz="0" w:space="0" w:color="auto"/>
        <w:bottom w:val="none" w:sz="0" w:space="0" w:color="auto"/>
        <w:right w:val="none" w:sz="0" w:space="0" w:color="auto"/>
      </w:divBdr>
    </w:div>
    <w:div w:id="1708486981">
      <w:bodyDiv w:val="1"/>
      <w:marLeft w:val="0"/>
      <w:marRight w:val="0"/>
      <w:marTop w:val="0"/>
      <w:marBottom w:val="0"/>
      <w:divBdr>
        <w:top w:val="none" w:sz="0" w:space="0" w:color="auto"/>
        <w:left w:val="none" w:sz="0" w:space="0" w:color="auto"/>
        <w:bottom w:val="none" w:sz="0" w:space="0" w:color="auto"/>
        <w:right w:val="none" w:sz="0" w:space="0" w:color="auto"/>
      </w:divBdr>
    </w:div>
    <w:div w:id="1952125777">
      <w:bodyDiv w:val="1"/>
      <w:marLeft w:val="0"/>
      <w:marRight w:val="0"/>
      <w:marTop w:val="0"/>
      <w:marBottom w:val="0"/>
      <w:divBdr>
        <w:top w:val="none" w:sz="0" w:space="0" w:color="auto"/>
        <w:left w:val="none" w:sz="0" w:space="0" w:color="auto"/>
        <w:bottom w:val="none" w:sz="0" w:space="0" w:color="auto"/>
        <w:right w:val="none" w:sz="0" w:space="0" w:color="auto"/>
      </w:divBdr>
    </w:div>
    <w:div w:id="2075079507">
      <w:bodyDiv w:val="1"/>
      <w:marLeft w:val="0"/>
      <w:marRight w:val="0"/>
      <w:marTop w:val="0"/>
      <w:marBottom w:val="0"/>
      <w:divBdr>
        <w:top w:val="none" w:sz="0" w:space="0" w:color="auto"/>
        <w:left w:val="none" w:sz="0" w:space="0" w:color="auto"/>
        <w:bottom w:val="none" w:sz="0" w:space="0" w:color="auto"/>
        <w:right w:val="none" w:sz="0" w:space="0" w:color="auto"/>
      </w:divBdr>
    </w:div>
    <w:div w:id="213517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DD78C-A612-47EC-8AE2-048ACEE4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8</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PC 12</cp:lastModifiedBy>
  <cp:revision>261</cp:revision>
  <cp:lastPrinted>1900-01-01T05:00:00Z</cp:lastPrinted>
  <dcterms:created xsi:type="dcterms:W3CDTF">2023-05-08T18:37:00Z</dcterms:created>
  <dcterms:modified xsi:type="dcterms:W3CDTF">2023-11-28T22:28:00Z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