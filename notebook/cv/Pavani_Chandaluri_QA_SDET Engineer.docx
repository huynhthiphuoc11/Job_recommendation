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F5" w:rsidRPr="00DE2908" w:rsidRDefault="00F62E52" w:rsidP="00E90F4E">
      <w:pPr>
        <w:outlineLvl w:val="0"/>
        <w:rPr>
          <w:rFonts w:ascii="Times New Roman" w:hAnsi="Times New Roman"/>
          <w:b/>
          <w:bCs/>
          <w:color w:val="F79646" w:themeColor="accent6"/>
          <w:kern w:val="36"/>
          <w:sz w:val="24"/>
        </w:rPr>
      </w:pPr>
      <w:r w:rsidRPr="00DE2908">
        <w:rPr>
          <w:rFonts w:ascii="Times New Roman" w:hAnsi="Times New Roman"/>
          <w:b/>
          <w:bCs/>
          <w:color w:val="F79646" w:themeColor="accent6"/>
          <w:kern w:val="36"/>
          <w:sz w:val="24"/>
        </w:rPr>
        <w:t>Pavani</w:t>
      </w:r>
      <w:r w:rsidR="00DE2908" w:rsidRPr="00DE2908">
        <w:rPr>
          <w:rFonts w:ascii="Times New Roman" w:hAnsi="Times New Roman"/>
          <w:b/>
          <w:bCs/>
          <w:color w:val="F79646" w:themeColor="accent6"/>
          <w:kern w:val="36"/>
          <w:sz w:val="24"/>
        </w:rPr>
        <w:t xml:space="preserve"> </w:t>
      </w:r>
      <w:r w:rsidRPr="00DE2908">
        <w:rPr>
          <w:rFonts w:ascii="Times New Roman" w:hAnsi="Times New Roman"/>
          <w:b/>
          <w:bCs/>
          <w:color w:val="F79646" w:themeColor="accent6"/>
          <w:kern w:val="36"/>
          <w:sz w:val="24"/>
        </w:rPr>
        <w:t>Chandaluri</w:t>
      </w:r>
    </w:p>
    <w:p w:rsidR="00114ED7" w:rsidRPr="008732D0" w:rsidRDefault="00114ED7" w:rsidP="00E90F4E">
      <w:pPr>
        <w:outlineLvl w:val="0"/>
        <w:rPr>
          <w:rFonts w:ascii="Times New Roman" w:hAnsi="Times New Roman"/>
          <w:b/>
          <w:bCs/>
          <w:color w:val="F79646" w:themeColor="accent6"/>
          <w:kern w:val="36"/>
          <w:sz w:val="22"/>
          <w:szCs w:val="22"/>
        </w:rPr>
      </w:pPr>
    </w:p>
    <w:p w:rsidR="0074452B" w:rsidRPr="008732D0" w:rsidRDefault="00114ED7" w:rsidP="00E90F4E">
      <w:pPr>
        <w:outlineLvl w:val="0"/>
        <w:rPr>
          <w:rFonts w:ascii="Times New Roman" w:hAnsi="Times New Roman"/>
          <w:b/>
          <w:color w:val="000000" w:themeColor="text1"/>
          <w:sz w:val="22"/>
          <w:szCs w:val="22"/>
        </w:rPr>
      </w:pPr>
      <w:r>
        <w:rPr>
          <w:rFonts w:ascii="Times New Roman" w:hAnsi="Times New Roman"/>
          <w:b/>
          <w:bCs/>
          <w:color w:val="000000" w:themeColor="text1"/>
          <w:sz w:val="22"/>
          <w:szCs w:val="22"/>
        </w:rPr>
        <w:t>SDET/</w:t>
      </w:r>
      <w:r w:rsidR="00F62E52" w:rsidRPr="008732D0">
        <w:rPr>
          <w:rFonts w:ascii="Times New Roman" w:hAnsi="Times New Roman"/>
          <w:b/>
          <w:bCs/>
          <w:color w:val="000000" w:themeColor="text1"/>
          <w:sz w:val="22"/>
          <w:szCs w:val="22"/>
        </w:rPr>
        <w:t>Q</w:t>
      </w:r>
      <w:r w:rsidR="00EF65CB" w:rsidRPr="008732D0">
        <w:rPr>
          <w:rFonts w:ascii="Times New Roman" w:hAnsi="Times New Roman"/>
          <w:b/>
          <w:bCs/>
          <w:color w:val="000000" w:themeColor="text1"/>
          <w:sz w:val="22"/>
          <w:szCs w:val="22"/>
        </w:rPr>
        <w:t>A</w:t>
      </w:r>
      <w:r w:rsidR="0044235F" w:rsidRPr="008732D0">
        <w:rPr>
          <w:rFonts w:ascii="Times New Roman" w:hAnsi="Times New Roman"/>
          <w:b/>
          <w:bCs/>
          <w:color w:val="000000" w:themeColor="text1"/>
          <w:sz w:val="22"/>
          <w:szCs w:val="22"/>
        </w:rPr>
        <w:t xml:space="preserve"> Engineer</w:t>
      </w:r>
    </w:p>
    <w:p w:rsidR="00E90F4E" w:rsidRPr="008732D0" w:rsidRDefault="00E90F4E" w:rsidP="00E90F4E">
      <w:pPr>
        <w:autoSpaceDE w:val="0"/>
        <w:rPr>
          <w:rFonts w:ascii="Times New Roman" w:hAnsi="Times New Roman"/>
          <w:sz w:val="22"/>
          <w:szCs w:val="22"/>
          <w:shd w:val="clear" w:color="auto" w:fill="FFFFFF"/>
        </w:rPr>
      </w:pPr>
    </w:p>
    <w:p w:rsidR="00EF65CB" w:rsidRPr="008732D0" w:rsidRDefault="00E5439B" w:rsidP="00E90F4E">
      <w:pPr>
        <w:autoSpaceDE w:val="0"/>
        <w:rPr>
          <w:rFonts w:ascii="Times New Roman" w:hAnsi="Times New Roman"/>
          <w:sz w:val="22"/>
          <w:szCs w:val="22"/>
          <w:shd w:val="clear" w:color="auto" w:fill="FFFFFF"/>
        </w:rPr>
      </w:pPr>
      <w:r w:rsidRPr="008732D0">
        <w:rPr>
          <w:rFonts w:ascii="Times New Roman" w:hAnsi="Times New Roman"/>
          <w:sz w:val="22"/>
          <w:szCs w:val="22"/>
          <w:shd w:val="clear" w:color="auto" w:fill="FFFFFF"/>
        </w:rPr>
        <w:t xml:space="preserve">Software QA </w:t>
      </w:r>
      <w:r w:rsidR="00CF20E4" w:rsidRPr="008732D0">
        <w:rPr>
          <w:rFonts w:ascii="Times New Roman" w:hAnsi="Times New Roman"/>
          <w:sz w:val="22"/>
          <w:szCs w:val="22"/>
          <w:shd w:val="clear" w:color="auto" w:fill="FFFFFF"/>
        </w:rPr>
        <w:t xml:space="preserve">Engineer </w:t>
      </w:r>
      <w:r w:rsidRPr="008732D0">
        <w:rPr>
          <w:rFonts w:ascii="Times New Roman" w:hAnsi="Times New Roman"/>
          <w:sz w:val="22"/>
          <w:szCs w:val="22"/>
          <w:shd w:val="clear" w:color="auto" w:fill="FFFFFF"/>
        </w:rPr>
        <w:t xml:space="preserve">with </w:t>
      </w:r>
      <w:r w:rsidR="008732D0" w:rsidRPr="0088706E">
        <w:rPr>
          <w:rFonts w:ascii="Times New Roman" w:hAnsi="Times New Roman"/>
          <w:b/>
          <w:bCs/>
          <w:sz w:val="22"/>
          <w:szCs w:val="22"/>
          <w:shd w:val="clear" w:color="auto" w:fill="FFFFFF"/>
        </w:rPr>
        <w:t xml:space="preserve">over </w:t>
      </w:r>
      <w:r w:rsidR="00674272" w:rsidRPr="0088706E">
        <w:rPr>
          <w:rFonts w:ascii="Times New Roman" w:hAnsi="Times New Roman"/>
          <w:b/>
          <w:bCs/>
          <w:sz w:val="22"/>
          <w:szCs w:val="22"/>
          <w:shd w:val="clear" w:color="auto" w:fill="FFFFFF"/>
        </w:rPr>
        <w:t>9</w:t>
      </w:r>
      <w:r w:rsidR="008732D0" w:rsidRPr="0088706E">
        <w:rPr>
          <w:rFonts w:ascii="Times New Roman" w:hAnsi="Times New Roman"/>
          <w:b/>
          <w:bCs/>
          <w:sz w:val="22"/>
          <w:szCs w:val="22"/>
          <w:shd w:val="clear" w:color="auto" w:fill="FFFFFF"/>
        </w:rPr>
        <w:t>+</w:t>
      </w:r>
      <w:r w:rsidRPr="0088706E">
        <w:rPr>
          <w:rFonts w:ascii="Times New Roman" w:hAnsi="Times New Roman"/>
          <w:b/>
          <w:bCs/>
          <w:sz w:val="22"/>
          <w:szCs w:val="22"/>
          <w:shd w:val="clear" w:color="auto" w:fill="FFFFFF"/>
        </w:rPr>
        <w:t xml:space="preserve"> years</w:t>
      </w:r>
      <w:r w:rsidRPr="008732D0">
        <w:rPr>
          <w:rFonts w:ascii="Times New Roman" w:hAnsi="Times New Roman"/>
          <w:sz w:val="22"/>
          <w:szCs w:val="22"/>
          <w:shd w:val="clear" w:color="auto" w:fill="FFFFFF"/>
        </w:rPr>
        <w:t xml:space="preserve"> of experience in the Technology domain, experience in all phases of Manual</w:t>
      </w:r>
      <w:r w:rsidR="005D75CD" w:rsidRPr="008732D0">
        <w:rPr>
          <w:rFonts w:ascii="Times New Roman" w:hAnsi="Times New Roman"/>
          <w:sz w:val="22"/>
          <w:szCs w:val="22"/>
          <w:shd w:val="clear" w:color="auto" w:fill="FFFFFF"/>
        </w:rPr>
        <w:t xml:space="preserve">, </w:t>
      </w:r>
      <w:r w:rsidRPr="008732D0">
        <w:rPr>
          <w:rFonts w:ascii="Times New Roman" w:hAnsi="Times New Roman"/>
          <w:sz w:val="22"/>
          <w:szCs w:val="22"/>
          <w:shd w:val="clear" w:color="auto" w:fill="FFFFFF"/>
        </w:rPr>
        <w:t>Automation</w:t>
      </w:r>
      <w:r w:rsidR="005D75CD" w:rsidRPr="008732D0">
        <w:rPr>
          <w:rFonts w:ascii="Times New Roman" w:hAnsi="Times New Roman"/>
          <w:sz w:val="22"/>
          <w:szCs w:val="22"/>
          <w:shd w:val="clear" w:color="auto" w:fill="FFFFFF"/>
        </w:rPr>
        <w:t xml:space="preserve"> and Integration</w:t>
      </w:r>
      <w:r w:rsidRPr="008732D0">
        <w:rPr>
          <w:rFonts w:ascii="Times New Roman" w:hAnsi="Times New Roman"/>
          <w:sz w:val="22"/>
          <w:szCs w:val="22"/>
          <w:shd w:val="clear" w:color="auto" w:fill="FFFFFF"/>
        </w:rPr>
        <w:t xml:space="preserve"> Testing. Experienced in writing Test cases, Test plans, designing Test procedures and creating the Bug report. Experienced in identifying gaps in current process and tools and suggest new ways to improve them Enjoy working in a fast-paced dynamic environment.</w:t>
      </w:r>
    </w:p>
    <w:p w:rsidR="006E05B0" w:rsidRDefault="006E05B0" w:rsidP="00E90F4E">
      <w:pPr>
        <w:outlineLvl w:val="1"/>
        <w:rPr>
          <w:rFonts w:ascii="Times New Roman" w:hAnsi="Times New Roman"/>
          <w:b/>
          <w:bCs/>
          <w:color w:val="000000" w:themeColor="text1"/>
          <w:sz w:val="22"/>
          <w:szCs w:val="22"/>
          <w:u w:val="single"/>
        </w:rPr>
      </w:pPr>
    </w:p>
    <w:p w:rsidR="00717DC2" w:rsidRPr="008732D0" w:rsidRDefault="008732D0" w:rsidP="00E90F4E">
      <w:pPr>
        <w:outlineLvl w:val="1"/>
        <w:rPr>
          <w:rFonts w:ascii="Times New Roman" w:hAnsi="Times New Roman"/>
          <w:b/>
          <w:bCs/>
          <w:color w:val="000000" w:themeColor="text1"/>
          <w:sz w:val="22"/>
          <w:szCs w:val="22"/>
          <w:u w:val="single"/>
        </w:rPr>
      </w:pPr>
      <w:r w:rsidRPr="008732D0">
        <w:rPr>
          <w:rFonts w:ascii="Times New Roman" w:hAnsi="Times New Roman"/>
          <w:b/>
          <w:bCs/>
          <w:color w:val="000000" w:themeColor="text1"/>
          <w:sz w:val="22"/>
          <w:szCs w:val="22"/>
          <w:u w:val="single"/>
        </w:rPr>
        <w:t xml:space="preserve">SUMMARY OF EXPERIENCE: </w:t>
      </w:r>
    </w:p>
    <w:p w:rsidR="0044235F" w:rsidRPr="008732D0" w:rsidRDefault="00674272"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9</w:t>
      </w:r>
      <w:r w:rsidR="0044235F" w:rsidRPr="008732D0">
        <w:rPr>
          <w:rFonts w:ascii="Times New Roman" w:hAnsi="Times New Roman"/>
          <w:color w:val="000000"/>
          <w:sz w:val="22"/>
          <w:szCs w:val="22"/>
        </w:rPr>
        <w:t xml:space="preserve"> years of QA experience in Manual</w:t>
      </w:r>
      <w:r w:rsidR="005D75CD" w:rsidRPr="008732D0">
        <w:rPr>
          <w:rFonts w:ascii="Times New Roman" w:hAnsi="Times New Roman"/>
          <w:color w:val="000000"/>
          <w:sz w:val="22"/>
          <w:szCs w:val="22"/>
        </w:rPr>
        <w:t xml:space="preserve">, </w:t>
      </w:r>
      <w:r w:rsidR="0044235F" w:rsidRPr="008732D0">
        <w:rPr>
          <w:rFonts w:ascii="Times New Roman" w:hAnsi="Times New Roman"/>
          <w:color w:val="000000"/>
          <w:sz w:val="22"/>
          <w:szCs w:val="22"/>
        </w:rPr>
        <w:t>Automation</w:t>
      </w:r>
      <w:r w:rsidR="005D75CD" w:rsidRPr="008732D0">
        <w:rPr>
          <w:rFonts w:ascii="Times New Roman" w:hAnsi="Times New Roman"/>
          <w:color w:val="000000"/>
          <w:sz w:val="22"/>
          <w:szCs w:val="22"/>
        </w:rPr>
        <w:t xml:space="preserve"> and Integration</w:t>
      </w:r>
      <w:r w:rsidR="0044235F" w:rsidRPr="008732D0">
        <w:rPr>
          <w:rFonts w:ascii="Times New Roman" w:hAnsi="Times New Roman"/>
          <w:color w:val="000000"/>
          <w:sz w:val="22"/>
          <w:szCs w:val="22"/>
        </w:rPr>
        <w:t xml:space="preserve"> testing on Web, Mobile applications in Software Quality Assurance Testing.</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Hands on experience in Quality Assurance including Functional, System, Smoke, Regression, Black box testing and Integration, User Acceptance Test (UAT) and Compatibility Testing of Web and Client </w:t>
      </w:r>
      <w:r w:rsidR="008E0BC9" w:rsidRPr="008732D0">
        <w:rPr>
          <w:rFonts w:ascii="Times New Roman" w:hAnsi="Times New Roman"/>
          <w:color w:val="000000"/>
          <w:sz w:val="22"/>
          <w:szCs w:val="22"/>
        </w:rPr>
        <w:t>server-based</w:t>
      </w:r>
      <w:r w:rsidRPr="008732D0">
        <w:rPr>
          <w:rFonts w:ascii="Times New Roman" w:hAnsi="Times New Roman"/>
          <w:color w:val="000000"/>
          <w:sz w:val="22"/>
          <w:szCs w:val="22"/>
        </w:rPr>
        <w:t xml:space="preserve"> Applications.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Experience in all phases of Software Testing Life Cycle (STLC), Software Development Life Cycle (SDLC), Bug life Cycle including Waterfall and Agile methodologies.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Experience programming in HTML, XML and SQL on Windows and UNIX environments.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Experience in designing and implementation of automation frameworks including TDD, BDD, data driven, keyword driven using Selenium WebDriver.</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Integrated CI/CD using Jenkins, Maven, Git, Jira to run the tests on timely based.</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Experience as a quality analyst with mobile applications, automated software testing using Selenium, QTP, SOAP UI and Quality Center.</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Experience with Mobile App Tester in testing Web applications and Mobile applications on iOS and Android Platforms.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Expertise in testing Web Services-SOA architecture, XML, SOAP, HTTP, WSDL, and REST using various industry standard tools like SOAP UI.</w:t>
      </w:r>
    </w:p>
    <w:p w:rsidR="00256668" w:rsidRPr="00B020E9" w:rsidRDefault="0044235F" w:rsidP="00B020E9">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Hands on experience working with all stages of the Software Development Life Cycle and QA Life Cycle in all dimensions of Functionality, Usability &amp; Reliability.</w:t>
      </w:r>
    </w:p>
    <w:p w:rsidR="00BF6103" w:rsidRDefault="00BF6103"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Hands on experience in Java to creating the test scripts using Selenium.</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Expertise in writing Test strategy, Test Plan Preparation and Implementation, Test Case Design, Test Tool usage, Test execution, Defect </w:t>
      </w:r>
      <w:r w:rsidR="008E1906" w:rsidRPr="008732D0">
        <w:rPr>
          <w:rFonts w:ascii="Times New Roman" w:hAnsi="Times New Roman"/>
          <w:color w:val="000000"/>
          <w:sz w:val="22"/>
          <w:szCs w:val="22"/>
        </w:rPr>
        <w:t>Management,</w:t>
      </w:r>
      <w:r w:rsidRPr="008732D0">
        <w:rPr>
          <w:rFonts w:ascii="Times New Roman" w:hAnsi="Times New Roman"/>
          <w:color w:val="000000"/>
          <w:sz w:val="22"/>
          <w:szCs w:val="22"/>
        </w:rPr>
        <w:t xml:space="preserve"> and   Defect Tracking.</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Proficient in using Quality Center, JIRA, Clear Quest.</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Worked on multiple projects, and </w:t>
      </w:r>
      <w:r w:rsidR="008E0BC9" w:rsidRPr="008732D0">
        <w:rPr>
          <w:rFonts w:ascii="Times New Roman" w:hAnsi="Times New Roman"/>
          <w:color w:val="000000"/>
          <w:sz w:val="22"/>
          <w:szCs w:val="22"/>
        </w:rPr>
        <w:t>extensively</w:t>
      </w:r>
      <w:r w:rsidRPr="008732D0">
        <w:rPr>
          <w:rFonts w:ascii="Times New Roman" w:hAnsi="Times New Roman"/>
          <w:color w:val="000000"/>
          <w:sz w:val="22"/>
          <w:szCs w:val="22"/>
        </w:rPr>
        <w:t xml:space="preserve"> involved in User acceptance testing (UAT), End to end, System Integration </w:t>
      </w:r>
      <w:r w:rsidR="008E0BC9" w:rsidRPr="008732D0">
        <w:rPr>
          <w:rFonts w:ascii="Times New Roman" w:hAnsi="Times New Roman"/>
          <w:color w:val="000000"/>
          <w:sz w:val="22"/>
          <w:szCs w:val="22"/>
        </w:rPr>
        <w:t>Testing (</w:t>
      </w:r>
      <w:r w:rsidRPr="008732D0">
        <w:rPr>
          <w:rFonts w:ascii="Times New Roman" w:hAnsi="Times New Roman"/>
          <w:color w:val="000000"/>
          <w:sz w:val="22"/>
          <w:szCs w:val="22"/>
        </w:rPr>
        <w:t>SIT), Functional Testing, Regression Testing, Validation testing, Backend testing, Performance Testing,batchprocess testing and Cross-Browser testing.</w:t>
      </w:r>
      <w:r w:rsidR="008F706B">
        <w:rPr>
          <w:rFonts w:ascii="Times New Roman" w:hAnsi="Times New Roman"/>
          <w:color w:val="000000"/>
          <w:sz w:val="22"/>
          <w:szCs w:val="22"/>
        </w:rPr>
        <w:br/>
        <w:t>Involved in Automation testing using Appium.</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Experience in Web debugging tools like XPath, Firepath, and Firebug </w:t>
      </w:r>
      <w:r w:rsidR="008E1906" w:rsidRPr="008732D0">
        <w:rPr>
          <w:rFonts w:ascii="Times New Roman" w:hAnsi="Times New Roman"/>
          <w:color w:val="000000"/>
          <w:sz w:val="22"/>
          <w:szCs w:val="22"/>
        </w:rPr>
        <w:t>and</w:t>
      </w:r>
      <w:r w:rsidRPr="008732D0">
        <w:rPr>
          <w:rFonts w:ascii="Times New Roman" w:hAnsi="Times New Roman"/>
          <w:color w:val="000000"/>
          <w:sz w:val="22"/>
          <w:szCs w:val="22"/>
        </w:rPr>
        <w:t xml:space="preserve"> provided efficient locators for strategies like Xpath and CSS to run web driven scripts.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Experienced in smoke testing, blackbox testing, Integration testing, Database testing, regression testing and GUI software testing.</w:t>
      </w:r>
    </w:p>
    <w:p w:rsidR="00F44DE4" w:rsidRPr="008732D0" w:rsidRDefault="00F44DE4" w:rsidP="00E90F4E">
      <w:pPr>
        <w:outlineLvl w:val="1"/>
        <w:rPr>
          <w:rFonts w:ascii="Times New Roman" w:hAnsi="Times New Roman"/>
          <w:b/>
          <w:bCs/>
          <w:color w:val="000000" w:themeColor="text1"/>
          <w:sz w:val="22"/>
          <w:szCs w:val="22"/>
        </w:rPr>
      </w:pPr>
    </w:p>
    <w:p w:rsidR="00101465" w:rsidRPr="008732D0" w:rsidRDefault="008732D0" w:rsidP="00E90F4E">
      <w:pPr>
        <w:outlineLvl w:val="1"/>
        <w:rPr>
          <w:rFonts w:ascii="Times New Roman" w:hAnsi="Times New Roman"/>
          <w:b/>
          <w:bCs/>
          <w:color w:val="000000" w:themeColor="text1"/>
          <w:sz w:val="22"/>
          <w:szCs w:val="22"/>
          <w:u w:val="single"/>
        </w:rPr>
      </w:pPr>
      <w:r w:rsidRPr="008732D0">
        <w:rPr>
          <w:rFonts w:ascii="Times New Roman" w:hAnsi="Times New Roman"/>
          <w:b/>
          <w:bCs/>
          <w:color w:val="000000" w:themeColor="text1"/>
          <w:sz w:val="22"/>
          <w:szCs w:val="22"/>
          <w:u w:val="single"/>
        </w:rPr>
        <w:t>TECHNICAL SKILLS:</w:t>
      </w:r>
    </w:p>
    <w:p w:rsidR="00101465" w:rsidRDefault="00101465" w:rsidP="00E90F4E">
      <w:pPr>
        <w:widowControl/>
        <w:adjustRightInd/>
        <w:ind w:left="360"/>
        <w:contextualSpacing/>
        <w:textAlignment w:val="auto"/>
        <w:rPr>
          <w:rFonts w:ascii="Times New Roman" w:hAnsi="Times New Roman"/>
          <w:bCs/>
          <w:iCs/>
          <w:sz w:val="22"/>
          <w:szCs w:val="22"/>
        </w:rPr>
      </w:pPr>
      <w:r w:rsidRPr="008732D0">
        <w:rPr>
          <w:rFonts w:ascii="Times New Roman" w:hAnsi="Times New Roman"/>
          <w:b/>
          <w:iCs/>
          <w:sz w:val="22"/>
          <w:szCs w:val="22"/>
        </w:rPr>
        <w:t>Project Management:</w:t>
      </w:r>
      <w:r w:rsidRPr="008732D0">
        <w:rPr>
          <w:rFonts w:ascii="Times New Roman" w:hAnsi="Times New Roman"/>
          <w:b/>
          <w:iCs/>
          <w:sz w:val="22"/>
          <w:szCs w:val="22"/>
        </w:rPr>
        <w:tab/>
      </w:r>
      <w:r w:rsidRPr="008732D0">
        <w:rPr>
          <w:rFonts w:ascii="Times New Roman" w:hAnsi="Times New Roman"/>
          <w:b/>
          <w:iCs/>
          <w:sz w:val="22"/>
          <w:szCs w:val="22"/>
        </w:rPr>
        <w:tab/>
      </w:r>
      <w:r w:rsidRPr="008732D0">
        <w:rPr>
          <w:rFonts w:ascii="Times New Roman" w:hAnsi="Times New Roman"/>
          <w:bCs/>
          <w:iCs/>
          <w:sz w:val="22"/>
          <w:szCs w:val="22"/>
        </w:rPr>
        <w:t>JIRA</w:t>
      </w:r>
    </w:p>
    <w:p w:rsidR="00101465" w:rsidRPr="008732D0" w:rsidRDefault="00101465" w:rsidP="00E90F4E">
      <w:pPr>
        <w:widowControl/>
        <w:adjustRightInd/>
        <w:ind w:left="360"/>
        <w:contextualSpacing/>
        <w:textAlignment w:val="auto"/>
        <w:rPr>
          <w:rFonts w:ascii="Times New Roman" w:hAnsi="Times New Roman"/>
          <w:sz w:val="22"/>
          <w:szCs w:val="22"/>
        </w:rPr>
      </w:pPr>
      <w:r w:rsidRPr="008732D0">
        <w:rPr>
          <w:rFonts w:ascii="Times New Roman" w:hAnsi="Times New Roman"/>
          <w:b/>
          <w:iCs/>
          <w:sz w:val="22"/>
          <w:szCs w:val="22"/>
        </w:rPr>
        <w:t>Operating Systems:</w:t>
      </w:r>
      <w:r w:rsidRPr="008732D0">
        <w:rPr>
          <w:rFonts w:ascii="Times New Roman" w:hAnsi="Times New Roman"/>
          <w:b/>
          <w:iCs/>
          <w:sz w:val="22"/>
          <w:szCs w:val="22"/>
        </w:rPr>
        <w:tab/>
      </w:r>
      <w:r w:rsidRPr="008732D0">
        <w:rPr>
          <w:rFonts w:ascii="Times New Roman" w:hAnsi="Times New Roman"/>
          <w:b/>
          <w:iCs/>
          <w:sz w:val="22"/>
          <w:szCs w:val="22"/>
        </w:rPr>
        <w:tab/>
      </w:r>
      <w:r w:rsidRPr="008732D0">
        <w:rPr>
          <w:rFonts w:ascii="Times New Roman" w:hAnsi="Times New Roman"/>
          <w:sz w:val="22"/>
          <w:szCs w:val="22"/>
        </w:rPr>
        <w:t>Windows 95/98/NT/2000/03/XP, MAC OS</w:t>
      </w:r>
    </w:p>
    <w:p w:rsidR="00101465" w:rsidRPr="008732D0" w:rsidRDefault="00101465" w:rsidP="00E90F4E">
      <w:pPr>
        <w:widowControl/>
        <w:adjustRightInd/>
        <w:ind w:left="360"/>
        <w:contextualSpacing/>
        <w:textAlignment w:val="auto"/>
        <w:rPr>
          <w:rFonts w:ascii="Times New Roman" w:hAnsi="Times New Roman"/>
          <w:spacing w:val="4"/>
          <w:sz w:val="22"/>
          <w:szCs w:val="22"/>
        </w:rPr>
      </w:pPr>
      <w:r w:rsidRPr="008732D0">
        <w:rPr>
          <w:rFonts w:ascii="Times New Roman" w:hAnsi="Times New Roman"/>
          <w:b/>
          <w:iCs/>
          <w:sz w:val="22"/>
          <w:szCs w:val="22"/>
        </w:rPr>
        <w:t>Databases:</w:t>
      </w:r>
      <w:r w:rsidRPr="008732D0">
        <w:rPr>
          <w:rFonts w:ascii="Times New Roman" w:hAnsi="Times New Roman"/>
          <w:b/>
          <w:iCs/>
          <w:sz w:val="22"/>
          <w:szCs w:val="22"/>
        </w:rPr>
        <w:tab/>
      </w:r>
      <w:r w:rsidRPr="008732D0">
        <w:rPr>
          <w:rFonts w:ascii="Times New Roman" w:hAnsi="Times New Roman"/>
          <w:b/>
          <w:iCs/>
          <w:sz w:val="22"/>
          <w:szCs w:val="22"/>
        </w:rPr>
        <w:tab/>
      </w:r>
      <w:r w:rsidRPr="008732D0">
        <w:rPr>
          <w:rFonts w:ascii="Times New Roman" w:hAnsi="Times New Roman"/>
          <w:b/>
          <w:iCs/>
          <w:sz w:val="22"/>
          <w:szCs w:val="22"/>
        </w:rPr>
        <w:tab/>
      </w:r>
      <w:r w:rsidR="008E0BC9" w:rsidRPr="008732D0">
        <w:rPr>
          <w:rFonts w:ascii="Times New Roman" w:hAnsi="Times New Roman"/>
          <w:b/>
          <w:iCs/>
          <w:sz w:val="22"/>
          <w:szCs w:val="22"/>
        </w:rPr>
        <w:tab/>
      </w:r>
      <w:r w:rsidRPr="008732D0">
        <w:rPr>
          <w:rFonts w:ascii="Times New Roman" w:hAnsi="Times New Roman"/>
          <w:sz w:val="22"/>
          <w:szCs w:val="22"/>
        </w:rPr>
        <w:t>Oracle 9/10, MS-Access</w:t>
      </w:r>
    </w:p>
    <w:p w:rsidR="00101465" w:rsidRPr="008732D0" w:rsidRDefault="00101465" w:rsidP="00E90F4E">
      <w:pPr>
        <w:widowControl/>
        <w:adjustRightInd/>
        <w:ind w:left="360"/>
        <w:contextualSpacing/>
        <w:textAlignment w:val="auto"/>
        <w:rPr>
          <w:rFonts w:ascii="Times New Roman" w:hAnsi="Times New Roman"/>
          <w:color w:val="000000"/>
          <w:sz w:val="22"/>
          <w:szCs w:val="22"/>
        </w:rPr>
      </w:pPr>
      <w:r w:rsidRPr="008732D0">
        <w:rPr>
          <w:rFonts w:ascii="Times New Roman" w:hAnsi="Times New Roman"/>
          <w:b/>
          <w:bCs/>
          <w:color w:val="000000"/>
          <w:sz w:val="22"/>
          <w:szCs w:val="22"/>
        </w:rPr>
        <w:t>Documentation Tools:</w:t>
      </w:r>
      <w:r w:rsidRPr="008732D0">
        <w:rPr>
          <w:rFonts w:ascii="Times New Roman" w:hAnsi="Times New Roman"/>
          <w:b/>
          <w:bCs/>
          <w:color w:val="000000"/>
          <w:sz w:val="22"/>
          <w:szCs w:val="22"/>
        </w:rPr>
        <w:tab/>
      </w:r>
      <w:r w:rsidRPr="008732D0">
        <w:rPr>
          <w:rFonts w:ascii="Times New Roman" w:hAnsi="Times New Roman"/>
          <w:b/>
          <w:bCs/>
          <w:color w:val="000000"/>
          <w:sz w:val="22"/>
          <w:szCs w:val="22"/>
        </w:rPr>
        <w:tab/>
      </w:r>
      <w:r w:rsidRPr="008732D0">
        <w:rPr>
          <w:rFonts w:ascii="Times New Roman" w:hAnsi="Times New Roman"/>
          <w:color w:val="000000"/>
          <w:sz w:val="22"/>
          <w:szCs w:val="22"/>
        </w:rPr>
        <w:t>MS Word, MS Excel</w:t>
      </w:r>
    </w:p>
    <w:p w:rsidR="00101465" w:rsidRPr="008732D0" w:rsidRDefault="00101465" w:rsidP="00E90F4E">
      <w:pPr>
        <w:widowControl/>
        <w:adjustRightInd/>
        <w:ind w:left="360"/>
        <w:contextualSpacing/>
        <w:textAlignment w:val="auto"/>
        <w:rPr>
          <w:rFonts w:ascii="Times New Roman" w:hAnsi="Times New Roman"/>
          <w:color w:val="000000"/>
          <w:sz w:val="22"/>
          <w:szCs w:val="22"/>
        </w:rPr>
      </w:pPr>
      <w:r w:rsidRPr="008732D0">
        <w:rPr>
          <w:rFonts w:ascii="Times New Roman" w:hAnsi="Times New Roman"/>
          <w:b/>
          <w:bCs/>
          <w:color w:val="000000"/>
          <w:sz w:val="22"/>
          <w:szCs w:val="22"/>
        </w:rPr>
        <w:t>Reporting Tools:</w:t>
      </w:r>
      <w:r w:rsidRPr="008732D0">
        <w:rPr>
          <w:rFonts w:ascii="Times New Roman" w:hAnsi="Times New Roman"/>
          <w:b/>
          <w:bCs/>
          <w:color w:val="000000"/>
          <w:sz w:val="22"/>
          <w:szCs w:val="22"/>
        </w:rPr>
        <w:tab/>
      </w:r>
      <w:r w:rsidRPr="008732D0">
        <w:rPr>
          <w:rFonts w:ascii="Times New Roman" w:hAnsi="Times New Roman"/>
          <w:b/>
          <w:bCs/>
          <w:color w:val="000000"/>
          <w:sz w:val="22"/>
          <w:szCs w:val="22"/>
        </w:rPr>
        <w:tab/>
      </w:r>
      <w:r w:rsidRPr="008732D0">
        <w:rPr>
          <w:rFonts w:ascii="Times New Roman" w:hAnsi="Times New Roman"/>
          <w:b/>
          <w:bCs/>
          <w:color w:val="000000"/>
          <w:sz w:val="22"/>
          <w:szCs w:val="22"/>
        </w:rPr>
        <w:tab/>
      </w:r>
      <w:r w:rsidRPr="008732D0">
        <w:rPr>
          <w:rFonts w:ascii="Times New Roman" w:hAnsi="Times New Roman"/>
          <w:color w:val="000000"/>
          <w:sz w:val="22"/>
          <w:szCs w:val="22"/>
        </w:rPr>
        <w:t>JIRA</w:t>
      </w:r>
    </w:p>
    <w:p w:rsidR="00101465" w:rsidRPr="008732D0" w:rsidRDefault="00101465" w:rsidP="00E90F4E">
      <w:pPr>
        <w:widowControl/>
        <w:adjustRightInd/>
        <w:ind w:left="360"/>
        <w:contextualSpacing/>
        <w:textAlignment w:val="auto"/>
        <w:rPr>
          <w:rFonts w:ascii="Times New Roman" w:hAnsi="Times New Roman"/>
          <w:color w:val="000000"/>
          <w:spacing w:val="4"/>
          <w:sz w:val="22"/>
          <w:szCs w:val="22"/>
        </w:rPr>
      </w:pPr>
      <w:r w:rsidRPr="008732D0">
        <w:rPr>
          <w:rFonts w:ascii="Times New Roman" w:hAnsi="Times New Roman"/>
          <w:b/>
          <w:bCs/>
          <w:color w:val="000000"/>
          <w:sz w:val="22"/>
          <w:szCs w:val="22"/>
        </w:rPr>
        <w:t>Automated Testing Tools:</w:t>
      </w:r>
      <w:r w:rsidRPr="008732D0">
        <w:rPr>
          <w:rFonts w:ascii="Times New Roman" w:hAnsi="Times New Roman"/>
          <w:b/>
          <w:bCs/>
          <w:color w:val="000000"/>
          <w:sz w:val="22"/>
          <w:szCs w:val="22"/>
        </w:rPr>
        <w:tab/>
      </w:r>
      <w:r w:rsidR="008E0BC9" w:rsidRPr="008732D0">
        <w:rPr>
          <w:rFonts w:ascii="Times New Roman" w:hAnsi="Times New Roman"/>
          <w:b/>
          <w:bCs/>
          <w:color w:val="000000"/>
          <w:sz w:val="22"/>
          <w:szCs w:val="22"/>
        </w:rPr>
        <w:tab/>
      </w:r>
      <w:r w:rsidR="0044235F" w:rsidRPr="008732D0">
        <w:rPr>
          <w:rFonts w:ascii="Times New Roman" w:hAnsi="Times New Roman"/>
          <w:color w:val="000000"/>
          <w:sz w:val="22"/>
          <w:szCs w:val="22"/>
        </w:rPr>
        <w:t>Selenium WebDriver, HP QualityCenter</w:t>
      </w:r>
      <w:r w:rsidRPr="008732D0">
        <w:rPr>
          <w:rFonts w:ascii="Times New Roman" w:hAnsi="Times New Roman"/>
          <w:color w:val="000000"/>
          <w:sz w:val="22"/>
          <w:szCs w:val="22"/>
        </w:rPr>
        <w:t>, SOAP UI, Load Runner</w:t>
      </w:r>
      <w:r w:rsidR="0044235F" w:rsidRPr="008732D0">
        <w:rPr>
          <w:rFonts w:ascii="Times New Roman" w:hAnsi="Times New Roman"/>
          <w:color w:val="000000"/>
          <w:sz w:val="22"/>
          <w:szCs w:val="22"/>
        </w:rPr>
        <w:t>, REST</w:t>
      </w:r>
      <w:r w:rsidR="00F61CF8">
        <w:rPr>
          <w:rFonts w:ascii="Times New Roman" w:hAnsi="Times New Roman"/>
          <w:color w:val="000000"/>
          <w:sz w:val="22"/>
          <w:szCs w:val="22"/>
        </w:rPr>
        <w:t xml:space="preserve"> API</w:t>
      </w:r>
      <w:r w:rsidR="0044235F" w:rsidRPr="008732D0">
        <w:rPr>
          <w:rFonts w:ascii="Times New Roman" w:hAnsi="Times New Roman"/>
          <w:color w:val="000000"/>
          <w:sz w:val="22"/>
          <w:szCs w:val="22"/>
        </w:rPr>
        <w:t>, Postman</w:t>
      </w:r>
      <w:r w:rsidR="004A2877">
        <w:rPr>
          <w:rFonts w:ascii="Times New Roman" w:hAnsi="Times New Roman"/>
          <w:color w:val="000000"/>
          <w:sz w:val="22"/>
          <w:szCs w:val="22"/>
        </w:rPr>
        <w:t>, cucumber</w:t>
      </w:r>
      <w:r w:rsidR="00F61CF8">
        <w:rPr>
          <w:rFonts w:ascii="Times New Roman" w:hAnsi="Times New Roman"/>
          <w:color w:val="000000"/>
          <w:sz w:val="22"/>
          <w:szCs w:val="22"/>
        </w:rPr>
        <w:t xml:space="preserve">, cox </w:t>
      </w:r>
    </w:p>
    <w:p w:rsidR="00101465" w:rsidRPr="008732D0" w:rsidRDefault="00101465" w:rsidP="00E90F4E">
      <w:pPr>
        <w:widowControl/>
        <w:adjustRightInd/>
        <w:ind w:left="360"/>
        <w:contextualSpacing/>
        <w:textAlignment w:val="auto"/>
        <w:rPr>
          <w:rFonts w:ascii="Times New Roman" w:hAnsi="Times New Roman"/>
          <w:bCs/>
          <w:iCs/>
          <w:sz w:val="22"/>
          <w:szCs w:val="22"/>
        </w:rPr>
      </w:pPr>
      <w:r w:rsidRPr="008732D0">
        <w:rPr>
          <w:rFonts w:ascii="Times New Roman" w:hAnsi="Times New Roman"/>
          <w:b/>
          <w:iCs/>
          <w:sz w:val="22"/>
          <w:szCs w:val="22"/>
        </w:rPr>
        <w:t xml:space="preserve">Testing Methodologies: </w:t>
      </w:r>
      <w:r w:rsidRPr="008732D0">
        <w:rPr>
          <w:rFonts w:ascii="Times New Roman" w:hAnsi="Times New Roman"/>
          <w:b/>
          <w:iCs/>
          <w:sz w:val="22"/>
          <w:szCs w:val="22"/>
        </w:rPr>
        <w:tab/>
      </w:r>
      <w:r w:rsidRPr="008732D0">
        <w:rPr>
          <w:rFonts w:ascii="Times New Roman" w:hAnsi="Times New Roman"/>
          <w:b/>
          <w:iCs/>
          <w:sz w:val="22"/>
          <w:szCs w:val="22"/>
        </w:rPr>
        <w:tab/>
      </w:r>
      <w:r w:rsidRPr="008732D0">
        <w:rPr>
          <w:rFonts w:ascii="Times New Roman" w:hAnsi="Times New Roman"/>
          <w:bCs/>
          <w:iCs/>
          <w:sz w:val="22"/>
          <w:szCs w:val="22"/>
        </w:rPr>
        <w:t>Manual/ Functional</w:t>
      </w:r>
      <w:r w:rsidR="0044235F" w:rsidRPr="008732D0">
        <w:rPr>
          <w:rFonts w:ascii="Times New Roman" w:hAnsi="Times New Roman"/>
          <w:bCs/>
          <w:iCs/>
          <w:sz w:val="22"/>
          <w:szCs w:val="22"/>
        </w:rPr>
        <w:t xml:space="preserve"> TDD</w:t>
      </w:r>
      <w:r w:rsidRPr="008732D0">
        <w:rPr>
          <w:rFonts w:ascii="Times New Roman" w:hAnsi="Times New Roman"/>
          <w:bCs/>
          <w:iCs/>
          <w:sz w:val="22"/>
          <w:szCs w:val="22"/>
        </w:rPr>
        <w:t>, Automation, Performance.</w:t>
      </w:r>
    </w:p>
    <w:p w:rsidR="0044235F" w:rsidRPr="008732D0" w:rsidRDefault="0044235F" w:rsidP="00E90F4E">
      <w:pPr>
        <w:widowControl/>
        <w:adjustRightInd/>
        <w:ind w:left="360"/>
        <w:contextualSpacing/>
        <w:textAlignment w:val="auto"/>
        <w:rPr>
          <w:rFonts w:ascii="Times New Roman" w:hAnsi="Times New Roman"/>
          <w:bCs/>
          <w:iCs/>
          <w:sz w:val="22"/>
          <w:szCs w:val="22"/>
        </w:rPr>
      </w:pPr>
      <w:r w:rsidRPr="008732D0">
        <w:rPr>
          <w:rFonts w:ascii="Times New Roman" w:hAnsi="Times New Roman"/>
          <w:b/>
          <w:iCs/>
          <w:sz w:val="22"/>
          <w:szCs w:val="22"/>
        </w:rPr>
        <w:t>Firefox Add-ons:</w:t>
      </w:r>
      <w:r w:rsidRPr="008732D0">
        <w:rPr>
          <w:rFonts w:ascii="Times New Roman" w:hAnsi="Times New Roman"/>
          <w:b/>
          <w:iCs/>
          <w:sz w:val="22"/>
          <w:szCs w:val="22"/>
        </w:rPr>
        <w:tab/>
      </w:r>
      <w:r w:rsidR="008E0BC9" w:rsidRPr="008732D0">
        <w:rPr>
          <w:rFonts w:ascii="Times New Roman" w:hAnsi="Times New Roman"/>
          <w:b/>
          <w:iCs/>
          <w:sz w:val="22"/>
          <w:szCs w:val="22"/>
        </w:rPr>
        <w:tab/>
      </w:r>
      <w:r w:rsidR="008E0BC9" w:rsidRPr="008732D0">
        <w:rPr>
          <w:rFonts w:ascii="Times New Roman" w:hAnsi="Times New Roman"/>
          <w:b/>
          <w:iCs/>
          <w:sz w:val="22"/>
          <w:szCs w:val="22"/>
        </w:rPr>
        <w:tab/>
      </w:r>
      <w:r w:rsidRPr="008732D0">
        <w:rPr>
          <w:rFonts w:ascii="Times New Roman" w:hAnsi="Times New Roman"/>
          <w:bCs/>
          <w:iCs/>
          <w:sz w:val="22"/>
          <w:szCs w:val="22"/>
        </w:rPr>
        <w:t>XPath, Firebug, Firepath</w:t>
      </w:r>
    </w:p>
    <w:p w:rsidR="0044235F" w:rsidRPr="008732D0" w:rsidRDefault="0044235F" w:rsidP="00E90F4E">
      <w:pPr>
        <w:widowControl/>
        <w:adjustRightInd/>
        <w:ind w:left="360"/>
        <w:contextualSpacing/>
        <w:textAlignment w:val="auto"/>
        <w:rPr>
          <w:rFonts w:ascii="Times New Roman" w:hAnsi="Times New Roman"/>
          <w:sz w:val="22"/>
          <w:szCs w:val="22"/>
        </w:rPr>
      </w:pPr>
    </w:p>
    <w:p w:rsidR="00564B0C" w:rsidRDefault="00564B0C" w:rsidP="00E90F4E">
      <w:pPr>
        <w:outlineLvl w:val="1"/>
        <w:rPr>
          <w:rFonts w:ascii="Times New Roman" w:hAnsi="Times New Roman"/>
          <w:b/>
          <w:bCs/>
          <w:color w:val="000000" w:themeColor="text1"/>
          <w:sz w:val="22"/>
          <w:szCs w:val="22"/>
          <w:u w:val="single"/>
        </w:rPr>
      </w:pPr>
    </w:p>
    <w:p w:rsidR="00594712" w:rsidRDefault="00E90F4E" w:rsidP="00E90F4E">
      <w:pPr>
        <w:outlineLvl w:val="1"/>
        <w:rPr>
          <w:rFonts w:ascii="Times New Roman" w:hAnsi="Times New Roman"/>
          <w:b/>
          <w:bCs/>
          <w:color w:val="000000" w:themeColor="text1"/>
          <w:sz w:val="22"/>
          <w:szCs w:val="22"/>
          <w:u w:val="single"/>
        </w:rPr>
      </w:pPr>
      <w:r w:rsidRPr="008732D0">
        <w:rPr>
          <w:rFonts w:ascii="Times New Roman" w:hAnsi="Times New Roman"/>
          <w:b/>
          <w:bCs/>
          <w:color w:val="000000" w:themeColor="text1"/>
          <w:sz w:val="22"/>
          <w:szCs w:val="22"/>
          <w:u w:val="single"/>
        </w:rPr>
        <w:lastRenderedPageBreak/>
        <w:t>PROFESSIONAL EXPERIENCE:</w:t>
      </w:r>
    </w:p>
    <w:p w:rsidR="00564B0C" w:rsidRPr="008732D0" w:rsidRDefault="00564B0C" w:rsidP="00E90F4E">
      <w:pPr>
        <w:outlineLvl w:val="1"/>
        <w:rPr>
          <w:rFonts w:ascii="Times New Roman" w:hAnsi="Times New Roman"/>
          <w:b/>
          <w:bCs/>
          <w:color w:val="000000" w:themeColor="text1"/>
          <w:sz w:val="22"/>
          <w:szCs w:val="22"/>
          <w:u w:val="single"/>
        </w:rPr>
      </w:pPr>
    </w:p>
    <w:p w:rsidR="000320AC" w:rsidRPr="008732D0" w:rsidRDefault="000320AC" w:rsidP="000320AC">
      <w:pPr>
        <w:textAlignment w:val="auto"/>
        <w:rPr>
          <w:rFonts w:ascii="Times New Roman" w:hAnsi="Times New Roman"/>
          <w:b/>
          <w:sz w:val="22"/>
          <w:szCs w:val="22"/>
        </w:rPr>
      </w:pPr>
      <w:r w:rsidRPr="008732D0">
        <w:rPr>
          <w:rFonts w:ascii="Times New Roman" w:hAnsi="Times New Roman"/>
          <w:b/>
          <w:sz w:val="22"/>
          <w:szCs w:val="22"/>
        </w:rPr>
        <w:t>Equifax, St Louis, MO</w:t>
      </w:r>
      <w:r w:rsidRPr="008732D0">
        <w:rPr>
          <w:rFonts w:ascii="Times New Roman" w:hAnsi="Times New Roman"/>
          <w:b/>
          <w:sz w:val="22"/>
          <w:szCs w:val="22"/>
        </w:rPr>
        <w:tab/>
      </w:r>
      <w:r w:rsidRPr="008732D0">
        <w:rPr>
          <w:rFonts w:ascii="Times New Roman" w:hAnsi="Times New Roman"/>
          <w:b/>
          <w:sz w:val="22"/>
          <w:szCs w:val="22"/>
        </w:rPr>
        <w:tab/>
      </w:r>
      <w:r w:rsidRPr="008732D0">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Pr="008732D0">
        <w:rPr>
          <w:rFonts w:ascii="Times New Roman" w:hAnsi="Times New Roman"/>
          <w:b/>
          <w:sz w:val="22"/>
          <w:szCs w:val="22"/>
        </w:rPr>
        <w:t>September 20</w:t>
      </w:r>
      <w:r w:rsidR="00C00200" w:rsidRPr="008732D0">
        <w:rPr>
          <w:rFonts w:ascii="Times New Roman" w:hAnsi="Times New Roman"/>
          <w:b/>
          <w:sz w:val="22"/>
          <w:szCs w:val="22"/>
        </w:rPr>
        <w:t>2</w:t>
      </w:r>
      <w:r w:rsidRPr="008732D0">
        <w:rPr>
          <w:rFonts w:ascii="Times New Roman" w:hAnsi="Times New Roman"/>
          <w:b/>
          <w:sz w:val="22"/>
          <w:szCs w:val="22"/>
        </w:rPr>
        <w:t xml:space="preserve">1 – </w:t>
      </w:r>
      <w:r w:rsidR="009F59D4">
        <w:rPr>
          <w:rFonts w:ascii="Times New Roman" w:hAnsi="Times New Roman"/>
          <w:b/>
          <w:sz w:val="22"/>
          <w:szCs w:val="22"/>
        </w:rPr>
        <w:t>Sep 2023</w:t>
      </w:r>
    </w:p>
    <w:p w:rsidR="000320AC" w:rsidRPr="008732D0" w:rsidRDefault="000320AC" w:rsidP="000320AC">
      <w:pPr>
        <w:rPr>
          <w:rFonts w:ascii="Times New Roman" w:hAnsi="Times New Roman"/>
          <w:b/>
          <w:sz w:val="22"/>
          <w:szCs w:val="22"/>
        </w:rPr>
      </w:pPr>
      <w:r w:rsidRPr="008732D0">
        <w:rPr>
          <w:rFonts w:ascii="Times New Roman" w:hAnsi="Times New Roman"/>
          <w:b/>
          <w:bCs/>
          <w:sz w:val="22"/>
          <w:szCs w:val="22"/>
        </w:rPr>
        <w:t>Software Development Engineer in Test (SDET)</w:t>
      </w:r>
    </w:p>
    <w:p w:rsidR="000320AC" w:rsidRPr="008732D0" w:rsidRDefault="000320AC" w:rsidP="000320AC">
      <w:pPr>
        <w:pStyle w:val="NoSpacing"/>
        <w:rPr>
          <w:rFonts w:ascii="Times New Roman" w:hAnsi="Times New Roman"/>
          <w:b/>
          <w:sz w:val="22"/>
          <w:szCs w:val="22"/>
          <w:shd w:val="clear" w:color="auto" w:fill="FFFFFF"/>
        </w:rPr>
      </w:pPr>
      <w:r w:rsidRPr="008732D0">
        <w:rPr>
          <w:rFonts w:ascii="Times New Roman" w:hAnsi="Times New Roman"/>
          <w:b/>
          <w:sz w:val="22"/>
          <w:szCs w:val="22"/>
          <w:shd w:val="clear" w:color="auto" w:fill="FFFFFF"/>
        </w:rPr>
        <w:t>Responsibilities:</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Responsible for creating automation framework using POM- Page Object Model, and Data Driven to test web application.</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Worked on Agile and Scrum Methodology involved in giving points to User Stories, Back log grooming, User story demos, attended retrospective meetings and worked on Iterations (Sprints) part of releases.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Used Selenium Automation for the entire regression testing and functional testing with Selenium as primary tool to the Test Scenarios, Test Cases and Test conditions identified.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Good experience on Test Automation using Java Selenium Web Driver Framework.</w:t>
      </w:r>
    </w:p>
    <w:p w:rsidR="001E7B8C" w:rsidRDefault="001E7B8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E2E Testing on all the 3 applications before delivering to Production.</w:t>
      </w:r>
    </w:p>
    <w:p w:rsidR="003858EE" w:rsidRDefault="003858EE"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Performed UAT &amp; PROD checkouts and deployments for each and every release.</w:t>
      </w:r>
    </w:p>
    <w:p w:rsidR="009F59D4" w:rsidRDefault="009F59D4"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Good experience in Appium for Mobile testing in Android, ios and Mobile applications.</w:t>
      </w:r>
    </w:p>
    <w:p w:rsidR="000C2429" w:rsidRDefault="000C2429"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 xml:space="preserve">As part of App Migration all the </w:t>
      </w:r>
      <w:r w:rsidR="00E57C7D">
        <w:rPr>
          <w:rFonts w:ascii="Times New Roman" w:hAnsi="Times New Roman"/>
          <w:color w:val="000000"/>
          <w:sz w:val="22"/>
          <w:szCs w:val="22"/>
        </w:rPr>
        <w:t>testing’s</w:t>
      </w:r>
      <w:r>
        <w:rPr>
          <w:rFonts w:ascii="Times New Roman" w:hAnsi="Times New Roman"/>
          <w:color w:val="000000"/>
          <w:sz w:val="22"/>
          <w:szCs w:val="22"/>
        </w:rPr>
        <w:t xml:space="preserve"> were performed using GCP cloud and Datastore</w:t>
      </w:r>
      <w:r w:rsidR="00E57C7D">
        <w:rPr>
          <w:rFonts w:ascii="Times New Roman" w:hAnsi="Times New Roman"/>
          <w:color w:val="000000"/>
          <w:sz w:val="22"/>
          <w:szCs w:val="22"/>
        </w:rPr>
        <w:t xml:space="preserve"> using Rest Assured Framework. </w:t>
      </w:r>
    </w:p>
    <w:p w:rsidR="00E57C7D" w:rsidRPr="008732D0" w:rsidRDefault="00E57C7D"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In AM, TWN EEER and DTT application created multiple API test scenario’s to validate the services are properly working in On-Prem and Cloud environments using REST Assured Framework.</w:t>
      </w:r>
    </w:p>
    <w:p w:rsidR="003858EE" w:rsidRDefault="00E57C7D"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Show</w:t>
      </w:r>
      <w:r>
        <w:rPr>
          <w:rFonts w:ascii="Times New Roman" w:hAnsi="Times New Roman"/>
          <w:color w:val="000000"/>
          <w:sz w:val="22"/>
          <w:szCs w:val="22"/>
        </w:rPr>
        <w:t xml:space="preserve">ed </w:t>
      </w:r>
      <w:r w:rsidRPr="008732D0">
        <w:rPr>
          <w:rFonts w:ascii="Times New Roman" w:hAnsi="Times New Roman"/>
          <w:color w:val="000000"/>
          <w:sz w:val="22"/>
          <w:szCs w:val="22"/>
        </w:rPr>
        <w:t>DEMO’s</w:t>
      </w:r>
      <w:r w:rsidR="003858EE" w:rsidRPr="008732D0">
        <w:rPr>
          <w:rFonts w:ascii="Times New Roman" w:hAnsi="Times New Roman"/>
          <w:color w:val="000000"/>
          <w:sz w:val="22"/>
          <w:szCs w:val="22"/>
        </w:rPr>
        <w:t xml:space="preserve"> to business team about the latest functional and </w:t>
      </w:r>
      <w:r w:rsidR="00285B61" w:rsidRPr="008732D0">
        <w:rPr>
          <w:rFonts w:ascii="Times New Roman" w:hAnsi="Times New Roman"/>
          <w:color w:val="000000"/>
          <w:sz w:val="22"/>
          <w:szCs w:val="22"/>
        </w:rPr>
        <w:t>integrational</w:t>
      </w:r>
      <w:r w:rsidR="003858EE" w:rsidRPr="008732D0">
        <w:rPr>
          <w:rFonts w:ascii="Times New Roman" w:hAnsi="Times New Roman"/>
          <w:color w:val="000000"/>
          <w:sz w:val="22"/>
          <w:szCs w:val="22"/>
        </w:rPr>
        <w:t xml:space="preserve"> changes.</w:t>
      </w:r>
    </w:p>
    <w:p w:rsidR="00B910B8" w:rsidRPr="008732D0" w:rsidRDefault="00B910B8"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 xml:space="preserve">I  have used  API testing tools like Soap Ui, Rest assured and Postman. </w:t>
      </w:r>
    </w:p>
    <w:p w:rsidR="001E7B8C" w:rsidRPr="008732D0" w:rsidRDefault="001E7B8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Handling SCRUM meetings on every Monday.</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Implemented Selenium Web Driver for cross browser testing on Chrome, </w:t>
      </w:r>
      <w:r w:rsidR="003858EE" w:rsidRPr="008732D0">
        <w:rPr>
          <w:rFonts w:ascii="Times New Roman" w:hAnsi="Times New Roman"/>
          <w:color w:val="000000"/>
          <w:sz w:val="22"/>
          <w:szCs w:val="22"/>
        </w:rPr>
        <w:t>Edge</w:t>
      </w:r>
      <w:r w:rsidRPr="008732D0">
        <w:rPr>
          <w:rFonts w:ascii="Times New Roman" w:hAnsi="Times New Roman"/>
          <w:color w:val="000000"/>
          <w:sz w:val="22"/>
          <w:szCs w:val="22"/>
        </w:rPr>
        <w:t>, Firefox.</w:t>
      </w:r>
    </w:p>
    <w:p w:rsidR="001E7B8C" w:rsidRDefault="001E7B8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Completely owned the responsibility of testing all the three applications.</w:t>
      </w:r>
    </w:p>
    <w:p w:rsidR="004A2877" w:rsidRDefault="004A2877"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Supported the team in migration testing and validated the scenarios in GCP cloud.</w:t>
      </w:r>
    </w:p>
    <w:p w:rsidR="00B910B8" w:rsidRPr="008732D0" w:rsidRDefault="00B910B8"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Created functional automation scripts using open-source tools Selenium and involved in creation of automation framework using Java Selenium testing.</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Worked on Integrated JIRA with Git and Jenkins to automate the daily build process.</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Performed Functional, Integration, Regression and GUI testing using automation.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Web Services Testing and XML validation by creating test case suite using SOAPUI.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functional, UI, System, Regression, Smoke, Sanity, backend, Ad-hoc, UAT, stress, load and another nonfunctional testing.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Interacted with developers and business Users to communicate the defects and actively participated in replicating the bugs and performed regression testing using JIRA.</w:t>
      </w:r>
    </w:p>
    <w:p w:rsidR="00E57C7D" w:rsidRDefault="00E57C7D"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Validate the data based on the given inputs both from UI and backend SQL side. To make sure, the UI is rendering the appropriate data.</w:t>
      </w:r>
    </w:p>
    <w:p w:rsidR="00876F5A" w:rsidRDefault="00876F5A"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Validated SOAP UI and Restfull API services</w:t>
      </w:r>
    </w:p>
    <w:p w:rsidR="00B910B8" w:rsidRDefault="00B910B8"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Created automated test scripts for Rest API.</w:t>
      </w:r>
    </w:p>
    <w:p w:rsidR="00E57C7D" w:rsidRDefault="00E57C7D"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Involved in performing the ETL for some customer in a Monthly wise.</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Logged the issues from </w:t>
      </w:r>
      <w:r w:rsidR="003858EE" w:rsidRPr="008732D0">
        <w:rPr>
          <w:rFonts w:ascii="Times New Roman" w:hAnsi="Times New Roman"/>
          <w:color w:val="000000"/>
          <w:sz w:val="22"/>
          <w:szCs w:val="22"/>
        </w:rPr>
        <w:t xml:space="preserve">QA, </w:t>
      </w:r>
      <w:r w:rsidRPr="008732D0">
        <w:rPr>
          <w:rFonts w:ascii="Times New Roman" w:hAnsi="Times New Roman"/>
          <w:color w:val="000000"/>
          <w:sz w:val="22"/>
          <w:szCs w:val="22"/>
        </w:rPr>
        <w:t>UAT and communicated to developers for further research &amp; fix.</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Configured and maintained Jenkins to implement the CI/CD process and integrated the tool with Maven to schedule the builds from Git source control repo.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the Back-End testing to ensure data consistency on front-end by writing and executing queries on SQL Server.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Responsible for entering, tracking bugs in Jira and reporting the defects to the developers for Modification Request. </w:t>
      </w:r>
    </w:p>
    <w:p w:rsidR="000320AC" w:rsidRPr="008732D0" w:rsidRDefault="000320AC" w:rsidP="000320A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Conducted weekly meetings with development team discussing bug fix status and build releases.</w:t>
      </w:r>
    </w:p>
    <w:p w:rsidR="000320AC" w:rsidRPr="008732D0" w:rsidRDefault="000320AC" w:rsidP="000320AC">
      <w:pPr>
        <w:widowControl/>
        <w:suppressAutoHyphens/>
        <w:autoSpaceDE w:val="0"/>
        <w:adjustRightInd/>
        <w:contextualSpacing/>
        <w:textAlignment w:val="auto"/>
        <w:rPr>
          <w:rFonts w:ascii="Times New Roman" w:hAnsi="Times New Roman"/>
          <w:color w:val="000000"/>
          <w:sz w:val="22"/>
          <w:szCs w:val="22"/>
        </w:rPr>
      </w:pPr>
      <w:r w:rsidRPr="008732D0">
        <w:rPr>
          <w:rFonts w:ascii="Times New Roman" w:hAnsi="Times New Roman"/>
          <w:b/>
          <w:bCs/>
          <w:color w:val="000000"/>
          <w:sz w:val="22"/>
          <w:szCs w:val="22"/>
        </w:rPr>
        <w:t>Environment:</w:t>
      </w:r>
      <w:r w:rsidR="003858EE" w:rsidRPr="008732D0">
        <w:rPr>
          <w:rFonts w:ascii="Times New Roman" w:hAnsi="Times New Roman"/>
          <w:color w:val="000000"/>
          <w:sz w:val="22"/>
          <w:szCs w:val="22"/>
        </w:rPr>
        <w:t>.Net</w:t>
      </w:r>
      <w:r w:rsidRPr="008732D0">
        <w:rPr>
          <w:rFonts w:ascii="Times New Roman" w:hAnsi="Times New Roman"/>
          <w:color w:val="000000"/>
          <w:sz w:val="22"/>
          <w:szCs w:val="22"/>
        </w:rPr>
        <w:t>,</w:t>
      </w:r>
      <w:r w:rsidR="009F59D4">
        <w:rPr>
          <w:rFonts w:ascii="Times New Roman" w:hAnsi="Times New Roman"/>
          <w:color w:val="000000"/>
          <w:sz w:val="22"/>
          <w:szCs w:val="22"/>
        </w:rPr>
        <w:t xml:space="preserve"> Appium,</w:t>
      </w:r>
      <w:r w:rsidRPr="008732D0">
        <w:rPr>
          <w:rFonts w:ascii="Times New Roman" w:hAnsi="Times New Roman"/>
          <w:color w:val="000000"/>
          <w:sz w:val="22"/>
          <w:szCs w:val="22"/>
        </w:rPr>
        <w:t xml:space="preserve"> Selenium WebDriver, Git, Jira,</w:t>
      </w:r>
      <w:r w:rsidR="004A2877">
        <w:rPr>
          <w:rFonts w:ascii="Times New Roman" w:hAnsi="Times New Roman"/>
          <w:color w:val="000000"/>
          <w:sz w:val="22"/>
          <w:szCs w:val="22"/>
        </w:rPr>
        <w:t xml:space="preserve"> GCP cloud,</w:t>
      </w:r>
      <w:r w:rsidRPr="008732D0">
        <w:rPr>
          <w:rFonts w:ascii="Times New Roman" w:hAnsi="Times New Roman"/>
          <w:color w:val="000000"/>
          <w:sz w:val="22"/>
          <w:szCs w:val="22"/>
        </w:rPr>
        <w:t xml:space="preserve"> Jenkins, HTML, CSS, TDD, Android, SQL,</w:t>
      </w:r>
      <w:r w:rsidR="004A2877">
        <w:rPr>
          <w:rFonts w:ascii="Times New Roman" w:hAnsi="Times New Roman"/>
          <w:color w:val="000000"/>
          <w:sz w:val="22"/>
          <w:szCs w:val="22"/>
        </w:rPr>
        <w:t xml:space="preserve"> Cucumber, </w:t>
      </w:r>
      <w:r w:rsidRPr="008732D0">
        <w:rPr>
          <w:rFonts w:ascii="Times New Roman" w:hAnsi="Times New Roman"/>
          <w:color w:val="000000"/>
          <w:sz w:val="22"/>
          <w:szCs w:val="22"/>
        </w:rPr>
        <w:t>Oracle and Windows</w:t>
      </w:r>
      <w:r w:rsidR="00B910B8">
        <w:rPr>
          <w:rFonts w:ascii="Times New Roman" w:hAnsi="Times New Roman"/>
          <w:color w:val="000000"/>
          <w:sz w:val="22"/>
          <w:szCs w:val="22"/>
        </w:rPr>
        <w:t>, postman, SoapUi, Rest API.</w:t>
      </w:r>
    </w:p>
    <w:p w:rsidR="000320AC" w:rsidRPr="008732D0" w:rsidRDefault="000320AC" w:rsidP="00E90F4E">
      <w:pPr>
        <w:textAlignment w:val="auto"/>
        <w:rPr>
          <w:rFonts w:ascii="Times New Roman" w:hAnsi="Times New Roman"/>
          <w:b/>
          <w:sz w:val="22"/>
          <w:szCs w:val="22"/>
        </w:rPr>
      </w:pPr>
    </w:p>
    <w:p w:rsidR="00157810" w:rsidRDefault="00157810" w:rsidP="00E90F4E">
      <w:pPr>
        <w:textAlignment w:val="auto"/>
        <w:rPr>
          <w:rFonts w:ascii="Times New Roman" w:hAnsi="Times New Roman"/>
          <w:b/>
          <w:sz w:val="22"/>
          <w:szCs w:val="22"/>
        </w:rPr>
      </w:pPr>
    </w:p>
    <w:p w:rsidR="00157810" w:rsidRDefault="00157810" w:rsidP="00E90F4E">
      <w:pPr>
        <w:textAlignment w:val="auto"/>
        <w:rPr>
          <w:rFonts w:ascii="Times New Roman" w:hAnsi="Times New Roman"/>
          <w:b/>
          <w:sz w:val="22"/>
          <w:szCs w:val="22"/>
        </w:rPr>
      </w:pPr>
    </w:p>
    <w:p w:rsidR="00157810" w:rsidRDefault="00157810" w:rsidP="00E90F4E">
      <w:pPr>
        <w:textAlignment w:val="auto"/>
        <w:rPr>
          <w:rFonts w:ascii="Times New Roman" w:hAnsi="Times New Roman"/>
          <w:b/>
          <w:sz w:val="22"/>
          <w:szCs w:val="22"/>
        </w:rPr>
      </w:pPr>
    </w:p>
    <w:p w:rsidR="00E90F4E" w:rsidRPr="008732D0" w:rsidRDefault="006173AB" w:rsidP="00E90F4E">
      <w:pPr>
        <w:textAlignment w:val="auto"/>
        <w:rPr>
          <w:rFonts w:ascii="Times New Roman" w:hAnsi="Times New Roman"/>
          <w:b/>
          <w:sz w:val="22"/>
          <w:szCs w:val="22"/>
        </w:rPr>
      </w:pPr>
      <w:r w:rsidRPr="008732D0">
        <w:rPr>
          <w:rFonts w:ascii="Times New Roman" w:hAnsi="Times New Roman"/>
          <w:b/>
          <w:sz w:val="22"/>
          <w:szCs w:val="22"/>
        </w:rPr>
        <w:lastRenderedPageBreak/>
        <w:t>Verizon, Irving, TX</w:t>
      </w:r>
      <w:r w:rsidRPr="008732D0">
        <w:rPr>
          <w:rFonts w:ascii="Times New Roman" w:hAnsi="Times New Roman"/>
          <w:b/>
          <w:sz w:val="22"/>
          <w:szCs w:val="22"/>
        </w:rPr>
        <w:tab/>
      </w:r>
      <w:r w:rsidRPr="008732D0">
        <w:rPr>
          <w:rFonts w:ascii="Times New Roman" w:hAnsi="Times New Roman"/>
          <w:b/>
          <w:sz w:val="22"/>
          <w:szCs w:val="22"/>
        </w:rPr>
        <w:tab/>
      </w:r>
      <w:r w:rsidRPr="008732D0">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B57D7E">
        <w:rPr>
          <w:rFonts w:ascii="Times New Roman" w:hAnsi="Times New Roman"/>
          <w:b/>
          <w:sz w:val="22"/>
          <w:szCs w:val="22"/>
        </w:rPr>
        <w:tab/>
      </w:r>
      <w:r w:rsidR="00123DD6" w:rsidRPr="008732D0">
        <w:rPr>
          <w:rFonts w:ascii="Times New Roman" w:hAnsi="Times New Roman"/>
          <w:b/>
          <w:sz w:val="22"/>
          <w:szCs w:val="22"/>
        </w:rPr>
        <w:t xml:space="preserve">October </w:t>
      </w:r>
      <w:r w:rsidRPr="008732D0">
        <w:rPr>
          <w:rFonts w:ascii="Times New Roman" w:hAnsi="Times New Roman"/>
          <w:b/>
          <w:sz w:val="22"/>
          <w:szCs w:val="22"/>
        </w:rPr>
        <w:t>20</w:t>
      </w:r>
      <w:r w:rsidR="005A396A">
        <w:rPr>
          <w:rFonts w:ascii="Times New Roman" w:hAnsi="Times New Roman"/>
          <w:b/>
          <w:sz w:val="22"/>
          <w:szCs w:val="22"/>
        </w:rPr>
        <w:t>18</w:t>
      </w:r>
      <w:r w:rsidRPr="008732D0">
        <w:rPr>
          <w:rFonts w:ascii="Times New Roman" w:hAnsi="Times New Roman"/>
          <w:b/>
          <w:sz w:val="22"/>
          <w:szCs w:val="22"/>
        </w:rPr>
        <w:t xml:space="preserve"> – </w:t>
      </w:r>
      <w:r w:rsidR="000320AC" w:rsidRPr="008732D0">
        <w:rPr>
          <w:rFonts w:ascii="Times New Roman" w:hAnsi="Times New Roman"/>
          <w:b/>
          <w:sz w:val="22"/>
          <w:szCs w:val="22"/>
        </w:rPr>
        <w:t>September 2021</w:t>
      </w:r>
    </w:p>
    <w:p w:rsidR="0037132C" w:rsidRPr="008732D0" w:rsidRDefault="00E90F4E" w:rsidP="00E90F4E">
      <w:pPr>
        <w:rPr>
          <w:rFonts w:ascii="Times New Roman" w:hAnsi="Times New Roman"/>
          <w:b/>
          <w:sz w:val="22"/>
          <w:szCs w:val="22"/>
        </w:rPr>
      </w:pPr>
      <w:r w:rsidRPr="008732D0">
        <w:rPr>
          <w:rFonts w:ascii="Times New Roman" w:hAnsi="Times New Roman"/>
          <w:b/>
          <w:bCs/>
          <w:sz w:val="22"/>
          <w:szCs w:val="22"/>
        </w:rPr>
        <w:t>Software Development Engineer in Test (SDET)</w:t>
      </w:r>
    </w:p>
    <w:p w:rsidR="0044235F" w:rsidRPr="008732D0" w:rsidRDefault="0044235F" w:rsidP="00E90F4E">
      <w:pPr>
        <w:pStyle w:val="NoSpacing"/>
        <w:rPr>
          <w:rFonts w:ascii="Times New Roman" w:hAnsi="Times New Roman"/>
          <w:b/>
          <w:sz w:val="22"/>
          <w:szCs w:val="22"/>
          <w:shd w:val="clear" w:color="auto" w:fill="FFFFFF"/>
        </w:rPr>
      </w:pPr>
      <w:r w:rsidRPr="008732D0">
        <w:rPr>
          <w:rFonts w:ascii="Times New Roman" w:hAnsi="Times New Roman"/>
          <w:b/>
          <w:sz w:val="22"/>
          <w:szCs w:val="22"/>
          <w:shd w:val="clear" w:color="auto" w:fill="FFFFFF"/>
        </w:rPr>
        <w:t>Responsibilities: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Responsible for creating automation framework using POM- Page Object Model, and Data Driven to test web application.</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Worked on Agile and Scrum Methodology involved in giving points to User Stories, Back log grooming, User story demos, attended retrospective meetings and worked on Iterations (Sprints) part of releases. </w:t>
      </w:r>
    </w:p>
    <w:p w:rsidR="0044235F"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Used Java Selenium Automation for the entire regression testing and functional testing with Selenium as primary tool to the Test Scenarios, Test Cases and Test conditions identified. </w:t>
      </w:r>
    </w:p>
    <w:p w:rsidR="009F59D4" w:rsidRPr="008732D0" w:rsidRDefault="009F59D4"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Implemented test automation scripts for mobile testing using Appium for Android and ios applications.</w:t>
      </w:r>
    </w:p>
    <w:p w:rsidR="00256668" w:rsidRPr="00B020E9" w:rsidRDefault="0044235F" w:rsidP="00B020E9">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Good experience on Test Automation using Java Selenium Web Driver Framework.</w:t>
      </w:r>
    </w:p>
    <w:p w:rsidR="001E7B8C" w:rsidRPr="008732D0" w:rsidRDefault="001E7B8C" w:rsidP="001E7B8C">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Shows DEMO’s to business team and UAT users about the latest functional and integrational changes.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Manual testing to perform mobile testing on IOS and Android devices for cross platform compatibility </w:t>
      </w:r>
    </w:p>
    <w:p w:rsidR="001E7B8C" w:rsidRPr="008732D0" w:rsidRDefault="001E7B8C"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Handles SCRUM meetings in the absence of SCRUM Master.</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Implemented Selenium Web Driver for cross browser testing on Chrome, IE, Firefox.</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Created functional automation scripts using </w:t>
      </w:r>
      <w:r w:rsidR="00E90F4E" w:rsidRPr="008732D0">
        <w:rPr>
          <w:rFonts w:ascii="Times New Roman" w:hAnsi="Times New Roman"/>
          <w:color w:val="000000"/>
          <w:sz w:val="22"/>
          <w:szCs w:val="22"/>
        </w:rPr>
        <w:t>open-source</w:t>
      </w:r>
      <w:r w:rsidRPr="008732D0">
        <w:rPr>
          <w:rFonts w:ascii="Times New Roman" w:hAnsi="Times New Roman"/>
          <w:color w:val="000000"/>
          <w:sz w:val="22"/>
          <w:szCs w:val="22"/>
        </w:rPr>
        <w:t xml:space="preserve"> tools Selenium and involved in creation of automation framework using Java Selenium testing.</w:t>
      </w:r>
    </w:p>
    <w:p w:rsidR="00BF6103" w:rsidRDefault="00BF6103"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Created the selenium test scripts for Web validation using Java</w:t>
      </w:r>
    </w:p>
    <w:p w:rsidR="0044235F" w:rsidRPr="00881228" w:rsidRDefault="009F59D4" w:rsidP="00881228">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Executed test plans on web mobile as per requirements using Appium tool.</w:t>
      </w:r>
      <w:r w:rsidR="00327F8D">
        <w:rPr>
          <w:rFonts w:ascii="Times New Roman" w:hAnsi="Times New Roman"/>
          <w:color w:val="000000"/>
          <w:sz w:val="22"/>
          <w:szCs w:val="22"/>
        </w:rPr>
        <w:br/>
      </w:r>
      <w:r w:rsidR="0044235F" w:rsidRPr="00881228">
        <w:rPr>
          <w:rFonts w:ascii="Times New Roman" w:hAnsi="Times New Roman"/>
          <w:color w:val="000000"/>
          <w:sz w:val="22"/>
          <w:szCs w:val="22"/>
        </w:rPr>
        <w:t xml:space="preserve">Performed cross Platform testing using Web, iOS and Andriod mobile applications for application compatibility.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Worked on Integrated JIRA with Git and Jenkins to automate the daily build process.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Performed Functional, Integration, Regression and GUI testing using automation.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Web Services Testing and XML validation by creating test case suite using SOAPUI.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Tested compatibility of application for dynamic and static content under various cross browsers using HTML IDs and XPath in Selenium.</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functional, UI, System, Regression, Smoke, Sanity, backend, Ad-hoc, UAT, stress, load and another nonfunctional testing.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Interacted with developers and business Users to communicate the defects and actively participated in replicating the bugs and performed regression testing using JIRA.</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Logged the issues from UAT and communicated to developers for further research &amp; fix.</w:t>
      </w:r>
    </w:p>
    <w:p w:rsidR="0044235F"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Configured and maintained Jenkins to implement the CI/CD process and integrated the tool with Maven to schedule the builds from Git source control repo. </w:t>
      </w:r>
    </w:p>
    <w:p w:rsidR="008F706B" w:rsidRDefault="008F706B"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Involved in Appium testing to test the rest end points.</w:t>
      </w:r>
    </w:p>
    <w:p w:rsidR="008F706B"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the Back-End testing to ensure data consistency on </w:t>
      </w:r>
      <w:r w:rsidR="008F706B" w:rsidRPr="008732D0">
        <w:rPr>
          <w:rFonts w:ascii="Times New Roman" w:hAnsi="Times New Roman"/>
          <w:color w:val="000000"/>
          <w:sz w:val="22"/>
          <w:szCs w:val="22"/>
        </w:rPr>
        <w:t>front-end by writing and executing queries on SQL Server</w:t>
      </w:r>
    </w:p>
    <w:p w:rsidR="00876F5A" w:rsidRDefault="00876F5A"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Validated Restful API services and SOAP UI services.</w:t>
      </w:r>
    </w:p>
    <w:p w:rsidR="008F706B" w:rsidRDefault="008F706B"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Involved in Test report generation for all the service calls.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Responsible for entering, </w:t>
      </w:r>
      <w:r w:rsidR="00E90F4E" w:rsidRPr="008732D0">
        <w:rPr>
          <w:rFonts w:ascii="Times New Roman" w:hAnsi="Times New Roman"/>
          <w:color w:val="000000"/>
          <w:sz w:val="22"/>
          <w:szCs w:val="22"/>
        </w:rPr>
        <w:t>tracking</w:t>
      </w:r>
      <w:r w:rsidRPr="008732D0">
        <w:rPr>
          <w:rFonts w:ascii="Times New Roman" w:hAnsi="Times New Roman"/>
          <w:color w:val="000000"/>
          <w:sz w:val="22"/>
          <w:szCs w:val="22"/>
        </w:rPr>
        <w:t xml:space="preserve"> bugs in Jira and reporting the defects to the developers for Modification Request.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Conducted weekly meetings with development team discussing bug fix status and build releases.</w:t>
      </w:r>
      <w:r w:rsidR="008F706B">
        <w:rPr>
          <w:rFonts w:ascii="Times New Roman" w:hAnsi="Times New Roman"/>
          <w:color w:val="000000"/>
          <w:sz w:val="22"/>
          <w:szCs w:val="22"/>
        </w:rPr>
        <w:br/>
      </w:r>
    </w:p>
    <w:p w:rsidR="0044235F" w:rsidRPr="008732D0" w:rsidRDefault="0044235F" w:rsidP="00E90F4E">
      <w:pPr>
        <w:widowControl/>
        <w:suppressAutoHyphens/>
        <w:autoSpaceDE w:val="0"/>
        <w:adjustRightInd/>
        <w:contextualSpacing/>
        <w:textAlignment w:val="auto"/>
        <w:rPr>
          <w:rFonts w:ascii="Times New Roman" w:hAnsi="Times New Roman"/>
          <w:color w:val="000000"/>
          <w:sz w:val="22"/>
          <w:szCs w:val="22"/>
        </w:rPr>
      </w:pPr>
      <w:r w:rsidRPr="008732D0">
        <w:rPr>
          <w:rFonts w:ascii="Times New Roman" w:hAnsi="Times New Roman"/>
          <w:b/>
          <w:bCs/>
          <w:color w:val="000000"/>
          <w:sz w:val="22"/>
          <w:szCs w:val="22"/>
        </w:rPr>
        <w:t>Environment:</w:t>
      </w:r>
      <w:r w:rsidRPr="008732D0">
        <w:rPr>
          <w:rFonts w:ascii="Times New Roman" w:hAnsi="Times New Roman"/>
          <w:color w:val="000000"/>
          <w:sz w:val="22"/>
          <w:szCs w:val="22"/>
        </w:rPr>
        <w:t xml:space="preserve"> Java, Selenium WebDriver, Git, Jira, Jenkins, Testrail, Firepath, Firebug, Eclipse, </w:t>
      </w:r>
      <w:r w:rsidR="00EC34F6">
        <w:rPr>
          <w:rFonts w:ascii="Times New Roman" w:hAnsi="Times New Roman"/>
          <w:color w:val="000000"/>
          <w:sz w:val="22"/>
          <w:szCs w:val="22"/>
        </w:rPr>
        <w:t xml:space="preserve">Azure, </w:t>
      </w:r>
      <w:r w:rsidRPr="008732D0">
        <w:rPr>
          <w:rFonts w:ascii="Times New Roman" w:hAnsi="Times New Roman"/>
          <w:color w:val="000000"/>
          <w:sz w:val="22"/>
          <w:szCs w:val="22"/>
        </w:rPr>
        <w:t xml:space="preserve">XPATH, Java, HTML, CSS, TDD, Android, SQL, </w:t>
      </w:r>
      <w:r w:rsidR="008F706B">
        <w:rPr>
          <w:rFonts w:ascii="Times New Roman" w:hAnsi="Times New Roman"/>
          <w:color w:val="000000"/>
          <w:sz w:val="22"/>
          <w:szCs w:val="22"/>
        </w:rPr>
        <w:t>Appium,</w:t>
      </w:r>
      <w:r w:rsidR="00876F5A">
        <w:rPr>
          <w:rFonts w:ascii="Times New Roman" w:hAnsi="Times New Roman"/>
          <w:color w:val="000000"/>
          <w:sz w:val="22"/>
          <w:szCs w:val="22"/>
        </w:rPr>
        <w:t>Rest API,</w:t>
      </w:r>
      <w:r w:rsidRPr="008732D0">
        <w:rPr>
          <w:rFonts w:ascii="Times New Roman" w:hAnsi="Times New Roman"/>
          <w:color w:val="000000"/>
          <w:sz w:val="22"/>
          <w:szCs w:val="22"/>
        </w:rPr>
        <w:t>Oracle and Windows.</w:t>
      </w:r>
    </w:p>
    <w:p w:rsidR="0044235F" w:rsidRPr="008732D0" w:rsidRDefault="0044235F" w:rsidP="00E90F4E">
      <w:pPr>
        <w:widowControl/>
        <w:suppressAutoHyphens/>
        <w:autoSpaceDE w:val="0"/>
        <w:adjustRightInd/>
        <w:contextualSpacing/>
        <w:textAlignment w:val="auto"/>
        <w:rPr>
          <w:rFonts w:ascii="Times New Roman" w:hAnsi="Times New Roman"/>
          <w:color w:val="000000"/>
          <w:sz w:val="22"/>
          <w:szCs w:val="22"/>
        </w:rPr>
      </w:pPr>
    </w:p>
    <w:p w:rsidR="0044235F" w:rsidRPr="008732D0" w:rsidRDefault="00E90F4E" w:rsidP="00E90F4E">
      <w:pPr>
        <w:textAlignment w:val="auto"/>
        <w:rPr>
          <w:rFonts w:ascii="Times New Roman" w:hAnsi="Times New Roman"/>
          <w:sz w:val="22"/>
          <w:szCs w:val="22"/>
        </w:rPr>
      </w:pPr>
      <w:r w:rsidRPr="008732D0">
        <w:rPr>
          <w:rFonts w:ascii="Times New Roman" w:hAnsi="Times New Roman"/>
          <w:b/>
          <w:sz w:val="22"/>
          <w:szCs w:val="22"/>
        </w:rPr>
        <w:t>Napier Healthcare, Hyderabad, India</w:t>
      </w:r>
      <w:r w:rsidR="003C5B26">
        <w:rPr>
          <w:rFonts w:ascii="Times New Roman" w:hAnsi="Times New Roman"/>
          <w:b/>
          <w:sz w:val="22"/>
          <w:szCs w:val="22"/>
        </w:rPr>
        <w:tab/>
      </w:r>
      <w:r w:rsidR="003C5B26">
        <w:rPr>
          <w:rFonts w:ascii="Times New Roman" w:hAnsi="Times New Roman"/>
          <w:b/>
          <w:sz w:val="22"/>
          <w:szCs w:val="22"/>
        </w:rPr>
        <w:tab/>
      </w:r>
      <w:r w:rsidR="003C5B26">
        <w:rPr>
          <w:rFonts w:ascii="Times New Roman" w:hAnsi="Times New Roman"/>
          <w:b/>
          <w:sz w:val="22"/>
          <w:szCs w:val="22"/>
        </w:rPr>
        <w:tab/>
      </w:r>
      <w:r w:rsidR="003C5B26">
        <w:rPr>
          <w:rFonts w:ascii="Times New Roman" w:hAnsi="Times New Roman"/>
          <w:b/>
          <w:sz w:val="22"/>
          <w:szCs w:val="22"/>
        </w:rPr>
        <w:tab/>
      </w:r>
      <w:r w:rsidR="003C5B26">
        <w:rPr>
          <w:rFonts w:ascii="Times New Roman" w:hAnsi="Times New Roman"/>
          <w:b/>
          <w:sz w:val="22"/>
          <w:szCs w:val="22"/>
        </w:rPr>
        <w:tab/>
      </w:r>
      <w:r w:rsidR="003C5B26">
        <w:rPr>
          <w:rFonts w:ascii="Times New Roman" w:hAnsi="Times New Roman"/>
          <w:b/>
          <w:sz w:val="22"/>
          <w:szCs w:val="22"/>
        </w:rPr>
        <w:tab/>
      </w:r>
      <w:r w:rsidR="003C5B26">
        <w:rPr>
          <w:rFonts w:ascii="Times New Roman" w:hAnsi="Times New Roman"/>
          <w:b/>
          <w:sz w:val="22"/>
          <w:szCs w:val="22"/>
        </w:rPr>
        <w:tab/>
      </w:r>
      <w:r w:rsidR="0044235F" w:rsidRPr="008732D0">
        <w:rPr>
          <w:rFonts w:ascii="Times New Roman" w:hAnsi="Times New Roman"/>
          <w:b/>
          <w:sz w:val="22"/>
          <w:szCs w:val="22"/>
        </w:rPr>
        <w:t>Jan 201</w:t>
      </w:r>
      <w:r w:rsidR="00674272">
        <w:rPr>
          <w:rFonts w:ascii="Times New Roman" w:hAnsi="Times New Roman"/>
          <w:b/>
          <w:sz w:val="22"/>
          <w:szCs w:val="22"/>
        </w:rPr>
        <w:t>3</w:t>
      </w:r>
      <w:r w:rsidR="0044235F" w:rsidRPr="008732D0">
        <w:rPr>
          <w:rFonts w:ascii="Times New Roman" w:hAnsi="Times New Roman"/>
          <w:b/>
          <w:sz w:val="22"/>
          <w:szCs w:val="22"/>
        </w:rPr>
        <w:t xml:space="preserve"> – July 20</w:t>
      </w:r>
      <w:r w:rsidR="00BB5C00">
        <w:rPr>
          <w:rFonts w:ascii="Times New Roman" w:hAnsi="Times New Roman"/>
          <w:b/>
          <w:sz w:val="22"/>
          <w:szCs w:val="22"/>
        </w:rPr>
        <w:t>1</w:t>
      </w:r>
      <w:r w:rsidR="00306F37">
        <w:rPr>
          <w:rFonts w:ascii="Times New Roman" w:hAnsi="Times New Roman"/>
          <w:b/>
          <w:sz w:val="22"/>
          <w:szCs w:val="22"/>
        </w:rPr>
        <w:t>7</w:t>
      </w:r>
    </w:p>
    <w:p w:rsidR="0044235F" w:rsidRPr="008732D0" w:rsidRDefault="00E90F4E" w:rsidP="00E90F4E">
      <w:pPr>
        <w:textAlignment w:val="auto"/>
        <w:rPr>
          <w:rFonts w:ascii="Times New Roman" w:hAnsi="Times New Roman"/>
          <w:sz w:val="22"/>
          <w:szCs w:val="22"/>
        </w:rPr>
      </w:pPr>
      <w:r w:rsidRPr="008732D0">
        <w:rPr>
          <w:rStyle w:val="background-details"/>
          <w:rFonts w:ascii="Times New Roman" w:hAnsi="Times New Roman"/>
          <w:b/>
          <w:bCs/>
          <w:sz w:val="22"/>
          <w:szCs w:val="22"/>
        </w:rPr>
        <w:t>Quality Analyst</w:t>
      </w:r>
    </w:p>
    <w:p w:rsidR="0044235F" w:rsidRPr="008732D0" w:rsidRDefault="00FD529A" w:rsidP="00E90F4E">
      <w:pPr>
        <w:pStyle w:val="NoSpacing"/>
        <w:rPr>
          <w:rFonts w:ascii="Times New Roman" w:hAnsi="Times New Roman"/>
          <w:b/>
          <w:sz w:val="22"/>
          <w:szCs w:val="22"/>
          <w:shd w:val="clear" w:color="auto" w:fill="FFFFFF"/>
        </w:rPr>
      </w:pPr>
      <w:r w:rsidRPr="008732D0">
        <w:rPr>
          <w:rFonts w:ascii="Times New Roman" w:hAnsi="Times New Roman"/>
          <w:b/>
          <w:sz w:val="22"/>
          <w:szCs w:val="22"/>
          <w:shd w:val="clear" w:color="auto" w:fill="FFFFFF"/>
        </w:rPr>
        <w:t>Responsibilities: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Performed Integration and Regression testing to check compatibility of new functionality with the existing functionalities.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Reviewed product requirement documents, functional specifications and involved in developing test strategy, test plan and test case documentation.</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Performed cross browser testing on different browsers like Internet explorer and Google Chrome.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Identifying various Test Data scenarios and collecting the user test data for different test regions (Dev, Acceptance and QA) from Mainframe system before the execution starts.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lastRenderedPageBreak/>
        <w:t>Developed Data Driven frameworks to retrieve test actions, test data from Excel files and SQL Databases.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Performed database validation using SQL queries.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Worked on Selenium for creating and executing test cases for functionality testing of a web app. </w:t>
      </w:r>
    </w:p>
    <w:p w:rsidR="00BF6103" w:rsidRDefault="00BF6103" w:rsidP="00BF6103">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Pr>
          <w:rFonts w:ascii="Times New Roman" w:hAnsi="Times New Roman"/>
          <w:color w:val="000000"/>
          <w:sz w:val="22"/>
          <w:szCs w:val="22"/>
        </w:rPr>
        <w:t>Created the selenium test scripts for Web validation using Java</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Validated source and target data by writing SQL query using different string functions, group functions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Wrote complex SQL queries for back end data verification. Performed white box API tests on Stored Procedures, verified complex constraints/business rules implemented in triggers through the backend.</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 xml:space="preserve">Coordinated and worked hand-in-hand with developers in agile model and recorded defects using Jira and track until they are resolved.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Created Test Plan for the Functional, Usability, Smoke Testing to check the application developed has no high and medium severity bugs.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Create test cases to demonstrate clarity and testability of requirements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Involved in validating and verifying UI transaction flow and the outputs.</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Performed regression, functionality, system, front end, back end, negative, positive and User Acceptance Testing.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Wide exposure in Software Testing Life Cycle (STLC), Functional, Regression, Integration, Re-testing, End-to-End Testing for the web-based application.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Strong experience in Agile/iterative and Waterfall methodologies of software lifecycle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Accountable for Logging, tracking and validating of defects for closure. </w:t>
      </w:r>
    </w:p>
    <w:p w:rsidR="0044235F" w:rsidRPr="008732D0" w:rsidRDefault="0044235F" w:rsidP="00E90F4E">
      <w:pPr>
        <w:widowControl/>
        <w:numPr>
          <w:ilvl w:val="0"/>
          <w:numId w:val="23"/>
        </w:numPr>
        <w:suppressAutoHyphens/>
        <w:autoSpaceDE w:val="0"/>
        <w:adjustRightInd/>
        <w:ind w:left="720"/>
        <w:contextualSpacing/>
        <w:textAlignment w:val="auto"/>
        <w:rPr>
          <w:rFonts w:ascii="Times New Roman" w:hAnsi="Times New Roman"/>
          <w:color w:val="000000"/>
          <w:sz w:val="22"/>
          <w:szCs w:val="22"/>
        </w:rPr>
      </w:pPr>
      <w:r w:rsidRPr="008732D0">
        <w:rPr>
          <w:rFonts w:ascii="Times New Roman" w:hAnsi="Times New Roman"/>
          <w:color w:val="000000"/>
          <w:sz w:val="22"/>
          <w:szCs w:val="22"/>
        </w:rPr>
        <w:t>Involved in team of User acceptance testing (UAT). </w:t>
      </w:r>
    </w:p>
    <w:p w:rsidR="0044235F" w:rsidRPr="008732D0" w:rsidRDefault="0044235F" w:rsidP="00E90F4E">
      <w:pPr>
        <w:pStyle w:val="NoSpacing"/>
        <w:rPr>
          <w:rFonts w:ascii="Times New Roman" w:hAnsi="Times New Roman"/>
          <w:sz w:val="22"/>
          <w:szCs w:val="22"/>
        </w:rPr>
      </w:pPr>
      <w:r w:rsidRPr="008732D0">
        <w:rPr>
          <w:rFonts w:ascii="Times New Roman" w:hAnsi="Times New Roman"/>
          <w:b/>
          <w:sz w:val="22"/>
          <w:szCs w:val="22"/>
        </w:rPr>
        <w:t>Environment:</w:t>
      </w:r>
      <w:r w:rsidRPr="008732D0">
        <w:rPr>
          <w:rFonts w:ascii="Times New Roman" w:hAnsi="Times New Roman"/>
          <w:sz w:val="22"/>
          <w:szCs w:val="22"/>
        </w:rPr>
        <w:t> Selenium WebDriver, Java, Agile, BDD, REST Assured, MySQL, PL/SQL, Maven, Jira, GitHub, Jenkins.</w:t>
      </w:r>
    </w:p>
    <w:p w:rsidR="0044235F" w:rsidRPr="008732D0" w:rsidRDefault="0044235F" w:rsidP="00E90F4E">
      <w:pPr>
        <w:pStyle w:val="NoSpacing"/>
        <w:rPr>
          <w:rFonts w:ascii="Times New Roman" w:hAnsi="Times New Roman"/>
          <w:sz w:val="22"/>
          <w:szCs w:val="22"/>
        </w:rPr>
      </w:pPr>
    </w:p>
    <w:p w:rsidR="00101465" w:rsidRPr="008732D0" w:rsidRDefault="00101465" w:rsidP="00E90F4E">
      <w:pPr>
        <w:outlineLvl w:val="1"/>
        <w:rPr>
          <w:rFonts w:ascii="Times New Roman" w:hAnsi="Times New Roman"/>
          <w:b/>
          <w:bCs/>
          <w:color w:val="000000" w:themeColor="text1"/>
          <w:sz w:val="22"/>
          <w:szCs w:val="22"/>
        </w:rPr>
      </w:pPr>
      <w:r w:rsidRPr="008732D0">
        <w:rPr>
          <w:rFonts w:ascii="Times New Roman" w:hAnsi="Times New Roman"/>
          <w:b/>
          <w:bCs/>
          <w:color w:val="000000" w:themeColor="text1"/>
          <w:sz w:val="22"/>
          <w:szCs w:val="22"/>
        </w:rPr>
        <w:t>Education:</w:t>
      </w:r>
    </w:p>
    <w:p w:rsidR="00101465" w:rsidRPr="008732D0" w:rsidRDefault="00101465" w:rsidP="00E90F4E">
      <w:pPr>
        <w:pStyle w:val="ListParagraph"/>
        <w:numPr>
          <w:ilvl w:val="0"/>
          <w:numId w:val="35"/>
        </w:numPr>
        <w:tabs>
          <w:tab w:val="left" w:pos="6555"/>
        </w:tabs>
        <w:ind w:right="360"/>
        <w:rPr>
          <w:rFonts w:ascii="Times New Roman" w:hAnsi="Times New Roman"/>
          <w:b/>
          <w:bCs/>
          <w:sz w:val="22"/>
          <w:szCs w:val="22"/>
        </w:rPr>
      </w:pPr>
      <w:r w:rsidRPr="008732D0">
        <w:rPr>
          <w:rStyle w:val="Strong"/>
          <w:rFonts w:ascii="Times New Roman" w:hAnsi="Times New Roman"/>
          <w:sz w:val="22"/>
          <w:szCs w:val="22"/>
        </w:rPr>
        <w:t xml:space="preserve">Master of Science </w:t>
      </w:r>
      <w:r w:rsidRPr="008732D0">
        <w:rPr>
          <w:rStyle w:val="Strong"/>
          <w:rFonts w:ascii="Times New Roman" w:hAnsi="Times New Roman"/>
          <w:b w:val="0"/>
          <w:bCs w:val="0"/>
          <w:sz w:val="22"/>
          <w:szCs w:val="22"/>
        </w:rPr>
        <w:t>from</w:t>
      </w:r>
      <w:r w:rsidRPr="008732D0">
        <w:rPr>
          <w:rStyle w:val="Strong"/>
          <w:rFonts w:ascii="Times New Roman" w:hAnsi="Times New Roman"/>
          <w:sz w:val="22"/>
          <w:szCs w:val="22"/>
        </w:rPr>
        <w:t xml:space="preserve"> SSSIHL University, Puttaparthy, Andhra Pradesh, India.  </w:t>
      </w:r>
    </w:p>
    <w:p w:rsidR="00101465" w:rsidRPr="008732D0" w:rsidRDefault="00101465" w:rsidP="00E90F4E">
      <w:pPr>
        <w:tabs>
          <w:tab w:val="left" w:pos="6555"/>
        </w:tabs>
        <w:ind w:right="360"/>
        <w:rPr>
          <w:rStyle w:val="background-details"/>
          <w:rFonts w:ascii="Times New Roman" w:hAnsi="Times New Roman"/>
          <w:b/>
          <w:bCs/>
          <w:sz w:val="22"/>
          <w:szCs w:val="22"/>
        </w:rPr>
      </w:pPr>
    </w:p>
    <w:p w:rsidR="00E5439B" w:rsidRPr="008732D0" w:rsidRDefault="00E5439B" w:rsidP="00E90F4E">
      <w:pPr>
        <w:tabs>
          <w:tab w:val="left" w:pos="6555"/>
        </w:tabs>
        <w:ind w:right="360"/>
        <w:rPr>
          <w:rStyle w:val="background-details"/>
          <w:rFonts w:ascii="Times New Roman" w:hAnsi="Times New Roman"/>
          <w:b/>
          <w:bCs/>
          <w:sz w:val="22"/>
          <w:szCs w:val="22"/>
        </w:rPr>
      </w:pPr>
    </w:p>
    <w:sectPr w:rsidR="00E5439B" w:rsidRPr="008732D0" w:rsidSect="00E90F4E">
      <w:headerReference w:type="even" r:id="rId10"/>
      <w:headerReference w:type="default" r:id="rId11"/>
      <w:footerReference w:type="default" r:id="rId12"/>
      <w:pgSz w:w="12240" w:h="15840" w:code="1"/>
      <w:pgMar w:top="1008" w:right="720" w:bottom="720" w:left="720" w:header="360" w:footer="5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6CE3" w:rsidRDefault="002C6CE3">
      <w:r>
        <w:separator/>
      </w:r>
    </w:p>
  </w:endnote>
  <w:endnote w:type="continuationSeparator" w:id="1">
    <w:p w:rsidR="002C6CE3" w:rsidRDefault="002C6CE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A9" w:rsidRDefault="00AB7FA9" w:rsidP="00E9596C">
    <w:pPr>
      <w:pStyle w:val="Footer"/>
      <w:tabs>
        <w:tab w:val="clear" w:pos="4320"/>
        <w:tab w:val="clear" w:pos="8640"/>
        <w:tab w:val="center" w:pos="5040"/>
        <w:tab w:val="right" w:pos="9900"/>
      </w:tabs>
    </w:pPr>
    <w:r w:rsidRPr="00380503">
      <w:rPr>
        <w:rFonts w:ascii="Calibri" w:hAnsi="Calibri" w:cs="Arial"/>
        <w:sz w:val="13"/>
        <w:szCs w:val="13"/>
      </w:rPr>
      <w:tab/>
    </w:r>
  </w:p>
  <w:p w:rsidR="00AB7FA9" w:rsidRPr="00380503" w:rsidRDefault="00AB7FA9" w:rsidP="00E9596C">
    <w:pPr>
      <w:pStyle w:val="Footer"/>
      <w:tabs>
        <w:tab w:val="clear" w:pos="4320"/>
        <w:tab w:val="clear" w:pos="8640"/>
        <w:tab w:val="center" w:pos="5040"/>
        <w:tab w:val="right" w:pos="9900"/>
      </w:tabs>
    </w:pPr>
  </w:p>
  <w:p w:rsidR="00AB7FA9" w:rsidRDefault="00AB7FA9" w:rsidP="00E9596C">
    <w:pPr>
      <w:pStyle w:val="Footer"/>
      <w:tabs>
        <w:tab w:val="clear" w:pos="4320"/>
        <w:tab w:val="clear" w:pos="8640"/>
        <w:tab w:val="center" w:pos="5040"/>
        <w:tab w:val="right" w:pos="9900"/>
      </w:tabs>
      <w:rPr>
        <w:rFonts w:cs="Arial"/>
        <w:sz w:val="16"/>
        <w:szCs w:val="16"/>
      </w:rPr>
    </w:pPr>
  </w:p>
  <w:p w:rsidR="00AB7FA9" w:rsidRDefault="00D96721">
    <w:pPr>
      <w:pStyle w:val="Footer"/>
    </w:pPr>
    <w:r w:rsidRPr="00D96721">
      <w:rPr>
        <w:noProof/>
        <w:lang w:val="en-IN" w:eastAsia="en-IN"/>
      </w:rPr>
      <w:pict>
        <v:rect id="Rectangle 3" o:spid="_x0000_s1028" style="position:absolute;left:0;text-align:left;margin-left:-54pt;margin-top:20.05pt;width:117.75pt;height:18.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" fillcolor="#ffc000" stroked="f" strokeweight="2pt"/>
      </w:pict>
    </w:r>
    <w:r w:rsidRPr="00D96721">
      <w:rPr>
        <w:noProof/>
        <w:lang w:val="en-IN" w:eastAsia="en-IN"/>
      </w:rPr>
      <w:pict>
        <v:rect id="Rectangle 4" o:spid="_x0000_s1027" style="position:absolute;left:0;text-align:left;margin-left:63.75pt;margin-top:20.05pt;width:493.5pt;height:1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" fillcolor="#adceec" stroked="f"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6CE3" w:rsidRDefault="002C6CE3">
      <w:r>
        <w:separator/>
      </w:r>
    </w:p>
  </w:footnote>
  <w:footnote w:type="continuationSeparator" w:id="1">
    <w:p w:rsidR="002C6CE3" w:rsidRDefault="002C6C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A9" w:rsidRDefault="00AB7FA9"/>
  <w:p w:rsidR="00AB7FA9" w:rsidRDefault="00AB7FA9"/>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7FA9" w:rsidRDefault="00D96721">
    <w:r w:rsidRPr="00D96721">
      <w:rPr>
        <w:noProof/>
        <w:lang w:val="en-IN" w:eastAsia="en-IN"/>
      </w:rPr>
      <w:pict>
        <v:rect id="Rectangle 15" o:spid="_x0000_s1026" style="position:absolute;left:0;text-align:left;margin-left:-53.25pt;margin-top:-17.25pt;width:117.75pt;height:17.2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" fillcolor="#ffc000" stroked="f" strokeweight="2pt"/>
      </w:pict>
    </w:r>
    <w:r w:rsidRPr="00D96721">
      <w:rPr>
        <w:noProof/>
        <w:lang w:val="en-IN" w:eastAsia="en-IN"/>
      </w:rPr>
      <w:pict>
        <v:rect id="Rectangle 16" o:spid="_x0000_s1029" style="position:absolute;left:0;text-align:left;margin-left:64.5pt;margin-top:-18pt;width:493.5pt;height:18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" fillcolor="#adceec" stroked="f"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6"/>
    <w:lvl w:ilvl="0">
      <w:start w:val="1"/>
      <w:numFmt w:val="bullet"/>
      <w:lvlText w:val=""/>
      <w:lvlJc w:val="left"/>
      <w:pPr>
        <w:tabs>
          <w:tab w:val="num" w:pos="1080"/>
        </w:tabs>
        <w:ind w:left="1080" w:hanging="360"/>
      </w:pPr>
      <w:rPr>
        <w:rFonts w:ascii="Wingdings" w:hAnsi="Wingdings" w:cs="Wingdings" w:hint="default"/>
        <w:sz w:val="20"/>
        <w:szCs w:val="20"/>
      </w:rPr>
    </w:lvl>
  </w:abstractNum>
  <w:abstractNum w:abstractNumId="11">
    <w:nsid w:val="00000004"/>
    <w:multiLevelType w:val="singleLevel"/>
    <w:tmpl w:val="00000004"/>
    <w:name w:val="WW8Num9"/>
    <w:lvl w:ilvl="0">
      <w:start w:val="1"/>
      <w:numFmt w:val="decimal"/>
      <w:lvlText w:val="%1)"/>
      <w:lvlJc w:val="left"/>
      <w:pPr>
        <w:tabs>
          <w:tab w:val="num" w:pos="0"/>
        </w:tabs>
        <w:ind w:left="1440" w:hanging="360"/>
      </w:pPr>
      <w:rPr>
        <w:rFonts w:ascii="Times New Roman" w:hAnsi="Times New Roman" w:cs="Times New Roman" w:hint="default"/>
        <w:sz w:val="20"/>
        <w:szCs w:val="20"/>
      </w:rPr>
    </w:lvl>
  </w:abstractNum>
  <w:abstractNum w:abstractNumId="12">
    <w:nsid w:val="00000005"/>
    <w:multiLevelType w:val="singleLevel"/>
    <w:tmpl w:val="00000005"/>
    <w:name w:val="WW8Num15"/>
    <w:lvl w:ilvl="0">
      <w:start w:val="1"/>
      <w:numFmt w:val="bullet"/>
      <w:lvlText w:val=""/>
      <w:lvlJc w:val="left"/>
      <w:pPr>
        <w:tabs>
          <w:tab w:val="num" w:pos="1080"/>
        </w:tabs>
        <w:ind w:left="1080" w:hanging="360"/>
      </w:pPr>
      <w:rPr>
        <w:rFonts w:ascii="Wingdings" w:hAnsi="Wingdings" w:cs="Wingdings" w:hint="default"/>
        <w:sz w:val="20"/>
        <w:szCs w:val="20"/>
      </w:rPr>
    </w:lvl>
  </w:abstractNum>
  <w:abstractNum w:abstractNumId="13">
    <w:nsid w:val="00000008"/>
    <w:multiLevelType w:val="singleLevel"/>
    <w:tmpl w:val="00000008"/>
    <w:name w:val="WW8Num28"/>
    <w:lvl w:ilvl="0">
      <w:start w:val="1"/>
      <w:numFmt w:val="bullet"/>
      <w:lvlText w:val=""/>
      <w:lvlJc w:val="left"/>
      <w:pPr>
        <w:tabs>
          <w:tab w:val="num" w:pos="720"/>
        </w:tabs>
        <w:ind w:left="1080" w:hanging="360"/>
      </w:pPr>
      <w:rPr>
        <w:rFonts w:ascii="Wingdings" w:hAnsi="Wingdings" w:cs="Wingdings" w:hint="default"/>
        <w:color w:val="000000"/>
      </w:rPr>
    </w:lvl>
  </w:abstractNum>
  <w:abstractNum w:abstractNumId="14">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1E5314A6"/>
    <w:multiLevelType w:val="hybridMultilevel"/>
    <w:tmpl w:val="C41E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F11518"/>
    <w:multiLevelType w:val="hybridMultilevel"/>
    <w:tmpl w:val="EF728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94B5720"/>
    <w:multiLevelType w:val="multilevel"/>
    <w:tmpl w:val="37A66A0A"/>
    <w:lvl w:ilvl="0">
      <w:start w:val="1"/>
      <w:numFmt w:val="bullet"/>
      <w:lvlText w:val=""/>
      <w:lvlJc w:val="left"/>
      <w:pPr>
        <w:tabs>
          <w:tab w:val="num" w:pos="940"/>
        </w:tabs>
        <w:ind w:left="940" w:hanging="360"/>
      </w:pPr>
      <w:rPr>
        <w:rFonts w:ascii="Wingdings" w:hAnsi="Wingdings" w:cs="Wingdings" w:hint="default"/>
        <w:sz w:val="20"/>
        <w:szCs w:val="20"/>
      </w:rPr>
    </w:lvl>
    <w:lvl w:ilvl="1">
      <w:start w:val="1"/>
      <w:numFmt w:val="bullet"/>
      <w:lvlText w:val="◦"/>
      <w:lvlJc w:val="left"/>
      <w:pPr>
        <w:tabs>
          <w:tab w:val="num" w:pos="1300"/>
        </w:tabs>
        <w:ind w:left="1300" w:hanging="360"/>
      </w:pPr>
      <w:rPr>
        <w:rFonts w:ascii="OpenSymbol" w:hAnsi="OpenSymbol" w:cs="OpenSymbol"/>
      </w:rPr>
    </w:lvl>
    <w:lvl w:ilvl="2">
      <w:start w:val="1"/>
      <w:numFmt w:val="bullet"/>
      <w:lvlText w:val="▪"/>
      <w:lvlJc w:val="left"/>
      <w:pPr>
        <w:tabs>
          <w:tab w:val="num" w:pos="1660"/>
        </w:tabs>
        <w:ind w:left="1660" w:hanging="360"/>
      </w:pPr>
      <w:rPr>
        <w:rFonts w:ascii="OpenSymbol" w:hAnsi="OpenSymbol" w:cs="OpenSymbol"/>
      </w:rPr>
    </w:lvl>
    <w:lvl w:ilvl="3">
      <w:start w:val="1"/>
      <w:numFmt w:val="bullet"/>
      <w:lvlText w:val=""/>
      <w:lvlJc w:val="left"/>
      <w:pPr>
        <w:tabs>
          <w:tab w:val="num" w:pos="2020"/>
        </w:tabs>
        <w:ind w:left="2020" w:hanging="360"/>
      </w:pPr>
      <w:rPr>
        <w:rFonts w:ascii="Symbol" w:hAnsi="Symbol" w:cs="OpenSymbol"/>
      </w:rPr>
    </w:lvl>
    <w:lvl w:ilvl="4">
      <w:start w:val="1"/>
      <w:numFmt w:val="bullet"/>
      <w:lvlText w:val="◦"/>
      <w:lvlJc w:val="left"/>
      <w:pPr>
        <w:tabs>
          <w:tab w:val="num" w:pos="2380"/>
        </w:tabs>
        <w:ind w:left="2380" w:hanging="360"/>
      </w:pPr>
      <w:rPr>
        <w:rFonts w:ascii="OpenSymbol" w:hAnsi="OpenSymbol" w:cs="OpenSymbol"/>
      </w:rPr>
    </w:lvl>
    <w:lvl w:ilvl="5">
      <w:start w:val="1"/>
      <w:numFmt w:val="bullet"/>
      <w:lvlText w:val="▪"/>
      <w:lvlJc w:val="left"/>
      <w:pPr>
        <w:tabs>
          <w:tab w:val="num" w:pos="2740"/>
        </w:tabs>
        <w:ind w:left="2740" w:hanging="360"/>
      </w:pPr>
      <w:rPr>
        <w:rFonts w:ascii="OpenSymbol" w:hAnsi="OpenSymbol" w:cs="OpenSymbol"/>
      </w:rPr>
    </w:lvl>
    <w:lvl w:ilvl="6">
      <w:start w:val="1"/>
      <w:numFmt w:val="bullet"/>
      <w:lvlText w:val=""/>
      <w:lvlJc w:val="left"/>
      <w:pPr>
        <w:tabs>
          <w:tab w:val="num" w:pos="3100"/>
        </w:tabs>
        <w:ind w:left="3100" w:hanging="360"/>
      </w:pPr>
      <w:rPr>
        <w:rFonts w:ascii="Symbol" w:hAnsi="Symbol" w:cs="OpenSymbol"/>
      </w:rPr>
    </w:lvl>
    <w:lvl w:ilvl="7">
      <w:start w:val="1"/>
      <w:numFmt w:val="bullet"/>
      <w:lvlText w:val="◦"/>
      <w:lvlJc w:val="left"/>
      <w:pPr>
        <w:tabs>
          <w:tab w:val="num" w:pos="3460"/>
        </w:tabs>
        <w:ind w:left="3460" w:hanging="360"/>
      </w:pPr>
      <w:rPr>
        <w:rFonts w:ascii="OpenSymbol" w:hAnsi="OpenSymbol" w:cs="OpenSymbol"/>
      </w:rPr>
    </w:lvl>
    <w:lvl w:ilvl="8">
      <w:start w:val="1"/>
      <w:numFmt w:val="bullet"/>
      <w:lvlText w:val="▪"/>
      <w:lvlJc w:val="left"/>
      <w:pPr>
        <w:tabs>
          <w:tab w:val="num" w:pos="3820"/>
        </w:tabs>
        <w:ind w:left="3820" w:hanging="360"/>
      </w:pPr>
      <w:rPr>
        <w:rFonts w:ascii="OpenSymbol" w:hAnsi="OpenSymbol" w:cs="OpenSymbol"/>
      </w:rPr>
    </w:lvl>
  </w:abstractNum>
  <w:abstractNum w:abstractNumId="2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305973F5"/>
    <w:multiLevelType w:val="hybridMultilevel"/>
    <w:tmpl w:val="A03A7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59D77E0"/>
    <w:multiLevelType w:val="hybridMultilevel"/>
    <w:tmpl w:val="46D47F80"/>
    <w:lvl w:ilvl="0" w:tplc="00000002">
      <w:start w:val="1"/>
      <w:numFmt w:val="bullet"/>
      <w:lvlText w:val=""/>
      <w:lvlJc w:val="left"/>
      <w:pPr>
        <w:ind w:left="1080" w:hanging="360"/>
      </w:pPr>
      <w:rPr>
        <w:rFonts w:ascii="Wingdings" w:hAnsi="Wingdings" w:cs="Wingdings"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5B529AE"/>
    <w:multiLevelType w:val="hybridMultilevel"/>
    <w:tmpl w:val="5654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265015"/>
    <w:multiLevelType w:val="hybridMultilevel"/>
    <w:tmpl w:val="D2F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8F10DE"/>
    <w:multiLevelType w:val="hybridMultilevel"/>
    <w:tmpl w:val="CA7A64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5982D70"/>
    <w:multiLevelType w:val="multilevel"/>
    <w:tmpl w:val="9556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30">
    <w:nsid w:val="4A822ABC"/>
    <w:multiLevelType w:val="hybridMultilevel"/>
    <w:tmpl w:val="36A6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606BCC"/>
    <w:multiLevelType w:val="hybridMultilevel"/>
    <w:tmpl w:val="783069AE"/>
    <w:lvl w:ilvl="0" w:tplc="00000002">
      <w:start w:val="1"/>
      <w:numFmt w:val="bullet"/>
      <w:lvlText w:val=""/>
      <w:lvlJc w:val="left"/>
      <w:pPr>
        <w:ind w:left="1080" w:hanging="360"/>
      </w:pPr>
      <w:rPr>
        <w:rFonts w:ascii="Wingdings" w:hAnsi="Wingdings" w:cs="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73B4187"/>
    <w:multiLevelType w:val="hybridMultilevel"/>
    <w:tmpl w:val="46EE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EC6873"/>
    <w:multiLevelType w:val="hybridMultilevel"/>
    <w:tmpl w:val="B9CC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840B58"/>
    <w:multiLevelType w:val="hybridMultilevel"/>
    <w:tmpl w:val="2BFA9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5">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1"/>
  </w:num>
  <w:num w:numId="14">
    <w:abstractNumId w:val="17"/>
  </w:num>
  <w:num w:numId="15">
    <w:abstractNumId w:val="15"/>
  </w:num>
  <w:num w:numId="16">
    <w:abstractNumId w:val="28"/>
  </w:num>
  <w:num w:numId="17">
    <w:abstractNumId w:val="20"/>
  </w:num>
  <w:num w:numId="18">
    <w:abstractNumId w:val="14"/>
  </w:num>
  <w:num w:numId="19">
    <w:abstractNumId w:val="29"/>
  </w:num>
  <w:num w:numId="20">
    <w:abstractNumId w:val="10"/>
  </w:num>
  <w:num w:numId="21">
    <w:abstractNumId w:val="11"/>
  </w:num>
  <w:num w:numId="22">
    <w:abstractNumId w:val="12"/>
  </w:num>
  <w:num w:numId="23">
    <w:abstractNumId w:val="13"/>
  </w:num>
  <w:num w:numId="24">
    <w:abstractNumId w:val="26"/>
  </w:num>
  <w:num w:numId="25">
    <w:abstractNumId w:val="30"/>
  </w:num>
  <w:num w:numId="26">
    <w:abstractNumId w:val="19"/>
  </w:num>
  <w:num w:numId="27">
    <w:abstractNumId w:val="23"/>
  </w:num>
  <w:num w:numId="28">
    <w:abstractNumId w:val="31"/>
  </w:num>
  <w:num w:numId="29">
    <w:abstractNumId w:val="33"/>
  </w:num>
  <w:num w:numId="30">
    <w:abstractNumId w:val="16"/>
  </w:num>
  <w:num w:numId="31">
    <w:abstractNumId w:val="18"/>
  </w:num>
  <w:num w:numId="32">
    <w:abstractNumId w:val="32"/>
  </w:num>
  <w:num w:numId="33">
    <w:abstractNumId w:val="25"/>
  </w:num>
  <w:num w:numId="34">
    <w:abstractNumId w:val="27"/>
  </w:num>
  <w:num w:numId="35">
    <w:abstractNumId w:val="24"/>
  </w:num>
  <w:num w:numId="36">
    <w:abstractNumId w:val="22"/>
  </w:num>
  <w:num w:numId="37">
    <w:abstractNumId w:val="34"/>
  </w:num>
  <w:num w:numId="38">
    <w:abstractNumId w:val="26"/>
  </w:num>
  <w:num w:numId="39">
    <w:abstractNumId w:val="33"/>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720"/>
  <w:noPunctuationKerning/>
  <w:characterSpacingControl w:val="doNotCompress"/>
  <w:hdrShapeDefaults>
    <o:shapedefaults v:ext="edit" spidmax="6146"/>
    <o:shapelayout v:ext="edit">
      <o:idmap v:ext="edit" data="1"/>
    </o:shapelayout>
  </w:hdrShapeDefaults>
  <w:footnotePr>
    <w:footnote w:id="0"/>
    <w:footnote w:id="1"/>
  </w:footnotePr>
  <w:endnotePr>
    <w:endnote w:id="0"/>
    <w:endnote w:id="1"/>
  </w:endnotePr>
  <w:compat/>
  <w:rsids>
    <w:rsidRoot w:val="00F962E7"/>
    <w:rsid w:val="00004665"/>
    <w:rsid w:val="00004908"/>
    <w:rsid w:val="000114EA"/>
    <w:rsid w:val="00011734"/>
    <w:rsid w:val="00015906"/>
    <w:rsid w:val="00023C76"/>
    <w:rsid w:val="00025010"/>
    <w:rsid w:val="000279A6"/>
    <w:rsid w:val="00031884"/>
    <w:rsid w:val="000320AC"/>
    <w:rsid w:val="00041BBD"/>
    <w:rsid w:val="00046A76"/>
    <w:rsid w:val="00051ECF"/>
    <w:rsid w:val="0005287E"/>
    <w:rsid w:val="000548DE"/>
    <w:rsid w:val="00056497"/>
    <w:rsid w:val="000568A4"/>
    <w:rsid w:val="00061DA5"/>
    <w:rsid w:val="0006444C"/>
    <w:rsid w:val="00065591"/>
    <w:rsid w:val="00070675"/>
    <w:rsid w:val="000725C8"/>
    <w:rsid w:val="00073AA7"/>
    <w:rsid w:val="000754E2"/>
    <w:rsid w:val="00077679"/>
    <w:rsid w:val="00082422"/>
    <w:rsid w:val="00083672"/>
    <w:rsid w:val="000842CA"/>
    <w:rsid w:val="00093F52"/>
    <w:rsid w:val="00094479"/>
    <w:rsid w:val="000A0E97"/>
    <w:rsid w:val="000A0F40"/>
    <w:rsid w:val="000A250E"/>
    <w:rsid w:val="000A7EED"/>
    <w:rsid w:val="000B010B"/>
    <w:rsid w:val="000B1FC5"/>
    <w:rsid w:val="000B2611"/>
    <w:rsid w:val="000B54A7"/>
    <w:rsid w:val="000C2429"/>
    <w:rsid w:val="000C2540"/>
    <w:rsid w:val="000C2C47"/>
    <w:rsid w:val="000C6161"/>
    <w:rsid w:val="000C6671"/>
    <w:rsid w:val="000C77D5"/>
    <w:rsid w:val="000D013B"/>
    <w:rsid w:val="000D480A"/>
    <w:rsid w:val="000D4D32"/>
    <w:rsid w:val="000D5110"/>
    <w:rsid w:val="000D5FC7"/>
    <w:rsid w:val="000E047E"/>
    <w:rsid w:val="000E20B6"/>
    <w:rsid w:val="000E3CEE"/>
    <w:rsid w:val="000E7ECC"/>
    <w:rsid w:val="000F428C"/>
    <w:rsid w:val="000F60D9"/>
    <w:rsid w:val="00101465"/>
    <w:rsid w:val="00113AF5"/>
    <w:rsid w:val="00114ED7"/>
    <w:rsid w:val="0012001E"/>
    <w:rsid w:val="00120161"/>
    <w:rsid w:val="00123DD6"/>
    <w:rsid w:val="00123FFB"/>
    <w:rsid w:val="0012639F"/>
    <w:rsid w:val="00126413"/>
    <w:rsid w:val="00136145"/>
    <w:rsid w:val="00140785"/>
    <w:rsid w:val="0015077B"/>
    <w:rsid w:val="00152A01"/>
    <w:rsid w:val="001541F3"/>
    <w:rsid w:val="00154289"/>
    <w:rsid w:val="001549DA"/>
    <w:rsid w:val="00157810"/>
    <w:rsid w:val="001613EE"/>
    <w:rsid w:val="0016169D"/>
    <w:rsid w:val="0017297C"/>
    <w:rsid w:val="00174B61"/>
    <w:rsid w:val="0017631A"/>
    <w:rsid w:val="00176AF1"/>
    <w:rsid w:val="0018173D"/>
    <w:rsid w:val="00181805"/>
    <w:rsid w:val="00182263"/>
    <w:rsid w:val="0018462E"/>
    <w:rsid w:val="00185DF0"/>
    <w:rsid w:val="0018657C"/>
    <w:rsid w:val="00187533"/>
    <w:rsid w:val="001875AA"/>
    <w:rsid w:val="00194AD5"/>
    <w:rsid w:val="00194D9F"/>
    <w:rsid w:val="00194EA2"/>
    <w:rsid w:val="001A6BAA"/>
    <w:rsid w:val="001B4527"/>
    <w:rsid w:val="001B57D3"/>
    <w:rsid w:val="001C70D9"/>
    <w:rsid w:val="001C7219"/>
    <w:rsid w:val="001D0968"/>
    <w:rsid w:val="001D2F95"/>
    <w:rsid w:val="001D3EE5"/>
    <w:rsid w:val="001D4019"/>
    <w:rsid w:val="001E6B9B"/>
    <w:rsid w:val="001E7B8C"/>
    <w:rsid w:val="001F1060"/>
    <w:rsid w:val="001F1DA6"/>
    <w:rsid w:val="001F2604"/>
    <w:rsid w:val="001F36F8"/>
    <w:rsid w:val="0020046C"/>
    <w:rsid w:val="0020121E"/>
    <w:rsid w:val="00202CC5"/>
    <w:rsid w:val="00206E9D"/>
    <w:rsid w:val="00224F96"/>
    <w:rsid w:val="00225D2F"/>
    <w:rsid w:val="00226A40"/>
    <w:rsid w:val="00231106"/>
    <w:rsid w:val="00232061"/>
    <w:rsid w:val="00234A74"/>
    <w:rsid w:val="00237115"/>
    <w:rsid w:val="00240890"/>
    <w:rsid w:val="00246607"/>
    <w:rsid w:val="00250B84"/>
    <w:rsid w:val="002537BD"/>
    <w:rsid w:val="00254292"/>
    <w:rsid w:val="00256668"/>
    <w:rsid w:val="00261993"/>
    <w:rsid w:val="00262B86"/>
    <w:rsid w:val="00266C50"/>
    <w:rsid w:val="00270822"/>
    <w:rsid w:val="002742AA"/>
    <w:rsid w:val="00280550"/>
    <w:rsid w:val="00285B61"/>
    <w:rsid w:val="00285DAA"/>
    <w:rsid w:val="00285DF0"/>
    <w:rsid w:val="00293085"/>
    <w:rsid w:val="00293909"/>
    <w:rsid w:val="00294E15"/>
    <w:rsid w:val="002A328C"/>
    <w:rsid w:val="002A5A6C"/>
    <w:rsid w:val="002A69ED"/>
    <w:rsid w:val="002A7E8E"/>
    <w:rsid w:val="002B0B1B"/>
    <w:rsid w:val="002B1D38"/>
    <w:rsid w:val="002C064A"/>
    <w:rsid w:val="002C6CE3"/>
    <w:rsid w:val="002D63E0"/>
    <w:rsid w:val="002E41C9"/>
    <w:rsid w:val="002F0082"/>
    <w:rsid w:val="002F0DE3"/>
    <w:rsid w:val="002F64BE"/>
    <w:rsid w:val="002F6BAD"/>
    <w:rsid w:val="002F6CB1"/>
    <w:rsid w:val="002F717C"/>
    <w:rsid w:val="0030172B"/>
    <w:rsid w:val="0030213A"/>
    <w:rsid w:val="003025B6"/>
    <w:rsid w:val="00306F37"/>
    <w:rsid w:val="00312B86"/>
    <w:rsid w:val="00314607"/>
    <w:rsid w:val="00316B9E"/>
    <w:rsid w:val="00320904"/>
    <w:rsid w:val="00322482"/>
    <w:rsid w:val="00322566"/>
    <w:rsid w:val="00322EEC"/>
    <w:rsid w:val="003237FB"/>
    <w:rsid w:val="003244A3"/>
    <w:rsid w:val="003270CB"/>
    <w:rsid w:val="00327F8D"/>
    <w:rsid w:val="00330EF4"/>
    <w:rsid w:val="00330F9E"/>
    <w:rsid w:val="00343EDC"/>
    <w:rsid w:val="00344D8F"/>
    <w:rsid w:val="00351B49"/>
    <w:rsid w:val="00357CD0"/>
    <w:rsid w:val="00363712"/>
    <w:rsid w:val="00363A90"/>
    <w:rsid w:val="00364429"/>
    <w:rsid w:val="0037132C"/>
    <w:rsid w:val="00372F1F"/>
    <w:rsid w:val="00372F7C"/>
    <w:rsid w:val="00375D50"/>
    <w:rsid w:val="00380503"/>
    <w:rsid w:val="00381F3E"/>
    <w:rsid w:val="003839B4"/>
    <w:rsid w:val="003858EE"/>
    <w:rsid w:val="00387BB6"/>
    <w:rsid w:val="003957EC"/>
    <w:rsid w:val="00395932"/>
    <w:rsid w:val="00396268"/>
    <w:rsid w:val="0039723F"/>
    <w:rsid w:val="003973FD"/>
    <w:rsid w:val="003A243A"/>
    <w:rsid w:val="003A5522"/>
    <w:rsid w:val="003B090A"/>
    <w:rsid w:val="003B147E"/>
    <w:rsid w:val="003B28E7"/>
    <w:rsid w:val="003B3481"/>
    <w:rsid w:val="003B46A9"/>
    <w:rsid w:val="003B5A80"/>
    <w:rsid w:val="003B5F08"/>
    <w:rsid w:val="003B6BB2"/>
    <w:rsid w:val="003B717C"/>
    <w:rsid w:val="003C1CC2"/>
    <w:rsid w:val="003C2F9A"/>
    <w:rsid w:val="003C39B2"/>
    <w:rsid w:val="003C5B26"/>
    <w:rsid w:val="003D0535"/>
    <w:rsid w:val="003D3F6C"/>
    <w:rsid w:val="003D55CD"/>
    <w:rsid w:val="003D6106"/>
    <w:rsid w:val="003D6257"/>
    <w:rsid w:val="003D68B0"/>
    <w:rsid w:val="003D72CF"/>
    <w:rsid w:val="003D7594"/>
    <w:rsid w:val="003E0060"/>
    <w:rsid w:val="003E4574"/>
    <w:rsid w:val="003E4CC1"/>
    <w:rsid w:val="003E5BC5"/>
    <w:rsid w:val="003E5F35"/>
    <w:rsid w:val="003E641E"/>
    <w:rsid w:val="003E76A9"/>
    <w:rsid w:val="003F0088"/>
    <w:rsid w:val="003F1F07"/>
    <w:rsid w:val="003F22D1"/>
    <w:rsid w:val="003F52D4"/>
    <w:rsid w:val="00402331"/>
    <w:rsid w:val="004055B8"/>
    <w:rsid w:val="004140D2"/>
    <w:rsid w:val="004152E6"/>
    <w:rsid w:val="00416605"/>
    <w:rsid w:val="00417919"/>
    <w:rsid w:val="00430277"/>
    <w:rsid w:val="00430A34"/>
    <w:rsid w:val="00431447"/>
    <w:rsid w:val="0043427D"/>
    <w:rsid w:val="0044235F"/>
    <w:rsid w:val="004510E7"/>
    <w:rsid w:val="004516B6"/>
    <w:rsid w:val="00456B72"/>
    <w:rsid w:val="004640E3"/>
    <w:rsid w:val="0046775D"/>
    <w:rsid w:val="004710EE"/>
    <w:rsid w:val="004727D1"/>
    <w:rsid w:val="0047328F"/>
    <w:rsid w:val="0047529A"/>
    <w:rsid w:val="00475CD1"/>
    <w:rsid w:val="0047636F"/>
    <w:rsid w:val="00482D70"/>
    <w:rsid w:val="00485067"/>
    <w:rsid w:val="0049393A"/>
    <w:rsid w:val="00493C8D"/>
    <w:rsid w:val="004A2877"/>
    <w:rsid w:val="004A65B4"/>
    <w:rsid w:val="004B186E"/>
    <w:rsid w:val="004B6460"/>
    <w:rsid w:val="004D0A03"/>
    <w:rsid w:val="004D1223"/>
    <w:rsid w:val="004D2EB5"/>
    <w:rsid w:val="004D55B7"/>
    <w:rsid w:val="004D5CC6"/>
    <w:rsid w:val="004E1148"/>
    <w:rsid w:val="004F086C"/>
    <w:rsid w:val="004F0D3C"/>
    <w:rsid w:val="004F13DF"/>
    <w:rsid w:val="004F1BD5"/>
    <w:rsid w:val="004F7262"/>
    <w:rsid w:val="00500837"/>
    <w:rsid w:val="00504F87"/>
    <w:rsid w:val="00505346"/>
    <w:rsid w:val="005111BA"/>
    <w:rsid w:val="0051172D"/>
    <w:rsid w:val="00514649"/>
    <w:rsid w:val="00523050"/>
    <w:rsid w:val="00527251"/>
    <w:rsid w:val="0053313F"/>
    <w:rsid w:val="00533F81"/>
    <w:rsid w:val="00541313"/>
    <w:rsid w:val="00542B39"/>
    <w:rsid w:val="005445C1"/>
    <w:rsid w:val="0055217B"/>
    <w:rsid w:val="00560758"/>
    <w:rsid w:val="005607DC"/>
    <w:rsid w:val="00564B0C"/>
    <w:rsid w:val="005656E5"/>
    <w:rsid w:val="00573C24"/>
    <w:rsid w:val="00574D6F"/>
    <w:rsid w:val="00585911"/>
    <w:rsid w:val="00594712"/>
    <w:rsid w:val="00594CEE"/>
    <w:rsid w:val="005A1032"/>
    <w:rsid w:val="005A31BA"/>
    <w:rsid w:val="005A31D5"/>
    <w:rsid w:val="005A396A"/>
    <w:rsid w:val="005B277C"/>
    <w:rsid w:val="005B7C9A"/>
    <w:rsid w:val="005C4F6E"/>
    <w:rsid w:val="005C75F0"/>
    <w:rsid w:val="005D5370"/>
    <w:rsid w:val="005D67F2"/>
    <w:rsid w:val="005D75CD"/>
    <w:rsid w:val="005E3BE3"/>
    <w:rsid w:val="005E4B6F"/>
    <w:rsid w:val="005E514A"/>
    <w:rsid w:val="005F3CF3"/>
    <w:rsid w:val="005F482D"/>
    <w:rsid w:val="005F4D56"/>
    <w:rsid w:val="005F5310"/>
    <w:rsid w:val="005F74ED"/>
    <w:rsid w:val="00603188"/>
    <w:rsid w:val="0060439A"/>
    <w:rsid w:val="006062B6"/>
    <w:rsid w:val="006063C0"/>
    <w:rsid w:val="00611016"/>
    <w:rsid w:val="00611F20"/>
    <w:rsid w:val="006173AB"/>
    <w:rsid w:val="0061750E"/>
    <w:rsid w:val="00617B83"/>
    <w:rsid w:val="0062356C"/>
    <w:rsid w:val="00623CE5"/>
    <w:rsid w:val="006254CB"/>
    <w:rsid w:val="0062626A"/>
    <w:rsid w:val="006308EE"/>
    <w:rsid w:val="00630C37"/>
    <w:rsid w:val="0063160E"/>
    <w:rsid w:val="00631B5B"/>
    <w:rsid w:val="006323B9"/>
    <w:rsid w:val="00640ED2"/>
    <w:rsid w:val="00643433"/>
    <w:rsid w:val="00643E4E"/>
    <w:rsid w:val="00645D5A"/>
    <w:rsid w:val="006575C1"/>
    <w:rsid w:val="006611DB"/>
    <w:rsid w:val="006619DC"/>
    <w:rsid w:val="00666751"/>
    <w:rsid w:val="00674272"/>
    <w:rsid w:val="00675C86"/>
    <w:rsid w:val="006829E3"/>
    <w:rsid w:val="00682EBC"/>
    <w:rsid w:val="00683193"/>
    <w:rsid w:val="00690CF8"/>
    <w:rsid w:val="00691366"/>
    <w:rsid w:val="00694D1C"/>
    <w:rsid w:val="00695E28"/>
    <w:rsid w:val="006964BF"/>
    <w:rsid w:val="006A43EF"/>
    <w:rsid w:val="006A4D77"/>
    <w:rsid w:val="006B0164"/>
    <w:rsid w:val="006B2DBF"/>
    <w:rsid w:val="006B4955"/>
    <w:rsid w:val="006B7D4B"/>
    <w:rsid w:val="006C1414"/>
    <w:rsid w:val="006C1462"/>
    <w:rsid w:val="006C2EC5"/>
    <w:rsid w:val="006C7CAA"/>
    <w:rsid w:val="006D4013"/>
    <w:rsid w:val="006D5E10"/>
    <w:rsid w:val="006D65D8"/>
    <w:rsid w:val="006D72D5"/>
    <w:rsid w:val="006E05B0"/>
    <w:rsid w:val="006E0CCA"/>
    <w:rsid w:val="006E1523"/>
    <w:rsid w:val="006E6A2C"/>
    <w:rsid w:val="006F26F8"/>
    <w:rsid w:val="006F270D"/>
    <w:rsid w:val="006F2F1C"/>
    <w:rsid w:val="006F322B"/>
    <w:rsid w:val="006F414A"/>
    <w:rsid w:val="006F66A8"/>
    <w:rsid w:val="007042BD"/>
    <w:rsid w:val="00705F76"/>
    <w:rsid w:val="00712B0B"/>
    <w:rsid w:val="007159DC"/>
    <w:rsid w:val="00717D03"/>
    <w:rsid w:val="00717DC2"/>
    <w:rsid w:val="00723157"/>
    <w:rsid w:val="0072329C"/>
    <w:rsid w:val="0072471F"/>
    <w:rsid w:val="0072630A"/>
    <w:rsid w:val="007350AC"/>
    <w:rsid w:val="0073590E"/>
    <w:rsid w:val="00735FFD"/>
    <w:rsid w:val="00736CD6"/>
    <w:rsid w:val="00740091"/>
    <w:rsid w:val="007405AC"/>
    <w:rsid w:val="0074208C"/>
    <w:rsid w:val="0074452B"/>
    <w:rsid w:val="007453BC"/>
    <w:rsid w:val="00745429"/>
    <w:rsid w:val="00745EA8"/>
    <w:rsid w:val="00746ADF"/>
    <w:rsid w:val="00752A64"/>
    <w:rsid w:val="0075563A"/>
    <w:rsid w:val="00755785"/>
    <w:rsid w:val="0076179F"/>
    <w:rsid w:val="00761C53"/>
    <w:rsid w:val="0076263D"/>
    <w:rsid w:val="0076289F"/>
    <w:rsid w:val="00763F82"/>
    <w:rsid w:val="0076572F"/>
    <w:rsid w:val="00770661"/>
    <w:rsid w:val="00772E6F"/>
    <w:rsid w:val="00773523"/>
    <w:rsid w:val="00777C75"/>
    <w:rsid w:val="00780D23"/>
    <w:rsid w:val="007823C0"/>
    <w:rsid w:val="00790EBC"/>
    <w:rsid w:val="00793BAB"/>
    <w:rsid w:val="007951C8"/>
    <w:rsid w:val="00795F10"/>
    <w:rsid w:val="007A0F0E"/>
    <w:rsid w:val="007A17AD"/>
    <w:rsid w:val="007A5475"/>
    <w:rsid w:val="007A54AF"/>
    <w:rsid w:val="007A5DA7"/>
    <w:rsid w:val="007B0CE0"/>
    <w:rsid w:val="007B1A75"/>
    <w:rsid w:val="007B22FF"/>
    <w:rsid w:val="007B2F1C"/>
    <w:rsid w:val="007B40B7"/>
    <w:rsid w:val="007B5124"/>
    <w:rsid w:val="007C12DA"/>
    <w:rsid w:val="007C6637"/>
    <w:rsid w:val="007C6EC4"/>
    <w:rsid w:val="007D5EE2"/>
    <w:rsid w:val="007E4C39"/>
    <w:rsid w:val="007E526F"/>
    <w:rsid w:val="007F134D"/>
    <w:rsid w:val="007F258D"/>
    <w:rsid w:val="008008A1"/>
    <w:rsid w:val="00801478"/>
    <w:rsid w:val="008021E8"/>
    <w:rsid w:val="00802F70"/>
    <w:rsid w:val="00803D6A"/>
    <w:rsid w:val="00804A11"/>
    <w:rsid w:val="00807762"/>
    <w:rsid w:val="00811846"/>
    <w:rsid w:val="008165DA"/>
    <w:rsid w:val="00816846"/>
    <w:rsid w:val="0082131D"/>
    <w:rsid w:val="00823E3C"/>
    <w:rsid w:val="008249F8"/>
    <w:rsid w:val="00827C47"/>
    <w:rsid w:val="008305D9"/>
    <w:rsid w:val="00832245"/>
    <w:rsid w:val="00832CD9"/>
    <w:rsid w:val="008336D1"/>
    <w:rsid w:val="00834C46"/>
    <w:rsid w:val="00834DBB"/>
    <w:rsid w:val="00840B43"/>
    <w:rsid w:val="00840DEC"/>
    <w:rsid w:val="008431D1"/>
    <w:rsid w:val="00843C4B"/>
    <w:rsid w:val="00846053"/>
    <w:rsid w:val="008461FB"/>
    <w:rsid w:val="0084659C"/>
    <w:rsid w:val="00856D1B"/>
    <w:rsid w:val="0086045A"/>
    <w:rsid w:val="00860EED"/>
    <w:rsid w:val="00861082"/>
    <w:rsid w:val="00861C1B"/>
    <w:rsid w:val="00866828"/>
    <w:rsid w:val="008677CD"/>
    <w:rsid w:val="00870B8A"/>
    <w:rsid w:val="008732D0"/>
    <w:rsid w:val="00875EC1"/>
    <w:rsid w:val="00876F5A"/>
    <w:rsid w:val="00881228"/>
    <w:rsid w:val="0088584C"/>
    <w:rsid w:val="0088706E"/>
    <w:rsid w:val="00895620"/>
    <w:rsid w:val="008A1E7F"/>
    <w:rsid w:val="008A2494"/>
    <w:rsid w:val="008A56C7"/>
    <w:rsid w:val="008A6B89"/>
    <w:rsid w:val="008A6FE1"/>
    <w:rsid w:val="008B0C1B"/>
    <w:rsid w:val="008B1EA8"/>
    <w:rsid w:val="008B343B"/>
    <w:rsid w:val="008B344C"/>
    <w:rsid w:val="008C04FC"/>
    <w:rsid w:val="008E0BC9"/>
    <w:rsid w:val="008E1906"/>
    <w:rsid w:val="008E460E"/>
    <w:rsid w:val="008E5CD9"/>
    <w:rsid w:val="008E617B"/>
    <w:rsid w:val="008E7B8C"/>
    <w:rsid w:val="008F20B9"/>
    <w:rsid w:val="008F706B"/>
    <w:rsid w:val="00900C47"/>
    <w:rsid w:val="009039A1"/>
    <w:rsid w:val="009065A7"/>
    <w:rsid w:val="0090779B"/>
    <w:rsid w:val="00911371"/>
    <w:rsid w:val="009169E5"/>
    <w:rsid w:val="009178EA"/>
    <w:rsid w:val="00922A4C"/>
    <w:rsid w:val="00922FA8"/>
    <w:rsid w:val="00924916"/>
    <w:rsid w:val="00925EDC"/>
    <w:rsid w:val="00927944"/>
    <w:rsid w:val="009324A0"/>
    <w:rsid w:val="00933A57"/>
    <w:rsid w:val="00933DA4"/>
    <w:rsid w:val="00936368"/>
    <w:rsid w:val="009367CE"/>
    <w:rsid w:val="00944B84"/>
    <w:rsid w:val="00944E46"/>
    <w:rsid w:val="009455D0"/>
    <w:rsid w:val="0094746F"/>
    <w:rsid w:val="00947757"/>
    <w:rsid w:val="009552C4"/>
    <w:rsid w:val="0095704F"/>
    <w:rsid w:val="00961D25"/>
    <w:rsid w:val="009626D7"/>
    <w:rsid w:val="009667A6"/>
    <w:rsid w:val="00967F98"/>
    <w:rsid w:val="009713BC"/>
    <w:rsid w:val="0097495A"/>
    <w:rsid w:val="009763E5"/>
    <w:rsid w:val="009765AC"/>
    <w:rsid w:val="00976859"/>
    <w:rsid w:val="009851DA"/>
    <w:rsid w:val="00992844"/>
    <w:rsid w:val="00994C03"/>
    <w:rsid w:val="00996152"/>
    <w:rsid w:val="009A6B0A"/>
    <w:rsid w:val="009B0168"/>
    <w:rsid w:val="009B11B1"/>
    <w:rsid w:val="009B637A"/>
    <w:rsid w:val="009B6AB8"/>
    <w:rsid w:val="009C05FE"/>
    <w:rsid w:val="009C1105"/>
    <w:rsid w:val="009C6DCA"/>
    <w:rsid w:val="009C6F1F"/>
    <w:rsid w:val="009D18A7"/>
    <w:rsid w:val="009D62F5"/>
    <w:rsid w:val="009D78CA"/>
    <w:rsid w:val="009E5700"/>
    <w:rsid w:val="009F5201"/>
    <w:rsid w:val="009F59D4"/>
    <w:rsid w:val="009F774A"/>
    <w:rsid w:val="009F7BE5"/>
    <w:rsid w:val="00A04854"/>
    <w:rsid w:val="00A075B1"/>
    <w:rsid w:val="00A076BD"/>
    <w:rsid w:val="00A13B02"/>
    <w:rsid w:val="00A15322"/>
    <w:rsid w:val="00A1554F"/>
    <w:rsid w:val="00A17E47"/>
    <w:rsid w:val="00A31B2E"/>
    <w:rsid w:val="00A33BAC"/>
    <w:rsid w:val="00A43CB1"/>
    <w:rsid w:val="00A43DCC"/>
    <w:rsid w:val="00A454E1"/>
    <w:rsid w:val="00A458C9"/>
    <w:rsid w:val="00A45E2F"/>
    <w:rsid w:val="00A473BC"/>
    <w:rsid w:val="00A477A3"/>
    <w:rsid w:val="00A50651"/>
    <w:rsid w:val="00A52C38"/>
    <w:rsid w:val="00A54755"/>
    <w:rsid w:val="00A54D84"/>
    <w:rsid w:val="00A62953"/>
    <w:rsid w:val="00A64BAC"/>
    <w:rsid w:val="00A65366"/>
    <w:rsid w:val="00A668E1"/>
    <w:rsid w:val="00A73484"/>
    <w:rsid w:val="00A73744"/>
    <w:rsid w:val="00A75CAA"/>
    <w:rsid w:val="00A82010"/>
    <w:rsid w:val="00A8579F"/>
    <w:rsid w:val="00A86881"/>
    <w:rsid w:val="00AA088D"/>
    <w:rsid w:val="00AA2812"/>
    <w:rsid w:val="00AA5D11"/>
    <w:rsid w:val="00AA646B"/>
    <w:rsid w:val="00AB097D"/>
    <w:rsid w:val="00AB7FA9"/>
    <w:rsid w:val="00AC58F6"/>
    <w:rsid w:val="00AC66ED"/>
    <w:rsid w:val="00AE0709"/>
    <w:rsid w:val="00AF0DDE"/>
    <w:rsid w:val="00AF1D4F"/>
    <w:rsid w:val="00AF338D"/>
    <w:rsid w:val="00AF786B"/>
    <w:rsid w:val="00B00359"/>
    <w:rsid w:val="00B010F1"/>
    <w:rsid w:val="00B01B57"/>
    <w:rsid w:val="00B020E9"/>
    <w:rsid w:val="00B03095"/>
    <w:rsid w:val="00B0438D"/>
    <w:rsid w:val="00B1008B"/>
    <w:rsid w:val="00B13A21"/>
    <w:rsid w:val="00B13ECF"/>
    <w:rsid w:val="00B1625E"/>
    <w:rsid w:val="00B16E93"/>
    <w:rsid w:val="00B2204A"/>
    <w:rsid w:val="00B22EC7"/>
    <w:rsid w:val="00B24567"/>
    <w:rsid w:val="00B36D34"/>
    <w:rsid w:val="00B462BE"/>
    <w:rsid w:val="00B5257A"/>
    <w:rsid w:val="00B5419E"/>
    <w:rsid w:val="00B56D10"/>
    <w:rsid w:val="00B57D7E"/>
    <w:rsid w:val="00B60FE5"/>
    <w:rsid w:val="00B62D9B"/>
    <w:rsid w:val="00B66EAC"/>
    <w:rsid w:val="00B70261"/>
    <w:rsid w:val="00B71DC8"/>
    <w:rsid w:val="00B75A2B"/>
    <w:rsid w:val="00B75A54"/>
    <w:rsid w:val="00B779C0"/>
    <w:rsid w:val="00B800E7"/>
    <w:rsid w:val="00B80F19"/>
    <w:rsid w:val="00B818DA"/>
    <w:rsid w:val="00B8247C"/>
    <w:rsid w:val="00B83A9A"/>
    <w:rsid w:val="00B84C3F"/>
    <w:rsid w:val="00B85277"/>
    <w:rsid w:val="00B910B8"/>
    <w:rsid w:val="00B933C0"/>
    <w:rsid w:val="00B968A1"/>
    <w:rsid w:val="00B96DEA"/>
    <w:rsid w:val="00BA0612"/>
    <w:rsid w:val="00BA0CAA"/>
    <w:rsid w:val="00BA45AF"/>
    <w:rsid w:val="00BA7279"/>
    <w:rsid w:val="00BB052C"/>
    <w:rsid w:val="00BB0BBA"/>
    <w:rsid w:val="00BB1088"/>
    <w:rsid w:val="00BB2F89"/>
    <w:rsid w:val="00BB5C00"/>
    <w:rsid w:val="00BB668D"/>
    <w:rsid w:val="00BB7BF3"/>
    <w:rsid w:val="00BC01A9"/>
    <w:rsid w:val="00BC5D9C"/>
    <w:rsid w:val="00BC7A8C"/>
    <w:rsid w:val="00BD1106"/>
    <w:rsid w:val="00BD4091"/>
    <w:rsid w:val="00BD4FEF"/>
    <w:rsid w:val="00BD5252"/>
    <w:rsid w:val="00BD5766"/>
    <w:rsid w:val="00BD61A9"/>
    <w:rsid w:val="00BE11DC"/>
    <w:rsid w:val="00BE29EB"/>
    <w:rsid w:val="00BE4990"/>
    <w:rsid w:val="00BF1A14"/>
    <w:rsid w:val="00BF2BCD"/>
    <w:rsid w:val="00BF2FF3"/>
    <w:rsid w:val="00BF55DA"/>
    <w:rsid w:val="00BF6103"/>
    <w:rsid w:val="00C00200"/>
    <w:rsid w:val="00C00F00"/>
    <w:rsid w:val="00C0156C"/>
    <w:rsid w:val="00C02563"/>
    <w:rsid w:val="00C0604C"/>
    <w:rsid w:val="00C07F17"/>
    <w:rsid w:val="00C109AB"/>
    <w:rsid w:val="00C15A71"/>
    <w:rsid w:val="00C21DF5"/>
    <w:rsid w:val="00C30BCB"/>
    <w:rsid w:val="00C364CF"/>
    <w:rsid w:val="00C47207"/>
    <w:rsid w:val="00C5092A"/>
    <w:rsid w:val="00C513FC"/>
    <w:rsid w:val="00C5421E"/>
    <w:rsid w:val="00C55084"/>
    <w:rsid w:val="00C61048"/>
    <w:rsid w:val="00C6698F"/>
    <w:rsid w:val="00C70DD4"/>
    <w:rsid w:val="00C71818"/>
    <w:rsid w:val="00C74F21"/>
    <w:rsid w:val="00C760D8"/>
    <w:rsid w:val="00C80FF0"/>
    <w:rsid w:val="00C92046"/>
    <w:rsid w:val="00C97F3F"/>
    <w:rsid w:val="00CA2381"/>
    <w:rsid w:val="00CA2BC0"/>
    <w:rsid w:val="00CA305D"/>
    <w:rsid w:val="00CA47FE"/>
    <w:rsid w:val="00CB3984"/>
    <w:rsid w:val="00CB6990"/>
    <w:rsid w:val="00CC094E"/>
    <w:rsid w:val="00CC4EBC"/>
    <w:rsid w:val="00CC6003"/>
    <w:rsid w:val="00CC6B04"/>
    <w:rsid w:val="00CC71C4"/>
    <w:rsid w:val="00CD0CC7"/>
    <w:rsid w:val="00CD3134"/>
    <w:rsid w:val="00CD41E7"/>
    <w:rsid w:val="00CE0720"/>
    <w:rsid w:val="00CE0E26"/>
    <w:rsid w:val="00CE37DD"/>
    <w:rsid w:val="00CF20E4"/>
    <w:rsid w:val="00CF4B48"/>
    <w:rsid w:val="00CF506D"/>
    <w:rsid w:val="00CF7E68"/>
    <w:rsid w:val="00D00FF3"/>
    <w:rsid w:val="00D01967"/>
    <w:rsid w:val="00D02913"/>
    <w:rsid w:val="00D02E17"/>
    <w:rsid w:val="00D05C26"/>
    <w:rsid w:val="00D10EB4"/>
    <w:rsid w:val="00D1116D"/>
    <w:rsid w:val="00D116B1"/>
    <w:rsid w:val="00D145C1"/>
    <w:rsid w:val="00D218F1"/>
    <w:rsid w:val="00D25DD8"/>
    <w:rsid w:val="00D268BB"/>
    <w:rsid w:val="00D3321C"/>
    <w:rsid w:val="00D37D49"/>
    <w:rsid w:val="00D4300C"/>
    <w:rsid w:val="00D45E1B"/>
    <w:rsid w:val="00D50E0A"/>
    <w:rsid w:val="00D52ABE"/>
    <w:rsid w:val="00D52B72"/>
    <w:rsid w:val="00D546F0"/>
    <w:rsid w:val="00D55431"/>
    <w:rsid w:val="00D576F2"/>
    <w:rsid w:val="00D673EA"/>
    <w:rsid w:val="00D72B7E"/>
    <w:rsid w:val="00D76F0C"/>
    <w:rsid w:val="00D80DA9"/>
    <w:rsid w:val="00D81CCF"/>
    <w:rsid w:val="00D951AA"/>
    <w:rsid w:val="00D96721"/>
    <w:rsid w:val="00DA12B0"/>
    <w:rsid w:val="00DA1AD9"/>
    <w:rsid w:val="00DA1C91"/>
    <w:rsid w:val="00DA285C"/>
    <w:rsid w:val="00DA2E20"/>
    <w:rsid w:val="00DB235F"/>
    <w:rsid w:val="00DB4CDE"/>
    <w:rsid w:val="00DB743B"/>
    <w:rsid w:val="00DC1115"/>
    <w:rsid w:val="00DC43D3"/>
    <w:rsid w:val="00DC69F5"/>
    <w:rsid w:val="00DC6D42"/>
    <w:rsid w:val="00DD4573"/>
    <w:rsid w:val="00DD5B09"/>
    <w:rsid w:val="00DE122A"/>
    <w:rsid w:val="00DE2908"/>
    <w:rsid w:val="00DE5BDE"/>
    <w:rsid w:val="00DE5EBC"/>
    <w:rsid w:val="00DE75D3"/>
    <w:rsid w:val="00DF13B2"/>
    <w:rsid w:val="00DF368E"/>
    <w:rsid w:val="00DF4432"/>
    <w:rsid w:val="00DF461A"/>
    <w:rsid w:val="00DF46F6"/>
    <w:rsid w:val="00DF5F55"/>
    <w:rsid w:val="00DF6047"/>
    <w:rsid w:val="00DF6D6C"/>
    <w:rsid w:val="00E031C0"/>
    <w:rsid w:val="00E04AE4"/>
    <w:rsid w:val="00E118D0"/>
    <w:rsid w:val="00E1289D"/>
    <w:rsid w:val="00E14C7A"/>
    <w:rsid w:val="00E15546"/>
    <w:rsid w:val="00E209A9"/>
    <w:rsid w:val="00E30FB7"/>
    <w:rsid w:val="00E31A6E"/>
    <w:rsid w:val="00E32F11"/>
    <w:rsid w:val="00E34594"/>
    <w:rsid w:val="00E4492B"/>
    <w:rsid w:val="00E45ACE"/>
    <w:rsid w:val="00E536F2"/>
    <w:rsid w:val="00E5439B"/>
    <w:rsid w:val="00E557C8"/>
    <w:rsid w:val="00E57C7D"/>
    <w:rsid w:val="00E608C6"/>
    <w:rsid w:val="00E60B1A"/>
    <w:rsid w:val="00E61F99"/>
    <w:rsid w:val="00E6225A"/>
    <w:rsid w:val="00E62A00"/>
    <w:rsid w:val="00E65052"/>
    <w:rsid w:val="00E65669"/>
    <w:rsid w:val="00E71E3C"/>
    <w:rsid w:val="00E762E0"/>
    <w:rsid w:val="00E77FE9"/>
    <w:rsid w:val="00E801BB"/>
    <w:rsid w:val="00E80A75"/>
    <w:rsid w:val="00E8423F"/>
    <w:rsid w:val="00E8574E"/>
    <w:rsid w:val="00E85BC3"/>
    <w:rsid w:val="00E90F4E"/>
    <w:rsid w:val="00E95378"/>
    <w:rsid w:val="00E9596C"/>
    <w:rsid w:val="00E96F8B"/>
    <w:rsid w:val="00E972AF"/>
    <w:rsid w:val="00E97560"/>
    <w:rsid w:val="00EA0946"/>
    <w:rsid w:val="00EA2EF4"/>
    <w:rsid w:val="00EA662B"/>
    <w:rsid w:val="00EA6965"/>
    <w:rsid w:val="00EA7BBD"/>
    <w:rsid w:val="00EB2846"/>
    <w:rsid w:val="00EB3CCA"/>
    <w:rsid w:val="00EB4B9D"/>
    <w:rsid w:val="00EB60DE"/>
    <w:rsid w:val="00EC1ABB"/>
    <w:rsid w:val="00EC2FF1"/>
    <w:rsid w:val="00EC34F6"/>
    <w:rsid w:val="00EC632B"/>
    <w:rsid w:val="00EC694D"/>
    <w:rsid w:val="00ED143E"/>
    <w:rsid w:val="00ED38E2"/>
    <w:rsid w:val="00ED3DA5"/>
    <w:rsid w:val="00ED3E84"/>
    <w:rsid w:val="00ED6C95"/>
    <w:rsid w:val="00EE41ED"/>
    <w:rsid w:val="00EE5647"/>
    <w:rsid w:val="00EF1CB9"/>
    <w:rsid w:val="00EF2B7B"/>
    <w:rsid w:val="00EF4D7D"/>
    <w:rsid w:val="00EF65CB"/>
    <w:rsid w:val="00EF7A55"/>
    <w:rsid w:val="00EF7E13"/>
    <w:rsid w:val="00F005C2"/>
    <w:rsid w:val="00F0074D"/>
    <w:rsid w:val="00F11B03"/>
    <w:rsid w:val="00F1548A"/>
    <w:rsid w:val="00F212F5"/>
    <w:rsid w:val="00F21958"/>
    <w:rsid w:val="00F23951"/>
    <w:rsid w:val="00F25FB6"/>
    <w:rsid w:val="00F26DEF"/>
    <w:rsid w:val="00F36BCC"/>
    <w:rsid w:val="00F44DE4"/>
    <w:rsid w:val="00F51F0D"/>
    <w:rsid w:val="00F52F20"/>
    <w:rsid w:val="00F5408F"/>
    <w:rsid w:val="00F54C48"/>
    <w:rsid w:val="00F6115E"/>
    <w:rsid w:val="00F61CF8"/>
    <w:rsid w:val="00F62E52"/>
    <w:rsid w:val="00F72725"/>
    <w:rsid w:val="00F73C74"/>
    <w:rsid w:val="00F751C3"/>
    <w:rsid w:val="00F7597B"/>
    <w:rsid w:val="00F75EAF"/>
    <w:rsid w:val="00F82DEC"/>
    <w:rsid w:val="00F8396E"/>
    <w:rsid w:val="00F842CA"/>
    <w:rsid w:val="00F85574"/>
    <w:rsid w:val="00F87904"/>
    <w:rsid w:val="00F90873"/>
    <w:rsid w:val="00F962E7"/>
    <w:rsid w:val="00FA1CAF"/>
    <w:rsid w:val="00FA3FD4"/>
    <w:rsid w:val="00FA44B1"/>
    <w:rsid w:val="00FB6D07"/>
    <w:rsid w:val="00FC27D5"/>
    <w:rsid w:val="00FC281D"/>
    <w:rsid w:val="00FC6FAF"/>
    <w:rsid w:val="00FC7F9D"/>
    <w:rsid w:val="00FD0CC6"/>
    <w:rsid w:val="00FD29E1"/>
    <w:rsid w:val="00FD4F96"/>
    <w:rsid w:val="00FD529A"/>
    <w:rsid w:val="00FD5B13"/>
    <w:rsid w:val="00FD71CF"/>
    <w:rsid w:val="00FE086A"/>
    <w:rsid w:val="00FE2544"/>
    <w:rsid w:val="00FF7AD0"/>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link w:val="NormalWebChar"/>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link w:val="ExperienceBlockCharChar1"/>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uiPriority w:val="22"/>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paragraph" w:customStyle="1" w:styleId="ResumeBullet">
    <w:name w:val="Resume Bullet"/>
    <w:basedOn w:val="Normal"/>
    <w:next w:val="ResumeBullet2"/>
    <w:rsid w:val="00F25FB6"/>
    <w:pPr>
      <w:keepLines/>
      <w:numPr>
        <w:numId w:val="19"/>
      </w:numPr>
      <w:adjustRightInd/>
      <w:spacing w:before="60"/>
      <w:jc w:val="left"/>
      <w:textAlignment w:val="auto"/>
    </w:pPr>
    <w:rPr>
      <w:rFonts w:ascii="Times New Roman" w:hAnsi="Times New Roman"/>
    </w:rPr>
  </w:style>
  <w:style w:type="paragraph" w:customStyle="1" w:styleId="ResumeBullet2">
    <w:name w:val="Resume Bullet 2"/>
    <w:rsid w:val="00F25FB6"/>
    <w:pPr>
      <w:numPr>
        <w:ilvl w:val="1"/>
        <w:numId w:val="19"/>
      </w:numPr>
    </w:pPr>
    <w:rPr>
      <w:noProof/>
      <w:lang w:bidi="ar-SA"/>
    </w:rPr>
  </w:style>
  <w:style w:type="character" w:customStyle="1" w:styleId="kix-wordhtmlgenerator-word-node">
    <w:name w:val="kix-wordhtmlgenerator-word-node"/>
    <w:rsid w:val="006F322B"/>
  </w:style>
  <w:style w:type="character" w:customStyle="1" w:styleId="NormalWebChar">
    <w:name w:val="Normal (Web) Char"/>
    <w:link w:val="NormalWeb"/>
    <w:rsid w:val="008461FB"/>
    <w:rPr>
      <w:sz w:val="24"/>
      <w:szCs w:val="24"/>
      <w:lang w:bidi="ar-SA"/>
    </w:rPr>
  </w:style>
  <w:style w:type="character" w:customStyle="1" w:styleId="ExperienceBlockCharChar1">
    <w:name w:val="Experience_Block Char Char1"/>
    <w:link w:val="ExperienceBlockChar"/>
    <w:rsid w:val="005C75F0"/>
    <w:rPr>
      <w:rFonts w:ascii="Verdana" w:hAnsi="Verdana"/>
      <w:lang w:bidi="ar-SA"/>
    </w:rPr>
  </w:style>
  <w:style w:type="paragraph" w:styleId="NoSpacing">
    <w:name w:val="No Spacing"/>
    <w:link w:val="NoSpacingChar"/>
    <w:qFormat/>
    <w:rsid w:val="005C75F0"/>
    <w:pPr>
      <w:widowControl w:val="0"/>
      <w:adjustRightInd w:val="0"/>
      <w:jc w:val="both"/>
      <w:textAlignment w:val="baseline"/>
    </w:pPr>
    <w:rPr>
      <w:rFonts w:ascii="Verdana" w:hAnsi="Verdana"/>
      <w:szCs w:val="24"/>
      <w:lang w:bidi="ar-SA"/>
    </w:rPr>
  </w:style>
  <w:style w:type="paragraph" w:styleId="ListParagraph">
    <w:name w:val="List Paragraph"/>
    <w:aliases w:val="lp1"/>
    <w:basedOn w:val="Normal"/>
    <w:link w:val="ListParagraphChar"/>
    <w:qFormat/>
    <w:rsid w:val="00717DC2"/>
    <w:pPr>
      <w:ind w:left="720"/>
      <w:contextualSpacing/>
    </w:pPr>
  </w:style>
  <w:style w:type="character" w:customStyle="1" w:styleId="ListParagraphChar">
    <w:name w:val="List Paragraph Char"/>
    <w:aliases w:val="lp1 Char"/>
    <w:basedOn w:val="DefaultParagraphFont"/>
    <w:link w:val="ListParagraph"/>
    <w:locked/>
    <w:rsid w:val="00717DC2"/>
    <w:rPr>
      <w:rFonts w:ascii="Verdana" w:hAnsi="Verdana"/>
      <w:szCs w:val="24"/>
      <w:lang w:bidi="ar-SA"/>
    </w:rPr>
  </w:style>
  <w:style w:type="character" w:customStyle="1" w:styleId="background-details">
    <w:name w:val="background-details"/>
    <w:rsid w:val="00C6698F"/>
  </w:style>
  <w:style w:type="character" w:styleId="Hyperlink">
    <w:name w:val="Hyperlink"/>
    <w:basedOn w:val="DefaultParagraphFont"/>
    <w:unhideWhenUsed/>
    <w:rsid w:val="00E762E0"/>
    <w:rPr>
      <w:color w:val="0000FF" w:themeColor="hyperlink"/>
      <w:u w:val="single"/>
    </w:rPr>
  </w:style>
  <w:style w:type="character" w:customStyle="1" w:styleId="UnresolvedMention1">
    <w:name w:val="Unresolved Mention1"/>
    <w:basedOn w:val="DefaultParagraphFont"/>
    <w:uiPriority w:val="99"/>
    <w:semiHidden/>
    <w:unhideWhenUsed/>
    <w:rsid w:val="00E762E0"/>
    <w:rPr>
      <w:color w:val="605E5C"/>
      <w:shd w:val="clear" w:color="auto" w:fill="E1DFDD"/>
    </w:rPr>
  </w:style>
  <w:style w:type="paragraph" w:customStyle="1" w:styleId="yiv57252221msonormal">
    <w:name w:val="yiv57252221msonormal"/>
    <w:basedOn w:val="Normal"/>
    <w:rsid w:val="00101465"/>
    <w:pPr>
      <w:widowControl/>
      <w:adjustRightInd/>
      <w:jc w:val="left"/>
      <w:textAlignment w:val="auto"/>
    </w:pPr>
    <w:rPr>
      <w:rFonts w:ascii="Times New Roman" w:hAnsi="Times New Roman"/>
      <w:sz w:val="24"/>
    </w:rPr>
  </w:style>
  <w:style w:type="character" w:customStyle="1" w:styleId="NoSpacingChar">
    <w:name w:val="No Spacing Char"/>
    <w:link w:val="NoSpacing"/>
    <w:locked/>
    <w:rsid w:val="0044235F"/>
    <w:rPr>
      <w:rFonts w:ascii="Verdana" w:hAnsi="Verdana"/>
      <w:szCs w:val="24"/>
      <w:lang w:bidi="ar-SA"/>
    </w:rPr>
  </w:style>
  <w:style w:type="character" w:customStyle="1" w:styleId="apple-converted-space">
    <w:name w:val="apple-converted-space"/>
    <w:basedOn w:val="DefaultParagraphFont"/>
    <w:rsid w:val="0044235F"/>
  </w:style>
  <w:style w:type="paragraph" w:customStyle="1" w:styleId="Normal1">
    <w:name w:val="Normal1"/>
    <w:rsid w:val="0044235F"/>
    <w:pPr>
      <w:spacing w:after="200" w:line="276" w:lineRule="auto"/>
    </w:pPr>
    <w:rPr>
      <w:rFonts w:ascii="Calibri" w:eastAsia="Calibri" w:hAnsi="Calibri" w:cs="Calibri"/>
      <w:color w:val="000000"/>
      <w:sz w:val="22"/>
      <w:szCs w:val="22"/>
      <w:lang w:bidi="ar-SA"/>
    </w:rPr>
  </w:style>
</w:styles>
</file>

<file path=word/webSettings.xml><?xml version="1.0" encoding="utf-8"?>
<w:webSettings xmlns:r="http://schemas.openxmlformats.org/officeDocument/2006/relationships" xmlns:w="http://schemas.openxmlformats.org/wordprocessingml/2006/main">
  <w:divs>
    <w:div w:id="136842603">
      <w:bodyDiv w:val="1"/>
      <w:marLeft w:val="0"/>
      <w:marRight w:val="0"/>
      <w:marTop w:val="0"/>
      <w:marBottom w:val="0"/>
      <w:divBdr>
        <w:top w:val="none" w:sz="0" w:space="0" w:color="auto"/>
        <w:left w:val="none" w:sz="0" w:space="0" w:color="auto"/>
        <w:bottom w:val="none" w:sz="0" w:space="0" w:color="auto"/>
        <w:right w:val="none" w:sz="0" w:space="0" w:color="auto"/>
      </w:divBdr>
    </w:div>
    <w:div w:id="256713320">
      <w:bodyDiv w:val="1"/>
      <w:marLeft w:val="0"/>
      <w:marRight w:val="0"/>
      <w:marTop w:val="0"/>
      <w:marBottom w:val="0"/>
      <w:divBdr>
        <w:top w:val="none" w:sz="0" w:space="0" w:color="auto"/>
        <w:left w:val="none" w:sz="0" w:space="0" w:color="auto"/>
        <w:bottom w:val="none" w:sz="0" w:space="0" w:color="auto"/>
        <w:right w:val="none" w:sz="0" w:space="0" w:color="auto"/>
      </w:divBdr>
    </w:div>
    <w:div w:id="258104022">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323706985">
      <w:bodyDiv w:val="1"/>
      <w:marLeft w:val="0"/>
      <w:marRight w:val="0"/>
      <w:marTop w:val="0"/>
      <w:marBottom w:val="0"/>
      <w:divBdr>
        <w:top w:val="none" w:sz="0" w:space="0" w:color="auto"/>
        <w:left w:val="none" w:sz="0" w:space="0" w:color="auto"/>
        <w:bottom w:val="none" w:sz="0" w:space="0" w:color="auto"/>
        <w:right w:val="none" w:sz="0" w:space="0" w:color="auto"/>
      </w:divBdr>
    </w:div>
    <w:div w:id="518277044">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812068673">
      <w:bodyDiv w:val="1"/>
      <w:marLeft w:val="0"/>
      <w:marRight w:val="0"/>
      <w:marTop w:val="0"/>
      <w:marBottom w:val="0"/>
      <w:divBdr>
        <w:top w:val="none" w:sz="0" w:space="0" w:color="auto"/>
        <w:left w:val="none" w:sz="0" w:space="0" w:color="auto"/>
        <w:bottom w:val="none" w:sz="0" w:space="0" w:color="auto"/>
        <w:right w:val="none" w:sz="0" w:space="0" w:color="auto"/>
      </w:divBdr>
    </w:div>
    <w:div w:id="1143883927">
      <w:bodyDiv w:val="1"/>
      <w:marLeft w:val="0"/>
      <w:marRight w:val="0"/>
      <w:marTop w:val="0"/>
      <w:marBottom w:val="0"/>
      <w:divBdr>
        <w:top w:val="none" w:sz="0" w:space="0" w:color="auto"/>
        <w:left w:val="none" w:sz="0" w:space="0" w:color="auto"/>
        <w:bottom w:val="none" w:sz="0" w:space="0" w:color="auto"/>
        <w:right w:val="none" w:sz="0" w:space="0" w:color="auto"/>
      </w:divBdr>
    </w:div>
    <w:div w:id="1298563002">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937664759">
      <w:bodyDiv w:val="1"/>
      <w:marLeft w:val="0"/>
      <w:marRight w:val="0"/>
      <w:marTop w:val="0"/>
      <w:marBottom w:val="0"/>
      <w:divBdr>
        <w:top w:val="none" w:sz="0" w:space="0" w:color="auto"/>
        <w:left w:val="none" w:sz="0" w:space="0" w:color="auto"/>
        <w:bottom w:val="none" w:sz="0" w:space="0" w:color="auto"/>
        <w:right w:val="none" w:sz="0" w:space="0" w:color="auto"/>
      </w:divBdr>
    </w:div>
    <w:div w:id="1990744191">
      <w:bodyDiv w:val="1"/>
      <w:marLeft w:val="0"/>
      <w:marRight w:val="0"/>
      <w:marTop w:val="0"/>
      <w:marBottom w:val="0"/>
      <w:divBdr>
        <w:top w:val="none" w:sz="0" w:space="0" w:color="auto"/>
        <w:left w:val="none" w:sz="0" w:space="0" w:color="auto"/>
        <w:bottom w:val="none" w:sz="0" w:space="0" w:color="auto"/>
        <w:right w:val="none" w:sz="0" w:space="0" w:color="auto"/>
      </w:divBdr>
    </w:div>
    <w:div w:id="204879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FA02F7-CDA5-46A6-901C-A49CD13EC1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Profile</Template>
  <TotalTime>8920</TotalTime>
  <Pages>4</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12143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Virtusa Corp.</dc:creator>
  <cp:keywords/>
  <dc:description/>
  <cp:lastModifiedBy>Kishore</cp:lastModifiedBy>
  <cp:revision>22</cp:revision>
  <cp:lastPrinted>2019-02-17T16:22:00Z</cp:lastPrinted>
  <dcterms:created xsi:type="dcterms:W3CDTF">2023-11-08T18:37:00Z</dcterms:created>
  <dcterms:modified xsi:type="dcterms:W3CDTF">2023-12-21T19:52:00Z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y fmtid="{D5CDD505-2E9C-101B-9397-08002B2CF9AE}" pid="3" name="MSIP_Label_be4b3411-284d-4d31-bd4f-bc13ef7f1fd6_Enabled">
    <vt:lpwstr>True</vt:lpwstr>
  </property>
  <property fmtid="{D5CDD505-2E9C-101B-9397-08002B2CF9AE}" pid="4" name="MSIP_Label_be4b3411-284d-4d31-bd4f-bc13ef7f1fd6_SiteId">
    <vt:lpwstr>63ce7d59-2f3e-42cd-a8cc-be764cff5eb6</vt:lpwstr>
  </property>
  <property fmtid="{D5CDD505-2E9C-101B-9397-08002B2CF9AE}" pid="5" name="MSIP_Label_be4b3411-284d-4d31-bd4f-bc13ef7f1fd6_Owner">
    <vt:lpwstr>jayalakshmi.k01@ad.infosys.com</vt:lpwstr>
  </property>
  <property fmtid="{D5CDD505-2E9C-101B-9397-08002B2CF9AE}" pid="6" name="MSIP_Label_be4b3411-284d-4d31-bd4f-bc13ef7f1fd6_SetDate">
    <vt:lpwstr>2020-10-07T15:30:30.0375768Z</vt:lpwstr>
  </property>
  <property fmtid="{D5CDD505-2E9C-101B-9397-08002B2CF9AE}" pid="7" name="MSIP_Label_be4b3411-284d-4d31-bd4f-bc13ef7f1fd6_Name">
    <vt:lpwstr>Internal</vt:lpwstr>
  </property>
  <property fmtid="{D5CDD505-2E9C-101B-9397-08002B2CF9AE}" pid="8" name="MSIP_Label_be4b3411-284d-4d31-bd4f-bc13ef7f1fd6_Application">
    <vt:lpwstr>Microsoft Azure Information Protection</vt:lpwstr>
  </property>
  <property fmtid="{D5CDD505-2E9C-101B-9397-08002B2CF9AE}" pid="9" name="MSIP_Label_be4b3411-284d-4d31-bd4f-bc13ef7f1fd6_ActionId">
    <vt:lpwstr>3347af9f-80ca-4e22-8657-d13881cdf5a0</vt:lpwstr>
  </property>
  <property fmtid="{D5CDD505-2E9C-101B-9397-08002B2CF9AE}" pid="10" name="MSIP_Label_be4b3411-284d-4d31-bd4f-bc13ef7f1fd6_Extended_MSFT_Method">
    <vt:lpwstr>Automatic</vt:lpwstr>
  </property>
  <property fmtid="{D5CDD505-2E9C-101B-9397-08002B2CF9AE}" pid="11" name="MSIP_Label_a0819fa7-4367-4500-ba88-dd630d977609_Enabled">
    <vt:lpwstr>True</vt:lpwstr>
  </property>
  <property fmtid="{D5CDD505-2E9C-101B-9397-08002B2CF9AE}" pid="12" name="MSIP_Label_a0819fa7-4367-4500-ba88-dd630d977609_SiteId">
    <vt:lpwstr>63ce7d59-2f3e-42cd-a8cc-be764cff5eb6</vt:lpwstr>
  </property>
  <property fmtid="{D5CDD505-2E9C-101B-9397-08002B2CF9AE}" pid="13" name="MSIP_Label_a0819fa7-4367-4500-ba88-dd630d977609_Owner">
    <vt:lpwstr>jayalakshmi.k01@ad.infosys.com</vt:lpwstr>
  </property>
  <property fmtid="{D5CDD505-2E9C-101B-9397-08002B2CF9AE}" pid="14" name="MSIP_Label_a0819fa7-4367-4500-ba88-dd630d977609_SetDate">
    <vt:lpwstr>2020-10-07T15:30:30.0375768Z</vt:lpwstr>
  </property>
  <property fmtid="{D5CDD505-2E9C-101B-9397-08002B2CF9AE}" pid="15" name="MSIP_Label_a0819fa7-4367-4500-ba88-dd630d977609_Name">
    <vt:lpwstr>Companywide usage</vt:lpwstr>
  </property>
  <property fmtid="{D5CDD505-2E9C-101B-9397-08002B2CF9AE}" pid="16" name="MSIP_Label_a0819fa7-4367-4500-ba88-dd630d977609_Application">
    <vt:lpwstr>Microsoft Azure Information Protection</vt:lpwstr>
  </property>
  <property fmtid="{D5CDD505-2E9C-101B-9397-08002B2CF9AE}" pid="17" name="MSIP_Label_a0819fa7-4367-4500-ba88-dd630d977609_ActionId">
    <vt:lpwstr>3347af9f-80ca-4e22-8657-d13881cdf5a0</vt:lpwstr>
  </property>
  <property fmtid="{D5CDD505-2E9C-101B-9397-08002B2CF9AE}" pid="18" name="MSIP_Label_a0819fa7-4367-4500-ba88-dd630d977609_Parent">
    <vt:lpwstr>be4b3411-284d-4d31-bd4f-bc13ef7f1fd6</vt:lpwstr>
  </property>
  <property fmtid="{D5CDD505-2E9C-101B-9397-08002B2CF9AE}" pid="19" name="MSIP_Label_a0819fa7-4367-4500-ba88-dd630d977609_Extended_MSFT_Method">
    <vt:lpwstr>Automatic</vt:lpwstr>
  </property>
  <property fmtid="{D5CDD505-2E9C-101B-9397-08002B2CF9AE}" pid="20" name="Sensitivity">
    <vt:lpwstr>Internal Companywide usage</vt:lpwstr>
  </property>
</Properties>
</file>