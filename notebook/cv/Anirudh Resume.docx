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A2D9" w14:textId="77777777" w:rsidR="00920E78" w:rsidRDefault="00E32F24" w:rsidP="00920E78">
      <w:pPr>
        <w:pStyle w:val="Title"/>
        <w:jc w:val="left"/>
        <w:rPr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20E78">
        <w:rPr>
          <w:sz w:val="36"/>
          <w:szCs w:val="36"/>
        </w:rPr>
        <w:t xml:space="preserve">    </w:t>
      </w:r>
      <w:r w:rsidR="00920E78" w:rsidRPr="00F42B15">
        <w:rPr>
          <w:sz w:val="36"/>
          <w:szCs w:val="36"/>
        </w:rPr>
        <w:t xml:space="preserve">Anirudh </w:t>
      </w:r>
      <w:proofErr w:type="spellStart"/>
      <w:r w:rsidR="00920E78" w:rsidRPr="00F42B15">
        <w:rPr>
          <w:sz w:val="36"/>
          <w:szCs w:val="36"/>
        </w:rPr>
        <w:t>Pulluri</w:t>
      </w:r>
      <w:proofErr w:type="spellEnd"/>
    </w:p>
    <w:p w14:paraId="0C73DEA7" w14:textId="1A8D4F8F" w:rsidR="00920E78" w:rsidRDefault="00920E78" w:rsidP="005F4EB9">
      <w:pPr>
        <w:spacing w:before="109"/>
        <w:ind w:left="109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b/>
          <w:w w:val="105"/>
        </w:rPr>
        <w:t xml:space="preserve">                                                                  </w:t>
      </w:r>
    </w:p>
    <w:p w14:paraId="33128B4C" w14:textId="693BF210" w:rsidR="00A1754D" w:rsidRDefault="00E32F24" w:rsidP="004762A0">
      <w:pPr>
        <w:pStyle w:val="NoSpacing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20E78">
        <w:rPr>
          <w:noProof/>
        </w:rPr>
        <w:drawing>
          <wp:inline distT="0" distB="0" distL="0" distR="0" wp14:anchorId="7646B34F" wp14:editId="1159E433">
            <wp:extent cx="832962" cy="875872"/>
            <wp:effectExtent l="0" t="0" r="0" b="0"/>
            <wp:docPr id="1" name="Picture 1" descr="Image result for aws sysops certific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ws sysops certification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63" cy="89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9310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="00920E7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="00920E78">
        <w:rPr>
          <w:noProof/>
        </w:rPr>
        <w:drawing>
          <wp:inline distT="0" distB="0" distL="0" distR="0" wp14:anchorId="154D953D" wp14:editId="5C630D51">
            <wp:extent cx="868680" cy="886778"/>
            <wp:effectExtent l="0" t="0" r="0" b="0"/>
            <wp:docPr id="2" name="Picture 2" descr="Image result for aws solutions architect certific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ws solutions architect certification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774" cy="9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920E78">
        <w:rPr>
          <w:noProof/>
        </w:rPr>
        <w:drawing>
          <wp:inline distT="0" distB="0" distL="0" distR="0" wp14:anchorId="2149CDA4" wp14:editId="2762E12D">
            <wp:extent cx="933272" cy="89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3014" cy="9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A1754D" w:rsidRPr="00A1754D">
        <w:t xml:space="preserve"> </w:t>
      </w:r>
    </w:p>
    <w:p w14:paraId="0AA2C0DF" w14:textId="135A84F5" w:rsidR="00E32F24" w:rsidRPr="00920E78" w:rsidRDefault="00377961" w:rsidP="00920E78">
      <w:pPr>
        <w:pStyle w:val="NoSpacing1"/>
        <w:jc w:val="both"/>
        <w:rPr>
          <w:rFonts w:ascii="Arial" w:hAnsi="Arial" w:cs="Arial"/>
          <w:sz w:val="24"/>
          <w:szCs w:val="24"/>
        </w:rPr>
      </w:pPr>
      <w:r w:rsidRPr="008C380D">
        <w:rPr>
          <w:rFonts w:ascii="Arial" w:hAnsi="Arial" w:cs="Arial"/>
          <w:sz w:val="24"/>
          <w:szCs w:val="24"/>
        </w:rPr>
        <w:tab/>
      </w:r>
      <w:r w:rsidRPr="008C380D">
        <w:rPr>
          <w:rFonts w:ascii="Arial" w:hAnsi="Arial" w:cs="Arial"/>
          <w:sz w:val="24"/>
          <w:szCs w:val="24"/>
        </w:rPr>
        <w:tab/>
      </w:r>
      <w:r w:rsidRPr="008C380D">
        <w:rPr>
          <w:rFonts w:ascii="Arial" w:hAnsi="Arial" w:cs="Arial"/>
          <w:sz w:val="24"/>
          <w:szCs w:val="24"/>
        </w:rPr>
        <w:tab/>
      </w:r>
      <w:r w:rsidRPr="008C380D">
        <w:rPr>
          <w:rFonts w:ascii="Arial" w:hAnsi="Arial" w:cs="Arial"/>
          <w:sz w:val="24"/>
          <w:szCs w:val="24"/>
        </w:rPr>
        <w:tab/>
      </w:r>
      <w:r w:rsidRPr="008C380D">
        <w:rPr>
          <w:rFonts w:ascii="Arial" w:hAnsi="Arial" w:cs="Arial"/>
          <w:sz w:val="24"/>
          <w:szCs w:val="24"/>
        </w:rPr>
        <w:tab/>
      </w:r>
      <w:r w:rsidRPr="008C380D">
        <w:rPr>
          <w:rFonts w:ascii="Arial" w:hAnsi="Arial" w:cs="Arial"/>
          <w:sz w:val="24"/>
          <w:szCs w:val="24"/>
        </w:rPr>
        <w:tab/>
      </w:r>
      <w:r w:rsidR="00A504F6" w:rsidRPr="008C380D">
        <w:rPr>
          <w:rFonts w:ascii="Arial" w:hAnsi="Arial" w:cs="Arial"/>
          <w:sz w:val="24"/>
          <w:szCs w:val="24"/>
        </w:rPr>
        <w:t xml:space="preserve">                   </w:t>
      </w:r>
      <w:r w:rsidR="006B52EC">
        <w:rPr>
          <w:rFonts w:ascii="Arial" w:hAnsi="Arial" w:cs="Arial"/>
          <w:sz w:val="24"/>
          <w:szCs w:val="24"/>
        </w:rPr>
        <w:t xml:space="preserve">                                   </w:t>
      </w:r>
      <w:r w:rsidR="00A504F6" w:rsidRPr="008C380D">
        <w:rPr>
          <w:rFonts w:ascii="Arial" w:hAnsi="Arial" w:cs="Arial"/>
          <w:sz w:val="24"/>
          <w:szCs w:val="24"/>
        </w:rPr>
        <w:t xml:space="preserve">  </w:t>
      </w:r>
      <w:r w:rsidR="00000000">
        <w:pict w14:anchorId="715A70B4">
          <v:rect id="_x0000_s1033" style="position:absolute;left:0;text-align:left;margin-left:40.45pt;margin-top:23.95pt;width:514.05pt;height:.75pt;z-index:251666432;mso-position-horizontal-relative:page;mso-position-vertical-relative:text" fillcolor="black" stroked="f">
            <w10:wrap anchorx="page"/>
          </v:rect>
        </w:pict>
      </w:r>
    </w:p>
    <w:p w14:paraId="20CDE349" w14:textId="77777777" w:rsidR="00E32F24" w:rsidRDefault="00E32F24" w:rsidP="00E32F24">
      <w:pPr>
        <w:pStyle w:val="BodyText"/>
        <w:spacing w:before="4"/>
        <w:rPr>
          <w:rFonts w:ascii="Roboto"/>
          <w:b/>
          <w:sz w:val="16"/>
        </w:rPr>
      </w:pPr>
    </w:p>
    <w:p w14:paraId="15952ACF" w14:textId="32DDF100" w:rsidR="00E32F24" w:rsidRPr="0093105F" w:rsidRDefault="00E32F24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 xml:space="preserve">Innovative </w:t>
      </w:r>
      <w:r w:rsidR="006127A1" w:rsidRPr="0093105F">
        <w:rPr>
          <w:rFonts w:ascii="Times New Roman" w:hAnsi="Times New Roman"/>
        </w:rPr>
        <w:t>Management and</w:t>
      </w:r>
      <w:r w:rsidRPr="0093105F">
        <w:rPr>
          <w:rFonts w:ascii="Times New Roman" w:hAnsi="Times New Roman"/>
        </w:rPr>
        <w:t xml:space="preserve"> Technology</w:t>
      </w:r>
      <w:r w:rsidR="00E2658C" w:rsidRPr="0093105F">
        <w:rPr>
          <w:rFonts w:ascii="Times New Roman" w:hAnsi="Times New Roman"/>
        </w:rPr>
        <w:t xml:space="preserve"> Lead</w:t>
      </w:r>
      <w:r w:rsidR="006127A1" w:rsidRPr="0093105F">
        <w:rPr>
          <w:rFonts w:ascii="Times New Roman" w:hAnsi="Times New Roman"/>
        </w:rPr>
        <w:t xml:space="preserve"> with</w:t>
      </w:r>
      <w:r w:rsidRPr="0093105F">
        <w:rPr>
          <w:rFonts w:ascii="Times New Roman" w:hAnsi="Times New Roman"/>
        </w:rPr>
        <w:t xml:space="preserve"> </w:t>
      </w:r>
      <w:r w:rsidR="006A27EF">
        <w:rPr>
          <w:rFonts w:ascii="Times New Roman" w:hAnsi="Times New Roman"/>
        </w:rPr>
        <w:t>10</w:t>
      </w:r>
      <w:r w:rsidRPr="0093105F">
        <w:rPr>
          <w:rFonts w:ascii="Times New Roman" w:hAnsi="Times New Roman"/>
        </w:rPr>
        <w:t xml:space="preserve">+ years of experience in </w:t>
      </w:r>
      <w:r w:rsidR="00E725D5">
        <w:rPr>
          <w:rFonts w:ascii="Times New Roman" w:hAnsi="Times New Roman"/>
        </w:rPr>
        <w:t>Financial and Service sector.</w:t>
      </w:r>
    </w:p>
    <w:p w14:paraId="1697FF06" w14:textId="6C329607" w:rsidR="00E32F24" w:rsidRPr="0093105F" w:rsidRDefault="00E32F24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Software development experience spanning Solution Architecture, DevOps, Security, Agile project management,</w:t>
      </w:r>
    </w:p>
    <w:p w14:paraId="601F4904" w14:textId="77777777" w:rsidR="00E32F24" w:rsidRPr="0093105F" w:rsidRDefault="00E32F24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Site Reliability, and hands on application troubleshooting in enterprise and Cloud SaaS and Amazon Web Services (AWS) for multiple production workloads.</w:t>
      </w:r>
    </w:p>
    <w:p w14:paraId="2B41155E" w14:textId="6BB28AD1" w:rsidR="00E32F24" w:rsidRPr="0093105F" w:rsidRDefault="00E32F24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Hands on experience in</w:t>
      </w:r>
      <w:r w:rsidR="00E2658C" w:rsidRPr="0093105F">
        <w:rPr>
          <w:rFonts w:ascii="Times New Roman" w:hAnsi="Times New Roman"/>
        </w:rPr>
        <w:t xml:space="preserve"> leading and</w:t>
      </w:r>
      <w:r w:rsidRPr="0093105F">
        <w:rPr>
          <w:rFonts w:ascii="Times New Roman" w:hAnsi="Times New Roman"/>
        </w:rPr>
        <w:t xml:space="preserve"> building </w:t>
      </w:r>
      <w:r w:rsidR="00E2658C" w:rsidRPr="0093105F">
        <w:rPr>
          <w:rFonts w:ascii="Times New Roman" w:hAnsi="Times New Roman"/>
        </w:rPr>
        <w:t>Infrastructure</w:t>
      </w:r>
      <w:r w:rsidRPr="0093105F">
        <w:rPr>
          <w:rFonts w:ascii="Times New Roman" w:hAnsi="Times New Roman"/>
        </w:rPr>
        <w:t xml:space="preserve"> on Legacy and Amazon Web Services (AWS). Automating the setup using native and built out </w:t>
      </w:r>
      <w:r w:rsidR="00E2658C" w:rsidRPr="0093105F">
        <w:rPr>
          <w:rFonts w:ascii="Times New Roman" w:hAnsi="Times New Roman"/>
        </w:rPr>
        <w:t>tools.</w:t>
      </w:r>
    </w:p>
    <w:p w14:paraId="7ADD74BC" w14:textId="3B8472EE" w:rsidR="00E32F24" w:rsidRPr="0093105F" w:rsidRDefault="00E32F24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Well-versed with Infrastructure Setup and all components of Continuous Integration (CI) and continuous delivery (CD)</w:t>
      </w:r>
    </w:p>
    <w:p w14:paraId="3DD0B2B1" w14:textId="37E928F2" w:rsidR="0093105F" w:rsidRPr="0093105F" w:rsidRDefault="0093105F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 xml:space="preserve">AWS Certified Professional </w:t>
      </w:r>
      <w:r w:rsidR="00A877AD">
        <w:rPr>
          <w:rFonts w:ascii="Times New Roman" w:hAnsi="Times New Roman"/>
        </w:rPr>
        <w:t xml:space="preserve">and Subject matter </w:t>
      </w:r>
      <w:r w:rsidRPr="0093105F">
        <w:rPr>
          <w:rFonts w:ascii="Times New Roman" w:hAnsi="Times New Roman"/>
        </w:rPr>
        <w:t>expertise in architecting, deploying, and managing AWS cloud environments.</w:t>
      </w:r>
    </w:p>
    <w:p w14:paraId="0A640533" w14:textId="31CD5389" w:rsidR="0093105F" w:rsidRPr="0093105F" w:rsidRDefault="0093105F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Strong hands-on experience with infrastructure as code (</w:t>
      </w:r>
      <w:proofErr w:type="spellStart"/>
      <w:r w:rsidRPr="0093105F">
        <w:rPr>
          <w:rFonts w:ascii="Times New Roman" w:hAnsi="Times New Roman"/>
        </w:rPr>
        <w:t>IaC</w:t>
      </w:r>
      <w:proofErr w:type="spellEnd"/>
      <w:r w:rsidRPr="0093105F">
        <w:rPr>
          <w:rFonts w:ascii="Times New Roman" w:hAnsi="Times New Roman"/>
        </w:rPr>
        <w:t>) tools like Terraform and CloudFormation to automate infrastructure provisioning.</w:t>
      </w:r>
    </w:p>
    <w:p w14:paraId="3091CA5B" w14:textId="0002AC5D" w:rsidR="0093105F" w:rsidRPr="0093105F" w:rsidRDefault="0093105F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Proven success in designing and optimizing containerized applications using Docker and Kubernetes for scalability and fault tolerance.</w:t>
      </w:r>
    </w:p>
    <w:p w14:paraId="5D1D8BBC" w14:textId="095C8845" w:rsidR="0093105F" w:rsidRPr="0093105F" w:rsidRDefault="0093105F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Expertise</w:t>
      </w:r>
      <w:r w:rsidRPr="0093105F">
        <w:rPr>
          <w:rFonts w:ascii="Times New Roman" w:hAnsi="Times New Roman"/>
        </w:rPr>
        <w:t xml:space="preserve"> at incident management and post-mortem analysis, driving continuous improvement to prevent future outages.</w:t>
      </w:r>
    </w:p>
    <w:p w14:paraId="2C89BEFB" w14:textId="2A975064" w:rsidR="0093105F" w:rsidRDefault="0093105F" w:rsidP="0093105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93105F">
        <w:rPr>
          <w:rFonts w:ascii="Times New Roman" w:hAnsi="Times New Roman"/>
        </w:rPr>
        <w:t>Collaborative team player with excellent communication skills and a passion for mentorship and knowledge sharing.</w:t>
      </w:r>
    </w:p>
    <w:p w14:paraId="09F3DCE1" w14:textId="0D3DAF80" w:rsidR="00E45CE2" w:rsidRDefault="00E45CE2" w:rsidP="00E45CE2">
      <w:pPr>
        <w:rPr>
          <w:rFonts w:ascii="Times New Roman" w:hAnsi="Times New Roman"/>
        </w:rPr>
      </w:pPr>
    </w:p>
    <w:p w14:paraId="128268D7" w14:textId="2FFCC172" w:rsidR="00E45CE2" w:rsidRDefault="00E45CE2" w:rsidP="00E45CE2">
      <w:pPr>
        <w:rPr>
          <w:rFonts w:ascii="Times New Roman" w:hAnsi="Times New Roman"/>
        </w:rPr>
      </w:pPr>
    </w:p>
    <w:p w14:paraId="0E95F4E1" w14:textId="29E013A3" w:rsidR="00E45CE2" w:rsidRDefault="00E45CE2" w:rsidP="00E45CE2">
      <w:pPr>
        <w:rPr>
          <w:rFonts w:ascii="Times New Roman" w:hAnsi="Times New Roman"/>
        </w:rPr>
      </w:pPr>
    </w:p>
    <w:p w14:paraId="145E1B06" w14:textId="793F819A" w:rsidR="00E45CE2" w:rsidRDefault="00E45CE2" w:rsidP="00E45CE2">
      <w:pPr>
        <w:rPr>
          <w:rFonts w:ascii="Times New Roman" w:hAnsi="Times New Roman"/>
        </w:rPr>
      </w:pPr>
    </w:p>
    <w:p w14:paraId="145BFBA4" w14:textId="27D17E73" w:rsidR="00E45CE2" w:rsidRDefault="00E45CE2" w:rsidP="00E45CE2">
      <w:pPr>
        <w:rPr>
          <w:rFonts w:ascii="Times New Roman" w:hAnsi="Times New Roman"/>
        </w:rPr>
      </w:pPr>
    </w:p>
    <w:p w14:paraId="2AECBA46" w14:textId="77777777" w:rsidR="00E45CE2" w:rsidRPr="00E45CE2" w:rsidRDefault="00E45CE2" w:rsidP="00E45CE2">
      <w:pPr>
        <w:rPr>
          <w:rFonts w:ascii="Times New Roman" w:hAnsi="Times New Roman"/>
        </w:rPr>
      </w:pPr>
    </w:p>
    <w:p w14:paraId="22801629" w14:textId="77777777" w:rsidR="00827B97" w:rsidRPr="00827B97" w:rsidRDefault="00827B97" w:rsidP="00827B97">
      <w:pPr>
        <w:pStyle w:val="ListParagraph"/>
        <w:ind w:left="1440"/>
        <w:rPr>
          <w:rFonts w:ascii="Times New Roman" w:hAnsi="Times New Roman"/>
        </w:rPr>
      </w:pPr>
    </w:p>
    <w:p w14:paraId="2C5096AD" w14:textId="4CAC3F41" w:rsidR="00E32F24" w:rsidRDefault="00000000" w:rsidP="00E32F24">
      <w:pPr>
        <w:pStyle w:val="Heading1"/>
      </w:pPr>
      <w:r>
        <w:pict w14:anchorId="44F5FF51">
          <v:rect id="_x0000_s1034" style="position:absolute;left:0;text-align:left;margin-left:40.45pt;margin-top:23.95pt;width:514.05pt;height:.75pt;z-index:251668480;mso-position-horizontal-relative:page" fillcolor="black" stroked="f">
            <w10:wrap anchorx="page"/>
          </v:rect>
        </w:pict>
      </w:r>
      <w:r w:rsidR="00E32F24">
        <w:t>Technical Skills</w:t>
      </w:r>
    </w:p>
    <w:p w14:paraId="2AB132EE" w14:textId="77777777" w:rsidR="00E32F24" w:rsidRDefault="00E32F24" w:rsidP="00E32F24">
      <w:pPr>
        <w:pStyle w:val="BodyText"/>
        <w:spacing w:before="4"/>
        <w:rPr>
          <w:rFonts w:ascii="Roboto"/>
          <w:b/>
          <w:sz w:val="16"/>
        </w:rPr>
      </w:pPr>
    </w:p>
    <w:p w14:paraId="413EF750" w14:textId="77777777" w:rsidR="003A5B91" w:rsidRPr="006E501D" w:rsidRDefault="003A5B91" w:rsidP="004762A0">
      <w:pPr>
        <w:pStyle w:val="NoSpacing1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5297"/>
      </w:tblGrid>
      <w:tr w:rsidR="00843692" w14:paraId="0CDB0719" w14:textId="77777777" w:rsidTr="00A4058F">
        <w:tc>
          <w:tcPr>
            <w:tcW w:w="5296" w:type="dxa"/>
          </w:tcPr>
          <w:p w14:paraId="59EB78FF" w14:textId="411ACCBC" w:rsidR="00843692" w:rsidRPr="00843692" w:rsidRDefault="00843692" w:rsidP="00A4058F">
            <w:pPr>
              <w:pStyle w:val="NoSpacing1"/>
              <w:jc w:val="both"/>
              <w:rPr>
                <w:rFonts w:ascii="Times New Roman" w:hAnsi="Times New Roman"/>
              </w:rPr>
            </w:pPr>
            <w:r w:rsidRPr="00843692"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5297" w:type="dxa"/>
          </w:tcPr>
          <w:p w14:paraId="398DB810" w14:textId="414064DE" w:rsidR="00843692" w:rsidRPr="00843692" w:rsidRDefault="00843692" w:rsidP="004762A0">
            <w:pPr>
              <w:pStyle w:val="NoSpacing1"/>
              <w:jc w:val="both"/>
              <w:rPr>
                <w:rStyle w:val="None"/>
                <w:rFonts w:ascii="Times New Roman" w:hAnsi="Times New Roman"/>
                <w:lang w:val="nl-NL"/>
              </w:rPr>
            </w:pPr>
            <w:r w:rsidRPr="00843692">
              <w:rPr>
                <w:rFonts w:ascii="Times New Roman" w:hAnsi="Times New Roman"/>
                <w:shd w:val="clear" w:color="auto" w:fill="FFFFFF"/>
              </w:rPr>
              <w:t>UNIX, Linux, MS DOS, Windows</w:t>
            </w:r>
          </w:p>
        </w:tc>
      </w:tr>
      <w:tr w:rsidR="00A4058F" w14:paraId="6B237711" w14:textId="77777777" w:rsidTr="00A4058F">
        <w:tc>
          <w:tcPr>
            <w:tcW w:w="5296" w:type="dxa"/>
          </w:tcPr>
          <w:p w14:paraId="6155734C" w14:textId="77777777" w:rsidR="00A4058F" w:rsidRPr="006E501D" w:rsidRDefault="00A4058F" w:rsidP="00A4058F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  <w:p w14:paraId="23AA7278" w14:textId="4C858D58" w:rsidR="00A4058F" w:rsidRDefault="00A4058F" w:rsidP="00A4058F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Style w:val="None"/>
                <w:rFonts w:ascii="Times New Roman" w:hAnsi="Times New Roman"/>
              </w:rPr>
              <w:t xml:space="preserve">Cloud </w:t>
            </w:r>
            <w:r w:rsidRPr="00E32F24">
              <w:rPr>
                <w:rStyle w:val="None"/>
                <w:rFonts w:ascii="Times New Roman" w:hAnsi="Times New Roman"/>
              </w:rPr>
              <w:t xml:space="preserve">Platform </w:t>
            </w:r>
          </w:p>
        </w:tc>
        <w:tc>
          <w:tcPr>
            <w:tcW w:w="5297" w:type="dxa"/>
          </w:tcPr>
          <w:p w14:paraId="5CF62CD9" w14:textId="3602F622" w:rsidR="00A4058F" w:rsidRP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2F24">
              <w:rPr>
                <w:rStyle w:val="None"/>
                <w:rFonts w:ascii="Times New Roman" w:hAnsi="Times New Roman"/>
                <w:lang w:val="nl-NL"/>
              </w:rPr>
              <w:t>AWS</w:t>
            </w:r>
          </w:p>
        </w:tc>
      </w:tr>
      <w:tr w:rsidR="00A4058F" w14:paraId="3A75FDAE" w14:textId="77777777" w:rsidTr="00A4058F">
        <w:tc>
          <w:tcPr>
            <w:tcW w:w="5296" w:type="dxa"/>
          </w:tcPr>
          <w:p w14:paraId="4A9BB924" w14:textId="5349076E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Style w:val="None"/>
                <w:rFonts w:ascii="Times New Roman" w:hAnsi="Times New Roman"/>
              </w:rPr>
              <w:t>Programming and Scripting</w:t>
            </w:r>
          </w:p>
        </w:tc>
        <w:tc>
          <w:tcPr>
            <w:tcW w:w="5297" w:type="dxa"/>
          </w:tcPr>
          <w:p w14:paraId="6A66846B" w14:textId="6DD14B36" w:rsidR="00A4058F" w:rsidRPr="00E32F24" w:rsidRDefault="00A4058F" w:rsidP="00A4058F">
            <w:pPr>
              <w:pStyle w:val="NoSpacing"/>
              <w:jc w:val="both"/>
              <w:rPr>
                <w:rStyle w:val="None"/>
                <w:rFonts w:ascii="Times New Roman" w:hAnsi="Times New Roman" w:cs="Times New Roman"/>
              </w:rPr>
            </w:pPr>
            <w:r w:rsidRPr="00E32F24">
              <w:rPr>
                <w:rStyle w:val="None"/>
                <w:rFonts w:ascii="Times New Roman" w:hAnsi="Times New Roman" w:cs="Times New Roman"/>
                <w:lang w:val="fr-FR"/>
              </w:rPr>
              <w:t xml:space="preserve">Python, Shell Scripting (Bash), JSON, </w:t>
            </w:r>
            <w:proofErr w:type="spellStart"/>
            <w:r w:rsidRPr="00E32F24">
              <w:rPr>
                <w:rStyle w:val="None"/>
                <w:rFonts w:ascii="Times New Roman" w:hAnsi="Times New Roman" w:cs="Times New Roman"/>
                <w:lang w:val="fr-FR"/>
              </w:rPr>
              <w:t>Yaml</w:t>
            </w:r>
            <w:proofErr w:type="spellEnd"/>
          </w:p>
          <w:p w14:paraId="531A7E8E" w14:textId="77777777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A4058F" w14:paraId="13859810" w14:textId="77777777" w:rsidTr="00A4058F">
        <w:tc>
          <w:tcPr>
            <w:tcW w:w="5296" w:type="dxa"/>
          </w:tcPr>
          <w:p w14:paraId="576CF647" w14:textId="758EB85D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Style w:val="None"/>
                <w:rFonts w:ascii="Times New Roman" w:hAnsi="Times New Roman"/>
              </w:rPr>
              <w:t>Build and CM Tools</w:t>
            </w:r>
          </w:p>
        </w:tc>
        <w:tc>
          <w:tcPr>
            <w:tcW w:w="5297" w:type="dxa"/>
          </w:tcPr>
          <w:p w14:paraId="0A30F722" w14:textId="0610C410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Style w:val="None"/>
                <w:rFonts w:ascii="Times New Roman" w:hAnsi="Times New Roman"/>
              </w:rPr>
              <w:t>Jenkins,</w:t>
            </w:r>
            <w:r w:rsidR="00E2658C">
              <w:rPr>
                <w:rStyle w:val="None"/>
                <w:rFonts w:ascii="Times New Roman" w:hAnsi="Times New Roman"/>
              </w:rPr>
              <w:t xml:space="preserve"> UCD, Argo CD</w:t>
            </w:r>
            <w:r w:rsidRPr="00E32F24">
              <w:rPr>
                <w:rStyle w:val="None"/>
                <w:rFonts w:ascii="Times New Roman" w:hAnsi="Times New Roman"/>
              </w:rPr>
              <w:t xml:space="preserve"> </w:t>
            </w:r>
          </w:p>
        </w:tc>
      </w:tr>
      <w:tr w:rsidR="00A4058F" w14:paraId="2232167A" w14:textId="77777777" w:rsidTr="00A4058F">
        <w:tc>
          <w:tcPr>
            <w:tcW w:w="5296" w:type="dxa"/>
          </w:tcPr>
          <w:p w14:paraId="62982CA5" w14:textId="74749BFB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Style w:val="None"/>
                <w:rFonts w:ascii="Times New Roman" w:hAnsi="Times New Roman"/>
              </w:rPr>
              <w:t>Monitoring Tools</w:t>
            </w:r>
          </w:p>
        </w:tc>
        <w:tc>
          <w:tcPr>
            <w:tcW w:w="5297" w:type="dxa"/>
          </w:tcPr>
          <w:p w14:paraId="4CAF95C9" w14:textId="77777777" w:rsidR="00843692" w:rsidRPr="00E32F24" w:rsidRDefault="00843692" w:rsidP="00843692">
            <w:pPr>
              <w:pStyle w:val="NoSpacing"/>
              <w:rPr>
                <w:rStyle w:val="None"/>
                <w:rFonts w:ascii="Times New Roman" w:hAnsi="Times New Roman" w:cs="Times New Roman"/>
              </w:rPr>
            </w:pPr>
            <w:r w:rsidRPr="00E32F24">
              <w:rPr>
                <w:rStyle w:val="None"/>
                <w:rFonts w:ascii="Times New Roman" w:hAnsi="Times New Roman" w:cs="Times New Roman"/>
              </w:rPr>
              <w:t>Splunk, Cloud Watch, AppDynamics,</w:t>
            </w:r>
            <w:r>
              <w:rPr>
                <w:rStyle w:val="None"/>
                <w:rFonts w:ascii="Times New Roman" w:hAnsi="Times New Roman" w:cs="Times New Roman"/>
              </w:rPr>
              <w:t xml:space="preserve"> Dynatrace, Prometheus </w:t>
            </w:r>
          </w:p>
          <w:p w14:paraId="02F593C1" w14:textId="77777777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A4058F" w14:paraId="576737D5" w14:textId="77777777" w:rsidTr="00843692">
        <w:tc>
          <w:tcPr>
            <w:tcW w:w="5296" w:type="dxa"/>
          </w:tcPr>
          <w:p w14:paraId="7695051C" w14:textId="7307197F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Fonts w:ascii="Times New Roman" w:hAnsi="Times New Roman"/>
              </w:rPr>
              <w:t>Automation &amp; DevOps Tool</w:t>
            </w:r>
          </w:p>
        </w:tc>
        <w:tc>
          <w:tcPr>
            <w:tcW w:w="5297" w:type="dxa"/>
            <w:shd w:val="clear" w:color="auto" w:fill="auto"/>
          </w:tcPr>
          <w:p w14:paraId="4DF1FC41" w14:textId="55585C17" w:rsidR="00A4058F" w:rsidRDefault="00843692" w:rsidP="00843692">
            <w:pPr>
              <w:pStyle w:val="NoSpacing1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Fonts w:ascii="Times New Roman" w:hAnsi="Times New Roman"/>
              </w:rPr>
              <w:t>Terraform, Puppet/Ansible, GIT, Bitbucket, Jenkins, Python,</w:t>
            </w:r>
            <w:r>
              <w:rPr>
                <w:rFonts w:ascii="Times New Roman" w:hAnsi="Times New Roman"/>
              </w:rPr>
              <w:t xml:space="preserve"> </w:t>
            </w:r>
            <w:r w:rsidRPr="00E32F24">
              <w:rPr>
                <w:rFonts w:ascii="Times New Roman" w:hAnsi="Times New Roman"/>
              </w:rPr>
              <w:t>Bash,</w:t>
            </w:r>
            <w:r>
              <w:rPr>
                <w:rFonts w:ascii="Times New Roman" w:hAnsi="Times New Roman"/>
              </w:rPr>
              <w:t xml:space="preserve">                                                                       Web S</w:t>
            </w:r>
            <w:r w:rsidRPr="00E32F24">
              <w:rPr>
                <w:rFonts w:ascii="Times New Roman" w:hAnsi="Times New Roman"/>
              </w:rPr>
              <w:t xml:space="preserve">ervers (Apache, Nginx), </w:t>
            </w:r>
            <w:proofErr w:type="spellStart"/>
            <w:r w:rsidRPr="00E32F24">
              <w:rPr>
                <w:rFonts w:ascii="Times New Roman" w:hAnsi="Times New Roman"/>
              </w:rPr>
              <w:t>Jmeter</w:t>
            </w:r>
            <w:proofErr w:type="spellEnd"/>
            <w:r w:rsidRPr="00E32F24">
              <w:rPr>
                <w:rFonts w:ascii="Times New Roman" w:hAnsi="Times New Roman"/>
              </w:rPr>
              <w:t xml:space="preserve">, Helm Chart Museum, </w:t>
            </w:r>
            <w:proofErr w:type="spellStart"/>
            <w:r w:rsidRPr="00E32F24">
              <w:rPr>
                <w:rFonts w:ascii="Times New Roman" w:hAnsi="Times New Roman"/>
              </w:rPr>
              <w:t>aws</w:t>
            </w:r>
            <w:proofErr w:type="spellEnd"/>
            <w:r w:rsidRPr="00E32F24">
              <w:rPr>
                <w:rFonts w:ascii="Times New Roman" w:hAnsi="Times New Roman"/>
              </w:rPr>
              <w:t>-cli/boto3</w:t>
            </w:r>
          </w:p>
        </w:tc>
      </w:tr>
      <w:tr w:rsidR="00A4058F" w14:paraId="4894C405" w14:textId="77777777" w:rsidTr="00A4058F">
        <w:tc>
          <w:tcPr>
            <w:tcW w:w="5296" w:type="dxa"/>
          </w:tcPr>
          <w:p w14:paraId="2DD5C7A3" w14:textId="22B0E7DA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E32F24">
              <w:rPr>
                <w:rStyle w:val="None"/>
                <w:rFonts w:ascii="Times New Roman" w:hAnsi="Times New Roman"/>
              </w:rPr>
              <w:t>Methodologies</w:t>
            </w:r>
          </w:p>
        </w:tc>
        <w:tc>
          <w:tcPr>
            <w:tcW w:w="5297" w:type="dxa"/>
          </w:tcPr>
          <w:p w14:paraId="3AD6A3A0" w14:textId="77777777" w:rsidR="00843692" w:rsidRPr="00E32F24" w:rsidRDefault="00843692" w:rsidP="0084369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E32F24">
              <w:rPr>
                <w:rStyle w:val="None"/>
                <w:rFonts w:ascii="Times New Roman" w:hAnsi="Times New Roman" w:cs="Times New Roman"/>
              </w:rPr>
              <w:t>Agile, Scrum, Waterfall</w:t>
            </w:r>
          </w:p>
          <w:p w14:paraId="7D588935" w14:textId="77777777" w:rsidR="00A4058F" w:rsidRDefault="00A4058F" w:rsidP="004762A0">
            <w:pPr>
              <w:pStyle w:val="NoSpacing1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14:paraId="787F331F" w14:textId="77777777" w:rsidR="006E7D25" w:rsidRPr="00E32F24" w:rsidRDefault="006E7D25" w:rsidP="00B8546A">
      <w:pPr>
        <w:pStyle w:val="NoSpacing"/>
        <w:rPr>
          <w:rFonts w:ascii="Times New Roman" w:hAnsi="Times New Roman" w:cs="Times New Roman"/>
        </w:rPr>
      </w:pPr>
    </w:p>
    <w:p w14:paraId="04A01558" w14:textId="697264C7" w:rsidR="00E2658C" w:rsidRPr="006E501D" w:rsidRDefault="00E2658C" w:rsidP="004762A0">
      <w:pPr>
        <w:pStyle w:val="NoSpacing1"/>
        <w:jc w:val="both"/>
        <w:rPr>
          <w:rFonts w:ascii="Times New Roman" w:hAnsi="Times New Roman"/>
          <w:sz w:val="20"/>
          <w:szCs w:val="20"/>
          <w:u w:val="single"/>
        </w:rPr>
      </w:pPr>
    </w:p>
    <w:p w14:paraId="01E8F946" w14:textId="4BF67C2A" w:rsidR="00E32F24" w:rsidRDefault="00000000" w:rsidP="00E32F24">
      <w:pPr>
        <w:pStyle w:val="Heading1"/>
      </w:pPr>
      <w:r>
        <w:pict w14:anchorId="2C3B81A2">
          <v:rect id="_x0000_s1036" style="position:absolute;left:0;text-align:left;margin-left:40.45pt;margin-top:23.95pt;width:514.05pt;height:.75pt;z-index:251672576;mso-position-horizontal-relative:page" fillcolor="black" stroked="f">
            <w10:wrap anchorx="page"/>
          </v:rect>
        </w:pict>
      </w:r>
      <w:r w:rsidR="00E32F24">
        <w:t>Professional</w:t>
      </w:r>
    </w:p>
    <w:p w14:paraId="61AFA89A" w14:textId="77777777" w:rsidR="00E32F24" w:rsidRDefault="00E32F24" w:rsidP="00E32F24">
      <w:pPr>
        <w:pStyle w:val="BodyText"/>
        <w:spacing w:before="4"/>
        <w:rPr>
          <w:rFonts w:ascii="Roboto"/>
          <w:b/>
          <w:sz w:val="16"/>
        </w:rPr>
      </w:pPr>
    </w:p>
    <w:p w14:paraId="66CCEBF0" w14:textId="77777777" w:rsidR="000F70B5" w:rsidRPr="006E501D" w:rsidRDefault="000F70B5" w:rsidP="00FF296D">
      <w:pPr>
        <w:pStyle w:val="NoSpacing1"/>
        <w:ind w:left="360"/>
        <w:jc w:val="both"/>
        <w:rPr>
          <w:rStyle w:val="SubtleEmphasis1"/>
          <w:rFonts w:ascii="Times New Roman" w:hAnsi="Times New Roman"/>
          <w:bCs/>
          <w:i w:val="0"/>
          <w:sz w:val="20"/>
          <w:szCs w:val="20"/>
        </w:rPr>
      </w:pPr>
    </w:p>
    <w:p w14:paraId="5E844B73" w14:textId="77777777" w:rsidR="001E22C2" w:rsidRPr="006E501D" w:rsidRDefault="001E22C2" w:rsidP="004762A0">
      <w:pPr>
        <w:pStyle w:val="NoSpacing1"/>
        <w:jc w:val="both"/>
        <w:rPr>
          <w:rStyle w:val="SubtleEmphasis1"/>
          <w:rFonts w:ascii="Times New Roman" w:hAnsi="Times New Roman"/>
          <w:bCs/>
          <w:i w:val="0"/>
          <w:sz w:val="20"/>
          <w:szCs w:val="20"/>
        </w:rPr>
      </w:pPr>
    </w:p>
    <w:p w14:paraId="43F7D15A" w14:textId="46A238EB" w:rsidR="00A74260" w:rsidRPr="006E501D" w:rsidRDefault="000454A8" w:rsidP="004762A0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</w:pPr>
      <w:r w:rsidRPr="006E501D">
        <w:rPr>
          <w:rFonts w:ascii="Times New Roman" w:hAnsi="Times New Roman"/>
          <w:b/>
          <w:bCs/>
          <w:color w:val="000000"/>
          <w:sz w:val="20"/>
          <w:szCs w:val="20"/>
        </w:rPr>
        <w:t>Fannie Mae</w:t>
      </w:r>
      <w:r w:rsidR="00A504F6" w:rsidRPr="006E501D"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                  </w:t>
      </w:r>
      <w:r w:rsidR="00A74260"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ab/>
      </w:r>
      <w:r w:rsidR="00A74260"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ab/>
      </w:r>
      <w:r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                                                                               </w:t>
      </w:r>
      <w:r w:rsid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               </w:t>
      </w:r>
      <w:r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[</w:t>
      </w:r>
      <w:r w:rsidR="002A0C9E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Jul</w:t>
      </w:r>
      <w:r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16</w:t>
      </w:r>
      <w:r w:rsidR="00A74260"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– </w:t>
      </w:r>
      <w:r w:rsidR="004E7A3E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Nov 23</w:t>
      </w:r>
      <w:r w:rsidR="00A74260" w:rsidRPr="006E501D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]</w:t>
      </w:r>
    </w:p>
    <w:p w14:paraId="15274DF4" w14:textId="23B71AD4" w:rsidR="00A74260" w:rsidRPr="006E501D" w:rsidRDefault="00670F11" w:rsidP="004762A0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  <w:iCs w:val="0"/>
          <w:sz w:val="20"/>
          <w:szCs w:val="20"/>
        </w:rPr>
      </w:pPr>
      <w:r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Lead</w:t>
      </w:r>
      <w:r w:rsidR="00F744E1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AWS </w:t>
      </w:r>
      <w:proofErr w:type="spellStart"/>
      <w:r w:rsidR="00F744E1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>Devops</w:t>
      </w:r>
      <w:proofErr w:type="spellEnd"/>
      <w:r w:rsidR="00F744E1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Site Reliability</w:t>
      </w:r>
      <w:r w:rsidR="00641B4C">
        <w:rPr>
          <w:rStyle w:val="SubtleEmphasis1"/>
          <w:rFonts w:ascii="Times New Roman" w:hAnsi="Times New Roman"/>
          <w:b/>
          <w:bCs/>
          <w:i w:val="0"/>
          <w:sz w:val="20"/>
          <w:szCs w:val="20"/>
        </w:rPr>
        <w:t xml:space="preserve"> Engineer</w:t>
      </w:r>
    </w:p>
    <w:p w14:paraId="1FE63E78" w14:textId="77777777" w:rsidR="00665554" w:rsidRPr="006E501D" w:rsidRDefault="00665554" w:rsidP="004762A0">
      <w:pPr>
        <w:pStyle w:val="NoSpacing1"/>
        <w:jc w:val="both"/>
        <w:rPr>
          <w:rFonts w:ascii="Times New Roman" w:hAnsi="Times New Roman"/>
          <w:sz w:val="20"/>
          <w:szCs w:val="20"/>
        </w:rPr>
      </w:pPr>
    </w:p>
    <w:p w14:paraId="5EF7373E" w14:textId="77777777" w:rsidR="00A74260" w:rsidRPr="00917432" w:rsidRDefault="00A74260" w:rsidP="004762A0">
      <w:pPr>
        <w:pStyle w:val="NoSpacing1"/>
        <w:jc w:val="both"/>
        <w:rPr>
          <w:rFonts w:ascii="Times New Roman" w:hAnsi="Times New Roman"/>
        </w:rPr>
      </w:pPr>
      <w:r w:rsidRPr="006E501D">
        <w:rPr>
          <w:rFonts w:ascii="Times New Roman" w:hAnsi="Times New Roman"/>
          <w:sz w:val="20"/>
          <w:szCs w:val="20"/>
        </w:rPr>
        <w:t xml:space="preserve">   </w:t>
      </w:r>
      <w:r w:rsidRPr="00917432">
        <w:rPr>
          <w:rFonts w:ascii="Times New Roman" w:hAnsi="Times New Roman"/>
        </w:rPr>
        <w:t>Responsibilities:</w:t>
      </w:r>
    </w:p>
    <w:p w14:paraId="4D0F2176" w14:textId="77777777" w:rsidR="004762A0" w:rsidRPr="00917432" w:rsidRDefault="004762A0" w:rsidP="004762A0">
      <w:pPr>
        <w:pStyle w:val="NoSpacing1"/>
        <w:jc w:val="both"/>
        <w:rPr>
          <w:rFonts w:ascii="Times New Roman" w:hAnsi="Times New Roman"/>
          <w:u w:val="single"/>
        </w:rPr>
      </w:pPr>
    </w:p>
    <w:p w14:paraId="6035C247" w14:textId="734EEB4F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>Led the design and implementation of AWS cloud solutions, optimizing for scalability, security, and cost efficiency.</w:t>
      </w:r>
    </w:p>
    <w:p w14:paraId="35A62426" w14:textId="05429CE8" w:rsidR="00D06A5D" w:rsidRPr="00645436" w:rsidRDefault="00D06A5D" w:rsidP="00D06A5D">
      <w:pPr>
        <w:pStyle w:val="ListParagraph"/>
        <w:numPr>
          <w:ilvl w:val="0"/>
          <w:numId w:val="46"/>
        </w:numPr>
        <w:spacing w:after="160" w:line="259" w:lineRule="auto"/>
        <w:contextualSpacing/>
      </w:pPr>
      <w:r w:rsidRPr="00645436">
        <w:rPr>
          <w:rFonts w:ascii="Times New Roman" w:hAnsi="Times New Roman" w:cs="Times New Roman"/>
        </w:rPr>
        <w:t>Lead the design and implementation of ETL processes for data extraction, transformation, and loading, resulting in a 25% improvement in data processing efficiency</w:t>
      </w:r>
      <w:r w:rsidRPr="00645436">
        <w:t>.</w:t>
      </w:r>
    </w:p>
    <w:p w14:paraId="096AFCA8" w14:textId="344F6265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 xml:space="preserve">Automated CI/CD pipelines using tools such as Jenkins, AWS </w:t>
      </w:r>
      <w:proofErr w:type="spellStart"/>
      <w:r w:rsidRPr="00645436">
        <w:rPr>
          <w:rFonts w:ascii="Times New Roman" w:hAnsi="Times New Roman"/>
        </w:rPr>
        <w:t>CodePipeline</w:t>
      </w:r>
      <w:proofErr w:type="spellEnd"/>
      <w:r w:rsidRPr="00645436">
        <w:rPr>
          <w:rFonts w:ascii="Times New Roman" w:hAnsi="Times New Roman"/>
        </w:rPr>
        <w:t xml:space="preserve">, and AWS </w:t>
      </w:r>
      <w:proofErr w:type="spellStart"/>
      <w:r w:rsidRPr="00645436">
        <w:rPr>
          <w:rFonts w:ascii="Times New Roman" w:hAnsi="Times New Roman"/>
        </w:rPr>
        <w:t>CodeBuild</w:t>
      </w:r>
      <w:proofErr w:type="spellEnd"/>
      <w:r w:rsidRPr="00645436">
        <w:rPr>
          <w:rFonts w:ascii="Times New Roman" w:hAnsi="Times New Roman"/>
        </w:rPr>
        <w:t>, resulting in a 30% reduction in deployment times.</w:t>
      </w:r>
    </w:p>
    <w:p w14:paraId="686B6ADB" w14:textId="1EED80CE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>Implemented Infrastructure as Code (</w:t>
      </w:r>
      <w:proofErr w:type="spellStart"/>
      <w:r w:rsidRPr="00645436">
        <w:rPr>
          <w:rFonts w:ascii="Times New Roman" w:hAnsi="Times New Roman"/>
        </w:rPr>
        <w:t>IaC</w:t>
      </w:r>
      <w:proofErr w:type="spellEnd"/>
      <w:r w:rsidRPr="00645436">
        <w:rPr>
          <w:rFonts w:ascii="Times New Roman" w:hAnsi="Times New Roman"/>
        </w:rPr>
        <w:t>) using Terraform and AWS CloudFormation for streamlined and reproducible infrastructure provisioning.</w:t>
      </w:r>
    </w:p>
    <w:p w14:paraId="7BEF4BBE" w14:textId="6A0BE688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>Orchestrated containerized workloads using Docker and Kubernetes on AWS ECS and EKS for scalable and portable deployments.</w:t>
      </w:r>
    </w:p>
    <w:p w14:paraId="0FEFCF6F" w14:textId="77777777" w:rsidR="00E45CE2" w:rsidRPr="00645436" w:rsidRDefault="00E45CE2" w:rsidP="00E45CE2">
      <w:pPr>
        <w:pStyle w:val="Default"/>
        <w:numPr>
          <w:ilvl w:val="0"/>
          <w:numId w:val="46"/>
        </w:numPr>
        <w:rPr>
          <w:color w:val="auto"/>
          <w:sz w:val="22"/>
          <w:szCs w:val="22"/>
        </w:rPr>
      </w:pPr>
      <w:r w:rsidRPr="00645436">
        <w:rPr>
          <w:color w:val="auto"/>
          <w:sz w:val="22"/>
          <w:szCs w:val="22"/>
        </w:rPr>
        <w:t>Deployed Istio sidebars for DNS routing to access microservices.</w:t>
      </w:r>
    </w:p>
    <w:p w14:paraId="6597E9C3" w14:textId="41530FF0" w:rsidR="00E45CE2" w:rsidRPr="00645436" w:rsidRDefault="00E45CE2" w:rsidP="00E45CE2">
      <w:pPr>
        <w:pStyle w:val="Default"/>
        <w:numPr>
          <w:ilvl w:val="0"/>
          <w:numId w:val="46"/>
        </w:numPr>
        <w:rPr>
          <w:color w:val="auto"/>
          <w:sz w:val="22"/>
          <w:szCs w:val="22"/>
        </w:rPr>
      </w:pPr>
      <w:r w:rsidRPr="00645436">
        <w:rPr>
          <w:color w:val="auto"/>
          <w:sz w:val="22"/>
          <w:szCs w:val="22"/>
        </w:rPr>
        <w:t>Configured NGINX servers to efficiently handle web traffic, optimizing settings for performance, security, and resource utilization.</w:t>
      </w:r>
    </w:p>
    <w:p w14:paraId="26399F5A" w14:textId="5E7C453F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>Conducted performance monitoring and optimization of AWS services, including EC2, S3, RDS,</w:t>
      </w:r>
      <w:r w:rsidR="0057700D" w:rsidRPr="00645436">
        <w:rPr>
          <w:rFonts w:ascii="Times New Roman" w:hAnsi="Times New Roman"/>
        </w:rPr>
        <w:t xml:space="preserve"> Redshift</w:t>
      </w:r>
      <w:r w:rsidRPr="00645436">
        <w:rPr>
          <w:rFonts w:ascii="Times New Roman" w:hAnsi="Times New Roman"/>
        </w:rPr>
        <w:t xml:space="preserve"> Lambda, and others, ensuring optimal resource utilization.</w:t>
      </w:r>
    </w:p>
    <w:p w14:paraId="01308670" w14:textId="214C76AB" w:rsidR="00E45CE2" w:rsidRPr="00645436" w:rsidRDefault="00E45CE2" w:rsidP="00E45CE2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/>
        </w:rPr>
      </w:pPr>
      <w:r w:rsidRPr="00645436">
        <w:rPr>
          <w:rFonts w:ascii="Times New Roman" w:hAnsi="Times New Roman"/>
        </w:rPr>
        <w:t>Collaborated with security teams to implement and adhere to AWS security best practices, including IAM policies, encryption, and VPC configurations.</w:t>
      </w:r>
    </w:p>
    <w:p w14:paraId="1A0B57E9" w14:textId="468BEDD9" w:rsidR="003E4A20" w:rsidRPr="00645436" w:rsidRDefault="003E4A20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>Played a major role in working with business and Application team in setting up infrastructure related to an integrated system that generated reports to FHFA.</w:t>
      </w:r>
    </w:p>
    <w:p w14:paraId="5339A67A" w14:textId="4B278231" w:rsidR="00D07AF9" w:rsidRPr="00645436" w:rsidRDefault="00D07AF9" w:rsidP="003E4A20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>Played a key role in setting up OOR on US east 2 and successfully implemented Disaster Recovery Strategy.</w:t>
      </w:r>
    </w:p>
    <w:p w14:paraId="516810D4" w14:textId="31102184" w:rsidR="00B8546A" w:rsidRPr="00645436" w:rsidRDefault="00E45CE2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 xml:space="preserve">Automated </w:t>
      </w:r>
      <w:r w:rsidR="00092C17" w:rsidRPr="00645436">
        <w:rPr>
          <w:sz w:val="22"/>
          <w:szCs w:val="22"/>
        </w:rPr>
        <w:t>s</w:t>
      </w:r>
      <w:r w:rsidR="00B8546A" w:rsidRPr="00645436">
        <w:rPr>
          <w:sz w:val="22"/>
          <w:szCs w:val="22"/>
        </w:rPr>
        <w:t xml:space="preserve">etting up monitoring on </w:t>
      </w:r>
      <w:r w:rsidR="004D5F2E" w:rsidRPr="00645436">
        <w:rPr>
          <w:sz w:val="22"/>
          <w:szCs w:val="22"/>
        </w:rPr>
        <w:t>server’s</w:t>
      </w:r>
      <w:r w:rsidR="00B8546A" w:rsidRPr="00645436">
        <w:rPr>
          <w:sz w:val="22"/>
          <w:szCs w:val="22"/>
        </w:rPr>
        <w:t xml:space="preserve"> CPU, Memory and Disk Space Utilization using different tools and with Python and Shell scripts.</w:t>
      </w:r>
    </w:p>
    <w:p w14:paraId="4AAFA0D4" w14:textId="2CA2C300" w:rsidR="002A0C9E" w:rsidRPr="00645436" w:rsidRDefault="002A0C9E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  <w:shd w:val="clear" w:color="auto" w:fill="FFFFFF"/>
        </w:rPr>
        <w:t>Skilled in monitoring servers using Cloud watch and using ELK Stack Elasticsearch </w:t>
      </w:r>
    </w:p>
    <w:p w14:paraId="2BF45F65" w14:textId="77777777" w:rsidR="00B8546A" w:rsidRPr="00645436" w:rsidRDefault="00B8546A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 xml:space="preserve">Setting up </w:t>
      </w:r>
      <w:r w:rsidRPr="00645436">
        <w:rPr>
          <w:rStyle w:val="Strong"/>
          <w:b w:val="0"/>
          <w:bCs w:val="0"/>
          <w:sz w:val="22"/>
          <w:szCs w:val="22"/>
        </w:rPr>
        <w:t>SNS Topics, SQS Queues</w:t>
      </w:r>
      <w:r w:rsidRPr="00645436">
        <w:rPr>
          <w:sz w:val="22"/>
          <w:szCs w:val="22"/>
        </w:rPr>
        <w:t xml:space="preserve"> and configuring them for different alerts. </w:t>
      </w:r>
    </w:p>
    <w:p w14:paraId="58FC6C0C" w14:textId="77777777" w:rsidR="00B8546A" w:rsidRPr="00645436" w:rsidRDefault="00B8546A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 xml:space="preserve">Developed </w:t>
      </w:r>
      <w:r w:rsidRPr="00645436">
        <w:rPr>
          <w:rStyle w:val="Strong"/>
          <w:b w:val="0"/>
          <w:bCs w:val="0"/>
          <w:sz w:val="22"/>
          <w:szCs w:val="22"/>
        </w:rPr>
        <w:t>Python</w:t>
      </w:r>
      <w:r w:rsidRPr="00645436">
        <w:rPr>
          <w:sz w:val="22"/>
          <w:szCs w:val="22"/>
        </w:rPr>
        <w:t xml:space="preserve"> scripts to gather information from different </w:t>
      </w:r>
      <w:r w:rsidRPr="00645436">
        <w:rPr>
          <w:rStyle w:val="Strong"/>
          <w:b w:val="0"/>
          <w:bCs w:val="0"/>
          <w:sz w:val="22"/>
          <w:szCs w:val="22"/>
        </w:rPr>
        <w:t xml:space="preserve">AWS services </w:t>
      </w:r>
      <w:r w:rsidRPr="00645436">
        <w:rPr>
          <w:sz w:val="22"/>
          <w:szCs w:val="22"/>
        </w:rPr>
        <w:t>like</w:t>
      </w:r>
      <w:r w:rsidRPr="00645436">
        <w:rPr>
          <w:rStyle w:val="Strong"/>
          <w:b w:val="0"/>
          <w:bCs w:val="0"/>
          <w:sz w:val="22"/>
          <w:szCs w:val="22"/>
        </w:rPr>
        <w:t xml:space="preserve"> EMR, EC2 etc., </w:t>
      </w:r>
      <w:r w:rsidRPr="00645436">
        <w:rPr>
          <w:sz w:val="22"/>
          <w:szCs w:val="22"/>
        </w:rPr>
        <w:t>using</w:t>
      </w:r>
      <w:r w:rsidRPr="00645436">
        <w:rPr>
          <w:rStyle w:val="Strong"/>
          <w:b w:val="0"/>
          <w:bCs w:val="0"/>
          <w:sz w:val="22"/>
          <w:szCs w:val="22"/>
        </w:rPr>
        <w:t xml:space="preserve"> AWS CLI</w:t>
      </w:r>
      <w:r w:rsidRPr="00645436">
        <w:rPr>
          <w:sz w:val="22"/>
          <w:szCs w:val="22"/>
        </w:rPr>
        <w:t xml:space="preserve"> for metrics and used </w:t>
      </w:r>
      <w:r w:rsidRPr="00645436">
        <w:rPr>
          <w:rStyle w:val="Strong"/>
          <w:b w:val="0"/>
          <w:bCs w:val="0"/>
          <w:sz w:val="22"/>
          <w:szCs w:val="22"/>
        </w:rPr>
        <w:t xml:space="preserve">Pandas </w:t>
      </w:r>
      <w:r w:rsidRPr="00645436">
        <w:rPr>
          <w:sz w:val="22"/>
          <w:szCs w:val="22"/>
        </w:rPr>
        <w:t xml:space="preserve">for analyzing the collected information. </w:t>
      </w:r>
    </w:p>
    <w:p w14:paraId="66C9F7B3" w14:textId="14F5DC6E" w:rsidR="00B8546A" w:rsidRPr="00645436" w:rsidRDefault="00B8546A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 xml:space="preserve">Developed health checks using </w:t>
      </w:r>
      <w:r w:rsidRPr="00645436">
        <w:rPr>
          <w:rStyle w:val="Strong"/>
          <w:b w:val="0"/>
          <w:bCs w:val="0"/>
          <w:sz w:val="22"/>
          <w:szCs w:val="22"/>
        </w:rPr>
        <w:t>PythonBoto3</w:t>
      </w:r>
      <w:r w:rsidRPr="00645436">
        <w:rPr>
          <w:sz w:val="22"/>
          <w:szCs w:val="22"/>
        </w:rPr>
        <w:t xml:space="preserve"> and </w:t>
      </w:r>
      <w:r w:rsidRPr="00645436">
        <w:rPr>
          <w:rStyle w:val="Strong"/>
          <w:b w:val="0"/>
          <w:bCs w:val="0"/>
          <w:sz w:val="22"/>
          <w:szCs w:val="22"/>
        </w:rPr>
        <w:t>AWS Lambda</w:t>
      </w:r>
      <w:r w:rsidRPr="00645436">
        <w:rPr>
          <w:sz w:val="22"/>
          <w:szCs w:val="22"/>
        </w:rPr>
        <w:t xml:space="preserve"> for doing a shakeout after the environment is provisioned. </w:t>
      </w:r>
    </w:p>
    <w:p w14:paraId="37162853" w14:textId="543BFD34" w:rsidR="007218F9" w:rsidRPr="00645436" w:rsidRDefault="007218F9" w:rsidP="00B8546A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>Developed and maintained Bash scripts for automating routine tasks, resulting in a significant reduction in manual effort and increased operational efficiency</w:t>
      </w:r>
      <w:r w:rsidRPr="00645436">
        <w:rPr>
          <w:rFonts w:ascii="Segoe UI" w:hAnsi="Segoe UI" w:cs="Segoe UI"/>
        </w:rPr>
        <w:t>.</w:t>
      </w:r>
    </w:p>
    <w:p w14:paraId="1C6D9FDD" w14:textId="31247462" w:rsidR="00D06A5D" w:rsidRPr="00645436" w:rsidRDefault="00D06A5D" w:rsidP="00D06A5D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  <w:shd w:val="clear" w:color="auto" w:fill="FFFFFF"/>
        </w:rPr>
        <w:lastRenderedPageBreak/>
        <w:t>Supported development teams by providing SQL statement Tuning and removing load and query performance bottlenecks to RDS and Redshift</w:t>
      </w:r>
    </w:p>
    <w:p w14:paraId="5E9194B6" w14:textId="12030467" w:rsidR="0057700D" w:rsidRPr="00645436" w:rsidRDefault="0057700D" w:rsidP="00D06A5D">
      <w:pPr>
        <w:pStyle w:val="description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>Participated in data modeling and schema design for data warehouses</w:t>
      </w:r>
    </w:p>
    <w:p w14:paraId="715082E2" w14:textId="66E7CBD2" w:rsidR="00D06A5D" w:rsidRPr="00645436" w:rsidRDefault="00D06A5D" w:rsidP="00D06A5D">
      <w:pPr>
        <w:pStyle w:val="ListParagraph"/>
        <w:numPr>
          <w:ilvl w:val="0"/>
          <w:numId w:val="34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645436">
        <w:rPr>
          <w:rFonts w:ascii="Times New Roman" w:hAnsi="Times New Roman" w:cs="Times New Roman"/>
        </w:rPr>
        <w:t>Implemented MongoDB Atlas for managed database services, ensuring efficient scaling and automated backups</w:t>
      </w:r>
    </w:p>
    <w:p w14:paraId="2EB65593" w14:textId="43EA9FDF" w:rsidR="00B8546A" w:rsidRPr="00645436" w:rsidRDefault="00B8546A" w:rsidP="00B8546A">
      <w:pPr>
        <w:pStyle w:val="description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45436">
        <w:rPr>
          <w:sz w:val="22"/>
          <w:szCs w:val="22"/>
        </w:rPr>
        <w:t xml:space="preserve">Documenting all setup information, runbooks, troubleshooting issues and </w:t>
      </w:r>
      <w:r w:rsidRPr="00645436">
        <w:rPr>
          <w:rStyle w:val="Strong"/>
          <w:b w:val="0"/>
          <w:bCs w:val="0"/>
          <w:sz w:val="22"/>
          <w:szCs w:val="22"/>
        </w:rPr>
        <w:t xml:space="preserve">TCP (Technical Contingency Planning) documents </w:t>
      </w:r>
      <w:r w:rsidRPr="00645436">
        <w:rPr>
          <w:sz w:val="22"/>
          <w:szCs w:val="22"/>
        </w:rPr>
        <w:t xml:space="preserve">using </w:t>
      </w:r>
      <w:r w:rsidRPr="00645436">
        <w:rPr>
          <w:rStyle w:val="Strong"/>
          <w:b w:val="0"/>
          <w:bCs w:val="0"/>
          <w:sz w:val="22"/>
          <w:szCs w:val="22"/>
        </w:rPr>
        <w:t>SharePoint, Confluence and Planit</w:t>
      </w:r>
      <w:r w:rsidRPr="00645436">
        <w:rPr>
          <w:sz w:val="22"/>
          <w:szCs w:val="22"/>
        </w:rPr>
        <w:t>.</w:t>
      </w:r>
    </w:p>
    <w:p w14:paraId="393AB4C7" w14:textId="3B0E3C4C" w:rsidR="00B8546A" w:rsidRPr="00645436" w:rsidRDefault="00247251" w:rsidP="009310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645436">
        <w:rPr>
          <w:rFonts w:ascii="Times New Roman" w:hAnsi="Times New Roman" w:cs="Times New Roman"/>
        </w:rPr>
        <w:t>Excellent communication and teamwork skills, with a track record of collaborating with cross-functional teams to achieve common goals.</w:t>
      </w:r>
    </w:p>
    <w:p w14:paraId="498D338B" w14:textId="77777777" w:rsidR="007643EE" w:rsidRPr="00917432" w:rsidRDefault="007643EE" w:rsidP="007643EE">
      <w:pPr>
        <w:pStyle w:val="NoSpacing1"/>
        <w:jc w:val="both"/>
        <w:rPr>
          <w:rStyle w:val="SubtleEmphasis1"/>
          <w:rFonts w:ascii="Times New Roman" w:hAnsi="Times New Roman"/>
          <w:bCs/>
          <w:i w:val="0"/>
        </w:rPr>
      </w:pPr>
    </w:p>
    <w:p w14:paraId="48FF2CB8" w14:textId="0F7490A7" w:rsidR="007643EE" w:rsidRPr="00917432" w:rsidRDefault="00A1754D" w:rsidP="007643EE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</w:rPr>
      </w:pPr>
      <w:r w:rsidRPr="00917432">
        <w:rPr>
          <w:rStyle w:val="SubtleEmphasis1"/>
          <w:rFonts w:ascii="Times New Roman" w:hAnsi="Times New Roman"/>
          <w:b/>
          <w:bCs/>
          <w:i w:val="0"/>
        </w:rPr>
        <w:t>AT&amp;T</w:t>
      </w:r>
      <w:r w:rsidR="007643EE" w:rsidRPr="00917432">
        <w:rPr>
          <w:rStyle w:val="SubtleEmphasis1"/>
          <w:rFonts w:ascii="Times New Roman" w:hAnsi="Times New Roman"/>
          <w:b/>
          <w:bCs/>
          <w:i w:val="0"/>
        </w:rPr>
        <w:tab/>
      </w:r>
      <w:r w:rsidR="007643EE" w:rsidRPr="00917432">
        <w:rPr>
          <w:rStyle w:val="SubtleEmphasis1"/>
          <w:rFonts w:ascii="Times New Roman" w:hAnsi="Times New Roman"/>
          <w:b/>
          <w:bCs/>
          <w:i w:val="0"/>
        </w:rPr>
        <w:tab/>
      </w:r>
      <w:r w:rsidR="000454A8" w:rsidRPr="00917432">
        <w:rPr>
          <w:rStyle w:val="SubtleEmphasis1"/>
          <w:rFonts w:ascii="Times New Roman" w:hAnsi="Times New Roman"/>
          <w:b/>
          <w:bCs/>
          <w:i w:val="0"/>
        </w:rPr>
        <w:t xml:space="preserve">                                                                                            </w:t>
      </w:r>
      <w:r w:rsidR="00C4091F" w:rsidRPr="00917432">
        <w:rPr>
          <w:rStyle w:val="SubtleEmphasis1"/>
          <w:rFonts w:ascii="Times New Roman" w:hAnsi="Times New Roman"/>
          <w:b/>
          <w:bCs/>
          <w:i w:val="0"/>
        </w:rPr>
        <w:t xml:space="preserve">             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             </w:t>
      </w:r>
      <w:r w:rsidR="00C4091F" w:rsidRPr="00917432">
        <w:rPr>
          <w:rStyle w:val="SubtleEmphasis1"/>
          <w:rFonts w:ascii="Times New Roman" w:hAnsi="Times New Roman"/>
          <w:b/>
          <w:bCs/>
          <w:i w:val="0"/>
        </w:rPr>
        <w:t xml:space="preserve"> 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     </w:t>
      </w:r>
      <w:r w:rsidR="00C4091F" w:rsidRPr="00917432">
        <w:rPr>
          <w:rStyle w:val="SubtleEmphasis1"/>
          <w:rFonts w:ascii="Times New Roman" w:hAnsi="Times New Roman"/>
          <w:b/>
          <w:bCs/>
          <w:i w:val="0"/>
        </w:rPr>
        <w:t xml:space="preserve"> [Jun 15</w:t>
      </w:r>
      <w:r w:rsidR="000454A8" w:rsidRPr="00917432">
        <w:rPr>
          <w:rStyle w:val="SubtleEmphasis1"/>
          <w:rFonts w:ascii="Times New Roman" w:hAnsi="Times New Roman"/>
          <w:b/>
          <w:bCs/>
          <w:i w:val="0"/>
        </w:rPr>
        <w:t xml:space="preserve"> – June</w:t>
      </w:r>
      <w:r w:rsidR="004B4DD5" w:rsidRPr="00917432">
        <w:rPr>
          <w:rStyle w:val="SubtleEmphasis1"/>
          <w:rFonts w:ascii="Times New Roman" w:hAnsi="Times New Roman"/>
          <w:b/>
          <w:bCs/>
          <w:i w:val="0"/>
        </w:rPr>
        <w:t xml:space="preserve"> 16</w:t>
      </w:r>
      <w:r w:rsidR="007643EE" w:rsidRPr="00917432">
        <w:rPr>
          <w:rStyle w:val="SubtleEmphasis1"/>
          <w:rFonts w:ascii="Times New Roman" w:hAnsi="Times New Roman"/>
          <w:b/>
          <w:bCs/>
          <w:i w:val="0"/>
        </w:rPr>
        <w:t>]</w:t>
      </w:r>
    </w:p>
    <w:p w14:paraId="006364CA" w14:textId="0F105E5C" w:rsidR="007643EE" w:rsidRPr="00917432" w:rsidRDefault="00A1754D" w:rsidP="007643EE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</w:rPr>
      </w:pPr>
      <w:r w:rsidRPr="00917432">
        <w:rPr>
          <w:rStyle w:val="SubtleEmphasis1"/>
          <w:rFonts w:ascii="Times New Roman" w:hAnsi="Times New Roman"/>
          <w:b/>
          <w:bCs/>
          <w:i w:val="0"/>
        </w:rPr>
        <w:t>Oakton VA</w:t>
      </w:r>
      <w:r w:rsidR="007643EE" w:rsidRPr="00917432">
        <w:rPr>
          <w:rStyle w:val="SubtleEmphasis1"/>
          <w:rFonts w:ascii="Times New Roman" w:hAnsi="Times New Roman"/>
          <w:b/>
          <w:bCs/>
          <w:i w:val="0"/>
        </w:rPr>
        <w:tab/>
      </w:r>
    </w:p>
    <w:p w14:paraId="001E59FA" w14:textId="2373A3F8" w:rsidR="007643EE" w:rsidRPr="00917432" w:rsidRDefault="00956A3A" w:rsidP="007643EE">
      <w:pPr>
        <w:rPr>
          <w:rStyle w:val="SubtleEmphasis1"/>
          <w:rFonts w:ascii="Times New Roman" w:hAnsi="Times New Roman"/>
          <w:b/>
          <w:bCs/>
          <w:i w:val="0"/>
        </w:rPr>
      </w:pPr>
      <w:r>
        <w:rPr>
          <w:rStyle w:val="SubtleEmphasis1"/>
          <w:rFonts w:ascii="Times New Roman" w:hAnsi="Times New Roman"/>
          <w:b/>
          <w:bCs/>
          <w:i w:val="0"/>
        </w:rPr>
        <w:t>Sr</w:t>
      </w:r>
      <w:r w:rsidR="009B5904">
        <w:rPr>
          <w:rStyle w:val="SubtleEmphasis1"/>
          <w:rFonts w:ascii="Times New Roman" w:hAnsi="Times New Roman"/>
          <w:b/>
          <w:bCs/>
          <w:i w:val="0"/>
        </w:rPr>
        <w:t xml:space="preserve"> </w:t>
      </w:r>
      <w:proofErr w:type="spellStart"/>
      <w:r w:rsidR="00A1754D" w:rsidRPr="00917432">
        <w:rPr>
          <w:rStyle w:val="SubtleEmphasis1"/>
          <w:rFonts w:ascii="Times New Roman" w:hAnsi="Times New Roman"/>
          <w:b/>
          <w:bCs/>
          <w:i w:val="0"/>
        </w:rPr>
        <w:t>Devops</w:t>
      </w:r>
      <w:proofErr w:type="spellEnd"/>
      <w:r w:rsidR="00A1754D" w:rsidRPr="00917432">
        <w:rPr>
          <w:rStyle w:val="SubtleEmphasis1"/>
          <w:rFonts w:ascii="Times New Roman" w:hAnsi="Times New Roman"/>
          <w:b/>
          <w:bCs/>
          <w:i w:val="0"/>
        </w:rPr>
        <w:t xml:space="preserve"> Engineer</w:t>
      </w:r>
    </w:p>
    <w:p w14:paraId="276E6EF7" w14:textId="77777777" w:rsidR="007643EE" w:rsidRPr="00917432" w:rsidRDefault="007643EE" w:rsidP="007643EE">
      <w:pPr>
        <w:rPr>
          <w:rFonts w:ascii="Times New Roman" w:hAnsi="Times New Roman"/>
          <w:bCs/>
          <w:iCs/>
        </w:rPr>
      </w:pPr>
      <w:r w:rsidRPr="00917432">
        <w:rPr>
          <w:rStyle w:val="SubtleEmphasis1"/>
          <w:rFonts w:ascii="Times New Roman" w:hAnsi="Times New Roman"/>
          <w:bCs/>
          <w:i w:val="0"/>
        </w:rPr>
        <w:t xml:space="preserve">Responsibilities: </w:t>
      </w:r>
    </w:p>
    <w:p w14:paraId="44DE925A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Primary responsibilities include Build and Deployment of the Informatica applications into different environments like Dev, INT and QA.</w:t>
      </w:r>
    </w:p>
    <w:p w14:paraId="29A1701F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Style w:val="apple-converted-space"/>
          <w:rFonts w:ascii="Times New Roman" w:hAnsi="Times New Roman"/>
        </w:rPr>
        <w:t>Working with technologies and platforms including Informatica, Tibco, Jenkins, Subversion, Git, Oracle, UNIX/Linux, VM Ware, Docker, Vagrant, Ansible, Puppet, AWS, across the Financial Production Environment</w:t>
      </w:r>
    </w:p>
    <w:p w14:paraId="31571E8B" w14:textId="77777777" w:rsidR="00A1754D" w:rsidRPr="00917432" w:rsidRDefault="00A1754D" w:rsidP="00A175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917432">
        <w:rPr>
          <w:sz w:val="22"/>
          <w:szCs w:val="22"/>
        </w:rPr>
        <w:t>Maintain and enhance current build procedures for all software development projects. </w:t>
      </w:r>
    </w:p>
    <w:p w14:paraId="763B86B2" w14:textId="77777777" w:rsidR="00A1754D" w:rsidRPr="00917432" w:rsidRDefault="00A1754D" w:rsidP="00A175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917432">
        <w:rPr>
          <w:sz w:val="22"/>
          <w:szCs w:val="22"/>
        </w:rPr>
        <w:t>Branching and merging of the code base in CVS. </w:t>
      </w:r>
    </w:p>
    <w:p w14:paraId="64AB5073" w14:textId="46FB9161" w:rsidR="00A1754D" w:rsidRPr="00917432" w:rsidRDefault="00A1754D" w:rsidP="00A175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917432">
        <w:rPr>
          <w:sz w:val="22"/>
          <w:szCs w:val="22"/>
        </w:rPr>
        <w:t xml:space="preserve">Create Chef Automation tools and </w:t>
      </w:r>
      <w:r w:rsidR="004D5F2E" w:rsidRPr="00917432">
        <w:rPr>
          <w:sz w:val="22"/>
          <w:szCs w:val="22"/>
        </w:rPr>
        <w:t>builds and</w:t>
      </w:r>
      <w:r w:rsidRPr="00917432">
        <w:rPr>
          <w:sz w:val="22"/>
          <w:szCs w:val="22"/>
        </w:rPr>
        <w:t xml:space="preserve"> do an overall process improvement to any manual processes. </w:t>
      </w:r>
    </w:p>
    <w:p w14:paraId="1B3A3A4D" w14:textId="77777777" w:rsidR="00A1754D" w:rsidRPr="00917432" w:rsidRDefault="00A1754D" w:rsidP="00A175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sz w:val="22"/>
          <w:szCs w:val="22"/>
        </w:rPr>
      </w:pPr>
      <w:r w:rsidRPr="00917432">
        <w:rPr>
          <w:sz w:val="22"/>
          <w:szCs w:val="22"/>
        </w:rPr>
        <w:t>Performed unit tests and debugging Python applications reviewing and enhancing existing code, fix bugs and create system documentation.</w:t>
      </w:r>
    </w:p>
    <w:p w14:paraId="23DB4C61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Installed Jenkins on a Linux machine and created a master and slave configuration through a build farm for implementation of multiple parallel builds.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2F0DE5C1" w14:textId="77777777" w:rsidR="00A1754D" w:rsidRPr="00917432" w:rsidRDefault="00A1754D" w:rsidP="00A1754D">
      <w:pPr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917432">
        <w:rPr>
          <w:rFonts w:ascii="Times New Roman" w:hAnsi="Times New Roman"/>
        </w:rPr>
        <w:t xml:space="preserve">Develop and implement an automated Linux infrastructure using Ansible, </w:t>
      </w:r>
      <w:r w:rsidRPr="00917432">
        <w:rPr>
          <w:rFonts w:ascii="Times New Roman" w:hAnsi="Times New Roman"/>
          <w:shd w:val="clear" w:color="auto" w:fill="FFFFFF"/>
        </w:rPr>
        <w:t xml:space="preserve">Wrote Ansible Playbooks or installing and managing java versions, </w:t>
      </w:r>
      <w:r w:rsidRPr="00917432">
        <w:rPr>
          <w:rFonts w:ascii="Times New Roman" w:hAnsi="Times New Roman"/>
        </w:rPr>
        <w:t>wrote a Python plugin for collected to write metrics to state.</w:t>
      </w:r>
    </w:p>
    <w:p w14:paraId="4333DFA6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</w:rPr>
        <w:t>Generated scripts in Perl &amp; Bash Shell for build activities in QA, Staging and Production environments</w:t>
      </w:r>
    </w:p>
    <w:p w14:paraId="3817C889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Style w:val="apple-converted-space"/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Carried out deployments and builds on various environments using Puppet continuous integration tool.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0374F276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</w:rPr>
        <w:t>Responsible for applying the Corporation’s Software Configuration Management processes to projects, setting up and maintaining GIT/</w:t>
      </w:r>
      <w:proofErr w:type="spellStart"/>
      <w:r w:rsidRPr="00917432">
        <w:rPr>
          <w:rFonts w:ascii="Times New Roman" w:hAnsi="Times New Roman"/>
        </w:rPr>
        <w:t>GITHub</w:t>
      </w:r>
      <w:proofErr w:type="spellEnd"/>
      <w:r w:rsidRPr="00917432">
        <w:rPr>
          <w:rFonts w:ascii="Times New Roman" w:hAnsi="Times New Roman"/>
        </w:rPr>
        <w:t xml:space="preserve"> infrastructure and supporting a continuous delivery model by automating software build and package migration processes.</w:t>
      </w:r>
    </w:p>
    <w:p w14:paraId="38863F4E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  <w:shd w:val="clear" w:color="auto" w:fill="FFFFFF"/>
        </w:rPr>
      </w:pPr>
      <w:r w:rsidRPr="00917432">
        <w:rPr>
          <w:rFonts w:ascii="Times New Roman" w:hAnsi="Times New Roman"/>
          <w:shd w:val="clear" w:color="auto" w:fill="FFFFFF"/>
        </w:rPr>
        <w:t>Created and automated platform environment setup using Ansible Modules.</w:t>
      </w:r>
    </w:p>
    <w:p w14:paraId="11377425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Style w:val="apple-converted-space"/>
          <w:rFonts w:ascii="Times New Roman" w:hAnsi="Times New Roman"/>
          <w:shd w:val="clear" w:color="auto" w:fill="FFFFFF"/>
        </w:rPr>
      </w:pPr>
      <w:r w:rsidRPr="00917432">
        <w:rPr>
          <w:rFonts w:ascii="Times New Roman" w:hAnsi="Times New Roman"/>
          <w:shd w:val="clear" w:color="auto" w:fill="FFFFFF"/>
        </w:rPr>
        <w:t>Able to create scripts for system administration and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 xml:space="preserve"> AWS </w:t>
      </w:r>
      <w:r w:rsidRPr="00917432">
        <w:rPr>
          <w:rFonts w:ascii="Times New Roman" w:hAnsi="Times New Roman"/>
          <w:shd w:val="clear" w:color="auto" w:fill="FFFFFF"/>
        </w:rPr>
        <w:t>using languages such as BASH and Python.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176F7CFF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Coordinate/assist developers with establishing and applying appropriate branching, labelling / naming conventions using GIT source control.</w:t>
      </w:r>
    </w:p>
    <w:p w14:paraId="2B1AF60A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 xml:space="preserve">Installed ansible playbook to install Kafka &amp; zookeeper. </w:t>
      </w:r>
    </w:p>
    <w:p w14:paraId="445DA856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 xml:space="preserve">Installed zookeeper and </w:t>
      </w:r>
      <w:proofErr w:type="spellStart"/>
      <w:r w:rsidRPr="00917432">
        <w:rPr>
          <w:rFonts w:ascii="Times New Roman" w:hAnsi="Times New Roman"/>
          <w:shd w:val="clear" w:color="auto" w:fill="FFFFFF"/>
        </w:rPr>
        <w:t>kafka</w:t>
      </w:r>
      <w:proofErr w:type="spellEnd"/>
      <w:r w:rsidRPr="00917432">
        <w:rPr>
          <w:rFonts w:ascii="Times New Roman" w:hAnsi="Times New Roman"/>
          <w:shd w:val="clear" w:color="auto" w:fill="FFFFFF"/>
        </w:rPr>
        <w:t xml:space="preserve"> on single node and multiple brokers, creating Kafka topics and sending messages to all the brokers. </w:t>
      </w:r>
    </w:p>
    <w:p w14:paraId="580FC8C0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Style w:val="apple-converted-space"/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Branches creation in Subversion (SVN) to implement the parallel development process.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709561F6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  <w:shd w:val="clear" w:color="auto" w:fill="FFFFFF"/>
        </w:rPr>
      </w:pPr>
      <w:r w:rsidRPr="00917432">
        <w:rPr>
          <w:rFonts w:ascii="Times New Roman" w:hAnsi="Times New Roman"/>
          <w:shd w:val="clear" w:color="auto" w:fill="FFFFFF"/>
        </w:rPr>
        <w:t>Merged release branches to the trunk after the production release and resolved the conflicts raised during the merge in both Subversion</w:t>
      </w:r>
      <w:r w:rsidRPr="00917432">
        <w:rPr>
          <w:rFonts w:ascii="Times New Roman" w:hAnsi="Times New Roman"/>
        </w:rPr>
        <w:t> </w:t>
      </w:r>
      <w:r w:rsidRPr="00917432">
        <w:rPr>
          <w:rFonts w:ascii="Times New Roman" w:hAnsi="Times New Roman"/>
          <w:shd w:val="clear" w:color="auto" w:fill="FFFFFF"/>
        </w:rPr>
        <w:t>Proposed branching strategies &amp; implemented it.</w:t>
      </w:r>
    </w:p>
    <w:p w14:paraId="2DDC1002" w14:textId="7C1F05A3" w:rsidR="00A1754D" w:rsidRPr="00754285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  <w:shd w:val="clear" w:color="auto" w:fill="FFFFFF"/>
        </w:rPr>
      </w:pPr>
      <w:r w:rsidRPr="00917432">
        <w:rPr>
          <w:rFonts w:ascii="Times New Roman" w:hAnsi="Times New Roman"/>
          <w:shd w:val="clear" w:color="auto" w:fill="FFFFFF"/>
        </w:rPr>
        <w:t>Management of Users and Groups in Subversion (SVN) and troubleshoot client spec issues and user issues. Use of the ticketing tool JIRA.</w:t>
      </w:r>
      <w:r w:rsidRPr="00917432">
        <w:rPr>
          <w:rFonts w:ascii="Times New Roman" w:hAnsi="Times New Roman"/>
        </w:rPr>
        <w:t> </w:t>
      </w:r>
    </w:p>
    <w:p w14:paraId="694BC8A7" w14:textId="77777777" w:rsidR="00754285" w:rsidRPr="00754285" w:rsidRDefault="00754285" w:rsidP="00754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4285">
        <w:rPr>
          <w:rFonts w:ascii="Times New Roman" w:eastAsia="Times New Roman" w:hAnsi="Times New Roman"/>
        </w:rPr>
        <w:t>Managed SVN repositories for branching, merging and tagging and developing Shell/Groovy Scripts for automation purpose.</w:t>
      </w:r>
    </w:p>
    <w:p w14:paraId="4D282A69" w14:textId="4D64CAEB" w:rsidR="00754285" w:rsidRPr="00754285" w:rsidRDefault="00754285" w:rsidP="00754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4285">
        <w:rPr>
          <w:rFonts w:ascii="Times New Roman" w:eastAsia="Times New Roman" w:hAnsi="Times New Roman"/>
        </w:rPr>
        <w:t>Creating scripts in DSL Groovy which integrate with Jenkins for Automation to create seed jobs.</w:t>
      </w:r>
    </w:p>
    <w:p w14:paraId="6E5ED718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Automation of deployment and server bounce process by creating scripts using WebLogic Scripting Tool (WLST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).</w:t>
      </w:r>
    </w:p>
    <w:p w14:paraId="476EA0AA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t>Deployment of build artifacts like wars and ears into a WebLogic app server by integrating the WLST scripts to Shell Scripts.</w:t>
      </w:r>
      <w:r w:rsidRPr="00917432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7A1677CA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  <w:shd w:val="clear" w:color="auto" w:fill="FFFFFF"/>
        </w:rPr>
      </w:pPr>
      <w:r w:rsidRPr="00917432">
        <w:rPr>
          <w:rFonts w:ascii="Times New Roman" w:hAnsi="Times New Roman"/>
          <w:shd w:val="clear" w:color="auto" w:fill="FFFFFF"/>
        </w:rPr>
        <w:t>Maintained all the Linux environments for deployments and Implemented Configuration Management, Change Management policies and procedures.</w:t>
      </w:r>
      <w:r w:rsidRPr="00917432">
        <w:rPr>
          <w:rFonts w:ascii="Times New Roman" w:hAnsi="Times New Roman"/>
        </w:rPr>
        <w:t> </w:t>
      </w:r>
    </w:p>
    <w:p w14:paraId="4AFE7F03" w14:textId="77777777" w:rsidR="00A1754D" w:rsidRPr="00917432" w:rsidRDefault="00A1754D" w:rsidP="00A1754D">
      <w:pPr>
        <w:pStyle w:val="NoSpacing1"/>
        <w:numPr>
          <w:ilvl w:val="0"/>
          <w:numId w:val="27"/>
        </w:numPr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  <w:shd w:val="clear" w:color="auto" w:fill="FFFFFF"/>
        </w:rPr>
        <w:lastRenderedPageBreak/>
        <w:t>Directed the Release Management Calls to synchronize with the Developers, Testers and DBA teams for successful Release.</w:t>
      </w:r>
    </w:p>
    <w:p w14:paraId="338CC13D" w14:textId="77777777" w:rsidR="007643EE" w:rsidRPr="00917432" w:rsidRDefault="007643EE" w:rsidP="007643EE">
      <w:pPr>
        <w:pStyle w:val="NoSpacing1"/>
        <w:jc w:val="both"/>
        <w:rPr>
          <w:rFonts w:ascii="Times New Roman" w:hAnsi="Times New Roman"/>
        </w:rPr>
      </w:pPr>
    </w:p>
    <w:p w14:paraId="4924DFF9" w14:textId="77777777" w:rsidR="006E7D25" w:rsidRDefault="006E7D25" w:rsidP="00D45295">
      <w:pPr>
        <w:pStyle w:val="NoSpacing1"/>
        <w:jc w:val="both"/>
        <w:rPr>
          <w:rFonts w:ascii="Times New Roman" w:hAnsi="Times New Roman"/>
          <w:b/>
          <w:bCs/>
          <w:color w:val="000000"/>
        </w:rPr>
      </w:pPr>
    </w:p>
    <w:p w14:paraId="286C9096" w14:textId="77777777" w:rsidR="00E45CE2" w:rsidRDefault="00E45CE2" w:rsidP="00D45295">
      <w:pPr>
        <w:pStyle w:val="NoSpacing1"/>
        <w:jc w:val="both"/>
        <w:rPr>
          <w:rFonts w:ascii="Times New Roman" w:hAnsi="Times New Roman"/>
          <w:b/>
          <w:bCs/>
          <w:color w:val="000000"/>
        </w:rPr>
      </w:pPr>
    </w:p>
    <w:p w14:paraId="39DE0306" w14:textId="56B2E79F" w:rsidR="00D45295" w:rsidRPr="00917432" w:rsidRDefault="004B4DD5" w:rsidP="00D45295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</w:rPr>
      </w:pPr>
      <w:r w:rsidRPr="00917432">
        <w:rPr>
          <w:rFonts w:ascii="Times New Roman" w:hAnsi="Times New Roman"/>
          <w:b/>
          <w:bCs/>
          <w:color w:val="000000"/>
        </w:rPr>
        <w:t xml:space="preserve">Alliance </w:t>
      </w:r>
      <w:proofErr w:type="spellStart"/>
      <w:r w:rsidRPr="00917432">
        <w:rPr>
          <w:rFonts w:ascii="Times New Roman" w:hAnsi="Times New Roman"/>
          <w:b/>
          <w:bCs/>
          <w:color w:val="000000"/>
        </w:rPr>
        <w:t>Prosys</w:t>
      </w:r>
      <w:proofErr w:type="spellEnd"/>
      <w:r w:rsidR="00D45295" w:rsidRPr="00917432">
        <w:rPr>
          <w:rFonts w:ascii="Times New Roman" w:hAnsi="Times New Roman"/>
          <w:b/>
          <w:bCs/>
          <w:color w:val="000000"/>
        </w:rPr>
        <w:t xml:space="preserve">                       </w:t>
      </w:r>
      <w:r w:rsidR="00D45295" w:rsidRPr="00917432">
        <w:rPr>
          <w:rStyle w:val="SubtleEmphasis1"/>
          <w:rFonts w:ascii="Times New Roman" w:hAnsi="Times New Roman"/>
          <w:b/>
          <w:bCs/>
          <w:i w:val="0"/>
        </w:rPr>
        <w:tab/>
      </w:r>
      <w:r w:rsidR="00D45295" w:rsidRPr="00917432">
        <w:rPr>
          <w:rStyle w:val="SubtleEmphasis1"/>
          <w:rFonts w:ascii="Times New Roman" w:hAnsi="Times New Roman"/>
          <w:b/>
          <w:bCs/>
          <w:i w:val="0"/>
        </w:rPr>
        <w:tab/>
        <w:t xml:space="preserve">                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                                       </w:t>
      </w:r>
      <w:r w:rsidR="00D164F5">
        <w:rPr>
          <w:rStyle w:val="SubtleEmphasis1"/>
          <w:rFonts w:ascii="Times New Roman" w:hAnsi="Times New Roman"/>
          <w:b/>
          <w:bCs/>
          <w:i w:val="0"/>
        </w:rPr>
        <w:t xml:space="preserve">                                   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[June 1</w:t>
      </w:r>
      <w:r w:rsidR="00A1754D" w:rsidRPr="00917432">
        <w:rPr>
          <w:rStyle w:val="SubtleEmphasis1"/>
          <w:rFonts w:ascii="Times New Roman" w:hAnsi="Times New Roman"/>
          <w:b/>
          <w:bCs/>
          <w:i w:val="0"/>
        </w:rPr>
        <w:t>2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– </w:t>
      </w:r>
      <w:r w:rsidR="00A1754D" w:rsidRPr="00917432">
        <w:rPr>
          <w:rStyle w:val="SubtleEmphasis1"/>
          <w:rFonts w:ascii="Times New Roman" w:hAnsi="Times New Roman"/>
          <w:b/>
          <w:bCs/>
          <w:i w:val="0"/>
        </w:rPr>
        <w:t>Oct</w:t>
      </w:r>
      <w:r w:rsidRPr="00917432">
        <w:rPr>
          <w:rStyle w:val="SubtleEmphasis1"/>
          <w:rFonts w:ascii="Times New Roman" w:hAnsi="Times New Roman"/>
          <w:b/>
          <w:bCs/>
          <w:i w:val="0"/>
        </w:rPr>
        <w:t xml:space="preserve"> 1</w:t>
      </w:r>
      <w:r w:rsidR="00A1754D" w:rsidRPr="00917432">
        <w:rPr>
          <w:rStyle w:val="SubtleEmphasis1"/>
          <w:rFonts w:ascii="Times New Roman" w:hAnsi="Times New Roman"/>
          <w:b/>
          <w:bCs/>
          <w:i w:val="0"/>
        </w:rPr>
        <w:t>4</w:t>
      </w:r>
      <w:r w:rsidR="00D45295" w:rsidRPr="00917432">
        <w:rPr>
          <w:rStyle w:val="SubtleEmphasis1"/>
          <w:rFonts w:ascii="Times New Roman" w:hAnsi="Times New Roman"/>
          <w:b/>
          <w:bCs/>
          <w:i w:val="0"/>
        </w:rPr>
        <w:t>]</w:t>
      </w:r>
    </w:p>
    <w:p w14:paraId="1526CA0F" w14:textId="3D6DBB3A" w:rsidR="00D45295" w:rsidRPr="00917432" w:rsidRDefault="00A15EFF" w:rsidP="00D45295">
      <w:pPr>
        <w:pStyle w:val="NoSpacing1"/>
        <w:jc w:val="both"/>
        <w:rPr>
          <w:rStyle w:val="SubtleEmphasis1"/>
          <w:rFonts w:ascii="Times New Roman" w:hAnsi="Times New Roman"/>
          <w:b/>
          <w:bCs/>
          <w:i w:val="0"/>
        </w:rPr>
      </w:pPr>
      <w:r>
        <w:rPr>
          <w:rFonts w:ascii="Times New Roman" w:hAnsi="Times New Roman"/>
          <w:b/>
          <w:bCs/>
          <w:color w:val="000000"/>
        </w:rPr>
        <w:t>Hyderabad</w:t>
      </w:r>
      <w:r w:rsidR="00D45295" w:rsidRPr="00917432">
        <w:rPr>
          <w:rFonts w:ascii="Times New Roman" w:hAnsi="Times New Roman"/>
          <w:b/>
          <w:bCs/>
          <w:color w:val="000000"/>
        </w:rPr>
        <w:t>, India</w:t>
      </w:r>
      <w:r w:rsidR="00D45295" w:rsidRPr="00917432">
        <w:rPr>
          <w:rStyle w:val="SubtleEmphasis1"/>
          <w:rFonts w:ascii="Times New Roman" w:hAnsi="Times New Roman"/>
          <w:b/>
          <w:bCs/>
          <w:i w:val="0"/>
        </w:rPr>
        <w:tab/>
      </w:r>
    </w:p>
    <w:p w14:paraId="0C2262DD" w14:textId="7EBB7325" w:rsidR="00D45295" w:rsidRPr="00917432" w:rsidRDefault="009B5904" w:rsidP="00D45295">
      <w:pPr>
        <w:jc w:val="both"/>
        <w:rPr>
          <w:rFonts w:ascii="Times New Roman" w:hAnsi="Times New Roman"/>
          <w:b/>
          <w:u w:val="single"/>
        </w:rPr>
      </w:pPr>
      <w:r>
        <w:rPr>
          <w:rStyle w:val="SubtleEmphasis1"/>
          <w:rFonts w:ascii="Times New Roman" w:hAnsi="Times New Roman"/>
          <w:b/>
          <w:bCs/>
          <w:i w:val="0"/>
        </w:rPr>
        <w:t xml:space="preserve">Sr </w:t>
      </w:r>
      <w:r w:rsidR="00D45295" w:rsidRPr="00917432">
        <w:rPr>
          <w:rStyle w:val="SubtleEmphasis1"/>
          <w:rFonts w:ascii="Times New Roman" w:hAnsi="Times New Roman"/>
          <w:b/>
          <w:bCs/>
          <w:i w:val="0"/>
        </w:rPr>
        <w:t>Linux A</w:t>
      </w:r>
      <w:r w:rsidR="00D45295" w:rsidRPr="00917432">
        <w:rPr>
          <w:rFonts w:ascii="Times New Roman" w:hAnsi="Times New Roman"/>
          <w:b/>
          <w:bCs/>
        </w:rPr>
        <w:t>dmin</w:t>
      </w:r>
      <w:r w:rsidR="00D45295" w:rsidRPr="00917432">
        <w:rPr>
          <w:rFonts w:ascii="Times New Roman" w:hAnsi="Times New Roman"/>
          <w:b/>
          <w:u w:val="single"/>
        </w:rPr>
        <w:t>:</w:t>
      </w:r>
    </w:p>
    <w:p w14:paraId="1E3781B8" w14:textId="77777777" w:rsidR="003A5B91" w:rsidRPr="00917432" w:rsidRDefault="00D45295" w:rsidP="00E179FE">
      <w:pPr>
        <w:pStyle w:val="NoSpacing1"/>
        <w:jc w:val="both"/>
        <w:rPr>
          <w:rFonts w:ascii="Times New Roman" w:hAnsi="Times New Roman"/>
        </w:rPr>
      </w:pPr>
      <w:r w:rsidRPr="00917432">
        <w:rPr>
          <w:rFonts w:ascii="Times New Roman" w:hAnsi="Times New Roman"/>
        </w:rPr>
        <w:t xml:space="preserve">Responsibilities </w:t>
      </w:r>
    </w:p>
    <w:p w14:paraId="5278239E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hAnsi="Times New Roman" w:cs="Times New Roman"/>
          <w:bCs/>
        </w:rPr>
        <w:t>Responsible for operations in UNIX and Linux Server Environments.</w:t>
      </w:r>
    </w:p>
    <w:p w14:paraId="65FB51F1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hAnsi="Times New Roman" w:cs="Times New Roman"/>
          <w:bCs/>
        </w:rPr>
        <w:t>Responsible for OS installs, system configuration and upgrades. </w:t>
      </w:r>
    </w:p>
    <w:p w14:paraId="758379D1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hAnsi="Times New Roman" w:cs="Times New Roman"/>
          <w:bCs/>
        </w:rPr>
        <w:t>Perform Linux and UNIX Kernel tuning for web, database and application servers. </w:t>
      </w:r>
    </w:p>
    <w:p w14:paraId="4FE53D03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hAnsi="Times New Roman" w:cs="Times New Roman"/>
          <w:bCs/>
        </w:rPr>
        <w:t>Managed and carried out system maintenance, hardware replacements and upgrades. Performed system patch and software analysis, installs and configuration.</w:t>
      </w:r>
    </w:p>
    <w:p w14:paraId="65D9EB8B" w14:textId="5B10266E" w:rsidR="00D45295" w:rsidRPr="0093105F" w:rsidRDefault="00D45295" w:rsidP="0093105F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hAnsi="Times New Roman" w:cs="Times New Roman"/>
          <w:bCs/>
        </w:rPr>
        <w:t>Installed and Configured RHEL 3/4/5, Solaris 10 on Intel and AMD hardware </w:t>
      </w:r>
    </w:p>
    <w:p w14:paraId="742E1BDE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Installation, Configuration, Up gradation and administration of Sun Solaris, RedHat Linux</w:t>
      </w:r>
    </w:p>
    <w:p w14:paraId="27F014D4" w14:textId="77777777" w:rsidR="00D45295" w:rsidRPr="00917432" w:rsidRDefault="00D45295" w:rsidP="00D452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Theme="minorHAnsi" w:hAnsi="Times New Roman" w:cs="Times New Roman"/>
          <w:color w:val="000000"/>
        </w:rPr>
      </w:pPr>
      <w:r w:rsidRPr="00917432">
        <w:rPr>
          <w:rFonts w:ascii="Times New Roman" w:eastAsiaTheme="minorHAnsi" w:hAnsi="Times New Roman" w:cs="Times New Roman"/>
          <w:color w:val="000000"/>
        </w:rPr>
        <w:t>User account management and support.</w:t>
      </w:r>
    </w:p>
    <w:p w14:paraId="405BC230" w14:textId="77777777" w:rsidR="00D45295" w:rsidRPr="00917432" w:rsidRDefault="00D45295" w:rsidP="00D4529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Theme="minorHAnsi" w:hAnsi="Times New Roman" w:cs="Times New Roman"/>
          <w:color w:val="000000"/>
        </w:rPr>
      </w:pPr>
      <w:r w:rsidRPr="00917432">
        <w:rPr>
          <w:rFonts w:ascii="Times New Roman" w:eastAsiaTheme="minorHAnsi" w:hAnsi="Times New Roman" w:cs="Times New Roman"/>
          <w:color w:val="000000"/>
        </w:rPr>
        <w:t>Jumpstart &amp;Kick-start OS integration, DDNS, DHCP, SMTP, Samba, NFS, FTP, SSH, LDAP integration</w:t>
      </w:r>
    </w:p>
    <w:p w14:paraId="1B35759E" w14:textId="77777777" w:rsidR="00D45295" w:rsidRPr="00917432" w:rsidRDefault="00D45295" w:rsidP="00D45295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 xml:space="preserve">Network traffic control, </w:t>
      </w:r>
      <w:proofErr w:type="spellStart"/>
      <w:r w:rsidRPr="00917432">
        <w:rPr>
          <w:rFonts w:ascii="Times New Roman" w:eastAsiaTheme="minorHAnsi" w:hAnsi="Times New Roman" w:cs="Times New Roman"/>
          <w:color w:val="000000"/>
        </w:rPr>
        <w:t>IPSec</w:t>
      </w:r>
      <w:proofErr w:type="spellEnd"/>
      <w:r w:rsidRPr="00917432">
        <w:rPr>
          <w:rFonts w:ascii="Times New Roman" w:eastAsiaTheme="minorHAnsi" w:hAnsi="Times New Roman" w:cs="Times New Roman"/>
          <w:color w:val="000000"/>
        </w:rPr>
        <w:t>, Quos, VLAN, Proxy, Radius integration on Cisco Hardware via Red Hat Linux Software</w:t>
      </w:r>
    </w:p>
    <w:p w14:paraId="2A8FD39C" w14:textId="0F4AC402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 xml:space="preserve">Managing file systems and disk management using Solstice </w:t>
      </w:r>
      <w:r w:rsidR="0062353E" w:rsidRPr="00917432">
        <w:rPr>
          <w:rFonts w:ascii="Times New Roman" w:eastAsiaTheme="minorHAnsi" w:hAnsi="Times New Roman" w:cs="Times New Roman"/>
          <w:color w:val="000000"/>
        </w:rPr>
        <w:t>Disk suite</w:t>
      </w:r>
      <w:r w:rsidRPr="00917432">
        <w:rPr>
          <w:rFonts w:ascii="Times New Roman" w:eastAsiaTheme="minorHAnsi" w:hAnsi="Times New Roman" w:cs="Times New Roman"/>
          <w:color w:val="000000"/>
        </w:rPr>
        <w:t>.</w:t>
      </w:r>
    </w:p>
    <w:p w14:paraId="6AB5DA8B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Involved in Installing and configuring of NFS.</w:t>
      </w:r>
    </w:p>
    <w:p w14:paraId="5D8DF34A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Worked on Solaris volume manager to create file systems as per user and database requirements</w:t>
      </w:r>
    </w:p>
    <w:p w14:paraId="29BB5432" w14:textId="76D76BD9" w:rsidR="00D45295" w:rsidRPr="00917432" w:rsidRDefault="00C83D77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Troubleshooting</w:t>
      </w:r>
      <w:r w:rsidR="00D45295" w:rsidRPr="00917432">
        <w:rPr>
          <w:rFonts w:ascii="Times New Roman" w:eastAsiaTheme="minorHAnsi" w:hAnsi="Times New Roman" w:cs="Times New Roman"/>
          <w:color w:val="000000"/>
        </w:rPr>
        <w:t xml:space="preserve"> the system and end user issues.</w:t>
      </w:r>
    </w:p>
    <w:p w14:paraId="1299D4BD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Responsible for configuring real time backup of web servers</w:t>
      </w:r>
    </w:p>
    <w:p w14:paraId="32831095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Log file was managed for troubleshooting and probable errors.</w:t>
      </w:r>
    </w:p>
    <w:p w14:paraId="691FE743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Responsible for reviewing all open tickets, resolve and close any existing tickets.</w:t>
      </w:r>
    </w:p>
    <w:p w14:paraId="07F7EBF4" w14:textId="77777777" w:rsidR="00D45295" w:rsidRPr="00917432" w:rsidRDefault="00D45295" w:rsidP="00E179FE">
      <w:pPr>
        <w:pStyle w:val="ListParagraph"/>
        <w:numPr>
          <w:ilvl w:val="0"/>
          <w:numId w:val="32"/>
        </w:numPr>
        <w:contextualSpacing/>
        <w:jc w:val="both"/>
        <w:rPr>
          <w:rFonts w:ascii="Times New Roman" w:hAnsi="Times New Roman" w:cs="Times New Roman"/>
          <w:bCs/>
        </w:rPr>
      </w:pPr>
      <w:r w:rsidRPr="00917432">
        <w:rPr>
          <w:rFonts w:ascii="Times New Roman" w:eastAsiaTheme="minorHAnsi" w:hAnsi="Times New Roman" w:cs="Times New Roman"/>
          <w:color w:val="000000"/>
        </w:rPr>
        <w:t>Document solutions for any issues that have not been discovered previously</w:t>
      </w:r>
    </w:p>
    <w:p w14:paraId="7301FC53" w14:textId="21218D5A" w:rsidR="00497EF1" w:rsidRDefault="00D45295" w:rsidP="00D45295">
      <w:pPr>
        <w:contextualSpacing/>
        <w:jc w:val="both"/>
        <w:rPr>
          <w:rFonts w:ascii="Times New Roman" w:eastAsiaTheme="minorHAnsi" w:hAnsi="Times New Roman"/>
          <w:color w:val="000000"/>
        </w:rPr>
      </w:pPr>
      <w:r w:rsidRPr="00917432">
        <w:rPr>
          <w:rFonts w:ascii="Times New Roman" w:eastAsiaTheme="minorHAnsi" w:hAnsi="Times New Roman"/>
          <w:color w:val="000000"/>
          <w:u w:val="single"/>
        </w:rPr>
        <w:t>Environment:</w:t>
      </w:r>
      <w:r w:rsidRPr="00917432">
        <w:rPr>
          <w:rFonts w:ascii="Times New Roman" w:eastAsiaTheme="minorHAnsi" w:hAnsi="Times New Roman"/>
          <w:color w:val="000000"/>
        </w:rPr>
        <w:t xml:space="preserve"> Sun Solaris 2.6/7, SUN Ultra Enterprise 6000/450, SUN Ultra 10/5/2/1, Windows NT 4.0, RHEL 3.x</w:t>
      </w:r>
    </w:p>
    <w:p w14:paraId="6D9F3D42" w14:textId="2C9E1E29" w:rsidR="00E32F24" w:rsidRDefault="00000000" w:rsidP="00E32F24">
      <w:pPr>
        <w:pStyle w:val="Heading1"/>
        <w:jc w:val="left"/>
      </w:pPr>
      <w:r>
        <w:pict w14:anchorId="1DC01981">
          <v:rect id="_x0000_s1035" style="position:absolute;left:0;text-align:left;margin-left:40.45pt;margin-top:23.95pt;width:514.05pt;height:.75pt;z-index:251670528;mso-position-horizontal-relative:page" fillcolor="black" stroked="f">
            <w10:wrap anchorx="page"/>
          </v:rect>
        </w:pict>
      </w:r>
      <w:r w:rsidR="00E32F24">
        <w:t xml:space="preserve">             Education</w:t>
      </w:r>
    </w:p>
    <w:p w14:paraId="10FDED30" w14:textId="77777777" w:rsidR="00E32F24" w:rsidRDefault="00E32F24" w:rsidP="00E32F24">
      <w:pPr>
        <w:pStyle w:val="BodyText"/>
        <w:spacing w:before="4"/>
        <w:rPr>
          <w:rFonts w:ascii="Roboto"/>
          <w:b/>
          <w:sz w:val="16"/>
        </w:rPr>
      </w:pPr>
    </w:p>
    <w:p w14:paraId="760601B9" w14:textId="526A74A5" w:rsidR="00E32F24" w:rsidRDefault="00641B4C" w:rsidP="00E32F24">
      <w:pPr>
        <w:pStyle w:val="NoSpacing1"/>
        <w:numPr>
          <w:ilvl w:val="0"/>
          <w:numId w:val="22"/>
        </w:numPr>
        <w:jc w:val="both"/>
        <w:rPr>
          <w:rFonts w:ascii="Times New Roman" w:hAnsi="Times New Roman"/>
        </w:rPr>
      </w:pPr>
      <w:r w:rsidRPr="006E501D">
        <w:rPr>
          <w:rFonts w:ascii="Times New Roman" w:hAnsi="Times New Roman"/>
        </w:rPr>
        <w:t>Masters</w:t>
      </w:r>
      <w:r w:rsidR="00913069" w:rsidRPr="006E501D">
        <w:rPr>
          <w:rFonts w:ascii="Times New Roman" w:hAnsi="Times New Roman"/>
        </w:rPr>
        <w:t xml:space="preserve"> in international systems</w:t>
      </w:r>
      <w:r w:rsidR="00E32F24" w:rsidRPr="006E501D">
        <w:rPr>
          <w:rFonts w:ascii="Times New Roman" w:hAnsi="Times New Roman"/>
        </w:rPr>
        <w:t xml:space="preserve"> Engineering and Management. Harrisburg University of Science and Technology. Harrisburg, USA</w:t>
      </w:r>
    </w:p>
    <w:p w14:paraId="3BA2EEE2" w14:textId="4BEB72E4" w:rsidR="007711D1" w:rsidRPr="007711D1" w:rsidRDefault="007711D1" w:rsidP="007711D1">
      <w:pPr>
        <w:pStyle w:val="NoSpacing1"/>
        <w:numPr>
          <w:ilvl w:val="0"/>
          <w:numId w:val="22"/>
        </w:numPr>
        <w:jc w:val="both"/>
        <w:rPr>
          <w:rFonts w:ascii="Times New Roman" w:hAnsi="Times New Roman"/>
        </w:rPr>
      </w:pPr>
      <w:r w:rsidRPr="006E501D">
        <w:rPr>
          <w:rFonts w:ascii="Times New Roman" w:hAnsi="Times New Roman"/>
        </w:rPr>
        <w:t>Masters in international business with Human Resource, North Umbria University, United Kingdom.</w:t>
      </w:r>
    </w:p>
    <w:p w14:paraId="424158EE" w14:textId="2B8144D4" w:rsidR="007711D1" w:rsidRPr="003E6958" w:rsidRDefault="007711D1" w:rsidP="003E6958">
      <w:pPr>
        <w:pStyle w:val="NoSpacing1"/>
        <w:numPr>
          <w:ilvl w:val="0"/>
          <w:numId w:val="22"/>
        </w:numPr>
        <w:jc w:val="both"/>
        <w:rPr>
          <w:rFonts w:ascii="Times New Roman" w:hAnsi="Times New Roman"/>
        </w:rPr>
      </w:pPr>
      <w:r w:rsidRPr="006E501D">
        <w:rPr>
          <w:rFonts w:ascii="Times New Roman" w:hAnsi="Times New Roman"/>
        </w:rPr>
        <w:t>Bachelor of Business Administration. IIPM,</w:t>
      </w:r>
      <w:r w:rsidRPr="006E501D">
        <w:rPr>
          <w:rFonts w:ascii="Times New Roman" w:hAnsi="Times New Roman"/>
          <w:bCs/>
        </w:rPr>
        <w:t xml:space="preserve"> Hyderabad</w:t>
      </w:r>
      <w:r w:rsidRPr="006E501D">
        <w:rPr>
          <w:rFonts w:ascii="Times New Roman" w:hAnsi="Times New Roman"/>
        </w:rPr>
        <w:t>, INDIA</w:t>
      </w:r>
    </w:p>
    <w:p w14:paraId="7D4BD226" w14:textId="36E6FD74" w:rsidR="00497EF1" w:rsidRDefault="00497EF1" w:rsidP="00D45295">
      <w:pPr>
        <w:contextualSpacing/>
        <w:jc w:val="both"/>
        <w:rPr>
          <w:rFonts w:ascii="Times New Roman" w:hAnsi="Times New Roman"/>
          <w:bCs/>
        </w:rPr>
      </w:pPr>
    </w:p>
    <w:p w14:paraId="569620A2" w14:textId="586ECA5B" w:rsidR="00E45CE2" w:rsidRDefault="00E45CE2" w:rsidP="00D45295">
      <w:pPr>
        <w:contextualSpacing/>
        <w:jc w:val="both"/>
        <w:rPr>
          <w:rFonts w:ascii="Times New Roman" w:hAnsi="Times New Roman"/>
          <w:bCs/>
        </w:rPr>
      </w:pPr>
    </w:p>
    <w:p w14:paraId="5E38B136" w14:textId="0C6F4FBA" w:rsidR="00E45CE2" w:rsidRDefault="00000000" w:rsidP="00E45CE2">
      <w:pPr>
        <w:pStyle w:val="Heading1"/>
        <w:jc w:val="left"/>
      </w:pPr>
      <w:r>
        <w:pict w14:anchorId="5396E0BE">
          <v:rect id="_x0000_s1039" style="position:absolute;left:0;text-align:left;margin-left:40.45pt;margin-top:23.95pt;width:514.05pt;height:.75pt;z-index:251674624;mso-position-horizontal-relative:page" fillcolor="black" stroked="f">
            <w10:wrap anchorx="page"/>
          </v:rect>
        </w:pict>
      </w:r>
      <w:r w:rsidR="00E45CE2">
        <w:t xml:space="preserve">             Awards</w:t>
      </w:r>
    </w:p>
    <w:p w14:paraId="3FF35CCD" w14:textId="77777777" w:rsidR="00E45CE2" w:rsidRDefault="00E45CE2" w:rsidP="00E45CE2">
      <w:pPr>
        <w:pStyle w:val="BodyText"/>
        <w:spacing w:before="4"/>
        <w:rPr>
          <w:rFonts w:ascii="Roboto"/>
          <w:b/>
          <w:sz w:val="16"/>
        </w:rPr>
      </w:pPr>
    </w:p>
    <w:p w14:paraId="04530D95" w14:textId="493FCCA6" w:rsidR="00E45CE2" w:rsidRPr="000A2823" w:rsidRDefault="00E45CE2" w:rsidP="00E45CE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0A2823">
        <w:rPr>
          <w:rFonts w:ascii="Times New Roman" w:hAnsi="Times New Roman"/>
        </w:rPr>
        <w:t>Outstanding Awards 2023: Leadership to an intelligent recommendation for Cost optimization of AWS services using automation and effective cross functional team collaboration.</w:t>
      </w:r>
    </w:p>
    <w:p w14:paraId="013CBE10" w14:textId="77777777" w:rsidR="00E45CE2" w:rsidRPr="000A2823" w:rsidRDefault="00E45CE2" w:rsidP="00E45CE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0A2823">
        <w:rPr>
          <w:rFonts w:ascii="Times New Roman" w:hAnsi="Times New Roman"/>
        </w:rPr>
        <w:t>Outstanding Awards 2023: Leadership to successful completion of Disaster Recovery for 25+ Applications including Failover and Failback of critical AWS services.</w:t>
      </w:r>
    </w:p>
    <w:p w14:paraId="12541061" w14:textId="77777777" w:rsidR="00E45CE2" w:rsidRPr="000A2823" w:rsidRDefault="00E45CE2" w:rsidP="00E45CE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0A2823">
        <w:rPr>
          <w:rFonts w:ascii="Times New Roman" w:hAnsi="Times New Roman"/>
        </w:rPr>
        <w:t>Outstanding Award, 2021: Innovation solution of AWS cloud, automation &amp; strengthen Platform security to reduce run cost by 35%</w:t>
      </w:r>
    </w:p>
    <w:p w14:paraId="31A5D77A" w14:textId="77777777" w:rsidR="00E45CE2" w:rsidRPr="00917432" w:rsidRDefault="00E45CE2" w:rsidP="00E45CE2">
      <w:pPr>
        <w:contextualSpacing/>
        <w:jc w:val="both"/>
        <w:rPr>
          <w:rFonts w:ascii="Times New Roman" w:hAnsi="Times New Roman"/>
          <w:bCs/>
        </w:rPr>
      </w:pPr>
    </w:p>
    <w:p w14:paraId="2D55E74B" w14:textId="77777777" w:rsidR="00E45CE2" w:rsidRPr="00917432" w:rsidRDefault="00E45CE2" w:rsidP="00D45295">
      <w:pPr>
        <w:contextualSpacing/>
        <w:jc w:val="both"/>
        <w:rPr>
          <w:rFonts w:ascii="Times New Roman" w:hAnsi="Times New Roman"/>
          <w:bCs/>
        </w:rPr>
      </w:pPr>
    </w:p>
    <w:sectPr w:rsidR="00E45CE2" w:rsidRPr="00917432" w:rsidSect="00216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0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2E7D" w14:textId="77777777" w:rsidR="00106CBA" w:rsidRDefault="00106CBA" w:rsidP="003A5B91">
      <w:pPr>
        <w:spacing w:after="0" w:line="240" w:lineRule="auto"/>
      </w:pPr>
      <w:r>
        <w:separator/>
      </w:r>
    </w:p>
  </w:endnote>
  <w:endnote w:type="continuationSeparator" w:id="0">
    <w:p w14:paraId="49997712" w14:textId="77777777" w:rsidR="00106CBA" w:rsidRDefault="00106CBA" w:rsidP="003A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6519" w14:textId="77777777" w:rsidR="007643EE" w:rsidRDefault="0005494E" w:rsidP="00F22509">
    <w:pPr>
      <w:pStyle w:val="Footer"/>
      <w:jc w:val="center"/>
    </w:pPr>
    <w:r>
      <w:fldChar w:fldCharType="begin"/>
    </w:r>
    <w:r w:rsidR="007643EE" w:rsidRPr="00F22509">
      <w:instrText xml:space="preserve"> DOCPROPERTY "aliashDocumentMarking" \* MERGEFORMAT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D583" w14:textId="77777777" w:rsidR="007643EE" w:rsidRDefault="0005494E" w:rsidP="00F22509">
    <w:pPr>
      <w:pStyle w:val="Footer"/>
      <w:jc w:val="center"/>
    </w:pPr>
    <w:r>
      <w:fldChar w:fldCharType="begin"/>
    </w:r>
    <w:r w:rsidR="007643EE" w:rsidRPr="00F22509">
      <w:instrText xml:space="preserve"> DOCPROPERTY "aliashDocumentMarking"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41D5" w14:textId="77777777" w:rsidR="007643EE" w:rsidRDefault="0005494E" w:rsidP="00F22509">
    <w:pPr>
      <w:pStyle w:val="Footer"/>
      <w:jc w:val="center"/>
    </w:pPr>
    <w:r>
      <w:fldChar w:fldCharType="begin"/>
    </w:r>
    <w:r w:rsidR="007643EE" w:rsidRPr="00F22509">
      <w:instrText xml:space="preserve"> DOCPROPERTY "aliashDocumentMarking"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FD0D" w14:textId="77777777" w:rsidR="00106CBA" w:rsidRDefault="00106CBA" w:rsidP="003A5B91">
      <w:pPr>
        <w:spacing w:after="0" w:line="240" w:lineRule="auto"/>
      </w:pPr>
      <w:r>
        <w:separator/>
      </w:r>
    </w:p>
  </w:footnote>
  <w:footnote w:type="continuationSeparator" w:id="0">
    <w:p w14:paraId="0BB79724" w14:textId="77777777" w:rsidR="00106CBA" w:rsidRDefault="00106CBA" w:rsidP="003A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08FC" w14:textId="77777777" w:rsidR="007643EE" w:rsidRDefault="00764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D45E" w14:textId="77777777" w:rsidR="007643EE" w:rsidRDefault="007643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D961" w14:textId="77777777" w:rsidR="007643EE" w:rsidRDefault="00764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2pt;height:10.2pt" o:bullet="t">
        <v:imagedata r:id="rId1" o:title="mso431"/>
      </v:shape>
    </w:pict>
  </w:numPicBullet>
  <w:abstractNum w:abstractNumId="0" w15:restartNumberingAfterBreak="0">
    <w:nsid w:val="00000003"/>
    <w:multiLevelType w:val="multilevel"/>
    <w:tmpl w:val="00000003"/>
    <w:name w:val="WW8Num27"/>
    <w:lvl w:ilvl="0">
      <w:start w:val="1"/>
      <w:numFmt w:val="bullet"/>
      <w:lvlText w:val=""/>
      <w:lvlJc w:val="left"/>
      <w:pPr>
        <w:tabs>
          <w:tab w:val="num" w:pos="27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0"/>
        </w:tabs>
        <w:ind w:left="54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name w:val="WW8Num3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AE34C6"/>
    <w:multiLevelType w:val="hybridMultilevel"/>
    <w:tmpl w:val="CCDA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74299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9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-180"/>
        </w:tabs>
        <w:ind w:left="270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-18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8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18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1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80"/>
        </w:tabs>
        <w:ind w:left="6300" w:hanging="360"/>
      </w:pPr>
      <w:rPr>
        <w:rFonts w:ascii="Wingdings" w:hAnsi="Wingdings"/>
      </w:rPr>
    </w:lvl>
  </w:abstractNum>
  <w:abstractNum w:abstractNumId="5" w15:restartNumberingAfterBreak="0">
    <w:nsid w:val="068E2F64"/>
    <w:multiLevelType w:val="hybridMultilevel"/>
    <w:tmpl w:val="8A4AC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2E0777"/>
    <w:multiLevelType w:val="hybridMultilevel"/>
    <w:tmpl w:val="13A0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C75B9"/>
    <w:multiLevelType w:val="multilevel"/>
    <w:tmpl w:val="3AA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A7B19"/>
    <w:multiLevelType w:val="hybridMultilevel"/>
    <w:tmpl w:val="917E0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D2454"/>
    <w:multiLevelType w:val="hybridMultilevel"/>
    <w:tmpl w:val="9A66CE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6684B"/>
    <w:multiLevelType w:val="hybridMultilevel"/>
    <w:tmpl w:val="B9BA8AC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E73E6D"/>
    <w:multiLevelType w:val="hybridMultilevel"/>
    <w:tmpl w:val="52FE5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B6057"/>
    <w:multiLevelType w:val="hybridMultilevel"/>
    <w:tmpl w:val="4E2A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24BFD"/>
    <w:multiLevelType w:val="multilevel"/>
    <w:tmpl w:val="ECF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A5AA7"/>
    <w:multiLevelType w:val="hybridMultilevel"/>
    <w:tmpl w:val="F60A8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93E52"/>
    <w:multiLevelType w:val="multilevel"/>
    <w:tmpl w:val="3B103C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2DC33B90"/>
    <w:multiLevelType w:val="hybridMultilevel"/>
    <w:tmpl w:val="6E1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52E43"/>
    <w:multiLevelType w:val="hybridMultilevel"/>
    <w:tmpl w:val="F01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34645"/>
    <w:multiLevelType w:val="hybridMultilevel"/>
    <w:tmpl w:val="17D6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B60DC"/>
    <w:multiLevelType w:val="hybridMultilevel"/>
    <w:tmpl w:val="241EE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53CA"/>
    <w:multiLevelType w:val="hybridMultilevel"/>
    <w:tmpl w:val="6698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E4C40"/>
    <w:multiLevelType w:val="hybridMultilevel"/>
    <w:tmpl w:val="D0666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E33AE"/>
    <w:multiLevelType w:val="hybridMultilevel"/>
    <w:tmpl w:val="BCC8E7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C051E6"/>
    <w:multiLevelType w:val="hybridMultilevel"/>
    <w:tmpl w:val="6256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73604"/>
    <w:multiLevelType w:val="multilevel"/>
    <w:tmpl w:val="D41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B54CE"/>
    <w:multiLevelType w:val="hybridMultilevel"/>
    <w:tmpl w:val="60147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A5628"/>
    <w:multiLevelType w:val="hybridMultilevel"/>
    <w:tmpl w:val="086EC6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859348E"/>
    <w:multiLevelType w:val="hybridMultilevel"/>
    <w:tmpl w:val="DDCEE6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C73"/>
    <w:multiLevelType w:val="hybridMultilevel"/>
    <w:tmpl w:val="9502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2706A"/>
    <w:multiLevelType w:val="multilevel"/>
    <w:tmpl w:val="DD0A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7656DD"/>
    <w:multiLevelType w:val="hybridMultilevel"/>
    <w:tmpl w:val="57BE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D4C40"/>
    <w:multiLevelType w:val="hybridMultilevel"/>
    <w:tmpl w:val="E64C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692398"/>
    <w:multiLevelType w:val="hybridMultilevel"/>
    <w:tmpl w:val="599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83642"/>
    <w:multiLevelType w:val="hybridMultilevel"/>
    <w:tmpl w:val="6BCA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7608D"/>
    <w:multiLevelType w:val="multilevel"/>
    <w:tmpl w:val="B96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C94146"/>
    <w:multiLevelType w:val="hybridMultilevel"/>
    <w:tmpl w:val="DC0E954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AA25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1BDC41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B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64E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BA0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B83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6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C2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452C3"/>
    <w:multiLevelType w:val="hybridMultilevel"/>
    <w:tmpl w:val="5A14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ECBA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2395C"/>
    <w:multiLevelType w:val="hybridMultilevel"/>
    <w:tmpl w:val="4104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0E1256"/>
    <w:multiLevelType w:val="hybridMultilevel"/>
    <w:tmpl w:val="5DFC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677A0C"/>
    <w:multiLevelType w:val="hybridMultilevel"/>
    <w:tmpl w:val="7A1860BE"/>
    <w:lvl w:ilvl="0" w:tplc="5818E6B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54B53"/>
    <w:multiLevelType w:val="multilevel"/>
    <w:tmpl w:val="C8F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A228B"/>
    <w:multiLevelType w:val="hybridMultilevel"/>
    <w:tmpl w:val="B5F29D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DA648D"/>
    <w:multiLevelType w:val="hybridMultilevel"/>
    <w:tmpl w:val="75128FB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6A102DDB"/>
    <w:multiLevelType w:val="hybridMultilevel"/>
    <w:tmpl w:val="BDBEB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1C7D"/>
    <w:multiLevelType w:val="hybridMultilevel"/>
    <w:tmpl w:val="2B20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8072D"/>
    <w:multiLevelType w:val="multilevel"/>
    <w:tmpl w:val="01BE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F4B72"/>
    <w:multiLevelType w:val="multilevel"/>
    <w:tmpl w:val="ECF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B51AF"/>
    <w:multiLevelType w:val="hybridMultilevel"/>
    <w:tmpl w:val="DA1E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D3EF5"/>
    <w:multiLevelType w:val="hybridMultilevel"/>
    <w:tmpl w:val="1C5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01895">
    <w:abstractNumId w:val="9"/>
  </w:num>
  <w:num w:numId="2" w16cid:durableId="287905210">
    <w:abstractNumId w:val="0"/>
  </w:num>
  <w:num w:numId="3" w16cid:durableId="187641748">
    <w:abstractNumId w:val="1"/>
  </w:num>
  <w:num w:numId="4" w16cid:durableId="1395926796">
    <w:abstractNumId w:val="2"/>
  </w:num>
  <w:num w:numId="5" w16cid:durableId="647518913">
    <w:abstractNumId w:val="27"/>
  </w:num>
  <w:num w:numId="6" w16cid:durableId="1099569154">
    <w:abstractNumId w:val="41"/>
  </w:num>
  <w:num w:numId="7" w16cid:durableId="2115635226">
    <w:abstractNumId w:val="10"/>
  </w:num>
  <w:num w:numId="8" w16cid:durableId="878934706">
    <w:abstractNumId w:val="22"/>
  </w:num>
  <w:num w:numId="9" w16cid:durableId="67772629">
    <w:abstractNumId w:val="4"/>
  </w:num>
  <w:num w:numId="10" w16cid:durableId="163278323">
    <w:abstractNumId w:val="26"/>
  </w:num>
  <w:num w:numId="11" w16cid:durableId="589120643">
    <w:abstractNumId w:val="42"/>
  </w:num>
  <w:num w:numId="12" w16cid:durableId="1029062394">
    <w:abstractNumId w:val="21"/>
  </w:num>
  <w:num w:numId="13" w16cid:durableId="1106343051">
    <w:abstractNumId w:val="8"/>
  </w:num>
  <w:num w:numId="14" w16cid:durableId="1782870966">
    <w:abstractNumId w:val="14"/>
  </w:num>
  <w:num w:numId="15" w16cid:durableId="1971397377">
    <w:abstractNumId w:val="11"/>
  </w:num>
  <w:num w:numId="16" w16cid:durableId="1785466902">
    <w:abstractNumId w:val="12"/>
  </w:num>
  <w:num w:numId="17" w16cid:durableId="726800293">
    <w:abstractNumId w:val="25"/>
  </w:num>
  <w:num w:numId="18" w16cid:durableId="1401099597">
    <w:abstractNumId w:val="19"/>
  </w:num>
  <w:num w:numId="19" w16cid:durableId="410321288">
    <w:abstractNumId w:val="43"/>
  </w:num>
  <w:num w:numId="20" w16cid:durableId="1059787190">
    <w:abstractNumId w:val="39"/>
  </w:num>
  <w:num w:numId="21" w16cid:durableId="1164247530">
    <w:abstractNumId w:val="5"/>
  </w:num>
  <w:num w:numId="22" w16cid:durableId="2008897760">
    <w:abstractNumId w:val="3"/>
  </w:num>
  <w:num w:numId="23" w16cid:durableId="1574662926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245655237">
    <w:abstractNumId w:val="47"/>
  </w:num>
  <w:num w:numId="25" w16cid:durableId="948587476">
    <w:abstractNumId w:val="37"/>
  </w:num>
  <w:num w:numId="26" w16cid:durableId="1308130094">
    <w:abstractNumId w:val="28"/>
  </w:num>
  <w:num w:numId="27" w16cid:durableId="859471352">
    <w:abstractNumId w:val="20"/>
  </w:num>
  <w:num w:numId="28" w16cid:durableId="734157848">
    <w:abstractNumId w:val="18"/>
  </w:num>
  <w:num w:numId="29" w16cid:durableId="911819401">
    <w:abstractNumId w:val="31"/>
  </w:num>
  <w:num w:numId="30" w16cid:durableId="28574849">
    <w:abstractNumId w:val="15"/>
  </w:num>
  <w:num w:numId="31" w16cid:durableId="1644315895">
    <w:abstractNumId w:val="6"/>
  </w:num>
  <w:num w:numId="32" w16cid:durableId="479076034">
    <w:abstractNumId w:val="32"/>
  </w:num>
  <w:num w:numId="33" w16cid:durableId="952054871">
    <w:abstractNumId w:val="33"/>
  </w:num>
  <w:num w:numId="34" w16cid:durableId="2089881780">
    <w:abstractNumId w:val="13"/>
  </w:num>
  <w:num w:numId="35" w16cid:durableId="606043764">
    <w:abstractNumId w:val="45"/>
  </w:num>
  <w:num w:numId="36" w16cid:durableId="1244486234">
    <w:abstractNumId w:val="24"/>
  </w:num>
  <w:num w:numId="37" w16cid:durableId="16587263">
    <w:abstractNumId w:val="29"/>
  </w:num>
  <w:num w:numId="38" w16cid:durableId="1610970027">
    <w:abstractNumId w:val="34"/>
  </w:num>
  <w:num w:numId="39" w16cid:durableId="1535389514">
    <w:abstractNumId w:val="7"/>
  </w:num>
  <w:num w:numId="40" w16cid:durableId="753207485">
    <w:abstractNumId w:val="44"/>
  </w:num>
  <w:num w:numId="41" w16cid:durableId="244729017">
    <w:abstractNumId w:val="38"/>
  </w:num>
  <w:num w:numId="42" w16cid:durableId="1590893477">
    <w:abstractNumId w:val="36"/>
  </w:num>
  <w:num w:numId="43" w16cid:durableId="2111653960">
    <w:abstractNumId w:val="16"/>
  </w:num>
  <w:num w:numId="44" w16cid:durableId="198705606">
    <w:abstractNumId w:val="23"/>
  </w:num>
  <w:num w:numId="45" w16cid:durableId="1661343928">
    <w:abstractNumId w:val="40"/>
  </w:num>
  <w:num w:numId="46" w16cid:durableId="1385104702">
    <w:abstractNumId w:val="46"/>
  </w:num>
  <w:num w:numId="47" w16cid:durableId="449204965">
    <w:abstractNumId w:val="17"/>
  </w:num>
  <w:num w:numId="48" w16cid:durableId="1223520297">
    <w:abstractNumId w:val="48"/>
  </w:num>
  <w:num w:numId="49" w16cid:durableId="1399287396">
    <w:abstractNumId w:val="13"/>
  </w:num>
  <w:num w:numId="50" w16cid:durableId="17672630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3sDQyNzc3NDC1MDFW0lEKTi0uzszPAykwrAUAYQ5/1SwAAAA="/>
  </w:docVars>
  <w:rsids>
    <w:rsidRoot w:val="003A5B91"/>
    <w:rsid w:val="000020B8"/>
    <w:rsid w:val="00011D35"/>
    <w:rsid w:val="000454A8"/>
    <w:rsid w:val="0005494E"/>
    <w:rsid w:val="00055F1A"/>
    <w:rsid w:val="00080BBA"/>
    <w:rsid w:val="000842BA"/>
    <w:rsid w:val="00092C17"/>
    <w:rsid w:val="000B160C"/>
    <w:rsid w:val="000B6CEB"/>
    <w:rsid w:val="000B74EB"/>
    <w:rsid w:val="000E3040"/>
    <w:rsid w:val="000E7841"/>
    <w:rsid w:val="000F2171"/>
    <w:rsid w:val="000F70B5"/>
    <w:rsid w:val="00106CBA"/>
    <w:rsid w:val="001116CE"/>
    <w:rsid w:val="00132D3A"/>
    <w:rsid w:val="00133F6F"/>
    <w:rsid w:val="00155ACE"/>
    <w:rsid w:val="00164482"/>
    <w:rsid w:val="00187337"/>
    <w:rsid w:val="00190F39"/>
    <w:rsid w:val="001B1499"/>
    <w:rsid w:val="001D0C7E"/>
    <w:rsid w:val="001D7C71"/>
    <w:rsid w:val="001E22C2"/>
    <w:rsid w:val="001E6D05"/>
    <w:rsid w:val="001E714B"/>
    <w:rsid w:val="001F55CA"/>
    <w:rsid w:val="00207EF9"/>
    <w:rsid w:val="0021696C"/>
    <w:rsid w:val="00232C19"/>
    <w:rsid w:val="00241E47"/>
    <w:rsid w:val="00247251"/>
    <w:rsid w:val="00257F58"/>
    <w:rsid w:val="002A0C9E"/>
    <w:rsid w:val="002D6705"/>
    <w:rsid w:val="00337890"/>
    <w:rsid w:val="00377961"/>
    <w:rsid w:val="0038439F"/>
    <w:rsid w:val="00384B9F"/>
    <w:rsid w:val="00385348"/>
    <w:rsid w:val="003A3D16"/>
    <w:rsid w:val="003A5B91"/>
    <w:rsid w:val="003D352E"/>
    <w:rsid w:val="003E4A20"/>
    <w:rsid w:val="003E6958"/>
    <w:rsid w:val="004322A3"/>
    <w:rsid w:val="00432E25"/>
    <w:rsid w:val="00447A76"/>
    <w:rsid w:val="00460850"/>
    <w:rsid w:val="00461A20"/>
    <w:rsid w:val="00474688"/>
    <w:rsid w:val="004762A0"/>
    <w:rsid w:val="00497EF1"/>
    <w:rsid w:val="004A2F26"/>
    <w:rsid w:val="004A3F6C"/>
    <w:rsid w:val="004B4DD5"/>
    <w:rsid w:val="004B62AD"/>
    <w:rsid w:val="004C0511"/>
    <w:rsid w:val="004D5F2E"/>
    <w:rsid w:val="004E7A3E"/>
    <w:rsid w:val="004F2CB2"/>
    <w:rsid w:val="0050569E"/>
    <w:rsid w:val="00507D0E"/>
    <w:rsid w:val="00542863"/>
    <w:rsid w:val="00545C0E"/>
    <w:rsid w:val="0055113D"/>
    <w:rsid w:val="00563835"/>
    <w:rsid w:val="0057700D"/>
    <w:rsid w:val="005A6440"/>
    <w:rsid w:val="005D00BE"/>
    <w:rsid w:val="005F4EB9"/>
    <w:rsid w:val="00603B53"/>
    <w:rsid w:val="006127A1"/>
    <w:rsid w:val="0062353E"/>
    <w:rsid w:val="00625F29"/>
    <w:rsid w:val="0064090A"/>
    <w:rsid w:val="00641B4C"/>
    <w:rsid w:val="00642EDD"/>
    <w:rsid w:val="00645436"/>
    <w:rsid w:val="00646C9B"/>
    <w:rsid w:val="00653A93"/>
    <w:rsid w:val="0065639A"/>
    <w:rsid w:val="00656FA5"/>
    <w:rsid w:val="00665554"/>
    <w:rsid w:val="00670746"/>
    <w:rsid w:val="00670F11"/>
    <w:rsid w:val="006746FD"/>
    <w:rsid w:val="006759B7"/>
    <w:rsid w:val="00693FAB"/>
    <w:rsid w:val="006A27EF"/>
    <w:rsid w:val="006B52EC"/>
    <w:rsid w:val="006C64F7"/>
    <w:rsid w:val="006D5D45"/>
    <w:rsid w:val="006E501D"/>
    <w:rsid w:val="006E7D25"/>
    <w:rsid w:val="006F0B7C"/>
    <w:rsid w:val="0071180B"/>
    <w:rsid w:val="007218F9"/>
    <w:rsid w:val="0072564F"/>
    <w:rsid w:val="00730D6F"/>
    <w:rsid w:val="00744D93"/>
    <w:rsid w:val="00745F0E"/>
    <w:rsid w:val="00754285"/>
    <w:rsid w:val="007643EE"/>
    <w:rsid w:val="00766F48"/>
    <w:rsid w:val="007711D1"/>
    <w:rsid w:val="0078682D"/>
    <w:rsid w:val="007A12B3"/>
    <w:rsid w:val="007B4295"/>
    <w:rsid w:val="007C6730"/>
    <w:rsid w:val="007E104B"/>
    <w:rsid w:val="00807CBB"/>
    <w:rsid w:val="00827B97"/>
    <w:rsid w:val="00834A56"/>
    <w:rsid w:val="00843692"/>
    <w:rsid w:val="00865C6D"/>
    <w:rsid w:val="0087788B"/>
    <w:rsid w:val="00891BAD"/>
    <w:rsid w:val="008A7219"/>
    <w:rsid w:val="008B3B2B"/>
    <w:rsid w:val="008B62EF"/>
    <w:rsid w:val="008C1870"/>
    <w:rsid w:val="008C380D"/>
    <w:rsid w:val="008C746D"/>
    <w:rsid w:val="008E11C8"/>
    <w:rsid w:val="008F1294"/>
    <w:rsid w:val="008F6DEC"/>
    <w:rsid w:val="009036D3"/>
    <w:rsid w:val="00904C6D"/>
    <w:rsid w:val="00906C72"/>
    <w:rsid w:val="009105CF"/>
    <w:rsid w:val="00913069"/>
    <w:rsid w:val="00917432"/>
    <w:rsid w:val="009176E5"/>
    <w:rsid w:val="00920E78"/>
    <w:rsid w:val="0093105F"/>
    <w:rsid w:val="00931A7D"/>
    <w:rsid w:val="00950874"/>
    <w:rsid w:val="00956A3A"/>
    <w:rsid w:val="00967252"/>
    <w:rsid w:val="0098465B"/>
    <w:rsid w:val="00985250"/>
    <w:rsid w:val="009878ED"/>
    <w:rsid w:val="00987DD9"/>
    <w:rsid w:val="009B2EAB"/>
    <w:rsid w:val="009B5156"/>
    <w:rsid w:val="009B5904"/>
    <w:rsid w:val="009C5DD0"/>
    <w:rsid w:val="009D7866"/>
    <w:rsid w:val="009E3648"/>
    <w:rsid w:val="009F1125"/>
    <w:rsid w:val="009F674F"/>
    <w:rsid w:val="00A15EFF"/>
    <w:rsid w:val="00A1754D"/>
    <w:rsid w:val="00A4058F"/>
    <w:rsid w:val="00A504F6"/>
    <w:rsid w:val="00A536F1"/>
    <w:rsid w:val="00A6120F"/>
    <w:rsid w:val="00A74260"/>
    <w:rsid w:val="00A81EB1"/>
    <w:rsid w:val="00A877AD"/>
    <w:rsid w:val="00A90506"/>
    <w:rsid w:val="00AA2754"/>
    <w:rsid w:val="00AA3ADC"/>
    <w:rsid w:val="00AA6B58"/>
    <w:rsid w:val="00AC1552"/>
    <w:rsid w:val="00AC287E"/>
    <w:rsid w:val="00AD1FCD"/>
    <w:rsid w:val="00AD3799"/>
    <w:rsid w:val="00AD741A"/>
    <w:rsid w:val="00AE4DB5"/>
    <w:rsid w:val="00AF17B3"/>
    <w:rsid w:val="00B07F42"/>
    <w:rsid w:val="00B13B9C"/>
    <w:rsid w:val="00B15C2A"/>
    <w:rsid w:val="00B15F54"/>
    <w:rsid w:val="00B31090"/>
    <w:rsid w:val="00B36BF5"/>
    <w:rsid w:val="00B401C6"/>
    <w:rsid w:val="00B572F1"/>
    <w:rsid w:val="00B625F3"/>
    <w:rsid w:val="00B711EF"/>
    <w:rsid w:val="00B714D0"/>
    <w:rsid w:val="00B84FC3"/>
    <w:rsid w:val="00B8546A"/>
    <w:rsid w:val="00BC0DF2"/>
    <w:rsid w:val="00BC1F3E"/>
    <w:rsid w:val="00BD0BC3"/>
    <w:rsid w:val="00BE24D8"/>
    <w:rsid w:val="00C4091F"/>
    <w:rsid w:val="00C41570"/>
    <w:rsid w:val="00C50CBD"/>
    <w:rsid w:val="00C769A9"/>
    <w:rsid w:val="00C77402"/>
    <w:rsid w:val="00C83D77"/>
    <w:rsid w:val="00C87296"/>
    <w:rsid w:val="00CB23A5"/>
    <w:rsid w:val="00CD25F4"/>
    <w:rsid w:val="00CD38E2"/>
    <w:rsid w:val="00CE5513"/>
    <w:rsid w:val="00CF146D"/>
    <w:rsid w:val="00D06A5D"/>
    <w:rsid w:val="00D07AF9"/>
    <w:rsid w:val="00D164F5"/>
    <w:rsid w:val="00D205A1"/>
    <w:rsid w:val="00D20827"/>
    <w:rsid w:val="00D42FA5"/>
    <w:rsid w:val="00D45295"/>
    <w:rsid w:val="00D61670"/>
    <w:rsid w:val="00D740A7"/>
    <w:rsid w:val="00D91887"/>
    <w:rsid w:val="00DB086F"/>
    <w:rsid w:val="00DD5A4D"/>
    <w:rsid w:val="00DF2BC0"/>
    <w:rsid w:val="00E179FE"/>
    <w:rsid w:val="00E25733"/>
    <w:rsid w:val="00E2658C"/>
    <w:rsid w:val="00E32F24"/>
    <w:rsid w:val="00E368A7"/>
    <w:rsid w:val="00E376E5"/>
    <w:rsid w:val="00E4168F"/>
    <w:rsid w:val="00E45CE2"/>
    <w:rsid w:val="00E57F68"/>
    <w:rsid w:val="00E725D5"/>
    <w:rsid w:val="00E741A9"/>
    <w:rsid w:val="00E94A18"/>
    <w:rsid w:val="00EB6AE6"/>
    <w:rsid w:val="00EF2890"/>
    <w:rsid w:val="00F1248D"/>
    <w:rsid w:val="00F22509"/>
    <w:rsid w:val="00F27E2F"/>
    <w:rsid w:val="00F450EE"/>
    <w:rsid w:val="00F50027"/>
    <w:rsid w:val="00F50DB6"/>
    <w:rsid w:val="00F744E1"/>
    <w:rsid w:val="00F878FB"/>
    <w:rsid w:val="00F87D9B"/>
    <w:rsid w:val="00FA203E"/>
    <w:rsid w:val="00FC1C50"/>
    <w:rsid w:val="00FE1D07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58E51E9A"/>
  <w15:docId w15:val="{8FA71E02-F36D-4BBC-9380-573C7FB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E78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32F24"/>
    <w:pPr>
      <w:widowControl w:val="0"/>
      <w:autoSpaceDE w:val="0"/>
      <w:autoSpaceDN w:val="0"/>
      <w:spacing w:before="1" w:after="0" w:line="240" w:lineRule="auto"/>
      <w:ind w:left="3396" w:right="3396"/>
      <w:jc w:val="center"/>
      <w:outlineLvl w:val="0"/>
    </w:pPr>
    <w:rPr>
      <w:rFonts w:ascii="Roboto" w:eastAsia="Roboto" w:hAnsi="Roboto" w:cs="Roboto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qFormat/>
    <w:rsid w:val="003A5B9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imesnewromans">
    <w:name w:val="times new romans"/>
    <w:basedOn w:val="Normal"/>
    <w:rsid w:val="003A5B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sz w:val="24"/>
      <w:szCs w:val="20"/>
    </w:rPr>
  </w:style>
  <w:style w:type="paragraph" w:styleId="Header">
    <w:name w:val="header"/>
    <w:basedOn w:val="Normal"/>
    <w:link w:val="HeaderChar"/>
    <w:rsid w:val="003A5B9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Lucida Console" w:eastAsia="Times New Roman" w:hAnsi="Lucida Console"/>
      <w:color w:val="0000FF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B91"/>
    <w:rPr>
      <w:rFonts w:ascii="Lucida Console" w:eastAsia="Times New Roman" w:hAnsi="Lucida Console" w:cs="Times New Roman"/>
      <w:color w:val="0000FF"/>
      <w:sz w:val="20"/>
      <w:szCs w:val="20"/>
    </w:rPr>
  </w:style>
  <w:style w:type="character" w:styleId="Hyperlink">
    <w:name w:val="Hyperlink"/>
    <w:uiPriority w:val="99"/>
    <w:unhideWhenUsed/>
    <w:rsid w:val="003A5B91"/>
    <w:rPr>
      <w:color w:val="0000FF"/>
      <w:u w:val="single"/>
    </w:rPr>
  </w:style>
  <w:style w:type="character" w:styleId="HTMLTypewriter">
    <w:name w:val="HTML Typewriter"/>
    <w:rsid w:val="003A5B9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tyleSylfaen11pt">
    <w:name w:val="Style Sylfaen 11 pt"/>
    <w:rsid w:val="003A5B91"/>
    <w:rPr>
      <w:rFonts w:ascii="Sylfaen" w:hAnsi="Sylfaen"/>
      <w:sz w:val="22"/>
      <w:szCs w:val="22"/>
    </w:rPr>
  </w:style>
  <w:style w:type="character" w:customStyle="1" w:styleId="SubtleEmphasis1">
    <w:name w:val="Subtle Emphasis1"/>
    <w:qFormat/>
    <w:rsid w:val="003A5B91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3A5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B9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A2754"/>
    <w:pPr>
      <w:ind w:left="720"/>
    </w:pPr>
    <w:rPr>
      <w:rFonts w:eastAsia="Times New Roman" w:cs="Calibri"/>
    </w:rPr>
  </w:style>
  <w:style w:type="character" w:customStyle="1" w:styleId="apple-converted-space">
    <w:name w:val="apple-converted-space"/>
    <w:basedOn w:val="DefaultParagraphFont"/>
    <w:rsid w:val="004762A0"/>
  </w:style>
  <w:style w:type="character" w:customStyle="1" w:styleId="ListParagraphChar">
    <w:name w:val="List Paragraph Char"/>
    <w:link w:val="ListParagraph"/>
    <w:uiPriority w:val="1"/>
    <w:rsid w:val="004762A0"/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unhideWhenUsed/>
    <w:rsid w:val="004762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rsid w:val="00E179FE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E179FE"/>
    <w:pPr>
      <w:spacing w:after="120" w:line="240" w:lineRule="auto"/>
    </w:pPr>
    <w:rPr>
      <w:rFonts w:ascii="Times New Roman" w:eastAsia="MS ??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79FE"/>
    <w:rPr>
      <w:rFonts w:ascii="Times New Roman" w:eastAsia="MS ??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04F6"/>
    <w:rPr>
      <w:color w:val="800080" w:themeColor="followedHyperlink"/>
      <w:u w:val="single"/>
    </w:rPr>
  </w:style>
  <w:style w:type="paragraph" w:styleId="NoSpacing">
    <w:name w:val="No Spacing"/>
    <w:qFormat/>
    <w:rsid w:val="00B8546A"/>
    <w:pPr>
      <w:spacing w:after="0" w:line="240" w:lineRule="auto"/>
    </w:pPr>
  </w:style>
  <w:style w:type="character" w:customStyle="1" w:styleId="None">
    <w:name w:val="None"/>
    <w:rsid w:val="00B8546A"/>
  </w:style>
  <w:style w:type="paragraph" w:customStyle="1" w:styleId="description">
    <w:name w:val="description"/>
    <w:basedOn w:val="Normal"/>
    <w:rsid w:val="00B854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4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754D"/>
    <w:rPr>
      <w:color w:val="605E5C"/>
      <w:shd w:val="clear" w:color="auto" w:fill="E1DFDD"/>
    </w:rPr>
  </w:style>
  <w:style w:type="paragraph" w:customStyle="1" w:styleId="Default">
    <w:name w:val="Default"/>
    <w:rsid w:val="00E57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F24"/>
    <w:rPr>
      <w:rFonts w:ascii="Roboto" w:eastAsia="Roboto" w:hAnsi="Roboto" w:cs="Roboto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E32F24"/>
    <w:pPr>
      <w:widowControl w:val="0"/>
      <w:autoSpaceDE w:val="0"/>
      <w:autoSpaceDN w:val="0"/>
      <w:spacing w:before="11" w:after="0" w:line="240" w:lineRule="auto"/>
      <w:ind w:left="3396" w:right="3396"/>
      <w:jc w:val="center"/>
    </w:pPr>
    <w:rPr>
      <w:rFonts w:ascii="Roboto" w:eastAsia="Roboto" w:hAnsi="Roboto" w:cs="Roboto"/>
      <w:b/>
      <w:bCs/>
      <w:sz w:val="51"/>
      <w:szCs w:val="51"/>
    </w:rPr>
  </w:style>
  <w:style w:type="character" w:customStyle="1" w:styleId="TitleChar">
    <w:name w:val="Title Char"/>
    <w:basedOn w:val="DefaultParagraphFont"/>
    <w:link w:val="Title"/>
    <w:uiPriority w:val="10"/>
    <w:rsid w:val="00E32F24"/>
    <w:rPr>
      <w:rFonts w:ascii="Roboto" w:eastAsia="Roboto" w:hAnsi="Roboto" w:cs="Roboto"/>
      <w:b/>
      <w:bCs/>
      <w:sz w:val="51"/>
      <w:szCs w:val="51"/>
    </w:rPr>
  </w:style>
  <w:style w:type="table" w:styleId="TableGrid">
    <w:name w:val="Table Grid"/>
    <w:basedOn w:val="TableNormal"/>
    <w:uiPriority w:val="59"/>
    <w:rsid w:val="00A4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20678</TotalTime>
  <Pages>4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Pitney Bowes Inc.</dc:creator>
  <cp:keywords>Public</cp:keywords>
  <cp:lastModifiedBy>Admin 2</cp:lastModifiedBy>
  <cp:revision>78</cp:revision>
  <dcterms:created xsi:type="dcterms:W3CDTF">2020-01-12T21:19:00Z</dcterms:created>
  <dcterms:modified xsi:type="dcterms:W3CDTF">2024-01-12T19:27:00Z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0b1be4b4-c3d3-4b10-bfd8-574fd0308a66</vt:lpwstr>
  </property>
  <property fmtid="{D5CDD505-2E9C-101B-9397-08002B2CF9AE}" pid="3" name="aliashDocumentMarking">
    <vt:lpwstr/>
  </property>
  <property fmtid="{D5CDD505-2E9C-101B-9397-08002B2CF9AE}" pid="4" name="db.comClassification">
    <vt:lpwstr>Public</vt:lpwstr>
  </property>
</Properties>
</file>