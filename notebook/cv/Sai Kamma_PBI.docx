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061CC" w14:textId="77777777" w:rsidR="008B68C1" w:rsidRDefault="00356CD5" w:rsidP="0027297E">
      <w:pPr>
        <w:widowControl w:val="0"/>
        <w:autoSpaceDE w:val="0"/>
        <w:autoSpaceDN w:val="0"/>
        <w:adjustRightInd w:val="0"/>
        <w:jc w:val="center"/>
        <w:rPr>
          <w:rFonts w:ascii="Calibri" w:hAnsi="Calibri" w:cs="Calibri"/>
          <w:b/>
          <w:color w:val="000000"/>
          <w:sz w:val="24"/>
          <w:szCs w:val="24"/>
          <w:u w:val="single"/>
        </w:rPr>
      </w:pPr>
      <w:r>
        <w:rPr>
          <w:rFonts w:ascii="Calibri" w:hAnsi="Calibri" w:cs="Calibri"/>
          <w:b/>
          <w:color w:val="000000"/>
          <w:sz w:val="24"/>
          <w:szCs w:val="24"/>
          <w:u w:val="single"/>
        </w:rPr>
        <w:t>Sai Teja Kamma</w:t>
      </w:r>
    </w:p>
    <w:p w14:paraId="3B1490BF" w14:textId="77777777" w:rsidR="0027297E" w:rsidRPr="0027297E" w:rsidRDefault="008A6912" w:rsidP="0027297E">
      <w:pPr>
        <w:widowControl w:val="0"/>
        <w:autoSpaceDE w:val="0"/>
        <w:autoSpaceDN w:val="0"/>
        <w:adjustRightInd w:val="0"/>
        <w:jc w:val="center"/>
        <w:rPr>
          <w:rFonts w:ascii="Calibri" w:hAnsi="Calibri" w:cs="Calibri"/>
          <w:b/>
          <w:color w:val="000000"/>
          <w:sz w:val="24"/>
          <w:szCs w:val="24"/>
          <w:u w:val="single"/>
        </w:rPr>
      </w:pPr>
      <w:r>
        <w:rPr>
          <w:rFonts w:ascii="Calibri" w:hAnsi="Calibri" w:cs="Calibri"/>
          <w:b/>
          <w:color w:val="000000"/>
          <w:sz w:val="24"/>
          <w:szCs w:val="24"/>
          <w:u w:val="single"/>
        </w:rPr>
        <w:t>Sai</w:t>
      </w:r>
      <w:r w:rsidR="00AA0D10">
        <w:rPr>
          <w:rFonts w:ascii="Calibri" w:hAnsi="Calibri" w:cs="Calibri"/>
          <w:b/>
          <w:color w:val="000000"/>
          <w:sz w:val="24"/>
          <w:szCs w:val="24"/>
          <w:u w:val="single"/>
        </w:rPr>
        <w:t>tejats89@gmail.com</w:t>
      </w:r>
    </w:p>
    <w:p w14:paraId="1F01CDBA" w14:textId="77777777" w:rsidR="008B68C1" w:rsidRDefault="00AA0D10" w:rsidP="00F755F0">
      <w:pPr>
        <w:widowControl w:val="0"/>
        <w:autoSpaceDE w:val="0"/>
        <w:autoSpaceDN w:val="0"/>
        <w:adjustRightInd w:val="0"/>
        <w:jc w:val="center"/>
        <w:rPr>
          <w:rFonts w:ascii="Calibri" w:hAnsi="Calibri"/>
          <w:b/>
          <w:bCs/>
          <w:color w:val="000000"/>
          <w:sz w:val="24"/>
          <w:szCs w:val="24"/>
        </w:rPr>
      </w:pPr>
      <w:r>
        <w:rPr>
          <w:rFonts w:ascii="Calibri" w:hAnsi="Calibri"/>
          <w:b/>
          <w:bCs/>
          <w:color w:val="000000"/>
          <w:sz w:val="24"/>
          <w:szCs w:val="24"/>
        </w:rPr>
        <w:t>617-955-3418</w:t>
      </w:r>
    </w:p>
    <w:p w14:paraId="233E0B73" w14:textId="77777777" w:rsidR="00D82A69" w:rsidRDefault="00000000" w:rsidP="00D82A69">
      <w:pPr>
        <w:widowControl w:val="0"/>
        <w:autoSpaceDE w:val="0"/>
        <w:autoSpaceDN w:val="0"/>
        <w:adjustRightInd w:val="0"/>
        <w:jc w:val="center"/>
        <w:rPr>
          <w:rFonts w:ascii="Calibri" w:eastAsia="SimSun" w:hAnsi="Calibri" w:cs="Calibri"/>
          <w:b/>
          <w:color w:val="000000"/>
          <w:sz w:val="24"/>
          <w:szCs w:val="24"/>
        </w:rPr>
      </w:pPr>
      <w:hyperlink r:id="rId10" w:history="1">
        <w:r w:rsidR="00D82A69" w:rsidRPr="00A42CDE">
          <w:rPr>
            <w:rStyle w:val="Hyperlink"/>
            <w:rFonts w:ascii="Calibri" w:eastAsia="SimSun" w:hAnsi="Calibri" w:cs="Calibri"/>
            <w:b/>
            <w:sz w:val="24"/>
            <w:szCs w:val="24"/>
          </w:rPr>
          <w:t>https://www.linkedin.com/in/sai-kamma-36139818b/</w:t>
        </w:r>
      </w:hyperlink>
    </w:p>
    <w:p w14:paraId="1E49FB11" w14:textId="77777777" w:rsidR="00D82A69" w:rsidRDefault="00D82A69" w:rsidP="00F755F0">
      <w:pPr>
        <w:widowControl w:val="0"/>
        <w:autoSpaceDE w:val="0"/>
        <w:autoSpaceDN w:val="0"/>
        <w:adjustRightInd w:val="0"/>
        <w:jc w:val="center"/>
        <w:rPr>
          <w:rFonts w:ascii="Calibri" w:eastAsia="SimSun" w:hAnsi="Calibri" w:cs="Calibri"/>
          <w:b/>
          <w:color w:val="000000"/>
          <w:sz w:val="24"/>
          <w:szCs w:val="24"/>
        </w:rPr>
      </w:pPr>
    </w:p>
    <w:p w14:paraId="17318F2C" w14:textId="77777777" w:rsidR="00D82A69" w:rsidRPr="00DD2DF5" w:rsidRDefault="00D82A69" w:rsidP="00F755F0">
      <w:pPr>
        <w:widowControl w:val="0"/>
        <w:autoSpaceDE w:val="0"/>
        <w:autoSpaceDN w:val="0"/>
        <w:adjustRightInd w:val="0"/>
        <w:jc w:val="center"/>
        <w:rPr>
          <w:rFonts w:ascii="Calibri" w:eastAsia="SimSun" w:hAnsi="Calibri" w:cs="Calibri"/>
          <w:b/>
          <w:color w:val="000000"/>
          <w:sz w:val="24"/>
          <w:szCs w:val="24"/>
        </w:rPr>
      </w:pPr>
    </w:p>
    <w:p w14:paraId="634E5636" w14:textId="6D05A4FE" w:rsidR="00966C98" w:rsidRPr="008E7DF2" w:rsidRDefault="00E664A4" w:rsidP="00EB14DD">
      <w:pPr>
        <w:widowControl w:val="0"/>
        <w:tabs>
          <w:tab w:val="left" w:pos="4140"/>
        </w:tabs>
        <w:autoSpaceDE w:val="0"/>
        <w:autoSpaceDN w:val="0"/>
        <w:adjustRightInd w:val="0"/>
        <w:jc w:val="both"/>
        <w:rPr>
          <w:rFonts w:ascii="Calibri" w:eastAsia="SimSun" w:hAnsi="Calibri" w:cs="Calibri"/>
          <w:b/>
          <w:bCs/>
          <w:caps/>
          <w:sz w:val="22"/>
          <w:szCs w:val="22"/>
          <w:lang w:bidi="hi-IN"/>
        </w:rPr>
      </w:pPr>
      <w:r>
        <w:rPr>
          <w:rFonts w:ascii="Calibri" w:eastAsia="SimSun" w:hAnsi="Calibri" w:cs="Calibri"/>
          <w:b/>
          <w:bCs/>
          <w:caps/>
          <w:sz w:val="22"/>
          <w:szCs w:val="22"/>
          <w:lang w:bidi="hi-IN"/>
        </w:rPr>
        <w:t xml:space="preserve">Professional </w:t>
      </w:r>
      <w:r w:rsidR="00BE4729" w:rsidRPr="008E7DF2">
        <w:rPr>
          <w:rFonts w:ascii="Calibri" w:eastAsia="SimSun" w:hAnsi="Calibri" w:cs="Calibri"/>
          <w:b/>
          <w:bCs/>
          <w:caps/>
          <w:sz w:val="22"/>
          <w:szCs w:val="22"/>
          <w:lang w:bidi="hi-IN"/>
        </w:rPr>
        <w:t>Summary:</w:t>
      </w:r>
      <w:r w:rsidR="00EB14DD">
        <w:rPr>
          <w:rFonts w:ascii="Calibri" w:eastAsia="SimSun" w:hAnsi="Calibri" w:cs="Calibri"/>
          <w:b/>
          <w:bCs/>
          <w:caps/>
          <w:sz w:val="22"/>
          <w:szCs w:val="22"/>
          <w:lang w:bidi="hi-IN"/>
        </w:rPr>
        <w:tab/>
      </w:r>
    </w:p>
    <w:p w14:paraId="4F4E3D8B" w14:textId="77777777" w:rsidR="00F755F0" w:rsidRPr="008E7DF2" w:rsidRDefault="00F755F0" w:rsidP="00F755F0">
      <w:pPr>
        <w:widowControl w:val="0"/>
        <w:autoSpaceDE w:val="0"/>
        <w:autoSpaceDN w:val="0"/>
        <w:adjustRightInd w:val="0"/>
        <w:jc w:val="both"/>
        <w:rPr>
          <w:rFonts w:ascii="Calibri" w:eastAsia="SimSun" w:hAnsi="Calibri" w:cs="Calibri"/>
          <w:b/>
          <w:bCs/>
          <w:caps/>
          <w:sz w:val="22"/>
          <w:szCs w:val="22"/>
          <w:lang w:bidi="hi-IN"/>
        </w:rPr>
      </w:pPr>
    </w:p>
    <w:p w14:paraId="751B11E4" w14:textId="77777777" w:rsidR="00E664A4" w:rsidRPr="00E664A4" w:rsidRDefault="00E664A4" w:rsidP="00E664A4">
      <w:pPr>
        <w:widowControl w:val="0"/>
        <w:autoSpaceDE w:val="0"/>
        <w:autoSpaceDN w:val="0"/>
        <w:adjustRightInd w:val="0"/>
        <w:jc w:val="both"/>
        <w:rPr>
          <w:rFonts w:ascii="Calibri" w:eastAsia="SimSun" w:hAnsi="Calibri" w:cs="Calibri"/>
          <w:spacing w:val="-2"/>
          <w:sz w:val="22"/>
          <w:szCs w:val="22"/>
          <w:lang w:bidi="hi-IN"/>
        </w:rPr>
      </w:pPr>
      <w:r w:rsidRPr="00E664A4">
        <w:rPr>
          <w:rFonts w:ascii="Calibri" w:eastAsia="SimSun" w:hAnsi="Calibri" w:cs="Calibri"/>
          <w:spacing w:val="-2"/>
          <w:sz w:val="22"/>
          <w:szCs w:val="22"/>
          <w:lang w:bidi="hi-IN"/>
        </w:rPr>
        <w:t>Results-driven Azure Data Engineer with a strong background in designing, implementing, and managing data solutions on the Microsoft Azure platform. With expertise in data architecture, data integration, and data processing, I am committed to utilizing Azure's advanced tools and services to drive data-driven decision-making and empower organizations with actionable insights.</w:t>
      </w:r>
    </w:p>
    <w:p w14:paraId="2A8A5CAD" w14:textId="77777777" w:rsidR="00E664A4" w:rsidRPr="00E664A4" w:rsidRDefault="00E664A4" w:rsidP="00E664A4">
      <w:pPr>
        <w:widowControl w:val="0"/>
        <w:autoSpaceDE w:val="0"/>
        <w:autoSpaceDN w:val="0"/>
        <w:adjustRightInd w:val="0"/>
        <w:jc w:val="both"/>
        <w:rPr>
          <w:rFonts w:ascii="Calibri" w:eastAsia="SimSun" w:hAnsi="Calibri" w:cs="Calibri"/>
          <w:spacing w:val="-2"/>
          <w:sz w:val="22"/>
          <w:szCs w:val="22"/>
          <w:lang w:bidi="hi-IN"/>
        </w:rPr>
      </w:pPr>
    </w:p>
    <w:p w14:paraId="191234A3" w14:textId="77777777" w:rsidR="00E664A4" w:rsidRPr="00E664A4" w:rsidRDefault="00E664A4" w:rsidP="00E664A4">
      <w:pPr>
        <w:widowControl w:val="0"/>
        <w:autoSpaceDE w:val="0"/>
        <w:autoSpaceDN w:val="0"/>
        <w:adjustRightInd w:val="0"/>
        <w:jc w:val="both"/>
        <w:rPr>
          <w:rFonts w:ascii="Calibri" w:eastAsia="SimSun" w:hAnsi="Calibri" w:cs="Calibri"/>
          <w:spacing w:val="-2"/>
          <w:sz w:val="22"/>
          <w:szCs w:val="22"/>
          <w:lang w:bidi="hi-IN"/>
        </w:rPr>
      </w:pPr>
      <w:r w:rsidRPr="00E664A4">
        <w:rPr>
          <w:rFonts w:ascii="Calibri" w:eastAsia="SimSun" w:hAnsi="Calibri" w:cs="Calibri"/>
          <w:spacing w:val="-2"/>
          <w:sz w:val="22"/>
          <w:szCs w:val="22"/>
          <w:lang w:bidi="hi-IN"/>
        </w:rPr>
        <w:t>Throughout my career, I have collaborated closely with cross-functional teams to understand business requirements, analyze data sources, and develop scalable data pipelines. Proficient in Azure Data Factory, Azure Databricks, Azure SQL Database, and Azure Data Lake Storage, I have successfully delivered end-to-end data solutions that optimize data ingestion, transformation, and analytics processes.</w:t>
      </w:r>
    </w:p>
    <w:p w14:paraId="6A7A183F" w14:textId="77777777" w:rsidR="00E664A4" w:rsidRPr="00E664A4" w:rsidRDefault="00E664A4" w:rsidP="00E664A4">
      <w:pPr>
        <w:widowControl w:val="0"/>
        <w:autoSpaceDE w:val="0"/>
        <w:autoSpaceDN w:val="0"/>
        <w:adjustRightInd w:val="0"/>
        <w:jc w:val="both"/>
        <w:rPr>
          <w:rFonts w:ascii="Calibri" w:eastAsia="SimSun" w:hAnsi="Calibri" w:cs="Calibri"/>
          <w:spacing w:val="-2"/>
          <w:sz w:val="22"/>
          <w:szCs w:val="22"/>
          <w:lang w:bidi="hi-IN"/>
        </w:rPr>
      </w:pPr>
    </w:p>
    <w:p w14:paraId="69010A37" w14:textId="77777777" w:rsidR="00E664A4" w:rsidRPr="00E664A4" w:rsidRDefault="00E664A4" w:rsidP="00E664A4">
      <w:pPr>
        <w:widowControl w:val="0"/>
        <w:autoSpaceDE w:val="0"/>
        <w:autoSpaceDN w:val="0"/>
        <w:adjustRightInd w:val="0"/>
        <w:jc w:val="both"/>
        <w:rPr>
          <w:rFonts w:ascii="Calibri" w:eastAsia="SimSun" w:hAnsi="Calibri" w:cs="Calibri"/>
          <w:spacing w:val="-2"/>
          <w:sz w:val="22"/>
          <w:szCs w:val="22"/>
          <w:lang w:bidi="hi-IN"/>
        </w:rPr>
      </w:pPr>
      <w:r w:rsidRPr="00E664A4">
        <w:rPr>
          <w:rFonts w:ascii="Calibri" w:eastAsia="SimSun" w:hAnsi="Calibri" w:cs="Calibri"/>
          <w:spacing w:val="-2"/>
          <w:sz w:val="22"/>
          <w:szCs w:val="22"/>
          <w:lang w:bidi="hi-IN"/>
        </w:rPr>
        <w:t>As an Azure Data Engineer, I excel at building efficient and scalable data pipelines, implementing data integration workflows, and ensuring data quality and integrity. I have hands-on experience with Azure Synapse Analytics, Azure Stream Analytics, and Azure Analysis Services, enabling me to design and deploy robust data analytics solutions that enable organizations to uncover valuable insights and make data-driven decisions.</w:t>
      </w:r>
    </w:p>
    <w:p w14:paraId="67F1DE4F" w14:textId="77777777" w:rsidR="00E664A4" w:rsidRPr="00E664A4" w:rsidRDefault="00E664A4" w:rsidP="00E664A4">
      <w:pPr>
        <w:widowControl w:val="0"/>
        <w:autoSpaceDE w:val="0"/>
        <w:autoSpaceDN w:val="0"/>
        <w:adjustRightInd w:val="0"/>
        <w:jc w:val="both"/>
        <w:rPr>
          <w:rFonts w:ascii="Calibri" w:eastAsia="SimSun" w:hAnsi="Calibri" w:cs="Calibri"/>
          <w:spacing w:val="-2"/>
          <w:sz w:val="22"/>
          <w:szCs w:val="22"/>
          <w:lang w:bidi="hi-IN"/>
        </w:rPr>
      </w:pPr>
    </w:p>
    <w:p w14:paraId="231CD81A" w14:textId="44EA5FFB" w:rsidR="0093382D" w:rsidRPr="00E664A4" w:rsidRDefault="00E664A4" w:rsidP="00E664A4">
      <w:pPr>
        <w:widowControl w:val="0"/>
        <w:autoSpaceDE w:val="0"/>
        <w:autoSpaceDN w:val="0"/>
        <w:adjustRightInd w:val="0"/>
        <w:jc w:val="both"/>
        <w:rPr>
          <w:rFonts w:ascii="Calibri" w:eastAsia="SimSun" w:hAnsi="Calibri" w:cs="Calibri"/>
          <w:spacing w:val="-2"/>
          <w:sz w:val="22"/>
          <w:szCs w:val="22"/>
          <w:lang w:bidi="hi-IN"/>
        </w:rPr>
      </w:pPr>
      <w:r w:rsidRPr="00E664A4">
        <w:rPr>
          <w:rFonts w:ascii="Calibri" w:eastAsia="SimSun" w:hAnsi="Calibri" w:cs="Calibri"/>
          <w:spacing w:val="-2"/>
          <w:sz w:val="22"/>
          <w:szCs w:val="22"/>
          <w:lang w:bidi="hi-IN"/>
        </w:rPr>
        <w:t>Furthermore, I possess strong programming skills in languages like Python, SQL, and PowerShell, enabling me to automate data processes, develop custom scripts, and perform complex data transformations. I am well-versed in data modeling techniques, employing dimensional and star schema designs to facilitate efficient reporting and analysis.</w:t>
      </w:r>
    </w:p>
    <w:p w14:paraId="249B14F8" w14:textId="77777777" w:rsidR="0093382D" w:rsidRPr="008E7DF2" w:rsidRDefault="0093382D" w:rsidP="00F755F0">
      <w:pPr>
        <w:widowControl w:val="0"/>
        <w:autoSpaceDE w:val="0"/>
        <w:autoSpaceDN w:val="0"/>
        <w:adjustRightInd w:val="0"/>
        <w:jc w:val="both"/>
        <w:rPr>
          <w:rFonts w:ascii="Calibri" w:eastAsia="SimSun" w:hAnsi="Calibri" w:cs="Calibri"/>
          <w:b/>
          <w:bCs/>
          <w:spacing w:val="-2"/>
          <w:sz w:val="22"/>
          <w:szCs w:val="22"/>
          <w:lang w:bidi="hi-IN"/>
        </w:rPr>
      </w:pPr>
    </w:p>
    <w:p w14:paraId="6C80386C" w14:textId="77777777" w:rsidR="00D636F3" w:rsidRPr="008E7DF2" w:rsidRDefault="00D636F3" w:rsidP="00F755F0">
      <w:pPr>
        <w:widowControl w:val="0"/>
        <w:autoSpaceDE w:val="0"/>
        <w:autoSpaceDN w:val="0"/>
        <w:adjustRightInd w:val="0"/>
        <w:jc w:val="both"/>
        <w:rPr>
          <w:rFonts w:ascii="Calibri" w:eastAsia="SimSun" w:hAnsi="Calibri" w:cs="Calibri"/>
          <w:b/>
          <w:bCs/>
          <w:caps/>
          <w:spacing w:val="-2"/>
          <w:sz w:val="22"/>
          <w:szCs w:val="22"/>
          <w:lang w:bidi="hi-IN"/>
        </w:rPr>
      </w:pPr>
      <w:r w:rsidRPr="008E7DF2">
        <w:rPr>
          <w:rFonts w:ascii="Calibri" w:eastAsia="SimSun" w:hAnsi="Calibri" w:cs="Calibri"/>
          <w:b/>
          <w:bCs/>
          <w:caps/>
          <w:spacing w:val="-2"/>
          <w:sz w:val="22"/>
          <w:szCs w:val="22"/>
          <w:lang w:bidi="hi-IN"/>
        </w:rPr>
        <w:t>Technical Skills:</w:t>
      </w:r>
    </w:p>
    <w:p w14:paraId="0E016845" w14:textId="77777777" w:rsidR="00D636F3" w:rsidRPr="008E7DF2" w:rsidRDefault="00D636F3" w:rsidP="00F755F0">
      <w:pPr>
        <w:pStyle w:val="ListParagraphPHPDOCX"/>
        <w:spacing w:after="0" w:line="240" w:lineRule="auto"/>
        <w:ind w:left="0"/>
        <w:contextualSpacing w:val="0"/>
        <w:jc w:val="both"/>
        <w:rPr>
          <w:rFonts w:cs="Calibri"/>
          <w:spacing w:val="-2"/>
        </w:rPr>
      </w:pPr>
    </w:p>
    <w:p w14:paraId="6709DB3B" w14:textId="77777777" w:rsidR="00D636F3" w:rsidRPr="008E7DF2" w:rsidRDefault="00D636F3" w:rsidP="00A26EEC">
      <w:pPr>
        <w:pStyle w:val="ListParagraphPHPDOCX"/>
        <w:numPr>
          <w:ilvl w:val="0"/>
          <w:numId w:val="9"/>
        </w:numPr>
        <w:spacing w:after="0" w:line="240" w:lineRule="auto"/>
        <w:contextualSpacing w:val="0"/>
        <w:jc w:val="both"/>
        <w:rPr>
          <w:rFonts w:cs="Calibri"/>
          <w:spacing w:val="-2"/>
        </w:rPr>
      </w:pPr>
      <w:r w:rsidRPr="008E7DF2">
        <w:rPr>
          <w:rFonts w:cs="Calibri"/>
          <w:b/>
          <w:spacing w:val="-2"/>
        </w:rPr>
        <w:t>SQL server versions:</w:t>
      </w:r>
      <w:r w:rsidRPr="008E7DF2">
        <w:rPr>
          <w:rFonts w:cs="Calibri"/>
          <w:spacing w:val="-2"/>
        </w:rPr>
        <w:t xml:space="preserve"> 2014, 2012, </w:t>
      </w:r>
      <w:r w:rsidR="00DA7733">
        <w:rPr>
          <w:rFonts w:cs="Calibri"/>
          <w:spacing w:val="-2"/>
        </w:rPr>
        <w:t xml:space="preserve">2016, 2019 </w:t>
      </w:r>
      <w:r w:rsidR="00050EF2">
        <w:rPr>
          <w:rFonts w:cs="Calibri"/>
          <w:spacing w:val="-2"/>
        </w:rPr>
        <w:t>and f</w:t>
      </w:r>
      <w:r w:rsidRPr="008E7DF2">
        <w:rPr>
          <w:rFonts w:cs="Calibri"/>
          <w:spacing w:val="-2"/>
        </w:rPr>
        <w:t>amiliar with Oracle DBMS</w:t>
      </w:r>
    </w:p>
    <w:p w14:paraId="002C612C" w14:textId="77777777" w:rsidR="00D636F3" w:rsidRPr="008E7DF2" w:rsidRDefault="00D636F3" w:rsidP="00A26EEC">
      <w:pPr>
        <w:pStyle w:val="ListParagraphPHPDOCX"/>
        <w:numPr>
          <w:ilvl w:val="0"/>
          <w:numId w:val="9"/>
        </w:numPr>
        <w:spacing w:after="0" w:line="240" w:lineRule="auto"/>
        <w:contextualSpacing w:val="0"/>
        <w:jc w:val="both"/>
        <w:rPr>
          <w:rFonts w:cs="Calibri"/>
          <w:spacing w:val="-2"/>
        </w:rPr>
      </w:pPr>
      <w:r w:rsidRPr="008E7DF2">
        <w:rPr>
          <w:rFonts w:cs="Calibri"/>
          <w:b/>
          <w:spacing w:val="-2"/>
        </w:rPr>
        <w:t>BI Tools:</w:t>
      </w:r>
      <w:r w:rsidRPr="008E7DF2">
        <w:rPr>
          <w:rFonts w:cs="Calibri"/>
          <w:spacing w:val="-2"/>
        </w:rPr>
        <w:t xml:space="preserve"> SQL server management studio,</w:t>
      </w:r>
      <w:r w:rsidR="00C15C33">
        <w:rPr>
          <w:rFonts w:cs="Calibri"/>
          <w:spacing w:val="-2"/>
        </w:rPr>
        <w:t xml:space="preserve"> SQL workbench,</w:t>
      </w:r>
      <w:r w:rsidRPr="008E7DF2">
        <w:rPr>
          <w:rFonts w:cs="Calibri"/>
          <w:spacing w:val="-2"/>
        </w:rPr>
        <w:t xml:space="preserve"> Visual</w:t>
      </w:r>
      <w:r w:rsidR="00190A01" w:rsidRPr="008E7DF2">
        <w:rPr>
          <w:rFonts w:cs="Calibri"/>
          <w:spacing w:val="-2"/>
        </w:rPr>
        <w:t xml:space="preserve"> Studio, </w:t>
      </w:r>
      <w:proofErr w:type="spellStart"/>
      <w:r w:rsidR="005B003A" w:rsidRPr="00240D63">
        <w:rPr>
          <w:rFonts w:cs="Calibri"/>
          <w:b/>
          <w:bCs/>
          <w:spacing w:val="-2"/>
        </w:rPr>
        <w:t>PowerBi</w:t>
      </w:r>
      <w:proofErr w:type="spellEnd"/>
      <w:r w:rsidR="00135724" w:rsidRPr="008E7DF2">
        <w:rPr>
          <w:rFonts w:cs="Calibri"/>
          <w:spacing w:val="-2"/>
        </w:rPr>
        <w:t xml:space="preserve">, </w:t>
      </w:r>
      <w:r w:rsidR="005B003A">
        <w:rPr>
          <w:rFonts w:cs="Calibri"/>
          <w:spacing w:val="-2"/>
        </w:rPr>
        <w:t xml:space="preserve">PowerApps, </w:t>
      </w:r>
      <w:r w:rsidRPr="008E7DF2">
        <w:rPr>
          <w:rFonts w:cs="Calibri"/>
          <w:spacing w:val="-2"/>
        </w:rPr>
        <w:t>Tableau</w:t>
      </w:r>
      <w:r w:rsidR="00190A01" w:rsidRPr="008E7DF2">
        <w:rPr>
          <w:rFonts w:cs="Calibri"/>
          <w:spacing w:val="-2"/>
        </w:rPr>
        <w:t>.</w:t>
      </w:r>
    </w:p>
    <w:p w14:paraId="41987654" w14:textId="77777777" w:rsidR="00D636F3" w:rsidRDefault="00D636F3" w:rsidP="00A26EEC">
      <w:pPr>
        <w:pStyle w:val="ListParagraphPHPDOCX"/>
        <w:numPr>
          <w:ilvl w:val="0"/>
          <w:numId w:val="9"/>
        </w:numPr>
        <w:spacing w:after="0" w:line="240" w:lineRule="auto"/>
        <w:contextualSpacing w:val="0"/>
        <w:jc w:val="both"/>
        <w:rPr>
          <w:rFonts w:cs="Calibri"/>
          <w:spacing w:val="-2"/>
        </w:rPr>
      </w:pPr>
      <w:r w:rsidRPr="008E7DF2">
        <w:rPr>
          <w:rFonts w:cs="Calibri"/>
          <w:b/>
          <w:spacing w:val="-2"/>
        </w:rPr>
        <w:t>Programming Languages:</w:t>
      </w:r>
      <w:r w:rsidR="001E1DB1" w:rsidRPr="008E7DF2">
        <w:rPr>
          <w:rFonts w:cs="Calibri"/>
          <w:spacing w:val="-2"/>
        </w:rPr>
        <w:t xml:space="preserve"> T-SQL, C#</w:t>
      </w:r>
      <w:r w:rsidR="00190A01" w:rsidRPr="008E7DF2">
        <w:rPr>
          <w:rFonts w:cs="Calibri"/>
          <w:spacing w:val="-2"/>
        </w:rPr>
        <w:t>,</w:t>
      </w:r>
      <w:r w:rsidR="00356CD5">
        <w:rPr>
          <w:rFonts w:cs="Calibri"/>
          <w:spacing w:val="-2"/>
        </w:rPr>
        <w:t xml:space="preserve"> VB.net</w:t>
      </w:r>
      <w:r w:rsidR="00190A01" w:rsidRPr="008E7DF2">
        <w:rPr>
          <w:rFonts w:cs="Calibri"/>
          <w:spacing w:val="-2"/>
        </w:rPr>
        <w:t xml:space="preserve"> </w:t>
      </w:r>
      <w:r w:rsidR="001E1DB1" w:rsidRPr="008E7DF2">
        <w:rPr>
          <w:rFonts w:cs="Calibri"/>
          <w:spacing w:val="-2"/>
        </w:rPr>
        <w:t>R,</w:t>
      </w:r>
      <w:r w:rsidR="00522910">
        <w:rPr>
          <w:rFonts w:cs="Calibri"/>
          <w:spacing w:val="-2"/>
        </w:rPr>
        <w:t xml:space="preserve"> Azure,</w:t>
      </w:r>
      <w:r w:rsidR="001E1DB1" w:rsidRPr="008E7DF2">
        <w:rPr>
          <w:rFonts w:cs="Calibri"/>
          <w:spacing w:val="-2"/>
        </w:rPr>
        <w:t xml:space="preserve"> </w:t>
      </w:r>
      <w:r w:rsidR="00190A01" w:rsidRPr="008E7DF2">
        <w:rPr>
          <w:rFonts w:cs="Calibri"/>
          <w:spacing w:val="-2"/>
        </w:rPr>
        <w:t>Python</w:t>
      </w:r>
    </w:p>
    <w:p w14:paraId="110047D7" w14:textId="77777777" w:rsidR="00067B8F" w:rsidRPr="008E7DF2" w:rsidRDefault="00067B8F" w:rsidP="00A26EEC">
      <w:pPr>
        <w:pStyle w:val="ListParagraphPHPDOCX"/>
        <w:numPr>
          <w:ilvl w:val="0"/>
          <w:numId w:val="9"/>
        </w:numPr>
        <w:spacing w:after="0" w:line="240" w:lineRule="auto"/>
        <w:contextualSpacing w:val="0"/>
        <w:jc w:val="both"/>
        <w:rPr>
          <w:rFonts w:cs="Calibri"/>
          <w:spacing w:val="-2"/>
        </w:rPr>
      </w:pPr>
      <w:r>
        <w:rPr>
          <w:rFonts w:cs="Calibri"/>
          <w:b/>
          <w:spacing w:val="-2"/>
        </w:rPr>
        <w:t>Cloud Environments: Azure, Snowflake, Singlestore</w:t>
      </w:r>
    </w:p>
    <w:p w14:paraId="52D0C45E" w14:textId="77777777" w:rsidR="00D636F3" w:rsidRPr="008E7DF2" w:rsidRDefault="00D636F3" w:rsidP="00A26EEC">
      <w:pPr>
        <w:pStyle w:val="ListParagraphPHPDOCX"/>
        <w:numPr>
          <w:ilvl w:val="0"/>
          <w:numId w:val="9"/>
        </w:numPr>
        <w:spacing w:after="0" w:line="240" w:lineRule="auto"/>
        <w:contextualSpacing w:val="0"/>
        <w:jc w:val="both"/>
        <w:rPr>
          <w:rFonts w:cs="Calibri"/>
          <w:spacing w:val="-2"/>
        </w:rPr>
      </w:pPr>
      <w:r w:rsidRPr="008E7DF2">
        <w:rPr>
          <w:rFonts w:cs="Calibri"/>
          <w:b/>
          <w:spacing w:val="-2"/>
        </w:rPr>
        <w:t>Productivity Applications:</w:t>
      </w:r>
      <w:r w:rsidRPr="008E7DF2">
        <w:rPr>
          <w:rFonts w:cs="Calibri"/>
          <w:spacing w:val="-2"/>
        </w:rPr>
        <w:t xml:space="preserve"> M</w:t>
      </w:r>
      <w:r w:rsidR="001665E9" w:rsidRPr="008E7DF2">
        <w:rPr>
          <w:rFonts w:cs="Calibri"/>
          <w:spacing w:val="-2"/>
        </w:rPr>
        <w:t>S Excel, MS Word, MS PowerPoint</w:t>
      </w:r>
    </w:p>
    <w:p w14:paraId="2E0A2C02" w14:textId="77777777" w:rsidR="00D636F3" w:rsidRPr="00050EF2" w:rsidRDefault="001B4A1E" w:rsidP="00050EF2">
      <w:pPr>
        <w:pStyle w:val="ListParagraphPHPDOCX"/>
        <w:numPr>
          <w:ilvl w:val="0"/>
          <w:numId w:val="9"/>
        </w:numPr>
        <w:spacing w:after="0" w:line="240" w:lineRule="auto"/>
        <w:contextualSpacing w:val="0"/>
        <w:jc w:val="both"/>
        <w:rPr>
          <w:rFonts w:cs="Calibri"/>
          <w:spacing w:val="-2"/>
        </w:rPr>
      </w:pPr>
      <w:r>
        <w:rPr>
          <w:rFonts w:cs="Calibri"/>
          <w:b/>
          <w:spacing w:val="-2"/>
        </w:rPr>
        <w:t>Productivity</w:t>
      </w:r>
      <w:r w:rsidR="00D636F3" w:rsidRPr="008E7DF2">
        <w:rPr>
          <w:rFonts w:cs="Calibri"/>
          <w:b/>
          <w:spacing w:val="-2"/>
        </w:rPr>
        <w:t xml:space="preserve"> Tools:</w:t>
      </w:r>
      <w:r w:rsidR="00D636F3" w:rsidRPr="008E7DF2">
        <w:rPr>
          <w:rFonts w:cs="Calibri"/>
          <w:spacing w:val="-2"/>
        </w:rPr>
        <w:t xml:space="preserve"> </w:t>
      </w:r>
      <w:r w:rsidR="00ED1F0C">
        <w:rPr>
          <w:rFonts w:cs="Calibri"/>
          <w:spacing w:val="-2"/>
        </w:rPr>
        <w:t xml:space="preserve">SQL Workbench, </w:t>
      </w:r>
      <w:r w:rsidR="00B12CEA" w:rsidRPr="008E7DF2">
        <w:rPr>
          <w:rFonts w:cs="Calibri"/>
          <w:spacing w:val="-2"/>
        </w:rPr>
        <w:t>Jira 7.1</w:t>
      </w:r>
      <w:r w:rsidR="00050EF2">
        <w:rPr>
          <w:rFonts w:cs="Calibri"/>
          <w:spacing w:val="-2"/>
        </w:rPr>
        <w:t>, Azure Devops</w:t>
      </w:r>
    </w:p>
    <w:p w14:paraId="574704BE" w14:textId="62C4E623" w:rsidR="00D636F3" w:rsidRPr="008E7DF2" w:rsidRDefault="00D636F3" w:rsidP="00A26EEC">
      <w:pPr>
        <w:pStyle w:val="ListParagraphPHPDOCX"/>
        <w:numPr>
          <w:ilvl w:val="0"/>
          <w:numId w:val="9"/>
        </w:numPr>
        <w:spacing w:after="0" w:line="240" w:lineRule="auto"/>
        <w:contextualSpacing w:val="0"/>
        <w:jc w:val="both"/>
        <w:rPr>
          <w:rFonts w:cs="Calibri"/>
          <w:spacing w:val="-2"/>
        </w:rPr>
      </w:pPr>
      <w:r w:rsidRPr="008E7DF2">
        <w:rPr>
          <w:rFonts w:cs="Calibri"/>
          <w:b/>
          <w:spacing w:val="-2"/>
        </w:rPr>
        <w:t>Source Control Management Tools:</w:t>
      </w:r>
      <w:r w:rsidR="0093382D" w:rsidRPr="008E7DF2">
        <w:rPr>
          <w:rFonts w:cs="Calibri"/>
          <w:spacing w:val="-2"/>
        </w:rPr>
        <w:t xml:space="preserve"> </w:t>
      </w:r>
      <w:r w:rsidR="00E664A4">
        <w:rPr>
          <w:rFonts w:cs="Calibri"/>
          <w:spacing w:val="-2"/>
        </w:rPr>
        <w:t xml:space="preserve">Azure Devops, </w:t>
      </w:r>
      <w:r w:rsidR="0093382D" w:rsidRPr="008E7DF2">
        <w:rPr>
          <w:rFonts w:cs="Calibri"/>
          <w:spacing w:val="-2"/>
        </w:rPr>
        <w:t>TFS</w:t>
      </w:r>
      <w:r w:rsidR="006F3A28" w:rsidRPr="008E7DF2">
        <w:rPr>
          <w:rFonts w:cs="Calibri"/>
          <w:spacing w:val="-2"/>
        </w:rPr>
        <w:t xml:space="preserve">, </w:t>
      </w:r>
      <w:r w:rsidR="00600746" w:rsidRPr="008E7DF2">
        <w:rPr>
          <w:rFonts w:cs="Calibri"/>
          <w:spacing w:val="-2"/>
        </w:rPr>
        <w:t>GitHub</w:t>
      </w:r>
      <w:r w:rsidR="006F3A28" w:rsidRPr="008E7DF2">
        <w:rPr>
          <w:rFonts w:cs="Calibri"/>
          <w:spacing w:val="-2"/>
        </w:rPr>
        <w:t xml:space="preserve"> </w:t>
      </w:r>
      <w:r w:rsidRPr="008E7DF2">
        <w:rPr>
          <w:rFonts w:cs="Calibri"/>
          <w:spacing w:val="-2"/>
        </w:rPr>
        <w:t>and SVN.</w:t>
      </w:r>
    </w:p>
    <w:p w14:paraId="5A8DD9D1" w14:textId="77777777" w:rsidR="00356CD5" w:rsidRDefault="00356CD5" w:rsidP="00F755F0">
      <w:pPr>
        <w:widowControl w:val="0"/>
        <w:autoSpaceDE w:val="0"/>
        <w:autoSpaceDN w:val="0"/>
        <w:adjustRightInd w:val="0"/>
        <w:jc w:val="both"/>
        <w:rPr>
          <w:rFonts w:ascii="Calibri" w:eastAsia="SimSun" w:hAnsi="Calibri" w:cs="Calibri"/>
          <w:b/>
          <w:bCs/>
          <w:caps/>
          <w:spacing w:val="-2"/>
          <w:sz w:val="22"/>
          <w:szCs w:val="22"/>
          <w:lang w:bidi="hi-IN"/>
        </w:rPr>
      </w:pPr>
    </w:p>
    <w:p w14:paraId="0EEA1D3E" w14:textId="77777777" w:rsidR="00356CD5" w:rsidRDefault="00356CD5" w:rsidP="00F755F0">
      <w:pPr>
        <w:widowControl w:val="0"/>
        <w:autoSpaceDE w:val="0"/>
        <w:autoSpaceDN w:val="0"/>
        <w:adjustRightInd w:val="0"/>
        <w:jc w:val="both"/>
        <w:rPr>
          <w:rFonts w:ascii="Calibri" w:eastAsia="SimSun" w:hAnsi="Calibri" w:cs="Calibri"/>
          <w:b/>
          <w:bCs/>
          <w:caps/>
          <w:spacing w:val="-2"/>
          <w:sz w:val="22"/>
          <w:szCs w:val="22"/>
          <w:lang w:bidi="hi-IN"/>
        </w:rPr>
      </w:pPr>
    </w:p>
    <w:p w14:paraId="36B6C17C" w14:textId="77777777" w:rsidR="00380142" w:rsidRDefault="00380142" w:rsidP="00F755F0">
      <w:pPr>
        <w:widowControl w:val="0"/>
        <w:autoSpaceDE w:val="0"/>
        <w:autoSpaceDN w:val="0"/>
        <w:adjustRightInd w:val="0"/>
        <w:jc w:val="both"/>
        <w:rPr>
          <w:rFonts w:ascii="Calibri" w:eastAsia="SimSun" w:hAnsi="Calibri" w:cs="Calibri"/>
          <w:b/>
          <w:bCs/>
          <w:caps/>
          <w:spacing w:val="-2"/>
          <w:sz w:val="22"/>
          <w:szCs w:val="22"/>
          <w:lang w:bidi="hi-IN"/>
        </w:rPr>
      </w:pPr>
    </w:p>
    <w:p w14:paraId="0080D9CC" w14:textId="77777777" w:rsidR="00380142" w:rsidRDefault="00380142" w:rsidP="00F755F0">
      <w:pPr>
        <w:widowControl w:val="0"/>
        <w:autoSpaceDE w:val="0"/>
        <w:autoSpaceDN w:val="0"/>
        <w:adjustRightInd w:val="0"/>
        <w:jc w:val="both"/>
        <w:rPr>
          <w:rFonts w:ascii="Calibri" w:eastAsia="SimSun" w:hAnsi="Calibri" w:cs="Calibri"/>
          <w:b/>
          <w:bCs/>
          <w:caps/>
          <w:spacing w:val="-2"/>
          <w:sz w:val="22"/>
          <w:szCs w:val="22"/>
          <w:lang w:bidi="hi-IN"/>
        </w:rPr>
      </w:pPr>
    </w:p>
    <w:p w14:paraId="51A407BC" w14:textId="77777777" w:rsidR="00380142" w:rsidRDefault="00380142" w:rsidP="00F755F0">
      <w:pPr>
        <w:widowControl w:val="0"/>
        <w:autoSpaceDE w:val="0"/>
        <w:autoSpaceDN w:val="0"/>
        <w:adjustRightInd w:val="0"/>
        <w:jc w:val="both"/>
        <w:rPr>
          <w:rFonts w:ascii="Calibri" w:eastAsia="SimSun" w:hAnsi="Calibri" w:cs="Calibri"/>
          <w:b/>
          <w:bCs/>
          <w:caps/>
          <w:spacing w:val="-2"/>
          <w:sz w:val="22"/>
          <w:szCs w:val="22"/>
          <w:lang w:bidi="hi-IN"/>
        </w:rPr>
      </w:pPr>
    </w:p>
    <w:p w14:paraId="4591EAE8" w14:textId="6A30150A" w:rsidR="001202E5" w:rsidRDefault="00BE4729" w:rsidP="00F755F0">
      <w:pPr>
        <w:widowControl w:val="0"/>
        <w:autoSpaceDE w:val="0"/>
        <w:autoSpaceDN w:val="0"/>
        <w:adjustRightInd w:val="0"/>
        <w:jc w:val="both"/>
        <w:rPr>
          <w:rFonts w:ascii="Calibri" w:eastAsia="SimSun" w:hAnsi="Calibri" w:cs="Calibri"/>
          <w:b/>
          <w:bCs/>
          <w:caps/>
          <w:spacing w:val="-2"/>
          <w:sz w:val="22"/>
          <w:szCs w:val="22"/>
          <w:lang w:bidi="hi-IN"/>
        </w:rPr>
      </w:pPr>
      <w:r w:rsidRPr="008E7DF2">
        <w:rPr>
          <w:rFonts w:ascii="Calibri" w:eastAsia="SimSun" w:hAnsi="Calibri" w:cs="Calibri"/>
          <w:b/>
          <w:bCs/>
          <w:caps/>
          <w:spacing w:val="-2"/>
          <w:sz w:val="22"/>
          <w:szCs w:val="22"/>
          <w:lang w:bidi="hi-IN"/>
        </w:rPr>
        <w:t>Professional Experience:</w:t>
      </w:r>
    </w:p>
    <w:p w14:paraId="09ED9615" w14:textId="77777777" w:rsidR="00067B8F" w:rsidRDefault="00067B8F" w:rsidP="00F755F0">
      <w:pPr>
        <w:widowControl w:val="0"/>
        <w:autoSpaceDE w:val="0"/>
        <w:autoSpaceDN w:val="0"/>
        <w:adjustRightInd w:val="0"/>
        <w:jc w:val="both"/>
        <w:rPr>
          <w:rFonts w:ascii="Calibri" w:eastAsia="SimSun" w:hAnsi="Calibri" w:cs="Calibri"/>
          <w:b/>
          <w:bCs/>
          <w:caps/>
          <w:spacing w:val="-2"/>
          <w:sz w:val="22"/>
          <w:szCs w:val="22"/>
          <w:lang w:bidi="hi-IN"/>
        </w:rPr>
      </w:pPr>
    </w:p>
    <w:p w14:paraId="7AA36843" w14:textId="77777777" w:rsidR="00067B8F" w:rsidRDefault="00067B8F" w:rsidP="00F755F0">
      <w:pPr>
        <w:widowControl w:val="0"/>
        <w:autoSpaceDE w:val="0"/>
        <w:autoSpaceDN w:val="0"/>
        <w:adjustRightInd w:val="0"/>
        <w:jc w:val="both"/>
        <w:rPr>
          <w:rFonts w:ascii="Calibri" w:eastAsia="SimSun" w:hAnsi="Calibri" w:cs="Calibri"/>
          <w:b/>
          <w:bCs/>
          <w:caps/>
          <w:spacing w:val="-2"/>
          <w:sz w:val="22"/>
          <w:szCs w:val="22"/>
          <w:lang w:bidi="hi-IN"/>
        </w:rPr>
      </w:pPr>
    </w:p>
    <w:p w14:paraId="69E3BADD" w14:textId="77777777" w:rsidR="00067B8F" w:rsidRDefault="00067B8F" w:rsidP="00067B8F">
      <w:pPr>
        <w:widowControl w:val="0"/>
        <w:autoSpaceDE w:val="0"/>
        <w:autoSpaceDN w:val="0"/>
        <w:adjustRightInd w:val="0"/>
        <w:jc w:val="both"/>
        <w:rPr>
          <w:rFonts w:ascii="Calibri" w:hAnsi="Calibri" w:cs="Calibri"/>
          <w:b/>
          <w:spacing w:val="-2"/>
          <w:sz w:val="22"/>
          <w:szCs w:val="22"/>
        </w:rPr>
      </w:pPr>
      <w:r>
        <w:rPr>
          <w:rFonts w:ascii="Calibri" w:hAnsi="Calibri" w:cs="Calibri"/>
          <w:b/>
          <w:spacing w:val="-2"/>
          <w:sz w:val="22"/>
          <w:szCs w:val="22"/>
        </w:rPr>
        <w:t>Kroger</w:t>
      </w:r>
    </w:p>
    <w:p w14:paraId="6084991C" w14:textId="755AADDA" w:rsidR="00067B8F" w:rsidRDefault="00A71231" w:rsidP="00067B8F">
      <w:pPr>
        <w:widowControl w:val="0"/>
        <w:autoSpaceDE w:val="0"/>
        <w:autoSpaceDN w:val="0"/>
        <w:adjustRightInd w:val="0"/>
        <w:jc w:val="both"/>
        <w:rPr>
          <w:rFonts w:ascii="Calibri" w:hAnsi="Calibri" w:cs="Calibri"/>
          <w:b/>
          <w:spacing w:val="-2"/>
          <w:sz w:val="22"/>
          <w:szCs w:val="22"/>
        </w:rPr>
      </w:pPr>
      <w:r>
        <w:rPr>
          <w:rFonts w:ascii="Calibri" w:hAnsi="Calibri" w:cs="Calibri"/>
          <w:b/>
          <w:spacing w:val="-2"/>
          <w:sz w:val="22"/>
          <w:szCs w:val="22"/>
        </w:rPr>
        <w:t>Cincinnati</w:t>
      </w:r>
      <w:r w:rsidR="00067B8F">
        <w:rPr>
          <w:rFonts w:ascii="Calibri" w:hAnsi="Calibri" w:cs="Calibri"/>
          <w:b/>
          <w:spacing w:val="-2"/>
          <w:sz w:val="22"/>
          <w:szCs w:val="22"/>
        </w:rPr>
        <w:t xml:space="preserve"> </w:t>
      </w:r>
      <w:r w:rsidR="00067B8F">
        <w:rPr>
          <w:rFonts w:ascii="Calibri" w:hAnsi="Calibri" w:cs="Calibri"/>
          <w:b/>
          <w:spacing w:val="-2"/>
          <w:sz w:val="22"/>
          <w:szCs w:val="22"/>
        </w:rPr>
        <w:tab/>
        <w:t xml:space="preserve">          </w:t>
      </w:r>
      <w:r w:rsidR="00067B8F">
        <w:rPr>
          <w:rFonts w:ascii="Calibri" w:hAnsi="Calibri" w:cs="Calibri"/>
          <w:b/>
          <w:spacing w:val="-2"/>
          <w:sz w:val="22"/>
          <w:szCs w:val="22"/>
        </w:rPr>
        <w:tab/>
      </w:r>
      <w:r w:rsidR="00067B8F">
        <w:rPr>
          <w:rFonts w:ascii="Calibri" w:hAnsi="Calibri" w:cs="Calibri"/>
          <w:b/>
          <w:spacing w:val="-2"/>
          <w:sz w:val="22"/>
          <w:szCs w:val="22"/>
        </w:rPr>
        <w:tab/>
      </w:r>
      <w:r w:rsidR="00067B8F">
        <w:rPr>
          <w:rFonts w:ascii="Calibri" w:hAnsi="Calibri" w:cs="Calibri"/>
          <w:b/>
          <w:spacing w:val="-2"/>
          <w:sz w:val="22"/>
          <w:szCs w:val="22"/>
        </w:rPr>
        <w:tab/>
      </w:r>
      <w:r w:rsidR="00067B8F">
        <w:rPr>
          <w:rFonts w:ascii="Calibri" w:hAnsi="Calibri" w:cs="Calibri"/>
          <w:b/>
          <w:spacing w:val="-2"/>
          <w:sz w:val="22"/>
          <w:szCs w:val="22"/>
        </w:rPr>
        <w:tab/>
      </w:r>
      <w:r w:rsidR="00067B8F">
        <w:rPr>
          <w:rFonts w:ascii="Calibri" w:hAnsi="Calibri" w:cs="Calibri"/>
          <w:b/>
          <w:spacing w:val="-2"/>
          <w:sz w:val="22"/>
          <w:szCs w:val="22"/>
        </w:rPr>
        <w:tab/>
      </w:r>
      <w:r w:rsidR="00067B8F">
        <w:rPr>
          <w:rFonts w:ascii="Calibri" w:hAnsi="Calibri" w:cs="Calibri"/>
          <w:b/>
          <w:spacing w:val="-2"/>
          <w:sz w:val="22"/>
          <w:szCs w:val="22"/>
        </w:rPr>
        <w:tab/>
      </w:r>
      <w:r w:rsidR="00067B8F">
        <w:rPr>
          <w:rFonts w:ascii="Calibri" w:hAnsi="Calibri" w:cs="Calibri"/>
          <w:b/>
          <w:spacing w:val="-2"/>
          <w:sz w:val="22"/>
          <w:szCs w:val="22"/>
        </w:rPr>
        <w:tab/>
      </w:r>
      <w:r w:rsidR="00067B8F">
        <w:rPr>
          <w:rFonts w:ascii="Calibri" w:hAnsi="Calibri" w:cs="Calibri"/>
          <w:b/>
          <w:spacing w:val="-2"/>
          <w:sz w:val="22"/>
          <w:szCs w:val="22"/>
        </w:rPr>
        <w:tab/>
      </w:r>
      <w:r w:rsidR="00067B8F">
        <w:rPr>
          <w:rFonts w:ascii="Calibri" w:hAnsi="Calibri" w:cs="Calibri"/>
          <w:b/>
          <w:spacing w:val="-2"/>
          <w:sz w:val="22"/>
          <w:szCs w:val="22"/>
        </w:rPr>
        <w:tab/>
      </w:r>
      <w:r>
        <w:rPr>
          <w:rFonts w:ascii="Calibri" w:hAnsi="Calibri" w:cs="Calibri"/>
          <w:b/>
          <w:spacing w:val="-2"/>
          <w:sz w:val="22"/>
          <w:szCs w:val="22"/>
        </w:rPr>
        <w:t xml:space="preserve">   </w:t>
      </w:r>
      <w:r w:rsidR="00067B8F">
        <w:rPr>
          <w:rFonts w:ascii="Calibri" w:hAnsi="Calibri" w:cs="Calibri"/>
          <w:b/>
          <w:spacing w:val="-2"/>
          <w:sz w:val="22"/>
          <w:szCs w:val="22"/>
        </w:rPr>
        <w:t xml:space="preserve">Oct 2022 – Current </w:t>
      </w:r>
    </w:p>
    <w:p w14:paraId="59F2A56E" w14:textId="2D484CA4" w:rsidR="00067B8F" w:rsidRDefault="00421086" w:rsidP="00067B8F">
      <w:pPr>
        <w:widowControl w:val="0"/>
        <w:autoSpaceDE w:val="0"/>
        <w:autoSpaceDN w:val="0"/>
        <w:adjustRightInd w:val="0"/>
        <w:jc w:val="both"/>
        <w:rPr>
          <w:rFonts w:ascii="Calibri" w:hAnsi="Calibri" w:cs="Calibri"/>
          <w:b/>
          <w:spacing w:val="-2"/>
          <w:sz w:val="22"/>
          <w:szCs w:val="22"/>
        </w:rPr>
      </w:pPr>
      <w:proofErr w:type="spellStart"/>
      <w:r>
        <w:rPr>
          <w:rFonts w:ascii="Calibri" w:hAnsi="Calibri" w:cs="Calibri"/>
          <w:b/>
          <w:spacing w:val="-2"/>
          <w:sz w:val="22"/>
          <w:szCs w:val="22"/>
        </w:rPr>
        <w:t>Powerbi</w:t>
      </w:r>
      <w:proofErr w:type="spellEnd"/>
      <w:r w:rsidR="00432EEB">
        <w:rPr>
          <w:rFonts w:ascii="Calibri" w:hAnsi="Calibri" w:cs="Calibri"/>
          <w:b/>
          <w:spacing w:val="-2"/>
          <w:sz w:val="22"/>
          <w:szCs w:val="22"/>
        </w:rPr>
        <w:t>/</w:t>
      </w:r>
      <w:proofErr w:type="spellStart"/>
      <w:r w:rsidR="008C3A0F">
        <w:rPr>
          <w:rFonts w:ascii="Calibri" w:hAnsi="Calibri" w:cs="Calibri"/>
          <w:b/>
          <w:spacing w:val="-2"/>
          <w:sz w:val="22"/>
          <w:szCs w:val="22"/>
        </w:rPr>
        <w:t>Etl</w:t>
      </w:r>
      <w:proofErr w:type="spellEnd"/>
      <w:r w:rsidR="008C3A0F">
        <w:rPr>
          <w:rFonts w:ascii="Calibri" w:hAnsi="Calibri" w:cs="Calibri"/>
          <w:b/>
          <w:spacing w:val="-2"/>
          <w:sz w:val="22"/>
          <w:szCs w:val="22"/>
        </w:rPr>
        <w:t xml:space="preserve"> developer</w:t>
      </w:r>
    </w:p>
    <w:p w14:paraId="4CC15A22" w14:textId="5A4F21FB" w:rsidR="00067B8F" w:rsidRPr="006F6D64" w:rsidRDefault="00067B8F" w:rsidP="00067B8F">
      <w:pPr>
        <w:widowControl w:val="0"/>
        <w:autoSpaceDE w:val="0"/>
        <w:autoSpaceDN w:val="0"/>
        <w:adjustRightInd w:val="0"/>
        <w:jc w:val="both"/>
        <w:rPr>
          <w:rFonts w:ascii="Calibri" w:hAnsi="Calibri" w:cs="Calibri"/>
          <w:bCs/>
          <w:spacing w:val="-2"/>
          <w:sz w:val="22"/>
          <w:szCs w:val="22"/>
        </w:rPr>
      </w:pPr>
      <w:r w:rsidRPr="008E7DF2">
        <w:rPr>
          <w:rFonts w:ascii="Calibri" w:hAnsi="Calibri" w:cs="Calibri"/>
          <w:b/>
          <w:spacing w:val="-2"/>
          <w:sz w:val="22"/>
          <w:szCs w:val="22"/>
        </w:rPr>
        <w:t>Project Scope:</w:t>
      </w:r>
      <w:r w:rsidR="006F6D64">
        <w:rPr>
          <w:rFonts w:ascii="Calibri" w:hAnsi="Calibri" w:cs="Calibri"/>
          <w:b/>
          <w:spacing w:val="-2"/>
          <w:sz w:val="22"/>
          <w:szCs w:val="22"/>
        </w:rPr>
        <w:t xml:space="preserve"> </w:t>
      </w:r>
      <w:r w:rsidR="006F6D64" w:rsidRPr="006F6D64">
        <w:rPr>
          <w:rFonts w:ascii="Calibri" w:hAnsi="Calibri" w:cs="Calibri"/>
          <w:bCs/>
          <w:spacing w:val="-2"/>
          <w:sz w:val="22"/>
          <w:szCs w:val="22"/>
        </w:rPr>
        <w:t xml:space="preserve">To Migrate existing </w:t>
      </w:r>
      <w:r w:rsidR="00E10A0C">
        <w:rPr>
          <w:rFonts w:ascii="Calibri" w:hAnsi="Calibri" w:cs="Calibri"/>
          <w:bCs/>
          <w:spacing w:val="-2"/>
          <w:sz w:val="22"/>
          <w:szCs w:val="22"/>
        </w:rPr>
        <w:t xml:space="preserve">Azure cosmos </w:t>
      </w:r>
      <w:r w:rsidR="006F6D64" w:rsidRPr="006F6D64">
        <w:rPr>
          <w:rFonts w:ascii="Calibri" w:hAnsi="Calibri" w:cs="Calibri"/>
          <w:bCs/>
          <w:spacing w:val="-2"/>
          <w:sz w:val="22"/>
          <w:szCs w:val="22"/>
        </w:rPr>
        <w:t xml:space="preserve">Databases into new cloud Environments </w:t>
      </w:r>
      <w:r w:rsidR="00E10A0C">
        <w:rPr>
          <w:rFonts w:ascii="Calibri" w:hAnsi="Calibri" w:cs="Calibri"/>
          <w:bCs/>
          <w:spacing w:val="-2"/>
          <w:sz w:val="22"/>
          <w:szCs w:val="22"/>
        </w:rPr>
        <w:t xml:space="preserve">like Singlestore </w:t>
      </w:r>
      <w:r w:rsidR="006F6D64" w:rsidRPr="006F6D64">
        <w:rPr>
          <w:rFonts w:ascii="Calibri" w:hAnsi="Calibri" w:cs="Calibri"/>
          <w:bCs/>
          <w:spacing w:val="-2"/>
          <w:sz w:val="22"/>
          <w:szCs w:val="22"/>
        </w:rPr>
        <w:t>and to develop new data pipelines in ADF and data bricks for testing and ETL Teams.</w:t>
      </w:r>
    </w:p>
    <w:p w14:paraId="30AB96C8" w14:textId="77777777" w:rsidR="00067B8F" w:rsidRDefault="00067B8F" w:rsidP="00067B8F">
      <w:pPr>
        <w:widowControl w:val="0"/>
        <w:autoSpaceDE w:val="0"/>
        <w:autoSpaceDN w:val="0"/>
        <w:adjustRightInd w:val="0"/>
        <w:jc w:val="both"/>
        <w:rPr>
          <w:rFonts w:ascii="Calibri" w:eastAsia="SimSun" w:hAnsi="Calibri" w:cs="Calibri"/>
          <w:b/>
          <w:bCs/>
          <w:caps/>
          <w:spacing w:val="-2"/>
          <w:sz w:val="22"/>
          <w:szCs w:val="22"/>
          <w:lang w:bidi="hi-IN"/>
        </w:rPr>
      </w:pPr>
    </w:p>
    <w:p w14:paraId="7B7E5110" w14:textId="0E4B97FC" w:rsidR="00B47847" w:rsidRPr="00B47847" w:rsidRDefault="00B47847" w:rsidP="008C3A0F">
      <w:pPr>
        <w:pStyle w:val="ListParagraphPHPDOCX"/>
        <w:numPr>
          <w:ilvl w:val="0"/>
          <w:numId w:val="13"/>
        </w:numPr>
        <w:spacing w:after="0" w:line="240" w:lineRule="auto"/>
        <w:jc w:val="both"/>
        <w:rPr>
          <w:rFonts w:eastAsia="SimSun" w:cs="Calibri"/>
          <w:caps/>
          <w:spacing w:val="-2"/>
          <w:lang w:bidi="hi-IN"/>
        </w:rPr>
      </w:pPr>
      <w:r w:rsidRPr="00B47847">
        <w:rPr>
          <w:rFonts w:cs="Calibri"/>
          <w:spacing w:val="-2"/>
        </w:rPr>
        <w:lastRenderedPageBreak/>
        <w:t>Migrated Azure Cosmos data into Single store for the Order Interaction systems.</w:t>
      </w:r>
    </w:p>
    <w:p w14:paraId="1F2399EC" w14:textId="77777777" w:rsidR="00067B8F" w:rsidRPr="00A4003C" w:rsidRDefault="00067B8F" w:rsidP="008C3A0F">
      <w:pPr>
        <w:pStyle w:val="ListParagraphPHPDOCX"/>
        <w:numPr>
          <w:ilvl w:val="0"/>
          <w:numId w:val="13"/>
        </w:numPr>
        <w:spacing w:after="0" w:line="240" w:lineRule="auto"/>
        <w:jc w:val="both"/>
        <w:rPr>
          <w:rFonts w:eastAsia="SimSun" w:cs="Calibri"/>
          <w:b/>
          <w:bCs/>
          <w:caps/>
          <w:spacing w:val="-2"/>
          <w:lang w:bidi="hi-IN"/>
        </w:rPr>
      </w:pPr>
      <w:r>
        <w:rPr>
          <w:rFonts w:cs="Calibri"/>
          <w:spacing w:val="-2"/>
        </w:rPr>
        <w:t xml:space="preserve">Develop and test data pipelines in ADF to push data from </w:t>
      </w:r>
      <w:r w:rsidR="006F6D64">
        <w:rPr>
          <w:rFonts w:cs="Calibri"/>
          <w:spacing w:val="-2"/>
        </w:rPr>
        <w:t xml:space="preserve">On Pem </w:t>
      </w:r>
      <w:proofErr w:type="spellStart"/>
      <w:r>
        <w:rPr>
          <w:rFonts w:cs="Calibri"/>
          <w:spacing w:val="-2"/>
        </w:rPr>
        <w:t>Sql</w:t>
      </w:r>
      <w:proofErr w:type="spellEnd"/>
      <w:r>
        <w:rPr>
          <w:rFonts w:cs="Calibri"/>
          <w:spacing w:val="-2"/>
        </w:rPr>
        <w:t xml:space="preserve"> server to Azure </w:t>
      </w:r>
      <w:r w:rsidR="00CD7FFD">
        <w:rPr>
          <w:rFonts w:cs="Calibri"/>
          <w:spacing w:val="-2"/>
        </w:rPr>
        <w:t>Sql Server</w:t>
      </w:r>
      <w:r>
        <w:rPr>
          <w:rFonts w:cs="Calibri"/>
          <w:spacing w:val="-2"/>
        </w:rPr>
        <w:t>.</w:t>
      </w:r>
    </w:p>
    <w:p w14:paraId="33D4A443" w14:textId="67698484" w:rsidR="00067B8F" w:rsidRPr="00421086" w:rsidRDefault="00067B8F" w:rsidP="008C3A0F">
      <w:pPr>
        <w:pStyle w:val="ListParagraphPHPDOCX"/>
        <w:numPr>
          <w:ilvl w:val="0"/>
          <w:numId w:val="13"/>
        </w:numPr>
        <w:spacing w:after="0" w:line="240" w:lineRule="auto"/>
        <w:jc w:val="both"/>
        <w:rPr>
          <w:rFonts w:eastAsia="SimSun" w:cs="Calibri"/>
          <w:b/>
          <w:bCs/>
          <w:caps/>
          <w:spacing w:val="-2"/>
          <w:lang w:bidi="hi-IN"/>
        </w:rPr>
      </w:pPr>
      <w:r>
        <w:rPr>
          <w:rFonts w:cs="Calibri"/>
          <w:spacing w:val="-2"/>
        </w:rPr>
        <w:t xml:space="preserve">Develop and test data </w:t>
      </w:r>
      <w:r w:rsidR="00735EDD">
        <w:rPr>
          <w:rFonts w:cs="Calibri"/>
          <w:spacing w:val="-2"/>
        </w:rPr>
        <w:t>Workflows in Informatica PowerCenter</w:t>
      </w:r>
      <w:r>
        <w:rPr>
          <w:rFonts w:cs="Calibri"/>
          <w:spacing w:val="-2"/>
        </w:rPr>
        <w:t xml:space="preserve"> to move data from </w:t>
      </w:r>
      <w:r w:rsidR="00735EDD">
        <w:rPr>
          <w:rFonts w:cs="Calibri"/>
          <w:spacing w:val="-2"/>
        </w:rPr>
        <w:t>Production to lower environments</w:t>
      </w:r>
      <w:r>
        <w:rPr>
          <w:rFonts w:cs="Calibri"/>
          <w:spacing w:val="-2"/>
        </w:rPr>
        <w:t>.</w:t>
      </w:r>
    </w:p>
    <w:p w14:paraId="06630D29" w14:textId="49B10931" w:rsidR="00421086" w:rsidRPr="008C3A0F" w:rsidRDefault="00421086" w:rsidP="008C3A0F">
      <w:pPr>
        <w:pStyle w:val="ListParagraphPHPDOCX"/>
        <w:numPr>
          <w:ilvl w:val="0"/>
          <w:numId w:val="13"/>
        </w:numPr>
        <w:spacing w:after="0" w:line="240" w:lineRule="auto"/>
        <w:jc w:val="both"/>
        <w:rPr>
          <w:rFonts w:eastAsia="SimSun" w:cs="Calibri"/>
          <w:b/>
          <w:bCs/>
          <w:caps/>
          <w:spacing w:val="-2"/>
          <w:lang w:bidi="hi-IN"/>
        </w:rPr>
      </w:pPr>
      <w:r>
        <w:rPr>
          <w:rFonts w:cs="Calibri"/>
          <w:spacing w:val="-2"/>
        </w:rPr>
        <w:t>Develop ETL Pipelines in Azure to</w:t>
      </w:r>
      <w:r>
        <w:rPr>
          <w:rFonts w:cs="Calibri"/>
          <w:b/>
          <w:bCs/>
          <w:spacing w:val="-2"/>
        </w:rPr>
        <w:t xml:space="preserve"> </w:t>
      </w:r>
      <w:r w:rsidRPr="00421086">
        <w:rPr>
          <w:rFonts w:cs="Calibri"/>
          <w:spacing w:val="-2"/>
        </w:rPr>
        <w:t>load SAT data</w:t>
      </w:r>
      <w:r>
        <w:rPr>
          <w:rFonts w:cs="Calibri"/>
          <w:b/>
          <w:bCs/>
          <w:spacing w:val="-2"/>
        </w:rPr>
        <w:t xml:space="preserve"> </w:t>
      </w:r>
      <w:r w:rsidR="00D22A81" w:rsidRPr="00D22A81">
        <w:rPr>
          <w:rFonts w:cs="Calibri"/>
          <w:spacing w:val="-2"/>
        </w:rPr>
        <w:t xml:space="preserve">in Azure </w:t>
      </w:r>
      <w:proofErr w:type="spellStart"/>
      <w:r w:rsidR="00D22A81" w:rsidRPr="00D22A81">
        <w:rPr>
          <w:rFonts w:cs="Calibri"/>
          <w:spacing w:val="-2"/>
        </w:rPr>
        <w:t>sql</w:t>
      </w:r>
      <w:proofErr w:type="spellEnd"/>
      <w:r w:rsidR="00D22A81" w:rsidRPr="00D22A81">
        <w:rPr>
          <w:rFonts w:cs="Calibri"/>
          <w:spacing w:val="-2"/>
        </w:rPr>
        <w:t xml:space="preserve"> server</w:t>
      </w:r>
      <w:r w:rsidR="008C3A0F">
        <w:rPr>
          <w:rFonts w:cs="Calibri"/>
          <w:spacing w:val="-2"/>
        </w:rPr>
        <w:t>.</w:t>
      </w:r>
    </w:p>
    <w:p w14:paraId="6A5B7F49" w14:textId="7D703FBD" w:rsidR="008C3A0F" w:rsidRPr="008C3A0F" w:rsidRDefault="008C3A0F" w:rsidP="008C3A0F">
      <w:pPr>
        <w:pStyle w:val="ListParagraphPHPDOCX"/>
        <w:numPr>
          <w:ilvl w:val="0"/>
          <w:numId w:val="13"/>
        </w:numPr>
        <w:spacing w:line="240" w:lineRule="auto"/>
        <w:jc w:val="both"/>
        <w:rPr>
          <w:rFonts w:eastAsia="SimSun" w:cs="Calibri"/>
          <w:caps/>
          <w:spacing w:val="-2"/>
          <w:lang w:bidi="hi-IN"/>
        </w:rPr>
      </w:pPr>
      <w:r>
        <w:rPr>
          <w:rFonts w:eastAsia="SimSun" w:cs="Calibri"/>
          <w:spacing w:val="-2"/>
          <w:lang w:bidi="hi-IN"/>
        </w:rPr>
        <w:t>C</w:t>
      </w:r>
      <w:r w:rsidRPr="008C3A0F">
        <w:rPr>
          <w:rFonts w:eastAsia="SimSun" w:cs="Calibri"/>
          <w:spacing w:val="-2"/>
          <w:lang w:bidi="hi-IN"/>
        </w:rPr>
        <w:t>ollaborated with business analysts to understand requirements and translate them into effective data visualization solutions.</w:t>
      </w:r>
    </w:p>
    <w:p w14:paraId="532F15D2" w14:textId="7529F1D3" w:rsidR="008C3A0F" w:rsidRPr="008C3A0F" w:rsidRDefault="008C3A0F" w:rsidP="008C3A0F">
      <w:pPr>
        <w:pStyle w:val="ListParagraphPHPDOCX"/>
        <w:numPr>
          <w:ilvl w:val="0"/>
          <w:numId w:val="13"/>
        </w:numPr>
        <w:spacing w:line="240" w:lineRule="auto"/>
        <w:jc w:val="both"/>
        <w:rPr>
          <w:rFonts w:eastAsia="SimSun" w:cs="Calibri"/>
          <w:caps/>
          <w:spacing w:val="-2"/>
          <w:lang w:bidi="hi-IN"/>
        </w:rPr>
      </w:pPr>
      <w:r>
        <w:rPr>
          <w:rFonts w:eastAsia="SimSun" w:cs="Calibri"/>
          <w:spacing w:val="-2"/>
          <w:lang w:bidi="hi-IN"/>
        </w:rPr>
        <w:t>C</w:t>
      </w:r>
      <w:r w:rsidRPr="008C3A0F">
        <w:rPr>
          <w:rFonts w:eastAsia="SimSun" w:cs="Calibri"/>
          <w:spacing w:val="-2"/>
          <w:lang w:bidi="hi-IN"/>
        </w:rPr>
        <w:t xml:space="preserve">onducted performance tuning on </w:t>
      </w:r>
      <w:proofErr w:type="spellStart"/>
      <w:r w:rsidRPr="008C3A0F">
        <w:rPr>
          <w:rFonts w:eastAsia="SimSun" w:cs="Calibri"/>
          <w:spacing w:val="-2"/>
          <w:lang w:bidi="hi-IN"/>
        </w:rPr>
        <w:t>sql</w:t>
      </w:r>
      <w:proofErr w:type="spellEnd"/>
      <w:r w:rsidRPr="008C3A0F">
        <w:rPr>
          <w:rFonts w:eastAsia="SimSun" w:cs="Calibri"/>
          <w:spacing w:val="-2"/>
          <w:lang w:bidi="hi-IN"/>
        </w:rPr>
        <w:t xml:space="preserve"> databases to enhance query speed and database efficiency, resulting in 20% faster data retrieval.</w:t>
      </w:r>
    </w:p>
    <w:p w14:paraId="5064EE42" w14:textId="5AFD818C" w:rsidR="008C3A0F" w:rsidRPr="008C3A0F" w:rsidRDefault="008C3A0F" w:rsidP="008C3A0F">
      <w:pPr>
        <w:pStyle w:val="ListParagraphPHPDOCX"/>
        <w:numPr>
          <w:ilvl w:val="0"/>
          <w:numId w:val="13"/>
        </w:numPr>
        <w:spacing w:line="240" w:lineRule="auto"/>
        <w:jc w:val="both"/>
        <w:rPr>
          <w:rFonts w:eastAsia="SimSun" w:cs="Calibri"/>
          <w:caps/>
          <w:spacing w:val="-2"/>
          <w:lang w:bidi="hi-IN"/>
        </w:rPr>
      </w:pPr>
      <w:r>
        <w:rPr>
          <w:rFonts w:eastAsia="SimSun" w:cs="Calibri"/>
          <w:spacing w:val="-2"/>
          <w:lang w:bidi="hi-IN"/>
        </w:rPr>
        <w:t>I</w:t>
      </w:r>
      <w:r w:rsidRPr="008C3A0F">
        <w:rPr>
          <w:rFonts w:eastAsia="SimSun" w:cs="Calibri"/>
          <w:spacing w:val="-2"/>
          <w:lang w:bidi="hi-IN"/>
        </w:rPr>
        <w:t>mplemented data validation and cleansing techniques, improving data accuracy and reliability in reports.</w:t>
      </w:r>
    </w:p>
    <w:p w14:paraId="38CAB337" w14:textId="57BB4E74" w:rsidR="008C3A0F" w:rsidRPr="008C3A0F" w:rsidRDefault="008C3A0F" w:rsidP="008C3A0F">
      <w:pPr>
        <w:pStyle w:val="ListParagraphPHPDOCX"/>
        <w:numPr>
          <w:ilvl w:val="0"/>
          <w:numId w:val="13"/>
        </w:numPr>
        <w:spacing w:after="0" w:line="240" w:lineRule="auto"/>
        <w:jc w:val="both"/>
        <w:rPr>
          <w:rFonts w:eastAsia="SimSun" w:cs="Calibri"/>
          <w:caps/>
          <w:spacing w:val="-2"/>
          <w:lang w:bidi="hi-IN"/>
        </w:rPr>
      </w:pPr>
      <w:r>
        <w:rPr>
          <w:rFonts w:eastAsia="SimSun" w:cs="Calibri"/>
          <w:spacing w:val="-2"/>
          <w:lang w:bidi="hi-IN"/>
        </w:rPr>
        <w:t>D</w:t>
      </w:r>
      <w:r w:rsidRPr="008C3A0F">
        <w:rPr>
          <w:rFonts w:eastAsia="SimSun" w:cs="Calibri"/>
          <w:spacing w:val="-2"/>
          <w:lang w:bidi="hi-IN"/>
        </w:rPr>
        <w:t xml:space="preserve">eveloped </w:t>
      </w:r>
      <w:proofErr w:type="spellStart"/>
      <w:r w:rsidRPr="008C3A0F">
        <w:rPr>
          <w:rFonts w:eastAsia="SimSun" w:cs="Calibri"/>
          <w:spacing w:val="-2"/>
          <w:lang w:bidi="hi-IN"/>
        </w:rPr>
        <w:t>dax</w:t>
      </w:r>
      <w:proofErr w:type="spellEnd"/>
      <w:r w:rsidRPr="008C3A0F">
        <w:rPr>
          <w:rFonts w:eastAsia="SimSun" w:cs="Calibri"/>
          <w:spacing w:val="-2"/>
          <w:lang w:bidi="hi-IN"/>
        </w:rPr>
        <w:t xml:space="preserve"> calculations to support advanced calculations and </w:t>
      </w:r>
      <w:proofErr w:type="spellStart"/>
      <w:r w:rsidRPr="008C3A0F">
        <w:rPr>
          <w:rFonts w:eastAsia="SimSun" w:cs="Calibri"/>
          <w:spacing w:val="-2"/>
          <w:lang w:bidi="hi-IN"/>
        </w:rPr>
        <w:t>kpi</w:t>
      </w:r>
      <w:proofErr w:type="spellEnd"/>
      <w:r w:rsidRPr="008C3A0F">
        <w:rPr>
          <w:rFonts w:eastAsia="SimSun" w:cs="Calibri"/>
          <w:spacing w:val="-2"/>
          <w:lang w:bidi="hi-IN"/>
        </w:rPr>
        <w:t xml:space="preserve"> tracking within </w:t>
      </w:r>
      <w:proofErr w:type="spellStart"/>
      <w:r w:rsidRPr="008C3A0F">
        <w:rPr>
          <w:rFonts w:eastAsia="SimSun" w:cs="Calibri"/>
          <w:b/>
          <w:bCs/>
          <w:spacing w:val="-2"/>
          <w:lang w:bidi="hi-IN"/>
        </w:rPr>
        <w:t>powerBi</w:t>
      </w:r>
      <w:proofErr w:type="spellEnd"/>
      <w:r w:rsidRPr="008C3A0F">
        <w:rPr>
          <w:rFonts w:eastAsia="SimSun" w:cs="Calibri"/>
          <w:b/>
          <w:bCs/>
          <w:spacing w:val="-2"/>
          <w:lang w:bidi="hi-IN"/>
        </w:rPr>
        <w:t xml:space="preserve"> </w:t>
      </w:r>
      <w:r w:rsidRPr="008C3A0F">
        <w:rPr>
          <w:rFonts w:eastAsia="SimSun" w:cs="Calibri"/>
          <w:spacing w:val="-2"/>
          <w:lang w:bidi="hi-IN"/>
        </w:rPr>
        <w:t>reports.</w:t>
      </w:r>
    </w:p>
    <w:p w14:paraId="66E4D6A2" w14:textId="6E639297" w:rsidR="00421086" w:rsidRPr="00CD7FFD" w:rsidRDefault="00421086" w:rsidP="008C3A0F">
      <w:pPr>
        <w:pStyle w:val="ListParagraphPHPDOCX"/>
        <w:numPr>
          <w:ilvl w:val="0"/>
          <w:numId w:val="13"/>
        </w:numPr>
        <w:spacing w:after="0" w:line="240" w:lineRule="auto"/>
        <w:jc w:val="both"/>
        <w:rPr>
          <w:rFonts w:eastAsia="SimSun" w:cs="Calibri"/>
          <w:b/>
          <w:bCs/>
          <w:caps/>
          <w:spacing w:val="-2"/>
          <w:lang w:bidi="hi-IN"/>
        </w:rPr>
      </w:pPr>
      <w:r>
        <w:rPr>
          <w:rFonts w:cs="Calibri"/>
          <w:spacing w:val="-2"/>
        </w:rPr>
        <w:t xml:space="preserve">Develop </w:t>
      </w:r>
      <w:proofErr w:type="spellStart"/>
      <w:r w:rsidRPr="00421086">
        <w:rPr>
          <w:rFonts w:cs="Calibri"/>
          <w:b/>
          <w:bCs/>
          <w:spacing w:val="-2"/>
        </w:rPr>
        <w:t>PowerBi</w:t>
      </w:r>
      <w:proofErr w:type="spellEnd"/>
      <w:r>
        <w:rPr>
          <w:rFonts w:cs="Calibri"/>
          <w:spacing w:val="-2"/>
        </w:rPr>
        <w:t xml:space="preserve"> reports to represent store data across different divisions</w:t>
      </w:r>
      <w:r w:rsidR="008C3A0F">
        <w:rPr>
          <w:rFonts w:cs="Calibri"/>
          <w:spacing w:val="-2"/>
        </w:rPr>
        <w:t>.</w:t>
      </w:r>
    </w:p>
    <w:p w14:paraId="7FAE7AA6" w14:textId="77777777" w:rsidR="00CD7FFD" w:rsidRPr="00CD7FFD" w:rsidRDefault="00CD7FFD" w:rsidP="008C3A0F">
      <w:pPr>
        <w:pStyle w:val="ListParagraphPHPDOCX"/>
        <w:numPr>
          <w:ilvl w:val="0"/>
          <w:numId w:val="13"/>
        </w:numPr>
        <w:spacing w:after="0" w:line="240" w:lineRule="auto"/>
        <w:jc w:val="both"/>
        <w:rPr>
          <w:rFonts w:eastAsia="SimSun" w:cs="Calibri"/>
          <w:b/>
          <w:bCs/>
          <w:caps/>
          <w:spacing w:val="-2"/>
          <w:lang w:bidi="hi-IN"/>
        </w:rPr>
      </w:pPr>
      <w:r>
        <w:rPr>
          <w:rFonts w:cs="Calibri"/>
          <w:spacing w:val="-2"/>
        </w:rPr>
        <w:t>Migrate data from existing Azure Cosmos DB to On Prem Single store clusters.</w:t>
      </w:r>
    </w:p>
    <w:p w14:paraId="63A42A1D" w14:textId="77777777" w:rsidR="00CD7FFD" w:rsidRPr="009C1920" w:rsidRDefault="00CD7FFD" w:rsidP="008C3A0F">
      <w:pPr>
        <w:pStyle w:val="ListParagraphPHPDOCX"/>
        <w:numPr>
          <w:ilvl w:val="0"/>
          <w:numId w:val="13"/>
        </w:numPr>
        <w:spacing w:after="0" w:line="240" w:lineRule="auto"/>
        <w:jc w:val="both"/>
        <w:rPr>
          <w:rFonts w:eastAsia="SimSun" w:cs="Calibri"/>
          <w:b/>
          <w:bCs/>
          <w:caps/>
          <w:spacing w:val="-2"/>
          <w:lang w:bidi="hi-IN"/>
        </w:rPr>
      </w:pPr>
      <w:r>
        <w:rPr>
          <w:rFonts w:cs="Calibri"/>
          <w:spacing w:val="-2"/>
        </w:rPr>
        <w:t>Develop</w:t>
      </w:r>
      <w:r w:rsidR="006F6D64">
        <w:rPr>
          <w:rFonts w:cs="Calibri"/>
          <w:spacing w:val="-2"/>
        </w:rPr>
        <w:t xml:space="preserve">, Test and deploy Databricks scripts to </w:t>
      </w:r>
      <w:r w:rsidR="00B5144B">
        <w:rPr>
          <w:rFonts w:cs="Calibri"/>
          <w:spacing w:val="-2"/>
        </w:rPr>
        <w:t>automate the test data requiremnts.</w:t>
      </w:r>
    </w:p>
    <w:p w14:paraId="2BF08576" w14:textId="77777777" w:rsidR="00067B8F" w:rsidRPr="000A6563" w:rsidRDefault="00067B8F" w:rsidP="00067B8F">
      <w:pPr>
        <w:pStyle w:val="ListParagraphPHPDOCX"/>
        <w:spacing w:after="0" w:line="240" w:lineRule="auto"/>
        <w:ind w:left="360"/>
        <w:jc w:val="both"/>
        <w:rPr>
          <w:rFonts w:eastAsia="SimSun" w:cs="Calibri"/>
          <w:b/>
          <w:bCs/>
          <w:caps/>
          <w:spacing w:val="-2"/>
          <w:lang w:bidi="hi-IN"/>
        </w:rPr>
      </w:pPr>
    </w:p>
    <w:p w14:paraId="453CBB10" w14:textId="77777777" w:rsidR="00067B8F" w:rsidRDefault="00067B8F" w:rsidP="00067B8F">
      <w:pPr>
        <w:widowControl w:val="0"/>
        <w:autoSpaceDE w:val="0"/>
        <w:autoSpaceDN w:val="0"/>
        <w:adjustRightInd w:val="0"/>
        <w:jc w:val="both"/>
        <w:rPr>
          <w:rFonts w:ascii="Calibri" w:eastAsia="SimSun" w:hAnsi="Calibri" w:cs="Calibri"/>
          <w:b/>
          <w:bCs/>
          <w:caps/>
          <w:spacing w:val="-2"/>
          <w:sz w:val="22"/>
          <w:szCs w:val="22"/>
          <w:lang w:bidi="hi-IN"/>
        </w:rPr>
      </w:pPr>
    </w:p>
    <w:p w14:paraId="45E11B52" w14:textId="741F1C1C" w:rsidR="00067B8F" w:rsidRDefault="00067B8F" w:rsidP="00067B8F">
      <w:pPr>
        <w:widowControl w:val="0"/>
        <w:autoSpaceDE w:val="0"/>
        <w:autoSpaceDN w:val="0"/>
        <w:adjustRightInd w:val="0"/>
        <w:jc w:val="both"/>
        <w:rPr>
          <w:rFonts w:ascii="Calibri" w:eastAsia="SimSun" w:hAnsi="Calibri" w:cs="Calibri"/>
          <w:b/>
          <w:bCs/>
          <w:caps/>
          <w:spacing w:val="-2"/>
          <w:sz w:val="22"/>
          <w:szCs w:val="22"/>
          <w:lang w:bidi="hi-IN"/>
        </w:rPr>
      </w:pPr>
      <w:r w:rsidRPr="008E7DF2">
        <w:rPr>
          <w:rFonts w:ascii="Calibri" w:hAnsi="Calibri" w:cs="Calibri"/>
          <w:b/>
          <w:spacing w:val="-2"/>
          <w:sz w:val="22"/>
          <w:szCs w:val="22"/>
        </w:rPr>
        <w:t>Environment:</w:t>
      </w:r>
      <w:r w:rsidRPr="008E7DF2">
        <w:rPr>
          <w:rFonts w:ascii="Calibri" w:hAnsi="Calibri" w:cs="Calibri"/>
          <w:spacing w:val="-2"/>
          <w:sz w:val="22"/>
          <w:szCs w:val="22"/>
        </w:rPr>
        <w:t xml:space="preserve"> </w:t>
      </w:r>
      <w:r>
        <w:rPr>
          <w:rFonts w:ascii="Calibri" w:hAnsi="Calibri" w:cs="Calibri"/>
          <w:b/>
          <w:spacing w:val="-2"/>
          <w:sz w:val="22"/>
          <w:szCs w:val="22"/>
        </w:rPr>
        <w:t xml:space="preserve">Jira, GitHub, ADF, Azure Databricks Azure </w:t>
      </w:r>
      <w:proofErr w:type="spellStart"/>
      <w:r>
        <w:rPr>
          <w:rFonts w:ascii="Calibri" w:hAnsi="Calibri" w:cs="Calibri"/>
          <w:b/>
          <w:spacing w:val="-2"/>
          <w:sz w:val="22"/>
          <w:szCs w:val="22"/>
        </w:rPr>
        <w:t>Synapse,</w:t>
      </w:r>
      <w:r w:rsidR="00E85803">
        <w:rPr>
          <w:rFonts w:ascii="Calibri" w:hAnsi="Calibri" w:cs="Calibri"/>
          <w:b/>
          <w:spacing w:val="-2"/>
          <w:sz w:val="22"/>
          <w:szCs w:val="22"/>
        </w:rPr>
        <w:t>Powerbi</w:t>
      </w:r>
      <w:proofErr w:type="spellEnd"/>
      <w:r w:rsidR="00E85803">
        <w:rPr>
          <w:rFonts w:ascii="Calibri" w:hAnsi="Calibri" w:cs="Calibri"/>
          <w:b/>
          <w:spacing w:val="-2"/>
          <w:sz w:val="22"/>
          <w:szCs w:val="22"/>
        </w:rPr>
        <w:t>,</w:t>
      </w:r>
      <w:r>
        <w:rPr>
          <w:rFonts w:ascii="Calibri" w:hAnsi="Calibri" w:cs="Calibri"/>
          <w:b/>
          <w:spacing w:val="-2"/>
          <w:sz w:val="22"/>
          <w:szCs w:val="22"/>
        </w:rPr>
        <w:t xml:space="preserve"> Python, </w:t>
      </w:r>
      <w:proofErr w:type="spellStart"/>
      <w:r w:rsidR="00735EDD">
        <w:rPr>
          <w:rFonts w:ascii="Calibri" w:hAnsi="Calibri" w:cs="Calibri"/>
          <w:b/>
          <w:spacing w:val="-2"/>
          <w:sz w:val="22"/>
          <w:szCs w:val="22"/>
        </w:rPr>
        <w:t>Powercenter</w:t>
      </w:r>
      <w:proofErr w:type="spellEnd"/>
      <w:r w:rsidR="00735EDD">
        <w:rPr>
          <w:rFonts w:ascii="Calibri" w:hAnsi="Calibri" w:cs="Calibri"/>
          <w:b/>
          <w:spacing w:val="-2"/>
          <w:sz w:val="22"/>
          <w:szCs w:val="22"/>
        </w:rPr>
        <w:t xml:space="preserve">, IDQ, </w:t>
      </w:r>
      <w:r>
        <w:rPr>
          <w:rFonts w:ascii="Calibri" w:hAnsi="Calibri" w:cs="Calibri"/>
          <w:b/>
          <w:spacing w:val="-2"/>
          <w:sz w:val="22"/>
          <w:szCs w:val="22"/>
        </w:rPr>
        <w:t xml:space="preserve">Azure Cosmos, </w:t>
      </w:r>
      <w:r w:rsidR="00CD7FFD">
        <w:rPr>
          <w:rFonts w:ascii="Calibri" w:hAnsi="Calibri" w:cs="Calibri"/>
          <w:b/>
          <w:spacing w:val="-2"/>
          <w:sz w:val="22"/>
          <w:szCs w:val="22"/>
        </w:rPr>
        <w:t xml:space="preserve">Singlestore, </w:t>
      </w:r>
      <w:proofErr w:type="spellStart"/>
      <w:r w:rsidR="00CD7FFD">
        <w:rPr>
          <w:rFonts w:ascii="Calibri" w:hAnsi="Calibri" w:cs="Calibri"/>
          <w:b/>
          <w:spacing w:val="-2"/>
          <w:sz w:val="22"/>
          <w:szCs w:val="22"/>
        </w:rPr>
        <w:t>Sql</w:t>
      </w:r>
      <w:proofErr w:type="spellEnd"/>
      <w:r>
        <w:rPr>
          <w:rFonts w:ascii="Calibri" w:hAnsi="Calibri" w:cs="Calibri"/>
          <w:b/>
          <w:spacing w:val="-2"/>
          <w:sz w:val="22"/>
          <w:szCs w:val="22"/>
        </w:rPr>
        <w:t xml:space="preserve"> server 2018.</w:t>
      </w:r>
    </w:p>
    <w:p w14:paraId="67E1EFB4" w14:textId="77777777" w:rsidR="00067B8F" w:rsidRDefault="00067B8F" w:rsidP="00F755F0">
      <w:pPr>
        <w:widowControl w:val="0"/>
        <w:autoSpaceDE w:val="0"/>
        <w:autoSpaceDN w:val="0"/>
        <w:adjustRightInd w:val="0"/>
        <w:jc w:val="both"/>
        <w:rPr>
          <w:rFonts w:ascii="Calibri" w:eastAsia="SimSun" w:hAnsi="Calibri" w:cs="Calibri"/>
          <w:b/>
          <w:bCs/>
          <w:caps/>
          <w:spacing w:val="-2"/>
          <w:sz w:val="22"/>
          <w:szCs w:val="22"/>
          <w:lang w:bidi="hi-IN"/>
        </w:rPr>
      </w:pPr>
    </w:p>
    <w:p w14:paraId="61B5C134" w14:textId="77777777" w:rsidR="004711BB" w:rsidRDefault="004711BB" w:rsidP="00F755F0">
      <w:pPr>
        <w:widowControl w:val="0"/>
        <w:autoSpaceDE w:val="0"/>
        <w:autoSpaceDN w:val="0"/>
        <w:adjustRightInd w:val="0"/>
        <w:jc w:val="both"/>
        <w:rPr>
          <w:rFonts w:ascii="Calibri" w:eastAsia="SimSun" w:hAnsi="Calibri" w:cs="Calibri"/>
          <w:b/>
          <w:bCs/>
          <w:caps/>
          <w:spacing w:val="-2"/>
          <w:sz w:val="22"/>
          <w:szCs w:val="22"/>
          <w:lang w:bidi="hi-IN"/>
        </w:rPr>
      </w:pPr>
    </w:p>
    <w:p w14:paraId="14C1C88D" w14:textId="66DBF9F9" w:rsidR="004711BB" w:rsidRDefault="008C3A0F" w:rsidP="004711BB">
      <w:pPr>
        <w:widowControl w:val="0"/>
        <w:autoSpaceDE w:val="0"/>
        <w:autoSpaceDN w:val="0"/>
        <w:adjustRightInd w:val="0"/>
        <w:jc w:val="both"/>
        <w:rPr>
          <w:rFonts w:ascii="Calibri" w:hAnsi="Calibri" w:cs="Calibri"/>
          <w:b/>
          <w:spacing w:val="-2"/>
          <w:sz w:val="22"/>
          <w:szCs w:val="22"/>
        </w:rPr>
      </w:pPr>
      <w:r>
        <w:rPr>
          <w:rFonts w:ascii="Calibri" w:hAnsi="Calibri" w:cs="Calibri"/>
          <w:b/>
          <w:spacing w:val="-2"/>
          <w:sz w:val="22"/>
          <w:szCs w:val="22"/>
        </w:rPr>
        <w:t>Microsoft</w:t>
      </w:r>
    </w:p>
    <w:p w14:paraId="693788D6" w14:textId="59086CE2" w:rsidR="004711BB" w:rsidRDefault="00A71231" w:rsidP="004711BB">
      <w:pPr>
        <w:widowControl w:val="0"/>
        <w:autoSpaceDE w:val="0"/>
        <w:autoSpaceDN w:val="0"/>
        <w:adjustRightInd w:val="0"/>
        <w:jc w:val="both"/>
        <w:rPr>
          <w:rFonts w:ascii="Calibri" w:hAnsi="Calibri" w:cs="Calibri"/>
          <w:b/>
          <w:spacing w:val="-2"/>
          <w:sz w:val="22"/>
          <w:szCs w:val="22"/>
        </w:rPr>
      </w:pPr>
      <w:r>
        <w:rPr>
          <w:rFonts w:ascii="Calibri" w:hAnsi="Calibri" w:cs="Calibri"/>
          <w:b/>
          <w:spacing w:val="-2"/>
          <w:sz w:val="22"/>
          <w:szCs w:val="22"/>
        </w:rPr>
        <w:t>Seattle</w:t>
      </w:r>
      <w:r w:rsidR="0065645B">
        <w:rPr>
          <w:rFonts w:ascii="Calibri" w:hAnsi="Calibri" w:cs="Calibri"/>
          <w:b/>
          <w:spacing w:val="-2"/>
          <w:sz w:val="22"/>
          <w:szCs w:val="22"/>
        </w:rPr>
        <w:t xml:space="preserve"> </w:t>
      </w:r>
      <w:r w:rsidR="0065645B">
        <w:rPr>
          <w:rFonts w:ascii="Calibri" w:hAnsi="Calibri" w:cs="Calibri"/>
          <w:b/>
          <w:spacing w:val="-2"/>
          <w:sz w:val="22"/>
          <w:szCs w:val="22"/>
        </w:rPr>
        <w:tab/>
      </w:r>
      <w:r w:rsidR="004711BB">
        <w:rPr>
          <w:rFonts w:ascii="Calibri" w:hAnsi="Calibri" w:cs="Calibri"/>
          <w:b/>
          <w:spacing w:val="-2"/>
          <w:sz w:val="22"/>
          <w:szCs w:val="22"/>
        </w:rPr>
        <w:t xml:space="preserve">          </w:t>
      </w:r>
      <w:r w:rsidR="004711BB">
        <w:rPr>
          <w:rFonts w:ascii="Calibri" w:hAnsi="Calibri" w:cs="Calibri"/>
          <w:b/>
          <w:spacing w:val="-2"/>
          <w:sz w:val="22"/>
          <w:szCs w:val="22"/>
        </w:rPr>
        <w:tab/>
      </w:r>
      <w:r w:rsidR="004711BB">
        <w:rPr>
          <w:rFonts w:ascii="Calibri" w:hAnsi="Calibri" w:cs="Calibri"/>
          <w:b/>
          <w:spacing w:val="-2"/>
          <w:sz w:val="22"/>
          <w:szCs w:val="22"/>
        </w:rPr>
        <w:tab/>
      </w:r>
      <w:r w:rsidR="004711BB">
        <w:rPr>
          <w:rFonts w:ascii="Calibri" w:hAnsi="Calibri" w:cs="Calibri"/>
          <w:b/>
          <w:spacing w:val="-2"/>
          <w:sz w:val="22"/>
          <w:szCs w:val="22"/>
        </w:rPr>
        <w:tab/>
      </w:r>
      <w:r w:rsidR="004711BB">
        <w:rPr>
          <w:rFonts w:ascii="Calibri" w:hAnsi="Calibri" w:cs="Calibri"/>
          <w:b/>
          <w:spacing w:val="-2"/>
          <w:sz w:val="22"/>
          <w:szCs w:val="22"/>
        </w:rPr>
        <w:tab/>
      </w:r>
      <w:r w:rsidR="004711BB">
        <w:rPr>
          <w:rFonts w:ascii="Calibri" w:hAnsi="Calibri" w:cs="Calibri"/>
          <w:b/>
          <w:spacing w:val="-2"/>
          <w:sz w:val="22"/>
          <w:szCs w:val="22"/>
        </w:rPr>
        <w:tab/>
      </w:r>
      <w:r w:rsidR="004711BB">
        <w:rPr>
          <w:rFonts w:ascii="Calibri" w:hAnsi="Calibri" w:cs="Calibri"/>
          <w:b/>
          <w:spacing w:val="-2"/>
          <w:sz w:val="22"/>
          <w:szCs w:val="22"/>
        </w:rPr>
        <w:tab/>
      </w:r>
      <w:r w:rsidR="004711BB">
        <w:rPr>
          <w:rFonts w:ascii="Calibri" w:hAnsi="Calibri" w:cs="Calibri"/>
          <w:b/>
          <w:spacing w:val="-2"/>
          <w:sz w:val="22"/>
          <w:szCs w:val="22"/>
        </w:rPr>
        <w:tab/>
      </w:r>
      <w:r w:rsidR="004711BB">
        <w:rPr>
          <w:rFonts w:ascii="Calibri" w:hAnsi="Calibri" w:cs="Calibri"/>
          <w:b/>
          <w:spacing w:val="-2"/>
          <w:sz w:val="22"/>
          <w:szCs w:val="22"/>
        </w:rPr>
        <w:tab/>
      </w:r>
      <w:r w:rsidR="004711BB">
        <w:rPr>
          <w:rFonts w:ascii="Calibri" w:hAnsi="Calibri" w:cs="Calibri"/>
          <w:b/>
          <w:spacing w:val="-2"/>
          <w:sz w:val="22"/>
          <w:szCs w:val="22"/>
        </w:rPr>
        <w:tab/>
      </w:r>
      <w:r>
        <w:rPr>
          <w:rFonts w:ascii="Calibri" w:hAnsi="Calibri" w:cs="Calibri"/>
          <w:b/>
          <w:spacing w:val="-2"/>
          <w:sz w:val="22"/>
          <w:szCs w:val="22"/>
        </w:rPr>
        <w:t xml:space="preserve">               </w:t>
      </w:r>
      <w:r w:rsidR="004711BB">
        <w:rPr>
          <w:rFonts w:ascii="Calibri" w:hAnsi="Calibri" w:cs="Calibri"/>
          <w:b/>
          <w:spacing w:val="-2"/>
          <w:sz w:val="22"/>
          <w:szCs w:val="22"/>
        </w:rPr>
        <w:t xml:space="preserve">Jan 2022 – </w:t>
      </w:r>
      <w:r w:rsidR="00067B8F">
        <w:rPr>
          <w:rFonts w:ascii="Calibri" w:hAnsi="Calibri" w:cs="Calibri"/>
          <w:b/>
          <w:spacing w:val="-2"/>
          <w:sz w:val="22"/>
          <w:szCs w:val="22"/>
        </w:rPr>
        <w:t>Sep 2022</w:t>
      </w:r>
      <w:r w:rsidR="004711BB">
        <w:rPr>
          <w:rFonts w:ascii="Calibri" w:hAnsi="Calibri" w:cs="Calibri"/>
          <w:b/>
          <w:spacing w:val="-2"/>
          <w:sz w:val="22"/>
          <w:szCs w:val="22"/>
        </w:rPr>
        <w:t xml:space="preserve"> </w:t>
      </w:r>
    </w:p>
    <w:p w14:paraId="12895BC0" w14:textId="59174FF7" w:rsidR="004711BB" w:rsidRDefault="008C3A0F" w:rsidP="004711BB">
      <w:pPr>
        <w:widowControl w:val="0"/>
        <w:autoSpaceDE w:val="0"/>
        <w:autoSpaceDN w:val="0"/>
        <w:adjustRightInd w:val="0"/>
        <w:jc w:val="both"/>
        <w:rPr>
          <w:rFonts w:ascii="Calibri" w:hAnsi="Calibri" w:cs="Calibri"/>
          <w:b/>
          <w:spacing w:val="-2"/>
          <w:sz w:val="22"/>
          <w:szCs w:val="22"/>
        </w:rPr>
      </w:pPr>
      <w:proofErr w:type="spellStart"/>
      <w:r>
        <w:rPr>
          <w:rFonts w:ascii="Calibri" w:hAnsi="Calibri" w:cs="Calibri"/>
          <w:b/>
          <w:spacing w:val="-2"/>
          <w:sz w:val="22"/>
          <w:szCs w:val="22"/>
        </w:rPr>
        <w:t>PowerBi</w:t>
      </w:r>
      <w:proofErr w:type="spellEnd"/>
      <w:r>
        <w:rPr>
          <w:rFonts w:ascii="Calibri" w:hAnsi="Calibri" w:cs="Calibri"/>
          <w:b/>
          <w:spacing w:val="-2"/>
          <w:sz w:val="22"/>
          <w:szCs w:val="22"/>
        </w:rPr>
        <w:t>/</w:t>
      </w:r>
      <w:proofErr w:type="spellStart"/>
      <w:r>
        <w:rPr>
          <w:rFonts w:ascii="Calibri" w:hAnsi="Calibri" w:cs="Calibri"/>
          <w:b/>
          <w:spacing w:val="-2"/>
          <w:sz w:val="22"/>
          <w:szCs w:val="22"/>
        </w:rPr>
        <w:t>Sql</w:t>
      </w:r>
      <w:proofErr w:type="spellEnd"/>
      <w:r>
        <w:rPr>
          <w:rFonts w:ascii="Calibri" w:hAnsi="Calibri" w:cs="Calibri"/>
          <w:b/>
          <w:spacing w:val="-2"/>
          <w:sz w:val="22"/>
          <w:szCs w:val="22"/>
        </w:rPr>
        <w:t xml:space="preserve"> developer</w:t>
      </w:r>
    </w:p>
    <w:p w14:paraId="3A919EB4" w14:textId="77777777" w:rsidR="004711BB" w:rsidRDefault="004711BB" w:rsidP="004711BB">
      <w:pPr>
        <w:widowControl w:val="0"/>
        <w:autoSpaceDE w:val="0"/>
        <w:autoSpaceDN w:val="0"/>
        <w:adjustRightInd w:val="0"/>
        <w:jc w:val="both"/>
        <w:rPr>
          <w:rFonts w:ascii="Calibri" w:hAnsi="Calibri" w:cs="Calibri"/>
          <w:bCs/>
          <w:spacing w:val="-2"/>
          <w:sz w:val="22"/>
          <w:szCs w:val="22"/>
        </w:rPr>
      </w:pPr>
      <w:r w:rsidRPr="008E7DF2">
        <w:rPr>
          <w:rFonts w:ascii="Calibri" w:hAnsi="Calibri" w:cs="Calibri"/>
          <w:b/>
          <w:spacing w:val="-2"/>
          <w:sz w:val="22"/>
          <w:szCs w:val="22"/>
        </w:rPr>
        <w:t>Project Scope:</w:t>
      </w:r>
      <w:r>
        <w:rPr>
          <w:rFonts w:ascii="Calibri" w:hAnsi="Calibri" w:cs="Calibri"/>
          <w:b/>
          <w:spacing w:val="-2"/>
          <w:sz w:val="22"/>
          <w:szCs w:val="22"/>
        </w:rPr>
        <w:t xml:space="preserve"> </w:t>
      </w:r>
      <w:r>
        <w:rPr>
          <w:rFonts w:ascii="Calibri" w:hAnsi="Calibri" w:cs="Calibri"/>
          <w:bCs/>
          <w:spacing w:val="-2"/>
          <w:sz w:val="22"/>
          <w:szCs w:val="22"/>
        </w:rPr>
        <w:t xml:space="preserve">Directly working on client requirements </w:t>
      </w:r>
      <w:r w:rsidR="00095C2A">
        <w:rPr>
          <w:rFonts w:ascii="Calibri" w:hAnsi="Calibri" w:cs="Calibri"/>
          <w:bCs/>
          <w:spacing w:val="-2"/>
          <w:sz w:val="22"/>
          <w:szCs w:val="22"/>
        </w:rPr>
        <w:t>to move the legacy database/ETL into Azure synapse and</w:t>
      </w:r>
      <w:r>
        <w:rPr>
          <w:rFonts w:ascii="Calibri" w:hAnsi="Calibri" w:cs="Calibri"/>
          <w:bCs/>
          <w:spacing w:val="-2"/>
          <w:sz w:val="22"/>
          <w:szCs w:val="22"/>
        </w:rPr>
        <w:t xml:space="preserve"> </w:t>
      </w:r>
      <w:r w:rsidR="00AE1B26">
        <w:rPr>
          <w:rFonts w:ascii="Calibri" w:hAnsi="Calibri" w:cs="Calibri"/>
          <w:bCs/>
          <w:spacing w:val="-2"/>
          <w:sz w:val="22"/>
          <w:szCs w:val="22"/>
        </w:rPr>
        <w:t>acting</w:t>
      </w:r>
      <w:r>
        <w:rPr>
          <w:rFonts w:ascii="Calibri" w:hAnsi="Calibri" w:cs="Calibri"/>
          <w:bCs/>
          <w:spacing w:val="-2"/>
          <w:sz w:val="22"/>
          <w:szCs w:val="22"/>
        </w:rPr>
        <w:t xml:space="preserve"> as a liaison between the offshore Development team and onsite Business Teams.</w:t>
      </w:r>
    </w:p>
    <w:p w14:paraId="7F8243F1" w14:textId="77777777" w:rsidR="004711BB" w:rsidRDefault="004711BB" w:rsidP="00F755F0">
      <w:pPr>
        <w:widowControl w:val="0"/>
        <w:autoSpaceDE w:val="0"/>
        <w:autoSpaceDN w:val="0"/>
        <w:adjustRightInd w:val="0"/>
        <w:jc w:val="both"/>
        <w:rPr>
          <w:rFonts w:ascii="Calibri" w:eastAsia="SimSun" w:hAnsi="Calibri" w:cs="Calibri"/>
          <w:b/>
          <w:bCs/>
          <w:caps/>
          <w:spacing w:val="-2"/>
          <w:sz w:val="22"/>
          <w:szCs w:val="22"/>
          <w:lang w:bidi="hi-IN"/>
        </w:rPr>
      </w:pPr>
    </w:p>
    <w:p w14:paraId="43756B9D" w14:textId="77777777" w:rsidR="004711BB" w:rsidRDefault="004711BB" w:rsidP="00F755F0">
      <w:pPr>
        <w:widowControl w:val="0"/>
        <w:autoSpaceDE w:val="0"/>
        <w:autoSpaceDN w:val="0"/>
        <w:adjustRightInd w:val="0"/>
        <w:jc w:val="both"/>
        <w:rPr>
          <w:rFonts w:ascii="Calibri" w:eastAsia="SimSun" w:hAnsi="Calibri" w:cs="Calibri"/>
          <w:b/>
          <w:bCs/>
          <w:caps/>
          <w:spacing w:val="-2"/>
          <w:sz w:val="22"/>
          <w:szCs w:val="22"/>
          <w:lang w:bidi="hi-IN"/>
        </w:rPr>
      </w:pPr>
    </w:p>
    <w:p w14:paraId="0AAE31A4" w14:textId="77777777" w:rsidR="004711BB" w:rsidRPr="00A4003C" w:rsidRDefault="004711BB" w:rsidP="004711BB">
      <w:pPr>
        <w:pStyle w:val="ListParagraphPHPDOCX"/>
        <w:numPr>
          <w:ilvl w:val="0"/>
          <w:numId w:val="13"/>
        </w:numPr>
        <w:spacing w:after="0" w:line="240" w:lineRule="auto"/>
        <w:jc w:val="both"/>
        <w:rPr>
          <w:rFonts w:eastAsia="SimSun" w:cs="Calibri"/>
          <w:b/>
          <w:bCs/>
          <w:caps/>
          <w:spacing w:val="-2"/>
          <w:lang w:bidi="hi-IN"/>
        </w:rPr>
      </w:pPr>
      <w:r>
        <w:rPr>
          <w:rFonts w:cs="Calibri"/>
          <w:spacing w:val="-2"/>
        </w:rPr>
        <w:t xml:space="preserve">Develop and test data pipelines in ADF to push data from </w:t>
      </w:r>
      <w:r w:rsidR="00095C2A">
        <w:rPr>
          <w:rFonts w:cs="Calibri"/>
          <w:spacing w:val="-2"/>
        </w:rPr>
        <w:t>Sql</w:t>
      </w:r>
      <w:r>
        <w:rPr>
          <w:rFonts w:cs="Calibri"/>
          <w:spacing w:val="-2"/>
        </w:rPr>
        <w:t xml:space="preserve"> server to </w:t>
      </w:r>
      <w:r w:rsidR="00095C2A">
        <w:rPr>
          <w:rFonts w:cs="Calibri"/>
          <w:spacing w:val="-2"/>
        </w:rPr>
        <w:t>A</w:t>
      </w:r>
      <w:r>
        <w:rPr>
          <w:rFonts w:cs="Calibri"/>
          <w:spacing w:val="-2"/>
        </w:rPr>
        <w:t>zure synapse analytics.</w:t>
      </w:r>
    </w:p>
    <w:p w14:paraId="57B31E9E" w14:textId="77777777" w:rsidR="004711BB" w:rsidRPr="009C1920" w:rsidRDefault="004711BB" w:rsidP="004711BB">
      <w:pPr>
        <w:pStyle w:val="ListParagraphPHPDOCX"/>
        <w:numPr>
          <w:ilvl w:val="0"/>
          <w:numId w:val="13"/>
        </w:numPr>
        <w:spacing w:after="0" w:line="240" w:lineRule="auto"/>
        <w:jc w:val="both"/>
        <w:rPr>
          <w:rFonts w:eastAsia="SimSun" w:cs="Calibri"/>
          <w:b/>
          <w:bCs/>
          <w:caps/>
          <w:spacing w:val="-2"/>
          <w:lang w:bidi="hi-IN"/>
        </w:rPr>
      </w:pPr>
      <w:r>
        <w:rPr>
          <w:rFonts w:cs="Calibri"/>
          <w:spacing w:val="-2"/>
        </w:rPr>
        <w:t xml:space="preserve">Develop and test data pipelines to move data from legacy systems to Blob storage and azure </w:t>
      </w:r>
      <w:r w:rsidR="00095C2A">
        <w:rPr>
          <w:rFonts w:cs="Calibri"/>
          <w:spacing w:val="-2"/>
        </w:rPr>
        <w:t>S</w:t>
      </w:r>
      <w:r>
        <w:rPr>
          <w:rFonts w:cs="Calibri"/>
          <w:spacing w:val="-2"/>
        </w:rPr>
        <w:t>ynapse.</w:t>
      </w:r>
    </w:p>
    <w:p w14:paraId="0DAA7C87" w14:textId="77777777" w:rsidR="009C1920" w:rsidRPr="004711BB" w:rsidRDefault="009C1920" w:rsidP="004711BB">
      <w:pPr>
        <w:pStyle w:val="ListParagraphPHPDOCX"/>
        <w:numPr>
          <w:ilvl w:val="0"/>
          <w:numId w:val="13"/>
        </w:numPr>
        <w:spacing w:after="0" w:line="240" w:lineRule="auto"/>
        <w:jc w:val="both"/>
        <w:rPr>
          <w:rFonts w:eastAsia="SimSun" w:cs="Calibri"/>
          <w:b/>
          <w:bCs/>
          <w:caps/>
          <w:spacing w:val="-2"/>
          <w:lang w:bidi="hi-IN"/>
        </w:rPr>
      </w:pPr>
      <w:r>
        <w:rPr>
          <w:rFonts w:cs="Calibri"/>
          <w:spacing w:val="-2"/>
        </w:rPr>
        <w:t>Extensively worked on logic apps/triggers to send emails to different development teams about the pipeline status.</w:t>
      </w:r>
    </w:p>
    <w:p w14:paraId="6077F473" w14:textId="77777777" w:rsidR="004711BB" w:rsidRPr="004711BB" w:rsidRDefault="004711BB" w:rsidP="004711BB">
      <w:pPr>
        <w:pStyle w:val="ListParagraphPHPDOCX"/>
        <w:numPr>
          <w:ilvl w:val="0"/>
          <w:numId w:val="13"/>
        </w:numPr>
        <w:spacing w:after="0" w:line="240" w:lineRule="auto"/>
        <w:jc w:val="both"/>
        <w:rPr>
          <w:rFonts w:eastAsia="SimSun" w:cs="Calibri"/>
          <w:b/>
          <w:bCs/>
          <w:caps/>
          <w:spacing w:val="-2"/>
          <w:lang w:bidi="hi-IN"/>
        </w:rPr>
      </w:pPr>
      <w:r>
        <w:rPr>
          <w:rFonts w:cs="Calibri"/>
          <w:spacing w:val="-2"/>
        </w:rPr>
        <w:t xml:space="preserve">Extensive reporting in </w:t>
      </w:r>
      <w:proofErr w:type="spellStart"/>
      <w:r w:rsidRPr="002364A3">
        <w:rPr>
          <w:rFonts w:cs="Calibri"/>
          <w:b/>
          <w:bCs/>
          <w:spacing w:val="-2"/>
        </w:rPr>
        <w:t>Powerbi</w:t>
      </w:r>
      <w:proofErr w:type="spellEnd"/>
      <w:r>
        <w:rPr>
          <w:rFonts w:cs="Calibri"/>
          <w:spacing w:val="-2"/>
        </w:rPr>
        <w:t xml:space="preserve"> on top of the Azure synapse Database for different business metrics.</w:t>
      </w:r>
    </w:p>
    <w:p w14:paraId="74E9BC76" w14:textId="77777777" w:rsidR="004711BB" w:rsidRPr="0065645B" w:rsidRDefault="009C1920" w:rsidP="004711BB">
      <w:pPr>
        <w:pStyle w:val="ListParagraphPHPDOCX"/>
        <w:numPr>
          <w:ilvl w:val="0"/>
          <w:numId w:val="13"/>
        </w:numPr>
        <w:spacing w:after="0" w:line="240" w:lineRule="auto"/>
        <w:jc w:val="both"/>
        <w:rPr>
          <w:rFonts w:eastAsia="SimSun" w:cs="Calibri"/>
          <w:b/>
          <w:bCs/>
          <w:caps/>
          <w:spacing w:val="-2"/>
          <w:lang w:bidi="hi-IN"/>
        </w:rPr>
      </w:pPr>
      <w:r>
        <w:rPr>
          <w:rFonts w:cs="Calibri"/>
          <w:spacing w:val="-2"/>
        </w:rPr>
        <w:t>Lift and shift existing SSIS packages into Azure Data factory environment.</w:t>
      </w:r>
    </w:p>
    <w:p w14:paraId="45EFEF28" w14:textId="77777777" w:rsidR="0065645B" w:rsidRPr="00D301EE" w:rsidRDefault="0065645B" w:rsidP="004711BB">
      <w:pPr>
        <w:pStyle w:val="ListParagraphPHPDOCX"/>
        <w:numPr>
          <w:ilvl w:val="0"/>
          <w:numId w:val="13"/>
        </w:numPr>
        <w:spacing w:after="0" w:line="240" w:lineRule="auto"/>
        <w:jc w:val="both"/>
        <w:rPr>
          <w:rFonts w:eastAsia="SimSun" w:cs="Calibri"/>
          <w:b/>
          <w:bCs/>
          <w:caps/>
          <w:spacing w:val="-2"/>
          <w:lang w:bidi="hi-IN"/>
        </w:rPr>
      </w:pPr>
      <w:r>
        <w:rPr>
          <w:rFonts w:cs="Calibri"/>
          <w:spacing w:val="-2"/>
        </w:rPr>
        <w:t>Create notebooks inside Azure Databricks using R, Python for Data Cleansing.</w:t>
      </w:r>
    </w:p>
    <w:p w14:paraId="20B6A7C7" w14:textId="77777777" w:rsidR="00D301EE" w:rsidRPr="001B2A62" w:rsidRDefault="00D301EE" w:rsidP="004711BB">
      <w:pPr>
        <w:pStyle w:val="ListParagraphPHPDOCX"/>
        <w:numPr>
          <w:ilvl w:val="0"/>
          <w:numId w:val="13"/>
        </w:numPr>
        <w:spacing w:after="0" w:line="240" w:lineRule="auto"/>
        <w:jc w:val="both"/>
        <w:rPr>
          <w:rFonts w:eastAsia="SimSun" w:cs="Calibri"/>
          <w:b/>
          <w:bCs/>
          <w:caps/>
          <w:spacing w:val="-2"/>
          <w:lang w:bidi="hi-IN"/>
        </w:rPr>
      </w:pPr>
      <w:r>
        <w:rPr>
          <w:rFonts w:cs="Calibri"/>
          <w:spacing w:val="-2"/>
        </w:rPr>
        <w:t xml:space="preserve">Used Azure </w:t>
      </w:r>
      <w:r w:rsidR="00581B85">
        <w:rPr>
          <w:rFonts w:cs="Calibri"/>
          <w:spacing w:val="-2"/>
        </w:rPr>
        <w:t>Databricks</w:t>
      </w:r>
      <w:r>
        <w:rPr>
          <w:rFonts w:cs="Calibri"/>
          <w:spacing w:val="-2"/>
        </w:rPr>
        <w:t xml:space="preserve"> to create </w:t>
      </w:r>
      <w:r w:rsidR="00581B85">
        <w:rPr>
          <w:rFonts w:cs="Calibri"/>
          <w:spacing w:val="-2"/>
        </w:rPr>
        <w:t>ETL</w:t>
      </w:r>
      <w:r>
        <w:rPr>
          <w:rFonts w:cs="Calibri"/>
          <w:spacing w:val="-2"/>
        </w:rPr>
        <w:t xml:space="preserve"> work flow in python to move csv files into snowflake.</w:t>
      </w:r>
    </w:p>
    <w:p w14:paraId="1A4F3365" w14:textId="77777777" w:rsidR="001B2A62" w:rsidRPr="005D3717" w:rsidRDefault="001B2A62" w:rsidP="004711BB">
      <w:pPr>
        <w:pStyle w:val="ListParagraphPHPDOCX"/>
        <w:numPr>
          <w:ilvl w:val="0"/>
          <w:numId w:val="13"/>
        </w:numPr>
        <w:spacing w:after="0" w:line="240" w:lineRule="auto"/>
        <w:jc w:val="both"/>
        <w:rPr>
          <w:rFonts w:eastAsia="SimSun" w:cs="Calibri"/>
          <w:b/>
          <w:bCs/>
          <w:caps/>
          <w:spacing w:val="-2"/>
          <w:lang w:bidi="hi-IN"/>
        </w:rPr>
      </w:pPr>
      <w:r>
        <w:rPr>
          <w:rFonts w:cs="Calibri"/>
          <w:spacing w:val="-2"/>
        </w:rPr>
        <w:t xml:space="preserve">Designed and implemented snowflake </w:t>
      </w:r>
      <w:r w:rsidR="00D301EE">
        <w:rPr>
          <w:rFonts w:cs="Calibri"/>
          <w:spacing w:val="-2"/>
        </w:rPr>
        <w:t xml:space="preserve">Datawarehouse to be consumed by </w:t>
      </w:r>
      <w:proofErr w:type="spellStart"/>
      <w:r w:rsidR="00D301EE" w:rsidRPr="002364A3">
        <w:rPr>
          <w:rFonts w:cs="Calibri"/>
          <w:b/>
          <w:bCs/>
          <w:spacing w:val="-2"/>
        </w:rPr>
        <w:t>powerbi</w:t>
      </w:r>
      <w:proofErr w:type="spellEnd"/>
      <w:r w:rsidR="00D301EE">
        <w:rPr>
          <w:rFonts w:cs="Calibri"/>
          <w:spacing w:val="-2"/>
        </w:rPr>
        <w:t xml:space="preserve"> reports.</w:t>
      </w:r>
    </w:p>
    <w:p w14:paraId="6B7362B6" w14:textId="77777777" w:rsidR="005D3717" w:rsidRPr="000A6563" w:rsidRDefault="005D3717" w:rsidP="001B2A62">
      <w:pPr>
        <w:pStyle w:val="ListParagraphPHPDOCX"/>
        <w:spacing w:after="0" w:line="240" w:lineRule="auto"/>
        <w:ind w:left="360"/>
        <w:jc w:val="both"/>
        <w:rPr>
          <w:rFonts w:eastAsia="SimSun" w:cs="Calibri"/>
          <w:b/>
          <w:bCs/>
          <w:caps/>
          <w:spacing w:val="-2"/>
          <w:lang w:bidi="hi-IN"/>
        </w:rPr>
      </w:pPr>
    </w:p>
    <w:p w14:paraId="449EC2B9" w14:textId="77777777" w:rsidR="004711BB" w:rsidRDefault="004711BB" w:rsidP="00F755F0">
      <w:pPr>
        <w:widowControl w:val="0"/>
        <w:autoSpaceDE w:val="0"/>
        <w:autoSpaceDN w:val="0"/>
        <w:adjustRightInd w:val="0"/>
        <w:jc w:val="both"/>
        <w:rPr>
          <w:rFonts w:ascii="Calibri" w:eastAsia="SimSun" w:hAnsi="Calibri" w:cs="Calibri"/>
          <w:b/>
          <w:bCs/>
          <w:caps/>
          <w:spacing w:val="-2"/>
          <w:sz w:val="22"/>
          <w:szCs w:val="22"/>
          <w:lang w:bidi="hi-IN"/>
        </w:rPr>
      </w:pPr>
    </w:p>
    <w:p w14:paraId="19A10E8C" w14:textId="77777777" w:rsidR="004711BB" w:rsidRDefault="004711BB" w:rsidP="00F755F0">
      <w:pPr>
        <w:widowControl w:val="0"/>
        <w:autoSpaceDE w:val="0"/>
        <w:autoSpaceDN w:val="0"/>
        <w:adjustRightInd w:val="0"/>
        <w:jc w:val="both"/>
        <w:rPr>
          <w:rFonts w:ascii="Calibri" w:eastAsia="SimSun" w:hAnsi="Calibri" w:cs="Calibri"/>
          <w:b/>
          <w:bCs/>
          <w:caps/>
          <w:spacing w:val="-2"/>
          <w:sz w:val="22"/>
          <w:szCs w:val="22"/>
          <w:lang w:bidi="hi-IN"/>
        </w:rPr>
      </w:pPr>
      <w:r w:rsidRPr="008E7DF2">
        <w:rPr>
          <w:rFonts w:ascii="Calibri" w:hAnsi="Calibri" w:cs="Calibri"/>
          <w:b/>
          <w:spacing w:val="-2"/>
          <w:sz w:val="22"/>
          <w:szCs w:val="22"/>
        </w:rPr>
        <w:t>Environment:</w:t>
      </w:r>
      <w:r w:rsidRPr="008E7DF2">
        <w:rPr>
          <w:rFonts w:ascii="Calibri" w:hAnsi="Calibri" w:cs="Calibri"/>
          <w:spacing w:val="-2"/>
          <w:sz w:val="22"/>
          <w:szCs w:val="22"/>
        </w:rPr>
        <w:t xml:space="preserve"> </w:t>
      </w:r>
      <w:r>
        <w:rPr>
          <w:rFonts w:ascii="Calibri" w:hAnsi="Calibri" w:cs="Calibri"/>
          <w:b/>
          <w:spacing w:val="-2"/>
          <w:sz w:val="22"/>
          <w:szCs w:val="22"/>
        </w:rPr>
        <w:t xml:space="preserve">Azure </w:t>
      </w:r>
      <w:r w:rsidR="009C1920">
        <w:rPr>
          <w:rFonts w:ascii="Calibri" w:hAnsi="Calibri" w:cs="Calibri"/>
          <w:b/>
          <w:spacing w:val="-2"/>
          <w:sz w:val="22"/>
          <w:szCs w:val="22"/>
        </w:rPr>
        <w:t xml:space="preserve">Devops, </w:t>
      </w:r>
      <w:proofErr w:type="spellStart"/>
      <w:r w:rsidR="009C1920">
        <w:rPr>
          <w:rFonts w:ascii="Calibri" w:hAnsi="Calibri" w:cs="Calibri"/>
          <w:b/>
          <w:spacing w:val="-2"/>
          <w:sz w:val="22"/>
          <w:szCs w:val="22"/>
        </w:rPr>
        <w:t>Powerbi</w:t>
      </w:r>
      <w:proofErr w:type="spellEnd"/>
      <w:r>
        <w:rPr>
          <w:rFonts w:ascii="Calibri" w:hAnsi="Calibri" w:cs="Calibri"/>
          <w:b/>
          <w:spacing w:val="-2"/>
          <w:sz w:val="22"/>
          <w:szCs w:val="22"/>
        </w:rPr>
        <w:t>, .Azure Data Factory, Azure Synapse, Dynamics 365(Sandbox), Azure</w:t>
      </w:r>
      <w:r w:rsidR="0065645B">
        <w:rPr>
          <w:rFonts w:ascii="Calibri" w:hAnsi="Calibri" w:cs="Calibri"/>
          <w:b/>
          <w:spacing w:val="-2"/>
          <w:sz w:val="22"/>
          <w:szCs w:val="22"/>
        </w:rPr>
        <w:t>, R, Python</w:t>
      </w:r>
      <w:r>
        <w:rPr>
          <w:rFonts w:ascii="Calibri" w:hAnsi="Calibri" w:cs="Calibri"/>
          <w:b/>
          <w:spacing w:val="-2"/>
          <w:sz w:val="22"/>
          <w:szCs w:val="22"/>
        </w:rPr>
        <w:t>, Sql server.</w:t>
      </w:r>
    </w:p>
    <w:p w14:paraId="52B7D472" w14:textId="77777777" w:rsidR="004711BB" w:rsidRDefault="004711BB" w:rsidP="00F755F0">
      <w:pPr>
        <w:widowControl w:val="0"/>
        <w:autoSpaceDE w:val="0"/>
        <w:autoSpaceDN w:val="0"/>
        <w:adjustRightInd w:val="0"/>
        <w:jc w:val="both"/>
        <w:rPr>
          <w:rFonts w:ascii="Calibri" w:eastAsia="SimSun" w:hAnsi="Calibri" w:cs="Calibri"/>
          <w:b/>
          <w:bCs/>
          <w:caps/>
          <w:spacing w:val="-2"/>
          <w:sz w:val="22"/>
          <w:szCs w:val="22"/>
          <w:lang w:bidi="hi-IN"/>
        </w:rPr>
      </w:pPr>
    </w:p>
    <w:p w14:paraId="715DED1B" w14:textId="77777777" w:rsidR="00BC326B" w:rsidRDefault="00BC326B" w:rsidP="00BC326B">
      <w:pPr>
        <w:widowControl w:val="0"/>
        <w:autoSpaceDE w:val="0"/>
        <w:autoSpaceDN w:val="0"/>
        <w:adjustRightInd w:val="0"/>
        <w:jc w:val="both"/>
        <w:rPr>
          <w:rFonts w:ascii="Calibri" w:hAnsi="Calibri" w:cs="Calibri"/>
          <w:b/>
          <w:spacing w:val="-2"/>
          <w:sz w:val="22"/>
          <w:szCs w:val="22"/>
        </w:rPr>
      </w:pPr>
      <w:r>
        <w:rPr>
          <w:rFonts w:ascii="Calibri" w:hAnsi="Calibri" w:cs="Calibri"/>
          <w:b/>
          <w:spacing w:val="-2"/>
          <w:sz w:val="22"/>
          <w:szCs w:val="22"/>
        </w:rPr>
        <w:t>Caterpillar Inc</w:t>
      </w:r>
    </w:p>
    <w:p w14:paraId="3B5E20E4" w14:textId="77777777" w:rsidR="00BC326B" w:rsidRDefault="00BC326B" w:rsidP="00BC326B">
      <w:pPr>
        <w:widowControl w:val="0"/>
        <w:autoSpaceDE w:val="0"/>
        <w:autoSpaceDN w:val="0"/>
        <w:adjustRightInd w:val="0"/>
        <w:jc w:val="both"/>
        <w:rPr>
          <w:rFonts w:ascii="Calibri" w:hAnsi="Calibri" w:cs="Calibri"/>
          <w:b/>
          <w:spacing w:val="-2"/>
          <w:sz w:val="22"/>
          <w:szCs w:val="22"/>
        </w:rPr>
      </w:pPr>
      <w:r>
        <w:rPr>
          <w:rFonts w:ascii="Calibri" w:hAnsi="Calibri" w:cs="Calibri"/>
          <w:b/>
          <w:spacing w:val="-2"/>
          <w:sz w:val="22"/>
          <w:szCs w:val="22"/>
        </w:rPr>
        <w:t xml:space="preserve">Cary, Nc          </w:t>
      </w:r>
      <w:r>
        <w:rPr>
          <w:rFonts w:ascii="Calibri" w:hAnsi="Calibri" w:cs="Calibri"/>
          <w:b/>
          <w:spacing w:val="-2"/>
          <w:sz w:val="22"/>
          <w:szCs w:val="22"/>
        </w:rPr>
        <w:tab/>
      </w:r>
      <w:r>
        <w:rPr>
          <w:rFonts w:ascii="Calibri" w:hAnsi="Calibri" w:cs="Calibri"/>
          <w:b/>
          <w:spacing w:val="-2"/>
          <w:sz w:val="22"/>
          <w:szCs w:val="22"/>
        </w:rPr>
        <w:tab/>
      </w:r>
      <w:r>
        <w:rPr>
          <w:rFonts w:ascii="Calibri" w:hAnsi="Calibri" w:cs="Calibri"/>
          <w:b/>
          <w:spacing w:val="-2"/>
          <w:sz w:val="22"/>
          <w:szCs w:val="22"/>
        </w:rPr>
        <w:tab/>
      </w:r>
      <w:r>
        <w:rPr>
          <w:rFonts w:ascii="Calibri" w:hAnsi="Calibri" w:cs="Calibri"/>
          <w:b/>
          <w:spacing w:val="-2"/>
          <w:sz w:val="22"/>
          <w:szCs w:val="22"/>
        </w:rPr>
        <w:tab/>
      </w:r>
      <w:r>
        <w:rPr>
          <w:rFonts w:ascii="Calibri" w:hAnsi="Calibri" w:cs="Calibri"/>
          <w:b/>
          <w:spacing w:val="-2"/>
          <w:sz w:val="22"/>
          <w:szCs w:val="22"/>
        </w:rPr>
        <w:tab/>
      </w:r>
      <w:r>
        <w:rPr>
          <w:rFonts w:ascii="Calibri" w:hAnsi="Calibri" w:cs="Calibri"/>
          <w:b/>
          <w:spacing w:val="-2"/>
          <w:sz w:val="22"/>
          <w:szCs w:val="22"/>
        </w:rPr>
        <w:tab/>
      </w:r>
      <w:r>
        <w:rPr>
          <w:rFonts w:ascii="Calibri" w:hAnsi="Calibri" w:cs="Calibri"/>
          <w:b/>
          <w:spacing w:val="-2"/>
          <w:sz w:val="22"/>
          <w:szCs w:val="22"/>
        </w:rPr>
        <w:tab/>
      </w:r>
      <w:r>
        <w:rPr>
          <w:rFonts w:ascii="Calibri" w:hAnsi="Calibri" w:cs="Calibri"/>
          <w:b/>
          <w:spacing w:val="-2"/>
          <w:sz w:val="22"/>
          <w:szCs w:val="22"/>
        </w:rPr>
        <w:tab/>
      </w:r>
      <w:r>
        <w:rPr>
          <w:rFonts w:ascii="Calibri" w:hAnsi="Calibri" w:cs="Calibri"/>
          <w:b/>
          <w:spacing w:val="-2"/>
          <w:sz w:val="22"/>
          <w:szCs w:val="22"/>
        </w:rPr>
        <w:tab/>
      </w:r>
      <w:r w:rsidR="00FD658F">
        <w:rPr>
          <w:rFonts w:ascii="Calibri" w:hAnsi="Calibri" w:cs="Calibri"/>
          <w:b/>
          <w:spacing w:val="-2"/>
          <w:sz w:val="22"/>
          <w:szCs w:val="22"/>
        </w:rPr>
        <w:t xml:space="preserve">             </w:t>
      </w:r>
      <w:r>
        <w:rPr>
          <w:rFonts w:ascii="Calibri" w:hAnsi="Calibri" w:cs="Calibri"/>
          <w:b/>
          <w:spacing w:val="-2"/>
          <w:sz w:val="22"/>
          <w:szCs w:val="22"/>
        </w:rPr>
        <w:t xml:space="preserve"> Aug 2021 – </w:t>
      </w:r>
      <w:r w:rsidR="00FD658F">
        <w:rPr>
          <w:rFonts w:ascii="Calibri" w:hAnsi="Calibri" w:cs="Calibri"/>
          <w:b/>
          <w:spacing w:val="-2"/>
          <w:sz w:val="22"/>
          <w:szCs w:val="22"/>
        </w:rPr>
        <w:t>Dec 2021</w:t>
      </w:r>
    </w:p>
    <w:p w14:paraId="25209CE0" w14:textId="7E29DCC4" w:rsidR="00BC326B" w:rsidRDefault="00F92888" w:rsidP="00BC326B">
      <w:pPr>
        <w:widowControl w:val="0"/>
        <w:autoSpaceDE w:val="0"/>
        <w:autoSpaceDN w:val="0"/>
        <w:adjustRightInd w:val="0"/>
        <w:jc w:val="both"/>
        <w:rPr>
          <w:rFonts w:ascii="Calibri" w:hAnsi="Calibri" w:cs="Calibri"/>
          <w:b/>
          <w:spacing w:val="-2"/>
          <w:sz w:val="22"/>
          <w:szCs w:val="22"/>
        </w:rPr>
      </w:pPr>
      <w:bookmarkStart w:id="0" w:name="_Hlk87221605"/>
      <w:proofErr w:type="spellStart"/>
      <w:r>
        <w:rPr>
          <w:rFonts w:ascii="Calibri" w:hAnsi="Calibri" w:cs="Calibri"/>
          <w:b/>
          <w:spacing w:val="-2"/>
          <w:sz w:val="22"/>
          <w:szCs w:val="22"/>
        </w:rPr>
        <w:t>Sql</w:t>
      </w:r>
      <w:proofErr w:type="spellEnd"/>
      <w:r>
        <w:rPr>
          <w:rFonts w:ascii="Calibri" w:hAnsi="Calibri" w:cs="Calibri"/>
          <w:b/>
          <w:spacing w:val="-2"/>
          <w:sz w:val="22"/>
          <w:szCs w:val="22"/>
        </w:rPr>
        <w:t xml:space="preserve"> developer</w:t>
      </w:r>
      <w:r w:rsidR="00E10A0C">
        <w:rPr>
          <w:rFonts w:ascii="Calibri" w:hAnsi="Calibri" w:cs="Calibri"/>
          <w:b/>
          <w:spacing w:val="-2"/>
          <w:sz w:val="22"/>
          <w:szCs w:val="22"/>
        </w:rPr>
        <w:t>/</w:t>
      </w:r>
      <w:proofErr w:type="spellStart"/>
      <w:r w:rsidR="00E10A0C">
        <w:rPr>
          <w:rFonts w:ascii="Calibri" w:hAnsi="Calibri" w:cs="Calibri"/>
          <w:b/>
          <w:spacing w:val="-2"/>
          <w:sz w:val="22"/>
          <w:szCs w:val="22"/>
        </w:rPr>
        <w:t>PowerBi</w:t>
      </w:r>
      <w:proofErr w:type="spellEnd"/>
      <w:r w:rsidR="00E10A0C">
        <w:rPr>
          <w:rFonts w:ascii="Calibri" w:hAnsi="Calibri" w:cs="Calibri"/>
          <w:b/>
          <w:spacing w:val="-2"/>
          <w:sz w:val="22"/>
          <w:szCs w:val="22"/>
        </w:rPr>
        <w:t xml:space="preserve"> </w:t>
      </w:r>
    </w:p>
    <w:bookmarkEnd w:id="0"/>
    <w:p w14:paraId="6F2F133E" w14:textId="77777777" w:rsidR="00637771" w:rsidRDefault="00BC326B" w:rsidP="00F755F0">
      <w:pPr>
        <w:widowControl w:val="0"/>
        <w:autoSpaceDE w:val="0"/>
        <w:autoSpaceDN w:val="0"/>
        <w:adjustRightInd w:val="0"/>
        <w:jc w:val="both"/>
        <w:rPr>
          <w:rFonts w:ascii="Calibri" w:hAnsi="Calibri" w:cs="Calibri"/>
          <w:bCs/>
          <w:spacing w:val="-2"/>
          <w:sz w:val="22"/>
          <w:szCs w:val="22"/>
        </w:rPr>
      </w:pPr>
      <w:r w:rsidRPr="008E7DF2">
        <w:rPr>
          <w:rFonts w:ascii="Calibri" w:hAnsi="Calibri" w:cs="Calibri"/>
          <w:b/>
          <w:spacing w:val="-2"/>
          <w:sz w:val="22"/>
          <w:szCs w:val="22"/>
        </w:rPr>
        <w:t>Project Scope:</w:t>
      </w:r>
      <w:r w:rsidR="00402617">
        <w:rPr>
          <w:rFonts w:ascii="Calibri" w:hAnsi="Calibri" w:cs="Calibri"/>
          <w:b/>
          <w:spacing w:val="-2"/>
          <w:sz w:val="22"/>
          <w:szCs w:val="22"/>
        </w:rPr>
        <w:t xml:space="preserve"> </w:t>
      </w:r>
      <w:bookmarkStart w:id="1" w:name="_Hlk87224641"/>
      <w:r w:rsidR="00402617" w:rsidRPr="00402617">
        <w:rPr>
          <w:rFonts w:ascii="Calibri" w:hAnsi="Calibri" w:cs="Calibri"/>
          <w:bCs/>
          <w:spacing w:val="-2"/>
          <w:sz w:val="22"/>
          <w:szCs w:val="22"/>
        </w:rPr>
        <w:t xml:space="preserve">Working on executive level projects that include migration of existing ETL packages (2012 to 2019) and develop reporting solutions using </w:t>
      </w:r>
      <w:proofErr w:type="spellStart"/>
      <w:r w:rsidR="00402617" w:rsidRPr="00402617">
        <w:rPr>
          <w:rFonts w:ascii="Calibri" w:hAnsi="Calibri" w:cs="Calibri"/>
          <w:bCs/>
          <w:spacing w:val="-2"/>
          <w:sz w:val="22"/>
          <w:szCs w:val="22"/>
        </w:rPr>
        <w:t>Powerbi</w:t>
      </w:r>
      <w:proofErr w:type="spellEnd"/>
      <w:r w:rsidR="00402617" w:rsidRPr="00402617">
        <w:rPr>
          <w:rFonts w:ascii="Calibri" w:hAnsi="Calibri" w:cs="Calibri"/>
          <w:bCs/>
          <w:spacing w:val="-2"/>
          <w:sz w:val="22"/>
          <w:szCs w:val="22"/>
        </w:rPr>
        <w:t>.</w:t>
      </w:r>
    </w:p>
    <w:p w14:paraId="7C021181" w14:textId="77777777" w:rsidR="00402617" w:rsidRDefault="00402617" w:rsidP="00F755F0">
      <w:pPr>
        <w:widowControl w:val="0"/>
        <w:autoSpaceDE w:val="0"/>
        <w:autoSpaceDN w:val="0"/>
        <w:adjustRightInd w:val="0"/>
        <w:jc w:val="both"/>
        <w:rPr>
          <w:rFonts w:ascii="Calibri" w:hAnsi="Calibri" w:cs="Calibri"/>
          <w:bCs/>
          <w:spacing w:val="-2"/>
          <w:sz w:val="22"/>
          <w:szCs w:val="22"/>
        </w:rPr>
      </w:pPr>
    </w:p>
    <w:bookmarkEnd w:id="1"/>
    <w:p w14:paraId="36DE5DB3" w14:textId="77777777" w:rsidR="00F92888" w:rsidRDefault="00F92888" w:rsidP="00285453">
      <w:pPr>
        <w:jc w:val="both"/>
        <w:rPr>
          <w:rFonts w:ascii="Calibri" w:hAnsi="Calibri" w:cs="Calibri"/>
          <w:b/>
          <w:spacing w:val="-2"/>
          <w:sz w:val="22"/>
          <w:szCs w:val="22"/>
        </w:rPr>
      </w:pPr>
    </w:p>
    <w:p w14:paraId="766675ED" w14:textId="29F4FEC4" w:rsidR="00285453" w:rsidRDefault="00285453" w:rsidP="00285453">
      <w:pPr>
        <w:jc w:val="both"/>
        <w:rPr>
          <w:rFonts w:ascii="Calibri" w:hAnsi="Calibri" w:cs="Calibri"/>
          <w:b/>
          <w:spacing w:val="-2"/>
          <w:sz w:val="22"/>
          <w:szCs w:val="22"/>
        </w:rPr>
      </w:pPr>
      <w:r w:rsidRPr="008E7DF2">
        <w:rPr>
          <w:rFonts w:ascii="Calibri" w:hAnsi="Calibri" w:cs="Calibri"/>
          <w:b/>
          <w:spacing w:val="-2"/>
          <w:sz w:val="22"/>
          <w:szCs w:val="22"/>
        </w:rPr>
        <w:t>Responsibilities:</w:t>
      </w:r>
    </w:p>
    <w:p w14:paraId="53C6ECDF" w14:textId="77777777" w:rsidR="00285453" w:rsidRDefault="00285453" w:rsidP="00285453">
      <w:pPr>
        <w:pStyle w:val="ListParagraphPHPDOCX"/>
        <w:numPr>
          <w:ilvl w:val="0"/>
          <w:numId w:val="13"/>
        </w:numPr>
        <w:spacing w:after="0" w:line="240" w:lineRule="auto"/>
        <w:jc w:val="both"/>
        <w:rPr>
          <w:rFonts w:eastAsia="SimSun" w:cs="Calibri"/>
          <w:b/>
          <w:bCs/>
          <w:caps/>
          <w:spacing w:val="-2"/>
          <w:lang w:bidi="hi-IN"/>
        </w:rPr>
      </w:pPr>
      <w:r>
        <w:rPr>
          <w:rFonts w:cs="Calibri"/>
          <w:spacing w:val="-2"/>
        </w:rPr>
        <w:lastRenderedPageBreak/>
        <w:t>Involved in Migration plan for Migrating the ETL(SSIS) Packages and cubes (</w:t>
      </w:r>
      <w:r w:rsidRPr="00E10A0C">
        <w:rPr>
          <w:rFonts w:cs="Calibri"/>
          <w:b/>
          <w:bCs/>
          <w:spacing w:val="-2"/>
        </w:rPr>
        <w:t>SSAS</w:t>
      </w:r>
      <w:r>
        <w:rPr>
          <w:rFonts w:cs="Calibri"/>
          <w:spacing w:val="-2"/>
        </w:rPr>
        <w:t xml:space="preserve">) from Sql server 2012 to 2019 and create dashboards for executive teams using Snowflake and </w:t>
      </w:r>
      <w:proofErr w:type="spellStart"/>
      <w:r w:rsidRPr="00E10A0C">
        <w:rPr>
          <w:rFonts w:cs="Calibri"/>
          <w:b/>
          <w:bCs/>
          <w:spacing w:val="-2"/>
        </w:rPr>
        <w:t>Powerbi</w:t>
      </w:r>
      <w:proofErr w:type="spellEnd"/>
      <w:r>
        <w:rPr>
          <w:rFonts w:cs="Calibri"/>
          <w:spacing w:val="-2"/>
        </w:rPr>
        <w:t>.</w:t>
      </w:r>
    </w:p>
    <w:p w14:paraId="117A16E2" w14:textId="77777777" w:rsidR="00285453" w:rsidRPr="0007567C" w:rsidRDefault="00285453" w:rsidP="00285453">
      <w:pPr>
        <w:pStyle w:val="ListParagraphPHPDOCX"/>
        <w:numPr>
          <w:ilvl w:val="0"/>
          <w:numId w:val="13"/>
        </w:numPr>
        <w:spacing w:after="0" w:line="240" w:lineRule="auto"/>
        <w:jc w:val="both"/>
        <w:rPr>
          <w:rFonts w:eastAsia="SimSun" w:cs="Calibri"/>
          <w:b/>
          <w:bCs/>
          <w:caps/>
          <w:spacing w:val="-2"/>
          <w:lang w:bidi="hi-IN"/>
        </w:rPr>
      </w:pPr>
      <w:r>
        <w:rPr>
          <w:rFonts w:cs="Calibri"/>
          <w:spacing w:val="-2"/>
        </w:rPr>
        <w:t>Develop and migrate ETL Packages from ERP systems into the newer Datawarehouse environment snowflake.</w:t>
      </w:r>
    </w:p>
    <w:p w14:paraId="13CC96D9" w14:textId="77777777" w:rsidR="00285453" w:rsidRPr="000A6563" w:rsidRDefault="00285453" w:rsidP="00285453">
      <w:pPr>
        <w:pStyle w:val="ListParagraphPHPDOCX"/>
        <w:numPr>
          <w:ilvl w:val="0"/>
          <w:numId w:val="13"/>
        </w:numPr>
        <w:spacing w:after="0" w:line="240" w:lineRule="auto"/>
        <w:jc w:val="both"/>
        <w:rPr>
          <w:rFonts w:eastAsia="SimSun" w:cs="Calibri"/>
          <w:b/>
          <w:bCs/>
          <w:caps/>
          <w:spacing w:val="-2"/>
          <w:lang w:bidi="hi-IN"/>
        </w:rPr>
      </w:pPr>
      <w:r>
        <w:rPr>
          <w:rFonts w:cs="Calibri"/>
          <w:spacing w:val="-2"/>
        </w:rPr>
        <w:t>Extensive Development in snowflake database to get a replica of the existing Sql server databases.</w:t>
      </w:r>
    </w:p>
    <w:p w14:paraId="2AC3C5E5" w14:textId="77777777" w:rsidR="00285453" w:rsidRPr="0065645B" w:rsidRDefault="00285453" w:rsidP="00285453">
      <w:pPr>
        <w:pStyle w:val="ListParagraphPHPDOCX"/>
        <w:numPr>
          <w:ilvl w:val="0"/>
          <w:numId w:val="13"/>
        </w:numPr>
        <w:spacing w:after="0" w:line="240" w:lineRule="auto"/>
        <w:jc w:val="both"/>
        <w:rPr>
          <w:rFonts w:eastAsia="SimSun" w:cs="Calibri"/>
          <w:b/>
          <w:bCs/>
          <w:caps/>
          <w:spacing w:val="-2"/>
          <w:lang w:bidi="hi-IN"/>
        </w:rPr>
      </w:pPr>
      <w:r>
        <w:rPr>
          <w:rFonts w:cs="Calibri"/>
          <w:spacing w:val="-2"/>
        </w:rPr>
        <w:t xml:space="preserve">Develop and Deploy </w:t>
      </w:r>
      <w:proofErr w:type="spellStart"/>
      <w:r w:rsidRPr="00E10A0C">
        <w:rPr>
          <w:rFonts w:cs="Calibri"/>
          <w:b/>
          <w:bCs/>
          <w:spacing w:val="-2"/>
        </w:rPr>
        <w:t>Powerbi</w:t>
      </w:r>
      <w:proofErr w:type="spellEnd"/>
      <w:r>
        <w:rPr>
          <w:rFonts w:cs="Calibri"/>
          <w:spacing w:val="-2"/>
        </w:rPr>
        <w:t xml:space="preserve"> Dashboards and maintaining row level security within snowflake and </w:t>
      </w:r>
      <w:proofErr w:type="spellStart"/>
      <w:r w:rsidRPr="00E10A0C">
        <w:rPr>
          <w:rFonts w:cs="Calibri"/>
          <w:b/>
          <w:bCs/>
          <w:spacing w:val="-2"/>
        </w:rPr>
        <w:t>Powerbi</w:t>
      </w:r>
      <w:proofErr w:type="spellEnd"/>
      <w:r>
        <w:rPr>
          <w:rFonts w:cs="Calibri"/>
          <w:spacing w:val="-2"/>
        </w:rPr>
        <w:t xml:space="preserve">. </w:t>
      </w:r>
    </w:p>
    <w:p w14:paraId="338BAB79" w14:textId="77777777" w:rsidR="0065645B" w:rsidRPr="00005600" w:rsidRDefault="0065645B" w:rsidP="00285453">
      <w:pPr>
        <w:pStyle w:val="ListParagraphPHPDOCX"/>
        <w:numPr>
          <w:ilvl w:val="0"/>
          <w:numId w:val="13"/>
        </w:numPr>
        <w:spacing w:after="0" w:line="240" w:lineRule="auto"/>
        <w:jc w:val="both"/>
        <w:rPr>
          <w:rFonts w:eastAsia="SimSun" w:cs="Calibri"/>
          <w:b/>
          <w:bCs/>
          <w:caps/>
          <w:spacing w:val="-2"/>
          <w:lang w:bidi="hi-IN"/>
        </w:rPr>
      </w:pPr>
      <w:r>
        <w:rPr>
          <w:rFonts w:cs="Calibri"/>
          <w:spacing w:val="-2"/>
        </w:rPr>
        <w:t xml:space="preserve">Create custom visualizations using Python, R inside </w:t>
      </w:r>
      <w:proofErr w:type="spellStart"/>
      <w:r>
        <w:rPr>
          <w:rFonts w:cs="Calibri"/>
          <w:spacing w:val="-2"/>
        </w:rPr>
        <w:t>Powerbi</w:t>
      </w:r>
      <w:proofErr w:type="spellEnd"/>
      <w:r>
        <w:rPr>
          <w:rFonts w:cs="Calibri"/>
          <w:spacing w:val="-2"/>
        </w:rPr>
        <w:t xml:space="preserve"> as per the </w:t>
      </w:r>
      <w:proofErr w:type="spellStart"/>
      <w:r>
        <w:rPr>
          <w:rFonts w:cs="Calibri"/>
          <w:spacing w:val="-2"/>
        </w:rPr>
        <w:t>requiremnts</w:t>
      </w:r>
      <w:proofErr w:type="spellEnd"/>
    </w:p>
    <w:p w14:paraId="103E0D2A" w14:textId="77777777" w:rsidR="00285453" w:rsidRPr="00005600" w:rsidRDefault="00285453" w:rsidP="00285453">
      <w:pPr>
        <w:pStyle w:val="ListParagraphPHPDOCX"/>
        <w:numPr>
          <w:ilvl w:val="0"/>
          <w:numId w:val="13"/>
        </w:numPr>
        <w:spacing w:after="0" w:line="240" w:lineRule="auto"/>
        <w:jc w:val="both"/>
        <w:rPr>
          <w:rFonts w:eastAsia="SimSun" w:cs="Calibri"/>
          <w:b/>
          <w:bCs/>
          <w:caps/>
          <w:spacing w:val="-2"/>
          <w:lang w:bidi="hi-IN"/>
        </w:rPr>
      </w:pPr>
      <w:r>
        <w:rPr>
          <w:rFonts w:cs="Calibri"/>
          <w:spacing w:val="-2"/>
        </w:rPr>
        <w:t>Extensive use of Azure Devops (TFS) as source control for all code changes, ETL packages and reports.</w:t>
      </w:r>
    </w:p>
    <w:p w14:paraId="378BAD52" w14:textId="77777777" w:rsidR="00285453" w:rsidRPr="00005600" w:rsidRDefault="00285453" w:rsidP="00285453">
      <w:pPr>
        <w:pStyle w:val="ListParagraphPHPDOCX"/>
        <w:numPr>
          <w:ilvl w:val="0"/>
          <w:numId w:val="13"/>
        </w:numPr>
        <w:spacing w:after="0" w:line="240" w:lineRule="auto"/>
        <w:jc w:val="both"/>
        <w:rPr>
          <w:rFonts w:eastAsia="SimSun" w:cs="Calibri"/>
          <w:b/>
          <w:bCs/>
          <w:caps/>
          <w:spacing w:val="-2"/>
          <w:lang w:bidi="hi-IN"/>
        </w:rPr>
      </w:pPr>
      <w:r>
        <w:rPr>
          <w:rFonts w:cs="Calibri"/>
          <w:spacing w:val="-2"/>
        </w:rPr>
        <w:t xml:space="preserve">Migration and testing of existing </w:t>
      </w:r>
      <w:r w:rsidRPr="00E10A0C">
        <w:rPr>
          <w:rFonts w:cs="Calibri"/>
          <w:b/>
          <w:bCs/>
          <w:spacing w:val="-2"/>
        </w:rPr>
        <w:t>SSRS</w:t>
      </w:r>
      <w:r>
        <w:rPr>
          <w:rFonts w:cs="Calibri"/>
          <w:spacing w:val="-2"/>
        </w:rPr>
        <w:t xml:space="preserve"> reports from Sql server 2012 to 2019.</w:t>
      </w:r>
    </w:p>
    <w:p w14:paraId="0484EAF3" w14:textId="77777777" w:rsidR="00285453" w:rsidRPr="005762F0" w:rsidRDefault="00285453" w:rsidP="00285453">
      <w:pPr>
        <w:pStyle w:val="ListParagraphPHPDOCX"/>
        <w:numPr>
          <w:ilvl w:val="0"/>
          <w:numId w:val="13"/>
        </w:numPr>
        <w:spacing w:after="0" w:line="240" w:lineRule="auto"/>
        <w:jc w:val="both"/>
        <w:rPr>
          <w:rFonts w:eastAsia="SimSun" w:cs="Calibri"/>
          <w:b/>
          <w:bCs/>
          <w:caps/>
          <w:spacing w:val="-2"/>
          <w:lang w:bidi="hi-IN"/>
        </w:rPr>
      </w:pPr>
      <w:r>
        <w:rPr>
          <w:rFonts w:cs="Calibri"/>
          <w:spacing w:val="-2"/>
        </w:rPr>
        <w:t>Conduct weekly code review for all the migration tasks (</w:t>
      </w:r>
      <w:proofErr w:type="spellStart"/>
      <w:r>
        <w:rPr>
          <w:rFonts w:cs="Calibri"/>
          <w:spacing w:val="-2"/>
        </w:rPr>
        <w:t>Etl</w:t>
      </w:r>
      <w:proofErr w:type="spellEnd"/>
      <w:r>
        <w:rPr>
          <w:rFonts w:cs="Calibri"/>
          <w:spacing w:val="-2"/>
        </w:rPr>
        <w:t>, Reports).</w:t>
      </w:r>
    </w:p>
    <w:p w14:paraId="7A361CAE" w14:textId="77777777" w:rsidR="00285453" w:rsidRDefault="00285453" w:rsidP="00285453">
      <w:pPr>
        <w:jc w:val="both"/>
        <w:rPr>
          <w:rFonts w:ascii="Calibri" w:hAnsi="Calibri" w:cs="Calibri"/>
          <w:b/>
          <w:spacing w:val="-2"/>
          <w:sz w:val="22"/>
          <w:szCs w:val="22"/>
        </w:rPr>
      </w:pPr>
    </w:p>
    <w:p w14:paraId="08F72617" w14:textId="77777777" w:rsidR="00285453" w:rsidRDefault="00285453" w:rsidP="00285453">
      <w:pPr>
        <w:jc w:val="both"/>
        <w:rPr>
          <w:rFonts w:ascii="Calibri" w:hAnsi="Calibri" w:cs="Calibri"/>
          <w:b/>
          <w:spacing w:val="-2"/>
          <w:sz w:val="22"/>
          <w:szCs w:val="22"/>
        </w:rPr>
      </w:pPr>
      <w:bookmarkStart w:id="2" w:name="_Hlk102732194"/>
      <w:r w:rsidRPr="008E7DF2">
        <w:rPr>
          <w:rFonts w:ascii="Calibri" w:hAnsi="Calibri" w:cs="Calibri"/>
          <w:b/>
          <w:spacing w:val="-2"/>
          <w:sz w:val="22"/>
          <w:szCs w:val="22"/>
        </w:rPr>
        <w:t>Environment:</w:t>
      </w:r>
      <w:r w:rsidRPr="008E7DF2">
        <w:rPr>
          <w:rFonts w:ascii="Calibri" w:hAnsi="Calibri" w:cs="Calibri"/>
          <w:spacing w:val="-2"/>
          <w:sz w:val="22"/>
          <w:szCs w:val="22"/>
        </w:rPr>
        <w:t xml:space="preserve"> </w:t>
      </w:r>
      <w:r w:rsidRPr="008E7DF2">
        <w:rPr>
          <w:rFonts w:ascii="Calibri" w:hAnsi="Calibri" w:cs="Calibri"/>
          <w:b/>
          <w:spacing w:val="-2"/>
          <w:sz w:val="22"/>
          <w:szCs w:val="22"/>
        </w:rPr>
        <w:t>MS SQL Server, SSIS, SSMS</w:t>
      </w:r>
      <w:r>
        <w:rPr>
          <w:rFonts w:ascii="Calibri" w:hAnsi="Calibri" w:cs="Calibri"/>
          <w:b/>
          <w:spacing w:val="-2"/>
          <w:sz w:val="22"/>
          <w:szCs w:val="22"/>
        </w:rPr>
        <w:t>, SSRS</w:t>
      </w:r>
      <w:r w:rsidRPr="008E7DF2">
        <w:rPr>
          <w:rFonts w:ascii="Calibri" w:hAnsi="Calibri" w:cs="Calibri"/>
          <w:b/>
          <w:spacing w:val="-2"/>
          <w:sz w:val="22"/>
          <w:szCs w:val="22"/>
        </w:rPr>
        <w:t xml:space="preserve">, </w:t>
      </w:r>
      <w:r w:rsidRPr="0016455B">
        <w:rPr>
          <w:rFonts w:ascii="Calibri" w:hAnsi="Calibri" w:cs="Calibri"/>
          <w:b/>
          <w:bCs/>
          <w:spacing w:val="-2"/>
          <w:sz w:val="22"/>
          <w:szCs w:val="22"/>
        </w:rPr>
        <w:t>T-SQL</w:t>
      </w:r>
      <w:r w:rsidRPr="008E7DF2">
        <w:rPr>
          <w:rFonts w:cs="Calibri"/>
          <w:spacing w:val="-2"/>
        </w:rPr>
        <w:t>,</w:t>
      </w:r>
      <w:r>
        <w:rPr>
          <w:rFonts w:cs="Calibri"/>
          <w:spacing w:val="-2"/>
        </w:rPr>
        <w:t xml:space="preserve"> </w:t>
      </w:r>
      <w:r w:rsidRPr="008E7DF2">
        <w:rPr>
          <w:rFonts w:ascii="Calibri" w:hAnsi="Calibri" w:cs="Calibri"/>
          <w:b/>
          <w:spacing w:val="-2"/>
          <w:sz w:val="22"/>
          <w:szCs w:val="22"/>
        </w:rPr>
        <w:t>Visual Studio 201</w:t>
      </w:r>
      <w:r>
        <w:rPr>
          <w:rFonts w:ascii="Calibri" w:hAnsi="Calibri" w:cs="Calibri"/>
          <w:b/>
          <w:spacing w:val="-2"/>
          <w:sz w:val="22"/>
          <w:szCs w:val="22"/>
        </w:rPr>
        <w:t>9</w:t>
      </w:r>
      <w:r w:rsidRPr="008E7DF2">
        <w:rPr>
          <w:rFonts w:ascii="Calibri" w:hAnsi="Calibri" w:cs="Calibri"/>
          <w:b/>
          <w:spacing w:val="-2"/>
          <w:sz w:val="22"/>
          <w:szCs w:val="22"/>
        </w:rPr>
        <w:t>,</w:t>
      </w:r>
      <w:r>
        <w:rPr>
          <w:rFonts w:ascii="Calibri" w:hAnsi="Calibri" w:cs="Calibri"/>
          <w:b/>
          <w:spacing w:val="-2"/>
          <w:sz w:val="22"/>
          <w:szCs w:val="22"/>
        </w:rPr>
        <w:t xml:space="preserve"> Azure Devops, TFS, </w:t>
      </w:r>
      <w:proofErr w:type="spellStart"/>
      <w:r>
        <w:rPr>
          <w:rFonts w:ascii="Calibri" w:hAnsi="Calibri" w:cs="Calibri"/>
          <w:b/>
          <w:spacing w:val="-2"/>
          <w:sz w:val="22"/>
          <w:szCs w:val="22"/>
        </w:rPr>
        <w:t>Powerbi</w:t>
      </w:r>
      <w:proofErr w:type="spellEnd"/>
      <w:r>
        <w:rPr>
          <w:rFonts w:ascii="Calibri" w:hAnsi="Calibri" w:cs="Calibri"/>
          <w:b/>
          <w:spacing w:val="-2"/>
          <w:sz w:val="22"/>
          <w:szCs w:val="22"/>
        </w:rPr>
        <w:t xml:space="preserve">, </w:t>
      </w:r>
      <w:r w:rsidR="0065645B">
        <w:rPr>
          <w:rFonts w:ascii="Calibri" w:hAnsi="Calibri" w:cs="Calibri"/>
          <w:b/>
          <w:spacing w:val="-2"/>
          <w:sz w:val="22"/>
          <w:szCs w:val="22"/>
        </w:rPr>
        <w:t xml:space="preserve">R, Python, </w:t>
      </w:r>
      <w:r>
        <w:rPr>
          <w:rFonts w:ascii="Calibri" w:hAnsi="Calibri" w:cs="Calibri"/>
          <w:b/>
          <w:spacing w:val="-2"/>
          <w:sz w:val="22"/>
          <w:szCs w:val="22"/>
        </w:rPr>
        <w:t>Snowflake.</w:t>
      </w:r>
      <w:bookmarkEnd w:id="2"/>
    </w:p>
    <w:p w14:paraId="0C7D02F8" w14:textId="77777777" w:rsidR="00BC326B" w:rsidRDefault="00BC326B" w:rsidP="00F755F0">
      <w:pPr>
        <w:widowControl w:val="0"/>
        <w:autoSpaceDE w:val="0"/>
        <w:autoSpaceDN w:val="0"/>
        <w:adjustRightInd w:val="0"/>
        <w:jc w:val="both"/>
        <w:rPr>
          <w:rFonts w:ascii="Calibri" w:eastAsia="SimSun" w:hAnsi="Calibri" w:cs="Calibri"/>
          <w:b/>
          <w:bCs/>
          <w:caps/>
          <w:spacing w:val="-2"/>
          <w:sz w:val="22"/>
          <w:szCs w:val="22"/>
          <w:lang w:bidi="hi-IN"/>
        </w:rPr>
      </w:pPr>
    </w:p>
    <w:p w14:paraId="32E7A9EE" w14:textId="77777777" w:rsidR="00637771" w:rsidRDefault="00637771" w:rsidP="00637771">
      <w:pPr>
        <w:jc w:val="both"/>
        <w:rPr>
          <w:rFonts w:ascii="Calibri" w:hAnsi="Calibri" w:cs="Calibri"/>
          <w:b/>
          <w:spacing w:val="-2"/>
          <w:sz w:val="22"/>
          <w:szCs w:val="22"/>
        </w:rPr>
      </w:pPr>
      <w:r>
        <w:rPr>
          <w:rFonts w:ascii="Calibri" w:hAnsi="Calibri" w:cs="Calibri"/>
          <w:b/>
          <w:spacing w:val="-2"/>
          <w:sz w:val="22"/>
          <w:szCs w:val="22"/>
        </w:rPr>
        <w:t>Anthem Inc</w:t>
      </w:r>
      <w:r w:rsidRPr="008E7DF2">
        <w:rPr>
          <w:rFonts w:ascii="Calibri" w:hAnsi="Calibri" w:cs="Calibri"/>
          <w:b/>
          <w:spacing w:val="-2"/>
          <w:sz w:val="22"/>
          <w:szCs w:val="22"/>
        </w:rPr>
        <w:t xml:space="preserve"> </w:t>
      </w:r>
    </w:p>
    <w:p w14:paraId="7C6ECE06" w14:textId="77777777" w:rsidR="00637771" w:rsidRPr="008E7DF2" w:rsidRDefault="00637771" w:rsidP="00637771">
      <w:pPr>
        <w:jc w:val="both"/>
        <w:rPr>
          <w:rFonts w:ascii="Calibri" w:hAnsi="Calibri" w:cs="Calibri"/>
          <w:b/>
          <w:spacing w:val="-2"/>
          <w:sz w:val="22"/>
          <w:szCs w:val="22"/>
        </w:rPr>
      </w:pPr>
      <w:r>
        <w:rPr>
          <w:rFonts w:ascii="Calibri" w:hAnsi="Calibri" w:cs="Calibri"/>
          <w:b/>
          <w:spacing w:val="-2"/>
          <w:sz w:val="22"/>
          <w:szCs w:val="22"/>
        </w:rPr>
        <w:t>Norfolk</w:t>
      </w:r>
      <w:r w:rsidRPr="008E7DF2">
        <w:rPr>
          <w:rFonts w:ascii="Calibri" w:hAnsi="Calibri" w:cs="Calibri"/>
          <w:b/>
          <w:spacing w:val="-2"/>
          <w:sz w:val="22"/>
          <w:szCs w:val="22"/>
        </w:rPr>
        <w:t xml:space="preserve">, </w:t>
      </w:r>
      <w:r>
        <w:rPr>
          <w:rFonts w:ascii="Calibri" w:hAnsi="Calibri" w:cs="Calibri"/>
          <w:b/>
          <w:spacing w:val="-2"/>
          <w:sz w:val="22"/>
          <w:szCs w:val="22"/>
        </w:rPr>
        <w:t>Virginia</w:t>
      </w:r>
      <w:r w:rsidRPr="008E7DF2">
        <w:rPr>
          <w:rFonts w:ascii="Calibri" w:hAnsi="Calibri" w:cs="Calibri"/>
          <w:b/>
          <w:spacing w:val="-2"/>
          <w:sz w:val="22"/>
          <w:szCs w:val="22"/>
        </w:rPr>
        <w:tab/>
      </w:r>
      <w:r w:rsidRPr="008E7DF2">
        <w:rPr>
          <w:rFonts w:ascii="Calibri" w:hAnsi="Calibri" w:cs="Calibri"/>
          <w:b/>
          <w:spacing w:val="-2"/>
          <w:sz w:val="22"/>
          <w:szCs w:val="22"/>
        </w:rPr>
        <w:tab/>
      </w:r>
      <w:r w:rsidRPr="008E7DF2">
        <w:rPr>
          <w:rFonts w:ascii="Calibri" w:hAnsi="Calibri" w:cs="Calibri"/>
          <w:b/>
          <w:spacing w:val="-2"/>
          <w:sz w:val="22"/>
          <w:szCs w:val="22"/>
        </w:rPr>
        <w:tab/>
        <w:t xml:space="preserve">                   </w:t>
      </w:r>
      <w:r>
        <w:rPr>
          <w:rFonts w:ascii="Calibri" w:hAnsi="Calibri" w:cs="Calibri"/>
          <w:b/>
          <w:spacing w:val="-2"/>
          <w:sz w:val="22"/>
          <w:szCs w:val="22"/>
        </w:rPr>
        <w:t xml:space="preserve">                                                                        Jan 2021 </w:t>
      </w:r>
      <w:r w:rsidRPr="008E7DF2">
        <w:rPr>
          <w:rFonts w:ascii="Calibri" w:hAnsi="Calibri" w:cs="Calibri"/>
          <w:b/>
          <w:spacing w:val="-2"/>
          <w:sz w:val="22"/>
          <w:szCs w:val="22"/>
        </w:rPr>
        <w:t xml:space="preserve">– </w:t>
      </w:r>
      <w:r w:rsidR="00DA7733">
        <w:rPr>
          <w:rFonts w:ascii="Calibri" w:hAnsi="Calibri" w:cs="Calibri"/>
          <w:b/>
          <w:spacing w:val="-2"/>
          <w:sz w:val="22"/>
          <w:szCs w:val="22"/>
        </w:rPr>
        <w:t>July 2021</w:t>
      </w:r>
      <w:r w:rsidRPr="008E7DF2">
        <w:rPr>
          <w:rFonts w:ascii="Calibri" w:hAnsi="Calibri" w:cs="Calibri"/>
          <w:b/>
          <w:spacing w:val="-2"/>
          <w:sz w:val="22"/>
          <w:szCs w:val="22"/>
        </w:rPr>
        <w:t xml:space="preserve">                           </w:t>
      </w:r>
    </w:p>
    <w:p w14:paraId="41E2AFB8" w14:textId="5A61148D" w:rsidR="00637771" w:rsidRPr="008E7DF2" w:rsidRDefault="00F92888" w:rsidP="00637771">
      <w:pPr>
        <w:jc w:val="both"/>
        <w:rPr>
          <w:rFonts w:ascii="Calibri" w:hAnsi="Calibri" w:cs="Calibri"/>
          <w:b/>
          <w:spacing w:val="-2"/>
          <w:sz w:val="22"/>
          <w:szCs w:val="22"/>
        </w:rPr>
      </w:pPr>
      <w:bookmarkStart w:id="3" w:name="_Hlk87221155"/>
      <w:proofErr w:type="spellStart"/>
      <w:r>
        <w:rPr>
          <w:rFonts w:ascii="Calibri" w:hAnsi="Calibri" w:cs="Calibri"/>
          <w:b/>
          <w:spacing w:val="-2"/>
          <w:sz w:val="22"/>
          <w:szCs w:val="22"/>
        </w:rPr>
        <w:t>Sql</w:t>
      </w:r>
      <w:proofErr w:type="spellEnd"/>
      <w:r w:rsidR="00435749">
        <w:rPr>
          <w:rFonts w:ascii="Calibri" w:hAnsi="Calibri" w:cs="Calibri"/>
          <w:b/>
          <w:spacing w:val="-2"/>
          <w:sz w:val="22"/>
          <w:szCs w:val="22"/>
        </w:rPr>
        <w:t xml:space="preserve"> </w:t>
      </w:r>
      <w:r w:rsidR="00EF4ED3">
        <w:rPr>
          <w:rFonts w:ascii="Calibri" w:hAnsi="Calibri" w:cs="Calibri"/>
          <w:b/>
          <w:spacing w:val="-2"/>
          <w:sz w:val="22"/>
          <w:szCs w:val="22"/>
        </w:rPr>
        <w:t>Developer</w:t>
      </w:r>
    </w:p>
    <w:bookmarkEnd w:id="3"/>
    <w:p w14:paraId="307C0348" w14:textId="77777777" w:rsidR="00637771" w:rsidRPr="008E7DF2" w:rsidRDefault="00637771" w:rsidP="00637771">
      <w:pPr>
        <w:jc w:val="both"/>
        <w:rPr>
          <w:rFonts w:ascii="Calibri" w:hAnsi="Calibri" w:cs="Calibri"/>
          <w:spacing w:val="-2"/>
          <w:sz w:val="22"/>
          <w:szCs w:val="22"/>
        </w:rPr>
      </w:pPr>
      <w:r w:rsidRPr="008E7DF2">
        <w:rPr>
          <w:rFonts w:ascii="Calibri" w:hAnsi="Calibri" w:cs="Calibri"/>
          <w:b/>
          <w:spacing w:val="-2"/>
          <w:sz w:val="22"/>
          <w:szCs w:val="22"/>
        </w:rPr>
        <w:t>Project Scope:</w:t>
      </w:r>
      <w:r w:rsidRPr="008E7DF2">
        <w:rPr>
          <w:rFonts w:ascii="Calibri" w:hAnsi="Calibri" w:cs="Calibri"/>
          <w:spacing w:val="-2"/>
          <w:sz w:val="22"/>
          <w:szCs w:val="22"/>
        </w:rPr>
        <w:t xml:space="preserve"> </w:t>
      </w:r>
      <w:r>
        <w:rPr>
          <w:rFonts w:ascii="Calibri" w:hAnsi="Calibri" w:cs="Calibri"/>
          <w:spacing w:val="-2"/>
          <w:sz w:val="22"/>
          <w:szCs w:val="22"/>
        </w:rPr>
        <w:t>To</w:t>
      </w:r>
      <w:r w:rsidRPr="008E7DF2">
        <w:rPr>
          <w:rFonts w:ascii="Calibri" w:hAnsi="Calibri" w:cs="Calibri"/>
          <w:spacing w:val="-2"/>
          <w:sz w:val="22"/>
          <w:szCs w:val="22"/>
        </w:rPr>
        <w:t xml:space="preserve"> support </w:t>
      </w:r>
      <w:r>
        <w:rPr>
          <w:rFonts w:ascii="Calibri" w:hAnsi="Calibri" w:cs="Calibri"/>
          <w:spacing w:val="-2"/>
          <w:sz w:val="22"/>
          <w:szCs w:val="22"/>
        </w:rPr>
        <w:t>the existing EIDS team and make changes as per the Business</w:t>
      </w:r>
      <w:r w:rsidR="00424B7E">
        <w:rPr>
          <w:rFonts w:ascii="Calibri" w:hAnsi="Calibri" w:cs="Calibri"/>
          <w:spacing w:val="-2"/>
          <w:sz w:val="22"/>
          <w:szCs w:val="22"/>
        </w:rPr>
        <w:t>/team</w:t>
      </w:r>
      <w:r>
        <w:rPr>
          <w:rFonts w:ascii="Calibri" w:hAnsi="Calibri" w:cs="Calibri"/>
          <w:spacing w:val="-2"/>
          <w:sz w:val="22"/>
          <w:szCs w:val="22"/>
        </w:rPr>
        <w:t xml:space="preserve"> requirements.</w:t>
      </w:r>
    </w:p>
    <w:p w14:paraId="2096A80A" w14:textId="77777777" w:rsidR="00637771" w:rsidRPr="008E7DF2" w:rsidRDefault="00637771" w:rsidP="00637771">
      <w:pPr>
        <w:jc w:val="both"/>
        <w:rPr>
          <w:rFonts w:ascii="Calibri" w:hAnsi="Calibri" w:cs="Calibri"/>
          <w:spacing w:val="-2"/>
          <w:sz w:val="22"/>
          <w:szCs w:val="22"/>
        </w:rPr>
      </w:pPr>
    </w:p>
    <w:p w14:paraId="4EB95B07" w14:textId="77777777" w:rsidR="00637771" w:rsidRDefault="00637771" w:rsidP="00637771">
      <w:pPr>
        <w:jc w:val="both"/>
        <w:rPr>
          <w:rFonts w:ascii="Calibri" w:hAnsi="Calibri" w:cs="Calibri"/>
          <w:b/>
          <w:spacing w:val="-2"/>
          <w:sz w:val="22"/>
          <w:szCs w:val="22"/>
        </w:rPr>
      </w:pPr>
      <w:bookmarkStart w:id="4" w:name="_Hlk87224691"/>
      <w:r w:rsidRPr="008E7DF2">
        <w:rPr>
          <w:rFonts w:ascii="Calibri" w:hAnsi="Calibri" w:cs="Calibri"/>
          <w:b/>
          <w:spacing w:val="-2"/>
          <w:sz w:val="22"/>
          <w:szCs w:val="22"/>
        </w:rPr>
        <w:t>Responsibilities:</w:t>
      </w:r>
    </w:p>
    <w:p w14:paraId="37E5FBC0" w14:textId="77777777" w:rsidR="005556D1" w:rsidRPr="005556D1" w:rsidRDefault="005556D1" w:rsidP="00A26EEC">
      <w:pPr>
        <w:pStyle w:val="ListParagraphPHPDOCX"/>
        <w:numPr>
          <w:ilvl w:val="0"/>
          <w:numId w:val="13"/>
        </w:numPr>
        <w:spacing w:after="0" w:line="240" w:lineRule="auto"/>
        <w:jc w:val="both"/>
        <w:rPr>
          <w:rFonts w:eastAsia="SimSun" w:cs="Calibri"/>
          <w:b/>
          <w:bCs/>
          <w:caps/>
          <w:spacing w:val="-2"/>
          <w:lang w:bidi="hi-IN"/>
        </w:rPr>
      </w:pPr>
      <w:bookmarkStart w:id="5" w:name="_Hlk87221182"/>
      <w:r>
        <w:rPr>
          <w:rFonts w:cs="Calibri"/>
          <w:spacing w:val="-2"/>
        </w:rPr>
        <w:t>Involved in Design and architectural changes of the existing database systems with Anthem and its subsidiaries.</w:t>
      </w:r>
    </w:p>
    <w:p w14:paraId="0CF7D749" w14:textId="5EC22117" w:rsidR="005556D1" w:rsidRPr="000E6C55" w:rsidRDefault="005556D1" w:rsidP="000E6C55">
      <w:pPr>
        <w:pStyle w:val="ListParagraphPHPDOCX"/>
        <w:numPr>
          <w:ilvl w:val="0"/>
          <w:numId w:val="13"/>
        </w:numPr>
        <w:spacing w:after="0" w:line="240" w:lineRule="auto"/>
        <w:jc w:val="both"/>
        <w:rPr>
          <w:rFonts w:eastAsia="SimSun" w:cs="Calibri"/>
          <w:b/>
          <w:bCs/>
          <w:caps/>
          <w:spacing w:val="-2"/>
          <w:lang w:bidi="hi-IN"/>
        </w:rPr>
      </w:pPr>
      <w:r>
        <w:rPr>
          <w:rFonts w:cs="Calibri"/>
          <w:spacing w:val="-2"/>
        </w:rPr>
        <w:t xml:space="preserve">Create and Schedule ETL Jobs to move the data between the </w:t>
      </w:r>
      <w:r w:rsidR="000E6C55">
        <w:rPr>
          <w:rFonts w:cs="Calibri"/>
          <w:spacing w:val="-2"/>
        </w:rPr>
        <w:t xml:space="preserve">EDI files and </w:t>
      </w:r>
      <w:proofErr w:type="spellStart"/>
      <w:r w:rsidR="000E6C55">
        <w:rPr>
          <w:rFonts w:cs="Calibri"/>
          <w:spacing w:val="-2"/>
        </w:rPr>
        <w:t>sql</w:t>
      </w:r>
      <w:proofErr w:type="spellEnd"/>
      <w:r w:rsidR="000E6C55">
        <w:rPr>
          <w:rFonts w:cs="Calibri"/>
          <w:spacing w:val="-2"/>
        </w:rPr>
        <w:t xml:space="preserve"> server </w:t>
      </w:r>
      <w:proofErr w:type="gramStart"/>
      <w:r w:rsidR="000E6C55">
        <w:rPr>
          <w:rFonts w:cs="Calibri"/>
          <w:spacing w:val="-2"/>
        </w:rPr>
        <w:t>databases.</w:t>
      </w:r>
      <w:r w:rsidRPr="000E6C55">
        <w:rPr>
          <w:rFonts w:cs="Calibri"/>
          <w:spacing w:val="-2"/>
        </w:rPr>
        <w:t>.</w:t>
      </w:r>
      <w:proofErr w:type="gramEnd"/>
    </w:p>
    <w:p w14:paraId="1B0AB987" w14:textId="77777777" w:rsidR="00637771" w:rsidRPr="00637771" w:rsidRDefault="00424B7E" w:rsidP="00A26EEC">
      <w:pPr>
        <w:pStyle w:val="ListParagraphPHPDOCX"/>
        <w:numPr>
          <w:ilvl w:val="0"/>
          <w:numId w:val="13"/>
        </w:numPr>
        <w:spacing w:after="0" w:line="240" w:lineRule="auto"/>
        <w:jc w:val="both"/>
        <w:rPr>
          <w:rFonts w:eastAsia="SimSun" w:cs="Calibri"/>
          <w:b/>
          <w:bCs/>
          <w:caps/>
          <w:spacing w:val="-2"/>
          <w:lang w:bidi="hi-IN"/>
        </w:rPr>
      </w:pPr>
      <w:r>
        <w:rPr>
          <w:rFonts w:cs="Calibri"/>
          <w:spacing w:val="-2"/>
        </w:rPr>
        <w:t xml:space="preserve">Working in bi-weekly sprints </w:t>
      </w:r>
      <w:bookmarkEnd w:id="4"/>
      <w:r>
        <w:rPr>
          <w:rFonts w:cs="Calibri"/>
          <w:spacing w:val="-2"/>
        </w:rPr>
        <w:t xml:space="preserve">to </w:t>
      </w:r>
      <w:r w:rsidR="00637771">
        <w:rPr>
          <w:rFonts w:cs="Calibri"/>
          <w:spacing w:val="-2"/>
        </w:rPr>
        <w:t xml:space="preserve">Analyze and Modify the </w:t>
      </w:r>
      <w:r>
        <w:rPr>
          <w:rFonts w:cs="Calibri"/>
          <w:spacing w:val="-2"/>
        </w:rPr>
        <w:t xml:space="preserve">existing </w:t>
      </w:r>
      <w:r w:rsidR="00637771">
        <w:rPr>
          <w:rFonts w:cs="Calibri"/>
          <w:spacing w:val="-2"/>
        </w:rPr>
        <w:t xml:space="preserve">Stored procedures for the </w:t>
      </w:r>
      <w:r>
        <w:rPr>
          <w:rFonts w:cs="Calibri"/>
          <w:spacing w:val="-2"/>
        </w:rPr>
        <w:t>statewide</w:t>
      </w:r>
      <w:r w:rsidR="00637771">
        <w:rPr>
          <w:rFonts w:cs="Calibri"/>
          <w:spacing w:val="-2"/>
        </w:rPr>
        <w:t xml:space="preserve"> health </w:t>
      </w:r>
      <w:r>
        <w:rPr>
          <w:rFonts w:cs="Calibri"/>
          <w:spacing w:val="-2"/>
        </w:rPr>
        <w:t>markets (</w:t>
      </w:r>
      <w:proofErr w:type="gramStart"/>
      <w:r>
        <w:rPr>
          <w:rFonts w:cs="Calibri"/>
          <w:spacing w:val="-2"/>
        </w:rPr>
        <w:t>i.e.</w:t>
      </w:r>
      <w:proofErr w:type="gramEnd"/>
      <w:r w:rsidR="00637771">
        <w:rPr>
          <w:rFonts w:cs="Calibri"/>
          <w:spacing w:val="-2"/>
        </w:rPr>
        <w:t xml:space="preserve"> MN, NJ</w:t>
      </w:r>
      <w:r w:rsidR="005556D1">
        <w:rPr>
          <w:rFonts w:cs="Calibri"/>
          <w:spacing w:val="-2"/>
        </w:rPr>
        <w:t>, VA, NC</w:t>
      </w:r>
      <w:r w:rsidR="00637771">
        <w:rPr>
          <w:rFonts w:cs="Calibri"/>
          <w:spacing w:val="-2"/>
        </w:rPr>
        <w:t xml:space="preserve"> </w:t>
      </w:r>
      <w:r>
        <w:rPr>
          <w:rFonts w:cs="Calibri"/>
          <w:spacing w:val="-2"/>
        </w:rPr>
        <w:t>etc.</w:t>
      </w:r>
      <w:r w:rsidR="00637771">
        <w:rPr>
          <w:rFonts w:cs="Calibri"/>
          <w:spacing w:val="-2"/>
        </w:rPr>
        <w:t>)</w:t>
      </w:r>
    </w:p>
    <w:p w14:paraId="057C37C1" w14:textId="77777777" w:rsidR="00153D16" w:rsidRPr="001C6118" w:rsidRDefault="00424B7E" w:rsidP="00A26EEC">
      <w:pPr>
        <w:pStyle w:val="ListParagraphPHPDOCX"/>
        <w:numPr>
          <w:ilvl w:val="0"/>
          <w:numId w:val="13"/>
        </w:numPr>
        <w:spacing w:after="0" w:line="240" w:lineRule="auto"/>
        <w:jc w:val="both"/>
        <w:rPr>
          <w:rFonts w:eastAsia="SimSun" w:cs="Calibri"/>
          <w:b/>
          <w:bCs/>
          <w:caps/>
          <w:spacing w:val="-2"/>
          <w:lang w:bidi="hi-IN"/>
        </w:rPr>
      </w:pPr>
      <w:r>
        <w:rPr>
          <w:rFonts w:cs="Calibri"/>
          <w:spacing w:val="-2"/>
        </w:rPr>
        <w:t>Conduct Code review by performing Unit testing for changes done by the team members to check for any issues.</w:t>
      </w:r>
    </w:p>
    <w:p w14:paraId="09739413" w14:textId="77777777" w:rsidR="001C6118" w:rsidRPr="001C6118" w:rsidRDefault="001C6118" w:rsidP="00A26EEC">
      <w:pPr>
        <w:numPr>
          <w:ilvl w:val="0"/>
          <w:numId w:val="13"/>
        </w:numPr>
        <w:shd w:val="clear" w:color="auto" w:fill="FFFFFF"/>
        <w:spacing w:before="100" w:beforeAutospacing="1" w:afterAutospacing="1"/>
        <w:jc w:val="both"/>
        <w:rPr>
          <w:rFonts w:eastAsia="SimSun" w:cs="Calibri"/>
          <w:b/>
          <w:bCs/>
          <w:caps/>
          <w:spacing w:val="-2"/>
          <w:lang w:bidi="hi-IN"/>
        </w:rPr>
      </w:pPr>
      <w:r w:rsidRPr="001C6118">
        <w:rPr>
          <w:rFonts w:asciiTheme="minorHAnsi" w:hAnsiTheme="minorHAnsi" w:cstheme="minorHAnsi"/>
          <w:sz w:val="22"/>
          <w:szCs w:val="22"/>
        </w:rPr>
        <w:t xml:space="preserve">Recreating existing SSIS Packages in Azure Data factory (ADF) </w:t>
      </w:r>
      <w:r>
        <w:rPr>
          <w:rFonts w:asciiTheme="minorHAnsi" w:hAnsiTheme="minorHAnsi" w:cstheme="minorHAnsi"/>
          <w:sz w:val="22"/>
          <w:szCs w:val="22"/>
        </w:rPr>
        <w:t xml:space="preserve">and migrating the existing Sql server to Azure </w:t>
      </w:r>
      <w:proofErr w:type="spellStart"/>
      <w:r>
        <w:rPr>
          <w:rFonts w:asciiTheme="minorHAnsi" w:hAnsiTheme="minorHAnsi" w:cstheme="minorHAnsi"/>
          <w:sz w:val="22"/>
          <w:szCs w:val="22"/>
        </w:rPr>
        <w:t>Sql</w:t>
      </w:r>
      <w:proofErr w:type="spellEnd"/>
      <w:r>
        <w:rPr>
          <w:rFonts w:asciiTheme="minorHAnsi" w:hAnsiTheme="minorHAnsi" w:cstheme="minorHAnsi"/>
          <w:sz w:val="22"/>
          <w:szCs w:val="22"/>
        </w:rPr>
        <w:t xml:space="preserve"> Datawarehouse.</w:t>
      </w:r>
    </w:p>
    <w:p w14:paraId="32044FC8" w14:textId="77777777" w:rsidR="001C6118" w:rsidRPr="001C6118" w:rsidRDefault="001C6118" w:rsidP="00A26EEC">
      <w:pPr>
        <w:numPr>
          <w:ilvl w:val="0"/>
          <w:numId w:val="13"/>
        </w:numPr>
        <w:shd w:val="clear" w:color="auto" w:fill="FFFFFF"/>
        <w:spacing w:before="100" w:beforeAutospacing="1" w:afterAutospacing="1"/>
        <w:jc w:val="both"/>
        <w:rPr>
          <w:rFonts w:eastAsia="SimSun" w:cs="Calibri"/>
          <w:b/>
          <w:bCs/>
          <w:caps/>
          <w:spacing w:val="-2"/>
          <w:lang w:bidi="hi-IN"/>
        </w:rPr>
      </w:pPr>
      <w:r>
        <w:rPr>
          <w:rFonts w:asciiTheme="minorHAnsi" w:hAnsiTheme="minorHAnsi" w:cstheme="minorHAnsi"/>
          <w:sz w:val="22"/>
          <w:szCs w:val="22"/>
        </w:rPr>
        <w:t xml:space="preserve">Create Tabular models in </w:t>
      </w:r>
      <w:r w:rsidRPr="00E10A0C">
        <w:rPr>
          <w:rFonts w:asciiTheme="minorHAnsi" w:hAnsiTheme="minorHAnsi" w:cstheme="minorHAnsi"/>
          <w:b/>
          <w:bCs/>
          <w:sz w:val="22"/>
          <w:szCs w:val="22"/>
        </w:rPr>
        <w:t>Azure Analysis services</w:t>
      </w:r>
      <w:r>
        <w:rPr>
          <w:rFonts w:asciiTheme="minorHAnsi" w:hAnsiTheme="minorHAnsi" w:cstheme="minorHAnsi"/>
          <w:sz w:val="22"/>
          <w:szCs w:val="22"/>
        </w:rPr>
        <w:t xml:space="preserve"> to be consumed by excel and </w:t>
      </w:r>
      <w:proofErr w:type="spellStart"/>
      <w:r w:rsidRPr="00E10A0C">
        <w:rPr>
          <w:rFonts w:asciiTheme="minorHAnsi" w:hAnsiTheme="minorHAnsi" w:cstheme="minorHAnsi"/>
          <w:b/>
          <w:bCs/>
          <w:sz w:val="22"/>
          <w:szCs w:val="22"/>
        </w:rPr>
        <w:t>powerbi</w:t>
      </w:r>
      <w:proofErr w:type="spellEnd"/>
      <w:r>
        <w:rPr>
          <w:rFonts w:asciiTheme="minorHAnsi" w:hAnsiTheme="minorHAnsi" w:cstheme="minorHAnsi"/>
          <w:sz w:val="22"/>
          <w:szCs w:val="22"/>
        </w:rPr>
        <w:t>.</w:t>
      </w:r>
    </w:p>
    <w:p w14:paraId="6A756BF1" w14:textId="77777777" w:rsidR="001C6118" w:rsidRPr="00E4433D" w:rsidRDefault="001C6118" w:rsidP="00A26EEC">
      <w:pPr>
        <w:numPr>
          <w:ilvl w:val="0"/>
          <w:numId w:val="13"/>
        </w:numPr>
        <w:shd w:val="clear" w:color="auto" w:fill="FFFFFF"/>
        <w:spacing w:before="100" w:beforeAutospacing="1" w:afterAutospacing="1"/>
        <w:jc w:val="both"/>
        <w:rPr>
          <w:rFonts w:eastAsia="SimSun" w:cs="Calibri"/>
          <w:b/>
          <w:bCs/>
          <w:caps/>
          <w:spacing w:val="-2"/>
          <w:lang w:bidi="hi-IN"/>
        </w:rPr>
      </w:pPr>
      <w:r>
        <w:rPr>
          <w:rFonts w:asciiTheme="minorHAnsi" w:hAnsiTheme="minorHAnsi" w:cstheme="minorHAnsi"/>
          <w:sz w:val="22"/>
          <w:szCs w:val="22"/>
        </w:rPr>
        <w:t>Convert</w:t>
      </w:r>
      <w:r w:rsidR="00E4433D">
        <w:rPr>
          <w:rFonts w:asciiTheme="minorHAnsi" w:hAnsiTheme="minorHAnsi" w:cstheme="minorHAnsi"/>
          <w:sz w:val="22"/>
          <w:szCs w:val="22"/>
        </w:rPr>
        <w:t xml:space="preserve"> existing excel reports to </w:t>
      </w:r>
      <w:proofErr w:type="spellStart"/>
      <w:r w:rsidR="00E4433D" w:rsidRPr="00E10A0C">
        <w:rPr>
          <w:rFonts w:asciiTheme="minorHAnsi" w:hAnsiTheme="minorHAnsi" w:cstheme="minorHAnsi"/>
          <w:b/>
          <w:bCs/>
          <w:sz w:val="22"/>
          <w:szCs w:val="22"/>
        </w:rPr>
        <w:t>Powerbi</w:t>
      </w:r>
      <w:proofErr w:type="spellEnd"/>
      <w:r w:rsidR="00E4433D">
        <w:rPr>
          <w:rFonts w:asciiTheme="minorHAnsi" w:hAnsiTheme="minorHAnsi" w:cstheme="minorHAnsi"/>
          <w:sz w:val="22"/>
          <w:szCs w:val="22"/>
        </w:rPr>
        <w:t xml:space="preserve"> Solution reports.</w:t>
      </w:r>
    </w:p>
    <w:p w14:paraId="35BAF6E9" w14:textId="77777777" w:rsidR="00E4433D" w:rsidRPr="00E4433D" w:rsidRDefault="00E4433D" w:rsidP="00A26EEC">
      <w:pPr>
        <w:numPr>
          <w:ilvl w:val="0"/>
          <w:numId w:val="13"/>
        </w:numPr>
        <w:shd w:val="clear" w:color="auto" w:fill="FFFFFF"/>
        <w:spacing w:before="100" w:beforeAutospacing="1" w:after="100" w:afterAutospacing="1"/>
        <w:rPr>
          <w:rFonts w:asciiTheme="minorHAnsi" w:hAnsiTheme="minorHAnsi" w:cstheme="minorHAnsi"/>
          <w:sz w:val="22"/>
          <w:szCs w:val="22"/>
        </w:rPr>
      </w:pPr>
      <w:r w:rsidRPr="00E4433D">
        <w:rPr>
          <w:rFonts w:asciiTheme="minorHAnsi" w:hAnsiTheme="minorHAnsi" w:cstheme="minorHAnsi"/>
          <w:sz w:val="22"/>
          <w:szCs w:val="22"/>
        </w:rPr>
        <w:t>Design and implement database solutions in Azure SQL Data Warehouse, Azure SQL</w:t>
      </w:r>
    </w:p>
    <w:p w14:paraId="609F13DF" w14:textId="77777777" w:rsidR="00E4433D" w:rsidRPr="00E4433D" w:rsidRDefault="00E4433D" w:rsidP="00A26EEC">
      <w:pPr>
        <w:numPr>
          <w:ilvl w:val="0"/>
          <w:numId w:val="13"/>
        </w:numPr>
        <w:shd w:val="clear" w:color="auto" w:fill="FFFFFF"/>
        <w:spacing w:before="100" w:beforeAutospacing="1" w:afterAutospacing="1"/>
        <w:jc w:val="both"/>
        <w:rPr>
          <w:rFonts w:asciiTheme="minorHAnsi" w:eastAsia="SimSun" w:hAnsiTheme="minorHAnsi" w:cstheme="minorHAnsi"/>
          <w:caps/>
          <w:spacing w:val="-2"/>
          <w:sz w:val="22"/>
          <w:szCs w:val="22"/>
          <w:lang w:bidi="hi-IN"/>
        </w:rPr>
      </w:pPr>
      <w:r>
        <w:rPr>
          <w:rFonts w:asciiTheme="minorHAnsi" w:eastAsia="SimSun" w:hAnsiTheme="minorHAnsi" w:cstheme="minorHAnsi"/>
          <w:caps/>
          <w:spacing w:val="-2"/>
          <w:lang w:bidi="hi-IN"/>
        </w:rPr>
        <w:t>W</w:t>
      </w:r>
      <w:r>
        <w:rPr>
          <w:rFonts w:asciiTheme="minorHAnsi" w:hAnsiTheme="minorHAnsi" w:cstheme="minorHAnsi"/>
          <w:sz w:val="22"/>
          <w:szCs w:val="22"/>
        </w:rPr>
        <w:t>orked on production deployment schedules and check for Consistency in Data Migration.</w:t>
      </w:r>
    </w:p>
    <w:p w14:paraId="51CA39F0" w14:textId="77777777" w:rsidR="005556D1" w:rsidRPr="00153D16" w:rsidRDefault="005556D1" w:rsidP="00A26EEC">
      <w:pPr>
        <w:pStyle w:val="ListParagraphPHPDOCX"/>
        <w:numPr>
          <w:ilvl w:val="0"/>
          <w:numId w:val="13"/>
        </w:numPr>
        <w:spacing w:after="0" w:line="240" w:lineRule="auto"/>
        <w:jc w:val="both"/>
        <w:rPr>
          <w:rFonts w:eastAsia="SimSun" w:cs="Calibri"/>
          <w:b/>
          <w:bCs/>
          <w:caps/>
          <w:spacing w:val="-2"/>
          <w:lang w:bidi="hi-IN"/>
        </w:rPr>
      </w:pPr>
      <w:r>
        <w:rPr>
          <w:rFonts w:cs="Calibri"/>
          <w:spacing w:val="-2"/>
        </w:rPr>
        <w:t>Create Ad-Hoc reports</w:t>
      </w:r>
      <w:r w:rsidR="00153D16">
        <w:rPr>
          <w:rFonts w:cs="Calibri"/>
          <w:spacing w:val="-2"/>
        </w:rPr>
        <w:t xml:space="preserve"> in </w:t>
      </w:r>
      <w:proofErr w:type="spellStart"/>
      <w:r w:rsidR="00153D16" w:rsidRPr="00153D16">
        <w:rPr>
          <w:rFonts w:cs="Calibri"/>
          <w:b/>
          <w:bCs/>
          <w:spacing w:val="-2"/>
        </w:rPr>
        <w:t>Powerbi</w:t>
      </w:r>
      <w:proofErr w:type="spellEnd"/>
      <w:r>
        <w:rPr>
          <w:rFonts w:cs="Calibri"/>
          <w:spacing w:val="-2"/>
        </w:rPr>
        <w:t xml:space="preserve"> for the Business teams for to conduct Impact Analysis.</w:t>
      </w:r>
    </w:p>
    <w:p w14:paraId="561D838E" w14:textId="77777777" w:rsidR="00153D16" w:rsidRPr="00424B7E" w:rsidRDefault="00153D16" w:rsidP="00A26EEC">
      <w:pPr>
        <w:pStyle w:val="ListParagraphPHPDOCX"/>
        <w:numPr>
          <w:ilvl w:val="0"/>
          <w:numId w:val="13"/>
        </w:numPr>
        <w:spacing w:after="0" w:line="240" w:lineRule="auto"/>
        <w:jc w:val="both"/>
        <w:rPr>
          <w:rFonts w:eastAsia="SimSun" w:cs="Calibri"/>
          <w:b/>
          <w:bCs/>
          <w:caps/>
          <w:spacing w:val="-2"/>
          <w:lang w:bidi="hi-IN"/>
        </w:rPr>
      </w:pPr>
      <w:r>
        <w:rPr>
          <w:rFonts w:cs="Calibri"/>
          <w:spacing w:val="-2"/>
        </w:rPr>
        <w:t xml:space="preserve">Conduct Preliminary interviews for the team to identify potential </w:t>
      </w:r>
      <w:proofErr w:type="spellStart"/>
      <w:r>
        <w:rPr>
          <w:rFonts w:cs="Calibri"/>
          <w:b/>
          <w:bCs/>
          <w:spacing w:val="-2"/>
        </w:rPr>
        <w:t>Po</w:t>
      </w:r>
      <w:r w:rsidRPr="00153D16">
        <w:rPr>
          <w:rFonts w:cs="Calibri"/>
          <w:b/>
          <w:bCs/>
          <w:spacing w:val="-2"/>
        </w:rPr>
        <w:t>werbi</w:t>
      </w:r>
      <w:proofErr w:type="spellEnd"/>
      <w:r>
        <w:rPr>
          <w:rFonts w:cs="Calibri"/>
          <w:spacing w:val="-2"/>
        </w:rPr>
        <w:t xml:space="preserve"> candidates.</w:t>
      </w:r>
    </w:p>
    <w:p w14:paraId="454CB07C" w14:textId="77777777" w:rsidR="0051434A" w:rsidRDefault="0051434A" w:rsidP="00F755F0">
      <w:pPr>
        <w:widowControl w:val="0"/>
        <w:autoSpaceDE w:val="0"/>
        <w:autoSpaceDN w:val="0"/>
        <w:adjustRightInd w:val="0"/>
        <w:jc w:val="both"/>
        <w:rPr>
          <w:rFonts w:ascii="Calibri" w:eastAsia="SimSun" w:hAnsi="Calibri" w:cs="Calibri"/>
          <w:b/>
          <w:bCs/>
          <w:caps/>
          <w:spacing w:val="-2"/>
          <w:sz w:val="22"/>
          <w:szCs w:val="22"/>
          <w:lang w:bidi="hi-IN"/>
        </w:rPr>
      </w:pPr>
    </w:p>
    <w:bookmarkEnd w:id="5"/>
    <w:p w14:paraId="2A1B4CFB" w14:textId="77777777" w:rsidR="00637771" w:rsidRDefault="00637771" w:rsidP="00F755F0">
      <w:pPr>
        <w:widowControl w:val="0"/>
        <w:autoSpaceDE w:val="0"/>
        <w:autoSpaceDN w:val="0"/>
        <w:adjustRightInd w:val="0"/>
        <w:jc w:val="both"/>
        <w:rPr>
          <w:rFonts w:ascii="Calibri" w:eastAsia="SimSun" w:hAnsi="Calibri" w:cs="Calibri"/>
          <w:b/>
          <w:bCs/>
          <w:caps/>
          <w:spacing w:val="-2"/>
          <w:sz w:val="22"/>
          <w:szCs w:val="22"/>
          <w:lang w:bidi="hi-IN"/>
        </w:rPr>
      </w:pPr>
    </w:p>
    <w:p w14:paraId="7464FB0B" w14:textId="1D9156C2" w:rsidR="00637771" w:rsidRDefault="00637771" w:rsidP="00637771">
      <w:pPr>
        <w:jc w:val="both"/>
        <w:rPr>
          <w:rFonts w:ascii="Calibri" w:hAnsi="Calibri" w:cs="Calibri"/>
          <w:b/>
          <w:spacing w:val="-2"/>
          <w:sz w:val="22"/>
          <w:szCs w:val="22"/>
        </w:rPr>
      </w:pPr>
      <w:bookmarkStart w:id="6" w:name="_Hlk87273121"/>
      <w:r w:rsidRPr="008E7DF2">
        <w:rPr>
          <w:rFonts w:ascii="Calibri" w:hAnsi="Calibri" w:cs="Calibri"/>
          <w:b/>
          <w:spacing w:val="-2"/>
          <w:sz w:val="22"/>
          <w:szCs w:val="22"/>
        </w:rPr>
        <w:t>Environment:</w:t>
      </w:r>
      <w:r w:rsidRPr="008E7DF2">
        <w:rPr>
          <w:rFonts w:ascii="Calibri" w:hAnsi="Calibri" w:cs="Calibri"/>
          <w:spacing w:val="-2"/>
          <w:sz w:val="22"/>
          <w:szCs w:val="22"/>
        </w:rPr>
        <w:t xml:space="preserve"> </w:t>
      </w:r>
      <w:r w:rsidRPr="008E7DF2">
        <w:rPr>
          <w:rFonts w:ascii="Calibri" w:hAnsi="Calibri" w:cs="Calibri"/>
          <w:b/>
          <w:spacing w:val="-2"/>
          <w:sz w:val="22"/>
          <w:szCs w:val="22"/>
        </w:rPr>
        <w:t>MS SQL Server, SSIS, SSMS</w:t>
      </w:r>
      <w:r w:rsidR="005556D1">
        <w:rPr>
          <w:rFonts w:ascii="Calibri" w:hAnsi="Calibri" w:cs="Calibri"/>
          <w:b/>
          <w:spacing w:val="-2"/>
          <w:sz w:val="22"/>
          <w:szCs w:val="22"/>
        </w:rPr>
        <w:t>, SSRS</w:t>
      </w:r>
      <w:r w:rsidRPr="008E7DF2">
        <w:rPr>
          <w:rFonts w:ascii="Calibri" w:hAnsi="Calibri" w:cs="Calibri"/>
          <w:b/>
          <w:spacing w:val="-2"/>
          <w:sz w:val="22"/>
          <w:szCs w:val="22"/>
        </w:rPr>
        <w:t xml:space="preserve">, </w:t>
      </w:r>
      <w:r w:rsidRPr="0016455B">
        <w:rPr>
          <w:rFonts w:ascii="Calibri" w:hAnsi="Calibri" w:cs="Calibri"/>
          <w:b/>
          <w:bCs/>
          <w:spacing w:val="-2"/>
          <w:sz w:val="22"/>
          <w:szCs w:val="22"/>
        </w:rPr>
        <w:t>T-SQL</w:t>
      </w:r>
      <w:r w:rsidRPr="008E7DF2">
        <w:rPr>
          <w:rFonts w:cs="Calibri"/>
          <w:spacing w:val="-2"/>
        </w:rPr>
        <w:t>,</w:t>
      </w:r>
      <w:r>
        <w:rPr>
          <w:rFonts w:cs="Calibri"/>
          <w:spacing w:val="-2"/>
        </w:rPr>
        <w:t xml:space="preserve"> </w:t>
      </w:r>
      <w:r w:rsidRPr="008E7DF2">
        <w:rPr>
          <w:rFonts w:ascii="Calibri" w:hAnsi="Calibri" w:cs="Calibri"/>
          <w:b/>
          <w:spacing w:val="-2"/>
          <w:sz w:val="22"/>
          <w:szCs w:val="22"/>
        </w:rPr>
        <w:t>Visual Studio 201</w:t>
      </w:r>
      <w:r>
        <w:rPr>
          <w:rFonts w:ascii="Calibri" w:hAnsi="Calibri" w:cs="Calibri"/>
          <w:b/>
          <w:spacing w:val="-2"/>
          <w:sz w:val="22"/>
          <w:szCs w:val="22"/>
        </w:rPr>
        <w:t>7</w:t>
      </w:r>
      <w:r w:rsidR="000E6C55">
        <w:rPr>
          <w:rFonts w:ascii="Calibri" w:hAnsi="Calibri" w:cs="Calibri"/>
          <w:b/>
          <w:spacing w:val="-2"/>
          <w:sz w:val="22"/>
          <w:szCs w:val="22"/>
        </w:rPr>
        <w:t xml:space="preserve">, </w:t>
      </w:r>
      <w:r w:rsidR="00BC326B">
        <w:rPr>
          <w:rFonts w:ascii="Calibri" w:hAnsi="Calibri" w:cs="Calibri"/>
          <w:b/>
          <w:spacing w:val="-2"/>
          <w:sz w:val="22"/>
          <w:szCs w:val="22"/>
        </w:rPr>
        <w:t>SharePoint, EIDS</w:t>
      </w:r>
      <w:r>
        <w:rPr>
          <w:rFonts w:ascii="Calibri" w:hAnsi="Calibri" w:cs="Calibri"/>
          <w:b/>
          <w:spacing w:val="-2"/>
          <w:sz w:val="22"/>
          <w:szCs w:val="22"/>
        </w:rPr>
        <w:t>, SVN, TOAD</w:t>
      </w:r>
    </w:p>
    <w:bookmarkEnd w:id="6"/>
    <w:p w14:paraId="60FFC83C" w14:textId="77777777" w:rsidR="00637771" w:rsidRPr="008E7DF2" w:rsidRDefault="00637771" w:rsidP="00F755F0">
      <w:pPr>
        <w:widowControl w:val="0"/>
        <w:autoSpaceDE w:val="0"/>
        <w:autoSpaceDN w:val="0"/>
        <w:adjustRightInd w:val="0"/>
        <w:jc w:val="both"/>
        <w:rPr>
          <w:rFonts w:ascii="Calibri" w:eastAsia="SimSun" w:hAnsi="Calibri" w:cs="Calibri"/>
          <w:b/>
          <w:bCs/>
          <w:caps/>
          <w:spacing w:val="-2"/>
          <w:sz w:val="22"/>
          <w:szCs w:val="22"/>
          <w:lang w:bidi="hi-IN"/>
        </w:rPr>
      </w:pPr>
    </w:p>
    <w:p w14:paraId="4FB18DB9" w14:textId="77777777" w:rsidR="00356CD5" w:rsidRDefault="00356CD5" w:rsidP="00F755F0">
      <w:pPr>
        <w:jc w:val="both"/>
        <w:rPr>
          <w:rFonts w:ascii="Calibri" w:hAnsi="Calibri" w:cs="Calibri"/>
          <w:b/>
          <w:spacing w:val="-2"/>
          <w:sz w:val="22"/>
          <w:szCs w:val="22"/>
        </w:rPr>
      </w:pPr>
      <w:r>
        <w:rPr>
          <w:rFonts w:ascii="Calibri" w:hAnsi="Calibri" w:cs="Calibri"/>
          <w:b/>
          <w:spacing w:val="-2"/>
          <w:sz w:val="22"/>
          <w:szCs w:val="22"/>
        </w:rPr>
        <w:t>BNY MELLON</w:t>
      </w:r>
      <w:r w:rsidR="007F1E5D" w:rsidRPr="008E7DF2">
        <w:rPr>
          <w:rFonts w:ascii="Calibri" w:hAnsi="Calibri" w:cs="Calibri"/>
          <w:b/>
          <w:spacing w:val="-2"/>
          <w:sz w:val="22"/>
          <w:szCs w:val="22"/>
        </w:rPr>
        <w:t xml:space="preserve"> </w:t>
      </w:r>
    </w:p>
    <w:p w14:paraId="6996C992" w14:textId="77777777" w:rsidR="007F1E5D" w:rsidRPr="008E7DF2" w:rsidRDefault="00356CD5" w:rsidP="00F755F0">
      <w:pPr>
        <w:jc w:val="both"/>
        <w:rPr>
          <w:rFonts w:ascii="Calibri" w:hAnsi="Calibri" w:cs="Calibri"/>
          <w:b/>
          <w:spacing w:val="-2"/>
          <w:sz w:val="22"/>
          <w:szCs w:val="22"/>
        </w:rPr>
      </w:pPr>
      <w:r>
        <w:rPr>
          <w:rFonts w:ascii="Calibri" w:hAnsi="Calibri" w:cs="Calibri"/>
          <w:b/>
          <w:spacing w:val="-2"/>
          <w:sz w:val="22"/>
          <w:szCs w:val="22"/>
        </w:rPr>
        <w:t>Jersey City</w:t>
      </w:r>
      <w:r w:rsidR="007F1E5D" w:rsidRPr="008E7DF2">
        <w:rPr>
          <w:rFonts w:ascii="Calibri" w:hAnsi="Calibri" w:cs="Calibri"/>
          <w:b/>
          <w:spacing w:val="-2"/>
          <w:sz w:val="22"/>
          <w:szCs w:val="22"/>
        </w:rPr>
        <w:t>, New Jersey</w:t>
      </w:r>
      <w:r w:rsidR="007F1E5D" w:rsidRPr="008E7DF2">
        <w:rPr>
          <w:rFonts w:ascii="Calibri" w:hAnsi="Calibri" w:cs="Calibri"/>
          <w:b/>
          <w:spacing w:val="-2"/>
          <w:sz w:val="22"/>
          <w:szCs w:val="22"/>
        </w:rPr>
        <w:tab/>
      </w:r>
      <w:r w:rsidR="007F1E5D" w:rsidRPr="008E7DF2">
        <w:rPr>
          <w:rFonts w:ascii="Calibri" w:hAnsi="Calibri" w:cs="Calibri"/>
          <w:b/>
          <w:spacing w:val="-2"/>
          <w:sz w:val="22"/>
          <w:szCs w:val="22"/>
        </w:rPr>
        <w:tab/>
      </w:r>
      <w:r w:rsidR="00A10189" w:rsidRPr="008E7DF2">
        <w:rPr>
          <w:rFonts w:ascii="Calibri" w:hAnsi="Calibri" w:cs="Calibri"/>
          <w:b/>
          <w:spacing w:val="-2"/>
          <w:sz w:val="22"/>
          <w:szCs w:val="22"/>
        </w:rPr>
        <w:tab/>
      </w:r>
      <w:r w:rsidR="00D4439B" w:rsidRPr="008E7DF2">
        <w:rPr>
          <w:rFonts w:ascii="Calibri" w:hAnsi="Calibri" w:cs="Calibri"/>
          <w:b/>
          <w:spacing w:val="-2"/>
          <w:sz w:val="22"/>
          <w:szCs w:val="22"/>
        </w:rPr>
        <w:t xml:space="preserve">                   </w:t>
      </w:r>
      <w:r>
        <w:rPr>
          <w:rFonts w:ascii="Calibri" w:hAnsi="Calibri" w:cs="Calibri"/>
          <w:b/>
          <w:spacing w:val="-2"/>
          <w:sz w:val="22"/>
          <w:szCs w:val="22"/>
        </w:rPr>
        <w:t xml:space="preserve">                                                                   April</w:t>
      </w:r>
      <w:r w:rsidR="007F1E5D" w:rsidRPr="008E7DF2">
        <w:rPr>
          <w:rFonts w:ascii="Calibri" w:hAnsi="Calibri" w:cs="Calibri"/>
          <w:b/>
          <w:spacing w:val="-2"/>
          <w:sz w:val="22"/>
          <w:szCs w:val="22"/>
        </w:rPr>
        <w:t xml:space="preserve"> 201</w:t>
      </w:r>
      <w:r>
        <w:rPr>
          <w:rFonts w:ascii="Calibri" w:hAnsi="Calibri" w:cs="Calibri"/>
          <w:b/>
          <w:spacing w:val="-2"/>
          <w:sz w:val="22"/>
          <w:szCs w:val="22"/>
        </w:rPr>
        <w:t xml:space="preserve">9 </w:t>
      </w:r>
      <w:r w:rsidR="007F1E5D" w:rsidRPr="008E7DF2">
        <w:rPr>
          <w:rFonts w:ascii="Calibri" w:hAnsi="Calibri" w:cs="Calibri"/>
          <w:b/>
          <w:spacing w:val="-2"/>
          <w:sz w:val="22"/>
          <w:szCs w:val="22"/>
        </w:rPr>
        <w:t xml:space="preserve">– </w:t>
      </w:r>
      <w:r w:rsidR="005556D1">
        <w:rPr>
          <w:rFonts w:ascii="Calibri" w:hAnsi="Calibri" w:cs="Calibri"/>
          <w:b/>
          <w:spacing w:val="-2"/>
          <w:sz w:val="22"/>
          <w:szCs w:val="22"/>
        </w:rPr>
        <w:t>Oct</w:t>
      </w:r>
      <w:r w:rsidR="0090002F">
        <w:rPr>
          <w:rFonts w:ascii="Calibri" w:hAnsi="Calibri" w:cs="Calibri"/>
          <w:b/>
          <w:spacing w:val="-2"/>
          <w:sz w:val="22"/>
          <w:szCs w:val="22"/>
        </w:rPr>
        <w:t xml:space="preserve"> 2020</w:t>
      </w:r>
      <w:r w:rsidR="00D4439B" w:rsidRPr="008E7DF2">
        <w:rPr>
          <w:rFonts w:ascii="Calibri" w:hAnsi="Calibri" w:cs="Calibri"/>
          <w:b/>
          <w:spacing w:val="-2"/>
          <w:sz w:val="22"/>
          <w:szCs w:val="22"/>
        </w:rPr>
        <w:t xml:space="preserve">                           </w:t>
      </w:r>
    </w:p>
    <w:p w14:paraId="58BFDE4C" w14:textId="18D66346" w:rsidR="007F1E5D" w:rsidRPr="008E7DF2" w:rsidRDefault="00F92888" w:rsidP="00F755F0">
      <w:pPr>
        <w:jc w:val="both"/>
        <w:rPr>
          <w:rFonts w:ascii="Calibri" w:hAnsi="Calibri" w:cs="Calibri"/>
          <w:b/>
          <w:spacing w:val="-2"/>
          <w:sz w:val="22"/>
          <w:szCs w:val="22"/>
        </w:rPr>
      </w:pPr>
      <w:proofErr w:type="spellStart"/>
      <w:r>
        <w:rPr>
          <w:rFonts w:ascii="Calibri" w:hAnsi="Calibri" w:cs="Calibri"/>
          <w:b/>
          <w:spacing w:val="-2"/>
          <w:sz w:val="22"/>
          <w:szCs w:val="22"/>
        </w:rPr>
        <w:t>Sql</w:t>
      </w:r>
      <w:proofErr w:type="spellEnd"/>
      <w:r>
        <w:rPr>
          <w:rFonts w:ascii="Calibri" w:hAnsi="Calibri" w:cs="Calibri"/>
          <w:b/>
          <w:spacing w:val="-2"/>
          <w:sz w:val="22"/>
          <w:szCs w:val="22"/>
        </w:rPr>
        <w:t xml:space="preserve"> Developer</w:t>
      </w:r>
      <w:r w:rsidR="00E10A0C">
        <w:rPr>
          <w:rFonts w:ascii="Calibri" w:hAnsi="Calibri" w:cs="Calibri"/>
          <w:b/>
          <w:spacing w:val="-2"/>
          <w:sz w:val="22"/>
          <w:szCs w:val="22"/>
        </w:rPr>
        <w:t>/</w:t>
      </w:r>
      <w:proofErr w:type="spellStart"/>
      <w:r w:rsidR="00E10A0C">
        <w:rPr>
          <w:rFonts w:ascii="Calibri" w:hAnsi="Calibri" w:cs="Calibri"/>
          <w:b/>
          <w:spacing w:val="-2"/>
          <w:sz w:val="22"/>
          <w:szCs w:val="22"/>
        </w:rPr>
        <w:t>PowerBi</w:t>
      </w:r>
      <w:proofErr w:type="spellEnd"/>
    </w:p>
    <w:p w14:paraId="53BFF7E7" w14:textId="77777777" w:rsidR="007F1E5D" w:rsidRPr="008E7DF2" w:rsidRDefault="00A10189" w:rsidP="00F755F0">
      <w:pPr>
        <w:jc w:val="both"/>
        <w:rPr>
          <w:rFonts w:ascii="Calibri" w:hAnsi="Calibri" w:cs="Calibri"/>
          <w:spacing w:val="-2"/>
          <w:sz w:val="22"/>
          <w:szCs w:val="22"/>
        </w:rPr>
      </w:pPr>
      <w:r w:rsidRPr="008E7DF2">
        <w:rPr>
          <w:rFonts w:ascii="Calibri" w:hAnsi="Calibri" w:cs="Calibri"/>
          <w:b/>
          <w:spacing w:val="-2"/>
          <w:sz w:val="22"/>
          <w:szCs w:val="22"/>
        </w:rPr>
        <w:t xml:space="preserve">Project </w:t>
      </w:r>
      <w:r w:rsidR="007F1E5D" w:rsidRPr="008E7DF2">
        <w:rPr>
          <w:rFonts w:ascii="Calibri" w:hAnsi="Calibri" w:cs="Calibri"/>
          <w:b/>
          <w:spacing w:val="-2"/>
          <w:sz w:val="22"/>
          <w:szCs w:val="22"/>
        </w:rPr>
        <w:t>Scope:</w:t>
      </w:r>
      <w:r w:rsidRPr="008E7DF2">
        <w:rPr>
          <w:rFonts w:ascii="Calibri" w:hAnsi="Calibri" w:cs="Calibri"/>
          <w:spacing w:val="-2"/>
          <w:sz w:val="22"/>
          <w:szCs w:val="22"/>
        </w:rPr>
        <w:t xml:space="preserve"> </w:t>
      </w:r>
      <w:r w:rsidR="007F1E5D" w:rsidRPr="008E7DF2">
        <w:rPr>
          <w:rFonts w:ascii="Calibri" w:hAnsi="Calibri" w:cs="Calibri"/>
          <w:spacing w:val="-2"/>
          <w:sz w:val="22"/>
          <w:szCs w:val="22"/>
        </w:rPr>
        <w:t xml:space="preserve">Direct support for </w:t>
      </w:r>
      <w:r w:rsidR="00356CD5">
        <w:rPr>
          <w:rFonts w:ascii="Calibri" w:hAnsi="Calibri" w:cs="Calibri"/>
          <w:spacing w:val="-2"/>
          <w:sz w:val="22"/>
          <w:szCs w:val="22"/>
        </w:rPr>
        <w:t xml:space="preserve">Trade </w:t>
      </w:r>
      <w:r w:rsidR="006D6343">
        <w:rPr>
          <w:rFonts w:ascii="Calibri" w:hAnsi="Calibri" w:cs="Calibri"/>
          <w:spacing w:val="-2"/>
          <w:sz w:val="22"/>
          <w:szCs w:val="22"/>
        </w:rPr>
        <w:t>capture</w:t>
      </w:r>
      <w:r w:rsidR="00356CD5">
        <w:rPr>
          <w:rFonts w:ascii="Calibri" w:hAnsi="Calibri" w:cs="Calibri"/>
          <w:spacing w:val="-2"/>
          <w:sz w:val="22"/>
          <w:szCs w:val="22"/>
        </w:rPr>
        <w:t xml:space="preserve"> application </w:t>
      </w:r>
      <w:r w:rsidR="007F1E5D" w:rsidRPr="008E7DF2">
        <w:rPr>
          <w:rFonts w:ascii="Calibri" w:hAnsi="Calibri" w:cs="Calibri"/>
          <w:spacing w:val="-2"/>
          <w:sz w:val="22"/>
          <w:szCs w:val="22"/>
        </w:rPr>
        <w:t>and Creating Custom</w:t>
      </w:r>
      <w:r w:rsidR="006D6343">
        <w:rPr>
          <w:rFonts w:ascii="Calibri" w:hAnsi="Calibri" w:cs="Calibri"/>
          <w:spacing w:val="-2"/>
          <w:sz w:val="22"/>
          <w:szCs w:val="22"/>
        </w:rPr>
        <w:t xml:space="preserve"> and </w:t>
      </w:r>
      <w:r w:rsidR="001F5880" w:rsidRPr="008E7DF2">
        <w:rPr>
          <w:rFonts w:ascii="Calibri" w:hAnsi="Calibri" w:cs="Calibri"/>
          <w:spacing w:val="-2"/>
          <w:sz w:val="22"/>
          <w:szCs w:val="22"/>
        </w:rPr>
        <w:t>I</w:t>
      </w:r>
      <w:r w:rsidR="007F1E5D" w:rsidRPr="008E7DF2">
        <w:rPr>
          <w:rFonts w:ascii="Calibri" w:hAnsi="Calibri" w:cs="Calibri"/>
          <w:spacing w:val="-2"/>
          <w:sz w:val="22"/>
          <w:szCs w:val="22"/>
        </w:rPr>
        <w:t xml:space="preserve">nteractive reports depending on each </w:t>
      </w:r>
      <w:r w:rsidR="004129F9">
        <w:rPr>
          <w:rFonts w:ascii="Calibri" w:hAnsi="Calibri" w:cs="Calibri"/>
          <w:spacing w:val="-2"/>
          <w:sz w:val="22"/>
          <w:szCs w:val="22"/>
        </w:rPr>
        <w:t>business unit</w:t>
      </w:r>
      <w:r w:rsidR="007F1E5D" w:rsidRPr="008E7DF2">
        <w:rPr>
          <w:rFonts w:ascii="Calibri" w:hAnsi="Calibri" w:cs="Calibri"/>
          <w:spacing w:val="-2"/>
          <w:sz w:val="22"/>
          <w:szCs w:val="22"/>
        </w:rPr>
        <w:t xml:space="preserve"> </w:t>
      </w:r>
      <w:r w:rsidR="004129F9">
        <w:rPr>
          <w:rFonts w:ascii="Calibri" w:hAnsi="Calibri" w:cs="Calibri"/>
          <w:spacing w:val="-2"/>
          <w:sz w:val="22"/>
          <w:szCs w:val="22"/>
        </w:rPr>
        <w:t>requirement in the bank.</w:t>
      </w:r>
    </w:p>
    <w:p w14:paraId="06964126" w14:textId="77777777" w:rsidR="007F1E5D" w:rsidRPr="008E7DF2" w:rsidRDefault="007F1E5D" w:rsidP="00F755F0">
      <w:pPr>
        <w:jc w:val="both"/>
        <w:rPr>
          <w:rFonts w:ascii="Calibri" w:hAnsi="Calibri" w:cs="Calibri"/>
          <w:spacing w:val="-2"/>
          <w:sz w:val="22"/>
          <w:szCs w:val="22"/>
        </w:rPr>
      </w:pPr>
    </w:p>
    <w:p w14:paraId="4D4DF551" w14:textId="77777777" w:rsidR="00955FBD" w:rsidRDefault="007F1E5D" w:rsidP="00955FBD">
      <w:pPr>
        <w:jc w:val="both"/>
        <w:rPr>
          <w:rFonts w:ascii="Calibri" w:hAnsi="Calibri" w:cs="Calibri"/>
          <w:b/>
          <w:spacing w:val="-2"/>
          <w:sz w:val="22"/>
          <w:szCs w:val="22"/>
        </w:rPr>
      </w:pPr>
      <w:r w:rsidRPr="008E7DF2">
        <w:rPr>
          <w:rFonts w:ascii="Calibri" w:hAnsi="Calibri" w:cs="Calibri"/>
          <w:b/>
          <w:spacing w:val="-2"/>
          <w:sz w:val="22"/>
          <w:szCs w:val="22"/>
        </w:rPr>
        <w:t>Responsibilities:</w:t>
      </w:r>
    </w:p>
    <w:p w14:paraId="42C90C34" w14:textId="77777777" w:rsidR="0073304F" w:rsidRDefault="0073304F" w:rsidP="00A26EEC">
      <w:pPr>
        <w:pStyle w:val="ListParagraphPHPDOCX"/>
        <w:numPr>
          <w:ilvl w:val="0"/>
          <w:numId w:val="13"/>
        </w:numPr>
        <w:spacing w:after="0" w:line="240" w:lineRule="auto"/>
        <w:jc w:val="both"/>
        <w:rPr>
          <w:rFonts w:cs="Calibri"/>
          <w:spacing w:val="-2"/>
        </w:rPr>
      </w:pPr>
      <w:r>
        <w:rPr>
          <w:rFonts w:cs="Calibri"/>
          <w:spacing w:val="-2"/>
        </w:rPr>
        <w:t>Involved in design, development, data analysis, identifying and gathering business requirements, user testing and maintenance of BI applications and information systems including database management systems MS SQL Server.</w:t>
      </w:r>
    </w:p>
    <w:p w14:paraId="35E5F052" w14:textId="77777777" w:rsidR="0073304F" w:rsidRDefault="0073304F" w:rsidP="00A26EEC">
      <w:pPr>
        <w:pStyle w:val="ListParagraphPHPDOCX"/>
        <w:numPr>
          <w:ilvl w:val="0"/>
          <w:numId w:val="13"/>
        </w:numPr>
        <w:spacing w:after="0" w:line="240" w:lineRule="auto"/>
        <w:jc w:val="both"/>
        <w:rPr>
          <w:rFonts w:cs="Calibri"/>
          <w:spacing w:val="-2"/>
        </w:rPr>
      </w:pPr>
      <w:r>
        <w:rPr>
          <w:rFonts w:cs="Calibri"/>
          <w:spacing w:val="-2"/>
        </w:rPr>
        <w:t>Designed and developed Data models to connect all the incoming/onboarded funds.</w:t>
      </w:r>
    </w:p>
    <w:p w14:paraId="514153ED" w14:textId="77777777" w:rsidR="00B60CCA" w:rsidRDefault="0073304F" w:rsidP="00A26EEC">
      <w:pPr>
        <w:pStyle w:val="ListParagraphPHPDOCX"/>
        <w:numPr>
          <w:ilvl w:val="0"/>
          <w:numId w:val="13"/>
        </w:numPr>
        <w:spacing w:after="0" w:line="240" w:lineRule="auto"/>
        <w:jc w:val="both"/>
        <w:rPr>
          <w:rFonts w:cs="Calibri"/>
          <w:spacing w:val="-2"/>
        </w:rPr>
      </w:pPr>
      <w:r>
        <w:rPr>
          <w:rFonts w:cs="Calibri"/>
          <w:spacing w:val="-2"/>
        </w:rPr>
        <w:lastRenderedPageBreak/>
        <w:t xml:space="preserve">Developed and executed </w:t>
      </w:r>
      <w:r w:rsidRPr="00282322">
        <w:rPr>
          <w:rFonts w:cs="Calibri"/>
          <w:b/>
          <w:bCs/>
          <w:spacing w:val="-2"/>
        </w:rPr>
        <w:t>ETL</w:t>
      </w:r>
      <w:r>
        <w:rPr>
          <w:rFonts w:cs="Calibri"/>
          <w:spacing w:val="-2"/>
        </w:rPr>
        <w:t xml:space="preserve"> Packages using SQL Server Agent/</w:t>
      </w:r>
      <w:r>
        <w:rPr>
          <w:rFonts w:cs="Calibri"/>
          <w:b/>
          <w:bCs/>
          <w:spacing w:val="-2"/>
        </w:rPr>
        <w:t>SSIS</w:t>
      </w:r>
      <w:r>
        <w:rPr>
          <w:rFonts w:cs="Calibri"/>
          <w:spacing w:val="-2"/>
        </w:rPr>
        <w:t xml:space="preserve"> to migrate the incoming transactional data from various systems into the </w:t>
      </w:r>
      <w:r w:rsidRPr="00D21840">
        <w:rPr>
          <w:rFonts w:cs="Calibri"/>
          <w:b/>
          <w:bCs/>
          <w:spacing w:val="-2"/>
        </w:rPr>
        <w:t>Datawarehouse</w:t>
      </w:r>
      <w:r>
        <w:rPr>
          <w:rFonts w:cs="Calibri"/>
          <w:spacing w:val="-2"/>
        </w:rPr>
        <w:t>.</w:t>
      </w:r>
    </w:p>
    <w:p w14:paraId="523D98A4" w14:textId="77777777" w:rsidR="00BB08B4" w:rsidRPr="00F5324C" w:rsidRDefault="00BB08B4" w:rsidP="00A26EEC">
      <w:pPr>
        <w:pStyle w:val="ListParagraphPHPDOCX"/>
        <w:numPr>
          <w:ilvl w:val="0"/>
          <w:numId w:val="13"/>
        </w:numPr>
        <w:spacing w:after="0" w:line="240" w:lineRule="auto"/>
        <w:jc w:val="both"/>
        <w:rPr>
          <w:rFonts w:cs="Calibri"/>
          <w:spacing w:val="-2"/>
        </w:rPr>
      </w:pPr>
      <w:r w:rsidRPr="00381765">
        <w:rPr>
          <w:rFonts w:cs="Calibri"/>
          <w:sz w:val="21"/>
          <w:szCs w:val="21"/>
          <w:shd w:val="clear" w:color="auto" w:fill="FFFFFF"/>
        </w:rPr>
        <w:t xml:space="preserve">Primarily involved in Data Migration using </w:t>
      </w:r>
      <w:r w:rsidR="00997CC5" w:rsidRPr="00E71419">
        <w:rPr>
          <w:rFonts w:cs="Calibri"/>
          <w:b/>
          <w:bCs/>
          <w:sz w:val="21"/>
          <w:szCs w:val="21"/>
          <w:shd w:val="clear" w:color="auto" w:fill="FFFFFF"/>
        </w:rPr>
        <w:t>T-</w:t>
      </w:r>
      <w:r w:rsidRPr="00E71419">
        <w:rPr>
          <w:rFonts w:cs="Calibri"/>
          <w:b/>
          <w:bCs/>
          <w:sz w:val="21"/>
          <w:szCs w:val="21"/>
          <w:shd w:val="clear" w:color="auto" w:fill="FFFFFF"/>
        </w:rPr>
        <w:t>SQL</w:t>
      </w:r>
      <w:r w:rsidRPr="00381765">
        <w:rPr>
          <w:rFonts w:cs="Calibri"/>
          <w:sz w:val="21"/>
          <w:szCs w:val="21"/>
          <w:shd w:val="clear" w:color="auto" w:fill="FFFFFF"/>
        </w:rPr>
        <w:t xml:space="preserve">, SQL Azure, Azure storage, and </w:t>
      </w:r>
      <w:r w:rsidRPr="00381765">
        <w:rPr>
          <w:rFonts w:cs="Calibri"/>
          <w:b/>
          <w:bCs/>
          <w:sz w:val="21"/>
          <w:szCs w:val="21"/>
          <w:shd w:val="clear" w:color="auto" w:fill="FFFFFF"/>
        </w:rPr>
        <w:t>Azure Data Factory</w:t>
      </w:r>
      <w:r w:rsidRPr="00381765">
        <w:rPr>
          <w:rFonts w:cs="Calibri"/>
          <w:sz w:val="21"/>
          <w:szCs w:val="21"/>
          <w:shd w:val="clear" w:color="auto" w:fill="FFFFFF"/>
        </w:rPr>
        <w:t xml:space="preserve">, </w:t>
      </w:r>
      <w:r w:rsidRPr="00381765">
        <w:rPr>
          <w:rFonts w:cs="Calibri"/>
          <w:b/>
          <w:bCs/>
          <w:sz w:val="21"/>
          <w:szCs w:val="21"/>
          <w:shd w:val="clear" w:color="auto" w:fill="FFFFFF"/>
        </w:rPr>
        <w:t>SSIS</w:t>
      </w:r>
      <w:r w:rsidRPr="00381765">
        <w:rPr>
          <w:rFonts w:cs="Calibri"/>
          <w:sz w:val="21"/>
          <w:szCs w:val="21"/>
          <w:shd w:val="clear" w:color="auto" w:fill="FFFFFF"/>
        </w:rPr>
        <w:t>, PowerShell.</w:t>
      </w:r>
    </w:p>
    <w:p w14:paraId="2015BAD9" w14:textId="77777777" w:rsidR="00F5324C" w:rsidRPr="00F5324C" w:rsidRDefault="00F5324C" w:rsidP="00A26EEC">
      <w:pPr>
        <w:pStyle w:val="ListParagraphPHPDOCX"/>
        <w:numPr>
          <w:ilvl w:val="0"/>
          <w:numId w:val="13"/>
        </w:numPr>
        <w:spacing w:after="0" w:line="240" w:lineRule="auto"/>
        <w:jc w:val="both"/>
        <w:rPr>
          <w:rFonts w:cs="Calibri"/>
          <w:spacing w:val="-2"/>
        </w:rPr>
      </w:pPr>
      <w:r>
        <w:rPr>
          <w:rFonts w:cs="Calibri"/>
          <w:sz w:val="21"/>
          <w:szCs w:val="21"/>
          <w:shd w:val="clear" w:color="auto" w:fill="FFFFFF"/>
        </w:rPr>
        <w:t>Integrating SharePoint between BNY and Deloitte to share the files.</w:t>
      </w:r>
    </w:p>
    <w:p w14:paraId="7CADE68D" w14:textId="77777777" w:rsidR="00F5324C" w:rsidRPr="00381765" w:rsidRDefault="00F5324C" w:rsidP="00A26EEC">
      <w:pPr>
        <w:pStyle w:val="ListParagraphPHPDOCX"/>
        <w:numPr>
          <w:ilvl w:val="0"/>
          <w:numId w:val="13"/>
        </w:numPr>
        <w:spacing w:after="0" w:line="240" w:lineRule="auto"/>
        <w:jc w:val="both"/>
        <w:rPr>
          <w:rFonts w:cs="Calibri"/>
          <w:spacing w:val="-2"/>
        </w:rPr>
      </w:pPr>
      <w:r>
        <w:rPr>
          <w:rFonts w:cs="Calibri"/>
          <w:sz w:val="21"/>
          <w:szCs w:val="21"/>
          <w:shd w:val="clear" w:color="auto" w:fill="FFFFFF"/>
        </w:rPr>
        <w:t xml:space="preserve">Develop new features in SharePoint that would allow user access, Interface etc. </w:t>
      </w:r>
    </w:p>
    <w:p w14:paraId="3672B99E" w14:textId="77777777" w:rsidR="00B60CCA" w:rsidRDefault="00B60CCA" w:rsidP="00A26EEC">
      <w:pPr>
        <w:pStyle w:val="ListParagraphPHPDOCX"/>
        <w:numPr>
          <w:ilvl w:val="0"/>
          <w:numId w:val="13"/>
        </w:numPr>
        <w:spacing w:after="0" w:line="240" w:lineRule="auto"/>
        <w:jc w:val="both"/>
        <w:rPr>
          <w:rFonts w:cs="Calibri"/>
          <w:spacing w:val="-2"/>
        </w:rPr>
      </w:pPr>
      <w:r>
        <w:rPr>
          <w:rFonts w:cs="Calibri"/>
          <w:spacing w:val="-2"/>
        </w:rPr>
        <w:t xml:space="preserve">Maintain/check </w:t>
      </w:r>
      <w:r w:rsidR="00B75B48">
        <w:rPr>
          <w:rFonts w:cs="Calibri"/>
          <w:spacing w:val="-2"/>
        </w:rPr>
        <w:t>for data</w:t>
      </w:r>
      <w:r>
        <w:rPr>
          <w:rFonts w:cs="Calibri"/>
          <w:spacing w:val="-2"/>
        </w:rPr>
        <w:t xml:space="preserve"> consistency</w:t>
      </w:r>
      <w:r w:rsidR="00E71419">
        <w:rPr>
          <w:rFonts w:cs="Calibri"/>
          <w:spacing w:val="-2"/>
        </w:rPr>
        <w:t xml:space="preserve"> by writing test cases using T-</w:t>
      </w:r>
      <w:r w:rsidR="00424B7E">
        <w:rPr>
          <w:rFonts w:cs="Calibri"/>
          <w:spacing w:val="-2"/>
        </w:rPr>
        <w:t>S</w:t>
      </w:r>
      <w:r w:rsidR="00E71419">
        <w:rPr>
          <w:rFonts w:cs="Calibri"/>
          <w:spacing w:val="-2"/>
        </w:rPr>
        <w:t>ql</w:t>
      </w:r>
      <w:r>
        <w:rPr>
          <w:rFonts w:cs="Calibri"/>
          <w:spacing w:val="-2"/>
        </w:rPr>
        <w:t xml:space="preserve"> in Cascade suite.</w:t>
      </w:r>
    </w:p>
    <w:p w14:paraId="6A47A8C1" w14:textId="77777777" w:rsidR="00B60CCA" w:rsidRPr="00B60CCA" w:rsidRDefault="00B60CCA" w:rsidP="00A26EEC">
      <w:pPr>
        <w:pStyle w:val="ListParagraphPHPDOCX"/>
        <w:numPr>
          <w:ilvl w:val="0"/>
          <w:numId w:val="13"/>
        </w:numPr>
        <w:spacing w:after="0" w:line="240" w:lineRule="auto"/>
        <w:jc w:val="both"/>
        <w:rPr>
          <w:rFonts w:cs="Calibri"/>
          <w:spacing w:val="-2"/>
        </w:rPr>
      </w:pPr>
      <w:r>
        <w:rPr>
          <w:rFonts w:cs="Calibri"/>
          <w:spacing w:val="-2"/>
        </w:rPr>
        <w:t xml:space="preserve">Create </w:t>
      </w:r>
      <w:r w:rsidRPr="00282322">
        <w:rPr>
          <w:rFonts w:cs="Calibri"/>
          <w:b/>
          <w:bCs/>
          <w:spacing w:val="-2"/>
        </w:rPr>
        <w:t>SSRS</w:t>
      </w:r>
      <w:r>
        <w:rPr>
          <w:rFonts w:cs="Calibri"/>
          <w:spacing w:val="-2"/>
        </w:rPr>
        <w:t xml:space="preserve"> reports and upload them into Cascade to be previewed by the fund accountants.</w:t>
      </w:r>
    </w:p>
    <w:p w14:paraId="5A21E375" w14:textId="77777777" w:rsidR="0073304F" w:rsidRDefault="0073304F" w:rsidP="00A26EEC">
      <w:pPr>
        <w:pStyle w:val="ListParagraphPHPDOCX"/>
        <w:numPr>
          <w:ilvl w:val="0"/>
          <w:numId w:val="13"/>
        </w:numPr>
        <w:spacing w:after="0" w:line="240" w:lineRule="auto"/>
        <w:jc w:val="both"/>
        <w:rPr>
          <w:rFonts w:cs="Calibri"/>
          <w:spacing w:val="-2"/>
        </w:rPr>
      </w:pPr>
      <w:r>
        <w:rPr>
          <w:rFonts w:cs="Calibri"/>
          <w:spacing w:val="-2"/>
        </w:rPr>
        <w:t xml:space="preserve">Convert Microsoft access Databases to </w:t>
      </w:r>
      <w:r w:rsidRPr="00282322">
        <w:rPr>
          <w:rFonts w:cs="Calibri"/>
          <w:b/>
          <w:bCs/>
          <w:spacing w:val="-2"/>
        </w:rPr>
        <w:t>SQL server</w:t>
      </w:r>
      <w:r>
        <w:rPr>
          <w:rFonts w:cs="Calibri"/>
          <w:spacing w:val="-2"/>
        </w:rPr>
        <w:t xml:space="preserve"> databases for Trade Capture Application.</w:t>
      </w:r>
    </w:p>
    <w:p w14:paraId="611FD632" w14:textId="77777777" w:rsidR="0073304F" w:rsidRDefault="0073304F" w:rsidP="00A26EEC">
      <w:pPr>
        <w:pStyle w:val="ListParagraphPHPDOCX"/>
        <w:numPr>
          <w:ilvl w:val="0"/>
          <w:numId w:val="13"/>
        </w:numPr>
        <w:spacing w:after="0" w:line="240" w:lineRule="auto"/>
        <w:jc w:val="both"/>
        <w:rPr>
          <w:rFonts w:cs="Calibri"/>
          <w:spacing w:val="-2"/>
        </w:rPr>
      </w:pPr>
      <w:r>
        <w:rPr>
          <w:rFonts w:cs="Calibri"/>
          <w:spacing w:val="-2"/>
        </w:rPr>
        <w:t>Extensive use of GIT for code check-in and Confluence for documenting the workflow process.</w:t>
      </w:r>
    </w:p>
    <w:p w14:paraId="1D691C13" w14:textId="77777777" w:rsidR="0073304F" w:rsidRDefault="0073304F" w:rsidP="00A26EEC">
      <w:pPr>
        <w:pStyle w:val="ListParagraphPHPDOCX"/>
        <w:numPr>
          <w:ilvl w:val="0"/>
          <w:numId w:val="13"/>
        </w:numPr>
        <w:spacing w:after="0" w:line="240" w:lineRule="auto"/>
        <w:jc w:val="both"/>
        <w:rPr>
          <w:rFonts w:cs="Calibri"/>
          <w:spacing w:val="-2"/>
        </w:rPr>
      </w:pPr>
      <w:r>
        <w:rPr>
          <w:rFonts w:cs="Calibri"/>
          <w:spacing w:val="-2"/>
        </w:rPr>
        <w:t xml:space="preserve">Extensive data modelling in </w:t>
      </w:r>
      <w:r w:rsidRPr="00282322">
        <w:rPr>
          <w:rFonts w:cs="Calibri"/>
          <w:b/>
          <w:bCs/>
          <w:spacing w:val="-2"/>
        </w:rPr>
        <w:t>SSAS</w:t>
      </w:r>
      <w:r>
        <w:rPr>
          <w:rFonts w:cs="Calibri"/>
          <w:spacing w:val="-2"/>
        </w:rPr>
        <w:t xml:space="preserve"> to create cubes for efficient reporting.</w:t>
      </w:r>
    </w:p>
    <w:p w14:paraId="6466CB8F" w14:textId="77777777" w:rsidR="0073304F" w:rsidRDefault="0073304F" w:rsidP="00A26EEC">
      <w:pPr>
        <w:pStyle w:val="ListParagraphPHPDOCX"/>
        <w:numPr>
          <w:ilvl w:val="0"/>
          <w:numId w:val="13"/>
        </w:numPr>
        <w:spacing w:after="0" w:line="240" w:lineRule="auto"/>
        <w:jc w:val="both"/>
        <w:rPr>
          <w:rFonts w:cs="Calibri"/>
          <w:spacing w:val="-2"/>
        </w:rPr>
      </w:pPr>
      <w:r>
        <w:rPr>
          <w:rFonts w:cs="Calibri"/>
          <w:spacing w:val="-2"/>
        </w:rPr>
        <w:t xml:space="preserve">Extract data from Various internal API’s/Databases into </w:t>
      </w:r>
      <w:proofErr w:type="spellStart"/>
      <w:r w:rsidRPr="00282322">
        <w:rPr>
          <w:rFonts w:cs="Calibri"/>
          <w:b/>
          <w:bCs/>
          <w:spacing w:val="-2"/>
        </w:rPr>
        <w:t>PowerBi</w:t>
      </w:r>
      <w:proofErr w:type="spellEnd"/>
      <w:r>
        <w:rPr>
          <w:rFonts w:cs="Calibri"/>
          <w:spacing w:val="-2"/>
        </w:rPr>
        <w:t xml:space="preserve"> and create data models to be used by different financial teams.</w:t>
      </w:r>
    </w:p>
    <w:p w14:paraId="569C11CD" w14:textId="77777777" w:rsidR="0073304F" w:rsidRDefault="0073304F" w:rsidP="00A26EEC">
      <w:pPr>
        <w:pStyle w:val="ListParagraphPHPDOCX"/>
        <w:numPr>
          <w:ilvl w:val="0"/>
          <w:numId w:val="13"/>
        </w:numPr>
        <w:spacing w:after="0" w:line="240" w:lineRule="auto"/>
        <w:jc w:val="both"/>
        <w:rPr>
          <w:rFonts w:cs="Calibri"/>
          <w:spacing w:val="-2"/>
        </w:rPr>
      </w:pPr>
      <w:r>
        <w:rPr>
          <w:rFonts w:cs="Calibri"/>
          <w:spacing w:val="-2"/>
        </w:rPr>
        <w:t>Setup Data gateways</w:t>
      </w:r>
      <w:r w:rsidR="00B25D26">
        <w:rPr>
          <w:rFonts w:cs="Calibri"/>
          <w:spacing w:val="-2"/>
        </w:rPr>
        <w:t xml:space="preserve"> in </w:t>
      </w:r>
      <w:proofErr w:type="spellStart"/>
      <w:r w:rsidR="00B25D26" w:rsidRPr="00B25D26">
        <w:rPr>
          <w:rFonts w:cs="Calibri"/>
          <w:b/>
          <w:bCs/>
          <w:spacing w:val="-2"/>
        </w:rPr>
        <w:t>Power</w:t>
      </w:r>
      <w:r w:rsidR="007A7FC6">
        <w:rPr>
          <w:rFonts w:cs="Calibri"/>
          <w:b/>
          <w:bCs/>
          <w:spacing w:val="-2"/>
        </w:rPr>
        <w:t>B</w:t>
      </w:r>
      <w:r w:rsidR="00B25D26" w:rsidRPr="00B25D26">
        <w:rPr>
          <w:rFonts w:cs="Calibri"/>
          <w:b/>
          <w:bCs/>
          <w:spacing w:val="-2"/>
        </w:rPr>
        <w:t>i</w:t>
      </w:r>
      <w:proofErr w:type="spellEnd"/>
      <w:r>
        <w:rPr>
          <w:rFonts w:cs="Calibri"/>
          <w:spacing w:val="-2"/>
        </w:rPr>
        <w:t xml:space="preserve"> for on premises data servers Implement row level security to keep report access to specific users in the organization.</w:t>
      </w:r>
    </w:p>
    <w:p w14:paraId="3C63D20B" w14:textId="77777777" w:rsidR="0073304F" w:rsidRDefault="0073304F" w:rsidP="00A26EEC">
      <w:pPr>
        <w:pStyle w:val="ListParagraphPHPDOCX"/>
        <w:numPr>
          <w:ilvl w:val="0"/>
          <w:numId w:val="13"/>
        </w:numPr>
        <w:spacing w:after="0" w:line="240" w:lineRule="auto"/>
        <w:jc w:val="both"/>
        <w:rPr>
          <w:rFonts w:cs="Calibri"/>
          <w:spacing w:val="-2"/>
        </w:rPr>
      </w:pPr>
      <w:r>
        <w:rPr>
          <w:rFonts w:cs="Calibri"/>
          <w:spacing w:val="-2"/>
        </w:rPr>
        <w:t xml:space="preserve">Setup </w:t>
      </w:r>
      <w:proofErr w:type="spellStart"/>
      <w:r w:rsidRPr="00E73D80">
        <w:rPr>
          <w:rFonts w:cs="Calibri"/>
          <w:b/>
          <w:bCs/>
          <w:spacing w:val="-2"/>
        </w:rPr>
        <w:t>PowerBi</w:t>
      </w:r>
      <w:proofErr w:type="spellEnd"/>
      <w:r>
        <w:rPr>
          <w:rFonts w:cs="Calibri"/>
          <w:spacing w:val="-2"/>
        </w:rPr>
        <w:t xml:space="preserve"> </w:t>
      </w:r>
      <w:r w:rsidR="00E73D80">
        <w:rPr>
          <w:rFonts w:cs="Calibri"/>
          <w:spacing w:val="-2"/>
        </w:rPr>
        <w:t>on</w:t>
      </w:r>
      <w:r w:rsidR="00B41BFE">
        <w:rPr>
          <w:rFonts w:cs="Calibri"/>
          <w:spacing w:val="-2"/>
        </w:rPr>
        <w:t>-premises</w:t>
      </w:r>
      <w:r w:rsidR="00E73D80">
        <w:rPr>
          <w:rFonts w:cs="Calibri"/>
          <w:spacing w:val="-2"/>
        </w:rPr>
        <w:t xml:space="preserve"> </w:t>
      </w:r>
      <w:r>
        <w:rPr>
          <w:rFonts w:cs="Calibri"/>
          <w:spacing w:val="-2"/>
        </w:rPr>
        <w:t xml:space="preserve">report server which can be used for paginated (existing </w:t>
      </w:r>
      <w:r w:rsidR="00B96D39">
        <w:rPr>
          <w:rFonts w:cs="Calibri"/>
          <w:spacing w:val="-2"/>
        </w:rPr>
        <w:t>SSRS</w:t>
      </w:r>
      <w:r>
        <w:rPr>
          <w:rFonts w:cs="Calibri"/>
          <w:spacing w:val="-2"/>
        </w:rPr>
        <w:t xml:space="preserve"> reports) and new </w:t>
      </w:r>
      <w:proofErr w:type="spellStart"/>
      <w:r w:rsidR="00E73D80" w:rsidRPr="00E73D80">
        <w:rPr>
          <w:rFonts w:cs="Calibri"/>
          <w:b/>
          <w:bCs/>
          <w:spacing w:val="-2"/>
        </w:rPr>
        <w:t>PowerBi</w:t>
      </w:r>
      <w:proofErr w:type="spellEnd"/>
      <w:r>
        <w:rPr>
          <w:rFonts w:cs="Calibri"/>
          <w:spacing w:val="-2"/>
        </w:rPr>
        <w:t xml:space="preserve"> reports.</w:t>
      </w:r>
    </w:p>
    <w:p w14:paraId="5C7DD167" w14:textId="77777777" w:rsidR="00282322" w:rsidRPr="005B003A" w:rsidRDefault="00282322" w:rsidP="00A26EEC">
      <w:pPr>
        <w:pStyle w:val="ListParagraphPHPDOCX"/>
        <w:numPr>
          <w:ilvl w:val="0"/>
          <w:numId w:val="13"/>
        </w:numPr>
        <w:spacing w:after="0" w:line="240" w:lineRule="auto"/>
        <w:jc w:val="both"/>
        <w:rPr>
          <w:rFonts w:cs="Calibri"/>
          <w:spacing w:val="-2"/>
        </w:rPr>
      </w:pPr>
      <w:r>
        <w:rPr>
          <w:rFonts w:cs="Calibri"/>
          <w:spacing w:val="-2"/>
        </w:rPr>
        <w:t xml:space="preserve">Extensive use of </w:t>
      </w:r>
      <w:proofErr w:type="spellStart"/>
      <w:r>
        <w:rPr>
          <w:rFonts w:cs="Calibri"/>
          <w:spacing w:val="-2"/>
        </w:rPr>
        <w:t>dax</w:t>
      </w:r>
      <w:proofErr w:type="spellEnd"/>
      <w:r>
        <w:rPr>
          <w:rFonts w:cs="Calibri"/>
          <w:spacing w:val="-2"/>
        </w:rPr>
        <w:t xml:space="preserve"> for creating calculated measures</w:t>
      </w:r>
      <w:r w:rsidR="00D21840">
        <w:rPr>
          <w:rFonts w:cs="Calibri"/>
          <w:spacing w:val="-2"/>
        </w:rPr>
        <w:t>,</w:t>
      </w:r>
      <w:r>
        <w:rPr>
          <w:rFonts w:cs="Calibri"/>
          <w:spacing w:val="-2"/>
        </w:rPr>
        <w:t xml:space="preserve"> functions and </w:t>
      </w:r>
      <w:r w:rsidR="00B41BFE">
        <w:rPr>
          <w:rFonts w:cs="Calibri"/>
          <w:spacing w:val="-2"/>
        </w:rPr>
        <w:t>variables</w:t>
      </w:r>
      <w:r>
        <w:rPr>
          <w:rFonts w:cs="Calibri"/>
          <w:spacing w:val="-2"/>
        </w:rPr>
        <w:t xml:space="preserve"> in </w:t>
      </w:r>
      <w:proofErr w:type="spellStart"/>
      <w:r w:rsidRPr="00282322">
        <w:rPr>
          <w:rFonts w:cs="Calibri"/>
          <w:b/>
          <w:bCs/>
          <w:spacing w:val="-2"/>
        </w:rPr>
        <w:t>PowerBi</w:t>
      </w:r>
      <w:proofErr w:type="spellEnd"/>
    </w:p>
    <w:p w14:paraId="61D73B5A" w14:textId="77777777" w:rsidR="005B003A" w:rsidRPr="005B003A" w:rsidRDefault="005B003A" w:rsidP="00A26EEC">
      <w:pPr>
        <w:pStyle w:val="ListParagraphPHPDOCX"/>
        <w:numPr>
          <w:ilvl w:val="0"/>
          <w:numId w:val="13"/>
        </w:numPr>
        <w:spacing w:after="0" w:line="240" w:lineRule="auto"/>
        <w:jc w:val="both"/>
        <w:rPr>
          <w:rFonts w:cs="Calibri"/>
          <w:spacing w:val="-2"/>
        </w:rPr>
      </w:pPr>
      <w:r w:rsidRPr="005B003A">
        <w:rPr>
          <w:rFonts w:cs="Calibri"/>
          <w:spacing w:val="-2"/>
        </w:rPr>
        <w:t xml:space="preserve">Create custom </w:t>
      </w:r>
      <w:r w:rsidRPr="005B003A">
        <w:rPr>
          <w:rFonts w:cs="Calibri"/>
          <w:b/>
          <w:bCs/>
          <w:spacing w:val="-2"/>
        </w:rPr>
        <w:t>PowerApps</w:t>
      </w:r>
      <w:r w:rsidRPr="005B003A">
        <w:rPr>
          <w:rFonts w:cs="Calibri"/>
          <w:spacing w:val="-2"/>
        </w:rPr>
        <w:t xml:space="preserve"> as per the real estate team requirements.</w:t>
      </w:r>
    </w:p>
    <w:p w14:paraId="190CCADB" w14:textId="77777777" w:rsidR="007A0DFB" w:rsidRPr="007A0DFB" w:rsidRDefault="007A0DFB" w:rsidP="00A26EEC">
      <w:pPr>
        <w:pStyle w:val="ListParagraphPHPDOCX"/>
        <w:numPr>
          <w:ilvl w:val="0"/>
          <w:numId w:val="13"/>
        </w:numPr>
        <w:spacing w:after="0" w:line="240" w:lineRule="auto"/>
        <w:jc w:val="both"/>
        <w:rPr>
          <w:rFonts w:cs="Calibri"/>
          <w:spacing w:val="-2"/>
        </w:rPr>
      </w:pPr>
      <w:r w:rsidRPr="007A0DFB">
        <w:rPr>
          <w:rFonts w:cs="Calibri"/>
          <w:spacing w:val="-2"/>
        </w:rPr>
        <w:t xml:space="preserve">Integrate </w:t>
      </w:r>
      <w:r w:rsidRPr="007A0DFB">
        <w:rPr>
          <w:rFonts w:cs="Calibri"/>
          <w:b/>
          <w:bCs/>
          <w:spacing w:val="-2"/>
        </w:rPr>
        <w:t>Power apps</w:t>
      </w:r>
      <w:r w:rsidRPr="007A0DFB">
        <w:rPr>
          <w:rFonts w:cs="Calibri"/>
          <w:spacing w:val="-2"/>
        </w:rPr>
        <w:t xml:space="preserve"> with power bi </w:t>
      </w:r>
      <w:r w:rsidR="005B003A">
        <w:rPr>
          <w:rFonts w:cs="Calibri"/>
          <w:spacing w:val="-2"/>
        </w:rPr>
        <w:t xml:space="preserve">to interact with visualizations in </w:t>
      </w:r>
      <w:r w:rsidR="005B003A" w:rsidRPr="007A0DFB">
        <w:rPr>
          <w:rFonts w:cs="Calibri"/>
          <w:spacing w:val="-2"/>
        </w:rPr>
        <w:t>real</w:t>
      </w:r>
      <w:r w:rsidRPr="007A0DFB">
        <w:rPr>
          <w:rFonts w:cs="Calibri"/>
          <w:spacing w:val="-2"/>
        </w:rPr>
        <w:t xml:space="preserve"> estate reports</w:t>
      </w:r>
      <w:r>
        <w:rPr>
          <w:rFonts w:cs="Calibri"/>
          <w:spacing w:val="-2"/>
        </w:rPr>
        <w:t>.</w:t>
      </w:r>
    </w:p>
    <w:p w14:paraId="1ACF0143" w14:textId="77777777" w:rsidR="0073304F" w:rsidRDefault="0073304F" w:rsidP="00A26EEC">
      <w:pPr>
        <w:pStyle w:val="ListParagraphPHPDOCX"/>
        <w:numPr>
          <w:ilvl w:val="0"/>
          <w:numId w:val="13"/>
        </w:numPr>
        <w:spacing w:after="0" w:line="240" w:lineRule="auto"/>
        <w:jc w:val="both"/>
        <w:rPr>
          <w:rFonts w:cs="Calibri"/>
          <w:spacing w:val="-2"/>
        </w:rPr>
      </w:pPr>
      <w:r>
        <w:rPr>
          <w:rFonts w:cs="Calibri"/>
          <w:spacing w:val="-2"/>
        </w:rPr>
        <w:t xml:space="preserve">Develop </w:t>
      </w:r>
      <w:r w:rsidRPr="00B25D26">
        <w:rPr>
          <w:rFonts w:cs="Calibri"/>
          <w:b/>
          <w:bCs/>
          <w:spacing w:val="-2"/>
        </w:rPr>
        <w:t>Data models</w:t>
      </w:r>
      <w:r>
        <w:rPr>
          <w:rFonts w:cs="Calibri"/>
          <w:spacing w:val="-2"/>
        </w:rPr>
        <w:t xml:space="preserve"> for the real estate team for efficient data visualization in </w:t>
      </w:r>
      <w:proofErr w:type="spellStart"/>
      <w:r w:rsidR="00B41BFE">
        <w:rPr>
          <w:rFonts w:cs="Calibri"/>
          <w:b/>
          <w:bCs/>
          <w:spacing w:val="-2"/>
        </w:rPr>
        <w:t>PowerBi</w:t>
      </w:r>
      <w:proofErr w:type="spellEnd"/>
      <w:r>
        <w:rPr>
          <w:rFonts w:cs="Calibri"/>
          <w:spacing w:val="-2"/>
        </w:rPr>
        <w:t>.</w:t>
      </w:r>
    </w:p>
    <w:p w14:paraId="127028AE" w14:textId="77777777" w:rsidR="00D21840" w:rsidRDefault="00282322" w:rsidP="00A26EEC">
      <w:pPr>
        <w:pStyle w:val="ListParagraphPHPDOCX"/>
        <w:numPr>
          <w:ilvl w:val="0"/>
          <w:numId w:val="13"/>
        </w:numPr>
        <w:spacing w:after="0" w:line="240" w:lineRule="auto"/>
        <w:jc w:val="both"/>
        <w:rPr>
          <w:rFonts w:cs="Calibri"/>
          <w:spacing w:val="-2"/>
        </w:rPr>
      </w:pPr>
      <w:r>
        <w:rPr>
          <w:rFonts w:cs="Calibri"/>
          <w:spacing w:val="-2"/>
        </w:rPr>
        <w:t xml:space="preserve">Created various complex reports in </w:t>
      </w:r>
      <w:proofErr w:type="spellStart"/>
      <w:r w:rsidRPr="00B41BFE">
        <w:rPr>
          <w:rFonts w:cs="Calibri"/>
          <w:b/>
          <w:bCs/>
          <w:spacing w:val="-2"/>
        </w:rPr>
        <w:t>Power</w:t>
      </w:r>
      <w:r w:rsidR="00B41BFE">
        <w:rPr>
          <w:rFonts w:cs="Calibri"/>
          <w:b/>
          <w:bCs/>
          <w:spacing w:val="-2"/>
        </w:rPr>
        <w:t>B</w:t>
      </w:r>
      <w:r w:rsidRPr="00B41BFE">
        <w:rPr>
          <w:rFonts w:cs="Calibri"/>
          <w:b/>
          <w:bCs/>
          <w:spacing w:val="-2"/>
        </w:rPr>
        <w:t>i</w:t>
      </w:r>
      <w:proofErr w:type="spellEnd"/>
      <w:r>
        <w:rPr>
          <w:rFonts w:cs="Calibri"/>
          <w:spacing w:val="-2"/>
        </w:rPr>
        <w:t xml:space="preserve"> </w:t>
      </w:r>
      <w:r w:rsidR="0003303C">
        <w:rPr>
          <w:rFonts w:cs="Calibri"/>
          <w:spacing w:val="-2"/>
        </w:rPr>
        <w:t xml:space="preserve">(Private equity and real estate) </w:t>
      </w:r>
      <w:r>
        <w:rPr>
          <w:rFonts w:cs="Calibri"/>
          <w:spacing w:val="-2"/>
        </w:rPr>
        <w:t xml:space="preserve">which pulls in data from </w:t>
      </w:r>
      <w:proofErr w:type="spellStart"/>
      <w:r>
        <w:rPr>
          <w:rFonts w:cs="Calibri"/>
          <w:spacing w:val="-2"/>
        </w:rPr>
        <w:t>Api’s</w:t>
      </w:r>
      <w:proofErr w:type="spellEnd"/>
      <w:r>
        <w:rPr>
          <w:rFonts w:cs="Calibri"/>
          <w:spacing w:val="-2"/>
        </w:rPr>
        <w:t xml:space="preserve"> and databases</w:t>
      </w:r>
      <w:r w:rsidR="00D21840">
        <w:rPr>
          <w:rFonts w:cs="Calibri"/>
          <w:spacing w:val="-2"/>
        </w:rPr>
        <w:t>.</w:t>
      </w:r>
    </w:p>
    <w:p w14:paraId="73D55DAB" w14:textId="77777777" w:rsidR="00735F4E" w:rsidRPr="00D21840" w:rsidRDefault="00735F4E" w:rsidP="00A26EEC">
      <w:pPr>
        <w:pStyle w:val="ListParagraphPHPDOCX"/>
        <w:numPr>
          <w:ilvl w:val="0"/>
          <w:numId w:val="13"/>
        </w:numPr>
        <w:spacing w:after="0" w:line="240" w:lineRule="auto"/>
        <w:jc w:val="both"/>
        <w:rPr>
          <w:rFonts w:cs="Calibri"/>
          <w:spacing w:val="-2"/>
        </w:rPr>
      </w:pPr>
      <w:r>
        <w:rPr>
          <w:rFonts w:cs="Calibri"/>
          <w:spacing w:val="-2"/>
        </w:rPr>
        <w:t xml:space="preserve">Train fund accountants and business users in </w:t>
      </w:r>
      <w:proofErr w:type="spellStart"/>
      <w:r w:rsidRPr="00735F4E">
        <w:rPr>
          <w:rFonts w:cs="Calibri"/>
          <w:b/>
          <w:bCs/>
          <w:spacing w:val="-2"/>
        </w:rPr>
        <w:t>Powerbi</w:t>
      </w:r>
      <w:proofErr w:type="spellEnd"/>
      <w:r>
        <w:rPr>
          <w:rFonts w:cs="Calibri"/>
          <w:spacing w:val="-2"/>
        </w:rPr>
        <w:t xml:space="preserve"> and </w:t>
      </w:r>
      <w:r w:rsidRPr="00735F4E">
        <w:rPr>
          <w:rFonts w:cs="Calibri"/>
          <w:b/>
          <w:bCs/>
          <w:spacing w:val="-2"/>
        </w:rPr>
        <w:t>Dax Studio</w:t>
      </w:r>
      <w:r>
        <w:rPr>
          <w:rFonts w:cs="Calibri"/>
          <w:spacing w:val="-2"/>
        </w:rPr>
        <w:t xml:space="preserve"> in relation to excel.</w:t>
      </w:r>
    </w:p>
    <w:p w14:paraId="5B776DBE" w14:textId="77777777" w:rsidR="0073304F" w:rsidRDefault="0073304F" w:rsidP="00A26EEC">
      <w:pPr>
        <w:pStyle w:val="ListParagraphPHPDOCX"/>
        <w:numPr>
          <w:ilvl w:val="0"/>
          <w:numId w:val="13"/>
        </w:numPr>
        <w:spacing w:after="0" w:line="240" w:lineRule="auto"/>
        <w:jc w:val="both"/>
        <w:rPr>
          <w:rFonts w:cs="Calibri"/>
          <w:spacing w:val="-2"/>
        </w:rPr>
      </w:pPr>
      <w:r>
        <w:rPr>
          <w:rFonts w:cs="Calibri"/>
          <w:spacing w:val="-2"/>
        </w:rPr>
        <w:t xml:space="preserve">Implemented </w:t>
      </w:r>
      <w:proofErr w:type="spellStart"/>
      <w:r w:rsidRPr="00D21840">
        <w:rPr>
          <w:rFonts w:cs="Calibri"/>
          <w:b/>
          <w:bCs/>
          <w:spacing w:val="-2"/>
        </w:rPr>
        <w:t>PowerB</w:t>
      </w:r>
      <w:r w:rsidR="00D21840" w:rsidRPr="00D21840">
        <w:rPr>
          <w:rFonts w:cs="Calibri"/>
          <w:b/>
          <w:bCs/>
          <w:spacing w:val="-2"/>
        </w:rPr>
        <w:t>i</w:t>
      </w:r>
      <w:proofErr w:type="spellEnd"/>
      <w:r w:rsidR="00D21840">
        <w:rPr>
          <w:rFonts w:cs="Calibri"/>
          <w:spacing w:val="-2"/>
        </w:rPr>
        <w:t xml:space="preserve"> </w:t>
      </w:r>
      <w:r w:rsidR="005B003A">
        <w:rPr>
          <w:rFonts w:cs="Calibri"/>
          <w:spacing w:val="-2"/>
        </w:rPr>
        <w:t xml:space="preserve">and </w:t>
      </w:r>
      <w:r w:rsidR="005B003A" w:rsidRPr="005B003A">
        <w:rPr>
          <w:rFonts w:cs="Calibri"/>
          <w:b/>
          <w:bCs/>
          <w:spacing w:val="-2"/>
        </w:rPr>
        <w:t>PowerApps</w:t>
      </w:r>
      <w:r w:rsidR="005B003A">
        <w:rPr>
          <w:rFonts w:cs="Calibri"/>
          <w:spacing w:val="-2"/>
        </w:rPr>
        <w:t xml:space="preserve"> </w:t>
      </w:r>
      <w:r>
        <w:rPr>
          <w:rFonts w:cs="Calibri"/>
          <w:spacing w:val="-2"/>
        </w:rPr>
        <w:t>gateway to keep Dashboards and reports up to date with on-premise data sources. </w:t>
      </w:r>
    </w:p>
    <w:p w14:paraId="0FB9FF59" w14:textId="77777777" w:rsidR="000B58DA" w:rsidRPr="008E7DF2" w:rsidRDefault="000B58DA" w:rsidP="000B58DA">
      <w:pPr>
        <w:pStyle w:val="ListParagraphPHPDOCX"/>
        <w:spacing w:after="0" w:line="240" w:lineRule="auto"/>
        <w:contextualSpacing w:val="0"/>
        <w:jc w:val="both"/>
        <w:rPr>
          <w:rFonts w:cs="Calibri"/>
          <w:spacing w:val="-2"/>
        </w:rPr>
      </w:pPr>
    </w:p>
    <w:p w14:paraId="6D85AD54" w14:textId="77777777" w:rsidR="007F1E5D" w:rsidRPr="008E7DF2" w:rsidRDefault="007F1E5D" w:rsidP="00F755F0">
      <w:pPr>
        <w:jc w:val="both"/>
        <w:rPr>
          <w:rFonts w:ascii="Calibri" w:hAnsi="Calibri" w:cs="Calibri"/>
          <w:b/>
          <w:spacing w:val="-2"/>
          <w:sz w:val="22"/>
          <w:szCs w:val="22"/>
        </w:rPr>
      </w:pPr>
    </w:p>
    <w:p w14:paraId="3C5771F7" w14:textId="77777777" w:rsidR="007F1E5D" w:rsidRDefault="007F1E5D" w:rsidP="00F755F0">
      <w:pPr>
        <w:jc w:val="both"/>
        <w:rPr>
          <w:rFonts w:ascii="Calibri" w:hAnsi="Calibri" w:cs="Calibri"/>
          <w:b/>
          <w:spacing w:val="-2"/>
          <w:sz w:val="22"/>
          <w:szCs w:val="22"/>
        </w:rPr>
      </w:pPr>
      <w:r w:rsidRPr="008E7DF2">
        <w:rPr>
          <w:rFonts w:ascii="Calibri" w:hAnsi="Calibri" w:cs="Calibri"/>
          <w:b/>
          <w:spacing w:val="-2"/>
          <w:sz w:val="22"/>
          <w:szCs w:val="22"/>
        </w:rPr>
        <w:t>Environment:</w:t>
      </w:r>
      <w:r w:rsidRPr="008E7DF2">
        <w:rPr>
          <w:rFonts w:ascii="Calibri" w:hAnsi="Calibri" w:cs="Calibri"/>
          <w:spacing w:val="-2"/>
          <w:sz w:val="22"/>
          <w:szCs w:val="22"/>
        </w:rPr>
        <w:t xml:space="preserve"> </w:t>
      </w:r>
      <w:r w:rsidRPr="008E7DF2">
        <w:rPr>
          <w:rFonts w:ascii="Calibri" w:hAnsi="Calibri" w:cs="Calibri"/>
          <w:b/>
          <w:spacing w:val="-2"/>
          <w:sz w:val="22"/>
          <w:szCs w:val="22"/>
        </w:rPr>
        <w:t>MS SQL Server 20</w:t>
      </w:r>
      <w:r w:rsidR="00955FBD">
        <w:rPr>
          <w:rFonts w:ascii="Calibri" w:hAnsi="Calibri" w:cs="Calibri"/>
          <w:b/>
          <w:spacing w:val="-2"/>
          <w:sz w:val="22"/>
          <w:szCs w:val="22"/>
        </w:rPr>
        <w:t>08</w:t>
      </w:r>
      <w:r w:rsidRPr="008E7DF2">
        <w:rPr>
          <w:rFonts w:ascii="Calibri" w:hAnsi="Calibri" w:cs="Calibri"/>
          <w:b/>
          <w:spacing w:val="-2"/>
          <w:sz w:val="22"/>
          <w:szCs w:val="22"/>
        </w:rPr>
        <w:t xml:space="preserve">, SSIS, SSRS, SSMS, </w:t>
      </w:r>
      <w:r w:rsidR="00997CC5" w:rsidRPr="0016455B">
        <w:rPr>
          <w:rFonts w:ascii="Calibri" w:hAnsi="Calibri" w:cs="Calibri"/>
          <w:b/>
          <w:bCs/>
          <w:spacing w:val="-2"/>
          <w:sz w:val="22"/>
          <w:szCs w:val="22"/>
        </w:rPr>
        <w:t>T-SQL</w:t>
      </w:r>
      <w:r w:rsidR="00997CC5" w:rsidRPr="008E7DF2">
        <w:rPr>
          <w:rFonts w:cs="Calibri"/>
          <w:spacing w:val="-2"/>
        </w:rPr>
        <w:t>,</w:t>
      </w:r>
      <w:r w:rsidR="00997CC5">
        <w:rPr>
          <w:rFonts w:cs="Calibri"/>
          <w:spacing w:val="-2"/>
        </w:rPr>
        <w:t xml:space="preserve"> </w:t>
      </w:r>
      <w:r w:rsidRPr="008E7DF2">
        <w:rPr>
          <w:rFonts w:ascii="Calibri" w:hAnsi="Calibri" w:cs="Calibri"/>
          <w:b/>
          <w:spacing w:val="-2"/>
          <w:sz w:val="22"/>
          <w:szCs w:val="22"/>
        </w:rPr>
        <w:t>Visual Studio 201</w:t>
      </w:r>
      <w:r w:rsidR="00356CD5">
        <w:rPr>
          <w:rFonts w:ascii="Calibri" w:hAnsi="Calibri" w:cs="Calibri"/>
          <w:b/>
          <w:spacing w:val="-2"/>
          <w:sz w:val="22"/>
          <w:szCs w:val="22"/>
        </w:rPr>
        <w:t>3</w:t>
      </w:r>
      <w:r w:rsidRPr="008E7DF2">
        <w:rPr>
          <w:rFonts w:ascii="Calibri" w:hAnsi="Calibri" w:cs="Calibri"/>
          <w:b/>
          <w:spacing w:val="-2"/>
          <w:sz w:val="22"/>
          <w:szCs w:val="22"/>
        </w:rPr>
        <w:t>,</w:t>
      </w:r>
      <w:r w:rsidR="0003303C">
        <w:rPr>
          <w:rFonts w:ascii="Calibri" w:hAnsi="Calibri" w:cs="Calibri"/>
          <w:b/>
          <w:spacing w:val="-2"/>
          <w:sz w:val="22"/>
          <w:szCs w:val="22"/>
        </w:rPr>
        <w:t xml:space="preserve"> Investran, Yardi, </w:t>
      </w:r>
      <w:r w:rsidRPr="008E7DF2">
        <w:rPr>
          <w:rFonts w:ascii="Calibri" w:hAnsi="Calibri" w:cs="Calibri"/>
          <w:b/>
          <w:spacing w:val="-2"/>
          <w:sz w:val="22"/>
          <w:szCs w:val="22"/>
        </w:rPr>
        <w:t>Power pivot, T-SQL, Power BI, MS TFS</w:t>
      </w:r>
      <w:r w:rsidR="00805B27">
        <w:rPr>
          <w:rFonts w:ascii="Calibri" w:hAnsi="Calibri" w:cs="Calibri"/>
          <w:b/>
          <w:spacing w:val="-2"/>
          <w:sz w:val="22"/>
          <w:szCs w:val="22"/>
        </w:rPr>
        <w:t>,</w:t>
      </w:r>
      <w:r w:rsidRPr="008E7DF2">
        <w:rPr>
          <w:rFonts w:ascii="Calibri" w:hAnsi="Calibri" w:cs="Calibri"/>
          <w:b/>
          <w:spacing w:val="-2"/>
          <w:sz w:val="22"/>
          <w:szCs w:val="22"/>
        </w:rPr>
        <w:t xml:space="preserve"> JIRA</w:t>
      </w:r>
      <w:r w:rsidR="005963C6">
        <w:rPr>
          <w:rFonts w:ascii="Calibri" w:hAnsi="Calibri" w:cs="Calibri"/>
          <w:b/>
          <w:spacing w:val="-2"/>
          <w:sz w:val="22"/>
          <w:szCs w:val="22"/>
        </w:rPr>
        <w:t>, VB.Net</w:t>
      </w:r>
    </w:p>
    <w:p w14:paraId="01BBF3B7" w14:textId="77777777" w:rsidR="00356CD5" w:rsidRDefault="00356CD5" w:rsidP="00F755F0">
      <w:pPr>
        <w:jc w:val="both"/>
        <w:rPr>
          <w:rFonts w:ascii="Calibri" w:hAnsi="Calibri" w:cs="Calibri"/>
          <w:b/>
          <w:spacing w:val="-2"/>
          <w:sz w:val="22"/>
          <w:szCs w:val="22"/>
        </w:rPr>
      </w:pPr>
    </w:p>
    <w:p w14:paraId="228164EF" w14:textId="77777777" w:rsidR="008F68A2" w:rsidRDefault="008F68A2" w:rsidP="00F755F0">
      <w:pPr>
        <w:jc w:val="both"/>
        <w:rPr>
          <w:rFonts w:ascii="Calibri" w:hAnsi="Calibri" w:cs="Calibri"/>
          <w:b/>
          <w:spacing w:val="-2"/>
          <w:sz w:val="22"/>
          <w:szCs w:val="22"/>
        </w:rPr>
      </w:pPr>
    </w:p>
    <w:p w14:paraId="5909FA2B" w14:textId="77777777" w:rsidR="008F68A2" w:rsidRDefault="008F68A2" w:rsidP="00F755F0">
      <w:pPr>
        <w:jc w:val="both"/>
        <w:rPr>
          <w:rFonts w:ascii="Calibri" w:hAnsi="Calibri" w:cs="Calibri"/>
          <w:b/>
          <w:spacing w:val="-2"/>
          <w:sz w:val="22"/>
          <w:szCs w:val="22"/>
        </w:rPr>
      </w:pPr>
    </w:p>
    <w:p w14:paraId="6ECF3031" w14:textId="77777777" w:rsidR="00356CD5" w:rsidRDefault="0051434A" w:rsidP="00F755F0">
      <w:pPr>
        <w:jc w:val="both"/>
        <w:rPr>
          <w:rFonts w:ascii="Calibri" w:hAnsi="Calibri" w:cs="Calibri"/>
          <w:b/>
          <w:spacing w:val="-2"/>
          <w:sz w:val="22"/>
          <w:szCs w:val="22"/>
        </w:rPr>
      </w:pPr>
      <w:r>
        <w:rPr>
          <w:rFonts w:ascii="Calibri" w:hAnsi="Calibri" w:cs="Calibri"/>
          <w:b/>
          <w:spacing w:val="-2"/>
          <w:sz w:val="22"/>
          <w:szCs w:val="22"/>
        </w:rPr>
        <w:t>STATE STREET</w:t>
      </w:r>
    </w:p>
    <w:p w14:paraId="1D78A936" w14:textId="77777777" w:rsidR="007F1E5D" w:rsidRPr="008E7DF2" w:rsidRDefault="0051434A" w:rsidP="00F755F0">
      <w:pPr>
        <w:jc w:val="both"/>
        <w:rPr>
          <w:rFonts w:ascii="Calibri" w:hAnsi="Calibri" w:cs="Calibri"/>
          <w:b/>
          <w:spacing w:val="-2"/>
          <w:sz w:val="22"/>
          <w:szCs w:val="22"/>
        </w:rPr>
      </w:pPr>
      <w:r>
        <w:rPr>
          <w:rFonts w:ascii="Calibri" w:hAnsi="Calibri" w:cs="Calibri"/>
          <w:b/>
          <w:spacing w:val="-2"/>
          <w:sz w:val="22"/>
          <w:szCs w:val="22"/>
        </w:rPr>
        <w:t xml:space="preserve">Quincy, Massachusetts </w:t>
      </w:r>
      <w:r w:rsidR="007F1E5D" w:rsidRPr="008E7DF2">
        <w:rPr>
          <w:rFonts w:ascii="Calibri" w:hAnsi="Calibri" w:cs="Calibri"/>
          <w:b/>
          <w:spacing w:val="-2"/>
          <w:sz w:val="22"/>
          <w:szCs w:val="22"/>
        </w:rPr>
        <w:tab/>
      </w:r>
      <w:r w:rsidR="007F1E5D" w:rsidRPr="008E7DF2">
        <w:rPr>
          <w:rFonts w:ascii="Calibri" w:hAnsi="Calibri" w:cs="Calibri"/>
          <w:b/>
          <w:spacing w:val="-2"/>
          <w:sz w:val="22"/>
          <w:szCs w:val="22"/>
        </w:rPr>
        <w:tab/>
        <w:t xml:space="preserve"> </w:t>
      </w:r>
      <w:r w:rsidR="00D4439B" w:rsidRPr="008E7DF2">
        <w:rPr>
          <w:rFonts w:ascii="Calibri" w:hAnsi="Calibri" w:cs="Calibri"/>
          <w:b/>
          <w:spacing w:val="-2"/>
          <w:sz w:val="22"/>
          <w:szCs w:val="22"/>
        </w:rPr>
        <w:t xml:space="preserve">                     </w:t>
      </w:r>
      <w:r w:rsidR="00CF2831">
        <w:rPr>
          <w:rFonts w:ascii="Calibri" w:hAnsi="Calibri" w:cs="Calibri"/>
          <w:b/>
          <w:spacing w:val="-2"/>
          <w:sz w:val="22"/>
          <w:szCs w:val="22"/>
        </w:rPr>
        <w:t xml:space="preserve">                                              </w:t>
      </w:r>
      <w:r w:rsidR="00DC1590">
        <w:rPr>
          <w:rFonts w:ascii="Calibri" w:hAnsi="Calibri" w:cs="Calibri"/>
          <w:b/>
          <w:spacing w:val="-2"/>
          <w:sz w:val="22"/>
          <w:szCs w:val="22"/>
        </w:rPr>
        <w:t xml:space="preserve">                              </w:t>
      </w:r>
      <w:r w:rsidR="00D4439B" w:rsidRPr="008E7DF2">
        <w:rPr>
          <w:rFonts w:ascii="Calibri" w:hAnsi="Calibri" w:cs="Calibri"/>
          <w:b/>
          <w:spacing w:val="-2"/>
          <w:sz w:val="22"/>
          <w:szCs w:val="22"/>
        </w:rPr>
        <w:t xml:space="preserve"> </w:t>
      </w:r>
      <w:r w:rsidR="00914D21">
        <w:rPr>
          <w:rFonts w:ascii="Calibri" w:hAnsi="Calibri" w:cs="Calibri"/>
          <w:b/>
          <w:spacing w:val="-2"/>
          <w:sz w:val="22"/>
          <w:szCs w:val="22"/>
        </w:rPr>
        <w:t>June</w:t>
      </w:r>
      <w:r w:rsidR="001A4570">
        <w:rPr>
          <w:rFonts w:ascii="Calibri" w:hAnsi="Calibri" w:cs="Calibri"/>
          <w:b/>
          <w:spacing w:val="-2"/>
          <w:sz w:val="22"/>
          <w:szCs w:val="22"/>
        </w:rPr>
        <w:t xml:space="preserve"> </w:t>
      </w:r>
      <w:r w:rsidR="001A4570" w:rsidRPr="008E7DF2">
        <w:rPr>
          <w:rFonts w:ascii="Calibri" w:hAnsi="Calibri" w:cs="Calibri"/>
          <w:b/>
          <w:spacing w:val="-2"/>
          <w:sz w:val="22"/>
          <w:szCs w:val="22"/>
        </w:rPr>
        <w:t>2017</w:t>
      </w:r>
      <w:r w:rsidR="007F1E5D" w:rsidRPr="008E7DF2">
        <w:rPr>
          <w:rFonts w:ascii="Calibri" w:hAnsi="Calibri" w:cs="Calibri"/>
          <w:b/>
          <w:spacing w:val="-2"/>
          <w:sz w:val="22"/>
          <w:szCs w:val="22"/>
        </w:rPr>
        <w:t>– March 201</w:t>
      </w:r>
      <w:r w:rsidR="00CF2831">
        <w:rPr>
          <w:rFonts w:ascii="Calibri" w:hAnsi="Calibri" w:cs="Calibri"/>
          <w:b/>
          <w:spacing w:val="-2"/>
          <w:sz w:val="22"/>
          <w:szCs w:val="22"/>
        </w:rPr>
        <w:t>9</w:t>
      </w:r>
      <w:r w:rsidR="007F1E5D" w:rsidRPr="008E7DF2">
        <w:rPr>
          <w:rFonts w:ascii="Calibri" w:hAnsi="Calibri" w:cs="Calibri"/>
          <w:b/>
          <w:spacing w:val="-2"/>
          <w:sz w:val="22"/>
          <w:szCs w:val="22"/>
        </w:rPr>
        <w:t xml:space="preserve"> </w:t>
      </w:r>
    </w:p>
    <w:p w14:paraId="39003530" w14:textId="77777777" w:rsidR="007F1E5D" w:rsidRPr="008E7DF2" w:rsidRDefault="00A315F7" w:rsidP="00F755F0">
      <w:pPr>
        <w:jc w:val="both"/>
        <w:rPr>
          <w:rFonts w:ascii="Calibri" w:hAnsi="Calibri" w:cs="Calibri"/>
          <w:b/>
          <w:spacing w:val="-2"/>
          <w:sz w:val="22"/>
          <w:szCs w:val="22"/>
        </w:rPr>
      </w:pPr>
      <w:r>
        <w:rPr>
          <w:rFonts w:ascii="Calibri" w:hAnsi="Calibri" w:cs="Calibri"/>
          <w:b/>
          <w:spacing w:val="-2"/>
          <w:sz w:val="22"/>
          <w:szCs w:val="22"/>
        </w:rPr>
        <w:t>MSBI</w:t>
      </w:r>
      <w:r w:rsidR="00EB2A1A">
        <w:rPr>
          <w:rFonts w:ascii="Calibri" w:hAnsi="Calibri" w:cs="Calibri"/>
          <w:b/>
          <w:spacing w:val="-2"/>
          <w:sz w:val="22"/>
          <w:szCs w:val="22"/>
        </w:rPr>
        <w:t xml:space="preserve"> / </w:t>
      </w:r>
      <w:r w:rsidR="005B003A">
        <w:rPr>
          <w:rFonts w:ascii="Calibri" w:hAnsi="Calibri" w:cs="Calibri"/>
          <w:b/>
          <w:spacing w:val="-2"/>
          <w:sz w:val="22"/>
          <w:szCs w:val="22"/>
        </w:rPr>
        <w:t>SQL Developer</w:t>
      </w:r>
    </w:p>
    <w:p w14:paraId="58055198" w14:textId="77777777" w:rsidR="007F1E5D" w:rsidRPr="008E7DF2" w:rsidRDefault="00A10189" w:rsidP="00F755F0">
      <w:pPr>
        <w:jc w:val="both"/>
        <w:rPr>
          <w:rFonts w:ascii="Calibri" w:hAnsi="Calibri" w:cs="Calibri"/>
          <w:spacing w:val="-2"/>
          <w:sz w:val="22"/>
          <w:szCs w:val="22"/>
        </w:rPr>
      </w:pPr>
      <w:r w:rsidRPr="008E7DF2">
        <w:rPr>
          <w:rFonts w:ascii="Calibri" w:hAnsi="Calibri" w:cs="Calibri"/>
          <w:b/>
          <w:spacing w:val="-2"/>
          <w:sz w:val="22"/>
          <w:szCs w:val="22"/>
        </w:rPr>
        <w:t xml:space="preserve">Project </w:t>
      </w:r>
      <w:r w:rsidR="007F1E5D" w:rsidRPr="008E7DF2">
        <w:rPr>
          <w:rFonts w:ascii="Calibri" w:hAnsi="Calibri" w:cs="Calibri"/>
          <w:b/>
          <w:spacing w:val="-2"/>
          <w:sz w:val="22"/>
          <w:szCs w:val="22"/>
        </w:rPr>
        <w:t>Scope: </w:t>
      </w:r>
      <w:r w:rsidR="007F1E5D" w:rsidRPr="008E7DF2">
        <w:rPr>
          <w:rFonts w:ascii="Calibri" w:hAnsi="Calibri" w:cs="Calibri"/>
          <w:spacing w:val="-2"/>
          <w:sz w:val="22"/>
          <w:szCs w:val="22"/>
        </w:rPr>
        <w:t xml:space="preserve">Working in sprints to </w:t>
      </w:r>
      <w:r w:rsidR="007E2340" w:rsidRPr="008E7DF2">
        <w:rPr>
          <w:rFonts w:ascii="Calibri" w:hAnsi="Calibri" w:cs="Calibri"/>
          <w:spacing w:val="-2"/>
          <w:sz w:val="22"/>
          <w:szCs w:val="22"/>
        </w:rPr>
        <w:t xml:space="preserve">Populate and Update the </w:t>
      </w:r>
      <w:r w:rsidR="001415D7" w:rsidRPr="008E7DF2">
        <w:rPr>
          <w:rFonts w:ascii="Calibri" w:hAnsi="Calibri" w:cs="Calibri"/>
          <w:spacing w:val="-2"/>
          <w:sz w:val="22"/>
          <w:szCs w:val="22"/>
        </w:rPr>
        <w:t xml:space="preserve">Datawarehouse </w:t>
      </w:r>
      <w:r w:rsidR="007F1E5D" w:rsidRPr="008E7DF2">
        <w:rPr>
          <w:rFonts w:ascii="Calibri" w:hAnsi="Calibri" w:cs="Calibri"/>
          <w:spacing w:val="-2"/>
          <w:sz w:val="22"/>
          <w:szCs w:val="22"/>
        </w:rPr>
        <w:t xml:space="preserve">by collaborating with all the respective departments and checking for consistency in the </w:t>
      </w:r>
      <w:r w:rsidR="0051434A">
        <w:rPr>
          <w:rFonts w:ascii="Calibri" w:hAnsi="Calibri" w:cs="Calibri"/>
          <w:spacing w:val="-2"/>
          <w:sz w:val="22"/>
          <w:szCs w:val="22"/>
        </w:rPr>
        <w:t xml:space="preserve">Financial </w:t>
      </w:r>
      <w:r w:rsidR="007F1E5D" w:rsidRPr="008E7DF2">
        <w:rPr>
          <w:rFonts w:ascii="Calibri" w:hAnsi="Calibri" w:cs="Calibri"/>
          <w:spacing w:val="-2"/>
          <w:sz w:val="22"/>
          <w:szCs w:val="22"/>
        </w:rPr>
        <w:t>Datawarehouse and creating reports according to the Business requirements.</w:t>
      </w:r>
    </w:p>
    <w:p w14:paraId="5F182848" w14:textId="77777777" w:rsidR="007F1E5D" w:rsidRPr="008E7DF2" w:rsidRDefault="007F1E5D" w:rsidP="00F755F0">
      <w:pPr>
        <w:jc w:val="both"/>
        <w:rPr>
          <w:rFonts w:ascii="Calibri" w:hAnsi="Calibri" w:cs="Calibri"/>
          <w:spacing w:val="-2"/>
          <w:sz w:val="22"/>
          <w:szCs w:val="22"/>
        </w:rPr>
      </w:pPr>
    </w:p>
    <w:p w14:paraId="3CCE39DC" w14:textId="77777777" w:rsidR="007F1E5D" w:rsidRPr="008E7DF2" w:rsidRDefault="007F1E5D" w:rsidP="00F755F0">
      <w:pPr>
        <w:jc w:val="both"/>
        <w:rPr>
          <w:rFonts w:ascii="Calibri" w:hAnsi="Calibri" w:cs="Calibri"/>
          <w:b/>
          <w:spacing w:val="-2"/>
          <w:sz w:val="22"/>
          <w:szCs w:val="22"/>
        </w:rPr>
      </w:pPr>
      <w:r w:rsidRPr="008E7DF2">
        <w:rPr>
          <w:rFonts w:ascii="Calibri" w:hAnsi="Calibri" w:cs="Calibri"/>
          <w:b/>
          <w:spacing w:val="-2"/>
          <w:sz w:val="22"/>
          <w:szCs w:val="22"/>
        </w:rPr>
        <w:t>Responsibilities:</w:t>
      </w:r>
    </w:p>
    <w:p w14:paraId="4E8E6F62" w14:textId="77777777" w:rsidR="007F1E5D" w:rsidRPr="008E7DF2" w:rsidRDefault="007F1E5D" w:rsidP="00A26EEC">
      <w:pPr>
        <w:pStyle w:val="ListParagraphPHPDOCX"/>
        <w:numPr>
          <w:ilvl w:val="0"/>
          <w:numId w:val="10"/>
        </w:numPr>
        <w:spacing w:after="0" w:line="240" w:lineRule="auto"/>
        <w:contextualSpacing w:val="0"/>
        <w:jc w:val="both"/>
        <w:rPr>
          <w:rFonts w:cs="Calibri"/>
          <w:spacing w:val="-2"/>
        </w:rPr>
      </w:pPr>
      <w:r w:rsidRPr="008E7DF2">
        <w:rPr>
          <w:rFonts w:cs="Calibri"/>
          <w:spacing w:val="-2"/>
        </w:rPr>
        <w:t xml:space="preserve">Involved in the development and implementation of </w:t>
      </w:r>
      <w:r w:rsidR="00240D63" w:rsidRPr="00B25D26">
        <w:rPr>
          <w:rFonts w:cs="Calibri"/>
          <w:b/>
          <w:bCs/>
          <w:spacing w:val="-2"/>
        </w:rPr>
        <w:t>ETL</w:t>
      </w:r>
      <w:r w:rsidRPr="008E7DF2">
        <w:rPr>
          <w:rFonts w:cs="Calibri"/>
          <w:spacing w:val="-2"/>
        </w:rPr>
        <w:t xml:space="preserve"> and </w:t>
      </w:r>
      <w:r w:rsidR="00240D63" w:rsidRPr="00B25D26">
        <w:rPr>
          <w:rFonts w:cs="Calibri"/>
          <w:b/>
          <w:bCs/>
          <w:spacing w:val="-2"/>
        </w:rPr>
        <w:t>reporting</w:t>
      </w:r>
      <w:r w:rsidRPr="008E7DF2">
        <w:rPr>
          <w:rFonts w:cs="Calibri"/>
          <w:spacing w:val="-2"/>
        </w:rPr>
        <w:t xml:space="preserve"> solutions for various Business units across the organization.</w:t>
      </w:r>
    </w:p>
    <w:p w14:paraId="4953E0DC" w14:textId="77777777" w:rsidR="007F1E5D" w:rsidRPr="008E7DF2" w:rsidRDefault="007F1E5D" w:rsidP="00A26EEC">
      <w:pPr>
        <w:pStyle w:val="ListParagraphPHPDOCX"/>
        <w:numPr>
          <w:ilvl w:val="0"/>
          <w:numId w:val="10"/>
        </w:numPr>
        <w:spacing w:after="0" w:line="240" w:lineRule="auto"/>
        <w:contextualSpacing w:val="0"/>
        <w:jc w:val="both"/>
        <w:rPr>
          <w:rFonts w:cs="Calibri"/>
          <w:spacing w:val="-2"/>
        </w:rPr>
      </w:pPr>
      <w:r w:rsidRPr="008E7DF2">
        <w:rPr>
          <w:rFonts w:cs="Calibri"/>
          <w:spacing w:val="-2"/>
        </w:rPr>
        <w:t>Translated the Business requirements into workable functional and non-functional requirements at detailed production level using Workflow Diagrams, Sequence Diagrams, Activity Diagrams and Use Case Modeling.</w:t>
      </w:r>
    </w:p>
    <w:p w14:paraId="31E64518" w14:textId="77777777" w:rsidR="007F1E5D" w:rsidRPr="008E7DF2" w:rsidRDefault="007F1E5D" w:rsidP="00A26EEC">
      <w:pPr>
        <w:pStyle w:val="ListParagraphPHPDOCX"/>
        <w:numPr>
          <w:ilvl w:val="0"/>
          <w:numId w:val="10"/>
        </w:numPr>
        <w:spacing w:after="0" w:line="240" w:lineRule="auto"/>
        <w:contextualSpacing w:val="0"/>
        <w:jc w:val="both"/>
        <w:rPr>
          <w:rFonts w:cs="Calibri"/>
          <w:spacing w:val="-2"/>
        </w:rPr>
      </w:pPr>
      <w:r w:rsidRPr="008E7DF2">
        <w:rPr>
          <w:rFonts w:cs="Calibri"/>
          <w:spacing w:val="-2"/>
        </w:rPr>
        <w:t>Developed various reports like Charts, Tables, Matrix, Sub reports and reports using single value parameters, multi-value parameters with Queried and Non-Queried parameters.</w:t>
      </w:r>
    </w:p>
    <w:p w14:paraId="69F57625" w14:textId="77777777" w:rsidR="007F1E5D" w:rsidRPr="008E7DF2" w:rsidRDefault="007F1E5D" w:rsidP="00A26EEC">
      <w:pPr>
        <w:pStyle w:val="ListParagraphPHPDOCX"/>
        <w:numPr>
          <w:ilvl w:val="0"/>
          <w:numId w:val="10"/>
        </w:numPr>
        <w:spacing w:after="0" w:line="240" w:lineRule="auto"/>
        <w:contextualSpacing w:val="0"/>
        <w:jc w:val="both"/>
        <w:rPr>
          <w:rFonts w:cs="Calibri"/>
          <w:spacing w:val="-2"/>
        </w:rPr>
      </w:pPr>
      <w:r w:rsidRPr="008E7DF2">
        <w:rPr>
          <w:rFonts w:cs="Calibri"/>
          <w:spacing w:val="-2"/>
        </w:rPr>
        <w:t>Scheduled jobs for executing the stored SSIS packages, which were developed to update the database on daily basis using SQL Server Agent.</w:t>
      </w:r>
    </w:p>
    <w:p w14:paraId="08C24DC6" w14:textId="77777777" w:rsidR="007F1E5D" w:rsidRPr="008E7DF2" w:rsidRDefault="007F1E5D" w:rsidP="00A26EEC">
      <w:pPr>
        <w:pStyle w:val="ListParagraphPHPDOCX"/>
        <w:numPr>
          <w:ilvl w:val="0"/>
          <w:numId w:val="10"/>
        </w:numPr>
        <w:spacing w:after="0" w:line="240" w:lineRule="auto"/>
        <w:contextualSpacing w:val="0"/>
        <w:jc w:val="both"/>
        <w:rPr>
          <w:rFonts w:cs="Calibri"/>
          <w:spacing w:val="-2"/>
        </w:rPr>
      </w:pPr>
      <w:r w:rsidRPr="008E7DF2">
        <w:rPr>
          <w:rFonts w:cs="Calibri"/>
          <w:spacing w:val="-2"/>
        </w:rPr>
        <w:lastRenderedPageBreak/>
        <w:t>Deploying and Scheduling reports to generate daily, weekly, monthly and quarterly reports.</w:t>
      </w:r>
    </w:p>
    <w:p w14:paraId="212E60BA" w14:textId="77777777" w:rsidR="007F1E5D" w:rsidRPr="008E7DF2" w:rsidRDefault="007F1E5D" w:rsidP="00A26EEC">
      <w:pPr>
        <w:pStyle w:val="ListParagraphPHPDOCX"/>
        <w:numPr>
          <w:ilvl w:val="0"/>
          <w:numId w:val="10"/>
        </w:numPr>
        <w:spacing w:after="0" w:line="240" w:lineRule="auto"/>
        <w:contextualSpacing w:val="0"/>
        <w:jc w:val="both"/>
        <w:rPr>
          <w:rFonts w:cs="Calibri"/>
          <w:spacing w:val="-2"/>
        </w:rPr>
      </w:pPr>
      <w:r w:rsidRPr="008E7DF2">
        <w:rPr>
          <w:rFonts w:cs="Calibri"/>
          <w:spacing w:val="-2"/>
        </w:rPr>
        <w:t>Developed stored procedures using T-SQL to retrieve data and used it to generate ad-hoc reports.</w:t>
      </w:r>
    </w:p>
    <w:p w14:paraId="0B41711A" w14:textId="77777777" w:rsidR="007F1E5D" w:rsidRDefault="007F1E5D" w:rsidP="00A26EEC">
      <w:pPr>
        <w:pStyle w:val="ListParagraphPHPDOCX"/>
        <w:numPr>
          <w:ilvl w:val="0"/>
          <w:numId w:val="10"/>
        </w:numPr>
        <w:spacing w:after="0" w:line="240" w:lineRule="auto"/>
        <w:contextualSpacing w:val="0"/>
        <w:jc w:val="both"/>
        <w:rPr>
          <w:rFonts w:cs="Calibri"/>
          <w:spacing w:val="-2"/>
        </w:rPr>
      </w:pPr>
      <w:r w:rsidRPr="008E7DF2">
        <w:rPr>
          <w:rFonts w:cs="Calibri"/>
          <w:spacing w:val="-2"/>
        </w:rPr>
        <w:t>Created SSRS report templates for report development and mentoring others in my team for complex SSRS reports.</w:t>
      </w:r>
    </w:p>
    <w:p w14:paraId="689CA864" w14:textId="77777777" w:rsidR="00C079F7" w:rsidRPr="008E7DF2" w:rsidRDefault="00C079F7" w:rsidP="00A26EEC">
      <w:pPr>
        <w:pStyle w:val="ListParagraphPHPDOCX"/>
        <w:numPr>
          <w:ilvl w:val="0"/>
          <w:numId w:val="10"/>
        </w:numPr>
        <w:spacing w:after="0" w:line="240" w:lineRule="auto"/>
        <w:contextualSpacing w:val="0"/>
        <w:jc w:val="both"/>
        <w:rPr>
          <w:rFonts w:cs="Calibri"/>
          <w:spacing w:val="-2"/>
        </w:rPr>
      </w:pPr>
      <w:r>
        <w:rPr>
          <w:rFonts w:cs="Calibri"/>
          <w:spacing w:val="-2"/>
        </w:rPr>
        <w:t xml:space="preserve">Worked with </w:t>
      </w:r>
      <w:r w:rsidR="0028347A">
        <w:rPr>
          <w:rFonts w:cs="Calibri"/>
          <w:spacing w:val="-2"/>
        </w:rPr>
        <w:t>SQL</w:t>
      </w:r>
      <w:r>
        <w:rPr>
          <w:rFonts w:cs="Calibri"/>
          <w:spacing w:val="-2"/>
        </w:rPr>
        <w:t xml:space="preserve"> workbench for Running scripts in Batch mode and comparing schemas from different Databases.</w:t>
      </w:r>
    </w:p>
    <w:p w14:paraId="5CF4FC23" w14:textId="77777777" w:rsidR="007F1E5D" w:rsidRPr="008E7DF2" w:rsidRDefault="007F1E5D" w:rsidP="00A26EEC">
      <w:pPr>
        <w:pStyle w:val="ListParagraphPHPDOCX"/>
        <w:numPr>
          <w:ilvl w:val="0"/>
          <w:numId w:val="10"/>
        </w:numPr>
        <w:spacing w:after="0" w:line="240" w:lineRule="auto"/>
        <w:contextualSpacing w:val="0"/>
        <w:jc w:val="both"/>
        <w:rPr>
          <w:rFonts w:cs="Calibri"/>
          <w:spacing w:val="-2"/>
        </w:rPr>
      </w:pPr>
      <w:r w:rsidRPr="008E7DF2">
        <w:rPr>
          <w:rFonts w:cs="Calibri"/>
          <w:spacing w:val="-2"/>
        </w:rPr>
        <w:t>Created Heatmaps in python using Seaborn for graphical representation of client statistics.</w:t>
      </w:r>
    </w:p>
    <w:p w14:paraId="3D79B590" w14:textId="77777777" w:rsidR="007F1E5D" w:rsidRPr="008E7DF2" w:rsidRDefault="007F1E5D" w:rsidP="00A26EEC">
      <w:pPr>
        <w:pStyle w:val="ListParagraphPHPDOCX"/>
        <w:numPr>
          <w:ilvl w:val="0"/>
          <w:numId w:val="10"/>
        </w:numPr>
        <w:spacing w:after="0" w:line="240" w:lineRule="auto"/>
        <w:contextualSpacing w:val="0"/>
        <w:jc w:val="both"/>
        <w:rPr>
          <w:rFonts w:cs="Calibri"/>
          <w:spacing w:val="-2"/>
        </w:rPr>
      </w:pPr>
      <w:r w:rsidRPr="008E7DF2">
        <w:rPr>
          <w:rFonts w:cs="Calibri"/>
          <w:spacing w:val="-2"/>
        </w:rPr>
        <w:t>Created SSIS Packages to load data from sources like Flat files, Excel, OLEDB, and Oracle to SQL Server.</w:t>
      </w:r>
    </w:p>
    <w:p w14:paraId="01372FE8" w14:textId="77777777" w:rsidR="007F1E5D" w:rsidRPr="0028347A" w:rsidRDefault="007F1E5D" w:rsidP="00A26EEC">
      <w:pPr>
        <w:pStyle w:val="ListParagraphPHPDOCX"/>
        <w:numPr>
          <w:ilvl w:val="0"/>
          <w:numId w:val="10"/>
        </w:numPr>
        <w:spacing w:after="0" w:line="240" w:lineRule="auto"/>
        <w:contextualSpacing w:val="0"/>
        <w:jc w:val="both"/>
        <w:rPr>
          <w:rFonts w:cs="Calibri"/>
          <w:spacing w:val="-2"/>
        </w:rPr>
      </w:pPr>
      <w:r w:rsidRPr="008E7DF2">
        <w:rPr>
          <w:rFonts w:cs="Calibri"/>
          <w:spacing w:val="-2"/>
        </w:rPr>
        <w:t xml:space="preserve">Improved the performance of SSRS reports by tuning the Stored Procedures and T-SQL queries </w:t>
      </w:r>
    </w:p>
    <w:p w14:paraId="3D357B8C" w14:textId="77777777" w:rsidR="007F1E5D" w:rsidRPr="008E7DF2" w:rsidRDefault="007F1E5D" w:rsidP="00A26EEC">
      <w:pPr>
        <w:pStyle w:val="ListParagraphPHPDOCX"/>
        <w:numPr>
          <w:ilvl w:val="0"/>
          <w:numId w:val="10"/>
        </w:numPr>
        <w:spacing w:after="0" w:line="240" w:lineRule="auto"/>
        <w:contextualSpacing w:val="0"/>
        <w:jc w:val="both"/>
        <w:rPr>
          <w:rFonts w:cs="Calibri"/>
          <w:spacing w:val="-2"/>
        </w:rPr>
      </w:pPr>
      <w:r w:rsidRPr="008E7DF2">
        <w:rPr>
          <w:rFonts w:cs="Calibri"/>
          <w:spacing w:val="-2"/>
        </w:rPr>
        <w:t>Created SSIS packages with different control flow options and data flow transformations such as Conditional Split, Multicast, Union all and Derived Column etc.</w:t>
      </w:r>
    </w:p>
    <w:p w14:paraId="47D18067" w14:textId="77777777" w:rsidR="007F1E5D" w:rsidRPr="008E7DF2" w:rsidRDefault="007F1E5D" w:rsidP="00A26EEC">
      <w:pPr>
        <w:pStyle w:val="ListParagraphPHPDOCX"/>
        <w:numPr>
          <w:ilvl w:val="0"/>
          <w:numId w:val="10"/>
        </w:numPr>
        <w:spacing w:after="0" w:line="240" w:lineRule="auto"/>
        <w:contextualSpacing w:val="0"/>
        <w:jc w:val="both"/>
        <w:rPr>
          <w:rFonts w:cs="Calibri"/>
          <w:spacing w:val="-2"/>
        </w:rPr>
      </w:pPr>
      <w:r w:rsidRPr="008E7DF2">
        <w:rPr>
          <w:rFonts w:cs="Calibri"/>
          <w:spacing w:val="-2"/>
        </w:rPr>
        <w:t>Created indexed views and worked on slow running SQL queries to improve performance.</w:t>
      </w:r>
    </w:p>
    <w:p w14:paraId="4B37CCDA" w14:textId="77777777" w:rsidR="007F1E5D" w:rsidRPr="008E7DF2" w:rsidRDefault="007F1E5D" w:rsidP="0028347A">
      <w:pPr>
        <w:pStyle w:val="ListParagraphPHPDOCX"/>
        <w:spacing w:after="0" w:line="240" w:lineRule="auto"/>
        <w:ind w:left="360"/>
        <w:contextualSpacing w:val="0"/>
        <w:jc w:val="both"/>
        <w:rPr>
          <w:rFonts w:cs="Calibri"/>
          <w:spacing w:val="-2"/>
        </w:rPr>
      </w:pPr>
    </w:p>
    <w:p w14:paraId="36BAB471" w14:textId="77777777" w:rsidR="007F1E5D" w:rsidRPr="008E7DF2" w:rsidRDefault="007F1E5D" w:rsidP="00F755F0">
      <w:pPr>
        <w:jc w:val="both"/>
        <w:rPr>
          <w:rFonts w:ascii="Calibri" w:hAnsi="Calibri" w:cs="Calibri"/>
          <w:b/>
          <w:spacing w:val="-2"/>
          <w:sz w:val="22"/>
          <w:szCs w:val="22"/>
        </w:rPr>
      </w:pPr>
    </w:p>
    <w:p w14:paraId="33A92672" w14:textId="77777777" w:rsidR="007F1E5D" w:rsidRPr="008E7DF2" w:rsidRDefault="007F1E5D" w:rsidP="00F755F0">
      <w:pPr>
        <w:jc w:val="both"/>
        <w:rPr>
          <w:rFonts w:ascii="Calibri" w:hAnsi="Calibri" w:cs="Calibri"/>
          <w:b/>
          <w:spacing w:val="-2"/>
          <w:sz w:val="22"/>
          <w:szCs w:val="22"/>
        </w:rPr>
      </w:pPr>
      <w:r w:rsidRPr="008E7DF2">
        <w:rPr>
          <w:rFonts w:ascii="Calibri" w:hAnsi="Calibri" w:cs="Calibri"/>
          <w:b/>
          <w:spacing w:val="-2"/>
          <w:sz w:val="22"/>
          <w:szCs w:val="22"/>
        </w:rPr>
        <w:t>Environment:</w:t>
      </w:r>
      <w:r w:rsidRPr="008E7DF2">
        <w:rPr>
          <w:rFonts w:ascii="Calibri" w:hAnsi="Calibri" w:cs="Calibri"/>
          <w:spacing w:val="-2"/>
          <w:sz w:val="22"/>
          <w:szCs w:val="22"/>
        </w:rPr>
        <w:t xml:space="preserve"> </w:t>
      </w:r>
      <w:r w:rsidRPr="008E7DF2">
        <w:rPr>
          <w:rFonts w:ascii="Calibri" w:hAnsi="Calibri" w:cs="Calibri"/>
          <w:b/>
          <w:spacing w:val="-2"/>
          <w:sz w:val="22"/>
          <w:szCs w:val="22"/>
        </w:rPr>
        <w:t xml:space="preserve">MS SQL Server 2012/2008R2, SSIS, SSRS, Python, T-SQL, Team foundation server (TFS), </w:t>
      </w:r>
      <w:r w:rsidR="00F5324C">
        <w:rPr>
          <w:rFonts w:ascii="Calibri" w:hAnsi="Calibri" w:cs="Calibri"/>
          <w:b/>
          <w:spacing w:val="-2"/>
          <w:sz w:val="22"/>
          <w:szCs w:val="22"/>
        </w:rPr>
        <w:t xml:space="preserve">SharePoint, </w:t>
      </w:r>
      <w:r w:rsidRPr="008E7DF2">
        <w:rPr>
          <w:rFonts w:ascii="Calibri" w:hAnsi="Calibri" w:cs="Calibri"/>
          <w:b/>
          <w:spacing w:val="-2"/>
          <w:sz w:val="22"/>
          <w:szCs w:val="22"/>
        </w:rPr>
        <w:t>Tableau, Argos,</w:t>
      </w:r>
      <w:r w:rsidR="002C6C78">
        <w:rPr>
          <w:rFonts w:ascii="Calibri" w:hAnsi="Calibri" w:cs="Calibri"/>
          <w:b/>
          <w:spacing w:val="-2"/>
          <w:sz w:val="22"/>
          <w:szCs w:val="22"/>
        </w:rPr>
        <w:t xml:space="preserve"> Linux,</w:t>
      </w:r>
      <w:r w:rsidR="00D62341" w:rsidRPr="008E7DF2">
        <w:rPr>
          <w:rFonts w:ascii="Calibri" w:hAnsi="Calibri" w:cs="Calibri"/>
          <w:b/>
          <w:spacing w:val="-2"/>
          <w:sz w:val="22"/>
          <w:szCs w:val="22"/>
        </w:rPr>
        <w:t xml:space="preserve"> </w:t>
      </w:r>
      <w:r w:rsidR="00B36A65" w:rsidRPr="008E7DF2">
        <w:rPr>
          <w:rFonts w:ascii="Calibri" w:hAnsi="Calibri" w:cs="Calibri"/>
          <w:b/>
          <w:spacing w:val="-2"/>
          <w:sz w:val="22"/>
          <w:szCs w:val="22"/>
        </w:rPr>
        <w:t xml:space="preserve">Oracle DB, </w:t>
      </w:r>
      <w:r w:rsidR="00D62341" w:rsidRPr="008E7DF2">
        <w:rPr>
          <w:rFonts w:ascii="Calibri" w:hAnsi="Calibri" w:cs="Calibri"/>
          <w:b/>
          <w:spacing w:val="-2"/>
          <w:sz w:val="22"/>
          <w:szCs w:val="22"/>
        </w:rPr>
        <w:t xml:space="preserve">Dynamics365 Financials, </w:t>
      </w:r>
      <w:r w:rsidRPr="008E7DF2">
        <w:rPr>
          <w:rFonts w:ascii="Calibri" w:hAnsi="Calibri" w:cs="Calibri"/>
          <w:b/>
          <w:spacing w:val="-2"/>
          <w:sz w:val="22"/>
          <w:szCs w:val="22"/>
        </w:rPr>
        <w:t>SQL Server Management Studio, Visual Studio 2010</w:t>
      </w:r>
    </w:p>
    <w:p w14:paraId="7B34C39E" w14:textId="77777777" w:rsidR="007F1E5D" w:rsidRPr="008E7DF2" w:rsidRDefault="007F1E5D" w:rsidP="00F755F0">
      <w:pPr>
        <w:jc w:val="both"/>
        <w:rPr>
          <w:rFonts w:ascii="Calibri" w:hAnsi="Calibri" w:cs="Calibri"/>
          <w:b/>
          <w:spacing w:val="-2"/>
          <w:sz w:val="22"/>
          <w:szCs w:val="22"/>
        </w:rPr>
      </w:pPr>
    </w:p>
    <w:p w14:paraId="32418D4B" w14:textId="77777777" w:rsidR="007F1E5D" w:rsidRPr="008E7DF2" w:rsidRDefault="007F1E5D" w:rsidP="00F755F0">
      <w:pPr>
        <w:jc w:val="both"/>
        <w:rPr>
          <w:rFonts w:ascii="Calibri" w:hAnsi="Calibri" w:cs="Calibri"/>
          <w:b/>
          <w:spacing w:val="-2"/>
          <w:sz w:val="22"/>
          <w:szCs w:val="22"/>
        </w:rPr>
      </w:pPr>
    </w:p>
    <w:p w14:paraId="17D64AB1" w14:textId="77777777" w:rsidR="0028347A" w:rsidRDefault="0028347A" w:rsidP="00F755F0">
      <w:pPr>
        <w:jc w:val="both"/>
        <w:rPr>
          <w:rFonts w:ascii="Calibri" w:hAnsi="Calibri" w:cs="Calibri"/>
          <w:b/>
          <w:spacing w:val="-2"/>
          <w:sz w:val="22"/>
          <w:szCs w:val="22"/>
        </w:rPr>
      </w:pPr>
      <w:bookmarkStart w:id="7" w:name="_Hlk49863168"/>
      <w:r>
        <w:rPr>
          <w:rFonts w:ascii="Calibri" w:hAnsi="Calibri" w:cs="Calibri"/>
          <w:b/>
          <w:spacing w:val="-2"/>
          <w:sz w:val="22"/>
          <w:szCs w:val="22"/>
        </w:rPr>
        <w:t>New England College</w:t>
      </w:r>
    </w:p>
    <w:p w14:paraId="12FC36FB" w14:textId="77777777" w:rsidR="007F1E5D" w:rsidRPr="008E7DF2" w:rsidRDefault="0028347A" w:rsidP="00F755F0">
      <w:pPr>
        <w:jc w:val="both"/>
        <w:rPr>
          <w:rFonts w:ascii="Calibri" w:hAnsi="Calibri" w:cs="Calibri"/>
          <w:b/>
          <w:spacing w:val="-2"/>
          <w:sz w:val="22"/>
          <w:szCs w:val="22"/>
        </w:rPr>
      </w:pPr>
      <w:r>
        <w:rPr>
          <w:rFonts w:ascii="Calibri" w:hAnsi="Calibri" w:cs="Calibri"/>
          <w:b/>
          <w:spacing w:val="-2"/>
          <w:sz w:val="22"/>
          <w:szCs w:val="22"/>
        </w:rPr>
        <w:t>Henniker</w:t>
      </w:r>
      <w:r w:rsidR="007F1E5D" w:rsidRPr="008E7DF2">
        <w:rPr>
          <w:rFonts w:ascii="Calibri" w:hAnsi="Calibri" w:cs="Calibri"/>
          <w:b/>
          <w:spacing w:val="-2"/>
          <w:sz w:val="22"/>
          <w:szCs w:val="22"/>
        </w:rPr>
        <w:t xml:space="preserve">, </w:t>
      </w:r>
      <w:r>
        <w:rPr>
          <w:rFonts w:ascii="Calibri" w:hAnsi="Calibri" w:cs="Calibri"/>
          <w:b/>
          <w:spacing w:val="-2"/>
          <w:sz w:val="22"/>
          <w:szCs w:val="22"/>
        </w:rPr>
        <w:t>NH</w:t>
      </w:r>
      <w:r w:rsidR="007F1E5D" w:rsidRPr="008E7DF2">
        <w:rPr>
          <w:rFonts w:ascii="Calibri" w:hAnsi="Calibri" w:cs="Calibri"/>
          <w:b/>
          <w:spacing w:val="-2"/>
          <w:sz w:val="22"/>
          <w:szCs w:val="22"/>
        </w:rPr>
        <w:t xml:space="preserve"> </w:t>
      </w:r>
      <w:r w:rsidR="007F1E5D" w:rsidRPr="008E7DF2">
        <w:rPr>
          <w:rFonts w:ascii="Calibri" w:hAnsi="Calibri" w:cs="Calibri"/>
          <w:b/>
          <w:spacing w:val="-2"/>
          <w:sz w:val="22"/>
          <w:szCs w:val="22"/>
        </w:rPr>
        <w:tab/>
      </w:r>
      <w:r w:rsidR="007F1E5D" w:rsidRPr="008E7DF2">
        <w:rPr>
          <w:rFonts w:ascii="Calibri" w:hAnsi="Calibri" w:cs="Calibri"/>
          <w:b/>
          <w:spacing w:val="-2"/>
          <w:sz w:val="22"/>
          <w:szCs w:val="22"/>
        </w:rPr>
        <w:tab/>
      </w:r>
      <w:r w:rsidR="007F1E5D" w:rsidRPr="008E7DF2">
        <w:rPr>
          <w:rFonts w:ascii="Calibri" w:hAnsi="Calibri" w:cs="Calibri"/>
          <w:b/>
          <w:spacing w:val="-2"/>
          <w:sz w:val="22"/>
          <w:szCs w:val="22"/>
        </w:rPr>
        <w:tab/>
      </w:r>
      <w:r w:rsidR="007F1E5D" w:rsidRPr="008E7DF2">
        <w:rPr>
          <w:rFonts w:ascii="Calibri" w:hAnsi="Calibri" w:cs="Calibri"/>
          <w:b/>
          <w:spacing w:val="-2"/>
          <w:sz w:val="22"/>
          <w:szCs w:val="22"/>
        </w:rPr>
        <w:tab/>
      </w:r>
      <w:r w:rsidR="007F1E5D" w:rsidRPr="008E7DF2">
        <w:rPr>
          <w:rFonts w:ascii="Calibri" w:hAnsi="Calibri" w:cs="Calibri"/>
          <w:b/>
          <w:spacing w:val="-2"/>
          <w:sz w:val="22"/>
          <w:szCs w:val="22"/>
        </w:rPr>
        <w:tab/>
      </w:r>
      <w:r w:rsidR="007F1E5D" w:rsidRPr="008E7DF2">
        <w:rPr>
          <w:rFonts w:ascii="Calibri" w:hAnsi="Calibri" w:cs="Calibri"/>
          <w:b/>
          <w:spacing w:val="-2"/>
          <w:sz w:val="22"/>
          <w:szCs w:val="22"/>
        </w:rPr>
        <w:tab/>
        <w:t xml:space="preserve">   </w:t>
      </w:r>
      <w:r w:rsidR="00D4439B" w:rsidRPr="008E7DF2">
        <w:rPr>
          <w:rFonts w:ascii="Calibri" w:hAnsi="Calibri" w:cs="Calibri"/>
          <w:b/>
          <w:spacing w:val="-2"/>
          <w:sz w:val="22"/>
          <w:szCs w:val="22"/>
        </w:rPr>
        <w:t xml:space="preserve">                     </w:t>
      </w:r>
      <w:r w:rsidR="007F1E5D" w:rsidRPr="008E7DF2">
        <w:rPr>
          <w:rFonts w:ascii="Calibri" w:hAnsi="Calibri" w:cs="Calibri"/>
          <w:b/>
          <w:spacing w:val="-2"/>
          <w:sz w:val="22"/>
          <w:szCs w:val="22"/>
        </w:rPr>
        <w:t xml:space="preserve">  </w:t>
      </w:r>
      <w:r>
        <w:rPr>
          <w:rFonts w:ascii="Calibri" w:hAnsi="Calibri" w:cs="Calibri"/>
          <w:b/>
          <w:spacing w:val="-2"/>
          <w:sz w:val="22"/>
          <w:szCs w:val="22"/>
        </w:rPr>
        <w:t xml:space="preserve">                               </w:t>
      </w:r>
      <w:r w:rsidR="007F1E5D" w:rsidRPr="008E7DF2">
        <w:rPr>
          <w:rFonts w:ascii="Calibri" w:hAnsi="Calibri" w:cs="Calibri"/>
          <w:b/>
          <w:spacing w:val="-2"/>
          <w:sz w:val="22"/>
          <w:szCs w:val="22"/>
        </w:rPr>
        <w:t xml:space="preserve"> </w:t>
      </w:r>
      <w:r w:rsidR="00914D21">
        <w:rPr>
          <w:rFonts w:ascii="Calibri" w:hAnsi="Calibri" w:cs="Calibri"/>
          <w:b/>
          <w:spacing w:val="-2"/>
          <w:sz w:val="22"/>
          <w:szCs w:val="22"/>
        </w:rPr>
        <w:t>Jan 2016</w:t>
      </w:r>
      <w:r w:rsidR="007F1E5D" w:rsidRPr="008E7DF2">
        <w:rPr>
          <w:rFonts w:ascii="Calibri" w:hAnsi="Calibri" w:cs="Calibri"/>
          <w:b/>
          <w:spacing w:val="-2"/>
          <w:sz w:val="22"/>
          <w:szCs w:val="22"/>
        </w:rPr>
        <w:t xml:space="preserve"> – </w:t>
      </w:r>
      <w:r>
        <w:rPr>
          <w:rFonts w:ascii="Calibri" w:hAnsi="Calibri" w:cs="Calibri"/>
          <w:b/>
          <w:spacing w:val="-2"/>
          <w:sz w:val="22"/>
          <w:szCs w:val="22"/>
        </w:rPr>
        <w:t>May</w:t>
      </w:r>
      <w:r w:rsidR="001D50EF">
        <w:rPr>
          <w:rFonts w:ascii="Calibri" w:hAnsi="Calibri" w:cs="Calibri"/>
          <w:b/>
          <w:spacing w:val="-2"/>
          <w:sz w:val="22"/>
          <w:szCs w:val="22"/>
        </w:rPr>
        <w:t xml:space="preserve"> 201</w:t>
      </w:r>
      <w:r w:rsidR="00914D21">
        <w:rPr>
          <w:rFonts w:ascii="Calibri" w:hAnsi="Calibri" w:cs="Calibri"/>
          <w:b/>
          <w:spacing w:val="-2"/>
          <w:sz w:val="22"/>
          <w:szCs w:val="22"/>
        </w:rPr>
        <w:t>7</w:t>
      </w:r>
    </w:p>
    <w:p w14:paraId="70D5E404" w14:textId="77777777" w:rsidR="007F1E5D" w:rsidRPr="008E7DF2" w:rsidRDefault="007F1E5D" w:rsidP="00F755F0">
      <w:pPr>
        <w:jc w:val="both"/>
        <w:rPr>
          <w:rFonts w:ascii="Calibri" w:hAnsi="Calibri" w:cs="Calibri"/>
          <w:b/>
          <w:spacing w:val="-2"/>
          <w:sz w:val="22"/>
          <w:szCs w:val="22"/>
        </w:rPr>
      </w:pPr>
      <w:r w:rsidRPr="008E7DF2">
        <w:rPr>
          <w:rFonts w:ascii="Calibri" w:hAnsi="Calibri" w:cs="Calibri"/>
          <w:b/>
          <w:spacing w:val="-2"/>
          <w:sz w:val="22"/>
          <w:szCs w:val="22"/>
        </w:rPr>
        <w:t>SQL Developer</w:t>
      </w:r>
    </w:p>
    <w:p w14:paraId="58996D6E" w14:textId="77777777" w:rsidR="007F1E5D" w:rsidRPr="008E7DF2" w:rsidRDefault="00A10189" w:rsidP="00F755F0">
      <w:pPr>
        <w:jc w:val="both"/>
        <w:rPr>
          <w:rFonts w:ascii="Calibri" w:hAnsi="Calibri" w:cs="Calibri"/>
          <w:spacing w:val="-2"/>
          <w:sz w:val="22"/>
          <w:szCs w:val="22"/>
        </w:rPr>
      </w:pPr>
      <w:r w:rsidRPr="008E7DF2">
        <w:rPr>
          <w:rFonts w:ascii="Calibri" w:hAnsi="Calibri" w:cs="Calibri"/>
          <w:b/>
          <w:spacing w:val="-2"/>
          <w:sz w:val="22"/>
          <w:szCs w:val="22"/>
        </w:rPr>
        <w:t xml:space="preserve">Project </w:t>
      </w:r>
      <w:r w:rsidR="007F1E5D" w:rsidRPr="008E7DF2">
        <w:rPr>
          <w:rFonts w:ascii="Calibri" w:hAnsi="Calibri" w:cs="Calibri"/>
          <w:b/>
          <w:spacing w:val="-2"/>
          <w:sz w:val="22"/>
          <w:szCs w:val="22"/>
        </w:rPr>
        <w:t>Scope:</w:t>
      </w:r>
      <w:r w:rsidR="007F1E5D" w:rsidRPr="008E7DF2">
        <w:rPr>
          <w:rFonts w:ascii="Calibri" w:hAnsi="Calibri" w:cs="Calibri"/>
          <w:spacing w:val="-2"/>
          <w:sz w:val="22"/>
          <w:szCs w:val="22"/>
        </w:rPr>
        <w:t xml:space="preserve"> To </w:t>
      </w:r>
      <w:r w:rsidR="0028347A">
        <w:rPr>
          <w:rFonts w:ascii="Calibri" w:hAnsi="Calibri" w:cs="Calibri"/>
          <w:spacing w:val="-2"/>
          <w:sz w:val="22"/>
          <w:szCs w:val="22"/>
        </w:rPr>
        <w:t>develop and maintain various databases across the organization</w:t>
      </w:r>
      <w:r w:rsidR="007F1E5D" w:rsidRPr="008E7DF2">
        <w:rPr>
          <w:rFonts w:ascii="Calibri" w:hAnsi="Calibri" w:cs="Calibri"/>
          <w:spacing w:val="-2"/>
          <w:sz w:val="22"/>
          <w:szCs w:val="22"/>
        </w:rPr>
        <w:t>.</w:t>
      </w:r>
    </w:p>
    <w:p w14:paraId="1107F818" w14:textId="77777777" w:rsidR="007F1E5D" w:rsidRPr="008E7DF2" w:rsidRDefault="007F1E5D" w:rsidP="00F755F0">
      <w:pPr>
        <w:jc w:val="both"/>
        <w:rPr>
          <w:rFonts w:ascii="Calibri" w:hAnsi="Calibri" w:cs="Calibri"/>
          <w:spacing w:val="-2"/>
          <w:sz w:val="22"/>
          <w:szCs w:val="22"/>
        </w:rPr>
      </w:pPr>
    </w:p>
    <w:bookmarkEnd w:id="7"/>
    <w:p w14:paraId="79C5701B" w14:textId="77777777" w:rsidR="007F1E5D" w:rsidRPr="008E7DF2" w:rsidRDefault="007F1E5D" w:rsidP="00F755F0">
      <w:pPr>
        <w:jc w:val="both"/>
        <w:rPr>
          <w:rFonts w:ascii="Calibri" w:hAnsi="Calibri" w:cs="Calibri"/>
          <w:b/>
          <w:spacing w:val="-2"/>
          <w:sz w:val="22"/>
          <w:szCs w:val="22"/>
        </w:rPr>
      </w:pPr>
      <w:r w:rsidRPr="008E7DF2">
        <w:rPr>
          <w:rFonts w:ascii="Calibri" w:hAnsi="Calibri" w:cs="Calibri"/>
          <w:b/>
          <w:spacing w:val="-2"/>
          <w:sz w:val="22"/>
          <w:szCs w:val="22"/>
        </w:rPr>
        <w:t>Responsibilities:</w:t>
      </w:r>
    </w:p>
    <w:p w14:paraId="266AAF46" w14:textId="77777777" w:rsidR="007F1E5D" w:rsidRPr="008E7DF2" w:rsidRDefault="007F1E5D" w:rsidP="00A26EEC">
      <w:pPr>
        <w:pStyle w:val="ListParagraphPHPDOCX"/>
        <w:numPr>
          <w:ilvl w:val="0"/>
          <w:numId w:val="11"/>
        </w:numPr>
        <w:spacing w:after="0" w:line="240" w:lineRule="auto"/>
        <w:contextualSpacing w:val="0"/>
        <w:jc w:val="both"/>
        <w:rPr>
          <w:rFonts w:cs="Calibri"/>
          <w:spacing w:val="-2"/>
        </w:rPr>
      </w:pPr>
      <w:r w:rsidRPr="008E7DF2">
        <w:rPr>
          <w:rFonts w:cs="Calibri"/>
          <w:spacing w:val="-2"/>
        </w:rPr>
        <w:t>Create Tables, Indexes, Views, Sequences, Constraints, Synonyms and Partitions (Range and List partitions).</w:t>
      </w:r>
    </w:p>
    <w:p w14:paraId="65D2E6D2" w14:textId="77777777" w:rsidR="007F1E5D" w:rsidRPr="008E7DF2" w:rsidRDefault="007F1E5D" w:rsidP="00A26EEC">
      <w:pPr>
        <w:pStyle w:val="ListParagraphPHPDOCX"/>
        <w:numPr>
          <w:ilvl w:val="0"/>
          <w:numId w:val="11"/>
        </w:numPr>
        <w:spacing w:after="0" w:line="240" w:lineRule="auto"/>
        <w:contextualSpacing w:val="0"/>
        <w:jc w:val="both"/>
        <w:rPr>
          <w:rFonts w:cs="Calibri"/>
          <w:spacing w:val="-2"/>
        </w:rPr>
      </w:pPr>
      <w:r w:rsidRPr="008E7DF2">
        <w:rPr>
          <w:rFonts w:cs="Calibri"/>
          <w:spacing w:val="-2"/>
        </w:rPr>
        <w:t>Develop Exception handling process and audit process for each ETL package.</w:t>
      </w:r>
    </w:p>
    <w:p w14:paraId="66EDF0AF" w14:textId="77777777" w:rsidR="0028347A" w:rsidRDefault="007F1E5D" w:rsidP="00A26EEC">
      <w:pPr>
        <w:pStyle w:val="ListParagraphPHPDOCX"/>
        <w:numPr>
          <w:ilvl w:val="0"/>
          <w:numId w:val="11"/>
        </w:numPr>
        <w:spacing w:after="0" w:line="240" w:lineRule="auto"/>
        <w:contextualSpacing w:val="0"/>
        <w:jc w:val="both"/>
        <w:rPr>
          <w:rFonts w:cs="Calibri"/>
          <w:spacing w:val="-2"/>
        </w:rPr>
      </w:pPr>
      <w:r w:rsidRPr="008E7DF2">
        <w:rPr>
          <w:rFonts w:cs="Calibri"/>
          <w:spacing w:val="-2"/>
        </w:rPr>
        <w:t xml:space="preserve">Extracted data from different systems and designed and developed ETL processes for loading data into the </w:t>
      </w:r>
      <w:r w:rsidR="0028347A">
        <w:rPr>
          <w:rFonts w:cs="Calibri"/>
          <w:spacing w:val="-2"/>
        </w:rPr>
        <w:t>Oracle Database</w:t>
      </w:r>
      <w:r w:rsidRPr="008E7DF2">
        <w:rPr>
          <w:rFonts w:cs="Calibri"/>
          <w:spacing w:val="-2"/>
        </w:rPr>
        <w:t>.</w:t>
      </w:r>
    </w:p>
    <w:p w14:paraId="51376714" w14:textId="77777777" w:rsidR="007F1E5D" w:rsidRPr="0028347A" w:rsidRDefault="007F1E5D" w:rsidP="00A26EEC">
      <w:pPr>
        <w:pStyle w:val="ListParagraphPHPDOCX"/>
        <w:numPr>
          <w:ilvl w:val="0"/>
          <w:numId w:val="11"/>
        </w:numPr>
        <w:spacing w:after="0" w:line="240" w:lineRule="auto"/>
        <w:contextualSpacing w:val="0"/>
        <w:jc w:val="both"/>
        <w:rPr>
          <w:rFonts w:cs="Calibri"/>
          <w:spacing w:val="-2"/>
        </w:rPr>
      </w:pPr>
      <w:r w:rsidRPr="0028347A">
        <w:rPr>
          <w:rFonts w:cs="Calibri"/>
          <w:spacing w:val="-2"/>
        </w:rPr>
        <w:t xml:space="preserve">Created Ad-Hoc Reports, Sub Reports and Summary Reports </w:t>
      </w:r>
      <w:r w:rsidR="0028347A" w:rsidRPr="0028347A">
        <w:rPr>
          <w:rFonts w:cs="Calibri"/>
          <w:spacing w:val="-2"/>
        </w:rPr>
        <w:t>for the financial accounting team</w:t>
      </w:r>
      <w:r w:rsidR="00D47CCD">
        <w:rPr>
          <w:rFonts w:cs="Calibri"/>
          <w:spacing w:val="-2"/>
        </w:rPr>
        <w:t xml:space="preserve"> using </w:t>
      </w:r>
      <w:r w:rsidR="00121D45">
        <w:rPr>
          <w:rFonts w:cs="Calibri"/>
          <w:spacing w:val="-2"/>
        </w:rPr>
        <w:t>R Programming</w:t>
      </w:r>
      <w:r w:rsidRPr="0028347A">
        <w:rPr>
          <w:rFonts w:cs="Calibri"/>
          <w:spacing w:val="-2"/>
        </w:rPr>
        <w:t>.</w:t>
      </w:r>
    </w:p>
    <w:p w14:paraId="557A4D9F" w14:textId="77777777" w:rsidR="007F1E5D" w:rsidRPr="00121D45" w:rsidRDefault="007F1E5D" w:rsidP="00A26EEC">
      <w:pPr>
        <w:pStyle w:val="ListParagraphPHPDOCX"/>
        <w:numPr>
          <w:ilvl w:val="0"/>
          <w:numId w:val="11"/>
        </w:numPr>
        <w:spacing w:after="0" w:line="240" w:lineRule="auto"/>
        <w:contextualSpacing w:val="0"/>
        <w:jc w:val="both"/>
        <w:rPr>
          <w:rFonts w:cs="Calibri"/>
          <w:b/>
          <w:spacing w:val="-2"/>
        </w:rPr>
      </w:pPr>
      <w:r w:rsidRPr="00121D45">
        <w:rPr>
          <w:rFonts w:cs="Calibri"/>
          <w:spacing w:val="-2"/>
        </w:rPr>
        <w:t xml:space="preserve">Creating quarterly/annual reports to review </w:t>
      </w:r>
      <w:r w:rsidR="00CB4AAC" w:rsidRPr="00121D45">
        <w:rPr>
          <w:rFonts w:cs="Calibri"/>
          <w:spacing w:val="-2"/>
        </w:rPr>
        <w:t>financial</w:t>
      </w:r>
      <w:r w:rsidRPr="00121D45">
        <w:rPr>
          <w:rFonts w:cs="Calibri"/>
          <w:spacing w:val="-2"/>
        </w:rPr>
        <w:t xml:space="preserve"> </w:t>
      </w:r>
      <w:r w:rsidR="00121D45">
        <w:rPr>
          <w:rFonts w:cs="Calibri"/>
          <w:spacing w:val="-2"/>
        </w:rPr>
        <w:t>balances.</w:t>
      </w:r>
    </w:p>
    <w:p w14:paraId="5000A10E" w14:textId="77777777" w:rsidR="007F1E5D" w:rsidRDefault="007F1E5D" w:rsidP="00F755F0">
      <w:pPr>
        <w:jc w:val="both"/>
        <w:rPr>
          <w:rFonts w:ascii="Calibri" w:hAnsi="Calibri" w:cs="Calibri"/>
          <w:b/>
          <w:spacing w:val="-2"/>
          <w:sz w:val="22"/>
          <w:szCs w:val="22"/>
        </w:rPr>
      </w:pPr>
      <w:r w:rsidRPr="008E7DF2">
        <w:rPr>
          <w:rFonts w:ascii="Calibri" w:hAnsi="Calibri" w:cs="Calibri"/>
          <w:b/>
          <w:spacing w:val="-2"/>
          <w:sz w:val="22"/>
          <w:szCs w:val="22"/>
        </w:rPr>
        <w:t>Environment:</w:t>
      </w:r>
      <w:r w:rsidRPr="008E7DF2">
        <w:rPr>
          <w:rFonts w:ascii="Calibri" w:hAnsi="Calibri" w:cs="Calibri"/>
          <w:spacing w:val="-2"/>
          <w:sz w:val="22"/>
          <w:szCs w:val="22"/>
        </w:rPr>
        <w:t xml:space="preserve"> </w:t>
      </w:r>
      <w:r w:rsidR="00D47CCD">
        <w:rPr>
          <w:rFonts w:ascii="Calibri" w:hAnsi="Calibri" w:cs="Calibri"/>
          <w:b/>
          <w:spacing w:val="-2"/>
          <w:sz w:val="22"/>
          <w:szCs w:val="22"/>
        </w:rPr>
        <w:t>Oracle RDMS</w:t>
      </w:r>
      <w:r w:rsidR="00E86D30" w:rsidRPr="008E7DF2">
        <w:rPr>
          <w:rFonts w:ascii="Calibri" w:hAnsi="Calibri" w:cs="Calibri"/>
          <w:b/>
          <w:spacing w:val="-2"/>
          <w:sz w:val="22"/>
          <w:szCs w:val="22"/>
        </w:rPr>
        <w:t xml:space="preserve">, </w:t>
      </w:r>
      <w:r w:rsidR="00D47CCD">
        <w:rPr>
          <w:rFonts w:ascii="Calibri" w:hAnsi="Calibri" w:cs="Calibri"/>
          <w:b/>
          <w:spacing w:val="-2"/>
          <w:sz w:val="22"/>
          <w:szCs w:val="22"/>
        </w:rPr>
        <w:t>R, Python, Argos.</w:t>
      </w:r>
    </w:p>
    <w:p w14:paraId="432F7D30" w14:textId="77777777" w:rsidR="00145040" w:rsidRDefault="00145040" w:rsidP="00F755F0">
      <w:pPr>
        <w:jc w:val="both"/>
        <w:rPr>
          <w:rFonts w:ascii="Calibri" w:hAnsi="Calibri" w:cs="Calibri"/>
          <w:b/>
          <w:spacing w:val="-2"/>
          <w:sz w:val="22"/>
          <w:szCs w:val="22"/>
        </w:rPr>
      </w:pPr>
    </w:p>
    <w:p w14:paraId="0FE271E2" w14:textId="77777777" w:rsidR="00145040" w:rsidRDefault="00145040" w:rsidP="00F755F0">
      <w:pPr>
        <w:jc w:val="both"/>
        <w:rPr>
          <w:rFonts w:ascii="Calibri" w:hAnsi="Calibri" w:cs="Calibri"/>
          <w:b/>
          <w:spacing w:val="-2"/>
          <w:sz w:val="22"/>
          <w:szCs w:val="22"/>
        </w:rPr>
      </w:pPr>
    </w:p>
    <w:p w14:paraId="7D379D9A" w14:textId="77777777" w:rsidR="00145040" w:rsidRDefault="00145040" w:rsidP="00145040">
      <w:pPr>
        <w:jc w:val="both"/>
        <w:rPr>
          <w:rFonts w:ascii="Calibri" w:hAnsi="Calibri" w:cs="Calibri"/>
          <w:b/>
          <w:spacing w:val="-2"/>
          <w:sz w:val="22"/>
          <w:szCs w:val="22"/>
        </w:rPr>
      </w:pPr>
    </w:p>
    <w:p w14:paraId="59A6071E" w14:textId="77777777" w:rsidR="007F1E5D" w:rsidRPr="008E7DF2" w:rsidRDefault="007F1E5D" w:rsidP="00F755F0">
      <w:pPr>
        <w:jc w:val="both"/>
        <w:rPr>
          <w:rFonts w:ascii="Calibri" w:hAnsi="Calibri" w:cs="Calibri"/>
          <w:spacing w:val="-2"/>
          <w:sz w:val="22"/>
          <w:szCs w:val="22"/>
        </w:rPr>
      </w:pPr>
    </w:p>
    <w:p w14:paraId="516BF293" w14:textId="77777777" w:rsidR="007F1E5D" w:rsidRPr="008E7DF2" w:rsidRDefault="007F1E5D" w:rsidP="00F755F0">
      <w:pPr>
        <w:jc w:val="both"/>
        <w:rPr>
          <w:rFonts w:ascii="Calibri" w:hAnsi="Calibri" w:cs="Calibri"/>
          <w:b/>
          <w:spacing w:val="-2"/>
          <w:sz w:val="22"/>
          <w:szCs w:val="22"/>
        </w:rPr>
      </w:pPr>
      <w:r w:rsidRPr="008E7DF2">
        <w:rPr>
          <w:rFonts w:ascii="Calibri" w:hAnsi="Calibri" w:cs="Calibri"/>
          <w:b/>
          <w:spacing w:val="-2"/>
          <w:sz w:val="22"/>
          <w:szCs w:val="22"/>
        </w:rPr>
        <w:t>EDUCATION:</w:t>
      </w:r>
    </w:p>
    <w:p w14:paraId="3545C1BA" w14:textId="77777777" w:rsidR="007F1E5D" w:rsidRPr="008E7DF2" w:rsidRDefault="007F1E5D" w:rsidP="00F755F0">
      <w:pPr>
        <w:jc w:val="both"/>
        <w:rPr>
          <w:rFonts w:ascii="Calibri" w:hAnsi="Calibri" w:cs="Calibri"/>
          <w:spacing w:val="-2"/>
          <w:sz w:val="22"/>
          <w:szCs w:val="22"/>
        </w:rPr>
      </w:pPr>
    </w:p>
    <w:p w14:paraId="5025CB9E" w14:textId="77777777" w:rsidR="001B229E" w:rsidRDefault="00BC4C0C" w:rsidP="00A26EEC">
      <w:pPr>
        <w:widowControl w:val="0"/>
        <w:numPr>
          <w:ilvl w:val="0"/>
          <w:numId w:val="12"/>
        </w:numPr>
        <w:autoSpaceDE w:val="0"/>
        <w:autoSpaceDN w:val="0"/>
        <w:adjustRightInd w:val="0"/>
        <w:jc w:val="both"/>
        <w:rPr>
          <w:rFonts w:ascii="Calibri" w:hAnsi="Calibri" w:cs="Calibri"/>
          <w:spacing w:val="-2"/>
          <w:sz w:val="22"/>
          <w:szCs w:val="22"/>
        </w:rPr>
      </w:pPr>
      <w:r w:rsidRPr="008E7DF2">
        <w:rPr>
          <w:rFonts w:ascii="Calibri" w:hAnsi="Calibri" w:cs="Calibri"/>
          <w:spacing w:val="-2"/>
          <w:sz w:val="22"/>
          <w:szCs w:val="22"/>
        </w:rPr>
        <w:t xml:space="preserve">Master’s in </w:t>
      </w:r>
      <w:r w:rsidR="00FA487D" w:rsidRPr="008E7DF2">
        <w:rPr>
          <w:rFonts w:ascii="Calibri" w:hAnsi="Calibri" w:cs="Calibri"/>
          <w:spacing w:val="-2"/>
          <w:sz w:val="22"/>
          <w:szCs w:val="22"/>
        </w:rPr>
        <w:t>C</w:t>
      </w:r>
      <w:r w:rsidRPr="008E7DF2">
        <w:rPr>
          <w:rFonts w:ascii="Calibri" w:hAnsi="Calibri" w:cs="Calibri"/>
          <w:spacing w:val="-2"/>
          <w:sz w:val="22"/>
          <w:szCs w:val="22"/>
        </w:rPr>
        <w:t xml:space="preserve">omputer </w:t>
      </w:r>
      <w:r w:rsidR="00356CD5">
        <w:rPr>
          <w:rFonts w:ascii="Calibri" w:hAnsi="Calibri" w:cs="Calibri"/>
          <w:spacing w:val="-2"/>
          <w:sz w:val="22"/>
          <w:szCs w:val="22"/>
        </w:rPr>
        <w:t>Information Systems</w:t>
      </w:r>
      <w:r w:rsidR="0067748C">
        <w:rPr>
          <w:rFonts w:ascii="Calibri" w:hAnsi="Calibri" w:cs="Calibri"/>
          <w:spacing w:val="-2"/>
          <w:sz w:val="22"/>
          <w:szCs w:val="22"/>
        </w:rPr>
        <w:t xml:space="preserve">, </w:t>
      </w:r>
      <w:r w:rsidR="00E87BE0">
        <w:rPr>
          <w:rFonts w:ascii="Calibri" w:hAnsi="Calibri" w:cs="Calibri"/>
          <w:spacing w:val="-2"/>
          <w:sz w:val="22"/>
          <w:szCs w:val="22"/>
        </w:rPr>
        <w:t>New England college</w:t>
      </w:r>
      <w:r w:rsidR="00D82A69">
        <w:rPr>
          <w:rFonts w:ascii="Calibri" w:hAnsi="Calibri" w:cs="Calibri"/>
          <w:spacing w:val="-2"/>
          <w:sz w:val="22"/>
          <w:szCs w:val="22"/>
        </w:rPr>
        <w:t>,2017</w:t>
      </w:r>
    </w:p>
    <w:p w14:paraId="55015E70" w14:textId="77777777" w:rsidR="00885B1A" w:rsidRPr="00885B1A" w:rsidRDefault="008316E2" w:rsidP="00885B1A">
      <w:pPr>
        <w:widowControl w:val="0"/>
        <w:numPr>
          <w:ilvl w:val="0"/>
          <w:numId w:val="12"/>
        </w:numPr>
        <w:autoSpaceDE w:val="0"/>
        <w:autoSpaceDN w:val="0"/>
        <w:adjustRightInd w:val="0"/>
        <w:jc w:val="both"/>
        <w:rPr>
          <w:rFonts w:ascii="Calibri" w:hAnsi="Calibri" w:cs="Calibri"/>
          <w:spacing w:val="-2"/>
          <w:sz w:val="22"/>
          <w:szCs w:val="22"/>
        </w:rPr>
      </w:pPr>
      <w:r w:rsidRPr="00885B1A">
        <w:rPr>
          <w:rFonts w:ascii="Calibri" w:hAnsi="Calibri" w:cs="Calibri"/>
          <w:spacing w:val="-2"/>
          <w:sz w:val="22"/>
          <w:szCs w:val="22"/>
        </w:rPr>
        <w:t>Bachelor’s in Mechanical Engineering</w:t>
      </w:r>
      <w:r w:rsidR="0067748C" w:rsidRPr="00885B1A">
        <w:rPr>
          <w:rFonts w:ascii="Calibri" w:hAnsi="Calibri" w:cs="Calibri"/>
          <w:spacing w:val="-2"/>
          <w:sz w:val="22"/>
          <w:szCs w:val="22"/>
        </w:rPr>
        <w:t xml:space="preserve">, </w:t>
      </w:r>
      <w:proofErr w:type="spellStart"/>
      <w:r w:rsidR="00E87BE0" w:rsidRPr="00885B1A">
        <w:rPr>
          <w:rFonts w:ascii="Calibri" w:hAnsi="Calibri" w:cs="Calibri"/>
          <w:spacing w:val="-2"/>
          <w:sz w:val="22"/>
          <w:szCs w:val="22"/>
        </w:rPr>
        <w:t>cvr</w:t>
      </w:r>
      <w:proofErr w:type="spellEnd"/>
      <w:r w:rsidR="00E87BE0" w:rsidRPr="00885B1A">
        <w:rPr>
          <w:rFonts w:ascii="Calibri" w:hAnsi="Calibri" w:cs="Calibri"/>
          <w:spacing w:val="-2"/>
          <w:sz w:val="22"/>
          <w:szCs w:val="22"/>
        </w:rPr>
        <w:t xml:space="preserve"> college of engineering</w:t>
      </w:r>
      <w:r w:rsidR="00D82A69">
        <w:rPr>
          <w:rFonts w:ascii="Calibri" w:hAnsi="Calibri" w:cs="Calibri"/>
          <w:spacing w:val="-2"/>
          <w:sz w:val="22"/>
          <w:szCs w:val="22"/>
        </w:rPr>
        <w:t>,2015</w:t>
      </w:r>
    </w:p>
    <w:p w14:paraId="3090DA10" w14:textId="77777777" w:rsidR="00315EBE" w:rsidRDefault="00315EBE" w:rsidP="00315EBE">
      <w:pPr>
        <w:jc w:val="both"/>
        <w:rPr>
          <w:rFonts w:ascii="Calibri" w:hAnsi="Calibri" w:cs="Calibri"/>
          <w:b/>
          <w:spacing w:val="-2"/>
          <w:sz w:val="22"/>
          <w:szCs w:val="22"/>
        </w:rPr>
      </w:pPr>
      <w:r>
        <w:rPr>
          <w:rFonts w:ascii="Calibri" w:hAnsi="Calibri" w:cs="Calibri"/>
          <w:b/>
          <w:spacing w:val="-2"/>
          <w:sz w:val="22"/>
          <w:szCs w:val="22"/>
        </w:rPr>
        <w:t>Certifications</w:t>
      </w:r>
      <w:r w:rsidRPr="008E7DF2">
        <w:rPr>
          <w:rFonts w:ascii="Calibri" w:hAnsi="Calibri" w:cs="Calibri"/>
          <w:b/>
          <w:spacing w:val="-2"/>
          <w:sz w:val="22"/>
          <w:szCs w:val="22"/>
        </w:rPr>
        <w:t>:</w:t>
      </w:r>
    </w:p>
    <w:p w14:paraId="400A5674" w14:textId="77777777" w:rsidR="00315EBE" w:rsidRDefault="00315EBE" w:rsidP="00315EBE">
      <w:pPr>
        <w:jc w:val="both"/>
        <w:rPr>
          <w:rFonts w:ascii="Calibri" w:hAnsi="Calibri" w:cs="Calibri"/>
          <w:b/>
          <w:spacing w:val="-2"/>
          <w:sz w:val="22"/>
          <w:szCs w:val="22"/>
        </w:rPr>
      </w:pPr>
    </w:p>
    <w:p w14:paraId="67A37448" w14:textId="77777777" w:rsidR="00315EBE" w:rsidRDefault="00315EBE" w:rsidP="00A26EEC">
      <w:pPr>
        <w:numPr>
          <w:ilvl w:val="0"/>
          <w:numId w:val="14"/>
        </w:numPr>
        <w:jc w:val="both"/>
        <w:rPr>
          <w:rFonts w:ascii="Calibri" w:hAnsi="Calibri" w:cs="Calibri"/>
          <w:b/>
          <w:spacing w:val="-2"/>
          <w:sz w:val="22"/>
          <w:szCs w:val="22"/>
        </w:rPr>
      </w:pPr>
      <w:r w:rsidRPr="00315EBE">
        <w:rPr>
          <w:rFonts w:ascii="Calibri" w:hAnsi="Calibri" w:cs="Calibri"/>
          <w:b/>
          <w:spacing w:val="-2"/>
          <w:sz w:val="22"/>
          <w:szCs w:val="22"/>
        </w:rPr>
        <w:t>Microsoft Dynamics 365 and the Power Platform</w:t>
      </w:r>
    </w:p>
    <w:p w14:paraId="04B0EDB0" w14:textId="77777777" w:rsidR="00315EBE" w:rsidRDefault="00315EBE" w:rsidP="00A26EEC">
      <w:pPr>
        <w:numPr>
          <w:ilvl w:val="0"/>
          <w:numId w:val="14"/>
        </w:numPr>
        <w:jc w:val="both"/>
        <w:rPr>
          <w:rFonts w:ascii="Calibri" w:hAnsi="Calibri" w:cs="Calibri"/>
          <w:b/>
          <w:spacing w:val="-2"/>
          <w:sz w:val="22"/>
          <w:szCs w:val="22"/>
        </w:rPr>
      </w:pPr>
      <w:r w:rsidRPr="00315EBE">
        <w:rPr>
          <w:rFonts w:ascii="Calibri" w:hAnsi="Calibri" w:cs="Calibri"/>
          <w:b/>
          <w:spacing w:val="-2"/>
          <w:sz w:val="22"/>
          <w:szCs w:val="22"/>
        </w:rPr>
        <w:t>Power BI Dataflows Essential Training</w:t>
      </w:r>
    </w:p>
    <w:p w14:paraId="129B3243" w14:textId="77777777" w:rsidR="00315EBE" w:rsidRDefault="00315EBE" w:rsidP="00A26EEC">
      <w:pPr>
        <w:numPr>
          <w:ilvl w:val="0"/>
          <w:numId w:val="14"/>
        </w:numPr>
        <w:jc w:val="both"/>
        <w:rPr>
          <w:rFonts w:ascii="Calibri" w:hAnsi="Calibri" w:cs="Calibri"/>
          <w:b/>
          <w:spacing w:val="-2"/>
          <w:sz w:val="22"/>
          <w:szCs w:val="22"/>
        </w:rPr>
      </w:pPr>
      <w:r w:rsidRPr="00315EBE">
        <w:rPr>
          <w:rFonts w:ascii="Calibri" w:hAnsi="Calibri" w:cs="Calibri"/>
          <w:b/>
          <w:spacing w:val="-2"/>
          <w:sz w:val="22"/>
          <w:szCs w:val="22"/>
        </w:rPr>
        <w:t>Azure Development Essential Training</w:t>
      </w:r>
    </w:p>
    <w:p w14:paraId="66E3E617" w14:textId="77777777" w:rsidR="00315EBE" w:rsidRPr="008E7DF2" w:rsidRDefault="00315EBE" w:rsidP="00A26EEC">
      <w:pPr>
        <w:numPr>
          <w:ilvl w:val="0"/>
          <w:numId w:val="14"/>
        </w:numPr>
        <w:jc w:val="both"/>
        <w:rPr>
          <w:rFonts w:ascii="Calibri" w:hAnsi="Calibri" w:cs="Calibri"/>
          <w:b/>
          <w:spacing w:val="-2"/>
          <w:sz w:val="22"/>
          <w:szCs w:val="22"/>
        </w:rPr>
      </w:pPr>
      <w:r w:rsidRPr="00315EBE">
        <w:rPr>
          <w:rFonts w:ascii="Calibri" w:hAnsi="Calibri" w:cs="Calibri"/>
          <w:b/>
          <w:spacing w:val="-2"/>
          <w:sz w:val="22"/>
          <w:szCs w:val="22"/>
        </w:rPr>
        <w:t>Succeeding in Web Development: Full Stack and Front End</w:t>
      </w:r>
    </w:p>
    <w:p w14:paraId="4FFEF192" w14:textId="77777777" w:rsidR="00AF2D61" w:rsidRPr="008E7DF2" w:rsidRDefault="00AF2D61" w:rsidP="00AF2D61">
      <w:pPr>
        <w:widowControl w:val="0"/>
        <w:autoSpaceDE w:val="0"/>
        <w:autoSpaceDN w:val="0"/>
        <w:adjustRightInd w:val="0"/>
        <w:jc w:val="both"/>
        <w:rPr>
          <w:rFonts w:ascii="Calibri" w:hAnsi="Calibri" w:cs="Calibri"/>
          <w:spacing w:val="-2"/>
          <w:sz w:val="22"/>
          <w:szCs w:val="22"/>
        </w:rPr>
      </w:pPr>
    </w:p>
    <w:sectPr w:rsidR="00AF2D61" w:rsidRPr="008E7DF2" w:rsidSect="00870C8B">
      <w:headerReference w:type="default" r:id="rId11"/>
      <w:footerReference w:type="default" r:id="rId12"/>
      <w:pgSz w:w="11909" w:h="16834" w:code="9"/>
      <w:pgMar w:top="1440" w:right="1080" w:bottom="1440" w:left="1080" w:header="576" w:footer="3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A2B2F" w14:textId="77777777" w:rsidR="00CB5967" w:rsidRDefault="00CB5967">
      <w:r>
        <w:separator/>
      </w:r>
    </w:p>
  </w:endnote>
  <w:endnote w:type="continuationSeparator" w:id="0">
    <w:p w14:paraId="46107DD1" w14:textId="77777777" w:rsidR="00CB5967" w:rsidRDefault="00CB5967">
      <w:r>
        <w:continuationSeparator/>
      </w:r>
    </w:p>
  </w:endnote>
  <w:endnote w:type="continuationNotice" w:id="1">
    <w:p w14:paraId="7D4598AE" w14:textId="77777777" w:rsidR="00CB5967" w:rsidRDefault="00CB59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Times New Roman"/>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B06040202020202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Bold">
    <w:altName w:val="Arial"/>
    <w:panose1 w:val="020B0604020202020204"/>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alatino">
    <w:altName w:val="Book Antiqua"/>
    <w:panose1 w:val="00000000000000000000"/>
    <w:charset w:val="4D"/>
    <w:family w:val="auto"/>
    <w:pitch w:val="variable"/>
    <w:sig w:usb0="A00002FF" w:usb1="7800205A" w:usb2="14600000" w:usb3="00000000" w:csb0="00000193" w:csb1="00000000"/>
  </w:font>
  <w:font w:name="CG Times">
    <w:altName w:val="Times New Roman"/>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77D0A" w14:textId="77777777" w:rsidR="00C33125" w:rsidRDefault="00C33125" w:rsidP="00405EB2">
    <w:pPr>
      <w:pStyle w:val="Footer"/>
      <w:jc w:val="center"/>
      <w:rPr>
        <w:snapToGrid w:val="0"/>
      </w:rPr>
    </w:pPr>
    <w:r>
      <w:rPr>
        <w:snapToGrid w:val="0"/>
      </w:rPr>
      <w:t xml:space="preserve">Page </w:t>
    </w:r>
    <w:r w:rsidR="00BC1159">
      <w:rPr>
        <w:snapToGrid w:val="0"/>
      </w:rPr>
      <w:fldChar w:fldCharType="begin"/>
    </w:r>
    <w:r>
      <w:rPr>
        <w:snapToGrid w:val="0"/>
      </w:rPr>
      <w:instrText xml:space="preserve"> PAGE </w:instrText>
    </w:r>
    <w:r w:rsidR="00BC1159">
      <w:rPr>
        <w:snapToGrid w:val="0"/>
      </w:rPr>
      <w:fldChar w:fldCharType="separate"/>
    </w:r>
    <w:r w:rsidR="00D82A69">
      <w:rPr>
        <w:noProof/>
        <w:snapToGrid w:val="0"/>
      </w:rPr>
      <w:t>1</w:t>
    </w:r>
    <w:r w:rsidR="00BC1159">
      <w:rPr>
        <w:snapToGrid w:val="0"/>
      </w:rPr>
      <w:fldChar w:fldCharType="end"/>
    </w:r>
    <w:r>
      <w:rPr>
        <w:snapToGrid w:val="0"/>
      </w:rPr>
      <w:t xml:space="preserve"> of </w:t>
    </w:r>
    <w:r w:rsidR="00BC1159">
      <w:rPr>
        <w:snapToGrid w:val="0"/>
      </w:rPr>
      <w:fldChar w:fldCharType="begin"/>
    </w:r>
    <w:r>
      <w:rPr>
        <w:snapToGrid w:val="0"/>
      </w:rPr>
      <w:instrText xml:space="preserve"> NUMPAGES </w:instrText>
    </w:r>
    <w:r w:rsidR="00BC1159">
      <w:rPr>
        <w:snapToGrid w:val="0"/>
      </w:rPr>
      <w:fldChar w:fldCharType="separate"/>
    </w:r>
    <w:r w:rsidR="00D82A69">
      <w:rPr>
        <w:noProof/>
        <w:snapToGrid w:val="0"/>
      </w:rPr>
      <w:t>5</w:t>
    </w:r>
    <w:r w:rsidR="00BC1159">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4011E" w14:textId="77777777" w:rsidR="00CB5967" w:rsidRDefault="00CB5967">
      <w:r>
        <w:separator/>
      </w:r>
    </w:p>
  </w:footnote>
  <w:footnote w:type="continuationSeparator" w:id="0">
    <w:p w14:paraId="2AC3ED7F" w14:textId="77777777" w:rsidR="00CB5967" w:rsidRDefault="00CB5967">
      <w:r>
        <w:continuationSeparator/>
      </w:r>
    </w:p>
  </w:footnote>
  <w:footnote w:type="continuationNotice" w:id="1">
    <w:p w14:paraId="3D939F26" w14:textId="77777777" w:rsidR="00CB5967" w:rsidRDefault="00CB59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D2D5E" w14:textId="77777777" w:rsidR="00C33125" w:rsidRDefault="00C33125" w:rsidP="0007567C">
    <w:pPr>
      <w:pStyle w:val="Header"/>
    </w:pPr>
  </w:p>
  <w:p w14:paraId="2CB22FF7" w14:textId="77777777" w:rsidR="00C33125" w:rsidRDefault="00C3312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suff w:val="nothing"/>
      <w:lvlText w:val="l"/>
      <w:lvlJc w:val="left"/>
      <w:pPr>
        <w:ind w:left="283" w:hanging="283"/>
      </w:pPr>
      <w:rPr>
        <w:rFonts w:ascii="Wingdings" w:hAnsi="Wingdings"/>
      </w:rPr>
    </w:lvl>
    <w:lvl w:ilvl="1">
      <w:start w:val="1"/>
      <w:numFmt w:val="bullet"/>
      <w:suff w:val="nothing"/>
      <w:lvlText w:val="l"/>
      <w:lvlJc w:val="left"/>
      <w:pPr>
        <w:ind w:left="567" w:hanging="283"/>
      </w:pPr>
      <w:rPr>
        <w:rFonts w:ascii="Wingdings" w:hAnsi="Wingdings"/>
      </w:rPr>
    </w:lvl>
    <w:lvl w:ilvl="2">
      <w:start w:val="1"/>
      <w:numFmt w:val="bullet"/>
      <w:suff w:val="nothing"/>
      <w:lvlText w:val="l"/>
      <w:lvlJc w:val="left"/>
      <w:pPr>
        <w:ind w:left="850" w:hanging="283"/>
      </w:pPr>
      <w:rPr>
        <w:rFonts w:ascii="Wingdings" w:hAnsi="Wingdings"/>
      </w:rPr>
    </w:lvl>
    <w:lvl w:ilvl="3">
      <w:start w:val="1"/>
      <w:numFmt w:val="bullet"/>
      <w:suff w:val="nothing"/>
      <w:lvlText w:val="l"/>
      <w:lvlJc w:val="left"/>
      <w:pPr>
        <w:ind w:left="1134" w:hanging="283"/>
      </w:pPr>
      <w:rPr>
        <w:rFonts w:ascii="Wingdings" w:hAnsi="Wingdings"/>
      </w:rPr>
    </w:lvl>
    <w:lvl w:ilvl="4">
      <w:start w:val="1"/>
      <w:numFmt w:val="bullet"/>
      <w:suff w:val="nothing"/>
      <w:lvlText w:val="l"/>
      <w:lvlJc w:val="left"/>
      <w:pPr>
        <w:ind w:left="1417" w:hanging="283"/>
      </w:pPr>
      <w:rPr>
        <w:rFonts w:ascii="Wingdings" w:hAnsi="Wingdings"/>
      </w:rPr>
    </w:lvl>
    <w:lvl w:ilvl="5">
      <w:start w:val="1"/>
      <w:numFmt w:val="bullet"/>
      <w:suff w:val="nothing"/>
      <w:lvlText w:val="l"/>
      <w:lvlJc w:val="left"/>
      <w:pPr>
        <w:ind w:left="1701" w:hanging="283"/>
      </w:pPr>
      <w:rPr>
        <w:rFonts w:ascii="Wingdings" w:hAnsi="Wingdings"/>
      </w:rPr>
    </w:lvl>
    <w:lvl w:ilvl="6">
      <w:start w:val="1"/>
      <w:numFmt w:val="bullet"/>
      <w:suff w:val="nothing"/>
      <w:lvlText w:val="l"/>
      <w:lvlJc w:val="left"/>
      <w:pPr>
        <w:ind w:left="1984" w:hanging="283"/>
      </w:pPr>
      <w:rPr>
        <w:rFonts w:ascii="Wingdings" w:hAnsi="Wingdings"/>
      </w:rPr>
    </w:lvl>
    <w:lvl w:ilvl="7">
      <w:start w:val="1"/>
      <w:numFmt w:val="bullet"/>
      <w:suff w:val="nothing"/>
      <w:lvlText w:val="l"/>
      <w:lvlJc w:val="left"/>
      <w:pPr>
        <w:ind w:left="2268" w:hanging="283"/>
      </w:pPr>
      <w:rPr>
        <w:rFonts w:ascii="Wingdings" w:hAnsi="Wingdings"/>
      </w:rPr>
    </w:lvl>
    <w:lvl w:ilvl="8">
      <w:start w:val="1"/>
      <w:numFmt w:val="bullet"/>
      <w:suff w:val="nothing"/>
      <w:lvlText w:val="l"/>
      <w:lvlJc w:val="left"/>
      <w:pPr>
        <w:ind w:left="2551" w:hanging="283"/>
      </w:pPr>
      <w:rPr>
        <w:rFonts w:ascii="Wingdings" w:hAnsi="Wingdings"/>
      </w:rPr>
    </w:lvl>
  </w:abstractNum>
  <w:abstractNum w:abstractNumId="1" w15:restartNumberingAfterBreak="0">
    <w:nsid w:val="00000002"/>
    <w:multiLevelType w:val="singleLevel"/>
    <w:tmpl w:val="00000002"/>
    <w:name w:val="WW8Num30"/>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22"/>
    <w:lvl w:ilvl="0">
      <w:start w:val="1"/>
      <w:numFmt w:val="bullet"/>
      <w:lvlText w:val="·"/>
      <w:lvlJc w:val="left"/>
      <w:pPr>
        <w:tabs>
          <w:tab w:val="num" w:pos="720"/>
        </w:tabs>
        <w:ind w:left="720" w:hanging="360"/>
      </w:pPr>
      <w:rPr>
        <w:rFonts w:ascii="Symbol" w:hAnsi="Symbol"/>
        <w:sz w:val="18"/>
        <w:szCs w:val="18"/>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6"/>
    <w:lvl w:ilvl="0">
      <w:start w:val="1"/>
      <w:numFmt w:val="bullet"/>
      <w:pStyle w:val="List41"/>
      <w:lvlText w:val=""/>
      <w:lvlJc w:val="left"/>
      <w:pPr>
        <w:tabs>
          <w:tab w:val="num" w:pos="720"/>
        </w:tabs>
        <w:ind w:left="72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multilevel"/>
    <w:tmpl w:val="00000008"/>
    <w:name w:val="WW8Num8"/>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11" w15:restartNumberingAfterBreak="0">
    <w:nsid w:val="0000000C"/>
    <w:multiLevelType w:val="singleLevel"/>
    <w:tmpl w:val="0000000C"/>
    <w:name w:val="WW8Num12"/>
    <w:lvl w:ilvl="0">
      <w:numFmt w:val="bullet"/>
      <w:lvlText w:val="·"/>
      <w:lvlJc w:val="left"/>
      <w:pPr>
        <w:tabs>
          <w:tab w:val="num" w:pos="0"/>
        </w:tabs>
        <w:ind w:left="0" w:firstLine="0"/>
      </w:pPr>
      <w:rPr>
        <w:rFonts w:ascii="Symbol" w:hAnsi="Symbol"/>
      </w:rPr>
    </w:lvl>
  </w:abstractNum>
  <w:abstractNum w:abstractNumId="12" w15:restartNumberingAfterBreak="0">
    <w:nsid w:val="04166E59"/>
    <w:multiLevelType w:val="hybridMultilevel"/>
    <w:tmpl w:val="86A83F0A"/>
    <w:lvl w:ilvl="0" w:tplc="C142AA5A">
      <w:start w:val="1"/>
      <w:numFmt w:val="bullet"/>
      <w:pStyle w:val="RMBodyText"/>
      <w:lvlText w:val=""/>
      <w:lvlJc w:val="left"/>
      <w:pPr>
        <w:tabs>
          <w:tab w:val="num" w:pos="1320"/>
        </w:tabs>
        <w:ind w:left="1320" w:hanging="360"/>
      </w:pPr>
      <w:rPr>
        <w:rFonts w:ascii="Symbol" w:hAnsi="Symbol" w:cs="Times New Roman"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Times New Roman" w:hint="default"/>
      </w:rPr>
    </w:lvl>
    <w:lvl w:ilvl="3" w:tplc="04090001">
      <w:start w:val="1"/>
      <w:numFmt w:val="bullet"/>
      <w:lvlText w:val=""/>
      <w:lvlJc w:val="left"/>
      <w:pPr>
        <w:tabs>
          <w:tab w:val="num" w:pos="3480"/>
        </w:tabs>
        <w:ind w:left="3480" w:hanging="360"/>
      </w:pPr>
      <w:rPr>
        <w:rFonts w:ascii="Symbol" w:hAnsi="Symbol" w:cs="Times New Roman"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Times New Roman" w:hint="default"/>
      </w:rPr>
    </w:lvl>
    <w:lvl w:ilvl="6" w:tplc="04090001">
      <w:start w:val="1"/>
      <w:numFmt w:val="bullet"/>
      <w:lvlText w:val=""/>
      <w:lvlJc w:val="left"/>
      <w:pPr>
        <w:tabs>
          <w:tab w:val="num" w:pos="5640"/>
        </w:tabs>
        <w:ind w:left="5640" w:hanging="360"/>
      </w:pPr>
      <w:rPr>
        <w:rFonts w:ascii="Symbol" w:hAnsi="Symbol" w:cs="Times New Roman"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Times New Roman" w:hint="default"/>
      </w:rPr>
    </w:lvl>
  </w:abstractNum>
  <w:abstractNum w:abstractNumId="13" w15:restartNumberingAfterBreak="0">
    <w:nsid w:val="052D46C6"/>
    <w:multiLevelType w:val="singleLevel"/>
    <w:tmpl w:val="498CF76A"/>
    <w:lvl w:ilvl="0">
      <w:start w:val="1"/>
      <w:numFmt w:val="bullet"/>
      <w:pStyle w:val="Bull"/>
      <w:lvlText w:val="▪"/>
      <w:lvlJc w:val="left"/>
      <w:pPr>
        <w:tabs>
          <w:tab w:val="num" w:pos="720"/>
        </w:tabs>
        <w:ind w:left="720" w:hanging="360"/>
      </w:pPr>
      <w:rPr>
        <w:rFonts w:ascii="Arial" w:hAnsi="Arial" w:hint="default"/>
      </w:rPr>
    </w:lvl>
  </w:abstractNum>
  <w:abstractNum w:abstractNumId="14" w15:restartNumberingAfterBreak="0">
    <w:nsid w:val="158844C6"/>
    <w:multiLevelType w:val="hybridMultilevel"/>
    <w:tmpl w:val="9724B98C"/>
    <w:lvl w:ilvl="0" w:tplc="04090001">
      <w:start w:val="1"/>
      <w:numFmt w:val="bullet"/>
      <w:pStyle w:val="List1"/>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15:restartNumberingAfterBreak="0">
    <w:nsid w:val="20A1777C"/>
    <w:multiLevelType w:val="hybridMultilevel"/>
    <w:tmpl w:val="210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DD49CB"/>
    <w:multiLevelType w:val="hybridMultilevel"/>
    <w:tmpl w:val="E978503E"/>
    <w:lvl w:ilvl="0" w:tplc="04090001">
      <w:start w:val="1"/>
      <w:numFmt w:val="bullet"/>
      <w:pStyle w:val="ResBull"/>
      <w:lvlText w:val=""/>
      <w:lvlJc w:val="left"/>
      <w:pPr>
        <w:tabs>
          <w:tab w:val="num" w:pos="1368"/>
        </w:tabs>
        <w:ind w:left="1368"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31357420"/>
    <w:multiLevelType w:val="hybridMultilevel"/>
    <w:tmpl w:val="6664A408"/>
    <w:lvl w:ilvl="0" w:tplc="FFFFFFFF">
      <w:start w:val="1"/>
      <w:numFmt w:val="bullet"/>
      <w:pStyle w:val="List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368F43DA"/>
    <w:multiLevelType w:val="hybridMultilevel"/>
    <w:tmpl w:val="8E20E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9E22FD"/>
    <w:multiLevelType w:val="hybridMultilevel"/>
    <w:tmpl w:val="18967C68"/>
    <w:lvl w:ilvl="0" w:tplc="9E4AE314">
      <w:start w:val="1"/>
      <w:numFmt w:val="bullet"/>
      <w:pStyle w:val="SectionTit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191CDB"/>
    <w:multiLevelType w:val="hybridMultilevel"/>
    <w:tmpl w:val="82964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6D7CD9"/>
    <w:multiLevelType w:val="hybridMultilevel"/>
    <w:tmpl w:val="64D6D164"/>
    <w:lvl w:ilvl="0" w:tplc="04090001">
      <w:start w:val="1"/>
      <w:numFmt w:val="bullet"/>
      <w:pStyle w:val="ResBulletpoi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3667D9"/>
    <w:multiLevelType w:val="hybridMultilevel"/>
    <w:tmpl w:val="5FD4A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623C8D"/>
    <w:multiLevelType w:val="hybridMultilevel"/>
    <w:tmpl w:val="7A76A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111448"/>
    <w:multiLevelType w:val="hybridMultilevel"/>
    <w:tmpl w:val="90EA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0502859">
    <w:abstractNumId w:val="17"/>
  </w:num>
  <w:num w:numId="2" w16cid:durableId="96338175">
    <w:abstractNumId w:val="19"/>
  </w:num>
  <w:num w:numId="3" w16cid:durableId="182662736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05238243">
    <w:abstractNumId w:val="12"/>
  </w:num>
  <w:num w:numId="5" w16cid:durableId="662322427">
    <w:abstractNumId w:val="16"/>
  </w:num>
  <w:num w:numId="6" w16cid:durableId="814226808">
    <w:abstractNumId w:val="14"/>
  </w:num>
  <w:num w:numId="7" w16cid:durableId="489712115">
    <w:abstractNumId w:val="13"/>
  </w:num>
  <w:num w:numId="8" w16cid:durableId="1276249033">
    <w:abstractNumId w:val="5"/>
  </w:num>
  <w:num w:numId="9" w16cid:durableId="1368947226">
    <w:abstractNumId w:val="24"/>
  </w:num>
  <w:num w:numId="10" w16cid:durableId="1827090177">
    <w:abstractNumId w:val="20"/>
  </w:num>
  <w:num w:numId="11" w16cid:durableId="685592173">
    <w:abstractNumId w:val="22"/>
  </w:num>
  <w:num w:numId="12" w16cid:durableId="724449545">
    <w:abstractNumId w:val="23"/>
  </w:num>
  <w:num w:numId="13" w16cid:durableId="699936463">
    <w:abstractNumId w:val="15"/>
  </w:num>
  <w:num w:numId="14" w16cid:durableId="1765953269">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SwMDK2MDQ0MTYyMDdV0lEKTi0uzszPAykwNKkFALVSswktAAAA"/>
  </w:docVars>
  <w:rsids>
    <w:rsidRoot w:val="00E26D46"/>
    <w:rsid w:val="00000664"/>
    <w:rsid w:val="000022A3"/>
    <w:rsid w:val="00002348"/>
    <w:rsid w:val="00002950"/>
    <w:rsid w:val="0000321C"/>
    <w:rsid w:val="00003D1B"/>
    <w:rsid w:val="00004034"/>
    <w:rsid w:val="00004224"/>
    <w:rsid w:val="00006E54"/>
    <w:rsid w:val="000109CC"/>
    <w:rsid w:val="000111CC"/>
    <w:rsid w:val="00011A1C"/>
    <w:rsid w:val="00013B39"/>
    <w:rsid w:val="00015A68"/>
    <w:rsid w:val="00016A6B"/>
    <w:rsid w:val="00020081"/>
    <w:rsid w:val="00020356"/>
    <w:rsid w:val="00021379"/>
    <w:rsid w:val="00021B08"/>
    <w:rsid w:val="0002206E"/>
    <w:rsid w:val="000234C9"/>
    <w:rsid w:val="00025250"/>
    <w:rsid w:val="000253DF"/>
    <w:rsid w:val="00025D5A"/>
    <w:rsid w:val="00027352"/>
    <w:rsid w:val="000277C6"/>
    <w:rsid w:val="00027CC3"/>
    <w:rsid w:val="00030782"/>
    <w:rsid w:val="000311DF"/>
    <w:rsid w:val="00031836"/>
    <w:rsid w:val="00032BE3"/>
    <w:rsid w:val="0003303C"/>
    <w:rsid w:val="00034016"/>
    <w:rsid w:val="00034760"/>
    <w:rsid w:val="00035642"/>
    <w:rsid w:val="00035A21"/>
    <w:rsid w:val="0003624D"/>
    <w:rsid w:val="000363CD"/>
    <w:rsid w:val="00036879"/>
    <w:rsid w:val="000434E4"/>
    <w:rsid w:val="00043B04"/>
    <w:rsid w:val="000443C5"/>
    <w:rsid w:val="00044451"/>
    <w:rsid w:val="000444D1"/>
    <w:rsid w:val="00044CB9"/>
    <w:rsid w:val="0004571B"/>
    <w:rsid w:val="00046E32"/>
    <w:rsid w:val="000478EC"/>
    <w:rsid w:val="0005048A"/>
    <w:rsid w:val="00050EF2"/>
    <w:rsid w:val="0005245F"/>
    <w:rsid w:val="00052F8B"/>
    <w:rsid w:val="00053B05"/>
    <w:rsid w:val="00054BE5"/>
    <w:rsid w:val="00054EBA"/>
    <w:rsid w:val="000558A1"/>
    <w:rsid w:val="00055E09"/>
    <w:rsid w:val="00056CA2"/>
    <w:rsid w:val="00057236"/>
    <w:rsid w:val="0006131B"/>
    <w:rsid w:val="000619AF"/>
    <w:rsid w:val="00062E6E"/>
    <w:rsid w:val="00062E80"/>
    <w:rsid w:val="00064D20"/>
    <w:rsid w:val="000668F5"/>
    <w:rsid w:val="00067B8F"/>
    <w:rsid w:val="00067C17"/>
    <w:rsid w:val="00067DEE"/>
    <w:rsid w:val="0007020D"/>
    <w:rsid w:val="00070275"/>
    <w:rsid w:val="00070665"/>
    <w:rsid w:val="00070F6E"/>
    <w:rsid w:val="00071811"/>
    <w:rsid w:val="0007195B"/>
    <w:rsid w:val="0007264D"/>
    <w:rsid w:val="00073119"/>
    <w:rsid w:val="000733B4"/>
    <w:rsid w:val="000734C3"/>
    <w:rsid w:val="00073ADF"/>
    <w:rsid w:val="00073FE5"/>
    <w:rsid w:val="00075217"/>
    <w:rsid w:val="0007567C"/>
    <w:rsid w:val="00076DD6"/>
    <w:rsid w:val="00081D96"/>
    <w:rsid w:val="00083278"/>
    <w:rsid w:val="00083592"/>
    <w:rsid w:val="0008431B"/>
    <w:rsid w:val="000843BE"/>
    <w:rsid w:val="00085FC0"/>
    <w:rsid w:val="00087040"/>
    <w:rsid w:val="00087B62"/>
    <w:rsid w:val="00087BFE"/>
    <w:rsid w:val="00091723"/>
    <w:rsid w:val="000924D0"/>
    <w:rsid w:val="00092C9C"/>
    <w:rsid w:val="00093474"/>
    <w:rsid w:val="0009450D"/>
    <w:rsid w:val="00094CFE"/>
    <w:rsid w:val="00095454"/>
    <w:rsid w:val="00095875"/>
    <w:rsid w:val="00095968"/>
    <w:rsid w:val="00095C2A"/>
    <w:rsid w:val="00095F7E"/>
    <w:rsid w:val="00096E8B"/>
    <w:rsid w:val="00097892"/>
    <w:rsid w:val="000A0277"/>
    <w:rsid w:val="000A0B77"/>
    <w:rsid w:val="000A11CA"/>
    <w:rsid w:val="000A1D3B"/>
    <w:rsid w:val="000A1E6A"/>
    <w:rsid w:val="000A3AD3"/>
    <w:rsid w:val="000A3ECC"/>
    <w:rsid w:val="000A401D"/>
    <w:rsid w:val="000A444D"/>
    <w:rsid w:val="000A4D45"/>
    <w:rsid w:val="000A5790"/>
    <w:rsid w:val="000A5819"/>
    <w:rsid w:val="000B003A"/>
    <w:rsid w:val="000B01F1"/>
    <w:rsid w:val="000B08DA"/>
    <w:rsid w:val="000B1954"/>
    <w:rsid w:val="000B1C28"/>
    <w:rsid w:val="000B2DF4"/>
    <w:rsid w:val="000B3B0F"/>
    <w:rsid w:val="000B50F9"/>
    <w:rsid w:val="000B5457"/>
    <w:rsid w:val="000B560A"/>
    <w:rsid w:val="000B58DA"/>
    <w:rsid w:val="000B64DD"/>
    <w:rsid w:val="000B6D14"/>
    <w:rsid w:val="000B7718"/>
    <w:rsid w:val="000B7F6A"/>
    <w:rsid w:val="000C0304"/>
    <w:rsid w:val="000C0B01"/>
    <w:rsid w:val="000C0FEF"/>
    <w:rsid w:val="000C257D"/>
    <w:rsid w:val="000C3B9A"/>
    <w:rsid w:val="000C4035"/>
    <w:rsid w:val="000C5A63"/>
    <w:rsid w:val="000C60F8"/>
    <w:rsid w:val="000D1705"/>
    <w:rsid w:val="000D21E3"/>
    <w:rsid w:val="000D2BDB"/>
    <w:rsid w:val="000D6712"/>
    <w:rsid w:val="000D6C0D"/>
    <w:rsid w:val="000D6CCA"/>
    <w:rsid w:val="000E0974"/>
    <w:rsid w:val="000E0D5A"/>
    <w:rsid w:val="000E249E"/>
    <w:rsid w:val="000E2CA4"/>
    <w:rsid w:val="000E3927"/>
    <w:rsid w:val="000E3B66"/>
    <w:rsid w:val="000E3FC5"/>
    <w:rsid w:val="000E4236"/>
    <w:rsid w:val="000E600E"/>
    <w:rsid w:val="000E668E"/>
    <w:rsid w:val="000E68A0"/>
    <w:rsid w:val="000E6BBB"/>
    <w:rsid w:val="000E6C55"/>
    <w:rsid w:val="000E7326"/>
    <w:rsid w:val="000E79A3"/>
    <w:rsid w:val="000E7D68"/>
    <w:rsid w:val="000F06CF"/>
    <w:rsid w:val="000F1A6C"/>
    <w:rsid w:val="000F1CB5"/>
    <w:rsid w:val="000F30A4"/>
    <w:rsid w:val="000F38CE"/>
    <w:rsid w:val="000F43FA"/>
    <w:rsid w:val="000F5112"/>
    <w:rsid w:val="000F70DF"/>
    <w:rsid w:val="000F75DE"/>
    <w:rsid w:val="000F7683"/>
    <w:rsid w:val="000F7907"/>
    <w:rsid w:val="000F7A32"/>
    <w:rsid w:val="001010CA"/>
    <w:rsid w:val="00103974"/>
    <w:rsid w:val="00105232"/>
    <w:rsid w:val="00105374"/>
    <w:rsid w:val="00105452"/>
    <w:rsid w:val="00105788"/>
    <w:rsid w:val="001079A0"/>
    <w:rsid w:val="00110294"/>
    <w:rsid w:val="001113B1"/>
    <w:rsid w:val="00111A1C"/>
    <w:rsid w:val="0011223C"/>
    <w:rsid w:val="00113294"/>
    <w:rsid w:val="00113365"/>
    <w:rsid w:val="00113776"/>
    <w:rsid w:val="0011381D"/>
    <w:rsid w:val="00114BEB"/>
    <w:rsid w:val="0011539B"/>
    <w:rsid w:val="0011717B"/>
    <w:rsid w:val="001172C9"/>
    <w:rsid w:val="00117843"/>
    <w:rsid w:val="00117FF6"/>
    <w:rsid w:val="001202E5"/>
    <w:rsid w:val="00120CBB"/>
    <w:rsid w:val="00121D45"/>
    <w:rsid w:val="001224C8"/>
    <w:rsid w:val="00122B37"/>
    <w:rsid w:val="00123BBC"/>
    <w:rsid w:val="001240C7"/>
    <w:rsid w:val="00124C8D"/>
    <w:rsid w:val="00125B8F"/>
    <w:rsid w:val="00126800"/>
    <w:rsid w:val="00127696"/>
    <w:rsid w:val="0013123A"/>
    <w:rsid w:val="00132E88"/>
    <w:rsid w:val="00133DD8"/>
    <w:rsid w:val="001347F7"/>
    <w:rsid w:val="00134A55"/>
    <w:rsid w:val="00134B1C"/>
    <w:rsid w:val="001354EB"/>
    <w:rsid w:val="00135724"/>
    <w:rsid w:val="001363A2"/>
    <w:rsid w:val="001413D6"/>
    <w:rsid w:val="001415D7"/>
    <w:rsid w:val="00142C23"/>
    <w:rsid w:val="001446D6"/>
    <w:rsid w:val="00144B02"/>
    <w:rsid w:val="00145040"/>
    <w:rsid w:val="001451C3"/>
    <w:rsid w:val="00145341"/>
    <w:rsid w:val="00146713"/>
    <w:rsid w:val="00147AFD"/>
    <w:rsid w:val="001510AF"/>
    <w:rsid w:val="00153D16"/>
    <w:rsid w:val="00154A3F"/>
    <w:rsid w:val="0015539D"/>
    <w:rsid w:val="00155CD6"/>
    <w:rsid w:val="001565AA"/>
    <w:rsid w:val="0015683A"/>
    <w:rsid w:val="001571ED"/>
    <w:rsid w:val="001578AA"/>
    <w:rsid w:val="00160C27"/>
    <w:rsid w:val="001610F3"/>
    <w:rsid w:val="00161E71"/>
    <w:rsid w:val="001635E4"/>
    <w:rsid w:val="001636DF"/>
    <w:rsid w:val="00163B3A"/>
    <w:rsid w:val="00163DD8"/>
    <w:rsid w:val="0016455B"/>
    <w:rsid w:val="00164ADA"/>
    <w:rsid w:val="001657B0"/>
    <w:rsid w:val="001665E9"/>
    <w:rsid w:val="001671CE"/>
    <w:rsid w:val="00171B62"/>
    <w:rsid w:val="001721D7"/>
    <w:rsid w:val="00172256"/>
    <w:rsid w:val="00173ACB"/>
    <w:rsid w:val="00173EC1"/>
    <w:rsid w:val="001743C9"/>
    <w:rsid w:val="001773CF"/>
    <w:rsid w:val="001774CA"/>
    <w:rsid w:val="00181126"/>
    <w:rsid w:val="00181DF1"/>
    <w:rsid w:val="00183283"/>
    <w:rsid w:val="00183490"/>
    <w:rsid w:val="001843BD"/>
    <w:rsid w:val="00184831"/>
    <w:rsid w:val="00184F58"/>
    <w:rsid w:val="0018544C"/>
    <w:rsid w:val="00185FF1"/>
    <w:rsid w:val="00186BAA"/>
    <w:rsid w:val="00187630"/>
    <w:rsid w:val="00187E27"/>
    <w:rsid w:val="00190A01"/>
    <w:rsid w:val="00193E0B"/>
    <w:rsid w:val="001945BE"/>
    <w:rsid w:val="001948A4"/>
    <w:rsid w:val="00197D88"/>
    <w:rsid w:val="00197F39"/>
    <w:rsid w:val="001A01B1"/>
    <w:rsid w:val="001A0B3F"/>
    <w:rsid w:val="001A0DF5"/>
    <w:rsid w:val="001A216C"/>
    <w:rsid w:val="001A29B9"/>
    <w:rsid w:val="001A4570"/>
    <w:rsid w:val="001A63D3"/>
    <w:rsid w:val="001B0534"/>
    <w:rsid w:val="001B0FB5"/>
    <w:rsid w:val="001B229E"/>
    <w:rsid w:val="001B26EA"/>
    <w:rsid w:val="001B2A62"/>
    <w:rsid w:val="001B341E"/>
    <w:rsid w:val="001B3845"/>
    <w:rsid w:val="001B4505"/>
    <w:rsid w:val="001B4566"/>
    <w:rsid w:val="001B4717"/>
    <w:rsid w:val="001B4A1E"/>
    <w:rsid w:val="001B4F9D"/>
    <w:rsid w:val="001B5991"/>
    <w:rsid w:val="001B62FF"/>
    <w:rsid w:val="001B68E8"/>
    <w:rsid w:val="001B6B9D"/>
    <w:rsid w:val="001B7D7B"/>
    <w:rsid w:val="001C01FE"/>
    <w:rsid w:val="001C0D4B"/>
    <w:rsid w:val="001C1B34"/>
    <w:rsid w:val="001C28A7"/>
    <w:rsid w:val="001C3655"/>
    <w:rsid w:val="001C3E61"/>
    <w:rsid w:val="001C476E"/>
    <w:rsid w:val="001C485E"/>
    <w:rsid w:val="001C493A"/>
    <w:rsid w:val="001C519A"/>
    <w:rsid w:val="001C6118"/>
    <w:rsid w:val="001C7867"/>
    <w:rsid w:val="001C7AA7"/>
    <w:rsid w:val="001D0409"/>
    <w:rsid w:val="001D11FC"/>
    <w:rsid w:val="001D1215"/>
    <w:rsid w:val="001D1F87"/>
    <w:rsid w:val="001D2928"/>
    <w:rsid w:val="001D3015"/>
    <w:rsid w:val="001D3CD1"/>
    <w:rsid w:val="001D3F63"/>
    <w:rsid w:val="001D50B5"/>
    <w:rsid w:val="001D50EF"/>
    <w:rsid w:val="001D5B3F"/>
    <w:rsid w:val="001D62E0"/>
    <w:rsid w:val="001D6435"/>
    <w:rsid w:val="001D6C15"/>
    <w:rsid w:val="001D7043"/>
    <w:rsid w:val="001E15A2"/>
    <w:rsid w:val="001E1BF0"/>
    <w:rsid w:val="001E1DB1"/>
    <w:rsid w:val="001E2CA5"/>
    <w:rsid w:val="001E3318"/>
    <w:rsid w:val="001E58BC"/>
    <w:rsid w:val="001E5CF6"/>
    <w:rsid w:val="001E678D"/>
    <w:rsid w:val="001E67BB"/>
    <w:rsid w:val="001E735F"/>
    <w:rsid w:val="001F0E0B"/>
    <w:rsid w:val="001F1E06"/>
    <w:rsid w:val="001F24EE"/>
    <w:rsid w:val="001F55C7"/>
    <w:rsid w:val="001F5880"/>
    <w:rsid w:val="001F6DE4"/>
    <w:rsid w:val="001F7282"/>
    <w:rsid w:val="00201D2E"/>
    <w:rsid w:val="002038A0"/>
    <w:rsid w:val="00203DC7"/>
    <w:rsid w:val="00204DFE"/>
    <w:rsid w:val="00205CD0"/>
    <w:rsid w:val="00206D40"/>
    <w:rsid w:val="00206E2A"/>
    <w:rsid w:val="002071EF"/>
    <w:rsid w:val="002123FF"/>
    <w:rsid w:val="002127A8"/>
    <w:rsid w:val="00214877"/>
    <w:rsid w:val="00214C8B"/>
    <w:rsid w:val="002150D7"/>
    <w:rsid w:val="002155C9"/>
    <w:rsid w:val="002157C3"/>
    <w:rsid w:val="00215801"/>
    <w:rsid w:val="00216279"/>
    <w:rsid w:val="002162BB"/>
    <w:rsid w:val="00216EB8"/>
    <w:rsid w:val="00220122"/>
    <w:rsid w:val="00220936"/>
    <w:rsid w:val="002215EE"/>
    <w:rsid w:val="00223CB5"/>
    <w:rsid w:val="0022410A"/>
    <w:rsid w:val="002244E2"/>
    <w:rsid w:val="00226F4C"/>
    <w:rsid w:val="002310D9"/>
    <w:rsid w:val="0023133E"/>
    <w:rsid w:val="00231EB5"/>
    <w:rsid w:val="00232CC5"/>
    <w:rsid w:val="0023384F"/>
    <w:rsid w:val="00234348"/>
    <w:rsid w:val="002348BE"/>
    <w:rsid w:val="00234EA1"/>
    <w:rsid w:val="00235303"/>
    <w:rsid w:val="002364A3"/>
    <w:rsid w:val="00237D51"/>
    <w:rsid w:val="00240738"/>
    <w:rsid w:val="00240D63"/>
    <w:rsid w:val="00240D96"/>
    <w:rsid w:val="0024172D"/>
    <w:rsid w:val="002428F5"/>
    <w:rsid w:val="0024298D"/>
    <w:rsid w:val="00242BC1"/>
    <w:rsid w:val="00242FD2"/>
    <w:rsid w:val="00244F78"/>
    <w:rsid w:val="00245A78"/>
    <w:rsid w:val="00246068"/>
    <w:rsid w:val="00246B3A"/>
    <w:rsid w:val="00250AED"/>
    <w:rsid w:val="002516DB"/>
    <w:rsid w:val="002523EB"/>
    <w:rsid w:val="00252CBD"/>
    <w:rsid w:val="002530E4"/>
    <w:rsid w:val="002532F7"/>
    <w:rsid w:val="00253929"/>
    <w:rsid w:val="00253FE5"/>
    <w:rsid w:val="0025487D"/>
    <w:rsid w:val="00254DBB"/>
    <w:rsid w:val="002550F0"/>
    <w:rsid w:val="00255E47"/>
    <w:rsid w:val="00256493"/>
    <w:rsid w:val="00257368"/>
    <w:rsid w:val="0025756D"/>
    <w:rsid w:val="00260B5D"/>
    <w:rsid w:val="002617B1"/>
    <w:rsid w:val="00261910"/>
    <w:rsid w:val="00263171"/>
    <w:rsid w:val="0026342F"/>
    <w:rsid w:val="00263BE9"/>
    <w:rsid w:val="00263D27"/>
    <w:rsid w:val="00264161"/>
    <w:rsid w:val="002654C6"/>
    <w:rsid w:val="00266574"/>
    <w:rsid w:val="002671E7"/>
    <w:rsid w:val="002677DF"/>
    <w:rsid w:val="00267DD8"/>
    <w:rsid w:val="00270674"/>
    <w:rsid w:val="002714C2"/>
    <w:rsid w:val="002720B7"/>
    <w:rsid w:val="0027297E"/>
    <w:rsid w:val="00272B46"/>
    <w:rsid w:val="00272B56"/>
    <w:rsid w:val="00274894"/>
    <w:rsid w:val="00275DE4"/>
    <w:rsid w:val="00276597"/>
    <w:rsid w:val="00276DDF"/>
    <w:rsid w:val="00277580"/>
    <w:rsid w:val="0028085F"/>
    <w:rsid w:val="00280C8C"/>
    <w:rsid w:val="002818D6"/>
    <w:rsid w:val="0028214C"/>
    <w:rsid w:val="002821B7"/>
    <w:rsid w:val="00282322"/>
    <w:rsid w:val="0028233A"/>
    <w:rsid w:val="002823DF"/>
    <w:rsid w:val="0028347A"/>
    <w:rsid w:val="00283EF4"/>
    <w:rsid w:val="00284C38"/>
    <w:rsid w:val="00285453"/>
    <w:rsid w:val="00286144"/>
    <w:rsid w:val="0028697C"/>
    <w:rsid w:val="002903AF"/>
    <w:rsid w:val="00291F10"/>
    <w:rsid w:val="0029294D"/>
    <w:rsid w:val="0029480E"/>
    <w:rsid w:val="00295550"/>
    <w:rsid w:val="002957AD"/>
    <w:rsid w:val="00295BAF"/>
    <w:rsid w:val="00295E19"/>
    <w:rsid w:val="00295E5A"/>
    <w:rsid w:val="00296EC1"/>
    <w:rsid w:val="002972D7"/>
    <w:rsid w:val="0029766C"/>
    <w:rsid w:val="002A0013"/>
    <w:rsid w:val="002A071C"/>
    <w:rsid w:val="002A109B"/>
    <w:rsid w:val="002A183C"/>
    <w:rsid w:val="002A1E3F"/>
    <w:rsid w:val="002A3169"/>
    <w:rsid w:val="002A5824"/>
    <w:rsid w:val="002A63E0"/>
    <w:rsid w:val="002A72BF"/>
    <w:rsid w:val="002B074E"/>
    <w:rsid w:val="002B0C6D"/>
    <w:rsid w:val="002B286A"/>
    <w:rsid w:val="002B28F4"/>
    <w:rsid w:val="002B3A70"/>
    <w:rsid w:val="002B3FEA"/>
    <w:rsid w:val="002B5169"/>
    <w:rsid w:val="002C0D60"/>
    <w:rsid w:val="002C134E"/>
    <w:rsid w:val="002C2F74"/>
    <w:rsid w:val="002C57E0"/>
    <w:rsid w:val="002C6C78"/>
    <w:rsid w:val="002C7088"/>
    <w:rsid w:val="002C71B0"/>
    <w:rsid w:val="002C7852"/>
    <w:rsid w:val="002D0AD6"/>
    <w:rsid w:val="002D12C6"/>
    <w:rsid w:val="002D1FEB"/>
    <w:rsid w:val="002D2DA7"/>
    <w:rsid w:val="002D3F35"/>
    <w:rsid w:val="002D4226"/>
    <w:rsid w:val="002D4BE3"/>
    <w:rsid w:val="002D5018"/>
    <w:rsid w:val="002D535F"/>
    <w:rsid w:val="002D7212"/>
    <w:rsid w:val="002D7610"/>
    <w:rsid w:val="002E1AF4"/>
    <w:rsid w:val="002E3713"/>
    <w:rsid w:val="002E3718"/>
    <w:rsid w:val="002E412B"/>
    <w:rsid w:val="002E49E5"/>
    <w:rsid w:val="002E5BF6"/>
    <w:rsid w:val="002E78C4"/>
    <w:rsid w:val="002E7CEF"/>
    <w:rsid w:val="002F026D"/>
    <w:rsid w:val="002F0BA8"/>
    <w:rsid w:val="002F34E7"/>
    <w:rsid w:val="002F3564"/>
    <w:rsid w:val="002F36F8"/>
    <w:rsid w:val="002F4BBA"/>
    <w:rsid w:val="002F61F5"/>
    <w:rsid w:val="002F647E"/>
    <w:rsid w:val="002F699F"/>
    <w:rsid w:val="002F7C3D"/>
    <w:rsid w:val="00300975"/>
    <w:rsid w:val="00300F31"/>
    <w:rsid w:val="0030120A"/>
    <w:rsid w:val="00301611"/>
    <w:rsid w:val="00301941"/>
    <w:rsid w:val="003023FC"/>
    <w:rsid w:val="0030292B"/>
    <w:rsid w:val="003037A3"/>
    <w:rsid w:val="00303A7C"/>
    <w:rsid w:val="00303C52"/>
    <w:rsid w:val="003046C5"/>
    <w:rsid w:val="00304A7A"/>
    <w:rsid w:val="00306852"/>
    <w:rsid w:val="00307E5D"/>
    <w:rsid w:val="00312146"/>
    <w:rsid w:val="00313047"/>
    <w:rsid w:val="00313B96"/>
    <w:rsid w:val="003142D0"/>
    <w:rsid w:val="00315732"/>
    <w:rsid w:val="00315EBE"/>
    <w:rsid w:val="0031750E"/>
    <w:rsid w:val="003175F6"/>
    <w:rsid w:val="00317BC4"/>
    <w:rsid w:val="00317EC7"/>
    <w:rsid w:val="003211F1"/>
    <w:rsid w:val="003215B3"/>
    <w:rsid w:val="00323FD9"/>
    <w:rsid w:val="003245FB"/>
    <w:rsid w:val="00324928"/>
    <w:rsid w:val="003253F9"/>
    <w:rsid w:val="003255A5"/>
    <w:rsid w:val="00325A85"/>
    <w:rsid w:val="00325D4E"/>
    <w:rsid w:val="0032630D"/>
    <w:rsid w:val="003264D8"/>
    <w:rsid w:val="00327589"/>
    <w:rsid w:val="003279E0"/>
    <w:rsid w:val="00327A58"/>
    <w:rsid w:val="00327ECE"/>
    <w:rsid w:val="00331AB4"/>
    <w:rsid w:val="00332642"/>
    <w:rsid w:val="00332993"/>
    <w:rsid w:val="00334153"/>
    <w:rsid w:val="00334619"/>
    <w:rsid w:val="00334840"/>
    <w:rsid w:val="00334880"/>
    <w:rsid w:val="00334E6E"/>
    <w:rsid w:val="00336023"/>
    <w:rsid w:val="00336D3E"/>
    <w:rsid w:val="003370D5"/>
    <w:rsid w:val="00340F72"/>
    <w:rsid w:val="0034124D"/>
    <w:rsid w:val="00342024"/>
    <w:rsid w:val="00345028"/>
    <w:rsid w:val="003455C7"/>
    <w:rsid w:val="00345C1B"/>
    <w:rsid w:val="00346187"/>
    <w:rsid w:val="00346559"/>
    <w:rsid w:val="0034744C"/>
    <w:rsid w:val="003476FF"/>
    <w:rsid w:val="00347B69"/>
    <w:rsid w:val="0035019A"/>
    <w:rsid w:val="0035021C"/>
    <w:rsid w:val="00350761"/>
    <w:rsid w:val="00350F45"/>
    <w:rsid w:val="0035105F"/>
    <w:rsid w:val="0035386F"/>
    <w:rsid w:val="00353B7B"/>
    <w:rsid w:val="00353D1B"/>
    <w:rsid w:val="00355B98"/>
    <w:rsid w:val="00355CDC"/>
    <w:rsid w:val="00356CD5"/>
    <w:rsid w:val="00357078"/>
    <w:rsid w:val="00357740"/>
    <w:rsid w:val="0035781D"/>
    <w:rsid w:val="00357B0D"/>
    <w:rsid w:val="00357BE0"/>
    <w:rsid w:val="003605C9"/>
    <w:rsid w:val="00360614"/>
    <w:rsid w:val="00363E5B"/>
    <w:rsid w:val="003643F8"/>
    <w:rsid w:val="003663C8"/>
    <w:rsid w:val="003668C6"/>
    <w:rsid w:val="003669AD"/>
    <w:rsid w:val="003669D6"/>
    <w:rsid w:val="003670E0"/>
    <w:rsid w:val="00367914"/>
    <w:rsid w:val="00367BEA"/>
    <w:rsid w:val="0037050F"/>
    <w:rsid w:val="00370F81"/>
    <w:rsid w:val="0037154C"/>
    <w:rsid w:val="00371598"/>
    <w:rsid w:val="00371F69"/>
    <w:rsid w:val="003726C0"/>
    <w:rsid w:val="003735D0"/>
    <w:rsid w:val="003735F9"/>
    <w:rsid w:val="00373A49"/>
    <w:rsid w:val="00374DA2"/>
    <w:rsid w:val="00375111"/>
    <w:rsid w:val="0037663D"/>
    <w:rsid w:val="00376A70"/>
    <w:rsid w:val="003774D1"/>
    <w:rsid w:val="00380142"/>
    <w:rsid w:val="003802B9"/>
    <w:rsid w:val="00380B31"/>
    <w:rsid w:val="00380F27"/>
    <w:rsid w:val="00381047"/>
    <w:rsid w:val="0038122F"/>
    <w:rsid w:val="003815D3"/>
    <w:rsid w:val="00381765"/>
    <w:rsid w:val="00381EC0"/>
    <w:rsid w:val="003848FE"/>
    <w:rsid w:val="00384E4E"/>
    <w:rsid w:val="00385532"/>
    <w:rsid w:val="00385E3C"/>
    <w:rsid w:val="00387592"/>
    <w:rsid w:val="00390359"/>
    <w:rsid w:val="003955B8"/>
    <w:rsid w:val="003A19AE"/>
    <w:rsid w:val="003A1F1C"/>
    <w:rsid w:val="003A2B42"/>
    <w:rsid w:val="003A38F9"/>
    <w:rsid w:val="003A3ACF"/>
    <w:rsid w:val="003A42A7"/>
    <w:rsid w:val="003A60F0"/>
    <w:rsid w:val="003A795A"/>
    <w:rsid w:val="003B06B6"/>
    <w:rsid w:val="003B11F1"/>
    <w:rsid w:val="003B28AA"/>
    <w:rsid w:val="003B2BEF"/>
    <w:rsid w:val="003B345B"/>
    <w:rsid w:val="003B3745"/>
    <w:rsid w:val="003B426C"/>
    <w:rsid w:val="003B5376"/>
    <w:rsid w:val="003B6CF3"/>
    <w:rsid w:val="003C0E88"/>
    <w:rsid w:val="003C194D"/>
    <w:rsid w:val="003C1C2B"/>
    <w:rsid w:val="003C2A0E"/>
    <w:rsid w:val="003C3A34"/>
    <w:rsid w:val="003C3F9A"/>
    <w:rsid w:val="003C3FC1"/>
    <w:rsid w:val="003C5989"/>
    <w:rsid w:val="003C5C49"/>
    <w:rsid w:val="003C5F3F"/>
    <w:rsid w:val="003C7BA2"/>
    <w:rsid w:val="003D0569"/>
    <w:rsid w:val="003D05CD"/>
    <w:rsid w:val="003D12AB"/>
    <w:rsid w:val="003D216E"/>
    <w:rsid w:val="003D272F"/>
    <w:rsid w:val="003D3DCF"/>
    <w:rsid w:val="003D45F2"/>
    <w:rsid w:val="003D5876"/>
    <w:rsid w:val="003D6392"/>
    <w:rsid w:val="003D6AFC"/>
    <w:rsid w:val="003D6C88"/>
    <w:rsid w:val="003D6E78"/>
    <w:rsid w:val="003E0338"/>
    <w:rsid w:val="003E0D3B"/>
    <w:rsid w:val="003E0F57"/>
    <w:rsid w:val="003E218F"/>
    <w:rsid w:val="003E3E90"/>
    <w:rsid w:val="003E493A"/>
    <w:rsid w:val="003E4B19"/>
    <w:rsid w:val="003E61A0"/>
    <w:rsid w:val="003E63E2"/>
    <w:rsid w:val="003E6A6F"/>
    <w:rsid w:val="003E7988"/>
    <w:rsid w:val="003E7FB3"/>
    <w:rsid w:val="003F3117"/>
    <w:rsid w:val="003F3429"/>
    <w:rsid w:val="003F551E"/>
    <w:rsid w:val="003F57FA"/>
    <w:rsid w:val="003F5AC2"/>
    <w:rsid w:val="003F5B53"/>
    <w:rsid w:val="003F618A"/>
    <w:rsid w:val="003F6D8D"/>
    <w:rsid w:val="003F7396"/>
    <w:rsid w:val="00400AEB"/>
    <w:rsid w:val="00400C2C"/>
    <w:rsid w:val="00401ADC"/>
    <w:rsid w:val="004022DF"/>
    <w:rsid w:val="00402617"/>
    <w:rsid w:val="00403398"/>
    <w:rsid w:val="0040344B"/>
    <w:rsid w:val="00405EB2"/>
    <w:rsid w:val="00405EFD"/>
    <w:rsid w:val="004100F1"/>
    <w:rsid w:val="00412857"/>
    <w:rsid w:val="004129F9"/>
    <w:rsid w:val="004131CA"/>
    <w:rsid w:val="00413209"/>
    <w:rsid w:val="00413406"/>
    <w:rsid w:val="004135AA"/>
    <w:rsid w:val="00413DFF"/>
    <w:rsid w:val="00415197"/>
    <w:rsid w:val="00415EC6"/>
    <w:rsid w:val="004171B0"/>
    <w:rsid w:val="00420348"/>
    <w:rsid w:val="00420698"/>
    <w:rsid w:val="00421086"/>
    <w:rsid w:val="00422B6A"/>
    <w:rsid w:val="00422D73"/>
    <w:rsid w:val="004249EF"/>
    <w:rsid w:val="00424B7E"/>
    <w:rsid w:val="00424C07"/>
    <w:rsid w:val="004255C4"/>
    <w:rsid w:val="00427013"/>
    <w:rsid w:val="00427D4D"/>
    <w:rsid w:val="00431DBE"/>
    <w:rsid w:val="00432486"/>
    <w:rsid w:val="00432EA2"/>
    <w:rsid w:val="00432EEB"/>
    <w:rsid w:val="00432FE4"/>
    <w:rsid w:val="00433AC7"/>
    <w:rsid w:val="00433FC3"/>
    <w:rsid w:val="00435219"/>
    <w:rsid w:val="00435749"/>
    <w:rsid w:val="0043649E"/>
    <w:rsid w:val="004378A4"/>
    <w:rsid w:val="00437FEB"/>
    <w:rsid w:val="0044012B"/>
    <w:rsid w:val="00442547"/>
    <w:rsid w:val="0044570B"/>
    <w:rsid w:val="00446B64"/>
    <w:rsid w:val="00450883"/>
    <w:rsid w:val="00450B51"/>
    <w:rsid w:val="00450C4C"/>
    <w:rsid w:val="0045116A"/>
    <w:rsid w:val="004522F1"/>
    <w:rsid w:val="004545D2"/>
    <w:rsid w:val="00454B89"/>
    <w:rsid w:val="004569D1"/>
    <w:rsid w:val="004578FC"/>
    <w:rsid w:val="00457FAE"/>
    <w:rsid w:val="00460CE0"/>
    <w:rsid w:val="00460D22"/>
    <w:rsid w:val="00462C49"/>
    <w:rsid w:val="004630BB"/>
    <w:rsid w:val="004631C2"/>
    <w:rsid w:val="00463D1A"/>
    <w:rsid w:val="004642A7"/>
    <w:rsid w:val="00465403"/>
    <w:rsid w:val="0046575D"/>
    <w:rsid w:val="00465D8A"/>
    <w:rsid w:val="00467370"/>
    <w:rsid w:val="00467398"/>
    <w:rsid w:val="004674C0"/>
    <w:rsid w:val="004702E3"/>
    <w:rsid w:val="00471053"/>
    <w:rsid w:val="004711BB"/>
    <w:rsid w:val="004717E5"/>
    <w:rsid w:val="00471FD3"/>
    <w:rsid w:val="00472096"/>
    <w:rsid w:val="004720D1"/>
    <w:rsid w:val="0047265D"/>
    <w:rsid w:val="0047266D"/>
    <w:rsid w:val="00472675"/>
    <w:rsid w:val="00472FA8"/>
    <w:rsid w:val="00473425"/>
    <w:rsid w:val="004737A1"/>
    <w:rsid w:val="00473B71"/>
    <w:rsid w:val="0047764A"/>
    <w:rsid w:val="004777A5"/>
    <w:rsid w:val="0048041F"/>
    <w:rsid w:val="004813D2"/>
    <w:rsid w:val="00482CE4"/>
    <w:rsid w:val="00483904"/>
    <w:rsid w:val="00484864"/>
    <w:rsid w:val="00484D56"/>
    <w:rsid w:val="00485FB7"/>
    <w:rsid w:val="004867D0"/>
    <w:rsid w:val="00487ACA"/>
    <w:rsid w:val="00490DA9"/>
    <w:rsid w:val="00491AEF"/>
    <w:rsid w:val="004937C3"/>
    <w:rsid w:val="00494335"/>
    <w:rsid w:val="00495D70"/>
    <w:rsid w:val="00496AB9"/>
    <w:rsid w:val="00496DEF"/>
    <w:rsid w:val="00497CCD"/>
    <w:rsid w:val="00497F73"/>
    <w:rsid w:val="004A0F3B"/>
    <w:rsid w:val="004A1795"/>
    <w:rsid w:val="004A1F70"/>
    <w:rsid w:val="004A22C2"/>
    <w:rsid w:val="004A24AF"/>
    <w:rsid w:val="004A2EC9"/>
    <w:rsid w:val="004A2F02"/>
    <w:rsid w:val="004A3AF4"/>
    <w:rsid w:val="004A4CB0"/>
    <w:rsid w:val="004A511A"/>
    <w:rsid w:val="004A57D5"/>
    <w:rsid w:val="004A607C"/>
    <w:rsid w:val="004A63A4"/>
    <w:rsid w:val="004A6E22"/>
    <w:rsid w:val="004A6FAC"/>
    <w:rsid w:val="004A78D7"/>
    <w:rsid w:val="004A7E60"/>
    <w:rsid w:val="004B0FF0"/>
    <w:rsid w:val="004B1B8A"/>
    <w:rsid w:val="004B30F1"/>
    <w:rsid w:val="004B315C"/>
    <w:rsid w:val="004B3C63"/>
    <w:rsid w:val="004B4719"/>
    <w:rsid w:val="004B59D1"/>
    <w:rsid w:val="004B61EF"/>
    <w:rsid w:val="004B6228"/>
    <w:rsid w:val="004B6759"/>
    <w:rsid w:val="004B726B"/>
    <w:rsid w:val="004B7864"/>
    <w:rsid w:val="004B7FD2"/>
    <w:rsid w:val="004C07AA"/>
    <w:rsid w:val="004C0EB5"/>
    <w:rsid w:val="004C0ED0"/>
    <w:rsid w:val="004C105D"/>
    <w:rsid w:val="004C13CC"/>
    <w:rsid w:val="004C2016"/>
    <w:rsid w:val="004C3260"/>
    <w:rsid w:val="004C3B86"/>
    <w:rsid w:val="004C3BBC"/>
    <w:rsid w:val="004C41CF"/>
    <w:rsid w:val="004C542B"/>
    <w:rsid w:val="004C55EB"/>
    <w:rsid w:val="004C700A"/>
    <w:rsid w:val="004C7676"/>
    <w:rsid w:val="004C7A7A"/>
    <w:rsid w:val="004D123A"/>
    <w:rsid w:val="004D1D4D"/>
    <w:rsid w:val="004D2C9F"/>
    <w:rsid w:val="004D2FFF"/>
    <w:rsid w:val="004D360D"/>
    <w:rsid w:val="004D3836"/>
    <w:rsid w:val="004D4608"/>
    <w:rsid w:val="004D571C"/>
    <w:rsid w:val="004D6655"/>
    <w:rsid w:val="004D6F5B"/>
    <w:rsid w:val="004D6FD6"/>
    <w:rsid w:val="004D7A19"/>
    <w:rsid w:val="004D7D2B"/>
    <w:rsid w:val="004E1A1F"/>
    <w:rsid w:val="004E2759"/>
    <w:rsid w:val="004E302F"/>
    <w:rsid w:val="004E4638"/>
    <w:rsid w:val="004E5114"/>
    <w:rsid w:val="004E5D64"/>
    <w:rsid w:val="004E6096"/>
    <w:rsid w:val="004E6997"/>
    <w:rsid w:val="004E6DAB"/>
    <w:rsid w:val="004E6E13"/>
    <w:rsid w:val="004E6EDF"/>
    <w:rsid w:val="004F0147"/>
    <w:rsid w:val="004F14B3"/>
    <w:rsid w:val="004F16DD"/>
    <w:rsid w:val="004F2623"/>
    <w:rsid w:val="004F3087"/>
    <w:rsid w:val="004F3EAE"/>
    <w:rsid w:val="004F4206"/>
    <w:rsid w:val="004F4CA5"/>
    <w:rsid w:val="004F75A2"/>
    <w:rsid w:val="00500225"/>
    <w:rsid w:val="00500EB7"/>
    <w:rsid w:val="005018C3"/>
    <w:rsid w:val="00502894"/>
    <w:rsid w:val="005034AB"/>
    <w:rsid w:val="005035BB"/>
    <w:rsid w:val="005036BE"/>
    <w:rsid w:val="00503963"/>
    <w:rsid w:val="0050582C"/>
    <w:rsid w:val="00505C49"/>
    <w:rsid w:val="00506C48"/>
    <w:rsid w:val="005077D4"/>
    <w:rsid w:val="00507E4A"/>
    <w:rsid w:val="005111FE"/>
    <w:rsid w:val="005114C8"/>
    <w:rsid w:val="00511674"/>
    <w:rsid w:val="005126C7"/>
    <w:rsid w:val="00512953"/>
    <w:rsid w:val="00512DCE"/>
    <w:rsid w:val="00513B0E"/>
    <w:rsid w:val="0051434A"/>
    <w:rsid w:val="00514366"/>
    <w:rsid w:val="005148B4"/>
    <w:rsid w:val="00515088"/>
    <w:rsid w:val="005152AC"/>
    <w:rsid w:val="00515B92"/>
    <w:rsid w:val="0051623D"/>
    <w:rsid w:val="005162AC"/>
    <w:rsid w:val="00516BAC"/>
    <w:rsid w:val="00516F0A"/>
    <w:rsid w:val="005175C0"/>
    <w:rsid w:val="005207B4"/>
    <w:rsid w:val="00520A9B"/>
    <w:rsid w:val="00520FDE"/>
    <w:rsid w:val="0052105C"/>
    <w:rsid w:val="00521965"/>
    <w:rsid w:val="005224EC"/>
    <w:rsid w:val="00522910"/>
    <w:rsid w:val="005235BF"/>
    <w:rsid w:val="005251D0"/>
    <w:rsid w:val="0052533B"/>
    <w:rsid w:val="005263F9"/>
    <w:rsid w:val="00526D37"/>
    <w:rsid w:val="00531360"/>
    <w:rsid w:val="00531B74"/>
    <w:rsid w:val="005320B4"/>
    <w:rsid w:val="00532ED1"/>
    <w:rsid w:val="00534E2E"/>
    <w:rsid w:val="0053535F"/>
    <w:rsid w:val="0053596F"/>
    <w:rsid w:val="00535ACD"/>
    <w:rsid w:val="00535DD0"/>
    <w:rsid w:val="00536A9D"/>
    <w:rsid w:val="00537626"/>
    <w:rsid w:val="00537979"/>
    <w:rsid w:val="00540058"/>
    <w:rsid w:val="00540122"/>
    <w:rsid w:val="00540B8C"/>
    <w:rsid w:val="00540E4C"/>
    <w:rsid w:val="00541DF9"/>
    <w:rsid w:val="00542DE2"/>
    <w:rsid w:val="005434E9"/>
    <w:rsid w:val="00544F5C"/>
    <w:rsid w:val="005457A0"/>
    <w:rsid w:val="00546796"/>
    <w:rsid w:val="0054689B"/>
    <w:rsid w:val="00546BDE"/>
    <w:rsid w:val="005512D7"/>
    <w:rsid w:val="00551A41"/>
    <w:rsid w:val="00551F85"/>
    <w:rsid w:val="00552487"/>
    <w:rsid w:val="0055267B"/>
    <w:rsid w:val="00552CC9"/>
    <w:rsid w:val="0055471E"/>
    <w:rsid w:val="00554810"/>
    <w:rsid w:val="00554B80"/>
    <w:rsid w:val="005551E9"/>
    <w:rsid w:val="00555425"/>
    <w:rsid w:val="005554BC"/>
    <w:rsid w:val="005556D1"/>
    <w:rsid w:val="00556CB7"/>
    <w:rsid w:val="00557377"/>
    <w:rsid w:val="00557900"/>
    <w:rsid w:val="00560321"/>
    <w:rsid w:val="005616FA"/>
    <w:rsid w:val="005618B5"/>
    <w:rsid w:val="00562D1F"/>
    <w:rsid w:val="005656DF"/>
    <w:rsid w:val="00565919"/>
    <w:rsid w:val="00565F5F"/>
    <w:rsid w:val="0056649B"/>
    <w:rsid w:val="005664F4"/>
    <w:rsid w:val="0056757C"/>
    <w:rsid w:val="0056764F"/>
    <w:rsid w:val="005678EB"/>
    <w:rsid w:val="00572D5B"/>
    <w:rsid w:val="00572DB9"/>
    <w:rsid w:val="00573C26"/>
    <w:rsid w:val="0057515B"/>
    <w:rsid w:val="00575754"/>
    <w:rsid w:val="00576319"/>
    <w:rsid w:val="00576822"/>
    <w:rsid w:val="0057687B"/>
    <w:rsid w:val="00577186"/>
    <w:rsid w:val="00577BC0"/>
    <w:rsid w:val="00581B85"/>
    <w:rsid w:val="00582A84"/>
    <w:rsid w:val="00583928"/>
    <w:rsid w:val="00583F12"/>
    <w:rsid w:val="00584CB2"/>
    <w:rsid w:val="00585931"/>
    <w:rsid w:val="00586D36"/>
    <w:rsid w:val="0058777C"/>
    <w:rsid w:val="00587FB4"/>
    <w:rsid w:val="005913EA"/>
    <w:rsid w:val="005942E7"/>
    <w:rsid w:val="00594818"/>
    <w:rsid w:val="005955B0"/>
    <w:rsid w:val="005963C6"/>
    <w:rsid w:val="005966CE"/>
    <w:rsid w:val="00596AC7"/>
    <w:rsid w:val="00597A19"/>
    <w:rsid w:val="005A2C05"/>
    <w:rsid w:val="005A68D2"/>
    <w:rsid w:val="005A6BB9"/>
    <w:rsid w:val="005B0006"/>
    <w:rsid w:val="005B003A"/>
    <w:rsid w:val="005B06C3"/>
    <w:rsid w:val="005B099E"/>
    <w:rsid w:val="005B0D1C"/>
    <w:rsid w:val="005B0F09"/>
    <w:rsid w:val="005B2DC8"/>
    <w:rsid w:val="005B5184"/>
    <w:rsid w:val="005B548A"/>
    <w:rsid w:val="005B54E8"/>
    <w:rsid w:val="005B61D7"/>
    <w:rsid w:val="005B6F80"/>
    <w:rsid w:val="005B772F"/>
    <w:rsid w:val="005B7FA4"/>
    <w:rsid w:val="005C0C09"/>
    <w:rsid w:val="005C14B1"/>
    <w:rsid w:val="005C1F46"/>
    <w:rsid w:val="005C27E2"/>
    <w:rsid w:val="005C2A87"/>
    <w:rsid w:val="005C3AA0"/>
    <w:rsid w:val="005C5BC7"/>
    <w:rsid w:val="005C7C9A"/>
    <w:rsid w:val="005D03FA"/>
    <w:rsid w:val="005D0E8A"/>
    <w:rsid w:val="005D0EF6"/>
    <w:rsid w:val="005D1C9C"/>
    <w:rsid w:val="005D1CE2"/>
    <w:rsid w:val="005D23A4"/>
    <w:rsid w:val="005D34C5"/>
    <w:rsid w:val="005D3717"/>
    <w:rsid w:val="005D5B3F"/>
    <w:rsid w:val="005D6B4D"/>
    <w:rsid w:val="005D748C"/>
    <w:rsid w:val="005D789F"/>
    <w:rsid w:val="005D79FB"/>
    <w:rsid w:val="005E0ADA"/>
    <w:rsid w:val="005E2699"/>
    <w:rsid w:val="005E2A93"/>
    <w:rsid w:val="005E2D57"/>
    <w:rsid w:val="005E3CE5"/>
    <w:rsid w:val="005E4E32"/>
    <w:rsid w:val="005E4F2B"/>
    <w:rsid w:val="005E616C"/>
    <w:rsid w:val="005E704A"/>
    <w:rsid w:val="005F04A3"/>
    <w:rsid w:val="005F13A2"/>
    <w:rsid w:val="005F1AE7"/>
    <w:rsid w:val="005F1CA7"/>
    <w:rsid w:val="005F3B8E"/>
    <w:rsid w:val="005F44B6"/>
    <w:rsid w:val="005F575D"/>
    <w:rsid w:val="005F58B4"/>
    <w:rsid w:val="005F5FF3"/>
    <w:rsid w:val="005F5FF4"/>
    <w:rsid w:val="005F60CC"/>
    <w:rsid w:val="005F6A5F"/>
    <w:rsid w:val="005F7B21"/>
    <w:rsid w:val="005F7D48"/>
    <w:rsid w:val="00600746"/>
    <w:rsid w:val="00600A8A"/>
    <w:rsid w:val="00600D96"/>
    <w:rsid w:val="0060103C"/>
    <w:rsid w:val="00601FEE"/>
    <w:rsid w:val="0060297C"/>
    <w:rsid w:val="00602ED6"/>
    <w:rsid w:val="00604EA9"/>
    <w:rsid w:val="00605454"/>
    <w:rsid w:val="00606A22"/>
    <w:rsid w:val="00610633"/>
    <w:rsid w:val="00610FB9"/>
    <w:rsid w:val="00611118"/>
    <w:rsid w:val="00611212"/>
    <w:rsid w:val="00611430"/>
    <w:rsid w:val="0061400B"/>
    <w:rsid w:val="00614579"/>
    <w:rsid w:val="00614D06"/>
    <w:rsid w:val="00615FD8"/>
    <w:rsid w:val="0061723D"/>
    <w:rsid w:val="006174D2"/>
    <w:rsid w:val="0061757B"/>
    <w:rsid w:val="006208B1"/>
    <w:rsid w:val="00620F88"/>
    <w:rsid w:val="006217CE"/>
    <w:rsid w:val="00621800"/>
    <w:rsid w:val="00622552"/>
    <w:rsid w:val="00622D7A"/>
    <w:rsid w:val="00622D92"/>
    <w:rsid w:val="006238E3"/>
    <w:rsid w:val="00623DA6"/>
    <w:rsid w:val="00624342"/>
    <w:rsid w:val="0062440E"/>
    <w:rsid w:val="006254FE"/>
    <w:rsid w:val="0062605F"/>
    <w:rsid w:val="00630BAA"/>
    <w:rsid w:val="00631087"/>
    <w:rsid w:val="0063160C"/>
    <w:rsid w:val="00633A6D"/>
    <w:rsid w:val="0063422E"/>
    <w:rsid w:val="00634466"/>
    <w:rsid w:val="00634BCA"/>
    <w:rsid w:val="00635542"/>
    <w:rsid w:val="00635544"/>
    <w:rsid w:val="00635D9A"/>
    <w:rsid w:val="00636E5B"/>
    <w:rsid w:val="00637771"/>
    <w:rsid w:val="0064057C"/>
    <w:rsid w:val="0064074C"/>
    <w:rsid w:val="00640B12"/>
    <w:rsid w:val="00640C7C"/>
    <w:rsid w:val="006418AB"/>
    <w:rsid w:val="006424B8"/>
    <w:rsid w:val="00644280"/>
    <w:rsid w:val="006443CE"/>
    <w:rsid w:val="00644CCE"/>
    <w:rsid w:val="00645823"/>
    <w:rsid w:val="00645CD4"/>
    <w:rsid w:val="006464FC"/>
    <w:rsid w:val="00646638"/>
    <w:rsid w:val="00646699"/>
    <w:rsid w:val="00647471"/>
    <w:rsid w:val="00647532"/>
    <w:rsid w:val="00647562"/>
    <w:rsid w:val="0064780B"/>
    <w:rsid w:val="00650C2C"/>
    <w:rsid w:val="006510B1"/>
    <w:rsid w:val="00651DDE"/>
    <w:rsid w:val="00652A59"/>
    <w:rsid w:val="00652BC3"/>
    <w:rsid w:val="00652C4A"/>
    <w:rsid w:val="00653261"/>
    <w:rsid w:val="0065645B"/>
    <w:rsid w:val="00656933"/>
    <w:rsid w:val="00656A1A"/>
    <w:rsid w:val="00657C79"/>
    <w:rsid w:val="006644BC"/>
    <w:rsid w:val="00665CF1"/>
    <w:rsid w:val="00666D71"/>
    <w:rsid w:val="006671D4"/>
    <w:rsid w:val="00667346"/>
    <w:rsid w:val="00667612"/>
    <w:rsid w:val="00667BF6"/>
    <w:rsid w:val="006708CC"/>
    <w:rsid w:val="00671FCA"/>
    <w:rsid w:val="00672A0C"/>
    <w:rsid w:val="0067405D"/>
    <w:rsid w:val="00674CE2"/>
    <w:rsid w:val="00675162"/>
    <w:rsid w:val="00675487"/>
    <w:rsid w:val="006760DC"/>
    <w:rsid w:val="00676890"/>
    <w:rsid w:val="00677180"/>
    <w:rsid w:val="0067748C"/>
    <w:rsid w:val="006804E9"/>
    <w:rsid w:val="006805B5"/>
    <w:rsid w:val="006805D0"/>
    <w:rsid w:val="0068212E"/>
    <w:rsid w:val="006822B1"/>
    <w:rsid w:val="00683181"/>
    <w:rsid w:val="006836EE"/>
    <w:rsid w:val="00684F17"/>
    <w:rsid w:val="006859A5"/>
    <w:rsid w:val="00685BA9"/>
    <w:rsid w:val="00686B04"/>
    <w:rsid w:val="00687E0A"/>
    <w:rsid w:val="00690D28"/>
    <w:rsid w:val="006936E3"/>
    <w:rsid w:val="0069389C"/>
    <w:rsid w:val="006944C4"/>
    <w:rsid w:val="0069450F"/>
    <w:rsid w:val="00695EE1"/>
    <w:rsid w:val="006961FE"/>
    <w:rsid w:val="00696C91"/>
    <w:rsid w:val="00697ABA"/>
    <w:rsid w:val="006A06AF"/>
    <w:rsid w:val="006A0E0A"/>
    <w:rsid w:val="006A14B6"/>
    <w:rsid w:val="006A5EA0"/>
    <w:rsid w:val="006A5EC8"/>
    <w:rsid w:val="006A695A"/>
    <w:rsid w:val="006A69C5"/>
    <w:rsid w:val="006A7486"/>
    <w:rsid w:val="006B1186"/>
    <w:rsid w:val="006B13BC"/>
    <w:rsid w:val="006B28AF"/>
    <w:rsid w:val="006B2DB6"/>
    <w:rsid w:val="006B391A"/>
    <w:rsid w:val="006B3A92"/>
    <w:rsid w:val="006B49E5"/>
    <w:rsid w:val="006B5DD9"/>
    <w:rsid w:val="006B64A0"/>
    <w:rsid w:val="006C0167"/>
    <w:rsid w:val="006C01FC"/>
    <w:rsid w:val="006C1B00"/>
    <w:rsid w:val="006C205F"/>
    <w:rsid w:val="006C2138"/>
    <w:rsid w:val="006C2A18"/>
    <w:rsid w:val="006C3731"/>
    <w:rsid w:val="006C3A74"/>
    <w:rsid w:val="006C4202"/>
    <w:rsid w:val="006C5B1C"/>
    <w:rsid w:val="006C5E9A"/>
    <w:rsid w:val="006C64DD"/>
    <w:rsid w:val="006C6A60"/>
    <w:rsid w:val="006C6FB0"/>
    <w:rsid w:val="006C707A"/>
    <w:rsid w:val="006C75A5"/>
    <w:rsid w:val="006C788F"/>
    <w:rsid w:val="006C7E78"/>
    <w:rsid w:val="006D064E"/>
    <w:rsid w:val="006D1B69"/>
    <w:rsid w:val="006D1C13"/>
    <w:rsid w:val="006D26D8"/>
    <w:rsid w:val="006D385F"/>
    <w:rsid w:val="006D4617"/>
    <w:rsid w:val="006D4E7A"/>
    <w:rsid w:val="006D6343"/>
    <w:rsid w:val="006D73D6"/>
    <w:rsid w:val="006E0066"/>
    <w:rsid w:val="006E098E"/>
    <w:rsid w:val="006E1FBA"/>
    <w:rsid w:val="006E202D"/>
    <w:rsid w:val="006E2074"/>
    <w:rsid w:val="006E27F6"/>
    <w:rsid w:val="006E4CC7"/>
    <w:rsid w:val="006E5424"/>
    <w:rsid w:val="006E6173"/>
    <w:rsid w:val="006E75E7"/>
    <w:rsid w:val="006F04F8"/>
    <w:rsid w:val="006F14D2"/>
    <w:rsid w:val="006F25F8"/>
    <w:rsid w:val="006F2E11"/>
    <w:rsid w:val="006F3A28"/>
    <w:rsid w:val="006F3E27"/>
    <w:rsid w:val="006F4168"/>
    <w:rsid w:val="006F42B3"/>
    <w:rsid w:val="006F5316"/>
    <w:rsid w:val="006F57A4"/>
    <w:rsid w:val="006F6502"/>
    <w:rsid w:val="006F6908"/>
    <w:rsid w:val="006F6CDC"/>
    <w:rsid w:val="006F6D64"/>
    <w:rsid w:val="006F7560"/>
    <w:rsid w:val="006F77E6"/>
    <w:rsid w:val="006F7C93"/>
    <w:rsid w:val="00700A6B"/>
    <w:rsid w:val="00703249"/>
    <w:rsid w:val="007032E8"/>
    <w:rsid w:val="007035EC"/>
    <w:rsid w:val="00704811"/>
    <w:rsid w:val="007057F2"/>
    <w:rsid w:val="007065FE"/>
    <w:rsid w:val="00706723"/>
    <w:rsid w:val="007069A1"/>
    <w:rsid w:val="00706AC5"/>
    <w:rsid w:val="00706B2F"/>
    <w:rsid w:val="00707A54"/>
    <w:rsid w:val="00707C83"/>
    <w:rsid w:val="00707E07"/>
    <w:rsid w:val="007102E3"/>
    <w:rsid w:val="00710624"/>
    <w:rsid w:val="0071088B"/>
    <w:rsid w:val="00710FB6"/>
    <w:rsid w:val="0071252F"/>
    <w:rsid w:val="007140EC"/>
    <w:rsid w:val="00714C5E"/>
    <w:rsid w:val="007150BC"/>
    <w:rsid w:val="00715B35"/>
    <w:rsid w:val="00715C18"/>
    <w:rsid w:val="00715D0D"/>
    <w:rsid w:val="007164EA"/>
    <w:rsid w:val="0071694C"/>
    <w:rsid w:val="00716F3C"/>
    <w:rsid w:val="00717AC2"/>
    <w:rsid w:val="007202C4"/>
    <w:rsid w:val="00721C0F"/>
    <w:rsid w:val="00722F42"/>
    <w:rsid w:val="00723203"/>
    <w:rsid w:val="007233C2"/>
    <w:rsid w:val="007250A4"/>
    <w:rsid w:val="00725C01"/>
    <w:rsid w:val="00727FC6"/>
    <w:rsid w:val="0073064D"/>
    <w:rsid w:val="0073304F"/>
    <w:rsid w:val="0073370B"/>
    <w:rsid w:val="0073448C"/>
    <w:rsid w:val="007348EE"/>
    <w:rsid w:val="0073546C"/>
    <w:rsid w:val="0073574C"/>
    <w:rsid w:val="00735B81"/>
    <w:rsid w:val="00735DB0"/>
    <w:rsid w:val="00735EDD"/>
    <w:rsid w:val="00735F4E"/>
    <w:rsid w:val="00737CBC"/>
    <w:rsid w:val="007406E3"/>
    <w:rsid w:val="0074344B"/>
    <w:rsid w:val="0074368E"/>
    <w:rsid w:val="007456F6"/>
    <w:rsid w:val="0074592D"/>
    <w:rsid w:val="0074629E"/>
    <w:rsid w:val="007464B0"/>
    <w:rsid w:val="00746D84"/>
    <w:rsid w:val="00747189"/>
    <w:rsid w:val="007476C6"/>
    <w:rsid w:val="007477E9"/>
    <w:rsid w:val="0075024F"/>
    <w:rsid w:val="00750256"/>
    <w:rsid w:val="0075050E"/>
    <w:rsid w:val="0075086A"/>
    <w:rsid w:val="00752DD2"/>
    <w:rsid w:val="0075378B"/>
    <w:rsid w:val="0075386E"/>
    <w:rsid w:val="00753D6E"/>
    <w:rsid w:val="00754585"/>
    <w:rsid w:val="00754EC0"/>
    <w:rsid w:val="007557A6"/>
    <w:rsid w:val="0075599B"/>
    <w:rsid w:val="00756C4B"/>
    <w:rsid w:val="00757BCB"/>
    <w:rsid w:val="007605A4"/>
    <w:rsid w:val="007625CE"/>
    <w:rsid w:val="00762EDB"/>
    <w:rsid w:val="007635DD"/>
    <w:rsid w:val="00763A67"/>
    <w:rsid w:val="00765EA4"/>
    <w:rsid w:val="0076634F"/>
    <w:rsid w:val="00766D75"/>
    <w:rsid w:val="00770A4D"/>
    <w:rsid w:val="0077181D"/>
    <w:rsid w:val="00771D47"/>
    <w:rsid w:val="007721E0"/>
    <w:rsid w:val="00773BF4"/>
    <w:rsid w:val="00774571"/>
    <w:rsid w:val="0077640F"/>
    <w:rsid w:val="0077645E"/>
    <w:rsid w:val="007766F0"/>
    <w:rsid w:val="007770E9"/>
    <w:rsid w:val="00777137"/>
    <w:rsid w:val="0077762D"/>
    <w:rsid w:val="00777F4C"/>
    <w:rsid w:val="0078036C"/>
    <w:rsid w:val="007806FE"/>
    <w:rsid w:val="00780DB3"/>
    <w:rsid w:val="00780FE3"/>
    <w:rsid w:val="00781D26"/>
    <w:rsid w:val="007851FA"/>
    <w:rsid w:val="0078531A"/>
    <w:rsid w:val="00785DF6"/>
    <w:rsid w:val="00786205"/>
    <w:rsid w:val="007900CC"/>
    <w:rsid w:val="007902F7"/>
    <w:rsid w:val="00790A36"/>
    <w:rsid w:val="007916B7"/>
    <w:rsid w:val="00791CF3"/>
    <w:rsid w:val="00792730"/>
    <w:rsid w:val="00793137"/>
    <w:rsid w:val="0079372F"/>
    <w:rsid w:val="00793976"/>
    <w:rsid w:val="00794515"/>
    <w:rsid w:val="007945AA"/>
    <w:rsid w:val="00795C24"/>
    <w:rsid w:val="0079683B"/>
    <w:rsid w:val="00797B65"/>
    <w:rsid w:val="007A0AE3"/>
    <w:rsid w:val="007A0DFB"/>
    <w:rsid w:val="007A1BD5"/>
    <w:rsid w:val="007A24B6"/>
    <w:rsid w:val="007A2E1D"/>
    <w:rsid w:val="007A3725"/>
    <w:rsid w:val="007A3835"/>
    <w:rsid w:val="007A5495"/>
    <w:rsid w:val="007A5DDB"/>
    <w:rsid w:val="007A5FAC"/>
    <w:rsid w:val="007A63B7"/>
    <w:rsid w:val="007A63F5"/>
    <w:rsid w:val="007A658E"/>
    <w:rsid w:val="007A7FA6"/>
    <w:rsid w:val="007A7FC6"/>
    <w:rsid w:val="007B0CE4"/>
    <w:rsid w:val="007B1584"/>
    <w:rsid w:val="007B1B38"/>
    <w:rsid w:val="007B1C9C"/>
    <w:rsid w:val="007B227A"/>
    <w:rsid w:val="007B2A76"/>
    <w:rsid w:val="007B3444"/>
    <w:rsid w:val="007B35FC"/>
    <w:rsid w:val="007B5734"/>
    <w:rsid w:val="007B6119"/>
    <w:rsid w:val="007B6CF2"/>
    <w:rsid w:val="007B795C"/>
    <w:rsid w:val="007B7F48"/>
    <w:rsid w:val="007C0328"/>
    <w:rsid w:val="007C11C1"/>
    <w:rsid w:val="007C18FC"/>
    <w:rsid w:val="007C272E"/>
    <w:rsid w:val="007C2975"/>
    <w:rsid w:val="007C2E92"/>
    <w:rsid w:val="007C39D8"/>
    <w:rsid w:val="007C3C01"/>
    <w:rsid w:val="007C55D4"/>
    <w:rsid w:val="007C5B92"/>
    <w:rsid w:val="007C5C7A"/>
    <w:rsid w:val="007C6E23"/>
    <w:rsid w:val="007C7A9E"/>
    <w:rsid w:val="007D0239"/>
    <w:rsid w:val="007D0928"/>
    <w:rsid w:val="007D0A71"/>
    <w:rsid w:val="007D1DD8"/>
    <w:rsid w:val="007D217C"/>
    <w:rsid w:val="007D3CA0"/>
    <w:rsid w:val="007D3D2A"/>
    <w:rsid w:val="007D4757"/>
    <w:rsid w:val="007D4847"/>
    <w:rsid w:val="007D59D9"/>
    <w:rsid w:val="007D602F"/>
    <w:rsid w:val="007D64B2"/>
    <w:rsid w:val="007D6E9C"/>
    <w:rsid w:val="007D7932"/>
    <w:rsid w:val="007E0311"/>
    <w:rsid w:val="007E06F4"/>
    <w:rsid w:val="007E0C1F"/>
    <w:rsid w:val="007E1372"/>
    <w:rsid w:val="007E1986"/>
    <w:rsid w:val="007E2340"/>
    <w:rsid w:val="007E247A"/>
    <w:rsid w:val="007E3637"/>
    <w:rsid w:val="007E4FC7"/>
    <w:rsid w:val="007E5278"/>
    <w:rsid w:val="007E5E19"/>
    <w:rsid w:val="007E7E26"/>
    <w:rsid w:val="007E7FA3"/>
    <w:rsid w:val="007F033D"/>
    <w:rsid w:val="007F0ABC"/>
    <w:rsid w:val="007F1B79"/>
    <w:rsid w:val="007F1E5D"/>
    <w:rsid w:val="007F3ECA"/>
    <w:rsid w:val="007F537A"/>
    <w:rsid w:val="007F5D8E"/>
    <w:rsid w:val="007F5DA3"/>
    <w:rsid w:val="007F687D"/>
    <w:rsid w:val="007F7F00"/>
    <w:rsid w:val="00800885"/>
    <w:rsid w:val="00801B95"/>
    <w:rsid w:val="00801E08"/>
    <w:rsid w:val="0080342D"/>
    <w:rsid w:val="00805A18"/>
    <w:rsid w:val="00805B27"/>
    <w:rsid w:val="008065B1"/>
    <w:rsid w:val="00807422"/>
    <w:rsid w:val="00810F40"/>
    <w:rsid w:val="00810F89"/>
    <w:rsid w:val="00811795"/>
    <w:rsid w:val="00811C62"/>
    <w:rsid w:val="00812138"/>
    <w:rsid w:val="008123DF"/>
    <w:rsid w:val="00812AB7"/>
    <w:rsid w:val="00814C70"/>
    <w:rsid w:val="008153FE"/>
    <w:rsid w:val="00815877"/>
    <w:rsid w:val="00817104"/>
    <w:rsid w:val="00817865"/>
    <w:rsid w:val="008178BF"/>
    <w:rsid w:val="00820AF8"/>
    <w:rsid w:val="00820C11"/>
    <w:rsid w:val="00823222"/>
    <w:rsid w:val="00823623"/>
    <w:rsid w:val="008236EB"/>
    <w:rsid w:val="00823D33"/>
    <w:rsid w:val="00823FCA"/>
    <w:rsid w:val="008240C5"/>
    <w:rsid w:val="008248B7"/>
    <w:rsid w:val="00825216"/>
    <w:rsid w:val="00825C92"/>
    <w:rsid w:val="0082655F"/>
    <w:rsid w:val="00826B18"/>
    <w:rsid w:val="00827617"/>
    <w:rsid w:val="00827E38"/>
    <w:rsid w:val="008310B7"/>
    <w:rsid w:val="008316E2"/>
    <w:rsid w:val="00831B45"/>
    <w:rsid w:val="00832753"/>
    <w:rsid w:val="0083280B"/>
    <w:rsid w:val="00834FD7"/>
    <w:rsid w:val="00835177"/>
    <w:rsid w:val="0083573F"/>
    <w:rsid w:val="0083584D"/>
    <w:rsid w:val="00835998"/>
    <w:rsid w:val="00836028"/>
    <w:rsid w:val="00840617"/>
    <w:rsid w:val="00840D27"/>
    <w:rsid w:val="00841926"/>
    <w:rsid w:val="00841CBB"/>
    <w:rsid w:val="00842CA0"/>
    <w:rsid w:val="00844578"/>
    <w:rsid w:val="008447D0"/>
    <w:rsid w:val="00845CDD"/>
    <w:rsid w:val="00846953"/>
    <w:rsid w:val="00847141"/>
    <w:rsid w:val="0084747C"/>
    <w:rsid w:val="008476DE"/>
    <w:rsid w:val="00851D49"/>
    <w:rsid w:val="008536DA"/>
    <w:rsid w:val="00860237"/>
    <w:rsid w:val="008616C5"/>
    <w:rsid w:val="008623E0"/>
    <w:rsid w:val="008626E8"/>
    <w:rsid w:val="008626F8"/>
    <w:rsid w:val="00862AB4"/>
    <w:rsid w:val="008632CE"/>
    <w:rsid w:val="00863D78"/>
    <w:rsid w:val="00866810"/>
    <w:rsid w:val="00866D08"/>
    <w:rsid w:val="00867CD9"/>
    <w:rsid w:val="008709AB"/>
    <w:rsid w:val="00870C8B"/>
    <w:rsid w:val="008724E1"/>
    <w:rsid w:val="0087253F"/>
    <w:rsid w:val="008728BB"/>
    <w:rsid w:val="00873A07"/>
    <w:rsid w:val="008759F5"/>
    <w:rsid w:val="00875F7C"/>
    <w:rsid w:val="0088229F"/>
    <w:rsid w:val="00882B91"/>
    <w:rsid w:val="00882BCB"/>
    <w:rsid w:val="008831E0"/>
    <w:rsid w:val="00883B69"/>
    <w:rsid w:val="00885B1A"/>
    <w:rsid w:val="00885B59"/>
    <w:rsid w:val="00885C23"/>
    <w:rsid w:val="00886135"/>
    <w:rsid w:val="008871E5"/>
    <w:rsid w:val="008879C6"/>
    <w:rsid w:val="00887FBE"/>
    <w:rsid w:val="00891355"/>
    <w:rsid w:val="00891378"/>
    <w:rsid w:val="0089188F"/>
    <w:rsid w:val="00893C1F"/>
    <w:rsid w:val="00893C36"/>
    <w:rsid w:val="00894713"/>
    <w:rsid w:val="00894AE5"/>
    <w:rsid w:val="00894DFE"/>
    <w:rsid w:val="0089592F"/>
    <w:rsid w:val="00896208"/>
    <w:rsid w:val="00896210"/>
    <w:rsid w:val="008967EA"/>
    <w:rsid w:val="00897CCD"/>
    <w:rsid w:val="008A08A8"/>
    <w:rsid w:val="008A0C26"/>
    <w:rsid w:val="008A10E7"/>
    <w:rsid w:val="008A1516"/>
    <w:rsid w:val="008A1E25"/>
    <w:rsid w:val="008A3699"/>
    <w:rsid w:val="008A4284"/>
    <w:rsid w:val="008A4969"/>
    <w:rsid w:val="008A523F"/>
    <w:rsid w:val="008A5F51"/>
    <w:rsid w:val="008A6912"/>
    <w:rsid w:val="008A755B"/>
    <w:rsid w:val="008B0074"/>
    <w:rsid w:val="008B0617"/>
    <w:rsid w:val="008B0D46"/>
    <w:rsid w:val="008B57BF"/>
    <w:rsid w:val="008B68C1"/>
    <w:rsid w:val="008B6BE5"/>
    <w:rsid w:val="008B75FD"/>
    <w:rsid w:val="008C0254"/>
    <w:rsid w:val="008C11E4"/>
    <w:rsid w:val="008C178A"/>
    <w:rsid w:val="008C1F0A"/>
    <w:rsid w:val="008C29A7"/>
    <w:rsid w:val="008C2E88"/>
    <w:rsid w:val="008C2F53"/>
    <w:rsid w:val="008C3A0F"/>
    <w:rsid w:val="008C49DF"/>
    <w:rsid w:val="008C49ED"/>
    <w:rsid w:val="008C4E21"/>
    <w:rsid w:val="008C751C"/>
    <w:rsid w:val="008D0712"/>
    <w:rsid w:val="008D158A"/>
    <w:rsid w:val="008D2C37"/>
    <w:rsid w:val="008D2D57"/>
    <w:rsid w:val="008D2F5F"/>
    <w:rsid w:val="008D4AED"/>
    <w:rsid w:val="008D58F3"/>
    <w:rsid w:val="008D670B"/>
    <w:rsid w:val="008D753C"/>
    <w:rsid w:val="008D7866"/>
    <w:rsid w:val="008E01A8"/>
    <w:rsid w:val="008E044D"/>
    <w:rsid w:val="008E052F"/>
    <w:rsid w:val="008E1339"/>
    <w:rsid w:val="008E1A90"/>
    <w:rsid w:val="008E1EC4"/>
    <w:rsid w:val="008E2101"/>
    <w:rsid w:val="008E3226"/>
    <w:rsid w:val="008E34A4"/>
    <w:rsid w:val="008E4006"/>
    <w:rsid w:val="008E4C78"/>
    <w:rsid w:val="008E6385"/>
    <w:rsid w:val="008E6D72"/>
    <w:rsid w:val="008E7B4C"/>
    <w:rsid w:val="008E7DF2"/>
    <w:rsid w:val="008F0142"/>
    <w:rsid w:val="008F047B"/>
    <w:rsid w:val="008F04CC"/>
    <w:rsid w:val="008F118B"/>
    <w:rsid w:val="008F1AA2"/>
    <w:rsid w:val="008F1AF6"/>
    <w:rsid w:val="008F1EB7"/>
    <w:rsid w:val="008F20D0"/>
    <w:rsid w:val="008F23A1"/>
    <w:rsid w:val="008F286B"/>
    <w:rsid w:val="008F4149"/>
    <w:rsid w:val="008F4717"/>
    <w:rsid w:val="008F54E2"/>
    <w:rsid w:val="008F564F"/>
    <w:rsid w:val="008F57CE"/>
    <w:rsid w:val="008F68A2"/>
    <w:rsid w:val="0090002F"/>
    <w:rsid w:val="009035C2"/>
    <w:rsid w:val="00903B29"/>
    <w:rsid w:val="00903BD5"/>
    <w:rsid w:val="009042CB"/>
    <w:rsid w:val="009044A3"/>
    <w:rsid w:val="00904E43"/>
    <w:rsid w:val="0090548A"/>
    <w:rsid w:val="009101BA"/>
    <w:rsid w:val="00910269"/>
    <w:rsid w:val="00911DEC"/>
    <w:rsid w:val="009126F1"/>
    <w:rsid w:val="00912CF5"/>
    <w:rsid w:val="00913B09"/>
    <w:rsid w:val="009142DE"/>
    <w:rsid w:val="00914D21"/>
    <w:rsid w:val="00915225"/>
    <w:rsid w:val="009158EE"/>
    <w:rsid w:val="00916280"/>
    <w:rsid w:val="00916803"/>
    <w:rsid w:val="00916924"/>
    <w:rsid w:val="00916BA9"/>
    <w:rsid w:val="00917096"/>
    <w:rsid w:val="00917F17"/>
    <w:rsid w:val="00920D3F"/>
    <w:rsid w:val="00921175"/>
    <w:rsid w:val="009211AD"/>
    <w:rsid w:val="009220FD"/>
    <w:rsid w:val="009238EE"/>
    <w:rsid w:val="009240FC"/>
    <w:rsid w:val="00925652"/>
    <w:rsid w:val="009271F5"/>
    <w:rsid w:val="00927838"/>
    <w:rsid w:val="00930105"/>
    <w:rsid w:val="009308DA"/>
    <w:rsid w:val="00931B9D"/>
    <w:rsid w:val="00931CE5"/>
    <w:rsid w:val="00931F6E"/>
    <w:rsid w:val="009320F2"/>
    <w:rsid w:val="00932268"/>
    <w:rsid w:val="00933334"/>
    <w:rsid w:val="009337D3"/>
    <w:rsid w:val="0093382D"/>
    <w:rsid w:val="0093499E"/>
    <w:rsid w:val="009354F3"/>
    <w:rsid w:val="0093555E"/>
    <w:rsid w:val="0093558A"/>
    <w:rsid w:val="00935AB3"/>
    <w:rsid w:val="00935CFA"/>
    <w:rsid w:val="00936449"/>
    <w:rsid w:val="00937A2B"/>
    <w:rsid w:val="00937BCD"/>
    <w:rsid w:val="0094102E"/>
    <w:rsid w:val="00941C26"/>
    <w:rsid w:val="009423C1"/>
    <w:rsid w:val="009432C6"/>
    <w:rsid w:val="00945310"/>
    <w:rsid w:val="00945734"/>
    <w:rsid w:val="0094674E"/>
    <w:rsid w:val="00947B9A"/>
    <w:rsid w:val="00950956"/>
    <w:rsid w:val="00953A13"/>
    <w:rsid w:val="00954C9A"/>
    <w:rsid w:val="00955D44"/>
    <w:rsid w:val="00955F84"/>
    <w:rsid w:val="00955FBD"/>
    <w:rsid w:val="0095693C"/>
    <w:rsid w:val="009572C5"/>
    <w:rsid w:val="0095780B"/>
    <w:rsid w:val="0095783C"/>
    <w:rsid w:val="00957AB2"/>
    <w:rsid w:val="00957EFD"/>
    <w:rsid w:val="009610AC"/>
    <w:rsid w:val="00961805"/>
    <w:rsid w:val="009624AB"/>
    <w:rsid w:val="009624C8"/>
    <w:rsid w:val="009631B5"/>
    <w:rsid w:val="00964343"/>
    <w:rsid w:val="009656E1"/>
    <w:rsid w:val="009664D3"/>
    <w:rsid w:val="0096691B"/>
    <w:rsid w:val="00966C98"/>
    <w:rsid w:val="009670F5"/>
    <w:rsid w:val="00967179"/>
    <w:rsid w:val="009672E2"/>
    <w:rsid w:val="00970A95"/>
    <w:rsid w:val="009712AF"/>
    <w:rsid w:val="00971BD7"/>
    <w:rsid w:val="00971BD9"/>
    <w:rsid w:val="009730CF"/>
    <w:rsid w:val="00973CBD"/>
    <w:rsid w:val="009747D4"/>
    <w:rsid w:val="00974DE2"/>
    <w:rsid w:val="00975001"/>
    <w:rsid w:val="00975201"/>
    <w:rsid w:val="00976029"/>
    <w:rsid w:val="009762D0"/>
    <w:rsid w:val="00977A96"/>
    <w:rsid w:val="00980B98"/>
    <w:rsid w:val="00981561"/>
    <w:rsid w:val="009833F1"/>
    <w:rsid w:val="009841DB"/>
    <w:rsid w:val="009846D7"/>
    <w:rsid w:val="00985E19"/>
    <w:rsid w:val="00986A68"/>
    <w:rsid w:val="00991CCB"/>
    <w:rsid w:val="009932BC"/>
    <w:rsid w:val="0099451F"/>
    <w:rsid w:val="00994CB2"/>
    <w:rsid w:val="00994E45"/>
    <w:rsid w:val="00995546"/>
    <w:rsid w:val="009970F6"/>
    <w:rsid w:val="00997698"/>
    <w:rsid w:val="00997CC5"/>
    <w:rsid w:val="00997D15"/>
    <w:rsid w:val="009A07BD"/>
    <w:rsid w:val="009A0BEC"/>
    <w:rsid w:val="009A267C"/>
    <w:rsid w:val="009A3446"/>
    <w:rsid w:val="009A4191"/>
    <w:rsid w:val="009A573A"/>
    <w:rsid w:val="009A6059"/>
    <w:rsid w:val="009A62B4"/>
    <w:rsid w:val="009A6775"/>
    <w:rsid w:val="009A7947"/>
    <w:rsid w:val="009B0442"/>
    <w:rsid w:val="009B0454"/>
    <w:rsid w:val="009B0879"/>
    <w:rsid w:val="009B09FD"/>
    <w:rsid w:val="009B0CDC"/>
    <w:rsid w:val="009B1C20"/>
    <w:rsid w:val="009B2427"/>
    <w:rsid w:val="009B275D"/>
    <w:rsid w:val="009B3D3D"/>
    <w:rsid w:val="009B3F95"/>
    <w:rsid w:val="009B4084"/>
    <w:rsid w:val="009B43F5"/>
    <w:rsid w:val="009B4D44"/>
    <w:rsid w:val="009B6A0C"/>
    <w:rsid w:val="009C1920"/>
    <w:rsid w:val="009C25CE"/>
    <w:rsid w:val="009C2C26"/>
    <w:rsid w:val="009C3157"/>
    <w:rsid w:val="009C3A37"/>
    <w:rsid w:val="009C5335"/>
    <w:rsid w:val="009C64CE"/>
    <w:rsid w:val="009D029D"/>
    <w:rsid w:val="009D0697"/>
    <w:rsid w:val="009D0CD3"/>
    <w:rsid w:val="009D13CF"/>
    <w:rsid w:val="009D2DD6"/>
    <w:rsid w:val="009D3236"/>
    <w:rsid w:val="009D33FA"/>
    <w:rsid w:val="009D387D"/>
    <w:rsid w:val="009D3E3C"/>
    <w:rsid w:val="009D4769"/>
    <w:rsid w:val="009D5070"/>
    <w:rsid w:val="009D51F5"/>
    <w:rsid w:val="009D5898"/>
    <w:rsid w:val="009D718D"/>
    <w:rsid w:val="009D76CD"/>
    <w:rsid w:val="009E0B3B"/>
    <w:rsid w:val="009E1081"/>
    <w:rsid w:val="009E177A"/>
    <w:rsid w:val="009E19DE"/>
    <w:rsid w:val="009E23BB"/>
    <w:rsid w:val="009E27D2"/>
    <w:rsid w:val="009E459B"/>
    <w:rsid w:val="009E5437"/>
    <w:rsid w:val="009E650D"/>
    <w:rsid w:val="009E6848"/>
    <w:rsid w:val="009E7574"/>
    <w:rsid w:val="009E75B0"/>
    <w:rsid w:val="009E75B8"/>
    <w:rsid w:val="009E78A4"/>
    <w:rsid w:val="009E7A1F"/>
    <w:rsid w:val="009E7E52"/>
    <w:rsid w:val="009F03A8"/>
    <w:rsid w:val="009F0462"/>
    <w:rsid w:val="009F0B30"/>
    <w:rsid w:val="009F1257"/>
    <w:rsid w:val="009F1852"/>
    <w:rsid w:val="009F1B07"/>
    <w:rsid w:val="009F20D1"/>
    <w:rsid w:val="009F2543"/>
    <w:rsid w:val="009F4D6A"/>
    <w:rsid w:val="009F5B31"/>
    <w:rsid w:val="009F6AE3"/>
    <w:rsid w:val="009F6E76"/>
    <w:rsid w:val="009F7712"/>
    <w:rsid w:val="00A003BE"/>
    <w:rsid w:val="00A013D1"/>
    <w:rsid w:val="00A01C39"/>
    <w:rsid w:val="00A02FAA"/>
    <w:rsid w:val="00A0435A"/>
    <w:rsid w:val="00A04EBE"/>
    <w:rsid w:val="00A0601D"/>
    <w:rsid w:val="00A06418"/>
    <w:rsid w:val="00A066AE"/>
    <w:rsid w:val="00A07A61"/>
    <w:rsid w:val="00A07D00"/>
    <w:rsid w:val="00A10189"/>
    <w:rsid w:val="00A10AAE"/>
    <w:rsid w:val="00A134BA"/>
    <w:rsid w:val="00A13811"/>
    <w:rsid w:val="00A138F1"/>
    <w:rsid w:val="00A13F7F"/>
    <w:rsid w:val="00A14D11"/>
    <w:rsid w:val="00A15319"/>
    <w:rsid w:val="00A16BE1"/>
    <w:rsid w:val="00A1764E"/>
    <w:rsid w:val="00A179DB"/>
    <w:rsid w:val="00A20037"/>
    <w:rsid w:val="00A20CD3"/>
    <w:rsid w:val="00A21DB0"/>
    <w:rsid w:val="00A23BDD"/>
    <w:rsid w:val="00A24D4B"/>
    <w:rsid w:val="00A259E0"/>
    <w:rsid w:val="00A26EEC"/>
    <w:rsid w:val="00A2725D"/>
    <w:rsid w:val="00A2781C"/>
    <w:rsid w:val="00A27886"/>
    <w:rsid w:val="00A3113A"/>
    <w:rsid w:val="00A315F7"/>
    <w:rsid w:val="00A322F5"/>
    <w:rsid w:val="00A3246D"/>
    <w:rsid w:val="00A32855"/>
    <w:rsid w:val="00A32A71"/>
    <w:rsid w:val="00A32D51"/>
    <w:rsid w:val="00A33715"/>
    <w:rsid w:val="00A3643B"/>
    <w:rsid w:val="00A36FA9"/>
    <w:rsid w:val="00A371F5"/>
    <w:rsid w:val="00A37548"/>
    <w:rsid w:val="00A37962"/>
    <w:rsid w:val="00A379F8"/>
    <w:rsid w:val="00A37D16"/>
    <w:rsid w:val="00A4003C"/>
    <w:rsid w:val="00A404C1"/>
    <w:rsid w:val="00A41C99"/>
    <w:rsid w:val="00A41CE7"/>
    <w:rsid w:val="00A42189"/>
    <w:rsid w:val="00A42510"/>
    <w:rsid w:val="00A42539"/>
    <w:rsid w:val="00A42BEC"/>
    <w:rsid w:val="00A43097"/>
    <w:rsid w:val="00A43356"/>
    <w:rsid w:val="00A4368D"/>
    <w:rsid w:val="00A44556"/>
    <w:rsid w:val="00A454AB"/>
    <w:rsid w:val="00A45B9C"/>
    <w:rsid w:val="00A513B9"/>
    <w:rsid w:val="00A53D1F"/>
    <w:rsid w:val="00A54835"/>
    <w:rsid w:val="00A550C6"/>
    <w:rsid w:val="00A5661C"/>
    <w:rsid w:val="00A56C8D"/>
    <w:rsid w:val="00A57297"/>
    <w:rsid w:val="00A57AFD"/>
    <w:rsid w:val="00A600BB"/>
    <w:rsid w:val="00A611C1"/>
    <w:rsid w:val="00A6365E"/>
    <w:rsid w:val="00A64A0F"/>
    <w:rsid w:val="00A65BA4"/>
    <w:rsid w:val="00A67E92"/>
    <w:rsid w:val="00A70F5D"/>
    <w:rsid w:val="00A71231"/>
    <w:rsid w:val="00A72867"/>
    <w:rsid w:val="00A72F51"/>
    <w:rsid w:val="00A73606"/>
    <w:rsid w:val="00A74A17"/>
    <w:rsid w:val="00A7593B"/>
    <w:rsid w:val="00A76183"/>
    <w:rsid w:val="00A80474"/>
    <w:rsid w:val="00A840E2"/>
    <w:rsid w:val="00A8426B"/>
    <w:rsid w:val="00A844C8"/>
    <w:rsid w:val="00A85CF1"/>
    <w:rsid w:val="00A86847"/>
    <w:rsid w:val="00A87816"/>
    <w:rsid w:val="00A903E4"/>
    <w:rsid w:val="00A90C68"/>
    <w:rsid w:val="00A90CC2"/>
    <w:rsid w:val="00A91C7F"/>
    <w:rsid w:val="00A91CB8"/>
    <w:rsid w:val="00A92F7C"/>
    <w:rsid w:val="00A936FF"/>
    <w:rsid w:val="00A93AEC"/>
    <w:rsid w:val="00A93DA2"/>
    <w:rsid w:val="00A9422A"/>
    <w:rsid w:val="00A94459"/>
    <w:rsid w:val="00AA0D10"/>
    <w:rsid w:val="00AA1760"/>
    <w:rsid w:val="00AA2064"/>
    <w:rsid w:val="00AA42C1"/>
    <w:rsid w:val="00AA51DB"/>
    <w:rsid w:val="00AA543E"/>
    <w:rsid w:val="00AA5C31"/>
    <w:rsid w:val="00AA69F9"/>
    <w:rsid w:val="00AA76DB"/>
    <w:rsid w:val="00AB054F"/>
    <w:rsid w:val="00AB0851"/>
    <w:rsid w:val="00AB0BE8"/>
    <w:rsid w:val="00AB0C3C"/>
    <w:rsid w:val="00AB1F62"/>
    <w:rsid w:val="00AB24FE"/>
    <w:rsid w:val="00AB25CE"/>
    <w:rsid w:val="00AB2BE4"/>
    <w:rsid w:val="00AB3157"/>
    <w:rsid w:val="00AB34BF"/>
    <w:rsid w:val="00AB3E35"/>
    <w:rsid w:val="00AB48E2"/>
    <w:rsid w:val="00AB53ED"/>
    <w:rsid w:val="00AB6570"/>
    <w:rsid w:val="00AB6AD1"/>
    <w:rsid w:val="00AC0555"/>
    <w:rsid w:val="00AC0806"/>
    <w:rsid w:val="00AC1503"/>
    <w:rsid w:val="00AC2528"/>
    <w:rsid w:val="00AC3514"/>
    <w:rsid w:val="00AC4E38"/>
    <w:rsid w:val="00AC7969"/>
    <w:rsid w:val="00AC7B7D"/>
    <w:rsid w:val="00AD00A4"/>
    <w:rsid w:val="00AD064D"/>
    <w:rsid w:val="00AD09F6"/>
    <w:rsid w:val="00AD1509"/>
    <w:rsid w:val="00AD17C4"/>
    <w:rsid w:val="00AD2A9A"/>
    <w:rsid w:val="00AD2E83"/>
    <w:rsid w:val="00AD3A13"/>
    <w:rsid w:val="00AD5C2A"/>
    <w:rsid w:val="00AD6B1E"/>
    <w:rsid w:val="00AD7008"/>
    <w:rsid w:val="00AD7DE8"/>
    <w:rsid w:val="00AE1858"/>
    <w:rsid w:val="00AE1966"/>
    <w:rsid w:val="00AE1B26"/>
    <w:rsid w:val="00AE2E8A"/>
    <w:rsid w:val="00AE48BF"/>
    <w:rsid w:val="00AE5F2E"/>
    <w:rsid w:val="00AE6F03"/>
    <w:rsid w:val="00AE75D3"/>
    <w:rsid w:val="00AE7627"/>
    <w:rsid w:val="00AE7764"/>
    <w:rsid w:val="00AE785F"/>
    <w:rsid w:val="00AE7B86"/>
    <w:rsid w:val="00AF0148"/>
    <w:rsid w:val="00AF0DEB"/>
    <w:rsid w:val="00AF2D61"/>
    <w:rsid w:val="00AF35B4"/>
    <w:rsid w:val="00AF3B01"/>
    <w:rsid w:val="00AF467F"/>
    <w:rsid w:val="00AF4D4A"/>
    <w:rsid w:val="00AF5287"/>
    <w:rsid w:val="00AF53E8"/>
    <w:rsid w:val="00AF6150"/>
    <w:rsid w:val="00AF6433"/>
    <w:rsid w:val="00AF6993"/>
    <w:rsid w:val="00AF7A9A"/>
    <w:rsid w:val="00B00671"/>
    <w:rsid w:val="00B00778"/>
    <w:rsid w:val="00B00908"/>
    <w:rsid w:val="00B02FA6"/>
    <w:rsid w:val="00B039CF"/>
    <w:rsid w:val="00B04620"/>
    <w:rsid w:val="00B0525E"/>
    <w:rsid w:val="00B055AB"/>
    <w:rsid w:val="00B058EE"/>
    <w:rsid w:val="00B06963"/>
    <w:rsid w:val="00B073C3"/>
    <w:rsid w:val="00B07574"/>
    <w:rsid w:val="00B07B28"/>
    <w:rsid w:val="00B1138C"/>
    <w:rsid w:val="00B119D8"/>
    <w:rsid w:val="00B12CEA"/>
    <w:rsid w:val="00B14825"/>
    <w:rsid w:val="00B14E7F"/>
    <w:rsid w:val="00B15B22"/>
    <w:rsid w:val="00B15BFB"/>
    <w:rsid w:val="00B161B0"/>
    <w:rsid w:val="00B1758A"/>
    <w:rsid w:val="00B1776B"/>
    <w:rsid w:val="00B202DC"/>
    <w:rsid w:val="00B2066F"/>
    <w:rsid w:val="00B23597"/>
    <w:rsid w:val="00B23976"/>
    <w:rsid w:val="00B25D26"/>
    <w:rsid w:val="00B26C87"/>
    <w:rsid w:val="00B306F8"/>
    <w:rsid w:val="00B31E7B"/>
    <w:rsid w:val="00B34A64"/>
    <w:rsid w:val="00B34F1A"/>
    <w:rsid w:val="00B3542B"/>
    <w:rsid w:val="00B35A51"/>
    <w:rsid w:val="00B366A1"/>
    <w:rsid w:val="00B36A65"/>
    <w:rsid w:val="00B409D2"/>
    <w:rsid w:val="00B411D8"/>
    <w:rsid w:val="00B41BFE"/>
    <w:rsid w:val="00B433E0"/>
    <w:rsid w:val="00B43EFB"/>
    <w:rsid w:val="00B442E3"/>
    <w:rsid w:val="00B45E0A"/>
    <w:rsid w:val="00B46587"/>
    <w:rsid w:val="00B46A7C"/>
    <w:rsid w:val="00B475F0"/>
    <w:rsid w:val="00B47847"/>
    <w:rsid w:val="00B5019D"/>
    <w:rsid w:val="00B50305"/>
    <w:rsid w:val="00B5058F"/>
    <w:rsid w:val="00B50705"/>
    <w:rsid w:val="00B512BE"/>
    <w:rsid w:val="00B512DE"/>
    <w:rsid w:val="00B5144B"/>
    <w:rsid w:val="00B51CAA"/>
    <w:rsid w:val="00B5228A"/>
    <w:rsid w:val="00B530ED"/>
    <w:rsid w:val="00B53ABB"/>
    <w:rsid w:val="00B53CA4"/>
    <w:rsid w:val="00B54735"/>
    <w:rsid w:val="00B56633"/>
    <w:rsid w:val="00B56F5E"/>
    <w:rsid w:val="00B5798F"/>
    <w:rsid w:val="00B603BF"/>
    <w:rsid w:val="00B606DE"/>
    <w:rsid w:val="00B60CCA"/>
    <w:rsid w:val="00B6150A"/>
    <w:rsid w:val="00B61C5E"/>
    <w:rsid w:val="00B62484"/>
    <w:rsid w:val="00B62E1C"/>
    <w:rsid w:val="00B66C2C"/>
    <w:rsid w:val="00B67922"/>
    <w:rsid w:val="00B67D70"/>
    <w:rsid w:val="00B70533"/>
    <w:rsid w:val="00B70A40"/>
    <w:rsid w:val="00B73220"/>
    <w:rsid w:val="00B73CE2"/>
    <w:rsid w:val="00B747AC"/>
    <w:rsid w:val="00B75A85"/>
    <w:rsid w:val="00B75B48"/>
    <w:rsid w:val="00B7731A"/>
    <w:rsid w:val="00B806C6"/>
    <w:rsid w:val="00B807F6"/>
    <w:rsid w:val="00B811B2"/>
    <w:rsid w:val="00B82360"/>
    <w:rsid w:val="00B82F86"/>
    <w:rsid w:val="00B837CF"/>
    <w:rsid w:val="00B838F7"/>
    <w:rsid w:val="00B83B8C"/>
    <w:rsid w:val="00B83C42"/>
    <w:rsid w:val="00B846C5"/>
    <w:rsid w:val="00B84771"/>
    <w:rsid w:val="00B856BB"/>
    <w:rsid w:val="00B8748A"/>
    <w:rsid w:val="00B90ABA"/>
    <w:rsid w:val="00B911DB"/>
    <w:rsid w:val="00B91EC3"/>
    <w:rsid w:val="00B92EA3"/>
    <w:rsid w:val="00B93C4B"/>
    <w:rsid w:val="00B946B5"/>
    <w:rsid w:val="00B94A67"/>
    <w:rsid w:val="00B95918"/>
    <w:rsid w:val="00B95DF8"/>
    <w:rsid w:val="00B96964"/>
    <w:rsid w:val="00B96D39"/>
    <w:rsid w:val="00B97256"/>
    <w:rsid w:val="00BA061C"/>
    <w:rsid w:val="00BA09DC"/>
    <w:rsid w:val="00BA0A20"/>
    <w:rsid w:val="00BA2BDA"/>
    <w:rsid w:val="00BA35C5"/>
    <w:rsid w:val="00BA73E2"/>
    <w:rsid w:val="00BA7EA6"/>
    <w:rsid w:val="00BB08B4"/>
    <w:rsid w:val="00BB158A"/>
    <w:rsid w:val="00BB1E81"/>
    <w:rsid w:val="00BB3443"/>
    <w:rsid w:val="00BB3D11"/>
    <w:rsid w:val="00BB3F04"/>
    <w:rsid w:val="00BB4103"/>
    <w:rsid w:val="00BB539B"/>
    <w:rsid w:val="00BB6470"/>
    <w:rsid w:val="00BB7057"/>
    <w:rsid w:val="00BB7117"/>
    <w:rsid w:val="00BB7CBC"/>
    <w:rsid w:val="00BB7E20"/>
    <w:rsid w:val="00BC0D1F"/>
    <w:rsid w:val="00BC1159"/>
    <w:rsid w:val="00BC126C"/>
    <w:rsid w:val="00BC1DE6"/>
    <w:rsid w:val="00BC1F14"/>
    <w:rsid w:val="00BC2249"/>
    <w:rsid w:val="00BC326B"/>
    <w:rsid w:val="00BC3F6D"/>
    <w:rsid w:val="00BC40F9"/>
    <w:rsid w:val="00BC43F4"/>
    <w:rsid w:val="00BC4C0C"/>
    <w:rsid w:val="00BC598B"/>
    <w:rsid w:val="00BC615C"/>
    <w:rsid w:val="00BC751D"/>
    <w:rsid w:val="00BD0DF3"/>
    <w:rsid w:val="00BD2EF6"/>
    <w:rsid w:val="00BD2FBD"/>
    <w:rsid w:val="00BD398E"/>
    <w:rsid w:val="00BD4C4B"/>
    <w:rsid w:val="00BD605A"/>
    <w:rsid w:val="00BD6FC5"/>
    <w:rsid w:val="00BE1D57"/>
    <w:rsid w:val="00BE2C94"/>
    <w:rsid w:val="00BE4729"/>
    <w:rsid w:val="00BE4C2C"/>
    <w:rsid w:val="00BE4D99"/>
    <w:rsid w:val="00BE4EF7"/>
    <w:rsid w:val="00BE5856"/>
    <w:rsid w:val="00BE5BE7"/>
    <w:rsid w:val="00BF141F"/>
    <w:rsid w:val="00BF1C9D"/>
    <w:rsid w:val="00BF25C5"/>
    <w:rsid w:val="00BF4071"/>
    <w:rsid w:val="00BF5426"/>
    <w:rsid w:val="00BF5605"/>
    <w:rsid w:val="00BF57E9"/>
    <w:rsid w:val="00BF5C80"/>
    <w:rsid w:val="00BF78D7"/>
    <w:rsid w:val="00C000C7"/>
    <w:rsid w:val="00C00526"/>
    <w:rsid w:val="00C01467"/>
    <w:rsid w:val="00C019C4"/>
    <w:rsid w:val="00C025BB"/>
    <w:rsid w:val="00C02985"/>
    <w:rsid w:val="00C03108"/>
    <w:rsid w:val="00C04A1A"/>
    <w:rsid w:val="00C04A97"/>
    <w:rsid w:val="00C0518C"/>
    <w:rsid w:val="00C062BE"/>
    <w:rsid w:val="00C0669A"/>
    <w:rsid w:val="00C073EA"/>
    <w:rsid w:val="00C079F7"/>
    <w:rsid w:val="00C11157"/>
    <w:rsid w:val="00C11629"/>
    <w:rsid w:val="00C11B69"/>
    <w:rsid w:val="00C11C71"/>
    <w:rsid w:val="00C11CBE"/>
    <w:rsid w:val="00C12AC0"/>
    <w:rsid w:val="00C130EB"/>
    <w:rsid w:val="00C14457"/>
    <w:rsid w:val="00C15C33"/>
    <w:rsid w:val="00C1624D"/>
    <w:rsid w:val="00C173D4"/>
    <w:rsid w:val="00C1786D"/>
    <w:rsid w:val="00C207EC"/>
    <w:rsid w:val="00C20B43"/>
    <w:rsid w:val="00C20F5B"/>
    <w:rsid w:val="00C2118C"/>
    <w:rsid w:val="00C21D64"/>
    <w:rsid w:val="00C21F25"/>
    <w:rsid w:val="00C22812"/>
    <w:rsid w:val="00C24002"/>
    <w:rsid w:val="00C241A2"/>
    <w:rsid w:val="00C31A76"/>
    <w:rsid w:val="00C31B2A"/>
    <w:rsid w:val="00C327A6"/>
    <w:rsid w:val="00C33125"/>
    <w:rsid w:val="00C34489"/>
    <w:rsid w:val="00C351D1"/>
    <w:rsid w:val="00C35301"/>
    <w:rsid w:val="00C35805"/>
    <w:rsid w:val="00C35E16"/>
    <w:rsid w:val="00C3603E"/>
    <w:rsid w:val="00C3697E"/>
    <w:rsid w:val="00C36FBD"/>
    <w:rsid w:val="00C37670"/>
    <w:rsid w:val="00C41078"/>
    <w:rsid w:val="00C4115B"/>
    <w:rsid w:val="00C42A85"/>
    <w:rsid w:val="00C43EFD"/>
    <w:rsid w:val="00C4521E"/>
    <w:rsid w:val="00C479D3"/>
    <w:rsid w:val="00C52610"/>
    <w:rsid w:val="00C53208"/>
    <w:rsid w:val="00C53C04"/>
    <w:rsid w:val="00C54952"/>
    <w:rsid w:val="00C54BA4"/>
    <w:rsid w:val="00C552DA"/>
    <w:rsid w:val="00C55C3F"/>
    <w:rsid w:val="00C60334"/>
    <w:rsid w:val="00C61202"/>
    <w:rsid w:val="00C61859"/>
    <w:rsid w:val="00C61F1C"/>
    <w:rsid w:val="00C63561"/>
    <w:rsid w:val="00C63B40"/>
    <w:rsid w:val="00C646F4"/>
    <w:rsid w:val="00C64D46"/>
    <w:rsid w:val="00C6581C"/>
    <w:rsid w:val="00C671F2"/>
    <w:rsid w:val="00C67F05"/>
    <w:rsid w:val="00C7002C"/>
    <w:rsid w:val="00C71FD4"/>
    <w:rsid w:val="00C72600"/>
    <w:rsid w:val="00C739A6"/>
    <w:rsid w:val="00C74BE4"/>
    <w:rsid w:val="00C74C02"/>
    <w:rsid w:val="00C750A5"/>
    <w:rsid w:val="00C7611B"/>
    <w:rsid w:val="00C76421"/>
    <w:rsid w:val="00C7709D"/>
    <w:rsid w:val="00C770CB"/>
    <w:rsid w:val="00C80EC2"/>
    <w:rsid w:val="00C811DB"/>
    <w:rsid w:val="00C82096"/>
    <w:rsid w:val="00C82A17"/>
    <w:rsid w:val="00C82E8E"/>
    <w:rsid w:val="00C833B3"/>
    <w:rsid w:val="00C8343F"/>
    <w:rsid w:val="00C837CE"/>
    <w:rsid w:val="00C86E9B"/>
    <w:rsid w:val="00C87069"/>
    <w:rsid w:val="00C872AD"/>
    <w:rsid w:val="00C8758D"/>
    <w:rsid w:val="00C90F18"/>
    <w:rsid w:val="00C92A0A"/>
    <w:rsid w:val="00C9335F"/>
    <w:rsid w:val="00C93377"/>
    <w:rsid w:val="00C93E20"/>
    <w:rsid w:val="00C93EF1"/>
    <w:rsid w:val="00C945BB"/>
    <w:rsid w:val="00C952A2"/>
    <w:rsid w:val="00C952C2"/>
    <w:rsid w:val="00C9677A"/>
    <w:rsid w:val="00C96ADC"/>
    <w:rsid w:val="00C97244"/>
    <w:rsid w:val="00C97D53"/>
    <w:rsid w:val="00CA0010"/>
    <w:rsid w:val="00CA09C8"/>
    <w:rsid w:val="00CA0F0A"/>
    <w:rsid w:val="00CA1ED8"/>
    <w:rsid w:val="00CA3CA6"/>
    <w:rsid w:val="00CA6340"/>
    <w:rsid w:val="00CA728F"/>
    <w:rsid w:val="00CA774D"/>
    <w:rsid w:val="00CB0ADB"/>
    <w:rsid w:val="00CB203E"/>
    <w:rsid w:val="00CB2237"/>
    <w:rsid w:val="00CB3D8B"/>
    <w:rsid w:val="00CB41A9"/>
    <w:rsid w:val="00CB4AAC"/>
    <w:rsid w:val="00CB4B24"/>
    <w:rsid w:val="00CB51E3"/>
    <w:rsid w:val="00CB5967"/>
    <w:rsid w:val="00CB769B"/>
    <w:rsid w:val="00CC04CC"/>
    <w:rsid w:val="00CC07A5"/>
    <w:rsid w:val="00CC0F97"/>
    <w:rsid w:val="00CC1E6C"/>
    <w:rsid w:val="00CC2781"/>
    <w:rsid w:val="00CC2782"/>
    <w:rsid w:val="00CC3A99"/>
    <w:rsid w:val="00CC40D5"/>
    <w:rsid w:val="00CC421E"/>
    <w:rsid w:val="00CC624D"/>
    <w:rsid w:val="00CC68A9"/>
    <w:rsid w:val="00CC6DF1"/>
    <w:rsid w:val="00CC7687"/>
    <w:rsid w:val="00CC7CCF"/>
    <w:rsid w:val="00CC7F9C"/>
    <w:rsid w:val="00CD0744"/>
    <w:rsid w:val="00CD17A8"/>
    <w:rsid w:val="00CD2F96"/>
    <w:rsid w:val="00CD3AC6"/>
    <w:rsid w:val="00CD64DE"/>
    <w:rsid w:val="00CD702B"/>
    <w:rsid w:val="00CD7721"/>
    <w:rsid w:val="00CD7F18"/>
    <w:rsid w:val="00CD7FFD"/>
    <w:rsid w:val="00CE04D0"/>
    <w:rsid w:val="00CE0F56"/>
    <w:rsid w:val="00CE1CB0"/>
    <w:rsid w:val="00CE3CC9"/>
    <w:rsid w:val="00CE5576"/>
    <w:rsid w:val="00CE7706"/>
    <w:rsid w:val="00CE79BE"/>
    <w:rsid w:val="00CE7EE0"/>
    <w:rsid w:val="00CE7EFD"/>
    <w:rsid w:val="00CF06CB"/>
    <w:rsid w:val="00CF0CED"/>
    <w:rsid w:val="00CF0E11"/>
    <w:rsid w:val="00CF1E93"/>
    <w:rsid w:val="00CF2488"/>
    <w:rsid w:val="00CF2831"/>
    <w:rsid w:val="00CF533E"/>
    <w:rsid w:val="00CF54F0"/>
    <w:rsid w:val="00CF74AC"/>
    <w:rsid w:val="00CF7914"/>
    <w:rsid w:val="00CF7C79"/>
    <w:rsid w:val="00D0025C"/>
    <w:rsid w:val="00D00414"/>
    <w:rsid w:val="00D013F4"/>
    <w:rsid w:val="00D017C5"/>
    <w:rsid w:val="00D019B2"/>
    <w:rsid w:val="00D01B88"/>
    <w:rsid w:val="00D01D86"/>
    <w:rsid w:val="00D022AF"/>
    <w:rsid w:val="00D023F7"/>
    <w:rsid w:val="00D02793"/>
    <w:rsid w:val="00D045C0"/>
    <w:rsid w:val="00D04684"/>
    <w:rsid w:val="00D050FC"/>
    <w:rsid w:val="00D05D18"/>
    <w:rsid w:val="00D06807"/>
    <w:rsid w:val="00D10CBB"/>
    <w:rsid w:val="00D1328B"/>
    <w:rsid w:val="00D14347"/>
    <w:rsid w:val="00D161CA"/>
    <w:rsid w:val="00D16B03"/>
    <w:rsid w:val="00D17C4D"/>
    <w:rsid w:val="00D20416"/>
    <w:rsid w:val="00D21840"/>
    <w:rsid w:val="00D22A81"/>
    <w:rsid w:val="00D23231"/>
    <w:rsid w:val="00D25398"/>
    <w:rsid w:val="00D2565A"/>
    <w:rsid w:val="00D25E2C"/>
    <w:rsid w:val="00D27F6C"/>
    <w:rsid w:val="00D27FFB"/>
    <w:rsid w:val="00D301EE"/>
    <w:rsid w:val="00D30975"/>
    <w:rsid w:val="00D30D8F"/>
    <w:rsid w:val="00D318B3"/>
    <w:rsid w:val="00D34B75"/>
    <w:rsid w:val="00D34F6E"/>
    <w:rsid w:val="00D35220"/>
    <w:rsid w:val="00D3553C"/>
    <w:rsid w:val="00D37F5D"/>
    <w:rsid w:val="00D40B66"/>
    <w:rsid w:val="00D42EFB"/>
    <w:rsid w:val="00D43F97"/>
    <w:rsid w:val="00D4439B"/>
    <w:rsid w:val="00D44648"/>
    <w:rsid w:val="00D458AA"/>
    <w:rsid w:val="00D45BD4"/>
    <w:rsid w:val="00D46C11"/>
    <w:rsid w:val="00D46C3C"/>
    <w:rsid w:val="00D47A7D"/>
    <w:rsid w:val="00D47C49"/>
    <w:rsid w:val="00D47CCD"/>
    <w:rsid w:val="00D5018E"/>
    <w:rsid w:val="00D50C49"/>
    <w:rsid w:val="00D51F54"/>
    <w:rsid w:val="00D5233C"/>
    <w:rsid w:val="00D53DF8"/>
    <w:rsid w:val="00D54177"/>
    <w:rsid w:val="00D55771"/>
    <w:rsid w:val="00D55842"/>
    <w:rsid w:val="00D55C78"/>
    <w:rsid w:val="00D5615D"/>
    <w:rsid w:val="00D57B84"/>
    <w:rsid w:val="00D60002"/>
    <w:rsid w:val="00D6145B"/>
    <w:rsid w:val="00D614DD"/>
    <w:rsid w:val="00D618FD"/>
    <w:rsid w:val="00D61B85"/>
    <w:rsid w:val="00D62341"/>
    <w:rsid w:val="00D625DD"/>
    <w:rsid w:val="00D62B13"/>
    <w:rsid w:val="00D636F3"/>
    <w:rsid w:val="00D6377E"/>
    <w:rsid w:val="00D6423E"/>
    <w:rsid w:val="00D648B3"/>
    <w:rsid w:val="00D64B2C"/>
    <w:rsid w:val="00D663C2"/>
    <w:rsid w:val="00D67307"/>
    <w:rsid w:val="00D70809"/>
    <w:rsid w:val="00D70B77"/>
    <w:rsid w:val="00D72524"/>
    <w:rsid w:val="00D725DC"/>
    <w:rsid w:val="00D73595"/>
    <w:rsid w:val="00D73D0A"/>
    <w:rsid w:val="00D75B6A"/>
    <w:rsid w:val="00D76A10"/>
    <w:rsid w:val="00D77B3D"/>
    <w:rsid w:val="00D8067E"/>
    <w:rsid w:val="00D809EE"/>
    <w:rsid w:val="00D81BD9"/>
    <w:rsid w:val="00D8234F"/>
    <w:rsid w:val="00D82A69"/>
    <w:rsid w:val="00D832EF"/>
    <w:rsid w:val="00D8453E"/>
    <w:rsid w:val="00D86DA6"/>
    <w:rsid w:val="00D909DB"/>
    <w:rsid w:val="00D92B66"/>
    <w:rsid w:val="00D930C2"/>
    <w:rsid w:val="00D9311F"/>
    <w:rsid w:val="00D93773"/>
    <w:rsid w:val="00D945DE"/>
    <w:rsid w:val="00D9512D"/>
    <w:rsid w:val="00D958F5"/>
    <w:rsid w:val="00D97A08"/>
    <w:rsid w:val="00DA043F"/>
    <w:rsid w:val="00DA18A4"/>
    <w:rsid w:val="00DA297C"/>
    <w:rsid w:val="00DA3B51"/>
    <w:rsid w:val="00DA3B63"/>
    <w:rsid w:val="00DA3BEA"/>
    <w:rsid w:val="00DA42D7"/>
    <w:rsid w:val="00DA4875"/>
    <w:rsid w:val="00DA579E"/>
    <w:rsid w:val="00DA59B6"/>
    <w:rsid w:val="00DA5F68"/>
    <w:rsid w:val="00DA612C"/>
    <w:rsid w:val="00DA6259"/>
    <w:rsid w:val="00DA6614"/>
    <w:rsid w:val="00DA6753"/>
    <w:rsid w:val="00DA6870"/>
    <w:rsid w:val="00DA7733"/>
    <w:rsid w:val="00DB03D2"/>
    <w:rsid w:val="00DB172C"/>
    <w:rsid w:val="00DB1DBD"/>
    <w:rsid w:val="00DB2371"/>
    <w:rsid w:val="00DB2ADA"/>
    <w:rsid w:val="00DB2CE4"/>
    <w:rsid w:val="00DB3124"/>
    <w:rsid w:val="00DB3B3D"/>
    <w:rsid w:val="00DB5A55"/>
    <w:rsid w:val="00DB72C4"/>
    <w:rsid w:val="00DB765F"/>
    <w:rsid w:val="00DC1590"/>
    <w:rsid w:val="00DC1B4B"/>
    <w:rsid w:val="00DC1CF5"/>
    <w:rsid w:val="00DC33CE"/>
    <w:rsid w:val="00DC3C54"/>
    <w:rsid w:val="00DC3D92"/>
    <w:rsid w:val="00DC42C6"/>
    <w:rsid w:val="00DC4FB1"/>
    <w:rsid w:val="00DC50C0"/>
    <w:rsid w:val="00DC52FA"/>
    <w:rsid w:val="00DC5777"/>
    <w:rsid w:val="00DC6CAA"/>
    <w:rsid w:val="00DC6DE7"/>
    <w:rsid w:val="00DD1595"/>
    <w:rsid w:val="00DD21A2"/>
    <w:rsid w:val="00DD274A"/>
    <w:rsid w:val="00DD2DF5"/>
    <w:rsid w:val="00DD35F2"/>
    <w:rsid w:val="00DD36A3"/>
    <w:rsid w:val="00DD36B4"/>
    <w:rsid w:val="00DD39E6"/>
    <w:rsid w:val="00DD3B9C"/>
    <w:rsid w:val="00DD43DD"/>
    <w:rsid w:val="00DD4B5B"/>
    <w:rsid w:val="00DD577C"/>
    <w:rsid w:val="00DD7004"/>
    <w:rsid w:val="00DE0185"/>
    <w:rsid w:val="00DE1225"/>
    <w:rsid w:val="00DE1BF6"/>
    <w:rsid w:val="00DE2001"/>
    <w:rsid w:val="00DE20B5"/>
    <w:rsid w:val="00DE2ADE"/>
    <w:rsid w:val="00DE2C68"/>
    <w:rsid w:val="00DE2C86"/>
    <w:rsid w:val="00DE3391"/>
    <w:rsid w:val="00DE38AC"/>
    <w:rsid w:val="00DE3F26"/>
    <w:rsid w:val="00DE3FCA"/>
    <w:rsid w:val="00DE4468"/>
    <w:rsid w:val="00DE4C68"/>
    <w:rsid w:val="00DE519A"/>
    <w:rsid w:val="00DE5350"/>
    <w:rsid w:val="00DE537C"/>
    <w:rsid w:val="00DE569C"/>
    <w:rsid w:val="00DE5C23"/>
    <w:rsid w:val="00DE76FE"/>
    <w:rsid w:val="00DE7D8D"/>
    <w:rsid w:val="00DF0615"/>
    <w:rsid w:val="00DF09A3"/>
    <w:rsid w:val="00DF0CCB"/>
    <w:rsid w:val="00DF102F"/>
    <w:rsid w:val="00DF1854"/>
    <w:rsid w:val="00DF1B99"/>
    <w:rsid w:val="00DF2755"/>
    <w:rsid w:val="00DF3259"/>
    <w:rsid w:val="00DF48F4"/>
    <w:rsid w:val="00DF5789"/>
    <w:rsid w:val="00DF590B"/>
    <w:rsid w:val="00DF63AC"/>
    <w:rsid w:val="00DF7A2B"/>
    <w:rsid w:val="00E0086B"/>
    <w:rsid w:val="00E00C3D"/>
    <w:rsid w:val="00E018A1"/>
    <w:rsid w:val="00E02280"/>
    <w:rsid w:val="00E02B3E"/>
    <w:rsid w:val="00E02F3F"/>
    <w:rsid w:val="00E0367F"/>
    <w:rsid w:val="00E0386B"/>
    <w:rsid w:val="00E052B6"/>
    <w:rsid w:val="00E058A1"/>
    <w:rsid w:val="00E06325"/>
    <w:rsid w:val="00E06C84"/>
    <w:rsid w:val="00E06CF6"/>
    <w:rsid w:val="00E0710E"/>
    <w:rsid w:val="00E07986"/>
    <w:rsid w:val="00E10A0C"/>
    <w:rsid w:val="00E13A3B"/>
    <w:rsid w:val="00E14B3C"/>
    <w:rsid w:val="00E151F5"/>
    <w:rsid w:val="00E15264"/>
    <w:rsid w:val="00E1553A"/>
    <w:rsid w:val="00E16CA5"/>
    <w:rsid w:val="00E16F10"/>
    <w:rsid w:val="00E204D4"/>
    <w:rsid w:val="00E20967"/>
    <w:rsid w:val="00E2105D"/>
    <w:rsid w:val="00E21C46"/>
    <w:rsid w:val="00E2240C"/>
    <w:rsid w:val="00E23D7E"/>
    <w:rsid w:val="00E24092"/>
    <w:rsid w:val="00E241A5"/>
    <w:rsid w:val="00E254F1"/>
    <w:rsid w:val="00E2559A"/>
    <w:rsid w:val="00E25D2E"/>
    <w:rsid w:val="00E26D46"/>
    <w:rsid w:val="00E26E50"/>
    <w:rsid w:val="00E27681"/>
    <w:rsid w:val="00E34B92"/>
    <w:rsid w:val="00E400C9"/>
    <w:rsid w:val="00E4022F"/>
    <w:rsid w:val="00E4088B"/>
    <w:rsid w:val="00E4173C"/>
    <w:rsid w:val="00E418A0"/>
    <w:rsid w:val="00E427FB"/>
    <w:rsid w:val="00E431CD"/>
    <w:rsid w:val="00E440E9"/>
    <w:rsid w:val="00E4433D"/>
    <w:rsid w:val="00E4684F"/>
    <w:rsid w:val="00E4689F"/>
    <w:rsid w:val="00E4702A"/>
    <w:rsid w:val="00E502DF"/>
    <w:rsid w:val="00E50783"/>
    <w:rsid w:val="00E50B8C"/>
    <w:rsid w:val="00E535FC"/>
    <w:rsid w:val="00E54555"/>
    <w:rsid w:val="00E55A09"/>
    <w:rsid w:val="00E57B85"/>
    <w:rsid w:val="00E57C14"/>
    <w:rsid w:val="00E57E57"/>
    <w:rsid w:val="00E643F3"/>
    <w:rsid w:val="00E66012"/>
    <w:rsid w:val="00E660FC"/>
    <w:rsid w:val="00E664A4"/>
    <w:rsid w:val="00E6708F"/>
    <w:rsid w:val="00E67092"/>
    <w:rsid w:val="00E673B2"/>
    <w:rsid w:val="00E70916"/>
    <w:rsid w:val="00E70AAB"/>
    <w:rsid w:val="00E70C7F"/>
    <w:rsid w:val="00E70EBB"/>
    <w:rsid w:val="00E71419"/>
    <w:rsid w:val="00E73D80"/>
    <w:rsid w:val="00E73E70"/>
    <w:rsid w:val="00E76023"/>
    <w:rsid w:val="00E76F9C"/>
    <w:rsid w:val="00E77132"/>
    <w:rsid w:val="00E80CE3"/>
    <w:rsid w:val="00E821AE"/>
    <w:rsid w:val="00E829EA"/>
    <w:rsid w:val="00E83AAC"/>
    <w:rsid w:val="00E83F71"/>
    <w:rsid w:val="00E85803"/>
    <w:rsid w:val="00E862BB"/>
    <w:rsid w:val="00E86D30"/>
    <w:rsid w:val="00E87BE0"/>
    <w:rsid w:val="00E904C5"/>
    <w:rsid w:val="00E907AC"/>
    <w:rsid w:val="00E92372"/>
    <w:rsid w:val="00E96659"/>
    <w:rsid w:val="00E967E0"/>
    <w:rsid w:val="00E96971"/>
    <w:rsid w:val="00E97711"/>
    <w:rsid w:val="00E97C02"/>
    <w:rsid w:val="00EA1F28"/>
    <w:rsid w:val="00EA2253"/>
    <w:rsid w:val="00EA7BB6"/>
    <w:rsid w:val="00EB0E13"/>
    <w:rsid w:val="00EB14DD"/>
    <w:rsid w:val="00EB1908"/>
    <w:rsid w:val="00EB1A05"/>
    <w:rsid w:val="00EB1C71"/>
    <w:rsid w:val="00EB2A1A"/>
    <w:rsid w:val="00EB31AB"/>
    <w:rsid w:val="00EB40B2"/>
    <w:rsid w:val="00EB43D6"/>
    <w:rsid w:val="00EB4C2E"/>
    <w:rsid w:val="00EB4DF5"/>
    <w:rsid w:val="00EB547B"/>
    <w:rsid w:val="00EB5C94"/>
    <w:rsid w:val="00EB5FB1"/>
    <w:rsid w:val="00EB6B71"/>
    <w:rsid w:val="00EB79BC"/>
    <w:rsid w:val="00EC08AF"/>
    <w:rsid w:val="00EC1A9F"/>
    <w:rsid w:val="00EC3A14"/>
    <w:rsid w:val="00EC43EF"/>
    <w:rsid w:val="00EC5EF2"/>
    <w:rsid w:val="00EC5FE2"/>
    <w:rsid w:val="00ED0CB0"/>
    <w:rsid w:val="00ED129D"/>
    <w:rsid w:val="00ED1F0C"/>
    <w:rsid w:val="00ED2CAA"/>
    <w:rsid w:val="00ED3FD1"/>
    <w:rsid w:val="00ED48E0"/>
    <w:rsid w:val="00ED4F4A"/>
    <w:rsid w:val="00ED5240"/>
    <w:rsid w:val="00ED7855"/>
    <w:rsid w:val="00ED7D69"/>
    <w:rsid w:val="00EE0598"/>
    <w:rsid w:val="00EE08C3"/>
    <w:rsid w:val="00EE25B6"/>
    <w:rsid w:val="00EE2973"/>
    <w:rsid w:val="00EE3398"/>
    <w:rsid w:val="00EE3802"/>
    <w:rsid w:val="00EE457A"/>
    <w:rsid w:val="00EE5A5F"/>
    <w:rsid w:val="00EE5D39"/>
    <w:rsid w:val="00EF0174"/>
    <w:rsid w:val="00EF0BF8"/>
    <w:rsid w:val="00EF20F5"/>
    <w:rsid w:val="00EF267E"/>
    <w:rsid w:val="00EF2B78"/>
    <w:rsid w:val="00EF30BB"/>
    <w:rsid w:val="00EF4CFA"/>
    <w:rsid w:val="00EF4ED3"/>
    <w:rsid w:val="00EF5283"/>
    <w:rsid w:val="00EF6F49"/>
    <w:rsid w:val="00EF7260"/>
    <w:rsid w:val="00EF75D5"/>
    <w:rsid w:val="00EF7848"/>
    <w:rsid w:val="00EF7B58"/>
    <w:rsid w:val="00EF7D23"/>
    <w:rsid w:val="00F0233F"/>
    <w:rsid w:val="00F040D4"/>
    <w:rsid w:val="00F045C9"/>
    <w:rsid w:val="00F061E9"/>
    <w:rsid w:val="00F067A8"/>
    <w:rsid w:val="00F10B3D"/>
    <w:rsid w:val="00F10BA2"/>
    <w:rsid w:val="00F10F3F"/>
    <w:rsid w:val="00F11409"/>
    <w:rsid w:val="00F116C6"/>
    <w:rsid w:val="00F12103"/>
    <w:rsid w:val="00F12127"/>
    <w:rsid w:val="00F13419"/>
    <w:rsid w:val="00F14998"/>
    <w:rsid w:val="00F158BE"/>
    <w:rsid w:val="00F16E11"/>
    <w:rsid w:val="00F17621"/>
    <w:rsid w:val="00F20611"/>
    <w:rsid w:val="00F216ED"/>
    <w:rsid w:val="00F22F28"/>
    <w:rsid w:val="00F238DD"/>
    <w:rsid w:val="00F23E11"/>
    <w:rsid w:val="00F23E4E"/>
    <w:rsid w:val="00F256F4"/>
    <w:rsid w:val="00F268F4"/>
    <w:rsid w:val="00F275CF"/>
    <w:rsid w:val="00F2790D"/>
    <w:rsid w:val="00F27C12"/>
    <w:rsid w:val="00F302F0"/>
    <w:rsid w:val="00F3057A"/>
    <w:rsid w:val="00F308C8"/>
    <w:rsid w:val="00F30A78"/>
    <w:rsid w:val="00F31CA1"/>
    <w:rsid w:val="00F32CEE"/>
    <w:rsid w:val="00F32F31"/>
    <w:rsid w:val="00F3404B"/>
    <w:rsid w:val="00F34C50"/>
    <w:rsid w:val="00F3609D"/>
    <w:rsid w:val="00F36489"/>
    <w:rsid w:val="00F373C0"/>
    <w:rsid w:val="00F4016A"/>
    <w:rsid w:val="00F40983"/>
    <w:rsid w:val="00F414A2"/>
    <w:rsid w:val="00F41DC2"/>
    <w:rsid w:val="00F42CF9"/>
    <w:rsid w:val="00F43656"/>
    <w:rsid w:val="00F44B64"/>
    <w:rsid w:val="00F47FC7"/>
    <w:rsid w:val="00F50060"/>
    <w:rsid w:val="00F51424"/>
    <w:rsid w:val="00F52C56"/>
    <w:rsid w:val="00F530DE"/>
    <w:rsid w:val="00F5324C"/>
    <w:rsid w:val="00F53B30"/>
    <w:rsid w:val="00F557A2"/>
    <w:rsid w:val="00F55F59"/>
    <w:rsid w:val="00F56088"/>
    <w:rsid w:val="00F5684E"/>
    <w:rsid w:val="00F56D83"/>
    <w:rsid w:val="00F57166"/>
    <w:rsid w:val="00F57B39"/>
    <w:rsid w:val="00F6067D"/>
    <w:rsid w:val="00F607A5"/>
    <w:rsid w:val="00F612B0"/>
    <w:rsid w:val="00F61DCF"/>
    <w:rsid w:val="00F624DA"/>
    <w:rsid w:val="00F62D06"/>
    <w:rsid w:val="00F63010"/>
    <w:rsid w:val="00F63BE9"/>
    <w:rsid w:val="00F63F36"/>
    <w:rsid w:val="00F64155"/>
    <w:rsid w:val="00F64305"/>
    <w:rsid w:val="00F646BF"/>
    <w:rsid w:val="00F64C32"/>
    <w:rsid w:val="00F64C63"/>
    <w:rsid w:val="00F67409"/>
    <w:rsid w:val="00F67704"/>
    <w:rsid w:val="00F67CA2"/>
    <w:rsid w:val="00F706AE"/>
    <w:rsid w:val="00F71A22"/>
    <w:rsid w:val="00F721C7"/>
    <w:rsid w:val="00F73B11"/>
    <w:rsid w:val="00F74C0D"/>
    <w:rsid w:val="00F751CD"/>
    <w:rsid w:val="00F755F0"/>
    <w:rsid w:val="00F75783"/>
    <w:rsid w:val="00F757FF"/>
    <w:rsid w:val="00F7590A"/>
    <w:rsid w:val="00F7701B"/>
    <w:rsid w:val="00F77843"/>
    <w:rsid w:val="00F801AD"/>
    <w:rsid w:val="00F804FD"/>
    <w:rsid w:val="00F80531"/>
    <w:rsid w:val="00F80AB7"/>
    <w:rsid w:val="00F80CB6"/>
    <w:rsid w:val="00F80F03"/>
    <w:rsid w:val="00F81703"/>
    <w:rsid w:val="00F8181E"/>
    <w:rsid w:val="00F827EC"/>
    <w:rsid w:val="00F83A4F"/>
    <w:rsid w:val="00F84294"/>
    <w:rsid w:val="00F84B67"/>
    <w:rsid w:val="00F84F62"/>
    <w:rsid w:val="00F85867"/>
    <w:rsid w:val="00F86219"/>
    <w:rsid w:val="00F86D34"/>
    <w:rsid w:val="00F87BC1"/>
    <w:rsid w:val="00F87D8E"/>
    <w:rsid w:val="00F901A1"/>
    <w:rsid w:val="00F90A78"/>
    <w:rsid w:val="00F91012"/>
    <w:rsid w:val="00F9227E"/>
    <w:rsid w:val="00F92888"/>
    <w:rsid w:val="00F92ADB"/>
    <w:rsid w:val="00F936DF"/>
    <w:rsid w:val="00F93820"/>
    <w:rsid w:val="00F93F2B"/>
    <w:rsid w:val="00F96A70"/>
    <w:rsid w:val="00F96B58"/>
    <w:rsid w:val="00F97696"/>
    <w:rsid w:val="00F9776D"/>
    <w:rsid w:val="00FA2D41"/>
    <w:rsid w:val="00FA347B"/>
    <w:rsid w:val="00FA3B43"/>
    <w:rsid w:val="00FA4223"/>
    <w:rsid w:val="00FA487D"/>
    <w:rsid w:val="00FA4A7D"/>
    <w:rsid w:val="00FA5FA8"/>
    <w:rsid w:val="00FA65FC"/>
    <w:rsid w:val="00FA7E36"/>
    <w:rsid w:val="00FB20C9"/>
    <w:rsid w:val="00FB2218"/>
    <w:rsid w:val="00FB25F7"/>
    <w:rsid w:val="00FB2650"/>
    <w:rsid w:val="00FB2EAE"/>
    <w:rsid w:val="00FB4E69"/>
    <w:rsid w:val="00FB4F96"/>
    <w:rsid w:val="00FB5295"/>
    <w:rsid w:val="00FC0956"/>
    <w:rsid w:val="00FC0FEE"/>
    <w:rsid w:val="00FC2627"/>
    <w:rsid w:val="00FC278C"/>
    <w:rsid w:val="00FC3FD5"/>
    <w:rsid w:val="00FC4084"/>
    <w:rsid w:val="00FC574F"/>
    <w:rsid w:val="00FC5D87"/>
    <w:rsid w:val="00FC65C2"/>
    <w:rsid w:val="00FC676D"/>
    <w:rsid w:val="00FC6845"/>
    <w:rsid w:val="00FC6F8E"/>
    <w:rsid w:val="00FC7FC4"/>
    <w:rsid w:val="00FD0007"/>
    <w:rsid w:val="00FD00EC"/>
    <w:rsid w:val="00FD162C"/>
    <w:rsid w:val="00FD28EB"/>
    <w:rsid w:val="00FD2DD1"/>
    <w:rsid w:val="00FD351B"/>
    <w:rsid w:val="00FD3A85"/>
    <w:rsid w:val="00FD3F58"/>
    <w:rsid w:val="00FD4023"/>
    <w:rsid w:val="00FD4401"/>
    <w:rsid w:val="00FD4E8B"/>
    <w:rsid w:val="00FD4E96"/>
    <w:rsid w:val="00FD5F47"/>
    <w:rsid w:val="00FD658F"/>
    <w:rsid w:val="00FD6B63"/>
    <w:rsid w:val="00FD6EEF"/>
    <w:rsid w:val="00FD7ED1"/>
    <w:rsid w:val="00FE0273"/>
    <w:rsid w:val="00FE032E"/>
    <w:rsid w:val="00FE05F9"/>
    <w:rsid w:val="00FE09FE"/>
    <w:rsid w:val="00FE0BB0"/>
    <w:rsid w:val="00FE0D63"/>
    <w:rsid w:val="00FE1001"/>
    <w:rsid w:val="00FE1288"/>
    <w:rsid w:val="00FE3668"/>
    <w:rsid w:val="00FE3935"/>
    <w:rsid w:val="00FE4679"/>
    <w:rsid w:val="00FE4920"/>
    <w:rsid w:val="00FE4E77"/>
    <w:rsid w:val="00FE5488"/>
    <w:rsid w:val="00FE5E12"/>
    <w:rsid w:val="00FE66C9"/>
    <w:rsid w:val="00FE6A87"/>
    <w:rsid w:val="00FE6FF3"/>
    <w:rsid w:val="00FE7E61"/>
    <w:rsid w:val="00FF103D"/>
    <w:rsid w:val="00FF2835"/>
    <w:rsid w:val="00FF287B"/>
    <w:rsid w:val="00FF2BC4"/>
    <w:rsid w:val="00FF3359"/>
    <w:rsid w:val="00FF44A0"/>
    <w:rsid w:val="00FF455C"/>
    <w:rsid w:val="00FF4768"/>
    <w:rsid w:val="00FF4D2E"/>
    <w:rsid w:val="00FF4F36"/>
    <w:rsid w:val="00FF5D1F"/>
    <w:rsid w:val="00FF5F36"/>
    <w:rsid w:val="00FF64A4"/>
    <w:rsid w:val="00FF658A"/>
    <w:rsid w:val="00FF705A"/>
    <w:rsid w:val="00FF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E8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59"/>
  </w:style>
  <w:style w:type="paragraph" w:styleId="Heading1">
    <w:name w:val="heading 1"/>
    <w:basedOn w:val="Normal"/>
    <w:next w:val="Normal"/>
    <w:link w:val="Heading1Char"/>
    <w:qFormat/>
    <w:rsid w:val="00BC1159"/>
    <w:pPr>
      <w:keepNext/>
      <w:outlineLvl w:val="0"/>
    </w:pPr>
    <w:rPr>
      <w:b/>
      <w:bCs/>
    </w:rPr>
  </w:style>
  <w:style w:type="paragraph" w:styleId="Heading2">
    <w:name w:val="heading 2"/>
    <w:basedOn w:val="Normal"/>
    <w:next w:val="Normal"/>
    <w:qFormat/>
    <w:rsid w:val="00BC115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1159"/>
    <w:pPr>
      <w:keepNext/>
      <w:outlineLvl w:val="2"/>
    </w:pPr>
    <w:rPr>
      <w:b/>
      <w:bCs/>
      <w:i/>
      <w:iCs/>
    </w:rPr>
  </w:style>
  <w:style w:type="paragraph" w:styleId="Heading4">
    <w:name w:val="heading 4"/>
    <w:basedOn w:val="Normal"/>
    <w:next w:val="Normal"/>
    <w:qFormat/>
    <w:rsid w:val="00BC1159"/>
    <w:pPr>
      <w:keepNext/>
      <w:outlineLvl w:val="3"/>
    </w:pPr>
    <w:rPr>
      <w:b/>
      <w:bCs/>
      <w:u w:val="single"/>
    </w:rPr>
  </w:style>
  <w:style w:type="paragraph" w:styleId="Heading5">
    <w:name w:val="heading 5"/>
    <w:basedOn w:val="Normal"/>
    <w:next w:val="Normal"/>
    <w:qFormat/>
    <w:rsid w:val="00BC1159"/>
    <w:pPr>
      <w:keepNext/>
      <w:spacing w:after="240"/>
      <w:outlineLvl w:val="4"/>
    </w:pPr>
    <w:rPr>
      <w:rFonts w:eastAsia="SimSun"/>
      <w:b/>
      <w:lang w:eastAsia="zh-CN"/>
    </w:rPr>
  </w:style>
  <w:style w:type="paragraph" w:styleId="Heading6">
    <w:name w:val="heading 6"/>
    <w:basedOn w:val="Normal"/>
    <w:next w:val="Normal"/>
    <w:qFormat/>
    <w:rsid w:val="00BC1159"/>
    <w:pPr>
      <w:keepNext/>
      <w:spacing w:after="240"/>
      <w:ind w:left="720" w:hanging="720"/>
      <w:outlineLvl w:val="5"/>
    </w:pPr>
    <w:rPr>
      <w:rFonts w:eastAsia="SimSun"/>
      <w:b/>
      <w:bCs/>
      <w:u w:val="single"/>
      <w:lang w:eastAsia="zh-CN"/>
    </w:rPr>
  </w:style>
  <w:style w:type="paragraph" w:styleId="Heading7">
    <w:name w:val="heading 7"/>
    <w:basedOn w:val="Normal"/>
    <w:next w:val="Normal"/>
    <w:qFormat/>
    <w:rsid w:val="00BC1159"/>
    <w:pPr>
      <w:spacing w:before="240" w:after="60"/>
      <w:outlineLvl w:val="6"/>
    </w:pPr>
    <w:rPr>
      <w:sz w:val="24"/>
      <w:szCs w:val="24"/>
    </w:rPr>
  </w:style>
  <w:style w:type="paragraph" w:styleId="Heading8">
    <w:name w:val="heading 8"/>
    <w:basedOn w:val="Normal"/>
    <w:next w:val="Normal"/>
    <w:qFormat/>
    <w:rsid w:val="00BC1159"/>
    <w:pPr>
      <w:spacing w:before="240" w:after="60"/>
      <w:outlineLvl w:val="7"/>
    </w:pPr>
    <w:rPr>
      <w:i/>
      <w:iCs/>
      <w:sz w:val="24"/>
      <w:szCs w:val="24"/>
    </w:rPr>
  </w:style>
  <w:style w:type="paragraph" w:styleId="Heading9">
    <w:name w:val="heading 9"/>
    <w:basedOn w:val="Normal"/>
    <w:next w:val="Normal"/>
    <w:qFormat/>
    <w:rsid w:val="00BC115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C1159"/>
    <w:pPr>
      <w:tabs>
        <w:tab w:val="center" w:pos="4320"/>
        <w:tab w:val="right" w:pos="8640"/>
      </w:tabs>
    </w:pPr>
  </w:style>
  <w:style w:type="paragraph" w:styleId="Footer">
    <w:name w:val="footer"/>
    <w:basedOn w:val="Normal"/>
    <w:link w:val="FooterChar"/>
    <w:rsid w:val="00BC1159"/>
    <w:pPr>
      <w:tabs>
        <w:tab w:val="center" w:pos="4320"/>
        <w:tab w:val="right" w:pos="8640"/>
      </w:tabs>
    </w:pPr>
  </w:style>
  <w:style w:type="paragraph" w:customStyle="1" w:styleId="temptext1">
    <w:name w:val="temptext1"/>
    <w:basedOn w:val="Normal"/>
    <w:rsid w:val="00BC1159"/>
    <w:pPr>
      <w:keepNext/>
      <w:keepLines/>
      <w:jc w:val="both"/>
    </w:pPr>
    <w:rPr>
      <w:rFonts w:ascii="Helv" w:hAnsi="Helv"/>
      <w:snapToGrid w:val="0"/>
    </w:rPr>
  </w:style>
  <w:style w:type="paragraph" w:styleId="BodyText">
    <w:name w:val="Body Text"/>
    <w:aliases w:val="Body Text Char"/>
    <w:basedOn w:val="Normal"/>
    <w:link w:val="BodyTextChar1"/>
    <w:rsid w:val="00BC1159"/>
    <w:pPr>
      <w:spacing w:after="240"/>
      <w:jc w:val="both"/>
    </w:pPr>
    <w:rPr>
      <w:rFonts w:ascii="Arial" w:hAnsi="Arial"/>
      <w:sz w:val="22"/>
      <w:lang w:val="en-GB"/>
    </w:rPr>
  </w:style>
  <w:style w:type="character" w:styleId="Hyperlink">
    <w:name w:val="Hyperlink"/>
    <w:rsid w:val="00BC1159"/>
    <w:rPr>
      <w:color w:val="0000FF"/>
      <w:u w:val="single"/>
    </w:rPr>
  </w:style>
  <w:style w:type="paragraph" w:styleId="BodyText2">
    <w:name w:val="Body Text 2"/>
    <w:basedOn w:val="Normal"/>
    <w:rsid w:val="00BC1159"/>
    <w:rPr>
      <w:noProof/>
      <w:sz w:val="22"/>
    </w:rPr>
  </w:style>
  <w:style w:type="paragraph" w:styleId="BodyText3">
    <w:name w:val="Body Text 3"/>
    <w:basedOn w:val="Normal"/>
    <w:rsid w:val="00BC1159"/>
    <w:pPr>
      <w:spacing w:after="120"/>
    </w:pPr>
    <w:rPr>
      <w:sz w:val="16"/>
      <w:szCs w:val="16"/>
    </w:rPr>
  </w:style>
  <w:style w:type="paragraph" w:styleId="BodyTextIndent3">
    <w:name w:val="Body Text Indent 3"/>
    <w:basedOn w:val="Normal"/>
    <w:rsid w:val="00BC1159"/>
    <w:pPr>
      <w:spacing w:after="120"/>
      <w:ind w:left="360"/>
    </w:pPr>
    <w:rPr>
      <w:sz w:val="16"/>
      <w:szCs w:val="16"/>
    </w:rPr>
  </w:style>
  <w:style w:type="paragraph" w:styleId="BodyTextIndent">
    <w:name w:val="Body Text Indent"/>
    <w:basedOn w:val="Normal"/>
    <w:rsid w:val="00BC1159"/>
    <w:pPr>
      <w:spacing w:after="120"/>
      <w:ind w:left="360"/>
    </w:pPr>
  </w:style>
  <w:style w:type="paragraph" w:styleId="BodyTextIndent2">
    <w:name w:val="Body Text Indent 2"/>
    <w:basedOn w:val="Normal"/>
    <w:rsid w:val="00BC1159"/>
    <w:pPr>
      <w:spacing w:after="120" w:line="480" w:lineRule="auto"/>
      <w:ind w:left="360"/>
    </w:pPr>
  </w:style>
  <w:style w:type="paragraph" w:styleId="ListBullet">
    <w:name w:val="List Bullet"/>
    <w:basedOn w:val="Normal"/>
    <w:autoRedefine/>
    <w:rsid w:val="00BC1159"/>
    <w:pPr>
      <w:numPr>
        <w:numId w:val="1"/>
      </w:numPr>
      <w:tabs>
        <w:tab w:val="num" w:pos="1080"/>
        <w:tab w:val="num" w:pos="1800"/>
      </w:tabs>
      <w:ind w:left="1800"/>
    </w:pPr>
    <w:rPr>
      <w:lang w:val="en-CA"/>
    </w:rPr>
  </w:style>
  <w:style w:type="paragraph" w:styleId="BlockText">
    <w:name w:val="Block Text"/>
    <w:basedOn w:val="Normal"/>
    <w:rsid w:val="00BC1159"/>
    <w:pPr>
      <w:ind w:left="-360" w:right="-576"/>
      <w:jc w:val="both"/>
    </w:pPr>
    <w:rPr>
      <w:rFonts w:ascii="Tahoma" w:hAnsi="Tahoma"/>
      <w:snapToGrid w:val="0"/>
      <w:sz w:val="18"/>
    </w:rPr>
  </w:style>
  <w:style w:type="paragraph" w:styleId="NormalWeb">
    <w:name w:val="Normal (Web)"/>
    <w:basedOn w:val="Normal"/>
    <w:uiPriority w:val="99"/>
    <w:rsid w:val="00BC1159"/>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aliases w:val="santok"/>
    <w:basedOn w:val="Normal"/>
    <w:rsid w:val="00BC1159"/>
    <w:rPr>
      <w:rFonts w:ascii="Courier New" w:hAnsi="Courier New"/>
    </w:rPr>
  </w:style>
  <w:style w:type="paragraph" w:styleId="HTMLPreformatted">
    <w:name w:val="HTML Preformatted"/>
    <w:basedOn w:val="Normal"/>
    <w:link w:val="HTMLPreformattedChar"/>
    <w:rsid w:val="00BC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paragraph" w:customStyle="1" w:styleId="Project">
    <w:name w:val="Project"/>
    <w:basedOn w:val="Normal"/>
    <w:rsid w:val="00BC1159"/>
    <w:pPr>
      <w:keepNext/>
      <w:keepLines/>
      <w:spacing w:before="80"/>
    </w:pPr>
    <w:rPr>
      <w:rFonts w:ascii="Arial" w:hAnsi="Arial"/>
      <w:b/>
      <w:snapToGrid w:val="0"/>
    </w:rPr>
  </w:style>
  <w:style w:type="paragraph" w:customStyle="1" w:styleId="CVExpProj">
    <w:name w:val="CV_Exp&amp;Proj"/>
    <w:basedOn w:val="Normal"/>
    <w:rsid w:val="00BC1159"/>
    <w:pPr>
      <w:tabs>
        <w:tab w:val="left" w:pos="2160"/>
      </w:tabs>
      <w:spacing w:before="60" w:after="60"/>
    </w:pPr>
    <w:rPr>
      <w:rFonts w:ascii="Times" w:hAnsi="Times"/>
      <w:sz w:val="24"/>
    </w:rPr>
  </w:style>
  <w:style w:type="paragraph" w:styleId="List">
    <w:name w:val="List"/>
    <w:basedOn w:val="Normal"/>
    <w:rsid w:val="00BC1159"/>
    <w:pPr>
      <w:suppressAutoHyphens/>
      <w:ind w:left="360" w:hanging="360"/>
    </w:pPr>
    <w:rPr>
      <w:lang w:eastAsia="ar-SA"/>
    </w:rPr>
  </w:style>
  <w:style w:type="paragraph" w:customStyle="1" w:styleId="Preformatted">
    <w:name w:val="Preformatted"/>
    <w:basedOn w:val="Normal"/>
    <w:rsid w:val="00BC115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CVRHS">
    <w:name w:val="CV_RHS"/>
    <w:basedOn w:val="Normal"/>
    <w:rsid w:val="00BC1159"/>
    <w:pPr>
      <w:autoSpaceDE w:val="0"/>
      <w:autoSpaceDN w:val="0"/>
      <w:spacing w:after="60"/>
    </w:pPr>
    <w:rPr>
      <w:rFonts w:ascii="Times" w:hAnsi="Times" w:cs="Times"/>
      <w:sz w:val="24"/>
      <w:szCs w:val="24"/>
    </w:rPr>
  </w:style>
  <w:style w:type="paragraph" w:styleId="ListBullet2">
    <w:name w:val="List Bullet 2"/>
    <w:basedOn w:val="Normal"/>
    <w:autoRedefine/>
    <w:rsid w:val="00BC1159"/>
    <w:rPr>
      <w:b/>
    </w:rPr>
  </w:style>
  <w:style w:type="character" w:styleId="HTMLTypewriter">
    <w:name w:val="HTML Typewriter"/>
    <w:rsid w:val="00BC1159"/>
    <w:rPr>
      <w:rFonts w:ascii="Courier New" w:eastAsia="Courier New" w:hAnsi="Courier New" w:cs="Courier New" w:hint="default"/>
      <w:sz w:val="20"/>
      <w:szCs w:val="20"/>
    </w:rPr>
  </w:style>
  <w:style w:type="paragraph" w:styleId="Title">
    <w:name w:val="Title"/>
    <w:basedOn w:val="Normal"/>
    <w:qFormat/>
    <w:rsid w:val="00BC1159"/>
    <w:pPr>
      <w:jc w:val="center"/>
    </w:pPr>
    <w:rPr>
      <w:b/>
      <w:bCs/>
      <w:sz w:val="24"/>
      <w:szCs w:val="24"/>
    </w:rPr>
  </w:style>
  <w:style w:type="paragraph" w:styleId="Caption">
    <w:name w:val="caption"/>
    <w:basedOn w:val="Normal"/>
    <w:next w:val="Normal"/>
    <w:qFormat/>
    <w:rsid w:val="00BC1159"/>
    <w:pPr>
      <w:jc w:val="center"/>
    </w:pPr>
    <w:rPr>
      <w:rFonts w:ascii="Arial" w:hAnsi="Arial"/>
      <w:b/>
      <w:i/>
      <w:sz w:val="32"/>
    </w:rPr>
  </w:style>
  <w:style w:type="paragraph" w:customStyle="1" w:styleId="Objective">
    <w:name w:val="Objective"/>
    <w:basedOn w:val="Normal"/>
    <w:next w:val="BodyText"/>
    <w:rsid w:val="00BC1159"/>
    <w:pPr>
      <w:spacing w:before="240" w:after="220" w:line="220" w:lineRule="atLeast"/>
    </w:pPr>
    <w:rPr>
      <w:rFonts w:ascii="Arial" w:hAnsi="Arial"/>
    </w:rPr>
  </w:style>
  <w:style w:type="character" w:customStyle="1" w:styleId="litext">
    <w:name w:val="litext"/>
    <w:basedOn w:val="DefaultParagraphFont"/>
    <w:rsid w:val="00BC1159"/>
  </w:style>
  <w:style w:type="paragraph" w:customStyle="1" w:styleId="H4">
    <w:name w:val="H4"/>
    <w:basedOn w:val="Normal"/>
    <w:next w:val="Normal"/>
    <w:rsid w:val="00BC1159"/>
    <w:pPr>
      <w:keepNext/>
      <w:spacing w:before="100" w:after="100"/>
      <w:outlineLvl w:val="4"/>
    </w:pPr>
    <w:rPr>
      <w:b/>
      <w:snapToGrid w:val="0"/>
      <w:sz w:val="24"/>
    </w:rPr>
  </w:style>
  <w:style w:type="paragraph" w:customStyle="1" w:styleId="Standard">
    <w:name w:val="Standard"/>
    <w:rsid w:val="00BC1159"/>
    <w:pPr>
      <w:widowControl w:val="0"/>
    </w:pPr>
    <w:rPr>
      <w:snapToGrid w:val="0"/>
      <w:sz w:val="24"/>
    </w:rPr>
  </w:style>
  <w:style w:type="paragraph" w:customStyle="1" w:styleId="na">
    <w:name w:val="n/a"/>
    <w:basedOn w:val="Normal"/>
    <w:rsid w:val="00BC1159"/>
    <w:pPr>
      <w:jc w:val="center"/>
    </w:pPr>
    <w:rPr>
      <w:rFonts w:ascii="Arial" w:hAnsi="Arial"/>
      <w:sz w:val="22"/>
    </w:rPr>
  </w:style>
  <w:style w:type="character" w:customStyle="1" w:styleId="heading21">
    <w:name w:val="heading21"/>
    <w:rsid w:val="00BC1159"/>
    <w:rPr>
      <w:b/>
      <w:bCs/>
      <w:color w:val="000000"/>
      <w:sz w:val="24"/>
      <w:szCs w:val="24"/>
    </w:rPr>
  </w:style>
  <w:style w:type="paragraph" w:customStyle="1" w:styleId="Bullet">
    <w:name w:val="Bullet"/>
    <w:basedOn w:val="Normal"/>
    <w:autoRedefine/>
    <w:rsid w:val="00FD2DD1"/>
    <w:pPr>
      <w:jc w:val="both"/>
    </w:pPr>
    <w:rPr>
      <w:rFonts w:eastAsia="MS Mincho"/>
      <w:b/>
      <w:bCs/>
      <w:caps/>
      <w:sz w:val="24"/>
      <w:szCs w:val="28"/>
      <w:lang w:eastAsia="ja-JP"/>
    </w:rPr>
  </w:style>
  <w:style w:type="paragraph" w:customStyle="1" w:styleId="NormalVerdana">
    <w:name w:val="Normal + Verdana"/>
    <w:aliases w:val="10 pt,Black,Justified,Right:  -0.13&quot;,After:  6 pt,Arial"/>
    <w:basedOn w:val="Normal"/>
    <w:rsid w:val="00BC1159"/>
    <w:pPr>
      <w:tabs>
        <w:tab w:val="left" w:pos="-360"/>
      </w:tabs>
      <w:ind w:right="180"/>
      <w:jc w:val="both"/>
    </w:pPr>
    <w:rPr>
      <w:rFonts w:ascii="Verdana" w:hAnsi="Verdana"/>
    </w:rPr>
  </w:style>
  <w:style w:type="paragraph" w:customStyle="1" w:styleId="Name">
    <w:name w:val="Name"/>
    <w:basedOn w:val="Normal"/>
    <w:next w:val="Normal"/>
    <w:rsid w:val="00BC1159"/>
    <w:pPr>
      <w:pBdr>
        <w:bottom w:val="single" w:sz="6" w:space="4" w:color="auto"/>
      </w:pBdr>
      <w:spacing w:after="440" w:line="240" w:lineRule="atLeast"/>
    </w:pPr>
    <w:rPr>
      <w:rFonts w:ascii="Arial Black" w:eastAsia="Batang" w:hAnsi="Arial Black"/>
      <w:spacing w:val="-35"/>
      <w:sz w:val="54"/>
    </w:rPr>
  </w:style>
  <w:style w:type="character" w:customStyle="1" w:styleId="NameChar">
    <w:name w:val="Name Char"/>
    <w:rsid w:val="00BC1159"/>
    <w:rPr>
      <w:rFonts w:ascii="Arial Black" w:eastAsia="Batang" w:hAnsi="Arial Black"/>
      <w:spacing w:val="-35"/>
      <w:sz w:val="54"/>
      <w:lang w:val="en-US" w:eastAsia="en-US" w:bidi="ar-SA"/>
    </w:rPr>
  </w:style>
  <w:style w:type="paragraph" w:customStyle="1" w:styleId="CityState">
    <w:name w:val="City/State"/>
    <w:basedOn w:val="BodyText"/>
    <w:next w:val="BodyText"/>
    <w:rsid w:val="00BC1159"/>
    <w:pPr>
      <w:keepNext/>
      <w:spacing w:after="220" w:line="220" w:lineRule="atLeast"/>
    </w:pPr>
    <w:rPr>
      <w:rFonts w:eastAsia="Batang"/>
      <w:spacing w:val="-5"/>
      <w:sz w:val="20"/>
      <w:lang w:val="en-US"/>
    </w:rPr>
  </w:style>
  <w:style w:type="paragraph" w:customStyle="1" w:styleId="SectionTitle">
    <w:name w:val="Section Title"/>
    <w:basedOn w:val="Normal"/>
    <w:next w:val="Normal"/>
    <w:autoRedefine/>
    <w:rsid w:val="00BC1159"/>
    <w:pPr>
      <w:numPr>
        <w:numId w:val="2"/>
      </w:numPr>
      <w:spacing w:before="220" w:line="220" w:lineRule="atLeast"/>
    </w:pPr>
    <w:rPr>
      <w:rFonts w:ascii="Arial Black" w:eastAsia="Batang" w:hAnsi="Arial Black"/>
      <w:spacing w:val="-10"/>
      <w:sz w:val="22"/>
      <w:szCs w:val="22"/>
    </w:rPr>
  </w:style>
  <w:style w:type="paragraph" w:styleId="Subtitle">
    <w:name w:val="Subtitle"/>
    <w:basedOn w:val="Normal"/>
    <w:qFormat/>
    <w:rsid w:val="00BC1159"/>
    <w:rPr>
      <w:rFonts w:ascii="Arial" w:hAnsi="Arial" w:cs="Arial"/>
      <w:b/>
      <w:bCs/>
    </w:rPr>
  </w:style>
  <w:style w:type="paragraph" w:customStyle="1" w:styleId="Address">
    <w:name w:val="Address"/>
    <w:basedOn w:val="Normal"/>
    <w:next w:val="Normal"/>
    <w:rsid w:val="00BC1159"/>
    <w:pPr>
      <w:widowControl w:val="0"/>
    </w:pPr>
    <w:rPr>
      <w:rFonts w:ascii="Arial" w:hAnsi="Arial"/>
      <w:snapToGrid w:val="0"/>
      <w:sz w:val="22"/>
    </w:rPr>
  </w:style>
  <w:style w:type="character" w:styleId="Emphasis">
    <w:name w:val="Emphasis"/>
    <w:qFormat/>
    <w:rsid w:val="00BC1159"/>
    <w:rPr>
      <w:i/>
      <w:iCs/>
    </w:rPr>
  </w:style>
  <w:style w:type="paragraph" w:customStyle="1" w:styleId="ResBodytext">
    <w:name w:val="Res_Body text"/>
    <w:basedOn w:val="Normal"/>
    <w:rsid w:val="00BC1159"/>
    <w:pPr>
      <w:spacing w:before="60" w:after="120"/>
    </w:pPr>
    <w:rPr>
      <w:rFonts w:ascii="Arial" w:hAnsi="Arial"/>
    </w:rPr>
  </w:style>
  <w:style w:type="paragraph" w:customStyle="1" w:styleId="ResBulletpoint">
    <w:name w:val="Res_Bullet point"/>
    <w:basedOn w:val="Normal"/>
    <w:rsid w:val="00BC1159"/>
    <w:pPr>
      <w:numPr>
        <w:numId w:val="3"/>
      </w:numPr>
      <w:spacing w:after="60"/>
    </w:pPr>
    <w:rPr>
      <w:rFonts w:ascii="Arial" w:hAnsi="Arial" w:cs="Arial"/>
    </w:rPr>
  </w:style>
  <w:style w:type="paragraph" w:customStyle="1" w:styleId="ResCaption1">
    <w:name w:val="Res_Caption 1"/>
    <w:basedOn w:val="Normal"/>
    <w:next w:val="ResBodytext"/>
    <w:rsid w:val="00BC1159"/>
    <w:pPr>
      <w:jc w:val="both"/>
    </w:pPr>
    <w:rPr>
      <w:rFonts w:ascii="Arial Bold" w:hAnsi="Arial Bold"/>
      <w:b/>
      <w:bCs/>
    </w:rPr>
  </w:style>
  <w:style w:type="paragraph" w:styleId="BalloonText">
    <w:name w:val="Balloon Text"/>
    <w:basedOn w:val="Normal"/>
    <w:semiHidden/>
    <w:rsid w:val="00BC1159"/>
    <w:rPr>
      <w:rFonts w:ascii="Tahoma" w:hAnsi="Tahoma" w:cs="Tahoma"/>
      <w:sz w:val="16"/>
      <w:szCs w:val="16"/>
    </w:rPr>
  </w:style>
  <w:style w:type="paragraph" w:customStyle="1" w:styleId="Achievement">
    <w:name w:val="Achievement"/>
    <w:basedOn w:val="Normal"/>
    <w:rsid w:val="00BC1159"/>
    <w:pPr>
      <w:pBdr>
        <w:left w:val="single" w:sz="6" w:space="5" w:color="auto"/>
      </w:pBdr>
      <w:spacing w:after="80"/>
    </w:pPr>
  </w:style>
  <w:style w:type="paragraph" w:customStyle="1" w:styleId="CVCompany">
    <w:name w:val="CV_Company"/>
    <w:basedOn w:val="Normal"/>
    <w:rsid w:val="00BC1159"/>
    <w:pPr>
      <w:keepNext/>
      <w:pageBreakBefore/>
    </w:pPr>
    <w:rPr>
      <w:rFonts w:ascii="Times" w:hAnsi="Times"/>
      <w:b/>
      <w:sz w:val="24"/>
    </w:rPr>
  </w:style>
  <w:style w:type="paragraph" w:customStyle="1" w:styleId="Heading10">
    <w:name w:val="+Heading1"/>
    <w:rsid w:val="00BC1159"/>
    <w:pPr>
      <w:jc w:val="center"/>
    </w:pPr>
    <w:rPr>
      <w:rFonts w:ascii="Trebuchet MS" w:hAnsi="Trebuchet MS"/>
      <w:b/>
      <w:sz w:val="28"/>
    </w:rPr>
  </w:style>
  <w:style w:type="paragraph" w:customStyle="1" w:styleId="projtabhd">
    <w:name w:val="projtabhd"/>
    <w:basedOn w:val="Normal"/>
    <w:rsid w:val="00BC1159"/>
    <w:pPr>
      <w:spacing w:before="60" w:after="60"/>
    </w:pPr>
    <w:rPr>
      <w:b/>
      <w:lang w:val="en-GB"/>
    </w:rPr>
  </w:style>
  <w:style w:type="paragraph" w:customStyle="1" w:styleId="RMBodyText">
    <w:name w:val="RM Body Text"/>
    <w:basedOn w:val="Normal"/>
    <w:rsid w:val="00BC1159"/>
    <w:pPr>
      <w:widowControl w:val="0"/>
      <w:numPr>
        <w:numId w:val="4"/>
      </w:numPr>
      <w:tabs>
        <w:tab w:val="clear" w:pos="1320"/>
        <w:tab w:val="num" w:pos="960"/>
      </w:tabs>
      <w:autoSpaceDE w:val="0"/>
      <w:autoSpaceDN w:val="0"/>
      <w:adjustRightInd w:val="0"/>
      <w:spacing w:after="56"/>
      <w:ind w:left="960"/>
    </w:pPr>
    <w:rPr>
      <w:sz w:val="22"/>
      <w:szCs w:val="22"/>
    </w:rPr>
  </w:style>
  <w:style w:type="character" w:customStyle="1" w:styleId="charchar">
    <w:name w:val="charchar"/>
    <w:rsid w:val="00BC1159"/>
    <w:rPr>
      <w:rFonts w:ascii="Bookman Old Style" w:hAnsi="Bookman Old Style" w:hint="default"/>
      <w:b/>
      <w:bCs/>
    </w:rPr>
  </w:style>
  <w:style w:type="paragraph" w:customStyle="1" w:styleId="ResBull">
    <w:name w:val="ResBull"/>
    <w:basedOn w:val="ResPos"/>
    <w:rsid w:val="00BC1159"/>
    <w:pPr>
      <w:numPr>
        <w:numId w:val="5"/>
      </w:numPr>
      <w:ind w:left="2160"/>
    </w:pPr>
    <w:rPr>
      <w:i w:val="0"/>
      <w:iCs w:val="0"/>
    </w:rPr>
  </w:style>
  <w:style w:type="paragraph" w:customStyle="1" w:styleId="ResPos">
    <w:name w:val="ResPos"/>
    <w:basedOn w:val="ResDates"/>
    <w:rsid w:val="00BC1159"/>
    <w:pPr>
      <w:ind w:left="1800"/>
    </w:pPr>
    <w:rPr>
      <w:i/>
      <w:iCs/>
    </w:rPr>
  </w:style>
  <w:style w:type="paragraph" w:customStyle="1" w:styleId="ResDates">
    <w:name w:val="ResDates"/>
    <w:basedOn w:val="ResProfEx"/>
    <w:rsid w:val="00BC1159"/>
    <w:pPr>
      <w:tabs>
        <w:tab w:val="left" w:pos="1800"/>
      </w:tabs>
      <w:spacing w:after="0"/>
    </w:pPr>
    <w:rPr>
      <w:b w:val="0"/>
      <w:bCs w:val="0"/>
      <w:sz w:val="22"/>
      <w:szCs w:val="22"/>
    </w:rPr>
  </w:style>
  <w:style w:type="paragraph" w:customStyle="1" w:styleId="ResProfEx">
    <w:name w:val="ResProfEx"/>
    <w:basedOn w:val="Normal"/>
    <w:rsid w:val="00BC1159"/>
    <w:pPr>
      <w:spacing w:after="120"/>
    </w:pPr>
    <w:rPr>
      <w:b/>
      <w:bCs/>
      <w:sz w:val="24"/>
      <w:szCs w:val="24"/>
    </w:rPr>
  </w:style>
  <w:style w:type="paragraph" w:customStyle="1" w:styleId="bullets">
    <w:name w:val="bullets"/>
    <w:basedOn w:val="Normal"/>
    <w:rsid w:val="00BC1159"/>
    <w:pPr>
      <w:spacing w:before="100" w:beforeAutospacing="1" w:after="100" w:afterAutospacing="1"/>
    </w:pPr>
    <w:rPr>
      <w:sz w:val="24"/>
      <w:szCs w:val="24"/>
    </w:rPr>
  </w:style>
  <w:style w:type="paragraph" w:customStyle="1" w:styleId="summary">
    <w:name w:val="summary"/>
    <w:basedOn w:val="Normal"/>
    <w:rsid w:val="00BC1159"/>
    <w:pPr>
      <w:widowControl w:val="0"/>
      <w:spacing w:after="200"/>
      <w:jc w:val="both"/>
    </w:pPr>
    <w:rPr>
      <w:rFonts w:ascii="Palatino" w:hAnsi="Palatino"/>
      <w:b/>
      <w:bCs/>
      <w:sz w:val="22"/>
      <w:szCs w:val="22"/>
    </w:rPr>
  </w:style>
  <w:style w:type="paragraph" w:customStyle="1" w:styleId="city">
    <w:name w:val="city"/>
    <w:basedOn w:val="Normal"/>
    <w:next w:val="Normal"/>
    <w:rsid w:val="00BC1159"/>
    <w:pPr>
      <w:tabs>
        <w:tab w:val="center" w:pos="7920"/>
      </w:tabs>
      <w:spacing w:after="120"/>
      <w:jc w:val="both"/>
    </w:pPr>
    <w:rPr>
      <w:rFonts w:ascii="Arial" w:hAnsi="Arial"/>
    </w:rPr>
  </w:style>
  <w:style w:type="paragraph" w:customStyle="1" w:styleId="StyleHeading29ptCharChar">
    <w:name w:val="Style Heading 2 + 9 pt Char Char"/>
    <w:basedOn w:val="Heading2"/>
    <w:rsid w:val="00BC1159"/>
    <w:pPr>
      <w:widowControl w:val="0"/>
      <w:autoSpaceDE w:val="0"/>
      <w:autoSpaceDN w:val="0"/>
      <w:adjustRightInd w:val="0"/>
      <w:spacing w:before="180" w:after="0"/>
      <w:jc w:val="both"/>
    </w:pPr>
    <w:rPr>
      <w:rFonts w:ascii="Verdana" w:hAnsi="Verdana" w:cs="Times New Roman"/>
      <w:i w:val="0"/>
      <w:iCs w:val="0"/>
      <w:sz w:val="18"/>
      <w:szCs w:val="20"/>
    </w:rPr>
  </w:style>
  <w:style w:type="character" w:customStyle="1" w:styleId="StyleHeading29ptCharCharChar">
    <w:name w:val="Style Heading 2 + 9 pt Char Char Char"/>
    <w:rsid w:val="00BC1159"/>
    <w:rPr>
      <w:rFonts w:ascii="Verdana" w:hAnsi="Verdana"/>
      <w:b/>
      <w:bCs/>
      <w:sz w:val="18"/>
      <w:lang w:val="en-US" w:eastAsia="en-US" w:bidi="ar-SA"/>
    </w:rPr>
  </w:style>
  <w:style w:type="paragraph" w:customStyle="1" w:styleId="CVSubhead">
    <w:name w:val="CV_Subhead"/>
    <w:basedOn w:val="Normal"/>
    <w:next w:val="Normal"/>
    <w:rsid w:val="00BC1159"/>
    <w:pPr>
      <w:keepNext/>
      <w:widowControl w:val="0"/>
      <w:spacing w:before="60" w:after="120"/>
    </w:pPr>
    <w:rPr>
      <w:rFonts w:ascii="CG Times" w:hAnsi="CG Times"/>
      <w:b/>
      <w:bCs/>
      <w:sz w:val="24"/>
      <w:szCs w:val="24"/>
    </w:rPr>
  </w:style>
  <w:style w:type="paragraph" w:styleId="CommentText">
    <w:name w:val="annotation text"/>
    <w:basedOn w:val="Normal"/>
    <w:semiHidden/>
    <w:rsid w:val="00BC1159"/>
  </w:style>
  <w:style w:type="paragraph" w:customStyle="1" w:styleId="WP9Heading2">
    <w:name w:val="WP9_Heading2"/>
    <w:basedOn w:val="Normal"/>
    <w:rsid w:val="00BC1159"/>
    <w:pPr>
      <w:widowControl w:val="0"/>
      <w:jc w:val="both"/>
    </w:pPr>
    <w:rPr>
      <w:b/>
      <w:sz w:val="24"/>
    </w:rPr>
  </w:style>
  <w:style w:type="paragraph" w:customStyle="1" w:styleId="FirstHeading">
    <w:name w:val="First Heading"/>
    <w:basedOn w:val="Heading1"/>
    <w:rsid w:val="002A109B"/>
    <w:pPr>
      <w:pBdr>
        <w:bottom w:val="single" w:sz="4" w:space="0" w:color="auto"/>
      </w:pBdr>
      <w:tabs>
        <w:tab w:val="left" w:pos="576"/>
      </w:tabs>
      <w:spacing w:after="360"/>
    </w:pPr>
    <w:rPr>
      <w:rFonts w:ascii="Verdana" w:hAnsi="Verdana"/>
      <w:sz w:val="22"/>
    </w:rPr>
  </w:style>
  <w:style w:type="character" w:styleId="Strong">
    <w:name w:val="Strong"/>
    <w:uiPriority w:val="22"/>
    <w:qFormat/>
    <w:rsid w:val="00F268F4"/>
    <w:rPr>
      <w:b/>
      <w:bCs/>
    </w:rPr>
  </w:style>
  <w:style w:type="paragraph" w:customStyle="1" w:styleId="CompanyName">
    <w:name w:val="Company Name"/>
    <w:basedOn w:val="Normal"/>
    <w:next w:val="Normal"/>
    <w:autoRedefine/>
    <w:rsid w:val="00427D4D"/>
    <w:pPr>
      <w:tabs>
        <w:tab w:val="left" w:pos="2160"/>
        <w:tab w:val="right" w:pos="6480"/>
      </w:tabs>
      <w:spacing w:before="240" w:after="40" w:line="220" w:lineRule="atLeast"/>
    </w:pPr>
    <w:rPr>
      <w:rFonts w:ascii="Arial" w:eastAsia="Batang" w:hAnsi="Arial"/>
    </w:rPr>
  </w:style>
  <w:style w:type="paragraph" w:customStyle="1" w:styleId="FRNormal">
    <w:name w:val="FR Normal"/>
    <w:basedOn w:val="Normal"/>
    <w:rsid w:val="00427D4D"/>
    <w:pPr>
      <w:spacing w:before="120" w:after="120"/>
      <w:ind w:left="720"/>
    </w:pPr>
    <w:rPr>
      <w:rFonts w:ascii="Times" w:hAnsi="Times"/>
      <w:szCs w:val="24"/>
    </w:rPr>
  </w:style>
  <w:style w:type="character" w:customStyle="1" w:styleId="pradeept">
    <w:name w:val="pradeep.t"/>
    <w:semiHidden/>
    <w:rsid w:val="0009450D"/>
    <w:rPr>
      <w:rFonts w:ascii="Arial" w:hAnsi="Arial" w:cs="Arial"/>
      <w:color w:val="auto"/>
      <w:sz w:val="20"/>
      <w:szCs w:val="20"/>
    </w:rPr>
  </w:style>
  <w:style w:type="paragraph" w:customStyle="1" w:styleId="1NameFirstPage">
    <w:name w:val="1. Name First Page"/>
    <w:basedOn w:val="Normal"/>
    <w:rsid w:val="00D72524"/>
    <w:pPr>
      <w:keepNext/>
      <w:pBdr>
        <w:bottom w:val="single" w:sz="6" w:space="0" w:color="auto"/>
      </w:pBdr>
      <w:spacing w:after="240"/>
      <w:ind w:left="-360" w:right="-360"/>
      <w:jc w:val="center"/>
    </w:pPr>
    <w:rPr>
      <w:rFonts w:ascii="Palatino" w:hAnsi="Palatino"/>
      <w:b/>
      <w:caps/>
      <w:sz w:val="28"/>
    </w:rPr>
  </w:style>
  <w:style w:type="paragraph" w:customStyle="1" w:styleId="List1">
    <w:name w:val="List1"/>
    <w:basedOn w:val="Normal"/>
    <w:rsid w:val="003B11F1"/>
    <w:pPr>
      <w:numPr>
        <w:numId w:val="6"/>
      </w:numPr>
    </w:pPr>
    <w:rPr>
      <w:sz w:val="24"/>
      <w:szCs w:val="24"/>
    </w:rPr>
  </w:style>
  <w:style w:type="paragraph" w:customStyle="1" w:styleId="cvtext">
    <w:name w:val="cv text"/>
    <w:basedOn w:val="Normal"/>
    <w:rsid w:val="00446B64"/>
    <w:pPr>
      <w:spacing w:before="240"/>
    </w:pPr>
    <w:rPr>
      <w:sz w:val="24"/>
      <w:lang w:val="en-GB"/>
    </w:rPr>
  </w:style>
  <w:style w:type="paragraph" w:customStyle="1" w:styleId="H5">
    <w:name w:val="H5"/>
    <w:basedOn w:val="Normal"/>
    <w:next w:val="Normal"/>
    <w:rsid w:val="00446B64"/>
    <w:pPr>
      <w:keepNext/>
      <w:spacing w:before="100" w:after="100"/>
      <w:outlineLvl w:val="5"/>
    </w:pPr>
    <w:rPr>
      <w:b/>
      <w:snapToGrid w:val="0"/>
    </w:rPr>
  </w:style>
  <w:style w:type="paragraph" w:customStyle="1" w:styleId="NormalGaramond">
    <w:name w:val="Normal + Garamond"/>
    <w:aliases w:val="11 pt"/>
    <w:basedOn w:val="Heading7"/>
    <w:rsid w:val="00446B64"/>
    <w:pPr>
      <w:jc w:val="both"/>
    </w:pPr>
    <w:rPr>
      <w:rFonts w:ascii="Garamond" w:hAnsi="Garamond"/>
      <w:sz w:val="22"/>
    </w:rPr>
  </w:style>
  <w:style w:type="paragraph" w:customStyle="1" w:styleId="Text">
    <w:name w:val="Text"/>
    <w:basedOn w:val="Normal"/>
    <w:autoRedefine/>
    <w:rsid w:val="00800885"/>
    <w:pPr>
      <w:ind w:left="360"/>
    </w:pPr>
  </w:style>
  <w:style w:type="paragraph" w:customStyle="1" w:styleId="DefaultParagraphFontParaChar">
    <w:name w:val="Default Paragraph Font Para Char"/>
    <w:basedOn w:val="Normal"/>
    <w:rsid w:val="003815D3"/>
    <w:pPr>
      <w:spacing w:after="160" w:line="240" w:lineRule="exact"/>
    </w:pPr>
    <w:rPr>
      <w:rFonts w:ascii="Verdana" w:eastAsia="SimSun" w:hAnsi="Verdana"/>
    </w:rPr>
  </w:style>
  <w:style w:type="character" w:customStyle="1" w:styleId="-1">
    <w:name w:val="기본-텍스트1"/>
    <w:rsid w:val="00C00526"/>
    <w:rPr>
      <w:rFonts w:ascii="Gulim" w:eastAsia="Gulim" w:hAnsi="Gulim" w:hint="eastAsia"/>
      <w:b w:val="0"/>
      <w:bCs w:val="0"/>
      <w:i w:val="0"/>
      <w:iCs w:val="0"/>
      <w:caps w:val="0"/>
      <w:color w:val="333333"/>
      <w:spacing w:val="14"/>
      <w:sz w:val="18"/>
      <w:szCs w:val="18"/>
    </w:rPr>
  </w:style>
  <w:style w:type="character" w:customStyle="1" w:styleId="lightblacktext1">
    <w:name w:val="lightblacktext1"/>
    <w:rsid w:val="00C00526"/>
    <w:rPr>
      <w:rFonts w:ascii="Verdana" w:hAnsi="Verdana" w:hint="default"/>
      <w:b w:val="0"/>
      <w:bCs w:val="0"/>
      <w:color w:val="000000"/>
      <w:sz w:val="18"/>
      <w:szCs w:val="18"/>
    </w:rPr>
  </w:style>
  <w:style w:type="paragraph" w:customStyle="1" w:styleId="Address1">
    <w:name w:val="Address 1"/>
    <w:basedOn w:val="Normal"/>
    <w:rsid w:val="00F751CD"/>
    <w:pPr>
      <w:suppressAutoHyphens/>
      <w:spacing w:line="160" w:lineRule="atLeast"/>
      <w:jc w:val="center"/>
    </w:pPr>
    <w:rPr>
      <w:rFonts w:ascii="Garamond" w:hAnsi="Garamond"/>
      <w:caps/>
      <w:spacing w:val="30"/>
      <w:sz w:val="15"/>
      <w:lang w:eastAsia="ar-SA"/>
    </w:rPr>
  </w:style>
  <w:style w:type="paragraph" w:customStyle="1" w:styleId="pg1hdg">
    <w:name w:val="pg1hdg"/>
    <w:basedOn w:val="Normal"/>
    <w:rsid w:val="00AA2064"/>
    <w:pPr>
      <w:widowControl w:val="0"/>
      <w:spacing w:before="40"/>
    </w:pPr>
    <w:rPr>
      <w:b/>
      <w:sz w:val="22"/>
      <w:lang w:val="en-GB"/>
    </w:rPr>
  </w:style>
  <w:style w:type="character" w:customStyle="1" w:styleId="HTMLTypewriter3">
    <w:name w:val="HTML Typewriter3"/>
    <w:rsid w:val="00E06CF6"/>
    <w:rPr>
      <w:rFonts w:ascii="Courier New" w:eastAsia="Times New Roman" w:hAnsi="Courier New" w:cs="Courier New"/>
      <w:sz w:val="20"/>
      <w:szCs w:val="20"/>
    </w:rPr>
  </w:style>
  <w:style w:type="character" w:customStyle="1" w:styleId="splashtx1">
    <w:name w:val="splash_tx1"/>
    <w:rsid w:val="00634BCA"/>
    <w:rPr>
      <w:rFonts w:ascii="Arial" w:hAnsi="Arial" w:cs="Arial" w:hint="default"/>
      <w:sz w:val="17"/>
      <w:szCs w:val="17"/>
    </w:rPr>
  </w:style>
  <w:style w:type="paragraph" w:customStyle="1" w:styleId="alignleft">
    <w:name w:val="align_left"/>
    <w:basedOn w:val="Normal"/>
    <w:rsid w:val="00634BCA"/>
    <w:pPr>
      <w:ind w:right="300"/>
    </w:pPr>
    <w:rPr>
      <w:sz w:val="24"/>
      <w:szCs w:val="24"/>
    </w:rPr>
  </w:style>
  <w:style w:type="paragraph" w:customStyle="1" w:styleId="landingpage">
    <w:name w:val="landingpage"/>
    <w:basedOn w:val="Normal"/>
    <w:rsid w:val="00634BCA"/>
    <w:rPr>
      <w:sz w:val="24"/>
      <w:szCs w:val="24"/>
    </w:rPr>
  </w:style>
  <w:style w:type="character" w:customStyle="1" w:styleId="HeaderChar">
    <w:name w:val="Header Char"/>
    <w:link w:val="Header"/>
    <w:rsid w:val="00A0435A"/>
    <w:rPr>
      <w:lang w:val="en-US" w:eastAsia="en-US" w:bidi="ar-SA"/>
    </w:rPr>
  </w:style>
  <w:style w:type="character" w:customStyle="1" w:styleId="HTMLPreformattedChar">
    <w:name w:val="HTML Preformatted Char"/>
    <w:link w:val="HTMLPreformatted"/>
    <w:rsid w:val="00A0435A"/>
    <w:rPr>
      <w:rFonts w:ascii="Courier New" w:hAnsi="Courier New"/>
      <w:lang w:val="en-US" w:eastAsia="en-US" w:bidi="ar-SA"/>
    </w:rPr>
  </w:style>
  <w:style w:type="character" w:customStyle="1" w:styleId="syeds">
    <w:name w:val="syeds"/>
    <w:semiHidden/>
    <w:rsid w:val="00CE5576"/>
    <w:rPr>
      <w:rFonts w:ascii="Times New Roman" w:hAnsi="Times New Roman" w:cs="Times New Roman"/>
      <w:b w:val="0"/>
      <w:bCs w:val="0"/>
      <w:i w:val="0"/>
      <w:iCs w:val="0"/>
      <w:strike w:val="0"/>
      <w:color w:val="000080"/>
      <w:sz w:val="20"/>
      <w:szCs w:val="20"/>
      <w:u w:val="none"/>
    </w:rPr>
  </w:style>
  <w:style w:type="paragraph" w:customStyle="1" w:styleId="Subhead-back">
    <w:name w:val="Subhead-back"/>
    <w:basedOn w:val="Normal"/>
    <w:next w:val="Normal"/>
    <w:rsid w:val="00CF0E11"/>
    <w:rPr>
      <w:rFonts w:ascii="Arial" w:hAnsi="Arial" w:cs="Arial"/>
      <w:b/>
      <w:bCs/>
    </w:rPr>
  </w:style>
  <w:style w:type="character" w:customStyle="1" w:styleId="Typewriter">
    <w:name w:val="Typewriter"/>
    <w:rsid w:val="00CF0E11"/>
    <w:rPr>
      <w:rFonts w:ascii="Courier New" w:hAnsi="Courier New" w:cs="Courier New"/>
      <w:i/>
      <w:iCs/>
      <w:sz w:val="20"/>
      <w:szCs w:val="20"/>
    </w:rPr>
  </w:style>
  <w:style w:type="character" w:customStyle="1" w:styleId="HTMLTypewriter2">
    <w:name w:val="HTML Typewriter2"/>
    <w:rsid w:val="00413DFF"/>
    <w:rPr>
      <w:rFonts w:ascii="Courier New" w:eastAsia="Times New Roman" w:hAnsi="Courier New" w:cs="Courier New"/>
      <w:sz w:val="20"/>
      <w:szCs w:val="20"/>
    </w:rPr>
  </w:style>
  <w:style w:type="paragraph" w:styleId="ListParagraph">
    <w:name w:val="List Paragraph"/>
    <w:basedOn w:val="Normal"/>
    <w:qFormat/>
    <w:rsid w:val="00640B12"/>
    <w:pPr>
      <w:spacing w:after="200" w:line="276" w:lineRule="auto"/>
      <w:ind w:left="720"/>
      <w:contextualSpacing/>
    </w:pPr>
    <w:rPr>
      <w:rFonts w:ascii="Calibri" w:eastAsia="Calibri" w:hAnsi="Calibri"/>
      <w:sz w:val="22"/>
      <w:szCs w:val="22"/>
    </w:rPr>
  </w:style>
  <w:style w:type="character" w:customStyle="1" w:styleId="detailpagesblackcolorsubheading1">
    <w:name w:val="detailpagesblackcolorsubheading1"/>
    <w:rsid w:val="00CE7EE0"/>
    <w:rPr>
      <w:rFonts w:ascii="Tahoma" w:hAnsi="Tahoma" w:cs="Tahoma" w:hint="default"/>
      <w:b/>
      <w:bCs/>
      <w:color w:val="000000"/>
      <w:sz w:val="18"/>
      <w:szCs w:val="18"/>
    </w:rPr>
  </w:style>
  <w:style w:type="paragraph" w:customStyle="1" w:styleId="Default">
    <w:name w:val="Default"/>
    <w:basedOn w:val="Normal"/>
    <w:rsid w:val="003F6D8D"/>
    <w:rPr>
      <w:sz w:val="24"/>
    </w:rPr>
  </w:style>
  <w:style w:type="paragraph" w:customStyle="1" w:styleId="Normal11pt">
    <w:name w:val="Normal + 11 pt"/>
    <w:basedOn w:val="Normal"/>
    <w:rsid w:val="00D77B3D"/>
    <w:rPr>
      <w:sz w:val="18"/>
      <w:szCs w:val="16"/>
    </w:rPr>
  </w:style>
  <w:style w:type="paragraph" w:customStyle="1" w:styleId="Profile">
    <w:name w:val="Profile"/>
    <w:basedOn w:val="Normal"/>
    <w:rsid w:val="00EB0E13"/>
    <w:pPr>
      <w:widowControl w:val="0"/>
      <w:autoSpaceDE w:val="0"/>
      <w:autoSpaceDN w:val="0"/>
    </w:pPr>
    <w:rPr>
      <w:szCs w:val="24"/>
    </w:rPr>
  </w:style>
  <w:style w:type="character" w:customStyle="1" w:styleId="FooterChar">
    <w:name w:val="Footer Char"/>
    <w:link w:val="Footer"/>
    <w:rsid w:val="007D7932"/>
    <w:rPr>
      <w:lang w:val="en-US" w:eastAsia="en-US" w:bidi="ar-SA"/>
    </w:rPr>
  </w:style>
  <w:style w:type="character" w:customStyle="1" w:styleId="BodyTextChar1">
    <w:name w:val="Body Text Char1"/>
    <w:aliases w:val="Body Text Char Char"/>
    <w:link w:val="BodyText"/>
    <w:rsid w:val="00494335"/>
    <w:rPr>
      <w:rFonts w:ascii="Arial" w:hAnsi="Arial"/>
      <w:sz w:val="22"/>
      <w:lang w:val="en-GB" w:eastAsia="en-US" w:bidi="ar-SA"/>
    </w:rPr>
  </w:style>
  <w:style w:type="paragraph" w:customStyle="1" w:styleId="BodyText21">
    <w:name w:val="Body Text 21"/>
    <w:basedOn w:val="Normal"/>
    <w:rsid w:val="00494335"/>
    <w:pPr>
      <w:suppressAutoHyphens/>
      <w:jc w:val="both"/>
    </w:pPr>
    <w:rPr>
      <w:sz w:val="24"/>
      <w:lang w:eastAsia="ar-SA"/>
    </w:rPr>
  </w:style>
  <w:style w:type="character" w:customStyle="1" w:styleId="Book">
    <w:name w:val="Book"/>
    <w:rsid w:val="00494335"/>
    <w:rPr>
      <w:rFonts w:ascii="Book Antiqua" w:hAnsi="Book Antiqua"/>
      <w:noProof w:val="0"/>
      <w:sz w:val="20"/>
      <w:vertAlign w:val="baseline"/>
      <w:lang w:val="en-GB"/>
    </w:rPr>
  </w:style>
  <w:style w:type="paragraph" w:styleId="NoSpacing">
    <w:name w:val="No Spacing"/>
    <w:qFormat/>
    <w:rsid w:val="00345C1B"/>
    <w:rPr>
      <w:rFonts w:ascii="Calibri" w:eastAsia="Calibri" w:hAnsi="Calibri"/>
      <w:sz w:val="22"/>
      <w:szCs w:val="22"/>
    </w:rPr>
  </w:style>
  <w:style w:type="character" w:customStyle="1" w:styleId="ACRONYM">
    <w:name w:val="ACRONYM"/>
    <w:rsid w:val="00FD7ED1"/>
  </w:style>
  <w:style w:type="paragraph" w:customStyle="1" w:styleId="TableText">
    <w:name w:val="Table Text"/>
    <w:basedOn w:val="Normal"/>
    <w:rsid w:val="00FD7ED1"/>
    <w:pPr>
      <w:keepNext/>
      <w:suppressAutoHyphens/>
      <w:spacing w:after="86"/>
    </w:pPr>
    <w:rPr>
      <w:rFonts w:ascii="Arial" w:hAnsi="Arial"/>
      <w:szCs w:val="24"/>
      <w:lang w:eastAsia="ar-SA"/>
    </w:rPr>
  </w:style>
  <w:style w:type="character" w:customStyle="1" w:styleId="endstuff">
    <w:name w:val="end_stuff"/>
    <w:basedOn w:val="DefaultParagraphFont"/>
    <w:rsid w:val="00B512BE"/>
  </w:style>
  <w:style w:type="character" w:customStyle="1" w:styleId="normalchar">
    <w:name w:val="normal__char"/>
    <w:basedOn w:val="DefaultParagraphFont"/>
    <w:rsid w:val="0083573F"/>
  </w:style>
  <w:style w:type="character" w:customStyle="1" w:styleId="apple-converted-space">
    <w:name w:val="apple-converted-space"/>
    <w:basedOn w:val="DefaultParagraphFont"/>
    <w:rsid w:val="0083573F"/>
  </w:style>
  <w:style w:type="paragraph" w:customStyle="1" w:styleId="Bull">
    <w:name w:val="Bull"/>
    <w:basedOn w:val="Normal"/>
    <w:rsid w:val="00D14347"/>
    <w:pPr>
      <w:numPr>
        <w:numId w:val="7"/>
      </w:numPr>
      <w:jc w:val="both"/>
    </w:pPr>
    <w:rPr>
      <w:rFonts w:ascii="Arial" w:eastAsia="Calibri" w:hAnsi="Arial" w:cs="Arial"/>
      <w:sz w:val="19"/>
      <w:szCs w:val="19"/>
    </w:rPr>
  </w:style>
  <w:style w:type="character" w:customStyle="1" w:styleId="normal1">
    <w:name w:val="normal1"/>
    <w:basedOn w:val="DefaultParagraphFont"/>
    <w:rsid w:val="000A1D3B"/>
  </w:style>
  <w:style w:type="character" w:customStyle="1" w:styleId="apple-style-span">
    <w:name w:val="apple-style-span"/>
    <w:basedOn w:val="DefaultParagraphFont"/>
    <w:rsid w:val="000311DF"/>
  </w:style>
  <w:style w:type="paragraph" w:customStyle="1" w:styleId="List0">
    <w:name w:val="List 0"/>
    <w:basedOn w:val="Normal"/>
    <w:semiHidden/>
    <w:rsid w:val="00043B04"/>
    <w:pPr>
      <w:tabs>
        <w:tab w:val="num" w:pos="720"/>
      </w:tabs>
      <w:ind w:left="720" w:hanging="360"/>
    </w:pPr>
  </w:style>
  <w:style w:type="paragraph" w:customStyle="1" w:styleId="Body1">
    <w:name w:val="Body 1"/>
    <w:rsid w:val="00043B04"/>
    <w:pPr>
      <w:outlineLvl w:val="0"/>
    </w:pPr>
    <w:rPr>
      <w:rFonts w:eastAsia="Arial Unicode MS"/>
      <w:color w:val="000000"/>
      <w:u w:color="000000"/>
    </w:rPr>
  </w:style>
  <w:style w:type="paragraph" w:customStyle="1" w:styleId="List21">
    <w:name w:val="List 21"/>
    <w:basedOn w:val="Normal"/>
    <w:semiHidden/>
    <w:rsid w:val="00E829EA"/>
    <w:pPr>
      <w:tabs>
        <w:tab w:val="num" w:pos="720"/>
      </w:tabs>
      <w:ind w:left="720" w:hanging="360"/>
    </w:pPr>
  </w:style>
  <w:style w:type="paragraph" w:customStyle="1" w:styleId="List10">
    <w:name w:val="List 1"/>
    <w:basedOn w:val="Normal"/>
    <w:semiHidden/>
    <w:rsid w:val="009320F2"/>
    <w:pPr>
      <w:tabs>
        <w:tab w:val="num" w:pos="1320"/>
      </w:tabs>
      <w:ind w:left="1320" w:hanging="360"/>
    </w:pPr>
  </w:style>
  <w:style w:type="paragraph" w:customStyle="1" w:styleId="List41">
    <w:name w:val="List 41"/>
    <w:basedOn w:val="Normal"/>
    <w:semiHidden/>
    <w:rsid w:val="009320F2"/>
    <w:pPr>
      <w:numPr>
        <w:numId w:val="8"/>
      </w:numPr>
    </w:pPr>
  </w:style>
  <w:style w:type="character" w:customStyle="1" w:styleId="Heading1Char">
    <w:name w:val="Heading 1 Char"/>
    <w:link w:val="Heading1"/>
    <w:locked/>
    <w:rsid w:val="007E5E19"/>
    <w:rPr>
      <w:b/>
      <w:bCs/>
      <w:lang w:val="en-US" w:eastAsia="en-US" w:bidi="ar-SA"/>
    </w:rPr>
  </w:style>
  <w:style w:type="paragraph" w:customStyle="1" w:styleId="ListParagraphPHPDOCX">
    <w:name w:val="List Paragraph PHPDOCX"/>
    <w:basedOn w:val="Normal"/>
    <w:uiPriority w:val="34"/>
    <w:qFormat/>
    <w:rsid w:val="007F1E5D"/>
    <w:pPr>
      <w:spacing w:after="200" w:line="276" w:lineRule="auto"/>
      <w:ind w:left="720"/>
      <w:contextualSpacing/>
    </w:pPr>
    <w:rPr>
      <w:rFonts w:ascii="Calibri" w:eastAsia="Calibri" w:hAnsi="Calibri"/>
      <w:sz w:val="22"/>
      <w:szCs w:val="22"/>
    </w:rPr>
  </w:style>
  <w:style w:type="paragraph" w:customStyle="1" w:styleId="ListParagraph1">
    <w:name w:val="List Paragraph1"/>
    <w:basedOn w:val="Normal"/>
    <w:uiPriority w:val="34"/>
    <w:qFormat/>
    <w:rsid w:val="00D636F3"/>
    <w:pPr>
      <w:spacing w:after="160" w:line="256" w:lineRule="auto"/>
      <w:ind w:left="720"/>
      <w:contextualSpacing/>
    </w:pPr>
    <w:rPr>
      <w:rFonts w:ascii="Cambria" w:eastAsia="SimSun" w:hAnsi="Cambria"/>
      <w:sz w:val="24"/>
      <w:szCs w:val="24"/>
    </w:rPr>
  </w:style>
  <w:style w:type="character" w:customStyle="1" w:styleId="UnresolvedMention1">
    <w:name w:val="Unresolved Mention1"/>
    <w:uiPriority w:val="99"/>
    <w:semiHidden/>
    <w:unhideWhenUsed/>
    <w:rsid w:val="0007020D"/>
    <w:rPr>
      <w:color w:val="605E5C"/>
      <w:shd w:val="clear" w:color="auto" w:fill="E1DFDD"/>
    </w:rPr>
  </w:style>
  <w:style w:type="character" w:styleId="FollowedHyperlink">
    <w:name w:val="FollowedHyperlink"/>
    <w:basedOn w:val="DefaultParagraphFont"/>
    <w:rsid w:val="000756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8359">
      <w:bodyDiv w:val="1"/>
      <w:marLeft w:val="0"/>
      <w:marRight w:val="0"/>
      <w:marTop w:val="0"/>
      <w:marBottom w:val="0"/>
      <w:divBdr>
        <w:top w:val="none" w:sz="0" w:space="0" w:color="auto"/>
        <w:left w:val="none" w:sz="0" w:space="0" w:color="auto"/>
        <w:bottom w:val="none" w:sz="0" w:space="0" w:color="auto"/>
        <w:right w:val="none" w:sz="0" w:space="0" w:color="auto"/>
      </w:divBdr>
    </w:div>
    <w:div w:id="178469260">
      <w:bodyDiv w:val="1"/>
      <w:marLeft w:val="0"/>
      <w:marRight w:val="0"/>
      <w:marTop w:val="0"/>
      <w:marBottom w:val="0"/>
      <w:divBdr>
        <w:top w:val="none" w:sz="0" w:space="0" w:color="auto"/>
        <w:left w:val="none" w:sz="0" w:space="0" w:color="auto"/>
        <w:bottom w:val="none" w:sz="0" w:space="0" w:color="auto"/>
        <w:right w:val="none" w:sz="0" w:space="0" w:color="auto"/>
      </w:divBdr>
    </w:div>
    <w:div w:id="195581015">
      <w:bodyDiv w:val="1"/>
      <w:marLeft w:val="0"/>
      <w:marRight w:val="0"/>
      <w:marTop w:val="0"/>
      <w:marBottom w:val="0"/>
      <w:divBdr>
        <w:top w:val="none" w:sz="0" w:space="0" w:color="auto"/>
        <w:left w:val="none" w:sz="0" w:space="0" w:color="auto"/>
        <w:bottom w:val="none" w:sz="0" w:space="0" w:color="auto"/>
        <w:right w:val="none" w:sz="0" w:space="0" w:color="auto"/>
      </w:divBdr>
    </w:div>
    <w:div w:id="243882864">
      <w:bodyDiv w:val="1"/>
      <w:marLeft w:val="0"/>
      <w:marRight w:val="0"/>
      <w:marTop w:val="0"/>
      <w:marBottom w:val="0"/>
      <w:divBdr>
        <w:top w:val="none" w:sz="0" w:space="0" w:color="auto"/>
        <w:left w:val="none" w:sz="0" w:space="0" w:color="auto"/>
        <w:bottom w:val="none" w:sz="0" w:space="0" w:color="auto"/>
        <w:right w:val="none" w:sz="0" w:space="0" w:color="auto"/>
      </w:divBdr>
    </w:div>
    <w:div w:id="779832793">
      <w:bodyDiv w:val="1"/>
      <w:marLeft w:val="0"/>
      <w:marRight w:val="0"/>
      <w:marTop w:val="0"/>
      <w:marBottom w:val="0"/>
      <w:divBdr>
        <w:top w:val="none" w:sz="0" w:space="0" w:color="auto"/>
        <w:left w:val="none" w:sz="0" w:space="0" w:color="auto"/>
        <w:bottom w:val="none" w:sz="0" w:space="0" w:color="auto"/>
        <w:right w:val="none" w:sz="0" w:space="0" w:color="auto"/>
      </w:divBdr>
    </w:div>
    <w:div w:id="893658534">
      <w:bodyDiv w:val="1"/>
      <w:marLeft w:val="0"/>
      <w:marRight w:val="0"/>
      <w:marTop w:val="0"/>
      <w:marBottom w:val="0"/>
      <w:divBdr>
        <w:top w:val="none" w:sz="0" w:space="0" w:color="auto"/>
        <w:left w:val="none" w:sz="0" w:space="0" w:color="auto"/>
        <w:bottom w:val="none" w:sz="0" w:space="0" w:color="auto"/>
        <w:right w:val="none" w:sz="0" w:space="0" w:color="auto"/>
      </w:divBdr>
    </w:div>
    <w:div w:id="1179274052">
      <w:bodyDiv w:val="1"/>
      <w:marLeft w:val="0"/>
      <w:marRight w:val="0"/>
      <w:marTop w:val="0"/>
      <w:marBottom w:val="0"/>
      <w:divBdr>
        <w:top w:val="none" w:sz="0" w:space="0" w:color="auto"/>
        <w:left w:val="none" w:sz="0" w:space="0" w:color="auto"/>
        <w:bottom w:val="none" w:sz="0" w:space="0" w:color="auto"/>
        <w:right w:val="none" w:sz="0" w:space="0" w:color="auto"/>
      </w:divBdr>
      <w:divsChild>
        <w:div w:id="468745276">
          <w:marLeft w:val="0"/>
          <w:marRight w:val="0"/>
          <w:marTop w:val="0"/>
          <w:marBottom w:val="0"/>
          <w:divBdr>
            <w:top w:val="none" w:sz="0" w:space="0" w:color="auto"/>
            <w:left w:val="none" w:sz="0" w:space="0" w:color="auto"/>
            <w:bottom w:val="none" w:sz="0" w:space="0" w:color="auto"/>
            <w:right w:val="none" w:sz="0" w:space="0" w:color="auto"/>
          </w:divBdr>
        </w:div>
      </w:divsChild>
    </w:div>
    <w:div w:id="1243376246">
      <w:bodyDiv w:val="1"/>
      <w:marLeft w:val="0"/>
      <w:marRight w:val="0"/>
      <w:marTop w:val="0"/>
      <w:marBottom w:val="0"/>
      <w:divBdr>
        <w:top w:val="none" w:sz="0" w:space="0" w:color="auto"/>
        <w:left w:val="none" w:sz="0" w:space="0" w:color="auto"/>
        <w:bottom w:val="none" w:sz="0" w:space="0" w:color="auto"/>
        <w:right w:val="none" w:sz="0" w:space="0" w:color="auto"/>
      </w:divBdr>
    </w:div>
    <w:div w:id="1320617415">
      <w:bodyDiv w:val="1"/>
      <w:marLeft w:val="0"/>
      <w:marRight w:val="0"/>
      <w:marTop w:val="0"/>
      <w:marBottom w:val="0"/>
      <w:divBdr>
        <w:top w:val="none" w:sz="0" w:space="0" w:color="auto"/>
        <w:left w:val="none" w:sz="0" w:space="0" w:color="auto"/>
        <w:bottom w:val="none" w:sz="0" w:space="0" w:color="auto"/>
        <w:right w:val="none" w:sz="0" w:space="0" w:color="auto"/>
      </w:divBdr>
    </w:div>
    <w:div w:id="1592859899">
      <w:bodyDiv w:val="1"/>
      <w:marLeft w:val="0"/>
      <w:marRight w:val="0"/>
      <w:marTop w:val="0"/>
      <w:marBottom w:val="0"/>
      <w:divBdr>
        <w:top w:val="none" w:sz="0" w:space="0" w:color="auto"/>
        <w:left w:val="none" w:sz="0" w:space="0" w:color="auto"/>
        <w:bottom w:val="none" w:sz="0" w:space="0" w:color="auto"/>
        <w:right w:val="none" w:sz="0" w:space="0" w:color="auto"/>
      </w:divBdr>
    </w:div>
    <w:div w:id="1601530177">
      <w:bodyDiv w:val="1"/>
      <w:marLeft w:val="0"/>
      <w:marRight w:val="0"/>
      <w:marTop w:val="0"/>
      <w:marBottom w:val="0"/>
      <w:divBdr>
        <w:top w:val="none" w:sz="0" w:space="0" w:color="auto"/>
        <w:left w:val="none" w:sz="0" w:space="0" w:color="auto"/>
        <w:bottom w:val="none" w:sz="0" w:space="0" w:color="auto"/>
        <w:right w:val="none" w:sz="0" w:space="0" w:color="auto"/>
      </w:divBdr>
    </w:div>
    <w:div w:id="1737849433">
      <w:bodyDiv w:val="1"/>
      <w:marLeft w:val="0"/>
      <w:marRight w:val="0"/>
      <w:marTop w:val="0"/>
      <w:marBottom w:val="0"/>
      <w:divBdr>
        <w:top w:val="none" w:sz="0" w:space="0" w:color="auto"/>
        <w:left w:val="none" w:sz="0" w:space="0" w:color="auto"/>
        <w:bottom w:val="none" w:sz="0" w:space="0" w:color="auto"/>
        <w:right w:val="none" w:sz="0" w:space="0" w:color="auto"/>
      </w:divBdr>
    </w:div>
    <w:div w:id="1916819138">
      <w:bodyDiv w:val="1"/>
      <w:marLeft w:val="30"/>
      <w:marRight w:val="30"/>
      <w:marTop w:val="0"/>
      <w:marBottom w:val="0"/>
      <w:divBdr>
        <w:top w:val="none" w:sz="0" w:space="0" w:color="auto"/>
        <w:left w:val="none" w:sz="0" w:space="0" w:color="auto"/>
        <w:bottom w:val="none" w:sz="0" w:space="0" w:color="auto"/>
        <w:right w:val="none" w:sz="0" w:space="0" w:color="auto"/>
      </w:divBdr>
      <w:divsChild>
        <w:div w:id="1852573336">
          <w:marLeft w:val="0"/>
          <w:marRight w:val="0"/>
          <w:marTop w:val="0"/>
          <w:marBottom w:val="0"/>
          <w:divBdr>
            <w:top w:val="none" w:sz="0" w:space="0" w:color="auto"/>
            <w:left w:val="none" w:sz="0" w:space="0" w:color="auto"/>
            <w:bottom w:val="none" w:sz="0" w:space="0" w:color="auto"/>
            <w:right w:val="none" w:sz="0" w:space="0" w:color="auto"/>
          </w:divBdr>
          <w:divsChild>
            <w:div w:id="1371109901">
              <w:marLeft w:val="0"/>
              <w:marRight w:val="0"/>
              <w:marTop w:val="0"/>
              <w:marBottom w:val="0"/>
              <w:divBdr>
                <w:top w:val="none" w:sz="0" w:space="0" w:color="auto"/>
                <w:left w:val="none" w:sz="0" w:space="0" w:color="auto"/>
                <w:bottom w:val="none" w:sz="0" w:space="0" w:color="auto"/>
                <w:right w:val="none" w:sz="0" w:space="0" w:color="auto"/>
              </w:divBdr>
              <w:divsChild>
                <w:div w:id="1909067989">
                  <w:marLeft w:val="180"/>
                  <w:marRight w:val="0"/>
                  <w:marTop w:val="0"/>
                  <w:marBottom w:val="0"/>
                  <w:divBdr>
                    <w:top w:val="none" w:sz="0" w:space="0" w:color="auto"/>
                    <w:left w:val="none" w:sz="0" w:space="0" w:color="auto"/>
                    <w:bottom w:val="none" w:sz="0" w:space="0" w:color="auto"/>
                    <w:right w:val="none" w:sz="0" w:space="0" w:color="auto"/>
                  </w:divBdr>
                  <w:divsChild>
                    <w:div w:id="18726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01492">
      <w:bodyDiv w:val="1"/>
      <w:marLeft w:val="0"/>
      <w:marRight w:val="0"/>
      <w:marTop w:val="0"/>
      <w:marBottom w:val="0"/>
      <w:divBdr>
        <w:top w:val="none" w:sz="0" w:space="0" w:color="auto"/>
        <w:left w:val="none" w:sz="0" w:space="0" w:color="auto"/>
        <w:bottom w:val="none" w:sz="0" w:space="0" w:color="auto"/>
        <w:right w:val="none" w:sz="0" w:space="0" w:color="auto"/>
      </w:divBdr>
    </w:div>
    <w:div w:id="201923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linkedin.com/in/sai-kamma-36139818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97CFA8E1E3D345B78E5EC5AE29F7C3" ma:contentTypeVersion="8" ma:contentTypeDescription="Create a new document." ma:contentTypeScope="" ma:versionID="84507ecbf530e698bc72f92d6f1c16a3">
  <xsd:schema xmlns:xsd="http://www.w3.org/2001/XMLSchema" xmlns:xs="http://www.w3.org/2001/XMLSchema" xmlns:p="http://schemas.microsoft.com/office/2006/metadata/properties" xmlns:ns3="f143b1c8-65e8-42fb-afe2-5987384e0b6d" targetNamespace="http://schemas.microsoft.com/office/2006/metadata/properties" ma:root="true" ma:fieldsID="08d8f4f7071baf26b29aaf8d6ec10e8e" ns3:_="">
    <xsd:import namespace="f143b1c8-65e8-42fb-afe2-5987384e0b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43b1c8-65e8-42fb-afe2-5987384e0b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C55FF-A820-478D-BAA7-F53B682B8C71}">
  <ds:schemaRefs>
    <ds:schemaRef ds:uri="http://schemas.microsoft.com/sharepoint/v3/contenttype/forms"/>
  </ds:schemaRefs>
</ds:datastoreItem>
</file>

<file path=customXml/itemProps2.xml><?xml version="1.0" encoding="utf-8"?>
<ds:datastoreItem xmlns:ds="http://schemas.openxmlformats.org/officeDocument/2006/customXml" ds:itemID="{755DEF41-7037-47BF-BE1B-E8B8416200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43b1c8-65e8-42fb-afe2-5987384e0b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A23C4D-5516-4E06-B8AD-96D7BF544FFC}">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2047</Words>
  <Characters>11669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13689</CharactersWithSpaces>
  <SharedDoc>false</SharedDoc>
  <HLinks>
    <vt:vector size="6" baseType="variant">
      <vt:variant>
        <vt:i4>2621566</vt:i4>
      </vt:variant>
      <vt:variant>
        <vt:i4>0</vt:i4>
      </vt:variant>
      <vt:variant>
        <vt:i4>0</vt:i4>
      </vt:variant>
      <vt:variant>
        <vt:i4>5</vt:i4>
      </vt:variant>
      <vt:variant>
        <vt:lpwstr>http://www.marlabs.com/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2023-08-25T11:48:00Z</dcterms:created>
  <dcterms:modified xsi:type="dcterms:W3CDTF">2023-08-25T11:48:00Z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0x010100A497CFA8E1E3D345B78E5EC5AE29F7C3</vt:lpwstr>
  </property>
</Properties>
</file>