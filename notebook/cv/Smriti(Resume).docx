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DD664" w14:textId="0E9B71A6" w:rsidR="00FA0E94" w:rsidRDefault="00FA0E94" w:rsidP="00FA0E94">
      <w:pPr>
        <w:spacing w:line="240" w:lineRule="auto"/>
        <w:jc w:val="center"/>
        <w:rPr>
          <w:rStyle w:val="span"/>
          <w:rFonts w:asciiTheme="minorHAnsi" w:eastAsia="Palatino Linotype" w:hAnsiTheme="minorHAnsi" w:cstheme="minorHAnsi"/>
          <w:b/>
          <w:bCs/>
          <w:sz w:val="28"/>
          <w:szCs w:val="28"/>
        </w:rPr>
      </w:pPr>
      <w:r w:rsidRPr="002F73F2">
        <w:rPr>
          <w:rStyle w:val="span"/>
          <w:rFonts w:asciiTheme="minorHAnsi" w:eastAsia="Palatino Linotype" w:hAnsiTheme="minorHAnsi" w:cstheme="minorHAnsi"/>
          <w:b/>
          <w:bCs/>
          <w:sz w:val="28"/>
          <w:szCs w:val="28"/>
        </w:rPr>
        <w:t>Smriti</w:t>
      </w:r>
    </w:p>
    <w:p w14:paraId="46B878FB" w14:textId="31E0DD72" w:rsidR="002256F3" w:rsidRDefault="002256F3" w:rsidP="00FA0E94">
      <w:pPr>
        <w:spacing w:line="240" w:lineRule="auto"/>
        <w:jc w:val="center"/>
        <w:rPr>
          <w:rFonts w:asciiTheme="minorHAnsi" w:hAnsiTheme="minorHAnsi" w:cstheme="minorHAnsi"/>
          <w:b/>
          <w:bCs/>
          <w:sz w:val="32"/>
          <w:szCs w:val="32"/>
        </w:rPr>
      </w:pPr>
      <w:r>
        <w:rPr>
          <w:rStyle w:val="span"/>
          <w:rFonts w:asciiTheme="minorHAnsi" w:eastAsia="Palatino Linotype" w:hAnsiTheme="minorHAnsi" w:cstheme="minorHAnsi"/>
          <w:b/>
          <w:bCs/>
          <w:sz w:val="28"/>
          <w:szCs w:val="28"/>
        </w:rPr>
        <w:t>Business Analyst</w:t>
      </w:r>
    </w:p>
    <w:p w14:paraId="5E1AD43F" w14:textId="223BDFEE" w:rsidR="00404986" w:rsidRPr="00404986" w:rsidRDefault="00FA0E94" w:rsidP="00404986">
      <w:pPr>
        <w:spacing w:line="240" w:lineRule="auto"/>
        <w:jc w:val="both"/>
        <w:rPr>
          <w:rStyle w:val="documentskn-mli8parentContainerright-box"/>
          <w:rFonts w:asciiTheme="minorHAnsi" w:hAnsiTheme="minorHAnsi" w:cstheme="minorHAnsi"/>
          <w:sz w:val="22"/>
          <w:szCs w:val="22"/>
        </w:rPr>
      </w:pPr>
      <w:r w:rsidRPr="00404986">
        <w:rPr>
          <w:rFonts w:asciiTheme="minorHAnsi" w:hAnsiTheme="minorHAnsi" w:cstheme="minorHAnsi"/>
          <w:b/>
          <w:bCs/>
          <w:u w:val="single"/>
        </w:rPr>
        <w:t>SUMMARY:</w:t>
      </w:r>
      <w:r w:rsidRPr="00404986">
        <w:rPr>
          <w:rFonts w:asciiTheme="minorHAnsi" w:hAnsiTheme="minorHAnsi" w:cstheme="minorHAnsi"/>
          <w:b/>
          <w:bCs/>
          <w:sz w:val="32"/>
          <w:szCs w:val="32"/>
          <w:u w:val="single"/>
        </w:rPr>
        <w:br/>
      </w:r>
    </w:p>
    <w:p w14:paraId="58C92532" w14:textId="37A4CA0E" w:rsidR="00404986" w:rsidRPr="00404986" w:rsidRDefault="002F73F2" w:rsidP="00404986">
      <w:pPr>
        <w:pStyle w:val="ListParagraph"/>
        <w:numPr>
          <w:ilvl w:val="0"/>
          <w:numId w:val="20"/>
        </w:numPr>
        <w:spacing w:line="240" w:lineRule="auto"/>
        <w:jc w:val="both"/>
        <w:rPr>
          <w:rStyle w:val="documentskn-mli8parentContainerright-box"/>
          <w:rFonts w:asciiTheme="minorHAnsi" w:hAnsiTheme="minorHAnsi" w:cstheme="minorHAnsi"/>
          <w:sz w:val="22"/>
          <w:szCs w:val="22"/>
        </w:rPr>
      </w:pPr>
      <w:r w:rsidRPr="00404986">
        <w:rPr>
          <w:rStyle w:val="documentskn-mli8parentContainerright-box"/>
          <w:rFonts w:asciiTheme="minorHAnsi" w:eastAsia="Palatino Linotype" w:hAnsiTheme="minorHAnsi" w:cstheme="minorHAnsi"/>
          <w:color w:val="020303"/>
          <w:sz w:val="22"/>
          <w:szCs w:val="22"/>
        </w:rPr>
        <w:t xml:space="preserve">Analytical and results-driven professional with over a decade of experience consulting and guiding project management for the various sectors. </w:t>
      </w:r>
    </w:p>
    <w:p w14:paraId="72E2FB81" w14:textId="08D76E6A" w:rsidR="00404986" w:rsidRPr="00404986" w:rsidRDefault="002F73F2" w:rsidP="00404986">
      <w:pPr>
        <w:pStyle w:val="ListParagraph"/>
        <w:numPr>
          <w:ilvl w:val="0"/>
          <w:numId w:val="20"/>
        </w:numPr>
        <w:spacing w:line="240" w:lineRule="auto"/>
        <w:rPr>
          <w:rStyle w:val="documentskn-mli8parentContainerright-box"/>
          <w:rFonts w:asciiTheme="minorHAnsi" w:hAnsiTheme="minorHAnsi" w:cstheme="minorHAnsi"/>
          <w:sz w:val="22"/>
          <w:szCs w:val="22"/>
        </w:rPr>
      </w:pPr>
      <w:r w:rsidRPr="00404986">
        <w:rPr>
          <w:rStyle w:val="documentskn-mli8parentContainerright-box"/>
          <w:rFonts w:asciiTheme="minorHAnsi" w:eastAsia="Palatino Linotype" w:hAnsiTheme="minorHAnsi" w:cstheme="minorHAnsi"/>
          <w:color w:val="020303"/>
          <w:sz w:val="22"/>
          <w:szCs w:val="22"/>
        </w:rPr>
        <w:t>Managed cross-functional teams to support full project management lifecycles with demonstrated expertise in business and systems analysis, operations management, product ownership, risk analysis to deliver successful projects on time and within budget.</w:t>
      </w:r>
    </w:p>
    <w:p w14:paraId="651E0036" w14:textId="75D34B9A" w:rsidR="00404986" w:rsidRPr="00404986" w:rsidRDefault="00404986" w:rsidP="00404986">
      <w:pPr>
        <w:pStyle w:val="ListParagraph"/>
        <w:numPr>
          <w:ilvl w:val="0"/>
          <w:numId w:val="20"/>
        </w:numPr>
        <w:spacing w:line="240" w:lineRule="auto"/>
        <w:rPr>
          <w:rFonts w:asciiTheme="minorHAnsi" w:hAnsiTheme="minorHAnsi" w:cstheme="minorHAnsi"/>
          <w:sz w:val="22"/>
          <w:szCs w:val="22"/>
        </w:rPr>
      </w:pPr>
      <w:r w:rsidRPr="00404986">
        <w:rPr>
          <w:rFonts w:asciiTheme="minorHAnsi" w:hAnsiTheme="minorHAnsi" w:cstheme="minorHAnsi"/>
          <w:sz w:val="22"/>
          <w:szCs w:val="22"/>
        </w:rPr>
        <w:t>Worked closely with all levels of management, CIOs, Directors, Portfolio/Program managers, stakeholders</w:t>
      </w:r>
      <w:r>
        <w:rPr>
          <w:rFonts w:asciiTheme="minorHAnsi" w:hAnsiTheme="minorHAnsi" w:cstheme="minorHAnsi"/>
          <w:sz w:val="22"/>
          <w:szCs w:val="22"/>
        </w:rPr>
        <w:t xml:space="preserve"> </w:t>
      </w:r>
      <w:r w:rsidRPr="00404986">
        <w:rPr>
          <w:rFonts w:asciiTheme="minorHAnsi" w:hAnsiTheme="minorHAnsi" w:cstheme="minorHAnsi"/>
          <w:sz w:val="22"/>
          <w:szCs w:val="22"/>
        </w:rPr>
        <w:t>such as Business Owners, Project Sponsors, and functional Teams (Business Analysts, Developers, QA /Testers, SMEs, DBAs, Infrastructure teams, etc.)</w:t>
      </w:r>
    </w:p>
    <w:p w14:paraId="1AFF054C" w14:textId="3AA65D72" w:rsidR="00404986" w:rsidRPr="00404986" w:rsidRDefault="00404986" w:rsidP="00404986">
      <w:pPr>
        <w:pStyle w:val="ListParagraph"/>
        <w:numPr>
          <w:ilvl w:val="0"/>
          <w:numId w:val="20"/>
        </w:numPr>
        <w:spacing w:line="240" w:lineRule="auto"/>
        <w:jc w:val="both"/>
        <w:rPr>
          <w:rFonts w:asciiTheme="minorHAnsi" w:hAnsiTheme="minorHAnsi" w:cstheme="minorHAnsi"/>
          <w:sz w:val="22"/>
          <w:szCs w:val="22"/>
        </w:rPr>
      </w:pPr>
      <w:r w:rsidRPr="00404986">
        <w:rPr>
          <w:rFonts w:asciiTheme="minorHAnsi" w:hAnsiTheme="minorHAnsi" w:cstheme="minorHAnsi"/>
          <w:sz w:val="22"/>
          <w:szCs w:val="22"/>
        </w:rPr>
        <w:t>Worked closely with executive management to identify and define project vision and project goals and</w:t>
      </w:r>
      <w:r>
        <w:rPr>
          <w:rFonts w:asciiTheme="minorHAnsi" w:hAnsiTheme="minorHAnsi" w:cstheme="minorHAnsi"/>
          <w:sz w:val="22"/>
          <w:szCs w:val="22"/>
        </w:rPr>
        <w:t xml:space="preserve"> </w:t>
      </w:r>
      <w:r w:rsidRPr="00404986">
        <w:rPr>
          <w:rFonts w:asciiTheme="minorHAnsi" w:hAnsiTheme="minorHAnsi" w:cstheme="minorHAnsi"/>
          <w:sz w:val="22"/>
          <w:szCs w:val="22"/>
        </w:rPr>
        <w:t>develop strategies to achieve goals.</w:t>
      </w:r>
    </w:p>
    <w:p w14:paraId="39407003" w14:textId="276915C8" w:rsidR="00404986" w:rsidRPr="00404986" w:rsidRDefault="00404986" w:rsidP="00404986">
      <w:pPr>
        <w:pStyle w:val="ListParagraph"/>
        <w:numPr>
          <w:ilvl w:val="0"/>
          <w:numId w:val="20"/>
        </w:numPr>
        <w:spacing w:line="240" w:lineRule="auto"/>
        <w:jc w:val="both"/>
        <w:rPr>
          <w:rFonts w:asciiTheme="minorHAnsi" w:hAnsiTheme="minorHAnsi" w:cstheme="minorHAnsi"/>
          <w:sz w:val="22"/>
          <w:szCs w:val="22"/>
        </w:rPr>
      </w:pPr>
      <w:r w:rsidRPr="00404986">
        <w:rPr>
          <w:rFonts w:asciiTheme="minorHAnsi" w:hAnsiTheme="minorHAnsi" w:cstheme="minorHAnsi"/>
          <w:sz w:val="22"/>
          <w:szCs w:val="22"/>
        </w:rPr>
        <w:t>Facilitated &amp; participated in Feasibility studies, Cost-benefit analyses, Impact analyses, GAP analyses, Risk</w:t>
      </w:r>
      <w:r>
        <w:rPr>
          <w:rFonts w:asciiTheme="minorHAnsi" w:hAnsiTheme="minorHAnsi" w:cstheme="minorHAnsi"/>
          <w:sz w:val="22"/>
          <w:szCs w:val="22"/>
        </w:rPr>
        <w:t xml:space="preserve"> </w:t>
      </w:r>
      <w:r w:rsidRPr="00404986">
        <w:rPr>
          <w:rFonts w:asciiTheme="minorHAnsi" w:hAnsiTheme="minorHAnsi" w:cstheme="minorHAnsi"/>
          <w:sz w:val="22"/>
          <w:szCs w:val="22"/>
        </w:rPr>
        <w:t>analyses, Root Cause analyses, ROI analyses, strategic planning, and more.</w:t>
      </w:r>
    </w:p>
    <w:p w14:paraId="07895525" w14:textId="6F1B5E7C" w:rsidR="00404986" w:rsidRPr="00261CEC" w:rsidRDefault="00404986" w:rsidP="00261CEC">
      <w:pPr>
        <w:pStyle w:val="ListParagraph"/>
        <w:numPr>
          <w:ilvl w:val="0"/>
          <w:numId w:val="20"/>
        </w:numPr>
        <w:spacing w:line="240" w:lineRule="auto"/>
        <w:jc w:val="both"/>
        <w:rPr>
          <w:rFonts w:asciiTheme="minorHAnsi" w:hAnsiTheme="minorHAnsi" w:cstheme="minorHAnsi"/>
          <w:sz w:val="22"/>
          <w:szCs w:val="22"/>
        </w:rPr>
      </w:pPr>
      <w:r w:rsidRPr="00404986">
        <w:rPr>
          <w:rFonts w:asciiTheme="minorHAnsi" w:hAnsiTheme="minorHAnsi" w:cstheme="minorHAnsi"/>
          <w:sz w:val="22"/>
          <w:szCs w:val="22"/>
        </w:rPr>
        <w:t>Adept with Digital workspace for Agile Scrum / Kanban ceremonies including Daily Scrum, Sprint Planning,</w:t>
      </w:r>
      <w:r w:rsidR="00261CEC">
        <w:rPr>
          <w:rFonts w:asciiTheme="minorHAnsi" w:hAnsiTheme="minorHAnsi" w:cstheme="minorHAnsi"/>
          <w:sz w:val="22"/>
          <w:szCs w:val="22"/>
        </w:rPr>
        <w:t xml:space="preserve"> </w:t>
      </w:r>
      <w:r w:rsidRPr="00261CEC">
        <w:rPr>
          <w:rFonts w:asciiTheme="minorHAnsi" w:hAnsiTheme="minorHAnsi" w:cstheme="minorHAnsi"/>
          <w:sz w:val="22"/>
          <w:szCs w:val="22"/>
        </w:rPr>
        <w:t>Retrospectives, Backlog Grooming, Program Increment (PI) Planning, and concepts including Write User</w:t>
      </w:r>
      <w:r w:rsidR="00261CEC">
        <w:rPr>
          <w:rFonts w:asciiTheme="minorHAnsi" w:hAnsiTheme="minorHAnsi" w:cstheme="minorHAnsi"/>
          <w:sz w:val="22"/>
          <w:szCs w:val="22"/>
        </w:rPr>
        <w:t xml:space="preserve"> </w:t>
      </w:r>
      <w:r w:rsidRPr="00261CEC">
        <w:rPr>
          <w:rFonts w:asciiTheme="minorHAnsi" w:hAnsiTheme="minorHAnsi" w:cstheme="minorHAnsi"/>
          <w:sz w:val="22"/>
          <w:szCs w:val="22"/>
        </w:rPr>
        <w:t>Stories, Defining acceptance criteria, Estimation of features/stories/tasks, Capacity Planning</w:t>
      </w:r>
    </w:p>
    <w:p w14:paraId="5D5A65E8" w14:textId="0C4C0D8D" w:rsidR="00404986" w:rsidRPr="00261CEC" w:rsidRDefault="00404986" w:rsidP="00261CEC">
      <w:pPr>
        <w:pStyle w:val="ListParagraph"/>
        <w:numPr>
          <w:ilvl w:val="0"/>
          <w:numId w:val="20"/>
        </w:numPr>
        <w:spacing w:line="240" w:lineRule="auto"/>
        <w:jc w:val="both"/>
        <w:rPr>
          <w:rFonts w:asciiTheme="minorHAnsi" w:hAnsiTheme="minorHAnsi" w:cstheme="minorHAnsi"/>
          <w:sz w:val="22"/>
          <w:szCs w:val="22"/>
        </w:rPr>
      </w:pPr>
      <w:r w:rsidRPr="00404986">
        <w:rPr>
          <w:rFonts w:asciiTheme="minorHAnsi" w:hAnsiTheme="minorHAnsi" w:cstheme="minorHAnsi"/>
          <w:sz w:val="22"/>
          <w:szCs w:val="22"/>
        </w:rPr>
        <w:t>Created Kick-off decks, SOWs, Business Cases, Scope Documents, Project Charters, Project Plans, RAID</w:t>
      </w:r>
      <w:r w:rsidR="00261CEC">
        <w:rPr>
          <w:rFonts w:asciiTheme="minorHAnsi" w:hAnsiTheme="minorHAnsi" w:cstheme="minorHAnsi"/>
          <w:sz w:val="22"/>
          <w:szCs w:val="22"/>
        </w:rPr>
        <w:t xml:space="preserve"> </w:t>
      </w:r>
      <w:r w:rsidRPr="00261CEC">
        <w:rPr>
          <w:rFonts w:asciiTheme="minorHAnsi" w:hAnsiTheme="minorHAnsi" w:cstheme="minorHAnsi"/>
          <w:sz w:val="22"/>
          <w:szCs w:val="22"/>
        </w:rPr>
        <w:t>logs/Risk Log Registers, Status Reports, Budget Trackers, Lessons learned documents, and more.</w:t>
      </w:r>
    </w:p>
    <w:p w14:paraId="7313CAA2" w14:textId="7BE363AB" w:rsidR="00404986" w:rsidRPr="00261CEC" w:rsidRDefault="00404986" w:rsidP="00261CEC">
      <w:pPr>
        <w:pStyle w:val="ListParagraph"/>
        <w:numPr>
          <w:ilvl w:val="0"/>
          <w:numId w:val="20"/>
        </w:numPr>
        <w:spacing w:line="240" w:lineRule="auto"/>
        <w:jc w:val="both"/>
        <w:rPr>
          <w:rFonts w:asciiTheme="minorHAnsi" w:hAnsiTheme="minorHAnsi" w:cstheme="minorHAnsi"/>
          <w:sz w:val="22"/>
          <w:szCs w:val="22"/>
        </w:rPr>
      </w:pPr>
      <w:r w:rsidRPr="00404986">
        <w:rPr>
          <w:rFonts w:asciiTheme="minorHAnsi" w:hAnsiTheme="minorHAnsi" w:cstheme="minorHAnsi"/>
          <w:sz w:val="22"/>
          <w:szCs w:val="22"/>
        </w:rPr>
        <w:t>Facilitated, conducted, coordinated, participated in meetings, and made presentations to all levels of</w:t>
      </w:r>
      <w:r w:rsidR="00261CEC">
        <w:rPr>
          <w:rFonts w:asciiTheme="minorHAnsi" w:hAnsiTheme="minorHAnsi" w:cstheme="minorHAnsi"/>
          <w:sz w:val="22"/>
          <w:szCs w:val="22"/>
        </w:rPr>
        <w:t xml:space="preserve"> </w:t>
      </w:r>
      <w:r w:rsidRPr="00261CEC">
        <w:rPr>
          <w:rFonts w:asciiTheme="minorHAnsi" w:hAnsiTheme="minorHAnsi" w:cstheme="minorHAnsi"/>
          <w:sz w:val="22"/>
          <w:szCs w:val="22"/>
        </w:rPr>
        <w:t>management and stakeholders.</w:t>
      </w:r>
    </w:p>
    <w:p w14:paraId="2CC3D05A" w14:textId="5DCF3553" w:rsidR="00404986" w:rsidRPr="00261CEC" w:rsidRDefault="00404986" w:rsidP="00261CEC">
      <w:pPr>
        <w:pStyle w:val="ListParagraph"/>
        <w:numPr>
          <w:ilvl w:val="0"/>
          <w:numId w:val="20"/>
        </w:numPr>
        <w:spacing w:line="240" w:lineRule="auto"/>
        <w:jc w:val="both"/>
        <w:rPr>
          <w:rFonts w:asciiTheme="minorHAnsi" w:hAnsiTheme="minorHAnsi" w:cstheme="minorHAnsi"/>
          <w:sz w:val="22"/>
          <w:szCs w:val="22"/>
        </w:rPr>
      </w:pPr>
      <w:r w:rsidRPr="00404986">
        <w:rPr>
          <w:rFonts w:asciiTheme="minorHAnsi" w:hAnsiTheme="minorHAnsi" w:cstheme="minorHAnsi"/>
          <w:sz w:val="22"/>
          <w:szCs w:val="22"/>
        </w:rPr>
        <w:t>Led activities including project planning, scheduling, documentation, QA/Test activities, system/functional</w:t>
      </w:r>
      <w:r w:rsidR="00261CEC">
        <w:rPr>
          <w:rFonts w:asciiTheme="minorHAnsi" w:hAnsiTheme="minorHAnsi" w:cstheme="minorHAnsi"/>
          <w:sz w:val="22"/>
          <w:szCs w:val="22"/>
        </w:rPr>
        <w:t xml:space="preserve"> </w:t>
      </w:r>
      <w:r w:rsidRPr="00261CEC">
        <w:rPr>
          <w:rFonts w:asciiTheme="minorHAnsi" w:hAnsiTheme="minorHAnsi" w:cstheme="minorHAnsi"/>
          <w:sz w:val="22"/>
          <w:szCs w:val="22"/>
        </w:rPr>
        <w:t>testing, and UAT coordination.</w:t>
      </w:r>
    </w:p>
    <w:p w14:paraId="4077A1F4" w14:textId="489CBF70" w:rsidR="00404986" w:rsidRPr="00261CEC" w:rsidRDefault="00404986" w:rsidP="00261CEC">
      <w:pPr>
        <w:pStyle w:val="ListParagraph"/>
        <w:numPr>
          <w:ilvl w:val="0"/>
          <w:numId w:val="20"/>
        </w:numPr>
        <w:spacing w:line="240" w:lineRule="auto"/>
        <w:jc w:val="both"/>
        <w:rPr>
          <w:rFonts w:asciiTheme="minorHAnsi" w:hAnsiTheme="minorHAnsi" w:cstheme="minorHAnsi"/>
          <w:sz w:val="22"/>
          <w:szCs w:val="22"/>
        </w:rPr>
      </w:pPr>
      <w:r w:rsidRPr="00404986">
        <w:rPr>
          <w:rFonts w:asciiTheme="minorHAnsi" w:hAnsiTheme="minorHAnsi" w:cstheme="minorHAnsi"/>
          <w:sz w:val="22"/>
          <w:szCs w:val="22"/>
        </w:rPr>
        <w:t>Performed process design, process improvement utilizing Six Sigma Lean concepts, and project</w:t>
      </w:r>
      <w:r w:rsidR="00261CEC">
        <w:rPr>
          <w:rFonts w:asciiTheme="minorHAnsi" w:hAnsiTheme="minorHAnsi" w:cstheme="minorHAnsi"/>
          <w:sz w:val="22"/>
          <w:szCs w:val="22"/>
        </w:rPr>
        <w:t xml:space="preserve"> </w:t>
      </w:r>
      <w:r w:rsidRPr="00261CEC">
        <w:rPr>
          <w:rFonts w:asciiTheme="minorHAnsi" w:hAnsiTheme="minorHAnsi" w:cstheme="minorHAnsi"/>
          <w:sz w:val="22"/>
          <w:szCs w:val="22"/>
        </w:rPr>
        <w:t>implementations within budget and resources.</w:t>
      </w:r>
    </w:p>
    <w:p w14:paraId="488CE7EE" w14:textId="729DBF55" w:rsidR="00404986" w:rsidRPr="00404986" w:rsidRDefault="00404986" w:rsidP="00404986">
      <w:pPr>
        <w:pStyle w:val="ListParagraph"/>
        <w:numPr>
          <w:ilvl w:val="0"/>
          <w:numId w:val="20"/>
        </w:numPr>
        <w:spacing w:line="240" w:lineRule="auto"/>
        <w:jc w:val="both"/>
        <w:rPr>
          <w:rFonts w:asciiTheme="minorHAnsi" w:hAnsiTheme="minorHAnsi" w:cstheme="minorHAnsi"/>
          <w:sz w:val="22"/>
          <w:szCs w:val="22"/>
        </w:rPr>
      </w:pPr>
      <w:r w:rsidRPr="00404986">
        <w:rPr>
          <w:rFonts w:asciiTheme="minorHAnsi" w:hAnsiTheme="minorHAnsi" w:cstheme="minorHAnsi"/>
          <w:sz w:val="22"/>
          <w:szCs w:val="22"/>
        </w:rPr>
        <w:t>Trained and mentored technical staff to adapt SAFe, Agile Scrum methodology.</w:t>
      </w:r>
    </w:p>
    <w:p w14:paraId="60AA6A94" w14:textId="17A4DDFA" w:rsidR="00404986" w:rsidRPr="00404986" w:rsidRDefault="00404986" w:rsidP="00404986">
      <w:pPr>
        <w:pStyle w:val="ListParagraph"/>
        <w:numPr>
          <w:ilvl w:val="0"/>
          <w:numId w:val="20"/>
        </w:numPr>
        <w:spacing w:line="240" w:lineRule="auto"/>
        <w:jc w:val="both"/>
        <w:rPr>
          <w:rFonts w:asciiTheme="minorHAnsi" w:hAnsiTheme="minorHAnsi" w:cstheme="minorHAnsi"/>
          <w:sz w:val="22"/>
          <w:szCs w:val="22"/>
        </w:rPr>
      </w:pPr>
      <w:r w:rsidRPr="00404986">
        <w:rPr>
          <w:rFonts w:asciiTheme="minorHAnsi" w:hAnsiTheme="minorHAnsi" w:cstheme="minorHAnsi"/>
          <w:sz w:val="22"/>
          <w:szCs w:val="22"/>
        </w:rPr>
        <w:t>Performed data extraction, wrote mapping rules, and analysed data using SQL queries.</w:t>
      </w:r>
    </w:p>
    <w:p w14:paraId="6634D3C4" w14:textId="6919B723" w:rsidR="00404986" w:rsidRPr="00261CEC" w:rsidRDefault="00404986" w:rsidP="00261CEC">
      <w:pPr>
        <w:pStyle w:val="ListParagraph"/>
        <w:numPr>
          <w:ilvl w:val="0"/>
          <w:numId w:val="20"/>
        </w:numPr>
        <w:spacing w:line="240" w:lineRule="auto"/>
        <w:jc w:val="both"/>
        <w:rPr>
          <w:rFonts w:asciiTheme="minorHAnsi" w:hAnsiTheme="minorHAnsi" w:cstheme="minorHAnsi"/>
          <w:sz w:val="22"/>
          <w:szCs w:val="22"/>
        </w:rPr>
      </w:pPr>
      <w:r w:rsidRPr="00404986">
        <w:rPr>
          <w:rFonts w:asciiTheme="minorHAnsi" w:hAnsiTheme="minorHAnsi" w:cstheme="minorHAnsi"/>
          <w:sz w:val="22"/>
          <w:szCs w:val="22"/>
        </w:rPr>
        <w:t>Experience working closely with PM, PO, IT System Architect, and cross-functional teams and involved in</w:t>
      </w:r>
      <w:r w:rsidR="00261CEC">
        <w:rPr>
          <w:rFonts w:asciiTheme="minorHAnsi" w:hAnsiTheme="minorHAnsi" w:cstheme="minorHAnsi"/>
          <w:sz w:val="22"/>
          <w:szCs w:val="22"/>
        </w:rPr>
        <w:t xml:space="preserve"> </w:t>
      </w:r>
      <w:r w:rsidRPr="00261CEC">
        <w:rPr>
          <w:rFonts w:asciiTheme="minorHAnsi" w:hAnsiTheme="minorHAnsi" w:cstheme="minorHAnsi"/>
          <w:sz w:val="22"/>
          <w:szCs w:val="22"/>
        </w:rPr>
        <w:t>writing Client-side validations, Transformation rules, Database validations, and Server-side validations and</w:t>
      </w:r>
      <w:r w:rsidR="00261CEC">
        <w:rPr>
          <w:rFonts w:asciiTheme="minorHAnsi" w:hAnsiTheme="minorHAnsi" w:cstheme="minorHAnsi"/>
          <w:sz w:val="22"/>
          <w:szCs w:val="22"/>
        </w:rPr>
        <w:t xml:space="preserve"> </w:t>
      </w:r>
      <w:r w:rsidRPr="00261CEC">
        <w:rPr>
          <w:rFonts w:asciiTheme="minorHAnsi" w:hAnsiTheme="minorHAnsi" w:cstheme="minorHAnsi"/>
          <w:sz w:val="22"/>
          <w:szCs w:val="22"/>
        </w:rPr>
        <w:t>collaborating with the development team in integrating AJAX for Dynamic and interactive UI pages.</w:t>
      </w:r>
    </w:p>
    <w:p w14:paraId="13AD05F5" w14:textId="5925AB83" w:rsidR="00404986" w:rsidRPr="00404986" w:rsidRDefault="00404986" w:rsidP="00404986">
      <w:pPr>
        <w:pStyle w:val="ListParagraph"/>
        <w:numPr>
          <w:ilvl w:val="0"/>
          <w:numId w:val="20"/>
        </w:numPr>
        <w:spacing w:line="240" w:lineRule="auto"/>
        <w:jc w:val="both"/>
        <w:rPr>
          <w:rFonts w:asciiTheme="minorHAnsi" w:hAnsiTheme="minorHAnsi" w:cstheme="minorHAnsi"/>
          <w:sz w:val="22"/>
          <w:szCs w:val="22"/>
        </w:rPr>
      </w:pPr>
      <w:r w:rsidRPr="00404986">
        <w:rPr>
          <w:rFonts w:asciiTheme="minorHAnsi" w:hAnsiTheme="minorHAnsi" w:cstheme="minorHAnsi"/>
          <w:sz w:val="22"/>
          <w:szCs w:val="22"/>
        </w:rPr>
        <w:t>Hands-on experience in performing SQL queries for retrieving data from different data sources.</w:t>
      </w:r>
    </w:p>
    <w:p w14:paraId="6FCA563A" w14:textId="74B6F50E" w:rsidR="00404986" w:rsidRPr="00404986" w:rsidRDefault="00404986" w:rsidP="00404986">
      <w:pPr>
        <w:pStyle w:val="ListParagraph"/>
        <w:numPr>
          <w:ilvl w:val="0"/>
          <w:numId w:val="20"/>
        </w:numPr>
        <w:spacing w:line="240" w:lineRule="auto"/>
        <w:jc w:val="both"/>
        <w:rPr>
          <w:rFonts w:asciiTheme="minorHAnsi" w:hAnsiTheme="minorHAnsi" w:cstheme="minorHAnsi"/>
          <w:sz w:val="22"/>
          <w:szCs w:val="22"/>
        </w:rPr>
      </w:pPr>
      <w:r w:rsidRPr="00404986">
        <w:rPr>
          <w:rFonts w:asciiTheme="minorHAnsi" w:hAnsiTheme="minorHAnsi" w:cstheme="minorHAnsi"/>
          <w:sz w:val="22"/>
          <w:szCs w:val="22"/>
        </w:rPr>
        <w:t>Documented APIs using Swagger and been part of API testing using Postman, and SOAP UI.</w:t>
      </w:r>
    </w:p>
    <w:p w14:paraId="27E0D647" w14:textId="4DFE48BA" w:rsidR="00FA0E94" w:rsidRDefault="00404986" w:rsidP="00D41513">
      <w:pPr>
        <w:pStyle w:val="ListParagraph"/>
        <w:numPr>
          <w:ilvl w:val="0"/>
          <w:numId w:val="20"/>
        </w:numPr>
        <w:spacing w:line="240" w:lineRule="auto"/>
        <w:rPr>
          <w:rFonts w:asciiTheme="minorHAnsi" w:hAnsiTheme="minorHAnsi" w:cstheme="minorHAnsi"/>
          <w:sz w:val="22"/>
          <w:szCs w:val="22"/>
        </w:rPr>
      </w:pPr>
      <w:r w:rsidRPr="00404986">
        <w:rPr>
          <w:rFonts w:asciiTheme="minorHAnsi" w:hAnsiTheme="minorHAnsi" w:cstheme="minorHAnsi"/>
          <w:sz w:val="22"/>
          <w:szCs w:val="22"/>
        </w:rPr>
        <w:t>Superior communication skills, strong decision-making, and organizational skills along with outstanding</w:t>
      </w:r>
      <w:r w:rsidR="00261CEC">
        <w:rPr>
          <w:rFonts w:asciiTheme="minorHAnsi" w:hAnsiTheme="minorHAnsi" w:cstheme="minorHAnsi"/>
          <w:sz w:val="22"/>
          <w:szCs w:val="22"/>
        </w:rPr>
        <w:t xml:space="preserve"> </w:t>
      </w:r>
      <w:r w:rsidRPr="00261CEC">
        <w:rPr>
          <w:rFonts w:asciiTheme="minorHAnsi" w:hAnsiTheme="minorHAnsi" w:cstheme="minorHAnsi"/>
          <w:sz w:val="22"/>
          <w:szCs w:val="22"/>
        </w:rPr>
        <w:t>analytical and problem-solving skills to undertake challenging jobs. Able to work well independently and</w:t>
      </w:r>
      <w:r w:rsidR="00261CEC">
        <w:rPr>
          <w:rFonts w:asciiTheme="minorHAnsi" w:hAnsiTheme="minorHAnsi" w:cstheme="minorHAnsi"/>
          <w:sz w:val="22"/>
          <w:szCs w:val="22"/>
        </w:rPr>
        <w:t xml:space="preserve"> </w:t>
      </w:r>
      <w:r w:rsidRPr="00261CEC">
        <w:rPr>
          <w:rFonts w:asciiTheme="minorHAnsi" w:hAnsiTheme="minorHAnsi" w:cstheme="minorHAnsi"/>
          <w:sz w:val="22"/>
          <w:szCs w:val="22"/>
        </w:rPr>
        <w:t>in a team by helping to troubleshoot technology and business-related problems.</w:t>
      </w:r>
      <w:r w:rsidR="00D41513">
        <w:rPr>
          <w:rFonts w:asciiTheme="minorHAnsi" w:hAnsiTheme="minorHAnsi" w:cstheme="minorHAnsi"/>
          <w:sz w:val="22"/>
          <w:szCs w:val="22"/>
        </w:rPr>
        <w:br/>
      </w:r>
    </w:p>
    <w:p w14:paraId="4F15D5A4" w14:textId="53940644" w:rsidR="00D41513" w:rsidRPr="00D41513" w:rsidRDefault="00D41513" w:rsidP="00D41513">
      <w:pPr>
        <w:spacing w:line="240" w:lineRule="auto"/>
        <w:rPr>
          <w:rFonts w:asciiTheme="minorHAnsi" w:hAnsiTheme="minorHAnsi" w:cstheme="minorHAnsi"/>
          <w:b/>
          <w:bCs/>
          <w:sz w:val="22"/>
          <w:szCs w:val="22"/>
          <w:u w:val="single"/>
        </w:rPr>
      </w:pPr>
      <w:r w:rsidRPr="00D41513">
        <w:rPr>
          <w:rFonts w:asciiTheme="minorHAnsi" w:hAnsiTheme="minorHAnsi" w:cstheme="minorHAnsi"/>
          <w:b/>
          <w:bCs/>
          <w:u w:val="single"/>
        </w:rPr>
        <w:t>TECHNICAL SKILLS:</w:t>
      </w:r>
      <w:r w:rsidRPr="00D41513">
        <w:rPr>
          <w:rFonts w:asciiTheme="minorHAnsi" w:hAnsiTheme="minorHAnsi" w:cstheme="minorHAnsi"/>
          <w:b/>
          <w:bCs/>
          <w:u w:val="single"/>
        </w:rPr>
        <w:br/>
      </w:r>
    </w:p>
    <w:p w14:paraId="4BEA8CD7" w14:textId="002A03FA" w:rsidR="00D41513"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Agile Frameworks</w:t>
      </w:r>
    </w:p>
    <w:p w14:paraId="30E84B67" w14:textId="5AA16A22" w:rsidR="007B0044"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Agile and collaboration tools (JIRA, Confluence, Mural)</w:t>
      </w:r>
    </w:p>
    <w:p w14:paraId="634F88CD" w14:textId="7D400519" w:rsidR="007B0044"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Waterfall methodology</w:t>
      </w:r>
    </w:p>
    <w:p w14:paraId="356E645B" w14:textId="670CC582" w:rsidR="007B0044"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Cross functional team collaboration.</w:t>
      </w:r>
    </w:p>
    <w:p w14:paraId="6446876E" w14:textId="00C67556" w:rsidR="007B0044"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Stakeholder relationship management.</w:t>
      </w:r>
    </w:p>
    <w:p w14:paraId="0E49A24C" w14:textId="39E40551" w:rsidR="007B0044"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 xml:space="preserve">Data Visualization. </w:t>
      </w:r>
    </w:p>
    <w:p w14:paraId="1ED69395" w14:textId="2B715A75" w:rsidR="007B0044"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Requirements Elicitation, documentation and tracing</w:t>
      </w:r>
    </w:p>
    <w:p w14:paraId="44911C2D" w14:textId="0DF2B68E" w:rsidR="007B0044"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Business Analysis</w:t>
      </w:r>
    </w:p>
    <w:p w14:paraId="50AB689A" w14:textId="5AD8C5BE" w:rsidR="007B0044"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Business Intelligence</w:t>
      </w:r>
    </w:p>
    <w:p w14:paraId="12A763AB" w14:textId="3AA74ECB" w:rsidR="007B0044"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Business Process Re-engineering</w:t>
      </w:r>
    </w:p>
    <w:p w14:paraId="6CCCA9D6" w14:textId="7423ADEF" w:rsidR="007B0044"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Business Requirements</w:t>
      </w:r>
    </w:p>
    <w:p w14:paraId="5082FE98" w14:textId="4C6DFCA3" w:rsidR="007B0044"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Change Management</w:t>
      </w:r>
    </w:p>
    <w:p w14:paraId="646DF531" w14:textId="69644C7D" w:rsidR="007B0044"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Consulting</w:t>
      </w:r>
    </w:p>
    <w:p w14:paraId="3DEC2FA0" w14:textId="28EBDB34" w:rsidR="007B0044"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Google Analytics</w:t>
      </w:r>
    </w:p>
    <w:p w14:paraId="2D1E6E1E" w14:textId="03734BBF" w:rsidR="007B0044"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lastRenderedPageBreak/>
        <w:t>Program Management</w:t>
      </w:r>
    </w:p>
    <w:p w14:paraId="7E4E92B9" w14:textId="275FC85B" w:rsidR="007B0044"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Project Management</w:t>
      </w:r>
    </w:p>
    <w:p w14:paraId="083F3AAE" w14:textId="7CBAD0F7" w:rsidR="007B0044"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Quality Assurance</w:t>
      </w:r>
    </w:p>
    <w:p w14:paraId="5B658CAC" w14:textId="61D29413" w:rsidR="007B0044"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Regression Testing</w:t>
      </w:r>
    </w:p>
    <w:p w14:paraId="507BF734" w14:textId="3EC76E0B" w:rsidR="007B0044"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Risk Analysis &amp; Mitigation</w:t>
      </w:r>
    </w:p>
    <w:p w14:paraId="5FBB6EC0" w14:textId="349494FE" w:rsidR="007B0044"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Risk Management</w:t>
      </w:r>
    </w:p>
    <w:p w14:paraId="3AAD52C2" w14:textId="264CA469" w:rsidR="007B0044"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SharePoint</w:t>
      </w:r>
    </w:p>
    <w:p w14:paraId="19284CBF" w14:textId="3A14EC94" w:rsidR="007B0044"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Systems Analysis</w:t>
      </w:r>
    </w:p>
    <w:p w14:paraId="61799B81" w14:textId="114F9CCD" w:rsidR="007B0044"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Test Cases</w:t>
      </w:r>
    </w:p>
    <w:p w14:paraId="37E00F00" w14:textId="29AC3C22" w:rsidR="007B0044"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User Stories, acceptance criteria and Use Cases</w:t>
      </w:r>
    </w:p>
    <w:p w14:paraId="33A530E5" w14:textId="2B6621C2" w:rsidR="00D41513" w:rsidRDefault="00D41513" w:rsidP="00D41513">
      <w:pPr>
        <w:pStyle w:val="ListParagraph"/>
        <w:numPr>
          <w:ilvl w:val="0"/>
          <w:numId w:val="21"/>
        </w:numPr>
        <w:spacing w:line="240" w:lineRule="auto"/>
        <w:jc w:val="both"/>
        <w:rPr>
          <w:rFonts w:asciiTheme="minorHAnsi" w:hAnsiTheme="minorHAnsi" w:cstheme="minorHAnsi"/>
          <w:sz w:val="22"/>
          <w:szCs w:val="22"/>
        </w:rPr>
      </w:pPr>
      <w:r w:rsidRPr="00D41513">
        <w:rPr>
          <w:rFonts w:asciiTheme="minorHAnsi" w:hAnsiTheme="minorHAnsi" w:cstheme="minorHAnsi"/>
          <w:sz w:val="22"/>
          <w:szCs w:val="22"/>
        </w:rPr>
        <w:t>Vendor Management</w:t>
      </w:r>
      <w:r w:rsidRPr="00D41513">
        <w:rPr>
          <w:rFonts w:asciiTheme="minorHAnsi" w:hAnsiTheme="minorHAnsi" w:cstheme="minorHAnsi"/>
          <w:sz w:val="22"/>
          <w:szCs w:val="22"/>
        </w:rPr>
        <w:cr/>
      </w:r>
    </w:p>
    <w:p w14:paraId="3735E7FC" w14:textId="0750B8AC" w:rsidR="007B0044" w:rsidRPr="007B0044" w:rsidRDefault="007B0044" w:rsidP="007B0044">
      <w:pPr>
        <w:spacing w:line="240" w:lineRule="auto"/>
        <w:jc w:val="both"/>
        <w:rPr>
          <w:rFonts w:asciiTheme="minorHAnsi" w:hAnsiTheme="minorHAnsi" w:cstheme="minorHAnsi"/>
          <w:b/>
          <w:bCs/>
          <w:sz w:val="22"/>
          <w:szCs w:val="22"/>
          <w:u w:val="single"/>
        </w:rPr>
      </w:pPr>
      <w:r w:rsidRPr="007B0044">
        <w:rPr>
          <w:rFonts w:asciiTheme="minorHAnsi" w:hAnsiTheme="minorHAnsi" w:cstheme="minorHAnsi"/>
          <w:b/>
          <w:bCs/>
          <w:u w:val="single"/>
        </w:rPr>
        <w:t>EDUCATION:</w:t>
      </w:r>
      <w:r w:rsidRPr="007B0044">
        <w:rPr>
          <w:rFonts w:asciiTheme="minorHAnsi" w:hAnsiTheme="minorHAnsi" w:cstheme="minorHAnsi"/>
          <w:b/>
          <w:bCs/>
          <w:sz w:val="22"/>
          <w:szCs w:val="22"/>
          <w:u w:val="single"/>
        </w:rPr>
        <w:br/>
      </w:r>
    </w:p>
    <w:p w14:paraId="4C4DD695" w14:textId="464A5BC3" w:rsidR="007B0044" w:rsidRDefault="007B0044" w:rsidP="007B0044">
      <w:pPr>
        <w:pStyle w:val="ListParagraph"/>
        <w:numPr>
          <w:ilvl w:val="0"/>
          <w:numId w:val="22"/>
        </w:numPr>
        <w:spacing w:line="240" w:lineRule="auto"/>
        <w:rPr>
          <w:rFonts w:asciiTheme="minorHAnsi" w:hAnsiTheme="minorHAnsi" w:cstheme="minorHAnsi"/>
          <w:sz w:val="22"/>
          <w:szCs w:val="22"/>
        </w:rPr>
      </w:pPr>
      <w:r w:rsidRPr="007B0044">
        <w:rPr>
          <w:rFonts w:asciiTheme="minorHAnsi" w:hAnsiTheme="minorHAnsi" w:cstheme="minorHAnsi"/>
          <w:sz w:val="22"/>
          <w:szCs w:val="22"/>
        </w:rPr>
        <w:t>Bachelor of Technology - Punjab Technical University - India - 2010.</w:t>
      </w:r>
      <w:r>
        <w:rPr>
          <w:rFonts w:asciiTheme="minorHAnsi" w:hAnsiTheme="minorHAnsi" w:cstheme="minorHAnsi"/>
          <w:sz w:val="22"/>
          <w:szCs w:val="22"/>
        </w:rPr>
        <w:br/>
      </w:r>
    </w:p>
    <w:p w14:paraId="19010651" w14:textId="0039D1C0" w:rsidR="007B0044" w:rsidRPr="007B0044" w:rsidRDefault="007B0044" w:rsidP="007B0044">
      <w:pPr>
        <w:pStyle w:val="documentskn-mli8dispBlock"/>
        <w:spacing w:line="240" w:lineRule="auto"/>
        <w:rPr>
          <w:rStyle w:val="documentskn-mli8parentContainerright-box"/>
          <w:rFonts w:asciiTheme="minorHAnsi" w:eastAsia="Palatino Linotype" w:hAnsiTheme="minorHAnsi" w:cstheme="minorHAnsi"/>
          <w:color w:val="020303"/>
        </w:rPr>
      </w:pPr>
      <w:r w:rsidRPr="007B0044">
        <w:rPr>
          <w:rFonts w:asciiTheme="minorHAnsi" w:hAnsiTheme="minorHAnsi" w:cstheme="minorHAnsi"/>
          <w:b/>
          <w:bCs/>
          <w:u w:val="single"/>
        </w:rPr>
        <w:t>PROFESSIONAL EXPERIENCE:</w:t>
      </w:r>
      <w:r w:rsidRPr="007B0044">
        <w:rPr>
          <w:rFonts w:asciiTheme="minorHAnsi" w:hAnsiTheme="minorHAnsi" w:cstheme="minorHAnsi"/>
          <w:b/>
          <w:bCs/>
          <w:sz w:val="22"/>
          <w:szCs w:val="22"/>
          <w:u w:val="single"/>
        </w:rPr>
        <w:br/>
      </w:r>
      <w:r w:rsidRPr="007B0044">
        <w:rPr>
          <w:rFonts w:asciiTheme="minorHAnsi" w:hAnsiTheme="minorHAnsi" w:cstheme="minorHAnsi"/>
          <w:b/>
          <w:bCs/>
          <w:sz w:val="22"/>
          <w:szCs w:val="22"/>
          <w:u w:val="single"/>
        </w:rPr>
        <w:br/>
      </w:r>
      <w:r w:rsidRPr="007B0044">
        <w:rPr>
          <w:rStyle w:val="span"/>
          <w:rFonts w:asciiTheme="minorHAnsi" w:eastAsia="Palatino Linotype" w:hAnsiTheme="minorHAnsi" w:cstheme="minorHAnsi"/>
          <w:b/>
          <w:bCs/>
          <w:color w:val="020303"/>
        </w:rPr>
        <w:t>Client:</w:t>
      </w:r>
      <w:r w:rsidRPr="007B0044">
        <w:rPr>
          <w:rStyle w:val="span"/>
          <w:rFonts w:asciiTheme="minorHAnsi" w:eastAsia="Palatino Linotype" w:hAnsiTheme="minorHAnsi" w:cstheme="minorHAnsi"/>
          <w:color w:val="020303"/>
        </w:rPr>
        <w:t xml:space="preserve"> Carnival Cruise Lines, MI </w:t>
      </w:r>
      <w:r>
        <w:rPr>
          <w:rStyle w:val="span"/>
          <w:rFonts w:asciiTheme="minorHAnsi" w:eastAsia="Palatino Linotype" w:hAnsiTheme="minorHAnsi" w:cstheme="minorHAnsi"/>
          <w:color w:val="020303"/>
        </w:rPr>
        <w:t xml:space="preserve">                                                                                          </w:t>
      </w:r>
      <w:r w:rsidRPr="007B0044">
        <w:rPr>
          <w:rStyle w:val="span"/>
          <w:rFonts w:asciiTheme="minorHAnsi" w:eastAsia="Palatino Linotype" w:hAnsiTheme="minorHAnsi" w:cstheme="minorHAnsi"/>
          <w:color w:val="020303"/>
        </w:rPr>
        <w:t>May 2024 - Till Now</w:t>
      </w:r>
    </w:p>
    <w:p w14:paraId="575C1F93" w14:textId="4CCDC502" w:rsidR="007B0044" w:rsidRPr="007B0044" w:rsidRDefault="007B0044" w:rsidP="007B0044">
      <w:pPr>
        <w:pStyle w:val="documentskn-mli8dispBlock"/>
        <w:spacing w:line="240" w:lineRule="auto"/>
        <w:rPr>
          <w:rStyle w:val="span"/>
          <w:rFonts w:asciiTheme="minorHAnsi" w:eastAsia="Palatino Linotype" w:hAnsiTheme="minorHAnsi" w:cstheme="minorHAnsi"/>
          <w:color w:val="020303"/>
        </w:rPr>
      </w:pPr>
      <w:r w:rsidRPr="007B0044">
        <w:rPr>
          <w:rStyle w:val="documentskn-mli8txtBoldCharacter"/>
          <w:rFonts w:asciiTheme="minorHAnsi" w:eastAsia="Palatino Linotype" w:hAnsiTheme="minorHAnsi" w:cstheme="minorHAnsi"/>
          <w:color w:val="020303"/>
        </w:rPr>
        <w:t xml:space="preserve">Role: </w:t>
      </w:r>
      <w:r w:rsidRPr="007B0044">
        <w:rPr>
          <w:rStyle w:val="documentskn-mli8txtBoldCharacter"/>
          <w:rFonts w:asciiTheme="minorHAnsi" w:eastAsia="Palatino Linotype" w:hAnsiTheme="minorHAnsi" w:cstheme="minorHAnsi"/>
          <w:b w:val="0"/>
          <w:bCs w:val="0"/>
          <w:color w:val="020303"/>
        </w:rPr>
        <w:t>Scrum Master/Senior Business Analyst</w:t>
      </w:r>
      <w:r w:rsidRPr="007B0044">
        <w:rPr>
          <w:rStyle w:val="documentskn-mli8txtBoldCharacter"/>
          <w:rFonts w:asciiTheme="minorHAnsi" w:eastAsia="Palatino Linotype" w:hAnsiTheme="minorHAnsi" w:cstheme="minorHAnsi"/>
          <w:color w:val="020303"/>
        </w:rPr>
        <w:t xml:space="preserve"> </w:t>
      </w:r>
    </w:p>
    <w:p w14:paraId="0434358E" w14:textId="17F4A1B0" w:rsidR="007B0044" w:rsidRPr="007B0044" w:rsidRDefault="007B0044" w:rsidP="007B0044">
      <w:pPr>
        <w:pStyle w:val="documentskn-mli8dispBlock"/>
        <w:spacing w:line="240" w:lineRule="auto"/>
        <w:rPr>
          <w:rStyle w:val="documentskn-mli8parentContainerright-box"/>
          <w:rFonts w:asciiTheme="minorHAnsi" w:eastAsia="Palatino Linotype" w:hAnsiTheme="minorHAnsi" w:cstheme="minorHAnsi"/>
          <w:color w:val="020303"/>
          <w:sz w:val="22"/>
          <w:szCs w:val="22"/>
          <w:u w:val="single"/>
        </w:rPr>
      </w:pPr>
      <w:r w:rsidRPr="007B0044">
        <w:rPr>
          <w:rStyle w:val="documentskn-mli8txtBoldCharacter"/>
          <w:rFonts w:asciiTheme="minorHAnsi" w:eastAsia="Palatino Linotype" w:hAnsiTheme="minorHAnsi" w:cstheme="minorHAnsi"/>
          <w:iCs/>
          <w:color w:val="020303"/>
          <w:u w:val="single"/>
        </w:rPr>
        <w:t>Responsibilities:</w:t>
      </w:r>
    </w:p>
    <w:p w14:paraId="61F73252" w14:textId="77777777" w:rsidR="007B0044" w:rsidRPr="00FA0E94" w:rsidRDefault="007B0044" w:rsidP="007B0044">
      <w:pPr>
        <w:pStyle w:val="documentulli"/>
        <w:numPr>
          <w:ilvl w:val="0"/>
          <w:numId w:val="24"/>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Collaborated with stakeholders and the development team to ensure project requirements were elicited correctly and timely, documented, verified and approved.</w:t>
      </w:r>
    </w:p>
    <w:p w14:paraId="6352544B" w14:textId="77777777" w:rsidR="007B0044" w:rsidRPr="00FA0E94" w:rsidRDefault="007B0044" w:rsidP="007B0044">
      <w:pPr>
        <w:pStyle w:val="documentulli"/>
        <w:numPr>
          <w:ilvl w:val="0"/>
          <w:numId w:val="24"/>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Streamlined the team’s workflow by introducing agile tools like JIRA to improve transparency and accountability and made it a one stop shop for teams to access statuses and metrics.</w:t>
      </w:r>
    </w:p>
    <w:p w14:paraId="6878BFA6" w14:textId="77777777" w:rsidR="007B0044" w:rsidRPr="00FA0E94" w:rsidRDefault="007B0044" w:rsidP="007B0044">
      <w:pPr>
        <w:pStyle w:val="documentulli"/>
        <w:numPr>
          <w:ilvl w:val="0"/>
          <w:numId w:val="24"/>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Facilitated agile workshops and training sessions to educate teams on agile methodologies and encourage cross-functional collaboration to aid the multi-year agile transformation journey.</w:t>
      </w:r>
    </w:p>
    <w:p w14:paraId="7B5D2D8D" w14:textId="77777777" w:rsidR="007B0044" w:rsidRPr="00FA0E94" w:rsidRDefault="007B0044" w:rsidP="007B0044">
      <w:pPr>
        <w:pStyle w:val="documentulli"/>
        <w:numPr>
          <w:ilvl w:val="0"/>
          <w:numId w:val="24"/>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Facilitated agile ceremonies including daily stand-ups, backlog grooming, prioritization and refinement, sprint reviews, product demonstrations, retrospectives and quarterly planning events, also fostered continuous improvements.</w:t>
      </w:r>
    </w:p>
    <w:p w14:paraId="40A969CB" w14:textId="77777777" w:rsidR="007B0044" w:rsidRPr="00FA0E94" w:rsidRDefault="007B0044" w:rsidP="007B0044">
      <w:pPr>
        <w:pStyle w:val="documentulli"/>
        <w:numPr>
          <w:ilvl w:val="0"/>
          <w:numId w:val="24"/>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Optimized scrum team's workflow by identifying bottlenecks and inefficiencies in development process implemented lean practices that reduced time to market.</w:t>
      </w:r>
    </w:p>
    <w:p w14:paraId="3E4C560E" w14:textId="77777777" w:rsidR="007B0044" w:rsidRPr="00FA0E94" w:rsidRDefault="007B0044" w:rsidP="007B0044">
      <w:pPr>
        <w:pStyle w:val="documentulli"/>
        <w:numPr>
          <w:ilvl w:val="0"/>
          <w:numId w:val="24"/>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Collaborated with product owners to develop and implement products prioritization systems, road maps and quarterly planning resulting in decreasing project backlogs.</w:t>
      </w:r>
    </w:p>
    <w:p w14:paraId="331DC4F2" w14:textId="53D4C85B" w:rsidR="007B0044" w:rsidRPr="007B0044" w:rsidRDefault="007B0044" w:rsidP="007B0044">
      <w:pPr>
        <w:pStyle w:val="documentulli"/>
        <w:numPr>
          <w:ilvl w:val="0"/>
          <w:numId w:val="24"/>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Collaborated with cross-functional teams to drive design and implementation of customized software applications.</w:t>
      </w:r>
      <w:r>
        <w:rPr>
          <w:rStyle w:val="span"/>
          <w:rFonts w:asciiTheme="minorHAnsi" w:eastAsia="Palatino Linotype" w:hAnsiTheme="minorHAnsi" w:cstheme="minorHAnsi"/>
          <w:color w:val="020303"/>
          <w:sz w:val="22"/>
          <w:szCs w:val="22"/>
        </w:rPr>
        <w:br/>
      </w:r>
    </w:p>
    <w:p w14:paraId="1711A49C" w14:textId="06AA5969" w:rsidR="007B0044" w:rsidRPr="007B0044" w:rsidRDefault="007B0044" w:rsidP="007B0044">
      <w:pPr>
        <w:pStyle w:val="documentulli"/>
        <w:spacing w:line="240" w:lineRule="auto"/>
        <w:jc w:val="both"/>
        <w:rPr>
          <w:rStyle w:val="documentskn-mli8parentContainerright-box"/>
          <w:rFonts w:asciiTheme="minorHAnsi" w:eastAsia="Palatino Linotype" w:hAnsiTheme="minorHAnsi" w:cstheme="minorHAnsi"/>
          <w:color w:val="020303"/>
          <w:sz w:val="22"/>
          <w:szCs w:val="22"/>
        </w:rPr>
      </w:pPr>
      <w:r w:rsidRPr="007B0044">
        <w:rPr>
          <w:rStyle w:val="span"/>
          <w:rFonts w:asciiTheme="minorHAnsi" w:eastAsia="Palatino Linotype" w:hAnsiTheme="minorHAnsi" w:cstheme="minorHAnsi"/>
          <w:b/>
          <w:color w:val="020303"/>
        </w:rPr>
        <w:t xml:space="preserve">Client: </w:t>
      </w:r>
      <w:r w:rsidRPr="007B0044">
        <w:rPr>
          <w:rStyle w:val="span"/>
          <w:rFonts w:asciiTheme="minorHAnsi" w:eastAsia="Palatino Linotype" w:hAnsiTheme="minorHAnsi" w:cstheme="minorHAnsi"/>
          <w:bCs/>
          <w:color w:val="020303"/>
        </w:rPr>
        <w:t xml:space="preserve">Ernst &amp; Young Global Delivery Services, Gurugram, </w:t>
      </w:r>
      <w:r>
        <w:rPr>
          <w:rStyle w:val="span"/>
          <w:rFonts w:asciiTheme="minorHAnsi" w:eastAsia="Palatino Linotype" w:hAnsiTheme="minorHAnsi" w:cstheme="minorHAnsi"/>
          <w:bCs/>
          <w:color w:val="020303"/>
        </w:rPr>
        <w:t xml:space="preserve">India </w:t>
      </w:r>
      <w:r w:rsidRPr="007B0044">
        <w:rPr>
          <w:rStyle w:val="span"/>
          <w:rFonts w:asciiTheme="minorHAnsi" w:eastAsia="Palatino Linotype" w:hAnsiTheme="minorHAnsi" w:cstheme="minorHAnsi"/>
          <w:bCs/>
          <w:color w:val="020303"/>
        </w:rPr>
        <w:t xml:space="preserve"> </w:t>
      </w:r>
      <w:r>
        <w:rPr>
          <w:rStyle w:val="span"/>
          <w:rFonts w:asciiTheme="minorHAnsi" w:eastAsia="Palatino Linotype" w:hAnsiTheme="minorHAnsi" w:cstheme="minorHAnsi"/>
          <w:bCs/>
          <w:color w:val="020303"/>
        </w:rPr>
        <w:t xml:space="preserve">                                       </w:t>
      </w:r>
      <w:r w:rsidRPr="007B0044">
        <w:rPr>
          <w:rStyle w:val="span"/>
          <w:rFonts w:asciiTheme="minorHAnsi" w:eastAsia="Palatino Linotype" w:hAnsiTheme="minorHAnsi" w:cstheme="minorHAnsi"/>
          <w:bCs/>
          <w:color w:val="020303"/>
        </w:rPr>
        <w:t>Apr 2022 - Apr 2024</w:t>
      </w:r>
    </w:p>
    <w:p w14:paraId="1AE4A8F9" w14:textId="2E8D7C2A" w:rsidR="007B0044" w:rsidRPr="007B0044" w:rsidRDefault="007B0044" w:rsidP="007B0044">
      <w:pPr>
        <w:pStyle w:val="documentskn-mli8dispBlock"/>
        <w:spacing w:line="240" w:lineRule="auto"/>
        <w:jc w:val="both"/>
        <w:rPr>
          <w:rStyle w:val="span"/>
          <w:rFonts w:asciiTheme="minorHAnsi" w:eastAsia="Palatino Linotype" w:hAnsiTheme="minorHAnsi" w:cstheme="minorHAnsi"/>
          <w:color w:val="020303"/>
        </w:rPr>
      </w:pPr>
      <w:r w:rsidRPr="007B0044">
        <w:rPr>
          <w:rStyle w:val="documentskn-mli8txtBoldCharacter"/>
          <w:rFonts w:asciiTheme="minorHAnsi" w:eastAsia="Palatino Linotype" w:hAnsiTheme="minorHAnsi" w:cstheme="minorHAnsi"/>
          <w:color w:val="020303"/>
        </w:rPr>
        <w:t xml:space="preserve">Role: </w:t>
      </w:r>
      <w:r w:rsidRPr="007B0044">
        <w:rPr>
          <w:rStyle w:val="documentskn-mli8txtBoldCharacter"/>
          <w:rFonts w:asciiTheme="minorHAnsi" w:eastAsia="Palatino Linotype" w:hAnsiTheme="minorHAnsi" w:cstheme="minorHAnsi"/>
          <w:b w:val="0"/>
          <w:bCs w:val="0"/>
          <w:color w:val="020303"/>
        </w:rPr>
        <w:t>Senior Business Analyst</w:t>
      </w:r>
      <w:r w:rsidRPr="007B0044">
        <w:rPr>
          <w:rStyle w:val="span"/>
          <w:rFonts w:asciiTheme="minorHAnsi" w:eastAsia="Palatino Linotype" w:hAnsiTheme="minorHAnsi" w:cstheme="minorHAnsi"/>
          <w:b/>
          <w:bCs/>
          <w:color w:val="020303"/>
        </w:rPr>
        <w:t xml:space="preserve"> </w:t>
      </w:r>
    </w:p>
    <w:p w14:paraId="48CED6F8" w14:textId="26514C9B" w:rsidR="007B0044" w:rsidRPr="007B0044" w:rsidRDefault="007B0044" w:rsidP="007B0044">
      <w:pPr>
        <w:pStyle w:val="documentulli"/>
        <w:spacing w:line="240" w:lineRule="auto"/>
        <w:jc w:val="both"/>
        <w:rPr>
          <w:rStyle w:val="span"/>
          <w:rFonts w:asciiTheme="minorHAnsi" w:eastAsia="Palatino Linotype" w:hAnsiTheme="minorHAnsi" w:cstheme="minorHAnsi"/>
          <w:b/>
          <w:bCs/>
          <w:color w:val="020303"/>
          <w:sz w:val="22"/>
          <w:szCs w:val="22"/>
          <w:u w:val="single"/>
        </w:rPr>
      </w:pPr>
      <w:r w:rsidRPr="007B0044">
        <w:rPr>
          <w:rStyle w:val="span"/>
          <w:rFonts w:asciiTheme="minorHAnsi" w:eastAsia="Palatino Linotype" w:hAnsiTheme="minorHAnsi" w:cstheme="minorHAnsi"/>
          <w:b/>
          <w:bCs/>
          <w:color w:val="020303"/>
          <w:u w:val="single"/>
        </w:rPr>
        <w:t>Responsibilities:</w:t>
      </w:r>
    </w:p>
    <w:p w14:paraId="039BA694" w14:textId="152508C9" w:rsidR="007B0044" w:rsidRPr="00FA0E94" w:rsidRDefault="007B0044" w:rsidP="007B0044">
      <w:pPr>
        <w:pStyle w:val="documentulli"/>
        <w:numPr>
          <w:ilvl w:val="0"/>
          <w:numId w:val="25"/>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Partnered with clients and leads to frame business goals, roadmaps and align them with frame business goals and strategies to shape value preposition</w:t>
      </w:r>
    </w:p>
    <w:p w14:paraId="055220C9" w14:textId="77777777" w:rsidR="007B0044" w:rsidRPr="00FA0E94" w:rsidRDefault="007B0044" w:rsidP="007B0044">
      <w:pPr>
        <w:pStyle w:val="documentulli"/>
        <w:numPr>
          <w:ilvl w:val="0"/>
          <w:numId w:val="25"/>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Coached client product owners to utilize agile practices and cadences</w:t>
      </w:r>
    </w:p>
    <w:p w14:paraId="3AC06828" w14:textId="77777777" w:rsidR="007B0044" w:rsidRPr="00FA0E94" w:rsidRDefault="007B0044" w:rsidP="007B0044">
      <w:pPr>
        <w:pStyle w:val="documentulli"/>
        <w:numPr>
          <w:ilvl w:val="0"/>
          <w:numId w:val="25"/>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Collaborated with client's cross functional product owners to create alignment for same product</w:t>
      </w:r>
    </w:p>
    <w:p w14:paraId="026895A9" w14:textId="77777777" w:rsidR="007B0044" w:rsidRPr="00FA0E94" w:rsidRDefault="007B0044" w:rsidP="007B0044">
      <w:pPr>
        <w:pStyle w:val="documentulli"/>
        <w:numPr>
          <w:ilvl w:val="0"/>
          <w:numId w:val="25"/>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Collaborated with different stakeholders to elicit, analyze, document, manage and validate requirements</w:t>
      </w:r>
    </w:p>
    <w:p w14:paraId="014220AE" w14:textId="77777777" w:rsidR="007B0044" w:rsidRPr="00FA0E94" w:rsidRDefault="007B0044" w:rsidP="007B0044">
      <w:pPr>
        <w:pStyle w:val="documentulli"/>
        <w:numPr>
          <w:ilvl w:val="0"/>
          <w:numId w:val="25"/>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Designed end solutions and used designs to validate requirements and improve system usability</w:t>
      </w:r>
    </w:p>
    <w:p w14:paraId="60EC7419" w14:textId="77777777" w:rsidR="007B0044" w:rsidRPr="00FA0E94" w:rsidRDefault="007B0044" w:rsidP="007B0044">
      <w:pPr>
        <w:pStyle w:val="documentulli"/>
        <w:numPr>
          <w:ilvl w:val="0"/>
          <w:numId w:val="25"/>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Created epics, features, user stories and developed acceptance criteria.</w:t>
      </w:r>
    </w:p>
    <w:p w14:paraId="6A2EDF74" w14:textId="77777777" w:rsidR="007B0044" w:rsidRPr="00FA0E94" w:rsidRDefault="007B0044" w:rsidP="007B0044">
      <w:pPr>
        <w:pStyle w:val="documentulli"/>
        <w:numPr>
          <w:ilvl w:val="0"/>
          <w:numId w:val="25"/>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Participated in creating business analyst career paths for the Business Analysis center of excellence (CEO)</w:t>
      </w:r>
    </w:p>
    <w:p w14:paraId="233F6652" w14:textId="77777777" w:rsidR="007B0044" w:rsidRPr="00FA0E94" w:rsidRDefault="007B0044" w:rsidP="007B0044">
      <w:pPr>
        <w:pStyle w:val="documentulli"/>
        <w:numPr>
          <w:ilvl w:val="0"/>
          <w:numId w:val="25"/>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Conducted interviews with key business users to collect information on business processes and user requirements.</w:t>
      </w:r>
    </w:p>
    <w:p w14:paraId="524510F5" w14:textId="77777777" w:rsidR="007B0044" w:rsidRPr="00FA0E94" w:rsidRDefault="007B0044" w:rsidP="007B0044">
      <w:pPr>
        <w:pStyle w:val="documentulli"/>
        <w:numPr>
          <w:ilvl w:val="0"/>
          <w:numId w:val="25"/>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Managed team performance by implementing measurable metrics to track delivery of supporting requirement artifacts.</w:t>
      </w:r>
    </w:p>
    <w:p w14:paraId="3EA8778C" w14:textId="77777777" w:rsidR="007B0044" w:rsidRPr="00FA0E94" w:rsidRDefault="007B0044" w:rsidP="007B0044">
      <w:pPr>
        <w:pStyle w:val="documentulli"/>
        <w:numPr>
          <w:ilvl w:val="0"/>
          <w:numId w:val="25"/>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Surveyed clients to ascertain requirements and expectations for the different products</w:t>
      </w:r>
    </w:p>
    <w:p w14:paraId="5FFF08F4" w14:textId="77777777" w:rsidR="007B0044" w:rsidRPr="00FA0E94" w:rsidRDefault="007B0044" w:rsidP="007B0044">
      <w:pPr>
        <w:pStyle w:val="documentulli"/>
        <w:numPr>
          <w:ilvl w:val="0"/>
          <w:numId w:val="25"/>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Managed and mitigated project risks. Formulated, monitored and managed project schedules and executed planned and unplanned communication efforts through the various communication channels </w:t>
      </w:r>
    </w:p>
    <w:p w14:paraId="56076356" w14:textId="77777777" w:rsidR="007B0044" w:rsidRPr="00FA0E94" w:rsidRDefault="007B0044" w:rsidP="007B0044">
      <w:pPr>
        <w:pStyle w:val="documentulli"/>
        <w:numPr>
          <w:ilvl w:val="0"/>
          <w:numId w:val="25"/>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lastRenderedPageBreak/>
        <w:t>Provided detailed project status updates (reflecting monitoring activities and metrics) to stakeholders and executive management.</w:t>
      </w:r>
    </w:p>
    <w:p w14:paraId="747ACD41" w14:textId="77777777" w:rsidR="007B0044" w:rsidRPr="00FA0E94" w:rsidRDefault="007B0044" w:rsidP="007B0044">
      <w:pPr>
        <w:pStyle w:val="documentulli"/>
        <w:numPr>
          <w:ilvl w:val="0"/>
          <w:numId w:val="25"/>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Created and maintained Business Analysis deliverables such as user stories with acceptance criteria, use cases, Business Impact assessments (BIA), requirements and solution documents, process maps, GUI prototypes and other documents to validate and track business and system requirements.</w:t>
      </w:r>
    </w:p>
    <w:p w14:paraId="26212FD9" w14:textId="77777777" w:rsidR="007B0044" w:rsidRPr="00FA0E94" w:rsidRDefault="007B0044" w:rsidP="007B0044">
      <w:pPr>
        <w:pStyle w:val="documentulli"/>
        <w:numPr>
          <w:ilvl w:val="0"/>
          <w:numId w:val="25"/>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Conducted interviews with key business users and facilitated sessions along with document analysis to collect information on business processes and user requirements.</w:t>
      </w:r>
    </w:p>
    <w:p w14:paraId="4FC0587A" w14:textId="14873EA2" w:rsidR="007B0044" w:rsidRPr="007B0044" w:rsidRDefault="007B0044" w:rsidP="007B0044">
      <w:pPr>
        <w:pStyle w:val="documentulli"/>
        <w:numPr>
          <w:ilvl w:val="0"/>
          <w:numId w:val="25"/>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Delivered multiple high-impact projects simultaneously on time and within budget including but not limited to data migration, System enhancements, new systems build up in a capacity of the Senior Business Analyst and Project Manager.</w:t>
      </w:r>
      <w:r>
        <w:rPr>
          <w:rStyle w:val="span"/>
          <w:rFonts w:asciiTheme="minorHAnsi" w:eastAsia="Palatino Linotype" w:hAnsiTheme="minorHAnsi" w:cstheme="minorHAnsi"/>
          <w:color w:val="020303"/>
          <w:sz w:val="22"/>
          <w:szCs w:val="22"/>
        </w:rPr>
        <w:br/>
      </w:r>
    </w:p>
    <w:p w14:paraId="36C12BE2" w14:textId="56358E68" w:rsidR="007B0044" w:rsidRPr="007B0044" w:rsidRDefault="007B0044" w:rsidP="007B0044">
      <w:pPr>
        <w:pStyle w:val="documentulli"/>
        <w:spacing w:line="240" w:lineRule="auto"/>
        <w:jc w:val="both"/>
        <w:rPr>
          <w:rStyle w:val="span"/>
          <w:rFonts w:asciiTheme="minorHAnsi" w:eastAsia="Palatino Linotype" w:hAnsiTheme="minorHAnsi" w:cstheme="minorHAnsi"/>
          <w:color w:val="020303"/>
        </w:rPr>
      </w:pPr>
      <w:r w:rsidRPr="007B0044">
        <w:rPr>
          <w:rStyle w:val="span"/>
          <w:rFonts w:asciiTheme="minorHAnsi" w:eastAsia="Palatino Linotype" w:hAnsiTheme="minorHAnsi" w:cstheme="minorHAnsi"/>
          <w:b/>
          <w:color w:val="020303"/>
        </w:rPr>
        <w:t xml:space="preserve">Client: </w:t>
      </w:r>
      <w:r w:rsidRPr="007B0044">
        <w:rPr>
          <w:rStyle w:val="span"/>
          <w:rFonts w:asciiTheme="minorHAnsi" w:eastAsia="Palatino Linotype" w:hAnsiTheme="minorHAnsi" w:cstheme="minorHAnsi"/>
          <w:bCs/>
          <w:color w:val="020303"/>
        </w:rPr>
        <w:t>Global Data &amp; Modelling</w:t>
      </w:r>
      <w:r>
        <w:rPr>
          <w:rStyle w:val="span"/>
          <w:rFonts w:asciiTheme="minorHAnsi" w:eastAsia="Palatino Linotype" w:hAnsiTheme="minorHAnsi" w:cstheme="minorHAnsi"/>
          <w:bCs/>
          <w:color w:val="020303"/>
        </w:rPr>
        <w:t>, Gurugram, India</w:t>
      </w:r>
      <w:r w:rsidRPr="007B0044">
        <w:rPr>
          <w:rStyle w:val="span"/>
          <w:rFonts w:asciiTheme="minorHAnsi" w:eastAsia="Palatino Linotype" w:hAnsiTheme="minorHAnsi" w:cstheme="minorHAnsi"/>
          <w:bCs/>
          <w:color w:val="020303"/>
        </w:rPr>
        <w:t xml:space="preserve"> </w:t>
      </w:r>
      <w:r>
        <w:rPr>
          <w:rStyle w:val="span"/>
          <w:rFonts w:asciiTheme="minorHAnsi" w:eastAsia="Palatino Linotype" w:hAnsiTheme="minorHAnsi" w:cstheme="minorHAnsi"/>
          <w:bCs/>
          <w:color w:val="020303"/>
        </w:rPr>
        <w:t xml:space="preserve">                                                                 </w:t>
      </w:r>
      <w:r w:rsidRPr="007B0044">
        <w:rPr>
          <w:rStyle w:val="span"/>
          <w:rFonts w:asciiTheme="minorHAnsi" w:eastAsia="Palatino Linotype" w:hAnsiTheme="minorHAnsi" w:cstheme="minorHAnsi"/>
          <w:bCs/>
          <w:color w:val="020303"/>
        </w:rPr>
        <w:t>Apr 2017 - Apr 2022</w:t>
      </w:r>
    </w:p>
    <w:p w14:paraId="2BBD469C" w14:textId="519AED0F" w:rsidR="007B0044" w:rsidRPr="007B0044" w:rsidRDefault="007B0044" w:rsidP="007B0044">
      <w:pPr>
        <w:pStyle w:val="documentskn-mli8dispBlock"/>
        <w:spacing w:line="240" w:lineRule="auto"/>
        <w:rPr>
          <w:rStyle w:val="documentskn-mli8txtBoldCharacter"/>
          <w:rFonts w:asciiTheme="minorHAnsi" w:eastAsia="Palatino Linotype" w:hAnsiTheme="minorHAnsi" w:cstheme="minorHAnsi"/>
          <w:color w:val="020303"/>
        </w:rPr>
      </w:pPr>
      <w:r w:rsidRPr="007B0044">
        <w:rPr>
          <w:rStyle w:val="documentskn-mli8txtBoldCharacter"/>
          <w:rFonts w:asciiTheme="minorHAnsi" w:eastAsia="Palatino Linotype" w:hAnsiTheme="minorHAnsi" w:cstheme="minorHAnsi"/>
          <w:color w:val="020303"/>
        </w:rPr>
        <w:t xml:space="preserve">Role: </w:t>
      </w:r>
      <w:r w:rsidRPr="007B0044">
        <w:rPr>
          <w:rStyle w:val="documentskn-mli8txtBoldCharacter"/>
          <w:rFonts w:asciiTheme="minorHAnsi" w:eastAsia="Palatino Linotype" w:hAnsiTheme="minorHAnsi" w:cstheme="minorHAnsi"/>
          <w:b w:val="0"/>
          <w:bCs w:val="0"/>
          <w:color w:val="020303"/>
        </w:rPr>
        <w:t xml:space="preserve">Senior </w:t>
      </w:r>
      <w:r>
        <w:rPr>
          <w:rStyle w:val="documentskn-mli8txtBoldCharacter"/>
          <w:rFonts w:asciiTheme="minorHAnsi" w:eastAsia="Palatino Linotype" w:hAnsiTheme="minorHAnsi" w:cstheme="minorHAnsi"/>
          <w:b w:val="0"/>
          <w:bCs w:val="0"/>
          <w:color w:val="020303"/>
        </w:rPr>
        <w:t>Business Analyst / Scrum Master</w:t>
      </w:r>
    </w:p>
    <w:p w14:paraId="174A896B" w14:textId="4015FB2A" w:rsidR="007B0044" w:rsidRPr="007B0044" w:rsidRDefault="007B0044" w:rsidP="007B0044">
      <w:pPr>
        <w:pStyle w:val="documentskn-mli8dispBlock"/>
        <w:spacing w:line="240" w:lineRule="auto"/>
        <w:rPr>
          <w:rStyle w:val="documentskn-mli8parentContainerright-box"/>
          <w:rFonts w:asciiTheme="minorHAnsi" w:eastAsia="Palatino Linotype" w:hAnsiTheme="minorHAnsi" w:cstheme="minorHAnsi"/>
          <w:color w:val="020303"/>
          <w:sz w:val="22"/>
          <w:szCs w:val="22"/>
          <w:u w:val="single"/>
        </w:rPr>
      </w:pPr>
      <w:r w:rsidRPr="007B0044">
        <w:rPr>
          <w:rStyle w:val="documentskn-mli8txtBoldCharacter"/>
          <w:rFonts w:asciiTheme="minorHAnsi" w:eastAsia="Palatino Linotype" w:hAnsiTheme="minorHAnsi" w:cstheme="minorHAnsi"/>
          <w:iCs/>
          <w:color w:val="020303"/>
          <w:u w:val="single"/>
        </w:rPr>
        <w:t>Responsibilities:</w:t>
      </w:r>
    </w:p>
    <w:p w14:paraId="218690EF"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Managed multiple projects working collaboratively with delivery teams while supervising and training a team of junior- and mid-level Business and Technical Analysts.</w:t>
      </w:r>
    </w:p>
    <w:p w14:paraId="4272EA1B"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Managed allocation of departmental resources and ensured full adherence of company policies, standard operating procedures (SOPs), and industry standards.</w:t>
      </w:r>
    </w:p>
    <w:p w14:paraId="4D8BDA03"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Coordinated team-based professional development activities to establish strong work cultures and guide career growth planning for each employee</w:t>
      </w:r>
    </w:p>
    <w:p w14:paraId="09377484"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Oversaw interview and recruitment process of campus recruiting, onboarding and staff training, and performance management!</w:t>
      </w:r>
    </w:p>
    <w:p w14:paraId="2F7DB41C"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Worked directly with Account and Project Managers to develop and implement best practices, procedures, and user manuals</w:t>
      </w:r>
    </w:p>
    <w:p w14:paraId="04736CF1"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Served as Scrum Master, and client proxy product owner and interfaced with government management personnel to create project and product backlogs and define requirements.</w:t>
      </w:r>
    </w:p>
    <w:p w14:paraId="5B271A10"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Managed development, execution, and testing of requirements, epics, user stories, acceptance criteria, and librarian user manuals.</w:t>
      </w:r>
    </w:p>
    <w:p w14:paraId="061FC0B7"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Managed business analysis and requirements activities, discovery sessions, project budgeting, and scheduling to maintain client satisfaction that includes creation, of Tableau-based dashboards utilizing scrum and Enterprise Performance Lifecycle (EPLC) Frameworks.</w:t>
      </w:r>
    </w:p>
    <w:p w14:paraId="0B30EB59"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Furthermore, collaborated with UX design team to create wireframes and prototypes</w:t>
      </w:r>
    </w:p>
    <w:p w14:paraId="6EC17804"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Managed functional and regression testing efforts with delivery teams and created in-depth test cases, use cases and scenarios, and executed data validations</w:t>
      </w:r>
    </w:p>
    <w:p w14:paraId="0F26249F"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Served as business liaison to IT and business units to organize meetings, project development, and risk mitigation activities; and to end users, junior testers, and the Technical Manager to plan and implement UAT for desktop, Android, and IOS devices</w:t>
      </w:r>
    </w:p>
    <w:p w14:paraId="4557A248"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Generated ad-hoc reports to evaluate specific business requirements along with standard and custom reports to provide insights into business performance.</w:t>
      </w:r>
    </w:p>
    <w:p w14:paraId="4DF978AD"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Implemented business intelligence solutions to increase operational efficiency.</w:t>
      </w:r>
    </w:p>
    <w:p w14:paraId="76975A7D"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Analyzed data to identify root causes of problems and recommend corrective actions.</w:t>
      </w:r>
    </w:p>
    <w:p w14:paraId="6E87DE71" w14:textId="50B9A274" w:rsidR="007B0044" w:rsidRPr="00DA36AB" w:rsidRDefault="007B0044" w:rsidP="007B0044">
      <w:pPr>
        <w:pStyle w:val="documentulli"/>
        <w:numPr>
          <w:ilvl w:val="0"/>
          <w:numId w:val="11"/>
        </w:numPr>
        <w:spacing w:line="240" w:lineRule="auto"/>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Collaborated with stakeholders to identify business needs and data sources.</w:t>
      </w:r>
      <w:r w:rsidRPr="00DA36AB">
        <w:rPr>
          <w:rStyle w:val="span"/>
          <w:rFonts w:asciiTheme="minorHAnsi" w:eastAsia="Palatino Linotype" w:hAnsiTheme="minorHAnsi" w:cstheme="minorHAnsi"/>
          <w:b/>
          <w:color w:val="020303"/>
        </w:rPr>
        <w:br/>
      </w:r>
    </w:p>
    <w:p w14:paraId="297EAB56" w14:textId="2A0074A6" w:rsidR="007B0044" w:rsidRPr="007B0044" w:rsidRDefault="007B0044" w:rsidP="007B0044">
      <w:pPr>
        <w:pStyle w:val="documentulli"/>
        <w:spacing w:line="240" w:lineRule="auto"/>
        <w:rPr>
          <w:rStyle w:val="span"/>
          <w:rFonts w:asciiTheme="minorHAnsi" w:eastAsia="Palatino Linotype" w:hAnsiTheme="minorHAnsi" w:cstheme="minorHAnsi"/>
          <w:color w:val="020303"/>
        </w:rPr>
      </w:pPr>
      <w:r w:rsidRPr="007B0044">
        <w:rPr>
          <w:rStyle w:val="span"/>
          <w:rFonts w:asciiTheme="minorHAnsi" w:eastAsia="Palatino Linotype" w:hAnsiTheme="minorHAnsi" w:cstheme="minorHAnsi"/>
          <w:b/>
          <w:color w:val="020303"/>
        </w:rPr>
        <w:t xml:space="preserve">Client: </w:t>
      </w:r>
      <w:r w:rsidRPr="007B0044">
        <w:rPr>
          <w:rStyle w:val="span"/>
          <w:rFonts w:asciiTheme="minorHAnsi" w:eastAsia="Palatino Linotype" w:hAnsiTheme="minorHAnsi" w:cstheme="minorHAnsi"/>
          <w:bCs/>
          <w:color w:val="020303"/>
        </w:rPr>
        <w:t xml:space="preserve">Accenture Servies PVT LTD, Gurugram, India </w:t>
      </w:r>
      <w:r>
        <w:rPr>
          <w:rStyle w:val="span"/>
          <w:rFonts w:asciiTheme="minorHAnsi" w:eastAsia="Palatino Linotype" w:hAnsiTheme="minorHAnsi" w:cstheme="minorHAnsi"/>
          <w:bCs/>
          <w:color w:val="020303"/>
        </w:rPr>
        <w:t xml:space="preserve">                                                          </w:t>
      </w:r>
      <w:r w:rsidRPr="007B0044">
        <w:rPr>
          <w:rStyle w:val="span"/>
          <w:rFonts w:asciiTheme="minorHAnsi" w:eastAsia="Palatino Linotype" w:hAnsiTheme="minorHAnsi" w:cstheme="minorHAnsi"/>
          <w:bCs/>
          <w:color w:val="020303"/>
        </w:rPr>
        <w:t>Jul 2010 - Apr 2017</w:t>
      </w:r>
    </w:p>
    <w:p w14:paraId="7B7FC96C" w14:textId="5C5BF105" w:rsidR="007B0044" w:rsidRPr="007B0044" w:rsidRDefault="007B0044" w:rsidP="007B0044">
      <w:pPr>
        <w:pStyle w:val="documentskn-mli8dispBlock"/>
        <w:spacing w:line="240" w:lineRule="auto"/>
        <w:rPr>
          <w:rStyle w:val="span"/>
          <w:rFonts w:asciiTheme="minorHAnsi" w:eastAsia="Palatino Linotype" w:hAnsiTheme="minorHAnsi" w:cstheme="minorHAnsi"/>
          <w:b/>
          <w:bCs/>
          <w:color w:val="020303"/>
        </w:rPr>
      </w:pPr>
      <w:r w:rsidRPr="007B0044">
        <w:rPr>
          <w:rStyle w:val="documentskn-mli8txtBoldCharacter"/>
          <w:rFonts w:asciiTheme="minorHAnsi" w:eastAsia="Palatino Linotype" w:hAnsiTheme="minorHAnsi" w:cstheme="minorHAnsi"/>
          <w:color w:val="020303"/>
        </w:rPr>
        <w:t xml:space="preserve">Role: </w:t>
      </w:r>
      <w:r w:rsidRPr="007B0044">
        <w:rPr>
          <w:rStyle w:val="documentskn-mli8txtBoldCharacter"/>
          <w:rFonts w:asciiTheme="minorHAnsi" w:eastAsia="Palatino Linotype" w:hAnsiTheme="minorHAnsi" w:cstheme="minorHAnsi"/>
          <w:b w:val="0"/>
          <w:bCs w:val="0"/>
          <w:color w:val="020303"/>
        </w:rPr>
        <w:t>Scrum Master / Business Analyst</w:t>
      </w:r>
      <w:r>
        <w:rPr>
          <w:rStyle w:val="span"/>
          <w:rFonts w:asciiTheme="minorHAnsi" w:eastAsia="Palatino Linotype" w:hAnsiTheme="minorHAnsi" w:cstheme="minorHAnsi"/>
          <w:b/>
          <w:bCs/>
          <w:color w:val="020303"/>
        </w:rPr>
        <w:t xml:space="preserve"> / </w:t>
      </w:r>
      <w:r w:rsidRPr="007B0044">
        <w:rPr>
          <w:rStyle w:val="span"/>
          <w:rFonts w:asciiTheme="minorHAnsi" w:eastAsia="Palatino Linotype" w:hAnsiTheme="minorHAnsi" w:cstheme="minorHAnsi"/>
          <w:color w:val="020303"/>
        </w:rPr>
        <w:t>Program Manager</w:t>
      </w:r>
      <w:r>
        <w:rPr>
          <w:rStyle w:val="span"/>
          <w:rFonts w:asciiTheme="minorHAnsi" w:eastAsia="Palatino Linotype" w:hAnsiTheme="minorHAnsi" w:cstheme="minorHAnsi"/>
          <w:b/>
          <w:bCs/>
          <w:color w:val="020303"/>
        </w:rPr>
        <w:t xml:space="preserve"> </w:t>
      </w:r>
    </w:p>
    <w:p w14:paraId="705F2380" w14:textId="7C9A21F7" w:rsidR="007B0044" w:rsidRPr="007B0044" w:rsidRDefault="007B0044" w:rsidP="007B0044">
      <w:pPr>
        <w:pStyle w:val="documentskn-mli8dispBlock"/>
        <w:spacing w:line="240" w:lineRule="auto"/>
        <w:rPr>
          <w:rStyle w:val="documentskn-mli8parentContainerright-box"/>
          <w:rFonts w:asciiTheme="minorHAnsi" w:eastAsia="Palatino Linotype" w:hAnsiTheme="minorHAnsi" w:cstheme="minorHAnsi"/>
          <w:color w:val="020303"/>
          <w:u w:val="single"/>
        </w:rPr>
      </w:pPr>
      <w:r w:rsidRPr="007B0044">
        <w:rPr>
          <w:rStyle w:val="documentskn-mli8txtBoldCharacter"/>
          <w:rFonts w:asciiTheme="minorHAnsi" w:eastAsia="Palatino Linotype" w:hAnsiTheme="minorHAnsi" w:cstheme="minorHAnsi"/>
          <w:iCs/>
          <w:color w:val="020303"/>
          <w:u w:val="single"/>
        </w:rPr>
        <w:t>Responsibilities:</w:t>
      </w:r>
    </w:p>
    <w:p w14:paraId="0CE1DBAA"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Supervised, managed, and trained Business Analysis team to create and manage processes for multiple projects, in addition to management of baseline change processes focused on origination and delivery</w:t>
      </w:r>
    </w:p>
    <w:p w14:paraId="4FB4CD77"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Steered verbal and written communications that included coordinating and leading business rules meetings to identify and recommend appropriate methods and solutions for addressing enhancements and defects</w:t>
      </w:r>
    </w:p>
    <w:p w14:paraId="663B3DB9"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Ensured all business rules modelled and adhered to the stakeholder's approved project requirements and key specifications</w:t>
      </w:r>
    </w:p>
    <w:p w14:paraId="09BBC6D7"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Implemented the use of decision modeling and rules change processes to address minor to major business challenges.</w:t>
      </w:r>
    </w:p>
    <w:p w14:paraId="03C7D76A"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lastRenderedPageBreak/>
        <w:t>Oversaw analysis and management of customer requirements that included defined project scope, functional and non-functional specifications</w:t>
      </w:r>
    </w:p>
    <w:p w14:paraId="249F9E8E"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Led the design, documentation, modification, testing, and implementation of new and current software applications</w:t>
      </w:r>
    </w:p>
    <w:p w14:paraId="1A926509"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Ensured each project's key sponsor customer requirements were effectively prepared and incorporated</w:t>
      </w:r>
    </w:p>
    <w:p w14:paraId="7D3ACDA0"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Supported development of business intelligence (BI), master data management, and functional data projects by documenting and preparing business requirements, interface control documents (ICD), and BI reports</w:t>
      </w:r>
    </w:p>
    <w:p w14:paraId="53EF7EA4"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Coordinated deployments of new software, feature updates and fixes.</w:t>
      </w:r>
    </w:p>
    <w:p w14:paraId="25DA3BD0"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Championed collaboration across IT functions (DevOps, Networking, Security and Architecture) and business units to incrementally deliver an end-to-end application replacing the current legacy system </w:t>
      </w:r>
    </w:p>
    <w:p w14:paraId="4035530F"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Tested functional compliance of company products.</w:t>
      </w:r>
    </w:p>
    <w:p w14:paraId="58C03EA3"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Built strong interpersonal relationships with business units to identify project needs and requirements ensuring deliverables were delivered according to project deadlines and client budgets</w:t>
      </w:r>
    </w:p>
    <w:p w14:paraId="622FEB66"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Conducted risk mitigation, and conducted short- to long-term solution planning and execution to identify and address data problems</w:t>
      </w:r>
    </w:p>
    <w:p w14:paraId="63668F61"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Developed, documented, and implemented testing plans and scripts with objective of maintaining optimal application performance while complying with specifications outlined by business clients and company stakeholders.</w:t>
      </w:r>
    </w:p>
    <w:p w14:paraId="70976895"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Created and revised procedures, checklists and job aids to reduce errors.</w:t>
      </w:r>
    </w:p>
    <w:p w14:paraId="7B940EFE"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Edited, proofed and critiqued internal documents to improve clarity.</w:t>
      </w:r>
    </w:p>
    <w:p w14:paraId="7A1011A4"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Liaised with vendors and end-users to uncover system optimization opportunities.</w:t>
      </w:r>
    </w:p>
    <w:p w14:paraId="5581CC05" w14:textId="77777777" w:rsidR="007B0044" w:rsidRPr="00FA0E9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Recorded findings of inspection process, collaborating with quality team to implement corrective actions.</w:t>
      </w:r>
    </w:p>
    <w:p w14:paraId="5F21E9C0" w14:textId="33116542" w:rsidR="007B0044" w:rsidRDefault="007B0044" w:rsidP="007B0044">
      <w:pPr>
        <w:pStyle w:val="documentulli"/>
        <w:numPr>
          <w:ilvl w:val="0"/>
          <w:numId w:val="11"/>
        </w:numPr>
        <w:spacing w:line="240" w:lineRule="auto"/>
        <w:jc w:val="both"/>
        <w:rPr>
          <w:rStyle w:val="span"/>
          <w:rFonts w:asciiTheme="minorHAnsi" w:eastAsia="Palatino Linotype" w:hAnsiTheme="minorHAnsi" w:cstheme="minorHAnsi"/>
          <w:color w:val="020303"/>
          <w:sz w:val="22"/>
          <w:szCs w:val="22"/>
        </w:rPr>
      </w:pPr>
      <w:r w:rsidRPr="00FA0E94">
        <w:rPr>
          <w:rStyle w:val="span"/>
          <w:rFonts w:asciiTheme="minorHAnsi" w:eastAsia="Palatino Linotype" w:hAnsiTheme="minorHAnsi" w:cstheme="minorHAnsi"/>
          <w:color w:val="020303"/>
          <w:sz w:val="22"/>
          <w:szCs w:val="22"/>
        </w:rPr>
        <w:t>Monitored KPIs to proactively address bottlenecks and quality issues</w:t>
      </w:r>
      <w:r>
        <w:rPr>
          <w:rStyle w:val="span"/>
          <w:rFonts w:asciiTheme="minorHAnsi" w:eastAsia="Palatino Linotype" w:hAnsiTheme="minorHAnsi" w:cstheme="minorHAnsi"/>
          <w:color w:val="020303"/>
          <w:sz w:val="22"/>
          <w:szCs w:val="22"/>
        </w:rPr>
        <w:t>.</w:t>
      </w:r>
    </w:p>
    <w:p w14:paraId="49DDBD58" w14:textId="39F74BC0" w:rsidR="007B0044" w:rsidRPr="007B0044" w:rsidRDefault="007B0044" w:rsidP="007B0044">
      <w:pPr>
        <w:pStyle w:val="documentulli"/>
        <w:numPr>
          <w:ilvl w:val="0"/>
          <w:numId w:val="11"/>
        </w:numPr>
        <w:spacing w:line="240" w:lineRule="auto"/>
        <w:jc w:val="both"/>
        <w:rPr>
          <w:rFonts w:asciiTheme="minorHAnsi" w:eastAsia="Palatino Linotype" w:hAnsiTheme="minorHAnsi" w:cstheme="minorHAnsi"/>
          <w:color w:val="020303"/>
          <w:sz w:val="22"/>
          <w:szCs w:val="22"/>
        </w:rPr>
      </w:pPr>
      <w:r w:rsidRPr="007B0044">
        <w:rPr>
          <w:rStyle w:val="span"/>
          <w:rFonts w:asciiTheme="minorHAnsi" w:eastAsia="Palatino Linotype" w:hAnsiTheme="minorHAnsi" w:cstheme="minorHAnsi"/>
          <w:color w:val="020303"/>
          <w:sz w:val="22"/>
          <w:szCs w:val="22"/>
        </w:rPr>
        <w:t>Mentored teams and streamlined techniques through evolution of delivery cycles, establishing documentation framework to support agile methodology implementations.</w:t>
      </w:r>
    </w:p>
    <w:p w14:paraId="298AB2EC" w14:textId="3036BA1A" w:rsidR="00AB3C8B" w:rsidRPr="00FA0E94" w:rsidRDefault="001B0C8B" w:rsidP="00FA0E94">
      <w:pPr>
        <w:spacing w:line="240" w:lineRule="auto"/>
        <w:jc w:val="both"/>
        <w:rPr>
          <w:rFonts w:asciiTheme="minorHAnsi" w:eastAsia="Palatino Linotype" w:hAnsiTheme="minorHAnsi" w:cstheme="minorHAnsi"/>
          <w:color w:val="020303"/>
          <w:sz w:val="22"/>
          <w:szCs w:val="22"/>
        </w:rPr>
      </w:pPr>
      <w:r w:rsidRPr="00FA0E94">
        <w:rPr>
          <w:rFonts w:asciiTheme="minorHAnsi" w:hAnsiTheme="minorHAnsi" w:cstheme="minorHAnsi"/>
          <w:color w:val="FFFFFF"/>
          <w:sz w:val="22"/>
          <w:szCs w:val="22"/>
        </w:rPr>
        <w:t>.</w:t>
      </w:r>
    </w:p>
    <w:sectPr w:rsidR="00AB3C8B" w:rsidRPr="00FA0E94" w:rsidSect="00FA0E9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embedRegular r:id="rId1" w:fontKey="{D6F2ACC5-9C75-4B9F-90AC-61DE1100B4B7}"/>
    <w:embedBold r:id="rId2" w:fontKey="{A4DC69AE-EDFC-4F03-BBA2-BB36B4D4117D}"/>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8.25pt;height:158.25pt;visibility:visible" o:bullet="t">
        <v:imagedata r:id="rId1" o:title=""/>
        <o:lock v:ext="edit" aspectratio="f"/>
      </v:shape>
    </w:pict>
  </w:numPicBullet>
  <w:abstractNum w:abstractNumId="0" w15:restartNumberingAfterBreak="0">
    <w:nsid w:val="00000001"/>
    <w:multiLevelType w:val="hybridMultilevel"/>
    <w:tmpl w:val="00000001"/>
    <w:lvl w:ilvl="0" w:tplc="9D22B91C">
      <w:start w:val="1"/>
      <w:numFmt w:val="bullet"/>
      <w:lvlText w:val=""/>
      <w:lvlJc w:val="left"/>
      <w:pPr>
        <w:ind w:left="720" w:hanging="360"/>
      </w:pPr>
      <w:rPr>
        <w:rFonts w:ascii="Symbol" w:hAnsi="Symbol"/>
      </w:rPr>
    </w:lvl>
    <w:lvl w:ilvl="1" w:tplc="E8F45912">
      <w:start w:val="1"/>
      <w:numFmt w:val="bullet"/>
      <w:lvlText w:val="o"/>
      <w:lvlJc w:val="left"/>
      <w:pPr>
        <w:tabs>
          <w:tab w:val="num" w:pos="1440"/>
        </w:tabs>
        <w:ind w:left="1440" w:hanging="360"/>
      </w:pPr>
      <w:rPr>
        <w:rFonts w:ascii="Courier New" w:hAnsi="Courier New"/>
      </w:rPr>
    </w:lvl>
    <w:lvl w:ilvl="2" w:tplc="7EC83076">
      <w:start w:val="1"/>
      <w:numFmt w:val="bullet"/>
      <w:lvlText w:val=""/>
      <w:lvlJc w:val="left"/>
      <w:pPr>
        <w:tabs>
          <w:tab w:val="num" w:pos="2160"/>
        </w:tabs>
        <w:ind w:left="2160" w:hanging="360"/>
      </w:pPr>
      <w:rPr>
        <w:rFonts w:ascii="Wingdings" w:hAnsi="Wingdings"/>
      </w:rPr>
    </w:lvl>
    <w:lvl w:ilvl="3" w:tplc="AEC8D104">
      <w:start w:val="1"/>
      <w:numFmt w:val="bullet"/>
      <w:lvlText w:val=""/>
      <w:lvlJc w:val="left"/>
      <w:pPr>
        <w:tabs>
          <w:tab w:val="num" w:pos="2880"/>
        </w:tabs>
        <w:ind w:left="2880" w:hanging="360"/>
      </w:pPr>
      <w:rPr>
        <w:rFonts w:ascii="Symbol" w:hAnsi="Symbol"/>
      </w:rPr>
    </w:lvl>
    <w:lvl w:ilvl="4" w:tplc="13A85682">
      <w:start w:val="1"/>
      <w:numFmt w:val="bullet"/>
      <w:lvlText w:val="o"/>
      <w:lvlJc w:val="left"/>
      <w:pPr>
        <w:tabs>
          <w:tab w:val="num" w:pos="3600"/>
        </w:tabs>
        <w:ind w:left="3600" w:hanging="360"/>
      </w:pPr>
      <w:rPr>
        <w:rFonts w:ascii="Courier New" w:hAnsi="Courier New"/>
      </w:rPr>
    </w:lvl>
    <w:lvl w:ilvl="5" w:tplc="392EEAA6">
      <w:start w:val="1"/>
      <w:numFmt w:val="bullet"/>
      <w:lvlText w:val=""/>
      <w:lvlJc w:val="left"/>
      <w:pPr>
        <w:tabs>
          <w:tab w:val="num" w:pos="4320"/>
        </w:tabs>
        <w:ind w:left="4320" w:hanging="360"/>
      </w:pPr>
      <w:rPr>
        <w:rFonts w:ascii="Wingdings" w:hAnsi="Wingdings"/>
      </w:rPr>
    </w:lvl>
    <w:lvl w:ilvl="6" w:tplc="98EE6952">
      <w:start w:val="1"/>
      <w:numFmt w:val="bullet"/>
      <w:lvlText w:val=""/>
      <w:lvlJc w:val="left"/>
      <w:pPr>
        <w:tabs>
          <w:tab w:val="num" w:pos="5040"/>
        </w:tabs>
        <w:ind w:left="5040" w:hanging="360"/>
      </w:pPr>
      <w:rPr>
        <w:rFonts w:ascii="Symbol" w:hAnsi="Symbol"/>
      </w:rPr>
    </w:lvl>
    <w:lvl w:ilvl="7" w:tplc="DA64DB00">
      <w:start w:val="1"/>
      <w:numFmt w:val="bullet"/>
      <w:lvlText w:val="o"/>
      <w:lvlJc w:val="left"/>
      <w:pPr>
        <w:tabs>
          <w:tab w:val="num" w:pos="5760"/>
        </w:tabs>
        <w:ind w:left="5760" w:hanging="360"/>
      </w:pPr>
      <w:rPr>
        <w:rFonts w:ascii="Courier New" w:hAnsi="Courier New"/>
      </w:rPr>
    </w:lvl>
    <w:lvl w:ilvl="8" w:tplc="47DE7E9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B57A80C2">
      <w:start w:val="1"/>
      <w:numFmt w:val="bullet"/>
      <w:lvlText w:val=""/>
      <w:lvlJc w:val="left"/>
      <w:pPr>
        <w:ind w:left="720" w:hanging="360"/>
      </w:pPr>
      <w:rPr>
        <w:rFonts w:ascii="Symbol" w:hAnsi="Symbol"/>
      </w:rPr>
    </w:lvl>
    <w:lvl w:ilvl="1" w:tplc="03A2D036">
      <w:start w:val="1"/>
      <w:numFmt w:val="bullet"/>
      <w:lvlText w:val="o"/>
      <w:lvlJc w:val="left"/>
      <w:pPr>
        <w:tabs>
          <w:tab w:val="num" w:pos="1440"/>
        </w:tabs>
        <w:ind w:left="1440" w:hanging="360"/>
      </w:pPr>
      <w:rPr>
        <w:rFonts w:ascii="Courier New" w:hAnsi="Courier New"/>
      </w:rPr>
    </w:lvl>
    <w:lvl w:ilvl="2" w:tplc="30DA95A2">
      <w:start w:val="1"/>
      <w:numFmt w:val="bullet"/>
      <w:lvlText w:val=""/>
      <w:lvlJc w:val="left"/>
      <w:pPr>
        <w:tabs>
          <w:tab w:val="num" w:pos="2160"/>
        </w:tabs>
        <w:ind w:left="2160" w:hanging="360"/>
      </w:pPr>
      <w:rPr>
        <w:rFonts w:ascii="Wingdings" w:hAnsi="Wingdings"/>
      </w:rPr>
    </w:lvl>
    <w:lvl w:ilvl="3" w:tplc="FBDE10DE">
      <w:start w:val="1"/>
      <w:numFmt w:val="bullet"/>
      <w:lvlText w:val=""/>
      <w:lvlJc w:val="left"/>
      <w:pPr>
        <w:tabs>
          <w:tab w:val="num" w:pos="2880"/>
        </w:tabs>
        <w:ind w:left="2880" w:hanging="360"/>
      </w:pPr>
      <w:rPr>
        <w:rFonts w:ascii="Symbol" w:hAnsi="Symbol"/>
      </w:rPr>
    </w:lvl>
    <w:lvl w:ilvl="4" w:tplc="65DE4F78">
      <w:start w:val="1"/>
      <w:numFmt w:val="bullet"/>
      <w:lvlText w:val="o"/>
      <w:lvlJc w:val="left"/>
      <w:pPr>
        <w:tabs>
          <w:tab w:val="num" w:pos="3600"/>
        </w:tabs>
        <w:ind w:left="3600" w:hanging="360"/>
      </w:pPr>
      <w:rPr>
        <w:rFonts w:ascii="Courier New" w:hAnsi="Courier New"/>
      </w:rPr>
    </w:lvl>
    <w:lvl w:ilvl="5" w:tplc="282C7A16">
      <w:start w:val="1"/>
      <w:numFmt w:val="bullet"/>
      <w:lvlText w:val=""/>
      <w:lvlJc w:val="left"/>
      <w:pPr>
        <w:tabs>
          <w:tab w:val="num" w:pos="4320"/>
        </w:tabs>
        <w:ind w:left="4320" w:hanging="360"/>
      </w:pPr>
      <w:rPr>
        <w:rFonts w:ascii="Wingdings" w:hAnsi="Wingdings"/>
      </w:rPr>
    </w:lvl>
    <w:lvl w:ilvl="6" w:tplc="2AE4D4B4">
      <w:start w:val="1"/>
      <w:numFmt w:val="bullet"/>
      <w:lvlText w:val=""/>
      <w:lvlJc w:val="left"/>
      <w:pPr>
        <w:tabs>
          <w:tab w:val="num" w:pos="5040"/>
        </w:tabs>
        <w:ind w:left="5040" w:hanging="360"/>
      </w:pPr>
      <w:rPr>
        <w:rFonts w:ascii="Symbol" w:hAnsi="Symbol"/>
      </w:rPr>
    </w:lvl>
    <w:lvl w:ilvl="7" w:tplc="8E68CB7A">
      <w:start w:val="1"/>
      <w:numFmt w:val="bullet"/>
      <w:lvlText w:val="o"/>
      <w:lvlJc w:val="left"/>
      <w:pPr>
        <w:tabs>
          <w:tab w:val="num" w:pos="5760"/>
        </w:tabs>
        <w:ind w:left="5760" w:hanging="360"/>
      </w:pPr>
      <w:rPr>
        <w:rFonts w:ascii="Courier New" w:hAnsi="Courier New"/>
      </w:rPr>
    </w:lvl>
    <w:lvl w:ilvl="8" w:tplc="9044090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5BACE00">
      <w:start w:val="1"/>
      <w:numFmt w:val="bullet"/>
      <w:lvlText w:val=""/>
      <w:lvlJc w:val="left"/>
      <w:pPr>
        <w:ind w:left="720" w:hanging="360"/>
      </w:pPr>
      <w:rPr>
        <w:rFonts w:ascii="Symbol" w:hAnsi="Symbol"/>
      </w:rPr>
    </w:lvl>
    <w:lvl w:ilvl="1" w:tplc="64045070">
      <w:start w:val="1"/>
      <w:numFmt w:val="bullet"/>
      <w:lvlText w:val="o"/>
      <w:lvlJc w:val="left"/>
      <w:pPr>
        <w:tabs>
          <w:tab w:val="num" w:pos="1440"/>
        </w:tabs>
        <w:ind w:left="1440" w:hanging="360"/>
      </w:pPr>
      <w:rPr>
        <w:rFonts w:ascii="Courier New" w:hAnsi="Courier New"/>
      </w:rPr>
    </w:lvl>
    <w:lvl w:ilvl="2" w:tplc="59CEA030">
      <w:start w:val="1"/>
      <w:numFmt w:val="bullet"/>
      <w:lvlText w:val=""/>
      <w:lvlJc w:val="left"/>
      <w:pPr>
        <w:tabs>
          <w:tab w:val="num" w:pos="2160"/>
        </w:tabs>
        <w:ind w:left="2160" w:hanging="360"/>
      </w:pPr>
      <w:rPr>
        <w:rFonts w:ascii="Wingdings" w:hAnsi="Wingdings"/>
      </w:rPr>
    </w:lvl>
    <w:lvl w:ilvl="3" w:tplc="DEA2A6AE">
      <w:start w:val="1"/>
      <w:numFmt w:val="bullet"/>
      <w:lvlText w:val=""/>
      <w:lvlJc w:val="left"/>
      <w:pPr>
        <w:tabs>
          <w:tab w:val="num" w:pos="2880"/>
        </w:tabs>
        <w:ind w:left="2880" w:hanging="360"/>
      </w:pPr>
      <w:rPr>
        <w:rFonts w:ascii="Symbol" w:hAnsi="Symbol"/>
      </w:rPr>
    </w:lvl>
    <w:lvl w:ilvl="4" w:tplc="D122A934">
      <w:start w:val="1"/>
      <w:numFmt w:val="bullet"/>
      <w:lvlText w:val="o"/>
      <w:lvlJc w:val="left"/>
      <w:pPr>
        <w:tabs>
          <w:tab w:val="num" w:pos="3600"/>
        </w:tabs>
        <w:ind w:left="3600" w:hanging="360"/>
      </w:pPr>
      <w:rPr>
        <w:rFonts w:ascii="Courier New" w:hAnsi="Courier New"/>
      </w:rPr>
    </w:lvl>
    <w:lvl w:ilvl="5" w:tplc="B6BCFE26">
      <w:start w:val="1"/>
      <w:numFmt w:val="bullet"/>
      <w:lvlText w:val=""/>
      <w:lvlJc w:val="left"/>
      <w:pPr>
        <w:tabs>
          <w:tab w:val="num" w:pos="4320"/>
        </w:tabs>
        <w:ind w:left="4320" w:hanging="360"/>
      </w:pPr>
      <w:rPr>
        <w:rFonts w:ascii="Wingdings" w:hAnsi="Wingdings"/>
      </w:rPr>
    </w:lvl>
    <w:lvl w:ilvl="6" w:tplc="97308F2A">
      <w:start w:val="1"/>
      <w:numFmt w:val="bullet"/>
      <w:lvlText w:val=""/>
      <w:lvlJc w:val="left"/>
      <w:pPr>
        <w:tabs>
          <w:tab w:val="num" w:pos="5040"/>
        </w:tabs>
        <w:ind w:left="5040" w:hanging="360"/>
      </w:pPr>
      <w:rPr>
        <w:rFonts w:ascii="Symbol" w:hAnsi="Symbol"/>
      </w:rPr>
    </w:lvl>
    <w:lvl w:ilvl="7" w:tplc="B798EE52">
      <w:start w:val="1"/>
      <w:numFmt w:val="bullet"/>
      <w:lvlText w:val="o"/>
      <w:lvlJc w:val="left"/>
      <w:pPr>
        <w:tabs>
          <w:tab w:val="num" w:pos="5760"/>
        </w:tabs>
        <w:ind w:left="5760" w:hanging="360"/>
      </w:pPr>
      <w:rPr>
        <w:rFonts w:ascii="Courier New" w:hAnsi="Courier New"/>
      </w:rPr>
    </w:lvl>
    <w:lvl w:ilvl="8" w:tplc="75D2801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9B98A256">
      <w:start w:val="1"/>
      <w:numFmt w:val="bullet"/>
      <w:lvlText w:val=""/>
      <w:lvlJc w:val="left"/>
      <w:pPr>
        <w:ind w:left="720" w:hanging="360"/>
      </w:pPr>
      <w:rPr>
        <w:rFonts w:ascii="Symbol" w:hAnsi="Symbol"/>
      </w:rPr>
    </w:lvl>
    <w:lvl w:ilvl="1" w:tplc="6EC854E8">
      <w:start w:val="1"/>
      <w:numFmt w:val="bullet"/>
      <w:lvlText w:val="o"/>
      <w:lvlJc w:val="left"/>
      <w:pPr>
        <w:tabs>
          <w:tab w:val="num" w:pos="1440"/>
        </w:tabs>
        <w:ind w:left="1440" w:hanging="360"/>
      </w:pPr>
      <w:rPr>
        <w:rFonts w:ascii="Courier New" w:hAnsi="Courier New"/>
      </w:rPr>
    </w:lvl>
    <w:lvl w:ilvl="2" w:tplc="9F448E9A">
      <w:start w:val="1"/>
      <w:numFmt w:val="bullet"/>
      <w:lvlText w:val=""/>
      <w:lvlJc w:val="left"/>
      <w:pPr>
        <w:tabs>
          <w:tab w:val="num" w:pos="2160"/>
        </w:tabs>
        <w:ind w:left="2160" w:hanging="360"/>
      </w:pPr>
      <w:rPr>
        <w:rFonts w:ascii="Wingdings" w:hAnsi="Wingdings"/>
      </w:rPr>
    </w:lvl>
    <w:lvl w:ilvl="3" w:tplc="2D3A6D0E">
      <w:start w:val="1"/>
      <w:numFmt w:val="bullet"/>
      <w:lvlText w:val=""/>
      <w:lvlJc w:val="left"/>
      <w:pPr>
        <w:tabs>
          <w:tab w:val="num" w:pos="2880"/>
        </w:tabs>
        <w:ind w:left="2880" w:hanging="360"/>
      </w:pPr>
      <w:rPr>
        <w:rFonts w:ascii="Symbol" w:hAnsi="Symbol"/>
      </w:rPr>
    </w:lvl>
    <w:lvl w:ilvl="4" w:tplc="17C8D290">
      <w:start w:val="1"/>
      <w:numFmt w:val="bullet"/>
      <w:lvlText w:val="o"/>
      <w:lvlJc w:val="left"/>
      <w:pPr>
        <w:tabs>
          <w:tab w:val="num" w:pos="3600"/>
        </w:tabs>
        <w:ind w:left="3600" w:hanging="360"/>
      </w:pPr>
      <w:rPr>
        <w:rFonts w:ascii="Courier New" w:hAnsi="Courier New"/>
      </w:rPr>
    </w:lvl>
    <w:lvl w:ilvl="5" w:tplc="67C45B66">
      <w:start w:val="1"/>
      <w:numFmt w:val="bullet"/>
      <w:lvlText w:val=""/>
      <w:lvlJc w:val="left"/>
      <w:pPr>
        <w:tabs>
          <w:tab w:val="num" w:pos="4320"/>
        </w:tabs>
        <w:ind w:left="4320" w:hanging="360"/>
      </w:pPr>
      <w:rPr>
        <w:rFonts w:ascii="Wingdings" w:hAnsi="Wingdings"/>
      </w:rPr>
    </w:lvl>
    <w:lvl w:ilvl="6" w:tplc="B7EEC0A6">
      <w:start w:val="1"/>
      <w:numFmt w:val="bullet"/>
      <w:lvlText w:val=""/>
      <w:lvlJc w:val="left"/>
      <w:pPr>
        <w:tabs>
          <w:tab w:val="num" w:pos="5040"/>
        </w:tabs>
        <w:ind w:left="5040" w:hanging="360"/>
      </w:pPr>
      <w:rPr>
        <w:rFonts w:ascii="Symbol" w:hAnsi="Symbol"/>
      </w:rPr>
    </w:lvl>
    <w:lvl w:ilvl="7" w:tplc="1512DA2A">
      <w:start w:val="1"/>
      <w:numFmt w:val="bullet"/>
      <w:lvlText w:val="o"/>
      <w:lvlJc w:val="left"/>
      <w:pPr>
        <w:tabs>
          <w:tab w:val="num" w:pos="5760"/>
        </w:tabs>
        <w:ind w:left="5760" w:hanging="360"/>
      </w:pPr>
      <w:rPr>
        <w:rFonts w:ascii="Courier New" w:hAnsi="Courier New"/>
      </w:rPr>
    </w:lvl>
    <w:lvl w:ilvl="8" w:tplc="3726349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04FEC96C">
      <w:start w:val="1"/>
      <w:numFmt w:val="bullet"/>
      <w:lvlText w:val=""/>
      <w:lvlJc w:val="left"/>
      <w:pPr>
        <w:ind w:left="720" w:hanging="360"/>
      </w:pPr>
      <w:rPr>
        <w:rFonts w:ascii="Symbol" w:hAnsi="Symbol"/>
      </w:rPr>
    </w:lvl>
    <w:lvl w:ilvl="1" w:tplc="BB5673A4">
      <w:start w:val="1"/>
      <w:numFmt w:val="bullet"/>
      <w:lvlText w:val="o"/>
      <w:lvlJc w:val="left"/>
      <w:pPr>
        <w:tabs>
          <w:tab w:val="num" w:pos="1440"/>
        </w:tabs>
        <w:ind w:left="1440" w:hanging="360"/>
      </w:pPr>
      <w:rPr>
        <w:rFonts w:ascii="Courier New" w:hAnsi="Courier New"/>
      </w:rPr>
    </w:lvl>
    <w:lvl w:ilvl="2" w:tplc="EA66CFC6">
      <w:start w:val="1"/>
      <w:numFmt w:val="bullet"/>
      <w:lvlText w:val=""/>
      <w:lvlJc w:val="left"/>
      <w:pPr>
        <w:tabs>
          <w:tab w:val="num" w:pos="2160"/>
        </w:tabs>
        <w:ind w:left="2160" w:hanging="360"/>
      </w:pPr>
      <w:rPr>
        <w:rFonts w:ascii="Wingdings" w:hAnsi="Wingdings"/>
      </w:rPr>
    </w:lvl>
    <w:lvl w:ilvl="3" w:tplc="7F98489A">
      <w:start w:val="1"/>
      <w:numFmt w:val="bullet"/>
      <w:lvlText w:val=""/>
      <w:lvlJc w:val="left"/>
      <w:pPr>
        <w:tabs>
          <w:tab w:val="num" w:pos="2880"/>
        </w:tabs>
        <w:ind w:left="2880" w:hanging="360"/>
      </w:pPr>
      <w:rPr>
        <w:rFonts w:ascii="Symbol" w:hAnsi="Symbol"/>
      </w:rPr>
    </w:lvl>
    <w:lvl w:ilvl="4" w:tplc="A26A5F62">
      <w:start w:val="1"/>
      <w:numFmt w:val="bullet"/>
      <w:lvlText w:val="o"/>
      <w:lvlJc w:val="left"/>
      <w:pPr>
        <w:tabs>
          <w:tab w:val="num" w:pos="3600"/>
        </w:tabs>
        <w:ind w:left="3600" w:hanging="360"/>
      </w:pPr>
      <w:rPr>
        <w:rFonts w:ascii="Courier New" w:hAnsi="Courier New"/>
      </w:rPr>
    </w:lvl>
    <w:lvl w:ilvl="5" w:tplc="A4748176">
      <w:start w:val="1"/>
      <w:numFmt w:val="bullet"/>
      <w:lvlText w:val=""/>
      <w:lvlJc w:val="left"/>
      <w:pPr>
        <w:tabs>
          <w:tab w:val="num" w:pos="4320"/>
        </w:tabs>
        <w:ind w:left="4320" w:hanging="360"/>
      </w:pPr>
      <w:rPr>
        <w:rFonts w:ascii="Wingdings" w:hAnsi="Wingdings"/>
      </w:rPr>
    </w:lvl>
    <w:lvl w:ilvl="6" w:tplc="24705536">
      <w:start w:val="1"/>
      <w:numFmt w:val="bullet"/>
      <w:lvlText w:val=""/>
      <w:lvlJc w:val="left"/>
      <w:pPr>
        <w:tabs>
          <w:tab w:val="num" w:pos="5040"/>
        </w:tabs>
        <w:ind w:left="5040" w:hanging="360"/>
      </w:pPr>
      <w:rPr>
        <w:rFonts w:ascii="Symbol" w:hAnsi="Symbol"/>
      </w:rPr>
    </w:lvl>
    <w:lvl w:ilvl="7" w:tplc="4F388E3A">
      <w:start w:val="1"/>
      <w:numFmt w:val="bullet"/>
      <w:lvlText w:val="o"/>
      <w:lvlJc w:val="left"/>
      <w:pPr>
        <w:tabs>
          <w:tab w:val="num" w:pos="5760"/>
        </w:tabs>
        <w:ind w:left="5760" w:hanging="360"/>
      </w:pPr>
      <w:rPr>
        <w:rFonts w:ascii="Courier New" w:hAnsi="Courier New"/>
      </w:rPr>
    </w:lvl>
    <w:lvl w:ilvl="8" w:tplc="F164193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B2201BD6">
      <w:start w:val="1"/>
      <w:numFmt w:val="bullet"/>
      <w:lvlText w:val=""/>
      <w:lvlJc w:val="left"/>
      <w:pPr>
        <w:ind w:left="720" w:hanging="360"/>
      </w:pPr>
      <w:rPr>
        <w:rFonts w:ascii="Symbol" w:hAnsi="Symbol"/>
      </w:rPr>
    </w:lvl>
    <w:lvl w:ilvl="1" w:tplc="53C29C6E">
      <w:start w:val="1"/>
      <w:numFmt w:val="bullet"/>
      <w:lvlText w:val="o"/>
      <w:lvlJc w:val="left"/>
      <w:pPr>
        <w:tabs>
          <w:tab w:val="num" w:pos="1440"/>
        </w:tabs>
        <w:ind w:left="1440" w:hanging="360"/>
      </w:pPr>
      <w:rPr>
        <w:rFonts w:ascii="Courier New" w:hAnsi="Courier New"/>
      </w:rPr>
    </w:lvl>
    <w:lvl w:ilvl="2" w:tplc="D28A88A4">
      <w:start w:val="1"/>
      <w:numFmt w:val="bullet"/>
      <w:lvlText w:val=""/>
      <w:lvlJc w:val="left"/>
      <w:pPr>
        <w:tabs>
          <w:tab w:val="num" w:pos="2160"/>
        </w:tabs>
        <w:ind w:left="2160" w:hanging="360"/>
      </w:pPr>
      <w:rPr>
        <w:rFonts w:ascii="Wingdings" w:hAnsi="Wingdings"/>
      </w:rPr>
    </w:lvl>
    <w:lvl w:ilvl="3" w:tplc="7BB40CE4">
      <w:start w:val="1"/>
      <w:numFmt w:val="bullet"/>
      <w:lvlText w:val=""/>
      <w:lvlJc w:val="left"/>
      <w:pPr>
        <w:tabs>
          <w:tab w:val="num" w:pos="2880"/>
        </w:tabs>
        <w:ind w:left="2880" w:hanging="360"/>
      </w:pPr>
      <w:rPr>
        <w:rFonts w:ascii="Symbol" w:hAnsi="Symbol"/>
      </w:rPr>
    </w:lvl>
    <w:lvl w:ilvl="4" w:tplc="F77E318E">
      <w:start w:val="1"/>
      <w:numFmt w:val="bullet"/>
      <w:lvlText w:val="o"/>
      <w:lvlJc w:val="left"/>
      <w:pPr>
        <w:tabs>
          <w:tab w:val="num" w:pos="3600"/>
        </w:tabs>
        <w:ind w:left="3600" w:hanging="360"/>
      </w:pPr>
      <w:rPr>
        <w:rFonts w:ascii="Courier New" w:hAnsi="Courier New"/>
      </w:rPr>
    </w:lvl>
    <w:lvl w:ilvl="5" w:tplc="A4980E38">
      <w:start w:val="1"/>
      <w:numFmt w:val="bullet"/>
      <w:lvlText w:val=""/>
      <w:lvlJc w:val="left"/>
      <w:pPr>
        <w:tabs>
          <w:tab w:val="num" w:pos="4320"/>
        </w:tabs>
        <w:ind w:left="4320" w:hanging="360"/>
      </w:pPr>
      <w:rPr>
        <w:rFonts w:ascii="Wingdings" w:hAnsi="Wingdings"/>
      </w:rPr>
    </w:lvl>
    <w:lvl w:ilvl="6" w:tplc="DA906064">
      <w:start w:val="1"/>
      <w:numFmt w:val="bullet"/>
      <w:lvlText w:val=""/>
      <w:lvlJc w:val="left"/>
      <w:pPr>
        <w:tabs>
          <w:tab w:val="num" w:pos="5040"/>
        </w:tabs>
        <w:ind w:left="5040" w:hanging="360"/>
      </w:pPr>
      <w:rPr>
        <w:rFonts w:ascii="Symbol" w:hAnsi="Symbol"/>
      </w:rPr>
    </w:lvl>
    <w:lvl w:ilvl="7" w:tplc="4DBC88CA">
      <w:start w:val="1"/>
      <w:numFmt w:val="bullet"/>
      <w:lvlText w:val="o"/>
      <w:lvlJc w:val="left"/>
      <w:pPr>
        <w:tabs>
          <w:tab w:val="num" w:pos="5760"/>
        </w:tabs>
        <w:ind w:left="5760" w:hanging="360"/>
      </w:pPr>
      <w:rPr>
        <w:rFonts w:ascii="Courier New" w:hAnsi="Courier New"/>
      </w:rPr>
    </w:lvl>
    <w:lvl w:ilvl="8" w:tplc="0E8C591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C1E4F8B2">
      <w:start w:val="1"/>
      <w:numFmt w:val="bullet"/>
      <w:lvlText w:val=""/>
      <w:lvlJc w:val="left"/>
      <w:pPr>
        <w:ind w:left="720" w:hanging="360"/>
      </w:pPr>
      <w:rPr>
        <w:rFonts w:ascii="Symbol" w:hAnsi="Symbol"/>
      </w:rPr>
    </w:lvl>
    <w:lvl w:ilvl="1" w:tplc="68EEDFBC">
      <w:start w:val="1"/>
      <w:numFmt w:val="bullet"/>
      <w:lvlText w:val="o"/>
      <w:lvlJc w:val="left"/>
      <w:pPr>
        <w:tabs>
          <w:tab w:val="num" w:pos="1440"/>
        </w:tabs>
        <w:ind w:left="1440" w:hanging="360"/>
      </w:pPr>
      <w:rPr>
        <w:rFonts w:ascii="Courier New" w:hAnsi="Courier New"/>
      </w:rPr>
    </w:lvl>
    <w:lvl w:ilvl="2" w:tplc="BAB41EB2">
      <w:start w:val="1"/>
      <w:numFmt w:val="bullet"/>
      <w:lvlText w:val=""/>
      <w:lvlJc w:val="left"/>
      <w:pPr>
        <w:tabs>
          <w:tab w:val="num" w:pos="2160"/>
        </w:tabs>
        <w:ind w:left="2160" w:hanging="360"/>
      </w:pPr>
      <w:rPr>
        <w:rFonts w:ascii="Wingdings" w:hAnsi="Wingdings"/>
      </w:rPr>
    </w:lvl>
    <w:lvl w:ilvl="3" w:tplc="EF08B8E2">
      <w:start w:val="1"/>
      <w:numFmt w:val="bullet"/>
      <w:lvlText w:val=""/>
      <w:lvlJc w:val="left"/>
      <w:pPr>
        <w:tabs>
          <w:tab w:val="num" w:pos="2880"/>
        </w:tabs>
        <w:ind w:left="2880" w:hanging="360"/>
      </w:pPr>
      <w:rPr>
        <w:rFonts w:ascii="Symbol" w:hAnsi="Symbol"/>
      </w:rPr>
    </w:lvl>
    <w:lvl w:ilvl="4" w:tplc="5F8E23E8">
      <w:start w:val="1"/>
      <w:numFmt w:val="bullet"/>
      <w:lvlText w:val="o"/>
      <w:lvlJc w:val="left"/>
      <w:pPr>
        <w:tabs>
          <w:tab w:val="num" w:pos="3600"/>
        </w:tabs>
        <w:ind w:left="3600" w:hanging="360"/>
      </w:pPr>
      <w:rPr>
        <w:rFonts w:ascii="Courier New" w:hAnsi="Courier New"/>
      </w:rPr>
    </w:lvl>
    <w:lvl w:ilvl="5" w:tplc="EAE4CEE2">
      <w:start w:val="1"/>
      <w:numFmt w:val="bullet"/>
      <w:lvlText w:val=""/>
      <w:lvlJc w:val="left"/>
      <w:pPr>
        <w:tabs>
          <w:tab w:val="num" w:pos="4320"/>
        </w:tabs>
        <w:ind w:left="4320" w:hanging="360"/>
      </w:pPr>
      <w:rPr>
        <w:rFonts w:ascii="Wingdings" w:hAnsi="Wingdings"/>
      </w:rPr>
    </w:lvl>
    <w:lvl w:ilvl="6" w:tplc="411C2A1C">
      <w:start w:val="1"/>
      <w:numFmt w:val="bullet"/>
      <w:lvlText w:val=""/>
      <w:lvlJc w:val="left"/>
      <w:pPr>
        <w:tabs>
          <w:tab w:val="num" w:pos="5040"/>
        </w:tabs>
        <w:ind w:left="5040" w:hanging="360"/>
      </w:pPr>
      <w:rPr>
        <w:rFonts w:ascii="Symbol" w:hAnsi="Symbol"/>
      </w:rPr>
    </w:lvl>
    <w:lvl w:ilvl="7" w:tplc="C23AB7F0">
      <w:start w:val="1"/>
      <w:numFmt w:val="bullet"/>
      <w:lvlText w:val="o"/>
      <w:lvlJc w:val="left"/>
      <w:pPr>
        <w:tabs>
          <w:tab w:val="num" w:pos="5760"/>
        </w:tabs>
        <w:ind w:left="5760" w:hanging="360"/>
      </w:pPr>
      <w:rPr>
        <w:rFonts w:ascii="Courier New" w:hAnsi="Courier New"/>
      </w:rPr>
    </w:lvl>
    <w:lvl w:ilvl="8" w:tplc="F5B60A8A">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8F16D1CE">
      <w:start w:val="1"/>
      <w:numFmt w:val="bullet"/>
      <w:lvlText w:val=""/>
      <w:lvlJc w:val="left"/>
      <w:pPr>
        <w:ind w:left="720" w:hanging="360"/>
      </w:pPr>
      <w:rPr>
        <w:rFonts w:ascii="Symbol" w:hAnsi="Symbol"/>
      </w:rPr>
    </w:lvl>
    <w:lvl w:ilvl="1" w:tplc="80F49C98">
      <w:start w:val="1"/>
      <w:numFmt w:val="bullet"/>
      <w:lvlText w:val="o"/>
      <w:lvlJc w:val="left"/>
      <w:pPr>
        <w:tabs>
          <w:tab w:val="num" w:pos="1440"/>
        </w:tabs>
        <w:ind w:left="1440" w:hanging="360"/>
      </w:pPr>
      <w:rPr>
        <w:rFonts w:ascii="Courier New" w:hAnsi="Courier New"/>
      </w:rPr>
    </w:lvl>
    <w:lvl w:ilvl="2" w:tplc="E8943060">
      <w:start w:val="1"/>
      <w:numFmt w:val="bullet"/>
      <w:lvlText w:val=""/>
      <w:lvlJc w:val="left"/>
      <w:pPr>
        <w:tabs>
          <w:tab w:val="num" w:pos="2160"/>
        </w:tabs>
        <w:ind w:left="2160" w:hanging="360"/>
      </w:pPr>
      <w:rPr>
        <w:rFonts w:ascii="Wingdings" w:hAnsi="Wingdings"/>
      </w:rPr>
    </w:lvl>
    <w:lvl w:ilvl="3" w:tplc="2596509E">
      <w:start w:val="1"/>
      <w:numFmt w:val="bullet"/>
      <w:lvlText w:val=""/>
      <w:lvlJc w:val="left"/>
      <w:pPr>
        <w:tabs>
          <w:tab w:val="num" w:pos="2880"/>
        </w:tabs>
        <w:ind w:left="2880" w:hanging="360"/>
      </w:pPr>
      <w:rPr>
        <w:rFonts w:ascii="Symbol" w:hAnsi="Symbol"/>
      </w:rPr>
    </w:lvl>
    <w:lvl w:ilvl="4" w:tplc="29FADE5E">
      <w:start w:val="1"/>
      <w:numFmt w:val="bullet"/>
      <w:lvlText w:val="o"/>
      <w:lvlJc w:val="left"/>
      <w:pPr>
        <w:tabs>
          <w:tab w:val="num" w:pos="3600"/>
        </w:tabs>
        <w:ind w:left="3600" w:hanging="360"/>
      </w:pPr>
      <w:rPr>
        <w:rFonts w:ascii="Courier New" w:hAnsi="Courier New"/>
      </w:rPr>
    </w:lvl>
    <w:lvl w:ilvl="5" w:tplc="4118C034">
      <w:start w:val="1"/>
      <w:numFmt w:val="bullet"/>
      <w:lvlText w:val=""/>
      <w:lvlJc w:val="left"/>
      <w:pPr>
        <w:tabs>
          <w:tab w:val="num" w:pos="4320"/>
        </w:tabs>
        <w:ind w:left="4320" w:hanging="360"/>
      </w:pPr>
      <w:rPr>
        <w:rFonts w:ascii="Wingdings" w:hAnsi="Wingdings"/>
      </w:rPr>
    </w:lvl>
    <w:lvl w:ilvl="6" w:tplc="1E981F4C">
      <w:start w:val="1"/>
      <w:numFmt w:val="bullet"/>
      <w:lvlText w:val=""/>
      <w:lvlJc w:val="left"/>
      <w:pPr>
        <w:tabs>
          <w:tab w:val="num" w:pos="5040"/>
        </w:tabs>
        <w:ind w:left="5040" w:hanging="360"/>
      </w:pPr>
      <w:rPr>
        <w:rFonts w:ascii="Symbol" w:hAnsi="Symbol"/>
      </w:rPr>
    </w:lvl>
    <w:lvl w:ilvl="7" w:tplc="0234F89E">
      <w:start w:val="1"/>
      <w:numFmt w:val="bullet"/>
      <w:lvlText w:val="o"/>
      <w:lvlJc w:val="left"/>
      <w:pPr>
        <w:tabs>
          <w:tab w:val="num" w:pos="5760"/>
        </w:tabs>
        <w:ind w:left="5760" w:hanging="360"/>
      </w:pPr>
      <w:rPr>
        <w:rFonts w:ascii="Courier New" w:hAnsi="Courier New"/>
      </w:rPr>
    </w:lvl>
    <w:lvl w:ilvl="8" w:tplc="5F3AB474">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6BAAE3D0">
      <w:start w:val="1"/>
      <w:numFmt w:val="bullet"/>
      <w:lvlText w:val=""/>
      <w:lvlJc w:val="left"/>
      <w:pPr>
        <w:ind w:left="720" w:hanging="360"/>
      </w:pPr>
      <w:rPr>
        <w:rFonts w:ascii="Symbol" w:hAnsi="Symbol"/>
      </w:rPr>
    </w:lvl>
    <w:lvl w:ilvl="1" w:tplc="4082490E">
      <w:start w:val="1"/>
      <w:numFmt w:val="bullet"/>
      <w:lvlText w:val="o"/>
      <w:lvlJc w:val="left"/>
      <w:pPr>
        <w:tabs>
          <w:tab w:val="num" w:pos="1440"/>
        </w:tabs>
        <w:ind w:left="1440" w:hanging="360"/>
      </w:pPr>
      <w:rPr>
        <w:rFonts w:ascii="Courier New" w:hAnsi="Courier New"/>
      </w:rPr>
    </w:lvl>
    <w:lvl w:ilvl="2" w:tplc="310268A2">
      <w:start w:val="1"/>
      <w:numFmt w:val="bullet"/>
      <w:lvlText w:val=""/>
      <w:lvlJc w:val="left"/>
      <w:pPr>
        <w:tabs>
          <w:tab w:val="num" w:pos="2160"/>
        </w:tabs>
        <w:ind w:left="2160" w:hanging="360"/>
      </w:pPr>
      <w:rPr>
        <w:rFonts w:ascii="Wingdings" w:hAnsi="Wingdings"/>
      </w:rPr>
    </w:lvl>
    <w:lvl w:ilvl="3" w:tplc="9B98B614">
      <w:start w:val="1"/>
      <w:numFmt w:val="bullet"/>
      <w:lvlText w:val=""/>
      <w:lvlJc w:val="left"/>
      <w:pPr>
        <w:tabs>
          <w:tab w:val="num" w:pos="2880"/>
        </w:tabs>
        <w:ind w:left="2880" w:hanging="360"/>
      </w:pPr>
      <w:rPr>
        <w:rFonts w:ascii="Symbol" w:hAnsi="Symbol"/>
      </w:rPr>
    </w:lvl>
    <w:lvl w:ilvl="4" w:tplc="B8AE70B8">
      <w:start w:val="1"/>
      <w:numFmt w:val="bullet"/>
      <w:lvlText w:val="o"/>
      <w:lvlJc w:val="left"/>
      <w:pPr>
        <w:tabs>
          <w:tab w:val="num" w:pos="3600"/>
        </w:tabs>
        <w:ind w:left="3600" w:hanging="360"/>
      </w:pPr>
      <w:rPr>
        <w:rFonts w:ascii="Courier New" w:hAnsi="Courier New"/>
      </w:rPr>
    </w:lvl>
    <w:lvl w:ilvl="5" w:tplc="D8642CCA">
      <w:start w:val="1"/>
      <w:numFmt w:val="bullet"/>
      <w:lvlText w:val=""/>
      <w:lvlJc w:val="left"/>
      <w:pPr>
        <w:tabs>
          <w:tab w:val="num" w:pos="4320"/>
        </w:tabs>
        <w:ind w:left="4320" w:hanging="360"/>
      </w:pPr>
      <w:rPr>
        <w:rFonts w:ascii="Wingdings" w:hAnsi="Wingdings"/>
      </w:rPr>
    </w:lvl>
    <w:lvl w:ilvl="6" w:tplc="C99CD9BE">
      <w:start w:val="1"/>
      <w:numFmt w:val="bullet"/>
      <w:lvlText w:val=""/>
      <w:lvlJc w:val="left"/>
      <w:pPr>
        <w:tabs>
          <w:tab w:val="num" w:pos="5040"/>
        </w:tabs>
        <w:ind w:left="5040" w:hanging="360"/>
      </w:pPr>
      <w:rPr>
        <w:rFonts w:ascii="Symbol" w:hAnsi="Symbol"/>
      </w:rPr>
    </w:lvl>
    <w:lvl w:ilvl="7" w:tplc="D52214C4">
      <w:start w:val="1"/>
      <w:numFmt w:val="bullet"/>
      <w:lvlText w:val="o"/>
      <w:lvlJc w:val="left"/>
      <w:pPr>
        <w:tabs>
          <w:tab w:val="num" w:pos="5760"/>
        </w:tabs>
        <w:ind w:left="5760" w:hanging="360"/>
      </w:pPr>
      <w:rPr>
        <w:rFonts w:ascii="Courier New" w:hAnsi="Courier New"/>
      </w:rPr>
    </w:lvl>
    <w:lvl w:ilvl="8" w:tplc="11F8AA6A">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48CAC482">
      <w:start w:val="1"/>
      <w:numFmt w:val="bullet"/>
      <w:lvlText w:val=""/>
      <w:lvlJc w:val="left"/>
      <w:pPr>
        <w:ind w:left="720" w:hanging="360"/>
      </w:pPr>
      <w:rPr>
        <w:rFonts w:ascii="Symbol" w:hAnsi="Symbol"/>
      </w:rPr>
    </w:lvl>
    <w:lvl w:ilvl="1" w:tplc="5BEAAF52">
      <w:start w:val="1"/>
      <w:numFmt w:val="bullet"/>
      <w:lvlText w:val="o"/>
      <w:lvlJc w:val="left"/>
      <w:pPr>
        <w:tabs>
          <w:tab w:val="num" w:pos="1440"/>
        </w:tabs>
        <w:ind w:left="1440" w:hanging="360"/>
      </w:pPr>
      <w:rPr>
        <w:rFonts w:ascii="Courier New" w:hAnsi="Courier New"/>
      </w:rPr>
    </w:lvl>
    <w:lvl w:ilvl="2" w:tplc="7A4E7D2A">
      <w:start w:val="1"/>
      <w:numFmt w:val="bullet"/>
      <w:lvlText w:val=""/>
      <w:lvlJc w:val="left"/>
      <w:pPr>
        <w:tabs>
          <w:tab w:val="num" w:pos="2160"/>
        </w:tabs>
        <w:ind w:left="2160" w:hanging="360"/>
      </w:pPr>
      <w:rPr>
        <w:rFonts w:ascii="Wingdings" w:hAnsi="Wingdings"/>
      </w:rPr>
    </w:lvl>
    <w:lvl w:ilvl="3" w:tplc="58F65B8E">
      <w:start w:val="1"/>
      <w:numFmt w:val="bullet"/>
      <w:lvlText w:val=""/>
      <w:lvlJc w:val="left"/>
      <w:pPr>
        <w:tabs>
          <w:tab w:val="num" w:pos="2880"/>
        </w:tabs>
        <w:ind w:left="2880" w:hanging="360"/>
      </w:pPr>
      <w:rPr>
        <w:rFonts w:ascii="Symbol" w:hAnsi="Symbol"/>
      </w:rPr>
    </w:lvl>
    <w:lvl w:ilvl="4" w:tplc="DAFA25C8">
      <w:start w:val="1"/>
      <w:numFmt w:val="bullet"/>
      <w:lvlText w:val="o"/>
      <w:lvlJc w:val="left"/>
      <w:pPr>
        <w:tabs>
          <w:tab w:val="num" w:pos="3600"/>
        </w:tabs>
        <w:ind w:left="3600" w:hanging="360"/>
      </w:pPr>
      <w:rPr>
        <w:rFonts w:ascii="Courier New" w:hAnsi="Courier New"/>
      </w:rPr>
    </w:lvl>
    <w:lvl w:ilvl="5" w:tplc="D50CE106">
      <w:start w:val="1"/>
      <w:numFmt w:val="bullet"/>
      <w:lvlText w:val=""/>
      <w:lvlJc w:val="left"/>
      <w:pPr>
        <w:tabs>
          <w:tab w:val="num" w:pos="4320"/>
        </w:tabs>
        <w:ind w:left="4320" w:hanging="360"/>
      </w:pPr>
      <w:rPr>
        <w:rFonts w:ascii="Wingdings" w:hAnsi="Wingdings"/>
      </w:rPr>
    </w:lvl>
    <w:lvl w:ilvl="6" w:tplc="3B08F240">
      <w:start w:val="1"/>
      <w:numFmt w:val="bullet"/>
      <w:lvlText w:val=""/>
      <w:lvlJc w:val="left"/>
      <w:pPr>
        <w:tabs>
          <w:tab w:val="num" w:pos="5040"/>
        </w:tabs>
        <w:ind w:left="5040" w:hanging="360"/>
      </w:pPr>
      <w:rPr>
        <w:rFonts w:ascii="Symbol" w:hAnsi="Symbol"/>
      </w:rPr>
    </w:lvl>
    <w:lvl w:ilvl="7" w:tplc="339433C0">
      <w:start w:val="1"/>
      <w:numFmt w:val="bullet"/>
      <w:lvlText w:val="o"/>
      <w:lvlJc w:val="left"/>
      <w:pPr>
        <w:tabs>
          <w:tab w:val="num" w:pos="5760"/>
        </w:tabs>
        <w:ind w:left="5760" w:hanging="360"/>
      </w:pPr>
      <w:rPr>
        <w:rFonts w:ascii="Courier New" w:hAnsi="Courier New"/>
      </w:rPr>
    </w:lvl>
    <w:lvl w:ilvl="8" w:tplc="999EB522">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1020DB58"/>
    <w:lvl w:ilvl="0" w:tplc="804ECB4E">
      <w:start w:val="1"/>
      <w:numFmt w:val="bullet"/>
      <w:lvlText w:val=""/>
      <w:lvlJc w:val="left"/>
      <w:pPr>
        <w:ind w:left="720" w:hanging="360"/>
      </w:pPr>
      <w:rPr>
        <w:rFonts w:ascii="Symbol" w:hAnsi="Symbol"/>
      </w:rPr>
    </w:lvl>
    <w:lvl w:ilvl="1" w:tplc="282A5D7A">
      <w:start w:val="1"/>
      <w:numFmt w:val="bullet"/>
      <w:lvlText w:val="o"/>
      <w:lvlJc w:val="left"/>
      <w:pPr>
        <w:tabs>
          <w:tab w:val="num" w:pos="1440"/>
        </w:tabs>
        <w:ind w:left="1440" w:hanging="360"/>
      </w:pPr>
      <w:rPr>
        <w:rFonts w:ascii="Courier New" w:hAnsi="Courier New"/>
      </w:rPr>
    </w:lvl>
    <w:lvl w:ilvl="2" w:tplc="955A4C18">
      <w:start w:val="1"/>
      <w:numFmt w:val="bullet"/>
      <w:lvlText w:val=""/>
      <w:lvlJc w:val="left"/>
      <w:pPr>
        <w:tabs>
          <w:tab w:val="num" w:pos="2160"/>
        </w:tabs>
        <w:ind w:left="2160" w:hanging="360"/>
      </w:pPr>
      <w:rPr>
        <w:rFonts w:ascii="Wingdings" w:hAnsi="Wingdings"/>
      </w:rPr>
    </w:lvl>
    <w:lvl w:ilvl="3" w:tplc="C90E96B4">
      <w:start w:val="1"/>
      <w:numFmt w:val="bullet"/>
      <w:lvlText w:val=""/>
      <w:lvlJc w:val="left"/>
      <w:pPr>
        <w:tabs>
          <w:tab w:val="num" w:pos="2880"/>
        </w:tabs>
        <w:ind w:left="2880" w:hanging="360"/>
      </w:pPr>
      <w:rPr>
        <w:rFonts w:ascii="Symbol" w:hAnsi="Symbol"/>
      </w:rPr>
    </w:lvl>
    <w:lvl w:ilvl="4" w:tplc="FCF621F6">
      <w:start w:val="1"/>
      <w:numFmt w:val="bullet"/>
      <w:lvlText w:val="o"/>
      <w:lvlJc w:val="left"/>
      <w:pPr>
        <w:tabs>
          <w:tab w:val="num" w:pos="3600"/>
        </w:tabs>
        <w:ind w:left="3600" w:hanging="360"/>
      </w:pPr>
      <w:rPr>
        <w:rFonts w:ascii="Courier New" w:hAnsi="Courier New"/>
      </w:rPr>
    </w:lvl>
    <w:lvl w:ilvl="5" w:tplc="3524EE76">
      <w:start w:val="1"/>
      <w:numFmt w:val="bullet"/>
      <w:lvlText w:val=""/>
      <w:lvlJc w:val="left"/>
      <w:pPr>
        <w:tabs>
          <w:tab w:val="num" w:pos="4320"/>
        </w:tabs>
        <w:ind w:left="4320" w:hanging="360"/>
      </w:pPr>
      <w:rPr>
        <w:rFonts w:ascii="Wingdings" w:hAnsi="Wingdings"/>
      </w:rPr>
    </w:lvl>
    <w:lvl w:ilvl="6" w:tplc="D7FA08E0">
      <w:start w:val="1"/>
      <w:numFmt w:val="bullet"/>
      <w:lvlText w:val=""/>
      <w:lvlJc w:val="left"/>
      <w:pPr>
        <w:tabs>
          <w:tab w:val="num" w:pos="5040"/>
        </w:tabs>
        <w:ind w:left="5040" w:hanging="360"/>
      </w:pPr>
      <w:rPr>
        <w:rFonts w:ascii="Symbol" w:hAnsi="Symbol"/>
      </w:rPr>
    </w:lvl>
    <w:lvl w:ilvl="7" w:tplc="D5E67434">
      <w:start w:val="1"/>
      <w:numFmt w:val="bullet"/>
      <w:lvlText w:val="o"/>
      <w:lvlJc w:val="left"/>
      <w:pPr>
        <w:tabs>
          <w:tab w:val="num" w:pos="5760"/>
        </w:tabs>
        <w:ind w:left="5760" w:hanging="360"/>
      </w:pPr>
      <w:rPr>
        <w:rFonts w:ascii="Courier New" w:hAnsi="Courier New"/>
      </w:rPr>
    </w:lvl>
    <w:lvl w:ilvl="8" w:tplc="68C4BB68">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B14680CE">
      <w:start w:val="1"/>
      <w:numFmt w:val="bullet"/>
      <w:lvlText w:val=""/>
      <w:lvlJc w:val="left"/>
      <w:pPr>
        <w:ind w:left="720" w:hanging="360"/>
      </w:pPr>
      <w:rPr>
        <w:rFonts w:ascii="Symbol" w:hAnsi="Symbol"/>
      </w:rPr>
    </w:lvl>
    <w:lvl w:ilvl="1" w:tplc="E56844A6">
      <w:start w:val="1"/>
      <w:numFmt w:val="bullet"/>
      <w:lvlText w:val="o"/>
      <w:lvlJc w:val="left"/>
      <w:pPr>
        <w:tabs>
          <w:tab w:val="num" w:pos="1440"/>
        </w:tabs>
        <w:ind w:left="1440" w:hanging="360"/>
      </w:pPr>
      <w:rPr>
        <w:rFonts w:ascii="Courier New" w:hAnsi="Courier New"/>
      </w:rPr>
    </w:lvl>
    <w:lvl w:ilvl="2" w:tplc="20746CC0">
      <w:start w:val="1"/>
      <w:numFmt w:val="bullet"/>
      <w:lvlText w:val=""/>
      <w:lvlJc w:val="left"/>
      <w:pPr>
        <w:tabs>
          <w:tab w:val="num" w:pos="2160"/>
        </w:tabs>
        <w:ind w:left="2160" w:hanging="360"/>
      </w:pPr>
      <w:rPr>
        <w:rFonts w:ascii="Wingdings" w:hAnsi="Wingdings"/>
      </w:rPr>
    </w:lvl>
    <w:lvl w:ilvl="3" w:tplc="76B2068C">
      <w:start w:val="1"/>
      <w:numFmt w:val="bullet"/>
      <w:lvlText w:val=""/>
      <w:lvlJc w:val="left"/>
      <w:pPr>
        <w:tabs>
          <w:tab w:val="num" w:pos="2880"/>
        </w:tabs>
        <w:ind w:left="2880" w:hanging="360"/>
      </w:pPr>
      <w:rPr>
        <w:rFonts w:ascii="Symbol" w:hAnsi="Symbol"/>
      </w:rPr>
    </w:lvl>
    <w:lvl w:ilvl="4" w:tplc="7CA09A9C">
      <w:start w:val="1"/>
      <w:numFmt w:val="bullet"/>
      <w:lvlText w:val="o"/>
      <w:lvlJc w:val="left"/>
      <w:pPr>
        <w:tabs>
          <w:tab w:val="num" w:pos="3600"/>
        </w:tabs>
        <w:ind w:left="3600" w:hanging="360"/>
      </w:pPr>
      <w:rPr>
        <w:rFonts w:ascii="Courier New" w:hAnsi="Courier New"/>
      </w:rPr>
    </w:lvl>
    <w:lvl w:ilvl="5" w:tplc="CCB24F58">
      <w:start w:val="1"/>
      <w:numFmt w:val="bullet"/>
      <w:lvlText w:val=""/>
      <w:lvlJc w:val="left"/>
      <w:pPr>
        <w:tabs>
          <w:tab w:val="num" w:pos="4320"/>
        </w:tabs>
        <w:ind w:left="4320" w:hanging="360"/>
      </w:pPr>
      <w:rPr>
        <w:rFonts w:ascii="Wingdings" w:hAnsi="Wingdings"/>
      </w:rPr>
    </w:lvl>
    <w:lvl w:ilvl="6" w:tplc="359AB5A4">
      <w:start w:val="1"/>
      <w:numFmt w:val="bullet"/>
      <w:lvlText w:val=""/>
      <w:lvlJc w:val="left"/>
      <w:pPr>
        <w:tabs>
          <w:tab w:val="num" w:pos="5040"/>
        </w:tabs>
        <w:ind w:left="5040" w:hanging="360"/>
      </w:pPr>
      <w:rPr>
        <w:rFonts w:ascii="Symbol" w:hAnsi="Symbol"/>
      </w:rPr>
    </w:lvl>
    <w:lvl w:ilvl="7" w:tplc="F98285B2">
      <w:start w:val="1"/>
      <w:numFmt w:val="bullet"/>
      <w:lvlText w:val="o"/>
      <w:lvlJc w:val="left"/>
      <w:pPr>
        <w:tabs>
          <w:tab w:val="num" w:pos="5760"/>
        </w:tabs>
        <w:ind w:left="5760" w:hanging="360"/>
      </w:pPr>
      <w:rPr>
        <w:rFonts w:ascii="Courier New" w:hAnsi="Courier New"/>
      </w:rPr>
    </w:lvl>
    <w:lvl w:ilvl="8" w:tplc="9D16D944">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EC96D30E">
      <w:start w:val="1"/>
      <w:numFmt w:val="bullet"/>
      <w:lvlText w:val=""/>
      <w:lvlJc w:val="left"/>
      <w:pPr>
        <w:ind w:left="720" w:hanging="360"/>
      </w:pPr>
      <w:rPr>
        <w:rFonts w:ascii="Symbol" w:hAnsi="Symbol"/>
      </w:rPr>
    </w:lvl>
    <w:lvl w:ilvl="1" w:tplc="5A303E5E">
      <w:start w:val="1"/>
      <w:numFmt w:val="bullet"/>
      <w:lvlText w:val="o"/>
      <w:lvlJc w:val="left"/>
      <w:pPr>
        <w:tabs>
          <w:tab w:val="num" w:pos="1440"/>
        </w:tabs>
        <w:ind w:left="1440" w:hanging="360"/>
      </w:pPr>
      <w:rPr>
        <w:rFonts w:ascii="Courier New" w:hAnsi="Courier New"/>
      </w:rPr>
    </w:lvl>
    <w:lvl w:ilvl="2" w:tplc="0F30EFA2">
      <w:start w:val="1"/>
      <w:numFmt w:val="bullet"/>
      <w:lvlText w:val=""/>
      <w:lvlJc w:val="left"/>
      <w:pPr>
        <w:tabs>
          <w:tab w:val="num" w:pos="2160"/>
        </w:tabs>
        <w:ind w:left="2160" w:hanging="360"/>
      </w:pPr>
      <w:rPr>
        <w:rFonts w:ascii="Wingdings" w:hAnsi="Wingdings"/>
      </w:rPr>
    </w:lvl>
    <w:lvl w:ilvl="3" w:tplc="DFC649EC">
      <w:start w:val="1"/>
      <w:numFmt w:val="bullet"/>
      <w:lvlText w:val=""/>
      <w:lvlJc w:val="left"/>
      <w:pPr>
        <w:tabs>
          <w:tab w:val="num" w:pos="2880"/>
        </w:tabs>
        <w:ind w:left="2880" w:hanging="360"/>
      </w:pPr>
      <w:rPr>
        <w:rFonts w:ascii="Symbol" w:hAnsi="Symbol"/>
      </w:rPr>
    </w:lvl>
    <w:lvl w:ilvl="4" w:tplc="520CF862">
      <w:start w:val="1"/>
      <w:numFmt w:val="bullet"/>
      <w:lvlText w:val="o"/>
      <w:lvlJc w:val="left"/>
      <w:pPr>
        <w:tabs>
          <w:tab w:val="num" w:pos="3600"/>
        </w:tabs>
        <w:ind w:left="3600" w:hanging="360"/>
      </w:pPr>
      <w:rPr>
        <w:rFonts w:ascii="Courier New" w:hAnsi="Courier New"/>
      </w:rPr>
    </w:lvl>
    <w:lvl w:ilvl="5" w:tplc="69F412A4">
      <w:start w:val="1"/>
      <w:numFmt w:val="bullet"/>
      <w:lvlText w:val=""/>
      <w:lvlJc w:val="left"/>
      <w:pPr>
        <w:tabs>
          <w:tab w:val="num" w:pos="4320"/>
        </w:tabs>
        <w:ind w:left="4320" w:hanging="360"/>
      </w:pPr>
      <w:rPr>
        <w:rFonts w:ascii="Wingdings" w:hAnsi="Wingdings"/>
      </w:rPr>
    </w:lvl>
    <w:lvl w:ilvl="6" w:tplc="6E4CCBCE">
      <w:start w:val="1"/>
      <w:numFmt w:val="bullet"/>
      <w:lvlText w:val=""/>
      <w:lvlJc w:val="left"/>
      <w:pPr>
        <w:tabs>
          <w:tab w:val="num" w:pos="5040"/>
        </w:tabs>
        <w:ind w:left="5040" w:hanging="360"/>
      </w:pPr>
      <w:rPr>
        <w:rFonts w:ascii="Symbol" w:hAnsi="Symbol"/>
      </w:rPr>
    </w:lvl>
    <w:lvl w:ilvl="7" w:tplc="1A8269DA">
      <w:start w:val="1"/>
      <w:numFmt w:val="bullet"/>
      <w:lvlText w:val="o"/>
      <w:lvlJc w:val="left"/>
      <w:pPr>
        <w:tabs>
          <w:tab w:val="num" w:pos="5760"/>
        </w:tabs>
        <w:ind w:left="5760" w:hanging="360"/>
      </w:pPr>
      <w:rPr>
        <w:rFonts w:ascii="Courier New" w:hAnsi="Courier New"/>
      </w:rPr>
    </w:lvl>
    <w:lvl w:ilvl="8" w:tplc="51EACF1C">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78A48CDE">
      <w:start w:val="1"/>
      <w:numFmt w:val="bullet"/>
      <w:lvlText w:val=""/>
      <w:lvlJc w:val="left"/>
      <w:pPr>
        <w:ind w:left="720" w:hanging="360"/>
      </w:pPr>
      <w:rPr>
        <w:rFonts w:ascii="Symbol" w:hAnsi="Symbol"/>
      </w:rPr>
    </w:lvl>
    <w:lvl w:ilvl="1" w:tplc="835827D8">
      <w:start w:val="1"/>
      <w:numFmt w:val="bullet"/>
      <w:lvlText w:val="o"/>
      <w:lvlJc w:val="left"/>
      <w:pPr>
        <w:tabs>
          <w:tab w:val="num" w:pos="1440"/>
        </w:tabs>
        <w:ind w:left="1440" w:hanging="360"/>
      </w:pPr>
      <w:rPr>
        <w:rFonts w:ascii="Courier New" w:hAnsi="Courier New"/>
      </w:rPr>
    </w:lvl>
    <w:lvl w:ilvl="2" w:tplc="E952B2C0">
      <w:start w:val="1"/>
      <w:numFmt w:val="bullet"/>
      <w:lvlText w:val=""/>
      <w:lvlJc w:val="left"/>
      <w:pPr>
        <w:tabs>
          <w:tab w:val="num" w:pos="2160"/>
        </w:tabs>
        <w:ind w:left="2160" w:hanging="360"/>
      </w:pPr>
      <w:rPr>
        <w:rFonts w:ascii="Wingdings" w:hAnsi="Wingdings"/>
      </w:rPr>
    </w:lvl>
    <w:lvl w:ilvl="3" w:tplc="0BB450EE">
      <w:start w:val="1"/>
      <w:numFmt w:val="bullet"/>
      <w:lvlText w:val=""/>
      <w:lvlJc w:val="left"/>
      <w:pPr>
        <w:tabs>
          <w:tab w:val="num" w:pos="2880"/>
        </w:tabs>
        <w:ind w:left="2880" w:hanging="360"/>
      </w:pPr>
      <w:rPr>
        <w:rFonts w:ascii="Symbol" w:hAnsi="Symbol"/>
      </w:rPr>
    </w:lvl>
    <w:lvl w:ilvl="4" w:tplc="534E603A">
      <w:start w:val="1"/>
      <w:numFmt w:val="bullet"/>
      <w:lvlText w:val="o"/>
      <w:lvlJc w:val="left"/>
      <w:pPr>
        <w:tabs>
          <w:tab w:val="num" w:pos="3600"/>
        </w:tabs>
        <w:ind w:left="3600" w:hanging="360"/>
      </w:pPr>
      <w:rPr>
        <w:rFonts w:ascii="Courier New" w:hAnsi="Courier New"/>
      </w:rPr>
    </w:lvl>
    <w:lvl w:ilvl="5" w:tplc="0BE22BBC">
      <w:start w:val="1"/>
      <w:numFmt w:val="bullet"/>
      <w:lvlText w:val=""/>
      <w:lvlJc w:val="left"/>
      <w:pPr>
        <w:tabs>
          <w:tab w:val="num" w:pos="4320"/>
        </w:tabs>
        <w:ind w:left="4320" w:hanging="360"/>
      </w:pPr>
      <w:rPr>
        <w:rFonts w:ascii="Wingdings" w:hAnsi="Wingdings"/>
      </w:rPr>
    </w:lvl>
    <w:lvl w:ilvl="6" w:tplc="35BAB19A">
      <w:start w:val="1"/>
      <w:numFmt w:val="bullet"/>
      <w:lvlText w:val=""/>
      <w:lvlJc w:val="left"/>
      <w:pPr>
        <w:tabs>
          <w:tab w:val="num" w:pos="5040"/>
        </w:tabs>
        <w:ind w:left="5040" w:hanging="360"/>
      </w:pPr>
      <w:rPr>
        <w:rFonts w:ascii="Symbol" w:hAnsi="Symbol"/>
      </w:rPr>
    </w:lvl>
    <w:lvl w:ilvl="7" w:tplc="FEA81FDA">
      <w:start w:val="1"/>
      <w:numFmt w:val="bullet"/>
      <w:lvlText w:val="o"/>
      <w:lvlJc w:val="left"/>
      <w:pPr>
        <w:tabs>
          <w:tab w:val="num" w:pos="5760"/>
        </w:tabs>
        <w:ind w:left="5760" w:hanging="360"/>
      </w:pPr>
      <w:rPr>
        <w:rFonts w:ascii="Courier New" w:hAnsi="Courier New"/>
      </w:rPr>
    </w:lvl>
    <w:lvl w:ilvl="8" w:tplc="744261B0">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42CE2338">
      <w:start w:val="1"/>
      <w:numFmt w:val="bullet"/>
      <w:lvlText w:val=""/>
      <w:lvlJc w:val="left"/>
      <w:pPr>
        <w:ind w:left="720" w:hanging="360"/>
      </w:pPr>
      <w:rPr>
        <w:rFonts w:ascii="Symbol" w:hAnsi="Symbol"/>
      </w:rPr>
    </w:lvl>
    <w:lvl w:ilvl="1" w:tplc="6238685A">
      <w:start w:val="1"/>
      <w:numFmt w:val="bullet"/>
      <w:lvlText w:val="o"/>
      <w:lvlJc w:val="left"/>
      <w:pPr>
        <w:tabs>
          <w:tab w:val="num" w:pos="1440"/>
        </w:tabs>
        <w:ind w:left="1440" w:hanging="360"/>
      </w:pPr>
      <w:rPr>
        <w:rFonts w:ascii="Courier New" w:hAnsi="Courier New"/>
      </w:rPr>
    </w:lvl>
    <w:lvl w:ilvl="2" w:tplc="C638EA80">
      <w:start w:val="1"/>
      <w:numFmt w:val="bullet"/>
      <w:lvlText w:val=""/>
      <w:lvlJc w:val="left"/>
      <w:pPr>
        <w:tabs>
          <w:tab w:val="num" w:pos="2160"/>
        </w:tabs>
        <w:ind w:left="2160" w:hanging="360"/>
      </w:pPr>
      <w:rPr>
        <w:rFonts w:ascii="Wingdings" w:hAnsi="Wingdings"/>
      </w:rPr>
    </w:lvl>
    <w:lvl w:ilvl="3" w:tplc="E50A5428">
      <w:start w:val="1"/>
      <w:numFmt w:val="bullet"/>
      <w:lvlText w:val=""/>
      <w:lvlJc w:val="left"/>
      <w:pPr>
        <w:tabs>
          <w:tab w:val="num" w:pos="2880"/>
        </w:tabs>
        <w:ind w:left="2880" w:hanging="360"/>
      </w:pPr>
      <w:rPr>
        <w:rFonts w:ascii="Symbol" w:hAnsi="Symbol"/>
      </w:rPr>
    </w:lvl>
    <w:lvl w:ilvl="4" w:tplc="D6D0643A">
      <w:start w:val="1"/>
      <w:numFmt w:val="bullet"/>
      <w:lvlText w:val="o"/>
      <w:lvlJc w:val="left"/>
      <w:pPr>
        <w:tabs>
          <w:tab w:val="num" w:pos="3600"/>
        </w:tabs>
        <w:ind w:left="3600" w:hanging="360"/>
      </w:pPr>
      <w:rPr>
        <w:rFonts w:ascii="Courier New" w:hAnsi="Courier New"/>
      </w:rPr>
    </w:lvl>
    <w:lvl w:ilvl="5" w:tplc="9EF0FF58">
      <w:start w:val="1"/>
      <w:numFmt w:val="bullet"/>
      <w:lvlText w:val=""/>
      <w:lvlJc w:val="left"/>
      <w:pPr>
        <w:tabs>
          <w:tab w:val="num" w:pos="4320"/>
        </w:tabs>
        <w:ind w:left="4320" w:hanging="360"/>
      </w:pPr>
      <w:rPr>
        <w:rFonts w:ascii="Wingdings" w:hAnsi="Wingdings"/>
      </w:rPr>
    </w:lvl>
    <w:lvl w:ilvl="6" w:tplc="8D28E2A2">
      <w:start w:val="1"/>
      <w:numFmt w:val="bullet"/>
      <w:lvlText w:val=""/>
      <w:lvlJc w:val="left"/>
      <w:pPr>
        <w:tabs>
          <w:tab w:val="num" w:pos="5040"/>
        </w:tabs>
        <w:ind w:left="5040" w:hanging="360"/>
      </w:pPr>
      <w:rPr>
        <w:rFonts w:ascii="Symbol" w:hAnsi="Symbol"/>
      </w:rPr>
    </w:lvl>
    <w:lvl w:ilvl="7" w:tplc="23363A8E">
      <w:start w:val="1"/>
      <w:numFmt w:val="bullet"/>
      <w:lvlText w:val="o"/>
      <w:lvlJc w:val="left"/>
      <w:pPr>
        <w:tabs>
          <w:tab w:val="num" w:pos="5760"/>
        </w:tabs>
        <w:ind w:left="5760" w:hanging="360"/>
      </w:pPr>
      <w:rPr>
        <w:rFonts w:ascii="Courier New" w:hAnsi="Courier New"/>
      </w:rPr>
    </w:lvl>
    <w:lvl w:ilvl="8" w:tplc="DB143DD0">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B9405F02">
      <w:start w:val="1"/>
      <w:numFmt w:val="bullet"/>
      <w:lvlText w:val=""/>
      <w:lvlJc w:val="left"/>
      <w:pPr>
        <w:ind w:left="720" w:hanging="360"/>
      </w:pPr>
      <w:rPr>
        <w:rFonts w:ascii="Symbol" w:hAnsi="Symbol"/>
      </w:rPr>
    </w:lvl>
    <w:lvl w:ilvl="1" w:tplc="3EA00EE2">
      <w:start w:val="1"/>
      <w:numFmt w:val="bullet"/>
      <w:lvlText w:val="o"/>
      <w:lvlJc w:val="left"/>
      <w:pPr>
        <w:tabs>
          <w:tab w:val="num" w:pos="1440"/>
        </w:tabs>
        <w:ind w:left="1440" w:hanging="360"/>
      </w:pPr>
      <w:rPr>
        <w:rFonts w:ascii="Courier New" w:hAnsi="Courier New"/>
      </w:rPr>
    </w:lvl>
    <w:lvl w:ilvl="2" w:tplc="6DE6AFC2">
      <w:start w:val="1"/>
      <w:numFmt w:val="bullet"/>
      <w:lvlText w:val=""/>
      <w:lvlJc w:val="left"/>
      <w:pPr>
        <w:tabs>
          <w:tab w:val="num" w:pos="2160"/>
        </w:tabs>
        <w:ind w:left="2160" w:hanging="360"/>
      </w:pPr>
      <w:rPr>
        <w:rFonts w:ascii="Wingdings" w:hAnsi="Wingdings"/>
      </w:rPr>
    </w:lvl>
    <w:lvl w:ilvl="3" w:tplc="4E94F9FC">
      <w:start w:val="1"/>
      <w:numFmt w:val="bullet"/>
      <w:lvlText w:val=""/>
      <w:lvlJc w:val="left"/>
      <w:pPr>
        <w:tabs>
          <w:tab w:val="num" w:pos="2880"/>
        </w:tabs>
        <w:ind w:left="2880" w:hanging="360"/>
      </w:pPr>
      <w:rPr>
        <w:rFonts w:ascii="Symbol" w:hAnsi="Symbol"/>
      </w:rPr>
    </w:lvl>
    <w:lvl w:ilvl="4" w:tplc="D006237A">
      <w:start w:val="1"/>
      <w:numFmt w:val="bullet"/>
      <w:lvlText w:val="o"/>
      <w:lvlJc w:val="left"/>
      <w:pPr>
        <w:tabs>
          <w:tab w:val="num" w:pos="3600"/>
        </w:tabs>
        <w:ind w:left="3600" w:hanging="360"/>
      </w:pPr>
      <w:rPr>
        <w:rFonts w:ascii="Courier New" w:hAnsi="Courier New"/>
      </w:rPr>
    </w:lvl>
    <w:lvl w:ilvl="5" w:tplc="657497A0">
      <w:start w:val="1"/>
      <w:numFmt w:val="bullet"/>
      <w:lvlText w:val=""/>
      <w:lvlJc w:val="left"/>
      <w:pPr>
        <w:tabs>
          <w:tab w:val="num" w:pos="4320"/>
        </w:tabs>
        <w:ind w:left="4320" w:hanging="360"/>
      </w:pPr>
      <w:rPr>
        <w:rFonts w:ascii="Wingdings" w:hAnsi="Wingdings"/>
      </w:rPr>
    </w:lvl>
    <w:lvl w:ilvl="6" w:tplc="5C3003EA">
      <w:start w:val="1"/>
      <w:numFmt w:val="bullet"/>
      <w:lvlText w:val=""/>
      <w:lvlJc w:val="left"/>
      <w:pPr>
        <w:tabs>
          <w:tab w:val="num" w:pos="5040"/>
        </w:tabs>
        <w:ind w:left="5040" w:hanging="360"/>
      </w:pPr>
      <w:rPr>
        <w:rFonts w:ascii="Symbol" w:hAnsi="Symbol"/>
      </w:rPr>
    </w:lvl>
    <w:lvl w:ilvl="7" w:tplc="7D92D014">
      <w:start w:val="1"/>
      <w:numFmt w:val="bullet"/>
      <w:lvlText w:val="o"/>
      <w:lvlJc w:val="left"/>
      <w:pPr>
        <w:tabs>
          <w:tab w:val="num" w:pos="5760"/>
        </w:tabs>
        <w:ind w:left="5760" w:hanging="360"/>
      </w:pPr>
      <w:rPr>
        <w:rFonts w:ascii="Courier New" w:hAnsi="Courier New"/>
      </w:rPr>
    </w:lvl>
    <w:lvl w:ilvl="8" w:tplc="2D6E1C88">
      <w:start w:val="1"/>
      <w:numFmt w:val="bullet"/>
      <w:lvlText w:val=""/>
      <w:lvlJc w:val="left"/>
      <w:pPr>
        <w:tabs>
          <w:tab w:val="num" w:pos="6480"/>
        </w:tabs>
        <w:ind w:left="6480" w:hanging="360"/>
      </w:pPr>
      <w:rPr>
        <w:rFonts w:ascii="Wingdings" w:hAnsi="Wingdings"/>
      </w:rPr>
    </w:lvl>
  </w:abstractNum>
  <w:abstractNum w:abstractNumId="16" w15:restartNumberingAfterBreak="0">
    <w:nsid w:val="0C622D3B"/>
    <w:multiLevelType w:val="hybridMultilevel"/>
    <w:tmpl w:val="CFAEC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E044A0"/>
    <w:multiLevelType w:val="hybridMultilevel"/>
    <w:tmpl w:val="A6FA6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290B15"/>
    <w:multiLevelType w:val="hybridMultilevel"/>
    <w:tmpl w:val="8A54496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9" w15:restartNumberingAfterBreak="0">
    <w:nsid w:val="555262DF"/>
    <w:multiLevelType w:val="hybridMultilevel"/>
    <w:tmpl w:val="9A70339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6F960A8"/>
    <w:multiLevelType w:val="hybridMultilevel"/>
    <w:tmpl w:val="8D8EF09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1" w15:restartNumberingAfterBreak="0">
    <w:nsid w:val="6734781E"/>
    <w:multiLevelType w:val="hybridMultilevel"/>
    <w:tmpl w:val="AFB8D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A866DF7"/>
    <w:multiLevelType w:val="hybridMultilevel"/>
    <w:tmpl w:val="F0B02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9B7854"/>
    <w:multiLevelType w:val="hybridMultilevel"/>
    <w:tmpl w:val="E1C8380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4" w15:restartNumberingAfterBreak="0">
    <w:nsid w:val="7F1475EB"/>
    <w:multiLevelType w:val="hybridMultilevel"/>
    <w:tmpl w:val="F162D3AE"/>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num w:numId="1" w16cid:durableId="2096198334">
    <w:abstractNumId w:val="0"/>
  </w:num>
  <w:num w:numId="2" w16cid:durableId="580720079">
    <w:abstractNumId w:val="1"/>
  </w:num>
  <w:num w:numId="3" w16cid:durableId="904417588">
    <w:abstractNumId w:val="2"/>
  </w:num>
  <w:num w:numId="4" w16cid:durableId="924461004">
    <w:abstractNumId w:val="3"/>
  </w:num>
  <w:num w:numId="5" w16cid:durableId="2112312241">
    <w:abstractNumId w:val="4"/>
  </w:num>
  <w:num w:numId="6" w16cid:durableId="628782304">
    <w:abstractNumId w:val="5"/>
  </w:num>
  <w:num w:numId="7" w16cid:durableId="1543979484">
    <w:abstractNumId w:val="6"/>
  </w:num>
  <w:num w:numId="8" w16cid:durableId="1119644303">
    <w:abstractNumId w:val="7"/>
  </w:num>
  <w:num w:numId="9" w16cid:durableId="759914209">
    <w:abstractNumId w:val="8"/>
  </w:num>
  <w:num w:numId="10" w16cid:durableId="1564481632">
    <w:abstractNumId w:val="9"/>
  </w:num>
  <w:num w:numId="11" w16cid:durableId="918293509">
    <w:abstractNumId w:val="10"/>
  </w:num>
  <w:num w:numId="12" w16cid:durableId="680277896">
    <w:abstractNumId w:val="11"/>
  </w:num>
  <w:num w:numId="13" w16cid:durableId="488251603">
    <w:abstractNumId w:val="12"/>
  </w:num>
  <w:num w:numId="14" w16cid:durableId="731080868">
    <w:abstractNumId w:val="13"/>
  </w:num>
  <w:num w:numId="15" w16cid:durableId="922684130">
    <w:abstractNumId w:val="14"/>
  </w:num>
  <w:num w:numId="16" w16cid:durableId="1453089884">
    <w:abstractNumId w:val="15"/>
  </w:num>
  <w:num w:numId="17" w16cid:durableId="569536673">
    <w:abstractNumId w:val="20"/>
  </w:num>
  <w:num w:numId="18" w16cid:durableId="1103265786">
    <w:abstractNumId w:val="18"/>
  </w:num>
  <w:num w:numId="19" w16cid:durableId="944732959">
    <w:abstractNumId w:val="24"/>
  </w:num>
  <w:num w:numId="20" w16cid:durableId="2123180406">
    <w:abstractNumId w:val="17"/>
  </w:num>
  <w:num w:numId="21" w16cid:durableId="1410007188">
    <w:abstractNumId w:val="19"/>
  </w:num>
  <w:num w:numId="22" w16cid:durableId="1261992521">
    <w:abstractNumId w:val="16"/>
  </w:num>
  <w:num w:numId="23" w16cid:durableId="68695196">
    <w:abstractNumId w:val="23"/>
  </w:num>
  <w:num w:numId="24" w16cid:durableId="2093089917">
    <w:abstractNumId w:val="22"/>
  </w:num>
  <w:num w:numId="25" w16cid:durableId="178218676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C8B"/>
    <w:rsid w:val="00041611"/>
    <w:rsid w:val="00057FB8"/>
    <w:rsid w:val="00080521"/>
    <w:rsid w:val="00132258"/>
    <w:rsid w:val="001B0C8B"/>
    <w:rsid w:val="001D471F"/>
    <w:rsid w:val="002020D8"/>
    <w:rsid w:val="002256F3"/>
    <w:rsid w:val="00261CEC"/>
    <w:rsid w:val="00291977"/>
    <w:rsid w:val="002C30FF"/>
    <w:rsid w:val="002F73F2"/>
    <w:rsid w:val="00323D65"/>
    <w:rsid w:val="00335F8B"/>
    <w:rsid w:val="003A35FC"/>
    <w:rsid w:val="003F5EC2"/>
    <w:rsid w:val="00404986"/>
    <w:rsid w:val="004954C9"/>
    <w:rsid w:val="004A2403"/>
    <w:rsid w:val="0052372F"/>
    <w:rsid w:val="005D6339"/>
    <w:rsid w:val="00600E98"/>
    <w:rsid w:val="006C322E"/>
    <w:rsid w:val="006D499C"/>
    <w:rsid w:val="00710B7D"/>
    <w:rsid w:val="00713C14"/>
    <w:rsid w:val="007B0044"/>
    <w:rsid w:val="007D1665"/>
    <w:rsid w:val="008465A0"/>
    <w:rsid w:val="00892E56"/>
    <w:rsid w:val="00940C71"/>
    <w:rsid w:val="009460F4"/>
    <w:rsid w:val="00991BF1"/>
    <w:rsid w:val="009E7CF3"/>
    <w:rsid w:val="00A256BB"/>
    <w:rsid w:val="00A55749"/>
    <w:rsid w:val="00AB3C8B"/>
    <w:rsid w:val="00B02245"/>
    <w:rsid w:val="00B14062"/>
    <w:rsid w:val="00B43749"/>
    <w:rsid w:val="00B44CBB"/>
    <w:rsid w:val="00BB2F41"/>
    <w:rsid w:val="00BB6FCC"/>
    <w:rsid w:val="00BE4969"/>
    <w:rsid w:val="00C178F0"/>
    <w:rsid w:val="00C3408D"/>
    <w:rsid w:val="00CA7267"/>
    <w:rsid w:val="00CC7A10"/>
    <w:rsid w:val="00D0362B"/>
    <w:rsid w:val="00D359EA"/>
    <w:rsid w:val="00D41513"/>
    <w:rsid w:val="00DA14EE"/>
    <w:rsid w:val="00DA36AB"/>
    <w:rsid w:val="00DC0A3E"/>
    <w:rsid w:val="00E70BD4"/>
    <w:rsid w:val="00FA0E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1159"/>
  <w15:docId w15:val="{363F02E3-2B78-416C-B617-3544E2A7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skn-mli8fontsize">
    <w:name w:val="document_skn-mli8_fontsize"/>
    <w:basedOn w:val="Normal"/>
  </w:style>
  <w:style w:type="character" w:customStyle="1" w:styleId="documentskn-mli8topsectiontop-box">
    <w:name w:val="document_skn-mli8_topsection_top-box"/>
    <w:basedOn w:val="DefaultParagraphFont"/>
    <w:rPr>
      <w:shd w:val="clear" w:color="auto" w:fill="4A4A4A"/>
    </w:rPr>
  </w:style>
  <w:style w:type="paragraph" w:customStyle="1" w:styleId="documentskn-mli8sectionnth-child1">
    <w:name w:val="document_skn-mli8_section_nth-child(1)"/>
    <w:basedOn w:val="Normal"/>
  </w:style>
  <w:style w:type="paragraph" w:customStyle="1" w:styleId="documentskn-mli8firstparagraph">
    <w:name w:val="document_skn-mli8_firstparagraph"/>
    <w:basedOn w:val="Normal"/>
  </w:style>
  <w:style w:type="paragraph" w:customStyle="1" w:styleId="documentskn-mli8name">
    <w:name w:val="document_skn-mli8_name"/>
    <w:basedOn w:val="Normal"/>
    <w:pPr>
      <w:spacing w:line="880" w:lineRule="atLeast"/>
    </w:pPr>
    <w:rPr>
      <w:b/>
      <w:bCs/>
      <w:caps/>
      <w:color w:val="FFFFFF"/>
      <w:sz w:val="76"/>
      <w:szCs w:val="76"/>
    </w:rPr>
  </w:style>
  <w:style w:type="character" w:customStyle="1" w:styleId="span">
    <w:name w:val="span"/>
    <w:basedOn w:val="DefaultParagraphFont"/>
    <w:rPr>
      <w:bdr w:val="none" w:sz="0" w:space="0" w:color="auto"/>
      <w:vertAlign w:val="baseline"/>
    </w:rPr>
  </w:style>
  <w:style w:type="character" w:customStyle="1" w:styleId="documentskn-mli8nameCharacter">
    <w:name w:val="document_skn-mli8_name Character"/>
    <w:basedOn w:val="DefaultParagraphFont"/>
    <w:rPr>
      <w:b/>
      <w:bCs/>
      <w:caps/>
      <w:color w:val="FFFFFF"/>
      <w:sz w:val="76"/>
      <w:szCs w:val="76"/>
    </w:rPr>
  </w:style>
  <w:style w:type="paragraph" w:customStyle="1" w:styleId="div">
    <w:name w:val="div"/>
    <w:basedOn w:val="Normal"/>
  </w:style>
  <w:style w:type="table" w:customStyle="1" w:styleId="documentskn-mli8topsection">
    <w:name w:val="document_skn-mli8_topsection"/>
    <w:basedOn w:val="TableNormal"/>
    <w:tblPr/>
  </w:style>
  <w:style w:type="character" w:customStyle="1" w:styleId="documentskn-mli8parentContainerleft-box">
    <w:name w:val="document_skn-mli8_parentContainer_left-box"/>
    <w:basedOn w:val="DefaultParagraphFont"/>
    <w:rPr>
      <w:shd w:val="clear" w:color="auto" w:fill="576D7B"/>
    </w:rPr>
  </w:style>
  <w:style w:type="paragraph" w:customStyle="1" w:styleId="documentskn-mli8parentContainerleft-boxsection">
    <w:name w:val="document_skn-mli8_parentContainer_left-box_section"/>
    <w:basedOn w:val="Normal"/>
    <w:pPr>
      <w:pBdr>
        <w:right w:val="none" w:sz="0" w:space="25" w:color="auto"/>
      </w:pBdr>
    </w:pPr>
  </w:style>
  <w:style w:type="paragraph" w:customStyle="1" w:styleId="documentleft-boxsectionSECTIONCNTCheading">
    <w:name w:val="document_left-box_section_SECTION_CNTC_heading"/>
    <w:basedOn w:val="Normal"/>
    <w:pPr>
      <w:pBdr>
        <w:left w:val="none" w:sz="0" w:space="25" w:color="auto"/>
        <w:right w:val="none" w:sz="0" w:space="25" w:color="auto"/>
      </w:pBdr>
    </w:pPr>
  </w:style>
  <w:style w:type="paragraph" w:customStyle="1" w:styleId="documentparentContainerleft-boxsectiontitle">
    <w:name w:val="document_parentContainer_left-box_sectiontitle"/>
    <w:basedOn w:val="Normal"/>
    <w:rPr>
      <w:color w:val="FFFFFF"/>
    </w:rPr>
  </w:style>
  <w:style w:type="paragraph" w:customStyle="1" w:styleId="documentSECTIONCNTCpaddingdiv">
    <w:name w:val="document_SECTION_CNTC_paddingdiv"/>
    <w:basedOn w:val="Normal"/>
    <w:pPr>
      <w:spacing w:line="100" w:lineRule="atLeast"/>
    </w:pPr>
    <w:rPr>
      <w:sz w:val="4"/>
      <w:szCs w:val="4"/>
    </w:rPr>
  </w:style>
  <w:style w:type="character" w:customStyle="1" w:styleId="documentaddressemptyaddresscell">
    <w:name w:val="document_address_emptyaddresscell"/>
    <w:basedOn w:val="DefaultParagraphFont"/>
  </w:style>
  <w:style w:type="character" w:customStyle="1" w:styleId="documentskn-mli8iconSvg">
    <w:name w:val="document_skn-mli8_iconSvg"/>
    <w:basedOn w:val="DefaultParagraphFont"/>
  </w:style>
  <w:style w:type="paragraph" w:customStyle="1" w:styleId="documentlocationdiv">
    <w:name w:val="document_location_div"/>
    <w:basedOn w:val="Normal"/>
    <w:pPr>
      <w:pBdr>
        <w:left w:val="none" w:sz="0" w:space="2" w:color="auto"/>
      </w:pBdr>
    </w:pPr>
  </w:style>
  <w:style w:type="character" w:customStyle="1" w:styleId="documentskn-mli8icoTxt">
    <w:name w:val="document_skn-mli8_icoTxt"/>
    <w:basedOn w:val="DefaultParagraphFont"/>
  </w:style>
  <w:style w:type="paragraph" w:customStyle="1" w:styleId="documentmaildiv">
    <w:name w:val="document_mail_div"/>
    <w:basedOn w:val="Normal"/>
    <w:pPr>
      <w:pBdr>
        <w:left w:val="none" w:sz="0" w:space="3" w:color="auto"/>
      </w:pBdr>
    </w:pPr>
  </w:style>
  <w:style w:type="paragraph" w:customStyle="1" w:styleId="documentsocialdiv">
    <w:name w:val="document_social_div"/>
    <w:basedOn w:val="Normal"/>
    <w:pPr>
      <w:pBdr>
        <w:left w:val="none" w:sz="0" w:space="2" w:color="auto"/>
      </w:pBdr>
    </w:pPr>
  </w:style>
  <w:style w:type="character" w:customStyle="1" w:styleId="documentsocialdivCharacter">
    <w:name w:val="document_social_div Character"/>
    <w:basedOn w:val="DefaultParagraphFont"/>
  </w:style>
  <w:style w:type="character" w:customStyle="1" w:styleId="documentaddressiconRownth-last-child1icoTxt">
    <w:name w:val="document_address_iconRow_nth-last-child(1)_icoTxt"/>
    <w:basedOn w:val="DefaultParagraphFont"/>
  </w:style>
  <w:style w:type="character" w:customStyle="1" w:styleId="documentparentContainerleft-boxsectiona">
    <w:name w:val="document_parentContainer_left-box_section_a"/>
    <w:basedOn w:val="DefaultParagraphFont"/>
    <w:rPr>
      <w:color w:val="FFFFFF"/>
    </w:rPr>
  </w:style>
  <w:style w:type="table" w:customStyle="1" w:styleId="documentaddress">
    <w:name w:val="document_address"/>
    <w:basedOn w:val="TableNormal"/>
    <w:tblPr/>
  </w:style>
  <w:style w:type="character" w:customStyle="1" w:styleId="documentskn-mli8parentContainerleft-boxsectionCharacter">
    <w:name w:val="document_skn-mli8_parentContainer_left-box_section Character"/>
    <w:basedOn w:val="DefaultParagraphFont"/>
  </w:style>
  <w:style w:type="character" w:customStyle="1" w:styleId="documentleft-boxbordercell">
    <w:name w:val="document_left-box_bordercell"/>
    <w:basedOn w:val="DefaultParagraphFont"/>
  </w:style>
  <w:style w:type="table" w:customStyle="1" w:styleId="documentbordertable">
    <w:name w:val="document_bordertable"/>
    <w:basedOn w:val="TableNormal"/>
    <w:tblPr/>
  </w:style>
  <w:style w:type="paragraph" w:customStyle="1" w:styleId="documentskn-mli8heading">
    <w:name w:val="document_skn-mli8_heading"/>
    <w:basedOn w:val="Normal"/>
    <w:pPr>
      <w:pBdr>
        <w:bottom w:val="none" w:sz="0" w:space="5" w:color="auto"/>
      </w:pBdr>
    </w:pPr>
  </w:style>
  <w:style w:type="paragraph" w:customStyle="1" w:styleId="documentskn-mli8singlecolumn">
    <w:name w:val="document_skn-mli8_singlecolumn"/>
    <w:basedOn w:val="Normal"/>
  </w:style>
  <w:style w:type="paragraph" w:customStyle="1" w:styleId="documentulli">
    <w:name w:val="document_ul_li"/>
    <w:basedOn w:val="Normal"/>
  </w:style>
  <w:style w:type="paragraph" w:customStyle="1" w:styleId="hiltParaWrapper">
    <w:name w:val="hiltParaWrapper"/>
    <w:basedOn w:val="Normal"/>
  </w:style>
  <w:style w:type="paragraph" w:customStyle="1" w:styleId="documentsectionnotmulti-para-hiltnotmulti-section-hiltmulti-para-opt">
    <w:name w:val="document_section_not(.multi-para-hilt)_not(.multi-section-hilt)_multi-para-opt"/>
    <w:basedOn w:val="Normal"/>
    <w:rPr>
      <w:vanish/>
    </w:rPr>
  </w:style>
  <w:style w:type="paragraph" w:customStyle="1" w:styleId="documentskn-mli8txtBold">
    <w:name w:val="document_skn-mli8_txtBold"/>
    <w:basedOn w:val="Normal"/>
    <w:rPr>
      <w:b/>
      <w:bCs/>
    </w:rPr>
  </w:style>
  <w:style w:type="character" w:customStyle="1" w:styleId="divCharacter">
    <w:name w:val="div Character"/>
    <w:basedOn w:val="DefaultParagraphFont"/>
    <w:rPr>
      <w:bdr w:val="none" w:sz="0" w:space="0" w:color="auto"/>
      <w:vertAlign w:val="baseline"/>
    </w:rPr>
  </w:style>
  <w:style w:type="paragraph" w:customStyle="1" w:styleId="p">
    <w:name w:val="p"/>
    <w:basedOn w:val="Normal"/>
  </w:style>
  <w:style w:type="character" w:customStyle="1" w:styleId="documentpaddingcell">
    <w:name w:val="document_paddingcell"/>
    <w:basedOn w:val="DefaultParagraphFont"/>
  </w:style>
  <w:style w:type="paragraph" w:customStyle="1" w:styleId="documentpaddingcellParagraph">
    <w:name w:val="document_paddingcell Paragraph"/>
    <w:basedOn w:val="Normal"/>
  </w:style>
  <w:style w:type="character" w:customStyle="1" w:styleId="documentskn-mli8parentContainerright-box">
    <w:name w:val="document_skn-mli8_parentContainer_right-box"/>
    <w:basedOn w:val="DefaultParagraphFont"/>
  </w:style>
  <w:style w:type="paragraph" w:customStyle="1" w:styleId="documentbordertableParagraph">
    <w:name w:val="document_bordertable Paragraph"/>
    <w:basedOn w:val="Normal"/>
  </w:style>
  <w:style w:type="paragraph" w:customStyle="1" w:styleId="documentright-boxsectionnth-child1bordercell">
    <w:name w:val="document_right-box_section_nth-child(1)_bordercell"/>
    <w:basedOn w:val="Normal"/>
    <w:rPr>
      <w:vanish/>
    </w:rPr>
  </w:style>
  <w:style w:type="paragraph" w:customStyle="1" w:styleId="documentskn-mli8right-boxsummarynth-child1heading">
    <w:name w:val="document_skn-mli8_right-box &gt; summary_nth-child(1)_heading"/>
    <w:basedOn w:val="Normal"/>
    <w:rPr>
      <w:vanish/>
    </w:rPr>
  </w:style>
  <w:style w:type="paragraph" w:customStyle="1" w:styleId="documentskn-mli8right-boxsinglecolumn">
    <w:name w:val="document_skn-mli8_right-box_singlecolumn"/>
    <w:basedOn w:val="Normal"/>
  </w:style>
  <w:style w:type="paragraph" w:customStyle="1" w:styleId="documentskn-mli8dispBlock">
    <w:name w:val="document_skn-mli8_dispBlock"/>
    <w:basedOn w:val="Normal"/>
  </w:style>
  <w:style w:type="character" w:customStyle="1" w:styleId="documentskn-mli8txtBoldCharacter">
    <w:name w:val="document_skn-mli8_txtBold Character"/>
    <w:basedOn w:val="DefaultParagraphFont"/>
    <w:rPr>
      <w:b/>
      <w:bCs/>
    </w:rPr>
  </w:style>
  <w:style w:type="paragraph" w:customStyle="1" w:styleId="documentskn-mli8paragraph">
    <w:name w:val="document_skn-mli8_paragraph"/>
    <w:basedOn w:val="Normal"/>
    <w:pPr>
      <w:pBdr>
        <w:top w:val="none" w:sz="0" w:space="12" w:color="auto"/>
      </w:pBdr>
    </w:pPr>
  </w:style>
  <w:style w:type="character" w:customStyle="1" w:styleId="Strong1">
    <w:name w:val="Strong1"/>
    <w:basedOn w:val="DefaultParagraphFont"/>
    <w:rPr>
      <w:bdr w:val="none" w:sz="0" w:space="0" w:color="auto"/>
      <w:vertAlign w:val="baseline"/>
    </w:rPr>
  </w:style>
  <w:style w:type="table" w:customStyle="1" w:styleId="documentskn-mli8parentContainer">
    <w:name w:val="document_skn-mli8_parentContainer"/>
    <w:basedOn w:val="TableNormal"/>
    <w:tblPr/>
  </w:style>
  <w:style w:type="character" w:styleId="Hyperlink">
    <w:name w:val="Hyperlink"/>
    <w:basedOn w:val="DefaultParagraphFont"/>
    <w:uiPriority w:val="99"/>
    <w:unhideWhenUsed/>
    <w:rsid w:val="007D1665"/>
    <w:rPr>
      <w:color w:val="0000FF" w:themeColor="hyperlink"/>
      <w:u w:val="single"/>
    </w:rPr>
  </w:style>
  <w:style w:type="paragraph" w:styleId="NormalWeb">
    <w:name w:val="Normal (Web)"/>
    <w:basedOn w:val="Normal"/>
    <w:uiPriority w:val="99"/>
    <w:semiHidden/>
    <w:unhideWhenUsed/>
    <w:rsid w:val="00BB6FCC"/>
    <w:pPr>
      <w:spacing w:before="100" w:beforeAutospacing="1" w:after="100" w:afterAutospacing="1" w:line="240" w:lineRule="auto"/>
      <w:textAlignment w:val="auto"/>
    </w:pPr>
  </w:style>
  <w:style w:type="character" w:styleId="UnresolvedMention">
    <w:name w:val="Unresolved Mention"/>
    <w:basedOn w:val="DefaultParagraphFont"/>
    <w:uiPriority w:val="99"/>
    <w:semiHidden/>
    <w:unhideWhenUsed/>
    <w:rsid w:val="004A2403"/>
    <w:rPr>
      <w:color w:val="605E5C"/>
      <w:shd w:val="clear" w:color="auto" w:fill="E1DFDD"/>
    </w:rPr>
  </w:style>
  <w:style w:type="character" w:styleId="FollowedHyperlink">
    <w:name w:val="FollowedHyperlink"/>
    <w:basedOn w:val="DefaultParagraphFont"/>
    <w:uiPriority w:val="99"/>
    <w:semiHidden/>
    <w:unhideWhenUsed/>
    <w:rsid w:val="004A2403"/>
    <w:rPr>
      <w:color w:val="800080" w:themeColor="followedHyperlink"/>
      <w:u w:val="single"/>
    </w:rPr>
  </w:style>
  <w:style w:type="paragraph" w:styleId="ListParagraph">
    <w:name w:val="List Paragraph"/>
    <w:basedOn w:val="Normal"/>
    <w:uiPriority w:val="34"/>
    <w:qFormat/>
    <w:rsid w:val="00404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7055">
      <w:bodyDiv w:val="1"/>
      <w:marLeft w:val="0"/>
      <w:marRight w:val="0"/>
      <w:marTop w:val="0"/>
      <w:marBottom w:val="0"/>
      <w:divBdr>
        <w:top w:val="none" w:sz="0" w:space="0" w:color="auto"/>
        <w:left w:val="none" w:sz="0" w:space="0" w:color="auto"/>
        <w:bottom w:val="none" w:sz="0" w:space="0" w:color="auto"/>
        <w:right w:val="none" w:sz="0" w:space="0" w:color="auto"/>
      </w:divBdr>
    </w:div>
    <w:div w:id="1338078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3CD80-5FB5-4AC0-A74E-E51578B03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Ilham Mustafa</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Ilham Mustafa</dc:title>
  <dc:subject/>
  <dc:creator>Mustafa, Ilham</dc:creator>
  <cp:keywords/>
  <dc:description/>
  <cp:lastModifiedBy>Satish Palaneni</cp:lastModifiedBy>
  <cp:revision>12</cp:revision>
  <dcterms:created xsi:type="dcterms:W3CDTF">2024-07-02T16:14:00Z</dcterms:created>
  <dcterms:modified xsi:type="dcterms:W3CDTF">2024-08-13T18:21:00Z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b3bc2fe0-a118-45ae-b1d0-e61dce5ddae1</vt:lpwstr>
  </property>
  <property fmtid="{D5CDD505-2E9C-101B-9397-08002B2CF9AE}" pid="3" name="x1ye=0">
    <vt:lpwstr>+LkAAB+LCAAAAAAABAAUm8W2o1AQRT+IAW5DPLjrDHd3vr5fD7NWQsi9Vaf2BkJCrEhhNAFxIglDFIELLM0RPIswGMVQEBTxMXcf2IJO/GM6cVGbJ5ktqy09cs1FkzWcBm9v2o2wVf+l0xh2P8XCnakwrcYwiMbFGEr0AKw/68rRQEDjgMypA11Xfe6yp2VJCt4QIqoUvz3TWZ3T2s5MmkW0gg+ccfEzkIs4WN38CXNDAWXLTXwmovryqwoIOJe</vt:lpwstr>
  </property>
  <property fmtid="{D5CDD505-2E9C-101B-9397-08002B2CF9AE}" pid="4" name="x1ye=1">
    <vt:lpwstr>YNJVpQOf8HmjlYpBQyipZ3xQE6RuOSQ2vd+90PYVI+rmbu8F27n6jdk60O1gpa9MllqBrZF7z2R2EbsFQXnVB3eqB994AcP3AUspYgu7gaRjvfAHOvyMyGMjS6zfIScfAv2zjadytDJ1a9rjBKuV9+tvgxTtGE2KgCeZRDqxYp7RZvVv80pjAdPCGP5iqmu7QWuwZvhy4cNswvNn8DeoM4BsNhEHaTPGmFtoin/ot57UEi/wYeBiCGeY3s12Z99</vt:lpwstr>
  </property>
  <property fmtid="{D5CDD505-2E9C-101B-9397-08002B2CF9AE}" pid="5" name="x1ye=10">
    <vt:lpwstr>tN8JDnmau/CerYc5JDWYuoQyzbqijVjme0m/gYjtccOZa9xZ8ZcVstGMnpHErI2xAOlEd6y1TA9pf2FsJBvbe/hvkmrruHzUSmFNo2vz2u4cCngWbV8+4KUf2myG3uNkuoyHrp7P4QoolB93JSpELu+VEjPBadGZPzBkVcGAp/NbUxizOGNUtkb1YFSgJ4a/3QxujzL8rgMeUFIcZXdMmIqafOcr/KRDXPg78QAWOxUC/FU8LAdKfd+vi8N55p0</vt:lpwstr>
  </property>
  <property fmtid="{D5CDD505-2E9C-101B-9397-08002B2CF9AE}" pid="6" name="x1ye=100">
    <vt:lpwstr>55oHvMqwXfEDfhuL6B821rO1m2JlC8FsmW0ZroiiISFYh4nnopfJHi9Z0L1PTlxbdnw94OhI5PK/VC2H5w2UBLC4+YEhXSQlaNBzOoB8XQCjJAURFG1XUMHpH9wM0XolLw+o3bsJ+JgvI0iYvfnqHvLLNaMMNBheJItiTDxJO1QQdqoSNojyUXnCmowC4DrvuU46YduuIFEXKl3KrnYxTKphvvkFlyU2ugSBTLHr7CGHgfE0FY0Ka4HkPUrlgwt</vt:lpwstr>
  </property>
  <property fmtid="{D5CDD505-2E9C-101B-9397-08002B2CF9AE}" pid="7" name="x1ye=101">
    <vt:lpwstr>GmIR5mppZioJl/8B14RJ91yCf8qpCqrPsHqZ/bkwv4S85vVPpo3zqInXwpff5bccPNevsSX81YNqSXi74xpPlXt8SQDmfjs4aZCIW6TACDNz29NaBlaJy3DPUkcnUkytQ0AZPMyFVDua4Bg4SvxFOw4IW5cf7ZHgF6SF8hVwGtuCkHX2HSAdlrZbffMeqP3XEHuj1MedsGaW285jX26TQVqP3hMd6ZY/rHL21Sl1IeRHx6vhrEsRHfv8Ny8co8s</vt:lpwstr>
  </property>
  <property fmtid="{D5CDD505-2E9C-101B-9397-08002B2CF9AE}" pid="8" name="x1ye=102">
    <vt:lpwstr>8GNbJlOpBX19u70vlasRXv1m9cxhmsY5swR5rUVpJzsIjjpsUFUDs+bJHl4/iabkgT795oi4M5/GDKp2XGbkSWDLEXkzJm1/waoN61UPWeBddqQ+3ONzzS0wQDT9KfEzVUiZlJrtRfL5J6aCBtTf6RyczOYxvlNYaENOYsYd/ejPZ91Nwa8fsZ4ZiIPTgAMrIzlgopNKhwl22OQftp8qvNWsWZdkcCb23jlTgjmW8FDuKyTfdnXKV10VxLchyjx</vt:lpwstr>
  </property>
  <property fmtid="{D5CDD505-2E9C-101B-9397-08002B2CF9AE}" pid="9" name="x1ye=103">
    <vt:lpwstr>ftnfvhCqJM+EVf0V2oM0bmjCiDNkj2cD/rzYIdk04h+L134R+TEc6UkK0GBCG5eXFgSt4UbPhicECMHbXI8UPseDsPnZFwRP8Yz26IBf3YbjrgqrXGN3O9Wbh71ZX7sMwV7gjH5d6QF2XA/mfEmf081vn0LvAvIK0VjnAC9BnrZHGvfHB58cRQ6Puv1QyNH2YwKtbOkx0UC/d1hXMzjwXqcfYXh0vKUYGrz87aBfLUxg4KGRoU2NVy3kf8Wsf9U</vt:lpwstr>
  </property>
  <property fmtid="{D5CDD505-2E9C-101B-9397-08002B2CF9AE}" pid="10" name="x1ye=104">
    <vt:lpwstr>8rokNqkxa+80VjySw2b9UuyZHu+FxhIYX5IizkX2uHgd13y+ucnsrIZ3IOhk+EYZXZy9fjGBKhMnuu34SqE3atiR/XTfulm3q+P21ktqCatXvYv31FQvkQq/yMF0JSSM4xxBfzuB292WGOTY7JMlgEVd7bpsCWmPZc6X6JoqkaYTHGGccUxpP6eT1/VzgJ3ix7OhZK8OQXFPqtLGxD6wurQjdV6eZO76vPxsO9AzS4dEp87HxzYKnfPMAciKQ23</vt:lpwstr>
  </property>
  <property fmtid="{D5CDD505-2E9C-101B-9397-08002B2CF9AE}" pid="11" name="x1ye=105">
    <vt:lpwstr>bAm6FmU+uKe1X7lyqlCZvfPTEn4TpWoggTSfs55q4MHhqTLftbtZLqeH9+o8VulEYLMQZbQPXA2xAvsYq87udS3wBc56OGWWSO2v/JVw+kEWC9qH39ZnEATQAmUfIcAmp2QgtPlILpgiyjBHLSTS6C3vRfF7DG2KMY4QPVGy5Izyov6TIxy48tq/Hew5mdJuza0nnpf34vqr75XE8J7c1EmLVMZovMZEI5Jea7g5UaTDHefF9S48Y45PAiKXYVw</vt:lpwstr>
  </property>
  <property fmtid="{D5CDD505-2E9C-101B-9397-08002B2CF9AE}" pid="12" name="x1ye=106">
    <vt:lpwstr>ozU7t1ljUC/5UFJAoiyY+Ju/EwavqspTE3G6v3ANxOmfuvZaalaLpoRvAhka8h7n/n8FCXXYIV6Pv7JWZqsvZVw+XP2ZEVwdusZxa1Nmdx+6KTIes7uU2CZI6ZdyLVY08LZZBEkf1K3Rq1T39MPiV7P9UhAtpeiW5cD52gsSrNCuyV1s033on08LemB/98Xuf8sWWI0qapiDP0k+utn9paekMVrMoe3GouX/Fcizg+ybfy4yS7X9hlfQkQf9+X8</vt:lpwstr>
  </property>
  <property fmtid="{D5CDD505-2E9C-101B-9397-08002B2CF9AE}" pid="13" name="x1ye=107">
    <vt:lpwstr>ozPmmQD8u4pS9n9JWH2ECEM5nqhzUNVYil6OmG/uIO5yCmnb4eMxqWAs8lOeYopGqtM3cXychjF5lzZ+V1Hsw10QhqFKrOa3v7tKEZHpvBTd9FW6bqDCStIFDRfd8admTuxm9VP8uW7Qb4KyzvVRQfUVWKlAhFt5WBomTH5TaVjiOJE7tmtc/S92HuvvPG0M9vj69tZ4AEnYGJxaiKRguB9sU1xha1IDECpD5bJTvqQYsk/c9jx7pRItF3dr5wj</vt:lpwstr>
  </property>
  <property fmtid="{D5CDD505-2E9C-101B-9397-08002B2CF9AE}" pid="14" name="x1ye=108">
    <vt:lpwstr>FfCw3wbubzjXVjxQB6b6XD4gjYCEbrIMH7rUuVv+Ex4wvruvgBm6QMk+z17MrDxpdT1G66dB9RIpSAe4hpsoLsUhUSot/1t6+DHdadpdY2hd7NXdEADVrAbzl8zOtzlAkWETKnFOR/PHlh/Pk2Dtbpv2WqRWH4QuvTF2SJDzUGPwcSQSTd86MwTDaRZyFITs0BZhv1Zcu+0zGvgqBKIpCK2UHSs/ImOgjMoQLHCkMUfmwfC8AnWXCd8Zq8UdvsQ</vt:lpwstr>
  </property>
  <property fmtid="{D5CDD505-2E9C-101B-9397-08002B2CF9AE}" pid="15" name="x1ye=109">
    <vt:lpwstr>3KfhzYi+om/HjHZNJTkktBLEd+5ArPc5PZnE2DSReB0DPdbl3KwimdNhWuwruwNy5npXiU7qLaWBdlQprJD/YrtNcKamnVCo620ZeThwrIPI7ckqgclN6LUQAJwy6OiJ0chUIuvc/wpDf5je8xG3+f4LEoMyGlyiCiZ2Q6GBeiPNsbL4XrwU00iDjyrFG8fHzYL2ud6aAn7Sg2KBK1xs+q3wuHZ4U1/DtssQcBVa/kVutThu7MM7KZCEsbzBM9y</vt:lpwstr>
  </property>
  <property fmtid="{D5CDD505-2E9C-101B-9397-08002B2CF9AE}" pid="16" name="x1ye=11">
    <vt:lpwstr>HZcdX/n9RcLmjy6V8loKsP0ks/coDgGtVnYlU0PzmQ3z3G/MXFrwBQAgV4/BKJzhLgLP5ttytMvdcIghw135781lH+jC4mkPoPwUx6G1FJUVhDaWja6v9xAwSJ+EPEEAurxtC/7ZYFw/JLNaOcIHq6c95lT6m0JNz75PhMmBVeKvSVmpClbfZ4EUw3rUm36ckZei7IdJOR3cN/bUtB/+OBcBqVOjP+ponmXo/kBJ/c4ij2nvd76P/tOtJdVeeWc</vt:lpwstr>
  </property>
  <property fmtid="{D5CDD505-2E9C-101B-9397-08002B2CF9AE}" pid="17" name="x1ye=110">
    <vt:lpwstr>pEfhaBoCaDJo5eN60sqm5QCe3wINjm4XYAqunrxAo6n5N3Dxd6h/JEPZa7cnIGjEcCjThv9GDKF1njqS4MfU6pZlYS3yIe0kgu9q1SwsSwZQs/tb8sd9opVcAa31tEHqPn263qsXP0nV5GYVuT/b3DyPvOMApprerMWhHm/qmwBgLk8jbvjWCydydYiYkD42el7WtGXuPd1CMqP5ReJV3lC7qVZnDWdRUYBbkDgjRM+EHIhyAK0onaUv7qDuDvD</vt:lpwstr>
  </property>
  <property fmtid="{D5CDD505-2E9C-101B-9397-08002B2CF9AE}" pid="18" name="x1ye=111">
    <vt:lpwstr>X7U502KnPQUNHBhuRXLkxx3icr5OfIT4E8RK0+h2WIGpgbX+UYPKzjXnvYUBrnVaUQBSZ0BG+qKdv4DgC7p1i70ymd6oRhIN9qXvUnKU7vhoae7hfHFKwLFUs60eiJ5sY3IlMVnGd+2KU4HydhwuZLOReoccxU/xV9lJSV5Pus2YqqQbWEigvPmbfwEeU1Q5XOk0yLW6UQ405uIwyVRiCvIFu1prf1MNWguayyh8FVdtXLdi2h160hbTZNtuVgZ</vt:lpwstr>
  </property>
  <property fmtid="{D5CDD505-2E9C-101B-9397-08002B2CF9AE}" pid="19" name="x1ye=112">
    <vt:lpwstr>J/6LlxzJiOuQ491aRZQVxrP0tmL2EYP/36+Ba5LkU5cakwu0K/DFMqb7DGhDKcdiw6dBFZenvXPL7qnHydW7pL9cDUBhi85dMtYpehlnk47t5jMZtlp8tRwfyu8AwHFq7vFc/iQtWIFp+xFNPdy+yChAAzr8nuSK8bBhvswC78qeI1jRKVR0pt3/jWbJkjXZkj3YBxBZkmbIGB+AwoUjP5yfvXafunGExrBFgESVmff9B6NLBwXiwcqMby89BCl</vt:lpwstr>
  </property>
  <property fmtid="{D5CDD505-2E9C-101B-9397-08002B2CF9AE}" pid="20" name="x1ye=113">
    <vt:lpwstr>PzLeUUlpTCgGgVNK7i02TkpJbH6Zh5Dll0Sb8Ro3jWlbd2D/fHI/Kz5bhCCjsPhvpUoVhVM8TulKp32ub/FQTkvmqeQbEzwnWF+H25Mo8Xds/B/eTzc+Bjga6K0Rm2Jv1NCmV5e3b31WJDAWucRpYQsryDen9qf8vk8xlR/wQ/J2lDAla+Ad9JG2w0CuFRf9rxlehLYlEtNKLVj5Z2ESBvwXnYGR0j76hPKXTZDLaM67zMGuJIaaSYLnA3z2lnD</vt:lpwstr>
  </property>
  <property fmtid="{D5CDD505-2E9C-101B-9397-08002B2CF9AE}" pid="21" name="x1ye=114">
    <vt:lpwstr>MMgj88rB6T39201HIuZA31XqckMNM3uWBCU50yZpEDmI31AWzbptMsVsdySrNV+xG+LVGNhmZVwvpnUaYfX2AnksaMA6ImJjG4tPfoBp3VVizjR4OixbcLK8ka9p0KbZvLdeYfYBIpgAHXUPyaeTS3oW2ecmlBfZ9YgJP/Uk09Re7botzXeBIHse62vZghXbFV+P5u1tg6GeETp69x56LW6U3cwpyKXigW2p2V2VSrtkxTkuCc7IxQA5/Nps1jy</vt:lpwstr>
  </property>
  <property fmtid="{D5CDD505-2E9C-101B-9397-08002B2CF9AE}" pid="22" name="x1ye=115">
    <vt:lpwstr>HqoSKl2NeDiag+JNLl3/ijU6Vq3ZYwA72fP576VHtoJRajeLQ3KJlLDL14YE1H8sgu64g8KXhD0sNPDAdLAffyB5mTv3fbS/mn2LZs+akcj6xkZWlXOjShFecGkuQDsba6CstB5vMTxtcER5p+EBSIrxTDQ3u0dOeD17XlX+XTphRkCSRPVxEL6iM/TN1sz1CCesijUNtm/loP4HN741dxOGN5BU0Fo44UAYw0KsNmfqQ8kEjlqzmKT+OslIJM+</vt:lpwstr>
  </property>
  <property fmtid="{D5CDD505-2E9C-101B-9397-08002B2CF9AE}" pid="23" name="x1ye=116">
    <vt:lpwstr>0+69e9tK9suPNc10RqK4JQW/VCr3kP8qnxZrIu75ucX0wRrDGEcuyxe/5dvros5297RIndpv4MUhFDN667SeQPStq8VkvipHoGSd07o4slwfnxE47zPH+jlQdGZacrw/3V/qYwEpbAPpw1BiRIygyXMEJK4cFYYqNlJe9QhXYLCzkkmfQDHb60JFFG8N+wmlAFEd0S4jI9riaAe472Vir1HEXKXPaKy+/tgGt1eroqrqbJBP/FZPfuoABpm1XHr</vt:lpwstr>
  </property>
  <property fmtid="{D5CDD505-2E9C-101B-9397-08002B2CF9AE}" pid="24" name="x1ye=117">
    <vt:lpwstr>uLMXFHnJmlrF/vDyq3NXVeARy7zJ2ZQS+EV+W71kxXqGecxDVvyvGgN4moqqicgAZfAz1AM48SO0VF+sn5gyC63lOD6JAPg8nb8/Tm95qTzIYZz3etKRWyfQN43zGVniuGyvzW/lTIZFpR0/Rl93K6ZahkmRtDkBLX/MRHuysJwxOfHpUv+T8qf0xfFq+mdZM/eZlSxVEg6VH/IeTRT5dbrKtYH6Z9B+1J1slxCfuN6ZEZd604i8waEMsO5dmuj</vt:lpwstr>
  </property>
  <property fmtid="{D5CDD505-2E9C-101B-9397-08002B2CF9AE}" pid="25" name="x1ye=118">
    <vt:lpwstr>au0j+HnIwufXQooJPoi76l4g5z9F2EvBqxBO/r4jfqeKfYUv7A+O+dtaONyJNInHr0N4M5lONJ5OeZtfEMvJE0s8/mquxAmDviCymgjpJmcja5v7zt2YzSyCdAH25cJ/G9GJ7y1J7+jZl4d6B3leIRy8h6XPRtdOkdd2iToPTvtEM0e+Xl6nNPDJw9WfClLgQK5Lzw04WPkwWfWOVjkpijVxzBbF0N3OhPie+7GVBYGZUXj7HoEEms/IzjHbUdT</vt:lpwstr>
  </property>
  <property fmtid="{D5CDD505-2E9C-101B-9397-08002B2CF9AE}" pid="26" name="x1ye=119">
    <vt:lpwstr>xRUMA4Y7xFERCTqEkr5Yfw1azZfeVpTKnUh7yK2zKVuUI591hwxjEkD6TOWvxETWfd7dHK1LF1I3RLOz8VIBIaKW63tHpd17UHZSQXTJiyzLxTiHcP3Qp8EypPQVyG8jG0y9EP62KdZxaPNIducJ48XjNO1cl3UWSFW5m6RhgYVUv0fF4aX03y5BSYddYWAX47Ej9N/BB5rVYbaaysfCH3AliXxBa775V4+UsS5ck+NkqGXSbSiYmIECxvyfwXL</vt:lpwstr>
  </property>
  <property fmtid="{D5CDD505-2E9C-101B-9397-08002B2CF9AE}" pid="27" name="x1ye=12">
    <vt:lpwstr>+lAH44eC0tst7B/Owgo2OyAfhGPR++JaGJY+Uk4h4SWMeNDeg7ai+syMZhHeX0scEFrrDA7M4JUkQtqxYs7GpMDtI85o3w8HF4MnIwFsIn9bjuZpu0glRH9x0zB0TnJjS3+wtIf8gD1S/JRMBtPQnrZbhVsX3FcsvJyEjwQLqIwOpvaAnKGM3Y7KV3+jsC2tIpuab9KFfsJiBcnlopoqiN0JrJvHZjG/hIyZ+RFPytZBAlAN51bqB4TSHDIJMJq</vt:lpwstr>
  </property>
  <property fmtid="{D5CDD505-2E9C-101B-9397-08002B2CF9AE}" pid="28" name="x1ye=120">
    <vt:lpwstr>iObKFPHX9xtxDdSgv01okx+cXZKGaGl/zEHfmPcPjT9F77CaocFX/+0eHocXV0sKJyPQoh8VDE2DfGgj40cHmucpKWEpNUF/8R6+bXZaK1RWyzMb8tYbOd+H6dQSkdvHgrJsWTO2bhZCnl/6EbF+9GS6eyEG8Cgwex2TqgkJeSenTlf3ohPCY59dhSMnhT+ac318YMLhcWGOsD5Y9ftjVRbvX4mWKbDoy+b8/F8hooHT9qXDH6XB5CmHr2zMSXY</vt:lpwstr>
  </property>
  <property fmtid="{D5CDD505-2E9C-101B-9397-08002B2CF9AE}" pid="29" name="x1ye=121">
    <vt:lpwstr>HJUQtyMcSd+ftMLDcULTc38wRqyu40fd82+sgqzzszXRczYgghWi3P9Jt0ECn2R6Gbc0qLweTKITr2MlkaMXgiQpZi/ZWKs6jxKpvyG13r7efmSIXQ0TOzon6OYJmLf36fHS5u6cA5s8IUHFMC1TaROLvCKA2fi5LASvsOAkB3VimI8cXJGfgjxilXhCnfXtwXXryOEuEUUuiuQN8/pA3QUuVxD0cue+cuPF5apKhqMHZeNeqsjNNlIzXK69seb</vt:lpwstr>
  </property>
  <property fmtid="{D5CDD505-2E9C-101B-9397-08002B2CF9AE}" pid="30" name="x1ye=122">
    <vt:lpwstr>H9dFGNvj/hraaLR/zFonJDyleWe2BsgUJs2Y3Mvi5A8r+sb1XLjvAalQoH0kIzp2bfd4z7SIsC6ShFoDHqSm7fob+/FepxMvZMAvXv77FMIJKVKQJLEaLqp4Ydn5++ClvxnHficCsABqhQTKY+DY80nqMgiRj+1PJTjVOfpRDvlSgAr9WRey5NihL/W83mWXfoqFHHMsDCZxPZmjpSy37dhp+etmQO3O70DGRCfbVpoj/v8GeudNE6Vq4x9hmkS</vt:lpwstr>
  </property>
  <property fmtid="{D5CDD505-2E9C-101B-9397-08002B2CF9AE}" pid="31" name="x1ye=123">
    <vt:lpwstr>bFG+oYDYU4kCPx2FtGulj/qUjGjw2fuv9yXIopF1rwTRLC9+cDkYnvmAoEOdlJ8L8LOWZjrGgJZFQbH9gGyRmOc4E2EcGtO4FsZe+1Zqrwb0vPZ+bSNjaufv4ypghIuYXvR3DpsT6dOBvpvh8c2Roct9v2JDUHjYLxluGlb0cx2xXT9h3AYvmEFPBZlDMIn4mEa1eFHTCBEjyOX0pfEh23fWinuO58yhw6HadQWf6yrzcn1nvN7QmhjEqiB9p1k</vt:lpwstr>
  </property>
  <property fmtid="{D5CDD505-2E9C-101B-9397-08002B2CF9AE}" pid="32" name="x1ye=124">
    <vt:lpwstr>1TEUwLxerLWMmL6bGWd+Xd6xDv3EZ/66V/cNxw5HT4anAUU3x/9Pe54v8pRH61G0Epvg+QFA97x941CPsGOXOv32BETCY4yyv2EomMuiDNJk1cpOHZKaFXu9UlMLnUezF68L5Io6JgEoE1Y50UOVc0lINq7azcF9PC+EPWUm6QW7BQz57Suvb847/tt6Ft6nN5CFkL7CEC/KkJU4sGVZRzCpBAr0xgAlzDvakA0HWJYQSD2dGp8y60h6oFHWxOZ</vt:lpwstr>
  </property>
  <property fmtid="{D5CDD505-2E9C-101B-9397-08002B2CF9AE}" pid="33" name="x1ye=125">
    <vt:lpwstr>twH3O64ZNUkgETXxKyFZe2IiuogAQEhPsy+ZSnnFCdW9AaHFIPnjnesnC5TMPH5ZwD5lLhyDWrU3+4o37/F9WJFXHCs7ey8+3LsuWVeQr1bbxpAoWvsd+b/HuNHxkZ2dKR1XaX/+znwSgi+IGHvQMW1fApVVA/zFZ87Hzd9hCDBV+4KjBrxBKmDIl+5BvnVSBQU64JbAMvUPohDLKsJIeD/hgQVvThHEDmtykZAGCV5v/TBRBNviyunwEOqFON0</vt:lpwstr>
  </property>
  <property fmtid="{D5CDD505-2E9C-101B-9397-08002B2CF9AE}" pid="34" name="x1ye=126">
    <vt:lpwstr>XNGwVVahUyky1BfmsrXU1c0Tolmp5HkiY3RPjTWZUIPzUILNn+LOBWTX4zXKajpIrBnK+lLIskEvK3x0srVumVDoJBuVDOw29o0Bh50Ti2uT75hK4CiewfbfDDJcUzhtL12tLV0bVE3x7GuiZXxuUYzZFdJtTuc79rvUAiMQ2ajv4B+RQXDg9FQgQi38GLzVYn0Tqo5/rowiK3zHpe6fmuEH4G+smXvMQozjr+ae0iCXpghJRnuu4d8hauzutes</vt:lpwstr>
  </property>
  <property fmtid="{D5CDD505-2E9C-101B-9397-08002B2CF9AE}" pid="35" name="x1ye=127">
    <vt:lpwstr>+ZVzo1MSzvXQSAREBxoJcgmCB7hr4LI6gPgOrOUTYGCjjMNTnlSwno6cArFl82qdj3hFOkh56hGBJx/RG/845FkiorSVEhPmjKIt8V9wJVHASujqJTclkMsEr084v37OnJy/Sh+ur5sUPeLXbcrIqnU1zqPAsfgx/huDD+fGVqXzIdxgHI9YOfNQ/UR7n0Y5Qa5oEWbq2M7BycYszk5wVqm0c7bkVKVP3jbQD/ewWZuaXouUsZ8GIuPuoANpswR</vt:lpwstr>
  </property>
  <property fmtid="{D5CDD505-2E9C-101B-9397-08002B2CF9AE}" pid="36" name="x1ye=128">
    <vt:lpwstr>wetmBi91l+3sLfSSY3iHE/IgokstinHKGtMNA8FFylzjsu2LVyhuxfe5nOx0942IBdbRsivMj9pd2Ue4NkX/jsXCCbeqwIja/P9yH4bj1QJ6zdqWTWhJW/4lCACYBF7/vW94/eNX4AfOwoylxnjzd5M8unDcMZ6J+1xnPodJlYpXVrOZs056oNX0qb96SoUwfBc3wIGVOx20VtcRKXn4qEA1hrM0Bq3qOZNuTuLK11eUnpB4tBuI9NBAs+9Jpjr</vt:lpwstr>
  </property>
  <property fmtid="{D5CDD505-2E9C-101B-9397-08002B2CF9AE}" pid="37" name="x1ye=129">
    <vt:lpwstr>cSPgx92JWFpc9UWmyuCjJf8Son02OVlinzhscs9V67hn0ijGercQFSUh/F5GBzkb1eZUpXQxcL25ROJKB9O8J2dXosWGL9Axj+6CIvFfubbQ7m9LoE5BlduLM6ONJLL1eV+NfWiR9tVxKt5j05RdN0lQ46uujClzuM/DSzAv2zv2L4rM3LOUyszSCmUyIrgQH8dDw22y0izQeD5of91MrRHr6qOcL8P2kgvxPzsR6+66X3yt8W4R1dzrKw4Ut6K</vt:lpwstr>
  </property>
  <property fmtid="{D5CDD505-2E9C-101B-9397-08002B2CF9AE}" pid="38" name="x1ye=13">
    <vt:lpwstr>z0JYyOOJ1+mCdUneJ/TyGtyPn3tXdFPNT41eTFZq0Z0Be3Bl7UhgzHl6MoKsXPwaNYLSsqnhlhhx1NteLaxylyHbLJh+fDjrAq0UhGSnlo+qH6CTlyWOo9CtmhaiZBdfcTedfLu2pzswAOe7WhF4FeAb8Pagso87LEVXpUXQiDZKJV7OxAl97IjMDR8iuFkNogunRR+yr46cp9oaTHgZQGj+YTAC87m7hjp4jsUxA8YvN+5EObnXybX7GP0A7+c</vt:lpwstr>
  </property>
  <property fmtid="{D5CDD505-2E9C-101B-9397-08002B2CF9AE}" pid="39" name="x1ye=130">
    <vt:lpwstr>xjN3sSJj0YpYALFU8iCfJzxxpsaLXdayY25XlN+76mpN68C1rZdbl9cZ7cks+SycGJNddGJ4JxjidJtcK6Qs1kJxbNtTQwajquMeZE0ftJUWe4sk3WCxO2zJG0B187uhdFFpR9K8D6nAkrrLsgLYrGvC0sdEr32zRk55CGTYwzTKPS6ujLApT/Rg2/Eh48FUv3UP+iSdC11TrWDgUs//e8cll88b4VyZvXwYD9mzkWsCU+s1G48U1int+zIvMb4</vt:lpwstr>
  </property>
  <property fmtid="{D5CDD505-2E9C-101B-9397-08002B2CF9AE}" pid="40" name="x1ye=131">
    <vt:lpwstr>hO1z9kze+aacYVEZnTyJH6LSVLeKntbjon7mDKRsYMt+HFJcz+2ZGsF5Q7lBjV/ynVmSrvhlT7qvDVuR3uVwGdLXIHCQ/DFnH6d4/ED+JCrs6FWm5wzobApqABKyXQfuyq9v6T76kfGbjKLZQMrHb3ECP6IOr9hAsu97WtcnnfcCLPPLLuY9ntbuls+Q4fkucO4z7ErdKO3v6sCgbBCKPnKFaKSYL1Xvv3jAwQ9j/UNkr491w3TivYomp9c+vHP</vt:lpwstr>
  </property>
  <property fmtid="{D5CDD505-2E9C-101B-9397-08002B2CF9AE}" pid="41" name="x1ye=132">
    <vt:lpwstr>N88RFJ76pbciEZ8SckCYXwR4VYLgBP3bEO6+vuq2Wx+6eMOpqCjnl0vhkWAa6tIPTPxMkc0qDHOsBVUG4Jv8gAFcjdpTuugUZ/fC6uZpOIWeoZc0sNdmEg6ziAXD4j4b7oSZGBoJt1THwlZbde5nUNGkzd3ECtnPES/KBSwYfv/67BL6tqQAvybURHgFe7mAkC7y+VzEIdT1l/HOGsBtwaVbcvH/v3fTP2L2VbhLf9dL3Sxyqq+5VsJh3aZyoE7</vt:lpwstr>
  </property>
  <property fmtid="{D5CDD505-2E9C-101B-9397-08002B2CF9AE}" pid="42" name="x1ye=133">
    <vt:lpwstr>N0MEv2iVdq48a/K3tT8m5BJATHj/dVV9Cbn2UTdD5cJkCu2t6BxEuwaN2/r1Ggz3AJmt0YrKLFpai1u5uc8m3n5lNEOloSUP0WD6FoEuToOWToMH6Ka2djDsYwsw8kztrzPzQGdykxVFhP01ej4EViEAKLYqvhMK/0bA7itedALiJM3zm46OqFiBSRv6Jzmr8q+gsll2Fgij6QRngBAZvgLsFZ4a7O1//uMNUisqR7t5rEzgtp5jlqL1TF6UvOp</vt:lpwstr>
  </property>
  <property fmtid="{D5CDD505-2E9C-101B-9397-08002B2CF9AE}" pid="43" name="x1ye=134">
    <vt:lpwstr>tXkpvzdECTdPUmBWsE0uXII7RTrGSR8SxQ6tuKSm5FBpBxrY0wE8D4DT9Tgm9dwVM4g1KvD7Hz1hLtKTtKysY9RHILIsc/8+HWak2Cxbmd89bOieDSNh7WBKFDTTNIXUuZgHPENsR7sB2yT8x2RpDmX9YP4dC3KSZN2QwZSRDndUJZDwx362Z75jwgBErnALBEmJoSukNigN0dRTxo0oWc6zBm0BYz3Hseb4SPt132YVuiPFrL93TE4WvRupBXE</vt:lpwstr>
  </property>
  <property fmtid="{D5CDD505-2E9C-101B-9397-08002B2CF9AE}" pid="44" name="x1ye=135">
    <vt:lpwstr>TtHsSeWt8hKijRy8RGP7SWvu5oXgSBZeqTd0lZ1P8r8G0Gs/TQ6UmKbWv+cb6oyxU+PD5muv+/CA2/dDEevnUDwrnX3yiioUw19NqFrAv0tO3Ld+jvVGN6hW6SeT5akgOkmkST/2BYxiCWq+R9Pc05+tYdcMk+P8Lh3EDdLATUL8PM9qzzICLXy+QpT3tsbulijukuV9A1tC844fGjl6jeSjdMFDjnWXLCZyqKAn0Zmw+xDS4m+ywPjxcgslm+6</vt:lpwstr>
  </property>
  <property fmtid="{D5CDD505-2E9C-101B-9397-08002B2CF9AE}" pid="45" name="x1ye=136">
    <vt:lpwstr>pBg6IejzS0kHdBB98LeAEX5j3iLDqXvsMwlHYrNutuH8ynqRwvX73z3o7ePHJyk/Urcj/TOy6FmlDdQZGKUOHPl6oR1AdRCCCs6jxdrVxvX2vxzToyicK+CzrsP0Jdzm0kCnIeZvPreOZ4Kj4lpIRmONUb1XBgbdjj4ge0vAiTOWwvZ2L/dzMsC0Z10EFydc/Wyg/W3h/SWwKyU853YPvrZ7VHia8ByJT16vz7Q4Ktm00MLYcRyP0arrn2oCIzc</vt:lpwstr>
  </property>
  <property fmtid="{D5CDD505-2E9C-101B-9397-08002B2CF9AE}" pid="46" name="x1ye=137">
    <vt:lpwstr>Go/2EgO4C7iZJ1nxNlx5+QZrvSzlLCgY8ToaLmhblBlWHU5f1J2o4RfUVex/IRrlnULAP+G/l+iZWb1jTsAegHapk1J116JN8sUuURGxFPdV94uSszQR4NzUWqhg5Ln51Uk93BhgfTHheTdisGUjFVWYrevAkOB/YohZiZwjJwl86+UBwPZkPBUZrFHWgpfK6SI9xorTcJ/IMCSJdWgPyn+yOEMvkIkoCpDRGAevzsI7L8SR2Cyswm8BaW395da</vt:lpwstr>
  </property>
  <property fmtid="{D5CDD505-2E9C-101B-9397-08002B2CF9AE}" pid="47" name="x1ye=138">
    <vt:lpwstr>0uBEKx/ZKXSRIpNUQm4W3TJyLRfzfduxs2pQqmZOu23rXfwZQWmtQCYpd9MmyjUnrGmA9glKbJL1fdfmbZGcgYcC5sofsaV4Vsb4fyLJvSrWRQ8EYZcyOgkony4m6hPd7VXblLiN/ArPUA/H4eEOktcCngMftQhLepBsxkkErs20YmjEsEa8llbXLnEzLgmQeW+uJqr+tF6U0NiYTYq79DuQa7bvupJEc+zwrqgoeUe96YCuxBXvSwaQcHkeBot</vt:lpwstr>
  </property>
  <property fmtid="{D5CDD505-2E9C-101B-9397-08002B2CF9AE}" pid="48" name="x1ye=139">
    <vt:lpwstr>fNi2vzUdgKIZ64Ra1u1K+15KS+vTAEKr8TjflwRjYB18wJRVPXNgIo69+MPhwao89eZx1YbX+SC2m6hic1pWW4/X4ccIMiId8Sa5HjD+COcdIQnw4ghHHdFgbzOZi9Oh++Lfi3xzR+zHdAuCjhbHihoopyHl/2ORfyoF+KUb+AWwLIpe+5KLtVfyF2qe5GUHns8XiOHH52cAETsL8oPCvt1YGYP/q3ioyV3ysp3z7eJQ6yCk/JQqqG4d3FJdEm7</vt:lpwstr>
  </property>
  <property fmtid="{D5CDD505-2E9C-101B-9397-08002B2CF9AE}" pid="49" name="x1ye=14">
    <vt:lpwstr>Y/uRnk+vlJDGDSaJRdMh0ZI4cBkgpAAQib/1jhYyiqX6/oVSRgwfcctjuI2ty3Y7uNg1KV5k9XaQY0qQRo837KkwZFVLf1wrrqQv4F4pnPE9uG1363WmovvPh5Z5WwbnEkso5Z0NqUdCekUr5QGTpuZtDUFq5kI11RHRWwb36UXezko+PL9AZYu3Oh3wHIaxmZ066r2973Qx42kQOowfKm7bXonJR9WOiKXUCRB1Iqho582OtLSWIXBOt1K2xzE</vt:lpwstr>
  </property>
  <property fmtid="{D5CDD505-2E9C-101B-9397-08002B2CF9AE}" pid="50" name="x1ye=140">
    <vt:lpwstr>fnOkvfMaQ6Tm4LEeCTYLfs1mmbOlaYbGKqbjYv6M24n5QWgGs++QjnBsEx4LaCMxZ2NKtU5fEQNfl339u4YmSEJFtVTag1gu0L+ZHmn+V/Rip5Jw0VgSjQtBt/9Qv+Atpx9t1EBPlmOVGH8TfivDjL3u2oB8NmHzJIL0LUlzxpmgTQ9S88uIQuH4dYy2DwkPLeMwj/2chZHcaLw0QqETS4W2zQDuxT16Aux9VgZOXEM0ouIE5iq6yEpJeB1e3fG</vt:lpwstr>
  </property>
  <property fmtid="{D5CDD505-2E9C-101B-9397-08002B2CF9AE}" pid="51" name="x1ye=141">
    <vt:lpwstr>hc5RvrRXxUGa5D2b79BUfxl5mNcXc6qoCNZ+eXn8aagZHXukYiHw4zBt1CEiOKyFri3PUC3R6qLmVXZOJfi51S5Lo+dK/ZZkAO/UTH/uM3m3rB1J7xvZ2NnAIIZuG7Z/SbtllXbdyEdXEpFK1g8gEOsavf0UsKUOKgEJi1p/saec0pCjA7DTuaXZOF2QoexJCkepvNMBMqvRpIzuka3BsDWqs6czpx2++LQ1J8vE0vPzoWiwrycr654BqX9cVGH</vt:lpwstr>
  </property>
  <property fmtid="{D5CDD505-2E9C-101B-9397-08002B2CF9AE}" pid="52" name="x1ye=142">
    <vt:lpwstr>tHupKRfFTCa9f7EF0x8SqImJV8KZ0YUsnXyJkPLOMlN/iFpEVDUfb83lZ+VggCKmpCTB84cOjEFVAAxIKShGC4LzJazaEIuwiX9nv5wrOwHbtu4iPR5CHf2m2Vxrau24BuaBWuggjV5rIW5c5J9fk5YXlrJarROQXoKEs/qBNuY88qZQ775lUqaJ+8rXXcfbOzVsYS18bWXMHfPtUM6rbmHc1LPiYDxSj58FMoiUT6dI899NihYz6L4Wcr4RByd</vt:lpwstr>
  </property>
  <property fmtid="{D5CDD505-2E9C-101B-9397-08002B2CF9AE}" pid="53" name="x1ye=143">
    <vt:lpwstr>OF/PYXb6SBl0R5dJgx1DzGwuf6Xj6f7PbfSWWWJMr7+g5MtDZs/tELRqfCY5RoQqQiH0mTH9kH1AYiCTmPc0SHYQ/m+mVF+8Tga3Jkih3mJQBywlqaBJkXdTzGGuLxFZbmK2xT5aH52iwaEwTbRmujyfBw2G78BHTC2rdeIcpnmNskONvK4TRzfR3TUL1GA69mM8UWum0tisiGDF0y/m2jR+qbSH8CiZJhj4virMDsas8q6USWBI/Yi0EOgWrLe</vt:lpwstr>
  </property>
  <property fmtid="{D5CDD505-2E9C-101B-9397-08002B2CF9AE}" pid="54" name="x1ye=144">
    <vt:lpwstr>cDX+iny2cMywHKF7KiEYPZ7+JZMxliDXz2eLkXQk8qZX895kUgszmuq3oNEc2a2WCmJ12g8WnFsP5iVYpErmrShMxKoj6qpbPcIx7LMnnOb3AFvGNkKg5PJmAxu7CESXB7a8iUFVEIht5Uqeqk/SweoUKw+kdKS0osj04kzfAAnMqWLxavCtipFX6bgpcpfKm23Crx+1Z62ArNwPnTEIb92/ljX3ugBI7ysRPvdZ3+iYK2/1y2cn2KfI2e78cs3</vt:lpwstr>
  </property>
  <property fmtid="{D5CDD505-2E9C-101B-9397-08002B2CF9AE}" pid="55" name="x1ye=145">
    <vt:lpwstr>yDm3VJPbvX8cz+X4D8dwRYLBvIMwkEq1uY+RBpKh5CquJ/REZ7OML1xXtwwvOO2zuIOPvrwNMPYvn38IQZFuindOd+y1/c/WU2xa7QIibgwwrcOxpYZbLWoNPluFRJINpGpVU/51o2p1eD5Ff36dI0h/a/viVyDM+Oe0DTfA1BNmVZUTLHfQNHgnqQ5ESba/lw4KyiY2VJio46md/rtr8zuTvU2ERf8xAz6UKUw4QUvVxOIlUnVbtuofrqQXHFZ</vt:lpwstr>
  </property>
  <property fmtid="{D5CDD505-2E9C-101B-9397-08002B2CF9AE}" pid="56" name="x1ye=146">
    <vt:lpwstr>Kp9EBjD36Rh5q2X2Ss6CalPnMg0800Oqh/mvVCcz7uTonALBK6Cm4XfkX5YvK5+H6i+ExB1FqyaWVRSMbwOsfjItZnNXwcUl3S1JLsmWtRktcmdXPspQxk9cQkatsgAqbkNZi2xSVuu4AkSC5znfnEO6N8zhM/wBobQhhEeOMHtRKvhrtz8IIeG9J6P/TnNpovhTDW+dxe7bzuknCAwm1qPCa86/CT+bcMrSvhysdKwF5xJUDcNd04ORudCCJnd</vt:lpwstr>
  </property>
  <property fmtid="{D5CDD505-2E9C-101B-9397-08002B2CF9AE}" pid="57" name="x1ye=147">
    <vt:lpwstr>/hrS9d23kPg6smvCoAfAkk+B0ZFdjMbWP98z9UKxnzO9Lzwih2w6Q3SN+dIB0vaaVACwnIbH3J+C1PB9BxPwBCw4Gr1/oRB7AfMSKOLrR0PV7X1seu7iJ2pfw3cI5ov3zW0YnoJ/hhSNcfq7x2k2rNV8xH12+wyZswkORwaAfhrJeYGy91N1+af8jl3jgKb1bsD4LMBDE91giZ74kosiKtrkEltSY0lvAY7HpwPnsY+7ggjmCPGvmEqTpJJDOux</vt:lpwstr>
  </property>
  <property fmtid="{D5CDD505-2E9C-101B-9397-08002B2CF9AE}" pid="58" name="x1ye=148">
    <vt:lpwstr>Ok+wq+Muwxfly2HfPcMB5+J87XtU6iFQUTYM3Sb+JPyEIXYQc+ZTNG9eqnedWjc3lAwQ/YAf2TGL8ZZbEiGNVYvU8LDr15TNZo/JPDAIuVuiFQjiX+9n9Ahx8yuKVr6pkpSEMs0goLW1fFvrE7Ypac5t8olXgqGmocTS4Ri38OmBexQEuYdRW0VuX9Q4JqdCJJ1+4+e2kWzP2DLMCP3LJRMS4H9HBkK65Uc0Ho/nNrZyzK/X+MCwtWHkJddNQeB</vt:lpwstr>
  </property>
  <property fmtid="{D5CDD505-2E9C-101B-9397-08002B2CF9AE}" pid="59" name="x1ye=149">
    <vt:lpwstr>JAU6O17R76bwyPloQGwRT8UgPm8+QYGeTsOKwemivjXQJgsZ7ag8sq/iacjT2jRD1Ttw3nb2oYG1hBFCgBxJ35U7Pc+kqAClirwgLzPJEPIxai0ZntL7axx4Qu3Pa7PztS84pNoNuhNdb2ZuuN33Y7AwTmqbH4QfT9rKSWdCjKCwsbU1cpYw2I/XirV0cQNbv42soijvjCAjP52PPc0+PbsOOzAOsCgk672DnLd0kjPikcUFQOBdhV/y6LIBUAl</vt:lpwstr>
  </property>
  <property fmtid="{D5CDD505-2E9C-101B-9397-08002B2CF9AE}" pid="60" name="x1ye=15">
    <vt:lpwstr>lv02BrNjgx+RvQXz6oN+8o9Iz2HA7I5kCoIM8YC2HoxQIy7onWMEOU6B40dAUSj88pqAZk2upZMbiY0DHi7uAqMmGpgo8/fkFIg0W8LcSLGYBhEd+BdSVJ7GhJKNOrGZAqH5vqLUPJXV0lRlJ/MRsfFVhzG4YmdDy+RVqraTPoOUs3UZhK1cbjG0e8Z/DE/mrXn2kV8SoPX2JTqT9dBtgsmxyJgjuMtYLEAycnTx2c0yfBwf09xHkHO0v+xgGy/</vt:lpwstr>
  </property>
  <property fmtid="{D5CDD505-2E9C-101B-9397-08002B2CF9AE}" pid="61" name="x1ye=150">
    <vt:lpwstr>x5lyHTjE7EiXdlC1ykMgu3rqbhhRYOgp6wW0BLH0MYxOAUkQathmdUXjHNmvvIzx9sZwXbOLHs5Qo3JR+1W3vX8EHwQE1mhEet87b1rLq0iXvyI/i/O47BE31He6F3QC1PSA4dM47N2J0CZyLpcThwqd+a5YQqTzGWxSgHiR5zS6q2Y700F16qLKgiceJuSr5fRpfgOp8XlQNO4pZhESv2F3C9YUk2vw9hEdb798vxPy1VN5VcNXYfr4BLLUrCs</vt:lpwstr>
  </property>
  <property fmtid="{D5CDD505-2E9C-101B-9397-08002B2CF9AE}" pid="62" name="x1ye=151">
    <vt:lpwstr>uzXMoNvW9CV7eJYdKikcwfvI5bJq9c4aTxkDoqXsuyAd+ID8H1U28BdZqQ/AfgaOF33XDeUiDc9EkAXtHOfHV2dosCnl6rhC/M8P5iEum8agMge5Rmn1X0zZbVBOQQiKPLwCHI8S8wJRf09hyYSVQ5IXVJaCI1LbN+SKOuqcxI1vy/czC3c80fqUYDtogmeHYUNp21j499rcrBF0cyrBA1xHtADrrxTU9I8YOsuHd+SQH6igj0PpJ8Rf6PuK3pz</vt:lpwstr>
  </property>
  <property fmtid="{D5CDD505-2E9C-101B-9397-08002B2CF9AE}" pid="63" name="x1ye=152">
    <vt:lpwstr>TUSb1+CtSWW8O5Nxigf7u7ozIKotIyjAFdSDVTqiD6Gk3ufTO94DiaPAdkiX7UcNCS+9aSWkptYIMaZGg16b92jrC9Xo6IuHRtfqV5Vk8MSYxhX/VaxlrmCg6wBA0X2WdQivzbiXj7GybkSa7+RksGYywqFZ4pyPt147ZtR2sggI04yqIp4bAx0KTDj2/ckw8mTwX1vTiXhltu9HkHQsMCwY1tOWqAXI3D3t+JX9vN0xrfx0+23YP5jXvDpKHTj</vt:lpwstr>
  </property>
  <property fmtid="{D5CDD505-2E9C-101B-9397-08002B2CF9AE}" pid="64" name="x1ye=153">
    <vt:lpwstr>nRTxAkdIuGggXjSa9lSXe+lqUQj8Hz+AASi6FT3G7ypE35e2lVYE2E5O5T3mFKhbOyhzi9Y+l710/YEzBWW1XsIIaRADoNRK6/g3huGdPaciMT/bApBPTQhj+uF9MRVpVQKdfHf7KCVsQfMLfFp68Hii0M9uj5/tvqM5m/GbLXUbTcsVOJGY3O8QHqLy++yX7bt9C2v59tEn7u6+i5M3EYITROkks26SiUw/esd3UvboIYlT70BFQSL+1QveifU</vt:lpwstr>
  </property>
  <property fmtid="{D5CDD505-2E9C-101B-9397-08002B2CF9AE}" pid="65" name="x1ye=154">
    <vt:lpwstr>kKFtAe1Db/yJGyVWKduhqpKS+/n4ivzS55wn/TfgJMtpFyg4mYNXHUTudvIceXGxrku10uGlQKiP6hIzNU8G8HoNn9fdAxwboJvD7CS0i8ii01jwhMsobe+EQb54z9J7f7Mt9oPku37jfzTYPh4rWUrI5P0F0v0mvLR0zTk7A2AaWgJ/PebrVgMOaT/RClDuvzlLxn7iJPrqsejFHOIbLWebTxlCpByAyJZyPC9ZAFOfXNTqvxLkZ+FiqlNwbMf</vt:lpwstr>
  </property>
  <property fmtid="{D5CDD505-2E9C-101B-9397-08002B2CF9AE}" pid="66" name="x1ye=155">
    <vt:lpwstr>X2NSyMI0t3Ai7vRAXBVxXyNZ2rUcw21VtTLpSWZdBa/1ohWvNxbztbLfWpeeHmj+t5kUqPUrFHzGHw20sdqngXULDlZGIvbXL6xZAN3oXnFjhoMLnTK5DxCHER+tCpiF4mdefCkxxzEc/a4Y03K9lx940Qq908KdI9oMHnuPDjIdKyLOMCvFs/fSnp0A82/rzkazwp/i+hLe4XmOU24mr+W+D3tx1CDSc/W/JV3EAkxIQumj/wK4UotwNY9mbJ9</vt:lpwstr>
  </property>
  <property fmtid="{D5CDD505-2E9C-101B-9397-08002B2CF9AE}" pid="67" name="x1ye=156">
    <vt:lpwstr>OLnEGpo9tQS/KUgtmhwQgY8Quabmo+XIqdP814ViNpIGSARIpMgPMVtkesgIQwBwUgHa9mid9KNfX4IGYRdaq1cwRvddfsvlne4RGB+nGz9Gw2D7hKpK7hfejDXRFGXHhOh0Y28H34xeWzGKaYuqXrzUrRUuAHcQwxz0udQ+D5aik7dOnidAuCAirAx2EVVL9NmA+lO7BAvsEOrehrCny++YOLH9FoCmKrNHTBRFBHoipWG65OdJO9E0Uink20n</vt:lpwstr>
  </property>
  <property fmtid="{D5CDD505-2E9C-101B-9397-08002B2CF9AE}" pid="68" name="x1ye=157">
    <vt:lpwstr>C2RDadR/Wtq8oeyW022uoX9aQJkaVC0B8NVryCHWw8704Tk3wlfzgh7JvxXrSk5UD+WOTMsZg3Zn3E1IyLbW32w/gsOvhvCo5QaA8cNJkHqOmDE8coSIgYAaaX98Z2mO1HoccUA39U+VSulrj9CICXvuaLC2lXzTDIi0YDwcT8RN4Wm0jsCjbGi8Bt2tNYZWHK8qlw92YwAF6aatHDHu1y/uA+1VeAMnzh1MI+04NcwqwwcBn/LGiCneq3R/twq</vt:lpwstr>
  </property>
  <property fmtid="{D5CDD505-2E9C-101B-9397-08002B2CF9AE}" pid="69" name="x1ye=158">
    <vt:lpwstr>28KMjcofnBIrJ2XNG4SBDmuXs21Nkfx76nMr9L9XIo2gEeu8/E+6fyZJ1UmBt6wwRy8eF5ut/HvsdVYpyWIoS7WMzlEErT4uZvUd07pX2YJtUhfhCnzEpoJiLWgbzpifyY78crNCKEMmQAafnoQsp9ZtvWJUnTGzsvBXLYvRPd+6mYKYURuVkV4rC/hWhwcGK8O5ad20wynScbzerCCzZWz9zzJW/JRMrvbU7Hz84QEx9CxWUeVd/aljXCmyIEW</vt:lpwstr>
  </property>
  <property fmtid="{D5CDD505-2E9C-101B-9397-08002B2CF9AE}" pid="70" name="x1ye=159">
    <vt:lpwstr>+9KChO4W2MPUIIXChqH5K35nyFZwsVHgvxT1GGWCiLbm9k3w0F4NL8lqmxxs9DiT2RZWn7ZnSBPLawZDg1Dri73Ovrgq5VT34aUJ2aO5ZrO/VgWhw/5a55Hg/Pfyt/zY1xbjx28Ph4ozS9EYJTvUkNAOpwKQOuKsxvG4g3ONSeW2WwazY/VO0FA4/YnqO08C9IhC3tWFoMf8OADSj6aQV260UnG5FmZJX6fcDrB7sdpinCszG4sbqPyhAScFpth</vt:lpwstr>
  </property>
  <property fmtid="{D5CDD505-2E9C-101B-9397-08002B2CF9AE}" pid="71" name="x1ye=16">
    <vt:lpwstr>bYwdrRS8VTQ3xofYZ16OCf8g22Y6XyMQah+WQmrzx/UbKULjLxTbK6Cv04X5Y9bWGlTY4sYczY++eurA12eqq/dLYow9Ba509Cb9pndmTNuRxrptnONqIXXSW24GKawKant0qwErvoZ2bnSJdemCMC1uUbMHU8Us0qfEurAby4LJTAaSe0pOnkLCeKgx003UQv2VKSsZzQUxa/uxB9SPPvHrzwjGqpGq7oGd/BoQrsiU2qXr1iZqNb/6b6WVbJ/</vt:lpwstr>
  </property>
  <property fmtid="{D5CDD505-2E9C-101B-9397-08002B2CF9AE}" pid="72" name="x1ye=160">
    <vt:lpwstr>teS2SXwY3mX0E8i6adkGNjdG2VreOGXhBaTDa3H0P9wfXPr3ieSw/bABYTjM9pahz6JC7+UtSyZVL2SPnT2WaS90LeftcmhwRNTKF9/8m9dJ5OV+gbpuEFywxOqSzbzpq12rt9aebMeycrpK0ef+Xd98q89d9U+YrEckOAs4+S7KV54AOS5z3RxlXvolwgWpYP6z8oN6eKtVnx/9df2Xa5KWHNVnjKjL0N+00K7jkS+4WFNaC4w+eiDVvND95Uz</vt:lpwstr>
  </property>
  <property fmtid="{D5CDD505-2E9C-101B-9397-08002B2CF9AE}" pid="73" name="x1ye=161">
    <vt:lpwstr>Hl2I7VqhwFZLkB/1kuzOY0F4px9h+ingbGF0uCFkIjBIIvGslugnF2pUVmJMBnxNw8czh5QbSz3v0mGceEeJMiZQqw6IzP8J2g/0A+6Fq0Uu0ZrC1CIkOKaugaXXHpAQj2BUpuw4zzpPE7KnblEhimIWLwHWPQ+ncUslXjs7jNL4b9deKM8ZamvYMOZXDUFKIqHrGJEfbfcvMJmPWvtfkI5N35jEjZvKEvwd58S0WMChMVsRKczTNpeZx2CXBuQ</vt:lpwstr>
  </property>
  <property fmtid="{D5CDD505-2E9C-101B-9397-08002B2CF9AE}" pid="74" name="x1ye=162">
    <vt:lpwstr>kdlPEhjYABOKj5PEfxiOSHrXI6Sboq1iqHhQcwIyDkBBMQY9ClYU6b8ZS9PHuif4lAraMb+aFuIns6HpkG+iiZBHwq1XIer8reiBx/ThR8aalQsRluqT6a00ZkEZnr7W3kT6dHQn9zuLP3xEfpPvaJtzKP7P5LpN2g0q+sa8W7k7vGvbNFHijy2+3yn0iavzPIb2YqN5tqB6EKeDGjwV8Drddi+sA/HPkWaPyFiWfPvj2ijzLQg6AANbsX97Vo/</vt:lpwstr>
  </property>
  <property fmtid="{D5CDD505-2E9C-101B-9397-08002B2CF9AE}" pid="75" name="x1ye=163">
    <vt:lpwstr>bBij6mgPYGyrUIbPXgjwi/49IULTxuNnoKtW5G54TCt8+GKCn+unDS6UR/ur53WW8LPuOX8b92uxfdN0eDZUvNnwNlqJIYTCzmNRPNjJrzAKhG/gw3kgz8Ecx0FXJ3gtWFVBWDRj/mm6IBYCGXq9/Z6p8xk4DQvPpic6XpYBuaLnn3qeTXIpP2YZhkkDTxF29Fm79enwieDJJtPZB6gSfrgyDBVkIgM+8c5oAkwD4oFkoYQwZdhbfNRbKl2XY2X</vt:lpwstr>
  </property>
  <property fmtid="{D5CDD505-2E9C-101B-9397-08002B2CF9AE}" pid="76" name="x1ye=164">
    <vt:lpwstr>Eh81h0yPqJo50qQghkT+nPsNL1lYufaejMEAWOmTqhMBaCPHgg6m154sBW0DANXeg/7jq1miFEQPQECmcsz95JTAtKmM6JVuK/TPSy4xoXYB/fzO3RRgHf6GxbzoOmuiQAtH/cUPPjnhH586j7rNbKk6ebMlOqVz3SN/NOVyfhg4TTFNtw4lfdTv6hbkpzR09OtpcRhAj3re50PCJjUr9h6+DiuESB+XrPPL3KuH8BnDup3vgAK+hGnHj+Oq+1J</vt:lpwstr>
  </property>
  <property fmtid="{D5CDD505-2E9C-101B-9397-08002B2CF9AE}" pid="77" name="x1ye=165">
    <vt:lpwstr>vnHrSCS0r7HCFziOpYgynMbfJGsCafZnv/LoENXFBvqZow+KcAxtuC93K6GLQammKj3A/fROQZvQlhLYsvu/wycvNMfFxCRicEVUxf3OrMlOjWxAVQRODfmc2jTu7MMJIwdVvwxBdzxjQFB+Y9qHzr+o6IOVohhCfG7s36EvBejA2KRnnw97dKv+z7QC1OtNvR7gu0y58GF1Vzw0ezrqe79x3jRKfhMAJihW/nZjKinNJD58TD5+nAfn31kLe88</vt:lpwstr>
  </property>
  <property fmtid="{D5CDD505-2E9C-101B-9397-08002B2CF9AE}" pid="78" name="x1ye=166">
    <vt:lpwstr>JOjmFZf8bvbykr/4usFpsyVhCxqf07DgV57k0ZzDiMU3hyV+H7y/K62gk3fpOn/xZ4xak/FlcfuUDT1CUa9PSXIuUT4ph0WhrJ6T5qvif3HVgmFwQBvf/5vAmumv7u8e+HwUl/rYCTNq6+f8vNGlgzeI22MqTxp0xUAXFaQ8oD2i4z1NWiXfO73L64zwYWH1SXTUT5sRlUTuj5EbS9KL5rBB4fymyxl1eQyKoMak17RG16+tfEH5PIfPGLIt4N0</vt:lpwstr>
  </property>
  <property fmtid="{D5CDD505-2E9C-101B-9397-08002B2CF9AE}" pid="79" name="x1ye=167">
    <vt:lpwstr>ZdDRShBIOdsD6XRQK5JYJj8SMiRf/n9MvJx68K5rEC/MsMjLaI+oX95e34GJasN/VnHWnZDpE2mjXlzOICTaCSKHeexzWah/qdh7FTZ1OUh5s1BV27+wkai2+tzi8ZhsAJATHcVB9Pr5jHVZCoM49s8Y2cl4RlgLIYggOhzDOfYnyxKMe5cgPshs/PrVxlBtIotUt/Tl/qZBRN7xQazVHHMNHiOE5Wxn2pL/BTPhHDQwqiQZJRbM0qdMM8wPXmv</vt:lpwstr>
  </property>
  <property fmtid="{D5CDD505-2E9C-101B-9397-08002B2CF9AE}" pid="80" name="x1ye=168">
    <vt:lpwstr>LrxXNx+Qvw5vhzRoDdI2pTdd/oKPUvrf3mBsry9stHJ2LsgwvUvpCsE9B8LTDxXNWanUq5utxwXg+A7qSAZ9EgvLj5Cblyn8YaalM+nfMSBO+6knOm8qN1JnhY8R6VlL3niBWknTYN9D0r3aYV1wPJAdMG3In86XD2ZJ7Df0gef0p0r6e/a26YcYQGQIWnaY3kgbrvURkf+aOno3PsgqRwlimAoz5wzrT9Ko9NlsG1DkJccIruoV5DiWzoaTBEf</vt:lpwstr>
  </property>
  <property fmtid="{D5CDD505-2E9C-101B-9397-08002B2CF9AE}" pid="81" name="x1ye=169">
    <vt:lpwstr>HQuepuSa9p+JjstwmmcXakYxYzXS9Q69MYBZf61gncc3mm8LveBDCmGCd0S70/huiUXj8mJUWUc04ixP0IjCC1Q4VL0nggTmXUJlKDyU//LYnmzwNj5VVhnID8s08sXaPjFBoChNChE5ZqbibmW285Lturxwe2AfNal1Lv9tgfFqn4xLZ1R907aOo+cWdQHRrINA2GIjfCfGwMGu8yMKIrQSKRCB8DACaEzF3r6LXHmJA1nJIOmEcGQce/3NBoP</vt:lpwstr>
  </property>
  <property fmtid="{D5CDD505-2E9C-101B-9397-08002B2CF9AE}" pid="82" name="x1ye=17">
    <vt:lpwstr>8Vb3NFDu/YSLXlOLpUlMd/q7RCFt6Quaw/BmLfcgPBs4CHq5uHZp2B3NvSmt4lVypJrKe0vmZ9ryl6hCT14f3aofJrVLOPlc2HoaNxGYmVPlt1saJxPizGPKWHVp4IIWy6F6CFhDc4eQt8DSUJE9QPoXAHXpEUN8Gr75iSDvDveMErseAGggyMf0dM0ZgLTELGl76Tt30W5tqOdPqPNChn2e7rX0trqQ0BvSdJUOw/35g4UdyaeKBaate6e3aT2</vt:lpwstr>
  </property>
  <property fmtid="{D5CDD505-2E9C-101B-9397-08002B2CF9AE}" pid="83" name="x1ye=170">
    <vt:lpwstr>atCc1xR/NXAO22fSLNTwujIX7X9rimQbM3wIWvLa+Vw9emnE9S2C0fUC0/v2peJ3Y13A6PswxeBPTXOx/45BP07y8ktKim+Rt3ysujeL02VuYXv7sTqULRuXKYDznMlC81/VaZvHXCMmJc0ZVGr0k+k6SuzlT/skXCY7L2Am7C2VMAhzc7HNT3ZwAphoEfGL/Qk5GEWhU2pBcDPxYeS84DRweifJ+2P7as68urnkzfQAWAwBsxh7HVnitd4AzGh</vt:lpwstr>
  </property>
  <property fmtid="{D5CDD505-2E9C-101B-9397-08002B2CF9AE}" pid="84" name="x1ye=171">
    <vt:lpwstr>y4d+Tw/sl6bXrBvbTDBYUV474WBySXTehSut3r6ep1fA6f0KPfPduSz6YxIR/rxA5YAI8RRozMFkcGkY0t/43XKAqkNLB0xIuOYLb8ZKSKp97UGcZYxRiTbFTgn8zJ+Od2Dfvt8Uf0++jdZ3GAh/ZyQ7uygBhf/ycFwsS8kUGtti1ZCY7pi6s4IAp56Hak6P4/OQKCf28OEw672l4NLvgd2kZX50HtqX75vmqAh3uFBqeSsHy+LuVtzaf2Flsow</vt:lpwstr>
  </property>
  <property fmtid="{D5CDD505-2E9C-101B-9397-08002B2CF9AE}" pid="85" name="x1ye=172">
    <vt:lpwstr>7jRUGGmM6Hddj9AtgIkk35AhEbaqByHJb+BVDALmoY8IJtPd22XV331bFGdYIOwgBBDhcBVuzb0vR5OonB8dUUBYmrPks37GCNSsNewnMwVqHIznM7YENfi5FbMFLRXQWXBZPe5PsuE0vxHcal/6CU+PX3Qq0vb+ZgIOJaXgMNFTR7xZGx3snHkNbH2ZoOEgahcW0Qr5VdkFO2ZFtWyg57XXFi+vbeD6Gf0Jn7e2BH5zHqVvaWl/ecwl8BDE7+/</vt:lpwstr>
  </property>
  <property fmtid="{D5CDD505-2E9C-101B-9397-08002B2CF9AE}" pid="86" name="x1ye=173">
    <vt:lpwstr>YXspcvRfKl3Y7JRak3NhhZ6NFME/7tWT4Mb+OCSfdLrZjt6tFFkR1MZXGtbqxRXOtHmGUSFJY/Sy5yijFt8Fl4PQJz6OlljiKGWf5OQx7iOOr2UHeOEuBYgq67YMO5Azn7D3MSjFB5Pi98U5dai/AprpUOAjxfbmDFG7wZM0qNcoW7IAlurL42EVSldW92UkBLh4PwxCK7hXKM92ukICOffGR+pbq5e4GK8f+Sjjmbd0HZobAyN6v+IPkpxiZrt</vt:lpwstr>
  </property>
  <property fmtid="{D5CDD505-2E9C-101B-9397-08002B2CF9AE}" pid="87" name="x1ye=174">
    <vt:lpwstr>Z26utnREOotWFG2jz1oqZ+6Hkrr5israbQoe/3EWXUaCRuIrB37Lvu10VWwDHAJwmbiBDV6m2kQyJOlFR3rBjzRqppxzfuJmDYVLgYxkg97NCklV7vt4VEHgawz1K+BGTn+g5jcr8lu4E5FB8PsKoOofBYqC7n223J7Kl+iZIcbV5TWKifr5pdz8fzkbpelaYtHkuD2CrTFdQGwWZYqpkkF+lrI1W65nvbctl4TpJppZzGwrzyDD2nwQ8KRZN++</vt:lpwstr>
  </property>
  <property fmtid="{D5CDD505-2E9C-101B-9397-08002B2CF9AE}" pid="88" name="x1ye=175">
    <vt:lpwstr>fpFXnxEcxO4r4a9l/mZ0LF+sd0KMalnj5ON9SEjcXnvNt+DTtblofSGEziSWQKOR/taA2Icjd76fNCFc8QbWqtQ9QJH+te0/aAg2zXIHM2+WuQ8QfR5WTLhLcyEWdvnKhWR7rnSmLo/EdTQwOXvZdfATgJFSzvdnYuyHDxATrjZ4E+mbl3s+WsH+rwVH2Ud6+o92GNz6xRPfNSe3pEWEYt/xBPJrEhDlLmEzgdNxSs7o0l11TgE4h4Gw8PHv+B8</vt:lpwstr>
  </property>
  <property fmtid="{D5CDD505-2E9C-101B-9397-08002B2CF9AE}" pid="89" name="x1ye=176">
    <vt:lpwstr>PioqgFU1gM6BsyMg8mCROYVEHw2pqkFuB2o8x5wAFvgopGUB8wEpcQL5fI0LXb1w4HvdXJhbMuXnAvyNFpvO/g0sgKHTtmns5pJWI0fBVGWHC6DuCYiiw3WBCIkmDmISYs/tioq16iLoZzx+XdiFnlyIFQ59F6iA0/HIX5anhISJEjOXSNTh64kYA7+c0oR59bigu6+84j9y3lmT71jcEPuBc+qcvaY3hQR4gCN6N8PU5tA2rkNs2KjdsV+S7Uh</vt:lpwstr>
  </property>
  <property fmtid="{D5CDD505-2E9C-101B-9397-08002B2CF9AE}" pid="90" name="x1ye=177">
    <vt:lpwstr>/RVc6FGW264+52ihdirfbev0zmpBMVS6JdiTkHl1SLmbfvLDcRVMTpg2owXPSIphE5jUKaQEFbfEOq1eRTWtvTZvtRGkKcj3wH+YEdLdsw3cKv989GtjAEgz2M4BfiXS6heELToHn0kV8Wf1Yh4hURQADNgJmdgnIljG64+y6NXQxvxigZZEVFYKtWWeyEt22oLEFoMlU8j7MOQf85C9yBZQTwtEAmJnDo3v7QjgTkRPMnA32Ox06D3HcNNUKmO</vt:lpwstr>
  </property>
  <property fmtid="{D5CDD505-2E9C-101B-9397-08002B2CF9AE}" pid="91" name="x1ye=178">
    <vt:lpwstr>1rbRJU1WFjpJKRBPOIx6NF2nm3dmE+twVkGizLhg2xSQpYz4qmU36/skK7B0TjLanUFomyYmhKQqY6BBJisdvJJUelCXdNM/KEtstJs8s+ZnCUG3FuPLfo/iqibHC9yhVJzjm2vs2ZoCcMy3OOdn9hT1xq7CeAXx6FZqJvCX1dMqthh+djNrur9jk96cVds8HEG92wTLbdWxkT8xdawm+IYscVEV1BSiL59+YR+eRq0uNw93egbmWSX0eeRQ3jJ</vt:lpwstr>
  </property>
  <property fmtid="{D5CDD505-2E9C-101B-9397-08002B2CF9AE}" pid="92" name="x1ye=179">
    <vt:lpwstr>Kxd7gsONcPcb/0uC/xZ3DyYqTFyS76aAjSOlrcGDeM3hYPSpe4eyzN10NHekoZ3+voiGa8txBFAYO94JjjIu27WV5bFKf1offzIOulKqQ8ZZr8/YZJmichpyiwegaaISCe7x78nIBWGGb98tp5uNe5d2DZCAhRh5iclLsWplwRhvaYdHc1bnj8WRWo5bi/kIcvpejZdmPn3NnuzgqNs6IKgWGZgicrNMJK1R6VpN5zKfdJNCWA/5NLMlpVQbiq6</vt:lpwstr>
  </property>
  <property fmtid="{D5CDD505-2E9C-101B-9397-08002B2CF9AE}" pid="93" name="x1ye=18">
    <vt:lpwstr>gemUWjK66E8YVWbJbQzebVx+bo3ogW4W3sc39JdZM6O6AyTh8uXiVUW06Bn4baXOpsu6VyPyhLFbbZvxeB49oPCu6o5FxnIeTptNXR5Oc3l3E1ay7GJCUZGP3vRZAIuOPOWTpTigBKpIUqHqIr929MyCePTXj0CW7LQ/TqQsVj6LAN31nWtb+JAyMcKqzn3Mt3qeLAFRMvIb295e1YckyD1G5EMbLqb9wmiiv8+JZ8UPvtnZT4iHzEkee/t+wvG</vt:lpwstr>
  </property>
  <property fmtid="{D5CDD505-2E9C-101B-9397-08002B2CF9AE}" pid="94" name="x1ye=180">
    <vt:lpwstr>jT/f80VwMMCLQwZvvRPz200oy4mOFZ0ndy8nb1nM4bvJ/Lo4Qq5HLMurPtZ+rVjNZ4zCgL1xBoa7O2DQKKFhKYLdBtLTRsaPbYvIEBi/r9csEIkG7AwpjSC+s/lEwWREzivT9KBkKMQLdBQbK3QDpzsVQ+dqZ2M77n7xJHW7TnOnOiW6S803/fgZycqgUYF3Gc3PkuIeo09gtkcZwTZBeDsX0cl3gjEiPtlJvkLlDOS5wcxBXUHnMlnOmHcsH37</vt:lpwstr>
  </property>
  <property fmtid="{D5CDD505-2E9C-101B-9397-08002B2CF9AE}" pid="95" name="x1ye=181">
    <vt:lpwstr>lx5uC3yvPI7ZkLCwGIfuBRThGViG7rFrhUrgn/QBLxLHNa65NP61PDmT8rCnZTAxcTczHm6ov1nqVnzSAN0jx9deqeMMi5INIpxVb6toxMdSA0W6sJ9bdGznKGjdrIinwwWEXZikpyuMX1SVUWKVdxabihPR6MVRnZZjAkv50aYfdTLD7+AXnEJB5QuyN7iK0fDU0uajZD9QFfy5X+di7zsQoKiaKYYZ0/6NDrYhGpfoC+Sr7H/b61vgmaH9o9t</vt:lpwstr>
  </property>
  <property fmtid="{D5CDD505-2E9C-101B-9397-08002B2CF9AE}" pid="96" name="x1ye=182">
    <vt:lpwstr>vAm9hBl1Qpgp6y2+n0Wmd32aeKJto6BuIPbsFYI8OeXqG9x2MCmeJ1sO4JJsjMMhW+Y0ZBK7SMaeYZp43UZSw761WUmdiXBNEcGVGvrGooQ4+3zBTe2x0wFdqrsKO08aXJQ8o/EFWwb3iWs40qTrQrLurbpGLl1mPGMLTkP/25a4+tCyY08r3hbDCVSdO4jbDmDOQ76t63YJn17yVFicW1VZ5j2tgeQht1hyAJR61qVTKuSjjtXXvt67dh8jSVC</vt:lpwstr>
  </property>
  <property fmtid="{D5CDD505-2E9C-101B-9397-08002B2CF9AE}" pid="97" name="x1ye=183">
    <vt:lpwstr>LHhfPT1iYBGHCuSa0uJVyPWIJ9J/Ob21n0Hc/6wN2wDZF10AnuQwMEAwQ853tKJwBs/7vfhCQD0zJkwrZX0BNycEDUze9OYno6IijMiNL5CfGguYcHGr6YfsEWxs+8Sj3aq5ZwQRW9+r2t/PUSTuKoB8ySQEZ7s01bEw6JByI+8WNxW1xfSqRTCJ4DB+8tf/PDZcXzVzlRnDZEljb1JamoCWyX4aKHwwb98FiPyh+9ZjIm+y0SqA3wgMjGDSFgp</vt:lpwstr>
  </property>
  <property fmtid="{D5CDD505-2E9C-101B-9397-08002B2CF9AE}" pid="98" name="x1ye=184">
    <vt:lpwstr>iA52xLBVEI2mOVysqsgR8Sd2y4EB9PSv5dvAeYeHB6tKghza0LOVv3io2k9DsreqM5ibWCCkdnxHq1ZX4uXKxaY1TLmJRKyYsJi/b0NJeSaHf+niYQ/vC4DKAJEicw3GjQ1AiRk2uABQg9GtCyD0Nj/Sjy64hArgyi2TAGOnRsOULivtgXJOIJx8lFR1lloE8lW2trW85JXnKH2zFUhVFniyZ9o62CDsiy9Am47VzNLv6nf4EnYEFfhZrRldVDz</vt:lpwstr>
  </property>
  <property fmtid="{D5CDD505-2E9C-101B-9397-08002B2CF9AE}" pid="99" name="x1ye=185">
    <vt:lpwstr>uGMc3YEloFFGZoUSTBXqyEFFxXJMfH1j9Sr6GGWgXtCudblv4KM56i0J7gqIV9RT8pd3gA2XsALkFjZTd5wcg2ROqpH8X7DNRSfIqER4xQEenxo0G98iMa/UB0MiBeyQnQzX2OtvsV/HEMmwbMXHszmdlynKWSsh9KR4LPamY2c9vIpL4h4hWkspnfPtPqmjjyFye7IMwTtHE8a5ak40W/Ol/gAJriGwfXVFAJ6nC6t1VbOXGi1Uv7UhLgL1Dhk</vt:lpwstr>
  </property>
  <property fmtid="{D5CDD505-2E9C-101B-9397-08002B2CF9AE}" pid="100" name="x1ye=186">
    <vt:lpwstr>n8TrGPwpXKv7Do75YwIC58XDYwdGxWmPdXFRaTm7Jx+tXRYXZkC5quPm9JC7IEifGn2WOHHY0lhODr+nckeiLtwlrUmrEfDofixAYLu1md7TJuvu1BALtvdmnAWnkaYwk7IA43WSCuLmZrvUW0J/XrfLoWzY7RrxCS5J4Di3M4c3Ofv8UxyJUmbXAQxFHB0y6KTG1ADpyZ1ci57qou79rHN9efJ05tNNJ6h4fMbVYBkaOeqRjf0EX0pKh2uBVe+</vt:lpwstr>
  </property>
  <property fmtid="{D5CDD505-2E9C-101B-9397-08002B2CF9AE}" pid="101" name="x1ye=187">
    <vt:lpwstr>3AVrdWjPtUjEWymJegn+ESzbMyB0o8aE23gyt1pgOytQ40LqJdAxnLsJgq42GSSlMbGUmB1qjuQqK9hSLObT/JAwsyUkGzqUOXgDpPBb+fQpV/YTIvRnZd1bRhmy3yAG34KOxNDX29hwUWG9zNGDBL7FHRPL/zdy533M1yeca0I2LVXk5jRq5BvzY7BezIm0KbUthRBuWI++sY3X6k4EDVTsQOrAZRYDrJi0U7rsyTFrmIwB3cgEWldO0fL05YD</vt:lpwstr>
  </property>
  <property fmtid="{D5CDD505-2E9C-101B-9397-08002B2CF9AE}" pid="102" name="x1ye=188">
    <vt:lpwstr>FBIkOIaFaXGq221R5HMvsvIYdU3uXearoNHv9+Q5sxrxR1G2mILdI7rmVmhCQgXKDCZn8IST+hW84hvUv1P56QMgBYENs/CMaGTuCq3CFGXhl5tSENBh8GHkO8GQxsPDICKwdi4Lf5kXIxfnArs15ql///4D7h8ko/i5AAA=</vt:lpwstr>
  </property>
  <property fmtid="{D5CDD505-2E9C-101B-9397-08002B2CF9AE}" pid="103" name="x1ye=19">
    <vt:lpwstr>AsCF6w4kgDlrH2QFoXSYcx9e73GEcvuEAzfz7jHy5ugCgVQXqj5iuV2K+iLdBayIjsfAaoyOMkT2ftUOUYNtUyKMawAG5GCMswOrSX1BieRFIQt68IvPkC8hnJhaj6mv8pkX8X84cb0NzcAnq23vK+oKy5s49jF9CnYNFT7k9YxdJiJrlMgXIq4wpkXrkC5MQD4mC6m6VXrQd0w/Q/XpUF4T+qZRBJB5B+wJQ7fXkB2P4rkggrpMnoLvAr7YwpJ</vt:lpwstr>
  </property>
  <property fmtid="{D5CDD505-2E9C-101B-9397-08002B2CF9AE}" pid="104" name="x1ye=2">
    <vt:lpwstr>a6K7mrgN0LiuYxgEvwCdMcAKSTE0DshdGHX0747EBL60FaH20jUzfklp1kVDBfJxu11q/bhToE0mOdBafw7Z/yaGJOGW2LoGoWdHtUCczwC8qP/X/iWjJEqVYfXEJTgKXIoMaoqza3vdZLIQkI7+P8lE/n2lcXuRSoW2+SoiC6wsCL5sl8DbWq6c5Y/37OMdf5tdTkakCsaWV1XwzasF0gmEIUMnJeL8XDCFqEWPVpFC1u3Dgy4ZfWzrFl8rsfx</vt:lpwstr>
  </property>
  <property fmtid="{D5CDD505-2E9C-101B-9397-08002B2CF9AE}" pid="105" name="x1ye=20">
    <vt:lpwstr>jPShSFz6zAvu7NPQkLQgvOSglzdWzTQvQhkPtmWKQs/7j42JIeW2cLFvQ71+GawJqWzCJm3ijVgLerzMhV4ZNPkK97Ybeb5Ugx8YvvVqaeN7UuQR4mgK2ywpuYUL4F8Rr78/9dXaXLFfy+X/AMHsc0/dJYDYGPEFWzWW+Z6niwLZMYDP3BHglcDdweMYoKbo0/FcFHo8+FBjksq3/GTOSA0a+0KUCsQvnVqnSyd9Tsw+fmdG1nY8UX4xp63Mu5A</vt:lpwstr>
  </property>
  <property fmtid="{D5CDD505-2E9C-101B-9397-08002B2CF9AE}" pid="106" name="x1ye=21">
    <vt:lpwstr>KyONnndK35YlkQAWfeH9s9tcj+V9uVnLvzg2ps1kdUznaMrHkhS4pPKGRB1Z1uZemqDKmxd8D7bXKs3lR1ruLh/Yz+UEF7+t2ebDawIHLxmzy3qi2XOnEdTlyLjdsBIAnVUJ4qx9OXLauNIlhyxzAHqAhHtVPu0l5qfg/OOJYnYKGxREAA+WTq3cy8f06BoNZY4HJaS1WM9q5HGCCBFqWNsW3LFIShVO7rJ/+OqJuBFxuowjjLgqIV4NX6ojfDM</vt:lpwstr>
  </property>
  <property fmtid="{D5CDD505-2E9C-101B-9397-08002B2CF9AE}" pid="107" name="x1ye=22">
    <vt:lpwstr>/fiN/8QXTr1CyH/RqKj4EgvtcsZvRDZUC9X//0xD6m/hrstDc9OBzrMpbrfA716jisMFf7YwBprtrI6AGJX5dPJzjyH8lzYMls9ZDMn6SP4aljQaB9wy06OHcCHGbExKNSrVFYGDU6XzYN0nE534TCkYQZ0eYiART3M4yoJC8MsyEqLB5ok1RW+oOXdxcDfbBQh1OSWWJbk0WFc8Grp8nTIXB/EOwISiibIX1pLtFvPh3hSRr3xKT9MnfqP4ZYa</vt:lpwstr>
  </property>
  <property fmtid="{D5CDD505-2E9C-101B-9397-08002B2CF9AE}" pid="108" name="x1ye=23">
    <vt:lpwstr>0KGYZVybwMShfBsWhjfk5uLtYxqliXviLKO1r+2ffjX3VXhr4WoTviBc0mWBPl1nsBSCZECWRSbZ2Wq8e8Mf5xTkKRhJuCP2KWLirB7Cs4AtTLPCigNwNXK/+Mz+hcS1rlcLcTml30j/rgdDdjwBcRW4z4E8wSu/Tt1qC8RGQZH7feAZOmJpIUhAv75JGUn2JyXuM6A+L1acVewm3nT0OlbfLjggT492mIEAcciS+FuRXBvaiLCbVpRbjbyNHpf</vt:lpwstr>
  </property>
  <property fmtid="{D5CDD505-2E9C-101B-9397-08002B2CF9AE}" pid="109" name="x1ye=24">
    <vt:lpwstr>+7usd0qOzq/VfCvGfsafiguT55WJ8sdHhhKJsmXW/F2cOiK8ht9wr22xyDXbWP03fS8cOuBDqZg2Strts0woTdDS7aG1/bB9r7/O3eXD19lPPLRN510h5VwXqfndrb3mu7XTZTw7eWGqBwjyV83HuNnqVfVW9uL0DqyRAaA9NbwZ3OGo/ueGJyo4OPbtuZB5xaEZyZ++1MFtfrMsp86Z8GsKNwCMLPbvKUQlI6nPvqaaH0TyVgJLA4gq/Al28sd</vt:lpwstr>
  </property>
  <property fmtid="{D5CDD505-2E9C-101B-9397-08002B2CF9AE}" pid="110" name="x1ye=25">
    <vt:lpwstr>/P+7hIO0Pbc0DeK7vzwqdAutOWHlmc73m6Mffn9pL+/zlMFMM+mSKRPc3QubTcFqjNF3hliBMjUnQg4qDqA+QyVlG4HL5587bvNtQfEJefxnA/qIGxgcjgvB+FM7qjx9G4c9h+Z5aTP+1U513qg5F35Hu2D8GU6jQqSBd0ouxPyKWsRhtsx18acQq7hk3r+ION5t8ad1q+2OQkrlo9NGlH6eLfXDEfgkE6yNcyS6Z5bPrloarqE744oMjQQiFKY</vt:lpwstr>
  </property>
  <property fmtid="{D5CDD505-2E9C-101B-9397-08002B2CF9AE}" pid="111" name="x1ye=26">
    <vt:lpwstr>d0VRaQPtQsH6x9bOcdAfQKdPkchXC2LuYQnVgnvBhyoMV5xUjvd4btmJadhCKclX1sa1ZFUGrooxpJW2MRnz6QD7mAfrzU7STz9Vqq0xMmY6atFCpKr+dZsiiuMY73wTBvdio7/V+gZy0Di0UmA19OKxMVaLrjjyyqI7yJopkBzipbJPb8HZ/O6w5Zzyxlk27x6wWedIMmSO2z0fjvF/G+IvsGgqPaUyCXAP+eveydeMj8DoAH2+3FU/S8BkaNe</vt:lpwstr>
  </property>
  <property fmtid="{D5CDD505-2E9C-101B-9397-08002B2CF9AE}" pid="112" name="x1ye=27">
    <vt:lpwstr>i+FQpovb9a3wxu16iwUuWpTru8kgf0r64xAdfZCt6przZ08cCZXbgYjK7VihtG7fN2+EFcqG9920j8kGSpJPrKWChBx07mV9wK64QN7aCw0iI0WYMBUl1YGM31hy/RkH2VBf+Glf99IPTqGedIhgMLR+jmirMEuRgqB0O+Guey9afnAkkgHrWnPzZrEGeiFmJKQevWQhaJW8KrsYSj1NwGi+MeRwO4mmOr0W7Q/ksH6j16ExDFzqOb+VTdw3xBQ</vt:lpwstr>
  </property>
  <property fmtid="{D5CDD505-2E9C-101B-9397-08002B2CF9AE}" pid="113" name="x1ye=28">
    <vt:lpwstr>qLMC3omMAJvYYZ9D2UNh+LFwOSsbrSvz1mwToZdOPieSsfuh7vzlklrwSe0Wtj9mJPP85whyVZC/4PcHSoR+XCUeeoNlsLeYhPJ9sbjlxnFuSCVz461nyIiCAybjgJYDDuDUrr9plFd6r0gJ/7lOlU1YTQYo/BdomvinQpa4zBHn3GQuRCIjDV6QZr8/CCWDfMtZsrxOtPbMXE1MRCRkvt35bpAsdSSpO9buQFXbFW7b6cy/fneibMrjxHfCw+M</vt:lpwstr>
  </property>
  <property fmtid="{D5CDD505-2E9C-101B-9397-08002B2CF9AE}" pid="114" name="x1ye=29">
    <vt:lpwstr>1E0P8vvQJDzTO7bUzsr2Lq2QJMeArwsF/u1NwO2p+Gi0IMu2J7aYGY0aATVUrJV7FlXr3m8fnOtWFslygvyk4cBSppFPp8hJaYVKrHBSzJ+VDzZ31vusvYXj3dBM9yCbkJRihzBUwot7MX9htUzfTYxLu9/y5tVgThVRg4uX0tqv/ESe+haslRftRnzSzcadxOOkGkAGsf9uzFmUL18LQ8/z7AO2F3J36OtBvBauKPh6IT0WDjALWUlgPK+d71c</vt:lpwstr>
  </property>
  <property fmtid="{D5CDD505-2E9C-101B-9397-08002B2CF9AE}" pid="115" name="x1ye=3">
    <vt:lpwstr>IH5DPn9HVvlkYDyrtKGNE4aLHBMGeG+9bf8rVZWdW3mtmK16hGdwqiZ3sH0JkkClzM/EFt+1ODKS7g5RAyKjPf96gLbX/V4SW2Va54cWx8j2OdEBrrPSENQTMJF9UboCyU48C/XGXc4QBkm6eAg15Fn7tgdAuySmB/DBr8GeR9SnLwFxpHB3Xbyb3E9yTzf9yUS8bclTyakUSmjWMLGKgE3BnPbsX6Ar7GPvNVXeDwlDQFMy+5z7r5ktOSWbi8S</vt:lpwstr>
  </property>
  <property fmtid="{D5CDD505-2E9C-101B-9397-08002B2CF9AE}" pid="116" name="x1ye=30">
    <vt:lpwstr>dC5r5gUChlmmuCmDtyL5FX64MCwcIW7RfFL7+vtZPfhAaXqdFJI8vlqNEVTe3Z8seQAM7LnCtzmfqCvwgYOfHqelAgggyWaHfwkQIFxmPl7bXFlVyweRz7FUHJUIx1hi32k4n9BLQLZt4iQ5mgBreVtWvJuw7h8zuwPSm9VFJDSvkDDz4QsSdCX7QGeFF0T/UeCNrJVlBpuyn/1K1EEcNaY7HwUXGB8V2cBeLt0S+L3o6qBMc/yYKwfk7+qNffl</vt:lpwstr>
  </property>
  <property fmtid="{D5CDD505-2E9C-101B-9397-08002B2CF9AE}" pid="117" name="x1ye=31">
    <vt:lpwstr>F9y5fb7xhHVhI9QPKLJnsRp7VvoKcrwxCZw8HXPv69tmsUT/AZ07qsU/FV/9F5BdPWoAPpjMIgqwP4PKq4cBV2oi7TreX+gfRI8OL1FiaxpfnF3kB2G+Cflv7uYjIr7fz1ogM3+cV6EGRKQPqlYa2e15nzoyFt5domz8xH8wDHqYuW8ZBA0DeCD0vzGFBSu6XlE96hMGLtPNAdJVJ/EW6BumsGVoECKQI5N023CSquI1p/I+5tNaBUUeW64EP5/</vt:lpwstr>
  </property>
  <property fmtid="{D5CDD505-2E9C-101B-9397-08002B2CF9AE}" pid="118" name="x1ye=32">
    <vt:lpwstr>DtDu+s7mQIIYQkMvxp1+D22tRj+g92dEdG3IhsHw6Z8hjjAs/3aed94qIZ55Po9FyQwHCIzgz90Dp7/nXy3Zf5BeWi61ScATaOdpETmkB6FQeO0rfaTyFk9Woxwgn+IQ0o5mCgxfBB+rDd7OU/Hmb7DP+s0ngKX/RNhf+IAUoOXBs50j60W0q4bVaa3KNgf09YcphYEb2lkwFNG7OPjH4kxO4szPGberNqzBh0gmxW63eJss1EoDiPbEdAGhOnA</vt:lpwstr>
  </property>
  <property fmtid="{D5CDD505-2E9C-101B-9397-08002B2CF9AE}" pid="119" name="x1ye=33">
    <vt:lpwstr>rsfzcI2DE+1mA4Bnv5jzX3dciRxJHv01f7DgTH8xgu+Ff8ePr5iLfRNG+05Do3HrrnKw+G2zvKIMBTG8hFDGu5EoKCzQnIZBXYqIEdKZUbV7nrr6JTbFyasBoL7EVSJzB3S/j32+SJuM6CDFbi+/H1PscOXDDPXHFoyO7qwhN/9J0Wq9T8rsStENTkBR+nIICoIEO9H8DEhWUTwSczT/JX5DHnPscSGIkMB92R3wwp55EbUDj4dBGHwi0TvPXbx</vt:lpwstr>
  </property>
  <property fmtid="{D5CDD505-2E9C-101B-9397-08002B2CF9AE}" pid="120" name="x1ye=34">
    <vt:lpwstr>LBlnIdI2avKECptVbqcjktNDsMFD+I3F6wIP5K/UBUBJkCYF3UTwG4PWFsgsY7bTumeZ3IxHKbReH2Vl9tmMtMf0AwU9HYt9HjS9W3Kc0YV7pddc4NuNXciNFV2IW+G/kKprSDiriTHEVldPsS/0SHj4mWBuA8ecnIx6XTqEKy4DuMP1DbkhKcwgQIKa+LlgcgB/PKeJLSoCFX8AbZo5hhdQ8lquWDOHf5GjSLhb9hOKGxk6HXePtTAAY/RZCa+</vt:lpwstr>
  </property>
  <property fmtid="{D5CDD505-2E9C-101B-9397-08002B2CF9AE}" pid="121" name="x1ye=35">
    <vt:lpwstr>/piQ6dCQt7NUqmlh5GLb1w2fqa+btAh98/dyqB+G5JZZi3bp9K3jN/J1Y4DA+scVMowqOLhXaRyQ1akycHAkOKTOWORhdaM+Z9TTqf3Gmw9+PgoiJqKQDJyATmxTlsRHT+0DNmRG1ElFiD9TGBMcIpVoBbh753FHjJ0mH7oEWT4nZzwMHWVL36ASRHu0wcoJJ51REweJkWjusCWe5wph2JOZjLApCzPGoKTRXRwwQi1zfce9CYF8USmQaNHVkxM</vt:lpwstr>
  </property>
  <property fmtid="{D5CDD505-2E9C-101B-9397-08002B2CF9AE}" pid="122" name="x1ye=36">
    <vt:lpwstr>uTSY2AWrDP1I3ZHcr5ci8ABtPP+wOwncWUx+83XdTkM67n7/v5LHediAacKPw02FJ6FGIKvoHkeFIBLjMJ9BypDF0q6XYp5zgBm+NgO0POIgbPM5AXrOWf9MS5jvYsB7GoFJ9oh20KNrtUMlmrILvYLbHAj/ZpNR8A11VeJHZtQh8VDUhj0BXvWIaiFnuqeC/ZFps+z3cI5B92DSBDe+VWKtwU4TSQ7xG7Q77goLGxXwaI9rXTBtcdxL2K7GB1F</vt:lpwstr>
  </property>
  <property fmtid="{D5CDD505-2E9C-101B-9397-08002B2CF9AE}" pid="123" name="x1ye=37">
    <vt:lpwstr>/cKbhCF1zET/Mx+yJq1HJOpRSre9pqipA0OTf6dm3x36i8x/LVPl6kN0ecxeApzu/QpSL7dPX8yby27hPuns6bcupcsGTttFVAT9gT+lGEFvAb9szCLcVkDsBCqSLmCb0sD8qxj54/Ababdg9itJ3hJIjheb6cC/PZc5YEcA4CHzq/dtty0DbYXkTmOizijmuXkZaTvQk+KCXRxO4BqMTapsf8J1zj1lC5tWvrpjLABFcX7ViCkN2nutO2Up+5H</vt:lpwstr>
  </property>
  <property fmtid="{D5CDD505-2E9C-101B-9397-08002B2CF9AE}" pid="124" name="x1ye=38">
    <vt:lpwstr>SO1y1JPfT/fig1I+rogKM7AQEz346eAJ4Qvk61XRxlzz8SA6ykTKAga85yk265vfMk/GlUufjR9RbTifoVCyesK9UUVLTFD4S8Uudla1DSrGON32DeKL4iFncUNxEQr0LAEzkolu3cQXcpK77RZk7nrtv9gC0oQP/Z0mhBc/AipZI0bF1Oh+EY4dLRsmD+Q+53dNMCJn93XYeyDgtSFSmX0hZ/rk76ycgUft3RBLM4KS12YS5CcL8ekAZ08xQyl</vt:lpwstr>
  </property>
  <property fmtid="{D5CDD505-2E9C-101B-9397-08002B2CF9AE}" pid="125" name="x1ye=39">
    <vt:lpwstr>j+TfOO8KIuuZIF0um0/4CKbma1vFWDYRxI+270guN60SmJKUi748xQ7zJ6h0HiIksNClwgxyJjQp3LpSSE3M5Skd8IVfxD5l53kH8kAm3twYadPhKSI15gIZma8JXXQVqNcKhZBc6eY4CYZuoYqDUw+ozHa9sg56b7g464GsPjIPgsDtgOMGuX1fxpWA1k4eCX8qUlBcxOhtSv9TXisig0nEGJI0OkKaLZYl1y3KUqW09UGoLUiS4BFcXRsC36Y</vt:lpwstr>
  </property>
  <property fmtid="{D5CDD505-2E9C-101B-9397-08002B2CF9AE}" pid="126" name="x1ye=4">
    <vt:lpwstr>kcSY/BYTW7QE8OXOv/ouOdKi4/yciUCzcHps7XV2Jx+Bzhg5CBTxPNjjPJOxuSybcDodnesS4vehwARcDVgc0gs8rFEmQyKxFwcEBY4/zDhMUgFaJjXQDemK8B95hft38aIct9WTtrqpqjhBJo43sUcaVluw4C0aqJebaDO4draGUBanKSloyWDN/TVex3HU2G94k3NR5UF2bzr9JZ9/2x4RLUzfizrJeSoxPneDmrUW3iIrDuxjkDspxVH6erX</vt:lpwstr>
  </property>
  <property fmtid="{D5CDD505-2E9C-101B-9397-08002B2CF9AE}" pid="127" name="x1ye=40">
    <vt:lpwstr>x3UTIvUYI3/tM4FWUFUyuI9Emj0+HL0H0dmy0gAXVzJRus1mLgNEr1v4PszXGZnzWu4gDxLgLDXn9cesOu3h1jpV9Z8WGZiofNICuv4i7Zq11O8RmmKUZ+MbOZDzTRU50DJTlcHLyX8FD8qeM17LjCzLX6YTC98zf9batQekljA7GOqfxm0ohOjj5o0VHzhiHPyBIeMs7wdYB5VnK78l3OYambTrUDtSjrgeoPoJd9krpsOTJxucDrvotGrqP3S</vt:lpwstr>
  </property>
  <property fmtid="{D5CDD505-2E9C-101B-9397-08002B2CF9AE}" pid="128" name="x1ye=41">
    <vt:lpwstr>MgDTF+qsLhrfX3n3ELpJ8frrShzOegNFfAestIyWRPAC/hDO1bPrENkx/QAlFCfZJZa26Q5Ivo4LWZ5tmNQ9ADYgeqQYKDQT+sPIhCC2iUQyOB3KJ31KPgjphbQAPd7w2ijyANgdYv08NERGqkbsZuvuLSO8rkY4W3K1WlZsH57qUmrfKMWrrQuHxZy+hlBmZK+pk7936CRAWDf7oz7FtFJhCzavpTNYHi1n7soa0hDLhtonjg5+SG/f35DMPxh</vt:lpwstr>
  </property>
  <property fmtid="{D5CDD505-2E9C-101B-9397-08002B2CF9AE}" pid="129" name="x1ye=42">
    <vt:lpwstr>62+pRHlFw/71U2/nVKOCxYt+5EeA6EyC3JK2mkQR+uuP2/T02f4ZpfluCR3mmIiF/N2hOjQsFsJb6qrLjw9JA/f2Iz0bSSYOj52Pl4jVXs8PDU8ZGjSPOCKByQllqYTTOCUX0BObComG+F/u7momueSg7HqQodb8oRA9G+Dn9CVWNUqH5x2YLAu3ZVatmmYKmajqLJGEV2O31nbcCArCHhrliIRHEADhMfKCR+QmAqjM0x3sq1UOcNaFEJghWEm</vt:lpwstr>
  </property>
  <property fmtid="{D5CDD505-2E9C-101B-9397-08002B2CF9AE}" pid="130" name="x1ye=43">
    <vt:lpwstr>k2VIXb4TxAd6jLRNFGkA4wR6KxYgIyqAZoykG2Y1Yx6nzIaClhYSTlqCqB5bXNiFmc2F6J4ywS+Ae682tjLlG/AEIgomf4iNVHz9TFgwaMusm5M0jaJPo9fwLHvEodfa6Cv+0owfE9CG4+wWosvic38Ust7hmfiHU3pqbbxqxV5S5vhXTztaPUgu+URfCb4ktoI/gATgGM/owmtbM36lWa5VG2wVLpcaHcbz1pMg88CqDBcwaqrs0SL0RI2bTyi</vt:lpwstr>
  </property>
  <property fmtid="{D5CDD505-2E9C-101B-9397-08002B2CF9AE}" pid="131" name="x1ye=44">
    <vt:lpwstr>Mln83e22yQO0RAbM5lz12Jr/+Hsef2phGVIgXwQNg+zFPrYCAHbxgWjBFPGYDF7+vI6s7dWFS4Ul7WDNnTIgAzPyI10g6whFDvWIFcaTk2J30vIMsQR/qw3G+7SfXz9raRXxgdjurzU+wt5l5W/Z4ysmLy8Bn3608cUSB4GgWBDGrTjFwVz0VdejvWyM4RqG97eXmjKMUAcahqC+fsUvP8VF8lPsN8zB3n6K5AAiRTjCVr+Zki3yd30RlLRre1Q</vt:lpwstr>
  </property>
  <property fmtid="{D5CDD505-2E9C-101B-9397-08002B2CF9AE}" pid="132" name="x1ye=45">
    <vt:lpwstr>71NTFQbJd6/AnW4mCeLZAk162Up5GcrWcd7bTz9Y/3N2XVF2DqJyrVdrFsLJDieVAgKqOJ68V43j6jZsEq2hZa37kQVOplQQ6rpj8wxYm4Kpjt+Hx1Ghm0cnfgSh2ZcDWmaingp3BTYh1bUtvVa6sc3zF2nhF16XvuK8GVFDU/SFZBydTac3an8qLo1iDZSguJAO8cIeZCdwvhGsMhkGY6gOMJYcqA4/NUWkUnJUgJoHlLr8RzN3Ogiee5n4r8h</vt:lpwstr>
  </property>
  <property fmtid="{D5CDD505-2E9C-101B-9397-08002B2CF9AE}" pid="133" name="x1ye=46">
    <vt:lpwstr>+gxnFl/X1CgF6a347F/W0eK/ekbpKRXyj15AcIeLqOHGwfgee75v/6ngT7Yoh+MfAGMQv+CbF/H0zCg058X7TYYoRL2M2m2pJFIVD/HjDOvVpTldczmM9l1dpTaeYT4MFGKFBuqYH7LU3dZyelKVxfVrCTSwxVL9f2DZIv9GY4HCyivyIks8zDg6APiz+Shdh3QE/yjeAAR5doP1A3X/F25ckOJL9EcirkiwLuLilNdHzrLyzO2bGfrOViXioXs</vt:lpwstr>
  </property>
  <property fmtid="{D5CDD505-2E9C-101B-9397-08002B2CF9AE}" pid="134" name="x1ye=47">
    <vt:lpwstr>rrUpgGW0zmwffAl4ocXwJJCDg3r3m92tgxdBTO/33xRNz7+cRAbZ6cyz/6NSTzAcpCez4eP/Zn+RqOi6uUrs64KEBJDA2jRW16pohCPY4XRUQJHL9xTY0l99GiGSwdzxQF2bNqj/S5doZG2Jp9ZHLl2OR+LnQTLoELagF8IpeugflqfJPhsj4UvYOxCGFqj1L+DxlnMEMgYqxIS/ehl4a22Zlq6it9Ujq1y/Xtm/Ieoh+giSwC+0E1gh9qfdjCW</vt:lpwstr>
  </property>
  <property fmtid="{D5CDD505-2E9C-101B-9397-08002B2CF9AE}" pid="135" name="x1ye=48">
    <vt:lpwstr>kPJkSmlc0N8miYyKCr/PW6WSXw3sYCcHUUln/SU+xPx/YnfXS9E04yr9i9fQBxct+EsxGc5/HN9B1N/AHf6CHgxdBafUeI6X836j6XL5Z9yA8q7tfOmSq4kLDlwmtOFt44+A4hBKMKeNMonAeKeG77Mo3aqGkNHLtGoaMpen3w/KwwpKkw/ITyHu5MOJyWgPZntUvmuNrd8nfMcpKoruO4DBd9rwW7PtbxBkf9h3wq8A2Qk87ccqJChMVz145W7</vt:lpwstr>
  </property>
  <property fmtid="{D5CDD505-2E9C-101B-9397-08002B2CF9AE}" pid="136" name="x1ye=49">
    <vt:lpwstr>VpjkQbCiz3fa3WeOKaJGzIiN9qomlZcj+53evWPw6K/dpdHKCjwEW7P3AgYZgghU+TirBoaCHPt0GB5qSvdddOjzmmmvdOjTIcibBWLIKW28+6OfkRClEXBfgy8/5U2rdCU3tLHS+GBtVkFH+YarXe9YiwkIhEhW4oepBhFAea4thldqEMcQ705nuPMgxokhJoxkmw0wbegW5one5CYFn5T+yDTVCEfQ/frpdFIJQNv5tjvu3fhtijpf8OM8X6F</vt:lpwstr>
  </property>
  <property fmtid="{D5CDD505-2E9C-101B-9397-08002B2CF9AE}" pid="137" name="x1ye=5">
    <vt:lpwstr>s6tdHD1j7w2+LqKyjwE70WSSmBBgZgAJ1/UAC6eOwMNto0wkn/xborChqSxojRwA3rEazK2sJEBp+9PKAF69+KZrmPUE0TIlOcAayWhEZaDlJ0FVDfcnZgdMhJCCyhAu6IvZ5IVA2I6yIh7rqFAalXzzer0d3Y/qEyABPJ3ijwroeQ+zEKzoA3JwjvHh83cc0PmSVh8K+jdjn4R3ElkxytPjjJxivZw6X1QBOo8VXpPQIRm7+j2p0tHWUhbPsGZ</vt:lpwstr>
  </property>
  <property fmtid="{D5CDD505-2E9C-101B-9397-08002B2CF9AE}" pid="138" name="x1ye=50">
    <vt:lpwstr>ehAohiAuBHGaHIkj4JGZpnwwxrwYrUOnBqMPKPOxvZxqiWHNgGSa7hXELS0ujZrZQDh59X6OUNgfbpF/9sOKqIlqqQtMtooj0+0U8bV1KRD4NGIBx1UnTo+I+fyf19n9PaQitIw7f5m2MPH7KCpCG1ceSiM7SvwR9B7cCxDVl//cQy6FTQV3rIJnfLuNWD0i9wEbn3s6cEbtV/7D/MgiLuI4QPn7sEkx4h2uKPeS8rSu+r7jgj9EXtb+ki5GcgN</vt:lpwstr>
  </property>
  <property fmtid="{D5CDD505-2E9C-101B-9397-08002B2CF9AE}" pid="139" name="x1ye=51">
    <vt:lpwstr>vmJr3FXf7QL0iR7kbPBoo5uZWQ2fhj2ULeD5RWHkwF5Z/hyMVSELKHxPk28v7Wu9b7wwURhN0G3tG+2vEO6XgPJREqjlXUdySU8XMWDOFvKVoQaOZpI/bK7/81gAHbv5IPV36tbuDJLWquGW9jeGUHb6eVxFxGXWiULUdUJO/YP/1Jx5DoHRzD9ohoy9IRcNmPPe2diRq5RkPSvsM5ASTcVZP6oRcGxq1m1HEAmhk+6Z+blhhLeAgdy8AkKDDn7</vt:lpwstr>
  </property>
  <property fmtid="{D5CDD505-2E9C-101B-9397-08002B2CF9AE}" pid="140" name="x1ye=52">
    <vt:lpwstr>S+mhcH2PL4N1wW7glviTkL9BA38wWL07m2/8n/2j4UE8YNA47h81lhiIGwcx+sS6bH5ZJe9MOn/CcHLYhCqUO57ibZR32JCs5c1maYypPLxrLwtxMDDwnul3BfrOsJtMeHR/YBPsAecSqrTz1BbtWfJoIFQ6MSH0XnB9jcWOba4T4/Gn2QJD6e3DR10P+dLEXc1rc72GLQnR4DWhi398cNWA9KcSY0qzZ3xuLaZh/lDmJPF1f5leWlt6/o4eEv8</vt:lpwstr>
  </property>
  <property fmtid="{D5CDD505-2E9C-101B-9397-08002B2CF9AE}" pid="141" name="x1ye=53">
    <vt:lpwstr>+q1QCw6Uu23POy2e9r6ZZvI+SSmDgvQPuJgJ6pBT2Pc/OPKd/2groVwaqj314EtLyDZx5zyshxYc1Mziqf15aUf7WnKCc1RFMl55QZPolS4aG41c2Fwbpn5kk1twDQCmM+ra87yOvplaR2FozPPMacyqiWtebD3qkIgVyjvcd+ilOZ+bKGXoi8UPnpQApQ9qnmzJkXhTVrQkI4o4CjR2ZwhQiI8DeIb1XJwLS3UuBw1+BO9PfOBjSCj2Se1YRzX</vt:lpwstr>
  </property>
  <property fmtid="{D5CDD505-2E9C-101B-9397-08002B2CF9AE}" pid="142" name="x1ye=54">
    <vt:lpwstr>LcspOXWEUR/Uos5Sdngo+ZB8AfxQhjkFEQ7/FzSqdyFvzcBC0G3LVbBXd+UA3aVLEjsGa4fL0Irfynj8gRxoZlCDotAXW62AywO98chwjRBD+WtcVi8KzolYUCoRKW22T75A8aO+hUPeqCJ48yX9iAOFXTa1mAiPEO+WVdmqXv09dkIOHK8cmk1pcJprE33Y9nMxh/8tyxu0kp4g+hW2sujyryGV1obL0+Wvs+Ebk6nYj5Wl5mBRCBbw65F1rJj</vt:lpwstr>
  </property>
  <property fmtid="{D5CDD505-2E9C-101B-9397-08002B2CF9AE}" pid="143" name="x1ye=55">
    <vt:lpwstr>99DhJSPYKK3W4xwdwaqvxIZNDdoMXqcSj7tYANDggrPLqnBeXYGIJx5+PbdxQlRLGpgSwlSugdZTDwoA4gHBF311C//g1XUZAmhVTDbojZgjIuB/kQH8Qd1i/XyL7nSkh1N75owz6AY92gJwt96w8j+2lDdXgJXMYRh/4ipmKFaQe/sWSJbSVRvL2/WH+cDl6EmHp1mzIxZUT9273YxhcHxgRAtJHqT/4UTkmPZL1PXODu6cOTQ5pJ1hs9FzTIo</vt:lpwstr>
  </property>
  <property fmtid="{D5CDD505-2E9C-101B-9397-08002B2CF9AE}" pid="144" name="x1ye=56">
    <vt:lpwstr>/+H+eLMn/9JzdYtFixK3Zz55GHjoZ54S7tgnzGH9dCPnb3h8tVDVP8r9M+KTJuTMdFzkbW6/OjobKflUSEH2lsNRlr8S6imoPyCo0v/GMpmGxXW8YAyvSAOkeWjrP4XP4LZMv/SCx3RZtdkh3nk+3iFw8AQJ3tRboK39i3nQuOAh9ZyWlKYn2bkwgByxqbokdurnGgf6ps39/fsexqWB1fGU8rXaJv4CzmSg2u3q5Fxu33Uy5I8rRTbo/kxoJSV</vt:lpwstr>
  </property>
  <property fmtid="{D5CDD505-2E9C-101B-9397-08002B2CF9AE}" pid="145" name="x1ye=57">
    <vt:lpwstr>q2DQ7BvHiKIqwSa6UWyxKFHA2mOChOWVcbNEJiZaIhR9MUMrFsjbxlx51H62W2lS/ef6x8jmwBY3yWfSTZvb6pvlbUoSPCb3Ezz/3cDHgifXWOb172GkJuwWvtn6PjXHGdtB/LasOEZv/OUAr9QYa/4AB9Ad45+3LPPEC2ZP1wnsVA2e3CEfgl+9XgEKNtJ5peU9adC54vAC+aVFL/Ah2BzPRhuyqsQmfOBmREfJ/DrUNr2AS3POp43dFOqzSXF</vt:lpwstr>
  </property>
  <property fmtid="{D5CDD505-2E9C-101B-9397-08002B2CF9AE}" pid="146" name="x1ye=58">
    <vt:lpwstr>Cfk3YA9+hbOT3o0giXqCQ1orE1Fs4pIvxTB1npR9xyHBUUdxOF73F6UI5Dt3M4FoYMrJ7E0Oi56Aq3aF6vlTLesuGvrTmzF/5UTr7dDP2C5+DM86dUR1Wci4u7OCW9ayBNAtdVOeDqzM31NEyn9LyRCEA4wMfxYVYcUH0ufo1PK8bYdQSMSnFvF1rnwl2qBkcdahifJTJ1NI4t69sv6AyPIhIk629X8QANtd5roFQmrUQpRciWw83hJ8Goun4t7</vt:lpwstr>
  </property>
  <property fmtid="{D5CDD505-2E9C-101B-9397-08002B2CF9AE}" pid="147" name="x1ye=59">
    <vt:lpwstr>HHjcL07zz34i3tn6fQrgtKDjohVyAWZJMC07smlIhgFH/v/95Zyn9jpHW/6SI/SnXAaDgHbl4f+/2uUwGXajlplkR/kh7lXdiEKXC5DoQNhDnZ0dIrl010YwUhyKVB61xq26+q4K4d0IESgyQaxSfGhYqp9xh6i9ZvSkF2m8U++crOqY2C7t7G5RyUUQ7CSQNTSwLD4a6Inlc595S6pmTAwDRTx6NkO/6ORU7HQ5GlRJdAcI0xdo605JlI98E9X</vt:lpwstr>
  </property>
  <property fmtid="{D5CDD505-2E9C-101B-9397-08002B2CF9AE}" pid="148" name="x1ye=6">
    <vt:lpwstr>ERUv2ob416r3SdBaftdPsr1MVIKYBgTOQeQQ0Tdfdu52DrDPj3cgCQmKrTlWbmn/VbEWe4SUgTnNqpoGT0QtIB/AU5GNKwrbmUwueYeMT6c778ZDKJgfN5aiO0svwwT79wDwcSAKASsUIzkZSgBFgTRFhXlP0iUSfuMsFL17zgUVkHC69UEhgeWO731CTlLK2NLaH/jjk6ad7ykxD8PGtyTA6bEnbcj0ZBRNbiuUZlu/tJt4Zg9BPoC/LjzZ+0p</vt:lpwstr>
  </property>
  <property fmtid="{D5CDD505-2E9C-101B-9397-08002B2CF9AE}" pid="149" name="x1ye=60">
    <vt:lpwstr>Utuj896K4zWvi8ggwjp9x+YqiV+Qwq/+YyH18ahkfFZpJgePLRmYBLHN8o5LV07+dJkPrjJF/isewwVfIEIMdo1CnsFBMEWTNIT+nHJ9WlrqF10jW6aLNh2ZD4Ou+PkreEr8OdKmwebnPYJfkNnfUGzg2/zg/iAPEU+7Tq39th7NQv3lRwdMGxzEoSBPSHZcgupgP+BnxzA0i9nT+Q0zQ+G2wYw+6HpQI0D2TU30XcrgMH8EtV+PRBAGsJrIthj</vt:lpwstr>
  </property>
  <property fmtid="{D5CDD505-2E9C-101B-9397-08002B2CF9AE}" pid="150" name="x1ye=61">
    <vt:lpwstr>VAUP94rvzVVeWdHBJqo0fK/K36ZmCfbHkNVxBMSqDux2+JQAsqY5DyYZqsb28rAtRFXLd+rUtJ52O55CrJt3pF9zhn0ywEpGbR6IyO6weAuDBoZbt3p/gMohJe+YWaZ7MBDZnFTCKhS65URLjn8dSYsFBuHQKzbA78h75p3QJbVyc6HVnJg7Yimu1Ytkv4YoVqfgvbOImWo52wt2+wObsaAXVitDRyMfpr6NcYZ3c03rKTaBy32OGcxMZ27W/YH</vt:lpwstr>
  </property>
  <property fmtid="{D5CDD505-2E9C-101B-9397-08002B2CF9AE}" pid="151" name="x1ye=62">
    <vt:lpwstr>w5WyVCW60a9CbORj2n/jm6izx2CIm3FPRb4QDkhjimMBG15wgzuENMeZICixzg8GKHhDxSb4JpKahQ3qLF2lKeUdKJvFPzSIJjCnWOetJ4DEvl/Rwj8q77na+MAzQ+0RVqg5qt4h3NV3T//Cd80DoSuzLzMrD8dNSlykodECW6m/HP8QX1EV/w25uLTw8pgqFiYukBe4xHZv8SFd6sMGWl8Q0byBVoo1eOimpNFbi0c3cW9F4GlruyjS1pKCN/6</vt:lpwstr>
  </property>
  <property fmtid="{D5CDD505-2E9C-101B-9397-08002B2CF9AE}" pid="152" name="x1ye=63">
    <vt:lpwstr>dClEG9unSjur4FUtFx2Bstjd2XcAIRG7rrUZ8czzLKKwwNPXl6Xd0J8Kzn8IXXIVxt6k3OiZj7axcqnhpkqN7HyGu8F9wsdC9r03eBuOJknf4BEX8QqiyYBhot5tuUj27+h/DCLBRvsjCMWmi6yYUp+/zkK6yH5Z//g1HvMY4m/1ArxCgQJ+f8TVXQiNA6CDI1duCSj1GGQz2Rr79rL0PXavLt+Elyz5A1Gg01bFhpliEXxtyeMFGMGSgxute0C</vt:lpwstr>
  </property>
  <property fmtid="{D5CDD505-2E9C-101B-9397-08002B2CF9AE}" pid="153" name="x1ye=64">
    <vt:lpwstr>TS8RnR2wPF+OU2Jl7oPaa6wPYr7HjlAzlkaJOE7iH5be4CHQHhQLONWp4YCS8h290cFMZ4Ki5F9kyh2SqErxxH8DONUNZP2SXbojoYQwp7RkKWAkkblT3CCSG//5gSVUflIp1lqgo6nO0Q3XIH4Pqqmrz9IK3TwcvDb5eRa9+ehO+hCEHZhjPjzgaapnn0jiCAS3suZg8KWwV6Sh5YkGfL/kSPZcad5GdcKci/Dt/I0qVu1Xn7pe6IfWwLJ6niZ</vt:lpwstr>
  </property>
  <property fmtid="{D5CDD505-2E9C-101B-9397-08002B2CF9AE}" pid="154" name="x1ye=65">
    <vt:lpwstr>YOiCYpa0vXStUqpcGJXMfPEPVnGxeRKoawfECuOOHr20d/qBZRVxVgyaTkZy9WqFE2bqv6G4wOI+Meb7B4FSIGRbxcgEzzv2QaYHl2Wcd79xpTVoH5epG+Ofdhb8hI6FfFqL0/lH654KZFbqAY9a01RjBIK9dQg90bK5gq3t59WRpQpss3XrObdyfjwbJks7s580+5/1O1V4oiDD+9cAxfg2JxKKk8Q+WptF7cU/IXk4mhnNJaOhlDcOGMbiRFf</vt:lpwstr>
  </property>
  <property fmtid="{D5CDD505-2E9C-101B-9397-08002B2CF9AE}" pid="155" name="x1ye=66">
    <vt:lpwstr>U+1pvnd6tiTJLQbrg0ekcNP2VHOM9jag9lwA0dlHy3q/3yeIRSJCAclS4Lw6ULBjSvAZfMLUEbc9h6qji0DmgCWzUfSLN/08UlKqJu6gRvfRrwUAJNNLZYi+zqcFuFEvxf5ybammQiVklaz/d9hZUDzJ5emPyj6Dx2FASjMPpALEA6S3rvnR1IR3rn6YfZmUkm0d97v+8cg3jckx9w+tABGDrTNDiC8yzcP/CDVtlwfohNbZfMa6Q7lT7NZCoek</vt:lpwstr>
  </property>
  <property fmtid="{D5CDD505-2E9C-101B-9397-08002B2CF9AE}" pid="156" name="x1ye=67">
    <vt:lpwstr>k3pACaSOUh+h0yJ4dv84gDBaeJMcwF0KCWfCZwDGt8W5nNDNIlHIvmdaG2R668UVAguFMWXeoncJMLFTJfqs5mDMSFYttyUjxzq/PM+uZ8j3vnS0wGe0cdevR88jNCSZJVyvcAC93BjHdoP8oV1a24XO2PNScpDz+jAmKLYraA9r+LC/lLHhw8QoR4oeZ5U4zzlRF/yRQbucR22WqEB/wf1Jcg1aqTnKJRBIlQiT2OF8kyYfXieDKvsh4qWACR7</vt:lpwstr>
  </property>
  <property fmtid="{D5CDD505-2E9C-101B-9397-08002B2CF9AE}" pid="157" name="x1ye=68">
    <vt:lpwstr>8Pj5xohgYl660w8lpXJr9KPpRz82xM51aDHSvNpnQO/QTZmGHWJLXXW5If1mOSXafownV36iZkTmBSSuymXONZ/5ycDTBqJnN9ibi//ecHJZ0JS5mlpLfJj9KxuGezVf+0Ov/QMWl/igxNxBq6+aF5TNvWcaLw9VzHvKQ5HDWWupXv3rVVN6wzn56kdNgW7KapG1QApaW3gSfi4M80kHnvgSLCeUwPA0+al00MmcaryJNCNP4da7FHhhem8hWzb</vt:lpwstr>
  </property>
  <property fmtid="{D5CDD505-2E9C-101B-9397-08002B2CF9AE}" pid="158" name="x1ye=69">
    <vt:lpwstr>kd2C21UB7YQO2FprNLrwKBTpw/BPVDKLPH94evo1M9m6FctojfZBvGxaJmYS5rv5ohbu5maLVTTeBqQCmkZi31hHsWcIFGccn1GeHYarZanz9zokVniwgu+PzGB00j+R5V/Llt7qx0oQg2yLyc3+ZrspNsDSJeQ75UYqxcPf5e35gswreElJlsYAFSwx+y055HgztVaJSmC4w9E1inX+r2S8VtILtoUezX8jyvgSsi+ERrX42RfWvsuw66bHvci</vt:lpwstr>
  </property>
  <property fmtid="{D5CDD505-2E9C-101B-9397-08002B2CF9AE}" pid="159" name="x1ye=7">
    <vt:lpwstr>HkGJKEKvBbtdIwy6zQJD8AYNCJbcLW2j/BE7yuayCxZeKnZnxb4i368xy9YonYTKImqcglgGLIK94xSTJZbA7fV4h3E5W9G3i7bHbj+hT14JBvUruGfMwqq5fFQ8HDqX69EmHv8VufOhBPEahOenATAqWqnxQaX17l0ZHLEBkDliPv4my9V/Xda2XGFXnp54RKhIXNctFh3mPDp5KSJO41BswzZbbJULsO6Yq2prKM9NSh0shCRTPsa/iVRP06y</vt:lpwstr>
  </property>
  <property fmtid="{D5CDD505-2E9C-101B-9397-08002B2CF9AE}" pid="160" name="x1ye=70">
    <vt:lpwstr>bBfko6IFGmLKa64OnNEAh+A7D2+irpEhgoT6Nnsc6jxH4WTUiHuN3TFpOvoIXCJ6+XPSo9utFml3x17hbaEIltLYF5tDLx5drMWRHSBvowIIgW24dIEvXTlIWF4G9f9PVy9Vt3n45TadTq/lClrwx4m4cmQcIjDBWDXxux2hhuZ0YLJImdqDeMxNHckdEVj/G8y6JwRIWv4Cs8Bl9AOPTRI7ezutuVzld57xP/V5xw07kQp6FyoBas8x54Eanl0</vt:lpwstr>
  </property>
  <property fmtid="{D5CDD505-2E9C-101B-9397-08002B2CF9AE}" pid="161" name="x1ye=71">
    <vt:lpwstr>ZS09JeFCezncxFTFeGwfh938UVFPJ7P1OTeSxchvTTj0onOHt2bTzeG/OE4jP4cXAYpuHq0vg4jObTjD1Dww1WIknmixZwrPNK4eDc+bABBrTeDif8FPmQYTt1rFvCVToxISlZtaf/fbbQs6uD1G5rzvINdq7/g6QOEm7cegw8efBURpISPBXraJLsQZE2Fobh1oNT0x1gdcod99wcVKKOQ1+X8JNAdW3KOuYEYrjRMIruXt/6lpdfMGe6ulU0h</vt:lpwstr>
  </property>
  <property fmtid="{D5CDD505-2E9C-101B-9397-08002B2CF9AE}" pid="162" name="x1ye=72">
    <vt:lpwstr>CQtxN3IhYg9F0yHYrplrSkwWQee5FI11XeuqyfwTQmZvE2/V1H3AyPBF8XH1oqakrLBPs/qXZzqj0K2hNItT+GyrxYJXi7amhsxj35aqAizA2w4Rvz4ADe4pFAriCbqdDhS40E42zhCawUyFjwuGUCRWthEvJ33dUK3BHxt/EwutArGtw21/R4k5ISd/pUH1skR5cnnxv06BA3IsfA1NtpheDxyfNy7V1SxqAZOjBH7qFO5UOiPjos58wcxhts4</vt:lpwstr>
  </property>
  <property fmtid="{D5CDD505-2E9C-101B-9397-08002B2CF9AE}" pid="163" name="x1ye=73">
    <vt:lpwstr>SbKfsqmNLjBue7aZhP39wN04JksMYugwcnMDF4zjQsqtriu5O3UG0Tz6JJ1lqUCnyfUfhXKO7vwoZJ6MeDaGegudKOXAqrc1irnLwL6nR29aFOKph7vnTMPV+44kmBqP6HbdH9jUmu3VDgihqrqTkl+zlKgbbuUBgeAB7X7DDWNFXw0/SVTrUzaW6aOm3V0xOFbRPkzOM2KGhqEvKDPtgPN/4N85oFdy/O3ge9XnpuHoG3GI7x0C4cLfD35YgC8</vt:lpwstr>
  </property>
  <property fmtid="{D5CDD505-2E9C-101B-9397-08002B2CF9AE}" pid="164" name="x1ye=74">
    <vt:lpwstr>d3mOsDh6Hp0CEr218A2Jw56blqiiXItameoxyAbNmpCat8dHVLkemspkYOww778xjwRXTDp9CNqtJNGvJdvQmgX7u5gPDiyaGNz+UxcN1yokxmFDiSy31MpZ9ViPXp0bc5wkOGngKprHItB20H2nR1juQKrJ5ueQNKubOMsryz0jkg935J+i+x87DCRA5X20rnAPcncZFGMZESMnAv2DkN+9zTHTDTE21f2VpsWTHWpsn4KF3uwLwyTFebE/oG/</vt:lpwstr>
  </property>
  <property fmtid="{D5CDD505-2E9C-101B-9397-08002B2CF9AE}" pid="165" name="x1ye=75">
    <vt:lpwstr>VVYGOuStNAoz9IDejK3stNf6yCuGO2DkjhXiUCda1XteL82JSHy/1MTyGPFVa25rvZPOCJ8kGNEwgtdOmdonQO/oOG3H3L3HNh4+8xs9xMtkLoEprhuX2KLDhGum+y7q6l5bvEhUUtRxx0owW8B9vPjPn3sfKpo7fy81HOohbIHionvQezhpE44PIRphPTggyH3l04oW3d8zU+pz5YmL909ukbZy5Ai/kzVyGvMC2OzAi0XBRuS5xysveVh5lBx</vt:lpwstr>
  </property>
  <property fmtid="{D5CDD505-2E9C-101B-9397-08002B2CF9AE}" pid="166" name="x1ye=76">
    <vt:lpwstr>nHPB8GJEh35c1STIGz63tZfcFIz8iF3NrggmzJmHVvMyChT5uIhZpFOpe8RJ1be0d+35RWYmv7IJIANbKkUVsVNrhUPlRbbSKR2GC1TcdkTyetjtV9jq7+sQBWkSg/FZVGBOc04fM5gQtBImNIICNtUQPDiKPe4Hdipa+yZY2dDzmS311zFqlNt3FCGJDXxuenOmtfyk8j4x+Pf4YW5CBpoCjYrXTLV9/7ife8rfZZzSLMRyRXI0MV02UabLc7G</vt:lpwstr>
  </property>
  <property fmtid="{D5CDD505-2E9C-101B-9397-08002B2CF9AE}" pid="167" name="x1ye=77">
    <vt:lpwstr>UJm6X39vX7jfmZxRLupJ4i51iI1EvE2eivwS7Wvwyd7bAWd5zEBAsVIBdY8an53tz+o7fw+rCb6W4/rOaOcfqu86RPljX8YNGz85FTwwwiBXpZkpyvvvdr4PIIuWbGMrSGTRLSyMRIxjXfd7gvLtigwCTZ5QkcZPSleWUQ85edLqL9xPSH5K7+7Zypv889OjVkXwTqMKFhPg593cmUtAl8ZmpAb1efHbXn4q9xkrTDTezGLnok6VYPTOuP/K0td</vt:lpwstr>
  </property>
  <property fmtid="{D5CDD505-2E9C-101B-9397-08002B2CF9AE}" pid="168" name="x1ye=78">
    <vt:lpwstr>g4Y99u00NzTmbsplHb8kpg63EGrWlmprTwSng6FVPF5cjnvGvV2U9swT+LK5TBHY23KRydMegVq2HXKmgx0V1E8R2dJTwtmRX7/Oi0Z+HRLWaqQDlxsqckOOPe8j4/RfO2qRtlxttLPpKA32ZJYfqy0gpoFZZBM1S4Gd+TWtBxLplVysX6CVY7yEjRcA91tj74E2zwRcBCMWZ/Elag9FNCwCxhmxsSGfa5VNJVh3ZqPATC56d9vI+fM521HLpnV</vt:lpwstr>
  </property>
  <property fmtid="{D5CDD505-2E9C-101B-9397-08002B2CF9AE}" pid="169" name="x1ye=79">
    <vt:lpwstr>/hWBiq7Uj7DR/XPeB8NHvmpsiGscLLzdXBwYwpj7tzCIM1nBacYwBnTr5eL0Z7vxdJJCU+9+00ZT3Z7hu4qxBmHz6LWNQ9JcVD8+Jw2cOMmIH8EdPO+16jDOnY/2mLypA9rYHiJf3kH10Ic3pHNXPxDdSGJnBQsFjfpng33wgf8F3k/AZ5l95brVS2Nr2KBccivLjpwP8iIkwvzj55MaRoHzRZq2vYdtaOLfqKT/prk65zoQeedzMwS4UhLSn+H</vt:lpwstr>
  </property>
  <property fmtid="{D5CDD505-2E9C-101B-9397-08002B2CF9AE}" pid="170" name="x1ye=8">
    <vt:lpwstr>zLhPttfvNTuL0Fkk2u8sZ3naQVTvPcnujmhlMattDVjQji3tzP2nhr9w7k54YpiHvQYSdvu6TK7xhHc36m/pL8l/fwvYc5JbDNv8cxGDxyN2N/OlPH6Dg/PBin7sNpWbnPNSfHN/ifACYmUJxnZeN6+d2SmXvmyaKKwKvl8yAYDbq8F6j4R21GOOF2QjkNBgArebbOXZ+vpGuRAMWdwtdv5Xec6tjbUt2FUT9lFfPpD7k90T4fzNKniTZgG4zf0</vt:lpwstr>
  </property>
  <property fmtid="{D5CDD505-2E9C-101B-9397-08002B2CF9AE}" pid="171" name="x1ye=80">
    <vt:lpwstr>d3WuV9ZYc9xrWBq+DOIDaqNb99t7WSiEnRrram2EdADipz7cUxLROzXDWESON+oe/bfizsvT1PnjNgMOB7J9ge4zeKanm+fnkgPi6p6vddL4iN3DA/NBb3uZP1RjphNdwDYZ7APuJxXQPD4rju46IGBcjKoHIwatWZeWijpqUF4FK/oeKhgsuYm+b5ujfkt1WwuL0RdwWB+RR5uDPvvwtT8IHPevZdL1wO1lZvu82ZXi6qAp0IexKahLWneN9mF</vt:lpwstr>
  </property>
  <property fmtid="{D5CDD505-2E9C-101B-9397-08002B2CF9AE}" pid="172" name="x1ye=81">
    <vt:lpwstr>5TsKnKf+B/NB9P3Kqdj/WgbImfVrcTe/JXGOIdjx6/ZIilLTRty0+/q19caPbzo7R1ILoDreckh/tVxYZHXvlHRRUIV+o7mGOsdqYEoU5oxCm95RDlZkujcKOG4sNkAmaLHeWfxxr/fXfm2RkpAoCMtA/tR5gC5w+PXLN77oPAYq37tmi1FxY9G9db+riNCm98MbMiQaAmxst1SqCXMliBcydpqKm9lMZkhWAuYyTnvDNw+yMkoLm111UZX8yh1</vt:lpwstr>
  </property>
  <property fmtid="{D5CDD505-2E9C-101B-9397-08002B2CF9AE}" pid="173" name="x1ye=82">
    <vt:lpwstr>CI7lLmE991CY5rJ66xL5n7CpQ+jx/m8Ol+s4k524mfcBol3/tVe6N+EItTfW7N+N2F/j2lzPQe+pzhZJwGYptuqkLoXTedM5tbXoKDi13LwHDKey9VG8DrNaEa6lkW2cAlYME+0pv0O3tjGisg3Hhb+68MOu0tZ9csNQxtO/GsU4DM0ezDpouBFqWEy5B3sNkF3YxozUr5i+HfRfdL/9hI9u2QkylRvGmQdU9u2jBkVrIdV+upVsrq8ybo8kOrO</vt:lpwstr>
  </property>
  <property fmtid="{D5CDD505-2E9C-101B-9397-08002B2CF9AE}" pid="174" name="x1ye=83">
    <vt:lpwstr>7cq7LpHkIa+RmeVfsKHBE3v1d2Q3EGNUyATYiAXRtA/2PU7zCQ4LkLE4iz3oagx1YP3m8TILNgtkq3c5IjLkp8NDT/utFbvfgdhgOH0i7O1+DbgGsGZ892Yb65ycputxmZYU0XPbSM0eVMZCr5OyGkNUK6qIvuaezfy6wShpDuUpIGRqhr3GDsIKi0lYGQOJriUC0d1N/qjY+i6D2mwWIUKPe/iZ6m+/CQ2Fg4KNI3pucF36VCy1ouyVMWiC2vd</vt:lpwstr>
  </property>
  <property fmtid="{D5CDD505-2E9C-101B-9397-08002B2CF9AE}" pid="175" name="x1ye=84">
    <vt:lpwstr>OBHDXr99gPM9CUn/Qp4t5h5/lB+L6KRt/lkw1bjXRr5PMxSIzV1UH+16hAgNu5onpdSWWpAfi5e+Qb2S7OOIODj4uPYZXk2XRLekuxDmzWgfiSIZ8BmwiLLFA1oXf1v5O8oJ+XgmbtOI7O4fccwbaoSWyLMrCCSqhSKgG1Grt//vWRIqNLXypxNqIsc/0LeT2CPHimqzQcLhJaiEJhjhOuKAVrDckcio3pa30Rd6YpyLB5qq32fmCh+ajr/kuQi</vt:lpwstr>
  </property>
  <property fmtid="{D5CDD505-2E9C-101B-9397-08002B2CF9AE}" pid="176" name="x1ye=85">
    <vt:lpwstr>+/tDCvv9MVSyTIEJO7cqIkLwdKTX33B2+0Z5e7blswIXwLnIbxJpg3NBGWI1iqRGJSqxYuylnX16RIcFLbMNRvXo/HLlGz91klnVWhzcLD5dIr6g7Tw6yCodhBvrXm6HBHgYA/rbBkQif7D0zmd4e8i79GYXHT13rgVlKkvm9bBms1/bAQuTvCCPRo/LxF9V3c+zsTWPIZpsqQZOHDwfslvg+DaY7ucbXmWXXRz9nz0NrApP6ZCwompiDoyZaOR</vt:lpwstr>
  </property>
  <property fmtid="{D5CDD505-2E9C-101B-9397-08002B2CF9AE}" pid="177" name="x1ye=86">
    <vt:lpwstr>6n/NbXazPGc1+flROQqhKoeHdeBqtvP2mwANjfFs6YumPc4Asit5pKM7BcD6O7Lzg8wlPnX3m1ZvKYeOj8/YBCK77Ka26WpWy0oQswhu7rDf+w5aS3AtEbR7rglGBZy8OHrjwnWK9Uq4usbzHztQvkxt1aE3vdaiewzH6MNWNwg2XLThZdbdDzXe2ygPmrAs6jcVuwCsA5JLx9XBb/zC5jOzI1Wb8XIl1r7AMRLixCcAk1PFCMxTRQru0xE5Vyb</vt:lpwstr>
  </property>
  <property fmtid="{D5CDD505-2E9C-101B-9397-08002B2CF9AE}" pid="178" name="x1ye=87">
    <vt:lpwstr>eWP55y8swgUKZfWG27v+qAcVCk1p/ImdDVWYod3OqXqQ4p96uxvDBieETnrG++1SLKOXIaeFa6fMoiRpnLlU+AEddBWydj7g5eZiRxBPV0cu05IQP/EMv0eaymzv1ibmyZqU/ThddZfGxgwY+mKsE/HPTB6VQs8iOOeQI+xPDqSFVCyH0pXRz1gZ6qqZzpDM6elT2KwfhHAxM+IQT6mxt3lfvBI2DnmqtseXQg6rbXHtSJLv+qhhi55WiyBcZlg</vt:lpwstr>
  </property>
  <property fmtid="{D5CDD505-2E9C-101B-9397-08002B2CF9AE}" pid="179" name="x1ye=88">
    <vt:lpwstr>MMcONmb8AgjWpMrniZeXvQY6KXTaOx6NrkZscrDuYx6KzQTeCv76nD8VNS1Fv+xKitpWZoAukJtR3dDpw5qE0uQUSYJa6SQ+hEvNd0Pfm9F0RgkOc3ZYivcjrvMtCPdrAWzB54Sz2IhAfu3ghGuKs7XVsG9YjJ/uoEKpKDjjWjzHP3PqSumCK1f4Xc/vQgdQiPr26VgSEB0s1lUL+c4AIhwNeVZ2e8TAD2axPqcHheHXiNM4sX2SoLh8M5h96m7</vt:lpwstr>
  </property>
  <property fmtid="{D5CDD505-2E9C-101B-9397-08002B2CF9AE}" pid="180" name="x1ye=89">
    <vt:lpwstr>nIHQCneNsX7D6Q0sAC9iXnMMGlWqCbUSNJHYM3oKxM9caUqUdlB6P2KfM/wsnQB6/2F6Bqjc82OhYxlwTZ+SJEdpff/vGc+ODEq8a8Xn9f6dXeQEGN1J3IeVKOFU+rm0icX3DCcjsPnaDC1AgdTx8Qk/Qe480q7wa17EGvoy3fVrNCaJ0W8XPPKnS3aIawXcfmbhshi10mBoNdBj2LP2kvkNAzlyFNEz1npikK/VsPK4JYwM+opXVejeWBO8U+H</vt:lpwstr>
  </property>
  <property fmtid="{D5CDD505-2E9C-101B-9397-08002B2CF9AE}" pid="181" name="x1ye=9">
    <vt:lpwstr>idh0nsDsuAtNaPO9PkuWSBrxue5R+bty4OAwWlnWBMzmhjmIyyb+OVGXprPUtaeFc5nZfi3HHSBenZ7IgUVXVFGvgyOfm+0npQoe6J+Pk72qPTJd+a/0tESPAstF3PzEMp57xBRKugh+sFmsN2RKPD8djqm0AGb7zhaJOAqBO3RYwwqwebVeev+P4y2YEXyckruD43IRa3pKtbr4gilzV29j3oHkAYOmhjs12i1zP9dcfMtymPBnmJpI0P1azk3</vt:lpwstr>
  </property>
  <property fmtid="{D5CDD505-2E9C-101B-9397-08002B2CF9AE}" pid="182" name="x1ye=90">
    <vt:lpwstr>uW1kK2kO3MI3virk2zzmXryGOYhCUgn1NW770jWCD8sBv3VcjD8j3XYifJ4twsDgJHmpDS60CvvR2zklxCrCKKXwXHrrbLGnMHxEntpTIg3ief3urqY5GJrugPeHzZ5DGn5CEBUz+U37vH9KYsQz9QLywzAJ8U2cjvMbksqC5J7pmIgM+VEX7+sGO7+p/+9N9ZTwPK0JYVQwNfiiah6jCtzh/MPX/AwiDiVxuf0G7lPVZ8yIc3bnuMqXFkFR3n+</vt:lpwstr>
  </property>
  <property fmtid="{D5CDD505-2E9C-101B-9397-08002B2CF9AE}" pid="183" name="x1ye=91">
    <vt:lpwstr>LG+EF2yxa3C1Hr7nxVbwkHdJm3vu+phHcXoFpMlCaviNwII8IasfBjeVa8UloeKUKWuJYUPgDT93Wfgf9efWUg5fyWqay+FIwh4Iwz2fTeidvop55XykxGSFE6NUUM5n61VLXkN+mM9wVLnnVc2ip0C4t6jNJBIkVApoiVvrRMNia9HhL6n0WFxMv3unwJ8E7RUPY1MFsCGYuuKKk6ceSKba0ZUvgV6Y9PUYS6oCteeGf4klWdurmiJWgbGiz7+</vt:lpwstr>
  </property>
  <property fmtid="{D5CDD505-2E9C-101B-9397-08002B2CF9AE}" pid="184" name="x1ye=92">
    <vt:lpwstr>fHmYfly7Ftb8kp74lzIrZYVKqvVLejE1UlQEq+mA2vdbztkzxlrqWYmxSvBzYaLGZwdoD/oREsfHQiKCeaYRRoIs7IdigDjVZOMCyl+R5tqeKiXNc6xwnvEUs+22L9H4sa97O+VDUVYS4Rt8XoGX6OvaqJJo3HI+oV4vW3gxIgXhNUQmSnKOxpFv5nJDt6Xh1R4mAapfDPXUAT8mE13Cne0TAJYOvFDDtvDaHjOZfQjqfj/o3zm95prrRsf2wzq</vt:lpwstr>
  </property>
  <property fmtid="{D5CDD505-2E9C-101B-9397-08002B2CF9AE}" pid="185" name="x1ye=93">
    <vt:lpwstr>f9c28xWAQAqlG/5/8MUSLfUc+Il3aJObyR8X8iP/fnOeXZVet6Tv9eIEO0rZYU/o28IhlnBzuoZN7aqicxPZUUWKQNlO/83nV+I36iz15f10Ufc7DDj4GZJPYrrkSqrS7hwc9O+TZZ7RvhAJ7VsGHo+ewK2f5XM5ptLl3PZQfacy5SD472PKQJFT8DjSlmkootuFSTb8mtZQubPAn+9crx+p9B5KIwIY4R1zL7+4S/By9QVQdeZVLuBhBMyba1L</vt:lpwstr>
  </property>
  <property fmtid="{D5CDD505-2E9C-101B-9397-08002B2CF9AE}" pid="186" name="x1ye=94">
    <vt:lpwstr>bxM2sHjIaJ17c79JdcUa/u3JY5ioEsFJeeLt4dNNGRv3Tbo5aoAZdOfnbLSNmF2uO+iIrdXXZvzwMt9juX6JSz6Sq9qLevp/ZDh4AAIJ8fi78NEue2KPgQP3gE9jll6y2HO8luYASLQZxz+5r64YtDv3rOgIEh8gbJw5GVKeU3IUm0KblnQbzRH9JCCrtFFfA7HUTxI03Yd8PjD1SQ668S2PD/ghOWkdRY0+QSdHU+8dQQ9luhPakGaypWrKGsy</vt:lpwstr>
  </property>
  <property fmtid="{D5CDD505-2E9C-101B-9397-08002B2CF9AE}" pid="187" name="x1ye=95">
    <vt:lpwstr>+mvd9QZpCozQb8A47Zfz8fldqY4ILI0f/Zhe2vLBE1++Bx6JeDIzNYZEqpxuNhEXB0fpR+5tzTWv87O2Bu3BBuo8MeAJM5hhhbHd2rdKsx921qXo1rhVfcyw5PrWmZ2eGSRGpmUuridF4tD/d/ABEvGbzSGGT+98488E+w+ngN59nx1igorcp/nC0JRVubzrixBe9Q5MvX3EM5OVJD1hn5CeQ3Gr7um4+DVdC1PK7vLKHwgaUEJ/U6M5trS1Sme</vt:lpwstr>
  </property>
  <property fmtid="{D5CDD505-2E9C-101B-9397-08002B2CF9AE}" pid="188" name="x1ye=96">
    <vt:lpwstr>5gRK3EeU35Jp8ly0c+vBC9zGb7JaT9pEhaV5Pi6mHN8uCpgpijiGeKJI+rkUPkTtS01yUXkkfJ3pGMQHYPl2kKomlp9K0OE0dkzl+vNhjDF3v3R4HZNc8fxsqkOjp8Aj8qBrGI3F0HhuUCaIqrLZXceOzRpZN6oPgme/rimZ8Lo79a+YL4piHOhuU0L9aPkqMTkmuI7dKueTF9+WbdM0dk+WCG57G4CkZ4pJdeDoBOpQrCZyu+tLYkQHH1ew9xm</vt:lpwstr>
  </property>
  <property fmtid="{D5CDD505-2E9C-101B-9397-08002B2CF9AE}" pid="189" name="x1ye=97">
    <vt:lpwstr>tZFicFrwmyfzr/rhB+OHQ3yGmn4xz9nevadDThrGHviEn3XfVMYAA7jMzgfeK1NYk2VoYbaO/YUPtu6dTWnVxHcdlhIif5LCR/d/PPgb3H5dRe42c86Gszlt+AGfp8H5zSAk1sGSWQT6KpTpXvHMIg6EzHL4LUfhOKEo6upxJ9iv5InT5mQ97onbrODOPid4UQCIZYQGofI1kF8s0YkFaOhUPuZgYa495N/V/T2Sp7MJbrBK8XAN1b1POegnKuu</vt:lpwstr>
  </property>
  <property fmtid="{D5CDD505-2E9C-101B-9397-08002B2CF9AE}" pid="190" name="x1ye=98">
    <vt:lpwstr>un1wAX/mkNi3+/mqY7HHYjdkbOSF3BhM5QeMG0xP+HuTBAR+Ovy3MwXgR5hD8xjXpIcT+wIW7VT3wyynpKmzJ4bPPRgMBVUYwvKXdKH2iWT9d9Isx3kXeKDsMarrz74AbpskzC42zGLq8W1NY3POCneSii8otiKdxgC7DOHpaapYHdEYqIg+l7tQZ6vWkO1utH4cewruRrWbCIqttFZ70Gr3xUkHVyOg8+URHzLhb7VVt7Yeiv3mUmgrhupQzTP</vt:lpwstr>
  </property>
  <property fmtid="{D5CDD505-2E9C-101B-9397-08002B2CF9AE}" pid="191" name="x1ye=99">
    <vt:lpwstr>bPhIbpB22bVWep9TuQfAABOmo+TNF30H5BkmQXx8hca4up90Du/Iqjj3l7sOvJBhK7gUUI+Yr3aRm3KLz34iuZNPTRWVZY0DOQD6KpLBeHPu6qR97q6zLuSv6heaZM852JWknZzSUq4Ef8qTCzVEx4qiBBAVAs8IK+Ek6G9DYg4aEMMqgNkre0HSfF9+fMHml4xPK9Pi+zVroRB2eammf78TH1aX02IbRVqueMqDFMVNU6rmSFbgiU7fbj272jn</vt:lpwstr>
  </property>
</Properties>
</file>