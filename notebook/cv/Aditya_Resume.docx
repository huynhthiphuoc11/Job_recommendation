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74AE" w14:textId="3545FE9F" w:rsidR="00641CBA" w:rsidRDefault="00603647" w:rsidP="00603647">
      <w:pPr>
        <w:pStyle w:val="Title"/>
        <w:rPr>
          <w:rFonts w:hAnsi="Verdana"/>
          <w:sz w:val="20"/>
        </w:rPr>
      </w:pPr>
      <w:r>
        <w:rPr>
          <w:rFonts w:hAnsi="Verdana"/>
          <w:sz w:val="20"/>
        </w:rPr>
        <w:t xml:space="preserve">                                                                                                 </w:t>
      </w:r>
      <w:r w:rsidR="0009477C">
        <w:rPr>
          <w:rFonts w:hAnsi="Verdana"/>
          <w:noProof/>
          <w:sz w:val="20"/>
        </w:rPr>
        <w:drawing>
          <wp:inline distT="0" distB="0" distL="0" distR="0" wp14:anchorId="2540BFF2" wp14:editId="711F7098">
            <wp:extent cx="69532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15260643" w14:textId="291AB9F5" w:rsidR="00641CBA" w:rsidRDefault="00C43FE8">
      <w:pPr>
        <w:pStyle w:val="Title"/>
        <w:jc w:val="left"/>
        <w:rPr>
          <w:rFonts w:hAnsi="Verdana"/>
          <w:sz w:val="22"/>
        </w:rPr>
      </w:pPr>
      <w:r>
        <w:rPr>
          <w:rFonts w:hAnsi="Verdana"/>
          <w:sz w:val="22"/>
        </w:rPr>
        <w:t>ADITYA RAJKAMAL GUDISEVA</w:t>
      </w:r>
      <w:r w:rsidR="00641CBA">
        <w:rPr>
          <w:rFonts w:hAnsi="Verdana"/>
          <w:sz w:val="22"/>
        </w:rPr>
        <w:tab/>
      </w:r>
      <w:r w:rsidR="006D3E26">
        <w:rPr>
          <w:rFonts w:hAnsi="Verdana"/>
          <w:sz w:val="22"/>
        </w:rPr>
        <w:t xml:space="preserve"> </w:t>
      </w:r>
      <w:r w:rsidR="00641CBA">
        <w:rPr>
          <w:rFonts w:hAnsi="Verdana"/>
          <w:sz w:val="22"/>
        </w:rPr>
        <w:tab/>
      </w:r>
    </w:p>
    <w:p w14:paraId="6ECB0404" w14:textId="77777777" w:rsidR="00641CBA" w:rsidRDefault="00641CBA">
      <w:pPr>
        <w:pStyle w:val="Title"/>
        <w:jc w:val="left"/>
        <w:rPr>
          <w:rFonts w:hAnsi="Verdana"/>
          <w:sz w:val="20"/>
        </w:rPr>
      </w:pPr>
      <w:r>
        <w:rPr>
          <w:rFonts w:hAnsi="Verdana"/>
          <w:sz w:val="20"/>
        </w:rPr>
        <w:tab/>
      </w:r>
    </w:p>
    <w:p w14:paraId="7D65F8D2" w14:textId="1A9F9859" w:rsidR="00641CBA" w:rsidRDefault="00641CBA">
      <w:pPr>
        <w:pBdr>
          <w:bottom w:val="double" w:sz="6" w:space="1" w:color="000000"/>
        </w:pBdr>
        <w:rPr>
          <w:rFonts w:ascii="Verdana" w:hAnsi="Verdana"/>
          <w:sz w:val="20"/>
        </w:rPr>
      </w:pPr>
      <w:r>
        <w:rPr>
          <w:rFonts w:ascii="Verdana" w:hAnsi="Verdana"/>
          <w:b/>
          <w:sz w:val="20"/>
        </w:rPr>
        <w:t>Contact No:</w:t>
      </w:r>
      <w:r>
        <w:rPr>
          <w:rFonts w:ascii="Verdana" w:hAnsi="Verdana"/>
          <w:sz w:val="20"/>
        </w:rPr>
        <w:t xml:space="preserve"> </w:t>
      </w:r>
      <w:r w:rsidR="001E5434">
        <w:rPr>
          <w:rFonts w:ascii="Verdana" w:hAnsi="Verdana"/>
          <w:sz w:val="20"/>
        </w:rPr>
        <w:t>+</w:t>
      </w:r>
      <w:r w:rsidR="00C25C1F">
        <w:rPr>
          <w:rFonts w:ascii="Verdana" w:hAnsi="Verdana"/>
          <w:sz w:val="20"/>
        </w:rPr>
        <w:t xml:space="preserve">1 </w:t>
      </w:r>
      <w:r w:rsidR="00075A03">
        <w:rPr>
          <w:rFonts w:ascii="Verdana" w:hAnsi="Verdana"/>
          <w:sz w:val="20"/>
        </w:rPr>
        <w:t>(</w:t>
      </w:r>
      <w:r w:rsidR="003A0477">
        <w:rPr>
          <w:rFonts w:ascii="Verdana" w:hAnsi="Verdana"/>
          <w:sz w:val="20"/>
        </w:rPr>
        <w:t>4</w:t>
      </w:r>
      <w:r w:rsidR="000F5DD7">
        <w:rPr>
          <w:rFonts w:ascii="Verdana" w:hAnsi="Verdana"/>
          <w:sz w:val="20"/>
        </w:rPr>
        <w:t>69</w:t>
      </w:r>
      <w:r w:rsidR="00075A03">
        <w:rPr>
          <w:rFonts w:ascii="Verdana" w:hAnsi="Verdana"/>
          <w:sz w:val="20"/>
        </w:rPr>
        <w:t>)</w:t>
      </w:r>
      <w:r w:rsidR="00FF373C">
        <w:rPr>
          <w:rFonts w:ascii="Verdana" w:hAnsi="Verdana"/>
          <w:sz w:val="20"/>
        </w:rPr>
        <w:t xml:space="preserve"> </w:t>
      </w:r>
      <w:r w:rsidR="007F505F">
        <w:rPr>
          <w:rFonts w:ascii="Verdana" w:hAnsi="Verdana"/>
          <w:sz w:val="20"/>
        </w:rPr>
        <w:t>258</w:t>
      </w:r>
      <w:r w:rsidR="00FF373C">
        <w:rPr>
          <w:rFonts w:ascii="Verdana" w:hAnsi="Verdana"/>
          <w:sz w:val="20"/>
        </w:rPr>
        <w:t>-</w:t>
      </w:r>
      <w:r w:rsidR="007F505F">
        <w:rPr>
          <w:rFonts w:ascii="Verdana" w:hAnsi="Verdana"/>
          <w:sz w:val="20"/>
        </w:rPr>
        <w:t>2406</w:t>
      </w:r>
      <w:r>
        <w:rPr>
          <w:rFonts w:ascii="Verdana" w:hAnsi="Verdana"/>
          <w:sz w:val="20"/>
        </w:rPr>
        <w:tab/>
      </w:r>
      <w:r>
        <w:rPr>
          <w:rFonts w:ascii="Verdana" w:hAnsi="Verdana"/>
          <w:sz w:val="20"/>
        </w:rPr>
        <w:tab/>
      </w:r>
      <w:r>
        <w:rPr>
          <w:rFonts w:ascii="Verdana" w:hAnsi="Verdana"/>
          <w:sz w:val="20"/>
        </w:rPr>
        <w:tab/>
        <w:t xml:space="preserve">E-Mail: </w:t>
      </w:r>
      <w:r w:rsidR="00C43FE8">
        <w:rPr>
          <w:rFonts w:ascii="Verdana" w:hAnsi="Verdana"/>
          <w:sz w:val="20"/>
        </w:rPr>
        <w:t>aditya.rajkamal</w:t>
      </w:r>
      <w:r>
        <w:rPr>
          <w:rFonts w:ascii="Verdana" w:hAnsi="Verdana"/>
          <w:sz w:val="20"/>
        </w:rPr>
        <w:t>@gmail.com</w:t>
      </w:r>
    </w:p>
    <w:p w14:paraId="4C079BBB" w14:textId="77777777" w:rsidR="00641CBA" w:rsidRDefault="00641CBA">
      <w:pPr>
        <w:pBdr>
          <w:bottom w:val="double" w:sz="6" w:space="1" w:color="000000"/>
        </w:pBdr>
        <w:rPr>
          <w:rFonts w:ascii="Verdana" w:hAnsi="Verdana"/>
          <w:sz w:val="20"/>
        </w:rPr>
      </w:pPr>
    </w:p>
    <w:p w14:paraId="5AEE301F" w14:textId="77777777" w:rsidR="00641CBA" w:rsidRDefault="00641CBA">
      <w:pPr>
        <w:rPr>
          <w:rFonts w:ascii="Verdana" w:hAnsi="Verdana"/>
          <w:sz w:val="20"/>
        </w:rPr>
      </w:pPr>
    </w:p>
    <w:p w14:paraId="7EB8F145" w14:textId="77777777" w:rsidR="001B3F0A" w:rsidRDefault="001B3F0A">
      <w:pPr>
        <w:rPr>
          <w:rFonts w:ascii="Verdana" w:hAnsi="Verdana"/>
          <w:sz w:val="20"/>
        </w:rPr>
      </w:pPr>
    </w:p>
    <w:p w14:paraId="180CE65F" w14:textId="77777777" w:rsidR="00641CBA" w:rsidRDefault="00641CBA">
      <w:pPr>
        <w:pBdr>
          <w:top w:val="single" w:sz="4" w:space="1" w:color="000000"/>
          <w:left w:val="single" w:sz="4" w:space="4" w:color="000000"/>
          <w:bottom w:val="single" w:sz="4" w:space="1" w:color="000000"/>
          <w:right w:val="single" w:sz="4" w:space="4" w:color="000000"/>
        </w:pBdr>
        <w:shd w:val="solid" w:color="808080" w:fill="auto"/>
        <w:rPr>
          <w:rFonts w:ascii="Verdana" w:hAnsi="Verdana"/>
          <w:b/>
          <w:sz w:val="20"/>
        </w:rPr>
      </w:pPr>
      <w:r>
        <w:rPr>
          <w:rFonts w:ascii="Verdana" w:hAnsi="Verdana"/>
          <w:b/>
          <w:sz w:val="20"/>
        </w:rPr>
        <w:t>Professional Summary:</w:t>
      </w:r>
    </w:p>
    <w:p w14:paraId="41EE7931" w14:textId="77777777" w:rsidR="00641CBA" w:rsidRDefault="00641CBA">
      <w:pPr>
        <w:rPr>
          <w:rFonts w:ascii="Verdana" w:hAnsi="Verdana"/>
          <w:sz w:val="20"/>
        </w:rPr>
      </w:pPr>
    </w:p>
    <w:p w14:paraId="540794A7" w14:textId="5C46D8C0" w:rsidR="00B6132A" w:rsidRPr="00545B99" w:rsidRDefault="00B6132A" w:rsidP="00B6132A">
      <w:pPr>
        <w:rPr>
          <w:rFonts w:ascii="Verdana" w:hAnsi="Verdana"/>
          <w:bCs/>
          <w:sz w:val="20"/>
        </w:rPr>
      </w:pPr>
      <w:r w:rsidRPr="00B6132A">
        <w:rPr>
          <w:rFonts w:ascii="Verdana" w:hAnsi="Verdana"/>
          <w:b/>
          <w:i/>
          <w:sz w:val="20"/>
        </w:rPr>
        <w:t xml:space="preserve">Data Engineer </w:t>
      </w:r>
      <w:r w:rsidRPr="00B6132A">
        <w:rPr>
          <w:rFonts w:ascii="Verdana" w:hAnsi="Verdana"/>
          <w:bCs/>
          <w:sz w:val="20"/>
          <w:lang w:val="x-none"/>
        </w:rPr>
        <w:t xml:space="preserve">with Hands-on and up to date skills on the state-of-the art </w:t>
      </w:r>
      <w:r w:rsidRPr="00B6132A">
        <w:rPr>
          <w:rFonts w:ascii="Verdana" w:hAnsi="Verdana"/>
          <w:bCs/>
          <w:sz w:val="20"/>
        </w:rPr>
        <w:t>automation</w:t>
      </w:r>
      <w:r w:rsidRPr="00B6132A">
        <w:rPr>
          <w:rFonts w:ascii="Verdana" w:hAnsi="Verdana"/>
          <w:bCs/>
          <w:sz w:val="20"/>
          <w:lang w:val="x-none"/>
        </w:rPr>
        <w:t xml:space="preserve"> technologies in </w:t>
      </w:r>
      <w:r w:rsidRPr="00B6132A">
        <w:rPr>
          <w:rFonts w:ascii="Verdana" w:hAnsi="Verdana"/>
          <w:bCs/>
          <w:sz w:val="20"/>
        </w:rPr>
        <w:t>Data Management and integration</w:t>
      </w:r>
      <w:r w:rsidRPr="00B6132A">
        <w:rPr>
          <w:rFonts w:ascii="Verdana" w:hAnsi="Verdana"/>
          <w:bCs/>
          <w:sz w:val="20"/>
          <w:lang w:val="x-none"/>
        </w:rPr>
        <w:t xml:space="preserve"> including </w:t>
      </w:r>
      <w:r w:rsidRPr="00B6132A">
        <w:rPr>
          <w:rFonts w:ascii="Verdana" w:hAnsi="Verdana"/>
          <w:bCs/>
          <w:sz w:val="20"/>
        </w:rPr>
        <w:t>ETL, DataOps, Cloud, Warehousing and Big Data</w:t>
      </w:r>
      <w:r w:rsidRPr="00B6132A">
        <w:rPr>
          <w:rFonts w:ascii="Verdana" w:hAnsi="Verdana"/>
          <w:bCs/>
          <w:sz w:val="20"/>
          <w:lang w:val="x-none"/>
        </w:rPr>
        <w:t>. Strong background in Development Methodologies, Solution Delivery and mission critical Enterprise Applications Operational Support. Deep technical expertise and Wide business exposure to understand and solve business problems with technology.</w:t>
      </w:r>
      <w:r w:rsidR="00545B99">
        <w:rPr>
          <w:rFonts w:ascii="Verdana" w:hAnsi="Verdana"/>
          <w:bCs/>
          <w:sz w:val="20"/>
        </w:rPr>
        <w:t xml:space="preserve"> </w:t>
      </w:r>
      <w:r w:rsidR="004B2B27">
        <w:rPr>
          <w:rFonts w:ascii="Verdana" w:hAnsi="Verdana"/>
          <w:bCs/>
          <w:sz w:val="20"/>
        </w:rPr>
        <w:t xml:space="preserve"> </w:t>
      </w:r>
      <w:r w:rsidR="00FE7CBE">
        <w:rPr>
          <w:rFonts w:ascii="Verdana" w:hAnsi="Verdana"/>
          <w:bCs/>
          <w:sz w:val="20"/>
        </w:rPr>
        <w:t xml:space="preserve"> </w:t>
      </w:r>
    </w:p>
    <w:p w14:paraId="4450D03F" w14:textId="77526004" w:rsidR="00B6132A" w:rsidRPr="00310F7A" w:rsidRDefault="00310F7A" w:rsidP="00B6132A">
      <w:pPr>
        <w:rPr>
          <w:rFonts w:ascii="Verdana" w:hAnsi="Verdana"/>
          <w:bCs/>
          <w:sz w:val="20"/>
        </w:rPr>
      </w:pPr>
      <w:r>
        <w:rPr>
          <w:rFonts w:ascii="Verdana" w:hAnsi="Verdana"/>
          <w:bCs/>
          <w:sz w:val="20"/>
        </w:rPr>
        <w:t xml:space="preserve"> </w:t>
      </w:r>
    </w:p>
    <w:p w14:paraId="41DEA269" w14:textId="0BC81F7E" w:rsidR="00B6132A" w:rsidRPr="003F617D" w:rsidRDefault="00B6132A" w:rsidP="00B6132A">
      <w:pPr>
        <w:rPr>
          <w:rFonts w:ascii="Verdana" w:hAnsi="Verdana"/>
          <w:bCs/>
          <w:sz w:val="20"/>
        </w:rPr>
      </w:pPr>
      <w:r w:rsidRPr="00B6132A">
        <w:rPr>
          <w:rFonts w:ascii="Verdana" w:hAnsi="Verdana"/>
          <w:b/>
          <w:i/>
          <w:sz w:val="20"/>
        </w:rPr>
        <w:t>Data Ingestion &amp; Processing</w:t>
      </w:r>
      <w:r w:rsidRPr="00B6132A">
        <w:rPr>
          <w:rFonts w:ascii="Verdana" w:hAnsi="Verdana"/>
          <w:sz w:val="20"/>
        </w:rPr>
        <w:t xml:space="preserve">: </w:t>
      </w:r>
      <w:r w:rsidRPr="00B6132A">
        <w:rPr>
          <w:rFonts w:ascii="Verdana" w:hAnsi="Verdana"/>
          <w:bCs/>
          <w:sz w:val="20"/>
          <w:lang w:val="x-none"/>
        </w:rPr>
        <w:t xml:space="preserve">Proven background of </w:t>
      </w:r>
      <w:r w:rsidRPr="00B6132A">
        <w:rPr>
          <w:rFonts w:ascii="Verdana" w:hAnsi="Verdana"/>
          <w:bCs/>
          <w:sz w:val="20"/>
        </w:rPr>
        <w:t>D</w:t>
      </w:r>
      <w:r w:rsidR="002B3877" w:rsidRPr="00B6132A">
        <w:rPr>
          <w:rFonts w:ascii="Verdana" w:hAnsi="Verdana"/>
          <w:bCs/>
          <w:sz w:val="20"/>
          <w:lang w:val="x-none"/>
        </w:rPr>
        <w:t>esigning</w:t>
      </w:r>
      <w:r w:rsidRPr="00B6132A">
        <w:rPr>
          <w:rFonts w:ascii="Verdana" w:hAnsi="Verdana"/>
          <w:bCs/>
          <w:sz w:val="20"/>
        </w:rPr>
        <w:t>, Developing</w:t>
      </w:r>
      <w:r w:rsidRPr="00B6132A">
        <w:rPr>
          <w:rFonts w:ascii="Verdana" w:hAnsi="Verdana"/>
          <w:bCs/>
          <w:sz w:val="20"/>
          <w:lang w:val="x-none"/>
        </w:rPr>
        <w:t xml:space="preserve"> and </w:t>
      </w:r>
      <w:r w:rsidRPr="00B6132A">
        <w:rPr>
          <w:rFonts w:ascii="Verdana" w:hAnsi="Verdana"/>
          <w:bCs/>
          <w:sz w:val="20"/>
        </w:rPr>
        <w:t>Deploying</w:t>
      </w:r>
      <w:r w:rsidRPr="00B6132A">
        <w:rPr>
          <w:rFonts w:ascii="Verdana" w:hAnsi="Verdana"/>
          <w:bCs/>
          <w:sz w:val="20"/>
          <w:lang w:val="x-none"/>
        </w:rPr>
        <w:t xml:space="preserve"> </w:t>
      </w:r>
      <w:r w:rsidRPr="00B6132A">
        <w:rPr>
          <w:rFonts w:ascii="Verdana" w:hAnsi="Verdana"/>
          <w:bCs/>
          <w:sz w:val="20"/>
        </w:rPr>
        <w:t xml:space="preserve">End to End Data Pipelines both on-premises and in cloud environments. Experienced in handling high volume and high velocity loads using parallel processing tools &amp; methodologies. </w:t>
      </w:r>
      <w:r w:rsidRPr="00B6132A">
        <w:rPr>
          <w:rFonts w:ascii="Verdana" w:hAnsi="Verdana"/>
          <w:bCs/>
          <w:sz w:val="20"/>
          <w:lang w:val="x-none"/>
        </w:rPr>
        <w:t>Expertise in designing BI Solutions using diverse ETL tools and databases</w:t>
      </w:r>
      <w:r w:rsidR="000164AE">
        <w:rPr>
          <w:rFonts w:ascii="Verdana" w:hAnsi="Verdana"/>
          <w:bCs/>
          <w:sz w:val="20"/>
        </w:rPr>
        <w:t>.</w:t>
      </w:r>
    </w:p>
    <w:p w14:paraId="3DF346BC" w14:textId="77777777" w:rsidR="00B6132A" w:rsidRPr="00B6132A" w:rsidRDefault="00B6132A" w:rsidP="00B6132A">
      <w:pPr>
        <w:rPr>
          <w:rFonts w:ascii="Verdana" w:hAnsi="Verdana"/>
          <w:bCs/>
          <w:sz w:val="20"/>
          <w:lang w:val="x-none"/>
        </w:rPr>
      </w:pPr>
    </w:p>
    <w:p w14:paraId="15096486" w14:textId="77777777" w:rsidR="00B6132A" w:rsidRDefault="00B6132A" w:rsidP="00B6132A">
      <w:pPr>
        <w:rPr>
          <w:rFonts w:ascii="Verdana" w:hAnsi="Verdana"/>
          <w:bCs/>
          <w:sz w:val="20"/>
        </w:rPr>
      </w:pPr>
      <w:r w:rsidRPr="00B6132A">
        <w:rPr>
          <w:rFonts w:ascii="Verdana" w:hAnsi="Verdana"/>
          <w:b/>
          <w:i/>
          <w:sz w:val="20"/>
        </w:rPr>
        <w:t>Reporting and Analytics</w:t>
      </w:r>
      <w:r w:rsidRPr="00B6132A">
        <w:rPr>
          <w:rFonts w:ascii="Verdana" w:hAnsi="Verdana"/>
          <w:bCs/>
          <w:sz w:val="20"/>
        </w:rPr>
        <w:t>: Experienced in enabling down-stream reporting and analytics applications both in batch and real-time scenarios. Designed Data models such that the proper load balancing is ensured between the Data and BI layers.</w:t>
      </w:r>
    </w:p>
    <w:p w14:paraId="07EC3BA2" w14:textId="77777777" w:rsidR="00B6132A" w:rsidRPr="00B6132A" w:rsidRDefault="00B6132A" w:rsidP="00B6132A">
      <w:pPr>
        <w:rPr>
          <w:rFonts w:ascii="Verdana" w:hAnsi="Verdana"/>
          <w:bCs/>
          <w:sz w:val="20"/>
        </w:rPr>
      </w:pPr>
    </w:p>
    <w:p w14:paraId="24621C02" w14:textId="499A91D4" w:rsidR="00B6132A" w:rsidRPr="00237212" w:rsidRDefault="00B6132A" w:rsidP="00B6132A">
      <w:pPr>
        <w:rPr>
          <w:rFonts w:ascii="Verdana" w:hAnsi="Verdana"/>
          <w:bCs/>
          <w:sz w:val="20"/>
        </w:rPr>
      </w:pPr>
      <w:r w:rsidRPr="00B6132A">
        <w:rPr>
          <w:rFonts w:ascii="Verdana" w:hAnsi="Verdana"/>
          <w:b/>
          <w:i/>
          <w:sz w:val="20"/>
        </w:rPr>
        <w:t>Solution Design and Delivery</w:t>
      </w:r>
      <w:r w:rsidRPr="00B6132A">
        <w:rPr>
          <w:rFonts w:ascii="Verdana" w:hAnsi="Verdana"/>
          <w:b/>
          <w:bCs/>
          <w:sz w:val="20"/>
        </w:rPr>
        <w:t>:</w:t>
      </w:r>
      <w:r w:rsidRPr="00B6132A">
        <w:rPr>
          <w:rFonts w:ascii="Verdana" w:hAnsi="Verdana"/>
          <w:bCs/>
          <w:sz w:val="20"/>
        </w:rPr>
        <w:t xml:space="preserve">  </w:t>
      </w:r>
      <w:r w:rsidRPr="00B6132A">
        <w:rPr>
          <w:rFonts w:ascii="Verdana" w:hAnsi="Verdana"/>
          <w:bCs/>
          <w:sz w:val="20"/>
          <w:lang w:val="x-none"/>
        </w:rPr>
        <w:t xml:space="preserve">Experience and capability to deal with complex and large environments </w:t>
      </w:r>
      <w:r w:rsidRPr="00B6132A">
        <w:rPr>
          <w:rFonts w:ascii="Verdana" w:hAnsi="Verdana"/>
          <w:bCs/>
          <w:sz w:val="20"/>
        </w:rPr>
        <w:t>across various</w:t>
      </w:r>
      <w:r w:rsidRPr="00B6132A">
        <w:rPr>
          <w:rFonts w:ascii="Verdana" w:hAnsi="Verdana"/>
          <w:bCs/>
          <w:sz w:val="20"/>
          <w:lang w:val="x-none"/>
        </w:rPr>
        <w:t xml:space="preserve"> business verticals. </w:t>
      </w:r>
      <w:r w:rsidRPr="00B6132A">
        <w:rPr>
          <w:rFonts w:ascii="Verdana" w:hAnsi="Verdana"/>
          <w:bCs/>
          <w:sz w:val="20"/>
        </w:rPr>
        <w:t>Assisted teams in designing</w:t>
      </w:r>
      <w:r w:rsidRPr="00B6132A">
        <w:rPr>
          <w:rFonts w:ascii="Verdana" w:hAnsi="Verdana"/>
          <w:bCs/>
          <w:sz w:val="20"/>
          <w:lang w:val="x-none"/>
        </w:rPr>
        <w:t xml:space="preserve"> highly scalable, highly concurrent, and low latency </w:t>
      </w:r>
      <w:r w:rsidRPr="00B6132A">
        <w:rPr>
          <w:rFonts w:ascii="Verdana" w:hAnsi="Verdana"/>
          <w:bCs/>
          <w:sz w:val="20"/>
        </w:rPr>
        <w:t>data applications</w:t>
      </w:r>
      <w:r w:rsidRPr="00B6132A">
        <w:rPr>
          <w:rFonts w:ascii="Verdana" w:hAnsi="Verdana"/>
          <w:bCs/>
          <w:sz w:val="20"/>
          <w:lang w:val="x-none"/>
        </w:rPr>
        <w:t>. Ability to adapt cutting edge technologies to enterprise requirements including high availability and disaster recovery. Experience working with and evaluating open source technologies and demonstrated ability to make objective choices</w:t>
      </w:r>
      <w:r w:rsidR="00237212">
        <w:rPr>
          <w:rFonts w:ascii="Verdana" w:hAnsi="Verdana"/>
          <w:bCs/>
          <w:sz w:val="20"/>
        </w:rPr>
        <w:t>.</w:t>
      </w:r>
    </w:p>
    <w:p w14:paraId="62D93C76" w14:textId="77777777" w:rsidR="00B6132A" w:rsidRPr="00B6132A" w:rsidRDefault="00B6132A" w:rsidP="00B6132A">
      <w:pPr>
        <w:rPr>
          <w:rFonts w:ascii="Verdana" w:hAnsi="Verdana"/>
          <w:b/>
          <w:bCs/>
          <w:sz w:val="20"/>
        </w:rPr>
      </w:pPr>
    </w:p>
    <w:p w14:paraId="42F15C80" w14:textId="2EDD5A12" w:rsidR="00B6132A" w:rsidRPr="00B6132A" w:rsidRDefault="00B6132A" w:rsidP="00B6132A">
      <w:pPr>
        <w:rPr>
          <w:rFonts w:ascii="Verdana" w:hAnsi="Verdana"/>
          <w:sz w:val="20"/>
        </w:rPr>
      </w:pPr>
      <w:r w:rsidRPr="00B6132A">
        <w:rPr>
          <w:rFonts w:ascii="Verdana" w:hAnsi="Verdana"/>
          <w:b/>
          <w:sz w:val="20"/>
        </w:rPr>
        <w:t>SKILLS SUMMARY</w:t>
      </w:r>
      <w:r w:rsidRPr="00B6132A">
        <w:rPr>
          <w:rFonts w:ascii="Verdana" w:hAnsi="Verdana"/>
          <w:sz w:val="20"/>
        </w:rPr>
        <w:t>: -</w:t>
      </w:r>
      <w:r w:rsidR="00A03734">
        <w:rPr>
          <w:rFonts w:ascii="Verdana" w:hAnsi="Verdana"/>
          <w:sz w:val="20"/>
        </w:rPr>
        <w:t xml:space="preserve"> </w:t>
      </w:r>
    </w:p>
    <w:p w14:paraId="5964DA9C" w14:textId="77777777" w:rsidR="00B6132A" w:rsidRDefault="00B6132A">
      <w:pPr>
        <w:rPr>
          <w:rFonts w:ascii="Verdana" w:hAnsi="Verdana"/>
          <w:sz w:val="20"/>
        </w:rPr>
      </w:pPr>
    </w:p>
    <w:p w14:paraId="74AC2CDB" w14:textId="4FE92A8C" w:rsidR="00443DC0" w:rsidRPr="00E77F84" w:rsidRDefault="00641CBA" w:rsidP="00167D19">
      <w:pPr>
        <w:numPr>
          <w:ilvl w:val="0"/>
          <w:numId w:val="1"/>
        </w:numPr>
        <w:rPr>
          <w:rFonts w:ascii="Verdana" w:hAnsi="Verdana"/>
          <w:sz w:val="20"/>
          <w:szCs w:val="20"/>
        </w:rPr>
      </w:pPr>
      <w:r w:rsidRPr="00E77F84">
        <w:rPr>
          <w:rFonts w:ascii="Verdana" w:hAnsi="Verdana"/>
          <w:sz w:val="20"/>
          <w:szCs w:val="20"/>
        </w:rPr>
        <w:t>Having</w:t>
      </w:r>
      <w:r w:rsidR="00C86EE9" w:rsidRPr="00E77F84">
        <w:rPr>
          <w:rFonts w:ascii="Verdana" w:hAnsi="Verdana"/>
          <w:sz w:val="20"/>
          <w:szCs w:val="20"/>
        </w:rPr>
        <w:t xml:space="preserve"> </w:t>
      </w:r>
      <w:r w:rsidR="002A777F">
        <w:rPr>
          <w:rFonts w:ascii="Verdana" w:hAnsi="Verdana"/>
          <w:sz w:val="20"/>
          <w:szCs w:val="20"/>
        </w:rPr>
        <w:t>1</w:t>
      </w:r>
      <w:r w:rsidR="004E128A">
        <w:rPr>
          <w:rFonts w:ascii="Verdana" w:hAnsi="Verdana"/>
          <w:sz w:val="20"/>
          <w:szCs w:val="20"/>
        </w:rPr>
        <w:t>2+</w:t>
      </w:r>
      <w:r w:rsidRPr="00E77F84">
        <w:rPr>
          <w:rFonts w:ascii="Verdana" w:hAnsi="Verdana"/>
          <w:sz w:val="20"/>
          <w:szCs w:val="20"/>
        </w:rPr>
        <w:t xml:space="preserve"> years </w:t>
      </w:r>
      <w:r w:rsidR="00443DC0" w:rsidRPr="00E77F84">
        <w:rPr>
          <w:rFonts w:ascii="Verdana" w:hAnsi="Verdana"/>
          <w:sz w:val="20"/>
          <w:szCs w:val="20"/>
        </w:rPr>
        <w:t>of Software Development Experience in Health Care Domain.</w:t>
      </w:r>
    </w:p>
    <w:p w14:paraId="0C41C885" w14:textId="313926B2" w:rsidR="00443DC0" w:rsidRDefault="00443DC0" w:rsidP="00167D19">
      <w:pPr>
        <w:numPr>
          <w:ilvl w:val="0"/>
          <w:numId w:val="1"/>
        </w:numPr>
        <w:rPr>
          <w:rFonts w:ascii="Verdana" w:hAnsi="Verdana"/>
          <w:sz w:val="20"/>
          <w:szCs w:val="20"/>
        </w:rPr>
      </w:pPr>
      <w:r w:rsidRPr="00E77F84">
        <w:rPr>
          <w:rFonts w:ascii="Verdana" w:hAnsi="Verdana"/>
          <w:sz w:val="20"/>
          <w:szCs w:val="20"/>
        </w:rPr>
        <w:t>Experienced in all phases of software development life cycle, Requirement gathering, Planning, Designing, Development and testing.</w:t>
      </w:r>
      <w:r w:rsidR="007327E9">
        <w:rPr>
          <w:rFonts w:ascii="Verdana" w:hAnsi="Verdana"/>
          <w:sz w:val="20"/>
          <w:szCs w:val="20"/>
        </w:rPr>
        <w:t xml:space="preserve"> </w:t>
      </w:r>
    </w:p>
    <w:p w14:paraId="52B64CA3" w14:textId="08B8155C" w:rsidR="002A777F" w:rsidRDefault="001F53D1" w:rsidP="002A777F">
      <w:pPr>
        <w:pStyle w:val="BulletedList1"/>
        <w:numPr>
          <w:ilvl w:val="0"/>
          <w:numId w:val="1"/>
        </w:numPr>
        <w:spacing w:after="0"/>
        <w:jc w:val="both"/>
        <w:rPr>
          <w:rFonts w:ascii="Verdana" w:hAnsi="Verdana" w:cs="Mangal"/>
          <w:sz w:val="20"/>
          <w:szCs w:val="20"/>
          <w:lang w:bidi="hi-IN"/>
        </w:rPr>
      </w:pPr>
      <w:r w:rsidRPr="002A777F">
        <w:rPr>
          <w:rFonts w:ascii="Verdana" w:hAnsi="Verdana" w:cs="Mangal"/>
          <w:sz w:val="20"/>
          <w:szCs w:val="20"/>
          <w:lang w:bidi="hi-IN"/>
        </w:rPr>
        <w:t>Expertise in Azure Services –</w:t>
      </w:r>
      <w:r w:rsidR="00EA549E">
        <w:rPr>
          <w:rFonts w:ascii="Verdana" w:hAnsi="Verdana" w:cs="Mangal"/>
          <w:sz w:val="20"/>
          <w:szCs w:val="20"/>
          <w:lang w:bidi="hi-IN"/>
        </w:rPr>
        <w:t xml:space="preserve"> </w:t>
      </w:r>
      <w:r w:rsidRPr="002A777F">
        <w:rPr>
          <w:rFonts w:ascii="Verdana" w:hAnsi="Verdana" w:cs="Mangal"/>
          <w:sz w:val="20"/>
          <w:szCs w:val="20"/>
          <w:lang w:bidi="hi-IN"/>
        </w:rPr>
        <w:t>Azure Data Factory, Data Lake</w:t>
      </w:r>
      <w:r w:rsidR="00D0709B">
        <w:rPr>
          <w:rFonts w:ascii="Verdana" w:hAnsi="Verdana" w:cs="Mangal"/>
          <w:sz w:val="20"/>
          <w:szCs w:val="20"/>
          <w:lang w:bidi="hi-IN"/>
        </w:rPr>
        <w:t>,</w:t>
      </w:r>
      <w:r w:rsidR="00A74BD1">
        <w:rPr>
          <w:rFonts w:ascii="Verdana" w:hAnsi="Verdana" w:cs="Mangal"/>
          <w:sz w:val="20"/>
          <w:szCs w:val="20"/>
          <w:lang w:bidi="hi-IN"/>
        </w:rPr>
        <w:t xml:space="preserve"> Azure Functions</w:t>
      </w:r>
      <w:r w:rsidR="004628B1">
        <w:rPr>
          <w:rFonts w:ascii="Verdana" w:hAnsi="Verdana" w:cs="Mangal"/>
          <w:sz w:val="20"/>
          <w:szCs w:val="20"/>
          <w:lang w:bidi="hi-IN"/>
        </w:rPr>
        <w:t>, Azure Synapse</w:t>
      </w:r>
      <w:r w:rsidR="006E4F2A">
        <w:rPr>
          <w:rFonts w:ascii="Verdana" w:hAnsi="Verdana" w:cs="Mangal"/>
          <w:sz w:val="20"/>
          <w:szCs w:val="20"/>
          <w:lang w:bidi="hi-IN"/>
        </w:rPr>
        <w:t>,</w:t>
      </w:r>
      <w:r w:rsidR="006E4F2A" w:rsidRPr="006E4F2A">
        <w:rPr>
          <w:rFonts w:cstheme="minorHAnsi"/>
          <w:b/>
          <w:bCs/>
        </w:rPr>
        <w:t xml:space="preserve"> </w:t>
      </w:r>
      <w:r w:rsidR="006E4F2A" w:rsidRPr="006E4F2A">
        <w:rPr>
          <w:rFonts w:ascii="Verdana" w:hAnsi="Verdana" w:cs="Mangal"/>
          <w:sz w:val="20"/>
          <w:szCs w:val="20"/>
          <w:lang w:bidi="hi-IN"/>
        </w:rPr>
        <w:t>Azure Databricks (SPARK), Hadoop, Data Warehousing, Linux, and Scala/Python</w:t>
      </w:r>
      <w:r w:rsidR="006E4F2A">
        <w:rPr>
          <w:rFonts w:ascii="Verdana" w:hAnsi="Verdana" w:cs="Mangal"/>
          <w:sz w:val="20"/>
          <w:szCs w:val="20"/>
          <w:lang w:bidi="hi-IN"/>
        </w:rPr>
        <w:t>.</w:t>
      </w:r>
    </w:p>
    <w:p w14:paraId="0474080E" w14:textId="56C0022D" w:rsidR="00A470B7" w:rsidRPr="00A470B7" w:rsidRDefault="00A470B7" w:rsidP="002A777F">
      <w:pPr>
        <w:pStyle w:val="BulletedList1"/>
        <w:numPr>
          <w:ilvl w:val="0"/>
          <w:numId w:val="1"/>
        </w:numPr>
        <w:spacing w:after="0"/>
        <w:jc w:val="both"/>
        <w:rPr>
          <w:rFonts w:ascii="Verdana" w:hAnsi="Verdana" w:cs="Mangal"/>
          <w:sz w:val="20"/>
          <w:szCs w:val="20"/>
          <w:lang w:bidi="hi-IN"/>
        </w:rPr>
      </w:pPr>
      <w:r w:rsidRPr="00D458E0">
        <w:rPr>
          <w:rFonts w:cstheme="minorHAnsi"/>
        </w:rPr>
        <w:t>Experience in Developing Spark jobs using Scala for faster real-time analytics and used Spark SQL for querying</w:t>
      </w:r>
      <w:r>
        <w:rPr>
          <w:rFonts w:cstheme="minorHAnsi"/>
        </w:rPr>
        <w:t>.</w:t>
      </w:r>
    </w:p>
    <w:p w14:paraId="10B90D7F" w14:textId="77777777" w:rsidR="00020259" w:rsidRPr="00591E26" w:rsidRDefault="00020259" w:rsidP="00020259">
      <w:pPr>
        <w:pStyle w:val="ListParagraph"/>
        <w:numPr>
          <w:ilvl w:val="0"/>
          <w:numId w:val="1"/>
        </w:numPr>
        <w:tabs>
          <w:tab w:val="clear" w:pos="720"/>
        </w:tabs>
        <w:spacing w:after="160" w:line="259" w:lineRule="auto"/>
        <w:contextualSpacing/>
        <w:rPr>
          <w:rFonts w:ascii="Verdana" w:hAnsi="Verdana" w:cs="Mangal"/>
          <w:sz w:val="20"/>
          <w:szCs w:val="20"/>
          <w:lang w:bidi="hi-IN"/>
        </w:rPr>
      </w:pPr>
      <w:r w:rsidRPr="00591E26">
        <w:rPr>
          <w:rFonts w:ascii="Verdana" w:hAnsi="Verdana" w:cs="Mangal"/>
          <w:sz w:val="20"/>
          <w:szCs w:val="20"/>
          <w:lang w:bidi="hi-IN"/>
        </w:rPr>
        <w:t xml:space="preserve">Strong knowledge of core Spark components including - RDDs, Data frame and Dataset APIs, Data Streaming, in memory capabilities, DAG scheduling, data partitioning and tuning  </w:t>
      </w:r>
    </w:p>
    <w:p w14:paraId="20ED7ACF" w14:textId="77777777" w:rsidR="00DA2150" w:rsidRPr="00591E26" w:rsidRDefault="00DA2150" w:rsidP="00DA2150">
      <w:pPr>
        <w:pStyle w:val="ListParagraph"/>
        <w:numPr>
          <w:ilvl w:val="0"/>
          <w:numId w:val="1"/>
        </w:numPr>
        <w:tabs>
          <w:tab w:val="clear" w:pos="720"/>
        </w:tabs>
        <w:spacing w:after="160" w:line="259" w:lineRule="auto"/>
        <w:contextualSpacing/>
        <w:rPr>
          <w:rFonts w:ascii="Verdana" w:hAnsi="Verdana" w:cs="Mangal"/>
          <w:sz w:val="20"/>
          <w:szCs w:val="20"/>
          <w:lang w:bidi="hi-IN"/>
        </w:rPr>
      </w:pPr>
      <w:r w:rsidRPr="00591E26">
        <w:rPr>
          <w:rFonts w:ascii="Verdana" w:hAnsi="Verdana" w:cs="Mangal"/>
          <w:sz w:val="20"/>
          <w:szCs w:val="20"/>
          <w:lang w:bidi="hi-IN"/>
        </w:rPr>
        <w:t xml:space="preserve">Performed various optimizations like using distributed cache for small datasets, partition and bucketing in hive  </w:t>
      </w:r>
    </w:p>
    <w:p w14:paraId="518D19CF" w14:textId="77777777" w:rsidR="00DA2150" w:rsidRPr="00591E26" w:rsidRDefault="00DA2150" w:rsidP="00DA2150">
      <w:pPr>
        <w:pStyle w:val="ListParagraph"/>
        <w:numPr>
          <w:ilvl w:val="0"/>
          <w:numId w:val="1"/>
        </w:numPr>
        <w:tabs>
          <w:tab w:val="clear" w:pos="720"/>
        </w:tabs>
        <w:spacing w:after="160" w:line="259" w:lineRule="auto"/>
        <w:contextualSpacing/>
        <w:rPr>
          <w:rFonts w:ascii="Verdana" w:hAnsi="Verdana" w:cs="Mangal"/>
          <w:sz w:val="20"/>
          <w:szCs w:val="20"/>
          <w:lang w:bidi="hi-IN"/>
        </w:rPr>
      </w:pPr>
      <w:r w:rsidRPr="00591E26">
        <w:rPr>
          <w:rFonts w:ascii="Verdana" w:hAnsi="Verdana" w:cs="Mangal"/>
          <w:sz w:val="20"/>
          <w:szCs w:val="20"/>
          <w:lang w:bidi="hi-IN"/>
        </w:rPr>
        <w:lastRenderedPageBreak/>
        <w:t xml:space="preserve">Expertise in Developing Spark application using PySpark and Spark Streaming API's in Python, deploying in yarn cluster in client, cluster mode. Used Spark Data frame APIs to ingest data from HDFS to Azure Blob.  </w:t>
      </w:r>
    </w:p>
    <w:p w14:paraId="60E44BA5" w14:textId="77777777" w:rsidR="008E3DEB" w:rsidRPr="00591E26" w:rsidRDefault="008E3DEB" w:rsidP="008E3DEB">
      <w:pPr>
        <w:pStyle w:val="ListParagraph"/>
        <w:numPr>
          <w:ilvl w:val="0"/>
          <w:numId w:val="1"/>
        </w:numPr>
        <w:tabs>
          <w:tab w:val="clear" w:pos="720"/>
        </w:tabs>
        <w:spacing w:after="160" w:line="259" w:lineRule="auto"/>
        <w:contextualSpacing/>
        <w:rPr>
          <w:rFonts w:ascii="Verdana" w:hAnsi="Verdana" w:cs="Mangal"/>
          <w:sz w:val="20"/>
          <w:szCs w:val="20"/>
          <w:lang w:bidi="hi-IN"/>
        </w:rPr>
      </w:pPr>
      <w:r w:rsidRPr="00591E26">
        <w:rPr>
          <w:rFonts w:ascii="Verdana" w:hAnsi="Verdana" w:cs="Mangal"/>
          <w:sz w:val="20"/>
          <w:szCs w:val="20"/>
          <w:lang w:bidi="hi-IN"/>
        </w:rPr>
        <w:t xml:space="preserve">Experience developing iterative Algorithms using Spark Streaming in Scala and Python to builds near real-time dashboards.  </w:t>
      </w:r>
    </w:p>
    <w:p w14:paraId="67ADC33A" w14:textId="77777777" w:rsidR="00591E26" w:rsidRPr="00591E26" w:rsidRDefault="00591E26" w:rsidP="00591E26">
      <w:pPr>
        <w:pStyle w:val="ListParagraph"/>
        <w:numPr>
          <w:ilvl w:val="0"/>
          <w:numId w:val="1"/>
        </w:numPr>
        <w:tabs>
          <w:tab w:val="clear" w:pos="720"/>
        </w:tabs>
        <w:spacing w:after="160" w:line="259" w:lineRule="auto"/>
        <w:contextualSpacing/>
        <w:rPr>
          <w:rFonts w:ascii="Verdana" w:hAnsi="Verdana" w:cs="Mangal"/>
          <w:sz w:val="20"/>
          <w:szCs w:val="20"/>
          <w:lang w:bidi="hi-IN"/>
        </w:rPr>
      </w:pPr>
      <w:r w:rsidRPr="00591E26">
        <w:rPr>
          <w:rFonts w:ascii="Verdana" w:hAnsi="Verdana" w:cs="Mangal"/>
          <w:sz w:val="20"/>
          <w:szCs w:val="20"/>
          <w:lang w:bidi="hi-IN"/>
        </w:rPr>
        <w:t>I also have experience with CICD (continuous integrating and continuous deployment) pipelines using Jenkins.</w:t>
      </w:r>
    </w:p>
    <w:p w14:paraId="25665267" w14:textId="77777777" w:rsidR="004123E4" w:rsidRPr="004123E4" w:rsidRDefault="00591E26" w:rsidP="002A777F">
      <w:pPr>
        <w:pStyle w:val="ListParagraph"/>
        <w:numPr>
          <w:ilvl w:val="0"/>
          <w:numId w:val="1"/>
        </w:numPr>
        <w:tabs>
          <w:tab w:val="clear" w:pos="720"/>
        </w:tabs>
        <w:spacing w:line="259" w:lineRule="auto"/>
        <w:contextualSpacing/>
        <w:jc w:val="both"/>
        <w:rPr>
          <w:rFonts w:ascii="Verdana" w:hAnsi="Verdana"/>
          <w:sz w:val="20"/>
          <w:szCs w:val="20"/>
        </w:rPr>
      </w:pPr>
      <w:r w:rsidRPr="004123E4">
        <w:rPr>
          <w:rFonts w:ascii="Verdana" w:hAnsi="Verdana" w:cs="Mangal"/>
          <w:sz w:val="20"/>
          <w:szCs w:val="20"/>
          <w:lang w:bidi="hi-IN"/>
        </w:rPr>
        <w:t xml:space="preserve">Experience with Data flow diagrams, Data dictionary, Database normalization theory techniques, Entity relation modeling and design techniques.  </w:t>
      </w:r>
    </w:p>
    <w:p w14:paraId="31354187" w14:textId="61AF83F6" w:rsidR="00B82679" w:rsidRPr="004123E4" w:rsidRDefault="00B82679" w:rsidP="002A777F">
      <w:pPr>
        <w:pStyle w:val="ListParagraph"/>
        <w:numPr>
          <w:ilvl w:val="0"/>
          <w:numId w:val="1"/>
        </w:numPr>
        <w:tabs>
          <w:tab w:val="clear" w:pos="720"/>
        </w:tabs>
        <w:spacing w:line="259" w:lineRule="auto"/>
        <w:contextualSpacing/>
        <w:jc w:val="both"/>
        <w:rPr>
          <w:rFonts w:ascii="Verdana" w:hAnsi="Verdana"/>
          <w:sz w:val="20"/>
          <w:szCs w:val="20"/>
        </w:rPr>
      </w:pPr>
      <w:r w:rsidRPr="004123E4">
        <w:rPr>
          <w:rFonts w:ascii="Verdana" w:hAnsi="Verdana" w:cs="Mangal"/>
          <w:sz w:val="20"/>
          <w:szCs w:val="20"/>
          <w:lang w:bidi="hi-IN"/>
        </w:rPr>
        <w:t>Experience with the Azure logic apps with</w:t>
      </w:r>
      <w:r w:rsidRPr="004123E4">
        <w:rPr>
          <w:rFonts w:ascii="Verdana" w:hAnsi="Verdana"/>
          <w:sz w:val="20"/>
          <w:szCs w:val="20"/>
        </w:rPr>
        <w:t xml:space="preserve"> different triggers and worked on ISE environment in logic apps.</w:t>
      </w:r>
    </w:p>
    <w:p w14:paraId="4C279617"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 xml:space="preserve">Expert in Data Management, Transformation &amp; Quality Services. </w:t>
      </w:r>
    </w:p>
    <w:p w14:paraId="25B5D4FC"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 xml:space="preserve">Extensive experience in Data Modeling, Design, Development and ETL Development. </w:t>
      </w:r>
    </w:p>
    <w:p w14:paraId="4BB89F36" w14:textId="5A48499E"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Experienced in Data Warehousing, and Business Intelligence (BI) applications</w:t>
      </w:r>
      <w:r w:rsidR="005F54BC">
        <w:rPr>
          <w:rFonts w:ascii="Verdana" w:hAnsi="Verdana" w:cs="Tahoma"/>
          <w:sz w:val="20"/>
          <w:szCs w:val="20"/>
          <w:lang w:bidi="ar-SA"/>
        </w:rPr>
        <w:t>.</w:t>
      </w:r>
    </w:p>
    <w:p w14:paraId="04C0C864"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Experienced in all phases of the Data warehouse project life cycle including Requirements Analysis, Dimensional Modeling, ETL and Business Intelligence.</w:t>
      </w:r>
    </w:p>
    <w:p w14:paraId="72D45BC6" w14:textId="78CA81E9"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Highly adept at Information Gathering, Requirement Analysis, ETL Design, Development, and deployments &amp; on time Delivery.</w:t>
      </w:r>
    </w:p>
    <w:p w14:paraId="57D1A4A7" w14:textId="2A74DE6B" w:rsid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 xml:space="preserve">Have good experience in implementing data pipeline solutions using </w:t>
      </w:r>
      <w:r w:rsidR="00402A81">
        <w:rPr>
          <w:rFonts w:ascii="Verdana" w:hAnsi="Verdana" w:cs="Tahoma"/>
          <w:sz w:val="20"/>
          <w:szCs w:val="20"/>
          <w:lang w:bidi="ar-SA"/>
        </w:rPr>
        <w:t>Azure</w:t>
      </w:r>
      <w:r w:rsidRPr="009A6EE4">
        <w:rPr>
          <w:rFonts w:ascii="Verdana" w:hAnsi="Verdana" w:cs="Tahoma"/>
          <w:sz w:val="20"/>
          <w:szCs w:val="20"/>
          <w:lang w:bidi="ar-SA"/>
        </w:rPr>
        <w:t>, Snowflake and Python.</w:t>
      </w:r>
    </w:p>
    <w:p w14:paraId="31233296" w14:textId="77777777" w:rsidR="00802C6D" w:rsidRPr="00802C6D" w:rsidRDefault="00802C6D" w:rsidP="00802C6D">
      <w:pPr>
        <w:widowControl w:val="0"/>
        <w:numPr>
          <w:ilvl w:val="0"/>
          <w:numId w:val="1"/>
        </w:numPr>
        <w:autoSpaceDE w:val="0"/>
        <w:autoSpaceDN w:val="0"/>
        <w:adjustRightInd w:val="0"/>
        <w:contextualSpacing/>
        <w:rPr>
          <w:rFonts w:ascii="Verdana" w:hAnsi="Verdana" w:cs="Tahoma"/>
          <w:sz w:val="20"/>
          <w:szCs w:val="20"/>
          <w:lang w:bidi="ar-SA"/>
        </w:rPr>
      </w:pPr>
      <w:r w:rsidRPr="00802C6D">
        <w:rPr>
          <w:rFonts w:ascii="Verdana" w:hAnsi="Verdana" w:cs="Tahoma"/>
          <w:sz w:val="20"/>
          <w:szCs w:val="20"/>
          <w:lang w:bidi="ar-SA"/>
        </w:rPr>
        <w:t xml:space="preserve">Experience in managing and securing the Custom AMI's, AWS account </w:t>
      </w:r>
      <w:bookmarkStart w:id="0" w:name="_Int_9cazRi3m"/>
      <w:r w:rsidRPr="00802C6D">
        <w:rPr>
          <w:rFonts w:ascii="Verdana" w:hAnsi="Verdana" w:cs="Tahoma"/>
          <w:sz w:val="20"/>
          <w:szCs w:val="20"/>
          <w:lang w:bidi="ar-SA"/>
        </w:rPr>
        <w:t>access using</w:t>
      </w:r>
      <w:bookmarkEnd w:id="0"/>
      <w:r w:rsidRPr="00802C6D">
        <w:rPr>
          <w:rFonts w:ascii="Verdana" w:hAnsi="Verdana" w:cs="Tahoma"/>
          <w:sz w:val="20"/>
          <w:szCs w:val="20"/>
          <w:lang w:bidi="ar-SA"/>
        </w:rPr>
        <w:t xml:space="preserve"> IAM.</w:t>
      </w:r>
    </w:p>
    <w:p w14:paraId="2E5875DE" w14:textId="77777777" w:rsidR="00802C6D" w:rsidRPr="00802C6D" w:rsidRDefault="00802C6D" w:rsidP="00802C6D">
      <w:pPr>
        <w:widowControl w:val="0"/>
        <w:numPr>
          <w:ilvl w:val="0"/>
          <w:numId w:val="1"/>
        </w:numPr>
        <w:autoSpaceDE w:val="0"/>
        <w:autoSpaceDN w:val="0"/>
        <w:adjustRightInd w:val="0"/>
        <w:contextualSpacing/>
        <w:rPr>
          <w:rFonts w:ascii="Verdana" w:hAnsi="Verdana" w:cs="Tahoma"/>
          <w:sz w:val="20"/>
          <w:szCs w:val="20"/>
          <w:lang w:bidi="ar-SA"/>
        </w:rPr>
      </w:pPr>
      <w:r w:rsidRPr="00802C6D">
        <w:rPr>
          <w:rFonts w:ascii="Verdana" w:hAnsi="Verdana" w:cs="Tahoma"/>
          <w:sz w:val="20"/>
          <w:szCs w:val="20"/>
          <w:lang w:bidi="ar-SA"/>
        </w:rPr>
        <w:t>Experience in handling large volumes of storage in AWS using Elastic Block Storage, S3.</w:t>
      </w:r>
    </w:p>
    <w:p w14:paraId="4E370E0F" w14:textId="73F65E2D" w:rsidR="00802C6D" w:rsidRPr="009A6EE4" w:rsidRDefault="00B63849" w:rsidP="009A6EE4">
      <w:pPr>
        <w:numPr>
          <w:ilvl w:val="0"/>
          <w:numId w:val="1"/>
        </w:numPr>
        <w:jc w:val="both"/>
        <w:rPr>
          <w:rFonts w:ascii="Verdana" w:hAnsi="Verdana" w:cs="Tahoma"/>
          <w:sz w:val="20"/>
          <w:szCs w:val="20"/>
          <w:lang w:bidi="ar-SA"/>
        </w:rPr>
      </w:pPr>
      <w:r w:rsidRPr="00B63849">
        <w:rPr>
          <w:rFonts w:ascii="Verdana" w:hAnsi="Verdana" w:cs="Tahoma"/>
          <w:sz w:val="20"/>
          <w:szCs w:val="20"/>
          <w:lang w:bidi="ar-SA"/>
        </w:rPr>
        <w:t>Hands of experience in GCP, Big Query, GCS bucket, G - cloud function, cloud dataflow, Pub/sub cloud shell, GSUTIL, BQ command line utilities, Data Proc, Stack driver.</w:t>
      </w:r>
    </w:p>
    <w:p w14:paraId="20A67FE6"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Experience in SQL and PL/SQL programming.</w:t>
      </w:r>
    </w:p>
    <w:p w14:paraId="2E855D3E"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Experience on Hadoop Ecosystem like HDFS, Hive, Sqoop, Spark and Python.</w:t>
      </w:r>
    </w:p>
    <w:p w14:paraId="4D56E053" w14:textId="2B201BA4" w:rsid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Experience in cloud Datawarehouse snowflake</w:t>
      </w:r>
      <w:r w:rsidR="00CB4CE8">
        <w:rPr>
          <w:rFonts w:ascii="Verdana" w:hAnsi="Verdana" w:cs="Tahoma"/>
          <w:sz w:val="20"/>
          <w:szCs w:val="20"/>
          <w:lang w:bidi="ar-SA"/>
        </w:rPr>
        <w:t>.</w:t>
      </w:r>
    </w:p>
    <w:p w14:paraId="6C03E90C" w14:textId="5A20E89B" w:rsidR="00AB210F" w:rsidRPr="009A6EE4" w:rsidRDefault="00AB210F" w:rsidP="009A6EE4">
      <w:pPr>
        <w:numPr>
          <w:ilvl w:val="0"/>
          <w:numId w:val="1"/>
        </w:numPr>
        <w:jc w:val="both"/>
        <w:rPr>
          <w:rFonts w:ascii="Verdana" w:hAnsi="Verdana" w:cs="Tahoma"/>
          <w:sz w:val="20"/>
          <w:szCs w:val="20"/>
          <w:lang w:bidi="ar-SA"/>
        </w:rPr>
      </w:pPr>
      <w:r w:rsidRPr="00E77F84">
        <w:rPr>
          <w:rFonts w:ascii="Verdana" w:hAnsi="Verdana"/>
          <w:sz w:val="20"/>
          <w:szCs w:val="20"/>
        </w:rPr>
        <w:t xml:space="preserve">Experienced in creation of reports using </w:t>
      </w:r>
      <w:r>
        <w:rPr>
          <w:rFonts w:ascii="Verdana" w:hAnsi="Verdana"/>
          <w:sz w:val="20"/>
          <w:szCs w:val="20"/>
        </w:rPr>
        <w:t>Power BI</w:t>
      </w:r>
      <w:r w:rsidR="00F9147B">
        <w:rPr>
          <w:rFonts w:ascii="Verdana" w:hAnsi="Verdana"/>
          <w:sz w:val="20"/>
          <w:szCs w:val="20"/>
        </w:rPr>
        <w:t>.</w:t>
      </w:r>
    </w:p>
    <w:p w14:paraId="31D99AEB" w14:textId="77777777" w:rsidR="009A6EE4" w:rsidRPr="009A6EE4" w:rsidRDefault="009A6EE4" w:rsidP="009A6EE4">
      <w:pPr>
        <w:numPr>
          <w:ilvl w:val="0"/>
          <w:numId w:val="1"/>
        </w:numPr>
        <w:jc w:val="both"/>
        <w:rPr>
          <w:rFonts w:ascii="Verdana" w:hAnsi="Verdana" w:cs="Tahoma"/>
          <w:sz w:val="20"/>
          <w:szCs w:val="20"/>
          <w:lang w:bidi="ar-SA"/>
        </w:rPr>
      </w:pPr>
      <w:r w:rsidRPr="009A6EE4">
        <w:rPr>
          <w:rFonts w:ascii="Verdana" w:hAnsi="Verdana" w:cs="Tahoma"/>
          <w:sz w:val="20"/>
          <w:szCs w:val="20"/>
          <w:lang w:bidi="ar-SA"/>
        </w:rPr>
        <w:t>Working knowledge of Agile development methodologies.</w:t>
      </w:r>
    </w:p>
    <w:p w14:paraId="109D5635" w14:textId="77777777" w:rsidR="00DD4993" w:rsidRPr="00E77F84" w:rsidRDefault="00DD4993" w:rsidP="0055573D">
      <w:pPr>
        <w:widowControl w:val="0"/>
        <w:numPr>
          <w:ilvl w:val="0"/>
          <w:numId w:val="1"/>
        </w:numPr>
        <w:autoSpaceDE w:val="0"/>
        <w:autoSpaceDN w:val="0"/>
        <w:adjustRightInd w:val="0"/>
        <w:jc w:val="both"/>
        <w:rPr>
          <w:rFonts w:ascii="Verdana" w:hAnsi="Verdana"/>
          <w:sz w:val="20"/>
          <w:szCs w:val="20"/>
        </w:rPr>
      </w:pPr>
      <w:r w:rsidRPr="00E77F84">
        <w:rPr>
          <w:rFonts w:ascii="Verdana" w:hAnsi="Verdana"/>
          <w:sz w:val="20"/>
          <w:szCs w:val="20"/>
        </w:rPr>
        <w:t>Experienced to write queries in Splunk and creation of Dashboards in Splunk.</w:t>
      </w:r>
    </w:p>
    <w:p w14:paraId="7F00DAA2" w14:textId="77777777" w:rsidR="00DD4993" w:rsidRPr="00E77F84" w:rsidRDefault="00DD4993" w:rsidP="00DD4993">
      <w:pPr>
        <w:numPr>
          <w:ilvl w:val="0"/>
          <w:numId w:val="1"/>
        </w:numPr>
        <w:jc w:val="both"/>
        <w:rPr>
          <w:rFonts w:ascii="Verdana" w:hAnsi="Verdana"/>
          <w:sz w:val="20"/>
          <w:szCs w:val="20"/>
        </w:rPr>
      </w:pPr>
      <w:r w:rsidRPr="00E77F84">
        <w:rPr>
          <w:rFonts w:ascii="Verdana" w:hAnsi="Verdana"/>
          <w:sz w:val="20"/>
          <w:szCs w:val="20"/>
        </w:rPr>
        <w:t>Experienced to configuration of Jenkins in the Windows servers.</w:t>
      </w:r>
    </w:p>
    <w:p w14:paraId="5ED07F92" w14:textId="77777777" w:rsidR="00DD4993" w:rsidRPr="00E77F84" w:rsidRDefault="00DD4993" w:rsidP="00DD4993">
      <w:pPr>
        <w:numPr>
          <w:ilvl w:val="0"/>
          <w:numId w:val="1"/>
        </w:numPr>
        <w:jc w:val="both"/>
        <w:rPr>
          <w:rFonts w:ascii="Verdana" w:hAnsi="Verdana"/>
          <w:sz w:val="20"/>
          <w:szCs w:val="20"/>
        </w:rPr>
      </w:pPr>
      <w:r w:rsidRPr="00E77F84">
        <w:rPr>
          <w:rFonts w:ascii="Verdana" w:hAnsi="Verdana"/>
          <w:sz w:val="20"/>
          <w:szCs w:val="20"/>
        </w:rPr>
        <w:t>Experienced to creation of Jobs to run the PowerShell scripts in Jenkins.</w:t>
      </w:r>
    </w:p>
    <w:p w14:paraId="7FBAF4A7" w14:textId="761F3E2C" w:rsidR="00E77F84" w:rsidRPr="00E77F84" w:rsidRDefault="00E77F84" w:rsidP="00E77F84">
      <w:pPr>
        <w:pStyle w:val="ListBullet2"/>
        <w:numPr>
          <w:ilvl w:val="0"/>
          <w:numId w:val="1"/>
        </w:numPr>
        <w:jc w:val="both"/>
        <w:rPr>
          <w:rFonts w:ascii="Verdana" w:eastAsia="Times New Roman" w:hAnsi="Verdana" w:cs="Mangal"/>
          <w:kern w:val="0"/>
          <w:sz w:val="20"/>
          <w:szCs w:val="20"/>
          <w:lang w:bidi="hi-IN"/>
        </w:rPr>
      </w:pPr>
      <w:r w:rsidRPr="00E77F84">
        <w:rPr>
          <w:rFonts w:ascii="Verdana" w:eastAsia="Times New Roman" w:hAnsi="Verdana" w:cs="Mangal"/>
          <w:kern w:val="0"/>
          <w:sz w:val="20"/>
          <w:szCs w:val="20"/>
          <w:lang w:bidi="hi-IN"/>
        </w:rPr>
        <w:t>Good Experience</w:t>
      </w:r>
      <w:r w:rsidR="00EE332E">
        <w:rPr>
          <w:rFonts w:ascii="Verdana" w:eastAsia="Times New Roman" w:hAnsi="Verdana" w:cs="Mangal"/>
          <w:kern w:val="0"/>
          <w:sz w:val="20"/>
          <w:szCs w:val="20"/>
          <w:lang w:bidi="hi-IN"/>
        </w:rPr>
        <w:t xml:space="preserve"> </w:t>
      </w:r>
      <w:r w:rsidR="00EE332E" w:rsidRPr="00E77F84">
        <w:rPr>
          <w:rFonts w:ascii="Verdana" w:eastAsia="Times New Roman" w:hAnsi="Verdana" w:cs="Mangal"/>
          <w:kern w:val="0"/>
          <w:sz w:val="20"/>
          <w:szCs w:val="20"/>
          <w:lang w:bidi="hi-IN"/>
        </w:rPr>
        <w:t>in</w:t>
      </w:r>
      <w:r w:rsidRPr="00E77F84">
        <w:rPr>
          <w:rFonts w:ascii="Verdana" w:eastAsia="Times New Roman" w:hAnsi="Verdana" w:cs="Mangal"/>
          <w:kern w:val="0"/>
          <w:sz w:val="20"/>
          <w:szCs w:val="20"/>
          <w:lang w:bidi="hi-IN"/>
        </w:rPr>
        <w:t xml:space="preserve"> Waterfall and Agile</w:t>
      </w:r>
      <w:r w:rsidR="00703BC4">
        <w:rPr>
          <w:rFonts w:ascii="Verdana" w:eastAsia="Times New Roman" w:hAnsi="Verdana" w:cs="Mangal"/>
          <w:kern w:val="0"/>
          <w:sz w:val="20"/>
          <w:szCs w:val="20"/>
          <w:lang w:bidi="hi-IN"/>
        </w:rPr>
        <w:t xml:space="preserve"> </w:t>
      </w:r>
      <w:r w:rsidRPr="00E77F84">
        <w:rPr>
          <w:rFonts w:ascii="Verdana" w:eastAsia="Times New Roman" w:hAnsi="Verdana" w:cs="Mangal"/>
          <w:kern w:val="0"/>
          <w:sz w:val="20"/>
          <w:szCs w:val="20"/>
          <w:lang w:bidi="hi-IN"/>
        </w:rPr>
        <w:t>(Scrum) software development methodologies.</w:t>
      </w:r>
    </w:p>
    <w:p w14:paraId="4248AB18" w14:textId="77777777" w:rsidR="00E77F84" w:rsidRPr="00E77F84" w:rsidRDefault="00E77F84" w:rsidP="00E77F84">
      <w:pPr>
        <w:pStyle w:val="ListBullet2"/>
        <w:numPr>
          <w:ilvl w:val="0"/>
          <w:numId w:val="1"/>
        </w:numPr>
        <w:jc w:val="both"/>
        <w:rPr>
          <w:rFonts w:ascii="Verdana" w:eastAsia="Times New Roman" w:hAnsi="Verdana" w:cs="Mangal"/>
          <w:kern w:val="0"/>
          <w:sz w:val="20"/>
          <w:szCs w:val="20"/>
          <w:lang w:bidi="hi-IN"/>
        </w:rPr>
      </w:pPr>
      <w:r w:rsidRPr="00E77F84">
        <w:rPr>
          <w:rFonts w:ascii="Verdana" w:eastAsia="Times New Roman" w:hAnsi="Verdana" w:cs="Mangal"/>
          <w:kern w:val="0"/>
          <w:sz w:val="20"/>
          <w:szCs w:val="20"/>
          <w:lang w:bidi="hi-IN"/>
        </w:rPr>
        <w:t>Develops software that is solid, extensible, reliable, well-documented and user-friendly.</w:t>
      </w:r>
    </w:p>
    <w:p w14:paraId="78D89E71" w14:textId="77777777" w:rsidR="00E77F84" w:rsidRPr="00E77F84" w:rsidRDefault="00E77F84" w:rsidP="00E77F84">
      <w:pPr>
        <w:pStyle w:val="ListBullet2"/>
        <w:numPr>
          <w:ilvl w:val="0"/>
          <w:numId w:val="1"/>
        </w:numPr>
        <w:jc w:val="both"/>
        <w:rPr>
          <w:rFonts w:ascii="Verdana" w:eastAsia="Times New Roman" w:hAnsi="Verdana" w:cs="Mangal"/>
          <w:kern w:val="0"/>
          <w:sz w:val="20"/>
          <w:szCs w:val="20"/>
          <w:lang w:bidi="hi-IN"/>
        </w:rPr>
      </w:pPr>
      <w:r w:rsidRPr="00E77F84">
        <w:rPr>
          <w:rFonts w:ascii="Verdana" w:eastAsia="Times New Roman" w:hAnsi="Verdana" w:cs="Mangal"/>
          <w:kern w:val="0"/>
          <w:sz w:val="20"/>
          <w:szCs w:val="20"/>
          <w:lang w:bidi="hi-IN"/>
        </w:rPr>
        <w:t xml:space="preserve">Excellent Technical and Analytical skills and ability to work independently with minimal supervision and can also perform as part of a team. </w:t>
      </w:r>
    </w:p>
    <w:p w14:paraId="29435661" w14:textId="77777777" w:rsidR="001B3F0A" w:rsidRPr="00E77F84" w:rsidRDefault="001B3F0A" w:rsidP="001B3F0A">
      <w:pPr>
        <w:numPr>
          <w:ilvl w:val="0"/>
          <w:numId w:val="1"/>
        </w:numPr>
        <w:spacing w:line="276" w:lineRule="auto"/>
        <w:jc w:val="both"/>
        <w:rPr>
          <w:rFonts w:ascii="Verdana" w:hAnsi="Verdana"/>
          <w:sz w:val="20"/>
          <w:szCs w:val="20"/>
        </w:rPr>
      </w:pPr>
      <w:r w:rsidRPr="00E77F84">
        <w:rPr>
          <w:rFonts w:ascii="Verdana" w:hAnsi="Verdana"/>
          <w:sz w:val="20"/>
          <w:szCs w:val="20"/>
        </w:rPr>
        <w:t>Strongly initiative, creative and able to learn new technologies and systems.</w:t>
      </w:r>
    </w:p>
    <w:p w14:paraId="17558E7F" w14:textId="0F958A55" w:rsidR="001B3F0A" w:rsidRPr="00E77F84" w:rsidRDefault="001B3F0A" w:rsidP="0055573D">
      <w:pPr>
        <w:widowControl w:val="0"/>
        <w:numPr>
          <w:ilvl w:val="0"/>
          <w:numId w:val="1"/>
        </w:numPr>
        <w:autoSpaceDE w:val="0"/>
        <w:autoSpaceDN w:val="0"/>
        <w:adjustRightInd w:val="0"/>
        <w:jc w:val="both"/>
        <w:rPr>
          <w:rFonts w:ascii="Verdana" w:hAnsi="Verdana"/>
          <w:sz w:val="20"/>
          <w:szCs w:val="20"/>
        </w:rPr>
      </w:pPr>
      <w:r w:rsidRPr="00E77F84">
        <w:rPr>
          <w:rFonts w:ascii="Verdana" w:hAnsi="Verdana"/>
          <w:sz w:val="20"/>
          <w:szCs w:val="20"/>
        </w:rPr>
        <w:t>Self-confidence, total commitment, patience and positive attitude towards situations in life.</w:t>
      </w:r>
      <w:r w:rsidR="008435D8">
        <w:rPr>
          <w:rFonts w:ascii="Verdana" w:hAnsi="Verdana"/>
          <w:sz w:val="20"/>
          <w:szCs w:val="20"/>
        </w:rPr>
        <w:t xml:space="preserve"> </w:t>
      </w:r>
    </w:p>
    <w:p w14:paraId="48486E03" w14:textId="77777777" w:rsidR="001B3F0A" w:rsidRPr="00E77F84" w:rsidRDefault="001B3F0A" w:rsidP="0055573D">
      <w:pPr>
        <w:widowControl w:val="0"/>
        <w:numPr>
          <w:ilvl w:val="0"/>
          <w:numId w:val="1"/>
        </w:numPr>
        <w:autoSpaceDE w:val="0"/>
        <w:autoSpaceDN w:val="0"/>
        <w:adjustRightInd w:val="0"/>
        <w:jc w:val="both"/>
        <w:rPr>
          <w:rFonts w:ascii="Verdana" w:hAnsi="Verdana"/>
          <w:sz w:val="20"/>
          <w:szCs w:val="20"/>
        </w:rPr>
      </w:pPr>
      <w:r w:rsidRPr="00E77F84">
        <w:rPr>
          <w:rFonts w:ascii="Verdana" w:hAnsi="Verdana"/>
          <w:sz w:val="20"/>
          <w:szCs w:val="20"/>
        </w:rPr>
        <w:t>Strong troubleshooting and analytic skills.</w:t>
      </w:r>
    </w:p>
    <w:p w14:paraId="1DB134B2" w14:textId="77777777" w:rsidR="001B3F0A" w:rsidRPr="00E77F84" w:rsidRDefault="001B3F0A" w:rsidP="001B3F0A">
      <w:pPr>
        <w:numPr>
          <w:ilvl w:val="0"/>
          <w:numId w:val="1"/>
        </w:numPr>
        <w:rPr>
          <w:rFonts w:ascii="Verdana" w:hAnsi="Verdana"/>
          <w:sz w:val="20"/>
          <w:szCs w:val="20"/>
        </w:rPr>
      </w:pPr>
      <w:r w:rsidRPr="00E77F84">
        <w:rPr>
          <w:rFonts w:ascii="Verdana" w:hAnsi="Verdana"/>
          <w:sz w:val="20"/>
          <w:szCs w:val="20"/>
        </w:rPr>
        <w:t>Has strong ability to learn new technologies in short span and implement independently.</w:t>
      </w:r>
    </w:p>
    <w:p w14:paraId="2CC35424" w14:textId="33021BB9" w:rsidR="00F256A1" w:rsidRDefault="00F256A1" w:rsidP="006046DF">
      <w:pPr>
        <w:tabs>
          <w:tab w:val="left" w:pos="720"/>
        </w:tabs>
        <w:rPr>
          <w:rFonts w:ascii="Verdana" w:hAnsi="Verdana" w:cs="Arial"/>
          <w:sz w:val="20"/>
          <w:szCs w:val="20"/>
        </w:rPr>
      </w:pPr>
      <w:r w:rsidRPr="0055573D">
        <w:rPr>
          <w:rFonts w:ascii="Verdana" w:hAnsi="Verdana" w:cs="Arial"/>
          <w:sz w:val="20"/>
          <w:szCs w:val="20"/>
        </w:rPr>
        <w:t xml:space="preserve"> </w:t>
      </w:r>
    </w:p>
    <w:p w14:paraId="37F64C3D" w14:textId="77777777" w:rsidR="00336787" w:rsidRDefault="00336787" w:rsidP="006046DF">
      <w:pPr>
        <w:tabs>
          <w:tab w:val="left" w:pos="720"/>
        </w:tabs>
        <w:rPr>
          <w:rFonts w:ascii="Verdana" w:hAnsi="Verdana" w:cs="Arial"/>
          <w:sz w:val="20"/>
          <w:szCs w:val="20"/>
        </w:rPr>
      </w:pPr>
    </w:p>
    <w:p w14:paraId="5C7FC58A" w14:textId="77777777" w:rsidR="00800824" w:rsidRDefault="00800824">
      <w:pPr>
        <w:pStyle w:val="Header"/>
        <w:tabs>
          <w:tab w:val="clear" w:pos="4320"/>
          <w:tab w:val="clear" w:pos="8639"/>
        </w:tabs>
        <w:rPr>
          <w:rFonts w:hAnsi="Verdana"/>
        </w:rPr>
      </w:pPr>
    </w:p>
    <w:p w14:paraId="2CCA1E85" w14:textId="2968499D" w:rsidR="00641CBA" w:rsidRDefault="00CD0B9E">
      <w:pPr>
        <w:pBdr>
          <w:top w:val="single" w:sz="4" w:space="1" w:color="000000"/>
          <w:left w:val="single" w:sz="4" w:space="4" w:color="000000"/>
          <w:bottom w:val="single" w:sz="4" w:space="1" w:color="000000"/>
          <w:right w:val="single" w:sz="4" w:space="4" w:color="000000"/>
        </w:pBdr>
        <w:shd w:val="solid" w:color="808080" w:fill="auto"/>
        <w:tabs>
          <w:tab w:val="left" w:pos="6240"/>
        </w:tabs>
        <w:rPr>
          <w:rFonts w:ascii="Verdana" w:hAnsi="Verdana"/>
          <w:b/>
          <w:sz w:val="20"/>
        </w:rPr>
      </w:pPr>
      <w:r w:rsidRPr="00CD0B9E">
        <w:rPr>
          <w:rFonts w:ascii="Verdana" w:hAnsi="Verdana"/>
          <w:b/>
          <w:sz w:val="20"/>
        </w:rPr>
        <w:lastRenderedPageBreak/>
        <w:t>Certifications</w:t>
      </w:r>
      <w:r w:rsidR="00641CBA">
        <w:rPr>
          <w:rFonts w:ascii="Verdana" w:hAnsi="Verdana"/>
          <w:b/>
          <w:sz w:val="20"/>
        </w:rPr>
        <w:t>:</w:t>
      </w:r>
      <w:r w:rsidR="00641CBA">
        <w:rPr>
          <w:rFonts w:ascii="Verdana" w:hAnsi="Verdana"/>
          <w:b/>
          <w:sz w:val="20"/>
        </w:rPr>
        <w:tab/>
      </w:r>
    </w:p>
    <w:p w14:paraId="6101908F" w14:textId="788A6E22" w:rsidR="00641CBA" w:rsidRDefault="00AD2D04" w:rsidP="00E56368">
      <w:pPr>
        <w:rPr>
          <w:rFonts w:ascii="Verdana" w:hAnsi="Verdana"/>
          <w:sz w:val="20"/>
        </w:rPr>
      </w:pPr>
      <w:r>
        <w:rPr>
          <w:rFonts w:ascii="Verdana" w:hAnsi="Verdana"/>
          <w:sz w:val="20"/>
        </w:rPr>
        <w:t>DP</w:t>
      </w:r>
      <w:r w:rsidR="00282AE6">
        <w:rPr>
          <w:rFonts w:ascii="Verdana" w:hAnsi="Verdana"/>
          <w:sz w:val="20"/>
        </w:rPr>
        <w:t xml:space="preserve"> – 203 </w:t>
      </w:r>
      <w:r w:rsidR="004739C5">
        <w:rPr>
          <w:rFonts w:ascii="Verdana" w:hAnsi="Verdana"/>
          <w:sz w:val="20"/>
        </w:rPr>
        <w:t>[</w:t>
      </w:r>
      <w:r w:rsidR="00165AC6" w:rsidRPr="00844DB5">
        <w:rPr>
          <w:rFonts w:ascii="Verdana" w:hAnsi="Verdana"/>
          <w:b/>
          <w:bCs/>
          <w:sz w:val="20"/>
        </w:rPr>
        <w:t>Microsoft Azure Data Engin</w:t>
      </w:r>
      <w:r w:rsidR="00844DB5" w:rsidRPr="00844DB5">
        <w:rPr>
          <w:rFonts w:ascii="Verdana" w:hAnsi="Verdana"/>
          <w:b/>
          <w:bCs/>
          <w:sz w:val="20"/>
        </w:rPr>
        <w:t>eer Associate</w:t>
      </w:r>
      <w:r w:rsidR="004739C5">
        <w:rPr>
          <w:rFonts w:ascii="Verdana" w:hAnsi="Verdana"/>
          <w:sz w:val="20"/>
        </w:rPr>
        <w:t>]</w:t>
      </w:r>
    </w:p>
    <w:p w14:paraId="34F3EE14" w14:textId="77777777" w:rsidR="00F2705B" w:rsidRDefault="00F2705B" w:rsidP="00E56368">
      <w:pPr>
        <w:rPr>
          <w:rFonts w:ascii="Verdana" w:hAnsi="Verdana"/>
          <w:sz w:val="20"/>
        </w:rPr>
      </w:pPr>
    </w:p>
    <w:p w14:paraId="7732ACA4" w14:textId="77777777" w:rsidR="00B046AF" w:rsidRDefault="00B046AF" w:rsidP="00B046AF">
      <w:pPr>
        <w:pBdr>
          <w:top w:val="single" w:sz="4" w:space="1" w:color="000000"/>
          <w:left w:val="single" w:sz="4" w:space="4" w:color="000000"/>
          <w:bottom w:val="single" w:sz="4" w:space="1" w:color="000000"/>
          <w:right w:val="single" w:sz="4" w:space="4" w:color="000000"/>
        </w:pBdr>
        <w:shd w:val="solid" w:color="808080" w:fill="auto"/>
        <w:tabs>
          <w:tab w:val="left" w:pos="6240"/>
        </w:tabs>
        <w:rPr>
          <w:rFonts w:ascii="Verdana" w:hAnsi="Verdana"/>
          <w:b/>
          <w:sz w:val="20"/>
        </w:rPr>
      </w:pPr>
      <w:r>
        <w:rPr>
          <w:rFonts w:ascii="Verdana" w:hAnsi="Verdana"/>
          <w:b/>
          <w:sz w:val="20"/>
        </w:rPr>
        <w:t>Academic Profile:</w:t>
      </w:r>
      <w:r>
        <w:rPr>
          <w:rFonts w:ascii="Verdana" w:hAnsi="Verdana"/>
          <w:b/>
          <w:sz w:val="20"/>
        </w:rPr>
        <w:tab/>
      </w:r>
    </w:p>
    <w:p w14:paraId="4EEC6F78" w14:textId="1071B221" w:rsidR="00013949" w:rsidRDefault="00B046AF" w:rsidP="00E56368">
      <w:pPr>
        <w:rPr>
          <w:rFonts w:ascii="Verdana" w:hAnsi="Verdana"/>
          <w:sz w:val="20"/>
        </w:rPr>
      </w:pPr>
      <w:r w:rsidRPr="00DD4993">
        <w:rPr>
          <w:rFonts w:ascii="Verdana" w:hAnsi="Verdana"/>
          <w:sz w:val="20"/>
        </w:rPr>
        <w:t xml:space="preserve">Bachelor of Technology </w:t>
      </w:r>
      <w:r>
        <w:rPr>
          <w:rFonts w:ascii="Verdana" w:hAnsi="Verdana"/>
          <w:sz w:val="20"/>
        </w:rPr>
        <w:t>(</w:t>
      </w:r>
      <w:r>
        <w:rPr>
          <w:rFonts w:ascii="Verdana" w:hAnsi="Verdana"/>
          <w:b/>
          <w:sz w:val="20"/>
        </w:rPr>
        <w:t>B.Tech)</w:t>
      </w:r>
      <w:r>
        <w:rPr>
          <w:rFonts w:ascii="Verdana" w:hAnsi="Verdana"/>
          <w:sz w:val="20"/>
        </w:rPr>
        <w:t xml:space="preserve"> in </w:t>
      </w:r>
      <w:r>
        <w:rPr>
          <w:rFonts w:ascii="Verdana" w:hAnsi="Verdana"/>
          <w:b/>
          <w:sz w:val="20"/>
        </w:rPr>
        <w:t>Computer Science &amp; Engineering</w:t>
      </w:r>
      <w:r>
        <w:rPr>
          <w:rFonts w:ascii="Verdana" w:hAnsi="Verdana"/>
          <w:sz w:val="20"/>
        </w:rPr>
        <w:t xml:space="preserve"> </w:t>
      </w:r>
    </w:p>
    <w:p w14:paraId="5F7D2249" w14:textId="77777777" w:rsidR="00641CBA" w:rsidRDefault="00641CBA">
      <w:pPr>
        <w:rPr>
          <w:rFonts w:ascii="Verdana" w:hAnsi="Verdana"/>
          <w:sz w:val="20"/>
        </w:rPr>
      </w:pPr>
    </w:p>
    <w:p w14:paraId="5E994699" w14:textId="77777777" w:rsidR="00641CBA" w:rsidRDefault="00641CBA">
      <w:pPr>
        <w:pBdr>
          <w:top w:val="single" w:sz="4" w:space="1" w:color="000000"/>
          <w:left w:val="single" w:sz="4" w:space="4" w:color="000000"/>
          <w:bottom w:val="single" w:sz="4" w:space="1" w:color="000000"/>
          <w:right w:val="single" w:sz="4" w:space="4" w:color="000000"/>
        </w:pBdr>
        <w:shd w:val="solid" w:color="808080" w:fill="auto"/>
        <w:rPr>
          <w:rFonts w:ascii="Verdana" w:hAnsi="Verdana"/>
          <w:b/>
          <w:sz w:val="20"/>
        </w:rPr>
      </w:pPr>
      <w:r>
        <w:rPr>
          <w:rFonts w:ascii="Verdana" w:hAnsi="Verdana"/>
          <w:b/>
          <w:sz w:val="20"/>
        </w:rPr>
        <w:t>Technical Skills:</w:t>
      </w:r>
    </w:p>
    <w:p w14:paraId="0A0EC240" w14:textId="11C6FAAF" w:rsidR="00606D1B" w:rsidRDefault="00606D1B" w:rsidP="004426C5">
      <w:pPr>
        <w:ind w:left="2160" w:hanging="2160"/>
        <w:rPr>
          <w:rFonts w:ascii="Verdana" w:hAnsi="Verdana"/>
          <w:sz w:val="20"/>
        </w:rPr>
      </w:pPr>
      <w:r w:rsidRPr="00606D1B">
        <w:rPr>
          <w:rFonts w:ascii="Verdana" w:hAnsi="Verdana"/>
          <w:sz w:val="20"/>
        </w:rPr>
        <w:t xml:space="preserve">Databases        </w:t>
      </w:r>
      <w:r w:rsidR="00F2705B">
        <w:rPr>
          <w:rFonts w:ascii="Verdana" w:hAnsi="Verdana"/>
          <w:sz w:val="20"/>
        </w:rPr>
        <w:tab/>
      </w:r>
      <w:r w:rsidRPr="00606D1B">
        <w:rPr>
          <w:rFonts w:ascii="Verdana" w:hAnsi="Verdana"/>
          <w:sz w:val="20"/>
        </w:rPr>
        <w:t xml:space="preserve">:         SQL Server 2008R2 /2012/2014, Oracle 9i/10g, MySQL, </w:t>
      </w:r>
      <w:r w:rsidR="004426C5">
        <w:rPr>
          <w:rFonts w:ascii="Verdana" w:hAnsi="Verdana"/>
          <w:sz w:val="20"/>
        </w:rPr>
        <w:t xml:space="preserve">  </w:t>
      </w:r>
      <w:r w:rsidRPr="00606D1B">
        <w:rPr>
          <w:rFonts w:ascii="Verdana" w:hAnsi="Verdana"/>
          <w:sz w:val="20"/>
        </w:rPr>
        <w:t>MS Access</w:t>
      </w:r>
      <w:r w:rsidR="0099310C">
        <w:rPr>
          <w:rFonts w:ascii="Verdana" w:hAnsi="Verdana"/>
          <w:sz w:val="20"/>
        </w:rPr>
        <w:t xml:space="preserve"> </w:t>
      </w:r>
      <w:r w:rsidR="004426C5">
        <w:rPr>
          <w:rFonts w:ascii="Verdana" w:hAnsi="Verdana"/>
          <w:sz w:val="20"/>
        </w:rPr>
        <w:t>,</w:t>
      </w:r>
      <w:r w:rsidR="004426C5" w:rsidRPr="004426C5">
        <w:rPr>
          <w:rFonts w:ascii="Verdana" w:hAnsi="Verdana"/>
          <w:sz w:val="20"/>
        </w:rPr>
        <w:t xml:space="preserve"> </w:t>
      </w:r>
      <w:r w:rsidR="004426C5" w:rsidRPr="00606D1B">
        <w:rPr>
          <w:rFonts w:ascii="Verdana" w:hAnsi="Verdana"/>
          <w:sz w:val="20"/>
        </w:rPr>
        <w:t>MongoDB, Azure Cosmos DB</w:t>
      </w:r>
      <w:r w:rsidR="004426C5">
        <w:rPr>
          <w:rFonts w:ascii="Verdana" w:hAnsi="Verdana"/>
          <w:sz w:val="20"/>
        </w:rPr>
        <w:t>,</w:t>
      </w:r>
      <w:r w:rsidR="00FF712D">
        <w:rPr>
          <w:rFonts w:ascii="Verdana" w:hAnsi="Verdana"/>
          <w:sz w:val="20"/>
        </w:rPr>
        <w:t xml:space="preserve"> </w:t>
      </w:r>
      <w:r w:rsidR="008E6B27" w:rsidRPr="008E6B27">
        <w:rPr>
          <w:rFonts w:ascii="Verdana" w:hAnsi="Verdana"/>
          <w:sz w:val="20"/>
        </w:rPr>
        <w:t>Azure Synapse</w:t>
      </w:r>
    </w:p>
    <w:p w14:paraId="31F681D8" w14:textId="77777777" w:rsidR="004426C5" w:rsidRPr="00606D1B" w:rsidRDefault="004426C5" w:rsidP="00606D1B">
      <w:pPr>
        <w:rPr>
          <w:rFonts w:ascii="Verdana" w:hAnsi="Verdana"/>
          <w:sz w:val="20"/>
        </w:rPr>
      </w:pPr>
    </w:p>
    <w:p w14:paraId="733EB9EF" w14:textId="44EEE06B" w:rsidR="00606D1B" w:rsidRPr="00606D1B" w:rsidRDefault="00606D1B" w:rsidP="00606D1B">
      <w:pPr>
        <w:rPr>
          <w:rFonts w:ascii="Verdana" w:hAnsi="Verdana"/>
          <w:sz w:val="20"/>
        </w:rPr>
      </w:pPr>
      <w:r w:rsidRPr="00606D1B">
        <w:rPr>
          <w:rFonts w:ascii="Verdana" w:hAnsi="Verdana"/>
          <w:sz w:val="20"/>
        </w:rPr>
        <w:t>Data Warehousing</w:t>
      </w:r>
      <w:r w:rsidR="00F2705B">
        <w:rPr>
          <w:rFonts w:ascii="Verdana" w:hAnsi="Verdana"/>
          <w:sz w:val="20"/>
        </w:rPr>
        <w:tab/>
      </w:r>
      <w:r w:rsidRPr="00606D1B">
        <w:rPr>
          <w:rFonts w:ascii="Verdana" w:hAnsi="Verdana"/>
          <w:sz w:val="20"/>
        </w:rPr>
        <w:t xml:space="preserve">: </w:t>
      </w:r>
      <w:r w:rsidRPr="00606D1B">
        <w:rPr>
          <w:rFonts w:ascii="Verdana" w:hAnsi="Verdana"/>
          <w:sz w:val="20"/>
        </w:rPr>
        <w:tab/>
        <w:t>Teradata, Snowflake, Kimball, Data</w:t>
      </w:r>
      <w:r w:rsidR="00EC6A45">
        <w:rPr>
          <w:rFonts w:ascii="Verdana" w:hAnsi="Verdana"/>
          <w:sz w:val="20"/>
        </w:rPr>
        <w:t xml:space="preserve"> </w:t>
      </w:r>
      <w:r w:rsidRPr="00606D1B">
        <w:rPr>
          <w:rFonts w:ascii="Verdana" w:hAnsi="Verdana"/>
          <w:sz w:val="20"/>
        </w:rPr>
        <w:t>Vault</w:t>
      </w:r>
    </w:p>
    <w:p w14:paraId="0A84C4D0" w14:textId="4B7BB94C" w:rsidR="00606D1B" w:rsidRPr="00606D1B" w:rsidRDefault="00606D1B" w:rsidP="00606D1B">
      <w:pPr>
        <w:rPr>
          <w:rFonts w:ascii="Verdana" w:hAnsi="Verdana"/>
          <w:sz w:val="20"/>
        </w:rPr>
      </w:pPr>
      <w:r w:rsidRPr="00606D1B">
        <w:rPr>
          <w:rFonts w:ascii="Verdana" w:hAnsi="Verdana"/>
          <w:sz w:val="20"/>
        </w:rPr>
        <w:t>BIG Data</w:t>
      </w:r>
      <w:r w:rsidR="00241571">
        <w:rPr>
          <w:rFonts w:ascii="Verdana" w:hAnsi="Verdana"/>
          <w:sz w:val="20"/>
        </w:rPr>
        <w:tab/>
      </w:r>
      <w:r w:rsidR="00241571">
        <w:rPr>
          <w:rFonts w:ascii="Verdana" w:hAnsi="Verdana"/>
          <w:sz w:val="20"/>
        </w:rPr>
        <w:tab/>
      </w:r>
      <w:r w:rsidRPr="00606D1B">
        <w:rPr>
          <w:rFonts w:ascii="Verdana" w:hAnsi="Verdana"/>
          <w:sz w:val="20"/>
        </w:rPr>
        <w:t>:</w:t>
      </w:r>
      <w:r w:rsidRPr="00606D1B">
        <w:rPr>
          <w:rFonts w:ascii="Verdana" w:hAnsi="Verdana"/>
          <w:sz w:val="20"/>
        </w:rPr>
        <w:tab/>
        <w:t>Spark, Hive</w:t>
      </w:r>
    </w:p>
    <w:p w14:paraId="227F05C7" w14:textId="4B027956" w:rsidR="00606D1B" w:rsidRPr="00606D1B" w:rsidRDefault="00606D1B" w:rsidP="00606D1B">
      <w:pPr>
        <w:rPr>
          <w:rFonts w:ascii="Verdana" w:hAnsi="Verdana"/>
          <w:sz w:val="20"/>
        </w:rPr>
      </w:pPr>
      <w:r w:rsidRPr="00606D1B">
        <w:rPr>
          <w:rFonts w:ascii="Verdana" w:hAnsi="Verdana"/>
          <w:sz w:val="20"/>
        </w:rPr>
        <w:t xml:space="preserve">Languages       </w:t>
      </w:r>
      <w:r w:rsidR="00241571">
        <w:rPr>
          <w:rFonts w:ascii="Verdana" w:hAnsi="Verdana"/>
          <w:sz w:val="20"/>
        </w:rPr>
        <w:tab/>
      </w:r>
      <w:r w:rsidRPr="00606D1B">
        <w:rPr>
          <w:rFonts w:ascii="Verdana" w:hAnsi="Verdana"/>
          <w:sz w:val="20"/>
        </w:rPr>
        <w:t>:         Python, Scala, T-SQL, PL/SQL</w:t>
      </w:r>
    </w:p>
    <w:p w14:paraId="7E0D6F31" w14:textId="7FF23A53" w:rsidR="00606D1B" w:rsidRPr="00606D1B" w:rsidRDefault="00606D1B" w:rsidP="00606D1B">
      <w:pPr>
        <w:rPr>
          <w:rFonts w:ascii="Verdana" w:hAnsi="Verdana"/>
          <w:sz w:val="20"/>
        </w:rPr>
      </w:pPr>
      <w:r w:rsidRPr="00606D1B">
        <w:rPr>
          <w:rFonts w:ascii="Verdana" w:hAnsi="Verdana"/>
          <w:sz w:val="20"/>
        </w:rPr>
        <w:t>Cloud</w:t>
      </w:r>
      <w:r w:rsidR="00241571">
        <w:rPr>
          <w:rFonts w:ascii="Verdana" w:hAnsi="Verdana"/>
          <w:sz w:val="20"/>
        </w:rPr>
        <w:tab/>
      </w:r>
      <w:r w:rsidR="00241571">
        <w:rPr>
          <w:rFonts w:ascii="Verdana" w:hAnsi="Verdana"/>
          <w:sz w:val="20"/>
        </w:rPr>
        <w:tab/>
      </w:r>
      <w:r w:rsidR="00241571">
        <w:rPr>
          <w:rFonts w:ascii="Verdana" w:hAnsi="Verdana"/>
          <w:sz w:val="20"/>
        </w:rPr>
        <w:tab/>
      </w:r>
      <w:r w:rsidRPr="00606D1B">
        <w:rPr>
          <w:rFonts w:ascii="Verdana" w:hAnsi="Verdana"/>
          <w:sz w:val="20"/>
        </w:rPr>
        <w:t>:          Microsoft Azure, SQL Azure, AWS, EC2, Redshift, S3, RDS, EMR</w:t>
      </w:r>
    </w:p>
    <w:p w14:paraId="646FAB13" w14:textId="37FD8E79" w:rsidR="00606D1B" w:rsidRPr="00606D1B" w:rsidRDefault="00606D1B" w:rsidP="00606D1B">
      <w:pPr>
        <w:rPr>
          <w:rFonts w:ascii="Verdana" w:hAnsi="Verdana"/>
          <w:sz w:val="20"/>
        </w:rPr>
      </w:pPr>
      <w:r w:rsidRPr="00606D1B">
        <w:rPr>
          <w:rFonts w:ascii="Verdana" w:hAnsi="Verdana"/>
          <w:sz w:val="20"/>
        </w:rPr>
        <w:t>Modelling</w:t>
      </w:r>
      <w:r w:rsidR="00241571">
        <w:rPr>
          <w:rFonts w:ascii="Verdana" w:hAnsi="Verdana"/>
          <w:sz w:val="20"/>
        </w:rPr>
        <w:tab/>
      </w:r>
      <w:r w:rsidR="00241571">
        <w:rPr>
          <w:rFonts w:ascii="Verdana" w:hAnsi="Verdana"/>
          <w:sz w:val="20"/>
        </w:rPr>
        <w:tab/>
      </w:r>
      <w:r w:rsidRPr="00606D1B">
        <w:rPr>
          <w:rFonts w:ascii="Verdana" w:hAnsi="Verdana"/>
          <w:sz w:val="20"/>
        </w:rPr>
        <w:t>:          Kimball, Inman, Hybrid</w:t>
      </w:r>
      <w:r w:rsidRPr="00606D1B">
        <w:rPr>
          <w:rFonts w:ascii="Verdana" w:hAnsi="Verdana"/>
          <w:sz w:val="20"/>
        </w:rPr>
        <w:tab/>
      </w:r>
    </w:p>
    <w:p w14:paraId="2B02F6E8" w14:textId="20E71684" w:rsidR="00606D1B" w:rsidRPr="00606D1B" w:rsidRDefault="00606D1B" w:rsidP="00606D1B">
      <w:pPr>
        <w:rPr>
          <w:rFonts w:ascii="Verdana" w:hAnsi="Verdana"/>
          <w:sz w:val="20"/>
        </w:rPr>
      </w:pPr>
      <w:r w:rsidRPr="00606D1B">
        <w:rPr>
          <w:rFonts w:ascii="Verdana" w:hAnsi="Verdana"/>
          <w:sz w:val="20"/>
        </w:rPr>
        <w:t>ETL/Data</w:t>
      </w:r>
      <w:r w:rsidR="00241571">
        <w:rPr>
          <w:rFonts w:ascii="Verdana" w:hAnsi="Verdana"/>
          <w:sz w:val="20"/>
        </w:rPr>
        <w:t>-</w:t>
      </w:r>
      <w:r w:rsidR="00C8171A" w:rsidRPr="00606D1B">
        <w:rPr>
          <w:rFonts w:ascii="Verdana" w:hAnsi="Verdana"/>
          <w:sz w:val="20"/>
        </w:rPr>
        <w:t>Integration</w:t>
      </w:r>
      <w:r w:rsidR="00C8171A">
        <w:rPr>
          <w:rFonts w:ascii="Verdana" w:hAnsi="Verdana"/>
          <w:sz w:val="20"/>
        </w:rPr>
        <w:t>:</w:t>
      </w:r>
      <w:r w:rsidRPr="00606D1B">
        <w:rPr>
          <w:rFonts w:ascii="Verdana" w:hAnsi="Verdana"/>
          <w:sz w:val="20"/>
        </w:rPr>
        <w:tab/>
        <w:t>SSIS, QLIKVIEW, INFORMATICA</w:t>
      </w:r>
    </w:p>
    <w:p w14:paraId="2BC6F78D" w14:textId="7BE0C6AC" w:rsidR="00606D1B" w:rsidRPr="00606D1B" w:rsidRDefault="00606D1B" w:rsidP="00606D1B">
      <w:pPr>
        <w:rPr>
          <w:rFonts w:ascii="Verdana" w:hAnsi="Verdana"/>
          <w:sz w:val="20"/>
        </w:rPr>
      </w:pPr>
      <w:r w:rsidRPr="00606D1B">
        <w:rPr>
          <w:rFonts w:ascii="Verdana" w:hAnsi="Verdana"/>
          <w:sz w:val="20"/>
        </w:rPr>
        <w:t xml:space="preserve">Reporting Tools </w:t>
      </w:r>
      <w:r w:rsidR="00241571">
        <w:rPr>
          <w:rFonts w:ascii="Verdana" w:hAnsi="Verdana"/>
          <w:sz w:val="20"/>
        </w:rPr>
        <w:tab/>
      </w:r>
      <w:r w:rsidRPr="00606D1B">
        <w:rPr>
          <w:rFonts w:ascii="Verdana" w:hAnsi="Verdana"/>
          <w:sz w:val="20"/>
        </w:rPr>
        <w:t>:</w:t>
      </w:r>
      <w:r w:rsidRPr="00606D1B">
        <w:rPr>
          <w:rFonts w:ascii="Verdana" w:hAnsi="Verdana"/>
          <w:sz w:val="20"/>
        </w:rPr>
        <w:tab/>
        <w:t>SSRS, D3, Dundas, Fusion Charts</w:t>
      </w:r>
      <w:r w:rsidR="00F56D43">
        <w:rPr>
          <w:rFonts w:ascii="Verdana" w:hAnsi="Verdana"/>
          <w:sz w:val="20"/>
        </w:rPr>
        <w:t xml:space="preserve">, Power BI </w:t>
      </w:r>
    </w:p>
    <w:p w14:paraId="0B13AAD3" w14:textId="73C2DF7F" w:rsidR="00606D1B" w:rsidRPr="00606D1B" w:rsidRDefault="00606D1B" w:rsidP="00606D1B">
      <w:pPr>
        <w:rPr>
          <w:rFonts w:ascii="Verdana" w:hAnsi="Verdana"/>
          <w:sz w:val="20"/>
        </w:rPr>
      </w:pPr>
      <w:r w:rsidRPr="00606D1B">
        <w:rPr>
          <w:rFonts w:ascii="Verdana" w:hAnsi="Verdana"/>
          <w:sz w:val="20"/>
        </w:rPr>
        <w:t>Scripting</w:t>
      </w:r>
      <w:r w:rsidR="00241571">
        <w:rPr>
          <w:rFonts w:ascii="Verdana" w:hAnsi="Verdana"/>
          <w:sz w:val="20"/>
        </w:rPr>
        <w:tab/>
      </w:r>
      <w:r w:rsidR="00241571">
        <w:rPr>
          <w:rFonts w:ascii="Verdana" w:hAnsi="Verdana"/>
          <w:sz w:val="20"/>
        </w:rPr>
        <w:tab/>
      </w:r>
      <w:r w:rsidRPr="00606D1B">
        <w:rPr>
          <w:rFonts w:ascii="Verdana" w:hAnsi="Verdana"/>
          <w:sz w:val="20"/>
        </w:rPr>
        <w:t>:          Shell Scripting</w:t>
      </w:r>
    </w:p>
    <w:p w14:paraId="0C8D28E3" w14:textId="23A1D736" w:rsidR="00606D1B" w:rsidRPr="00606D1B" w:rsidRDefault="00606D1B" w:rsidP="00606D1B">
      <w:pPr>
        <w:rPr>
          <w:rFonts w:ascii="Verdana" w:hAnsi="Verdana"/>
          <w:sz w:val="20"/>
        </w:rPr>
      </w:pPr>
      <w:r w:rsidRPr="00606D1B">
        <w:rPr>
          <w:rFonts w:ascii="Verdana" w:hAnsi="Verdana"/>
          <w:sz w:val="20"/>
        </w:rPr>
        <w:t xml:space="preserve">Tools &amp; Utilities </w:t>
      </w:r>
      <w:r w:rsidR="00241571">
        <w:rPr>
          <w:rFonts w:ascii="Verdana" w:hAnsi="Verdana"/>
          <w:sz w:val="20"/>
        </w:rPr>
        <w:tab/>
      </w:r>
      <w:r w:rsidRPr="00606D1B">
        <w:rPr>
          <w:rFonts w:ascii="Verdana" w:hAnsi="Verdana"/>
          <w:sz w:val="20"/>
        </w:rPr>
        <w:t>:          Microsoft visual Studio, VSS, TFS, SVN, ACCUREV, Eclipse, Toad</w:t>
      </w:r>
    </w:p>
    <w:p w14:paraId="696D62AB" w14:textId="77777777" w:rsidR="00D10EFF" w:rsidRDefault="00606D1B" w:rsidP="00606D1B">
      <w:pPr>
        <w:rPr>
          <w:rFonts w:ascii="Verdana" w:hAnsi="Verdana"/>
          <w:sz w:val="20"/>
        </w:rPr>
      </w:pPr>
      <w:r w:rsidRPr="00606D1B">
        <w:rPr>
          <w:rFonts w:ascii="Verdana" w:hAnsi="Verdana"/>
          <w:sz w:val="20"/>
        </w:rPr>
        <w:t>Dev</w:t>
      </w:r>
      <w:r w:rsidR="00241571">
        <w:rPr>
          <w:rFonts w:ascii="Verdana" w:hAnsi="Verdana"/>
          <w:sz w:val="20"/>
        </w:rPr>
        <w:t>O</w:t>
      </w:r>
      <w:r w:rsidRPr="00606D1B">
        <w:rPr>
          <w:rFonts w:ascii="Verdana" w:hAnsi="Verdana"/>
          <w:sz w:val="20"/>
        </w:rPr>
        <w:t>ps</w:t>
      </w:r>
      <w:r w:rsidR="00241571">
        <w:rPr>
          <w:rFonts w:ascii="Verdana" w:hAnsi="Verdana"/>
          <w:sz w:val="20"/>
        </w:rPr>
        <w:tab/>
      </w:r>
      <w:r w:rsidR="00241571">
        <w:rPr>
          <w:rFonts w:ascii="Verdana" w:hAnsi="Verdana"/>
          <w:sz w:val="20"/>
        </w:rPr>
        <w:tab/>
      </w:r>
      <w:r w:rsidRPr="00606D1B">
        <w:rPr>
          <w:rFonts w:ascii="Verdana" w:hAnsi="Verdana"/>
          <w:sz w:val="20"/>
        </w:rPr>
        <w:t xml:space="preserve">:          GitHub, Azure Git    </w:t>
      </w:r>
    </w:p>
    <w:p w14:paraId="4D06B71C" w14:textId="77777777" w:rsidR="00D10EFF" w:rsidRDefault="00D10EFF" w:rsidP="00606D1B">
      <w:pPr>
        <w:rPr>
          <w:rFonts w:ascii="Verdana" w:hAnsi="Verdana"/>
          <w:sz w:val="20"/>
        </w:rPr>
      </w:pPr>
    </w:p>
    <w:p w14:paraId="76BF79C4" w14:textId="77777777" w:rsidR="0047071A" w:rsidRDefault="0047071A" w:rsidP="0047071A">
      <w:pPr>
        <w:rPr>
          <w:rFonts w:ascii="Verdana" w:hAnsi="Verdana"/>
          <w:sz w:val="20"/>
        </w:rPr>
      </w:pPr>
      <w:r w:rsidRPr="00606D1B">
        <w:rPr>
          <w:rFonts w:ascii="Verdana" w:hAnsi="Verdana"/>
          <w:sz w:val="20"/>
        </w:rPr>
        <w:t xml:space="preserve">        </w:t>
      </w:r>
      <w:r>
        <w:rPr>
          <w:rFonts w:ascii="Verdana" w:hAnsi="Verdana"/>
          <w:sz w:val="20"/>
        </w:rPr>
        <w:tab/>
      </w:r>
    </w:p>
    <w:p w14:paraId="2AAF426D" w14:textId="77777777" w:rsidR="0047071A" w:rsidRDefault="0047071A" w:rsidP="0047071A">
      <w:pPr>
        <w:pBdr>
          <w:top w:val="single" w:sz="4" w:space="1" w:color="000000"/>
          <w:left w:val="single" w:sz="4" w:space="0"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t>1. PROJECT PROFILE:</w:t>
      </w:r>
    </w:p>
    <w:p w14:paraId="20940A92" w14:textId="77777777" w:rsidR="0047071A" w:rsidRDefault="0047071A" w:rsidP="0047071A">
      <w:pPr>
        <w:pStyle w:val="Heading2"/>
        <w:rPr>
          <w:rFonts w:hAnsi="Verdana"/>
          <w:sz w:val="20"/>
        </w:rPr>
      </w:pPr>
    </w:p>
    <w:p w14:paraId="6A6634A4" w14:textId="238F16B1" w:rsidR="0047071A" w:rsidRDefault="0047071A" w:rsidP="0047071A">
      <w:pPr>
        <w:rPr>
          <w:rFonts w:ascii="Calibri" w:hAnsi="Calibri" w:cs="Calibri"/>
          <w:b/>
        </w:rPr>
      </w:pPr>
      <w:r>
        <w:rPr>
          <w:rFonts w:ascii="Verdana" w:hAnsi="Verdana"/>
          <w:b/>
          <w:sz w:val="20"/>
        </w:rPr>
        <w:t>Project</w:t>
      </w:r>
      <w:r>
        <w:rPr>
          <w:rFonts w:ascii="Verdana" w:hAnsi="Verdana"/>
          <w:b/>
          <w:sz w:val="20"/>
        </w:rPr>
        <w:tab/>
      </w:r>
      <w:r>
        <w:rPr>
          <w:rFonts w:ascii="Verdana" w:hAnsi="Verdana"/>
          <w:sz w:val="20"/>
        </w:rPr>
        <w:tab/>
        <w:t xml:space="preserve">: </w:t>
      </w:r>
      <w:r w:rsidR="00386C0F">
        <w:rPr>
          <w:rFonts w:ascii="Calibri" w:hAnsi="Calibri" w:cs="Calibri"/>
          <w:b/>
        </w:rPr>
        <w:t>BITS 2.0</w:t>
      </w:r>
    </w:p>
    <w:p w14:paraId="6DFE5ADB" w14:textId="7675F379" w:rsidR="0047071A" w:rsidRDefault="0047071A" w:rsidP="0047071A">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sidR="00240AC5" w:rsidRPr="00240AC5">
        <w:rPr>
          <w:rFonts w:ascii="Verdana" w:hAnsi="Verdana"/>
          <w:sz w:val="20"/>
        </w:rPr>
        <w:t>AMERI HEALTH CARITAS</w:t>
      </w:r>
      <w:r>
        <w:rPr>
          <w:rFonts w:ascii="Verdana" w:hAnsi="Verdana"/>
          <w:sz w:val="20"/>
        </w:rPr>
        <w:t>, USA</w:t>
      </w:r>
    </w:p>
    <w:p w14:paraId="51F0773F" w14:textId="13547265" w:rsidR="0047071A" w:rsidRDefault="0047071A" w:rsidP="0047071A">
      <w:pPr>
        <w:tabs>
          <w:tab w:val="left" w:pos="1440"/>
          <w:tab w:val="left" w:pos="1800"/>
        </w:tabs>
        <w:rPr>
          <w:rFonts w:ascii="Verdana" w:hAnsi="Verdana"/>
          <w:sz w:val="20"/>
        </w:rPr>
      </w:pPr>
      <w:r>
        <w:rPr>
          <w:rFonts w:ascii="Verdana" w:hAnsi="Verdana"/>
          <w:b/>
          <w:sz w:val="20"/>
        </w:rPr>
        <w:t>Period</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Ju</w:t>
      </w:r>
      <w:r w:rsidR="00AE4E63">
        <w:rPr>
          <w:rFonts w:ascii="Verdana" w:hAnsi="Verdana"/>
          <w:sz w:val="20"/>
        </w:rPr>
        <w:t>ne</w:t>
      </w:r>
      <w:r>
        <w:rPr>
          <w:rFonts w:ascii="Verdana" w:hAnsi="Verdana"/>
          <w:sz w:val="20"/>
        </w:rPr>
        <w:t xml:space="preserve"> 202</w:t>
      </w:r>
      <w:r w:rsidR="009C4F25">
        <w:rPr>
          <w:rFonts w:ascii="Verdana" w:hAnsi="Verdana"/>
          <w:sz w:val="20"/>
        </w:rPr>
        <w:t>2</w:t>
      </w:r>
      <w:r>
        <w:rPr>
          <w:rFonts w:ascii="Verdana" w:hAnsi="Verdana"/>
          <w:sz w:val="20"/>
        </w:rPr>
        <w:t xml:space="preserve"> to Till Date</w:t>
      </w:r>
    </w:p>
    <w:p w14:paraId="111B971D" w14:textId="0182626C" w:rsidR="0047071A" w:rsidRPr="00525EAE" w:rsidRDefault="0047071A" w:rsidP="0047071A">
      <w:pPr>
        <w:pStyle w:val="BulletedList1"/>
        <w:numPr>
          <w:ilvl w:val="0"/>
          <w:numId w:val="0"/>
        </w:numPr>
        <w:tabs>
          <w:tab w:val="left" w:pos="1440"/>
          <w:tab w:val="left" w:pos="1800"/>
        </w:tabs>
        <w:spacing w:after="0"/>
        <w:ind w:left="2160" w:hanging="2160"/>
        <w:jc w:val="both"/>
        <w:rPr>
          <w:rFonts w:ascii="Verdana" w:hAnsi="Verdana"/>
          <w:sz w:val="20"/>
        </w:rPr>
      </w:pPr>
      <w:r w:rsidRPr="00525EAE">
        <w:rPr>
          <w:rFonts w:ascii="Verdana" w:hAnsi="Verdana"/>
          <w:b/>
          <w:sz w:val="20"/>
        </w:rPr>
        <w:t>Environment</w:t>
      </w:r>
      <w:r w:rsidRPr="00525EAE">
        <w:rPr>
          <w:rFonts w:ascii="Verdana" w:hAnsi="Verdana"/>
          <w:b/>
          <w:sz w:val="20"/>
        </w:rPr>
        <w:tab/>
      </w:r>
      <w:r w:rsidRPr="00525EAE">
        <w:rPr>
          <w:rFonts w:ascii="Verdana" w:hAnsi="Verdana"/>
          <w:b/>
          <w:sz w:val="20"/>
        </w:rPr>
        <w:tab/>
      </w:r>
      <w:r w:rsidRPr="00525EAE">
        <w:rPr>
          <w:rFonts w:ascii="Verdana" w:hAnsi="Verdana"/>
          <w:b/>
          <w:sz w:val="20"/>
        </w:rPr>
        <w:tab/>
      </w:r>
      <w:r w:rsidRPr="00525EAE">
        <w:rPr>
          <w:rFonts w:ascii="Verdana" w:hAnsi="Verdana"/>
          <w:sz w:val="20"/>
        </w:rPr>
        <w:t>: Azure Cloud, Azure Data Factory,</w:t>
      </w:r>
      <w:r w:rsidRPr="00525EAE">
        <w:rPr>
          <w:rFonts w:ascii="Verdana" w:hAnsi="Verdana" w:cs="Mangal"/>
          <w:sz w:val="20"/>
          <w:szCs w:val="20"/>
          <w:lang w:bidi="hi-IN"/>
        </w:rPr>
        <w:t xml:space="preserve"> Data Lake and Azure </w:t>
      </w:r>
      <w:r>
        <w:rPr>
          <w:rFonts w:ascii="Verdana" w:hAnsi="Verdana" w:cs="Mangal"/>
          <w:sz w:val="20"/>
          <w:szCs w:val="20"/>
          <w:lang w:bidi="hi-IN"/>
        </w:rPr>
        <w:t>Databricks</w:t>
      </w:r>
      <w:r w:rsidRPr="00525EAE">
        <w:rPr>
          <w:rFonts w:ascii="Verdana" w:hAnsi="Verdana" w:cs="Mangal"/>
          <w:sz w:val="20"/>
          <w:szCs w:val="20"/>
          <w:lang w:bidi="hi-IN"/>
        </w:rPr>
        <w:t>,</w:t>
      </w:r>
      <w:r w:rsidRPr="00525EAE">
        <w:rPr>
          <w:rFonts w:ascii="Verdana" w:hAnsi="Verdana"/>
          <w:sz w:val="20"/>
        </w:rPr>
        <w:t xml:space="preserve"> Azure SQL Database, Logic App</w:t>
      </w:r>
      <w:r>
        <w:rPr>
          <w:rFonts w:ascii="Verdana" w:hAnsi="Verdana"/>
          <w:sz w:val="20"/>
        </w:rPr>
        <w:t>s</w:t>
      </w:r>
      <w:r w:rsidRPr="00525EAE">
        <w:rPr>
          <w:rFonts w:ascii="Verdana" w:hAnsi="Verdana"/>
          <w:sz w:val="20"/>
        </w:rPr>
        <w:t>, Power BI</w:t>
      </w:r>
      <w:r>
        <w:rPr>
          <w:rFonts w:ascii="Verdana" w:hAnsi="Verdana"/>
          <w:sz w:val="20"/>
        </w:rPr>
        <w:t>, Python</w:t>
      </w:r>
      <w:r w:rsidR="0066360E">
        <w:rPr>
          <w:rFonts w:ascii="Verdana" w:hAnsi="Verdana"/>
          <w:sz w:val="20"/>
        </w:rPr>
        <w:t>, Azure Functions</w:t>
      </w:r>
      <w:r w:rsidR="008E6B27">
        <w:rPr>
          <w:rFonts w:ascii="Verdana" w:hAnsi="Verdana"/>
          <w:sz w:val="20"/>
        </w:rPr>
        <w:t>,</w:t>
      </w:r>
      <w:r w:rsidR="008E6B27" w:rsidRPr="008E6B27">
        <w:t xml:space="preserve"> </w:t>
      </w:r>
      <w:r w:rsidR="008E6B27" w:rsidRPr="008E6B27">
        <w:rPr>
          <w:rFonts w:ascii="Verdana" w:hAnsi="Verdana"/>
          <w:sz w:val="20"/>
        </w:rPr>
        <w:t>Azure Synapse</w:t>
      </w:r>
      <w:r w:rsidR="0053796B">
        <w:rPr>
          <w:rFonts w:ascii="Verdana" w:hAnsi="Verdana"/>
          <w:sz w:val="20"/>
        </w:rPr>
        <w:t>.</w:t>
      </w:r>
    </w:p>
    <w:p w14:paraId="6A80E43C" w14:textId="5B8C7ADA" w:rsidR="0047071A" w:rsidRDefault="0047071A" w:rsidP="0047071A">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DATA</w:t>
      </w:r>
      <w:r w:rsidRPr="001873E4">
        <w:rPr>
          <w:rFonts w:ascii="Verdana" w:hAnsi="Verdana"/>
          <w:sz w:val="20"/>
        </w:rPr>
        <w:t xml:space="preserve"> ENGINEER</w:t>
      </w:r>
      <w:r w:rsidR="005F404E">
        <w:rPr>
          <w:rFonts w:ascii="Verdana" w:hAnsi="Verdana"/>
          <w:sz w:val="20"/>
        </w:rPr>
        <w:t xml:space="preserve"> LEAD</w:t>
      </w:r>
    </w:p>
    <w:p w14:paraId="6DC0D48B" w14:textId="77777777" w:rsidR="0047071A" w:rsidRDefault="0047071A" w:rsidP="0047071A">
      <w:pPr>
        <w:rPr>
          <w:rFonts w:ascii="Verdana" w:hAnsi="Verdana"/>
          <w:sz w:val="20"/>
        </w:rPr>
      </w:pPr>
      <w:r>
        <w:rPr>
          <w:rFonts w:ascii="Verdana" w:hAnsi="Verdana"/>
          <w:sz w:val="20"/>
        </w:rPr>
        <w:tab/>
      </w:r>
    </w:p>
    <w:p w14:paraId="19A6D747" w14:textId="77777777" w:rsidR="0047071A" w:rsidRDefault="0047071A" w:rsidP="0047071A">
      <w:pPr>
        <w:ind w:left="2160"/>
        <w:rPr>
          <w:rFonts w:ascii="Verdana" w:hAnsi="Verdana"/>
          <w:b/>
          <w:sz w:val="20"/>
        </w:rPr>
      </w:pPr>
    </w:p>
    <w:p w14:paraId="309D7F28" w14:textId="77777777" w:rsidR="0047071A" w:rsidRDefault="0047071A" w:rsidP="0047071A">
      <w:pPr>
        <w:rPr>
          <w:rFonts w:ascii="Verdana" w:hAnsi="Verdana"/>
          <w:b/>
          <w:sz w:val="20"/>
        </w:rPr>
      </w:pPr>
      <w:r>
        <w:rPr>
          <w:rFonts w:ascii="Verdana" w:hAnsi="Verdana"/>
          <w:b/>
          <w:sz w:val="20"/>
        </w:rPr>
        <w:t>Description:</w:t>
      </w:r>
    </w:p>
    <w:p w14:paraId="2523FC7F" w14:textId="00811FC2" w:rsidR="0047071A" w:rsidRDefault="00966652" w:rsidP="00363415">
      <w:pPr>
        <w:ind w:left="720"/>
        <w:rPr>
          <w:rFonts w:ascii="Verdana" w:hAnsi="Verdana"/>
          <w:sz w:val="20"/>
          <w:szCs w:val="20"/>
        </w:rPr>
      </w:pPr>
      <w:r>
        <w:rPr>
          <w:rFonts w:ascii="Verdana" w:hAnsi="Verdana"/>
          <w:sz w:val="20"/>
          <w:szCs w:val="20"/>
        </w:rPr>
        <w:t xml:space="preserve">BITS Project </w:t>
      </w:r>
      <w:r w:rsidR="00535448">
        <w:rPr>
          <w:rFonts w:ascii="Verdana" w:hAnsi="Verdana"/>
          <w:sz w:val="20"/>
          <w:szCs w:val="20"/>
        </w:rPr>
        <w:t>is to m</w:t>
      </w:r>
      <w:r w:rsidR="00E321D1">
        <w:rPr>
          <w:rFonts w:ascii="Verdana" w:hAnsi="Verdana"/>
          <w:sz w:val="20"/>
          <w:szCs w:val="20"/>
        </w:rPr>
        <w:t>igrate Hadoop</w:t>
      </w:r>
      <w:r w:rsidR="00667BA8">
        <w:rPr>
          <w:rFonts w:ascii="Verdana" w:hAnsi="Verdana"/>
          <w:sz w:val="20"/>
          <w:szCs w:val="20"/>
        </w:rPr>
        <w:t xml:space="preserve"> system to Azure clo</w:t>
      </w:r>
      <w:r w:rsidR="0041225C">
        <w:rPr>
          <w:rFonts w:ascii="Verdana" w:hAnsi="Verdana"/>
          <w:sz w:val="20"/>
          <w:szCs w:val="20"/>
        </w:rPr>
        <w:t>ud, it has exis</w:t>
      </w:r>
      <w:r w:rsidR="00F645CF">
        <w:rPr>
          <w:rFonts w:ascii="Verdana" w:hAnsi="Verdana"/>
          <w:sz w:val="20"/>
          <w:szCs w:val="20"/>
        </w:rPr>
        <w:t>ting dash</w:t>
      </w:r>
      <w:r w:rsidR="00CF3CEE">
        <w:rPr>
          <w:rFonts w:ascii="Verdana" w:hAnsi="Verdana"/>
          <w:sz w:val="20"/>
          <w:szCs w:val="20"/>
        </w:rPr>
        <w:t>boards where all needs to be migrated to Azure cloud envi</w:t>
      </w:r>
      <w:r w:rsidR="00EB74FF">
        <w:rPr>
          <w:rFonts w:ascii="Verdana" w:hAnsi="Verdana"/>
          <w:sz w:val="20"/>
          <w:szCs w:val="20"/>
        </w:rPr>
        <w:t>ronment.</w:t>
      </w:r>
      <w:r w:rsidR="00F930DA">
        <w:rPr>
          <w:rFonts w:ascii="Verdana" w:hAnsi="Verdana"/>
          <w:sz w:val="20"/>
          <w:szCs w:val="20"/>
        </w:rPr>
        <w:t xml:space="preserve"> </w:t>
      </w:r>
    </w:p>
    <w:p w14:paraId="23D95EB6" w14:textId="616BE423" w:rsidR="00EB74FF" w:rsidRPr="00196CE3" w:rsidRDefault="00EB74FF" w:rsidP="00363415">
      <w:pPr>
        <w:ind w:left="720"/>
        <w:rPr>
          <w:rFonts w:ascii="Verdana" w:hAnsi="Verdana"/>
          <w:sz w:val="20"/>
          <w:szCs w:val="20"/>
        </w:rPr>
      </w:pPr>
      <w:r>
        <w:rPr>
          <w:rFonts w:ascii="Verdana" w:hAnsi="Verdana"/>
          <w:sz w:val="20"/>
          <w:szCs w:val="20"/>
        </w:rPr>
        <w:t>Product stack for this assignment is ADF, ADLS, Data</w:t>
      </w:r>
      <w:r w:rsidR="00E26020">
        <w:rPr>
          <w:rFonts w:ascii="Verdana" w:hAnsi="Verdana"/>
          <w:sz w:val="20"/>
          <w:szCs w:val="20"/>
        </w:rPr>
        <w:t>bricks, Python and Spark SQL.</w:t>
      </w:r>
      <w:r w:rsidR="002715A2">
        <w:rPr>
          <w:rFonts w:ascii="Verdana" w:hAnsi="Verdana"/>
          <w:sz w:val="20"/>
          <w:szCs w:val="20"/>
        </w:rPr>
        <w:t xml:space="preserve"> </w:t>
      </w:r>
    </w:p>
    <w:p w14:paraId="709A5B3E" w14:textId="77777777" w:rsidR="0047071A" w:rsidRDefault="0047071A" w:rsidP="0047071A">
      <w:pPr>
        <w:ind w:firstLine="720"/>
        <w:jc w:val="both"/>
        <w:rPr>
          <w:rFonts w:ascii="Verdana" w:hAnsi="Verdana"/>
          <w:sz w:val="20"/>
        </w:rPr>
      </w:pPr>
    </w:p>
    <w:p w14:paraId="6CAB41D2" w14:textId="77777777" w:rsidR="0047071A" w:rsidRPr="008D03D4" w:rsidRDefault="0047071A" w:rsidP="0047071A">
      <w:pPr>
        <w:jc w:val="both"/>
        <w:rPr>
          <w:rFonts w:ascii="Verdana" w:hAnsi="Verdana"/>
          <w:b/>
          <w:sz w:val="20"/>
        </w:rPr>
      </w:pPr>
      <w:r w:rsidRPr="008D03D4">
        <w:rPr>
          <w:rFonts w:ascii="Verdana" w:hAnsi="Verdana"/>
          <w:b/>
          <w:sz w:val="20"/>
        </w:rPr>
        <w:t>Roles &amp; Responsibilities:</w:t>
      </w:r>
    </w:p>
    <w:p w14:paraId="01090F80" w14:textId="77777777" w:rsidR="0047071A" w:rsidRPr="002B01EC" w:rsidRDefault="0047071A" w:rsidP="0047071A">
      <w:pPr>
        <w:pStyle w:val="Heading4"/>
        <w:rPr>
          <w:rFonts w:ascii="Calibri" w:hAnsi="Calibri" w:cs="Calibri"/>
          <w:b w:val="0"/>
          <w:sz w:val="24"/>
          <w:szCs w:val="24"/>
        </w:rPr>
      </w:pPr>
      <w:r>
        <w:rPr>
          <w:rFonts w:ascii="Calibri" w:hAnsi="Calibri" w:cs="Calibri"/>
          <w:b w:val="0"/>
          <w:sz w:val="24"/>
          <w:szCs w:val="24"/>
        </w:rPr>
        <w:t xml:space="preserve">       </w:t>
      </w:r>
    </w:p>
    <w:p w14:paraId="53A45EDE" w14:textId="7C8848D8" w:rsidR="0047071A" w:rsidRDefault="00A25DDF" w:rsidP="0047071A">
      <w:pPr>
        <w:pStyle w:val="ListBullet2"/>
        <w:numPr>
          <w:ilvl w:val="0"/>
          <w:numId w:val="3"/>
        </w:numPr>
        <w:tabs>
          <w:tab w:val="left" w:pos="2160"/>
        </w:tabs>
        <w:spacing w:line="276" w:lineRule="auto"/>
        <w:jc w:val="both"/>
        <w:rPr>
          <w:rFonts w:ascii="Verdana" w:hAnsi="Verdana"/>
          <w:sz w:val="20"/>
        </w:rPr>
      </w:pPr>
      <w:r>
        <w:rPr>
          <w:rFonts w:ascii="Verdana" w:hAnsi="Verdana"/>
          <w:sz w:val="20"/>
        </w:rPr>
        <w:t>Analyzing requirements of SAS code for each Data</w:t>
      </w:r>
      <w:r w:rsidR="00492B7F">
        <w:rPr>
          <w:rFonts w:ascii="Verdana" w:hAnsi="Verdana"/>
          <w:sz w:val="20"/>
        </w:rPr>
        <w:t>set and identified the sources required for dataset</w:t>
      </w:r>
      <w:r w:rsidR="00223240">
        <w:rPr>
          <w:rFonts w:ascii="Verdana" w:hAnsi="Verdana"/>
          <w:sz w:val="20"/>
        </w:rPr>
        <w:t>.</w:t>
      </w:r>
    </w:p>
    <w:p w14:paraId="5405F77D" w14:textId="68359CE7" w:rsidR="00223240" w:rsidRDefault="00223240" w:rsidP="0047071A">
      <w:pPr>
        <w:pStyle w:val="ListBullet2"/>
        <w:numPr>
          <w:ilvl w:val="0"/>
          <w:numId w:val="3"/>
        </w:numPr>
        <w:tabs>
          <w:tab w:val="left" w:pos="2160"/>
        </w:tabs>
        <w:spacing w:line="276" w:lineRule="auto"/>
        <w:jc w:val="both"/>
        <w:rPr>
          <w:rFonts w:ascii="Verdana" w:hAnsi="Verdana"/>
          <w:sz w:val="20"/>
        </w:rPr>
      </w:pPr>
      <w:r>
        <w:rPr>
          <w:rFonts w:ascii="Verdana" w:hAnsi="Verdana"/>
          <w:sz w:val="20"/>
        </w:rPr>
        <w:t xml:space="preserve">Conversion of SAS code manually to spark </w:t>
      </w:r>
      <w:r w:rsidR="00FF5DDC">
        <w:rPr>
          <w:rFonts w:ascii="Verdana" w:hAnsi="Verdana"/>
          <w:sz w:val="20"/>
        </w:rPr>
        <w:t>SQL</w:t>
      </w:r>
      <w:r>
        <w:rPr>
          <w:rFonts w:ascii="Verdana" w:hAnsi="Verdana"/>
          <w:sz w:val="20"/>
        </w:rPr>
        <w:t xml:space="preserve"> based on the re</w:t>
      </w:r>
      <w:r w:rsidR="00FF5DDC">
        <w:rPr>
          <w:rFonts w:ascii="Verdana" w:hAnsi="Verdana"/>
          <w:sz w:val="20"/>
        </w:rPr>
        <w:t>quirement.</w:t>
      </w:r>
    </w:p>
    <w:p w14:paraId="54C253B4" w14:textId="39C58309" w:rsidR="00FF5DDC" w:rsidRDefault="00FF5DDC" w:rsidP="0047071A">
      <w:pPr>
        <w:pStyle w:val="ListBullet2"/>
        <w:numPr>
          <w:ilvl w:val="0"/>
          <w:numId w:val="3"/>
        </w:numPr>
        <w:tabs>
          <w:tab w:val="left" w:pos="2160"/>
        </w:tabs>
        <w:spacing w:line="276" w:lineRule="auto"/>
        <w:jc w:val="both"/>
        <w:rPr>
          <w:rFonts w:ascii="Verdana" w:hAnsi="Verdana"/>
          <w:sz w:val="20"/>
        </w:rPr>
      </w:pPr>
      <w:r>
        <w:rPr>
          <w:rFonts w:ascii="Verdana" w:hAnsi="Verdana"/>
          <w:sz w:val="20"/>
        </w:rPr>
        <w:t xml:space="preserve">Reading the data from ADLS through Databricks notebook and </w:t>
      </w:r>
      <w:r w:rsidR="005C3721">
        <w:rPr>
          <w:rFonts w:ascii="Verdana" w:hAnsi="Verdana"/>
          <w:sz w:val="20"/>
        </w:rPr>
        <w:t>performed required transformations as per the SAS code.</w:t>
      </w:r>
    </w:p>
    <w:p w14:paraId="56FAB3F2" w14:textId="149BFCE5" w:rsidR="007246C3" w:rsidRDefault="007246C3" w:rsidP="0047071A">
      <w:pPr>
        <w:pStyle w:val="ListBullet2"/>
        <w:numPr>
          <w:ilvl w:val="0"/>
          <w:numId w:val="3"/>
        </w:numPr>
        <w:tabs>
          <w:tab w:val="left" w:pos="2160"/>
        </w:tabs>
        <w:spacing w:line="276" w:lineRule="auto"/>
        <w:jc w:val="both"/>
        <w:rPr>
          <w:rFonts w:ascii="Verdana" w:hAnsi="Verdana"/>
          <w:sz w:val="20"/>
        </w:rPr>
      </w:pPr>
      <w:r>
        <w:rPr>
          <w:rFonts w:ascii="Verdana" w:hAnsi="Verdana"/>
          <w:sz w:val="20"/>
        </w:rPr>
        <w:t>Write back the transformed data</w:t>
      </w:r>
      <w:r w:rsidR="00720FC5">
        <w:rPr>
          <w:rFonts w:ascii="Verdana" w:hAnsi="Verdana"/>
          <w:sz w:val="20"/>
        </w:rPr>
        <w:t xml:space="preserve"> to dedicated sqlpool.</w:t>
      </w:r>
    </w:p>
    <w:p w14:paraId="5129C3DD" w14:textId="52B931D3" w:rsidR="00720FC5" w:rsidRDefault="00720FC5" w:rsidP="0047071A">
      <w:pPr>
        <w:pStyle w:val="ListBullet2"/>
        <w:numPr>
          <w:ilvl w:val="0"/>
          <w:numId w:val="3"/>
        </w:numPr>
        <w:tabs>
          <w:tab w:val="left" w:pos="2160"/>
        </w:tabs>
        <w:spacing w:line="276" w:lineRule="auto"/>
        <w:jc w:val="both"/>
        <w:rPr>
          <w:rFonts w:ascii="Verdana" w:hAnsi="Verdana"/>
          <w:sz w:val="20"/>
        </w:rPr>
      </w:pPr>
      <w:r>
        <w:rPr>
          <w:rFonts w:ascii="Verdana" w:hAnsi="Verdana"/>
          <w:sz w:val="20"/>
        </w:rPr>
        <w:t>Orc</w:t>
      </w:r>
      <w:r w:rsidR="00AD7CBC">
        <w:rPr>
          <w:rFonts w:ascii="Verdana" w:hAnsi="Verdana"/>
          <w:sz w:val="20"/>
        </w:rPr>
        <w:t>hestrated data extraction pipeline in ADF to get the data from ADLS to dedi</w:t>
      </w:r>
      <w:r w:rsidR="00B40554">
        <w:rPr>
          <w:rFonts w:ascii="Verdana" w:hAnsi="Verdana"/>
          <w:sz w:val="20"/>
        </w:rPr>
        <w:t>cated sqlpool.</w:t>
      </w:r>
    </w:p>
    <w:p w14:paraId="394A7ABE" w14:textId="77777777" w:rsidR="009650D7" w:rsidRPr="009650D7" w:rsidRDefault="009650D7" w:rsidP="009650D7">
      <w:pPr>
        <w:pStyle w:val="ListParagraph"/>
        <w:numPr>
          <w:ilvl w:val="0"/>
          <w:numId w:val="3"/>
        </w:numPr>
        <w:tabs>
          <w:tab w:val="left" w:pos="2160"/>
        </w:tabs>
        <w:spacing w:after="160" w:line="276" w:lineRule="auto"/>
        <w:contextualSpacing/>
        <w:jc w:val="both"/>
        <w:rPr>
          <w:rFonts w:ascii="Verdana" w:hAnsi="Verdana"/>
          <w:sz w:val="20"/>
        </w:rPr>
      </w:pPr>
      <w:r w:rsidRPr="009650D7">
        <w:rPr>
          <w:rFonts w:ascii="Verdana" w:eastAsia="Lucida Sans Unicode" w:hAnsi="Verdana"/>
          <w:kern w:val="1"/>
          <w:sz w:val="20"/>
        </w:rPr>
        <w:lastRenderedPageBreak/>
        <w:t xml:space="preserve">Creating pipelines, data flows and complex data transformations and manipulations using Azure Data Factory (ADF) and PySpark with Databricks. </w:t>
      </w:r>
    </w:p>
    <w:p w14:paraId="0CC2ACDB" w14:textId="77777777" w:rsidR="00BC7BCF" w:rsidRDefault="0047071A" w:rsidP="0047071A">
      <w:pPr>
        <w:pStyle w:val="ListParagraph"/>
        <w:numPr>
          <w:ilvl w:val="0"/>
          <w:numId w:val="3"/>
        </w:numPr>
        <w:tabs>
          <w:tab w:val="left" w:pos="2160"/>
        </w:tabs>
        <w:spacing w:after="160" w:line="276" w:lineRule="auto"/>
        <w:contextualSpacing/>
        <w:jc w:val="both"/>
        <w:rPr>
          <w:rFonts w:ascii="Verdana" w:hAnsi="Verdana"/>
          <w:sz w:val="20"/>
        </w:rPr>
      </w:pPr>
      <w:r w:rsidRPr="00BC7BCF">
        <w:rPr>
          <w:rFonts w:ascii="Verdana" w:hAnsi="Verdana"/>
          <w:sz w:val="20"/>
        </w:rPr>
        <w:t>Requirements gathering and followed scrum methodology.</w:t>
      </w:r>
    </w:p>
    <w:p w14:paraId="55DCF229" w14:textId="73D6A69C" w:rsidR="00A33895" w:rsidRPr="00BC7BCF" w:rsidRDefault="00A33895" w:rsidP="0047071A">
      <w:pPr>
        <w:pStyle w:val="ListParagraph"/>
        <w:numPr>
          <w:ilvl w:val="0"/>
          <w:numId w:val="3"/>
        </w:numPr>
        <w:tabs>
          <w:tab w:val="left" w:pos="2160"/>
        </w:tabs>
        <w:spacing w:after="160" w:line="276" w:lineRule="auto"/>
        <w:contextualSpacing/>
        <w:jc w:val="both"/>
        <w:rPr>
          <w:rFonts w:ascii="Verdana" w:hAnsi="Verdana"/>
          <w:sz w:val="20"/>
        </w:rPr>
      </w:pPr>
      <w:r w:rsidRPr="00BC7BCF">
        <w:rPr>
          <w:rFonts w:ascii="Verdana" w:hAnsi="Verdana"/>
          <w:sz w:val="20"/>
        </w:rPr>
        <w:t>Load the data into Azure synapse</w:t>
      </w:r>
      <w:r w:rsidR="00B663D5" w:rsidRPr="00BC7BCF">
        <w:rPr>
          <w:rFonts w:ascii="Verdana" w:hAnsi="Verdana"/>
          <w:sz w:val="20"/>
        </w:rPr>
        <w:t xml:space="preserve"> using pipeline.</w:t>
      </w:r>
    </w:p>
    <w:p w14:paraId="796C7C31" w14:textId="77777777" w:rsidR="0047071A" w:rsidRPr="008E33F8" w:rsidRDefault="0047071A" w:rsidP="0047071A">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Designed the workflow engine for the entire audit lifecycle.</w:t>
      </w:r>
    </w:p>
    <w:p w14:paraId="51E55B76" w14:textId="77777777" w:rsidR="0047071A" w:rsidRDefault="0047071A" w:rsidP="0047071A">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Importing the data using ADF pipelines.</w:t>
      </w:r>
    </w:p>
    <w:p w14:paraId="1471281F" w14:textId="77777777" w:rsidR="00954560" w:rsidRPr="003A054F" w:rsidRDefault="00954560" w:rsidP="00954560">
      <w:pPr>
        <w:pStyle w:val="ListBullet2"/>
        <w:numPr>
          <w:ilvl w:val="0"/>
          <w:numId w:val="3"/>
        </w:numPr>
        <w:tabs>
          <w:tab w:val="left" w:pos="2160"/>
        </w:tabs>
        <w:spacing w:line="276" w:lineRule="auto"/>
        <w:jc w:val="both"/>
        <w:rPr>
          <w:rFonts w:ascii="Verdana" w:hAnsi="Verdana"/>
          <w:sz w:val="20"/>
        </w:rPr>
      </w:pPr>
      <w:r>
        <w:rPr>
          <w:rFonts w:ascii="Verdana" w:hAnsi="Verdana"/>
          <w:sz w:val="20"/>
        </w:rPr>
        <w:t>Updated the existing Azure functions and re-deploy.</w:t>
      </w:r>
    </w:p>
    <w:p w14:paraId="66F29ADA" w14:textId="77777777" w:rsidR="0047071A" w:rsidRPr="00975A6D" w:rsidRDefault="0047071A" w:rsidP="0047071A">
      <w:pPr>
        <w:pStyle w:val="ListBullet2"/>
        <w:numPr>
          <w:ilvl w:val="0"/>
          <w:numId w:val="3"/>
        </w:numPr>
        <w:tabs>
          <w:tab w:val="left" w:pos="2160"/>
        </w:tabs>
        <w:spacing w:line="276" w:lineRule="auto"/>
        <w:jc w:val="both"/>
        <w:rPr>
          <w:rFonts w:ascii="Verdana" w:hAnsi="Verdana"/>
          <w:sz w:val="20"/>
        </w:rPr>
      </w:pPr>
      <w:r w:rsidRPr="00975A6D">
        <w:rPr>
          <w:rFonts w:ascii="Verdana" w:hAnsi="Verdana"/>
          <w:sz w:val="20"/>
        </w:rPr>
        <w:t>Creating Logic Apps with different triggers, connectors for integrating the data from workday to different destinations.</w:t>
      </w:r>
    </w:p>
    <w:p w14:paraId="042B86FF" w14:textId="77777777" w:rsidR="0047071A" w:rsidRPr="008E33F8" w:rsidRDefault="0047071A" w:rsidP="0047071A">
      <w:pPr>
        <w:pStyle w:val="ListBullet2"/>
        <w:numPr>
          <w:ilvl w:val="0"/>
          <w:numId w:val="3"/>
        </w:numPr>
        <w:tabs>
          <w:tab w:val="left" w:pos="2160"/>
        </w:tabs>
        <w:spacing w:line="276" w:lineRule="auto"/>
        <w:jc w:val="both"/>
        <w:rPr>
          <w:rFonts w:ascii="Verdana" w:hAnsi="Verdana"/>
          <w:sz w:val="20"/>
        </w:rPr>
      </w:pPr>
      <w:r w:rsidRPr="00975A6D">
        <w:rPr>
          <w:rFonts w:ascii="Verdana" w:hAnsi="Verdana"/>
          <w:sz w:val="20"/>
        </w:rPr>
        <w:t>Explore on Integrated Service Environment (ISE) of the Logic apps with storage account integration.</w:t>
      </w:r>
    </w:p>
    <w:p w14:paraId="14E6AA66" w14:textId="77777777" w:rsidR="0047071A" w:rsidRPr="008E33F8" w:rsidRDefault="0047071A" w:rsidP="0047071A">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Learnt and implemented new technologies as and when needed</w:t>
      </w:r>
      <w:r>
        <w:rPr>
          <w:rFonts w:ascii="Verdana" w:hAnsi="Verdana"/>
          <w:sz w:val="20"/>
        </w:rPr>
        <w:t>.</w:t>
      </w:r>
    </w:p>
    <w:p w14:paraId="7023C2A6" w14:textId="77777777" w:rsidR="0047071A" w:rsidRDefault="0047071A" w:rsidP="0047071A">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Grooming the team members on any technical clarifications</w:t>
      </w:r>
      <w:r>
        <w:rPr>
          <w:rFonts w:ascii="Verdana" w:hAnsi="Verdana"/>
          <w:sz w:val="20"/>
        </w:rPr>
        <w:t>.</w:t>
      </w:r>
    </w:p>
    <w:p w14:paraId="26EF51F8" w14:textId="77777777" w:rsidR="0047071A" w:rsidRPr="00E73448" w:rsidRDefault="0047071A" w:rsidP="0047071A">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Extensively worked on Power Query to extract data from various sources such as Relational (SQL Server), Flat Files (Excel, CSV), SharePoint Files/Folders etc.</w:t>
      </w:r>
    </w:p>
    <w:p w14:paraId="46284DB7" w14:textId="77777777" w:rsidR="0047071A" w:rsidRPr="00E73448" w:rsidRDefault="0047071A" w:rsidP="0047071A">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Created and used Date Dimension, DAX tables, Columns and measures in Power BI.</w:t>
      </w:r>
    </w:p>
    <w:p w14:paraId="133A4F48" w14:textId="77777777" w:rsidR="0047071A" w:rsidRPr="00E73448" w:rsidRDefault="0047071A" w:rsidP="0047071A">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Extensively used Disconnected Tables to switch Measures/Dimensions in visuals using Slicers and Bookmarks.</w:t>
      </w:r>
    </w:p>
    <w:p w14:paraId="3F0042EA" w14:textId="77777777" w:rsidR="0047071A" w:rsidRPr="00DF0359"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Create spark data frames to read the data from source files</w:t>
      </w:r>
    </w:p>
    <w:p w14:paraId="0813E8F9" w14:textId="77777777" w:rsidR="0047071A" w:rsidRPr="00DF0359"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Created widgets in Databricks to dynamic files and dynamic tables.</w:t>
      </w:r>
    </w:p>
    <w:p w14:paraId="7EDD4363" w14:textId="77777777" w:rsidR="0047071A" w:rsidRPr="00DF0359"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Loaded Data Azure Synopsis manage Database.</w:t>
      </w:r>
    </w:p>
    <w:p w14:paraId="096F303E" w14:textId="77777777" w:rsidR="0047071A" w:rsidRPr="00DF0359"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ADF pipelines for data-driven workflows in cloud for orchestrating and automating data movement and data transformation.</w:t>
      </w:r>
    </w:p>
    <w:p w14:paraId="099A76FF" w14:textId="77777777" w:rsidR="0047071A"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pipelines according to business rules by using different ADF activities like IF Condition, For Each, Lookup, Get Metadata, Set Variable, Filter and Switch etc.</w:t>
      </w:r>
    </w:p>
    <w:p w14:paraId="05D3B828" w14:textId="77777777" w:rsidR="0047071A" w:rsidRPr="0092258F" w:rsidRDefault="0047071A" w:rsidP="0047071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t>Extract Transform and load data from sources systems to Azure Data Storage services using a combination of ADF and Data Lake Analytics.</w:t>
      </w:r>
    </w:p>
    <w:p w14:paraId="264C8DC1" w14:textId="77777777" w:rsidR="0047071A" w:rsidRDefault="0047071A" w:rsidP="0047071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t>Data ingestion to one or more Azure services (Azure Data Lake, Azure Storage, Azure SQL) and processing the data in Azure Databricks.</w:t>
      </w:r>
    </w:p>
    <w:p w14:paraId="61E6F9EE" w14:textId="77777777" w:rsidR="0047071A" w:rsidRPr="001C549B" w:rsidRDefault="0047071A" w:rsidP="0047071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Develop Spark applications using pyspark and spark SQL for data extraction,</w:t>
      </w:r>
      <w:r>
        <w:rPr>
          <w:rFonts w:ascii="Verdana" w:eastAsia="Verdana" w:hAnsi="Verdana" w:cs="Verdana"/>
          <w:color w:val="000000"/>
          <w:kern w:val="0"/>
          <w:sz w:val="20"/>
          <w:szCs w:val="20"/>
          <w:lang w:bidi="hi-IN"/>
        </w:rPr>
        <w:t xml:space="preserve"> </w:t>
      </w:r>
      <w:r w:rsidRPr="001C549B">
        <w:rPr>
          <w:rFonts w:ascii="Verdana" w:eastAsia="Verdana" w:hAnsi="Verdana" w:cs="Verdana"/>
          <w:color w:val="000000"/>
          <w:kern w:val="0"/>
          <w:sz w:val="20"/>
          <w:szCs w:val="20"/>
          <w:lang w:bidi="hi-IN"/>
        </w:rPr>
        <w:t>transformation and aggregation from multiple file formats for analyzing and transforming the data uncover insight into the customer usage patterns.</w:t>
      </w:r>
    </w:p>
    <w:p w14:paraId="750F10F9" w14:textId="77777777" w:rsidR="0047071A" w:rsidRPr="001C549B" w:rsidRDefault="0047071A" w:rsidP="0047071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Responsible for estimating the cluster size, monitoring and troubleshooting of the spark data bricks cluster.</w:t>
      </w:r>
    </w:p>
    <w:p w14:paraId="5E0B27C7" w14:textId="77777777" w:rsidR="0047071A" w:rsidRDefault="0047071A" w:rsidP="0047071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Ability to apply the spark Data Frame API to complete Data manipulation within spark session.</w:t>
      </w:r>
    </w:p>
    <w:p w14:paraId="7AEC01EB" w14:textId="77777777" w:rsidR="0047071A" w:rsidRPr="00DF0359" w:rsidRDefault="0047071A" w:rsidP="0047071A">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PySpark data bricks notebooks to ingest and transform the data from source(raw) to target(output) container by applying business logics.</w:t>
      </w:r>
    </w:p>
    <w:p w14:paraId="31BB3A7C" w14:textId="77777777" w:rsidR="0047071A" w:rsidRDefault="00606D1B" w:rsidP="00606D1B">
      <w:pPr>
        <w:rPr>
          <w:rFonts w:ascii="Verdana" w:hAnsi="Verdana"/>
          <w:sz w:val="20"/>
        </w:rPr>
      </w:pPr>
      <w:r w:rsidRPr="00606D1B">
        <w:rPr>
          <w:rFonts w:ascii="Verdana" w:hAnsi="Verdana"/>
          <w:sz w:val="20"/>
        </w:rPr>
        <w:t xml:space="preserve">  </w:t>
      </w:r>
    </w:p>
    <w:p w14:paraId="40450674" w14:textId="1AA11BFB" w:rsidR="00641CBA" w:rsidRDefault="00606D1B" w:rsidP="00606D1B">
      <w:pPr>
        <w:rPr>
          <w:rFonts w:ascii="Verdana" w:hAnsi="Verdana"/>
          <w:sz w:val="20"/>
        </w:rPr>
      </w:pPr>
      <w:r w:rsidRPr="00606D1B">
        <w:rPr>
          <w:rFonts w:ascii="Verdana" w:hAnsi="Verdana"/>
          <w:sz w:val="20"/>
        </w:rPr>
        <w:t xml:space="preserve">      </w:t>
      </w:r>
      <w:r w:rsidR="00641CBA">
        <w:rPr>
          <w:rFonts w:ascii="Verdana" w:hAnsi="Verdana"/>
          <w:sz w:val="20"/>
        </w:rPr>
        <w:tab/>
      </w:r>
    </w:p>
    <w:p w14:paraId="7EEE1301" w14:textId="3FD64923" w:rsidR="00B042C2" w:rsidRDefault="00B042C2" w:rsidP="00B042C2">
      <w:pPr>
        <w:pBdr>
          <w:top w:val="single" w:sz="4" w:space="1" w:color="000000"/>
          <w:left w:val="single" w:sz="4" w:space="0"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lastRenderedPageBreak/>
        <w:tab/>
      </w:r>
      <w:r w:rsidR="0047071A">
        <w:rPr>
          <w:rFonts w:ascii="Verdana" w:hAnsi="Verdana"/>
          <w:b/>
          <w:sz w:val="20"/>
        </w:rPr>
        <w:t>2</w:t>
      </w:r>
      <w:r>
        <w:rPr>
          <w:rFonts w:ascii="Verdana" w:hAnsi="Verdana"/>
          <w:b/>
          <w:sz w:val="20"/>
        </w:rPr>
        <w:t>. PROJECT PROFILE:</w:t>
      </w:r>
    </w:p>
    <w:p w14:paraId="0E5C1AFB" w14:textId="77777777" w:rsidR="00B042C2" w:rsidRDefault="00B042C2" w:rsidP="00B042C2">
      <w:pPr>
        <w:pStyle w:val="Heading2"/>
        <w:rPr>
          <w:rFonts w:hAnsi="Verdana"/>
          <w:sz w:val="20"/>
        </w:rPr>
      </w:pPr>
    </w:p>
    <w:p w14:paraId="7E83CE58" w14:textId="5032CCA2" w:rsidR="00B042C2" w:rsidRDefault="00B042C2" w:rsidP="00B042C2">
      <w:pPr>
        <w:rPr>
          <w:rFonts w:ascii="Calibri" w:hAnsi="Calibri" w:cs="Calibri"/>
          <w:b/>
        </w:rPr>
      </w:pPr>
      <w:r>
        <w:rPr>
          <w:rFonts w:ascii="Verdana" w:hAnsi="Verdana"/>
          <w:b/>
          <w:sz w:val="20"/>
        </w:rPr>
        <w:t>Project</w:t>
      </w:r>
      <w:r>
        <w:rPr>
          <w:rFonts w:ascii="Verdana" w:hAnsi="Verdana"/>
          <w:b/>
          <w:sz w:val="20"/>
        </w:rPr>
        <w:tab/>
      </w:r>
      <w:r>
        <w:rPr>
          <w:rFonts w:ascii="Verdana" w:hAnsi="Verdana"/>
          <w:sz w:val="20"/>
        </w:rPr>
        <w:tab/>
        <w:t xml:space="preserve">: </w:t>
      </w:r>
      <w:r w:rsidR="00C94266" w:rsidRPr="00C94266">
        <w:rPr>
          <w:rFonts w:ascii="Calibri" w:hAnsi="Calibri" w:cs="Calibri"/>
          <w:b/>
        </w:rPr>
        <w:t>ClaimShark</w:t>
      </w:r>
    </w:p>
    <w:p w14:paraId="63FF172B" w14:textId="7CAC5A9F" w:rsidR="009D4608" w:rsidRDefault="009D4608" w:rsidP="009D4608">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iSpace, USA</w:t>
      </w:r>
    </w:p>
    <w:p w14:paraId="2DFEAFA9" w14:textId="0550600E" w:rsidR="00B042C2" w:rsidRDefault="0017562A" w:rsidP="00B042C2">
      <w:pPr>
        <w:tabs>
          <w:tab w:val="left" w:pos="1440"/>
          <w:tab w:val="left" w:pos="1800"/>
        </w:tabs>
        <w:rPr>
          <w:rFonts w:ascii="Verdana" w:hAnsi="Verdana"/>
          <w:sz w:val="20"/>
        </w:rPr>
      </w:pPr>
      <w:r>
        <w:rPr>
          <w:rFonts w:ascii="Verdana" w:hAnsi="Verdana"/>
          <w:b/>
          <w:sz w:val="20"/>
        </w:rPr>
        <w:t>P</w:t>
      </w:r>
      <w:r w:rsidR="00B042C2">
        <w:rPr>
          <w:rFonts w:ascii="Verdana" w:hAnsi="Verdana"/>
          <w:b/>
          <w:sz w:val="20"/>
        </w:rPr>
        <w:t>eriod</w:t>
      </w:r>
      <w:r w:rsidR="00B042C2">
        <w:rPr>
          <w:rFonts w:ascii="Verdana" w:hAnsi="Verdana"/>
          <w:b/>
          <w:sz w:val="20"/>
        </w:rPr>
        <w:tab/>
      </w:r>
      <w:r w:rsidR="00B042C2">
        <w:rPr>
          <w:rFonts w:ascii="Verdana" w:hAnsi="Verdana"/>
          <w:b/>
          <w:sz w:val="20"/>
        </w:rPr>
        <w:tab/>
      </w:r>
      <w:r w:rsidR="00B042C2">
        <w:rPr>
          <w:rFonts w:ascii="Verdana" w:hAnsi="Verdana"/>
          <w:b/>
          <w:sz w:val="20"/>
        </w:rPr>
        <w:tab/>
      </w:r>
      <w:r w:rsidR="00B042C2">
        <w:rPr>
          <w:rFonts w:ascii="Verdana" w:hAnsi="Verdana"/>
          <w:sz w:val="20"/>
        </w:rPr>
        <w:t xml:space="preserve">: </w:t>
      </w:r>
      <w:r w:rsidR="00236999">
        <w:rPr>
          <w:rFonts w:ascii="Verdana" w:hAnsi="Verdana"/>
          <w:sz w:val="20"/>
        </w:rPr>
        <w:t>June</w:t>
      </w:r>
      <w:r w:rsidR="00B042C2">
        <w:rPr>
          <w:rFonts w:ascii="Verdana" w:hAnsi="Verdana"/>
          <w:sz w:val="20"/>
        </w:rPr>
        <w:t xml:space="preserve"> 2020</w:t>
      </w:r>
      <w:r w:rsidR="00236999">
        <w:rPr>
          <w:rFonts w:ascii="Verdana" w:hAnsi="Verdana"/>
          <w:sz w:val="20"/>
        </w:rPr>
        <w:t xml:space="preserve"> to </w:t>
      </w:r>
      <w:r w:rsidR="009C4F25">
        <w:rPr>
          <w:rFonts w:ascii="Verdana" w:hAnsi="Verdana"/>
          <w:sz w:val="20"/>
        </w:rPr>
        <w:t>June 2022</w:t>
      </w:r>
    </w:p>
    <w:p w14:paraId="1EA5B047" w14:textId="2973BA29" w:rsidR="00B042C2" w:rsidRPr="00525EAE" w:rsidRDefault="00B042C2" w:rsidP="000957A1">
      <w:pPr>
        <w:pStyle w:val="BulletedList1"/>
        <w:numPr>
          <w:ilvl w:val="0"/>
          <w:numId w:val="0"/>
        </w:numPr>
        <w:tabs>
          <w:tab w:val="left" w:pos="1440"/>
          <w:tab w:val="left" w:pos="1800"/>
        </w:tabs>
        <w:spacing w:after="0"/>
        <w:ind w:left="2160" w:hanging="2160"/>
        <w:jc w:val="both"/>
        <w:rPr>
          <w:rFonts w:ascii="Verdana" w:hAnsi="Verdana"/>
          <w:sz w:val="20"/>
        </w:rPr>
      </w:pPr>
      <w:r w:rsidRPr="00525EAE">
        <w:rPr>
          <w:rFonts w:ascii="Verdana" w:hAnsi="Verdana"/>
          <w:b/>
          <w:sz w:val="20"/>
        </w:rPr>
        <w:t>Environment</w:t>
      </w:r>
      <w:r w:rsidRPr="00525EAE">
        <w:rPr>
          <w:rFonts w:ascii="Verdana" w:hAnsi="Verdana"/>
          <w:b/>
          <w:sz w:val="20"/>
        </w:rPr>
        <w:tab/>
      </w:r>
      <w:r w:rsidRPr="00525EAE">
        <w:rPr>
          <w:rFonts w:ascii="Verdana" w:hAnsi="Verdana"/>
          <w:b/>
          <w:sz w:val="20"/>
        </w:rPr>
        <w:tab/>
      </w:r>
      <w:r w:rsidRPr="00525EAE">
        <w:rPr>
          <w:rFonts w:ascii="Verdana" w:hAnsi="Verdana"/>
          <w:b/>
          <w:sz w:val="20"/>
        </w:rPr>
        <w:tab/>
      </w:r>
      <w:r w:rsidRPr="00525EAE">
        <w:rPr>
          <w:rFonts w:ascii="Verdana" w:hAnsi="Verdana"/>
          <w:sz w:val="20"/>
        </w:rPr>
        <w:t xml:space="preserve">: </w:t>
      </w:r>
      <w:bookmarkStart w:id="1" w:name="_Hlk104229070"/>
      <w:r w:rsidR="00370470" w:rsidRPr="00525EAE">
        <w:rPr>
          <w:rFonts w:ascii="Verdana" w:hAnsi="Verdana"/>
          <w:sz w:val="20"/>
        </w:rPr>
        <w:t>Azure Cloud, Azure Data Factory,</w:t>
      </w:r>
      <w:r w:rsidR="00BA0298" w:rsidRPr="00525EAE">
        <w:rPr>
          <w:rFonts w:ascii="Verdana" w:hAnsi="Verdana" w:cs="Mangal"/>
          <w:sz w:val="20"/>
          <w:szCs w:val="20"/>
          <w:lang w:bidi="hi-IN"/>
        </w:rPr>
        <w:t xml:space="preserve"> Data Lake and </w:t>
      </w:r>
      <w:r w:rsidR="004171CF" w:rsidRPr="00525EAE">
        <w:rPr>
          <w:rFonts w:ascii="Verdana" w:hAnsi="Verdana" w:cs="Mangal"/>
          <w:sz w:val="20"/>
          <w:szCs w:val="20"/>
          <w:lang w:bidi="hi-IN"/>
        </w:rPr>
        <w:t xml:space="preserve">Azure </w:t>
      </w:r>
      <w:r w:rsidR="004171CF">
        <w:rPr>
          <w:rFonts w:ascii="Verdana" w:hAnsi="Verdana" w:cs="Mangal"/>
          <w:sz w:val="20"/>
          <w:szCs w:val="20"/>
          <w:lang w:bidi="hi-IN"/>
        </w:rPr>
        <w:t>Databricks</w:t>
      </w:r>
      <w:r w:rsidR="00525EAE" w:rsidRPr="00525EAE">
        <w:rPr>
          <w:rFonts w:ascii="Verdana" w:hAnsi="Verdana" w:cs="Mangal"/>
          <w:sz w:val="20"/>
          <w:szCs w:val="20"/>
          <w:lang w:bidi="hi-IN"/>
        </w:rPr>
        <w:t>,</w:t>
      </w:r>
      <w:r w:rsidR="00370470" w:rsidRPr="00525EAE">
        <w:rPr>
          <w:rFonts w:ascii="Verdana" w:hAnsi="Verdana"/>
          <w:sz w:val="20"/>
        </w:rPr>
        <w:t xml:space="preserve"> Azure SQL </w:t>
      </w:r>
      <w:r w:rsidR="004171CF" w:rsidRPr="00525EAE">
        <w:rPr>
          <w:rFonts w:ascii="Verdana" w:hAnsi="Verdana"/>
          <w:sz w:val="20"/>
        </w:rPr>
        <w:t>Database, Logic</w:t>
      </w:r>
      <w:r w:rsidR="00370470" w:rsidRPr="00525EAE">
        <w:rPr>
          <w:rFonts w:ascii="Verdana" w:hAnsi="Verdana"/>
          <w:sz w:val="20"/>
        </w:rPr>
        <w:t xml:space="preserve"> App</w:t>
      </w:r>
      <w:r w:rsidR="0055507E">
        <w:rPr>
          <w:rFonts w:ascii="Verdana" w:hAnsi="Verdana"/>
          <w:sz w:val="20"/>
        </w:rPr>
        <w:t>s</w:t>
      </w:r>
      <w:r w:rsidR="00370470" w:rsidRPr="00525EAE">
        <w:rPr>
          <w:rFonts w:ascii="Verdana" w:hAnsi="Verdana"/>
          <w:sz w:val="20"/>
        </w:rPr>
        <w:t>, Power BI</w:t>
      </w:r>
      <w:bookmarkEnd w:id="1"/>
      <w:r w:rsidR="0045109C">
        <w:rPr>
          <w:rFonts w:ascii="Verdana" w:hAnsi="Verdana"/>
          <w:sz w:val="20"/>
        </w:rPr>
        <w:t>,</w:t>
      </w:r>
      <w:r w:rsidR="00745861">
        <w:rPr>
          <w:rFonts w:ascii="Verdana" w:hAnsi="Verdana"/>
          <w:sz w:val="20"/>
        </w:rPr>
        <w:t xml:space="preserve"> Python</w:t>
      </w:r>
    </w:p>
    <w:p w14:paraId="55684B04" w14:textId="6FA9379E" w:rsidR="00B042C2" w:rsidRDefault="00B042C2" w:rsidP="00B042C2">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1873E4" w:rsidRPr="001873E4">
        <w:rPr>
          <w:rFonts w:ascii="Verdana" w:hAnsi="Verdana"/>
          <w:sz w:val="20"/>
        </w:rPr>
        <w:t xml:space="preserve">SENIOR </w:t>
      </w:r>
      <w:r w:rsidR="00D81639">
        <w:rPr>
          <w:rFonts w:ascii="Verdana" w:hAnsi="Verdana"/>
          <w:sz w:val="20"/>
        </w:rPr>
        <w:t>DATA</w:t>
      </w:r>
      <w:r w:rsidR="001873E4" w:rsidRPr="001873E4">
        <w:rPr>
          <w:rFonts w:ascii="Verdana" w:hAnsi="Verdana"/>
          <w:sz w:val="20"/>
        </w:rPr>
        <w:t xml:space="preserve"> ENGINEER</w:t>
      </w:r>
    </w:p>
    <w:p w14:paraId="708E2195" w14:textId="77777777" w:rsidR="00B042C2" w:rsidRDefault="00B042C2" w:rsidP="00B042C2">
      <w:pPr>
        <w:rPr>
          <w:rFonts w:ascii="Verdana" w:hAnsi="Verdana"/>
          <w:sz w:val="20"/>
        </w:rPr>
      </w:pPr>
      <w:r>
        <w:rPr>
          <w:rFonts w:ascii="Verdana" w:hAnsi="Verdana"/>
          <w:sz w:val="20"/>
        </w:rPr>
        <w:tab/>
      </w:r>
    </w:p>
    <w:p w14:paraId="17AB3217" w14:textId="77777777" w:rsidR="00B042C2" w:rsidRDefault="00B042C2" w:rsidP="00B042C2">
      <w:pPr>
        <w:ind w:left="2160"/>
        <w:rPr>
          <w:rFonts w:ascii="Verdana" w:hAnsi="Verdana"/>
          <w:b/>
          <w:sz w:val="20"/>
        </w:rPr>
      </w:pPr>
    </w:p>
    <w:p w14:paraId="1DAD51A2" w14:textId="77777777" w:rsidR="00B042C2" w:rsidRDefault="00B042C2" w:rsidP="00B042C2">
      <w:pPr>
        <w:rPr>
          <w:rFonts w:ascii="Verdana" w:hAnsi="Verdana"/>
          <w:b/>
          <w:sz w:val="20"/>
        </w:rPr>
      </w:pPr>
      <w:r>
        <w:rPr>
          <w:rFonts w:ascii="Verdana" w:hAnsi="Verdana"/>
          <w:b/>
          <w:sz w:val="20"/>
        </w:rPr>
        <w:t>Description:</w:t>
      </w:r>
    </w:p>
    <w:p w14:paraId="3ECB8EF3" w14:textId="32DFDA45" w:rsidR="00B042C2" w:rsidRPr="00196CE3" w:rsidRDefault="0006491B" w:rsidP="001252DB">
      <w:pPr>
        <w:ind w:left="720"/>
        <w:rPr>
          <w:rFonts w:ascii="Verdana" w:hAnsi="Verdana"/>
          <w:sz w:val="20"/>
          <w:szCs w:val="20"/>
        </w:rPr>
      </w:pPr>
      <w:r w:rsidRPr="0006491B">
        <w:rPr>
          <w:rFonts w:ascii="Verdana" w:hAnsi="Verdana"/>
          <w:sz w:val="20"/>
          <w:szCs w:val="20"/>
        </w:rPr>
        <w:t>ClaimShark tracks the entire lifecycle of a claim – starting from the time the claim file is sent to the vendor (internal audit team and external vendors), to when a claim is tagged for savings - as it goes through the validation process, and later through the collection effort, receipt of funds, and appeals. While tracking the lifecycle, it provides robust reporting on all the activities of the audit teams, including concepts leading to savings, vendors tagging the claims, and the recovery. It provides real-time information on savings and helps with managing payment integrity departments.</w:t>
      </w:r>
    </w:p>
    <w:p w14:paraId="2237E7C1" w14:textId="0C4D05F5" w:rsidR="00B042C2" w:rsidRDefault="005707E5" w:rsidP="00B042C2">
      <w:pPr>
        <w:ind w:firstLine="720"/>
        <w:jc w:val="both"/>
        <w:rPr>
          <w:rFonts w:ascii="Verdana" w:hAnsi="Verdana"/>
          <w:sz w:val="20"/>
        </w:rPr>
      </w:pPr>
      <w:r>
        <w:rPr>
          <w:rFonts w:ascii="Verdana" w:hAnsi="Verdana"/>
          <w:sz w:val="20"/>
        </w:rPr>
        <w:t xml:space="preserve"> </w:t>
      </w:r>
    </w:p>
    <w:p w14:paraId="55C2AB08" w14:textId="77777777" w:rsidR="00B042C2" w:rsidRPr="008D03D4" w:rsidRDefault="00B042C2" w:rsidP="00B042C2">
      <w:pPr>
        <w:jc w:val="both"/>
        <w:rPr>
          <w:rFonts w:ascii="Verdana" w:hAnsi="Verdana"/>
          <w:b/>
          <w:sz w:val="20"/>
        </w:rPr>
      </w:pPr>
      <w:r w:rsidRPr="008D03D4">
        <w:rPr>
          <w:rFonts w:ascii="Verdana" w:hAnsi="Verdana"/>
          <w:b/>
          <w:sz w:val="20"/>
        </w:rPr>
        <w:t>Roles &amp; Responsibilities:</w:t>
      </w:r>
    </w:p>
    <w:p w14:paraId="28283C88" w14:textId="77777777" w:rsidR="00B042C2" w:rsidRPr="002B01EC" w:rsidRDefault="00B042C2" w:rsidP="00B042C2">
      <w:pPr>
        <w:pStyle w:val="Heading4"/>
        <w:rPr>
          <w:rFonts w:ascii="Calibri" w:hAnsi="Calibri" w:cs="Calibri"/>
          <w:b w:val="0"/>
          <w:sz w:val="24"/>
          <w:szCs w:val="24"/>
        </w:rPr>
      </w:pPr>
      <w:r>
        <w:rPr>
          <w:rFonts w:ascii="Calibri" w:hAnsi="Calibri" w:cs="Calibri"/>
          <w:b w:val="0"/>
          <w:sz w:val="24"/>
          <w:szCs w:val="24"/>
        </w:rPr>
        <w:t xml:space="preserve">       </w:t>
      </w:r>
    </w:p>
    <w:p w14:paraId="43DFE201" w14:textId="1F99A9F9" w:rsidR="00B042C2" w:rsidRPr="003A054F" w:rsidRDefault="00B042C2" w:rsidP="009D6FDF">
      <w:pPr>
        <w:pStyle w:val="ListBullet2"/>
        <w:numPr>
          <w:ilvl w:val="0"/>
          <w:numId w:val="0"/>
        </w:numPr>
        <w:tabs>
          <w:tab w:val="left" w:pos="420"/>
          <w:tab w:val="left" w:pos="2160"/>
        </w:tabs>
        <w:spacing w:line="276" w:lineRule="auto"/>
        <w:ind w:left="420"/>
        <w:jc w:val="both"/>
        <w:rPr>
          <w:rFonts w:ascii="Verdana" w:hAnsi="Verdana"/>
          <w:sz w:val="20"/>
        </w:rPr>
      </w:pPr>
    </w:p>
    <w:p w14:paraId="11BD0CA3" w14:textId="772C048D" w:rsidR="003A054F" w:rsidRDefault="003A054F" w:rsidP="0011600F">
      <w:pPr>
        <w:pStyle w:val="ListBullet2"/>
        <w:numPr>
          <w:ilvl w:val="0"/>
          <w:numId w:val="3"/>
        </w:numPr>
        <w:tabs>
          <w:tab w:val="left" w:pos="2160"/>
        </w:tabs>
        <w:spacing w:line="276" w:lineRule="auto"/>
        <w:jc w:val="both"/>
        <w:rPr>
          <w:rFonts w:ascii="Verdana" w:hAnsi="Verdana"/>
          <w:sz w:val="20"/>
        </w:rPr>
      </w:pPr>
      <w:r w:rsidRPr="003A054F">
        <w:rPr>
          <w:rFonts w:ascii="Verdana" w:hAnsi="Verdana"/>
          <w:sz w:val="20"/>
        </w:rPr>
        <w:t>Requirements gathering and followed scrum methodology</w:t>
      </w:r>
      <w:r w:rsidR="008248F4">
        <w:rPr>
          <w:rFonts w:ascii="Verdana" w:hAnsi="Verdana"/>
          <w:sz w:val="20"/>
        </w:rPr>
        <w:t>.</w:t>
      </w:r>
    </w:p>
    <w:p w14:paraId="7016479F" w14:textId="77777777" w:rsidR="008E33F8" w:rsidRPr="008E33F8" w:rsidRDefault="008E33F8" w:rsidP="008E33F8">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Designed the workflow engine for the entire audit lifecycle.</w:t>
      </w:r>
    </w:p>
    <w:p w14:paraId="21C69F44" w14:textId="77777777" w:rsidR="008E33F8" w:rsidRDefault="008E33F8" w:rsidP="008E33F8">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Importing the data using ADF pipelines.</w:t>
      </w:r>
    </w:p>
    <w:p w14:paraId="410AF697" w14:textId="77777777" w:rsidR="00975A6D" w:rsidRPr="00975A6D" w:rsidRDefault="00975A6D" w:rsidP="00975A6D">
      <w:pPr>
        <w:pStyle w:val="ListBullet2"/>
        <w:numPr>
          <w:ilvl w:val="0"/>
          <w:numId w:val="3"/>
        </w:numPr>
        <w:tabs>
          <w:tab w:val="left" w:pos="2160"/>
        </w:tabs>
        <w:spacing w:line="276" w:lineRule="auto"/>
        <w:jc w:val="both"/>
        <w:rPr>
          <w:rFonts w:ascii="Verdana" w:hAnsi="Verdana"/>
          <w:sz w:val="20"/>
        </w:rPr>
      </w:pPr>
      <w:r w:rsidRPr="00975A6D">
        <w:rPr>
          <w:rFonts w:ascii="Verdana" w:hAnsi="Verdana"/>
          <w:sz w:val="20"/>
        </w:rPr>
        <w:t>Creating Logic Apps with different triggers, connectors for integrating the data from workday to different destinations.</w:t>
      </w:r>
    </w:p>
    <w:p w14:paraId="62CDC2EB" w14:textId="369173D6" w:rsidR="000B422A" w:rsidRPr="008E33F8" w:rsidRDefault="00975A6D" w:rsidP="00975A6D">
      <w:pPr>
        <w:pStyle w:val="ListBullet2"/>
        <w:numPr>
          <w:ilvl w:val="0"/>
          <w:numId w:val="3"/>
        </w:numPr>
        <w:tabs>
          <w:tab w:val="left" w:pos="2160"/>
        </w:tabs>
        <w:spacing w:line="276" w:lineRule="auto"/>
        <w:jc w:val="both"/>
        <w:rPr>
          <w:rFonts w:ascii="Verdana" w:hAnsi="Verdana"/>
          <w:sz w:val="20"/>
        </w:rPr>
      </w:pPr>
      <w:r w:rsidRPr="00975A6D">
        <w:rPr>
          <w:rFonts w:ascii="Verdana" w:hAnsi="Verdana"/>
          <w:sz w:val="20"/>
        </w:rPr>
        <w:t xml:space="preserve">Explore on Integrated Service </w:t>
      </w:r>
      <w:r w:rsidR="00E760EE" w:rsidRPr="00975A6D">
        <w:rPr>
          <w:rFonts w:ascii="Verdana" w:hAnsi="Verdana"/>
          <w:sz w:val="20"/>
        </w:rPr>
        <w:t>Environment (</w:t>
      </w:r>
      <w:r w:rsidRPr="00975A6D">
        <w:rPr>
          <w:rFonts w:ascii="Verdana" w:hAnsi="Verdana"/>
          <w:sz w:val="20"/>
        </w:rPr>
        <w:t>ISE) of the Logic apps with storage account integration.</w:t>
      </w:r>
    </w:p>
    <w:p w14:paraId="24893F3E" w14:textId="2CDB3A21" w:rsidR="008E33F8" w:rsidRPr="008E33F8" w:rsidRDefault="008E33F8" w:rsidP="008E33F8">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Learnt and implemented new technologies as and when needed</w:t>
      </w:r>
      <w:r>
        <w:rPr>
          <w:rFonts w:ascii="Verdana" w:hAnsi="Verdana"/>
          <w:sz w:val="20"/>
        </w:rPr>
        <w:t>.</w:t>
      </w:r>
    </w:p>
    <w:p w14:paraId="1065B0F5" w14:textId="7151CAB8" w:rsidR="008248F4" w:rsidRDefault="008E33F8" w:rsidP="008E33F8">
      <w:pPr>
        <w:pStyle w:val="ListBullet2"/>
        <w:numPr>
          <w:ilvl w:val="0"/>
          <w:numId w:val="3"/>
        </w:numPr>
        <w:tabs>
          <w:tab w:val="left" w:pos="2160"/>
        </w:tabs>
        <w:spacing w:line="276" w:lineRule="auto"/>
        <w:jc w:val="both"/>
        <w:rPr>
          <w:rFonts w:ascii="Verdana" w:hAnsi="Verdana"/>
          <w:sz w:val="20"/>
        </w:rPr>
      </w:pPr>
      <w:r w:rsidRPr="008E33F8">
        <w:rPr>
          <w:rFonts w:ascii="Verdana" w:hAnsi="Verdana"/>
          <w:sz w:val="20"/>
        </w:rPr>
        <w:t>Grooming the team members on any technical clarifications</w:t>
      </w:r>
      <w:r>
        <w:rPr>
          <w:rFonts w:ascii="Verdana" w:hAnsi="Verdana"/>
          <w:sz w:val="20"/>
        </w:rPr>
        <w:t>.</w:t>
      </w:r>
    </w:p>
    <w:p w14:paraId="56FAF0C5" w14:textId="77777777" w:rsidR="00E73448" w:rsidRPr="00E73448" w:rsidRDefault="00E73448" w:rsidP="00E73448">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Extensively worked on Power Query to extract data from various sources such as Relational (SQL Server), Flat Files (Excel, CSV), SharePoint Files/Folders etc.</w:t>
      </w:r>
    </w:p>
    <w:p w14:paraId="73F38E5B" w14:textId="77777777" w:rsidR="00E73448" w:rsidRPr="00E73448" w:rsidRDefault="00E73448" w:rsidP="00E73448">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Created and used Date Dimension, DAX tables, Columns and measures in Power BI.</w:t>
      </w:r>
    </w:p>
    <w:p w14:paraId="61A91C43" w14:textId="77777777" w:rsidR="00E73448" w:rsidRPr="00E73448" w:rsidRDefault="00E73448" w:rsidP="00E73448">
      <w:pPr>
        <w:pStyle w:val="ListBullet2"/>
        <w:numPr>
          <w:ilvl w:val="0"/>
          <w:numId w:val="3"/>
        </w:numPr>
        <w:tabs>
          <w:tab w:val="left" w:pos="2160"/>
        </w:tabs>
        <w:spacing w:line="276" w:lineRule="auto"/>
        <w:jc w:val="both"/>
        <w:rPr>
          <w:rFonts w:ascii="Verdana" w:hAnsi="Verdana"/>
          <w:sz w:val="20"/>
        </w:rPr>
      </w:pPr>
      <w:r w:rsidRPr="00E73448">
        <w:rPr>
          <w:rFonts w:ascii="Verdana" w:hAnsi="Verdana"/>
          <w:sz w:val="20"/>
        </w:rPr>
        <w:t>Extensively used Disconnected Tables to switch Measures/Dimensions in visuals using Slicers and Bookmarks.</w:t>
      </w:r>
    </w:p>
    <w:p w14:paraId="3A8B8BD6" w14:textId="77777777" w:rsidR="00DF0359" w:rsidRP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Create spark data frames to read the data from source files</w:t>
      </w:r>
    </w:p>
    <w:p w14:paraId="16806DBB" w14:textId="77777777" w:rsidR="00DF0359" w:rsidRP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Created widgets in Databricks to dynamic files and dynamic tables.</w:t>
      </w:r>
    </w:p>
    <w:p w14:paraId="57FE625E" w14:textId="77777777" w:rsidR="00DF0359" w:rsidRP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Loaded Data Azure Synopsis manage Database.</w:t>
      </w:r>
    </w:p>
    <w:p w14:paraId="55109C45" w14:textId="77777777" w:rsidR="00DF0359" w:rsidRP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ADF pipelines for data-driven workflows in cloud for orchestrating and automating data movement and data transformation.</w:t>
      </w:r>
    </w:p>
    <w:p w14:paraId="7947E106" w14:textId="77777777" w:rsid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pipelines according to business rules by using different ADF activities like IF Condition, For Each, Lookup, Get Metadata, Set Variable, Filter and Switch etc.</w:t>
      </w:r>
    </w:p>
    <w:p w14:paraId="0C62F375" w14:textId="77777777" w:rsidR="0016783A" w:rsidRPr="0092258F" w:rsidRDefault="0016783A" w:rsidP="0016783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lastRenderedPageBreak/>
        <w:t>Extract Transform and load data from sources systems to Azure Data Storage services using a combination of ADF and Data Lake Analytics.</w:t>
      </w:r>
    </w:p>
    <w:p w14:paraId="4B229304" w14:textId="2181B424" w:rsidR="0016783A" w:rsidRDefault="0016783A" w:rsidP="0016783A">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t xml:space="preserve">Data ingestion to one or more Azure </w:t>
      </w:r>
      <w:r w:rsidR="007C5C16" w:rsidRPr="0092258F">
        <w:rPr>
          <w:rFonts w:ascii="Verdana" w:eastAsia="Verdana" w:hAnsi="Verdana" w:cs="Verdana"/>
          <w:color w:val="000000"/>
          <w:kern w:val="0"/>
          <w:sz w:val="20"/>
          <w:szCs w:val="20"/>
          <w:lang w:bidi="hi-IN"/>
        </w:rPr>
        <w:t>services (</w:t>
      </w:r>
      <w:r w:rsidRPr="0092258F">
        <w:rPr>
          <w:rFonts w:ascii="Verdana" w:eastAsia="Verdana" w:hAnsi="Verdana" w:cs="Verdana"/>
          <w:color w:val="000000"/>
          <w:kern w:val="0"/>
          <w:sz w:val="20"/>
          <w:szCs w:val="20"/>
          <w:lang w:bidi="hi-IN"/>
        </w:rPr>
        <w:t>Azure Data Lake, Azure Storage, Azure SQL) and processing the data in Azure Databricks.</w:t>
      </w:r>
    </w:p>
    <w:p w14:paraId="55909AD7" w14:textId="77777777" w:rsidR="00DF0359" w:rsidRPr="00DF0359" w:rsidRDefault="00DF0359" w:rsidP="00DF0359">
      <w:pPr>
        <w:numPr>
          <w:ilvl w:val="0"/>
          <w:numId w:val="3"/>
        </w:numPr>
        <w:spacing w:line="360" w:lineRule="auto"/>
        <w:rPr>
          <w:rFonts w:ascii="Verdana" w:eastAsia="Lucida Sans Unicode" w:hAnsi="Verdana" w:cs="Times New Roman"/>
          <w:kern w:val="1"/>
          <w:sz w:val="20"/>
          <w:lang w:bidi="ar-SA"/>
        </w:rPr>
      </w:pPr>
      <w:r w:rsidRPr="00DF0359">
        <w:rPr>
          <w:rFonts w:ascii="Verdana" w:eastAsia="Lucida Sans Unicode" w:hAnsi="Verdana" w:cs="Times New Roman"/>
          <w:kern w:val="1"/>
          <w:sz w:val="20"/>
          <w:lang w:bidi="ar-SA"/>
        </w:rPr>
        <w:t>Implemented PySpark data bricks notebooks to ingest and transform the data from source(raw) to target(output) container by applying business logics.</w:t>
      </w:r>
    </w:p>
    <w:p w14:paraId="0E13A228" w14:textId="77777777" w:rsidR="00021765" w:rsidRDefault="00021765" w:rsidP="00021765">
      <w:pPr>
        <w:pStyle w:val="ListBullet2"/>
        <w:numPr>
          <w:ilvl w:val="0"/>
          <w:numId w:val="0"/>
        </w:numPr>
        <w:tabs>
          <w:tab w:val="left" w:pos="420"/>
          <w:tab w:val="left" w:pos="2160"/>
        </w:tabs>
        <w:spacing w:line="276" w:lineRule="auto"/>
        <w:ind w:left="720" w:hanging="360"/>
        <w:jc w:val="both"/>
        <w:rPr>
          <w:rFonts w:ascii="Verdana" w:hAnsi="Verdana"/>
          <w:sz w:val="20"/>
        </w:rPr>
      </w:pPr>
    </w:p>
    <w:p w14:paraId="2469F652" w14:textId="77777777" w:rsidR="00021765" w:rsidRDefault="00021765" w:rsidP="00021765">
      <w:pPr>
        <w:pStyle w:val="ListBullet2"/>
        <w:numPr>
          <w:ilvl w:val="0"/>
          <w:numId w:val="0"/>
        </w:numPr>
        <w:tabs>
          <w:tab w:val="left" w:pos="420"/>
          <w:tab w:val="left" w:pos="2160"/>
        </w:tabs>
        <w:spacing w:line="276" w:lineRule="auto"/>
        <w:ind w:left="720" w:hanging="360"/>
        <w:jc w:val="both"/>
        <w:rPr>
          <w:rFonts w:ascii="Verdana" w:hAnsi="Verdana"/>
          <w:sz w:val="20"/>
        </w:rPr>
      </w:pPr>
    </w:p>
    <w:p w14:paraId="0CE9C249" w14:textId="77777777" w:rsidR="008E33F8" w:rsidRPr="001238BF" w:rsidRDefault="008E33F8" w:rsidP="008E33F8">
      <w:pPr>
        <w:pStyle w:val="ListBullet2"/>
        <w:numPr>
          <w:ilvl w:val="0"/>
          <w:numId w:val="0"/>
        </w:numPr>
        <w:tabs>
          <w:tab w:val="left" w:pos="2160"/>
        </w:tabs>
        <w:spacing w:line="276" w:lineRule="auto"/>
        <w:ind w:left="420"/>
        <w:jc w:val="both"/>
        <w:rPr>
          <w:rFonts w:ascii="Verdana" w:hAnsi="Verdana"/>
          <w:sz w:val="20"/>
        </w:rPr>
      </w:pPr>
    </w:p>
    <w:p w14:paraId="33155EBE" w14:textId="28A9FFFE" w:rsidR="00A34341" w:rsidRDefault="00A34341" w:rsidP="00A34341">
      <w:pPr>
        <w:pBdr>
          <w:top w:val="single" w:sz="4" w:space="1" w:color="000000"/>
          <w:left w:val="single" w:sz="4" w:space="0"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3.</w:t>
      </w:r>
      <w:r>
        <w:rPr>
          <w:rFonts w:ascii="Verdana" w:hAnsi="Verdana"/>
          <w:b/>
          <w:sz w:val="20"/>
        </w:rPr>
        <w:t xml:space="preserve"> PROJECT PROFILE:</w:t>
      </w:r>
    </w:p>
    <w:p w14:paraId="55E06741" w14:textId="77777777" w:rsidR="00A34341" w:rsidRDefault="00A34341" w:rsidP="00A34341">
      <w:pPr>
        <w:pStyle w:val="Heading2"/>
        <w:rPr>
          <w:rFonts w:hAnsi="Verdana"/>
          <w:sz w:val="20"/>
        </w:rPr>
      </w:pPr>
    </w:p>
    <w:p w14:paraId="1CE6065A" w14:textId="77777777" w:rsidR="00A34341" w:rsidRDefault="00A34341" w:rsidP="00A34341">
      <w:pPr>
        <w:rPr>
          <w:rFonts w:ascii="Calibri" w:hAnsi="Calibri" w:cs="Calibri"/>
          <w:b/>
        </w:rPr>
      </w:pPr>
      <w:r>
        <w:rPr>
          <w:rFonts w:ascii="Verdana" w:hAnsi="Verdana"/>
          <w:b/>
          <w:sz w:val="20"/>
        </w:rPr>
        <w:t>Project</w:t>
      </w:r>
      <w:r>
        <w:rPr>
          <w:rFonts w:ascii="Verdana" w:hAnsi="Verdana"/>
          <w:b/>
          <w:sz w:val="20"/>
        </w:rPr>
        <w:tab/>
      </w:r>
      <w:r>
        <w:rPr>
          <w:rFonts w:ascii="Verdana" w:hAnsi="Verdana"/>
          <w:sz w:val="20"/>
        </w:rPr>
        <w:tab/>
        <w:t xml:space="preserve">: </w:t>
      </w:r>
      <w:r>
        <w:rPr>
          <w:rFonts w:ascii="Calibri" w:hAnsi="Calibri" w:cs="Calibri"/>
          <w:b/>
        </w:rPr>
        <w:t>QANI Archive Report</w:t>
      </w:r>
    </w:p>
    <w:p w14:paraId="689B47FC" w14:textId="7CA7C907" w:rsidR="00A94F73" w:rsidRDefault="00A94F73" w:rsidP="00A34341">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CaseNet</w:t>
      </w:r>
      <w:r w:rsidR="009D4608">
        <w:rPr>
          <w:rFonts w:ascii="Verdana" w:hAnsi="Verdana"/>
          <w:sz w:val="20"/>
        </w:rPr>
        <w:t>, USA</w:t>
      </w:r>
    </w:p>
    <w:p w14:paraId="5515A044" w14:textId="109C7164" w:rsidR="00A34341" w:rsidRDefault="00A34341" w:rsidP="00A34341">
      <w:pPr>
        <w:tabs>
          <w:tab w:val="left" w:pos="1440"/>
          <w:tab w:val="left" w:pos="1800"/>
        </w:tabs>
        <w:rPr>
          <w:rFonts w:ascii="Verdana" w:hAnsi="Verdana"/>
          <w:sz w:val="20"/>
        </w:rPr>
      </w:pPr>
      <w:r>
        <w:rPr>
          <w:rFonts w:ascii="Verdana" w:hAnsi="Verdana"/>
          <w:b/>
          <w:sz w:val="20"/>
        </w:rPr>
        <w:t>Period</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Pr="00A34341">
        <w:rPr>
          <w:rFonts w:ascii="Verdana" w:hAnsi="Verdana"/>
          <w:sz w:val="20"/>
        </w:rPr>
        <w:t>Apr 20</w:t>
      </w:r>
      <w:r w:rsidR="00B901F0">
        <w:rPr>
          <w:rFonts w:ascii="Verdana" w:hAnsi="Verdana"/>
          <w:sz w:val="20"/>
        </w:rPr>
        <w:t>1</w:t>
      </w:r>
      <w:r w:rsidR="00730771">
        <w:rPr>
          <w:rFonts w:ascii="Verdana" w:hAnsi="Verdana"/>
          <w:sz w:val="20"/>
        </w:rPr>
        <w:t>8</w:t>
      </w:r>
      <w:r w:rsidRPr="00A34341">
        <w:rPr>
          <w:rFonts w:ascii="Verdana" w:hAnsi="Verdana"/>
          <w:sz w:val="20"/>
        </w:rPr>
        <w:t xml:space="preserve"> to </w:t>
      </w:r>
      <w:r w:rsidR="007F71E9">
        <w:rPr>
          <w:rFonts w:ascii="Verdana" w:hAnsi="Verdana"/>
          <w:sz w:val="20"/>
        </w:rPr>
        <w:t>May 2020</w:t>
      </w:r>
    </w:p>
    <w:p w14:paraId="39B23269" w14:textId="2EAC7791" w:rsidR="00A34341" w:rsidRPr="00FB170F" w:rsidRDefault="00A34341" w:rsidP="008128D5">
      <w:pPr>
        <w:tabs>
          <w:tab w:val="left" w:pos="1440"/>
          <w:tab w:val="left" w:pos="1800"/>
        </w:tabs>
        <w:ind w:left="2160" w:hanging="2160"/>
        <w:rPr>
          <w:rFonts w:ascii="Verdana" w:hAnsi="Verdana"/>
          <w:sz w:val="20"/>
        </w:rPr>
      </w:pPr>
      <w:r w:rsidRPr="00FB170F">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703408">
        <w:rPr>
          <w:rFonts w:ascii="Verdana" w:hAnsi="Verdana"/>
          <w:sz w:val="20"/>
        </w:rPr>
        <w:t xml:space="preserve">Azure, ADF, Data Bricks, </w:t>
      </w:r>
      <w:r w:rsidR="00896D82" w:rsidRPr="00525EAE">
        <w:rPr>
          <w:rFonts w:ascii="Verdana" w:hAnsi="Verdana"/>
          <w:sz w:val="20"/>
        </w:rPr>
        <w:t>Logic App</w:t>
      </w:r>
      <w:r w:rsidR="0055507E">
        <w:rPr>
          <w:rFonts w:ascii="Verdana" w:hAnsi="Verdana"/>
          <w:sz w:val="20"/>
        </w:rPr>
        <w:t>s</w:t>
      </w:r>
      <w:r w:rsidR="00896D82" w:rsidRPr="00525EAE">
        <w:rPr>
          <w:rFonts w:ascii="Verdana" w:hAnsi="Verdana"/>
          <w:sz w:val="20"/>
        </w:rPr>
        <w:t xml:space="preserve">, </w:t>
      </w:r>
      <w:r w:rsidR="00BA0A0D">
        <w:rPr>
          <w:rFonts w:ascii="Verdana" w:hAnsi="Verdana"/>
          <w:sz w:val="20"/>
        </w:rPr>
        <w:t>Power BI</w:t>
      </w:r>
      <w:r>
        <w:rPr>
          <w:rFonts w:ascii="Verdana" w:hAnsi="Verdana"/>
          <w:sz w:val="20"/>
        </w:rPr>
        <w:t xml:space="preserve">, </w:t>
      </w:r>
      <w:r w:rsidR="0092258F">
        <w:rPr>
          <w:rFonts w:ascii="Verdana" w:hAnsi="Verdana"/>
          <w:sz w:val="20"/>
        </w:rPr>
        <w:t>Python</w:t>
      </w:r>
      <w:r w:rsidR="009369EF">
        <w:rPr>
          <w:rFonts w:ascii="Verdana" w:hAnsi="Verdana"/>
          <w:sz w:val="20"/>
        </w:rPr>
        <w:t>,</w:t>
      </w:r>
      <w:r w:rsidRPr="00A34341">
        <w:rPr>
          <w:rFonts w:ascii="Calibri" w:hAnsi="Calibri" w:cs="Calibri"/>
          <w:b/>
        </w:rPr>
        <w:t xml:space="preserve"> </w:t>
      </w:r>
      <w:r w:rsidRPr="00A34341">
        <w:rPr>
          <w:rFonts w:ascii="Verdana" w:hAnsi="Verdana"/>
          <w:sz w:val="20"/>
        </w:rPr>
        <w:t>HTML5,</w:t>
      </w:r>
      <w:r w:rsidR="008128D5">
        <w:rPr>
          <w:rFonts w:ascii="Verdana" w:hAnsi="Verdana"/>
          <w:sz w:val="20"/>
        </w:rPr>
        <w:t xml:space="preserve"> </w:t>
      </w:r>
      <w:r w:rsidRPr="00A34341">
        <w:rPr>
          <w:rFonts w:ascii="Verdana" w:hAnsi="Verdana"/>
          <w:sz w:val="20"/>
        </w:rPr>
        <w:t>Ajax, SQL Server,</w:t>
      </w:r>
      <w:r w:rsidR="003F5E12">
        <w:rPr>
          <w:rFonts w:ascii="Verdana" w:hAnsi="Verdana"/>
          <w:sz w:val="20"/>
        </w:rPr>
        <w:t xml:space="preserve"> </w:t>
      </w:r>
      <w:r w:rsidRPr="00A34341">
        <w:rPr>
          <w:rFonts w:ascii="Verdana" w:hAnsi="Verdana"/>
          <w:sz w:val="20"/>
        </w:rPr>
        <w:t>Powershell</w:t>
      </w:r>
    </w:p>
    <w:p w14:paraId="0444BA98" w14:textId="79104A03" w:rsidR="00A34341" w:rsidRDefault="00A34341" w:rsidP="00A34341">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E87899">
        <w:rPr>
          <w:rFonts w:ascii="Verdana" w:hAnsi="Verdana"/>
          <w:sz w:val="20"/>
        </w:rPr>
        <w:t>DATA ENGINEER</w:t>
      </w:r>
    </w:p>
    <w:p w14:paraId="40BF4CEC" w14:textId="77777777" w:rsidR="00A34341" w:rsidRDefault="00A34341" w:rsidP="00A34341">
      <w:pPr>
        <w:ind w:left="2160"/>
        <w:rPr>
          <w:rFonts w:ascii="Verdana" w:hAnsi="Verdana"/>
          <w:b/>
          <w:sz w:val="20"/>
        </w:rPr>
      </w:pPr>
    </w:p>
    <w:p w14:paraId="05F6DCDE" w14:textId="77777777" w:rsidR="00A34341" w:rsidRDefault="00A34341" w:rsidP="00A34341">
      <w:pPr>
        <w:rPr>
          <w:rFonts w:ascii="Verdana" w:hAnsi="Verdana"/>
          <w:b/>
          <w:sz w:val="20"/>
        </w:rPr>
      </w:pPr>
      <w:r>
        <w:rPr>
          <w:rFonts w:ascii="Verdana" w:hAnsi="Verdana"/>
          <w:b/>
          <w:sz w:val="20"/>
        </w:rPr>
        <w:t>Description:</w:t>
      </w:r>
    </w:p>
    <w:p w14:paraId="6A83F009" w14:textId="77777777" w:rsidR="00A34341" w:rsidRDefault="00A34341" w:rsidP="00A34341">
      <w:pPr>
        <w:pStyle w:val="Heading4"/>
        <w:rPr>
          <w:rFonts w:hAnsi="Verdana"/>
          <w:b w:val="0"/>
          <w:bCs w:val="0"/>
        </w:rPr>
      </w:pPr>
      <w:r>
        <w:rPr>
          <w:rFonts w:hAnsi="Verdana"/>
          <w:b w:val="0"/>
          <w:bCs w:val="0"/>
        </w:rPr>
        <w:t xml:space="preserve">         </w:t>
      </w:r>
      <w:r w:rsidRPr="00A34341">
        <w:rPr>
          <w:rFonts w:hAnsi="Verdana"/>
          <w:b w:val="0"/>
          <w:bCs w:val="0"/>
        </w:rPr>
        <w:t>This application is used to create the Archive report to members in system</w:t>
      </w:r>
      <w:r>
        <w:rPr>
          <w:rFonts w:hAnsi="Verdana"/>
          <w:b w:val="0"/>
          <w:bCs w:val="0"/>
        </w:rPr>
        <w:t>.</w:t>
      </w:r>
    </w:p>
    <w:p w14:paraId="629C7CBB" w14:textId="77777777" w:rsidR="002B01EC" w:rsidRDefault="00A34341" w:rsidP="00A34341">
      <w:pPr>
        <w:pStyle w:val="Heading4"/>
        <w:rPr>
          <w:rFonts w:hAnsi="Verdana"/>
          <w:b w:val="0"/>
          <w:bCs w:val="0"/>
        </w:rPr>
      </w:pPr>
      <w:r>
        <w:rPr>
          <w:rFonts w:hAnsi="Verdana"/>
          <w:b w:val="0"/>
          <w:bCs w:val="0"/>
        </w:rPr>
        <w:t xml:space="preserve">         </w:t>
      </w:r>
      <w:r w:rsidRPr="00A34341">
        <w:rPr>
          <w:rFonts w:hAnsi="Verdana"/>
          <w:b w:val="0"/>
          <w:bCs w:val="0"/>
        </w:rPr>
        <w:t>The application is basically will create .json files and</w:t>
      </w:r>
      <w:r w:rsidR="002B01EC">
        <w:rPr>
          <w:rFonts w:hAnsi="Verdana"/>
          <w:b w:val="0"/>
          <w:bCs w:val="0"/>
        </w:rPr>
        <w:t xml:space="preserve"> PDF files of a member.</w:t>
      </w:r>
    </w:p>
    <w:p w14:paraId="286A0E9E" w14:textId="656C8163" w:rsidR="00A34341" w:rsidRDefault="002B01EC" w:rsidP="00A34341">
      <w:pPr>
        <w:pStyle w:val="Heading4"/>
        <w:rPr>
          <w:rFonts w:hAnsi="Verdana"/>
          <w:b w:val="0"/>
          <w:bCs w:val="0"/>
        </w:rPr>
      </w:pPr>
      <w:r>
        <w:rPr>
          <w:rFonts w:hAnsi="Verdana"/>
          <w:b w:val="0"/>
          <w:bCs w:val="0"/>
        </w:rPr>
        <w:t xml:space="preserve">         </w:t>
      </w:r>
      <w:r w:rsidR="00A34341" w:rsidRPr="00A34341">
        <w:rPr>
          <w:rFonts w:hAnsi="Verdana"/>
          <w:b w:val="0"/>
          <w:bCs w:val="0"/>
        </w:rPr>
        <w:t>Json files will display the member data in HTML5 application.</w:t>
      </w:r>
      <w:r w:rsidR="00196CE3">
        <w:rPr>
          <w:rFonts w:hAnsi="Verdana"/>
          <w:b w:val="0"/>
          <w:bCs w:val="0"/>
        </w:rPr>
        <w:t xml:space="preserve"> The PDF </w:t>
      </w:r>
      <w:r w:rsidR="00E760EE">
        <w:rPr>
          <w:rFonts w:hAnsi="Verdana"/>
          <w:b w:val="0"/>
          <w:bCs w:val="0"/>
        </w:rPr>
        <w:t>files</w:t>
      </w:r>
    </w:p>
    <w:p w14:paraId="07BF8078" w14:textId="77777777" w:rsidR="00196CE3" w:rsidRDefault="00196CE3" w:rsidP="00196CE3">
      <w:pPr>
        <w:rPr>
          <w:rFonts w:ascii="Verdana" w:hAnsi="Verdana"/>
          <w:sz w:val="20"/>
          <w:szCs w:val="20"/>
        </w:rPr>
      </w:pPr>
      <w:r>
        <w:t xml:space="preserve">          </w:t>
      </w:r>
      <w:r w:rsidRPr="00196CE3">
        <w:rPr>
          <w:rFonts w:ascii="Verdana" w:hAnsi="Verdana"/>
          <w:sz w:val="20"/>
          <w:szCs w:val="20"/>
        </w:rPr>
        <w:t xml:space="preserve">Contains </w:t>
      </w:r>
      <w:r>
        <w:rPr>
          <w:rFonts w:ascii="Verdana" w:hAnsi="Verdana"/>
          <w:sz w:val="20"/>
          <w:szCs w:val="20"/>
        </w:rPr>
        <w:t>member authorizations, Assessments, Notes, Care plans and cases</w:t>
      </w:r>
    </w:p>
    <w:p w14:paraId="58B0307E" w14:textId="77777777" w:rsidR="00196CE3" w:rsidRPr="00196CE3" w:rsidRDefault="00196CE3" w:rsidP="00196CE3">
      <w:pPr>
        <w:rPr>
          <w:rFonts w:ascii="Verdana" w:hAnsi="Verdana"/>
          <w:sz w:val="20"/>
          <w:szCs w:val="20"/>
        </w:rPr>
      </w:pPr>
      <w:r>
        <w:rPr>
          <w:rFonts w:ascii="Verdana" w:hAnsi="Verdana"/>
          <w:sz w:val="20"/>
          <w:szCs w:val="20"/>
        </w:rPr>
        <w:t xml:space="preserve">         Summary.</w:t>
      </w:r>
    </w:p>
    <w:p w14:paraId="7A4134C0" w14:textId="77777777" w:rsidR="00A34341" w:rsidRDefault="00A34341" w:rsidP="00A34341">
      <w:pPr>
        <w:ind w:firstLine="720"/>
        <w:jc w:val="both"/>
        <w:rPr>
          <w:rFonts w:ascii="Verdana" w:hAnsi="Verdana"/>
          <w:sz w:val="20"/>
        </w:rPr>
      </w:pPr>
    </w:p>
    <w:p w14:paraId="3ACEE5CB" w14:textId="77777777" w:rsidR="00880801" w:rsidRDefault="00880801" w:rsidP="00A34341">
      <w:pPr>
        <w:ind w:firstLine="720"/>
        <w:jc w:val="both"/>
        <w:rPr>
          <w:rFonts w:ascii="Verdana" w:hAnsi="Verdana"/>
          <w:sz w:val="20"/>
        </w:rPr>
      </w:pPr>
    </w:p>
    <w:p w14:paraId="56EEAAB9" w14:textId="77777777" w:rsidR="00880801" w:rsidRDefault="00880801" w:rsidP="00A34341">
      <w:pPr>
        <w:ind w:firstLine="720"/>
        <w:jc w:val="both"/>
        <w:rPr>
          <w:rFonts w:ascii="Verdana" w:hAnsi="Verdana"/>
          <w:sz w:val="20"/>
        </w:rPr>
      </w:pPr>
    </w:p>
    <w:p w14:paraId="3291A7EE" w14:textId="77777777" w:rsidR="00A34341" w:rsidRPr="008D03D4" w:rsidRDefault="00A34341" w:rsidP="00A34341">
      <w:pPr>
        <w:jc w:val="both"/>
        <w:rPr>
          <w:rFonts w:ascii="Verdana" w:hAnsi="Verdana"/>
          <w:b/>
          <w:sz w:val="20"/>
        </w:rPr>
      </w:pPr>
      <w:r w:rsidRPr="008D03D4">
        <w:rPr>
          <w:rFonts w:ascii="Verdana" w:hAnsi="Verdana"/>
          <w:b/>
          <w:sz w:val="20"/>
        </w:rPr>
        <w:t>Roles &amp; Responsibilities:</w:t>
      </w:r>
    </w:p>
    <w:p w14:paraId="18E42ACF" w14:textId="77777777" w:rsidR="00A34341" w:rsidRPr="002B01EC" w:rsidRDefault="002B01EC" w:rsidP="002B01EC">
      <w:pPr>
        <w:pStyle w:val="Heading4"/>
        <w:rPr>
          <w:rFonts w:ascii="Calibri" w:hAnsi="Calibri" w:cs="Calibri"/>
          <w:b w:val="0"/>
          <w:sz w:val="24"/>
          <w:szCs w:val="24"/>
        </w:rPr>
      </w:pPr>
      <w:r>
        <w:rPr>
          <w:rFonts w:ascii="Calibri" w:hAnsi="Calibri" w:cs="Calibri"/>
          <w:b w:val="0"/>
          <w:sz w:val="24"/>
          <w:szCs w:val="24"/>
        </w:rPr>
        <w:t xml:space="preserve">       </w:t>
      </w:r>
    </w:p>
    <w:p w14:paraId="044AF668" w14:textId="77777777" w:rsidR="00237639" w:rsidRDefault="00237639" w:rsidP="000B23FC">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237639">
        <w:rPr>
          <w:rFonts w:ascii="Verdana" w:eastAsia="Verdana" w:hAnsi="Verdana" w:cs="Verdana"/>
          <w:color w:val="000000"/>
          <w:kern w:val="0"/>
          <w:sz w:val="20"/>
          <w:szCs w:val="20"/>
          <w:lang w:bidi="hi-IN"/>
        </w:rPr>
        <w:t>Performance Management - Monitor and tune system to achieve optimum performance levels, and provide reports to support metrics collection</w:t>
      </w:r>
      <w:r>
        <w:rPr>
          <w:rFonts w:ascii="Verdana" w:eastAsia="Verdana" w:hAnsi="Verdana" w:cs="Verdana"/>
          <w:color w:val="000000"/>
          <w:kern w:val="0"/>
          <w:sz w:val="20"/>
          <w:szCs w:val="20"/>
          <w:lang w:bidi="hi-IN"/>
        </w:rPr>
        <w:t xml:space="preserve"> </w:t>
      </w:r>
      <w:r w:rsidRPr="00237639">
        <w:rPr>
          <w:rFonts w:ascii="Verdana" w:eastAsia="Verdana" w:hAnsi="Verdana" w:cs="Verdana"/>
          <w:color w:val="000000"/>
          <w:kern w:val="0"/>
          <w:sz w:val="20"/>
          <w:szCs w:val="20"/>
          <w:lang w:bidi="hi-IN"/>
        </w:rPr>
        <w:t>conducts code reviews. Provides guidance to developers for continuous improvement</w:t>
      </w:r>
      <w:r>
        <w:rPr>
          <w:rFonts w:ascii="Verdana" w:eastAsia="Verdana" w:hAnsi="Verdana" w:cs="Verdana"/>
          <w:color w:val="000000"/>
          <w:kern w:val="0"/>
          <w:sz w:val="20"/>
          <w:szCs w:val="20"/>
          <w:lang w:bidi="hi-IN"/>
        </w:rPr>
        <w:t>.</w:t>
      </w:r>
    </w:p>
    <w:p w14:paraId="4ADBB7E4" w14:textId="77777777" w:rsidR="009135BB"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kern w:val="0"/>
          <w:sz w:val="20"/>
          <w:szCs w:val="20"/>
          <w:lang w:bidi="hi-IN"/>
        </w:rPr>
        <w:t>Lead Technical Development team with development tasks, follow-up and monitoring</w:t>
      </w:r>
      <w:r>
        <w:rPr>
          <w:rFonts w:ascii="Verdana" w:eastAsia="Verdana" w:hAnsi="Verdana" w:cs="Verdana"/>
          <w:color w:val="000000"/>
          <w:kern w:val="0"/>
          <w:sz w:val="20"/>
          <w:szCs w:val="20"/>
          <w:lang w:bidi="hi-IN"/>
        </w:rPr>
        <w:t>.</w:t>
      </w:r>
    </w:p>
    <w:p w14:paraId="0F671131" w14:textId="77777777" w:rsidR="0092258F" w:rsidRPr="0092258F" w:rsidRDefault="0092258F" w:rsidP="0092258F">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t>Extract Transform and load data from sources systems to Azure Data Storage services using a combination of ADF and Data Lake Analytics.</w:t>
      </w:r>
    </w:p>
    <w:p w14:paraId="34A0A22B" w14:textId="28B5523F" w:rsidR="006C44B4" w:rsidRDefault="0092258F" w:rsidP="0092258F">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2258F">
        <w:rPr>
          <w:rFonts w:ascii="Verdana" w:eastAsia="Verdana" w:hAnsi="Verdana" w:cs="Verdana"/>
          <w:color w:val="000000"/>
          <w:kern w:val="0"/>
          <w:sz w:val="20"/>
          <w:szCs w:val="20"/>
          <w:lang w:bidi="hi-IN"/>
        </w:rPr>
        <w:t xml:space="preserve">Data ingestion to one or more Azure </w:t>
      </w:r>
      <w:r w:rsidR="00E760EE" w:rsidRPr="0092258F">
        <w:rPr>
          <w:rFonts w:ascii="Verdana" w:eastAsia="Verdana" w:hAnsi="Verdana" w:cs="Verdana"/>
          <w:color w:val="000000"/>
          <w:kern w:val="0"/>
          <w:sz w:val="20"/>
          <w:szCs w:val="20"/>
          <w:lang w:bidi="hi-IN"/>
        </w:rPr>
        <w:t>services (</w:t>
      </w:r>
      <w:r w:rsidRPr="0092258F">
        <w:rPr>
          <w:rFonts w:ascii="Verdana" w:eastAsia="Verdana" w:hAnsi="Verdana" w:cs="Verdana"/>
          <w:color w:val="000000"/>
          <w:kern w:val="0"/>
          <w:sz w:val="20"/>
          <w:szCs w:val="20"/>
          <w:lang w:bidi="hi-IN"/>
        </w:rPr>
        <w:t>Azure Data Lake, Azure Storage, Azure SQL) and processing the data in Azure Databricks.</w:t>
      </w:r>
    </w:p>
    <w:p w14:paraId="265B5357" w14:textId="41F34BEE" w:rsidR="006541CE" w:rsidRDefault="006541CE" w:rsidP="0092258F">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6541CE">
        <w:rPr>
          <w:rFonts w:ascii="Verdana" w:eastAsia="Verdana" w:hAnsi="Verdana" w:cs="Verdana"/>
          <w:color w:val="000000"/>
          <w:kern w:val="0"/>
          <w:sz w:val="20"/>
          <w:szCs w:val="20"/>
          <w:lang w:bidi="hi-IN"/>
        </w:rPr>
        <w:t>Creating Logic Apps with different triggers, connectors for integrating the data from workday to different destinations.</w:t>
      </w:r>
    </w:p>
    <w:p w14:paraId="3F36F768" w14:textId="05333D34" w:rsidR="001C549B" w:rsidRPr="001C549B" w:rsidRDefault="001C549B" w:rsidP="001C549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Develop Spark applications using pyspark and spark SQL for data extraction,</w:t>
      </w:r>
      <w:r>
        <w:rPr>
          <w:rFonts w:ascii="Verdana" w:eastAsia="Verdana" w:hAnsi="Verdana" w:cs="Verdana"/>
          <w:color w:val="000000"/>
          <w:kern w:val="0"/>
          <w:sz w:val="20"/>
          <w:szCs w:val="20"/>
          <w:lang w:bidi="hi-IN"/>
        </w:rPr>
        <w:t xml:space="preserve"> </w:t>
      </w:r>
      <w:r w:rsidRPr="001C549B">
        <w:rPr>
          <w:rFonts w:ascii="Verdana" w:eastAsia="Verdana" w:hAnsi="Verdana" w:cs="Verdana"/>
          <w:color w:val="000000"/>
          <w:kern w:val="0"/>
          <w:sz w:val="20"/>
          <w:szCs w:val="20"/>
          <w:lang w:bidi="hi-IN"/>
        </w:rPr>
        <w:t>transformation and aggregation from multiple file formats for analyzing and transforming the data uncover insight into the customer usage patterns.</w:t>
      </w:r>
    </w:p>
    <w:p w14:paraId="3ABE3111" w14:textId="77777777" w:rsidR="001C549B" w:rsidRPr="001C549B" w:rsidRDefault="001C549B" w:rsidP="001C549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Responsible for estimating the cluster size, monitoring and troubleshooting of the spark data bricks cluster.</w:t>
      </w:r>
    </w:p>
    <w:p w14:paraId="64D00E8B" w14:textId="43FD16E6" w:rsidR="001C549B" w:rsidRDefault="001C549B" w:rsidP="001C549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1C549B">
        <w:rPr>
          <w:rFonts w:ascii="Verdana" w:eastAsia="Verdana" w:hAnsi="Verdana" w:cs="Verdana"/>
          <w:color w:val="000000"/>
          <w:kern w:val="0"/>
          <w:sz w:val="20"/>
          <w:szCs w:val="20"/>
          <w:lang w:bidi="hi-IN"/>
        </w:rPr>
        <w:t xml:space="preserve">Ability to apply the spark </w:t>
      </w:r>
      <w:r w:rsidR="00170A08" w:rsidRPr="001C549B">
        <w:rPr>
          <w:rFonts w:ascii="Verdana" w:eastAsia="Verdana" w:hAnsi="Verdana" w:cs="Verdana"/>
          <w:color w:val="000000"/>
          <w:kern w:val="0"/>
          <w:sz w:val="20"/>
          <w:szCs w:val="20"/>
          <w:lang w:bidi="hi-IN"/>
        </w:rPr>
        <w:t>Data Frame</w:t>
      </w:r>
      <w:r w:rsidRPr="001C549B">
        <w:rPr>
          <w:rFonts w:ascii="Verdana" w:eastAsia="Verdana" w:hAnsi="Verdana" w:cs="Verdana"/>
          <w:color w:val="000000"/>
          <w:kern w:val="0"/>
          <w:sz w:val="20"/>
          <w:szCs w:val="20"/>
          <w:lang w:bidi="hi-IN"/>
        </w:rPr>
        <w:t xml:space="preserve"> API to complete Data manipulation within spark session.</w:t>
      </w:r>
    </w:p>
    <w:p w14:paraId="6A2A83F0" w14:textId="77777777" w:rsidR="009135BB" w:rsidRPr="009135BB"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sz w:val="20"/>
        </w:rPr>
        <w:lastRenderedPageBreak/>
        <w:t>Clearly communicate task estimates, ETAs and work breakdo</w:t>
      </w:r>
      <w:r>
        <w:rPr>
          <w:rFonts w:ascii="Verdana" w:eastAsia="Verdana" w:hAnsi="Verdana" w:cs="Verdana"/>
          <w:color w:val="000000"/>
          <w:sz w:val="20"/>
        </w:rPr>
        <w:t>wn structure to the management</w:t>
      </w:r>
      <w:r w:rsidRPr="009135BB">
        <w:rPr>
          <w:rFonts w:ascii="Verdana" w:eastAsia="Verdana" w:hAnsi="Verdana" w:cs="Verdana"/>
          <w:color w:val="000000"/>
          <w:sz w:val="20"/>
        </w:rPr>
        <w:t xml:space="preserve"> and client side</w:t>
      </w:r>
      <w:r>
        <w:rPr>
          <w:rFonts w:ascii="Verdana" w:eastAsia="Verdana" w:hAnsi="Verdana" w:cs="Verdana"/>
          <w:color w:val="000000"/>
          <w:sz w:val="20"/>
        </w:rPr>
        <w:t>.</w:t>
      </w:r>
    </w:p>
    <w:p w14:paraId="7C146D6B" w14:textId="77777777" w:rsidR="009135BB" w:rsidRPr="009135BB"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kern w:val="0"/>
          <w:sz w:val="20"/>
          <w:szCs w:val="20"/>
          <w:lang w:bidi="hi-IN"/>
        </w:rPr>
        <w:t>Ensure development artifacts are in alignment with patterns/ frameworks designed by software engineering teams</w:t>
      </w:r>
    </w:p>
    <w:p w14:paraId="36B69CE7" w14:textId="77777777" w:rsidR="009135BB"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kern w:val="0"/>
          <w:sz w:val="20"/>
          <w:szCs w:val="20"/>
          <w:lang w:bidi="hi-IN"/>
        </w:rPr>
        <w:t>Full lifecycle application development using standard frameworks and coding standards/patterns</w:t>
      </w:r>
      <w:r>
        <w:rPr>
          <w:rFonts w:ascii="Verdana" w:eastAsia="Verdana" w:hAnsi="Verdana" w:cs="Verdana"/>
          <w:color w:val="000000"/>
          <w:kern w:val="0"/>
          <w:sz w:val="20"/>
          <w:szCs w:val="20"/>
          <w:lang w:bidi="hi-IN"/>
        </w:rPr>
        <w:t>.</w:t>
      </w:r>
    </w:p>
    <w:p w14:paraId="18065406" w14:textId="77777777" w:rsidR="00615B3C" w:rsidRPr="00615B3C" w:rsidRDefault="00615B3C" w:rsidP="00615B3C">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615B3C">
        <w:rPr>
          <w:rFonts w:ascii="Verdana" w:eastAsia="Verdana" w:hAnsi="Verdana" w:cs="Verdana"/>
          <w:color w:val="000000"/>
          <w:kern w:val="0"/>
          <w:sz w:val="20"/>
          <w:szCs w:val="20"/>
          <w:lang w:bidi="hi-IN"/>
        </w:rPr>
        <w:t>Created Power BI model by extracting and transformed data using Power Query. Defined relationships and created custom measures, tables and columns using DAX.</w:t>
      </w:r>
    </w:p>
    <w:p w14:paraId="45D2162A" w14:textId="77777777" w:rsidR="00615B3C" w:rsidRPr="00615B3C" w:rsidRDefault="00615B3C" w:rsidP="00615B3C">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615B3C">
        <w:rPr>
          <w:rFonts w:ascii="Verdana" w:eastAsia="Verdana" w:hAnsi="Verdana" w:cs="Verdana"/>
          <w:color w:val="000000"/>
          <w:kern w:val="0"/>
          <w:sz w:val="20"/>
          <w:szCs w:val="20"/>
          <w:lang w:bidi="hi-IN"/>
        </w:rPr>
        <w:t>Created Drill through reports, Drill down reports, sub-reports, cascading parameters, linked reports and cross tab reports.</w:t>
      </w:r>
    </w:p>
    <w:p w14:paraId="256303AD" w14:textId="27A92BA4" w:rsidR="00615B3C" w:rsidRDefault="00615B3C" w:rsidP="00615B3C">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615B3C">
        <w:rPr>
          <w:rFonts w:ascii="Verdana" w:eastAsia="Verdana" w:hAnsi="Verdana" w:cs="Verdana"/>
          <w:color w:val="000000"/>
          <w:kern w:val="0"/>
          <w:sz w:val="20"/>
          <w:szCs w:val="20"/>
          <w:lang w:bidi="hi-IN"/>
        </w:rPr>
        <w:t>Swapped visuals in Power BI by extensively using Bookmarks to provide app like experience to users.</w:t>
      </w:r>
    </w:p>
    <w:p w14:paraId="16AE2DA6" w14:textId="77777777" w:rsidR="009135BB" w:rsidRPr="009135BB"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kern w:val="0"/>
          <w:sz w:val="20"/>
          <w:szCs w:val="20"/>
          <w:lang w:bidi="hi-IN"/>
        </w:rPr>
        <w:t>Lead, coach, task manage, technical plan, and mentor team members and more junior engineers</w:t>
      </w:r>
      <w:r>
        <w:rPr>
          <w:rFonts w:ascii="Verdana" w:eastAsia="Verdana" w:hAnsi="Verdana" w:cs="Verdana"/>
          <w:color w:val="000000"/>
          <w:kern w:val="0"/>
          <w:sz w:val="20"/>
          <w:szCs w:val="20"/>
          <w:lang w:bidi="hi-IN"/>
        </w:rPr>
        <w:t>.</w:t>
      </w:r>
    </w:p>
    <w:p w14:paraId="331A0A14" w14:textId="77777777" w:rsidR="009135BB" w:rsidRPr="00237639" w:rsidRDefault="009135BB" w:rsidP="009135BB">
      <w:pPr>
        <w:pStyle w:val="ListBullet2"/>
        <w:numPr>
          <w:ilvl w:val="0"/>
          <w:numId w:val="3"/>
        </w:numPr>
        <w:tabs>
          <w:tab w:val="left" w:pos="2160"/>
        </w:tabs>
        <w:spacing w:line="276" w:lineRule="auto"/>
        <w:jc w:val="both"/>
        <w:rPr>
          <w:rFonts w:ascii="Verdana" w:eastAsia="Verdana" w:hAnsi="Verdana" w:cs="Verdana"/>
          <w:color w:val="000000"/>
          <w:kern w:val="0"/>
          <w:sz w:val="20"/>
          <w:szCs w:val="20"/>
          <w:lang w:bidi="hi-IN"/>
        </w:rPr>
      </w:pPr>
      <w:r w:rsidRPr="009135BB">
        <w:rPr>
          <w:rFonts w:ascii="Verdana" w:eastAsia="Verdana" w:hAnsi="Verdana" w:cs="Verdana"/>
          <w:color w:val="000000"/>
          <w:kern w:val="0"/>
          <w:sz w:val="20"/>
          <w:szCs w:val="20"/>
          <w:lang w:bidi="hi-IN"/>
        </w:rPr>
        <w:t>Automates testing processes by developing scripts as part of coding</w:t>
      </w:r>
      <w:r>
        <w:rPr>
          <w:rFonts w:ascii="Verdana" w:eastAsia="Verdana" w:hAnsi="Verdana" w:cs="Verdana"/>
          <w:color w:val="000000"/>
          <w:kern w:val="0"/>
          <w:sz w:val="20"/>
          <w:szCs w:val="20"/>
          <w:lang w:bidi="hi-IN"/>
        </w:rPr>
        <w:t>.</w:t>
      </w:r>
    </w:p>
    <w:p w14:paraId="090173C4" w14:textId="77777777" w:rsidR="00A34341" w:rsidRDefault="00A34341" w:rsidP="00951288">
      <w:pPr>
        <w:numPr>
          <w:ilvl w:val="0"/>
          <w:numId w:val="3"/>
        </w:numPr>
        <w:spacing w:line="276" w:lineRule="auto"/>
        <w:jc w:val="both"/>
        <w:rPr>
          <w:rFonts w:ascii="Verdana" w:hAnsi="Verdana"/>
          <w:sz w:val="20"/>
        </w:rPr>
      </w:pPr>
      <w:r>
        <w:rPr>
          <w:rFonts w:ascii="Verdana" w:eastAsia="Verdana" w:hAnsi="Verdana" w:cs="Verdana"/>
          <w:color w:val="000000"/>
          <w:sz w:val="20"/>
        </w:rPr>
        <w:t>Ensuring smooth delivery of the product</w:t>
      </w:r>
      <w:r>
        <w:rPr>
          <w:rFonts w:ascii="Verdana" w:hAnsi="Verdana"/>
          <w:sz w:val="20"/>
        </w:rPr>
        <w:t>.</w:t>
      </w:r>
    </w:p>
    <w:p w14:paraId="17C2D928" w14:textId="77777777" w:rsidR="00A34341" w:rsidRDefault="00A34341" w:rsidP="00951288">
      <w:pPr>
        <w:numPr>
          <w:ilvl w:val="0"/>
          <w:numId w:val="3"/>
        </w:numPr>
        <w:spacing w:line="276" w:lineRule="auto"/>
        <w:jc w:val="both"/>
        <w:rPr>
          <w:rFonts w:ascii="Verdana" w:hAnsi="Verdana"/>
          <w:sz w:val="20"/>
        </w:rPr>
      </w:pPr>
      <w:r w:rsidRPr="00AD4625">
        <w:rPr>
          <w:rFonts w:ascii="Verdana" w:eastAsia="Verdana" w:hAnsi="Verdana" w:cs="Verdana"/>
          <w:color w:val="000000"/>
          <w:sz w:val="20"/>
        </w:rPr>
        <w:t>Understanding the business requirement for database and application design and development.</w:t>
      </w:r>
      <w:r w:rsidRPr="00AD4625">
        <w:rPr>
          <w:rFonts w:ascii="Verdana" w:hAnsi="Verdana"/>
          <w:sz w:val="20"/>
        </w:rPr>
        <w:t xml:space="preserve"> </w:t>
      </w:r>
    </w:p>
    <w:p w14:paraId="1F139897" w14:textId="77777777" w:rsidR="002C421E" w:rsidRDefault="002C421E" w:rsidP="002C421E">
      <w:pPr>
        <w:tabs>
          <w:tab w:val="left" w:pos="420"/>
        </w:tabs>
        <w:spacing w:line="276" w:lineRule="auto"/>
        <w:jc w:val="both"/>
        <w:rPr>
          <w:rFonts w:ascii="Verdana" w:hAnsi="Verdana"/>
          <w:sz w:val="20"/>
        </w:rPr>
      </w:pPr>
    </w:p>
    <w:p w14:paraId="29119ACA" w14:textId="77777777" w:rsidR="00552C89" w:rsidRDefault="00552C89" w:rsidP="00552C89">
      <w:pPr>
        <w:rPr>
          <w:rFonts w:ascii="Verdana" w:hAnsi="Verdana"/>
          <w:sz w:val="20"/>
        </w:rPr>
      </w:pPr>
    </w:p>
    <w:p w14:paraId="76B94A73" w14:textId="77777777" w:rsidR="00AF6D6F" w:rsidRDefault="00AF6D6F" w:rsidP="00552C89">
      <w:pPr>
        <w:rPr>
          <w:rFonts w:ascii="Verdana" w:hAnsi="Verdana"/>
          <w:sz w:val="20"/>
        </w:rPr>
      </w:pPr>
    </w:p>
    <w:p w14:paraId="7FDCF502" w14:textId="77777777" w:rsidR="00880801" w:rsidRDefault="00880801" w:rsidP="00552C89">
      <w:pPr>
        <w:rPr>
          <w:rFonts w:ascii="Verdana" w:hAnsi="Verdana"/>
          <w:sz w:val="20"/>
        </w:rPr>
      </w:pPr>
    </w:p>
    <w:p w14:paraId="3A8A7FB0" w14:textId="77777777" w:rsidR="00880801" w:rsidRDefault="00880801" w:rsidP="00552C89">
      <w:pPr>
        <w:rPr>
          <w:rFonts w:ascii="Verdana" w:hAnsi="Verdana"/>
          <w:sz w:val="20"/>
        </w:rPr>
      </w:pPr>
    </w:p>
    <w:p w14:paraId="3EFFD6E4" w14:textId="77777777" w:rsidR="00880801" w:rsidRDefault="00880801" w:rsidP="00552C89">
      <w:pPr>
        <w:rPr>
          <w:rFonts w:ascii="Verdana" w:hAnsi="Verdana"/>
          <w:sz w:val="20"/>
        </w:rPr>
      </w:pPr>
    </w:p>
    <w:p w14:paraId="2A270247" w14:textId="77777777" w:rsidR="00AF6D6F" w:rsidRDefault="00AF6D6F" w:rsidP="00552C89">
      <w:pPr>
        <w:rPr>
          <w:rFonts w:ascii="Verdana" w:hAnsi="Verdana"/>
          <w:sz w:val="20"/>
        </w:rPr>
      </w:pPr>
    </w:p>
    <w:p w14:paraId="236C0742" w14:textId="70957A53" w:rsidR="00552C89" w:rsidRDefault="00552C89" w:rsidP="00552C89">
      <w:pPr>
        <w:pBdr>
          <w:top w:val="single" w:sz="4" w:space="1" w:color="000000"/>
          <w:left w:val="single" w:sz="4" w:space="0"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4</w:t>
      </w:r>
      <w:r>
        <w:rPr>
          <w:rFonts w:ascii="Verdana" w:hAnsi="Verdana"/>
          <w:b/>
          <w:sz w:val="20"/>
        </w:rPr>
        <w:t>. PROJECT PROFILE:</w:t>
      </w:r>
    </w:p>
    <w:p w14:paraId="025F3A95" w14:textId="77777777" w:rsidR="00552C89" w:rsidRDefault="00552C89" w:rsidP="00552C89">
      <w:pPr>
        <w:pStyle w:val="Heading2"/>
        <w:rPr>
          <w:rFonts w:hAnsi="Verdana"/>
          <w:sz w:val="20"/>
        </w:rPr>
      </w:pPr>
    </w:p>
    <w:p w14:paraId="1A57242C" w14:textId="77777777" w:rsidR="00552C89" w:rsidRDefault="00552C89" w:rsidP="00552C89">
      <w:pPr>
        <w:rPr>
          <w:rFonts w:ascii="Calibri" w:hAnsi="Calibri" w:cs="Calibri"/>
          <w:b/>
        </w:rPr>
      </w:pPr>
      <w:r>
        <w:rPr>
          <w:rFonts w:ascii="Verdana" w:hAnsi="Verdana"/>
          <w:b/>
          <w:sz w:val="20"/>
        </w:rPr>
        <w:t>Project</w:t>
      </w:r>
      <w:r>
        <w:rPr>
          <w:rFonts w:ascii="Verdana" w:hAnsi="Verdana"/>
          <w:b/>
          <w:sz w:val="20"/>
        </w:rPr>
        <w:tab/>
      </w:r>
      <w:r>
        <w:rPr>
          <w:rFonts w:ascii="Verdana" w:hAnsi="Verdana"/>
          <w:sz w:val="20"/>
        </w:rPr>
        <w:tab/>
        <w:t xml:space="preserve">: </w:t>
      </w:r>
      <w:r>
        <w:rPr>
          <w:rFonts w:ascii="Calibri" w:hAnsi="Calibri" w:cs="Calibri"/>
          <w:b/>
        </w:rPr>
        <w:t>App Management Automation</w:t>
      </w:r>
    </w:p>
    <w:p w14:paraId="7CB6EF00" w14:textId="77777777" w:rsidR="00020089" w:rsidRDefault="00A94F73" w:rsidP="00020089">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CaseNet</w:t>
      </w:r>
      <w:r w:rsidR="00020089">
        <w:rPr>
          <w:rFonts w:ascii="Verdana" w:hAnsi="Verdana"/>
          <w:sz w:val="20"/>
        </w:rPr>
        <w:t>, USA</w:t>
      </w:r>
    </w:p>
    <w:p w14:paraId="308C8029" w14:textId="2690937F" w:rsidR="00552C89" w:rsidRDefault="00552C89" w:rsidP="00552C89">
      <w:pPr>
        <w:tabs>
          <w:tab w:val="left" w:pos="1440"/>
          <w:tab w:val="left" w:pos="1800"/>
        </w:tabs>
        <w:rPr>
          <w:rFonts w:ascii="Verdana" w:hAnsi="Verdana"/>
          <w:sz w:val="20"/>
        </w:rPr>
      </w:pPr>
      <w:r>
        <w:rPr>
          <w:rFonts w:ascii="Verdana" w:hAnsi="Verdana"/>
          <w:b/>
          <w:sz w:val="20"/>
        </w:rPr>
        <w:t>Period</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Pr="00552C89">
        <w:rPr>
          <w:rFonts w:ascii="Verdana" w:hAnsi="Verdana"/>
          <w:sz w:val="20"/>
        </w:rPr>
        <w:t>Oct 201</w:t>
      </w:r>
      <w:r w:rsidR="00730771">
        <w:rPr>
          <w:rFonts w:ascii="Verdana" w:hAnsi="Verdana"/>
          <w:sz w:val="20"/>
        </w:rPr>
        <w:t>7</w:t>
      </w:r>
      <w:r w:rsidRPr="00552C89">
        <w:rPr>
          <w:rFonts w:ascii="Verdana" w:hAnsi="Verdana"/>
          <w:sz w:val="20"/>
        </w:rPr>
        <w:t xml:space="preserve"> to March 20</w:t>
      </w:r>
      <w:r w:rsidR="00B901F0">
        <w:rPr>
          <w:rFonts w:ascii="Verdana" w:hAnsi="Verdana"/>
          <w:sz w:val="20"/>
        </w:rPr>
        <w:t>1</w:t>
      </w:r>
      <w:r w:rsidR="00730771">
        <w:rPr>
          <w:rFonts w:ascii="Verdana" w:hAnsi="Verdana"/>
          <w:sz w:val="20"/>
        </w:rPr>
        <w:t>8</w:t>
      </w:r>
    </w:p>
    <w:p w14:paraId="191D7884" w14:textId="661D0EC8" w:rsidR="00552C89" w:rsidRPr="00FB170F" w:rsidRDefault="00552C89" w:rsidP="00552C89">
      <w:pPr>
        <w:tabs>
          <w:tab w:val="left" w:pos="1440"/>
          <w:tab w:val="left" w:pos="1800"/>
        </w:tabs>
        <w:rPr>
          <w:rFonts w:ascii="Verdana" w:hAnsi="Verdana"/>
          <w:sz w:val="20"/>
        </w:rPr>
      </w:pPr>
      <w:r w:rsidRPr="00FB170F">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703408" w:rsidRPr="00703408">
        <w:rPr>
          <w:rFonts w:ascii="Verdana" w:hAnsi="Verdana"/>
          <w:sz w:val="20"/>
        </w:rPr>
        <w:t>Azure Cloud, Azure Data Factory, Data Lake and Azure Databricks, Azure SQL Database, Logic App, Power BI</w:t>
      </w:r>
    </w:p>
    <w:p w14:paraId="1AA52EB5" w14:textId="0EDD8086" w:rsidR="00552C89" w:rsidRDefault="00552C89" w:rsidP="00552C89">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703408">
        <w:rPr>
          <w:rFonts w:ascii="Verdana" w:hAnsi="Verdana"/>
          <w:sz w:val="20"/>
        </w:rPr>
        <w:t>DATA ENGINEER</w:t>
      </w:r>
    </w:p>
    <w:p w14:paraId="2EC0968F" w14:textId="77777777" w:rsidR="00552C89" w:rsidRDefault="00552C89" w:rsidP="00552C89">
      <w:pPr>
        <w:ind w:left="2160"/>
        <w:rPr>
          <w:rFonts w:ascii="Verdana" w:hAnsi="Verdana"/>
          <w:b/>
          <w:sz w:val="20"/>
        </w:rPr>
      </w:pPr>
    </w:p>
    <w:p w14:paraId="2D5CA7D2" w14:textId="77777777" w:rsidR="00552C89" w:rsidRDefault="00552C89" w:rsidP="00552C89">
      <w:pPr>
        <w:rPr>
          <w:rFonts w:ascii="Verdana" w:hAnsi="Verdana"/>
          <w:b/>
          <w:sz w:val="20"/>
        </w:rPr>
      </w:pPr>
      <w:r>
        <w:rPr>
          <w:rFonts w:ascii="Verdana" w:hAnsi="Verdana"/>
          <w:b/>
          <w:sz w:val="20"/>
        </w:rPr>
        <w:t>Description:</w:t>
      </w:r>
    </w:p>
    <w:p w14:paraId="569EDBC9" w14:textId="77777777" w:rsidR="00552C89" w:rsidRDefault="00552C89" w:rsidP="00552C89">
      <w:pPr>
        <w:pStyle w:val="Heading4"/>
        <w:rPr>
          <w:rFonts w:ascii="Calibri" w:hAnsi="Calibri" w:cs="Calibri"/>
          <w:b w:val="0"/>
          <w:sz w:val="24"/>
          <w:szCs w:val="24"/>
        </w:rPr>
      </w:pPr>
      <w:r>
        <w:rPr>
          <w:rFonts w:hAnsi="Verdana"/>
          <w:b w:val="0"/>
          <w:bCs w:val="0"/>
        </w:rPr>
        <w:t xml:space="preserve">         </w:t>
      </w:r>
      <w:r>
        <w:rPr>
          <w:rFonts w:ascii="Calibri" w:hAnsi="Calibri" w:cs="Calibri"/>
          <w:b w:val="0"/>
          <w:sz w:val="24"/>
          <w:szCs w:val="24"/>
        </w:rPr>
        <w:t>This application is used to take the backup of servers, moving the IMEX rules from</w:t>
      </w:r>
    </w:p>
    <w:p w14:paraId="27628636" w14:textId="77777777" w:rsidR="00552C89" w:rsidRDefault="00552C89" w:rsidP="00552C89">
      <w:pPr>
        <w:pStyle w:val="Heading4"/>
        <w:rPr>
          <w:rFonts w:ascii="Calibri" w:hAnsi="Calibri" w:cs="Calibri"/>
          <w:b w:val="0"/>
          <w:sz w:val="24"/>
          <w:szCs w:val="24"/>
        </w:rPr>
      </w:pPr>
      <w:r>
        <w:rPr>
          <w:rFonts w:ascii="Calibri" w:hAnsi="Calibri" w:cs="Calibri"/>
          <w:b w:val="0"/>
          <w:sz w:val="24"/>
          <w:szCs w:val="24"/>
        </w:rPr>
        <w:t xml:space="preserve">           Golden Configuration server to Dev, Train, Stage and Production, moving the BRS </w:t>
      </w:r>
    </w:p>
    <w:p w14:paraId="09C39771" w14:textId="77777777" w:rsidR="00552C89" w:rsidRDefault="00552C89" w:rsidP="00552C89">
      <w:pPr>
        <w:pStyle w:val="Heading4"/>
        <w:rPr>
          <w:rFonts w:ascii="Calibri" w:hAnsi="Calibri" w:cs="Calibri"/>
          <w:b w:val="0"/>
          <w:sz w:val="24"/>
          <w:szCs w:val="24"/>
        </w:rPr>
      </w:pPr>
      <w:r>
        <w:rPr>
          <w:rFonts w:ascii="Calibri" w:hAnsi="Calibri" w:cs="Calibri"/>
          <w:b w:val="0"/>
          <w:sz w:val="24"/>
          <w:szCs w:val="24"/>
        </w:rPr>
        <w:t xml:space="preserve">           rules from Golden Configuration server to Dev, Train, Stage and Production, </w:t>
      </w:r>
    </w:p>
    <w:p w14:paraId="2F958B04" w14:textId="77777777" w:rsidR="00552C89" w:rsidRDefault="00552C89" w:rsidP="00552C89">
      <w:pPr>
        <w:pStyle w:val="Heading4"/>
        <w:rPr>
          <w:rFonts w:ascii="Calibri" w:hAnsi="Calibri" w:cs="Calibri"/>
          <w:b w:val="0"/>
          <w:sz w:val="24"/>
          <w:szCs w:val="24"/>
        </w:rPr>
      </w:pPr>
      <w:r>
        <w:rPr>
          <w:rFonts w:ascii="Calibri" w:hAnsi="Calibri" w:cs="Calibri"/>
          <w:b w:val="0"/>
          <w:sz w:val="24"/>
          <w:szCs w:val="24"/>
        </w:rPr>
        <w:t xml:space="preserve">           moving the reports from one server to another server and auto start windows </w:t>
      </w:r>
    </w:p>
    <w:p w14:paraId="1702DE70" w14:textId="77777777" w:rsidR="00552C89" w:rsidRDefault="00552C89" w:rsidP="00552C89">
      <w:pPr>
        <w:pStyle w:val="Heading4"/>
        <w:rPr>
          <w:rFonts w:ascii="Calibri" w:hAnsi="Calibri" w:cs="Calibri"/>
          <w:b w:val="0"/>
          <w:sz w:val="24"/>
          <w:szCs w:val="24"/>
        </w:rPr>
      </w:pPr>
      <w:r>
        <w:rPr>
          <w:rFonts w:ascii="Calibri" w:hAnsi="Calibri" w:cs="Calibri"/>
          <w:b w:val="0"/>
          <w:sz w:val="24"/>
          <w:szCs w:val="24"/>
        </w:rPr>
        <w:t xml:space="preserve">           services if they are stopped.</w:t>
      </w:r>
    </w:p>
    <w:p w14:paraId="641C3B30" w14:textId="77777777" w:rsidR="00552C89" w:rsidRPr="00552C89" w:rsidRDefault="00552C89" w:rsidP="00552C89"/>
    <w:p w14:paraId="2A178BBD" w14:textId="77777777" w:rsidR="00552C89" w:rsidRPr="008D03D4" w:rsidRDefault="00552C89" w:rsidP="00552C89">
      <w:pPr>
        <w:jc w:val="both"/>
        <w:rPr>
          <w:rFonts w:ascii="Verdana" w:hAnsi="Verdana"/>
          <w:b/>
          <w:sz w:val="20"/>
        </w:rPr>
      </w:pPr>
      <w:r w:rsidRPr="008D03D4">
        <w:rPr>
          <w:rFonts w:ascii="Verdana" w:hAnsi="Verdana"/>
          <w:b/>
          <w:sz w:val="20"/>
        </w:rPr>
        <w:t>Roles &amp; Responsibilities:</w:t>
      </w:r>
    </w:p>
    <w:p w14:paraId="64588954" w14:textId="77777777" w:rsidR="00552C89" w:rsidRPr="002B01EC" w:rsidRDefault="00552C89" w:rsidP="00552C89">
      <w:pPr>
        <w:pStyle w:val="Heading4"/>
        <w:rPr>
          <w:rFonts w:ascii="Calibri" w:hAnsi="Calibri" w:cs="Calibri"/>
          <w:b w:val="0"/>
          <w:sz w:val="24"/>
          <w:szCs w:val="24"/>
        </w:rPr>
      </w:pPr>
      <w:r>
        <w:rPr>
          <w:rFonts w:ascii="Calibri" w:hAnsi="Calibri" w:cs="Calibri"/>
          <w:b w:val="0"/>
          <w:sz w:val="24"/>
          <w:szCs w:val="24"/>
        </w:rPr>
        <w:t xml:space="preserve">       </w:t>
      </w:r>
    </w:p>
    <w:p w14:paraId="33995A25" w14:textId="77777777" w:rsidR="009135BB" w:rsidRPr="009135BB" w:rsidRDefault="009135BB" w:rsidP="009135BB">
      <w:pPr>
        <w:numPr>
          <w:ilvl w:val="0"/>
          <w:numId w:val="3"/>
        </w:numPr>
        <w:spacing w:line="360" w:lineRule="auto"/>
        <w:jc w:val="both"/>
        <w:rPr>
          <w:rFonts w:ascii="Verdana" w:eastAsia="Verdana" w:hAnsi="Verdana" w:cs="Verdana"/>
          <w:color w:val="000000"/>
          <w:sz w:val="20"/>
        </w:rPr>
      </w:pPr>
      <w:r w:rsidRPr="009135BB">
        <w:rPr>
          <w:rFonts w:ascii="Verdana" w:eastAsia="Verdana" w:hAnsi="Verdana" w:cs="Verdana"/>
          <w:color w:val="000000"/>
          <w:sz w:val="20"/>
        </w:rPr>
        <w:t>Ensuring that development tasks are completed within the timeline provided and that issues are fully tested with minimal defects</w:t>
      </w:r>
      <w:r>
        <w:rPr>
          <w:rFonts w:ascii="Verdana" w:eastAsia="Verdana" w:hAnsi="Verdana" w:cs="Verdana"/>
          <w:color w:val="000000"/>
          <w:sz w:val="20"/>
        </w:rPr>
        <w:t>.</w:t>
      </w:r>
    </w:p>
    <w:p w14:paraId="01161892"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 spark data frames to read the data from source files</w:t>
      </w:r>
    </w:p>
    <w:p w14:paraId="47B956EE"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lastRenderedPageBreak/>
        <w:t>Created widgets in Databricks to dynamic files and dynamic tables.</w:t>
      </w:r>
    </w:p>
    <w:p w14:paraId="2C48C3A7"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Loaded Data Azure Synopsis manage Database.</w:t>
      </w:r>
    </w:p>
    <w:p w14:paraId="7E869EC7"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ADF pipelines for data-driven workflows in cloud for orchestrating and automating data movement and data transformation.</w:t>
      </w:r>
    </w:p>
    <w:p w14:paraId="0D863294"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pipelines according to business rules by using different ADF activities like IF Condition, For Each, Lookup, Get Metadata, Set Variable, Filter and Switch etc.</w:t>
      </w:r>
    </w:p>
    <w:p w14:paraId="704F1C06"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PySpark data bricks notebooks to ingest and transform the data from source(raw) to target(output) container by applying business logics.</w:t>
      </w:r>
    </w:p>
    <w:p w14:paraId="25F2FE3A"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Created hive tables with partitions on target Parquet and Delta file format folders.</w:t>
      </w:r>
    </w:p>
    <w:p w14:paraId="760FCE35"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code reusability technique's by creating separate notebooks for variable initialization and Pyspark function, calling them in each dimension and fact table notebooks execution.</w:t>
      </w:r>
    </w:p>
    <w:p w14:paraId="5766D0F9"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Created Azure Logic App resource to post the request using web activity in ADF to send automated emails to business/project resources to acknowledge Pipeline Success/Failures</w:t>
      </w:r>
    </w:p>
    <w:p w14:paraId="1E6BB4E7"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Created DB scripts which suits for both Oracle &amp; MSSQL database as our product is supporting on both databases.</w:t>
      </w:r>
    </w:p>
    <w:p w14:paraId="2507D098"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Created Transformations &amp; Jobs using Pentaho ETL tool.</w:t>
      </w:r>
    </w:p>
    <w:p w14:paraId="37DA266B"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object level restart ability for Initial &amp; Refresh Data to overcome the manual intervention between loads.</w:t>
      </w:r>
    </w:p>
    <w:p w14:paraId="4700B07C"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Implemented batch process mechanism to load Initial &amp; Refresh loads.</w:t>
      </w:r>
    </w:p>
    <w:p w14:paraId="007F682E"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Prepared data extraction scripts required for ML project.</w:t>
      </w:r>
    </w:p>
    <w:p w14:paraId="32CC6C1A"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Created data pipelines and cleansed data using python pandas and Spacy libraries.</w:t>
      </w:r>
    </w:p>
    <w:p w14:paraId="675BEE8C" w14:textId="77777777" w:rsidR="002803EC" w:rsidRPr="002803EC" w:rsidRDefault="002803EC" w:rsidP="002803EC">
      <w:pPr>
        <w:numPr>
          <w:ilvl w:val="0"/>
          <w:numId w:val="3"/>
        </w:numPr>
        <w:spacing w:line="360" w:lineRule="auto"/>
        <w:rPr>
          <w:rFonts w:ascii="Verdana" w:eastAsia="Verdana" w:hAnsi="Verdana" w:cs="Verdana"/>
          <w:color w:val="000000"/>
          <w:sz w:val="20"/>
        </w:rPr>
      </w:pPr>
      <w:r w:rsidRPr="002803EC">
        <w:rPr>
          <w:rFonts w:ascii="Verdana" w:eastAsia="Verdana" w:hAnsi="Verdana" w:cs="Verdana"/>
          <w:color w:val="000000"/>
          <w:sz w:val="20"/>
        </w:rPr>
        <w:t>Used Spacy module to generate named entities from one of the data frame columns.</w:t>
      </w:r>
    </w:p>
    <w:p w14:paraId="65441B8B" w14:textId="77777777" w:rsidR="0017368E" w:rsidRPr="002B01EC" w:rsidRDefault="0017368E" w:rsidP="0017368E">
      <w:pPr>
        <w:tabs>
          <w:tab w:val="left" w:pos="420"/>
        </w:tabs>
        <w:spacing w:line="360" w:lineRule="auto"/>
        <w:ind w:left="420"/>
        <w:jc w:val="both"/>
        <w:rPr>
          <w:rFonts w:ascii="Verdana" w:eastAsia="Verdana" w:hAnsi="Verdana" w:cs="Verdana"/>
          <w:color w:val="000000"/>
          <w:sz w:val="20"/>
        </w:rPr>
      </w:pPr>
    </w:p>
    <w:p w14:paraId="484D7796" w14:textId="3822A2AD" w:rsidR="00641CBA" w:rsidRDefault="00800824" w:rsidP="00651AF4">
      <w:pPr>
        <w:pBdr>
          <w:top w:val="single" w:sz="4" w:space="1" w:color="000000"/>
          <w:left w:val="single" w:sz="4" w:space="0"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5.</w:t>
      </w:r>
      <w:r>
        <w:rPr>
          <w:rFonts w:ascii="Verdana" w:hAnsi="Verdana"/>
          <w:b/>
          <w:sz w:val="20"/>
        </w:rPr>
        <w:t xml:space="preserve"> PROJECT PROFILE:</w:t>
      </w:r>
    </w:p>
    <w:p w14:paraId="5EF19FAA" w14:textId="77777777" w:rsidR="00641CBA" w:rsidRDefault="00641CBA">
      <w:pPr>
        <w:pStyle w:val="Heading2"/>
        <w:rPr>
          <w:rFonts w:hAnsi="Verdana"/>
          <w:sz w:val="20"/>
        </w:rPr>
      </w:pPr>
    </w:p>
    <w:p w14:paraId="7687255B" w14:textId="77777777" w:rsidR="00800824" w:rsidRDefault="00800824" w:rsidP="00800824">
      <w:pPr>
        <w:rPr>
          <w:rFonts w:ascii="Verdana" w:hAnsi="Verdana"/>
          <w:b/>
          <w:sz w:val="20"/>
        </w:rPr>
      </w:pPr>
      <w:r>
        <w:rPr>
          <w:rFonts w:ascii="Verdana" w:hAnsi="Verdana"/>
          <w:b/>
          <w:sz w:val="20"/>
        </w:rPr>
        <w:t>Project</w:t>
      </w:r>
      <w:r>
        <w:rPr>
          <w:rFonts w:ascii="Verdana" w:hAnsi="Verdana"/>
          <w:b/>
          <w:sz w:val="20"/>
        </w:rPr>
        <w:tab/>
      </w:r>
      <w:r>
        <w:rPr>
          <w:rFonts w:ascii="Verdana" w:hAnsi="Verdana"/>
          <w:sz w:val="20"/>
        </w:rPr>
        <w:tab/>
        <w:t xml:space="preserve">: </w:t>
      </w:r>
      <w:r>
        <w:rPr>
          <w:rFonts w:ascii="Verdana" w:hAnsi="Verdana"/>
          <w:b/>
          <w:sz w:val="20"/>
        </w:rPr>
        <w:t>Agile Care and Case Management</w:t>
      </w:r>
    </w:p>
    <w:p w14:paraId="744D4A6D" w14:textId="77777777" w:rsidR="00020089" w:rsidRDefault="00A94F73" w:rsidP="00020089">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CaseNet</w:t>
      </w:r>
      <w:r w:rsidR="00020089">
        <w:rPr>
          <w:rFonts w:ascii="Verdana" w:hAnsi="Verdana"/>
          <w:sz w:val="20"/>
        </w:rPr>
        <w:t>, USA</w:t>
      </w:r>
    </w:p>
    <w:p w14:paraId="56EABC8A" w14:textId="59E7DA74" w:rsidR="00800824" w:rsidRDefault="00F210DC" w:rsidP="00800824">
      <w:pPr>
        <w:tabs>
          <w:tab w:val="left" w:pos="1440"/>
          <w:tab w:val="left" w:pos="1800"/>
        </w:tabs>
        <w:rPr>
          <w:rFonts w:ascii="Verdana" w:hAnsi="Verdana"/>
          <w:sz w:val="20"/>
        </w:rPr>
      </w:pPr>
      <w:r>
        <w:rPr>
          <w:rFonts w:ascii="Verdana" w:hAnsi="Verdana"/>
          <w:b/>
          <w:sz w:val="20"/>
        </w:rPr>
        <w:t>Period</w:t>
      </w:r>
      <w:r w:rsidR="00800824">
        <w:rPr>
          <w:rFonts w:ascii="Verdana" w:hAnsi="Verdana"/>
          <w:b/>
          <w:sz w:val="20"/>
        </w:rPr>
        <w:tab/>
      </w:r>
      <w:r w:rsidR="00800824">
        <w:rPr>
          <w:rFonts w:ascii="Verdana" w:hAnsi="Verdana"/>
          <w:b/>
          <w:sz w:val="20"/>
        </w:rPr>
        <w:tab/>
      </w:r>
      <w:r w:rsidR="00800824">
        <w:rPr>
          <w:rFonts w:ascii="Verdana" w:hAnsi="Verdana"/>
          <w:b/>
          <w:sz w:val="20"/>
        </w:rPr>
        <w:tab/>
      </w:r>
      <w:r w:rsidR="00800824">
        <w:rPr>
          <w:rFonts w:ascii="Verdana" w:hAnsi="Verdana"/>
          <w:sz w:val="20"/>
        </w:rPr>
        <w:t xml:space="preserve">: </w:t>
      </w:r>
      <w:r w:rsidR="00F1314F">
        <w:rPr>
          <w:rFonts w:ascii="Verdana" w:hAnsi="Verdana"/>
          <w:sz w:val="20"/>
        </w:rPr>
        <w:t>Mar</w:t>
      </w:r>
      <w:r w:rsidR="00CE4A2B">
        <w:rPr>
          <w:rFonts w:ascii="Verdana" w:hAnsi="Verdana"/>
          <w:sz w:val="20"/>
        </w:rPr>
        <w:t xml:space="preserve"> 2015</w:t>
      </w:r>
      <w:r w:rsidR="00800824">
        <w:rPr>
          <w:rFonts w:ascii="Verdana" w:hAnsi="Verdana"/>
          <w:sz w:val="20"/>
        </w:rPr>
        <w:t xml:space="preserve"> to </w:t>
      </w:r>
      <w:r w:rsidR="006A21CE">
        <w:rPr>
          <w:rFonts w:ascii="Verdana" w:hAnsi="Verdana"/>
          <w:sz w:val="20"/>
        </w:rPr>
        <w:t>Sept 201</w:t>
      </w:r>
      <w:r w:rsidR="00730771">
        <w:rPr>
          <w:rFonts w:ascii="Verdana" w:hAnsi="Verdana"/>
          <w:sz w:val="20"/>
        </w:rPr>
        <w:t>7</w:t>
      </w:r>
    </w:p>
    <w:p w14:paraId="064FCC68" w14:textId="77777777" w:rsidR="00FB170F" w:rsidRPr="00FB170F" w:rsidRDefault="00FB170F" w:rsidP="00E02EDB">
      <w:pPr>
        <w:tabs>
          <w:tab w:val="left" w:pos="1440"/>
          <w:tab w:val="left" w:pos="1800"/>
        </w:tabs>
        <w:rPr>
          <w:rFonts w:ascii="Verdana" w:hAnsi="Verdana"/>
          <w:sz w:val="20"/>
        </w:rPr>
      </w:pPr>
      <w:r w:rsidRPr="00FB170F">
        <w:rPr>
          <w:rFonts w:ascii="Verdana" w:hAnsi="Verdana"/>
          <w:b/>
          <w:sz w:val="20"/>
        </w:rPr>
        <w:t>Environment</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6C3F17">
        <w:rPr>
          <w:rFonts w:ascii="Verdana" w:hAnsi="Verdana"/>
          <w:sz w:val="20"/>
        </w:rPr>
        <w:t>iReports/Jasper reports,</w:t>
      </w:r>
      <w:r w:rsidR="003F5E12">
        <w:rPr>
          <w:rFonts w:ascii="Verdana" w:hAnsi="Verdana"/>
          <w:sz w:val="20"/>
        </w:rPr>
        <w:t xml:space="preserve"> Python,</w:t>
      </w:r>
      <w:r w:rsidR="00D06B87">
        <w:rPr>
          <w:rFonts w:ascii="Verdana" w:hAnsi="Verdana"/>
          <w:sz w:val="20"/>
        </w:rPr>
        <w:t xml:space="preserve"> Ja</w:t>
      </w:r>
      <w:r>
        <w:rPr>
          <w:rFonts w:ascii="Verdana" w:hAnsi="Verdana"/>
          <w:sz w:val="20"/>
        </w:rPr>
        <w:t>va</w:t>
      </w:r>
      <w:r w:rsidR="00552C89">
        <w:rPr>
          <w:rFonts w:ascii="Verdana" w:hAnsi="Verdana"/>
          <w:sz w:val="20"/>
        </w:rPr>
        <w:t>,</w:t>
      </w:r>
      <w:r w:rsidR="00552C89" w:rsidRPr="00552C89">
        <w:rPr>
          <w:rFonts w:ascii="Calibri" w:hAnsi="Calibri" w:cs="Calibri"/>
        </w:rPr>
        <w:t xml:space="preserve"> </w:t>
      </w:r>
      <w:r w:rsidR="003F5E12">
        <w:rPr>
          <w:rFonts w:ascii="Calibri" w:hAnsi="Calibri" w:cs="Calibri"/>
        </w:rPr>
        <w:t>spring</w:t>
      </w:r>
      <w:r w:rsidR="00552C89">
        <w:rPr>
          <w:rFonts w:ascii="Calibri" w:hAnsi="Calibri" w:cs="Calibri"/>
        </w:rPr>
        <w:t>, Sql Server 2008</w:t>
      </w:r>
    </w:p>
    <w:p w14:paraId="3E617631" w14:textId="77777777" w:rsidR="00E02EDB" w:rsidRDefault="00E02EDB" w:rsidP="00E02EDB">
      <w:pPr>
        <w:tabs>
          <w:tab w:val="left" w:pos="1440"/>
          <w:tab w:val="left" w:pos="1800"/>
        </w:tabs>
        <w:rPr>
          <w:rFonts w:ascii="Verdana" w:hAnsi="Verdana"/>
          <w:sz w:val="20"/>
        </w:rPr>
      </w:pPr>
      <w:r>
        <w:rPr>
          <w:rFonts w:ascii="Verdana" w:hAnsi="Verdana"/>
          <w:b/>
          <w:sz w:val="20"/>
        </w:rPr>
        <w:t>Server</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JBoss</w:t>
      </w:r>
    </w:p>
    <w:p w14:paraId="3C00096C" w14:textId="3271C78C" w:rsidR="00E02EDB" w:rsidRDefault="00E02EDB" w:rsidP="00E02EDB">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A36689">
        <w:rPr>
          <w:rFonts w:ascii="Verdana" w:hAnsi="Verdana"/>
          <w:sz w:val="20"/>
        </w:rPr>
        <w:t>SOFTWARE</w:t>
      </w:r>
      <w:r w:rsidR="00703408">
        <w:rPr>
          <w:rFonts w:ascii="Verdana" w:hAnsi="Verdana"/>
          <w:sz w:val="20"/>
        </w:rPr>
        <w:t xml:space="preserve"> ENGINEER</w:t>
      </w:r>
    </w:p>
    <w:p w14:paraId="1BF493B8" w14:textId="77777777" w:rsidR="00223F9E" w:rsidRDefault="00223F9E" w:rsidP="00223F9E">
      <w:pPr>
        <w:rPr>
          <w:rFonts w:ascii="Verdana" w:hAnsi="Verdana"/>
          <w:sz w:val="20"/>
        </w:rPr>
      </w:pPr>
      <w:r>
        <w:rPr>
          <w:rFonts w:ascii="Verdana" w:hAnsi="Verdana"/>
          <w:sz w:val="20"/>
        </w:rPr>
        <w:tab/>
      </w:r>
    </w:p>
    <w:p w14:paraId="2974EFCF" w14:textId="77777777" w:rsidR="00392322" w:rsidRDefault="00392322" w:rsidP="00800824">
      <w:pPr>
        <w:rPr>
          <w:rFonts w:ascii="Verdana" w:hAnsi="Verdana"/>
          <w:b/>
          <w:sz w:val="20"/>
        </w:rPr>
      </w:pPr>
    </w:p>
    <w:p w14:paraId="2EEDC038" w14:textId="77777777" w:rsidR="00392322" w:rsidRDefault="00392322" w:rsidP="00800824">
      <w:pPr>
        <w:rPr>
          <w:rFonts w:ascii="Verdana" w:hAnsi="Verdana"/>
          <w:b/>
          <w:sz w:val="20"/>
        </w:rPr>
      </w:pPr>
    </w:p>
    <w:p w14:paraId="23063BF7" w14:textId="0620AF32" w:rsidR="00800824" w:rsidRDefault="00800824" w:rsidP="00800824">
      <w:pPr>
        <w:rPr>
          <w:rFonts w:ascii="Verdana" w:hAnsi="Verdana"/>
          <w:b/>
          <w:sz w:val="20"/>
        </w:rPr>
      </w:pPr>
      <w:r>
        <w:rPr>
          <w:rFonts w:ascii="Verdana" w:hAnsi="Verdana"/>
          <w:b/>
          <w:sz w:val="20"/>
        </w:rPr>
        <w:t>Description:</w:t>
      </w:r>
    </w:p>
    <w:p w14:paraId="41372E99" w14:textId="77777777" w:rsidR="00800824" w:rsidRDefault="006D59D0" w:rsidP="00800824">
      <w:pPr>
        <w:ind w:firstLine="720"/>
        <w:jc w:val="both"/>
        <w:rPr>
          <w:rFonts w:ascii="Verdana" w:hAnsi="Verdana"/>
          <w:sz w:val="20"/>
        </w:rPr>
      </w:pPr>
      <w:r>
        <w:rPr>
          <w:rFonts w:ascii="Verdana" w:hAnsi="Verdana"/>
          <w:sz w:val="20"/>
          <w:szCs w:val="20"/>
        </w:rPr>
        <w:t xml:space="preserve">CaseNet applications </w:t>
      </w:r>
      <w:r w:rsidR="00800824">
        <w:rPr>
          <w:rFonts w:ascii="Verdana" w:hAnsi="Verdana"/>
          <w:sz w:val="20"/>
          <w:szCs w:val="20"/>
        </w:rPr>
        <w:t xml:space="preserve">are </w:t>
      </w:r>
      <w:r w:rsidR="00800824" w:rsidRPr="00810DA8">
        <w:rPr>
          <w:rFonts w:ascii="Verdana" w:hAnsi="Verdana"/>
          <w:sz w:val="20"/>
          <w:szCs w:val="20"/>
        </w:rPr>
        <w:t>client-server software platform</w:t>
      </w:r>
      <w:r w:rsidR="00800824">
        <w:rPr>
          <w:rFonts w:ascii="Verdana" w:hAnsi="Verdana"/>
          <w:sz w:val="20"/>
          <w:szCs w:val="20"/>
        </w:rPr>
        <w:t>s</w:t>
      </w:r>
      <w:r w:rsidR="00800824" w:rsidRPr="00810DA8">
        <w:rPr>
          <w:rFonts w:ascii="Verdana" w:hAnsi="Verdana"/>
          <w:sz w:val="20"/>
          <w:szCs w:val="20"/>
        </w:rPr>
        <w:t xml:space="preserve"> supporting the entire spectrum of care management. The software is </w:t>
      </w:r>
      <w:r w:rsidR="00800824">
        <w:rPr>
          <w:rFonts w:ascii="Verdana" w:hAnsi="Verdana"/>
          <w:sz w:val="20"/>
          <w:szCs w:val="20"/>
        </w:rPr>
        <w:t xml:space="preserve">tailor </w:t>
      </w:r>
      <w:r w:rsidR="00800824" w:rsidRPr="00810DA8">
        <w:rPr>
          <w:rFonts w:ascii="Verdana" w:hAnsi="Verdana"/>
          <w:sz w:val="20"/>
          <w:szCs w:val="20"/>
        </w:rPr>
        <w:t>able to rapidly fit to any care management workflow of the industry. The system has even been designed in a very generic way to accommodate future moves into different industries. It has modules like Case Management, Disease Management, Utilization Management,</w:t>
      </w:r>
      <w:r w:rsidR="00800824">
        <w:rPr>
          <w:rFonts w:ascii="Verdana" w:hAnsi="Verdana"/>
          <w:sz w:val="20"/>
          <w:szCs w:val="20"/>
        </w:rPr>
        <w:t xml:space="preserve"> </w:t>
      </w:r>
      <w:r w:rsidR="00800824" w:rsidRPr="00810DA8">
        <w:rPr>
          <w:rFonts w:ascii="Verdana" w:hAnsi="Verdana"/>
          <w:sz w:val="20"/>
          <w:szCs w:val="20"/>
        </w:rPr>
        <w:t>Sponsors Management, Appointments, Third party integration, Authorizations and Referrals</w:t>
      </w:r>
      <w:r w:rsidR="00800824">
        <w:rPr>
          <w:rFonts w:ascii="Verdana" w:hAnsi="Verdana"/>
          <w:sz w:val="20"/>
        </w:rPr>
        <w:t>.</w:t>
      </w:r>
    </w:p>
    <w:p w14:paraId="7D038270" w14:textId="77777777" w:rsidR="00800824" w:rsidRDefault="00800824" w:rsidP="00800824">
      <w:pPr>
        <w:ind w:firstLine="720"/>
        <w:jc w:val="both"/>
        <w:rPr>
          <w:rFonts w:ascii="Verdana" w:hAnsi="Verdana"/>
          <w:sz w:val="20"/>
        </w:rPr>
      </w:pPr>
    </w:p>
    <w:p w14:paraId="0AB0013F" w14:textId="77777777" w:rsidR="00800824" w:rsidRPr="008D03D4" w:rsidRDefault="00800824" w:rsidP="00FD32E2">
      <w:pPr>
        <w:spacing w:line="276" w:lineRule="auto"/>
        <w:jc w:val="both"/>
        <w:rPr>
          <w:rFonts w:ascii="Verdana" w:hAnsi="Verdana"/>
          <w:b/>
          <w:sz w:val="20"/>
        </w:rPr>
      </w:pPr>
      <w:r w:rsidRPr="008D03D4">
        <w:rPr>
          <w:rFonts w:ascii="Verdana" w:hAnsi="Verdana"/>
          <w:b/>
          <w:sz w:val="20"/>
        </w:rPr>
        <w:t>Roles &amp; Responsibilities:</w:t>
      </w:r>
    </w:p>
    <w:p w14:paraId="1D2C796C" w14:textId="77777777" w:rsidR="00FD32E2" w:rsidRPr="00FD32E2" w:rsidRDefault="00FD32E2" w:rsidP="00FD32E2">
      <w:pPr>
        <w:numPr>
          <w:ilvl w:val="0"/>
          <w:numId w:val="3"/>
        </w:numPr>
        <w:spacing w:line="276" w:lineRule="auto"/>
        <w:jc w:val="both"/>
        <w:rPr>
          <w:rFonts w:ascii="Verdana" w:hAnsi="Verdana"/>
          <w:sz w:val="20"/>
        </w:rPr>
      </w:pPr>
      <w:r w:rsidRPr="00FD32E2">
        <w:rPr>
          <w:rFonts w:ascii="Verdana" w:hAnsi="Verdana"/>
          <w:sz w:val="20"/>
        </w:rPr>
        <w:t>Maintaining, tuning and repairing applications to keep them performing according to technical and functional specificat</w:t>
      </w:r>
      <w:r>
        <w:rPr>
          <w:rFonts w:ascii="Verdana" w:hAnsi="Verdana"/>
          <w:sz w:val="20"/>
        </w:rPr>
        <w:t>ions</w:t>
      </w:r>
      <w:r w:rsidRPr="00FD32E2">
        <w:rPr>
          <w:rFonts w:ascii="Verdana" w:hAnsi="Verdana"/>
          <w:sz w:val="20"/>
        </w:rPr>
        <w:t xml:space="preserve"> providing user support</w:t>
      </w:r>
      <w:r>
        <w:rPr>
          <w:rFonts w:ascii="Verdana" w:hAnsi="Verdana"/>
          <w:sz w:val="20"/>
        </w:rPr>
        <w:t>.</w:t>
      </w:r>
    </w:p>
    <w:p w14:paraId="4E3AEC2A" w14:textId="77777777" w:rsidR="00FD32E2" w:rsidRPr="00552C89" w:rsidRDefault="00FD32E2" w:rsidP="00FD32E2">
      <w:pPr>
        <w:numPr>
          <w:ilvl w:val="0"/>
          <w:numId w:val="3"/>
        </w:numPr>
        <w:spacing w:line="276" w:lineRule="auto"/>
        <w:jc w:val="both"/>
        <w:rPr>
          <w:rFonts w:ascii="Verdana" w:hAnsi="Verdana"/>
          <w:sz w:val="20"/>
        </w:rPr>
      </w:pPr>
      <w:r w:rsidRPr="00FD32E2">
        <w:rPr>
          <w:rFonts w:ascii="Verdana" w:hAnsi="Verdana"/>
          <w:sz w:val="20"/>
        </w:rPr>
        <w:t>Working effectively with the Test &amp; Verification team to resolve issues</w:t>
      </w:r>
      <w:r>
        <w:rPr>
          <w:rFonts w:ascii="Verdana" w:hAnsi="Verdana"/>
          <w:sz w:val="20"/>
        </w:rPr>
        <w:t>.</w:t>
      </w:r>
    </w:p>
    <w:p w14:paraId="4582EF7C" w14:textId="77777777" w:rsidR="00FD32E2" w:rsidRDefault="00FD32E2" w:rsidP="00FD32E2">
      <w:pPr>
        <w:numPr>
          <w:ilvl w:val="0"/>
          <w:numId w:val="3"/>
        </w:numPr>
        <w:spacing w:line="276" w:lineRule="auto"/>
        <w:jc w:val="both"/>
        <w:rPr>
          <w:rFonts w:ascii="Verdana" w:hAnsi="Verdana"/>
          <w:sz w:val="20"/>
        </w:rPr>
      </w:pPr>
      <w:r w:rsidRPr="00FD32E2">
        <w:rPr>
          <w:rFonts w:ascii="Verdana" w:hAnsi="Verdana"/>
          <w:sz w:val="20"/>
        </w:rPr>
        <w:t>Hands on JAVA</w:t>
      </w:r>
      <w:r>
        <w:rPr>
          <w:rFonts w:ascii="Verdana" w:hAnsi="Verdana"/>
          <w:sz w:val="20"/>
        </w:rPr>
        <w:t>, Python and Reports</w:t>
      </w:r>
      <w:r w:rsidRPr="00FD32E2">
        <w:rPr>
          <w:rFonts w:ascii="Verdana" w:hAnsi="Verdana"/>
          <w:sz w:val="20"/>
        </w:rPr>
        <w:t xml:space="preserve"> development including design, development, testing production rollout</w:t>
      </w:r>
      <w:r>
        <w:rPr>
          <w:rFonts w:ascii="Verdana" w:hAnsi="Verdana"/>
          <w:sz w:val="20"/>
        </w:rPr>
        <w:t>.</w:t>
      </w:r>
    </w:p>
    <w:p w14:paraId="4B2A34EC" w14:textId="77777777" w:rsidR="00FD32E2" w:rsidRPr="00FD32E2" w:rsidRDefault="00FD32E2" w:rsidP="00FD32E2">
      <w:pPr>
        <w:numPr>
          <w:ilvl w:val="0"/>
          <w:numId w:val="3"/>
        </w:numPr>
        <w:spacing w:line="276" w:lineRule="auto"/>
        <w:jc w:val="both"/>
        <w:rPr>
          <w:rFonts w:ascii="Verdana" w:hAnsi="Verdana"/>
          <w:sz w:val="20"/>
        </w:rPr>
      </w:pPr>
      <w:r w:rsidRPr="00FD32E2">
        <w:rPr>
          <w:rFonts w:ascii="Verdana" w:hAnsi="Verdana"/>
          <w:sz w:val="20"/>
        </w:rPr>
        <w:t>Being involved in Development, Continuous Integration and time-boxed iterative development</w:t>
      </w:r>
    </w:p>
    <w:p w14:paraId="2D3D2983" w14:textId="77777777" w:rsidR="00FD32E2" w:rsidRPr="00FD32E2" w:rsidRDefault="00FD32E2" w:rsidP="00FD32E2">
      <w:pPr>
        <w:numPr>
          <w:ilvl w:val="0"/>
          <w:numId w:val="3"/>
        </w:numPr>
        <w:spacing w:line="276" w:lineRule="auto"/>
        <w:jc w:val="both"/>
        <w:rPr>
          <w:rFonts w:ascii="Verdana" w:hAnsi="Verdana"/>
          <w:sz w:val="20"/>
        </w:rPr>
      </w:pPr>
      <w:r w:rsidRPr="00FD32E2">
        <w:rPr>
          <w:rFonts w:ascii="Verdana" w:hAnsi="Verdana"/>
          <w:sz w:val="20"/>
        </w:rPr>
        <w:t>Performing code reviews and reviews of technical documentation</w:t>
      </w:r>
    </w:p>
    <w:p w14:paraId="1E6E5006" w14:textId="77777777" w:rsidR="00AD4625" w:rsidRDefault="00E3135A" w:rsidP="00FD32E2">
      <w:pPr>
        <w:numPr>
          <w:ilvl w:val="0"/>
          <w:numId w:val="3"/>
        </w:numPr>
        <w:spacing w:line="276" w:lineRule="auto"/>
        <w:jc w:val="both"/>
        <w:rPr>
          <w:rFonts w:ascii="Verdana" w:hAnsi="Verdana"/>
          <w:sz w:val="20"/>
        </w:rPr>
      </w:pPr>
      <w:r>
        <w:rPr>
          <w:rFonts w:ascii="Verdana" w:eastAsia="Verdana" w:hAnsi="Verdana" w:cs="Verdana"/>
          <w:color w:val="000000"/>
          <w:sz w:val="20"/>
        </w:rPr>
        <w:t>Ensuring smooth delivery of the product</w:t>
      </w:r>
      <w:r w:rsidR="00800824">
        <w:rPr>
          <w:rFonts w:ascii="Verdana" w:hAnsi="Verdana"/>
          <w:sz w:val="20"/>
        </w:rPr>
        <w:t>.</w:t>
      </w:r>
    </w:p>
    <w:p w14:paraId="0900A9F5" w14:textId="77777777" w:rsidR="00800824" w:rsidRPr="00AD4625" w:rsidRDefault="00AD4625" w:rsidP="00FD32E2">
      <w:pPr>
        <w:numPr>
          <w:ilvl w:val="0"/>
          <w:numId w:val="3"/>
        </w:numPr>
        <w:spacing w:line="276" w:lineRule="auto"/>
        <w:jc w:val="both"/>
        <w:rPr>
          <w:rFonts w:ascii="Verdana" w:hAnsi="Verdana"/>
          <w:sz w:val="20"/>
        </w:rPr>
      </w:pPr>
      <w:r w:rsidRPr="00AD4625">
        <w:rPr>
          <w:rFonts w:ascii="Verdana" w:eastAsia="Verdana" w:hAnsi="Verdana" w:cs="Verdana"/>
          <w:color w:val="000000"/>
          <w:sz w:val="20"/>
        </w:rPr>
        <w:t>Understanding the business requirement for database and application design and development.</w:t>
      </w:r>
      <w:r w:rsidR="00800824" w:rsidRPr="00AD4625">
        <w:rPr>
          <w:rFonts w:ascii="Verdana" w:hAnsi="Verdana"/>
          <w:sz w:val="20"/>
        </w:rPr>
        <w:t xml:space="preserve"> </w:t>
      </w:r>
    </w:p>
    <w:p w14:paraId="7984E32F" w14:textId="77777777" w:rsidR="00800824" w:rsidRPr="00503929" w:rsidRDefault="00E3135A" w:rsidP="00FD32E2">
      <w:pPr>
        <w:numPr>
          <w:ilvl w:val="0"/>
          <w:numId w:val="3"/>
        </w:numPr>
        <w:spacing w:line="276" w:lineRule="auto"/>
        <w:jc w:val="both"/>
        <w:rPr>
          <w:rFonts w:ascii="Verdana" w:hAnsi="Verdana"/>
          <w:b/>
          <w:sz w:val="20"/>
        </w:rPr>
      </w:pPr>
      <w:r>
        <w:rPr>
          <w:rFonts w:ascii="Verdana" w:eastAsia="Verdana" w:hAnsi="Verdana" w:cs="Verdana"/>
          <w:color w:val="000000"/>
          <w:sz w:val="20"/>
        </w:rPr>
        <w:t>Estimation, design and development of various modules</w:t>
      </w:r>
      <w:r w:rsidR="00800824">
        <w:rPr>
          <w:rFonts w:ascii="Verdana" w:hAnsi="Verdana"/>
          <w:sz w:val="20"/>
        </w:rPr>
        <w:t>.</w:t>
      </w:r>
    </w:p>
    <w:p w14:paraId="7A0C7157" w14:textId="77777777" w:rsidR="00503929" w:rsidRPr="00503929" w:rsidRDefault="00503929" w:rsidP="00FD32E2">
      <w:pPr>
        <w:pStyle w:val="ListBullet2"/>
        <w:numPr>
          <w:ilvl w:val="0"/>
          <w:numId w:val="3"/>
        </w:numPr>
        <w:tabs>
          <w:tab w:val="clear" w:pos="720"/>
        </w:tabs>
        <w:spacing w:line="276" w:lineRule="auto"/>
        <w:jc w:val="both"/>
        <w:rPr>
          <w:rFonts w:ascii="Verdana" w:eastAsia="Verdana" w:hAnsi="Verdana" w:cs="Verdana"/>
          <w:color w:val="000000"/>
          <w:kern w:val="0"/>
          <w:sz w:val="20"/>
          <w:lang w:bidi="hi-IN"/>
        </w:rPr>
      </w:pPr>
      <w:r w:rsidRPr="00503929">
        <w:rPr>
          <w:rFonts w:ascii="Verdana" w:eastAsia="Verdana" w:hAnsi="Verdana" w:cs="Verdana"/>
          <w:color w:val="000000"/>
          <w:kern w:val="0"/>
          <w:sz w:val="20"/>
          <w:lang w:bidi="hi-IN"/>
        </w:rPr>
        <w:t>Involved in unit testing of the code</w:t>
      </w:r>
      <w:r>
        <w:rPr>
          <w:rFonts w:ascii="Verdana" w:eastAsia="Verdana" w:hAnsi="Verdana" w:cs="Verdana"/>
          <w:color w:val="000000"/>
          <w:kern w:val="0"/>
          <w:sz w:val="20"/>
          <w:lang w:bidi="hi-IN"/>
        </w:rPr>
        <w:t>.</w:t>
      </w:r>
    </w:p>
    <w:p w14:paraId="4A650CC4" w14:textId="77777777" w:rsidR="00503929" w:rsidRDefault="00503929" w:rsidP="00FD32E2">
      <w:pPr>
        <w:numPr>
          <w:ilvl w:val="0"/>
          <w:numId w:val="3"/>
        </w:numPr>
        <w:spacing w:line="276" w:lineRule="auto"/>
        <w:jc w:val="both"/>
        <w:rPr>
          <w:rFonts w:ascii="Verdana" w:eastAsia="Verdana" w:hAnsi="Verdana" w:cs="Verdana"/>
          <w:color w:val="000000"/>
          <w:sz w:val="20"/>
        </w:rPr>
      </w:pPr>
      <w:r w:rsidRPr="00503929">
        <w:rPr>
          <w:rFonts w:ascii="Verdana" w:eastAsia="Verdana" w:hAnsi="Verdana" w:cs="Verdana"/>
          <w:color w:val="000000"/>
          <w:sz w:val="20"/>
        </w:rPr>
        <w:t>Involved in probing the application for memory leaking.</w:t>
      </w:r>
    </w:p>
    <w:p w14:paraId="21A7A647" w14:textId="77777777" w:rsidR="000B23FC" w:rsidRDefault="000B23FC" w:rsidP="000B23FC">
      <w:pPr>
        <w:tabs>
          <w:tab w:val="left" w:pos="420"/>
        </w:tabs>
        <w:spacing w:line="276" w:lineRule="auto"/>
        <w:ind w:left="420"/>
        <w:jc w:val="both"/>
        <w:rPr>
          <w:rFonts w:ascii="Verdana" w:eastAsia="Verdana" w:hAnsi="Verdana" w:cs="Verdana"/>
          <w:color w:val="000000"/>
          <w:sz w:val="20"/>
        </w:rPr>
      </w:pPr>
    </w:p>
    <w:p w14:paraId="2A7DE8B3" w14:textId="63FCE309" w:rsidR="00800824" w:rsidRDefault="00465096" w:rsidP="00800824">
      <w:pPr>
        <w:pBdr>
          <w:top w:val="single" w:sz="4" w:space="1" w:color="000000"/>
          <w:left w:val="single" w:sz="4" w:space="4"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6.</w:t>
      </w:r>
      <w:r w:rsidR="00800824">
        <w:rPr>
          <w:rFonts w:ascii="Verdana" w:hAnsi="Verdana"/>
          <w:b/>
          <w:sz w:val="20"/>
        </w:rPr>
        <w:t xml:space="preserve"> PROJECT PROFILE:</w:t>
      </w:r>
    </w:p>
    <w:p w14:paraId="4231FDA0" w14:textId="77777777" w:rsidR="00800824" w:rsidRDefault="00800824" w:rsidP="00800824">
      <w:pPr>
        <w:rPr>
          <w:rFonts w:ascii="Verdana" w:hAnsi="Verdana"/>
          <w:b/>
          <w:sz w:val="20"/>
        </w:rPr>
      </w:pPr>
    </w:p>
    <w:p w14:paraId="12DBC908" w14:textId="77777777" w:rsidR="00800824" w:rsidRDefault="00800824" w:rsidP="00800824">
      <w:pPr>
        <w:rPr>
          <w:rFonts w:ascii="Verdana" w:hAnsi="Verdana"/>
          <w:b/>
          <w:sz w:val="20"/>
        </w:rPr>
      </w:pPr>
      <w:r>
        <w:rPr>
          <w:rFonts w:ascii="Verdana" w:hAnsi="Verdana"/>
          <w:b/>
          <w:sz w:val="20"/>
        </w:rPr>
        <w:t>Project</w:t>
      </w:r>
      <w:r>
        <w:rPr>
          <w:rFonts w:ascii="Verdana" w:hAnsi="Verdana"/>
          <w:b/>
          <w:sz w:val="20"/>
        </w:rPr>
        <w:tab/>
      </w:r>
      <w:r>
        <w:rPr>
          <w:rFonts w:ascii="Verdana" w:hAnsi="Verdana"/>
          <w:sz w:val="20"/>
        </w:rPr>
        <w:tab/>
        <w:t xml:space="preserve">: </w:t>
      </w:r>
      <w:r w:rsidR="00A012BA" w:rsidRPr="00A012BA">
        <w:rPr>
          <w:rFonts w:ascii="Verdana" w:hAnsi="Verdana"/>
          <w:b/>
          <w:sz w:val="20"/>
        </w:rPr>
        <w:t>T</w:t>
      </w:r>
      <w:r w:rsidR="00A012BA" w:rsidRPr="001F25F9">
        <w:rPr>
          <w:rFonts w:ascii="Verdana" w:hAnsi="Verdana"/>
          <w:b/>
          <w:sz w:val="20"/>
        </w:rPr>
        <w:t>C</w:t>
      </w:r>
      <w:r w:rsidR="001F25F9">
        <w:rPr>
          <w:rFonts w:ascii="Verdana" w:hAnsi="Verdana"/>
          <w:b/>
          <w:sz w:val="20"/>
        </w:rPr>
        <w:t>-</w:t>
      </w:r>
      <w:r w:rsidR="00A012BA" w:rsidRPr="001F25F9">
        <w:rPr>
          <w:rFonts w:ascii="Verdana" w:hAnsi="Verdana"/>
          <w:b/>
          <w:sz w:val="20"/>
        </w:rPr>
        <w:t>XML Generator</w:t>
      </w:r>
    </w:p>
    <w:p w14:paraId="19DACBD4" w14:textId="3477D320" w:rsidR="00A94F73" w:rsidRPr="001F25F9" w:rsidRDefault="00A94F73" w:rsidP="00800824">
      <w:pPr>
        <w:rPr>
          <w:rFonts w:ascii="Verdana" w:hAnsi="Verdana"/>
          <w:b/>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CaseNet</w:t>
      </w:r>
      <w:r w:rsidR="00020089">
        <w:rPr>
          <w:rFonts w:ascii="Verdana" w:hAnsi="Verdana"/>
          <w:sz w:val="20"/>
        </w:rPr>
        <w:t>, USA</w:t>
      </w:r>
    </w:p>
    <w:p w14:paraId="086FDE35" w14:textId="77777777" w:rsidR="00800824" w:rsidRDefault="00585EBA" w:rsidP="00800824">
      <w:pPr>
        <w:tabs>
          <w:tab w:val="left" w:pos="1440"/>
          <w:tab w:val="left" w:pos="1800"/>
        </w:tabs>
        <w:rPr>
          <w:rFonts w:ascii="Verdana" w:hAnsi="Verdana"/>
          <w:sz w:val="20"/>
        </w:rPr>
      </w:pPr>
      <w:r>
        <w:rPr>
          <w:rFonts w:ascii="Verdana" w:hAnsi="Verdana"/>
          <w:b/>
          <w:sz w:val="20"/>
        </w:rPr>
        <w:t>Period</w:t>
      </w:r>
      <w:r w:rsidR="00800824">
        <w:rPr>
          <w:rFonts w:ascii="Verdana" w:hAnsi="Verdana"/>
          <w:b/>
          <w:sz w:val="20"/>
        </w:rPr>
        <w:tab/>
      </w:r>
      <w:r w:rsidR="00800824">
        <w:rPr>
          <w:rFonts w:ascii="Verdana" w:hAnsi="Verdana"/>
          <w:b/>
          <w:sz w:val="20"/>
        </w:rPr>
        <w:tab/>
      </w:r>
      <w:r w:rsidR="00800824">
        <w:rPr>
          <w:rFonts w:ascii="Verdana" w:hAnsi="Verdana"/>
          <w:b/>
          <w:sz w:val="20"/>
        </w:rPr>
        <w:tab/>
      </w:r>
      <w:r w:rsidR="00CE4A2B">
        <w:rPr>
          <w:rFonts w:ascii="Verdana" w:hAnsi="Verdana"/>
          <w:sz w:val="20"/>
        </w:rPr>
        <w:t xml:space="preserve">: </w:t>
      </w:r>
      <w:r w:rsidR="00A012BA">
        <w:rPr>
          <w:rFonts w:ascii="Verdana" w:hAnsi="Verdana"/>
          <w:sz w:val="20"/>
        </w:rPr>
        <w:t>Jan 2014</w:t>
      </w:r>
      <w:r w:rsidR="00F1314F">
        <w:rPr>
          <w:rFonts w:ascii="Verdana" w:hAnsi="Verdana"/>
          <w:sz w:val="20"/>
        </w:rPr>
        <w:t xml:space="preserve"> to Feb</w:t>
      </w:r>
      <w:r w:rsidR="00CE4A2B">
        <w:rPr>
          <w:rFonts w:ascii="Verdana" w:hAnsi="Verdana"/>
          <w:sz w:val="20"/>
        </w:rPr>
        <w:t xml:space="preserve"> 2015</w:t>
      </w:r>
    </w:p>
    <w:p w14:paraId="46AC5512" w14:textId="77777777" w:rsidR="004133F5" w:rsidRDefault="004133F5" w:rsidP="004133F5">
      <w:pPr>
        <w:tabs>
          <w:tab w:val="left" w:pos="1440"/>
          <w:tab w:val="left" w:pos="1800"/>
        </w:tabs>
        <w:rPr>
          <w:rFonts w:ascii="Verdana" w:hAnsi="Verdana"/>
          <w:sz w:val="20"/>
        </w:rPr>
      </w:pPr>
      <w:r>
        <w:rPr>
          <w:rFonts w:ascii="Verdana" w:hAnsi="Verdana"/>
          <w:b/>
          <w:sz w:val="20"/>
        </w:rPr>
        <w:t>Software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Java,</w:t>
      </w:r>
      <w:r w:rsidR="00991752">
        <w:rPr>
          <w:rFonts w:ascii="Verdana" w:hAnsi="Verdana"/>
          <w:sz w:val="20"/>
        </w:rPr>
        <w:t xml:space="preserve"> </w:t>
      </w:r>
      <w:r>
        <w:rPr>
          <w:rFonts w:ascii="Verdana" w:hAnsi="Verdana"/>
          <w:sz w:val="20"/>
        </w:rPr>
        <w:t>Spring MVC,</w:t>
      </w:r>
      <w:r w:rsidR="00991752">
        <w:rPr>
          <w:rFonts w:ascii="Verdana" w:hAnsi="Verdana"/>
          <w:sz w:val="20"/>
        </w:rPr>
        <w:t xml:space="preserve"> </w:t>
      </w:r>
      <w:r>
        <w:rPr>
          <w:rFonts w:ascii="Verdana" w:hAnsi="Verdana"/>
          <w:sz w:val="20"/>
        </w:rPr>
        <w:t>Hibernate,</w:t>
      </w:r>
      <w:r w:rsidR="00991752">
        <w:rPr>
          <w:rFonts w:ascii="Verdana" w:hAnsi="Verdana"/>
          <w:sz w:val="20"/>
        </w:rPr>
        <w:t xml:space="preserve"> </w:t>
      </w:r>
      <w:r>
        <w:rPr>
          <w:rFonts w:ascii="Verdana" w:hAnsi="Verdana"/>
          <w:sz w:val="20"/>
        </w:rPr>
        <w:t>XML</w:t>
      </w:r>
      <w:r w:rsidR="000E4959">
        <w:rPr>
          <w:rFonts w:ascii="Verdana" w:hAnsi="Verdana"/>
          <w:sz w:val="20"/>
        </w:rPr>
        <w:t>,</w:t>
      </w:r>
      <w:r w:rsidR="00991752">
        <w:rPr>
          <w:rFonts w:ascii="Verdana" w:hAnsi="Verdana"/>
          <w:sz w:val="20"/>
        </w:rPr>
        <w:t xml:space="preserve"> </w:t>
      </w:r>
      <w:r w:rsidR="000E4959">
        <w:rPr>
          <w:rFonts w:ascii="Verdana" w:hAnsi="Verdana"/>
          <w:sz w:val="20"/>
        </w:rPr>
        <w:t>JQuery</w:t>
      </w:r>
    </w:p>
    <w:p w14:paraId="5C4867C2" w14:textId="77777777" w:rsidR="004133F5" w:rsidRDefault="004133F5" w:rsidP="006C348B">
      <w:pPr>
        <w:tabs>
          <w:tab w:val="left" w:pos="1440"/>
          <w:tab w:val="left" w:pos="1800"/>
        </w:tabs>
        <w:rPr>
          <w:rFonts w:ascii="Verdana" w:hAnsi="Verdana"/>
          <w:sz w:val="20"/>
        </w:rPr>
      </w:pPr>
      <w:r>
        <w:rPr>
          <w:rFonts w:ascii="Verdana" w:hAnsi="Verdana"/>
          <w:b/>
          <w:sz w:val="20"/>
        </w:rPr>
        <w:t>Server</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Tomcat 6/JBoss 5.0</w:t>
      </w:r>
    </w:p>
    <w:p w14:paraId="60C15D9C" w14:textId="5E79051D" w:rsidR="004133F5" w:rsidRDefault="004133F5" w:rsidP="004133F5">
      <w:pPr>
        <w:tabs>
          <w:tab w:val="left" w:pos="1440"/>
          <w:tab w:val="left" w:pos="1800"/>
        </w:tabs>
        <w:rPr>
          <w:rFonts w:ascii="Verdana" w:hAnsi="Verdana"/>
          <w:sz w:val="20"/>
        </w:rPr>
      </w:pPr>
      <w:r>
        <w:rPr>
          <w:rFonts w:ascii="Verdana" w:hAnsi="Verdana"/>
          <w:b/>
          <w:sz w:val="20"/>
        </w:rPr>
        <w:t>Role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BD7EA7">
        <w:rPr>
          <w:rFonts w:ascii="Verdana" w:hAnsi="Verdana"/>
          <w:sz w:val="20"/>
        </w:rPr>
        <w:t>Application Developer</w:t>
      </w:r>
    </w:p>
    <w:p w14:paraId="74A2A749" w14:textId="77777777" w:rsidR="00800824" w:rsidRDefault="00800824" w:rsidP="00800824">
      <w:pPr>
        <w:rPr>
          <w:rFonts w:ascii="Verdana" w:hAnsi="Verdana"/>
          <w:sz w:val="20"/>
        </w:rPr>
      </w:pPr>
    </w:p>
    <w:p w14:paraId="1EF8894B" w14:textId="77777777" w:rsidR="00800824" w:rsidRPr="00C86DCF" w:rsidRDefault="00800824" w:rsidP="00800824">
      <w:pPr>
        <w:pStyle w:val="Header"/>
        <w:jc w:val="both"/>
        <w:rPr>
          <w:rFonts w:hAnsi="Verdana"/>
          <w:b/>
          <w:szCs w:val="24"/>
        </w:rPr>
      </w:pPr>
      <w:r w:rsidRPr="00C86DCF">
        <w:rPr>
          <w:rFonts w:hAnsi="Verdana"/>
          <w:b/>
          <w:szCs w:val="24"/>
        </w:rPr>
        <w:t>Description:</w:t>
      </w:r>
    </w:p>
    <w:p w14:paraId="3FB7B9C5" w14:textId="0FEB6FA2" w:rsidR="006219B0" w:rsidRPr="006219B0" w:rsidRDefault="00A012BA" w:rsidP="006219B0">
      <w:pPr>
        <w:rPr>
          <w:rFonts w:ascii="Verdana" w:hAnsi="Verdana"/>
          <w:sz w:val="20"/>
          <w:szCs w:val="20"/>
        </w:rPr>
      </w:pPr>
      <w:r>
        <w:rPr>
          <w:rFonts w:ascii="Verdana" w:hAnsi="Verdana"/>
          <w:sz w:val="20"/>
          <w:szCs w:val="20"/>
        </w:rPr>
        <w:t xml:space="preserve">                 </w:t>
      </w:r>
      <w:r w:rsidR="006219B0" w:rsidRPr="006219B0">
        <w:rPr>
          <w:rFonts w:ascii="Verdana" w:hAnsi="Verdana"/>
          <w:sz w:val="20"/>
          <w:szCs w:val="20"/>
        </w:rPr>
        <w:t>TC</w:t>
      </w:r>
      <w:r w:rsidR="00924F58">
        <w:rPr>
          <w:rFonts w:ascii="Verdana" w:hAnsi="Verdana"/>
          <w:sz w:val="20"/>
          <w:szCs w:val="20"/>
        </w:rPr>
        <w:t>-XML Generator i</w:t>
      </w:r>
      <w:r w:rsidR="006219B0" w:rsidRPr="006219B0">
        <w:rPr>
          <w:rFonts w:ascii="Verdana" w:hAnsi="Verdana"/>
          <w:sz w:val="20"/>
          <w:szCs w:val="20"/>
        </w:rPr>
        <w:t xml:space="preserve">s a </w:t>
      </w:r>
      <w:r w:rsidR="00812A7C" w:rsidRPr="006219B0">
        <w:rPr>
          <w:rFonts w:ascii="Verdana" w:hAnsi="Verdana"/>
          <w:sz w:val="20"/>
          <w:szCs w:val="20"/>
        </w:rPr>
        <w:t>web-based</w:t>
      </w:r>
      <w:r w:rsidR="006219B0" w:rsidRPr="006219B0">
        <w:rPr>
          <w:rFonts w:ascii="Verdana" w:hAnsi="Verdana"/>
          <w:sz w:val="20"/>
          <w:szCs w:val="20"/>
        </w:rPr>
        <w:t xml:space="preserve"> application. Can be used to provide an alternate out of box solution to create and run d</w:t>
      </w:r>
      <w:r>
        <w:rPr>
          <w:rFonts w:ascii="Verdana" w:hAnsi="Verdana"/>
          <w:sz w:val="20"/>
          <w:szCs w:val="20"/>
        </w:rPr>
        <w:t xml:space="preserve">ata feeds of different kind ex: </w:t>
      </w:r>
      <w:r w:rsidR="006219B0" w:rsidRPr="006219B0">
        <w:rPr>
          <w:rFonts w:ascii="Verdana" w:hAnsi="Verdana"/>
          <w:sz w:val="20"/>
          <w:szCs w:val="20"/>
        </w:rPr>
        <w:t>member, provider, product etc. Otherwise user has to login to TC</w:t>
      </w:r>
      <w:r w:rsidR="00924F58">
        <w:rPr>
          <w:rFonts w:ascii="Verdana" w:hAnsi="Verdana"/>
          <w:sz w:val="20"/>
          <w:szCs w:val="20"/>
        </w:rPr>
        <w:t xml:space="preserve"> application for all these </w:t>
      </w:r>
      <w:r w:rsidR="00812A7C" w:rsidRPr="006219B0">
        <w:rPr>
          <w:rFonts w:ascii="Verdana" w:hAnsi="Verdana"/>
          <w:sz w:val="20"/>
          <w:szCs w:val="20"/>
        </w:rPr>
        <w:t>things. This</w:t>
      </w:r>
      <w:r w:rsidR="006219B0" w:rsidRPr="006219B0">
        <w:rPr>
          <w:rFonts w:ascii="Verdana" w:hAnsi="Verdana"/>
          <w:sz w:val="20"/>
          <w:szCs w:val="20"/>
        </w:rPr>
        <w:t xml:space="preserve">  application will allow to do operations in a bulk manner  and  is portable can be deployed against different TC versions. By </w:t>
      </w:r>
      <w:r w:rsidR="00F256A1" w:rsidRPr="006219B0">
        <w:rPr>
          <w:rFonts w:ascii="Verdana" w:hAnsi="Verdana"/>
          <w:sz w:val="20"/>
          <w:szCs w:val="20"/>
        </w:rPr>
        <w:t>changing,</w:t>
      </w:r>
      <w:r w:rsidR="006219B0" w:rsidRPr="006219B0">
        <w:rPr>
          <w:rFonts w:ascii="Verdana" w:hAnsi="Verdana"/>
          <w:sz w:val="20"/>
          <w:szCs w:val="20"/>
        </w:rPr>
        <w:t xml:space="preserve"> the properties file only.</w:t>
      </w:r>
    </w:p>
    <w:p w14:paraId="065E84E6" w14:textId="77777777" w:rsidR="006219B0" w:rsidRPr="006219B0" w:rsidRDefault="006219B0" w:rsidP="006219B0">
      <w:pPr>
        <w:rPr>
          <w:rFonts w:ascii="Verdana" w:hAnsi="Verdana"/>
          <w:sz w:val="20"/>
          <w:szCs w:val="20"/>
        </w:rPr>
      </w:pPr>
      <w:r w:rsidRPr="006219B0">
        <w:rPr>
          <w:rFonts w:ascii="Verdana" w:hAnsi="Verdana"/>
          <w:sz w:val="20"/>
          <w:szCs w:val="20"/>
        </w:rPr>
        <w:t>Application will take different xsd -schemas as input related to different data</w:t>
      </w:r>
      <w:r>
        <w:rPr>
          <w:rFonts w:ascii="Verdana" w:hAnsi="Verdana"/>
          <w:sz w:val="20"/>
          <w:szCs w:val="20"/>
        </w:rPr>
        <w:t>-</w:t>
      </w:r>
      <w:r w:rsidRPr="006219B0">
        <w:rPr>
          <w:rFonts w:ascii="Verdana" w:hAnsi="Verdana"/>
          <w:sz w:val="20"/>
          <w:szCs w:val="20"/>
        </w:rPr>
        <w:t>feeds.</w:t>
      </w:r>
      <w:r w:rsidR="00E82AB9">
        <w:rPr>
          <w:rFonts w:ascii="Verdana" w:hAnsi="Verdana"/>
          <w:sz w:val="20"/>
          <w:szCs w:val="20"/>
        </w:rPr>
        <w:t xml:space="preserve"> </w:t>
      </w:r>
      <w:r w:rsidRPr="006219B0">
        <w:rPr>
          <w:rFonts w:ascii="Verdana" w:hAnsi="Verdana"/>
          <w:sz w:val="20"/>
          <w:szCs w:val="20"/>
        </w:rPr>
        <w:t>All the entities created using this application will behave all most similar way that they are created using TC application</w:t>
      </w:r>
    </w:p>
    <w:p w14:paraId="731D2639" w14:textId="77777777" w:rsidR="00800824" w:rsidRPr="00C86DCF" w:rsidRDefault="00800824" w:rsidP="00800824">
      <w:pPr>
        <w:pStyle w:val="Header"/>
        <w:tabs>
          <w:tab w:val="clear" w:pos="4320"/>
          <w:tab w:val="clear" w:pos="8639"/>
        </w:tabs>
        <w:ind w:firstLine="720"/>
        <w:jc w:val="both"/>
        <w:rPr>
          <w:rFonts w:hAnsi="Verdana"/>
        </w:rPr>
      </w:pPr>
    </w:p>
    <w:p w14:paraId="40503B2A" w14:textId="77777777" w:rsidR="00800824" w:rsidRDefault="00800824" w:rsidP="00800824">
      <w:pPr>
        <w:jc w:val="both"/>
        <w:rPr>
          <w:rFonts w:ascii="Verdana" w:hAnsi="Verdana"/>
          <w:b/>
          <w:sz w:val="20"/>
        </w:rPr>
      </w:pPr>
      <w:r w:rsidRPr="008D03D4">
        <w:rPr>
          <w:rFonts w:ascii="Verdana" w:hAnsi="Verdana"/>
          <w:b/>
          <w:sz w:val="20"/>
        </w:rPr>
        <w:t>Roles &amp; Responsibilities:</w:t>
      </w:r>
    </w:p>
    <w:p w14:paraId="60FA87CF" w14:textId="77777777" w:rsidR="0017368E" w:rsidRPr="008D03D4" w:rsidRDefault="0017368E" w:rsidP="00800824">
      <w:pPr>
        <w:jc w:val="both"/>
        <w:rPr>
          <w:rFonts w:ascii="Verdana" w:hAnsi="Verdana"/>
          <w:b/>
          <w:sz w:val="20"/>
        </w:rPr>
      </w:pPr>
    </w:p>
    <w:p w14:paraId="0638E9F8" w14:textId="77777777" w:rsidR="0017368E" w:rsidRDefault="000B23FC" w:rsidP="000B23FC">
      <w:pPr>
        <w:pStyle w:val="ListBullet2"/>
        <w:numPr>
          <w:ilvl w:val="0"/>
          <w:numId w:val="3"/>
        </w:numPr>
        <w:tabs>
          <w:tab w:val="clear" w:pos="720"/>
        </w:tabs>
        <w:jc w:val="both"/>
        <w:rPr>
          <w:rFonts w:ascii="Verdana" w:eastAsia="Times New Roman" w:hAnsi="Verdana" w:cs="Mangal"/>
          <w:kern w:val="0"/>
          <w:sz w:val="20"/>
          <w:lang w:bidi="hi-IN"/>
        </w:rPr>
      </w:pPr>
      <w:r w:rsidRPr="000B23FC">
        <w:rPr>
          <w:rFonts w:ascii="Verdana" w:eastAsia="Times New Roman" w:hAnsi="Verdana" w:cs="Mangal"/>
          <w:kern w:val="0"/>
          <w:sz w:val="20"/>
          <w:lang w:bidi="hi-IN"/>
        </w:rPr>
        <w:t>Analyzed business needs and documented functional and technical specifications based upon user requirements with extensive interactions with business users.</w:t>
      </w:r>
    </w:p>
    <w:p w14:paraId="5074736F" w14:textId="77777777" w:rsidR="000B23FC" w:rsidRPr="0017368E" w:rsidRDefault="000B23FC" w:rsidP="000B23FC">
      <w:pPr>
        <w:pStyle w:val="ListBullet2"/>
        <w:numPr>
          <w:ilvl w:val="0"/>
          <w:numId w:val="3"/>
        </w:numPr>
        <w:tabs>
          <w:tab w:val="clear" w:pos="720"/>
        </w:tabs>
        <w:jc w:val="both"/>
        <w:rPr>
          <w:rFonts w:ascii="Verdana" w:eastAsia="Times New Roman" w:hAnsi="Verdana" w:cs="Mangal"/>
          <w:kern w:val="0"/>
          <w:sz w:val="20"/>
          <w:lang w:bidi="hi-IN"/>
        </w:rPr>
      </w:pPr>
      <w:r w:rsidRPr="000B23FC">
        <w:rPr>
          <w:rFonts w:ascii="Verdana" w:eastAsia="Times New Roman" w:hAnsi="Verdana" w:cs="Mangal"/>
          <w:kern w:val="0"/>
          <w:sz w:val="20"/>
          <w:lang w:bidi="hi-IN"/>
        </w:rPr>
        <w:lastRenderedPageBreak/>
        <w:t>Requirement gathering, Analysis, Effort Estimation and design, Prepare documentation on all aspects of ETL processes.</w:t>
      </w:r>
    </w:p>
    <w:p w14:paraId="1E7D46D6" w14:textId="77777777" w:rsidR="00FD32E2" w:rsidRDefault="00FD32E2" w:rsidP="000B23FC">
      <w:pPr>
        <w:pStyle w:val="ListBullet2"/>
        <w:numPr>
          <w:ilvl w:val="0"/>
          <w:numId w:val="3"/>
        </w:numPr>
        <w:tabs>
          <w:tab w:val="clear" w:pos="720"/>
        </w:tabs>
        <w:jc w:val="both"/>
        <w:rPr>
          <w:rFonts w:ascii="Verdana" w:eastAsia="Times New Roman" w:hAnsi="Verdana" w:cs="Mangal"/>
          <w:kern w:val="0"/>
          <w:sz w:val="20"/>
          <w:lang w:bidi="hi-IN"/>
        </w:rPr>
      </w:pPr>
      <w:r w:rsidRPr="00FD32E2">
        <w:rPr>
          <w:rFonts w:ascii="Verdana" w:eastAsia="Times New Roman" w:hAnsi="Verdana" w:cs="Mangal"/>
          <w:kern w:val="0"/>
          <w:sz w:val="20"/>
          <w:lang w:bidi="hi-IN"/>
        </w:rPr>
        <w:t>Working effectively with the Test &amp; Verification team to resolve issues</w:t>
      </w:r>
      <w:r w:rsidR="000B23FC">
        <w:rPr>
          <w:rFonts w:ascii="Verdana" w:eastAsia="Times New Roman" w:hAnsi="Verdana" w:cs="Mangal"/>
          <w:kern w:val="0"/>
          <w:sz w:val="20"/>
          <w:lang w:bidi="hi-IN"/>
        </w:rPr>
        <w:t>.</w:t>
      </w:r>
    </w:p>
    <w:p w14:paraId="47134D98" w14:textId="77777777" w:rsidR="000B23FC" w:rsidRPr="000B23FC" w:rsidRDefault="000B23FC" w:rsidP="000B23FC">
      <w:pPr>
        <w:pStyle w:val="ListBullet2"/>
        <w:numPr>
          <w:ilvl w:val="0"/>
          <w:numId w:val="3"/>
        </w:numPr>
        <w:tabs>
          <w:tab w:val="clear" w:pos="720"/>
        </w:tabs>
        <w:jc w:val="both"/>
        <w:rPr>
          <w:rFonts w:ascii="Verdana" w:eastAsia="Times New Roman" w:hAnsi="Verdana" w:cs="Mangal"/>
          <w:kern w:val="0"/>
          <w:sz w:val="20"/>
          <w:lang w:bidi="hi-IN"/>
        </w:rPr>
      </w:pPr>
      <w:r w:rsidRPr="000B23FC">
        <w:rPr>
          <w:rFonts w:ascii="Verdana" w:eastAsia="Times New Roman" w:hAnsi="Verdana" w:cs="Mangal"/>
          <w:kern w:val="0"/>
          <w:sz w:val="20"/>
          <w:lang w:bidi="hi-IN"/>
        </w:rPr>
        <w:t>Hands on JAVA development including design, development, testing production rollout</w:t>
      </w:r>
      <w:r>
        <w:rPr>
          <w:rFonts w:ascii="Verdana" w:eastAsia="Times New Roman" w:hAnsi="Verdana" w:cs="Mangal"/>
          <w:kern w:val="0"/>
          <w:sz w:val="20"/>
          <w:lang w:bidi="hi-IN"/>
        </w:rPr>
        <w:t>.</w:t>
      </w:r>
    </w:p>
    <w:p w14:paraId="4A948F7E" w14:textId="77777777" w:rsidR="00503929" w:rsidRPr="00503929" w:rsidRDefault="00503929" w:rsidP="00503929">
      <w:pPr>
        <w:numPr>
          <w:ilvl w:val="0"/>
          <w:numId w:val="3"/>
        </w:numPr>
        <w:jc w:val="both"/>
        <w:rPr>
          <w:rFonts w:ascii="Verdana" w:hAnsi="Verdana"/>
          <w:sz w:val="20"/>
        </w:rPr>
      </w:pPr>
      <w:r w:rsidRPr="00503929">
        <w:rPr>
          <w:rFonts w:ascii="Verdana" w:hAnsi="Verdana"/>
          <w:sz w:val="20"/>
        </w:rPr>
        <w:t>Used the Spring Framework for data transfers between Business layer and the Data Layer.</w:t>
      </w:r>
    </w:p>
    <w:p w14:paraId="4051B55B" w14:textId="77777777" w:rsidR="00800824" w:rsidRPr="00503929" w:rsidRDefault="00A012BA" w:rsidP="00A012BA">
      <w:pPr>
        <w:numPr>
          <w:ilvl w:val="0"/>
          <w:numId w:val="3"/>
        </w:numPr>
        <w:jc w:val="both"/>
        <w:rPr>
          <w:rFonts w:ascii="Verdana" w:hAnsi="Verdana"/>
          <w:b/>
          <w:sz w:val="20"/>
        </w:rPr>
      </w:pPr>
      <w:r w:rsidRPr="00A012BA">
        <w:rPr>
          <w:rFonts w:ascii="Verdana" w:hAnsi="Verdana"/>
          <w:sz w:val="20"/>
        </w:rPr>
        <w:t>Involved in deployment of application in different TC servers.</w:t>
      </w:r>
    </w:p>
    <w:p w14:paraId="19A74312" w14:textId="77777777" w:rsidR="00503929" w:rsidRPr="0017368E" w:rsidRDefault="00503929" w:rsidP="00A012BA">
      <w:pPr>
        <w:numPr>
          <w:ilvl w:val="0"/>
          <w:numId w:val="3"/>
        </w:numPr>
        <w:jc w:val="both"/>
        <w:rPr>
          <w:rFonts w:ascii="Verdana" w:hAnsi="Verdana"/>
          <w:b/>
          <w:sz w:val="20"/>
        </w:rPr>
      </w:pPr>
      <w:r w:rsidRPr="00503929">
        <w:rPr>
          <w:rFonts w:ascii="Verdana" w:eastAsia="Verdana" w:hAnsi="Verdana" w:cs="Verdana"/>
          <w:color w:val="000000"/>
          <w:sz w:val="20"/>
          <w:szCs w:val="20"/>
        </w:rPr>
        <w:t>Used Hibernate for database interactions</w:t>
      </w:r>
      <w:r>
        <w:rPr>
          <w:rFonts w:ascii="Verdana" w:eastAsia="Verdana" w:hAnsi="Verdana" w:cs="Verdana"/>
          <w:color w:val="000000"/>
          <w:sz w:val="20"/>
          <w:szCs w:val="20"/>
        </w:rPr>
        <w:t>.</w:t>
      </w:r>
    </w:p>
    <w:p w14:paraId="40C4C94E" w14:textId="77777777" w:rsidR="0017368E" w:rsidRDefault="0017368E" w:rsidP="0017368E">
      <w:pPr>
        <w:numPr>
          <w:ilvl w:val="0"/>
          <w:numId w:val="3"/>
        </w:numPr>
        <w:jc w:val="both"/>
        <w:rPr>
          <w:rFonts w:ascii="Verdana" w:hAnsi="Verdana"/>
          <w:sz w:val="20"/>
        </w:rPr>
      </w:pPr>
      <w:r>
        <w:rPr>
          <w:rFonts w:ascii="Verdana" w:eastAsia="Verdana" w:hAnsi="Verdana" w:cs="Verdana"/>
          <w:color w:val="000000"/>
          <w:sz w:val="20"/>
        </w:rPr>
        <w:t>Ensuring smooth delivery of the product</w:t>
      </w:r>
      <w:r>
        <w:rPr>
          <w:rFonts w:ascii="Verdana" w:hAnsi="Verdana"/>
          <w:sz w:val="20"/>
        </w:rPr>
        <w:t>.</w:t>
      </w:r>
    </w:p>
    <w:p w14:paraId="586B7EEA" w14:textId="77777777" w:rsidR="0017368E" w:rsidRPr="005B3DE7" w:rsidRDefault="0017368E" w:rsidP="0017368E">
      <w:pPr>
        <w:tabs>
          <w:tab w:val="left" w:pos="420"/>
        </w:tabs>
        <w:ind w:left="420"/>
        <w:jc w:val="both"/>
        <w:rPr>
          <w:rFonts w:ascii="Verdana" w:hAnsi="Verdana"/>
          <w:b/>
          <w:sz w:val="20"/>
        </w:rPr>
      </w:pPr>
    </w:p>
    <w:p w14:paraId="64DF6DEE" w14:textId="77777777" w:rsidR="005B3DE7" w:rsidRDefault="005B3DE7" w:rsidP="005B3DE7">
      <w:pPr>
        <w:tabs>
          <w:tab w:val="left" w:pos="420"/>
        </w:tabs>
        <w:jc w:val="both"/>
        <w:rPr>
          <w:rFonts w:ascii="Verdana" w:hAnsi="Verdana"/>
          <w:b/>
          <w:sz w:val="20"/>
        </w:rPr>
      </w:pPr>
    </w:p>
    <w:p w14:paraId="6A89337A" w14:textId="201E413F" w:rsidR="005B3DE7" w:rsidRDefault="00465096" w:rsidP="005B3DE7">
      <w:pPr>
        <w:pBdr>
          <w:top w:val="single" w:sz="4" w:space="1" w:color="000000"/>
          <w:left w:val="single" w:sz="4" w:space="4"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7</w:t>
      </w:r>
      <w:r>
        <w:rPr>
          <w:rFonts w:ascii="Verdana" w:hAnsi="Verdana"/>
          <w:b/>
          <w:sz w:val="20"/>
        </w:rPr>
        <w:t>.</w:t>
      </w:r>
      <w:r w:rsidR="005B3DE7">
        <w:rPr>
          <w:rFonts w:ascii="Verdana" w:hAnsi="Verdana"/>
          <w:b/>
          <w:sz w:val="20"/>
        </w:rPr>
        <w:t xml:space="preserve"> PROJECT PROFILE:</w:t>
      </w:r>
    </w:p>
    <w:p w14:paraId="2C88BE5E" w14:textId="77777777" w:rsidR="005B3DE7" w:rsidRDefault="005B3DE7" w:rsidP="005B3DE7">
      <w:pPr>
        <w:tabs>
          <w:tab w:val="left" w:pos="420"/>
        </w:tabs>
        <w:jc w:val="both"/>
        <w:rPr>
          <w:rFonts w:ascii="Verdana" w:hAnsi="Verdana"/>
          <w:b/>
          <w:sz w:val="20"/>
        </w:rPr>
      </w:pPr>
    </w:p>
    <w:p w14:paraId="14FBD6F8" w14:textId="77777777" w:rsidR="005B3DE7" w:rsidRDefault="005B3DE7" w:rsidP="005B3DE7">
      <w:pPr>
        <w:rPr>
          <w:rFonts w:ascii="Verdana" w:hAnsi="Verdana"/>
          <w:b/>
          <w:sz w:val="20"/>
        </w:rPr>
      </w:pPr>
    </w:p>
    <w:p w14:paraId="1C72B220" w14:textId="77777777" w:rsidR="005B3DE7" w:rsidRDefault="005B3DE7" w:rsidP="005B3DE7">
      <w:pPr>
        <w:rPr>
          <w:rFonts w:ascii="Verdana" w:hAnsi="Verdana"/>
          <w:b/>
          <w:sz w:val="20"/>
        </w:rPr>
      </w:pPr>
      <w:r>
        <w:rPr>
          <w:rFonts w:ascii="Verdana" w:hAnsi="Verdana"/>
          <w:b/>
          <w:sz w:val="20"/>
        </w:rPr>
        <w:t>Project</w:t>
      </w:r>
      <w:r>
        <w:rPr>
          <w:rFonts w:ascii="Verdana" w:hAnsi="Verdana"/>
          <w:b/>
          <w:sz w:val="20"/>
        </w:rPr>
        <w:tab/>
      </w:r>
      <w:r>
        <w:rPr>
          <w:rFonts w:ascii="Verdana" w:hAnsi="Verdana"/>
          <w:sz w:val="20"/>
        </w:rPr>
        <w:tab/>
        <w:t xml:space="preserve">: </w:t>
      </w:r>
      <w:r w:rsidRPr="005B3DE7">
        <w:rPr>
          <w:rFonts w:ascii="Verdana" w:hAnsi="Verdana"/>
          <w:b/>
          <w:sz w:val="20"/>
        </w:rPr>
        <w:t>Authorization management</w:t>
      </w:r>
    </w:p>
    <w:p w14:paraId="182F9C58" w14:textId="73EB3083" w:rsidR="00A94F73" w:rsidRPr="001F25F9" w:rsidRDefault="00A94F73" w:rsidP="005B3DE7">
      <w:pPr>
        <w:rPr>
          <w:rFonts w:ascii="Verdana" w:hAnsi="Verdana"/>
          <w:b/>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Pr>
          <w:rFonts w:ascii="Verdana" w:hAnsi="Verdana"/>
          <w:sz w:val="20"/>
        </w:rPr>
        <w:t>CaseNet</w:t>
      </w:r>
      <w:r w:rsidR="00020089">
        <w:rPr>
          <w:rFonts w:ascii="Verdana" w:hAnsi="Verdana"/>
          <w:sz w:val="20"/>
        </w:rPr>
        <w:t>, USA</w:t>
      </w:r>
    </w:p>
    <w:p w14:paraId="5D63FD98" w14:textId="77777777" w:rsidR="005B3DE7" w:rsidRDefault="005B3DE7" w:rsidP="005B3DE7">
      <w:pPr>
        <w:tabs>
          <w:tab w:val="left" w:pos="1440"/>
          <w:tab w:val="left" w:pos="1800"/>
        </w:tabs>
        <w:rPr>
          <w:rFonts w:ascii="Verdana" w:hAnsi="Verdana"/>
          <w:sz w:val="20"/>
        </w:rPr>
      </w:pPr>
      <w:r>
        <w:rPr>
          <w:rFonts w:ascii="Verdana" w:hAnsi="Verdana"/>
          <w:b/>
          <w:sz w:val="20"/>
        </w:rPr>
        <w:t>Duration</w:t>
      </w:r>
      <w:r>
        <w:rPr>
          <w:rFonts w:ascii="Verdana" w:hAnsi="Verdana"/>
          <w:b/>
          <w:sz w:val="20"/>
        </w:rPr>
        <w:tab/>
      </w:r>
      <w:r>
        <w:rPr>
          <w:rFonts w:ascii="Verdana" w:hAnsi="Verdana"/>
          <w:b/>
          <w:sz w:val="20"/>
        </w:rPr>
        <w:tab/>
      </w:r>
      <w:r>
        <w:rPr>
          <w:rFonts w:ascii="Verdana" w:hAnsi="Verdana"/>
          <w:b/>
          <w:sz w:val="20"/>
        </w:rPr>
        <w:tab/>
      </w:r>
      <w:r w:rsidR="00E2488E">
        <w:rPr>
          <w:rFonts w:ascii="Verdana" w:hAnsi="Verdana"/>
          <w:sz w:val="20"/>
        </w:rPr>
        <w:t>: May</w:t>
      </w:r>
      <w:r>
        <w:rPr>
          <w:rFonts w:ascii="Verdana" w:hAnsi="Verdana"/>
          <w:sz w:val="20"/>
        </w:rPr>
        <w:t xml:space="preserve"> 201</w:t>
      </w:r>
      <w:r w:rsidR="00E2488E">
        <w:rPr>
          <w:rFonts w:ascii="Verdana" w:hAnsi="Verdana"/>
          <w:sz w:val="20"/>
        </w:rPr>
        <w:t>2</w:t>
      </w:r>
      <w:r>
        <w:rPr>
          <w:rFonts w:ascii="Verdana" w:hAnsi="Verdana"/>
          <w:sz w:val="20"/>
        </w:rPr>
        <w:t xml:space="preserve"> to </w:t>
      </w:r>
      <w:r w:rsidR="00CE4A2B">
        <w:rPr>
          <w:rFonts w:ascii="Verdana" w:hAnsi="Verdana"/>
          <w:sz w:val="20"/>
        </w:rPr>
        <w:t>Nov</w:t>
      </w:r>
      <w:r w:rsidR="00E2488E">
        <w:rPr>
          <w:rFonts w:ascii="Verdana" w:hAnsi="Verdana"/>
          <w:sz w:val="20"/>
        </w:rPr>
        <w:t xml:space="preserve"> 2013</w:t>
      </w:r>
    </w:p>
    <w:p w14:paraId="6004A2A2" w14:textId="77777777" w:rsidR="00170049" w:rsidRDefault="00170049" w:rsidP="00170049">
      <w:pPr>
        <w:tabs>
          <w:tab w:val="left" w:pos="1440"/>
          <w:tab w:val="left" w:pos="1800"/>
        </w:tabs>
        <w:rPr>
          <w:rFonts w:ascii="Verdana" w:hAnsi="Verdana"/>
          <w:sz w:val="20"/>
        </w:rPr>
      </w:pPr>
      <w:r>
        <w:rPr>
          <w:rFonts w:ascii="Verdana" w:hAnsi="Verdana"/>
          <w:b/>
          <w:sz w:val="20"/>
        </w:rPr>
        <w:t>Software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Java,</w:t>
      </w:r>
      <w:r w:rsidR="00991752">
        <w:rPr>
          <w:rFonts w:ascii="Verdana" w:hAnsi="Verdana"/>
          <w:sz w:val="20"/>
        </w:rPr>
        <w:t xml:space="preserve"> </w:t>
      </w:r>
      <w:r>
        <w:rPr>
          <w:rFonts w:ascii="Verdana" w:hAnsi="Verdana"/>
          <w:sz w:val="20"/>
        </w:rPr>
        <w:t xml:space="preserve">Spring </w:t>
      </w:r>
      <w:r w:rsidR="00F256A1">
        <w:rPr>
          <w:rFonts w:ascii="Verdana" w:hAnsi="Verdana"/>
          <w:sz w:val="20"/>
        </w:rPr>
        <w:t>MVC, XML</w:t>
      </w:r>
      <w:r>
        <w:rPr>
          <w:rFonts w:ascii="Verdana" w:hAnsi="Verdana"/>
          <w:sz w:val="20"/>
        </w:rPr>
        <w:t>,</w:t>
      </w:r>
      <w:r w:rsidR="00991752">
        <w:rPr>
          <w:rFonts w:ascii="Verdana" w:hAnsi="Verdana"/>
          <w:sz w:val="20"/>
        </w:rPr>
        <w:t xml:space="preserve"> </w:t>
      </w:r>
      <w:r>
        <w:rPr>
          <w:rFonts w:ascii="Verdana" w:hAnsi="Verdana"/>
          <w:sz w:val="20"/>
        </w:rPr>
        <w:t>JQuery</w:t>
      </w:r>
    </w:p>
    <w:p w14:paraId="2CE008B4" w14:textId="77777777" w:rsidR="005B3DE7" w:rsidRDefault="00170049" w:rsidP="00170049">
      <w:pPr>
        <w:tabs>
          <w:tab w:val="left" w:pos="1440"/>
          <w:tab w:val="left" w:pos="1800"/>
        </w:tabs>
        <w:rPr>
          <w:rFonts w:ascii="Verdana" w:hAnsi="Verdana"/>
          <w:sz w:val="20"/>
        </w:rPr>
      </w:pPr>
      <w:r>
        <w:rPr>
          <w:rFonts w:ascii="Verdana" w:hAnsi="Verdana"/>
          <w:b/>
          <w:sz w:val="20"/>
        </w:rPr>
        <w:t>Server</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Tomcat /JBoss</w:t>
      </w:r>
    </w:p>
    <w:p w14:paraId="29BAB1CA" w14:textId="64BB2242" w:rsidR="006C6805" w:rsidRDefault="006C6805" w:rsidP="006C6805">
      <w:pPr>
        <w:rPr>
          <w:rFonts w:ascii="Verdana" w:hAnsi="Verdana"/>
          <w:sz w:val="20"/>
        </w:rPr>
      </w:pPr>
      <w:r>
        <w:rPr>
          <w:rFonts w:ascii="Verdana" w:hAnsi="Verdana"/>
          <w:b/>
          <w:sz w:val="20"/>
        </w:rPr>
        <w:t>Role</w:t>
      </w:r>
      <w:r>
        <w:rPr>
          <w:rFonts w:ascii="Verdana" w:hAnsi="Verdana"/>
          <w:b/>
          <w:sz w:val="20"/>
        </w:rPr>
        <w:tab/>
      </w:r>
      <w:r>
        <w:rPr>
          <w:rFonts w:ascii="Verdana" w:hAnsi="Verdana"/>
          <w:sz w:val="20"/>
        </w:rPr>
        <w:tab/>
      </w:r>
      <w:r>
        <w:rPr>
          <w:rFonts w:ascii="Verdana" w:hAnsi="Verdana"/>
          <w:sz w:val="20"/>
        </w:rPr>
        <w:tab/>
        <w:t xml:space="preserve">: </w:t>
      </w:r>
      <w:r w:rsidR="00BD7EA7">
        <w:rPr>
          <w:rFonts w:ascii="Verdana" w:hAnsi="Verdana"/>
          <w:sz w:val="20"/>
        </w:rPr>
        <w:t xml:space="preserve">Application </w:t>
      </w:r>
      <w:r>
        <w:rPr>
          <w:rFonts w:ascii="Verdana" w:hAnsi="Verdana"/>
          <w:sz w:val="20"/>
        </w:rPr>
        <w:t xml:space="preserve">Developer </w:t>
      </w:r>
    </w:p>
    <w:p w14:paraId="0708FEFA" w14:textId="77777777" w:rsidR="005B3DE7" w:rsidRDefault="005B3DE7" w:rsidP="005B3DE7">
      <w:pPr>
        <w:rPr>
          <w:rFonts w:ascii="Verdana" w:hAnsi="Verdana"/>
          <w:sz w:val="20"/>
        </w:rPr>
      </w:pPr>
    </w:p>
    <w:p w14:paraId="7F2A8246" w14:textId="77777777" w:rsidR="005B3DE7" w:rsidRPr="00C86DCF" w:rsidRDefault="005B3DE7" w:rsidP="005B3DE7">
      <w:pPr>
        <w:pStyle w:val="Header"/>
        <w:jc w:val="both"/>
        <w:rPr>
          <w:rFonts w:hAnsi="Verdana"/>
          <w:b/>
          <w:szCs w:val="24"/>
        </w:rPr>
      </w:pPr>
      <w:r w:rsidRPr="00C86DCF">
        <w:rPr>
          <w:rFonts w:hAnsi="Verdana"/>
          <w:b/>
          <w:szCs w:val="24"/>
        </w:rPr>
        <w:t>Description:</w:t>
      </w:r>
      <w:r>
        <w:rPr>
          <w:rFonts w:hAnsi="Verdana"/>
          <w:b/>
          <w:szCs w:val="24"/>
        </w:rPr>
        <w:t xml:space="preserve">  </w:t>
      </w:r>
    </w:p>
    <w:p w14:paraId="1CD4C63F" w14:textId="77777777" w:rsidR="005B3DE7" w:rsidRPr="005B3DE7" w:rsidRDefault="005B3DE7" w:rsidP="005B3DE7">
      <w:pPr>
        <w:rPr>
          <w:rFonts w:ascii="Verdana" w:hAnsi="Verdana"/>
          <w:sz w:val="20"/>
        </w:rPr>
      </w:pPr>
      <w:r>
        <w:rPr>
          <w:rFonts w:ascii="Verdana" w:hAnsi="Verdana"/>
          <w:sz w:val="20"/>
        </w:rPr>
        <w:t xml:space="preserve">                </w:t>
      </w:r>
      <w:r w:rsidRPr="005B3DE7">
        <w:rPr>
          <w:rFonts w:ascii="Verdana" w:hAnsi="Verdana"/>
          <w:sz w:val="20"/>
        </w:rPr>
        <w:t>AM is designed with two major modules named Auth loader and Auth extractor. Auth loader deals with creation of bulk authorizations into TC, we are working with xml format. The Auth Extract Utility will support ONLY Inpatient (IP) and Service/Procedure (SP) authorizations.</w:t>
      </w:r>
      <w:r>
        <w:rPr>
          <w:rFonts w:ascii="Verdana" w:hAnsi="Verdana"/>
          <w:sz w:val="20"/>
        </w:rPr>
        <w:t xml:space="preserve"> </w:t>
      </w:r>
      <w:r w:rsidRPr="005B3DE7">
        <w:rPr>
          <w:rFonts w:ascii="Verdana" w:hAnsi="Verdana"/>
          <w:sz w:val="20"/>
        </w:rPr>
        <w:t>The following defines service lines that will be extracted for each auth that has been changed (determined/discharged)</w:t>
      </w:r>
    </w:p>
    <w:p w14:paraId="29C61A75" w14:textId="77777777" w:rsidR="005B3DE7" w:rsidRPr="005B3DE7" w:rsidRDefault="005B3DE7" w:rsidP="005B3DE7">
      <w:pPr>
        <w:rPr>
          <w:rFonts w:ascii="Verdana" w:hAnsi="Verdana"/>
          <w:sz w:val="20"/>
        </w:rPr>
      </w:pPr>
      <w:r w:rsidRPr="005B3DE7">
        <w:rPr>
          <w:rFonts w:ascii="Verdana" w:hAnsi="Verdana"/>
          <w:sz w:val="20"/>
        </w:rPr>
        <w:t>i. Determined lines only.</w:t>
      </w:r>
    </w:p>
    <w:p w14:paraId="2FF1BD7E" w14:textId="77777777" w:rsidR="005B3DE7" w:rsidRDefault="005B3DE7" w:rsidP="005B3DE7">
      <w:pPr>
        <w:rPr>
          <w:rFonts w:ascii="Verdana" w:hAnsi="Verdana"/>
          <w:sz w:val="20"/>
        </w:rPr>
      </w:pPr>
      <w:r w:rsidRPr="005B3DE7">
        <w:rPr>
          <w:rFonts w:ascii="Verdana" w:hAnsi="Verdana"/>
          <w:sz w:val="20"/>
        </w:rPr>
        <w:t>ii. Only lines that have been marked "sent to claims".</w:t>
      </w:r>
    </w:p>
    <w:p w14:paraId="67FF4D15" w14:textId="77777777" w:rsidR="005B3DE7" w:rsidRPr="005B3DE7" w:rsidRDefault="005B3DE7" w:rsidP="005B3DE7">
      <w:pPr>
        <w:rPr>
          <w:rFonts w:ascii="Verdana" w:hAnsi="Verdana"/>
          <w:sz w:val="20"/>
        </w:rPr>
      </w:pPr>
    </w:p>
    <w:p w14:paraId="483D1551" w14:textId="77777777" w:rsidR="005B3DE7" w:rsidRPr="008D03D4" w:rsidRDefault="005B3DE7" w:rsidP="005B3DE7">
      <w:pPr>
        <w:jc w:val="both"/>
        <w:rPr>
          <w:rFonts w:ascii="Verdana" w:hAnsi="Verdana"/>
          <w:b/>
          <w:sz w:val="20"/>
        </w:rPr>
      </w:pPr>
      <w:r w:rsidRPr="008D03D4">
        <w:rPr>
          <w:rFonts w:ascii="Verdana" w:hAnsi="Verdana"/>
          <w:b/>
          <w:sz w:val="20"/>
        </w:rPr>
        <w:t>Roles &amp; Responsibilities:</w:t>
      </w:r>
    </w:p>
    <w:p w14:paraId="6A679379" w14:textId="77777777" w:rsidR="00503929" w:rsidRPr="00503929" w:rsidRDefault="000B23FC" w:rsidP="00503929">
      <w:pPr>
        <w:numPr>
          <w:ilvl w:val="0"/>
          <w:numId w:val="3"/>
        </w:numPr>
        <w:jc w:val="both"/>
        <w:rPr>
          <w:rFonts w:ascii="Verdana" w:hAnsi="Verdana"/>
          <w:sz w:val="20"/>
        </w:rPr>
      </w:pPr>
      <w:r>
        <w:rPr>
          <w:rFonts w:ascii="Verdana" w:hAnsi="Verdana"/>
          <w:sz w:val="20"/>
        </w:rPr>
        <w:t>Being i</w:t>
      </w:r>
      <w:r w:rsidR="00503929" w:rsidRPr="00503929">
        <w:rPr>
          <w:rFonts w:ascii="Verdana" w:hAnsi="Verdana"/>
          <w:sz w:val="20"/>
        </w:rPr>
        <w:t>nvolved in the requirement analysis, design, and development as well as in the testing of this module.</w:t>
      </w:r>
    </w:p>
    <w:p w14:paraId="22917B00" w14:textId="50FA432C" w:rsidR="00503929" w:rsidRPr="00503929" w:rsidRDefault="000B23FC" w:rsidP="00503929">
      <w:pPr>
        <w:numPr>
          <w:ilvl w:val="0"/>
          <w:numId w:val="3"/>
        </w:numPr>
        <w:jc w:val="both"/>
        <w:rPr>
          <w:rFonts w:ascii="Verdana" w:hAnsi="Verdana"/>
          <w:sz w:val="20"/>
        </w:rPr>
      </w:pPr>
      <w:r>
        <w:rPr>
          <w:rFonts w:ascii="Verdana" w:hAnsi="Verdana"/>
          <w:sz w:val="20"/>
        </w:rPr>
        <w:t>Being i</w:t>
      </w:r>
      <w:r w:rsidR="00503929" w:rsidRPr="00503929">
        <w:rPr>
          <w:rFonts w:ascii="Verdana" w:hAnsi="Verdana"/>
          <w:sz w:val="20"/>
        </w:rPr>
        <w:t>nvolved in development of both client and server</w:t>
      </w:r>
      <w:r w:rsidR="00AF6D6F">
        <w:rPr>
          <w:rFonts w:ascii="Verdana" w:hAnsi="Verdana"/>
          <w:sz w:val="20"/>
        </w:rPr>
        <w:t>-</w:t>
      </w:r>
      <w:r w:rsidR="00503929" w:rsidRPr="00503929">
        <w:rPr>
          <w:rFonts w:ascii="Verdana" w:hAnsi="Verdana"/>
          <w:sz w:val="20"/>
        </w:rPr>
        <w:t>side programming.</w:t>
      </w:r>
    </w:p>
    <w:p w14:paraId="42287402" w14:textId="77777777" w:rsidR="00503929" w:rsidRPr="00503929" w:rsidRDefault="00503929" w:rsidP="00503929">
      <w:pPr>
        <w:numPr>
          <w:ilvl w:val="0"/>
          <w:numId w:val="3"/>
        </w:numPr>
        <w:jc w:val="both"/>
        <w:rPr>
          <w:rFonts w:ascii="Verdana" w:hAnsi="Verdana"/>
          <w:sz w:val="20"/>
        </w:rPr>
      </w:pPr>
      <w:r w:rsidRPr="00503929">
        <w:rPr>
          <w:rFonts w:ascii="Verdana" w:hAnsi="Verdana"/>
          <w:sz w:val="20"/>
        </w:rPr>
        <w:t>Used the Spring Framework for data transfers between Business layer and the Data Layer.</w:t>
      </w:r>
    </w:p>
    <w:p w14:paraId="24F755BB" w14:textId="77777777" w:rsidR="00503929" w:rsidRPr="00503929" w:rsidRDefault="00503929" w:rsidP="00503929">
      <w:pPr>
        <w:numPr>
          <w:ilvl w:val="0"/>
          <w:numId w:val="3"/>
        </w:numPr>
        <w:jc w:val="both"/>
        <w:rPr>
          <w:rFonts w:ascii="Verdana" w:hAnsi="Verdana"/>
          <w:sz w:val="20"/>
        </w:rPr>
      </w:pPr>
      <w:r w:rsidRPr="00503929">
        <w:rPr>
          <w:rFonts w:ascii="Verdana" w:hAnsi="Verdana"/>
          <w:sz w:val="20"/>
        </w:rPr>
        <w:t>Used Hibernate for database interactions.</w:t>
      </w:r>
    </w:p>
    <w:p w14:paraId="3FA0BB14" w14:textId="77777777" w:rsidR="00503929" w:rsidRDefault="00503929" w:rsidP="00503929">
      <w:pPr>
        <w:numPr>
          <w:ilvl w:val="0"/>
          <w:numId w:val="3"/>
        </w:numPr>
        <w:jc w:val="both"/>
        <w:rPr>
          <w:rFonts w:ascii="Verdana" w:hAnsi="Verdana"/>
          <w:sz w:val="20"/>
        </w:rPr>
      </w:pPr>
      <w:r w:rsidRPr="00503929">
        <w:rPr>
          <w:rFonts w:ascii="Verdana" w:hAnsi="Verdana"/>
          <w:sz w:val="20"/>
        </w:rPr>
        <w:t>Worked with design patterns like Business delegate, service locator, Data Access Object (DAO), Factory Patterns.</w:t>
      </w:r>
    </w:p>
    <w:p w14:paraId="1435C76F" w14:textId="77777777" w:rsidR="005B3DE7" w:rsidRDefault="005B3DE7" w:rsidP="005B3DE7">
      <w:pPr>
        <w:numPr>
          <w:ilvl w:val="0"/>
          <w:numId w:val="3"/>
        </w:numPr>
        <w:jc w:val="both"/>
        <w:rPr>
          <w:rFonts w:ascii="Verdana" w:hAnsi="Verdana"/>
          <w:sz w:val="20"/>
        </w:rPr>
      </w:pPr>
      <w:r w:rsidRPr="00A012BA">
        <w:rPr>
          <w:rFonts w:ascii="Verdana" w:hAnsi="Verdana"/>
          <w:sz w:val="20"/>
        </w:rPr>
        <w:t>Involved in design and coding and unit testing</w:t>
      </w:r>
      <w:r>
        <w:rPr>
          <w:rFonts w:ascii="Verdana" w:hAnsi="Verdana"/>
          <w:sz w:val="20"/>
        </w:rPr>
        <w:t>.</w:t>
      </w:r>
    </w:p>
    <w:p w14:paraId="6E30A6A4" w14:textId="77777777" w:rsidR="005B3DE7" w:rsidRDefault="005B3DE7" w:rsidP="005B3DE7">
      <w:pPr>
        <w:numPr>
          <w:ilvl w:val="0"/>
          <w:numId w:val="3"/>
        </w:numPr>
        <w:jc w:val="both"/>
        <w:rPr>
          <w:rFonts w:ascii="Verdana" w:hAnsi="Verdana"/>
          <w:sz w:val="20"/>
        </w:rPr>
      </w:pPr>
      <w:r w:rsidRPr="00A012BA">
        <w:rPr>
          <w:rFonts w:ascii="Verdana" w:hAnsi="Verdana"/>
          <w:sz w:val="20"/>
        </w:rPr>
        <w:t>Involved in deployment of application in different TC servers.</w:t>
      </w:r>
    </w:p>
    <w:p w14:paraId="5B75E00E" w14:textId="77777777" w:rsidR="00503929" w:rsidRPr="00503929" w:rsidRDefault="00503929" w:rsidP="00503929">
      <w:pPr>
        <w:numPr>
          <w:ilvl w:val="0"/>
          <w:numId w:val="3"/>
        </w:numPr>
        <w:jc w:val="both"/>
        <w:rPr>
          <w:rFonts w:ascii="Verdana" w:hAnsi="Verdana"/>
          <w:sz w:val="20"/>
        </w:rPr>
      </w:pPr>
      <w:r w:rsidRPr="00503929">
        <w:rPr>
          <w:rFonts w:ascii="Verdana" w:hAnsi="Verdana"/>
          <w:sz w:val="20"/>
        </w:rPr>
        <w:t>Involved in probing the application for memory leaking.</w:t>
      </w:r>
    </w:p>
    <w:p w14:paraId="54216A4D" w14:textId="77777777" w:rsidR="005B3DE7" w:rsidRDefault="005B3DE7" w:rsidP="005B3DE7">
      <w:pPr>
        <w:jc w:val="both"/>
        <w:rPr>
          <w:rFonts w:ascii="Verdana" w:hAnsi="Verdana"/>
          <w:sz w:val="20"/>
        </w:rPr>
      </w:pPr>
    </w:p>
    <w:p w14:paraId="0B9A3CB8" w14:textId="77777777" w:rsidR="00EB3CEF" w:rsidRDefault="00EB3CEF" w:rsidP="005B3DE7">
      <w:pPr>
        <w:jc w:val="both"/>
        <w:rPr>
          <w:rFonts w:ascii="Verdana" w:hAnsi="Verdana"/>
          <w:sz w:val="20"/>
        </w:rPr>
      </w:pPr>
    </w:p>
    <w:p w14:paraId="3E08DB02" w14:textId="77777777" w:rsidR="00EB3CEF" w:rsidRDefault="00EB3CEF" w:rsidP="00EB3CEF">
      <w:pPr>
        <w:tabs>
          <w:tab w:val="left" w:pos="420"/>
        </w:tabs>
        <w:jc w:val="both"/>
        <w:rPr>
          <w:rFonts w:ascii="Verdana" w:hAnsi="Verdana"/>
          <w:b/>
          <w:sz w:val="20"/>
        </w:rPr>
      </w:pPr>
    </w:p>
    <w:p w14:paraId="74C6A3F4" w14:textId="4B9FF766" w:rsidR="00EB3CEF" w:rsidRDefault="00EB3CEF" w:rsidP="00EB3CEF">
      <w:pPr>
        <w:pBdr>
          <w:top w:val="single" w:sz="4" w:space="1" w:color="000000"/>
          <w:left w:val="single" w:sz="4" w:space="4" w:color="000000"/>
          <w:bottom w:val="single" w:sz="4" w:space="1" w:color="000000"/>
          <w:right w:val="single" w:sz="4" w:space="4" w:color="000000"/>
        </w:pBdr>
        <w:shd w:val="solid" w:color="808080" w:fill="auto"/>
        <w:ind w:hanging="360"/>
        <w:rPr>
          <w:rFonts w:ascii="Verdana" w:hAnsi="Verdana"/>
          <w:b/>
          <w:sz w:val="20"/>
        </w:rPr>
      </w:pPr>
      <w:r>
        <w:rPr>
          <w:rFonts w:ascii="Verdana" w:hAnsi="Verdana"/>
          <w:b/>
          <w:sz w:val="20"/>
        </w:rPr>
        <w:tab/>
      </w:r>
      <w:r w:rsidR="00880801">
        <w:rPr>
          <w:rFonts w:ascii="Verdana" w:hAnsi="Verdana"/>
          <w:b/>
          <w:sz w:val="20"/>
        </w:rPr>
        <w:t>8</w:t>
      </w:r>
      <w:r>
        <w:rPr>
          <w:rFonts w:ascii="Verdana" w:hAnsi="Verdana"/>
          <w:b/>
          <w:sz w:val="20"/>
        </w:rPr>
        <w:t>. PROJECT PROFILE:</w:t>
      </w:r>
    </w:p>
    <w:p w14:paraId="038CCBBE" w14:textId="77777777" w:rsidR="00EB3CEF" w:rsidRDefault="00EB3CEF" w:rsidP="00EB3CEF">
      <w:pPr>
        <w:tabs>
          <w:tab w:val="left" w:pos="420"/>
        </w:tabs>
        <w:jc w:val="both"/>
        <w:rPr>
          <w:rFonts w:ascii="Verdana" w:hAnsi="Verdana"/>
          <w:b/>
          <w:sz w:val="20"/>
        </w:rPr>
      </w:pPr>
    </w:p>
    <w:p w14:paraId="4B70F47D" w14:textId="77777777" w:rsidR="00EB3CEF" w:rsidRDefault="00EB3CEF" w:rsidP="00EB3CEF">
      <w:pPr>
        <w:rPr>
          <w:rFonts w:ascii="Verdana" w:hAnsi="Verdana"/>
          <w:b/>
          <w:sz w:val="20"/>
        </w:rPr>
      </w:pPr>
    </w:p>
    <w:p w14:paraId="47604FA7" w14:textId="583DE7EE" w:rsidR="00EB3CEF" w:rsidRPr="001F25F9" w:rsidRDefault="00EB3CEF" w:rsidP="00EB3CEF">
      <w:pPr>
        <w:rPr>
          <w:rFonts w:ascii="Verdana" w:hAnsi="Verdana"/>
          <w:b/>
          <w:sz w:val="20"/>
        </w:rPr>
      </w:pPr>
      <w:r>
        <w:rPr>
          <w:rFonts w:ascii="Verdana" w:hAnsi="Verdana"/>
          <w:b/>
          <w:sz w:val="20"/>
        </w:rPr>
        <w:t>Project</w:t>
      </w:r>
      <w:r>
        <w:rPr>
          <w:rFonts w:ascii="Verdana" w:hAnsi="Verdana"/>
          <w:b/>
          <w:sz w:val="20"/>
        </w:rPr>
        <w:tab/>
      </w:r>
      <w:r>
        <w:rPr>
          <w:rFonts w:ascii="Verdana" w:hAnsi="Verdana"/>
          <w:sz w:val="20"/>
        </w:rPr>
        <w:tab/>
        <w:t xml:space="preserve">: </w:t>
      </w:r>
      <w:r w:rsidR="004264A7" w:rsidRPr="004264A7">
        <w:rPr>
          <w:rFonts w:ascii="Verdana" w:hAnsi="Verdana"/>
          <w:b/>
          <w:sz w:val="20"/>
        </w:rPr>
        <w:t>Real Time Resource Allocation System</w:t>
      </w:r>
    </w:p>
    <w:p w14:paraId="54DC9741" w14:textId="27A712E6" w:rsidR="00EB3CEF" w:rsidRDefault="00EB3CEF" w:rsidP="00EB3CEF">
      <w:pPr>
        <w:rPr>
          <w:rFonts w:ascii="Verdana" w:hAnsi="Verdana"/>
          <w:sz w:val="20"/>
        </w:rPr>
      </w:pPr>
      <w:r>
        <w:rPr>
          <w:rFonts w:ascii="Verdana" w:hAnsi="Verdana"/>
          <w:b/>
          <w:sz w:val="20"/>
          <w:lang w:val="fr-FR"/>
        </w:rPr>
        <w:t>Client</w:t>
      </w:r>
      <w:r>
        <w:rPr>
          <w:rFonts w:ascii="Verdana" w:hAnsi="Verdana"/>
          <w:sz w:val="20"/>
          <w:lang w:val="fr-FR"/>
        </w:rPr>
        <w:tab/>
      </w:r>
      <w:r>
        <w:rPr>
          <w:rFonts w:ascii="Verdana" w:hAnsi="Verdana"/>
          <w:sz w:val="20"/>
          <w:lang w:val="fr-FR"/>
        </w:rPr>
        <w:tab/>
      </w:r>
      <w:r>
        <w:rPr>
          <w:rFonts w:ascii="Verdana" w:hAnsi="Verdana"/>
          <w:sz w:val="20"/>
          <w:lang w:val="fr-FR"/>
        </w:rPr>
        <w:tab/>
        <w:t xml:space="preserve">: </w:t>
      </w:r>
      <w:r w:rsidR="00DD02AC" w:rsidRPr="00DD02AC">
        <w:rPr>
          <w:rFonts w:ascii="Verdana" w:hAnsi="Verdana"/>
          <w:sz w:val="20"/>
        </w:rPr>
        <w:t>INTERNAL</w:t>
      </w:r>
    </w:p>
    <w:p w14:paraId="2DA36D6F" w14:textId="4C48AF67" w:rsidR="00EB3CEF" w:rsidRDefault="00EB3CEF" w:rsidP="00EB3CEF">
      <w:pPr>
        <w:tabs>
          <w:tab w:val="left" w:pos="1440"/>
          <w:tab w:val="left" w:pos="1800"/>
        </w:tabs>
        <w:rPr>
          <w:rFonts w:ascii="Verdana" w:hAnsi="Verdana"/>
          <w:sz w:val="20"/>
        </w:rPr>
      </w:pPr>
      <w:r>
        <w:rPr>
          <w:rFonts w:ascii="Verdana" w:hAnsi="Verdana"/>
          <w:b/>
          <w:sz w:val="20"/>
        </w:rPr>
        <w:t>Duration</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 </w:t>
      </w:r>
      <w:r w:rsidR="00FD06C4">
        <w:rPr>
          <w:rFonts w:ascii="Verdana" w:hAnsi="Verdana"/>
          <w:sz w:val="20"/>
        </w:rPr>
        <w:t>Jun</w:t>
      </w:r>
      <w:r w:rsidR="000B6ABC">
        <w:rPr>
          <w:rFonts w:ascii="Verdana" w:hAnsi="Verdana"/>
          <w:sz w:val="20"/>
        </w:rPr>
        <w:t xml:space="preserve"> </w:t>
      </w:r>
      <w:r w:rsidR="001212E6">
        <w:rPr>
          <w:rFonts w:ascii="Verdana" w:hAnsi="Verdana"/>
          <w:sz w:val="20"/>
        </w:rPr>
        <w:t xml:space="preserve">2010 to </w:t>
      </w:r>
      <w:r w:rsidR="00DD02AC">
        <w:rPr>
          <w:rFonts w:ascii="Verdana" w:hAnsi="Verdana"/>
          <w:sz w:val="20"/>
        </w:rPr>
        <w:t>Apr</w:t>
      </w:r>
      <w:r>
        <w:rPr>
          <w:rFonts w:ascii="Verdana" w:hAnsi="Verdana"/>
          <w:sz w:val="20"/>
        </w:rPr>
        <w:t xml:space="preserve"> 2012 </w:t>
      </w:r>
    </w:p>
    <w:p w14:paraId="71AA0679" w14:textId="52790CE5" w:rsidR="00EB3CEF" w:rsidRDefault="00EB3CEF" w:rsidP="00EB3CEF">
      <w:pPr>
        <w:tabs>
          <w:tab w:val="left" w:pos="1440"/>
          <w:tab w:val="left" w:pos="1800"/>
        </w:tabs>
        <w:rPr>
          <w:rFonts w:ascii="Verdana" w:hAnsi="Verdana"/>
          <w:sz w:val="20"/>
        </w:rPr>
      </w:pPr>
      <w:r>
        <w:rPr>
          <w:rFonts w:ascii="Verdana" w:hAnsi="Verdana"/>
          <w:b/>
          <w:sz w:val="20"/>
        </w:rPr>
        <w:lastRenderedPageBreak/>
        <w:t>Software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Java, XML, JQuery</w:t>
      </w:r>
      <w:r w:rsidR="006C4515">
        <w:rPr>
          <w:rFonts w:ascii="Verdana" w:hAnsi="Verdana"/>
          <w:sz w:val="20"/>
        </w:rPr>
        <w:t>,</w:t>
      </w:r>
      <w:r w:rsidR="00D34ADF">
        <w:rPr>
          <w:rFonts w:ascii="Verdana" w:hAnsi="Verdana"/>
          <w:sz w:val="20"/>
        </w:rPr>
        <w:t xml:space="preserve"> </w:t>
      </w:r>
      <w:r w:rsidR="006C4515">
        <w:rPr>
          <w:rFonts w:ascii="Verdana" w:hAnsi="Verdana"/>
          <w:sz w:val="20"/>
        </w:rPr>
        <w:t>HTML</w:t>
      </w:r>
    </w:p>
    <w:p w14:paraId="22C75748" w14:textId="77777777" w:rsidR="00EB3CEF" w:rsidRDefault="00EB3CEF" w:rsidP="00EB3CEF">
      <w:pPr>
        <w:tabs>
          <w:tab w:val="left" w:pos="1440"/>
          <w:tab w:val="left" w:pos="1800"/>
        </w:tabs>
        <w:rPr>
          <w:rFonts w:ascii="Verdana" w:hAnsi="Verdana"/>
          <w:sz w:val="20"/>
        </w:rPr>
      </w:pPr>
      <w:r>
        <w:rPr>
          <w:rFonts w:ascii="Verdana" w:hAnsi="Verdana"/>
          <w:b/>
          <w:sz w:val="20"/>
        </w:rPr>
        <w:t>Server</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Tomcat /JBoss</w:t>
      </w:r>
    </w:p>
    <w:p w14:paraId="546C1A6E" w14:textId="05BE9328" w:rsidR="00EB3CEF" w:rsidRDefault="00EB3CEF" w:rsidP="00EB3CEF">
      <w:pPr>
        <w:rPr>
          <w:rFonts w:ascii="Verdana" w:hAnsi="Verdana"/>
          <w:sz w:val="20"/>
        </w:rPr>
      </w:pPr>
      <w:r>
        <w:rPr>
          <w:rFonts w:ascii="Verdana" w:hAnsi="Verdana"/>
          <w:b/>
          <w:sz w:val="20"/>
        </w:rPr>
        <w:t>Role</w:t>
      </w:r>
      <w:r>
        <w:rPr>
          <w:rFonts w:ascii="Verdana" w:hAnsi="Verdana"/>
          <w:b/>
          <w:sz w:val="20"/>
        </w:rPr>
        <w:tab/>
      </w:r>
      <w:r>
        <w:rPr>
          <w:rFonts w:ascii="Verdana" w:hAnsi="Verdana"/>
          <w:sz w:val="20"/>
        </w:rPr>
        <w:tab/>
      </w:r>
      <w:r>
        <w:rPr>
          <w:rFonts w:ascii="Verdana" w:hAnsi="Verdana"/>
          <w:sz w:val="20"/>
        </w:rPr>
        <w:tab/>
        <w:t xml:space="preserve">: </w:t>
      </w:r>
      <w:r w:rsidR="00F07F4B">
        <w:rPr>
          <w:rFonts w:ascii="Verdana" w:hAnsi="Verdana"/>
          <w:sz w:val="20"/>
        </w:rPr>
        <w:t>Jr.</w:t>
      </w:r>
      <w:r>
        <w:rPr>
          <w:rFonts w:ascii="Verdana" w:hAnsi="Verdana"/>
          <w:sz w:val="20"/>
        </w:rPr>
        <w:t xml:space="preserve">Developer </w:t>
      </w:r>
    </w:p>
    <w:p w14:paraId="523ECD6B" w14:textId="77777777" w:rsidR="00EB3CEF" w:rsidRDefault="00EB3CEF" w:rsidP="00EB3CEF">
      <w:pPr>
        <w:rPr>
          <w:rFonts w:ascii="Verdana" w:hAnsi="Verdana"/>
          <w:sz w:val="20"/>
        </w:rPr>
      </w:pPr>
    </w:p>
    <w:p w14:paraId="4E5B6B72" w14:textId="77777777" w:rsidR="00EB3CEF" w:rsidRPr="00C86DCF" w:rsidRDefault="00EB3CEF" w:rsidP="00EB3CEF">
      <w:pPr>
        <w:pStyle w:val="Header"/>
        <w:jc w:val="both"/>
        <w:rPr>
          <w:rFonts w:hAnsi="Verdana"/>
          <w:b/>
          <w:szCs w:val="24"/>
        </w:rPr>
      </w:pPr>
      <w:r w:rsidRPr="00C86DCF">
        <w:rPr>
          <w:rFonts w:hAnsi="Verdana"/>
          <w:b/>
          <w:szCs w:val="24"/>
        </w:rPr>
        <w:t>Description:</w:t>
      </w:r>
      <w:r>
        <w:rPr>
          <w:rFonts w:hAnsi="Verdana"/>
          <w:b/>
          <w:szCs w:val="24"/>
        </w:rPr>
        <w:t xml:space="preserve">  </w:t>
      </w:r>
    </w:p>
    <w:p w14:paraId="3155A788" w14:textId="445763BC" w:rsidR="00EB3CEF" w:rsidRDefault="00D34ADF" w:rsidP="005B3DE7">
      <w:pPr>
        <w:jc w:val="both"/>
        <w:rPr>
          <w:rFonts w:ascii="Verdana" w:hAnsi="Verdana"/>
          <w:sz w:val="20"/>
        </w:rPr>
      </w:pPr>
      <w:r>
        <w:rPr>
          <w:rFonts w:ascii="Verdana" w:hAnsi="Verdana"/>
          <w:sz w:val="20"/>
        </w:rPr>
        <w:tab/>
      </w:r>
      <w:r>
        <w:rPr>
          <w:rFonts w:ascii="Verdana" w:hAnsi="Verdana"/>
          <w:sz w:val="20"/>
        </w:rPr>
        <w:tab/>
      </w:r>
      <w:r w:rsidR="006D7137" w:rsidRPr="006D7137">
        <w:rPr>
          <w:rFonts w:ascii="Verdana" w:hAnsi="Verdana"/>
          <w:sz w:val="20"/>
        </w:rPr>
        <w:t>Resource Allocation System (RAS) is an Enterprise Resource Portal, designed, developed and used to keep track of resources within the organization. This application manages resource allocation to projects. It consists of a welcome screen, which displays the status of all the resources available for deployment and the project list displays client wise information. RMS application provides a search functionality, which can be used for searching a resource or project by id or name. Reports generated by the application can be viewed in html.</w:t>
      </w:r>
    </w:p>
    <w:p w14:paraId="30757923" w14:textId="77777777" w:rsidR="006D7137" w:rsidRDefault="006D7137" w:rsidP="005B3DE7">
      <w:pPr>
        <w:jc w:val="both"/>
        <w:rPr>
          <w:rFonts w:ascii="Verdana" w:hAnsi="Verdana"/>
          <w:sz w:val="20"/>
        </w:rPr>
      </w:pPr>
    </w:p>
    <w:p w14:paraId="2D31F9A1" w14:textId="77777777" w:rsidR="006D7137" w:rsidRDefault="006D7137" w:rsidP="005B3DE7">
      <w:pPr>
        <w:jc w:val="both"/>
        <w:rPr>
          <w:rFonts w:ascii="Verdana" w:hAnsi="Verdana"/>
          <w:sz w:val="20"/>
        </w:rPr>
      </w:pPr>
    </w:p>
    <w:p w14:paraId="22C7EBA4" w14:textId="77777777" w:rsidR="006D7137" w:rsidRPr="008D03D4" w:rsidRDefault="006D7137" w:rsidP="006D7137">
      <w:pPr>
        <w:jc w:val="both"/>
        <w:rPr>
          <w:rFonts w:ascii="Verdana" w:hAnsi="Verdana"/>
          <w:b/>
          <w:sz w:val="20"/>
        </w:rPr>
      </w:pPr>
      <w:r w:rsidRPr="008D03D4">
        <w:rPr>
          <w:rFonts w:ascii="Verdana" w:hAnsi="Verdana"/>
          <w:b/>
          <w:sz w:val="20"/>
        </w:rPr>
        <w:t>Roles &amp; Responsibilities:</w:t>
      </w:r>
    </w:p>
    <w:p w14:paraId="6AA7C79F" w14:textId="77777777" w:rsidR="006D7137" w:rsidRPr="00503929" w:rsidRDefault="006D7137" w:rsidP="006D7137">
      <w:pPr>
        <w:numPr>
          <w:ilvl w:val="0"/>
          <w:numId w:val="3"/>
        </w:numPr>
        <w:jc w:val="both"/>
        <w:rPr>
          <w:rFonts w:ascii="Verdana" w:hAnsi="Verdana"/>
          <w:sz w:val="20"/>
        </w:rPr>
      </w:pPr>
      <w:r>
        <w:rPr>
          <w:rFonts w:ascii="Verdana" w:hAnsi="Verdana"/>
          <w:sz w:val="20"/>
        </w:rPr>
        <w:t>Being i</w:t>
      </w:r>
      <w:r w:rsidRPr="00503929">
        <w:rPr>
          <w:rFonts w:ascii="Verdana" w:hAnsi="Verdana"/>
          <w:sz w:val="20"/>
        </w:rPr>
        <w:t>nvolved in the requirement analysis, design, and development as well as in the testing of this module.</w:t>
      </w:r>
    </w:p>
    <w:p w14:paraId="56FC0E0D" w14:textId="77777777" w:rsidR="006D7137" w:rsidRDefault="006D7137" w:rsidP="006D7137">
      <w:pPr>
        <w:numPr>
          <w:ilvl w:val="0"/>
          <w:numId w:val="3"/>
        </w:numPr>
        <w:jc w:val="both"/>
        <w:rPr>
          <w:rFonts w:ascii="Verdana" w:hAnsi="Verdana"/>
          <w:sz w:val="20"/>
        </w:rPr>
      </w:pPr>
      <w:r w:rsidRPr="00A012BA">
        <w:rPr>
          <w:rFonts w:ascii="Verdana" w:hAnsi="Verdana"/>
          <w:sz w:val="20"/>
        </w:rPr>
        <w:t>Involved in design and coding and unit testing</w:t>
      </w:r>
      <w:r>
        <w:rPr>
          <w:rFonts w:ascii="Verdana" w:hAnsi="Verdana"/>
          <w:sz w:val="20"/>
        </w:rPr>
        <w:t>.</w:t>
      </w:r>
    </w:p>
    <w:p w14:paraId="68659109" w14:textId="597A8B02" w:rsidR="00F7528B" w:rsidRDefault="00F7528B" w:rsidP="006D7137">
      <w:pPr>
        <w:numPr>
          <w:ilvl w:val="0"/>
          <w:numId w:val="3"/>
        </w:numPr>
        <w:jc w:val="both"/>
        <w:rPr>
          <w:rFonts w:ascii="Verdana" w:hAnsi="Verdana"/>
          <w:sz w:val="20"/>
        </w:rPr>
      </w:pPr>
      <w:r w:rsidRPr="00F7528B">
        <w:rPr>
          <w:rFonts w:ascii="Verdana" w:hAnsi="Verdana"/>
          <w:sz w:val="20"/>
        </w:rPr>
        <w:t>Have created objects, custom fields, tabs, different Page layouts based on the Record Types</w:t>
      </w:r>
      <w:r w:rsidR="004A05E9">
        <w:rPr>
          <w:rFonts w:ascii="Verdana" w:hAnsi="Verdana"/>
          <w:sz w:val="20"/>
        </w:rPr>
        <w:t>.</w:t>
      </w:r>
    </w:p>
    <w:p w14:paraId="64AB1E63" w14:textId="574F30F9" w:rsidR="00835071" w:rsidRDefault="00835071" w:rsidP="006D7137">
      <w:pPr>
        <w:numPr>
          <w:ilvl w:val="0"/>
          <w:numId w:val="3"/>
        </w:numPr>
        <w:jc w:val="both"/>
        <w:rPr>
          <w:rFonts w:ascii="Verdana" w:hAnsi="Verdana"/>
          <w:sz w:val="20"/>
        </w:rPr>
      </w:pPr>
      <w:r w:rsidRPr="00835071">
        <w:rPr>
          <w:rFonts w:ascii="Verdana" w:hAnsi="Verdana"/>
          <w:sz w:val="20"/>
        </w:rPr>
        <w:t>Developed SQL Queries for Insert &amp; update the Fields of Custom Objects</w:t>
      </w:r>
    </w:p>
    <w:p w14:paraId="2EF25C33" w14:textId="77777777" w:rsidR="006D7137" w:rsidRPr="005B3DE7" w:rsidRDefault="006D7137" w:rsidP="005B3DE7">
      <w:pPr>
        <w:jc w:val="both"/>
        <w:rPr>
          <w:rFonts w:ascii="Verdana" w:hAnsi="Verdana"/>
          <w:sz w:val="20"/>
        </w:rPr>
      </w:pPr>
    </w:p>
    <w:sectPr w:rsidR="006D7137" w:rsidRPr="005B3DE7">
      <w:endnotePr>
        <w:numFmt w:val="decimal"/>
      </w:endnotePr>
      <w:pgSz w:w="12240" w:h="15840"/>
      <w:pgMar w:top="126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ED54" w14:textId="77777777" w:rsidR="001A4981" w:rsidRDefault="001A4981" w:rsidP="001072F1">
      <w:r>
        <w:separator/>
      </w:r>
    </w:p>
  </w:endnote>
  <w:endnote w:type="continuationSeparator" w:id="0">
    <w:p w14:paraId="19B69925" w14:textId="77777777" w:rsidR="001A4981" w:rsidRDefault="001A4981" w:rsidP="0010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A29E" w14:textId="77777777" w:rsidR="001A4981" w:rsidRDefault="001A4981" w:rsidP="001072F1">
      <w:r>
        <w:separator/>
      </w:r>
    </w:p>
  </w:footnote>
  <w:footnote w:type="continuationSeparator" w:id="0">
    <w:p w14:paraId="41796DCE" w14:textId="77777777" w:rsidR="001A4981" w:rsidRDefault="001A4981" w:rsidP="00107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8"/>
    <w:multiLevelType w:val="multilevel"/>
    <w:tmpl w:val="00000008"/>
    <w:name w:val="WW8Num6"/>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cs="Courier New"/>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cs="Courier New"/>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3" w15:restartNumberingAfterBreak="0">
    <w:nsid w:val="0000000A"/>
    <w:multiLevelType w:val="hybridMultilevel"/>
    <w:tmpl w:val="709466EA"/>
    <w:lvl w:ilvl="0" w:tplc="04090001">
      <w:start w:val="1"/>
      <w:numFmt w:val="bullet"/>
      <w:lvlText w:val=""/>
      <w:lvlJc w:val="left"/>
      <w:pPr>
        <w:ind w:left="360" w:hanging="360"/>
      </w:pPr>
      <w:rPr>
        <w:rFonts w:ascii="Symbol" w:hAnsi="Symbol"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4" w15:restartNumberingAfterBreak="0">
    <w:nsid w:val="0000000B"/>
    <w:multiLevelType w:val="hybridMultilevel"/>
    <w:tmpl w:val="86A60610"/>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15:restartNumberingAfterBreak="0">
    <w:nsid w:val="07C54026"/>
    <w:multiLevelType w:val="multilevel"/>
    <w:tmpl w:val="4A6C6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7A2468"/>
    <w:multiLevelType w:val="hybridMultilevel"/>
    <w:tmpl w:val="DB0C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378F"/>
    <w:multiLevelType w:val="hybridMultilevel"/>
    <w:tmpl w:val="2B78F61A"/>
    <w:lvl w:ilvl="0" w:tplc="0409000B">
      <w:start w:val="1"/>
      <w:numFmt w:val="bullet"/>
      <w:lvlText w:val=""/>
      <w:lvlJc w:val="left"/>
      <w:pPr>
        <w:ind w:left="360" w:hanging="360"/>
      </w:pPr>
      <w:rPr>
        <w:rFonts w:ascii="Wingdings" w:hAnsi="Wingdings" w:hint="default"/>
        <w:b w:val="0"/>
        <w:color w:val="000000"/>
        <w:sz w:val="17"/>
        <w:szCs w:val="17"/>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3542EB"/>
    <w:multiLevelType w:val="multilevel"/>
    <w:tmpl w:val="2D6E5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160146"/>
    <w:multiLevelType w:val="multilevel"/>
    <w:tmpl w:val="1CA4F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8651F3"/>
    <w:multiLevelType w:val="multilevel"/>
    <w:tmpl w:val="55A4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D30A63"/>
    <w:multiLevelType w:val="multilevel"/>
    <w:tmpl w:val="6F048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1350A7"/>
    <w:multiLevelType w:val="multilevel"/>
    <w:tmpl w:val="D47C2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E11D08"/>
    <w:multiLevelType w:val="hybridMultilevel"/>
    <w:tmpl w:val="EEAE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F47D1"/>
    <w:multiLevelType w:val="hybridMultilevel"/>
    <w:tmpl w:val="A094D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7512351"/>
    <w:multiLevelType w:val="hybridMultilevel"/>
    <w:tmpl w:val="D4A6903C"/>
    <w:lvl w:ilvl="0" w:tplc="82A0B6AE">
      <w:start w:val="1"/>
      <w:numFmt w:val="bullet"/>
      <w:lvlText w:val=""/>
      <w:lvlJc w:val="left"/>
      <w:rPr>
        <w:rFonts w:ascii="Symbol" w:hAnsi="Symbol" w:hint="default"/>
        <w:color w:val="000000"/>
      </w:rPr>
    </w:lvl>
    <w:lvl w:ilvl="1" w:tplc="AA724802">
      <w:start w:val="1"/>
      <w:numFmt w:val="bullet"/>
      <w:lvlText w:val=""/>
      <w:lvlJc w:val="left"/>
      <w:pPr>
        <w:ind w:left="2880" w:hanging="360"/>
      </w:pPr>
      <w:rPr>
        <w:rFonts w:ascii="Wingdings" w:hAnsi="Wingdings" w:hint="default"/>
        <w:color w:val="E36C0A"/>
      </w:rPr>
    </w:lvl>
    <w:lvl w:ilvl="2" w:tplc="E0162634" w:tentative="1">
      <w:start w:val="1"/>
      <w:numFmt w:val="bullet"/>
      <w:lvlText w:val=""/>
      <w:lvlJc w:val="left"/>
      <w:pPr>
        <w:ind w:left="3600" w:hanging="360"/>
      </w:pPr>
      <w:rPr>
        <w:rFonts w:ascii="Wingdings" w:hAnsi="Wingdings" w:hint="default"/>
      </w:rPr>
    </w:lvl>
    <w:lvl w:ilvl="3" w:tplc="FCAE2A54" w:tentative="1">
      <w:start w:val="1"/>
      <w:numFmt w:val="bullet"/>
      <w:lvlText w:val=""/>
      <w:lvlJc w:val="left"/>
      <w:pPr>
        <w:ind w:left="4320" w:hanging="360"/>
      </w:pPr>
      <w:rPr>
        <w:rFonts w:ascii="Symbol" w:hAnsi="Symbol" w:hint="default"/>
      </w:rPr>
    </w:lvl>
    <w:lvl w:ilvl="4" w:tplc="27EAA308" w:tentative="1">
      <w:start w:val="1"/>
      <w:numFmt w:val="bullet"/>
      <w:lvlText w:val="o"/>
      <w:lvlJc w:val="left"/>
      <w:pPr>
        <w:ind w:left="5040" w:hanging="360"/>
      </w:pPr>
      <w:rPr>
        <w:rFonts w:ascii="Courier New" w:hAnsi="Courier New" w:cs="Courier New" w:hint="default"/>
      </w:rPr>
    </w:lvl>
    <w:lvl w:ilvl="5" w:tplc="D8BA162A" w:tentative="1">
      <w:start w:val="1"/>
      <w:numFmt w:val="bullet"/>
      <w:lvlText w:val=""/>
      <w:lvlJc w:val="left"/>
      <w:pPr>
        <w:ind w:left="5760" w:hanging="360"/>
      </w:pPr>
      <w:rPr>
        <w:rFonts w:ascii="Wingdings" w:hAnsi="Wingdings" w:hint="default"/>
      </w:rPr>
    </w:lvl>
    <w:lvl w:ilvl="6" w:tplc="AACE2EE0" w:tentative="1">
      <w:start w:val="1"/>
      <w:numFmt w:val="bullet"/>
      <w:lvlText w:val=""/>
      <w:lvlJc w:val="left"/>
      <w:pPr>
        <w:ind w:left="6480" w:hanging="360"/>
      </w:pPr>
      <w:rPr>
        <w:rFonts w:ascii="Symbol" w:hAnsi="Symbol" w:hint="default"/>
      </w:rPr>
    </w:lvl>
    <w:lvl w:ilvl="7" w:tplc="C092447A" w:tentative="1">
      <w:start w:val="1"/>
      <w:numFmt w:val="bullet"/>
      <w:lvlText w:val="o"/>
      <w:lvlJc w:val="left"/>
      <w:pPr>
        <w:ind w:left="7200" w:hanging="360"/>
      </w:pPr>
      <w:rPr>
        <w:rFonts w:ascii="Courier New" w:hAnsi="Courier New" w:cs="Courier New" w:hint="default"/>
      </w:rPr>
    </w:lvl>
    <w:lvl w:ilvl="8" w:tplc="5D088FF8" w:tentative="1">
      <w:start w:val="1"/>
      <w:numFmt w:val="bullet"/>
      <w:lvlText w:val=""/>
      <w:lvlJc w:val="left"/>
      <w:pPr>
        <w:ind w:left="7920" w:hanging="360"/>
      </w:pPr>
      <w:rPr>
        <w:rFonts w:ascii="Wingdings" w:hAnsi="Wingdings" w:hint="default"/>
      </w:rPr>
    </w:lvl>
  </w:abstractNum>
  <w:abstractNum w:abstractNumId="17" w15:restartNumberingAfterBreak="0">
    <w:nsid w:val="4A59F05D"/>
    <w:multiLevelType w:val="singleLevel"/>
    <w:tmpl w:val="4A59F05D"/>
    <w:lvl w:ilvl="0">
      <w:start w:val="1"/>
      <w:numFmt w:val="bullet"/>
      <w:lvlText w:val=""/>
      <w:lvlJc w:val="left"/>
      <w:pPr>
        <w:tabs>
          <w:tab w:val="left" w:pos="720"/>
        </w:tabs>
        <w:ind w:left="720" w:hanging="360"/>
      </w:pPr>
      <w:rPr>
        <w:rFonts w:ascii="Wingdings" w:hAnsi="Wingdings" w:hint="default"/>
        <w:sz w:val="24"/>
        <w:lang w:val="en-US"/>
      </w:rPr>
    </w:lvl>
  </w:abstractNum>
  <w:abstractNum w:abstractNumId="18" w15:restartNumberingAfterBreak="0">
    <w:nsid w:val="4A59F05E"/>
    <w:multiLevelType w:val="singleLevel"/>
    <w:tmpl w:val="4A59F05E"/>
    <w:lvl w:ilvl="0">
      <w:start w:val="1"/>
      <w:numFmt w:val="bullet"/>
      <w:pStyle w:val="ListBullet2"/>
      <w:lvlText w:val=""/>
      <w:lvlJc w:val="left"/>
      <w:pPr>
        <w:tabs>
          <w:tab w:val="left" w:pos="720"/>
        </w:tabs>
        <w:ind w:left="720" w:hanging="360"/>
      </w:pPr>
      <w:rPr>
        <w:rFonts w:ascii="Wingdings" w:hAnsi="Wingdings" w:hint="default"/>
        <w:sz w:val="24"/>
        <w:lang w:val="en-US"/>
      </w:rPr>
    </w:lvl>
  </w:abstractNum>
  <w:abstractNum w:abstractNumId="19" w15:restartNumberingAfterBreak="0">
    <w:nsid w:val="4A59F05F"/>
    <w:multiLevelType w:val="singleLevel"/>
    <w:tmpl w:val="4A59F05F"/>
    <w:lvl w:ilvl="0">
      <w:start w:val="1"/>
      <w:numFmt w:val="bullet"/>
      <w:lvlText w:val=""/>
      <w:lvlJc w:val="left"/>
      <w:pPr>
        <w:tabs>
          <w:tab w:val="left" w:pos="420"/>
        </w:tabs>
        <w:ind w:left="420" w:hanging="420"/>
      </w:pPr>
      <w:rPr>
        <w:rFonts w:ascii="Wingdings" w:hAnsi="Wingdings" w:hint="default"/>
        <w:sz w:val="24"/>
        <w:lang w:val="en-US"/>
      </w:rPr>
    </w:lvl>
  </w:abstractNum>
  <w:abstractNum w:abstractNumId="20" w15:restartNumberingAfterBreak="0">
    <w:nsid w:val="4A59F060"/>
    <w:multiLevelType w:val="singleLevel"/>
    <w:tmpl w:val="4A59F060"/>
    <w:lvl w:ilvl="0">
      <w:start w:val="1"/>
      <w:numFmt w:val="bullet"/>
      <w:lvlText w:val=""/>
      <w:lvlJc w:val="left"/>
      <w:pPr>
        <w:tabs>
          <w:tab w:val="left" w:pos="420"/>
        </w:tabs>
        <w:ind w:left="420" w:hanging="420"/>
      </w:pPr>
      <w:rPr>
        <w:rFonts w:ascii="Wingdings" w:hAnsi="Wingdings" w:hint="default"/>
        <w:sz w:val="24"/>
        <w:lang w:val="en-US"/>
      </w:rPr>
    </w:lvl>
  </w:abstractNum>
  <w:abstractNum w:abstractNumId="21" w15:restartNumberingAfterBreak="0">
    <w:nsid w:val="4A59F061"/>
    <w:multiLevelType w:val="singleLevel"/>
    <w:tmpl w:val="4A59F061"/>
    <w:lvl w:ilvl="0">
      <w:start w:val="1"/>
      <w:numFmt w:val="bullet"/>
      <w:lvlText w:val=""/>
      <w:lvlJc w:val="left"/>
      <w:pPr>
        <w:tabs>
          <w:tab w:val="left" w:pos="720"/>
        </w:tabs>
        <w:ind w:left="720" w:hanging="360"/>
      </w:pPr>
      <w:rPr>
        <w:rFonts w:ascii="Wingdings" w:hAnsi="Wingdings" w:hint="default"/>
        <w:sz w:val="24"/>
        <w:lang w:val="en-US"/>
      </w:rPr>
    </w:lvl>
  </w:abstractNum>
  <w:abstractNum w:abstractNumId="22" w15:restartNumberingAfterBreak="0">
    <w:nsid w:val="4A59F062"/>
    <w:multiLevelType w:val="singleLevel"/>
    <w:tmpl w:val="4A59F062"/>
    <w:lvl w:ilvl="0">
      <w:start w:val="1"/>
      <w:numFmt w:val="bullet"/>
      <w:lvlText w:val=""/>
      <w:lvlJc w:val="left"/>
      <w:pPr>
        <w:tabs>
          <w:tab w:val="left" w:pos="720"/>
        </w:tabs>
        <w:ind w:left="720" w:hanging="360"/>
      </w:pPr>
      <w:rPr>
        <w:rFonts w:ascii="Wingdings" w:hAnsi="Wingdings" w:hint="default"/>
        <w:sz w:val="24"/>
        <w:lang w:val="en-US"/>
      </w:rPr>
    </w:lvl>
  </w:abstractNum>
  <w:abstractNum w:abstractNumId="23" w15:restartNumberingAfterBreak="0">
    <w:nsid w:val="4A59F063"/>
    <w:multiLevelType w:val="singleLevel"/>
    <w:tmpl w:val="4A59F063"/>
    <w:lvl w:ilvl="0">
      <w:start w:val="1"/>
      <w:numFmt w:val="bullet"/>
      <w:lvlText w:val=""/>
      <w:lvlJc w:val="left"/>
      <w:pPr>
        <w:tabs>
          <w:tab w:val="left" w:pos="720"/>
        </w:tabs>
        <w:ind w:left="720" w:hanging="360"/>
      </w:pPr>
      <w:rPr>
        <w:rFonts w:ascii="Wingdings" w:hAnsi="Wingdings" w:hint="default"/>
        <w:sz w:val="24"/>
        <w:lang w:val="en-US"/>
      </w:rPr>
    </w:lvl>
  </w:abstractNum>
  <w:abstractNum w:abstractNumId="24" w15:restartNumberingAfterBreak="0">
    <w:nsid w:val="4BEC69FB"/>
    <w:multiLevelType w:val="multilevel"/>
    <w:tmpl w:val="3FCCC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904CAB"/>
    <w:multiLevelType w:val="hybridMultilevel"/>
    <w:tmpl w:val="E88A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52AA1"/>
    <w:multiLevelType w:val="multilevel"/>
    <w:tmpl w:val="4DC27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D8184A"/>
    <w:multiLevelType w:val="multilevel"/>
    <w:tmpl w:val="EF287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A382906"/>
    <w:multiLevelType w:val="multilevel"/>
    <w:tmpl w:val="16866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5A72DC"/>
    <w:multiLevelType w:val="multilevel"/>
    <w:tmpl w:val="6D689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004B52"/>
    <w:multiLevelType w:val="hybridMultilevel"/>
    <w:tmpl w:val="A648C4A4"/>
    <w:lvl w:ilvl="0" w:tplc="FFFFFFFF">
      <w:start w:val="1"/>
      <w:numFmt w:val="bullet"/>
      <w:lvlText w:val=""/>
      <w:lvlJc w:val="left"/>
      <w:pPr>
        <w:tabs>
          <w:tab w:val="num" w:pos="900"/>
        </w:tabs>
        <w:ind w:left="900" w:hanging="360"/>
      </w:pPr>
      <w:rPr>
        <w:rFonts w:ascii="Wingdings" w:hAnsi="Wingdings"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72450FF5"/>
    <w:multiLevelType w:val="hybridMultilevel"/>
    <w:tmpl w:val="3CB68100"/>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num w:numId="1" w16cid:durableId="986008314">
    <w:abstractNumId w:val="17"/>
  </w:num>
  <w:num w:numId="2" w16cid:durableId="1444113948">
    <w:abstractNumId w:val="18"/>
  </w:num>
  <w:num w:numId="3" w16cid:durableId="267127074">
    <w:abstractNumId w:val="19"/>
  </w:num>
  <w:num w:numId="4" w16cid:durableId="49158763">
    <w:abstractNumId w:val="20"/>
  </w:num>
  <w:num w:numId="5" w16cid:durableId="1122458302">
    <w:abstractNumId w:val="21"/>
  </w:num>
  <w:num w:numId="6" w16cid:durableId="1833451876">
    <w:abstractNumId w:val="22"/>
  </w:num>
  <w:num w:numId="7" w16cid:durableId="1983846399">
    <w:abstractNumId w:val="23"/>
  </w:num>
  <w:num w:numId="8" w16cid:durableId="1874074025">
    <w:abstractNumId w:val="31"/>
  </w:num>
  <w:num w:numId="9" w16cid:durableId="758866914">
    <w:abstractNumId w:val="32"/>
  </w:num>
  <w:num w:numId="10" w16cid:durableId="163713088">
    <w:abstractNumId w:val="24"/>
  </w:num>
  <w:num w:numId="11" w16cid:durableId="719402615">
    <w:abstractNumId w:val="29"/>
  </w:num>
  <w:num w:numId="12" w16cid:durableId="1912230363">
    <w:abstractNumId w:val="5"/>
  </w:num>
  <w:num w:numId="13" w16cid:durableId="1244022800">
    <w:abstractNumId w:val="30"/>
  </w:num>
  <w:num w:numId="14" w16cid:durableId="614098192">
    <w:abstractNumId w:val="26"/>
  </w:num>
  <w:num w:numId="15" w16cid:durableId="1791708818">
    <w:abstractNumId w:val="13"/>
  </w:num>
  <w:num w:numId="16" w16cid:durableId="1719280409">
    <w:abstractNumId w:val="27"/>
  </w:num>
  <w:num w:numId="17" w16cid:durableId="2145342305">
    <w:abstractNumId w:val="12"/>
  </w:num>
  <w:num w:numId="18" w16cid:durableId="1962759295">
    <w:abstractNumId w:val="11"/>
  </w:num>
  <w:num w:numId="19" w16cid:durableId="1141996695">
    <w:abstractNumId w:val="9"/>
  </w:num>
  <w:num w:numId="20" w16cid:durableId="1859272033">
    <w:abstractNumId w:val="10"/>
  </w:num>
  <w:num w:numId="21" w16cid:durableId="1543127920">
    <w:abstractNumId w:val="3"/>
  </w:num>
  <w:num w:numId="22" w16cid:durableId="762996992">
    <w:abstractNumId w:val="4"/>
  </w:num>
  <w:num w:numId="23" w16cid:durableId="1031420746">
    <w:abstractNumId w:val="0"/>
  </w:num>
  <w:num w:numId="24" w16cid:durableId="1545798837">
    <w:abstractNumId w:val="1"/>
  </w:num>
  <w:num w:numId="25" w16cid:durableId="1516575472">
    <w:abstractNumId w:val="2"/>
  </w:num>
  <w:num w:numId="26" w16cid:durableId="1350065134">
    <w:abstractNumId w:val="28"/>
  </w:num>
  <w:num w:numId="27" w16cid:durableId="1272934378">
    <w:abstractNumId w:val="8"/>
  </w:num>
  <w:num w:numId="28" w16cid:durableId="569509043">
    <w:abstractNumId w:val="16"/>
  </w:num>
  <w:num w:numId="29" w16cid:durableId="446198238">
    <w:abstractNumId w:val="15"/>
  </w:num>
  <w:num w:numId="30" w16cid:durableId="90706811">
    <w:abstractNumId w:val="7"/>
  </w:num>
  <w:num w:numId="31" w16cid:durableId="2021080959">
    <w:abstractNumId w:val="25"/>
  </w:num>
  <w:num w:numId="32" w16cid:durableId="510343033">
    <w:abstractNumId w:val="6"/>
  </w:num>
  <w:num w:numId="33" w16cid:durableId="1307735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IN" w:vendorID="64" w:dllVersion="6" w:nlCheck="1" w:checkStyle="1"/>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0F"/>
    <w:rsid w:val="00001EC8"/>
    <w:rsid w:val="0000488F"/>
    <w:rsid w:val="000069C3"/>
    <w:rsid w:val="00006C6E"/>
    <w:rsid w:val="00010645"/>
    <w:rsid w:val="00013949"/>
    <w:rsid w:val="000164AE"/>
    <w:rsid w:val="00020089"/>
    <w:rsid w:val="00020259"/>
    <w:rsid w:val="00021765"/>
    <w:rsid w:val="0002532B"/>
    <w:rsid w:val="00047DDD"/>
    <w:rsid w:val="00050F16"/>
    <w:rsid w:val="00061A80"/>
    <w:rsid w:val="0006491B"/>
    <w:rsid w:val="00072CE9"/>
    <w:rsid w:val="00075A03"/>
    <w:rsid w:val="0009477C"/>
    <w:rsid w:val="000957A1"/>
    <w:rsid w:val="000A0C9D"/>
    <w:rsid w:val="000A7243"/>
    <w:rsid w:val="000B11E9"/>
    <w:rsid w:val="000B23FC"/>
    <w:rsid w:val="000B422A"/>
    <w:rsid w:val="000B6ABC"/>
    <w:rsid w:val="000B7DC2"/>
    <w:rsid w:val="000C383F"/>
    <w:rsid w:val="000E1AC6"/>
    <w:rsid w:val="000E1FF7"/>
    <w:rsid w:val="000E4959"/>
    <w:rsid w:val="000F2AE6"/>
    <w:rsid w:val="000F5DD7"/>
    <w:rsid w:val="0010376E"/>
    <w:rsid w:val="00105E00"/>
    <w:rsid w:val="00106D0F"/>
    <w:rsid w:val="001072F1"/>
    <w:rsid w:val="0011600F"/>
    <w:rsid w:val="001212E6"/>
    <w:rsid w:val="001238BF"/>
    <w:rsid w:val="001252DB"/>
    <w:rsid w:val="00134A95"/>
    <w:rsid w:val="00135CF2"/>
    <w:rsid w:val="001420A6"/>
    <w:rsid w:val="00154254"/>
    <w:rsid w:val="00165AC6"/>
    <w:rsid w:val="0016783A"/>
    <w:rsid w:val="00167D19"/>
    <w:rsid w:val="00170049"/>
    <w:rsid w:val="00170A08"/>
    <w:rsid w:val="0017368E"/>
    <w:rsid w:val="0017562A"/>
    <w:rsid w:val="001873E4"/>
    <w:rsid w:val="00193403"/>
    <w:rsid w:val="00196CE3"/>
    <w:rsid w:val="001A4981"/>
    <w:rsid w:val="001B0550"/>
    <w:rsid w:val="001B3F0A"/>
    <w:rsid w:val="001C549B"/>
    <w:rsid w:val="001C562D"/>
    <w:rsid w:val="001D08BC"/>
    <w:rsid w:val="001D14A2"/>
    <w:rsid w:val="001E5434"/>
    <w:rsid w:val="001F25F9"/>
    <w:rsid w:val="001F53D1"/>
    <w:rsid w:val="00204660"/>
    <w:rsid w:val="00205A5F"/>
    <w:rsid w:val="00207CD3"/>
    <w:rsid w:val="00223240"/>
    <w:rsid w:val="00223F9E"/>
    <w:rsid w:val="00230224"/>
    <w:rsid w:val="00236999"/>
    <w:rsid w:val="00237212"/>
    <w:rsid w:val="00237639"/>
    <w:rsid w:val="00240AC5"/>
    <w:rsid w:val="00241571"/>
    <w:rsid w:val="002715A2"/>
    <w:rsid w:val="00272E6C"/>
    <w:rsid w:val="00273044"/>
    <w:rsid w:val="002803EC"/>
    <w:rsid w:val="00282AE6"/>
    <w:rsid w:val="00284190"/>
    <w:rsid w:val="002A777F"/>
    <w:rsid w:val="002B01EC"/>
    <w:rsid w:val="002B3877"/>
    <w:rsid w:val="002B61D3"/>
    <w:rsid w:val="002C421E"/>
    <w:rsid w:val="002E2EB6"/>
    <w:rsid w:val="002E33B7"/>
    <w:rsid w:val="002E3F48"/>
    <w:rsid w:val="002E4C6C"/>
    <w:rsid w:val="002E5905"/>
    <w:rsid w:val="002F5081"/>
    <w:rsid w:val="00310F7A"/>
    <w:rsid w:val="003162EC"/>
    <w:rsid w:val="00320F8C"/>
    <w:rsid w:val="00336787"/>
    <w:rsid w:val="00350486"/>
    <w:rsid w:val="00363415"/>
    <w:rsid w:val="00367E27"/>
    <w:rsid w:val="00370470"/>
    <w:rsid w:val="0037215C"/>
    <w:rsid w:val="00386C0F"/>
    <w:rsid w:val="00392322"/>
    <w:rsid w:val="003A0477"/>
    <w:rsid w:val="003A054F"/>
    <w:rsid w:val="003B2BEC"/>
    <w:rsid w:val="003C4C21"/>
    <w:rsid w:val="003D4BFC"/>
    <w:rsid w:val="003E5409"/>
    <w:rsid w:val="003F5E12"/>
    <w:rsid w:val="003F617D"/>
    <w:rsid w:val="00402A81"/>
    <w:rsid w:val="0041224E"/>
    <w:rsid w:val="0041225C"/>
    <w:rsid w:val="004123E4"/>
    <w:rsid w:val="004133F5"/>
    <w:rsid w:val="00416780"/>
    <w:rsid w:val="004171CF"/>
    <w:rsid w:val="004264A7"/>
    <w:rsid w:val="004426C5"/>
    <w:rsid w:val="00443DC0"/>
    <w:rsid w:val="00444943"/>
    <w:rsid w:val="0045109C"/>
    <w:rsid w:val="00461CC8"/>
    <w:rsid w:val="004628B1"/>
    <w:rsid w:val="00465096"/>
    <w:rsid w:val="0047071A"/>
    <w:rsid w:val="004739C5"/>
    <w:rsid w:val="00490B17"/>
    <w:rsid w:val="00492B7F"/>
    <w:rsid w:val="004A05E9"/>
    <w:rsid w:val="004A1108"/>
    <w:rsid w:val="004B22DC"/>
    <w:rsid w:val="004B2B27"/>
    <w:rsid w:val="004C7390"/>
    <w:rsid w:val="004C77A5"/>
    <w:rsid w:val="004D5728"/>
    <w:rsid w:val="004E079C"/>
    <w:rsid w:val="004E128A"/>
    <w:rsid w:val="004E6619"/>
    <w:rsid w:val="004F1A0F"/>
    <w:rsid w:val="00501AE9"/>
    <w:rsid w:val="00503929"/>
    <w:rsid w:val="0052158C"/>
    <w:rsid w:val="00522444"/>
    <w:rsid w:val="00525EAE"/>
    <w:rsid w:val="0053528B"/>
    <w:rsid w:val="00535448"/>
    <w:rsid w:val="0053796B"/>
    <w:rsid w:val="00545B99"/>
    <w:rsid w:val="005508B2"/>
    <w:rsid w:val="00552C89"/>
    <w:rsid w:val="00553F5C"/>
    <w:rsid w:val="00554D41"/>
    <w:rsid w:val="0055507E"/>
    <w:rsid w:val="0055573D"/>
    <w:rsid w:val="00566EB6"/>
    <w:rsid w:val="005707E5"/>
    <w:rsid w:val="005850D7"/>
    <w:rsid w:val="00585EBA"/>
    <w:rsid w:val="00591E26"/>
    <w:rsid w:val="005A0225"/>
    <w:rsid w:val="005A48C1"/>
    <w:rsid w:val="005A78B6"/>
    <w:rsid w:val="005B086F"/>
    <w:rsid w:val="005B3A83"/>
    <w:rsid w:val="005B3DE7"/>
    <w:rsid w:val="005C20C7"/>
    <w:rsid w:val="005C3721"/>
    <w:rsid w:val="005C539A"/>
    <w:rsid w:val="005D0C37"/>
    <w:rsid w:val="005D4C2C"/>
    <w:rsid w:val="005F00C3"/>
    <w:rsid w:val="005F404E"/>
    <w:rsid w:val="005F54BC"/>
    <w:rsid w:val="00602987"/>
    <w:rsid w:val="00603647"/>
    <w:rsid w:val="006046DF"/>
    <w:rsid w:val="00606D1B"/>
    <w:rsid w:val="00615B3C"/>
    <w:rsid w:val="00620CB8"/>
    <w:rsid w:val="006219B0"/>
    <w:rsid w:val="00632577"/>
    <w:rsid w:val="00635772"/>
    <w:rsid w:val="00641CBA"/>
    <w:rsid w:val="006439F3"/>
    <w:rsid w:val="00651AF4"/>
    <w:rsid w:val="00654017"/>
    <w:rsid w:val="006541CE"/>
    <w:rsid w:val="0066183C"/>
    <w:rsid w:val="0066360E"/>
    <w:rsid w:val="00664254"/>
    <w:rsid w:val="00667BA8"/>
    <w:rsid w:val="00671F7F"/>
    <w:rsid w:val="00682E28"/>
    <w:rsid w:val="006955EF"/>
    <w:rsid w:val="006A0882"/>
    <w:rsid w:val="006A21CE"/>
    <w:rsid w:val="006B1C33"/>
    <w:rsid w:val="006B56CF"/>
    <w:rsid w:val="006B6FDA"/>
    <w:rsid w:val="006C348B"/>
    <w:rsid w:val="006C3F17"/>
    <w:rsid w:val="006C44B4"/>
    <w:rsid w:val="006C4515"/>
    <w:rsid w:val="006C6805"/>
    <w:rsid w:val="006C6B56"/>
    <w:rsid w:val="006D05F5"/>
    <w:rsid w:val="006D3E26"/>
    <w:rsid w:val="006D4C53"/>
    <w:rsid w:val="006D59D0"/>
    <w:rsid w:val="006D7137"/>
    <w:rsid w:val="006E4F2A"/>
    <w:rsid w:val="00703408"/>
    <w:rsid w:val="00703BC4"/>
    <w:rsid w:val="00720FC5"/>
    <w:rsid w:val="007246C3"/>
    <w:rsid w:val="00730771"/>
    <w:rsid w:val="00731D6C"/>
    <w:rsid w:val="007327E9"/>
    <w:rsid w:val="0073549A"/>
    <w:rsid w:val="0074307D"/>
    <w:rsid w:val="00743342"/>
    <w:rsid w:val="00745861"/>
    <w:rsid w:val="007820E7"/>
    <w:rsid w:val="00795A50"/>
    <w:rsid w:val="007A2E14"/>
    <w:rsid w:val="007B2795"/>
    <w:rsid w:val="007B30C8"/>
    <w:rsid w:val="007B4375"/>
    <w:rsid w:val="007B53AE"/>
    <w:rsid w:val="007C5C16"/>
    <w:rsid w:val="007D2B0D"/>
    <w:rsid w:val="007D7AC7"/>
    <w:rsid w:val="007E7969"/>
    <w:rsid w:val="007F3A59"/>
    <w:rsid w:val="007F505F"/>
    <w:rsid w:val="007F71E9"/>
    <w:rsid w:val="00800824"/>
    <w:rsid w:val="00802C6D"/>
    <w:rsid w:val="00810DA8"/>
    <w:rsid w:val="008128D5"/>
    <w:rsid w:val="00812A7C"/>
    <w:rsid w:val="00812AF0"/>
    <w:rsid w:val="00815E1F"/>
    <w:rsid w:val="00816980"/>
    <w:rsid w:val="0082004E"/>
    <w:rsid w:val="008248F4"/>
    <w:rsid w:val="00835071"/>
    <w:rsid w:val="00841632"/>
    <w:rsid w:val="008435D8"/>
    <w:rsid w:val="00844DB5"/>
    <w:rsid w:val="0086092D"/>
    <w:rsid w:val="00870EE3"/>
    <w:rsid w:val="00880484"/>
    <w:rsid w:val="00880801"/>
    <w:rsid w:val="00882B17"/>
    <w:rsid w:val="00896D82"/>
    <w:rsid w:val="00897434"/>
    <w:rsid w:val="008A6513"/>
    <w:rsid w:val="008B4C79"/>
    <w:rsid w:val="008C4DB6"/>
    <w:rsid w:val="008E001A"/>
    <w:rsid w:val="008E33F8"/>
    <w:rsid w:val="008E3DEB"/>
    <w:rsid w:val="008E44B3"/>
    <w:rsid w:val="008E6B27"/>
    <w:rsid w:val="008F4A81"/>
    <w:rsid w:val="009033C8"/>
    <w:rsid w:val="0091093C"/>
    <w:rsid w:val="009135BB"/>
    <w:rsid w:val="0092258F"/>
    <w:rsid w:val="00924F58"/>
    <w:rsid w:val="009369EF"/>
    <w:rsid w:val="00950841"/>
    <w:rsid w:val="00951288"/>
    <w:rsid w:val="00954560"/>
    <w:rsid w:val="009650D7"/>
    <w:rsid w:val="00966652"/>
    <w:rsid w:val="00973C38"/>
    <w:rsid w:val="00975A6D"/>
    <w:rsid w:val="009848A5"/>
    <w:rsid w:val="00991752"/>
    <w:rsid w:val="0099310C"/>
    <w:rsid w:val="009A6EE4"/>
    <w:rsid w:val="009B11ED"/>
    <w:rsid w:val="009C161D"/>
    <w:rsid w:val="009C4528"/>
    <w:rsid w:val="009C4F25"/>
    <w:rsid w:val="009D4608"/>
    <w:rsid w:val="009D6FDF"/>
    <w:rsid w:val="009F1D41"/>
    <w:rsid w:val="009F274F"/>
    <w:rsid w:val="009F39EC"/>
    <w:rsid w:val="00A0111E"/>
    <w:rsid w:val="00A012BA"/>
    <w:rsid w:val="00A03734"/>
    <w:rsid w:val="00A1721C"/>
    <w:rsid w:val="00A209B6"/>
    <w:rsid w:val="00A23E9C"/>
    <w:rsid w:val="00A25DDF"/>
    <w:rsid w:val="00A33895"/>
    <w:rsid w:val="00A34341"/>
    <w:rsid w:val="00A34BCB"/>
    <w:rsid w:val="00A36689"/>
    <w:rsid w:val="00A36C42"/>
    <w:rsid w:val="00A41117"/>
    <w:rsid w:val="00A470B7"/>
    <w:rsid w:val="00A47B9F"/>
    <w:rsid w:val="00A50B45"/>
    <w:rsid w:val="00A62027"/>
    <w:rsid w:val="00A74361"/>
    <w:rsid w:val="00A74BD1"/>
    <w:rsid w:val="00A9257F"/>
    <w:rsid w:val="00A94F73"/>
    <w:rsid w:val="00A96699"/>
    <w:rsid w:val="00AA733D"/>
    <w:rsid w:val="00AB210F"/>
    <w:rsid w:val="00AD0FFB"/>
    <w:rsid w:val="00AD2D04"/>
    <w:rsid w:val="00AD4625"/>
    <w:rsid w:val="00AD7CBC"/>
    <w:rsid w:val="00AE4E63"/>
    <w:rsid w:val="00AF256E"/>
    <w:rsid w:val="00AF6D6F"/>
    <w:rsid w:val="00B00AB1"/>
    <w:rsid w:val="00B042C2"/>
    <w:rsid w:val="00B04428"/>
    <w:rsid w:val="00B046AF"/>
    <w:rsid w:val="00B05D09"/>
    <w:rsid w:val="00B16888"/>
    <w:rsid w:val="00B34429"/>
    <w:rsid w:val="00B3540B"/>
    <w:rsid w:val="00B40554"/>
    <w:rsid w:val="00B42941"/>
    <w:rsid w:val="00B51C00"/>
    <w:rsid w:val="00B523D8"/>
    <w:rsid w:val="00B52EBC"/>
    <w:rsid w:val="00B54BC7"/>
    <w:rsid w:val="00B6132A"/>
    <w:rsid w:val="00B63849"/>
    <w:rsid w:val="00B646D3"/>
    <w:rsid w:val="00B663D5"/>
    <w:rsid w:val="00B73F71"/>
    <w:rsid w:val="00B76179"/>
    <w:rsid w:val="00B8147C"/>
    <w:rsid w:val="00B82679"/>
    <w:rsid w:val="00B85021"/>
    <w:rsid w:val="00B901F0"/>
    <w:rsid w:val="00B973BB"/>
    <w:rsid w:val="00BA0298"/>
    <w:rsid w:val="00BA0382"/>
    <w:rsid w:val="00BA0A0D"/>
    <w:rsid w:val="00BB7337"/>
    <w:rsid w:val="00BC7BCF"/>
    <w:rsid w:val="00BD7EA7"/>
    <w:rsid w:val="00C20155"/>
    <w:rsid w:val="00C20D69"/>
    <w:rsid w:val="00C25C1F"/>
    <w:rsid w:val="00C32341"/>
    <w:rsid w:val="00C35955"/>
    <w:rsid w:val="00C43FE8"/>
    <w:rsid w:val="00C52DC4"/>
    <w:rsid w:val="00C622E6"/>
    <w:rsid w:val="00C72398"/>
    <w:rsid w:val="00C8171A"/>
    <w:rsid w:val="00C8206F"/>
    <w:rsid w:val="00C86EE9"/>
    <w:rsid w:val="00C94266"/>
    <w:rsid w:val="00CB067C"/>
    <w:rsid w:val="00CB459C"/>
    <w:rsid w:val="00CB4CE8"/>
    <w:rsid w:val="00CC7D7E"/>
    <w:rsid w:val="00CD0A8A"/>
    <w:rsid w:val="00CD0B9E"/>
    <w:rsid w:val="00CD5D4C"/>
    <w:rsid w:val="00CE3580"/>
    <w:rsid w:val="00CE4A2B"/>
    <w:rsid w:val="00CF3814"/>
    <w:rsid w:val="00CF3CEE"/>
    <w:rsid w:val="00D01182"/>
    <w:rsid w:val="00D06B87"/>
    <w:rsid w:val="00D0709B"/>
    <w:rsid w:val="00D10EFF"/>
    <w:rsid w:val="00D1151E"/>
    <w:rsid w:val="00D2243A"/>
    <w:rsid w:val="00D27A3B"/>
    <w:rsid w:val="00D27BB7"/>
    <w:rsid w:val="00D30460"/>
    <w:rsid w:val="00D31AEF"/>
    <w:rsid w:val="00D34ADF"/>
    <w:rsid w:val="00D37C01"/>
    <w:rsid w:val="00D51251"/>
    <w:rsid w:val="00D51A68"/>
    <w:rsid w:val="00D60F86"/>
    <w:rsid w:val="00D64A82"/>
    <w:rsid w:val="00D66C1D"/>
    <w:rsid w:val="00D727FA"/>
    <w:rsid w:val="00D81639"/>
    <w:rsid w:val="00D95BCE"/>
    <w:rsid w:val="00D97897"/>
    <w:rsid w:val="00DA2150"/>
    <w:rsid w:val="00DA5BBA"/>
    <w:rsid w:val="00DB52C3"/>
    <w:rsid w:val="00DD02AC"/>
    <w:rsid w:val="00DD4993"/>
    <w:rsid w:val="00DD4A08"/>
    <w:rsid w:val="00DE0531"/>
    <w:rsid w:val="00DE0D86"/>
    <w:rsid w:val="00DF0359"/>
    <w:rsid w:val="00DF494D"/>
    <w:rsid w:val="00DF5BE8"/>
    <w:rsid w:val="00E00010"/>
    <w:rsid w:val="00E02EDB"/>
    <w:rsid w:val="00E112E1"/>
    <w:rsid w:val="00E14F1E"/>
    <w:rsid w:val="00E2488E"/>
    <w:rsid w:val="00E26020"/>
    <w:rsid w:val="00E3135A"/>
    <w:rsid w:val="00E321D1"/>
    <w:rsid w:val="00E4388A"/>
    <w:rsid w:val="00E504E6"/>
    <w:rsid w:val="00E56368"/>
    <w:rsid w:val="00E5761A"/>
    <w:rsid w:val="00E73448"/>
    <w:rsid w:val="00E760EE"/>
    <w:rsid w:val="00E77F84"/>
    <w:rsid w:val="00E82AB9"/>
    <w:rsid w:val="00E87899"/>
    <w:rsid w:val="00EA1535"/>
    <w:rsid w:val="00EA549E"/>
    <w:rsid w:val="00EB3CEF"/>
    <w:rsid w:val="00EB74FF"/>
    <w:rsid w:val="00EC37F7"/>
    <w:rsid w:val="00EC6A45"/>
    <w:rsid w:val="00ED0525"/>
    <w:rsid w:val="00ED69DB"/>
    <w:rsid w:val="00EE332E"/>
    <w:rsid w:val="00F07F4B"/>
    <w:rsid w:val="00F1314F"/>
    <w:rsid w:val="00F210DC"/>
    <w:rsid w:val="00F231AA"/>
    <w:rsid w:val="00F256A1"/>
    <w:rsid w:val="00F2705B"/>
    <w:rsid w:val="00F55C72"/>
    <w:rsid w:val="00F56D43"/>
    <w:rsid w:val="00F62017"/>
    <w:rsid w:val="00F645CF"/>
    <w:rsid w:val="00F7161F"/>
    <w:rsid w:val="00F74140"/>
    <w:rsid w:val="00F75007"/>
    <w:rsid w:val="00F7528B"/>
    <w:rsid w:val="00F7727F"/>
    <w:rsid w:val="00F77901"/>
    <w:rsid w:val="00F82EA8"/>
    <w:rsid w:val="00F9147B"/>
    <w:rsid w:val="00F930DA"/>
    <w:rsid w:val="00F95535"/>
    <w:rsid w:val="00F96990"/>
    <w:rsid w:val="00FA3802"/>
    <w:rsid w:val="00FA3EB7"/>
    <w:rsid w:val="00FB170F"/>
    <w:rsid w:val="00FB41FE"/>
    <w:rsid w:val="00FD06C4"/>
    <w:rsid w:val="00FD32E2"/>
    <w:rsid w:val="00FE7CBE"/>
    <w:rsid w:val="00FF373C"/>
    <w:rsid w:val="00FF5DDC"/>
    <w:rsid w:val="00FF712D"/>
    <w:rsid w:val="140F090A"/>
    <w:rsid w:val="3ED64D6F"/>
    <w:rsid w:val="4A552BF7"/>
    <w:rsid w:val="7C589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C2F6"/>
  <w15:chartTrackingRefBased/>
  <w15:docId w15:val="{7C702CA0-8FAC-4642-9D97-1B74C3C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Mangal"/>
      <w:sz w:val="24"/>
      <w:szCs w:val="24"/>
      <w:lang w:bidi="hi-IN"/>
    </w:rPr>
  </w:style>
  <w:style w:type="paragraph" w:styleId="Heading1">
    <w:name w:val="heading 1"/>
    <w:basedOn w:val="Normal"/>
    <w:next w:val="Normal"/>
    <w:qFormat/>
    <w:pPr>
      <w:keepNext/>
      <w:outlineLvl w:val="0"/>
    </w:pPr>
    <w:rPr>
      <w:rFonts w:ascii="Verdana"/>
      <w:b/>
      <w:bCs/>
      <w:sz w:val="22"/>
      <w:szCs w:val="22"/>
      <w:u w:val="single"/>
    </w:rPr>
  </w:style>
  <w:style w:type="paragraph" w:styleId="Heading2">
    <w:name w:val="heading 2"/>
    <w:basedOn w:val="Normal"/>
    <w:next w:val="Normal"/>
    <w:qFormat/>
    <w:pPr>
      <w:keepNext/>
      <w:outlineLvl w:val="1"/>
    </w:pPr>
    <w:rPr>
      <w:rFonts w:ascii="Verdana"/>
      <w:b/>
      <w:bCs/>
      <w:sz w:val="22"/>
      <w:szCs w:val="22"/>
    </w:rPr>
  </w:style>
  <w:style w:type="paragraph" w:styleId="Heading3">
    <w:name w:val="heading 3"/>
    <w:aliases w:val="2nd Level Head,H3,h2,見出し 3"/>
    <w:basedOn w:val="Normal"/>
    <w:next w:val="Normal"/>
    <w:qFormat/>
    <w:pPr>
      <w:keepNext/>
      <w:outlineLvl w:val="2"/>
    </w:pPr>
    <w:rPr>
      <w:rFonts w:ascii="Verdana"/>
      <w:b/>
      <w:bCs/>
      <w:sz w:val="20"/>
      <w:szCs w:val="20"/>
      <w:u w:val="single"/>
    </w:rPr>
  </w:style>
  <w:style w:type="paragraph" w:styleId="Heading4">
    <w:name w:val="heading 4"/>
    <w:aliases w:val="3rd Level Head,H4,h3"/>
    <w:basedOn w:val="Normal"/>
    <w:next w:val="Normal"/>
    <w:qFormat/>
    <w:pPr>
      <w:keepNext/>
      <w:ind w:left="2160" w:hanging="2160"/>
      <w:outlineLvl w:val="3"/>
    </w:pPr>
    <w:rPr>
      <w:rFonts w:ascii="Verdana"/>
      <w:b/>
      <w:bCs/>
      <w:sz w:val="20"/>
      <w:szCs w:val="20"/>
    </w:rPr>
  </w:style>
  <w:style w:type="paragraph" w:styleId="Heading5">
    <w:name w:val="heading 5"/>
    <w:aliases w:val="H5"/>
    <w:basedOn w:val="Normal"/>
    <w:next w:val="Normal"/>
    <w:link w:val="Heading5Char"/>
    <w:qFormat/>
    <w:rsid w:val="001F53D1"/>
    <w:pPr>
      <w:widowControl w:val="0"/>
      <w:tabs>
        <w:tab w:val="num" w:pos="1008"/>
      </w:tabs>
      <w:adjustRightInd w:val="0"/>
      <w:spacing w:before="240" w:after="60"/>
      <w:ind w:left="1008" w:hanging="1008"/>
      <w:jc w:val="both"/>
      <w:textAlignment w:val="baseline"/>
      <w:outlineLvl w:val="4"/>
    </w:pPr>
    <w:rPr>
      <w:rFonts w:ascii="Verdana" w:hAnsi="Verdana" w:cs="Times New Roman"/>
      <w:b/>
      <w:bCs/>
      <w:i/>
      <w:iCs/>
      <w:sz w:val="26"/>
      <w:szCs w:val="26"/>
      <w:lang w:bidi="ar-SA"/>
    </w:rPr>
  </w:style>
  <w:style w:type="paragraph" w:styleId="Heading6">
    <w:name w:val="heading 6"/>
    <w:basedOn w:val="Normal"/>
    <w:next w:val="Normal"/>
    <w:link w:val="Heading6Char"/>
    <w:qFormat/>
    <w:rsid w:val="001F53D1"/>
    <w:pPr>
      <w:widowControl w:val="0"/>
      <w:tabs>
        <w:tab w:val="num" w:pos="1152"/>
      </w:tabs>
      <w:adjustRightInd w:val="0"/>
      <w:spacing w:before="240" w:after="60"/>
      <w:ind w:left="1152" w:hanging="1152"/>
      <w:jc w:val="both"/>
      <w:textAlignment w:val="baseline"/>
      <w:outlineLvl w:val="5"/>
    </w:pPr>
    <w:rPr>
      <w:rFonts w:cs="Times New Roman"/>
      <w:b/>
      <w:bCs/>
      <w:sz w:val="22"/>
      <w:szCs w:val="22"/>
      <w:lang w:bidi="ar-SA"/>
    </w:rPr>
  </w:style>
  <w:style w:type="paragraph" w:styleId="Heading7">
    <w:name w:val="heading 7"/>
    <w:basedOn w:val="Normal"/>
    <w:next w:val="Normal"/>
    <w:qFormat/>
    <w:pPr>
      <w:keepNext/>
      <w:tabs>
        <w:tab w:val="left" w:pos="1530"/>
        <w:tab w:val="left" w:pos="3600"/>
        <w:tab w:val="left" w:pos="5040"/>
      </w:tabs>
      <w:jc w:val="center"/>
      <w:outlineLvl w:val="6"/>
    </w:pPr>
    <w:rPr>
      <w:rFonts w:ascii="Arial"/>
      <w:b/>
      <w:bCs/>
    </w:rPr>
  </w:style>
  <w:style w:type="paragraph" w:styleId="Heading8">
    <w:name w:val="heading 8"/>
    <w:basedOn w:val="Normal"/>
    <w:next w:val="Normal"/>
    <w:link w:val="Heading8Char"/>
    <w:qFormat/>
    <w:rsid w:val="001F53D1"/>
    <w:pPr>
      <w:widowControl w:val="0"/>
      <w:tabs>
        <w:tab w:val="num" w:pos="1440"/>
      </w:tabs>
      <w:adjustRightInd w:val="0"/>
      <w:spacing w:before="240" w:after="60"/>
      <w:ind w:left="1440" w:hanging="1440"/>
      <w:jc w:val="both"/>
      <w:textAlignment w:val="baseline"/>
      <w:outlineLvl w:val="7"/>
    </w:pPr>
    <w:rPr>
      <w:rFonts w:cs="Times New Roman"/>
      <w:i/>
      <w:iCs/>
      <w:lang w:bidi="ar-SA"/>
    </w:rPr>
  </w:style>
  <w:style w:type="paragraph" w:styleId="Heading9">
    <w:name w:val="heading 9"/>
    <w:basedOn w:val="Normal"/>
    <w:next w:val="Normal"/>
    <w:link w:val="Heading9Char"/>
    <w:qFormat/>
    <w:rsid w:val="001F53D1"/>
    <w:pPr>
      <w:widowControl w:val="0"/>
      <w:tabs>
        <w:tab w:val="num" w:pos="1584"/>
      </w:tabs>
      <w:adjustRightInd w:val="0"/>
      <w:spacing w:before="240" w:after="60"/>
      <w:ind w:left="1584" w:hanging="1584"/>
      <w:jc w:val="both"/>
      <w:textAlignment w:val="baseline"/>
      <w:outlineLvl w:val="8"/>
    </w:pPr>
    <w:rPr>
      <w:rFonts w:ascii="Verdana" w:hAnsi="Verdana" w:cs="Arial"/>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rFonts w:ascii="Verdana"/>
    </w:rPr>
  </w:style>
  <w:style w:type="paragraph" w:styleId="Title">
    <w:name w:val="Title"/>
    <w:basedOn w:val="Normal"/>
    <w:qFormat/>
    <w:pPr>
      <w:jc w:val="center"/>
    </w:pPr>
    <w:rPr>
      <w:rFonts w:ascii="Verdana"/>
      <w:b/>
      <w:bCs/>
    </w:rPr>
  </w:style>
  <w:style w:type="paragraph" w:styleId="BodyText">
    <w:name w:val="Body Text"/>
    <w:basedOn w:val="Normal"/>
    <w:rPr>
      <w:rFonts w:ascii="Verdana"/>
      <w:sz w:val="22"/>
      <w:szCs w:val="22"/>
    </w:rPr>
  </w:style>
  <w:style w:type="paragraph" w:styleId="Header">
    <w:name w:val="header"/>
    <w:basedOn w:val="Normal"/>
    <w:pPr>
      <w:tabs>
        <w:tab w:val="center" w:pos="4320"/>
        <w:tab w:val="right" w:pos="8639"/>
      </w:tabs>
    </w:pPr>
    <w:rPr>
      <w:rFonts w:ascii="Verdana"/>
      <w:sz w:val="20"/>
      <w:szCs w:val="20"/>
    </w:rPr>
  </w:style>
  <w:style w:type="paragraph" w:customStyle="1" w:styleId="Preformatted">
    <w:name w:val="Preformatted"/>
    <w:basedOn w:val="Normal"/>
    <w:pPr>
      <w:tabs>
        <w:tab w:val="left" w:pos="0"/>
        <w:tab w:val="left" w:pos="959"/>
        <w:tab w:val="left" w:pos="1918"/>
        <w:tab w:val="left" w:pos="2878"/>
        <w:tab w:val="left" w:pos="3836"/>
        <w:tab w:val="left" w:pos="4795"/>
        <w:tab w:val="left" w:pos="5754"/>
        <w:tab w:val="left" w:pos="6713"/>
        <w:tab w:val="left" w:pos="7672"/>
        <w:tab w:val="left" w:pos="8632"/>
      </w:tabs>
    </w:pPr>
    <w:rPr>
      <w:rFonts w:ascii="Courier New"/>
      <w:sz w:val="20"/>
      <w:szCs w:val="20"/>
    </w:rPr>
  </w:style>
  <w:style w:type="paragraph" w:styleId="BodyText2">
    <w:name w:val="Body Text 2"/>
    <w:basedOn w:val="Normal"/>
    <w:pPr>
      <w:jc w:val="both"/>
    </w:pPr>
    <w:rPr>
      <w:rFonts w:ascii="Verdana"/>
      <w:sz w:val="20"/>
      <w:szCs w:val="20"/>
    </w:rPr>
  </w:style>
  <w:style w:type="paragraph" w:styleId="PlainText">
    <w:name w:val="Plain Text"/>
    <w:basedOn w:val="Normal"/>
    <w:link w:val="PlainTextChar"/>
    <w:rsid w:val="00013949"/>
    <w:rPr>
      <w:rFonts w:ascii="Courier New" w:hAnsi="Courier New" w:cs="Times New Roman"/>
      <w:sz w:val="20"/>
      <w:szCs w:val="20"/>
      <w:lang w:val="x-none" w:eastAsia="x-none" w:bidi="ar-SA"/>
    </w:rPr>
  </w:style>
  <w:style w:type="character" w:customStyle="1" w:styleId="PlainTextChar">
    <w:name w:val="Plain Text Char"/>
    <w:link w:val="PlainText"/>
    <w:rsid w:val="00013949"/>
    <w:rPr>
      <w:rFonts w:ascii="Courier New" w:hAnsi="Courier New"/>
    </w:rPr>
  </w:style>
  <w:style w:type="paragraph" w:styleId="ListParagraph">
    <w:name w:val="List Paragraph"/>
    <w:basedOn w:val="Normal"/>
    <w:uiPriority w:val="34"/>
    <w:qFormat/>
    <w:rsid w:val="00013949"/>
    <w:pPr>
      <w:ind w:left="720"/>
    </w:pPr>
    <w:rPr>
      <w:rFonts w:cs="Times New Roman"/>
      <w:lang w:bidi="ar-SA"/>
    </w:rPr>
  </w:style>
  <w:style w:type="character" w:customStyle="1" w:styleId="apple-style-span">
    <w:name w:val="apple-style-span"/>
    <w:basedOn w:val="DefaultParagraphFont"/>
    <w:rsid w:val="00204660"/>
  </w:style>
  <w:style w:type="paragraph" w:styleId="ListBullet2">
    <w:name w:val="List Bullet 2"/>
    <w:basedOn w:val="Normal"/>
    <w:rsid w:val="00E77F84"/>
    <w:pPr>
      <w:widowControl w:val="0"/>
      <w:numPr>
        <w:numId w:val="2"/>
      </w:numPr>
      <w:suppressAutoHyphens/>
    </w:pPr>
    <w:rPr>
      <w:rFonts w:eastAsia="Lucida Sans Unicode" w:cs="Times New Roman"/>
      <w:kern w:val="1"/>
      <w:lang w:bidi="ar-SA"/>
    </w:rPr>
  </w:style>
  <w:style w:type="character" w:customStyle="1" w:styleId="Heading5Char">
    <w:name w:val="Heading 5 Char"/>
    <w:aliases w:val="H5 Char"/>
    <w:link w:val="Heading5"/>
    <w:rsid w:val="001F53D1"/>
    <w:rPr>
      <w:rFonts w:ascii="Verdana" w:hAnsi="Verdana"/>
      <w:b/>
      <w:bCs/>
      <w:i/>
      <w:iCs/>
      <w:sz w:val="26"/>
      <w:szCs w:val="26"/>
    </w:rPr>
  </w:style>
  <w:style w:type="character" w:customStyle="1" w:styleId="Heading6Char">
    <w:name w:val="Heading 6 Char"/>
    <w:link w:val="Heading6"/>
    <w:rsid w:val="001F53D1"/>
    <w:rPr>
      <w:b/>
      <w:bCs/>
      <w:sz w:val="22"/>
      <w:szCs w:val="22"/>
    </w:rPr>
  </w:style>
  <w:style w:type="character" w:customStyle="1" w:styleId="Heading8Char">
    <w:name w:val="Heading 8 Char"/>
    <w:link w:val="Heading8"/>
    <w:rsid w:val="001F53D1"/>
    <w:rPr>
      <w:i/>
      <w:iCs/>
      <w:sz w:val="24"/>
      <w:szCs w:val="24"/>
    </w:rPr>
  </w:style>
  <w:style w:type="character" w:customStyle="1" w:styleId="Heading9Char">
    <w:name w:val="Heading 9 Char"/>
    <w:link w:val="Heading9"/>
    <w:rsid w:val="001F53D1"/>
    <w:rPr>
      <w:rFonts w:ascii="Verdana" w:hAnsi="Verdana" w:cs="Arial"/>
      <w:sz w:val="22"/>
      <w:szCs w:val="22"/>
    </w:rPr>
  </w:style>
  <w:style w:type="paragraph" w:customStyle="1" w:styleId="CoreExpertise">
    <w:name w:val="Core_Expertise"/>
    <w:basedOn w:val="BodyText"/>
    <w:autoRedefine/>
    <w:qFormat/>
    <w:rsid w:val="001F53D1"/>
    <w:pPr>
      <w:widowControl w:val="0"/>
      <w:numPr>
        <w:numId w:val="27"/>
      </w:numPr>
      <w:spacing w:before="100" w:after="100"/>
    </w:pPr>
    <w:rPr>
      <w:rFonts w:hAnsi="Verdana" w:cs="Tahoma"/>
      <w:sz w:val="18"/>
      <w:szCs w:val="24"/>
      <w:lang w:bidi="ar-SA"/>
    </w:rPr>
  </w:style>
  <w:style w:type="paragraph" w:customStyle="1" w:styleId="BulletedList1">
    <w:name w:val="Bulleted List 1"/>
    <w:basedOn w:val="CoreExpertise"/>
    <w:qFormat/>
    <w:rsid w:val="001F53D1"/>
    <w:pPr>
      <w:spacing w:before="0"/>
    </w:pPr>
    <w:rPr>
      <w:rFonts w:ascii="Calibri" w:hAnsi="Calibri"/>
      <w:sz w:val="22"/>
    </w:rPr>
  </w:style>
  <w:style w:type="paragraph" w:styleId="Footer">
    <w:name w:val="footer"/>
    <w:basedOn w:val="Normal"/>
    <w:link w:val="FooterChar"/>
    <w:rsid w:val="001072F1"/>
    <w:pPr>
      <w:tabs>
        <w:tab w:val="center" w:pos="4680"/>
        <w:tab w:val="right" w:pos="9360"/>
      </w:tabs>
    </w:pPr>
    <w:rPr>
      <w:szCs w:val="21"/>
    </w:rPr>
  </w:style>
  <w:style w:type="character" w:customStyle="1" w:styleId="FooterChar">
    <w:name w:val="Footer Char"/>
    <w:link w:val="Footer"/>
    <w:rsid w:val="001072F1"/>
    <w:rPr>
      <w:rFonts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BB6A9-6F02-44F9-A1FC-D04F11FE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sys</dc:creator>
  <cp:keywords/>
  <dc:description/>
  <cp:lastModifiedBy>aditya rajkamal</cp:lastModifiedBy>
  <cp:revision>65</cp:revision>
  <cp:lastPrinted>2022-05-09T18:06:00Z</cp:lastPrinted>
  <dcterms:created xsi:type="dcterms:W3CDTF">2022-11-11T20:04:00Z</dcterms:created>
  <dcterms:modified xsi:type="dcterms:W3CDTF">2023-03-20T19:41:00Z</dcterms:modified>
</cp:coreProperties>
</file>