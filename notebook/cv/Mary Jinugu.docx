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104041" w:rsidRDefault="00664D0E" w:rsidP="00104041">
      <w:pPr>
        <w:ind w:left="-140"/>
        <w:outlineLvl w:val="0"/>
        <w:rPr>
          <w:rFonts w:ascii="Calibri" w:hAnsi="Calibri" w:cs="Calibri"/>
          <w:b/>
          <w:sz w:val="18"/>
          <w:szCs w:val="22"/>
          <w:lang w:val="sv-SE"/>
        </w:rPr>
      </w:pPr>
      <w:r>
        <w:rPr>
          <w:rFonts w:ascii="Calibri" w:hAnsi="Calibri" w:cs="Calibri"/>
          <w:b/>
          <w:noProof/>
          <w:sz w:val="18"/>
          <w:szCs w:val="22"/>
          <w:lang w:val="sv-SE"/>
        </w:rPr>
        <w:drawing>
          <wp:inline distT="0" distB="0" distL="0" distR="0">
            <wp:extent cx="2066290" cy="51371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290" cy="513715"/>
                    </a:xfrm>
                    <a:prstGeom prst="rect">
                      <a:avLst/>
                    </a:prstGeom>
                    <a:noFill/>
                    <a:ln>
                      <a:noFill/>
                    </a:ln>
                  </pic:spPr>
                </pic:pic>
              </a:graphicData>
            </a:graphic>
          </wp:inline>
        </w:drawing>
      </w:r>
    </w:p>
    <w:p w:rsidR="00104041" w:rsidRDefault="00104041" w:rsidP="00A1031E">
      <w:pPr>
        <w:jc w:val="center"/>
        <w:outlineLvl w:val="0"/>
        <w:rPr>
          <w:rFonts w:ascii="Calibri" w:hAnsi="Calibri" w:cs="Calibri"/>
          <w:b/>
          <w:sz w:val="22"/>
          <w:szCs w:val="22"/>
          <w:lang w:val="sv-SE"/>
        </w:rPr>
      </w:pPr>
    </w:p>
    <w:p w:rsidR="00104041" w:rsidRDefault="00104041" w:rsidP="00A1031E">
      <w:pPr>
        <w:jc w:val="center"/>
        <w:outlineLvl w:val="0"/>
        <w:rPr>
          <w:rFonts w:ascii="Calibri" w:hAnsi="Calibri" w:cs="Calibri"/>
          <w:b/>
          <w:sz w:val="22"/>
          <w:szCs w:val="22"/>
          <w:lang w:val="sv-SE"/>
        </w:rPr>
      </w:pPr>
    </w:p>
    <w:p w:rsidR="00A1031E" w:rsidRPr="00104041" w:rsidRDefault="00A1031E" w:rsidP="00A1031E">
      <w:pPr>
        <w:jc w:val="center"/>
        <w:outlineLvl w:val="0"/>
        <w:rPr>
          <w:rFonts w:ascii="Calibri" w:hAnsi="Calibri"/>
          <w:sz w:val="28"/>
          <w:szCs w:val="28"/>
        </w:rPr>
      </w:pPr>
      <w:r w:rsidRPr="00104041">
        <w:rPr>
          <w:rFonts w:ascii="Calibri" w:hAnsi="Calibri" w:cs="Calibri"/>
          <w:b/>
          <w:sz w:val="28"/>
          <w:szCs w:val="28"/>
          <w:lang w:val="sv-SE"/>
        </w:rPr>
        <w:t>Mary Hema Jinugu</w:t>
      </w:r>
    </w:p>
    <w:p w:rsidR="00A1031E" w:rsidRPr="00FA36A5" w:rsidRDefault="00A1031E" w:rsidP="00A1031E">
      <w:pPr>
        <w:rPr>
          <w:rFonts w:ascii="Calibri" w:hAnsi="Calibri"/>
        </w:rPr>
      </w:pPr>
    </w:p>
    <w:p w:rsidR="00A1031E" w:rsidRPr="00FA36A5" w:rsidRDefault="00664D0E" w:rsidP="00A1031E">
      <w:pPr>
        <w:rPr>
          <w:rFonts w:ascii="Calibri" w:hAnsi="Calibri" w:cs="Calibri"/>
          <w:b/>
          <w:sz w:val="22"/>
          <w:szCs w:val="22"/>
          <w:u w:val="single"/>
          <w:lang w:val="en-US" w:eastAsia="en-US"/>
        </w:rPr>
      </w:pPr>
      <w:r w:rsidRPr="00FA36A5">
        <w:rPr>
          <w:rFonts w:ascii="Calibri" w:hAnsi="Calibri"/>
          <w:noProof/>
        </w:rPr>
        <mc:AlternateContent>
          <mc:Choice Requires="wps">
            <w:drawing>
              <wp:anchor distT="0" distB="0" distL="114300" distR="114300" simplePos="0" relativeHeight="251650560" behindDoc="0" locked="0" layoutInCell="1" allowOverlap="1">
                <wp:simplePos x="0" y="0"/>
                <wp:positionH relativeFrom="column">
                  <wp:posOffset>-57150</wp:posOffset>
                </wp:positionH>
                <wp:positionV relativeFrom="paragraph">
                  <wp:posOffset>104775</wp:posOffset>
                </wp:positionV>
                <wp:extent cx="6889115" cy="4445"/>
                <wp:effectExtent l="19050" t="19050" r="6985" b="14605"/>
                <wp:wrapNone/>
                <wp:docPr id="19"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8911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0302F74" id="_x0000_t32" coordsize="21600,21600" o:spt="32" o:oned="t" path="m,l21600,21600e" filled="f">
                <v:path arrowok="t" fillok="f" o:connecttype="none"/>
                <o:lock v:ext="edit" shapetype="t"/>
              </v:shapetype>
              <v:shape id=" 15" o:spid="_x0000_s1026" type="#_x0000_t32" style="position:absolute;margin-left:-4.5pt;margin-top:8.25pt;width:542.45pt;height:.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" strokeweight=".26mm">
                <v:stroke joinstyle="miter" endcap="square"/>
                <o:lock v:ext="edit" shapetype="f"/>
              </v:shape>
            </w:pict>
          </mc:Fallback>
        </mc:AlternateContent>
      </w:r>
    </w:p>
    <w:p w:rsidR="002F310D" w:rsidRPr="00FA36A5" w:rsidRDefault="002F310D" w:rsidP="002F310D">
      <w:pPr>
        <w:rPr>
          <w:rFonts w:ascii="Calibri" w:hAnsi="Calibri" w:cs="Calibri"/>
          <w:b/>
          <w:i/>
          <w:sz w:val="28"/>
          <w:szCs w:val="28"/>
          <w:u w:val="single"/>
        </w:rPr>
      </w:pPr>
    </w:p>
    <w:p w:rsidR="00C77E5F" w:rsidRDefault="00C77E5F" w:rsidP="002F310D">
      <w:pPr>
        <w:outlineLvl w:val="0"/>
        <w:rPr>
          <w:rFonts w:ascii="Calibri" w:hAnsi="Calibri" w:cs="Calibri"/>
          <w:b/>
          <w:sz w:val="28"/>
          <w:szCs w:val="28"/>
          <w:u w:val="single"/>
        </w:rPr>
        <w:sectPr w:rsidR="00C77E5F" w:rsidSect="00104041">
          <w:headerReference w:type="even" r:id="rId8"/>
          <w:headerReference w:type="default" r:id="rId9"/>
          <w:footerReference w:type="even" r:id="rId10"/>
          <w:footerReference w:type="default" r:id="rId11"/>
          <w:headerReference w:type="first" r:id="rId12"/>
          <w:footerReference w:type="first" r:id="rId13"/>
          <w:pgSz w:w="12240" w:h="15840"/>
          <w:pgMar w:top="720" w:right="900" w:bottom="1080" w:left="720" w:header="720" w:footer="0" w:gutter="0"/>
          <w:cols w:space="720"/>
          <w:docGrid w:linePitch="326"/>
        </w:sectPr>
      </w:pPr>
    </w:p>
    <w:p w:rsidR="002F310D" w:rsidRPr="00FA36A5" w:rsidRDefault="002F310D" w:rsidP="002F310D">
      <w:pPr>
        <w:outlineLvl w:val="0"/>
        <w:rPr>
          <w:rFonts w:ascii="Calibri" w:hAnsi="Calibri"/>
        </w:rPr>
      </w:pPr>
      <w:r w:rsidRPr="00FA36A5">
        <w:rPr>
          <w:rFonts w:ascii="Calibri" w:hAnsi="Calibri" w:cs="Calibri"/>
          <w:b/>
          <w:sz w:val="28"/>
          <w:szCs w:val="28"/>
          <w:u w:val="single"/>
        </w:rPr>
        <w:t>EDUCATION:</w:t>
      </w:r>
    </w:p>
    <w:p w:rsidR="002F310D" w:rsidRPr="00FA36A5" w:rsidRDefault="002F310D" w:rsidP="002F310D">
      <w:pPr>
        <w:outlineLvl w:val="0"/>
        <w:rPr>
          <w:rFonts w:ascii="Calibri" w:hAnsi="Calibri"/>
        </w:rPr>
      </w:pPr>
      <w:r w:rsidRPr="00FA36A5">
        <w:rPr>
          <w:rFonts w:ascii="Calibri" w:eastAsia="Times New Roman" w:hAnsi="Calibri" w:cs="Calibri"/>
          <w:sz w:val="22"/>
          <w:szCs w:val="22"/>
        </w:rPr>
        <w:t>Masters in Computer Science, India-2000-2002</w:t>
      </w:r>
    </w:p>
    <w:p w:rsidR="002F310D" w:rsidRPr="002306DD" w:rsidRDefault="002F310D" w:rsidP="002F310D">
      <w:pPr>
        <w:rPr>
          <w:rFonts w:ascii="Calibri" w:hAnsi="Calibri"/>
        </w:rPr>
      </w:pPr>
      <w:r w:rsidRPr="00FA36A5">
        <w:rPr>
          <w:rFonts w:ascii="Calibri" w:hAnsi="Calibri" w:cs="Calibri"/>
          <w:sz w:val="22"/>
          <w:szCs w:val="22"/>
        </w:rPr>
        <w:t>Bachelor in</w:t>
      </w:r>
      <w:r w:rsidRPr="00FA36A5">
        <w:rPr>
          <w:rFonts w:ascii="Calibri" w:eastAsia="Times New Roman" w:hAnsi="Calibri" w:cs="Calibri"/>
          <w:sz w:val="22"/>
          <w:szCs w:val="22"/>
        </w:rPr>
        <w:t xml:space="preserve"> Computer Science</w:t>
      </w:r>
      <w:r w:rsidRPr="00FA36A5">
        <w:rPr>
          <w:rFonts w:ascii="Calibri" w:hAnsi="Calibri" w:cs="Calibri"/>
          <w:sz w:val="22"/>
          <w:szCs w:val="22"/>
        </w:rPr>
        <w:t xml:space="preserve">, </w:t>
      </w:r>
      <w:r w:rsidRPr="00FA36A5">
        <w:rPr>
          <w:rFonts w:ascii="Calibri" w:eastAsia="Times New Roman" w:hAnsi="Calibri" w:cs="Calibri"/>
          <w:sz w:val="22"/>
          <w:szCs w:val="22"/>
        </w:rPr>
        <w:t>India-1997-2000</w:t>
      </w:r>
    </w:p>
    <w:p w:rsidR="002F310D" w:rsidRDefault="002F310D" w:rsidP="002F310D">
      <w:pPr>
        <w:outlineLvl w:val="0"/>
        <w:rPr>
          <w:rFonts w:ascii="Calibri" w:hAnsi="Calibri" w:cs="Calibri"/>
          <w:b/>
          <w:sz w:val="28"/>
          <w:szCs w:val="28"/>
          <w:u w:val="single"/>
        </w:rPr>
      </w:pPr>
    </w:p>
    <w:p w:rsidR="002F310D" w:rsidRPr="00FA36A5" w:rsidRDefault="002F310D" w:rsidP="002F310D">
      <w:pPr>
        <w:outlineLvl w:val="0"/>
        <w:rPr>
          <w:rFonts w:ascii="Calibri" w:hAnsi="Calibri"/>
          <w:b/>
        </w:rPr>
      </w:pPr>
      <w:r w:rsidRPr="00FA36A5">
        <w:rPr>
          <w:rFonts w:ascii="Calibri" w:hAnsi="Calibri" w:cs="Calibri"/>
          <w:b/>
          <w:sz w:val="28"/>
          <w:szCs w:val="28"/>
          <w:u w:val="single"/>
        </w:rPr>
        <w:t xml:space="preserve">CERTIFICATIONS: </w:t>
      </w:r>
    </w:p>
    <w:p w:rsidR="002F310D" w:rsidRDefault="002F310D" w:rsidP="002F310D">
      <w:pPr>
        <w:rPr>
          <w:rFonts w:ascii="Calibri" w:eastAsia="Times New Roman" w:hAnsi="Calibri" w:cs="Calibri"/>
          <w:sz w:val="22"/>
          <w:szCs w:val="22"/>
        </w:rPr>
      </w:pPr>
      <w:r>
        <w:rPr>
          <w:rFonts w:ascii="Calibri" w:eastAsia="Times New Roman" w:hAnsi="Calibri" w:cs="Calibri"/>
          <w:sz w:val="22"/>
          <w:szCs w:val="22"/>
        </w:rPr>
        <w:t>Certified Scrum Master PSM-I (2018)</w:t>
      </w:r>
    </w:p>
    <w:p w:rsidR="002F310D" w:rsidRPr="00FA36A5" w:rsidRDefault="002F310D" w:rsidP="002F310D">
      <w:pPr>
        <w:rPr>
          <w:rFonts w:ascii="Calibri" w:eastAsia="Times New Roman" w:hAnsi="Calibri" w:cs="Calibri"/>
          <w:sz w:val="22"/>
          <w:szCs w:val="22"/>
        </w:rPr>
      </w:pPr>
      <w:r w:rsidRPr="00FA36A5">
        <w:rPr>
          <w:rFonts w:ascii="Calibri" w:eastAsia="Times New Roman" w:hAnsi="Calibri" w:cs="Calibri"/>
          <w:sz w:val="22"/>
          <w:szCs w:val="22"/>
        </w:rPr>
        <w:t xml:space="preserve">Security Tester Certified Professional, Team Academy, US (2017) </w:t>
      </w:r>
    </w:p>
    <w:p w:rsidR="00C77E5F" w:rsidRDefault="00C77E5F" w:rsidP="00A1031E">
      <w:pPr>
        <w:outlineLvl w:val="0"/>
        <w:rPr>
          <w:rFonts w:ascii="Calibri" w:hAnsi="Calibri" w:cs="Calibri"/>
          <w:b/>
          <w:sz w:val="28"/>
          <w:szCs w:val="28"/>
          <w:u w:val="single"/>
        </w:rPr>
        <w:sectPr w:rsidR="00C77E5F" w:rsidSect="00104041">
          <w:type w:val="continuous"/>
          <w:pgSz w:w="12240" w:h="15840"/>
          <w:pgMar w:top="720" w:right="900" w:bottom="1080" w:left="720" w:header="720" w:footer="0" w:gutter="0"/>
          <w:cols w:num="2" w:space="720"/>
          <w:docGrid w:linePitch="326"/>
        </w:sectPr>
      </w:pPr>
    </w:p>
    <w:p w:rsidR="002F310D" w:rsidRDefault="002F310D" w:rsidP="00A1031E">
      <w:pPr>
        <w:outlineLvl w:val="0"/>
        <w:rPr>
          <w:rFonts w:ascii="Calibri" w:hAnsi="Calibri" w:cs="Calibri"/>
          <w:b/>
          <w:sz w:val="28"/>
          <w:szCs w:val="28"/>
          <w:u w:val="single"/>
        </w:rPr>
      </w:pPr>
      <w:r>
        <w:rPr>
          <w:rFonts w:ascii="Calibri" w:hAnsi="Calibri" w:cs="Calibri"/>
          <w:b/>
          <w:sz w:val="28"/>
          <w:szCs w:val="28"/>
          <w:u w:val="single"/>
        </w:rPr>
        <w:t>CORE COMPETENCIES:</w:t>
      </w:r>
    </w:p>
    <w:p w:rsidR="002F310D" w:rsidRDefault="002F310D" w:rsidP="00A1031E">
      <w:pPr>
        <w:outlineLvl w:val="0"/>
        <w:rPr>
          <w:rFonts w:ascii="Calibri" w:hAnsi="Calibri" w:cs="Calibri"/>
          <w:b/>
          <w:sz w:val="28"/>
          <w:szCs w:val="28"/>
          <w:u w:val="single"/>
        </w:rPr>
      </w:pPr>
    </w:p>
    <w:p w:rsidR="002F310D" w:rsidRDefault="002F310D" w:rsidP="00C77E5F">
      <w:pPr>
        <w:outlineLvl w:val="0"/>
        <w:rPr>
          <w:rFonts w:ascii="Calibri" w:eastAsia="Times New Roman" w:hAnsi="Calibri" w:cs="Calibri"/>
          <w:sz w:val="22"/>
          <w:szCs w:val="22"/>
          <w:lang w:val="en-IN"/>
        </w:rPr>
        <w:sectPr w:rsidR="002F310D" w:rsidSect="00104041">
          <w:type w:val="continuous"/>
          <w:pgSz w:w="12240" w:h="15840"/>
          <w:pgMar w:top="720" w:right="900" w:bottom="1080" w:left="720" w:header="720" w:footer="0" w:gutter="0"/>
          <w:cols w:space="720"/>
          <w:docGrid w:linePitch="326"/>
        </w:sectPr>
      </w:pP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Defect Tracking</w:t>
      </w: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Quality Testing/QA</w:t>
      </w: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Agile life cycle methodology</w:t>
      </w: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Relationship Building</w:t>
      </w:r>
    </w:p>
    <w:p w:rsid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Troubleshooting</w:t>
      </w:r>
    </w:p>
    <w:p w:rsidR="002F310D" w:rsidRPr="002F310D" w:rsidRDefault="002F310D" w:rsidP="002F310D">
      <w:pPr>
        <w:numPr>
          <w:ilvl w:val="0"/>
          <w:numId w:val="19"/>
        </w:numPr>
        <w:outlineLvl w:val="0"/>
        <w:rPr>
          <w:rFonts w:ascii="Calibri" w:eastAsia="Times New Roman" w:hAnsi="Calibri" w:cs="Calibri"/>
          <w:sz w:val="22"/>
          <w:szCs w:val="22"/>
          <w:lang w:val="en-IN"/>
        </w:rPr>
      </w:pPr>
      <w:r>
        <w:rPr>
          <w:rFonts w:ascii="Calibri" w:eastAsia="Times New Roman" w:hAnsi="Calibri" w:cs="Calibri"/>
          <w:sz w:val="22"/>
          <w:szCs w:val="22"/>
          <w:lang w:val="en-IN"/>
        </w:rPr>
        <w:t>Technical Documentation</w:t>
      </w: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Project Management</w:t>
      </w: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Financial Planning/Forecasting</w:t>
      </w: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Budget Management</w:t>
      </w: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Release Management</w:t>
      </w: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Production Support</w:t>
      </w: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Change Management</w:t>
      </w: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Performance Metrics</w:t>
      </w:r>
    </w:p>
    <w:p w:rsidR="002F310D" w:rsidRPr="002F310D" w:rsidRDefault="002F310D" w:rsidP="002F310D">
      <w:pPr>
        <w:numPr>
          <w:ilvl w:val="0"/>
          <w:numId w:val="19"/>
        </w:numPr>
        <w:outlineLvl w:val="0"/>
        <w:rPr>
          <w:rFonts w:ascii="Calibri" w:eastAsia="Times New Roman" w:hAnsi="Calibri" w:cs="Calibri"/>
          <w:sz w:val="22"/>
          <w:szCs w:val="22"/>
          <w:lang w:val="en-IN"/>
        </w:rPr>
      </w:pPr>
      <w:r w:rsidRPr="002F310D">
        <w:rPr>
          <w:rFonts w:ascii="Calibri" w:eastAsia="Times New Roman" w:hAnsi="Calibri" w:cs="Calibri"/>
          <w:sz w:val="22"/>
          <w:szCs w:val="22"/>
          <w:lang w:val="en-IN"/>
        </w:rPr>
        <w:t>Product Ownership</w:t>
      </w:r>
    </w:p>
    <w:p w:rsidR="002F310D" w:rsidRDefault="002F310D" w:rsidP="00A1031E">
      <w:pPr>
        <w:outlineLvl w:val="0"/>
        <w:rPr>
          <w:rFonts w:ascii="Calibri" w:hAnsi="Calibri" w:cs="Calibri"/>
          <w:b/>
          <w:sz w:val="28"/>
          <w:szCs w:val="28"/>
          <w:u w:val="single"/>
        </w:rPr>
        <w:sectPr w:rsidR="002F310D" w:rsidSect="00104041">
          <w:type w:val="continuous"/>
          <w:pgSz w:w="12240" w:h="15840"/>
          <w:pgMar w:top="720" w:right="900" w:bottom="1080" w:left="720" w:header="720" w:footer="0" w:gutter="0"/>
          <w:cols w:num="2" w:space="720"/>
          <w:docGrid w:linePitch="326"/>
        </w:sectPr>
      </w:pPr>
    </w:p>
    <w:p w:rsidR="002F310D" w:rsidRDefault="002F310D" w:rsidP="00A1031E">
      <w:pPr>
        <w:outlineLvl w:val="0"/>
        <w:rPr>
          <w:rFonts w:ascii="Calibri" w:hAnsi="Calibri" w:cs="Calibri"/>
          <w:b/>
          <w:sz w:val="28"/>
          <w:szCs w:val="28"/>
          <w:u w:val="single"/>
        </w:rPr>
      </w:pPr>
    </w:p>
    <w:p w:rsidR="00A1031E" w:rsidRPr="00FA36A5" w:rsidRDefault="002F310D" w:rsidP="00A1031E">
      <w:pPr>
        <w:outlineLvl w:val="0"/>
        <w:rPr>
          <w:rFonts w:ascii="Calibri" w:hAnsi="Calibri" w:cs="Calibri"/>
          <w:b/>
          <w:sz w:val="28"/>
          <w:szCs w:val="28"/>
          <w:u w:val="single"/>
        </w:rPr>
      </w:pPr>
      <w:r>
        <w:rPr>
          <w:rFonts w:ascii="Calibri" w:hAnsi="Calibri" w:cs="Calibri"/>
          <w:b/>
          <w:sz w:val="28"/>
          <w:szCs w:val="28"/>
          <w:u w:val="single"/>
        </w:rPr>
        <w:t>PROFESSIONAL SUMMARY</w:t>
      </w:r>
      <w:r w:rsidR="00A1031E" w:rsidRPr="00FA36A5">
        <w:rPr>
          <w:rFonts w:ascii="Calibri" w:hAnsi="Calibri" w:cs="Calibri"/>
          <w:b/>
          <w:sz w:val="28"/>
          <w:szCs w:val="28"/>
          <w:u w:val="single"/>
        </w:rPr>
        <w:t>:</w:t>
      </w:r>
    </w:p>
    <w:p w:rsidR="00A1031E" w:rsidRDefault="00A1031E" w:rsidP="00A1031E">
      <w:pPr>
        <w:pStyle w:val="ListParagraph"/>
        <w:numPr>
          <w:ilvl w:val="0"/>
          <w:numId w:val="7"/>
        </w:numPr>
        <w:tabs>
          <w:tab w:val="num" w:pos="0"/>
        </w:tabs>
        <w:suppressAutoHyphens/>
        <w:rPr>
          <w:rFonts w:cs="Calibri"/>
        </w:rPr>
      </w:pPr>
      <w:r>
        <w:rPr>
          <w:rFonts w:cs="Calibri"/>
        </w:rPr>
        <w:t>Experienced in Quality testing and financial project management.</w:t>
      </w:r>
    </w:p>
    <w:p w:rsidR="00A1031E" w:rsidRPr="00D9144B" w:rsidRDefault="00A1031E" w:rsidP="00A1031E">
      <w:pPr>
        <w:pStyle w:val="ListParagraph"/>
        <w:numPr>
          <w:ilvl w:val="0"/>
          <w:numId w:val="7"/>
        </w:numPr>
        <w:tabs>
          <w:tab w:val="num" w:pos="0"/>
        </w:tabs>
        <w:suppressAutoHyphens/>
        <w:rPr>
          <w:rFonts w:cs="Calibri"/>
        </w:rPr>
      </w:pPr>
      <w:r>
        <w:rPr>
          <w:rFonts w:cs="Calibri"/>
        </w:rPr>
        <w:t>More</w:t>
      </w:r>
      <w:r w:rsidRPr="00FA36A5">
        <w:rPr>
          <w:rFonts w:cs="Calibri"/>
        </w:rPr>
        <w:t xml:space="preserve"> than </w:t>
      </w:r>
      <w:r w:rsidR="000C2E3C">
        <w:rPr>
          <w:rFonts w:cs="Calibri"/>
        </w:rPr>
        <w:t>2</w:t>
      </w:r>
      <w:r w:rsidR="002B456D">
        <w:rPr>
          <w:rFonts w:cs="Calibri"/>
        </w:rPr>
        <w:t>2</w:t>
      </w:r>
      <w:r>
        <w:rPr>
          <w:rFonts w:cs="Calibri"/>
        </w:rPr>
        <w:t xml:space="preserve"> </w:t>
      </w:r>
      <w:r w:rsidRPr="00FA36A5">
        <w:rPr>
          <w:rFonts w:cs="Calibri"/>
        </w:rPr>
        <w:t xml:space="preserve">years of experience in analysis, design, testing and implementation expertise </w:t>
      </w:r>
      <w:r w:rsidR="00BA4439" w:rsidRPr="00FA36A5">
        <w:rPr>
          <w:rFonts w:cs="Calibri"/>
        </w:rPr>
        <w:t>in client</w:t>
      </w:r>
      <w:r w:rsidRPr="00FA36A5">
        <w:rPr>
          <w:rFonts w:cs="Calibri"/>
        </w:rPr>
        <w:t>/</w:t>
      </w:r>
      <w:r w:rsidR="00BA4439" w:rsidRPr="00FA36A5">
        <w:rPr>
          <w:rFonts w:cs="Calibri"/>
        </w:rPr>
        <w:t>server,</w:t>
      </w:r>
      <w:r w:rsidRPr="00FA36A5">
        <w:rPr>
          <w:rFonts w:cs="Calibri"/>
        </w:rPr>
        <w:t xml:space="preserve"> Web </w:t>
      </w:r>
      <w:r w:rsidR="00BA4439" w:rsidRPr="00FA36A5">
        <w:rPr>
          <w:rFonts w:cs="Calibri"/>
        </w:rPr>
        <w:t>based,</w:t>
      </w:r>
      <w:r w:rsidRPr="00FA36A5">
        <w:rPr>
          <w:rFonts w:cs="Calibri"/>
        </w:rPr>
        <w:t xml:space="preserve"> mainframes and Standalone applications</w:t>
      </w:r>
      <w:r>
        <w:rPr>
          <w:rFonts w:cs="Calibri"/>
        </w:rPr>
        <w:t>.</w:t>
      </w:r>
    </w:p>
    <w:p w:rsidR="00A1031E" w:rsidRPr="00FA36A5" w:rsidRDefault="00A1031E" w:rsidP="00A1031E">
      <w:pPr>
        <w:pStyle w:val="ListParagraph"/>
        <w:numPr>
          <w:ilvl w:val="0"/>
          <w:numId w:val="7"/>
        </w:numPr>
        <w:tabs>
          <w:tab w:val="num" w:pos="0"/>
        </w:tabs>
        <w:suppressAutoHyphens/>
        <w:rPr>
          <w:rFonts w:cs="Calibri"/>
        </w:rPr>
      </w:pPr>
      <w:r w:rsidRPr="00FA36A5">
        <w:rPr>
          <w:rFonts w:cs="Calibri"/>
        </w:rPr>
        <w:t xml:space="preserve">Experience on preparing Defect Reports, Test Summary and Test Reports, Tracking Defects and Validation of Defects and Responsible for Test </w:t>
      </w:r>
      <w:r w:rsidR="00BA4439" w:rsidRPr="00FA36A5">
        <w:rPr>
          <w:rFonts w:cs="Calibri"/>
        </w:rPr>
        <w:t>Signoffs</w:t>
      </w:r>
      <w:r w:rsidRPr="00FA36A5">
        <w:rPr>
          <w:rFonts w:cs="Calibri"/>
        </w:rPr>
        <w:t xml:space="preserve"> and a member of Change Management board.</w:t>
      </w:r>
    </w:p>
    <w:p w:rsidR="00A1031E" w:rsidRDefault="00A1031E" w:rsidP="00A1031E">
      <w:pPr>
        <w:pStyle w:val="ListParagraph"/>
        <w:numPr>
          <w:ilvl w:val="0"/>
          <w:numId w:val="7"/>
        </w:numPr>
        <w:tabs>
          <w:tab w:val="num" w:pos="0"/>
        </w:tabs>
        <w:suppressAutoHyphens/>
        <w:rPr>
          <w:rFonts w:cs="Calibri"/>
        </w:rPr>
      </w:pPr>
      <w:r w:rsidRPr="00FA36A5">
        <w:rPr>
          <w:rFonts w:cs="Calibri"/>
        </w:rPr>
        <w:t>Efficiently involved in Product Releases, Production Support Releases and Technical Releases.</w:t>
      </w:r>
    </w:p>
    <w:p w:rsidR="00A1031E" w:rsidRPr="00FA36A5" w:rsidRDefault="00A1031E" w:rsidP="00A1031E">
      <w:pPr>
        <w:pStyle w:val="ListParagraph"/>
        <w:numPr>
          <w:ilvl w:val="0"/>
          <w:numId w:val="7"/>
        </w:numPr>
        <w:tabs>
          <w:tab w:val="num" w:pos="0"/>
        </w:tabs>
        <w:suppressAutoHyphens/>
        <w:rPr>
          <w:rFonts w:cs="Calibri"/>
        </w:rPr>
      </w:pPr>
      <w:r>
        <w:rPr>
          <w:rFonts w:cs="Calibri"/>
        </w:rPr>
        <w:t xml:space="preserve">Experience in Financial Project </w:t>
      </w:r>
      <w:r w:rsidR="00BA4439">
        <w:rPr>
          <w:rFonts w:cs="Calibri"/>
        </w:rPr>
        <w:t>management,</w:t>
      </w:r>
      <w:r>
        <w:rPr>
          <w:rFonts w:cs="Calibri"/>
        </w:rPr>
        <w:t xml:space="preserve"> preparing yearly and quarterly scope and getting the budget approvals.</w:t>
      </w:r>
    </w:p>
    <w:p w:rsidR="00A1031E" w:rsidRPr="00FA36A5" w:rsidRDefault="00A1031E" w:rsidP="00A1031E">
      <w:pPr>
        <w:pStyle w:val="ListParagraph"/>
        <w:numPr>
          <w:ilvl w:val="0"/>
          <w:numId w:val="7"/>
        </w:numPr>
        <w:tabs>
          <w:tab w:val="num" w:pos="0"/>
        </w:tabs>
        <w:suppressAutoHyphens/>
        <w:rPr>
          <w:rFonts w:cs="Calibri"/>
        </w:rPr>
      </w:pPr>
      <w:r w:rsidRPr="00FA36A5">
        <w:rPr>
          <w:rFonts w:cs="Calibri"/>
        </w:rPr>
        <w:t xml:space="preserve">Experience in </w:t>
      </w:r>
      <w:r>
        <w:rPr>
          <w:rFonts w:cs="Calibri"/>
        </w:rPr>
        <w:t>executing scripts in</w:t>
      </w:r>
      <w:r w:rsidRPr="00FA36A5">
        <w:rPr>
          <w:rFonts w:cs="Calibri"/>
        </w:rPr>
        <w:t xml:space="preserve"> tools Selenium, QTP and Load Runner and setting</w:t>
      </w:r>
      <w:r>
        <w:rPr>
          <w:rFonts w:cs="Calibri"/>
        </w:rPr>
        <w:t xml:space="preserve"> up</w:t>
      </w:r>
      <w:r w:rsidRPr="00FA36A5">
        <w:rPr>
          <w:rFonts w:cs="Calibri"/>
        </w:rPr>
        <w:t xml:space="preserve"> QA Environment prior </w:t>
      </w:r>
      <w:r>
        <w:rPr>
          <w:rFonts w:cs="Calibri"/>
        </w:rPr>
        <w:t xml:space="preserve">to </w:t>
      </w:r>
      <w:r w:rsidRPr="00FA36A5">
        <w:rPr>
          <w:rFonts w:cs="Calibri"/>
        </w:rPr>
        <w:t>testing.</w:t>
      </w:r>
    </w:p>
    <w:p w:rsidR="00A1031E" w:rsidRPr="00FA36A5" w:rsidRDefault="00A1031E" w:rsidP="00A1031E">
      <w:pPr>
        <w:pStyle w:val="ListParagraph"/>
        <w:numPr>
          <w:ilvl w:val="0"/>
          <w:numId w:val="7"/>
        </w:numPr>
        <w:tabs>
          <w:tab w:val="num" w:pos="0"/>
        </w:tabs>
        <w:suppressAutoHyphens/>
      </w:pPr>
      <w:r w:rsidRPr="00FA36A5">
        <w:rPr>
          <w:rFonts w:cs="Calibri"/>
        </w:rPr>
        <w:t xml:space="preserve">Experience in preparation of RTM/UTM, Test Plan, QA Milestones, </w:t>
      </w:r>
      <w:r w:rsidRPr="00FA36A5">
        <w:rPr>
          <w:rFonts w:cs="Calibri"/>
          <w:sz w:val="23"/>
        </w:rPr>
        <w:t>Preparing Defect Reports, Causal Code Analysis and</w:t>
      </w:r>
      <w:r w:rsidRPr="00FA36A5">
        <w:rPr>
          <w:rFonts w:cs="Calibri"/>
        </w:rPr>
        <w:t xml:space="preserve"> Project approvals.</w:t>
      </w:r>
    </w:p>
    <w:p w:rsidR="000C2E3C" w:rsidRPr="000C2E3C" w:rsidRDefault="00A1031E" w:rsidP="000C2E3C">
      <w:pPr>
        <w:pStyle w:val="ListParagraph"/>
        <w:numPr>
          <w:ilvl w:val="0"/>
          <w:numId w:val="7"/>
        </w:numPr>
        <w:tabs>
          <w:tab w:val="num" w:pos="0"/>
        </w:tabs>
        <w:suppressAutoHyphens/>
      </w:pPr>
      <w:r w:rsidRPr="00FA36A5">
        <w:rPr>
          <w:rFonts w:cs="Calibri"/>
        </w:rPr>
        <w:t>Experience on GUI, Functional, Integration, System, Regression, Usability, User Interface, end to end, Database, and User acceptance, Performance, Volume Testing.</w:t>
      </w:r>
    </w:p>
    <w:p w:rsidR="000C2E3C" w:rsidRPr="000C2E3C" w:rsidRDefault="000C2E3C" w:rsidP="000C2E3C">
      <w:pPr>
        <w:pStyle w:val="ListParagraph"/>
        <w:numPr>
          <w:ilvl w:val="0"/>
          <w:numId w:val="7"/>
        </w:numPr>
        <w:tabs>
          <w:tab w:val="num" w:pos="0"/>
        </w:tabs>
        <w:suppressAutoHyphens/>
      </w:pPr>
      <w:r w:rsidRPr="000C2E3C">
        <w:rPr>
          <w:rFonts w:cs="Calibri"/>
        </w:rPr>
        <w:t>Expertise in pipeline testing for Azure</w:t>
      </w:r>
    </w:p>
    <w:p w:rsidR="000C2E3C" w:rsidRPr="000C2E3C" w:rsidRDefault="000C2E3C" w:rsidP="000C2E3C">
      <w:pPr>
        <w:pStyle w:val="ListParagraph"/>
        <w:numPr>
          <w:ilvl w:val="0"/>
          <w:numId w:val="7"/>
        </w:numPr>
        <w:tabs>
          <w:tab w:val="num" w:pos="0"/>
        </w:tabs>
        <w:suppressAutoHyphens/>
      </w:pPr>
      <w:r w:rsidRPr="000C2E3C">
        <w:rPr>
          <w:rFonts w:cs="Calibri"/>
        </w:rPr>
        <w:t>Responsible in Snowflakes and SQL testing</w:t>
      </w:r>
    </w:p>
    <w:p w:rsidR="00A1031E" w:rsidRPr="00FA36A5" w:rsidRDefault="00A1031E" w:rsidP="00A1031E">
      <w:pPr>
        <w:pStyle w:val="ListParagraph"/>
        <w:numPr>
          <w:ilvl w:val="0"/>
          <w:numId w:val="7"/>
        </w:numPr>
        <w:tabs>
          <w:tab w:val="num" w:pos="0"/>
        </w:tabs>
        <w:suppressAutoHyphens/>
        <w:rPr>
          <w:rFonts w:cs="Calibri"/>
        </w:rPr>
      </w:pPr>
      <w:r w:rsidRPr="00FA36A5">
        <w:rPr>
          <w:rFonts w:cs="Calibri"/>
        </w:rPr>
        <w:t xml:space="preserve">Experience in using test management and defect tracking tools like </w:t>
      </w:r>
      <w:r w:rsidR="00860FA0">
        <w:rPr>
          <w:rFonts w:cs="Calibri"/>
        </w:rPr>
        <w:t>Azure,</w:t>
      </w:r>
      <w:r w:rsidRPr="00FA36A5">
        <w:rPr>
          <w:rFonts w:cs="Calibri"/>
        </w:rPr>
        <w:t xml:space="preserve">HP Application Life Cycle (ALM). </w:t>
      </w:r>
      <w:r w:rsidR="00BA4439" w:rsidRPr="00FA36A5">
        <w:rPr>
          <w:rFonts w:cs="Calibri"/>
        </w:rPr>
        <w:t>Management (</w:t>
      </w:r>
      <w:r w:rsidRPr="00FA36A5">
        <w:rPr>
          <w:rFonts w:cs="Calibri"/>
        </w:rPr>
        <w:t>ALM), HP Mercury Quality Center(QC), Clear Quest, Clear View, Target Process, Jira</w:t>
      </w:r>
      <w:r>
        <w:rPr>
          <w:rFonts w:cs="Calibri"/>
        </w:rPr>
        <w:t>, Rally</w:t>
      </w:r>
      <w:r w:rsidRPr="00FA36A5">
        <w:rPr>
          <w:rFonts w:cs="Calibri"/>
        </w:rPr>
        <w:t>, ICART, QREP, DOORS, Microsoft Visio Studio, Test Director 8.0, PVCS, and Bugzilla tracking tools.</w:t>
      </w:r>
    </w:p>
    <w:p w:rsidR="00A1031E" w:rsidRPr="00FA36A5" w:rsidRDefault="00A1031E" w:rsidP="00A1031E">
      <w:pPr>
        <w:pStyle w:val="ListParagraph"/>
        <w:numPr>
          <w:ilvl w:val="0"/>
          <w:numId w:val="7"/>
        </w:numPr>
        <w:tabs>
          <w:tab w:val="num" w:pos="0"/>
        </w:tabs>
        <w:suppressAutoHyphens/>
      </w:pPr>
      <w:r w:rsidRPr="00FA36A5">
        <w:rPr>
          <w:rFonts w:cs="Calibri"/>
        </w:rPr>
        <w:t>Administration experience with HP Application Life Cycle Management (ALM), and HP Quality Center (QC) in setting up projects, license and reports. 10 years of extensive experience</w:t>
      </w:r>
      <w:r>
        <w:rPr>
          <w:rFonts w:cs="Calibri"/>
        </w:rPr>
        <w:t xml:space="preserve"> in using</w:t>
      </w:r>
      <w:r w:rsidRPr="00FA36A5">
        <w:rPr>
          <w:rFonts w:cs="Calibri"/>
        </w:rPr>
        <w:t xml:space="preserve"> HP products for testing.</w:t>
      </w:r>
    </w:p>
    <w:p w:rsidR="00A1031E" w:rsidRPr="00FA36A5" w:rsidRDefault="00A1031E" w:rsidP="00A1031E">
      <w:pPr>
        <w:pStyle w:val="ListParagraph"/>
        <w:numPr>
          <w:ilvl w:val="0"/>
          <w:numId w:val="7"/>
        </w:numPr>
        <w:tabs>
          <w:tab w:val="num" w:pos="0"/>
        </w:tabs>
        <w:suppressAutoHyphens/>
      </w:pPr>
      <w:r w:rsidRPr="00FA36A5">
        <w:rPr>
          <w:rFonts w:cs="Calibri"/>
        </w:rPr>
        <w:t>Hands on experience with firewalls, routers, bridges, switches and gateway devices, appliances</w:t>
      </w:r>
      <w:r>
        <w:rPr>
          <w:rFonts w:cs="Calibri"/>
        </w:rPr>
        <w:t xml:space="preserve">, </w:t>
      </w:r>
      <w:r w:rsidR="00BA4439" w:rsidRPr="00FA36A5">
        <w:rPr>
          <w:rFonts w:cs="Calibri"/>
        </w:rPr>
        <w:t>software,</w:t>
      </w:r>
      <w:r w:rsidRPr="00FA36A5">
        <w:rPr>
          <w:rFonts w:cs="Calibri"/>
        </w:rPr>
        <w:t xml:space="preserve"> and experience with security issues in large scale networks.  </w:t>
      </w:r>
    </w:p>
    <w:p w:rsidR="00A1031E" w:rsidRDefault="00A1031E" w:rsidP="00A1031E">
      <w:pPr>
        <w:pStyle w:val="ListParagraph"/>
        <w:numPr>
          <w:ilvl w:val="0"/>
          <w:numId w:val="7"/>
        </w:numPr>
        <w:tabs>
          <w:tab w:val="num" w:pos="0"/>
        </w:tabs>
        <w:suppressAutoHyphens/>
      </w:pPr>
      <w:r>
        <w:rPr>
          <w:rFonts w:cs="Calibri"/>
        </w:rPr>
        <w:t xml:space="preserve">Extensive experience in </w:t>
      </w:r>
      <w:r w:rsidR="00BA4439">
        <w:rPr>
          <w:rFonts w:cs="Calibri"/>
        </w:rPr>
        <w:t>AWS,</w:t>
      </w:r>
      <w:r>
        <w:rPr>
          <w:rFonts w:cs="Calibri"/>
        </w:rPr>
        <w:t xml:space="preserve"> security </w:t>
      </w:r>
      <w:r w:rsidR="00BA4439">
        <w:rPr>
          <w:rFonts w:cs="Calibri"/>
        </w:rPr>
        <w:t>tools.</w:t>
      </w:r>
      <w:r>
        <w:rPr>
          <w:rFonts w:cs="Calibri"/>
        </w:rPr>
        <w:t xml:space="preserve"> </w:t>
      </w:r>
    </w:p>
    <w:p w:rsidR="00A1031E" w:rsidRPr="00FA36A5" w:rsidRDefault="00A1031E" w:rsidP="00A1031E">
      <w:pPr>
        <w:pStyle w:val="ListParagraph"/>
        <w:numPr>
          <w:ilvl w:val="0"/>
          <w:numId w:val="7"/>
        </w:numPr>
        <w:tabs>
          <w:tab w:val="num" w:pos="0"/>
        </w:tabs>
        <w:suppressAutoHyphens/>
      </w:pPr>
      <w:r>
        <w:rPr>
          <w:rFonts w:cs="Calibri"/>
        </w:rPr>
        <w:t xml:space="preserve">Hands on experience in handling multiple projects and multi-tasking. </w:t>
      </w:r>
      <w:r w:rsidRPr="00480951">
        <w:rPr>
          <w:rFonts w:cs="Calibri"/>
        </w:rPr>
        <w:t xml:space="preserve"> </w:t>
      </w:r>
    </w:p>
    <w:p w:rsidR="00A1031E" w:rsidRPr="00FA36A5" w:rsidRDefault="00A1031E" w:rsidP="00A1031E">
      <w:pPr>
        <w:pStyle w:val="ListParagraph"/>
        <w:numPr>
          <w:ilvl w:val="0"/>
          <w:numId w:val="7"/>
        </w:numPr>
        <w:tabs>
          <w:tab w:val="num" w:pos="0"/>
        </w:tabs>
        <w:suppressAutoHyphens/>
      </w:pPr>
      <w:r w:rsidRPr="00FA36A5">
        <w:rPr>
          <w:rFonts w:cs="Calibri"/>
        </w:rPr>
        <w:t>Responsible for identifying and documenting work around for production deferred issues to provide to business team. Responsible for preparing user guide and known issues document for business users.</w:t>
      </w:r>
    </w:p>
    <w:p w:rsidR="00A1031E" w:rsidRPr="00FA36A5" w:rsidRDefault="00A1031E" w:rsidP="00A1031E">
      <w:pPr>
        <w:outlineLvl w:val="0"/>
        <w:rPr>
          <w:rFonts w:ascii="Calibri" w:hAnsi="Calibri" w:cs="Calibri"/>
          <w:b/>
          <w:sz w:val="28"/>
          <w:szCs w:val="28"/>
          <w:u w:val="single"/>
        </w:rPr>
      </w:pPr>
      <w:r w:rsidRPr="00FA36A5">
        <w:rPr>
          <w:rFonts w:ascii="Calibri" w:hAnsi="Calibri" w:cs="Calibri"/>
          <w:b/>
          <w:sz w:val="28"/>
          <w:szCs w:val="28"/>
          <w:u w:val="single"/>
        </w:rPr>
        <w:t xml:space="preserve">SKILLS: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2141"/>
        <w:gridCol w:w="8361"/>
      </w:tblGrid>
      <w:tr w:rsidR="00A1031E" w:rsidRPr="00FA36A5" w:rsidTr="00DC5373">
        <w:tblPrEx>
          <w:tblCellMar>
            <w:top w:w="0" w:type="dxa"/>
            <w:left w:w="0" w:type="dxa"/>
            <w:bottom w:w="0" w:type="dxa"/>
            <w:right w:w="0" w:type="dxa"/>
          </w:tblCellMar>
        </w:tblPrEx>
        <w:tc>
          <w:tcPr>
            <w:tcW w:w="2158" w:type="dxa"/>
            <w:shd w:val="clear" w:color="auto" w:fill="auto"/>
          </w:tcPr>
          <w:p w:rsidR="00A1031E" w:rsidRPr="00FA36A5" w:rsidRDefault="00A1031E" w:rsidP="00DC5373">
            <w:pPr>
              <w:rPr>
                <w:rFonts w:ascii="Calibri" w:eastAsia="Times New Roman" w:hAnsi="Calibri" w:cs="Calibri"/>
                <w:b/>
                <w:sz w:val="22"/>
                <w:szCs w:val="22"/>
              </w:rPr>
            </w:pPr>
            <w:r w:rsidRPr="00FA36A5">
              <w:rPr>
                <w:rFonts w:ascii="Calibri" w:eastAsia="Calibri" w:hAnsi="Calibri" w:cs="Calibri"/>
                <w:sz w:val="22"/>
                <w:szCs w:val="22"/>
              </w:rPr>
              <w:t xml:space="preserve"> </w:t>
            </w:r>
            <w:r w:rsidRPr="00FA36A5">
              <w:rPr>
                <w:rFonts w:ascii="Calibri" w:eastAsia="Times New Roman" w:hAnsi="Calibri" w:cs="Calibri"/>
                <w:b/>
                <w:sz w:val="22"/>
                <w:szCs w:val="22"/>
              </w:rPr>
              <w:t>GUI</w:t>
            </w:r>
          </w:p>
        </w:tc>
        <w:tc>
          <w:tcPr>
            <w:tcW w:w="8570" w:type="dxa"/>
            <w:shd w:val="clear" w:color="auto" w:fill="auto"/>
          </w:tcPr>
          <w:p w:rsidR="00A1031E" w:rsidRPr="00FA36A5" w:rsidRDefault="00A1031E" w:rsidP="00DC5373">
            <w:pPr>
              <w:rPr>
                <w:rFonts w:ascii="Calibri" w:eastAsia="Times New Roman" w:hAnsi="Calibri" w:cs="Calibri"/>
                <w:sz w:val="22"/>
                <w:szCs w:val="22"/>
              </w:rPr>
            </w:pPr>
            <w:r w:rsidRPr="00FA36A5">
              <w:rPr>
                <w:rFonts w:ascii="Calibri" w:eastAsia="Times New Roman" w:hAnsi="Calibri" w:cs="Calibri"/>
                <w:sz w:val="22"/>
                <w:szCs w:val="22"/>
              </w:rPr>
              <w:t>Visual Basic</w:t>
            </w:r>
          </w:p>
        </w:tc>
      </w:tr>
      <w:tr w:rsidR="00A1031E" w:rsidRPr="00FA36A5" w:rsidTr="00DC5373">
        <w:tblPrEx>
          <w:tblCellMar>
            <w:top w:w="0" w:type="dxa"/>
            <w:left w:w="0" w:type="dxa"/>
            <w:bottom w:w="0" w:type="dxa"/>
            <w:right w:w="0" w:type="dxa"/>
          </w:tblCellMar>
        </w:tblPrEx>
        <w:tc>
          <w:tcPr>
            <w:tcW w:w="2158" w:type="dxa"/>
            <w:shd w:val="clear" w:color="auto" w:fill="auto"/>
          </w:tcPr>
          <w:p w:rsidR="00A1031E" w:rsidRPr="00FA36A5" w:rsidRDefault="00A1031E" w:rsidP="00DC5373">
            <w:pPr>
              <w:rPr>
                <w:rFonts w:ascii="Calibri" w:eastAsia="Times New Roman" w:hAnsi="Calibri" w:cs="Calibri"/>
                <w:b/>
                <w:sz w:val="22"/>
                <w:szCs w:val="22"/>
              </w:rPr>
            </w:pPr>
            <w:r w:rsidRPr="00FA36A5">
              <w:rPr>
                <w:rFonts w:ascii="Calibri" w:eastAsia="Times New Roman" w:hAnsi="Calibri" w:cs="Calibri"/>
                <w:b/>
                <w:sz w:val="22"/>
                <w:szCs w:val="22"/>
              </w:rPr>
              <w:t>Tools</w:t>
            </w:r>
          </w:p>
        </w:tc>
        <w:tc>
          <w:tcPr>
            <w:tcW w:w="8570" w:type="dxa"/>
            <w:shd w:val="clear" w:color="auto" w:fill="auto"/>
          </w:tcPr>
          <w:p w:rsidR="00A1031E" w:rsidRPr="00FA36A5" w:rsidRDefault="00860FA0" w:rsidP="00DC5373">
            <w:pPr>
              <w:rPr>
                <w:rFonts w:ascii="Calibri" w:eastAsia="Times New Roman" w:hAnsi="Calibri" w:cs="Calibri"/>
                <w:sz w:val="22"/>
                <w:szCs w:val="22"/>
              </w:rPr>
            </w:pPr>
            <w:r>
              <w:rPr>
                <w:rFonts w:ascii="Calibri" w:eastAsia="Times New Roman" w:hAnsi="Calibri" w:cs="Calibri"/>
                <w:sz w:val="22"/>
                <w:szCs w:val="22"/>
              </w:rPr>
              <w:t xml:space="preserve">Azure, </w:t>
            </w:r>
            <w:r w:rsidR="00A1031E" w:rsidRPr="00FA36A5">
              <w:rPr>
                <w:rFonts w:ascii="Calibri" w:eastAsia="Times New Roman" w:hAnsi="Calibri" w:cs="Calibri"/>
                <w:sz w:val="22"/>
                <w:szCs w:val="22"/>
              </w:rPr>
              <w:t>Siebel, TSO/ISPF, X-peditor, File Aid, TSO/ISPF</w:t>
            </w:r>
          </w:p>
        </w:tc>
      </w:tr>
      <w:tr w:rsidR="00A1031E" w:rsidRPr="00FA36A5" w:rsidTr="00DC5373">
        <w:tblPrEx>
          <w:tblCellMar>
            <w:top w:w="0" w:type="dxa"/>
            <w:left w:w="0" w:type="dxa"/>
            <w:bottom w:w="0" w:type="dxa"/>
            <w:right w:w="0" w:type="dxa"/>
          </w:tblCellMar>
        </w:tblPrEx>
        <w:tc>
          <w:tcPr>
            <w:tcW w:w="2158" w:type="dxa"/>
            <w:shd w:val="clear" w:color="auto" w:fill="auto"/>
          </w:tcPr>
          <w:p w:rsidR="00A1031E" w:rsidRPr="00FA36A5" w:rsidRDefault="00A1031E" w:rsidP="00DC5373">
            <w:pPr>
              <w:rPr>
                <w:rFonts w:ascii="Calibri" w:eastAsia="Times New Roman" w:hAnsi="Calibri" w:cs="Calibri"/>
                <w:b/>
                <w:sz w:val="22"/>
                <w:szCs w:val="22"/>
              </w:rPr>
            </w:pPr>
            <w:r w:rsidRPr="00FA36A5">
              <w:rPr>
                <w:rFonts w:ascii="Calibri" w:eastAsia="Times New Roman" w:hAnsi="Calibri" w:cs="Calibri"/>
                <w:b/>
                <w:sz w:val="22"/>
                <w:szCs w:val="22"/>
              </w:rPr>
              <w:t>Web Development</w:t>
            </w:r>
          </w:p>
        </w:tc>
        <w:tc>
          <w:tcPr>
            <w:tcW w:w="8570" w:type="dxa"/>
            <w:shd w:val="clear" w:color="auto" w:fill="auto"/>
          </w:tcPr>
          <w:p w:rsidR="00A1031E" w:rsidRPr="00FA36A5" w:rsidRDefault="00A1031E" w:rsidP="00DC5373">
            <w:pPr>
              <w:rPr>
                <w:rFonts w:ascii="Calibri" w:eastAsia="Times New Roman" w:hAnsi="Calibri" w:cs="Calibri"/>
                <w:sz w:val="22"/>
                <w:szCs w:val="22"/>
              </w:rPr>
            </w:pPr>
            <w:r w:rsidRPr="00FA36A5">
              <w:rPr>
                <w:rFonts w:ascii="Calibri" w:eastAsia="Times New Roman" w:hAnsi="Calibri" w:cs="Calibri"/>
                <w:sz w:val="22"/>
                <w:szCs w:val="22"/>
              </w:rPr>
              <w:t>ASP Development, VBScript, Java Script, HTML, DHTML, MS-IIS, MTS, COM, DCOM, XML, MS-InterDev</w:t>
            </w:r>
          </w:p>
        </w:tc>
      </w:tr>
      <w:tr w:rsidR="00A1031E" w:rsidRPr="00FA36A5" w:rsidTr="00DC5373">
        <w:tblPrEx>
          <w:tblCellMar>
            <w:top w:w="0" w:type="dxa"/>
            <w:left w:w="0" w:type="dxa"/>
            <w:bottom w:w="0" w:type="dxa"/>
            <w:right w:w="0" w:type="dxa"/>
          </w:tblCellMar>
        </w:tblPrEx>
        <w:tc>
          <w:tcPr>
            <w:tcW w:w="2158" w:type="dxa"/>
            <w:shd w:val="clear" w:color="auto" w:fill="auto"/>
          </w:tcPr>
          <w:p w:rsidR="00A1031E" w:rsidRPr="00FA36A5" w:rsidRDefault="00A1031E" w:rsidP="00DC5373">
            <w:pPr>
              <w:rPr>
                <w:rFonts w:ascii="Calibri" w:eastAsia="Times New Roman" w:hAnsi="Calibri" w:cs="Calibri"/>
                <w:b/>
                <w:sz w:val="22"/>
                <w:szCs w:val="22"/>
              </w:rPr>
            </w:pPr>
            <w:r w:rsidRPr="00FA36A5">
              <w:rPr>
                <w:rFonts w:ascii="Calibri" w:eastAsia="Times New Roman" w:hAnsi="Calibri" w:cs="Calibri"/>
                <w:b/>
                <w:sz w:val="22"/>
                <w:szCs w:val="22"/>
              </w:rPr>
              <w:t>Languages</w:t>
            </w:r>
            <w:r w:rsidRPr="00FA36A5">
              <w:rPr>
                <w:rFonts w:ascii="Calibri" w:eastAsia="Times New Roman" w:hAnsi="Calibri" w:cs="Calibri"/>
                <w:b/>
                <w:sz w:val="22"/>
                <w:szCs w:val="22"/>
              </w:rPr>
              <w:tab/>
            </w:r>
          </w:p>
        </w:tc>
        <w:tc>
          <w:tcPr>
            <w:tcW w:w="8570" w:type="dxa"/>
            <w:shd w:val="clear" w:color="auto" w:fill="auto"/>
          </w:tcPr>
          <w:p w:rsidR="00A1031E" w:rsidRPr="00FA36A5" w:rsidRDefault="00A1031E" w:rsidP="00DC5373">
            <w:pPr>
              <w:rPr>
                <w:rFonts w:ascii="Calibri" w:eastAsia="Times New Roman" w:hAnsi="Calibri" w:cs="Calibri"/>
                <w:sz w:val="22"/>
                <w:szCs w:val="22"/>
              </w:rPr>
            </w:pPr>
            <w:r w:rsidRPr="00FA36A5">
              <w:rPr>
                <w:rFonts w:ascii="Calibri" w:eastAsia="Times New Roman" w:hAnsi="Calibri" w:cs="Calibri"/>
                <w:sz w:val="22"/>
                <w:szCs w:val="22"/>
              </w:rPr>
              <w:t>Gherkin-Cucumber, Java, J2EE, Java Script, C, C++, HTML, DHTML, Cobol, JRuby</w:t>
            </w:r>
          </w:p>
        </w:tc>
      </w:tr>
      <w:tr w:rsidR="00A1031E" w:rsidRPr="00FA36A5" w:rsidTr="00DC5373">
        <w:tblPrEx>
          <w:tblCellMar>
            <w:top w:w="0" w:type="dxa"/>
            <w:left w:w="0" w:type="dxa"/>
            <w:bottom w:w="0" w:type="dxa"/>
            <w:right w:w="0" w:type="dxa"/>
          </w:tblCellMar>
        </w:tblPrEx>
        <w:tc>
          <w:tcPr>
            <w:tcW w:w="2158" w:type="dxa"/>
            <w:shd w:val="clear" w:color="auto" w:fill="auto"/>
          </w:tcPr>
          <w:p w:rsidR="00A1031E" w:rsidRPr="00FA36A5" w:rsidRDefault="00A1031E" w:rsidP="00DC5373">
            <w:pPr>
              <w:rPr>
                <w:rFonts w:ascii="Calibri" w:eastAsia="Times New Roman" w:hAnsi="Calibri" w:cs="Calibri"/>
                <w:b/>
                <w:sz w:val="22"/>
                <w:szCs w:val="22"/>
              </w:rPr>
            </w:pPr>
            <w:r w:rsidRPr="00FA36A5">
              <w:rPr>
                <w:rFonts w:ascii="Calibri" w:eastAsia="Times New Roman" w:hAnsi="Calibri" w:cs="Calibri"/>
                <w:b/>
                <w:sz w:val="22"/>
                <w:szCs w:val="22"/>
              </w:rPr>
              <w:t>Tools/Utilities</w:t>
            </w:r>
            <w:r w:rsidRPr="00FA36A5">
              <w:rPr>
                <w:rFonts w:ascii="Calibri" w:eastAsia="Times New Roman" w:hAnsi="Calibri" w:cs="Calibri"/>
                <w:b/>
                <w:sz w:val="22"/>
                <w:szCs w:val="22"/>
              </w:rPr>
              <w:tab/>
            </w:r>
          </w:p>
        </w:tc>
        <w:tc>
          <w:tcPr>
            <w:tcW w:w="8570" w:type="dxa"/>
            <w:shd w:val="clear" w:color="auto" w:fill="auto"/>
          </w:tcPr>
          <w:p w:rsidR="00A1031E" w:rsidRPr="00FA36A5" w:rsidRDefault="00A1031E" w:rsidP="00DC5373">
            <w:pPr>
              <w:rPr>
                <w:rFonts w:ascii="Calibri" w:eastAsia="Times New Roman" w:hAnsi="Calibri" w:cs="Calibri"/>
                <w:sz w:val="22"/>
                <w:szCs w:val="22"/>
              </w:rPr>
            </w:pPr>
            <w:r w:rsidRPr="00FA36A5">
              <w:rPr>
                <w:rFonts w:ascii="Calibri" w:eastAsia="Times New Roman" w:hAnsi="Calibri" w:cs="Calibri"/>
                <w:sz w:val="22"/>
                <w:szCs w:val="22"/>
              </w:rPr>
              <w:t>MF-Workbench, MF-Resolve, HP Application Lifecycle Management(ALM), Mercury Quality Center (QC), DOORS, Rational Clear Quest, Clear View, QREP, Microsoft Visio Studio, TFS, Test Manager, Test Director , PVCS, Bugzilla, Win Runner, QTP, Selenium Web Driver, Selenium RC, Selenium IDE, Selenium Grid, Maven, Rally, DCON, Team City, RepliWeb, Jira, Firebug, Fire Path, XPath, Developer Tools, Omniture, Endecca, VM Ware, Putty</w:t>
            </w:r>
            <w:r>
              <w:rPr>
                <w:rFonts w:ascii="Calibri" w:eastAsia="Times New Roman" w:hAnsi="Calibri" w:cs="Calibri"/>
                <w:sz w:val="22"/>
                <w:szCs w:val="22"/>
              </w:rPr>
              <w:t>, WinSCP, Power Shell</w:t>
            </w:r>
            <w:r w:rsidRPr="00FA36A5">
              <w:rPr>
                <w:rFonts w:ascii="Calibri" w:eastAsia="Times New Roman" w:hAnsi="Calibri" w:cs="Calibri"/>
                <w:sz w:val="22"/>
                <w:szCs w:val="22"/>
              </w:rPr>
              <w:t xml:space="preserve">                                </w:t>
            </w:r>
          </w:p>
        </w:tc>
      </w:tr>
      <w:tr w:rsidR="00A1031E" w:rsidRPr="00FA36A5" w:rsidTr="00DC5373">
        <w:tblPrEx>
          <w:tblCellMar>
            <w:top w:w="0" w:type="dxa"/>
            <w:left w:w="0" w:type="dxa"/>
            <w:bottom w:w="0" w:type="dxa"/>
            <w:right w:w="0" w:type="dxa"/>
          </w:tblCellMar>
        </w:tblPrEx>
        <w:tc>
          <w:tcPr>
            <w:tcW w:w="2158" w:type="dxa"/>
            <w:shd w:val="clear" w:color="auto" w:fill="auto"/>
          </w:tcPr>
          <w:p w:rsidR="00A1031E" w:rsidRPr="00FA36A5" w:rsidRDefault="00A1031E" w:rsidP="00DC5373">
            <w:pPr>
              <w:rPr>
                <w:rFonts w:ascii="Calibri" w:eastAsia="Times New Roman" w:hAnsi="Calibri" w:cs="Calibri"/>
                <w:b/>
                <w:sz w:val="22"/>
                <w:szCs w:val="22"/>
              </w:rPr>
            </w:pPr>
            <w:r w:rsidRPr="00FA36A5">
              <w:rPr>
                <w:rFonts w:ascii="Calibri" w:eastAsia="Times New Roman" w:hAnsi="Calibri" w:cs="Calibri"/>
                <w:b/>
                <w:sz w:val="22"/>
                <w:szCs w:val="22"/>
              </w:rPr>
              <w:t>Internet/Intranet</w:t>
            </w:r>
          </w:p>
        </w:tc>
        <w:tc>
          <w:tcPr>
            <w:tcW w:w="8570" w:type="dxa"/>
            <w:shd w:val="clear" w:color="auto" w:fill="auto"/>
          </w:tcPr>
          <w:p w:rsidR="00A1031E" w:rsidRPr="00FA36A5" w:rsidRDefault="00A1031E" w:rsidP="00DC5373">
            <w:pPr>
              <w:rPr>
                <w:rFonts w:ascii="Calibri" w:eastAsia="Times New Roman" w:hAnsi="Calibri" w:cs="Calibri"/>
                <w:sz w:val="22"/>
                <w:szCs w:val="22"/>
              </w:rPr>
            </w:pPr>
            <w:r w:rsidRPr="00FA36A5">
              <w:rPr>
                <w:rFonts w:ascii="Calibri" w:eastAsia="Times New Roman" w:hAnsi="Calibri" w:cs="Calibri"/>
                <w:sz w:val="22"/>
                <w:szCs w:val="22"/>
              </w:rPr>
              <w:t>XML, JSP, EJB, ASP</w:t>
            </w:r>
          </w:p>
        </w:tc>
      </w:tr>
      <w:tr w:rsidR="00A1031E" w:rsidRPr="00FA36A5" w:rsidTr="00DC5373">
        <w:tblPrEx>
          <w:tblCellMar>
            <w:top w:w="0" w:type="dxa"/>
            <w:left w:w="0" w:type="dxa"/>
            <w:bottom w:w="0" w:type="dxa"/>
            <w:right w:w="0" w:type="dxa"/>
          </w:tblCellMar>
        </w:tblPrEx>
        <w:tc>
          <w:tcPr>
            <w:tcW w:w="2158" w:type="dxa"/>
            <w:shd w:val="clear" w:color="auto" w:fill="auto"/>
          </w:tcPr>
          <w:p w:rsidR="00A1031E" w:rsidRPr="00FA36A5" w:rsidRDefault="00A1031E" w:rsidP="00DC5373">
            <w:pPr>
              <w:rPr>
                <w:rFonts w:ascii="Calibri" w:eastAsia="Times New Roman" w:hAnsi="Calibri" w:cs="Calibri"/>
                <w:b/>
                <w:sz w:val="22"/>
                <w:szCs w:val="22"/>
              </w:rPr>
            </w:pPr>
            <w:r w:rsidRPr="00FA36A5">
              <w:rPr>
                <w:rFonts w:ascii="Calibri" w:eastAsia="Times New Roman" w:hAnsi="Calibri" w:cs="Calibri"/>
                <w:b/>
                <w:sz w:val="22"/>
                <w:szCs w:val="22"/>
              </w:rPr>
              <w:t>Methodologies </w:t>
            </w:r>
          </w:p>
        </w:tc>
        <w:tc>
          <w:tcPr>
            <w:tcW w:w="8570" w:type="dxa"/>
            <w:shd w:val="clear" w:color="auto" w:fill="auto"/>
          </w:tcPr>
          <w:p w:rsidR="00A1031E" w:rsidRPr="00FA36A5" w:rsidRDefault="00A1031E" w:rsidP="00DC5373">
            <w:pPr>
              <w:rPr>
                <w:rFonts w:ascii="Calibri" w:eastAsia="Times New Roman" w:hAnsi="Calibri" w:cs="Calibri"/>
                <w:sz w:val="22"/>
                <w:szCs w:val="22"/>
              </w:rPr>
            </w:pPr>
            <w:r w:rsidRPr="00FA36A5">
              <w:rPr>
                <w:rFonts w:ascii="Calibri" w:eastAsia="Times New Roman" w:hAnsi="Calibri" w:cs="Calibri"/>
                <w:sz w:val="22"/>
                <w:szCs w:val="22"/>
              </w:rPr>
              <w:t>Agile, V Model, Waterfall Methodologies Model, Software Development Life Cycle, Design patterns Application Servers</w:t>
            </w:r>
          </w:p>
        </w:tc>
      </w:tr>
      <w:tr w:rsidR="00A1031E" w:rsidRPr="00FA36A5" w:rsidTr="00DC5373">
        <w:tblPrEx>
          <w:tblCellMar>
            <w:top w:w="0" w:type="dxa"/>
            <w:left w:w="0" w:type="dxa"/>
            <w:bottom w:w="0" w:type="dxa"/>
            <w:right w:w="0" w:type="dxa"/>
          </w:tblCellMar>
        </w:tblPrEx>
        <w:tc>
          <w:tcPr>
            <w:tcW w:w="2158" w:type="dxa"/>
            <w:shd w:val="clear" w:color="auto" w:fill="auto"/>
          </w:tcPr>
          <w:p w:rsidR="00A1031E" w:rsidRPr="00FA36A5" w:rsidRDefault="00A1031E" w:rsidP="00DC5373">
            <w:pPr>
              <w:rPr>
                <w:rFonts w:ascii="Calibri" w:eastAsia="Times New Roman" w:hAnsi="Calibri" w:cs="Calibri"/>
                <w:b/>
                <w:sz w:val="22"/>
                <w:szCs w:val="22"/>
              </w:rPr>
            </w:pPr>
            <w:r w:rsidRPr="00FA36A5">
              <w:rPr>
                <w:rFonts w:ascii="Calibri" w:eastAsia="Times New Roman" w:hAnsi="Calibri" w:cs="Calibri"/>
                <w:b/>
                <w:sz w:val="22"/>
                <w:szCs w:val="22"/>
              </w:rPr>
              <w:t>Databases</w:t>
            </w:r>
          </w:p>
        </w:tc>
        <w:tc>
          <w:tcPr>
            <w:tcW w:w="8570" w:type="dxa"/>
            <w:shd w:val="clear" w:color="auto" w:fill="auto"/>
          </w:tcPr>
          <w:p w:rsidR="00A1031E" w:rsidRPr="00FA36A5" w:rsidRDefault="00A1031E" w:rsidP="00DC5373">
            <w:pPr>
              <w:rPr>
                <w:rFonts w:ascii="Calibri" w:eastAsia="Times New Roman" w:hAnsi="Calibri" w:cs="Calibri"/>
                <w:sz w:val="22"/>
                <w:szCs w:val="22"/>
              </w:rPr>
            </w:pPr>
            <w:r w:rsidRPr="00FA36A5">
              <w:rPr>
                <w:rFonts w:ascii="Calibri" w:eastAsia="Times New Roman" w:hAnsi="Calibri" w:cs="Calibri"/>
                <w:sz w:val="22"/>
                <w:szCs w:val="22"/>
              </w:rPr>
              <w:t>MS Access, MS SQL Server, Oracle, DB2, IMS DB, Sybase</w:t>
            </w:r>
            <w:r w:rsidR="00860FA0">
              <w:rPr>
                <w:rFonts w:ascii="Calibri" w:eastAsia="Times New Roman" w:hAnsi="Calibri" w:cs="Calibri"/>
                <w:sz w:val="22"/>
                <w:szCs w:val="22"/>
              </w:rPr>
              <w:t>, DW House</w:t>
            </w:r>
          </w:p>
        </w:tc>
      </w:tr>
      <w:tr w:rsidR="00A1031E" w:rsidRPr="00FA36A5" w:rsidTr="00DC5373">
        <w:tblPrEx>
          <w:tblCellMar>
            <w:top w:w="0" w:type="dxa"/>
            <w:left w:w="0" w:type="dxa"/>
            <w:bottom w:w="0" w:type="dxa"/>
            <w:right w:w="0" w:type="dxa"/>
          </w:tblCellMar>
        </w:tblPrEx>
        <w:tc>
          <w:tcPr>
            <w:tcW w:w="2158" w:type="dxa"/>
            <w:shd w:val="clear" w:color="auto" w:fill="auto"/>
          </w:tcPr>
          <w:p w:rsidR="00A1031E" w:rsidRPr="00FA36A5" w:rsidRDefault="00A1031E" w:rsidP="00DC5373">
            <w:pPr>
              <w:rPr>
                <w:rFonts w:ascii="Calibri" w:eastAsia="Times New Roman" w:hAnsi="Calibri" w:cs="Calibri"/>
                <w:b/>
                <w:sz w:val="22"/>
                <w:szCs w:val="22"/>
              </w:rPr>
            </w:pPr>
            <w:r w:rsidRPr="00FA36A5">
              <w:rPr>
                <w:rFonts w:ascii="Calibri" w:eastAsia="Times New Roman" w:hAnsi="Calibri" w:cs="Calibri"/>
                <w:b/>
                <w:sz w:val="22"/>
                <w:szCs w:val="22"/>
              </w:rPr>
              <w:t>Domains</w:t>
            </w:r>
          </w:p>
        </w:tc>
        <w:tc>
          <w:tcPr>
            <w:tcW w:w="8570" w:type="dxa"/>
            <w:shd w:val="clear" w:color="auto" w:fill="auto"/>
          </w:tcPr>
          <w:p w:rsidR="00A1031E" w:rsidRPr="00FA36A5" w:rsidRDefault="00A1031E" w:rsidP="00DC5373">
            <w:pPr>
              <w:rPr>
                <w:rFonts w:ascii="Calibri" w:eastAsia="Times New Roman" w:hAnsi="Calibri" w:cs="Calibri"/>
                <w:sz w:val="22"/>
                <w:szCs w:val="22"/>
              </w:rPr>
            </w:pPr>
            <w:r w:rsidRPr="00FA36A5">
              <w:rPr>
                <w:rFonts w:ascii="Calibri" w:eastAsia="Times New Roman" w:hAnsi="Calibri" w:cs="Calibri"/>
                <w:sz w:val="22"/>
                <w:szCs w:val="22"/>
              </w:rPr>
              <w:t xml:space="preserve">Rail safe, Home Mortgage, Telecom, Retail, Gaming </w:t>
            </w:r>
            <w:r w:rsidR="00860FA0">
              <w:rPr>
                <w:rFonts w:ascii="Calibri" w:eastAsia="Times New Roman" w:hAnsi="Calibri" w:cs="Calibri"/>
                <w:sz w:val="22"/>
                <w:szCs w:val="22"/>
              </w:rPr>
              <w:t>,</w:t>
            </w:r>
            <w:r w:rsidRPr="00FA36A5">
              <w:rPr>
                <w:rFonts w:ascii="Calibri" w:eastAsia="Times New Roman" w:hAnsi="Calibri" w:cs="Calibri"/>
                <w:sz w:val="22"/>
                <w:szCs w:val="22"/>
              </w:rPr>
              <w:t xml:space="preserve"> Logistics and Transportation, Point of Sale</w:t>
            </w:r>
            <w:r w:rsidR="00860FA0">
              <w:rPr>
                <w:rFonts w:ascii="Calibri" w:eastAsia="Times New Roman" w:hAnsi="Calibri" w:cs="Calibri"/>
                <w:sz w:val="22"/>
                <w:szCs w:val="22"/>
              </w:rPr>
              <w:t xml:space="preserve">, Banking </w:t>
            </w:r>
          </w:p>
        </w:tc>
      </w:tr>
      <w:tr w:rsidR="00A1031E" w:rsidRPr="00FA36A5" w:rsidTr="00DC5373">
        <w:tblPrEx>
          <w:tblCellMar>
            <w:top w:w="0" w:type="dxa"/>
            <w:left w:w="0" w:type="dxa"/>
            <w:bottom w:w="0" w:type="dxa"/>
            <w:right w:w="0" w:type="dxa"/>
          </w:tblCellMar>
        </w:tblPrEx>
        <w:tc>
          <w:tcPr>
            <w:tcW w:w="2158" w:type="dxa"/>
            <w:shd w:val="clear" w:color="auto" w:fill="auto"/>
          </w:tcPr>
          <w:p w:rsidR="00A1031E" w:rsidRPr="00FA36A5" w:rsidRDefault="00A1031E" w:rsidP="00DC5373">
            <w:pPr>
              <w:rPr>
                <w:rFonts w:ascii="Calibri" w:eastAsia="Times New Roman" w:hAnsi="Calibri" w:cs="Calibri"/>
                <w:b/>
                <w:sz w:val="22"/>
                <w:szCs w:val="22"/>
              </w:rPr>
            </w:pPr>
            <w:r w:rsidRPr="00FA36A5">
              <w:rPr>
                <w:rFonts w:ascii="Calibri" w:eastAsia="Times New Roman" w:hAnsi="Calibri" w:cs="Calibri"/>
                <w:b/>
                <w:sz w:val="22"/>
                <w:szCs w:val="22"/>
              </w:rPr>
              <w:t>Operating Systems</w:t>
            </w:r>
          </w:p>
        </w:tc>
        <w:tc>
          <w:tcPr>
            <w:tcW w:w="8570" w:type="dxa"/>
            <w:shd w:val="clear" w:color="auto" w:fill="auto"/>
          </w:tcPr>
          <w:p w:rsidR="00A1031E" w:rsidRPr="00FA36A5" w:rsidRDefault="00A1031E" w:rsidP="00DC5373">
            <w:pPr>
              <w:rPr>
                <w:rFonts w:ascii="Calibri" w:eastAsia="Times New Roman" w:hAnsi="Calibri" w:cs="Calibri"/>
                <w:sz w:val="22"/>
                <w:szCs w:val="22"/>
              </w:rPr>
            </w:pPr>
            <w:r w:rsidRPr="00FA36A5">
              <w:rPr>
                <w:rFonts w:ascii="Calibri" w:eastAsia="Times New Roman" w:hAnsi="Calibri" w:cs="Calibri"/>
                <w:sz w:val="22"/>
                <w:szCs w:val="22"/>
              </w:rPr>
              <w:t>UNIX, Linux, DOS, Windows</w:t>
            </w:r>
          </w:p>
        </w:tc>
      </w:tr>
      <w:tr w:rsidR="00A1031E" w:rsidRPr="00FA36A5" w:rsidTr="00DC5373">
        <w:tblPrEx>
          <w:tblCellMar>
            <w:top w:w="0" w:type="dxa"/>
            <w:left w:w="0" w:type="dxa"/>
            <w:bottom w:w="0" w:type="dxa"/>
            <w:right w:w="0" w:type="dxa"/>
          </w:tblCellMar>
        </w:tblPrEx>
        <w:tc>
          <w:tcPr>
            <w:tcW w:w="2158" w:type="dxa"/>
            <w:shd w:val="clear" w:color="auto" w:fill="auto"/>
          </w:tcPr>
          <w:p w:rsidR="00A1031E" w:rsidRPr="00FA36A5" w:rsidRDefault="00A1031E" w:rsidP="00DC5373">
            <w:pPr>
              <w:rPr>
                <w:rFonts w:ascii="Calibri" w:eastAsia="Times New Roman" w:hAnsi="Calibri" w:cs="Calibri"/>
                <w:b/>
                <w:sz w:val="22"/>
                <w:szCs w:val="22"/>
              </w:rPr>
            </w:pPr>
            <w:r w:rsidRPr="00FA36A5">
              <w:rPr>
                <w:rFonts w:ascii="Calibri" w:eastAsia="Times New Roman" w:hAnsi="Calibri" w:cs="Calibri"/>
                <w:b/>
                <w:sz w:val="22"/>
                <w:szCs w:val="22"/>
              </w:rPr>
              <w:t>Hardware</w:t>
            </w:r>
          </w:p>
        </w:tc>
        <w:tc>
          <w:tcPr>
            <w:tcW w:w="8570" w:type="dxa"/>
            <w:shd w:val="clear" w:color="auto" w:fill="auto"/>
          </w:tcPr>
          <w:p w:rsidR="00A1031E" w:rsidRPr="00FA36A5" w:rsidRDefault="00A1031E" w:rsidP="00DC5373">
            <w:pPr>
              <w:rPr>
                <w:rFonts w:ascii="Calibri" w:eastAsia="Times New Roman" w:hAnsi="Calibri" w:cs="Calibri"/>
                <w:sz w:val="22"/>
                <w:szCs w:val="22"/>
              </w:rPr>
            </w:pPr>
            <w:r w:rsidRPr="00FA36A5">
              <w:rPr>
                <w:rFonts w:ascii="Calibri" w:eastAsia="Times New Roman" w:hAnsi="Calibri" w:cs="Calibri"/>
                <w:sz w:val="22"/>
                <w:szCs w:val="22"/>
              </w:rPr>
              <w:t>Pentium, HP, IBM, UNIX, NT, IBM ES/9000/3090</w:t>
            </w:r>
          </w:p>
        </w:tc>
      </w:tr>
    </w:tbl>
    <w:p w:rsidR="00A1031E" w:rsidRDefault="00A1031E" w:rsidP="00A1031E">
      <w:pPr>
        <w:rPr>
          <w:rFonts w:ascii="Calibri" w:hAnsi="Calibri" w:cs="Calibri"/>
          <w:b/>
          <w:sz w:val="28"/>
          <w:szCs w:val="28"/>
          <w:u w:val="single"/>
        </w:rPr>
      </w:pPr>
    </w:p>
    <w:p w:rsidR="00A1031E" w:rsidRPr="00FA36A5" w:rsidRDefault="00A1031E" w:rsidP="00A1031E">
      <w:pPr>
        <w:outlineLvl w:val="0"/>
        <w:rPr>
          <w:rFonts w:ascii="Calibri" w:hAnsi="Calibri" w:cs="Calibri"/>
          <w:b/>
          <w:sz w:val="28"/>
          <w:szCs w:val="28"/>
          <w:u w:val="single"/>
        </w:rPr>
      </w:pPr>
      <w:r w:rsidRPr="00FA36A5">
        <w:rPr>
          <w:rFonts w:ascii="Calibri" w:hAnsi="Calibri" w:cs="Calibri"/>
          <w:b/>
          <w:sz w:val="28"/>
          <w:szCs w:val="28"/>
          <w:u w:val="single"/>
        </w:rPr>
        <w:t>PROFESSIONAL EXPERIENCE</w:t>
      </w:r>
    </w:p>
    <w:p w:rsidR="00C656E7" w:rsidRDefault="00C656E7" w:rsidP="00A1031E">
      <w:pPr>
        <w:rPr>
          <w:rFonts w:ascii="Calibri" w:eastAsia="Times New Roman" w:hAnsi="Calibri" w:cs="Calibri"/>
          <w:b/>
          <w:i/>
          <w:iCs/>
          <w:sz w:val="22"/>
          <w:szCs w:val="22"/>
          <w:u w:val="single"/>
        </w:rPr>
      </w:pPr>
    </w:p>
    <w:p w:rsidR="00097908" w:rsidRPr="00FA36A5" w:rsidRDefault="00097908" w:rsidP="00A1031E">
      <w:pPr>
        <w:rPr>
          <w:rFonts w:ascii="Calibri" w:eastAsia="Times New Roman" w:hAnsi="Calibri" w:cs="Calibri"/>
          <w:b/>
          <w:i/>
          <w:iCs/>
          <w:sz w:val="22"/>
          <w:szCs w:val="22"/>
          <w:u w:val="single"/>
        </w:rPr>
      </w:pPr>
    </w:p>
    <w:p w:rsidR="002B456D" w:rsidRDefault="002B456D" w:rsidP="002B456D">
      <w:pPr>
        <w:rPr>
          <w:rFonts w:ascii="Calibri" w:hAnsi="Calibri" w:cs="Calibri"/>
          <w:b/>
          <w:sz w:val="22"/>
          <w:szCs w:val="22"/>
        </w:rPr>
      </w:pPr>
      <w:r>
        <w:rPr>
          <w:rFonts w:ascii="Calibri" w:hAnsi="Calibri" w:cs="Calibri"/>
          <w:b/>
          <w:sz w:val="22"/>
          <w:szCs w:val="22"/>
        </w:rPr>
        <w:t>SDET tester,</w:t>
      </w:r>
      <w:r w:rsidRPr="00FA36A5">
        <w:rPr>
          <w:rFonts w:ascii="Calibri" w:hAnsi="Calibri" w:cs="Calibri"/>
          <w:b/>
          <w:sz w:val="22"/>
          <w:szCs w:val="22"/>
        </w:rPr>
        <w:t xml:space="preserve"> </w:t>
      </w:r>
      <w:r>
        <w:rPr>
          <w:rFonts w:ascii="Calibri" w:hAnsi="Calibri" w:cs="Calibri"/>
          <w:b/>
          <w:sz w:val="22"/>
          <w:szCs w:val="22"/>
        </w:rPr>
        <w:t>Client: Fidelity</w:t>
      </w:r>
      <w:r w:rsidRPr="00FA36A5">
        <w:rPr>
          <w:rFonts w:ascii="Calibri" w:hAnsi="Calibri" w:cs="Calibri"/>
          <w:b/>
          <w:sz w:val="22"/>
          <w:szCs w:val="22"/>
        </w:rPr>
        <w:t xml:space="preserve">, Texas, United States         </w:t>
      </w:r>
      <w:r>
        <w:rPr>
          <w:rFonts w:ascii="Calibri" w:hAnsi="Calibri" w:cs="Calibri"/>
          <w:b/>
          <w:sz w:val="22"/>
          <w:szCs w:val="22"/>
        </w:rPr>
        <w:t xml:space="preserve">                                     August 2022 to Current</w:t>
      </w:r>
    </w:p>
    <w:p w:rsidR="002B456D" w:rsidRPr="00FA36A5" w:rsidRDefault="00664D0E" w:rsidP="002B456D">
      <w:pPr>
        <w:rPr>
          <w:rFonts w:ascii="Calibri" w:eastAsia="Times New Roman" w:hAnsi="Calibri" w:cs="Calibri"/>
          <w:b/>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18" nam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5EE33ABC" id=" 16"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2B456D" w:rsidRDefault="002B456D" w:rsidP="002B456D">
      <w:pPr>
        <w:outlineLvl w:val="0"/>
        <w:rPr>
          <w:rFonts w:ascii="Calibri" w:eastAsia="Times New Roman" w:hAnsi="Calibri" w:cs="Calibri"/>
          <w:b/>
          <w:sz w:val="22"/>
          <w:szCs w:val="22"/>
        </w:rPr>
      </w:pPr>
      <w:r w:rsidRPr="002A0475">
        <w:rPr>
          <w:rFonts w:ascii="Calibri" w:eastAsia="Times New Roman" w:hAnsi="Calibri" w:cs="Calibri"/>
          <w:b/>
          <w:sz w:val="22"/>
          <w:szCs w:val="22"/>
        </w:rPr>
        <w:t xml:space="preserve">Project: </w:t>
      </w:r>
      <w:r>
        <w:rPr>
          <w:rFonts w:ascii="Calibri" w:eastAsia="Times New Roman" w:hAnsi="Calibri" w:cs="Calibri"/>
          <w:b/>
          <w:sz w:val="22"/>
          <w:szCs w:val="22"/>
        </w:rPr>
        <w:t>Current and Future state</w:t>
      </w:r>
    </w:p>
    <w:p w:rsidR="002B456D" w:rsidRDefault="002B456D" w:rsidP="002B456D">
      <w:pPr>
        <w:rPr>
          <w:rFonts w:ascii="Calibri" w:eastAsia="Times New Roman" w:hAnsi="Calibri" w:cs="Calibri"/>
          <w:b/>
          <w:sz w:val="22"/>
          <w:szCs w:val="22"/>
        </w:rPr>
      </w:pPr>
    </w:p>
    <w:p w:rsidR="002B456D" w:rsidRDefault="002B456D" w:rsidP="002B456D">
      <w:pPr>
        <w:outlineLvl w:val="0"/>
        <w:rPr>
          <w:rFonts w:ascii="Calibri" w:hAnsi="Calibri" w:cs="Calibri"/>
          <w:b/>
          <w:sz w:val="22"/>
          <w:szCs w:val="22"/>
        </w:rPr>
      </w:pPr>
      <w:r w:rsidRPr="00FA36A5">
        <w:rPr>
          <w:rFonts w:ascii="Calibri" w:hAnsi="Calibri" w:cs="Calibri"/>
          <w:b/>
          <w:sz w:val="22"/>
          <w:szCs w:val="22"/>
        </w:rPr>
        <w:t>Summary of duties</w:t>
      </w:r>
      <w:r>
        <w:rPr>
          <w:rFonts w:ascii="Calibri" w:hAnsi="Calibri" w:cs="Calibri"/>
          <w:b/>
          <w:sz w:val="22"/>
          <w:szCs w:val="22"/>
        </w:rPr>
        <w:t xml:space="preserve"> of Lead Tester</w:t>
      </w:r>
      <w:r w:rsidRPr="00FA36A5">
        <w:rPr>
          <w:rFonts w:ascii="Calibri" w:hAnsi="Calibri" w:cs="Calibri"/>
          <w:b/>
          <w:sz w:val="22"/>
          <w:szCs w:val="22"/>
        </w:rPr>
        <w:t>:</w:t>
      </w:r>
    </w:p>
    <w:p w:rsidR="002B456D" w:rsidRDefault="002B456D" w:rsidP="002B456D">
      <w:pPr>
        <w:numPr>
          <w:ilvl w:val="0"/>
          <w:numId w:val="18"/>
        </w:numPr>
        <w:suppressAutoHyphens/>
        <w:outlineLvl w:val="0"/>
        <w:rPr>
          <w:rFonts w:ascii="Calibri" w:hAnsi="Calibri" w:cs="Calibri"/>
          <w:sz w:val="22"/>
          <w:szCs w:val="22"/>
        </w:rPr>
      </w:pPr>
      <w:r>
        <w:rPr>
          <w:rFonts w:ascii="Calibri" w:hAnsi="Calibri" w:cs="Calibri"/>
          <w:sz w:val="22"/>
          <w:szCs w:val="22"/>
        </w:rPr>
        <w:t>Working with Underwriting team and FILI Implementation team.</w:t>
      </w:r>
    </w:p>
    <w:p w:rsidR="002B456D" w:rsidRPr="004937DB" w:rsidRDefault="002B456D" w:rsidP="002B456D">
      <w:pPr>
        <w:numPr>
          <w:ilvl w:val="0"/>
          <w:numId w:val="18"/>
        </w:numPr>
        <w:suppressAutoHyphens/>
        <w:outlineLvl w:val="0"/>
        <w:rPr>
          <w:rFonts w:ascii="Calibri" w:hAnsi="Calibri" w:cs="Calibri"/>
          <w:sz w:val="22"/>
          <w:szCs w:val="22"/>
        </w:rPr>
      </w:pPr>
      <w:r w:rsidRPr="004937DB">
        <w:rPr>
          <w:rFonts w:ascii="Calibri" w:hAnsi="Calibri" w:cs="Calibri"/>
          <w:sz w:val="22"/>
          <w:szCs w:val="22"/>
        </w:rPr>
        <w:t>Responsible for delivering quality projects by performing different types of types using various testing tools</w:t>
      </w:r>
      <w:r>
        <w:rPr>
          <w:rFonts w:ascii="Calibri" w:hAnsi="Calibri" w:cs="Calibri"/>
          <w:sz w:val="22"/>
          <w:szCs w:val="22"/>
        </w:rPr>
        <w:t>.</w:t>
      </w:r>
    </w:p>
    <w:p w:rsidR="002B456D" w:rsidRDefault="002B456D" w:rsidP="002B456D">
      <w:pPr>
        <w:numPr>
          <w:ilvl w:val="0"/>
          <w:numId w:val="18"/>
        </w:numPr>
        <w:suppressAutoHyphens/>
        <w:outlineLvl w:val="0"/>
        <w:rPr>
          <w:rFonts w:ascii="Calibri" w:hAnsi="Calibri" w:cs="Calibri"/>
          <w:sz w:val="22"/>
          <w:szCs w:val="22"/>
        </w:rPr>
      </w:pPr>
      <w:r w:rsidRPr="004937DB">
        <w:rPr>
          <w:rFonts w:ascii="Calibri" w:hAnsi="Calibri" w:cs="Calibri"/>
          <w:sz w:val="22"/>
          <w:szCs w:val="22"/>
        </w:rPr>
        <w:t>Extensive experience in maintaining test plans and prioritizing bugs</w:t>
      </w:r>
      <w:r>
        <w:rPr>
          <w:rFonts w:ascii="Calibri" w:hAnsi="Calibri" w:cs="Calibri"/>
          <w:sz w:val="22"/>
          <w:szCs w:val="22"/>
        </w:rPr>
        <w:t>.</w:t>
      </w:r>
    </w:p>
    <w:p w:rsidR="002B456D" w:rsidRPr="004937DB" w:rsidRDefault="002B456D" w:rsidP="002B456D">
      <w:pPr>
        <w:numPr>
          <w:ilvl w:val="0"/>
          <w:numId w:val="18"/>
        </w:numPr>
        <w:suppressAutoHyphens/>
        <w:outlineLvl w:val="0"/>
        <w:rPr>
          <w:rFonts w:ascii="Calibri" w:hAnsi="Calibri" w:cs="Calibri"/>
          <w:sz w:val="22"/>
          <w:szCs w:val="22"/>
        </w:rPr>
      </w:pPr>
      <w:r>
        <w:rPr>
          <w:rFonts w:ascii="Calibri" w:hAnsi="Calibri" w:cs="Calibri"/>
          <w:sz w:val="22"/>
          <w:szCs w:val="22"/>
        </w:rPr>
        <w:t>Responsible for working with development teams to getting the deliverables on schedule.</w:t>
      </w:r>
    </w:p>
    <w:p w:rsidR="002B456D" w:rsidRPr="000C2E3C" w:rsidRDefault="002B456D" w:rsidP="002B456D">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E2E testing in Current and Future state</w:t>
      </w:r>
    </w:p>
    <w:p w:rsidR="002B456D" w:rsidRPr="002A0475" w:rsidRDefault="002B456D" w:rsidP="002B456D">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working on multiple projects and task at the same time performing multi-tasking</w:t>
      </w:r>
    </w:p>
    <w:p w:rsidR="002B456D" w:rsidRPr="002A0475" w:rsidRDefault="002B456D" w:rsidP="002B456D">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 xml:space="preserve">Very </w:t>
      </w:r>
      <w:r w:rsidRPr="002A0475">
        <w:rPr>
          <w:rFonts w:ascii="Calibri" w:eastAsia="Times New Roman" w:hAnsi="Calibri" w:cs="Calibri"/>
          <w:sz w:val="22"/>
          <w:szCs w:val="22"/>
        </w:rPr>
        <w:t>coordinative and communicative as per project demand</w:t>
      </w:r>
    </w:p>
    <w:p w:rsidR="002B456D" w:rsidRPr="002A0475" w:rsidRDefault="002B456D" w:rsidP="002B456D">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Quality control of web applications.</w:t>
      </w:r>
    </w:p>
    <w:p w:rsidR="002B456D" w:rsidRDefault="002B456D" w:rsidP="002B456D">
      <w:pPr>
        <w:numPr>
          <w:ilvl w:val="0"/>
          <w:numId w:val="5"/>
        </w:numPr>
        <w:tabs>
          <w:tab w:val="num" w:pos="-360"/>
        </w:tabs>
        <w:suppressAutoHyphens/>
        <w:ind w:left="360"/>
        <w:rPr>
          <w:rFonts w:ascii="Calibri" w:eastAsia="Times New Roman" w:hAnsi="Calibri" w:cs="Calibri"/>
          <w:sz w:val="22"/>
          <w:szCs w:val="22"/>
        </w:rPr>
      </w:pPr>
      <w:r w:rsidRPr="00FC0998">
        <w:rPr>
          <w:rFonts w:ascii="Calibri" w:eastAsia="Times New Roman" w:hAnsi="Calibri" w:cs="Calibri"/>
          <w:sz w:val="22"/>
          <w:szCs w:val="22"/>
        </w:rPr>
        <w:t>Understand and analyze business requirements and translate to system requirements.</w:t>
      </w:r>
    </w:p>
    <w:p w:rsidR="002B456D" w:rsidRDefault="002B456D" w:rsidP="000C2E3C">
      <w:pPr>
        <w:rPr>
          <w:rFonts w:ascii="Calibri" w:hAnsi="Calibri" w:cs="Calibri"/>
          <w:b/>
          <w:sz w:val="22"/>
          <w:szCs w:val="22"/>
        </w:rPr>
      </w:pPr>
    </w:p>
    <w:p w:rsidR="00097908" w:rsidRDefault="00097908" w:rsidP="000C2E3C">
      <w:pPr>
        <w:rPr>
          <w:rFonts w:ascii="Calibri" w:hAnsi="Calibri" w:cs="Calibri"/>
          <w:b/>
          <w:sz w:val="22"/>
          <w:szCs w:val="22"/>
        </w:rPr>
      </w:pPr>
      <w:r>
        <w:rPr>
          <w:rFonts w:ascii="Calibri" w:hAnsi="Calibri" w:cs="Calibri"/>
          <w:b/>
          <w:sz w:val="22"/>
          <w:szCs w:val="22"/>
        </w:rPr>
        <w:t xml:space="preserve">QA Lead, Employer: Tek Leaders, </w:t>
      </w:r>
      <w:r w:rsidRPr="00FA36A5">
        <w:rPr>
          <w:rFonts w:ascii="Calibri" w:hAnsi="Calibri" w:cs="Calibri"/>
          <w:b/>
          <w:sz w:val="22"/>
          <w:szCs w:val="22"/>
        </w:rPr>
        <w:t xml:space="preserve">Texas, United States         </w:t>
      </w:r>
      <w:r>
        <w:rPr>
          <w:rFonts w:ascii="Calibri" w:hAnsi="Calibri" w:cs="Calibri"/>
          <w:b/>
          <w:sz w:val="22"/>
          <w:szCs w:val="22"/>
        </w:rPr>
        <w:t xml:space="preserve">                                           May 2022 to </w:t>
      </w:r>
      <w:r w:rsidR="00B94456">
        <w:rPr>
          <w:rFonts w:ascii="Calibri" w:hAnsi="Calibri" w:cs="Calibri"/>
          <w:b/>
          <w:sz w:val="22"/>
          <w:szCs w:val="22"/>
        </w:rPr>
        <w:t>July 2022</w:t>
      </w:r>
    </w:p>
    <w:p w:rsidR="00097908" w:rsidRDefault="00097908" w:rsidP="00097908">
      <w:pPr>
        <w:rPr>
          <w:rFonts w:ascii="Calibri" w:hAnsi="Calibri" w:cs="Calibri"/>
          <w:b/>
          <w:sz w:val="22"/>
          <w:szCs w:val="22"/>
        </w:rPr>
      </w:pPr>
    </w:p>
    <w:p w:rsidR="00097908" w:rsidRPr="00097908" w:rsidRDefault="00664D0E" w:rsidP="00097908">
      <w:pPr>
        <w:rPr>
          <w:rFonts w:ascii="Calibri" w:eastAsia="Times New Roman" w:hAnsi="Calibri" w:cs="Calibri"/>
          <w:b/>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17" nam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7E1D3F1F" id=" 14"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097908" w:rsidRDefault="00097908" w:rsidP="00097908">
      <w:pPr>
        <w:rPr>
          <w:rFonts w:ascii="Calibri" w:eastAsia="Times New Roman" w:hAnsi="Calibri" w:cs="Calibri"/>
          <w:b/>
          <w:sz w:val="22"/>
          <w:szCs w:val="22"/>
        </w:rPr>
      </w:pPr>
    </w:p>
    <w:p w:rsidR="00097908" w:rsidRDefault="00097908" w:rsidP="00097908">
      <w:pPr>
        <w:outlineLvl w:val="0"/>
        <w:rPr>
          <w:rFonts w:ascii="Calibri" w:hAnsi="Calibri" w:cs="Calibri"/>
          <w:b/>
          <w:sz w:val="22"/>
          <w:szCs w:val="22"/>
        </w:rPr>
      </w:pPr>
      <w:r w:rsidRPr="00FA36A5">
        <w:rPr>
          <w:rFonts w:ascii="Calibri" w:hAnsi="Calibri" w:cs="Calibri"/>
          <w:b/>
          <w:sz w:val="22"/>
          <w:szCs w:val="22"/>
        </w:rPr>
        <w:t>Summary of duties</w:t>
      </w:r>
      <w:r>
        <w:rPr>
          <w:rFonts w:ascii="Calibri" w:hAnsi="Calibri" w:cs="Calibri"/>
          <w:b/>
          <w:sz w:val="22"/>
          <w:szCs w:val="22"/>
        </w:rPr>
        <w:t xml:space="preserve"> of Lead Tester</w:t>
      </w:r>
      <w:r w:rsidRPr="00FA36A5">
        <w:rPr>
          <w:rFonts w:ascii="Calibri" w:hAnsi="Calibri" w:cs="Calibri"/>
          <w:b/>
          <w:sz w:val="22"/>
          <w:szCs w:val="22"/>
        </w:rPr>
        <w:t>:</w:t>
      </w:r>
    </w:p>
    <w:p w:rsidR="00097908" w:rsidRPr="004937DB" w:rsidRDefault="00097908" w:rsidP="00097908">
      <w:pPr>
        <w:numPr>
          <w:ilvl w:val="0"/>
          <w:numId w:val="18"/>
        </w:numPr>
        <w:suppressAutoHyphens/>
        <w:outlineLvl w:val="0"/>
        <w:rPr>
          <w:rFonts w:ascii="Calibri" w:hAnsi="Calibri" w:cs="Calibri"/>
          <w:sz w:val="22"/>
          <w:szCs w:val="22"/>
        </w:rPr>
      </w:pPr>
      <w:r w:rsidRPr="004937DB">
        <w:rPr>
          <w:rFonts w:ascii="Calibri" w:hAnsi="Calibri" w:cs="Calibri"/>
          <w:sz w:val="22"/>
          <w:szCs w:val="22"/>
        </w:rPr>
        <w:t>Responsible for delivering quality projects by performing different types of types using various testing tools</w:t>
      </w:r>
      <w:r>
        <w:rPr>
          <w:rFonts w:ascii="Calibri" w:hAnsi="Calibri" w:cs="Calibri"/>
          <w:sz w:val="22"/>
          <w:szCs w:val="22"/>
        </w:rPr>
        <w:t>.</w:t>
      </w:r>
    </w:p>
    <w:p w:rsidR="00097908" w:rsidRDefault="00097908" w:rsidP="00097908">
      <w:pPr>
        <w:numPr>
          <w:ilvl w:val="0"/>
          <w:numId w:val="18"/>
        </w:numPr>
        <w:suppressAutoHyphens/>
        <w:outlineLvl w:val="0"/>
        <w:rPr>
          <w:rFonts w:ascii="Calibri" w:hAnsi="Calibri" w:cs="Calibri"/>
          <w:sz w:val="22"/>
          <w:szCs w:val="22"/>
        </w:rPr>
      </w:pPr>
      <w:r w:rsidRPr="004937DB">
        <w:rPr>
          <w:rFonts w:ascii="Calibri" w:hAnsi="Calibri" w:cs="Calibri"/>
          <w:sz w:val="22"/>
          <w:szCs w:val="22"/>
        </w:rPr>
        <w:t>Extensive experience in maintaining test plans and prioritizing bugs</w:t>
      </w:r>
      <w:r>
        <w:rPr>
          <w:rFonts w:ascii="Calibri" w:hAnsi="Calibri" w:cs="Calibri"/>
          <w:sz w:val="22"/>
          <w:szCs w:val="22"/>
        </w:rPr>
        <w:t>.</w:t>
      </w:r>
    </w:p>
    <w:p w:rsidR="00097908" w:rsidRDefault="00097908" w:rsidP="00097908">
      <w:pPr>
        <w:numPr>
          <w:ilvl w:val="0"/>
          <w:numId w:val="18"/>
        </w:numPr>
        <w:suppressAutoHyphens/>
        <w:outlineLvl w:val="0"/>
        <w:rPr>
          <w:rFonts w:ascii="Calibri" w:hAnsi="Calibri" w:cs="Calibri"/>
          <w:sz w:val="22"/>
          <w:szCs w:val="22"/>
        </w:rPr>
      </w:pPr>
      <w:r>
        <w:rPr>
          <w:rFonts w:ascii="Calibri" w:hAnsi="Calibri" w:cs="Calibri"/>
          <w:sz w:val="22"/>
          <w:szCs w:val="22"/>
        </w:rPr>
        <w:t>Responsible for functional testing</w:t>
      </w:r>
    </w:p>
    <w:p w:rsidR="00097908" w:rsidRDefault="00097908" w:rsidP="00097908">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data base testing</w:t>
      </w:r>
    </w:p>
    <w:p w:rsidR="00097908" w:rsidRDefault="00097908" w:rsidP="00097908">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Experience in Jenkin’s and GitHub</w:t>
      </w:r>
    </w:p>
    <w:p w:rsidR="00097908" w:rsidRDefault="00097908" w:rsidP="00097908">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Expertise in triggering automation regressions and triage process for Web and Mobile</w:t>
      </w:r>
    </w:p>
    <w:p w:rsidR="00097908" w:rsidRDefault="00097908" w:rsidP="00097908">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E2E and interface testing</w:t>
      </w:r>
    </w:p>
    <w:p w:rsidR="00097908" w:rsidRPr="00097908" w:rsidRDefault="00097908" w:rsidP="00097908">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Expertise in tracing New Relic crash issues for Mobile app’s and identifying the functional aread of bugs</w:t>
      </w:r>
    </w:p>
    <w:p w:rsidR="00097908" w:rsidRPr="002A0475" w:rsidRDefault="00097908" w:rsidP="00097908">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working on multiple projects and task at the same time performing multi-tasking</w:t>
      </w:r>
    </w:p>
    <w:p w:rsidR="00097908" w:rsidRPr="00097908" w:rsidRDefault="00097908" w:rsidP="000C2E3C">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Proficient in training new resources</w:t>
      </w:r>
    </w:p>
    <w:p w:rsidR="00097908" w:rsidRDefault="00097908" w:rsidP="000C2E3C">
      <w:pPr>
        <w:rPr>
          <w:rFonts w:ascii="Calibri" w:hAnsi="Calibri" w:cs="Calibri"/>
          <w:b/>
          <w:sz w:val="22"/>
          <w:szCs w:val="22"/>
        </w:rPr>
      </w:pPr>
    </w:p>
    <w:p w:rsidR="000C2E3C" w:rsidRDefault="000C2E3C" w:rsidP="000C2E3C">
      <w:pPr>
        <w:rPr>
          <w:rFonts w:ascii="Calibri" w:hAnsi="Calibri" w:cs="Calibri"/>
          <w:b/>
          <w:sz w:val="22"/>
          <w:szCs w:val="22"/>
        </w:rPr>
      </w:pPr>
      <w:bookmarkStart w:id="0" w:name="_Hlk148966686"/>
      <w:r>
        <w:rPr>
          <w:rFonts w:ascii="Calibri" w:hAnsi="Calibri" w:cs="Calibri"/>
          <w:b/>
          <w:sz w:val="22"/>
          <w:szCs w:val="22"/>
        </w:rPr>
        <w:t>SDET tester,</w:t>
      </w:r>
      <w:r w:rsidRPr="00FA36A5">
        <w:rPr>
          <w:rFonts w:ascii="Calibri" w:hAnsi="Calibri" w:cs="Calibri"/>
          <w:b/>
          <w:sz w:val="22"/>
          <w:szCs w:val="22"/>
        </w:rPr>
        <w:t xml:space="preserve"> </w:t>
      </w:r>
      <w:r>
        <w:rPr>
          <w:rFonts w:ascii="Calibri" w:hAnsi="Calibri" w:cs="Calibri"/>
          <w:b/>
          <w:sz w:val="22"/>
          <w:szCs w:val="22"/>
        </w:rPr>
        <w:t>Client: Kestra Financial</w:t>
      </w:r>
      <w:r w:rsidRPr="00FA36A5">
        <w:rPr>
          <w:rFonts w:ascii="Calibri" w:hAnsi="Calibri" w:cs="Calibri"/>
          <w:b/>
          <w:sz w:val="22"/>
          <w:szCs w:val="22"/>
        </w:rPr>
        <w:t xml:space="preserve">, Texas, United States         </w:t>
      </w:r>
      <w:r>
        <w:rPr>
          <w:rFonts w:ascii="Calibri" w:hAnsi="Calibri" w:cs="Calibri"/>
          <w:b/>
          <w:sz w:val="22"/>
          <w:szCs w:val="22"/>
        </w:rPr>
        <w:t xml:space="preserve">                                     </w:t>
      </w:r>
      <w:r w:rsidR="00F74A32">
        <w:rPr>
          <w:rFonts w:ascii="Calibri" w:hAnsi="Calibri" w:cs="Calibri"/>
          <w:b/>
          <w:sz w:val="22"/>
          <w:szCs w:val="22"/>
        </w:rPr>
        <w:t>January</w:t>
      </w:r>
      <w:r>
        <w:rPr>
          <w:rFonts w:ascii="Calibri" w:hAnsi="Calibri" w:cs="Calibri"/>
          <w:b/>
          <w:sz w:val="22"/>
          <w:szCs w:val="22"/>
        </w:rPr>
        <w:t xml:space="preserve"> 202</w:t>
      </w:r>
      <w:r w:rsidR="00F74A32">
        <w:rPr>
          <w:rFonts w:ascii="Calibri" w:hAnsi="Calibri" w:cs="Calibri"/>
          <w:b/>
          <w:sz w:val="22"/>
          <w:szCs w:val="22"/>
        </w:rPr>
        <w:t>2</w:t>
      </w:r>
      <w:r>
        <w:rPr>
          <w:rFonts w:ascii="Calibri" w:hAnsi="Calibri" w:cs="Calibri"/>
          <w:b/>
          <w:sz w:val="22"/>
          <w:szCs w:val="22"/>
        </w:rPr>
        <w:t xml:space="preserve"> to </w:t>
      </w:r>
      <w:r w:rsidR="00F74A32">
        <w:rPr>
          <w:rFonts w:ascii="Calibri" w:hAnsi="Calibri" w:cs="Calibri"/>
          <w:b/>
          <w:sz w:val="22"/>
          <w:szCs w:val="22"/>
        </w:rPr>
        <w:t>May 2022</w:t>
      </w:r>
    </w:p>
    <w:p w:rsidR="000C2E3C" w:rsidRPr="00FA36A5" w:rsidRDefault="00664D0E" w:rsidP="000C2E3C">
      <w:pPr>
        <w:rPr>
          <w:rFonts w:ascii="Calibri" w:eastAsia="Times New Roman" w:hAnsi="Calibri" w:cs="Calibri"/>
          <w:b/>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16"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6B949F13" id=" 13"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0C2E3C" w:rsidRDefault="000C2E3C" w:rsidP="000C2E3C">
      <w:pPr>
        <w:outlineLvl w:val="0"/>
        <w:rPr>
          <w:rFonts w:ascii="Calibri" w:eastAsia="Times New Roman" w:hAnsi="Calibri" w:cs="Calibri"/>
          <w:b/>
          <w:sz w:val="22"/>
          <w:szCs w:val="22"/>
        </w:rPr>
      </w:pPr>
      <w:r w:rsidRPr="002A0475">
        <w:rPr>
          <w:rFonts w:ascii="Calibri" w:eastAsia="Times New Roman" w:hAnsi="Calibri" w:cs="Calibri"/>
          <w:b/>
          <w:sz w:val="22"/>
          <w:szCs w:val="22"/>
        </w:rPr>
        <w:t xml:space="preserve">Project: </w:t>
      </w:r>
      <w:r>
        <w:rPr>
          <w:rFonts w:ascii="Calibri" w:eastAsia="Times New Roman" w:hAnsi="Calibri" w:cs="Calibri"/>
          <w:b/>
          <w:sz w:val="22"/>
          <w:szCs w:val="22"/>
        </w:rPr>
        <w:t>Current and Future state</w:t>
      </w:r>
    </w:p>
    <w:p w:rsidR="000C2E3C" w:rsidRDefault="000C2E3C" w:rsidP="000C2E3C">
      <w:pPr>
        <w:rPr>
          <w:rFonts w:ascii="Calibri" w:eastAsia="Times New Roman" w:hAnsi="Calibri" w:cs="Calibri"/>
          <w:b/>
          <w:sz w:val="22"/>
          <w:szCs w:val="22"/>
        </w:rPr>
      </w:pPr>
    </w:p>
    <w:p w:rsidR="000C2E3C" w:rsidRDefault="000C2E3C" w:rsidP="000C2E3C">
      <w:pPr>
        <w:outlineLvl w:val="0"/>
        <w:rPr>
          <w:rFonts w:ascii="Calibri" w:hAnsi="Calibri" w:cs="Calibri"/>
          <w:b/>
          <w:sz w:val="22"/>
          <w:szCs w:val="22"/>
        </w:rPr>
      </w:pPr>
      <w:r w:rsidRPr="00FA36A5">
        <w:rPr>
          <w:rFonts w:ascii="Calibri" w:hAnsi="Calibri" w:cs="Calibri"/>
          <w:b/>
          <w:sz w:val="22"/>
          <w:szCs w:val="22"/>
        </w:rPr>
        <w:t>Summary of duties</w:t>
      </w:r>
      <w:r>
        <w:rPr>
          <w:rFonts w:ascii="Calibri" w:hAnsi="Calibri" w:cs="Calibri"/>
          <w:b/>
          <w:sz w:val="22"/>
          <w:szCs w:val="22"/>
        </w:rPr>
        <w:t xml:space="preserve"> of Lead Tester</w:t>
      </w:r>
      <w:r w:rsidRPr="00FA36A5">
        <w:rPr>
          <w:rFonts w:ascii="Calibri" w:hAnsi="Calibri" w:cs="Calibri"/>
          <w:b/>
          <w:sz w:val="22"/>
          <w:szCs w:val="22"/>
        </w:rPr>
        <w:t>:</w:t>
      </w:r>
    </w:p>
    <w:p w:rsidR="000C2E3C" w:rsidRPr="004937DB" w:rsidRDefault="000C2E3C" w:rsidP="000C2E3C">
      <w:pPr>
        <w:numPr>
          <w:ilvl w:val="0"/>
          <w:numId w:val="18"/>
        </w:numPr>
        <w:suppressAutoHyphens/>
        <w:outlineLvl w:val="0"/>
        <w:rPr>
          <w:rFonts w:ascii="Calibri" w:hAnsi="Calibri" w:cs="Calibri"/>
          <w:sz w:val="22"/>
          <w:szCs w:val="22"/>
        </w:rPr>
      </w:pPr>
      <w:r w:rsidRPr="004937DB">
        <w:rPr>
          <w:rFonts w:ascii="Calibri" w:hAnsi="Calibri" w:cs="Calibri"/>
          <w:sz w:val="22"/>
          <w:szCs w:val="22"/>
        </w:rPr>
        <w:t>Responsible for delivering quality projects by performing different types of types using various testing tools</w:t>
      </w:r>
      <w:r>
        <w:rPr>
          <w:rFonts w:ascii="Calibri" w:hAnsi="Calibri" w:cs="Calibri"/>
          <w:sz w:val="22"/>
          <w:szCs w:val="22"/>
        </w:rPr>
        <w:t>.</w:t>
      </w:r>
    </w:p>
    <w:p w:rsidR="000C2E3C" w:rsidRDefault="000C2E3C" w:rsidP="000C2E3C">
      <w:pPr>
        <w:numPr>
          <w:ilvl w:val="0"/>
          <w:numId w:val="18"/>
        </w:numPr>
        <w:suppressAutoHyphens/>
        <w:outlineLvl w:val="0"/>
        <w:rPr>
          <w:rFonts w:ascii="Calibri" w:hAnsi="Calibri" w:cs="Calibri"/>
          <w:sz w:val="22"/>
          <w:szCs w:val="22"/>
        </w:rPr>
      </w:pPr>
      <w:r w:rsidRPr="004937DB">
        <w:rPr>
          <w:rFonts w:ascii="Calibri" w:hAnsi="Calibri" w:cs="Calibri"/>
          <w:sz w:val="22"/>
          <w:szCs w:val="22"/>
        </w:rPr>
        <w:t>Extensive experience in maintaining test plans and prioritizing bugs</w:t>
      </w:r>
      <w:r>
        <w:rPr>
          <w:rFonts w:ascii="Calibri" w:hAnsi="Calibri" w:cs="Calibri"/>
          <w:sz w:val="22"/>
          <w:szCs w:val="22"/>
        </w:rPr>
        <w:t>.</w:t>
      </w:r>
    </w:p>
    <w:p w:rsidR="000C2E3C" w:rsidRPr="004937DB" w:rsidRDefault="000C2E3C" w:rsidP="000C2E3C">
      <w:pPr>
        <w:numPr>
          <w:ilvl w:val="0"/>
          <w:numId w:val="18"/>
        </w:numPr>
        <w:suppressAutoHyphens/>
        <w:outlineLvl w:val="0"/>
        <w:rPr>
          <w:rFonts w:ascii="Calibri" w:hAnsi="Calibri" w:cs="Calibri"/>
          <w:sz w:val="22"/>
          <w:szCs w:val="22"/>
        </w:rPr>
      </w:pPr>
      <w:r>
        <w:rPr>
          <w:rFonts w:ascii="Calibri" w:hAnsi="Calibri" w:cs="Calibri"/>
          <w:sz w:val="22"/>
          <w:szCs w:val="22"/>
        </w:rPr>
        <w:t>Responsible for working with development teams to getting the deliverables on schedule.</w:t>
      </w:r>
    </w:p>
    <w:p w:rsidR="000C2E3C" w:rsidRDefault="000C2E3C" w:rsidP="000C2E3C">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Expertise in pipeline testing for Azure</w:t>
      </w:r>
    </w:p>
    <w:p w:rsidR="000C2E3C" w:rsidRDefault="000C2E3C" w:rsidP="000C2E3C">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in Snowflakes and SQL testing</w:t>
      </w:r>
    </w:p>
    <w:p w:rsidR="00097908" w:rsidRPr="000C2E3C" w:rsidRDefault="00097908" w:rsidP="000C2E3C">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data base testing in Current and Future state</w:t>
      </w:r>
    </w:p>
    <w:p w:rsidR="000C2E3C" w:rsidRPr="002A0475" w:rsidRDefault="000C2E3C" w:rsidP="000C2E3C">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working on multiple projects and task at the same time performing multi-tasking</w:t>
      </w:r>
    </w:p>
    <w:p w:rsidR="000C2E3C" w:rsidRPr="002A0475" w:rsidRDefault="000C2E3C" w:rsidP="000C2E3C">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 xml:space="preserve">Very </w:t>
      </w:r>
      <w:r w:rsidRPr="002A0475">
        <w:rPr>
          <w:rFonts w:ascii="Calibri" w:eastAsia="Times New Roman" w:hAnsi="Calibri" w:cs="Calibri"/>
          <w:sz w:val="22"/>
          <w:szCs w:val="22"/>
        </w:rPr>
        <w:t>coordinative and communicative as per project demand</w:t>
      </w:r>
    </w:p>
    <w:p w:rsidR="000C2E3C" w:rsidRPr="002A0475" w:rsidRDefault="000C2E3C" w:rsidP="000C2E3C">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Quality control of Mobile and web applications.</w:t>
      </w:r>
    </w:p>
    <w:p w:rsidR="000C2E3C" w:rsidRDefault="000C2E3C" w:rsidP="000C2E3C">
      <w:pPr>
        <w:numPr>
          <w:ilvl w:val="0"/>
          <w:numId w:val="5"/>
        </w:numPr>
        <w:tabs>
          <w:tab w:val="num" w:pos="-360"/>
        </w:tabs>
        <w:suppressAutoHyphens/>
        <w:ind w:left="360"/>
        <w:rPr>
          <w:rFonts w:ascii="Calibri" w:eastAsia="Times New Roman" w:hAnsi="Calibri" w:cs="Calibri"/>
          <w:sz w:val="22"/>
          <w:szCs w:val="22"/>
        </w:rPr>
      </w:pPr>
      <w:r w:rsidRPr="00FC0998">
        <w:rPr>
          <w:rFonts w:ascii="Calibri" w:eastAsia="Times New Roman" w:hAnsi="Calibri" w:cs="Calibri"/>
          <w:sz w:val="22"/>
          <w:szCs w:val="22"/>
        </w:rPr>
        <w:t>Understand and analyze business requirements and translate to system requirements</w:t>
      </w:r>
    </w:p>
    <w:bookmarkEnd w:id="0"/>
    <w:p w:rsidR="000C2E3C" w:rsidRDefault="000C2E3C" w:rsidP="000C2E3C">
      <w:pPr>
        <w:suppressAutoHyphens/>
        <w:ind w:left="360"/>
        <w:rPr>
          <w:rFonts w:ascii="Calibri" w:eastAsia="Times New Roman" w:hAnsi="Calibri" w:cs="Calibri"/>
          <w:sz w:val="22"/>
          <w:szCs w:val="22"/>
        </w:rPr>
      </w:pPr>
    </w:p>
    <w:p w:rsidR="00BA4439" w:rsidRDefault="00BA4439" w:rsidP="00BA4439">
      <w:pPr>
        <w:rPr>
          <w:rFonts w:ascii="Calibri" w:hAnsi="Calibri" w:cs="Calibri"/>
          <w:b/>
          <w:sz w:val="22"/>
          <w:szCs w:val="22"/>
        </w:rPr>
      </w:pPr>
      <w:r>
        <w:rPr>
          <w:rFonts w:ascii="Calibri" w:hAnsi="Calibri" w:cs="Calibri"/>
          <w:b/>
          <w:sz w:val="22"/>
          <w:szCs w:val="22"/>
        </w:rPr>
        <w:t>L</w:t>
      </w:r>
      <w:r w:rsidRPr="00FA36A5">
        <w:rPr>
          <w:rFonts w:ascii="Calibri" w:hAnsi="Calibri" w:cs="Calibri"/>
          <w:b/>
          <w:sz w:val="22"/>
          <w:szCs w:val="22"/>
        </w:rPr>
        <w:t>ead Tester</w:t>
      </w:r>
      <w:r>
        <w:rPr>
          <w:rFonts w:ascii="Calibri" w:hAnsi="Calibri" w:cs="Calibri"/>
          <w:b/>
          <w:sz w:val="22"/>
          <w:szCs w:val="22"/>
        </w:rPr>
        <w:t xml:space="preserve"> for Business team</w:t>
      </w:r>
      <w:r w:rsidRPr="00FA36A5">
        <w:rPr>
          <w:rFonts w:ascii="Calibri" w:hAnsi="Calibri" w:cs="Calibri"/>
          <w:b/>
          <w:sz w:val="22"/>
          <w:szCs w:val="22"/>
        </w:rPr>
        <w:t xml:space="preserve">, </w:t>
      </w:r>
      <w:r>
        <w:rPr>
          <w:rFonts w:ascii="Calibri" w:hAnsi="Calibri" w:cs="Calibri"/>
          <w:b/>
          <w:sz w:val="22"/>
          <w:szCs w:val="22"/>
        </w:rPr>
        <w:t>Client: Farm Credit Bank</w:t>
      </w:r>
      <w:r w:rsidRPr="00FA36A5">
        <w:rPr>
          <w:rFonts w:ascii="Calibri" w:hAnsi="Calibri" w:cs="Calibri"/>
          <w:b/>
          <w:sz w:val="22"/>
          <w:szCs w:val="22"/>
        </w:rPr>
        <w:t xml:space="preserve">, Texas, United States         </w:t>
      </w:r>
      <w:r>
        <w:rPr>
          <w:rFonts w:ascii="Calibri" w:hAnsi="Calibri" w:cs="Calibri"/>
          <w:b/>
          <w:sz w:val="22"/>
          <w:szCs w:val="22"/>
        </w:rPr>
        <w:t xml:space="preserve">          July </w:t>
      </w:r>
      <w:r w:rsidR="00860FA0">
        <w:rPr>
          <w:rFonts w:ascii="Calibri" w:hAnsi="Calibri" w:cs="Calibri"/>
          <w:b/>
          <w:sz w:val="22"/>
          <w:szCs w:val="22"/>
        </w:rPr>
        <w:t xml:space="preserve">2020 </w:t>
      </w:r>
      <w:r>
        <w:rPr>
          <w:rFonts w:ascii="Calibri" w:hAnsi="Calibri" w:cs="Calibri"/>
          <w:b/>
          <w:sz w:val="22"/>
          <w:szCs w:val="22"/>
        </w:rPr>
        <w:t xml:space="preserve">to </w:t>
      </w:r>
      <w:r w:rsidR="00F74A32">
        <w:rPr>
          <w:rFonts w:ascii="Calibri" w:hAnsi="Calibri" w:cs="Calibri"/>
          <w:b/>
          <w:sz w:val="22"/>
          <w:szCs w:val="22"/>
        </w:rPr>
        <w:t>December</w:t>
      </w:r>
      <w:r w:rsidR="000C2E3C">
        <w:rPr>
          <w:rFonts w:ascii="Calibri" w:hAnsi="Calibri" w:cs="Calibri"/>
          <w:b/>
          <w:sz w:val="22"/>
          <w:szCs w:val="22"/>
        </w:rPr>
        <w:t xml:space="preserve"> 2021</w:t>
      </w:r>
    </w:p>
    <w:p w:rsidR="00BA4439" w:rsidRPr="00FA36A5" w:rsidRDefault="00664D0E" w:rsidP="00BA4439">
      <w:pPr>
        <w:rPr>
          <w:rFonts w:ascii="Calibri" w:eastAsia="Times New Roman" w:hAnsi="Calibri" w:cs="Calibri"/>
          <w:b/>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15"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63623187" id=" 12"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BA4439" w:rsidRDefault="00BA4439" w:rsidP="00BA4439">
      <w:pPr>
        <w:outlineLvl w:val="0"/>
        <w:rPr>
          <w:rFonts w:ascii="Calibri" w:eastAsia="Times New Roman" w:hAnsi="Calibri" w:cs="Calibri"/>
          <w:b/>
          <w:sz w:val="22"/>
          <w:szCs w:val="22"/>
        </w:rPr>
      </w:pPr>
      <w:r w:rsidRPr="002A0475">
        <w:rPr>
          <w:rFonts w:ascii="Calibri" w:eastAsia="Times New Roman" w:hAnsi="Calibri" w:cs="Calibri"/>
          <w:b/>
          <w:sz w:val="22"/>
          <w:szCs w:val="22"/>
        </w:rPr>
        <w:t xml:space="preserve">Project: </w:t>
      </w:r>
      <w:r>
        <w:rPr>
          <w:rFonts w:ascii="Calibri" w:eastAsia="Times New Roman" w:hAnsi="Calibri" w:cs="Calibri"/>
          <w:b/>
          <w:sz w:val="22"/>
          <w:szCs w:val="22"/>
        </w:rPr>
        <w:t>Conversion of Associations</w:t>
      </w:r>
    </w:p>
    <w:p w:rsidR="00BA4439" w:rsidRDefault="00BA4439" w:rsidP="00BA4439">
      <w:pPr>
        <w:rPr>
          <w:rFonts w:ascii="Calibri" w:eastAsia="Times New Roman" w:hAnsi="Calibri" w:cs="Calibri"/>
          <w:b/>
          <w:sz w:val="22"/>
          <w:szCs w:val="22"/>
        </w:rPr>
      </w:pPr>
    </w:p>
    <w:p w:rsidR="00BA4439" w:rsidRDefault="00BA4439" w:rsidP="00BA4439">
      <w:pPr>
        <w:outlineLvl w:val="0"/>
        <w:rPr>
          <w:rFonts w:ascii="Calibri" w:hAnsi="Calibri" w:cs="Calibri"/>
          <w:b/>
          <w:sz w:val="22"/>
          <w:szCs w:val="22"/>
        </w:rPr>
      </w:pPr>
      <w:r w:rsidRPr="00FA36A5">
        <w:rPr>
          <w:rFonts w:ascii="Calibri" w:hAnsi="Calibri" w:cs="Calibri"/>
          <w:b/>
          <w:sz w:val="22"/>
          <w:szCs w:val="22"/>
        </w:rPr>
        <w:t>Summary of duties</w:t>
      </w:r>
      <w:r>
        <w:rPr>
          <w:rFonts w:ascii="Calibri" w:hAnsi="Calibri" w:cs="Calibri"/>
          <w:b/>
          <w:sz w:val="22"/>
          <w:szCs w:val="22"/>
        </w:rPr>
        <w:t xml:space="preserve"> of Lead Tester</w:t>
      </w:r>
      <w:r w:rsidRPr="00FA36A5">
        <w:rPr>
          <w:rFonts w:ascii="Calibri" w:hAnsi="Calibri" w:cs="Calibri"/>
          <w:b/>
          <w:sz w:val="22"/>
          <w:szCs w:val="22"/>
        </w:rPr>
        <w:t>:</w:t>
      </w:r>
    </w:p>
    <w:p w:rsidR="00BA4439" w:rsidRPr="00BB5586" w:rsidRDefault="00BA4439" w:rsidP="00BA4439">
      <w:pPr>
        <w:numPr>
          <w:ilvl w:val="0"/>
          <w:numId w:val="18"/>
        </w:numPr>
        <w:suppressAutoHyphens/>
        <w:outlineLvl w:val="0"/>
        <w:rPr>
          <w:rFonts w:ascii="Calibri" w:hAnsi="Calibri" w:cs="Calibri"/>
          <w:b/>
          <w:sz w:val="22"/>
          <w:szCs w:val="22"/>
        </w:rPr>
      </w:pPr>
      <w:r w:rsidRPr="00FC0998">
        <w:rPr>
          <w:rFonts w:ascii="Calibri" w:eastAsia="Times New Roman" w:hAnsi="Calibri" w:cs="Calibri"/>
          <w:sz w:val="22"/>
          <w:szCs w:val="22"/>
        </w:rPr>
        <w:t>Setup quality processes for software projects, refine them in an agile manner using design-build-test approach, and ensure successful delivery of the projects.</w:t>
      </w:r>
    </w:p>
    <w:p w:rsidR="00BA4439" w:rsidRPr="004937DB" w:rsidRDefault="00BA4439" w:rsidP="00BA4439">
      <w:pPr>
        <w:numPr>
          <w:ilvl w:val="0"/>
          <w:numId w:val="18"/>
        </w:numPr>
        <w:suppressAutoHyphens/>
        <w:outlineLvl w:val="0"/>
        <w:rPr>
          <w:rFonts w:ascii="Calibri" w:hAnsi="Calibri" w:cs="Calibri"/>
          <w:sz w:val="22"/>
          <w:szCs w:val="22"/>
        </w:rPr>
      </w:pPr>
      <w:r w:rsidRPr="004937DB">
        <w:rPr>
          <w:rFonts w:ascii="Calibri" w:hAnsi="Calibri" w:cs="Calibri"/>
          <w:sz w:val="22"/>
          <w:szCs w:val="22"/>
        </w:rPr>
        <w:t>Responsible for delivering quality projects by performing different types of types using various testing tools</w:t>
      </w:r>
      <w:r>
        <w:rPr>
          <w:rFonts w:ascii="Calibri" w:hAnsi="Calibri" w:cs="Calibri"/>
          <w:sz w:val="22"/>
          <w:szCs w:val="22"/>
        </w:rPr>
        <w:t>.</w:t>
      </w:r>
    </w:p>
    <w:p w:rsidR="00BA4439" w:rsidRDefault="00BA4439" w:rsidP="00BA4439">
      <w:pPr>
        <w:numPr>
          <w:ilvl w:val="0"/>
          <w:numId w:val="18"/>
        </w:numPr>
        <w:suppressAutoHyphens/>
        <w:outlineLvl w:val="0"/>
        <w:rPr>
          <w:rFonts w:ascii="Calibri" w:hAnsi="Calibri" w:cs="Calibri"/>
          <w:sz w:val="22"/>
          <w:szCs w:val="22"/>
        </w:rPr>
      </w:pPr>
      <w:r w:rsidRPr="004937DB">
        <w:rPr>
          <w:rFonts w:ascii="Calibri" w:hAnsi="Calibri" w:cs="Calibri"/>
          <w:sz w:val="22"/>
          <w:szCs w:val="22"/>
        </w:rPr>
        <w:t>Extensive experience in maintaining test plans and prioritizing bugs</w:t>
      </w:r>
      <w:r>
        <w:rPr>
          <w:rFonts w:ascii="Calibri" w:hAnsi="Calibri" w:cs="Calibri"/>
          <w:sz w:val="22"/>
          <w:szCs w:val="22"/>
        </w:rPr>
        <w:t>.</w:t>
      </w:r>
    </w:p>
    <w:p w:rsidR="00BA4439" w:rsidRPr="004937DB" w:rsidRDefault="00BA4439" w:rsidP="00BA4439">
      <w:pPr>
        <w:numPr>
          <w:ilvl w:val="0"/>
          <w:numId w:val="18"/>
        </w:numPr>
        <w:suppressAutoHyphens/>
        <w:outlineLvl w:val="0"/>
        <w:rPr>
          <w:rFonts w:ascii="Calibri" w:hAnsi="Calibri" w:cs="Calibri"/>
          <w:sz w:val="22"/>
          <w:szCs w:val="22"/>
        </w:rPr>
      </w:pPr>
      <w:r>
        <w:rPr>
          <w:rFonts w:ascii="Calibri" w:hAnsi="Calibri" w:cs="Calibri"/>
          <w:sz w:val="22"/>
          <w:szCs w:val="22"/>
        </w:rPr>
        <w:t>Responsible for working with development teams to getting the deliverables on schedule.</w:t>
      </w:r>
    </w:p>
    <w:p w:rsidR="00BA4439" w:rsidRPr="002A0475" w:rsidRDefault="00BA4439" w:rsidP="00BA4439">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Expertise Functional, Database</w:t>
      </w:r>
      <w:r w:rsidRPr="002A0475">
        <w:rPr>
          <w:rFonts w:ascii="Calibri" w:eastAsia="Times New Roman" w:hAnsi="Calibri" w:cs="Calibri"/>
          <w:sz w:val="22"/>
          <w:szCs w:val="22"/>
        </w:rPr>
        <w:t>, Integration and E2E quality control</w:t>
      </w:r>
    </w:p>
    <w:p w:rsidR="00BA4439" w:rsidRPr="002A0475" w:rsidRDefault="00BA4439" w:rsidP="00BA4439">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 xml:space="preserve">Expertise in working with Product Owners, </w:t>
      </w:r>
      <w:r w:rsidR="00860FA0" w:rsidRPr="002A0475">
        <w:rPr>
          <w:rFonts w:ascii="Calibri" w:eastAsia="Times New Roman" w:hAnsi="Calibri" w:cs="Calibri"/>
          <w:sz w:val="22"/>
          <w:szCs w:val="22"/>
        </w:rPr>
        <w:t>Stakeholders,</w:t>
      </w:r>
      <w:r w:rsidRPr="002A0475">
        <w:rPr>
          <w:rFonts w:ascii="Calibri" w:eastAsia="Times New Roman" w:hAnsi="Calibri" w:cs="Calibri"/>
          <w:sz w:val="22"/>
          <w:szCs w:val="22"/>
        </w:rPr>
        <w:t xml:space="preserve"> and project team in handling critical projects</w:t>
      </w:r>
    </w:p>
    <w:p w:rsidR="00BA4439" w:rsidRPr="002A0475" w:rsidRDefault="00BA4439" w:rsidP="00BA4439">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working on multiple projects and task at the same time performing multi-tasking</w:t>
      </w:r>
    </w:p>
    <w:p w:rsidR="00BA4439" w:rsidRPr="002A0475" w:rsidRDefault="00BA4439" w:rsidP="00BA4439">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 xml:space="preserve">Very </w:t>
      </w:r>
      <w:r w:rsidRPr="002A0475">
        <w:rPr>
          <w:rFonts w:ascii="Calibri" w:eastAsia="Times New Roman" w:hAnsi="Calibri" w:cs="Calibri"/>
          <w:sz w:val="22"/>
          <w:szCs w:val="22"/>
        </w:rPr>
        <w:t>coordinative and communicative as per project demand</w:t>
      </w:r>
    </w:p>
    <w:p w:rsidR="00BA4439" w:rsidRPr="002A0475" w:rsidRDefault="00BA4439" w:rsidP="00BA4439">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Quality control of Mobile and web applications.</w:t>
      </w:r>
    </w:p>
    <w:p w:rsidR="00BA4439" w:rsidRDefault="00BA4439" w:rsidP="00BA4439">
      <w:pPr>
        <w:numPr>
          <w:ilvl w:val="0"/>
          <w:numId w:val="5"/>
        </w:numPr>
        <w:tabs>
          <w:tab w:val="num" w:pos="-360"/>
        </w:tabs>
        <w:suppressAutoHyphens/>
        <w:ind w:left="360"/>
        <w:rPr>
          <w:rFonts w:ascii="Calibri" w:eastAsia="Times New Roman" w:hAnsi="Calibri" w:cs="Calibri"/>
          <w:sz w:val="22"/>
          <w:szCs w:val="22"/>
        </w:rPr>
      </w:pPr>
      <w:r w:rsidRPr="00FC0998">
        <w:rPr>
          <w:rFonts w:ascii="Calibri" w:eastAsia="Times New Roman" w:hAnsi="Calibri" w:cs="Calibri"/>
          <w:sz w:val="22"/>
          <w:szCs w:val="22"/>
        </w:rPr>
        <w:t>Understand and analyze business requirements and translate to system requirements</w:t>
      </w:r>
    </w:p>
    <w:p w:rsidR="00BA4439" w:rsidRDefault="00BA4439" w:rsidP="00BA4439">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release management</w:t>
      </w:r>
    </w:p>
    <w:p w:rsidR="00BA4439" w:rsidRDefault="00BA4439" w:rsidP="00BA4439">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training QA resources</w:t>
      </w:r>
    </w:p>
    <w:p w:rsidR="00860FA0" w:rsidRDefault="00860FA0" w:rsidP="00BA4439">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Database testing for conversion project</w:t>
      </w:r>
    </w:p>
    <w:p w:rsidR="00860FA0" w:rsidRDefault="00860FA0" w:rsidP="00BA4439">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testing reporting in DW House</w:t>
      </w:r>
    </w:p>
    <w:p w:rsidR="00860FA0" w:rsidRDefault="00860FA0" w:rsidP="00BA4439">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 xml:space="preserve">Responsible for </w:t>
      </w:r>
      <w:r w:rsidRPr="00FA36A5">
        <w:rPr>
          <w:rFonts w:ascii="Calibri" w:eastAsia="Times New Roman" w:hAnsi="Calibri" w:cs="Calibri"/>
          <w:sz w:val="22"/>
          <w:szCs w:val="22"/>
        </w:rPr>
        <w:t>GUI, Functional, Integration, Regression, Usability, User Interface, End-to-End, User acceptance</w:t>
      </w:r>
      <w:r>
        <w:rPr>
          <w:rFonts w:ascii="Calibri" w:eastAsia="Times New Roman" w:hAnsi="Calibri" w:cs="Calibri"/>
          <w:sz w:val="22"/>
          <w:szCs w:val="22"/>
        </w:rPr>
        <w:t>, Real time interface</w:t>
      </w:r>
    </w:p>
    <w:p w:rsidR="00860FA0" w:rsidRDefault="00860FA0" w:rsidP="00BA4439">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defining business requirements for project teams</w:t>
      </w:r>
    </w:p>
    <w:p w:rsidR="00860FA0" w:rsidRDefault="00860FA0" w:rsidP="00BA4439">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approval of projects from Business team</w:t>
      </w:r>
    </w:p>
    <w:p w:rsidR="00BA4439" w:rsidRDefault="00BA4439" w:rsidP="00A1031E">
      <w:pPr>
        <w:rPr>
          <w:rFonts w:ascii="Calibri" w:hAnsi="Calibri" w:cs="Calibri"/>
          <w:b/>
          <w:sz w:val="22"/>
          <w:szCs w:val="22"/>
        </w:rPr>
      </w:pPr>
    </w:p>
    <w:p w:rsidR="00A1031E" w:rsidRDefault="00A1031E" w:rsidP="00A1031E">
      <w:pPr>
        <w:rPr>
          <w:rFonts w:ascii="Calibri" w:hAnsi="Calibri" w:cs="Calibri"/>
          <w:b/>
          <w:sz w:val="22"/>
          <w:szCs w:val="22"/>
        </w:rPr>
      </w:pPr>
      <w:r>
        <w:rPr>
          <w:rFonts w:ascii="Calibri" w:hAnsi="Calibri" w:cs="Calibri"/>
          <w:b/>
          <w:sz w:val="22"/>
          <w:szCs w:val="22"/>
        </w:rPr>
        <w:t>L</w:t>
      </w:r>
      <w:r w:rsidRPr="00FA36A5">
        <w:rPr>
          <w:rFonts w:ascii="Calibri" w:hAnsi="Calibri" w:cs="Calibri"/>
          <w:b/>
          <w:sz w:val="22"/>
          <w:szCs w:val="22"/>
        </w:rPr>
        <w:t xml:space="preserve">ead Tester, </w:t>
      </w:r>
      <w:r>
        <w:rPr>
          <w:rFonts w:ascii="Calibri" w:hAnsi="Calibri" w:cs="Calibri"/>
          <w:b/>
          <w:sz w:val="22"/>
          <w:szCs w:val="22"/>
        </w:rPr>
        <w:t>Client: Boston Consulting Group</w:t>
      </w:r>
      <w:r w:rsidR="006D5DA1">
        <w:rPr>
          <w:rFonts w:ascii="Calibri" w:hAnsi="Calibri" w:cs="Calibri"/>
          <w:b/>
          <w:sz w:val="22"/>
          <w:szCs w:val="22"/>
        </w:rPr>
        <w:t>(AT&amp;T)</w:t>
      </w:r>
      <w:r w:rsidRPr="00FA36A5">
        <w:rPr>
          <w:rFonts w:ascii="Calibri" w:hAnsi="Calibri" w:cs="Calibri"/>
          <w:b/>
          <w:sz w:val="22"/>
          <w:szCs w:val="22"/>
        </w:rPr>
        <w:t xml:space="preserve">, Dallas, Texas, United States         </w:t>
      </w:r>
      <w:r>
        <w:rPr>
          <w:rFonts w:ascii="Calibri" w:hAnsi="Calibri" w:cs="Calibri"/>
          <w:b/>
          <w:sz w:val="22"/>
          <w:szCs w:val="22"/>
        </w:rPr>
        <w:t xml:space="preserve">April 2018 to </w:t>
      </w:r>
      <w:r w:rsidR="00860FA0">
        <w:rPr>
          <w:rFonts w:ascii="Calibri" w:hAnsi="Calibri" w:cs="Calibri"/>
          <w:b/>
          <w:sz w:val="22"/>
          <w:szCs w:val="22"/>
        </w:rPr>
        <w:t>June 2020</w:t>
      </w:r>
      <w:r w:rsidRPr="00FA36A5">
        <w:rPr>
          <w:rFonts w:ascii="Calibri" w:hAnsi="Calibri" w:cs="Calibri"/>
          <w:b/>
          <w:sz w:val="22"/>
          <w:szCs w:val="22"/>
        </w:rPr>
        <w:t xml:space="preserve">      </w:t>
      </w:r>
    </w:p>
    <w:p w:rsidR="00A1031E" w:rsidRDefault="00A1031E" w:rsidP="00A1031E">
      <w:pPr>
        <w:rPr>
          <w:rFonts w:ascii="Calibri" w:hAnsi="Calibri" w:cs="Calibri"/>
          <w:b/>
          <w:sz w:val="22"/>
          <w:szCs w:val="22"/>
        </w:rPr>
      </w:pPr>
      <w:r>
        <w:rPr>
          <w:rFonts w:ascii="Calibri" w:hAnsi="Calibri" w:cs="Calibri"/>
          <w:b/>
          <w:sz w:val="22"/>
          <w:szCs w:val="22"/>
        </w:rPr>
        <w:t>Financial Project Manager for Tech Dev</w:t>
      </w:r>
      <w:r w:rsidRPr="00FA36A5">
        <w:rPr>
          <w:rFonts w:ascii="Calibri" w:hAnsi="Calibri" w:cs="Calibri"/>
          <w:b/>
          <w:sz w:val="22"/>
          <w:szCs w:val="22"/>
        </w:rPr>
        <w:t xml:space="preserve"> </w:t>
      </w:r>
      <w:r>
        <w:rPr>
          <w:rFonts w:ascii="Calibri" w:hAnsi="Calibri" w:cs="Calibri"/>
          <w:b/>
          <w:sz w:val="22"/>
          <w:szCs w:val="22"/>
        </w:rPr>
        <w:t>operations</w:t>
      </w:r>
      <w:r w:rsidRPr="00FA36A5">
        <w:rPr>
          <w:rFonts w:ascii="Calibri" w:hAnsi="Calibri" w:cs="Calibri"/>
          <w:b/>
          <w:sz w:val="22"/>
          <w:szCs w:val="22"/>
        </w:rPr>
        <w:t xml:space="preserve">                 </w:t>
      </w:r>
      <w:r>
        <w:rPr>
          <w:rFonts w:ascii="Calibri" w:hAnsi="Calibri" w:cs="Calibri"/>
          <w:b/>
          <w:sz w:val="22"/>
          <w:szCs w:val="22"/>
        </w:rPr>
        <w:t xml:space="preserve">                                               March 2019 to </w:t>
      </w:r>
      <w:r w:rsidR="00860FA0">
        <w:rPr>
          <w:rFonts w:ascii="Calibri" w:hAnsi="Calibri" w:cs="Calibri"/>
          <w:b/>
          <w:sz w:val="22"/>
          <w:szCs w:val="22"/>
        </w:rPr>
        <w:t>June 2020</w:t>
      </w:r>
      <w:r w:rsidR="00860FA0" w:rsidRPr="00FA36A5">
        <w:rPr>
          <w:rFonts w:ascii="Calibri" w:hAnsi="Calibri" w:cs="Calibri"/>
          <w:b/>
          <w:sz w:val="22"/>
          <w:szCs w:val="22"/>
        </w:rPr>
        <w:t xml:space="preserve">      </w:t>
      </w:r>
    </w:p>
    <w:p w:rsidR="00A1031E" w:rsidRPr="00FA36A5" w:rsidRDefault="00664D0E" w:rsidP="00A1031E">
      <w:pPr>
        <w:rPr>
          <w:rFonts w:ascii="Calibri" w:eastAsia="Times New Roman" w:hAnsi="Calibri" w:cs="Calibri"/>
          <w:b/>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14"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226BC3F6" id=" 11"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A1031E" w:rsidRDefault="00A1031E" w:rsidP="00A1031E">
      <w:pPr>
        <w:outlineLvl w:val="0"/>
        <w:rPr>
          <w:rFonts w:ascii="Calibri" w:eastAsia="Times New Roman" w:hAnsi="Calibri" w:cs="Calibri"/>
          <w:b/>
          <w:sz w:val="22"/>
          <w:szCs w:val="22"/>
        </w:rPr>
      </w:pPr>
      <w:r w:rsidRPr="002A0475">
        <w:rPr>
          <w:rFonts w:ascii="Calibri" w:eastAsia="Times New Roman" w:hAnsi="Calibri" w:cs="Calibri"/>
          <w:b/>
          <w:sz w:val="22"/>
          <w:szCs w:val="22"/>
        </w:rPr>
        <w:t>Project: QuickStrike</w:t>
      </w:r>
    </w:p>
    <w:p w:rsidR="00A1031E" w:rsidRDefault="00A1031E" w:rsidP="00A1031E">
      <w:pPr>
        <w:rPr>
          <w:rFonts w:ascii="Calibri" w:eastAsia="Times New Roman" w:hAnsi="Calibri" w:cs="Calibri"/>
          <w:b/>
          <w:sz w:val="22"/>
          <w:szCs w:val="22"/>
        </w:rPr>
      </w:pPr>
    </w:p>
    <w:p w:rsidR="00A1031E" w:rsidRDefault="00A1031E" w:rsidP="00A1031E">
      <w:pPr>
        <w:outlineLvl w:val="0"/>
        <w:rPr>
          <w:rFonts w:ascii="Calibri" w:hAnsi="Calibri" w:cs="Calibri"/>
          <w:b/>
          <w:sz w:val="22"/>
          <w:szCs w:val="22"/>
        </w:rPr>
      </w:pPr>
      <w:r w:rsidRPr="00FA36A5">
        <w:rPr>
          <w:rFonts w:ascii="Calibri" w:hAnsi="Calibri" w:cs="Calibri"/>
          <w:b/>
          <w:sz w:val="22"/>
          <w:szCs w:val="22"/>
        </w:rPr>
        <w:t>Summary of duties</w:t>
      </w:r>
      <w:r>
        <w:rPr>
          <w:rFonts w:ascii="Calibri" w:hAnsi="Calibri" w:cs="Calibri"/>
          <w:b/>
          <w:sz w:val="22"/>
          <w:szCs w:val="22"/>
        </w:rPr>
        <w:t xml:space="preserve"> of Lead Tester</w:t>
      </w:r>
      <w:r w:rsidRPr="00FA36A5">
        <w:rPr>
          <w:rFonts w:ascii="Calibri" w:hAnsi="Calibri" w:cs="Calibri"/>
          <w:b/>
          <w:sz w:val="22"/>
          <w:szCs w:val="22"/>
        </w:rPr>
        <w:t>:</w:t>
      </w:r>
    </w:p>
    <w:p w:rsidR="00A1031E" w:rsidRPr="00BB5586" w:rsidRDefault="00A1031E" w:rsidP="00A1031E">
      <w:pPr>
        <w:numPr>
          <w:ilvl w:val="0"/>
          <w:numId w:val="18"/>
        </w:numPr>
        <w:suppressAutoHyphens/>
        <w:outlineLvl w:val="0"/>
        <w:rPr>
          <w:rFonts w:ascii="Calibri" w:hAnsi="Calibri" w:cs="Calibri"/>
          <w:b/>
          <w:sz w:val="22"/>
          <w:szCs w:val="22"/>
        </w:rPr>
      </w:pPr>
      <w:r w:rsidRPr="00FC0998">
        <w:rPr>
          <w:rFonts w:ascii="Calibri" w:eastAsia="Times New Roman" w:hAnsi="Calibri" w:cs="Calibri"/>
          <w:sz w:val="22"/>
          <w:szCs w:val="22"/>
        </w:rPr>
        <w:t>Setup quality processes for software projects, refine them in an agile manner using design-build-test approach, and ensure successful delivery of the projects.</w:t>
      </w:r>
    </w:p>
    <w:p w:rsidR="00A1031E" w:rsidRPr="004937DB" w:rsidRDefault="00A1031E" w:rsidP="00A1031E">
      <w:pPr>
        <w:numPr>
          <w:ilvl w:val="0"/>
          <w:numId w:val="18"/>
        </w:numPr>
        <w:suppressAutoHyphens/>
        <w:outlineLvl w:val="0"/>
        <w:rPr>
          <w:rFonts w:ascii="Calibri" w:hAnsi="Calibri" w:cs="Calibri"/>
          <w:sz w:val="22"/>
          <w:szCs w:val="22"/>
        </w:rPr>
      </w:pPr>
      <w:r w:rsidRPr="004937DB">
        <w:rPr>
          <w:rFonts w:ascii="Calibri" w:hAnsi="Calibri" w:cs="Calibri"/>
          <w:sz w:val="22"/>
          <w:szCs w:val="22"/>
        </w:rPr>
        <w:t>Responsible for delivering quality projects by performing different types of types using various testing tools</w:t>
      </w:r>
      <w:r>
        <w:rPr>
          <w:rFonts w:ascii="Calibri" w:hAnsi="Calibri" w:cs="Calibri"/>
          <w:sz w:val="22"/>
          <w:szCs w:val="22"/>
        </w:rPr>
        <w:t>.</w:t>
      </w:r>
    </w:p>
    <w:p w:rsidR="00A1031E" w:rsidRDefault="00A1031E" w:rsidP="00A1031E">
      <w:pPr>
        <w:numPr>
          <w:ilvl w:val="0"/>
          <w:numId w:val="18"/>
        </w:numPr>
        <w:suppressAutoHyphens/>
        <w:outlineLvl w:val="0"/>
        <w:rPr>
          <w:rFonts w:ascii="Calibri" w:hAnsi="Calibri" w:cs="Calibri"/>
          <w:sz w:val="22"/>
          <w:szCs w:val="22"/>
        </w:rPr>
      </w:pPr>
      <w:r w:rsidRPr="004937DB">
        <w:rPr>
          <w:rFonts w:ascii="Calibri" w:hAnsi="Calibri" w:cs="Calibri"/>
          <w:sz w:val="22"/>
          <w:szCs w:val="22"/>
        </w:rPr>
        <w:t>Extensive experience in maintaining test plans and prioritizing bugs</w:t>
      </w:r>
      <w:r>
        <w:rPr>
          <w:rFonts w:ascii="Calibri" w:hAnsi="Calibri" w:cs="Calibri"/>
          <w:sz w:val="22"/>
          <w:szCs w:val="22"/>
        </w:rPr>
        <w:t>.</w:t>
      </w:r>
    </w:p>
    <w:p w:rsidR="00A1031E" w:rsidRPr="004937DB" w:rsidRDefault="00A1031E" w:rsidP="00A1031E">
      <w:pPr>
        <w:numPr>
          <w:ilvl w:val="0"/>
          <w:numId w:val="18"/>
        </w:numPr>
        <w:suppressAutoHyphens/>
        <w:outlineLvl w:val="0"/>
        <w:rPr>
          <w:rFonts w:ascii="Calibri" w:hAnsi="Calibri" w:cs="Calibri"/>
          <w:sz w:val="22"/>
          <w:szCs w:val="22"/>
        </w:rPr>
      </w:pPr>
      <w:r>
        <w:rPr>
          <w:rFonts w:ascii="Calibri" w:hAnsi="Calibri" w:cs="Calibri"/>
          <w:sz w:val="22"/>
          <w:szCs w:val="22"/>
        </w:rPr>
        <w:t>Responsible for working with development teams to getting the deliverables on schedule.</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using Amazon Web Services for deploying and committing codes</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Confluence in maintaining SharePoint for training and project documentation</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Expertise Functional, Database</w:t>
      </w:r>
      <w:r w:rsidRPr="002A0475">
        <w:rPr>
          <w:rFonts w:ascii="Calibri" w:eastAsia="Times New Roman" w:hAnsi="Calibri" w:cs="Calibri"/>
          <w:sz w:val="22"/>
          <w:szCs w:val="22"/>
        </w:rPr>
        <w:t>, Integration and E2E quality control</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working with Product Owners, Stakeholders and project team in handling critical projects</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Git Bash, Putty, Oracle Database, Mongo Database</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Responsible for reporting projects with stake holders and getting approvals for deliverable of projects</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working on multiple projects and task at the same time performing multi-tasking</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 xml:space="preserve">Very </w:t>
      </w:r>
      <w:r w:rsidRPr="002A0475">
        <w:rPr>
          <w:rFonts w:ascii="Calibri" w:eastAsia="Times New Roman" w:hAnsi="Calibri" w:cs="Calibri"/>
          <w:sz w:val="22"/>
          <w:szCs w:val="22"/>
        </w:rPr>
        <w:t>coordinative and communicative as per project demand</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Use SonarQube and Check Mark to perform static code scans and fix the issues</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Use ZAP and Web Inspect dynamic code scans and fix the issues</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Performing OWASP Top 10 security scans</w:t>
      </w:r>
    </w:p>
    <w:p w:rsidR="00A1031E" w:rsidRDefault="00A1031E" w:rsidP="00A1031E">
      <w:pPr>
        <w:numPr>
          <w:ilvl w:val="0"/>
          <w:numId w:val="5"/>
        </w:numPr>
        <w:tabs>
          <w:tab w:val="num" w:pos="-360"/>
        </w:tabs>
        <w:suppressAutoHyphens/>
        <w:ind w:left="360"/>
        <w:rPr>
          <w:rFonts w:ascii="Calibri" w:eastAsia="Times New Roman" w:hAnsi="Calibri" w:cs="Calibri"/>
          <w:sz w:val="22"/>
          <w:szCs w:val="22"/>
        </w:rPr>
      </w:pPr>
      <w:r w:rsidRPr="00F111C8">
        <w:rPr>
          <w:rFonts w:ascii="Calibri" w:eastAsia="Times New Roman" w:hAnsi="Calibri" w:cs="Calibri"/>
          <w:sz w:val="22"/>
          <w:szCs w:val="22"/>
        </w:rPr>
        <w:t xml:space="preserve">Use AWS </w:t>
      </w:r>
      <w:r>
        <w:rPr>
          <w:rFonts w:ascii="Calibri" w:eastAsia="Times New Roman" w:hAnsi="Calibri" w:cs="Calibri"/>
          <w:sz w:val="22"/>
          <w:szCs w:val="22"/>
        </w:rPr>
        <w:t xml:space="preserve">and code cloud </w:t>
      </w:r>
      <w:r w:rsidRPr="00F111C8">
        <w:rPr>
          <w:rFonts w:ascii="Calibri" w:eastAsia="Times New Roman" w:hAnsi="Calibri" w:cs="Calibri"/>
          <w:sz w:val="22"/>
          <w:szCs w:val="22"/>
        </w:rPr>
        <w:t xml:space="preserve">to deploy the project on an EC2 instance. </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Performing load/performance using JMeter and Load Runner.</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Expertise in Quality control of Mobile and web applications.</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Use WAVE to develop CATO requirements</w:t>
      </w:r>
    </w:p>
    <w:p w:rsidR="00A1031E" w:rsidRDefault="00A1031E" w:rsidP="00A1031E">
      <w:pPr>
        <w:numPr>
          <w:ilvl w:val="0"/>
          <w:numId w:val="5"/>
        </w:numPr>
        <w:tabs>
          <w:tab w:val="num" w:pos="-360"/>
        </w:tabs>
        <w:suppressAutoHyphens/>
        <w:ind w:left="360"/>
        <w:rPr>
          <w:rFonts w:ascii="Calibri" w:eastAsia="Times New Roman" w:hAnsi="Calibri" w:cs="Calibri"/>
          <w:sz w:val="22"/>
          <w:szCs w:val="22"/>
        </w:rPr>
      </w:pPr>
      <w:r w:rsidRPr="002A0475">
        <w:rPr>
          <w:rFonts w:ascii="Calibri" w:eastAsia="Times New Roman" w:hAnsi="Calibri" w:cs="Calibri"/>
          <w:sz w:val="22"/>
          <w:szCs w:val="22"/>
        </w:rPr>
        <w:t>Administrative expertise in Jira for setting up project boards, test plans</w:t>
      </w:r>
    </w:p>
    <w:p w:rsidR="00A1031E" w:rsidRDefault="00A1031E" w:rsidP="00A1031E">
      <w:pPr>
        <w:numPr>
          <w:ilvl w:val="0"/>
          <w:numId w:val="5"/>
        </w:numPr>
        <w:tabs>
          <w:tab w:val="num" w:pos="-360"/>
        </w:tabs>
        <w:suppressAutoHyphens/>
        <w:ind w:left="360"/>
        <w:rPr>
          <w:rFonts w:ascii="Calibri" w:eastAsia="Times New Roman" w:hAnsi="Calibri" w:cs="Calibri"/>
          <w:sz w:val="22"/>
          <w:szCs w:val="22"/>
        </w:rPr>
      </w:pPr>
      <w:r w:rsidRPr="00FC0998">
        <w:rPr>
          <w:rFonts w:ascii="Calibri" w:eastAsia="Times New Roman" w:hAnsi="Calibri" w:cs="Calibri"/>
          <w:sz w:val="22"/>
          <w:szCs w:val="22"/>
        </w:rPr>
        <w:t>Understand and analyze business requirements and translate to system requirements</w:t>
      </w:r>
    </w:p>
    <w:p w:rsidR="00A1031E" w:rsidRDefault="00A1031E" w:rsidP="00A1031E">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release management</w:t>
      </w:r>
    </w:p>
    <w:p w:rsidR="00A1031E" w:rsidRDefault="00A1031E" w:rsidP="00A1031E">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training QA resources</w:t>
      </w:r>
    </w:p>
    <w:p w:rsidR="00A1031E" w:rsidRDefault="00A1031E" w:rsidP="00A1031E">
      <w:pPr>
        <w:ind w:left="360"/>
        <w:rPr>
          <w:rFonts w:ascii="Calibri" w:eastAsia="Times New Roman" w:hAnsi="Calibri" w:cs="Calibri"/>
          <w:sz w:val="22"/>
          <w:szCs w:val="22"/>
        </w:rPr>
      </w:pPr>
    </w:p>
    <w:p w:rsidR="00A1031E" w:rsidRDefault="00A1031E" w:rsidP="00A1031E">
      <w:pPr>
        <w:outlineLvl w:val="0"/>
        <w:rPr>
          <w:rFonts w:ascii="Calibri" w:hAnsi="Calibri" w:cs="Calibri"/>
          <w:b/>
          <w:sz w:val="22"/>
          <w:szCs w:val="22"/>
        </w:rPr>
      </w:pPr>
      <w:r w:rsidRPr="00FA36A5">
        <w:rPr>
          <w:rFonts w:ascii="Calibri" w:hAnsi="Calibri" w:cs="Calibri"/>
          <w:b/>
          <w:sz w:val="22"/>
          <w:szCs w:val="22"/>
        </w:rPr>
        <w:t>Summary of duties</w:t>
      </w:r>
      <w:r>
        <w:rPr>
          <w:rFonts w:ascii="Calibri" w:hAnsi="Calibri" w:cs="Calibri"/>
          <w:b/>
          <w:sz w:val="22"/>
          <w:szCs w:val="22"/>
        </w:rPr>
        <w:t xml:space="preserve"> of Financial Project Manager</w:t>
      </w:r>
      <w:r w:rsidRPr="00FA36A5">
        <w:rPr>
          <w:rFonts w:ascii="Calibri" w:hAnsi="Calibri" w:cs="Calibri"/>
          <w:b/>
          <w:sz w:val="22"/>
          <w:szCs w:val="22"/>
        </w:rPr>
        <w:t>:</w:t>
      </w:r>
    </w:p>
    <w:p w:rsidR="00A1031E" w:rsidRPr="00FC0998" w:rsidRDefault="00A1031E" w:rsidP="00A1031E">
      <w:pPr>
        <w:numPr>
          <w:ilvl w:val="0"/>
          <w:numId w:val="18"/>
        </w:numPr>
        <w:suppressAutoHyphens/>
        <w:outlineLvl w:val="0"/>
        <w:rPr>
          <w:rFonts w:ascii="Calibri" w:hAnsi="Calibri" w:cs="Calibri"/>
          <w:b/>
          <w:sz w:val="22"/>
          <w:szCs w:val="22"/>
        </w:rPr>
      </w:pPr>
      <w:r>
        <w:rPr>
          <w:rFonts w:ascii="Calibri" w:eastAsia="Times New Roman" w:hAnsi="Calibri" w:cs="Calibri"/>
          <w:sz w:val="22"/>
          <w:szCs w:val="22"/>
        </w:rPr>
        <w:t>Responsible for managing budget for PID for Tech Dev activities</w:t>
      </w:r>
      <w:r w:rsidRPr="00FC0998">
        <w:rPr>
          <w:rFonts w:ascii="Calibri" w:eastAsia="Times New Roman" w:hAnsi="Calibri" w:cs="Calibri"/>
          <w:sz w:val="22"/>
          <w:szCs w:val="22"/>
        </w:rPr>
        <w:t>.</w:t>
      </w:r>
    </w:p>
    <w:p w:rsidR="00A1031E" w:rsidRDefault="00A1031E" w:rsidP="00A1031E">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 xml:space="preserve">Responsible for collecting estimates from Product Owners and Tech Dev team </w:t>
      </w:r>
    </w:p>
    <w:p w:rsidR="00A1031E" w:rsidRPr="00FC0998" w:rsidRDefault="00A1031E" w:rsidP="00A1031E">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working with product owners and preparing quarterly scope</w:t>
      </w:r>
    </w:p>
    <w:p w:rsidR="00A1031E" w:rsidRDefault="00A1031E" w:rsidP="00A1031E">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getting the budget approvals</w:t>
      </w:r>
    </w:p>
    <w:p w:rsidR="00A1031E" w:rsidRDefault="00A1031E" w:rsidP="00A1031E">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Responsible for working with product owners and preparing yearly scope</w:t>
      </w:r>
    </w:p>
    <w:p w:rsidR="00A1031E" w:rsidRDefault="00A1031E" w:rsidP="00A1031E">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Provide continuous support for client</w:t>
      </w:r>
    </w:p>
    <w:p w:rsidR="00A1031E" w:rsidRPr="002A0475" w:rsidRDefault="00A1031E" w:rsidP="00A1031E">
      <w:pPr>
        <w:numPr>
          <w:ilvl w:val="0"/>
          <w:numId w:val="5"/>
        </w:numPr>
        <w:tabs>
          <w:tab w:val="num" w:pos="-360"/>
        </w:tabs>
        <w:suppressAutoHyphens/>
        <w:ind w:left="360"/>
        <w:rPr>
          <w:rFonts w:ascii="Calibri" w:eastAsia="Times New Roman" w:hAnsi="Calibri" w:cs="Calibri"/>
          <w:sz w:val="22"/>
          <w:szCs w:val="22"/>
        </w:rPr>
      </w:pPr>
      <w:r>
        <w:rPr>
          <w:rFonts w:ascii="Calibri" w:eastAsia="Times New Roman" w:hAnsi="Calibri" w:cs="Calibri"/>
          <w:sz w:val="22"/>
          <w:szCs w:val="22"/>
        </w:rPr>
        <w:t>Provide support and updates to leadership group</w:t>
      </w:r>
    </w:p>
    <w:p w:rsidR="00AF0840" w:rsidRDefault="00AF0840" w:rsidP="00AF0840">
      <w:pPr>
        <w:rPr>
          <w:rFonts w:ascii="Calibri" w:hAnsi="Calibri" w:cs="Calibri"/>
          <w:b/>
          <w:sz w:val="22"/>
          <w:szCs w:val="22"/>
        </w:rPr>
      </w:pPr>
    </w:p>
    <w:p w:rsidR="00A1031E" w:rsidRPr="00A92177" w:rsidRDefault="00A1031E" w:rsidP="00A1031E">
      <w:pPr>
        <w:jc w:val="center"/>
        <w:outlineLvl w:val="0"/>
        <w:rPr>
          <w:rFonts w:ascii="Calibri" w:eastAsia="Times New Roman" w:hAnsi="Calibri" w:cs="Calibri"/>
          <w:b/>
          <w:sz w:val="22"/>
          <w:szCs w:val="22"/>
        </w:rPr>
      </w:pPr>
      <w:r w:rsidRPr="00A92177">
        <w:rPr>
          <w:rFonts w:ascii="Calibri" w:eastAsia="Times New Roman" w:hAnsi="Calibri" w:cs="Calibri"/>
          <w:b/>
          <w:sz w:val="22"/>
          <w:szCs w:val="22"/>
        </w:rPr>
        <w:t>References Available Upon Request</w:t>
      </w:r>
    </w:p>
    <w:p w:rsidR="00A1031E" w:rsidRDefault="00A1031E" w:rsidP="00AF0840">
      <w:pPr>
        <w:rPr>
          <w:rFonts w:ascii="Calibri" w:hAnsi="Calibri" w:cs="Calibri"/>
          <w:b/>
          <w:sz w:val="22"/>
          <w:szCs w:val="22"/>
        </w:rPr>
      </w:pPr>
    </w:p>
    <w:p w:rsidR="00A1031E" w:rsidRDefault="00A1031E" w:rsidP="00AF0840">
      <w:pPr>
        <w:rPr>
          <w:rFonts w:ascii="Calibri" w:hAnsi="Calibri" w:cs="Calibri"/>
          <w:b/>
          <w:sz w:val="22"/>
          <w:szCs w:val="22"/>
        </w:rPr>
      </w:pPr>
    </w:p>
    <w:p w:rsidR="00AF0840" w:rsidRDefault="00AF0840" w:rsidP="00AF0840">
      <w:pPr>
        <w:rPr>
          <w:rFonts w:ascii="Calibri" w:hAnsi="Calibri" w:cs="Calibri"/>
          <w:b/>
          <w:sz w:val="22"/>
          <w:szCs w:val="22"/>
        </w:rPr>
      </w:pPr>
      <w:r>
        <w:rPr>
          <w:rFonts w:ascii="Calibri" w:hAnsi="Calibri" w:cs="Calibri"/>
          <w:b/>
          <w:sz w:val="22"/>
          <w:szCs w:val="22"/>
        </w:rPr>
        <w:t>QA</w:t>
      </w:r>
      <w:r w:rsidRPr="00FA36A5">
        <w:rPr>
          <w:rFonts w:ascii="Calibri" w:hAnsi="Calibri" w:cs="Calibri"/>
          <w:b/>
          <w:sz w:val="22"/>
          <w:szCs w:val="22"/>
        </w:rPr>
        <w:t xml:space="preserve"> Tester, </w:t>
      </w:r>
      <w:r>
        <w:rPr>
          <w:rFonts w:ascii="Calibri" w:hAnsi="Calibri" w:cs="Calibri"/>
          <w:b/>
          <w:sz w:val="22"/>
          <w:szCs w:val="22"/>
        </w:rPr>
        <w:t>Client: BNSF</w:t>
      </w:r>
      <w:r w:rsidRPr="00FA36A5">
        <w:rPr>
          <w:rFonts w:ascii="Calibri" w:hAnsi="Calibri" w:cs="Calibri"/>
          <w:b/>
          <w:sz w:val="22"/>
          <w:szCs w:val="22"/>
        </w:rPr>
        <w:t xml:space="preserve">, Dallas, Texas, United States                                                   Since </w:t>
      </w:r>
      <w:r>
        <w:rPr>
          <w:rFonts w:ascii="Calibri" w:hAnsi="Calibri" w:cs="Calibri"/>
          <w:b/>
          <w:sz w:val="22"/>
          <w:szCs w:val="22"/>
        </w:rPr>
        <w:t>October 2017 to April</w:t>
      </w:r>
      <w:r w:rsidRPr="00FA36A5">
        <w:rPr>
          <w:rFonts w:ascii="Calibri" w:hAnsi="Calibri" w:cs="Calibri"/>
          <w:b/>
          <w:sz w:val="22"/>
          <w:szCs w:val="22"/>
        </w:rPr>
        <w:t xml:space="preserve"> </w:t>
      </w:r>
      <w:r>
        <w:rPr>
          <w:rFonts w:ascii="Calibri" w:hAnsi="Calibri" w:cs="Calibri"/>
          <w:b/>
          <w:sz w:val="22"/>
          <w:szCs w:val="22"/>
        </w:rPr>
        <w:t>2018</w:t>
      </w:r>
      <w:r w:rsidRPr="00FA36A5">
        <w:rPr>
          <w:rFonts w:ascii="Calibri" w:hAnsi="Calibri" w:cs="Calibri"/>
          <w:b/>
          <w:sz w:val="22"/>
          <w:szCs w:val="22"/>
        </w:rPr>
        <w:t xml:space="preserve">                        </w:t>
      </w:r>
    </w:p>
    <w:p w:rsidR="00AF0840" w:rsidRPr="00FA36A5" w:rsidRDefault="00664D0E" w:rsidP="00AF0840">
      <w:pPr>
        <w:rPr>
          <w:rFonts w:ascii="Calibri" w:eastAsia="Times New Roman" w:hAnsi="Calibri" w:cs="Calibri"/>
          <w:b/>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13"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4CF2E402" id=" 10"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AF0840" w:rsidRPr="001F69FB" w:rsidRDefault="00AF0840" w:rsidP="00AF0840">
      <w:pPr>
        <w:shd w:val="clear" w:color="auto" w:fill="FFFFFF"/>
        <w:rPr>
          <w:rFonts w:ascii="Calibri" w:eastAsia="Times New Roman" w:hAnsi="Calibri" w:cs="Calibri"/>
          <w:sz w:val="22"/>
          <w:szCs w:val="22"/>
        </w:rPr>
      </w:pPr>
      <w:r w:rsidRPr="001F69FB">
        <w:rPr>
          <w:rFonts w:ascii="Calibri" w:eastAsia="Times New Roman" w:hAnsi="Calibri" w:cs="Calibri"/>
          <w:b/>
          <w:sz w:val="22"/>
          <w:szCs w:val="22"/>
        </w:rPr>
        <w:t xml:space="preserve">Project: Positive Train Control: </w:t>
      </w:r>
      <w:r w:rsidRPr="001F69FB">
        <w:rPr>
          <w:rFonts w:ascii="Calibri" w:eastAsia="Times New Roman" w:hAnsi="Calibri" w:cs="Calibri"/>
          <w:sz w:val="22"/>
          <w:szCs w:val="22"/>
        </w:rPr>
        <w:t>Project has semi-small independent software development team (currently 20+ people) working on implementing and testing software to support Positive Train Control (PTC). We develop both server and client .NET applications, </w:t>
      </w:r>
      <w:hyperlink r:id="rId14" w:tgtFrame="_blank" w:history="1">
        <w:r w:rsidRPr="001F69FB">
          <w:rPr>
            <w:rFonts w:ascii="Calibri" w:eastAsia="Times New Roman" w:hAnsi="Calibri" w:cs="Calibri"/>
            <w:sz w:val="22"/>
            <w:szCs w:val="22"/>
          </w:rPr>
          <w:t>ASP.NET</w:t>
        </w:r>
      </w:hyperlink>
      <w:r w:rsidRPr="001F69FB">
        <w:rPr>
          <w:rFonts w:ascii="Calibri" w:eastAsia="Times New Roman" w:hAnsi="Calibri" w:cs="Calibri"/>
          <w:sz w:val="22"/>
          <w:szCs w:val="22"/>
        </w:rPr>
        <w:t> web sites, and embedded Linux software.</w:t>
      </w:r>
    </w:p>
    <w:p w:rsidR="00AF0840" w:rsidRPr="001F69FB" w:rsidRDefault="00AF0840" w:rsidP="00AF0840">
      <w:pPr>
        <w:shd w:val="clear" w:color="auto" w:fill="FFFFFF"/>
        <w:rPr>
          <w:rFonts w:ascii="Calibri" w:eastAsia="Times New Roman" w:hAnsi="Calibri" w:cs="Calibri"/>
          <w:sz w:val="22"/>
          <w:szCs w:val="22"/>
        </w:rPr>
      </w:pPr>
      <w:r w:rsidRPr="001F69FB">
        <w:rPr>
          <w:rFonts w:ascii="Calibri" w:eastAsia="Times New Roman" w:hAnsi="Calibri" w:cs="Calibri"/>
          <w:sz w:val="22"/>
          <w:szCs w:val="22"/>
        </w:rPr>
        <w:t xml:space="preserve">Positive train control (PTC) is a system of functional requirements for monitoring and controlling train movements and is a type of train protection systems. The train is only allowed to move in case of positive movement allowance. It generally improves the safety of railway traffic. Train protection systems are used to control traffic movement by technical means. They are especially needed in cases of high-speed transportation, dense traffic with short succession of trains and mixed type traffic at wide differing speeds. The main concept of PTC is that the train receives information about its location and where it is allowed to safely travel. Equipment on board the train then enforces this, preventing unsafe movement. PTC systems may work in either dark territory or signaled territory, and may use GPS navigation to track train movements. </w:t>
      </w:r>
    </w:p>
    <w:p w:rsidR="00AF0840" w:rsidRDefault="00AF0840" w:rsidP="00AF0840">
      <w:pPr>
        <w:rPr>
          <w:rFonts w:ascii="Calibri" w:hAnsi="Calibri" w:cs="Calibri"/>
          <w:b/>
          <w:sz w:val="22"/>
          <w:szCs w:val="22"/>
        </w:rPr>
      </w:pPr>
    </w:p>
    <w:p w:rsidR="00AF0840" w:rsidRPr="00FA36A5" w:rsidRDefault="00AF0840" w:rsidP="00AF0840">
      <w:pPr>
        <w:outlineLvl w:val="0"/>
        <w:rPr>
          <w:rFonts w:ascii="Calibri" w:hAnsi="Calibri" w:cs="Calibri"/>
          <w:b/>
          <w:sz w:val="22"/>
          <w:szCs w:val="22"/>
        </w:rPr>
      </w:pPr>
      <w:r w:rsidRPr="00FA36A5">
        <w:rPr>
          <w:rFonts w:ascii="Calibri" w:hAnsi="Calibri" w:cs="Calibri"/>
          <w:b/>
          <w:sz w:val="22"/>
          <w:szCs w:val="22"/>
        </w:rPr>
        <w:t>Summary of duties:</w:t>
      </w:r>
    </w:p>
    <w:p w:rsidR="00AF0840" w:rsidRPr="00FA36A5" w:rsidRDefault="00AF0840" w:rsidP="00AF0840">
      <w:pPr>
        <w:numPr>
          <w:ilvl w:val="0"/>
          <w:numId w:val="5"/>
        </w:numPr>
        <w:tabs>
          <w:tab w:val="num" w:pos="0"/>
        </w:tabs>
        <w:suppressAutoHyphens/>
        <w:rPr>
          <w:rFonts w:ascii="Calibri" w:eastAsia="Times New Roman" w:hAnsi="Calibri" w:cs="Calibri"/>
          <w:sz w:val="22"/>
          <w:szCs w:val="22"/>
        </w:rPr>
      </w:pPr>
      <w:r w:rsidRPr="00FA36A5">
        <w:rPr>
          <w:rFonts w:ascii="Calibri" w:eastAsia="Times New Roman" w:hAnsi="Calibri" w:cs="Calibri"/>
          <w:sz w:val="22"/>
          <w:szCs w:val="22"/>
        </w:rPr>
        <w:t xml:space="preserve">Use WinSCP to create and deploy builds in QA and </w:t>
      </w:r>
      <w:r>
        <w:rPr>
          <w:rFonts w:ascii="Calibri" w:eastAsia="Times New Roman" w:hAnsi="Calibri" w:cs="Calibri"/>
          <w:sz w:val="22"/>
          <w:szCs w:val="22"/>
        </w:rPr>
        <w:t>test</w:t>
      </w:r>
      <w:r w:rsidRPr="00FA36A5">
        <w:rPr>
          <w:rFonts w:ascii="Calibri" w:eastAsia="Times New Roman" w:hAnsi="Calibri" w:cs="Calibri"/>
          <w:sz w:val="22"/>
          <w:szCs w:val="22"/>
        </w:rPr>
        <w:t xml:space="preserve"> environment.</w:t>
      </w:r>
    </w:p>
    <w:p w:rsidR="00AF0840" w:rsidRPr="00FA36A5" w:rsidRDefault="00AF0840" w:rsidP="00AF0840">
      <w:pPr>
        <w:numPr>
          <w:ilvl w:val="0"/>
          <w:numId w:val="5"/>
        </w:numPr>
        <w:tabs>
          <w:tab w:val="num" w:pos="0"/>
        </w:tabs>
        <w:suppressAutoHyphens/>
        <w:rPr>
          <w:rFonts w:ascii="Calibri" w:eastAsia="Times New Roman" w:hAnsi="Calibri" w:cs="Calibri"/>
          <w:sz w:val="22"/>
          <w:szCs w:val="22"/>
        </w:rPr>
      </w:pPr>
      <w:r w:rsidRPr="00FA36A5">
        <w:rPr>
          <w:rFonts w:ascii="Calibri" w:eastAsia="Times New Roman" w:hAnsi="Calibri" w:cs="Calibri"/>
          <w:sz w:val="22"/>
          <w:szCs w:val="22"/>
        </w:rPr>
        <w:t>Create test scripts for GUI, Functional, Integration, Regression, Usability, User Interface, End-to-End, Database, User acceptance, Performance testing.</w:t>
      </w:r>
    </w:p>
    <w:p w:rsidR="00AF0840" w:rsidRPr="00FA36A5" w:rsidRDefault="00AF0840" w:rsidP="00AF0840">
      <w:pPr>
        <w:numPr>
          <w:ilvl w:val="0"/>
          <w:numId w:val="5"/>
        </w:numPr>
        <w:tabs>
          <w:tab w:val="num" w:pos="0"/>
        </w:tabs>
        <w:suppressAutoHyphens/>
        <w:rPr>
          <w:rFonts w:ascii="Calibri" w:eastAsia="Times New Roman" w:hAnsi="Calibri" w:cs="Calibri"/>
          <w:sz w:val="22"/>
          <w:szCs w:val="22"/>
        </w:rPr>
      </w:pPr>
      <w:r w:rsidRPr="00FA36A5">
        <w:rPr>
          <w:rFonts w:ascii="Calibri" w:eastAsia="Times New Roman" w:hAnsi="Calibri" w:cs="Calibri"/>
          <w:sz w:val="22"/>
          <w:szCs w:val="22"/>
        </w:rPr>
        <w:t>Develop Test Plan, Test Strategy, and Test Summary with Microsoft Test Manager (MTM), Microsoft Visual Studio (VS) and Team Foundation Server (TFS).</w:t>
      </w:r>
    </w:p>
    <w:p w:rsidR="00AF0840" w:rsidRDefault="00AF0840" w:rsidP="00AF0840">
      <w:pPr>
        <w:numPr>
          <w:ilvl w:val="0"/>
          <w:numId w:val="5"/>
        </w:numPr>
        <w:tabs>
          <w:tab w:val="num" w:pos="0"/>
        </w:tabs>
        <w:suppressAutoHyphens/>
        <w:rPr>
          <w:rFonts w:ascii="Calibri" w:eastAsia="Times New Roman" w:hAnsi="Calibri" w:cs="Calibri"/>
          <w:sz w:val="22"/>
          <w:szCs w:val="22"/>
        </w:rPr>
      </w:pPr>
      <w:r w:rsidRPr="00FA36A5">
        <w:rPr>
          <w:rFonts w:ascii="Calibri" w:eastAsia="Times New Roman" w:hAnsi="Calibri" w:cs="Calibri"/>
          <w:sz w:val="22"/>
          <w:szCs w:val="22"/>
        </w:rPr>
        <w:t>Designing and executing tests, troubleshooting software problems, monitoring and maintaining lab infrastructure, software configuration management, field support, documenting software behavior with the assistance of a technical writer.</w:t>
      </w:r>
    </w:p>
    <w:p w:rsidR="00AF0840" w:rsidRPr="00266DB0" w:rsidRDefault="00AF0840" w:rsidP="00AF0840">
      <w:pPr>
        <w:numPr>
          <w:ilvl w:val="0"/>
          <w:numId w:val="5"/>
        </w:numPr>
        <w:tabs>
          <w:tab w:val="num" w:pos="0"/>
        </w:tabs>
        <w:suppressAutoHyphens/>
        <w:rPr>
          <w:rFonts w:ascii="Calibri" w:eastAsia="Times New Roman" w:hAnsi="Calibri" w:cs="Calibri"/>
          <w:sz w:val="22"/>
          <w:szCs w:val="22"/>
        </w:rPr>
      </w:pPr>
      <w:r w:rsidRPr="00266DB0">
        <w:rPr>
          <w:rFonts w:ascii="Calibri" w:eastAsia="Times New Roman" w:hAnsi="Calibri" w:cs="Calibri"/>
          <w:sz w:val="22"/>
          <w:szCs w:val="22"/>
        </w:rPr>
        <w:t>Perform troubleshoot problems by analyzing logs.</w:t>
      </w:r>
    </w:p>
    <w:p w:rsidR="00AF0840" w:rsidRPr="00FA36A5" w:rsidRDefault="00AF0840" w:rsidP="00AF0840">
      <w:pPr>
        <w:numPr>
          <w:ilvl w:val="0"/>
          <w:numId w:val="5"/>
        </w:numPr>
        <w:tabs>
          <w:tab w:val="num" w:pos="0"/>
        </w:tabs>
        <w:suppressAutoHyphens/>
        <w:rPr>
          <w:rFonts w:ascii="Calibri" w:eastAsia="Times New Roman" w:hAnsi="Calibri" w:cs="Calibri"/>
          <w:sz w:val="22"/>
          <w:szCs w:val="22"/>
        </w:rPr>
      </w:pPr>
      <w:r w:rsidRPr="00FA36A5">
        <w:rPr>
          <w:rFonts w:ascii="Calibri" w:eastAsia="Times New Roman" w:hAnsi="Calibri" w:cs="Calibri"/>
          <w:sz w:val="22"/>
          <w:szCs w:val="22"/>
        </w:rPr>
        <w:t>Use PuTTY to scripts in Linux command line for sending calls messages to radio signals located on PTC Field to track the locomotive to avoid accidents.</w:t>
      </w:r>
    </w:p>
    <w:p w:rsidR="00AF0840" w:rsidRPr="00FA36A5" w:rsidRDefault="00AF0840" w:rsidP="00AF0840">
      <w:pPr>
        <w:numPr>
          <w:ilvl w:val="0"/>
          <w:numId w:val="5"/>
        </w:numPr>
        <w:tabs>
          <w:tab w:val="num" w:pos="0"/>
        </w:tabs>
        <w:suppressAutoHyphens/>
        <w:rPr>
          <w:rFonts w:ascii="Calibri" w:eastAsia="Times New Roman" w:hAnsi="Calibri" w:cs="Calibri"/>
          <w:sz w:val="22"/>
          <w:szCs w:val="22"/>
        </w:rPr>
      </w:pPr>
      <w:r w:rsidRPr="00FA36A5">
        <w:rPr>
          <w:rFonts w:ascii="Calibri" w:eastAsia="Times New Roman" w:hAnsi="Calibri" w:cs="Calibri"/>
          <w:sz w:val="22"/>
          <w:szCs w:val="22"/>
        </w:rPr>
        <w:t>Use MS-SQL to view Locomotive, WMS, WIS, Radio Signals, NMS client date to track the events and messaging interactive process between NMS, Locomotive and Bungalow.</w:t>
      </w:r>
    </w:p>
    <w:p w:rsidR="00AF0840" w:rsidRPr="00FA36A5" w:rsidRDefault="00AF0840" w:rsidP="00AF0840">
      <w:pPr>
        <w:numPr>
          <w:ilvl w:val="0"/>
          <w:numId w:val="5"/>
        </w:numPr>
        <w:tabs>
          <w:tab w:val="num" w:pos="0"/>
        </w:tabs>
        <w:suppressAutoHyphens/>
        <w:rPr>
          <w:rFonts w:ascii="Calibri" w:eastAsia="Times New Roman" w:hAnsi="Calibri" w:cs="Calibri"/>
          <w:sz w:val="22"/>
          <w:szCs w:val="22"/>
        </w:rPr>
      </w:pPr>
      <w:r w:rsidRPr="00FA36A5">
        <w:rPr>
          <w:rFonts w:ascii="Calibri" w:eastAsia="Times New Roman" w:hAnsi="Calibri" w:cs="Calibri"/>
          <w:sz w:val="22"/>
          <w:szCs w:val="22"/>
        </w:rPr>
        <w:t>Perform flashing installing of new software on the machines and provision the machines.</w:t>
      </w:r>
    </w:p>
    <w:p w:rsidR="00AF0840" w:rsidRPr="00FA36A5" w:rsidRDefault="00AF0840" w:rsidP="00AF0840">
      <w:pPr>
        <w:numPr>
          <w:ilvl w:val="0"/>
          <w:numId w:val="5"/>
        </w:numPr>
        <w:tabs>
          <w:tab w:val="num" w:pos="0"/>
        </w:tabs>
        <w:suppressAutoHyphens/>
        <w:rPr>
          <w:rFonts w:ascii="Calibri" w:eastAsia="Times New Roman" w:hAnsi="Calibri" w:cs="Calibri"/>
          <w:sz w:val="22"/>
          <w:szCs w:val="22"/>
        </w:rPr>
      </w:pPr>
      <w:r w:rsidRPr="00FA36A5">
        <w:rPr>
          <w:rFonts w:ascii="Calibri" w:eastAsia="Times New Roman" w:hAnsi="Calibri" w:cs="Calibri"/>
          <w:sz w:val="22"/>
          <w:szCs w:val="22"/>
        </w:rPr>
        <w:t>Setup the clustering servers for all the assets</w:t>
      </w:r>
    </w:p>
    <w:p w:rsidR="00AF0840" w:rsidRPr="00FA36A5" w:rsidRDefault="00AF0840" w:rsidP="00AF0840">
      <w:pPr>
        <w:numPr>
          <w:ilvl w:val="0"/>
          <w:numId w:val="5"/>
        </w:numPr>
        <w:tabs>
          <w:tab w:val="num" w:pos="0"/>
        </w:tabs>
        <w:suppressAutoHyphens/>
        <w:rPr>
          <w:rFonts w:ascii="Calibri" w:eastAsia="Times New Roman" w:hAnsi="Calibri" w:cs="Calibri"/>
          <w:sz w:val="22"/>
          <w:szCs w:val="22"/>
        </w:rPr>
      </w:pPr>
      <w:r w:rsidRPr="00FA36A5">
        <w:rPr>
          <w:rFonts w:ascii="Calibri" w:eastAsia="Times New Roman" w:hAnsi="Calibri" w:cs="Calibri"/>
          <w:sz w:val="22"/>
          <w:szCs w:val="22"/>
        </w:rPr>
        <w:t>Develop scripts</w:t>
      </w:r>
      <w:r>
        <w:rPr>
          <w:rFonts w:ascii="Calibri" w:eastAsia="Times New Roman" w:hAnsi="Calibri" w:cs="Calibri"/>
          <w:sz w:val="22"/>
          <w:szCs w:val="22"/>
        </w:rPr>
        <w:t xml:space="preserve"> t</w:t>
      </w:r>
      <w:r w:rsidRPr="00FA36A5">
        <w:rPr>
          <w:rFonts w:ascii="Calibri" w:eastAsia="Times New Roman" w:hAnsi="Calibri" w:cs="Calibri"/>
          <w:sz w:val="22"/>
          <w:szCs w:val="22"/>
        </w:rPr>
        <w:t>o review/analyze/process the incoming data from radio signals and update the corresponding database using Linux commands.</w:t>
      </w:r>
    </w:p>
    <w:p w:rsidR="00AF0840" w:rsidRPr="00FA36A5" w:rsidRDefault="00AF0840" w:rsidP="00AF0840">
      <w:pPr>
        <w:numPr>
          <w:ilvl w:val="0"/>
          <w:numId w:val="5"/>
        </w:numPr>
        <w:tabs>
          <w:tab w:val="num" w:pos="0"/>
        </w:tabs>
        <w:suppressAutoHyphens/>
        <w:rPr>
          <w:rFonts w:ascii="Calibri" w:eastAsia="Times New Roman" w:hAnsi="Calibri" w:cs="Calibri"/>
          <w:sz w:val="22"/>
          <w:szCs w:val="22"/>
        </w:rPr>
      </w:pPr>
      <w:r w:rsidRPr="00FA36A5">
        <w:rPr>
          <w:rFonts w:ascii="Calibri" w:eastAsia="Times New Roman" w:hAnsi="Calibri" w:cs="Calibri"/>
          <w:sz w:val="22"/>
          <w:szCs w:val="22"/>
        </w:rPr>
        <w:t>Create reports in with Microsoft Visual Studio (VS) and Team Foundation Server (TFS for tracking project status, test execution, bug status.</w:t>
      </w:r>
    </w:p>
    <w:p w:rsidR="00AF0840" w:rsidRPr="00FA36A5" w:rsidRDefault="00AF0840" w:rsidP="00AF0840">
      <w:pPr>
        <w:ind w:left="720"/>
        <w:rPr>
          <w:rFonts w:ascii="Calibri" w:eastAsia="Times New Roman" w:hAnsi="Calibri" w:cs="Calibri"/>
          <w:b/>
          <w:sz w:val="22"/>
          <w:szCs w:val="22"/>
        </w:rPr>
      </w:pPr>
    </w:p>
    <w:p w:rsidR="00AF0840" w:rsidRPr="00AF0840" w:rsidRDefault="00AF0840">
      <w:pPr>
        <w:rPr>
          <w:rFonts w:ascii="Calibri" w:hAnsi="Calibri"/>
        </w:rPr>
      </w:pPr>
      <w:r w:rsidRPr="00FA36A5">
        <w:rPr>
          <w:rFonts w:ascii="Calibri" w:eastAsia="Times New Roman" w:hAnsi="Calibri" w:cs="Calibri"/>
          <w:b/>
          <w:sz w:val="22"/>
          <w:szCs w:val="22"/>
        </w:rPr>
        <w:t>Environment:</w:t>
      </w:r>
      <w:r w:rsidRPr="00FA36A5">
        <w:rPr>
          <w:rFonts w:ascii="Calibri" w:eastAsia="Times New Roman" w:hAnsi="Calibri" w:cs="Calibri"/>
          <w:sz w:val="22"/>
          <w:szCs w:val="22"/>
        </w:rPr>
        <w:t xml:space="preserve"> </w:t>
      </w:r>
      <w:r w:rsidRPr="000E6DA1">
        <w:rPr>
          <w:rFonts w:ascii="Calibri" w:eastAsia="Times New Roman" w:hAnsi="Calibri" w:cs="Calibri"/>
          <w:sz w:val="22"/>
          <w:szCs w:val="22"/>
        </w:rPr>
        <w:t>MS SQL Management Studio Server ,XML, Microsoft Test Manager (MTM), Microsoft Visual Studio (VS) and Team Foundation Server (TFS), WinSCP, PuTTY, Notepad ++, Telecom QA , Prod Test and Production  NMS Client, IMG-2 hardware, BO Deployment Tool, Power Shell, Radio signals, Provision and Commission internal tool Windows , Linux</w:t>
      </w:r>
    </w:p>
    <w:p w:rsidR="00AF0840" w:rsidRPr="00A92177" w:rsidRDefault="00AF0840" w:rsidP="00AF0840">
      <w:pPr>
        <w:jc w:val="center"/>
        <w:outlineLvl w:val="0"/>
        <w:rPr>
          <w:rFonts w:ascii="Calibri" w:eastAsia="Times New Roman" w:hAnsi="Calibri" w:cs="Calibri"/>
          <w:b/>
          <w:sz w:val="22"/>
          <w:szCs w:val="22"/>
        </w:rPr>
      </w:pPr>
      <w:r w:rsidRPr="00A92177">
        <w:rPr>
          <w:rFonts w:ascii="Calibri" w:eastAsia="Times New Roman" w:hAnsi="Calibri" w:cs="Calibri"/>
          <w:b/>
          <w:sz w:val="22"/>
          <w:szCs w:val="22"/>
        </w:rPr>
        <w:t>References Available Upon Request</w:t>
      </w:r>
    </w:p>
    <w:p w:rsidR="00AF0840" w:rsidRPr="00FA36A5" w:rsidRDefault="00AF0840" w:rsidP="00AF0840">
      <w:pPr>
        <w:rPr>
          <w:rFonts w:ascii="Calibri" w:eastAsia="Times New Roman" w:hAnsi="Calibri" w:cs="Calibri"/>
          <w:b/>
          <w:bCs/>
          <w:i/>
          <w:iCs/>
          <w:sz w:val="28"/>
          <w:szCs w:val="28"/>
        </w:rPr>
      </w:pPr>
    </w:p>
    <w:p w:rsidR="00AF0840" w:rsidRDefault="00AF0840" w:rsidP="00AF0840">
      <w:pPr>
        <w:rPr>
          <w:rFonts w:ascii="Calibri" w:eastAsia="Times New Roman" w:hAnsi="Calibri" w:cs="Calibri"/>
          <w:b/>
          <w:bCs/>
          <w:i/>
          <w:iCs/>
          <w:sz w:val="28"/>
          <w:szCs w:val="28"/>
        </w:rPr>
      </w:pPr>
      <w:r>
        <w:rPr>
          <w:rFonts w:ascii="Calibri" w:hAnsi="Calibri" w:cs="Calibri"/>
          <w:b/>
          <w:sz w:val="22"/>
          <w:szCs w:val="22"/>
        </w:rPr>
        <w:t>Sr QA Analyst Admin</w:t>
      </w:r>
      <w:r w:rsidRPr="00FA36A5">
        <w:rPr>
          <w:rFonts w:ascii="Calibri" w:hAnsi="Calibri" w:cs="Calibri"/>
          <w:b/>
          <w:sz w:val="22"/>
          <w:szCs w:val="22"/>
        </w:rPr>
        <w:t>,</w:t>
      </w:r>
      <w:r w:rsidRPr="0098161A">
        <w:rPr>
          <w:rFonts w:ascii="Calibri" w:hAnsi="Calibri" w:cs="Calibri"/>
          <w:b/>
          <w:sz w:val="22"/>
          <w:szCs w:val="22"/>
        </w:rPr>
        <w:t xml:space="preserve"> </w:t>
      </w:r>
      <w:r>
        <w:rPr>
          <w:rFonts w:ascii="Calibri" w:hAnsi="Calibri" w:cs="Calibri"/>
          <w:b/>
          <w:sz w:val="22"/>
          <w:szCs w:val="22"/>
        </w:rPr>
        <w:t xml:space="preserve">Client: </w:t>
      </w:r>
      <w:r w:rsidRPr="00C40AF5">
        <w:rPr>
          <w:rFonts w:ascii="Calibri" w:hAnsi="Calibri" w:cs="Calibri"/>
          <w:b/>
          <w:sz w:val="22"/>
          <w:szCs w:val="22"/>
        </w:rPr>
        <w:t>PFChang’s/PeiWei</w:t>
      </w:r>
      <w:r w:rsidRPr="00FA36A5">
        <w:rPr>
          <w:rFonts w:ascii="Calibri" w:hAnsi="Calibri" w:cs="Calibri"/>
          <w:b/>
          <w:sz w:val="22"/>
          <w:szCs w:val="22"/>
        </w:rPr>
        <w:t xml:space="preserve">, </w:t>
      </w:r>
      <w:r>
        <w:rPr>
          <w:rFonts w:ascii="Calibri" w:hAnsi="Calibri" w:cs="Calibri"/>
          <w:b/>
          <w:sz w:val="22"/>
          <w:szCs w:val="22"/>
        </w:rPr>
        <w:t xml:space="preserve">Scottsdale, Arizona      </w:t>
      </w:r>
      <w:r w:rsidRPr="00FA36A5">
        <w:rPr>
          <w:rFonts w:ascii="Calibri" w:hAnsi="Calibri" w:cs="Calibri"/>
          <w:b/>
          <w:sz w:val="22"/>
          <w:szCs w:val="22"/>
        </w:rPr>
        <w:t xml:space="preserve">Since March ’2017- </w:t>
      </w:r>
      <w:r>
        <w:rPr>
          <w:rFonts w:ascii="Calibri" w:hAnsi="Calibri" w:cs="Calibri"/>
          <w:b/>
          <w:sz w:val="22"/>
          <w:szCs w:val="22"/>
        </w:rPr>
        <w:t>October</w:t>
      </w:r>
      <w:r w:rsidRPr="00FA36A5">
        <w:rPr>
          <w:rFonts w:ascii="Calibri" w:hAnsi="Calibri" w:cs="Calibri"/>
          <w:b/>
          <w:sz w:val="22"/>
          <w:szCs w:val="22"/>
        </w:rPr>
        <w:t xml:space="preserve"> ‘2017</w:t>
      </w:r>
      <w:r w:rsidRPr="00FA36A5">
        <w:rPr>
          <w:rFonts w:ascii="Calibri" w:eastAsia="Times New Roman" w:hAnsi="Calibri" w:cs="Calibri"/>
          <w:b/>
          <w:bCs/>
          <w:i/>
          <w:iCs/>
          <w:sz w:val="28"/>
          <w:szCs w:val="28"/>
        </w:rPr>
        <w:t xml:space="preserve">              </w:t>
      </w:r>
    </w:p>
    <w:p w:rsidR="00AF0840" w:rsidRPr="00FA36A5" w:rsidRDefault="00664D0E" w:rsidP="00AF0840">
      <w:pPr>
        <w:rPr>
          <w:rFonts w:ascii="Calibri" w:eastAsia="Times New Roman" w:hAnsi="Calibri" w:cs="Garamond"/>
          <w:b/>
          <w:bCs/>
          <w:i/>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12"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36522657" id=" 9"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AF0840" w:rsidRDefault="00AF0840" w:rsidP="00AF0840">
      <w:pPr>
        <w:shd w:val="clear" w:color="auto" w:fill="FFFFFF"/>
      </w:pPr>
      <w:r w:rsidRPr="001F69FB">
        <w:rPr>
          <w:rFonts w:ascii="Calibri" w:hAnsi="Calibri" w:cs="Calibri"/>
          <w:b/>
          <w:sz w:val="22"/>
          <w:szCs w:val="22"/>
        </w:rPr>
        <w:t>Project: NBO NCR back office:</w:t>
      </w:r>
      <w:r w:rsidRPr="00A14DB5">
        <w:rPr>
          <w:rFonts w:ascii="Bookman Old Style" w:eastAsia="Times New Roman" w:hAnsi="Bookman Old Style" w:cs="Arial"/>
          <w:color w:val="222222"/>
        </w:rPr>
        <w:t xml:space="preserve"> </w:t>
      </w:r>
      <w:r w:rsidRPr="001F69FB">
        <w:rPr>
          <w:rFonts w:ascii="Calibri" w:eastAsia="Times New Roman" w:hAnsi="Calibri" w:cs="Calibri"/>
          <w:sz w:val="22"/>
          <w:szCs w:val="22"/>
        </w:rPr>
        <w:t>NBO is an application which supports PFChang’s and PeiWei restaurants all over the country to process their inventory, sales mix, Recipes, Orders, Invoices, Vendors, Reports, Purchases, Employee, Payroll, Reports, labor reports. These restaurants orders produce and inventory from different vendors like USFoods, Ed Don and Fresh point. NBO maintains all these records and also gives ability to stores to order from NBO and the invoices will be processed into NBO to get updated with AX Accounts. In this process, we maintain Aloha server to manage and fix the production issues. The NBO to Dynamics AX Accounting System integration performs automatic scheduled posting of NBO store-to store food transfers and ending inventory data to the AX General Ledger each week. The NBO Labor employee information is populated by a HRBridge service running on the PFCNCRNBOLN SQL Server Cluster nodes.</w:t>
      </w:r>
    </w:p>
    <w:p w:rsidR="00AF0840" w:rsidRDefault="00AF0840" w:rsidP="00AF0840">
      <w:pPr>
        <w:rPr>
          <w:rFonts w:ascii="Calibri" w:hAnsi="Calibri" w:cs="Calibri"/>
          <w:b/>
          <w:sz w:val="22"/>
          <w:szCs w:val="22"/>
        </w:rPr>
      </w:pPr>
    </w:p>
    <w:p w:rsidR="00AF0840" w:rsidRDefault="00AF0840" w:rsidP="00AF0840">
      <w:pPr>
        <w:outlineLvl w:val="0"/>
        <w:rPr>
          <w:rFonts w:ascii="Calibri" w:eastAsia="Times New Roman" w:hAnsi="Calibri" w:cs="Calibri"/>
          <w:b/>
          <w:iCs/>
          <w:color w:val="000000"/>
          <w:sz w:val="22"/>
          <w:szCs w:val="22"/>
        </w:rPr>
      </w:pPr>
      <w:r w:rsidRPr="00FA36A5">
        <w:rPr>
          <w:rFonts w:ascii="Calibri" w:hAnsi="Calibri" w:cs="Calibri"/>
          <w:b/>
          <w:sz w:val="22"/>
          <w:szCs w:val="22"/>
        </w:rPr>
        <w:t>Summary of duties:</w:t>
      </w:r>
    </w:p>
    <w:p w:rsidR="00AF0840" w:rsidRPr="00BE74D2" w:rsidRDefault="00AF0840" w:rsidP="00AF0840">
      <w:pPr>
        <w:numPr>
          <w:ilvl w:val="0"/>
          <w:numId w:val="5"/>
        </w:numPr>
        <w:tabs>
          <w:tab w:val="num" w:pos="0"/>
        </w:tabs>
        <w:suppressAutoHyphens/>
        <w:rPr>
          <w:rFonts w:ascii="Calibri" w:eastAsia="Times New Roman" w:hAnsi="Calibri" w:cs="Calibri"/>
          <w:color w:val="222222"/>
          <w:sz w:val="22"/>
          <w:szCs w:val="22"/>
        </w:rPr>
      </w:pPr>
      <w:r w:rsidRPr="00BE74D2">
        <w:rPr>
          <w:rFonts w:ascii="Calibri" w:eastAsia="Times New Roman" w:hAnsi="Calibri" w:cs="Calibri"/>
          <w:color w:val="222222"/>
          <w:sz w:val="22"/>
          <w:szCs w:val="22"/>
        </w:rPr>
        <w:t>Create scripts to review/analyze/process the incoming data from clients generate xml files and update the corresponding database using xml Spy and Brackets.</w:t>
      </w:r>
    </w:p>
    <w:p w:rsidR="00AF0840" w:rsidRPr="00BE74D2" w:rsidRDefault="00AF0840" w:rsidP="00AF0840">
      <w:pPr>
        <w:numPr>
          <w:ilvl w:val="0"/>
          <w:numId w:val="5"/>
        </w:numPr>
        <w:tabs>
          <w:tab w:val="num" w:pos="0"/>
        </w:tabs>
        <w:suppressAutoHyphens/>
        <w:rPr>
          <w:rFonts w:ascii="Calibri" w:eastAsia="Times New Roman" w:hAnsi="Calibri" w:cs="Calibri"/>
          <w:color w:val="222222"/>
          <w:sz w:val="22"/>
          <w:szCs w:val="22"/>
        </w:rPr>
      </w:pPr>
      <w:r w:rsidRPr="00BE74D2">
        <w:rPr>
          <w:rFonts w:ascii="Calibri" w:eastAsia="Times New Roman" w:hAnsi="Calibri" w:cs="Calibri"/>
          <w:color w:val="222222"/>
          <w:sz w:val="22"/>
          <w:szCs w:val="22"/>
        </w:rPr>
        <w:t>Generate reports using the data to help Sales and Marketing teams. Update and maintain existing scripts that clean and standardize incoming data from POS machines.</w:t>
      </w:r>
    </w:p>
    <w:p w:rsidR="00AF0840" w:rsidRPr="00BE74D2" w:rsidRDefault="00AF0840" w:rsidP="00AF0840">
      <w:pPr>
        <w:numPr>
          <w:ilvl w:val="0"/>
          <w:numId w:val="5"/>
        </w:numPr>
        <w:tabs>
          <w:tab w:val="num" w:pos="0"/>
        </w:tabs>
        <w:suppressAutoHyphens/>
        <w:rPr>
          <w:rFonts w:ascii="Calibri" w:eastAsia="Times New Roman" w:hAnsi="Calibri" w:cs="Calibri"/>
          <w:color w:val="222222"/>
          <w:sz w:val="22"/>
          <w:szCs w:val="22"/>
        </w:rPr>
      </w:pPr>
      <w:r w:rsidRPr="00BE74D2">
        <w:rPr>
          <w:rFonts w:ascii="Calibri" w:eastAsia="Times New Roman" w:hAnsi="Calibri" w:cs="Calibri"/>
          <w:color w:val="222222"/>
          <w:sz w:val="22"/>
          <w:szCs w:val="22"/>
        </w:rPr>
        <w:t xml:space="preserve">Upload updated data via XML/VB scripts to associated databases. Strong experience in maintain and manage and testing EDI 850 for purchase order ad EDI 997 for Acknowledgement. </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Production support for Password resets, NBO user account provisioning, Status change in UltiPro PeopleXpress HRIS, NBO and/or Aloha. Setup jobcode effective date, add new job codes and shifts for past days, Payroll re finalizations and Employee Borrowing assistance.</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Item cost, finalizing invoices, editing invoices, resolve invalid invoice, Setup vendor item code, split case, setup new items, setup vendor Op code and customer id, vendor id, fix taxable item issues which are not setup in system, Setup workflows and reports.</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Fix Site code (store number) has leading zeros on the invoice files.</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Verify if any sites had issues running Aloha POS end of day, had network issues, server issues, power issues or any other scenario where the EOD import of sales and employee punch data from Aloha into NBO did not occur.</w:t>
      </w:r>
    </w:p>
    <w:p w:rsidR="00AF0840" w:rsidRPr="00D252E3" w:rsidRDefault="00AF0840" w:rsidP="00AF0840">
      <w:pPr>
        <w:numPr>
          <w:ilvl w:val="0"/>
          <w:numId w:val="5"/>
        </w:numPr>
        <w:tabs>
          <w:tab w:val="num" w:pos="0"/>
        </w:tabs>
        <w:suppressAutoHyphens/>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Manage the daily vendor invoice XML files imported into the PFC FTP server and processed on PFCNCRINV02 server.  Resolve file import issues and re import failed invoice files. Broadline vendors such as: US Foods, FreshPoint/Sysco and Fintech (Alcohol distributors) send daily electronic invoice files processed on the application server mentioned above and import into NBO sites.</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Manually import any missing days into NBO, Periodic NBO Maintenance/Admin Tasks</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Setup RVP/MP, field management re alignment config (both concepts), Raw Item and Recipe category/GL maintenance (PW), NRO and Store Close config (both concepts), Inventory sheets.</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Labor rules config (both concepts) and HRIS Portal development requirements and config.  Managing HRIS portal deployments and the changes included in them.  (both concepts)</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Assist the Accounting team at end of week and end of period with questions related to store inventory and transfer data posted to AX. (PW)</w:t>
      </w:r>
    </w:p>
    <w:p w:rsidR="00AF0840" w:rsidRPr="003C6B3C" w:rsidRDefault="00AF0840" w:rsidP="00AF0840">
      <w:pPr>
        <w:numPr>
          <w:ilvl w:val="0"/>
          <w:numId w:val="5"/>
        </w:numPr>
        <w:tabs>
          <w:tab w:val="num" w:pos="0"/>
        </w:tabs>
        <w:suppressAutoHyphens/>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 xml:space="preserve">Verify NBO Data Mart SQL replication is </w:t>
      </w:r>
      <w:r w:rsidR="00860FA0" w:rsidRPr="00D252E3">
        <w:rPr>
          <w:rFonts w:ascii="Calibri" w:eastAsia="Times New Roman" w:hAnsi="Calibri" w:cs="Calibri"/>
          <w:color w:val="222222"/>
          <w:sz w:val="22"/>
          <w:szCs w:val="22"/>
        </w:rPr>
        <w:t>occurring,</w:t>
      </w:r>
      <w:r w:rsidRPr="00D252E3">
        <w:rPr>
          <w:rFonts w:ascii="Calibri" w:eastAsia="Times New Roman" w:hAnsi="Calibri" w:cs="Calibri"/>
          <w:color w:val="222222"/>
          <w:sz w:val="22"/>
          <w:szCs w:val="22"/>
        </w:rPr>
        <w:t xml:space="preserve"> and data is reflective of what is in the NBO application. Create test script in using scripting language VB for Unified Functional Testing.</w:t>
      </w:r>
    </w:p>
    <w:p w:rsidR="00AF0840" w:rsidRPr="00D252E3" w:rsidRDefault="00AF0840" w:rsidP="00AF0840">
      <w:pPr>
        <w:numPr>
          <w:ilvl w:val="0"/>
          <w:numId w:val="5"/>
        </w:numPr>
        <w:tabs>
          <w:tab w:val="num" w:pos="0"/>
        </w:tabs>
        <w:suppressAutoHyphens/>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Generate requirement Traceability Matrix after the completion of release. Create Test Plan, Test Strategy, Defect Reports, Test Summary and Test Reports. Create builds and project plan using Jira, Team City and RepliWeb.</w:t>
      </w:r>
    </w:p>
    <w:p w:rsidR="00AF0840" w:rsidRPr="00D252E3" w:rsidRDefault="00AF0840" w:rsidP="00AF0840">
      <w:pPr>
        <w:numPr>
          <w:ilvl w:val="0"/>
          <w:numId w:val="5"/>
        </w:numPr>
        <w:tabs>
          <w:tab w:val="num" w:pos="0"/>
        </w:tabs>
        <w:suppressAutoHyphens/>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Create test scripts for GUI, Functional, Integration, Regression, Usability, User Interface, End-to-End, Database, User acceptance, Performance, Volume and Real Time Interface testing.</w:t>
      </w:r>
    </w:p>
    <w:p w:rsidR="00AF0840" w:rsidRPr="00D252E3" w:rsidRDefault="00AF0840" w:rsidP="00AF0840">
      <w:pPr>
        <w:numPr>
          <w:ilvl w:val="0"/>
          <w:numId w:val="5"/>
        </w:numPr>
        <w:tabs>
          <w:tab w:val="num" w:pos="0"/>
        </w:tabs>
        <w:suppressAutoHyphens/>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Fix the production issues which are logged into NetSuite. Verify the employees get the payroll processes with no issues like clock out, employee borrow process invoices on daily basis for PFChangs and PeiWei.</w:t>
      </w:r>
    </w:p>
    <w:p w:rsidR="00AF0840" w:rsidRPr="00D252E3" w:rsidRDefault="00AF0840" w:rsidP="00AF0840">
      <w:pPr>
        <w:numPr>
          <w:ilvl w:val="0"/>
          <w:numId w:val="5"/>
        </w:numPr>
        <w:tabs>
          <w:tab w:val="num" w:pos="0"/>
        </w:tabs>
        <w:suppressAutoHyphens/>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Responsible to check if inventor is updated and stores are able to process the invoice.</w:t>
      </w:r>
    </w:p>
    <w:p w:rsidR="00AF0840" w:rsidRPr="00D252E3" w:rsidRDefault="00AF0840" w:rsidP="00AF0840">
      <w:pPr>
        <w:numPr>
          <w:ilvl w:val="0"/>
          <w:numId w:val="5"/>
        </w:numPr>
        <w:tabs>
          <w:tab w:val="num" w:pos="0"/>
        </w:tabs>
        <w:suppressAutoHyphens/>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Verify the purchase orders are placed appropriately and acknowledgements are sent to stores and invoices are generated on time.</w:t>
      </w:r>
    </w:p>
    <w:p w:rsidR="00AF0840" w:rsidRPr="00D252E3" w:rsidRDefault="00AF0840" w:rsidP="00AF0840">
      <w:pPr>
        <w:numPr>
          <w:ilvl w:val="0"/>
          <w:numId w:val="5"/>
        </w:numPr>
        <w:tabs>
          <w:tab w:val="num" w:pos="0"/>
        </w:tabs>
        <w:suppressAutoHyphens/>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Verify the employees in HR Bridge match with the NBO and verify the employees with multiple job codes gets their payrolls processed appropriately. Verify the sales mix is available for every store and they are able to forecast the sales mix.</w:t>
      </w:r>
    </w:p>
    <w:p w:rsidR="00AF0840" w:rsidRPr="00D252E3" w:rsidRDefault="00AF0840" w:rsidP="00AF0840">
      <w:pPr>
        <w:numPr>
          <w:ilvl w:val="0"/>
          <w:numId w:val="5"/>
        </w:numPr>
        <w:tabs>
          <w:tab w:val="num" w:pos="0"/>
        </w:tabs>
        <w:suppressAutoHyphens/>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Responsible for Real time interface testing to verify inventory accounts and sales are updated appropriately to accounts department. Maintain items in categories and sub categories and verify they are linked to appropriate GL accounts to get updated with accounts.</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Involved in developing Shakeout scripts, End to End Scenarios, Integration test cases, Performance, Business and System test cases for all releases Sprints and Phases.</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Responsible for functional, regression, Real Time Interface, End to End and back-end in UAT environment.</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 xml:space="preserve">Developed, executed, and maintained Test Cases using HP application Lifecycle Management and Mercury Quality Center. </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Experience in creating Test Strategy, Test Plan, RTM documents and maintained on SharePoint site.</w:t>
      </w:r>
    </w:p>
    <w:p w:rsidR="00AF0840" w:rsidRPr="00D252E3" w:rsidRDefault="00AF0840" w:rsidP="00AF0840">
      <w:pPr>
        <w:numPr>
          <w:ilvl w:val="0"/>
          <w:numId w:val="5"/>
        </w:numPr>
        <w:spacing w:after="200" w:line="276" w:lineRule="auto"/>
        <w:contextualSpacing/>
        <w:rPr>
          <w:rFonts w:ascii="Calibri" w:eastAsia="Times New Roman" w:hAnsi="Calibri" w:cs="Calibri"/>
          <w:color w:val="222222"/>
          <w:sz w:val="22"/>
          <w:szCs w:val="22"/>
        </w:rPr>
      </w:pPr>
      <w:r w:rsidRPr="00D252E3">
        <w:rPr>
          <w:rFonts w:ascii="Calibri" w:eastAsia="Times New Roman" w:hAnsi="Calibri" w:cs="Calibri"/>
          <w:color w:val="222222"/>
          <w:sz w:val="22"/>
          <w:szCs w:val="22"/>
        </w:rPr>
        <w:t>Tracking overall test coverage for all applications and projects.</w:t>
      </w:r>
    </w:p>
    <w:p w:rsidR="00AF0840" w:rsidRPr="00FA36A5" w:rsidRDefault="00AF0840" w:rsidP="00AF0840">
      <w:pPr>
        <w:rPr>
          <w:rFonts w:ascii="Calibri" w:hAnsi="Calibri"/>
        </w:rPr>
      </w:pPr>
    </w:p>
    <w:p w:rsidR="00AF0840" w:rsidRPr="00FA36A5" w:rsidRDefault="00AF0840" w:rsidP="00AF0840">
      <w:pPr>
        <w:outlineLvl w:val="0"/>
        <w:rPr>
          <w:rFonts w:ascii="Calibri" w:hAnsi="Calibri"/>
        </w:rPr>
      </w:pPr>
      <w:r w:rsidRPr="00FA36A5">
        <w:rPr>
          <w:rFonts w:ascii="Calibri" w:eastAsia="Times New Roman" w:hAnsi="Calibri" w:cs="Calibri"/>
          <w:b/>
          <w:sz w:val="22"/>
          <w:szCs w:val="22"/>
        </w:rPr>
        <w:t>Environment:</w:t>
      </w:r>
      <w:r w:rsidRPr="00FA36A5">
        <w:rPr>
          <w:rFonts w:ascii="Calibri" w:eastAsia="Times New Roman" w:hAnsi="Calibri" w:cs="Calibri"/>
          <w:sz w:val="22"/>
          <w:szCs w:val="22"/>
        </w:rPr>
        <w:t xml:space="preserve"> NetSuite, SQL Server, Aloha Server, HR Bridge, Team City, RepliWeb and XML</w:t>
      </w:r>
    </w:p>
    <w:p w:rsidR="00AF0840" w:rsidRPr="00A92177" w:rsidRDefault="00AF0840" w:rsidP="00AF0840">
      <w:pPr>
        <w:jc w:val="center"/>
        <w:outlineLvl w:val="0"/>
        <w:rPr>
          <w:rFonts w:ascii="Calibri" w:eastAsia="Times New Roman" w:hAnsi="Calibri" w:cs="Calibri"/>
          <w:b/>
          <w:sz w:val="22"/>
          <w:szCs w:val="22"/>
        </w:rPr>
      </w:pPr>
      <w:r w:rsidRPr="00A92177">
        <w:rPr>
          <w:rFonts w:ascii="Calibri" w:eastAsia="Times New Roman" w:hAnsi="Calibri" w:cs="Calibri"/>
          <w:b/>
          <w:sz w:val="22"/>
          <w:szCs w:val="22"/>
        </w:rPr>
        <w:t>References Available Upon Request</w:t>
      </w:r>
    </w:p>
    <w:p w:rsidR="00AF0840" w:rsidRDefault="00AF0840">
      <w:pPr>
        <w:rPr>
          <w:rFonts w:ascii="Calibri" w:eastAsia="Times New Roman" w:hAnsi="Calibri" w:cs="Calibri"/>
          <w:b/>
          <w:bCs/>
          <w:i/>
          <w:iCs/>
          <w:color w:val="000000"/>
          <w:sz w:val="28"/>
          <w:szCs w:val="28"/>
        </w:rPr>
      </w:pPr>
    </w:p>
    <w:p w:rsidR="00AF0840" w:rsidRDefault="00AF0840">
      <w:pPr>
        <w:rPr>
          <w:rFonts w:ascii="Calibri" w:eastAsia="Times New Roman" w:hAnsi="Calibri" w:cs="Calibri"/>
          <w:b/>
          <w:bCs/>
          <w:i/>
          <w:iCs/>
          <w:color w:val="000000"/>
          <w:sz w:val="28"/>
          <w:szCs w:val="28"/>
        </w:rPr>
      </w:pPr>
    </w:p>
    <w:p w:rsidR="00322E80" w:rsidRDefault="00322E80" w:rsidP="00322E80">
      <w:pPr>
        <w:rPr>
          <w:rFonts w:ascii="Calibri" w:hAnsi="Calibri" w:cs="Calibri"/>
          <w:b/>
          <w:sz w:val="22"/>
          <w:szCs w:val="22"/>
        </w:rPr>
      </w:pPr>
      <w:r>
        <w:rPr>
          <w:rFonts w:ascii="Calibri" w:hAnsi="Calibri" w:cs="Calibri"/>
          <w:b/>
          <w:sz w:val="22"/>
          <w:szCs w:val="22"/>
        </w:rPr>
        <w:t>QA Lead Tester, Client: FannieMae</w:t>
      </w:r>
      <w:r w:rsidRPr="00FA36A5">
        <w:rPr>
          <w:rFonts w:ascii="Calibri" w:hAnsi="Calibri" w:cs="Calibri"/>
          <w:b/>
          <w:sz w:val="22"/>
          <w:szCs w:val="22"/>
        </w:rPr>
        <w:t xml:space="preserve">, Dallas, Texas, United States                   </w:t>
      </w:r>
      <w:r>
        <w:rPr>
          <w:rFonts w:ascii="Calibri" w:hAnsi="Calibri" w:cs="Calibri"/>
          <w:b/>
          <w:sz w:val="22"/>
          <w:szCs w:val="22"/>
        </w:rPr>
        <w:t>March ’2014</w:t>
      </w:r>
      <w:r w:rsidRPr="00FA36A5">
        <w:rPr>
          <w:rFonts w:ascii="Calibri" w:hAnsi="Calibri" w:cs="Calibri"/>
          <w:b/>
          <w:sz w:val="22"/>
          <w:szCs w:val="22"/>
        </w:rPr>
        <w:t xml:space="preserve">- </w:t>
      </w:r>
      <w:r>
        <w:rPr>
          <w:rFonts w:ascii="Calibri" w:hAnsi="Calibri" w:cs="Calibri"/>
          <w:b/>
          <w:sz w:val="22"/>
          <w:szCs w:val="22"/>
        </w:rPr>
        <w:t>March ‘2017</w:t>
      </w:r>
      <w:r w:rsidRPr="00FA36A5">
        <w:rPr>
          <w:rFonts w:ascii="Calibri" w:hAnsi="Calibri" w:cs="Calibri"/>
          <w:b/>
          <w:sz w:val="22"/>
          <w:szCs w:val="22"/>
        </w:rPr>
        <w:t xml:space="preserve">  </w:t>
      </w:r>
    </w:p>
    <w:p w:rsidR="00322E80" w:rsidRPr="00FA36A5" w:rsidRDefault="00664D0E" w:rsidP="00322E80">
      <w:pPr>
        <w:rPr>
          <w:rFonts w:ascii="Calibri" w:eastAsia="Times New Roman" w:hAnsi="Calibri" w:cs="Garamond"/>
          <w:b/>
          <w:bCs/>
          <w:i/>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11"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3F7E8557" id=" 8"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322E80" w:rsidRDefault="00322E80" w:rsidP="00322E80">
      <w:pPr>
        <w:rPr>
          <w:rFonts w:ascii="Calibri" w:eastAsia="Times New Roman" w:hAnsi="Calibri" w:cs="Calibri"/>
          <w:color w:val="222222"/>
          <w:sz w:val="22"/>
          <w:szCs w:val="22"/>
        </w:rPr>
      </w:pPr>
      <w:r>
        <w:rPr>
          <w:rFonts w:ascii="Calibri" w:hAnsi="Calibri" w:cs="Calibri"/>
          <w:b/>
          <w:sz w:val="22"/>
          <w:szCs w:val="22"/>
        </w:rPr>
        <w:t>FannieMae</w:t>
      </w:r>
      <w:r w:rsidRPr="001F69FB">
        <w:rPr>
          <w:rFonts w:ascii="Calibri" w:eastAsia="Times New Roman" w:hAnsi="Calibri" w:cs="Calibri"/>
          <w:b/>
          <w:sz w:val="22"/>
          <w:szCs w:val="22"/>
        </w:rPr>
        <w:t xml:space="preserve"> Project:</w:t>
      </w:r>
      <w:r>
        <w:rPr>
          <w:rFonts w:ascii="Calibri" w:eastAsia="Times New Roman" w:hAnsi="Calibri" w:cs="Calibri"/>
          <w:b/>
          <w:iCs/>
          <w:color w:val="000000"/>
          <w:sz w:val="22"/>
          <w:szCs w:val="22"/>
        </w:rPr>
        <w:t xml:space="preserve"> </w:t>
      </w:r>
      <w:r>
        <w:rPr>
          <w:rFonts w:ascii="Calibri" w:eastAsia="Times New Roman" w:hAnsi="Calibri" w:cs="Calibri"/>
          <w:color w:val="222222"/>
          <w:sz w:val="22"/>
          <w:szCs w:val="22"/>
        </w:rPr>
        <w:t>Loan Quality Connection system that would take the place of the existing QAS systems, which would be a Fannie Mae software web based application that tracks the status of loan files for those loans that Fannie Mae has selected for review for processing Mortgage loans replacing the old application QAS systems. LQC would be a single application which will replace QAS Legacy, QAS Workflow, QAS Lender Web, QAS Internal Web, QAS Administration applications to combinedly manage the loans process done in all the applications individually.</w:t>
      </w:r>
    </w:p>
    <w:p w:rsidR="00322E80" w:rsidRDefault="00322E80" w:rsidP="00322E80">
      <w:pPr>
        <w:rPr>
          <w:rFonts w:ascii="Calibri" w:eastAsia="Times New Roman" w:hAnsi="Calibri" w:cs="Calibri"/>
          <w:color w:val="222222"/>
          <w:sz w:val="22"/>
          <w:szCs w:val="22"/>
        </w:rPr>
      </w:pPr>
    </w:p>
    <w:p w:rsidR="00322E80" w:rsidRDefault="00322E80" w:rsidP="00322E80">
      <w:pPr>
        <w:outlineLvl w:val="0"/>
      </w:pPr>
      <w:r w:rsidRPr="00FA36A5">
        <w:rPr>
          <w:rFonts w:ascii="Calibri" w:hAnsi="Calibri" w:cs="Calibri"/>
          <w:b/>
          <w:sz w:val="22"/>
          <w:szCs w:val="22"/>
        </w:rPr>
        <w:t>Summary of duties:</w:t>
      </w:r>
    </w:p>
    <w:p w:rsidR="00322E80" w:rsidRPr="00D252E3" w:rsidRDefault="00322E80" w:rsidP="00322E80">
      <w:pPr>
        <w:numPr>
          <w:ilvl w:val="0"/>
          <w:numId w:val="8"/>
        </w:numPr>
        <w:rPr>
          <w:rFonts w:ascii="Calibri" w:hAnsi="Calibri" w:cs="Calibri"/>
          <w:sz w:val="22"/>
          <w:szCs w:val="22"/>
        </w:rPr>
      </w:pPr>
      <w:r w:rsidRPr="00D252E3">
        <w:rPr>
          <w:rFonts w:ascii="Calibri" w:hAnsi="Calibri" w:cs="Calibri"/>
          <w:sz w:val="22"/>
          <w:szCs w:val="22"/>
        </w:rPr>
        <w:t>Co-ordinate with business team to understand requirements, develop user stories and prioritize user stories.</w:t>
      </w:r>
    </w:p>
    <w:p w:rsidR="00322E80" w:rsidRPr="00D252E3" w:rsidRDefault="00322E80" w:rsidP="00322E80">
      <w:pPr>
        <w:numPr>
          <w:ilvl w:val="0"/>
          <w:numId w:val="8"/>
        </w:numPr>
        <w:rPr>
          <w:rFonts w:ascii="Calibri" w:hAnsi="Calibri" w:cs="Calibri"/>
          <w:sz w:val="22"/>
          <w:szCs w:val="22"/>
        </w:rPr>
      </w:pPr>
      <w:r w:rsidRPr="00D252E3">
        <w:rPr>
          <w:rFonts w:ascii="Calibri" w:hAnsi="Calibri" w:cs="Calibri"/>
          <w:sz w:val="22"/>
          <w:szCs w:val="22"/>
        </w:rPr>
        <w:t>Co-ordinate between development team, business team and testing team in troubleshooting issues and delivering the fixes. Responsible for project deliverable for Business Acceptance Team.</w:t>
      </w:r>
    </w:p>
    <w:p w:rsidR="00322E80" w:rsidRPr="00D252E3" w:rsidRDefault="00322E80" w:rsidP="00322E80">
      <w:pPr>
        <w:numPr>
          <w:ilvl w:val="0"/>
          <w:numId w:val="8"/>
        </w:numPr>
        <w:rPr>
          <w:rFonts w:ascii="Calibri" w:hAnsi="Calibri" w:cs="Calibri"/>
          <w:sz w:val="22"/>
          <w:szCs w:val="22"/>
        </w:rPr>
      </w:pPr>
      <w:r w:rsidRPr="00D252E3">
        <w:rPr>
          <w:rFonts w:ascii="Calibri" w:hAnsi="Calibri" w:cs="Calibri"/>
          <w:sz w:val="22"/>
          <w:szCs w:val="22"/>
        </w:rPr>
        <w:t>Preparation of test analysis and prioritizing the errors into severity High, Medium and Low.</w:t>
      </w:r>
    </w:p>
    <w:p w:rsidR="00322E80" w:rsidRPr="00D252E3" w:rsidRDefault="00322E80" w:rsidP="00322E80">
      <w:pPr>
        <w:numPr>
          <w:ilvl w:val="0"/>
          <w:numId w:val="5"/>
        </w:numPr>
        <w:rPr>
          <w:rFonts w:ascii="Calibri" w:hAnsi="Calibri" w:cs="Calibri"/>
          <w:sz w:val="22"/>
          <w:szCs w:val="22"/>
        </w:rPr>
      </w:pPr>
      <w:r w:rsidRPr="00D252E3">
        <w:rPr>
          <w:rFonts w:ascii="Calibri" w:hAnsi="Calibri" w:cs="Calibri"/>
          <w:sz w:val="22"/>
          <w:szCs w:val="22"/>
        </w:rPr>
        <w:t>Expertise in writing test cases on Non-Functional Requirements (NFR).</w:t>
      </w:r>
    </w:p>
    <w:p w:rsidR="00322E80" w:rsidRPr="00D252E3" w:rsidRDefault="00322E80" w:rsidP="00322E80">
      <w:pPr>
        <w:numPr>
          <w:ilvl w:val="0"/>
          <w:numId w:val="8"/>
        </w:numPr>
        <w:tabs>
          <w:tab w:val="num" w:pos="180"/>
        </w:tabs>
        <w:spacing w:after="200" w:line="276" w:lineRule="auto"/>
        <w:contextualSpacing/>
        <w:rPr>
          <w:rFonts w:ascii="Calibri" w:hAnsi="Calibri" w:cs="Calibri"/>
          <w:sz w:val="22"/>
          <w:szCs w:val="22"/>
        </w:rPr>
      </w:pPr>
      <w:r w:rsidRPr="00D252E3">
        <w:rPr>
          <w:rFonts w:ascii="Calibri" w:hAnsi="Calibri" w:cs="Calibri"/>
          <w:sz w:val="22"/>
          <w:szCs w:val="22"/>
        </w:rPr>
        <w:t>Expertise in using Gherkin language for Business and System Testing. Responsible for Business and System testing. Involved in Scrum meetings with Project Manager &amp; Deployment Team.</w:t>
      </w:r>
    </w:p>
    <w:p w:rsidR="00322E80" w:rsidRPr="003C6B3C" w:rsidRDefault="00322E80" w:rsidP="00322E80">
      <w:pPr>
        <w:numPr>
          <w:ilvl w:val="0"/>
          <w:numId w:val="7"/>
        </w:numPr>
        <w:spacing w:after="200" w:line="276" w:lineRule="auto"/>
        <w:contextualSpacing/>
        <w:rPr>
          <w:rFonts w:ascii="Calibri" w:hAnsi="Calibri" w:cs="Calibri"/>
          <w:sz w:val="22"/>
          <w:szCs w:val="22"/>
        </w:rPr>
      </w:pPr>
      <w:r w:rsidRPr="003C6B3C">
        <w:rPr>
          <w:rFonts w:ascii="Calibri" w:hAnsi="Calibri" w:cs="Calibri"/>
          <w:sz w:val="22"/>
          <w:szCs w:val="22"/>
        </w:rPr>
        <w:t>Extensive experience in TDD, ATDD and BDD using Cucumber. Used Linux to verify different configurations of hardware and software, and to report the bugs when it does not.</w:t>
      </w:r>
    </w:p>
    <w:p w:rsidR="00322E80" w:rsidRPr="00D252E3" w:rsidRDefault="00322E80" w:rsidP="00322E80">
      <w:pPr>
        <w:numPr>
          <w:ilvl w:val="0"/>
          <w:numId w:val="7"/>
        </w:numPr>
        <w:spacing w:after="200" w:line="276" w:lineRule="auto"/>
        <w:contextualSpacing/>
        <w:rPr>
          <w:rFonts w:ascii="Calibri" w:hAnsi="Calibri" w:cs="Calibri"/>
          <w:sz w:val="22"/>
          <w:szCs w:val="22"/>
        </w:rPr>
      </w:pPr>
      <w:r w:rsidRPr="00D252E3">
        <w:rPr>
          <w:rFonts w:ascii="Calibri" w:hAnsi="Calibri" w:cs="Calibri"/>
          <w:sz w:val="22"/>
          <w:szCs w:val="22"/>
        </w:rPr>
        <w:t>Expertise to create user interfaces and graphics distributed with various programs.</w:t>
      </w:r>
    </w:p>
    <w:p w:rsidR="00322E80" w:rsidRPr="00D252E3" w:rsidRDefault="00322E80" w:rsidP="00322E80">
      <w:pPr>
        <w:numPr>
          <w:ilvl w:val="0"/>
          <w:numId w:val="7"/>
        </w:numPr>
        <w:spacing w:after="200" w:line="276" w:lineRule="auto"/>
        <w:contextualSpacing/>
        <w:rPr>
          <w:rFonts w:ascii="Calibri" w:hAnsi="Calibri" w:cs="Calibri"/>
          <w:sz w:val="22"/>
          <w:szCs w:val="22"/>
        </w:rPr>
      </w:pPr>
      <w:r w:rsidRPr="00D252E3">
        <w:rPr>
          <w:rFonts w:ascii="Calibri" w:hAnsi="Calibri" w:cs="Calibri"/>
          <w:sz w:val="22"/>
          <w:szCs w:val="22"/>
        </w:rPr>
        <w:t>Expertise to verify the Packagers to take software programs and put all the parts together to make sure they run flawlessly in different distributions.</w:t>
      </w:r>
    </w:p>
    <w:p w:rsidR="00322E80" w:rsidRPr="00D252E3" w:rsidRDefault="00322E80" w:rsidP="00322E80">
      <w:pPr>
        <w:numPr>
          <w:ilvl w:val="0"/>
          <w:numId w:val="7"/>
        </w:numPr>
        <w:spacing w:after="200" w:line="276" w:lineRule="auto"/>
        <w:contextualSpacing/>
        <w:rPr>
          <w:rFonts w:ascii="Calibri" w:hAnsi="Calibri" w:cs="Calibri"/>
          <w:sz w:val="22"/>
          <w:szCs w:val="22"/>
        </w:rPr>
      </w:pPr>
      <w:r w:rsidRPr="00D252E3">
        <w:rPr>
          <w:rFonts w:ascii="Calibri" w:hAnsi="Calibri" w:cs="Calibri"/>
          <w:sz w:val="22"/>
          <w:szCs w:val="22"/>
        </w:rPr>
        <w:t>Expertise in XML, HTTP/HTML and Java.</w:t>
      </w:r>
    </w:p>
    <w:p w:rsidR="00322E80" w:rsidRPr="00F111C8" w:rsidRDefault="00322E80" w:rsidP="00322E80">
      <w:pPr>
        <w:numPr>
          <w:ilvl w:val="0"/>
          <w:numId w:val="8"/>
        </w:numPr>
        <w:tabs>
          <w:tab w:val="num" w:pos="180"/>
        </w:tabs>
        <w:spacing w:after="200" w:line="276" w:lineRule="auto"/>
        <w:contextualSpacing/>
        <w:rPr>
          <w:rFonts w:ascii="Calibri" w:hAnsi="Calibri" w:cs="Calibri"/>
          <w:sz w:val="22"/>
          <w:szCs w:val="22"/>
        </w:rPr>
      </w:pPr>
      <w:r w:rsidRPr="00F111C8">
        <w:rPr>
          <w:rFonts w:ascii="Calibri" w:hAnsi="Calibri" w:cs="Calibri"/>
          <w:sz w:val="22"/>
          <w:szCs w:val="22"/>
        </w:rPr>
        <w:t xml:space="preserve">Involved in Performance Testing. </w:t>
      </w:r>
      <w:r>
        <w:rPr>
          <w:rFonts w:ascii="Calibri" w:hAnsi="Calibri" w:cs="Calibri"/>
          <w:sz w:val="22"/>
          <w:szCs w:val="22"/>
        </w:rPr>
        <w:t xml:space="preserve"> </w:t>
      </w:r>
      <w:r w:rsidRPr="00F111C8">
        <w:rPr>
          <w:rFonts w:ascii="Calibri" w:hAnsi="Calibri" w:cs="Calibri"/>
          <w:sz w:val="22"/>
          <w:szCs w:val="22"/>
        </w:rPr>
        <w:t>Involved in presentations to clients, Lenders and Management teams. Responsible for the delivery of the project from the Business team, reporting project on daily basis and reporting project with User Traceability Matrix (UTM). Involved in setting the QA environment lab and Data Setup</w:t>
      </w:r>
    </w:p>
    <w:p w:rsidR="00322E80" w:rsidRPr="00D252E3" w:rsidRDefault="00322E80" w:rsidP="00322E80">
      <w:pPr>
        <w:numPr>
          <w:ilvl w:val="0"/>
          <w:numId w:val="8"/>
        </w:numPr>
        <w:tabs>
          <w:tab w:val="num" w:pos="180"/>
        </w:tabs>
        <w:spacing w:after="200" w:line="276" w:lineRule="auto"/>
        <w:contextualSpacing/>
        <w:rPr>
          <w:rFonts w:ascii="Calibri" w:hAnsi="Calibri" w:cs="Calibri"/>
          <w:sz w:val="22"/>
          <w:szCs w:val="22"/>
        </w:rPr>
      </w:pPr>
      <w:r w:rsidRPr="00D252E3">
        <w:rPr>
          <w:rFonts w:ascii="Calibri" w:hAnsi="Calibri" w:cs="Calibri"/>
          <w:sz w:val="22"/>
          <w:szCs w:val="22"/>
        </w:rPr>
        <w:t>Involved in developing Shakeout scripts, End to End Scenarios, Integration test cases, Performance, Business and System test cases for all releases Sprints and Phases.</w:t>
      </w:r>
    </w:p>
    <w:p w:rsidR="00322E80" w:rsidRPr="00D252E3" w:rsidRDefault="00322E80" w:rsidP="00322E80">
      <w:pPr>
        <w:numPr>
          <w:ilvl w:val="0"/>
          <w:numId w:val="8"/>
        </w:numPr>
        <w:tabs>
          <w:tab w:val="num" w:pos="180"/>
        </w:tabs>
        <w:spacing w:after="200" w:line="276" w:lineRule="auto"/>
        <w:contextualSpacing/>
        <w:rPr>
          <w:rFonts w:ascii="Calibri" w:hAnsi="Calibri" w:cs="Calibri"/>
          <w:sz w:val="22"/>
          <w:szCs w:val="22"/>
        </w:rPr>
      </w:pPr>
      <w:r w:rsidRPr="00D252E3">
        <w:rPr>
          <w:rFonts w:ascii="Calibri" w:hAnsi="Calibri" w:cs="Calibri"/>
          <w:sz w:val="22"/>
          <w:szCs w:val="22"/>
        </w:rPr>
        <w:t>Responsible for functional, regression, Real Time Interface, End to End and back-end in UAT environment.</w:t>
      </w:r>
    </w:p>
    <w:p w:rsidR="00322E80" w:rsidRPr="00D252E3" w:rsidRDefault="00322E80" w:rsidP="00322E80">
      <w:pPr>
        <w:numPr>
          <w:ilvl w:val="0"/>
          <w:numId w:val="8"/>
        </w:numPr>
        <w:tabs>
          <w:tab w:val="num" w:pos="180"/>
        </w:tabs>
        <w:spacing w:after="200" w:line="276" w:lineRule="auto"/>
        <w:contextualSpacing/>
        <w:rPr>
          <w:rFonts w:ascii="Calibri" w:hAnsi="Calibri" w:cs="Calibri"/>
          <w:sz w:val="22"/>
          <w:szCs w:val="22"/>
        </w:rPr>
      </w:pPr>
      <w:r w:rsidRPr="00D252E3">
        <w:rPr>
          <w:rFonts w:ascii="Calibri" w:hAnsi="Calibri" w:cs="Calibri"/>
          <w:sz w:val="22"/>
          <w:szCs w:val="22"/>
        </w:rPr>
        <w:t>Developed, executed, and maintained Test Cases using HP application Lifecycle Management and Mercury Quality Center. Experience in QREP to store all testing results, metrics.</w:t>
      </w:r>
    </w:p>
    <w:p w:rsidR="00322E80" w:rsidRPr="00D252E3" w:rsidRDefault="00322E80" w:rsidP="00322E80">
      <w:pPr>
        <w:numPr>
          <w:ilvl w:val="0"/>
          <w:numId w:val="8"/>
        </w:numPr>
        <w:tabs>
          <w:tab w:val="num" w:pos="180"/>
        </w:tabs>
        <w:spacing w:after="200" w:line="276" w:lineRule="auto"/>
        <w:contextualSpacing/>
        <w:rPr>
          <w:rFonts w:ascii="Calibri" w:hAnsi="Calibri" w:cs="Calibri"/>
          <w:sz w:val="22"/>
          <w:szCs w:val="22"/>
        </w:rPr>
      </w:pPr>
      <w:r w:rsidRPr="00D252E3">
        <w:rPr>
          <w:rFonts w:ascii="Calibri" w:hAnsi="Calibri" w:cs="Calibri"/>
          <w:sz w:val="22"/>
          <w:szCs w:val="22"/>
        </w:rPr>
        <w:t>Experience in using DOORS to implemented test plan document and Clear Quest and ICART in defect tracking and reporting. Created Test Strategy, Test Plan documents and maintained on SharePoint site.</w:t>
      </w:r>
    </w:p>
    <w:p w:rsidR="00322E80" w:rsidRPr="00D252E3" w:rsidRDefault="00322E80" w:rsidP="00322E80">
      <w:pPr>
        <w:numPr>
          <w:ilvl w:val="0"/>
          <w:numId w:val="8"/>
        </w:numPr>
        <w:tabs>
          <w:tab w:val="num" w:pos="180"/>
        </w:tabs>
        <w:spacing w:after="200" w:line="276" w:lineRule="auto"/>
        <w:contextualSpacing/>
        <w:rPr>
          <w:rFonts w:ascii="Calibri" w:hAnsi="Calibri" w:cs="Calibri"/>
          <w:sz w:val="22"/>
          <w:szCs w:val="22"/>
        </w:rPr>
      </w:pPr>
      <w:r w:rsidRPr="00D252E3">
        <w:rPr>
          <w:rFonts w:ascii="Calibri" w:hAnsi="Calibri" w:cs="Calibri"/>
          <w:sz w:val="22"/>
          <w:szCs w:val="22"/>
        </w:rPr>
        <w:t>Tracking overall test coverage for all applications and projects.</w:t>
      </w:r>
    </w:p>
    <w:p w:rsidR="00322E80" w:rsidRPr="00A92177" w:rsidRDefault="00322E80" w:rsidP="00322E80">
      <w:pPr>
        <w:ind w:left="720"/>
        <w:outlineLvl w:val="0"/>
        <w:rPr>
          <w:rFonts w:ascii="Calibri" w:eastAsia="Times New Roman" w:hAnsi="Calibri" w:cs="Calibri"/>
          <w:b/>
          <w:sz w:val="22"/>
          <w:szCs w:val="22"/>
        </w:rPr>
      </w:pPr>
      <w:r>
        <w:rPr>
          <w:rFonts w:ascii="Calibri" w:eastAsia="Times New Roman" w:hAnsi="Calibri" w:cs="Calibri"/>
          <w:b/>
          <w:sz w:val="22"/>
          <w:szCs w:val="22"/>
        </w:rPr>
        <w:t xml:space="preserve">                                          </w:t>
      </w:r>
      <w:r w:rsidRPr="00A92177">
        <w:rPr>
          <w:rFonts w:ascii="Calibri" w:eastAsia="Times New Roman" w:hAnsi="Calibri" w:cs="Calibri"/>
          <w:b/>
          <w:sz w:val="22"/>
          <w:szCs w:val="22"/>
        </w:rPr>
        <w:t>References Available Upon Request</w:t>
      </w:r>
    </w:p>
    <w:p w:rsidR="00322E80" w:rsidRDefault="00322E80" w:rsidP="00322E80">
      <w:pPr>
        <w:rPr>
          <w:rFonts w:ascii="Calibri" w:hAnsi="Calibri" w:cs="Calibri"/>
          <w:b/>
          <w:sz w:val="22"/>
          <w:szCs w:val="22"/>
        </w:rPr>
      </w:pPr>
    </w:p>
    <w:p w:rsidR="00322E80" w:rsidRDefault="00322E80" w:rsidP="00322E80">
      <w:pPr>
        <w:rPr>
          <w:rFonts w:ascii="Calibri" w:hAnsi="Calibri" w:cs="Calibri"/>
          <w:b/>
          <w:sz w:val="22"/>
          <w:szCs w:val="22"/>
        </w:rPr>
      </w:pPr>
      <w:r>
        <w:rPr>
          <w:rFonts w:ascii="Calibri" w:hAnsi="Calibri" w:cs="Calibri"/>
          <w:b/>
          <w:sz w:val="22"/>
          <w:szCs w:val="22"/>
        </w:rPr>
        <w:t>QA Architect, Client: GameStop</w:t>
      </w:r>
      <w:r w:rsidRPr="00FA36A5">
        <w:rPr>
          <w:rFonts w:ascii="Calibri" w:hAnsi="Calibri" w:cs="Calibri"/>
          <w:b/>
          <w:sz w:val="22"/>
          <w:szCs w:val="22"/>
        </w:rPr>
        <w:t>, Dallas, Texas, United States</w:t>
      </w:r>
      <w:r>
        <w:rPr>
          <w:rFonts w:ascii="Calibri" w:hAnsi="Calibri" w:cs="Calibri"/>
          <w:b/>
          <w:sz w:val="22"/>
          <w:szCs w:val="22"/>
        </w:rPr>
        <w:t xml:space="preserve">                         September ’2013</w:t>
      </w:r>
      <w:r w:rsidRPr="00FA36A5">
        <w:rPr>
          <w:rFonts w:ascii="Calibri" w:hAnsi="Calibri" w:cs="Calibri"/>
          <w:b/>
          <w:sz w:val="22"/>
          <w:szCs w:val="22"/>
        </w:rPr>
        <w:t xml:space="preserve">- </w:t>
      </w:r>
      <w:r>
        <w:rPr>
          <w:rFonts w:ascii="Calibri" w:hAnsi="Calibri" w:cs="Calibri"/>
          <w:b/>
          <w:sz w:val="22"/>
          <w:szCs w:val="22"/>
        </w:rPr>
        <w:t>March ‘2014</w:t>
      </w:r>
      <w:r w:rsidRPr="00FA36A5">
        <w:rPr>
          <w:rFonts w:ascii="Calibri" w:hAnsi="Calibri" w:cs="Calibri"/>
          <w:b/>
          <w:sz w:val="22"/>
          <w:szCs w:val="22"/>
        </w:rPr>
        <w:t xml:space="preserve"> </w:t>
      </w:r>
    </w:p>
    <w:p w:rsidR="00322E80" w:rsidRPr="00FA36A5" w:rsidRDefault="00664D0E" w:rsidP="00322E80">
      <w:pPr>
        <w:rPr>
          <w:rFonts w:ascii="Calibri" w:eastAsia="Times New Roman" w:hAnsi="Calibri" w:cs="Garamond"/>
          <w:b/>
          <w:bCs/>
          <w:i/>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10"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4E91D858" id=" 7"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322E80" w:rsidRDefault="00322E80" w:rsidP="00322E80">
      <w:r>
        <w:rPr>
          <w:rFonts w:ascii="Calibri" w:hAnsi="Calibri" w:cs="Calibri"/>
          <w:b/>
          <w:sz w:val="22"/>
          <w:szCs w:val="22"/>
        </w:rPr>
        <w:t xml:space="preserve">GameStop </w:t>
      </w:r>
      <w:r w:rsidRPr="001F69FB">
        <w:rPr>
          <w:rFonts w:ascii="Calibri" w:eastAsia="Times New Roman" w:hAnsi="Calibri" w:cs="Calibri"/>
          <w:b/>
          <w:sz w:val="22"/>
          <w:szCs w:val="22"/>
        </w:rPr>
        <w:t>Project</w:t>
      </w:r>
      <w:r>
        <w:rPr>
          <w:rFonts w:ascii="Calibri" w:hAnsi="Calibri" w:cs="Calibri"/>
          <w:b/>
          <w:sz w:val="22"/>
          <w:szCs w:val="22"/>
        </w:rPr>
        <w:t>:</w:t>
      </w:r>
      <w:r>
        <w:rPr>
          <w:rFonts w:ascii="Calibri" w:eastAsia="Calibri" w:hAnsi="Calibri" w:cs="Calibri"/>
          <w:sz w:val="22"/>
          <w:szCs w:val="22"/>
        </w:rPr>
        <w:t xml:space="preserve"> In </w:t>
      </w:r>
      <w:r>
        <w:rPr>
          <w:rFonts w:ascii="Calibri" w:eastAsia="Times New Roman" w:hAnsi="Calibri" w:cs="Calibri"/>
          <w:color w:val="222222"/>
          <w:sz w:val="22"/>
          <w:szCs w:val="22"/>
        </w:rPr>
        <w:t xml:space="preserve">GameStop Provided testing support for projects including Implementation of ACCERTIFY (fraud Check) and PAYPAL, Performance test of the e-commerce website, and creating a </w:t>
      </w:r>
      <w:r>
        <w:rPr>
          <w:rFonts w:ascii="Calibri" w:eastAsia="Times New Roman" w:hAnsi="Calibri" w:cs="Calibri"/>
          <w:b/>
          <w:color w:val="222222"/>
          <w:sz w:val="22"/>
          <w:szCs w:val="22"/>
        </w:rPr>
        <w:t>MOBILE POS APP (</w:t>
      </w:r>
      <w:r>
        <w:rPr>
          <w:rFonts w:ascii="Calibri" w:eastAsia="Times New Roman" w:hAnsi="Calibri" w:cs="Calibri"/>
          <w:color w:val="222222"/>
          <w:sz w:val="22"/>
          <w:szCs w:val="22"/>
        </w:rPr>
        <w:t>IOS). GameStop incorporated a third-party service (Accertify) to ensure better fraud check operation.</w:t>
      </w:r>
      <w:r>
        <w:rPr>
          <w:rFonts w:ascii="Calibri" w:hAnsi="Calibri" w:cs="Calibri"/>
          <w:sz w:val="22"/>
          <w:szCs w:val="22"/>
        </w:rPr>
        <w:t xml:space="preserve"> With POS-analyzed sales data, figure out how well all the items on your shelves sell, and adjust purchasing levels accordingly. Maintained a sales history to help adjust your buying decisions for seasonal purchasing trends. Improve pricing accuracy by integrating bar-code scanners and credit card authorization ability with the POS system.</w:t>
      </w:r>
      <w:r>
        <w:rPr>
          <w:rFonts w:ascii="Calibri" w:eastAsia="Times New Roman" w:hAnsi="Calibri" w:cs="Calibri"/>
          <w:color w:val="222222"/>
          <w:sz w:val="22"/>
          <w:szCs w:val="22"/>
        </w:rPr>
        <w:t xml:space="preserve"> Testing was performed on service layer with fully automated tests. PayPal was introduced as an additional option for payment for a better revenue opportunity on the main site. Performance test was carried out to ensure better stability and faster response as new popular products were to be introduced during the peak holiday season. A MOBILE POS (IOS) was introduced which is easier and quicker to use which helps the customer to get through transactions faster and avoid waiting in long lines during peak sales season.</w:t>
      </w:r>
    </w:p>
    <w:p w:rsidR="00322E80" w:rsidRDefault="00322E80" w:rsidP="00322E80">
      <w:pPr>
        <w:rPr>
          <w:rFonts w:ascii="Calibri" w:hAnsi="Calibri" w:cs="Calibri"/>
          <w:b/>
          <w:sz w:val="22"/>
          <w:szCs w:val="22"/>
        </w:rPr>
      </w:pPr>
    </w:p>
    <w:p w:rsidR="00322E80" w:rsidRPr="00FA36A5" w:rsidRDefault="00322E80" w:rsidP="00322E80">
      <w:pPr>
        <w:outlineLvl w:val="0"/>
        <w:rPr>
          <w:rFonts w:ascii="Calibri" w:hAnsi="Calibri" w:cs="Calibri"/>
          <w:b/>
          <w:sz w:val="22"/>
          <w:szCs w:val="22"/>
        </w:rPr>
      </w:pPr>
      <w:r w:rsidRPr="00FA36A5">
        <w:rPr>
          <w:rFonts w:ascii="Calibri" w:hAnsi="Calibri" w:cs="Calibri"/>
          <w:b/>
          <w:sz w:val="22"/>
          <w:szCs w:val="22"/>
        </w:rPr>
        <w:t>Summary of duties:</w:t>
      </w:r>
    </w:p>
    <w:p w:rsidR="00322E80" w:rsidRDefault="00322E80" w:rsidP="00322E80">
      <w:pPr>
        <w:numPr>
          <w:ilvl w:val="0"/>
          <w:numId w:val="2"/>
        </w:numPr>
      </w:pPr>
      <w:r>
        <w:rPr>
          <w:rFonts w:ascii="Calibri" w:eastAsia="Times New Roman" w:hAnsi="Calibri" w:cs="Calibri"/>
          <w:color w:val="000000"/>
          <w:sz w:val="22"/>
          <w:szCs w:val="22"/>
        </w:rPr>
        <w:t>Responsible for the delivery of the project from the UAT basis.</w:t>
      </w:r>
    </w:p>
    <w:p w:rsidR="00322E80" w:rsidRDefault="00322E80" w:rsidP="00322E80">
      <w:pPr>
        <w:numPr>
          <w:ilvl w:val="0"/>
          <w:numId w:val="2"/>
        </w:numPr>
      </w:pPr>
      <w:r>
        <w:rPr>
          <w:rFonts w:ascii="Calibri" w:eastAsia="Times New Roman" w:hAnsi="Calibri" w:cs="Calibri"/>
          <w:color w:val="000000"/>
          <w:sz w:val="22"/>
          <w:szCs w:val="22"/>
        </w:rPr>
        <w:t>Developed End to End scenarios for Internal and external systems interacting with eComm site.</w:t>
      </w:r>
    </w:p>
    <w:p w:rsidR="00322E80" w:rsidRDefault="00322E80" w:rsidP="00322E80">
      <w:pPr>
        <w:numPr>
          <w:ilvl w:val="0"/>
          <w:numId w:val="2"/>
        </w:numPr>
      </w:pPr>
      <w:r>
        <w:rPr>
          <w:rFonts w:ascii="Calibri" w:eastAsia="Times New Roman" w:hAnsi="Calibri" w:cs="Calibri"/>
          <w:color w:val="000000"/>
          <w:sz w:val="22"/>
          <w:szCs w:val="22"/>
        </w:rPr>
        <w:t>Responsible for testing activities for EMV Payments/Chip card payments on Visa, Master, Amex card types. Web-GS. Com, Web-Powerup Rewards, Web in Store, Mobile-GS. Com, Mobile-Powerup Rewards, Points Loyalty and I pad testing.</w:t>
      </w:r>
    </w:p>
    <w:p w:rsidR="00322E80" w:rsidRDefault="00322E80" w:rsidP="00322E80">
      <w:pPr>
        <w:numPr>
          <w:ilvl w:val="0"/>
          <w:numId w:val="2"/>
        </w:numPr>
      </w:pPr>
      <w:r>
        <w:rPr>
          <w:rFonts w:ascii="Calibri" w:eastAsia="Times New Roman" w:hAnsi="Calibri" w:cs="Calibri"/>
          <w:color w:val="000000"/>
          <w:sz w:val="22"/>
          <w:szCs w:val="22"/>
        </w:rPr>
        <w:t>Experience in working on Internal systems supporting the application as Sterling Commence, Sterling Integration, BRIERLEY, MultiPass, Genesis DB, Common Service, Order Store, BizTalk, OMS, IMS, Fulfillment Type process, ecommerce Channel, Middleware, Sales Audit, Enterprise data.</w:t>
      </w:r>
    </w:p>
    <w:p w:rsidR="00322E80" w:rsidRDefault="00322E80" w:rsidP="00322E80">
      <w:pPr>
        <w:numPr>
          <w:ilvl w:val="0"/>
          <w:numId w:val="2"/>
        </w:numPr>
      </w:pPr>
      <w:r>
        <w:rPr>
          <w:rFonts w:ascii="Calibri" w:eastAsia="Times New Roman" w:hAnsi="Calibri" w:cs="Calibri"/>
          <w:color w:val="000000"/>
          <w:sz w:val="22"/>
          <w:szCs w:val="22"/>
        </w:rPr>
        <w:t>Deploying builds using Team City and RepliWeb to QA Environment. Preparation of test analysis and prioritizing the errors into severity High, Medium and Low. Preparation of Test Reports, Project Reports, Issue Tracker, Test Data.</w:t>
      </w:r>
    </w:p>
    <w:p w:rsidR="00322E80" w:rsidRDefault="00322E80" w:rsidP="00322E80">
      <w:pPr>
        <w:numPr>
          <w:ilvl w:val="0"/>
          <w:numId w:val="2"/>
        </w:numPr>
      </w:pPr>
      <w:r>
        <w:rPr>
          <w:rFonts w:ascii="Calibri" w:eastAsia="Times New Roman" w:hAnsi="Calibri" w:cs="Calibri"/>
          <w:color w:val="000000"/>
          <w:sz w:val="22"/>
          <w:szCs w:val="22"/>
        </w:rPr>
        <w:t>Used Rally for creation of User Stories and tasks. Obtaining reports and task completion charts from Rally.</w:t>
      </w:r>
    </w:p>
    <w:p w:rsidR="00322E80" w:rsidRDefault="00322E80" w:rsidP="00322E80">
      <w:pPr>
        <w:numPr>
          <w:ilvl w:val="0"/>
          <w:numId w:val="2"/>
        </w:numPr>
      </w:pPr>
      <w:r>
        <w:rPr>
          <w:rFonts w:ascii="Calibri" w:eastAsia="Times New Roman" w:hAnsi="Calibri" w:cs="Calibri"/>
          <w:color w:val="000000"/>
          <w:sz w:val="22"/>
          <w:szCs w:val="22"/>
        </w:rPr>
        <w:t>Involved in testing page source and logs using tools like Omniture and Endecca.</w:t>
      </w:r>
    </w:p>
    <w:p w:rsidR="00322E80" w:rsidRDefault="00322E80" w:rsidP="00322E80">
      <w:pPr>
        <w:numPr>
          <w:ilvl w:val="0"/>
          <w:numId w:val="2"/>
        </w:numPr>
      </w:pPr>
      <w:r>
        <w:rPr>
          <w:rFonts w:ascii="Calibri" w:eastAsia="Times New Roman" w:hAnsi="Calibri" w:cs="Calibri"/>
          <w:color w:val="000000"/>
          <w:sz w:val="22"/>
          <w:szCs w:val="22"/>
        </w:rPr>
        <w:t>Used TFS to manage the project details and reports. Used Visual Studio 2010 to perform various functional and performance test. Creating web test on VS2010 and adding data source for performance test.</w:t>
      </w:r>
    </w:p>
    <w:p w:rsidR="00322E80" w:rsidRDefault="00322E80" w:rsidP="00322E80">
      <w:pPr>
        <w:numPr>
          <w:ilvl w:val="0"/>
          <w:numId w:val="2"/>
        </w:numPr>
      </w:pPr>
      <w:r>
        <w:rPr>
          <w:rFonts w:ascii="Calibri" w:eastAsia="Times New Roman" w:hAnsi="Calibri" w:cs="Calibri"/>
          <w:color w:val="000000"/>
          <w:sz w:val="22"/>
          <w:szCs w:val="22"/>
        </w:rPr>
        <w:t>Used MTM for creating and running the test cases (manual and automation).</w:t>
      </w:r>
    </w:p>
    <w:p w:rsidR="00322E80" w:rsidRDefault="00322E80" w:rsidP="00322E80">
      <w:pPr>
        <w:numPr>
          <w:ilvl w:val="0"/>
          <w:numId w:val="2"/>
        </w:numPr>
      </w:pPr>
      <w:r>
        <w:rPr>
          <w:rFonts w:ascii="Calibri" w:eastAsia="Times New Roman" w:hAnsi="Calibri" w:cs="Calibri"/>
          <w:color w:val="000000"/>
          <w:sz w:val="22"/>
          <w:szCs w:val="22"/>
        </w:rPr>
        <w:t>Created Generic test on TFS which can be linked to MTM for automation purpose.</w:t>
      </w:r>
    </w:p>
    <w:p w:rsidR="00322E80" w:rsidRDefault="00322E80" w:rsidP="00322E80">
      <w:pPr>
        <w:numPr>
          <w:ilvl w:val="0"/>
          <w:numId w:val="2"/>
        </w:numPr>
      </w:pPr>
      <w:r>
        <w:rPr>
          <w:rFonts w:ascii="Calibri" w:eastAsia="Times New Roman" w:hAnsi="Calibri" w:cs="Calibri"/>
          <w:color w:val="000000"/>
          <w:sz w:val="22"/>
          <w:szCs w:val="22"/>
        </w:rPr>
        <w:t>Developed test cases for Black box testing like GUI, Functionality Testing, System Testing and User Acceptance Testing and regression testing.</w:t>
      </w:r>
    </w:p>
    <w:p w:rsidR="00322E80" w:rsidRDefault="00322E80" w:rsidP="00322E80">
      <w:pPr>
        <w:numPr>
          <w:ilvl w:val="0"/>
          <w:numId w:val="2"/>
        </w:numPr>
      </w:pPr>
      <w:r>
        <w:rPr>
          <w:rFonts w:ascii="Calibri" w:eastAsia="Times New Roman" w:hAnsi="Calibri" w:cs="Calibri"/>
          <w:color w:val="000000"/>
          <w:sz w:val="22"/>
          <w:szCs w:val="22"/>
        </w:rPr>
        <w:t>Performed Negative testing to find how the functions and variables perform when they encounter invalid and unexpected values.</w:t>
      </w:r>
    </w:p>
    <w:p w:rsidR="00322E80" w:rsidRDefault="00322E80" w:rsidP="00322E80">
      <w:pPr>
        <w:numPr>
          <w:ilvl w:val="0"/>
          <w:numId w:val="2"/>
        </w:numPr>
      </w:pPr>
      <w:r>
        <w:rPr>
          <w:rFonts w:ascii="Calibri" w:eastAsia="Times New Roman" w:hAnsi="Calibri" w:cs="Calibri"/>
          <w:color w:val="000000"/>
          <w:sz w:val="22"/>
          <w:szCs w:val="22"/>
        </w:rPr>
        <w:t>Testing of the notification services to receive email and SMS. Participated in Walk through and Defect report meetings periodically.</w:t>
      </w:r>
    </w:p>
    <w:p w:rsidR="00322E80" w:rsidRDefault="00322E80" w:rsidP="00322E80">
      <w:pPr>
        <w:numPr>
          <w:ilvl w:val="0"/>
          <w:numId w:val="2"/>
        </w:numPr>
      </w:pPr>
      <w:r>
        <w:rPr>
          <w:rFonts w:ascii="Calibri" w:eastAsia="Times New Roman" w:hAnsi="Calibri" w:cs="Calibri"/>
          <w:color w:val="000000"/>
          <w:sz w:val="22"/>
          <w:szCs w:val="22"/>
        </w:rPr>
        <w:t>Checked the data flow through the front end to backend and used SQL queries, to extract the data from the database. Performed the data validation and verification to meet all test condition requirements.</w:t>
      </w:r>
    </w:p>
    <w:p w:rsidR="00322E80" w:rsidRDefault="00322E80" w:rsidP="00322E80">
      <w:pPr>
        <w:numPr>
          <w:ilvl w:val="0"/>
          <w:numId w:val="2"/>
        </w:numPr>
      </w:pPr>
      <w:r>
        <w:rPr>
          <w:rFonts w:ascii="Calibri" w:eastAsia="Times New Roman" w:hAnsi="Calibri" w:cs="Calibri"/>
          <w:color w:val="000000"/>
          <w:sz w:val="22"/>
          <w:szCs w:val="22"/>
        </w:rPr>
        <w:t>Tested the reports (Sales, Inventory, and Price) and compared to POS reports.</w:t>
      </w:r>
    </w:p>
    <w:p w:rsidR="00322E80" w:rsidRDefault="00322E80" w:rsidP="00322E80">
      <w:pPr>
        <w:rPr>
          <w:rFonts w:ascii="Calibri" w:eastAsia="Times New Roman" w:hAnsi="Calibri" w:cs="Calibri"/>
          <w:b/>
          <w:sz w:val="22"/>
          <w:szCs w:val="22"/>
        </w:rPr>
      </w:pPr>
    </w:p>
    <w:p w:rsidR="00322E80" w:rsidRPr="00FA36A5" w:rsidRDefault="00322E80" w:rsidP="00322E80">
      <w:pPr>
        <w:rPr>
          <w:rFonts w:ascii="Calibri" w:hAnsi="Calibri"/>
        </w:rPr>
      </w:pPr>
      <w:r w:rsidRPr="00FA36A5">
        <w:rPr>
          <w:rFonts w:ascii="Calibri" w:eastAsia="Times New Roman" w:hAnsi="Calibri" w:cs="Calibri"/>
          <w:b/>
          <w:sz w:val="22"/>
          <w:szCs w:val="22"/>
        </w:rPr>
        <w:t>Environment:</w:t>
      </w:r>
      <w:r w:rsidRPr="00FA36A5">
        <w:rPr>
          <w:rFonts w:ascii="Calibri" w:eastAsia="Times New Roman" w:hAnsi="Calibri" w:cs="Calibri"/>
          <w:sz w:val="22"/>
          <w:szCs w:val="22"/>
        </w:rPr>
        <w:t xml:space="preserve"> J2EE, Apache 2.0.59, Web Logic Plug-in 10, BEA Web Logic 10, TOAD,HP Application Lifecycle Management(ALM), QREP, Rational Clear Quest, ICART, DOORS, Selenium Web Driver, Target Process, Gherkin-Cucumber</w:t>
      </w:r>
    </w:p>
    <w:p w:rsidR="00322E80" w:rsidRPr="00A92177" w:rsidRDefault="00322E80" w:rsidP="00322E80">
      <w:pPr>
        <w:jc w:val="center"/>
        <w:outlineLvl w:val="0"/>
        <w:rPr>
          <w:rFonts w:ascii="Calibri" w:eastAsia="Times New Roman" w:hAnsi="Calibri" w:cs="Calibri"/>
          <w:b/>
          <w:sz w:val="22"/>
          <w:szCs w:val="22"/>
        </w:rPr>
      </w:pPr>
      <w:r w:rsidRPr="00A92177">
        <w:rPr>
          <w:rFonts w:ascii="Calibri" w:eastAsia="Times New Roman" w:hAnsi="Calibri" w:cs="Calibri"/>
          <w:b/>
          <w:sz w:val="22"/>
          <w:szCs w:val="22"/>
        </w:rPr>
        <w:t>References Available Upon Request</w:t>
      </w:r>
    </w:p>
    <w:p w:rsidR="00322E80" w:rsidRPr="00FA36A5" w:rsidRDefault="00322E80" w:rsidP="00322E80">
      <w:pPr>
        <w:ind w:left="288"/>
        <w:rPr>
          <w:rFonts w:ascii="Calibri" w:eastAsia="Times New Roman" w:hAnsi="Calibri" w:cs="Calibri"/>
          <w:sz w:val="22"/>
          <w:szCs w:val="22"/>
        </w:rPr>
      </w:pPr>
    </w:p>
    <w:p w:rsidR="00322E80" w:rsidRDefault="00322E80" w:rsidP="00322E80">
      <w:pPr>
        <w:rPr>
          <w:rFonts w:ascii="Calibri" w:hAnsi="Calibri" w:cs="Calibri"/>
          <w:b/>
          <w:sz w:val="22"/>
          <w:szCs w:val="22"/>
        </w:rPr>
      </w:pPr>
      <w:r>
        <w:rPr>
          <w:rFonts w:ascii="Calibri" w:hAnsi="Calibri" w:cs="Calibri"/>
          <w:b/>
          <w:sz w:val="22"/>
          <w:szCs w:val="22"/>
        </w:rPr>
        <w:t xml:space="preserve">Sr. </w:t>
      </w:r>
      <w:r w:rsidRPr="00FA36A5">
        <w:rPr>
          <w:rFonts w:ascii="Calibri" w:hAnsi="Calibri" w:cs="Calibri"/>
          <w:b/>
          <w:sz w:val="22"/>
          <w:szCs w:val="22"/>
        </w:rPr>
        <w:t>Quality Assurance Analyst</w:t>
      </w:r>
      <w:r>
        <w:rPr>
          <w:rFonts w:ascii="Calibri" w:hAnsi="Calibri" w:cs="Calibri"/>
          <w:b/>
          <w:sz w:val="22"/>
          <w:szCs w:val="22"/>
        </w:rPr>
        <w:t>,</w:t>
      </w:r>
      <w:r w:rsidRPr="0098161A">
        <w:rPr>
          <w:rFonts w:ascii="Calibri" w:hAnsi="Calibri" w:cs="Calibri"/>
          <w:b/>
          <w:sz w:val="22"/>
          <w:szCs w:val="22"/>
        </w:rPr>
        <w:t xml:space="preserve"> </w:t>
      </w:r>
      <w:r>
        <w:rPr>
          <w:rFonts w:ascii="Calibri" w:hAnsi="Calibri" w:cs="Calibri"/>
          <w:b/>
          <w:sz w:val="22"/>
          <w:szCs w:val="22"/>
        </w:rPr>
        <w:t xml:space="preserve">Client: FannieMae, </w:t>
      </w:r>
      <w:r w:rsidRPr="00FA36A5">
        <w:rPr>
          <w:rFonts w:ascii="Calibri" w:hAnsi="Calibri" w:cs="Calibri"/>
          <w:b/>
          <w:sz w:val="22"/>
          <w:szCs w:val="22"/>
        </w:rPr>
        <w:t>Dallas, Texas, United States</w:t>
      </w:r>
      <w:r>
        <w:rPr>
          <w:rFonts w:ascii="Calibri" w:hAnsi="Calibri" w:cs="Calibri"/>
          <w:b/>
          <w:sz w:val="22"/>
          <w:szCs w:val="22"/>
        </w:rPr>
        <w:t xml:space="preserve">  September ‘2011 to September ‘2013</w:t>
      </w:r>
    </w:p>
    <w:p w:rsidR="00322E80" w:rsidRPr="00FA36A5" w:rsidRDefault="00664D0E" w:rsidP="00322E80">
      <w:pPr>
        <w:rPr>
          <w:rFonts w:ascii="Calibri" w:eastAsia="Times New Roman" w:hAnsi="Calibri" w:cs="Garamond"/>
          <w:b/>
          <w:bCs/>
          <w:i/>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9"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1657EA06" id=" 6"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322E80" w:rsidRPr="00FA36A5" w:rsidRDefault="00322E80" w:rsidP="00322E80">
      <w:pPr>
        <w:outlineLvl w:val="0"/>
        <w:rPr>
          <w:rFonts w:ascii="Calibri" w:hAnsi="Calibri" w:cs="Calibri"/>
          <w:b/>
          <w:sz w:val="22"/>
          <w:szCs w:val="22"/>
        </w:rPr>
      </w:pPr>
      <w:r w:rsidRPr="00FA36A5">
        <w:rPr>
          <w:rFonts w:ascii="Calibri" w:hAnsi="Calibri" w:cs="Calibri"/>
          <w:b/>
          <w:sz w:val="22"/>
          <w:szCs w:val="22"/>
        </w:rPr>
        <w:t>Summary of duties:</w:t>
      </w:r>
    </w:p>
    <w:p w:rsidR="00322E80" w:rsidRPr="00FA36A5" w:rsidRDefault="00322E80" w:rsidP="00322E80">
      <w:pPr>
        <w:pStyle w:val="ListParagraph"/>
        <w:numPr>
          <w:ilvl w:val="0"/>
          <w:numId w:val="8"/>
        </w:numPr>
        <w:tabs>
          <w:tab w:val="num" w:pos="180"/>
        </w:tabs>
        <w:rPr>
          <w:rFonts w:cs="Calibri"/>
        </w:rPr>
      </w:pPr>
      <w:r w:rsidRPr="00FA36A5">
        <w:rPr>
          <w:rFonts w:cs="Calibri"/>
        </w:rPr>
        <w:t>Maintained test management and defect tracking tools like Clear Quest, Microsoft Visio Studio, Mercury</w:t>
      </w:r>
    </w:p>
    <w:p w:rsidR="00322E80" w:rsidRPr="00FA36A5" w:rsidRDefault="00322E80" w:rsidP="00322E80">
      <w:pPr>
        <w:pStyle w:val="ListParagraph"/>
        <w:rPr>
          <w:rFonts w:cs="Calibri"/>
        </w:rPr>
      </w:pPr>
      <w:r w:rsidRPr="00FA36A5">
        <w:rPr>
          <w:rFonts w:cs="Calibri"/>
        </w:rPr>
        <w:t>Quality Center 10.1 ,9.2,9.0, Test Director 8.0, PVCS, Bugzilla ,DOORS and Clear view tracking tools.</w:t>
      </w:r>
    </w:p>
    <w:p w:rsidR="00322E80" w:rsidRPr="00FA36A5" w:rsidRDefault="00322E80" w:rsidP="00322E80">
      <w:pPr>
        <w:pStyle w:val="ListParagraph"/>
        <w:numPr>
          <w:ilvl w:val="0"/>
          <w:numId w:val="8"/>
        </w:numPr>
        <w:tabs>
          <w:tab w:val="num" w:pos="180"/>
        </w:tabs>
        <w:rPr>
          <w:rFonts w:cs="Calibri"/>
        </w:rPr>
      </w:pPr>
      <w:r w:rsidRPr="00FA36A5">
        <w:rPr>
          <w:rFonts w:cs="Calibri"/>
        </w:rPr>
        <w:t>Performed System testing and User Acceptance testing and working with Business users as part of User Acceptance testing.</w:t>
      </w:r>
    </w:p>
    <w:p w:rsidR="00322E80" w:rsidRPr="00FA36A5" w:rsidRDefault="00322E80" w:rsidP="00322E80">
      <w:pPr>
        <w:pStyle w:val="ListParagraph"/>
        <w:numPr>
          <w:ilvl w:val="0"/>
          <w:numId w:val="8"/>
        </w:numPr>
        <w:tabs>
          <w:tab w:val="num" w:pos="180"/>
        </w:tabs>
        <w:rPr>
          <w:rFonts w:cs="Calibri"/>
        </w:rPr>
      </w:pPr>
      <w:r w:rsidRPr="00FA36A5">
        <w:rPr>
          <w:rFonts w:cs="Calibri"/>
        </w:rPr>
        <w:t>Responsible for following the process of V model, Waterfall and agile life cycle methodology.</w:t>
      </w:r>
    </w:p>
    <w:p w:rsidR="00322E80" w:rsidRPr="00FA36A5" w:rsidRDefault="00322E80" w:rsidP="00322E80">
      <w:pPr>
        <w:pStyle w:val="ListParagraph"/>
        <w:numPr>
          <w:ilvl w:val="0"/>
          <w:numId w:val="8"/>
        </w:numPr>
        <w:tabs>
          <w:tab w:val="num" w:pos="180"/>
        </w:tabs>
        <w:rPr>
          <w:rFonts w:cs="Calibri"/>
        </w:rPr>
      </w:pPr>
      <w:r w:rsidRPr="00FA36A5">
        <w:rPr>
          <w:rFonts w:cs="Calibri"/>
        </w:rPr>
        <w:t>Prepared RTM, Test Plan, Test Milestones, Test Strategy and Project approvals.</w:t>
      </w:r>
    </w:p>
    <w:p w:rsidR="00322E80" w:rsidRPr="00FA36A5" w:rsidRDefault="00322E80" w:rsidP="00322E80">
      <w:pPr>
        <w:pStyle w:val="ListParagraph"/>
        <w:numPr>
          <w:ilvl w:val="0"/>
          <w:numId w:val="8"/>
        </w:numPr>
        <w:tabs>
          <w:tab w:val="num" w:pos="180"/>
        </w:tabs>
        <w:rPr>
          <w:rFonts w:cs="Calibri"/>
        </w:rPr>
      </w:pPr>
      <w:r w:rsidRPr="00FA36A5">
        <w:rPr>
          <w:rFonts w:cs="Calibri"/>
        </w:rPr>
        <w:t>Maintained Deploying builds via Team City and Repli web.</w:t>
      </w:r>
    </w:p>
    <w:p w:rsidR="00322E80" w:rsidRPr="00FA36A5" w:rsidRDefault="00322E80" w:rsidP="00322E80">
      <w:pPr>
        <w:pStyle w:val="ListParagraph"/>
        <w:numPr>
          <w:ilvl w:val="0"/>
          <w:numId w:val="8"/>
        </w:numPr>
        <w:tabs>
          <w:tab w:val="num" w:pos="180"/>
        </w:tabs>
        <w:rPr>
          <w:rFonts w:cs="Calibri"/>
        </w:rPr>
      </w:pPr>
      <w:r w:rsidRPr="00FA36A5">
        <w:rPr>
          <w:rFonts w:cs="Calibri"/>
        </w:rPr>
        <w:t>Responsible for Monitoring UAT testing and assisting business units in escalating issues to Release Managers</w:t>
      </w:r>
    </w:p>
    <w:p w:rsidR="00322E80" w:rsidRPr="00FA36A5" w:rsidRDefault="00322E80" w:rsidP="00322E80">
      <w:pPr>
        <w:pStyle w:val="ListParagraph"/>
        <w:numPr>
          <w:ilvl w:val="0"/>
          <w:numId w:val="8"/>
        </w:numPr>
        <w:tabs>
          <w:tab w:val="num" w:pos="180"/>
        </w:tabs>
        <w:rPr>
          <w:rFonts w:cs="Calibri"/>
        </w:rPr>
      </w:pPr>
      <w:r w:rsidRPr="00FA36A5">
        <w:rPr>
          <w:rFonts w:cs="Calibri"/>
        </w:rPr>
        <w:t>Responsible for using tools QTP and Load Runner as per project demand and setting Test Environment prior testing.</w:t>
      </w:r>
    </w:p>
    <w:p w:rsidR="00322E80" w:rsidRPr="00FA36A5" w:rsidRDefault="00322E80" w:rsidP="00322E80">
      <w:pPr>
        <w:pStyle w:val="ListParagraph"/>
        <w:numPr>
          <w:ilvl w:val="0"/>
          <w:numId w:val="8"/>
        </w:numPr>
        <w:tabs>
          <w:tab w:val="num" w:pos="180"/>
        </w:tabs>
        <w:rPr>
          <w:rFonts w:cs="Calibri"/>
        </w:rPr>
      </w:pPr>
      <w:r w:rsidRPr="00FA36A5">
        <w:rPr>
          <w:rFonts w:cs="Calibri"/>
        </w:rPr>
        <w:t>Performed GUI Testing, Functional Testing, Integration Testing, System Testing, Regression Testing, Usability Testing, User Interface testing, end to end Testing, Database Testing, User acceptance testing, Performance Testing and Volume Testing.</w:t>
      </w:r>
    </w:p>
    <w:p w:rsidR="00322E80" w:rsidRPr="00FA36A5" w:rsidRDefault="00322E80" w:rsidP="00322E80">
      <w:pPr>
        <w:pStyle w:val="ListParagraph"/>
        <w:numPr>
          <w:ilvl w:val="0"/>
          <w:numId w:val="8"/>
        </w:numPr>
        <w:tabs>
          <w:tab w:val="num" w:pos="180"/>
        </w:tabs>
        <w:rPr>
          <w:rFonts w:cs="Calibri"/>
        </w:rPr>
      </w:pPr>
      <w:r w:rsidRPr="00FA36A5">
        <w:rPr>
          <w:rFonts w:cs="Calibri"/>
        </w:rPr>
        <w:t>Developed framing Test Conditions, writing Test Cases, Test Scripts and executing test sets.</w:t>
      </w:r>
    </w:p>
    <w:p w:rsidR="00322E80" w:rsidRPr="00FA36A5" w:rsidRDefault="00322E80" w:rsidP="00322E80">
      <w:pPr>
        <w:pStyle w:val="ListParagraph"/>
        <w:numPr>
          <w:ilvl w:val="0"/>
          <w:numId w:val="8"/>
        </w:numPr>
        <w:tabs>
          <w:tab w:val="num" w:pos="180"/>
        </w:tabs>
        <w:rPr>
          <w:rFonts w:cs="Calibri"/>
        </w:rPr>
      </w:pPr>
      <w:r w:rsidRPr="00FA36A5">
        <w:rPr>
          <w:rFonts w:cs="Calibri"/>
        </w:rPr>
        <w:t>Prepared Defect Reports, Test Summary and Test Reports, Tracking Defects and Validation of Defects and Responsible for Test Sign-offs and a member of Change Management board.</w:t>
      </w:r>
    </w:p>
    <w:p w:rsidR="00322E80" w:rsidRPr="00FA36A5" w:rsidRDefault="00322E80" w:rsidP="00322E80">
      <w:pPr>
        <w:pStyle w:val="ListParagraph"/>
        <w:numPr>
          <w:ilvl w:val="0"/>
          <w:numId w:val="8"/>
        </w:numPr>
        <w:tabs>
          <w:tab w:val="num" w:pos="180"/>
        </w:tabs>
        <w:rPr>
          <w:rFonts w:cs="Calibri"/>
        </w:rPr>
      </w:pPr>
      <w:r w:rsidRPr="00FA36A5">
        <w:rPr>
          <w:rFonts w:cs="Calibri"/>
        </w:rPr>
        <w:t>Maintained Product Releases, Production Support Releases and Technical Releases from QA team.</w:t>
      </w:r>
    </w:p>
    <w:p w:rsidR="00322E80" w:rsidRPr="00FA36A5" w:rsidRDefault="00322E80" w:rsidP="00322E80">
      <w:pPr>
        <w:pStyle w:val="ListParagraph"/>
        <w:numPr>
          <w:ilvl w:val="0"/>
          <w:numId w:val="8"/>
        </w:numPr>
        <w:tabs>
          <w:tab w:val="num" w:pos="180"/>
        </w:tabs>
        <w:rPr>
          <w:rFonts w:cs="Calibri"/>
        </w:rPr>
      </w:pPr>
      <w:r w:rsidRPr="00FA36A5">
        <w:rPr>
          <w:rFonts w:cs="Calibri"/>
        </w:rPr>
        <w:t>Responsible for deadlines and handle pressure coordinating multiple tasks in the project environment.</w:t>
      </w:r>
    </w:p>
    <w:p w:rsidR="00322E80" w:rsidRPr="00FA36A5" w:rsidRDefault="00322E80" w:rsidP="00322E80">
      <w:pPr>
        <w:pStyle w:val="ListParagraph"/>
        <w:numPr>
          <w:ilvl w:val="0"/>
          <w:numId w:val="8"/>
        </w:numPr>
        <w:tabs>
          <w:tab w:val="num" w:pos="180"/>
        </w:tabs>
        <w:rPr>
          <w:rFonts w:cs="Calibri"/>
        </w:rPr>
      </w:pPr>
      <w:r w:rsidRPr="00FA36A5">
        <w:rPr>
          <w:rFonts w:cs="Calibri"/>
        </w:rPr>
        <w:t>Responsible for Interaction with the Functional Team, Development Team, Interfaces Team and lT Team regularly.</w:t>
      </w:r>
    </w:p>
    <w:p w:rsidR="00322E80" w:rsidRPr="00FA36A5" w:rsidRDefault="00322E80" w:rsidP="00322E80">
      <w:pPr>
        <w:pStyle w:val="ListParagraph"/>
        <w:numPr>
          <w:ilvl w:val="0"/>
          <w:numId w:val="8"/>
        </w:numPr>
        <w:tabs>
          <w:tab w:val="num" w:pos="180"/>
        </w:tabs>
        <w:rPr>
          <w:rFonts w:cs="Calibri"/>
        </w:rPr>
      </w:pPr>
      <w:r w:rsidRPr="00FA36A5">
        <w:rPr>
          <w:rFonts w:cs="Calibri"/>
        </w:rPr>
        <w:t>Analysed, define and document business requirements.</w:t>
      </w:r>
    </w:p>
    <w:p w:rsidR="00322E80" w:rsidRPr="00FA36A5" w:rsidRDefault="00322E80" w:rsidP="00322E80">
      <w:pPr>
        <w:pStyle w:val="ListParagraph"/>
        <w:numPr>
          <w:ilvl w:val="0"/>
          <w:numId w:val="8"/>
        </w:numPr>
        <w:tabs>
          <w:tab w:val="num" w:pos="180"/>
        </w:tabs>
        <w:rPr>
          <w:rFonts w:cs="Calibri"/>
        </w:rPr>
      </w:pPr>
      <w:r w:rsidRPr="00FA36A5">
        <w:rPr>
          <w:rFonts w:cs="Calibri"/>
        </w:rPr>
        <w:t>Prepared Project planning using MS Project, Resource management, preparing Test milestones and execution of projects of various sizes dealing with testing of stand-alone, mainframes and Web based</w:t>
      </w:r>
    </w:p>
    <w:p w:rsidR="00322E80" w:rsidRPr="00FA36A5" w:rsidRDefault="00322E80" w:rsidP="00322E80">
      <w:pPr>
        <w:rPr>
          <w:rFonts w:ascii="Calibri" w:hAnsi="Calibri"/>
        </w:rPr>
      </w:pPr>
      <w:r w:rsidRPr="00FA36A5">
        <w:rPr>
          <w:rFonts w:ascii="Calibri" w:eastAsia="Times New Roman" w:hAnsi="Calibri" w:cs="Calibri"/>
          <w:b/>
          <w:sz w:val="22"/>
          <w:szCs w:val="22"/>
        </w:rPr>
        <w:t xml:space="preserve">Environment: </w:t>
      </w:r>
      <w:r w:rsidRPr="00FA36A5">
        <w:rPr>
          <w:rFonts w:ascii="Calibri" w:eastAsia="Times New Roman" w:hAnsi="Calibri" w:cs="Calibri"/>
          <w:sz w:val="22"/>
          <w:szCs w:val="22"/>
        </w:rPr>
        <w:t>J2EE, Apache, Web Logic Plug-in 10, BEA Web Logic 10, TOAD</w:t>
      </w:r>
      <w:r w:rsidRPr="00FA36A5">
        <w:rPr>
          <w:rFonts w:ascii="Calibri" w:hAnsi="Calibri"/>
        </w:rPr>
        <w:t xml:space="preserve">, </w:t>
      </w:r>
      <w:r w:rsidRPr="00FA36A5">
        <w:rPr>
          <w:rFonts w:ascii="Calibri" w:eastAsia="Times New Roman" w:hAnsi="Calibri" w:cs="Calibri"/>
          <w:sz w:val="22"/>
          <w:szCs w:val="22"/>
        </w:rPr>
        <w:t>Mercury Quality Center, Clear View, Rational Clear Quest, DOORS, Selenium Web Driver</w:t>
      </w:r>
    </w:p>
    <w:p w:rsidR="00322E80" w:rsidRPr="00A92177" w:rsidRDefault="00322E80" w:rsidP="00322E80">
      <w:pPr>
        <w:jc w:val="center"/>
        <w:outlineLvl w:val="0"/>
        <w:rPr>
          <w:rFonts w:ascii="Calibri" w:eastAsia="Times New Roman" w:hAnsi="Calibri" w:cs="Calibri"/>
          <w:b/>
          <w:sz w:val="22"/>
          <w:szCs w:val="22"/>
        </w:rPr>
      </w:pPr>
      <w:r w:rsidRPr="00A92177">
        <w:rPr>
          <w:rFonts w:ascii="Calibri" w:eastAsia="Times New Roman" w:hAnsi="Calibri" w:cs="Calibri"/>
          <w:b/>
          <w:sz w:val="22"/>
          <w:szCs w:val="22"/>
        </w:rPr>
        <w:t>References Available Upon Request</w:t>
      </w:r>
    </w:p>
    <w:p w:rsidR="00322E80" w:rsidRDefault="00322E80" w:rsidP="00322E80">
      <w:pPr>
        <w:rPr>
          <w:rFonts w:ascii="Calibri" w:eastAsia="Times New Roman" w:hAnsi="Calibri" w:cs="Arial"/>
          <w:sz w:val="11"/>
          <w:szCs w:val="11"/>
        </w:rPr>
      </w:pPr>
    </w:p>
    <w:p w:rsidR="00322E80" w:rsidRDefault="00322E80" w:rsidP="00322E80">
      <w:pPr>
        <w:rPr>
          <w:rFonts w:ascii="Calibri" w:hAnsi="Calibri" w:cs="Calibri"/>
          <w:b/>
          <w:sz w:val="22"/>
          <w:szCs w:val="22"/>
        </w:rPr>
      </w:pPr>
    </w:p>
    <w:p w:rsidR="00322E80" w:rsidRPr="00FA36A5" w:rsidRDefault="00322E80" w:rsidP="00322E80">
      <w:pPr>
        <w:rPr>
          <w:rFonts w:ascii="Calibri" w:hAnsi="Calibri" w:cs="Calibri"/>
          <w:b/>
          <w:sz w:val="22"/>
          <w:szCs w:val="22"/>
        </w:rPr>
      </w:pPr>
      <w:r w:rsidRPr="00FA36A5">
        <w:rPr>
          <w:rFonts w:ascii="Calibri" w:hAnsi="Calibri" w:cs="Calibri"/>
          <w:b/>
          <w:sz w:val="22"/>
          <w:szCs w:val="22"/>
        </w:rPr>
        <w:t>Quality Assurance Analyst</w:t>
      </w:r>
      <w:r>
        <w:rPr>
          <w:rFonts w:ascii="Calibri" w:hAnsi="Calibri" w:cs="Calibri"/>
          <w:b/>
          <w:sz w:val="22"/>
          <w:szCs w:val="22"/>
        </w:rPr>
        <w:t>,</w:t>
      </w:r>
      <w:r w:rsidRPr="0098161A">
        <w:rPr>
          <w:rFonts w:ascii="Calibri" w:hAnsi="Calibri" w:cs="Calibri"/>
          <w:b/>
          <w:sz w:val="22"/>
          <w:szCs w:val="22"/>
        </w:rPr>
        <w:t xml:space="preserve"> </w:t>
      </w:r>
      <w:r>
        <w:rPr>
          <w:rFonts w:ascii="Calibri" w:hAnsi="Calibri" w:cs="Calibri"/>
          <w:b/>
          <w:sz w:val="22"/>
          <w:szCs w:val="22"/>
        </w:rPr>
        <w:t xml:space="preserve">Client: GameStop, </w:t>
      </w:r>
      <w:r w:rsidRPr="00FA36A5">
        <w:rPr>
          <w:rFonts w:ascii="Calibri" w:hAnsi="Calibri" w:cs="Calibri"/>
          <w:b/>
          <w:sz w:val="22"/>
          <w:szCs w:val="22"/>
        </w:rPr>
        <w:t xml:space="preserve">Dallas, Texas, United States     </w:t>
      </w:r>
      <w:r>
        <w:rPr>
          <w:rFonts w:ascii="Calibri" w:hAnsi="Calibri" w:cs="Calibri"/>
          <w:b/>
          <w:sz w:val="22"/>
          <w:szCs w:val="22"/>
        </w:rPr>
        <w:t xml:space="preserve">           March ‘2011 to September ‘2011</w:t>
      </w:r>
      <w:r w:rsidRPr="00FA36A5">
        <w:rPr>
          <w:rFonts w:ascii="Calibri" w:hAnsi="Calibri" w:cs="Calibri"/>
          <w:b/>
          <w:sz w:val="22"/>
          <w:szCs w:val="22"/>
        </w:rPr>
        <w:t xml:space="preserve">       </w:t>
      </w:r>
    </w:p>
    <w:p w:rsidR="00322E80" w:rsidRPr="00FA36A5" w:rsidRDefault="00664D0E" w:rsidP="00322E80">
      <w:pPr>
        <w:rPr>
          <w:rFonts w:ascii="Calibri" w:eastAsia="Times New Roman" w:hAnsi="Calibri" w:cs="Garamond"/>
          <w:b/>
          <w:bCs/>
          <w:i/>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8"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6CB0BD23" id=" 5"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322E80" w:rsidRPr="00FA36A5" w:rsidRDefault="00322E80" w:rsidP="00322E80">
      <w:pPr>
        <w:outlineLvl w:val="0"/>
        <w:rPr>
          <w:rFonts w:ascii="Calibri" w:hAnsi="Calibri" w:cs="Calibri"/>
          <w:b/>
          <w:sz w:val="22"/>
          <w:szCs w:val="22"/>
        </w:rPr>
      </w:pPr>
      <w:r w:rsidRPr="00FA36A5">
        <w:rPr>
          <w:rFonts w:ascii="Calibri" w:hAnsi="Calibri" w:cs="Calibri"/>
          <w:b/>
          <w:sz w:val="22"/>
          <w:szCs w:val="22"/>
        </w:rPr>
        <w:t>Summary of duties:</w:t>
      </w:r>
    </w:p>
    <w:p w:rsidR="00322E80" w:rsidRPr="00FA36A5" w:rsidRDefault="00322E80" w:rsidP="00322E80">
      <w:pPr>
        <w:pStyle w:val="ListParagraph"/>
        <w:numPr>
          <w:ilvl w:val="0"/>
          <w:numId w:val="8"/>
        </w:numPr>
        <w:tabs>
          <w:tab w:val="num" w:pos="180"/>
        </w:tabs>
        <w:rPr>
          <w:rFonts w:cs="Calibri"/>
        </w:rPr>
      </w:pPr>
      <w:r w:rsidRPr="00FA36A5">
        <w:rPr>
          <w:rFonts w:cs="Calibri"/>
        </w:rPr>
        <w:t>Maintained test management and defect tracking tools like Clear Quest, Microsoft Visio Studio, Mercury</w:t>
      </w:r>
    </w:p>
    <w:p w:rsidR="00322E80" w:rsidRPr="00FA36A5" w:rsidRDefault="00322E80" w:rsidP="00322E80">
      <w:pPr>
        <w:pStyle w:val="ListParagraph"/>
        <w:rPr>
          <w:rFonts w:cs="Calibri"/>
        </w:rPr>
      </w:pPr>
      <w:r w:rsidRPr="00FA36A5">
        <w:rPr>
          <w:rFonts w:cs="Calibri"/>
        </w:rPr>
        <w:t>Quality Center 10.1 ,9.2,9.0, Test Director 8.0, PVCS, Bugzilla ,DOORS and Clear view tracking tools.</w:t>
      </w:r>
    </w:p>
    <w:p w:rsidR="00322E80" w:rsidRPr="00FA36A5" w:rsidRDefault="00322E80" w:rsidP="00322E80">
      <w:pPr>
        <w:pStyle w:val="ListParagraph"/>
        <w:numPr>
          <w:ilvl w:val="0"/>
          <w:numId w:val="8"/>
        </w:numPr>
        <w:tabs>
          <w:tab w:val="num" w:pos="180"/>
        </w:tabs>
        <w:rPr>
          <w:rFonts w:cs="Calibri"/>
        </w:rPr>
      </w:pPr>
      <w:r w:rsidRPr="00FA36A5">
        <w:rPr>
          <w:rFonts w:cs="Calibri"/>
        </w:rPr>
        <w:t>Performed System testing and User Acceptance testing and working with Business users as part of User Acceptance testing.</w:t>
      </w:r>
    </w:p>
    <w:p w:rsidR="00322E80" w:rsidRPr="00FA36A5" w:rsidRDefault="00322E80" w:rsidP="00322E80">
      <w:pPr>
        <w:pStyle w:val="ListParagraph"/>
        <w:numPr>
          <w:ilvl w:val="0"/>
          <w:numId w:val="8"/>
        </w:numPr>
        <w:tabs>
          <w:tab w:val="num" w:pos="180"/>
        </w:tabs>
        <w:rPr>
          <w:rFonts w:cs="Calibri"/>
        </w:rPr>
      </w:pPr>
      <w:r w:rsidRPr="00FA36A5">
        <w:rPr>
          <w:rFonts w:cs="Calibri"/>
        </w:rPr>
        <w:t>Responsible for following the process of V model, Waterfall and agile life cycle methodology.</w:t>
      </w:r>
    </w:p>
    <w:p w:rsidR="00322E80" w:rsidRPr="00FA36A5" w:rsidRDefault="00322E80" w:rsidP="00322E80">
      <w:pPr>
        <w:pStyle w:val="ListParagraph"/>
        <w:numPr>
          <w:ilvl w:val="0"/>
          <w:numId w:val="8"/>
        </w:numPr>
        <w:tabs>
          <w:tab w:val="num" w:pos="180"/>
        </w:tabs>
        <w:rPr>
          <w:rFonts w:cs="Calibri"/>
        </w:rPr>
      </w:pPr>
      <w:r w:rsidRPr="00FA36A5">
        <w:rPr>
          <w:rFonts w:cs="Calibri"/>
        </w:rPr>
        <w:t>Prepared RTM, Test Plan, Test Milestones, Test Strategy and Project approvals.</w:t>
      </w:r>
    </w:p>
    <w:p w:rsidR="00322E80" w:rsidRPr="00FA36A5" w:rsidRDefault="00322E80" w:rsidP="00322E80">
      <w:pPr>
        <w:pStyle w:val="ListParagraph"/>
        <w:numPr>
          <w:ilvl w:val="0"/>
          <w:numId w:val="8"/>
        </w:numPr>
        <w:tabs>
          <w:tab w:val="num" w:pos="180"/>
        </w:tabs>
        <w:rPr>
          <w:rFonts w:cs="Calibri"/>
        </w:rPr>
      </w:pPr>
      <w:r w:rsidRPr="00FA36A5">
        <w:rPr>
          <w:rFonts w:cs="Calibri"/>
        </w:rPr>
        <w:t>Maintained Deploying builds via Team City and Repli web.</w:t>
      </w:r>
    </w:p>
    <w:p w:rsidR="00322E80" w:rsidRPr="00FA36A5" w:rsidRDefault="00322E80" w:rsidP="00322E80">
      <w:pPr>
        <w:pStyle w:val="ListParagraph"/>
        <w:numPr>
          <w:ilvl w:val="0"/>
          <w:numId w:val="8"/>
        </w:numPr>
        <w:tabs>
          <w:tab w:val="num" w:pos="180"/>
        </w:tabs>
        <w:rPr>
          <w:rFonts w:cs="Calibri"/>
        </w:rPr>
      </w:pPr>
      <w:r w:rsidRPr="00FA36A5">
        <w:rPr>
          <w:rFonts w:cs="Calibri"/>
        </w:rPr>
        <w:t>Responsible for Monitoring UAT testing and assisting business units in escalating issues to Release Managers</w:t>
      </w:r>
    </w:p>
    <w:p w:rsidR="00322E80" w:rsidRPr="00FA36A5" w:rsidRDefault="00322E80" w:rsidP="00322E80">
      <w:pPr>
        <w:pStyle w:val="ListParagraph"/>
        <w:numPr>
          <w:ilvl w:val="0"/>
          <w:numId w:val="8"/>
        </w:numPr>
        <w:tabs>
          <w:tab w:val="num" w:pos="180"/>
        </w:tabs>
        <w:rPr>
          <w:rFonts w:cs="Calibri"/>
        </w:rPr>
      </w:pPr>
      <w:r w:rsidRPr="00FA36A5">
        <w:rPr>
          <w:rFonts w:cs="Calibri"/>
        </w:rPr>
        <w:t>Responsible for using tools QTP and Load Runner as per project demand and setting Test Environment prior testing.</w:t>
      </w:r>
    </w:p>
    <w:p w:rsidR="00322E80" w:rsidRPr="00FA36A5" w:rsidRDefault="00322E80" w:rsidP="00322E80">
      <w:pPr>
        <w:pStyle w:val="ListParagraph"/>
        <w:numPr>
          <w:ilvl w:val="0"/>
          <w:numId w:val="8"/>
        </w:numPr>
        <w:tabs>
          <w:tab w:val="num" w:pos="180"/>
        </w:tabs>
        <w:rPr>
          <w:rFonts w:cs="Calibri"/>
        </w:rPr>
      </w:pPr>
      <w:r w:rsidRPr="00FA36A5">
        <w:rPr>
          <w:rFonts w:cs="Calibri"/>
        </w:rPr>
        <w:t>Performed GUI Testing, Functional Testing, Integration Testing, System Testing, Regression Testing, Usability Testing, User Interface testing, end to end Testing, Database Testing, User acceptance testing, Performance Testing and Volume Testing.</w:t>
      </w:r>
    </w:p>
    <w:p w:rsidR="00322E80" w:rsidRPr="00FA36A5" w:rsidRDefault="00322E80" w:rsidP="00322E80">
      <w:pPr>
        <w:pStyle w:val="ListParagraph"/>
        <w:numPr>
          <w:ilvl w:val="0"/>
          <w:numId w:val="8"/>
        </w:numPr>
        <w:tabs>
          <w:tab w:val="num" w:pos="180"/>
        </w:tabs>
        <w:rPr>
          <w:rFonts w:cs="Calibri"/>
        </w:rPr>
      </w:pPr>
      <w:r w:rsidRPr="00FA36A5">
        <w:rPr>
          <w:rFonts w:cs="Calibri"/>
        </w:rPr>
        <w:t>Developed framing Test Conditions, writing Test Cases, Test Scripts and executing test sets.</w:t>
      </w:r>
    </w:p>
    <w:p w:rsidR="00322E80" w:rsidRPr="00FA36A5" w:rsidRDefault="00322E80" w:rsidP="00322E80">
      <w:pPr>
        <w:pStyle w:val="ListParagraph"/>
        <w:numPr>
          <w:ilvl w:val="0"/>
          <w:numId w:val="8"/>
        </w:numPr>
        <w:tabs>
          <w:tab w:val="num" w:pos="180"/>
        </w:tabs>
        <w:rPr>
          <w:rFonts w:cs="Calibri"/>
        </w:rPr>
      </w:pPr>
      <w:r w:rsidRPr="00FA36A5">
        <w:rPr>
          <w:rFonts w:cs="Calibri"/>
        </w:rPr>
        <w:t>Prepared Defect Reports, Test Summary and Test Reports, Tracking Defects and Validation of Defects and Responsible for Test Sign-offs and a member of Change Management board.</w:t>
      </w:r>
    </w:p>
    <w:p w:rsidR="00322E80" w:rsidRPr="00FA36A5" w:rsidRDefault="00322E80" w:rsidP="00322E80">
      <w:pPr>
        <w:pStyle w:val="ListParagraph"/>
        <w:numPr>
          <w:ilvl w:val="0"/>
          <w:numId w:val="8"/>
        </w:numPr>
        <w:tabs>
          <w:tab w:val="num" w:pos="180"/>
        </w:tabs>
        <w:rPr>
          <w:rFonts w:cs="Calibri"/>
        </w:rPr>
      </w:pPr>
      <w:r w:rsidRPr="00FA36A5">
        <w:rPr>
          <w:rFonts w:cs="Calibri"/>
        </w:rPr>
        <w:t>Maintained Product Releases, Production Support Releases and Technical Releases from QA team.</w:t>
      </w:r>
    </w:p>
    <w:p w:rsidR="00322E80" w:rsidRPr="00FA36A5" w:rsidRDefault="00322E80" w:rsidP="00322E80">
      <w:pPr>
        <w:pStyle w:val="ListParagraph"/>
        <w:numPr>
          <w:ilvl w:val="0"/>
          <w:numId w:val="8"/>
        </w:numPr>
        <w:tabs>
          <w:tab w:val="num" w:pos="180"/>
        </w:tabs>
        <w:rPr>
          <w:rFonts w:cs="Calibri"/>
        </w:rPr>
      </w:pPr>
      <w:r w:rsidRPr="00FA36A5">
        <w:rPr>
          <w:rFonts w:cs="Calibri"/>
        </w:rPr>
        <w:t>Responsible for deadlines and handle pressure coordinating multiple tasks in the project environment.</w:t>
      </w:r>
    </w:p>
    <w:p w:rsidR="00322E80" w:rsidRPr="00FA36A5" w:rsidRDefault="00322E80" w:rsidP="00322E80">
      <w:pPr>
        <w:pStyle w:val="ListParagraph"/>
        <w:numPr>
          <w:ilvl w:val="0"/>
          <w:numId w:val="8"/>
        </w:numPr>
        <w:tabs>
          <w:tab w:val="num" w:pos="180"/>
        </w:tabs>
        <w:rPr>
          <w:rFonts w:cs="Calibri"/>
        </w:rPr>
      </w:pPr>
      <w:r w:rsidRPr="00FA36A5">
        <w:rPr>
          <w:rFonts w:cs="Calibri"/>
        </w:rPr>
        <w:t>Responsible for Interaction with the Functional Team, Development Team, Interfaces Team and lT Team regularly.</w:t>
      </w:r>
    </w:p>
    <w:p w:rsidR="00322E80" w:rsidRPr="00FA36A5" w:rsidRDefault="00322E80" w:rsidP="00322E80">
      <w:pPr>
        <w:pStyle w:val="ListParagraph"/>
        <w:numPr>
          <w:ilvl w:val="0"/>
          <w:numId w:val="8"/>
        </w:numPr>
        <w:tabs>
          <w:tab w:val="num" w:pos="180"/>
        </w:tabs>
        <w:rPr>
          <w:rFonts w:cs="Calibri"/>
        </w:rPr>
      </w:pPr>
      <w:r w:rsidRPr="00FA36A5">
        <w:rPr>
          <w:rFonts w:cs="Calibri"/>
        </w:rPr>
        <w:t>Analysed, define and document business requirements.</w:t>
      </w:r>
    </w:p>
    <w:p w:rsidR="00322E80" w:rsidRPr="00FA36A5" w:rsidRDefault="00322E80" w:rsidP="00322E80">
      <w:pPr>
        <w:pStyle w:val="ListParagraph"/>
        <w:numPr>
          <w:ilvl w:val="0"/>
          <w:numId w:val="8"/>
        </w:numPr>
        <w:tabs>
          <w:tab w:val="num" w:pos="180"/>
        </w:tabs>
        <w:rPr>
          <w:rFonts w:cs="Calibri"/>
        </w:rPr>
      </w:pPr>
      <w:r w:rsidRPr="00FA36A5">
        <w:rPr>
          <w:rFonts w:cs="Calibri"/>
        </w:rPr>
        <w:t>Prepared Project planning using MS Project, Resource management, preparing Test milestones and execution of projects of various sizes dealing with testing of stand-alone, mainframes and Web based</w:t>
      </w:r>
    </w:p>
    <w:p w:rsidR="00322E80" w:rsidRPr="00FA36A5" w:rsidRDefault="00322E80" w:rsidP="00322E80">
      <w:pPr>
        <w:rPr>
          <w:rFonts w:ascii="Calibri" w:hAnsi="Calibri"/>
        </w:rPr>
      </w:pPr>
      <w:r w:rsidRPr="00FA36A5">
        <w:rPr>
          <w:rFonts w:ascii="Calibri" w:eastAsia="Times New Roman" w:hAnsi="Calibri" w:cs="Calibri"/>
          <w:b/>
          <w:sz w:val="22"/>
          <w:szCs w:val="22"/>
        </w:rPr>
        <w:t xml:space="preserve">Environment: </w:t>
      </w:r>
      <w:r w:rsidRPr="00FA36A5">
        <w:rPr>
          <w:rFonts w:ascii="Calibri" w:eastAsia="Times New Roman" w:hAnsi="Calibri" w:cs="Calibri"/>
          <w:sz w:val="22"/>
          <w:szCs w:val="22"/>
        </w:rPr>
        <w:t>J2EE, Apache, Web Logic Plug-in 10, BEA Web Logic 10, TOAD</w:t>
      </w:r>
      <w:r w:rsidRPr="00FA36A5">
        <w:rPr>
          <w:rFonts w:ascii="Calibri" w:hAnsi="Calibri"/>
        </w:rPr>
        <w:t xml:space="preserve">, </w:t>
      </w:r>
      <w:r w:rsidRPr="00FA36A5">
        <w:rPr>
          <w:rFonts w:ascii="Calibri" w:eastAsia="Times New Roman" w:hAnsi="Calibri" w:cs="Calibri"/>
          <w:sz w:val="22"/>
          <w:szCs w:val="22"/>
        </w:rPr>
        <w:t>Mercury Quality Center, Clear View, Rational Clear Quest, DOORS, Selenium Web Driver</w:t>
      </w:r>
    </w:p>
    <w:p w:rsidR="00322E80" w:rsidRDefault="00322E80" w:rsidP="00322E80">
      <w:pPr>
        <w:rPr>
          <w:rFonts w:ascii="Calibri" w:eastAsia="Times New Roman" w:hAnsi="Calibri" w:cs="Arial"/>
          <w:sz w:val="11"/>
          <w:szCs w:val="11"/>
        </w:rPr>
      </w:pPr>
    </w:p>
    <w:p w:rsidR="00322E80" w:rsidRPr="00FA36A5" w:rsidRDefault="00322E80" w:rsidP="00322E80">
      <w:pPr>
        <w:rPr>
          <w:rFonts w:ascii="Calibri" w:eastAsia="Times New Roman" w:hAnsi="Calibri" w:cs="Arial"/>
          <w:sz w:val="11"/>
          <w:szCs w:val="11"/>
        </w:rPr>
      </w:pPr>
    </w:p>
    <w:p w:rsidR="00322E80" w:rsidRPr="00FA36A5" w:rsidRDefault="00322E80" w:rsidP="00322E80">
      <w:pPr>
        <w:rPr>
          <w:rFonts w:ascii="Calibri" w:hAnsi="Calibri" w:cs="Calibri"/>
          <w:b/>
          <w:sz w:val="22"/>
          <w:szCs w:val="22"/>
        </w:rPr>
      </w:pPr>
      <w:r>
        <w:rPr>
          <w:rFonts w:ascii="Calibri" w:hAnsi="Calibri" w:cs="Calibri"/>
          <w:b/>
          <w:sz w:val="22"/>
          <w:szCs w:val="22"/>
        </w:rPr>
        <w:t>QA Lead Tester</w:t>
      </w:r>
      <w:r w:rsidRPr="00FA36A5">
        <w:rPr>
          <w:rFonts w:ascii="Calibri" w:hAnsi="Calibri" w:cs="Calibri"/>
          <w:b/>
          <w:sz w:val="22"/>
          <w:szCs w:val="22"/>
        </w:rPr>
        <w:t>,</w:t>
      </w:r>
      <w:r w:rsidRPr="000F5D77">
        <w:rPr>
          <w:rFonts w:ascii="Calibri" w:hAnsi="Calibri" w:cs="Calibri"/>
          <w:b/>
          <w:sz w:val="22"/>
          <w:szCs w:val="22"/>
        </w:rPr>
        <w:t xml:space="preserve"> </w:t>
      </w:r>
      <w:r>
        <w:rPr>
          <w:rFonts w:ascii="Calibri" w:hAnsi="Calibri" w:cs="Calibri"/>
          <w:b/>
          <w:sz w:val="22"/>
          <w:szCs w:val="22"/>
        </w:rPr>
        <w:t xml:space="preserve">Client: </w:t>
      </w:r>
      <w:r w:rsidRPr="00FA36A5">
        <w:rPr>
          <w:rFonts w:ascii="Calibri" w:hAnsi="Calibri" w:cs="Calibri"/>
          <w:b/>
          <w:sz w:val="22"/>
          <w:szCs w:val="22"/>
        </w:rPr>
        <w:t xml:space="preserve"> Verizon, </w:t>
      </w:r>
      <w:r>
        <w:rPr>
          <w:rFonts w:ascii="Calibri" w:hAnsi="Calibri" w:cs="Calibri"/>
          <w:b/>
          <w:sz w:val="22"/>
          <w:szCs w:val="22"/>
        </w:rPr>
        <w:t>Dallas, Texas</w:t>
      </w:r>
      <w:r w:rsidRPr="00FA36A5">
        <w:rPr>
          <w:rFonts w:ascii="Calibri" w:hAnsi="Calibri" w:cs="Calibri"/>
          <w:b/>
          <w:sz w:val="22"/>
          <w:szCs w:val="22"/>
        </w:rPr>
        <w:t xml:space="preserve">, United States     </w:t>
      </w:r>
      <w:r>
        <w:rPr>
          <w:rFonts w:ascii="Calibri" w:hAnsi="Calibri" w:cs="Calibri"/>
          <w:b/>
          <w:sz w:val="22"/>
          <w:szCs w:val="22"/>
        </w:rPr>
        <w:t xml:space="preserve">                              </w:t>
      </w:r>
      <w:r w:rsidRPr="00FA36A5">
        <w:rPr>
          <w:rFonts w:ascii="Calibri" w:hAnsi="Calibri" w:cs="Calibri"/>
          <w:b/>
          <w:sz w:val="22"/>
          <w:szCs w:val="22"/>
        </w:rPr>
        <w:t xml:space="preserve"> </w:t>
      </w:r>
      <w:r>
        <w:rPr>
          <w:rFonts w:ascii="Calibri" w:hAnsi="Calibri" w:cs="Calibri"/>
          <w:b/>
          <w:sz w:val="22"/>
          <w:szCs w:val="22"/>
        </w:rPr>
        <w:t xml:space="preserve"> </w:t>
      </w:r>
      <w:r w:rsidRPr="00FA36A5">
        <w:rPr>
          <w:rFonts w:ascii="Calibri" w:hAnsi="Calibri" w:cs="Calibri"/>
          <w:b/>
          <w:sz w:val="22"/>
          <w:szCs w:val="22"/>
        </w:rPr>
        <w:t xml:space="preserve">November ’2007- March ‘2011                  </w:t>
      </w:r>
    </w:p>
    <w:p w:rsidR="00322E80" w:rsidRPr="00FA36A5" w:rsidRDefault="00664D0E" w:rsidP="00322E80">
      <w:pPr>
        <w:rPr>
          <w:rFonts w:ascii="Calibri" w:eastAsia="Times New Roman" w:hAnsi="Calibri" w:cs="Garamond"/>
          <w:b/>
          <w:bCs/>
          <w:i/>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7"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4FEFA2A9" id=" 4"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322E80" w:rsidRPr="00FA36A5" w:rsidRDefault="00322E80" w:rsidP="00322E80">
      <w:pPr>
        <w:outlineLvl w:val="0"/>
        <w:rPr>
          <w:rFonts w:ascii="Calibri" w:hAnsi="Calibri" w:cs="Calibri"/>
          <w:b/>
          <w:sz w:val="22"/>
          <w:szCs w:val="22"/>
        </w:rPr>
      </w:pPr>
      <w:r w:rsidRPr="00FA36A5">
        <w:rPr>
          <w:rFonts w:ascii="Calibri" w:hAnsi="Calibri" w:cs="Calibri"/>
          <w:b/>
          <w:sz w:val="22"/>
          <w:szCs w:val="22"/>
        </w:rPr>
        <w:t>Summary of duties:</w:t>
      </w:r>
    </w:p>
    <w:p w:rsidR="00322E80" w:rsidRPr="00FA36A5" w:rsidRDefault="00322E80" w:rsidP="00322E80">
      <w:pPr>
        <w:numPr>
          <w:ilvl w:val="0"/>
          <w:numId w:val="7"/>
        </w:numPr>
        <w:tabs>
          <w:tab w:val="num" w:pos="0"/>
        </w:tabs>
        <w:suppressAutoHyphens/>
        <w:rPr>
          <w:rFonts w:ascii="Calibri" w:hAnsi="Calibri"/>
        </w:rPr>
      </w:pPr>
      <w:r w:rsidRPr="00FA36A5">
        <w:rPr>
          <w:rFonts w:ascii="Calibri" w:eastAsia="Times New Roman" w:hAnsi="Calibri" w:cs="Calibri"/>
          <w:sz w:val="22"/>
          <w:szCs w:val="22"/>
        </w:rPr>
        <w:t>Analyzed specification document and coordinate with the Functional Team, Development team for preparing test plan and test strategy.</w:t>
      </w:r>
    </w:p>
    <w:p w:rsidR="00322E80" w:rsidRPr="00FA36A5" w:rsidRDefault="00322E80" w:rsidP="00322E80">
      <w:pPr>
        <w:numPr>
          <w:ilvl w:val="0"/>
          <w:numId w:val="7"/>
        </w:numPr>
        <w:tabs>
          <w:tab w:val="num" w:pos="0"/>
        </w:tabs>
        <w:suppressAutoHyphens/>
        <w:rPr>
          <w:rFonts w:ascii="Calibri" w:hAnsi="Calibri"/>
        </w:rPr>
      </w:pPr>
      <w:r w:rsidRPr="00FA36A5">
        <w:rPr>
          <w:rFonts w:ascii="Calibri" w:eastAsia="Times New Roman" w:hAnsi="Calibri" w:cs="Calibri"/>
          <w:sz w:val="22"/>
          <w:szCs w:val="22"/>
        </w:rPr>
        <w:t>Documented and maintained testing methodology for helping new testers in team.</w:t>
      </w:r>
    </w:p>
    <w:p w:rsidR="00322E80" w:rsidRPr="00FA36A5" w:rsidRDefault="00322E80" w:rsidP="00322E80">
      <w:pPr>
        <w:numPr>
          <w:ilvl w:val="0"/>
          <w:numId w:val="7"/>
        </w:numPr>
        <w:tabs>
          <w:tab w:val="num" w:pos="0"/>
        </w:tabs>
        <w:suppressAutoHyphens/>
        <w:rPr>
          <w:rFonts w:ascii="Calibri" w:hAnsi="Calibri"/>
        </w:rPr>
      </w:pPr>
      <w:r w:rsidRPr="00FA36A5">
        <w:rPr>
          <w:rFonts w:ascii="Calibri" w:eastAsia="Times New Roman" w:hAnsi="Calibri" w:cs="Calibri"/>
          <w:sz w:val="22"/>
          <w:szCs w:val="22"/>
        </w:rPr>
        <w:t>Performed smoke testing once the application has been deployed in QA environment.</w:t>
      </w:r>
    </w:p>
    <w:p w:rsidR="00322E80" w:rsidRPr="00FA36A5" w:rsidRDefault="00322E80" w:rsidP="00322E80">
      <w:pPr>
        <w:numPr>
          <w:ilvl w:val="0"/>
          <w:numId w:val="7"/>
        </w:numPr>
        <w:tabs>
          <w:tab w:val="num" w:pos="0"/>
        </w:tabs>
        <w:suppressAutoHyphens/>
        <w:rPr>
          <w:rFonts w:ascii="Calibri" w:hAnsi="Calibri"/>
        </w:rPr>
      </w:pPr>
      <w:r w:rsidRPr="00FA36A5">
        <w:rPr>
          <w:rFonts w:ascii="Calibri" w:eastAsia="Times New Roman" w:hAnsi="Calibri" w:cs="Calibri"/>
          <w:sz w:val="22"/>
          <w:szCs w:val="22"/>
        </w:rPr>
        <w:t>Developed test cases and test scenarios for releases.</w:t>
      </w:r>
    </w:p>
    <w:p w:rsidR="00322E80" w:rsidRPr="00FA36A5" w:rsidRDefault="00322E80" w:rsidP="00322E80">
      <w:pPr>
        <w:numPr>
          <w:ilvl w:val="0"/>
          <w:numId w:val="7"/>
        </w:numPr>
        <w:tabs>
          <w:tab w:val="num" w:pos="0"/>
        </w:tabs>
        <w:suppressAutoHyphens/>
        <w:rPr>
          <w:rFonts w:ascii="Calibri" w:hAnsi="Calibri"/>
        </w:rPr>
      </w:pPr>
      <w:r w:rsidRPr="00FA36A5">
        <w:rPr>
          <w:rFonts w:ascii="Calibri" w:eastAsia="Times New Roman" w:hAnsi="Calibri" w:cs="Calibri"/>
          <w:sz w:val="22"/>
          <w:szCs w:val="22"/>
        </w:rPr>
        <w:t>Developed functional test cases using the Functional specification document prior to construction of the application.</w:t>
      </w:r>
    </w:p>
    <w:p w:rsidR="00322E80" w:rsidRPr="00FA36A5" w:rsidRDefault="00322E80" w:rsidP="00322E80">
      <w:pPr>
        <w:numPr>
          <w:ilvl w:val="0"/>
          <w:numId w:val="7"/>
        </w:numPr>
        <w:tabs>
          <w:tab w:val="num" w:pos="0"/>
        </w:tabs>
        <w:suppressAutoHyphens/>
        <w:rPr>
          <w:rFonts w:ascii="Calibri" w:hAnsi="Calibri"/>
        </w:rPr>
      </w:pPr>
      <w:r w:rsidRPr="00FA36A5">
        <w:rPr>
          <w:rFonts w:ascii="Calibri" w:eastAsia="Times New Roman" w:hAnsi="Calibri" w:cs="Calibri"/>
          <w:sz w:val="22"/>
          <w:szCs w:val="22"/>
        </w:rPr>
        <w:t>Tested the application per the Test plan by executing the test cases.</w:t>
      </w:r>
    </w:p>
    <w:p w:rsidR="00322E80" w:rsidRPr="00FA36A5" w:rsidRDefault="00322E80" w:rsidP="00322E80">
      <w:pPr>
        <w:numPr>
          <w:ilvl w:val="0"/>
          <w:numId w:val="7"/>
        </w:numPr>
        <w:tabs>
          <w:tab w:val="num" w:pos="0"/>
        </w:tabs>
        <w:suppressAutoHyphens/>
        <w:rPr>
          <w:rFonts w:ascii="Calibri" w:hAnsi="Calibri"/>
        </w:rPr>
      </w:pPr>
      <w:r w:rsidRPr="00FA36A5">
        <w:rPr>
          <w:rFonts w:ascii="Calibri" w:eastAsia="Times New Roman" w:hAnsi="Calibri" w:cs="Calibri"/>
          <w:sz w:val="22"/>
          <w:szCs w:val="22"/>
        </w:rPr>
        <w:t>Tracked defects using WPBN.</w:t>
      </w:r>
    </w:p>
    <w:p w:rsidR="00322E80" w:rsidRPr="00FA36A5" w:rsidRDefault="00322E80" w:rsidP="00322E80">
      <w:pPr>
        <w:numPr>
          <w:ilvl w:val="0"/>
          <w:numId w:val="7"/>
        </w:numPr>
        <w:tabs>
          <w:tab w:val="num" w:pos="0"/>
        </w:tabs>
        <w:suppressAutoHyphens/>
        <w:rPr>
          <w:rFonts w:ascii="Calibri" w:hAnsi="Calibri"/>
        </w:rPr>
      </w:pPr>
      <w:r w:rsidRPr="00FA36A5">
        <w:rPr>
          <w:rFonts w:ascii="Calibri" w:eastAsia="Times New Roman" w:hAnsi="Calibri" w:cs="Calibri"/>
          <w:sz w:val="22"/>
          <w:szCs w:val="22"/>
        </w:rPr>
        <w:t>Generated daily reports for test execution and defects summary.</w:t>
      </w:r>
    </w:p>
    <w:p w:rsidR="00322E80" w:rsidRPr="00FA36A5" w:rsidRDefault="00322E80" w:rsidP="00322E80">
      <w:pPr>
        <w:numPr>
          <w:ilvl w:val="0"/>
          <w:numId w:val="7"/>
        </w:numPr>
        <w:tabs>
          <w:tab w:val="num" w:pos="0"/>
        </w:tabs>
        <w:suppressAutoHyphens/>
        <w:rPr>
          <w:rFonts w:ascii="Calibri" w:hAnsi="Calibri"/>
        </w:rPr>
      </w:pPr>
      <w:r w:rsidRPr="00FA36A5">
        <w:rPr>
          <w:rFonts w:ascii="Calibri" w:eastAsia="Times New Roman" w:hAnsi="Calibri" w:cs="Calibri"/>
          <w:sz w:val="22"/>
          <w:szCs w:val="22"/>
        </w:rPr>
        <w:t>Responsible for attending project status meetings from QA team for updates.</w:t>
      </w:r>
    </w:p>
    <w:p w:rsidR="00322E80" w:rsidRPr="00FA36A5" w:rsidRDefault="00322E80" w:rsidP="00322E80">
      <w:pPr>
        <w:numPr>
          <w:ilvl w:val="0"/>
          <w:numId w:val="7"/>
        </w:numPr>
        <w:tabs>
          <w:tab w:val="num" w:pos="0"/>
        </w:tabs>
        <w:suppressAutoHyphens/>
        <w:rPr>
          <w:rFonts w:ascii="Calibri" w:hAnsi="Calibri"/>
        </w:rPr>
      </w:pPr>
      <w:r w:rsidRPr="00FA36A5">
        <w:rPr>
          <w:rFonts w:ascii="Calibri" w:eastAsia="Times New Roman" w:hAnsi="Calibri" w:cs="Calibri"/>
          <w:sz w:val="22"/>
          <w:szCs w:val="22"/>
        </w:rPr>
        <w:t>Involved in QA and UAT validation by Working on Agile methodology environment.</w:t>
      </w:r>
    </w:p>
    <w:p w:rsidR="00322E80" w:rsidRPr="00FA36A5" w:rsidRDefault="00322E80" w:rsidP="00322E80">
      <w:pPr>
        <w:numPr>
          <w:ilvl w:val="0"/>
          <w:numId w:val="7"/>
        </w:numPr>
        <w:tabs>
          <w:tab w:val="num" w:pos="0"/>
        </w:tabs>
        <w:suppressAutoHyphens/>
        <w:rPr>
          <w:rFonts w:ascii="Calibri" w:hAnsi="Calibri"/>
        </w:rPr>
      </w:pPr>
      <w:r w:rsidRPr="00FA36A5">
        <w:rPr>
          <w:rFonts w:ascii="Calibri" w:eastAsia="Times New Roman" w:hAnsi="Calibri" w:cs="Calibri"/>
          <w:sz w:val="22"/>
          <w:szCs w:val="22"/>
        </w:rPr>
        <w:t xml:space="preserve">Used Mercury Quality Center to store all testing results, metrics, implemented test plan document, created test cases, defect tracking and reporting. </w:t>
      </w:r>
    </w:p>
    <w:p w:rsidR="00322E80" w:rsidRPr="00FA36A5" w:rsidRDefault="00322E80" w:rsidP="00322E80">
      <w:pPr>
        <w:numPr>
          <w:ilvl w:val="0"/>
          <w:numId w:val="7"/>
        </w:numPr>
        <w:tabs>
          <w:tab w:val="num" w:pos="0"/>
        </w:tabs>
        <w:spacing w:before="100" w:beforeAutospacing="1"/>
        <w:rPr>
          <w:rFonts w:ascii="Calibri" w:eastAsia="Times New Roman" w:hAnsi="Calibri" w:cs="Times New Roman"/>
          <w:szCs w:val="24"/>
        </w:rPr>
      </w:pPr>
      <w:r w:rsidRPr="00FA36A5">
        <w:rPr>
          <w:rFonts w:ascii="Calibri" w:hAnsi="Calibri" w:cs="Calibri"/>
          <w:sz w:val="22"/>
          <w:szCs w:val="22"/>
        </w:rPr>
        <w:t xml:space="preserve">Developed recovery scenarios using VB script and </w:t>
      </w:r>
      <w:r w:rsidRPr="00FA36A5">
        <w:rPr>
          <w:rFonts w:ascii="Calibri" w:hAnsi="Calibri" w:cs="Calibri"/>
          <w:bCs/>
          <w:sz w:val="22"/>
          <w:szCs w:val="22"/>
        </w:rPr>
        <w:t>QTP</w:t>
      </w:r>
      <w:r w:rsidRPr="00FA36A5">
        <w:rPr>
          <w:rFonts w:ascii="Calibri" w:hAnsi="Calibri" w:cs="Calibri"/>
          <w:sz w:val="22"/>
          <w:szCs w:val="22"/>
        </w:rPr>
        <w:t xml:space="preserve"> in built Functions.</w:t>
      </w:r>
      <w:r w:rsidRPr="00FA36A5">
        <w:rPr>
          <w:rFonts w:ascii="Calibri" w:eastAsia="Times New Roman" w:hAnsi="Calibri" w:cs="Calibri"/>
          <w:sz w:val="22"/>
          <w:szCs w:val="22"/>
        </w:rPr>
        <w:t xml:space="preserve"> Created and using reusable actions using </w:t>
      </w:r>
      <w:r w:rsidRPr="00FA36A5">
        <w:rPr>
          <w:rFonts w:ascii="Calibri" w:eastAsia="Times New Roman" w:hAnsi="Calibri" w:cs="Calibri"/>
          <w:bCs/>
          <w:sz w:val="22"/>
          <w:szCs w:val="22"/>
        </w:rPr>
        <w:t>QTP.</w:t>
      </w:r>
      <w:r w:rsidRPr="00FA36A5">
        <w:rPr>
          <w:rFonts w:ascii="Calibri" w:eastAsia="Times New Roman" w:hAnsi="Calibri" w:cs="Calibri"/>
          <w:sz w:val="22"/>
          <w:szCs w:val="22"/>
        </w:rPr>
        <w:t xml:space="preserve"> </w:t>
      </w:r>
    </w:p>
    <w:p w:rsidR="00322E80" w:rsidRPr="00FA36A5" w:rsidRDefault="00322E80" w:rsidP="00322E80">
      <w:pPr>
        <w:pStyle w:val="western"/>
        <w:numPr>
          <w:ilvl w:val="0"/>
          <w:numId w:val="7"/>
        </w:numPr>
        <w:tabs>
          <w:tab w:val="num" w:pos="0"/>
        </w:tabs>
        <w:spacing w:after="0"/>
        <w:rPr>
          <w:rFonts w:ascii="Calibri" w:hAnsi="Calibri"/>
          <w:color w:val="auto"/>
        </w:rPr>
      </w:pPr>
      <w:r w:rsidRPr="00FA36A5">
        <w:rPr>
          <w:rFonts w:ascii="Calibri" w:hAnsi="Calibri" w:cs="Calibri"/>
          <w:color w:val="auto"/>
          <w:sz w:val="22"/>
          <w:szCs w:val="22"/>
        </w:rPr>
        <w:t xml:space="preserve">Automation of </w:t>
      </w:r>
      <w:r w:rsidRPr="00FA36A5">
        <w:rPr>
          <w:rFonts w:ascii="Calibri" w:hAnsi="Calibri" w:cs="Calibri"/>
          <w:bCs/>
          <w:color w:val="auto"/>
          <w:sz w:val="22"/>
          <w:szCs w:val="22"/>
        </w:rPr>
        <w:t>Smoke Test</w:t>
      </w:r>
      <w:r w:rsidRPr="00FA36A5">
        <w:rPr>
          <w:rFonts w:ascii="Calibri" w:hAnsi="Calibri" w:cs="Calibri"/>
          <w:color w:val="auto"/>
          <w:sz w:val="22"/>
          <w:szCs w:val="22"/>
        </w:rPr>
        <w:t xml:space="preserve"> and </w:t>
      </w:r>
      <w:r w:rsidRPr="00FA36A5">
        <w:rPr>
          <w:rFonts w:ascii="Calibri" w:hAnsi="Calibri" w:cs="Calibri"/>
          <w:bCs/>
          <w:color w:val="auto"/>
          <w:sz w:val="22"/>
          <w:szCs w:val="22"/>
        </w:rPr>
        <w:t>Regression</w:t>
      </w:r>
      <w:r w:rsidRPr="00FA36A5">
        <w:rPr>
          <w:rFonts w:ascii="Calibri" w:hAnsi="Calibri" w:cs="Calibri"/>
          <w:color w:val="auto"/>
          <w:sz w:val="22"/>
          <w:szCs w:val="22"/>
        </w:rPr>
        <w:t xml:space="preserve"> modules using </w:t>
      </w:r>
      <w:r w:rsidRPr="00FA36A5">
        <w:rPr>
          <w:rFonts w:ascii="Calibri" w:hAnsi="Calibri" w:cs="Calibri"/>
          <w:bCs/>
          <w:color w:val="auto"/>
          <w:sz w:val="22"/>
          <w:szCs w:val="22"/>
        </w:rPr>
        <w:t>Key word driven</w:t>
      </w:r>
      <w:r w:rsidRPr="00FA36A5">
        <w:rPr>
          <w:rFonts w:ascii="Calibri" w:hAnsi="Calibri" w:cs="Calibri"/>
          <w:color w:val="auto"/>
          <w:sz w:val="22"/>
          <w:szCs w:val="22"/>
        </w:rPr>
        <w:t xml:space="preserve"> testing using </w:t>
      </w:r>
      <w:r w:rsidRPr="00FA36A5">
        <w:rPr>
          <w:rFonts w:ascii="Calibri" w:hAnsi="Calibri" w:cs="Calibri"/>
          <w:bCs/>
          <w:color w:val="auto"/>
          <w:sz w:val="22"/>
          <w:szCs w:val="22"/>
        </w:rPr>
        <w:t>QTP</w:t>
      </w:r>
      <w:r w:rsidRPr="00FA36A5">
        <w:rPr>
          <w:rFonts w:ascii="Calibri" w:hAnsi="Calibri" w:cs="Calibri"/>
          <w:color w:val="auto"/>
          <w:sz w:val="22"/>
          <w:szCs w:val="22"/>
        </w:rPr>
        <w:t xml:space="preserve"> and Quality center.</w:t>
      </w:r>
    </w:p>
    <w:p w:rsidR="00322E80" w:rsidRPr="00FA36A5" w:rsidRDefault="00322E80" w:rsidP="00322E80">
      <w:pPr>
        <w:numPr>
          <w:ilvl w:val="0"/>
          <w:numId w:val="7"/>
        </w:numPr>
        <w:tabs>
          <w:tab w:val="num" w:pos="0"/>
        </w:tabs>
        <w:spacing w:before="100" w:beforeAutospacing="1"/>
        <w:rPr>
          <w:rFonts w:ascii="Calibri" w:eastAsia="Times New Roman" w:hAnsi="Calibri" w:cs="Times New Roman"/>
          <w:szCs w:val="24"/>
        </w:rPr>
      </w:pPr>
      <w:r w:rsidRPr="00FA36A5">
        <w:rPr>
          <w:rFonts w:ascii="Calibri" w:eastAsia="Times New Roman" w:hAnsi="Calibri" w:cs="Calibri"/>
          <w:sz w:val="22"/>
          <w:szCs w:val="22"/>
        </w:rPr>
        <w:t>Key expertise includes testing and debugging GUI and Multi-Applications environment and automated testing using QTP.</w:t>
      </w:r>
    </w:p>
    <w:p w:rsidR="00322E80" w:rsidRPr="00FA36A5" w:rsidRDefault="00322E80" w:rsidP="00322E80">
      <w:pPr>
        <w:numPr>
          <w:ilvl w:val="0"/>
          <w:numId w:val="7"/>
        </w:numPr>
        <w:tabs>
          <w:tab w:val="num" w:pos="0"/>
        </w:tabs>
        <w:spacing w:before="100" w:beforeAutospacing="1"/>
        <w:rPr>
          <w:rFonts w:ascii="Calibri" w:eastAsia="Times New Roman" w:hAnsi="Calibri" w:cs="Times New Roman"/>
          <w:szCs w:val="24"/>
        </w:rPr>
      </w:pPr>
      <w:r w:rsidRPr="00FA36A5">
        <w:rPr>
          <w:rFonts w:ascii="Calibri" w:eastAsia="Times New Roman" w:hAnsi="Calibri" w:cs="Calibri"/>
          <w:sz w:val="22"/>
          <w:szCs w:val="22"/>
        </w:rPr>
        <w:t xml:space="preserve">Modified existing automated test scripts wherever necessary using HP Quick Test Pro </w:t>
      </w:r>
      <w:r w:rsidRPr="00FA36A5">
        <w:rPr>
          <w:rFonts w:ascii="Calibri" w:eastAsia="Times New Roman" w:hAnsi="Calibri" w:cs="Calibri"/>
          <w:bCs/>
          <w:sz w:val="22"/>
          <w:szCs w:val="22"/>
        </w:rPr>
        <w:t>(QTP</w:t>
      </w:r>
      <w:r w:rsidRPr="00FA36A5">
        <w:rPr>
          <w:rFonts w:ascii="Calibri" w:eastAsia="Times New Roman" w:hAnsi="Calibri" w:cs="Calibri"/>
          <w:sz w:val="22"/>
          <w:szCs w:val="22"/>
        </w:rPr>
        <w:t>).</w:t>
      </w:r>
    </w:p>
    <w:p w:rsidR="00322E80" w:rsidRPr="00FA36A5" w:rsidRDefault="00322E80" w:rsidP="00322E80">
      <w:pPr>
        <w:rPr>
          <w:rFonts w:ascii="Calibri" w:eastAsia="Times New Roman" w:hAnsi="Calibri" w:cs="Arial"/>
          <w:sz w:val="11"/>
          <w:szCs w:val="11"/>
        </w:rPr>
      </w:pPr>
    </w:p>
    <w:p w:rsidR="00322E80" w:rsidRPr="00FA36A5" w:rsidRDefault="00322E80" w:rsidP="00322E80">
      <w:pPr>
        <w:rPr>
          <w:rFonts w:ascii="Calibri" w:eastAsia="Times New Roman" w:hAnsi="Calibri" w:cs="Arial"/>
          <w:sz w:val="11"/>
          <w:szCs w:val="11"/>
        </w:rPr>
      </w:pPr>
    </w:p>
    <w:p w:rsidR="00322E80" w:rsidRPr="00FA36A5" w:rsidRDefault="00322E80" w:rsidP="00322E80">
      <w:pPr>
        <w:rPr>
          <w:rFonts w:ascii="Calibri" w:hAnsi="Calibri"/>
        </w:rPr>
      </w:pPr>
      <w:r w:rsidRPr="00FA36A5">
        <w:rPr>
          <w:rFonts w:ascii="Calibri" w:eastAsia="Times New Roman" w:hAnsi="Calibri" w:cs="Calibri"/>
          <w:b/>
          <w:sz w:val="22"/>
          <w:szCs w:val="22"/>
        </w:rPr>
        <w:t xml:space="preserve">Environment: </w:t>
      </w:r>
      <w:r w:rsidRPr="00FA36A5">
        <w:rPr>
          <w:rFonts w:ascii="Calibri" w:hAnsi="Calibri" w:cs="Calibri"/>
          <w:sz w:val="22"/>
          <w:szCs w:val="22"/>
        </w:rPr>
        <w:t>Dot Net Oracle 8i. Application, Web Services, Linux, Apache, WebLogic Plug-in, BEA Web Logic, BEA Portal, Jrockit JDK  ,PVCS, Mercury Quality Center, QTP</w:t>
      </w:r>
    </w:p>
    <w:p w:rsidR="00322E80" w:rsidRDefault="00322E80" w:rsidP="00322E80">
      <w:pPr>
        <w:rPr>
          <w:rFonts w:ascii="Calibri" w:hAnsi="Calibri" w:cs="Calibri"/>
          <w:b/>
          <w:sz w:val="22"/>
          <w:szCs w:val="22"/>
        </w:rPr>
      </w:pPr>
    </w:p>
    <w:p w:rsidR="00322E80" w:rsidRDefault="00322E80" w:rsidP="00322E80">
      <w:pPr>
        <w:rPr>
          <w:rFonts w:ascii="Calibri" w:hAnsi="Calibri" w:cs="Calibri"/>
          <w:b/>
          <w:sz w:val="22"/>
          <w:szCs w:val="22"/>
        </w:rPr>
      </w:pPr>
      <w:r w:rsidRPr="00FA36A5">
        <w:rPr>
          <w:rFonts w:ascii="Calibri" w:hAnsi="Calibri" w:cs="Calibri"/>
          <w:b/>
          <w:sz w:val="22"/>
          <w:szCs w:val="22"/>
        </w:rPr>
        <w:t xml:space="preserve">QA Engineer, Four Soft Limited, Hyderabad, Telangana, India                               September ’2006- November ‘2007   </w:t>
      </w:r>
    </w:p>
    <w:p w:rsidR="00322E80" w:rsidRPr="00FA36A5" w:rsidRDefault="00664D0E" w:rsidP="00322E80">
      <w:pPr>
        <w:rPr>
          <w:rFonts w:ascii="Calibri" w:eastAsia="Times New Roman" w:hAnsi="Calibri" w:cs="Garamond"/>
          <w:b/>
          <w:bCs/>
          <w:i/>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5738B3CF" id=" 3"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322E80" w:rsidRPr="00FA36A5" w:rsidRDefault="00322E80" w:rsidP="00322E80">
      <w:pPr>
        <w:outlineLvl w:val="0"/>
        <w:rPr>
          <w:rFonts w:ascii="Calibri" w:hAnsi="Calibri" w:cs="Calibri"/>
          <w:b/>
          <w:sz w:val="22"/>
          <w:szCs w:val="22"/>
        </w:rPr>
      </w:pPr>
      <w:r w:rsidRPr="00FA36A5">
        <w:rPr>
          <w:rFonts w:ascii="Calibri" w:hAnsi="Calibri" w:cs="Calibri"/>
          <w:b/>
          <w:sz w:val="22"/>
          <w:szCs w:val="22"/>
        </w:rPr>
        <w:t>Summary of duties:</w:t>
      </w:r>
    </w:p>
    <w:p w:rsidR="00322E80" w:rsidRPr="00FA36A5" w:rsidRDefault="00322E80" w:rsidP="00322E80">
      <w:pPr>
        <w:numPr>
          <w:ilvl w:val="0"/>
          <w:numId w:val="20"/>
        </w:numPr>
        <w:suppressAutoHyphens/>
        <w:rPr>
          <w:rFonts w:ascii="Calibri" w:hAnsi="Calibri"/>
        </w:rPr>
      </w:pPr>
      <w:r w:rsidRPr="00FA36A5">
        <w:rPr>
          <w:rFonts w:ascii="Calibri" w:eastAsia="Times New Roman" w:hAnsi="Calibri" w:cs="Calibri"/>
          <w:sz w:val="22"/>
          <w:szCs w:val="22"/>
        </w:rPr>
        <w:t>Analyzed specification document and coordinate with the Functional Team, Development team for preparing test plan and test strategy.</w:t>
      </w:r>
    </w:p>
    <w:p w:rsidR="00322E80" w:rsidRPr="00616357" w:rsidRDefault="00322E80" w:rsidP="00322E80">
      <w:pPr>
        <w:numPr>
          <w:ilvl w:val="0"/>
          <w:numId w:val="20"/>
        </w:numPr>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Created Test Cases and test scenarios based on the design documents , Use case specifications, Requirements and Analysis specifications</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Involved in creating both positive and negative detailed Test cases for formal testing based on expected results developed for each module and wrote test cases for Functional and Regression testing.</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Performed the traceability of the requirements back to the test cases.</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Performed functional testing, GUI testing, Web testing, Smoke testing and Regression testing.</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Wrote test cases for System Testing, System Integration Testing, End to End.</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As a QA team member reported and tracked defects using WPBM. Wrote simple queries while tracing the defects.</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Extensive knowledge in accounts Module, Prepared Test Cases and Performed Testing.</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Provided inputs while preparing the Test plans and Test Designs for the features being tested and doing modifications to the existing test plans.</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Worked closely with Developers and Middleware support to resolve the bugs and environmental issues.</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Involved in the knowledge transfer sessions and also discussed the scope of the project with the development teams.</w:t>
      </w:r>
    </w:p>
    <w:p w:rsidR="00322E80" w:rsidRPr="00FA36A5" w:rsidRDefault="00322E80" w:rsidP="00322E80">
      <w:pPr>
        <w:ind w:left="720"/>
        <w:rPr>
          <w:rFonts w:ascii="Calibri" w:hAnsi="Calibri"/>
        </w:rPr>
      </w:pPr>
    </w:p>
    <w:p w:rsidR="00322E80" w:rsidRPr="00FA36A5" w:rsidRDefault="00322E80" w:rsidP="00322E80">
      <w:pPr>
        <w:rPr>
          <w:rFonts w:ascii="Calibri" w:hAnsi="Calibri"/>
        </w:rPr>
      </w:pPr>
      <w:r w:rsidRPr="00FA36A5">
        <w:rPr>
          <w:rFonts w:ascii="Calibri" w:eastAsia="Times New Roman" w:hAnsi="Calibri" w:cs="Calibri"/>
          <w:b/>
          <w:sz w:val="22"/>
          <w:szCs w:val="22"/>
        </w:rPr>
        <w:t xml:space="preserve">Environment: </w:t>
      </w:r>
      <w:r w:rsidRPr="00FA36A5">
        <w:rPr>
          <w:rFonts w:ascii="Calibri" w:hAnsi="Calibri" w:cs="Calibri"/>
          <w:sz w:val="22"/>
          <w:szCs w:val="22"/>
        </w:rPr>
        <w:t xml:space="preserve">Java, J2ee C, Hibernate 3.0, JSP, Servlets, HTML, XML, Oracle 10 and Oracle 10.1.2 &amp; 10.1.3   </w:t>
      </w:r>
    </w:p>
    <w:p w:rsidR="00322E80" w:rsidRPr="00FA36A5" w:rsidRDefault="00322E80" w:rsidP="00322E80">
      <w:pPr>
        <w:rPr>
          <w:rFonts w:ascii="Calibri" w:hAnsi="Calibri"/>
        </w:rPr>
      </w:pPr>
      <w:r w:rsidRPr="00FA36A5">
        <w:rPr>
          <w:rFonts w:ascii="Calibri" w:hAnsi="Calibri" w:cs="Calibri"/>
          <w:sz w:val="22"/>
          <w:szCs w:val="22"/>
        </w:rPr>
        <w:t>Application, Web Services, Linux, WPBN</w:t>
      </w:r>
    </w:p>
    <w:p w:rsidR="00322E80" w:rsidRPr="00FA36A5" w:rsidRDefault="00322E80" w:rsidP="00322E80">
      <w:pPr>
        <w:rPr>
          <w:rFonts w:ascii="Calibri" w:hAnsi="Calibri"/>
        </w:rPr>
      </w:pPr>
    </w:p>
    <w:p w:rsidR="00322E80" w:rsidRPr="00FA36A5" w:rsidRDefault="00322E80" w:rsidP="00322E80">
      <w:pPr>
        <w:rPr>
          <w:rFonts w:ascii="Calibri" w:hAnsi="Calibri" w:cs="Calibri"/>
          <w:b/>
          <w:sz w:val="22"/>
          <w:szCs w:val="22"/>
        </w:rPr>
      </w:pPr>
      <w:bookmarkStart w:id="1" w:name="_PictureBullets"/>
      <w:bookmarkEnd w:id="1"/>
      <w:r w:rsidRPr="00FA36A5">
        <w:rPr>
          <w:rFonts w:ascii="Calibri" w:hAnsi="Calibri" w:cs="Calibri"/>
          <w:b/>
          <w:sz w:val="22"/>
          <w:szCs w:val="22"/>
        </w:rPr>
        <w:t xml:space="preserve">Test Engineer, SLG Technologies, Hyderabad, Telangana, India           </w:t>
      </w:r>
      <w:r>
        <w:rPr>
          <w:rFonts w:ascii="Calibri" w:hAnsi="Calibri" w:cs="Calibri"/>
          <w:b/>
          <w:sz w:val="22"/>
          <w:szCs w:val="22"/>
        </w:rPr>
        <w:t xml:space="preserve">                    August ’2002</w:t>
      </w:r>
      <w:r w:rsidRPr="00FA36A5">
        <w:rPr>
          <w:rFonts w:ascii="Calibri" w:hAnsi="Calibri" w:cs="Calibri"/>
          <w:b/>
          <w:sz w:val="22"/>
          <w:szCs w:val="22"/>
        </w:rPr>
        <w:t xml:space="preserve">- September ‘2006            </w:t>
      </w:r>
    </w:p>
    <w:p w:rsidR="00322E80" w:rsidRPr="00FA36A5" w:rsidRDefault="00664D0E" w:rsidP="00322E80">
      <w:pPr>
        <w:rPr>
          <w:rFonts w:ascii="Calibri" w:eastAsia="Times New Roman" w:hAnsi="Calibri" w:cs="Garamond"/>
          <w:b/>
          <w:bCs/>
          <w:i/>
          <w:iCs/>
          <w:sz w:val="22"/>
          <w:szCs w:val="22"/>
        </w:rPr>
      </w:pPr>
      <w:r w:rsidRPr="00FA36A5">
        <w:rPr>
          <w:rFonts w:ascii="Calibri" w:eastAsia="Times New Roman" w:hAnsi="Calibri" w:cs="Calibri"/>
          <w:b/>
          <w:bCs/>
          <w:i/>
          <w:iCs/>
          <w:noProof/>
          <w:sz w:val="28"/>
          <w:szCs w:val="28"/>
        </w:rPr>
        <mc:AlternateContent>
          <mc:Choice Requires="wps">
            <w:drawing>
              <wp:inline distT="0" distB="0" distL="0" distR="0">
                <wp:extent cx="6743700" cy="19050"/>
                <wp:effectExtent l="0" t="0" r="0" b="0"/>
                <wp:docPr id="5"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9050"/>
                        </a:xfrm>
                        <a:prstGeom prst="rect">
                          <a:avLst/>
                        </a:prstGeom>
                        <a:solidFill>
                          <a:srgbClr val="A0A0A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681E539B" id=" 2" o:spid="_x0000_s1026" style="width:531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" fillcolor="#a0a0a0" stroked="f" strokecolor="#3465a4">
                <v:stroke joinstyle="round"/>
                <v:path arrowok="t"/>
                <w10:anchorlock/>
              </v:rect>
            </w:pict>
          </mc:Fallback>
        </mc:AlternateContent>
      </w:r>
    </w:p>
    <w:p w:rsidR="00322E80" w:rsidRPr="00FA36A5" w:rsidRDefault="00322E80" w:rsidP="00322E80">
      <w:pPr>
        <w:outlineLvl w:val="0"/>
        <w:rPr>
          <w:rFonts w:ascii="Calibri" w:hAnsi="Calibri" w:cs="Calibri"/>
          <w:b/>
          <w:sz w:val="22"/>
          <w:szCs w:val="22"/>
        </w:rPr>
      </w:pPr>
      <w:r w:rsidRPr="00FA36A5">
        <w:rPr>
          <w:rFonts w:ascii="Calibri" w:hAnsi="Calibri" w:cs="Calibri"/>
          <w:b/>
          <w:sz w:val="22"/>
          <w:szCs w:val="22"/>
        </w:rPr>
        <w:t>Summary of duties:</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Analyzing business requirements.</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Performing Sanity testing, System testing, Integrated system testing and Regression testing.</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Ensured entire end user experience (i.e. Provision, Activation, Usage, Billing, Care processes) and meets their expectations.</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Done regression testing on High-level functionality of previous release to ensure new code/configuration has not adversely impacted code already in production and performed positive and Negative testing.</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Actively participated in Daily Defect Calls to resolve the defects in efficient and timely manner.</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Reporting and tracking defects through Bugzilla tracking tool and email notifications.</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Analyzed test results and graphs by generating different reports reflecting the stability of the application with QA and development team.</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Worked along with Development team and actively participated in troubleshoot the issues</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Performed the traceability of the requirements back to the test cases</w:t>
      </w:r>
    </w:p>
    <w:p w:rsidR="00322E80" w:rsidRPr="00FA36A5" w:rsidRDefault="00322E80" w:rsidP="00322E80">
      <w:pPr>
        <w:numPr>
          <w:ilvl w:val="0"/>
          <w:numId w:val="7"/>
        </w:numPr>
        <w:tabs>
          <w:tab w:val="num" w:pos="0"/>
        </w:tabs>
        <w:spacing w:before="100" w:beforeAutospacing="1"/>
        <w:rPr>
          <w:rFonts w:ascii="Calibri" w:eastAsia="Times New Roman" w:hAnsi="Calibri" w:cs="Calibri"/>
          <w:sz w:val="22"/>
          <w:szCs w:val="22"/>
        </w:rPr>
      </w:pPr>
      <w:r w:rsidRPr="00FA36A5">
        <w:rPr>
          <w:rFonts w:ascii="Calibri" w:eastAsia="Times New Roman" w:hAnsi="Calibri" w:cs="Calibri"/>
          <w:sz w:val="22"/>
          <w:szCs w:val="22"/>
        </w:rPr>
        <w:t>Performed functional testing, GUI testing, Web testing, Smoke testing and Regression testing</w:t>
      </w:r>
    </w:p>
    <w:p w:rsidR="00322E80" w:rsidRPr="00FA36A5" w:rsidRDefault="00322E80" w:rsidP="00322E80">
      <w:pPr>
        <w:rPr>
          <w:rFonts w:ascii="Calibri" w:eastAsia="Times New Roman" w:hAnsi="Calibri" w:cs="Arial"/>
          <w:sz w:val="11"/>
          <w:szCs w:val="11"/>
        </w:rPr>
      </w:pPr>
    </w:p>
    <w:p w:rsidR="00322E80" w:rsidRPr="00FA36A5" w:rsidRDefault="00322E80" w:rsidP="00322E80">
      <w:pPr>
        <w:rPr>
          <w:rFonts w:ascii="Calibri" w:eastAsia="Times New Roman" w:hAnsi="Calibri" w:cs="Arial"/>
          <w:sz w:val="11"/>
          <w:szCs w:val="11"/>
        </w:rPr>
      </w:pPr>
    </w:p>
    <w:p w:rsidR="00322E80" w:rsidRPr="00FA36A5" w:rsidRDefault="00322E80" w:rsidP="00322E80">
      <w:pPr>
        <w:rPr>
          <w:rFonts w:ascii="Calibri" w:hAnsi="Calibri"/>
        </w:rPr>
      </w:pPr>
      <w:r w:rsidRPr="00FA36A5">
        <w:rPr>
          <w:rFonts w:ascii="Calibri" w:eastAsia="Times New Roman" w:hAnsi="Calibri" w:cs="Calibri"/>
          <w:b/>
          <w:sz w:val="22"/>
          <w:szCs w:val="22"/>
        </w:rPr>
        <w:t xml:space="preserve">Environment: </w:t>
      </w:r>
      <w:r w:rsidRPr="00FA36A5">
        <w:rPr>
          <w:rFonts w:ascii="Calibri" w:hAnsi="Calibri" w:cs="Calibri"/>
          <w:sz w:val="22"/>
          <w:szCs w:val="22"/>
        </w:rPr>
        <w:t>AS400, Windows NT, UNIX, HTML, XML DHTML, Web Services, Oracle</w:t>
      </w:r>
      <w:r w:rsidRPr="00FA36A5">
        <w:rPr>
          <w:rFonts w:ascii="Calibri" w:hAnsi="Calibri"/>
        </w:rPr>
        <w:t xml:space="preserve"> </w:t>
      </w:r>
      <w:r w:rsidRPr="00FA36A5">
        <w:rPr>
          <w:rFonts w:ascii="Calibri" w:hAnsi="Calibri" w:cs="Calibri"/>
          <w:sz w:val="22"/>
          <w:szCs w:val="22"/>
        </w:rPr>
        <w:t>Services, Oracle, Bugzilla</w:t>
      </w:r>
    </w:p>
    <w:p w:rsidR="00322E80" w:rsidRPr="00FA36A5" w:rsidRDefault="00322E80" w:rsidP="00322E80">
      <w:pPr>
        <w:rPr>
          <w:rFonts w:ascii="Calibri" w:hAnsi="Calibri"/>
        </w:rPr>
      </w:pPr>
    </w:p>
    <w:p w:rsidR="002C393D" w:rsidRDefault="002C393D">
      <w:r>
        <w:rPr>
          <w:rFonts w:ascii="Calibri" w:hAnsi="Calibri" w:cs="Calibri"/>
          <w:color w:val="000000"/>
          <w:sz w:val="22"/>
          <w:szCs w:val="22"/>
        </w:rPr>
        <w:t xml:space="preserve"> </w:t>
      </w:r>
    </w:p>
    <w:sectPr w:rsidR="002C393D" w:rsidSect="00104041">
      <w:type w:val="continuous"/>
      <w:pgSz w:w="12240" w:h="15840"/>
      <w:pgMar w:top="720" w:right="900" w:bottom="1080" w:left="72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2A6E" w:rsidRDefault="00E22A6E">
      <w:r>
        <w:separator/>
      </w:r>
    </w:p>
  </w:endnote>
  <w:endnote w:type="continuationSeparator" w:id="0">
    <w:p w:rsidR="00E22A6E" w:rsidRDefault="00E22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Sylfaen"/>
    <w:charset w:val="00"/>
    <w:family w:val="roman"/>
    <w:pitch w:val="variable"/>
    <w:sig w:usb0="E0002EFF" w:usb1="C000785B" w:usb2="00000009" w:usb3="00000000" w:csb0="000001FF"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EB3" w:rsidRDefault="00441EB3">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93D" w:rsidRDefault="002C393D">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93D" w:rsidRDefault="002C3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2A6E" w:rsidRDefault="00E22A6E">
      <w:r>
        <w:separator/>
      </w:r>
    </w:p>
  </w:footnote>
  <w:footnote w:type="continuationSeparator" w:id="0">
    <w:p w:rsidR="00E22A6E" w:rsidRDefault="00E22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EB3" w:rsidRDefault="00441EB3">
    <w:pPr>
      <w:pStyle w:val="Head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EB3" w:rsidRDefault="00441EB3">
    <w:pPr>
      <w:pStyle w:val="Head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EB3" w:rsidRDefault="00441EB3">
    <w:pPr>
      <w:pStyle w:val="Head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pPr>
        <w:ind w:left="432" w:hanging="432"/>
      </w:pPr>
    </w:lvl>
    <w:lvl w:ilvl="1">
      <w:start w:val="1"/>
      <w:numFmt w:val="bullet"/>
      <w:lvlText w:val=""/>
      <w:lvlJc w:val="left"/>
      <w:pPr>
        <w:ind w:left="576" w:hanging="576"/>
      </w:pPr>
    </w:lvl>
    <w:lvl w:ilvl="2">
      <w:start w:val="1"/>
      <w:numFmt w:val="bullet"/>
      <w:lvlText w:val=""/>
      <w:lvlJc w:val="left"/>
      <w:pPr>
        <w:ind w:left="720" w:hanging="720"/>
      </w:pPr>
    </w:lvl>
    <w:lvl w:ilvl="3">
      <w:start w:val="1"/>
      <w:numFmt w:val="bullet"/>
      <w:lvlText w:val=""/>
      <w:lvlJc w:val="left"/>
      <w:pPr>
        <w:ind w:left="864" w:hanging="864"/>
      </w:pPr>
    </w:lvl>
    <w:lvl w:ilvl="4">
      <w:start w:val="1"/>
      <w:numFmt w:val="bullet"/>
      <w:lvlText w:val=""/>
      <w:lvlJc w:val="left"/>
      <w:pPr>
        <w:ind w:left="1008" w:hanging="1008"/>
      </w:pPr>
    </w:lvl>
    <w:lvl w:ilvl="5">
      <w:start w:val="1"/>
      <w:numFmt w:val="bullet"/>
      <w:lvlText w:val=""/>
      <w:lvlJc w:val="left"/>
      <w:pPr>
        <w:ind w:left="1152" w:hanging="1152"/>
      </w:pPr>
    </w:lvl>
    <w:lvl w:ilvl="6">
      <w:start w:val="1"/>
      <w:numFmt w:val="bullet"/>
      <w:lvlText w:val=""/>
      <w:lvlJc w:val="left"/>
      <w:pPr>
        <w:ind w:left="1296" w:hanging="1296"/>
      </w:pPr>
    </w:lvl>
    <w:lvl w:ilvl="7">
      <w:start w:val="1"/>
      <w:numFmt w:val="bullet"/>
      <w:lvlText w:val=""/>
      <w:lvlJc w:val="left"/>
      <w:pPr>
        <w:ind w:left="1440" w:hanging="1440"/>
      </w:pPr>
    </w:lvl>
    <w:lvl w:ilvl="8">
      <w:start w:val="1"/>
      <w:numFmt w:val="bullet"/>
      <w:lvlText w:val=""/>
      <w:lvlJc w:val="left"/>
      <w:pPr>
        <w:ind w:left="1584" w:hanging="1584"/>
      </w:pPr>
    </w:lvl>
  </w:abstractNum>
  <w:abstractNum w:abstractNumId="1" w15:restartNumberingAfterBreak="0">
    <w:nsid w:val="00000002"/>
    <w:multiLevelType w:val="singleLevel"/>
    <w:tmpl w:val="00000000"/>
    <w:lvl w:ilvl="0">
      <w:start w:val="1"/>
      <w:numFmt w:val="bullet"/>
      <w:lvlText w:val=""/>
      <w:lvlJc w:val="left"/>
      <w:pPr>
        <w:ind w:left="720" w:hanging="360"/>
      </w:pPr>
      <w:rPr>
        <w:rFonts w:ascii="Symbol" w:hAnsi="Symbol" w:cs="Symbol"/>
        <w:color w:val="000000"/>
        <w:sz w:val="22"/>
        <w:szCs w:val="22"/>
      </w:rPr>
    </w:lvl>
  </w:abstractNum>
  <w:abstractNum w:abstractNumId="2" w15:restartNumberingAfterBreak="0">
    <w:nsid w:val="00000003"/>
    <w:multiLevelType w:val="singleLevel"/>
    <w:tmpl w:val="00000000"/>
    <w:lvl w:ilvl="0">
      <w:start w:val="1"/>
      <w:numFmt w:val="bullet"/>
      <w:lvlText w:val=""/>
      <w:lvlJc w:val="left"/>
      <w:pPr>
        <w:ind w:left="720" w:hanging="360"/>
      </w:pPr>
      <w:rPr>
        <w:rFonts w:ascii="Symbol" w:hAnsi="Symbol" w:cs="Symbol"/>
        <w:color w:val="000000"/>
        <w:sz w:val="22"/>
        <w:szCs w:val="22"/>
      </w:rPr>
    </w:lvl>
  </w:abstractNum>
  <w:abstractNum w:abstractNumId="3" w15:restartNumberingAfterBreak="0">
    <w:nsid w:val="00000004"/>
    <w:multiLevelType w:val="singleLevel"/>
    <w:tmpl w:val="00000000"/>
    <w:lvl w:ilvl="0">
      <w:start w:val="1"/>
      <w:numFmt w:val="bullet"/>
      <w:lvlText w:val=""/>
      <w:lvlJc w:val="left"/>
      <w:pPr>
        <w:ind w:left="720" w:hanging="360"/>
      </w:pPr>
      <w:rPr>
        <w:rFonts w:ascii="Symbol" w:hAnsi="Symbol" w:cs="Symbol"/>
        <w:color w:val="000000"/>
        <w:sz w:val="22"/>
        <w:szCs w:val="22"/>
      </w:rPr>
    </w:lvl>
  </w:abstractNum>
  <w:abstractNum w:abstractNumId="4" w15:restartNumberingAfterBreak="0">
    <w:nsid w:val="00000005"/>
    <w:multiLevelType w:val="singleLevel"/>
    <w:tmpl w:val="00000000"/>
    <w:lvl w:ilvl="0">
      <w:start w:val="1"/>
      <w:numFmt w:val="bullet"/>
      <w:lvlText w:val=""/>
      <w:lvlJc w:val="left"/>
      <w:pPr>
        <w:ind w:left="720" w:hanging="360"/>
      </w:pPr>
      <w:rPr>
        <w:rFonts w:ascii="Symbol" w:hAnsi="Symbol" w:cs="Symbol"/>
        <w:color w:val="000000"/>
        <w:sz w:val="22"/>
        <w:szCs w:val="22"/>
      </w:rPr>
    </w:lvl>
  </w:abstractNum>
  <w:abstractNum w:abstractNumId="5" w15:restartNumberingAfterBreak="0">
    <w:nsid w:val="00000006"/>
    <w:multiLevelType w:val="singleLevel"/>
    <w:tmpl w:val="00000000"/>
    <w:lvl w:ilvl="0">
      <w:start w:val="1"/>
      <w:numFmt w:val="bullet"/>
      <w:lvlText w:val=""/>
      <w:lvlJc w:val="left"/>
      <w:pPr>
        <w:ind w:left="720" w:hanging="360"/>
      </w:pPr>
      <w:rPr>
        <w:rFonts w:ascii="Symbol" w:hAnsi="Symbol" w:cs="Symbol"/>
        <w:color w:val="000000"/>
        <w:sz w:val="22"/>
        <w:szCs w:val="22"/>
      </w:rPr>
    </w:lvl>
  </w:abstractNum>
  <w:abstractNum w:abstractNumId="6" w15:restartNumberingAfterBreak="0">
    <w:nsid w:val="00000007"/>
    <w:multiLevelType w:val="singleLevel"/>
    <w:tmpl w:val="00000000"/>
    <w:lvl w:ilvl="0">
      <w:start w:val="1"/>
      <w:numFmt w:val="bullet"/>
      <w:lvlText w:val=""/>
      <w:lvlJc w:val="left"/>
      <w:pPr>
        <w:ind w:left="720" w:hanging="360"/>
      </w:pPr>
      <w:rPr>
        <w:rFonts w:ascii="Symbol" w:hAnsi="Symbol" w:cs="Symbol"/>
        <w:caps w:val="0"/>
        <w:smallCaps w:val="0"/>
        <w:color w:val="000000"/>
        <w:spacing w:val="0"/>
        <w:sz w:val="22"/>
        <w:szCs w:val="22"/>
      </w:rPr>
    </w:lvl>
  </w:abstractNum>
  <w:abstractNum w:abstractNumId="7" w15:restartNumberingAfterBreak="0">
    <w:nsid w:val="00000008"/>
    <w:multiLevelType w:val="singleLevel"/>
    <w:tmpl w:val="00000000"/>
    <w:lvl w:ilvl="0">
      <w:start w:val="1"/>
      <w:numFmt w:val="bullet"/>
      <w:lvlText w:val=""/>
      <w:lvlJc w:val="left"/>
      <w:pPr>
        <w:ind w:left="720" w:hanging="360"/>
      </w:pPr>
      <w:rPr>
        <w:rFonts w:ascii="Symbol" w:hAnsi="Symbol" w:cs="Symbol"/>
        <w:color w:val="000000"/>
        <w:sz w:val="22"/>
        <w:szCs w:val="22"/>
      </w:rPr>
    </w:lvl>
  </w:abstractNum>
  <w:abstractNum w:abstractNumId="8" w15:restartNumberingAfterBreak="0">
    <w:nsid w:val="00000009"/>
    <w:multiLevelType w:val="singleLevel"/>
    <w:tmpl w:val="00000000"/>
    <w:lvl w:ilvl="0">
      <w:start w:val="1"/>
      <w:numFmt w:val="bullet"/>
      <w:lvlText w:val=""/>
      <w:lvlJc w:val="left"/>
      <w:pPr>
        <w:ind w:left="720" w:hanging="360"/>
      </w:pPr>
      <w:rPr>
        <w:rFonts w:ascii="Symbol" w:hAnsi="Symbol" w:cs="Symbol"/>
      </w:rPr>
    </w:lvl>
  </w:abstractNum>
  <w:abstractNum w:abstractNumId="9" w15:restartNumberingAfterBreak="0">
    <w:nsid w:val="0000000A"/>
    <w:multiLevelType w:val="singleLevel"/>
    <w:tmpl w:val="00000000"/>
    <w:lvl w:ilvl="0">
      <w:start w:val="1"/>
      <w:numFmt w:val="bullet"/>
      <w:lvlText w:val=""/>
      <w:lvlJc w:val="left"/>
      <w:pPr>
        <w:ind w:left="720" w:hanging="360"/>
      </w:pPr>
      <w:rPr>
        <w:rFonts w:ascii="Symbol" w:hAnsi="Symbol" w:cs="Symbol"/>
      </w:rPr>
    </w:lvl>
  </w:abstractNum>
  <w:abstractNum w:abstractNumId="10" w15:restartNumberingAfterBreak="0">
    <w:nsid w:val="0000000B"/>
    <w:multiLevelType w:val="singleLevel"/>
    <w:tmpl w:val="00000000"/>
    <w:lvl w:ilvl="0">
      <w:start w:val="1"/>
      <w:numFmt w:val="bullet"/>
      <w:lvlText w:val=""/>
      <w:lvlJc w:val="left"/>
      <w:pPr>
        <w:ind w:left="720" w:hanging="360"/>
      </w:pPr>
      <w:rPr>
        <w:rFonts w:ascii="Symbol" w:hAnsi="Symbol" w:cs="Symbol"/>
      </w:rPr>
    </w:lvl>
  </w:abstractNum>
  <w:abstractNum w:abstractNumId="11" w15:restartNumberingAfterBreak="0">
    <w:nsid w:val="0000000C"/>
    <w:multiLevelType w:val="singleLevel"/>
    <w:tmpl w:val="00000000"/>
    <w:lvl w:ilvl="0">
      <w:start w:val="1"/>
      <w:numFmt w:val="bullet"/>
      <w:lvlText w:val=""/>
      <w:lvlJc w:val="left"/>
      <w:pPr>
        <w:ind w:left="720" w:hanging="360"/>
      </w:pPr>
      <w:rPr>
        <w:rFonts w:ascii="Symbol" w:hAnsi="Symbol" w:cs="Symbol"/>
      </w:rPr>
    </w:lvl>
  </w:abstractNum>
  <w:abstractNum w:abstractNumId="12" w15:restartNumberingAfterBreak="0">
    <w:nsid w:val="0000000D"/>
    <w:multiLevelType w:val="singleLevel"/>
    <w:tmpl w:val="00000000"/>
    <w:lvl w:ilvl="0">
      <w:start w:val="1"/>
      <w:numFmt w:val="bullet"/>
      <w:lvlText w:val=""/>
      <w:lvlJc w:val="left"/>
      <w:pPr>
        <w:ind w:left="720" w:hanging="360"/>
      </w:pPr>
      <w:rPr>
        <w:rFonts w:ascii="Symbol" w:hAnsi="Symbol" w:cs="Symbol"/>
        <w:color w:val="000000"/>
        <w:sz w:val="22"/>
        <w:szCs w:val="22"/>
      </w:rPr>
    </w:lvl>
  </w:abstractNum>
  <w:abstractNum w:abstractNumId="13" w15:restartNumberingAfterBreak="0">
    <w:nsid w:val="154F2BDE"/>
    <w:multiLevelType w:val="hybridMultilevel"/>
    <w:tmpl w:val="3266F774"/>
    <w:lvl w:ilvl="0" w:tplc="00000007">
      <w:start w:val="1"/>
      <w:numFmt w:val="bullet"/>
      <w:lvlText w:val=""/>
      <w:lvlJc w:val="left"/>
      <w:pPr>
        <w:tabs>
          <w:tab w:val="num" w:pos="0"/>
        </w:tabs>
        <w:ind w:left="720" w:hanging="360"/>
      </w:pPr>
      <w:rPr>
        <w:rFonts w:ascii="Symbol" w:hAnsi="Symbol" w:cs="Symbol" w:hint="default"/>
        <w:caps w:val="0"/>
        <w:smallCaps w:val="0"/>
        <w:color w:val="000000"/>
        <w:spacing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6033D"/>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5" w15:restartNumberingAfterBreak="0">
    <w:nsid w:val="60A84D98"/>
    <w:multiLevelType w:val="hybridMultilevel"/>
    <w:tmpl w:val="EA820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7E1A43"/>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7" w15:restartNumberingAfterBreak="0">
    <w:nsid w:val="72E17CD2"/>
    <w:multiLevelType w:val="multilevel"/>
    <w:tmpl w:val="C6D8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A60E1"/>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19" w15:restartNumberingAfterBreak="0">
    <w:nsid w:val="7EA849FA"/>
    <w:multiLevelType w:val="hybridMultilevel"/>
    <w:tmpl w:val="7DB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25FA3"/>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num w:numId="1" w16cid:durableId="1302275395">
    <w:abstractNumId w:val="0"/>
  </w:num>
  <w:num w:numId="2" w16cid:durableId="1124957092">
    <w:abstractNumId w:val="1"/>
  </w:num>
  <w:num w:numId="3" w16cid:durableId="85924430">
    <w:abstractNumId w:val="2"/>
  </w:num>
  <w:num w:numId="4" w16cid:durableId="1606419320">
    <w:abstractNumId w:val="3"/>
  </w:num>
  <w:num w:numId="5" w16cid:durableId="915213525">
    <w:abstractNumId w:val="4"/>
  </w:num>
  <w:num w:numId="6" w16cid:durableId="1936941689">
    <w:abstractNumId w:val="5"/>
  </w:num>
  <w:num w:numId="7" w16cid:durableId="269777121">
    <w:abstractNumId w:val="6"/>
  </w:num>
  <w:num w:numId="8" w16cid:durableId="877164061">
    <w:abstractNumId w:val="7"/>
  </w:num>
  <w:num w:numId="9" w16cid:durableId="4405106">
    <w:abstractNumId w:val="8"/>
  </w:num>
  <w:num w:numId="10" w16cid:durableId="1055813488">
    <w:abstractNumId w:val="9"/>
  </w:num>
  <w:num w:numId="11" w16cid:durableId="2072187781">
    <w:abstractNumId w:val="10"/>
  </w:num>
  <w:num w:numId="12" w16cid:durableId="426385209">
    <w:abstractNumId w:val="11"/>
  </w:num>
  <w:num w:numId="13" w16cid:durableId="275675953">
    <w:abstractNumId w:val="12"/>
  </w:num>
  <w:num w:numId="14" w16cid:durableId="1209151524">
    <w:abstractNumId w:val="14"/>
  </w:num>
  <w:num w:numId="15" w16cid:durableId="435636319">
    <w:abstractNumId w:val="18"/>
  </w:num>
  <w:num w:numId="16" w16cid:durableId="412044093">
    <w:abstractNumId w:val="20"/>
  </w:num>
  <w:num w:numId="17" w16cid:durableId="377439515">
    <w:abstractNumId w:val="16"/>
  </w:num>
  <w:num w:numId="18" w16cid:durableId="1811634690">
    <w:abstractNumId w:val="15"/>
  </w:num>
  <w:num w:numId="19" w16cid:durableId="1254972322">
    <w:abstractNumId w:val="19"/>
  </w:num>
  <w:num w:numId="20" w16cid:durableId="330380036">
    <w:abstractNumId w:val="13"/>
  </w:num>
  <w:num w:numId="21" w16cid:durableId="16283157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6214D"/>
    <w:rsid w:val="00097908"/>
    <w:rsid w:val="000C2E3C"/>
    <w:rsid w:val="00100556"/>
    <w:rsid w:val="00104041"/>
    <w:rsid w:val="0011328D"/>
    <w:rsid w:val="001168EC"/>
    <w:rsid w:val="0019593B"/>
    <w:rsid w:val="001C7A57"/>
    <w:rsid w:val="00227E14"/>
    <w:rsid w:val="00232939"/>
    <w:rsid w:val="00237364"/>
    <w:rsid w:val="00286D43"/>
    <w:rsid w:val="002A23FA"/>
    <w:rsid w:val="002B456D"/>
    <w:rsid w:val="002C33FF"/>
    <w:rsid w:val="002C393D"/>
    <w:rsid w:val="002E3714"/>
    <w:rsid w:val="002F310D"/>
    <w:rsid w:val="00322E80"/>
    <w:rsid w:val="003248E9"/>
    <w:rsid w:val="00394E07"/>
    <w:rsid w:val="003A3D39"/>
    <w:rsid w:val="003A4E91"/>
    <w:rsid w:val="003C4149"/>
    <w:rsid w:val="003C7599"/>
    <w:rsid w:val="00441EB3"/>
    <w:rsid w:val="004D4678"/>
    <w:rsid w:val="004E2EFD"/>
    <w:rsid w:val="0054034E"/>
    <w:rsid w:val="0056366B"/>
    <w:rsid w:val="00577BFE"/>
    <w:rsid w:val="00664D0E"/>
    <w:rsid w:val="006A295C"/>
    <w:rsid w:val="006C6EF5"/>
    <w:rsid w:val="006D5DA1"/>
    <w:rsid w:val="006E31AD"/>
    <w:rsid w:val="00720610"/>
    <w:rsid w:val="00737F1E"/>
    <w:rsid w:val="00752800"/>
    <w:rsid w:val="007573D5"/>
    <w:rsid w:val="00763F3A"/>
    <w:rsid w:val="00770F93"/>
    <w:rsid w:val="007A2BAB"/>
    <w:rsid w:val="007A34C8"/>
    <w:rsid w:val="008440D7"/>
    <w:rsid w:val="00846D30"/>
    <w:rsid w:val="00860FA0"/>
    <w:rsid w:val="00894B65"/>
    <w:rsid w:val="0095725C"/>
    <w:rsid w:val="00966095"/>
    <w:rsid w:val="009B4177"/>
    <w:rsid w:val="009B5CE0"/>
    <w:rsid w:val="009D0DE4"/>
    <w:rsid w:val="00A1031E"/>
    <w:rsid w:val="00A12E70"/>
    <w:rsid w:val="00A90735"/>
    <w:rsid w:val="00AB73BC"/>
    <w:rsid w:val="00AD0F38"/>
    <w:rsid w:val="00AF0840"/>
    <w:rsid w:val="00B830CA"/>
    <w:rsid w:val="00B94456"/>
    <w:rsid w:val="00BA4439"/>
    <w:rsid w:val="00BC1015"/>
    <w:rsid w:val="00BE3A48"/>
    <w:rsid w:val="00BE74D2"/>
    <w:rsid w:val="00C0475D"/>
    <w:rsid w:val="00C04B9D"/>
    <w:rsid w:val="00C145AC"/>
    <w:rsid w:val="00C235B1"/>
    <w:rsid w:val="00C656E7"/>
    <w:rsid w:val="00C77E5F"/>
    <w:rsid w:val="00CE39A1"/>
    <w:rsid w:val="00CF12ED"/>
    <w:rsid w:val="00CF7C8A"/>
    <w:rsid w:val="00D17271"/>
    <w:rsid w:val="00D31D8A"/>
    <w:rsid w:val="00D502A8"/>
    <w:rsid w:val="00D56F5C"/>
    <w:rsid w:val="00D7502B"/>
    <w:rsid w:val="00DB164F"/>
    <w:rsid w:val="00DC5373"/>
    <w:rsid w:val="00DF708C"/>
    <w:rsid w:val="00E11385"/>
    <w:rsid w:val="00E22A6E"/>
    <w:rsid w:val="00E86F0A"/>
    <w:rsid w:val="00EC21DF"/>
    <w:rsid w:val="00F0729C"/>
    <w:rsid w:val="00F56D36"/>
    <w:rsid w:val="00F74A32"/>
    <w:rsid w:val="00F91B01"/>
    <w:rsid w:val="00F9778E"/>
    <w:rsid w:val="00FA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 type="connector" idref="#_x0000_s2063"/>
      </o:rules>
    </o:shapelayout>
  </w:shapeDefaults>
  <w:decimalSymbol w:val="."/>
  <w:listSeparator w:val=","/>
  <w15:chartTrackingRefBased/>
  <w15:docId w15:val="{A730083E-A9D0-C14F-AD41-3A786D4A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34"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56D"/>
    <w:rPr>
      <w:rFonts w:ascii="Times" w:eastAsia="Times" w:hAnsi="Times" w:cs="Times"/>
      <w:sz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paragraph" w:styleId="Heading4">
    <w:name w:val="heading 4"/>
    <w:basedOn w:val="Normal"/>
    <w:next w:val="Normal"/>
    <w:link w:val="Heading4Char"/>
    <w:uiPriority w:val="9"/>
    <w:semiHidden/>
    <w:unhideWhenUsed/>
    <w:qFormat/>
    <w:rsid w:val="002F310D"/>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2F310D"/>
    <w:pPr>
      <w:spacing w:before="240" w:after="60"/>
      <w:outlineLvl w:val="4"/>
    </w:pPr>
    <w:rPr>
      <w:rFonts w:ascii="Calibri" w:eastAsia="Times New Roman" w:hAnsi="Calibri" w:cs="Times New Roman"/>
      <w:b/>
      <w:bCs/>
      <w:i/>
      <w:iCs/>
      <w:sz w:val="26"/>
      <w:szCs w:val="26"/>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color w:val="000000"/>
      <w:sz w:val="22"/>
      <w:szCs w:val="22"/>
    </w:rPr>
  </w:style>
  <w:style w:type="character" w:customStyle="1" w:styleId="WW8Num3z0">
    <w:name w:val="WW8Num3z0"/>
    <w:rPr>
      <w:rFonts w:ascii="Symbol" w:hAnsi="Symbol" w:cs="Symbol"/>
      <w:color w:val="000000"/>
      <w:sz w:val="22"/>
      <w:szCs w:val="22"/>
    </w:rPr>
  </w:style>
  <w:style w:type="character" w:customStyle="1" w:styleId="WW8Num4z0">
    <w:name w:val="WW8Num4z0"/>
    <w:rPr>
      <w:rFonts w:ascii="Symbol" w:hAnsi="Symbol" w:cs="Symbol"/>
      <w:color w:val="000000"/>
      <w:sz w:val="22"/>
      <w:szCs w:val="22"/>
    </w:rPr>
  </w:style>
  <w:style w:type="character" w:customStyle="1" w:styleId="WW8Num5z0">
    <w:name w:val="WW8Num5z0"/>
    <w:rPr>
      <w:rFonts w:ascii="Symbol" w:hAnsi="Symbol" w:cs="Symbol"/>
      <w:color w:val="000000"/>
      <w:sz w:val="22"/>
      <w:szCs w:val="22"/>
    </w:rPr>
  </w:style>
  <w:style w:type="character" w:customStyle="1" w:styleId="WW8Num6z0">
    <w:name w:val="WW8Num6z0"/>
    <w:rPr>
      <w:rFonts w:ascii="Symbol" w:hAnsi="Symbol" w:cs="Symbol"/>
      <w:color w:val="000000"/>
      <w:sz w:val="22"/>
      <w:szCs w:val="22"/>
    </w:rPr>
  </w:style>
  <w:style w:type="character" w:customStyle="1" w:styleId="WW8Num7z0">
    <w:name w:val="WW8Num7z0"/>
    <w:rPr>
      <w:rFonts w:ascii="Symbol" w:eastAsia="Times New Roman" w:hAnsi="Symbol" w:cs="Symbol"/>
      <w:caps w:val="0"/>
      <w:smallCaps w:val="0"/>
      <w:color w:val="000000"/>
      <w:spacing w:val="0"/>
      <w:sz w:val="22"/>
      <w:szCs w:val="22"/>
    </w:rPr>
  </w:style>
  <w:style w:type="character" w:customStyle="1" w:styleId="WW8Num8z0">
    <w:name w:val="WW8Num8z0"/>
    <w:rPr>
      <w:rFonts w:ascii="Symbol" w:hAnsi="Symbol" w:cs="Symbol"/>
      <w:color w:val="000000"/>
      <w:sz w:val="22"/>
      <w:szCs w:val="22"/>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eastAsia="Times New Roman" w:hAnsi="Symbol" w:cs="Symbol"/>
      <w:color w:val="000000"/>
      <w:sz w:val="22"/>
      <w:szCs w:val="22"/>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eastAsia="Times New Roman" w:hAnsi="Symbol" w:cs="Symbol"/>
      <w:color w:val="000000"/>
      <w:sz w:val="22"/>
      <w:szCs w:val="22"/>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styleId="DefaultParagraphFont72">
    <w:name w:val="DefaultParagraphFont72"/>
  </w:style>
  <w:style w:type="character" w:customStyle="1" w:styleId="WW8Num2z1">
    <w:name w:val="WW8Num2z1"/>
    <w:rPr>
      <w:rFonts w:ascii="Wingdings" w:hAnsi="Wingdings" w:cs="Wingdings"/>
    </w:rPr>
  </w:style>
  <w:style w:type="character" w:customStyle="1" w:styleId="WW8Num2z4">
    <w:name w:val="WW8Num2z4"/>
    <w:rPr>
      <w:rFonts w:ascii="Courier New" w:hAnsi="Courier New" w:cs="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3">
    <w:name w:val="WW8Num6z3"/>
    <w:rPr>
      <w:rFonts w:ascii="Symbol" w:hAnsi="Symbol" w:cs="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sz w:val="20"/>
      <w:szCs w:val="20"/>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2">
    <w:name w:val="WW8Num26z2"/>
    <w:rPr>
      <w:rFonts w:ascii="Wingdings" w:hAnsi="Wingdings" w:cs="Wingdings"/>
    </w:rPr>
  </w:style>
  <w:style w:type="character" w:customStyle="1" w:styleId="WW8Num26z4">
    <w:name w:val="WW8Num26z4"/>
    <w:rPr>
      <w:rFonts w:ascii="Courier New" w:hAnsi="Courier New" w:cs="Courier New"/>
    </w:rPr>
  </w:style>
  <w:style w:type="character" w:customStyle="1" w:styleId="WW8Num27z0">
    <w:name w:val="WW8Num27z0"/>
    <w:rPr>
      <w:rFonts w:ascii="Symbol" w:hAnsi="Symbol" w:cs="Symbol"/>
      <w:sz w:val="20"/>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Wingdings" w:hAnsi="Wingdings" w:cs="Wingdings"/>
      <w:sz w:val="16"/>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sz w:val="20"/>
    </w:rPr>
  </w:style>
  <w:style w:type="character" w:customStyle="1" w:styleId="WW8Num32z0">
    <w:name w:val="WW8Num32z0"/>
    <w:rPr>
      <w:rFonts w:ascii="Symbol" w:hAnsi="Symbol" w:cs="Symbol"/>
    </w:rPr>
  </w:style>
  <w:style w:type="character" w:customStyle="1" w:styleId="WW8Num32z2">
    <w:name w:val="WW8Num32z2"/>
    <w:rPr>
      <w:rFonts w:ascii="Wingdings" w:hAnsi="Wingdings" w:cs="Wingdings"/>
    </w:rPr>
  </w:style>
  <w:style w:type="character" w:customStyle="1" w:styleId="WW8Num32z4">
    <w:name w:val="WW8Num32z4"/>
    <w:rPr>
      <w:rFonts w:ascii="Courier New" w:hAnsi="Courier New" w:cs="Courier New"/>
    </w:rPr>
  </w:style>
  <w:style w:type="character" w:customStyle="1" w:styleId="WW8Num33z0">
    <w:name w:val="WW8Num33z0"/>
    <w:rPr>
      <w:rFonts w:ascii="Wingdings" w:hAnsi="Wingdings" w:cs="Wingdings"/>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cs="Symbol"/>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color w:val="auto"/>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6z4">
    <w:name w:val="WW8Num36z4"/>
    <w:rPr>
      <w:rFonts w:ascii="Courier New" w:hAnsi="Courier New" w:cs="Courier New"/>
    </w:rPr>
  </w:style>
  <w:style w:type="character" w:customStyle="1" w:styleId="WW8Num37z0">
    <w:name w:val="WW8Num37z0"/>
    <w:rPr>
      <w:rFonts w:ascii="Calibri" w:eastAsia="Calibri" w:hAnsi="Calibri" w:cs="Calibri"/>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7z3">
    <w:name w:val="WW8Num37z3"/>
    <w:rPr>
      <w:rFonts w:ascii="Symbol" w:hAnsi="Symbol" w:cs="Symbol"/>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Wingdings" w:hAnsi="Wingdings" w:cs="Wingdings"/>
    </w:rPr>
  </w:style>
  <w:style w:type="character" w:customStyle="1" w:styleId="WW8Num40z1">
    <w:name w:val="WW8Num40z1"/>
    <w:rPr>
      <w:rFonts w:ascii="Courier New" w:hAnsi="Courier New" w:cs="Courier New"/>
    </w:rPr>
  </w:style>
  <w:style w:type="character" w:customStyle="1" w:styleId="WW8Num40z3">
    <w:name w:val="WW8Num40z3"/>
    <w:rPr>
      <w:rFonts w:ascii="Symbol" w:hAnsi="Symbol" w:cs="Symbol"/>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DefaultParagraphFont">
    <w:name w:val="WW-Default Paragraph Font"/>
  </w:style>
  <w:style w:type="character" w:styleId="Hyperlink">
    <w:name w:val="Hyperlink"/>
    <w:rPr>
      <w:color w:val="0000FF"/>
      <w:u w:val="single"/>
    </w:rPr>
  </w:style>
  <w:style w:type="character" w:customStyle="1" w:styleId="BodyTextIndent2Char">
    <w:name w:val="Body Text Indent 2 Char"/>
    <w:rPr>
      <w:rFonts w:ascii="Arial" w:eastAsia="Times New Roman" w:hAnsi="Arial" w:cs="Arial"/>
      <w:lang w:val="en-GB"/>
    </w:rPr>
  </w:style>
  <w:style w:type="character" w:styleId="Strong">
    <w:name w:val="Strong"/>
    <w:qFormat/>
    <w:rPr>
      <w:b/>
    </w:rPr>
  </w:style>
  <w:style w:type="character" w:customStyle="1" w:styleId="ilad1">
    <w:name w:val="il_ad1"/>
    <w:rPr>
      <w:vanish w:val="0"/>
      <w:color w:val="009900"/>
      <w:u w:val="single"/>
    </w:rPr>
  </w:style>
  <w:style w:type="character" w:customStyle="1" w:styleId="apple-converted-space">
    <w:name w:val="apple-converted-space"/>
  </w:style>
  <w:style w:type="paragraph" w:customStyle="1" w:styleId="Heading">
    <w:name w:val="Heading"/>
    <w:basedOn w:val="Normal"/>
    <w:next w:val="BodyText"/>
    <w:pPr>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pacing w:before="120" w:after="120"/>
    </w:pPr>
    <w:rPr>
      <w:rFonts w:cs="Mangal"/>
      <w:i/>
      <w:iCs/>
      <w:szCs w:val="24"/>
    </w:rPr>
  </w:style>
  <w:style w:type="paragraph" w:customStyle="1" w:styleId="Index">
    <w:name w:val="Index"/>
    <w:basedOn w:val="Normal"/>
    <w:rPr>
      <w:rFonts w:cs="Mangal"/>
    </w:rPr>
  </w:style>
  <w:style w:type="paragraph" w:styleId="Header">
    <w:name w:val="header"/>
    <w:basedOn w:val="Normal"/>
  </w:style>
  <w:style w:type="paragraph" w:styleId="Footer">
    <w:name w:val="footer"/>
    <w:basedOn w:val="Normal"/>
  </w:style>
  <w:style w:type="paragraph" w:styleId="NoSpacing">
    <w:name w:val="No Spacing"/>
    <w:qFormat/>
    <w:rPr>
      <w:rFonts w:ascii="Calibri" w:eastAsia="Calibri" w:hAnsi="Calibri" w:cs="Calibri"/>
      <w:sz w:val="22"/>
      <w:szCs w:val="22"/>
    </w:rPr>
  </w:style>
  <w:style w:type="paragraph" w:styleId="BodyTextIndent2">
    <w:name w:val="Body Text Indent 2"/>
    <w:basedOn w:val="Normal"/>
    <w:pPr>
      <w:ind w:left="360"/>
    </w:pPr>
    <w:rPr>
      <w:rFonts w:ascii="Arial" w:eastAsia="Times New Roman" w:hAnsi="Arial" w:cs="Arial"/>
      <w:sz w:val="20"/>
      <w:lang w:val="en-GB"/>
    </w:rPr>
  </w:style>
  <w:style w:type="paragraph" w:customStyle="1" w:styleId="DescriptiveText">
    <w:name w:val="Descriptive Text"/>
    <w:pPr>
      <w:spacing w:after="60" w:line="240" w:lineRule="exact"/>
    </w:pPr>
    <w:rPr>
      <w:rFonts w:ascii="Arial" w:hAnsi="Arial" w:cs="Arial"/>
      <w:sz w:val="16"/>
      <w:lang w:val="en-GB"/>
    </w:rPr>
  </w:style>
  <w:style w:type="paragraph" w:styleId="NormalWeb">
    <w:name w:val="Normal (Web)"/>
    <w:basedOn w:val="Normal"/>
    <w:pPr>
      <w:spacing w:before="280" w:after="280"/>
    </w:pPr>
    <w:rPr>
      <w:rFonts w:ascii="Times New Roman" w:eastAsia="Times New Roman" w:hAnsi="Times New Roman" w:cs="Times New Roman"/>
      <w:szCs w:val="24"/>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ListParagraph">
    <w:name w:val="List Paragraph"/>
    <w:basedOn w:val="Normal"/>
    <w:uiPriority w:val="34"/>
    <w:qFormat/>
    <w:pPr>
      <w:spacing w:after="200" w:line="276" w:lineRule="auto"/>
      <w:ind w:left="720"/>
      <w:contextualSpacing/>
    </w:pPr>
    <w:rPr>
      <w:rFonts w:ascii="Calibri" w:eastAsia="Times New Roman" w:hAnsi="Calibri" w:cs="Times New Roman"/>
      <w:sz w:val="22"/>
      <w:szCs w:val="22"/>
      <w:lang w:val="en-IN"/>
    </w:rPr>
  </w:style>
  <w:style w:type="paragraph" w:customStyle="1" w:styleId="western">
    <w:name w:val="western"/>
    <w:basedOn w:val="Normal"/>
    <w:pPr>
      <w:spacing w:before="100" w:beforeAutospacing="1" w:after="115"/>
    </w:pPr>
    <w:rPr>
      <w:rFonts w:ascii="Times New Roman" w:eastAsia="Times New Roman" w:hAnsi="Times New Roman" w:cs="Times New Roman"/>
      <w:color w:val="000000"/>
      <w:sz w:val="20"/>
    </w:rPr>
  </w:style>
  <w:style w:type="character" w:styleId="Hyperlink0">
    <w:name w:val="Hyperlink"/>
    <w:uiPriority w:val="99"/>
    <w:unhideWhenUsed/>
    <w:rsid w:val="00AB73BC"/>
    <w:rPr>
      <w:color w:val="0000FF"/>
      <w:u w:val="single"/>
    </w:rPr>
  </w:style>
  <w:style w:type="paragraph" w:styleId="Header0">
    <w:name w:val="header"/>
    <w:basedOn w:val="Normal"/>
    <w:link w:val="HeaderChar"/>
    <w:uiPriority w:val="99"/>
    <w:unhideWhenUsed/>
    <w:rsid w:val="00441EB3"/>
    <w:pPr>
      <w:tabs>
        <w:tab w:val="center" w:pos="4680"/>
        <w:tab w:val="right" w:pos="9360"/>
      </w:tabs>
    </w:pPr>
  </w:style>
  <w:style w:type="character" w:customStyle="1" w:styleId="HeaderChar">
    <w:name w:val="Header Char"/>
    <w:link w:val="Header0"/>
    <w:uiPriority w:val="99"/>
    <w:rsid w:val="00441EB3"/>
    <w:rPr>
      <w:rFonts w:ascii="Times" w:eastAsia="Times" w:hAnsi="Times" w:cs="Times"/>
      <w:sz w:val="24"/>
    </w:rPr>
  </w:style>
  <w:style w:type="paragraph" w:styleId="Footer0">
    <w:name w:val="footer"/>
    <w:basedOn w:val="Normal"/>
    <w:link w:val="FooterChar"/>
    <w:uiPriority w:val="99"/>
    <w:unhideWhenUsed/>
    <w:rsid w:val="00441EB3"/>
    <w:pPr>
      <w:tabs>
        <w:tab w:val="center" w:pos="4680"/>
        <w:tab w:val="right" w:pos="9360"/>
      </w:tabs>
    </w:pPr>
  </w:style>
  <w:style w:type="character" w:customStyle="1" w:styleId="FooterChar">
    <w:name w:val="Footer Char"/>
    <w:link w:val="Footer0"/>
    <w:uiPriority w:val="99"/>
    <w:rsid w:val="00441EB3"/>
    <w:rPr>
      <w:rFonts w:ascii="Times" w:eastAsia="Times" w:hAnsi="Times" w:cs="Times"/>
      <w:sz w:val="24"/>
    </w:rPr>
  </w:style>
  <w:style w:type="character" w:customStyle="1" w:styleId="Heading4Char">
    <w:name w:val="Heading 4 Char"/>
    <w:link w:val="Heading4"/>
    <w:uiPriority w:val="9"/>
    <w:semiHidden/>
    <w:rsid w:val="002F310D"/>
    <w:rPr>
      <w:rFonts w:ascii="Calibri" w:eastAsia="Times New Roman" w:hAnsi="Calibri" w:cs="Times New Roman"/>
      <w:b/>
      <w:bCs/>
      <w:sz w:val="28"/>
      <w:szCs w:val="28"/>
    </w:rPr>
  </w:style>
  <w:style w:type="character" w:customStyle="1" w:styleId="Heading5Char">
    <w:name w:val="Heading 5 Char"/>
    <w:link w:val="Heading5"/>
    <w:uiPriority w:val="9"/>
    <w:semiHidden/>
    <w:rsid w:val="002F310D"/>
    <w:rPr>
      <w:rFonts w:ascii="Calibri" w:eastAsia="Times New Roman" w:hAnsi="Calibri"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1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3.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yperlink" Target="http://asp.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5191</Words>
  <Characters>29595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Mahender Mogili</vt:lpstr>
    </vt:vector>
  </TitlesOfParts>
  <Company>P.F. Chang's China Bistro, Inc.</Company>
  <LinksUpToDate>false</LinksUpToDate>
  <CharactersWithSpaces>34717</CharactersWithSpaces>
  <SharedDoc>false</SharedDoc>
  <HLinks>
    <vt:vector size="6" baseType="variant">
      <vt:variant>
        <vt:i4>2097201</vt:i4>
      </vt:variant>
      <vt:variant>
        <vt:i4>18</vt:i4>
      </vt:variant>
      <vt:variant>
        <vt:i4>0</vt:i4>
      </vt:variant>
      <vt:variant>
        <vt:i4>5</vt:i4>
      </vt:variant>
      <vt:variant>
        <vt:lpwstr>http://asp.net/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Mahender Mogili</dc:title>
  <dc:subject/>
  <dc:creator>MBHMHG</dc:creator>
  <cp:keywords/>
  <cp:lastModifiedBy>Guest User</cp:lastModifiedBy>
  <cp:revision>2</cp:revision>
  <cp:lastPrinted>2013-08-21T18:59:00Z</cp:lastPrinted>
  <dcterms:created xsi:type="dcterms:W3CDTF">2023-10-23T21:33:00Z</dcterms:created>
  <dcterms:modified xsi:type="dcterms:W3CDTF">2023-10-23T21:33:00Z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