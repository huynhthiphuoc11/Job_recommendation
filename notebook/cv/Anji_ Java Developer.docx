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E5A02D" w14:textId="77777777" w:rsidR="00B34782" w:rsidRDefault="00B34782" w:rsidP="00913475">
      <w:pPr>
        <w:tabs>
          <w:tab w:val="left" w:pos="210"/>
          <w:tab w:val="center" w:pos="5310"/>
        </w:tabs>
        <w:spacing w:line="276" w:lineRule="auto"/>
        <w:jc w:val="center"/>
        <w:rPr>
          <w:b/>
          <w:color w:val="1F3864"/>
          <w:sz w:val="28"/>
          <w:szCs w:val="28"/>
          <w:shd w:val="clear" w:color="auto" w:fill="FFFFFF"/>
        </w:rPr>
      </w:pPr>
      <w:r>
        <w:rPr>
          <w:b/>
          <w:color w:val="1F3864"/>
          <w:sz w:val="28"/>
          <w:szCs w:val="28"/>
          <w:shd w:val="clear" w:color="auto" w:fill="FFFFFF"/>
        </w:rPr>
        <w:t>Anji</w:t>
      </w:r>
    </w:p>
    <w:p w14:paraId="403EE046" w14:textId="06639ADB" w:rsidR="00193F4C" w:rsidRDefault="00795F04" w:rsidP="00913475">
      <w:pPr>
        <w:tabs>
          <w:tab w:val="left" w:pos="210"/>
          <w:tab w:val="center" w:pos="5310"/>
        </w:tabs>
        <w:spacing w:line="276" w:lineRule="auto"/>
        <w:jc w:val="center"/>
        <w:rPr>
          <w:b/>
          <w:bCs/>
          <w:color w:val="1F3864"/>
          <w:sz w:val="22"/>
          <w:szCs w:val="22"/>
        </w:rPr>
      </w:pPr>
      <w:r>
        <w:rPr>
          <w:b/>
          <w:color w:val="1F3864"/>
          <w:sz w:val="22"/>
          <w:szCs w:val="22"/>
          <w:shd w:val="clear" w:color="auto" w:fill="FFFFFF"/>
        </w:rPr>
        <w:t>Sr Software</w:t>
      </w:r>
      <w:r w:rsidR="00A658AA" w:rsidRPr="00913475">
        <w:rPr>
          <w:b/>
          <w:color w:val="1F3864"/>
          <w:sz w:val="22"/>
          <w:szCs w:val="22"/>
          <w:shd w:val="clear" w:color="auto" w:fill="FFFFFF"/>
        </w:rPr>
        <w:t xml:space="preserve"> </w:t>
      </w:r>
      <w:r w:rsidR="00A658AA" w:rsidRPr="00913475">
        <w:rPr>
          <w:b/>
          <w:bCs/>
          <w:color w:val="1F3864"/>
          <w:sz w:val="22"/>
          <w:szCs w:val="22"/>
        </w:rPr>
        <w:t>Developer</w:t>
      </w:r>
      <w:r w:rsidR="00BC7F3B">
        <w:rPr>
          <w:b/>
          <w:bCs/>
          <w:color w:val="1F3864"/>
          <w:sz w:val="22"/>
          <w:szCs w:val="22"/>
        </w:rPr>
        <w:t xml:space="preserve"> </w:t>
      </w:r>
    </w:p>
    <w:p w14:paraId="71BE73AB" w14:textId="11D96A73" w:rsidR="00BC7F3B" w:rsidRDefault="00CA1106" w:rsidP="005547FB">
      <w:pPr>
        <w:tabs>
          <w:tab w:val="left" w:pos="210"/>
          <w:tab w:val="center" w:pos="5310"/>
        </w:tabs>
        <w:spacing w:line="276" w:lineRule="auto"/>
        <w:jc w:val="center"/>
        <w:rPr>
          <w:b/>
          <w:bCs/>
          <w:color w:val="1F3864"/>
          <w:sz w:val="22"/>
          <w:szCs w:val="22"/>
        </w:rPr>
      </w:pPr>
      <w:r>
        <w:t xml:space="preserve"> </w:t>
      </w:r>
    </w:p>
    <w:p w14:paraId="472EB612" w14:textId="77777777" w:rsidR="00496999" w:rsidRPr="00846958" w:rsidRDefault="00D07486" w:rsidP="00DC2AE0">
      <w:pPr>
        <w:tabs>
          <w:tab w:val="left" w:pos="210"/>
          <w:tab w:val="center" w:pos="5310"/>
        </w:tabs>
        <w:spacing w:line="276" w:lineRule="auto"/>
        <w:jc w:val="center"/>
        <w:rPr>
          <w:rFonts w:ascii="Cambria" w:hAnsi="Cambria" w:cs="Calibri Light"/>
          <w:b/>
          <w:color w:val="1F3864"/>
          <w:sz w:val="22"/>
          <w:szCs w:val="22"/>
          <w:shd w:val="clear" w:color="auto" w:fill="FFFFFF"/>
        </w:rPr>
      </w:pPr>
      <w:r w:rsidRPr="00846958">
        <w:rPr>
          <w:rFonts w:ascii="Cambria" w:hAnsi="Cambria"/>
          <w:noProof/>
          <w:color w:val="1F386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25D61B" wp14:editId="7C938992">
                <wp:simplePos x="0" y="0"/>
                <wp:positionH relativeFrom="margin">
                  <wp:posOffset>0</wp:posOffset>
                </wp:positionH>
                <wp:positionV relativeFrom="paragraph">
                  <wp:posOffset>17145</wp:posOffset>
                </wp:positionV>
                <wp:extent cx="6927850" cy="25400"/>
                <wp:effectExtent l="0" t="12700" r="19050" b="1270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27850" cy="25400"/>
                        </a:xfrm>
                        <a:prstGeom prst="line">
                          <a:avLst/>
                        </a:prstGeom>
                        <a:noFill/>
                        <a:ln w="317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D898D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35pt" to="545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" strokeweight="2.5pt">
                <v:stroke joinstyle="miter"/>
                <v:shadow color="#868686"/>
                <o:lock v:ext="edit" shapetype="f"/>
                <w10:wrap anchorx="margin"/>
              </v:line>
            </w:pict>
          </mc:Fallback>
        </mc:AlternateContent>
      </w:r>
      <w:r w:rsidR="000454D0" w:rsidRPr="00846958">
        <w:rPr>
          <w:rFonts w:ascii="Cambria" w:eastAsia="Verdana" w:hAnsi="Cambria" w:cs="Calibri"/>
          <w:color w:val="1F3864"/>
          <w:sz w:val="22"/>
          <w:szCs w:val="22"/>
        </w:rPr>
        <w:t xml:space="preserve">                                                                                                        </w:t>
      </w:r>
      <w:r w:rsidR="000454D0" w:rsidRPr="00846958">
        <w:rPr>
          <w:rFonts w:ascii="Cambria" w:hAnsi="Cambria" w:cs="Calibri"/>
          <w:color w:val="1F3864"/>
          <w:sz w:val="22"/>
          <w:szCs w:val="22"/>
        </w:rPr>
        <w:tab/>
        <w:t xml:space="preserve">        </w:t>
      </w:r>
    </w:p>
    <w:p w14:paraId="660BA5CE" w14:textId="77777777" w:rsidR="000454D0" w:rsidRPr="00846958" w:rsidRDefault="000454D0" w:rsidP="00DC2AE0">
      <w:pPr>
        <w:pStyle w:val="ListParagraph"/>
        <w:ind w:left="0"/>
        <w:rPr>
          <w:rFonts w:ascii="Cambria" w:hAnsi="Cambria" w:cs="Calibri"/>
          <w:b/>
          <w:color w:val="1F3864"/>
          <w:sz w:val="22"/>
          <w:szCs w:val="22"/>
        </w:rPr>
      </w:pPr>
      <w:r w:rsidRPr="00846958">
        <w:rPr>
          <w:rFonts w:ascii="Cambria" w:hAnsi="Cambria" w:cs="Calibri"/>
          <w:b/>
          <w:color w:val="1F3864"/>
          <w:sz w:val="22"/>
          <w:szCs w:val="22"/>
        </w:rPr>
        <w:t>Profile Summary</w:t>
      </w:r>
    </w:p>
    <w:p w14:paraId="449E28F7" w14:textId="73A7BCD2" w:rsidR="000A35E4" w:rsidRPr="000A35E4" w:rsidRDefault="00976FB7" w:rsidP="00D258CB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Cambria" w:eastAsia="Century Gothic" w:hAnsi="Cambria"/>
        </w:rPr>
      </w:pPr>
      <w:r>
        <w:rPr>
          <w:rFonts w:ascii="Cambria" w:eastAsia="Century Gothic" w:hAnsi="Cambria"/>
          <w:b/>
        </w:rPr>
        <w:t xml:space="preserve">Around </w:t>
      </w:r>
      <w:r w:rsidR="009A27E0">
        <w:rPr>
          <w:rFonts w:ascii="Cambria" w:eastAsia="Century Gothic" w:hAnsi="Cambria"/>
          <w:b/>
        </w:rPr>
        <w:t>10</w:t>
      </w:r>
      <w:r w:rsidR="00F906B2">
        <w:rPr>
          <w:rFonts w:ascii="Cambria" w:eastAsia="Century Gothic" w:hAnsi="Cambria"/>
          <w:b/>
        </w:rPr>
        <w:t xml:space="preserve"> </w:t>
      </w:r>
      <w:r w:rsidR="000A35E4" w:rsidRPr="000A35E4">
        <w:rPr>
          <w:rFonts w:ascii="Cambria" w:eastAsia="Century Gothic" w:hAnsi="Cambria"/>
          <w:b/>
        </w:rPr>
        <w:t>years</w:t>
      </w:r>
      <w:r w:rsidR="000A35E4" w:rsidRPr="000A35E4">
        <w:rPr>
          <w:rFonts w:ascii="Cambria" w:eastAsia="Century Gothic" w:hAnsi="Cambria"/>
        </w:rPr>
        <w:t xml:space="preserve"> of experience in Systems Analysis, Design, Development, Testing of Financial, Investment and Capital Marketing applications using </w:t>
      </w:r>
      <w:r w:rsidR="000A35E4" w:rsidRPr="000A35E4">
        <w:rPr>
          <w:rFonts w:ascii="Cambria" w:eastAsia="Century Gothic" w:hAnsi="Cambria"/>
          <w:b/>
        </w:rPr>
        <w:t>JAVA/J2EE</w:t>
      </w:r>
      <w:r w:rsidR="000A35E4" w:rsidRPr="000A35E4">
        <w:rPr>
          <w:rFonts w:ascii="Cambria" w:eastAsia="Century Gothic" w:hAnsi="Cambria"/>
        </w:rPr>
        <w:t xml:space="preserve"> technologies.</w:t>
      </w:r>
    </w:p>
    <w:p w14:paraId="6F037BB7" w14:textId="3F18B0D7" w:rsidR="000A35E4" w:rsidRPr="00D258CB" w:rsidRDefault="00C41B42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</w:t>
      </w:r>
      <w:r w:rsidR="000A35E4" w:rsidRPr="000A35E4">
        <w:rPr>
          <w:rFonts w:ascii="Cambria" w:hAnsi="Cambria"/>
          <w:sz w:val="22"/>
          <w:szCs w:val="22"/>
        </w:rPr>
        <w:t xml:space="preserve">xperience as </w:t>
      </w:r>
      <w:r w:rsidR="000A35E4" w:rsidRPr="000A35E4">
        <w:rPr>
          <w:rFonts w:ascii="Cambria" w:hAnsi="Cambria"/>
          <w:b/>
          <w:sz w:val="22"/>
          <w:szCs w:val="22"/>
        </w:rPr>
        <w:t>Full - Stack</w:t>
      </w:r>
      <w:r w:rsidR="000A35E4" w:rsidRPr="000A35E4">
        <w:rPr>
          <w:rFonts w:ascii="Cambria" w:hAnsi="Cambria"/>
          <w:sz w:val="22"/>
          <w:szCs w:val="22"/>
        </w:rPr>
        <w:t xml:space="preserve"> Java/J2EE Web Developer with diversified exposure in analysis, design, development, and implementation of web-based applications.</w:t>
      </w:r>
    </w:p>
    <w:p w14:paraId="73AE062D" w14:textId="77777777" w:rsidR="000A35E4" w:rsidRDefault="000A35E4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Strong programming skills in designing and implementation of multi-tier applications using web-based technologies like Spring MVC and Spring Boot.</w:t>
      </w:r>
    </w:p>
    <w:p w14:paraId="1EC544F8" w14:textId="20CDAD66" w:rsidR="00D258CB" w:rsidRPr="00D258CB" w:rsidRDefault="00D258CB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 w:rsidRPr="00D258CB">
        <w:rPr>
          <w:rFonts w:ascii="Cambria" w:hAnsi="Cambria"/>
          <w:sz w:val="22"/>
          <w:szCs w:val="22"/>
        </w:rPr>
        <w:t>Proficient in using Amazon Web Services (AWS). Extensive experience focusing on services like EC2, Elastic, Beanstalk, CloudWatch, CloudFront, Cloud Formation, IAM, S3, RDS, Elastic Cache, SNS, SQS, AMI.</w:t>
      </w:r>
    </w:p>
    <w:p w14:paraId="762FDF5C" w14:textId="77777777" w:rsidR="000A35E4" w:rsidRPr="000A35E4" w:rsidRDefault="000A35E4" w:rsidP="00D258CB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 xml:space="preserve">Involved in web and standalone application development using </w:t>
      </w:r>
      <w:r w:rsidRPr="000A35E4">
        <w:rPr>
          <w:rFonts w:ascii="Cambria" w:eastAsia="Century Gothic" w:hAnsi="Cambria"/>
          <w:b/>
        </w:rPr>
        <w:t>Spring</w:t>
      </w:r>
      <w:r w:rsidRPr="000A35E4">
        <w:rPr>
          <w:rFonts w:ascii="Cambria" w:eastAsia="Century Gothic" w:hAnsi="Cambria"/>
        </w:rPr>
        <w:t xml:space="preserve">, </w:t>
      </w:r>
      <w:r w:rsidRPr="000A35E4">
        <w:rPr>
          <w:rFonts w:ascii="Cambria" w:eastAsia="Century Gothic" w:hAnsi="Cambria"/>
          <w:b/>
        </w:rPr>
        <w:t>Struts 1.2</w:t>
      </w:r>
      <w:r w:rsidRPr="000A35E4">
        <w:rPr>
          <w:rFonts w:ascii="Cambria" w:eastAsia="Century Gothic" w:hAnsi="Cambria"/>
        </w:rPr>
        <w:t xml:space="preserve"> and </w:t>
      </w:r>
      <w:r w:rsidRPr="000A35E4">
        <w:rPr>
          <w:rFonts w:ascii="Cambria" w:eastAsia="Century Gothic" w:hAnsi="Cambria"/>
          <w:b/>
        </w:rPr>
        <w:t>Struts 2.x</w:t>
      </w:r>
      <w:r w:rsidRPr="000A35E4">
        <w:rPr>
          <w:rFonts w:ascii="Cambria" w:eastAsia="Century Gothic" w:hAnsi="Cambria"/>
        </w:rPr>
        <w:t>.</w:t>
      </w:r>
    </w:p>
    <w:p w14:paraId="2598C5BC" w14:textId="635977D4" w:rsidR="000A35E4" w:rsidRPr="000A35E4" w:rsidRDefault="000A35E4" w:rsidP="00D258CB">
      <w:pPr>
        <w:numPr>
          <w:ilvl w:val="0"/>
          <w:numId w:val="19"/>
        </w:numPr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0A35E4">
        <w:rPr>
          <w:rFonts w:ascii="Cambria" w:eastAsia="Century Gothic" w:hAnsi="Cambria"/>
          <w:sz w:val="22"/>
          <w:szCs w:val="22"/>
        </w:rPr>
        <w:t xml:space="preserve">Worked with various frameworks in Spring such as Spring IOC, AOP, Spring </w:t>
      </w:r>
      <w:r w:rsidR="00D258CB" w:rsidRPr="000A35E4">
        <w:rPr>
          <w:rFonts w:ascii="Cambria" w:eastAsia="Century Gothic" w:hAnsi="Cambria"/>
          <w:sz w:val="22"/>
          <w:szCs w:val="22"/>
        </w:rPr>
        <w:t>transaction.</w:t>
      </w:r>
    </w:p>
    <w:p w14:paraId="70E673C4" w14:textId="77777777" w:rsidR="000A35E4" w:rsidRPr="000A35E4" w:rsidRDefault="000A35E4" w:rsidP="00D258CB">
      <w:pPr>
        <w:ind w:left="108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0A35E4">
        <w:rPr>
          <w:rFonts w:ascii="Cambria" w:eastAsia="Century Gothic" w:hAnsi="Cambria"/>
          <w:sz w:val="22"/>
          <w:szCs w:val="22"/>
        </w:rPr>
        <w:t>Management, Spring Data, Spring JDBC, Spring Batch, Spring JTA, Spring IO and Spring</w:t>
      </w:r>
    </w:p>
    <w:p w14:paraId="53F4286D" w14:textId="77777777" w:rsidR="000A35E4" w:rsidRPr="000A35E4" w:rsidRDefault="000A35E4" w:rsidP="00D258CB">
      <w:pPr>
        <w:ind w:left="108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0A35E4">
        <w:rPr>
          <w:rFonts w:ascii="Cambria" w:eastAsia="Century Gothic" w:hAnsi="Cambria"/>
          <w:sz w:val="22"/>
          <w:szCs w:val="22"/>
        </w:rPr>
        <w:t>Security (Spring security, Site Minder).</w:t>
      </w:r>
    </w:p>
    <w:p w14:paraId="58BFD21C" w14:textId="77777777" w:rsidR="000A35E4" w:rsidRPr="000A35E4" w:rsidRDefault="000A35E4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 xml:space="preserve">Good experience of implementing reactive programming using </w:t>
      </w:r>
      <w:r w:rsidRPr="000A35E4">
        <w:rPr>
          <w:rFonts w:ascii="Cambria" w:hAnsi="Cambria"/>
          <w:b/>
          <w:sz w:val="22"/>
          <w:szCs w:val="22"/>
        </w:rPr>
        <w:t>RxJava</w:t>
      </w:r>
      <w:r w:rsidRPr="000A35E4">
        <w:rPr>
          <w:rFonts w:ascii="Cambria" w:hAnsi="Cambria"/>
          <w:sz w:val="22"/>
          <w:szCs w:val="22"/>
        </w:rPr>
        <w:t xml:space="preserve"> to manage asynchronous tasks and events.</w:t>
      </w:r>
    </w:p>
    <w:p w14:paraId="51EC6752" w14:textId="77777777" w:rsidR="000A35E4" w:rsidRPr="000A35E4" w:rsidRDefault="000A35E4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 xml:space="preserve">Experience in Micro services Architecture with Spring Boot and </w:t>
      </w:r>
      <w:r w:rsidRPr="000A35E4">
        <w:rPr>
          <w:rFonts w:ascii="Cambria" w:hAnsi="Cambria"/>
          <w:b/>
          <w:sz w:val="22"/>
          <w:szCs w:val="22"/>
        </w:rPr>
        <w:t>Docker</w:t>
      </w:r>
      <w:r w:rsidRPr="000A35E4">
        <w:rPr>
          <w:rFonts w:ascii="Cambria" w:hAnsi="Cambria"/>
          <w:sz w:val="22"/>
          <w:szCs w:val="22"/>
        </w:rPr>
        <w:t>.</w:t>
      </w:r>
    </w:p>
    <w:p w14:paraId="754484E2" w14:textId="77777777" w:rsidR="000A35E4" w:rsidRPr="000A35E4" w:rsidRDefault="000A35E4" w:rsidP="00D258CB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 xml:space="preserve">Expertise in Consuming and developing </w:t>
      </w:r>
      <w:r w:rsidRPr="000A35E4">
        <w:rPr>
          <w:rFonts w:ascii="Cambria" w:eastAsia="Century Gothic" w:hAnsi="Cambria"/>
          <w:b/>
        </w:rPr>
        <w:t>SOAP</w:t>
      </w:r>
      <w:r w:rsidRPr="000A35E4">
        <w:rPr>
          <w:rFonts w:ascii="Cambria" w:eastAsia="Century Gothic" w:hAnsi="Cambria"/>
        </w:rPr>
        <w:t xml:space="preserve"> web services using </w:t>
      </w:r>
      <w:r w:rsidRPr="000A35E4">
        <w:rPr>
          <w:rFonts w:ascii="Cambria" w:eastAsia="Century Gothic" w:hAnsi="Cambria"/>
          <w:b/>
        </w:rPr>
        <w:t>AXIS</w:t>
      </w:r>
      <w:r w:rsidRPr="000A35E4">
        <w:rPr>
          <w:rFonts w:ascii="Cambria" w:eastAsia="Century Gothic" w:hAnsi="Cambria"/>
        </w:rPr>
        <w:t xml:space="preserve"> Framework and </w:t>
      </w:r>
      <w:r w:rsidRPr="000A35E4">
        <w:rPr>
          <w:rFonts w:ascii="Cambria" w:eastAsia="Century Gothic" w:hAnsi="Cambria"/>
          <w:b/>
        </w:rPr>
        <w:t>REST</w:t>
      </w:r>
      <w:r w:rsidRPr="000A35E4">
        <w:rPr>
          <w:rFonts w:ascii="Cambria" w:eastAsia="Century Gothic" w:hAnsi="Cambria"/>
        </w:rPr>
        <w:t xml:space="preserve"> Services using </w:t>
      </w:r>
      <w:r w:rsidRPr="000A35E4">
        <w:rPr>
          <w:rFonts w:ascii="Cambria" w:eastAsia="Century Gothic" w:hAnsi="Cambria"/>
          <w:b/>
        </w:rPr>
        <w:t xml:space="preserve">CXF </w:t>
      </w:r>
      <w:r w:rsidRPr="000A35E4">
        <w:rPr>
          <w:rFonts w:ascii="Cambria" w:eastAsia="Century Gothic" w:hAnsi="Cambria"/>
        </w:rPr>
        <w:t xml:space="preserve">and </w:t>
      </w:r>
      <w:r w:rsidRPr="000A35E4">
        <w:rPr>
          <w:rFonts w:ascii="Cambria" w:eastAsia="Century Gothic" w:hAnsi="Cambria"/>
          <w:b/>
        </w:rPr>
        <w:t>Jersey</w:t>
      </w:r>
      <w:r w:rsidRPr="000A35E4">
        <w:rPr>
          <w:rFonts w:ascii="Cambria" w:eastAsia="Century Gothic" w:hAnsi="Cambria"/>
        </w:rPr>
        <w:t xml:space="preserve"> framework.</w:t>
      </w:r>
    </w:p>
    <w:p w14:paraId="60AAD8F9" w14:textId="77777777" w:rsidR="000A35E4" w:rsidRPr="000A35E4" w:rsidRDefault="000A35E4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Developed UI layout and forms for widgets using React, Angular JS, JavaScript, HTML5, CSS3, jQuery and used JSON data format and followed Agile Scrum for application development.</w:t>
      </w:r>
    </w:p>
    <w:p w14:paraId="1552A080" w14:textId="77777777" w:rsidR="000A35E4" w:rsidRPr="000A35E4" w:rsidRDefault="000A35E4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Extensively involved in the integration of the Front-End web interface with the Spring MVC, Angular JS, JSP, HTML 5 and CSS.</w:t>
      </w:r>
    </w:p>
    <w:p w14:paraId="1DE41263" w14:textId="77777777" w:rsidR="000A35E4" w:rsidRPr="000A35E4" w:rsidRDefault="000A35E4" w:rsidP="00D258CB">
      <w:pPr>
        <w:pStyle w:val="Normal1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 xml:space="preserve">Involved in build and deployment of the applications in development, system acceptance environments using </w:t>
      </w:r>
      <w:r w:rsidRPr="000A35E4">
        <w:rPr>
          <w:rFonts w:ascii="Cambria" w:eastAsia="Century Gothic" w:hAnsi="Cambria"/>
          <w:b/>
        </w:rPr>
        <w:t>Jenkins</w:t>
      </w:r>
      <w:r w:rsidRPr="000A35E4">
        <w:rPr>
          <w:rFonts w:ascii="Cambria" w:eastAsia="Century Gothic" w:hAnsi="Cambria"/>
        </w:rPr>
        <w:t xml:space="preserve"> as </w:t>
      </w:r>
      <w:r w:rsidRPr="000A35E4">
        <w:rPr>
          <w:rFonts w:ascii="Cambria" w:eastAsia="Century Gothic" w:hAnsi="Cambria"/>
          <w:b/>
        </w:rPr>
        <w:t>CI/CD</w:t>
      </w:r>
      <w:r w:rsidRPr="000A35E4">
        <w:rPr>
          <w:rFonts w:ascii="Cambria" w:eastAsia="Century Gothic" w:hAnsi="Cambria"/>
        </w:rPr>
        <w:t xml:space="preserve"> Tool. Used </w:t>
      </w:r>
      <w:r w:rsidRPr="000A35E4">
        <w:rPr>
          <w:rFonts w:ascii="Cambria" w:eastAsia="Century Gothic" w:hAnsi="Cambria"/>
          <w:b/>
          <w:bCs/>
        </w:rPr>
        <w:t>Maven</w:t>
      </w:r>
      <w:r w:rsidRPr="000A35E4">
        <w:rPr>
          <w:rFonts w:ascii="Cambria" w:eastAsia="Century Gothic" w:hAnsi="Cambria"/>
        </w:rPr>
        <w:t xml:space="preserve"> and </w:t>
      </w:r>
      <w:r w:rsidRPr="000A35E4">
        <w:rPr>
          <w:rFonts w:ascii="Cambria" w:eastAsia="Century Gothic" w:hAnsi="Cambria"/>
          <w:b/>
          <w:bCs/>
        </w:rPr>
        <w:t>Gradle</w:t>
      </w:r>
      <w:r w:rsidRPr="000A35E4">
        <w:rPr>
          <w:rFonts w:ascii="Cambria" w:eastAsia="Century Gothic" w:hAnsi="Cambria"/>
        </w:rPr>
        <w:t xml:space="preserve"> as build tools.</w:t>
      </w:r>
    </w:p>
    <w:p w14:paraId="51A2292B" w14:textId="77777777" w:rsidR="000A35E4" w:rsidRPr="000A35E4" w:rsidRDefault="000A35E4" w:rsidP="00D258CB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 xml:space="preserve">Experience in configuration of </w:t>
      </w:r>
      <w:r w:rsidRPr="000A35E4">
        <w:rPr>
          <w:rFonts w:ascii="Cambria" w:eastAsia="Century Gothic" w:hAnsi="Cambria"/>
          <w:b/>
        </w:rPr>
        <w:t>JDBC</w:t>
      </w:r>
      <w:r w:rsidRPr="000A35E4">
        <w:rPr>
          <w:rFonts w:ascii="Cambria" w:eastAsia="Century Gothic" w:hAnsi="Cambria"/>
        </w:rPr>
        <w:t xml:space="preserve"> connection pools and Data Sources in </w:t>
      </w:r>
      <w:r w:rsidRPr="000A35E4">
        <w:rPr>
          <w:rFonts w:ascii="Cambria" w:eastAsia="Century Gothic" w:hAnsi="Cambria"/>
          <w:b/>
        </w:rPr>
        <w:t>WebSphere</w:t>
      </w:r>
      <w:r w:rsidRPr="000A35E4">
        <w:rPr>
          <w:rFonts w:ascii="Cambria" w:eastAsia="Century Gothic" w:hAnsi="Cambria"/>
        </w:rPr>
        <w:t xml:space="preserve"> and </w:t>
      </w:r>
      <w:r w:rsidRPr="000A35E4">
        <w:rPr>
          <w:rFonts w:ascii="Cambria" w:eastAsia="Century Gothic" w:hAnsi="Cambria"/>
          <w:b/>
        </w:rPr>
        <w:t>Web logic Application server</w:t>
      </w:r>
      <w:r w:rsidRPr="000A35E4">
        <w:rPr>
          <w:rFonts w:ascii="Cambria" w:eastAsia="Century Gothic" w:hAnsi="Cambria"/>
        </w:rPr>
        <w:t>.</w:t>
      </w:r>
    </w:p>
    <w:p w14:paraId="55124238" w14:textId="77777777" w:rsidR="000A35E4" w:rsidRPr="000A35E4" w:rsidRDefault="000A35E4" w:rsidP="00D258CB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 xml:space="preserve">Experience in designing database tables and writing </w:t>
      </w:r>
      <w:r w:rsidRPr="000A35E4">
        <w:rPr>
          <w:rFonts w:ascii="Cambria" w:eastAsia="Century Gothic" w:hAnsi="Cambria"/>
          <w:b/>
        </w:rPr>
        <w:t>DDL’s, DML’s</w:t>
      </w:r>
      <w:r w:rsidRPr="000A35E4">
        <w:rPr>
          <w:rFonts w:ascii="Cambria" w:eastAsia="Century Gothic" w:hAnsi="Cambria"/>
        </w:rPr>
        <w:t xml:space="preserve"> and simple to medium complex </w:t>
      </w:r>
      <w:r w:rsidRPr="000A35E4">
        <w:rPr>
          <w:rFonts w:ascii="Cambria" w:eastAsia="Century Gothic" w:hAnsi="Cambria"/>
          <w:b/>
        </w:rPr>
        <w:t>procedures</w:t>
      </w:r>
      <w:r w:rsidRPr="000A35E4">
        <w:rPr>
          <w:rFonts w:ascii="Cambria" w:eastAsia="Century Gothic" w:hAnsi="Cambria"/>
        </w:rPr>
        <w:t xml:space="preserve">, </w:t>
      </w:r>
      <w:r w:rsidRPr="000A35E4">
        <w:rPr>
          <w:rFonts w:ascii="Cambria" w:eastAsia="Century Gothic" w:hAnsi="Cambria"/>
          <w:b/>
        </w:rPr>
        <w:t>partitioning</w:t>
      </w:r>
      <w:r w:rsidRPr="000A35E4">
        <w:rPr>
          <w:rFonts w:ascii="Cambria" w:eastAsia="Century Gothic" w:hAnsi="Cambria"/>
        </w:rPr>
        <w:t xml:space="preserve"> and </w:t>
      </w:r>
      <w:r w:rsidRPr="000A35E4">
        <w:rPr>
          <w:rFonts w:ascii="Cambria" w:eastAsia="Century Gothic" w:hAnsi="Cambria"/>
          <w:b/>
        </w:rPr>
        <w:t>indexing</w:t>
      </w:r>
      <w:r w:rsidRPr="000A35E4">
        <w:rPr>
          <w:rFonts w:ascii="Cambria" w:eastAsia="Century Gothic" w:hAnsi="Cambria"/>
        </w:rPr>
        <w:t xml:space="preserve"> tables to improve performance on </w:t>
      </w:r>
      <w:r w:rsidRPr="000A35E4">
        <w:rPr>
          <w:rFonts w:ascii="Cambria" w:eastAsia="Century Gothic" w:hAnsi="Cambria"/>
          <w:b/>
        </w:rPr>
        <w:t>Oracle &amp; SQL Server</w:t>
      </w:r>
      <w:r w:rsidRPr="000A35E4">
        <w:rPr>
          <w:rFonts w:ascii="Cambria" w:eastAsia="Century Gothic" w:hAnsi="Cambria"/>
        </w:rPr>
        <w:t>.</w:t>
      </w:r>
    </w:p>
    <w:p w14:paraId="388331E4" w14:textId="77777777" w:rsidR="000A35E4" w:rsidRPr="000A35E4" w:rsidRDefault="000A35E4" w:rsidP="00D258CB">
      <w:pPr>
        <w:pStyle w:val="Normal1"/>
        <w:numPr>
          <w:ilvl w:val="0"/>
          <w:numId w:val="19"/>
        </w:numPr>
        <w:spacing w:after="0" w:line="240" w:lineRule="auto"/>
        <w:jc w:val="both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 xml:space="preserve">Extensive </w:t>
      </w:r>
      <w:r w:rsidRPr="000A35E4">
        <w:rPr>
          <w:rFonts w:ascii="Cambria" w:eastAsia="Century Gothic" w:hAnsi="Cambria"/>
          <w:b/>
        </w:rPr>
        <w:t>SDLC</w:t>
      </w:r>
      <w:r w:rsidRPr="000A35E4">
        <w:rPr>
          <w:rFonts w:ascii="Cambria" w:eastAsia="Century Gothic" w:hAnsi="Cambria"/>
        </w:rPr>
        <w:t xml:space="preserve"> experience including Requirement Analysis, Preparations of Technical Specifications Document, Design, Coding, Application Implementation, Unit testing, System Testing, Documentation, Production Support.</w:t>
      </w:r>
    </w:p>
    <w:p w14:paraId="1C1DBF9D" w14:textId="77777777" w:rsidR="000A35E4" w:rsidRPr="000A35E4" w:rsidRDefault="000A35E4" w:rsidP="00D258CB">
      <w:pPr>
        <w:numPr>
          <w:ilvl w:val="0"/>
          <w:numId w:val="19"/>
        </w:numPr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Expertise in HTTPS, SSL Encryption and implementation of Public/Private keys.</w:t>
      </w:r>
    </w:p>
    <w:p w14:paraId="3C4C9DF6" w14:textId="77777777" w:rsidR="000A35E4" w:rsidRPr="000A35E4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Excellent knowledge of Software Quality Assurance testing life cycle &amp; experience in Functional Testing UI, User Acceptance testing and Operational Testing.</w:t>
      </w:r>
    </w:p>
    <w:p w14:paraId="6254BB7C" w14:textId="77777777" w:rsidR="000A35E4" w:rsidRPr="00D258CB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eastAsia="Century Gothic" w:hAnsi="Cambria"/>
          <w:sz w:val="22"/>
          <w:szCs w:val="22"/>
        </w:rPr>
        <w:t>Extensive experience in using agile tools</w:t>
      </w:r>
      <w:r w:rsidRPr="000A35E4">
        <w:rPr>
          <w:rFonts w:ascii="Cambria" w:eastAsia="Century Gothic" w:hAnsi="Cambria"/>
          <w:b/>
          <w:sz w:val="22"/>
          <w:szCs w:val="22"/>
        </w:rPr>
        <w:t xml:space="preserve"> Mingle</w:t>
      </w:r>
      <w:r w:rsidRPr="000A35E4">
        <w:rPr>
          <w:rFonts w:ascii="Cambria" w:eastAsia="Century Gothic" w:hAnsi="Cambria"/>
          <w:sz w:val="22"/>
          <w:szCs w:val="22"/>
        </w:rPr>
        <w:t xml:space="preserve"> and </w:t>
      </w:r>
      <w:r w:rsidRPr="000A35E4">
        <w:rPr>
          <w:rFonts w:ascii="Cambria" w:eastAsia="Century Gothic" w:hAnsi="Cambria"/>
          <w:b/>
          <w:sz w:val="22"/>
          <w:szCs w:val="22"/>
        </w:rPr>
        <w:t>JIRA.</w:t>
      </w:r>
    </w:p>
    <w:p w14:paraId="5CFDB2C5" w14:textId="77777777" w:rsidR="00D258CB" w:rsidRPr="00D258CB" w:rsidRDefault="00D258CB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D258CB">
        <w:rPr>
          <w:rFonts w:ascii="Cambria" w:eastAsia="Century Gothic" w:hAnsi="Cambria"/>
          <w:sz w:val="22"/>
          <w:szCs w:val="22"/>
        </w:rPr>
        <w:t>Strong Experience in Automating Web Application Testing using Selenium WebDriver with TestNG framework.</w:t>
      </w:r>
    </w:p>
    <w:p w14:paraId="0BC00CEE" w14:textId="77777777" w:rsidR="00D258CB" w:rsidRDefault="00D258CB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D258CB">
        <w:rPr>
          <w:rFonts w:ascii="Cambria" w:eastAsia="Century Gothic" w:hAnsi="Cambria"/>
          <w:sz w:val="22"/>
          <w:szCs w:val="22"/>
        </w:rPr>
        <w:t xml:space="preserve">Have solid understanding of Service Oriented Architecture (SOA) and Microservices based J2EEArchitecture.  </w:t>
      </w:r>
    </w:p>
    <w:p w14:paraId="33D58CCA" w14:textId="396AD728" w:rsidR="00D258CB" w:rsidRDefault="00D258CB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D258CB">
        <w:rPr>
          <w:rFonts w:ascii="Cambria" w:eastAsia="Century Gothic" w:hAnsi="Cambria"/>
          <w:sz w:val="22"/>
          <w:szCs w:val="22"/>
        </w:rPr>
        <w:t>In depth knowledge on core Java concepts such as OOPS, Collections, Threading, Generics, Exception</w:t>
      </w:r>
      <w:r>
        <w:rPr>
          <w:rFonts w:ascii="Cambria" w:eastAsia="Century Gothic" w:hAnsi="Cambria"/>
          <w:sz w:val="22"/>
          <w:szCs w:val="22"/>
        </w:rPr>
        <w:t xml:space="preserve"> </w:t>
      </w:r>
      <w:r w:rsidRPr="00D258CB">
        <w:rPr>
          <w:rFonts w:ascii="Cambria" w:eastAsia="Century Gothic" w:hAnsi="Cambria"/>
          <w:sz w:val="22"/>
          <w:szCs w:val="22"/>
        </w:rPr>
        <w:t>handling, Thread pools, Execution services and Serialization.</w:t>
      </w:r>
    </w:p>
    <w:p w14:paraId="1B739ACE" w14:textId="77777777" w:rsidR="00D258CB" w:rsidRPr="00D258CB" w:rsidRDefault="00D258CB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D258CB">
        <w:rPr>
          <w:rFonts w:ascii="Cambria" w:eastAsia="Century Gothic" w:hAnsi="Cambria"/>
          <w:sz w:val="22"/>
          <w:szCs w:val="22"/>
        </w:rPr>
        <w:t>Experience in developing applications using Core Java concepts like OOPS, Multi-threading, Collections Frameworks, Exception Handling, Data structures, Generics, Enums and JDBC.</w:t>
      </w:r>
    </w:p>
    <w:p w14:paraId="21D8F675" w14:textId="3D06A26F" w:rsidR="00D258CB" w:rsidRPr="00D258CB" w:rsidRDefault="00D258CB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D258CB">
        <w:rPr>
          <w:rFonts w:ascii="Cambria" w:eastAsia="Century Gothic" w:hAnsi="Cambria"/>
          <w:sz w:val="22"/>
          <w:szCs w:val="22"/>
        </w:rPr>
        <w:t>Experience in Using advanced java 8 features like Lambda expressions for array operations, Streams, Method reference, collections.</w:t>
      </w:r>
    </w:p>
    <w:p w14:paraId="35ECEAEF" w14:textId="1437E6B9" w:rsidR="00D258CB" w:rsidRPr="00D258CB" w:rsidRDefault="00D258CB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eastAsia="Century Gothic" w:hAnsi="Cambria"/>
          <w:sz w:val="22"/>
          <w:szCs w:val="22"/>
        </w:rPr>
      </w:pPr>
      <w:r w:rsidRPr="00D258CB">
        <w:rPr>
          <w:rFonts w:ascii="Cambria" w:eastAsia="Century Gothic" w:hAnsi="Cambria"/>
          <w:sz w:val="22"/>
          <w:szCs w:val="22"/>
        </w:rPr>
        <w:t>Monitored and tuned SSIS package execution identifying and resolving performance bottlenecks.</w:t>
      </w:r>
    </w:p>
    <w:p w14:paraId="67A96B12" w14:textId="77777777" w:rsidR="000A35E4" w:rsidRPr="000A35E4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Extensive SDLC experience including Requirement Analysis, Preparations of Technical</w:t>
      </w:r>
    </w:p>
    <w:p w14:paraId="697D8860" w14:textId="77777777" w:rsidR="000A35E4" w:rsidRPr="000A35E4" w:rsidRDefault="000A35E4" w:rsidP="00D258CB">
      <w:pPr>
        <w:spacing w:after="200"/>
        <w:ind w:left="108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Specifications Document, Design, Coding, Application Implementation, Unit testing, System Testing,</w:t>
      </w:r>
    </w:p>
    <w:p w14:paraId="7DB7713F" w14:textId="018085F6" w:rsidR="00D258CB" w:rsidRPr="000A35E4" w:rsidRDefault="000A35E4" w:rsidP="00D258CB">
      <w:pPr>
        <w:spacing w:after="200"/>
        <w:ind w:left="108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lastRenderedPageBreak/>
        <w:t>Documentation, Production Support using ITIL tools likes Jira SD</w:t>
      </w:r>
      <w:r w:rsidR="00D258CB">
        <w:rPr>
          <w:rFonts w:ascii="Cambria" w:hAnsi="Cambria"/>
          <w:sz w:val="22"/>
          <w:szCs w:val="22"/>
        </w:rPr>
        <w:t>.</w:t>
      </w:r>
    </w:p>
    <w:p w14:paraId="78658CB8" w14:textId="77777777" w:rsidR="000A35E4" w:rsidRPr="000A35E4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eastAsia="Century Gothic" w:hAnsi="Cambria"/>
          <w:sz w:val="22"/>
          <w:szCs w:val="22"/>
        </w:rPr>
        <w:t xml:space="preserve">Implemented </w:t>
      </w:r>
      <w:r w:rsidRPr="000A35E4">
        <w:rPr>
          <w:rFonts w:ascii="Cambria" w:eastAsia="Century Gothic" w:hAnsi="Cambria"/>
          <w:b/>
          <w:bCs/>
          <w:sz w:val="22"/>
          <w:szCs w:val="22"/>
        </w:rPr>
        <w:t>Grafana</w:t>
      </w:r>
      <w:r w:rsidRPr="000A35E4">
        <w:rPr>
          <w:rFonts w:ascii="Cambria" w:eastAsia="Century Gothic" w:hAnsi="Cambria"/>
          <w:sz w:val="22"/>
          <w:szCs w:val="22"/>
        </w:rPr>
        <w:t xml:space="preserve"> Dashboards to examine the performance of various business flows to proactively monitor and identify the issues.</w:t>
      </w:r>
    </w:p>
    <w:p w14:paraId="6AD45AF7" w14:textId="272D9473" w:rsidR="000A35E4" w:rsidRPr="000A35E4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eastAsia="Century Gothic" w:hAnsi="Cambria"/>
          <w:sz w:val="22"/>
          <w:szCs w:val="22"/>
        </w:rPr>
        <w:t xml:space="preserve">Implemented </w:t>
      </w:r>
      <w:r w:rsidRPr="000A35E4">
        <w:rPr>
          <w:rFonts w:ascii="Cambria" w:eastAsia="Century Gothic" w:hAnsi="Cambria"/>
          <w:b/>
          <w:bCs/>
          <w:sz w:val="22"/>
          <w:szCs w:val="22"/>
        </w:rPr>
        <w:t>Prometheus</w:t>
      </w:r>
      <w:r w:rsidRPr="000A35E4">
        <w:rPr>
          <w:rFonts w:ascii="Cambria" w:eastAsia="Century Gothic" w:hAnsi="Cambria"/>
          <w:sz w:val="22"/>
          <w:szCs w:val="22"/>
        </w:rPr>
        <w:t xml:space="preserve"> alerting system by various alerting rules in the production, which helped to identify the production issues </w:t>
      </w:r>
      <w:r w:rsidR="00D258CB" w:rsidRPr="000A35E4">
        <w:rPr>
          <w:rFonts w:ascii="Cambria" w:eastAsia="Century Gothic" w:hAnsi="Cambria"/>
          <w:sz w:val="22"/>
          <w:szCs w:val="22"/>
        </w:rPr>
        <w:t>proactively.</w:t>
      </w:r>
    </w:p>
    <w:p w14:paraId="6FB293C3" w14:textId="77777777" w:rsidR="000A35E4" w:rsidRPr="000A35E4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Profound experience in creating real time data streaming solutions using Kafka and Flume.</w:t>
      </w:r>
    </w:p>
    <w:p w14:paraId="30DB9E8B" w14:textId="77777777" w:rsidR="000A35E4" w:rsidRPr="000A35E4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Proficient in using Spring Data JPA that helped in creating automatic Data Access</w:t>
      </w:r>
    </w:p>
    <w:p w14:paraId="2D4CBBF7" w14:textId="73D3CA52" w:rsidR="00D258CB" w:rsidRPr="000A35E4" w:rsidRDefault="000A35E4" w:rsidP="00D258CB">
      <w:pPr>
        <w:spacing w:after="200"/>
        <w:ind w:left="108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Objects (DAOs) at the compile time.</w:t>
      </w:r>
    </w:p>
    <w:p w14:paraId="6EA7A13D" w14:textId="07C1533F" w:rsidR="000A35E4" w:rsidRPr="00D258CB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 xml:space="preserve">Expertise to interact with relational databases using ORM frameworks like </w:t>
      </w:r>
      <w:r w:rsidRPr="000A35E4">
        <w:rPr>
          <w:rFonts w:ascii="Cambria" w:hAnsi="Cambria"/>
          <w:b/>
          <w:sz w:val="22"/>
          <w:szCs w:val="22"/>
        </w:rPr>
        <w:t>Hibernate</w:t>
      </w:r>
      <w:r w:rsidRPr="000A35E4">
        <w:rPr>
          <w:rFonts w:ascii="Cambria" w:hAnsi="Cambria"/>
          <w:sz w:val="22"/>
          <w:szCs w:val="22"/>
        </w:rPr>
        <w:t>,</w:t>
      </w:r>
      <w:r w:rsidR="00D258CB">
        <w:rPr>
          <w:rFonts w:ascii="Cambria" w:hAnsi="Cambria"/>
          <w:sz w:val="22"/>
          <w:szCs w:val="22"/>
        </w:rPr>
        <w:t xml:space="preserve"> </w:t>
      </w:r>
      <w:r w:rsidRPr="00D258CB">
        <w:rPr>
          <w:rFonts w:ascii="Cambria" w:hAnsi="Cambria"/>
          <w:b/>
          <w:sz w:val="22"/>
          <w:szCs w:val="22"/>
        </w:rPr>
        <w:t>Spring Data</w:t>
      </w:r>
      <w:r w:rsidRPr="00D258CB">
        <w:rPr>
          <w:rFonts w:ascii="Cambria" w:hAnsi="Cambria"/>
          <w:sz w:val="22"/>
          <w:szCs w:val="22"/>
        </w:rPr>
        <w:t xml:space="preserve">, </w:t>
      </w:r>
      <w:proofErr w:type="spellStart"/>
      <w:r w:rsidRPr="00D258CB">
        <w:rPr>
          <w:rFonts w:ascii="Cambria" w:hAnsi="Cambria"/>
          <w:sz w:val="22"/>
          <w:szCs w:val="22"/>
        </w:rPr>
        <w:t>IBatis</w:t>
      </w:r>
      <w:proofErr w:type="spellEnd"/>
      <w:r w:rsidRPr="00D258CB">
        <w:rPr>
          <w:rFonts w:ascii="Cambria" w:hAnsi="Cambria"/>
          <w:sz w:val="22"/>
          <w:szCs w:val="22"/>
        </w:rPr>
        <w:t xml:space="preserve">, </w:t>
      </w:r>
      <w:proofErr w:type="spellStart"/>
      <w:r w:rsidRPr="00D258CB">
        <w:rPr>
          <w:rFonts w:ascii="Cambria" w:hAnsi="Cambria"/>
          <w:sz w:val="22"/>
          <w:szCs w:val="22"/>
        </w:rPr>
        <w:t>MyBatis</w:t>
      </w:r>
      <w:proofErr w:type="spellEnd"/>
      <w:r w:rsidRPr="00D258CB">
        <w:rPr>
          <w:rFonts w:ascii="Cambria" w:hAnsi="Cambria"/>
          <w:sz w:val="22"/>
          <w:szCs w:val="22"/>
        </w:rPr>
        <w:t xml:space="preserve">, </w:t>
      </w:r>
      <w:r w:rsidRPr="00D258CB">
        <w:rPr>
          <w:rFonts w:ascii="Cambria" w:hAnsi="Cambria"/>
          <w:b/>
          <w:sz w:val="22"/>
          <w:szCs w:val="22"/>
        </w:rPr>
        <w:t>Java Persistence API</w:t>
      </w:r>
      <w:r w:rsidRPr="00D258CB">
        <w:rPr>
          <w:rFonts w:ascii="Cambria" w:hAnsi="Cambria"/>
          <w:sz w:val="22"/>
          <w:szCs w:val="22"/>
        </w:rPr>
        <w:t xml:space="preserve"> (JPA), </w:t>
      </w:r>
      <w:r w:rsidR="00D258CB" w:rsidRPr="00D258CB">
        <w:rPr>
          <w:rFonts w:ascii="Cambria" w:hAnsi="Cambria"/>
          <w:sz w:val="22"/>
          <w:szCs w:val="22"/>
        </w:rPr>
        <w:t>Hibernates</w:t>
      </w:r>
      <w:r w:rsidRPr="00D258CB">
        <w:rPr>
          <w:rFonts w:ascii="Cambria" w:hAnsi="Cambria"/>
          <w:sz w:val="22"/>
          <w:szCs w:val="22"/>
        </w:rPr>
        <w:t xml:space="preserve"> second level</w:t>
      </w:r>
      <w:r w:rsidR="00D258CB">
        <w:rPr>
          <w:rFonts w:ascii="Cambria" w:hAnsi="Cambria"/>
          <w:sz w:val="22"/>
          <w:szCs w:val="22"/>
        </w:rPr>
        <w:t xml:space="preserve"> </w:t>
      </w:r>
      <w:r w:rsidRPr="00D258CB">
        <w:rPr>
          <w:rFonts w:ascii="Cambria" w:hAnsi="Cambria"/>
          <w:sz w:val="22"/>
          <w:szCs w:val="22"/>
        </w:rPr>
        <w:t>cache -</w:t>
      </w:r>
      <w:proofErr w:type="spellStart"/>
      <w:r w:rsidRPr="00D258CB">
        <w:rPr>
          <w:rFonts w:ascii="Cambria" w:hAnsi="Cambria"/>
          <w:sz w:val="22"/>
          <w:szCs w:val="22"/>
        </w:rPr>
        <w:t>Ehcache</w:t>
      </w:r>
      <w:proofErr w:type="spellEnd"/>
      <w:r w:rsidRPr="00D258CB">
        <w:rPr>
          <w:rFonts w:ascii="Cambria" w:hAnsi="Cambria"/>
          <w:sz w:val="22"/>
          <w:szCs w:val="22"/>
        </w:rPr>
        <w:t>.</w:t>
      </w:r>
    </w:p>
    <w:p w14:paraId="2FE1A45C" w14:textId="77777777" w:rsidR="000A35E4" w:rsidRPr="000A35E4" w:rsidRDefault="000A35E4" w:rsidP="00D258CB">
      <w:pPr>
        <w:numPr>
          <w:ilvl w:val="0"/>
          <w:numId w:val="19"/>
        </w:numPr>
        <w:suppressAutoHyphens w:val="0"/>
        <w:wordWrap w:val="0"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Working knowledge on Test Automation (Selenium, LoadRunner) and the ability to troubleshoot integrations with HP ALM on the application.</w:t>
      </w:r>
    </w:p>
    <w:p w14:paraId="7E6B395B" w14:textId="77777777" w:rsidR="000A35E4" w:rsidRPr="000A35E4" w:rsidRDefault="000A35E4" w:rsidP="00D258CB">
      <w:pPr>
        <w:numPr>
          <w:ilvl w:val="0"/>
          <w:numId w:val="19"/>
        </w:numPr>
        <w:suppressAutoHyphens w:val="0"/>
        <w:wordWrap w:val="0"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Experience in Static Coding Analysis using SonarQube.</w:t>
      </w:r>
    </w:p>
    <w:p w14:paraId="72845363" w14:textId="2E4AF8BB" w:rsidR="000A35E4" w:rsidRPr="000A35E4" w:rsidRDefault="000A35E4" w:rsidP="00D258CB">
      <w:pPr>
        <w:numPr>
          <w:ilvl w:val="0"/>
          <w:numId w:val="19"/>
        </w:numPr>
        <w:suppressAutoHyphens w:val="0"/>
        <w:wordWrap w:val="0"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Working knowledge of Identity &amp; Access Management, Single Sign-on,</w:t>
      </w:r>
      <w:r w:rsidR="00D258CB">
        <w:rPr>
          <w:rFonts w:ascii="Cambria" w:hAnsi="Cambria"/>
          <w:sz w:val="22"/>
          <w:szCs w:val="22"/>
        </w:rPr>
        <w:t xml:space="preserve"> </w:t>
      </w:r>
      <w:r w:rsidRPr="000A35E4">
        <w:rPr>
          <w:rFonts w:ascii="Cambria" w:hAnsi="Cambria"/>
          <w:sz w:val="22"/>
          <w:szCs w:val="22"/>
        </w:rPr>
        <w:t>OAuth,</w:t>
      </w:r>
      <w:r w:rsidR="00D258CB">
        <w:rPr>
          <w:rFonts w:ascii="Cambria" w:hAnsi="Cambria"/>
          <w:sz w:val="22"/>
          <w:szCs w:val="22"/>
        </w:rPr>
        <w:t xml:space="preserve"> </w:t>
      </w:r>
      <w:r w:rsidRPr="000A35E4">
        <w:rPr>
          <w:rFonts w:ascii="Cambria" w:hAnsi="Cambria"/>
          <w:sz w:val="22"/>
          <w:szCs w:val="22"/>
        </w:rPr>
        <w:t>and JWT</w:t>
      </w:r>
    </w:p>
    <w:p w14:paraId="597FFC91" w14:textId="77777777" w:rsidR="000A35E4" w:rsidRPr="000A35E4" w:rsidRDefault="000A35E4" w:rsidP="00D258CB">
      <w:pPr>
        <w:numPr>
          <w:ilvl w:val="0"/>
          <w:numId w:val="19"/>
        </w:numPr>
        <w:spacing w:after="20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Have good knowledge on different databases like PostgreSQL, MySQL, DB2, Oracle</w:t>
      </w:r>
    </w:p>
    <w:p w14:paraId="1E092D68" w14:textId="77777777" w:rsidR="000A35E4" w:rsidRPr="000A35E4" w:rsidRDefault="000A35E4" w:rsidP="00D258CB">
      <w:pPr>
        <w:spacing w:after="200"/>
        <w:ind w:left="1080"/>
        <w:contextualSpacing/>
        <w:jc w:val="both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 xml:space="preserve">13c/11g, Microsoft SQL Server, NoSQL </w:t>
      </w:r>
      <w:proofErr w:type="spellStart"/>
      <w:r w:rsidRPr="000A35E4">
        <w:rPr>
          <w:rFonts w:ascii="Cambria" w:hAnsi="Cambria"/>
          <w:sz w:val="22"/>
          <w:szCs w:val="22"/>
        </w:rPr>
        <w:t>DBand</w:t>
      </w:r>
      <w:proofErr w:type="spellEnd"/>
      <w:r w:rsidRPr="000A35E4">
        <w:rPr>
          <w:rFonts w:ascii="Cambria" w:hAnsi="Cambria"/>
          <w:sz w:val="22"/>
          <w:szCs w:val="22"/>
        </w:rPr>
        <w:t xml:space="preserve"> good experience in writing stored procedures, functions and triggers using PL/SQL in JDBC, ODBC and in WebLogic server.</w:t>
      </w:r>
    </w:p>
    <w:p w14:paraId="5A933896" w14:textId="77777777" w:rsidR="000454D0" w:rsidRPr="00846958" w:rsidRDefault="000454D0" w:rsidP="00DC2AE0">
      <w:pPr>
        <w:tabs>
          <w:tab w:val="left" w:pos="576"/>
          <w:tab w:val="left" w:pos="7632"/>
        </w:tabs>
        <w:spacing w:line="276" w:lineRule="auto"/>
        <w:ind w:left="630"/>
        <w:jc w:val="both"/>
        <w:rPr>
          <w:rFonts w:ascii="Cambria" w:hAnsi="Cambria" w:cs="Calibri Light"/>
          <w:color w:val="1F3864"/>
          <w:sz w:val="22"/>
          <w:szCs w:val="22"/>
        </w:rPr>
      </w:pPr>
    </w:p>
    <w:p w14:paraId="5CEEB8FE" w14:textId="77777777" w:rsidR="00135315" w:rsidRPr="00846958" w:rsidRDefault="00135315" w:rsidP="00DC2AE0">
      <w:pPr>
        <w:spacing w:line="276" w:lineRule="auto"/>
        <w:rPr>
          <w:rFonts w:ascii="Cambria" w:hAnsi="Cambria" w:cs="Calibri"/>
          <w:color w:val="1F3864"/>
          <w:sz w:val="22"/>
          <w:szCs w:val="22"/>
        </w:rPr>
      </w:pPr>
    </w:p>
    <w:p w14:paraId="16178DAE" w14:textId="77777777" w:rsidR="00795F04" w:rsidRDefault="008561A9" w:rsidP="00DC2AE0">
      <w:pPr>
        <w:pStyle w:val="NoSpacing"/>
        <w:jc w:val="both"/>
        <w:rPr>
          <w:rFonts w:ascii="Cambria" w:hAnsi="Cambria" w:cs="Calibri"/>
          <w:b/>
          <w:color w:val="000000" w:themeColor="text1"/>
          <w:sz w:val="22"/>
          <w:szCs w:val="22"/>
        </w:rPr>
      </w:pPr>
      <w:r w:rsidRPr="00824FDB">
        <w:rPr>
          <w:rFonts w:ascii="Cambria" w:hAnsi="Cambria" w:cs="Calibri"/>
          <w:b/>
          <w:color w:val="000000" w:themeColor="text1"/>
          <w:sz w:val="22"/>
          <w:szCs w:val="22"/>
        </w:rPr>
        <w:t xml:space="preserve">Education: </w:t>
      </w:r>
    </w:p>
    <w:p w14:paraId="4D3BD4B2" w14:textId="3CFB9667" w:rsidR="008561A9" w:rsidRPr="00824FDB" w:rsidRDefault="00913475" w:rsidP="00DC2AE0">
      <w:pPr>
        <w:pStyle w:val="NoSpacing"/>
        <w:jc w:val="both"/>
        <w:rPr>
          <w:rFonts w:ascii="Cambria" w:hAnsi="Cambria" w:cs="Calibri Light"/>
          <w:color w:val="000000" w:themeColor="text1"/>
          <w:sz w:val="22"/>
          <w:szCs w:val="22"/>
        </w:rPr>
      </w:pPr>
      <w:r w:rsidRPr="00824FDB">
        <w:rPr>
          <w:rFonts w:ascii="Cambria" w:hAnsi="Cambria" w:cs="Calibri Light"/>
          <w:color w:val="000000" w:themeColor="text1"/>
          <w:sz w:val="22"/>
          <w:szCs w:val="22"/>
        </w:rPr>
        <w:t>Bachelor of Technology</w:t>
      </w:r>
      <w:r w:rsidR="00DD7FCA" w:rsidRPr="00824FDB">
        <w:rPr>
          <w:rFonts w:ascii="Cambria" w:hAnsi="Cambria" w:cs="Calibri Light"/>
          <w:color w:val="000000" w:themeColor="text1"/>
          <w:sz w:val="22"/>
          <w:szCs w:val="22"/>
        </w:rPr>
        <w:t xml:space="preserve"> </w:t>
      </w:r>
      <w:r w:rsidR="008561A9" w:rsidRPr="00824FDB">
        <w:rPr>
          <w:rFonts w:ascii="Cambria" w:hAnsi="Cambria" w:cs="Calibri Light"/>
          <w:color w:val="000000" w:themeColor="text1"/>
          <w:sz w:val="22"/>
          <w:szCs w:val="22"/>
        </w:rPr>
        <w:t>from JNTU</w:t>
      </w:r>
      <w:r w:rsidR="00795F04">
        <w:rPr>
          <w:rFonts w:ascii="Cambria" w:hAnsi="Cambria" w:cs="Calibri Light"/>
          <w:color w:val="000000" w:themeColor="text1"/>
          <w:sz w:val="22"/>
          <w:szCs w:val="22"/>
        </w:rPr>
        <w:t xml:space="preserve"> Hyderabad 2010</w:t>
      </w:r>
    </w:p>
    <w:p w14:paraId="0B5B8423" w14:textId="77777777" w:rsidR="0061259A" w:rsidRPr="00846958" w:rsidRDefault="0061259A" w:rsidP="00DC2AE0">
      <w:pPr>
        <w:pStyle w:val="NoSpacing"/>
        <w:ind w:left="360"/>
        <w:jc w:val="both"/>
        <w:rPr>
          <w:rFonts w:ascii="Cambria" w:hAnsi="Cambria" w:cs="Calibri Light"/>
          <w:color w:val="1F3864"/>
          <w:sz w:val="22"/>
          <w:szCs w:val="22"/>
        </w:rPr>
      </w:pPr>
    </w:p>
    <w:p w14:paraId="279CCBCA" w14:textId="73A89918" w:rsidR="000A35E4" w:rsidRPr="000A35E4" w:rsidRDefault="000A35E4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b/>
          <w:bCs/>
        </w:rPr>
      </w:pPr>
      <w:r w:rsidRPr="000A35E4">
        <w:rPr>
          <w:rFonts w:ascii="Cambria" w:eastAsia="Century Gothic" w:hAnsi="Cambria"/>
          <w:b/>
          <w:bCs/>
        </w:rPr>
        <w:t>Technical Skills:</w:t>
      </w:r>
    </w:p>
    <w:p w14:paraId="4542CF3C" w14:textId="77777777" w:rsidR="000A35E4" w:rsidRPr="000A35E4" w:rsidRDefault="000A35E4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</w:rPr>
      </w:pPr>
    </w:p>
    <w:tbl>
      <w:tblPr>
        <w:tblW w:w="9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6318"/>
      </w:tblGrid>
      <w:tr w:rsidR="000A35E4" w:rsidRPr="000A35E4" w14:paraId="2F747229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1C3F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Technology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627E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Tools</w:t>
            </w:r>
          </w:p>
        </w:tc>
      </w:tr>
      <w:tr w:rsidR="000A35E4" w:rsidRPr="000A35E4" w14:paraId="7B4FECEB" w14:textId="77777777" w:rsidTr="00747A44">
        <w:trPr>
          <w:jc w:val="center"/>
        </w:trPr>
        <w:tc>
          <w:tcPr>
            <w:tcW w:w="3330" w:type="dxa"/>
          </w:tcPr>
          <w:p w14:paraId="214C6870" w14:textId="02C4E29B" w:rsidR="000A35E4" w:rsidRPr="000A35E4" w:rsidRDefault="00D258CB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>
              <w:rPr>
                <w:rFonts w:ascii="Cambria" w:eastAsia="Century Gothic" w:hAnsi="Cambria"/>
              </w:rPr>
              <w:t xml:space="preserve">Programming </w:t>
            </w:r>
            <w:r w:rsidR="000A35E4" w:rsidRPr="000A35E4">
              <w:rPr>
                <w:rFonts w:ascii="Cambria" w:eastAsia="Century Gothic" w:hAnsi="Cambria"/>
              </w:rPr>
              <w:t>Languages</w:t>
            </w:r>
          </w:p>
        </w:tc>
        <w:tc>
          <w:tcPr>
            <w:tcW w:w="6318" w:type="dxa"/>
          </w:tcPr>
          <w:p w14:paraId="0B4F467D" w14:textId="5E21FE3F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J</w:t>
            </w:r>
            <w:r w:rsidR="00D258CB">
              <w:rPr>
                <w:rFonts w:ascii="Cambria" w:eastAsia="Century Gothic" w:hAnsi="Cambria"/>
              </w:rPr>
              <w:t xml:space="preserve">ava 8, J2EE, PL/SQL. Python </w:t>
            </w:r>
          </w:p>
        </w:tc>
      </w:tr>
      <w:tr w:rsidR="000A35E4" w:rsidRPr="000A35E4" w14:paraId="1831EF6E" w14:textId="77777777" w:rsidTr="00747A44">
        <w:trPr>
          <w:jc w:val="center"/>
        </w:trPr>
        <w:tc>
          <w:tcPr>
            <w:tcW w:w="3330" w:type="dxa"/>
          </w:tcPr>
          <w:p w14:paraId="4440E676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J2EE Technologies</w:t>
            </w:r>
          </w:p>
        </w:tc>
        <w:tc>
          <w:tcPr>
            <w:tcW w:w="6318" w:type="dxa"/>
          </w:tcPr>
          <w:p w14:paraId="08D616B6" w14:textId="3B3EE541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Servlets, JSP, JDBC, EJB, JMS</w:t>
            </w:r>
            <w:r w:rsidR="00D258CB">
              <w:rPr>
                <w:rFonts w:ascii="Cambria" w:eastAsia="Century Gothic" w:hAnsi="Cambria"/>
              </w:rPr>
              <w:t>, Struts2, Swings</w:t>
            </w:r>
          </w:p>
        </w:tc>
      </w:tr>
      <w:tr w:rsidR="000A35E4" w:rsidRPr="000A35E4" w14:paraId="235FAB78" w14:textId="77777777" w:rsidTr="00747A44">
        <w:trPr>
          <w:jc w:val="center"/>
        </w:trPr>
        <w:tc>
          <w:tcPr>
            <w:tcW w:w="3330" w:type="dxa"/>
          </w:tcPr>
          <w:p w14:paraId="4EBB01FD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Frameworks</w:t>
            </w:r>
          </w:p>
        </w:tc>
        <w:tc>
          <w:tcPr>
            <w:tcW w:w="6318" w:type="dxa"/>
          </w:tcPr>
          <w:p w14:paraId="77481522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Spring, Spring boot, Struts 2.x</w:t>
            </w:r>
          </w:p>
        </w:tc>
      </w:tr>
      <w:tr w:rsidR="000A35E4" w:rsidRPr="000A35E4" w14:paraId="6A484F24" w14:textId="77777777" w:rsidTr="00747A44">
        <w:trPr>
          <w:trHeight w:val="220"/>
          <w:jc w:val="center"/>
        </w:trPr>
        <w:tc>
          <w:tcPr>
            <w:tcW w:w="3330" w:type="dxa"/>
          </w:tcPr>
          <w:p w14:paraId="2841E6A6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 xml:space="preserve">ORM </w:t>
            </w:r>
          </w:p>
        </w:tc>
        <w:tc>
          <w:tcPr>
            <w:tcW w:w="6318" w:type="dxa"/>
          </w:tcPr>
          <w:p w14:paraId="033A2FCC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Hibernate 3 and JPA 2</w:t>
            </w:r>
          </w:p>
        </w:tc>
      </w:tr>
      <w:tr w:rsidR="000A35E4" w:rsidRPr="000A35E4" w14:paraId="5E51256D" w14:textId="77777777" w:rsidTr="00747A44">
        <w:trPr>
          <w:jc w:val="center"/>
        </w:trPr>
        <w:tc>
          <w:tcPr>
            <w:tcW w:w="3330" w:type="dxa"/>
          </w:tcPr>
          <w:p w14:paraId="73111475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Web/App Server</w:t>
            </w:r>
          </w:p>
        </w:tc>
        <w:tc>
          <w:tcPr>
            <w:tcW w:w="6318" w:type="dxa"/>
            <w:vAlign w:val="center"/>
          </w:tcPr>
          <w:p w14:paraId="714AD16D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 xml:space="preserve">JBoss, BEA </w:t>
            </w:r>
            <w:proofErr w:type="spellStart"/>
            <w:r w:rsidRPr="000A35E4">
              <w:rPr>
                <w:rFonts w:ascii="Cambria" w:eastAsia="Century Gothic" w:hAnsi="Cambria"/>
              </w:rPr>
              <w:t>Weblogic</w:t>
            </w:r>
            <w:proofErr w:type="spellEnd"/>
            <w:r w:rsidRPr="000A35E4">
              <w:rPr>
                <w:rFonts w:ascii="Cambria" w:eastAsia="Century Gothic" w:hAnsi="Cambria"/>
              </w:rPr>
              <w:t>, Apache Tomcat and IBM WebSphere</w:t>
            </w:r>
          </w:p>
        </w:tc>
      </w:tr>
      <w:tr w:rsidR="000A35E4" w:rsidRPr="000A35E4" w14:paraId="36564C03" w14:textId="77777777" w:rsidTr="00747A44">
        <w:trPr>
          <w:jc w:val="center"/>
        </w:trPr>
        <w:tc>
          <w:tcPr>
            <w:tcW w:w="3330" w:type="dxa"/>
          </w:tcPr>
          <w:p w14:paraId="6A15B6EA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Design Patterns</w:t>
            </w:r>
          </w:p>
        </w:tc>
        <w:tc>
          <w:tcPr>
            <w:tcW w:w="6318" w:type="dxa"/>
          </w:tcPr>
          <w:p w14:paraId="5E17138F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Singleton, Factory, MVC</w:t>
            </w:r>
          </w:p>
        </w:tc>
      </w:tr>
      <w:tr w:rsidR="000A35E4" w:rsidRPr="000A35E4" w14:paraId="492A24A0" w14:textId="77777777" w:rsidTr="00747A44">
        <w:trPr>
          <w:jc w:val="center"/>
        </w:trPr>
        <w:tc>
          <w:tcPr>
            <w:tcW w:w="3330" w:type="dxa"/>
          </w:tcPr>
          <w:p w14:paraId="27AEDA9F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Web Technologies</w:t>
            </w:r>
          </w:p>
        </w:tc>
        <w:tc>
          <w:tcPr>
            <w:tcW w:w="6318" w:type="dxa"/>
          </w:tcPr>
          <w:p w14:paraId="7A05BCD5" w14:textId="00B5F561" w:rsidR="00D258CB" w:rsidRPr="000A35E4" w:rsidRDefault="00D258CB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D258CB">
              <w:rPr>
                <w:rFonts w:ascii="Cambria" w:eastAsia="Century Gothic" w:hAnsi="Cambria"/>
              </w:rPr>
              <w:t>HTML5, CSS3/4, JavaScript, jQuery, Angular 4/8/9, TypeScript, React JS, Node JS, Express JS, JSON, Swagger UI, XML, Vue.js</w:t>
            </w:r>
          </w:p>
        </w:tc>
      </w:tr>
      <w:tr w:rsidR="000A35E4" w:rsidRPr="000A35E4" w14:paraId="255D4A25" w14:textId="77777777" w:rsidTr="00747A44">
        <w:trPr>
          <w:jc w:val="center"/>
        </w:trPr>
        <w:tc>
          <w:tcPr>
            <w:tcW w:w="3330" w:type="dxa"/>
          </w:tcPr>
          <w:p w14:paraId="70CBE1AB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Web Services</w:t>
            </w:r>
          </w:p>
        </w:tc>
        <w:tc>
          <w:tcPr>
            <w:tcW w:w="6318" w:type="dxa"/>
          </w:tcPr>
          <w:p w14:paraId="589D4B44" w14:textId="0A460D16" w:rsidR="000A35E4" w:rsidRPr="000A35E4" w:rsidRDefault="00D258CB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SOAP (</w:t>
            </w:r>
            <w:proofErr w:type="gramStart"/>
            <w:r w:rsidR="000A35E4" w:rsidRPr="000A35E4">
              <w:rPr>
                <w:rFonts w:ascii="Cambria" w:eastAsia="Century Gothic" w:hAnsi="Cambria"/>
              </w:rPr>
              <w:t>Axis )</w:t>
            </w:r>
            <w:proofErr w:type="gramEnd"/>
            <w:r w:rsidR="000A35E4" w:rsidRPr="000A35E4">
              <w:rPr>
                <w:rFonts w:ascii="Cambria" w:eastAsia="Century Gothic" w:hAnsi="Cambria"/>
              </w:rPr>
              <w:t xml:space="preserve"> and REST (CXF and Jersey)</w:t>
            </w:r>
          </w:p>
        </w:tc>
      </w:tr>
      <w:tr w:rsidR="000A35E4" w:rsidRPr="000A35E4" w14:paraId="2E67C4F0" w14:textId="77777777" w:rsidTr="00747A44">
        <w:trPr>
          <w:jc w:val="center"/>
        </w:trPr>
        <w:tc>
          <w:tcPr>
            <w:tcW w:w="3330" w:type="dxa"/>
          </w:tcPr>
          <w:p w14:paraId="06F22A23" w14:textId="68DC3AEB" w:rsidR="000A35E4" w:rsidRPr="000A35E4" w:rsidRDefault="00D258CB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>
              <w:rPr>
                <w:rFonts w:ascii="Cambria" w:eastAsia="Century Gothic" w:hAnsi="Cambria"/>
              </w:rPr>
              <w:t>T</w:t>
            </w:r>
            <w:r w:rsidR="000A35E4" w:rsidRPr="000A35E4">
              <w:rPr>
                <w:rFonts w:ascii="Cambria" w:eastAsia="Century Gothic" w:hAnsi="Cambria"/>
              </w:rPr>
              <w:t>esting</w:t>
            </w:r>
            <w:r>
              <w:rPr>
                <w:rFonts w:ascii="Cambria" w:eastAsia="Century Gothic" w:hAnsi="Cambria"/>
              </w:rPr>
              <w:t xml:space="preserve"> Tools</w:t>
            </w:r>
          </w:p>
        </w:tc>
        <w:tc>
          <w:tcPr>
            <w:tcW w:w="6318" w:type="dxa"/>
          </w:tcPr>
          <w:p w14:paraId="13473924" w14:textId="0E8F877E" w:rsidR="00D258CB" w:rsidRPr="000A35E4" w:rsidRDefault="00D258CB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D258CB">
              <w:rPr>
                <w:rFonts w:ascii="Cambria" w:eastAsia="Century Gothic" w:hAnsi="Cambria"/>
              </w:rPr>
              <w:t>Junit, Jasmine, Mockito, Protractor, Jenkins, Selenium, Cucumber, Log 4j2</w:t>
            </w:r>
          </w:p>
        </w:tc>
      </w:tr>
      <w:tr w:rsidR="000A35E4" w:rsidRPr="000A35E4" w14:paraId="6F8D280E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0121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Databases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35F2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Oracle MySQL, MS SQL Server, NoSQL, Mongo DB</w:t>
            </w:r>
          </w:p>
        </w:tc>
      </w:tr>
      <w:tr w:rsidR="000A35E4" w:rsidRPr="000A35E4" w14:paraId="3527D56F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8232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Build Tools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86C3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Ant, Maven, Gradle</w:t>
            </w:r>
          </w:p>
        </w:tc>
      </w:tr>
      <w:tr w:rsidR="000A35E4" w:rsidRPr="000A35E4" w14:paraId="7778B729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E10F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Source Control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DF34" w14:textId="77777777" w:rsidR="000A35E4" w:rsidRPr="000A35E4" w:rsidRDefault="000A35E4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SVN, CVS, GitHub, GitLab</w:t>
            </w:r>
          </w:p>
        </w:tc>
      </w:tr>
      <w:tr w:rsidR="00D258CB" w:rsidRPr="000A35E4" w14:paraId="3B21AA8F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7F47" w14:textId="74507B3E" w:rsidR="00D258CB" w:rsidRPr="000A35E4" w:rsidRDefault="00D258CB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>
              <w:rPr>
                <w:rFonts w:ascii="Cambria" w:eastAsia="Century Gothic" w:hAnsi="Cambria"/>
              </w:rPr>
              <w:t>Cloud Environments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A8BA" w14:textId="3ACCB518" w:rsidR="00D258CB" w:rsidRPr="000A35E4" w:rsidRDefault="00D258CB" w:rsidP="00B16B1D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D258CB">
              <w:rPr>
                <w:rFonts w:ascii="Cambria" w:eastAsia="Century Gothic" w:hAnsi="Cambria"/>
              </w:rPr>
              <w:t>Azure, AWS</w:t>
            </w:r>
          </w:p>
        </w:tc>
      </w:tr>
      <w:tr w:rsidR="00D258CB" w:rsidRPr="000A35E4" w14:paraId="0A3439FE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F89A" w14:textId="195A935C" w:rsidR="00D258CB" w:rsidRDefault="00D258CB" w:rsidP="00D258CB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>
              <w:rPr>
                <w:rFonts w:ascii="Cambria" w:eastAsia="Century Gothic" w:hAnsi="Cambria"/>
              </w:rPr>
              <w:t>Methodologies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1CC9" w14:textId="1E920F3B" w:rsidR="00D258CB" w:rsidRPr="00D258CB" w:rsidRDefault="00D258CB" w:rsidP="00D258CB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D258CB">
              <w:rPr>
                <w:rFonts w:ascii="Cambria" w:eastAsia="Century Gothic" w:hAnsi="Cambria"/>
              </w:rPr>
              <w:t>Agile, TDD, waterfall model</w:t>
            </w:r>
          </w:p>
        </w:tc>
      </w:tr>
      <w:tr w:rsidR="00D258CB" w:rsidRPr="000A35E4" w14:paraId="191C241A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A7F6" w14:textId="3E4C605C" w:rsidR="00D258CB" w:rsidRPr="000A35E4" w:rsidRDefault="00795F04" w:rsidP="00D258CB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>
              <w:rPr>
                <w:rFonts w:ascii="Cambria" w:eastAsia="Century Gothic" w:hAnsi="Cambria"/>
              </w:rPr>
              <w:t>IDE</w:t>
            </w:r>
            <w:r w:rsidR="00D258CB" w:rsidRPr="000A35E4">
              <w:rPr>
                <w:rFonts w:ascii="Cambria" w:eastAsia="Century Gothic" w:hAnsi="Cambria"/>
              </w:rPr>
              <w:t xml:space="preserve"> / Productivity</w:t>
            </w:r>
            <w:r>
              <w:rPr>
                <w:rFonts w:ascii="Cambria" w:eastAsia="Century Gothic" w:hAnsi="Cambria"/>
              </w:rPr>
              <w:t xml:space="preserve"> Build</w:t>
            </w:r>
            <w:r w:rsidR="00D258CB" w:rsidRPr="000A35E4">
              <w:rPr>
                <w:rFonts w:ascii="Cambria" w:eastAsia="Century Gothic" w:hAnsi="Cambria"/>
              </w:rPr>
              <w:t xml:space="preserve"> Tools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832D" w14:textId="0E2CFF24" w:rsidR="00D258CB" w:rsidRPr="000A35E4" w:rsidRDefault="00D258CB" w:rsidP="00D258CB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Mingle, JIRA, Jenkins, Eclipse, TOAD, SQL Developer, Oracle Developer, WinSCP, Core FTP, PMD, Puppet, Putty, SonarQube</w:t>
            </w:r>
          </w:p>
        </w:tc>
      </w:tr>
      <w:tr w:rsidR="00D258CB" w:rsidRPr="000A35E4" w14:paraId="15094988" w14:textId="77777777" w:rsidTr="00747A44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A93F" w14:textId="77777777" w:rsidR="00D258CB" w:rsidRPr="000A35E4" w:rsidRDefault="00D258CB" w:rsidP="00D258CB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File transfer tools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D1BE" w14:textId="2A51F2F8" w:rsidR="00D258CB" w:rsidRPr="000A35E4" w:rsidRDefault="00D258CB" w:rsidP="00D258CB">
            <w:pPr>
              <w:pStyle w:val="Normal1"/>
              <w:spacing w:after="0" w:line="240" w:lineRule="auto"/>
              <w:rPr>
                <w:rFonts w:ascii="Cambria" w:eastAsia="Century Gothic" w:hAnsi="Cambria"/>
              </w:rPr>
            </w:pPr>
            <w:r w:rsidRPr="000A35E4">
              <w:rPr>
                <w:rFonts w:ascii="Cambria" w:eastAsia="Century Gothic" w:hAnsi="Cambria"/>
              </w:rPr>
              <w:t>FTP (File Transfer Protocol) and NDM (Network Data Movers)</w:t>
            </w:r>
          </w:p>
        </w:tc>
      </w:tr>
    </w:tbl>
    <w:p w14:paraId="2056A247" w14:textId="77777777" w:rsidR="000A35E4" w:rsidRPr="000A35E4" w:rsidRDefault="000A35E4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</w:rPr>
      </w:pPr>
    </w:p>
    <w:p w14:paraId="21DB8D13" w14:textId="77777777" w:rsidR="000A35E4" w:rsidRPr="000A35E4" w:rsidRDefault="000A35E4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u w:val="single"/>
        </w:rPr>
      </w:pPr>
    </w:p>
    <w:p w14:paraId="662F1953" w14:textId="77777777" w:rsidR="00DD5301" w:rsidRDefault="00DD5301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b/>
          <w:bCs/>
        </w:rPr>
      </w:pPr>
    </w:p>
    <w:p w14:paraId="5D17F764" w14:textId="77777777" w:rsidR="00DD5301" w:rsidRDefault="00DD5301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b/>
          <w:bCs/>
        </w:rPr>
      </w:pPr>
    </w:p>
    <w:p w14:paraId="297EA084" w14:textId="77777777" w:rsidR="00DD5301" w:rsidRDefault="00DD5301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b/>
          <w:bCs/>
        </w:rPr>
      </w:pPr>
    </w:p>
    <w:p w14:paraId="3DCAE22E" w14:textId="77777777" w:rsidR="00DD5301" w:rsidRDefault="00DD5301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b/>
          <w:bCs/>
        </w:rPr>
      </w:pPr>
    </w:p>
    <w:p w14:paraId="7EBFE3B8" w14:textId="79E0BD4B" w:rsidR="000A35E4" w:rsidRPr="000A35E4" w:rsidRDefault="000A35E4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b/>
          <w:bCs/>
        </w:rPr>
      </w:pPr>
      <w:r w:rsidRPr="000A35E4">
        <w:rPr>
          <w:rFonts w:ascii="Cambria" w:eastAsia="Century Gothic" w:hAnsi="Cambria"/>
          <w:b/>
          <w:bCs/>
        </w:rPr>
        <w:t>Professional Experience:</w:t>
      </w:r>
    </w:p>
    <w:p w14:paraId="22901789" w14:textId="77777777" w:rsidR="000A35E4" w:rsidRPr="000A35E4" w:rsidRDefault="000A35E4" w:rsidP="000A35E4">
      <w:pPr>
        <w:pStyle w:val="Normal1"/>
        <w:tabs>
          <w:tab w:val="center" w:pos="4680"/>
        </w:tabs>
        <w:spacing w:after="0" w:line="240" w:lineRule="auto"/>
        <w:rPr>
          <w:rFonts w:ascii="Cambria" w:eastAsia="Century Gothic" w:hAnsi="Cambria"/>
          <w:u w:val="single"/>
        </w:rPr>
      </w:pPr>
    </w:p>
    <w:p w14:paraId="78BC68F5" w14:textId="0A3FBA50" w:rsidR="00A131E5" w:rsidRPr="00D258CB" w:rsidRDefault="00A131E5" w:rsidP="00A131E5">
      <w:pPr>
        <w:pStyle w:val="Normal1"/>
        <w:shd w:val="clear" w:color="auto" w:fill="FFFFFF"/>
        <w:spacing w:after="0" w:line="240" w:lineRule="auto"/>
        <w:rPr>
          <w:rFonts w:ascii="Cambria" w:eastAsia="Century Gothic" w:hAnsi="Cambria"/>
          <w:b/>
          <w:bCs/>
        </w:rPr>
      </w:pPr>
      <w:r w:rsidRPr="00D258CB">
        <w:rPr>
          <w:rFonts w:ascii="Cambria" w:eastAsia="Century Gothic" w:hAnsi="Cambria"/>
          <w:b/>
          <w:bCs/>
        </w:rPr>
        <w:lastRenderedPageBreak/>
        <w:t>Client:</w:t>
      </w:r>
      <w:r>
        <w:rPr>
          <w:rFonts w:ascii="Cambria" w:eastAsia="Century Gothic" w:hAnsi="Cambria"/>
          <w:b/>
          <w:bCs/>
        </w:rPr>
        <w:t xml:space="preserve"> </w:t>
      </w:r>
      <w:r w:rsidR="00532040">
        <w:rPr>
          <w:rFonts w:ascii="Cambria" w:eastAsia="Century Gothic" w:hAnsi="Cambria"/>
          <w:b/>
          <w:bCs/>
        </w:rPr>
        <w:t xml:space="preserve">Texas </w:t>
      </w:r>
      <w:r>
        <w:rPr>
          <w:rFonts w:ascii="Cambria" w:eastAsia="Century Gothic" w:hAnsi="Cambria"/>
          <w:b/>
          <w:bCs/>
        </w:rPr>
        <w:t>DMV, Austin TX</w:t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>
        <w:rPr>
          <w:rFonts w:ascii="Cambria" w:eastAsia="Century Gothic" w:hAnsi="Cambria"/>
          <w:b/>
          <w:bCs/>
        </w:rPr>
        <w:tab/>
      </w:r>
      <w:r>
        <w:rPr>
          <w:rFonts w:ascii="Cambria" w:eastAsia="Century Gothic" w:hAnsi="Cambria"/>
          <w:b/>
          <w:bCs/>
        </w:rPr>
        <w:tab/>
      </w:r>
      <w:r>
        <w:rPr>
          <w:rFonts w:ascii="Cambria" w:eastAsia="Century Gothic" w:hAnsi="Cambria"/>
          <w:b/>
          <w:bCs/>
        </w:rPr>
        <w:tab/>
        <w:t xml:space="preserve">Apr 2023 – Present </w:t>
      </w:r>
    </w:p>
    <w:p w14:paraId="6F136641" w14:textId="77777777" w:rsidR="00A131E5" w:rsidRPr="00D258CB" w:rsidRDefault="00A131E5" w:rsidP="00A131E5">
      <w:pPr>
        <w:pStyle w:val="Normal1"/>
        <w:shd w:val="clear" w:color="auto" w:fill="FFFFFF"/>
        <w:spacing w:after="0" w:line="240" w:lineRule="auto"/>
        <w:rPr>
          <w:rFonts w:ascii="Cambria" w:eastAsia="Century Gothic" w:hAnsi="Cambria"/>
          <w:b/>
          <w:bCs/>
        </w:rPr>
      </w:pPr>
      <w:r w:rsidRPr="00D258CB">
        <w:rPr>
          <w:rFonts w:ascii="Cambria" w:eastAsia="Century Gothic" w:hAnsi="Cambria"/>
          <w:b/>
          <w:bCs/>
        </w:rPr>
        <w:t>Role: Sr Java Developer</w:t>
      </w:r>
    </w:p>
    <w:p w14:paraId="5646B124" w14:textId="77777777" w:rsidR="00A131E5" w:rsidRDefault="00A131E5" w:rsidP="00A131E5">
      <w:pPr>
        <w:pStyle w:val="Normal1"/>
        <w:shd w:val="clear" w:color="auto" w:fill="FFFFFF"/>
        <w:spacing w:after="0" w:line="240" w:lineRule="auto"/>
        <w:rPr>
          <w:rFonts w:ascii="Cambria" w:eastAsia="Century Gothic" w:hAnsi="Cambria"/>
        </w:rPr>
      </w:pPr>
    </w:p>
    <w:p w14:paraId="76346089" w14:textId="77777777" w:rsidR="00A131E5" w:rsidRPr="000A35E4" w:rsidRDefault="00A131E5" w:rsidP="00A131E5">
      <w:pPr>
        <w:pStyle w:val="Normal1"/>
        <w:shd w:val="clear" w:color="auto" w:fill="FFFFFF"/>
        <w:spacing w:after="0" w:line="240" w:lineRule="auto"/>
        <w:rPr>
          <w:rFonts w:ascii="Cambria" w:eastAsia="Century Gothic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Responsibilities: </w:t>
      </w:r>
    </w:p>
    <w:p w14:paraId="52685BE8" w14:textId="77777777" w:rsidR="00A131E5" w:rsidRPr="000A35E4" w:rsidRDefault="00A131E5" w:rsidP="00A131E5">
      <w:pPr>
        <w:pStyle w:val="Normal1"/>
        <w:shd w:val="clear" w:color="auto" w:fill="FFFFFF"/>
        <w:spacing w:after="0" w:line="240" w:lineRule="auto"/>
        <w:rPr>
          <w:rFonts w:ascii="Cambria" w:eastAsia="Century Gothic" w:hAnsi="Cambria"/>
          <w:highlight w:val="white"/>
          <w:u w:val="single"/>
        </w:rPr>
      </w:pPr>
    </w:p>
    <w:p w14:paraId="089AC21B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Involved in all the phases of SDLC including Requirements Collection, Design and Analysis of the Customer Specifications, Development and Customization of the application.</w:t>
      </w:r>
    </w:p>
    <w:p w14:paraId="34152BB9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Created new workflows for Enterprise business Markets (EBM) workflow Engine to sell                enterprise products.</w:t>
      </w:r>
    </w:p>
    <w:p w14:paraId="2B3B2E9A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Designed and developed various modules of the application with Spring MVC architecture and Spring Bean Factory using IOC, AOP concepts.</w:t>
      </w:r>
    </w:p>
    <w:p w14:paraId="18778DFC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Modified the existing workflows to reduce execution time and improved the throughput.</w:t>
      </w:r>
    </w:p>
    <w:p w14:paraId="3D8EAD53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Thorough knowledge of Motive Workflow builder enabling debugging and analyzing workflow executions</w:t>
      </w:r>
    </w:p>
    <w:p w14:paraId="259C2C82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Analyzed and resolved themes and theme skin issues during the migration of UCP project.</w:t>
      </w:r>
    </w:p>
    <w:p w14:paraId="73644B85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Played the role of configuration controller to validate and maintain the project as per the company and Tl9k standards.</w:t>
      </w:r>
    </w:p>
    <w:p w14:paraId="69B2146A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Designed use cases for the Application as per the business requirements.</w:t>
      </w:r>
    </w:p>
    <w:p w14:paraId="6FC6244F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Participated in requirement gathering and framework implementation sessions through Agile TDD methodology.</w:t>
      </w:r>
    </w:p>
    <w:p w14:paraId="1F6BE9EE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Developed and delivered SOAP based Web Services and used Apache-CXF and SOAP UI to test the services.</w:t>
      </w:r>
    </w:p>
    <w:p w14:paraId="09FA136D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Developed Web Applications with rich UI using CSS, JavaScript, Ajax, jQuery plugins and Struts 2 framework.</w:t>
      </w:r>
    </w:p>
    <w:p w14:paraId="59C7E668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Implemented Single Page Design and customized directive and filter criteria by using Angular.JS.</w:t>
      </w:r>
    </w:p>
    <w:p w14:paraId="64DF0B41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Involved in creating and Deployment of REST API and Micro services in Java J2EEE using Spring Boot.</w:t>
      </w:r>
    </w:p>
    <w:p w14:paraId="5BBFB6E5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Implementation of authentication for Restful web services using Spring Boot Security Starter.</w:t>
      </w:r>
    </w:p>
    <w:p w14:paraId="64D859D0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Developing the application for incident creation and retrieving the events using restful web services with spring Boot.</w:t>
      </w:r>
    </w:p>
    <w:p w14:paraId="5AFA6C9C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Worked extensively on spring boot for building web service.</w:t>
      </w:r>
    </w:p>
    <w:p w14:paraId="542573AA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Extensively used Core Java such as Exceptions, and Collections.</w:t>
      </w:r>
    </w:p>
    <w:p w14:paraId="3BD3162D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Designed the system based on Spring MVC Model architecture. Developed a business logic layer using Spring Dependency Injection and client-side Java-beans for DAO Design Patterns.</w:t>
      </w:r>
    </w:p>
    <w:p w14:paraId="2C0698E3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Used Db2 as an additional data source for integration or a source for integration adapters.</w:t>
      </w:r>
    </w:p>
    <w:p w14:paraId="1423FC75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Used Maven for compilation and building JAR, WAR.</w:t>
      </w:r>
    </w:p>
    <w:p w14:paraId="4398CCA0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Used Log4J for logging and tracing the messages.</w:t>
      </w:r>
    </w:p>
    <w:p w14:paraId="57EEF1D6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Used STS for developing, debugging, integrating and deploying the application.</w:t>
      </w:r>
    </w:p>
    <w:p w14:paraId="04C0852C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Maintained source code in GIT Repository.</w:t>
      </w:r>
    </w:p>
    <w:p w14:paraId="68C1A812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Involved in the day-to-day sprint development activities and delivered per sprint timeline.</w:t>
      </w:r>
    </w:p>
    <w:p w14:paraId="6859B87E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Written unit test cases using JUnit and Integration test cases and integrated with Jenkin jobs.</w:t>
      </w:r>
    </w:p>
    <w:p w14:paraId="5507A093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Coordinated with the onsite and offshore developer’s w.r.t ongoing issues and follow up.</w:t>
      </w:r>
    </w:p>
    <w:p w14:paraId="20A80956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Utilized Node.js to create a fast and efficient chat server.</w:t>
      </w:r>
    </w:p>
    <w:p w14:paraId="697AEB3A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Used Hibernate as persistence framework for DAO layer to access the Oracle10g database.</w:t>
      </w:r>
    </w:p>
    <w:p w14:paraId="2B9EF8BF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Proficient in using GIT for Version Control.</w:t>
      </w:r>
    </w:p>
    <w:p w14:paraId="0CB987B7" w14:textId="77777777" w:rsidR="00A131E5" w:rsidRDefault="00A131E5" w:rsidP="00A131E5">
      <w:pPr>
        <w:pStyle w:val="ListParagraph"/>
        <w:numPr>
          <w:ilvl w:val="0"/>
          <w:numId w:val="22"/>
        </w:numPr>
      </w:pPr>
      <w:r>
        <w:t>Involved in application integration platform.</w:t>
      </w:r>
    </w:p>
    <w:p w14:paraId="4498202B" w14:textId="77777777" w:rsidR="00A131E5" w:rsidRPr="00C36015" w:rsidRDefault="00A131E5" w:rsidP="00A131E5">
      <w:pPr>
        <w:pStyle w:val="ListParagraph"/>
        <w:numPr>
          <w:ilvl w:val="0"/>
          <w:numId w:val="22"/>
        </w:numPr>
        <w:rPr>
          <w:rFonts w:ascii="Cambria" w:eastAsia="Century Gothic" w:hAnsi="Cambria"/>
          <w:highlight w:val="white"/>
        </w:rPr>
      </w:pPr>
      <w:r>
        <w:t>Actively involved in code reviews and also in bug fixing.</w:t>
      </w:r>
    </w:p>
    <w:p w14:paraId="1B16DD4D" w14:textId="77777777" w:rsidR="00A131E5" w:rsidRPr="000A35E4" w:rsidRDefault="00A131E5" w:rsidP="00A131E5">
      <w:pPr>
        <w:pStyle w:val="ListParagraph"/>
        <w:ind w:left="1080"/>
        <w:rPr>
          <w:rFonts w:ascii="Cambria" w:eastAsia="Century Gothic" w:hAnsi="Cambria"/>
          <w:highlight w:val="white"/>
        </w:rPr>
      </w:pPr>
    </w:p>
    <w:p w14:paraId="573497FB" w14:textId="77777777" w:rsidR="00A131E5" w:rsidRDefault="00A131E5" w:rsidP="00A131E5">
      <w:r>
        <w:t xml:space="preserve">Environment: Java, JSP, JavaScript, Ajax, jQuery, Angular, Maven, Spring Boot, POS, DOJO, Spring, Hibernate, Micro services, Backbone, HTML5, CSS3, Rest API, Log4J, GIT, Agile, Jenkins, XML, </w:t>
      </w:r>
      <w:proofErr w:type="spellStart"/>
      <w:r>
        <w:lastRenderedPageBreak/>
        <w:t>Windows.AngularJS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Bootstrap,Subversion,Oracle10g,MULESoft,Docker,Web Sphere Application Server 9, Docker,Jenkins,EJB3, web service (REST/JAX-WS ), JASON, </w:t>
      </w:r>
      <w:proofErr w:type="spellStart"/>
      <w:r>
        <w:t>JQuery</w:t>
      </w:r>
      <w:proofErr w:type="spellEnd"/>
      <w:r>
        <w:t>, DOJO, XML, RAD 9.7, PL/SQL Developer for Oracle, ClearCase and ClearQuest, Java 8,Kafka,Maven.</w:t>
      </w:r>
    </w:p>
    <w:p w14:paraId="5B160783" w14:textId="77777777" w:rsidR="00A131E5" w:rsidRDefault="00A131E5" w:rsidP="000A35E4">
      <w:pPr>
        <w:pStyle w:val="ListParagraph"/>
        <w:ind w:left="0"/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</w:pPr>
    </w:p>
    <w:p w14:paraId="4A1DEA90" w14:textId="77777777" w:rsidR="00A131E5" w:rsidRDefault="00A131E5" w:rsidP="000A35E4">
      <w:pPr>
        <w:pStyle w:val="ListParagraph"/>
        <w:ind w:left="0"/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</w:pPr>
    </w:p>
    <w:p w14:paraId="0CE3A8D5" w14:textId="4BD66F55" w:rsidR="000A35E4" w:rsidRPr="00D258CB" w:rsidRDefault="000A35E4" w:rsidP="000A35E4">
      <w:pPr>
        <w:pStyle w:val="ListParagraph"/>
        <w:ind w:left="0"/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</w:pP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 xml:space="preserve">Client: </w:t>
      </w:r>
      <w:r w:rsidR="00747A44"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>JPMC</w:t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>, TX</w:t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ab/>
      </w:r>
      <w:r w:rsidR="00A131E5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>Nov</w:t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 xml:space="preserve"> 20</w:t>
      </w:r>
      <w:r w:rsidR="00A131E5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>19</w:t>
      </w: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 xml:space="preserve"> – </w:t>
      </w:r>
      <w:r w:rsidR="00A131E5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>Feb 2023</w:t>
      </w:r>
    </w:p>
    <w:p w14:paraId="14D0A07D" w14:textId="77777777" w:rsidR="000A35E4" w:rsidRPr="00D258CB" w:rsidRDefault="000A35E4" w:rsidP="000A35E4">
      <w:pPr>
        <w:pStyle w:val="ListParagraph"/>
        <w:ind w:left="0"/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</w:pPr>
      <w:r w:rsidRPr="00D258CB">
        <w:rPr>
          <w:rFonts w:ascii="Cambria" w:hAnsi="Cambria" w:cs="Calibri"/>
          <w:b/>
          <w:bCs/>
          <w:color w:val="0D0D0D"/>
          <w:sz w:val="22"/>
          <w:szCs w:val="22"/>
          <w:lang w:eastAsia="en-US"/>
        </w:rPr>
        <w:t>Role: Sr. Full Stack Java developer</w:t>
      </w:r>
    </w:p>
    <w:p w14:paraId="22A99C3A" w14:textId="77777777" w:rsidR="000A35E4" w:rsidRPr="000A35E4" w:rsidRDefault="000A35E4" w:rsidP="000A35E4">
      <w:pPr>
        <w:pStyle w:val="ListParagraph"/>
        <w:ind w:left="0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>Responsibilities:</w:t>
      </w:r>
    </w:p>
    <w:p w14:paraId="5FDB151D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Extensive experience in the Analysis, Design, Coding and unit testing.</w:t>
      </w:r>
    </w:p>
    <w:p w14:paraId="72C5F4A4" w14:textId="77777777" w:rsidR="000A35E4" w:rsidRPr="000A35E4" w:rsidRDefault="000A35E4" w:rsidP="000A35E4">
      <w:pPr>
        <w:pStyle w:val="NormalWeb"/>
        <w:numPr>
          <w:ilvl w:val="0"/>
          <w:numId w:val="20"/>
        </w:numPr>
        <w:shd w:val="clear" w:color="auto" w:fill="FFFFFF"/>
        <w:suppressAutoHyphens w:val="0"/>
        <w:spacing w:before="0" w:after="0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>Implemented Spring Boot Micro services to divide the application into various sub modules implemented through spring transactions, Spring IOC, Spring MVC, and Spring Core.</w:t>
      </w:r>
    </w:p>
    <w:p w14:paraId="2F472221" w14:textId="77777777" w:rsidR="000A35E4" w:rsidRPr="000A35E4" w:rsidRDefault="000A35E4" w:rsidP="000A35E4">
      <w:pPr>
        <w:pStyle w:val="NormalWeb"/>
        <w:numPr>
          <w:ilvl w:val="0"/>
          <w:numId w:val="20"/>
        </w:numPr>
        <w:shd w:val="clear" w:color="auto" w:fill="FFFFFF"/>
        <w:suppressAutoHyphens w:val="0"/>
        <w:spacing w:before="0" w:after="0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>Extensively worked in Java 8 Features like streams, functional interfaces, Dates and Optional characteristics.</w:t>
      </w:r>
    </w:p>
    <w:p w14:paraId="56F50ADA" w14:textId="77777777" w:rsidR="000A35E4" w:rsidRPr="000A35E4" w:rsidRDefault="000A35E4" w:rsidP="000A35E4">
      <w:pPr>
        <w:pStyle w:val="NormalWeb"/>
        <w:numPr>
          <w:ilvl w:val="0"/>
          <w:numId w:val="20"/>
        </w:numPr>
        <w:shd w:val="clear" w:color="auto" w:fill="FFFFFF"/>
        <w:suppressAutoHyphens w:val="0"/>
        <w:spacing w:before="100" w:beforeAutospacing="1" w:after="0" w:afterAutospacing="1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>Designed and developed asynchronous RESTful Micro services using Spring boot and RXJava that are consumed by other micro services with minimum response time.</w:t>
      </w:r>
    </w:p>
    <w:p w14:paraId="11AE363F" w14:textId="77777777" w:rsidR="000A35E4" w:rsidRPr="000A35E4" w:rsidRDefault="000A35E4" w:rsidP="000A35E4">
      <w:pPr>
        <w:pStyle w:val="NormalWeb"/>
        <w:numPr>
          <w:ilvl w:val="0"/>
          <w:numId w:val="20"/>
        </w:numPr>
        <w:shd w:val="clear" w:color="auto" w:fill="FFFFFF"/>
        <w:suppressAutoHyphens w:val="0"/>
        <w:spacing w:before="100" w:beforeAutospacing="1" w:after="0" w:afterAutospacing="1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>Working with RxJava (ReactiveX) for asynchronous composition and manipulation of data and events using Observers and Observables in the application.</w:t>
      </w:r>
    </w:p>
    <w:p w14:paraId="6363DBB0" w14:textId="77777777" w:rsidR="000A35E4" w:rsidRPr="000A35E4" w:rsidRDefault="000A35E4" w:rsidP="000A35E4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Developing the code through different layers, presentation layer using Spring MVC, Business Layer using Spring IOC, Service Layer and DAO layer using spring.</w:t>
      </w:r>
    </w:p>
    <w:p w14:paraId="08EFCFC0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Experience in processing flat files using Spring Batch sent to downstream applications.</w:t>
      </w:r>
    </w:p>
    <w:p w14:paraId="73019FEF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JMS messaging systems with ActiveMQ and IBM MQ.</w:t>
      </w:r>
    </w:p>
    <w:p w14:paraId="206193F4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apache camel to route messages to downstream systems and upstream systems.</w:t>
      </w:r>
    </w:p>
    <w:p w14:paraId="5A75C27E" w14:textId="77777777" w:rsidR="000A35E4" w:rsidRPr="000A35E4" w:rsidRDefault="000A35E4" w:rsidP="000A35E4">
      <w:pPr>
        <w:pStyle w:val="NormalWeb"/>
        <w:numPr>
          <w:ilvl w:val="0"/>
          <w:numId w:val="20"/>
        </w:numPr>
        <w:shd w:val="clear" w:color="auto" w:fill="FFFFFF"/>
        <w:suppressAutoHyphens w:val="0"/>
        <w:spacing w:before="0" w:after="0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>Experience in Restful web services to integrate between Server side to Client Side</w:t>
      </w:r>
    </w:p>
    <w:p w14:paraId="72B34738" w14:textId="77777777" w:rsidR="000A35E4" w:rsidRPr="000A35E4" w:rsidRDefault="000A35E4" w:rsidP="000A35E4">
      <w:pPr>
        <w:pStyle w:val="NormalWeb"/>
        <w:numPr>
          <w:ilvl w:val="0"/>
          <w:numId w:val="20"/>
        </w:numPr>
        <w:shd w:val="clear" w:color="auto" w:fill="FFFFFF"/>
        <w:suppressAutoHyphens w:val="0"/>
        <w:spacing w:before="0" w:after="0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 xml:space="preserve">Worked on minimizing the complexity and improved readability using SONAR standards. </w:t>
      </w:r>
    </w:p>
    <w:p w14:paraId="62C01B50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000000"/>
          <w:sz w:val="22"/>
          <w:szCs w:val="22"/>
          <w:shd w:val="clear" w:color="auto" w:fill="FFFFFF"/>
        </w:rPr>
        <w:t>Used Jenkins for auto-deployment in all lower and production environments.</w:t>
      </w:r>
    </w:p>
    <w:p w14:paraId="7EE4C285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</w:rPr>
      </w:pPr>
      <w:r w:rsidRPr="000A35E4">
        <w:rPr>
          <w:rFonts w:ascii="Cambria" w:eastAsia="Century Gothic" w:hAnsi="Cambria"/>
        </w:rPr>
        <w:t>Developed controllers that communicate with the Hibernate layer for updating/fetching the data.</w:t>
      </w:r>
    </w:p>
    <w:p w14:paraId="29076F30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Designing database tables and writing DDL and DML scripts.</w:t>
      </w:r>
    </w:p>
    <w:p w14:paraId="1D415C7B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hAnsi="Cambria"/>
        </w:rPr>
        <w:t>Real time streaming the data using Spark with Kafka</w:t>
      </w:r>
    </w:p>
    <w:p w14:paraId="6F859E91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 xml:space="preserve">Prepared database </w:t>
      </w:r>
      <w:proofErr w:type="gramStart"/>
      <w:r w:rsidRPr="000A35E4">
        <w:rPr>
          <w:rFonts w:ascii="Cambria" w:eastAsia="Century Gothic" w:hAnsi="Cambria"/>
          <w:highlight w:val="white"/>
        </w:rPr>
        <w:t>install</w:t>
      </w:r>
      <w:proofErr w:type="gramEnd"/>
      <w:r w:rsidRPr="000A35E4">
        <w:rPr>
          <w:rFonts w:ascii="Cambria" w:eastAsia="Century Gothic" w:hAnsi="Cambria"/>
          <w:highlight w:val="white"/>
        </w:rPr>
        <w:t xml:space="preserve"> and rollback scripts to create the tables, sequences, partitions, indexes and views and move reference data to higher environments.</w:t>
      </w:r>
    </w:p>
    <w:p w14:paraId="7421103E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Interacting with UNIX servers to check logs and creating folders for configuration files.</w:t>
      </w:r>
    </w:p>
    <w:p w14:paraId="33790632" w14:textId="77777777" w:rsidR="000A35E4" w:rsidRPr="000A35E4" w:rsidRDefault="000A35E4" w:rsidP="000A35E4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</w:rPr>
      </w:pPr>
      <w:r w:rsidRPr="000A35E4">
        <w:rPr>
          <w:rFonts w:ascii="Cambria" w:eastAsia="Century Gothic" w:hAnsi="Cambria"/>
        </w:rPr>
        <w:t>Implemented and Updating the Database Tables, Packages, procedures, functions views.</w:t>
      </w:r>
    </w:p>
    <w:p w14:paraId="44EF86C1" w14:textId="77777777" w:rsidR="000A35E4" w:rsidRPr="000A35E4" w:rsidRDefault="000A35E4" w:rsidP="000A35E4">
      <w:pPr>
        <w:pStyle w:val="NormalWeb"/>
        <w:numPr>
          <w:ilvl w:val="0"/>
          <w:numId w:val="20"/>
        </w:numPr>
        <w:shd w:val="clear" w:color="auto" w:fill="FFFFFF"/>
        <w:suppressAutoHyphens w:val="0"/>
        <w:spacing w:before="100" w:beforeAutospacing="1" w:after="0" w:afterAutospacing="1"/>
        <w:rPr>
          <w:rFonts w:ascii="Cambria" w:hAnsi="Cambria" w:cs="Calibri"/>
          <w:sz w:val="22"/>
          <w:szCs w:val="22"/>
        </w:rPr>
      </w:pPr>
      <w:r w:rsidRPr="000A35E4">
        <w:rPr>
          <w:rFonts w:ascii="Cambria" w:hAnsi="Cambria" w:cs="Calibri"/>
          <w:sz w:val="22"/>
          <w:szCs w:val="22"/>
        </w:rPr>
        <w:t>Worked in using React JS components, Forms, Events, Keys, Router, Animations and Flux concept.</w:t>
      </w:r>
    </w:p>
    <w:p w14:paraId="341164BE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222222"/>
          <w:sz w:val="22"/>
          <w:szCs w:val="22"/>
        </w:rPr>
        <w:t>Developed various React directives to help build the functionality and UI behavior using JavaScript.</w:t>
      </w:r>
    </w:p>
    <w:p w14:paraId="1A52A391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222222"/>
          <w:sz w:val="22"/>
          <w:szCs w:val="22"/>
        </w:rPr>
        <w:t>Created Typescript reusable components and services to consume REST API’s using Component based architecture provided by React JS.</w:t>
      </w:r>
    </w:p>
    <w:p w14:paraId="6F59C3A5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>Responsible for creating efficient design and developing User Interaction screens using HTML, CSS3, Bootstrap, JavaScript, Angular 6 and React JS.</w:t>
      </w:r>
    </w:p>
    <w:p w14:paraId="61B38634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0A35E4">
        <w:rPr>
          <w:rFonts w:ascii="Cambria" w:hAnsi="Cambria"/>
          <w:sz w:val="22"/>
          <w:szCs w:val="22"/>
        </w:rPr>
        <w:t xml:space="preserve">Enhanced application performance by Angular 6 Component based development. </w:t>
      </w:r>
    </w:p>
    <w:p w14:paraId="3F305D12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222222"/>
          <w:sz w:val="22"/>
          <w:szCs w:val="22"/>
        </w:rPr>
        <w:t>Responsible to Style, look and feel of the web page with SASS that extends CSS with dynamic behavior such as variable, mixing, operations and functions.</w:t>
      </w:r>
    </w:p>
    <w:p w14:paraId="3D6F4FC2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Keen understanding on </w:t>
      </w:r>
      <w:proofErr w:type="spellStart"/>
      <w:r w:rsidRPr="000A35E4">
        <w:rPr>
          <w:rFonts w:ascii="Cambria" w:hAnsi="Cambria"/>
          <w:color w:val="000000"/>
          <w:sz w:val="22"/>
          <w:szCs w:val="22"/>
          <w:shd w:val="clear" w:color="auto" w:fill="FFFFFF"/>
        </w:rPr>
        <w:t>Devops</w:t>
      </w:r>
      <w:proofErr w:type="spellEnd"/>
      <w:r w:rsidRPr="000A35E4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model implementation and functioning.</w:t>
      </w:r>
    </w:p>
    <w:p w14:paraId="7253A59B" w14:textId="77777777" w:rsidR="000A35E4" w:rsidRPr="000A35E4" w:rsidRDefault="000A35E4" w:rsidP="000A35E4">
      <w:pPr>
        <w:pStyle w:val="Normal1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Responsible to get created build and deployment jobs in various environments like DEV, QA and UAT using Jenkins (Continuous Deployment) tool.</w:t>
      </w:r>
    </w:p>
    <w:p w14:paraId="0E052D3D" w14:textId="4EF1CF15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222222"/>
          <w:sz w:val="22"/>
          <w:szCs w:val="22"/>
        </w:rPr>
        <w:t xml:space="preserve">Experience in using GIT for pulling and committing the developed content from/to the GIT </w:t>
      </w:r>
      <w:r w:rsidR="000E7F8E" w:rsidRPr="000A35E4">
        <w:rPr>
          <w:rFonts w:ascii="Cambria" w:hAnsi="Cambria"/>
          <w:color w:val="222222"/>
          <w:sz w:val="22"/>
          <w:szCs w:val="22"/>
        </w:rPr>
        <w:t>repository.</w:t>
      </w:r>
    </w:p>
    <w:p w14:paraId="77A52F6F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000000"/>
          <w:sz w:val="22"/>
          <w:szCs w:val="22"/>
          <w:shd w:val="clear" w:color="auto" w:fill="FFFFFF"/>
        </w:rPr>
        <w:t>Implemented all the components following a test-driven development methodology using JUnit and Mockito.</w:t>
      </w:r>
    </w:p>
    <w:p w14:paraId="1719B0F5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sz w:val="22"/>
          <w:szCs w:val="22"/>
          <w:shd w:val="clear" w:color="auto" w:fill="FFFFFF"/>
        </w:rPr>
        <w:t>Wrapper developed in </w:t>
      </w:r>
      <w:r w:rsidRPr="000A35E4">
        <w:rPr>
          <w:rStyle w:val="Strong"/>
          <w:rFonts w:ascii="Cambria" w:hAnsi="Cambria"/>
          <w:b w:val="0"/>
          <w:bCs w:val="0"/>
          <w:color w:val="000000"/>
          <w:sz w:val="22"/>
          <w:szCs w:val="22"/>
          <w:shd w:val="clear" w:color="auto" w:fill="FFFFFF"/>
        </w:rPr>
        <w:t>Python</w:t>
      </w:r>
      <w:r w:rsidRPr="000A35E4">
        <w:rPr>
          <w:rFonts w:ascii="Cambria" w:hAnsi="Cambria"/>
          <w:sz w:val="22"/>
          <w:szCs w:val="22"/>
          <w:shd w:val="clear" w:color="auto" w:fill="FFFFFF"/>
        </w:rPr>
        <w:t> for instantiating multi-threaded application and running with other applications.</w:t>
      </w:r>
    </w:p>
    <w:p w14:paraId="4FA675C1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Style w:val="Strong"/>
          <w:rFonts w:ascii="Cambria" w:hAnsi="Cambria"/>
          <w:b w:val="0"/>
          <w:bCs w:val="0"/>
          <w:color w:val="222222"/>
          <w:sz w:val="22"/>
          <w:szCs w:val="22"/>
        </w:rPr>
      </w:pPr>
      <w:r w:rsidRPr="000A35E4">
        <w:rPr>
          <w:rFonts w:ascii="Cambria" w:hAnsi="Cambria"/>
          <w:sz w:val="22"/>
          <w:szCs w:val="22"/>
          <w:shd w:val="clear" w:color="auto" w:fill="FFFFFF"/>
        </w:rPr>
        <w:t>Development of test framework using the </w:t>
      </w:r>
      <w:r w:rsidRPr="000A35E4">
        <w:rPr>
          <w:rStyle w:val="Strong"/>
          <w:rFonts w:ascii="Cambria" w:hAnsi="Cambria"/>
          <w:b w:val="0"/>
          <w:bCs w:val="0"/>
          <w:color w:val="000000"/>
          <w:sz w:val="22"/>
          <w:szCs w:val="22"/>
          <w:shd w:val="clear" w:color="auto" w:fill="FFFFFF"/>
        </w:rPr>
        <w:t>Python.</w:t>
      </w:r>
    </w:p>
    <w:p w14:paraId="40004348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Style w:val="Strong"/>
          <w:rFonts w:ascii="Cambria" w:hAnsi="Cambria"/>
          <w:b w:val="0"/>
          <w:bCs w:val="0"/>
          <w:color w:val="222222"/>
          <w:sz w:val="22"/>
          <w:szCs w:val="22"/>
        </w:rPr>
      </w:pPr>
      <w:r w:rsidRPr="000A35E4">
        <w:rPr>
          <w:rFonts w:ascii="Cambria" w:hAnsi="Cambria"/>
          <w:sz w:val="22"/>
          <w:szCs w:val="22"/>
          <w:shd w:val="clear" w:color="auto" w:fill="FFFFFF"/>
        </w:rPr>
        <w:t>Automation for execution of tests in batch using </w:t>
      </w:r>
      <w:r w:rsidRPr="000A35E4">
        <w:rPr>
          <w:rStyle w:val="Strong"/>
          <w:rFonts w:ascii="Cambria" w:hAnsi="Cambria"/>
          <w:b w:val="0"/>
          <w:bCs w:val="0"/>
          <w:color w:val="000000"/>
          <w:sz w:val="22"/>
          <w:szCs w:val="22"/>
          <w:shd w:val="clear" w:color="auto" w:fill="FFFFFF"/>
        </w:rPr>
        <w:t>Shell scripting.</w:t>
      </w:r>
    </w:p>
    <w:p w14:paraId="6521F6A6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Style w:val="Strong"/>
          <w:rFonts w:ascii="Cambria" w:hAnsi="Cambria"/>
          <w:b w:val="0"/>
          <w:bCs w:val="0"/>
          <w:color w:val="000000"/>
          <w:sz w:val="22"/>
          <w:szCs w:val="22"/>
          <w:shd w:val="clear" w:color="auto" w:fill="FFFFFF"/>
        </w:rPr>
        <w:t xml:space="preserve">Developed complex stored procedures, Triggers &amp; Functions for back-end database. </w:t>
      </w:r>
    </w:p>
    <w:p w14:paraId="630021CF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000000"/>
          <w:sz w:val="22"/>
          <w:szCs w:val="22"/>
          <w:shd w:val="clear" w:color="auto" w:fill="FFFFFF"/>
        </w:rPr>
        <w:t>Had Experience in Jenkins and CI/CD process for deployment using tools like Jenkins.</w:t>
      </w:r>
    </w:p>
    <w:p w14:paraId="171DE46F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000000"/>
          <w:sz w:val="22"/>
          <w:szCs w:val="22"/>
          <w:shd w:val="clear" w:color="auto" w:fill="FFFFFF"/>
        </w:rPr>
        <w:lastRenderedPageBreak/>
        <w:t>Experience in Docker implementation using docker swarm.</w:t>
      </w:r>
    </w:p>
    <w:p w14:paraId="70D12ED1" w14:textId="77777777" w:rsidR="000A35E4" w:rsidRPr="000A35E4" w:rsidRDefault="000A35E4" w:rsidP="000A35E4">
      <w:pPr>
        <w:numPr>
          <w:ilvl w:val="0"/>
          <w:numId w:val="20"/>
        </w:numPr>
        <w:shd w:val="clear" w:color="auto" w:fill="FFFFFF"/>
        <w:suppressAutoHyphens w:val="0"/>
        <w:rPr>
          <w:rFonts w:ascii="Cambria" w:hAnsi="Cambria"/>
          <w:color w:val="222222"/>
          <w:sz w:val="22"/>
          <w:szCs w:val="22"/>
        </w:rPr>
      </w:pPr>
      <w:r w:rsidRPr="000A35E4">
        <w:rPr>
          <w:rFonts w:ascii="Cambria" w:hAnsi="Cambria"/>
          <w:color w:val="222222"/>
          <w:sz w:val="22"/>
          <w:szCs w:val="22"/>
        </w:rPr>
        <w:t>Configured New Relic to measure and monitor the performance of application.</w:t>
      </w:r>
    </w:p>
    <w:p w14:paraId="23FE067B" w14:textId="77777777" w:rsidR="000A35E4" w:rsidRPr="000A35E4" w:rsidRDefault="000A35E4" w:rsidP="000A35E4">
      <w:pPr>
        <w:shd w:val="clear" w:color="auto" w:fill="FFFFFF"/>
        <w:rPr>
          <w:rFonts w:ascii="Cambria" w:hAnsi="Cambria"/>
          <w:color w:val="222222"/>
          <w:sz w:val="22"/>
          <w:szCs w:val="22"/>
        </w:rPr>
      </w:pPr>
    </w:p>
    <w:p w14:paraId="634B6E94" w14:textId="77777777" w:rsidR="000A35E4" w:rsidRDefault="000A35E4" w:rsidP="000A35E4">
      <w:pPr>
        <w:pStyle w:val="Normal1"/>
        <w:tabs>
          <w:tab w:val="center" w:pos="4680"/>
        </w:tabs>
        <w:spacing w:after="0" w:line="240" w:lineRule="auto"/>
        <w:rPr>
          <w:rFonts w:ascii="Cambria" w:hAnsi="Cambria"/>
          <w:spacing w:val="4"/>
        </w:rPr>
      </w:pPr>
      <w:r w:rsidRPr="000A35E4">
        <w:rPr>
          <w:rFonts w:ascii="Cambria" w:hAnsi="Cambria"/>
          <w:spacing w:val="4"/>
        </w:rPr>
        <w:t xml:space="preserve">Environment: </w:t>
      </w:r>
      <w:r w:rsidRPr="000A35E4">
        <w:rPr>
          <w:rFonts w:ascii="Cambria" w:hAnsi="Cambria"/>
          <w:kern w:val="1"/>
        </w:rPr>
        <w:t xml:space="preserve">JAVA1.8, </w:t>
      </w:r>
      <w:proofErr w:type="spellStart"/>
      <w:r w:rsidRPr="000A35E4">
        <w:rPr>
          <w:rFonts w:ascii="Cambria" w:hAnsi="Cambria"/>
          <w:kern w:val="1"/>
        </w:rPr>
        <w:t>Rxjava</w:t>
      </w:r>
      <w:proofErr w:type="spellEnd"/>
      <w:r w:rsidRPr="000A35E4">
        <w:rPr>
          <w:rFonts w:ascii="Cambria" w:hAnsi="Cambria"/>
          <w:kern w:val="1"/>
        </w:rPr>
        <w:t>, J2EE</w:t>
      </w:r>
      <w:r w:rsidRPr="000A35E4">
        <w:rPr>
          <w:rFonts w:ascii="Cambria" w:hAnsi="Cambria"/>
          <w:spacing w:val="4"/>
        </w:rPr>
        <w:t xml:space="preserve"> Spring-Boot, Spring Batch, React, Docker, Maven, S, Mongo DB, Postgres, HTML5, JavaScript, CSS, Amazon Web Services (AWS), MOCHITO TEST SUITE, JENKINS, SONAR, Kafka.</w:t>
      </w:r>
    </w:p>
    <w:p w14:paraId="517E777F" w14:textId="77777777" w:rsidR="00C36015" w:rsidRDefault="00C36015" w:rsidP="000A35E4">
      <w:pPr>
        <w:pStyle w:val="Normal1"/>
        <w:tabs>
          <w:tab w:val="center" w:pos="4680"/>
        </w:tabs>
        <w:spacing w:after="0" w:line="240" w:lineRule="auto"/>
        <w:rPr>
          <w:rFonts w:ascii="Cambria" w:hAnsi="Cambria"/>
          <w:spacing w:val="4"/>
        </w:rPr>
      </w:pPr>
    </w:p>
    <w:p w14:paraId="12D094EE" w14:textId="77777777" w:rsidR="00C36015" w:rsidRDefault="00C36015" w:rsidP="000A35E4">
      <w:pPr>
        <w:pStyle w:val="Normal1"/>
        <w:tabs>
          <w:tab w:val="center" w:pos="4680"/>
        </w:tabs>
        <w:spacing w:after="0" w:line="240" w:lineRule="auto"/>
        <w:rPr>
          <w:rFonts w:ascii="Cambria" w:hAnsi="Cambria"/>
          <w:spacing w:val="4"/>
        </w:rPr>
      </w:pPr>
    </w:p>
    <w:p w14:paraId="57009839" w14:textId="77777777" w:rsidR="00C36015" w:rsidRPr="000A35E4" w:rsidRDefault="00C36015" w:rsidP="000A35E4">
      <w:pPr>
        <w:pStyle w:val="Normal1"/>
        <w:tabs>
          <w:tab w:val="center" w:pos="4680"/>
        </w:tabs>
        <w:spacing w:after="0" w:line="240" w:lineRule="auto"/>
        <w:rPr>
          <w:rFonts w:ascii="Cambria" w:hAnsi="Cambria"/>
          <w:spacing w:val="4"/>
        </w:rPr>
      </w:pPr>
    </w:p>
    <w:p w14:paraId="5FDE120F" w14:textId="77777777" w:rsidR="000A35E4" w:rsidRPr="000A35E4" w:rsidRDefault="000A35E4" w:rsidP="000A35E4">
      <w:pPr>
        <w:pStyle w:val="Normal1"/>
        <w:keepLines/>
        <w:spacing w:after="0" w:line="240" w:lineRule="auto"/>
        <w:rPr>
          <w:rFonts w:ascii="Cambria" w:hAnsi="Cambria"/>
          <w:spacing w:val="4"/>
        </w:rPr>
      </w:pPr>
    </w:p>
    <w:p w14:paraId="6567B1AC" w14:textId="77777777" w:rsidR="000A35E4" w:rsidRPr="000A35E4" w:rsidRDefault="000A35E4" w:rsidP="000A35E4">
      <w:pPr>
        <w:pStyle w:val="Normal1"/>
        <w:spacing w:after="0" w:line="240" w:lineRule="auto"/>
        <w:ind w:left="360" w:hanging="360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ab/>
      </w:r>
      <w:r w:rsidRPr="000A35E4">
        <w:rPr>
          <w:rFonts w:ascii="Cambria" w:eastAsia="Century Gothic" w:hAnsi="Cambria"/>
        </w:rPr>
        <w:tab/>
      </w:r>
      <w:r w:rsidRPr="000A35E4">
        <w:rPr>
          <w:rFonts w:ascii="Cambria" w:eastAsia="Century Gothic" w:hAnsi="Cambria"/>
        </w:rPr>
        <w:tab/>
      </w:r>
      <w:r w:rsidRPr="000A35E4">
        <w:rPr>
          <w:rFonts w:ascii="Cambria" w:eastAsia="Century Gothic" w:hAnsi="Cambria"/>
        </w:rPr>
        <w:tab/>
      </w:r>
      <w:r w:rsidRPr="000A35E4">
        <w:rPr>
          <w:rFonts w:ascii="Cambria" w:eastAsia="Century Gothic" w:hAnsi="Cambria"/>
        </w:rPr>
        <w:tab/>
      </w:r>
      <w:r w:rsidRPr="000A35E4">
        <w:rPr>
          <w:rFonts w:ascii="Cambria" w:eastAsia="Century Gothic" w:hAnsi="Cambria"/>
        </w:rPr>
        <w:tab/>
      </w:r>
      <w:r w:rsidRPr="000A35E4">
        <w:rPr>
          <w:rFonts w:ascii="Cambria" w:eastAsia="Century Gothic" w:hAnsi="Cambria"/>
        </w:rPr>
        <w:tab/>
      </w:r>
      <w:r w:rsidRPr="000A35E4">
        <w:rPr>
          <w:rFonts w:ascii="Cambria" w:eastAsia="Century Gothic" w:hAnsi="Cambria"/>
        </w:rPr>
        <w:tab/>
      </w:r>
    </w:p>
    <w:p w14:paraId="561806B9" w14:textId="61A08AC7" w:rsidR="000A35E4" w:rsidRPr="00D258CB" w:rsidRDefault="00D258CB" w:rsidP="000A35E4">
      <w:pPr>
        <w:pStyle w:val="Normal1"/>
        <w:spacing w:after="0" w:line="240" w:lineRule="auto"/>
        <w:ind w:left="360" w:hanging="360"/>
        <w:rPr>
          <w:rFonts w:ascii="Cambria" w:eastAsia="Century Gothic" w:hAnsi="Cambria"/>
          <w:b/>
          <w:bCs/>
        </w:rPr>
      </w:pPr>
      <w:r w:rsidRPr="00D258CB">
        <w:rPr>
          <w:rFonts w:ascii="Cambria" w:eastAsia="Century Gothic" w:hAnsi="Cambria"/>
          <w:b/>
          <w:bCs/>
        </w:rPr>
        <w:t xml:space="preserve">Client: </w:t>
      </w:r>
      <w:r w:rsidR="00747A44" w:rsidRPr="00D258CB">
        <w:rPr>
          <w:rFonts w:ascii="Cambria" w:eastAsia="Century Gothic" w:hAnsi="Cambria"/>
          <w:b/>
          <w:bCs/>
        </w:rPr>
        <w:t>Walmart</w:t>
      </w:r>
      <w:r w:rsidR="000A35E4" w:rsidRPr="00D258CB">
        <w:rPr>
          <w:rFonts w:ascii="Cambria" w:eastAsia="Century Gothic" w:hAnsi="Cambria"/>
          <w:b/>
          <w:bCs/>
        </w:rPr>
        <w:t xml:space="preserve">, </w:t>
      </w:r>
      <w:r w:rsidR="00747A44" w:rsidRPr="00D258CB">
        <w:rPr>
          <w:rFonts w:ascii="Cambria" w:eastAsia="Century Gothic" w:hAnsi="Cambria"/>
          <w:b/>
          <w:bCs/>
        </w:rPr>
        <w:t>TX</w:t>
      </w:r>
      <w:r w:rsidR="00747A4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>
        <w:rPr>
          <w:rFonts w:ascii="Cambria" w:eastAsia="Century Gothic" w:hAnsi="Cambria"/>
          <w:b/>
          <w:bCs/>
        </w:rPr>
        <w:t>Nov</w:t>
      </w:r>
      <w:r w:rsidR="000A35E4" w:rsidRPr="00D258CB">
        <w:rPr>
          <w:rFonts w:ascii="Cambria" w:eastAsia="Century Gothic" w:hAnsi="Cambria"/>
          <w:b/>
          <w:bCs/>
        </w:rPr>
        <w:t xml:space="preserve"> 201</w:t>
      </w:r>
      <w:r>
        <w:rPr>
          <w:rFonts w:ascii="Cambria" w:eastAsia="Century Gothic" w:hAnsi="Cambria"/>
          <w:b/>
          <w:bCs/>
        </w:rPr>
        <w:t>7</w:t>
      </w:r>
      <w:r w:rsidR="000A35E4" w:rsidRPr="00D258CB">
        <w:rPr>
          <w:rFonts w:ascii="Cambria" w:eastAsia="Century Gothic" w:hAnsi="Cambria"/>
          <w:b/>
          <w:bCs/>
        </w:rPr>
        <w:t xml:space="preserve"> – </w:t>
      </w:r>
      <w:r w:rsidR="00747A44" w:rsidRPr="00D258CB">
        <w:rPr>
          <w:rFonts w:ascii="Cambria" w:eastAsia="Century Gothic" w:hAnsi="Cambria"/>
          <w:b/>
          <w:bCs/>
        </w:rPr>
        <w:t>Oct</w:t>
      </w:r>
      <w:r w:rsidR="00C36015" w:rsidRPr="00D258CB">
        <w:rPr>
          <w:rFonts w:ascii="Cambria" w:eastAsia="Century Gothic" w:hAnsi="Cambria"/>
          <w:b/>
          <w:bCs/>
        </w:rPr>
        <w:t xml:space="preserve"> </w:t>
      </w:r>
      <w:r w:rsidR="000A35E4" w:rsidRPr="00D258CB">
        <w:rPr>
          <w:rFonts w:ascii="Cambria" w:eastAsia="Century Gothic" w:hAnsi="Cambria"/>
          <w:b/>
          <w:bCs/>
        </w:rPr>
        <w:t>20</w:t>
      </w:r>
      <w:r w:rsidR="00C36015" w:rsidRPr="00D258CB">
        <w:rPr>
          <w:rFonts w:ascii="Cambria" w:eastAsia="Century Gothic" w:hAnsi="Cambria"/>
          <w:b/>
          <w:bCs/>
        </w:rPr>
        <w:t>1</w:t>
      </w:r>
      <w:r w:rsidR="00A02509">
        <w:rPr>
          <w:rFonts w:ascii="Cambria" w:eastAsia="Century Gothic" w:hAnsi="Cambria"/>
          <w:b/>
          <w:bCs/>
        </w:rPr>
        <w:t>9</w:t>
      </w:r>
    </w:p>
    <w:p w14:paraId="72C6CEFB" w14:textId="77777777" w:rsidR="000A35E4" w:rsidRPr="00D258CB" w:rsidRDefault="000A35E4" w:rsidP="000A35E4">
      <w:pPr>
        <w:pStyle w:val="Normal1"/>
        <w:spacing w:after="0" w:line="240" w:lineRule="auto"/>
        <w:ind w:left="360" w:hanging="360"/>
        <w:rPr>
          <w:rFonts w:ascii="Cambria" w:eastAsia="Century Gothic" w:hAnsi="Cambria"/>
          <w:b/>
          <w:bCs/>
        </w:rPr>
      </w:pPr>
      <w:r w:rsidRPr="00D258CB">
        <w:rPr>
          <w:rFonts w:ascii="Cambria" w:eastAsia="Century Gothic" w:hAnsi="Cambria"/>
          <w:b/>
          <w:bCs/>
        </w:rPr>
        <w:t>Java Full Stack Developer</w:t>
      </w:r>
    </w:p>
    <w:p w14:paraId="4FFF62FA" w14:textId="77777777" w:rsidR="000A35E4" w:rsidRPr="000A35E4" w:rsidRDefault="000A35E4" w:rsidP="000A35E4">
      <w:pPr>
        <w:pStyle w:val="Normal1"/>
        <w:spacing w:after="0" w:line="240" w:lineRule="auto"/>
        <w:ind w:left="360" w:hanging="360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>Responsibilities:</w:t>
      </w:r>
    </w:p>
    <w:p w14:paraId="1384EAF6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Gathering business requirements from business users and stakeholders.</w:t>
      </w:r>
    </w:p>
    <w:p w14:paraId="6D36A68C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Agile Scrum methodology for developing Web Application on an aggressive sprint release cycle.</w:t>
      </w:r>
    </w:p>
    <w:p w14:paraId="64A03820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Developed business layer using Spring, and DAO’s.</w:t>
      </w:r>
    </w:p>
    <w:p w14:paraId="719619C9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Implemented the Project structure based on Spring MVC pattern using spring boot.</w:t>
      </w:r>
    </w:p>
    <w:p w14:paraId="26681F05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Designed and Developed Rest services using Java, Spring, Spring Boot, Spring Data Rest, RESTful, JPA, Hibernate.</w:t>
      </w:r>
    </w:p>
    <w:p w14:paraId="037AC4FB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Designed and developed the front end to using AngularJS, Bootstrap.</w:t>
      </w:r>
    </w:p>
    <w:p w14:paraId="17E39393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Extensively used Core Spring Framework for Dependency Injections of components.</w:t>
      </w:r>
    </w:p>
    <w:p w14:paraId="10A11F55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Experience in developing and consuming of Web Services (SOAP, WSDL, JAX-WS).</w:t>
      </w:r>
    </w:p>
    <w:p w14:paraId="103BCACF" w14:textId="77777777" w:rsidR="000A35E4" w:rsidRPr="000A35E4" w:rsidRDefault="000A35E4" w:rsidP="000A35E4">
      <w:pPr>
        <w:pStyle w:val="Normal1"/>
        <w:numPr>
          <w:ilvl w:val="0"/>
          <w:numId w:val="21"/>
        </w:numPr>
        <w:spacing w:after="0" w:line="240" w:lineRule="auto"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HTML, JavaScript, JSP, jQuery, Angular JS.</w:t>
      </w:r>
    </w:p>
    <w:p w14:paraId="60E03340" w14:textId="77777777" w:rsidR="000A35E4" w:rsidRPr="000A35E4" w:rsidRDefault="000A35E4" w:rsidP="000A35E4">
      <w:pPr>
        <w:pStyle w:val="Normal1"/>
        <w:numPr>
          <w:ilvl w:val="0"/>
          <w:numId w:val="21"/>
        </w:numPr>
        <w:spacing w:after="0" w:line="240" w:lineRule="auto"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JPA annotations to design DAO layer of Hibernate.</w:t>
      </w:r>
    </w:p>
    <w:p w14:paraId="141B061B" w14:textId="77777777" w:rsidR="000A35E4" w:rsidRPr="000A35E4" w:rsidRDefault="000A35E4" w:rsidP="000A35E4">
      <w:pPr>
        <w:pStyle w:val="Normal1"/>
        <w:numPr>
          <w:ilvl w:val="0"/>
          <w:numId w:val="21"/>
        </w:numPr>
        <w:spacing w:after="0" w:line="240" w:lineRule="auto"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Involved in the developing web services using Restful API.</w:t>
      </w:r>
    </w:p>
    <w:p w14:paraId="6BC5E3D7" w14:textId="77777777" w:rsidR="000A35E4" w:rsidRPr="000A35E4" w:rsidRDefault="000A35E4" w:rsidP="000A35E4">
      <w:pPr>
        <w:pStyle w:val="Normal1"/>
        <w:numPr>
          <w:ilvl w:val="0"/>
          <w:numId w:val="21"/>
        </w:numPr>
        <w:spacing w:after="0" w:line="240" w:lineRule="auto"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Responsible for code review of code developed by team members and make sure the code is tested thoroughly.</w:t>
      </w:r>
    </w:p>
    <w:p w14:paraId="21C2AB7D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SOAP UI to test the SOAP and Restful Web Services and load testing.</w:t>
      </w:r>
    </w:p>
    <w:p w14:paraId="4439A1F7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Involved in the bug fixes and system testing activities and moved the project to UAT successfully.</w:t>
      </w:r>
    </w:p>
    <w:p w14:paraId="72076C7A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Involved in the developing web services using Restful API.</w:t>
      </w:r>
    </w:p>
    <w:p w14:paraId="21D965CE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Style w:val="Strong"/>
          <w:rFonts w:ascii="Cambria" w:hAnsi="Cambria"/>
          <w:b w:val="0"/>
          <w:bCs w:val="0"/>
          <w:highlight w:val="white"/>
        </w:rPr>
      </w:pPr>
      <w:r w:rsidRPr="000A35E4">
        <w:rPr>
          <w:rFonts w:ascii="Cambria" w:hAnsi="Cambria"/>
          <w:shd w:val="clear" w:color="auto" w:fill="FFFFFF"/>
        </w:rPr>
        <w:t>Involved in Backend scripting/parsing using </w:t>
      </w:r>
      <w:r w:rsidRPr="000A35E4">
        <w:rPr>
          <w:rStyle w:val="Strong"/>
          <w:rFonts w:ascii="Cambria" w:hAnsi="Cambria"/>
          <w:b w:val="0"/>
          <w:bCs w:val="0"/>
          <w:color w:val="000000"/>
          <w:shd w:val="clear" w:color="auto" w:fill="FFFFFF"/>
        </w:rPr>
        <w:t>Perl</w:t>
      </w:r>
      <w:r w:rsidRPr="000A35E4">
        <w:rPr>
          <w:rFonts w:ascii="Cambria" w:hAnsi="Cambria"/>
          <w:shd w:val="clear" w:color="auto" w:fill="FFFFFF"/>
        </w:rPr>
        <w:t> and </w:t>
      </w:r>
      <w:r w:rsidRPr="000A35E4">
        <w:rPr>
          <w:rStyle w:val="Strong"/>
          <w:rFonts w:ascii="Cambria" w:hAnsi="Cambria"/>
          <w:b w:val="0"/>
          <w:bCs w:val="0"/>
          <w:color w:val="000000"/>
          <w:shd w:val="clear" w:color="auto" w:fill="FFFFFF"/>
        </w:rPr>
        <w:t>Python.</w:t>
      </w:r>
    </w:p>
    <w:p w14:paraId="2C234F74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hAnsi="Cambria"/>
          <w:shd w:val="clear" w:color="auto" w:fill="FFFFFF"/>
        </w:rPr>
        <w:t>Development of </w:t>
      </w:r>
      <w:r w:rsidRPr="000A35E4">
        <w:rPr>
          <w:rStyle w:val="Strong"/>
          <w:rFonts w:ascii="Cambria" w:hAnsi="Cambria"/>
          <w:b w:val="0"/>
          <w:bCs w:val="0"/>
          <w:color w:val="000000"/>
          <w:shd w:val="clear" w:color="auto" w:fill="FFFFFF"/>
        </w:rPr>
        <w:t>Python</w:t>
      </w:r>
      <w:r w:rsidRPr="000A35E4">
        <w:rPr>
          <w:rFonts w:ascii="Cambria" w:hAnsi="Cambria"/>
          <w:shd w:val="clear" w:color="auto" w:fill="FFFFFF"/>
        </w:rPr>
        <w:t> APIs to dump the array structures in the Processor at the failure point for debugging.</w:t>
      </w:r>
    </w:p>
    <w:p w14:paraId="61ABD0C8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Participated in daily Scrum meetings.</w:t>
      </w:r>
    </w:p>
    <w:p w14:paraId="177578FA" w14:textId="6026EC69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JavaScript, jQuery, Angular</w:t>
      </w:r>
      <w:r w:rsidR="00D72CD9">
        <w:rPr>
          <w:rFonts w:ascii="Cambria" w:eastAsia="Century Gothic" w:hAnsi="Cambria"/>
          <w:highlight w:val="white"/>
        </w:rPr>
        <w:t>.</w:t>
      </w:r>
      <w:r w:rsidRPr="000A35E4">
        <w:rPr>
          <w:rFonts w:ascii="Cambria" w:eastAsia="Century Gothic" w:hAnsi="Cambria"/>
          <w:highlight w:val="white"/>
        </w:rPr>
        <w:t>js for the end-to-end development of the project. Used Angular.js for calling RESTful web services.</w:t>
      </w:r>
    </w:p>
    <w:p w14:paraId="10AECD04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 CSS, JSTL, jQuery and jQuery UI to develop the front end and invoked the backend using AJAX calls.</w:t>
      </w:r>
    </w:p>
    <w:p w14:paraId="1CFBBCCA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Worked on Responsive Web Design to make website Responsive for Desktop, mobile and Tablets using Bootstrap and Media Queries.</w:t>
      </w:r>
    </w:p>
    <w:p w14:paraId="00865CEA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Built JavaScript application using Angular for server-side rendering.</w:t>
      </w:r>
    </w:p>
    <w:p w14:paraId="3DA73415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Oversee application quality and integrity when critical production issues arise, ensuring proper communication with infrastructure and application technical support teams.</w:t>
      </w:r>
    </w:p>
    <w:p w14:paraId="5285D083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Quality and completeness of detailed technical specifications, solution designs, and code reviews as well as adherence to the non-functional requirements.</w:t>
      </w:r>
    </w:p>
    <w:p w14:paraId="729D1072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Involved in the bug fixes and system testing activities and moved the project from UAT to PROD successfully.</w:t>
      </w:r>
    </w:p>
    <w:p w14:paraId="0E8CE3F9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Involved in Database migration process from SQL Server 2012 to SQL Server 2016.</w:t>
      </w:r>
    </w:p>
    <w:p w14:paraId="4E1272FD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 xml:space="preserve">Developed T-SQL Code like complex Stored procedures &amp; Triggers. </w:t>
      </w:r>
    </w:p>
    <w:p w14:paraId="34D24235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Developed JUnit unit tests and functional tests.</w:t>
      </w:r>
    </w:p>
    <w:p w14:paraId="0142AD1F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Work with QA team to resolve testing issues.</w:t>
      </w:r>
    </w:p>
    <w:p w14:paraId="75F824C6" w14:textId="77777777" w:rsidR="000A35E4" w:rsidRPr="000A35E4" w:rsidRDefault="000A35E4" w:rsidP="000A35E4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Closely work with business users to meet their requirements.</w:t>
      </w:r>
    </w:p>
    <w:p w14:paraId="4BA7A7B5" w14:textId="77777777" w:rsidR="000A35E4" w:rsidRPr="000A35E4" w:rsidRDefault="000A35E4" w:rsidP="000A35E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contextualSpacing/>
        <w:rPr>
          <w:rFonts w:ascii="Cambria" w:hAnsi="Cambria"/>
          <w:highlight w:val="white"/>
        </w:rPr>
      </w:pPr>
    </w:p>
    <w:p w14:paraId="79D99FCB" w14:textId="77777777" w:rsidR="000A35E4" w:rsidRDefault="000A35E4" w:rsidP="000A35E4">
      <w:pPr>
        <w:pStyle w:val="Normal1"/>
        <w:spacing w:after="0" w:line="240" w:lineRule="auto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lastRenderedPageBreak/>
        <w:t>Environment: Java, J2EE, Struts 2.8,</w:t>
      </w:r>
      <w:r w:rsidRPr="000A35E4">
        <w:rPr>
          <w:rFonts w:ascii="Cambria" w:eastAsia="Century Gothic" w:hAnsi="Cambria"/>
          <w:highlight w:val="white"/>
        </w:rPr>
        <w:t xml:space="preserve"> Jenkins,</w:t>
      </w:r>
      <w:r w:rsidRPr="000A35E4">
        <w:rPr>
          <w:rFonts w:ascii="Cambria" w:eastAsia="Century Gothic" w:hAnsi="Cambria"/>
        </w:rPr>
        <w:t xml:space="preserve"> XML, Spring, SOAP Web Services, Restful Web services, JSP, </w:t>
      </w:r>
      <w:proofErr w:type="spellStart"/>
      <w:r w:rsidRPr="000A35E4">
        <w:rPr>
          <w:rFonts w:ascii="Cambria" w:eastAsia="Century Gothic" w:hAnsi="Cambria"/>
        </w:rPr>
        <w:t>JQuery</w:t>
      </w:r>
      <w:proofErr w:type="spellEnd"/>
      <w:r w:rsidRPr="000A35E4">
        <w:rPr>
          <w:rFonts w:ascii="Cambria" w:eastAsia="Century Gothic" w:hAnsi="Cambria"/>
        </w:rPr>
        <w:t>, Angular, HTML 5, CSS3, Bootstrap, SOAP Ui, Oracle 11g, GitHub, JIRA Confluence.</w:t>
      </w:r>
    </w:p>
    <w:p w14:paraId="44CE7695" w14:textId="77777777" w:rsidR="00D258CB" w:rsidRDefault="00D258CB" w:rsidP="000A35E4">
      <w:pPr>
        <w:pStyle w:val="Normal1"/>
        <w:spacing w:after="0" w:line="240" w:lineRule="auto"/>
        <w:rPr>
          <w:rFonts w:ascii="Cambria" w:eastAsia="Century Gothic" w:hAnsi="Cambria"/>
        </w:rPr>
      </w:pPr>
    </w:p>
    <w:p w14:paraId="2D86B344" w14:textId="77777777" w:rsidR="00D258CB" w:rsidRDefault="00D258CB" w:rsidP="000A35E4">
      <w:pPr>
        <w:pStyle w:val="Normal1"/>
        <w:spacing w:after="0" w:line="240" w:lineRule="auto"/>
        <w:rPr>
          <w:rFonts w:ascii="Cambria" w:eastAsia="Century Gothic" w:hAnsi="Cambria"/>
        </w:rPr>
      </w:pPr>
    </w:p>
    <w:p w14:paraId="70C7A791" w14:textId="5D835043" w:rsidR="00D258CB" w:rsidRPr="00D258CB" w:rsidRDefault="00D258CB" w:rsidP="00D258CB">
      <w:pPr>
        <w:pStyle w:val="Normal1"/>
        <w:spacing w:after="0" w:line="240" w:lineRule="auto"/>
        <w:ind w:left="360" w:hanging="360"/>
        <w:rPr>
          <w:rFonts w:ascii="Cambria" w:eastAsia="Century Gothic" w:hAnsi="Cambria"/>
          <w:b/>
          <w:bCs/>
        </w:rPr>
      </w:pPr>
      <w:r>
        <w:rPr>
          <w:rFonts w:ascii="Cambria" w:eastAsia="Century Gothic" w:hAnsi="Cambria"/>
          <w:b/>
          <w:bCs/>
        </w:rPr>
        <w:t xml:space="preserve">Client: </w:t>
      </w:r>
      <w:r w:rsidRPr="00D258CB">
        <w:rPr>
          <w:rFonts w:ascii="Cambria" w:eastAsia="Century Gothic" w:hAnsi="Cambria"/>
          <w:b/>
          <w:bCs/>
        </w:rPr>
        <w:t>PepsiCo, TX</w:t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</w:r>
      <w:r w:rsidRPr="00D258CB">
        <w:rPr>
          <w:rFonts w:ascii="Cambria" w:eastAsia="Century Gothic" w:hAnsi="Cambria"/>
          <w:b/>
          <w:bCs/>
        </w:rPr>
        <w:tab/>
        <w:t xml:space="preserve">Aug 2015 – </w:t>
      </w:r>
      <w:r>
        <w:rPr>
          <w:rFonts w:ascii="Cambria" w:eastAsia="Century Gothic" w:hAnsi="Cambria"/>
          <w:b/>
          <w:bCs/>
        </w:rPr>
        <w:t>Oct</w:t>
      </w:r>
      <w:r w:rsidRPr="00D258CB">
        <w:rPr>
          <w:rFonts w:ascii="Cambria" w:eastAsia="Century Gothic" w:hAnsi="Cambria"/>
          <w:b/>
          <w:bCs/>
        </w:rPr>
        <w:t xml:space="preserve"> 201</w:t>
      </w:r>
      <w:r>
        <w:rPr>
          <w:rFonts w:ascii="Cambria" w:eastAsia="Century Gothic" w:hAnsi="Cambria"/>
          <w:b/>
          <w:bCs/>
        </w:rPr>
        <w:t>7</w:t>
      </w:r>
    </w:p>
    <w:p w14:paraId="3674522C" w14:textId="77777777" w:rsidR="00D258CB" w:rsidRPr="00D258CB" w:rsidRDefault="00D258CB" w:rsidP="00D258CB">
      <w:pPr>
        <w:pStyle w:val="Normal1"/>
        <w:spacing w:after="0" w:line="240" w:lineRule="auto"/>
        <w:ind w:left="360" w:hanging="360"/>
        <w:rPr>
          <w:rFonts w:ascii="Cambria" w:eastAsia="Century Gothic" w:hAnsi="Cambria"/>
          <w:b/>
          <w:bCs/>
        </w:rPr>
      </w:pPr>
      <w:r w:rsidRPr="00D258CB">
        <w:rPr>
          <w:rFonts w:ascii="Cambria" w:eastAsia="Century Gothic" w:hAnsi="Cambria"/>
          <w:b/>
          <w:bCs/>
        </w:rPr>
        <w:t>Java Full Stack Developer</w:t>
      </w:r>
    </w:p>
    <w:p w14:paraId="27813C6D" w14:textId="77777777" w:rsidR="00D258CB" w:rsidRPr="000A35E4" w:rsidRDefault="00D258CB" w:rsidP="00D258CB">
      <w:pPr>
        <w:pStyle w:val="Normal1"/>
        <w:spacing w:after="0" w:line="240" w:lineRule="auto"/>
        <w:ind w:left="360" w:hanging="360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>Responsibilities:</w:t>
      </w:r>
    </w:p>
    <w:p w14:paraId="072265DC" w14:textId="77777777" w:rsidR="00D258CB" w:rsidRPr="000A35E4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Gathering business requirements from business users and stakeholders.</w:t>
      </w:r>
    </w:p>
    <w:p w14:paraId="4DAA6850" w14:textId="77777777" w:rsidR="00D258CB" w:rsidRPr="000A35E4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highlight w:val="white"/>
        </w:rPr>
      </w:pPr>
      <w:r w:rsidRPr="000A35E4">
        <w:rPr>
          <w:rFonts w:ascii="Cambria" w:eastAsia="Century Gothic" w:hAnsi="Cambria"/>
          <w:highlight w:val="white"/>
        </w:rPr>
        <w:t>Used Agile Scrum methodology for developing Web Application on an aggressive sprint release cycle.</w:t>
      </w:r>
    </w:p>
    <w:p w14:paraId="396B11B3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Worked on developing Frontend using React Js.</w:t>
      </w:r>
    </w:p>
    <w:p w14:paraId="5B92C26A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Worked on Elastic search for distributed log tracing using Logstash, Elastic search and </w:t>
      </w:r>
      <w:proofErr w:type="spellStart"/>
      <w:r w:rsidRPr="00D258CB">
        <w:rPr>
          <w:rFonts w:ascii="Cambria" w:eastAsia="Century Gothic" w:hAnsi="Cambria"/>
          <w:color w:val="000000" w:themeColor="text1"/>
          <w:highlight w:val="white"/>
        </w:rPr>
        <w:t>kibana</w:t>
      </w:r>
      <w:proofErr w:type="spellEnd"/>
      <w:r w:rsidRPr="00D258CB">
        <w:rPr>
          <w:rFonts w:ascii="Cambria" w:eastAsia="Century Gothic" w:hAnsi="Cambria"/>
          <w:color w:val="000000" w:themeColor="text1"/>
          <w:highlight w:val="white"/>
        </w:rPr>
        <w:t>.</w:t>
      </w:r>
    </w:p>
    <w:p w14:paraId="283933CD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Having experience in working with Splunk for distribute log tracing.</w:t>
      </w:r>
    </w:p>
    <w:p w14:paraId="35850A67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Converted a monolithic app to microservices architecture using Spring Boot using 12-factor app methodology. Deployed, Scaled, Configured, wrote manifest file for various Microservices in PCF. </w:t>
      </w:r>
    </w:p>
    <w:p w14:paraId="4BECDD78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Generated Metrics with method level granularity and Persistence using Spring AOP and Spring Actuator. </w:t>
      </w:r>
    </w:p>
    <w:p w14:paraId="58F92C71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Used REST and SOAP Web Services to acquire credit history information. </w:t>
      </w:r>
    </w:p>
    <w:p w14:paraId="6A2AE1CF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Involved in consuming RESTful web services using Angular JS to render JSON data. </w:t>
      </w:r>
    </w:p>
    <w:p w14:paraId="0A25BE95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Developed batch processing applications using spring batch deployed on AWS. </w:t>
      </w:r>
    </w:p>
    <w:p w14:paraId="650D21AF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Worked on AWS Elastic Load Balancing, created EC2 instances and worked on autoscaling the instances. </w:t>
      </w:r>
    </w:p>
    <w:p w14:paraId="43D22252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Used CFT templates for creating AWS stack, S3 buckets, Roles and Policies. </w:t>
      </w:r>
    </w:p>
    <w:p w14:paraId="6F7B8545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Worked on CHEF scripts for automation and bootstrapping of applications on EC2 instances. </w:t>
      </w:r>
    </w:p>
    <w:p w14:paraId="70B48DF7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Rewrite existing applications and migrated applications and the to the AWS cloud as part of modernization project. </w:t>
      </w:r>
    </w:p>
    <w:p w14:paraId="59B73E21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Worked on React redux Architecture and Axios for connecting to make http calls to the rest API.</w:t>
      </w:r>
    </w:p>
    <w:p w14:paraId="65D76C80" w14:textId="05B6D199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Knowledge on using </w:t>
      </w:r>
      <w:proofErr w:type="spellStart"/>
      <w:r w:rsidRPr="00D258CB">
        <w:rPr>
          <w:rFonts w:ascii="Cambria" w:eastAsia="Century Gothic" w:hAnsi="Cambria"/>
          <w:color w:val="000000" w:themeColor="text1"/>
          <w:highlight w:val="white"/>
        </w:rPr>
        <w:t>npm</w:t>
      </w:r>
      <w:proofErr w:type="spellEnd"/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 and grunt for packaging management and </w:t>
      </w:r>
      <w:proofErr w:type="gramStart"/>
      <w:r w:rsidRPr="00D258CB">
        <w:rPr>
          <w:rFonts w:ascii="Cambria" w:eastAsia="Century Gothic" w:hAnsi="Cambria"/>
          <w:color w:val="000000" w:themeColor="text1"/>
          <w:highlight w:val="white"/>
        </w:rPr>
        <w:t>installation.Worked</w:t>
      </w:r>
      <w:proofErr w:type="gramEnd"/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 on MS visual studio code, Intelli</w:t>
      </w:r>
      <w:r w:rsidR="00D72CD9">
        <w:rPr>
          <w:rFonts w:ascii="Cambria" w:eastAsia="Century Gothic" w:hAnsi="Cambria"/>
          <w:color w:val="000000" w:themeColor="text1"/>
          <w:highlight w:val="white"/>
        </w:rPr>
        <w:t>J</w:t>
      </w: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 and Eclipse.</w:t>
      </w:r>
    </w:p>
    <w:p w14:paraId="146A55A7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Working with ECMA Script6 features and react </w:t>
      </w:r>
      <w:proofErr w:type="spellStart"/>
      <w:r w:rsidRPr="00D258CB">
        <w:rPr>
          <w:rFonts w:ascii="Cambria" w:eastAsia="Century Gothic" w:hAnsi="Cambria"/>
          <w:color w:val="000000" w:themeColor="text1"/>
          <w:highlight w:val="white"/>
        </w:rPr>
        <w:t>js</w:t>
      </w:r>
      <w:proofErr w:type="spellEnd"/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 presets.</w:t>
      </w:r>
    </w:p>
    <w:p w14:paraId="4E649167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Experience in writing TypeScript, Javascript and ES6, Ajax and </w:t>
      </w:r>
      <w:proofErr w:type="spellStart"/>
      <w:r w:rsidRPr="00D258CB">
        <w:rPr>
          <w:rFonts w:ascii="Cambria" w:eastAsia="Century Gothic" w:hAnsi="Cambria"/>
          <w:color w:val="000000" w:themeColor="text1"/>
          <w:highlight w:val="white"/>
        </w:rPr>
        <w:t>Jquery</w:t>
      </w:r>
      <w:proofErr w:type="spellEnd"/>
      <w:r w:rsidRPr="00D258CB">
        <w:rPr>
          <w:rFonts w:ascii="Cambria" w:eastAsia="Century Gothic" w:hAnsi="Cambria"/>
          <w:color w:val="000000" w:themeColor="text1"/>
          <w:highlight w:val="white"/>
        </w:rPr>
        <w:t>.</w:t>
      </w:r>
    </w:p>
    <w:p w14:paraId="032AFCEE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Worked on deployments on Azure cloud platform.</w:t>
      </w:r>
    </w:p>
    <w:p w14:paraId="2335E824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Worked on spring security with JWT and SSO authentication for securing the rest end points.</w:t>
      </w:r>
    </w:p>
    <w:p w14:paraId="661770F7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Worked on Pharma tracking and distribution process.</w:t>
      </w:r>
    </w:p>
    <w:p w14:paraId="2C5593F1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Performed deployments and troubleshot environment health using Kubernetes and Splunk logs to ensure application stability for users up through the production release process</w:t>
      </w:r>
    </w:p>
    <w:p w14:paraId="6A1940B7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Built Rest based Webservices using Spring Boot, performed unit test and integration tests </w:t>
      </w:r>
    </w:p>
    <w:p w14:paraId="65D4A736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Identified design gaps and promptly initiated dialogue with architects, reducing the development cycle time by at least 30%.</w:t>
      </w:r>
    </w:p>
    <w:p w14:paraId="2A1FB0B0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Assessed security vulnerabilities using tools like SonarQube, Fortify</w:t>
      </w:r>
    </w:p>
    <w:p w14:paraId="1CCA2343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Ensure that best practice and standards are followed in technology stack</w:t>
      </w:r>
    </w:p>
    <w:p w14:paraId="11B77438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Assisted continuous integration activities in Jenkins</w:t>
      </w:r>
    </w:p>
    <w:p w14:paraId="45F248A2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Maintenance and development of CI/CD pipeline via docker and </w:t>
      </w:r>
      <w:bookmarkStart w:id="0" w:name="_Int_Ftx7CeIp"/>
      <w:r w:rsidRPr="00D258CB">
        <w:rPr>
          <w:rFonts w:ascii="Cambria" w:eastAsia="Century Gothic" w:hAnsi="Cambria"/>
          <w:color w:val="000000" w:themeColor="text1"/>
          <w:highlight w:val="white"/>
        </w:rPr>
        <w:t>Jenkins files</w:t>
      </w:r>
      <w:bookmarkEnd w:id="0"/>
    </w:p>
    <w:p w14:paraId="7AD942D8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Implemented data dashboards and proactive monitoring (Building interactive dashboards with </w:t>
      </w:r>
      <w:proofErr w:type="spellStart"/>
      <w:r w:rsidRPr="00D258CB">
        <w:rPr>
          <w:rFonts w:ascii="Cambria" w:eastAsia="Century Gothic" w:hAnsi="Cambria"/>
          <w:color w:val="000000" w:themeColor="text1"/>
          <w:highlight w:val="white"/>
        </w:rPr>
        <w:t>Newrelic</w:t>
      </w:r>
      <w:proofErr w:type="spellEnd"/>
      <w:r w:rsidRPr="00D258CB">
        <w:rPr>
          <w:rFonts w:ascii="Cambria" w:eastAsia="Century Gothic" w:hAnsi="Cambria"/>
          <w:color w:val="000000" w:themeColor="text1"/>
          <w:highlight w:val="white"/>
        </w:rPr>
        <w:t>)</w:t>
      </w:r>
    </w:p>
    <w:p w14:paraId="7BE64A0F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Worked with PCF to check the logs</w:t>
      </w:r>
    </w:p>
    <w:p w14:paraId="4CB40960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>Managed highly and Scalable available tools like Kubernetes, Docker, Jenkins, Microservices.,</w:t>
      </w:r>
    </w:p>
    <w:p w14:paraId="688DFBE9" w14:textId="77777777" w:rsidR="008E7449" w:rsidRDefault="008E7449" w:rsidP="008E744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contextualSpacing/>
        <w:rPr>
          <w:rFonts w:ascii="Cambria" w:eastAsia="Century Gothic" w:hAnsi="Cambria"/>
          <w:color w:val="000000" w:themeColor="text1"/>
          <w:highlight w:val="white"/>
        </w:rPr>
      </w:pPr>
    </w:p>
    <w:p w14:paraId="39185036" w14:textId="206C32EE" w:rsidR="00D258CB" w:rsidRPr="008E7449" w:rsidRDefault="00D258CB" w:rsidP="00A0250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8E7449">
        <w:rPr>
          <w:rFonts w:ascii="Cambria" w:eastAsia="Century Gothic" w:hAnsi="Cambria"/>
          <w:color w:val="000000" w:themeColor="text1"/>
          <w:highlight w:val="white"/>
        </w:rPr>
        <w:t xml:space="preserve">Environment: Java8, AWS EKS, Linux, Scrum, Rest APIs, </w:t>
      </w:r>
      <w:r w:rsidR="00B20375" w:rsidRPr="008E7449">
        <w:rPr>
          <w:rFonts w:ascii="Cambria" w:eastAsia="Century Gothic" w:hAnsi="Cambria"/>
          <w:color w:val="000000" w:themeColor="text1"/>
          <w:highlight w:val="white"/>
        </w:rPr>
        <w:t>JUnit, Mockito</w:t>
      </w:r>
      <w:r w:rsidRPr="008E7449">
        <w:rPr>
          <w:rFonts w:ascii="Cambria" w:eastAsia="Century Gothic" w:hAnsi="Cambria"/>
          <w:color w:val="000000" w:themeColor="text1"/>
          <w:highlight w:val="white"/>
        </w:rPr>
        <w:t>,</w:t>
      </w:r>
      <w:r w:rsidR="00B20375">
        <w:rPr>
          <w:rFonts w:ascii="Cambria" w:eastAsia="Century Gothic" w:hAnsi="Cambria"/>
          <w:color w:val="000000" w:themeColor="text1"/>
          <w:highlight w:val="white"/>
        </w:rPr>
        <w:t xml:space="preserve"> </w:t>
      </w:r>
      <w:r w:rsidRPr="008E7449">
        <w:rPr>
          <w:rFonts w:ascii="Cambria" w:eastAsia="Century Gothic" w:hAnsi="Cambria"/>
          <w:color w:val="000000" w:themeColor="text1"/>
          <w:highlight w:val="white"/>
        </w:rPr>
        <w:t xml:space="preserve">Apache camel, Spring cloud, Micro services, Spring cloud Eureka, Netflix </w:t>
      </w:r>
      <w:proofErr w:type="spellStart"/>
      <w:r w:rsidRPr="008E7449">
        <w:rPr>
          <w:rFonts w:ascii="Cambria" w:eastAsia="Century Gothic" w:hAnsi="Cambria"/>
          <w:color w:val="000000" w:themeColor="text1"/>
          <w:highlight w:val="white"/>
        </w:rPr>
        <w:t>Zuul</w:t>
      </w:r>
      <w:proofErr w:type="spellEnd"/>
      <w:r w:rsidRPr="008E7449">
        <w:rPr>
          <w:rFonts w:ascii="Cambria" w:eastAsia="Century Gothic" w:hAnsi="Cambria"/>
          <w:color w:val="000000" w:themeColor="text1"/>
          <w:highlight w:val="white"/>
        </w:rPr>
        <w:t xml:space="preserve"> Gateway,</w:t>
      </w:r>
      <w:r w:rsidR="00B20375">
        <w:rPr>
          <w:rFonts w:ascii="Cambria" w:eastAsia="Century Gothic" w:hAnsi="Cambria"/>
          <w:color w:val="000000" w:themeColor="text1"/>
          <w:highlight w:val="white"/>
        </w:rPr>
        <w:t xml:space="preserve"> </w:t>
      </w:r>
      <w:r w:rsidRPr="008E7449">
        <w:rPr>
          <w:rFonts w:ascii="Cambria" w:eastAsia="Century Gothic" w:hAnsi="Cambria"/>
          <w:color w:val="000000" w:themeColor="text1"/>
          <w:highlight w:val="white"/>
        </w:rPr>
        <w:t>AWT, Swing, Spring boot, Spring security, Rest Apis.</w:t>
      </w:r>
    </w:p>
    <w:p w14:paraId="4ECB08F7" w14:textId="38813D31" w:rsidR="00D258CB" w:rsidRPr="000A35E4" w:rsidRDefault="00D258CB" w:rsidP="00D258CB">
      <w:pPr>
        <w:pStyle w:val="Normal1"/>
        <w:spacing w:after="0" w:line="240" w:lineRule="auto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>.</w:t>
      </w:r>
    </w:p>
    <w:p w14:paraId="2AE88D61" w14:textId="77777777" w:rsidR="00747A44" w:rsidRDefault="00747A44" w:rsidP="000A35E4">
      <w:pPr>
        <w:pStyle w:val="Normal1"/>
        <w:spacing w:after="0" w:line="240" w:lineRule="auto"/>
        <w:rPr>
          <w:rFonts w:ascii="Cambria" w:eastAsia="Century Gothic" w:hAnsi="Cambria"/>
        </w:rPr>
      </w:pPr>
    </w:p>
    <w:p w14:paraId="51441DBF" w14:textId="33E87862" w:rsidR="000A35E4" w:rsidRPr="00D258CB" w:rsidRDefault="00747A44" w:rsidP="000A35E4">
      <w:pPr>
        <w:pStyle w:val="Normal1"/>
        <w:spacing w:after="0" w:line="240" w:lineRule="auto"/>
        <w:rPr>
          <w:rFonts w:ascii="Cambria" w:eastAsia="Century Gothic" w:hAnsi="Cambria"/>
          <w:b/>
          <w:bCs/>
        </w:rPr>
      </w:pPr>
      <w:r w:rsidRPr="00D258CB">
        <w:rPr>
          <w:rFonts w:ascii="Cambria" w:eastAsia="Century Gothic" w:hAnsi="Cambria"/>
          <w:b/>
          <w:bCs/>
        </w:rPr>
        <w:t>LTI Mindtree Pvt Ltd</w:t>
      </w:r>
      <w:r w:rsidR="000A35E4" w:rsidRPr="00D258CB">
        <w:rPr>
          <w:rFonts w:ascii="Cambria" w:eastAsia="Century Gothic" w:hAnsi="Cambria"/>
          <w:b/>
          <w:bCs/>
        </w:rPr>
        <w:t xml:space="preserve"> </w:t>
      </w:r>
      <w:r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0A35E4" w:rsidRPr="00D258CB">
        <w:rPr>
          <w:rFonts w:ascii="Cambria" w:eastAsia="Century Gothic" w:hAnsi="Cambria"/>
          <w:b/>
          <w:bCs/>
        </w:rPr>
        <w:tab/>
      </w:r>
      <w:r w:rsidR="00D258CB">
        <w:rPr>
          <w:rFonts w:ascii="Cambria" w:eastAsia="Century Gothic" w:hAnsi="Cambria"/>
          <w:b/>
          <w:bCs/>
        </w:rPr>
        <w:t>May</w:t>
      </w:r>
      <w:r w:rsidR="000A35E4" w:rsidRPr="00D258CB">
        <w:rPr>
          <w:rFonts w:ascii="Cambria" w:eastAsia="Century Gothic" w:hAnsi="Cambria"/>
          <w:b/>
          <w:bCs/>
        </w:rPr>
        <w:t xml:space="preserve"> 201</w:t>
      </w:r>
      <w:r w:rsidR="009A27E0">
        <w:rPr>
          <w:rFonts w:ascii="Cambria" w:eastAsia="Century Gothic" w:hAnsi="Cambria"/>
          <w:b/>
          <w:bCs/>
        </w:rPr>
        <w:t>3</w:t>
      </w:r>
      <w:r w:rsidR="00D258CB">
        <w:rPr>
          <w:rFonts w:ascii="Cambria" w:eastAsia="Century Gothic" w:hAnsi="Cambria"/>
          <w:b/>
          <w:bCs/>
        </w:rPr>
        <w:t xml:space="preserve"> </w:t>
      </w:r>
      <w:r w:rsidR="000A35E4" w:rsidRPr="00D258CB">
        <w:rPr>
          <w:rFonts w:ascii="Cambria" w:eastAsia="Century Gothic" w:hAnsi="Cambria"/>
          <w:b/>
          <w:bCs/>
        </w:rPr>
        <w:t xml:space="preserve">- </w:t>
      </w:r>
      <w:r w:rsidRPr="00D258CB">
        <w:rPr>
          <w:rFonts w:ascii="Cambria" w:eastAsia="Century Gothic" w:hAnsi="Cambria"/>
          <w:b/>
          <w:bCs/>
        </w:rPr>
        <w:t>Jul</w:t>
      </w:r>
      <w:r w:rsidR="000A35E4" w:rsidRPr="00D258CB">
        <w:rPr>
          <w:rFonts w:ascii="Cambria" w:eastAsia="Century Gothic" w:hAnsi="Cambria"/>
          <w:b/>
          <w:bCs/>
        </w:rPr>
        <w:t xml:space="preserve"> 2015</w:t>
      </w:r>
    </w:p>
    <w:p w14:paraId="3D3616D5" w14:textId="44ABCD97" w:rsidR="000A35E4" w:rsidRPr="00D258CB" w:rsidRDefault="000A35E4" w:rsidP="000A35E4">
      <w:pPr>
        <w:pStyle w:val="Normal1"/>
        <w:spacing w:after="0" w:line="240" w:lineRule="auto"/>
        <w:rPr>
          <w:rFonts w:ascii="Cambria" w:eastAsia="Century Gothic" w:hAnsi="Cambria"/>
          <w:b/>
          <w:bCs/>
        </w:rPr>
      </w:pPr>
      <w:r w:rsidRPr="00D258CB">
        <w:rPr>
          <w:rFonts w:ascii="Cambria" w:eastAsia="Century Gothic" w:hAnsi="Cambria"/>
          <w:b/>
          <w:bCs/>
        </w:rPr>
        <w:t xml:space="preserve">Role: </w:t>
      </w:r>
      <w:r w:rsidR="00D258CB" w:rsidRPr="00D258CB">
        <w:rPr>
          <w:rFonts w:ascii="Cambria" w:eastAsia="Century Gothic" w:hAnsi="Cambria"/>
          <w:b/>
          <w:bCs/>
        </w:rPr>
        <w:t xml:space="preserve">Software Associate </w:t>
      </w:r>
    </w:p>
    <w:p w14:paraId="5F16B92D" w14:textId="77777777" w:rsidR="000A35E4" w:rsidRPr="000A35E4" w:rsidRDefault="000A35E4" w:rsidP="000A35E4">
      <w:pPr>
        <w:pStyle w:val="Normal1"/>
        <w:spacing w:after="0" w:line="240" w:lineRule="auto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lastRenderedPageBreak/>
        <w:t>Responsibilities:</w:t>
      </w:r>
    </w:p>
    <w:p w14:paraId="05CADE59" w14:textId="77777777" w:rsidR="000A35E4" w:rsidRPr="000A35E4" w:rsidRDefault="000A35E4" w:rsidP="000A35E4">
      <w:pPr>
        <w:pStyle w:val="Normal1"/>
        <w:spacing w:after="0" w:line="240" w:lineRule="auto"/>
        <w:rPr>
          <w:rFonts w:ascii="Cambria" w:eastAsia="Century Gothic" w:hAnsi="Cambria"/>
          <w:u w:val="single"/>
        </w:rPr>
      </w:pPr>
    </w:p>
    <w:p w14:paraId="52C0BE7E" w14:textId="77777777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Involved in all phases of the application life cycle from starting to ending of an application.</w:t>
      </w:r>
    </w:p>
    <w:p w14:paraId="4758D086" w14:textId="77777777" w:rsidR="000A35E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Developed JSPs, Servlets, and EJBs in the MVC Struts Framework to effectively handle the workflow of the application.</w:t>
      </w:r>
    </w:p>
    <w:p w14:paraId="39012D5E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Developed Spring Framework based RESTFUL Web Services for handling and persisting of requests and Spring MVC for returning response to presentation tier.  </w:t>
      </w:r>
    </w:p>
    <w:p w14:paraId="7D36526D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Successfully designed and developed Java Multi-Threading based collector parser and distributor process, when the requirement was to collect, parse and distribute the data coming at a speed of thousand messages per seconds. </w:t>
      </w:r>
    </w:p>
    <w:p w14:paraId="2805134A" w14:textId="77777777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Proficient in Object Relational Mapping (ORM) using Hibernate 4.x and Java Persistence API Standard (JPA) for database mapping and data retrieval facilities. </w:t>
      </w:r>
    </w:p>
    <w:p w14:paraId="0D16A694" w14:textId="60FCE5DD" w:rsidR="00D258CB" w:rsidRPr="00D258CB" w:rsidRDefault="00D258CB" w:rsidP="00D258CB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D258CB">
        <w:rPr>
          <w:rFonts w:ascii="Cambria" w:eastAsia="Century Gothic" w:hAnsi="Cambria"/>
          <w:color w:val="000000" w:themeColor="text1"/>
          <w:highlight w:val="white"/>
        </w:rPr>
        <w:t xml:space="preserve">Developed different DAO Implementation using Spring JDBC Template in order to pre-populate the Run Details, notifications etc. at the start of the application. </w:t>
      </w:r>
    </w:p>
    <w:p w14:paraId="35447BF9" w14:textId="77777777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Written Struts action Servlets in throughout the application.</w:t>
      </w:r>
    </w:p>
    <w:p w14:paraId="1F54CA63" w14:textId="55E5DD43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Responsible for Validating and Checking for the GUI functionality</w:t>
      </w:r>
      <w:r w:rsidR="00747A44">
        <w:rPr>
          <w:rFonts w:ascii="Cambria" w:eastAsia="Century Gothic" w:hAnsi="Cambria"/>
          <w:color w:val="000000" w:themeColor="text1"/>
          <w:highlight w:val="white"/>
        </w:rPr>
        <w:t>.</w:t>
      </w:r>
    </w:p>
    <w:p w14:paraId="12E50405" w14:textId="77777777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Implemented and Updating the Database Tables, Packages, procedures, functions views using Oracle.</w:t>
      </w:r>
    </w:p>
    <w:p w14:paraId="76D7F54D" w14:textId="77777777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Written complex procedures and functions in oracle database.</w:t>
      </w:r>
    </w:p>
    <w:p w14:paraId="55EA81BC" w14:textId="77777777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Involved in SIT, UAT environment and deployed the application in various environments.</w:t>
      </w:r>
    </w:p>
    <w:p w14:paraId="207FDF64" w14:textId="77777777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Used waterfall model for the application.</w:t>
      </w:r>
    </w:p>
    <w:p w14:paraId="64A9CDDA" w14:textId="76C3B5E1" w:rsidR="000A35E4" w:rsidRPr="00747A44" w:rsidRDefault="000A35E4" w:rsidP="000A35E4">
      <w:pPr>
        <w:pStyle w:val="Normal1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rFonts w:ascii="Cambria" w:eastAsia="Century Gothic" w:hAnsi="Cambria"/>
          <w:color w:val="000000" w:themeColor="text1"/>
          <w:highlight w:val="white"/>
        </w:rPr>
      </w:pPr>
      <w:r w:rsidRPr="00747A44">
        <w:rPr>
          <w:rFonts w:ascii="Cambria" w:eastAsia="Century Gothic" w:hAnsi="Cambria"/>
          <w:color w:val="000000" w:themeColor="text1"/>
          <w:highlight w:val="white"/>
        </w:rPr>
        <w:t>Used ANT as a build and deployment tool.</w:t>
      </w:r>
      <w:r w:rsidR="00A66383" w:rsidRPr="00747A44">
        <w:rPr>
          <w:rFonts w:ascii="Cambria" w:eastAsia="Century Gothic" w:hAnsi="Cambria"/>
          <w:color w:val="000000" w:themeColor="text1"/>
          <w:highlight w:val="white"/>
        </w:rPr>
        <w:tab/>
      </w:r>
    </w:p>
    <w:p w14:paraId="614B0BD2" w14:textId="77777777" w:rsidR="000A35E4" w:rsidRPr="000A35E4" w:rsidRDefault="000A35E4" w:rsidP="000A35E4">
      <w:pPr>
        <w:pStyle w:val="Normal1"/>
        <w:spacing w:after="0" w:line="240" w:lineRule="auto"/>
        <w:rPr>
          <w:rFonts w:ascii="Cambria" w:eastAsia="Century Gothic" w:hAnsi="Cambria"/>
        </w:rPr>
      </w:pPr>
    </w:p>
    <w:p w14:paraId="17115926" w14:textId="580605DF" w:rsidR="000A35E4" w:rsidRPr="000A35E4" w:rsidRDefault="000A35E4" w:rsidP="000A35E4">
      <w:pPr>
        <w:pStyle w:val="Normal1"/>
        <w:spacing w:after="0" w:line="240" w:lineRule="auto"/>
        <w:rPr>
          <w:rFonts w:ascii="Cambria" w:eastAsia="Century Gothic" w:hAnsi="Cambria"/>
        </w:rPr>
      </w:pPr>
      <w:r w:rsidRPr="000A35E4">
        <w:rPr>
          <w:rFonts w:ascii="Cambria" w:eastAsia="Century Gothic" w:hAnsi="Cambria"/>
        </w:rPr>
        <w:t>Environment: Java 1.5, JSP, Servlet, JDBC, EJB, Struts, WebSphere Application Server, Oracle 9i</w:t>
      </w:r>
      <w:r w:rsidR="00D258CB">
        <w:rPr>
          <w:rFonts w:ascii="Cambria" w:eastAsia="Century Gothic" w:hAnsi="Cambria"/>
        </w:rPr>
        <w:t xml:space="preserve">, </w:t>
      </w:r>
      <w:r w:rsidR="00D258CB" w:rsidRPr="00D258CB">
        <w:rPr>
          <w:rFonts w:ascii="Cambria" w:eastAsia="Century Gothic" w:hAnsi="Cambria"/>
        </w:rPr>
        <w:t>Java8, AWS EKS, Linux, Scrum, Rest APIs, JUnit, Mockito, Apache camel, AWT, Swing, Spring boot, Spring security, Rest Api, SOAP</w:t>
      </w:r>
      <w:r w:rsidR="00D258CB">
        <w:rPr>
          <w:rFonts w:ascii="Cambria" w:eastAsia="Century Gothic" w:hAnsi="Cambria"/>
        </w:rPr>
        <w:t>,</w:t>
      </w:r>
      <w:r w:rsidR="00D258CB" w:rsidRPr="00D258CB">
        <w:rPr>
          <w:rFonts w:ascii="Cambria" w:eastAsia="Century Gothic" w:hAnsi="Cambria"/>
        </w:rPr>
        <w:t xml:space="preserve"> web services</w:t>
      </w:r>
      <w:r w:rsidR="00D258CB">
        <w:rPr>
          <w:rFonts w:ascii="Cambria" w:eastAsia="Century Gothic" w:hAnsi="Cambria"/>
        </w:rPr>
        <w:t>.</w:t>
      </w:r>
    </w:p>
    <w:p w14:paraId="2A4AEFCD" w14:textId="77777777" w:rsidR="00DD7FCA" w:rsidRPr="00DD7FCA" w:rsidRDefault="00DD7FCA" w:rsidP="00DD7FCA">
      <w:pPr>
        <w:pStyle w:val="ListParagraph"/>
        <w:ind w:firstLine="60"/>
        <w:outlineLvl w:val="0"/>
        <w:rPr>
          <w:rFonts w:ascii="Cambria" w:hAnsi="Cambria"/>
          <w:bCs/>
          <w:color w:val="1F4E79"/>
          <w:sz w:val="22"/>
          <w:szCs w:val="22"/>
        </w:rPr>
      </w:pPr>
    </w:p>
    <w:p w14:paraId="17DE5AC0" w14:textId="77777777" w:rsidR="001E0BFE" w:rsidRPr="00846958" w:rsidRDefault="001E0BFE" w:rsidP="00DC2AE0">
      <w:pPr>
        <w:ind w:right="-720"/>
        <w:jc w:val="both"/>
        <w:rPr>
          <w:rFonts w:ascii="Cambria" w:hAnsi="Cambria" w:cs="Calibri"/>
          <w:color w:val="1F3864"/>
          <w:sz w:val="22"/>
          <w:szCs w:val="22"/>
        </w:rPr>
      </w:pPr>
    </w:p>
    <w:p w14:paraId="484C31F8" w14:textId="77777777" w:rsidR="00FE7497" w:rsidRPr="00846958" w:rsidRDefault="00FE7497" w:rsidP="00DC2AE0">
      <w:pPr>
        <w:ind w:left="630"/>
        <w:jc w:val="both"/>
        <w:rPr>
          <w:rFonts w:ascii="Cambria" w:hAnsi="Cambria" w:cs="Calibri"/>
          <w:b/>
          <w:color w:val="1F3864"/>
          <w:sz w:val="22"/>
          <w:szCs w:val="22"/>
        </w:rPr>
      </w:pPr>
    </w:p>
    <w:sectPr w:rsidR="00FE7497" w:rsidRPr="00846958" w:rsidSect="00DC2A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720" w:bottom="777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ED81" w14:textId="77777777" w:rsidR="00F10812" w:rsidRDefault="00F10812">
      <w:r>
        <w:separator/>
      </w:r>
    </w:p>
  </w:endnote>
  <w:endnote w:type="continuationSeparator" w:id="0">
    <w:p w14:paraId="67438CB1" w14:textId="77777777" w:rsidR="00F10812" w:rsidRDefault="00F1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679A" w14:textId="77777777" w:rsidR="003D507D" w:rsidRDefault="003D5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990A" w14:textId="77777777" w:rsidR="000454D0" w:rsidRDefault="00D0748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4A82CB3" wp14:editId="72C7CBEE">
              <wp:simplePos x="0" y="0"/>
              <wp:positionH relativeFrom="page">
                <wp:posOffset>6108700</wp:posOffset>
              </wp:positionH>
              <wp:positionV relativeFrom="paragraph">
                <wp:posOffset>635</wp:posOffset>
              </wp:positionV>
              <wp:extent cx="511175" cy="107315"/>
              <wp:effectExtent l="0" t="0" r="0" b="0"/>
              <wp:wrapSquare wrapText="largest"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1175" cy="107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E0AB" w14:textId="77777777" w:rsidR="000454D0" w:rsidRDefault="000454D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Arial" w:hAnsi="Arial" w:cs="Arial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fldChar w:fldCharType="separate"/>
                          </w:r>
                          <w:r w:rsidR="00745D92">
                            <w:rPr>
                              <w:rStyle w:val="PageNumber"/>
                              <w:rFonts w:cs="Arial"/>
                              <w:noProof/>
                              <w:sz w:val="16"/>
                            </w:rPr>
                            <w:t>5</w:t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 w:cs="Arial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fldChar w:fldCharType="separate"/>
                          </w:r>
                          <w:r w:rsidR="00745D92">
                            <w:rPr>
                              <w:rStyle w:val="PageNumber"/>
                              <w:rFonts w:cs="Arial"/>
                              <w:noProof/>
                              <w:sz w:val="16"/>
                            </w:rPr>
                            <w:t>5</w:t>
                          </w:r>
                          <w:r>
                            <w:rPr>
                              <w:rStyle w:val="PageNumber"/>
                              <w:rFonts w:cs="Arial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82C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1pt;margin-top:.05pt;width:40.25pt;height:8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" stroked="f">
              <v:path arrowok="t"/>
              <v:textbox inset="0,0,0,0">
                <w:txbxContent>
                  <w:p w14:paraId="1CC6E0AB" w14:textId="77777777" w:rsidR="000454D0" w:rsidRDefault="000454D0">
                    <w:pPr>
                      <w:pStyle w:val="Footer"/>
                    </w:pPr>
                    <w:r>
                      <w:rPr>
                        <w:rStyle w:val="PageNumber"/>
                        <w:rFonts w:ascii="Arial" w:hAnsi="Arial" w:cs="Arial"/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fldChar w:fldCharType="separate"/>
                    </w:r>
                    <w:r w:rsidR="00745D92">
                      <w:rPr>
                        <w:rStyle w:val="PageNumber"/>
                        <w:rFonts w:cs="Arial"/>
                        <w:noProof/>
                        <w:sz w:val="16"/>
                      </w:rPr>
                      <w:t>5</w:t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 w:cs="Arial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fldChar w:fldCharType="separate"/>
                    </w:r>
                    <w:r w:rsidR="00745D92">
                      <w:rPr>
                        <w:rStyle w:val="PageNumber"/>
                        <w:rFonts w:cs="Arial"/>
                        <w:noProof/>
                        <w:sz w:val="16"/>
                      </w:rPr>
                      <w:t>5</w:t>
                    </w:r>
                    <w:r>
                      <w:rPr>
                        <w:rStyle w:val="PageNumber"/>
                        <w:rFonts w:cs="Arial"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F4FF" w14:textId="77777777" w:rsidR="003D507D" w:rsidRDefault="003D5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BA404" w14:textId="77777777" w:rsidR="00F10812" w:rsidRDefault="00F10812">
      <w:r>
        <w:separator/>
      </w:r>
    </w:p>
  </w:footnote>
  <w:footnote w:type="continuationSeparator" w:id="0">
    <w:p w14:paraId="358C0ADC" w14:textId="77777777" w:rsidR="00F10812" w:rsidRDefault="00F10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C961" w14:textId="77777777" w:rsidR="00D07486" w:rsidRDefault="00D07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187A" w14:textId="77777777" w:rsidR="00D07486" w:rsidRDefault="00D074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6EBF" w14:textId="77777777" w:rsidR="00D07486" w:rsidRDefault="00D07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D88A922"/>
    <w:lvl w:ilvl="0">
      <w:start w:val="1"/>
      <w:numFmt w:val="bullet"/>
      <w:pStyle w:val="Heading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8"/>
        <w:szCs w:val="18"/>
        <w:lang w:val="en-GB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numFmt w:val="bullet"/>
      <w:lvlText w:val=""/>
      <w:lvlJc w:val="left"/>
      <w:pPr>
        <w:tabs>
          <w:tab w:val="num" w:pos="828"/>
        </w:tabs>
        <w:ind w:left="828" w:hanging="288"/>
      </w:pPr>
      <w:rPr>
        <w:rFonts w:ascii="Wingdings" w:hAnsi="Wingdings" w:cs="Symbol" w:hint="default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1069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1069" w:hanging="360"/>
      </w:pPr>
      <w:rPr>
        <w:rFonts w:ascii="Wingdings" w:hAnsi="Wingdings" w:cs="Wingdings" w:hint="default"/>
        <w:sz w:val="18"/>
        <w:szCs w:val="18"/>
        <w:lang w:val="en-GB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1070" w:hanging="360"/>
      </w:pPr>
      <w:rPr>
        <w:rFonts w:ascii="Wingdings" w:hAnsi="Wingdings" w:cs="Wingdings" w:hint="default"/>
        <w:sz w:val="18"/>
        <w:szCs w:val="18"/>
        <w:lang w:val="en-GB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"/>
      <w:lvlJc w:val="left"/>
      <w:pPr>
        <w:tabs>
          <w:tab w:val="num" w:pos="0"/>
        </w:tabs>
        <w:ind w:left="720" w:hanging="360"/>
      </w:pPr>
      <w:rPr>
        <w:rFonts w:ascii="Webdings" w:hAnsi="Webdings" w:cs="Webdings" w:hint="default"/>
        <w:color w:val="auto"/>
        <w:sz w:val="20"/>
        <w:szCs w:val="20"/>
      </w:rPr>
    </w:lvl>
  </w:abstractNum>
  <w:abstractNum w:abstractNumId="9" w15:restartNumberingAfterBreak="0">
    <w:nsid w:val="01331F24"/>
    <w:multiLevelType w:val="hybridMultilevel"/>
    <w:tmpl w:val="1D9AE2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331F46"/>
    <w:multiLevelType w:val="hybridMultilevel"/>
    <w:tmpl w:val="106AFEC2"/>
    <w:lvl w:ilvl="0" w:tplc="0409000B">
      <w:start w:val="1"/>
      <w:numFmt w:val="bullet"/>
      <w:pStyle w:val="List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7B74DC"/>
    <w:multiLevelType w:val="hybridMultilevel"/>
    <w:tmpl w:val="DC8096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552E9F"/>
    <w:multiLevelType w:val="hybridMultilevel"/>
    <w:tmpl w:val="A8CC1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06A17"/>
    <w:multiLevelType w:val="hybridMultilevel"/>
    <w:tmpl w:val="8BF6E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526050"/>
    <w:multiLevelType w:val="hybridMultilevel"/>
    <w:tmpl w:val="51BC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6D723E"/>
    <w:multiLevelType w:val="hybridMultilevel"/>
    <w:tmpl w:val="81A8A88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9C0DD5"/>
    <w:multiLevelType w:val="hybridMultilevel"/>
    <w:tmpl w:val="C5D86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DF7181"/>
    <w:multiLevelType w:val="hybridMultilevel"/>
    <w:tmpl w:val="5D24C71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1B0D7E20"/>
    <w:multiLevelType w:val="hybridMultilevel"/>
    <w:tmpl w:val="B4443F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495F0B"/>
    <w:multiLevelType w:val="hybridMultilevel"/>
    <w:tmpl w:val="E7401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E24B0"/>
    <w:multiLevelType w:val="hybridMultilevel"/>
    <w:tmpl w:val="4B50A258"/>
    <w:lvl w:ilvl="0" w:tplc="3B36F068">
      <w:numFmt w:val="bullet"/>
      <w:lvlText w:val="•"/>
      <w:lvlJc w:val="left"/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1203B"/>
    <w:multiLevelType w:val="hybridMultilevel"/>
    <w:tmpl w:val="42A4183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85DE0"/>
    <w:multiLevelType w:val="hybridMultilevel"/>
    <w:tmpl w:val="67CE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8B6388"/>
    <w:multiLevelType w:val="hybridMultilevel"/>
    <w:tmpl w:val="45D08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BF175F"/>
    <w:multiLevelType w:val="hybridMultilevel"/>
    <w:tmpl w:val="743EF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192F33"/>
    <w:multiLevelType w:val="hybridMultilevel"/>
    <w:tmpl w:val="E4F62F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9AC5DBF"/>
    <w:multiLevelType w:val="hybridMultilevel"/>
    <w:tmpl w:val="8A34541C"/>
    <w:lvl w:ilvl="0" w:tplc="9A1E1D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C817A9F"/>
    <w:multiLevelType w:val="hybridMultilevel"/>
    <w:tmpl w:val="E12845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8F1252"/>
    <w:multiLevelType w:val="hybridMultilevel"/>
    <w:tmpl w:val="36B41752"/>
    <w:lvl w:ilvl="0" w:tplc="9A1E1D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3EF1021"/>
    <w:multiLevelType w:val="multilevel"/>
    <w:tmpl w:val="F992DF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39327093"/>
    <w:multiLevelType w:val="multilevel"/>
    <w:tmpl w:val="06D0CD7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39803274"/>
    <w:multiLevelType w:val="hybridMultilevel"/>
    <w:tmpl w:val="2AAA0A4E"/>
    <w:lvl w:ilvl="0" w:tplc="9A1E1D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DB75DC9"/>
    <w:multiLevelType w:val="hybridMultilevel"/>
    <w:tmpl w:val="4AB69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02B8D"/>
    <w:multiLevelType w:val="hybridMultilevel"/>
    <w:tmpl w:val="E0EA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27A7A"/>
    <w:multiLevelType w:val="hybridMultilevel"/>
    <w:tmpl w:val="BD62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0B42B3"/>
    <w:multiLevelType w:val="hybridMultilevel"/>
    <w:tmpl w:val="0D3E49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C6C078C"/>
    <w:multiLevelType w:val="multilevel"/>
    <w:tmpl w:val="4C6C078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4E20738E"/>
    <w:multiLevelType w:val="hybridMultilevel"/>
    <w:tmpl w:val="AB2C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AF3C0C"/>
    <w:multiLevelType w:val="hybridMultilevel"/>
    <w:tmpl w:val="BAC8F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874BA"/>
    <w:multiLevelType w:val="hybridMultilevel"/>
    <w:tmpl w:val="BBEE3A12"/>
    <w:lvl w:ilvl="0" w:tplc="9A1E1D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0FC0B03"/>
    <w:multiLevelType w:val="multilevel"/>
    <w:tmpl w:val="50FC0B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17D6116"/>
    <w:multiLevelType w:val="hybridMultilevel"/>
    <w:tmpl w:val="98BCE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BD760C"/>
    <w:multiLevelType w:val="hybridMultilevel"/>
    <w:tmpl w:val="0F2EC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410478"/>
    <w:multiLevelType w:val="hybridMultilevel"/>
    <w:tmpl w:val="492CA608"/>
    <w:lvl w:ilvl="0" w:tplc="9A1E1DB0">
      <w:start w:val="1"/>
      <w:numFmt w:val="bullet"/>
      <w:lvlText w:val=""/>
      <w:lvlJc w:val="left"/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F76A04"/>
    <w:multiLevelType w:val="hybridMultilevel"/>
    <w:tmpl w:val="CCB25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7D5872"/>
    <w:multiLevelType w:val="hybridMultilevel"/>
    <w:tmpl w:val="C6A8BC22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6" w15:restartNumberingAfterBreak="0">
    <w:nsid w:val="5EC628C6"/>
    <w:multiLevelType w:val="hybridMultilevel"/>
    <w:tmpl w:val="EB002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5E5D7A"/>
    <w:multiLevelType w:val="multilevel"/>
    <w:tmpl w:val="94A4046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8" w15:restartNumberingAfterBreak="0">
    <w:nsid w:val="607120E8"/>
    <w:multiLevelType w:val="hybridMultilevel"/>
    <w:tmpl w:val="5D82DB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0DA6219"/>
    <w:multiLevelType w:val="multilevel"/>
    <w:tmpl w:val="4DBE086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0" w15:restartNumberingAfterBreak="0">
    <w:nsid w:val="657F7B5B"/>
    <w:multiLevelType w:val="hybridMultilevel"/>
    <w:tmpl w:val="4F2A9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753345"/>
    <w:multiLevelType w:val="hybridMultilevel"/>
    <w:tmpl w:val="4404C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7C36F6"/>
    <w:multiLevelType w:val="multilevel"/>
    <w:tmpl w:val="677C36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4D215C"/>
    <w:multiLevelType w:val="hybridMultilevel"/>
    <w:tmpl w:val="D9485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BA02BE"/>
    <w:multiLevelType w:val="multilevel"/>
    <w:tmpl w:val="19B0F7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69B506CE"/>
    <w:multiLevelType w:val="hybridMultilevel"/>
    <w:tmpl w:val="85AEE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C6F85"/>
    <w:multiLevelType w:val="multilevel"/>
    <w:tmpl w:val="19B0F7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7BB63F88"/>
    <w:multiLevelType w:val="multilevel"/>
    <w:tmpl w:val="19B0F7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8" w15:restartNumberingAfterBreak="0">
    <w:nsid w:val="7DCB25AA"/>
    <w:multiLevelType w:val="hybridMultilevel"/>
    <w:tmpl w:val="5E28BCE6"/>
    <w:lvl w:ilvl="0" w:tplc="9A1E1DB0">
      <w:start w:val="1"/>
      <w:numFmt w:val="bullet"/>
      <w:lvlText w:val=""/>
      <w:lvlJc w:val="left"/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979049">
    <w:abstractNumId w:val="0"/>
  </w:num>
  <w:num w:numId="2" w16cid:durableId="398409081">
    <w:abstractNumId w:val="12"/>
  </w:num>
  <w:num w:numId="3" w16cid:durableId="2087873663">
    <w:abstractNumId w:val="10"/>
  </w:num>
  <w:num w:numId="4" w16cid:durableId="630209666">
    <w:abstractNumId w:val="11"/>
  </w:num>
  <w:num w:numId="5" w16cid:durableId="25957838">
    <w:abstractNumId w:val="18"/>
  </w:num>
  <w:num w:numId="6" w16cid:durableId="821385035">
    <w:abstractNumId w:val="48"/>
  </w:num>
  <w:num w:numId="7" w16cid:durableId="239753761">
    <w:abstractNumId w:val="27"/>
  </w:num>
  <w:num w:numId="8" w16cid:durableId="1607081976">
    <w:abstractNumId w:val="55"/>
  </w:num>
  <w:num w:numId="9" w16cid:durableId="390546024">
    <w:abstractNumId w:val="23"/>
  </w:num>
  <w:num w:numId="10" w16cid:durableId="1543593702">
    <w:abstractNumId w:val="53"/>
  </w:num>
  <w:num w:numId="11" w16cid:durableId="1790978235">
    <w:abstractNumId w:val="35"/>
  </w:num>
  <w:num w:numId="12" w16cid:durableId="922303723">
    <w:abstractNumId w:val="17"/>
  </w:num>
  <w:num w:numId="13" w16cid:durableId="999818519">
    <w:abstractNumId w:val="51"/>
  </w:num>
  <w:num w:numId="14" w16cid:durableId="1936742966">
    <w:abstractNumId w:val="44"/>
  </w:num>
  <w:num w:numId="15" w16cid:durableId="486284085">
    <w:abstractNumId w:val="38"/>
  </w:num>
  <w:num w:numId="16" w16cid:durableId="1976524577">
    <w:abstractNumId w:val="9"/>
  </w:num>
  <w:num w:numId="17" w16cid:durableId="1041708762">
    <w:abstractNumId w:val="58"/>
  </w:num>
  <w:num w:numId="18" w16cid:durableId="344788727">
    <w:abstractNumId w:val="43"/>
  </w:num>
  <w:num w:numId="19" w16cid:durableId="559631715">
    <w:abstractNumId w:val="26"/>
  </w:num>
  <w:num w:numId="20" w16cid:durableId="1703633847">
    <w:abstractNumId w:val="31"/>
  </w:num>
  <w:num w:numId="21" w16cid:durableId="649867212">
    <w:abstractNumId w:val="39"/>
  </w:num>
  <w:num w:numId="22" w16cid:durableId="1706444119">
    <w:abstractNumId w:val="28"/>
  </w:num>
  <w:num w:numId="23" w16cid:durableId="895748715">
    <w:abstractNumId w:val="52"/>
  </w:num>
  <w:num w:numId="24" w16cid:durableId="1494949807">
    <w:abstractNumId w:val="36"/>
  </w:num>
  <w:num w:numId="25" w16cid:durableId="192664468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tDAwMzQyt7CwMDJR0lEKTi0uzszPAykwqgUAKcQouiwAAAA="/>
  </w:docVars>
  <w:rsids>
    <w:rsidRoot w:val="001B47DA"/>
    <w:rsid w:val="000066B2"/>
    <w:rsid w:val="00021B4F"/>
    <w:rsid w:val="000254AA"/>
    <w:rsid w:val="00027E97"/>
    <w:rsid w:val="000454D0"/>
    <w:rsid w:val="00057DBB"/>
    <w:rsid w:val="00057F86"/>
    <w:rsid w:val="000A2307"/>
    <w:rsid w:val="000A35E4"/>
    <w:rsid w:val="000B2435"/>
    <w:rsid w:val="000C32EB"/>
    <w:rsid w:val="000D5D57"/>
    <w:rsid w:val="000E71A2"/>
    <w:rsid w:val="000E7F8E"/>
    <w:rsid w:val="001044B7"/>
    <w:rsid w:val="00117160"/>
    <w:rsid w:val="001274E9"/>
    <w:rsid w:val="00135315"/>
    <w:rsid w:val="00161E0B"/>
    <w:rsid w:val="00173B9D"/>
    <w:rsid w:val="0019358E"/>
    <w:rsid w:val="00193F4C"/>
    <w:rsid w:val="00195555"/>
    <w:rsid w:val="001B47DA"/>
    <w:rsid w:val="001C2EFB"/>
    <w:rsid w:val="001E083E"/>
    <w:rsid w:val="001E0BFE"/>
    <w:rsid w:val="001E0E39"/>
    <w:rsid w:val="001F6C2D"/>
    <w:rsid w:val="002174FE"/>
    <w:rsid w:val="002205BE"/>
    <w:rsid w:val="00221023"/>
    <w:rsid w:val="002213C6"/>
    <w:rsid w:val="00227A28"/>
    <w:rsid w:val="00247BA2"/>
    <w:rsid w:val="0029308A"/>
    <w:rsid w:val="002B12B8"/>
    <w:rsid w:val="002D0A11"/>
    <w:rsid w:val="003022F1"/>
    <w:rsid w:val="00302B03"/>
    <w:rsid w:val="003124DD"/>
    <w:rsid w:val="00314E07"/>
    <w:rsid w:val="00351C13"/>
    <w:rsid w:val="00356A02"/>
    <w:rsid w:val="00383AAF"/>
    <w:rsid w:val="00386B2F"/>
    <w:rsid w:val="003A5165"/>
    <w:rsid w:val="003A7103"/>
    <w:rsid w:val="003C7E1E"/>
    <w:rsid w:val="003D507D"/>
    <w:rsid w:val="003D69E3"/>
    <w:rsid w:val="003D6B81"/>
    <w:rsid w:val="0043023D"/>
    <w:rsid w:val="00453A5D"/>
    <w:rsid w:val="00465DE4"/>
    <w:rsid w:val="00496999"/>
    <w:rsid w:val="004A0DB2"/>
    <w:rsid w:val="004B4EC1"/>
    <w:rsid w:val="004C2B1F"/>
    <w:rsid w:val="004E4ED7"/>
    <w:rsid w:val="004E7F5B"/>
    <w:rsid w:val="004F4015"/>
    <w:rsid w:val="00532040"/>
    <w:rsid w:val="0053420A"/>
    <w:rsid w:val="00545329"/>
    <w:rsid w:val="005547FB"/>
    <w:rsid w:val="00555552"/>
    <w:rsid w:val="00590A94"/>
    <w:rsid w:val="005E52BA"/>
    <w:rsid w:val="005F040D"/>
    <w:rsid w:val="00603A12"/>
    <w:rsid w:val="0061259A"/>
    <w:rsid w:val="00632E3F"/>
    <w:rsid w:val="006624D4"/>
    <w:rsid w:val="00664086"/>
    <w:rsid w:val="0066447D"/>
    <w:rsid w:val="0067110F"/>
    <w:rsid w:val="00681D76"/>
    <w:rsid w:val="006904C9"/>
    <w:rsid w:val="00696283"/>
    <w:rsid w:val="006A077B"/>
    <w:rsid w:val="006A2DAF"/>
    <w:rsid w:val="006A6619"/>
    <w:rsid w:val="00731866"/>
    <w:rsid w:val="00737B3C"/>
    <w:rsid w:val="00745D92"/>
    <w:rsid w:val="00747A44"/>
    <w:rsid w:val="00756725"/>
    <w:rsid w:val="0077050F"/>
    <w:rsid w:val="00775875"/>
    <w:rsid w:val="00781E17"/>
    <w:rsid w:val="0078309D"/>
    <w:rsid w:val="00785FDB"/>
    <w:rsid w:val="00795F04"/>
    <w:rsid w:val="00796DF6"/>
    <w:rsid w:val="007A491D"/>
    <w:rsid w:val="007B67BE"/>
    <w:rsid w:val="007C1977"/>
    <w:rsid w:val="007C5B00"/>
    <w:rsid w:val="007C7F23"/>
    <w:rsid w:val="007E2306"/>
    <w:rsid w:val="007E4A30"/>
    <w:rsid w:val="007F0ECC"/>
    <w:rsid w:val="00803FBE"/>
    <w:rsid w:val="008151DC"/>
    <w:rsid w:val="00824FDB"/>
    <w:rsid w:val="00827948"/>
    <w:rsid w:val="00846958"/>
    <w:rsid w:val="00847883"/>
    <w:rsid w:val="008561A9"/>
    <w:rsid w:val="00877714"/>
    <w:rsid w:val="0089250E"/>
    <w:rsid w:val="008A32B9"/>
    <w:rsid w:val="008C4FFB"/>
    <w:rsid w:val="008D4BA0"/>
    <w:rsid w:val="008E3AFA"/>
    <w:rsid w:val="008E7449"/>
    <w:rsid w:val="008F0021"/>
    <w:rsid w:val="00900E37"/>
    <w:rsid w:val="00901302"/>
    <w:rsid w:val="00913475"/>
    <w:rsid w:val="00936D45"/>
    <w:rsid w:val="00940D2A"/>
    <w:rsid w:val="009619C8"/>
    <w:rsid w:val="009639F9"/>
    <w:rsid w:val="00976FB7"/>
    <w:rsid w:val="009A27E0"/>
    <w:rsid w:val="009B3333"/>
    <w:rsid w:val="009F45F0"/>
    <w:rsid w:val="00A02509"/>
    <w:rsid w:val="00A06D2D"/>
    <w:rsid w:val="00A131E5"/>
    <w:rsid w:val="00A141C7"/>
    <w:rsid w:val="00A3018D"/>
    <w:rsid w:val="00A327D4"/>
    <w:rsid w:val="00A443B0"/>
    <w:rsid w:val="00A47FB9"/>
    <w:rsid w:val="00A54A27"/>
    <w:rsid w:val="00A658AA"/>
    <w:rsid w:val="00A66383"/>
    <w:rsid w:val="00A74F9F"/>
    <w:rsid w:val="00A75399"/>
    <w:rsid w:val="00A84AB8"/>
    <w:rsid w:val="00A9150C"/>
    <w:rsid w:val="00A945C5"/>
    <w:rsid w:val="00AA0C22"/>
    <w:rsid w:val="00AB4131"/>
    <w:rsid w:val="00AC0EAB"/>
    <w:rsid w:val="00AC536F"/>
    <w:rsid w:val="00AE36AF"/>
    <w:rsid w:val="00B0422F"/>
    <w:rsid w:val="00B119DE"/>
    <w:rsid w:val="00B16274"/>
    <w:rsid w:val="00B20375"/>
    <w:rsid w:val="00B23614"/>
    <w:rsid w:val="00B34782"/>
    <w:rsid w:val="00B35D74"/>
    <w:rsid w:val="00B44281"/>
    <w:rsid w:val="00B656BD"/>
    <w:rsid w:val="00B66D4B"/>
    <w:rsid w:val="00B66FA3"/>
    <w:rsid w:val="00B75D05"/>
    <w:rsid w:val="00B802FF"/>
    <w:rsid w:val="00BB38FB"/>
    <w:rsid w:val="00BB456D"/>
    <w:rsid w:val="00BC2477"/>
    <w:rsid w:val="00BC2A99"/>
    <w:rsid w:val="00BC7F3B"/>
    <w:rsid w:val="00BE103C"/>
    <w:rsid w:val="00BE1226"/>
    <w:rsid w:val="00BF0B09"/>
    <w:rsid w:val="00BF1E75"/>
    <w:rsid w:val="00C00690"/>
    <w:rsid w:val="00C044D4"/>
    <w:rsid w:val="00C130BB"/>
    <w:rsid w:val="00C14EE4"/>
    <w:rsid w:val="00C30CC7"/>
    <w:rsid w:val="00C36015"/>
    <w:rsid w:val="00C40221"/>
    <w:rsid w:val="00C41B42"/>
    <w:rsid w:val="00C4286D"/>
    <w:rsid w:val="00C44029"/>
    <w:rsid w:val="00C46779"/>
    <w:rsid w:val="00C47935"/>
    <w:rsid w:val="00C55BD6"/>
    <w:rsid w:val="00C65F49"/>
    <w:rsid w:val="00C73018"/>
    <w:rsid w:val="00C767EE"/>
    <w:rsid w:val="00C96ACF"/>
    <w:rsid w:val="00CA1106"/>
    <w:rsid w:val="00CA6A32"/>
    <w:rsid w:val="00CC5C70"/>
    <w:rsid w:val="00CD11BF"/>
    <w:rsid w:val="00D01182"/>
    <w:rsid w:val="00D03840"/>
    <w:rsid w:val="00D06BAF"/>
    <w:rsid w:val="00D07486"/>
    <w:rsid w:val="00D12398"/>
    <w:rsid w:val="00D17C96"/>
    <w:rsid w:val="00D20F51"/>
    <w:rsid w:val="00D258CB"/>
    <w:rsid w:val="00D44D92"/>
    <w:rsid w:val="00D4767D"/>
    <w:rsid w:val="00D47D4E"/>
    <w:rsid w:val="00D50EB8"/>
    <w:rsid w:val="00D638AC"/>
    <w:rsid w:val="00D667C9"/>
    <w:rsid w:val="00D72CD9"/>
    <w:rsid w:val="00DB0220"/>
    <w:rsid w:val="00DB3ABD"/>
    <w:rsid w:val="00DB5F9B"/>
    <w:rsid w:val="00DB69A9"/>
    <w:rsid w:val="00DC1424"/>
    <w:rsid w:val="00DC2AE0"/>
    <w:rsid w:val="00DC713A"/>
    <w:rsid w:val="00DD18B1"/>
    <w:rsid w:val="00DD5301"/>
    <w:rsid w:val="00DD7FCA"/>
    <w:rsid w:val="00DE6445"/>
    <w:rsid w:val="00DE6C7C"/>
    <w:rsid w:val="00E0676E"/>
    <w:rsid w:val="00E23731"/>
    <w:rsid w:val="00E23A00"/>
    <w:rsid w:val="00E37CCD"/>
    <w:rsid w:val="00E526AE"/>
    <w:rsid w:val="00E55FDB"/>
    <w:rsid w:val="00E8681F"/>
    <w:rsid w:val="00EB23CB"/>
    <w:rsid w:val="00EF127E"/>
    <w:rsid w:val="00F02E2A"/>
    <w:rsid w:val="00F10812"/>
    <w:rsid w:val="00F27F56"/>
    <w:rsid w:val="00F44451"/>
    <w:rsid w:val="00F5343C"/>
    <w:rsid w:val="00F56E66"/>
    <w:rsid w:val="00F75284"/>
    <w:rsid w:val="00F86C28"/>
    <w:rsid w:val="00F906B2"/>
    <w:rsid w:val="00FA2477"/>
    <w:rsid w:val="00FE7497"/>
    <w:rsid w:val="00FF3421"/>
    <w:rsid w:val="00FF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131840F"/>
  <w15:chartTrackingRefBased/>
  <w15:docId w15:val="{67658455-3BF6-584C-8497-AA52A135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720"/>
      </w:tabs>
      <w:ind w:left="720" w:hanging="360"/>
      <w:outlineLvl w:val="0"/>
    </w:pPr>
    <w:rPr>
      <w:rFonts w:ascii="Arial" w:hAnsi="Arial" w:cs="Arial"/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520"/>
        <w:tab w:val="left" w:pos="2880"/>
      </w:tabs>
      <w:ind w:firstLine="0"/>
      <w:outlineLvl w:val="5"/>
    </w:pPr>
    <w:rPr>
      <w:rFonts w:ascii="Arial" w:hAnsi="Arial" w:cs="Arial"/>
      <w:b/>
      <w:bCs/>
      <w:sz w:val="1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900"/>
      </w:tabs>
      <w:spacing w:line="360" w:lineRule="auto"/>
      <w:ind w:left="900" w:firstLine="0"/>
      <w:outlineLvl w:val="6"/>
    </w:pPr>
    <w:rPr>
      <w:rFonts w:ascii="Verdana" w:hAnsi="Verdana" w:cs="Arial"/>
      <w:b/>
      <w:bCs/>
      <w:sz w:val="1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540"/>
      </w:tabs>
      <w:spacing w:line="360" w:lineRule="auto"/>
      <w:ind w:left="540" w:firstLine="0"/>
      <w:outlineLvl w:val="7"/>
    </w:pPr>
    <w:rPr>
      <w:rFonts w:ascii="Verdana" w:hAnsi="Verdana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18"/>
      <w:szCs w:val="18"/>
      <w:lang w:val="en-GB"/>
    </w:rPr>
  </w:style>
  <w:style w:type="character" w:customStyle="1" w:styleId="WW8Num3z0">
    <w:name w:val="WW8Num3z0"/>
    <w:rPr>
      <w:rFonts w:ascii="Wingdings" w:hAnsi="Wingdings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8"/>
      <w:szCs w:val="18"/>
    </w:rPr>
  </w:style>
  <w:style w:type="character" w:customStyle="1" w:styleId="WW8Num5z0">
    <w:name w:val="WW8Num5z0"/>
    <w:rPr>
      <w:rFonts w:ascii="Wingdings" w:hAnsi="Wingdings" w:cs="Wingdings" w:hint="default"/>
      <w:sz w:val="18"/>
      <w:szCs w:val="18"/>
    </w:rPr>
  </w:style>
  <w:style w:type="character" w:customStyle="1" w:styleId="WW8Num6z0">
    <w:name w:val="WW8Num6z0"/>
    <w:rPr>
      <w:rFonts w:ascii="Wingdings" w:hAnsi="Wingdings" w:cs="Wingdings" w:hint="default"/>
      <w:sz w:val="18"/>
      <w:szCs w:val="18"/>
      <w:lang w:val="en-GB"/>
    </w:rPr>
  </w:style>
  <w:style w:type="character" w:customStyle="1" w:styleId="WW8Num7z0">
    <w:name w:val="WW8Num7z0"/>
    <w:rPr>
      <w:rFonts w:ascii="Wingdings" w:hAnsi="Wingdings" w:cs="Wingdings" w:hint="default"/>
      <w:sz w:val="18"/>
      <w:szCs w:val="18"/>
      <w:lang w:val="en-GB"/>
    </w:rPr>
  </w:style>
  <w:style w:type="character" w:customStyle="1" w:styleId="WW8Num8z0">
    <w:name w:val="WW8Num8z0"/>
    <w:rPr>
      <w:rFonts w:ascii="Webdings" w:hAnsi="Webdings" w:cs="Webdings" w:hint="default"/>
      <w:color w:val="auto"/>
      <w:sz w:val="20"/>
      <w:szCs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eastAsia="Arial Unicode MS" w:hAnsi="Wingdings" w:cs="Wingdings" w:hint="default"/>
      <w:sz w:val="16"/>
      <w:szCs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1z4">
    <w:name w:val="WW8Num11z4"/>
    <w:rPr>
      <w:rFonts w:ascii="Courier New" w:hAnsi="Courier New" w:cs="Courier New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sz w:val="18"/>
      <w:szCs w:val="18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1z4">
    <w:name w:val="WW8Num21z4"/>
    <w:rPr>
      <w:rFonts w:ascii="Courier New" w:hAnsi="Courier New" w:cs="Courier New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  <w:sz w:val="18"/>
      <w:szCs w:val="18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-DefaultParagraphFont1">
    <w:name w:val="WW-Default Paragraph Font1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customStyle="1" w:styleId="ASCII">
    <w:name w:val="ASCII"/>
    <w:rPr>
      <w:rFonts w:ascii="Arial" w:hAnsi="Arial" w:cs="Arial"/>
      <w:sz w:val="20"/>
    </w:rPr>
  </w:style>
  <w:style w:type="character" w:styleId="PageNumber">
    <w:name w:val="page number"/>
    <w:basedOn w:val="WW-DefaultParagraphFont1"/>
  </w:style>
  <w:style w:type="character" w:customStyle="1" w:styleId="bodytext1">
    <w:name w:val="bodytext1"/>
    <w:rPr>
      <w:rFonts w:ascii="Verdana" w:hAnsi="Verdana" w:cs="Verdana" w:hint="default"/>
      <w:color w:val="333333"/>
      <w:sz w:val="17"/>
      <w:szCs w:val="17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CharChar">
    <w:name w:val="Char Char"/>
    <w:rPr>
      <w:sz w:val="24"/>
      <w:szCs w:val="24"/>
      <w:lang w:val="en-US" w:bidi="ar-SA"/>
    </w:rPr>
  </w:style>
  <w:style w:type="character" w:styleId="Emphasis">
    <w:name w:val="Emphasis"/>
    <w:qFormat/>
    <w:rPr>
      <w:b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4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sz w:val="22"/>
    </w:rPr>
  </w:style>
  <w:style w:type="paragraph" w:styleId="BodyText2">
    <w:name w:val="Body Text 2"/>
    <w:basedOn w:val="Normal"/>
    <w:rPr>
      <w:rFonts w:ascii="Arial" w:hAnsi="Arial" w:cs="Arial"/>
      <w:sz w:val="22"/>
      <w:szCs w:val="20"/>
    </w:rPr>
  </w:style>
  <w:style w:type="paragraph" w:styleId="TableofAuthorities">
    <w:name w:val="table of authorities"/>
    <w:basedOn w:val="Normal"/>
    <w:next w:val="Normal"/>
    <w:pPr>
      <w:ind w:left="240" w:hanging="24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" w:eastAsia="Arial Unicode MS" w:hAnsi="Arial" w:cs="Arial"/>
      <w:color w:val="000000"/>
      <w:sz w:val="20"/>
      <w:szCs w:val="20"/>
    </w:rPr>
  </w:style>
  <w:style w:type="paragraph" w:styleId="ListBullet">
    <w:name w:val="List Bullet"/>
    <w:basedOn w:val="Normal"/>
    <w:pPr>
      <w:numPr>
        <w:numId w:val="3"/>
      </w:numPr>
      <w:pBdr>
        <w:top w:val="single" w:sz="4" w:space="1" w:color="000000"/>
        <w:left w:val="single" w:sz="4" w:space="0" w:color="000000"/>
        <w:bottom w:val="single" w:sz="4" w:space="28" w:color="000000"/>
        <w:right w:val="single" w:sz="4" w:space="0" w:color="000000"/>
      </w:pBdr>
      <w:tabs>
        <w:tab w:val="left" w:pos="540"/>
      </w:tabs>
      <w:snapToGrid w:val="0"/>
      <w:spacing w:before="120" w:after="120"/>
      <w:ind w:left="0" w:right="180" w:firstLine="0"/>
      <w:jc w:val="both"/>
    </w:pPr>
    <w:rPr>
      <w:rFonts w:ascii="Verdana" w:hAnsi="Verdana" w:cs="Arial"/>
      <w:bCs/>
      <w:color w:val="000000"/>
      <w:sz w:val="18"/>
      <w:szCs w:val="18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Normal"/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DC1424"/>
    <w:pPr>
      <w:suppressAutoHyphens w:val="0"/>
      <w:ind w:left="720"/>
      <w:contextualSpacing/>
    </w:pPr>
  </w:style>
  <w:style w:type="character" w:customStyle="1" w:styleId="ListParagraphChar">
    <w:name w:val="List Paragraph Char"/>
    <w:aliases w:val="Use Case List Paragraph Char"/>
    <w:link w:val="ListParagraph"/>
    <w:uiPriority w:val="34"/>
    <w:qFormat/>
    <w:rsid w:val="00DC1424"/>
    <w:rPr>
      <w:sz w:val="24"/>
      <w:szCs w:val="24"/>
      <w:lang w:eastAsia="zh-CN"/>
    </w:rPr>
  </w:style>
  <w:style w:type="character" w:customStyle="1" w:styleId="NoSpacingChar">
    <w:name w:val="No Spacing Char"/>
    <w:link w:val="NoSpacing"/>
    <w:uiPriority w:val="1"/>
    <w:qFormat/>
    <w:rsid w:val="00DC1424"/>
    <w:rPr>
      <w:color w:val="00000A"/>
    </w:rPr>
  </w:style>
  <w:style w:type="paragraph" w:styleId="NoSpacing">
    <w:name w:val="No Spacing"/>
    <w:link w:val="NoSpacingChar"/>
    <w:uiPriority w:val="1"/>
    <w:qFormat/>
    <w:rsid w:val="00DC1424"/>
    <w:rPr>
      <w:color w:val="00000A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803FBE"/>
  </w:style>
  <w:style w:type="paragraph" w:customStyle="1" w:styleId="MediumGrid21">
    <w:name w:val="Medium Grid 21"/>
    <w:uiPriority w:val="99"/>
    <w:qFormat/>
    <w:rsid w:val="00B66D4B"/>
    <w:rPr>
      <w:rFonts w:ascii="Calibri" w:eastAsia="MS Mincho" w:hAnsi="Calibri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127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uiPriority w:val="99"/>
    <w:rsid w:val="00465DE4"/>
    <w:pPr>
      <w:tabs>
        <w:tab w:val="num" w:pos="720"/>
      </w:tabs>
      <w:suppressAutoHyphens w:val="0"/>
      <w:ind w:left="720" w:hanging="360"/>
    </w:pPr>
    <w:rPr>
      <w:sz w:val="20"/>
      <w:szCs w:val="20"/>
      <w:lang w:eastAsia="en-US"/>
    </w:rPr>
  </w:style>
  <w:style w:type="character" w:styleId="UnresolvedMention">
    <w:name w:val="Unresolved Mention"/>
    <w:uiPriority w:val="99"/>
    <w:semiHidden/>
    <w:unhideWhenUsed/>
    <w:rsid w:val="00DB5F9B"/>
    <w:rPr>
      <w:color w:val="605E5C"/>
      <w:shd w:val="clear" w:color="auto" w:fill="E1DFDD"/>
    </w:rPr>
  </w:style>
  <w:style w:type="paragraph" w:customStyle="1" w:styleId="Normal1">
    <w:name w:val="Normal1"/>
    <w:rsid w:val="000A35E4"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2A8A-DC5F-44CD-B1D6-7063D4A2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Application DBA</vt:lpstr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Application DBA</dc:title>
  <dc:subject/>
  <dc:creator>Anji</dc:creator>
  <cp:keywords/>
  <dc:description/>
  <cp:lastModifiedBy>Umesh Saleru</cp:lastModifiedBy>
  <cp:revision>11</cp:revision>
  <cp:lastPrinted>2008-10-23T03:53:00Z</cp:lastPrinted>
  <dcterms:created xsi:type="dcterms:W3CDTF">2023-09-08T13:59:00Z</dcterms:created>
  <dcterms:modified xsi:type="dcterms:W3CDTF">2023-10-25T16:21:00Z</dcterms:modified>
</cp:coreProperties>
</file>