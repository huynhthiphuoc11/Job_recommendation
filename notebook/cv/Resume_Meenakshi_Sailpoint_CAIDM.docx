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CA691" w14:textId="4ECA798A" w:rsidR="0056273E" w:rsidRPr="003A4136" w:rsidRDefault="00171913" w:rsidP="00410F1B">
      <w:pPr>
        <w:pStyle w:val="Caption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z w:val="32"/>
          <w:szCs w:val="32"/>
        </w:rPr>
        <w:t>M</w:t>
      </w:r>
      <w:r w:rsidR="0056273E" w:rsidRPr="003A4136">
        <w:rPr>
          <w:rFonts w:asciiTheme="minorHAnsi" w:hAnsiTheme="minorHAnsi" w:cstheme="minorHAnsi"/>
          <w:sz w:val="32"/>
          <w:szCs w:val="32"/>
        </w:rPr>
        <w:t>EENAKSHI MADASU</w:t>
      </w:r>
      <w:r w:rsidR="0056273E" w:rsidRPr="003A4136">
        <w:rPr>
          <w:rFonts w:asciiTheme="minorHAnsi" w:hAnsiTheme="minorHAnsi" w:cstheme="minorHAnsi"/>
        </w:rPr>
        <w:tab/>
      </w:r>
      <w:r w:rsidR="0056273E" w:rsidRPr="003A4136">
        <w:rPr>
          <w:rFonts w:asciiTheme="minorHAnsi" w:hAnsiTheme="minorHAnsi" w:cstheme="minorHAnsi"/>
        </w:rPr>
        <w:tab/>
      </w:r>
      <w:r w:rsidR="0056273E" w:rsidRPr="003A4136">
        <w:rPr>
          <w:rFonts w:asciiTheme="minorHAnsi" w:hAnsiTheme="minorHAnsi" w:cstheme="minorHAnsi"/>
        </w:rPr>
        <w:tab/>
      </w:r>
      <w:r w:rsidR="0056273E" w:rsidRPr="003A4136">
        <w:rPr>
          <w:rFonts w:asciiTheme="minorHAnsi" w:hAnsiTheme="minorHAnsi" w:cstheme="minorHAnsi"/>
        </w:rPr>
        <w:tab/>
      </w:r>
      <w:r w:rsidR="00482715" w:rsidRPr="003A4136">
        <w:rPr>
          <w:rFonts w:asciiTheme="minorHAnsi" w:hAnsiTheme="minorHAnsi" w:cstheme="minorHAnsi"/>
          <w:bCs/>
          <w:lang w:val="fr-FR"/>
        </w:rPr>
        <w:t>Email:</w:t>
      </w:r>
      <w:r w:rsidR="00482715" w:rsidRPr="003A4136">
        <w:rPr>
          <w:rFonts w:asciiTheme="minorHAnsi" w:hAnsiTheme="minorHAnsi" w:cstheme="minorHAnsi"/>
          <w:lang w:val="fr-FR"/>
        </w:rPr>
        <w:t xml:space="preserve"> </w:t>
      </w:r>
      <w:hyperlink r:id="rId8" w:history="1">
        <w:r w:rsidR="00FF4E0D">
          <w:rPr>
            <w:rFonts w:asciiTheme="minorHAnsi" w:hAnsiTheme="minorHAnsi" w:cstheme="minorHAnsi"/>
            <w:lang w:val="fr-FR"/>
          </w:rPr>
          <w:t>kishore.Bammidi@vejars.com</w:t>
        </w:r>
        <w:bookmarkStart w:id="0" w:name="_GoBack"/>
        <w:bookmarkEnd w:id="0"/>
      </w:hyperlink>
    </w:p>
    <w:p w14:paraId="5F1F0DAC" w14:textId="70377B25" w:rsidR="0056273E" w:rsidRPr="003A4136" w:rsidRDefault="0056273E" w:rsidP="0056273E">
      <w:pPr>
        <w:pStyle w:val="Heading1"/>
        <w:tabs>
          <w:tab w:val="left" w:pos="3311"/>
        </w:tabs>
        <w:spacing w:before="60"/>
        <w:rPr>
          <w:rFonts w:asciiTheme="minorHAnsi" w:hAnsiTheme="minorHAnsi" w:cstheme="minorHAnsi"/>
        </w:rPr>
      </w:pPr>
      <w:r w:rsidRPr="003A4136">
        <w:rPr>
          <w:rFonts w:asciiTheme="minorHAnsi" w:hAnsiTheme="minorHAnsi" w:cstheme="minorHAnsi"/>
        </w:rPr>
        <w:tab/>
      </w:r>
      <w:r w:rsidRPr="003A4136">
        <w:rPr>
          <w:rFonts w:asciiTheme="minorHAnsi" w:hAnsiTheme="minorHAnsi" w:cstheme="minorHAnsi"/>
        </w:rPr>
        <w:tab/>
      </w:r>
      <w:r w:rsidRPr="003A4136">
        <w:rPr>
          <w:rFonts w:asciiTheme="minorHAnsi" w:hAnsiTheme="minorHAnsi" w:cstheme="minorHAnsi"/>
        </w:rPr>
        <w:tab/>
      </w:r>
      <w:r w:rsidRPr="003A4136">
        <w:rPr>
          <w:rFonts w:asciiTheme="minorHAnsi" w:hAnsiTheme="minorHAnsi" w:cstheme="minorHAnsi"/>
        </w:rPr>
        <w:tab/>
      </w:r>
      <w:r w:rsidRPr="003A4136">
        <w:rPr>
          <w:rFonts w:asciiTheme="minorHAnsi" w:hAnsiTheme="minorHAnsi" w:cstheme="minorHAnsi"/>
        </w:rPr>
        <w:tab/>
      </w:r>
      <w:r w:rsidR="00DD33E3" w:rsidRPr="003A4136">
        <w:rPr>
          <w:rFonts w:asciiTheme="minorHAnsi" w:hAnsiTheme="minorHAnsi" w:cstheme="minorHAnsi"/>
          <w:lang w:val="fr-FR"/>
        </w:rPr>
        <w:t>Mobile :</w:t>
      </w:r>
      <w:r w:rsidR="00482715" w:rsidRPr="003A4136">
        <w:rPr>
          <w:rFonts w:asciiTheme="minorHAnsi" w:hAnsiTheme="minorHAnsi" w:cstheme="minorHAnsi"/>
          <w:lang w:val="fr-FR"/>
        </w:rPr>
        <w:t xml:space="preserve"> </w:t>
      </w:r>
      <w:r w:rsidR="00A77380">
        <w:rPr>
          <w:rFonts w:asciiTheme="minorHAnsi" w:hAnsiTheme="minorHAnsi" w:cstheme="minorHAnsi"/>
          <w:b w:val="0"/>
          <w:bCs/>
          <w:lang w:val="fr-FR"/>
        </w:rPr>
        <w:t>+1-469-351-8307</w:t>
      </w:r>
    </w:p>
    <w:p w14:paraId="0FB51113" w14:textId="77777777" w:rsidR="001F22E4" w:rsidRPr="003A4136" w:rsidRDefault="001F22E4" w:rsidP="0056273E">
      <w:pPr>
        <w:ind w:left="100"/>
        <w:rPr>
          <w:rFonts w:asciiTheme="minorHAnsi" w:hAnsiTheme="minorHAnsi" w:cstheme="minorHAnsi"/>
          <w:b/>
        </w:rPr>
      </w:pPr>
    </w:p>
    <w:p w14:paraId="053CFB69" w14:textId="40797CC9" w:rsidR="0056273E" w:rsidRPr="003A4136" w:rsidRDefault="0056273E" w:rsidP="0056273E">
      <w:pPr>
        <w:ind w:left="100"/>
        <w:rPr>
          <w:rFonts w:asciiTheme="minorHAnsi" w:hAnsiTheme="minorHAnsi" w:cstheme="minorHAnsi"/>
          <w:b/>
        </w:rPr>
      </w:pPr>
      <w:r w:rsidRPr="003A413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9FF2F77" wp14:editId="278F68EB">
                <wp:simplePos x="0" y="0"/>
                <wp:positionH relativeFrom="page">
                  <wp:posOffset>457200</wp:posOffset>
                </wp:positionH>
                <wp:positionV relativeFrom="paragraph">
                  <wp:posOffset>166370</wp:posOffset>
                </wp:positionV>
                <wp:extent cx="6858000" cy="1270"/>
                <wp:effectExtent l="9525" t="9525" r="9525" b="8255"/>
                <wp:wrapTopAndBottom/>
                <wp:docPr id="1" name="Freeform: 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7B3ED9" id="Freeform: Shape 1" o:spid="_x0000_s1026" style="position:absolute;margin-left:36pt;margin-top:13.1pt;width:540pt;height:.1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" path="m,l10800,e" filled="f" strokeweight="1pt">
                <v:path arrowok="t" o:connecttype="custom" o:connectlocs="0,0;685800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Pr="003A4136">
        <w:rPr>
          <w:rFonts w:asciiTheme="minorHAnsi" w:hAnsiTheme="minorHAnsi" w:cstheme="minorHAnsi"/>
          <w:b/>
        </w:rPr>
        <w:t>SUMMARY</w:t>
      </w:r>
      <w:r w:rsidRPr="003A4136">
        <w:rPr>
          <w:rFonts w:asciiTheme="minorHAnsi" w:hAnsiTheme="minorHAnsi" w:cstheme="minorHAnsi"/>
          <w:b/>
          <w:spacing w:val="-11"/>
        </w:rPr>
        <w:t xml:space="preserve"> </w:t>
      </w:r>
      <w:r w:rsidRPr="003A4136">
        <w:rPr>
          <w:rFonts w:asciiTheme="minorHAnsi" w:hAnsiTheme="minorHAnsi" w:cstheme="minorHAnsi"/>
          <w:b/>
        </w:rPr>
        <w:t>OF</w:t>
      </w:r>
      <w:r w:rsidRPr="003A4136">
        <w:rPr>
          <w:rFonts w:asciiTheme="minorHAnsi" w:hAnsiTheme="minorHAnsi" w:cstheme="minorHAnsi"/>
          <w:b/>
          <w:spacing w:val="-8"/>
        </w:rPr>
        <w:t xml:space="preserve"> </w:t>
      </w:r>
      <w:r w:rsidRPr="003A4136">
        <w:rPr>
          <w:rFonts w:asciiTheme="minorHAnsi" w:hAnsiTheme="minorHAnsi" w:cstheme="minorHAnsi"/>
          <w:b/>
          <w:spacing w:val="-2"/>
        </w:rPr>
        <w:t>QUALIFICATIONS</w:t>
      </w:r>
    </w:p>
    <w:p w14:paraId="1D83BEE9" w14:textId="77777777" w:rsidR="00046E06" w:rsidRPr="003A4136" w:rsidRDefault="00046E06">
      <w:pPr>
        <w:rPr>
          <w:rFonts w:asciiTheme="minorHAnsi" w:hAnsiTheme="minorHAnsi" w:cstheme="minorHAnsi"/>
        </w:rPr>
      </w:pPr>
    </w:p>
    <w:p w14:paraId="47259017" w14:textId="5D9EBEB2" w:rsidR="00CB6711" w:rsidRPr="003A4136" w:rsidRDefault="00CB6711">
      <w:pPr>
        <w:rPr>
          <w:rFonts w:asciiTheme="minorHAnsi" w:hAnsiTheme="minorHAnsi" w:cstheme="minorHAnsi"/>
        </w:rPr>
      </w:pPr>
    </w:p>
    <w:p w14:paraId="77FAD373" w14:textId="5F61D10A" w:rsidR="007049C8" w:rsidRPr="00127389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>Over</w:t>
      </w:r>
      <w:r w:rsidR="006208FE">
        <w:rPr>
          <w:rFonts w:asciiTheme="minorHAnsi" w:hAnsiTheme="minorHAnsi" w:cstheme="minorHAnsi"/>
          <w:lang w:val="en-US"/>
        </w:rPr>
        <w:t xml:space="preserve"> 9</w:t>
      </w:r>
      <w:r w:rsidRPr="00127389">
        <w:rPr>
          <w:rFonts w:asciiTheme="minorHAnsi" w:hAnsiTheme="minorHAnsi" w:cstheme="minorHAnsi"/>
          <w:lang w:val="en-US"/>
        </w:rPr>
        <w:t xml:space="preserve"> years professional experience in the design, implementation, and delivery of high - performance technology solutions with specialization in Identity and Access Management, Enterprise User Security, Application Security, Single Sign on (SSO) and LDAP.</w:t>
      </w:r>
    </w:p>
    <w:p w14:paraId="6C8ED0EB" w14:textId="6B01B024" w:rsidR="007049C8" w:rsidRPr="00127389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 xml:space="preserve">Hands-on knowledge in Identity and Access Management, Governance tools using CA Security Products - CA Identity Manager, CA </w:t>
      </w:r>
      <w:proofErr w:type="spellStart"/>
      <w:r w:rsidRPr="00127389">
        <w:rPr>
          <w:rFonts w:asciiTheme="minorHAnsi" w:hAnsiTheme="minorHAnsi" w:cstheme="minorHAnsi"/>
          <w:lang w:val="en-US"/>
        </w:rPr>
        <w:t>Siteminder</w:t>
      </w:r>
      <w:proofErr w:type="spellEnd"/>
      <w:r w:rsidRPr="00127389">
        <w:rPr>
          <w:rFonts w:asciiTheme="minorHAnsi" w:hAnsiTheme="minorHAnsi" w:cstheme="minorHAnsi"/>
          <w:lang w:val="en-US"/>
        </w:rPr>
        <w:t xml:space="preserve">, CA Web Agent, </w:t>
      </w:r>
      <w:proofErr w:type="gramStart"/>
      <w:r w:rsidRPr="00127389">
        <w:rPr>
          <w:rFonts w:asciiTheme="minorHAnsi" w:hAnsiTheme="minorHAnsi" w:cstheme="minorHAnsi"/>
          <w:lang w:val="en-US"/>
        </w:rPr>
        <w:t>CA</w:t>
      </w:r>
      <w:proofErr w:type="gramEnd"/>
      <w:r w:rsidRPr="00127389">
        <w:rPr>
          <w:rFonts w:asciiTheme="minorHAnsi" w:hAnsiTheme="minorHAnsi" w:cstheme="minorHAnsi"/>
          <w:lang w:val="en-US"/>
        </w:rPr>
        <w:t xml:space="preserve"> Governance Minder. CA Directory</w:t>
      </w:r>
      <w:r w:rsidR="00252781" w:rsidRPr="00127389">
        <w:rPr>
          <w:rFonts w:asciiTheme="minorHAnsi" w:hAnsiTheme="minorHAnsi" w:cstheme="minorHAnsi"/>
          <w:lang w:val="en-US"/>
        </w:rPr>
        <w:t>)</w:t>
      </w:r>
      <w:r w:rsidR="00252781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252781">
        <w:rPr>
          <w:rFonts w:asciiTheme="minorHAnsi" w:hAnsiTheme="minorHAnsi" w:cstheme="minorHAnsi"/>
          <w:lang w:val="en-US"/>
        </w:rPr>
        <w:t>SailPoint</w:t>
      </w:r>
      <w:proofErr w:type="spellEnd"/>
      <w:r w:rsidR="00252781">
        <w:rPr>
          <w:rFonts w:asciiTheme="minorHAnsi" w:hAnsiTheme="minorHAnsi" w:cstheme="minorHAnsi"/>
          <w:lang w:val="en-US"/>
        </w:rPr>
        <w:t xml:space="preserve"> IIQ</w:t>
      </w:r>
    </w:p>
    <w:p w14:paraId="3DF1C82C" w14:textId="77777777" w:rsidR="007049C8" w:rsidRPr="00127389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 xml:space="preserve">Function as subject matter expert for CA Identity Manager </w:t>
      </w:r>
      <w:proofErr w:type="gramStart"/>
      <w:r w:rsidRPr="00127389">
        <w:rPr>
          <w:rFonts w:asciiTheme="minorHAnsi" w:hAnsiTheme="minorHAnsi" w:cstheme="minorHAnsi"/>
          <w:lang w:val="en-US"/>
        </w:rPr>
        <w:t>products</w:t>
      </w:r>
      <w:proofErr w:type="gramEnd"/>
      <w:r w:rsidRPr="00127389">
        <w:rPr>
          <w:rFonts w:asciiTheme="minorHAnsi" w:hAnsiTheme="minorHAnsi" w:cstheme="minorHAnsi"/>
          <w:lang w:val="en-US"/>
        </w:rPr>
        <w:t xml:space="preserve"> and features.</w:t>
      </w:r>
    </w:p>
    <w:p w14:paraId="7F99231C" w14:textId="00D7DC36" w:rsidR="007049C8" w:rsidRPr="00127389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 xml:space="preserve">Experience on </w:t>
      </w:r>
      <w:r w:rsidR="00AC6663">
        <w:rPr>
          <w:rFonts w:asciiTheme="minorHAnsi" w:hAnsiTheme="minorHAnsi" w:cstheme="minorHAnsi"/>
          <w:lang w:val="en-US"/>
        </w:rPr>
        <w:t>JML, Birthright Access</w:t>
      </w:r>
      <w:r w:rsidR="00252781">
        <w:rPr>
          <w:rFonts w:asciiTheme="minorHAnsi" w:hAnsiTheme="minorHAnsi" w:cstheme="minorHAnsi"/>
          <w:lang w:val="en-US"/>
        </w:rPr>
        <w:t xml:space="preserve">, </w:t>
      </w:r>
      <w:r w:rsidRPr="00127389">
        <w:rPr>
          <w:rFonts w:asciiTheme="minorHAnsi" w:hAnsiTheme="minorHAnsi" w:cstheme="minorHAnsi"/>
          <w:lang w:val="en-US"/>
        </w:rPr>
        <w:t>Role-based provisioning, Delegation, Identity Management, Password Synchronization, Self Service Password Reset and Registration</w:t>
      </w:r>
      <w:r w:rsidR="00C66B09">
        <w:rPr>
          <w:rFonts w:asciiTheme="minorHAnsi" w:hAnsiTheme="minorHAnsi" w:cstheme="minorHAnsi"/>
          <w:lang w:val="en-US"/>
        </w:rPr>
        <w:t xml:space="preserve">, Access </w:t>
      </w:r>
      <w:r w:rsidR="00136FF6">
        <w:rPr>
          <w:rFonts w:asciiTheme="minorHAnsi" w:hAnsiTheme="minorHAnsi" w:cstheme="minorHAnsi"/>
          <w:lang w:val="en-US"/>
        </w:rPr>
        <w:t>Reviews/</w:t>
      </w:r>
      <w:r w:rsidR="00C66B09">
        <w:rPr>
          <w:rFonts w:asciiTheme="minorHAnsi" w:hAnsiTheme="minorHAnsi" w:cstheme="minorHAnsi"/>
          <w:lang w:val="en-US"/>
        </w:rPr>
        <w:t>Certifications</w:t>
      </w:r>
      <w:r w:rsidRPr="00127389">
        <w:rPr>
          <w:rFonts w:asciiTheme="minorHAnsi" w:hAnsiTheme="minorHAnsi" w:cstheme="minorHAnsi"/>
          <w:lang w:val="en-US"/>
        </w:rPr>
        <w:t>.</w:t>
      </w:r>
    </w:p>
    <w:p w14:paraId="30E4F54A" w14:textId="362348E1" w:rsidR="007049C8" w:rsidRPr="00127389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 xml:space="preserve">Proficient in integrating CA Identity </w:t>
      </w:r>
      <w:r w:rsidR="008D00DB" w:rsidRPr="00127389">
        <w:rPr>
          <w:rFonts w:asciiTheme="minorHAnsi" w:hAnsiTheme="minorHAnsi" w:cstheme="minorHAnsi"/>
          <w:lang w:val="en-US"/>
        </w:rPr>
        <w:t>Manager</w:t>
      </w:r>
      <w:r w:rsidR="008D00DB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8D00DB">
        <w:rPr>
          <w:rFonts w:asciiTheme="minorHAnsi" w:hAnsiTheme="minorHAnsi" w:cstheme="minorHAnsi"/>
          <w:lang w:val="en-US"/>
        </w:rPr>
        <w:t>SailPoint</w:t>
      </w:r>
      <w:proofErr w:type="spellEnd"/>
      <w:r w:rsidRPr="00127389">
        <w:rPr>
          <w:rFonts w:asciiTheme="minorHAnsi" w:hAnsiTheme="minorHAnsi" w:cstheme="minorHAnsi"/>
          <w:lang w:val="en-US"/>
        </w:rPr>
        <w:t xml:space="preserve"> with JDBC, LDAP, Office 365, Active Directory with exchange endpoints leveraging out-of-box and custom connectors of the tool set with end user systems and applications to accomplish Provisioning, De-Provisioning scenarios for internal and external users. </w:t>
      </w:r>
    </w:p>
    <w:p w14:paraId="5AA2E522" w14:textId="0EAF476C" w:rsidR="007049C8" w:rsidRPr="00127389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 xml:space="preserve">Knowledge on Web Access Management (Using </w:t>
      </w:r>
      <w:r w:rsidR="00230E10">
        <w:rPr>
          <w:rFonts w:asciiTheme="minorHAnsi" w:hAnsiTheme="minorHAnsi" w:cstheme="minorHAnsi"/>
          <w:lang w:val="en-US"/>
        </w:rPr>
        <w:t>authentication</w:t>
      </w:r>
      <w:r w:rsidRPr="00127389">
        <w:rPr>
          <w:rFonts w:asciiTheme="minorHAnsi" w:hAnsiTheme="minorHAnsi" w:cstheme="minorHAnsi"/>
          <w:lang w:val="en-US"/>
        </w:rPr>
        <w:t xml:space="preserve"> concepts like SSO, password policies, authentication schemes, domain, policy, rule, and realm, federation, OAuth, SAML.)</w:t>
      </w:r>
    </w:p>
    <w:p w14:paraId="363D2D9B" w14:textId="591FA7CA" w:rsidR="007049C8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 xml:space="preserve">Configured Directory Services (Active Directory, </w:t>
      </w:r>
      <w:r w:rsidR="00923AE5">
        <w:rPr>
          <w:rFonts w:asciiTheme="minorHAnsi" w:hAnsiTheme="minorHAnsi" w:cstheme="minorHAnsi"/>
          <w:lang w:val="en-US"/>
        </w:rPr>
        <w:t>LDAP</w:t>
      </w:r>
      <w:r w:rsidRPr="00127389">
        <w:rPr>
          <w:rFonts w:asciiTheme="minorHAnsi" w:hAnsiTheme="minorHAnsi" w:cstheme="minorHAnsi"/>
          <w:lang w:val="en-US"/>
        </w:rPr>
        <w:t>)</w:t>
      </w:r>
    </w:p>
    <w:p w14:paraId="29582CF8" w14:textId="21FE2DA8" w:rsidR="00230E10" w:rsidRPr="00127389" w:rsidRDefault="00EE7660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EE7660">
        <w:rPr>
          <w:rFonts w:asciiTheme="minorHAnsi" w:hAnsiTheme="minorHAnsi" w:cstheme="minorHAnsi"/>
          <w:lang w:val="en-US"/>
        </w:rPr>
        <w:t xml:space="preserve">Experienced in the implementation and configuration of </w:t>
      </w:r>
      <w:proofErr w:type="spellStart"/>
      <w:r w:rsidRPr="00EE7660">
        <w:rPr>
          <w:rFonts w:asciiTheme="minorHAnsi" w:hAnsiTheme="minorHAnsi" w:cstheme="minorHAnsi"/>
          <w:lang w:val="en-US"/>
        </w:rPr>
        <w:t>SailPoint</w:t>
      </w:r>
      <w:proofErr w:type="spellEnd"/>
      <w:r w:rsidRPr="00EE7660">
        <w:rPr>
          <w:rFonts w:asciiTheme="minorHAnsi" w:hAnsiTheme="minorHAnsi" w:cstheme="minorHAnsi"/>
          <w:lang w:val="en-US"/>
        </w:rPr>
        <w:t xml:space="preserve"> Identity IQ for application onboarding, </w:t>
      </w:r>
      <w:proofErr w:type="gramStart"/>
      <w:r w:rsidRPr="00EE7660">
        <w:rPr>
          <w:rFonts w:asciiTheme="minorHAnsi" w:hAnsiTheme="minorHAnsi" w:cstheme="minorHAnsi"/>
          <w:lang w:val="en-US"/>
        </w:rPr>
        <w:t>certification</w:t>
      </w:r>
      <w:proofErr w:type="gramEnd"/>
      <w:r w:rsidRPr="00EE7660">
        <w:rPr>
          <w:rFonts w:asciiTheme="minorHAnsi" w:hAnsiTheme="minorHAnsi" w:cstheme="minorHAnsi"/>
          <w:lang w:val="en-US"/>
        </w:rPr>
        <w:t>, and provisioning.</w:t>
      </w:r>
    </w:p>
    <w:p w14:paraId="259ADA27" w14:textId="0A089085" w:rsidR="007049C8" w:rsidRPr="005E1EBF" w:rsidRDefault="007049C8" w:rsidP="00CC2F40">
      <w:pPr>
        <w:pStyle w:val="ListParagraph"/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5E1EBF">
        <w:rPr>
          <w:rFonts w:asciiTheme="minorHAnsi" w:hAnsiTheme="minorHAnsi" w:cstheme="minorHAnsi"/>
          <w:lang w:val="en-US"/>
        </w:rPr>
        <w:t>Developed custom solutions (scripts, connectors, plugins, workflows) when required for automated provisioning and life cycle management using Java.</w:t>
      </w:r>
    </w:p>
    <w:p w14:paraId="40AFBFBE" w14:textId="77777777" w:rsidR="007049C8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>Proactively and continuously evaluate and address issues related to performance, stability, scalability, and extensibility of the systems.</w:t>
      </w:r>
    </w:p>
    <w:p w14:paraId="362F7F41" w14:textId="0F472332" w:rsidR="00677363" w:rsidRPr="00127389" w:rsidRDefault="009E575B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9E575B">
        <w:rPr>
          <w:rFonts w:asciiTheme="minorHAnsi" w:hAnsiTheme="minorHAnsi" w:cstheme="minorHAnsi"/>
          <w:lang w:val="en-US"/>
        </w:rPr>
        <w:t>Experienced in end-to-end integration, including requirement gathering, analysis, design, development, maintenance, and upgrades.</w:t>
      </w:r>
    </w:p>
    <w:p w14:paraId="05A90425" w14:textId="77777777" w:rsidR="007049C8" w:rsidRPr="00127389" w:rsidRDefault="007049C8" w:rsidP="00127389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>Detail oriented &amp; efficient with strong organizational &amp; interpersonal skills.</w:t>
      </w:r>
    </w:p>
    <w:p w14:paraId="61D2A597" w14:textId="77777777" w:rsidR="00116F42" w:rsidRDefault="007049C8" w:rsidP="00116F42">
      <w:pPr>
        <w:widowControl w:val="0"/>
        <w:numPr>
          <w:ilvl w:val="0"/>
          <w:numId w:val="33"/>
        </w:numPr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27389">
        <w:rPr>
          <w:rFonts w:asciiTheme="minorHAnsi" w:hAnsiTheme="minorHAnsi" w:cstheme="minorHAnsi"/>
          <w:lang w:val="en-US"/>
        </w:rPr>
        <w:t>Proficiency at grasping new technical concepts quickly, utilizing the same in a productive manner within the stipulated time.</w:t>
      </w:r>
    </w:p>
    <w:p w14:paraId="59CAF8EB" w14:textId="77777777" w:rsidR="00E336CE" w:rsidRDefault="00E336CE" w:rsidP="00E336CE">
      <w:pPr>
        <w:widowControl w:val="0"/>
        <w:autoSpaceDE w:val="0"/>
        <w:spacing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4BA5764D" w14:textId="005380E8" w:rsidR="0067103B" w:rsidRPr="00116F42" w:rsidRDefault="00116F42" w:rsidP="00116F42">
      <w:pPr>
        <w:widowControl w:val="0"/>
        <w:autoSpaceDE w:val="0"/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116F42">
        <w:rPr>
          <w:rFonts w:asciiTheme="minorHAnsi" w:hAnsiTheme="minorHAnsi" w:cstheme="minorHAnsi"/>
          <w:b/>
          <w:bCs/>
        </w:rPr>
        <w:t>TECHNICAL</w:t>
      </w:r>
      <w:r w:rsidRPr="00116F42">
        <w:rPr>
          <w:rFonts w:asciiTheme="minorHAnsi" w:hAnsiTheme="minorHAnsi" w:cstheme="minorHAnsi"/>
          <w:b/>
          <w:bCs/>
          <w:spacing w:val="-12"/>
        </w:rPr>
        <w:t xml:space="preserve"> </w:t>
      </w:r>
      <w:r w:rsidRPr="00116F42">
        <w:rPr>
          <w:rFonts w:asciiTheme="minorHAnsi" w:hAnsiTheme="minorHAnsi" w:cstheme="minorHAnsi"/>
          <w:b/>
          <w:bCs/>
          <w:spacing w:val="-2"/>
        </w:rPr>
        <w:t>SKILLS</w:t>
      </w:r>
    </w:p>
    <w:p w14:paraId="67695FBE" w14:textId="1E84E733" w:rsidR="000B210E" w:rsidRPr="003A4136" w:rsidRDefault="00E336CE" w:rsidP="0067103B">
      <w:pPr>
        <w:pStyle w:val="Heading1"/>
        <w:spacing w:line="276" w:lineRule="auto"/>
        <w:rPr>
          <w:rFonts w:asciiTheme="minorHAnsi" w:hAnsiTheme="minorHAnsi" w:cstheme="minorHAnsi"/>
        </w:rPr>
      </w:pPr>
      <w:r w:rsidRPr="003A413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5BC9CA79" wp14:editId="6496B12F">
                <wp:simplePos x="0" y="0"/>
                <wp:positionH relativeFrom="page">
                  <wp:posOffset>609600</wp:posOffset>
                </wp:positionH>
                <wp:positionV relativeFrom="paragraph">
                  <wp:posOffset>41910</wp:posOffset>
                </wp:positionV>
                <wp:extent cx="6858000" cy="1270"/>
                <wp:effectExtent l="9525" t="15875" r="9525" b="11430"/>
                <wp:wrapTopAndBottom/>
                <wp:docPr id="2" name="Freeform: 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7068C5" id="Freeform: Shape 2" o:spid="_x0000_s1026" style="position:absolute;margin-left:48pt;margin-top:3.3pt;width:540pt;height:.1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" path="m,l10800,e" filled="f" strokeweight="1pt">
                <v:path arrowok="t" o:connecttype="custom" o:connectlocs="0,0;685800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="000B210E" w:rsidRPr="003A4136">
        <w:rPr>
          <w:rFonts w:asciiTheme="minorHAnsi" w:hAnsiTheme="minorHAnsi" w:cstheme="minorHAnsi"/>
        </w:rPr>
        <w:t>T</w:t>
      </w:r>
    </w:p>
    <w:p w14:paraId="79108794" w14:textId="77777777" w:rsidR="00CE265F" w:rsidRPr="003A4136" w:rsidRDefault="00CE265F" w:rsidP="0067103B">
      <w:pPr>
        <w:widowControl w:val="0"/>
        <w:autoSpaceDE w:val="0"/>
        <w:spacing w:line="276" w:lineRule="auto"/>
        <w:jc w:val="both"/>
        <w:rPr>
          <w:rFonts w:asciiTheme="minorHAnsi" w:hAnsiTheme="minorHAnsi" w:cstheme="minorHAnsi"/>
          <w:b/>
          <w:bCs/>
          <w:lang w:val="en-AU"/>
        </w:rPr>
      </w:pPr>
    </w:p>
    <w:tbl>
      <w:tblPr>
        <w:tblW w:w="101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8010"/>
      </w:tblGrid>
      <w:tr w:rsidR="004734ED" w:rsidRPr="003A4136" w14:paraId="2D28EAA3" w14:textId="77777777" w:rsidTr="007E6CCF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4586" w14:textId="6E74D7DB" w:rsidR="004734ED" w:rsidRPr="003A4136" w:rsidRDefault="004734ED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IDM</w:t>
            </w:r>
            <w:r w:rsidR="00CF74D5">
              <w:rPr>
                <w:rFonts w:asciiTheme="minorHAnsi" w:hAnsiTheme="minorHAnsi" w:cstheme="minorHAnsi"/>
                <w:b/>
                <w:bCs/>
              </w:rPr>
              <w:t>/SSO</w:t>
            </w:r>
            <w:r w:rsidRPr="003A4136">
              <w:rPr>
                <w:rFonts w:asciiTheme="minorHAnsi" w:hAnsiTheme="minorHAnsi" w:cstheme="minorHAnsi"/>
                <w:b/>
                <w:bCs/>
              </w:rPr>
              <w:t xml:space="preserve"> Tools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D602" w14:textId="0CE4B628" w:rsidR="004734ED" w:rsidRPr="003A4136" w:rsidRDefault="004734ED" w:rsidP="0067103B">
            <w:pPr>
              <w:spacing w:line="276" w:lineRule="auto"/>
              <w:ind w:left="147"/>
              <w:rPr>
                <w:rFonts w:asciiTheme="minorHAnsi" w:hAnsiTheme="minorHAnsi" w:cstheme="minorHAnsi"/>
              </w:rPr>
            </w:pPr>
            <w:r w:rsidRPr="003A4136">
              <w:rPr>
                <w:rFonts w:asciiTheme="minorHAnsi" w:hAnsiTheme="minorHAnsi" w:cstheme="minorHAnsi"/>
                <w:bCs/>
              </w:rPr>
              <w:t>CA Identity Manager</w:t>
            </w:r>
            <w:r w:rsidR="00331F64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="00453365">
              <w:rPr>
                <w:rFonts w:asciiTheme="minorHAnsi" w:hAnsiTheme="minorHAnsi" w:cstheme="minorHAnsi"/>
                <w:bCs/>
              </w:rPr>
              <w:t>SailPoint</w:t>
            </w:r>
            <w:proofErr w:type="spellEnd"/>
            <w:r w:rsidR="00331F64">
              <w:rPr>
                <w:rFonts w:asciiTheme="minorHAnsi" w:hAnsiTheme="minorHAnsi" w:cstheme="minorHAnsi"/>
                <w:bCs/>
              </w:rPr>
              <w:t xml:space="preserve"> IIQ</w:t>
            </w:r>
          </w:p>
        </w:tc>
      </w:tr>
      <w:tr w:rsidR="00D166FB" w:rsidRPr="003A4136" w14:paraId="38144272" w14:textId="77777777" w:rsidTr="007E6CCF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F186" w14:textId="16A31E4A" w:rsidR="00D166FB" w:rsidRPr="003A4136" w:rsidRDefault="00D166FB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Cloud Technologies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82C9" w14:textId="732B4960" w:rsidR="00D166FB" w:rsidRPr="003A4136" w:rsidRDefault="00D166FB" w:rsidP="0067103B">
            <w:pPr>
              <w:spacing w:line="276" w:lineRule="auto"/>
              <w:ind w:left="147"/>
              <w:rPr>
                <w:rFonts w:asciiTheme="minorHAnsi" w:hAnsiTheme="minorHAnsi" w:cstheme="minorHAnsi"/>
                <w:bCs/>
              </w:rPr>
            </w:pPr>
            <w:r w:rsidRPr="003A4136">
              <w:rPr>
                <w:rFonts w:asciiTheme="minorHAnsi" w:hAnsiTheme="minorHAnsi" w:cstheme="minorHAnsi"/>
                <w:bCs/>
              </w:rPr>
              <w:t>Microsoft Azure</w:t>
            </w:r>
          </w:p>
        </w:tc>
      </w:tr>
      <w:tr w:rsidR="004734ED" w:rsidRPr="003A4136" w14:paraId="45BA321E" w14:textId="77777777" w:rsidTr="007E6CCF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F1FB" w14:textId="0162AB93" w:rsidR="004734ED" w:rsidRPr="003A4136" w:rsidRDefault="004734ED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Programming Languages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12EF" w14:textId="77286113" w:rsidR="004734ED" w:rsidRPr="003A4136" w:rsidRDefault="004734ED" w:rsidP="0067103B">
            <w:pPr>
              <w:spacing w:line="276" w:lineRule="auto"/>
              <w:ind w:left="147"/>
              <w:rPr>
                <w:rFonts w:asciiTheme="minorHAnsi" w:hAnsiTheme="minorHAnsi" w:cstheme="minorHAnsi"/>
                <w:bCs/>
              </w:rPr>
            </w:pPr>
            <w:r w:rsidRPr="003A4136">
              <w:rPr>
                <w:rFonts w:asciiTheme="minorHAnsi" w:hAnsiTheme="minorHAnsi" w:cstheme="minorHAnsi"/>
              </w:rPr>
              <w:t>JAVA</w:t>
            </w:r>
          </w:p>
        </w:tc>
      </w:tr>
      <w:tr w:rsidR="00C271B7" w:rsidRPr="003A4136" w14:paraId="789D1EDD" w14:textId="77777777" w:rsidTr="007E6CCF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4894" w14:textId="3A4F1794" w:rsidR="00C271B7" w:rsidRPr="003A4136" w:rsidRDefault="00C271B7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Scripting Languages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0A97" w14:textId="09CAAF4C" w:rsidR="00C271B7" w:rsidRPr="003A4136" w:rsidRDefault="00C271B7" w:rsidP="0067103B">
            <w:pPr>
              <w:spacing w:line="276" w:lineRule="auto"/>
              <w:ind w:left="147"/>
              <w:rPr>
                <w:rFonts w:asciiTheme="minorHAnsi" w:hAnsiTheme="minorHAnsi" w:cstheme="minorHAnsi"/>
              </w:rPr>
            </w:pPr>
            <w:r w:rsidRPr="003A4136">
              <w:rPr>
                <w:rFonts w:asciiTheme="minorHAnsi" w:hAnsiTheme="minorHAnsi" w:cstheme="minorHAnsi"/>
              </w:rPr>
              <w:t xml:space="preserve">PowerShell, </w:t>
            </w:r>
            <w:r w:rsidR="00AA6365" w:rsidRPr="003A4136">
              <w:rPr>
                <w:rFonts w:asciiTheme="minorHAnsi" w:hAnsiTheme="minorHAnsi" w:cstheme="minorHAnsi"/>
              </w:rPr>
              <w:t>PDI</w:t>
            </w:r>
            <w:r w:rsidR="00D52C23" w:rsidRPr="003A4136">
              <w:rPr>
                <w:rFonts w:asciiTheme="minorHAnsi" w:hAnsiTheme="minorHAnsi" w:cstheme="minorHAnsi"/>
              </w:rPr>
              <w:t xml:space="preserve"> (kettle)</w:t>
            </w:r>
          </w:p>
        </w:tc>
      </w:tr>
      <w:tr w:rsidR="004734ED" w:rsidRPr="003A4136" w14:paraId="3BF210C9" w14:textId="77777777" w:rsidTr="007E6CCF">
        <w:trPr>
          <w:trHeight w:val="2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F693" w14:textId="5E2AE11F" w:rsidR="004734ED" w:rsidRPr="003A4136" w:rsidRDefault="004734ED" w:rsidP="0067103B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 xml:space="preserve">  Database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350D" w14:textId="3445FEE3" w:rsidR="004734ED" w:rsidRPr="003A4136" w:rsidRDefault="004734ED" w:rsidP="0067103B">
            <w:pPr>
              <w:spacing w:line="276" w:lineRule="auto"/>
              <w:ind w:left="147"/>
              <w:rPr>
                <w:rFonts w:asciiTheme="minorHAnsi" w:hAnsiTheme="minorHAnsi" w:cstheme="minorHAnsi"/>
              </w:rPr>
            </w:pPr>
            <w:r w:rsidRPr="003A4136">
              <w:rPr>
                <w:rFonts w:asciiTheme="minorHAnsi" w:hAnsiTheme="minorHAnsi" w:cstheme="minorHAnsi"/>
              </w:rPr>
              <w:t>MS SQL Server, Oracle</w:t>
            </w:r>
          </w:p>
        </w:tc>
      </w:tr>
      <w:tr w:rsidR="004734ED" w:rsidRPr="003A4136" w14:paraId="18017822" w14:textId="77777777" w:rsidTr="007E6CCF">
        <w:trPr>
          <w:trHeight w:val="2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B96C" w14:textId="77777777" w:rsidR="004734ED" w:rsidRPr="003A4136" w:rsidRDefault="004734ED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App Servers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4C3D" w14:textId="77777777" w:rsidR="004734ED" w:rsidRPr="003A4136" w:rsidRDefault="004734ED" w:rsidP="0067103B">
            <w:pPr>
              <w:spacing w:line="276" w:lineRule="auto"/>
              <w:ind w:left="147"/>
              <w:rPr>
                <w:rFonts w:asciiTheme="minorHAnsi" w:hAnsiTheme="minorHAnsi" w:cstheme="minorHAnsi"/>
              </w:rPr>
            </w:pPr>
            <w:r w:rsidRPr="003A4136">
              <w:rPr>
                <w:rFonts w:asciiTheme="minorHAnsi" w:hAnsiTheme="minorHAnsi" w:cstheme="minorHAnsi"/>
              </w:rPr>
              <w:t xml:space="preserve">WebLogic, IBM WebSphere and </w:t>
            </w:r>
            <w:proofErr w:type="spellStart"/>
            <w:r w:rsidRPr="003A4136">
              <w:rPr>
                <w:rFonts w:asciiTheme="minorHAnsi" w:hAnsiTheme="minorHAnsi" w:cstheme="minorHAnsi"/>
              </w:rPr>
              <w:t>WildFly</w:t>
            </w:r>
            <w:proofErr w:type="spellEnd"/>
            <w:r w:rsidRPr="003A4136">
              <w:rPr>
                <w:rFonts w:asciiTheme="minorHAnsi" w:hAnsiTheme="minorHAnsi" w:cstheme="minorHAnsi"/>
              </w:rPr>
              <w:t xml:space="preserve"> (formerly </w:t>
            </w:r>
            <w:proofErr w:type="spellStart"/>
            <w:r w:rsidRPr="003A4136">
              <w:rPr>
                <w:rFonts w:asciiTheme="minorHAnsi" w:hAnsiTheme="minorHAnsi" w:cstheme="minorHAnsi"/>
              </w:rPr>
              <w:t>JBoss</w:t>
            </w:r>
            <w:proofErr w:type="spellEnd"/>
            <w:r w:rsidRPr="003A4136">
              <w:rPr>
                <w:rFonts w:asciiTheme="minorHAnsi" w:hAnsiTheme="minorHAnsi" w:cstheme="minorHAnsi"/>
              </w:rPr>
              <w:t>)</w:t>
            </w:r>
          </w:p>
        </w:tc>
      </w:tr>
      <w:tr w:rsidR="004734ED" w:rsidRPr="003A4136" w14:paraId="29C7A1F4" w14:textId="77777777" w:rsidTr="007E6CCF">
        <w:trPr>
          <w:trHeight w:val="2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7E21" w14:textId="77777777" w:rsidR="004734ED" w:rsidRPr="003A4136" w:rsidRDefault="004734ED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Web Servers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804C" w14:textId="4A344DE5" w:rsidR="004734ED" w:rsidRPr="003A4136" w:rsidRDefault="004734ED" w:rsidP="0067103B">
            <w:pPr>
              <w:spacing w:line="276" w:lineRule="auto"/>
              <w:ind w:left="147"/>
              <w:rPr>
                <w:rFonts w:asciiTheme="minorHAnsi" w:hAnsiTheme="minorHAnsi" w:cstheme="minorHAnsi"/>
              </w:rPr>
            </w:pPr>
            <w:r w:rsidRPr="003A4136">
              <w:rPr>
                <w:rFonts w:asciiTheme="minorHAnsi" w:hAnsiTheme="minorHAnsi" w:cstheme="minorHAnsi"/>
              </w:rPr>
              <w:t>Tomcat, Apache, IIS</w:t>
            </w:r>
          </w:p>
        </w:tc>
      </w:tr>
      <w:tr w:rsidR="004734ED" w:rsidRPr="003A4136" w14:paraId="284196CC" w14:textId="77777777" w:rsidTr="007E6CCF">
        <w:trPr>
          <w:trHeight w:val="28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7E2A" w14:textId="77777777" w:rsidR="004734ED" w:rsidRPr="003A4136" w:rsidRDefault="004734ED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Directory Services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E1CE" w14:textId="7473BE98" w:rsidR="004734ED" w:rsidRPr="003A4136" w:rsidRDefault="004734ED" w:rsidP="0067103B">
            <w:pPr>
              <w:spacing w:line="276" w:lineRule="auto"/>
              <w:ind w:left="147"/>
              <w:rPr>
                <w:rFonts w:asciiTheme="minorHAnsi" w:hAnsiTheme="minorHAnsi" w:cstheme="minorHAnsi"/>
              </w:rPr>
            </w:pPr>
            <w:r w:rsidRPr="003A4136">
              <w:rPr>
                <w:rFonts w:asciiTheme="minorHAnsi" w:hAnsiTheme="minorHAnsi" w:cstheme="minorHAnsi"/>
              </w:rPr>
              <w:t xml:space="preserve">AD-LDS, Active Directory, CA-Directory </w:t>
            </w:r>
          </w:p>
        </w:tc>
      </w:tr>
      <w:tr w:rsidR="004734ED" w:rsidRPr="003A4136" w14:paraId="6DB64C6F" w14:textId="77777777" w:rsidTr="007E6CCF">
        <w:trPr>
          <w:trHeight w:val="1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9EFB" w14:textId="2C0BC82C" w:rsidR="004734ED" w:rsidRPr="003A4136" w:rsidRDefault="004734ED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Software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C3C6" w14:textId="02F9C7D5" w:rsidR="004734ED" w:rsidRPr="003A4136" w:rsidRDefault="004734ED" w:rsidP="0067103B">
            <w:pPr>
              <w:spacing w:line="276" w:lineRule="auto"/>
              <w:ind w:left="147"/>
              <w:rPr>
                <w:rFonts w:asciiTheme="minorHAnsi" w:hAnsiTheme="minorHAnsi" w:cstheme="minorHAnsi"/>
              </w:rPr>
            </w:pPr>
            <w:r w:rsidRPr="003A4136">
              <w:rPr>
                <w:rFonts w:asciiTheme="minorHAnsi" w:hAnsiTheme="minorHAnsi" w:cstheme="minorHAnsi"/>
              </w:rPr>
              <w:t xml:space="preserve">Jira, CA Agile </w:t>
            </w:r>
            <w:r w:rsidR="002F3AB3" w:rsidRPr="003A4136">
              <w:rPr>
                <w:rFonts w:asciiTheme="minorHAnsi" w:hAnsiTheme="minorHAnsi" w:cstheme="minorHAnsi"/>
              </w:rPr>
              <w:t>Central (</w:t>
            </w:r>
            <w:r w:rsidR="00CA3EC8" w:rsidRPr="003A4136">
              <w:rPr>
                <w:rFonts w:asciiTheme="minorHAnsi" w:hAnsiTheme="minorHAnsi" w:cstheme="minorHAnsi"/>
              </w:rPr>
              <w:t>Rally)</w:t>
            </w:r>
            <w:r w:rsidRPr="003A413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A4136">
              <w:rPr>
                <w:rFonts w:asciiTheme="minorHAnsi" w:hAnsiTheme="minorHAnsi" w:cstheme="minorHAnsi"/>
              </w:rPr>
              <w:t>ServiceNow</w:t>
            </w:r>
            <w:proofErr w:type="spellEnd"/>
            <w:r w:rsidR="00CA1A86" w:rsidRPr="003A413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C11BE">
              <w:rPr>
                <w:rFonts w:asciiTheme="minorHAnsi" w:hAnsiTheme="minorHAnsi" w:cstheme="minorHAnsi"/>
              </w:rPr>
              <w:t>WinSCP</w:t>
            </w:r>
            <w:proofErr w:type="spellEnd"/>
            <w:r w:rsidR="004C3E87" w:rsidRPr="003A4136">
              <w:rPr>
                <w:rFonts w:asciiTheme="minorHAnsi" w:hAnsiTheme="minorHAnsi" w:cstheme="minorHAnsi"/>
              </w:rPr>
              <w:t xml:space="preserve">, Eclipse, SQL Developer, Git, </w:t>
            </w:r>
            <w:r w:rsidR="006A554B" w:rsidRPr="003A4136">
              <w:rPr>
                <w:rFonts w:asciiTheme="minorHAnsi" w:hAnsiTheme="minorHAnsi" w:cstheme="minorHAnsi"/>
              </w:rPr>
              <w:t>GitHub</w:t>
            </w:r>
          </w:p>
        </w:tc>
      </w:tr>
      <w:tr w:rsidR="004734ED" w:rsidRPr="003A4136" w14:paraId="6CAF85CF" w14:textId="77777777" w:rsidTr="007E6CCF">
        <w:trPr>
          <w:trHeight w:val="1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E816" w14:textId="47422190" w:rsidR="004734ED" w:rsidRPr="003A4136" w:rsidRDefault="004734ED" w:rsidP="0067103B">
            <w:pPr>
              <w:spacing w:line="276" w:lineRule="auto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89C8" w14:textId="4A2C4B13" w:rsidR="004734ED" w:rsidRPr="003A4136" w:rsidRDefault="004734ED" w:rsidP="0067103B">
            <w:pPr>
              <w:spacing w:line="276" w:lineRule="auto"/>
              <w:ind w:left="147"/>
              <w:rPr>
                <w:rFonts w:asciiTheme="minorHAnsi" w:hAnsiTheme="minorHAnsi" w:cstheme="minorHAnsi"/>
                <w:b/>
                <w:bCs/>
              </w:rPr>
            </w:pPr>
            <w:r w:rsidRPr="003A4136">
              <w:rPr>
                <w:rFonts w:asciiTheme="minorHAnsi" w:hAnsiTheme="minorHAnsi" w:cstheme="minorHAnsi"/>
              </w:rPr>
              <w:t xml:space="preserve">Windows, </w:t>
            </w:r>
            <w:proofErr w:type="spellStart"/>
            <w:r w:rsidRPr="003A4136">
              <w:rPr>
                <w:rFonts w:asciiTheme="minorHAnsi" w:hAnsiTheme="minorHAnsi" w:cstheme="minorHAnsi"/>
              </w:rPr>
              <w:t>RedHat</w:t>
            </w:r>
            <w:proofErr w:type="spellEnd"/>
            <w:r w:rsidRPr="003A4136">
              <w:rPr>
                <w:rFonts w:asciiTheme="minorHAnsi" w:hAnsiTheme="minorHAnsi" w:cstheme="minorHAnsi"/>
              </w:rPr>
              <w:t xml:space="preserve"> Linux, Solaris</w:t>
            </w:r>
          </w:p>
        </w:tc>
      </w:tr>
    </w:tbl>
    <w:p w14:paraId="43CE5090" w14:textId="77777777" w:rsidR="00BC67A7" w:rsidRPr="003A4136" w:rsidRDefault="00BC67A7" w:rsidP="0067103B">
      <w:pPr>
        <w:pStyle w:val="Heading1"/>
        <w:numPr>
          <w:ilvl w:val="0"/>
          <w:numId w:val="0"/>
        </w:numPr>
        <w:spacing w:before="175" w:line="276" w:lineRule="auto"/>
        <w:rPr>
          <w:rFonts w:asciiTheme="minorHAnsi" w:hAnsiTheme="minorHAnsi" w:cstheme="minorHAnsi"/>
          <w:spacing w:val="-2"/>
        </w:rPr>
      </w:pPr>
    </w:p>
    <w:p w14:paraId="2644346F" w14:textId="77777777" w:rsidR="006E18AA" w:rsidRPr="003A4136" w:rsidRDefault="006E18AA" w:rsidP="006E18AA">
      <w:pPr>
        <w:rPr>
          <w:rFonts w:asciiTheme="minorHAnsi" w:hAnsiTheme="minorHAnsi" w:cstheme="minorHAnsi"/>
        </w:rPr>
      </w:pPr>
    </w:p>
    <w:p w14:paraId="30EDD1E1" w14:textId="77777777" w:rsidR="00D81C1A" w:rsidRPr="003A4136" w:rsidRDefault="00D81C1A" w:rsidP="00D81C1A">
      <w:pPr>
        <w:rPr>
          <w:rFonts w:asciiTheme="minorHAnsi" w:hAnsiTheme="minorHAnsi" w:cstheme="minorHAnsi"/>
        </w:rPr>
      </w:pPr>
    </w:p>
    <w:p w14:paraId="7CE454CA" w14:textId="5A4D5B48" w:rsidR="00E9213F" w:rsidRPr="003A4136" w:rsidRDefault="00E9213F" w:rsidP="006D0059">
      <w:pPr>
        <w:pStyle w:val="Heading1"/>
        <w:numPr>
          <w:ilvl w:val="0"/>
          <w:numId w:val="0"/>
        </w:numPr>
        <w:spacing w:before="175"/>
        <w:rPr>
          <w:rFonts w:asciiTheme="minorHAnsi" w:hAnsiTheme="minorHAnsi" w:cstheme="minorHAnsi"/>
        </w:rPr>
      </w:pPr>
      <w:r w:rsidRPr="003A4136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8242" behindDoc="1" locked="0" layoutInCell="1" allowOverlap="1" wp14:anchorId="2EAB4E37" wp14:editId="4863AE2A">
                <wp:simplePos x="0" y="0"/>
                <wp:positionH relativeFrom="page">
                  <wp:posOffset>457200</wp:posOffset>
                </wp:positionH>
                <wp:positionV relativeFrom="paragraph">
                  <wp:posOffset>272415</wp:posOffset>
                </wp:positionV>
                <wp:extent cx="6858000" cy="1270"/>
                <wp:effectExtent l="9525" t="6985" r="9525" b="10795"/>
                <wp:wrapTopAndBottom/>
                <wp:docPr id="4" name="Freeform: 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C27C0B" id="Freeform: Shape 4" o:spid="_x0000_s1026" style="position:absolute;margin-left:36pt;margin-top:21.45pt;width:540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" path="m,l10800,e" filled="f" strokeweight="1pt">
                <v:path arrowok="t" o:connecttype="custom" o:connectlocs="0,0;685800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Pr="003A4136">
        <w:rPr>
          <w:rFonts w:asciiTheme="minorHAnsi" w:hAnsiTheme="minorHAnsi" w:cstheme="minorHAnsi"/>
          <w:spacing w:val="-2"/>
        </w:rPr>
        <w:t>RELATED</w:t>
      </w:r>
      <w:r w:rsidRPr="003A4136">
        <w:rPr>
          <w:rFonts w:asciiTheme="minorHAnsi" w:hAnsiTheme="minorHAnsi" w:cstheme="minorHAnsi"/>
          <w:spacing w:val="-7"/>
        </w:rPr>
        <w:t xml:space="preserve"> </w:t>
      </w:r>
      <w:r w:rsidRPr="003A4136">
        <w:rPr>
          <w:rFonts w:asciiTheme="minorHAnsi" w:hAnsiTheme="minorHAnsi" w:cstheme="minorHAnsi"/>
          <w:spacing w:val="-2"/>
        </w:rPr>
        <w:t>EXPERIENCE</w:t>
      </w:r>
    </w:p>
    <w:p w14:paraId="2F9A4C94" w14:textId="77777777" w:rsidR="00C06895" w:rsidRPr="003A4136" w:rsidRDefault="00C06895" w:rsidP="00B20341">
      <w:pPr>
        <w:widowControl w:val="0"/>
        <w:autoSpaceDE w:val="0"/>
        <w:jc w:val="both"/>
        <w:rPr>
          <w:rFonts w:asciiTheme="minorHAnsi" w:hAnsiTheme="minorHAnsi" w:cstheme="minorHAnsi"/>
          <w:b/>
        </w:rPr>
      </w:pPr>
    </w:p>
    <w:p w14:paraId="255203B4" w14:textId="289B02D4" w:rsidR="00C06895" w:rsidRPr="003A4136" w:rsidRDefault="000611ED" w:rsidP="00B20341">
      <w:pPr>
        <w:widowControl w:val="0"/>
        <w:autoSpaceDE w:val="0"/>
        <w:jc w:val="both"/>
        <w:rPr>
          <w:rFonts w:asciiTheme="minorHAnsi" w:hAnsiTheme="minorHAnsi" w:cstheme="minorHAnsi"/>
          <w:b/>
        </w:rPr>
      </w:pPr>
      <w:r w:rsidRPr="003A4136">
        <w:rPr>
          <w:rFonts w:asciiTheme="minorHAnsi" w:hAnsiTheme="minorHAnsi" w:cstheme="minorHAnsi"/>
          <w:b/>
        </w:rPr>
        <w:t>CVS Health</w:t>
      </w:r>
    </w:p>
    <w:p w14:paraId="54125A10" w14:textId="2F1AB3DF" w:rsidR="005264F5" w:rsidRPr="003A4136" w:rsidRDefault="000611ED" w:rsidP="00D94BC1">
      <w:pPr>
        <w:widowControl w:val="0"/>
        <w:autoSpaceDE w:val="0"/>
        <w:spacing w:after="240"/>
        <w:jc w:val="both"/>
        <w:rPr>
          <w:rFonts w:asciiTheme="minorHAnsi" w:hAnsiTheme="minorHAnsi" w:cstheme="minorHAnsi"/>
          <w:b/>
        </w:rPr>
      </w:pPr>
      <w:r w:rsidRPr="003A4136">
        <w:rPr>
          <w:rFonts w:asciiTheme="minorHAnsi" w:hAnsiTheme="minorHAnsi" w:cstheme="minorHAnsi"/>
          <w:b/>
        </w:rPr>
        <w:t>Information Security</w:t>
      </w:r>
      <w:r w:rsidR="00AD2BCA" w:rsidRPr="003A4136">
        <w:rPr>
          <w:rFonts w:asciiTheme="minorHAnsi" w:hAnsiTheme="minorHAnsi" w:cstheme="minorHAnsi"/>
          <w:b/>
        </w:rPr>
        <w:t xml:space="preserve"> Engineer</w:t>
      </w:r>
      <w:r w:rsidR="00AD2BCA" w:rsidRPr="003A4136">
        <w:rPr>
          <w:rFonts w:asciiTheme="minorHAnsi" w:hAnsiTheme="minorHAnsi" w:cstheme="minorHAnsi"/>
          <w:b/>
        </w:rPr>
        <w:tab/>
      </w:r>
      <w:r w:rsidR="00AD2BCA" w:rsidRPr="003A4136">
        <w:rPr>
          <w:rFonts w:asciiTheme="minorHAnsi" w:hAnsiTheme="minorHAnsi" w:cstheme="minorHAnsi"/>
          <w:b/>
        </w:rPr>
        <w:tab/>
      </w:r>
      <w:r w:rsidR="00AD2BCA" w:rsidRPr="003A4136">
        <w:rPr>
          <w:rFonts w:asciiTheme="minorHAnsi" w:hAnsiTheme="minorHAnsi" w:cstheme="minorHAnsi"/>
          <w:b/>
        </w:rPr>
        <w:tab/>
      </w:r>
      <w:r w:rsidR="00AD2BCA" w:rsidRPr="003A4136">
        <w:rPr>
          <w:rFonts w:asciiTheme="minorHAnsi" w:hAnsiTheme="minorHAnsi" w:cstheme="minorHAnsi"/>
          <w:b/>
        </w:rPr>
        <w:tab/>
      </w:r>
      <w:r w:rsidR="00AD2BCA" w:rsidRPr="003A4136">
        <w:rPr>
          <w:rFonts w:asciiTheme="minorHAnsi" w:hAnsiTheme="minorHAnsi" w:cstheme="minorHAnsi"/>
          <w:b/>
        </w:rPr>
        <w:tab/>
      </w:r>
      <w:r w:rsidR="00966278" w:rsidRPr="003A4136">
        <w:rPr>
          <w:rFonts w:asciiTheme="minorHAnsi" w:hAnsiTheme="minorHAnsi" w:cstheme="minorHAnsi"/>
          <w:b/>
        </w:rPr>
        <w:tab/>
      </w:r>
      <w:r w:rsidR="00966278" w:rsidRPr="003A4136">
        <w:rPr>
          <w:rFonts w:asciiTheme="minorHAnsi" w:hAnsiTheme="minorHAnsi" w:cstheme="minorHAnsi"/>
          <w:b/>
        </w:rPr>
        <w:tab/>
      </w:r>
      <w:r w:rsidR="003D38E6">
        <w:rPr>
          <w:rFonts w:asciiTheme="minorHAnsi" w:hAnsiTheme="minorHAnsi" w:cstheme="minorHAnsi"/>
          <w:b/>
        </w:rPr>
        <w:t>Contract (</w:t>
      </w:r>
      <w:r w:rsidR="00AD2BCA" w:rsidRPr="003A4136">
        <w:rPr>
          <w:rFonts w:asciiTheme="minorHAnsi" w:hAnsiTheme="minorHAnsi" w:cstheme="minorHAnsi"/>
          <w:b/>
        </w:rPr>
        <w:t>11/20</w:t>
      </w:r>
      <w:r w:rsidR="008A37B5" w:rsidRPr="003A4136">
        <w:rPr>
          <w:rFonts w:asciiTheme="minorHAnsi" w:hAnsiTheme="minorHAnsi" w:cstheme="minorHAnsi"/>
          <w:b/>
        </w:rPr>
        <w:t>22</w:t>
      </w:r>
      <w:r w:rsidR="00AD2BCA" w:rsidRPr="003A4136">
        <w:rPr>
          <w:rFonts w:asciiTheme="minorHAnsi" w:hAnsiTheme="minorHAnsi" w:cstheme="minorHAnsi"/>
          <w:b/>
        </w:rPr>
        <w:t>-</w:t>
      </w:r>
      <w:r w:rsidR="00E34DFF" w:rsidRPr="003A4136">
        <w:rPr>
          <w:rFonts w:asciiTheme="minorHAnsi" w:hAnsiTheme="minorHAnsi" w:cstheme="minorHAnsi"/>
          <w:b/>
        </w:rPr>
        <w:t>01/202</w:t>
      </w:r>
      <w:r w:rsidR="00BF37AF" w:rsidRPr="003A4136">
        <w:rPr>
          <w:rFonts w:asciiTheme="minorHAnsi" w:hAnsiTheme="minorHAnsi" w:cstheme="minorHAnsi"/>
          <w:b/>
        </w:rPr>
        <w:t>4</w:t>
      </w:r>
      <w:r w:rsidR="00EB259E">
        <w:rPr>
          <w:rFonts w:asciiTheme="minorHAnsi" w:hAnsiTheme="minorHAnsi" w:cstheme="minorHAnsi"/>
          <w:b/>
        </w:rPr>
        <w:t>)</w:t>
      </w:r>
    </w:p>
    <w:p w14:paraId="60F35420" w14:textId="33A6725F" w:rsidR="00480C8F" w:rsidRDefault="009B65F2" w:rsidP="009A2E3B">
      <w:pPr>
        <w:pStyle w:val="ListParagraph"/>
        <w:widowControl w:val="0"/>
        <w:numPr>
          <w:ilvl w:val="0"/>
          <w:numId w:val="28"/>
        </w:numPr>
        <w:autoSpaceDE w:val="0"/>
        <w:spacing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Configured </w:t>
      </w:r>
      <w:r w:rsidR="00124095">
        <w:rPr>
          <w:rFonts w:asciiTheme="minorHAnsi" w:hAnsiTheme="minorHAnsi" w:cstheme="minorHAnsi"/>
          <w:bCs/>
          <w:lang w:val="en-US"/>
        </w:rPr>
        <w:t xml:space="preserve">IAM system (CA IDM) </w:t>
      </w:r>
      <w:r>
        <w:rPr>
          <w:rFonts w:asciiTheme="minorHAnsi" w:hAnsiTheme="minorHAnsi" w:cstheme="minorHAnsi"/>
          <w:bCs/>
          <w:lang w:val="en-US"/>
        </w:rPr>
        <w:t>to the new HR system (Workday</w:t>
      </w:r>
      <w:r w:rsidR="006837D3">
        <w:rPr>
          <w:rFonts w:asciiTheme="minorHAnsi" w:hAnsiTheme="minorHAnsi" w:cstheme="minorHAnsi"/>
          <w:bCs/>
          <w:lang w:val="en-US"/>
        </w:rPr>
        <w:t>)</w:t>
      </w:r>
      <w:r w:rsidR="00C91698">
        <w:rPr>
          <w:rFonts w:asciiTheme="minorHAnsi" w:hAnsiTheme="minorHAnsi" w:cstheme="minorHAnsi"/>
          <w:bCs/>
          <w:lang w:val="en-US"/>
        </w:rPr>
        <w:t xml:space="preserve"> for JML operations.</w:t>
      </w:r>
    </w:p>
    <w:p w14:paraId="44393DBC" w14:textId="364A1711" w:rsidR="00026F18" w:rsidRDefault="00026F18" w:rsidP="009A2E3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3A4136">
        <w:rPr>
          <w:rFonts w:asciiTheme="minorHAnsi" w:hAnsiTheme="minorHAnsi" w:cstheme="minorHAnsi"/>
          <w:bCs/>
          <w:lang w:val="en-US"/>
        </w:rPr>
        <w:t>Troubleshooting and resolving Identity management and provisioning workflow errors</w:t>
      </w:r>
      <w:r w:rsidR="00653EBD">
        <w:rPr>
          <w:rFonts w:asciiTheme="minorHAnsi" w:hAnsiTheme="minorHAnsi" w:cstheme="minorHAnsi"/>
          <w:bCs/>
          <w:lang w:val="en-US"/>
        </w:rPr>
        <w:t>.</w:t>
      </w:r>
    </w:p>
    <w:p w14:paraId="558ECCAC" w14:textId="410BF9A5" w:rsidR="00F70A3A" w:rsidRPr="00F70A3A" w:rsidRDefault="00F70A3A" w:rsidP="00F70A3A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3A4136">
        <w:rPr>
          <w:rFonts w:asciiTheme="minorHAnsi" w:hAnsiTheme="minorHAnsi" w:cstheme="minorHAnsi"/>
          <w:bCs/>
          <w:lang w:val="en-US"/>
        </w:rPr>
        <w:t>Perform end to end RCAs when required for our CA IDM systems.</w:t>
      </w:r>
    </w:p>
    <w:p w14:paraId="678D4F44" w14:textId="62BCB451" w:rsidR="00143FF1" w:rsidRDefault="00143FF1" w:rsidP="009A2E3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3A4136">
        <w:rPr>
          <w:rFonts w:asciiTheme="minorHAnsi" w:hAnsiTheme="minorHAnsi" w:cstheme="minorHAnsi"/>
          <w:bCs/>
          <w:lang w:val="en-US"/>
        </w:rPr>
        <w:t xml:space="preserve">Identify opportunities for automation, evaluate new tools, and drive implementation of technology that creates value for the </w:t>
      </w:r>
      <w:r w:rsidR="00BF20A3" w:rsidRPr="003A4136">
        <w:rPr>
          <w:rFonts w:asciiTheme="minorHAnsi" w:hAnsiTheme="minorHAnsi" w:cstheme="minorHAnsi"/>
          <w:bCs/>
          <w:lang w:val="en-US"/>
        </w:rPr>
        <w:t>organization.</w:t>
      </w:r>
    </w:p>
    <w:p w14:paraId="01C76F64" w14:textId="77777777" w:rsidR="00D8373C" w:rsidRPr="003A4136" w:rsidRDefault="00D8373C" w:rsidP="00D8373C">
      <w:pPr>
        <w:numPr>
          <w:ilvl w:val="0"/>
          <w:numId w:val="28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>Worked on LDAP Configuration, Schema Changes with CA Directory and Active directory.</w:t>
      </w:r>
    </w:p>
    <w:p w14:paraId="5B08F16B" w14:textId="77777777" w:rsidR="00D8373C" w:rsidRPr="003A4136" w:rsidRDefault="00D8373C" w:rsidP="00D8373C">
      <w:pPr>
        <w:numPr>
          <w:ilvl w:val="0"/>
          <w:numId w:val="28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>Worked on configuration of Event listeners, BLTH, LAH.</w:t>
      </w:r>
    </w:p>
    <w:p w14:paraId="01228885" w14:textId="77777777" w:rsidR="00D8373C" w:rsidRPr="003A4136" w:rsidRDefault="00D8373C" w:rsidP="00D8373C">
      <w:pPr>
        <w:numPr>
          <w:ilvl w:val="0"/>
          <w:numId w:val="28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Worked on bulk loader client, identity policies and </w:t>
      </w:r>
      <w:proofErr w:type="spellStart"/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>PolicyXpress</w:t>
      </w:r>
      <w:proofErr w:type="spellEnd"/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policies.</w:t>
      </w:r>
    </w:p>
    <w:p w14:paraId="24DBF6FD" w14:textId="77777777" w:rsidR="00D8373C" w:rsidRPr="003A4136" w:rsidRDefault="00D8373C" w:rsidP="00D8373C">
      <w:pPr>
        <w:numPr>
          <w:ilvl w:val="0"/>
          <w:numId w:val="28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>Developed Kettle scripts for feeding data to Identity Manager.</w:t>
      </w:r>
    </w:p>
    <w:p w14:paraId="52903829" w14:textId="02D44FFE" w:rsidR="00D8373C" w:rsidRPr="00D8373C" w:rsidRDefault="00D8373C" w:rsidP="00D8373C">
      <w:pPr>
        <w:numPr>
          <w:ilvl w:val="0"/>
          <w:numId w:val="28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Onboarding and off </w:t>
      </w:r>
      <w:proofErr w:type="spellStart"/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>boardings</w:t>
      </w:r>
      <w:proofErr w:type="spellEnd"/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of digital identities.</w:t>
      </w:r>
    </w:p>
    <w:p w14:paraId="071D94A0" w14:textId="2A0AED93" w:rsidR="00143FF1" w:rsidRPr="003A4136" w:rsidRDefault="00143FF1" w:rsidP="009A2E3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3A4136">
        <w:rPr>
          <w:rFonts w:asciiTheme="minorHAnsi" w:hAnsiTheme="minorHAnsi" w:cstheme="minorHAnsi"/>
          <w:bCs/>
          <w:lang w:val="en-US"/>
        </w:rPr>
        <w:t xml:space="preserve">Support the rollout and onboarding of new </w:t>
      </w:r>
      <w:r w:rsidR="00BF20A3" w:rsidRPr="003A4136">
        <w:rPr>
          <w:rFonts w:asciiTheme="minorHAnsi" w:hAnsiTheme="minorHAnsi" w:cstheme="minorHAnsi"/>
          <w:bCs/>
          <w:lang w:val="en-US"/>
        </w:rPr>
        <w:t>applications.</w:t>
      </w:r>
    </w:p>
    <w:p w14:paraId="40DB9B8A" w14:textId="4CA404EF" w:rsidR="00143FF1" w:rsidRPr="003A4136" w:rsidRDefault="00143FF1" w:rsidP="009A2E3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3A4136">
        <w:rPr>
          <w:rFonts w:asciiTheme="minorHAnsi" w:hAnsiTheme="minorHAnsi" w:cstheme="minorHAnsi"/>
          <w:bCs/>
          <w:lang w:val="en-US"/>
        </w:rPr>
        <w:t>Provide Bulk requests support to Users and application teams</w:t>
      </w:r>
      <w:r w:rsidR="002A385E" w:rsidRPr="003A4136">
        <w:rPr>
          <w:rFonts w:asciiTheme="minorHAnsi" w:hAnsiTheme="minorHAnsi" w:cstheme="minorHAnsi"/>
          <w:bCs/>
          <w:lang w:val="en-US"/>
        </w:rPr>
        <w:t>.</w:t>
      </w:r>
    </w:p>
    <w:p w14:paraId="2593259E" w14:textId="4612118F" w:rsidR="00143FF1" w:rsidRPr="003A4136" w:rsidRDefault="00143FF1" w:rsidP="009A2E3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3A4136">
        <w:rPr>
          <w:rFonts w:asciiTheme="minorHAnsi" w:hAnsiTheme="minorHAnsi" w:cstheme="minorHAnsi"/>
          <w:bCs/>
          <w:lang w:val="en-US"/>
        </w:rPr>
        <w:t xml:space="preserve">Perform ad hoc data requests and build operational </w:t>
      </w:r>
      <w:r w:rsidR="00F90FFD" w:rsidRPr="003A4136">
        <w:rPr>
          <w:rFonts w:asciiTheme="minorHAnsi" w:hAnsiTheme="minorHAnsi" w:cstheme="minorHAnsi"/>
          <w:bCs/>
          <w:lang w:val="en-US"/>
        </w:rPr>
        <w:t>reports.</w:t>
      </w:r>
    </w:p>
    <w:p w14:paraId="31A592D2" w14:textId="27AB2AF4" w:rsidR="00472928" w:rsidRPr="003A4136" w:rsidRDefault="00472928" w:rsidP="009A2E3B">
      <w:pPr>
        <w:pStyle w:val="ListParagraph"/>
        <w:widowControl w:val="0"/>
        <w:numPr>
          <w:ilvl w:val="0"/>
          <w:numId w:val="28"/>
        </w:numPr>
        <w:autoSpaceDE w:val="0"/>
        <w:spacing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3A4136">
        <w:rPr>
          <w:rFonts w:asciiTheme="minorHAnsi" w:hAnsiTheme="minorHAnsi" w:cstheme="minorHAnsi"/>
          <w:bCs/>
          <w:lang w:val="en-US"/>
        </w:rPr>
        <w:t>Good understanding and work experience integrating applications with Single Sign-On, Access management, Identity Federation, Multi-factor authentication, user provisioning / de-provisioning.</w:t>
      </w:r>
    </w:p>
    <w:p w14:paraId="37FE5DB4" w14:textId="4CDD8304" w:rsidR="00472928" w:rsidRPr="003A4136" w:rsidRDefault="00472928" w:rsidP="009A2E3B">
      <w:pPr>
        <w:pStyle w:val="ListParagraph"/>
        <w:widowControl w:val="0"/>
        <w:numPr>
          <w:ilvl w:val="0"/>
          <w:numId w:val="28"/>
        </w:numPr>
        <w:autoSpaceDE w:val="0"/>
        <w:spacing w:line="276" w:lineRule="auto"/>
        <w:jc w:val="both"/>
        <w:rPr>
          <w:rFonts w:asciiTheme="minorHAnsi" w:hAnsiTheme="minorHAnsi" w:cstheme="minorHAnsi"/>
          <w:bCs/>
          <w:lang w:val="en-US"/>
        </w:rPr>
      </w:pPr>
      <w:r w:rsidRPr="003A4136">
        <w:rPr>
          <w:rFonts w:asciiTheme="minorHAnsi" w:hAnsiTheme="minorHAnsi" w:cstheme="minorHAnsi"/>
          <w:bCs/>
          <w:lang w:val="en-US"/>
        </w:rPr>
        <w:t>Mastery of role-based access control (RBAC)</w:t>
      </w:r>
      <w:r w:rsidR="006837D3">
        <w:rPr>
          <w:rFonts w:asciiTheme="minorHAnsi" w:hAnsiTheme="minorHAnsi" w:cstheme="minorHAnsi"/>
          <w:bCs/>
          <w:lang w:val="en-US"/>
        </w:rPr>
        <w:t>.</w:t>
      </w:r>
    </w:p>
    <w:p w14:paraId="63CA1126" w14:textId="56DD52E6" w:rsidR="003C0924" w:rsidRPr="00DA20E3" w:rsidRDefault="00472928" w:rsidP="00B62D1F">
      <w:pPr>
        <w:pStyle w:val="ListParagraph"/>
        <w:widowControl w:val="0"/>
        <w:numPr>
          <w:ilvl w:val="0"/>
          <w:numId w:val="28"/>
        </w:numPr>
        <w:autoSpaceDE w:val="0"/>
        <w:spacing w:line="276" w:lineRule="auto"/>
        <w:jc w:val="both"/>
        <w:rPr>
          <w:rFonts w:ascii="Arial" w:hAnsi="Arial" w:cs="Arial"/>
          <w:b/>
        </w:rPr>
      </w:pPr>
      <w:r w:rsidRPr="00DA20E3">
        <w:rPr>
          <w:rFonts w:asciiTheme="minorHAnsi" w:hAnsiTheme="minorHAnsi" w:cstheme="minorHAnsi"/>
          <w:bCs/>
          <w:lang w:val="en-US"/>
        </w:rPr>
        <w:t>Created technical documentation of Design, Use and Test cases.</w:t>
      </w:r>
    </w:p>
    <w:p w14:paraId="0AAB6064" w14:textId="77777777" w:rsidR="00343921" w:rsidRDefault="00343921" w:rsidP="004A4AB4">
      <w:pPr>
        <w:widowControl w:val="0"/>
        <w:autoSpaceDE w:val="0"/>
        <w:jc w:val="both"/>
        <w:rPr>
          <w:rFonts w:ascii="Arial" w:hAnsi="Arial" w:cs="Arial"/>
          <w:b/>
        </w:rPr>
      </w:pPr>
    </w:p>
    <w:p w14:paraId="67DFF85C" w14:textId="08D2F09C" w:rsidR="004A4AB4" w:rsidRPr="009A3618" w:rsidRDefault="00273D6C" w:rsidP="004A4AB4">
      <w:pPr>
        <w:widowControl w:val="0"/>
        <w:autoSpaceDE w:val="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SiriusXM</w:t>
      </w:r>
      <w:proofErr w:type="spellEnd"/>
    </w:p>
    <w:p w14:paraId="1647C9BA" w14:textId="587CFEE8" w:rsidR="004A4AB4" w:rsidRPr="009A3618" w:rsidRDefault="004A4AB4" w:rsidP="004A4AB4">
      <w:pPr>
        <w:widowControl w:val="0"/>
        <w:autoSpaceDE w:val="0"/>
        <w:spacing w:after="240"/>
        <w:jc w:val="both"/>
        <w:rPr>
          <w:rFonts w:ascii="Arial" w:hAnsi="Arial" w:cs="Arial"/>
          <w:b/>
        </w:rPr>
      </w:pPr>
      <w:r w:rsidRPr="009A3618">
        <w:rPr>
          <w:rFonts w:ascii="Arial" w:hAnsi="Arial" w:cs="Arial"/>
          <w:b/>
        </w:rPr>
        <w:t>Senior System Engineer</w:t>
      </w:r>
      <w:r w:rsidRPr="009A3618">
        <w:rPr>
          <w:rFonts w:ascii="Arial" w:hAnsi="Arial" w:cs="Arial"/>
          <w:b/>
        </w:rPr>
        <w:tab/>
      </w:r>
      <w:r w:rsidRPr="009A3618">
        <w:rPr>
          <w:rFonts w:ascii="Arial" w:hAnsi="Arial" w:cs="Arial"/>
          <w:b/>
        </w:rPr>
        <w:tab/>
      </w:r>
      <w:r w:rsidRPr="009A3618">
        <w:rPr>
          <w:rFonts w:ascii="Arial" w:hAnsi="Arial" w:cs="Arial"/>
          <w:b/>
        </w:rPr>
        <w:tab/>
      </w:r>
      <w:r w:rsidRPr="009A3618">
        <w:rPr>
          <w:rFonts w:ascii="Arial" w:hAnsi="Arial" w:cs="Arial"/>
          <w:b/>
        </w:rPr>
        <w:tab/>
      </w:r>
      <w:r w:rsidRPr="009A3618">
        <w:rPr>
          <w:rFonts w:ascii="Arial" w:hAnsi="Arial" w:cs="Arial"/>
          <w:b/>
        </w:rPr>
        <w:tab/>
      </w:r>
      <w:r w:rsidRPr="009A3618">
        <w:rPr>
          <w:rFonts w:ascii="Arial" w:hAnsi="Arial" w:cs="Arial"/>
          <w:b/>
        </w:rPr>
        <w:tab/>
      </w:r>
      <w:r w:rsidR="002B6929">
        <w:rPr>
          <w:rFonts w:ascii="Arial" w:hAnsi="Arial" w:cs="Arial"/>
          <w:b/>
        </w:rPr>
        <w:t>Contract</w:t>
      </w:r>
      <w:r w:rsidR="00434761">
        <w:rPr>
          <w:rFonts w:ascii="Arial" w:hAnsi="Arial" w:cs="Arial"/>
          <w:b/>
        </w:rPr>
        <w:t xml:space="preserve"> </w:t>
      </w:r>
      <w:r w:rsidR="002B6929">
        <w:rPr>
          <w:rFonts w:ascii="Arial" w:hAnsi="Arial" w:cs="Arial"/>
          <w:b/>
        </w:rPr>
        <w:t>(</w:t>
      </w:r>
      <w:r w:rsidRPr="009A3618">
        <w:rPr>
          <w:rFonts w:ascii="Arial" w:hAnsi="Arial" w:cs="Arial"/>
          <w:b/>
        </w:rPr>
        <w:t>11/2019-06/2021</w:t>
      </w:r>
      <w:r w:rsidR="002B6929">
        <w:rPr>
          <w:rFonts w:ascii="Arial" w:hAnsi="Arial" w:cs="Arial"/>
          <w:b/>
        </w:rPr>
        <w:t>)</w:t>
      </w:r>
    </w:p>
    <w:p w14:paraId="40A39D59" w14:textId="77777777" w:rsidR="00D9463D" w:rsidRPr="00CC628B" w:rsidRDefault="00D9463D" w:rsidP="00D9463D">
      <w:pPr>
        <w:pStyle w:val="ListParagraph"/>
        <w:widowControl w:val="0"/>
        <w:numPr>
          <w:ilvl w:val="0"/>
          <w:numId w:val="36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CC628B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Installed and configured </w:t>
      </w:r>
      <w:proofErr w:type="spellStart"/>
      <w:r w:rsidRPr="00CC628B"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 w:rsidRPr="00CC628B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Application Software in accordance with the Architecture and Infrastructure team's specifications.</w:t>
      </w:r>
    </w:p>
    <w:p w14:paraId="5FD82949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Using Java, I created custom approval workflows for provisioning Role Based Access Control (RBAC) entitlements to applications.</w:t>
      </w:r>
    </w:p>
    <w:p w14:paraId="02B4BA14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IIQ Connectors were configured and deployed for a variety of target systems and applications.</w:t>
      </w:r>
    </w:p>
    <w:p w14:paraId="6A533B99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Developed roles, membership rules, and access policies to perform provisioning and de-provisioning on various application instances that interact with target systems.</w:t>
      </w:r>
    </w:p>
    <w:p w14:paraId="16224E7A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Access management authentication solutions were provided using directory infrastructure to enable Single Sign-On for various applications.</w:t>
      </w:r>
    </w:p>
    <w:p w14:paraId="3D296C65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Internal and external SSO solutions were implemented.</w:t>
      </w:r>
    </w:p>
    <w:p w14:paraId="793042DE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IIQ was integrated into Active Directory, and all users were bulk loaded from a flat-file dump from their source. Designed a custom approval workflow that can be scaled to three levels of approval based on risk level.</w:t>
      </w:r>
    </w:p>
    <w:p w14:paraId="4B82393B" w14:textId="77777777" w:rsidR="00D9463D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Developed and modified workflows for implementing business flows, performance tuning, and problem resolution for the IAM solution.</w:t>
      </w:r>
    </w:p>
    <w:p w14:paraId="5DDA6C91" w14:textId="77777777" w:rsidR="00D9463D" w:rsidRPr="0072739D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E174BA">
        <w:rPr>
          <w:rFonts w:asciiTheme="minorHAnsi" w:eastAsia="Times New Roman" w:hAnsiTheme="minorHAnsi" w:cstheme="minorHAnsi"/>
          <w:color w:val="000000"/>
          <w:lang w:val="en-US" w:eastAsia="en-US"/>
        </w:rPr>
        <w:t>SOD violation, custom reports, risk score setup</w:t>
      </w:r>
    </w:p>
    <w:p w14:paraId="1F83D23E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Developed and implemented the </w:t>
      </w:r>
      <w:proofErr w:type="spellStart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Identity IQ Solution for configuring Active Directory and Shared Folders.</w:t>
      </w:r>
    </w:p>
    <w:p w14:paraId="1F2546A7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Implemented </w:t>
      </w:r>
      <w:proofErr w:type="spellStart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IIQ password features and set up </w:t>
      </w:r>
      <w:proofErr w:type="spellStart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IIQ policy server</w:t>
      </w:r>
      <w:r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14:paraId="74143BFF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Created complex exclusion rules, correlation tasks, and data loading tasks.</w:t>
      </w:r>
    </w:p>
    <w:p w14:paraId="474EA2D7" w14:textId="77777777" w:rsidR="00D9463D" w:rsidRPr="00190306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Assisted in the development and customization of rules that aid in data collection, as well as the configuration and troubleshooting of the </w:t>
      </w:r>
      <w:proofErr w:type="spellStart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Identity IQ platform.</w:t>
      </w:r>
    </w:p>
    <w:p w14:paraId="2ECA0007" w14:textId="77777777" w:rsidR="00D9463D" w:rsidRDefault="00D9463D" w:rsidP="00D9463D">
      <w:pPr>
        <w:pStyle w:val="ListParagraph"/>
        <w:widowControl w:val="0"/>
        <w:numPr>
          <w:ilvl w:val="1"/>
          <w:numId w:val="35"/>
        </w:numPr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Developed and deployed several </w:t>
      </w:r>
      <w:proofErr w:type="spellStart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 w:rsidRPr="0019030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Connectors out of the box to connect various client systems.</w:t>
      </w:r>
    </w:p>
    <w:p w14:paraId="268580BD" w14:textId="77777777" w:rsidR="00B8391E" w:rsidRDefault="00B8391E" w:rsidP="00B8391E">
      <w:pPr>
        <w:widowControl w:val="0"/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</w:p>
    <w:p w14:paraId="1319422D" w14:textId="77777777" w:rsidR="00B8391E" w:rsidRDefault="00B8391E" w:rsidP="00B8391E">
      <w:pPr>
        <w:widowControl w:val="0"/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</w:p>
    <w:p w14:paraId="3657D1E9" w14:textId="77777777" w:rsidR="00B8391E" w:rsidRDefault="00B8391E" w:rsidP="00B8391E">
      <w:pPr>
        <w:widowControl w:val="0"/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</w:p>
    <w:p w14:paraId="029AEAAC" w14:textId="77777777" w:rsidR="00B8391E" w:rsidRPr="00B8391E" w:rsidRDefault="00B8391E" w:rsidP="00B8391E">
      <w:pPr>
        <w:widowControl w:val="0"/>
        <w:autoSpaceDE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</w:p>
    <w:p w14:paraId="422DEF39" w14:textId="77777777" w:rsidR="00A66F47" w:rsidRDefault="00A66F47" w:rsidP="00B20341">
      <w:pPr>
        <w:widowControl w:val="0"/>
        <w:autoSpaceDE w:val="0"/>
        <w:jc w:val="both"/>
        <w:rPr>
          <w:rFonts w:asciiTheme="minorHAnsi" w:hAnsiTheme="minorHAnsi" w:cstheme="minorHAnsi"/>
          <w:b/>
        </w:rPr>
      </w:pPr>
    </w:p>
    <w:p w14:paraId="34593418" w14:textId="4016B516" w:rsidR="00C06895" w:rsidRPr="003A4136" w:rsidRDefault="007F1A0A" w:rsidP="00B20341">
      <w:pPr>
        <w:widowControl w:val="0"/>
        <w:autoSpaceDE w:val="0"/>
        <w:jc w:val="both"/>
        <w:rPr>
          <w:rFonts w:asciiTheme="minorHAnsi" w:hAnsiTheme="minorHAnsi" w:cstheme="minorHAnsi"/>
          <w:b/>
        </w:rPr>
      </w:pPr>
      <w:r w:rsidRPr="003A4136">
        <w:rPr>
          <w:rFonts w:asciiTheme="minorHAnsi" w:hAnsiTheme="minorHAnsi" w:cstheme="minorHAnsi"/>
          <w:b/>
        </w:rPr>
        <w:t>Iron Mountain Services PVT Ltd</w:t>
      </w:r>
      <w:r w:rsidR="004B2FE7">
        <w:rPr>
          <w:rFonts w:asciiTheme="minorHAnsi" w:hAnsiTheme="minorHAnsi" w:cstheme="minorHAnsi"/>
          <w:b/>
        </w:rPr>
        <w:t xml:space="preserve">   </w:t>
      </w:r>
    </w:p>
    <w:p w14:paraId="5D929F54" w14:textId="57B9DC9A" w:rsidR="00B20341" w:rsidRPr="003A4136" w:rsidRDefault="007F1A0A" w:rsidP="00B20341">
      <w:pPr>
        <w:widowControl w:val="0"/>
        <w:autoSpaceDE w:val="0"/>
        <w:jc w:val="both"/>
        <w:rPr>
          <w:rFonts w:asciiTheme="minorHAnsi" w:hAnsiTheme="minorHAnsi" w:cstheme="minorHAnsi"/>
          <w:b/>
        </w:rPr>
      </w:pPr>
      <w:r w:rsidRPr="003A4136">
        <w:rPr>
          <w:rFonts w:asciiTheme="minorHAnsi" w:hAnsiTheme="minorHAnsi" w:cstheme="minorHAnsi"/>
          <w:b/>
        </w:rPr>
        <w:t>Senior Software Engineer</w:t>
      </w:r>
      <w:r w:rsidRPr="003A4136">
        <w:rPr>
          <w:rFonts w:asciiTheme="minorHAnsi" w:hAnsiTheme="minorHAnsi" w:cstheme="minorHAnsi"/>
          <w:b/>
        </w:rPr>
        <w:tab/>
      </w:r>
      <w:r w:rsidRPr="003A4136">
        <w:rPr>
          <w:rFonts w:asciiTheme="minorHAnsi" w:hAnsiTheme="minorHAnsi" w:cstheme="minorHAnsi"/>
          <w:b/>
        </w:rPr>
        <w:tab/>
      </w:r>
      <w:r w:rsidRPr="003A4136">
        <w:rPr>
          <w:rFonts w:asciiTheme="minorHAnsi" w:hAnsiTheme="minorHAnsi" w:cstheme="minorHAnsi"/>
          <w:b/>
        </w:rPr>
        <w:tab/>
      </w:r>
      <w:r w:rsidRPr="003A4136">
        <w:rPr>
          <w:rFonts w:asciiTheme="minorHAnsi" w:hAnsiTheme="minorHAnsi" w:cstheme="minorHAnsi"/>
          <w:b/>
        </w:rPr>
        <w:tab/>
      </w:r>
      <w:r w:rsidR="000B14CD" w:rsidRPr="003A4136">
        <w:rPr>
          <w:rFonts w:asciiTheme="minorHAnsi" w:hAnsiTheme="minorHAnsi" w:cstheme="minorHAnsi"/>
          <w:b/>
        </w:rPr>
        <w:tab/>
      </w:r>
      <w:r w:rsidR="000B14CD" w:rsidRPr="003A4136">
        <w:rPr>
          <w:rFonts w:asciiTheme="minorHAnsi" w:hAnsiTheme="minorHAnsi" w:cstheme="minorHAnsi"/>
          <w:b/>
        </w:rPr>
        <w:tab/>
      </w:r>
      <w:r w:rsidR="00257E43" w:rsidRPr="003A4136">
        <w:rPr>
          <w:rFonts w:asciiTheme="minorHAnsi" w:hAnsiTheme="minorHAnsi" w:cstheme="minorHAnsi"/>
          <w:b/>
        </w:rPr>
        <w:tab/>
      </w:r>
      <w:r w:rsidR="00294D08" w:rsidRPr="003A4136">
        <w:rPr>
          <w:rFonts w:asciiTheme="minorHAnsi" w:hAnsiTheme="minorHAnsi" w:cstheme="minorHAnsi"/>
          <w:b/>
        </w:rPr>
        <w:tab/>
      </w:r>
      <w:r w:rsidR="004B2FE7">
        <w:rPr>
          <w:rFonts w:asciiTheme="minorHAnsi" w:hAnsiTheme="minorHAnsi" w:cstheme="minorHAnsi"/>
          <w:b/>
        </w:rPr>
        <w:t xml:space="preserve">                  </w:t>
      </w:r>
      <w:r w:rsidR="000B14CD" w:rsidRPr="003A4136">
        <w:rPr>
          <w:rFonts w:asciiTheme="minorHAnsi" w:hAnsiTheme="minorHAnsi" w:cstheme="minorHAnsi"/>
          <w:b/>
        </w:rPr>
        <w:t>11/2018-</w:t>
      </w:r>
      <w:r w:rsidR="00725D85" w:rsidRPr="003A4136">
        <w:rPr>
          <w:rFonts w:asciiTheme="minorHAnsi" w:hAnsiTheme="minorHAnsi" w:cstheme="minorHAnsi"/>
          <w:b/>
        </w:rPr>
        <w:t>05</w:t>
      </w:r>
      <w:r w:rsidR="000B14CD" w:rsidRPr="003A4136">
        <w:rPr>
          <w:rFonts w:asciiTheme="minorHAnsi" w:hAnsiTheme="minorHAnsi" w:cstheme="minorHAnsi"/>
          <w:b/>
        </w:rPr>
        <w:t>/2019</w:t>
      </w:r>
    </w:p>
    <w:p w14:paraId="257CE3BD" w14:textId="77777777" w:rsidR="00655CE7" w:rsidRPr="003A4136" w:rsidRDefault="00655CE7" w:rsidP="00B20341">
      <w:pPr>
        <w:widowControl w:val="0"/>
        <w:autoSpaceDE w:val="0"/>
        <w:jc w:val="both"/>
        <w:rPr>
          <w:rFonts w:asciiTheme="minorHAnsi" w:hAnsiTheme="minorHAnsi" w:cstheme="minorHAnsi"/>
          <w:b/>
        </w:rPr>
      </w:pPr>
    </w:p>
    <w:p w14:paraId="14795875" w14:textId="77777777" w:rsidR="00B8391E" w:rsidRDefault="00B8391E" w:rsidP="00B8391E">
      <w:pPr>
        <w:pStyle w:val="ListParagraph"/>
        <w:numPr>
          <w:ilvl w:val="0"/>
          <w:numId w:val="37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Participated actively in the implementation of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en-US"/>
        </w:rPr>
        <w:t>SailPoint's</w:t>
      </w:r>
      <w:proofErr w:type="spellEnd"/>
      <w:r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en-US"/>
        </w:rPr>
        <w:t>IdentityIQ</w:t>
      </w:r>
      <w:proofErr w:type="spellEnd"/>
      <w:r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14:paraId="0E432F1D" w14:textId="77777777" w:rsidR="00B8391E" w:rsidRDefault="00B8391E" w:rsidP="00B8391E">
      <w:pPr>
        <w:pStyle w:val="ListParagraph"/>
        <w:numPr>
          <w:ilvl w:val="0"/>
          <w:numId w:val="37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Worked on Identity Access Management and effectively used it in the design and implementation of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14:paraId="42731E43" w14:textId="77777777" w:rsidR="00B8391E" w:rsidRDefault="00B8391E" w:rsidP="00B8391E">
      <w:pPr>
        <w:pStyle w:val="ListParagraph"/>
        <w:numPr>
          <w:ilvl w:val="0"/>
          <w:numId w:val="37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color w:val="000000"/>
          <w:lang w:val="en-US" w:eastAsia="en-US"/>
        </w:rPr>
        <w:t>Participated in the development and implementation of LCM and PE Modules.</w:t>
      </w:r>
    </w:p>
    <w:p w14:paraId="555CC90E" w14:textId="77777777" w:rsidR="00B8391E" w:rsidRDefault="00B8391E" w:rsidP="00B8391E">
      <w:pPr>
        <w:pStyle w:val="ListParagraph"/>
        <w:numPr>
          <w:ilvl w:val="0"/>
          <w:numId w:val="37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color w:val="000000"/>
          <w:lang w:val="en-US" w:eastAsia="en-US"/>
        </w:rPr>
        <w:t>Developed roles, membership rules, and access policies to perform provisioning and de-provisioning on various application instances that interact with target systems.</w:t>
      </w:r>
    </w:p>
    <w:p w14:paraId="6399FA52" w14:textId="77777777" w:rsidR="00B8391E" w:rsidRDefault="00B8391E" w:rsidP="00B8391E">
      <w:pPr>
        <w:pStyle w:val="ListParagraph"/>
        <w:numPr>
          <w:ilvl w:val="0"/>
          <w:numId w:val="37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IIQ was integrated into Active Directory, and all users were bulk loaded from a flat-file dump from their source. Designed a custom approval workflow that can be scaled to three levels of approval based on risk level.</w:t>
      </w:r>
    </w:p>
    <w:p w14:paraId="25250CA2" w14:textId="77777777" w:rsidR="00B8391E" w:rsidRDefault="00B8391E" w:rsidP="00B8391E">
      <w:pPr>
        <w:pStyle w:val="ListParagraph"/>
        <w:numPr>
          <w:ilvl w:val="0"/>
          <w:numId w:val="37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color w:val="000000"/>
          <w:lang w:val="en-US" w:eastAsia="en-US"/>
        </w:rPr>
        <w:t>Create complex exclusion rules, correlation tasks, and data loading tasks.</w:t>
      </w:r>
    </w:p>
    <w:p w14:paraId="19626B76" w14:textId="77777777" w:rsidR="00B8391E" w:rsidRDefault="00B8391E" w:rsidP="00B8391E">
      <w:pPr>
        <w:pStyle w:val="ListParagraph"/>
        <w:numPr>
          <w:ilvl w:val="0"/>
          <w:numId w:val="37"/>
        </w:numPr>
        <w:suppressAutoHyphens w:val="0"/>
        <w:spacing w:line="300" w:lineRule="atLeast"/>
        <w:rPr>
          <w:rFonts w:asciiTheme="minorHAnsi" w:eastAsia="Times New Roman" w:hAnsiTheme="minorHAnsi" w:cstheme="minorHAnsi"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Developed and deployed several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en-US"/>
        </w:rPr>
        <w:t>SailPoint</w:t>
      </w:r>
      <w:proofErr w:type="spellEnd"/>
      <w:r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Connectors out of the box to connect various client systems.</w:t>
      </w:r>
    </w:p>
    <w:p w14:paraId="51BD3C73" w14:textId="77777777" w:rsidR="00434761" w:rsidRPr="00190306" w:rsidRDefault="00434761" w:rsidP="00102484">
      <w:pPr>
        <w:pStyle w:val="ListParagraph"/>
        <w:widowControl w:val="0"/>
        <w:autoSpaceDE w:val="0"/>
        <w:spacing w:line="276" w:lineRule="auto"/>
        <w:rPr>
          <w:rFonts w:asciiTheme="minorHAnsi" w:hAnsiTheme="minorHAnsi" w:cstheme="minorHAnsi"/>
          <w:b/>
          <w:lang w:val="en-US"/>
        </w:rPr>
      </w:pPr>
    </w:p>
    <w:p w14:paraId="445D9EEE" w14:textId="4C41201F" w:rsidR="00046E06" w:rsidRPr="003A4136" w:rsidRDefault="00FC3422">
      <w:pPr>
        <w:widowControl w:val="0"/>
        <w:autoSpaceDE w:val="0"/>
        <w:jc w:val="both"/>
        <w:rPr>
          <w:rFonts w:asciiTheme="minorHAnsi" w:hAnsiTheme="minorHAnsi" w:cstheme="minorHAnsi"/>
          <w:b/>
        </w:rPr>
      </w:pPr>
      <w:r w:rsidRPr="003A4136">
        <w:rPr>
          <w:rFonts w:asciiTheme="minorHAnsi" w:hAnsiTheme="minorHAnsi" w:cstheme="minorHAnsi"/>
          <w:b/>
        </w:rPr>
        <w:t xml:space="preserve">Broadcom (Formerly </w:t>
      </w:r>
      <w:r w:rsidR="00046E06" w:rsidRPr="003A4136">
        <w:rPr>
          <w:rFonts w:asciiTheme="minorHAnsi" w:hAnsiTheme="minorHAnsi" w:cstheme="minorHAnsi"/>
          <w:b/>
        </w:rPr>
        <w:t>CA Technologies India PVT Ltd</w:t>
      </w:r>
      <w:r w:rsidRPr="003A4136">
        <w:rPr>
          <w:rFonts w:asciiTheme="minorHAnsi" w:hAnsiTheme="minorHAnsi" w:cstheme="minorHAnsi"/>
          <w:b/>
        </w:rPr>
        <w:t>)</w:t>
      </w:r>
    </w:p>
    <w:p w14:paraId="1CCD96AF" w14:textId="7DEFCDA6" w:rsidR="00046E06" w:rsidRPr="003A4136" w:rsidRDefault="00170F2E">
      <w:pPr>
        <w:widowControl w:val="0"/>
        <w:autoSpaceDE w:val="0"/>
        <w:jc w:val="both"/>
        <w:rPr>
          <w:rFonts w:asciiTheme="minorHAnsi" w:hAnsiTheme="minorHAnsi" w:cstheme="minorHAnsi"/>
        </w:rPr>
      </w:pPr>
      <w:r w:rsidRPr="003A4136">
        <w:rPr>
          <w:rFonts w:asciiTheme="minorHAnsi" w:hAnsiTheme="minorHAnsi" w:cstheme="minorHAnsi"/>
          <w:b/>
        </w:rPr>
        <w:t>Software</w:t>
      </w:r>
      <w:r w:rsidR="00046E06" w:rsidRPr="003A4136">
        <w:rPr>
          <w:rFonts w:asciiTheme="minorHAnsi" w:hAnsiTheme="minorHAnsi" w:cstheme="minorHAnsi"/>
          <w:b/>
        </w:rPr>
        <w:t xml:space="preserve"> Engineer</w:t>
      </w:r>
      <w:r w:rsidR="00D22CC2" w:rsidRPr="003A4136">
        <w:rPr>
          <w:rFonts w:asciiTheme="minorHAnsi" w:hAnsiTheme="minorHAnsi" w:cstheme="minorHAnsi"/>
          <w:b/>
        </w:rPr>
        <w:tab/>
      </w:r>
      <w:r w:rsidR="00D22CC2" w:rsidRPr="003A4136">
        <w:rPr>
          <w:rFonts w:asciiTheme="minorHAnsi" w:hAnsiTheme="minorHAnsi" w:cstheme="minorHAnsi"/>
          <w:b/>
        </w:rPr>
        <w:tab/>
      </w:r>
      <w:r w:rsidR="0082738E" w:rsidRPr="003A4136">
        <w:rPr>
          <w:rFonts w:asciiTheme="minorHAnsi" w:hAnsiTheme="minorHAnsi" w:cstheme="minorHAnsi"/>
          <w:b/>
        </w:rPr>
        <w:tab/>
      </w:r>
      <w:r w:rsidR="00D22CC2" w:rsidRPr="003A4136">
        <w:rPr>
          <w:rFonts w:asciiTheme="minorHAnsi" w:hAnsiTheme="minorHAnsi" w:cstheme="minorHAnsi"/>
          <w:b/>
        </w:rPr>
        <w:tab/>
      </w:r>
      <w:r w:rsidR="00D22CC2" w:rsidRPr="003A4136">
        <w:rPr>
          <w:rFonts w:asciiTheme="minorHAnsi" w:hAnsiTheme="minorHAnsi" w:cstheme="minorHAnsi"/>
          <w:b/>
        </w:rPr>
        <w:tab/>
      </w:r>
      <w:r w:rsidR="00294D08" w:rsidRPr="003A4136">
        <w:rPr>
          <w:rFonts w:asciiTheme="minorHAnsi" w:hAnsiTheme="minorHAnsi" w:cstheme="minorHAnsi"/>
          <w:b/>
        </w:rPr>
        <w:tab/>
      </w:r>
      <w:r w:rsidR="00357988" w:rsidRPr="003A4136">
        <w:rPr>
          <w:rFonts w:asciiTheme="minorHAnsi" w:hAnsiTheme="minorHAnsi" w:cstheme="minorHAnsi"/>
          <w:b/>
        </w:rPr>
        <w:tab/>
      </w:r>
      <w:r w:rsidR="00D22CC2" w:rsidRPr="003A4136">
        <w:rPr>
          <w:rFonts w:asciiTheme="minorHAnsi" w:hAnsiTheme="minorHAnsi" w:cstheme="minorHAnsi"/>
          <w:b/>
        </w:rPr>
        <w:tab/>
      </w:r>
      <w:r w:rsidR="00357988" w:rsidRPr="003A4136">
        <w:rPr>
          <w:rFonts w:asciiTheme="minorHAnsi" w:hAnsiTheme="minorHAnsi" w:cstheme="minorHAnsi"/>
          <w:b/>
        </w:rPr>
        <w:t>06/2013-11</w:t>
      </w:r>
      <w:r w:rsidR="00021F15" w:rsidRPr="003A4136">
        <w:rPr>
          <w:rFonts w:asciiTheme="minorHAnsi" w:hAnsiTheme="minorHAnsi" w:cstheme="minorHAnsi"/>
          <w:b/>
        </w:rPr>
        <w:t>/</w:t>
      </w:r>
      <w:r w:rsidR="00357988" w:rsidRPr="003A4136">
        <w:rPr>
          <w:rFonts w:asciiTheme="minorHAnsi" w:hAnsiTheme="minorHAnsi" w:cstheme="minorHAnsi"/>
          <w:b/>
        </w:rPr>
        <w:t>2018</w:t>
      </w:r>
    </w:p>
    <w:p w14:paraId="6473F1E6" w14:textId="77777777" w:rsidR="00046E06" w:rsidRPr="003A4136" w:rsidRDefault="00046E06">
      <w:pPr>
        <w:pStyle w:val="ABLOCKPARA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14:paraId="093B7736" w14:textId="3AF75F6B" w:rsidR="00046E06" w:rsidRPr="003A4136" w:rsidRDefault="00D2075B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4136">
        <w:rPr>
          <w:rFonts w:asciiTheme="minorHAnsi" w:hAnsiTheme="minorHAnsi" w:cstheme="minorHAnsi"/>
          <w:sz w:val="20"/>
          <w:szCs w:val="20"/>
        </w:rPr>
        <w:t>Install, Upgrade and Migrations</w:t>
      </w:r>
      <w:r w:rsidR="00046E06" w:rsidRPr="003A4136">
        <w:rPr>
          <w:rFonts w:asciiTheme="minorHAnsi" w:hAnsiTheme="minorHAnsi" w:cstheme="minorHAnsi"/>
          <w:sz w:val="20"/>
          <w:szCs w:val="20"/>
        </w:rPr>
        <w:t xml:space="preserve"> </w:t>
      </w:r>
      <w:r w:rsidR="00D409D2" w:rsidRPr="003A4136">
        <w:rPr>
          <w:rFonts w:asciiTheme="minorHAnsi" w:hAnsiTheme="minorHAnsi" w:cstheme="minorHAnsi"/>
          <w:sz w:val="20"/>
          <w:szCs w:val="20"/>
        </w:rPr>
        <w:t xml:space="preserve">of </w:t>
      </w:r>
      <w:r w:rsidR="00AB2413" w:rsidRPr="003A4136">
        <w:rPr>
          <w:rFonts w:asciiTheme="minorHAnsi" w:hAnsiTheme="minorHAnsi" w:cstheme="minorHAnsi"/>
          <w:sz w:val="20"/>
          <w:szCs w:val="20"/>
        </w:rPr>
        <w:t xml:space="preserve">CA </w:t>
      </w:r>
      <w:r w:rsidR="004E3EEE" w:rsidRPr="003A4136">
        <w:rPr>
          <w:rFonts w:asciiTheme="minorHAnsi" w:hAnsiTheme="minorHAnsi" w:cstheme="minorHAnsi"/>
          <w:sz w:val="20"/>
          <w:szCs w:val="20"/>
        </w:rPr>
        <w:t xml:space="preserve">Security productions like CA </w:t>
      </w:r>
      <w:r w:rsidR="00F3663D" w:rsidRPr="003A4136">
        <w:rPr>
          <w:rFonts w:asciiTheme="minorHAnsi" w:hAnsiTheme="minorHAnsi" w:cstheme="minorHAnsi"/>
          <w:sz w:val="20"/>
          <w:szCs w:val="20"/>
        </w:rPr>
        <w:t>IDENTITY MANAGER</w:t>
      </w:r>
      <w:r w:rsidR="004E3EEE" w:rsidRPr="003A4136">
        <w:rPr>
          <w:rFonts w:asciiTheme="minorHAnsi" w:hAnsiTheme="minorHAnsi" w:cstheme="minorHAnsi"/>
          <w:sz w:val="20"/>
          <w:szCs w:val="20"/>
        </w:rPr>
        <w:t>, CA SITEMINDER</w:t>
      </w:r>
      <w:r w:rsidR="00F3663D" w:rsidRPr="003A4136">
        <w:rPr>
          <w:rFonts w:asciiTheme="minorHAnsi" w:hAnsiTheme="minorHAnsi" w:cstheme="minorHAnsi"/>
          <w:sz w:val="20"/>
          <w:szCs w:val="20"/>
        </w:rPr>
        <w:t xml:space="preserve"> </w:t>
      </w:r>
      <w:r w:rsidR="00046E06" w:rsidRPr="003A4136">
        <w:rPr>
          <w:rFonts w:asciiTheme="minorHAnsi" w:hAnsiTheme="minorHAnsi" w:cstheme="minorHAnsi"/>
          <w:sz w:val="20"/>
          <w:szCs w:val="20"/>
        </w:rPr>
        <w:t xml:space="preserve">on various platforms and </w:t>
      </w:r>
      <w:r w:rsidR="00894A4F" w:rsidRPr="003A4136">
        <w:rPr>
          <w:rFonts w:asciiTheme="minorHAnsi" w:hAnsiTheme="minorHAnsi" w:cstheme="minorHAnsi"/>
          <w:sz w:val="20"/>
          <w:szCs w:val="20"/>
        </w:rPr>
        <w:t xml:space="preserve">high available </w:t>
      </w:r>
      <w:r w:rsidR="00065133" w:rsidRPr="003A4136">
        <w:rPr>
          <w:rFonts w:asciiTheme="minorHAnsi" w:hAnsiTheme="minorHAnsi" w:cstheme="minorHAnsi"/>
          <w:sz w:val="20"/>
          <w:szCs w:val="20"/>
        </w:rPr>
        <w:t>configurations.</w:t>
      </w:r>
    </w:p>
    <w:p w14:paraId="58452616" w14:textId="38C40C5B" w:rsidR="005C546A" w:rsidRPr="003A4136" w:rsidRDefault="005C546A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4136">
        <w:rPr>
          <w:rFonts w:asciiTheme="minorHAnsi" w:hAnsiTheme="minorHAnsi" w:cstheme="minorHAnsi"/>
          <w:sz w:val="20"/>
          <w:szCs w:val="20"/>
        </w:rPr>
        <w:t xml:space="preserve">Installing, </w:t>
      </w:r>
      <w:r w:rsidR="00A77A6C" w:rsidRPr="003A4136">
        <w:rPr>
          <w:rFonts w:asciiTheme="minorHAnsi" w:hAnsiTheme="minorHAnsi" w:cstheme="minorHAnsi"/>
          <w:sz w:val="20"/>
          <w:szCs w:val="20"/>
        </w:rPr>
        <w:t>configuring,</w:t>
      </w:r>
      <w:r w:rsidRPr="003A4136">
        <w:rPr>
          <w:rFonts w:asciiTheme="minorHAnsi" w:hAnsiTheme="minorHAnsi" w:cstheme="minorHAnsi"/>
          <w:sz w:val="20"/>
          <w:szCs w:val="20"/>
        </w:rPr>
        <w:t xml:space="preserve"> and implementing </w:t>
      </w:r>
    </w:p>
    <w:p w14:paraId="740B12D3" w14:textId="26123057" w:rsidR="00482197" w:rsidRPr="003A4136" w:rsidRDefault="00065133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4136">
        <w:rPr>
          <w:rFonts w:asciiTheme="minorHAnsi" w:hAnsiTheme="minorHAnsi" w:cstheme="minorHAnsi"/>
          <w:sz w:val="20"/>
          <w:szCs w:val="20"/>
        </w:rPr>
        <w:t xml:space="preserve">Worked </w:t>
      </w:r>
      <w:r w:rsidR="00A2369C" w:rsidRPr="003A4136">
        <w:rPr>
          <w:rFonts w:asciiTheme="minorHAnsi" w:hAnsiTheme="minorHAnsi" w:cstheme="minorHAnsi"/>
          <w:sz w:val="20"/>
          <w:szCs w:val="20"/>
        </w:rPr>
        <w:t xml:space="preserve">on </w:t>
      </w:r>
      <w:r w:rsidR="00A804D3" w:rsidRPr="003A4136">
        <w:rPr>
          <w:rFonts w:asciiTheme="minorHAnsi" w:hAnsiTheme="minorHAnsi" w:cstheme="minorHAnsi"/>
          <w:sz w:val="20"/>
          <w:szCs w:val="20"/>
        </w:rPr>
        <w:t>endpoint integration with</w:t>
      </w:r>
      <w:r w:rsidR="00482197" w:rsidRPr="003A4136">
        <w:rPr>
          <w:rFonts w:asciiTheme="minorHAnsi" w:hAnsiTheme="minorHAnsi" w:cstheme="minorHAnsi"/>
          <w:sz w:val="20"/>
          <w:szCs w:val="20"/>
        </w:rPr>
        <w:t xml:space="preserve"> both out of the box and custom </w:t>
      </w:r>
      <w:r w:rsidR="00F90FFD" w:rsidRPr="003A4136">
        <w:rPr>
          <w:rFonts w:asciiTheme="minorHAnsi" w:hAnsiTheme="minorHAnsi" w:cstheme="minorHAnsi"/>
          <w:sz w:val="20"/>
          <w:szCs w:val="20"/>
        </w:rPr>
        <w:t>connectors.</w:t>
      </w:r>
    </w:p>
    <w:p w14:paraId="69CA3EDB" w14:textId="0CBC3840" w:rsidR="00065133" w:rsidRPr="003A4136" w:rsidRDefault="004338E8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4136">
        <w:rPr>
          <w:rFonts w:asciiTheme="minorHAnsi" w:hAnsiTheme="minorHAnsi" w:cstheme="minorHAnsi"/>
          <w:sz w:val="20"/>
          <w:szCs w:val="20"/>
        </w:rPr>
        <w:t xml:space="preserve">Hands-on experience </w:t>
      </w:r>
      <w:r w:rsidR="00314EF3" w:rsidRPr="003A4136">
        <w:rPr>
          <w:rFonts w:asciiTheme="minorHAnsi" w:hAnsiTheme="minorHAnsi" w:cstheme="minorHAnsi"/>
          <w:sz w:val="20"/>
          <w:szCs w:val="20"/>
        </w:rPr>
        <w:t>installs</w:t>
      </w:r>
      <w:r w:rsidR="00DA4BBE" w:rsidRPr="003A4136">
        <w:rPr>
          <w:rFonts w:asciiTheme="minorHAnsi" w:hAnsiTheme="minorHAnsi" w:cstheme="minorHAnsi"/>
          <w:sz w:val="20"/>
          <w:szCs w:val="20"/>
        </w:rPr>
        <w:t xml:space="preserve"> and configur</w:t>
      </w:r>
      <w:r w:rsidR="00AF0B2B" w:rsidRPr="003A4136">
        <w:rPr>
          <w:rFonts w:asciiTheme="minorHAnsi" w:hAnsiTheme="minorHAnsi" w:cstheme="minorHAnsi"/>
          <w:sz w:val="20"/>
          <w:szCs w:val="20"/>
        </w:rPr>
        <w:t>ing</w:t>
      </w:r>
      <w:r w:rsidRPr="003A4136">
        <w:rPr>
          <w:rFonts w:asciiTheme="minorHAnsi" w:hAnsiTheme="minorHAnsi" w:cstheme="minorHAnsi"/>
          <w:sz w:val="20"/>
          <w:szCs w:val="20"/>
        </w:rPr>
        <w:t xml:space="preserve"> </w:t>
      </w:r>
      <w:r w:rsidR="00A804D3" w:rsidRPr="003A4136">
        <w:rPr>
          <w:rFonts w:asciiTheme="minorHAnsi" w:hAnsiTheme="minorHAnsi" w:cstheme="minorHAnsi"/>
          <w:sz w:val="20"/>
          <w:szCs w:val="20"/>
        </w:rPr>
        <w:t>CA Identity Manager</w:t>
      </w:r>
      <w:r w:rsidR="00C90ABD" w:rsidRPr="003A4136">
        <w:rPr>
          <w:rFonts w:asciiTheme="minorHAnsi" w:hAnsiTheme="minorHAnsi" w:cstheme="minorHAnsi"/>
          <w:sz w:val="20"/>
          <w:szCs w:val="20"/>
        </w:rPr>
        <w:t xml:space="preserve">, </w:t>
      </w:r>
      <w:r w:rsidR="00065133" w:rsidRPr="003A4136">
        <w:rPr>
          <w:rFonts w:asciiTheme="minorHAnsi" w:hAnsiTheme="minorHAnsi" w:cstheme="minorHAnsi"/>
          <w:sz w:val="20"/>
          <w:szCs w:val="20"/>
        </w:rPr>
        <w:t xml:space="preserve">CA Governance Minder and CA </w:t>
      </w:r>
      <w:proofErr w:type="spellStart"/>
      <w:r w:rsidR="00065133" w:rsidRPr="003A4136">
        <w:rPr>
          <w:rFonts w:asciiTheme="minorHAnsi" w:hAnsiTheme="minorHAnsi" w:cstheme="minorHAnsi"/>
          <w:sz w:val="20"/>
          <w:szCs w:val="20"/>
        </w:rPr>
        <w:t>Siteminder</w:t>
      </w:r>
      <w:proofErr w:type="spellEnd"/>
      <w:r w:rsidR="00C90ABD" w:rsidRPr="003A4136">
        <w:rPr>
          <w:rFonts w:asciiTheme="minorHAnsi" w:hAnsiTheme="minorHAnsi" w:cstheme="minorHAnsi"/>
          <w:sz w:val="20"/>
          <w:szCs w:val="20"/>
        </w:rPr>
        <w:t xml:space="preserve"> </w:t>
      </w:r>
      <w:r w:rsidR="00F30642" w:rsidRPr="003A4136">
        <w:rPr>
          <w:rFonts w:asciiTheme="minorHAnsi" w:hAnsiTheme="minorHAnsi" w:cstheme="minorHAnsi"/>
          <w:sz w:val="20"/>
          <w:szCs w:val="20"/>
        </w:rPr>
        <w:t>in High</w:t>
      </w:r>
      <w:r w:rsidR="00C90ABD" w:rsidRPr="003A4136">
        <w:rPr>
          <w:rFonts w:asciiTheme="minorHAnsi" w:hAnsiTheme="minorHAnsi" w:cstheme="minorHAnsi"/>
          <w:sz w:val="20"/>
          <w:szCs w:val="20"/>
        </w:rPr>
        <w:t xml:space="preserve"> </w:t>
      </w:r>
      <w:r w:rsidR="001A03D0" w:rsidRPr="003A4136">
        <w:rPr>
          <w:rFonts w:asciiTheme="minorHAnsi" w:hAnsiTheme="minorHAnsi" w:cstheme="minorHAnsi"/>
          <w:sz w:val="20"/>
          <w:szCs w:val="20"/>
        </w:rPr>
        <w:t>Availability</w:t>
      </w:r>
      <w:r w:rsidR="00C90ABD" w:rsidRPr="003A4136">
        <w:rPr>
          <w:rFonts w:asciiTheme="minorHAnsi" w:hAnsiTheme="minorHAnsi" w:cstheme="minorHAnsi"/>
          <w:sz w:val="20"/>
          <w:szCs w:val="20"/>
        </w:rPr>
        <w:t>.</w:t>
      </w:r>
    </w:p>
    <w:p w14:paraId="5AA9DFB5" w14:textId="294D2CD0" w:rsidR="00D6620B" w:rsidRPr="003A4136" w:rsidRDefault="00D6620B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eastAsia="MS Mincho" w:hAnsiTheme="minorHAnsi" w:cstheme="minorHAnsi"/>
          <w:sz w:val="20"/>
          <w:szCs w:val="20"/>
        </w:rPr>
      </w:pPr>
      <w:r w:rsidRPr="003A4136">
        <w:rPr>
          <w:rFonts w:asciiTheme="minorHAnsi" w:eastAsia="MS Mincho" w:hAnsiTheme="minorHAnsi" w:cstheme="minorHAnsi"/>
          <w:sz w:val="20"/>
          <w:szCs w:val="20"/>
        </w:rPr>
        <w:t xml:space="preserve">Extensively worked on IM features like Password management, In-session Workflow, Reconciliation, </w:t>
      </w:r>
      <w:proofErr w:type="spellStart"/>
      <w:r w:rsidRPr="003A4136">
        <w:rPr>
          <w:rFonts w:asciiTheme="minorHAnsi" w:eastAsia="MS Mincho" w:hAnsiTheme="minorHAnsi" w:cstheme="minorHAnsi"/>
          <w:sz w:val="20"/>
          <w:szCs w:val="20"/>
        </w:rPr>
        <w:t>Webservices</w:t>
      </w:r>
      <w:proofErr w:type="spellEnd"/>
      <w:r w:rsidRPr="003A4136">
        <w:rPr>
          <w:rFonts w:asciiTheme="minorHAnsi" w:eastAsia="MS Mincho" w:hAnsiTheme="minorHAnsi" w:cstheme="minorHAnsi"/>
          <w:noProof/>
          <w:sz w:val="20"/>
          <w:szCs w:val="20"/>
        </w:rPr>
        <w:t xml:space="preserve"> APIs,</w:t>
      </w:r>
      <w:r w:rsidRPr="003A4136">
        <w:rPr>
          <w:rFonts w:asciiTheme="minorHAnsi" w:eastAsia="MS Mincho" w:hAnsiTheme="minorHAnsi" w:cstheme="minorHAnsi"/>
          <w:sz w:val="20"/>
          <w:szCs w:val="20"/>
        </w:rPr>
        <w:t xml:space="preserve"> Audit, Self-Registration, Identity policies, Access &amp; Admin Roles, Roles &amp; Rules</w:t>
      </w:r>
      <w:r w:rsidR="00065133" w:rsidRPr="003A4136">
        <w:rPr>
          <w:rFonts w:asciiTheme="minorHAnsi" w:eastAsia="MS Mincho" w:hAnsiTheme="minorHAnsi" w:cstheme="minorHAnsi"/>
          <w:sz w:val="20"/>
          <w:szCs w:val="20"/>
        </w:rPr>
        <w:t>, Auditing.</w:t>
      </w:r>
    </w:p>
    <w:p w14:paraId="39DB0CE8" w14:textId="77777777" w:rsidR="00476EDA" w:rsidRPr="003A4136" w:rsidRDefault="00476EDA" w:rsidP="009A2E3B">
      <w:pPr>
        <w:numPr>
          <w:ilvl w:val="0"/>
          <w:numId w:val="15"/>
        </w:numPr>
        <w:suppressAutoHyphens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Developed </w:t>
      </w:r>
      <w:proofErr w:type="spellStart"/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>Webservices</w:t>
      </w:r>
      <w:proofErr w:type="spellEnd"/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to communicate to other modules using XML based SOAP and WSDL via Task Execution Web Service TEWS.</w:t>
      </w:r>
    </w:p>
    <w:p w14:paraId="10BCE648" w14:textId="7F8293D3" w:rsidR="00476EDA" w:rsidRPr="003A4136" w:rsidRDefault="00476EDA" w:rsidP="009A2E3B">
      <w:pPr>
        <w:numPr>
          <w:ilvl w:val="0"/>
          <w:numId w:val="15"/>
        </w:numPr>
        <w:suppressAutoHyphens w:val="0"/>
        <w:spacing w:line="276" w:lineRule="auto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Worked on configuration of Event listeners, BLTH, LAH. </w:t>
      </w: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ab/>
        <w:t xml:space="preserve"> </w:t>
      </w:r>
      <w:r w:rsidRPr="003A4136">
        <w:rPr>
          <w:rFonts w:asciiTheme="minorHAnsi" w:eastAsia="Times New Roman" w:hAnsiTheme="minorHAnsi" w:cstheme="minorHAnsi"/>
          <w:color w:val="000000"/>
          <w:lang w:val="en-US" w:eastAsia="en-US"/>
        </w:rPr>
        <w:tab/>
      </w:r>
    </w:p>
    <w:p w14:paraId="06CDFE9C" w14:textId="7CC67B78" w:rsidR="00FC4F44" w:rsidRPr="003A4136" w:rsidRDefault="00D6620B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eastAsia="MS Mincho" w:hAnsiTheme="minorHAnsi" w:cstheme="minorHAnsi"/>
          <w:sz w:val="20"/>
          <w:szCs w:val="20"/>
        </w:rPr>
      </w:pPr>
      <w:r w:rsidRPr="003A4136">
        <w:rPr>
          <w:rFonts w:asciiTheme="minorHAnsi" w:eastAsia="MS Mincho" w:hAnsiTheme="minorHAnsi" w:cstheme="minorHAnsi"/>
          <w:sz w:val="20"/>
          <w:szCs w:val="20"/>
        </w:rPr>
        <w:t>Provisioning features: Account Management, Provisioning Directory</w:t>
      </w:r>
    </w:p>
    <w:p w14:paraId="66F58F53" w14:textId="0850D35E" w:rsidR="00065133" w:rsidRPr="003A4136" w:rsidRDefault="00065133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4136">
        <w:rPr>
          <w:rFonts w:asciiTheme="minorHAnsi" w:hAnsiTheme="minorHAnsi" w:cstheme="minorHAnsi"/>
          <w:sz w:val="20"/>
          <w:szCs w:val="20"/>
        </w:rPr>
        <w:t>Develop JNDI/JDBC/SCIM/</w:t>
      </w:r>
      <w:r w:rsidR="00347C48" w:rsidRPr="003A4136">
        <w:rPr>
          <w:rFonts w:asciiTheme="minorHAnsi" w:hAnsiTheme="minorHAnsi" w:cstheme="minorHAnsi"/>
          <w:sz w:val="20"/>
          <w:szCs w:val="20"/>
        </w:rPr>
        <w:t>REST</w:t>
      </w:r>
      <w:r w:rsidRPr="003A4136">
        <w:rPr>
          <w:rFonts w:asciiTheme="minorHAnsi" w:hAnsiTheme="minorHAnsi" w:cstheme="minorHAnsi"/>
          <w:sz w:val="20"/>
          <w:szCs w:val="20"/>
        </w:rPr>
        <w:t xml:space="preserve"> connectors using Connector Xpress.</w:t>
      </w:r>
    </w:p>
    <w:p w14:paraId="27AD5D72" w14:textId="77777777" w:rsidR="006D678A" w:rsidRPr="003A4136" w:rsidRDefault="00B30F93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4136">
        <w:rPr>
          <w:rFonts w:asciiTheme="minorHAnsi" w:hAnsiTheme="minorHAnsi" w:cstheme="minorHAnsi"/>
          <w:sz w:val="20"/>
          <w:szCs w:val="20"/>
        </w:rPr>
        <w:t>Deals with customer issues of</w:t>
      </w:r>
      <w:r w:rsidR="006D678A" w:rsidRPr="003A4136">
        <w:rPr>
          <w:rFonts w:asciiTheme="minorHAnsi" w:hAnsiTheme="minorHAnsi" w:cstheme="minorHAnsi"/>
          <w:sz w:val="20"/>
          <w:szCs w:val="20"/>
        </w:rPr>
        <w:t xml:space="preserve"> Identity Manager </w:t>
      </w:r>
      <w:r w:rsidRPr="003A4136">
        <w:rPr>
          <w:rFonts w:asciiTheme="minorHAnsi" w:hAnsiTheme="minorHAnsi" w:cstheme="minorHAnsi"/>
          <w:sz w:val="20"/>
          <w:szCs w:val="20"/>
        </w:rPr>
        <w:t>Product as part of</w:t>
      </w:r>
      <w:r w:rsidR="00EC2D87" w:rsidRPr="003A4136">
        <w:rPr>
          <w:rFonts w:asciiTheme="minorHAnsi" w:hAnsiTheme="minorHAnsi" w:cstheme="minorHAnsi"/>
          <w:sz w:val="20"/>
          <w:szCs w:val="20"/>
        </w:rPr>
        <w:t xml:space="preserve"> the</w:t>
      </w:r>
      <w:r w:rsidRPr="003A4136">
        <w:rPr>
          <w:rFonts w:asciiTheme="minorHAnsi" w:hAnsiTheme="minorHAnsi" w:cstheme="minorHAnsi"/>
          <w:sz w:val="20"/>
          <w:szCs w:val="20"/>
        </w:rPr>
        <w:t xml:space="preserve"> </w:t>
      </w:r>
      <w:r w:rsidRPr="003A4136">
        <w:rPr>
          <w:rFonts w:asciiTheme="minorHAnsi" w:hAnsiTheme="minorHAnsi" w:cstheme="minorHAnsi"/>
          <w:noProof/>
          <w:sz w:val="20"/>
          <w:szCs w:val="20"/>
        </w:rPr>
        <w:t>L3</w:t>
      </w:r>
      <w:r w:rsidRPr="003A4136">
        <w:rPr>
          <w:rFonts w:asciiTheme="minorHAnsi" w:hAnsiTheme="minorHAnsi" w:cstheme="minorHAnsi"/>
          <w:sz w:val="20"/>
          <w:szCs w:val="20"/>
        </w:rPr>
        <w:t xml:space="preserve"> sustaining team.</w:t>
      </w:r>
    </w:p>
    <w:p w14:paraId="40E6AFC9" w14:textId="48135D34" w:rsidR="006D678A" w:rsidRDefault="006D678A" w:rsidP="009A2E3B">
      <w:pPr>
        <w:pStyle w:val="ABLOCKPARA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4136">
        <w:rPr>
          <w:rFonts w:asciiTheme="minorHAnsi" w:hAnsiTheme="minorHAnsi" w:cstheme="minorHAnsi"/>
          <w:sz w:val="20"/>
          <w:szCs w:val="20"/>
        </w:rPr>
        <w:t>Understanding Identity Manager Server core feature</w:t>
      </w:r>
      <w:r w:rsidR="00AF0A20" w:rsidRPr="003A4136">
        <w:rPr>
          <w:rFonts w:asciiTheme="minorHAnsi" w:hAnsiTheme="minorHAnsi" w:cstheme="minorHAnsi"/>
          <w:sz w:val="20"/>
          <w:szCs w:val="20"/>
        </w:rPr>
        <w:t xml:space="preserve"> </w:t>
      </w:r>
      <w:r w:rsidR="00652291" w:rsidRPr="003A4136">
        <w:rPr>
          <w:rFonts w:asciiTheme="minorHAnsi" w:hAnsiTheme="minorHAnsi" w:cstheme="minorHAnsi"/>
          <w:sz w:val="20"/>
          <w:szCs w:val="20"/>
        </w:rPr>
        <w:t>enhancements</w:t>
      </w:r>
      <w:r w:rsidRPr="003A4136">
        <w:rPr>
          <w:rFonts w:asciiTheme="minorHAnsi" w:hAnsiTheme="minorHAnsi" w:cstheme="minorHAnsi"/>
          <w:sz w:val="20"/>
          <w:szCs w:val="20"/>
        </w:rPr>
        <w:t xml:space="preserve"> and Installations on (</w:t>
      </w:r>
      <w:proofErr w:type="spellStart"/>
      <w:r w:rsidRPr="003A4136">
        <w:rPr>
          <w:rFonts w:asciiTheme="minorHAnsi" w:hAnsiTheme="minorHAnsi" w:cstheme="minorHAnsi"/>
          <w:noProof/>
          <w:sz w:val="20"/>
          <w:szCs w:val="20"/>
        </w:rPr>
        <w:t>JBoss</w:t>
      </w:r>
      <w:proofErr w:type="spellEnd"/>
      <w:r w:rsidRPr="003A4136">
        <w:rPr>
          <w:rFonts w:asciiTheme="minorHAnsi" w:hAnsiTheme="minorHAnsi" w:cstheme="minorHAnsi"/>
          <w:sz w:val="20"/>
          <w:szCs w:val="20"/>
        </w:rPr>
        <w:t>/</w:t>
      </w:r>
      <w:r w:rsidR="00DD33E3" w:rsidRPr="003A4136">
        <w:rPr>
          <w:rFonts w:asciiTheme="minorHAnsi" w:hAnsiTheme="minorHAnsi" w:cstheme="minorHAnsi"/>
          <w:sz w:val="20"/>
          <w:szCs w:val="20"/>
        </w:rPr>
        <w:t>WebLogic</w:t>
      </w:r>
      <w:r w:rsidRPr="003A4136">
        <w:rPr>
          <w:rFonts w:asciiTheme="minorHAnsi" w:hAnsiTheme="minorHAnsi" w:cstheme="minorHAnsi"/>
          <w:sz w:val="20"/>
          <w:szCs w:val="20"/>
        </w:rPr>
        <w:t>/WebSphere).</w:t>
      </w:r>
    </w:p>
    <w:p w14:paraId="4603A346" w14:textId="77777777" w:rsidR="00DA20E3" w:rsidRPr="003A4136" w:rsidRDefault="00DA20E3" w:rsidP="00434761">
      <w:pPr>
        <w:pStyle w:val="ABLOCKPARA"/>
        <w:spacing w:line="276" w:lineRule="auto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14:paraId="6CF295E6" w14:textId="77777777" w:rsidR="00811731" w:rsidRPr="003A4136" w:rsidRDefault="00811731" w:rsidP="00811731">
      <w:pPr>
        <w:pStyle w:val="ABLOCKPARA"/>
        <w:widowControl w:val="0"/>
        <w:autoSpaceDE w:val="0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14:paraId="37844C41" w14:textId="7B660030" w:rsidR="006D0059" w:rsidRPr="003A4136" w:rsidRDefault="006D0059" w:rsidP="006D0059">
      <w:pPr>
        <w:pStyle w:val="Heading1"/>
        <w:spacing w:before="172"/>
        <w:rPr>
          <w:rFonts w:asciiTheme="minorHAnsi" w:hAnsiTheme="minorHAnsi" w:cstheme="minorHAnsi"/>
        </w:rPr>
      </w:pPr>
      <w:r w:rsidRPr="003A413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27ED654A" wp14:editId="5953A1A5">
                <wp:simplePos x="0" y="0"/>
                <wp:positionH relativeFrom="page">
                  <wp:posOffset>457200</wp:posOffset>
                </wp:positionH>
                <wp:positionV relativeFrom="paragraph">
                  <wp:posOffset>273050</wp:posOffset>
                </wp:positionV>
                <wp:extent cx="6858000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2B10F7" id="Freeform: Shape 3" o:spid="_x0000_s1026" style="position:absolute;margin-left:36pt;margin-top:21.5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" path="m,l10800,e" filled="f" strokeweight="1pt">
                <v:path arrowok="t" o:connecttype="custom" o:connectlocs="0,0;685800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="00434761">
        <w:rPr>
          <w:rFonts w:asciiTheme="minorHAnsi" w:hAnsiTheme="minorHAnsi" w:cstheme="minorHAnsi"/>
          <w:noProof/>
        </w:rPr>
        <w:t xml:space="preserve">                  </w:t>
      </w:r>
      <w:r w:rsidR="001A1832">
        <w:rPr>
          <w:rFonts w:asciiTheme="minorHAnsi" w:hAnsiTheme="minorHAnsi" w:cstheme="minorHAnsi"/>
          <w:noProof/>
        </w:rPr>
        <w:t>CERTIFICATIONS</w:t>
      </w:r>
    </w:p>
    <w:p w14:paraId="744AA0F1" w14:textId="77777777" w:rsidR="00D040D8" w:rsidRPr="003A4136" w:rsidRDefault="00D040D8" w:rsidP="003E278D">
      <w:pPr>
        <w:rPr>
          <w:rFonts w:asciiTheme="minorHAnsi" w:hAnsiTheme="minorHAnsi" w:cstheme="minorHAnsi"/>
          <w:b/>
        </w:rPr>
      </w:pPr>
    </w:p>
    <w:p w14:paraId="21ACD911" w14:textId="0B4C728B" w:rsidR="001A1832" w:rsidRPr="00AF02B8" w:rsidRDefault="006843EA" w:rsidP="003E278D">
      <w:pPr>
        <w:rPr>
          <w:rFonts w:asciiTheme="minorHAnsi" w:hAnsiTheme="minorHAnsi" w:cstheme="minorHAnsi"/>
          <w:b/>
          <w:bCs/>
        </w:rPr>
      </w:pPr>
      <w:r w:rsidRPr="00AF02B8">
        <w:rPr>
          <w:rFonts w:asciiTheme="minorHAnsi" w:hAnsiTheme="minorHAnsi" w:cstheme="minorHAnsi"/>
          <w:b/>
          <w:bCs/>
        </w:rPr>
        <w:t>Microsoft certified Identity and Access Administrator Associate</w:t>
      </w:r>
    </w:p>
    <w:p w14:paraId="1F89CE61" w14:textId="77777777" w:rsidR="00AF02B8" w:rsidRPr="003A4136" w:rsidRDefault="00AF02B8" w:rsidP="003E278D">
      <w:pPr>
        <w:rPr>
          <w:rFonts w:asciiTheme="minorHAnsi" w:hAnsiTheme="minorHAnsi" w:cstheme="minorHAnsi"/>
        </w:rPr>
      </w:pPr>
    </w:p>
    <w:p w14:paraId="6FBEF0C8" w14:textId="2C2DFD95" w:rsidR="001A1832" w:rsidRPr="003A4136" w:rsidRDefault="001A1832" w:rsidP="00434761">
      <w:pPr>
        <w:pStyle w:val="Heading1"/>
        <w:spacing w:before="172"/>
        <w:rPr>
          <w:rFonts w:asciiTheme="minorHAnsi" w:hAnsiTheme="minorHAnsi" w:cstheme="minorHAnsi"/>
        </w:rPr>
      </w:pPr>
      <w:r w:rsidRPr="003A413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61ABD355" wp14:editId="17D760DD">
                <wp:simplePos x="0" y="0"/>
                <wp:positionH relativeFrom="page">
                  <wp:posOffset>457200</wp:posOffset>
                </wp:positionH>
                <wp:positionV relativeFrom="paragraph">
                  <wp:posOffset>273050</wp:posOffset>
                </wp:positionV>
                <wp:extent cx="6858000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ABBDE7" id="Freeform: Shape 7" o:spid="_x0000_s1026" style="position:absolute;margin-left:36pt;margin-top:21.5pt;width:54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" path="m,l10800,e" filled="f" strokeweight="1pt">
                <v:path arrowok="t" o:connecttype="custom" o:connectlocs="0,0;685800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="00434761">
        <w:rPr>
          <w:rFonts w:asciiTheme="minorHAnsi" w:hAnsiTheme="minorHAnsi" w:cstheme="minorHAnsi"/>
          <w:spacing w:val="-2"/>
        </w:rPr>
        <w:t xml:space="preserve">                   </w:t>
      </w:r>
      <w:r w:rsidRPr="003A4136">
        <w:rPr>
          <w:rFonts w:asciiTheme="minorHAnsi" w:hAnsiTheme="minorHAnsi" w:cstheme="minorHAnsi"/>
          <w:spacing w:val="-2"/>
        </w:rPr>
        <w:t>EDUCATION</w:t>
      </w:r>
    </w:p>
    <w:p w14:paraId="0B2811C9" w14:textId="77777777" w:rsidR="001A1832" w:rsidRPr="003A4136" w:rsidRDefault="001A1832" w:rsidP="001A1832">
      <w:pPr>
        <w:rPr>
          <w:rFonts w:asciiTheme="minorHAnsi" w:hAnsiTheme="minorHAnsi" w:cstheme="minorHAnsi"/>
          <w:b/>
        </w:rPr>
      </w:pPr>
    </w:p>
    <w:p w14:paraId="1B3EF981" w14:textId="77777777" w:rsidR="001A1832" w:rsidRPr="003A4136" w:rsidRDefault="001A1832" w:rsidP="001A1832">
      <w:pPr>
        <w:rPr>
          <w:rFonts w:asciiTheme="minorHAnsi" w:hAnsiTheme="minorHAnsi" w:cstheme="minorHAnsi"/>
        </w:rPr>
      </w:pPr>
      <w:r w:rsidRPr="003A4136">
        <w:rPr>
          <w:rFonts w:asciiTheme="minorHAnsi" w:hAnsiTheme="minorHAnsi" w:cstheme="minorHAnsi"/>
          <w:b/>
        </w:rPr>
        <w:t>KL</w:t>
      </w:r>
      <w:r w:rsidRPr="003A4136">
        <w:rPr>
          <w:rFonts w:asciiTheme="minorHAnsi" w:hAnsiTheme="minorHAnsi" w:cstheme="minorHAnsi"/>
          <w:b/>
          <w:spacing w:val="-10"/>
        </w:rPr>
        <w:t xml:space="preserve"> </w:t>
      </w:r>
      <w:r w:rsidRPr="003A4136">
        <w:rPr>
          <w:rFonts w:asciiTheme="minorHAnsi" w:hAnsiTheme="minorHAnsi" w:cstheme="minorHAnsi"/>
          <w:b/>
        </w:rPr>
        <w:t>University</w:t>
      </w:r>
      <w:r w:rsidRPr="003A4136">
        <w:rPr>
          <w:rFonts w:asciiTheme="minorHAnsi" w:hAnsiTheme="minorHAnsi" w:cstheme="minorHAnsi"/>
          <w:b/>
          <w:spacing w:val="-10"/>
        </w:rPr>
        <w:t xml:space="preserve"> </w:t>
      </w:r>
      <w:r w:rsidRPr="003A4136">
        <w:rPr>
          <w:rFonts w:asciiTheme="minorHAnsi" w:hAnsiTheme="minorHAnsi" w:cstheme="minorHAnsi"/>
          <w:b/>
          <w:spacing w:val="-2"/>
        </w:rPr>
        <w:t>(KLU</w:t>
      </w:r>
      <w:r w:rsidRPr="003A4136">
        <w:rPr>
          <w:rFonts w:asciiTheme="minorHAnsi" w:hAnsiTheme="minorHAnsi" w:cstheme="minorHAnsi"/>
          <w:b/>
          <w:bCs/>
        </w:rPr>
        <w:t>, India</w:t>
      </w:r>
      <w:r w:rsidRPr="003A4136">
        <w:rPr>
          <w:rFonts w:asciiTheme="minorHAnsi" w:hAnsiTheme="minorHAnsi" w:cstheme="minorHAnsi"/>
          <w:b/>
          <w:spacing w:val="-2"/>
        </w:rPr>
        <w:t>)</w:t>
      </w:r>
      <w:r w:rsidRPr="003A4136">
        <w:rPr>
          <w:rFonts w:asciiTheme="minorHAnsi" w:hAnsiTheme="minorHAnsi" w:cstheme="minorHAnsi"/>
        </w:rPr>
        <w:t xml:space="preserve">  </w:t>
      </w:r>
    </w:p>
    <w:p w14:paraId="59F68727" w14:textId="77777777" w:rsidR="001A1832" w:rsidRPr="003A4136" w:rsidRDefault="001A1832" w:rsidP="001A1832">
      <w:pPr>
        <w:rPr>
          <w:rFonts w:asciiTheme="minorHAnsi" w:hAnsiTheme="minorHAnsi" w:cstheme="minorHAnsi"/>
        </w:rPr>
      </w:pPr>
      <w:r w:rsidRPr="003A4136">
        <w:rPr>
          <w:rFonts w:asciiTheme="minorHAnsi" w:hAnsiTheme="minorHAnsi" w:cstheme="minorHAnsi"/>
        </w:rPr>
        <w:t xml:space="preserve">Bachelor of Technology in Electronics &amp; Communications (2009-2013) with an </w:t>
      </w:r>
      <w:r w:rsidRPr="003A4136">
        <w:rPr>
          <w:rFonts w:asciiTheme="minorHAnsi" w:hAnsiTheme="minorHAnsi" w:cstheme="minorHAnsi"/>
          <w:noProof/>
        </w:rPr>
        <w:t>aggregate</w:t>
      </w:r>
      <w:r w:rsidRPr="003A4136">
        <w:rPr>
          <w:rFonts w:asciiTheme="minorHAnsi" w:hAnsiTheme="minorHAnsi" w:cstheme="minorHAnsi"/>
        </w:rPr>
        <w:t xml:space="preserve"> of 9.1 CGPA.</w:t>
      </w:r>
    </w:p>
    <w:p w14:paraId="316D7744" w14:textId="77777777" w:rsidR="00046E06" w:rsidRPr="003A4136" w:rsidRDefault="00046E06">
      <w:pPr>
        <w:pStyle w:val="ABLOCKPARA"/>
        <w:jc w:val="both"/>
        <w:rPr>
          <w:rFonts w:asciiTheme="minorHAnsi" w:hAnsiTheme="minorHAnsi" w:cstheme="minorHAnsi"/>
          <w:sz w:val="20"/>
          <w:szCs w:val="20"/>
        </w:rPr>
      </w:pPr>
    </w:p>
    <w:sectPr w:rsidR="00046E06" w:rsidRPr="003A4136" w:rsidSect="003831FD">
      <w:headerReference w:type="default" r:id="rId9"/>
      <w:footerReference w:type="default" r:id="rId10"/>
      <w:pgSz w:w="11906" w:h="16838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89FEF" w14:textId="77777777" w:rsidR="00B81BA3" w:rsidRDefault="00B81BA3">
      <w:r>
        <w:separator/>
      </w:r>
    </w:p>
  </w:endnote>
  <w:endnote w:type="continuationSeparator" w:id="0">
    <w:p w14:paraId="4CF49CFC" w14:textId="77777777" w:rsidR="00B81BA3" w:rsidRDefault="00B81BA3">
      <w:r>
        <w:continuationSeparator/>
      </w:r>
    </w:p>
  </w:endnote>
  <w:endnote w:type="continuationNotice" w:id="1">
    <w:p w14:paraId="6851BDC3" w14:textId="77777777" w:rsidR="00B81BA3" w:rsidRDefault="00B81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911A3" w14:textId="77777777" w:rsidR="00FF3535" w:rsidRDefault="00FF3535">
    <w:pPr>
      <w:pStyle w:val="Footer"/>
      <w:jc w:val="both"/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CB5F4" w14:textId="77777777" w:rsidR="00B81BA3" w:rsidRDefault="00B81BA3">
      <w:r>
        <w:separator/>
      </w:r>
    </w:p>
  </w:footnote>
  <w:footnote w:type="continuationSeparator" w:id="0">
    <w:p w14:paraId="5A6206D7" w14:textId="77777777" w:rsidR="00B81BA3" w:rsidRDefault="00B81BA3">
      <w:r>
        <w:continuationSeparator/>
      </w:r>
    </w:p>
  </w:footnote>
  <w:footnote w:type="continuationNotice" w:id="1">
    <w:p w14:paraId="7ABD159C" w14:textId="77777777" w:rsidR="00B81BA3" w:rsidRDefault="00B81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D68E6" w14:textId="77777777" w:rsidR="00FF3535" w:rsidRDefault="00FF3535">
    <w:pPr>
      <w:pStyle w:val="Header"/>
      <w:jc w:val="both"/>
      <w:rPr>
        <w:rFonts w:ascii="Arial" w:hAnsi="Arial" w:cs="Arial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-1080"/>
        </w:tabs>
        <w:ind w:left="-648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-1080"/>
        </w:tabs>
        <w:ind w:left="-504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-1080"/>
        </w:tabs>
        <w:ind w:left="-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-1080"/>
        </w:tabs>
        <w:ind w:left="-216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-1080"/>
        </w:tabs>
        <w:ind w:left="-72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-1080"/>
        </w:tabs>
        <w:ind w:left="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-1080"/>
        </w:tabs>
        <w:ind w:left="2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-1080"/>
        </w:tabs>
        <w:ind w:left="3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-1080"/>
        </w:tabs>
        <w:ind w:left="50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25C2D30"/>
    <w:multiLevelType w:val="multilevel"/>
    <w:tmpl w:val="816A1D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026A4C43"/>
    <w:multiLevelType w:val="hybridMultilevel"/>
    <w:tmpl w:val="D5E8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D4546"/>
    <w:multiLevelType w:val="hybridMultilevel"/>
    <w:tmpl w:val="C8A84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CB3205"/>
    <w:multiLevelType w:val="hybridMultilevel"/>
    <w:tmpl w:val="95EAD9BC"/>
    <w:lvl w:ilvl="0" w:tplc="34D2AECE">
      <w:numFmt w:val="bullet"/>
      <w:lvlText w:val="-"/>
      <w:lvlJc w:val="left"/>
      <w:pPr>
        <w:ind w:left="144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410B9D"/>
    <w:multiLevelType w:val="hybridMultilevel"/>
    <w:tmpl w:val="879E4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641FC"/>
    <w:multiLevelType w:val="hybridMultilevel"/>
    <w:tmpl w:val="20D27A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D64E1D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BD44528"/>
    <w:multiLevelType w:val="multilevel"/>
    <w:tmpl w:val="B4B4E6B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437B6"/>
    <w:multiLevelType w:val="hybridMultilevel"/>
    <w:tmpl w:val="F566C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93173B"/>
    <w:multiLevelType w:val="hybridMultilevel"/>
    <w:tmpl w:val="BE02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A0956"/>
    <w:multiLevelType w:val="multilevel"/>
    <w:tmpl w:val="9C0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580130"/>
    <w:multiLevelType w:val="hybridMultilevel"/>
    <w:tmpl w:val="4ED0D490"/>
    <w:lvl w:ilvl="0" w:tplc="A316F450">
      <w:numFmt w:val="bullet"/>
      <w:lvlText w:val="•"/>
      <w:lvlJc w:val="left"/>
      <w:pPr>
        <w:ind w:left="720" w:hanging="72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F82E89"/>
    <w:multiLevelType w:val="hybridMultilevel"/>
    <w:tmpl w:val="135CEED0"/>
    <w:lvl w:ilvl="0" w:tplc="34D2AEC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84F3C2E"/>
    <w:multiLevelType w:val="multilevel"/>
    <w:tmpl w:val="816A1D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490B7B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C5D26"/>
    <w:multiLevelType w:val="hybridMultilevel"/>
    <w:tmpl w:val="66CE6D3C"/>
    <w:lvl w:ilvl="0" w:tplc="FDD45AC4">
      <w:numFmt w:val="bullet"/>
      <w:lvlText w:val="▪"/>
      <w:lvlJc w:val="left"/>
      <w:pPr>
        <w:ind w:left="82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8D1E55B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266C50B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C5A3E8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008127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9456253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FD04383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454AD1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132AC5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F3F63B1"/>
    <w:multiLevelType w:val="hybridMultilevel"/>
    <w:tmpl w:val="9FB2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04E1D"/>
    <w:multiLevelType w:val="hybridMultilevel"/>
    <w:tmpl w:val="CE623A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E830D53"/>
    <w:multiLevelType w:val="multilevel"/>
    <w:tmpl w:val="911A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9C6E68"/>
    <w:multiLevelType w:val="multilevel"/>
    <w:tmpl w:val="999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3A4013"/>
    <w:multiLevelType w:val="hybridMultilevel"/>
    <w:tmpl w:val="9FC6E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CF4250"/>
    <w:multiLevelType w:val="hybridMultilevel"/>
    <w:tmpl w:val="7F44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9A747CA"/>
    <w:multiLevelType w:val="hybridMultilevel"/>
    <w:tmpl w:val="85A4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20EE3"/>
    <w:multiLevelType w:val="hybridMultilevel"/>
    <w:tmpl w:val="A80656D8"/>
    <w:lvl w:ilvl="0" w:tplc="A316F450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0F7D6D"/>
    <w:multiLevelType w:val="hybridMultilevel"/>
    <w:tmpl w:val="07B6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6"/>
  </w:num>
  <w:num w:numId="10">
    <w:abstractNumId w:val="25"/>
  </w:num>
  <w:num w:numId="11">
    <w:abstractNumId w:val="10"/>
  </w:num>
  <w:num w:numId="12">
    <w:abstractNumId w:val="12"/>
  </w:num>
  <w:num w:numId="13">
    <w:abstractNumId w:val="27"/>
  </w:num>
  <w:num w:numId="14">
    <w:abstractNumId w:val="27"/>
  </w:num>
  <w:num w:numId="15">
    <w:abstractNumId w:val="31"/>
  </w:num>
  <w:num w:numId="16">
    <w:abstractNumId w:val="15"/>
  </w:num>
  <w:num w:numId="17">
    <w:abstractNumId w:val="11"/>
  </w:num>
  <w:num w:numId="18">
    <w:abstractNumId w:val="19"/>
  </w:num>
  <w:num w:numId="19">
    <w:abstractNumId w:val="28"/>
  </w:num>
  <w:num w:numId="20">
    <w:abstractNumId w:val="26"/>
  </w:num>
  <w:num w:numId="21">
    <w:abstractNumId w:val="16"/>
  </w:num>
  <w:num w:numId="22">
    <w:abstractNumId w:val="14"/>
  </w:num>
  <w:num w:numId="23">
    <w:abstractNumId w:val="17"/>
  </w:num>
  <w:num w:numId="24">
    <w:abstractNumId w:val="20"/>
  </w:num>
  <w:num w:numId="25">
    <w:abstractNumId w:val="8"/>
  </w:num>
  <w:num w:numId="26">
    <w:abstractNumId w:val="22"/>
  </w:num>
  <w:num w:numId="27">
    <w:abstractNumId w:val="26"/>
  </w:num>
  <w:num w:numId="28">
    <w:abstractNumId w:val="23"/>
  </w:num>
  <w:num w:numId="29">
    <w:abstractNumId w:val="21"/>
  </w:num>
  <w:num w:numId="30">
    <w:abstractNumId w:val="9"/>
  </w:num>
  <w:num w:numId="31">
    <w:abstractNumId w:val="18"/>
  </w:num>
  <w:num w:numId="32">
    <w:abstractNumId w:val="30"/>
  </w:num>
  <w:num w:numId="33">
    <w:abstractNumId w:val="16"/>
  </w:num>
  <w:num w:numId="34">
    <w:abstractNumId w:val="29"/>
  </w:num>
  <w:num w:numId="35">
    <w:abstractNumId w:val="13"/>
  </w:num>
  <w:num w:numId="36">
    <w:abstractNumId w:val="24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sDAyNDEzMbU0MDRV0lEKTi0uzszPAykwqQUASIH4IywAAAA="/>
  </w:docVars>
  <w:rsids>
    <w:rsidRoot w:val="009714C9"/>
    <w:rsid w:val="00001E49"/>
    <w:rsid w:val="00003C49"/>
    <w:rsid w:val="000044FE"/>
    <w:rsid w:val="000138F8"/>
    <w:rsid w:val="0002069A"/>
    <w:rsid w:val="00021F15"/>
    <w:rsid w:val="000243F3"/>
    <w:rsid w:val="00025BA6"/>
    <w:rsid w:val="00026F18"/>
    <w:rsid w:val="000317D6"/>
    <w:rsid w:val="00036135"/>
    <w:rsid w:val="000369B3"/>
    <w:rsid w:val="00043FE4"/>
    <w:rsid w:val="00045195"/>
    <w:rsid w:val="000452FD"/>
    <w:rsid w:val="00046C00"/>
    <w:rsid w:val="00046E06"/>
    <w:rsid w:val="00056A46"/>
    <w:rsid w:val="00057B0D"/>
    <w:rsid w:val="00057D65"/>
    <w:rsid w:val="000611ED"/>
    <w:rsid w:val="00061906"/>
    <w:rsid w:val="00063DFA"/>
    <w:rsid w:val="00064B09"/>
    <w:rsid w:val="00065133"/>
    <w:rsid w:val="00065875"/>
    <w:rsid w:val="00065959"/>
    <w:rsid w:val="00065F31"/>
    <w:rsid w:val="000677AA"/>
    <w:rsid w:val="000710B8"/>
    <w:rsid w:val="000738D9"/>
    <w:rsid w:val="000738E1"/>
    <w:rsid w:val="00075AD1"/>
    <w:rsid w:val="000763D9"/>
    <w:rsid w:val="00077487"/>
    <w:rsid w:val="000779EB"/>
    <w:rsid w:val="00077BD3"/>
    <w:rsid w:val="0008132B"/>
    <w:rsid w:val="00084FCE"/>
    <w:rsid w:val="00085E06"/>
    <w:rsid w:val="0008697E"/>
    <w:rsid w:val="00091C71"/>
    <w:rsid w:val="000920BA"/>
    <w:rsid w:val="00092258"/>
    <w:rsid w:val="0009281C"/>
    <w:rsid w:val="00093E05"/>
    <w:rsid w:val="00094A90"/>
    <w:rsid w:val="000A0E5E"/>
    <w:rsid w:val="000A1F68"/>
    <w:rsid w:val="000A4EC3"/>
    <w:rsid w:val="000A616C"/>
    <w:rsid w:val="000A79A2"/>
    <w:rsid w:val="000B0318"/>
    <w:rsid w:val="000B0C3F"/>
    <w:rsid w:val="000B14CD"/>
    <w:rsid w:val="000B168C"/>
    <w:rsid w:val="000B210E"/>
    <w:rsid w:val="000B4646"/>
    <w:rsid w:val="000B4859"/>
    <w:rsid w:val="000C2A42"/>
    <w:rsid w:val="000C400C"/>
    <w:rsid w:val="000C603C"/>
    <w:rsid w:val="000D39E2"/>
    <w:rsid w:val="000D3BC5"/>
    <w:rsid w:val="000D5174"/>
    <w:rsid w:val="000D649D"/>
    <w:rsid w:val="000E1103"/>
    <w:rsid w:val="000E70F6"/>
    <w:rsid w:val="000F37AF"/>
    <w:rsid w:val="000F62CE"/>
    <w:rsid w:val="000F65E6"/>
    <w:rsid w:val="000F7874"/>
    <w:rsid w:val="00101A83"/>
    <w:rsid w:val="00102484"/>
    <w:rsid w:val="0011065A"/>
    <w:rsid w:val="001124DB"/>
    <w:rsid w:val="00114C1F"/>
    <w:rsid w:val="00116F42"/>
    <w:rsid w:val="0011757A"/>
    <w:rsid w:val="001216F1"/>
    <w:rsid w:val="00124095"/>
    <w:rsid w:val="001244FB"/>
    <w:rsid w:val="00126FED"/>
    <w:rsid w:val="00127389"/>
    <w:rsid w:val="00130027"/>
    <w:rsid w:val="001309D0"/>
    <w:rsid w:val="00131907"/>
    <w:rsid w:val="00131FAF"/>
    <w:rsid w:val="00132C0E"/>
    <w:rsid w:val="00136FF6"/>
    <w:rsid w:val="00140039"/>
    <w:rsid w:val="00142B19"/>
    <w:rsid w:val="001434B2"/>
    <w:rsid w:val="00143FF1"/>
    <w:rsid w:val="0015366B"/>
    <w:rsid w:val="001546FA"/>
    <w:rsid w:val="001612F9"/>
    <w:rsid w:val="001643A8"/>
    <w:rsid w:val="00165DE7"/>
    <w:rsid w:val="001666C4"/>
    <w:rsid w:val="00170F2E"/>
    <w:rsid w:val="00171913"/>
    <w:rsid w:val="00175FAB"/>
    <w:rsid w:val="0017755B"/>
    <w:rsid w:val="0018020B"/>
    <w:rsid w:val="00181096"/>
    <w:rsid w:val="001834E6"/>
    <w:rsid w:val="00184424"/>
    <w:rsid w:val="00185E85"/>
    <w:rsid w:val="00190306"/>
    <w:rsid w:val="00190586"/>
    <w:rsid w:val="00194FDF"/>
    <w:rsid w:val="001966DF"/>
    <w:rsid w:val="001A03D0"/>
    <w:rsid w:val="001A06AD"/>
    <w:rsid w:val="001A1832"/>
    <w:rsid w:val="001A369C"/>
    <w:rsid w:val="001A3DAD"/>
    <w:rsid w:val="001A4663"/>
    <w:rsid w:val="001A69CD"/>
    <w:rsid w:val="001A6A17"/>
    <w:rsid w:val="001A70D8"/>
    <w:rsid w:val="001B02AA"/>
    <w:rsid w:val="001B14C2"/>
    <w:rsid w:val="001B1A51"/>
    <w:rsid w:val="001B609C"/>
    <w:rsid w:val="001B639C"/>
    <w:rsid w:val="001C1670"/>
    <w:rsid w:val="001C215A"/>
    <w:rsid w:val="001C5ACD"/>
    <w:rsid w:val="001C6A9E"/>
    <w:rsid w:val="001D00C5"/>
    <w:rsid w:val="001D31AD"/>
    <w:rsid w:val="001D5726"/>
    <w:rsid w:val="001D6118"/>
    <w:rsid w:val="001D79F2"/>
    <w:rsid w:val="001E1631"/>
    <w:rsid w:val="001E6033"/>
    <w:rsid w:val="001E7190"/>
    <w:rsid w:val="001F202D"/>
    <w:rsid w:val="001F22E4"/>
    <w:rsid w:val="001F2DFA"/>
    <w:rsid w:val="001F52E5"/>
    <w:rsid w:val="002010A5"/>
    <w:rsid w:val="00202B50"/>
    <w:rsid w:val="00203F8A"/>
    <w:rsid w:val="00204C9C"/>
    <w:rsid w:val="00205355"/>
    <w:rsid w:val="002058A6"/>
    <w:rsid w:val="00220656"/>
    <w:rsid w:val="0022338A"/>
    <w:rsid w:val="002244BE"/>
    <w:rsid w:val="0022473D"/>
    <w:rsid w:val="002248ED"/>
    <w:rsid w:val="00230E10"/>
    <w:rsid w:val="0023745A"/>
    <w:rsid w:val="0024250D"/>
    <w:rsid w:val="002447DA"/>
    <w:rsid w:val="00244A4C"/>
    <w:rsid w:val="00250AC5"/>
    <w:rsid w:val="00252781"/>
    <w:rsid w:val="002557BD"/>
    <w:rsid w:val="00257893"/>
    <w:rsid w:val="00257E43"/>
    <w:rsid w:val="00263770"/>
    <w:rsid w:val="00263D09"/>
    <w:rsid w:val="00264181"/>
    <w:rsid w:val="0026623B"/>
    <w:rsid w:val="0027025C"/>
    <w:rsid w:val="002724D4"/>
    <w:rsid w:val="00273D6C"/>
    <w:rsid w:val="002771DF"/>
    <w:rsid w:val="00282046"/>
    <w:rsid w:val="00285908"/>
    <w:rsid w:val="00286BA7"/>
    <w:rsid w:val="00291CD1"/>
    <w:rsid w:val="00292FDA"/>
    <w:rsid w:val="0029349B"/>
    <w:rsid w:val="00293FE5"/>
    <w:rsid w:val="00294D08"/>
    <w:rsid w:val="00295C76"/>
    <w:rsid w:val="00297272"/>
    <w:rsid w:val="002A16BE"/>
    <w:rsid w:val="002A2CE3"/>
    <w:rsid w:val="002A3518"/>
    <w:rsid w:val="002A385E"/>
    <w:rsid w:val="002A442C"/>
    <w:rsid w:val="002A78C4"/>
    <w:rsid w:val="002B0E38"/>
    <w:rsid w:val="002B0EB2"/>
    <w:rsid w:val="002B3A48"/>
    <w:rsid w:val="002B57D0"/>
    <w:rsid w:val="002B6929"/>
    <w:rsid w:val="002B70EF"/>
    <w:rsid w:val="002C02A6"/>
    <w:rsid w:val="002C44C0"/>
    <w:rsid w:val="002C45E4"/>
    <w:rsid w:val="002C5851"/>
    <w:rsid w:val="002C6EA0"/>
    <w:rsid w:val="002D043B"/>
    <w:rsid w:val="002D0A0D"/>
    <w:rsid w:val="002D28F8"/>
    <w:rsid w:val="002D372D"/>
    <w:rsid w:val="002E12F3"/>
    <w:rsid w:val="002E2B55"/>
    <w:rsid w:val="002F06C6"/>
    <w:rsid w:val="002F296F"/>
    <w:rsid w:val="002F3AB3"/>
    <w:rsid w:val="002F3D52"/>
    <w:rsid w:val="002F6D3E"/>
    <w:rsid w:val="0030012E"/>
    <w:rsid w:val="00300E22"/>
    <w:rsid w:val="00306313"/>
    <w:rsid w:val="003071A7"/>
    <w:rsid w:val="00312270"/>
    <w:rsid w:val="00314EF3"/>
    <w:rsid w:val="00315207"/>
    <w:rsid w:val="00315B8F"/>
    <w:rsid w:val="00316109"/>
    <w:rsid w:val="003227E7"/>
    <w:rsid w:val="00322A10"/>
    <w:rsid w:val="003233B7"/>
    <w:rsid w:val="0033080A"/>
    <w:rsid w:val="00331F64"/>
    <w:rsid w:val="0033253F"/>
    <w:rsid w:val="00333935"/>
    <w:rsid w:val="003360E6"/>
    <w:rsid w:val="0034052B"/>
    <w:rsid w:val="00343921"/>
    <w:rsid w:val="00344D14"/>
    <w:rsid w:val="003453E5"/>
    <w:rsid w:val="00345419"/>
    <w:rsid w:val="00346017"/>
    <w:rsid w:val="00347C48"/>
    <w:rsid w:val="00350115"/>
    <w:rsid w:val="00352FDB"/>
    <w:rsid w:val="003578FC"/>
    <w:rsid w:val="00357988"/>
    <w:rsid w:val="003627F3"/>
    <w:rsid w:val="0036699D"/>
    <w:rsid w:val="00370275"/>
    <w:rsid w:val="0037520B"/>
    <w:rsid w:val="00381AC8"/>
    <w:rsid w:val="003831FD"/>
    <w:rsid w:val="003834CD"/>
    <w:rsid w:val="00386676"/>
    <w:rsid w:val="00392528"/>
    <w:rsid w:val="00394EBD"/>
    <w:rsid w:val="00396CA0"/>
    <w:rsid w:val="003A0200"/>
    <w:rsid w:val="003A143D"/>
    <w:rsid w:val="003A1594"/>
    <w:rsid w:val="003A2CAD"/>
    <w:rsid w:val="003A4136"/>
    <w:rsid w:val="003A473C"/>
    <w:rsid w:val="003B5E13"/>
    <w:rsid w:val="003B70EC"/>
    <w:rsid w:val="003C0924"/>
    <w:rsid w:val="003C0E3B"/>
    <w:rsid w:val="003C2603"/>
    <w:rsid w:val="003C307C"/>
    <w:rsid w:val="003C5B2F"/>
    <w:rsid w:val="003D0132"/>
    <w:rsid w:val="003D38E6"/>
    <w:rsid w:val="003D50C0"/>
    <w:rsid w:val="003E0EA9"/>
    <w:rsid w:val="003E278D"/>
    <w:rsid w:val="003E2842"/>
    <w:rsid w:val="003E2AE8"/>
    <w:rsid w:val="003E3187"/>
    <w:rsid w:val="003E57C9"/>
    <w:rsid w:val="003F1D11"/>
    <w:rsid w:val="003F2960"/>
    <w:rsid w:val="003F4BF2"/>
    <w:rsid w:val="004008D1"/>
    <w:rsid w:val="00405302"/>
    <w:rsid w:val="00410F1B"/>
    <w:rsid w:val="00411038"/>
    <w:rsid w:val="00414C46"/>
    <w:rsid w:val="00415A2F"/>
    <w:rsid w:val="004172AD"/>
    <w:rsid w:val="00424D1F"/>
    <w:rsid w:val="00426FC2"/>
    <w:rsid w:val="00427F2C"/>
    <w:rsid w:val="004338E8"/>
    <w:rsid w:val="00434510"/>
    <w:rsid w:val="0043458A"/>
    <w:rsid w:val="00434761"/>
    <w:rsid w:val="00440670"/>
    <w:rsid w:val="004407D1"/>
    <w:rsid w:val="0044173B"/>
    <w:rsid w:val="004417F2"/>
    <w:rsid w:val="00442229"/>
    <w:rsid w:val="00444C43"/>
    <w:rsid w:val="004474FF"/>
    <w:rsid w:val="004512CB"/>
    <w:rsid w:val="00453365"/>
    <w:rsid w:val="004534AF"/>
    <w:rsid w:val="0045565E"/>
    <w:rsid w:val="004570CB"/>
    <w:rsid w:val="00457D54"/>
    <w:rsid w:val="00462CA2"/>
    <w:rsid w:val="00462ED4"/>
    <w:rsid w:val="00467CF2"/>
    <w:rsid w:val="00472928"/>
    <w:rsid w:val="004734ED"/>
    <w:rsid w:val="00476E19"/>
    <w:rsid w:val="00476EDA"/>
    <w:rsid w:val="00477F21"/>
    <w:rsid w:val="00477F49"/>
    <w:rsid w:val="00480C8F"/>
    <w:rsid w:val="00482197"/>
    <w:rsid w:val="00482715"/>
    <w:rsid w:val="0048293C"/>
    <w:rsid w:val="00483D51"/>
    <w:rsid w:val="0049215D"/>
    <w:rsid w:val="00493D72"/>
    <w:rsid w:val="00496365"/>
    <w:rsid w:val="00496E0A"/>
    <w:rsid w:val="00497995"/>
    <w:rsid w:val="004A1F26"/>
    <w:rsid w:val="004A31B3"/>
    <w:rsid w:val="004A4AB4"/>
    <w:rsid w:val="004A7E30"/>
    <w:rsid w:val="004B0170"/>
    <w:rsid w:val="004B200E"/>
    <w:rsid w:val="004B2FE7"/>
    <w:rsid w:val="004B3BAB"/>
    <w:rsid w:val="004B3BDE"/>
    <w:rsid w:val="004B7ABE"/>
    <w:rsid w:val="004C0832"/>
    <w:rsid w:val="004C11BE"/>
    <w:rsid w:val="004C3E87"/>
    <w:rsid w:val="004C6F9F"/>
    <w:rsid w:val="004C7A8C"/>
    <w:rsid w:val="004D03C8"/>
    <w:rsid w:val="004D7406"/>
    <w:rsid w:val="004E0C59"/>
    <w:rsid w:val="004E3EEE"/>
    <w:rsid w:val="004F48F5"/>
    <w:rsid w:val="00506AB9"/>
    <w:rsid w:val="00510612"/>
    <w:rsid w:val="00512C23"/>
    <w:rsid w:val="00513094"/>
    <w:rsid w:val="00514850"/>
    <w:rsid w:val="00515239"/>
    <w:rsid w:val="00515DC9"/>
    <w:rsid w:val="005167CF"/>
    <w:rsid w:val="00516F1F"/>
    <w:rsid w:val="00523258"/>
    <w:rsid w:val="00523C03"/>
    <w:rsid w:val="005264F5"/>
    <w:rsid w:val="0053641A"/>
    <w:rsid w:val="005408A6"/>
    <w:rsid w:val="00555210"/>
    <w:rsid w:val="00556602"/>
    <w:rsid w:val="00560CE3"/>
    <w:rsid w:val="00561806"/>
    <w:rsid w:val="0056273E"/>
    <w:rsid w:val="0056726C"/>
    <w:rsid w:val="00567331"/>
    <w:rsid w:val="00567F64"/>
    <w:rsid w:val="00571DDC"/>
    <w:rsid w:val="00573970"/>
    <w:rsid w:val="00573FD5"/>
    <w:rsid w:val="005813EE"/>
    <w:rsid w:val="00583D17"/>
    <w:rsid w:val="005944F7"/>
    <w:rsid w:val="00596C0D"/>
    <w:rsid w:val="005A2960"/>
    <w:rsid w:val="005A2E85"/>
    <w:rsid w:val="005A4C7C"/>
    <w:rsid w:val="005A6CBB"/>
    <w:rsid w:val="005B1B66"/>
    <w:rsid w:val="005C10FD"/>
    <w:rsid w:val="005C2A57"/>
    <w:rsid w:val="005C3F70"/>
    <w:rsid w:val="005C4FE5"/>
    <w:rsid w:val="005C517D"/>
    <w:rsid w:val="005C546A"/>
    <w:rsid w:val="005C5595"/>
    <w:rsid w:val="005C632C"/>
    <w:rsid w:val="005C7E68"/>
    <w:rsid w:val="005D489E"/>
    <w:rsid w:val="005D5FE9"/>
    <w:rsid w:val="005D677C"/>
    <w:rsid w:val="005D7467"/>
    <w:rsid w:val="005E1EBF"/>
    <w:rsid w:val="005E39D2"/>
    <w:rsid w:val="005E3B85"/>
    <w:rsid w:val="005E5D81"/>
    <w:rsid w:val="005E77FA"/>
    <w:rsid w:val="005F0095"/>
    <w:rsid w:val="005F14A6"/>
    <w:rsid w:val="005F542F"/>
    <w:rsid w:val="005F6A8D"/>
    <w:rsid w:val="005F7440"/>
    <w:rsid w:val="00603574"/>
    <w:rsid w:val="006050C8"/>
    <w:rsid w:val="00607702"/>
    <w:rsid w:val="00613CC0"/>
    <w:rsid w:val="006208FE"/>
    <w:rsid w:val="00621017"/>
    <w:rsid w:val="00624188"/>
    <w:rsid w:val="00625E2A"/>
    <w:rsid w:val="00631EEF"/>
    <w:rsid w:val="0063217F"/>
    <w:rsid w:val="006422CC"/>
    <w:rsid w:val="006456EF"/>
    <w:rsid w:val="006468F9"/>
    <w:rsid w:val="00652291"/>
    <w:rsid w:val="00653EBD"/>
    <w:rsid w:val="00655CE7"/>
    <w:rsid w:val="0065770B"/>
    <w:rsid w:val="0066077A"/>
    <w:rsid w:val="00662633"/>
    <w:rsid w:val="006662A0"/>
    <w:rsid w:val="0067103B"/>
    <w:rsid w:val="006736B0"/>
    <w:rsid w:val="00674697"/>
    <w:rsid w:val="00674CF3"/>
    <w:rsid w:val="006767F6"/>
    <w:rsid w:val="00677363"/>
    <w:rsid w:val="00677AFE"/>
    <w:rsid w:val="006837D3"/>
    <w:rsid w:val="00683A29"/>
    <w:rsid w:val="006843EA"/>
    <w:rsid w:val="00684787"/>
    <w:rsid w:val="00687280"/>
    <w:rsid w:val="00687970"/>
    <w:rsid w:val="00693683"/>
    <w:rsid w:val="00693B66"/>
    <w:rsid w:val="006969C4"/>
    <w:rsid w:val="006977B1"/>
    <w:rsid w:val="006A039D"/>
    <w:rsid w:val="006A241C"/>
    <w:rsid w:val="006A3C2A"/>
    <w:rsid w:val="006A3E9C"/>
    <w:rsid w:val="006A554B"/>
    <w:rsid w:val="006A6CC7"/>
    <w:rsid w:val="006B16FA"/>
    <w:rsid w:val="006B206D"/>
    <w:rsid w:val="006B2082"/>
    <w:rsid w:val="006B2630"/>
    <w:rsid w:val="006B5BB6"/>
    <w:rsid w:val="006B643F"/>
    <w:rsid w:val="006C252A"/>
    <w:rsid w:val="006C408D"/>
    <w:rsid w:val="006C4363"/>
    <w:rsid w:val="006D0059"/>
    <w:rsid w:val="006D4F80"/>
    <w:rsid w:val="006D678A"/>
    <w:rsid w:val="006E18AA"/>
    <w:rsid w:val="006F2E65"/>
    <w:rsid w:val="006F6B7E"/>
    <w:rsid w:val="007035A9"/>
    <w:rsid w:val="007049C8"/>
    <w:rsid w:val="007060A2"/>
    <w:rsid w:val="00711FB0"/>
    <w:rsid w:val="007126FB"/>
    <w:rsid w:val="00713C00"/>
    <w:rsid w:val="007154A2"/>
    <w:rsid w:val="00720A20"/>
    <w:rsid w:val="00722461"/>
    <w:rsid w:val="00725D85"/>
    <w:rsid w:val="00725E93"/>
    <w:rsid w:val="00727140"/>
    <w:rsid w:val="0072739D"/>
    <w:rsid w:val="0073666D"/>
    <w:rsid w:val="007409DC"/>
    <w:rsid w:val="00740DC8"/>
    <w:rsid w:val="00741A63"/>
    <w:rsid w:val="0074582F"/>
    <w:rsid w:val="0075064F"/>
    <w:rsid w:val="0075092A"/>
    <w:rsid w:val="00752321"/>
    <w:rsid w:val="00754C37"/>
    <w:rsid w:val="0075525F"/>
    <w:rsid w:val="00756093"/>
    <w:rsid w:val="007603E9"/>
    <w:rsid w:val="00760EB2"/>
    <w:rsid w:val="00761B88"/>
    <w:rsid w:val="00765D6E"/>
    <w:rsid w:val="0076726A"/>
    <w:rsid w:val="00774008"/>
    <w:rsid w:val="00775717"/>
    <w:rsid w:val="00782088"/>
    <w:rsid w:val="00782744"/>
    <w:rsid w:val="00784ADB"/>
    <w:rsid w:val="007873E6"/>
    <w:rsid w:val="00787A48"/>
    <w:rsid w:val="00791697"/>
    <w:rsid w:val="00793B50"/>
    <w:rsid w:val="00793D7D"/>
    <w:rsid w:val="00793E7A"/>
    <w:rsid w:val="00794265"/>
    <w:rsid w:val="00796065"/>
    <w:rsid w:val="0079794C"/>
    <w:rsid w:val="00797D1A"/>
    <w:rsid w:val="00797F23"/>
    <w:rsid w:val="007A07D4"/>
    <w:rsid w:val="007A4101"/>
    <w:rsid w:val="007A7422"/>
    <w:rsid w:val="007B09B6"/>
    <w:rsid w:val="007B5711"/>
    <w:rsid w:val="007C0E70"/>
    <w:rsid w:val="007C5A89"/>
    <w:rsid w:val="007C5B5B"/>
    <w:rsid w:val="007C7CFE"/>
    <w:rsid w:val="007D0172"/>
    <w:rsid w:val="007D0272"/>
    <w:rsid w:val="007D04BE"/>
    <w:rsid w:val="007D17E7"/>
    <w:rsid w:val="007D2DB8"/>
    <w:rsid w:val="007D4D3F"/>
    <w:rsid w:val="007E3C73"/>
    <w:rsid w:val="007E3E60"/>
    <w:rsid w:val="007E47FD"/>
    <w:rsid w:val="007E5798"/>
    <w:rsid w:val="007E6CCF"/>
    <w:rsid w:val="007F15B3"/>
    <w:rsid w:val="007F1A0A"/>
    <w:rsid w:val="007F1FA4"/>
    <w:rsid w:val="007F3DFD"/>
    <w:rsid w:val="007F3E46"/>
    <w:rsid w:val="007F43C9"/>
    <w:rsid w:val="007F4D15"/>
    <w:rsid w:val="007F57C0"/>
    <w:rsid w:val="007F7D01"/>
    <w:rsid w:val="00803ECD"/>
    <w:rsid w:val="0080454D"/>
    <w:rsid w:val="008050E0"/>
    <w:rsid w:val="008058F6"/>
    <w:rsid w:val="00805E06"/>
    <w:rsid w:val="008066DE"/>
    <w:rsid w:val="00811731"/>
    <w:rsid w:val="008124D8"/>
    <w:rsid w:val="0081671D"/>
    <w:rsid w:val="00826EE9"/>
    <w:rsid w:val="0082738E"/>
    <w:rsid w:val="008336E2"/>
    <w:rsid w:val="008348B1"/>
    <w:rsid w:val="008370FE"/>
    <w:rsid w:val="008374D5"/>
    <w:rsid w:val="00840908"/>
    <w:rsid w:val="00844001"/>
    <w:rsid w:val="00853875"/>
    <w:rsid w:val="00860DE6"/>
    <w:rsid w:val="00864A3C"/>
    <w:rsid w:val="00865BCB"/>
    <w:rsid w:val="00866A6D"/>
    <w:rsid w:val="008714A8"/>
    <w:rsid w:val="00873579"/>
    <w:rsid w:val="0087383F"/>
    <w:rsid w:val="008738D2"/>
    <w:rsid w:val="00877527"/>
    <w:rsid w:val="00886423"/>
    <w:rsid w:val="008876EB"/>
    <w:rsid w:val="008925B8"/>
    <w:rsid w:val="00893DC5"/>
    <w:rsid w:val="00893DDD"/>
    <w:rsid w:val="00894A4F"/>
    <w:rsid w:val="008955AE"/>
    <w:rsid w:val="008971F6"/>
    <w:rsid w:val="008A1CAE"/>
    <w:rsid w:val="008A2C73"/>
    <w:rsid w:val="008A37B5"/>
    <w:rsid w:val="008A4589"/>
    <w:rsid w:val="008B0490"/>
    <w:rsid w:val="008B04DE"/>
    <w:rsid w:val="008B08DC"/>
    <w:rsid w:val="008B2283"/>
    <w:rsid w:val="008B2302"/>
    <w:rsid w:val="008B2C92"/>
    <w:rsid w:val="008B2E02"/>
    <w:rsid w:val="008B31AE"/>
    <w:rsid w:val="008B7B01"/>
    <w:rsid w:val="008C08FF"/>
    <w:rsid w:val="008C66F1"/>
    <w:rsid w:val="008D00DB"/>
    <w:rsid w:val="008D5405"/>
    <w:rsid w:val="008D5FF4"/>
    <w:rsid w:val="008E01A9"/>
    <w:rsid w:val="008E1670"/>
    <w:rsid w:val="008F1C83"/>
    <w:rsid w:val="008F2561"/>
    <w:rsid w:val="008F28B9"/>
    <w:rsid w:val="008F2A80"/>
    <w:rsid w:val="008F32D6"/>
    <w:rsid w:val="008F4B9E"/>
    <w:rsid w:val="008F5FEA"/>
    <w:rsid w:val="008F759A"/>
    <w:rsid w:val="00902CDC"/>
    <w:rsid w:val="00904909"/>
    <w:rsid w:val="00904DBD"/>
    <w:rsid w:val="009073EA"/>
    <w:rsid w:val="0091035D"/>
    <w:rsid w:val="00911BE8"/>
    <w:rsid w:val="00912A19"/>
    <w:rsid w:val="00912FC4"/>
    <w:rsid w:val="009149BC"/>
    <w:rsid w:val="00915579"/>
    <w:rsid w:val="00915BC9"/>
    <w:rsid w:val="009177F9"/>
    <w:rsid w:val="00921478"/>
    <w:rsid w:val="00923AE5"/>
    <w:rsid w:val="00924933"/>
    <w:rsid w:val="00924963"/>
    <w:rsid w:val="0093486A"/>
    <w:rsid w:val="009401E3"/>
    <w:rsid w:val="009424A5"/>
    <w:rsid w:val="009461D5"/>
    <w:rsid w:val="00946E66"/>
    <w:rsid w:val="0095095F"/>
    <w:rsid w:val="00951209"/>
    <w:rsid w:val="0095369C"/>
    <w:rsid w:val="00955CD7"/>
    <w:rsid w:val="009561D6"/>
    <w:rsid w:val="00960304"/>
    <w:rsid w:val="009640F2"/>
    <w:rsid w:val="00966278"/>
    <w:rsid w:val="00966CAD"/>
    <w:rsid w:val="009714C9"/>
    <w:rsid w:val="00975CCF"/>
    <w:rsid w:val="00975E74"/>
    <w:rsid w:val="00977C76"/>
    <w:rsid w:val="00984E8D"/>
    <w:rsid w:val="00987526"/>
    <w:rsid w:val="009937D1"/>
    <w:rsid w:val="00993EFA"/>
    <w:rsid w:val="00995CDF"/>
    <w:rsid w:val="009A2E3B"/>
    <w:rsid w:val="009A3618"/>
    <w:rsid w:val="009A3A52"/>
    <w:rsid w:val="009A5B94"/>
    <w:rsid w:val="009A5DE7"/>
    <w:rsid w:val="009A5F25"/>
    <w:rsid w:val="009A696D"/>
    <w:rsid w:val="009A69B4"/>
    <w:rsid w:val="009A741F"/>
    <w:rsid w:val="009B326D"/>
    <w:rsid w:val="009B5F82"/>
    <w:rsid w:val="009B6579"/>
    <w:rsid w:val="009B65F2"/>
    <w:rsid w:val="009B7E68"/>
    <w:rsid w:val="009C53CC"/>
    <w:rsid w:val="009D1D29"/>
    <w:rsid w:val="009D4544"/>
    <w:rsid w:val="009E0D82"/>
    <w:rsid w:val="009E1847"/>
    <w:rsid w:val="009E1B59"/>
    <w:rsid w:val="009E4761"/>
    <w:rsid w:val="009E4929"/>
    <w:rsid w:val="009E575B"/>
    <w:rsid w:val="009E5FF9"/>
    <w:rsid w:val="009E6A9C"/>
    <w:rsid w:val="009F2AFF"/>
    <w:rsid w:val="009F32A5"/>
    <w:rsid w:val="009F3926"/>
    <w:rsid w:val="009F48B7"/>
    <w:rsid w:val="009F51A9"/>
    <w:rsid w:val="00A00F1D"/>
    <w:rsid w:val="00A025E0"/>
    <w:rsid w:val="00A06B28"/>
    <w:rsid w:val="00A07A5B"/>
    <w:rsid w:val="00A10538"/>
    <w:rsid w:val="00A13937"/>
    <w:rsid w:val="00A148B1"/>
    <w:rsid w:val="00A21377"/>
    <w:rsid w:val="00A216B0"/>
    <w:rsid w:val="00A2369C"/>
    <w:rsid w:val="00A24B3C"/>
    <w:rsid w:val="00A26999"/>
    <w:rsid w:val="00A31998"/>
    <w:rsid w:val="00A34156"/>
    <w:rsid w:val="00A341C9"/>
    <w:rsid w:val="00A35521"/>
    <w:rsid w:val="00A357F0"/>
    <w:rsid w:val="00A35948"/>
    <w:rsid w:val="00A36770"/>
    <w:rsid w:val="00A368A3"/>
    <w:rsid w:val="00A42597"/>
    <w:rsid w:val="00A44B37"/>
    <w:rsid w:val="00A51220"/>
    <w:rsid w:val="00A5617A"/>
    <w:rsid w:val="00A66F47"/>
    <w:rsid w:val="00A70CA4"/>
    <w:rsid w:val="00A746E7"/>
    <w:rsid w:val="00A77380"/>
    <w:rsid w:val="00A77A6C"/>
    <w:rsid w:val="00A804D3"/>
    <w:rsid w:val="00A80742"/>
    <w:rsid w:val="00A80E9A"/>
    <w:rsid w:val="00A8157C"/>
    <w:rsid w:val="00A8197B"/>
    <w:rsid w:val="00A834BA"/>
    <w:rsid w:val="00A84E1E"/>
    <w:rsid w:val="00A879A1"/>
    <w:rsid w:val="00A94EBB"/>
    <w:rsid w:val="00AA1A27"/>
    <w:rsid w:val="00AA2EF4"/>
    <w:rsid w:val="00AA53CB"/>
    <w:rsid w:val="00AA5BFF"/>
    <w:rsid w:val="00AA6365"/>
    <w:rsid w:val="00AA681E"/>
    <w:rsid w:val="00AB2413"/>
    <w:rsid w:val="00AB2786"/>
    <w:rsid w:val="00AB2F57"/>
    <w:rsid w:val="00AB4EF1"/>
    <w:rsid w:val="00AB562E"/>
    <w:rsid w:val="00AB5787"/>
    <w:rsid w:val="00AC4F92"/>
    <w:rsid w:val="00AC6663"/>
    <w:rsid w:val="00AD2BCA"/>
    <w:rsid w:val="00AD2D91"/>
    <w:rsid w:val="00AD41EB"/>
    <w:rsid w:val="00AD4515"/>
    <w:rsid w:val="00AD4ECC"/>
    <w:rsid w:val="00AE11D2"/>
    <w:rsid w:val="00AE2D66"/>
    <w:rsid w:val="00AE55C3"/>
    <w:rsid w:val="00AE74D7"/>
    <w:rsid w:val="00AF02B8"/>
    <w:rsid w:val="00AF0A20"/>
    <w:rsid w:val="00AF0B2B"/>
    <w:rsid w:val="00AF1A30"/>
    <w:rsid w:val="00AF7AFB"/>
    <w:rsid w:val="00B027FB"/>
    <w:rsid w:val="00B02983"/>
    <w:rsid w:val="00B02DEC"/>
    <w:rsid w:val="00B108F3"/>
    <w:rsid w:val="00B12531"/>
    <w:rsid w:val="00B12B4A"/>
    <w:rsid w:val="00B1345C"/>
    <w:rsid w:val="00B15BD2"/>
    <w:rsid w:val="00B20341"/>
    <w:rsid w:val="00B20AF9"/>
    <w:rsid w:val="00B248C3"/>
    <w:rsid w:val="00B25465"/>
    <w:rsid w:val="00B27EB3"/>
    <w:rsid w:val="00B30F93"/>
    <w:rsid w:val="00B32B6F"/>
    <w:rsid w:val="00B35491"/>
    <w:rsid w:val="00B43F40"/>
    <w:rsid w:val="00B451C6"/>
    <w:rsid w:val="00B53B6B"/>
    <w:rsid w:val="00B53C48"/>
    <w:rsid w:val="00B559CB"/>
    <w:rsid w:val="00B560DB"/>
    <w:rsid w:val="00B56673"/>
    <w:rsid w:val="00B568B8"/>
    <w:rsid w:val="00B56DFA"/>
    <w:rsid w:val="00B60029"/>
    <w:rsid w:val="00B611AF"/>
    <w:rsid w:val="00B632AA"/>
    <w:rsid w:val="00B67AA4"/>
    <w:rsid w:val="00B67DCD"/>
    <w:rsid w:val="00B7237A"/>
    <w:rsid w:val="00B80BC8"/>
    <w:rsid w:val="00B81BA3"/>
    <w:rsid w:val="00B82216"/>
    <w:rsid w:val="00B82537"/>
    <w:rsid w:val="00B83803"/>
    <w:rsid w:val="00B8391E"/>
    <w:rsid w:val="00B83C40"/>
    <w:rsid w:val="00B84693"/>
    <w:rsid w:val="00B91539"/>
    <w:rsid w:val="00B936A7"/>
    <w:rsid w:val="00B96484"/>
    <w:rsid w:val="00BA2300"/>
    <w:rsid w:val="00BA5522"/>
    <w:rsid w:val="00BA68F1"/>
    <w:rsid w:val="00BB1E69"/>
    <w:rsid w:val="00BB28B0"/>
    <w:rsid w:val="00BB4EAA"/>
    <w:rsid w:val="00BB704B"/>
    <w:rsid w:val="00BC1BAC"/>
    <w:rsid w:val="00BC2BC7"/>
    <w:rsid w:val="00BC318F"/>
    <w:rsid w:val="00BC59E8"/>
    <w:rsid w:val="00BC67A7"/>
    <w:rsid w:val="00BD105F"/>
    <w:rsid w:val="00BD3678"/>
    <w:rsid w:val="00BD37DF"/>
    <w:rsid w:val="00BD422B"/>
    <w:rsid w:val="00BD54FC"/>
    <w:rsid w:val="00BE04EA"/>
    <w:rsid w:val="00BE1D7D"/>
    <w:rsid w:val="00BE322E"/>
    <w:rsid w:val="00BE332D"/>
    <w:rsid w:val="00BE3528"/>
    <w:rsid w:val="00BE495B"/>
    <w:rsid w:val="00BF0656"/>
    <w:rsid w:val="00BF20A3"/>
    <w:rsid w:val="00BF37AF"/>
    <w:rsid w:val="00BF3C93"/>
    <w:rsid w:val="00BF3D3E"/>
    <w:rsid w:val="00C06895"/>
    <w:rsid w:val="00C07A4B"/>
    <w:rsid w:val="00C11C00"/>
    <w:rsid w:val="00C11F29"/>
    <w:rsid w:val="00C16ABF"/>
    <w:rsid w:val="00C16D62"/>
    <w:rsid w:val="00C20461"/>
    <w:rsid w:val="00C207F4"/>
    <w:rsid w:val="00C21FD5"/>
    <w:rsid w:val="00C239B6"/>
    <w:rsid w:val="00C25E17"/>
    <w:rsid w:val="00C271B7"/>
    <w:rsid w:val="00C27D1A"/>
    <w:rsid w:val="00C30C1D"/>
    <w:rsid w:val="00C318F7"/>
    <w:rsid w:val="00C31903"/>
    <w:rsid w:val="00C35F27"/>
    <w:rsid w:val="00C418BA"/>
    <w:rsid w:val="00C4278E"/>
    <w:rsid w:val="00C42E34"/>
    <w:rsid w:val="00C45436"/>
    <w:rsid w:val="00C45499"/>
    <w:rsid w:val="00C461FC"/>
    <w:rsid w:val="00C51787"/>
    <w:rsid w:val="00C5181E"/>
    <w:rsid w:val="00C5425B"/>
    <w:rsid w:val="00C60D31"/>
    <w:rsid w:val="00C66B09"/>
    <w:rsid w:val="00C66ED6"/>
    <w:rsid w:val="00C71AC5"/>
    <w:rsid w:val="00C74B1C"/>
    <w:rsid w:val="00C7527A"/>
    <w:rsid w:val="00C764F0"/>
    <w:rsid w:val="00C825AE"/>
    <w:rsid w:val="00C839DF"/>
    <w:rsid w:val="00C85896"/>
    <w:rsid w:val="00C8783D"/>
    <w:rsid w:val="00C90ABD"/>
    <w:rsid w:val="00C91698"/>
    <w:rsid w:val="00C93BA8"/>
    <w:rsid w:val="00C9436C"/>
    <w:rsid w:val="00C94419"/>
    <w:rsid w:val="00C94EAD"/>
    <w:rsid w:val="00C95D3F"/>
    <w:rsid w:val="00CA03C9"/>
    <w:rsid w:val="00CA1A86"/>
    <w:rsid w:val="00CA3EC8"/>
    <w:rsid w:val="00CA5235"/>
    <w:rsid w:val="00CB6711"/>
    <w:rsid w:val="00CB6C70"/>
    <w:rsid w:val="00CC1520"/>
    <w:rsid w:val="00CC37CB"/>
    <w:rsid w:val="00CC628B"/>
    <w:rsid w:val="00CC7CD0"/>
    <w:rsid w:val="00CD2014"/>
    <w:rsid w:val="00CD721F"/>
    <w:rsid w:val="00CE0482"/>
    <w:rsid w:val="00CE265F"/>
    <w:rsid w:val="00CE6D4A"/>
    <w:rsid w:val="00CE75A2"/>
    <w:rsid w:val="00CF0424"/>
    <w:rsid w:val="00CF3C45"/>
    <w:rsid w:val="00CF5F2C"/>
    <w:rsid w:val="00CF605A"/>
    <w:rsid w:val="00CF74D5"/>
    <w:rsid w:val="00D01033"/>
    <w:rsid w:val="00D022B3"/>
    <w:rsid w:val="00D030B7"/>
    <w:rsid w:val="00D040D8"/>
    <w:rsid w:val="00D04BDF"/>
    <w:rsid w:val="00D105D5"/>
    <w:rsid w:val="00D166FB"/>
    <w:rsid w:val="00D2055B"/>
    <w:rsid w:val="00D2075B"/>
    <w:rsid w:val="00D212F1"/>
    <w:rsid w:val="00D21C1A"/>
    <w:rsid w:val="00D22510"/>
    <w:rsid w:val="00D22CC2"/>
    <w:rsid w:val="00D23E4B"/>
    <w:rsid w:val="00D23FE8"/>
    <w:rsid w:val="00D26B34"/>
    <w:rsid w:val="00D32884"/>
    <w:rsid w:val="00D35F3A"/>
    <w:rsid w:val="00D37867"/>
    <w:rsid w:val="00D37A82"/>
    <w:rsid w:val="00D4018F"/>
    <w:rsid w:val="00D4042C"/>
    <w:rsid w:val="00D409D2"/>
    <w:rsid w:val="00D4523B"/>
    <w:rsid w:val="00D45E30"/>
    <w:rsid w:val="00D500E9"/>
    <w:rsid w:val="00D51724"/>
    <w:rsid w:val="00D52C23"/>
    <w:rsid w:val="00D55873"/>
    <w:rsid w:val="00D603BB"/>
    <w:rsid w:val="00D6620B"/>
    <w:rsid w:val="00D71C8C"/>
    <w:rsid w:val="00D72991"/>
    <w:rsid w:val="00D749C6"/>
    <w:rsid w:val="00D75317"/>
    <w:rsid w:val="00D7668E"/>
    <w:rsid w:val="00D81070"/>
    <w:rsid w:val="00D81C1A"/>
    <w:rsid w:val="00D8373C"/>
    <w:rsid w:val="00D85FE7"/>
    <w:rsid w:val="00D91437"/>
    <w:rsid w:val="00D91555"/>
    <w:rsid w:val="00D9463D"/>
    <w:rsid w:val="00D94BC1"/>
    <w:rsid w:val="00D975FB"/>
    <w:rsid w:val="00DA0FD3"/>
    <w:rsid w:val="00DA20E3"/>
    <w:rsid w:val="00DA26C2"/>
    <w:rsid w:val="00DA29A3"/>
    <w:rsid w:val="00DA3F4D"/>
    <w:rsid w:val="00DA3F6F"/>
    <w:rsid w:val="00DA4BBE"/>
    <w:rsid w:val="00DA5EA6"/>
    <w:rsid w:val="00DA7E63"/>
    <w:rsid w:val="00DB0CDB"/>
    <w:rsid w:val="00DB17AF"/>
    <w:rsid w:val="00DB2F97"/>
    <w:rsid w:val="00DC08BD"/>
    <w:rsid w:val="00DC132E"/>
    <w:rsid w:val="00DC38AC"/>
    <w:rsid w:val="00DC5136"/>
    <w:rsid w:val="00DC7559"/>
    <w:rsid w:val="00DD04CE"/>
    <w:rsid w:val="00DD33E3"/>
    <w:rsid w:val="00DD3E84"/>
    <w:rsid w:val="00DD6E34"/>
    <w:rsid w:val="00DE1106"/>
    <w:rsid w:val="00DE26CD"/>
    <w:rsid w:val="00DE38E3"/>
    <w:rsid w:val="00DE45DD"/>
    <w:rsid w:val="00DE4D41"/>
    <w:rsid w:val="00DE6D0E"/>
    <w:rsid w:val="00DE7940"/>
    <w:rsid w:val="00DF0516"/>
    <w:rsid w:val="00DF4351"/>
    <w:rsid w:val="00E00E00"/>
    <w:rsid w:val="00E05A84"/>
    <w:rsid w:val="00E10DE3"/>
    <w:rsid w:val="00E111FF"/>
    <w:rsid w:val="00E1289B"/>
    <w:rsid w:val="00E1348E"/>
    <w:rsid w:val="00E16808"/>
    <w:rsid w:val="00E16E6D"/>
    <w:rsid w:val="00E174BA"/>
    <w:rsid w:val="00E2005C"/>
    <w:rsid w:val="00E242C2"/>
    <w:rsid w:val="00E248C5"/>
    <w:rsid w:val="00E30BCD"/>
    <w:rsid w:val="00E30DCA"/>
    <w:rsid w:val="00E3199A"/>
    <w:rsid w:val="00E336CE"/>
    <w:rsid w:val="00E34DFF"/>
    <w:rsid w:val="00E376DD"/>
    <w:rsid w:val="00E41936"/>
    <w:rsid w:val="00E462D1"/>
    <w:rsid w:val="00E477A1"/>
    <w:rsid w:val="00E52700"/>
    <w:rsid w:val="00E5352C"/>
    <w:rsid w:val="00E5438D"/>
    <w:rsid w:val="00E56187"/>
    <w:rsid w:val="00E56766"/>
    <w:rsid w:val="00E57D4B"/>
    <w:rsid w:val="00E66165"/>
    <w:rsid w:val="00E67B04"/>
    <w:rsid w:val="00E70AE9"/>
    <w:rsid w:val="00E72582"/>
    <w:rsid w:val="00E74A4B"/>
    <w:rsid w:val="00E80E0A"/>
    <w:rsid w:val="00E82074"/>
    <w:rsid w:val="00E859AA"/>
    <w:rsid w:val="00E9213F"/>
    <w:rsid w:val="00E93D98"/>
    <w:rsid w:val="00E9569B"/>
    <w:rsid w:val="00E95EDB"/>
    <w:rsid w:val="00EA34F3"/>
    <w:rsid w:val="00EA3892"/>
    <w:rsid w:val="00EA45D0"/>
    <w:rsid w:val="00EA749C"/>
    <w:rsid w:val="00EB0A77"/>
    <w:rsid w:val="00EB259E"/>
    <w:rsid w:val="00EB5B63"/>
    <w:rsid w:val="00EB6529"/>
    <w:rsid w:val="00EC1AF1"/>
    <w:rsid w:val="00EC1C4A"/>
    <w:rsid w:val="00EC2D87"/>
    <w:rsid w:val="00EC30B1"/>
    <w:rsid w:val="00EC3F97"/>
    <w:rsid w:val="00EC4ED9"/>
    <w:rsid w:val="00ED32D5"/>
    <w:rsid w:val="00ED3416"/>
    <w:rsid w:val="00ED52C3"/>
    <w:rsid w:val="00ED554C"/>
    <w:rsid w:val="00ED68A8"/>
    <w:rsid w:val="00EE02F3"/>
    <w:rsid w:val="00EE4CC0"/>
    <w:rsid w:val="00EE7660"/>
    <w:rsid w:val="00EF052F"/>
    <w:rsid w:val="00EF7281"/>
    <w:rsid w:val="00F00425"/>
    <w:rsid w:val="00F00931"/>
    <w:rsid w:val="00F0502C"/>
    <w:rsid w:val="00F05A25"/>
    <w:rsid w:val="00F07545"/>
    <w:rsid w:val="00F15B8A"/>
    <w:rsid w:val="00F20CCE"/>
    <w:rsid w:val="00F24185"/>
    <w:rsid w:val="00F2419A"/>
    <w:rsid w:val="00F24EDA"/>
    <w:rsid w:val="00F263BC"/>
    <w:rsid w:val="00F30642"/>
    <w:rsid w:val="00F34B93"/>
    <w:rsid w:val="00F34CB1"/>
    <w:rsid w:val="00F3663D"/>
    <w:rsid w:val="00F40BDE"/>
    <w:rsid w:val="00F40F70"/>
    <w:rsid w:val="00F4184F"/>
    <w:rsid w:val="00F42017"/>
    <w:rsid w:val="00F440D8"/>
    <w:rsid w:val="00F442CE"/>
    <w:rsid w:val="00F472BF"/>
    <w:rsid w:val="00F50347"/>
    <w:rsid w:val="00F5050A"/>
    <w:rsid w:val="00F50980"/>
    <w:rsid w:val="00F53688"/>
    <w:rsid w:val="00F5492E"/>
    <w:rsid w:val="00F60FB9"/>
    <w:rsid w:val="00F62901"/>
    <w:rsid w:val="00F652BC"/>
    <w:rsid w:val="00F67DA6"/>
    <w:rsid w:val="00F70A3A"/>
    <w:rsid w:val="00F70C9F"/>
    <w:rsid w:val="00F70CFC"/>
    <w:rsid w:val="00F70FF8"/>
    <w:rsid w:val="00F7376F"/>
    <w:rsid w:val="00F760ED"/>
    <w:rsid w:val="00F76494"/>
    <w:rsid w:val="00F81562"/>
    <w:rsid w:val="00F86113"/>
    <w:rsid w:val="00F87968"/>
    <w:rsid w:val="00F87BC6"/>
    <w:rsid w:val="00F90FFD"/>
    <w:rsid w:val="00F91544"/>
    <w:rsid w:val="00F938FE"/>
    <w:rsid w:val="00F94AE7"/>
    <w:rsid w:val="00F97A3C"/>
    <w:rsid w:val="00FA4A1E"/>
    <w:rsid w:val="00FA4D1E"/>
    <w:rsid w:val="00FA78C5"/>
    <w:rsid w:val="00FB0731"/>
    <w:rsid w:val="00FB3B24"/>
    <w:rsid w:val="00FB5E04"/>
    <w:rsid w:val="00FB6952"/>
    <w:rsid w:val="00FB7945"/>
    <w:rsid w:val="00FC04A9"/>
    <w:rsid w:val="00FC3422"/>
    <w:rsid w:val="00FC4F44"/>
    <w:rsid w:val="00FC572C"/>
    <w:rsid w:val="00FC5F8E"/>
    <w:rsid w:val="00FC6D06"/>
    <w:rsid w:val="00FC7490"/>
    <w:rsid w:val="00FD062D"/>
    <w:rsid w:val="00FD4664"/>
    <w:rsid w:val="00FE6BDE"/>
    <w:rsid w:val="00FF3535"/>
    <w:rsid w:val="00FF4E0D"/>
    <w:rsid w:val="00FF53B9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3B5363"/>
  <w15:docId w15:val="{13695FCE-D480-4CD4-947D-93799CF2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1FD"/>
    <w:pPr>
      <w:suppressAutoHyphens/>
    </w:pPr>
    <w:rPr>
      <w:rFonts w:eastAsia="MS Mincho"/>
      <w:lang w:val="en-GB" w:eastAsia="zh-CN"/>
    </w:rPr>
  </w:style>
  <w:style w:type="paragraph" w:styleId="Heading1">
    <w:name w:val="heading 1"/>
    <w:basedOn w:val="Normal"/>
    <w:next w:val="Normal"/>
    <w:qFormat/>
    <w:rsid w:val="003831FD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831FD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3831FD"/>
    <w:pPr>
      <w:keepNext/>
      <w:numPr>
        <w:ilvl w:val="2"/>
        <w:numId w:val="1"/>
      </w:numPr>
      <w:ind w:left="2160" w:hanging="1872"/>
      <w:jc w:val="both"/>
      <w:outlineLvl w:val="2"/>
    </w:pPr>
    <w:rPr>
      <w:b/>
      <w:sz w:val="24"/>
    </w:rPr>
  </w:style>
  <w:style w:type="paragraph" w:styleId="Heading5">
    <w:name w:val="heading 5"/>
    <w:basedOn w:val="Normal"/>
    <w:next w:val="Normal"/>
    <w:qFormat/>
    <w:rsid w:val="003831FD"/>
    <w:pPr>
      <w:keepNext/>
      <w:numPr>
        <w:ilvl w:val="4"/>
        <w:numId w:val="1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3831FD"/>
    <w:pPr>
      <w:keepNext/>
      <w:numPr>
        <w:ilvl w:val="5"/>
        <w:numId w:val="1"/>
      </w:numPr>
      <w:ind w:left="2160" w:hanging="1440"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831FD"/>
    <w:rPr>
      <w:rFonts w:ascii="Symbol" w:hAnsi="Symbol" w:cs="Symbol"/>
    </w:rPr>
  </w:style>
  <w:style w:type="character" w:customStyle="1" w:styleId="WW8Num3z0">
    <w:name w:val="WW8Num3z0"/>
    <w:rsid w:val="003831FD"/>
    <w:rPr>
      <w:rFonts w:ascii="Symbol" w:hAnsi="Symbol" w:cs="Symbol"/>
    </w:rPr>
  </w:style>
  <w:style w:type="character" w:customStyle="1" w:styleId="WW8Num4z0">
    <w:name w:val="WW8Num4z0"/>
    <w:rsid w:val="003831FD"/>
    <w:rPr>
      <w:rFonts w:ascii="Symbol" w:hAnsi="Symbol" w:cs="Symbol"/>
    </w:rPr>
  </w:style>
  <w:style w:type="character" w:customStyle="1" w:styleId="WW8Num5z0">
    <w:name w:val="WW8Num5z0"/>
    <w:rsid w:val="003831FD"/>
    <w:rPr>
      <w:rFonts w:ascii="Wingdings" w:hAnsi="Wingdings" w:cs="Wingdings"/>
    </w:rPr>
  </w:style>
  <w:style w:type="character" w:customStyle="1" w:styleId="Absatz-Standardschriftart">
    <w:name w:val="Absatz-Standardschriftart"/>
    <w:rsid w:val="003831FD"/>
  </w:style>
  <w:style w:type="character" w:customStyle="1" w:styleId="WW-Absatz-Standardschriftart">
    <w:name w:val="WW-Absatz-Standardschriftart"/>
    <w:rsid w:val="003831FD"/>
  </w:style>
  <w:style w:type="character" w:customStyle="1" w:styleId="WW-Absatz-Standardschriftart1">
    <w:name w:val="WW-Absatz-Standardschriftart1"/>
    <w:rsid w:val="003831FD"/>
  </w:style>
  <w:style w:type="character" w:customStyle="1" w:styleId="WW-Absatz-Standardschriftart11">
    <w:name w:val="WW-Absatz-Standardschriftart11"/>
    <w:rsid w:val="003831FD"/>
  </w:style>
  <w:style w:type="character" w:customStyle="1" w:styleId="WW-Absatz-Standardschriftart111">
    <w:name w:val="WW-Absatz-Standardschriftart111"/>
    <w:rsid w:val="003831FD"/>
  </w:style>
  <w:style w:type="character" w:customStyle="1" w:styleId="WW8Num1z0">
    <w:name w:val="WW8Num1z0"/>
    <w:rsid w:val="003831FD"/>
    <w:rPr>
      <w:rFonts w:ascii="Wingdings" w:hAnsi="Wingdings" w:cs="Wingdings"/>
    </w:rPr>
  </w:style>
  <w:style w:type="character" w:customStyle="1" w:styleId="WW8Num1z1">
    <w:name w:val="WW8Num1z1"/>
    <w:rsid w:val="003831FD"/>
    <w:rPr>
      <w:rFonts w:ascii="Courier New" w:hAnsi="Courier New" w:cs="Courier New"/>
    </w:rPr>
  </w:style>
  <w:style w:type="character" w:customStyle="1" w:styleId="WW8Num1z3">
    <w:name w:val="WW8Num1z3"/>
    <w:rsid w:val="003831FD"/>
    <w:rPr>
      <w:rFonts w:ascii="Symbol" w:hAnsi="Symbol" w:cs="Symbol"/>
    </w:rPr>
  </w:style>
  <w:style w:type="character" w:customStyle="1" w:styleId="WW8Num2z1">
    <w:name w:val="WW8Num2z1"/>
    <w:rsid w:val="003831FD"/>
    <w:rPr>
      <w:rFonts w:ascii="Courier New" w:hAnsi="Courier New" w:cs="Courier New"/>
    </w:rPr>
  </w:style>
  <w:style w:type="character" w:customStyle="1" w:styleId="WW8Num2z2">
    <w:name w:val="WW8Num2z2"/>
    <w:rsid w:val="003831FD"/>
    <w:rPr>
      <w:rFonts w:ascii="Wingdings" w:hAnsi="Wingdings" w:cs="Wingdings"/>
    </w:rPr>
  </w:style>
  <w:style w:type="character" w:customStyle="1" w:styleId="WW8Num3z1">
    <w:name w:val="WW8Num3z1"/>
    <w:rsid w:val="003831FD"/>
    <w:rPr>
      <w:rFonts w:ascii="Courier New" w:hAnsi="Courier New" w:cs="Courier New"/>
    </w:rPr>
  </w:style>
  <w:style w:type="character" w:customStyle="1" w:styleId="WW8Num3z2">
    <w:name w:val="WW8Num3z2"/>
    <w:rsid w:val="003831FD"/>
    <w:rPr>
      <w:rFonts w:ascii="Wingdings" w:hAnsi="Wingdings" w:cs="Wingdings"/>
    </w:rPr>
  </w:style>
  <w:style w:type="character" w:customStyle="1" w:styleId="WW8Num4z1">
    <w:name w:val="WW8Num4z1"/>
    <w:rsid w:val="003831FD"/>
    <w:rPr>
      <w:rFonts w:ascii="Wingdings" w:hAnsi="Wingdings" w:cs="Wingdings"/>
    </w:rPr>
  </w:style>
  <w:style w:type="character" w:customStyle="1" w:styleId="WW8Num6z0">
    <w:name w:val="WW8Num6z0"/>
    <w:rsid w:val="003831FD"/>
    <w:rPr>
      <w:rFonts w:ascii="Wingdings" w:hAnsi="Wingdings" w:cs="Wingdings"/>
    </w:rPr>
  </w:style>
  <w:style w:type="character" w:customStyle="1" w:styleId="WW8Num6z1">
    <w:name w:val="WW8Num6z1"/>
    <w:rsid w:val="003831FD"/>
    <w:rPr>
      <w:rFonts w:ascii="Courier New" w:hAnsi="Courier New" w:cs="Courier New"/>
    </w:rPr>
  </w:style>
  <w:style w:type="character" w:customStyle="1" w:styleId="WW8Num6z3">
    <w:name w:val="WW8Num6z3"/>
    <w:rsid w:val="003831FD"/>
    <w:rPr>
      <w:rFonts w:ascii="Symbol" w:hAnsi="Symbol" w:cs="Symbol"/>
    </w:rPr>
  </w:style>
  <w:style w:type="character" w:customStyle="1" w:styleId="WW8Num9z0">
    <w:name w:val="WW8Num9z0"/>
    <w:rsid w:val="003831FD"/>
    <w:rPr>
      <w:rFonts w:ascii="Wingdings" w:hAnsi="Wingdings" w:cs="Wingdings"/>
    </w:rPr>
  </w:style>
  <w:style w:type="character" w:customStyle="1" w:styleId="WW8Num9z1">
    <w:name w:val="WW8Num9z1"/>
    <w:rsid w:val="003831FD"/>
    <w:rPr>
      <w:rFonts w:ascii="Courier New" w:hAnsi="Courier New" w:cs="Courier New"/>
    </w:rPr>
  </w:style>
  <w:style w:type="character" w:customStyle="1" w:styleId="WW8Num9z3">
    <w:name w:val="WW8Num9z3"/>
    <w:rsid w:val="003831FD"/>
    <w:rPr>
      <w:rFonts w:ascii="Symbol" w:hAnsi="Symbol" w:cs="Symbol"/>
    </w:rPr>
  </w:style>
  <w:style w:type="character" w:customStyle="1" w:styleId="WW8Num11z0">
    <w:name w:val="WW8Num11z0"/>
    <w:rsid w:val="003831FD"/>
    <w:rPr>
      <w:rFonts w:ascii="Symbol" w:hAnsi="Symbol" w:cs="Symbol"/>
    </w:rPr>
  </w:style>
  <w:style w:type="character" w:customStyle="1" w:styleId="WW8Num11z1">
    <w:name w:val="WW8Num11z1"/>
    <w:rsid w:val="003831FD"/>
    <w:rPr>
      <w:rFonts w:ascii="Courier New" w:hAnsi="Courier New" w:cs="Courier New"/>
    </w:rPr>
  </w:style>
  <w:style w:type="character" w:customStyle="1" w:styleId="WW8Num11z2">
    <w:name w:val="WW8Num11z2"/>
    <w:rsid w:val="003831FD"/>
    <w:rPr>
      <w:rFonts w:ascii="Wingdings" w:hAnsi="Wingdings" w:cs="Wingdings"/>
    </w:rPr>
  </w:style>
  <w:style w:type="character" w:customStyle="1" w:styleId="WW8Num12z0">
    <w:name w:val="WW8Num12z0"/>
    <w:rsid w:val="003831FD"/>
    <w:rPr>
      <w:rFonts w:ascii="Wingdings" w:hAnsi="Wingdings" w:cs="Wingdings"/>
    </w:rPr>
  </w:style>
  <w:style w:type="character" w:customStyle="1" w:styleId="WW8Num12z1">
    <w:name w:val="WW8Num12z1"/>
    <w:rsid w:val="003831FD"/>
    <w:rPr>
      <w:rFonts w:ascii="Courier New" w:hAnsi="Courier New" w:cs="Courier New"/>
    </w:rPr>
  </w:style>
  <w:style w:type="character" w:customStyle="1" w:styleId="WW8Num12z3">
    <w:name w:val="WW8Num12z3"/>
    <w:rsid w:val="003831FD"/>
    <w:rPr>
      <w:rFonts w:ascii="Symbol" w:hAnsi="Symbol" w:cs="Symbol"/>
    </w:rPr>
  </w:style>
  <w:style w:type="character" w:customStyle="1" w:styleId="WW8Num14z0">
    <w:name w:val="WW8Num14z0"/>
    <w:rsid w:val="003831FD"/>
    <w:rPr>
      <w:rFonts w:ascii="Wingdings" w:hAnsi="Wingdings" w:cs="Wingdings"/>
      <w:sz w:val="20"/>
      <w:szCs w:val="20"/>
    </w:rPr>
  </w:style>
  <w:style w:type="character" w:customStyle="1" w:styleId="WW8Num14z2">
    <w:name w:val="WW8Num14z2"/>
    <w:rsid w:val="003831FD"/>
    <w:rPr>
      <w:rFonts w:ascii="Wingdings" w:hAnsi="Wingdings" w:cs="Wingdings"/>
    </w:rPr>
  </w:style>
  <w:style w:type="character" w:customStyle="1" w:styleId="WW8Num14z3">
    <w:name w:val="WW8Num14z3"/>
    <w:rsid w:val="003831FD"/>
    <w:rPr>
      <w:rFonts w:ascii="Symbol" w:hAnsi="Symbol" w:cs="Symbol"/>
    </w:rPr>
  </w:style>
  <w:style w:type="character" w:customStyle="1" w:styleId="WW8Num14z4">
    <w:name w:val="WW8Num14z4"/>
    <w:rsid w:val="003831FD"/>
    <w:rPr>
      <w:rFonts w:ascii="Courier New" w:hAnsi="Courier New" w:cs="Courier New"/>
    </w:rPr>
  </w:style>
  <w:style w:type="character" w:customStyle="1" w:styleId="WW8Num15z0">
    <w:name w:val="WW8Num15z0"/>
    <w:rsid w:val="003831FD"/>
    <w:rPr>
      <w:rFonts w:ascii="Wingdings" w:hAnsi="Wingdings" w:cs="Wingdings"/>
    </w:rPr>
  </w:style>
  <w:style w:type="character" w:customStyle="1" w:styleId="WW8Num16z0">
    <w:name w:val="WW8Num16z0"/>
    <w:rsid w:val="003831FD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3831FD"/>
    <w:rPr>
      <w:rFonts w:ascii="Courier New" w:hAnsi="Courier New" w:cs="Courier New"/>
    </w:rPr>
  </w:style>
  <w:style w:type="character" w:customStyle="1" w:styleId="WW8Num16z2">
    <w:name w:val="WW8Num16z2"/>
    <w:rsid w:val="003831FD"/>
    <w:rPr>
      <w:rFonts w:ascii="Wingdings" w:hAnsi="Wingdings" w:cs="Wingdings"/>
    </w:rPr>
  </w:style>
  <w:style w:type="character" w:customStyle="1" w:styleId="WW8Num16z3">
    <w:name w:val="WW8Num16z3"/>
    <w:rsid w:val="003831FD"/>
    <w:rPr>
      <w:rFonts w:ascii="Symbol" w:hAnsi="Symbol" w:cs="Symbol"/>
    </w:rPr>
  </w:style>
  <w:style w:type="character" w:customStyle="1" w:styleId="WW8Num17z0">
    <w:name w:val="WW8Num17z0"/>
    <w:rsid w:val="003831FD"/>
    <w:rPr>
      <w:rFonts w:ascii="Wingdings" w:hAnsi="Wingdings" w:cs="Wingdings"/>
    </w:rPr>
  </w:style>
  <w:style w:type="character" w:styleId="Hyperlink">
    <w:name w:val="Hyperlink"/>
    <w:rsid w:val="003831FD"/>
    <w:rPr>
      <w:color w:val="0000FF"/>
      <w:u w:val="single"/>
    </w:rPr>
  </w:style>
  <w:style w:type="character" w:customStyle="1" w:styleId="BodyChar1">
    <w:name w:val="Body Char1"/>
    <w:rsid w:val="003831FD"/>
    <w:rPr>
      <w:rFonts w:ascii="Arial" w:eastAsia="Times New Roman" w:hAnsi="Arial" w:cs="Arial"/>
      <w:lang w:val="en-US" w:bidi="ar-SA"/>
    </w:rPr>
  </w:style>
  <w:style w:type="paragraph" w:customStyle="1" w:styleId="Heading">
    <w:name w:val="Heading"/>
    <w:basedOn w:val="Normal"/>
    <w:next w:val="BodyText"/>
    <w:rsid w:val="003831FD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3831FD"/>
    <w:rPr>
      <w:b/>
      <w:sz w:val="24"/>
    </w:rPr>
  </w:style>
  <w:style w:type="paragraph" w:styleId="List">
    <w:name w:val="List"/>
    <w:basedOn w:val="BodyText"/>
    <w:rsid w:val="003831FD"/>
    <w:rPr>
      <w:rFonts w:cs="Tahoma"/>
    </w:rPr>
  </w:style>
  <w:style w:type="paragraph" w:styleId="Caption">
    <w:name w:val="caption"/>
    <w:basedOn w:val="Normal"/>
    <w:qFormat/>
    <w:rsid w:val="003831F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3831FD"/>
    <w:pPr>
      <w:suppressLineNumbers/>
    </w:pPr>
    <w:rPr>
      <w:rFonts w:cs="Tahoma"/>
    </w:rPr>
  </w:style>
  <w:style w:type="paragraph" w:styleId="Header">
    <w:name w:val="header"/>
    <w:basedOn w:val="Normal"/>
    <w:rsid w:val="003831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31FD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3831FD"/>
    <w:pPr>
      <w:jc w:val="center"/>
    </w:pPr>
    <w:rPr>
      <w:b/>
      <w:sz w:val="44"/>
    </w:rPr>
  </w:style>
  <w:style w:type="paragraph" w:styleId="Subtitle">
    <w:name w:val="Subtitle"/>
    <w:basedOn w:val="Heading"/>
    <w:next w:val="BodyText"/>
    <w:qFormat/>
    <w:rsid w:val="003831FD"/>
    <w:pPr>
      <w:jc w:val="center"/>
    </w:pPr>
    <w:rPr>
      <w:i/>
      <w:iCs/>
    </w:rPr>
  </w:style>
  <w:style w:type="paragraph" w:styleId="BodyTextIndent">
    <w:name w:val="Body Text Indent"/>
    <w:basedOn w:val="Normal"/>
    <w:rsid w:val="003831FD"/>
    <w:pPr>
      <w:ind w:left="288"/>
      <w:jc w:val="both"/>
    </w:pPr>
    <w:rPr>
      <w:rFonts w:ascii="Verdana" w:hAnsi="Verdana" w:cs="Verdana"/>
    </w:rPr>
  </w:style>
  <w:style w:type="paragraph" w:customStyle="1" w:styleId="Address2">
    <w:name w:val="Address 2"/>
    <w:basedOn w:val="Normal"/>
    <w:rsid w:val="003831FD"/>
    <w:pPr>
      <w:spacing w:line="160" w:lineRule="atLeast"/>
      <w:jc w:val="both"/>
    </w:pPr>
    <w:rPr>
      <w:rFonts w:ascii="Arial" w:eastAsia="Times New Roman" w:hAnsi="Arial" w:cs="Arial"/>
      <w:sz w:val="14"/>
    </w:rPr>
  </w:style>
  <w:style w:type="paragraph" w:customStyle="1" w:styleId="ABLOCKPARA">
    <w:name w:val="A BLOCK PARA"/>
    <w:basedOn w:val="Normal"/>
    <w:rsid w:val="003831FD"/>
    <w:rPr>
      <w:rFonts w:ascii="Book Antiqua" w:eastAsia="Calibri" w:hAnsi="Book Antiqua" w:cs="Book Antiqua"/>
      <w:sz w:val="22"/>
      <w:szCs w:val="22"/>
      <w:lang w:val="en-US"/>
    </w:rPr>
  </w:style>
  <w:style w:type="paragraph" w:customStyle="1" w:styleId="Body">
    <w:name w:val="Body"/>
    <w:rsid w:val="003831FD"/>
    <w:pPr>
      <w:tabs>
        <w:tab w:val="left" w:pos="7920"/>
      </w:tabs>
      <w:suppressAutoHyphens/>
      <w:spacing w:after="120"/>
    </w:pPr>
    <w:rPr>
      <w:rFonts w:ascii="Arial" w:hAnsi="Arial"/>
      <w:lang w:eastAsia="zh-CN"/>
    </w:rPr>
  </w:style>
  <w:style w:type="paragraph" w:styleId="ListParagraph">
    <w:name w:val="List Paragraph"/>
    <w:basedOn w:val="Normal"/>
    <w:uiPriority w:val="1"/>
    <w:qFormat/>
    <w:rsid w:val="003831FD"/>
    <w:pPr>
      <w:ind w:left="720"/>
    </w:pPr>
  </w:style>
  <w:style w:type="paragraph" w:customStyle="1" w:styleId="node-13">
    <w:name w:val="node-13"/>
    <w:basedOn w:val="Normal"/>
    <w:rsid w:val="00065F31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65F31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271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D31AD"/>
    <w:rPr>
      <w:rFonts w:eastAsia="MS Mincho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27025C"/>
    <w:pPr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095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7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6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85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9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794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3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45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8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0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2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00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38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18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73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409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51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5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3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443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81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6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6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00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1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33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3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279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68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0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8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312648">
          <w:marLeft w:val="0"/>
          <w:marRight w:val="0"/>
          <w:marTop w:val="225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278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18298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3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22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429141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9770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7844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6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791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33024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16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070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0392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0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0089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9817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4616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7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6577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54380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8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461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10077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80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5585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035210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5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6946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8132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41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02175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4926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6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3145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5073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079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454639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3017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395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8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1344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1552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3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428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0552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1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405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473304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4788">
                              <w:marLeft w:val="195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0817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asume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82FDB-6459-48D5-9371-E5F1EC15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CA Technologies</Company>
  <LinksUpToDate>false</LinksUpToDate>
  <CharactersWithSpaces>8136</CharactersWithSpaces>
  <SharedDoc>false</SharedDoc>
  <HLinks>
    <vt:vector size="6" baseType="variant">
      <vt:variant>
        <vt:i4>7602271</vt:i4>
      </vt:variant>
      <vt:variant>
        <vt:i4>0</vt:i4>
      </vt:variant>
      <vt:variant>
        <vt:i4>0</vt:i4>
      </vt:variant>
      <vt:variant>
        <vt:i4>5</vt:i4>
      </vt:variant>
      <vt:variant>
        <vt:lpwstr>mailto:madasumee@gmail.com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Anil Babu</dc:creator>
  <cp:keywords>Resume</cp:keywords>
  <cp:lastModifiedBy>HP</cp:lastModifiedBy>
  <cp:revision>193</cp:revision>
  <cp:lastPrinted>1999-08-18T01:34:00Z</cp:lastPrinted>
  <dcterms:created xsi:type="dcterms:W3CDTF">2024-01-25T23:27:00Z</dcterms:created>
  <dcterms:modified xsi:type="dcterms:W3CDTF">2024-02-07T15:20:00Z</dcterms:modified>
</cp:coreProperties>
</file>