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FD6F" w14:textId="0EDAA7B5" w:rsidR="007E2DE9" w:rsidRPr="009C5324" w:rsidRDefault="006939B7" w:rsidP="00634181">
      <w:pPr>
        <w:spacing w:before="20" w:afterLines="80" w:after="192"/>
        <w:rPr>
          <w:rFonts w:asciiTheme="minorHAnsi" w:hAnsiTheme="minorHAnsi" w:cstheme="minorHAnsi"/>
          <w:color w:val="554F31"/>
          <w:szCs w:val="20"/>
        </w:rPr>
      </w:pPr>
      <w:bookmarkStart w:id="0" w:name="_Hlk67929375"/>
      <w:r>
        <w:rPr>
          <w:rFonts w:asciiTheme="minorHAnsi" w:hAnsiTheme="minorHAnsi" w:cstheme="minorHAnsi"/>
          <w:color w:val="554F31"/>
          <w:szCs w:val="20"/>
        </w:rPr>
        <w:t xml:space="preserve"> </w:t>
      </w:r>
      <w:r w:rsidR="00FB52B8" w:rsidRPr="009C5324">
        <w:rPr>
          <w:rFonts w:asciiTheme="minorHAnsi" w:hAnsiTheme="minorHAnsi" w:cstheme="minorHAnsi"/>
          <w:b/>
          <w:bCs/>
          <w:sz w:val="28"/>
          <w:szCs w:val="28"/>
        </w:rPr>
        <w:t>Ganesh Pagar</w:t>
      </w:r>
      <w:r w:rsidR="00FB52B8" w:rsidRPr="009C5324">
        <w:rPr>
          <w:rFonts w:asciiTheme="minorHAnsi" w:hAnsiTheme="minorHAnsi" w:cstheme="minorHAnsi"/>
          <w:b/>
          <w:bCs/>
          <w:sz w:val="28"/>
          <w:szCs w:val="28"/>
        </w:rPr>
        <w:tab/>
      </w:r>
      <w:r>
        <w:rPr>
          <w:rFonts w:asciiTheme="minorHAnsi" w:hAnsiTheme="minorHAnsi" w:cstheme="minorHAnsi"/>
          <w:color w:val="554F31"/>
          <w:szCs w:val="20"/>
        </w:rPr>
        <w:t xml:space="preserve"> </w:t>
      </w:r>
    </w:p>
    <w:bookmarkEnd w:id="0"/>
    <w:p w14:paraId="7458D052" w14:textId="77777777" w:rsidR="00276629" w:rsidRPr="009C5324" w:rsidRDefault="00276629" w:rsidP="00276629">
      <w:pPr>
        <w:shd w:val="clear" w:color="auto" w:fill="D9D9D9"/>
        <w:tabs>
          <w:tab w:val="left" w:pos="720"/>
        </w:tabs>
        <w:spacing w:before="280" w:after="280"/>
        <w:outlineLvl w:val="2"/>
        <w:rPr>
          <w:rFonts w:asciiTheme="minorHAnsi" w:hAnsiTheme="minorHAnsi" w:cstheme="minorHAnsi"/>
          <w:b/>
          <w:bCs/>
        </w:rPr>
      </w:pPr>
      <w:r w:rsidRPr="009C5324">
        <w:rPr>
          <w:rFonts w:asciiTheme="minorHAnsi" w:hAnsiTheme="minorHAnsi" w:cstheme="minorHAnsi"/>
          <w:b/>
          <w:bCs/>
        </w:rPr>
        <w:t>Summary</w:t>
      </w:r>
    </w:p>
    <w:p w14:paraId="668B854A" w14:textId="0422FA0B" w:rsidR="00EA0372" w:rsidRDefault="00A353C4" w:rsidP="00EA0372">
      <w:pPr>
        <w:pStyle w:val="NoSpacing"/>
        <w:suppressAutoHyphens/>
        <w:rPr>
          <w:rFonts w:asciiTheme="minorHAnsi" w:hAnsiTheme="minorHAnsi" w:cstheme="minorHAnsi"/>
          <w:sz w:val="24"/>
          <w:szCs w:val="24"/>
        </w:rPr>
      </w:pPr>
      <w:bookmarkStart w:id="1" w:name="_Hlk67929004"/>
      <w:r w:rsidRPr="00A353C4">
        <w:rPr>
          <w:rFonts w:asciiTheme="minorHAnsi" w:hAnsiTheme="minorHAnsi" w:cstheme="minorHAnsi"/>
          <w:sz w:val="24"/>
          <w:szCs w:val="24"/>
        </w:rPr>
        <w:t xml:space="preserve">Extensive experience in computer software systems design, hands-on </w:t>
      </w:r>
      <w:r w:rsidR="001D447C" w:rsidRPr="00A353C4">
        <w:rPr>
          <w:rFonts w:asciiTheme="minorHAnsi" w:hAnsiTheme="minorHAnsi" w:cstheme="minorHAnsi"/>
          <w:sz w:val="24"/>
          <w:szCs w:val="24"/>
        </w:rPr>
        <w:t>development,</w:t>
      </w:r>
      <w:r w:rsidRPr="00A353C4">
        <w:rPr>
          <w:rFonts w:asciiTheme="minorHAnsi" w:hAnsiTheme="minorHAnsi" w:cstheme="minorHAnsi"/>
          <w:sz w:val="24"/>
          <w:szCs w:val="24"/>
        </w:rPr>
        <w:t xml:space="preserve"> and junior developer management in many fields of financial programming and on various hardware and software platforms. Strengths and expertise include Liquidity Risk Management, Cash Management, Back Office Trading Application, Supply Chain Finance, Distributed component systems, a large set of data processing, User Interfaces, </w:t>
      </w:r>
      <w:r w:rsidR="001D447C" w:rsidRPr="00A353C4">
        <w:rPr>
          <w:rFonts w:asciiTheme="minorHAnsi" w:hAnsiTheme="minorHAnsi" w:cstheme="minorHAnsi"/>
          <w:sz w:val="24"/>
          <w:szCs w:val="24"/>
        </w:rPr>
        <w:t xml:space="preserve">Various Messaging middleware, </w:t>
      </w:r>
      <w:r w:rsidRPr="00A353C4">
        <w:rPr>
          <w:rFonts w:asciiTheme="minorHAnsi" w:hAnsiTheme="minorHAnsi" w:cstheme="minorHAnsi"/>
          <w:sz w:val="24"/>
          <w:szCs w:val="24"/>
        </w:rPr>
        <w:t>Applying Object-Oriented design principles, languages, and tools.</w:t>
      </w:r>
    </w:p>
    <w:p w14:paraId="301FFFDC" w14:textId="77777777" w:rsidR="00EA0372" w:rsidRPr="009C5324" w:rsidRDefault="00EA0372" w:rsidP="00EA0372">
      <w:pPr>
        <w:pStyle w:val="NoSpacing"/>
        <w:suppressAutoHyphens/>
        <w:rPr>
          <w:rFonts w:asciiTheme="minorHAnsi" w:hAnsiTheme="minorHAnsi" w:cstheme="minorHAnsi"/>
          <w:sz w:val="24"/>
          <w:szCs w:val="24"/>
        </w:rPr>
      </w:pPr>
    </w:p>
    <w:bookmarkEnd w:id="1"/>
    <w:p w14:paraId="0671D45A" w14:textId="77777777" w:rsidR="00E17966" w:rsidRPr="009C5324" w:rsidRDefault="00E17966" w:rsidP="00E17966">
      <w:pPr>
        <w:pStyle w:val="NoSpacing"/>
        <w:suppressAutoHyphens/>
        <w:ind w:left="720"/>
        <w:rPr>
          <w:rFonts w:asciiTheme="minorHAnsi" w:hAnsiTheme="minorHAnsi" w:cstheme="minorHAnsi"/>
          <w:sz w:val="24"/>
          <w:szCs w:val="24"/>
        </w:rPr>
      </w:pPr>
    </w:p>
    <w:p w14:paraId="57EC45C7" w14:textId="77777777" w:rsidR="00276629" w:rsidRPr="009C5324" w:rsidRDefault="00276629" w:rsidP="004D75FA">
      <w:pPr>
        <w:shd w:val="clear" w:color="auto" w:fill="D9D9D9"/>
        <w:tabs>
          <w:tab w:val="left" w:pos="720"/>
        </w:tabs>
        <w:outlineLvl w:val="2"/>
        <w:rPr>
          <w:rFonts w:asciiTheme="minorHAnsi" w:hAnsiTheme="minorHAnsi" w:cstheme="minorHAnsi"/>
          <w:b/>
          <w:bCs/>
        </w:rPr>
      </w:pPr>
      <w:r w:rsidRPr="009C5324">
        <w:rPr>
          <w:rFonts w:asciiTheme="minorHAnsi" w:hAnsiTheme="minorHAnsi" w:cstheme="minorHAnsi"/>
          <w:b/>
          <w:bCs/>
        </w:rPr>
        <w:t>Skills</w:t>
      </w:r>
    </w:p>
    <w:p w14:paraId="789E538C" w14:textId="2A560708" w:rsidR="00AE59B3" w:rsidRPr="00AE59B3" w:rsidRDefault="00AE59B3" w:rsidP="00AE59B3">
      <w:pPr>
        <w:rPr>
          <w:rFonts w:asciiTheme="minorHAnsi" w:eastAsia="Calibri" w:hAnsiTheme="minorHAnsi" w:cstheme="minorHAnsi"/>
          <w:lang w:eastAsia="en-US"/>
        </w:rPr>
      </w:pPr>
      <w:bookmarkStart w:id="2" w:name="_Hlk67929025"/>
      <w:r w:rsidRPr="00AE59B3">
        <w:rPr>
          <w:rFonts w:asciiTheme="minorHAnsi" w:eastAsia="Calibri" w:hAnsiTheme="minorHAnsi" w:cstheme="minorHAnsi"/>
          <w:b/>
          <w:bCs/>
          <w:u w:val="single"/>
          <w:lang w:eastAsia="en-US"/>
        </w:rPr>
        <w:t xml:space="preserve">Recently applied </w:t>
      </w:r>
      <w:r w:rsidRPr="00AE59B3">
        <w:rPr>
          <w:rFonts w:cs="CG Times (W1)"/>
          <w:b/>
          <w:bCs/>
          <w:color w:val="000000"/>
          <w:sz w:val="22"/>
          <w:szCs w:val="20"/>
          <w:u w:val="single"/>
          <w:lang w:eastAsia="zh-CN"/>
        </w:rPr>
        <w:t>technologies</w:t>
      </w:r>
      <w:r w:rsidRPr="00AE59B3">
        <w:rPr>
          <w:rFonts w:asciiTheme="minorHAnsi" w:eastAsia="Calibri" w:hAnsiTheme="minorHAnsi" w:cstheme="minorHAnsi"/>
          <w:b/>
          <w:bCs/>
          <w:u w:val="single"/>
          <w:lang w:eastAsia="en-US"/>
        </w:rPr>
        <w:t>:</w:t>
      </w:r>
      <w:r w:rsidRPr="00AE59B3">
        <w:rPr>
          <w:rFonts w:asciiTheme="minorHAnsi" w:eastAsia="Calibri" w:hAnsiTheme="minorHAnsi" w:cstheme="minorHAnsi"/>
          <w:lang w:eastAsia="en-US"/>
        </w:rPr>
        <w:t xml:space="preserve"> Java (</w:t>
      </w:r>
      <w:r w:rsidR="001D04B1">
        <w:rPr>
          <w:rFonts w:asciiTheme="minorHAnsi" w:eastAsia="Calibri" w:hAnsiTheme="minorHAnsi" w:cstheme="minorHAnsi"/>
          <w:lang w:eastAsia="en-US"/>
        </w:rPr>
        <w:t xml:space="preserve">Core Java, Multithreading, </w:t>
      </w:r>
      <w:r w:rsidRPr="00AE59B3">
        <w:rPr>
          <w:rFonts w:asciiTheme="minorHAnsi" w:eastAsia="Calibri" w:hAnsiTheme="minorHAnsi" w:cstheme="minorHAnsi"/>
          <w:lang w:eastAsia="en-US"/>
        </w:rPr>
        <w:t xml:space="preserve">Spring, </w:t>
      </w:r>
      <w:r w:rsidR="00CB6B3C">
        <w:rPr>
          <w:rFonts w:asciiTheme="minorHAnsi" w:eastAsia="Calibri" w:hAnsiTheme="minorHAnsi" w:cstheme="minorHAnsi"/>
          <w:lang w:eastAsia="en-US"/>
        </w:rPr>
        <w:t xml:space="preserve">Spring Batch, </w:t>
      </w:r>
      <w:r w:rsidRPr="00AE59B3">
        <w:rPr>
          <w:rFonts w:asciiTheme="minorHAnsi" w:eastAsia="Calibri" w:hAnsiTheme="minorHAnsi" w:cstheme="minorHAnsi"/>
          <w:lang w:eastAsia="en-US"/>
        </w:rPr>
        <w:t>Hibernate</w:t>
      </w:r>
      <w:r w:rsidR="001F64B5">
        <w:rPr>
          <w:rFonts w:asciiTheme="minorHAnsi" w:eastAsia="Calibri" w:hAnsiTheme="minorHAnsi" w:cstheme="minorHAnsi"/>
          <w:lang w:eastAsia="en-US"/>
        </w:rPr>
        <w:t>, REST</w:t>
      </w:r>
      <w:r w:rsidR="005760E0">
        <w:rPr>
          <w:rFonts w:asciiTheme="minorHAnsi" w:eastAsia="Calibri" w:hAnsiTheme="minorHAnsi" w:cstheme="minorHAnsi"/>
          <w:lang w:eastAsia="en-US"/>
        </w:rPr>
        <w:t xml:space="preserve">, </w:t>
      </w:r>
      <w:r w:rsidR="001D447C" w:rsidRPr="00AE59B3">
        <w:rPr>
          <w:rFonts w:asciiTheme="minorHAnsi" w:eastAsia="Calibri" w:hAnsiTheme="minorHAnsi" w:cstheme="minorHAnsi"/>
          <w:lang w:eastAsia="en-US"/>
        </w:rPr>
        <w:t>Microservice</w:t>
      </w:r>
      <w:r w:rsidR="001D447C">
        <w:rPr>
          <w:rFonts w:asciiTheme="minorHAnsi" w:eastAsia="Calibri" w:hAnsiTheme="minorHAnsi" w:cstheme="minorHAnsi"/>
          <w:lang w:eastAsia="en-US"/>
        </w:rPr>
        <w:t>s</w:t>
      </w:r>
      <w:r w:rsidR="005760E0">
        <w:rPr>
          <w:rFonts w:asciiTheme="minorHAnsi" w:eastAsia="Calibri" w:hAnsiTheme="minorHAnsi" w:cstheme="minorHAnsi"/>
          <w:lang w:eastAsia="en-US"/>
        </w:rPr>
        <w:t xml:space="preserve"> and Apache Kafka</w:t>
      </w:r>
      <w:r w:rsidR="001D447C" w:rsidRPr="00AE59B3">
        <w:rPr>
          <w:rFonts w:asciiTheme="minorHAnsi" w:eastAsia="Calibri" w:hAnsiTheme="minorHAnsi" w:cstheme="minorHAnsi"/>
          <w:lang w:eastAsia="en-US"/>
        </w:rPr>
        <w:t>), J</w:t>
      </w:r>
      <w:r w:rsidRPr="00AE59B3">
        <w:rPr>
          <w:rFonts w:asciiTheme="minorHAnsi" w:eastAsia="Calibri" w:hAnsiTheme="minorHAnsi" w:cstheme="minorHAnsi"/>
          <w:lang w:eastAsia="en-US"/>
        </w:rPr>
        <w:t xml:space="preserve">2EE (JSP/Servlets, </w:t>
      </w:r>
      <w:r w:rsidR="001D447C" w:rsidRPr="00AE59B3">
        <w:rPr>
          <w:rFonts w:asciiTheme="minorHAnsi" w:eastAsia="Calibri" w:hAnsiTheme="minorHAnsi" w:cstheme="minorHAnsi"/>
          <w:lang w:eastAsia="en-US"/>
        </w:rPr>
        <w:t>jQuery</w:t>
      </w:r>
      <w:r w:rsidRPr="00AE59B3">
        <w:rPr>
          <w:rFonts w:asciiTheme="minorHAnsi" w:eastAsia="Calibri" w:hAnsiTheme="minorHAnsi" w:cstheme="minorHAnsi"/>
          <w:lang w:eastAsia="en-US"/>
        </w:rPr>
        <w:t>, JDBC)</w:t>
      </w:r>
      <w:r w:rsidR="001F64B5">
        <w:rPr>
          <w:rFonts w:asciiTheme="minorHAnsi" w:eastAsia="Calibri" w:hAnsiTheme="minorHAnsi" w:cstheme="minorHAnsi"/>
          <w:lang w:eastAsia="en-US"/>
        </w:rPr>
        <w:t>, TDD</w:t>
      </w:r>
      <w:r w:rsidRPr="00AE59B3">
        <w:rPr>
          <w:rFonts w:asciiTheme="minorHAnsi" w:eastAsia="Calibri" w:hAnsiTheme="minorHAnsi" w:cstheme="minorHAnsi"/>
          <w:lang w:eastAsia="en-US"/>
        </w:rPr>
        <w:t xml:space="preserve"> and Web client applications (HTML, JavaScript, XML, JSP)</w:t>
      </w:r>
      <w:r w:rsidR="001D447C">
        <w:rPr>
          <w:rFonts w:asciiTheme="minorHAnsi" w:eastAsia="Calibri" w:hAnsiTheme="minorHAnsi" w:cstheme="minorHAnsi"/>
          <w:lang w:eastAsia="en-US"/>
        </w:rPr>
        <w:t xml:space="preserve"> and Typescript (Angular and VueJS)</w:t>
      </w:r>
    </w:p>
    <w:p w14:paraId="64F695CE" w14:textId="77777777" w:rsidR="001D447C" w:rsidRDefault="001D447C" w:rsidP="004D75FA">
      <w:pPr>
        <w:suppressAutoHyphens w:val="0"/>
        <w:rPr>
          <w:rFonts w:asciiTheme="minorHAnsi" w:eastAsia="Calibri" w:hAnsiTheme="minorHAnsi" w:cstheme="minorHAnsi"/>
          <w:b/>
          <w:bCs/>
          <w:u w:val="single"/>
          <w:lang w:eastAsia="en-US"/>
        </w:rPr>
      </w:pPr>
    </w:p>
    <w:p w14:paraId="21A23CE7" w14:textId="3E65DDB1" w:rsidR="00AE59B3" w:rsidRDefault="00AE59B3" w:rsidP="004D75FA">
      <w:pPr>
        <w:suppressAutoHyphens w:val="0"/>
        <w:rPr>
          <w:rFonts w:asciiTheme="minorHAnsi" w:eastAsia="Calibri" w:hAnsiTheme="minorHAnsi" w:cstheme="minorHAnsi"/>
          <w:lang w:eastAsia="en-US"/>
        </w:rPr>
      </w:pPr>
      <w:r w:rsidRPr="00717FD4">
        <w:rPr>
          <w:rFonts w:asciiTheme="minorHAnsi" w:eastAsia="Calibri" w:hAnsiTheme="minorHAnsi" w:cstheme="minorHAnsi"/>
          <w:b/>
          <w:bCs/>
          <w:u w:val="single"/>
          <w:lang w:eastAsia="en-US"/>
        </w:rPr>
        <w:t>Platforms</w:t>
      </w:r>
      <w:r w:rsidR="00717FD4">
        <w:rPr>
          <w:rFonts w:asciiTheme="minorHAnsi" w:eastAsia="Calibri" w:hAnsiTheme="minorHAnsi" w:cstheme="minorHAnsi"/>
          <w:b/>
          <w:bCs/>
          <w:u w:val="single"/>
          <w:lang w:eastAsia="en-US"/>
        </w:rPr>
        <w:t>:</w:t>
      </w:r>
      <w:r>
        <w:rPr>
          <w:rFonts w:asciiTheme="minorHAnsi" w:eastAsia="Calibri" w:hAnsiTheme="minorHAnsi" w:cstheme="minorHAnsi"/>
          <w:lang w:eastAsia="en-US"/>
        </w:rPr>
        <w:t xml:space="preserve">  </w:t>
      </w:r>
      <w:r w:rsidRPr="009C5324">
        <w:rPr>
          <w:rFonts w:asciiTheme="minorHAnsi" w:eastAsia="Calibri" w:hAnsiTheme="minorHAnsi" w:cstheme="minorHAnsi"/>
          <w:lang w:eastAsia="en-US"/>
        </w:rPr>
        <w:t xml:space="preserve">WebLogic and Tomcat Server Admin Configuration, AWS Infra Setup (App Server, RDS, Web Server), DBA Admin </w:t>
      </w:r>
      <w:r>
        <w:rPr>
          <w:rFonts w:asciiTheme="minorHAnsi" w:eastAsia="Calibri" w:hAnsiTheme="minorHAnsi" w:cstheme="minorHAnsi"/>
          <w:lang w:eastAsia="en-US"/>
        </w:rPr>
        <w:t xml:space="preserve">Setup </w:t>
      </w:r>
      <w:r w:rsidRPr="009C5324">
        <w:rPr>
          <w:rFonts w:asciiTheme="minorHAnsi" w:eastAsia="Calibri" w:hAnsiTheme="minorHAnsi" w:cstheme="minorHAnsi"/>
          <w:lang w:eastAsia="en-US"/>
        </w:rPr>
        <w:t>(Group and Roles Management).</w:t>
      </w:r>
    </w:p>
    <w:p w14:paraId="45B4A68A" w14:textId="77777777" w:rsidR="001D447C" w:rsidRDefault="001D447C" w:rsidP="004D75FA">
      <w:pPr>
        <w:suppressAutoHyphens w:val="0"/>
        <w:rPr>
          <w:rFonts w:asciiTheme="minorHAnsi" w:eastAsia="Calibri" w:hAnsiTheme="minorHAnsi" w:cstheme="minorHAnsi"/>
          <w:b/>
          <w:bCs/>
          <w:u w:val="single"/>
          <w:lang w:eastAsia="en-US"/>
        </w:rPr>
      </w:pPr>
    </w:p>
    <w:p w14:paraId="50CB999E" w14:textId="1974389B" w:rsidR="00AE59B3" w:rsidRDefault="00AE59B3" w:rsidP="004D75FA">
      <w:pPr>
        <w:suppressAutoHyphens w:val="0"/>
        <w:rPr>
          <w:rFonts w:asciiTheme="minorHAnsi" w:eastAsia="Calibri" w:hAnsiTheme="minorHAnsi" w:cstheme="minorHAnsi"/>
          <w:lang w:eastAsia="en-US"/>
        </w:rPr>
      </w:pPr>
      <w:r w:rsidRPr="00717FD4">
        <w:rPr>
          <w:rFonts w:asciiTheme="minorHAnsi" w:eastAsia="Calibri" w:hAnsiTheme="minorHAnsi" w:cstheme="minorHAnsi"/>
          <w:b/>
          <w:bCs/>
          <w:u w:val="single"/>
          <w:lang w:eastAsia="en-US"/>
        </w:rPr>
        <w:t>Languages:</w:t>
      </w:r>
      <w:r w:rsidR="00A353C4">
        <w:rPr>
          <w:rFonts w:asciiTheme="minorHAnsi" w:eastAsia="Calibri" w:hAnsiTheme="minorHAnsi" w:cstheme="minorHAnsi"/>
          <w:lang w:eastAsia="en-US"/>
        </w:rPr>
        <w:t xml:space="preserve"> Java (15+ Years), </w:t>
      </w:r>
      <w:r w:rsidR="001D447C">
        <w:rPr>
          <w:rFonts w:asciiTheme="minorHAnsi" w:eastAsia="Calibri" w:hAnsiTheme="minorHAnsi" w:cstheme="minorHAnsi"/>
          <w:lang w:eastAsia="en-US"/>
        </w:rPr>
        <w:t>SQL (</w:t>
      </w:r>
      <w:r>
        <w:rPr>
          <w:rFonts w:asciiTheme="minorHAnsi" w:eastAsia="Calibri" w:hAnsiTheme="minorHAnsi" w:cstheme="minorHAnsi"/>
          <w:lang w:eastAsia="en-US"/>
        </w:rPr>
        <w:t>1</w:t>
      </w:r>
      <w:r w:rsidR="00CB6B3C">
        <w:rPr>
          <w:rFonts w:asciiTheme="minorHAnsi" w:eastAsia="Calibri" w:hAnsiTheme="minorHAnsi" w:cstheme="minorHAnsi"/>
          <w:lang w:eastAsia="en-US"/>
        </w:rPr>
        <w:t>7</w:t>
      </w:r>
      <w:r>
        <w:rPr>
          <w:rFonts w:asciiTheme="minorHAnsi" w:eastAsia="Calibri" w:hAnsiTheme="minorHAnsi" w:cstheme="minorHAnsi"/>
          <w:lang w:eastAsia="en-US"/>
        </w:rPr>
        <w:t>+ Years), Shell Scripting (1</w:t>
      </w:r>
      <w:r w:rsidR="00CB6B3C">
        <w:rPr>
          <w:rFonts w:asciiTheme="minorHAnsi" w:eastAsia="Calibri" w:hAnsiTheme="minorHAnsi" w:cstheme="minorHAnsi"/>
          <w:lang w:eastAsia="en-US"/>
        </w:rPr>
        <w:t>2</w:t>
      </w:r>
      <w:r>
        <w:rPr>
          <w:rFonts w:asciiTheme="minorHAnsi" w:eastAsia="Calibri" w:hAnsiTheme="minorHAnsi" w:cstheme="minorHAnsi"/>
          <w:lang w:eastAsia="en-US"/>
        </w:rPr>
        <w:t>+Years), Python (2+ Years)</w:t>
      </w:r>
    </w:p>
    <w:p w14:paraId="4E2D6A83" w14:textId="77777777" w:rsidR="001D447C" w:rsidRDefault="001D447C" w:rsidP="00AE59B3">
      <w:pPr>
        <w:suppressAutoHyphens w:val="0"/>
        <w:rPr>
          <w:rFonts w:asciiTheme="minorHAnsi" w:eastAsia="Calibri" w:hAnsiTheme="minorHAnsi" w:cstheme="minorHAnsi"/>
          <w:b/>
          <w:bCs/>
          <w:lang w:eastAsia="en-US"/>
        </w:rPr>
      </w:pPr>
    </w:p>
    <w:p w14:paraId="5EDCAA94" w14:textId="09EFC38B" w:rsidR="00AE59B3" w:rsidRPr="009C5324" w:rsidRDefault="00A353C4" w:rsidP="00AE59B3">
      <w:pPr>
        <w:suppressAutoHyphens w:val="0"/>
        <w:rPr>
          <w:rFonts w:asciiTheme="minorHAnsi" w:eastAsia="Calibri" w:hAnsiTheme="minorHAnsi" w:cstheme="minorHAnsi"/>
          <w:lang w:eastAsia="en-US"/>
        </w:rPr>
      </w:pPr>
      <w:r w:rsidRPr="00717FD4">
        <w:rPr>
          <w:rFonts w:asciiTheme="minorHAnsi" w:eastAsia="Calibri" w:hAnsiTheme="minorHAnsi" w:cstheme="minorHAnsi"/>
          <w:b/>
          <w:bCs/>
          <w:lang w:eastAsia="en-US"/>
        </w:rPr>
        <w:t>SDLC Tools:</w:t>
      </w:r>
      <w:r>
        <w:rPr>
          <w:rFonts w:asciiTheme="minorHAnsi" w:eastAsia="Calibri" w:hAnsiTheme="minorHAnsi" w:cstheme="minorHAnsi"/>
          <w:lang w:eastAsia="en-US"/>
        </w:rPr>
        <w:t xml:space="preserve">  </w:t>
      </w:r>
      <w:r w:rsidR="00AE59B3" w:rsidRPr="009C5324">
        <w:rPr>
          <w:rFonts w:asciiTheme="minorHAnsi" w:eastAsia="Calibri" w:hAnsiTheme="minorHAnsi" w:cstheme="minorHAnsi"/>
          <w:lang w:eastAsia="en-US"/>
        </w:rPr>
        <w:t>Development Tools (Eclipse), Batch (TIDAL and CTRL-M), Design (MS Visio), Testing Tool (JIRA and QC), Source Control (Bitbucket), Build and CI/CD Apps (Jenkin, SonarQube, and Docker) and Others (Putty, WinSCP).</w:t>
      </w:r>
    </w:p>
    <w:p w14:paraId="3DE07239" w14:textId="5288EBB3" w:rsidR="00A353C4" w:rsidRPr="009C5324" w:rsidRDefault="00A353C4" w:rsidP="004D75FA">
      <w:pPr>
        <w:suppressAutoHyphens w:val="0"/>
        <w:rPr>
          <w:rFonts w:asciiTheme="minorHAnsi" w:eastAsia="Calibri" w:hAnsiTheme="minorHAnsi" w:cstheme="minorHAnsi"/>
          <w:lang w:eastAsia="en-US"/>
        </w:rPr>
      </w:pPr>
    </w:p>
    <w:bookmarkEnd w:id="2"/>
    <w:p w14:paraId="7116A207" w14:textId="71A8825C" w:rsidR="009E6E05" w:rsidRPr="009C5324" w:rsidRDefault="00DB280C" w:rsidP="009E6E05">
      <w:pPr>
        <w:shd w:val="clear" w:color="auto" w:fill="D9D9D9"/>
        <w:tabs>
          <w:tab w:val="left" w:pos="720"/>
        </w:tabs>
        <w:spacing w:before="280" w:after="280"/>
        <w:outlineLvl w:val="2"/>
        <w:rPr>
          <w:rFonts w:asciiTheme="minorHAnsi" w:hAnsiTheme="minorHAnsi" w:cstheme="minorHAnsi"/>
          <w:b/>
          <w:bCs/>
        </w:rPr>
      </w:pPr>
      <w:r>
        <w:rPr>
          <w:rFonts w:asciiTheme="minorHAnsi" w:hAnsiTheme="minorHAnsi" w:cstheme="minorHAnsi"/>
          <w:b/>
          <w:bCs/>
        </w:rPr>
        <w:t>Recent</w:t>
      </w:r>
      <w:r w:rsidR="00E118A8" w:rsidRPr="009C5324">
        <w:rPr>
          <w:rFonts w:asciiTheme="minorHAnsi" w:hAnsiTheme="minorHAnsi" w:cstheme="minorHAnsi"/>
          <w:b/>
          <w:bCs/>
        </w:rPr>
        <w:t xml:space="preserve"> experience</w:t>
      </w:r>
    </w:p>
    <w:p w14:paraId="0C52E912" w14:textId="22523D16" w:rsidR="00A475C9" w:rsidRPr="009C5324" w:rsidRDefault="00A475C9" w:rsidP="002A0D39">
      <w:pPr>
        <w:rPr>
          <w:rFonts w:asciiTheme="minorHAnsi" w:hAnsiTheme="minorHAnsi" w:cstheme="minorHAnsi"/>
          <w:b/>
          <w:bCs/>
          <w:u w:val="single"/>
        </w:rPr>
      </w:pPr>
      <w:r w:rsidRPr="009C5324">
        <w:rPr>
          <w:rFonts w:asciiTheme="minorHAnsi" w:hAnsiTheme="minorHAnsi" w:cstheme="minorHAnsi"/>
          <w:b/>
          <w:bCs/>
          <w:u w:val="single"/>
        </w:rPr>
        <w:t>Oct-201</w:t>
      </w:r>
      <w:r w:rsidR="00356B2B" w:rsidRPr="009C5324">
        <w:rPr>
          <w:rFonts w:asciiTheme="minorHAnsi" w:hAnsiTheme="minorHAnsi" w:cstheme="minorHAnsi"/>
          <w:b/>
          <w:bCs/>
          <w:u w:val="single"/>
        </w:rPr>
        <w:t>4</w:t>
      </w:r>
      <w:r w:rsidRPr="009C5324">
        <w:rPr>
          <w:rFonts w:asciiTheme="minorHAnsi" w:hAnsiTheme="minorHAnsi" w:cstheme="minorHAnsi"/>
          <w:b/>
          <w:bCs/>
          <w:u w:val="single"/>
        </w:rPr>
        <w:t xml:space="preserve"> – Present </w:t>
      </w:r>
      <w:r w:rsidRPr="009C5324">
        <w:rPr>
          <w:rFonts w:asciiTheme="minorHAnsi" w:hAnsiTheme="minorHAnsi" w:cstheme="minorHAnsi"/>
          <w:b/>
          <w:bCs/>
        </w:rPr>
        <w:t>–</w:t>
      </w:r>
      <w:r w:rsidR="006E6AD4" w:rsidRPr="009C5324">
        <w:rPr>
          <w:rFonts w:asciiTheme="minorHAnsi" w:hAnsiTheme="minorHAnsi" w:cstheme="minorHAnsi"/>
          <w:b/>
          <w:bCs/>
        </w:rPr>
        <w:t xml:space="preserve"> </w:t>
      </w:r>
      <w:r w:rsidRPr="009C5324">
        <w:rPr>
          <w:rFonts w:asciiTheme="minorHAnsi" w:hAnsiTheme="minorHAnsi" w:cstheme="minorHAnsi"/>
          <w:bCs/>
        </w:rPr>
        <w:t xml:space="preserve">MUFG Union Bank, </w:t>
      </w:r>
      <w:r w:rsidR="005E53B4">
        <w:rPr>
          <w:rFonts w:asciiTheme="minorHAnsi" w:hAnsiTheme="minorHAnsi" w:cstheme="minorHAnsi"/>
          <w:bCs/>
        </w:rPr>
        <w:t xml:space="preserve">Location: </w:t>
      </w:r>
      <w:r w:rsidRPr="009C5324">
        <w:rPr>
          <w:rFonts w:asciiTheme="minorHAnsi" w:hAnsiTheme="minorHAnsi" w:cstheme="minorHAnsi"/>
          <w:bCs/>
        </w:rPr>
        <w:t>Jersey City, NJ</w:t>
      </w:r>
    </w:p>
    <w:p w14:paraId="7CD1146E" w14:textId="510E0EDC" w:rsidR="009A6D7F" w:rsidRDefault="00921531" w:rsidP="009A6D7F">
      <w:pPr>
        <w:rPr>
          <w:rFonts w:asciiTheme="minorHAnsi" w:eastAsia="Calibri" w:hAnsiTheme="minorHAnsi" w:cstheme="minorHAnsi"/>
          <w:lang w:eastAsia="en-US"/>
        </w:rPr>
      </w:pPr>
      <w:r>
        <w:rPr>
          <w:rFonts w:asciiTheme="minorHAnsi" w:eastAsia="Calibri" w:hAnsiTheme="minorHAnsi" w:cstheme="minorHAnsi"/>
          <w:lang w:eastAsia="en-US"/>
        </w:rPr>
        <w:t>Lead</w:t>
      </w:r>
      <w:r w:rsidR="009A6D7F" w:rsidRPr="009A6D7F">
        <w:rPr>
          <w:rFonts w:asciiTheme="minorHAnsi" w:eastAsia="Calibri" w:hAnsiTheme="minorHAnsi" w:cstheme="minorHAnsi"/>
          <w:lang w:eastAsia="en-US"/>
        </w:rPr>
        <w:t xml:space="preserve"> Developer for Liquidity Risk Management (LRMS), Cash Management, and Supply Chain Trade Payable </w:t>
      </w:r>
      <w:r w:rsidR="00EA15E0" w:rsidRPr="009A6D7F">
        <w:rPr>
          <w:rFonts w:asciiTheme="minorHAnsi" w:eastAsia="Calibri" w:hAnsiTheme="minorHAnsi" w:cstheme="minorHAnsi"/>
          <w:lang w:eastAsia="en-US"/>
        </w:rPr>
        <w:t>Service</w:t>
      </w:r>
      <w:r w:rsidR="00EA15E0">
        <w:rPr>
          <w:rFonts w:asciiTheme="minorHAnsi" w:eastAsia="Calibri" w:hAnsiTheme="minorHAnsi" w:cstheme="minorHAnsi"/>
          <w:lang w:eastAsia="en-US"/>
        </w:rPr>
        <w:t xml:space="preserve"> (TPS)</w:t>
      </w:r>
      <w:r w:rsidR="009A6D7F" w:rsidRPr="009A6D7F">
        <w:rPr>
          <w:rFonts w:asciiTheme="minorHAnsi" w:eastAsia="Calibri" w:hAnsiTheme="minorHAnsi" w:cstheme="minorHAnsi"/>
          <w:lang w:eastAsia="en-US"/>
        </w:rPr>
        <w:t xml:space="preserve"> </w:t>
      </w:r>
      <w:r w:rsidR="00403242" w:rsidRPr="009A6D7F">
        <w:rPr>
          <w:rFonts w:asciiTheme="minorHAnsi" w:eastAsia="Calibri" w:hAnsiTheme="minorHAnsi" w:cstheme="minorHAnsi"/>
          <w:lang w:eastAsia="en-US"/>
        </w:rPr>
        <w:t>Applications.</w:t>
      </w:r>
      <w:r w:rsidR="009A6D7F" w:rsidRPr="009A6D7F">
        <w:rPr>
          <w:rFonts w:asciiTheme="minorHAnsi" w:eastAsia="Calibri" w:hAnsiTheme="minorHAnsi" w:cstheme="minorHAnsi"/>
          <w:lang w:eastAsia="en-US"/>
        </w:rPr>
        <w:t xml:space="preserve"> Newly built the LRMS Application for the bank, Developed the Web Application using Java, Spring, jQuery. Batch Applications using Java, Spring Batch, and Shell Scripts and Website using Angular. Migrated the TPS application from GE Infrastructure to MUFG Bank, converted it from JDK</w:t>
      </w:r>
      <w:r w:rsidR="00EA15E0">
        <w:rPr>
          <w:rFonts w:asciiTheme="minorHAnsi" w:eastAsia="Calibri" w:hAnsiTheme="minorHAnsi" w:cstheme="minorHAnsi"/>
          <w:lang w:eastAsia="en-US"/>
        </w:rPr>
        <w:t>8</w:t>
      </w:r>
      <w:r w:rsidR="009A6D7F" w:rsidRPr="009A6D7F">
        <w:rPr>
          <w:rFonts w:asciiTheme="minorHAnsi" w:eastAsia="Calibri" w:hAnsiTheme="minorHAnsi" w:cstheme="minorHAnsi"/>
          <w:lang w:eastAsia="en-US"/>
        </w:rPr>
        <w:t xml:space="preserve"> to JDK 11, Make Compliant as per bank standards by fixing security issues and replacing vulnerable libraries, and created CI/CD pipeline to automate build and deployment.</w:t>
      </w:r>
    </w:p>
    <w:p w14:paraId="217AA3B4" w14:textId="78E6F59F" w:rsidR="00DB280C" w:rsidRDefault="00DB280C" w:rsidP="00DB280C">
      <w:pPr>
        <w:ind w:left="360"/>
        <w:rPr>
          <w:rFonts w:asciiTheme="minorHAnsi" w:eastAsia="Calibri" w:hAnsiTheme="minorHAnsi" w:cstheme="minorHAnsi"/>
          <w:lang w:eastAsia="en-US"/>
        </w:rPr>
      </w:pPr>
    </w:p>
    <w:p w14:paraId="6E554975" w14:textId="7D82C854" w:rsidR="007F5B54" w:rsidRPr="009C5324" w:rsidRDefault="00182D40" w:rsidP="007F5B54">
      <w:pPr>
        <w:rPr>
          <w:rFonts w:asciiTheme="minorHAnsi" w:eastAsia="Calibri" w:hAnsiTheme="minorHAnsi" w:cstheme="minorHAnsi"/>
          <w:lang w:eastAsia="en-US"/>
        </w:rPr>
      </w:pPr>
      <w:r w:rsidRPr="009C5324">
        <w:rPr>
          <w:rFonts w:asciiTheme="minorHAnsi" w:hAnsiTheme="minorHAnsi" w:cstheme="minorHAnsi"/>
          <w:b/>
          <w:bCs/>
          <w:u w:val="single"/>
        </w:rPr>
        <w:t>Jun</w:t>
      </w:r>
      <w:r w:rsidR="007F5B54" w:rsidRPr="009C5324">
        <w:rPr>
          <w:rFonts w:asciiTheme="minorHAnsi" w:hAnsiTheme="minorHAnsi" w:cstheme="minorHAnsi"/>
          <w:b/>
          <w:bCs/>
          <w:u w:val="single"/>
        </w:rPr>
        <w:t xml:space="preserve"> 20</w:t>
      </w:r>
      <w:r w:rsidRPr="009C5324">
        <w:rPr>
          <w:rFonts w:asciiTheme="minorHAnsi" w:hAnsiTheme="minorHAnsi" w:cstheme="minorHAnsi"/>
          <w:b/>
          <w:bCs/>
          <w:u w:val="single"/>
        </w:rPr>
        <w:t>10</w:t>
      </w:r>
      <w:r w:rsidR="007F5B54" w:rsidRPr="009C5324">
        <w:rPr>
          <w:rFonts w:asciiTheme="minorHAnsi" w:hAnsiTheme="minorHAnsi" w:cstheme="minorHAnsi"/>
          <w:b/>
          <w:bCs/>
          <w:u w:val="single"/>
        </w:rPr>
        <w:t xml:space="preserve"> – Oct 201</w:t>
      </w:r>
      <w:r w:rsidRPr="009C5324">
        <w:rPr>
          <w:rFonts w:asciiTheme="minorHAnsi" w:hAnsiTheme="minorHAnsi" w:cstheme="minorHAnsi"/>
          <w:b/>
          <w:bCs/>
          <w:u w:val="single"/>
        </w:rPr>
        <w:t>4</w:t>
      </w:r>
      <w:r w:rsidR="007F5B54" w:rsidRPr="009C5324">
        <w:rPr>
          <w:rFonts w:asciiTheme="minorHAnsi" w:hAnsiTheme="minorHAnsi" w:cstheme="minorHAnsi"/>
          <w:b/>
          <w:bCs/>
          <w:u w:val="single"/>
        </w:rPr>
        <w:t xml:space="preserve"> –</w:t>
      </w:r>
      <w:r w:rsidRPr="009C5324">
        <w:rPr>
          <w:rFonts w:asciiTheme="minorHAnsi" w:eastAsia="Calibri" w:hAnsiTheme="minorHAnsi" w:cstheme="minorHAnsi"/>
          <w:lang w:eastAsia="en-US"/>
        </w:rPr>
        <w:t xml:space="preserve"> </w:t>
      </w:r>
      <w:r w:rsidR="004172EF" w:rsidRPr="009C5324">
        <w:rPr>
          <w:rFonts w:asciiTheme="minorHAnsi" w:eastAsia="Calibri" w:hAnsiTheme="minorHAnsi" w:cstheme="minorHAnsi"/>
          <w:lang w:eastAsia="en-US"/>
        </w:rPr>
        <w:t>Cognizant (</w:t>
      </w:r>
      <w:r w:rsidR="00434585" w:rsidRPr="009C5324">
        <w:rPr>
          <w:rFonts w:asciiTheme="minorHAnsi" w:eastAsia="Calibri" w:hAnsiTheme="minorHAnsi" w:cstheme="minorHAnsi"/>
          <w:lang w:eastAsia="en-US"/>
        </w:rPr>
        <w:t>Client:</w:t>
      </w:r>
      <w:r w:rsidR="004172EF" w:rsidRPr="009C5324">
        <w:rPr>
          <w:rFonts w:asciiTheme="minorHAnsi" w:eastAsia="Calibri" w:hAnsiTheme="minorHAnsi" w:cstheme="minorHAnsi"/>
          <w:lang w:eastAsia="en-US"/>
        </w:rPr>
        <w:t xml:space="preserve"> </w:t>
      </w:r>
      <w:r w:rsidR="00434585" w:rsidRPr="009C5324">
        <w:rPr>
          <w:rFonts w:asciiTheme="minorHAnsi" w:eastAsia="Calibri" w:hAnsiTheme="minorHAnsi" w:cstheme="minorHAnsi"/>
          <w:lang w:eastAsia="en-US"/>
        </w:rPr>
        <w:t>Credit-Suisse)</w:t>
      </w:r>
      <w:r w:rsidR="007F5B54" w:rsidRPr="009C5324">
        <w:rPr>
          <w:rFonts w:asciiTheme="minorHAnsi" w:eastAsia="Calibri" w:hAnsiTheme="minorHAnsi" w:cstheme="minorHAnsi"/>
          <w:lang w:eastAsia="en-US"/>
        </w:rPr>
        <w:t xml:space="preserve">, </w:t>
      </w:r>
      <w:r w:rsidRPr="009C5324">
        <w:rPr>
          <w:rFonts w:asciiTheme="minorHAnsi" w:eastAsia="Calibri" w:hAnsiTheme="minorHAnsi" w:cstheme="minorHAnsi"/>
          <w:lang w:eastAsia="en-US"/>
        </w:rPr>
        <w:t xml:space="preserve">Location: </w:t>
      </w:r>
      <w:r w:rsidR="00022263" w:rsidRPr="009C5324">
        <w:rPr>
          <w:rFonts w:asciiTheme="minorHAnsi" w:eastAsia="Calibri" w:hAnsiTheme="minorHAnsi" w:cstheme="minorHAnsi"/>
          <w:lang w:eastAsia="en-US"/>
        </w:rPr>
        <w:t>New</w:t>
      </w:r>
      <w:r w:rsidR="007F5B54" w:rsidRPr="009C5324">
        <w:rPr>
          <w:rFonts w:asciiTheme="minorHAnsi" w:eastAsia="Calibri" w:hAnsiTheme="minorHAnsi" w:cstheme="minorHAnsi"/>
          <w:lang w:eastAsia="en-US"/>
        </w:rPr>
        <w:t xml:space="preserve"> York, Singapore</w:t>
      </w:r>
      <w:r w:rsidR="00C25CE9" w:rsidRPr="009C5324">
        <w:rPr>
          <w:rFonts w:asciiTheme="minorHAnsi" w:eastAsia="Calibri" w:hAnsiTheme="minorHAnsi" w:cstheme="minorHAnsi"/>
          <w:lang w:eastAsia="en-US"/>
        </w:rPr>
        <w:t>,</w:t>
      </w:r>
      <w:r w:rsidR="007F5B54" w:rsidRPr="009C5324">
        <w:rPr>
          <w:rFonts w:asciiTheme="minorHAnsi" w:eastAsia="Calibri" w:hAnsiTheme="minorHAnsi" w:cstheme="minorHAnsi"/>
          <w:lang w:eastAsia="en-US"/>
        </w:rPr>
        <w:t xml:space="preserve"> and Pune</w:t>
      </w:r>
    </w:p>
    <w:p w14:paraId="3B1C2FD3" w14:textId="67478090" w:rsidR="009A6D7F" w:rsidRPr="00EA0372" w:rsidRDefault="00EA0372" w:rsidP="009A6D7F">
      <w:pPr>
        <w:rPr>
          <w:rFonts w:asciiTheme="minorHAnsi" w:eastAsia="Calibri" w:hAnsiTheme="minorHAnsi" w:cstheme="minorHAnsi"/>
          <w:lang w:eastAsia="en-US"/>
        </w:rPr>
      </w:pPr>
      <w:r w:rsidRPr="00EA0372">
        <w:rPr>
          <w:rFonts w:asciiTheme="minorHAnsi" w:eastAsia="Calibri" w:hAnsiTheme="minorHAnsi" w:cstheme="minorHAnsi"/>
          <w:lang w:eastAsia="en-US"/>
        </w:rPr>
        <w:t>Senior developer for Back office Trad</w:t>
      </w:r>
      <w:r w:rsidR="00EA15E0">
        <w:rPr>
          <w:rFonts w:asciiTheme="minorHAnsi" w:eastAsia="Calibri" w:hAnsiTheme="minorHAnsi" w:cstheme="minorHAnsi"/>
          <w:lang w:eastAsia="en-US"/>
        </w:rPr>
        <w:t>ing</w:t>
      </w:r>
      <w:r w:rsidRPr="00EA0372">
        <w:rPr>
          <w:rFonts w:asciiTheme="minorHAnsi" w:eastAsia="Calibri" w:hAnsiTheme="minorHAnsi" w:cstheme="minorHAnsi"/>
          <w:lang w:eastAsia="en-US"/>
        </w:rPr>
        <w:t xml:space="preserve"> Application</w:t>
      </w:r>
      <w:r w:rsidR="00EA15E0">
        <w:rPr>
          <w:rFonts w:asciiTheme="minorHAnsi" w:eastAsia="Calibri" w:hAnsiTheme="minorHAnsi" w:cstheme="minorHAnsi"/>
          <w:lang w:eastAsia="en-US"/>
        </w:rPr>
        <w:t>s</w:t>
      </w:r>
      <w:r w:rsidRPr="00EA0372">
        <w:rPr>
          <w:rFonts w:asciiTheme="minorHAnsi" w:eastAsia="Calibri" w:hAnsiTheme="minorHAnsi" w:cstheme="minorHAnsi"/>
          <w:lang w:eastAsia="en-US"/>
        </w:rPr>
        <w:t xml:space="preserve"> and Nostro Accounts Cash Management Applications. Developed and Supported Back Office Trad</w:t>
      </w:r>
      <w:r w:rsidR="00EA15E0">
        <w:rPr>
          <w:rFonts w:asciiTheme="minorHAnsi" w:eastAsia="Calibri" w:hAnsiTheme="minorHAnsi" w:cstheme="minorHAnsi"/>
          <w:lang w:eastAsia="en-US"/>
        </w:rPr>
        <w:t>ing</w:t>
      </w:r>
      <w:r w:rsidRPr="00EA0372">
        <w:rPr>
          <w:rFonts w:asciiTheme="minorHAnsi" w:eastAsia="Calibri" w:hAnsiTheme="minorHAnsi" w:cstheme="minorHAnsi"/>
          <w:lang w:eastAsia="en-US"/>
        </w:rPr>
        <w:t xml:space="preserve"> applications using Java, Spring, Hibernate, </w:t>
      </w:r>
      <w:r w:rsidR="00EA15E0">
        <w:rPr>
          <w:rFonts w:asciiTheme="minorHAnsi" w:eastAsia="Calibri" w:hAnsiTheme="minorHAnsi" w:cstheme="minorHAnsi"/>
          <w:lang w:eastAsia="en-US"/>
        </w:rPr>
        <w:t xml:space="preserve">Java Messaging </w:t>
      </w:r>
      <w:r w:rsidRPr="00EA0372">
        <w:rPr>
          <w:rFonts w:asciiTheme="minorHAnsi" w:eastAsia="Calibri" w:hAnsiTheme="minorHAnsi" w:cstheme="minorHAnsi"/>
          <w:lang w:eastAsia="en-US"/>
        </w:rPr>
        <w:t xml:space="preserve">and </w:t>
      </w:r>
      <w:r w:rsidR="00EA15E0" w:rsidRPr="00EA0372">
        <w:rPr>
          <w:rFonts w:asciiTheme="minorHAnsi" w:eastAsia="Calibri" w:hAnsiTheme="minorHAnsi" w:cstheme="minorHAnsi"/>
          <w:lang w:eastAsia="en-US"/>
        </w:rPr>
        <w:t>jQuery</w:t>
      </w:r>
      <w:r w:rsidRPr="00EA0372">
        <w:rPr>
          <w:rFonts w:asciiTheme="minorHAnsi" w:eastAsia="Calibri" w:hAnsiTheme="minorHAnsi" w:cstheme="minorHAnsi"/>
          <w:lang w:eastAsia="en-US"/>
        </w:rPr>
        <w:t xml:space="preserve"> and created batches in Java and Shell Script and ran them on Ctrl-M. Enhanced and Supported Cash Management Application to process SWIFT Messages of different Nostro accounts of the bank across the globe.</w:t>
      </w:r>
    </w:p>
    <w:p w14:paraId="6CDE17CB" w14:textId="1F43B4AB" w:rsidR="009A6D7F" w:rsidRDefault="009A6D7F" w:rsidP="007F5B54">
      <w:pPr>
        <w:ind w:firstLine="720"/>
        <w:rPr>
          <w:rFonts w:asciiTheme="minorHAnsi" w:eastAsia="Calibri" w:hAnsiTheme="minorHAnsi" w:cstheme="minorHAnsi"/>
          <w:b/>
          <w:lang w:eastAsia="en-US"/>
        </w:rPr>
      </w:pPr>
    </w:p>
    <w:p w14:paraId="55AA7F10" w14:textId="21E0063D" w:rsidR="00182D40" w:rsidRPr="009C5324" w:rsidRDefault="00182D40" w:rsidP="00182D40">
      <w:pPr>
        <w:rPr>
          <w:rFonts w:asciiTheme="minorHAnsi" w:eastAsia="Calibri" w:hAnsiTheme="minorHAnsi" w:cstheme="minorHAnsi"/>
          <w:lang w:eastAsia="en-US"/>
        </w:rPr>
      </w:pPr>
      <w:r w:rsidRPr="009C5324">
        <w:rPr>
          <w:rFonts w:asciiTheme="minorHAnsi" w:hAnsiTheme="minorHAnsi" w:cstheme="minorHAnsi"/>
          <w:b/>
          <w:bCs/>
          <w:u w:val="single"/>
        </w:rPr>
        <w:t xml:space="preserve">April 2006 – Jun 2010 – </w:t>
      </w:r>
      <w:r w:rsidRPr="009C5324">
        <w:rPr>
          <w:rFonts w:asciiTheme="minorHAnsi" w:eastAsia="Calibri" w:hAnsiTheme="minorHAnsi" w:cstheme="minorHAnsi"/>
          <w:lang w:eastAsia="en-US"/>
        </w:rPr>
        <w:t>HSBC</w:t>
      </w:r>
      <w:r w:rsidR="00A273E4">
        <w:rPr>
          <w:rFonts w:asciiTheme="minorHAnsi" w:eastAsia="Calibri" w:hAnsiTheme="minorHAnsi" w:cstheme="minorHAnsi"/>
          <w:lang w:eastAsia="en-US"/>
        </w:rPr>
        <w:t>, Location: Pune (India)</w:t>
      </w:r>
    </w:p>
    <w:p w14:paraId="36566984" w14:textId="395859D9" w:rsidR="00EA0372" w:rsidRDefault="00EA0372" w:rsidP="00EA0372">
      <w:pPr>
        <w:rPr>
          <w:rFonts w:asciiTheme="minorHAnsi" w:eastAsia="Calibri" w:hAnsiTheme="minorHAnsi" w:cstheme="minorHAnsi"/>
          <w:b/>
          <w:lang w:eastAsia="en-US"/>
        </w:rPr>
      </w:pPr>
      <w:r w:rsidRPr="00EA0372">
        <w:rPr>
          <w:rFonts w:asciiTheme="minorHAnsi" w:eastAsia="Calibri" w:hAnsiTheme="minorHAnsi" w:cstheme="minorHAnsi"/>
          <w:bCs/>
          <w:lang w:eastAsia="en-US"/>
        </w:rPr>
        <w:t>J</w:t>
      </w:r>
      <w:r w:rsidR="00EA15E0">
        <w:rPr>
          <w:rFonts w:asciiTheme="minorHAnsi" w:eastAsia="Calibri" w:hAnsiTheme="minorHAnsi" w:cstheme="minorHAnsi"/>
          <w:bCs/>
          <w:lang w:eastAsia="en-US"/>
        </w:rPr>
        <w:t>unior</w:t>
      </w:r>
      <w:r w:rsidRPr="00EA0372">
        <w:rPr>
          <w:rFonts w:asciiTheme="minorHAnsi" w:eastAsia="Calibri" w:hAnsiTheme="minorHAnsi" w:cstheme="minorHAnsi"/>
          <w:bCs/>
          <w:lang w:eastAsia="en-US"/>
        </w:rPr>
        <w:t xml:space="preserve"> Developer for </w:t>
      </w:r>
      <w:r w:rsidR="00EA15E0">
        <w:rPr>
          <w:rFonts w:asciiTheme="minorHAnsi" w:eastAsia="Calibri" w:hAnsiTheme="minorHAnsi" w:cstheme="minorHAnsi"/>
          <w:bCs/>
          <w:lang w:eastAsia="en-US"/>
        </w:rPr>
        <w:t xml:space="preserve">Code Security Application (CS), </w:t>
      </w:r>
      <w:r w:rsidRPr="00EA0372">
        <w:rPr>
          <w:rFonts w:asciiTheme="minorHAnsi" w:eastAsia="Calibri" w:hAnsiTheme="minorHAnsi" w:cstheme="minorHAnsi"/>
          <w:bCs/>
          <w:lang w:eastAsia="en-US"/>
        </w:rPr>
        <w:t xml:space="preserve">MI And Audit </w:t>
      </w:r>
      <w:r w:rsidR="00403242">
        <w:rPr>
          <w:rFonts w:asciiTheme="minorHAnsi" w:eastAsia="Calibri" w:hAnsiTheme="minorHAnsi" w:cstheme="minorHAnsi"/>
          <w:bCs/>
          <w:lang w:eastAsia="en-US"/>
        </w:rPr>
        <w:t>L</w:t>
      </w:r>
      <w:r w:rsidRPr="00EA0372">
        <w:rPr>
          <w:rFonts w:asciiTheme="minorHAnsi" w:eastAsia="Calibri" w:hAnsiTheme="minorHAnsi" w:cstheme="minorHAnsi"/>
          <w:bCs/>
          <w:lang w:eastAsia="en-US"/>
        </w:rPr>
        <w:t>og Application</w:t>
      </w:r>
      <w:r w:rsidR="00403242">
        <w:rPr>
          <w:rFonts w:asciiTheme="minorHAnsi" w:eastAsia="Calibri" w:hAnsiTheme="minorHAnsi" w:cstheme="minorHAnsi"/>
          <w:bCs/>
          <w:lang w:eastAsia="en-US"/>
        </w:rPr>
        <w:t>s</w:t>
      </w:r>
      <w:r w:rsidRPr="00EA0372">
        <w:rPr>
          <w:rFonts w:asciiTheme="minorHAnsi" w:eastAsia="Calibri" w:hAnsiTheme="minorHAnsi" w:cstheme="minorHAnsi"/>
          <w:bCs/>
          <w:lang w:eastAsia="en-US"/>
        </w:rPr>
        <w:t xml:space="preserve">. </w:t>
      </w:r>
      <w:r w:rsidR="00EA15E0">
        <w:rPr>
          <w:rFonts w:asciiTheme="minorHAnsi" w:eastAsia="Calibri" w:hAnsiTheme="minorHAnsi" w:cstheme="minorHAnsi"/>
          <w:bCs/>
          <w:lang w:eastAsia="en-US"/>
        </w:rPr>
        <w:t xml:space="preserve"> Developed CSA Application using JSF, Spring, JSP, Servlet an JDBC.  Developed</w:t>
      </w:r>
      <w:r w:rsidRPr="00EA0372">
        <w:rPr>
          <w:rFonts w:asciiTheme="minorHAnsi" w:eastAsia="Calibri" w:hAnsiTheme="minorHAnsi" w:cstheme="minorHAnsi"/>
          <w:bCs/>
          <w:lang w:eastAsia="en-US"/>
        </w:rPr>
        <w:t xml:space="preserve"> MI and Audit </w:t>
      </w:r>
      <w:r w:rsidR="00EA15E0">
        <w:rPr>
          <w:rFonts w:asciiTheme="minorHAnsi" w:eastAsia="Calibri" w:hAnsiTheme="minorHAnsi" w:cstheme="minorHAnsi"/>
          <w:bCs/>
          <w:lang w:eastAsia="en-US"/>
        </w:rPr>
        <w:t>log application</w:t>
      </w:r>
      <w:r w:rsidRPr="00EA0372">
        <w:rPr>
          <w:rFonts w:asciiTheme="minorHAnsi" w:eastAsia="Calibri" w:hAnsiTheme="minorHAnsi" w:cstheme="minorHAnsi"/>
          <w:bCs/>
          <w:lang w:eastAsia="en-US"/>
        </w:rPr>
        <w:t xml:space="preserve"> using Java, Spring, and Log4j. It was wrapper to Log4j and has been used across all the bank applications.</w:t>
      </w:r>
    </w:p>
    <w:p w14:paraId="757B75A5" w14:textId="77777777" w:rsidR="00182D40" w:rsidRPr="009C5324" w:rsidRDefault="00182D40" w:rsidP="007F5B54">
      <w:pPr>
        <w:rPr>
          <w:rFonts w:asciiTheme="minorHAnsi" w:eastAsia="Calibri" w:hAnsiTheme="minorHAnsi" w:cstheme="minorHAnsi"/>
          <w:lang w:eastAsia="en-US"/>
        </w:rPr>
      </w:pPr>
    </w:p>
    <w:p w14:paraId="22F12B2A" w14:textId="77777777" w:rsidR="00BA6FC1" w:rsidRPr="009C5324" w:rsidRDefault="00BA6FC1" w:rsidP="00BA6FC1">
      <w:pPr>
        <w:shd w:val="clear" w:color="auto" w:fill="D9D9D9"/>
        <w:tabs>
          <w:tab w:val="left" w:pos="720"/>
        </w:tabs>
        <w:spacing w:before="280" w:after="20"/>
        <w:outlineLvl w:val="2"/>
        <w:rPr>
          <w:rFonts w:asciiTheme="minorHAnsi" w:hAnsiTheme="minorHAnsi" w:cstheme="minorHAnsi"/>
          <w:b/>
          <w:bCs/>
        </w:rPr>
      </w:pPr>
      <w:r w:rsidRPr="009C5324">
        <w:rPr>
          <w:rFonts w:asciiTheme="minorHAnsi" w:hAnsiTheme="minorHAnsi" w:cstheme="minorHAnsi"/>
          <w:b/>
          <w:bCs/>
        </w:rPr>
        <w:lastRenderedPageBreak/>
        <w:t>Education</w:t>
      </w:r>
    </w:p>
    <w:p w14:paraId="1911A83A" w14:textId="77777777" w:rsidR="00BA6FC1" w:rsidRPr="009C5324" w:rsidRDefault="00BA6FC1" w:rsidP="00BA6FC1">
      <w:pPr>
        <w:spacing w:after="20"/>
        <w:rPr>
          <w:rFonts w:asciiTheme="minorHAnsi" w:hAnsiTheme="minorHAnsi" w:cstheme="minorHAnsi"/>
        </w:rPr>
      </w:pPr>
      <w:r w:rsidRPr="009C5324">
        <w:rPr>
          <w:rFonts w:asciiTheme="minorHAnsi" w:hAnsiTheme="minorHAnsi" w:cstheme="minorHAnsi"/>
        </w:rPr>
        <w:t>University of Pune (Pune, India)</w:t>
      </w:r>
    </w:p>
    <w:p w14:paraId="5DA68C57" w14:textId="77777777" w:rsidR="00755EFC" w:rsidRPr="009C5324" w:rsidRDefault="00755EFC" w:rsidP="00755EFC">
      <w:pPr>
        <w:rPr>
          <w:rFonts w:asciiTheme="minorHAnsi" w:hAnsiTheme="minorHAnsi" w:cstheme="minorHAnsi"/>
        </w:rPr>
      </w:pPr>
      <w:r w:rsidRPr="009C5324">
        <w:rPr>
          <w:rFonts w:asciiTheme="minorHAnsi" w:hAnsiTheme="minorHAnsi" w:cstheme="minorHAnsi"/>
        </w:rPr>
        <w:t xml:space="preserve">Department of Computer </w:t>
      </w:r>
      <w:r>
        <w:rPr>
          <w:rFonts w:asciiTheme="minorHAnsi" w:hAnsiTheme="minorHAnsi" w:cstheme="minorHAnsi"/>
        </w:rPr>
        <w:t>Science</w:t>
      </w:r>
    </w:p>
    <w:p w14:paraId="2FE31A2D" w14:textId="53F51900" w:rsidR="00BA6FC1" w:rsidRPr="009C5324" w:rsidRDefault="00022263" w:rsidP="00BA6FC1">
      <w:pPr>
        <w:rPr>
          <w:rFonts w:asciiTheme="minorHAnsi" w:hAnsiTheme="minorHAnsi" w:cstheme="minorHAnsi"/>
        </w:rPr>
      </w:pPr>
      <w:r w:rsidRPr="009C5324">
        <w:rPr>
          <w:rFonts w:asciiTheme="minorHAnsi" w:hAnsiTheme="minorHAnsi" w:cstheme="minorHAnsi"/>
        </w:rPr>
        <w:t>Master’s</w:t>
      </w:r>
      <w:r w:rsidR="00BA6FC1" w:rsidRPr="009C5324">
        <w:rPr>
          <w:rFonts w:asciiTheme="minorHAnsi" w:hAnsiTheme="minorHAnsi" w:cstheme="minorHAnsi"/>
        </w:rPr>
        <w:t xml:space="preserve"> in Business Administration, Specialization in Finance</w:t>
      </w:r>
    </w:p>
    <w:p w14:paraId="36700CA9" w14:textId="77777777" w:rsidR="00BA6FC1" w:rsidRPr="009C5324" w:rsidRDefault="00BA6FC1" w:rsidP="00BA6FC1">
      <w:pPr>
        <w:rPr>
          <w:rFonts w:asciiTheme="minorHAnsi" w:hAnsiTheme="minorHAnsi" w:cstheme="minorHAnsi"/>
        </w:rPr>
      </w:pPr>
    </w:p>
    <w:p w14:paraId="03A280D8" w14:textId="77777777" w:rsidR="00BA6FC1" w:rsidRPr="009C5324" w:rsidRDefault="00BA6FC1" w:rsidP="00BA6FC1">
      <w:pPr>
        <w:rPr>
          <w:rFonts w:asciiTheme="minorHAnsi" w:hAnsiTheme="minorHAnsi" w:cstheme="minorHAnsi"/>
        </w:rPr>
      </w:pPr>
      <w:r w:rsidRPr="009C5324">
        <w:rPr>
          <w:rFonts w:asciiTheme="minorHAnsi" w:hAnsiTheme="minorHAnsi" w:cstheme="minorHAnsi"/>
        </w:rPr>
        <w:t>University of C-DAC</w:t>
      </w:r>
    </w:p>
    <w:p w14:paraId="0C35A2F5" w14:textId="65B7B705" w:rsidR="00BA6FC1" w:rsidRPr="009C5324" w:rsidRDefault="00BA6FC1" w:rsidP="00BA6FC1">
      <w:pPr>
        <w:rPr>
          <w:rFonts w:asciiTheme="minorHAnsi" w:hAnsiTheme="minorHAnsi" w:cstheme="minorHAnsi"/>
        </w:rPr>
      </w:pPr>
      <w:r w:rsidRPr="009C5324">
        <w:rPr>
          <w:rFonts w:asciiTheme="minorHAnsi" w:hAnsiTheme="minorHAnsi" w:cstheme="minorHAnsi"/>
        </w:rPr>
        <w:t>Department of ACTS (Advanced Computing Training School</w:t>
      </w:r>
      <w:r w:rsidR="004F19C3" w:rsidRPr="009C5324">
        <w:rPr>
          <w:rFonts w:asciiTheme="minorHAnsi" w:hAnsiTheme="minorHAnsi" w:cstheme="minorHAnsi"/>
        </w:rPr>
        <w:t>)</w:t>
      </w:r>
    </w:p>
    <w:p w14:paraId="00B9453C" w14:textId="77777777" w:rsidR="00BA6FC1" w:rsidRPr="009C5324" w:rsidRDefault="00BA6FC1" w:rsidP="00BA6FC1">
      <w:pPr>
        <w:rPr>
          <w:rFonts w:asciiTheme="minorHAnsi" w:hAnsiTheme="minorHAnsi" w:cstheme="minorHAnsi"/>
        </w:rPr>
      </w:pPr>
      <w:r w:rsidRPr="009C5324">
        <w:rPr>
          <w:rFonts w:asciiTheme="minorHAnsi" w:hAnsiTheme="minorHAnsi" w:cstheme="minorHAnsi"/>
        </w:rPr>
        <w:t>Post Graduate Diploma in Advanced Computing, Specialization in Computer Programming’s</w:t>
      </w:r>
    </w:p>
    <w:p w14:paraId="5EA1B310" w14:textId="77777777" w:rsidR="00BA6FC1" w:rsidRPr="009C5324" w:rsidRDefault="00BA6FC1" w:rsidP="00BA6FC1">
      <w:pPr>
        <w:rPr>
          <w:rFonts w:asciiTheme="minorHAnsi" w:hAnsiTheme="minorHAnsi" w:cstheme="minorHAnsi"/>
        </w:rPr>
      </w:pPr>
    </w:p>
    <w:p w14:paraId="7C5F435A" w14:textId="77777777" w:rsidR="00BA6FC1" w:rsidRPr="009C5324" w:rsidRDefault="00BA6FC1" w:rsidP="00BA6FC1">
      <w:pPr>
        <w:rPr>
          <w:rFonts w:asciiTheme="minorHAnsi" w:hAnsiTheme="minorHAnsi" w:cstheme="minorHAnsi"/>
        </w:rPr>
      </w:pPr>
      <w:r w:rsidRPr="009C5324">
        <w:rPr>
          <w:rFonts w:asciiTheme="minorHAnsi" w:hAnsiTheme="minorHAnsi" w:cstheme="minorHAnsi"/>
        </w:rPr>
        <w:t>University of Pune (Pune, India)</w:t>
      </w:r>
    </w:p>
    <w:p w14:paraId="6DA7D77E" w14:textId="4D1F081A" w:rsidR="00BA6FC1" w:rsidRPr="009C5324" w:rsidRDefault="00BA6FC1" w:rsidP="00BA6FC1">
      <w:pPr>
        <w:rPr>
          <w:rFonts w:asciiTheme="minorHAnsi" w:hAnsiTheme="minorHAnsi" w:cstheme="minorHAnsi"/>
        </w:rPr>
      </w:pPr>
      <w:r w:rsidRPr="009C5324">
        <w:rPr>
          <w:rFonts w:asciiTheme="minorHAnsi" w:hAnsiTheme="minorHAnsi" w:cstheme="minorHAnsi"/>
        </w:rPr>
        <w:t xml:space="preserve">Department of Computer </w:t>
      </w:r>
      <w:r w:rsidR="00755EFC">
        <w:rPr>
          <w:rFonts w:asciiTheme="minorHAnsi" w:hAnsiTheme="minorHAnsi" w:cstheme="minorHAnsi"/>
        </w:rPr>
        <w:t>Science</w:t>
      </w:r>
    </w:p>
    <w:p w14:paraId="38EC0543" w14:textId="62DDFD1D" w:rsidR="007F5B54" w:rsidRPr="001D447C" w:rsidRDefault="00022263" w:rsidP="001D447C">
      <w:pPr>
        <w:rPr>
          <w:rFonts w:asciiTheme="minorHAnsi" w:hAnsiTheme="minorHAnsi" w:cstheme="minorHAnsi"/>
        </w:rPr>
      </w:pPr>
      <w:proofErr w:type="gramStart"/>
      <w:r w:rsidRPr="009C5324">
        <w:rPr>
          <w:rFonts w:asciiTheme="minorHAnsi" w:hAnsiTheme="minorHAnsi" w:cstheme="minorHAnsi"/>
        </w:rPr>
        <w:t>Bachelor’s</w:t>
      </w:r>
      <w:proofErr w:type="gramEnd"/>
      <w:r w:rsidRPr="009C5324">
        <w:rPr>
          <w:rFonts w:asciiTheme="minorHAnsi" w:hAnsiTheme="minorHAnsi" w:cstheme="minorHAnsi"/>
        </w:rPr>
        <w:t xml:space="preserve"> in engineering</w:t>
      </w:r>
      <w:r w:rsidR="00BA6FC1" w:rsidRPr="009C5324">
        <w:rPr>
          <w:rFonts w:asciiTheme="minorHAnsi" w:hAnsiTheme="minorHAnsi" w:cstheme="minorHAnsi"/>
        </w:rPr>
        <w:t>, Specialization in Computer Engineering</w:t>
      </w:r>
    </w:p>
    <w:sectPr w:rsidR="007F5B54" w:rsidRPr="001D447C" w:rsidSect="005003D8">
      <w:footnotePr>
        <w:pos w:val="beneathText"/>
      </w:footnotePr>
      <w:pgSz w:w="12240" w:h="15840"/>
      <w:pgMar w:top="720" w:right="72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A493" w14:textId="77777777" w:rsidR="00243188" w:rsidRDefault="00243188" w:rsidP="00341E82">
      <w:r>
        <w:separator/>
      </w:r>
    </w:p>
  </w:endnote>
  <w:endnote w:type="continuationSeparator" w:id="0">
    <w:p w14:paraId="6038134F" w14:textId="77777777" w:rsidR="00243188" w:rsidRDefault="00243188" w:rsidP="0034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80"/>
    <w:family w:val="auto"/>
    <w:pitch w:val="variable"/>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853A" w14:textId="77777777" w:rsidR="00243188" w:rsidRDefault="00243188" w:rsidP="00341E82">
      <w:r>
        <w:separator/>
      </w:r>
    </w:p>
  </w:footnote>
  <w:footnote w:type="continuationSeparator" w:id="0">
    <w:p w14:paraId="2E5C6037" w14:textId="77777777" w:rsidR="00243188" w:rsidRDefault="00243188" w:rsidP="00341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B"/>
    <w:multiLevelType w:val="multilevel"/>
    <w:tmpl w:val="0000000B"/>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5BB50307"/>
    <w:multiLevelType w:val="hybridMultilevel"/>
    <w:tmpl w:val="FB103926"/>
    <w:lvl w:ilvl="0" w:tplc="A6545A36">
      <w:start w:val="1"/>
      <w:numFmt w:val="bullet"/>
      <w:lvlText w:val=""/>
      <w:lvlJc w:val="left"/>
      <w:pPr>
        <w:ind w:left="720" w:hanging="360"/>
      </w:pPr>
      <w:rPr>
        <w:rFonts w:ascii="Symbol" w:hAnsi="Symbol" w:hint="default"/>
        <w:color w:val="auto"/>
      </w:rPr>
    </w:lvl>
    <w:lvl w:ilvl="1" w:tplc="AE40675E">
      <w:start w:val="1"/>
      <w:numFmt w:val="bullet"/>
      <w:lvlText w:val="o"/>
      <w:lvlJc w:val="left"/>
      <w:pPr>
        <w:ind w:left="1440" w:hanging="360"/>
      </w:pPr>
      <w:rPr>
        <w:rFonts w:ascii="Courier New" w:hAnsi="Courier New" w:cs="Courier New" w:hint="default"/>
        <w:color w:val="5F497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32214010">
    <w:abstractNumId w:val="0"/>
  </w:num>
  <w:num w:numId="2" w16cid:durableId="207011089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7A"/>
    <w:rsid w:val="000051CF"/>
    <w:rsid w:val="00015618"/>
    <w:rsid w:val="00022263"/>
    <w:rsid w:val="000276A7"/>
    <w:rsid w:val="00033E0E"/>
    <w:rsid w:val="0003758C"/>
    <w:rsid w:val="00055C15"/>
    <w:rsid w:val="000650E9"/>
    <w:rsid w:val="00070AC6"/>
    <w:rsid w:val="00070BC4"/>
    <w:rsid w:val="000800C4"/>
    <w:rsid w:val="000A030A"/>
    <w:rsid w:val="000A2617"/>
    <w:rsid w:val="000A29D5"/>
    <w:rsid w:val="000B0E24"/>
    <w:rsid w:val="000B4372"/>
    <w:rsid w:val="000E03F1"/>
    <w:rsid w:val="000F1E35"/>
    <w:rsid w:val="000F4F08"/>
    <w:rsid w:val="001053D7"/>
    <w:rsid w:val="001173B4"/>
    <w:rsid w:val="00122E1A"/>
    <w:rsid w:val="00130E8B"/>
    <w:rsid w:val="00140FCC"/>
    <w:rsid w:val="001611AC"/>
    <w:rsid w:val="00174860"/>
    <w:rsid w:val="0017559A"/>
    <w:rsid w:val="00182D40"/>
    <w:rsid w:val="001878D8"/>
    <w:rsid w:val="00190D23"/>
    <w:rsid w:val="001B030F"/>
    <w:rsid w:val="001B3BAC"/>
    <w:rsid w:val="001C77DC"/>
    <w:rsid w:val="001D04B1"/>
    <w:rsid w:val="001D42F3"/>
    <w:rsid w:val="001D447C"/>
    <w:rsid w:val="001E141F"/>
    <w:rsid w:val="001E2A04"/>
    <w:rsid w:val="001F64B5"/>
    <w:rsid w:val="002013E3"/>
    <w:rsid w:val="00207286"/>
    <w:rsid w:val="00230096"/>
    <w:rsid w:val="002303DA"/>
    <w:rsid w:val="00231594"/>
    <w:rsid w:val="00243188"/>
    <w:rsid w:val="00243F14"/>
    <w:rsid w:val="002542D6"/>
    <w:rsid w:val="002627E8"/>
    <w:rsid w:val="0026373C"/>
    <w:rsid w:val="00263825"/>
    <w:rsid w:val="00276629"/>
    <w:rsid w:val="002A0D39"/>
    <w:rsid w:val="002B1407"/>
    <w:rsid w:val="002C0571"/>
    <w:rsid w:val="002C3986"/>
    <w:rsid w:val="002D1582"/>
    <w:rsid w:val="002D174D"/>
    <w:rsid w:val="002D6E18"/>
    <w:rsid w:val="002D7B4B"/>
    <w:rsid w:val="002F3866"/>
    <w:rsid w:val="00323EFA"/>
    <w:rsid w:val="00334F90"/>
    <w:rsid w:val="00341E82"/>
    <w:rsid w:val="003501A5"/>
    <w:rsid w:val="00351BFA"/>
    <w:rsid w:val="00353658"/>
    <w:rsid w:val="00356073"/>
    <w:rsid w:val="00356B2B"/>
    <w:rsid w:val="003573F8"/>
    <w:rsid w:val="00363E65"/>
    <w:rsid w:val="003855AA"/>
    <w:rsid w:val="00390714"/>
    <w:rsid w:val="0039358B"/>
    <w:rsid w:val="003A483A"/>
    <w:rsid w:val="003B281C"/>
    <w:rsid w:val="003C271E"/>
    <w:rsid w:val="003C3403"/>
    <w:rsid w:val="003D12B5"/>
    <w:rsid w:val="003E68FF"/>
    <w:rsid w:val="00403242"/>
    <w:rsid w:val="0040796D"/>
    <w:rsid w:val="004153D0"/>
    <w:rsid w:val="004172EF"/>
    <w:rsid w:val="0041771D"/>
    <w:rsid w:val="00432959"/>
    <w:rsid w:val="00434585"/>
    <w:rsid w:val="00447D05"/>
    <w:rsid w:val="00455D62"/>
    <w:rsid w:val="00470AD8"/>
    <w:rsid w:val="0047313D"/>
    <w:rsid w:val="00473CDD"/>
    <w:rsid w:val="004763CC"/>
    <w:rsid w:val="004812E1"/>
    <w:rsid w:val="004A7F6F"/>
    <w:rsid w:val="004B01E2"/>
    <w:rsid w:val="004C3860"/>
    <w:rsid w:val="004C7ED8"/>
    <w:rsid w:val="004D2E9E"/>
    <w:rsid w:val="004D5013"/>
    <w:rsid w:val="004D75FA"/>
    <w:rsid w:val="004F19C3"/>
    <w:rsid w:val="005003D8"/>
    <w:rsid w:val="005021D7"/>
    <w:rsid w:val="00502B8E"/>
    <w:rsid w:val="00511DB4"/>
    <w:rsid w:val="0051713D"/>
    <w:rsid w:val="005266FC"/>
    <w:rsid w:val="005424E7"/>
    <w:rsid w:val="00544800"/>
    <w:rsid w:val="00551A6A"/>
    <w:rsid w:val="00556888"/>
    <w:rsid w:val="00566D23"/>
    <w:rsid w:val="005760E0"/>
    <w:rsid w:val="00585143"/>
    <w:rsid w:val="005905E3"/>
    <w:rsid w:val="00592EB1"/>
    <w:rsid w:val="00596FB0"/>
    <w:rsid w:val="005975A6"/>
    <w:rsid w:val="005A1AF5"/>
    <w:rsid w:val="005B14D0"/>
    <w:rsid w:val="005C2575"/>
    <w:rsid w:val="005D1C1F"/>
    <w:rsid w:val="005D44EE"/>
    <w:rsid w:val="005E4C02"/>
    <w:rsid w:val="005E53B4"/>
    <w:rsid w:val="005E6D60"/>
    <w:rsid w:val="005F7D75"/>
    <w:rsid w:val="00622058"/>
    <w:rsid w:val="00634181"/>
    <w:rsid w:val="00634B4C"/>
    <w:rsid w:val="00652B3C"/>
    <w:rsid w:val="00656C21"/>
    <w:rsid w:val="006723EF"/>
    <w:rsid w:val="0068782D"/>
    <w:rsid w:val="00693544"/>
    <w:rsid w:val="006939B7"/>
    <w:rsid w:val="006A5A78"/>
    <w:rsid w:val="006D1494"/>
    <w:rsid w:val="006D3F1B"/>
    <w:rsid w:val="006D517E"/>
    <w:rsid w:val="006E06CC"/>
    <w:rsid w:val="006E2CFC"/>
    <w:rsid w:val="006E51D2"/>
    <w:rsid w:val="006E6AD4"/>
    <w:rsid w:val="00704C25"/>
    <w:rsid w:val="00705431"/>
    <w:rsid w:val="00710CEA"/>
    <w:rsid w:val="00712E07"/>
    <w:rsid w:val="00717FD4"/>
    <w:rsid w:val="0072123B"/>
    <w:rsid w:val="00722F21"/>
    <w:rsid w:val="00741BE2"/>
    <w:rsid w:val="00755EFC"/>
    <w:rsid w:val="007733C8"/>
    <w:rsid w:val="00776648"/>
    <w:rsid w:val="007773F9"/>
    <w:rsid w:val="007812BA"/>
    <w:rsid w:val="007A0075"/>
    <w:rsid w:val="007A3776"/>
    <w:rsid w:val="007D01B6"/>
    <w:rsid w:val="007D2662"/>
    <w:rsid w:val="007D3065"/>
    <w:rsid w:val="007E2461"/>
    <w:rsid w:val="007E2DA7"/>
    <w:rsid w:val="007E2DE9"/>
    <w:rsid w:val="007E6AC0"/>
    <w:rsid w:val="007F5B54"/>
    <w:rsid w:val="00805D6F"/>
    <w:rsid w:val="00830F4E"/>
    <w:rsid w:val="00835C78"/>
    <w:rsid w:val="008373BC"/>
    <w:rsid w:val="00847E68"/>
    <w:rsid w:val="008605A2"/>
    <w:rsid w:val="0087202B"/>
    <w:rsid w:val="008774A6"/>
    <w:rsid w:val="008A2CCB"/>
    <w:rsid w:val="008C0F5F"/>
    <w:rsid w:val="008E5EE5"/>
    <w:rsid w:val="008E6693"/>
    <w:rsid w:val="0091630F"/>
    <w:rsid w:val="009175E6"/>
    <w:rsid w:val="00921531"/>
    <w:rsid w:val="0093114A"/>
    <w:rsid w:val="009333E6"/>
    <w:rsid w:val="00936B5C"/>
    <w:rsid w:val="00943D04"/>
    <w:rsid w:val="009452BE"/>
    <w:rsid w:val="00946499"/>
    <w:rsid w:val="009630B6"/>
    <w:rsid w:val="0097260C"/>
    <w:rsid w:val="009738FB"/>
    <w:rsid w:val="00976A2C"/>
    <w:rsid w:val="00980F17"/>
    <w:rsid w:val="00983335"/>
    <w:rsid w:val="00986914"/>
    <w:rsid w:val="009A6D7F"/>
    <w:rsid w:val="009C276E"/>
    <w:rsid w:val="009C5324"/>
    <w:rsid w:val="009E6E05"/>
    <w:rsid w:val="009E725F"/>
    <w:rsid w:val="00A00909"/>
    <w:rsid w:val="00A204FA"/>
    <w:rsid w:val="00A273E4"/>
    <w:rsid w:val="00A35281"/>
    <w:rsid w:val="00A353C4"/>
    <w:rsid w:val="00A3751C"/>
    <w:rsid w:val="00A42895"/>
    <w:rsid w:val="00A475C9"/>
    <w:rsid w:val="00A54A0C"/>
    <w:rsid w:val="00A83A61"/>
    <w:rsid w:val="00A87D7D"/>
    <w:rsid w:val="00A90E83"/>
    <w:rsid w:val="00AA7287"/>
    <w:rsid w:val="00AB465A"/>
    <w:rsid w:val="00AB7CFB"/>
    <w:rsid w:val="00AC08E4"/>
    <w:rsid w:val="00AC0BD2"/>
    <w:rsid w:val="00AC3105"/>
    <w:rsid w:val="00AE314B"/>
    <w:rsid w:val="00AE59B3"/>
    <w:rsid w:val="00AF77D5"/>
    <w:rsid w:val="00B13309"/>
    <w:rsid w:val="00B2065D"/>
    <w:rsid w:val="00B407C8"/>
    <w:rsid w:val="00B54535"/>
    <w:rsid w:val="00B57E97"/>
    <w:rsid w:val="00B704E4"/>
    <w:rsid w:val="00B744A2"/>
    <w:rsid w:val="00B75DD5"/>
    <w:rsid w:val="00B84BB7"/>
    <w:rsid w:val="00BA5077"/>
    <w:rsid w:val="00BA6FC1"/>
    <w:rsid w:val="00BC770E"/>
    <w:rsid w:val="00BD3836"/>
    <w:rsid w:val="00BF2AF9"/>
    <w:rsid w:val="00C25CE9"/>
    <w:rsid w:val="00C65B8E"/>
    <w:rsid w:val="00C72804"/>
    <w:rsid w:val="00C7674C"/>
    <w:rsid w:val="00C80A3C"/>
    <w:rsid w:val="00C82874"/>
    <w:rsid w:val="00CB1B1C"/>
    <w:rsid w:val="00CB6B3C"/>
    <w:rsid w:val="00CB73A7"/>
    <w:rsid w:val="00CF7CC2"/>
    <w:rsid w:val="00D0059A"/>
    <w:rsid w:val="00D03C5B"/>
    <w:rsid w:val="00D04F32"/>
    <w:rsid w:val="00D11C7A"/>
    <w:rsid w:val="00D137BE"/>
    <w:rsid w:val="00D217A9"/>
    <w:rsid w:val="00D219DC"/>
    <w:rsid w:val="00D30E69"/>
    <w:rsid w:val="00D60AF0"/>
    <w:rsid w:val="00D77B63"/>
    <w:rsid w:val="00D85580"/>
    <w:rsid w:val="00DA5644"/>
    <w:rsid w:val="00DA573A"/>
    <w:rsid w:val="00DB03D1"/>
    <w:rsid w:val="00DB280C"/>
    <w:rsid w:val="00DE5A53"/>
    <w:rsid w:val="00E051C1"/>
    <w:rsid w:val="00E118A8"/>
    <w:rsid w:val="00E17966"/>
    <w:rsid w:val="00E26701"/>
    <w:rsid w:val="00E31725"/>
    <w:rsid w:val="00E35793"/>
    <w:rsid w:val="00E62EC4"/>
    <w:rsid w:val="00E76D89"/>
    <w:rsid w:val="00E81956"/>
    <w:rsid w:val="00E8750C"/>
    <w:rsid w:val="00EA0372"/>
    <w:rsid w:val="00EA15E0"/>
    <w:rsid w:val="00ED0108"/>
    <w:rsid w:val="00ED5F19"/>
    <w:rsid w:val="00EE1265"/>
    <w:rsid w:val="00F02A2A"/>
    <w:rsid w:val="00F11BB1"/>
    <w:rsid w:val="00F173D0"/>
    <w:rsid w:val="00F2431D"/>
    <w:rsid w:val="00F302E8"/>
    <w:rsid w:val="00F43F81"/>
    <w:rsid w:val="00F47730"/>
    <w:rsid w:val="00F53E44"/>
    <w:rsid w:val="00F72EF9"/>
    <w:rsid w:val="00F82B0D"/>
    <w:rsid w:val="00F91789"/>
    <w:rsid w:val="00F93282"/>
    <w:rsid w:val="00FB52B8"/>
    <w:rsid w:val="00FE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426E"/>
  <w15:docId w15:val="{34EC4B9C-B3FE-44CE-9B3D-26B8881E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D0"/>
    <w:pPr>
      <w:suppressAutoHyphens/>
    </w:pPr>
    <w:rPr>
      <w:sz w:val="24"/>
      <w:szCs w:val="24"/>
      <w:lang w:eastAsia="ar-SA"/>
    </w:rPr>
  </w:style>
  <w:style w:type="paragraph" w:styleId="Heading1">
    <w:name w:val="heading 1"/>
    <w:basedOn w:val="Normal"/>
    <w:next w:val="BodyText"/>
    <w:qFormat/>
    <w:rsid w:val="004153D0"/>
    <w:pPr>
      <w:numPr>
        <w:numId w:val="1"/>
      </w:numPr>
      <w:spacing w:before="280" w:after="280"/>
      <w:outlineLvl w:val="0"/>
    </w:pPr>
    <w:rPr>
      <w:b/>
      <w:bCs/>
      <w:kern w:val="1"/>
      <w:sz w:val="48"/>
      <w:szCs w:val="48"/>
    </w:rPr>
  </w:style>
  <w:style w:type="paragraph" w:styleId="Heading2">
    <w:name w:val="heading 2"/>
    <w:basedOn w:val="Normal"/>
    <w:next w:val="BodyText"/>
    <w:qFormat/>
    <w:rsid w:val="004153D0"/>
    <w:pPr>
      <w:numPr>
        <w:ilvl w:val="1"/>
        <w:numId w:val="1"/>
      </w:numPr>
      <w:spacing w:before="280" w:after="280"/>
      <w:outlineLvl w:val="1"/>
    </w:pPr>
    <w:rPr>
      <w:b/>
      <w:bCs/>
      <w:sz w:val="36"/>
      <w:szCs w:val="36"/>
    </w:rPr>
  </w:style>
  <w:style w:type="paragraph" w:styleId="Heading3">
    <w:name w:val="heading 3"/>
    <w:basedOn w:val="Normal"/>
    <w:next w:val="BodyText"/>
    <w:qFormat/>
    <w:rsid w:val="004153D0"/>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153D0"/>
    <w:rPr>
      <w:rFonts w:ascii="Symbol" w:hAnsi="Symbol"/>
      <w:sz w:val="20"/>
    </w:rPr>
  </w:style>
  <w:style w:type="character" w:customStyle="1" w:styleId="WW8Num1z1">
    <w:name w:val="WW8Num1z1"/>
    <w:rsid w:val="004153D0"/>
    <w:rPr>
      <w:rFonts w:ascii="Courier New" w:hAnsi="Courier New"/>
      <w:sz w:val="20"/>
    </w:rPr>
  </w:style>
  <w:style w:type="character" w:customStyle="1" w:styleId="WW8Num1z2">
    <w:name w:val="WW8Num1z2"/>
    <w:rsid w:val="004153D0"/>
    <w:rPr>
      <w:rFonts w:ascii="Wingdings" w:hAnsi="Wingdings"/>
      <w:sz w:val="20"/>
    </w:rPr>
  </w:style>
  <w:style w:type="character" w:customStyle="1" w:styleId="WW8Num2z0">
    <w:name w:val="WW8Num2z0"/>
    <w:rsid w:val="004153D0"/>
    <w:rPr>
      <w:rFonts w:ascii="Symbol" w:hAnsi="Symbol"/>
      <w:sz w:val="20"/>
    </w:rPr>
  </w:style>
  <w:style w:type="character" w:customStyle="1" w:styleId="WW8Num2z1">
    <w:name w:val="WW8Num2z1"/>
    <w:rsid w:val="004153D0"/>
    <w:rPr>
      <w:rFonts w:ascii="Courier New" w:hAnsi="Courier New"/>
      <w:sz w:val="20"/>
    </w:rPr>
  </w:style>
  <w:style w:type="character" w:customStyle="1" w:styleId="WW8Num2z2">
    <w:name w:val="WW8Num2z2"/>
    <w:rsid w:val="004153D0"/>
    <w:rPr>
      <w:rFonts w:ascii="Wingdings" w:hAnsi="Wingdings"/>
      <w:sz w:val="20"/>
    </w:rPr>
  </w:style>
  <w:style w:type="character" w:customStyle="1" w:styleId="WW8Num3z0">
    <w:name w:val="WW8Num3z0"/>
    <w:rsid w:val="004153D0"/>
    <w:rPr>
      <w:rFonts w:ascii="Symbol" w:hAnsi="Symbol"/>
      <w:sz w:val="20"/>
    </w:rPr>
  </w:style>
  <w:style w:type="character" w:customStyle="1" w:styleId="WW8Num3z1">
    <w:name w:val="WW8Num3z1"/>
    <w:rsid w:val="004153D0"/>
    <w:rPr>
      <w:rFonts w:ascii="Courier New" w:hAnsi="Courier New"/>
      <w:sz w:val="20"/>
    </w:rPr>
  </w:style>
  <w:style w:type="character" w:customStyle="1" w:styleId="WW8Num3z2">
    <w:name w:val="WW8Num3z2"/>
    <w:rsid w:val="004153D0"/>
    <w:rPr>
      <w:rFonts w:ascii="Wingdings" w:hAnsi="Wingdings"/>
      <w:sz w:val="20"/>
    </w:rPr>
  </w:style>
  <w:style w:type="character" w:customStyle="1" w:styleId="WW8Num4z0">
    <w:name w:val="WW8Num4z0"/>
    <w:rsid w:val="004153D0"/>
    <w:rPr>
      <w:rFonts w:ascii="Symbol" w:hAnsi="Symbol"/>
      <w:sz w:val="20"/>
    </w:rPr>
  </w:style>
  <w:style w:type="character" w:customStyle="1" w:styleId="WW8Num4z1">
    <w:name w:val="WW8Num4z1"/>
    <w:rsid w:val="004153D0"/>
    <w:rPr>
      <w:rFonts w:ascii="Courier New" w:hAnsi="Courier New"/>
      <w:sz w:val="20"/>
    </w:rPr>
  </w:style>
  <w:style w:type="character" w:customStyle="1" w:styleId="WW8Num4z2">
    <w:name w:val="WW8Num4z2"/>
    <w:rsid w:val="004153D0"/>
    <w:rPr>
      <w:rFonts w:ascii="Wingdings" w:hAnsi="Wingdings"/>
      <w:sz w:val="20"/>
    </w:rPr>
  </w:style>
  <w:style w:type="character" w:customStyle="1" w:styleId="WW8Num5z0">
    <w:name w:val="WW8Num5z0"/>
    <w:rsid w:val="004153D0"/>
    <w:rPr>
      <w:rFonts w:ascii="Symbol" w:hAnsi="Symbol"/>
      <w:sz w:val="20"/>
    </w:rPr>
  </w:style>
  <w:style w:type="character" w:customStyle="1" w:styleId="WW8Num5z1">
    <w:name w:val="WW8Num5z1"/>
    <w:rsid w:val="004153D0"/>
    <w:rPr>
      <w:rFonts w:ascii="Courier New" w:hAnsi="Courier New"/>
      <w:sz w:val="20"/>
    </w:rPr>
  </w:style>
  <w:style w:type="character" w:customStyle="1" w:styleId="WW8Num5z2">
    <w:name w:val="WW8Num5z2"/>
    <w:rsid w:val="004153D0"/>
    <w:rPr>
      <w:rFonts w:ascii="Wingdings" w:hAnsi="Wingdings"/>
      <w:sz w:val="20"/>
    </w:rPr>
  </w:style>
  <w:style w:type="character" w:customStyle="1" w:styleId="WW8Num6z0">
    <w:name w:val="WW8Num6z0"/>
    <w:rsid w:val="004153D0"/>
    <w:rPr>
      <w:rFonts w:ascii="Symbol" w:hAnsi="Symbol"/>
      <w:sz w:val="20"/>
    </w:rPr>
  </w:style>
  <w:style w:type="character" w:customStyle="1" w:styleId="WW8Num6z1">
    <w:name w:val="WW8Num6z1"/>
    <w:rsid w:val="004153D0"/>
    <w:rPr>
      <w:rFonts w:ascii="Courier New" w:hAnsi="Courier New"/>
      <w:sz w:val="20"/>
    </w:rPr>
  </w:style>
  <w:style w:type="character" w:customStyle="1" w:styleId="WW8Num6z2">
    <w:name w:val="WW8Num6z2"/>
    <w:rsid w:val="004153D0"/>
    <w:rPr>
      <w:rFonts w:ascii="Wingdings" w:hAnsi="Wingdings"/>
      <w:sz w:val="20"/>
    </w:rPr>
  </w:style>
  <w:style w:type="character" w:customStyle="1" w:styleId="WW8Num7z0">
    <w:name w:val="WW8Num7z0"/>
    <w:rsid w:val="004153D0"/>
    <w:rPr>
      <w:rFonts w:ascii="Symbol" w:hAnsi="Symbol"/>
      <w:sz w:val="20"/>
    </w:rPr>
  </w:style>
  <w:style w:type="character" w:customStyle="1" w:styleId="WW8Num7z1">
    <w:name w:val="WW8Num7z1"/>
    <w:rsid w:val="004153D0"/>
    <w:rPr>
      <w:rFonts w:ascii="Courier New" w:hAnsi="Courier New"/>
      <w:sz w:val="20"/>
    </w:rPr>
  </w:style>
  <w:style w:type="character" w:customStyle="1" w:styleId="WW8Num7z2">
    <w:name w:val="WW8Num7z2"/>
    <w:rsid w:val="004153D0"/>
    <w:rPr>
      <w:rFonts w:ascii="Wingdings" w:hAnsi="Wingdings"/>
      <w:sz w:val="20"/>
    </w:rPr>
  </w:style>
  <w:style w:type="character" w:customStyle="1" w:styleId="WW8Num8z0">
    <w:name w:val="WW8Num8z0"/>
    <w:rsid w:val="004153D0"/>
    <w:rPr>
      <w:rFonts w:ascii="Symbol" w:hAnsi="Symbol"/>
      <w:sz w:val="20"/>
    </w:rPr>
  </w:style>
  <w:style w:type="character" w:customStyle="1" w:styleId="WW8Num8z1">
    <w:name w:val="WW8Num8z1"/>
    <w:rsid w:val="004153D0"/>
    <w:rPr>
      <w:rFonts w:ascii="Courier New" w:hAnsi="Courier New"/>
      <w:sz w:val="20"/>
    </w:rPr>
  </w:style>
  <w:style w:type="character" w:customStyle="1" w:styleId="WW8Num8z2">
    <w:name w:val="WW8Num8z2"/>
    <w:rsid w:val="004153D0"/>
    <w:rPr>
      <w:rFonts w:ascii="Wingdings" w:hAnsi="Wingdings"/>
      <w:sz w:val="20"/>
    </w:rPr>
  </w:style>
  <w:style w:type="character" w:customStyle="1" w:styleId="WW8Num9z0">
    <w:name w:val="WW8Num9z0"/>
    <w:rsid w:val="004153D0"/>
    <w:rPr>
      <w:rFonts w:ascii="Symbol" w:hAnsi="Symbol"/>
      <w:sz w:val="20"/>
    </w:rPr>
  </w:style>
  <w:style w:type="character" w:customStyle="1" w:styleId="WW8Num9z1">
    <w:name w:val="WW8Num9z1"/>
    <w:rsid w:val="004153D0"/>
    <w:rPr>
      <w:rFonts w:ascii="Courier New" w:hAnsi="Courier New"/>
      <w:sz w:val="20"/>
    </w:rPr>
  </w:style>
  <w:style w:type="character" w:customStyle="1" w:styleId="WW8Num9z2">
    <w:name w:val="WW8Num9z2"/>
    <w:rsid w:val="004153D0"/>
    <w:rPr>
      <w:rFonts w:ascii="Wingdings" w:hAnsi="Wingdings"/>
      <w:sz w:val="20"/>
    </w:rPr>
  </w:style>
  <w:style w:type="character" w:customStyle="1" w:styleId="WW8Num10z0">
    <w:name w:val="WW8Num10z0"/>
    <w:rsid w:val="004153D0"/>
    <w:rPr>
      <w:rFonts w:ascii="Symbol" w:hAnsi="Symbol"/>
      <w:sz w:val="20"/>
    </w:rPr>
  </w:style>
  <w:style w:type="character" w:customStyle="1" w:styleId="WW8Num10z1">
    <w:name w:val="WW8Num10z1"/>
    <w:rsid w:val="004153D0"/>
    <w:rPr>
      <w:rFonts w:ascii="Courier New" w:hAnsi="Courier New"/>
      <w:sz w:val="20"/>
    </w:rPr>
  </w:style>
  <w:style w:type="character" w:customStyle="1" w:styleId="WW8Num10z2">
    <w:name w:val="WW8Num10z2"/>
    <w:rsid w:val="004153D0"/>
    <w:rPr>
      <w:rFonts w:ascii="Wingdings" w:hAnsi="Wingdings"/>
      <w:sz w:val="20"/>
    </w:rPr>
  </w:style>
  <w:style w:type="character" w:customStyle="1" w:styleId="WW8Num11z0">
    <w:name w:val="WW8Num11z0"/>
    <w:rsid w:val="004153D0"/>
    <w:rPr>
      <w:rFonts w:ascii="Symbol" w:hAnsi="Symbol"/>
      <w:sz w:val="20"/>
    </w:rPr>
  </w:style>
  <w:style w:type="character" w:customStyle="1" w:styleId="WW8Num11z1">
    <w:name w:val="WW8Num11z1"/>
    <w:rsid w:val="004153D0"/>
    <w:rPr>
      <w:rFonts w:ascii="Courier New" w:hAnsi="Courier New"/>
      <w:sz w:val="20"/>
    </w:rPr>
  </w:style>
  <w:style w:type="character" w:customStyle="1" w:styleId="WW8Num11z2">
    <w:name w:val="WW8Num11z2"/>
    <w:rsid w:val="004153D0"/>
    <w:rPr>
      <w:rFonts w:ascii="Wingdings" w:hAnsi="Wingdings"/>
      <w:sz w:val="20"/>
    </w:rPr>
  </w:style>
  <w:style w:type="character" w:customStyle="1" w:styleId="WW8Num12z0">
    <w:name w:val="WW8Num12z0"/>
    <w:rsid w:val="004153D0"/>
    <w:rPr>
      <w:rFonts w:ascii="Symbol" w:hAnsi="Symbol"/>
      <w:sz w:val="20"/>
    </w:rPr>
  </w:style>
  <w:style w:type="character" w:customStyle="1" w:styleId="WW8Num12z1">
    <w:name w:val="WW8Num12z1"/>
    <w:rsid w:val="004153D0"/>
    <w:rPr>
      <w:rFonts w:ascii="Courier New" w:hAnsi="Courier New"/>
      <w:sz w:val="20"/>
    </w:rPr>
  </w:style>
  <w:style w:type="character" w:customStyle="1" w:styleId="WW8Num12z2">
    <w:name w:val="WW8Num12z2"/>
    <w:rsid w:val="004153D0"/>
    <w:rPr>
      <w:rFonts w:ascii="Wingdings" w:hAnsi="Wingdings"/>
      <w:sz w:val="20"/>
    </w:rPr>
  </w:style>
  <w:style w:type="character" w:customStyle="1" w:styleId="WW8Num13z0">
    <w:name w:val="WW8Num13z0"/>
    <w:rsid w:val="004153D0"/>
    <w:rPr>
      <w:rFonts w:ascii="Symbol" w:hAnsi="Symbol"/>
      <w:sz w:val="20"/>
    </w:rPr>
  </w:style>
  <w:style w:type="character" w:customStyle="1" w:styleId="WW8Num13z1">
    <w:name w:val="WW8Num13z1"/>
    <w:rsid w:val="004153D0"/>
    <w:rPr>
      <w:rFonts w:ascii="Courier New" w:hAnsi="Courier New"/>
      <w:sz w:val="20"/>
    </w:rPr>
  </w:style>
  <w:style w:type="character" w:customStyle="1" w:styleId="WW8Num13z2">
    <w:name w:val="WW8Num13z2"/>
    <w:rsid w:val="004153D0"/>
    <w:rPr>
      <w:rFonts w:ascii="Wingdings" w:hAnsi="Wingdings"/>
      <w:sz w:val="20"/>
    </w:rPr>
  </w:style>
  <w:style w:type="character" w:customStyle="1" w:styleId="WW8Num14z0">
    <w:name w:val="WW8Num14z0"/>
    <w:rsid w:val="004153D0"/>
    <w:rPr>
      <w:rFonts w:ascii="Symbol" w:hAnsi="Symbol"/>
      <w:sz w:val="20"/>
    </w:rPr>
  </w:style>
  <w:style w:type="character" w:customStyle="1" w:styleId="WW8Num14z1">
    <w:name w:val="WW8Num14z1"/>
    <w:rsid w:val="004153D0"/>
    <w:rPr>
      <w:rFonts w:ascii="Courier New" w:hAnsi="Courier New"/>
      <w:sz w:val="20"/>
    </w:rPr>
  </w:style>
  <w:style w:type="character" w:customStyle="1" w:styleId="WW8Num14z2">
    <w:name w:val="WW8Num14z2"/>
    <w:rsid w:val="004153D0"/>
    <w:rPr>
      <w:rFonts w:ascii="Wingdings" w:hAnsi="Wingdings"/>
      <w:sz w:val="20"/>
    </w:rPr>
  </w:style>
  <w:style w:type="character" w:customStyle="1" w:styleId="Heading1Char">
    <w:name w:val="Heading 1 Char"/>
    <w:rsid w:val="004153D0"/>
    <w:rPr>
      <w:rFonts w:ascii="Cambria" w:eastAsia="Times New Roman" w:hAnsi="Cambria" w:cs="Times New Roman"/>
      <w:b/>
      <w:bCs/>
      <w:color w:val="365F91"/>
      <w:sz w:val="28"/>
      <w:szCs w:val="28"/>
    </w:rPr>
  </w:style>
  <w:style w:type="character" w:styleId="Hyperlink">
    <w:name w:val="Hyperlink"/>
    <w:semiHidden/>
    <w:rsid w:val="004153D0"/>
    <w:rPr>
      <w:color w:val="0000FF"/>
      <w:u w:val="single"/>
    </w:rPr>
  </w:style>
  <w:style w:type="character" w:styleId="FollowedHyperlink">
    <w:name w:val="FollowedHyperlink"/>
    <w:semiHidden/>
    <w:rsid w:val="004153D0"/>
    <w:rPr>
      <w:color w:val="800080"/>
      <w:u w:val="single"/>
    </w:rPr>
  </w:style>
  <w:style w:type="character" w:customStyle="1" w:styleId="Heading2Char">
    <w:name w:val="Heading 2 Char"/>
    <w:rsid w:val="004153D0"/>
    <w:rPr>
      <w:rFonts w:ascii="Cambria" w:eastAsia="Times New Roman" w:hAnsi="Cambria" w:cs="Times New Roman"/>
      <w:b/>
      <w:bCs/>
      <w:color w:val="4F81BD"/>
      <w:sz w:val="26"/>
      <w:szCs w:val="26"/>
    </w:rPr>
  </w:style>
  <w:style w:type="character" w:customStyle="1" w:styleId="Heading3Char">
    <w:name w:val="Heading 3 Char"/>
    <w:rsid w:val="004153D0"/>
    <w:rPr>
      <w:rFonts w:ascii="Cambria" w:eastAsia="Times New Roman" w:hAnsi="Cambria" w:cs="Times New Roman"/>
      <w:b/>
      <w:bCs/>
      <w:color w:val="4F81BD"/>
      <w:sz w:val="24"/>
      <w:szCs w:val="24"/>
    </w:rPr>
  </w:style>
  <w:style w:type="character" w:styleId="Strong">
    <w:name w:val="Strong"/>
    <w:uiPriority w:val="22"/>
    <w:qFormat/>
    <w:rsid w:val="004153D0"/>
    <w:rPr>
      <w:b/>
      <w:bCs/>
    </w:rPr>
  </w:style>
  <w:style w:type="character" w:customStyle="1" w:styleId="Bullets">
    <w:name w:val="Bullets"/>
    <w:rsid w:val="004153D0"/>
    <w:rPr>
      <w:rFonts w:ascii="StarSymbol" w:eastAsia="StarSymbol" w:hAnsi="StarSymbol" w:cs="StarSymbol"/>
      <w:sz w:val="18"/>
      <w:szCs w:val="18"/>
    </w:rPr>
  </w:style>
  <w:style w:type="paragraph" w:customStyle="1" w:styleId="Heading">
    <w:name w:val="Heading"/>
    <w:basedOn w:val="Normal"/>
    <w:next w:val="BodyText"/>
    <w:rsid w:val="004153D0"/>
    <w:pPr>
      <w:keepNext/>
      <w:spacing w:before="240" w:after="120"/>
    </w:pPr>
    <w:rPr>
      <w:rFonts w:ascii="Arial" w:eastAsia="DejaVu Sans" w:hAnsi="Arial" w:cs="DejaVu Sans"/>
      <w:sz w:val="28"/>
      <w:szCs w:val="28"/>
    </w:rPr>
  </w:style>
  <w:style w:type="paragraph" w:styleId="BodyText">
    <w:name w:val="Body Text"/>
    <w:basedOn w:val="Normal"/>
    <w:semiHidden/>
    <w:rsid w:val="004153D0"/>
    <w:pPr>
      <w:spacing w:after="120"/>
    </w:pPr>
  </w:style>
  <w:style w:type="paragraph" w:styleId="List">
    <w:name w:val="List"/>
    <w:basedOn w:val="BodyText"/>
    <w:semiHidden/>
    <w:rsid w:val="004153D0"/>
  </w:style>
  <w:style w:type="paragraph" w:styleId="Caption">
    <w:name w:val="caption"/>
    <w:basedOn w:val="Normal"/>
    <w:qFormat/>
    <w:rsid w:val="004153D0"/>
    <w:pPr>
      <w:suppressLineNumbers/>
      <w:spacing w:before="120" w:after="120"/>
    </w:pPr>
    <w:rPr>
      <w:i/>
      <w:iCs/>
    </w:rPr>
  </w:style>
  <w:style w:type="paragraph" w:customStyle="1" w:styleId="Index">
    <w:name w:val="Index"/>
    <w:basedOn w:val="Normal"/>
    <w:rsid w:val="004153D0"/>
    <w:pPr>
      <w:suppressLineNumbers/>
    </w:pPr>
  </w:style>
  <w:style w:type="paragraph" w:styleId="NormalWeb">
    <w:name w:val="Normal (Web)"/>
    <w:basedOn w:val="Normal"/>
    <w:rsid w:val="004153D0"/>
    <w:pPr>
      <w:spacing w:before="280" w:after="280"/>
    </w:pPr>
  </w:style>
  <w:style w:type="paragraph" w:customStyle="1" w:styleId="TableContents">
    <w:name w:val="Table Contents"/>
    <w:basedOn w:val="Normal"/>
    <w:rsid w:val="004153D0"/>
    <w:pPr>
      <w:suppressLineNumbers/>
    </w:pPr>
  </w:style>
  <w:style w:type="paragraph" w:customStyle="1" w:styleId="TableHeading">
    <w:name w:val="Table Heading"/>
    <w:basedOn w:val="TableContents"/>
    <w:rsid w:val="004153D0"/>
    <w:pPr>
      <w:jc w:val="center"/>
    </w:pPr>
    <w:rPr>
      <w:b/>
      <w:bCs/>
    </w:rPr>
  </w:style>
  <w:style w:type="paragraph" w:styleId="Header">
    <w:name w:val="header"/>
    <w:basedOn w:val="Normal"/>
    <w:link w:val="HeaderChar"/>
    <w:uiPriority w:val="99"/>
    <w:unhideWhenUsed/>
    <w:rsid w:val="00341E82"/>
    <w:pPr>
      <w:tabs>
        <w:tab w:val="center" w:pos="4680"/>
        <w:tab w:val="right" w:pos="9360"/>
      </w:tabs>
    </w:pPr>
  </w:style>
  <w:style w:type="character" w:customStyle="1" w:styleId="HeaderChar">
    <w:name w:val="Header Char"/>
    <w:link w:val="Header"/>
    <w:uiPriority w:val="99"/>
    <w:rsid w:val="00341E82"/>
    <w:rPr>
      <w:sz w:val="24"/>
      <w:szCs w:val="24"/>
      <w:lang w:eastAsia="ar-SA"/>
    </w:rPr>
  </w:style>
  <w:style w:type="paragraph" w:styleId="Footer">
    <w:name w:val="footer"/>
    <w:basedOn w:val="Normal"/>
    <w:link w:val="FooterChar"/>
    <w:uiPriority w:val="99"/>
    <w:unhideWhenUsed/>
    <w:rsid w:val="00341E82"/>
    <w:pPr>
      <w:tabs>
        <w:tab w:val="center" w:pos="4680"/>
        <w:tab w:val="right" w:pos="9360"/>
      </w:tabs>
    </w:pPr>
  </w:style>
  <w:style w:type="character" w:customStyle="1" w:styleId="FooterChar">
    <w:name w:val="Footer Char"/>
    <w:link w:val="Footer"/>
    <w:uiPriority w:val="99"/>
    <w:rsid w:val="00341E82"/>
    <w:rPr>
      <w:sz w:val="24"/>
      <w:szCs w:val="24"/>
      <w:lang w:eastAsia="ar-SA"/>
    </w:rPr>
  </w:style>
  <w:style w:type="paragraph" w:styleId="NoSpacing">
    <w:name w:val="No Spacing"/>
    <w:qFormat/>
    <w:rsid w:val="00341E82"/>
    <w:rPr>
      <w:rFonts w:ascii="Calibri" w:eastAsia="Calibri" w:hAnsi="Calibri"/>
      <w:sz w:val="22"/>
      <w:szCs w:val="22"/>
    </w:rPr>
  </w:style>
  <w:style w:type="paragraph" w:customStyle="1" w:styleId="Default">
    <w:name w:val="Default"/>
    <w:rsid w:val="00263825"/>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A0D39"/>
    <w:pPr>
      <w:suppressAutoHyphens w:val="0"/>
      <w:spacing w:after="200" w:line="276" w:lineRule="auto"/>
      <w:ind w:left="720"/>
      <w:contextualSpacing/>
    </w:pPr>
    <w:rPr>
      <w:rFonts w:ascii="Calibri" w:eastAsia="Calibri" w:hAnsi="Calibri"/>
      <w:sz w:val="22"/>
      <w:szCs w:val="22"/>
      <w:lang w:val="en-IN" w:eastAsia="en-US"/>
    </w:rPr>
  </w:style>
  <w:style w:type="paragraph" w:styleId="DocumentMap">
    <w:name w:val="Document Map"/>
    <w:basedOn w:val="Normal"/>
    <w:link w:val="DocumentMapChar"/>
    <w:uiPriority w:val="99"/>
    <w:semiHidden/>
    <w:unhideWhenUsed/>
    <w:rsid w:val="008E5EE5"/>
    <w:rPr>
      <w:rFonts w:ascii="Tahoma" w:hAnsi="Tahoma"/>
      <w:sz w:val="16"/>
      <w:szCs w:val="16"/>
    </w:rPr>
  </w:style>
  <w:style w:type="character" w:customStyle="1" w:styleId="DocumentMapChar">
    <w:name w:val="Document Map Char"/>
    <w:link w:val="DocumentMap"/>
    <w:uiPriority w:val="99"/>
    <w:semiHidden/>
    <w:rsid w:val="008E5EE5"/>
    <w:rPr>
      <w:rFonts w:ascii="Tahoma" w:hAnsi="Tahoma" w:cs="Tahoma"/>
      <w:sz w:val="16"/>
      <w:szCs w:val="16"/>
      <w:lang w:eastAsia="ar-SA"/>
    </w:rPr>
  </w:style>
  <w:style w:type="character" w:styleId="UnresolvedMention">
    <w:name w:val="Unresolved Mention"/>
    <w:basedOn w:val="DefaultParagraphFont"/>
    <w:uiPriority w:val="99"/>
    <w:semiHidden/>
    <w:unhideWhenUsed/>
    <w:rsid w:val="007E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40317">
      <w:bodyDiv w:val="1"/>
      <w:marLeft w:val="0"/>
      <w:marRight w:val="0"/>
      <w:marTop w:val="0"/>
      <w:marBottom w:val="0"/>
      <w:divBdr>
        <w:top w:val="none" w:sz="0" w:space="0" w:color="auto"/>
        <w:left w:val="none" w:sz="0" w:space="0" w:color="auto"/>
        <w:bottom w:val="none" w:sz="0" w:space="0" w:color="auto"/>
        <w:right w:val="none" w:sz="0" w:space="0" w:color="auto"/>
      </w:divBdr>
    </w:div>
    <w:div w:id="1268463915">
      <w:bodyDiv w:val="1"/>
      <w:marLeft w:val="0"/>
      <w:marRight w:val="0"/>
      <w:marTop w:val="0"/>
      <w:marBottom w:val="0"/>
      <w:divBdr>
        <w:top w:val="none" w:sz="0" w:space="0" w:color="auto"/>
        <w:left w:val="none" w:sz="0" w:space="0" w:color="auto"/>
        <w:bottom w:val="none" w:sz="0" w:space="0" w:color="auto"/>
        <w:right w:val="none" w:sz="0" w:space="0" w:color="auto"/>
      </w:divBdr>
    </w:div>
    <w:div w:id="1571184924">
      <w:bodyDiv w:val="1"/>
      <w:marLeft w:val="0"/>
      <w:marRight w:val="0"/>
      <w:marTop w:val="0"/>
      <w:marBottom w:val="0"/>
      <w:divBdr>
        <w:top w:val="none" w:sz="0" w:space="0" w:color="auto"/>
        <w:left w:val="none" w:sz="0" w:space="0" w:color="auto"/>
        <w:bottom w:val="none" w:sz="0" w:space="0" w:color="auto"/>
        <w:right w:val="none" w:sz="0" w:space="0" w:color="auto"/>
      </w:divBdr>
    </w:div>
    <w:div w:id="16623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DF512-AC6D-4249-AFF2-7047B76D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Umesh Saleru</cp:lastModifiedBy>
  <cp:revision>3</cp:revision>
  <cp:lastPrinted>2021-12-14T15:30:00Z</cp:lastPrinted>
  <dcterms:created xsi:type="dcterms:W3CDTF">2023-10-19T18:07:00Z</dcterms:created>
  <dcterms:modified xsi:type="dcterms:W3CDTF">2023-10-27T13:42:00Z</dcterms:modified>
</cp:coreProperties>
</file>