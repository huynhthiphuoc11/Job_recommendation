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735E7" w14:textId="77777777" w:rsidR="006C7114" w:rsidRDefault="006C7114" w:rsidP="00512B43">
      <w:pPr>
        <w:jc w:val="both"/>
        <w:rPr>
          <w:rFonts w:ascii="Times" w:hAnsi="Times" w:cs="Times"/>
          <w:b/>
          <w:color w:val="000000" w:themeColor="text1"/>
          <w:lang w:val="en-GB"/>
        </w:rPr>
      </w:pPr>
    </w:p>
    <w:p w14:paraId="1E3692B2" w14:textId="7DBE4919" w:rsidR="00900D4C" w:rsidRDefault="001A37A9" w:rsidP="00512B43">
      <w:pPr>
        <w:jc w:val="both"/>
        <w:rPr>
          <w:rFonts w:ascii="Times" w:hAnsi="Times" w:cs="Times"/>
          <w:b/>
          <w:color w:val="000000" w:themeColor="text1"/>
          <w:lang w:val="en-GB"/>
        </w:rPr>
      </w:pPr>
      <w:r>
        <w:rPr>
          <w:rFonts w:ascii="Times" w:hAnsi="Times" w:cs="Times"/>
          <w:b/>
          <w:color w:val="000000" w:themeColor="text1"/>
          <w:lang w:val="en-GB"/>
        </w:rPr>
        <w:t xml:space="preserve">                      </w:t>
      </w:r>
      <w:r w:rsidR="00900D4C">
        <w:rPr>
          <w:rFonts w:ascii="Times" w:hAnsi="Times" w:cs="Times"/>
          <w:b/>
          <w:color w:val="000000" w:themeColor="text1"/>
          <w:lang w:val="en-GB"/>
        </w:rPr>
        <w:tab/>
      </w:r>
      <w:r w:rsidR="00900D4C">
        <w:rPr>
          <w:rFonts w:ascii="Times" w:hAnsi="Times" w:cs="Times"/>
          <w:b/>
          <w:color w:val="000000" w:themeColor="text1"/>
          <w:lang w:val="en-GB"/>
        </w:rPr>
        <w:tab/>
      </w:r>
      <w:r w:rsidR="00900D4C" w:rsidRPr="00FA5D1B">
        <w:rPr>
          <w:rFonts w:ascii="Times" w:hAnsi="Times" w:cs="Times"/>
          <w:noProof/>
          <w:lang w:eastAsia="en-US"/>
        </w:rPr>
        <w:drawing>
          <wp:inline distT="0" distB="0" distL="0" distR="0" wp14:anchorId="5488E822" wp14:editId="233E3074">
            <wp:extent cx="1272540" cy="1272540"/>
            <wp:effectExtent l="0" t="0" r="3810" b="3810"/>
            <wp:docPr id="1" name="Picture 1" descr="C:\Users\yarra\OneDrive\Desktop\azure-administrator-assoc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ra\OneDrive\Desktop\azure-administrator-associa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b/>
          <w:color w:val="000000" w:themeColor="text1"/>
          <w:lang w:val="en-GB"/>
        </w:rPr>
        <w:t xml:space="preserve">      </w:t>
      </w:r>
      <w:r w:rsidR="00900D4C" w:rsidRPr="00D91E94">
        <w:rPr>
          <w:rFonts w:asciiTheme="minorHAnsi" w:hAnsiTheme="minorHAnsi"/>
          <w:bCs/>
          <w:noProof/>
          <w:lang w:eastAsia="en-US"/>
        </w:rPr>
        <w:drawing>
          <wp:inline distT="0" distB="0" distL="0" distR="0" wp14:anchorId="5AE359A7" wp14:editId="5EF33B5A">
            <wp:extent cx="1272540" cy="1272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b/>
          <w:color w:val="000000" w:themeColor="text1"/>
          <w:lang w:val="en-GB"/>
        </w:rPr>
        <w:t xml:space="preserve">  </w:t>
      </w:r>
      <w:r w:rsidR="00900D4C" w:rsidRPr="00900D4C">
        <w:rPr>
          <w:rFonts w:ascii="Times" w:hAnsi="Times" w:cs="Times"/>
          <w:b/>
          <w:noProof/>
          <w:color w:val="000000" w:themeColor="text1"/>
          <w:lang w:eastAsia="en-US"/>
        </w:rPr>
        <w:drawing>
          <wp:inline distT="0" distB="0" distL="0" distR="0" wp14:anchorId="70DB83B8" wp14:editId="7B814EC0">
            <wp:extent cx="1272540" cy="1272540"/>
            <wp:effectExtent l="0" t="0" r="0" b="0"/>
            <wp:docPr id="2" name="Picture 2" descr="C:\Users\yarra\OneDrive\Desktop\dev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ra\OneDrive\Desktop\devop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b/>
          <w:color w:val="000000" w:themeColor="text1"/>
          <w:lang w:val="en-GB"/>
        </w:rPr>
        <w:t xml:space="preserve">     </w:t>
      </w:r>
    </w:p>
    <w:p w14:paraId="516E8505" w14:textId="0B42A859" w:rsidR="00900D4C" w:rsidRDefault="00900D4C" w:rsidP="00512B43">
      <w:pPr>
        <w:jc w:val="both"/>
        <w:rPr>
          <w:rFonts w:ascii="Times" w:hAnsi="Times" w:cs="Times"/>
          <w:b/>
          <w:color w:val="000000" w:themeColor="text1"/>
          <w:lang w:val="en-GB"/>
        </w:rPr>
      </w:pPr>
    </w:p>
    <w:p w14:paraId="3A3F189D" w14:textId="77777777" w:rsidR="00900D4C" w:rsidRDefault="00900D4C" w:rsidP="00512B43">
      <w:pPr>
        <w:jc w:val="both"/>
        <w:rPr>
          <w:rFonts w:ascii="Times" w:hAnsi="Times" w:cs="Times"/>
          <w:b/>
          <w:color w:val="000000" w:themeColor="text1"/>
          <w:lang w:val="en-GB"/>
        </w:rPr>
      </w:pPr>
    </w:p>
    <w:p w14:paraId="39AFBB74" w14:textId="6A91DC9B" w:rsidR="00711077" w:rsidRDefault="001A37A9" w:rsidP="00900D4C">
      <w:pPr>
        <w:ind w:left="1440" w:firstLine="720"/>
        <w:jc w:val="both"/>
        <w:rPr>
          <w:rFonts w:ascii="Times" w:hAnsi="Times" w:cs="Times"/>
          <w:b/>
          <w:color w:val="000000" w:themeColor="text1"/>
          <w:sz w:val="36"/>
          <w:szCs w:val="36"/>
          <w:lang w:val="en-GB"/>
        </w:rPr>
      </w:pPr>
      <w:r>
        <w:rPr>
          <w:rFonts w:ascii="Times" w:hAnsi="Times" w:cs="Times"/>
          <w:b/>
          <w:color w:val="000000" w:themeColor="text1"/>
          <w:lang w:val="en-GB"/>
        </w:rPr>
        <w:t xml:space="preserve">   </w:t>
      </w:r>
      <w:r w:rsidR="009B3AF2">
        <w:rPr>
          <w:rFonts w:ascii="Times" w:hAnsi="Times" w:cs="Times"/>
          <w:b/>
          <w:color w:val="000000" w:themeColor="text1"/>
          <w:lang w:val="en-GB"/>
        </w:rPr>
        <w:t xml:space="preserve">             </w:t>
      </w:r>
      <w:r w:rsidR="00711077">
        <w:rPr>
          <w:rFonts w:ascii="Times" w:hAnsi="Times" w:cs="Times"/>
          <w:b/>
          <w:color w:val="000000" w:themeColor="text1"/>
          <w:lang w:val="en-GB"/>
        </w:rPr>
        <w:t xml:space="preserve">       </w:t>
      </w:r>
      <w:r w:rsidR="009B3AF2">
        <w:rPr>
          <w:rFonts w:ascii="Times" w:hAnsi="Times" w:cs="Times"/>
          <w:b/>
          <w:color w:val="000000" w:themeColor="text1"/>
          <w:lang w:val="en-GB"/>
        </w:rPr>
        <w:t xml:space="preserve">  </w:t>
      </w:r>
      <w:r w:rsidR="00333062">
        <w:rPr>
          <w:rFonts w:ascii="Times" w:hAnsi="Times" w:cs="Times"/>
          <w:b/>
          <w:color w:val="000000" w:themeColor="text1"/>
          <w:sz w:val="36"/>
          <w:szCs w:val="36"/>
          <w:lang w:val="en-GB"/>
        </w:rPr>
        <w:t>Y V SubbaRao</w:t>
      </w:r>
    </w:p>
    <w:p w14:paraId="78C90CE2" w14:textId="560E5685" w:rsidR="008C3EFF" w:rsidRDefault="008C3EFF" w:rsidP="00900D4C">
      <w:pPr>
        <w:ind w:left="1440" w:firstLine="720"/>
        <w:jc w:val="both"/>
        <w:rPr>
          <w:rFonts w:ascii="Times" w:hAnsi="Times" w:cs="Times"/>
          <w:b/>
          <w:color w:val="000000" w:themeColor="text1"/>
          <w:sz w:val="36"/>
          <w:szCs w:val="36"/>
          <w:lang w:val="en-GB"/>
        </w:rPr>
      </w:pPr>
      <w:r>
        <w:rPr>
          <w:rFonts w:ascii="Times" w:hAnsi="Times" w:cs="Times"/>
          <w:b/>
          <w:color w:val="000000" w:themeColor="text1"/>
          <w:sz w:val="36"/>
          <w:szCs w:val="36"/>
          <w:lang w:val="en-GB"/>
        </w:rPr>
        <w:t xml:space="preserve">                Devops Engineer</w:t>
      </w:r>
    </w:p>
    <w:p w14:paraId="2BBD5DBF" w14:textId="1A0D30E6" w:rsidR="00711077" w:rsidRDefault="00711077" w:rsidP="00711077">
      <w:pPr>
        <w:jc w:val="both"/>
        <w:rPr>
          <w:rFonts w:ascii="Times" w:hAnsi="Times" w:cs="Times"/>
          <w:b/>
          <w:color w:val="000000" w:themeColor="text1"/>
          <w:lang w:val="en-GB"/>
        </w:rPr>
      </w:pPr>
      <w:r>
        <w:rPr>
          <w:rFonts w:ascii="Times" w:hAnsi="Times" w:cs="Times"/>
          <w:b/>
          <w:color w:val="000000" w:themeColor="text1"/>
          <w:lang w:val="en-GB"/>
        </w:rPr>
        <w:t xml:space="preserve">                                                           </w:t>
      </w:r>
      <w:r w:rsidRPr="00DF42F2">
        <w:rPr>
          <w:rFonts w:ascii="Times" w:hAnsi="Times" w:cs="Times"/>
          <w:b/>
          <w:color w:val="000000" w:themeColor="text1"/>
          <w:lang w:val="en-GB"/>
        </w:rPr>
        <w:t xml:space="preserve">Phone: </w:t>
      </w:r>
      <w:r>
        <w:rPr>
          <w:rFonts w:ascii="Times" w:hAnsi="Times" w:cs="Times"/>
          <w:b/>
          <w:color w:val="000000" w:themeColor="text1"/>
          <w:lang w:val="en-GB"/>
        </w:rPr>
        <w:t>+1 (346) 946 4179</w:t>
      </w:r>
    </w:p>
    <w:p w14:paraId="1AC23544" w14:textId="52AD00BD" w:rsidR="00711077" w:rsidRPr="00DF42F2" w:rsidRDefault="00711077" w:rsidP="00711077">
      <w:pPr>
        <w:jc w:val="both"/>
        <w:rPr>
          <w:rFonts w:ascii="Times" w:hAnsi="Times" w:cs="Times"/>
          <w:b/>
          <w:color w:val="000000" w:themeColor="text1"/>
          <w:lang w:val="en-GB"/>
        </w:rPr>
      </w:pPr>
      <w:r>
        <w:rPr>
          <w:rFonts w:ascii="Times" w:hAnsi="Times" w:cs="Times"/>
          <w:b/>
          <w:color w:val="000000" w:themeColor="text1"/>
          <w:lang w:val="en-GB"/>
        </w:rPr>
        <w:t xml:space="preserve">                                                           Email: </w:t>
      </w:r>
      <w:hyperlink r:id="rId11" w:history="1">
        <w:r w:rsidRPr="00711077">
          <w:rPr>
            <w:rStyle w:val="Hyperlink"/>
            <w:rFonts w:ascii="Times" w:hAnsi="Times" w:cs="Times"/>
            <w:b/>
            <w:lang w:val="en-GB"/>
          </w:rPr>
          <w:t>yarramsettivsr@gmail.com</w:t>
        </w:r>
      </w:hyperlink>
    </w:p>
    <w:p w14:paraId="75288F6A" w14:textId="47491EB8" w:rsidR="00512B43" w:rsidRDefault="00711077" w:rsidP="00711077">
      <w:pPr>
        <w:jc w:val="both"/>
        <w:rPr>
          <w:rFonts w:ascii="Times" w:hAnsi="Times" w:cs="Times"/>
          <w:b/>
          <w:color w:val="000000" w:themeColor="text1"/>
          <w:sz w:val="36"/>
          <w:szCs w:val="36"/>
          <w:lang w:val="en-GB"/>
        </w:rPr>
      </w:pPr>
      <w:r>
        <w:rPr>
          <w:rFonts w:ascii="Times" w:hAnsi="Times" w:cs="Times"/>
          <w:b/>
          <w:color w:val="000000" w:themeColor="text1"/>
          <w:sz w:val="36"/>
          <w:szCs w:val="36"/>
          <w:lang w:val="en-GB"/>
        </w:rPr>
        <w:t xml:space="preserve">              </w:t>
      </w:r>
      <w:r w:rsidR="00357930">
        <w:rPr>
          <w:rFonts w:ascii="Times" w:hAnsi="Times" w:cs="Times"/>
          <w:b/>
          <w:color w:val="000000" w:themeColor="text1"/>
          <w:sz w:val="36"/>
          <w:szCs w:val="36"/>
          <w:lang w:val="en-GB"/>
        </w:rPr>
        <w:t xml:space="preserve">              </w:t>
      </w:r>
      <w:r>
        <w:rPr>
          <w:rFonts w:ascii="Times" w:hAnsi="Times" w:cs="Times"/>
          <w:b/>
          <w:color w:val="000000" w:themeColor="text1"/>
          <w:sz w:val="36"/>
          <w:szCs w:val="36"/>
          <w:lang w:val="en-GB"/>
        </w:rPr>
        <w:t xml:space="preserve"> </w:t>
      </w:r>
      <w:r w:rsidRPr="009634CB">
        <w:rPr>
          <w:rFonts w:ascii="Times" w:hAnsi="Times" w:cs="Times"/>
          <w:b/>
          <w:color w:val="000000" w:themeColor="text1"/>
          <w:lang w:val="en-GB"/>
        </w:rPr>
        <w:t>LinkedIn</w:t>
      </w:r>
      <w:r>
        <w:rPr>
          <w:rFonts w:ascii="Times" w:hAnsi="Times" w:cs="Times"/>
          <w:b/>
          <w:color w:val="000000" w:themeColor="text1"/>
          <w:lang w:val="en-GB"/>
        </w:rPr>
        <w:t>:</w:t>
      </w:r>
      <w:r w:rsidR="00357930">
        <w:rPr>
          <w:rFonts w:ascii="Times" w:hAnsi="Times" w:cs="Times"/>
          <w:b/>
          <w:color w:val="000000" w:themeColor="text1"/>
          <w:lang w:val="en-GB"/>
        </w:rPr>
        <w:t xml:space="preserve"> </w:t>
      </w:r>
      <w:hyperlink r:id="rId12" w:history="1">
        <w:r w:rsidR="00357930" w:rsidRPr="00357930">
          <w:rPr>
            <w:rStyle w:val="Hyperlink"/>
            <w:rFonts w:ascii="Times" w:hAnsi="Times" w:cs="Times"/>
            <w:b/>
            <w:lang w:val="en-GB"/>
          </w:rPr>
          <w:t>http://linkedin.com/in/y-v-subbarao-960b17280</w:t>
        </w:r>
      </w:hyperlink>
      <w:r w:rsidR="00900D4C">
        <w:rPr>
          <w:rFonts w:ascii="Times" w:hAnsi="Times" w:cs="Times"/>
          <w:b/>
          <w:color w:val="000000" w:themeColor="text1"/>
          <w:sz w:val="36"/>
          <w:szCs w:val="36"/>
          <w:lang w:val="en-GB"/>
        </w:rPr>
        <w:tab/>
      </w:r>
      <w:r w:rsidR="00900D4C">
        <w:rPr>
          <w:rFonts w:ascii="Times" w:hAnsi="Times" w:cs="Times"/>
          <w:b/>
          <w:color w:val="000000" w:themeColor="text1"/>
          <w:sz w:val="36"/>
          <w:szCs w:val="36"/>
          <w:lang w:val="en-GB"/>
        </w:rPr>
        <w:tab/>
      </w:r>
      <w:r w:rsidR="00900D4C">
        <w:rPr>
          <w:rFonts w:ascii="Times" w:hAnsi="Times" w:cs="Times"/>
          <w:b/>
          <w:color w:val="000000" w:themeColor="text1"/>
          <w:sz w:val="36"/>
          <w:szCs w:val="36"/>
          <w:lang w:val="en-GB"/>
        </w:rPr>
        <w:tab/>
      </w:r>
      <w:r w:rsidR="00900D4C">
        <w:rPr>
          <w:rFonts w:ascii="Times" w:hAnsi="Times" w:cs="Times"/>
          <w:b/>
          <w:color w:val="000000" w:themeColor="text1"/>
          <w:sz w:val="36"/>
          <w:szCs w:val="36"/>
          <w:lang w:val="en-GB"/>
        </w:rPr>
        <w:tab/>
      </w:r>
      <w:r w:rsidR="00900D4C">
        <w:rPr>
          <w:rFonts w:ascii="Times" w:hAnsi="Times" w:cs="Times"/>
          <w:b/>
          <w:color w:val="000000" w:themeColor="text1"/>
          <w:sz w:val="36"/>
          <w:szCs w:val="36"/>
          <w:lang w:val="en-GB"/>
        </w:rPr>
        <w:tab/>
      </w:r>
    </w:p>
    <w:p w14:paraId="7F619EED" w14:textId="77777777" w:rsidR="00496387" w:rsidRDefault="00496387" w:rsidP="00512B43">
      <w:pPr>
        <w:jc w:val="both"/>
        <w:rPr>
          <w:rFonts w:ascii="Times" w:hAnsi="Times" w:cs="Times"/>
          <w:b/>
          <w:color w:val="000000" w:themeColor="text1"/>
          <w:sz w:val="36"/>
          <w:szCs w:val="36"/>
          <w:lang w:val="en-GB"/>
        </w:rPr>
      </w:pPr>
    </w:p>
    <w:p w14:paraId="6DCA348F" w14:textId="18C1241B" w:rsidR="00793954" w:rsidRPr="00512B43" w:rsidRDefault="001D761E" w:rsidP="00512B43">
      <w:pPr>
        <w:ind w:hanging="450"/>
        <w:jc w:val="both"/>
        <w:rPr>
          <w:rFonts w:ascii="Times" w:hAnsi="Times" w:cs="Times"/>
          <w:b/>
          <w:color w:val="000000" w:themeColor="text1"/>
          <w:sz w:val="36"/>
          <w:szCs w:val="36"/>
          <w:lang w:val="en-GB"/>
        </w:rPr>
      </w:pPr>
      <w:r w:rsidRPr="00512B43">
        <w:rPr>
          <w:rFonts w:ascii="Times" w:hAnsi="Times" w:cs="Times"/>
          <w:b/>
        </w:rPr>
        <w:t>SUMM</w:t>
      </w:r>
      <w:r w:rsidR="00CA32ED">
        <w:rPr>
          <w:rFonts w:ascii="Times" w:hAnsi="Times" w:cs="Times"/>
          <w:b/>
        </w:rPr>
        <w:t>A</w:t>
      </w:r>
      <w:r w:rsidRPr="00512B43">
        <w:rPr>
          <w:rFonts w:ascii="Times" w:hAnsi="Times" w:cs="Times"/>
          <w:b/>
        </w:rPr>
        <w:t>RY:</w:t>
      </w:r>
    </w:p>
    <w:p w14:paraId="014F310A" w14:textId="77777777" w:rsidR="00793954" w:rsidRPr="0068382E" w:rsidRDefault="00793954" w:rsidP="00512B43">
      <w:pPr>
        <w:jc w:val="both"/>
        <w:rPr>
          <w:rFonts w:ascii="Times" w:hAnsi="Times" w:cs="Times"/>
          <w:b/>
          <w:color w:val="000000" w:themeColor="text1"/>
          <w:lang w:val="en-GB"/>
        </w:rPr>
      </w:pPr>
    </w:p>
    <w:p w14:paraId="5618ED13" w14:textId="5B2C5514" w:rsidR="00BE52C1" w:rsidRPr="00385868" w:rsidRDefault="00793954" w:rsidP="00512B43">
      <w:pPr>
        <w:pStyle w:val="ListParagraph"/>
        <w:numPr>
          <w:ilvl w:val="0"/>
          <w:numId w:val="1"/>
        </w:numPr>
        <w:ind w:left="0"/>
        <w:jc w:val="both"/>
        <w:rPr>
          <w:rFonts w:ascii="Times" w:hAnsi="Times" w:cs="Times"/>
          <w:sz w:val="24"/>
          <w:szCs w:val="24"/>
          <w:lang w:eastAsia="en-GB"/>
        </w:rPr>
      </w:pPr>
      <w:r w:rsidRPr="00385868">
        <w:rPr>
          <w:rFonts w:ascii="Times" w:hAnsi="Times" w:cs="Times"/>
          <w:sz w:val="24"/>
          <w:szCs w:val="24"/>
          <w:lang w:val="en-GB"/>
        </w:rPr>
        <w:t>Result-oriented IT Professional with 1</w:t>
      </w:r>
      <w:r w:rsidR="008F4BC0">
        <w:rPr>
          <w:rFonts w:ascii="Times" w:hAnsi="Times" w:cs="Times"/>
          <w:sz w:val="24"/>
          <w:szCs w:val="24"/>
          <w:lang w:val="en-GB"/>
        </w:rPr>
        <w:t>1</w:t>
      </w:r>
      <w:r w:rsidRPr="00385868">
        <w:rPr>
          <w:rFonts w:ascii="Times" w:hAnsi="Times" w:cs="Times"/>
          <w:sz w:val="24"/>
          <w:szCs w:val="24"/>
          <w:lang w:val="en-GB"/>
        </w:rPr>
        <w:t xml:space="preserve"> years of experience in developing the skills to increase velocity, reliability, and quality with high focus on security, </w:t>
      </w:r>
      <w:r w:rsidRPr="00385868">
        <w:rPr>
          <w:rFonts w:ascii="Times" w:hAnsi="Times" w:cs="Times"/>
          <w:sz w:val="24"/>
          <w:szCs w:val="24"/>
          <w:lang w:eastAsia="en-GB"/>
        </w:rPr>
        <w:t xml:space="preserve">scaling new heights of success and leaving a mark of excellence in DevOps, </w:t>
      </w:r>
      <w:r w:rsidRPr="00590CEE">
        <w:rPr>
          <w:rFonts w:ascii="Times" w:hAnsi="Times" w:cs="Times"/>
          <w:color w:val="000000" w:themeColor="text1"/>
          <w:sz w:val="24"/>
          <w:szCs w:val="24"/>
          <w:lang w:eastAsia="en-GB"/>
        </w:rPr>
        <w:t>Microservices&amp; Cloud Engineering.</w:t>
      </w:r>
    </w:p>
    <w:p w14:paraId="154BE4B2" w14:textId="77777777" w:rsidR="00793954" w:rsidRPr="00385868" w:rsidRDefault="00793954" w:rsidP="00512B43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385868">
        <w:rPr>
          <w:rFonts w:ascii="Times" w:eastAsia="Times New Roman" w:hAnsi="Times" w:cs="Times"/>
          <w:lang w:eastAsia="en-IN"/>
        </w:rPr>
        <w:t xml:space="preserve">A Visionary leader with specialization in Digital Cloud Transformation Roadmaps to gain insights and capitalize, </w:t>
      </w:r>
      <w:r w:rsidRPr="00590CEE">
        <w:rPr>
          <w:rFonts w:ascii="Times" w:eastAsia="Times New Roman" w:hAnsi="Times" w:cs="Times"/>
          <w:color w:val="000000" w:themeColor="text1"/>
          <w:lang w:eastAsia="en-IN"/>
        </w:rPr>
        <w:t>Cloud Native Architectures,</w:t>
      </w:r>
      <w:r w:rsidRPr="00385868">
        <w:rPr>
          <w:rFonts w:ascii="Times" w:eastAsia="Times New Roman" w:hAnsi="Times" w:cs="Times"/>
          <w:lang w:eastAsia="en-IN"/>
        </w:rPr>
        <w:t xml:space="preserve"> experience, and insight to elevate any application, computing platform infrastructure to Cloud.</w:t>
      </w:r>
    </w:p>
    <w:p w14:paraId="1B914A19" w14:textId="07BACA6A" w:rsidR="00793954" w:rsidRDefault="00793954" w:rsidP="00512B43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385868">
        <w:rPr>
          <w:rFonts w:ascii="Times" w:eastAsia="Times New Roman" w:hAnsi="Times" w:cs="Times"/>
          <w:lang w:eastAsia="en-IN"/>
        </w:rPr>
        <w:t>Demonstrated experience in transforming IT infrastructure and moving an organization toward a mature cloud-based (AWS/Azure) service delivery model.</w:t>
      </w:r>
    </w:p>
    <w:p w14:paraId="6C519CD1" w14:textId="4FDE1F13" w:rsidR="000F213F" w:rsidRPr="000F213F" w:rsidRDefault="000F213F" w:rsidP="000F213F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0F213F">
        <w:rPr>
          <w:rFonts w:ascii="Times" w:eastAsia="Times New Roman" w:hAnsi="Times" w:cs="Times"/>
          <w:lang w:eastAsia="en-IN"/>
        </w:rPr>
        <w:t>Experience in writing Infrastructure as a code (IaC) in Terraform. Created reusable Terraform modules in Azure environment.</w:t>
      </w:r>
    </w:p>
    <w:p w14:paraId="2FD454DC" w14:textId="7B76E8ED" w:rsidR="00793954" w:rsidRPr="00385868" w:rsidRDefault="00793954" w:rsidP="00512B43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385868">
        <w:rPr>
          <w:rFonts w:ascii="Times" w:eastAsia="Times New Roman" w:hAnsi="Times" w:cs="Times"/>
          <w:lang w:eastAsia="en-IN"/>
        </w:rPr>
        <w:t xml:space="preserve">Possess deep experience in the design and </w:t>
      </w:r>
      <w:r w:rsidR="00D92596" w:rsidRPr="00385868">
        <w:rPr>
          <w:rFonts w:ascii="Times" w:eastAsia="Times New Roman" w:hAnsi="Times" w:cs="Times"/>
          <w:lang w:eastAsia="en-IN"/>
        </w:rPr>
        <w:t>implementation of</w:t>
      </w:r>
      <w:r w:rsidRPr="00385868">
        <w:rPr>
          <w:rFonts w:ascii="Times" w:eastAsia="Times New Roman" w:hAnsi="Times" w:cs="Times"/>
          <w:lang w:eastAsia="en-IN"/>
        </w:rPr>
        <w:t xml:space="preserve"> fully automated Continuous Integration, Continuous Delivery, Continuous Deployment (CI/CD) pipelines and DevOps processes for </w:t>
      </w:r>
      <w:r w:rsidR="00E34DD0" w:rsidRPr="00385868">
        <w:rPr>
          <w:rFonts w:ascii="Times" w:eastAsia="Times New Roman" w:hAnsi="Times" w:cs="Times"/>
          <w:lang w:eastAsia="en-IN"/>
        </w:rPr>
        <w:t>agile projects</w:t>
      </w:r>
      <w:r w:rsidR="001B0B76" w:rsidRPr="00385868">
        <w:rPr>
          <w:rFonts w:ascii="Times" w:eastAsia="Times New Roman" w:hAnsi="Times" w:cs="Times"/>
          <w:lang w:eastAsia="en-IN"/>
        </w:rPr>
        <w:t xml:space="preserve"> using </w:t>
      </w:r>
      <w:r w:rsidR="00D26928" w:rsidRPr="009D56CC">
        <w:rPr>
          <w:rFonts w:ascii="Times" w:hAnsi="Times" w:cs="Times"/>
        </w:rPr>
        <w:t>Harness</w:t>
      </w:r>
      <w:r w:rsidR="00D26928">
        <w:rPr>
          <w:rFonts w:ascii="Times" w:eastAsia="Times New Roman" w:hAnsi="Times" w:cs="Times"/>
          <w:lang w:eastAsia="en-IN"/>
        </w:rPr>
        <w:t xml:space="preserve">, </w:t>
      </w:r>
      <w:r w:rsidR="00977291" w:rsidRPr="00385868">
        <w:rPr>
          <w:rFonts w:ascii="Times" w:eastAsia="Times New Roman" w:hAnsi="Times" w:cs="Times"/>
          <w:lang w:eastAsia="en-IN"/>
        </w:rPr>
        <w:t>Jenkins</w:t>
      </w:r>
      <w:r w:rsidR="008B39CF">
        <w:rPr>
          <w:rFonts w:ascii="Times" w:eastAsia="Times New Roman" w:hAnsi="Times" w:cs="Times"/>
          <w:lang w:eastAsia="en-IN"/>
        </w:rPr>
        <w:t xml:space="preserve"> and Azure </w:t>
      </w:r>
      <w:r w:rsidR="00B71796">
        <w:rPr>
          <w:rFonts w:ascii="Times" w:eastAsia="Times New Roman" w:hAnsi="Times" w:cs="Times"/>
          <w:lang w:eastAsia="en-IN"/>
        </w:rPr>
        <w:t>DevOps.</w:t>
      </w:r>
    </w:p>
    <w:p w14:paraId="7FC8431A" w14:textId="77777777" w:rsidR="00793954" w:rsidRPr="00385868" w:rsidRDefault="00793954" w:rsidP="00512B43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385868">
        <w:rPr>
          <w:rFonts w:ascii="Times" w:eastAsia="Times New Roman" w:hAnsi="Times" w:cs="Times"/>
          <w:lang w:eastAsia="en-IN"/>
        </w:rPr>
        <w:t>Experienced in productivity &amp; efficiency enhancing tools implementation, administration &amp; management in areas covering Static Analysis, Requirements Management, Defect Tracking, Quality Code Coverage and Code Reviews</w:t>
      </w:r>
    </w:p>
    <w:p w14:paraId="40C32BB7" w14:textId="6F2E1852" w:rsidR="00793954" w:rsidRPr="00385868" w:rsidRDefault="00793954" w:rsidP="00512B43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385868">
        <w:rPr>
          <w:rFonts w:ascii="Times" w:eastAsia="Times New Roman" w:hAnsi="Times" w:cs="Times"/>
          <w:lang w:eastAsia="en-IN"/>
        </w:rPr>
        <w:t>Expertise in implementing, configuring, securing</w:t>
      </w:r>
      <w:r w:rsidR="003E5BED" w:rsidRPr="00385868">
        <w:rPr>
          <w:rFonts w:ascii="Times" w:eastAsia="Times New Roman" w:hAnsi="Times" w:cs="Times"/>
          <w:lang w:eastAsia="en-IN"/>
        </w:rPr>
        <w:t>,</w:t>
      </w:r>
      <w:r w:rsidRPr="00385868">
        <w:rPr>
          <w:rFonts w:ascii="Times" w:eastAsia="Times New Roman" w:hAnsi="Times" w:cs="Times"/>
          <w:lang w:eastAsia="en-IN"/>
        </w:rPr>
        <w:t xml:space="preserve"> </w:t>
      </w:r>
      <w:r w:rsidR="000C0D5A">
        <w:rPr>
          <w:rFonts w:ascii="Times" w:eastAsia="Times New Roman" w:hAnsi="Times" w:cs="Times"/>
          <w:lang w:eastAsia="en-IN"/>
        </w:rPr>
        <w:t>L</w:t>
      </w:r>
      <w:r w:rsidR="000C0D5A" w:rsidRPr="00385868">
        <w:rPr>
          <w:rFonts w:ascii="Times" w:eastAsia="Times New Roman" w:hAnsi="Times" w:cs="Times"/>
          <w:lang w:eastAsia="en-IN"/>
        </w:rPr>
        <w:t>oad balancing</w:t>
      </w:r>
      <w:r w:rsidRPr="00385868">
        <w:rPr>
          <w:rFonts w:ascii="Times" w:eastAsia="Times New Roman" w:hAnsi="Times" w:cs="Times"/>
          <w:lang w:eastAsia="en-IN"/>
        </w:rPr>
        <w:t>, and administrating scalable cloud environments.</w:t>
      </w:r>
    </w:p>
    <w:p w14:paraId="6B18B6E8" w14:textId="47A6D04E" w:rsidR="00793954" w:rsidRPr="00385868" w:rsidRDefault="00793954" w:rsidP="00512B43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385868">
        <w:rPr>
          <w:rFonts w:ascii="Times" w:eastAsia="Times New Roman" w:hAnsi="Times" w:cs="Times"/>
          <w:lang w:eastAsia="en-IN"/>
        </w:rPr>
        <w:t>Impressive success in planning, build, configuration, release, and deployment of applications across DEV, UAT, Pre-Production &amp; Production environments.</w:t>
      </w:r>
    </w:p>
    <w:p w14:paraId="65922D5B" w14:textId="6CDFAAED" w:rsidR="009B2849" w:rsidRPr="00385868" w:rsidRDefault="009B2849" w:rsidP="00512B43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385868">
        <w:rPr>
          <w:rFonts w:ascii="Times" w:eastAsia="Times New Roman" w:hAnsi="Times" w:cs="Times"/>
          <w:lang w:eastAsia="en-IN"/>
        </w:rPr>
        <w:t xml:space="preserve">Acted as Subject Matter Expert in </w:t>
      </w:r>
      <w:r w:rsidR="00F46628">
        <w:rPr>
          <w:rFonts w:ascii="Times" w:eastAsia="Times New Roman" w:hAnsi="Times" w:cs="Times"/>
          <w:lang w:eastAsia="en-IN"/>
        </w:rPr>
        <w:t>AWS/</w:t>
      </w:r>
      <w:r w:rsidRPr="00385868">
        <w:rPr>
          <w:rFonts w:ascii="Times" w:eastAsia="Times New Roman" w:hAnsi="Times" w:cs="Times"/>
          <w:lang w:eastAsia="en-IN"/>
        </w:rPr>
        <w:t xml:space="preserve">Azure Public cloud, including professional experience in architecting and operating solutions built on </w:t>
      </w:r>
      <w:r w:rsidR="00F46628">
        <w:rPr>
          <w:rFonts w:ascii="Times" w:eastAsia="Times New Roman" w:hAnsi="Times" w:cs="Times"/>
          <w:lang w:eastAsia="en-IN"/>
        </w:rPr>
        <w:t>AWS/</w:t>
      </w:r>
      <w:r w:rsidRPr="00385868">
        <w:rPr>
          <w:rFonts w:ascii="Times" w:eastAsia="Times New Roman" w:hAnsi="Times" w:cs="Times"/>
          <w:lang w:eastAsia="en-IN"/>
        </w:rPr>
        <w:t>Azure</w:t>
      </w:r>
      <w:r w:rsidR="0015642A">
        <w:rPr>
          <w:rFonts w:ascii="Times" w:eastAsia="Times New Roman" w:hAnsi="Times" w:cs="Times"/>
          <w:lang w:eastAsia="en-IN"/>
        </w:rPr>
        <w:t>.</w:t>
      </w:r>
    </w:p>
    <w:p w14:paraId="6C7001A1" w14:textId="77777777" w:rsidR="000F2426" w:rsidRPr="00021839" w:rsidRDefault="000F2426" w:rsidP="000F2426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385868">
        <w:rPr>
          <w:rFonts w:ascii="Times" w:hAnsi="Times" w:cs="Times"/>
        </w:rPr>
        <w:t xml:space="preserve">Hands on with Azure services </w:t>
      </w:r>
      <w:r>
        <w:rPr>
          <w:rFonts w:ascii="Times" w:hAnsi="Times" w:cs="Times"/>
        </w:rPr>
        <w:t xml:space="preserve">but </w:t>
      </w:r>
      <w:r w:rsidRPr="00385868">
        <w:rPr>
          <w:rFonts w:ascii="Times" w:hAnsi="Times" w:cs="Times"/>
        </w:rPr>
        <w:t xml:space="preserve">not limited to </w:t>
      </w:r>
      <w:r>
        <w:rPr>
          <w:rFonts w:ascii="Times" w:hAnsi="Times" w:cs="Times"/>
        </w:rPr>
        <w:t xml:space="preserve">IaaS/PaaS </w:t>
      </w:r>
      <w:r w:rsidRPr="00385868">
        <w:rPr>
          <w:rFonts w:ascii="Times" w:hAnsi="Times" w:cs="Times"/>
        </w:rPr>
        <w:t>Virtual Networks, VPN Gateway, Virtual Machines, Resource Groups, VPN, Azure Storage, Azure DB services, Azure Functions,</w:t>
      </w:r>
      <w:r>
        <w:rPr>
          <w:rFonts w:ascii="Times" w:hAnsi="Times" w:cs="Times"/>
        </w:rPr>
        <w:t xml:space="preserve"> Azure Key vault,</w:t>
      </w:r>
      <w:r w:rsidRPr="00385868">
        <w:rPr>
          <w:rFonts w:ascii="Times" w:hAnsi="Times" w:cs="Times"/>
        </w:rPr>
        <w:t xml:space="preserve"> Azure App Service, Azure Load Balancing, Application Gateways, Auto-Scaling, AKS, </w:t>
      </w:r>
      <w:r>
        <w:rPr>
          <w:rFonts w:ascii="Times" w:hAnsi="Times" w:cs="Times"/>
        </w:rPr>
        <w:t>Azure Container Service (ACS), Azure</w:t>
      </w:r>
      <w:r w:rsidRPr="00385868">
        <w:rPr>
          <w:rFonts w:ascii="Times" w:hAnsi="Times" w:cs="Times"/>
        </w:rPr>
        <w:t xml:space="preserve"> Container Registry, Azure DNS, Azure Monitor.</w:t>
      </w:r>
    </w:p>
    <w:p w14:paraId="6610DC0A" w14:textId="078AA1C8" w:rsidR="00021839" w:rsidRPr="00385868" w:rsidRDefault="00021839" w:rsidP="009B2849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>
        <w:rPr>
          <w:rFonts w:ascii="Times" w:hAnsi="Times" w:cs="Times"/>
        </w:rPr>
        <w:t xml:space="preserve">Hands on experience in working with Azure container service for deploying the </w:t>
      </w:r>
      <w:r w:rsidR="00886ED2">
        <w:rPr>
          <w:rFonts w:ascii="Times" w:hAnsi="Times" w:cs="Times"/>
        </w:rPr>
        <w:t>containers.</w:t>
      </w:r>
    </w:p>
    <w:p w14:paraId="5547FE17" w14:textId="416E54E1" w:rsidR="00970BA0" w:rsidRDefault="00970BA0" w:rsidP="00970BA0">
      <w:pPr>
        <w:numPr>
          <w:ilvl w:val="0"/>
          <w:numId w:val="1"/>
        </w:numPr>
        <w:ind w:left="0"/>
        <w:jc w:val="both"/>
        <w:rPr>
          <w:rFonts w:ascii="Times" w:hAnsi="Times" w:cs="Times"/>
        </w:rPr>
      </w:pPr>
      <w:r w:rsidRPr="00970BA0">
        <w:rPr>
          <w:rFonts w:ascii="Times" w:hAnsi="Times" w:cs="Times"/>
        </w:rPr>
        <w:t xml:space="preserve">Proficiency in using Docker Hub, Docker Engine, Docker images, Docker Weave, Docker Compose, Docker </w:t>
      </w:r>
      <w:r w:rsidR="00D20561" w:rsidRPr="00970BA0">
        <w:rPr>
          <w:rFonts w:ascii="Times" w:hAnsi="Times" w:cs="Times"/>
        </w:rPr>
        <w:t>Swarm, and</w:t>
      </w:r>
      <w:r w:rsidRPr="00970BA0">
        <w:rPr>
          <w:rFonts w:ascii="Times" w:hAnsi="Times" w:cs="Times"/>
        </w:rPr>
        <w:t xml:space="preserve"> Docker </w:t>
      </w:r>
      <w:r w:rsidR="003430A4" w:rsidRPr="00970BA0">
        <w:rPr>
          <w:rFonts w:ascii="Times" w:hAnsi="Times" w:cs="Times"/>
        </w:rPr>
        <w:t>Registry.</w:t>
      </w:r>
    </w:p>
    <w:p w14:paraId="59457CFC" w14:textId="78A8C7D9" w:rsidR="00AF7085" w:rsidRPr="00AF7085" w:rsidRDefault="00AF7085" w:rsidP="00AF7085">
      <w:pPr>
        <w:numPr>
          <w:ilvl w:val="0"/>
          <w:numId w:val="1"/>
        </w:numPr>
        <w:ind w:left="0"/>
        <w:jc w:val="both"/>
        <w:rPr>
          <w:rFonts w:ascii="Times" w:hAnsi="Times" w:cs="Times"/>
        </w:rPr>
      </w:pPr>
      <w:r w:rsidRPr="00AF7085">
        <w:rPr>
          <w:rFonts w:ascii="Times" w:hAnsi="Times" w:cs="Times"/>
        </w:rPr>
        <w:lastRenderedPageBreak/>
        <w:t xml:space="preserve">Good working experience with build tools like maven and </w:t>
      </w:r>
      <w:r w:rsidRPr="00AF7085">
        <w:rPr>
          <w:rFonts w:ascii="Times" w:hAnsi="Times" w:cs="Times"/>
        </w:rPr>
        <w:t>Gradle</w:t>
      </w:r>
      <w:r w:rsidRPr="00AF7085">
        <w:rPr>
          <w:rFonts w:ascii="Times" w:hAnsi="Times" w:cs="Times"/>
        </w:rPr>
        <w:t>.</w:t>
      </w:r>
    </w:p>
    <w:p w14:paraId="40BB1D85" w14:textId="0E150BD0" w:rsidR="00AF7085" w:rsidRPr="00970BA0" w:rsidRDefault="00AF7085" w:rsidP="00AF7085">
      <w:pPr>
        <w:numPr>
          <w:ilvl w:val="0"/>
          <w:numId w:val="1"/>
        </w:numPr>
        <w:ind w:left="0"/>
        <w:jc w:val="both"/>
        <w:rPr>
          <w:rFonts w:ascii="Times" w:hAnsi="Times" w:cs="Times"/>
        </w:rPr>
      </w:pPr>
      <w:r w:rsidRPr="00AF7085">
        <w:rPr>
          <w:rFonts w:ascii="Times" w:hAnsi="Times" w:cs="Times"/>
        </w:rPr>
        <w:t>Setting up the build, configuration and auto deploying using maven/</w:t>
      </w:r>
      <w:r w:rsidRPr="00AF7085">
        <w:rPr>
          <w:rFonts w:ascii="Times" w:hAnsi="Times" w:cs="Times"/>
        </w:rPr>
        <w:t>Gradle</w:t>
      </w:r>
      <w:r w:rsidRPr="00AF7085">
        <w:rPr>
          <w:rFonts w:ascii="Times" w:hAnsi="Times" w:cs="Times"/>
        </w:rPr>
        <w:t xml:space="preserve"> build tool.</w:t>
      </w:r>
    </w:p>
    <w:p w14:paraId="2DD5A925" w14:textId="7C9C25BB" w:rsidR="00793954" w:rsidRPr="001B033D" w:rsidRDefault="00FE6BE1" w:rsidP="00512B43">
      <w:pPr>
        <w:numPr>
          <w:ilvl w:val="0"/>
          <w:numId w:val="1"/>
        </w:numPr>
        <w:shd w:val="clear" w:color="auto" w:fill="FFFFFF"/>
        <w:ind w:left="0"/>
        <w:jc w:val="both"/>
        <w:rPr>
          <w:rFonts w:ascii="Times" w:hAnsi="Times" w:cs="Times"/>
        </w:rPr>
      </w:pPr>
      <w:r w:rsidRPr="00385868">
        <w:rPr>
          <w:rFonts w:ascii="Times" w:eastAsia="Times New Roman" w:hAnsi="Times" w:cs="Times"/>
          <w:lang w:eastAsia="en-IN"/>
        </w:rPr>
        <w:t>Hands on</w:t>
      </w:r>
      <w:r w:rsidR="00793954" w:rsidRPr="00385868">
        <w:rPr>
          <w:rFonts w:ascii="Times" w:eastAsia="Times New Roman" w:hAnsi="Times" w:cs="Times"/>
          <w:lang w:eastAsia="en-IN"/>
        </w:rPr>
        <w:t xml:space="preserve"> </w:t>
      </w:r>
      <w:r w:rsidR="00230CE3">
        <w:rPr>
          <w:rFonts w:ascii="Times" w:eastAsia="Times New Roman" w:hAnsi="Times" w:cs="Times"/>
          <w:lang w:eastAsia="en-IN"/>
        </w:rPr>
        <w:t xml:space="preserve">experience </w:t>
      </w:r>
      <w:r w:rsidR="00793954" w:rsidRPr="00385868">
        <w:rPr>
          <w:rFonts w:ascii="Times" w:eastAsia="Times New Roman" w:hAnsi="Times" w:cs="Times"/>
          <w:lang w:eastAsia="en-IN"/>
        </w:rPr>
        <w:t xml:space="preserve">with Docker </w:t>
      </w:r>
      <w:r w:rsidR="00162704" w:rsidRPr="00385868">
        <w:rPr>
          <w:rFonts w:ascii="Times" w:eastAsia="Times New Roman" w:hAnsi="Times" w:cs="Times"/>
          <w:lang w:eastAsia="en-IN"/>
        </w:rPr>
        <w:t>H</w:t>
      </w:r>
      <w:r w:rsidR="00793954" w:rsidRPr="00385868">
        <w:rPr>
          <w:rFonts w:ascii="Times" w:eastAsia="Times New Roman" w:hAnsi="Times" w:cs="Times"/>
          <w:lang w:eastAsia="en-IN"/>
        </w:rPr>
        <w:t>ub,</w:t>
      </w:r>
      <w:r w:rsidR="009A0E1E" w:rsidRPr="00385868">
        <w:rPr>
          <w:rFonts w:ascii="Times" w:eastAsia="Times New Roman" w:hAnsi="Times" w:cs="Times"/>
          <w:lang w:eastAsia="en-IN"/>
        </w:rPr>
        <w:t xml:space="preserve"> </w:t>
      </w:r>
      <w:r w:rsidR="00793954" w:rsidRPr="00385868">
        <w:rPr>
          <w:rFonts w:ascii="Times" w:eastAsia="Times New Roman" w:hAnsi="Times" w:cs="Times"/>
          <w:lang w:eastAsia="en-IN"/>
        </w:rPr>
        <w:t xml:space="preserve">Azure Container Registry and </w:t>
      </w:r>
      <w:r w:rsidR="009A0E1E" w:rsidRPr="00385868">
        <w:rPr>
          <w:rFonts w:ascii="Times" w:eastAsia="Times New Roman" w:hAnsi="Times" w:cs="Times"/>
          <w:lang w:eastAsia="en-IN"/>
        </w:rPr>
        <w:t xml:space="preserve">Google </w:t>
      </w:r>
      <w:r w:rsidR="00B167C2">
        <w:rPr>
          <w:rFonts w:ascii="Times" w:eastAsia="Times New Roman" w:hAnsi="Times" w:cs="Times"/>
          <w:lang w:eastAsia="en-IN"/>
        </w:rPr>
        <w:t>ar</w:t>
      </w:r>
      <w:r w:rsidR="00230CE3" w:rsidRPr="00385868">
        <w:rPr>
          <w:rFonts w:ascii="Times" w:eastAsia="Times New Roman" w:hAnsi="Times" w:cs="Times"/>
          <w:lang w:eastAsia="en-IN"/>
        </w:rPr>
        <w:t>tifact</w:t>
      </w:r>
      <w:r w:rsidR="00230CE3">
        <w:rPr>
          <w:rFonts w:ascii="Times" w:eastAsia="Times New Roman" w:hAnsi="Times" w:cs="Times"/>
          <w:lang w:eastAsia="en-IN"/>
        </w:rPr>
        <w:t>ory</w:t>
      </w:r>
      <w:r w:rsidR="00793954" w:rsidRPr="00385868">
        <w:rPr>
          <w:rFonts w:ascii="Times" w:eastAsia="Times New Roman" w:hAnsi="Times" w:cs="Times"/>
          <w:lang w:eastAsia="en-IN"/>
        </w:rPr>
        <w:t>.</w:t>
      </w:r>
    </w:p>
    <w:p w14:paraId="12021E87" w14:textId="0C3FE55F" w:rsidR="001B033D" w:rsidRPr="00273435" w:rsidRDefault="001B033D" w:rsidP="00647D20">
      <w:pPr>
        <w:numPr>
          <w:ilvl w:val="0"/>
          <w:numId w:val="1"/>
        </w:numPr>
        <w:shd w:val="clear" w:color="auto" w:fill="FFFFFF"/>
        <w:ind w:left="0"/>
        <w:jc w:val="both"/>
        <w:rPr>
          <w:rFonts w:ascii="Times" w:hAnsi="Times" w:cs="Times"/>
        </w:rPr>
      </w:pPr>
      <w:r w:rsidRPr="00273435">
        <w:rPr>
          <w:rFonts w:ascii="Times" w:eastAsia="Times New Roman" w:hAnsi="Times" w:cs="Times"/>
          <w:lang w:eastAsia="en-IN"/>
        </w:rPr>
        <w:t xml:space="preserve">Extensive experience in installing, </w:t>
      </w:r>
      <w:r w:rsidR="004B5914" w:rsidRPr="00273435">
        <w:rPr>
          <w:rFonts w:ascii="Times" w:eastAsia="Times New Roman" w:hAnsi="Times" w:cs="Times"/>
          <w:lang w:eastAsia="en-IN"/>
        </w:rPr>
        <w:t>configuring,</w:t>
      </w:r>
      <w:r w:rsidRPr="00273435">
        <w:rPr>
          <w:rFonts w:ascii="Times" w:eastAsia="Times New Roman" w:hAnsi="Times" w:cs="Times"/>
          <w:lang w:eastAsia="en-IN"/>
        </w:rPr>
        <w:t xml:space="preserve"> and administering Jenkins CI tool on Linux machines and used Jenkins Pipelines to drive all Microservices builds out to the Docker Registry and then deployed to Kubernetes</w:t>
      </w:r>
      <w:r w:rsidR="00F52220">
        <w:rPr>
          <w:rFonts w:ascii="Times" w:eastAsia="Times New Roman" w:hAnsi="Times" w:cs="Times"/>
          <w:lang w:eastAsia="en-IN"/>
        </w:rPr>
        <w:t>.</w:t>
      </w:r>
    </w:p>
    <w:p w14:paraId="78C6BE37" w14:textId="3580263E" w:rsidR="00793954" w:rsidRPr="00385868" w:rsidRDefault="00793954" w:rsidP="00512B43">
      <w:pPr>
        <w:numPr>
          <w:ilvl w:val="0"/>
          <w:numId w:val="1"/>
        </w:numPr>
        <w:shd w:val="clear" w:color="auto" w:fill="FFFFFF"/>
        <w:ind w:left="0"/>
        <w:jc w:val="both"/>
        <w:rPr>
          <w:rFonts w:ascii="Times" w:hAnsi="Times" w:cs="Times"/>
        </w:rPr>
      </w:pPr>
      <w:r w:rsidRPr="00385868">
        <w:rPr>
          <w:rFonts w:ascii="Times" w:eastAsia="Times New Roman" w:hAnsi="Times" w:cs="Times"/>
          <w:lang w:eastAsia="en-IN"/>
        </w:rPr>
        <w:t xml:space="preserve">Hands on </w:t>
      </w:r>
      <w:r w:rsidR="00D460EB" w:rsidRPr="00385868">
        <w:rPr>
          <w:rFonts w:ascii="Times" w:eastAsia="Times New Roman" w:hAnsi="Times" w:cs="Times"/>
          <w:lang w:eastAsia="en-IN"/>
        </w:rPr>
        <w:t>with</w:t>
      </w:r>
      <w:r w:rsidRPr="00385868">
        <w:rPr>
          <w:rFonts w:ascii="Times" w:eastAsia="Times New Roman" w:hAnsi="Times" w:cs="Times"/>
          <w:lang w:eastAsia="en-IN"/>
        </w:rPr>
        <w:t xml:space="preserve"> installing and upgrading k8s clusters,</w:t>
      </w:r>
      <w:r w:rsidRPr="00385868">
        <w:rPr>
          <w:rFonts w:ascii="Times" w:hAnsi="Times" w:cs="Times"/>
        </w:rPr>
        <w:t xml:space="preserve"> i</w:t>
      </w:r>
      <w:r w:rsidRPr="00385868">
        <w:rPr>
          <w:rFonts w:ascii="Times" w:eastAsia="Times New Roman" w:hAnsi="Times" w:cs="Times"/>
          <w:lang w:eastAsia="en-IN"/>
        </w:rPr>
        <w:t xml:space="preserve">mplementing </w:t>
      </w:r>
      <w:r w:rsidR="00A7202B" w:rsidRPr="00385868">
        <w:rPr>
          <w:rFonts w:ascii="Times" w:eastAsia="Times New Roman" w:hAnsi="Times" w:cs="Times"/>
          <w:lang w:eastAsia="en-IN"/>
        </w:rPr>
        <w:t>a</w:t>
      </w:r>
      <w:r w:rsidRPr="00385868">
        <w:rPr>
          <w:rFonts w:ascii="Times" w:eastAsia="Times New Roman" w:hAnsi="Times" w:cs="Times"/>
          <w:lang w:eastAsia="en-IN"/>
        </w:rPr>
        <w:t xml:space="preserve">uto-scaling for the Kubernetes environment by using horizontal pod autoscaling (HPA) and </w:t>
      </w:r>
      <w:r w:rsidR="00CD63D7" w:rsidRPr="00385868">
        <w:rPr>
          <w:rFonts w:ascii="Times" w:eastAsia="Times New Roman" w:hAnsi="Times" w:cs="Times"/>
          <w:lang w:eastAsia="en-IN"/>
        </w:rPr>
        <w:t>VPA</w:t>
      </w:r>
    </w:p>
    <w:p w14:paraId="73FA3557" w14:textId="2E21B752" w:rsidR="00DB6594" w:rsidRPr="00385868" w:rsidRDefault="00DB6594" w:rsidP="00512B43">
      <w:pPr>
        <w:numPr>
          <w:ilvl w:val="0"/>
          <w:numId w:val="1"/>
        </w:numPr>
        <w:shd w:val="clear" w:color="auto" w:fill="FFFFFF"/>
        <w:ind w:left="0"/>
        <w:jc w:val="both"/>
        <w:rPr>
          <w:rFonts w:ascii="Times" w:eastAsia="Times New Roman" w:hAnsi="Times" w:cs="Times"/>
          <w:lang w:eastAsia="en-IN"/>
        </w:rPr>
      </w:pPr>
      <w:r w:rsidRPr="00385868">
        <w:rPr>
          <w:rFonts w:ascii="Times" w:eastAsia="Times New Roman" w:hAnsi="Times" w:cs="Times"/>
          <w:lang w:eastAsia="en-IN"/>
        </w:rPr>
        <w:t xml:space="preserve">Extensively worked with Kubernetes objects </w:t>
      </w:r>
      <w:r w:rsidR="000B2DC6" w:rsidRPr="00385868">
        <w:rPr>
          <w:rFonts w:ascii="Times" w:eastAsia="Times New Roman" w:hAnsi="Times" w:cs="Times"/>
          <w:lang w:eastAsia="en-IN"/>
        </w:rPr>
        <w:t xml:space="preserve">but </w:t>
      </w:r>
      <w:r w:rsidR="00F405F9" w:rsidRPr="00385868">
        <w:rPr>
          <w:rFonts w:ascii="Times" w:eastAsia="Times New Roman" w:hAnsi="Times" w:cs="Times"/>
          <w:lang w:eastAsia="en-IN"/>
        </w:rPr>
        <w:t>not limited to Deployments</w:t>
      </w:r>
      <w:r w:rsidRPr="00385868">
        <w:rPr>
          <w:rFonts w:ascii="Times" w:eastAsia="Times New Roman" w:hAnsi="Times" w:cs="Times"/>
          <w:lang w:eastAsia="en-IN"/>
        </w:rPr>
        <w:t>,</w:t>
      </w:r>
      <w:r w:rsidR="00116D04" w:rsidRPr="00385868">
        <w:rPr>
          <w:rFonts w:ascii="Times" w:eastAsia="Times New Roman" w:hAnsi="Times" w:cs="Times"/>
          <w:lang w:eastAsia="en-IN"/>
        </w:rPr>
        <w:t xml:space="preserve"> </w:t>
      </w:r>
      <w:r w:rsidR="00657663" w:rsidRPr="00385868">
        <w:rPr>
          <w:rFonts w:ascii="Times" w:eastAsia="Times New Roman" w:hAnsi="Times" w:cs="Times"/>
          <w:lang w:eastAsia="en-IN"/>
        </w:rPr>
        <w:t>Services, Volumes</w:t>
      </w:r>
      <w:r w:rsidR="00116D04" w:rsidRPr="00385868">
        <w:rPr>
          <w:rFonts w:ascii="Times" w:eastAsia="Times New Roman" w:hAnsi="Times" w:cs="Times"/>
          <w:lang w:eastAsia="en-IN"/>
        </w:rPr>
        <w:t>,</w:t>
      </w:r>
      <w:r w:rsidRPr="00385868">
        <w:rPr>
          <w:rFonts w:ascii="Times" w:eastAsia="Times New Roman" w:hAnsi="Times" w:cs="Times"/>
          <w:lang w:eastAsia="en-IN"/>
        </w:rPr>
        <w:t xml:space="preserve"> </w:t>
      </w:r>
      <w:r w:rsidR="00870F51" w:rsidRPr="00385868">
        <w:rPr>
          <w:rFonts w:ascii="Times" w:eastAsia="Times New Roman" w:hAnsi="Times" w:cs="Times"/>
          <w:lang w:eastAsia="en-IN"/>
        </w:rPr>
        <w:t>ingress, ConfigMaps</w:t>
      </w:r>
      <w:r w:rsidRPr="00385868">
        <w:rPr>
          <w:rFonts w:ascii="Times" w:eastAsia="Times New Roman" w:hAnsi="Times" w:cs="Times"/>
          <w:lang w:eastAsia="en-IN"/>
        </w:rPr>
        <w:t>,</w:t>
      </w:r>
      <w:r w:rsidR="003914C5" w:rsidRPr="00385868">
        <w:rPr>
          <w:rFonts w:ascii="Times" w:eastAsia="Times New Roman" w:hAnsi="Times" w:cs="Times"/>
          <w:lang w:eastAsia="en-IN"/>
        </w:rPr>
        <w:t xml:space="preserve"> </w:t>
      </w:r>
      <w:r w:rsidRPr="00385868">
        <w:rPr>
          <w:rFonts w:ascii="Times" w:eastAsia="Times New Roman" w:hAnsi="Times" w:cs="Times"/>
          <w:lang w:eastAsia="en-IN"/>
        </w:rPr>
        <w:t>Secrets</w:t>
      </w:r>
      <w:r w:rsidR="00D445E8" w:rsidRPr="00385868">
        <w:rPr>
          <w:rFonts w:ascii="Times" w:eastAsia="Times New Roman" w:hAnsi="Times" w:cs="Times"/>
          <w:lang w:eastAsia="en-IN"/>
        </w:rPr>
        <w:t>.</w:t>
      </w:r>
    </w:p>
    <w:p w14:paraId="66AFEF15" w14:textId="5038DF19" w:rsidR="00793954" w:rsidRDefault="00793954" w:rsidP="00512B43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385868">
        <w:rPr>
          <w:rFonts w:ascii="Times" w:eastAsia="Times New Roman" w:hAnsi="Times" w:cs="Times"/>
          <w:lang w:eastAsia="en-IN"/>
        </w:rPr>
        <w:t xml:space="preserve">Proficient in using Kubernetes for container </w:t>
      </w:r>
      <w:r w:rsidR="009A0E1E" w:rsidRPr="00385868">
        <w:rPr>
          <w:rFonts w:ascii="Times" w:eastAsia="Times New Roman" w:hAnsi="Times" w:cs="Times"/>
          <w:lang w:eastAsia="en-IN"/>
        </w:rPr>
        <w:t>orchestration</w:t>
      </w:r>
      <w:r w:rsidR="00BB2A2A" w:rsidRPr="00385868">
        <w:rPr>
          <w:rFonts w:ascii="Times" w:eastAsia="Times New Roman" w:hAnsi="Times" w:cs="Times"/>
          <w:lang w:eastAsia="en-IN"/>
        </w:rPr>
        <w:t xml:space="preserve"> </w:t>
      </w:r>
      <w:r w:rsidRPr="00385868">
        <w:rPr>
          <w:rFonts w:ascii="Times" w:eastAsia="Times New Roman" w:hAnsi="Times" w:cs="Times"/>
          <w:lang w:eastAsia="en-IN"/>
        </w:rPr>
        <w:t>on managed Kubernetes services such as</w:t>
      </w:r>
      <w:r w:rsidR="009C0357">
        <w:rPr>
          <w:rFonts w:ascii="Times" w:eastAsia="Times New Roman" w:hAnsi="Times" w:cs="Times"/>
          <w:lang w:eastAsia="en-IN"/>
        </w:rPr>
        <w:t xml:space="preserve"> </w:t>
      </w:r>
      <w:r w:rsidRPr="00385868">
        <w:rPr>
          <w:rFonts w:ascii="Times" w:eastAsia="Times New Roman" w:hAnsi="Times" w:cs="Times"/>
          <w:lang w:eastAsia="en-IN"/>
        </w:rPr>
        <w:t>AWS EKS and Azure AKS.</w:t>
      </w:r>
    </w:p>
    <w:p w14:paraId="2ADE7145" w14:textId="77777777" w:rsidR="00E66D9E" w:rsidRPr="00E66D9E" w:rsidRDefault="00E66D9E" w:rsidP="00E66D9E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E66D9E">
        <w:rPr>
          <w:rFonts w:ascii="Times" w:eastAsia="Times New Roman" w:hAnsi="Times" w:cs="Times"/>
          <w:lang w:eastAsia="en-IN"/>
        </w:rPr>
        <w:t>Expertise in configuring the monitoring and alerting tools according to the requirements like Prometheus and Grafana, setting up alerts and deployed multiple dashboards for individual applications in Kubernetes.</w:t>
      </w:r>
    </w:p>
    <w:p w14:paraId="74AB27CD" w14:textId="77777777" w:rsidR="00CB6CC3" w:rsidRPr="00CB6CC3" w:rsidRDefault="00CB6CC3" w:rsidP="00CB6CC3">
      <w:pPr>
        <w:numPr>
          <w:ilvl w:val="0"/>
          <w:numId w:val="1"/>
        </w:numPr>
        <w:ind w:left="0"/>
        <w:jc w:val="both"/>
        <w:rPr>
          <w:rFonts w:ascii="Times" w:hAnsi="Times" w:cs="Times"/>
          <w:color w:val="000000" w:themeColor="text1"/>
          <w:lang w:eastAsia="en-US"/>
        </w:rPr>
      </w:pPr>
      <w:r w:rsidRPr="00CB6CC3">
        <w:rPr>
          <w:rFonts w:ascii="Times" w:hAnsi="Times" w:cs="Times"/>
          <w:color w:val="000000" w:themeColor="text1"/>
          <w:lang w:eastAsia="en-US"/>
        </w:rPr>
        <w:t>Good experience with Helm charts deployments, writing manifest files to deploy k8s objects/micro services.</w:t>
      </w:r>
    </w:p>
    <w:p w14:paraId="00095588" w14:textId="77777777" w:rsidR="00AE5494" w:rsidRPr="000E4ECD" w:rsidRDefault="00AE5494" w:rsidP="00AE5494">
      <w:pPr>
        <w:jc w:val="both"/>
        <w:rPr>
          <w:rFonts w:ascii="Times" w:hAnsi="Times" w:cs="Times"/>
        </w:rPr>
      </w:pPr>
    </w:p>
    <w:p w14:paraId="574AAE5E" w14:textId="1E0279C4" w:rsidR="00793954" w:rsidRPr="001B27A1" w:rsidRDefault="00793954" w:rsidP="00A52CDA">
      <w:pPr>
        <w:ind w:right="49"/>
        <w:jc w:val="both"/>
        <w:rPr>
          <w:rFonts w:ascii="Times" w:hAnsi="Times" w:cs="Times"/>
          <w:b/>
        </w:rPr>
      </w:pPr>
      <w:r w:rsidRPr="001B27A1">
        <w:rPr>
          <w:rFonts w:ascii="Times" w:hAnsi="Times" w:cs="Times"/>
          <w:b/>
        </w:rPr>
        <w:t>Skills</w:t>
      </w:r>
      <w:r w:rsidR="001B27A1" w:rsidRPr="001B27A1">
        <w:rPr>
          <w:rFonts w:ascii="Times" w:hAnsi="Times" w:cs="Times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452"/>
      </w:tblGrid>
      <w:tr w:rsidR="00621898" w14:paraId="214F974C" w14:textId="77777777" w:rsidTr="00D85F6E">
        <w:tc>
          <w:tcPr>
            <w:tcW w:w="2988" w:type="dxa"/>
          </w:tcPr>
          <w:p w14:paraId="599F7128" w14:textId="63AC5ACD"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Cloud</w:t>
            </w:r>
          </w:p>
        </w:tc>
        <w:tc>
          <w:tcPr>
            <w:tcW w:w="7452" w:type="dxa"/>
          </w:tcPr>
          <w:p w14:paraId="54C4E9F1" w14:textId="4D5B63F2"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</w:rPr>
            </w:pPr>
            <w:r w:rsidRPr="00856773">
              <w:rPr>
                <w:rFonts w:ascii="Times" w:hAnsi="Times" w:cs="Times"/>
              </w:rPr>
              <w:t>AWS/AZURE</w:t>
            </w:r>
          </w:p>
        </w:tc>
      </w:tr>
      <w:tr w:rsidR="00621898" w14:paraId="1FB767F2" w14:textId="77777777" w:rsidTr="00D85F6E">
        <w:tc>
          <w:tcPr>
            <w:tcW w:w="2988" w:type="dxa"/>
          </w:tcPr>
          <w:p w14:paraId="65101BC3" w14:textId="61360339"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Database</w:t>
            </w:r>
          </w:p>
        </w:tc>
        <w:tc>
          <w:tcPr>
            <w:tcW w:w="7452" w:type="dxa"/>
          </w:tcPr>
          <w:p w14:paraId="3606033F" w14:textId="11F20891"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>Oracle, MySQL, AWS RDS, Dynamo DB</w:t>
            </w:r>
            <w:r w:rsidR="00092023">
              <w:rPr>
                <w:rFonts w:ascii="Times" w:hAnsi="Times" w:cs="Times"/>
              </w:rPr>
              <w:t>, Kafaka</w:t>
            </w:r>
          </w:p>
        </w:tc>
      </w:tr>
      <w:tr w:rsidR="00621898" w14:paraId="057C974F" w14:textId="77777777" w:rsidTr="00D85F6E">
        <w:tc>
          <w:tcPr>
            <w:tcW w:w="2988" w:type="dxa"/>
          </w:tcPr>
          <w:p w14:paraId="0F277511" w14:textId="704C1C63"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ERP</w:t>
            </w:r>
          </w:p>
        </w:tc>
        <w:tc>
          <w:tcPr>
            <w:tcW w:w="7452" w:type="dxa"/>
          </w:tcPr>
          <w:p w14:paraId="77C2C13F" w14:textId="21A2177A"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</w:rPr>
            </w:pPr>
            <w:r w:rsidRPr="00856773">
              <w:rPr>
                <w:rFonts w:ascii="Times" w:hAnsi="Times" w:cs="Times"/>
              </w:rPr>
              <w:t>Oracle EBS 11i &amp; R12</w:t>
            </w:r>
          </w:p>
        </w:tc>
      </w:tr>
      <w:tr w:rsidR="00621898" w14:paraId="2B0A3888" w14:textId="77777777" w:rsidTr="00D85F6E">
        <w:tc>
          <w:tcPr>
            <w:tcW w:w="2988" w:type="dxa"/>
          </w:tcPr>
          <w:p w14:paraId="63CA56C5" w14:textId="4DE75F82"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CI/CD</w:t>
            </w:r>
          </w:p>
        </w:tc>
        <w:tc>
          <w:tcPr>
            <w:tcW w:w="7452" w:type="dxa"/>
          </w:tcPr>
          <w:p w14:paraId="646FAB44" w14:textId="5B8DCFA6" w:rsidR="00621898" w:rsidRPr="00856773" w:rsidRDefault="009D56CC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9D56CC">
              <w:rPr>
                <w:rFonts w:ascii="Times" w:hAnsi="Times" w:cs="Times"/>
              </w:rPr>
              <w:t>Harness</w:t>
            </w:r>
            <w:r>
              <w:rPr>
                <w:rFonts w:ascii="Times" w:hAnsi="Times" w:cs="Times"/>
              </w:rPr>
              <w:t xml:space="preserve">, </w:t>
            </w:r>
            <w:r w:rsidR="00621898" w:rsidRPr="00856773">
              <w:rPr>
                <w:rFonts w:ascii="Times" w:hAnsi="Times" w:cs="Times"/>
              </w:rPr>
              <w:t>Jenkins/Azure DevOps</w:t>
            </w:r>
          </w:p>
        </w:tc>
      </w:tr>
      <w:tr w:rsidR="00621898" w14:paraId="43A4C40D" w14:textId="77777777" w:rsidTr="00D85F6E">
        <w:tc>
          <w:tcPr>
            <w:tcW w:w="2988" w:type="dxa"/>
          </w:tcPr>
          <w:p w14:paraId="73044BDE" w14:textId="51C140C3"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Version Controls</w:t>
            </w:r>
          </w:p>
        </w:tc>
        <w:tc>
          <w:tcPr>
            <w:tcW w:w="7452" w:type="dxa"/>
          </w:tcPr>
          <w:p w14:paraId="06DF67FB" w14:textId="1D8F63C6"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 xml:space="preserve">Git, SVN, GitLab, GitHub, </w:t>
            </w:r>
            <w:r w:rsidR="00F67351">
              <w:rPr>
                <w:rFonts w:ascii="Times" w:hAnsi="Times" w:cs="Times"/>
              </w:rPr>
              <w:t xml:space="preserve">GitActions, </w:t>
            </w:r>
            <w:r w:rsidRPr="00856773">
              <w:rPr>
                <w:rFonts w:ascii="Times" w:hAnsi="Times" w:cs="Times"/>
              </w:rPr>
              <w:t>Bitbucket, Azure Repos</w:t>
            </w:r>
          </w:p>
        </w:tc>
      </w:tr>
      <w:tr w:rsidR="00621898" w14:paraId="194911FC" w14:textId="77777777" w:rsidTr="00D85F6E">
        <w:tc>
          <w:tcPr>
            <w:tcW w:w="2988" w:type="dxa"/>
          </w:tcPr>
          <w:p w14:paraId="64AF049C" w14:textId="019A20BA"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 xml:space="preserve">Application </w:t>
            </w:r>
            <w:r>
              <w:rPr>
                <w:rFonts w:ascii="Times" w:hAnsi="Times" w:cs="Times"/>
              </w:rPr>
              <w:t>Servers</w:t>
            </w:r>
          </w:p>
        </w:tc>
        <w:tc>
          <w:tcPr>
            <w:tcW w:w="7452" w:type="dxa"/>
          </w:tcPr>
          <w:p w14:paraId="2950BC00" w14:textId="2CECED9E"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>Apache Tomcat, Jboss, Nginx</w:t>
            </w:r>
          </w:p>
        </w:tc>
      </w:tr>
      <w:tr w:rsidR="00621898" w14:paraId="5B277EB6" w14:textId="77777777" w:rsidTr="00D85F6E">
        <w:tc>
          <w:tcPr>
            <w:tcW w:w="2988" w:type="dxa"/>
          </w:tcPr>
          <w:p w14:paraId="5460EB11" w14:textId="2F9F0DE6"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IAC</w:t>
            </w:r>
          </w:p>
        </w:tc>
        <w:tc>
          <w:tcPr>
            <w:tcW w:w="7452" w:type="dxa"/>
          </w:tcPr>
          <w:p w14:paraId="2526C385" w14:textId="659FD091"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>Terraform</w:t>
            </w:r>
          </w:p>
        </w:tc>
      </w:tr>
      <w:tr w:rsidR="00621898" w14:paraId="3A24828C" w14:textId="77777777" w:rsidTr="00D85F6E">
        <w:tc>
          <w:tcPr>
            <w:tcW w:w="2988" w:type="dxa"/>
          </w:tcPr>
          <w:p w14:paraId="0C2EEF96" w14:textId="2AC92AB8"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Config Management</w:t>
            </w:r>
          </w:p>
        </w:tc>
        <w:tc>
          <w:tcPr>
            <w:tcW w:w="7452" w:type="dxa"/>
          </w:tcPr>
          <w:p w14:paraId="7FAA0F93" w14:textId="72B2B485"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>Ansible, Ansible Tower</w:t>
            </w:r>
            <w:r w:rsidR="00B22E3A">
              <w:rPr>
                <w:rFonts w:ascii="Times" w:hAnsi="Times" w:cs="Times"/>
              </w:rPr>
              <w:t>,</w:t>
            </w:r>
            <w:r w:rsidR="00656E2C">
              <w:rPr>
                <w:rFonts w:ascii="Times" w:hAnsi="Times" w:cs="Times"/>
              </w:rPr>
              <w:t xml:space="preserve"> </w:t>
            </w:r>
            <w:r w:rsidR="00711077">
              <w:rPr>
                <w:rFonts w:ascii="Times" w:hAnsi="Times" w:cs="Times"/>
              </w:rPr>
              <w:t>Run deck</w:t>
            </w:r>
            <w:r w:rsidR="00C63147">
              <w:rPr>
                <w:rFonts w:ascii="Times" w:hAnsi="Times" w:cs="Times"/>
              </w:rPr>
              <w:t>, Puppet, Chef.</w:t>
            </w:r>
          </w:p>
        </w:tc>
      </w:tr>
      <w:tr w:rsidR="00621898" w14:paraId="2C7DD5F4" w14:textId="77777777" w:rsidTr="00D85F6E">
        <w:tc>
          <w:tcPr>
            <w:tcW w:w="2988" w:type="dxa"/>
          </w:tcPr>
          <w:p w14:paraId="164D5804" w14:textId="30042001"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Containerization</w:t>
            </w:r>
          </w:p>
        </w:tc>
        <w:tc>
          <w:tcPr>
            <w:tcW w:w="7452" w:type="dxa"/>
          </w:tcPr>
          <w:p w14:paraId="3036418F" w14:textId="258CA281"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>Docker</w:t>
            </w:r>
          </w:p>
        </w:tc>
      </w:tr>
      <w:tr w:rsidR="00621898" w14:paraId="3C67C66E" w14:textId="77777777" w:rsidTr="00D85F6E">
        <w:tc>
          <w:tcPr>
            <w:tcW w:w="2988" w:type="dxa"/>
          </w:tcPr>
          <w:p w14:paraId="0CD87B7A" w14:textId="0CBA771B"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Orchestration</w:t>
            </w:r>
          </w:p>
        </w:tc>
        <w:tc>
          <w:tcPr>
            <w:tcW w:w="7452" w:type="dxa"/>
          </w:tcPr>
          <w:p w14:paraId="6805AA6B" w14:textId="7D6EC8D7"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 xml:space="preserve">Kubernetes, EKS, AKS, </w:t>
            </w:r>
            <w:r w:rsidR="00745F93">
              <w:rPr>
                <w:rFonts w:ascii="Times" w:hAnsi="Times" w:cs="Times"/>
              </w:rPr>
              <w:t>GKE.</w:t>
            </w:r>
          </w:p>
        </w:tc>
      </w:tr>
      <w:tr w:rsidR="00621898" w14:paraId="42011F49" w14:textId="77777777" w:rsidTr="00D85F6E">
        <w:tc>
          <w:tcPr>
            <w:tcW w:w="2988" w:type="dxa"/>
          </w:tcPr>
          <w:p w14:paraId="13089E7A" w14:textId="3E4D317C"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DevOps Tools</w:t>
            </w:r>
          </w:p>
        </w:tc>
        <w:tc>
          <w:tcPr>
            <w:tcW w:w="7452" w:type="dxa"/>
          </w:tcPr>
          <w:p w14:paraId="4CB47534" w14:textId="73708335" w:rsidR="00621898" w:rsidRPr="00856773" w:rsidRDefault="004F53F0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>Maven,</w:t>
            </w:r>
            <w:r w:rsidR="00CC705D">
              <w:rPr>
                <w:rFonts w:ascii="Times" w:hAnsi="Times" w:cs="Times"/>
              </w:rPr>
              <w:t xml:space="preserve"> </w:t>
            </w:r>
            <w:r w:rsidRPr="00856773">
              <w:rPr>
                <w:rFonts w:ascii="Times" w:hAnsi="Times" w:cs="Times"/>
              </w:rPr>
              <w:t>Gradle</w:t>
            </w:r>
            <w:r w:rsidR="00621898" w:rsidRPr="00856773">
              <w:rPr>
                <w:rFonts w:ascii="Times" w:hAnsi="Times" w:cs="Times"/>
              </w:rPr>
              <w:t>,</w:t>
            </w:r>
            <w:r w:rsidR="00CC705D">
              <w:rPr>
                <w:rFonts w:ascii="Times" w:hAnsi="Times" w:cs="Times"/>
              </w:rPr>
              <w:t xml:space="preserve"> </w:t>
            </w:r>
            <w:r w:rsidR="00F05E2F" w:rsidRPr="00A47BF9">
              <w:rPr>
                <w:rFonts w:ascii="Times" w:hAnsi="Times" w:cs="Times"/>
              </w:rPr>
              <w:t>MS Build</w:t>
            </w:r>
            <w:r w:rsidR="00D85F6E">
              <w:rPr>
                <w:rFonts w:ascii="Times" w:hAnsi="Times" w:cs="Times"/>
              </w:rPr>
              <w:t>,</w:t>
            </w:r>
            <w:r w:rsidR="00CC705D">
              <w:rPr>
                <w:rFonts w:ascii="Times" w:hAnsi="Times" w:cs="Times"/>
              </w:rPr>
              <w:t xml:space="preserve"> </w:t>
            </w:r>
            <w:r w:rsidR="00621898" w:rsidRPr="00856773">
              <w:rPr>
                <w:rFonts w:ascii="Times" w:hAnsi="Times" w:cs="Times"/>
              </w:rPr>
              <w:t>NuGet,</w:t>
            </w:r>
            <w:r w:rsidR="00CC705D">
              <w:rPr>
                <w:rFonts w:ascii="Times" w:hAnsi="Times" w:cs="Times"/>
              </w:rPr>
              <w:t xml:space="preserve"> </w:t>
            </w:r>
            <w:r w:rsidR="00621898" w:rsidRPr="00856773">
              <w:rPr>
                <w:rFonts w:ascii="Times" w:hAnsi="Times" w:cs="Times"/>
              </w:rPr>
              <w:t>SonarQube,</w:t>
            </w:r>
            <w:r w:rsidR="00CC705D">
              <w:rPr>
                <w:rFonts w:ascii="Times" w:hAnsi="Times" w:cs="Times"/>
              </w:rPr>
              <w:t xml:space="preserve"> </w:t>
            </w:r>
            <w:r w:rsidR="00621898" w:rsidRPr="00856773">
              <w:rPr>
                <w:rFonts w:ascii="Times" w:hAnsi="Times" w:cs="Times"/>
              </w:rPr>
              <w:t>JFrog,</w:t>
            </w:r>
            <w:r w:rsidR="00CC705D">
              <w:rPr>
                <w:rFonts w:ascii="Times" w:hAnsi="Times" w:cs="Times"/>
              </w:rPr>
              <w:t xml:space="preserve"> </w:t>
            </w:r>
            <w:r w:rsidR="00621898" w:rsidRPr="00856773">
              <w:rPr>
                <w:rFonts w:ascii="Times" w:hAnsi="Times" w:cs="Times"/>
              </w:rPr>
              <w:t>GitOps</w:t>
            </w:r>
            <w:r w:rsidR="00CC705D">
              <w:rPr>
                <w:rFonts w:ascii="Times" w:hAnsi="Times" w:cs="Times"/>
              </w:rPr>
              <w:t xml:space="preserve"> </w:t>
            </w:r>
            <w:r w:rsidR="00621898" w:rsidRPr="00856773">
              <w:rPr>
                <w:rFonts w:ascii="Times" w:hAnsi="Times" w:cs="Times"/>
              </w:rPr>
              <w:t>(</w:t>
            </w:r>
            <w:r w:rsidR="00711077" w:rsidRPr="00856773">
              <w:rPr>
                <w:rFonts w:ascii="Times" w:hAnsi="Times" w:cs="Times"/>
              </w:rPr>
              <w:t>Argo CD</w:t>
            </w:r>
            <w:r w:rsidR="00621898" w:rsidRPr="00856773">
              <w:rPr>
                <w:rFonts w:ascii="Times" w:hAnsi="Times" w:cs="Times"/>
              </w:rPr>
              <w:t>), Helm</w:t>
            </w:r>
          </w:p>
        </w:tc>
      </w:tr>
      <w:tr w:rsidR="00621898" w14:paraId="1DE0BD2D" w14:textId="77777777" w:rsidTr="00D85F6E">
        <w:tc>
          <w:tcPr>
            <w:tcW w:w="2988" w:type="dxa"/>
          </w:tcPr>
          <w:p w14:paraId="472B1ED1" w14:textId="651044A3"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Monitoring</w:t>
            </w:r>
          </w:p>
        </w:tc>
        <w:tc>
          <w:tcPr>
            <w:tcW w:w="7452" w:type="dxa"/>
          </w:tcPr>
          <w:p w14:paraId="5C49FFA1" w14:textId="36CA9335"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>Dynatrace,</w:t>
            </w:r>
            <w:r w:rsidR="00C3121B">
              <w:rPr>
                <w:rFonts w:ascii="Times" w:hAnsi="Times" w:cs="Times"/>
              </w:rPr>
              <w:t xml:space="preserve"> </w:t>
            </w:r>
            <w:r w:rsidRPr="00856773">
              <w:rPr>
                <w:rFonts w:ascii="Times" w:hAnsi="Times" w:cs="Times"/>
              </w:rPr>
              <w:t>CloudWatch,</w:t>
            </w:r>
            <w:r w:rsidR="00C3121B">
              <w:rPr>
                <w:rFonts w:ascii="Times" w:hAnsi="Times" w:cs="Times"/>
              </w:rPr>
              <w:t xml:space="preserve"> </w:t>
            </w:r>
            <w:r w:rsidRPr="00856773">
              <w:rPr>
                <w:rFonts w:ascii="Times" w:hAnsi="Times" w:cs="Times"/>
              </w:rPr>
              <w:t>ELK,</w:t>
            </w:r>
            <w:r w:rsidR="00C3121B">
              <w:rPr>
                <w:rFonts w:ascii="Times" w:hAnsi="Times" w:cs="Times"/>
              </w:rPr>
              <w:t xml:space="preserve"> </w:t>
            </w:r>
            <w:r w:rsidRPr="00856773">
              <w:rPr>
                <w:rFonts w:ascii="Times" w:hAnsi="Times" w:cs="Times"/>
              </w:rPr>
              <w:t>Prometheus, Grafana</w:t>
            </w:r>
            <w:r w:rsidR="0070241C">
              <w:rPr>
                <w:rFonts w:ascii="Times" w:hAnsi="Times" w:cs="Times"/>
              </w:rPr>
              <w:t>,</w:t>
            </w:r>
            <w:r w:rsidR="00C3121B">
              <w:rPr>
                <w:rFonts w:ascii="Times" w:hAnsi="Times" w:cs="Times"/>
              </w:rPr>
              <w:t xml:space="preserve"> </w:t>
            </w:r>
            <w:r w:rsidR="00252988" w:rsidRPr="00252988">
              <w:rPr>
                <w:rFonts w:ascii="Times" w:hAnsi="Times" w:cs="Times"/>
              </w:rPr>
              <w:t>Azure </w:t>
            </w:r>
            <w:r w:rsidR="000B66E0" w:rsidRPr="00252988">
              <w:rPr>
                <w:rFonts w:ascii="Times" w:hAnsi="Times" w:cs="Times"/>
              </w:rPr>
              <w:t>Monitor</w:t>
            </w:r>
          </w:p>
        </w:tc>
      </w:tr>
      <w:tr w:rsidR="00621898" w14:paraId="6EB45F01" w14:textId="77777777" w:rsidTr="00D85F6E">
        <w:tc>
          <w:tcPr>
            <w:tcW w:w="2988" w:type="dxa"/>
          </w:tcPr>
          <w:p w14:paraId="7C67146A" w14:textId="25CB5393"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>
              <w:rPr>
                <w:rFonts w:ascii="Times" w:hAnsi="Times" w:cs="Times"/>
              </w:rPr>
              <w:t>Operating Systems</w:t>
            </w:r>
          </w:p>
        </w:tc>
        <w:tc>
          <w:tcPr>
            <w:tcW w:w="7452" w:type="dxa"/>
          </w:tcPr>
          <w:p w14:paraId="1987181A" w14:textId="4CC8A795"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>Windows, Linux</w:t>
            </w:r>
          </w:p>
        </w:tc>
      </w:tr>
      <w:tr w:rsidR="00621898" w14:paraId="63D1F24E" w14:textId="77777777" w:rsidTr="00D85F6E">
        <w:tc>
          <w:tcPr>
            <w:tcW w:w="2988" w:type="dxa"/>
          </w:tcPr>
          <w:p w14:paraId="0D7FD613" w14:textId="635316CA"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Scripting</w:t>
            </w:r>
          </w:p>
        </w:tc>
        <w:tc>
          <w:tcPr>
            <w:tcW w:w="7452" w:type="dxa"/>
          </w:tcPr>
          <w:p w14:paraId="7C445085" w14:textId="2B5E5A88"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>Shell Scripting, Python, Groovy, HCL, YAML</w:t>
            </w:r>
          </w:p>
        </w:tc>
      </w:tr>
    </w:tbl>
    <w:p w14:paraId="01D43D61" w14:textId="77777777" w:rsidR="00103A60" w:rsidRPr="0068382E" w:rsidRDefault="00103A60" w:rsidP="00A52CDA">
      <w:pPr>
        <w:ind w:right="49"/>
        <w:jc w:val="both"/>
        <w:rPr>
          <w:rFonts w:ascii="Times" w:hAnsi="Times" w:cs="Times"/>
        </w:rPr>
      </w:pPr>
    </w:p>
    <w:p w14:paraId="6F92C3EB" w14:textId="77777777" w:rsidR="004E59C7" w:rsidRPr="004E59C7" w:rsidRDefault="004E59C7" w:rsidP="00C6696E">
      <w:pPr>
        <w:ind w:right="49"/>
        <w:jc w:val="both"/>
        <w:rPr>
          <w:rFonts w:ascii="Times" w:hAnsi="Times" w:cs="Times"/>
          <w:b/>
        </w:rPr>
      </w:pPr>
    </w:p>
    <w:p w14:paraId="038E92ED" w14:textId="6EA137A9" w:rsidR="00793954" w:rsidRDefault="00793954" w:rsidP="00A52CDA">
      <w:pPr>
        <w:ind w:right="49"/>
        <w:jc w:val="both"/>
        <w:rPr>
          <w:rStyle w:val="Strong"/>
          <w:rFonts w:ascii="Times" w:hAnsi="Times" w:cs="Times"/>
          <w:u w:val="single"/>
        </w:rPr>
      </w:pPr>
      <w:r w:rsidRPr="0068382E">
        <w:rPr>
          <w:rStyle w:val="Strong"/>
          <w:rFonts w:ascii="Times" w:hAnsi="Times" w:cs="Times"/>
          <w:u w:val="single"/>
        </w:rPr>
        <w:t>Employment History and Work Experience</w:t>
      </w:r>
    </w:p>
    <w:p w14:paraId="39E14BC0" w14:textId="1323DA3F" w:rsidR="00796664" w:rsidRDefault="00796664" w:rsidP="00A52CDA">
      <w:pPr>
        <w:ind w:right="49"/>
        <w:jc w:val="both"/>
        <w:rPr>
          <w:rStyle w:val="Strong"/>
          <w:rFonts w:ascii="Times" w:hAnsi="Times" w:cs="Times"/>
          <w:u w:val="single"/>
        </w:rPr>
      </w:pPr>
    </w:p>
    <w:p w14:paraId="6208CEC6" w14:textId="71EF5958" w:rsidR="00796664" w:rsidRDefault="00711077" w:rsidP="00796664">
      <w:pPr>
        <w:pStyle w:val="NormalWeb"/>
        <w:spacing w:before="0" w:beforeAutospacing="0" w:after="0" w:afterAutospacing="0"/>
        <w:rPr>
          <w:color w:val="000000"/>
        </w:rPr>
      </w:pPr>
      <w:r>
        <w:rPr>
          <w:b/>
          <w:color w:val="000000"/>
        </w:rPr>
        <w:t xml:space="preserve">Client: </w:t>
      </w:r>
      <w:r w:rsidR="00796664">
        <w:rPr>
          <w:b/>
          <w:color w:val="000000"/>
        </w:rPr>
        <w:t>Vertex</w:t>
      </w:r>
      <w:r w:rsidR="00796664" w:rsidRPr="00A56FEB">
        <w:rPr>
          <w:color w:val="000000"/>
        </w:rPr>
        <w:t xml:space="preserve"> </w:t>
      </w:r>
      <w:r>
        <w:rPr>
          <w:color w:val="000000"/>
        </w:rPr>
        <w:t xml:space="preserve">                                                                                                            </w:t>
      </w:r>
      <w:r w:rsidRPr="00711077">
        <w:rPr>
          <w:b/>
          <w:bCs/>
          <w:color w:val="000000"/>
        </w:rPr>
        <w:t>Mar 2023 – Present</w:t>
      </w:r>
    </w:p>
    <w:p w14:paraId="751AFD92" w14:textId="166AFBBA" w:rsidR="00796664" w:rsidRDefault="00711077" w:rsidP="00796664">
      <w:pPr>
        <w:pStyle w:val="NormalWeb"/>
        <w:spacing w:before="0" w:beforeAutospacing="0" w:after="0" w:afterAutospacing="0"/>
        <w:rPr>
          <w:color w:val="000000"/>
        </w:rPr>
      </w:pPr>
      <w:r>
        <w:rPr>
          <w:b/>
          <w:bCs/>
          <w:shd w:val="clear" w:color="auto" w:fill="FFFFFF"/>
        </w:rPr>
        <w:t xml:space="preserve">Role: </w:t>
      </w:r>
      <w:r w:rsidR="00796664">
        <w:rPr>
          <w:b/>
          <w:bCs/>
          <w:shd w:val="clear" w:color="auto" w:fill="FFFFFF"/>
        </w:rPr>
        <w:t>Devops Engineer</w:t>
      </w:r>
      <w:r w:rsidR="00796664" w:rsidRPr="002A3CDE">
        <w:rPr>
          <w:color w:val="000000"/>
        </w:rPr>
        <w:t xml:space="preserve"> </w:t>
      </w:r>
    </w:p>
    <w:p w14:paraId="2C5B6B4A" w14:textId="47C7EE94" w:rsidR="00711077" w:rsidRDefault="00711077" w:rsidP="00796664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711077">
        <w:rPr>
          <w:b/>
          <w:bCs/>
          <w:color w:val="000000"/>
        </w:rPr>
        <w:t>Location: Boston</w:t>
      </w:r>
      <w:r>
        <w:rPr>
          <w:b/>
          <w:bCs/>
          <w:color w:val="000000"/>
        </w:rPr>
        <w:t xml:space="preserve"> </w:t>
      </w:r>
      <w:r w:rsidRPr="00711077">
        <w:rPr>
          <w:b/>
          <w:bCs/>
          <w:color w:val="000000"/>
        </w:rPr>
        <w:t>(Remote)</w:t>
      </w:r>
    </w:p>
    <w:p w14:paraId="5C188E03" w14:textId="77777777" w:rsidR="00711077" w:rsidRPr="00711077" w:rsidRDefault="00711077" w:rsidP="00796664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277EC23A" w14:textId="53D753F8" w:rsidR="00796664" w:rsidRDefault="00796664" w:rsidP="00796664">
      <w:pPr>
        <w:jc w:val="both"/>
        <w:rPr>
          <w:rFonts w:ascii="Times" w:eastAsia="Times New Roman" w:hAnsi="Times" w:cs="Times"/>
          <w:b/>
          <w:bCs/>
          <w:lang w:val="en-IN" w:eastAsia="en-IN"/>
        </w:rPr>
      </w:pPr>
      <w:r w:rsidRPr="0068382E">
        <w:rPr>
          <w:rFonts w:ascii="Times" w:eastAsia="Times New Roman" w:hAnsi="Times" w:cs="Times"/>
          <w:b/>
          <w:bCs/>
          <w:lang w:val="en-IN" w:eastAsia="en-IN"/>
        </w:rPr>
        <w:t>Responsibilities:</w:t>
      </w:r>
    </w:p>
    <w:p w14:paraId="06BD4649" w14:textId="77777777" w:rsidR="00796664" w:rsidRDefault="00796664" w:rsidP="00796664">
      <w:pPr>
        <w:jc w:val="both"/>
        <w:rPr>
          <w:rFonts w:ascii="Times" w:eastAsia="Times New Roman" w:hAnsi="Times" w:cs="Times"/>
          <w:b/>
          <w:bCs/>
          <w:lang w:val="en-IN" w:eastAsia="en-IN"/>
        </w:rPr>
      </w:pPr>
    </w:p>
    <w:p w14:paraId="5DE073C1" w14:textId="77777777" w:rsidR="00796664" w:rsidRPr="00796664" w:rsidRDefault="00796664" w:rsidP="007966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96664">
        <w:rPr>
          <w:rFonts w:ascii="Times" w:eastAsia="Times New Roman" w:hAnsi="Times" w:cs="Times"/>
          <w:lang w:eastAsia="en-IN"/>
        </w:rPr>
        <w:t>Creating clusters using Kubernetes and worked on creating many pods, replication controllers, deployments, labels, health checks and ingress by writing YAML files.</w:t>
      </w:r>
    </w:p>
    <w:p w14:paraId="06C59A12" w14:textId="01CF7CD5" w:rsidR="00796664" w:rsidRPr="007B2564" w:rsidRDefault="00796664" w:rsidP="007966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96664">
        <w:rPr>
          <w:rFonts w:ascii="Times" w:eastAsia="Times New Roman" w:hAnsi="Times" w:cs="Times"/>
          <w:lang w:eastAsia="en-IN"/>
        </w:rPr>
        <w:t>Application monitoring configurations – setting up the Kibana, Logstash, Prometheus, Grafana,</w:t>
      </w:r>
    </w:p>
    <w:p w14:paraId="1D0D244E" w14:textId="77777777" w:rsidR="00796664" w:rsidRPr="00796664" w:rsidRDefault="00796664" w:rsidP="007966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96664">
        <w:rPr>
          <w:rFonts w:ascii="Times" w:eastAsia="Times New Roman" w:hAnsi="Times" w:cs="Times"/>
          <w:lang w:eastAsia="en-IN"/>
        </w:rPr>
        <w:t>Deploying AKS and Docker applications to Azure.</w:t>
      </w:r>
    </w:p>
    <w:p w14:paraId="1C368AC5" w14:textId="77777777" w:rsidR="00796664" w:rsidRPr="00796664" w:rsidRDefault="00796664" w:rsidP="007966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96664">
        <w:rPr>
          <w:rFonts w:ascii="Times" w:eastAsia="Times New Roman" w:hAnsi="Times" w:cs="Times"/>
          <w:lang w:eastAsia="en-IN"/>
        </w:rPr>
        <w:t>Resolving issues using </w:t>
      </w:r>
      <w:r w:rsidRPr="007B2564">
        <w:rPr>
          <w:rFonts w:ascii="Times" w:eastAsia="Times New Roman" w:hAnsi="Times" w:cs="Times"/>
          <w:lang w:eastAsia="en-IN"/>
        </w:rPr>
        <w:t>Azure Monitor</w:t>
      </w:r>
      <w:r w:rsidRPr="00796664">
        <w:rPr>
          <w:rFonts w:ascii="Times" w:eastAsia="Times New Roman" w:hAnsi="Times" w:cs="Times"/>
          <w:lang w:eastAsia="en-IN"/>
        </w:rPr>
        <w:t>, </w:t>
      </w:r>
      <w:r w:rsidRPr="007B2564">
        <w:rPr>
          <w:rFonts w:ascii="Times" w:eastAsia="Times New Roman" w:hAnsi="Times" w:cs="Times"/>
          <w:lang w:eastAsia="en-IN"/>
        </w:rPr>
        <w:t>Log Analytics workspace and K8 logs</w:t>
      </w:r>
      <w:r w:rsidRPr="00796664">
        <w:rPr>
          <w:rFonts w:ascii="Times" w:eastAsia="Times New Roman" w:hAnsi="Times" w:cs="Times"/>
          <w:lang w:eastAsia="en-IN"/>
        </w:rPr>
        <w:t> </w:t>
      </w:r>
    </w:p>
    <w:p w14:paraId="73767783" w14:textId="5F1C1B31" w:rsidR="00796664" w:rsidRPr="00796664" w:rsidRDefault="00796664" w:rsidP="007966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>
        <w:rPr>
          <w:rFonts w:ascii="Times" w:eastAsia="Times New Roman" w:hAnsi="Times" w:cs="Times"/>
          <w:lang w:eastAsia="en-IN"/>
        </w:rPr>
        <w:t>C</w:t>
      </w:r>
      <w:r w:rsidRPr="00796664">
        <w:rPr>
          <w:rFonts w:ascii="Times" w:eastAsia="Times New Roman" w:hAnsi="Times" w:cs="Times"/>
          <w:lang w:eastAsia="en-IN"/>
        </w:rPr>
        <w:t>oordinating with different teams for VNET creation and connecting to DCS Hub.</w:t>
      </w:r>
    </w:p>
    <w:p w14:paraId="22D3D587" w14:textId="405CBD23" w:rsidR="00796664" w:rsidRDefault="00796664" w:rsidP="007966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96664">
        <w:rPr>
          <w:rFonts w:ascii="Times" w:eastAsia="Times New Roman" w:hAnsi="Times" w:cs="Times"/>
          <w:lang w:eastAsia="en-IN"/>
        </w:rPr>
        <w:lastRenderedPageBreak/>
        <w:t xml:space="preserve">Creating respective Subnets, NSG, Routing tables, ILB ASE, App Service Plan, </w:t>
      </w:r>
      <w:r w:rsidR="007F4AAF" w:rsidRPr="00796664">
        <w:rPr>
          <w:rFonts w:ascii="Times" w:eastAsia="Times New Roman" w:hAnsi="Times" w:cs="Times"/>
          <w:lang w:eastAsia="en-IN"/>
        </w:rPr>
        <w:t>and Web</w:t>
      </w:r>
      <w:r w:rsidRPr="00796664">
        <w:rPr>
          <w:rFonts w:ascii="Times" w:eastAsia="Times New Roman" w:hAnsi="Times" w:cs="Times"/>
          <w:lang w:eastAsia="en-IN"/>
        </w:rPr>
        <w:t xml:space="preserve"> APPS &amp; API APPS Creation.</w:t>
      </w:r>
    </w:p>
    <w:p w14:paraId="40D0C7FF" w14:textId="2D3ABC45" w:rsidR="00625F6A" w:rsidRDefault="00625F6A" w:rsidP="00625F6A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625F6A">
        <w:rPr>
          <w:rFonts w:ascii="Times" w:eastAsia="Times New Roman" w:hAnsi="Times" w:cs="Times"/>
          <w:lang w:eastAsia="en-IN"/>
        </w:rPr>
        <w:t>Used maven to build the project and deploy the application on the server.</w:t>
      </w:r>
    </w:p>
    <w:p w14:paraId="41556155" w14:textId="72D167F6" w:rsidR="00625F6A" w:rsidRPr="00796664" w:rsidRDefault="00625F6A" w:rsidP="00625F6A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625F6A">
        <w:rPr>
          <w:rFonts w:ascii="Times" w:eastAsia="Times New Roman" w:hAnsi="Times" w:cs="Times"/>
          <w:lang w:eastAsia="en-IN"/>
        </w:rPr>
        <w:t>Used maven and Gradle for build framework and Jenkins for continuous build system.</w:t>
      </w:r>
    </w:p>
    <w:p w14:paraId="324E4B65" w14:textId="5260AD4C" w:rsidR="007F4AAF" w:rsidRDefault="007F4AAF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B2564">
        <w:rPr>
          <w:rFonts w:ascii="Times" w:eastAsia="Times New Roman" w:hAnsi="Times" w:cs="Times"/>
          <w:lang w:eastAsia="en-IN"/>
        </w:rPr>
        <w:t>Configuration of Key Vaults and automating the process of adding secrets to Azure KVs while deploying the application.</w:t>
      </w:r>
    </w:p>
    <w:p w14:paraId="61E512C6" w14:textId="3518B431" w:rsidR="004E576E" w:rsidRDefault="004E576E" w:rsidP="004E576E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4E576E">
        <w:rPr>
          <w:rFonts w:ascii="Times" w:eastAsia="Times New Roman" w:hAnsi="Times" w:cs="Times"/>
          <w:lang w:eastAsia="en-IN"/>
        </w:rPr>
        <w:t>Worked in container based technologies like docker, kubernetes and OpenShift.</w:t>
      </w:r>
    </w:p>
    <w:p w14:paraId="1C3BA1A7" w14:textId="2A485379" w:rsidR="004E576E" w:rsidRPr="007B2564" w:rsidRDefault="004E576E" w:rsidP="004E576E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4E576E">
        <w:rPr>
          <w:rFonts w:ascii="Times" w:eastAsia="Times New Roman" w:hAnsi="Times" w:cs="Times"/>
          <w:lang w:eastAsia="en-IN"/>
        </w:rPr>
        <w:t>Managing the OpenShift cluster that include scaling upa and down the AWS app nodes.</w:t>
      </w:r>
    </w:p>
    <w:p w14:paraId="1F9540E0" w14:textId="77777777" w:rsidR="007B2564" w:rsidRPr="00637824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637824">
        <w:rPr>
          <w:rFonts w:ascii="Times" w:eastAsia="Times New Roman" w:hAnsi="Times" w:cs="Times"/>
          <w:lang w:eastAsia="en-IN"/>
        </w:rPr>
        <w:t>Created and attached managed identity to establish secure connectivity between two resources of Azure cloud environment.</w:t>
      </w:r>
    </w:p>
    <w:p w14:paraId="3BE68484" w14:textId="66730DCC" w:rsidR="007B2564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>
        <w:rPr>
          <w:rFonts w:ascii="Times" w:eastAsia="Times New Roman" w:hAnsi="Times" w:cs="Times"/>
          <w:lang w:eastAsia="en-IN"/>
        </w:rPr>
        <w:t xml:space="preserve">Configured and managed more than ten CI/CD pipelines to deploy different kinds of application running on JAVA, .Net using </w:t>
      </w:r>
      <w:r w:rsidR="00D26928" w:rsidRPr="009D56CC">
        <w:rPr>
          <w:rFonts w:ascii="Times" w:hAnsi="Times" w:cs="Times"/>
        </w:rPr>
        <w:t>Harness</w:t>
      </w:r>
      <w:r w:rsidR="00D26928">
        <w:rPr>
          <w:rFonts w:ascii="Times" w:eastAsia="Times New Roman" w:hAnsi="Times" w:cs="Times"/>
          <w:lang w:eastAsia="en-IN"/>
        </w:rPr>
        <w:t xml:space="preserve">, </w:t>
      </w:r>
      <w:r>
        <w:rPr>
          <w:rFonts w:ascii="Times" w:eastAsia="Times New Roman" w:hAnsi="Times" w:cs="Times"/>
          <w:lang w:eastAsia="en-IN"/>
        </w:rPr>
        <w:t>Jenkins and Azure DevOps.</w:t>
      </w:r>
      <w:bookmarkStart w:id="0" w:name="_GoBack"/>
      <w:bookmarkEnd w:id="0"/>
    </w:p>
    <w:p w14:paraId="15768174" w14:textId="0CBE68C6" w:rsidR="007B2564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B2564">
        <w:rPr>
          <w:rFonts w:ascii="Times" w:eastAsia="Times New Roman" w:hAnsi="Times" w:cs="Times"/>
          <w:lang w:eastAsia="en-IN"/>
        </w:rPr>
        <w:t xml:space="preserve">Configured and maintained </w:t>
      </w:r>
      <w:r w:rsidR="00D26928" w:rsidRPr="009D56CC">
        <w:rPr>
          <w:rFonts w:ascii="Times" w:hAnsi="Times" w:cs="Times"/>
        </w:rPr>
        <w:t>Harness</w:t>
      </w:r>
      <w:r w:rsidR="00D26928">
        <w:rPr>
          <w:rFonts w:ascii="Times" w:eastAsia="Times New Roman" w:hAnsi="Times" w:cs="Times"/>
          <w:lang w:eastAsia="en-IN"/>
        </w:rPr>
        <w:t xml:space="preserve">, </w:t>
      </w:r>
      <w:r w:rsidRPr="007B2564">
        <w:rPr>
          <w:rFonts w:ascii="Times" w:eastAsia="Times New Roman" w:hAnsi="Times" w:cs="Times"/>
          <w:lang w:eastAsia="en-IN"/>
        </w:rPr>
        <w:t>Jenkins to implement CI/CD process and integrated with Maven and Gradle to schedule the builds and SonarQube to scan the vulnerabilities.</w:t>
      </w:r>
    </w:p>
    <w:p w14:paraId="7FC62468" w14:textId="5CBF0881" w:rsidR="00D26928" w:rsidRDefault="00D26928" w:rsidP="00D26928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>
        <w:rPr>
          <w:rFonts w:ascii="Times" w:hAnsi="Times" w:cs="Times"/>
          <w:bCs/>
          <w:color w:val="000000" w:themeColor="text1"/>
          <w:lang w:eastAsia="en-US"/>
        </w:rPr>
        <w:t>Configured and maintained Harness</w:t>
      </w:r>
      <w:r w:rsidRPr="00F614D7">
        <w:rPr>
          <w:rFonts w:ascii="Times" w:hAnsi="Times" w:cs="Times"/>
          <w:bCs/>
          <w:color w:val="000000" w:themeColor="text1"/>
          <w:lang w:eastAsia="en-US"/>
        </w:rPr>
        <w:t xml:space="preserve"> CI/CD </w:t>
      </w:r>
      <w:r>
        <w:rPr>
          <w:rFonts w:ascii="Times" w:hAnsi="Times" w:cs="Times"/>
          <w:bCs/>
          <w:color w:val="000000" w:themeColor="text1"/>
          <w:lang w:eastAsia="en-US"/>
        </w:rPr>
        <w:t>p</w:t>
      </w:r>
      <w:r w:rsidRPr="00F614D7">
        <w:rPr>
          <w:rFonts w:ascii="Times" w:hAnsi="Times" w:cs="Times"/>
          <w:bCs/>
          <w:color w:val="000000" w:themeColor="text1"/>
          <w:lang w:eastAsia="en-US"/>
        </w:rPr>
        <w:t>ipeline</w:t>
      </w:r>
      <w:r>
        <w:rPr>
          <w:rFonts w:ascii="Times" w:hAnsi="Times" w:cs="Times"/>
          <w:bCs/>
          <w:color w:val="000000" w:themeColor="text1"/>
          <w:lang w:eastAsia="en-US"/>
        </w:rPr>
        <w:t xml:space="preserve">s </w:t>
      </w:r>
      <w:r w:rsidRPr="00F614D7">
        <w:rPr>
          <w:rFonts w:ascii="Times" w:hAnsi="Times" w:cs="Times"/>
          <w:bCs/>
          <w:color w:val="000000" w:themeColor="text1"/>
          <w:lang w:eastAsia="en-US"/>
        </w:rPr>
        <w:t xml:space="preserve">using declarative </w:t>
      </w:r>
      <w:r>
        <w:rPr>
          <w:rFonts w:ascii="Times" w:hAnsi="Times" w:cs="Times"/>
          <w:bCs/>
          <w:color w:val="000000" w:themeColor="text1"/>
          <w:lang w:eastAsia="en-US"/>
        </w:rPr>
        <w:t>approach</w:t>
      </w:r>
      <w:r w:rsidRPr="00F614D7">
        <w:rPr>
          <w:rFonts w:ascii="Times" w:hAnsi="Times" w:cs="Times"/>
          <w:bCs/>
          <w:color w:val="000000" w:themeColor="text1"/>
          <w:lang w:eastAsia="en-US"/>
        </w:rPr>
        <w:t xml:space="preserve"> for each stage </w:t>
      </w:r>
      <w:r>
        <w:rPr>
          <w:rFonts w:ascii="Times" w:hAnsi="Times" w:cs="Times"/>
          <w:bCs/>
          <w:color w:val="000000" w:themeColor="text1"/>
          <w:lang w:eastAsia="en-US"/>
        </w:rPr>
        <w:t>starting from build to the deployment.</w:t>
      </w:r>
    </w:p>
    <w:p w14:paraId="27B611C2" w14:textId="11292585" w:rsidR="00335392" w:rsidRDefault="00335392" w:rsidP="00335392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FB6DFD">
        <w:rPr>
          <w:rFonts w:ascii="Times" w:hAnsi="Times" w:cs="Times"/>
          <w:bCs/>
          <w:color w:val="000000" w:themeColor="text1"/>
          <w:lang w:eastAsia="en-US"/>
        </w:rPr>
        <w:t>Instrumented Dynatrace with AWS EC2, Lambda applications.</w:t>
      </w:r>
    </w:p>
    <w:p w14:paraId="72911ABB" w14:textId="42C92305" w:rsidR="004E576E" w:rsidRPr="00335392" w:rsidRDefault="004E576E" w:rsidP="004E576E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4E576E">
        <w:rPr>
          <w:rFonts w:ascii="Times" w:hAnsi="Times" w:cs="Times"/>
          <w:bCs/>
          <w:color w:val="000000" w:themeColor="text1"/>
          <w:lang w:eastAsia="en-US"/>
        </w:rPr>
        <w:t>OpenShift virtualized paas provider useful in automating the provisioning of commodity computing resources for cost and performance efficiency.</w:t>
      </w:r>
    </w:p>
    <w:p w14:paraId="4F842602" w14:textId="6AC45B20" w:rsidR="0003597E" w:rsidRDefault="0003597E" w:rsidP="0003597E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3597E">
        <w:rPr>
          <w:rFonts w:ascii="Times" w:hAnsi="Times" w:cs="Times"/>
          <w:bCs/>
          <w:color w:val="000000" w:themeColor="text1"/>
          <w:lang w:eastAsia="en-US"/>
        </w:rPr>
        <w:t>Experience in micro services development using spring boot and deployment in PCF.</w:t>
      </w:r>
    </w:p>
    <w:p w14:paraId="09E8C135" w14:textId="45BE6649" w:rsidR="0003597E" w:rsidRPr="00D26928" w:rsidRDefault="0003597E" w:rsidP="0003597E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3597E">
        <w:rPr>
          <w:rFonts w:ascii="Times" w:hAnsi="Times" w:cs="Times"/>
          <w:bCs/>
          <w:color w:val="000000" w:themeColor="text1"/>
          <w:lang w:eastAsia="en-US"/>
        </w:rPr>
        <w:t>Installed PCF on instances to manage teh containers created by PCF.</w:t>
      </w:r>
    </w:p>
    <w:p w14:paraId="453C3D96" w14:textId="77777777" w:rsidR="007B2564" w:rsidRPr="007B2564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B2564">
        <w:rPr>
          <w:rFonts w:ascii="Times" w:eastAsia="Times New Roman" w:hAnsi="Times" w:cs="Times"/>
          <w:lang w:eastAsia="en-IN"/>
        </w:rPr>
        <w:t>Having experience in collaborate and govern the Terraform configuration changes.</w:t>
      </w:r>
    </w:p>
    <w:p w14:paraId="3313795C" w14:textId="77777777" w:rsidR="007B2564" w:rsidRPr="007B2564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B2564">
        <w:rPr>
          <w:rFonts w:ascii="Times" w:eastAsia="Times New Roman" w:hAnsi="Times" w:cs="Times"/>
          <w:lang w:eastAsia="en-IN"/>
        </w:rPr>
        <w:t>Expertise on infrastructure code converge process have changes being made in an auditable and reproducible manner to generate artifacts could be tested, verified, and deployed as needed.</w:t>
      </w:r>
    </w:p>
    <w:p w14:paraId="0D239E69" w14:textId="77777777" w:rsidR="007B2564" w:rsidRPr="007B2564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B2564">
        <w:rPr>
          <w:rFonts w:ascii="Times" w:eastAsia="Times New Roman" w:hAnsi="Times" w:cs="Times"/>
          <w:lang w:eastAsia="en-IN"/>
        </w:rPr>
        <w:t>Hands on experience isolation and packaging application components in distributed containers, horizontal scaling process of spinning up and down multiple instances of each component. </w:t>
      </w:r>
    </w:p>
    <w:p w14:paraId="4B77E374" w14:textId="77777777" w:rsidR="007B2564" w:rsidRPr="0019713B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B2564">
        <w:rPr>
          <w:rFonts w:ascii="Times" w:eastAsia="Times New Roman" w:hAnsi="Times" w:cs="Times"/>
          <w:lang w:eastAsia="en-IN"/>
        </w:rPr>
        <w:t>Achieved Kubernetes cluster security by implementing RBAC’s, network policies and audit logging.</w:t>
      </w:r>
    </w:p>
    <w:p w14:paraId="515DBB98" w14:textId="77777777" w:rsidR="007B2564" w:rsidRPr="007B2564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B2564">
        <w:rPr>
          <w:rFonts w:ascii="Times" w:eastAsia="Times New Roman" w:hAnsi="Times" w:cs="Times"/>
          <w:lang w:eastAsia="en-IN"/>
        </w:rPr>
        <w:t>Managed Kubernetes charts using Helm and created reproducible builds of the Kubernetes applications, managed Kubernetes manifest files &amp; releases of Helm packages.</w:t>
      </w:r>
    </w:p>
    <w:p w14:paraId="64FED9D2" w14:textId="77777777" w:rsidR="007B2564" w:rsidRPr="007B2564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B2564">
        <w:rPr>
          <w:rFonts w:ascii="Times" w:eastAsia="Times New Roman" w:hAnsi="Times" w:cs="Times"/>
          <w:lang w:eastAsia="en-IN"/>
        </w:rPr>
        <w:t>Involved in developing the Terraform resources for the required use cases.</w:t>
      </w:r>
    </w:p>
    <w:p w14:paraId="38FA5708" w14:textId="77777777" w:rsidR="007B2564" w:rsidRPr="007B2564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B2564">
        <w:rPr>
          <w:rFonts w:ascii="Times" w:eastAsia="Times New Roman" w:hAnsi="Times" w:cs="Times"/>
          <w:lang w:eastAsia="en-IN"/>
        </w:rPr>
        <w:t>Involved in creating the interpolation environment using Terraform console for basic testing and debugging and in resolving the issues related to Terraform deployment, Terraform orchestration.</w:t>
      </w:r>
    </w:p>
    <w:p w14:paraId="76E99BE7" w14:textId="77777777" w:rsidR="007B2564" w:rsidRPr="007B2564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B2564">
        <w:rPr>
          <w:rFonts w:ascii="Times" w:eastAsia="Times New Roman" w:hAnsi="Times" w:cs="Times"/>
          <w:lang w:eastAsia="en-IN"/>
        </w:rPr>
        <w:t>Involved in working with team resolving issues like Terraform shared storage state files.</w:t>
      </w:r>
    </w:p>
    <w:p w14:paraId="7B0EF07D" w14:textId="77777777" w:rsidR="007B2564" w:rsidRPr="007B2564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B2564">
        <w:rPr>
          <w:rFonts w:ascii="Times" w:eastAsia="Times New Roman" w:hAnsi="Times" w:cs="Times"/>
          <w:lang w:eastAsia="en-IN"/>
        </w:rPr>
        <w:t>Involved in creating and managing the for shared storage state files with the support of S3.</w:t>
      </w:r>
    </w:p>
    <w:p w14:paraId="0FF4BB31" w14:textId="77777777" w:rsidR="00796664" w:rsidRDefault="00796664" w:rsidP="007B2564">
      <w:pPr>
        <w:jc w:val="both"/>
        <w:rPr>
          <w:rFonts w:ascii="Times" w:hAnsi="Times" w:cs="Times"/>
          <w:bCs/>
          <w:color w:val="000000" w:themeColor="text1"/>
          <w:lang w:eastAsia="en-US"/>
        </w:rPr>
      </w:pPr>
    </w:p>
    <w:p w14:paraId="4CD7A380" w14:textId="4EBA9A7D" w:rsidR="007B2564" w:rsidRDefault="007B2564" w:rsidP="007B2564">
      <w:pPr>
        <w:jc w:val="both"/>
        <w:rPr>
          <w:rFonts w:ascii="Times" w:hAnsi="Times" w:cs="Times"/>
        </w:rPr>
      </w:pPr>
      <w:r w:rsidRPr="0068382E">
        <w:rPr>
          <w:rFonts w:ascii="Times" w:hAnsi="Times" w:cs="Times"/>
          <w:b/>
          <w:bCs/>
          <w:iCs/>
          <w:lang w:val="en-GB"/>
        </w:rPr>
        <w:t>Key Skills:</w:t>
      </w:r>
      <w:r w:rsidRPr="0068382E">
        <w:rPr>
          <w:rFonts w:ascii="Times" w:eastAsia="Calibri" w:hAnsi="Times" w:cs="Times"/>
          <w:bCs/>
          <w:color w:val="000000" w:themeColor="text1"/>
        </w:rPr>
        <w:t xml:space="preserve"> Amazon AWS, Git, Jenkins, </w:t>
      </w:r>
      <w:r>
        <w:rPr>
          <w:rFonts w:ascii="Times" w:eastAsia="Calibri" w:hAnsi="Times" w:cs="Times"/>
          <w:bCs/>
          <w:color w:val="000000" w:themeColor="text1"/>
        </w:rPr>
        <w:t xml:space="preserve">Microsoft Azure, Azur Key vault, </w:t>
      </w:r>
      <w:r w:rsidRPr="0068382E">
        <w:rPr>
          <w:rFonts w:ascii="Times" w:eastAsia="Calibri" w:hAnsi="Times" w:cs="Times"/>
          <w:bCs/>
          <w:color w:val="000000" w:themeColor="text1"/>
        </w:rPr>
        <w:t xml:space="preserve">Azure DevOps, Terraform, Ansible, Dockers, Kubernetes, Helm, </w:t>
      </w:r>
      <w:r w:rsidR="00711077" w:rsidRPr="0068382E">
        <w:rPr>
          <w:rFonts w:ascii="Times" w:eastAsia="Calibri" w:hAnsi="Times" w:cs="Times"/>
          <w:bCs/>
          <w:color w:val="000000" w:themeColor="text1"/>
        </w:rPr>
        <w:t>Argo CD</w:t>
      </w:r>
      <w:r w:rsidRPr="0068382E">
        <w:rPr>
          <w:rFonts w:ascii="Times" w:eastAsia="Calibri" w:hAnsi="Times" w:cs="Times"/>
          <w:bCs/>
          <w:color w:val="000000" w:themeColor="text1"/>
        </w:rPr>
        <w:t xml:space="preserve">, </w:t>
      </w:r>
      <w:r>
        <w:rPr>
          <w:rFonts w:ascii="Times" w:eastAsia="Calibri" w:hAnsi="Times" w:cs="Times"/>
          <w:bCs/>
          <w:color w:val="000000" w:themeColor="text1"/>
        </w:rPr>
        <w:t xml:space="preserve">Python, </w:t>
      </w:r>
      <w:r w:rsidRPr="0068382E">
        <w:rPr>
          <w:rFonts w:ascii="Times" w:eastAsia="Calibri" w:hAnsi="Times" w:cs="Times"/>
          <w:bCs/>
          <w:color w:val="000000" w:themeColor="text1"/>
        </w:rPr>
        <w:t xml:space="preserve">ELK, Prometheus, Grafana, </w:t>
      </w:r>
      <w:r>
        <w:rPr>
          <w:rFonts w:ascii="Times" w:eastAsia="Calibri" w:hAnsi="Times" w:cs="Times"/>
          <w:bCs/>
          <w:color w:val="000000" w:themeColor="text1"/>
        </w:rPr>
        <w:t xml:space="preserve">Data dog, </w:t>
      </w:r>
      <w:r w:rsidRPr="0068382E">
        <w:rPr>
          <w:rFonts w:ascii="Times" w:eastAsia="Calibri" w:hAnsi="Times" w:cs="Times"/>
          <w:bCs/>
          <w:color w:val="000000" w:themeColor="text1"/>
        </w:rPr>
        <w:t>ServiceNow.</w:t>
      </w:r>
    </w:p>
    <w:p w14:paraId="61786007" w14:textId="77777777" w:rsidR="00796664" w:rsidRPr="0068382E" w:rsidRDefault="00796664" w:rsidP="00A52CDA">
      <w:pPr>
        <w:ind w:right="49"/>
        <w:jc w:val="both"/>
        <w:rPr>
          <w:rStyle w:val="Strong"/>
          <w:rFonts w:ascii="Times" w:eastAsiaTheme="minorHAnsi" w:hAnsi="Times" w:cs="Times"/>
          <w:lang w:eastAsia="en-US"/>
        </w:rPr>
      </w:pPr>
    </w:p>
    <w:p w14:paraId="0FA72E18" w14:textId="77777777" w:rsidR="00793954" w:rsidRPr="0068382E" w:rsidRDefault="00793954" w:rsidP="00A52CDA">
      <w:pPr>
        <w:ind w:right="49"/>
        <w:jc w:val="both"/>
        <w:rPr>
          <w:rFonts w:ascii="Times" w:hAnsi="Times" w:cs="Times"/>
          <w:b/>
        </w:rPr>
      </w:pPr>
    </w:p>
    <w:p w14:paraId="75BD516A" w14:textId="299AE986" w:rsidR="00D35074" w:rsidRDefault="00711077" w:rsidP="00D35074">
      <w:pPr>
        <w:pStyle w:val="NormalWeb"/>
        <w:spacing w:before="0" w:beforeAutospacing="0" w:after="0" w:afterAutospacing="0"/>
        <w:rPr>
          <w:color w:val="000000"/>
        </w:rPr>
      </w:pPr>
      <w:r>
        <w:rPr>
          <w:b/>
          <w:color w:val="000000"/>
        </w:rPr>
        <w:t xml:space="preserve">Client: </w:t>
      </w:r>
      <w:r w:rsidR="00D35074" w:rsidRPr="00A56FEB">
        <w:rPr>
          <w:b/>
          <w:color w:val="000000"/>
        </w:rPr>
        <w:t>Tech Mahindra</w:t>
      </w:r>
      <w:r w:rsidR="00B51280">
        <w:rPr>
          <w:b/>
          <w:color w:val="000000"/>
        </w:rPr>
        <w:t xml:space="preserve"> / AT&amp;T</w:t>
      </w:r>
      <w:r>
        <w:rPr>
          <w:b/>
          <w:color w:val="000000"/>
        </w:rPr>
        <w:t xml:space="preserve">                                                                               </w:t>
      </w:r>
      <w:r w:rsidRPr="00711077">
        <w:rPr>
          <w:b/>
          <w:bCs/>
          <w:color w:val="000000"/>
        </w:rPr>
        <w:t>Sep 2021 to Feb 2023</w:t>
      </w:r>
    </w:p>
    <w:p w14:paraId="7AE93808" w14:textId="346E5498" w:rsidR="00D35074" w:rsidRDefault="00711077" w:rsidP="00D35074">
      <w:pPr>
        <w:pStyle w:val="NormalWeb"/>
        <w:spacing w:before="0" w:beforeAutospacing="0" w:after="0" w:afterAutospacing="0"/>
        <w:rPr>
          <w:color w:val="000000"/>
        </w:rPr>
      </w:pPr>
      <w:r>
        <w:rPr>
          <w:b/>
          <w:bCs/>
          <w:shd w:val="clear" w:color="auto" w:fill="FFFFFF"/>
        </w:rPr>
        <w:t xml:space="preserve">Role: </w:t>
      </w:r>
      <w:r w:rsidR="00D35074">
        <w:rPr>
          <w:b/>
          <w:bCs/>
          <w:shd w:val="clear" w:color="auto" w:fill="FFFFFF"/>
        </w:rPr>
        <w:t>Devops Engineer</w:t>
      </w:r>
      <w:r w:rsidR="00D35074" w:rsidRPr="002A3CDE">
        <w:rPr>
          <w:color w:val="000000"/>
        </w:rPr>
        <w:t xml:space="preserve"> </w:t>
      </w:r>
    </w:p>
    <w:p w14:paraId="07B02A88" w14:textId="5CDA4FC1" w:rsidR="00711077" w:rsidRDefault="00711077" w:rsidP="00D35074">
      <w:pPr>
        <w:pStyle w:val="NormalWeb"/>
        <w:spacing w:before="0" w:beforeAutospacing="0" w:after="0" w:afterAutospacing="0"/>
        <w:rPr>
          <w:b/>
          <w:color w:val="000000"/>
        </w:rPr>
      </w:pPr>
      <w:r w:rsidRPr="00711077">
        <w:rPr>
          <w:b/>
          <w:bCs/>
          <w:color w:val="000000"/>
        </w:rPr>
        <w:t>Location:</w:t>
      </w:r>
      <w:r>
        <w:rPr>
          <w:color w:val="000000"/>
        </w:rPr>
        <w:t xml:space="preserve"> </w:t>
      </w:r>
      <w:r w:rsidR="00F36A40" w:rsidRPr="00F36A40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Katy, Texas</w:t>
      </w:r>
    </w:p>
    <w:p w14:paraId="4DE57497" w14:textId="77777777" w:rsidR="00711077" w:rsidRPr="00711077" w:rsidRDefault="00711077" w:rsidP="00D35074">
      <w:pPr>
        <w:pStyle w:val="NormalWeb"/>
        <w:spacing w:before="0" w:beforeAutospacing="0" w:after="0" w:afterAutospacing="0"/>
        <w:rPr>
          <w:b/>
          <w:color w:val="000000"/>
        </w:rPr>
      </w:pPr>
    </w:p>
    <w:p w14:paraId="644A9EF2" w14:textId="3CEB2495" w:rsidR="00BF0A65" w:rsidRDefault="00090FDA" w:rsidP="00A52CDA">
      <w:pPr>
        <w:jc w:val="both"/>
        <w:rPr>
          <w:rFonts w:ascii="Times" w:eastAsia="Times New Roman" w:hAnsi="Times" w:cs="Times"/>
          <w:b/>
          <w:bCs/>
          <w:lang w:val="en-IN" w:eastAsia="en-IN"/>
        </w:rPr>
      </w:pPr>
      <w:r w:rsidRPr="0068382E">
        <w:rPr>
          <w:rFonts w:ascii="Times" w:eastAsia="Times New Roman" w:hAnsi="Times" w:cs="Times"/>
          <w:b/>
          <w:bCs/>
          <w:lang w:val="en-IN" w:eastAsia="en-IN"/>
        </w:rPr>
        <w:t>Responsibilities:</w:t>
      </w:r>
    </w:p>
    <w:p w14:paraId="23E73203" w14:textId="77777777" w:rsidR="005C5237" w:rsidRDefault="005C5237" w:rsidP="00A52CDA">
      <w:pPr>
        <w:jc w:val="both"/>
        <w:rPr>
          <w:rFonts w:ascii="Times" w:eastAsia="Times New Roman" w:hAnsi="Times" w:cs="Times"/>
          <w:b/>
          <w:bCs/>
          <w:lang w:val="en-IN" w:eastAsia="en-IN"/>
        </w:rPr>
      </w:pPr>
    </w:p>
    <w:p w14:paraId="4DADE59D" w14:textId="5771228E" w:rsidR="00811DBD" w:rsidRDefault="00793954" w:rsidP="00811DBD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68382E">
        <w:rPr>
          <w:rFonts w:ascii="Times" w:eastAsia="Times New Roman" w:hAnsi="Times" w:cs="Times"/>
          <w:lang w:eastAsia="en-IN"/>
        </w:rPr>
        <w:t>Manag</w:t>
      </w:r>
      <w:r w:rsidR="00754EB8">
        <w:rPr>
          <w:rFonts w:ascii="Times" w:eastAsia="Times New Roman" w:hAnsi="Times" w:cs="Times"/>
          <w:lang w:eastAsia="en-IN"/>
        </w:rPr>
        <w:t xml:space="preserve">ed </w:t>
      </w:r>
      <w:r w:rsidRPr="0068382E">
        <w:rPr>
          <w:rFonts w:ascii="Times" w:eastAsia="Times New Roman" w:hAnsi="Times" w:cs="Times"/>
          <w:lang w:eastAsia="en-IN"/>
        </w:rPr>
        <w:t xml:space="preserve">projects as necessary while leading the team, along with code deployments, fixes, updates and related </w:t>
      </w:r>
      <w:r w:rsidR="00B040E5" w:rsidRPr="0068382E">
        <w:rPr>
          <w:rFonts w:ascii="Times" w:eastAsia="Times New Roman" w:hAnsi="Times" w:cs="Times"/>
          <w:lang w:eastAsia="en-IN"/>
        </w:rPr>
        <w:t>processes.</w:t>
      </w:r>
    </w:p>
    <w:p w14:paraId="5AA823CE" w14:textId="77777777" w:rsidR="00811DBD" w:rsidRDefault="00793954" w:rsidP="00811DBD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811DBD">
        <w:rPr>
          <w:rFonts w:ascii="Times" w:eastAsia="Times New Roman" w:hAnsi="Times" w:cs="Times"/>
          <w:lang w:eastAsia="en-IN"/>
        </w:rPr>
        <w:t>Coordinated with architects and engineers of other areas to design networks, systems, storage environment that effectively reflect business needs, security requirements, and service level requirements.</w:t>
      </w:r>
    </w:p>
    <w:p w14:paraId="59791CD3" w14:textId="4F7EC0B2" w:rsidR="000352E1" w:rsidRDefault="00E53EDD" w:rsidP="0087199A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>
        <w:rPr>
          <w:rFonts w:ascii="Times" w:eastAsia="Times New Roman" w:hAnsi="Times" w:cs="Times"/>
          <w:lang w:eastAsia="en-IN"/>
        </w:rPr>
        <w:lastRenderedPageBreak/>
        <w:t>Provisioned</w:t>
      </w:r>
      <w:r w:rsidR="00D153CB">
        <w:rPr>
          <w:rFonts w:ascii="Times" w:eastAsia="Times New Roman" w:hAnsi="Times" w:cs="Times"/>
          <w:lang w:eastAsia="en-IN"/>
        </w:rPr>
        <w:t xml:space="preserve"> </w:t>
      </w:r>
      <w:r w:rsidR="000352E1">
        <w:rPr>
          <w:rFonts w:ascii="Times" w:eastAsia="Times New Roman" w:hAnsi="Times" w:cs="Times"/>
          <w:lang w:eastAsia="en-IN"/>
        </w:rPr>
        <w:t xml:space="preserve">and managed different cloud services of Azure based on the customer </w:t>
      </w:r>
      <w:r w:rsidR="00701796">
        <w:rPr>
          <w:rFonts w:ascii="Times" w:eastAsia="Times New Roman" w:hAnsi="Times" w:cs="Times"/>
          <w:lang w:eastAsia="en-IN"/>
        </w:rPr>
        <w:t>requirements.</w:t>
      </w:r>
      <w:r w:rsidR="000352E1">
        <w:rPr>
          <w:rFonts w:ascii="Times" w:eastAsia="Times New Roman" w:hAnsi="Times" w:cs="Times"/>
          <w:lang w:eastAsia="en-IN"/>
        </w:rPr>
        <w:t xml:space="preserve"> </w:t>
      </w:r>
    </w:p>
    <w:p w14:paraId="5F42C7E6" w14:textId="2EB252E4" w:rsidR="008852BA" w:rsidRPr="008852BA" w:rsidRDefault="008852BA" w:rsidP="008852BA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8852BA">
        <w:rPr>
          <w:rFonts w:ascii="Times" w:eastAsia="Times New Roman" w:hAnsi="Times" w:cs="Times"/>
          <w:lang w:eastAsia="en-IN"/>
        </w:rPr>
        <w:t xml:space="preserve">Managed GIT Configuration, Branching and Merging, </w:t>
      </w:r>
      <w:r w:rsidR="00E17635" w:rsidRPr="008852BA">
        <w:rPr>
          <w:rFonts w:ascii="Times" w:eastAsia="Times New Roman" w:hAnsi="Times" w:cs="Times"/>
          <w:lang w:eastAsia="en-IN"/>
        </w:rPr>
        <w:t>resolved</w:t>
      </w:r>
      <w:r w:rsidRPr="008852BA">
        <w:rPr>
          <w:rFonts w:ascii="Times" w:eastAsia="Times New Roman" w:hAnsi="Times" w:cs="Times"/>
          <w:lang w:eastAsia="en-IN"/>
        </w:rPr>
        <w:t xml:space="preserve"> conflicts, Push changes, etc.</w:t>
      </w:r>
    </w:p>
    <w:p w14:paraId="499B20B6" w14:textId="75F7320C" w:rsidR="008852BA" w:rsidRDefault="008852BA" w:rsidP="008852BA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8852BA">
        <w:rPr>
          <w:rFonts w:ascii="Times" w:eastAsia="Times New Roman" w:hAnsi="Times" w:cs="Times"/>
          <w:lang w:eastAsia="en-IN"/>
        </w:rPr>
        <w:t>Integrated GIT into Jenkins to automate the code check-out process and continuous integration system.</w:t>
      </w:r>
    </w:p>
    <w:p w14:paraId="2747F5E4" w14:textId="5F866909" w:rsidR="00010600" w:rsidRDefault="00010600" w:rsidP="00FC014C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010600">
        <w:rPr>
          <w:rFonts w:ascii="Times" w:eastAsia="Times New Roman" w:hAnsi="Times" w:cs="Times"/>
          <w:lang w:eastAsia="en-IN"/>
        </w:rPr>
        <w:t>Configured web hooks in Bit bucket to trigger automated builds in Jenkins.</w:t>
      </w:r>
    </w:p>
    <w:p w14:paraId="42786260" w14:textId="595F61EE" w:rsidR="00660FB0" w:rsidRDefault="00660FB0" w:rsidP="0003597E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660FB0">
        <w:rPr>
          <w:rFonts w:ascii="Times" w:eastAsia="Times New Roman" w:hAnsi="Times" w:cs="Times"/>
          <w:lang w:eastAsia="en-IN"/>
        </w:rPr>
        <w:t xml:space="preserve">Good understanding of pivotal cloud </w:t>
      </w:r>
      <w:r w:rsidR="00FA70AB" w:rsidRPr="00660FB0">
        <w:rPr>
          <w:rFonts w:ascii="Times" w:eastAsia="Times New Roman" w:hAnsi="Times" w:cs="Times"/>
          <w:lang w:eastAsia="en-IN"/>
        </w:rPr>
        <w:t>foundry (</w:t>
      </w:r>
      <w:r w:rsidRPr="00660FB0">
        <w:rPr>
          <w:rFonts w:ascii="Times" w:eastAsia="Times New Roman" w:hAnsi="Times" w:cs="Times"/>
          <w:lang w:eastAsia="en-IN"/>
        </w:rPr>
        <w:t>PCF) architecture, PCF components and their functionalities. Experienced in using pivotal cloud foundry CLI for deploying application and other CF management activities.</w:t>
      </w:r>
    </w:p>
    <w:p w14:paraId="3B3CDAA0" w14:textId="3E9A0EA4" w:rsidR="00625F6A" w:rsidRDefault="00625F6A" w:rsidP="00625F6A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625F6A">
        <w:rPr>
          <w:rFonts w:ascii="Times" w:eastAsia="Times New Roman" w:hAnsi="Times" w:cs="Times"/>
          <w:lang w:eastAsia="en-IN"/>
        </w:rPr>
        <w:t>Used Maven and Gradle scripts for building and deploying the application in web/app servers.</w:t>
      </w:r>
    </w:p>
    <w:p w14:paraId="69416A09" w14:textId="22A8AF47" w:rsidR="0003597E" w:rsidRDefault="0003597E" w:rsidP="0003597E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03597E">
        <w:rPr>
          <w:rFonts w:ascii="Times" w:eastAsia="Times New Roman" w:hAnsi="Times" w:cs="Times"/>
          <w:lang w:eastAsia="en-IN"/>
        </w:rPr>
        <w:t>Understanding of cloud environment like AWS,Azure,PFC.</w:t>
      </w:r>
    </w:p>
    <w:p w14:paraId="4DCBAE00" w14:textId="7FAC0491" w:rsidR="00886ED2" w:rsidRDefault="00886ED2" w:rsidP="00886ED2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886ED2">
        <w:rPr>
          <w:rFonts w:ascii="Times" w:eastAsia="Times New Roman" w:hAnsi="Times" w:cs="Times"/>
          <w:lang w:eastAsia="en-IN"/>
        </w:rPr>
        <w:t>Used Azure container service (</w:t>
      </w:r>
      <w:r w:rsidR="00BC134B" w:rsidRPr="00886ED2">
        <w:rPr>
          <w:rFonts w:ascii="Times" w:eastAsia="Times New Roman" w:hAnsi="Times" w:cs="Times"/>
          <w:lang w:eastAsia="en-IN"/>
        </w:rPr>
        <w:t>ACS) to</w:t>
      </w:r>
      <w:r w:rsidRPr="00886ED2">
        <w:rPr>
          <w:rFonts w:ascii="Times" w:eastAsia="Times New Roman" w:hAnsi="Times" w:cs="Times"/>
          <w:lang w:eastAsia="en-IN"/>
        </w:rPr>
        <w:t xml:space="preserve"> deploy and manage containers using popular container orchestration systems such as Kubernetes and Docker Swarm.</w:t>
      </w:r>
    </w:p>
    <w:p w14:paraId="560DFF29" w14:textId="77777777" w:rsidR="00335392" w:rsidRPr="00FB6DFD" w:rsidRDefault="00335392" w:rsidP="00335392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FB6DFD">
        <w:rPr>
          <w:rFonts w:ascii="Times" w:hAnsi="Times" w:cs="Times"/>
          <w:bCs/>
          <w:color w:val="000000" w:themeColor="text1"/>
          <w:lang w:eastAsia="en-US"/>
        </w:rPr>
        <w:t>Instrumented Dynatrace with micro services and Docker.</w:t>
      </w:r>
    </w:p>
    <w:p w14:paraId="053825C7" w14:textId="33ECE024" w:rsidR="00335392" w:rsidRPr="00335392" w:rsidRDefault="00335392" w:rsidP="00335392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color w:val="000000"/>
        </w:rPr>
      </w:pPr>
      <w:r w:rsidRPr="00961809">
        <w:rPr>
          <w:color w:val="000000"/>
        </w:rPr>
        <w:t>Good Knowledge on Materialized Views, Creating Sequences and Dynamic SQL.</w:t>
      </w:r>
    </w:p>
    <w:p w14:paraId="124A2B78" w14:textId="045ED682" w:rsidR="00B302DA" w:rsidRPr="00B302DA" w:rsidRDefault="00B302DA" w:rsidP="00B302DA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B302DA">
        <w:rPr>
          <w:rFonts w:ascii="Times" w:hAnsi="Times" w:cs="Times"/>
          <w:bCs/>
          <w:color w:val="000000" w:themeColor="text1"/>
          <w:lang w:eastAsia="en-US"/>
        </w:rPr>
        <w:t>Setting up the build and deployment automation for java base project by using Jenkins and Maven.</w:t>
      </w:r>
    </w:p>
    <w:p w14:paraId="4557EEA7" w14:textId="3FEDA063" w:rsidR="00B302DA" w:rsidRPr="00B302DA" w:rsidRDefault="00B302DA" w:rsidP="00B302DA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B302DA">
        <w:rPr>
          <w:rFonts w:ascii="Times" w:hAnsi="Times" w:cs="Times"/>
          <w:bCs/>
          <w:color w:val="000000" w:themeColor="text1"/>
          <w:lang w:eastAsia="en-US"/>
        </w:rPr>
        <w:t>Develop and implement an automated infrastructure using puppet, wrote puppet models for installing and managing java versions, wrote a python plugin for collected to write metrics to state.</w:t>
      </w:r>
    </w:p>
    <w:p w14:paraId="2B9D840E" w14:textId="7AC7289F" w:rsidR="006C7114" w:rsidRPr="00B302DA" w:rsidRDefault="006C7114" w:rsidP="006C7114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B302DA">
        <w:rPr>
          <w:rFonts w:ascii="Times" w:hAnsi="Times" w:cs="Times"/>
          <w:bCs/>
          <w:color w:val="000000" w:themeColor="text1"/>
          <w:lang w:eastAsia="en-US"/>
        </w:rPr>
        <w:t>Established infrastructure service monitoring using Prometheus and Grafana.</w:t>
      </w:r>
    </w:p>
    <w:p w14:paraId="24121AD4" w14:textId="77777777" w:rsidR="00060A4E" w:rsidRPr="00060A4E" w:rsidRDefault="00060A4E" w:rsidP="00060A4E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060A4E">
        <w:rPr>
          <w:rFonts w:ascii="Times" w:eastAsia="Times New Roman" w:hAnsi="Times" w:cs="Times"/>
          <w:lang w:eastAsia="en-IN"/>
        </w:rPr>
        <w:t>Extensively used Azure Key vault in the Azure ecosystem for securing and managing sensitive data, and to comply with industry-specific regulations and standards.</w:t>
      </w:r>
    </w:p>
    <w:p w14:paraId="38FEDA86" w14:textId="1592C782" w:rsidR="00060A4E" w:rsidRDefault="00060A4E" w:rsidP="006279F1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060A4E">
        <w:rPr>
          <w:rFonts w:ascii="Times" w:eastAsia="Times New Roman" w:hAnsi="Times" w:cs="Times"/>
          <w:lang w:eastAsia="en-IN"/>
        </w:rPr>
        <w:t xml:space="preserve">Used PowerShell not limited to </w:t>
      </w:r>
      <w:r w:rsidR="00637824" w:rsidRPr="00060A4E">
        <w:rPr>
          <w:rFonts w:ascii="Times" w:eastAsia="Times New Roman" w:hAnsi="Times" w:cs="Times"/>
          <w:lang w:eastAsia="en-IN"/>
        </w:rPr>
        <w:t>creating</w:t>
      </w:r>
      <w:r w:rsidRPr="00060A4E">
        <w:rPr>
          <w:rFonts w:ascii="Times" w:eastAsia="Times New Roman" w:hAnsi="Times" w:cs="Times"/>
          <w:lang w:eastAsia="en-IN"/>
        </w:rPr>
        <w:t xml:space="preserve"> key vault, add and remove a secret from the key </w:t>
      </w:r>
      <w:r w:rsidR="0068067D" w:rsidRPr="00060A4E">
        <w:rPr>
          <w:rFonts w:ascii="Times" w:eastAsia="Times New Roman" w:hAnsi="Times" w:cs="Times"/>
          <w:lang w:eastAsia="en-IN"/>
        </w:rPr>
        <w:t>vault, encrypt</w:t>
      </w:r>
      <w:r w:rsidRPr="00060A4E">
        <w:rPr>
          <w:rFonts w:ascii="Times" w:eastAsia="Times New Roman" w:hAnsi="Times" w:cs="Times"/>
          <w:lang w:eastAsia="en-IN"/>
        </w:rPr>
        <w:t xml:space="preserve"> and decrypt the data using key </w:t>
      </w:r>
      <w:r w:rsidR="0068067D" w:rsidRPr="00060A4E">
        <w:rPr>
          <w:rFonts w:ascii="Times" w:eastAsia="Times New Roman" w:hAnsi="Times" w:cs="Times"/>
          <w:lang w:eastAsia="en-IN"/>
        </w:rPr>
        <w:t>vault.</w:t>
      </w:r>
    </w:p>
    <w:p w14:paraId="320DA11B" w14:textId="3098C6FA" w:rsidR="00637824" w:rsidRPr="00637824" w:rsidRDefault="00637824" w:rsidP="0063782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637824">
        <w:rPr>
          <w:rFonts w:ascii="Times" w:eastAsia="Times New Roman" w:hAnsi="Times" w:cs="Times"/>
          <w:lang w:eastAsia="en-IN"/>
        </w:rPr>
        <w:t xml:space="preserve">Implemented custom RBAC </w:t>
      </w:r>
      <w:r w:rsidR="0068067D" w:rsidRPr="00637824">
        <w:rPr>
          <w:rFonts w:ascii="Times" w:eastAsia="Times New Roman" w:hAnsi="Times" w:cs="Times"/>
          <w:lang w:eastAsia="en-IN"/>
        </w:rPr>
        <w:t>roles, Resource</w:t>
      </w:r>
      <w:r w:rsidRPr="00637824">
        <w:rPr>
          <w:rFonts w:ascii="Times" w:eastAsia="Times New Roman" w:hAnsi="Times" w:cs="Times"/>
          <w:lang w:eastAsia="en-IN"/>
        </w:rPr>
        <w:t xml:space="preserve"> Group polices based on customer requirements to manage the user </w:t>
      </w:r>
      <w:r w:rsidR="00E8360A" w:rsidRPr="00637824">
        <w:rPr>
          <w:rFonts w:ascii="Times" w:eastAsia="Times New Roman" w:hAnsi="Times" w:cs="Times"/>
          <w:lang w:eastAsia="en-IN"/>
        </w:rPr>
        <w:t>access.</w:t>
      </w:r>
    </w:p>
    <w:p w14:paraId="44834F75" w14:textId="35329391" w:rsidR="00236E20" w:rsidRPr="00BF440C" w:rsidRDefault="00236E20" w:rsidP="00F27639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BF440C">
        <w:rPr>
          <w:rFonts w:ascii="Times" w:hAnsi="Times" w:cs="Times"/>
        </w:rPr>
        <w:t xml:space="preserve">Created Jenkins CICD pipelines for continuous build and deployment and integrated </w:t>
      </w:r>
      <w:r w:rsidR="00A63988">
        <w:rPr>
          <w:rFonts w:ascii="Times" w:hAnsi="Times" w:cs="Times"/>
        </w:rPr>
        <w:t>J</w:t>
      </w:r>
      <w:r w:rsidRPr="00BF440C">
        <w:rPr>
          <w:rFonts w:ascii="Times" w:hAnsi="Times" w:cs="Times"/>
        </w:rPr>
        <w:t>unit and SonarQube plugins in Jenkins for automated testing and for code quality check.</w:t>
      </w:r>
    </w:p>
    <w:p w14:paraId="1B020284" w14:textId="33C734D0" w:rsidR="00CA4C33" w:rsidRDefault="00CA4C33" w:rsidP="00DD59D9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>
        <w:rPr>
          <w:rFonts w:ascii="Times" w:eastAsia="Times New Roman" w:hAnsi="Times" w:cs="Times"/>
          <w:lang w:eastAsia="en-IN"/>
        </w:rPr>
        <w:t xml:space="preserve">Configured Azure DevOps Pipelines for Pushing NuGet Dependencies into JFrog </w:t>
      </w:r>
      <w:r w:rsidR="00662486">
        <w:rPr>
          <w:rFonts w:ascii="Times" w:eastAsia="Times New Roman" w:hAnsi="Times" w:cs="Times"/>
          <w:lang w:eastAsia="en-IN"/>
        </w:rPr>
        <w:t>antifactory and later utilize them in various applications.</w:t>
      </w:r>
    </w:p>
    <w:p w14:paraId="7C41DD7C" w14:textId="5310CB61" w:rsidR="003165AA" w:rsidRDefault="003165AA" w:rsidP="00DD59D9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>
        <w:rPr>
          <w:rFonts w:ascii="Times" w:eastAsia="Times New Roman" w:hAnsi="Times" w:cs="Times"/>
          <w:lang w:eastAsia="en-IN"/>
        </w:rPr>
        <w:t xml:space="preserve">Installed build agents on build servers and configured agent </w:t>
      </w:r>
      <w:r w:rsidR="00AF3142">
        <w:rPr>
          <w:rFonts w:ascii="Times" w:eastAsia="Times New Roman" w:hAnsi="Times" w:cs="Times"/>
          <w:lang w:eastAsia="en-IN"/>
        </w:rPr>
        <w:t xml:space="preserve">queue, </w:t>
      </w:r>
      <w:r w:rsidR="006E46FE">
        <w:rPr>
          <w:rFonts w:ascii="Times" w:eastAsia="Times New Roman" w:hAnsi="Times" w:cs="Times"/>
          <w:lang w:eastAsia="en-IN"/>
        </w:rPr>
        <w:t>a</w:t>
      </w:r>
      <w:r w:rsidR="00AF3142">
        <w:rPr>
          <w:rFonts w:ascii="Times" w:eastAsia="Times New Roman" w:hAnsi="Times" w:cs="Times"/>
          <w:lang w:eastAsia="en-IN"/>
        </w:rPr>
        <w:t>gent</w:t>
      </w:r>
      <w:r>
        <w:rPr>
          <w:rFonts w:ascii="Times" w:eastAsia="Times New Roman" w:hAnsi="Times" w:cs="Times"/>
          <w:lang w:eastAsia="en-IN"/>
        </w:rPr>
        <w:t xml:space="preserve"> pools on Azure DevOps server to support Build and release pipelines.</w:t>
      </w:r>
    </w:p>
    <w:p w14:paraId="47C9B4B6" w14:textId="396C57C5" w:rsidR="003165AA" w:rsidRDefault="003165AA" w:rsidP="00DD59D9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>
        <w:rPr>
          <w:rFonts w:ascii="Times" w:eastAsia="Times New Roman" w:hAnsi="Times" w:cs="Times"/>
          <w:lang w:eastAsia="en-IN"/>
        </w:rPr>
        <w:t xml:space="preserve">Integrated code scan </w:t>
      </w:r>
      <w:r w:rsidR="004A05AB">
        <w:rPr>
          <w:rFonts w:ascii="Times" w:eastAsia="Times New Roman" w:hAnsi="Times" w:cs="Times"/>
          <w:lang w:eastAsia="en-IN"/>
        </w:rPr>
        <w:t>tools</w:t>
      </w:r>
      <w:r>
        <w:rPr>
          <w:rFonts w:ascii="Times" w:eastAsia="Times New Roman" w:hAnsi="Times" w:cs="Times"/>
          <w:lang w:eastAsia="en-IN"/>
        </w:rPr>
        <w:t xml:space="preserve"> like Sonar</w:t>
      </w:r>
      <w:r w:rsidR="00351A52">
        <w:rPr>
          <w:rFonts w:ascii="Times" w:eastAsia="Times New Roman" w:hAnsi="Times" w:cs="Times"/>
          <w:lang w:eastAsia="en-IN"/>
        </w:rPr>
        <w:t xml:space="preserve">Qube, </w:t>
      </w:r>
      <w:r w:rsidR="00413D29">
        <w:rPr>
          <w:rFonts w:ascii="Times" w:eastAsia="Times New Roman" w:hAnsi="Times" w:cs="Times"/>
          <w:lang w:eastAsia="en-IN"/>
        </w:rPr>
        <w:t>fortify</w:t>
      </w:r>
      <w:r>
        <w:rPr>
          <w:rFonts w:ascii="Times" w:eastAsia="Times New Roman" w:hAnsi="Times" w:cs="Times"/>
          <w:lang w:eastAsia="en-IN"/>
        </w:rPr>
        <w:t xml:space="preserve"> code Analyzer </w:t>
      </w:r>
      <w:r w:rsidR="00E37FB7">
        <w:rPr>
          <w:rFonts w:ascii="Times" w:eastAsia="Times New Roman" w:hAnsi="Times" w:cs="Times"/>
          <w:lang w:eastAsia="en-IN"/>
        </w:rPr>
        <w:t>on Azure DevOps Build server and integrate the scan tasks in the build pipeline to resolve code vulnerabilities.</w:t>
      </w:r>
    </w:p>
    <w:p w14:paraId="03B66870" w14:textId="77777777" w:rsidR="00A51329" w:rsidRPr="002109FD" w:rsidRDefault="00A51329" w:rsidP="00A51329">
      <w:pPr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A51329">
        <w:rPr>
          <w:rFonts w:ascii="Times" w:eastAsia="Times New Roman" w:hAnsi="Times" w:cs="Times"/>
          <w:lang w:eastAsia="en-IN"/>
        </w:rPr>
        <w:t>Written reusable templates using Terraform to build staging and production environments on Azure.</w:t>
      </w:r>
    </w:p>
    <w:p w14:paraId="26DB5575" w14:textId="1513E5E6" w:rsidR="00811DBD" w:rsidRPr="00811DBD" w:rsidRDefault="00F82EF5" w:rsidP="00811DBD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811DBD">
        <w:rPr>
          <w:rFonts w:ascii="Times" w:hAnsi="Times" w:cs="Times"/>
          <w:bCs/>
          <w:color w:val="000000" w:themeColor="text1"/>
          <w:lang w:eastAsia="en-US"/>
        </w:rPr>
        <w:t xml:space="preserve">Provisioned </w:t>
      </w:r>
      <w:r w:rsidR="00793954" w:rsidRPr="00811DBD">
        <w:rPr>
          <w:rFonts w:ascii="Times" w:hAnsi="Times" w:cs="Times"/>
          <w:bCs/>
          <w:color w:val="000000" w:themeColor="text1"/>
          <w:lang w:eastAsia="en-US"/>
        </w:rPr>
        <w:t>Kubernetes clusters using Azure virtual machines using Terraform.</w:t>
      </w:r>
    </w:p>
    <w:p w14:paraId="1DF19127" w14:textId="77777777" w:rsidR="00811DBD" w:rsidRPr="00811DBD" w:rsidRDefault="00F82EF5" w:rsidP="00811DBD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811DBD">
        <w:rPr>
          <w:rFonts w:ascii="Times" w:hAnsi="Times" w:cs="Times"/>
          <w:bCs/>
          <w:color w:val="000000" w:themeColor="text1"/>
          <w:lang w:eastAsia="en-US"/>
        </w:rPr>
        <w:t xml:space="preserve">Provisioned </w:t>
      </w:r>
      <w:r w:rsidR="00793954" w:rsidRPr="00811DBD">
        <w:rPr>
          <w:rFonts w:ascii="Times" w:hAnsi="Times" w:cs="Times"/>
          <w:bCs/>
          <w:color w:val="000000" w:themeColor="text1"/>
          <w:lang w:eastAsia="en-US"/>
        </w:rPr>
        <w:t>managed Kubernetes clusters like EKS and AKS by using Terraform.</w:t>
      </w:r>
    </w:p>
    <w:p w14:paraId="5E4D3D55" w14:textId="77777777" w:rsidR="00811DBD" w:rsidRPr="00811DBD" w:rsidRDefault="007C2991" w:rsidP="00811DBD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811DBD">
        <w:rPr>
          <w:rFonts w:ascii="Times" w:hAnsi="Times" w:cs="Times"/>
          <w:bCs/>
          <w:color w:val="000000" w:themeColor="text1"/>
        </w:rPr>
        <w:t xml:space="preserve">Used </w:t>
      </w:r>
      <w:r w:rsidRPr="00811DBD">
        <w:rPr>
          <w:rFonts w:ascii="Times" w:hAnsi="Times" w:cs="Times"/>
          <w:color w:val="000000" w:themeColor="text1"/>
        </w:rPr>
        <w:t>Kubernetes</w:t>
      </w:r>
      <w:r w:rsidRPr="00811DBD">
        <w:rPr>
          <w:rFonts w:ascii="Times" w:hAnsi="Times" w:cs="Times"/>
          <w:bCs/>
          <w:color w:val="000000" w:themeColor="text1"/>
        </w:rPr>
        <w:t xml:space="preserve"> to orchestrate the deployment, scaling, and management </w:t>
      </w:r>
      <w:r w:rsidR="00AF43BD" w:rsidRPr="00811DBD">
        <w:rPr>
          <w:rFonts w:ascii="Times" w:hAnsi="Times" w:cs="Times"/>
          <w:bCs/>
          <w:color w:val="000000" w:themeColor="text1"/>
        </w:rPr>
        <w:t>of Docker</w:t>
      </w:r>
      <w:r w:rsidRPr="00811DBD">
        <w:rPr>
          <w:rFonts w:ascii="Times" w:hAnsi="Times" w:cs="Times"/>
          <w:color w:val="000000" w:themeColor="text1"/>
        </w:rPr>
        <w:t xml:space="preserve"> Containers</w:t>
      </w:r>
      <w:r w:rsidRPr="00811DBD">
        <w:rPr>
          <w:rFonts w:ascii="Times" w:hAnsi="Times" w:cs="Times"/>
          <w:bCs/>
          <w:color w:val="000000" w:themeColor="text1"/>
        </w:rPr>
        <w:t>.</w:t>
      </w:r>
    </w:p>
    <w:p w14:paraId="54344758" w14:textId="3E081768" w:rsidR="00811DBD" w:rsidRPr="00811DBD" w:rsidRDefault="006A0407" w:rsidP="00811DBD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>
        <w:rPr>
          <w:rFonts w:ascii="Times" w:hAnsi="Times" w:cs="Times"/>
          <w:bCs/>
          <w:color w:val="000000" w:themeColor="text1"/>
          <w:lang w:eastAsia="en-US"/>
        </w:rPr>
        <w:t>T</w:t>
      </w:r>
      <w:r w:rsidR="00793954" w:rsidRPr="00811DBD">
        <w:rPr>
          <w:rFonts w:ascii="Times" w:hAnsi="Times" w:cs="Times"/>
          <w:bCs/>
          <w:color w:val="000000" w:themeColor="text1"/>
          <w:lang w:eastAsia="en-US"/>
        </w:rPr>
        <w:t>roubleshoot</w:t>
      </w:r>
      <w:r>
        <w:rPr>
          <w:rFonts w:ascii="Times" w:hAnsi="Times" w:cs="Times"/>
          <w:bCs/>
          <w:color w:val="000000" w:themeColor="text1"/>
          <w:lang w:eastAsia="en-US"/>
        </w:rPr>
        <w:t>ed</w:t>
      </w:r>
      <w:r w:rsidR="00793954" w:rsidRPr="00811DBD">
        <w:rPr>
          <w:rFonts w:ascii="Times" w:hAnsi="Times" w:cs="Times"/>
          <w:bCs/>
          <w:color w:val="000000" w:themeColor="text1"/>
          <w:lang w:eastAsia="en-US"/>
        </w:rPr>
        <w:t xml:space="preserve"> different kinds of Kubernetes pod issues.</w:t>
      </w:r>
    </w:p>
    <w:p w14:paraId="009A2FAD" w14:textId="6E0E962E" w:rsidR="00811DBD" w:rsidRPr="00811DBD" w:rsidRDefault="003165AA" w:rsidP="00811DBD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>
        <w:rPr>
          <w:rFonts w:ascii="Times" w:hAnsi="Times" w:cs="Times"/>
          <w:bCs/>
          <w:color w:val="000000" w:themeColor="text1"/>
          <w:lang w:eastAsia="en-US"/>
        </w:rPr>
        <w:t>Worked</w:t>
      </w:r>
      <w:r w:rsidR="00793954" w:rsidRPr="00811DBD">
        <w:rPr>
          <w:rFonts w:ascii="Times" w:hAnsi="Times" w:cs="Times"/>
          <w:bCs/>
          <w:color w:val="000000" w:themeColor="text1"/>
          <w:lang w:eastAsia="en-US"/>
        </w:rPr>
        <w:t xml:space="preserve"> with </w:t>
      </w:r>
      <w:r>
        <w:rPr>
          <w:rFonts w:ascii="Times" w:hAnsi="Times" w:cs="Times"/>
          <w:bCs/>
          <w:color w:val="000000" w:themeColor="text1"/>
          <w:lang w:eastAsia="en-US"/>
        </w:rPr>
        <w:t xml:space="preserve">different resources </w:t>
      </w:r>
      <w:r w:rsidR="00293AD4">
        <w:rPr>
          <w:rFonts w:ascii="Times" w:hAnsi="Times" w:cs="Times"/>
          <w:bCs/>
          <w:color w:val="000000" w:themeColor="text1"/>
          <w:lang w:eastAsia="en-US"/>
        </w:rPr>
        <w:t xml:space="preserve">of Kubernetes </w:t>
      </w:r>
      <w:r>
        <w:rPr>
          <w:rFonts w:ascii="Times" w:hAnsi="Times" w:cs="Times"/>
          <w:bCs/>
          <w:color w:val="000000" w:themeColor="text1"/>
          <w:lang w:eastAsia="en-US"/>
        </w:rPr>
        <w:t xml:space="preserve">such as Deployments, Replica </w:t>
      </w:r>
      <w:r w:rsidR="00293AD4">
        <w:rPr>
          <w:rFonts w:ascii="Times" w:hAnsi="Times" w:cs="Times"/>
          <w:bCs/>
          <w:color w:val="000000" w:themeColor="text1"/>
          <w:lang w:eastAsia="en-US"/>
        </w:rPr>
        <w:t xml:space="preserve">sets, volumes, resource limits, ConfigMaps </w:t>
      </w:r>
      <w:r w:rsidR="00D94ED2">
        <w:rPr>
          <w:rFonts w:ascii="Times" w:hAnsi="Times" w:cs="Times"/>
          <w:bCs/>
          <w:color w:val="000000" w:themeColor="text1"/>
          <w:lang w:eastAsia="en-US"/>
        </w:rPr>
        <w:t>S</w:t>
      </w:r>
      <w:r w:rsidR="00293AD4">
        <w:rPr>
          <w:rFonts w:ascii="Times" w:hAnsi="Times" w:cs="Times"/>
          <w:bCs/>
          <w:color w:val="000000" w:themeColor="text1"/>
          <w:lang w:eastAsia="en-US"/>
        </w:rPr>
        <w:t xml:space="preserve">ecrets, </w:t>
      </w:r>
      <w:r w:rsidR="00631C4D">
        <w:rPr>
          <w:rFonts w:ascii="Times" w:hAnsi="Times" w:cs="Times"/>
          <w:bCs/>
          <w:color w:val="000000" w:themeColor="text1"/>
          <w:lang w:eastAsia="en-US"/>
        </w:rPr>
        <w:t>Certificates</w:t>
      </w:r>
      <w:r w:rsidR="00293AD4">
        <w:rPr>
          <w:rFonts w:ascii="Times" w:hAnsi="Times" w:cs="Times"/>
          <w:bCs/>
          <w:color w:val="000000" w:themeColor="text1"/>
          <w:lang w:eastAsia="en-US"/>
        </w:rPr>
        <w:t xml:space="preserve"> to effectively manage the micro services environments</w:t>
      </w:r>
      <w:r w:rsidR="00F17790">
        <w:rPr>
          <w:rFonts w:ascii="Times" w:hAnsi="Times" w:cs="Times"/>
          <w:bCs/>
          <w:color w:val="000000" w:themeColor="text1"/>
          <w:lang w:eastAsia="en-US"/>
        </w:rPr>
        <w:t>.</w:t>
      </w:r>
      <w:r w:rsidR="00293AD4">
        <w:rPr>
          <w:rFonts w:ascii="Times" w:hAnsi="Times" w:cs="Times"/>
          <w:bCs/>
          <w:color w:val="000000" w:themeColor="text1"/>
          <w:lang w:eastAsia="en-US"/>
        </w:rPr>
        <w:t xml:space="preserve"> </w:t>
      </w:r>
    </w:p>
    <w:p w14:paraId="45994622" w14:textId="40308397" w:rsidR="00811DBD" w:rsidRPr="00811DBD" w:rsidRDefault="000A729F" w:rsidP="00811DBD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>
        <w:rPr>
          <w:rFonts w:ascii="Times" w:hAnsi="Times" w:cs="Times"/>
          <w:bCs/>
          <w:color w:val="000000" w:themeColor="text1"/>
          <w:lang w:eastAsia="en-US"/>
        </w:rPr>
        <w:t>Worked</w:t>
      </w:r>
      <w:r w:rsidR="00793954" w:rsidRPr="00811DBD">
        <w:rPr>
          <w:rFonts w:ascii="Times" w:hAnsi="Times" w:cs="Times"/>
          <w:bCs/>
          <w:color w:val="000000" w:themeColor="text1"/>
          <w:lang w:eastAsia="en-US"/>
        </w:rPr>
        <w:t xml:space="preserve"> with Kubernetes networking through services like NodePort, </w:t>
      </w:r>
      <w:r w:rsidR="00711077" w:rsidRPr="00811DBD">
        <w:rPr>
          <w:rFonts w:ascii="Times" w:hAnsi="Times" w:cs="Times"/>
          <w:bCs/>
          <w:color w:val="000000" w:themeColor="text1"/>
          <w:lang w:eastAsia="en-US"/>
        </w:rPr>
        <w:t>Cluster IP</w:t>
      </w:r>
      <w:r w:rsidR="00793954" w:rsidRPr="00811DBD">
        <w:rPr>
          <w:rFonts w:ascii="Times" w:hAnsi="Times" w:cs="Times"/>
          <w:bCs/>
          <w:color w:val="000000" w:themeColor="text1"/>
          <w:lang w:eastAsia="en-US"/>
        </w:rPr>
        <w:t xml:space="preserve"> and Load Balancer.</w:t>
      </w:r>
    </w:p>
    <w:p w14:paraId="7BB3267F" w14:textId="36B39848" w:rsidR="00811DBD" w:rsidRPr="0019713B" w:rsidRDefault="00793954" w:rsidP="00811DBD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811DBD">
        <w:rPr>
          <w:rFonts w:ascii="Times" w:hAnsi="Times" w:cs="Times"/>
          <w:bCs/>
          <w:color w:val="000000" w:themeColor="text1"/>
          <w:lang w:eastAsia="en-US"/>
        </w:rPr>
        <w:t>Achieved Kubernetes cluster security by implementing RBAC’s, network policies and audit logging.</w:t>
      </w:r>
    </w:p>
    <w:p w14:paraId="66EADAAB" w14:textId="4CFFF6C0" w:rsidR="0019713B" w:rsidRDefault="0019713B" w:rsidP="0019713B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19713B">
        <w:rPr>
          <w:rFonts w:ascii="Times" w:hAnsi="Times" w:cs="Times"/>
          <w:bCs/>
          <w:color w:val="000000" w:themeColor="text1"/>
          <w:lang w:eastAsia="en-US"/>
        </w:rPr>
        <w:t>Managed Kubernetes charts using Helm and created reproducible builds of the Kubernetes applications, managed Kubernetes manifest files &amp; releases of Helm packages.</w:t>
      </w:r>
    </w:p>
    <w:p w14:paraId="1CE88D3F" w14:textId="0CC77BE7" w:rsidR="00296947" w:rsidRPr="002109FD" w:rsidRDefault="00296947" w:rsidP="00296947">
      <w:pPr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296947">
        <w:rPr>
          <w:rFonts w:ascii="Times" w:hAnsi="Times" w:cs="Times"/>
          <w:bCs/>
          <w:color w:val="000000" w:themeColor="text1"/>
          <w:lang w:eastAsia="en-US"/>
        </w:rPr>
        <w:t>Experienced in creating pods and clusters using templates in Kubernetes and deploying using Helm chart.</w:t>
      </w:r>
    </w:p>
    <w:p w14:paraId="2B144743" w14:textId="4A378B66" w:rsidR="00811DBD" w:rsidRPr="00811DBD" w:rsidRDefault="00AA5159" w:rsidP="00811DBD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>
        <w:rPr>
          <w:rFonts w:ascii="Times" w:hAnsi="Times" w:cs="Times"/>
        </w:rPr>
        <w:t xml:space="preserve">Managed Kubernetes charts using </w:t>
      </w:r>
      <w:r w:rsidR="009E345D">
        <w:rPr>
          <w:rFonts w:ascii="Times" w:hAnsi="Times" w:cs="Times"/>
        </w:rPr>
        <w:t>helm and</w:t>
      </w:r>
      <w:r>
        <w:rPr>
          <w:rFonts w:ascii="Times" w:hAnsi="Times" w:cs="Times"/>
        </w:rPr>
        <w:t xml:space="preserve"> created reproducible builds of Kubernetes </w:t>
      </w:r>
      <w:r w:rsidR="001B09BD">
        <w:rPr>
          <w:rFonts w:ascii="Times" w:hAnsi="Times" w:cs="Times"/>
        </w:rPr>
        <w:t>applications.</w:t>
      </w:r>
      <w:r>
        <w:rPr>
          <w:rFonts w:ascii="Times" w:hAnsi="Times" w:cs="Times"/>
        </w:rPr>
        <w:t xml:space="preserve"> </w:t>
      </w:r>
    </w:p>
    <w:p w14:paraId="28099359" w14:textId="3D2F0F0F" w:rsidR="00793954" w:rsidRPr="00FA1C45" w:rsidRDefault="00793954" w:rsidP="00811DBD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811DBD">
        <w:rPr>
          <w:rFonts w:ascii="Times" w:hAnsi="Times" w:cs="Times"/>
        </w:rPr>
        <w:t xml:space="preserve">Setup GitOps operator using </w:t>
      </w:r>
      <w:r w:rsidR="00711077" w:rsidRPr="00811DBD">
        <w:rPr>
          <w:rFonts w:ascii="Times" w:hAnsi="Times" w:cs="Times"/>
        </w:rPr>
        <w:t>Argo CD</w:t>
      </w:r>
      <w:r w:rsidRPr="00811DBD">
        <w:rPr>
          <w:rFonts w:ascii="Times" w:hAnsi="Times" w:cs="Times"/>
        </w:rPr>
        <w:t xml:space="preserve"> for automatic deployment of microservices applications to a Kubernetes cluster.</w:t>
      </w:r>
    </w:p>
    <w:p w14:paraId="5FCFC3B8" w14:textId="5D7D1754" w:rsidR="00FA1C45" w:rsidRPr="00FA1C45" w:rsidRDefault="00FA1C45" w:rsidP="00FA1C45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FA1C45">
        <w:rPr>
          <w:rFonts w:ascii="Times" w:eastAsia="Times New Roman" w:hAnsi="Times" w:cs="Times"/>
          <w:lang w:eastAsia="en-IN"/>
        </w:rPr>
        <w:t xml:space="preserve">Created automation solutions to instance </w:t>
      </w:r>
      <w:r w:rsidR="00711077" w:rsidRPr="00FA1C45">
        <w:rPr>
          <w:rFonts w:ascii="Times" w:eastAsia="Times New Roman" w:hAnsi="Times" w:cs="Times"/>
          <w:lang w:eastAsia="en-IN"/>
        </w:rPr>
        <w:t>Splunk</w:t>
      </w:r>
      <w:r w:rsidRPr="00FA1C45">
        <w:rPr>
          <w:rFonts w:ascii="Times" w:eastAsia="Times New Roman" w:hAnsi="Times" w:cs="Times"/>
          <w:lang w:eastAsia="en-IN"/>
        </w:rPr>
        <w:t xml:space="preserve"> environments using </w:t>
      </w:r>
      <w:r w:rsidR="00711077" w:rsidRPr="00FA1C45">
        <w:rPr>
          <w:rFonts w:ascii="Times" w:eastAsia="Times New Roman" w:hAnsi="Times" w:cs="Times"/>
          <w:lang w:eastAsia="en-IN"/>
        </w:rPr>
        <w:t>Kubernetes</w:t>
      </w:r>
      <w:r w:rsidRPr="00FA1C45">
        <w:rPr>
          <w:rFonts w:ascii="Times" w:eastAsia="Times New Roman" w:hAnsi="Times" w:cs="Times"/>
          <w:lang w:eastAsia="en-IN"/>
        </w:rPr>
        <w:t xml:space="preserve"> and cloud computing.</w:t>
      </w:r>
    </w:p>
    <w:p w14:paraId="76FD1804" w14:textId="77777777" w:rsidR="004D0ED2" w:rsidRPr="004D0ED2" w:rsidRDefault="004D0ED2" w:rsidP="004D0ED2">
      <w:pPr>
        <w:numPr>
          <w:ilvl w:val="0"/>
          <w:numId w:val="1"/>
        </w:numPr>
        <w:ind w:left="0"/>
        <w:jc w:val="both"/>
        <w:rPr>
          <w:rFonts w:ascii="Times" w:hAnsi="Times" w:cs="Times"/>
        </w:rPr>
      </w:pPr>
      <w:r w:rsidRPr="004D0ED2">
        <w:rPr>
          <w:rFonts w:ascii="Times" w:hAnsi="Times" w:cs="Times"/>
        </w:rPr>
        <w:t>Experienced with Agile-Scrum methodologies, effectively involved in sprint backlog refinement, meetings to smooth user stories flow.</w:t>
      </w:r>
    </w:p>
    <w:p w14:paraId="0F6A2AEA" w14:textId="77721C02" w:rsidR="004D0ED2" w:rsidRPr="004D0ED2" w:rsidRDefault="004D0ED2" w:rsidP="004D0ED2">
      <w:pPr>
        <w:numPr>
          <w:ilvl w:val="0"/>
          <w:numId w:val="1"/>
        </w:numPr>
        <w:ind w:left="0"/>
        <w:jc w:val="both"/>
        <w:rPr>
          <w:rFonts w:ascii="Times" w:hAnsi="Times" w:cs="Times"/>
        </w:rPr>
      </w:pPr>
      <w:r w:rsidRPr="004D0ED2">
        <w:rPr>
          <w:rFonts w:ascii="Times" w:hAnsi="Times" w:cs="Times"/>
        </w:rPr>
        <w:lastRenderedPageBreak/>
        <w:t>Coordinated with product owner, scrum master to refine the backlog and understand the project requirement.</w:t>
      </w:r>
    </w:p>
    <w:p w14:paraId="72C0BD75" w14:textId="77777777" w:rsidR="00D7434D" w:rsidRPr="00060D44" w:rsidRDefault="00D7434D" w:rsidP="00D7434D">
      <w:pPr>
        <w:pStyle w:val="NoSpacing1"/>
        <w:ind w:left="720"/>
        <w:jc w:val="both"/>
        <w:rPr>
          <w:rFonts w:ascii="Times" w:hAnsi="Times" w:cs="Times"/>
          <w:bCs/>
          <w:color w:val="000000" w:themeColor="text1"/>
          <w:sz w:val="24"/>
          <w:szCs w:val="24"/>
          <w:lang w:eastAsia="en-US"/>
        </w:rPr>
      </w:pPr>
    </w:p>
    <w:p w14:paraId="51B20B61" w14:textId="5815A304" w:rsidR="00F614D7" w:rsidRDefault="00090FDA" w:rsidP="00BC2552">
      <w:pPr>
        <w:jc w:val="both"/>
        <w:rPr>
          <w:rFonts w:ascii="Times" w:hAnsi="Times" w:cs="Times"/>
        </w:rPr>
      </w:pPr>
      <w:r w:rsidRPr="0068382E">
        <w:rPr>
          <w:rFonts w:ascii="Times" w:hAnsi="Times" w:cs="Times"/>
          <w:b/>
          <w:bCs/>
          <w:iCs/>
          <w:lang w:val="en-GB"/>
        </w:rPr>
        <w:t>Key Skills:</w:t>
      </w:r>
      <w:r w:rsidRPr="0068382E">
        <w:rPr>
          <w:rFonts w:ascii="Times" w:eastAsia="Calibri" w:hAnsi="Times" w:cs="Times"/>
          <w:bCs/>
          <w:color w:val="000000" w:themeColor="text1"/>
        </w:rPr>
        <w:t xml:space="preserve"> Amazon AWS, Git, </w:t>
      </w:r>
      <w:r w:rsidR="00E9347E">
        <w:rPr>
          <w:rFonts w:ascii="Times" w:eastAsia="Calibri" w:hAnsi="Times" w:cs="Times"/>
          <w:bCs/>
          <w:color w:val="000000" w:themeColor="text1"/>
        </w:rPr>
        <w:t xml:space="preserve">GitActions, </w:t>
      </w:r>
      <w:r w:rsidRPr="0068382E">
        <w:rPr>
          <w:rFonts w:ascii="Times" w:eastAsia="Calibri" w:hAnsi="Times" w:cs="Times"/>
          <w:bCs/>
          <w:color w:val="000000" w:themeColor="text1"/>
        </w:rPr>
        <w:t xml:space="preserve">Jenkins, </w:t>
      </w:r>
      <w:r w:rsidR="00740024">
        <w:rPr>
          <w:rFonts w:ascii="Times" w:eastAsia="Calibri" w:hAnsi="Times" w:cs="Times"/>
          <w:bCs/>
          <w:color w:val="000000" w:themeColor="text1"/>
        </w:rPr>
        <w:t xml:space="preserve">Microsoft Azure, </w:t>
      </w:r>
      <w:r w:rsidR="00404B0E">
        <w:rPr>
          <w:rFonts w:ascii="Times" w:eastAsia="Calibri" w:hAnsi="Times" w:cs="Times"/>
          <w:bCs/>
          <w:color w:val="000000" w:themeColor="text1"/>
        </w:rPr>
        <w:t xml:space="preserve">Azur Key vault, </w:t>
      </w:r>
      <w:r w:rsidRPr="0068382E">
        <w:rPr>
          <w:rFonts w:ascii="Times" w:eastAsia="Calibri" w:hAnsi="Times" w:cs="Times"/>
          <w:bCs/>
          <w:color w:val="000000" w:themeColor="text1"/>
        </w:rPr>
        <w:t xml:space="preserve">Azure DevOps, Terraform, Ansible, Dockers, Kubernetes, Helm, </w:t>
      </w:r>
      <w:r w:rsidR="00711077" w:rsidRPr="0068382E">
        <w:rPr>
          <w:rFonts w:ascii="Times" w:eastAsia="Calibri" w:hAnsi="Times" w:cs="Times"/>
          <w:bCs/>
          <w:color w:val="000000" w:themeColor="text1"/>
        </w:rPr>
        <w:t>Argo CD</w:t>
      </w:r>
      <w:r w:rsidRPr="0068382E">
        <w:rPr>
          <w:rFonts w:ascii="Times" w:eastAsia="Calibri" w:hAnsi="Times" w:cs="Times"/>
          <w:bCs/>
          <w:color w:val="000000" w:themeColor="text1"/>
        </w:rPr>
        <w:t xml:space="preserve">, </w:t>
      </w:r>
      <w:r w:rsidR="009319DF">
        <w:rPr>
          <w:rFonts w:ascii="Times" w:eastAsia="Calibri" w:hAnsi="Times" w:cs="Times"/>
          <w:bCs/>
          <w:color w:val="000000" w:themeColor="text1"/>
        </w:rPr>
        <w:t xml:space="preserve">Python, </w:t>
      </w:r>
      <w:r w:rsidR="00FB2390">
        <w:rPr>
          <w:rFonts w:ascii="Times" w:eastAsia="Calibri" w:hAnsi="Times" w:cs="Times"/>
          <w:bCs/>
          <w:color w:val="000000" w:themeColor="text1"/>
        </w:rPr>
        <w:t xml:space="preserve">Java, </w:t>
      </w:r>
      <w:r w:rsidRPr="0068382E">
        <w:rPr>
          <w:rFonts w:ascii="Times" w:eastAsia="Calibri" w:hAnsi="Times" w:cs="Times"/>
          <w:bCs/>
          <w:color w:val="000000" w:themeColor="text1"/>
        </w:rPr>
        <w:t xml:space="preserve">ELK, Prometheus, Grafana, </w:t>
      </w:r>
      <w:r w:rsidR="007E61C3">
        <w:rPr>
          <w:rFonts w:ascii="Times" w:eastAsia="Calibri" w:hAnsi="Times" w:cs="Times"/>
          <w:bCs/>
          <w:color w:val="000000" w:themeColor="text1"/>
        </w:rPr>
        <w:t xml:space="preserve">Data dog, </w:t>
      </w:r>
      <w:r w:rsidRPr="0068382E">
        <w:rPr>
          <w:rFonts w:ascii="Times" w:eastAsia="Calibri" w:hAnsi="Times" w:cs="Times"/>
          <w:bCs/>
          <w:color w:val="000000" w:themeColor="text1"/>
        </w:rPr>
        <w:t>ServiceNow.</w:t>
      </w:r>
    </w:p>
    <w:p w14:paraId="0CF32ADA" w14:textId="556061B0" w:rsidR="00DF6A7C" w:rsidRDefault="00711077" w:rsidP="00DF6A7C">
      <w:pPr>
        <w:pStyle w:val="NormalWeb"/>
        <w:spacing w:before="0" w:beforeAutospacing="0" w:after="0" w:afterAutospacing="0"/>
        <w:rPr>
          <w:color w:val="000000"/>
        </w:rPr>
      </w:pPr>
      <w:r>
        <w:rPr>
          <w:b/>
          <w:color w:val="000000"/>
        </w:rPr>
        <w:t xml:space="preserve">Client: </w:t>
      </w:r>
      <w:r w:rsidR="00BA2FF2">
        <w:rPr>
          <w:b/>
          <w:color w:val="000000"/>
        </w:rPr>
        <w:t>Wipro</w:t>
      </w:r>
      <w:r w:rsidR="00B51280">
        <w:rPr>
          <w:b/>
          <w:color w:val="000000"/>
        </w:rPr>
        <w:t xml:space="preserve"> / ICICI BANK</w:t>
      </w:r>
      <w:r>
        <w:rPr>
          <w:color w:val="000000"/>
        </w:rPr>
        <w:t xml:space="preserve">                                                                                  </w:t>
      </w:r>
      <w:r w:rsidRPr="00711077">
        <w:rPr>
          <w:b/>
          <w:bCs/>
          <w:color w:val="000000"/>
        </w:rPr>
        <w:t>Dec 2016 to Sep 2021</w:t>
      </w:r>
    </w:p>
    <w:p w14:paraId="40E2115C" w14:textId="6EA72110" w:rsidR="00DF6A7C" w:rsidRDefault="00711077" w:rsidP="00DF6A7C">
      <w:pPr>
        <w:pStyle w:val="NormalWeb"/>
        <w:spacing w:before="0" w:beforeAutospacing="0" w:after="0" w:afterAutospacing="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Role: </w:t>
      </w:r>
      <w:r w:rsidR="00DF6A7C">
        <w:rPr>
          <w:b/>
          <w:bCs/>
          <w:shd w:val="clear" w:color="auto" w:fill="FFFFFF"/>
        </w:rPr>
        <w:t>Cloud Engineer</w:t>
      </w:r>
    </w:p>
    <w:p w14:paraId="4260B36E" w14:textId="77777777" w:rsidR="00711077" w:rsidRDefault="00711077" w:rsidP="00711077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bCs/>
          <w:shd w:val="clear" w:color="auto" w:fill="FFFFFF"/>
        </w:rPr>
        <w:t xml:space="preserve">Location: </w:t>
      </w:r>
      <w:r>
        <w:rPr>
          <w:b/>
          <w:color w:val="000000"/>
        </w:rPr>
        <w:t>Hyderabad</w:t>
      </w:r>
    </w:p>
    <w:p w14:paraId="1CAC66EA" w14:textId="12D0493F" w:rsidR="00711077" w:rsidRPr="002A3CDE" w:rsidRDefault="00711077" w:rsidP="00DF6A7C">
      <w:pPr>
        <w:pStyle w:val="NormalWeb"/>
        <w:spacing w:before="0" w:beforeAutospacing="0" w:after="0" w:afterAutospacing="0"/>
        <w:rPr>
          <w:b/>
          <w:bCs/>
          <w:shd w:val="clear" w:color="auto" w:fill="FFFFFF"/>
        </w:rPr>
      </w:pPr>
    </w:p>
    <w:p w14:paraId="094D504D" w14:textId="25490BC4" w:rsidR="00793954" w:rsidRDefault="000807F1" w:rsidP="000807F1">
      <w:pPr>
        <w:jc w:val="both"/>
        <w:rPr>
          <w:rFonts w:ascii="Times" w:eastAsia="Times New Roman" w:hAnsi="Times" w:cs="Times"/>
          <w:b/>
          <w:bCs/>
          <w:lang w:val="en-IN" w:eastAsia="en-IN"/>
        </w:rPr>
      </w:pPr>
      <w:r w:rsidRPr="0068382E">
        <w:rPr>
          <w:rFonts w:ascii="Times" w:eastAsia="Times New Roman" w:hAnsi="Times" w:cs="Times"/>
          <w:b/>
          <w:bCs/>
          <w:lang w:val="en-IN" w:eastAsia="en-IN"/>
        </w:rPr>
        <w:t>Responsibilities:</w:t>
      </w:r>
    </w:p>
    <w:p w14:paraId="4B954A39" w14:textId="77777777" w:rsidR="008F01C1" w:rsidRPr="0068382E" w:rsidRDefault="008F01C1" w:rsidP="000807F1">
      <w:pPr>
        <w:jc w:val="both"/>
        <w:rPr>
          <w:rFonts w:ascii="Times" w:eastAsia="Calibri" w:hAnsi="Times" w:cs="Times"/>
          <w:bCs/>
          <w:color w:val="000000" w:themeColor="text1"/>
        </w:rPr>
      </w:pPr>
    </w:p>
    <w:p w14:paraId="6715F304" w14:textId="77D66181" w:rsidR="00F614D7" w:rsidRDefault="00793954" w:rsidP="00F614D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68382E">
        <w:rPr>
          <w:rFonts w:ascii="Times" w:hAnsi="Times" w:cs="Times"/>
          <w:bCs/>
          <w:color w:val="000000" w:themeColor="text1"/>
          <w:lang w:eastAsia="en-US"/>
        </w:rPr>
        <w:t xml:space="preserve">Involved in deploying applications utilizing AWS stack (Including EC2, </w:t>
      </w:r>
      <w:r w:rsidR="00106A70">
        <w:rPr>
          <w:rFonts w:ascii="Times" w:hAnsi="Times" w:cs="Times"/>
          <w:bCs/>
          <w:color w:val="000000" w:themeColor="text1"/>
          <w:lang w:eastAsia="en-US"/>
        </w:rPr>
        <w:t xml:space="preserve">VPC, Transit Gateway, VPN </w:t>
      </w:r>
      <w:r w:rsidR="00883A56">
        <w:rPr>
          <w:rFonts w:ascii="Times" w:hAnsi="Times" w:cs="Times"/>
          <w:bCs/>
          <w:color w:val="000000" w:themeColor="text1"/>
          <w:lang w:eastAsia="en-US"/>
        </w:rPr>
        <w:t>Peering,</w:t>
      </w:r>
      <w:r w:rsidR="00106A70">
        <w:rPr>
          <w:rFonts w:ascii="Times" w:hAnsi="Times" w:cs="Times"/>
          <w:bCs/>
          <w:color w:val="000000" w:themeColor="text1"/>
          <w:lang w:eastAsia="en-US"/>
        </w:rPr>
        <w:t xml:space="preserve"> Site-to-Site VPN,</w:t>
      </w:r>
      <w:r w:rsidR="00B43A74">
        <w:rPr>
          <w:rFonts w:ascii="Times" w:hAnsi="Times" w:cs="Times"/>
          <w:bCs/>
          <w:color w:val="000000" w:themeColor="text1"/>
          <w:lang w:eastAsia="en-US"/>
        </w:rPr>
        <w:t xml:space="preserve"> </w:t>
      </w:r>
      <w:r w:rsidRPr="0068382E">
        <w:rPr>
          <w:rFonts w:ascii="Times" w:hAnsi="Times" w:cs="Times"/>
          <w:bCs/>
          <w:color w:val="000000" w:themeColor="text1"/>
          <w:lang w:eastAsia="en-US"/>
        </w:rPr>
        <w:t xml:space="preserve">Route53, S3, RDS, </w:t>
      </w:r>
      <w:r w:rsidR="00BF1647" w:rsidRPr="00BF1647">
        <w:rPr>
          <w:rFonts w:ascii="Times" w:hAnsi="Times" w:cs="Times"/>
          <w:bCs/>
          <w:color w:val="000000" w:themeColor="text1"/>
          <w:lang w:eastAsia="en-US"/>
        </w:rPr>
        <w:t>Elastic search,</w:t>
      </w:r>
      <w:r w:rsidR="00BF1647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68382E">
        <w:rPr>
          <w:rFonts w:ascii="Times" w:hAnsi="Times" w:cs="Times"/>
          <w:bCs/>
          <w:color w:val="000000" w:themeColor="text1"/>
          <w:lang w:eastAsia="en-US"/>
        </w:rPr>
        <w:t xml:space="preserve">CloudFront, Config, Glacier, </w:t>
      </w:r>
      <w:r w:rsidR="00711077" w:rsidRPr="0068382E">
        <w:rPr>
          <w:rFonts w:ascii="Times" w:hAnsi="Times" w:cs="Times"/>
          <w:bCs/>
          <w:color w:val="000000" w:themeColor="text1"/>
          <w:lang w:eastAsia="en-US"/>
        </w:rPr>
        <w:t>Elastic ache</w:t>
      </w:r>
      <w:r w:rsidRPr="0068382E">
        <w:rPr>
          <w:rFonts w:ascii="Times" w:hAnsi="Times" w:cs="Times"/>
          <w:bCs/>
          <w:color w:val="000000" w:themeColor="text1"/>
          <w:lang w:eastAsia="en-US"/>
        </w:rPr>
        <w:t>, IAM, focusing on high-availability, fault tolerance, and auto-scaling and CloudWatch.</w:t>
      </w:r>
    </w:p>
    <w:p w14:paraId="58DE90E6" w14:textId="3CE38EB1" w:rsidR="00F614D7" w:rsidRDefault="00793954" w:rsidP="00F614D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F614D7">
        <w:rPr>
          <w:rFonts w:ascii="Times" w:hAnsi="Times" w:cs="Times"/>
          <w:bCs/>
          <w:color w:val="000000" w:themeColor="text1"/>
          <w:lang w:eastAsia="en-US"/>
        </w:rPr>
        <w:t>Configured Aws lambda function to reduce Amazon Elastic Compute Cloud (Amazon EC2) usage by stopping and starting instances at predefined times.</w:t>
      </w:r>
    </w:p>
    <w:p w14:paraId="00E5FB2A" w14:textId="201478A1" w:rsidR="00EF4BA4" w:rsidRDefault="00EF4BA4" w:rsidP="00F614D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>
        <w:rPr>
          <w:rFonts w:ascii="Times" w:hAnsi="Times" w:cs="Times"/>
          <w:bCs/>
          <w:color w:val="000000" w:themeColor="text1"/>
          <w:lang w:eastAsia="en-US"/>
        </w:rPr>
        <w:t xml:space="preserve">Worked with many Azure cloud services based on the customer </w:t>
      </w:r>
      <w:r w:rsidR="00576A75">
        <w:rPr>
          <w:rFonts w:ascii="Times" w:hAnsi="Times" w:cs="Times"/>
          <w:bCs/>
          <w:color w:val="000000" w:themeColor="text1"/>
          <w:lang w:eastAsia="en-US"/>
        </w:rPr>
        <w:t>requirements.</w:t>
      </w:r>
    </w:p>
    <w:p w14:paraId="45382143" w14:textId="77777777" w:rsidR="00494EDD" w:rsidRPr="00494EDD" w:rsidRDefault="00494EDD" w:rsidP="00494EDD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494EDD">
        <w:rPr>
          <w:rFonts w:ascii="Times" w:hAnsi="Times" w:cs="Times"/>
          <w:bCs/>
          <w:color w:val="000000" w:themeColor="text1"/>
          <w:lang w:eastAsia="en-US"/>
        </w:rPr>
        <w:t xml:space="preserve">Administrating Azure services and monitoring the health of the environment. </w:t>
      </w:r>
    </w:p>
    <w:p w14:paraId="1560E4A1" w14:textId="3DD6BE84" w:rsidR="00494EDD" w:rsidRPr="00494EDD" w:rsidRDefault="00494EDD" w:rsidP="00494EDD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494EDD">
        <w:rPr>
          <w:rFonts w:ascii="Times" w:hAnsi="Times" w:cs="Times"/>
          <w:bCs/>
          <w:color w:val="000000" w:themeColor="text1"/>
          <w:lang w:eastAsia="en-US"/>
        </w:rPr>
        <w:t>Creating and configuring Azure virtual network and network peerin</w:t>
      </w:r>
      <w:r w:rsidR="00820BAA">
        <w:rPr>
          <w:rFonts w:ascii="Times" w:hAnsi="Times" w:cs="Times"/>
          <w:bCs/>
          <w:color w:val="000000" w:themeColor="text1"/>
          <w:lang w:eastAsia="en-US"/>
        </w:rPr>
        <w:t>g.</w:t>
      </w:r>
    </w:p>
    <w:p w14:paraId="4C64770E" w14:textId="1A2ED940" w:rsidR="00494EDD" w:rsidRDefault="00494EDD" w:rsidP="00272936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494EDD">
        <w:rPr>
          <w:rFonts w:ascii="Times" w:hAnsi="Times" w:cs="Times"/>
          <w:bCs/>
          <w:color w:val="000000" w:themeColor="text1"/>
          <w:lang w:eastAsia="en-US"/>
        </w:rPr>
        <w:t>Designed and configured Azure</w:t>
      </w:r>
      <w:r w:rsidR="00C30C84">
        <w:rPr>
          <w:rFonts w:ascii="Times" w:hAnsi="Times" w:cs="Times"/>
          <w:bCs/>
          <w:color w:val="000000" w:themeColor="text1"/>
          <w:lang w:eastAsia="en-US"/>
        </w:rPr>
        <w:t xml:space="preserve"> </w:t>
      </w:r>
      <w:r w:rsidRPr="00494EDD">
        <w:rPr>
          <w:rFonts w:ascii="Times" w:hAnsi="Times" w:cs="Times"/>
          <w:bCs/>
          <w:color w:val="000000" w:themeColor="text1"/>
          <w:lang w:eastAsia="en-US"/>
        </w:rPr>
        <w:t xml:space="preserve">Virtual </w:t>
      </w:r>
      <w:r w:rsidR="000C6DF4" w:rsidRPr="00494EDD">
        <w:rPr>
          <w:rFonts w:ascii="Times" w:hAnsi="Times" w:cs="Times"/>
          <w:bCs/>
          <w:color w:val="000000" w:themeColor="text1"/>
          <w:lang w:eastAsia="en-US"/>
        </w:rPr>
        <w:t>Networks,</w:t>
      </w:r>
      <w:r w:rsidRPr="00494EDD">
        <w:rPr>
          <w:rFonts w:ascii="Times" w:hAnsi="Times" w:cs="Times"/>
          <w:bCs/>
          <w:color w:val="000000" w:themeColor="text1"/>
          <w:lang w:eastAsia="en-US"/>
        </w:rPr>
        <w:t xml:space="preserve"> Subnets, </w:t>
      </w:r>
      <w:r w:rsidR="00A56636">
        <w:rPr>
          <w:rFonts w:ascii="Times" w:hAnsi="Times" w:cs="Times"/>
          <w:bCs/>
          <w:color w:val="000000" w:themeColor="text1"/>
          <w:lang w:eastAsia="en-US"/>
        </w:rPr>
        <w:t>Vnet Peering</w:t>
      </w:r>
      <w:r w:rsidRPr="00494EDD">
        <w:rPr>
          <w:rFonts w:ascii="Times" w:hAnsi="Times" w:cs="Times"/>
          <w:bCs/>
          <w:color w:val="000000" w:themeColor="text1"/>
          <w:lang w:eastAsia="en-US"/>
        </w:rPr>
        <w:t>, DNS settings and Security policies.</w:t>
      </w:r>
    </w:p>
    <w:p w14:paraId="62815708" w14:textId="4F7DEA84" w:rsidR="00B302DA" w:rsidRPr="00B302DA" w:rsidRDefault="00B302DA" w:rsidP="00B302DA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B302DA">
        <w:rPr>
          <w:rFonts w:ascii="Times" w:hAnsi="Times" w:cs="Times"/>
          <w:bCs/>
          <w:color w:val="000000" w:themeColor="text1"/>
          <w:lang w:eastAsia="en-US"/>
        </w:rPr>
        <w:t>Used JMS (Java Messaging service) for asynchronous communication between different modules.</w:t>
      </w:r>
    </w:p>
    <w:p w14:paraId="12512A38" w14:textId="16F4BEE7" w:rsidR="00B302DA" w:rsidRDefault="00B302DA" w:rsidP="00B302DA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B302DA">
        <w:rPr>
          <w:rFonts w:ascii="Times" w:hAnsi="Times" w:cs="Times"/>
          <w:bCs/>
          <w:color w:val="000000" w:themeColor="text1"/>
          <w:lang w:eastAsia="en-US"/>
        </w:rPr>
        <w:t>Extensively used java collection framework and exception handling.</w:t>
      </w:r>
    </w:p>
    <w:p w14:paraId="26D5F216" w14:textId="065DA4FB" w:rsidR="004E75EF" w:rsidRPr="004D0ED2" w:rsidRDefault="004E75EF" w:rsidP="004E75EF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FA1C45">
        <w:rPr>
          <w:rFonts w:ascii="Times" w:eastAsia="Times New Roman" w:hAnsi="Times" w:cs="Times"/>
          <w:lang w:eastAsia="en-IN"/>
        </w:rPr>
        <w:t xml:space="preserve">Used AWS and Azure to create cloud based </w:t>
      </w:r>
      <w:r w:rsidR="00711077" w:rsidRPr="00FA1C45">
        <w:rPr>
          <w:rFonts w:ascii="Times" w:eastAsia="Times New Roman" w:hAnsi="Times" w:cs="Times"/>
          <w:lang w:eastAsia="en-IN"/>
        </w:rPr>
        <w:t>Splunk</w:t>
      </w:r>
      <w:r w:rsidRPr="00FA1C45">
        <w:rPr>
          <w:rFonts w:ascii="Times" w:eastAsia="Times New Roman" w:hAnsi="Times" w:cs="Times"/>
          <w:lang w:eastAsia="en-IN"/>
        </w:rPr>
        <w:t xml:space="preserve"> </w:t>
      </w:r>
      <w:r w:rsidR="00711077" w:rsidRPr="00FA1C45">
        <w:rPr>
          <w:rFonts w:ascii="Times" w:eastAsia="Times New Roman" w:hAnsi="Times" w:cs="Times"/>
          <w:lang w:eastAsia="en-IN"/>
        </w:rPr>
        <w:t>Kubernetes</w:t>
      </w:r>
      <w:r w:rsidRPr="00FA1C45">
        <w:rPr>
          <w:rFonts w:ascii="Times" w:eastAsia="Times New Roman" w:hAnsi="Times" w:cs="Times"/>
          <w:lang w:eastAsia="en-IN"/>
        </w:rPr>
        <w:t xml:space="preserve"> clusters.</w:t>
      </w:r>
    </w:p>
    <w:p w14:paraId="79222663" w14:textId="078E16FD" w:rsidR="00F614D7" w:rsidRPr="007A4D85" w:rsidRDefault="00793954" w:rsidP="00F614D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F614D7">
        <w:rPr>
          <w:rFonts w:ascii="Times" w:hAnsi="Times" w:cs="Times"/>
        </w:rPr>
        <w:t xml:space="preserve">Creating, </w:t>
      </w:r>
      <w:r w:rsidR="00C7032A" w:rsidRPr="00F614D7">
        <w:rPr>
          <w:rFonts w:ascii="Times" w:hAnsi="Times" w:cs="Times"/>
        </w:rPr>
        <w:t>configuring,</w:t>
      </w:r>
      <w:r w:rsidRPr="00F614D7">
        <w:rPr>
          <w:rFonts w:ascii="Times" w:hAnsi="Times" w:cs="Times"/>
        </w:rPr>
        <w:t xml:space="preserve"> and managing GIT and GIT repositories in windows and </w:t>
      </w:r>
      <w:r w:rsidR="000C6DF4">
        <w:rPr>
          <w:rFonts w:ascii="Times" w:hAnsi="Times" w:cs="Times"/>
        </w:rPr>
        <w:t>Linux</w:t>
      </w:r>
      <w:r w:rsidRPr="00F614D7">
        <w:rPr>
          <w:rFonts w:ascii="Times" w:hAnsi="Times" w:cs="Times"/>
        </w:rPr>
        <w:t xml:space="preserve"> environment</w:t>
      </w:r>
      <w:r w:rsidR="0029683F">
        <w:rPr>
          <w:rFonts w:ascii="Times" w:hAnsi="Times" w:cs="Times"/>
        </w:rPr>
        <w:t>s</w:t>
      </w:r>
      <w:r w:rsidRPr="00F614D7">
        <w:rPr>
          <w:rFonts w:ascii="Times" w:hAnsi="Times" w:cs="Times"/>
        </w:rPr>
        <w:t>.</w:t>
      </w:r>
    </w:p>
    <w:p w14:paraId="04F036F3" w14:textId="075D58CC" w:rsidR="007A4D85" w:rsidRPr="007A4D85" w:rsidRDefault="007A4D85" w:rsidP="007571E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7A4D85">
        <w:rPr>
          <w:rFonts w:ascii="Times" w:hAnsi="Times" w:cs="Times"/>
        </w:rPr>
        <w:t xml:space="preserve">Coordinated with developers to </w:t>
      </w:r>
      <w:r w:rsidR="009523D9" w:rsidRPr="007A4D85">
        <w:rPr>
          <w:rFonts w:ascii="Times" w:hAnsi="Times" w:cs="Times"/>
        </w:rPr>
        <w:t>establish</w:t>
      </w:r>
      <w:r w:rsidRPr="007A4D85">
        <w:rPr>
          <w:rFonts w:ascii="Times" w:hAnsi="Times" w:cs="Times"/>
        </w:rPr>
        <w:t xml:space="preserve"> and a</w:t>
      </w:r>
      <w:r w:rsidR="009523D9">
        <w:rPr>
          <w:rFonts w:ascii="Times" w:hAnsi="Times" w:cs="Times"/>
        </w:rPr>
        <w:t>pply</w:t>
      </w:r>
      <w:r w:rsidRPr="007A4D85">
        <w:rPr>
          <w:rFonts w:ascii="Times" w:hAnsi="Times" w:cs="Times"/>
        </w:rPr>
        <w:t xml:space="preserve"> appropriate branching, labelling/naming conventions using GIT source control and </w:t>
      </w:r>
      <w:r w:rsidR="00D87AD2" w:rsidRPr="007A4D85">
        <w:rPr>
          <w:rFonts w:ascii="Times" w:hAnsi="Times" w:cs="Times"/>
        </w:rPr>
        <w:t>analyzed</w:t>
      </w:r>
      <w:r w:rsidRPr="007A4D85">
        <w:rPr>
          <w:rFonts w:ascii="Times" w:hAnsi="Times" w:cs="Times"/>
        </w:rPr>
        <w:t xml:space="preserve"> and resolved conflicts related to merging of source code for GIT.</w:t>
      </w:r>
    </w:p>
    <w:p w14:paraId="20F9CBFC" w14:textId="77777777" w:rsidR="00F614D7" w:rsidRDefault="00793954" w:rsidP="00F614D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F614D7">
        <w:rPr>
          <w:rFonts w:ascii="Times" w:hAnsi="Times" w:cs="Times"/>
          <w:bCs/>
          <w:color w:val="000000" w:themeColor="text1"/>
          <w:lang w:eastAsia="en-US"/>
        </w:rPr>
        <w:t>Provisioning AWS cloud infrastructure using Terraform and configuring them using Ansible.</w:t>
      </w:r>
    </w:p>
    <w:p w14:paraId="4519C010" w14:textId="6E0A80BC" w:rsidR="00F614D7" w:rsidRDefault="00793954" w:rsidP="00F614D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F614D7">
        <w:rPr>
          <w:rFonts w:ascii="Times" w:hAnsi="Times" w:cs="Times"/>
          <w:bCs/>
          <w:color w:val="000000" w:themeColor="text1"/>
          <w:lang w:eastAsia="en-US"/>
        </w:rPr>
        <w:t xml:space="preserve">Infrastructure Patch management for all </w:t>
      </w:r>
      <w:r w:rsidR="0012122F" w:rsidRPr="00F614D7">
        <w:rPr>
          <w:rFonts w:ascii="Times" w:hAnsi="Times" w:cs="Times"/>
          <w:bCs/>
          <w:color w:val="000000" w:themeColor="text1"/>
          <w:lang w:eastAsia="en-US"/>
        </w:rPr>
        <w:t>UNIX</w:t>
      </w:r>
      <w:r w:rsidRPr="00F614D7">
        <w:rPr>
          <w:rFonts w:ascii="Times" w:hAnsi="Times" w:cs="Times"/>
          <w:bCs/>
          <w:color w:val="000000" w:themeColor="text1"/>
          <w:lang w:eastAsia="en-US"/>
        </w:rPr>
        <w:t xml:space="preserve"> servers using Ansible.</w:t>
      </w:r>
    </w:p>
    <w:p w14:paraId="6CFC08DE" w14:textId="77777777" w:rsidR="004D2AFD" w:rsidRPr="004D2AFD" w:rsidRDefault="004D2AFD" w:rsidP="004D2AFD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4D2AFD">
        <w:rPr>
          <w:rFonts w:ascii="Times" w:hAnsi="Times" w:cs="Times"/>
          <w:bCs/>
          <w:color w:val="000000" w:themeColor="text1"/>
          <w:lang w:eastAsia="en-US"/>
        </w:rPr>
        <w:t>Worked with container-based deployments using Docker, working with Docker images, Docker Hub and Docker-registries and Kubernetes.</w:t>
      </w:r>
    </w:p>
    <w:p w14:paraId="546C45C0" w14:textId="06977273" w:rsidR="00F614D7" w:rsidRDefault="00793954" w:rsidP="00F614D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F614D7">
        <w:rPr>
          <w:rFonts w:ascii="Times" w:hAnsi="Times" w:cs="Times"/>
          <w:bCs/>
          <w:color w:val="000000" w:themeColor="text1"/>
          <w:lang w:eastAsia="en-US"/>
        </w:rPr>
        <w:t>Developing and maintaining the continuous integration and deployment pipelines using Jenkins, Git,</w:t>
      </w:r>
      <w:r w:rsidR="00D04B86" w:rsidRPr="00F614D7">
        <w:rPr>
          <w:rFonts w:ascii="Times" w:hAnsi="Times" w:cs="Times"/>
          <w:bCs/>
          <w:color w:val="000000" w:themeColor="text1"/>
          <w:lang w:eastAsia="en-US"/>
        </w:rPr>
        <w:t xml:space="preserve"> </w:t>
      </w:r>
      <w:r w:rsidRPr="00F614D7">
        <w:rPr>
          <w:rFonts w:ascii="Times" w:hAnsi="Times" w:cs="Times"/>
          <w:bCs/>
          <w:color w:val="000000" w:themeColor="text1"/>
          <w:lang w:eastAsia="en-US"/>
        </w:rPr>
        <w:t xml:space="preserve">Maven, JFrog, </w:t>
      </w:r>
      <w:r w:rsidR="0012122F" w:rsidRPr="00F614D7">
        <w:rPr>
          <w:rFonts w:ascii="Times" w:hAnsi="Times" w:cs="Times"/>
          <w:bCs/>
          <w:color w:val="000000" w:themeColor="text1"/>
          <w:lang w:eastAsia="en-US"/>
        </w:rPr>
        <w:t>and Ansible</w:t>
      </w:r>
      <w:r w:rsidRPr="00F614D7">
        <w:rPr>
          <w:rFonts w:ascii="Times" w:hAnsi="Times" w:cs="Times"/>
          <w:bCs/>
          <w:color w:val="000000" w:themeColor="text1"/>
          <w:lang w:eastAsia="en-US"/>
        </w:rPr>
        <w:t xml:space="preserve">. </w:t>
      </w:r>
    </w:p>
    <w:p w14:paraId="3266B836" w14:textId="711D2674" w:rsidR="00F614D7" w:rsidRDefault="00793954" w:rsidP="00F614D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F614D7">
        <w:rPr>
          <w:rFonts w:ascii="Times" w:hAnsi="Times" w:cs="Times"/>
          <w:bCs/>
          <w:color w:val="000000" w:themeColor="text1"/>
          <w:lang w:eastAsia="en-US"/>
        </w:rPr>
        <w:t>Written the Ansible YAML scripts to configure the remote servers.</w:t>
      </w:r>
    </w:p>
    <w:p w14:paraId="0659270E" w14:textId="54AF85EE" w:rsidR="007A1B70" w:rsidRDefault="007A1B70" w:rsidP="00F614D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>
        <w:rPr>
          <w:rFonts w:ascii="Times" w:hAnsi="Times" w:cs="Times"/>
          <w:bCs/>
          <w:color w:val="000000" w:themeColor="text1"/>
          <w:lang w:eastAsia="en-US"/>
        </w:rPr>
        <w:t xml:space="preserve">Used ansible tower to schedule some database daily activities and weekly activities like patching and restarting the databases running on RedHat Linux </w:t>
      </w:r>
      <w:r w:rsidR="0078244B">
        <w:rPr>
          <w:rFonts w:ascii="Times" w:hAnsi="Times" w:cs="Times"/>
          <w:bCs/>
          <w:color w:val="000000" w:themeColor="text1"/>
          <w:lang w:eastAsia="en-US"/>
        </w:rPr>
        <w:t>servers.</w:t>
      </w:r>
    </w:p>
    <w:p w14:paraId="41B96AAA" w14:textId="6B59BA87" w:rsidR="00F614D7" w:rsidRDefault="00634152" w:rsidP="00F614D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>
        <w:rPr>
          <w:rFonts w:ascii="Times" w:hAnsi="Times" w:cs="Times"/>
          <w:bCs/>
          <w:color w:val="000000" w:themeColor="text1"/>
          <w:lang w:eastAsia="en-US"/>
        </w:rPr>
        <w:t xml:space="preserve">Configured and maintained </w:t>
      </w:r>
      <w:r w:rsidR="00793954" w:rsidRPr="00F614D7">
        <w:rPr>
          <w:rFonts w:ascii="Times" w:hAnsi="Times" w:cs="Times"/>
          <w:bCs/>
          <w:color w:val="000000" w:themeColor="text1"/>
          <w:lang w:eastAsia="en-US"/>
        </w:rPr>
        <w:t xml:space="preserve">Jenkins CI/CD </w:t>
      </w:r>
      <w:r w:rsidR="00CD027C">
        <w:rPr>
          <w:rFonts w:ascii="Times" w:hAnsi="Times" w:cs="Times"/>
          <w:bCs/>
          <w:color w:val="000000" w:themeColor="text1"/>
          <w:lang w:eastAsia="en-US"/>
        </w:rPr>
        <w:t>p</w:t>
      </w:r>
      <w:r w:rsidR="00793954" w:rsidRPr="00F614D7">
        <w:rPr>
          <w:rFonts w:ascii="Times" w:hAnsi="Times" w:cs="Times"/>
          <w:bCs/>
          <w:color w:val="000000" w:themeColor="text1"/>
          <w:lang w:eastAsia="en-US"/>
        </w:rPr>
        <w:t>ipeline</w:t>
      </w:r>
      <w:r w:rsidR="00CD027C">
        <w:rPr>
          <w:rFonts w:ascii="Times" w:hAnsi="Times" w:cs="Times"/>
          <w:bCs/>
          <w:color w:val="000000" w:themeColor="text1"/>
          <w:lang w:eastAsia="en-US"/>
        </w:rPr>
        <w:t xml:space="preserve">s </w:t>
      </w:r>
      <w:r w:rsidR="00793954" w:rsidRPr="00F614D7">
        <w:rPr>
          <w:rFonts w:ascii="Times" w:hAnsi="Times" w:cs="Times"/>
          <w:bCs/>
          <w:color w:val="000000" w:themeColor="text1"/>
          <w:lang w:eastAsia="en-US"/>
        </w:rPr>
        <w:t xml:space="preserve">using declarative </w:t>
      </w:r>
      <w:r w:rsidR="00C13F01">
        <w:rPr>
          <w:rFonts w:ascii="Times" w:hAnsi="Times" w:cs="Times"/>
          <w:bCs/>
          <w:color w:val="000000" w:themeColor="text1"/>
          <w:lang w:eastAsia="en-US"/>
        </w:rPr>
        <w:t>approach</w:t>
      </w:r>
      <w:r w:rsidR="00793954" w:rsidRPr="00F614D7">
        <w:rPr>
          <w:rFonts w:ascii="Times" w:hAnsi="Times" w:cs="Times"/>
          <w:bCs/>
          <w:color w:val="000000" w:themeColor="text1"/>
          <w:lang w:eastAsia="en-US"/>
        </w:rPr>
        <w:t xml:space="preserve"> for each stage </w:t>
      </w:r>
      <w:r w:rsidR="000069A3">
        <w:rPr>
          <w:rFonts w:ascii="Times" w:hAnsi="Times" w:cs="Times"/>
          <w:bCs/>
          <w:color w:val="000000" w:themeColor="text1"/>
          <w:lang w:eastAsia="en-US"/>
        </w:rPr>
        <w:t xml:space="preserve">starting from build to the </w:t>
      </w:r>
      <w:r w:rsidR="007A1B70">
        <w:rPr>
          <w:rFonts w:ascii="Times" w:hAnsi="Times" w:cs="Times"/>
          <w:bCs/>
          <w:color w:val="000000" w:themeColor="text1"/>
          <w:lang w:eastAsia="en-US"/>
        </w:rPr>
        <w:t>deployment.</w:t>
      </w:r>
    </w:p>
    <w:p w14:paraId="6C55BCFC" w14:textId="5D0B24C5" w:rsidR="0023672B" w:rsidRPr="0023672B" w:rsidRDefault="0023672B" w:rsidP="0023672B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23672B">
        <w:rPr>
          <w:rFonts w:ascii="Times" w:hAnsi="Times" w:cs="Times"/>
          <w:bCs/>
          <w:color w:val="000000" w:themeColor="text1"/>
          <w:lang w:eastAsia="en-US"/>
        </w:rPr>
        <w:t>Used Azure DevOps services such as Azure Repos, Azure Pipelines and Azure Boards to plan work and collaborate on code development, built and deployed applications.</w:t>
      </w:r>
    </w:p>
    <w:p w14:paraId="424D2203" w14:textId="61562AEB" w:rsidR="00147CC5" w:rsidRPr="00F614D7" w:rsidRDefault="00147CC5" w:rsidP="00F614D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F614D7">
        <w:rPr>
          <w:rFonts w:ascii="Times" w:hAnsi="Times" w:cs="Times"/>
          <w:bCs/>
          <w:color w:val="000000" w:themeColor="text1"/>
          <w:lang w:eastAsia="en-US"/>
        </w:rPr>
        <w:t>Experience in automation of manual tasks &amp; processes enabling better governance and compliance using Python.</w:t>
      </w:r>
    </w:p>
    <w:p w14:paraId="2D43225C" w14:textId="77777777" w:rsidR="00E7562A" w:rsidRPr="00201FCE" w:rsidRDefault="00E7562A" w:rsidP="00E7562A">
      <w:pPr>
        <w:pStyle w:val="NoSpacing1"/>
        <w:ind w:left="720"/>
        <w:jc w:val="both"/>
        <w:rPr>
          <w:rFonts w:ascii="Times" w:hAnsi="Times" w:cs="Times"/>
          <w:sz w:val="24"/>
          <w:szCs w:val="24"/>
        </w:rPr>
      </w:pPr>
    </w:p>
    <w:p w14:paraId="4A63EDDF" w14:textId="41748867" w:rsidR="00090FDA" w:rsidRPr="0068382E" w:rsidRDefault="00090FDA" w:rsidP="00090FDA">
      <w:pPr>
        <w:jc w:val="both"/>
        <w:rPr>
          <w:rFonts w:ascii="Times" w:eastAsia="Calibri" w:hAnsi="Times" w:cs="Times"/>
          <w:bCs/>
          <w:color w:val="000000" w:themeColor="text1"/>
        </w:rPr>
      </w:pPr>
      <w:r w:rsidRPr="0068382E">
        <w:rPr>
          <w:rFonts w:ascii="Times" w:hAnsi="Times" w:cs="Times"/>
          <w:b/>
          <w:bCs/>
          <w:iCs/>
          <w:lang w:val="en-GB"/>
        </w:rPr>
        <w:t>Key Skills:</w:t>
      </w:r>
      <w:r w:rsidRPr="0068382E">
        <w:rPr>
          <w:rFonts w:ascii="Times" w:eastAsia="Calibri" w:hAnsi="Times" w:cs="Times"/>
          <w:bCs/>
          <w:color w:val="000000" w:themeColor="text1"/>
        </w:rPr>
        <w:t xml:space="preserve"> Amazon AWS, </w:t>
      </w:r>
      <w:r w:rsidR="00870EEC">
        <w:rPr>
          <w:rFonts w:ascii="Times" w:eastAsia="Calibri" w:hAnsi="Times" w:cs="Times"/>
          <w:bCs/>
          <w:color w:val="000000" w:themeColor="text1"/>
        </w:rPr>
        <w:t xml:space="preserve">Microsoft Azure, </w:t>
      </w:r>
      <w:r w:rsidRPr="0068382E">
        <w:rPr>
          <w:rFonts w:ascii="Times" w:eastAsia="Calibri" w:hAnsi="Times" w:cs="Times"/>
          <w:bCs/>
          <w:color w:val="000000" w:themeColor="text1"/>
        </w:rPr>
        <w:t>Azure</w:t>
      </w:r>
      <w:r w:rsidR="00870EEC">
        <w:rPr>
          <w:rFonts w:ascii="Times" w:eastAsia="Calibri" w:hAnsi="Times" w:cs="Times"/>
          <w:bCs/>
          <w:color w:val="000000" w:themeColor="text1"/>
        </w:rPr>
        <w:t xml:space="preserve"> Devops</w:t>
      </w:r>
      <w:r w:rsidRPr="0068382E">
        <w:rPr>
          <w:rFonts w:ascii="Times" w:eastAsia="Calibri" w:hAnsi="Times" w:cs="Times"/>
          <w:bCs/>
          <w:color w:val="000000" w:themeColor="text1"/>
        </w:rPr>
        <w:t>, Git, Jenkins, Azure DevOps,</w:t>
      </w:r>
      <w:r w:rsidR="00D04B86">
        <w:rPr>
          <w:rFonts w:ascii="Times" w:eastAsia="Calibri" w:hAnsi="Times" w:cs="Times"/>
          <w:bCs/>
          <w:color w:val="000000" w:themeColor="text1"/>
        </w:rPr>
        <w:t xml:space="preserve"> </w:t>
      </w:r>
      <w:r w:rsidRPr="0068382E">
        <w:rPr>
          <w:rFonts w:ascii="Times" w:eastAsia="Calibri" w:hAnsi="Times" w:cs="Times"/>
          <w:bCs/>
          <w:color w:val="000000" w:themeColor="text1"/>
        </w:rPr>
        <w:t xml:space="preserve">Terraform, Ansible, Dockers, Kubernetes, Kibana, Prometheus, </w:t>
      </w:r>
      <w:r w:rsidR="000E5A2F">
        <w:rPr>
          <w:rFonts w:ascii="Times" w:eastAsia="Calibri" w:hAnsi="Times" w:cs="Times"/>
          <w:bCs/>
          <w:color w:val="000000" w:themeColor="text1"/>
        </w:rPr>
        <w:t xml:space="preserve">Python, Java, </w:t>
      </w:r>
      <w:r w:rsidRPr="0068382E">
        <w:rPr>
          <w:rFonts w:ascii="Times" w:eastAsia="Calibri" w:hAnsi="Times" w:cs="Times"/>
          <w:bCs/>
          <w:color w:val="000000" w:themeColor="text1"/>
        </w:rPr>
        <w:t xml:space="preserve">Grafana, ServiceNow </w:t>
      </w:r>
    </w:p>
    <w:p w14:paraId="76A96F28" w14:textId="77777777" w:rsidR="00793954" w:rsidRPr="0068382E" w:rsidRDefault="00793954" w:rsidP="00A52CDA">
      <w:pPr>
        <w:ind w:right="49"/>
        <w:jc w:val="both"/>
        <w:rPr>
          <w:rFonts w:ascii="Times" w:hAnsi="Times" w:cs="Times"/>
          <w:b/>
        </w:rPr>
      </w:pPr>
    </w:p>
    <w:p w14:paraId="72BA17FA" w14:textId="77777777" w:rsidR="00651562" w:rsidRDefault="00651562" w:rsidP="00A52CDA">
      <w:pPr>
        <w:ind w:right="49"/>
        <w:jc w:val="both"/>
        <w:rPr>
          <w:rFonts w:ascii="Times" w:hAnsi="Times" w:cs="Times"/>
          <w:b/>
        </w:rPr>
      </w:pPr>
    </w:p>
    <w:p w14:paraId="7745EAA2" w14:textId="617B0CFF" w:rsidR="000F0061" w:rsidRDefault="00711077" w:rsidP="000F0061">
      <w:pPr>
        <w:pStyle w:val="NormalWeb"/>
        <w:spacing w:before="0" w:beforeAutospacing="0" w:after="0" w:afterAutospacing="0"/>
        <w:rPr>
          <w:color w:val="000000"/>
        </w:rPr>
      </w:pPr>
      <w:r>
        <w:rPr>
          <w:b/>
          <w:color w:val="000000"/>
        </w:rPr>
        <w:t xml:space="preserve">Client: </w:t>
      </w:r>
      <w:r w:rsidR="000F0061">
        <w:rPr>
          <w:b/>
          <w:color w:val="000000"/>
        </w:rPr>
        <w:t>W3 Technologies / Dr. Re</w:t>
      </w:r>
      <w:r w:rsidR="000F0061" w:rsidRPr="00A56FEB">
        <w:rPr>
          <w:b/>
          <w:color w:val="000000"/>
        </w:rPr>
        <w:t xml:space="preserve">ddy’s Pvt. Ltd </w:t>
      </w:r>
      <w:r>
        <w:rPr>
          <w:b/>
          <w:color w:val="000000"/>
        </w:rPr>
        <w:t xml:space="preserve">                                               </w:t>
      </w:r>
      <w:r w:rsidRPr="00711077">
        <w:rPr>
          <w:b/>
          <w:bCs/>
          <w:color w:val="000000"/>
        </w:rPr>
        <w:t>Dec 2012 to Nov 2016</w:t>
      </w:r>
    </w:p>
    <w:p w14:paraId="50474D8D" w14:textId="36C56136" w:rsidR="000F0061" w:rsidRDefault="00711077" w:rsidP="000F0061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 xml:space="preserve">Role: </w:t>
      </w:r>
      <w:r w:rsidR="00EF0320">
        <w:rPr>
          <w:b/>
          <w:color w:val="000000"/>
        </w:rPr>
        <w:t>Software Engineer</w:t>
      </w:r>
    </w:p>
    <w:p w14:paraId="3787B994" w14:textId="77777777" w:rsidR="00711077" w:rsidRDefault="00711077" w:rsidP="00711077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lastRenderedPageBreak/>
        <w:t>Location: Hyderabad</w:t>
      </w:r>
    </w:p>
    <w:p w14:paraId="4D2F25D7" w14:textId="6CE73C87" w:rsidR="00711077" w:rsidRDefault="00711077" w:rsidP="000F0061">
      <w:pPr>
        <w:pStyle w:val="NormalWeb"/>
        <w:spacing w:before="0" w:beforeAutospacing="0" w:after="0" w:afterAutospacing="0"/>
        <w:rPr>
          <w:b/>
          <w:color w:val="000000"/>
        </w:rPr>
      </w:pPr>
    </w:p>
    <w:p w14:paraId="2B57CEEF" w14:textId="48AE6FB3" w:rsidR="000F0061" w:rsidRDefault="000F0061" w:rsidP="000F0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"/>
          <w:b/>
          <w:color w:val="000000"/>
        </w:rPr>
      </w:pPr>
      <w:r w:rsidRPr="00CB5BD8">
        <w:rPr>
          <w:rFonts w:ascii="Times" w:eastAsia="Times New Roman" w:hAnsi="Times" w:cs="Times"/>
          <w:b/>
          <w:color w:val="000000"/>
        </w:rPr>
        <w:t>Responsibilities:</w:t>
      </w:r>
    </w:p>
    <w:p w14:paraId="66FFF06E" w14:textId="77777777" w:rsidR="00711077" w:rsidRPr="00CB5BD8" w:rsidRDefault="00711077" w:rsidP="000F0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"/>
          <w:b/>
          <w:color w:val="000000"/>
        </w:rPr>
      </w:pPr>
    </w:p>
    <w:p w14:paraId="62AA5F78" w14:textId="77777777" w:rsidR="000F0061" w:rsidRPr="000505D4" w:rsidRDefault="000F0061" w:rsidP="000505D4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505D4">
        <w:rPr>
          <w:rFonts w:ascii="Times" w:hAnsi="Times" w:cs="Times"/>
          <w:bCs/>
          <w:color w:val="000000" w:themeColor="text1"/>
          <w:lang w:eastAsia="en-US"/>
        </w:rPr>
        <w:t>Worked on SQL*Loader to load data from flat files obtained from various clients into Oracle database tables.</w:t>
      </w:r>
    </w:p>
    <w:p w14:paraId="3D1D64B9" w14:textId="77777777" w:rsidR="000F0061" w:rsidRPr="000505D4" w:rsidRDefault="000F0061" w:rsidP="000505D4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505D4">
        <w:rPr>
          <w:rFonts w:ascii="Times" w:hAnsi="Times" w:cs="Times"/>
          <w:bCs/>
          <w:color w:val="000000" w:themeColor="text1"/>
          <w:lang w:eastAsia="en-US"/>
        </w:rPr>
        <w:t>Developed and modified triggers, packages, functions and stored procedures for data Conversions and PL/SQL procedures to create database objects dynamically based on user inputs.</w:t>
      </w:r>
    </w:p>
    <w:p w14:paraId="2BADD6CA" w14:textId="77777777" w:rsidR="000F0061" w:rsidRPr="000505D4" w:rsidRDefault="000F0061" w:rsidP="000505D4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505D4">
        <w:rPr>
          <w:rFonts w:ascii="Times" w:hAnsi="Times" w:cs="Times"/>
          <w:bCs/>
          <w:color w:val="000000" w:themeColor="text1"/>
          <w:lang w:eastAsia="en-US"/>
        </w:rPr>
        <w:t>Created new and updated existing Procedures, Functions, Packages and Cursors for running different reports as needed by business users</w:t>
      </w:r>
    </w:p>
    <w:p w14:paraId="4715C518" w14:textId="77777777" w:rsidR="000F0061" w:rsidRPr="000505D4" w:rsidRDefault="000F0061" w:rsidP="000505D4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505D4">
        <w:rPr>
          <w:rFonts w:ascii="Times" w:hAnsi="Times" w:cs="Times"/>
          <w:bCs/>
          <w:color w:val="000000" w:themeColor="text1"/>
          <w:lang w:eastAsia="en-US"/>
        </w:rPr>
        <w:t>Involved in creating new database objects such as Tables, Indexes, Views and Synonyms.</w:t>
      </w:r>
    </w:p>
    <w:p w14:paraId="29370F06" w14:textId="77777777" w:rsidR="000F0061" w:rsidRPr="000505D4" w:rsidRDefault="000F0061" w:rsidP="000505D4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505D4">
        <w:rPr>
          <w:rFonts w:ascii="Times" w:hAnsi="Times" w:cs="Times"/>
          <w:bCs/>
          <w:color w:val="000000" w:themeColor="text1"/>
          <w:lang w:eastAsia="en-US"/>
        </w:rPr>
        <w:t>Handled errors using exception handling for debugging and displaying error messages in the application.</w:t>
      </w:r>
    </w:p>
    <w:p w14:paraId="404822D6" w14:textId="34B422B4" w:rsidR="000F0061" w:rsidRPr="000505D4" w:rsidRDefault="000F0061" w:rsidP="000505D4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505D4">
        <w:rPr>
          <w:rFonts w:ascii="Times" w:hAnsi="Times" w:cs="Times"/>
          <w:bCs/>
          <w:color w:val="000000" w:themeColor="text1"/>
          <w:lang w:eastAsia="en-US"/>
        </w:rPr>
        <w:t xml:space="preserve">Wrote SQL Queries using Joins, Sub Queries and correlated </w:t>
      </w:r>
      <w:r w:rsidR="00711077" w:rsidRPr="000505D4">
        <w:rPr>
          <w:rFonts w:ascii="Times" w:hAnsi="Times" w:cs="Times"/>
          <w:bCs/>
          <w:color w:val="000000" w:themeColor="text1"/>
          <w:lang w:eastAsia="en-US"/>
        </w:rPr>
        <w:t>sub-Queries</w:t>
      </w:r>
      <w:r w:rsidRPr="000505D4">
        <w:rPr>
          <w:rFonts w:ascii="Times" w:hAnsi="Times" w:cs="Times"/>
          <w:bCs/>
          <w:color w:val="000000" w:themeColor="text1"/>
          <w:lang w:eastAsia="en-US"/>
        </w:rPr>
        <w:t xml:space="preserve"> to retrieve data from the database.</w:t>
      </w:r>
    </w:p>
    <w:p w14:paraId="2A6D346D" w14:textId="77777777" w:rsidR="000F0061" w:rsidRPr="000505D4" w:rsidRDefault="000F0061" w:rsidP="000505D4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505D4">
        <w:rPr>
          <w:rFonts w:ascii="Times" w:hAnsi="Times" w:cs="Times"/>
          <w:bCs/>
          <w:color w:val="000000" w:themeColor="text1"/>
          <w:lang w:eastAsia="en-US"/>
        </w:rPr>
        <w:t>Perform DML, DDL Operations as per the Business requirement.</w:t>
      </w:r>
    </w:p>
    <w:p w14:paraId="3A80F46B" w14:textId="77777777" w:rsidR="000F0061" w:rsidRPr="000505D4" w:rsidRDefault="000F0061" w:rsidP="000505D4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505D4">
        <w:rPr>
          <w:rFonts w:ascii="Times" w:hAnsi="Times" w:cs="Times"/>
          <w:bCs/>
          <w:color w:val="000000" w:themeColor="text1"/>
          <w:lang w:eastAsia="en-US"/>
        </w:rPr>
        <w:t>Requirement gathering and working according to the CR.</w:t>
      </w:r>
    </w:p>
    <w:p w14:paraId="002D76E8" w14:textId="77777777" w:rsidR="000F0061" w:rsidRPr="000505D4" w:rsidRDefault="000F0061" w:rsidP="000505D4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505D4">
        <w:rPr>
          <w:rFonts w:ascii="Times" w:hAnsi="Times" w:cs="Times"/>
          <w:bCs/>
          <w:color w:val="000000" w:themeColor="text1"/>
          <w:lang w:eastAsia="en-US"/>
        </w:rPr>
        <w:t>Experience in Data migration using import and export.</w:t>
      </w:r>
    </w:p>
    <w:p w14:paraId="6B374113" w14:textId="77777777" w:rsidR="000F0061" w:rsidRPr="000505D4" w:rsidRDefault="000F0061" w:rsidP="000505D4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505D4">
        <w:rPr>
          <w:rFonts w:ascii="Times" w:hAnsi="Times" w:cs="Times"/>
          <w:bCs/>
          <w:color w:val="000000" w:themeColor="text1"/>
          <w:lang w:eastAsia="en-US"/>
        </w:rPr>
        <w:t>Good Knowledge on Materialized Views, Creating Sequences and Dynamic SQL.</w:t>
      </w:r>
    </w:p>
    <w:p w14:paraId="41C868D8" w14:textId="77777777" w:rsidR="000F0061" w:rsidRPr="000505D4" w:rsidRDefault="000F0061" w:rsidP="000505D4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505D4">
        <w:rPr>
          <w:rFonts w:ascii="Times" w:hAnsi="Times" w:cs="Times"/>
          <w:bCs/>
          <w:color w:val="000000" w:themeColor="text1"/>
          <w:lang w:eastAsia="en-US"/>
        </w:rPr>
        <w:t>Worked with Informatica Power Center v 9.0.1 and 9.5.1 with its core components Source Analyzer, Data warehousing Designer, Mapping &amp; Mapplet Designer and Transformation Designer.</w:t>
      </w:r>
    </w:p>
    <w:p w14:paraId="406B00C2" w14:textId="77777777" w:rsidR="000F0061" w:rsidRPr="000505D4" w:rsidRDefault="000F0061" w:rsidP="000505D4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505D4">
        <w:rPr>
          <w:rFonts w:ascii="Times" w:hAnsi="Times" w:cs="Times"/>
          <w:bCs/>
          <w:color w:val="000000" w:themeColor="text1"/>
          <w:lang w:eastAsia="en-US"/>
        </w:rPr>
        <w:t>Design and Developed Informatica mappings, defined workflows and tasks, monitored sessions, exported and imported mappings and workflows to populate the tables in Data Warehouse (DW) as per business rules.</w:t>
      </w:r>
    </w:p>
    <w:p w14:paraId="6408E798" w14:textId="77777777" w:rsidR="000F0061" w:rsidRPr="000505D4" w:rsidRDefault="000F0061" w:rsidP="000505D4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505D4">
        <w:rPr>
          <w:rFonts w:ascii="Times" w:hAnsi="Times" w:cs="Times"/>
          <w:bCs/>
          <w:color w:val="000000" w:themeColor="text1"/>
          <w:lang w:eastAsia="en-US"/>
        </w:rPr>
        <w:t>Involved in Data Validating, Data integrity, Performance related to DB, Filed Size Validations, Check Constraints and Data Manipulation and Updates by using SQL Single Row Functions. Unix/Linux.</w:t>
      </w:r>
    </w:p>
    <w:p w14:paraId="44A9993F" w14:textId="77777777" w:rsidR="000F0061" w:rsidRPr="000505D4" w:rsidRDefault="000F0061" w:rsidP="000505D4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505D4">
        <w:rPr>
          <w:rFonts w:ascii="Times" w:hAnsi="Times" w:cs="Times"/>
          <w:bCs/>
          <w:color w:val="000000" w:themeColor="text1"/>
          <w:lang w:eastAsia="en-US"/>
        </w:rPr>
        <w:t>Worked on the awk, sed, chmod, scp, rename/remove of a file.</w:t>
      </w:r>
    </w:p>
    <w:p w14:paraId="3968D65C" w14:textId="77777777" w:rsidR="000F0061" w:rsidRPr="000505D4" w:rsidRDefault="000F0061" w:rsidP="000505D4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505D4">
        <w:rPr>
          <w:rFonts w:ascii="Times" w:hAnsi="Times" w:cs="Times"/>
          <w:bCs/>
          <w:color w:val="000000" w:themeColor="text1"/>
          <w:lang w:eastAsia="en-US"/>
        </w:rPr>
        <w:t>Working in Oracle Web Logic, Internet Information Services (IIS), IBM WAS, MS SQL, and Oracle database, Microsoft office (Word, Excel, Outlook, and PowerPoint).</w:t>
      </w:r>
    </w:p>
    <w:p w14:paraId="05F46469" w14:textId="77777777" w:rsidR="000F0061" w:rsidRPr="000505D4" w:rsidRDefault="000F0061" w:rsidP="000505D4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505D4">
        <w:rPr>
          <w:rFonts w:ascii="Times" w:hAnsi="Times" w:cs="Times"/>
          <w:bCs/>
          <w:color w:val="000000" w:themeColor="text1"/>
          <w:lang w:eastAsia="en-US"/>
        </w:rPr>
        <w:t>Generating Reports from the Oracle Database.</w:t>
      </w:r>
    </w:p>
    <w:p w14:paraId="0BBCD395" w14:textId="77777777" w:rsidR="000F0061" w:rsidRPr="000505D4" w:rsidRDefault="000F0061" w:rsidP="000505D4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505D4">
        <w:rPr>
          <w:rFonts w:ascii="Times" w:hAnsi="Times" w:cs="Times"/>
          <w:bCs/>
          <w:color w:val="000000" w:themeColor="text1"/>
          <w:lang w:eastAsia="en-US"/>
        </w:rPr>
        <w:t>Providing oracle and UNIX production support to major’s applications.</w:t>
      </w:r>
    </w:p>
    <w:p w14:paraId="660DC0E3" w14:textId="77777777" w:rsidR="000F0061" w:rsidRPr="000505D4" w:rsidRDefault="000F0061" w:rsidP="000505D4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505D4">
        <w:rPr>
          <w:rFonts w:ascii="Times" w:hAnsi="Times" w:cs="Times"/>
          <w:bCs/>
          <w:color w:val="000000" w:themeColor="text1"/>
          <w:lang w:eastAsia="en-US"/>
        </w:rPr>
        <w:t>Involved Explain plan and investigate the performance issues.</w:t>
      </w:r>
    </w:p>
    <w:p w14:paraId="38ADA26D" w14:textId="77777777" w:rsidR="000F0061" w:rsidRPr="000505D4" w:rsidRDefault="000F0061" w:rsidP="000505D4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505D4">
        <w:rPr>
          <w:rFonts w:ascii="Times" w:hAnsi="Times" w:cs="Times"/>
          <w:bCs/>
          <w:color w:val="000000" w:themeColor="text1"/>
          <w:lang w:eastAsia="en-US"/>
        </w:rPr>
        <w:t>Built the Data Model in SFDC using Standard objects, Custom Objects, Custom Fields and Relationships.</w:t>
      </w:r>
    </w:p>
    <w:p w14:paraId="783D00E4" w14:textId="77777777" w:rsidR="000F0061" w:rsidRPr="000505D4" w:rsidRDefault="000F0061" w:rsidP="000505D4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505D4">
        <w:rPr>
          <w:rFonts w:ascii="Times" w:hAnsi="Times" w:cs="Times"/>
          <w:bCs/>
          <w:color w:val="000000" w:themeColor="text1"/>
          <w:lang w:eastAsia="en-US"/>
        </w:rPr>
        <w:t>Database schema password change activity as per audit policies.</w:t>
      </w:r>
    </w:p>
    <w:p w14:paraId="57582E1A" w14:textId="77777777" w:rsidR="000F0061" w:rsidRPr="000505D4" w:rsidRDefault="000F0061" w:rsidP="000505D4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0505D4">
        <w:rPr>
          <w:rFonts w:ascii="Times" w:hAnsi="Times" w:cs="Times"/>
          <w:bCs/>
          <w:color w:val="000000" w:themeColor="text1"/>
          <w:lang w:eastAsia="en-US"/>
        </w:rPr>
        <w:t>Responsible for providing the support in L1/L2 level depending on the Priority of the issues to meet client SLA.</w:t>
      </w:r>
    </w:p>
    <w:p w14:paraId="6CED7E46" w14:textId="77777777" w:rsidR="000F0061" w:rsidRDefault="000F0061" w:rsidP="000F0061">
      <w:pPr>
        <w:rPr>
          <w:rFonts w:ascii="Times" w:hAnsi="Times" w:cs="Times"/>
          <w:b/>
        </w:rPr>
      </w:pPr>
    </w:p>
    <w:p w14:paraId="6E1233AB" w14:textId="77777777" w:rsidR="000F0061" w:rsidRPr="002814CA" w:rsidRDefault="000F0061" w:rsidP="000F0061">
      <w:r w:rsidRPr="00A56FEB">
        <w:rPr>
          <w:rFonts w:ascii="Times" w:hAnsi="Times" w:cs="Times"/>
          <w:b/>
        </w:rPr>
        <w:t>Environment:</w:t>
      </w:r>
      <w:r w:rsidRPr="00D35DCA">
        <w:rPr>
          <w:rFonts w:ascii="Times" w:hAnsi="Times" w:cs="Times"/>
        </w:rPr>
        <w:t xml:space="preserve"> </w:t>
      </w:r>
      <w:r w:rsidRPr="00961809">
        <w:rPr>
          <w:color w:val="000000"/>
        </w:rPr>
        <w:t xml:space="preserve">Oracle 10g, Unix, PL/SQL Developer, SQL, Oracle WebLogic, MS SQL, Internet Information Services (IIS), ARCOS, Service Manager (ITSM) and Service desk ticket tools, Putty, SFTP, AppDynamics / </w:t>
      </w:r>
      <w:r>
        <w:rPr>
          <w:color w:val="000000"/>
        </w:rPr>
        <w:t xml:space="preserve">OEM, monitoring tool, Control-M, Autosys and Crontab. </w:t>
      </w:r>
    </w:p>
    <w:p w14:paraId="4B552B38" w14:textId="77777777" w:rsidR="000F0061" w:rsidRDefault="000F0061" w:rsidP="000F0061">
      <w:pPr>
        <w:jc w:val="both"/>
        <w:textAlignment w:val="top"/>
        <w:rPr>
          <w:rFonts w:ascii="Times" w:eastAsia="Times New Roman" w:hAnsi="Times" w:cs="Times"/>
          <w:b/>
          <w:bCs/>
          <w:color w:val="000000"/>
          <w:u w:val="single"/>
        </w:rPr>
      </w:pPr>
    </w:p>
    <w:p w14:paraId="1D67E62D" w14:textId="278AC360" w:rsidR="000F0061" w:rsidRDefault="000F0061" w:rsidP="000F0061">
      <w:pPr>
        <w:jc w:val="both"/>
        <w:textAlignment w:val="top"/>
        <w:rPr>
          <w:rFonts w:ascii="Times" w:eastAsia="Times New Roman" w:hAnsi="Times" w:cs="Times"/>
          <w:b/>
          <w:bCs/>
          <w:color w:val="000000"/>
          <w:u w:val="single"/>
        </w:rPr>
      </w:pPr>
      <w:r w:rsidRPr="00D35DCA">
        <w:rPr>
          <w:rFonts w:ascii="Times" w:eastAsia="Times New Roman" w:hAnsi="Times" w:cs="Times"/>
          <w:b/>
          <w:bCs/>
          <w:color w:val="000000"/>
          <w:u w:val="single"/>
        </w:rPr>
        <w:t>Education</w:t>
      </w:r>
      <w:r>
        <w:rPr>
          <w:rFonts w:ascii="Times" w:eastAsia="Times New Roman" w:hAnsi="Times" w:cs="Times"/>
          <w:b/>
          <w:bCs/>
          <w:color w:val="000000"/>
          <w:u w:val="single"/>
        </w:rPr>
        <w:t>:</w:t>
      </w:r>
    </w:p>
    <w:p w14:paraId="1175F79E" w14:textId="77777777" w:rsidR="001659E3" w:rsidRPr="00D35DCA" w:rsidRDefault="001659E3" w:rsidP="000F0061">
      <w:pPr>
        <w:jc w:val="both"/>
        <w:textAlignment w:val="top"/>
        <w:rPr>
          <w:rFonts w:ascii="Times" w:eastAsia="Times New Roman" w:hAnsi="Times" w:cs="Times"/>
          <w:color w:val="000000"/>
          <w:u w:val="single"/>
        </w:rPr>
      </w:pPr>
    </w:p>
    <w:p w14:paraId="35F6163A" w14:textId="09ED3BBB" w:rsidR="000F0061" w:rsidRPr="00D35DCA" w:rsidRDefault="000F0061" w:rsidP="000F0061">
      <w:pPr>
        <w:pStyle w:val="ListParagraph"/>
        <w:widowControl/>
        <w:numPr>
          <w:ilvl w:val="0"/>
          <w:numId w:val="14"/>
        </w:numPr>
        <w:autoSpaceDE/>
        <w:autoSpaceDN/>
        <w:spacing w:line="240" w:lineRule="auto"/>
        <w:ind w:left="634"/>
        <w:contextualSpacing/>
        <w:jc w:val="both"/>
        <w:textAlignment w:val="top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Bachelors in Information Technology, JNTUH</w:t>
      </w:r>
      <w:r w:rsidRPr="00D35DCA">
        <w:rPr>
          <w:rFonts w:ascii="Times" w:hAnsi="Times" w:cs="Times"/>
          <w:sz w:val="24"/>
          <w:szCs w:val="24"/>
        </w:rPr>
        <w:t>, Hyderabad in 2012.</w:t>
      </w:r>
    </w:p>
    <w:p w14:paraId="1B3235C6" w14:textId="77777777" w:rsidR="00651562" w:rsidRDefault="00651562" w:rsidP="00A52CDA">
      <w:pPr>
        <w:ind w:right="49"/>
        <w:jc w:val="both"/>
        <w:rPr>
          <w:rFonts w:ascii="Times" w:hAnsi="Times" w:cs="Times"/>
          <w:b/>
        </w:rPr>
      </w:pPr>
    </w:p>
    <w:p w14:paraId="4CE37248" w14:textId="77777777" w:rsidR="00A233A1" w:rsidRDefault="00A233A1" w:rsidP="00A52CDA">
      <w:pPr>
        <w:ind w:right="49"/>
        <w:jc w:val="both"/>
        <w:rPr>
          <w:rFonts w:ascii="Times" w:hAnsi="Times" w:cs="Times"/>
          <w:b/>
        </w:rPr>
      </w:pPr>
    </w:p>
    <w:sectPr w:rsidR="00A233A1" w:rsidSect="009418EF"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E9BD2" w14:textId="77777777" w:rsidR="00DE7C88" w:rsidRDefault="00DE7C88" w:rsidP="00AA508F">
      <w:r>
        <w:separator/>
      </w:r>
    </w:p>
  </w:endnote>
  <w:endnote w:type="continuationSeparator" w:id="0">
    <w:p w14:paraId="60399AC8" w14:textId="77777777" w:rsidR="00DE7C88" w:rsidRDefault="00DE7C88" w:rsidP="00AA5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Calibri"/>
    <w:charset w:val="00"/>
    <w:family w:val="auto"/>
    <w:pitch w:val="variable"/>
  </w:font>
  <w:font w:name="OpenSymbol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3F5BD" w14:textId="77777777" w:rsidR="00DE7C88" w:rsidRDefault="00DE7C88" w:rsidP="00AA508F">
      <w:r>
        <w:separator/>
      </w:r>
    </w:p>
  </w:footnote>
  <w:footnote w:type="continuationSeparator" w:id="0">
    <w:p w14:paraId="5AC52FAC" w14:textId="77777777" w:rsidR="00DE7C88" w:rsidRDefault="00DE7C88" w:rsidP="00AA5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B"/>
    <w:multiLevelType w:val="singleLevel"/>
    <w:tmpl w:val="0000000B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E"/>
    <w:multiLevelType w:val="singleLevel"/>
    <w:tmpl w:val="0000000E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11"/>
    <w:multiLevelType w:val="singleLevel"/>
    <w:tmpl w:val="00000011"/>
    <w:name w:val="WW8Num2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5" w15:restartNumberingAfterBreak="0">
    <w:nsid w:val="00000013"/>
    <w:multiLevelType w:val="singleLevel"/>
    <w:tmpl w:val="00000013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5D1635"/>
    <w:multiLevelType w:val="hybridMultilevel"/>
    <w:tmpl w:val="A8566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8F6908"/>
    <w:multiLevelType w:val="hybridMultilevel"/>
    <w:tmpl w:val="BB8EA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71317A"/>
    <w:multiLevelType w:val="hybridMultilevel"/>
    <w:tmpl w:val="B96E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A0630E"/>
    <w:multiLevelType w:val="hybridMultilevel"/>
    <w:tmpl w:val="B7D0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ED20B4"/>
    <w:multiLevelType w:val="hybridMultilevel"/>
    <w:tmpl w:val="870EADD0"/>
    <w:lvl w:ilvl="0" w:tplc="9AFC366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E06AAE"/>
    <w:multiLevelType w:val="hybridMultilevel"/>
    <w:tmpl w:val="0D62C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4D5DD0"/>
    <w:multiLevelType w:val="hybridMultilevel"/>
    <w:tmpl w:val="FAA88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C09EF"/>
    <w:multiLevelType w:val="hybridMultilevel"/>
    <w:tmpl w:val="7E82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C36D9"/>
    <w:multiLevelType w:val="multilevel"/>
    <w:tmpl w:val="CD0A775C"/>
    <w:styleLink w:val="WWNum1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42B86018"/>
    <w:multiLevelType w:val="hybridMultilevel"/>
    <w:tmpl w:val="73B2E3AE"/>
    <w:lvl w:ilvl="0" w:tplc="39FA7F3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B5787"/>
    <w:multiLevelType w:val="hybridMultilevel"/>
    <w:tmpl w:val="4062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B5CB6"/>
    <w:multiLevelType w:val="multilevel"/>
    <w:tmpl w:val="0DBA024E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9" w15:restartNumberingAfterBreak="0">
    <w:nsid w:val="5A843766"/>
    <w:multiLevelType w:val="hybridMultilevel"/>
    <w:tmpl w:val="05BE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72058"/>
    <w:multiLevelType w:val="hybridMultilevel"/>
    <w:tmpl w:val="FE78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67900"/>
    <w:multiLevelType w:val="hybridMultilevel"/>
    <w:tmpl w:val="6E3C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84727"/>
    <w:multiLevelType w:val="hybridMultilevel"/>
    <w:tmpl w:val="CF3A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C3C12"/>
    <w:multiLevelType w:val="multilevel"/>
    <w:tmpl w:val="5844A008"/>
    <w:lvl w:ilvl="0">
      <w:numFmt w:val="bullet"/>
      <w:lvlText w:val="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4" w15:restartNumberingAfterBreak="0">
    <w:nsid w:val="74FC2A93"/>
    <w:multiLevelType w:val="hybridMultilevel"/>
    <w:tmpl w:val="F01A99D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4"/>
  </w:num>
  <w:num w:numId="4">
    <w:abstractNumId w:val="21"/>
  </w:num>
  <w:num w:numId="5">
    <w:abstractNumId w:val="22"/>
  </w:num>
  <w:num w:numId="6">
    <w:abstractNumId w:val="8"/>
  </w:num>
  <w:num w:numId="7">
    <w:abstractNumId w:val="9"/>
  </w:num>
  <w:num w:numId="8">
    <w:abstractNumId w:val="20"/>
  </w:num>
  <w:num w:numId="9">
    <w:abstractNumId w:val="13"/>
  </w:num>
  <w:num w:numId="10">
    <w:abstractNumId w:val="7"/>
  </w:num>
  <w:num w:numId="11">
    <w:abstractNumId w:val="10"/>
  </w:num>
  <w:num w:numId="12">
    <w:abstractNumId w:val="16"/>
  </w:num>
  <w:num w:numId="13">
    <w:abstractNumId w:val="19"/>
  </w:num>
  <w:num w:numId="14">
    <w:abstractNumId w:val="11"/>
  </w:num>
  <w:num w:numId="15">
    <w:abstractNumId w:val="6"/>
  </w:num>
  <w:num w:numId="16">
    <w:abstractNumId w:val="24"/>
  </w:num>
  <w:num w:numId="17">
    <w:abstractNumId w:val="15"/>
  </w:num>
  <w:num w:numId="18">
    <w:abstractNumId w:val="23"/>
  </w:num>
  <w:num w:numId="19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DF1570"/>
    <w:rsid w:val="00004772"/>
    <w:rsid w:val="000069A3"/>
    <w:rsid w:val="00007C37"/>
    <w:rsid w:val="00010502"/>
    <w:rsid w:val="00010600"/>
    <w:rsid w:val="00013C80"/>
    <w:rsid w:val="00021839"/>
    <w:rsid w:val="00023480"/>
    <w:rsid w:val="00032A67"/>
    <w:rsid w:val="000337EE"/>
    <w:rsid w:val="000347D8"/>
    <w:rsid w:val="000352E1"/>
    <w:rsid w:val="0003597E"/>
    <w:rsid w:val="00042DC7"/>
    <w:rsid w:val="00042EB3"/>
    <w:rsid w:val="00045AB8"/>
    <w:rsid w:val="000505D4"/>
    <w:rsid w:val="00052045"/>
    <w:rsid w:val="000528BA"/>
    <w:rsid w:val="00060A4E"/>
    <w:rsid w:val="00060D44"/>
    <w:rsid w:val="000679A7"/>
    <w:rsid w:val="000708E9"/>
    <w:rsid w:val="000807F1"/>
    <w:rsid w:val="0008457A"/>
    <w:rsid w:val="00087FE9"/>
    <w:rsid w:val="00090FDA"/>
    <w:rsid w:val="00092023"/>
    <w:rsid w:val="00093783"/>
    <w:rsid w:val="000A39A4"/>
    <w:rsid w:val="000A729F"/>
    <w:rsid w:val="000B1EAC"/>
    <w:rsid w:val="000B22BA"/>
    <w:rsid w:val="000B2DC6"/>
    <w:rsid w:val="000B66E0"/>
    <w:rsid w:val="000C0D5A"/>
    <w:rsid w:val="000C6241"/>
    <w:rsid w:val="000C6DF4"/>
    <w:rsid w:val="000D3FA4"/>
    <w:rsid w:val="000D66D5"/>
    <w:rsid w:val="000D683E"/>
    <w:rsid w:val="000E4ECD"/>
    <w:rsid w:val="000E5017"/>
    <w:rsid w:val="000E5A2F"/>
    <w:rsid w:val="000F0061"/>
    <w:rsid w:val="000F213F"/>
    <w:rsid w:val="000F2426"/>
    <w:rsid w:val="000F3904"/>
    <w:rsid w:val="000F5FAA"/>
    <w:rsid w:val="00103A60"/>
    <w:rsid w:val="0010560A"/>
    <w:rsid w:val="00106A70"/>
    <w:rsid w:val="00111C5B"/>
    <w:rsid w:val="00112559"/>
    <w:rsid w:val="001136ED"/>
    <w:rsid w:val="001169FF"/>
    <w:rsid w:val="00116D04"/>
    <w:rsid w:val="0012122F"/>
    <w:rsid w:val="00123263"/>
    <w:rsid w:val="00124A30"/>
    <w:rsid w:val="001279D9"/>
    <w:rsid w:val="0013796D"/>
    <w:rsid w:val="00141F32"/>
    <w:rsid w:val="00147CC5"/>
    <w:rsid w:val="00150C69"/>
    <w:rsid w:val="00151AA1"/>
    <w:rsid w:val="0015642A"/>
    <w:rsid w:val="00162704"/>
    <w:rsid w:val="001659E3"/>
    <w:rsid w:val="00180537"/>
    <w:rsid w:val="00186BB7"/>
    <w:rsid w:val="00192EA3"/>
    <w:rsid w:val="00193132"/>
    <w:rsid w:val="00194E34"/>
    <w:rsid w:val="0019713B"/>
    <w:rsid w:val="001A2E4D"/>
    <w:rsid w:val="001A37A9"/>
    <w:rsid w:val="001B033D"/>
    <w:rsid w:val="001B09BD"/>
    <w:rsid w:val="001B0B76"/>
    <w:rsid w:val="001B27A1"/>
    <w:rsid w:val="001B2D53"/>
    <w:rsid w:val="001B55A2"/>
    <w:rsid w:val="001C2DE6"/>
    <w:rsid w:val="001C403A"/>
    <w:rsid w:val="001C448A"/>
    <w:rsid w:val="001C6CAC"/>
    <w:rsid w:val="001C71CD"/>
    <w:rsid w:val="001D355E"/>
    <w:rsid w:val="001D761E"/>
    <w:rsid w:val="001E051F"/>
    <w:rsid w:val="001E18E6"/>
    <w:rsid w:val="001E1E9D"/>
    <w:rsid w:val="001E2BF3"/>
    <w:rsid w:val="001E384F"/>
    <w:rsid w:val="001E78FF"/>
    <w:rsid w:val="001F2E61"/>
    <w:rsid w:val="001F5ABD"/>
    <w:rsid w:val="001F5D82"/>
    <w:rsid w:val="001F73D2"/>
    <w:rsid w:val="00201FCE"/>
    <w:rsid w:val="00203597"/>
    <w:rsid w:val="00207034"/>
    <w:rsid w:val="00207D1E"/>
    <w:rsid w:val="002118FF"/>
    <w:rsid w:val="0022244E"/>
    <w:rsid w:val="00224132"/>
    <w:rsid w:val="00230CE3"/>
    <w:rsid w:val="00231759"/>
    <w:rsid w:val="002332E4"/>
    <w:rsid w:val="0023672B"/>
    <w:rsid w:val="00236E20"/>
    <w:rsid w:val="00243359"/>
    <w:rsid w:val="002461B8"/>
    <w:rsid w:val="00250C6D"/>
    <w:rsid w:val="00252988"/>
    <w:rsid w:val="002541D7"/>
    <w:rsid w:val="00260D56"/>
    <w:rsid w:val="00273435"/>
    <w:rsid w:val="00275300"/>
    <w:rsid w:val="00280FCB"/>
    <w:rsid w:val="00287CC2"/>
    <w:rsid w:val="00293AD4"/>
    <w:rsid w:val="002945CA"/>
    <w:rsid w:val="0029683F"/>
    <w:rsid w:val="00296947"/>
    <w:rsid w:val="00297AD2"/>
    <w:rsid w:val="002A1507"/>
    <w:rsid w:val="002B3825"/>
    <w:rsid w:val="002D09A8"/>
    <w:rsid w:val="002D7044"/>
    <w:rsid w:val="002E4958"/>
    <w:rsid w:val="002E62C4"/>
    <w:rsid w:val="002F1B4F"/>
    <w:rsid w:val="002F1C23"/>
    <w:rsid w:val="002F7E97"/>
    <w:rsid w:val="00307A6D"/>
    <w:rsid w:val="003141DB"/>
    <w:rsid w:val="003165AA"/>
    <w:rsid w:val="00316DF0"/>
    <w:rsid w:val="00317C28"/>
    <w:rsid w:val="00321506"/>
    <w:rsid w:val="00322C38"/>
    <w:rsid w:val="00324B72"/>
    <w:rsid w:val="00327299"/>
    <w:rsid w:val="00333062"/>
    <w:rsid w:val="00335392"/>
    <w:rsid w:val="003365C4"/>
    <w:rsid w:val="00336784"/>
    <w:rsid w:val="0033771D"/>
    <w:rsid w:val="00340FFC"/>
    <w:rsid w:val="003416D2"/>
    <w:rsid w:val="003430A4"/>
    <w:rsid w:val="00343770"/>
    <w:rsid w:val="00346BA9"/>
    <w:rsid w:val="00347D6B"/>
    <w:rsid w:val="00351A52"/>
    <w:rsid w:val="0035325A"/>
    <w:rsid w:val="00357930"/>
    <w:rsid w:val="00372BFF"/>
    <w:rsid w:val="00373831"/>
    <w:rsid w:val="00382928"/>
    <w:rsid w:val="00385868"/>
    <w:rsid w:val="003914C5"/>
    <w:rsid w:val="003A37A0"/>
    <w:rsid w:val="003A4D06"/>
    <w:rsid w:val="003B5EAE"/>
    <w:rsid w:val="003B7F1C"/>
    <w:rsid w:val="003C38B1"/>
    <w:rsid w:val="003C3E95"/>
    <w:rsid w:val="003C6908"/>
    <w:rsid w:val="003D2AD8"/>
    <w:rsid w:val="003E0330"/>
    <w:rsid w:val="003E08A2"/>
    <w:rsid w:val="003E5BED"/>
    <w:rsid w:val="003F0201"/>
    <w:rsid w:val="003F693D"/>
    <w:rsid w:val="00400B0B"/>
    <w:rsid w:val="00402B9B"/>
    <w:rsid w:val="00402FCE"/>
    <w:rsid w:val="00404B0E"/>
    <w:rsid w:val="00413D29"/>
    <w:rsid w:val="00415006"/>
    <w:rsid w:val="004173F6"/>
    <w:rsid w:val="00421FB0"/>
    <w:rsid w:val="00424FEA"/>
    <w:rsid w:val="00431DBD"/>
    <w:rsid w:val="00431FB4"/>
    <w:rsid w:val="00437089"/>
    <w:rsid w:val="00441CD3"/>
    <w:rsid w:val="00455B6D"/>
    <w:rsid w:val="004619F4"/>
    <w:rsid w:val="00467059"/>
    <w:rsid w:val="00472E65"/>
    <w:rsid w:val="004771CB"/>
    <w:rsid w:val="0049055A"/>
    <w:rsid w:val="004915F6"/>
    <w:rsid w:val="00494D83"/>
    <w:rsid w:val="00494EDD"/>
    <w:rsid w:val="00496387"/>
    <w:rsid w:val="004970D5"/>
    <w:rsid w:val="004977E3"/>
    <w:rsid w:val="004A05AB"/>
    <w:rsid w:val="004A0E9D"/>
    <w:rsid w:val="004A63AD"/>
    <w:rsid w:val="004B5914"/>
    <w:rsid w:val="004B7042"/>
    <w:rsid w:val="004D02E0"/>
    <w:rsid w:val="004D0ED2"/>
    <w:rsid w:val="004D1907"/>
    <w:rsid w:val="004D1F89"/>
    <w:rsid w:val="004D2AFD"/>
    <w:rsid w:val="004E409C"/>
    <w:rsid w:val="004E576E"/>
    <w:rsid w:val="004E59C7"/>
    <w:rsid w:val="004E75EF"/>
    <w:rsid w:val="004F53F0"/>
    <w:rsid w:val="00500F81"/>
    <w:rsid w:val="00504235"/>
    <w:rsid w:val="00512B43"/>
    <w:rsid w:val="0051441E"/>
    <w:rsid w:val="00514F1D"/>
    <w:rsid w:val="0052193C"/>
    <w:rsid w:val="005339C6"/>
    <w:rsid w:val="0055458D"/>
    <w:rsid w:val="00573366"/>
    <w:rsid w:val="00576A75"/>
    <w:rsid w:val="0057799B"/>
    <w:rsid w:val="005814D8"/>
    <w:rsid w:val="00583368"/>
    <w:rsid w:val="0058708F"/>
    <w:rsid w:val="00590CEE"/>
    <w:rsid w:val="00595569"/>
    <w:rsid w:val="005B21FB"/>
    <w:rsid w:val="005B377C"/>
    <w:rsid w:val="005B4CDD"/>
    <w:rsid w:val="005B7544"/>
    <w:rsid w:val="005C5145"/>
    <w:rsid w:val="005C5237"/>
    <w:rsid w:val="005C6BD3"/>
    <w:rsid w:val="005D2ADF"/>
    <w:rsid w:val="005D4FC5"/>
    <w:rsid w:val="005D59A7"/>
    <w:rsid w:val="005D6FC6"/>
    <w:rsid w:val="005F000F"/>
    <w:rsid w:val="005F2945"/>
    <w:rsid w:val="005F3644"/>
    <w:rsid w:val="0060109B"/>
    <w:rsid w:val="00603A58"/>
    <w:rsid w:val="006152D6"/>
    <w:rsid w:val="00615428"/>
    <w:rsid w:val="00621898"/>
    <w:rsid w:val="00621F3D"/>
    <w:rsid w:val="0062268F"/>
    <w:rsid w:val="00623485"/>
    <w:rsid w:val="00625F6A"/>
    <w:rsid w:val="00631A77"/>
    <w:rsid w:val="00631C4D"/>
    <w:rsid w:val="00634152"/>
    <w:rsid w:val="006360A2"/>
    <w:rsid w:val="00637824"/>
    <w:rsid w:val="006431CC"/>
    <w:rsid w:val="00644669"/>
    <w:rsid w:val="00646374"/>
    <w:rsid w:val="00647B88"/>
    <w:rsid w:val="00650069"/>
    <w:rsid w:val="00651562"/>
    <w:rsid w:val="0065259C"/>
    <w:rsid w:val="006557AB"/>
    <w:rsid w:val="0065651B"/>
    <w:rsid w:val="00656E2C"/>
    <w:rsid w:val="00657663"/>
    <w:rsid w:val="00660FB0"/>
    <w:rsid w:val="00661003"/>
    <w:rsid w:val="00662486"/>
    <w:rsid w:val="00667EA9"/>
    <w:rsid w:val="0067001A"/>
    <w:rsid w:val="006717DB"/>
    <w:rsid w:val="00676C35"/>
    <w:rsid w:val="0068067D"/>
    <w:rsid w:val="00680A37"/>
    <w:rsid w:val="00680D3A"/>
    <w:rsid w:val="00682ACD"/>
    <w:rsid w:val="0068382E"/>
    <w:rsid w:val="00683B23"/>
    <w:rsid w:val="006849D6"/>
    <w:rsid w:val="006858D2"/>
    <w:rsid w:val="006861FE"/>
    <w:rsid w:val="00687C9A"/>
    <w:rsid w:val="00692709"/>
    <w:rsid w:val="00694272"/>
    <w:rsid w:val="00697E08"/>
    <w:rsid w:val="006A0407"/>
    <w:rsid w:val="006A2602"/>
    <w:rsid w:val="006C25C2"/>
    <w:rsid w:val="006C7114"/>
    <w:rsid w:val="006C7288"/>
    <w:rsid w:val="006D4E2C"/>
    <w:rsid w:val="006D4E6D"/>
    <w:rsid w:val="006D61DF"/>
    <w:rsid w:val="006E07D6"/>
    <w:rsid w:val="006E46FE"/>
    <w:rsid w:val="006E5573"/>
    <w:rsid w:val="006F387F"/>
    <w:rsid w:val="006F54A5"/>
    <w:rsid w:val="00700DC6"/>
    <w:rsid w:val="00701796"/>
    <w:rsid w:val="00701B9C"/>
    <w:rsid w:val="0070241C"/>
    <w:rsid w:val="00702BCE"/>
    <w:rsid w:val="007059D8"/>
    <w:rsid w:val="007061E6"/>
    <w:rsid w:val="00711077"/>
    <w:rsid w:val="007132EF"/>
    <w:rsid w:val="00715D03"/>
    <w:rsid w:val="00717AAE"/>
    <w:rsid w:val="00721FE8"/>
    <w:rsid w:val="007235FF"/>
    <w:rsid w:val="00726331"/>
    <w:rsid w:val="00730B10"/>
    <w:rsid w:val="00740024"/>
    <w:rsid w:val="00744722"/>
    <w:rsid w:val="00745129"/>
    <w:rsid w:val="00745249"/>
    <w:rsid w:val="00745F93"/>
    <w:rsid w:val="00746D67"/>
    <w:rsid w:val="00746F1B"/>
    <w:rsid w:val="00754EB8"/>
    <w:rsid w:val="00756648"/>
    <w:rsid w:val="00760A42"/>
    <w:rsid w:val="00776169"/>
    <w:rsid w:val="0078071A"/>
    <w:rsid w:val="0078244B"/>
    <w:rsid w:val="007928FC"/>
    <w:rsid w:val="007929B9"/>
    <w:rsid w:val="00793954"/>
    <w:rsid w:val="00796664"/>
    <w:rsid w:val="007A1B70"/>
    <w:rsid w:val="007A31B4"/>
    <w:rsid w:val="007A3B0F"/>
    <w:rsid w:val="007A4D85"/>
    <w:rsid w:val="007B2564"/>
    <w:rsid w:val="007B2692"/>
    <w:rsid w:val="007B3C10"/>
    <w:rsid w:val="007B60D3"/>
    <w:rsid w:val="007C2991"/>
    <w:rsid w:val="007C37BE"/>
    <w:rsid w:val="007C3F05"/>
    <w:rsid w:val="007C4C0E"/>
    <w:rsid w:val="007D26C2"/>
    <w:rsid w:val="007D39C2"/>
    <w:rsid w:val="007E140C"/>
    <w:rsid w:val="007E61C3"/>
    <w:rsid w:val="007F4AAF"/>
    <w:rsid w:val="008028C6"/>
    <w:rsid w:val="00802B5B"/>
    <w:rsid w:val="00802C90"/>
    <w:rsid w:val="0080435C"/>
    <w:rsid w:val="008065DB"/>
    <w:rsid w:val="00807E8B"/>
    <w:rsid w:val="00811DBD"/>
    <w:rsid w:val="00813490"/>
    <w:rsid w:val="008164CF"/>
    <w:rsid w:val="00817436"/>
    <w:rsid w:val="00817697"/>
    <w:rsid w:val="00820BAA"/>
    <w:rsid w:val="008213D1"/>
    <w:rsid w:val="008224C6"/>
    <w:rsid w:val="008435DB"/>
    <w:rsid w:val="00844676"/>
    <w:rsid w:val="00846504"/>
    <w:rsid w:val="00856773"/>
    <w:rsid w:val="00857174"/>
    <w:rsid w:val="008604F4"/>
    <w:rsid w:val="0086197C"/>
    <w:rsid w:val="0087076A"/>
    <w:rsid w:val="00870EEC"/>
    <w:rsid w:val="00870F51"/>
    <w:rsid w:val="00872458"/>
    <w:rsid w:val="00873400"/>
    <w:rsid w:val="0087525F"/>
    <w:rsid w:val="00883A56"/>
    <w:rsid w:val="0088449F"/>
    <w:rsid w:val="008852BA"/>
    <w:rsid w:val="00886ED2"/>
    <w:rsid w:val="00890093"/>
    <w:rsid w:val="00894072"/>
    <w:rsid w:val="0089771E"/>
    <w:rsid w:val="008A0BC6"/>
    <w:rsid w:val="008A1EAB"/>
    <w:rsid w:val="008A332D"/>
    <w:rsid w:val="008A46B2"/>
    <w:rsid w:val="008B0338"/>
    <w:rsid w:val="008B39CF"/>
    <w:rsid w:val="008B79B6"/>
    <w:rsid w:val="008C2C0B"/>
    <w:rsid w:val="008C3345"/>
    <w:rsid w:val="008C3EFF"/>
    <w:rsid w:val="008D04D1"/>
    <w:rsid w:val="008D1AD8"/>
    <w:rsid w:val="008D2ACD"/>
    <w:rsid w:val="008D2DF4"/>
    <w:rsid w:val="008D6420"/>
    <w:rsid w:val="008F003A"/>
    <w:rsid w:val="008F01C1"/>
    <w:rsid w:val="008F4BC0"/>
    <w:rsid w:val="008F56ED"/>
    <w:rsid w:val="008F57FC"/>
    <w:rsid w:val="00900D4C"/>
    <w:rsid w:val="009063B1"/>
    <w:rsid w:val="00911A7A"/>
    <w:rsid w:val="00915B2C"/>
    <w:rsid w:val="0092655F"/>
    <w:rsid w:val="0093039B"/>
    <w:rsid w:val="00930C38"/>
    <w:rsid w:val="009319DF"/>
    <w:rsid w:val="009355E8"/>
    <w:rsid w:val="009418EF"/>
    <w:rsid w:val="00943235"/>
    <w:rsid w:val="00943B7E"/>
    <w:rsid w:val="009523D9"/>
    <w:rsid w:val="00961D25"/>
    <w:rsid w:val="009634CB"/>
    <w:rsid w:val="00965112"/>
    <w:rsid w:val="00970BA0"/>
    <w:rsid w:val="0097397B"/>
    <w:rsid w:val="00977291"/>
    <w:rsid w:val="009774DC"/>
    <w:rsid w:val="0098614F"/>
    <w:rsid w:val="00990706"/>
    <w:rsid w:val="00993643"/>
    <w:rsid w:val="009975B8"/>
    <w:rsid w:val="009A0E1E"/>
    <w:rsid w:val="009A3B3E"/>
    <w:rsid w:val="009A77E0"/>
    <w:rsid w:val="009B2849"/>
    <w:rsid w:val="009B360A"/>
    <w:rsid w:val="009B3AF2"/>
    <w:rsid w:val="009B5B9D"/>
    <w:rsid w:val="009C0357"/>
    <w:rsid w:val="009D5661"/>
    <w:rsid w:val="009D56CC"/>
    <w:rsid w:val="009E345D"/>
    <w:rsid w:val="009E3A89"/>
    <w:rsid w:val="009E4985"/>
    <w:rsid w:val="009E5301"/>
    <w:rsid w:val="009E53F9"/>
    <w:rsid w:val="009E7033"/>
    <w:rsid w:val="009F0F56"/>
    <w:rsid w:val="009F414C"/>
    <w:rsid w:val="009F6BE2"/>
    <w:rsid w:val="00A10969"/>
    <w:rsid w:val="00A112C2"/>
    <w:rsid w:val="00A147AD"/>
    <w:rsid w:val="00A233A1"/>
    <w:rsid w:val="00A23A45"/>
    <w:rsid w:val="00A373E6"/>
    <w:rsid w:val="00A45AC4"/>
    <w:rsid w:val="00A467C8"/>
    <w:rsid w:val="00A51329"/>
    <w:rsid w:val="00A52CDA"/>
    <w:rsid w:val="00A551AE"/>
    <w:rsid w:val="00A56636"/>
    <w:rsid w:val="00A636C1"/>
    <w:rsid w:val="00A63988"/>
    <w:rsid w:val="00A655DB"/>
    <w:rsid w:val="00A656A9"/>
    <w:rsid w:val="00A7202B"/>
    <w:rsid w:val="00A74E77"/>
    <w:rsid w:val="00A832D3"/>
    <w:rsid w:val="00A96148"/>
    <w:rsid w:val="00A9635B"/>
    <w:rsid w:val="00A968C9"/>
    <w:rsid w:val="00AA15D6"/>
    <w:rsid w:val="00AA45D8"/>
    <w:rsid w:val="00AA508F"/>
    <w:rsid w:val="00AA5159"/>
    <w:rsid w:val="00AA7742"/>
    <w:rsid w:val="00AB2ADC"/>
    <w:rsid w:val="00AD18A6"/>
    <w:rsid w:val="00AD4D2A"/>
    <w:rsid w:val="00AD669C"/>
    <w:rsid w:val="00AE5494"/>
    <w:rsid w:val="00AF0DB1"/>
    <w:rsid w:val="00AF3142"/>
    <w:rsid w:val="00AF43BD"/>
    <w:rsid w:val="00AF4A90"/>
    <w:rsid w:val="00AF7085"/>
    <w:rsid w:val="00B006C9"/>
    <w:rsid w:val="00B0112B"/>
    <w:rsid w:val="00B040E5"/>
    <w:rsid w:val="00B13BAC"/>
    <w:rsid w:val="00B167C2"/>
    <w:rsid w:val="00B22E3A"/>
    <w:rsid w:val="00B24224"/>
    <w:rsid w:val="00B250BD"/>
    <w:rsid w:val="00B302DA"/>
    <w:rsid w:val="00B31D61"/>
    <w:rsid w:val="00B33085"/>
    <w:rsid w:val="00B35B76"/>
    <w:rsid w:val="00B360DC"/>
    <w:rsid w:val="00B43307"/>
    <w:rsid w:val="00B43A74"/>
    <w:rsid w:val="00B456C2"/>
    <w:rsid w:val="00B51280"/>
    <w:rsid w:val="00B64BAF"/>
    <w:rsid w:val="00B66A23"/>
    <w:rsid w:val="00B71796"/>
    <w:rsid w:val="00B731D9"/>
    <w:rsid w:val="00B7706B"/>
    <w:rsid w:val="00B813CA"/>
    <w:rsid w:val="00B82595"/>
    <w:rsid w:val="00B94728"/>
    <w:rsid w:val="00BA2FF2"/>
    <w:rsid w:val="00BA4452"/>
    <w:rsid w:val="00BA471F"/>
    <w:rsid w:val="00BA5AD5"/>
    <w:rsid w:val="00BA6C0E"/>
    <w:rsid w:val="00BB2A2A"/>
    <w:rsid w:val="00BC10BD"/>
    <w:rsid w:val="00BC134B"/>
    <w:rsid w:val="00BC2085"/>
    <w:rsid w:val="00BC2308"/>
    <w:rsid w:val="00BC2552"/>
    <w:rsid w:val="00BC25EA"/>
    <w:rsid w:val="00BD0969"/>
    <w:rsid w:val="00BD39EC"/>
    <w:rsid w:val="00BE0A14"/>
    <w:rsid w:val="00BE2987"/>
    <w:rsid w:val="00BE52C1"/>
    <w:rsid w:val="00BF0A65"/>
    <w:rsid w:val="00BF1647"/>
    <w:rsid w:val="00BF440C"/>
    <w:rsid w:val="00C02CF5"/>
    <w:rsid w:val="00C03BB8"/>
    <w:rsid w:val="00C126C9"/>
    <w:rsid w:val="00C13DE9"/>
    <w:rsid w:val="00C13F01"/>
    <w:rsid w:val="00C148B8"/>
    <w:rsid w:val="00C21054"/>
    <w:rsid w:val="00C21F8E"/>
    <w:rsid w:val="00C23DCD"/>
    <w:rsid w:val="00C30C84"/>
    <w:rsid w:val="00C3121B"/>
    <w:rsid w:val="00C318BF"/>
    <w:rsid w:val="00C34F1D"/>
    <w:rsid w:val="00C365C5"/>
    <w:rsid w:val="00C42D34"/>
    <w:rsid w:val="00C54F8C"/>
    <w:rsid w:val="00C63147"/>
    <w:rsid w:val="00C6696E"/>
    <w:rsid w:val="00C7032A"/>
    <w:rsid w:val="00C7699E"/>
    <w:rsid w:val="00C7763C"/>
    <w:rsid w:val="00C81622"/>
    <w:rsid w:val="00C90751"/>
    <w:rsid w:val="00C9247A"/>
    <w:rsid w:val="00C949AE"/>
    <w:rsid w:val="00CA1DAF"/>
    <w:rsid w:val="00CA3073"/>
    <w:rsid w:val="00CA32ED"/>
    <w:rsid w:val="00CA4C33"/>
    <w:rsid w:val="00CB16FD"/>
    <w:rsid w:val="00CB39AA"/>
    <w:rsid w:val="00CB6CC3"/>
    <w:rsid w:val="00CB798D"/>
    <w:rsid w:val="00CC1E4C"/>
    <w:rsid w:val="00CC705D"/>
    <w:rsid w:val="00CD027C"/>
    <w:rsid w:val="00CD269B"/>
    <w:rsid w:val="00CD63D7"/>
    <w:rsid w:val="00CE0C1C"/>
    <w:rsid w:val="00CE1389"/>
    <w:rsid w:val="00CF672C"/>
    <w:rsid w:val="00D0321D"/>
    <w:rsid w:val="00D035AA"/>
    <w:rsid w:val="00D04B86"/>
    <w:rsid w:val="00D153CB"/>
    <w:rsid w:val="00D20561"/>
    <w:rsid w:val="00D20C30"/>
    <w:rsid w:val="00D21F09"/>
    <w:rsid w:val="00D230F0"/>
    <w:rsid w:val="00D23967"/>
    <w:rsid w:val="00D26928"/>
    <w:rsid w:val="00D322FD"/>
    <w:rsid w:val="00D34844"/>
    <w:rsid w:val="00D35074"/>
    <w:rsid w:val="00D36673"/>
    <w:rsid w:val="00D445E8"/>
    <w:rsid w:val="00D4591F"/>
    <w:rsid w:val="00D460EB"/>
    <w:rsid w:val="00D47610"/>
    <w:rsid w:val="00D519DF"/>
    <w:rsid w:val="00D556B0"/>
    <w:rsid w:val="00D55B3E"/>
    <w:rsid w:val="00D55CF4"/>
    <w:rsid w:val="00D56C92"/>
    <w:rsid w:val="00D66AB3"/>
    <w:rsid w:val="00D67D77"/>
    <w:rsid w:val="00D70D86"/>
    <w:rsid w:val="00D72174"/>
    <w:rsid w:val="00D733ED"/>
    <w:rsid w:val="00D7434D"/>
    <w:rsid w:val="00D7714F"/>
    <w:rsid w:val="00D77792"/>
    <w:rsid w:val="00D82D5B"/>
    <w:rsid w:val="00D85F6E"/>
    <w:rsid w:val="00D879E4"/>
    <w:rsid w:val="00D87AD2"/>
    <w:rsid w:val="00D87CC7"/>
    <w:rsid w:val="00D908D1"/>
    <w:rsid w:val="00D92596"/>
    <w:rsid w:val="00D94ED2"/>
    <w:rsid w:val="00D979DB"/>
    <w:rsid w:val="00DA096D"/>
    <w:rsid w:val="00DB0AD3"/>
    <w:rsid w:val="00DB1890"/>
    <w:rsid w:val="00DB6594"/>
    <w:rsid w:val="00DB69F7"/>
    <w:rsid w:val="00DB75F6"/>
    <w:rsid w:val="00DC096B"/>
    <w:rsid w:val="00DC22A1"/>
    <w:rsid w:val="00DC64DA"/>
    <w:rsid w:val="00DC6F27"/>
    <w:rsid w:val="00DD1629"/>
    <w:rsid w:val="00DD59D9"/>
    <w:rsid w:val="00DE298C"/>
    <w:rsid w:val="00DE5BA3"/>
    <w:rsid w:val="00DE7650"/>
    <w:rsid w:val="00DE7C88"/>
    <w:rsid w:val="00DF1570"/>
    <w:rsid w:val="00DF42F2"/>
    <w:rsid w:val="00DF6A7C"/>
    <w:rsid w:val="00E05DB8"/>
    <w:rsid w:val="00E17635"/>
    <w:rsid w:val="00E21387"/>
    <w:rsid w:val="00E34933"/>
    <w:rsid w:val="00E34DD0"/>
    <w:rsid w:val="00E37FB7"/>
    <w:rsid w:val="00E50837"/>
    <w:rsid w:val="00E5093C"/>
    <w:rsid w:val="00E51DFF"/>
    <w:rsid w:val="00E53EDD"/>
    <w:rsid w:val="00E54FEF"/>
    <w:rsid w:val="00E554E0"/>
    <w:rsid w:val="00E6339D"/>
    <w:rsid w:val="00E66B02"/>
    <w:rsid w:val="00E66D9E"/>
    <w:rsid w:val="00E7225C"/>
    <w:rsid w:val="00E74BC9"/>
    <w:rsid w:val="00E7562A"/>
    <w:rsid w:val="00E8360A"/>
    <w:rsid w:val="00E85205"/>
    <w:rsid w:val="00E8712D"/>
    <w:rsid w:val="00E90376"/>
    <w:rsid w:val="00E903BF"/>
    <w:rsid w:val="00E91568"/>
    <w:rsid w:val="00E9347E"/>
    <w:rsid w:val="00EB252D"/>
    <w:rsid w:val="00EB2684"/>
    <w:rsid w:val="00ED0D47"/>
    <w:rsid w:val="00ED162D"/>
    <w:rsid w:val="00ED2920"/>
    <w:rsid w:val="00ED6164"/>
    <w:rsid w:val="00EE02EC"/>
    <w:rsid w:val="00EE2BA5"/>
    <w:rsid w:val="00EE34D2"/>
    <w:rsid w:val="00EE7768"/>
    <w:rsid w:val="00EF0320"/>
    <w:rsid w:val="00EF37D0"/>
    <w:rsid w:val="00EF4BA4"/>
    <w:rsid w:val="00EF7D19"/>
    <w:rsid w:val="00F052C0"/>
    <w:rsid w:val="00F058E9"/>
    <w:rsid w:val="00F05E2F"/>
    <w:rsid w:val="00F10097"/>
    <w:rsid w:val="00F17790"/>
    <w:rsid w:val="00F215F2"/>
    <w:rsid w:val="00F23B05"/>
    <w:rsid w:val="00F3269D"/>
    <w:rsid w:val="00F36A40"/>
    <w:rsid w:val="00F405F9"/>
    <w:rsid w:val="00F46628"/>
    <w:rsid w:val="00F508F7"/>
    <w:rsid w:val="00F52220"/>
    <w:rsid w:val="00F52453"/>
    <w:rsid w:val="00F614D7"/>
    <w:rsid w:val="00F67351"/>
    <w:rsid w:val="00F72781"/>
    <w:rsid w:val="00F82E21"/>
    <w:rsid w:val="00F82EF5"/>
    <w:rsid w:val="00FA1C45"/>
    <w:rsid w:val="00FA1EB9"/>
    <w:rsid w:val="00FA70AB"/>
    <w:rsid w:val="00FB2390"/>
    <w:rsid w:val="00FB2EEA"/>
    <w:rsid w:val="00FC00B3"/>
    <w:rsid w:val="00FC014C"/>
    <w:rsid w:val="00FC721D"/>
    <w:rsid w:val="00FD55AD"/>
    <w:rsid w:val="00FE1B4A"/>
    <w:rsid w:val="00FE1F99"/>
    <w:rsid w:val="00FE5F4D"/>
    <w:rsid w:val="00FE6BE1"/>
    <w:rsid w:val="00FF6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DDA205"/>
  <w15:docId w15:val="{D6514834-55E5-4D46-BE1D-3F236045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A45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1D39FA"/>
    <w:pPr>
      <w:keepNext/>
      <w:outlineLvl w:val="0"/>
    </w:pPr>
    <w:rPr>
      <w:rFonts w:eastAsia="Times New Roman"/>
      <w:sz w:val="20"/>
      <w:u w:val="single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A096D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D39FA"/>
    <w:pPr>
      <w:keepNext/>
      <w:outlineLvl w:val="2"/>
    </w:pPr>
    <w:rPr>
      <w:rFonts w:ascii="Arial" w:eastAsia="Times New Roman" w:hAnsi="Arial" w:cs="Arial"/>
      <w:sz w:val="22"/>
      <w:u w:val="single"/>
      <w:lang w:eastAsia="en-US"/>
    </w:rPr>
  </w:style>
  <w:style w:type="paragraph" w:styleId="Heading6">
    <w:name w:val="heading 6"/>
    <w:basedOn w:val="Normal"/>
    <w:next w:val="Normal"/>
    <w:qFormat/>
    <w:rsid w:val="001D39FA"/>
    <w:pPr>
      <w:keepNext/>
      <w:outlineLvl w:val="5"/>
    </w:pPr>
    <w:rPr>
      <w:rFonts w:ascii="Arial" w:eastAsia="Times New Roman" w:hAnsi="Arial"/>
      <w:sz w:val="22"/>
      <w:szCs w:val="20"/>
      <w:u w:val="single"/>
      <w:lang w:eastAsia="en-US"/>
    </w:rPr>
  </w:style>
  <w:style w:type="paragraph" w:styleId="Heading7">
    <w:name w:val="heading 7"/>
    <w:basedOn w:val="Normal"/>
    <w:next w:val="Normal"/>
    <w:qFormat/>
    <w:rsid w:val="001D39FA"/>
    <w:pPr>
      <w:keepNext/>
      <w:jc w:val="both"/>
      <w:outlineLvl w:val="6"/>
    </w:pPr>
    <w:rPr>
      <w:rFonts w:ascii="Arial" w:eastAsia="Times New Roman" w:hAnsi="Arial"/>
      <w:b/>
      <w:sz w:val="22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F3F72"/>
    <w:rPr>
      <w:rFonts w:cs="Times New Roman"/>
      <w:color w:val="0000FF"/>
      <w:u w:val="single"/>
    </w:rPr>
  </w:style>
  <w:style w:type="paragraph" w:styleId="BodyText">
    <w:name w:val="Body Text"/>
    <w:basedOn w:val="Normal"/>
    <w:rsid w:val="001D39FA"/>
    <w:rPr>
      <w:rFonts w:ascii="Tahoma" w:eastAsia="Times New Roman" w:hAnsi="Tahoma" w:cs="Tahoma"/>
      <w:sz w:val="22"/>
      <w:lang w:eastAsia="en-US"/>
    </w:rPr>
  </w:style>
  <w:style w:type="paragraph" w:styleId="BodyText2">
    <w:name w:val="Body Text 2"/>
    <w:basedOn w:val="Normal"/>
    <w:rsid w:val="001D39FA"/>
    <w:pPr>
      <w:jc w:val="both"/>
    </w:pPr>
    <w:rPr>
      <w:rFonts w:ascii="Arial" w:eastAsia="Times New Roman" w:hAnsi="Arial" w:cs="Arial"/>
      <w:sz w:val="22"/>
      <w:lang w:eastAsia="en-US"/>
    </w:rPr>
  </w:style>
  <w:style w:type="character" w:styleId="HTMLTypewriter">
    <w:name w:val="HTML Typewriter"/>
    <w:rsid w:val="001D39FA"/>
    <w:rPr>
      <w:rFonts w:ascii="Courier New" w:eastAsia="Courier New" w:hAnsi="Courier New" w:cs="Courier New" w:hint="default"/>
      <w:sz w:val="20"/>
      <w:szCs w:val="20"/>
    </w:rPr>
  </w:style>
  <w:style w:type="paragraph" w:styleId="BodyText3">
    <w:name w:val="Body Text 3"/>
    <w:basedOn w:val="Normal"/>
    <w:rsid w:val="001D39FA"/>
    <w:rPr>
      <w:rFonts w:eastAsia="Times New Roman"/>
      <w:sz w:val="20"/>
      <w:lang w:eastAsia="en-US"/>
    </w:rPr>
  </w:style>
  <w:style w:type="paragraph" w:styleId="NormalWeb">
    <w:name w:val="Normal (Web)"/>
    <w:basedOn w:val="Normal"/>
    <w:uiPriority w:val="99"/>
    <w:rsid w:val="009C08E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C0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042EB3"/>
    <w:pPr>
      <w:ind w:left="720"/>
      <w:contextualSpacing/>
    </w:pPr>
  </w:style>
  <w:style w:type="paragraph" w:customStyle="1" w:styleId="AllCapsCopy">
    <w:name w:val="All Caps Copy"/>
    <w:basedOn w:val="Normal"/>
    <w:qFormat/>
    <w:rsid w:val="00DA096D"/>
    <w:rPr>
      <w:rFonts w:ascii="Franklin Gothic Book" w:eastAsia="Franklin Gothic Book" w:hAnsi="Franklin Gothic Book"/>
      <w:caps/>
      <w:spacing w:val="10"/>
      <w:sz w:val="16"/>
      <w:szCs w:val="22"/>
      <w:lang w:eastAsia="en-US"/>
    </w:rPr>
  </w:style>
  <w:style w:type="paragraph" w:customStyle="1" w:styleId="SectionHeadings">
    <w:name w:val="Section Headings"/>
    <w:basedOn w:val="Heading2"/>
    <w:qFormat/>
    <w:rsid w:val="00DA096D"/>
    <w:pPr>
      <w:keepNext w:val="0"/>
      <w:spacing w:before="200" w:after="20"/>
    </w:pPr>
    <w:rPr>
      <w:rFonts w:ascii="Franklin Gothic Book" w:eastAsia="Franklin Gothic Book" w:hAnsi="Franklin Gothic Book"/>
      <w:b w:val="0"/>
      <w:bCs w:val="0"/>
      <w:i w:val="0"/>
      <w:iCs w:val="0"/>
      <w:caps/>
      <w:color w:val="808080"/>
      <w:spacing w:val="10"/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"/>
    <w:semiHidden/>
    <w:rsid w:val="00DA096D"/>
    <w:rPr>
      <w:rFonts w:ascii="Calibri" w:eastAsia="MS Gothic" w:hAnsi="Calibri" w:cs="Times New Roman"/>
      <w:b/>
      <w:bCs/>
      <w:i/>
      <w:iCs/>
      <w:sz w:val="28"/>
      <w:szCs w:val="28"/>
      <w:lang w:eastAsia="zh-CN"/>
    </w:rPr>
  </w:style>
  <w:style w:type="character" w:styleId="FollowedHyperlink">
    <w:name w:val="FollowedHyperlink"/>
    <w:uiPriority w:val="99"/>
    <w:semiHidden/>
    <w:unhideWhenUsed/>
    <w:rsid w:val="007C3F05"/>
    <w:rPr>
      <w:color w:val="800080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"/>
    <w:basedOn w:val="Normal"/>
    <w:link w:val="ListParagraphChar"/>
    <w:qFormat/>
    <w:rsid w:val="00682ACD"/>
    <w:pPr>
      <w:widowControl w:val="0"/>
      <w:autoSpaceDE w:val="0"/>
      <w:autoSpaceDN w:val="0"/>
      <w:spacing w:line="244" w:lineRule="exact"/>
      <w:ind w:left="472" w:hanging="360"/>
    </w:pPr>
    <w:rPr>
      <w:rFonts w:ascii="Arial" w:eastAsia="Arial" w:hAnsi="Arial" w:cs="Arial"/>
      <w:sz w:val="22"/>
      <w:szCs w:val="22"/>
      <w:lang w:eastAsia="en-US" w:bidi="en-US"/>
    </w:rPr>
  </w:style>
  <w:style w:type="paragraph" w:customStyle="1" w:styleId="xgmail-allcapscopy">
    <w:name w:val="x_gmail-allcapscopy"/>
    <w:basedOn w:val="Normal"/>
    <w:rsid w:val="00603A58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xmsonormal">
    <w:name w:val="x_msonormal"/>
    <w:basedOn w:val="Normal"/>
    <w:rsid w:val="00603A58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xgmail-sectionheadings">
    <w:name w:val="x_gmail-sectionheadings"/>
    <w:basedOn w:val="Normal"/>
    <w:rsid w:val="00603A58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xgmail-msonormal">
    <w:name w:val="x_gmail-msonormal"/>
    <w:basedOn w:val="Normal"/>
    <w:rsid w:val="00603A58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508F"/>
    <w:rPr>
      <w:color w:val="605E5C"/>
      <w:shd w:val="clear" w:color="auto" w:fill="E1DFDD"/>
    </w:rPr>
  </w:style>
  <w:style w:type="character" w:customStyle="1" w:styleId="rvts36">
    <w:name w:val="rvts36"/>
    <w:rsid w:val="00793954"/>
  </w:style>
  <w:style w:type="paragraph" w:styleId="BalloonText">
    <w:name w:val="Balloon Text"/>
    <w:basedOn w:val="Normal"/>
    <w:link w:val="BalloonTextChar"/>
    <w:uiPriority w:val="99"/>
    <w:semiHidden/>
    <w:unhideWhenUsed/>
    <w:rsid w:val="007939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954"/>
    <w:rPr>
      <w:rFonts w:ascii="Tahoma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793954"/>
    <w:rPr>
      <w:b/>
      <w:bCs/>
    </w:rPr>
  </w:style>
  <w:style w:type="paragraph" w:customStyle="1" w:styleId="MediumGrid21">
    <w:name w:val="Medium Grid 21"/>
    <w:uiPriority w:val="1"/>
    <w:qFormat/>
    <w:rsid w:val="00793954"/>
    <w:rPr>
      <w:rFonts w:ascii="Calibri" w:eastAsia="Calibri" w:hAnsi="Calibri"/>
      <w:sz w:val="22"/>
      <w:szCs w:val="22"/>
    </w:rPr>
  </w:style>
  <w:style w:type="paragraph" w:customStyle="1" w:styleId="NoSpacing1">
    <w:name w:val="No Spacing1"/>
    <w:qFormat/>
    <w:rsid w:val="00793954"/>
    <w:pPr>
      <w:suppressAutoHyphens/>
    </w:pPr>
    <w:rPr>
      <w:rFonts w:ascii="Calibri" w:eastAsia="Calibri" w:hAnsi="Calibri"/>
      <w:sz w:val="22"/>
      <w:szCs w:val="22"/>
      <w:lang w:eastAsia="zh-CN"/>
    </w:rPr>
  </w:style>
  <w:style w:type="paragraph" w:customStyle="1" w:styleId="Cog-bullet">
    <w:name w:val="Cog-bullet"/>
    <w:basedOn w:val="Normal"/>
    <w:link w:val="Cog-bulletChar"/>
    <w:rsid w:val="00147CC5"/>
    <w:pPr>
      <w:keepNext/>
      <w:numPr>
        <w:numId w:val="9"/>
      </w:numPr>
      <w:spacing w:before="60" w:after="60" w:line="260" w:lineRule="atLeast"/>
    </w:pPr>
    <w:rPr>
      <w:rFonts w:ascii="Arial" w:eastAsia="Times New Roman" w:hAnsi="Arial"/>
      <w:color w:val="000000"/>
      <w:sz w:val="18"/>
      <w:szCs w:val="20"/>
      <w:lang w:eastAsia="en-US"/>
    </w:rPr>
  </w:style>
  <w:style w:type="character" w:customStyle="1" w:styleId="Cog-bulletChar">
    <w:name w:val="Cog-bullet Char"/>
    <w:link w:val="Cog-bullet"/>
    <w:rsid w:val="00147CC5"/>
    <w:rPr>
      <w:rFonts w:ascii="Arial" w:eastAsia="Times New Roman" w:hAnsi="Arial"/>
      <w:color w:val="000000"/>
      <w:sz w:val="18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locked/>
    <w:rsid w:val="000F213F"/>
    <w:rPr>
      <w:rFonts w:ascii="Arial" w:eastAsia="Arial" w:hAnsi="Arial" w:cs="Arial"/>
      <w:sz w:val="22"/>
      <w:szCs w:val="22"/>
      <w:lang w:bidi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F42F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634CB"/>
    <w:rPr>
      <w:i/>
      <w:iCs/>
    </w:rPr>
  </w:style>
  <w:style w:type="numbering" w:customStyle="1" w:styleId="WWNum1">
    <w:name w:val="WWNum1"/>
    <w:basedOn w:val="NoList"/>
    <w:rsid w:val="007B2564"/>
    <w:pPr>
      <w:numPr>
        <w:numId w:val="17"/>
      </w:numPr>
    </w:pPr>
  </w:style>
  <w:style w:type="paragraph" w:customStyle="1" w:styleId="Standard">
    <w:name w:val="Standard"/>
    <w:rsid w:val="007B2564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1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nkedin.com/in/y-v-subbarao-960b172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yarramsettivsr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835B6-4A7A-4E9D-830C-886F36315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6579</TotalTime>
  <Pages>6</Pages>
  <Words>2737</Words>
  <Characters>15605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Kumar Komeravelli</vt:lpstr>
    </vt:vector>
  </TitlesOfParts>
  <Company>Deloitte</Company>
  <LinksUpToDate>false</LinksUpToDate>
  <CharactersWithSpaces>18306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Kumar Komeravelli</dc:title>
  <dc:creator>Kumar Komeravelli</dc:creator>
  <cp:lastModifiedBy>Venkata Subbarao Yarramsetti</cp:lastModifiedBy>
  <cp:revision>578</cp:revision>
  <cp:lastPrinted>2023-03-21T17:22:00Z</cp:lastPrinted>
  <dcterms:created xsi:type="dcterms:W3CDTF">2023-03-07T20:05:00Z</dcterms:created>
  <dcterms:modified xsi:type="dcterms:W3CDTF">2023-12-14T21:22:00Z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2023-03-08T20:56:16Z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c8490ab1-7525-43f7-998c-719e132e541e</vt:lpwstr>
  </property>
  <property fmtid="{D5CDD505-2E9C-101B-9397-08002B2CF9AE}" pid="8" name="MSIP_Label_a7295cc1-d279-42ac-ab4d-3b0f4fece050_ContentBits">
    <vt:lpwstr>0</vt:lpwstr>
  </property>
</Properties>
</file>