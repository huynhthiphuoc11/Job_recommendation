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kn-slo6top-left-box"/>
        <w:tblW w:w="0" w:type="auto"/>
        <w:tblCellSpacing w:w="0" w:type="dxa"/>
        <w:tblBorders>
          <w:bottom w:val="single" w:sz="8" w:space="0" w:color="050505"/>
        </w:tblBorders>
        <w:tblLayout w:type="fixed"/>
        <w:tblCellMar>
          <w:left w:w="0" w:type="dxa"/>
          <w:right w:w="0" w:type="dxa"/>
        </w:tblCellMar>
        <w:tblLook w:val="05E0" w:firstRow="1" w:lastRow="1" w:firstColumn="1" w:lastColumn="1" w:noHBand="0" w:noVBand="1"/>
      </w:tblPr>
      <w:tblGrid>
        <w:gridCol w:w="10520"/>
      </w:tblGrid>
      <w:tr w:rsidR="007408BD" w14:paraId="288FC41F" w14:textId="77777777">
        <w:trPr>
          <w:tblCellSpacing w:w="0" w:type="dxa"/>
        </w:trPr>
        <w:tc>
          <w:tcPr>
            <w:tcW w:w="10520" w:type="dxa"/>
            <w:tcMar>
              <w:top w:w="0" w:type="dxa"/>
              <w:left w:w="0" w:type="dxa"/>
              <w:bottom w:w="0" w:type="dxa"/>
              <w:right w:w="0" w:type="dxa"/>
            </w:tcMar>
            <w:hideMark/>
          </w:tcPr>
          <w:p w14:paraId="50209560" w14:textId="2B555FBB" w:rsidR="007408BD" w:rsidRDefault="005464CB">
            <w:pPr>
              <w:pStyle w:val="skn-slo6name"/>
              <w:jc w:val="center"/>
              <w:rPr>
                <w:rStyle w:val="skn-slo6name-sec"/>
                <w:rFonts w:ascii="STIX Two Text" w:eastAsia="STIX Two Text" w:hAnsi="STIX Two Text" w:cs="STIX Two Text"/>
              </w:rPr>
            </w:pPr>
            <w:r>
              <w:rPr>
                <w:rStyle w:val="span"/>
                <w:rFonts w:ascii="STIX Two Text" w:eastAsia="STIX Two Text" w:hAnsi="STIX Two Text" w:cs="STIX Two Text"/>
              </w:rPr>
              <w:t>-VIJAY</w:t>
            </w:r>
            <w:r>
              <w:rPr>
                <w:rStyle w:val="skn-slo6name-sec"/>
                <w:rFonts w:ascii="STIX Two Text" w:eastAsia="STIX Two Text" w:hAnsi="STIX Two Text" w:cs="STIX Two Text"/>
              </w:rPr>
              <w:t xml:space="preserve"> </w:t>
            </w:r>
            <w:r>
              <w:rPr>
                <w:rStyle w:val="span"/>
                <w:rFonts w:ascii="STIX Two Text" w:eastAsia="STIX Two Text" w:hAnsi="STIX Two Text" w:cs="STIX Two Text"/>
              </w:rPr>
              <w:t>KUMAR</w:t>
            </w:r>
          </w:p>
          <w:p w14:paraId="0D0F5C38" w14:textId="77777777" w:rsidR="007408BD" w:rsidRDefault="00000000">
            <w:pPr>
              <w:pStyle w:val="skn-slo6txt-caps"/>
              <w:spacing w:before="40" w:line="300" w:lineRule="atLeast"/>
              <w:jc w:val="center"/>
              <w:rPr>
                <w:rStyle w:val="skn-slo6name-sec"/>
                <w:rFonts w:ascii="STIX Two Text" w:eastAsia="STIX Two Text" w:hAnsi="STIX Two Text" w:cs="STIX Two Text"/>
                <w:b/>
                <w:bCs/>
                <w:color w:val="050505"/>
              </w:rPr>
            </w:pPr>
            <w:r>
              <w:rPr>
                <w:rStyle w:val="span"/>
                <w:rFonts w:ascii="STIX Two Text" w:eastAsia="STIX Two Text" w:hAnsi="STIX Two Text" w:cs="STIX Two Text"/>
                <w:b/>
                <w:bCs/>
                <w:color w:val="050505"/>
              </w:rPr>
              <w:t>Data Engineer</w:t>
            </w:r>
          </w:p>
          <w:p w14:paraId="215189BE" w14:textId="77777777" w:rsidR="007408BD" w:rsidRDefault="007408BD">
            <w:pPr>
              <w:pStyle w:val="namePictPara"/>
              <w:spacing w:line="20" w:lineRule="exact"/>
              <w:jc w:val="center"/>
              <w:rPr>
                <w:rStyle w:val="skn-slo6name-sec"/>
                <w:rFonts w:ascii="STIX Two Text" w:eastAsia="STIX Two Text" w:hAnsi="STIX Two Text" w:cs="STIX Two Text"/>
                <w:color w:val="050505"/>
                <w:sz w:val="20"/>
                <w:szCs w:val="20"/>
              </w:rPr>
            </w:pPr>
          </w:p>
          <w:p w14:paraId="501DF6BE" w14:textId="77777777" w:rsidR="007408BD" w:rsidRDefault="007408BD">
            <w:pPr>
              <w:pStyle w:val="skn-slo6firstparagraph"/>
              <w:spacing w:line="14" w:lineRule="atLeast"/>
              <w:jc w:val="center"/>
              <w:textAlignment w:val="auto"/>
              <w:rPr>
                <w:rStyle w:val="skn-slo6firstparagraphCharacter"/>
                <w:rFonts w:ascii="STIX Two Text" w:eastAsia="STIX Two Text" w:hAnsi="STIX Two Text" w:cs="STIX Two Text"/>
                <w:color w:val="050505"/>
                <w:sz w:val="1"/>
                <w:szCs w:val="1"/>
              </w:rPr>
            </w:pPr>
          </w:p>
        </w:tc>
      </w:tr>
    </w:tbl>
    <w:tbl>
      <w:tblPr>
        <w:tblW w:w="10520" w:type="dxa"/>
        <w:tblLook w:val="04A0" w:firstRow="1" w:lastRow="0" w:firstColumn="1" w:lastColumn="0" w:noHBand="0" w:noVBand="1"/>
      </w:tblPr>
      <w:tblGrid>
        <w:gridCol w:w="3506"/>
        <w:gridCol w:w="3507"/>
        <w:gridCol w:w="3507"/>
      </w:tblGrid>
      <w:tr w:rsidR="007408BD" w14:paraId="7764D3F4" w14:textId="77777777">
        <w:tc>
          <w:tcPr>
            <w:tcW w:w="3507" w:type="dxa"/>
            <w:tcMar>
              <w:top w:w="400" w:type="dxa"/>
              <w:left w:w="0" w:type="dxa"/>
            </w:tcMar>
            <w:vAlign w:val="center"/>
          </w:tcPr>
          <w:p w14:paraId="2E639EB9" w14:textId="07036A7D" w:rsidR="007408BD" w:rsidRPr="004C64A5" w:rsidRDefault="005464CB">
            <w:pPr>
              <w:pStyle w:val="skn-slo6addressaddr-detailsnth-last-child2"/>
              <w:tabs>
                <w:tab w:val="left" w:pos="0"/>
              </w:tabs>
              <w:ind w:right="300"/>
              <w:jc w:val="center"/>
              <w:rPr>
                <w:rFonts w:ascii="STIX Two Text" w:eastAsia="STIX Two Text" w:hAnsi="STIX Two Text" w:cs="STIX Two Text"/>
                <w:b/>
                <w:bCs/>
                <w:color w:val="050505"/>
                <w:sz w:val="20"/>
                <w:szCs w:val="20"/>
              </w:rPr>
            </w:pPr>
            <w:r>
              <w:rPr>
                <w:rFonts w:ascii="STIX Two Text" w:eastAsia="STIX Two Text" w:hAnsi="STIX Two Text" w:cs="STIX Two Text"/>
                <w:b/>
                <w:bCs/>
                <w:color w:val="050505"/>
                <w:sz w:val="20"/>
                <w:szCs w:val="20"/>
              </w:rPr>
              <w:t>+1 469 846 8345</w:t>
            </w:r>
          </w:p>
        </w:tc>
        <w:tc>
          <w:tcPr>
            <w:tcW w:w="3507" w:type="dxa"/>
            <w:tcMar>
              <w:top w:w="400" w:type="dxa"/>
              <w:left w:w="0" w:type="dxa"/>
              <w:bottom w:w="400" w:type="dxa"/>
            </w:tcMar>
            <w:vAlign w:val="center"/>
          </w:tcPr>
          <w:p w14:paraId="35C68912" w14:textId="5707FEE2" w:rsidR="007408BD" w:rsidRDefault="00BD4EF0">
            <w:pPr>
              <w:pStyle w:val="skn-slo6addressaddr-detailsnth-last-child1"/>
              <w:tabs>
                <w:tab w:val="left" w:pos="0"/>
              </w:tabs>
              <w:jc w:val="center"/>
              <w:rPr>
                <w:rStyle w:val="span"/>
                <w:rFonts w:eastAsia="STIX Two Text"/>
              </w:rPr>
            </w:pPr>
            <w:r>
              <w:rPr>
                <w:rStyle w:val="span"/>
                <w:rFonts w:eastAsia="STIX Two Text"/>
              </w:rPr>
              <w:t xml:space="preserve">                 </w:t>
            </w:r>
            <w:hyperlink r:id="rId7" w:history="1">
              <w:r w:rsidRPr="0042463E">
                <w:rPr>
                  <w:rStyle w:val="Hyperlink"/>
                  <w:rFonts w:eastAsia="STIX Two Text"/>
                </w:rPr>
                <w:t>saisri@mastroservices.com</w:t>
              </w:r>
            </w:hyperlink>
          </w:p>
          <w:p w14:paraId="3ECCE14B" w14:textId="51E393C3" w:rsidR="00BD4EF0" w:rsidRPr="004C64A5" w:rsidRDefault="00BD4EF0">
            <w:pPr>
              <w:pStyle w:val="skn-slo6addressaddr-detailsnth-last-child1"/>
              <w:tabs>
                <w:tab w:val="left" w:pos="0"/>
              </w:tabs>
              <w:jc w:val="center"/>
              <w:rPr>
                <w:rFonts w:ascii="STIX Two Text" w:eastAsia="STIX Two Text" w:hAnsi="STIX Two Text" w:cs="STIX Two Text"/>
                <w:b/>
                <w:bCs/>
                <w:color w:val="050505"/>
                <w:sz w:val="20"/>
                <w:szCs w:val="20"/>
              </w:rPr>
            </w:pPr>
          </w:p>
        </w:tc>
        <w:tc>
          <w:tcPr>
            <w:tcW w:w="3507" w:type="dxa"/>
            <w:tcMar>
              <w:top w:w="400" w:type="dxa"/>
              <w:left w:w="0" w:type="dxa"/>
            </w:tcMar>
            <w:vAlign w:val="center"/>
          </w:tcPr>
          <w:p w14:paraId="54EBDC07" w14:textId="77777777" w:rsidR="007408BD" w:rsidRDefault="007408BD">
            <w:pPr>
              <w:jc w:val="center"/>
            </w:pPr>
          </w:p>
        </w:tc>
      </w:tr>
    </w:tbl>
    <w:p w14:paraId="7224288E" w14:textId="77777777" w:rsidR="007408BD" w:rsidRDefault="00000000">
      <w:pPr>
        <w:pStyle w:val="brdr"/>
        <w:spacing w:after="500"/>
        <w:jc w:val="center"/>
        <w:rPr>
          <w:rFonts w:ascii="STIX Two Text" w:eastAsia="STIX Two Text" w:hAnsi="STIX Two Text" w:cs="STIX Two Text"/>
          <w:color w:val="050505"/>
        </w:rPr>
      </w:pPr>
      <w:r>
        <w:rPr>
          <w:rFonts w:ascii="STIX Two Text" w:eastAsia="STIX Two Text" w:hAnsi="STIX Two Text" w:cs="STIX Two Text"/>
          <w:color w:val="050505"/>
        </w:rPr>
        <w:t> </w:t>
      </w:r>
    </w:p>
    <w:p w14:paraId="7034C598" w14:textId="77777777" w:rsidR="007408BD" w:rsidRPr="00454CC4" w:rsidRDefault="00000000">
      <w:pPr>
        <w:pStyle w:val="firstparagraphparaSpacing"/>
        <w:spacing w:before="500"/>
        <w:jc w:val="center"/>
        <w:rPr>
          <w:rStyle w:val="skn-slo6cmn-secparagraph"/>
          <w:vanish w:val="0"/>
          <w:sz w:val="20"/>
          <w:szCs w:val="20"/>
        </w:rPr>
      </w:pPr>
      <w:r w:rsidRPr="00454CC4">
        <w:rPr>
          <w:rStyle w:val="skn-slo6cmn-secparagraph"/>
          <w:vanish w:val="0"/>
          <w:sz w:val="20"/>
          <w:szCs w:val="20"/>
        </w:rPr>
        <w:t> </w:t>
      </w:r>
    </w:p>
    <w:p w14:paraId="338D5BB8" w14:textId="6A46A9E4" w:rsidR="007408BD" w:rsidRPr="00454CC4" w:rsidRDefault="00000000">
      <w:pPr>
        <w:pStyle w:val="p"/>
        <w:jc w:val="center"/>
        <w:rPr>
          <w:rStyle w:val="skn-slo6cmn-secparagraph"/>
          <w:sz w:val="20"/>
          <w:szCs w:val="20"/>
        </w:rPr>
      </w:pPr>
      <w:r w:rsidRPr="00454CC4">
        <w:rPr>
          <w:rStyle w:val="skn-slo6cmn-secparagraph"/>
          <w:sz w:val="20"/>
          <w:szCs w:val="20"/>
        </w:rPr>
        <w:t>Experienced and motivated professional in a Big Data Engineer/Cloud Engineer</w:t>
      </w:r>
      <w:r w:rsidR="0015504A">
        <w:rPr>
          <w:rStyle w:val="skn-slo6cmn-secparagraph"/>
          <w:sz w:val="20"/>
          <w:szCs w:val="20"/>
        </w:rPr>
        <w:t xml:space="preserve"> around </w:t>
      </w:r>
      <w:r w:rsidR="0015504A" w:rsidRPr="00454CC4">
        <w:rPr>
          <w:rStyle w:val="skn-slo6cmn-secparagraph"/>
          <w:sz w:val="20"/>
          <w:szCs w:val="20"/>
        </w:rPr>
        <w:t>10</w:t>
      </w:r>
      <w:r w:rsidRPr="00454CC4">
        <w:rPr>
          <w:rStyle w:val="skn-slo6cmn-secparagraph"/>
          <w:sz w:val="20"/>
          <w:szCs w:val="20"/>
        </w:rPr>
        <w:t xml:space="preserve"> years of expertise optimizing data processing through Python applications in Hadoop frameworks. Led ETL Processes, accelerating Campaign data migration into AWS Redshift. Proficient in managing AWS, Azure, GCP accounts, enhancing security, and reducing vulnerabilities. Accomplished in configuring Chef and Cloud Formation for a 25% efficiency gain in service deployment. Possess in- depth ability to gain credibility and build relationships with all levels in an organization, from technical experts to executives and stake holders. Strategically think about business, product, and technical challenges. I am a fast learner adaptable to different work environments and skilled at solving technical issues within projects.</w:t>
      </w:r>
    </w:p>
    <w:p w14:paraId="5104734A" w14:textId="77777777" w:rsidR="007408BD" w:rsidRDefault="00000000">
      <w:pPr>
        <w:pStyle w:val="skn-slo6sectiontitle"/>
        <w:pBdr>
          <w:bottom w:val="single" w:sz="8" w:space="0" w:color="050505"/>
        </w:pBdr>
        <w:spacing w:before="500"/>
        <w:rPr>
          <w:rFonts w:ascii="STIX Two Text" w:eastAsia="STIX Two Text" w:hAnsi="STIX Two Text" w:cs="STIX Two Text"/>
        </w:rPr>
      </w:pPr>
      <w:r>
        <w:rPr>
          <w:rFonts w:ascii="STIX Two Text" w:eastAsia="STIX Two Text" w:hAnsi="STIX Two Text" w:cs="STIX Two Text"/>
        </w:rPr>
        <w:t>Skills</w:t>
      </w:r>
    </w:p>
    <w:p w14:paraId="32C7C8BB" w14:textId="77777777" w:rsidR="007408BD" w:rsidRDefault="007408BD">
      <w:pPr>
        <w:pStyle w:val="div"/>
        <w:pBdr>
          <w:bottom w:val="single" w:sz="8" w:space="0" w:color="050505"/>
        </w:pBdr>
        <w:spacing w:line="140" w:lineRule="exact"/>
        <w:rPr>
          <w:rFonts w:ascii="STIX Two Text" w:eastAsia="STIX Two Text" w:hAnsi="STIX Two Text" w:cs="STIX Two Text"/>
          <w:color w:val="050505"/>
          <w:sz w:val="0"/>
          <w:szCs w:val="0"/>
        </w:rPr>
      </w:pPr>
    </w:p>
    <w:p w14:paraId="356C8886" w14:textId="77777777" w:rsidR="007408BD" w:rsidRDefault="007408BD">
      <w:pPr>
        <w:pStyle w:val="div"/>
        <w:spacing w:line="200" w:lineRule="exact"/>
        <w:rPr>
          <w:rFonts w:ascii="STIX Two Text" w:eastAsia="STIX Two Text" w:hAnsi="STIX Two Text" w:cs="STIX Two Text"/>
          <w:color w:val="050505"/>
          <w:sz w:val="0"/>
          <w:szCs w:val="0"/>
        </w:rPr>
      </w:pPr>
    </w:p>
    <w:tbl>
      <w:tblPr>
        <w:tblW w:w="10520" w:type="dxa"/>
        <w:tblLook w:val="04A0" w:firstRow="1" w:lastRow="0" w:firstColumn="1" w:lastColumn="0" w:noHBand="0" w:noVBand="1"/>
      </w:tblPr>
      <w:tblGrid>
        <w:gridCol w:w="5260"/>
        <w:gridCol w:w="5260"/>
      </w:tblGrid>
      <w:tr w:rsidR="007408BD" w14:paraId="7C8BB47E" w14:textId="77777777">
        <w:tc>
          <w:tcPr>
            <w:tcW w:w="5260" w:type="dxa"/>
            <w:tcMar>
              <w:left w:w="0" w:type="dxa"/>
            </w:tcMar>
          </w:tcPr>
          <w:p w14:paraId="1FBE4750" w14:textId="77777777" w:rsidR="007408BD" w:rsidRDefault="00000000">
            <w:pPr>
              <w:pStyle w:val="skn-slo6cmn-secparagraphany"/>
              <w:numPr>
                <w:ilvl w:val="0"/>
                <w:numId w:val="1"/>
              </w:numPr>
              <w:tabs>
                <w:tab w:val="left" w:pos="760"/>
              </w:tabs>
              <w:spacing w:after="100"/>
              <w:ind w:left="900" w:hanging="500"/>
              <w:rPr>
                <w:rStyle w:val="skn-slo6cmn-secparagraph"/>
                <w:color w:val="050505"/>
              </w:rPr>
            </w:pPr>
            <w:r>
              <w:rPr>
                <w:rStyle w:val="skn-slo6cmn-secparagraph"/>
                <w:color w:val="050505"/>
              </w:rPr>
              <w:t>Programming languages: C++, Java, Python, R, Spark, Rust, Hadoop, OOP's, Kafka, Scala, Alteryx, Kubernetes, Airflow</w:t>
            </w:r>
          </w:p>
        </w:tc>
        <w:tc>
          <w:tcPr>
            <w:tcW w:w="5260" w:type="dxa"/>
            <w:tcMar>
              <w:left w:w="0" w:type="dxa"/>
            </w:tcMar>
          </w:tcPr>
          <w:p w14:paraId="61C2783D" w14:textId="77777777" w:rsidR="007408BD" w:rsidRDefault="00000000">
            <w:pPr>
              <w:pStyle w:val="skn-slo6cmn-secparagraphany"/>
              <w:numPr>
                <w:ilvl w:val="0"/>
                <w:numId w:val="2"/>
              </w:numPr>
              <w:tabs>
                <w:tab w:val="left" w:pos="760"/>
              </w:tabs>
              <w:spacing w:after="100"/>
              <w:ind w:left="900" w:hanging="500"/>
              <w:rPr>
                <w:rStyle w:val="skn-slo6cmn-secparagraph"/>
                <w:color w:val="050505"/>
              </w:rPr>
            </w:pPr>
            <w:r>
              <w:rPr>
                <w:rStyle w:val="skn-slo6cmn-secparagraph"/>
                <w:color w:val="050505"/>
              </w:rPr>
              <w:t>Database: MYSQL, MongoDB, Oracle, DynamoDB, Postgres, Snowflake, PostgreSQL, Redis.</w:t>
            </w:r>
          </w:p>
        </w:tc>
      </w:tr>
      <w:tr w:rsidR="007408BD" w14:paraId="326D8BFF" w14:textId="77777777">
        <w:tc>
          <w:tcPr>
            <w:tcW w:w="5260" w:type="dxa"/>
            <w:tcMar>
              <w:left w:w="0" w:type="dxa"/>
            </w:tcMar>
          </w:tcPr>
          <w:p w14:paraId="16983B0A" w14:textId="77777777" w:rsidR="007408BD" w:rsidRDefault="00000000">
            <w:pPr>
              <w:pStyle w:val="skn-slo6cmn-secparagraphany"/>
              <w:numPr>
                <w:ilvl w:val="0"/>
                <w:numId w:val="3"/>
              </w:numPr>
              <w:tabs>
                <w:tab w:val="left" w:pos="760"/>
              </w:tabs>
              <w:spacing w:after="100"/>
              <w:ind w:left="900" w:hanging="500"/>
              <w:rPr>
                <w:rStyle w:val="skn-slo6cmn-secparagraph"/>
                <w:color w:val="050505"/>
              </w:rPr>
            </w:pPr>
            <w:r>
              <w:rPr>
                <w:rStyle w:val="skn-slo6cmn-secparagraph"/>
                <w:color w:val="050505"/>
              </w:rPr>
              <w:t>Cloud Services: GCP, Azure, AWS cloud, S3, Step Functions, Neo4j, REL AI, Redshift, Glue.</w:t>
            </w:r>
          </w:p>
        </w:tc>
        <w:tc>
          <w:tcPr>
            <w:tcW w:w="5260" w:type="dxa"/>
            <w:tcMar>
              <w:left w:w="0" w:type="dxa"/>
            </w:tcMar>
          </w:tcPr>
          <w:p w14:paraId="691DAC72" w14:textId="77777777" w:rsidR="007408BD" w:rsidRDefault="00000000">
            <w:pPr>
              <w:pStyle w:val="skn-slo6cmn-secparagraphany"/>
              <w:numPr>
                <w:ilvl w:val="0"/>
                <w:numId w:val="4"/>
              </w:numPr>
              <w:tabs>
                <w:tab w:val="left" w:pos="760"/>
              </w:tabs>
              <w:spacing w:after="100"/>
              <w:ind w:left="900" w:hanging="500"/>
              <w:rPr>
                <w:rStyle w:val="skn-slo6cmn-secparagraph"/>
                <w:color w:val="050505"/>
              </w:rPr>
            </w:pPr>
            <w:r>
              <w:rPr>
                <w:rStyle w:val="skn-slo6cmn-secparagraph"/>
                <w:color w:val="050505"/>
              </w:rPr>
              <w:t>Web Technologies: HTML, CSS, JavaScript, TypeScript, Node.js. React, Groovy, Django.</w:t>
            </w:r>
          </w:p>
        </w:tc>
      </w:tr>
      <w:tr w:rsidR="007408BD" w14:paraId="61F3047A" w14:textId="77777777">
        <w:tc>
          <w:tcPr>
            <w:tcW w:w="5260" w:type="dxa"/>
            <w:tcMar>
              <w:left w:w="0" w:type="dxa"/>
            </w:tcMar>
          </w:tcPr>
          <w:p w14:paraId="2FA095C5" w14:textId="77777777" w:rsidR="007408BD" w:rsidRDefault="00000000">
            <w:pPr>
              <w:pStyle w:val="skn-slo6cmn-secparagraphany"/>
              <w:numPr>
                <w:ilvl w:val="0"/>
                <w:numId w:val="5"/>
              </w:numPr>
              <w:tabs>
                <w:tab w:val="left" w:pos="760"/>
              </w:tabs>
              <w:spacing w:after="100"/>
              <w:ind w:left="900" w:hanging="500"/>
              <w:rPr>
                <w:rStyle w:val="skn-slo6cmn-secparagraph"/>
                <w:color w:val="050505"/>
              </w:rPr>
            </w:pPr>
            <w:r>
              <w:rPr>
                <w:rStyle w:val="skn-slo6cmn-secparagraph"/>
                <w:color w:val="050505"/>
              </w:rPr>
              <w:t>Bigdata Services: HDFS, Spark, Scala, Spark, Map Reduce, HDFS, Oozie, Hive, Pig, Sqoop, Flume, Zookeeper, Kafka and HBase, Databricks, data lake.</w:t>
            </w:r>
          </w:p>
        </w:tc>
        <w:tc>
          <w:tcPr>
            <w:tcW w:w="5260" w:type="dxa"/>
            <w:tcMar>
              <w:left w:w="0" w:type="dxa"/>
            </w:tcMar>
          </w:tcPr>
          <w:p w14:paraId="1E266023" w14:textId="77777777" w:rsidR="007408BD" w:rsidRDefault="00000000">
            <w:pPr>
              <w:pStyle w:val="skn-slo6cmn-secparagraphany"/>
              <w:numPr>
                <w:ilvl w:val="0"/>
                <w:numId w:val="6"/>
              </w:numPr>
              <w:tabs>
                <w:tab w:val="left" w:pos="760"/>
              </w:tabs>
              <w:spacing w:after="100"/>
              <w:ind w:left="900" w:hanging="500"/>
              <w:rPr>
                <w:rStyle w:val="skn-slo6cmn-secparagraph"/>
                <w:color w:val="050505"/>
              </w:rPr>
            </w:pPr>
            <w:r>
              <w:rPr>
                <w:rStyle w:val="skn-slo6cmn-secparagraph"/>
                <w:color w:val="050505"/>
              </w:rPr>
              <w:t>Methodologies: Agile, Waterfall.</w:t>
            </w:r>
          </w:p>
          <w:p w14:paraId="0561A5ED" w14:textId="35576C87" w:rsidR="00454CC4" w:rsidRDefault="00454CC4">
            <w:pPr>
              <w:pStyle w:val="skn-slo6cmn-secparagraphany"/>
              <w:numPr>
                <w:ilvl w:val="0"/>
                <w:numId w:val="6"/>
              </w:numPr>
              <w:tabs>
                <w:tab w:val="left" w:pos="760"/>
              </w:tabs>
              <w:spacing w:after="100"/>
              <w:ind w:left="900" w:hanging="500"/>
              <w:rPr>
                <w:rStyle w:val="skn-slo6cmn-secparagraph"/>
                <w:color w:val="050505"/>
              </w:rPr>
            </w:pPr>
            <w:r>
              <w:rPr>
                <w:rStyle w:val="skn-slo6cmn-secparagraph"/>
                <w:color w:val="050505"/>
              </w:rPr>
              <w:t>Neo4j, Graph QL</w:t>
            </w:r>
          </w:p>
          <w:p w14:paraId="3E9E8221" w14:textId="394F6160" w:rsidR="00454CC4" w:rsidRDefault="00454CC4">
            <w:pPr>
              <w:pStyle w:val="skn-slo6cmn-secparagraphany"/>
              <w:numPr>
                <w:ilvl w:val="0"/>
                <w:numId w:val="6"/>
              </w:numPr>
              <w:tabs>
                <w:tab w:val="left" w:pos="760"/>
              </w:tabs>
              <w:spacing w:after="100"/>
              <w:ind w:left="900" w:hanging="500"/>
              <w:rPr>
                <w:rStyle w:val="skn-slo6cmn-secparagraph"/>
                <w:color w:val="050505"/>
              </w:rPr>
            </w:pPr>
            <w:r>
              <w:rPr>
                <w:rStyle w:val="skn-slo6cmn-secparagraph"/>
                <w:color w:val="050505"/>
              </w:rPr>
              <w:t>Splunk, Flunk</w:t>
            </w:r>
          </w:p>
        </w:tc>
      </w:tr>
      <w:tr w:rsidR="007408BD" w14:paraId="1ED85518" w14:textId="77777777">
        <w:tc>
          <w:tcPr>
            <w:tcW w:w="5260" w:type="dxa"/>
            <w:tcMar>
              <w:left w:w="0" w:type="dxa"/>
            </w:tcMar>
          </w:tcPr>
          <w:p w14:paraId="42FFAA04" w14:textId="00C86657" w:rsidR="007408BD" w:rsidRDefault="00000000">
            <w:pPr>
              <w:pStyle w:val="skn-slo6cmn-secparagraphany"/>
              <w:numPr>
                <w:ilvl w:val="0"/>
                <w:numId w:val="7"/>
              </w:numPr>
              <w:tabs>
                <w:tab w:val="left" w:pos="760"/>
              </w:tabs>
              <w:spacing w:after="100"/>
              <w:ind w:left="900" w:hanging="500"/>
              <w:rPr>
                <w:rStyle w:val="skn-slo6cmn-secparagraph"/>
                <w:color w:val="050505"/>
              </w:rPr>
            </w:pPr>
            <w:r>
              <w:rPr>
                <w:rStyle w:val="skn-slo6cmn-secparagraph"/>
                <w:color w:val="050505"/>
              </w:rPr>
              <w:t>ETL Tools: Pentaho, NIFI, Hyper flow's, AWS Glue, Power BI, Talend, Tableau,</w:t>
            </w:r>
            <w:r w:rsidR="00454CC4">
              <w:rPr>
                <w:rStyle w:val="skn-slo6cmn-secparagraph"/>
                <w:color w:val="050505"/>
              </w:rPr>
              <w:t xml:space="preserve"> </w:t>
            </w:r>
            <w:r>
              <w:rPr>
                <w:rStyle w:val="skn-slo6cmn-secparagraph"/>
                <w:color w:val="050505"/>
              </w:rPr>
              <w:t>SSIS/SSRS</w:t>
            </w:r>
          </w:p>
        </w:tc>
        <w:tc>
          <w:tcPr>
            <w:tcW w:w="5260" w:type="dxa"/>
            <w:tcMar>
              <w:left w:w="0" w:type="dxa"/>
            </w:tcMar>
          </w:tcPr>
          <w:p w14:paraId="652A324B" w14:textId="767795CD" w:rsidR="007408BD" w:rsidRDefault="00000000">
            <w:pPr>
              <w:pStyle w:val="skn-slo6cmn-secparagraphany"/>
              <w:numPr>
                <w:ilvl w:val="0"/>
                <w:numId w:val="8"/>
              </w:numPr>
              <w:tabs>
                <w:tab w:val="left" w:pos="760"/>
              </w:tabs>
              <w:spacing w:after="100"/>
              <w:ind w:left="900" w:hanging="500"/>
              <w:rPr>
                <w:rStyle w:val="skn-slo6cmn-secparagraph"/>
                <w:color w:val="050505"/>
              </w:rPr>
            </w:pPr>
            <w:r>
              <w:rPr>
                <w:rStyle w:val="skn-slo6cmn-secparagraph"/>
                <w:color w:val="050505"/>
              </w:rPr>
              <w:t>Scripting Technologies: PowerShell, NodeJS, JavaScript, HTML, Jinga,</w:t>
            </w:r>
            <w:r w:rsidR="00454CC4">
              <w:rPr>
                <w:rStyle w:val="skn-slo6cmn-secparagraph"/>
                <w:color w:val="050505"/>
              </w:rPr>
              <w:t xml:space="preserve"> </w:t>
            </w:r>
            <w:r>
              <w:rPr>
                <w:rStyle w:val="skn-slo6cmn-secparagraph"/>
                <w:color w:val="050505"/>
              </w:rPr>
              <w:t>CSS, Shell Scripting.</w:t>
            </w:r>
          </w:p>
        </w:tc>
      </w:tr>
      <w:tr w:rsidR="007408BD" w14:paraId="00F9572C" w14:textId="77777777">
        <w:tc>
          <w:tcPr>
            <w:tcW w:w="5260" w:type="dxa"/>
            <w:tcMar>
              <w:left w:w="0" w:type="dxa"/>
            </w:tcMar>
          </w:tcPr>
          <w:p w14:paraId="6C453822" w14:textId="77777777" w:rsidR="007408BD" w:rsidRDefault="00000000">
            <w:pPr>
              <w:pStyle w:val="skn-slo6cmn-secparagraphany"/>
              <w:numPr>
                <w:ilvl w:val="0"/>
                <w:numId w:val="9"/>
              </w:numPr>
              <w:tabs>
                <w:tab w:val="left" w:pos="760"/>
              </w:tabs>
              <w:spacing w:after="100"/>
              <w:ind w:left="900" w:hanging="500"/>
              <w:rPr>
                <w:rStyle w:val="skn-slo6cmn-secparagraph"/>
                <w:color w:val="050505"/>
              </w:rPr>
            </w:pPr>
            <w:r>
              <w:rPr>
                <w:rStyle w:val="skn-slo6cmn-secparagraph"/>
                <w:color w:val="050505"/>
              </w:rPr>
              <w:t>Networking protocols: DNS, VPC, TCP/IP, HTTP.</w:t>
            </w:r>
          </w:p>
        </w:tc>
        <w:tc>
          <w:tcPr>
            <w:tcW w:w="5260" w:type="dxa"/>
            <w:tcMar>
              <w:left w:w="0" w:type="dxa"/>
            </w:tcMar>
          </w:tcPr>
          <w:p w14:paraId="368755F5" w14:textId="77777777" w:rsidR="007408BD" w:rsidRDefault="00000000">
            <w:pPr>
              <w:pStyle w:val="skn-slo6cmn-secparagraphany"/>
              <w:numPr>
                <w:ilvl w:val="0"/>
                <w:numId w:val="10"/>
              </w:numPr>
              <w:tabs>
                <w:tab w:val="left" w:pos="760"/>
              </w:tabs>
              <w:spacing w:after="100"/>
              <w:ind w:left="900" w:hanging="500"/>
              <w:rPr>
                <w:rStyle w:val="skn-slo6cmn-secparagraph"/>
                <w:color w:val="050505"/>
              </w:rPr>
            </w:pPr>
            <w:r>
              <w:rPr>
                <w:rStyle w:val="skn-slo6cmn-secparagraph"/>
                <w:color w:val="050505"/>
              </w:rPr>
              <w:t>Version Tools: GitHub, SVN, Visual Studio, MS Excel.</w:t>
            </w:r>
          </w:p>
        </w:tc>
      </w:tr>
      <w:tr w:rsidR="007408BD" w14:paraId="1AE5B840" w14:textId="77777777">
        <w:tc>
          <w:tcPr>
            <w:tcW w:w="5260" w:type="dxa"/>
            <w:tcMar>
              <w:left w:w="0" w:type="dxa"/>
            </w:tcMar>
          </w:tcPr>
          <w:p w14:paraId="7891EB2D" w14:textId="77777777" w:rsidR="007408BD" w:rsidRDefault="00000000">
            <w:pPr>
              <w:pStyle w:val="skn-slo6cmn-secparagraphany"/>
              <w:numPr>
                <w:ilvl w:val="0"/>
                <w:numId w:val="11"/>
              </w:numPr>
              <w:tabs>
                <w:tab w:val="left" w:pos="760"/>
              </w:tabs>
              <w:spacing w:after="100"/>
              <w:ind w:left="900" w:hanging="500"/>
              <w:rPr>
                <w:rStyle w:val="skn-slo6cmn-secparagraph"/>
                <w:color w:val="050505"/>
              </w:rPr>
            </w:pPr>
            <w:r>
              <w:rPr>
                <w:rStyle w:val="skn-slo6cmn-secparagraph"/>
                <w:color w:val="050505"/>
              </w:rPr>
              <w:t>Operating system: Windows Services, Unix, Linux. CentOS.</w:t>
            </w:r>
          </w:p>
        </w:tc>
        <w:tc>
          <w:tcPr>
            <w:tcW w:w="5260" w:type="dxa"/>
            <w:tcMar>
              <w:left w:w="0" w:type="dxa"/>
            </w:tcMar>
          </w:tcPr>
          <w:p w14:paraId="10F82665" w14:textId="77777777" w:rsidR="007408BD" w:rsidRDefault="00000000">
            <w:pPr>
              <w:pStyle w:val="skn-slo6cmn-secparagraphany"/>
              <w:numPr>
                <w:ilvl w:val="0"/>
                <w:numId w:val="12"/>
              </w:numPr>
              <w:tabs>
                <w:tab w:val="left" w:pos="760"/>
              </w:tabs>
              <w:spacing w:after="100"/>
              <w:ind w:left="900" w:hanging="500"/>
              <w:rPr>
                <w:rStyle w:val="skn-slo6cmn-secparagraph"/>
                <w:color w:val="050505"/>
              </w:rPr>
            </w:pPr>
            <w:r>
              <w:rPr>
                <w:rStyle w:val="skn-slo6cmn-secparagraph"/>
                <w:color w:val="050505"/>
              </w:rPr>
              <w:t>ETL development</w:t>
            </w:r>
          </w:p>
        </w:tc>
      </w:tr>
      <w:tr w:rsidR="007408BD" w14:paraId="0C3FFEDC" w14:textId="77777777">
        <w:tc>
          <w:tcPr>
            <w:tcW w:w="5260" w:type="dxa"/>
            <w:tcMar>
              <w:left w:w="0" w:type="dxa"/>
            </w:tcMar>
          </w:tcPr>
          <w:p w14:paraId="79DA34A1" w14:textId="77777777" w:rsidR="007408BD" w:rsidRDefault="00000000">
            <w:pPr>
              <w:pStyle w:val="skn-slo6cmn-secparagraphany"/>
              <w:numPr>
                <w:ilvl w:val="0"/>
                <w:numId w:val="13"/>
              </w:numPr>
              <w:tabs>
                <w:tab w:val="left" w:pos="760"/>
              </w:tabs>
              <w:spacing w:after="100"/>
              <w:ind w:left="900" w:hanging="500"/>
              <w:rPr>
                <w:rStyle w:val="skn-slo6cmn-secparagraph"/>
                <w:color w:val="050505"/>
              </w:rPr>
            </w:pPr>
            <w:r>
              <w:rPr>
                <w:rStyle w:val="skn-slo6cmn-secparagraph"/>
                <w:color w:val="050505"/>
              </w:rPr>
              <w:t>Data Modeling</w:t>
            </w:r>
          </w:p>
        </w:tc>
        <w:tc>
          <w:tcPr>
            <w:tcW w:w="5260" w:type="dxa"/>
            <w:tcMar>
              <w:left w:w="0" w:type="dxa"/>
            </w:tcMar>
          </w:tcPr>
          <w:p w14:paraId="43220C55" w14:textId="77777777" w:rsidR="007408BD" w:rsidRDefault="00000000">
            <w:pPr>
              <w:pStyle w:val="skn-slo6cmn-secparagraphany"/>
              <w:numPr>
                <w:ilvl w:val="0"/>
                <w:numId w:val="14"/>
              </w:numPr>
              <w:tabs>
                <w:tab w:val="left" w:pos="760"/>
              </w:tabs>
              <w:spacing w:after="100"/>
              <w:ind w:left="900" w:hanging="500"/>
              <w:rPr>
                <w:rStyle w:val="skn-slo6cmn-secparagraph"/>
                <w:color w:val="050505"/>
              </w:rPr>
            </w:pPr>
            <w:r>
              <w:rPr>
                <w:rStyle w:val="skn-slo6cmn-secparagraph"/>
                <w:color w:val="050505"/>
              </w:rPr>
              <w:t>NoSQL Databases</w:t>
            </w:r>
          </w:p>
        </w:tc>
      </w:tr>
      <w:tr w:rsidR="007408BD" w14:paraId="4CFF7A0B" w14:textId="77777777">
        <w:tc>
          <w:tcPr>
            <w:tcW w:w="5260" w:type="dxa"/>
            <w:tcMar>
              <w:left w:w="0" w:type="dxa"/>
            </w:tcMar>
          </w:tcPr>
          <w:p w14:paraId="0E20F991" w14:textId="77777777" w:rsidR="007408BD" w:rsidRDefault="00000000">
            <w:pPr>
              <w:pStyle w:val="skn-slo6cmn-secparagraphany"/>
              <w:numPr>
                <w:ilvl w:val="0"/>
                <w:numId w:val="15"/>
              </w:numPr>
              <w:tabs>
                <w:tab w:val="left" w:pos="760"/>
              </w:tabs>
              <w:spacing w:after="100"/>
              <w:ind w:left="900" w:hanging="500"/>
              <w:rPr>
                <w:rStyle w:val="skn-slo6cmn-secparagraph"/>
                <w:color w:val="050505"/>
              </w:rPr>
            </w:pPr>
            <w:r>
              <w:rPr>
                <w:rStyle w:val="skn-slo6cmn-secparagraph"/>
                <w:color w:val="050505"/>
              </w:rPr>
              <w:t>API Development</w:t>
            </w:r>
          </w:p>
        </w:tc>
        <w:tc>
          <w:tcPr>
            <w:tcW w:w="5260" w:type="dxa"/>
            <w:tcMar>
              <w:left w:w="0" w:type="dxa"/>
            </w:tcMar>
          </w:tcPr>
          <w:p w14:paraId="2212F9A2" w14:textId="77777777" w:rsidR="007408BD" w:rsidRDefault="00000000">
            <w:pPr>
              <w:pStyle w:val="skn-slo6cmn-secparagraphany"/>
              <w:numPr>
                <w:ilvl w:val="0"/>
                <w:numId w:val="16"/>
              </w:numPr>
              <w:tabs>
                <w:tab w:val="left" w:pos="760"/>
              </w:tabs>
              <w:spacing w:after="100"/>
              <w:ind w:left="900" w:hanging="500"/>
              <w:rPr>
                <w:rStyle w:val="skn-slo6cmn-secparagraph"/>
                <w:color w:val="050505"/>
              </w:rPr>
            </w:pPr>
            <w:r>
              <w:rPr>
                <w:rStyle w:val="skn-slo6cmn-secparagraph"/>
                <w:color w:val="050505"/>
              </w:rPr>
              <w:t>Continuous Improvement</w:t>
            </w:r>
          </w:p>
        </w:tc>
      </w:tr>
      <w:tr w:rsidR="007408BD" w14:paraId="7000D53C" w14:textId="77777777">
        <w:tc>
          <w:tcPr>
            <w:tcW w:w="5260" w:type="dxa"/>
            <w:tcMar>
              <w:left w:w="0" w:type="dxa"/>
            </w:tcMar>
          </w:tcPr>
          <w:p w14:paraId="7FF9C8B1" w14:textId="77777777" w:rsidR="007408BD" w:rsidRDefault="00000000">
            <w:pPr>
              <w:pStyle w:val="skn-slo6cmn-secparagraphany"/>
              <w:numPr>
                <w:ilvl w:val="0"/>
                <w:numId w:val="17"/>
              </w:numPr>
              <w:tabs>
                <w:tab w:val="left" w:pos="760"/>
              </w:tabs>
              <w:spacing w:after="100"/>
              <w:ind w:left="900" w:hanging="500"/>
              <w:rPr>
                <w:rStyle w:val="skn-slo6cmn-secparagraph"/>
                <w:color w:val="050505"/>
              </w:rPr>
            </w:pPr>
            <w:r>
              <w:rPr>
                <w:rStyle w:val="skn-slo6cmn-secparagraph"/>
                <w:color w:val="050505"/>
              </w:rPr>
              <w:t>Scala Programming</w:t>
            </w:r>
          </w:p>
        </w:tc>
        <w:tc>
          <w:tcPr>
            <w:tcW w:w="5260" w:type="dxa"/>
            <w:tcMar>
              <w:left w:w="0" w:type="dxa"/>
            </w:tcMar>
          </w:tcPr>
          <w:p w14:paraId="2C952031" w14:textId="77777777" w:rsidR="007408BD" w:rsidRDefault="00000000">
            <w:pPr>
              <w:pStyle w:val="skn-slo6cmn-secparagraphany"/>
              <w:numPr>
                <w:ilvl w:val="0"/>
                <w:numId w:val="18"/>
              </w:numPr>
              <w:tabs>
                <w:tab w:val="left" w:pos="760"/>
              </w:tabs>
              <w:spacing w:after="100"/>
              <w:ind w:left="900" w:hanging="500"/>
              <w:rPr>
                <w:rStyle w:val="skn-slo6cmn-secparagraph"/>
                <w:color w:val="050505"/>
              </w:rPr>
            </w:pPr>
            <w:r>
              <w:rPr>
                <w:rStyle w:val="skn-slo6cmn-secparagraph"/>
                <w:color w:val="050505"/>
              </w:rPr>
              <w:t>Relational databases</w:t>
            </w:r>
          </w:p>
        </w:tc>
      </w:tr>
      <w:tr w:rsidR="007408BD" w14:paraId="427A3D5A" w14:textId="77777777">
        <w:tc>
          <w:tcPr>
            <w:tcW w:w="5260" w:type="dxa"/>
            <w:tcMar>
              <w:left w:w="0" w:type="dxa"/>
            </w:tcMar>
          </w:tcPr>
          <w:p w14:paraId="6B014C0A" w14:textId="77777777" w:rsidR="007408BD" w:rsidRDefault="00000000">
            <w:pPr>
              <w:pStyle w:val="skn-slo6cmn-secparagraphany"/>
              <w:numPr>
                <w:ilvl w:val="0"/>
                <w:numId w:val="19"/>
              </w:numPr>
              <w:tabs>
                <w:tab w:val="left" w:pos="760"/>
              </w:tabs>
              <w:spacing w:after="100"/>
              <w:ind w:left="900" w:hanging="500"/>
              <w:rPr>
                <w:rStyle w:val="skn-slo6cmn-secparagraph"/>
                <w:color w:val="050505"/>
              </w:rPr>
            </w:pPr>
            <w:r>
              <w:rPr>
                <w:rStyle w:val="skn-slo6cmn-secparagraph"/>
                <w:color w:val="050505"/>
              </w:rPr>
              <w:t>SQL Programming</w:t>
            </w:r>
          </w:p>
        </w:tc>
        <w:tc>
          <w:tcPr>
            <w:tcW w:w="5260" w:type="dxa"/>
            <w:tcMar>
              <w:left w:w="0" w:type="dxa"/>
            </w:tcMar>
          </w:tcPr>
          <w:p w14:paraId="2BCF158B" w14:textId="77777777" w:rsidR="007408BD" w:rsidRDefault="00000000">
            <w:pPr>
              <w:pStyle w:val="skn-slo6cmn-secparagraphany"/>
              <w:numPr>
                <w:ilvl w:val="0"/>
                <w:numId w:val="20"/>
              </w:numPr>
              <w:tabs>
                <w:tab w:val="left" w:pos="760"/>
              </w:tabs>
              <w:spacing w:after="100"/>
              <w:ind w:left="900" w:hanging="500"/>
              <w:rPr>
                <w:rStyle w:val="skn-slo6cmn-secparagraph"/>
                <w:color w:val="050505"/>
              </w:rPr>
            </w:pPr>
            <w:r>
              <w:rPr>
                <w:rStyle w:val="skn-slo6cmn-secparagraph"/>
                <w:color w:val="050505"/>
              </w:rPr>
              <w:t>Data Visualization</w:t>
            </w:r>
          </w:p>
        </w:tc>
      </w:tr>
      <w:tr w:rsidR="007408BD" w14:paraId="04E2C79F" w14:textId="77777777">
        <w:tc>
          <w:tcPr>
            <w:tcW w:w="5260" w:type="dxa"/>
            <w:tcMar>
              <w:left w:w="0" w:type="dxa"/>
            </w:tcMar>
          </w:tcPr>
          <w:p w14:paraId="669086F3" w14:textId="77777777" w:rsidR="007408BD" w:rsidRDefault="00000000">
            <w:pPr>
              <w:pStyle w:val="skn-slo6cmn-secparagraphany"/>
              <w:numPr>
                <w:ilvl w:val="0"/>
                <w:numId w:val="21"/>
              </w:numPr>
              <w:tabs>
                <w:tab w:val="left" w:pos="760"/>
              </w:tabs>
              <w:spacing w:after="100"/>
              <w:ind w:left="900" w:hanging="500"/>
              <w:rPr>
                <w:rStyle w:val="skn-slo6cmn-secparagraph"/>
                <w:color w:val="050505"/>
              </w:rPr>
            </w:pPr>
            <w:r>
              <w:rPr>
                <w:rStyle w:val="skn-slo6cmn-secparagraph"/>
                <w:color w:val="050505"/>
              </w:rPr>
              <w:t>Python Programming</w:t>
            </w:r>
          </w:p>
        </w:tc>
        <w:tc>
          <w:tcPr>
            <w:tcW w:w="5260" w:type="dxa"/>
            <w:tcMar>
              <w:left w:w="0" w:type="dxa"/>
            </w:tcMar>
          </w:tcPr>
          <w:p w14:paraId="51960FA3" w14:textId="77777777" w:rsidR="007408BD" w:rsidRDefault="00000000">
            <w:pPr>
              <w:pStyle w:val="skn-slo6cmn-secparagraphany"/>
              <w:numPr>
                <w:ilvl w:val="0"/>
                <w:numId w:val="22"/>
              </w:numPr>
              <w:tabs>
                <w:tab w:val="left" w:pos="760"/>
              </w:tabs>
              <w:spacing w:after="100"/>
              <w:ind w:left="900" w:hanging="500"/>
              <w:rPr>
                <w:rStyle w:val="skn-slo6cmn-secparagraph"/>
                <w:color w:val="050505"/>
              </w:rPr>
            </w:pPr>
            <w:r>
              <w:rPr>
                <w:rStyle w:val="skn-slo6cmn-secparagraph"/>
                <w:color w:val="050505"/>
              </w:rPr>
              <w:t>Kafka Streaming</w:t>
            </w:r>
          </w:p>
        </w:tc>
      </w:tr>
      <w:tr w:rsidR="007408BD" w14:paraId="66748293" w14:textId="77777777">
        <w:tc>
          <w:tcPr>
            <w:tcW w:w="5260" w:type="dxa"/>
            <w:tcMar>
              <w:left w:w="0" w:type="dxa"/>
            </w:tcMar>
          </w:tcPr>
          <w:p w14:paraId="0B10C55A" w14:textId="77777777" w:rsidR="007408BD" w:rsidRDefault="00000000">
            <w:pPr>
              <w:pStyle w:val="skn-slo6cmn-secparagraphany"/>
              <w:numPr>
                <w:ilvl w:val="0"/>
                <w:numId w:val="23"/>
              </w:numPr>
              <w:tabs>
                <w:tab w:val="left" w:pos="760"/>
              </w:tabs>
              <w:spacing w:after="100"/>
              <w:ind w:left="900" w:hanging="500"/>
              <w:rPr>
                <w:rStyle w:val="skn-slo6cmn-secparagraph"/>
                <w:color w:val="050505"/>
              </w:rPr>
            </w:pPr>
            <w:r>
              <w:rPr>
                <w:rStyle w:val="skn-slo6cmn-secparagraph"/>
                <w:color w:val="050505"/>
              </w:rPr>
              <w:t>Risk Analysis</w:t>
            </w:r>
          </w:p>
        </w:tc>
        <w:tc>
          <w:tcPr>
            <w:tcW w:w="5260" w:type="dxa"/>
            <w:tcMar>
              <w:left w:w="0" w:type="dxa"/>
            </w:tcMar>
          </w:tcPr>
          <w:p w14:paraId="1D6FD614" w14:textId="77777777" w:rsidR="007408BD" w:rsidRDefault="00000000">
            <w:pPr>
              <w:pStyle w:val="skn-slo6cmn-secparagraphany"/>
              <w:numPr>
                <w:ilvl w:val="0"/>
                <w:numId w:val="24"/>
              </w:numPr>
              <w:tabs>
                <w:tab w:val="left" w:pos="760"/>
              </w:tabs>
              <w:spacing w:after="100"/>
              <w:ind w:left="900" w:hanging="500"/>
              <w:rPr>
                <w:rStyle w:val="skn-slo6cmn-secparagraph"/>
                <w:color w:val="050505"/>
              </w:rPr>
            </w:pPr>
            <w:r>
              <w:rPr>
                <w:rStyle w:val="skn-slo6cmn-secparagraph"/>
                <w:color w:val="050505"/>
              </w:rPr>
              <w:t>Performance Tuning</w:t>
            </w:r>
          </w:p>
        </w:tc>
      </w:tr>
      <w:tr w:rsidR="007408BD" w14:paraId="34146F92" w14:textId="77777777">
        <w:tc>
          <w:tcPr>
            <w:tcW w:w="5260" w:type="dxa"/>
            <w:tcMar>
              <w:left w:w="0" w:type="dxa"/>
            </w:tcMar>
          </w:tcPr>
          <w:p w14:paraId="1EC21BEB" w14:textId="77777777" w:rsidR="007408BD" w:rsidRDefault="00000000">
            <w:pPr>
              <w:pStyle w:val="skn-slo6cmn-secparagraphany"/>
              <w:numPr>
                <w:ilvl w:val="0"/>
                <w:numId w:val="25"/>
              </w:numPr>
              <w:tabs>
                <w:tab w:val="left" w:pos="760"/>
              </w:tabs>
              <w:spacing w:after="100"/>
              <w:ind w:left="900" w:hanging="500"/>
              <w:rPr>
                <w:rStyle w:val="skn-slo6cmn-secparagraph"/>
                <w:color w:val="050505"/>
              </w:rPr>
            </w:pPr>
            <w:r>
              <w:rPr>
                <w:rStyle w:val="skn-slo6cmn-secparagraph"/>
                <w:color w:val="050505"/>
              </w:rPr>
              <w:t>Advanced SQL</w:t>
            </w:r>
          </w:p>
        </w:tc>
        <w:tc>
          <w:tcPr>
            <w:tcW w:w="5260" w:type="dxa"/>
            <w:tcMar>
              <w:left w:w="0" w:type="dxa"/>
            </w:tcMar>
          </w:tcPr>
          <w:p w14:paraId="17B5CA09" w14:textId="77777777" w:rsidR="007408BD" w:rsidRDefault="00000000">
            <w:pPr>
              <w:pStyle w:val="skn-slo6cmn-secparagraphany"/>
              <w:numPr>
                <w:ilvl w:val="0"/>
                <w:numId w:val="26"/>
              </w:numPr>
              <w:tabs>
                <w:tab w:val="left" w:pos="760"/>
              </w:tabs>
              <w:spacing w:after="100"/>
              <w:ind w:left="900" w:hanging="500"/>
              <w:rPr>
                <w:rStyle w:val="skn-slo6cmn-secparagraph"/>
                <w:color w:val="050505"/>
              </w:rPr>
            </w:pPr>
            <w:r>
              <w:rPr>
                <w:rStyle w:val="skn-slo6cmn-secparagraph"/>
                <w:color w:val="050505"/>
              </w:rPr>
              <w:t>Excellent Communication</w:t>
            </w:r>
          </w:p>
        </w:tc>
      </w:tr>
      <w:tr w:rsidR="007408BD" w14:paraId="30CD0F90" w14:textId="77777777">
        <w:tc>
          <w:tcPr>
            <w:tcW w:w="5260" w:type="dxa"/>
            <w:tcMar>
              <w:left w:w="0" w:type="dxa"/>
            </w:tcMar>
          </w:tcPr>
          <w:p w14:paraId="0F0905A4" w14:textId="77777777" w:rsidR="007408BD" w:rsidRDefault="00000000">
            <w:pPr>
              <w:pStyle w:val="skn-slo6cmn-secparagraphany"/>
              <w:numPr>
                <w:ilvl w:val="0"/>
                <w:numId w:val="27"/>
              </w:numPr>
              <w:tabs>
                <w:tab w:val="left" w:pos="760"/>
              </w:tabs>
              <w:spacing w:after="100"/>
              <w:ind w:left="900" w:hanging="500"/>
              <w:rPr>
                <w:rStyle w:val="skn-slo6cmn-secparagraph"/>
                <w:color w:val="050505"/>
              </w:rPr>
            </w:pPr>
            <w:r>
              <w:rPr>
                <w:rStyle w:val="skn-slo6cmn-secparagraph"/>
                <w:color w:val="050505"/>
              </w:rPr>
              <w:t>Hadoop Ecosystem</w:t>
            </w:r>
          </w:p>
        </w:tc>
        <w:tc>
          <w:tcPr>
            <w:tcW w:w="5260" w:type="dxa"/>
            <w:tcMar>
              <w:left w:w="0" w:type="dxa"/>
            </w:tcMar>
          </w:tcPr>
          <w:p w14:paraId="682A10A2" w14:textId="77777777" w:rsidR="007408BD" w:rsidRDefault="00000000">
            <w:pPr>
              <w:pStyle w:val="skn-slo6cmn-secparagraphany"/>
              <w:numPr>
                <w:ilvl w:val="0"/>
                <w:numId w:val="28"/>
              </w:numPr>
              <w:tabs>
                <w:tab w:val="left" w:pos="760"/>
              </w:tabs>
              <w:spacing w:after="100"/>
              <w:ind w:left="900" w:hanging="500"/>
              <w:rPr>
                <w:rStyle w:val="skn-slo6cmn-secparagraph"/>
                <w:color w:val="050505"/>
              </w:rPr>
            </w:pPr>
            <w:r>
              <w:rPr>
                <w:rStyle w:val="skn-slo6cmn-secparagraph"/>
                <w:color w:val="050505"/>
              </w:rPr>
              <w:t>Data Pipeline Design</w:t>
            </w:r>
          </w:p>
        </w:tc>
      </w:tr>
      <w:tr w:rsidR="007408BD" w14:paraId="62EC4A98" w14:textId="77777777">
        <w:tc>
          <w:tcPr>
            <w:tcW w:w="5260" w:type="dxa"/>
            <w:tcMar>
              <w:left w:w="0" w:type="dxa"/>
            </w:tcMar>
          </w:tcPr>
          <w:p w14:paraId="45DAD2B1" w14:textId="77777777" w:rsidR="007408BD" w:rsidRDefault="00000000">
            <w:pPr>
              <w:pStyle w:val="skn-slo6cmn-secparagraphany"/>
              <w:numPr>
                <w:ilvl w:val="0"/>
                <w:numId w:val="29"/>
              </w:numPr>
              <w:tabs>
                <w:tab w:val="left" w:pos="760"/>
              </w:tabs>
              <w:spacing w:after="100"/>
              <w:ind w:left="900" w:hanging="500"/>
              <w:rPr>
                <w:rStyle w:val="skn-slo6cmn-secparagraph"/>
                <w:color w:val="050505"/>
              </w:rPr>
            </w:pPr>
            <w:r>
              <w:rPr>
                <w:rStyle w:val="skn-slo6cmn-secparagraph"/>
                <w:color w:val="050505"/>
              </w:rPr>
              <w:t>RDBMS</w:t>
            </w:r>
          </w:p>
        </w:tc>
        <w:tc>
          <w:tcPr>
            <w:tcW w:w="5260" w:type="dxa"/>
            <w:tcMar>
              <w:left w:w="0" w:type="dxa"/>
            </w:tcMar>
          </w:tcPr>
          <w:p w14:paraId="76D19FCC" w14:textId="77777777" w:rsidR="007408BD" w:rsidRDefault="00000000">
            <w:pPr>
              <w:pStyle w:val="skn-slo6cmn-secparagraphany"/>
              <w:numPr>
                <w:ilvl w:val="0"/>
                <w:numId w:val="30"/>
              </w:numPr>
              <w:tabs>
                <w:tab w:val="left" w:pos="760"/>
              </w:tabs>
              <w:spacing w:after="100"/>
              <w:ind w:left="900" w:hanging="500"/>
              <w:rPr>
                <w:rStyle w:val="skn-slo6cmn-secparagraph"/>
                <w:color w:val="050505"/>
              </w:rPr>
            </w:pPr>
            <w:r>
              <w:rPr>
                <w:rStyle w:val="skn-slo6cmn-secparagraph"/>
                <w:color w:val="050505"/>
              </w:rPr>
              <w:t>Metadata Management</w:t>
            </w:r>
          </w:p>
        </w:tc>
      </w:tr>
      <w:tr w:rsidR="007408BD" w14:paraId="20C0992B" w14:textId="77777777">
        <w:tc>
          <w:tcPr>
            <w:tcW w:w="5260" w:type="dxa"/>
            <w:tcMar>
              <w:left w:w="0" w:type="dxa"/>
            </w:tcMar>
          </w:tcPr>
          <w:p w14:paraId="1DF6A23B" w14:textId="77777777" w:rsidR="007408BD" w:rsidRDefault="00000000">
            <w:pPr>
              <w:pStyle w:val="skn-slo6cmn-secparagraphany"/>
              <w:numPr>
                <w:ilvl w:val="0"/>
                <w:numId w:val="31"/>
              </w:numPr>
              <w:tabs>
                <w:tab w:val="left" w:pos="760"/>
              </w:tabs>
              <w:spacing w:after="100"/>
              <w:ind w:left="900" w:hanging="500"/>
              <w:rPr>
                <w:rStyle w:val="skn-slo6cmn-secparagraph"/>
                <w:color w:val="050505"/>
              </w:rPr>
            </w:pPr>
            <w:r>
              <w:rPr>
                <w:rStyle w:val="skn-slo6cmn-secparagraph"/>
                <w:color w:val="050505"/>
              </w:rPr>
              <w:t>Big Data Processing</w:t>
            </w:r>
          </w:p>
        </w:tc>
        <w:tc>
          <w:tcPr>
            <w:tcW w:w="5260" w:type="dxa"/>
            <w:tcMar>
              <w:left w:w="0" w:type="dxa"/>
            </w:tcMar>
          </w:tcPr>
          <w:p w14:paraId="19BA7253" w14:textId="77777777" w:rsidR="007408BD" w:rsidRDefault="00000000">
            <w:pPr>
              <w:pStyle w:val="skn-slo6cmn-secparagraphany"/>
              <w:numPr>
                <w:ilvl w:val="0"/>
                <w:numId w:val="32"/>
              </w:numPr>
              <w:tabs>
                <w:tab w:val="left" w:pos="760"/>
              </w:tabs>
              <w:spacing w:after="100"/>
              <w:ind w:left="900" w:hanging="500"/>
              <w:rPr>
                <w:rStyle w:val="skn-slo6cmn-secparagraph"/>
                <w:color w:val="050505"/>
              </w:rPr>
            </w:pPr>
            <w:r>
              <w:rPr>
                <w:rStyle w:val="skn-slo6cmn-secparagraph"/>
                <w:color w:val="050505"/>
              </w:rPr>
              <w:t>Data Warehousing</w:t>
            </w:r>
          </w:p>
        </w:tc>
      </w:tr>
      <w:tr w:rsidR="007408BD" w14:paraId="2C3106F9" w14:textId="77777777">
        <w:tc>
          <w:tcPr>
            <w:tcW w:w="5260" w:type="dxa"/>
            <w:tcMar>
              <w:left w:w="0" w:type="dxa"/>
            </w:tcMar>
          </w:tcPr>
          <w:p w14:paraId="17C0D73F" w14:textId="77777777" w:rsidR="007408BD" w:rsidRDefault="00000000">
            <w:pPr>
              <w:pStyle w:val="skn-slo6cmn-secparagraphany"/>
              <w:numPr>
                <w:ilvl w:val="0"/>
                <w:numId w:val="33"/>
              </w:numPr>
              <w:tabs>
                <w:tab w:val="left" w:pos="760"/>
              </w:tabs>
              <w:spacing w:after="100"/>
              <w:ind w:left="900" w:hanging="500"/>
              <w:rPr>
                <w:rStyle w:val="skn-slo6cmn-secparagraph"/>
                <w:color w:val="050505"/>
              </w:rPr>
            </w:pPr>
            <w:r>
              <w:rPr>
                <w:rStyle w:val="skn-slo6cmn-secparagraph"/>
                <w:color w:val="050505"/>
              </w:rPr>
              <w:t>SQL and Databases</w:t>
            </w:r>
          </w:p>
        </w:tc>
        <w:tc>
          <w:tcPr>
            <w:tcW w:w="5260" w:type="dxa"/>
            <w:tcMar>
              <w:left w:w="0" w:type="dxa"/>
            </w:tcMar>
          </w:tcPr>
          <w:p w14:paraId="5C0E5072" w14:textId="77777777" w:rsidR="007408BD" w:rsidRDefault="00000000">
            <w:pPr>
              <w:pStyle w:val="skn-slo6cmn-secparagraphany"/>
              <w:numPr>
                <w:ilvl w:val="0"/>
                <w:numId w:val="34"/>
              </w:numPr>
              <w:tabs>
                <w:tab w:val="left" w:pos="760"/>
              </w:tabs>
              <w:ind w:left="900" w:hanging="500"/>
              <w:rPr>
                <w:rStyle w:val="skn-slo6cmn-secparagraphnth-last-child2"/>
                <w:rFonts w:ascii="STIX Two Text" w:eastAsia="STIX Two Text" w:hAnsi="STIX Two Text" w:cs="STIX Two Text"/>
                <w:color w:val="050505"/>
              </w:rPr>
            </w:pPr>
            <w:r>
              <w:rPr>
                <w:rStyle w:val="skn-slo6cmn-secparagraphnth-last-child2"/>
                <w:rFonts w:ascii="STIX Two Text" w:eastAsia="STIX Two Text" w:hAnsi="STIX Two Text" w:cs="STIX Two Text"/>
                <w:color w:val="050505"/>
              </w:rPr>
              <w:t>Data Analysis</w:t>
            </w:r>
          </w:p>
        </w:tc>
      </w:tr>
      <w:tr w:rsidR="007408BD" w14:paraId="3CD444C1" w14:textId="77777777">
        <w:tc>
          <w:tcPr>
            <w:tcW w:w="5260" w:type="dxa"/>
            <w:tcMar>
              <w:left w:w="0" w:type="dxa"/>
            </w:tcMar>
          </w:tcPr>
          <w:p w14:paraId="6FE544F6" w14:textId="77777777" w:rsidR="007408BD" w:rsidRDefault="00000000">
            <w:pPr>
              <w:pStyle w:val="skn-slo6cmn-secparagraphany"/>
              <w:numPr>
                <w:ilvl w:val="0"/>
                <w:numId w:val="35"/>
              </w:numPr>
              <w:tabs>
                <w:tab w:val="left" w:pos="760"/>
              </w:tabs>
              <w:ind w:left="900" w:hanging="500"/>
              <w:rPr>
                <w:rStyle w:val="skn-slo6cmn-secparagraphnth-last-child1"/>
                <w:rFonts w:ascii="STIX Two Text" w:eastAsia="STIX Two Text" w:hAnsi="STIX Two Text" w:cs="STIX Two Text"/>
                <w:color w:val="050505"/>
              </w:rPr>
            </w:pPr>
            <w:r>
              <w:rPr>
                <w:rStyle w:val="skn-slo6cmn-secparagraphnth-last-child1"/>
                <w:rFonts w:ascii="STIX Two Text" w:eastAsia="STIX Two Text" w:hAnsi="STIX Two Text" w:cs="STIX Two Text"/>
                <w:color w:val="050505"/>
              </w:rPr>
              <w:lastRenderedPageBreak/>
              <w:t>NIFI</w:t>
            </w:r>
          </w:p>
        </w:tc>
        <w:tc>
          <w:tcPr>
            <w:tcW w:w="5260" w:type="dxa"/>
          </w:tcPr>
          <w:p w14:paraId="49938EA6" w14:textId="77777777" w:rsidR="007408BD" w:rsidRDefault="007408BD"/>
        </w:tc>
      </w:tr>
    </w:tbl>
    <w:p w14:paraId="365E80C6" w14:textId="77777777" w:rsidR="007408BD" w:rsidRDefault="007408BD">
      <w:pPr>
        <w:pStyle w:val="skn-slo6parent-containersectionnth-child1"/>
        <w:spacing w:line="500" w:lineRule="exact"/>
        <w:rPr>
          <w:rFonts w:ascii="STIX Two Text" w:eastAsia="STIX Two Text" w:hAnsi="STIX Two Text" w:cs="STIX Two Text"/>
          <w:color w:val="050505"/>
          <w:sz w:val="20"/>
          <w:szCs w:val="20"/>
        </w:rPr>
      </w:pPr>
    </w:p>
    <w:p w14:paraId="627EEB8B" w14:textId="77777777" w:rsidR="007408BD" w:rsidRDefault="00000000">
      <w:pPr>
        <w:pStyle w:val="skn-slo6sectiontitle"/>
        <w:pBdr>
          <w:bottom w:val="single" w:sz="8" w:space="0" w:color="050505"/>
        </w:pBdr>
        <w:rPr>
          <w:rFonts w:ascii="STIX Two Text" w:eastAsia="STIX Two Text" w:hAnsi="STIX Two Text" w:cs="STIX Two Text"/>
        </w:rPr>
      </w:pPr>
      <w:r>
        <w:rPr>
          <w:rFonts w:ascii="STIX Two Text" w:eastAsia="STIX Two Text" w:hAnsi="STIX Two Text" w:cs="STIX Two Text"/>
        </w:rPr>
        <w:t>Experience</w:t>
      </w:r>
    </w:p>
    <w:p w14:paraId="3A1F1581" w14:textId="77777777" w:rsidR="007408BD" w:rsidRDefault="007408BD">
      <w:pPr>
        <w:pStyle w:val="div"/>
        <w:pBdr>
          <w:bottom w:val="single" w:sz="8" w:space="0" w:color="050505"/>
        </w:pBdr>
        <w:spacing w:line="140" w:lineRule="exact"/>
        <w:rPr>
          <w:rFonts w:ascii="STIX Two Text" w:eastAsia="STIX Two Text" w:hAnsi="STIX Two Text" w:cs="STIX Two Text"/>
          <w:color w:val="050505"/>
          <w:sz w:val="20"/>
          <w:szCs w:val="20"/>
        </w:rPr>
      </w:pPr>
    </w:p>
    <w:p w14:paraId="5588BFD1" w14:textId="77777777" w:rsidR="007408BD" w:rsidRDefault="007408BD">
      <w:pPr>
        <w:pStyle w:val="div"/>
        <w:spacing w:line="200" w:lineRule="exact"/>
        <w:rPr>
          <w:rFonts w:ascii="STIX Two Text" w:eastAsia="STIX Two Text" w:hAnsi="STIX Two Text" w:cs="STIX Two Text"/>
          <w:color w:val="050505"/>
          <w:sz w:val="20"/>
          <w:szCs w:val="20"/>
        </w:rPr>
      </w:pPr>
    </w:p>
    <w:p w14:paraId="7A33997A" w14:textId="77777777" w:rsidR="007408BD" w:rsidRDefault="00000000">
      <w:pPr>
        <w:pStyle w:val="firstparagraphparaSpacing"/>
        <w:rPr>
          <w:rFonts w:ascii="STIX Two Text" w:eastAsia="STIX Two Text" w:hAnsi="STIX Two Text" w:cs="STIX Two Text"/>
          <w:color w:val="050505"/>
          <w:sz w:val="20"/>
          <w:szCs w:val="20"/>
        </w:rPr>
      </w:pPr>
      <w:r>
        <w:rPr>
          <w:rFonts w:ascii="STIX Two Text" w:eastAsia="STIX Two Text" w:hAnsi="STIX Two Text" w:cs="STIX Two Text"/>
          <w:color w:val="050505"/>
          <w:sz w:val="20"/>
          <w:szCs w:val="20"/>
        </w:rPr>
        <w:t> </w:t>
      </w:r>
    </w:p>
    <w:tbl>
      <w:tblPr>
        <w:tblStyle w:val="skn-slo6disp-blockTable"/>
        <w:tblW w:w="0" w:type="auto"/>
        <w:tblCellSpacing w:w="0" w:type="dxa"/>
        <w:tblLayout w:type="fixed"/>
        <w:tblCellMar>
          <w:left w:w="0" w:type="dxa"/>
          <w:right w:w="0" w:type="dxa"/>
        </w:tblCellMar>
        <w:tblLook w:val="05E0" w:firstRow="1" w:lastRow="1" w:firstColumn="1" w:lastColumn="1" w:noHBand="0" w:noVBand="1"/>
      </w:tblPr>
      <w:tblGrid>
        <w:gridCol w:w="5260"/>
        <w:gridCol w:w="5260"/>
      </w:tblGrid>
      <w:tr w:rsidR="007408BD" w14:paraId="1D92C049" w14:textId="77777777">
        <w:trPr>
          <w:tblCellSpacing w:w="0" w:type="dxa"/>
        </w:trPr>
        <w:tc>
          <w:tcPr>
            <w:tcW w:w="5260" w:type="dxa"/>
            <w:tcMar>
              <w:top w:w="0" w:type="dxa"/>
              <w:left w:w="0" w:type="dxa"/>
              <w:bottom w:w="0" w:type="dxa"/>
              <w:right w:w="0" w:type="dxa"/>
            </w:tcMar>
            <w:hideMark/>
          </w:tcPr>
          <w:p w14:paraId="2893D462" w14:textId="77777777" w:rsidR="007408BD" w:rsidRDefault="00000000">
            <w:pPr>
              <w:pStyle w:val="skn-slo6txt-caps"/>
              <w:pBdr>
                <w:bottom w:val="none" w:sz="0" w:space="2" w:color="auto"/>
              </w:pBdr>
              <w:rPr>
                <w:rStyle w:val="skn-slo6tbl-inner"/>
                <w:rFonts w:ascii="STIX Two Text" w:eastAsia="STIX Two Text" w:hAnsi="STIX Two Text" w:cs="STIX Two Text"/>
                <w:b/>
                <w:bCs/>
                <w:color w:val="050505"/>
                <w:sz w:val="20"/>
                <w:szCs w:val="20"/>
              </w:rPr>
            </w:pPr>
            <w:r>
              <w:rPr>
                <w:rStyle w:val="skn-slo6tbl-inner"/>
                <w:rFonts w:ascii="STIX Two Text" w:eastAsia="STIX Two Text" w:hAnsi="STIX Two Text" w:cs="STIX Two Text"/>
                <w:b/>
                <w:bCs/>
                <w:color w:val="050505"/>
                <w:sz w:val="20"/>
                <w:szCs w:val="20"/>
              </w:rPr>
              <w:t>Senior Data Engineer | Cloud Engineer</w:t>
            </w:r>
          </w:p>
          <w:p w14:paraId="4A477F34" w14:textId="77777777" w:rsidR="007408BD" w:rsidRDefault="00000000">
            <w:pPr>
              <w:pStyle w:val="skn-slo6disp-block"/>
              <w:rPr>
                <w:rStyle w:val="skn-slo6tbl-inner"/>
                <w:rFonts w:ascii="STIX Two Text" w:eastAsia="STIX Two Text" w:hAnsi="STIX Two Text" w:cs="STIX Two Text"/>
                <w:color w:val="050505"/>
                <w:sz w:val="20"/>
                <w:szCs w:val="20"/>
              </w:rPr>
            </w:pPr>
            <w:r>
              <w:rPr>
                <w:rStyle w:val="skn-slo6txt-nrml"/>
                <w:rFonts w:ascii="STIX Two Text" w:eastAsia="STIX Two Text" w:hAnsi="STIX Two Text" w:cs="STIX Two Text"/>
                <w:color w:val="050505"/>
                <w:sz w:val="20"/>
                <w:szCs w:val="20"/>
              </w:rPr>
              <w:t>Capital One</w:t>
            </w:r>
          </w:p>
        </w:tc>
        <w:tc>
          <w:tcPr>
            <w:tcW w:w="5260" w:type="dxa"/>
            <w:tcMar>
              <w:top w:w="0" w:type="dxa"/>
              <w:left w:w="0" w:type="dxa"/>
              <w:bottom w:w="0" w:type="dxa"/>
              <w:right w:w="0" w:type="dxa"/>
            </w:tcMar>
            <w:hideMark/>
          </w:tcPr>
          <w:p w14:paraId="33E7D24C" w14:textId="77777777" w:rsidR="007408BD" w:rsidRDefault="00000000">
            <w:pPr>
              <w:jc w:val="right"/>
              <w:textAlignment w:val="auto"/>
              <w:rPr>
                <w:rStyle w:val="span"/>
                <w:rFonts w:ascii="STIX Two Text" w:eastAsia="STIX Two Text" w:hAnsi="STIX Two Text" w:cs="STIX Two Text"/>
                <w:b/>
                <w:bCs/>
                <w:color w:val="050505"/>
                <w:sz w:val="20"/>
                <w:szCs w:val="20"/>
              </w:rPr>
            </w:pPr>
            <w:r>
              <w:rPr>
                <w:rStyle w:val="span"/>
                <w:rFonts w:ascii="STIX Two Text" w:eastAsia="STIX Two Text" w:hAnsi="STIX Two Text" w:cs="STIX Two Text"/>
                <w:b/>
                <w:bCs/>
                <w:color w:val="050505"/>
                <w:sz w:val="20"/>
                <w:szCs w:val="20"/>
              </w:rPr>
              <w:t xml:space="preserve">Dallas </w:t>
            </w:r>
          </w:p>
          <w:p w14:paraId="5F7B705E" w14:textId="77777777" w:rsidR="007408BD" w:rsidRDefault="00000000">
            <w:pPr>
              <w:pStyle w:val="skn-slo6jobyear"/>
              <w:jc w:val="right"/>
              <w:rPr>
                <w:rStyle w:val="skn-slo6tbl-innertbl-inner"/>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January 2020 - Present</w:t>
            </w:r>
          </w:p>
        </w:tc>
      </w:tr>
    </w:tbl>
    <w:p w14:paraId="21E766D8" w14:textId="77777777" w:rsidR="007408BD" w:rsidRDefault="00000000">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Strengthened AWS Accounts with varied VPCs, enhancing security protocol for Prod and Non-Prod Environments</w:t>
      </w:r>
    </w:p>
    <w:p w14:paraId="45613A65" w14:textId="77777777" w:rsidR="007408BD" w:rsidRDefault="00000000">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Designed and built strong and scalable data pipelines using Spark, RDBMS, NoSQL, Spring Boot, Cosmos DB, and Cassandra</w:t>
      </w:r>
    </w:p>
    <w:p w14:paraId="3E0A0AEF" w14:textId="77777777" w:rsidR="007408BD" w:rsidRDefault="00000000">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Orchestrated seamless data flow to Snowflake, Kafka, Hadoop, and SQL for easy access and analysis</w:t>
      </w:r>
    </w:p>
    <w:p w14:paraId="22524F4A" w14:textId="77777777" w:rsidR="007408BD" w:rsidRDefault="00000000">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Optimized Python applications with Hadoop, PySpark, and AWS Cloud to build efficient data transformations</w:t>
      </w:r>
    </w:p>
    <w:p w14:paraId="4AB882E7" w14:textId="77777777" w:rsidR="007408BD" w:rsidRDefault="00000000">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Designed ETL Processes in AWS Glue, and migrated Campaign data from diverse sources to AWS Redshift, achieving a 30% reduction in migration time</w:t>
      </w:r>
    </w:p>
    <w:p w14:paraId="2382BA87" w14:textId="77777777" w:rsidR="007408BD" w:rsidRDefault="00000000">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Configured EC2 instances for high availability and security, applied Cloud Watch alerts instances, and Cloud Formation, reducing response time</w:t>
      </w:r>
    </w:p>
    <w:p w14:paraId="693A8204" w14:textId="77777777" w:rsidR="007408BD" w:rsidRDefault="00000000">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Consulting on Snowflake Data Platform Solution Architecture, Design, Development and deployment focused to bring the data driven culture across the enterprises Deployed AES encryption functions within ETL data flows using coding/scripting for column-level transformations</w:t>
      </w:r>
    </w:p>
    <w:p w14:paraId="049ABD68" w14:textId="17E87A01"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Provide Business Intelligence support using Tableau and Microsoft Power BI for implementing effective Business dashboards &amp; visualizations of data</w:t>
      </w:r>
      <w:r w:rsidR="001A1FF3">
        <w:rPr>
          <w:rStyle w:val="span"/>
          <w:rFonts w:ascii="STIX Two Text" w:eastAsia="STIX Two Text" w:hAnsi="STIX Two Text" w:cs="STIX Two Text"/>
          <w:color w:val="050505"/>
          <w:sz w:val="20"/>
          <w:szCs w:val="20"/>
        </w:rPr>
        <w:t>.</w:t>
      </w:r>
    </w:p>
    <w:p w14:paraId="4C9D380E" w14:textId="5C48D97D" w:rsidR="001A1FF3" w:rsidRP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Designed end to end scalable architecture to solve business problems using various Azure Components like HDInsight, Data Factory, Data Lake, Storage and Machine Learning Studio.</w:t>
      </w:r>
    </w:p>
    <w:p w14:paraId="3F60EC1D" w14:textId="77777777"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Used Kubernetes to orchestrate the deployment, scaling and management of Docker containers</w:t>
      </w:r>
    </w:p>
    <w:p w14:paraId="044EEA42" w14:textId="77777777"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Use Kafka a publish-subscribe messaging system by creating topics using consumers and producers to ingest data into the application for Spark to process data and create Kafka topics for application logs</w:t>
      </w:r>
    </w:p>
    <w:p w14:paraId="627D91A8" w14:textId="72136C56" w:rsidR="007408BD" w:rsidRDefault="00000000"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Developed a Sqoop script and developed scripts to extract structured data from AWS Redshift, MySQL and other RDS databases data into Hive tables directly on a daily incremental basis</w:t>
      </w:r>
      <w:r w:rsidR="00D41F0B">
        <w:rPr>
          <w:rStyle w:val="span"/>
          <w:rFonts w:ascii="STIX Two Text" w:eastAsia="STIX Two Text" w:hAnsi="STIX Two Text" w:cs="STIX Two Text"/>
          <w:color w:val="050505"/>
          <w:sz w:val="20"/>
          <w:szCs w:val="20"/>
        </w:rPr>
        <w:t>.</w:t>
      </w:r>
    </w:p>
    <w:p w14:paraId="433F57AF" w14:textId="77777777" w:rsidR="00D41F0B" w:rsidRPr="00D41F0B" w:rsidRDefault="00D41F0B"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sidRPr="00D41F0B">
        <w:rPr>
          <w:rStyle w:val="span"/>
          <w:rFonts w:ascii="STIX Two Text" w:eastAsia="STIX Two Text" w:hAnsi="STIX Two Text" w:cs="STIX Two Text"/>
          <w:color w:val="050505"/>
          <w:sz w:val="20"/>
          <w:szCs w:val="20"/>
        </w:rPr>
        <w:t>Automated OpenStack and AWS deployment using Cloud Formation, Ansible, Chef and Terraform.</w:t>
      </w:r>
    </w:p>
    <w:p w14:paraId="6E300511" w14:textId="7013ADD0" w:rsidR="00D41F0B" w:rsidRDefault="00D41F0B"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sidRPr="00D41F0B">
        <w:rPr>
          <w:rStyle w:val="span"/>
          <w:rFonts w:ascii="STIX Two Text" w:eastAsia="STIX Two Text" w:hAnsi="STIX Two Text" w:cs="STIX Two Text"/>
          <w:color w:val="050505"/>
          <w:sz w:val="20"/>
          <w:szCs w:val="20"/>
        </w:rPr>
        <w:t>Used terraform to write Infrastructure as code and created Terraform scripts for EC2 instances, Elastic Load balancers and S3 buckets</w:t>
      </w:r>
    </w:p>
    <w:p w14:paraId="0649D644" w14:textId="77777777" w:rsidR="007408BD" w:rsidRDefault="00000000"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Developing Spark applications using Spark - SQL in Databricks for data extraction, Participating immigration Scala code into Microservices</w:t>
      </w:r>
    </w:p>
    <w:p w14:paraId="59ADA852" w14:textId="77777777" w:rsidR="007408BD" w:rsidRDefault="00000000"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Executed a serverless architecture using API Gateway, Fargate, Lambda, and Dynamo DB, deployed AWS Lambda code, and heightened processing by 25% by working with SRE teams</w:t>
      </w:r>
    </w:p>
    <w:p w14:paraId="761F45C6" w14:textId="77777777" w:rsidR="007408BD" w:rsidRDefault="00000000"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Automated Docker Image building and deployment using AWS Fargate, Continuous Delivery processes, streamlined deployment through Jenkins workflows, and ensured code integrity and quality</w:t>
      </w:r>
    </w:p>
    <w:p w14:paraId="28C4C407" w14:textId="77777777" w:rsidR="007408BD" w:rsidRDefault="00000000" w:rsidP="00D41F0B">
      <w:pPr>
        <w:pStyle w:val="ulli"/>
        <w:numPr>
          <w:ilvl w:val="0"/>
          <w:numId w:val="36"/>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Established data security protocols in AWS through IAM roles and policies to maintain compliance with industry standards and regulations</w:t>
      </w:r>
    </w:p>
    <w:p w14:paraId="1FA10734" w14:textId="77777777"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Design and Develop ETL Processes in AWS Glue to migrate Campaign data from external sources like S3, ORC, Parquet, Text Files into AWS Redshift</w:t>
      </w:r>
    </w:p>
    <w:p w14:paraId="7F9E1461" w14:textId="77777777"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Strong experience working with Spark Data frames, Spark SQL and Spark Structured Streaming APIs using Scala</w:t>
      </w:r>
    </w:p>
    <w:p w14:paraId="5B651BAE" w14:textId="18F33DDA"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Developed Snowflake views to load and unload data from and to an AWS S3 bucket, as well as transferring the code to production</w:t>
      </w:r>
      <w:r w:rsidR="001A1FF3">
        <w:rPr>
          <w:rStyle w:val="span"/>
          <w:rFonts w:ascii="STIX Two Text" w:eastAsia="STIX Two Text" w:hAnsi="STIX Two Text" w:cs="STIX Two Text"/>
          <w:color w:val="050505"/>
          <w:sz w:val="20"/>
          <w:szCs w:val="20"/>
        </w:rPr>
        <w:t>.</w:t>
      </w:r>
    </w:p>
    <w:p w14:paraId="66BEAA74" w14:textId="77777777" w:rsidR="001A1FF3" w:rsidRP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Strong expertise in using ETL Tool Informatica Power Center 8.6 /9 (Designer, Workflow Manager, Repository Manager, Data Quality (IDQ) and ETL concepts.</w:t>
      </w:r>
    </w:p>
    <w:p w14:paraId="469895FB" w14:textId="508D1AAA" w:rsid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lastRenderedPageBreak/>
        <w:t>Authored PySpark scripts for Delta table column reordering, modifying data types and detecting incorrectly masked data and enforced Kafka offset checkpointing for resilient job recovery on failures/restarts</w:t>
      </w:r>
    </w:p>
    <w:p w14:paraId="50E3C830" w14:textId="3891522B"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 in writing Sub Queries, Stored Procedures, Triggers, Cursors, and Functions on SQL and PostgreSQL database Automated data workflows and scheduling using Databricks notebooks and Databricks Workflows</w:t>
      </w:r>
      <w:r w:rsidR="001A1FF3">
        <w:rPr>
          <w:rStyle w:val="span"/>
          <w:rFonts w:ascii="STIX Two Text" w:eastAsia="STIX Two Text" w:hAnsi="STIX Two Text" w:cs="STIX Two Text"/>
          <w:color w:val="050505"/>
          <w:sz w:val="20"/>
          <w:szCs w:val="20"/>
        </w:rPr>
        <w:t>.</w:t>
      </w:r>
    </w:p>
    <w:p w14:paraId="3A0A03DA" w14:textId="4CD6F2D0" w:rsid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 xml:space="preserve">Built robust ETL pipelines to ingest batch and streaming data from diverse sources (Workday, Salesforce, third-party vendor APIs) into Snowflake Data Warehouse handling using Spark, Python, and </w:t>
      </w:r>
      <w:proofErr w:type="spellStart"/>
      <w:r w:rsidRPr="001A1FF3">
        <w:rPr>
          <w:rStyle w:val="span"/>
          <w:rFonts w:ascii="STIX Two Text" w:eastAsia="STIX Two Text" w:hAnsi="STIX Two Text" w:cs="STIX Two Text"/>
          <w:color w:val="050505"/>
          <w:sz w:val="20"/>
          <w:szCs w:val="20"/>
        </w:rPr>
        <w:t>Snowpipe</w:t>
      </w:r>
      <w:proofErr w:type="spellEnd"/>
      <w:r w:rsidRPr="001A1FF3">
        <w:rPr>
          <w:rStyle w:val="span"/>
          <w:rFonts w:ascii="STIX Two Text" w:eastAsia="STIX Two Text" w:hAnsi="STIX Two Text" w:cs="STIX Two Text"/>
          <w:color w:val="050505"/>
          <w:sz w:val="20"/>
          <w:szCs w:val="20"/>
        </w:rPr>
        <w:t xml:space="preserve"> hosted on AWS EC2.</w:t>
      </w:r>
    </w:p>
    <w:p w14:paraId="4D83BB71" w14:textId="2ED6EED4" w:rsidR="007408BD" w:rsidRDefault="00000000"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Developed real time data streaming solutions using Spark Structured Streaming with Scala applications to consume the JSON messages from Kafka topics</w:t>
      </w:r>
      <w:r w:rsidR="001A1FF3">
        <w:rPr>
          <w:rStyle w:val="span"/>
          <w:rFonts w:ascii="STIX Two Text" w:eastAsia="STIX Two Text" w:hAnsi="STIX Two Text" w:cs="STIX Two Text"/>
          <w:color w:val="050505"/>
          <w:sz w:val="20"/>
          <w:szCs w:val="20"/>
        </w:rPr>
        <w:t>.</w:t>
      </w:r>
    </w:p>
    <w:p w14:paraId="0694FA2F" w14:textId="70E79777" w:rsidR="00D41F0B" w:rsidRPr="00D41F0B" w:rsidRDefault="00D41F0B" w:rsidP="00D41F0B">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D41F0B">
        <w:rPr>
          <w:rStyle w:val="span"/>
          <w:rFonts w:ascii="STIX Two Text" w:eastAsia="STIX Two Text" w:hAnsi="STIX Two Text" w:cs="STIX Two Text"/>
          <w:color w:val="050505"/>
          <w:sz w:val="20"/>
          <w:szCs w:val="20"/>
        </w:rPr>
        <w:t>Experience in infrastructure configuration and automations process and tools: Terraform, Ansible, Puppet, Chef.</w:t>
      </w:r>
    </w:p>
    <w:p w14:paraId="2EE1CD54" w14:textId="77777777" w:rsidR="001A1FF3" w:rsidRP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Analyze machine data and create excel visualization plots as a story narrative for Business Users</w:t>
      </w:r>
    </w:p>
    <w:p w14:paraId="0CF80DD3" w14:textId="2EABADC4" w:rsid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 xml:space="preserve">Refactored an event-driven Python Lambda function by connecting enterprise datasets on S3 to the Data Catalog API for automatic schema validation, yielding an 85% increase in data ingestion speed to in-house </w:t>
      </w:r>
      <w:proofErr w:type="spellStart"/>
      <w:r w:rsidRPr="001A1FF3">
        <w:rPr>
          <w:rStyle w:val="span"/>
          <w:rFonts w:ascii="STIX Two Text" w:eastAsia="STIX Two Text" w:hAnsi="STIX Two Text" w:cs="STIX Two Text"/>
          <w:color w:val="050505"/>
          <w:sz w:val="20"/>
          <w:szCs w:val="20"/>
        </w:rPr>
        <w:t>DataLake</w:t>
      </w:r>
      <w:proofErr w:type="spellEnd"/>
      <w:r w:rsidRPr="001A1FF3">
        <w:rPr>
          <w:rStyle w:val="span"/>
          <w:rFonts w:ascii="STIX Two Text" w:eastAsia="STIX Two Text" w:hAnsi="STIX Two Text" w:cs="STIX Two Text"/>
          <w:color w:val="050505"/>
          <w:sz w:val="20"/>
          <w:szCs w:val="20"/>
        </w:rPr>
        <w:t>.</w:t>
      </w:r>
    </w:p>
    <w:p w14:paraId="0B361724" w14:textId="352278E0" w:rsidR="00D41F0B" w:rsidRPr="001A1FF3" w:rsidRDefault="00D41F0B"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2499">
        <w:rPr>
          <w:rFonts w:ascii="Arial" w:hAnsi="Arial" w:cs="Arial"/>
          <w:color w:val="384347"/>
          <w:sz w:val="21"/>
          <w:szCs w:val="21"/>
          <w:lang w:eastAsia="en-IN"/>
        </w:rPr>
        <w:t>Implemented cluster services using Kubernetes and Docker to manage local deployments in Kubernetes by building a self - hosted Kubernetes cluster using Terraform and Ansible and deploying application containers</w:t>
      </w:r>
    </w:p>
    <w:p w14:paraId="139D2A59" w14:textId="77777777" w:rsidR="001A1FF3" w:rsidRP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Experience in Custom process design of Transformation via Azure Data Factory and Automation Pipelines.</w:t>
      </w:r>
    </w:p>
    <w:p w14:paraId="0BAAB4AB" w14:textId="744A0496" w:rsidR="001A1FF3" w:rsidRDefault="001A1FF3" w:rsidP="001A1FF3">
      <w:pPr>
        <w:pStyle w:val="ulli"/>
        <w:numPr>
          <w:ilvl w:val="0"/>
          <w:numId w:val="36"/>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Extensively used the Azure services Like Azure Data Factory and Logic App for ETL to push in/out data from BLOB Storage, HDFS</w:t>
      </w:r>
      <w:r>
        <w:rPr>
          <w:rStyle w:val="span"/>
          <w:rFonts w:ascii="STIX Two Text" w:eastAsia="STIX Two Text" w:hAnsi="STIX Two Text" w:cs="STIX Two Text"/>
          <w:color w:val="050505"/>
          <w:sz w:val="20"/>
          <w:szCs w:val="20"/>
        </w:rPr>
        <w:t>.</w:t>
      </w:r>
    </w:p>
    <w:p w14:paraId="569EEC4C" w14:textId="499C2E2E" w:rsidR="00D41F0B" w:rsidRPr="00D41F0B" w:rsidRDefault="00D41F0B" w:rsidP="00D41F0B">
      <w:pPr>
        <w:pStyle w:val="ulli"/>
        <w:numPr>
          <w:ilvl w:val="0"/>
          <w:numId w:val="36"/>
        </w:numPr>
        <w:spacing w:before="160" w:after="100"/>
        <w:ind w:left="760" w:hanging="352"/>
        <w:rPr>
          <w:rFonts w:ascii="Arial" w:hAnsi="Arial" w:cs="Arial"/>
          <w:color w:val="384347"/>
          <w:sz w:val="21"/>
          <w:szCs w:val="21"/>
          <w:lang w:eastAsia="en-IN"/>
        </w:rPr>
      </w:pPr>
      <w:r w:rsidRPr="00D41F0B">
        <w:rPr>
          <w:rFonts w:ascii="Arial" w:hAnsi="Arial" w:cs="Arial"/>
          <w:color w:val="384347"/>
          <w:sz w:val="21"/>
          <w:szCs w:val="21"/>
          <w:lang w:eastAsia="en-IN"/>
        </w:rPr>
        <w:t>Automated CI/CD pipelines using GitHub Actions to streamline code deployment and testing processes</w:t>
      </w:r>
    </w:p>
    <w:p w14:paraId="51BACE5E" w14:textId="77777777" w:rsidR="007408BD" w:rsidRPr="00D41F0B" w:rsidRDefault="00000000" w:rsidP="001A1FF3">
      <w:pPr>
        <w:pStyle w:val="ulli"/>
        <w:numPr>
          <w:ilvl w:val="0"/>
          <w:numId w:val="36"/>
        </w:numPr>
        <w:spacing w:before="160" w:after="100"/>
        <w:ind w:left="760" w:hanging="352"/>
        <w:rPr>
          <w:rFonts w:ascii="Arial" w:hAnsi="Arial" w:cs="Arial"/>
          <w:color w:val="384347"/>
          <w:sz w:val="21"/>
          <w:szCs w:val="21"/>
          <w:lang w:eastAsia="en-IN"/>
        </w:rPr>
      </w:pPr>
      <w:r w:rsidRPr="00D41F0B">
        <w:rPr>
          <w:rFonts w:ascii="Arial" w:hAnsi="Arial" w:cs="Arial"/>
          <w:color w:val="384347"/>
          <w:sz w:val="21"/>
          <w:szCs w:val="21"/>
          <w:lang w:eastAsia="en-IN"/>
        </w:rPr>
        <w:t>Evaluated and analyzed the architecture and implementation of various AWS services such as Amazon EMR, Step Functions, Redshift, S3, Athena, Glue, and Kinesis experience in end-to-end assessments</w:t>
      </w:r>
    </w:p>
    <w:p w14:paraId="3CD25A17" w14:textId="0AAD9D23" w:rsidR="007408BD" w:rsidRPr="00D41F0B" w:rsidRDefault="00000000" w:rsidP="00D41F0B">
      <w:pPr>
        <w:pStyle w:val="ulli"/>
        <w:numPr>
          <w:ilvl w:val="0"/>
          <w:numId w:val="36"/>
        </w:numPr>
        <w:spacing w:before="160" w:after="100"/>
        <w:ind w:left="760" w:hanging="352"/>
        <w:rPr>
          <w:rFonts w:ascii="Arial" w:hAnsi="Arial" w:cs="Arial"/>
          <w:color w:val="384347"/>
          <w:sz w:val="21"/>
          <w:szCs w:val="21"/>
          <w:lang w:eastAsia="en-IN"/>
        </w:rPr>
      </w:pPr>
      <w:r w:rsidRPr="00D41F0B">
        <w:rPr>
          <w:rFonts w:ascii="Arial" w:hAnsi="Arial" w:cs="Arial"/>
          <w:color w:val="384347"/>
          <w:sz w:val="21"/>
          <w:szCs w:val="21"/>
          <w:lang w:eastAsia="en-IN"/>
        </w:rPr>
        <w:t>On a day-to-day basis, experienced Agile Scrum methodology and Jira ticket system for project development.</w:t>
      </w:r>
    </w:p>
    <w:tbl>
      <w:tblPr>
        <w:tblStyle w:val="skn-slo6disp-blockTable"/>
        <w:tblW w:w="0" w:type="auto"/>
        <w:tblCellSpacing w:w="0" w:type="dxa"/>
        <w:tblLayout w:type="fixed"/>
        <w:tblCellMar>
          <w:left w:w="0" w:type="dxa"/>
          <w:right w:w="0" w:type="dxa"/>
        </w:tblCellMar>
        <w:tblLook w:val="05E0" w:firstRow="1" w:lastRow="1" w:firstColumn="1" w:lastColumn="1" w:noHBand="0" w:noVBand="1"/>
      </w:tblPr>
      <w:tblGrid>
        <w:gridCol w:w="5260"/>
        <w:gridCol w:w="5260"/>
      </w:tblGrid>
      <w:tr w:rsidR="007408BD" w14:paraId="07A5ADEF" w14:textId="77777777">
        <w:trPr>
          <w:tblCellSpacing w:w="0" w:type="dxa"/>
        </w:trPr>
        <w:tc>
          <w:tcPr>
            <w:tcW w:w="5260" w:type="dxa"/>
            <w:tcMar>
              <w:top w:w="0" w:type="dxa"/>
              <w:left w:w="0" w:type="dxa"/>
              <w:bottom w:w="0" w:type="dxa"/>
              <w:right w:w="0" w:type="dxa"/>
            </w:tcMar>
            <w:hideMark/>
          </w:tcPr>
          <w:p w14:paraId="6CD6EFE1" w14:textId="77777777" w:rsidR="007408BD" w:rsidRDefault="00000000">
            <w:pPr>
              <w:pStyle w:val="skn-slo6txt-caps"/>
              <w:pBdr>
                <w:bottom w:val="none" w:sz="0" w:space="2" w:color="auto"/>
              </w:pBdr>
              <w:rPr>
                <w:rStyle w:val="skn-slo6tbl-inner"/>
                <w:rFonts w:ascii="STIX Two Text" w:eastAsia="STIX Two Text" w:hAnsi="STIX Two Text" w:cs="STIX Two Text"/>
                <w:b/>
                <w:bCs/>
                <w:color w:val="050505"/>
                <w:sz w:val="20"/>
                <w:szCs w:val="20"/>
              </w:rPr>
            </w:pPr>
            <w:r>
              <w:rPr>
                <w:rStyle w:val="skn-slo6tbl-inner"/>
                <w:rFonts w:ascii="STIX Two Text" w:eastAsia="STIX Two Text" w:hAnsi="STIX Two Text" w:cs="STIX Two Text"/>
                <w:b/>
                <w:bCs/>
                <w:color w:val="050505"/>
                <w:sz w:val="20"/>
                <w:szCs w:val="20"/>
              </w:rPr>
              <w:t>Data Engineer/Cloud Engineer</w:t>
            </w:r>
          </w:p>
          <w:p w14:paraId="0CBD8E8A" w14:textId="77777777" w:rsidR="007408BD" w:rsidRDefault="00000000">
            <w:pPr>
              <w:pStyle w:val="skn-slo6disp-block"/>
              <w:rPr>
                <w:rStyle w:val="skn-slo6tbl-inner"/>
                <w:rFonts w:ascii="STIX Two Text" w:eastAsia="STIX Two Text" w:hAnsi="STIX Two Text" w:cs="STIX Two Text"/>
                <w:color w:val="050505"/>
                <w:sz w:val="20"/>
                <w:szCs w:val="20"/>
              </w:rPr>
            </w:pPr>
            <w:r>
              <w:rPr>
                <w:rStyle w:val="skn-slo6txt-nrml"/>
                <w:rFonts w:ascii="STIX Two Text" w:eastAsia="STIX Two Text" w:hAnsi="STIX Two Text" w:cs="STIX Two Text"/>
                <w:color w:val="050505"/>
                <w:sz w:val="20"/>
                <w:szCs w:val="20"/>
              </w:rPr>
              <w:t>American Express</w:t>
            </w:r>
          </w:p>
        </w:tc>
        <w:tc>
          <w:tcPr>
            <w:tcW w:w="5260" w:type="dxa"/>
            <w:tcMar>
              <w:top w:w="0" w:type="dxa"/>
              <w:left w:w="0" w:type="dxa"/>
              <w:bottom w:w="0" w:type="dxa"/>
              <w:right w:w="0" w:type="dxa"/>
            </w:tcMar>
            <w:hideMark/>
          </w:tcPr>
          <w:p w14:paraId="5F120B17" w14:textId="77777777" w:rsidR="007408BD" w:rsidRDefault="00000000">
            <w:pPr>
              <w:jc w:val="right"/>
              <w:textAlignment w:val="auto"/>
              <w:rPr>
                <w:rStyle w:val="span"/>
                <w:rFonts w:ascii="STIX Two Text" w:eastAsia="STIX Two Text" w:hAnsi="STIX Two Text" w:cs="STIX Two Text"/>
                <w:b/>
                <w:bCs/>
                <w:color w:val="050505"/>
                <w:sz w:val="20"/>
                <w:szCs w:val="20"/>
              </w:rPr>
            </w:pPr>
            <w:r>
              <w:rPr>
                <w:rStyle w:val="span"/>
                <w:rFonts w:ascii="STIX Two Text" w:eastAsia="STIX Two Text" w:hAnsi="STIX Two Text" w:cs="STIX Two Text"/>
                <w:b/>
                <w:bCs/>
                <w:color w:val="050505"/>
                <w:sz w:val="20"/>
                <w:szCs w:val="20"/>
              </w:rPr>
              <w:t xml:space="preserve">Phoenix, AZ </w:t>
            </w:r>
          </w:p>
          <w:p w14:paraId="52404BB8" w14:textId="77777777" w:rsidR="007408BD" w:rsidRDefault="00000000">
            <w:pPr>
              <w:pStyle w:val="skn-slo6jobyear"/>
              <w:jc w:val="right"/>
              <w:rPr>
                <w:rStyle w:val="skn-slo6tbl-innertbl-inner"/>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October 2018 - January 2020</w:t>
            </w:r>
          </w:p>
        </w:tc>
      </w:tr>
    </w:tbl>
    <w:p w14:paraId="7A0E665D" w14:textId="77777777" w:rsidR="007408BD" w:rsidRDefault="00000000">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Boosted Spark performance by 40% through optimization of Hadoop algorithms leveraging Spark context, Spark-SQL, Data Frames, pair RDD's, and Spark YARN</w:t>
      </w:r>
    </w:p>
    <w:p w14:paraId="1579F500" w14:textId="77777777" w:rsidR="007408BD" w:rsidRDefault="00000000">
      <w:pPr>
        <w:pStyle w:val="ulli"/>
        <w:numPr>
          <w:ilvl w:val="0"/>
          <w:numId w:val="37"/>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Designed and implemented data pipelines using Google Big Query for large-scale data processing, transformation, and analysis, ensuring efficient and cost-effective data storage and querying</w:t>
      </w:r>
    </w:p>
    <w:p w14:paraId="02B8B42E" w14:textId="77777777" w:rsidR="007408BD" w:rsidRDefault="00000000">
      <w:pPr>
        <w:pStyle w:val="ulli"/>
        <w:numPr>
          <w:ilvl w:val="0"/>
          <w:numId w:val="37"/>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Implemented data ingestion and event-driven architectures using Google Cloud Storage and Cloud Pub/Sub, enabling seamless integration and processing of data from various sources and systems</w:t>
      </w:r>
    </w:p>
    <w:p w14:paraId="02E4FE83" w14:textId="77777777" w:rsidR="007408BD" w:rsidRDefault="00000000">
      <w:pPr>
        <w:pStyle w:val="ulli"/>
        <w:numPr>
          <w:ilvl w:val="0"/>
          <w:numId w:val="37"/>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Configured Kafka topics across environments, enhancing data streaming by processing JSON messages per second</w:t>
      </w:r>
    </w:p>
    <w:p w14:paraId="2604AB1B" w14:textId="7C3DE08A" w:rsidR="007408BD" w:rsidRDefault="00000000">
      <w:pPr>
        <w:pStyle w:val="ulli"/>
        <w:numPr>
          <w:ilvl w:val="0"/>
          <w:numId w:val="37"/>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Developed test scripts for continuous integration, ensuring code quality and functionality, and improving test coverage</w:t>
      </w:r>
      <w:r w:rsidR="001A1FF3">
        <w:rPr>
          <w:rStyle w:val="span"/>
          <w:rFonts w:ascii="STIX Two Text" w:eastAsia="STIX Two Text" w:hAnsi="STIX Two Text" w:cs="STIX Two Text"/>
          <w:color w:val="050505"/>
          <w:sz w:val="20"/>
          <w:szCs w:val="20"/>
        </w:rPr>
        <w:t>.</w:t>
      </w:r>
    </w:p>
    <w:p w14:paraId="6CDC0DE2" w14:textId="7A3FFFDB" w:rsidR="001A1FF3" w:rsidRPr="001A1FF3" w:rsidRDefault="001A1FF3"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Created Teradata schemas with constraints, Created Macros in Teradata. Loaded the data using Fast load utility. Created functions and procedures in Teradata.</w:t>
      </w:r>
    </w:p>
    <w:p w14:paraId="1C24E82C"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Engaged with various Big Data components such as Spring, Hive, Apache Spark, Tableau Postgres SQL, SQOOP, HBase, Kafka, and Docker for efficient data processing and storage</w:t>
      </w:r>
    </w:p>
    <w:p w14:paraId="4EEBA91D"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Designed and built pipelines, facilitating data analysis with an emphasis on efficiency and improving test coverage</w:t>
      </w:r>
    </w:p>
    <w:p w14:paraId="41C3A22A"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Implemented Kubernetes solutions to optimize resources, reducing infrastructure costs by 25% with high performance</w:t>
      </w:r>
    </w:p>
    <w:p w14:paraId="0930FCED"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 xml:space="preserve">Proficient in utilizing Snowflake features such as </w:t>
      </w:r>
      <w:proofErr w:type="spellStart"/>
      <w:r>
        <w:rPr>
          <w:rStyle w:val="span"/>
          <w:rFonts w:ascii="STIX Two Text" w:eastAsia="STIX Two Text" w:hAnsi="STIX Two Text" w:cs="STIX Two Text"/>
          <w:color w:val="050505"/>
          <w:sz w:val="20"/>
          <w:szCs w:val="20"/>
        </w:rPr>
        <w:t>SnowSQL</w:t>
      </w:r>
      <w:proofErr w:type="spellEnd"/>
      <w:r>
        <w:rPr>
          <w:rStyle w:val="span"/>
          <w:rFonts w:ascii="STIX Two Text" w:eastAsia="STIX Two Text" w:hAnsi="STIX Two Text" w:cs="STIX Two Text"/>
          <w:color w:val="050505"/>
          <w:sz w:val="20"/>
          <w:szCs w:val="20"/>
        </w:rPr>
        <w:t xml:space="preserve"> and SNOWPIPE for seamless and continuous data ingestion for analytical purposes</w:t>
      </w:r>
    </w:p>
    <w:p w14:paraId="3763D781"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Strong experience working with Spark Data frames, Spark SQL and Spark Structured Streaming APIs using Scala</w:t>
      </w:r>
    </w:p>
    <w:p w14:paraId="0C4F4DAD"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lastRenderedPageBreak/>
        <w:t>Implemented batch processing of jobs using Spark Scala API's</w:t>
      </w:r>
    </w:p>
    <w:p w14:paraId="5963A935"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Developed real time data streaming solutions using Spark Structured Streaming with Scala applications to consume the JSON messages from Kafka topics</w:t>
      </w:r>
    </w:p>
    <w:p w14:paraId="5F5F3B68"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Used rest API with Python to ingest Data from and some other site to BIGQUERY</w:t>
      </w:r>
    </w:p>
    <w:p w14:paraId="6376E6DC"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Monitoring Big query, Data proc and cloud Data flow jobs via Stack driver for all the environments</w:t>
      </w:r>
    </w:p>
    <w:p w14:paraId="63837D35"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 in handling the applications authentications by using Oauth2/SSO</w:t>
      </w:r>
    </w:p>
    <w:p w14:paraId="46673AB0"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Utilized Python's powerful libraries like NumPy, Pandas, and sci-kit-learn to pre-process and pre-process and analyze, querying large datasets effectively</w:t>
      </w:r>
    </w:p>
    <w:p w14:paraId="01434304"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Worked on creating data ingestion processes to maintain Data Lake on the GCP cloud and Big Query</w:t>
      </w:r>
    </w:p>
    <w:p w14:paraId="0C6E9219"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Conducted troubleshooting and debugging of issues related to Snowflake data warehouse, identifying root causes and implementing solutions to minimize downtime and optimize system performance</w:t>
      </w:r>
    </w:p>
    <w:p w14:paraId="08E791EB"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 in defining, designing, and developing Java applications, specially by leveraging frameworks such as Spark, Kafka</w:t>
      </w:r>
    </w:p>
    <w:p w14:paraId="36D59244"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Improved the performance of the Kafka cluster by fine tuning the Kafka Configurations at producer, consumer and broker level</w:t>
      </w:r>
    </w:p>
    <w:p w14:paraId="3A590B24" w14:textId="77777777" w:rsidR="007408BD" w:rsidRDefault="00000000" w:rsidP="001A1FF3">
      <w:pPr>
        <w:pStyle w:val="ulli"/>
        <w:numPr>
          <w:ilvl w:val="0"/>
          <w:numId w:val="37"/>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Worked on Agile Project methodology and was involved in activities like Program Increments, Story discussions, Sprint planning, and daily scrums.</w:t>
      </w:r>
    </w:p>
    <w:p w14:paraId="050D2A5D" w14:textId="77777777" w:rsidR="007408BD" w:rsidRDefault="00000000">
      <w:pPr>
        <w:pStyle w:val="div"/>
        <w:spacing w:line="320" w:lineRule="exact"/>
        <w:rPr>
          <w:rFonts w:ascii="STIX Two Text" w:eastAsia="STIX Two Text" w:hAnsi="STIX Two Text" w:cs="STIX Two Text"/>
          <w:color w:val="050505"/>
          <w:sz w:val="20"/>
          <w:szCs w:val="20"/>
        </w:rPr>
      </w:pPr>
      <w:r>
        <w:rPr>
          <w:rFonts w:ascii="STIX Two Text" w:eastAsia="STIX Two Text" w:hAnsi="STIX Two Text" w:cs="STIX Two Text"/>
          <w:color w:val="050505"/>
          <w:sz w:val="20"/>
          <w:szCs w:val="20"/>
        </w:rPr>
        <w:t> </w:t>
      </w:r>
    </w:p>
    <w:tbl>
      <w:tblPr>
        <w:tblStyle w:val="skn-slo6disp-blockTable"/>
        <w:tblW w:w="0" w:type="auto"/>
        <w:tblCellSpacing w:w="0" w:type="dxa"/>
        <w:tblLayout w:type="fixed"/>
        <w:tblCellMar>
          <w:left w:w="0" w:type="dxa"/>
          <w:right w:w="0" w:type="dxa"/>
        </w:tblCellMar>
        <w:tblLook w:val="05E0" w:firstRow="1" w:lastRow="1" w:firstColumn="1" w:lastColumn="1" w:noHBand="0" w:noVBand="1"/>
      </w:tblPr>
      <w:tblGrid>
        <w:gridCol w:w="5260"/>
        <w:gridCol w:w="5260"/>
      </w:tblGrid>
      <w:tr w:rsidR="007408BD" w14:paraId="349184EE" w14:textId="77777777">
        <w:trPr>
          <w:tblCellSpacing w:w="0" w:type="dxa"/>
        </w:trPr>
        <w:tc>
          <w:tcPr>
            <w:tcW w:w="5260" w:type="dxa"/>
            <w:tcMar>
              <w:top w:w="0" w:type="dxa"/>
              <w:left w:w="0" w:type="dxa"/>
              <w:bottom w:w="0" w:type="dxa"/>
              <w:right w:w="0" w:type="dxa"/>
            </w:tcMar>
            <w:hideMark/>
          </w:tcPr>
          <w:p w14:paraId="651EF3CC" w14:textId="77777777" w:rsidR="007408BD" w:rsidRDefault="00000000">
            <w:pPr>
              <w:pStyle w:val="skn-slo6txt-caps"/>
              <w:pBdr>
                <w:bottom w:val="none" w:sz="0" w:space="2" w:color="auto"/>
              </w:pBdr>
              <w:rPr>
                <w:rStyle w:val="skn-slo6tbl-inner"/>
                <w:rFonts w:ascii="STIX Two Text" w:eastAsia="STIX Two Text" w:hAnsi="STIX Two Text" w:cs="STIX Two Text"/>
                <w:b/>
                <w:bCs/>
                <w:color w:val="050505"/>
                <w:sz w:val="20"/>
                <w:szCs w:val="20"/>
              </w:rPr>
            </w:pPr>
            <w:r>
              <w:rPr>
                <w:rStyle w:val="skn-slo6tbl-inner"/>
                <w:rFonts w:ascii="STIX Two Text" w:eastAsia="STIX Two Text" w:hAnsi="STIX Two Text" w:cs="STIX Two Text"/>
                <w:b/>
                <w:bCs/>
                <w:color w:val="050505"/>
                <w:sz w:val="20"/>
                <w:szCs w:val="20"/>
              </w:rPr>
              <w:t>Big Data Engineer- Hadoop Developer</w:t>
            </w:r>
          </w:p>
          <w:p w14:paraId="6F7BB3EB" w14:textId="77777777" w:rsidR="007408BD" w:rsidRDefault="00000000">
            <w:pPr>
              <w:pStyle w:val="skn-slo6disp-block"/>
              <w:rPr>
                <w:rStyle w:val="skn-slo6tbl-inner"/>
                <w:rFonts w:ascii="STIX Two Text" w:eastAsia="STIX Two Text" w:hAnsi="STIX Two Text" w:cs="STIX Two Text"/>
                <w:color w:val="050505"/>
                <w:sz w:val="20"/>
                <w:szCs w:val="20"/>
              </w:rPr>
            </w:pPr>
            <w:r>
              <w:rPr>
                <w:rStyle w:val="skn-slo6txt-nrml"/>
                <w:rFonts w:ascii="STIX Two Text" w:eastAsia="STIX Two Text" w:hAnsi="STIX Two Text" w:cs="STIX Two Text"/>
                <w:color w:val="050505"/>
                <w:sz w:val="20"/>
                <w:szCs w:val="20"/>
              </w:rPr>
              <w:t>Chemical Abstract Services</w:t>
            </w:r>
          </w:p>
        </w:tc>
        <w:tc>
          <w:tcPr>
            <w:tcW w:w="5260" w:type="dxa"/>
            <w:tcMar>
              <w:top w:w="0" w:type="dxa"/>
              <w:left w:w="0" w:type="dxa"/>
              <w:bottom w:w="0" w:type="dxa"/>
              <w:right w:w="0" w:type="dxa"/>
            </w:tcMar>
            <w:hideMark/>
          </w:tcPr>
          <w:p w14:paraId="77B24444" w14:textId="77777777" w:rsidR="007408BD" w:rsidRDefault="00000000">
            <w:pPr>
              <w:jc w:val="right"/>
              <w:textAlignment w:val="auto"/>
              <w:rPr>
                <w:rStyle w:val="span"/>
                <w:rFonts w:ascii="STIX Two Text" w:eastAsia="STIX Two Text" w:hAnsi="STIX Two Text" w:cs="STIX Two Text"/>
                <w:b/>
                <w:bCs/>
                <w:color w:val="050505"/>
                <w:sz w:val="20"/>
                <w:szCs w:val="20"/>
              </w:rPr>
            </w:pPr>
            <w:r>
              <w:rPr>
                <w:rStyle w:val="span"/>
                <w:rFonts w:ascii="STIX Two Text" w:eastAsia="STIX Two Text" w:hAnsi="STIX Two Text" w:cs="STIX Two Text"/>
                <w:b/>
                <w:bCs/>
                <w:color w:val="050505"/>
                <w:sz w:val="20"/>
                <w:szCs w:val="20"/>
              </w:rPr>
              <w:t xml:space="preserve">Columbus, OH </w:t>
            </w:r>
          </w:p>
          <w:p w14:paraId="0CF1D553" w14:textId="77777777" w:rsidR="007408BD" w:rsidRDefault="00000000">
            <w:pPr>
              <w:pStyle w:val="skn-slo6jobyear"/>
              <w:jc w:val="right"/>
              <w:rPr>
                <w:rStyle w:val="skn-slo6tbl-innertbl-inner"/>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October 2016 - October 2018</w:t>
            </w:r>
          </w:p>
        </w:tc>
      </w:tr>
    </w:tbl>
    <w:p w14:paraId="4DA565A4" w14:textId="77777777" w:rsidR="007408BD" w:rsidRDefault="00000000">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Orchestrated and automated data engineering workflows using Google Cloud Composer by Apache Airflow, enabling workflow scheduling, monitoring, and orchestration for data processing and ETL/ELT tasks</w:t>
      </w:r>
    </w:p>
    <w:p w14:paraId="5D3933D8" w14:textId="77777777"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Integrated Hive and HBase, executing MR Unit tests and improving MapReduce job accuracy</w:t>
      </w:r>
    </w:p>
    <w:p w14:paraId="7686DB8D" w14:textId="660E4329"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Led the transformation of Mainframe tables to HDFS and HBase using Sqoop and Pentaho kettle, handling 5TB data</w:t>
      </w:r>
      <w:r w:rsidR="001A1FF3">
        <w:rPr>
          <w:rStyle w:val="span"/>
          <w:rFonts w:ascii="STIX Two Text" w:eastAsia="STIX Two Text" w:hAnsi="STIX Two Text" w:cs="STIX Two Text"/>
          <w:color w:val="050505"/>
          <w:sz w:val="20"/>
          <w:szCs w:val="20"/>
        </w:rPr>
        <w:t>.</w:t>
      </w:r>
    </w:p>
    <w:p w14:paraId="4C3362EC" w14:textId="6A66C835" w:rsid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 xml:space="preserve">Developed spark applications in data bricks using </w:t>
      </w:r>
      <w:proofErr w:type="spellStart"/>
      <w:r w:rsidRPr="001A1FF3">
        <w:rPr>
          <w:rStyle w:val="span"/>
          <w:rFonts w:ascii="STIX Two Text" w:eastAsia="STIX Two Text" w:hAnsi="STIX Two Text" w:cs="STIX Two Text"/>
          <w:color w:val="050505"/>
          <w:sz w:val="20"/>
          <w:szCs w:val="20"/>
        </w:rPr>
        <w:t>pyspark</w:t>
      </w:r>
      <w:proofErr w:type="spellEnd"/>
      <w:r w:rsidRPr="001A1FF3">
        <w:rPr>
          <w:rStyle w:val="span"/>
          <w:rFonts w:ascii="STIX Two Text" w:eastAsia="STIX Two Text" w:hAnsi="STIX Two Text" w:cs="STIX Two Text"/>
          <w:color w:val="050505"/>
          <w:sz w:val="20"/>
          <w:szCs w:val="20"/>
        </w:rPr>
        <w:t xml:space="preserve"> and spark SQL to perform transformations and aggregation on source data before loading it into Azure Synapse Analytics for reporting</w:t>
      </w:r>
    </w:p>
    <w:p w14:paraId="2EA1BA9E" w14:textId="09D52E80"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Working Experience on Azure Data bricks cloud to organize the data into notebooks and making it easy to visualize data using dashboards</w:t>
      </w:r>
    </w:p>
    <w:p w14:paraId="1E05A92F"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Knowledge of Azure cloud services storage, Data factory, data lake, Logic Apps, Azure monitoring, Active directory, synapse, key vault and SQL Azure.</w:t>
      </w:r>
    </w:p>
    <w:p w14:paraId="526594AE" w14:textId="1E2CBD4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Build the data pipeline using Azure services like Data Factory to load data from SQL Server to</w:t>
      </w:r>
      <w:r w:rsidRPr="001A1FF3">
        <w:rPr>
          <w:rStyle w:val="span"/>
          <w:rFonts w:ascii="STIX Two Text" w:eastAsia="STIX Two Text" w:hAnsi="STIX Two Text" w:cs="STIX Two Text"/>
          <w:color w:val="050505"/>
        </w:rPr>
        <w:t xml:space="preserve"> </w:t>
      </w:r>
      <w:r w:rsidRPr="001A1FF3">
        <w:rPr>
          <w:rStyle w:val="span"/>
          <w:rFonts w:ascii="STIX Two Text" w:eastAsia="STIX Two Text" w:hAnsi="STIX Two Text" w:cs="STIX Two Text"/>
          <w:color w:val="050505"/>
          <w:sz w:val="20"/>
          <w:szCs w:val="20"/>
        </w:rPr>
        <w:t>Azure Data Base using Data Factories, API Gateway Services and Python codes.</w:t>
      </w:r>
    </w:p>
    <w:p w14:paraId="0D8105C2"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Revamped application logic in Azure Data Lake and Data Factory, migrating functionalities to SQL Database and SQL data warehouse environments</w:t>
      </w:r>
    </w:p>
    <w:p w14:paraId="29C6AC75"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Experienced with CAS's different domains data which were build using the priority order of XSLT, XQuery</w:t>
      </w:r>
    </w:p>
    <w:p w14:paraId="45D2DB32"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Designed and deployed data pipelines and workflows for extracting, transforming, and loading (ETL) medical and pharmacy claims data into data warehouses or data lakes</w:t>
      </w:r>
    </w:p>
    <w:p w14:paraId="452FED13"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Conducted Spark ETL pipeline delivery on Azure Databricks, orchestrating data transformation via Azure Data Factory, achieving a good improvement in data processing</w:t>
      </w:r>
    </w:p>
    <w:p w14:paraId="5AA6B88F"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Subsidized to at-scale machine learning systems, facilitating predictive analysis with a 20% improvement in accuracy</w:t>
      </w:r>
    </w:p>
    <w:p w14:paraId="49032ACD"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Collaborated on GCP, utilizing Hadoop, Pig, Flume, and Oozie for data management in a distributed system</w:t>
      </w:r>
    </w:p>
    <w:p w14:paraId="198DE70C"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lastRenderedPageBreak/>
        <w:t>Advanced and integrated Web Services using Java/J2EE in WebLogic, enhancing application performance</w:t>
      </w:r>
    </w:p>
    <w:p w14:paraId="73E57266"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Leveraged Python on Linux and UNIX platforms, developing robust web applications for efficient data processing</w:t>
      </w:r>
    </w:p>
    <w:p w14:paraId="4462B85A"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Crafted web pages using programming languages Java Servlet, JSP, CSS, JavaScript, DHTML, and HTML incorporating Struts validation for improved user experience</w:t>
      </w:r>
    </w:p>
    <w:p w14:paraId="1A4733EF" w14:textId="19F477A9" w:rsidR="007408BD"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 with Spark improving the performance and optimization of the existing algorithms in Hadoop using Spark context, Spark-SQL, Data Frame, pair RDD's, Spark YARN, Ansible, Terraform, GIT, Chef</w:t>
      </w:r>
    </w:p>
    <w:p w14:paraId="38A00621"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Automated resulting scripts and workflow using Apache Airflow</w:t>
      </w:r>
    </w:p>
    <w:p w14:paraId="6E180391" w14:textId="5D49D449"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Managing messages on Kafka topics using Talend</w:t>
      </w:r>
      <w:r w:rsidR="001A1FF3">
        <w:rPr>
          <w:rStyle w:val="span"/>
          <w:rFonts w:ascii="STIX Two Text" w:eastAsia="STIX Two Text" w:hAnsi="STIX Two Text" w:cs="STIX Two Text"/>
          <w:color w:val="050505"/>
          <w:sz w:val="20"/>
          <w:szCs w:val="20"/>
        </w:rPr>
        <w:t>.</w:t>
      </w:r>
    </w:p>
    <w:p w14:paraId="2A4DBAE0"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Mainly worked on Big Data components like Spring boot, Hive, Apache Spark, Tableau, Postgres SQL, SQOOP &amp; HBase, Kafka, and Docker for data processing and storage</w:t>
      </w:r>
    </w:p>
    <w:p w14:paraId="0306FE1E"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Responsible for testing &amp; debugging code to enhance performance by using the latest Libraries through Spark and Scala</w:t>
      </w:r>
    </w:p>
    <w:p w14:paraId="3E4F771A"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Utilized Jinja templating language within dbt to dynamically generate SQL queries and configurations based on parameters and variables, enabling parameterization and customization of data transformation processes</w:t>
      </w:r>
    </w:p>
    <w:p w14:paraId="0998EEC0"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 on log parsing, complex Splunk searches, including external table lookups, Splunk data flow, components, features and product capability</w:t>
      </w:r>
    </w:p>
    <w:p w14:paraId="4B0BFF1C"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Implemented data modeling, partitioning, and indexing strategies in Azure Synapse Analytics to optimize query performance and improve data processing efficiency</w:t>
      </w:r>
    </w:p>
    <w:p w14:paraId="2646BA54"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 xml:space="preserve">Hands on experience in developing SPARK applications using Spark tools like RDD transformations, Spark core, Spark </w:t>
      </w:r>
      <w:proofErr w:type="spellStart"/>
      <w:r>
        <w:rPr>
          <w:rStyle w:val="span"/>
          <w:rFonts w:ascii="STIX Two Text" w:eastAsia="STIX Two Text" w:hAnsi="STIX Two Text" w:cs="STIX Two Text"/>
          <w:color w:val="050505"/>
          <w:sz w:val="20"/>
          <w:szCs w:val="20"/>
        </w:rPr>
        <w:t>MLlib</w:t>
      </w:r>
      <w:proofErr w:type="spellEnd"/>
      <w:r>
        <w:rPr>
          <w:rStyle w:val="span"/>
          <w:rFonts w:ascii="STIX Two Text" w:eastAsia="STIX Two Text" w:hAnsi="STIX Two Text" w:cs="STIX Two Text"/>
          <w:color w:val="050505"/>
          <w:sz w:val="20"/>
          <w:szCs w:val="20"/>
        </w:rPr>
        <w:t>, Spark Streaming and Spark SQL</w:t>
      </w:r>
    </w:p>
    <w:p w14:paraId="0266E43D"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Used AWS ECS to run docker containers on ECS Fargate, and ECS on EC2 and implemented docker container logging with docker sidecar container</w:t>
      </w:r>
    </w:p>
    <w:p w14:paraId="404EA2B8"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Managed and analyzed medical and pharmacy claims data to identify trends, optimize reimbursement processes, and support data-driven healthcare decisions</w:t>
      </w:r>
    </w:p>
    <w:p w14:paraId="23C54D48"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Good experience in creating and designing data ingest pipelines using technologies such as Apache Storm- Kafka</w:t>
      </w:r>
    </w:p>
    <w:p w14:paraId="633284DE"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Performed Data Analysis using SQL, PL/SQL, Python, Spark, Databricks, Teradata SQL Assistant, SQL server management studio, SAS</w:t>
      </w:r>
    </w:p>
    <w:p w14:paraId="24201DF4" w14:textId="77777777"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Used Python programming and Django for the backend development, Bootstrap and Angular for frontend connectivity and MongoDB for database</w:t>
      </w:r>
    </w:p>
    <w:p w14:paraId="7F29E34B" w14:textId="213D8E54" w:rsidR="007408BD" w:rsidRDefault="00000000"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worked extensively with automation tools like Jenkins, Artifactory, SonarQube to implement End-to-End Automation</w:t>
      </w:r>
    </w:p>
    <w:p w14:paraId="0501A34B" w14:textId="77777777"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Played an active role in code reviews, promoting code quality and teamwork</w:t>
      </w:r>
    </w:p>
    <w:p w14:paraId="2AE22F37" w14:textId="77777777"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Adept at problem-solving and communication, actively collaborating with teams to initiate effective solutions</w:t>
      </w:r>
    </w:p>
    <w:p w14:paraId="423A28F2" w14:textId="77777777"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Good experience working with ON-Prem Clusters like Horton Works and Cloudera distribution</w:t>
      </w:r>
    </w:p>
    <w:p w14:paraId="4C41AF32" w14:textId="77777777"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Experience in all stages of SDLC (Agile, Waterfall), writing Technical Design documents, Testing, Debugging, and Implementation of enterprise-level Datamart &amp; Data Lake house</w:t>
      </w:r>
    </w:p>
    <w:p w14:paraId="0EEADE7E" w14:textId="77777777" w:rsidR="007408BD" w:rsidRDefault="00000000">
      <w:pPr>
        <w:pStyle w:val="ulli"/>
        <w:numPr>
          <w:ilvl w:val="0"/>
          <w:numId w:val="38"/>
        </w:numPr>
        <w:spacing w:after="100"/>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 xml:space="preserve">Worked closely with data scientists to build and deploy machine learning models using Databricks </w:t>
      </w:r>
      <w:proofErr w:type="spellStart"/>
      <w:r>
        <w:rPr>
          <w:rStyle w:val="span"/>
          <w:rFonts w:ascii="STIX Two Text" w:eastAsia="STIX Two Text" w:hAnsi="STIX Two Text" w:cs="STIX Two Text"/>
          <w:color w:val="050505"/>
          <w:sz w:val="20"/>
          <w:szCs w:val="20"/>
        </w:rPr>
        <w:t>MLflow</w:t>
      </w:r>
      <w:proofErr w:type="spellEnd"/>
    </w:p>
    <w:p w14:paraId="63664CA1" w14:textId="0E8F7DCC" w:rsidR="007408BD" w:rsidRDefault="00000000">
      <w:pPr>
        <w:pStyle w:val="ullinth-last-child1"/>
        <w:numPr>
          <w:ilvl w:val="0"/>
          <w:numId w:val="38"/>
        </w:numPr>
        <w:pBdr>
          <w:left w:val="none" w:sz="0" w:space="8" w:color="auto"/>
        </w:pBdr>
        <w:ind w:left="760" w:hanging="352"/>
        <w:rPr>
          <w:rStyle w:val="span"/>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Worked extensively with Dimensional modeling, Data migration, Data cleansing, Data Profiling Analytics, and ETL Process features for Data Warehouses.</w:t>
      </w:r>
    </w:p>
    <w:p w14:paraId="31D9C524" w14:textId="0A6CBB3E" w:rsidR="001A1FF3" w:rsidRDefault="001A1FF3" w:rsidP="001A1FF3">
      <w:pPr>
        <w:pStyle w:val="ullinth-last-child1"/>
        <w:pBdr>
          <w:left w:val="none" w:sz="0" w:space="8" w:color="auto"/>
        </w:pBdr>
        <w:rPr>
          <w:rStyle w:val="span"/>
          <w:rFonts w:ascii="STIX Two Text" w:eastAsia="STIX Two Text" w:hAnsi="STIX Two Text" w:cs="STIX Two Text"/>
          <w:color w:val="050505"/>
          <w:sz w:val="20"/>
          <w:szCs w:val="20"/>
        </w:rPr>
      </w:pPr>
    </w:p>
    <w:tbl>
      <w:tblPr>
        <w:tblStyle w:val="skn-slo6disp-blockTable"/>
        <w:tblW w:w="0" w:type="auto"/>
        <w:tblCellSpacing w:w="0" w:type="dxa"/>
        <w:tblLayout w:type="fixed"/>
        <w:tblCellMar>
          <w:left w:w="0" w:type="dxa"/>
          <w:right w:w="0" w:type="dxa"/>
        </w:tblCellMar>
        <w:tblLook w:val="05E0" w:firstRow="1" w:lastRow="1" w:firstColumn="1" w:lastColumn="1" w:noHBand="0" w:noVBand="1"/>
      </w:tblPr>
      <w:tblGrid>
        <w:gridCol w:w="5260"/>
        <w:gridCol w:w="5260"/>
      </w:tblGrid>
      <w:tr w:rsidR="001A1FF3" w14:paraId="301A1B91" w14:textId="77777777" w:rsidTr="0064741D">
        <w:trPr>
          <w:tblCellSpacing w:w="0" w:type="dxa"/>
        </w:trPr>
        <w:tc>
          <w:tcPr>
            <w:tcW w:w="5260" w:type="dxa"/>
            <w:tcMar>
              <w:top w:w="0" w:type="dxa"/>
              <w:left w:w="0" w:type="dxa"/>
              <w:bottom w:w="0" w:type="dxa"/>
              <w:right w:w="0" w:type="dxa"/>
            </w:tcMar>
            <w:hideMark/>
          </w:tcPr>
          <w:p w14:paraId="2E2F2190" w14:textId="65D87A33" w:rsidR="001A1FF3" w:rsidRDefault="001A1FF3" w:rsidP="0064741D">
            <w:pPr>
              <w:pStyle w:val="skn-slo6txt-caps"/>
              <w:pBdr>
                <w:bottom w:val="none" w:sz="0" w:space="2" w:color="auto"/>
              </w:pBdr>
              <w:rPr>
                <w:rStyle w:val="skn-slo6tbl-inner"/>
                <w:rFonts w:ascii="STIX Two Text" w:eastAsia="STIX Two Text" w:hAnsi="STIX Two Text" w:cs="STIX Two Text"/>
                <w:b/>
                <w:bCs/>
                <w:color w:val="050505"/>
                <w:sz w:val="20"/>
                <w:szCs w:val="20"/>
              </w:rPr>
            </w:pPr>
            <w:r>
              <w:rPr>
                <w:rStyle w:val="skn-slo6tbl-inner"/>
                <w:rFonts w:ascii="STIX Two Text" w:eastAsia="STIX Two Text" w:hAnsi="STIX Two Text" w:cs="STIX Two Text"/>
                <w:b/>
                <w:bCs/>
                <w:color w:val="050505"/>
                <w:sz w:val="20"/>
                <w:szCs w:val="20"/>
              </w:rPr>
              <w:t>SoftWare Engineer</w:t>
            </w:r>
          </w:p>
          <w:p w14:paraId="61276B3A" w14:textId="441B4E14" w:rsidR="001A1FF3" w:rsidRDefault="001A1FF3" w:rsidP="0064741D">
            <w:pPr>
              <w:pStyle w:val="skn-slo6disp-block"/>
              <w:rPr>
                <w:rStyle w:val="skn-slo6tbl-inner"/>
                <w:rFonts w:ascii="STIX Two Text" w:eastAsia="STIX Two Text" w:hAnsi="STIX Two Text" w:cs="STIX Two Text"/>
                <w:color w:val="050505"/>
                <w:sz w:val="20"/>
                <w:szCs w:val="20"/>
              </w:rPr>
            </w:pPr>
            <w:r>
              <w:rPr>
                <w:rStyle w:val="skn-slo6txt-nrml"/>
                <w:rFonts w:ascii="STIX Two Text" w:eastAsia="STIX Two Text" w:hAnsi="STIX Two Text" w:cs="STIX Two Text"/>
                <w:color w:val="050505"/>
                <w:sz w:val="20"/>
                <w:szCs w:val="20"/>
              </w:rPr>
              <w:t>Toll Plus Inc.</w:t>
            </w:r>
          </w:p>
        </w:tc>
        <w:tc>
          <w:tcPr>
            <w:tcW w:w="5260" w:type="dxa"/>
            <w:tcMar>
              <w:top w:w="0" w:type="dxa"/>
              <w:left w:w="0" w:type="dxa"/>
              <w:bottom w:w="0" w:type="dxa"/>
              <w:right w:w="0" w:type="dxa"/>
            </w:tcMar>
            <w:hideMark/>
          </w:tcPr>
          <w:p w14:paraId="404968B6" w14:textId="65091C89" w:rsidR="001A1FF3" w:rsidRDefault="001A1FF3" w:rsidP="0064741D">
            <w:pPr>
              <w:jc w:val="right"/>
              <w:textAlignment w:val="auto"/>
              <w:rPr>
                <w:rStyle w:val="span"/>
                <w:rFonts w:ascii="STIX Two Text" w:eastAsia="STIX Two Text" w:hAnsi="STIX Two Text" w:cs="STIX Two Text"/>
                <w:b/>
                <w:bCs/>
                <w:color w:val="050505"/>
                <w:sz w:val="20"/>
                <w:szCs w:val="20"/>
              </w:rPr>
            </w:pPr>
            <w:r>
              <w:rPr>
                <w:rStyle w:val="span"/>
                <w:rFonts w:ascii="STIX Two Text" w:eastAsia="STIX Two Text" w:hAnsi="STIX Two Text" w:cs="STIX Two Text"/>
                <w:b/>
                <w:bCs/>
                <w:color w:val="050505"/>
                <w:sz w:val="20"/>
                <w:szCs w:val="20"/>
              </w:rPr>
              <w:t xml:space="preserve">Hyderabad, IN </w:t>
            </w:r>
          </w:p>
          <w:p w14:paraId="5B42E362" w14:textId="123312AE" w:rsidR="001A1FF3" w:rsidRDefault="001A1FF3" w:rsidP="0064741D">
            <w:pPr>
              <w:pStyle w:val="skn-slo6jobyear"/>
              <w:jc w:val="right"/>
              <w:rPr>
                <w:rStyle w:val="skn-slo6tbl-innertbl-inner"/>
                <w:rFonts w:ascii="STIX Two Text" w:eastAsia="STIX Two Text" w:hAnsi="STIX Two Text" w:cs="STIX Two Text"/>
                <w:color w:val="050505"/>
                <w:sz w:val="20"/>
                <w:szCs w:val="20"/>
              </w:rPr>
            </w:pPr>
            <w:r w:rsidRPr="001A1FF3">
              <w:rPr>
                <w:rStyle w:val="span"/>
                <w:rFonts w:ascii="STIX Two Text" w:eastAsia="STIX Two Text" w:hAnsi="STIX Two Text" w:cs="STIX Two Text"/>
                <w:i w:val="0"/>
                <w:iCs w:val="0"/>
                <w:color w:val="050505"/>
                <w:sz w:val="20"/>
                <w:szCs w:val="20"/>
              </w:rPr>
              <w:t>April 2014 - December 2015</w:t>
            </w:r>
          </w:p>
        </w:tc>
      </w:tr>
    </w:tbl>
    <w:p w14:paraId="0857DFBE" w14:textId="14056B63" w:rsidR="001A1FF3" w:rsidRDefault="001A1FF3" w:rsidP="001A1FF3">
      <w:pPr>
        <w:pStyle w:val="ullinth-last-child1"/>
        <w:pBdr>
          <w:left w:val="none" w:sz="0" w:space="8" w:color="auto"/>
        </w:pBdr>
        <w:rPr>
          <w:rStyle w:val="span"/>
          <w:rFonts w:ascii="STIX Two Text" w:eastAsia="STIX Two Text" w:hAnsi="STIX Two Text" w:cs="STIX Two Text"/>
          <w:color w:val="050505"/>
          <w:sz w:val="20"/>
          <w:szCs w:val="20"/>
        </w:rPr>
      </w:pPr>
    </w:p>
    <w:p w14:paraId="70E2FEDF"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noProof/>
          <w:color w:val="050505"/>
          <w:sz w:val="20"/>
          <w:szCs w:val="20"/>
        </w:rPr>
        <w:lastRenderedPageBreak/>
        <mc:AlternateContent>
          <mc:Choice Requires="wpg">
            <w:drawing>
              <wp:anchor distT="0" distB="0" distL="0" distR="0" simplePos="0" relativeHeight="251659264" behindDoc="1" locked="0" layoutInCell="1" hidden="0" allowOverlap="1" wp14:anchorId="687B28E7" wp14:editId="57DD2046">
                <wp:simplePos x="0" y="0"/>
                <wp:positionH relativeFrom="margin">
                  <wp:posOffset>7821294</wp:posOffset>
                </wp:positionH>
                <wp:positionV relativeFrom="page">
                  <wp:posOffset>2745105</wp:posOffset>
                </wp:positionV>
                <wp:extent cx="7172960" cy="9452610"/>
                <wp:effectExtent l="0" t="0" r="0" b="0"/>
                <wp:wrapNone/>
                <wp:docPr id="10" name="Group 10"/>
                <wp:cNvGraphicFramePr/>
                <a:graphic xmlns:a="http://schemas.openxmlformats.org/drawingml/2006/main">
                  <a:graphicData uri="http://schemas.microsoft.com/office/word/2010/wordprocessingGroup">
                    <wpg:wgp>
                      <wpg:cNvGrpSpPr/>
                      <wpg:grpSpPr>
                        <a:xfrm>
                          <a:off x="0" y="0"/>
                          <a:ext cx="7172960" cy="9452610"/>
                          <a:chOff x="1759520" y="0"/>
                          <a:chExt cx="7172960" cy="7560000"/>
                        </a:xfrm>
                      </wpg:grpSpPr>
                      <wpg:grpSp>
                        <wpg:cNvPr id="11" name="Group 11"/>
                        <wpg:cNvGrpSpPr/>
                        <wpg:grpSpPr>
                          <a:xfrm>
                            <a:off x="1759520" y="0"/>
                            <a:ext cx="7172960" cy="7560000"/>
                            <a:chOff x="480" y="485"/>
                            <a:chExt cx="11284" cy="14877"/>
                          </a:xfrm>
                        </wpg:grpSpPr>
                        <wps:wsp>
                          <wps:cNvPr id="12" name="Rectangle 12"/>
                          <wps:cNvSpPr/>
                          <wps:spPr>
                            <a:xfrm>
                              <a:off x="480" y="485"/>
                              <a:ext cx="11275" cy="14875"/>
                            </a:xfrm>
                            <a:prstGeom prst="rect">
                              <a:avLst/>
                            </a:prstGeom>
                            <a:noFill/>
                            <a:ln>
                              <a:noFill/>
                            </a:ln>
                          </wps:spPr>
                          <wps:txbx>
                            <w:txbxContent>
                              <w:p w14:paraId="7B97BBB2" w14:textId="77777777" w:rsidR="001A1FF3" w:rsidRDefault="001A1FF3" w:rsidP="001A1FF3">
                                <w:pPr>
                                  <w:textDirection w:val="btLr"/>
                                </w:pPr>
                              </w:p>
                            </w:txbxContent>
                          </wps:txbx>
                          <wps:bodyPr spcFirstLastPara="1" wrap="square" lIns="91425" tIns="91425" rIns="91425" bIns="91425" anchor="ctr" anchorCtr="0">
                            <a:noAutofit/>
                          </wps:bodyPr>
                        </wps:wsp>
                        <wps:wsp>
                          <wps:cNvPr id="13" name="Freeform 13"/>
                          <wps:cNvSpPr/>
                          <wps:spPr>
                            <a:xfrm>
                              <a:off x="480" y="485"/>
                              <a:ext cx="11284" cy="2"/>
                            </a:xfrm>
                            <a:custGeom>
                              <a:avLst/>
                              <a:gdLst/>
                              <a:ahLst/>
                              <a:cxnLst/>
                              <a:rect l="l" t="t" r="r" b="b"/>
                              <a:pathLst>
                                <a:path w="11284" h="120000" extrusionOk="0">
                                  <a:moveTo>
                                    <a:pt x="0" y="0"/>
                                  </a:moveTo>
                                  <a:lnTo>
                                    <a:pt x="11284" y="0"/>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reeform 14"/>
                          <wps:cNvSpPr/>
                          <wps:spPr>
                            <a:xfrm>
                              <a:off x="485" y="490"/>
                              <a:ext cx="2" cy="14865"/>
                            </a:xfrm>
                            <a:custGeom>
                              <a:avLst/>
                              <a:gdLst/>
                              <a:ahLst/>
                              <a:cxnLst/>
                              <a:rect l="l" t="t" r="r" b="b"/>
                              <a:pathLst>
                                <a:path w="120000" h="14865" extrusionOk="0">
                                  <a:moveTo>
                                    <a:pt x="0" y="0"/>
                                  </a:moveTo>
                                  <a:lnTo>
                                    <a:pt x="0" y="14865"/>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reeform 15"/>
                          <wps:cNvSpPr/>
                          <wps:spPr>
                            <a:xfrm>
                              <a:off x="11760" y="490"/>
                              <a:ext cx="2" cy="14865"/>
                            </a:xfrm>
                            <a:custGeom>
                              <a:avLst/>
                              <a:gdLst/>
                              <a:ahLst/>
                              <a:cxnLst/>
                              <a:rect l="l" t="t" r="r" b="b"/>
                              <a:pathLst>
                                <a:path w="120000" h="14865" extrusionOk="0">
                                  <a:moveTo>
                                    <a:pt x="0" y="0"/>
                                  </a:moveTo>
                                  <a:lnTo>
                                    <a:pt x="0" y="14865"/>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 name="Freeform 16"/>
                          <wps:cNvSpPr/>
                          <wps:spPr>
                            <a:xfrm>
                              <a:off x="480" y="15360"/>
                              <a:ext cx="11284" cy="2"/>
                            </a:xfrm>
                            <a:custGeom>
                              <a:avLst/>
                              <a:gdLst/>
                              <a:ahLst/>
                              <a:cxnLst/>
                              <a:rect l="l" t="t" r="r" b="b"/>
                              <a:pathLst>
                                <a:path w="11284" h="120000" extrusionOk="0">
                                  <a:moveTo>
                                    <a:pt x="0" y="0"/>
                                  </a:moveTo>
                                  <a:lnTo>
                                    <a:pt x="11284" y="0"/>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687B28E7" id="Group 10" o:spid="_x0000_s1026" style="position:absolute;left:0;text-align:left;margin-left:615.85pt;margin-top:216.15pt;width:564.8pt;height:744.3pt;z-index:-251657216;mso-wrap-distance-left:0;mso-wrap-distance-right:0;mso-position-horizontal-relative:margin;mso-position-vertical-relative:page" coordorigin="17595" coordsize="7172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">
                <v:group id="Group 11" o:spid="_x0000_s1027" style="position:absolute;left:17595;width:71729;height:75600" coordorigin="480,485" coordsize="11284,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rect id="Rectangle 12" o:spid="_x0000_s1028" style="position:absolute;left:480;top:485;width:11275;height:14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" filled="f" stroked="f">
                    <v:textbox inset="2.53958mm,2.53958mm,2.53958mm,2.53958mm">
                      <w:txbxContent>
                        <w:p w14:paraId="7B97BBB2" w14:textId="77777777" w:rsidR="001A1FF3" w:rsidRDefault="001A1FF3" w:rsidP="001A1FF3">
                          <w:pPr>
                            <w:textDirection w:val="btLr"/>
                          </w:pPr>
                        </w:p>
                      </w:txbxContent>
                    </v:textbox>
                  </v:rect>
                  <v:shape id="Freeform 13" o:spid="_x0000_s1029" style="position:absolute;left:480;top:485;width:11284;height:2;visibility:visible;mso-wrap-style:square;v-text-anchor:middle" coordsize="1128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" path="m,l11284,e" filled="f" strokeweight="1.5pt">
                    <v:path arrowok="t" o:extrusionok="f"/>
                  </v:shape>
                  <v:shape id="Freeform 14" o:spid="_x0000_s1030" style="position:absolute;left:485;top:490;width:2;height:14865;visibility:visible;mso-wrap-style:square;v-text-anchor:middle" coordsize="120000,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" path="m,l,14865e" filled="f" strokeweight="1.5pt">
                    <v:path arrowok="t" o:extrusionok="f"/>
                  </v:shape>
                  <v:shape id="Freeform 15" o:spid="_x0000_s1031" style="position:absolute;left:11760;top:490;width:2;height:14865;visibility:visible;mso-wrap-style:square;v-text-anchor:middle" coordsize="120000,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" path="m,l,14865e" filled="f" strokeweight="1.5pt">
                    <v:path arrowok="t" o:extrusionok="f"/>
                  </v:shape>
                  <v:shape id="Freeform 16" o:spid="_x0000_s1032" style="position:absolute;left:480;top:15360;width:11284;height:2;visibility:visible;mso-wrap-style:square;v-text-anchor:middle" coordsize="1128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" path="m,l11284,e" filled="f" strokeweight="1.5pt">
                    <v:path arrowok="t" o:extrusionok="f"/>
                  </v:shape>
                </v:group>
                <w10:wrap anchorx="margin" anchory="page"/>
              </v:group>
            </w:pict>
          </mc:Fallback>
        </mc:AlternateContent>
      </w:r>
      <w:r w:rsidRPr="001A1FF3">
        <w:rPr>
          <w:rStyle w:val="span"/>
          <w:rFonts w:ascii="STIX Two Text" w:eastAsia="STIX Two Text" w:hAnsi="STIX Two Text" w:cs="STIX Two Text"/>
          <w:color w:val="050505"/>
          <w:sz w:val="20"/>
          <w:szCs w:val="20"/>
        </w:rPr>
        <w:t>Designed and developed Web Services using Java/J2EE in WebLogic environment. Developed web pages using Java Servlet, JSP, CSS, Java Script, DHTML, and HTML. Added extensive Struts validation. Wrote Ant scripts to build and deploy the application. </w:t>
      </w:r>
    </w:p>
    <w:p w14:paraId="4F58AC58"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Involve in the Analysis, Design, and Development and Unit testing of business requirements. </w:t>
      </w:r>
    </w:p>
    <w:p w14:paraId="17D88536"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Developed business logic in JAVA/J2EE technology. </w:t>
      </w:r>
    </w:p>
    <w:p w14:paraId="2362E73D"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Implemented business logic and generated WSDL for those web services using SOAP. </w:t>
      </w:r>
    </w:p>
    <w:p w14:paraId="244DD2AC"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Worked on Developing JSP pages, Implemented Struts Framework.</w:t>
      </w:r>
    </w:p>
    <w:p w14:paraId="5897DD36"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Modified Stored Procedures in Oracle Database.</w:t>
      </w:r>
    </w:p>
    <w:p w14:paraId="550E3A75"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Developed the application using Spring Web MVC framework.</w:t>
      </w:r>
    </w:p>
    <w:p w14:paraId="1DE56C2E"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Worked on the Spring DAO module and ORM using Hibernate. Used Hibernate Template and Hibernate Dao Support for Spring-Hibernate Communication.</w:t>
      </w:r>
    </w:p>
    <w:p w14:paraId="0573D3BE"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Configured Association Mappings such as one-one and one-many in Hibernate</w:t>
      </w:r>
    </w:p>
    <w:p w14:paraId="478EC7E3" w14:textId="77777777" w:rsidR="001A1FF3" w:rsidRP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Worked with JavaScript calls as the Search is triggered through JS calls when a Search key is entered in the Search window</w:t>
      </w:r>
    </w:p>
    <w:p w14:paraId="2EF57AE0" w14:textId="30473BE6" w:rsidR="001A1FF3" w:rsidRDefault="001A1FF3" w:rsidP="001A1FF3">
      <w:pPr>
        <w:pStyle w:val="ulli"/>
        <w:numPr>
          <w:ilvl w:val="0"/>
          <w:numId w:val="38"/>
        </w:numPr>
        <w:spacing w:before="160" w:after="100"/>
        <w:ind w:left="760" w:hanging="352"/>
        <w:rPr>
          <w:rStyle w:val="span"/>
          <w:rFonts w:ascii="STIX Two Text" w:eastAsia="STIX Two Text" w:hAnsi="STIX Two Text" w:cs="STIX Two Text"/>
          <w:color w:val="050505"/>
          <w:sz w:val="20"/>
          <w:szCs w:val="20"/>
        </w:rPr>
      </w:pPr>
      <w:r w:rsidRPr="001A1FF3">
        <w:rPr>
          <w:rStyle w:val="span"/>
          <w:rFonts w:ascii="STIX Two Text" w:eastAsia="STIX Two Text" w:hAnsi="STIX Two Text" w:cs="STIX Two Text"/>
          <w:color w:val="050505"/>
          <w:sz w:val="20"/>
          <w:szCs w:val="20"/>
        </w:rPr>
        <w:t>Worked on XML, XSL and XHTML files.</w:t>
      </w:r>
    </w:p>
    <w:p w14:paraId="6696B9EB" w14:textId="77777777" w:rsidR="007408BD" w:rsidRDefault="00000000">
      <w:pPr>
        <w:pStyle w:val="skn-slo6sectiontitle"/>
        <w:pBdr>
          <w:bottom w:val="single" w:sz="8" w:space="0" w:color="050505"/>
        </w:pBdr>
        <w:spacing w:before="500"/>
        <w:rPr>
          <w:rFonts w:ascii="STIX Two Text" w:eastAsia="STIX Two Text" w:hAnsi="STIX Two Text" w:cs="STIX Two Text"/>
        </w:rPr>
      </w:pPr>
      <w:r>
        <w:rPr>
          <w:rFonts w:ascii="STIX Two Text" w:eastAsia="STIX Two Text" w:hAnsi="STIX Two Text" w:cs="STIX Two Text"/>
        </w:rPr>
        <w:t>Education</w:t>
      </w:r>
    </w:p>
    <w:p w14:paraId="3F6748C2" w14:textId="77777777" w:rsidR="007408BD" w:rsidRDefault="007408BD">
      <w:pPr>
        <w:pStyle w:val="div"/>
        <w:pBdr>
          <w:bottom w:val="single" w:sz="8" w:space="0" w:color="050505"/>
        </w:pBdr>
        <w:spacing w:line="140" w:lineRule="exact"/>
        <w:rPr>
          <w:rFonts w:ascii="STIX Two Text" w:eastAsia="STIX Two Text" w:hAnsi="STIX Two Text" w:cs="STIX Two Text"/>
          <w:color w:val="050505"/>
          <w:sz w:val="20"/>
          <w:szCs w:val="20"/>
        </w:rPr>
      </w:pPr>
    </w:p>
    <w:p w14:paraId="785F12E4" w14:textId="77777777" w:rsidR="007408BD" w:rsidRDefault="007408BD">
      <w:pPr>
        <w:pStyle w:val="div"/>
        <w:spacing w:line="200" w:lineRule="exact"/>
        <w:rPr>
          <w:rFonts w:ascii="STIX Two Text" w:eastAsia="STIX Two Text" w:hAnsi="STIX Two Text" w:cs="STIX Two Text"/>
          <w:color w:val="050505"/>
          <w:sz w:val="20"/>
          <w:szCs w:val="20"/>
        </w:rPr>
      </w:pPr>
    </w:p>
    <w:p w14:paraId="72649B8D" w14:textId="77777777" w:rsidR="007408BD" w:rsidRDefault="00000000">
      <w:pPr>
        <w:pStyle w:val="firstparagraphparaSpacing"/>
        <w:rPr>
          <w:rFonts w:ascii="STIX Two Text" w:eastAsia="STIX Two Text" w:hAnsi="STIX Two Text" w:cs="STIX Two Text"/>
          <w:color w:val="050505"/>
          <w:sz w:val="20"/>
          <w:szCs w:val="20"/>
        </w:rPr>
      </w:pPr>
      <w:r>
        <w:rPr>
          <w:rFonts w:ascii="STIX Two Text" w:eastAsia="STIX Two Text" w:hAnsi="STIX Two Text" w:cs="STIX Two Text"/>
          <w:color w:val="050505"/>
          <w:sz w:val="20"/>
          <w:szCs w:val="20"/>
        </w:rPr>
        <w:t> </w:t>
      </w:r>
    </w:p>
    <w:tbl>
      <w:tblPr>
        <w:tblStyle w:val="skn-slo6disp-blockTable"/>
        <w:tblW w:w="0" w:type="auto"/>
        <w:tblCellSpacing w:w="0" w:type="dxa"/>
        <w:tblLayout w:type="fixed"/>
        <w:tblCellMar>
          <w:left w:w="0" w:type="dxa"/>
          <w:right w:w="0" w:type="dxa"/>
        </w:tblCellMar>
        <w:tblLook w:val="05E0" w:firstRow="1" w:lastRow="1" w:firstColumn="1" w:lastColumn="1" w:noHBand="0" w:noVBand="1"/>
      </w:tblPr>
      <w:tblGrid>
        <w:gridCol w:w="7520"/>
        <w:gridCol w:w="3000"/>
      </w:tblGrid>
      <w:tr w:rsidR="007408BD" w14:paraId="2F15B8CB" w14:textId="77777777">
        <w:trPr>
          <w:tblCellSpacing w:w="0" w:type="dxa"/>
        </w:trPr>
        <w:tc>
          <w:tcPr>
            <w:tcW w:w="7520" w:type="dxa"/>
            <w:tcMar>
              <w:top w:w="0" w:type="dxa"/>
              <w:left w:w="0" w:type="dxa"/>
              <w:bottom w:w="0" w:type="dxa"/>
              <w:right w:w="0" w:type="dxa"/>
            </w:tcMar>
            <w:hideMark/>
          </w:tcPr>
          <w:p w14:paraId="4403D546" w14:textId="77777777" w:rsidR="007408BD" w:rsidRDefault="00000000">
            <w:pPr>
              <w:pStyle w:val="div"/>
              <w:rPr>
                <w:rStyle w:val="skn-slo6tbl-inner"/>
                <w:rFonts w:ascii="STIX Two Text" w:eastAsia="STIX Two Text" w:hAnsi="STIX Two Text" w:cs="STIX Two Text"/>
                <w:color w:val="050505"/>
                <w:sz w:val="20"/>
                <w:szCs w:val="20"/>
              </w:rPr>
            </w:pPr>
            <w:r>
              <w:rPr>
                <w:rStyle w:val="skn-slo6txt-capsCharacter"/>
                <w:rFonts w:ascii="STIX Two Text" w:eastAsia="STIX Two Text" w:hAnsi="STIX Two Text" w:cs="STIX Two Text"/>
                <w:b/>
                <w:bCs/>
                <w:color w:val="050505"/>
                <w:sz w:val="20"/>
                <w:szCs w:val="20"/>
              </w:rPr>
              <w:t>Master of Science in Computer Technology</w:t>
            </w:r>
          </w:p>
          <w:p w14:paraId="6219C993" w14:textId="77777777" w:rsidR="007408BD" w:rsidRDefault="00000000">
            <w:pPr>
              <w:pStyle w:val="skn-slo6disp-block"/>
              <w:spacing w:before="40"/>
              <w:rPr>
                <w:rStyle w:val="skn-slo6tbl-inner"/>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 xml:space="preserve">Eastern Illinois University, </w:t>
            </w:r>
            <w:r>
              <w:rPr>
                <w:rStyle w:val="skn-slo6txt-capsCharacter"/>
                <w:rFonts w:ascii="STIX Two Text" w:eastAsia="STIX Two Text" w:hAnsi="STIX Two Text" w:cs="STIX Two Text"/>
                <w:b/>
                <w:bCs/>
                <w:color w:val="050505"/>
                <w:sz w:val="20"/>
                <w:szCs w:val="20"/>
              </w:rPr>
              <w:t>IL</w:t>
            </w:r>
          </w:p>
        </w:tc>
        <w:tc>
          <w:tcPr>
            <w:tcW w:w="3000" w:type="dxa"/>
            <w:tcMar>
              <w:top w:w="0" w:type="dxa"/>
              <w:left w:w="0" w:type="dxa"/>
              <w:bottom w:w="0" w:type="dxa"/>
              <w:right w:w="0" w:type="dxa"/>
            </w:tcMar>
            <w:hideMark/>
          </w:tcPr>
          <w:p w14:paraId="125702DE" w14:textId="77777777" w:rsidR="007408BD" w:rsidRDefault="007408BD">
            <w:pPr>
              <w:pStyle w:val="skn-slo6sectionjobdateParagraph"/>
              <w:textAlignment w:val="auto"/>
              <w:rPr>
                <w:rStyle w:val="skn-slo6sectionjobdate"/>
                <w:rFonts w:ascii="STIX Two Text" w:eastAsia="STIX Two Text" w:hAnsi="STIX Two Text" w:cs="STIX Two Text"/>
                <w:color w:val="050505"/>
                <w:sz w:val="20"/>
                <w:szCs w:val="20"/>
              </w:rPr>
            </w:pPr>
          </w:p>
        </w:tc>
      </w:tr>
    </w:tbl>
    <w:p w14:paraId="6F5F1BC9" w14:textId="77777777" w:rsidR="007408BD" w:rsidRDefault="00000000">
      <w:pPr>
        <w:pStyle w:val="div"/>
        <w:spacing w:line="320" w:lineRule="exact"/>
        <w:rPr>
          <w:rFonts w:ascii="STIX Two Text" w:eastAsia="STIX Two Text" w:hAnsi="STIX Two Text" w:cs="STIX Two Text"/>
          <w:color w:val="050505"/>
          <w:sz w:val="20"/>
          <w:szCs w:val="20"/>
        </w:rPr>
      </w:pPr>
      <w:r>
        <w:rPr>
          <w:rFonts w:ascii="STIX Two Text" w:eastAsia="STIX Two Text" w:hAnsi="STIX Two Text" w:cs="STIX Two Text"/>
          <w:color w:val="050505"/>
          <w:sz w:val="20"/>
          <w:szCs w:val="20"/>
        </w:rPr>
        <w:t> </w:t>
      </w:r>
    </w:p>
    <w:tbl>
      <w:tblPr>
        <w:tblStyle w:val="skn-slo6disp-blockTable"/>
        <w:tblW w:w="0" w:type="auto"/>
        <w:tblCellSpacing w:w="0" w:type="dxa"/>
        <w:tblLayout w:type="fixed"/>
        <w:tblCellMar>
          <w:left w:w="0" w:type="dxa"/>
          <w:right w:w="0" w:type="dxa"/>
        </w:tblCellMar>
        <w:tblLook w:val="05E0" w:firstRow="1" w:lastRow="1" w:firstColumn="1" w:lastColumn="1" w:noHBand="0" w:noVBand="1"/>
      </w:tblPr>
      <w:tblGrid>
        <w:gridCol w:w="7520"/>
        <w:gridCol w:w="3000"/>
      </w:tblGrid>
      <w:tr w:rsidR="007408BD" w14:paraId="411ADB99" w14:textId="77777777">
        <w:trPr>
          <w:tblCellSpacing w:w="0" w:type="dxa"/>
        </w:trPr>
        <w:tc>
          <w:tcPr>
            <w:tcW w:w="7520" w:type="dxa"/>
            <w:tcMar>
              <w:top w:w="0" w:type="dxa"/>
              <w:left w:w="0" w:type="dxa"/>
              <w:bottom w:w="0" w:type="dxa"/>
              <w:right w:w="0" w:type="dxa"/>
            </w:tcMar>
            <w:hideMark/>
          </w:tcPr>
          <w:p w14:paraId="2AAA986C" w14:textId="77777777" w:rsidR="007408BD" w:rsidRDefault="00000000">
            <w:pPr>
              <w:pStyle w:val="div"/>
              <w:rPr>
                <w:rStyle w:val="skn-slo6tbl-inner"/>
                <w:rFonts w:ascii="STIX Two Text" w:eastAsia="STIX Two Text" w:hAnsi="STIX Two Text" w:cs="STIX Two Text"/>
                <w:color w:val="050505"/>
                <w:sz w:val="20"/>
                <w:szCs w:val="20"/>
              </w:rPr>
            </w:pPr>
            <w:r>
              <w:rPr>
                <w:rStyle w:val="skn-slo6txt-capsCharacter"/>
                <w:rFonts w:ascii="STIX Two Text" w:eastAsia="STIX Two Text" w:hAnsi="STIX Two Text" w:cs="STIX Two Text"/>
                <w:b/>
                <w:bCs/>
                <w:color w:val="050505"/>
                <w:sz w:val="20"/>
                <w:szCs w:val="20"/>
              </w:rPr>
              <w:t>Bachelors in computer science &amp; Engineering</w:t>
            </w:r>
          </w:p>
          <w:p w14:paraId="6DA63A67" w14:textId="77777777" w:rsidR="007408BD" w:rsidRDefault="00000000">
            <w:pPr>
              <w:pStyle w:val="skn-slo6disp-block"/>
              <w:spacing w:before="40"/>
              <w:rPr>
                <w:rStyle w:val="skn-slo6tbl-inner"/>
                <w:rFonts w:ascii="STIX Two Text" w:eastAsia="STIX Two Text" w:hAnsi="STIX Two Text" w:cs="STIX Two Text"/>
                <w:color w:val="050505"/>
                <w:sz w:val="20"/>
                <w:szCs w:val="20"/>
              </w:rPr>
            </w:pPr>
            <w:r>
              <w:rPr>
                <w:rStyle w:val="span"/>
                <w:rFonts w:ascii="STIX Two Text" w:eastAsia="STIX Two Text" w:hAnsi="STIX Two Text" w:cs="STIX Two Text"/>
                <w:color w:val="050505"/>
                <w:sz w:val="20"/>
                <w:szCs w:val="20"/>
              </w:rPr>
              <w:t>J.N.T. University</w:t>
            </w:r>
            <w:r>
              <w:rPr>
                <w:rStyle w:val="skn-slo6tbl-inner"/>
                <w:rFonts w:ascii="STIX Two Text" w:eastAsia="STIX Two Text" w:hAnsi="STIX Two Text" w:cs="STIX Two Text"/>
                <w:color w:val="050505"/>
                <w:sz w:val="20"/>
                <w:szCs w:val="20"/>
              </w:rPr>
              <w:t xml:space="preserve"> </w:t>
            </w:r>
          </w:p>
        </w:tc>
        <w:tc>
          <w:tcPr>
            <w:tcW w:w="3000" w:type="dxa"/>
            <w:tcMar>
              <w:top w:w="0" w:type="dxa"/>
              <w:left w:w="0" w:type="dxa"/>
              <w:bottom w:w="0" w:type="dxa"/>
              <w:right w:w="0" w:type="dxa"/>
            </w:tcMar>
            <w:hideMark/>
          </w:tcPr>
          <w:p w14:paraId="1D1B7316" w14:textId="77777777" w:rsidR="007408BD" w:rsidRDefault="007408BD">
            <w:pPr>
              <w:pStyle w:val="skn-slo6sectionjobdateParagraph"/>
              <w:textAlignment w:val="auto"/>
              <w:rPr>
                <w:rStyle w:val="skn-slo6sectionjobdate"/>
                <w:rFonts w:ascii="STIX Two Text" w:eastAsia="STIX Two Text" w:hAnsi="STIX Two Text" w:cs="STIX Two Text"/>
                <w:color w:val="050505"/>
                <w:sz w:val="20"/>
                <w:szCs w:val="20"/>
              </w:rPr>
            </w:pPr>
          </w:p>
        </w:tc>
      </w:tr>
    </w:tbl>
    <w:p w14:paraId="3E6756CC" w14:textId="77777777" w:rsidR="007408BD" w:rsidRDefault="00000000">
      <w:pPr>
        <w:pStyle w:val="skn-slo6sectiontitle"/>
        <w:pBdr>
          <w:bottom w:val="single" w:sz="8" w:space="0" w:color="050505"/>
        </w:pBdr>
        <w:spacing w:before="500"/>
        <w:rPr>
          <w:rFonts w:ascii="STIX Two Text" w:eastAsia="STIX Two Text" w:hAnsi="STIX Two Text" w:cs="STIX Two Text"/>
        </w:rPr>
      </w:pPr>
      <w:r>
        <w:rPr>
          <w:rFonts w:ascii="STIX Two Text" w:eastAsia="STIX Two Text" w:hAnsi="STIX Two Text" w:cs="STIX Two Text"/>
        </w:rPr>
        <w:t>Certifications</w:t>
      </w:r>
    </w:p>
    <w:p w14:paraId="1D799E43" w14:textId="77777777" w:rsidR="007408BD" w:rsidRDefault="007408BD">
      <w:pPr>
        <w:pStyle w:val="div"/>
        <w:pBdr>
          <w:bottom w:val="single" w:sz="8" w:space="0" w:color="050505"/>
        </w:pBdr>
        <w:spacing w:line="140" w:lineRule="exact"/>
        <w:rPr>
          <w:rFonts w:ascii="STIX Two Text" w:eastAsia="STIX Two Text" w:hAnsi="STIX Two Text" w:cs="STIX Two Text"/>
          <w:color w:val="050505"/>
          <w:sz w:val="0"/>
          <w:szCs w:val="0"/>
        </w:rPr>
      </w:pPr>
    </w:p>
    <w:p w14:paraId="5DB9351F" w14:textId="77777777" w:rsidR="007408BD" w:rsidRDefault="007408BD">
      <w:pPr>
        <w:pStyle w:val="div"/>
        <w:spacing w:line="200" w:lineRule="exact"/>
        <w:rPr>
          <w:rFonts w:ascii="STIX Two Text" w:eastAsia="STIX Two Text" w:hAnsi="STIX Two Text" w:cs="STIX Two Text"/>
          <w:color w:val="050505"/>
          <w:sz w:val="0"/>
          <w:szCs w:val="0"/>
        </w:rPr>
      </w:pPr>
    </w:p>
    <w:tbl>
      <w:tblPr>
        <w:tblW w:w="10520" w:type="dxa"/>
        <w:tblLook w:val="04A0" w:firstRow="1" w:lastRow="0" w:firstColumn="1" w:lastColumn="0" w:noHBand="0" w:noVBand="1"/>
      </w:tblPr>
      <w:tblGrid>
        <w:gridCol w:w="5260"/>
        <w:gridCol w:w="5260"/>
      </w:tblGrid>
      <w:tr w:rsidR="007408BD" w14:paraId="19E59586" w14:textId="77777777">
        <w:tc>
          <w:tcPr>
            <w:tcW w:w="5260" w:type="dxa"/>
            <w:tcMar>
              <w:left w:w="0" w:type="dxa"/>
            </w:tcMar>
          </w:tcPr>
          <w:p w14:paraId="2537DCBA" w14:textId="77777777" w:rsidR="007408BD" w:rsidRDefault="00000000">
            <w:pPr>
              <w:pStyle w:val="skn-slo6cmn-secparagraphany"/>
              <w:numPr>
                <w:ilvl w:val="0"/>
                <w:numId w:val="39"/>
              </w:numPr>
              <w:tabs>
                <w:tab w:val="left" w:pos="760"/>
              </w:tabs>
              <w:spacing w:after="100"/>
              <w:ind w:left="900" w:hanging="500"/>
              <w:rPr>
                <w:rStyle w:val="skn-slo6cmn-secparagraph"/>
                <w:color w:val="050505"/>
              </w:rPr>
            </w:pPr>
            <w:r>
              <w:rPr>
                <w:rStyle w:val="skn-slo6cmn-secparagraph"/>
                <w:color w:val="050505"/>
              </w:rPr>
              <w:t>AWS Certified Solutions Architect – Associate</w:t>
            </w:r>
          </w:p>
        </w:tc>
        <w:tc>
          <w:tcPr>
            <w:tcW w:w="5260" w:type="dxa"/>
            <w:tcMar>
              <w:left w:w="0" w:type="dxa"/>
            </w:tcMar>
          </w:tcPr>
          <w:p w14:paraId="6B1B85B6" w14:textId="77777777" w:rsidR="007408BD" w:rsidRDefault="00000000">
            <w:pPr>
              <w:pStyle w:val="skn-slo6cmn-secparagraphany"/>
              <w:numPr>
                <w:ilvl w:val="0"/>
                <w:numId w:val="40"/>
              </w:numPr>
              <w:tabs>
                <w:tab w:val="left" w:pos="760"/>
              </w:tabs>
              <w:spacing w:after="100"/>
              <w:ind w:left="900" w:hanging="500"/>
              <w:rPr>
                <w:rStyle w:val="skn-slo6cmn-secparagraph"/>
                <w:color w:val="050505"/>
              </w:rPr>
            </w:pPr>
            <w:r>
              <w:rPr>
                <w:rStyle w:val="skn-slo6cmn-secparagraph"/>
                <w:color w:val="050505"/>
              </w:rPr>
              <w:t>Azure Developer associate</w:t>
            </w:r>
          </w:p>
        </w:tc>
      </w:tr>
      <w:tr w:rsidR="007408BD" w14:paraId="65962539" w14:textId="77777777">
        <w:tc>
          <w:tcPr>
            <w:tcW w:w="5260" w:type="dxa"/>
            <w:tcMar>
              <w:left w:w="0" w:type="dxa"/>
            </w:tcMar>
          </w:tcPr>
          <w:p w14:paraId="17A5F9A4" w14:textId="77777777" w:rsidR="007408BD" w:rsidRDefault="00000000">
            <w:pPr>
              <w:pStyle w:val="skn-slo6cmn-secparagraphany"/>
              <w:numPr>
                <w:ilvl w:val="0"/>
                <w:numId w:val="41"/>
              </w:numPr>
              <w:tabs>
                <w:tab w:val="left" w:pos="760"/>
              </w:tabs>
              <w:ind w:left="900" w:hanging="500"/>
              <w:rPr>
                <w:rStyle w:val="skn-slo6cmn-secparagraphnth-last-child2"/>
                <w:rFonts w:ascii="STIX Two Text" w:eastAsia="STIX Two Text" w:hAnsi="STIX Two Text" w:cs="STIX Two Text"/>
                <w:color w:val="050505"/>
              </w:rPr>
            </w:pPr>
            <w:r>
              <w:rPr>
                <w:rStyle w:val="skn-slo6cmn-secparagraphnth-last-child2"/>
                <w:rFonts w:ascii="STIX Two Text" w:eastAsia="STIX Two Text" w:hAnsi="STIX Two Text" w:cs="STIX Two Text"/>
                <w:color w:val="050505"/>
              </w:rPr>
              <w:t>Python Certification</w:t>
            </w:r>
          </w:p>
        </w:tc>
        <w:tc>
          <w:tcPr>
            <w:tcW w:w="5260" w:type="dxa"/>
            <w:tcMar>
              <w:left w:w="0" w:type="dxa"/>
            </w:tcMar>
          </w:tcPr>
          <w:p w14:paraId="5566D8C0" w14:textId="77777777" w:rsidR="007408BD" w:rsidRDefault="00000000">
            <w:pPr>
              <w:pStyle w:val="skn-slo6cmn-secparagraphany"/>
              <w:numPr>
                <w:ilvl w:val="0"/>
                <w:numId w:val="42"/>
              </w:numPr>
              <w:tabs>
                <w:tab w:val="left" w:pos="760"/>
              </w:tabs>
              <w:ind w:left="900" w:hanging="500"/>
              <w:rPr>
                <w:rStyle w:val="skn-slo6cmn-secparagraphnth-last-child1"/>
                <w:rFonts w:ascii="STIX Two Text" w:eastAsia="STIX Two Text" w:hAnsi="STIX Two Text" w:cs="STIX Two Text"/>
                <w:color w:val="050505"/>
              </w:rPr>
            </w:pPr>
            <w:r>
              <w:rPr>
                <w:rStyle w:val="skn-slo6cmn-secparagraphnth-last-child1"/>
                <w:rFonts w:ascii="STIX Two Text" w:eastAsia="STIX Two Text" w:hAnsi="STIX Two Text" w:cs="STIX Two Text"/>
                <w:color w:val="050505"/>
              </w:rPr>
              <w:t>Data bricks Analysis Certification</w:t>
            </w:r>
          </w:p>
        </w:tc>
      </w:tr>
    </w:tbl>
    <w:p w14:paraId="4C1EF5FD" w14:textId="77777777" w:rsidR="007408BD" w:rsidRDefault="00000000">
      <w:pPr>
        <w:pStyle w:val="skn-slo6sectiontitle"/>
        <w:pBdr>
          <w:bottom w:val="single" w:sz="8" w:space="0" w:color="050505"/>
        </w:pBdr>
        <w:spacing w:before="500"/>
        <w:rPr>
          <w:rFonts w:ascii="STIX Two Text" w:eastAsia="STIX Two Text" w:hAnsi="STIX Two Text" w:cs="STIX Two Text"/>
        </w:rPr>
      </w:pPr>
      <w:r>
        <w:rPr>
          <w:rFonts w:ascii="STIX Two Text" w:eastAsia="STIX Two Text" w:hAnsi="STIX Two Text" w:cs="STIX Two Text"/>
        </w:rPr>
        <w:t>Website, Portfolio and Profiles</w:t>
      </w:r>
    </w:p>
    <w:p w14:paraId="5ACFD588" w14:textId="77777777" w:rsidR="007408BD" w:rsidRDefault="007408BD">
      <w:pPr>
        <w:pStyle w:val="div"/>
        <w:pBdr>
          <w:bottom w:val="single" w:sz="8" w:space="0" w:color="050505"/>
        </w:pBdr>
        <w:spacing w:line="140" w:lineRule="exact"/>
        <w:rPr>
          <w:rFonts w:ascii="STIX Two Text" w:eastAsia="STIX Two Text" w:hAnsi="STIX Two Text" w:cs="STIX Two Text"/>
          <w:color w:val="050505"/>
          <w:sz w:val="20"/>
          <w:szCs w:val="20"/>
        </w:rPr>
      </w:pPr>
    </w:p>
    <w:p w14:paraId="723FAE73" w14:textId="77777777" w:rsidR="007408BD" w:rsidRDefault="007408BD">
      <w:pPr>
        <w:pStyle w:val="div"/>
        <w:spacing w:line="200" w:lineRule="exact"/>
        <w:rPr>
          <w:rFonts w:ascii="STIX Two Text" w:eastAsia="STIX Two Text" w:hAnsi="STIX Two Text" w:cs="STIX Two Text"/>
          <w:color w:val="050505"/>
          <w:sz w:val="20"/>
          <w:szCs w:val="20"/>
        </w:rPr>
      </w:pPr>
    </w:p>
    <w:p w14:paraId="10146F23" w14:textId="77777777" w:rsidR="007408BD" w:rsidRDefault="00000000">
      <w:pPr>
        <w:pStyle w:val="firstparagraphparaSpacing"/>
        <w:rPr>
          <w:rFonts w:ascii="STIX Two Text" w:eastAsia="STIX Two Text" w:hAnsi="STIX Two Text" w:cs="STIX Two Text"/>
          <w:color w:val="050505"/>
          <w:sz w:val="20"/>
          <w:szCs w:val="20"/>
        </w:rPr>
      </w:pPr>
      <w:r>
        <w:rPr>
          <w:rFonts w:ascii="STIX Two Text" w:eastAsia="STIX Two Text" w:hAnsi="STIX Two Text" w:cs="STIX Two Text"/>
          <w:color w:val="050505"/>
          <w:sz w:val="20"/>
          <w:szCs w:val="20"/>
        </w:rPr>
        <w:t> </w:t>
      </w:r>
    </w:p>
    <w:p w14:paraId="7AF840D7" w14:textId="77777777" w:rsidR="007408BD" w:rsidRDefault="00000000">
      <w:pPr>
        <w:pStyle w:val="skn-slo6singlecolumn"/>
        <w:rPr>
          <w:rFonts w:ascii="STIX Two Text" w:eastAsia="STIX Two Text" w:hAnsi="STIX Two Text" w:cs="STIX Two Text"/>
          <w:color w:val="050505"/>
          <w:sz w:val="20"/>
          <w:szCs w:val="20"/>
        </w:rPr>
      </w:pPr>
      <w:r>
        <w:rPr>
          <w:rFonts w:ascii="STIX Two Text" w:eastAsia="STIX Two Text" w:hAnsi="STIX Two Text" w:cs="STIX Two Text"/>
          <w:color w:val="050505"/>
          <w:sz w:val="20"/>
          <w:szCs w:val="20"/>
        </w:rPr>
        <w:t>https://www.linkedin.com/in/vijay-kumar-6807a2162/</w:t>
      </w:r>
    </w:p>
    <w:p w14:paraId="20DC81FA" w14:textId="77777777" w:rsidR="007408BD" w:rsidRDefault="00000000">
      <w:pPr>
        <w:pStyle w:val="skn-slo6sectiontitle"/>
        <w:pBdr>
          <w:bottom w:val="single" w:sz="8" w:space="0" w:color="050505"/>
        </w:pBdr>
        <w:spacing w:before="500"/>
        <w:rPr>
          <w:rFonts w:ascii="STIX Two Text" w:eastAsia="STIX Two Text" w:hAnsi="STIX Two Text" w:cs="STIX Two Text"/>
        </w:rPr>
      </w:pPr>
      <w:r>
        <w:rPr>
          <w:rFonts w:ascii="STIX Two Text" w:eastAsia="STIX Two Text" w:hAnsi="STIX Two Text" w:cs="STIX Two Text"/>
        </w:rPr>
        <w:t>APPLICATION RESPONSIBILITIES:</w:t>
      </w:r>
    </w:p>
    <w:p w14:paraId="3F0AB74D" w14:textId="75404E65" w:rsidR="007408BD" w:rsidRPr="001A1FF3" w:rsidRDefault="007408BD" w:rsidP="001A1FF3">
      <w:pPr>
        <w:pStyle w:val="ulli"/>
        <w:spacing w:before="160" w:after="100"/>
        <w:rPr>
          <w:rStyle w:val="span"/>
          <w:rFonts w:eastAsia="STIX Two Text"/>
        </w:rPr>
      </w:pPr>
    </w:p>
    <w:p w14:paraId="70591924" w14:textId="2180EE3F"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Exploring with Spark improving the performance and optimization of the existing algorithms in Hadoop using Spark context, Spark-SQL, Data Frame, pair RDD's, Spark YARN, Ansible, Terraform, GIT, Chef.</w:t>
      </w:r>
    </w:p>
    <w:p w14:paraId="5EFE7CA8"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Automated resulting scripts and workflow using Apache Airflow. Managing messages on Kafka topics using Talend.</w:t>
      </w:r>
    </w:p>
    <w:p w14:paraId="2DE33262"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 Mainly worked on Big Data components like Spring boot, Hive, Apache Spark, Tableau, Postgres SQL, SQOOP &amp; HBase, Kafka, and Docker for data processing and storage.</w:t>
      </w:r>
    </w:p>
    <w:p w14:paraId="4C9B9F54"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 Responsible for testing &amp; debugging code to enhance performance by using the latest Libraries through Spark and Scala.</w:t>
      </w:r>
    </w:p>
    <w:p w14:paraId="74421126"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lastRenderedPageBreak/>
        <w:t xml:space="preserve"> Utilized Jinja templating language within dbt to dynamically generate SQL queries and configurations based on parameters and variables, enabling parameterization and customization of data transformation processes.</w:t>
      </w:r>
    </w:p>
    <w:p w14:paraId="6D59C623"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 Experience on log parsing, complex Splunk searches, including external table lookups, Splunk data flow, components, features and product capability.</w:t>
      </w:r>
    </w:p>
    <w:p w14:paraId="438822BA"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Implemented data modeling, partitioning, and indexing strategies in Azure Synapse Analytics to optimize query performance and improve data processing efficiency.</w:t>
      </w:r>
    </w:p>
    <w:p w14:paraId="2DF1EE5E"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Hands on experience in developing SPARK applications using Spark tools like RDD transformations, Spark core, Spark </w:t>
      </w:r>
      <w:proofErr w:type="spellStart"/>
      <w:r w:rsidRPr="001A1FF3">
        <w:rPr>
          <w:rStyle w:val="skn-slo6cmn-secparagraph"/>
          <w:color w:val="050505"/>
          <w:sz w:val="20"/>
          <w:szCs w:val="20"/>
        </w:rPr>
        <w:t>MLlib</w:t>
      </w:r>
      <w:proofErr w:type="spellEnd"/>
      <w:r w:rsidRPr="001A1FF3">
        <w:rPr>
          <w:rStyle w:val="skn-slo6cmn-secparagraph"/>
          <w:color w:val="050505"/>
          <w:sz w:val="20"/>
          <w:szCs w:val="20"/>
        </w:rPr>
        <w:t>, Spark Streaming and Spark SQL.</w:t>
      </w:r>
    </w:p>
    <w:p w14:paraId="62A2953E"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 Used AWS ECS to run docker containers on ECS Fargate, and ECS on EC2 and implemented docker container logging with docker sidecar container</w:t>
      </w:r>
    </w:p>
    <w:p w14:paraId="16454B49"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Managed and analyzed medical and pharmacy claims data to identify trends, optimize reimbursement processes, and support data-driven healthcare decisions</w:t>
      </w:r>
      <w:r w:rsidR="001A1FF3">
        <w:rPr>
          <w:rStyle w:val="skn-slo6cmn-secparagraph"/>
          <w:color w:val="050505"/>
          <w:sz w:val="20"/>
          <w:szCs w:val="20"/>
        </w:rPr>
        <w:t>.</w:t>
      </w:r>
    </w:p>
    <w:p w14:paraId="33A1D8C5"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Good experience in creating and designing data ingest pipelines using technologies such as Apache Storm- Kafka.</w:t>
      </w:r>
    </w:p>
    <w:p w14:paraId="4AA57B9D"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Performed Data Analysis using SQL, PL/SQL, Python, Spark, Databricks, Teradata SQL Assistant, SQL server management studio, SAS.</w:t>
      </w:r>
    </w:p>
    <w:p w14:paraId="2FD14CCE"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Used Python programming and Django for the backend development, Bootstrap and Angular for frontend connectivity and MongoDB for database.</w:t>
      </w:r>
    </w:p>
    <w:p w14:paraId="1E123295"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 </w:t>
      </w:r>
      <w:r w:rsidR="001A1FF3">
        <w:rPr>
          <w:rStyle w:val="skn-slo6cmn-secparagraph"/>
          <w:color w:val="050505"/>
          <w:sz w:val="20"/>
          <w:szCs w:val="20"/>
        </w:rPr>
        <w:t>W</w:t>
      </w:r>
      <w:r w:rsidRPr="001A1FF3">
        <w:rPr>
          <w:rStyle w:val="skn-slo6cmn-secparagraph"/>
          <w:color w:val="050505"/>
          <w:sz w:val="20"/>
          <w:szCs w:val="20"/>
        </w:rPr>
        <w:t>orked extensively with automation tools like Jenkins, Artifactory, SonarQube to implement End-to-End Automation.</w:t>
      </w:r>
    </w:p>
    <w:p w14:paraId="561050DE"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Played an active role in code reviews, promoting code quality and teamwork.</w:t>
      </w:r>
    </w:p>
    <w:p w14:paraId="62643DB8" w14:textId="77777777"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Adept at problem-solving and communication, actively collaborating with teams to initiate effective solutions</w:t>
      </w:r>
    </w:p>
    <w:p w14:paraId="669DD3DC"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Good experience working with ON-Prem Clusters like Horton Works and Cloudera distribution.</w:t>
      </w:r>
    </w:p>
    <w:p w14:paraId="5EE67C9E" w14:textId="0A973A22"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Experience in all stages of SDLC (Agile, Waterfall), writing Technical Design documents, Testing, Debugging, and Implementation of enterprise-level Datamart &amp; Data Lake house.</w:t>
      </w:r>
    </w:p>
    <w:p w14:paraId="677C3057" w14:textId="05BF680F"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Implemented large Lambda architectures using Azure Data platform capabilities like Azure Data Lake, Azure Data Factory, HDInsight, Azure SQL Server, Azure ML and Power BI.</w:t>
      </w:r>
    </w:p>
    <w:p w14:paraId="1B07C4E5" w14:textId="264F4D6A"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Worked extensively with Dimensional modeling, Data migration, Data cleansing, Data Profiling Analytics, and ETL Process features for Data Warehouses.</w:t>
      </w:r>
    </w:p>
    <w:p w14:paraId="716909DB" w14:textId="2E57559D"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Excellent analytical and communication skills with the capability to handle new technologies.</w:t>
      </w:r>
    </w:p>
    <w:p w14:paraId="3B352D88" w14:textId="77777777" w:rsid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Extensive Knowledge of Google Cloud Platform (GCP) services like compute engine, cloud load balancing cloud storage, cloud Data proc, Cloud Pub/Sub, SQL </w:t>
      </w:r>
      <w:proofErr w:type="spellStart"/>
      <w:r w:rsidRPr="001A1FF3">
        <w:rPr>
          <w:rStyle w:val="skn-slo6cmn-secparagraph"/>
          <w:color w:val="050505"/>
          <w:sz w:val="20"/>
          <w:szCs w:val="20"/>
        </w:rPr>
        <w:t>BigQuery</w:t>
      </w:r>
      <w:proofErr w:type="spellEnd"/>
      <w:r w:rsidRPr="001A1FF3">
        <w:rPr>
          <w:rStyle w:val="skn-slo6cmn-secparagraph"/>
          <w:color w:val="050505"/>
          <w:sz w:val="20"/>
          <w:szCs w:val="20"/>
        </w:rPr>
        <w:t>, stack driver monitoring, Cloud spanner, looker, deployment manager.</w:t>
      </w:r>
    </w:p>
    <w:p w14:paraId="63211A3C" w14:textId="5B35D4E5"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Worked closely with data scientists to build and deploy machine learning models using Databricks </w:t>
      </w:r>
      <w:proofErr w:type="spellStart"/>
      <w:r w:rsidRPr="001A1FF3">
        <w:rPr>
          <w:rStyle w:val="skn-slo6cmn-secparagraph"/>
          <w:color w:val="050505"/>
          <w:sz w:val="20"/>
          <w:szCs w:val="20"/>
        </w:rPr>
        <w:t>MLflow</w:t>
      </w:r>
      <w:proofErr w:type="spellEnd"/>
      <w:r w:rsidRPr="001A1FF3">
        <w:rPr>
          <w:rStyle w:val="skn-slo6cmn-secparagraph"/>
          <w:color w:val="050505"/>
          <w:sz w:val="20"/>
          <w:szCs w:val="20"/>
        </w:rPr>
        <w:t>.</w:t>
      </w:r>
    </w:p>
    <w:p w14:paraId="7309F8C9" w14:textId="77777777"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Developed Json Scripts for deploying the Pipeline in Azure Data Factory (ADF) that process the data using the Cosmos Activity.</w:t>
      </w:r>
    </w:p>
    <w:p w14:paraId="03D37EF9" w14:textId="5CC4CC5B"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Hands-on experience in Graph Database language Relational AI technology. (GQL)</w:t>
      </w:r>
      <w:r w:rsidR="001A1FF3" w:rsidRPr="001A1FF3">
        <w:rPr>
          <w:rStyle w:val="skn-slo6cmn-secparagraph"/>
          <w:color w:val="050505"/>
          <w:sz w:val="20"/>
          <w:szCs w:val="20"/>
        </w:rPr>
        <w:t>.</w:t>
      </w:r>
    </w:p>
    <w:p w14:paraId="63BAD758" w14:textId="77777777"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Experience in working on NoSQL databases – </w:t>
      </w:r>
      <w:proofErr w:type="spellStart"/>
      <w:r w:rsidRPr="001A1FF3">
        <w:rPr>
          <w:rStyle w:val="skn-slo6cmn-secparagraph"/>
          <w:color w:val="050505"/>
          <w:sz w:val="20"/>
          <w:szCs w:val="20"/>
        </w:rPr>
        <w:t>Hbase</w:t>
      </w:r>
      <w:proofErr w:type="spellEnd"/>
      <w:r w:rsidRPr="001A1FF3">
        <w:rPr>
          <w:rStyle w:val="skn-slo6cmn-secparagraph"/>
          <w:color w:val="050505"/>
          <w:sz w:val="20"/>
          <w:szCs w:val="20"/>
        </w:rPr>
        <w:t>, Cassandra and MongoDB, database performance tuning and data modeling.</w:t>
      </w:r>
    </w:p>
    <w:p w14:paraId="7587865A" w14:textId="77777777"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Optimized </w:t>
      </w:r>
      <w:proofErr w:type="spellStart"/>
      <w:r w:rsidRPr="001A1FF3">
        <w:rPr>
          <w:rStyle w:val="skn-slo6cmn-secparagraph"/>
          <w:color w:val="050505"/>
          <w:sz w:val="20"/>
          <w:szCs w:val="20"/>
        </w:rPr>
        <w:t>SnowSQL</w:t>
      </w:r>
      <w:proofErr w:type="spellEnd"/>
      <w:r w:rsidRPr="001A1FF3">
        <w:rPr>
          <w:rStyle w:val="skn-slo6cmn-secparagraph"/>
          <w:color w:val="050505"/>
          <w:sz w:val="20"/>
          <w:szCs w:val="20"/>
        </w:rPr>
        <w:t xml:space="preserve"> scripts with clustering, CTEs, and indexing for data quality checks, reducing duplicate data by 63%.</w:t>
      </w:r>
    </w:p>
    <w:p w14:paraId="077871D2" w14:textId="77777777" w:rsidR="001A1FF3" w:rsidRPr="001A1FF3" w:rsidRDefault="001A1FF3"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Extensively used the Azure services Like Azure Data Factory and Logic App for ETL to push in/out data from BLOB Storage, HDFS</w:t>
      </w:r>
    </w:p>
    <w:p w14:paraId="615ABC0A" w14:textId="77777777"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Provide Business Intelligence support, and Tableau for implementing effective Business dashboards visualizations of data.</w:t>
      </w:r>
    </w:p>
    <w:p w14:paraId="1F314B85" w14:textId="77777777"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 xml:space="preserve">Extensive experience in using Microsoft BI studio products like SSIS, SSAS, and SSRS, </w:t>
      </w:r>
      <w:proofErr w:type="spellStart"/>
      <w:r w:rsidRPr="001A1FF3">
        <w:rPr>
          <w:rStyle w:val="skn-slo6cmn-secparagraph"/>
          <w:color w:val="050505"/>
          <w:sz w:val="20"/>
          <w:szCs w:val="20"/>
        </w:rPr>
        <w:t>Airbyte</w:t>
      </w:r>
      <w:proofErr w:type="spellEnd"/>
      <w:r w:rsidRPr="001A1FF3">
        <w:rPr>
          <w:rStyle w:val="skn-slo6cmn-secparagraph"/>
          <w:color w:val="050505"/>
          <w:sz w:val="20"/>
          <w:szCs w:val="20"/>
        </w:rPr>
        <w:t xml:space="preserve"> for implementation of ETL methodology in data extraction, transformation, and loading.</w:t>
      </w:r>
    </w:p>
    <w:p w14:paraId="5FFFEF2E" w14:textId="77777777"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Implemented scalable and cost-effective data storage solutions using Azure Blob Storage and Azure Data Lake Storage (ADLS), enabling reliable and secure storage of structured and unstructured data.</w:t>
      </w:r>
    </w:p>
    <w:p w14:paraId="7DB51E79" w14:textId="77777777" w:rsidR="001A1FF3" w:rsidRPr="001A1FF3" w:rsidRDefault="00000000" w:rsidP="001A1FF3">
      <w:pPr>
        <w:pStyle w:val="ListParagraph"/>
        <w:numPr>
          <w:ilvl w:val="0"/>
          <w:numId w:val="48"/>
        </w:numPr>
        <w:spacing w:line="240" w:lineRule="auto"/>
        <w:ind w:right="576"/>
        <w:rPr>
          <w:rStyle w:val="skn-slo6cmn-secparagraph"/>
          <w:color w:val="050505"/>
          <w:sz w:val="20"/>
          <w:szCs w:val="20"/>
        </w:rPr>
      </w:pPr>
      <w:r w:rsidRPr="001A1FF3">
        <w:rPr>
          <w:rStyle w:val="skn-slo6cmn-secparagraph"/>
          <w:color w:val="050505"/>
          <w:sz w:val="20"/>
          <w:szCs w:val="20"/>
        </w:rPr>
        <w:t>Experience in AWS platform features including IAM, EC2, EBS, VPC, Step Functions, RDS, S3, SQS, Redshift, Lambda, AWS, Fargate CloudWatch, Cloud Trail, CloudFormation AWS Configuration, Autoscaling, EMR, SNS, Route53, Containers and Kubernetes</w:t>
      </w:r>
      <w:r w:rsidR="001A1FF3" w:rsidRPr="001A1FF3">
        <w:rPr>
          <w:rStyle w:val="skn-slo6cmn-secparagraph"/>
          <w:color w:val="050505"/>
          <w:sz w:val="20"/>
          <w:szCs w:val="20"/>
        </w:rPr>
        <w:t>.</w:t>
      </w:r>
    </w:p>
    <w:sectPr w:rsidR="001A1FF3" w:rsidRPr="001A1FF3">
      <w:headerReference w:type="default" r:id="rId8"/>
      <w:footerReference w:type="default" r:id="rId9"/>
      <w:pgSz w:w="12240" w:h="15840"/>
      <w:pgMar w:top="460" w:right="860" w:bottom="460" w:left="8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D513F" w14:textId="77777777" w:rsidR="00094EF2" w:rsidRDefault="00094EF2">
      <w:pPr>
        <w:spacing w:line="240" w:lineRule="auto"/>
      </w:pPr>
      <w:r>
        <w:separator/>
      </w:r>
    </w:p>
  </w:endnote>
  <w:endnote w:type="continuationSeparator" w:id="0">
    <w:p w14:paraId="2E7D1FC6" w14:textId="77777777" w:rsidR="00094EF2" w:rsidRDefault="00094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 Two Text">
    <w:charset w:val="00"/>
    <w:family w:val="auto"/>
    <w:pitch w:val="variable"/>
    <w:sig w:usb0="A00002FF" w:usb1="0000001F" w:usb2="00000000" w:usb3="00000000" w:csb0="0000019F" w:csb1="00000000"/>
    <w:embedRegular r:id="rId1" w:fontKey="{2C45F430-8DE2-425B-B0D6-089D0D4CBAF8}"/>
    <w:embedBold r:id="rId2" w:fontKey="{648EA940-D091-4674-833B-39D8A412F806}"/>
    <w:embedItalic r:id="rId3" w:fontKey="{6A12EB05-935E-418E-B7CB-F4F1EA2D0626}"/>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BD99A" w14:textId="77777777" w:rsidR="007408BD"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D0130" w14:textId="77777777" w:rsidR="00094EF2" w:rsidRDefault="00094EF2">
      <w:pPr>
        <w:spacing w:line="240" w:lineRule="auto"/>
      </w:pPr>
      <w:r>
        <w:separator/>
      </w:r>
    </w:p>
  </w:footnote>
  <w:footnote w:type="continuationSeparator" w:id="0">
    <w:p w14:paraId="67C09ABF" w14:textId="77777777" w:rsidR="00094EF2" w:rsidRDefault="00094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865A5" w14:textId="77777777" w:rsidR="007408BD"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324ED58">
      <w:start w:val="1"/>
      <w:numFmt w:val="bullet"/>
      <w:lvlText w:val=""/>
      <w:lvlJc w:val="left"/>
      <w:pPr>
        <w:ind w:left="720" w:hanging="360"/>
      </w:pPr>
      <w:rPr>
        <w:rFonts w:ascii="Symbol" w:hAnsi="Symbol"/>
        <w:sz w:val="16"/>
      </w:rPr>
    </w:lvl>
    <w:lvl w:ilvl="1" w:tplc="CF0443E8">
      <w:start w:val="1"/>
      <w:numFmt w:val="bullet"/>
      <w:lvlText w:val="o"/>
      <w:lvlJc w:val="left"/>
      <w:pPr>
        <w:tabs>
          <w:tab w:val="num" w:pos="1440"/>
        </w:tabs>
        <w:ind w:left="1440" w:hanging="360"/>
      </w:pPr>
      <w:rPr>
        <w:rFonts w:ascii="Courier New" w:hAnsi="Courier New"/>
      </w:rPr>
    </w:lvl>
    <w:lvl w:ilvl="2" w:tplc="874AA0D0">
      <w:start w:val="1"/>
      <w:numFmt w:val="bullet"/>
      <w:lvlText w:val=""/>
      <w:lvlJc w:val="left"/>
      <w:pPr>
        <w:tabs>
          <w:tab w:val="num" w:pos="2160"/>
        </w:tabs>
        <w:ind w:left="2160" w:hanging="360"/>
      </w:pPr>
      <w:rPr>
        <w:rFonts w:ascii="Wingdings" w:hAnsi="Wingdings"/>
      </w:rPr>
    </w:lvl>
    <w:lvl w:ilvl="3" w:tplc="B9CE8CCC">
      <w:start w:val="1"/>
      <w:numFmt w:val="bullet"/>
      <w:lvlText w:val=""/>
      <w:lvlJc w:val="left"/>
      <w:pPr>
        <w:tabs>
          <w:tab w:val="num" w:pos="2880"/>
        </w:tabs>
        <w:ind w:left="2880" w:hanging="360"/>
      </w:pPr>
      <w:rPr>
        <w:rFonts w:ascii="Symbol" w:hAnsi="Symbol"/>
      </w:rPr>
    </w:lvl>
    <w:lvl w:ilvl="4" w:tplc="EF7E78E6">
      <w:start w:val="1"/>
      <w:numFmt w:val="bullet"/>
      <w:lvlText w:val="o"/>
      <w:lvlJc w:val="left"/>
      <w:pPr>
        <w:tabs>
          <w:tab w:val="num" w:pos="3600"/>
        </w:tabs>
        <w:ind w:left="3600" w:hanging="360"/>
      </w:pPr>
      <w:rPr>
        <w:rFonts w:ascii="Courier New" w:hAnsi="Courier New"/>
      </w:rPr>
    </w:lvl>
    <w:lvl w:ilvl="5" w:tplc="AD60CB0A">
      <w:start w:val="1"/>
      <w:numFmt w:val="bullet"/>
      <w:lvlText w:val=""/>
      <w:lvlJc w:val="left"/>
      <w:pPr>
        <w:tabs>
          <w:tab w:val="num" w:pos="4320"/>
        </w:tabs>
        <w:ind w:left="4320" w:hanging="360"/>
      </w:pPr>
      <w:rPr>
        <w:rFonts w:ascii="Wingdings" w:hAnsi="Wingdings"/>
      </w:rPr>
    </w:lvl>
    <w:lvl w:ilvl="6" w:tplc="EB4A1D14">
      <w:start w:val="1"/>
      <w:numFmt w:val="bullet"/>
      <w:lvlText w:val=""/>
      <w:lvlJc w:val="left"/>
      <w:pPr>
        <w:tabs>
          <w:tab w:val="num" w:pos="5040"/>
        </w:tabs>
        <w:ind w:left="5040" w:hanging="360"/>
      </w:pPr>
      <w:rPr>
        <w:rFonts w:ascii="Symbol" w:hAnsi="Symbol"/>
      </w:rPr>
    </w:lvl>
    <w:lvl w:ilvl="7" w:tplc="11F8CE5C">
      <w:start w:val="1"/>
      <w:numFmt w:val="bullet"/>
      <w:lvlText w:val="o"/>
      <w:lvlJc w:val="left"/>
      <w:pPr>
        <w:tabs>
          <w:tab w:val="num" w:pos="5760"/>
        </w:tabs>
        <w:ind w:left="5760" w:hanging="360"/>
      </w:pPr>
      <w:rPr>
        <w:rFonts w:ascii="Courier New" w:hAnsi="Courier New"/>
      </w:rPr>
    </w:lvl>
    <w:lvl w:ilvl="8" w:tplc="5D62074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FD8CD5E">
      <w:start w:val="1"/>
      <w:numFmt w:val="bullet"/>
      <w:lvlText w:val=""/>
      <w:lvlJc w:val="left"/>
      <w:pPr>
        <w:ind w:left="720" w:hanging="360"/>
      </w:pPr>
      <w:rPr>
        <w:rFonts w:ascii="Symbol" w:hAnsi="Symbol"/>
        <w:sz w:val="16"/>
      </w:rPr>
    </w:lvl>
    <w:lvl w:ilvl="1" w:tplc="07AEE3C0">
      <w:start w:val="1"/>
      <w:numFmt w:val="bullet"/>
      <w:lvlText w:val="o"/>
      <w:lvlJc w:val="left"/>
      <w:pPr>
        <w:tabs>
          <w:tab w:val="num" w:pos="1440"/>
        </w:tabs>
        <w:ind w:left="1440" w:hanging="360"/>
      </w:pPr>
      <w:rPr>
        <w:rFonts w:ascii="Courier New" w:hAnsi="Courier New"/>
      </w:rPr>
    </w:lvl>
    <w:lvl w:ilvl="2" w:tplc="DC8213CC">
      <w:start w:val="1"/>
      <w:numFmt w:val="bullet"/>
      <w:lvlText w:val=""/>
      <w:lvlJc w:val="left"/>
      <w:pPr>
        <w:tabs>
          <w:tab w:val="num" w:pos="2160"/>
        </w:tabs>
        <w:ind w:left="2160" w:hanging="360"/>
      </w:pPr>
      <w:rPr>
        <w:rFonts w:ascii="Wingdings" w:hAnsi="Wingdings"/>
      </w:rPr>
    </w:lvl>
    <w:lvl w:ilvl="3" w:tplc="DC46F468">
      <w:start w:val="1"/>
      <w:numFmt w:val="bullet"/>
      <w:lvlText w:val=""/>
      <w:lvlJc w:val="left"/>
      <w:pPr>
        <w:tabs>
          <w:tab w:val="num" w:pos="2880"/>
        </w:tabs>
        <w:ind w:left="2880" w:hanging="360"/>
      </w:pPr>
      <w:rPr>
        <w:rFonts w:ascii="Symbol" w:hAnsi="Symbol"/>
      </w:rPr>
    </w:lvl>
    <w:lvl w:ilvl="4" w:tplc="C910EF18">
      <w:start w:val="1"/>
      <w:numFmt w:val="bullet"/>
      <w:lvlText w:val="o"/>
      <w:lvlJc w:val="left"/>
      <w:pPr>
        <w:tabs>
          <w:tab w:val="num" w:pos="3600"/>
        </w:tabs>
        <w:ind w:left="3600" w:hanging="360"/>
      </w:pPr>
      <w:rPr>
        <w:rFonts w:ascii="Courier New" w:hAnsi="Courier New"/>
      </w:rPr>
    </w:lvl>
    <w:lvl w:ilvl="5" w:tplc="F792509E">
      <w:start w:val="1"/>
      <w:numFmt w:val="bullet"/>
      <w:lvlText w:val=""/>
      <w:lvlJc w:val="left"/>
      <w:pPr>
        <w:tabs>
          <w:tab w:val="num" w:pos="4320"/>
        </w:tabs>
        <w:ind w:left="4320" w:hanging="360"/>
      </w:pPr>
      <w:rPr>
        <w:rFonts w:ascii="Wingdings" w:hAnsi="Wingdings"/>
      </w:rPr>
    </w:lvl>
    <w:lvl w:ilvl="6" w:tplc="36245DAE">
      <w:start w:val="1"/>
      <w:numFmt w:val="bullet"/>
      <w:lvlText w:val=""/>
      <w:lvlJc w:val="left"/>
      <w:pPr>
        <w:tabs>
          <w:tab w:val="num" w:pos="5040"/>
        </w:tabs>
        <w:ind w:left="5040" w:hanging="360"/>
      </w:pPr>
      <w:rPr>
        <w:rFonts w:ascii="Symbol" w:hAnsi="Symbol"/>
      </w:rPr>
    </w:lvl>
    <w:lvl w:ilvl="7" w:tplc="62FE0C50">
      <w:start w:val="1"/>
      <w:numFmt w:val="bullet"/>
      <w:lvlText w:val="o"/>
      <w:lvlJc w:val="left"/>
      <w:pPr>
        <w:tabs>
          <w:tab w:val="num" w:pos="5760"/>
        </w:tabs>
        <w:ind w:left="5760" w:hanging="360"/>
      </w:pPr>
      <w:rPr>
        <w:rFonts w:ascii="Courier New" w:hAnsi="Courier New"/>
      </w:rPr>
    </w:lvl>
    <w:lvl w:ilvl="8" w:tplc="DD78D8F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3FAD5B0">
      <w:start w:val="1"/>
      <w:numFmt w:val="bullet"/>
      <w:lvlText w:val=""/>
      <w:lvlJc w:val="left"/>
      <w:pPr>
        <w:ind w:left="720" w:hanging="360"/>
      </w:pPr>
      <w:rPr>
        <w:rFonts w:ascii="Symbol" w:hAnsi="Symbol"/>
        <w:sz w:val="16"/>
      </w:rPr>
    </w:lvl>
    <w:lvl w:ilvl="1" w:tplc="58AAE1A6">
      <w:start w:val="1"/>
      <w:numFmt w:val="bullet"/>
      <w:lvlText w:val="o"/>
      <w:lvlJc w:val="left"/>
      <w:pPr>
        <w:tabs>
          <w:tab w:val="num" w:pos="1440"/>
        </w:tabs>
        <w:ind w:left="1440" w:hanging="360"/>
      </w:pPr>
      <w:rPr>
        <w:rFonts w:ascii="Courier New" w:hAnsi="Courier New"/>
      </w:rPr>
    </w:lvl>
    <w:lvl w:ilvl="2" w:tplc="32927D56">
      <w:start w:val="1"/>
      <w:numFmt w:val="bullet"/>
      <w:lvlText w:val=""/>
      <w:lvlJc w:val="left"/>
      <w:pPr>
        <w:tabs>
          <w:tab w:val="num" w:pos="2160"/>
        </w:tabs>
        <w:ind w:left="2160" w:hanging="360"/>
      </w:pPr>
      <w:rPr>
        <w:rFonts w:ascii="Wingdings" w:hAnsi="Wingdings"/>
      </w:rPr>
    </w:lvl>
    <w:lvl w:ilvl="3" w:tplc="D1C4D17E">
      <w:start w:val="1"/>
      <w:numFmt w:val="bullet"/>
      <w:lvlText w:val=""/>
      <w:lvlJc w:val="left"/>
      <w:pPr>
        <w:tabs>
          <w:tab w:val="num" w:pos="2880"/>
        </w:tabs>
        <w:ind w:left="2880" w:hanging="360"/>
      </w:pPr>
      <w:rPr>
        <w:rFonts w:ascii="Symbol" w:hAnsi="Symbol"/>
      </w:rPr>
    </w:lvl>
    <w:lvl w:ilvl="4" w:tplc="50AC56F0">
      <w:start w:val="1"/>
      <w:numFmt w:val="bullet"/>
      <w:lvlText w:val="o"/>
      <w:lvlJc w:val="left"/>
      <w:pPr>
        <w:tabs>
          <w:tab w:val="num" w:pos="3600"/>
        </w:tabs>
        <w:ind w:left="3600" w:hanging="360"/>
      </w:pPr>
      <w:rPr>
        <w:rFonts w:ascii="Courier New" w:hAnsi="Courier New"/>
      </w:rPr>
    </w:lvl>
    <w:lvl w:ilvl="5" w:tplc="A1A60D94">
      <w:start w:val="1"/>
      <w:numFmt w:val="bullet"/>
      <w:lvlText w:val=""/>
      <w:lvlJc w:val="left"/>
      <w:pPr>
        <w:tabs>
          <w:tab w:val="num" w:pos="4320"/>
        </w:tabs>
        <w:ind w:left="4320" w:hanging="360"/>
      </w:pPr>
      <w:rPr>
        <w:rFonts w:ascii="Wingdings" w:hAnsi="Wingdings"/>
      </w:rPr>
    </w:lvl>
    <w:lvl w:ilvl="6" w:tplc="444EDC7A">
      <w:start w:val="1"/>
      <w:numFmt w:val="bullet"/>
      <w:lvlText w:val=""/>
      <w:lvlJc w:val="left"/>
      <w:pPr>
        <w:tabs>
          <w:tab w:val="num" w:pos="5040"/>
        </w:tabs>
        <w:ind w:left="5040" w:hanging="360"/>
      </w:pPr>
      <w:rPr>
        <w:rFonts w:ascii="Symbol" w:hAnsi="Symbol"/>
      </w:rPr>
    </w:lvl>
    <w:lvl w:ilvl="7" w:tplc="C4C69BA8">
      <w:start w:val="1"/>
      <w:numFmt w:val="bullet"/>
      <w:lvlText w:val="o"/>
      <w:lvlJc w:val="left"/>
      <w:pPr>
        <w:tabs>
          <w:tab w:val="num" w:pos="5760"/>
        </w:tabs>
        <w:ind w:left="5760" w:hanging="360"/>
      </w:pPr>
      <w:rPr>
        <w:rFonts w:ascii="Courier New" w:hAnsi="Courier New"/>
      </w:rPr>
    </w:lvl>
    <w:lvl w:ilvl="8" w:tplc="0642852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8AE05C2">
      <w:start w:val="1"/>
      <w:numFmt w:val="bullet"/>
      <w:lvlText w:val=""/>
      <w:lvlJc w:val="left"/>
      <w:pPr>
        <w:ind w:left="720" w:hanging="360"/>
      </w:pPr>
      <w:rPr>
        <w:rFonts w:ascii="Symbol" w:hAnsi="Symbol"/>
        <w:sz w:val="16"/>
      </w:rPr>
    </w:lvl>
    <w:lvl w:ilvl="1" w:tplc="67D84DA2">
      <w:start w:val="1"/>
      <w:numFmt w:val="bullet"/>
      <w:lvlText w:val="o"/>
      <w:lvlJc w:val="left"/>
      <w:pPr>
        <w:tabs>
          <w:tab w:val="num" w:pos="1440"/>
        </w:tabs>
        <w:ind w:left="1440" w:hanging="360"/>
      </w:pPr>
      <w:rPr>
        <w:rFonts w:ascii="Courier New" w:hAnsi="Courier New"/>
      </w:rPr>
    </w:lvl>
    <w:lvl w:ilvl="2" w:tplc="B610F2B4">
      <w:start w:val="1"/>
      <w:numFmt w:val="bullet"/>
      <w:lvlText w:val=""/>
      <w:lvlJc w:val="left"/>
      <w:pPr>
        <w:tabs>
          <w:tab w:val="num" w:pos="2160"/>
        </w:tabs>
        <w:ind w:left="2160" w:hanging="360"/>
      </w:pPr>
      <w:rPr>
        <w:rFonts w:ascii="Wingdings" w:hAnsi="Wingdings"/>
      </w:rPr>
    </w:lvl>
    <w:lvl w:ilvl="3" w:tplc="74FEA752">
      <w:start w:val="1"/>
      <w:numFmt w:val="bullet"/>
      <w:lvlText w:val=""/>
      <w:lvlJc w:val="left"/>
      <w:pPr>
        <w:tabs>
          <w:tab w:val="num" w:pos="2880"/>
        </w:tabs>
        <w:ind w:left="2880" w:hanging="360"/>
      </w:pPr>
      <w:rPr>
        <w:rFonts w:ascii="Symbol" w:hAnsi="Symbol"/>
      </w:rPr>
    </w:lvl>
    <w:lvl w:ilvl="4" w:tplc="9EBE8984">
      <w:start w:val="1"/>
      <w:numFmt w:val="bullet"/>
      <w:lvlText w:val="o"/>
      <w:lvlJc w:val="left"/>
      <w:pPr>
        <w:tabs>
          <w:tab w:val="num" w:pos="3600"/>
        </w:tabs>
        <w:ind w:left="3600" w:hanging="360"/>
      </w:pPr>
      <w:rPr>
        <w:rFonts w:ascii="Courier New" w:hAnsi="Courier New"/>
      </w:rPr>
    </w:lvl>
    <w:lvl w:ilvl="5" w:tplc="031ECF54">
      <w:start w:val="1"/>
      <w:numFmt w:val="bullet"/>
      <w:lvlText w:val=""/>
      <w:lvlJc w:val="left"/>
      <w:pPr>
        <w:tabs>
          <w:tab w:val="num" w:pos="4320"/>
        </w:tabs>
        <w:ind w:left="4320" w:hanging="360"/>
      </w:pPr>
      <w:rPr>
        <w:rFonts w:ascii="Wingdings" w:hAnsi="Wingdings"/>
      </w:rPr>
    </w:lvl>
    <w:lvl w:ilvl="6" w:tplc="85F8EFD4">
      <w:start w:val="1"/>
      <w:numFmt w:val="bullet"/>
      <w:lvlText w:val=""/>
      <w:lvlJc w:val="left"/>
      <w:pPr>
        <w:tabs>
          <w:tab w:val="num" w:pos="5040"/>
        </w:tabs>
        <w:ind w:left="5040" w:hanging="360"/>
      </w:pPr>
      <w:rPr>
        <w:rFonts w:ascii="Symbol" w:hAnsi="Symbol"/>
      </w:rPr>
    </w:lvl>
    <w:lvl w:ilvl="7" w:tplc="3BFCB26E">
      <w:start w:val="1"/>
      <w:numFmt w:val="bullet"/>
      <w:lvlText w:val="o"/>
      <w:lvlJc w:val="left"/>
      <w:pPr>
        <w:tabs>
          <w:tab w:val="num" w:pos="5760"/>
        </w:tabs>
        <w:ind w:left="5760" w:hanging="360"/>
      </w:pPr>
      <w:rPr>
        <w:rFonts w:ascii="Courier New" w:hAnsi="Courier New"/>
      </w:rPr>
    </w:lvl>
    <w:lvl w:ilvl="8" w:tplc="D186A4C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F7C3392">
      <w:start w:val="1"/>
      <w:numFmt w:val="bullet"/>
      <w:lvlText w:val=""/>
      <w:lvlJc w:val="left"/>
      <w:pPr>
        <w:ind w:left="720" w:hanging="360"/>
      </w:pPr>
      <w:rPr>
        <w:rFonts w:ascii="Symbol" w:hAnsi="Symbol"/>
        <w:sz w:val="16"/>
      </w:rPr>
    </w:lvl>
    <w:lvl w:ilvl="1" w:tplc="B3E25BB6">
      <w:start w:val="1"/>
      <w:numFmt w:val="bullet"/>
      <w:lvlText w:val="o"/>
      <w:lvlJc w:val="left"/>
      <w:pPr>
        <w:tabs>
          <w:tab w:val="num" w:pos="1440"/>
        </w:tabs>
        <w:ind w:left="1440" w:hanging="360"/>
      </w:pPr>
      <w:rPr>
        <w:rFonts w:ascii="Courier New" w:hAnsi="Courier New"/>
      </w:rPr>
    </w:lvl>
    <w:lvl w:ilvl="2" w:tplc="DEF63AC8">
      <w:start w:val="1"/>
      <w:numFmt w:val="bullet"/>
      <w:lvlText w:val=""/>
      <w:lvlJc w:val="left"/>
      <w:pPr>
        <w:tabs>
          <w:tab w:val="num" w:pos="2160"/>
        </w:tabs>
        <w:ind w:left="2160" w:hanging="360"/>
      </w:pPr>
      <w:rPr>
        <w:rFonts w:ascii="Wingdings" w:hAnsi="Wingdings"/>
      </w:rPr>
    </w:lvl>
    <w:lvl w:ilvl="3" w:tplc="84A889DC">
      <w:start w:val="1"/>
      <w:numFmt w:val="bullet"/>
      <w:lvlText w:val=""/>
      <w:lvlJc w:val="left"/>
      <w:pPr>
        <w:tabs>
          <w:tab w:val="num" w:pos="2880"/>
        </w:tabs>
        <w:ind w:left="2880" w:hanging="360"/>
      </w:pPr>
      <w:rPr>
        <w:rFonts w:ascii="Symbol" w:hAnsi="Symbol"/>
      </w:rPr>
    </w:lvl>
    <w:lvl w:ilvl="4" w:tplc="20C6D432">
      <w:start w:val="1"/>
      <w:numFmt w:val="bullet"/>
      <w:lvlText w:val="o"/>
      <w:lvlJc w:val="left"/>
      <w:pPr>
        <w:tabs>
          <w:tab w:val="num" w:pos="3600"/>
        </w:tabs>
        <w:ind w:left="3600" w:hanging="360"/>
      </w:pPr>
      <w:rPr>
        <w:rFonts w:ascii="Courier New" w:hAnsi="Courier New"/>
      </w:rPr>
    </w:lvl>
    <w:lvl w:ilvl="5" w:tplc="F8649756">
      <w:start w:val="1"/>
      <w:numFmt w:val="bullet"/>
      <w:lvlText w:val=""/>
      <w:lvlJc w:val="left"/>
      <w:pPr>
        <w:tabs>
          <w:tab w:val="num" w:pos="4320"/>
        </w:tabs>
        <w:ind w:left="4320" w:hanging="360"/>
      </w:pPr>
      <w:rPr>
        <w:rFonts w:ascii="Wingdings" w:hAnsi="Wingdings"/>
      </w:rPr>
    </w:lvl>
    <w:lvl w:ilvl="6" w:tplc="4D9498E6">
      <w:start w:val="1"/>
      <w:numFmt w:val="bullet"/>
      <w:lvlText w:val=""/>
      <w:lvlJc w:val="left"/>
      <w:pPr>
        <w:tabs>
          <w:tab w:val="num" w:pos="5040"/>
        </w:tabs>
        <w:ind w:left="5040" w:hanging="360"/>
      </w:pPr>
      <w:rPr>
        <w:rFonts w:ascii="Symbol" w:hAnsi="Symbol"/>
      </w:rPr>
    </w:lvl>
    <w:lvl w:ilvl="7" w:tplc="2E10A34E">
      <w:start w:val="1"/>
      <w:numFmt w:val="bullet"/>
      <w:lvlText w:val="o"/>
      <w:lvlJc w:val="left"/>
      <w:pPr>
        <w:tabs>
          <w:tab w:val="num" w:pos="5760"/>
        </w:tabs>
        <w:ind w:left="5760" w:hanging="360"/>
      </w:pPr>
      <w:rPr>
        <w:rFonts w:ascii="Courier New" w:hAnsi="Courier New"/>
      </w:rPr>
    </w:lvl>
    <w:lvl w:ilvl="8" w:tplc="6AB63DE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3128768">
      <w:start w:val="1"/>
      <w:numFmt w:val="bullet"/>
      <w:lvlText w:val=""/>
      <w:lvlJc w:val="left"/>
      <w:pPr>
        <w:ind w:left="720" w:hanging="360"/>
      </w:pPr>
      <w:rPr>
        <w:rFonts w:ascii="Symbol" w:hAnsi="Symbol"/>
        <w:sz w:val="16"/>
      </w:rPr>
    </w:lvl>
    <w:lvl w:ilvl="1" w:tplc="1CB4A38E">
      <w:start w:val="1"/>
      <w:numFmt w:val="bullet"/>
      <w:lvlText w:val="o"/>
      <w:lvlJc w:val="left"/>
      <w:pPr>
        <w:tabs>
          <w:tab w:val="num" w:pos="1440"/>
        </w:tabs>
        <w:ind w:left="1440" w:hanging="360"/>
      </w:pPr>
      <w:rPr>
        <w:rFonts w:ascii="Courier New" w:hAnsi="Courier New"/>
      </w:rPr>
    </w:lvl>
    <w:lvl w:ilvl="2" w:tplc="163C7BBE">
      <w:start w:val="1"/>
      <w:numFmt w:val="bullet"/>
      <w:lvlText w:val=""/>
      <w:lvlJc w:val="left"/>
      <w:pPr>
        <w:tabs>
          <w:tab w:val="num" w:pos="2160"/>
        </w:tabs>
        <w:ind w:left="2160" w:hanging="360"/>
      </w:pPr>
      <w:rPr>
        <w:rFonts w:ascii="Wingdings" w:hAnsi="Wingdings"/>
      </w:rPr>
    </w:lvl>
    <w:lvl w:ilvl="3" w:tplc="CB609EBE">
      <w:start w:val="1"/>
      <w:numFmt w:val="bullet"/>
      <w:lvlText w:val=""/>
      <w:lvlJc w:val="left"/>
      <w:pPr>
        <w:tabs>
          <w:tab w:val="num" w:pos="2880"/>
        </w:tabs>
        <w:ind w:left="2880" w:hanging="360"/>
      </w:pPr>
      <w:rPr>
        <w:rFonts w:ascii="Symbol" w:hAnsi="Symbol"/>
      </w:rPr>
    </w:lvl>
    <w:lvl w:ilvl="4" w:tplc="4B020B7C">
      <w:start w:val="1"/>
      <w:numFmt w:val="bullet"/>
      <w:lvlText w:val="o"/>
      <w:lvlJc w:val="left"/>
      <w:pPr>
        <w:tabs>
          <w:tab w:val="num" w:pos="3600"/>
        </w:tabs>
        <w:ind w:left="3600" w:hanging="360"/>
      </w:pPr>
      <w:rPr>
        <w:rFonts w:ascii="Courier New" w:hAnsi="Courier New"/>
      </w:rPr>
    </w:lvl>
    <w:lvl w:ilvl="5" w:tplc="F1BEA88A">
      <w:start w:val="1"/>
      <w:numFmt w:val="bullet"/>
      <w:lvlText w:val=""/>
      <w:lvlJc w:val="left"/>
      <w:pPr>
        <w:tabs>
          <w:tab w:val="num" w:pos="4320"/>
        </w:tabs>
        <w:ind w:left="4320" w:hanging="360"/>
      </w:pPr>
      <w:rPr>
        <w:rFonts w:ascii="Wingdings" w:hAnsi="Wingdings"/>
      </w:rPr>
    </w:lvl>
    <w:lvl w:ilvl="6" w:tplc="523E8882">
      <w:start w:val="1"/>
      <w:numFmt w:val="bullet"/>
      <w:lvlText w:val=""/>
      <w:lvlJc w:val="left"/>
      <w:pPr>
        <w:tabs>
          <w:tab w:val="num" w:pos="5040"/>
        </w:tabs>
        <w:ind w:left="5040" w:hanging="360"/>
      </w:pPr>
      <w:rPr>
        <w:rFonts w:ascii="Symbol" w:hAnsi="Symbol"/>
      </w:rPr>
    </w:lvl>
    <w:lvl w:ilvl="7" w:tplc="5E5C7812">
      <w:start w:val="1"/>
      <w:numFmt w:val="bullet"/>
      <w:lvlText w:val="o"/>
      <w:lvlJc w:val="left"/>
      <w:pPr>
        <w:tabs>
          <w:tab w:val="num" w:pos="5760"/>
        </w:tabs>
        <w:ind w:left="5760" w:hanging="360"/>
      </w:pPr>
      <w:rPr>
        <w:rFonts w:ascii="Courier New" w:hAnsi="Courier New"/>
      </w:rPr>
    </w:lvl>
    <w:lvl w:ilvl="8" w:tplc="AF887C5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24CF1A2">
      <w:start w:val="1"/>
      <w:numFmt w:val="bullet"/>
      <w:lvlText w:val=""/>
      <w:lvlJc w:val="left"/>
      <w:pPr>
        <w:ind w:left="720" w:hanging="360"/>
      </w:pPr>
      <w:rPr>
        <w:rFonts w:ascii="Symbol" w:hAnsi="Symbol"/>
        <w:sz w:val="16"/>
      </w:rPr>
    </w:lvl>
    <w:lvl w:ilvl="1" w:tplc="6B6EBE88">
      <w:start w:val="1"/>
      <w:numFmt w:val="bullet"/>
      <w:lvlText w:val="o"/>
      <w:lvlJc w:val="left"/>
      <w:pPr>
        <w:tabs>
          <w:tab w:val="num" w:pos="1440"/>
        </w:tabs>
        <w:ind w:left="1440" w:hanging="360"/>
      </w:pPr>
      <w:rPr>
        <w:rFonts w:ascii="Courier New" w:hAnsi="Courier New"/>
      </w:rPr>
    </w:lvl>
    <w:lvl w:ilvl="2" w:tplc="FB348CFE">
      <w:start w:val="1"/>
      <w:numFmt w:val="bullet"/>
      <w:lvlText w:val=""/>
      <w:lvlJc w:val="left"/>
      <w:pPr>
        <w:tabs>
          <w:tab w:val="num" w:pos="2160"/>
        </w:tabs>
        <w:ind w:left="2160" w:hanging="360"/>
      </w:pPr>
      <w:rPr>
        <w:rFonts w:ascii="Wingdings" w:hAnsi="Wingdings"/>
      </w:rPr>
    </w:lvl>
    <w:lvl w:ilvl="3" w:tplc="84DEB3BA">
      <w:start w:val="1"/>
      <w:numFmt w:val="bullet"/>
      <w:lvlText w:val=""/>
      <w:lvlJc w:val="left"/>
      <w:pPr>
        <w:tabs>
          <w:tab w:val="num" w:pos="2880"/>
        </w:tabs>
        <w:ind w:left="2880" w:hanging="360"/>
      </w:pPr>
      <w:rPr>
        <w:rFonts w:ascii="Symbol" w:hAnsi="Symbol"/>
      </w:rPr>
    </w:lvl>
    <w:lvl w:ilvl="4" w:tplc="9E2EBB40">
      <w:start w:val="1"/>
      <w:numFmt w:val="bullet"/>
      <w:lvlText w:val="o"/>
      <w:lvlJc w:val="left"/>
      <w:pPr>
        <w:tabs>
          <w:tab w:val="num" w:pos="3600"/>
        </w:tabs>
        <w:ind w:left="3600" w:hanging="360"/>
      </w:pPr>
      <w:rPr>
        <w:rFonts w:ascii="Courier New" w:hAnsi="Courier New"/>
      </w:rPr>
    </w:lvl>
    <w:lvl w:ilvl="5" w:tplc="2D6CD174">
      <w:start w:val="1"/>
      <w:numFmt w:val="bullet"/>
      <w:lvlText w:val=""/>
      <w:lvlJc w:val="left"/>
      <w:pPr>
        <w:tabs>
          <w:tab w:val="num" w:pos="4320"/>
        </w:tabs>
        <w:ind w:left="4320" w:hanging="360"/>
      </w:pPr>
      <w:rPr>
        <w:rFonts w:ascii="Wingdings" w:hAnsi="Wingdings"/>
      </w:rPr>
    </w:lvl>
    <w:lvl w:ilvl="6" w:tplc="002E516A">
      <w:start w:val="1"/>
      <w:numFmt w:val="bullet"/>
      <w:lvlText w:val=""/>
      <w:lvlJc w:val="left"/>
      <w:pPr>
        <w:tabs>
          <w:tab w:val="num" w:pos="5040"/>
        </w:tabs>
        <w:ind w:left="5040" w:hanging="360"/>
      </w:pPr>
      <w:rPr>
        <w:rFonts w:ascii="Symbol" w:hAnsi="Symbol"/>
      </w:rPr>
    </w:lvl>
    <w:lvl w:ilvl="7" w:tplc="B5565B72">
      <w:start w:val="1"/>
      <w:numFmt w:val="bullet"/>
      <w:lvlText w:val="o"/>
      <w:lvlJc w:val="left"/>
      <w:pPr>
        <w:tabs>
          <w:tab w:val="num" w:pos="5760"/>
        </w:tabs>
        <w:ind w:left="5760" w:hanging="360"/>
      </w:pPr>
      <w:rPr>
        <w:rFonts w:ascii="Courier New" w:hAnsi="Courier New"/>
      </w:rPr>
    </w:lvl>
    <w:lvl w:ilvl="8" w:tplc="A00EC3A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00B69BA6">
      <w:start w:val="1"/>
      <w:numFmt w:val="bullet"/>
      <w:lvlText w:val=""/>
      <w:lvlJc w:val="left"/>
      <w:pPr>
        <w:ind w:left="720" w:hanging="360"/>
      </w:pPr>
      <w:rPr>
        <w:rFonts w:ascii="Symbol" w:hAnsi="Symbol"/>
        <w:sz w:val="16"/>
      </w:rPr>
    </w:lvl>
    <w:lvl w:ilvl="1" w:tplc="C26096B6">
      <w:start w:val="1"/>
      <w:numFmt w:val="bullet"/>
      <w:lvlText w:val="o"/>
      <w:lvlJc w:val="left"/>
      <w:pPr>
        <w:tabs>
          <w:tab w:val="num" w:pos="1440"/>
        </w:tabs>
        <w:ind w:left="1440" w:hanging="360"/>
      </w:pPr>
      <w:rPr>
        <w:rFonts w:ascii="Courier New" w:hAnsi="Courier New"/>
      </w:rPr>
    </w:lvl>
    <w:lvl w:ilvl="2" w:tplc="62A6090E">
      <w:start w:val="1"/>
      <w:numFmt w:val="bullet"/>
      <w:lvlText w:val=""/>
      <w:lvlJc w:val="left"/>
      <w:pPr>
        <w:tabs>
          <w:tab w:val="num" w:pos="2160"/>
        </w:tabs>
        <w:ind w:left="2160" w:hanging="360"/>
      </w:pPr>
      <w:rPr>
        <w:rFonts w:ascii="Wingdings" w:hAnsi="Wingdings"/>
      </w:rPr>
    </w:lvl>
    <w:lvl w:ilvl="3" w:tplc="E012B4F4">
      <w:start w:val="1"/>
      <w:numFmt w:val="bullet"/>
      <w:lvlText w:val=""/>
      <w:lvlJc w:val="left"/>
      <w:pPr>
        <w:tabs>
          <w:tab w:val="num" w:pos="2880"/>
        </w:tabs>
        <w:ind w:left="2880" w:hanging="360"/>
      </w:pPr>
      <w:rPr>
        <w:rFonts w:ascii="Symbol" w:hAnsi="Symbol"/>
      </w:rPr>
    </w:lvl>
    <w:lvl w:ilvl="4" w:tplc="7DE2B086">
      <w:start w:val="1"/>
      <w:numFmt w:val="bullet"/>
      <w:lvlText w:val="o"/>
      <w:lvlJc w:val="left"/>
      <w:pPr>
        <w:tabs>
          <w:tab w:val="num" w:pos="3600"/>
        </w:tabs>
        <w:ind w:left="3600" w:hanging="360"/>
      </w:pPr>
      <w:rPr>
        <w:rFonts w:ascii="Courier New" w:hAnsi="Courier New"/>
      </w:rPr>
    </w:lvl>
    <w:lvl w:ilvl="5" w:tplc="A76C4864">
      <w:start w:val="1"/>
      <w:numFmt w:val="bullet"/>
      <w:lvlText w:val=""/>
      <w:lvlJc w:val="left"/>
      <w:pPr>
        <w:tabs>
          <w:tab w:val="num" w:pos="4320"/>
        </w:tabs>
        <w:ind w:left="4320" w:hanging="360"/>
      </w:pPr>
      <w:rPr>
        <w:rFonts w:ascii="Wingdings" w:hAnsi="Wingdings"/>
      </w:rPr>
    </w:lvl>
    <w:lvl w:ilvl="6" w:tplc="79F41C94">
      <w:start w:val="1"/>
      <w:numFmt w:val="bullet"/>
      <w:lvlText w:val=""/>
      <w:lvlJc w:val="left"/>
      <w:pPr>
        <w:tabs>
          <w:tab w:val="num" w:pos="5040"/>
        </w:tabs>
        <w:ind w:left="5040" w:hanging="360"/>
      </w:pPr>
      <w:rPr>
        <w:rFonts w:ascii="Symbol" w:hAnsi="Symbol"/>
      </w:rPr>
    </w:lvl>
    <w:lvl w:ilvl="7" w:tplc="B98CB972">
      <w:start w:val="1"/>
      <w:numFmt w:val="bullet"/>
      <w:lvlText w:val="o"/>
      <w:lvlJc w:val="left"/>
      <w:pPr>
        <w:tabs>
          <w:tab w:val="num" w:pos="5760"/>
        </w:tabs>
        <w:ind w:left="5760" w:hanging="360"/>
      </w:pPr>
      <w:rPr>
        <w:rFonts w:ascii="Courier New" w:hAnsi="Courier New"/>
      </w:rPr>
    </w:lvl>
    <w:lvl w:ilvl="8" w:tplc="BDDE79C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3E46070">
      <w:start w:val="1"/>
      <w:numFmt w:val="bullet"/>
      <w:lvlText w:val=""/>
      <w:lvlJc w:val="left"/>
      <w:pPr>
        <w:ind w:left="720" w:hanging="360"/>
      </w:pPr>
      <w:rPr>
        <w:rFonts w:ascii="Symbol" w:hAnsi="Symbol"/>
        <w:sz w:val="16"/>
      </w:rPr>
    </w:lvl>
    <w:lvl w:ilvl="1" w:tplc="1908C018">
      <w:start w:val="1"/>
      <w:numFmt w:val="bullet"/>
      <w:lvlText w:val="o"/>
      <w:lvlJc w:val="left"/>
      <w:pPr>
        <w:tabs>
          <w:tab w:val="num" w:pos="1440"/>
        </w:tabs>
        <w:ind w:left="1440" w:hanging="360"/>
      </w:pPr>
      <w:rPr>
        <w:rFonts w:ascii="Courier New" w:hAnsi="Courier New"/>
      </w:rPr>
    </w:lvl>
    <w:lvl w:ilvl="2" w:tplc="CE92689A">
      <w:start w:val="1"/>
      <w:numFmt w:val="bullet"/>
      <w:lvlText w:val=""/>
      <w:lvlJc w:val="left"/>
      <w:pPr>
        <w:tabs>
          <w:tab w:val="num" w:pos="2160"/>
        </w:tabs>
        <w:ind w:left="2160" w:hanging="360"/>
      </w:pPr>
      <w:rPr>
        <w:rFonts w:ascii="Wingdings" w:hAnsi="Wingdings"/>
      </w:rPr>
    </w:lvl>
    <w:lvl w:ilvl="3" w:tplc="35A086F8">
      <w:start w:val="1"/>
      <w:numFmt w:val="bullet"/>
      <w:lvlText w:val=""/>
      <w:lvlJc w:val="left"/>
      <w:pPr>
        <w:tabs>
          <w:tab w:val="num" w:pos="2880"/>
        </w:tabs>
        <w:ind w:left="2880" w:hanging="360"/>
      </w:pPr>
      <w:rPr>
        <w:rFonts w:ascii="Symbol" w:hAnsi="Symbol"/>
      </w:rPr>
    </w:lvl>
    <w:lvl w:ilvl="4" w:tplc="7CBEF8F4">
      <w:start w:val="1"/>
      <w:numFmt w:val="bullet"/>
      <w:lvlText w:val="o"/>
      <w:lvlJc w:val="left"/>
      <w:pPr>
        <w:tabs>
          <w:tab w:val="num" w:pos="3600"/>
        </w:tabs>
        <w:ind w:left="3600" w:hanging="360"/>
      </w:pPr>
      <w:rPr>
        <w:rFonts w:ascii="Courier New" w:hAnsi="Courier New"/>
      </w:rPr>
    </w:lvl>
    <w:lvl w:ilvl="5" w:tplc="5C6ADB96">
      <w:start w:val="1"/>
      <w:numFmt w:val="bullet"/>
      <w:lvlText w:val=""/>
      <w:lvlJc w:val="left"/>
      <w:pPr>
        <w:tabs>
          <w:tab w:val="num" w:pos="4320"/>
        </w:tabs>
        <w:ind w:left="4320" w:hanging="360"/>
      </w:pPr>
      <w:rPr>
        <w:rFonts w:ascii="Wingdings" w:hAnsi="Wingdings"/>
      </w:rPr>
    </w:lvl>
    <w:lvl w:ilvl="6" w:tplc="A300D640">
      <w:start w:val="1"/>
      <w:numFmt w:val="bullet"/>
      <w:lvlText w:val=""/>
      <w:lvlJc w:val="left"/>
      <w:pPr>
        <w:tabs>
          <w:tab w:val="num" w:pos="5040"/>
        </w:tabs>
        <w:ind w:left="5040" w:hanging="360"/>
      </w:pPr>
      <w:rPr>
        <w:rFonts w:ascii="Symbol" w:hAnsi="Symbol"/>
      </w:rPr>
    </w:lvl>
    <w:lvl w:ilvl="7" w:tplc="161A3224">
      <w:start w:val="1"/>
      <w:numFmt w:val="bullet"/>
      <w:lvlText w:val="o"/>
      <w:lvlJc w:val="left"/>
      <w:pPr>
        <w:tabs>
          <w:tab w:val="num" w:pos="5760"/>
        </w:tabs>
        <w:ind w:left="5760" w:hanging="360"/>
      </w:pPr>
      <w:rPr>
        <w:rFonts w:ascii="Courier New" w:hAnsi="Courier New"/>
      </w:rPr>
    </w:lvl>
    <w:lvl w:ilvl="8" w:tplc="12886994">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826E2A66">
      <w:start w:val="1"/>
      <w:numFmt w:val="bullet"/>
      <w:lvlText w:val=""/>
      <w:lvlJc w:val="left"/>
      <w:pPr>
        <w:ind w:left="720" w:hanging="360"/>
      </w:pPr>
      <w:rPr>
        <w:rFonts w:ascii="Symbol" w:hAnsi="Symbol"/>
        <w:sz w:val="16"/>
      </w:rPr>
    </w:lvl>
    <w:lvl w:ilvl="1" w:tplc="F392DBBA">
      <w:start w:val="1"/>
      <w:numFmt w:val="bullet"/>
      <w:lvlText w:val="o"/>
      <w:lvlJc w:val="left"/>
      <w:pPr>
        <w:tabs>
          <w:tab w:val="num" w:pos="1440"/>
        </w:tabs>
        <w:ind w:left="1440" w:hanging="360"/>
      </w:pPr>
      <w:rPr>
        <w:rFonts w:ascii="Courier New" w:hAnsi="Courier New"/>
      </w:rPr>
    </w:lvl>
    <w:lvl w:ilvl="2" w:tplc="ECC6FD48">
      <w:start w:val="1"/>
      <w:numFmt w:val="bullet"/>
      <w:lvlText w:val=""/>
      <w:lvlJc w:val="left"/>
      <w:pPr>
        <w:tabs>
          <w:tab w:val="num" w:pos="2160"/>
        </w:tabs>
        <w:ind w:left="2160" w:hanging="360"/>
      </w:pPr>
      <w:rPr>
        <w:rFonts w:ascii="Wingdings" w:hAnsi="Wingdings"/>
      </w:rPr>
    </w:lvl>
    <w:lvl w:ilvl="3" w:tplc="703E8FE0">
      <w:start w:val="1"/>
      <w:numFmt w:val="bullet"/>
      <w:lvlText w:val=""/>
      <w:lvlJc w:val="left"/>
      <w:pPr>
        <w:tabs>
          <w:tab w:val="num" w:pos="2880"/>
        </w:tabs>
        <w:ind w:left="2880" w:hanging="360"/>
      </w:pPr>
      <w:rPr>
        <w:rFonts w:ascii="Symbol" w:hAnsi="Symbol"/>
      </w:rPr>
    </w:lvl>
    <w:lvl w:ilvl="4" w:tplc="18549168">
      <w:start w:val="1"/>
      <w:numFmt w:val="bullet"/>
      <w:lvlText w:val="o"/>
      <w:lvlJc w:val="left"/>
      <w:pPr>
        <w:tabs>
          <w:tab w:val="num" w:pos="3600"/>
        </w:tabs>
        <w:ind w:left="3600" w:hanging="360"/>
      </w:pPr>
      <w:rPr>
        <w:rFonts w:ascii="Courier New" w:hAnsi="Courier New"/>
      </w:rPr>
    </w:lvl>
    <w:lvl w:ilvl="5" w:tplc="A47CA64E">
      <w:start w:val="1"/>
      <w:numFmt w:val="bullet"/>
      <w:lvlText w:val=""/>
      <w:lvlJc w:val="left"/>
      <w:pPr>
        <w:tabs>
          <w:tab w:val="num" w:pos="4320"/>
        </w:tabs>
        <w:ind w:left="4320" w:hanging="360"/>
      </w:pPr>
      <w:rPr>
        <w:rFonts w:ascii="Wingdings" w:hAnsi="Wingdings"/>
      </w:rPr>
    </w:lvl>
    <w:lvl w:ilvl="6" w:tplc="AFBC401C">
      <w:start w:val="1"/>
      <w:numFmt w:val="bullet"/>
      <w:lvlText w:val=""/>
      <w:lvlJc w:val="left"/>
      <w:pPr>
        <w:tabs>
          <w:tab w:val="num" w:pos="5040"/>
        </w:tabs>
        <w:ind w:left="5040" w:hanging="360"/>
      </w:pPr>
      <w:rPr>
        <w:rFonts w:ascii="Symbol" w:hAnsi="Symbol"/>
      </w:rPr>
    </w:lvl>
    <w:lvl w:ilvl="7" w:tplc="C6E273D2">
      <w:start w:val="1"/>
      <w:numFmt w:val="bullet"/>
      <w:lvlText w:val="o"/>
      <w:lvlJc w:val="left"/>
      <w:pPr>
        <w:tabs>
          <w:tab w:val="num" w:pos="5760"/>
        </w:tabs>
        <w:ind w:left="5760" w:hanging="360"/>
      </w:pPr>
      <w:rPr>
        <w:rFonts w:ascii="Courier New" w:hAnsi="Courier New"/>
      </w:rPr>
    </w:lvl>
    <w:lvl w:ilvl="8" w:tplc="9A6454CE">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035880E2">
      <w:start w:val="1"/>
      <w:numFmt w:val="bullet"/>
      <w:lvlText w:val=""/>
      <w:lvlJc w:val="left"/>
      <w:pPr>
        <w:ind w:left="720" w:hanging="360"/>
      </w:pPr>
      <w:rPr>
        <w:rFonts w:ascii="Symbol" w:hAnsi="Symbol"/>
        <w:sz w:val="16"/>
      </w:rPr>
    </w:lvl>
    <w:lvl w:ilvl="1" w:tplc="E2682E38">
      <w:start w:val="1"/>
      <w:numFmt w:val="bullet"/>
      <w:lvlText w:val="o"/>
      <w:lvlJc w:val="left"/>
      <w:pPr>
        <w:tabs>
          <w:tab w:val="num" w:pos="1440"/>
        </w:tabs>
        <w:ind w:left="1440" w:hanging="360"/>
      </w:pPr>
      <w:rPr>
        <w:rFonts w:ascii="Courier New" w:hAnsi="Courier New"/>
      </w:rPr>
    </w:lvl>
    <w:lvl w:ilvl="2" w:tplc="6C3EF5F0">
      <w:start w:val="1"/>
      <w:numFmt w:val="bullet"/>
      <w:lvlText w:val=""/>
      <w:lvlJc w:val="left"/>
      <w:pPr>
        <w:tabs>
          <w:tab w:val="num" w:pos="2160"/>
        </w:tabs>
        <w:ind w:left="2160" w:hanging="360"/>
      </w:pPr>
      <w:rPr>
        <w:rFonts w:ascii="Wingdings" w:hAnsi="Wingdings"/>
      </w:rPr>
    </w:lvl>
    <w:lvl w:ilvl="3" w:tplc="9FFE5844">
      <w:start w:val="1"/>
      <w:numFmt w:val="bullet"/>
      <w:lvlText w:val=""/>
      <w:lvlJc w:val="left"/>
      <w:pPr>
        <w:tabs>
          <w:tab w:val="num" w:pos="2880"/>
        </w:tabs>
        <w:ind w:left="2880" w:hanging="360"/>
      </w:pPr>
      <w:rPr>
        <w:rFonts w:ascii="Symbol" w:hAnsi="Symbol"/>
      </w:rPr>
    </w:lvl>
    <w:lvl w:ilvl="4" w:tplc="94B430D6">
      <w:start w:val="1"/>
      <w:numFmt w:val="bullet"/>
      <w:lvlText w:val="o"/>
      <w:lvlJc w:val="left"/>
      <w:pPr>
        <w:tabs>
          <w:tab w:val="num" w:pos="3600"/>
        </w:tabs>
        <w:ind w:left="3600" w:hanging="360"/>
      </w:pPr>
      <w:rPr>
        <w:rFonts w:ascii="Courier New" w:hAnsi="Courier New"/>
      </w:rPr>
    </w:lvl>
    <w:lvl w:ilvl="5" w:tplc="EEC8FA0A">
      <w:start w:val="1"/>
      <w:numFmt w:val="bullet"/>
      <w:lvlText w:val=""/>
      <w:lvlJc w:val="left"/>
      <w:pPr>
        <w:tabs>
          <w:tab w:val="num" w:pos="4320"/>
        </w:tabs>
        <w:ind w:left="4320" w:hanging="360"/>
      </w:pPr>
      <w:rPr>
        <w:rFonts w:ascii="Wingdings" w:hAnsi="Wingdings"/>
      </w:rPr>
    </w:lvl>
    <w:lvl w:ilvl="6" w:tplc="F0DA73C4">
      <w:start w:val="1"/>
      <w:numFmt w:val="bullet"/>
      <w:lvlText w:val=""/>
      <w:lvlJc w:val="left"/>
      <w:pPr>
        <w:tabs>
          <w:tab w:val="num" w:pos="5040"/>
        </w:tabs>
        <w:ind w:left="5040" w:hanging="360"/>
      </w:pPr>
      <w:rPr>
        <w:rFonts w:ascii="Symbol" w:hAnsi="Symbol"/>
      </w:rPr>
    </w:lvl>
    <w:lvl w:ilvl="7" w:tplc="8CB6AB02">
      <w:start w:val="1"/>
      <w:numFmt w:val="bullet"/>
      <w:lvlText w:val="o"/>
      <w:lvlJc w:val="left"/>
      <w:pPr>
        <w:tabs>
          <w:tab w:val="num" w:pos="5760"/>
        </w:tabs>
        <w:ind w:left="5760" w:hanging="360"/>
      </w:pPr>
      <w:rPr>
        <w:rFonts w:ascii="Courier New" w:hAnsi="Courier New"/>
      </w:rPr>
    </w:lvl>
    <w:lvl w:ilvl="8" w:tplc="ED44FFC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42005076">
      <w:start w:val="1"/>
      <w:numFmt w:val="bullet"/>
      <w:lvlText w:val=""/>
      <w:lvlJc w:val="left"/>
      <w:pPr>
        <w:ind w:left="720" w:hanging="360"/>
      </w:pPr>
      <w:rPr>
        <w:rFonts w:ascii="Symbol" w:hAnsi="Symbol"/>
        <w:sz w:val="16"/>
      </w:rPr>
    </w:lvl>
    <w:lvl w:ilvl="1" w:tplc="1284CB38">
      <w:start w:val="1"/>
      <w:numFmt w:val="bullet"/>
      <w:lvlText w:val="o"/>
      <w:lvlJc w:val="left"/>
      <w:pPr>
        <w:tabs>
          <w:tab w:val="num" w:pos="1440"/>
        </w:tabs>
        <w:ind w:left="1440" w:hanging="360"/>
      </w:pPr>
      <w:rPr>
        <w:rFonts w:ascii="Courier New" w:hAnsi="Courier New"/>
      </w:rPr>
    </w:lvl>
    <w:lvl w:ilvl="2" w:tplc="A7200B5E">
      <w:start w:val="1"/>
      <w:numFmt w:val="bullet"/>
      <w:lvlText w:val=""/>
      <w:lvlJc w:val="left"/>
      <w:pPr>
        <w:tabs>
          <w:tab w:val="num" w:pos="2160"/>
        </w:tabs>
        <w:ind w:left="2160" w:hanging="360"/>
      </w:pPr>
      <w:rPr>
        <w:rFonts w:ascii="Wingdings" w:hAnsi="Wingdings"/>
      </w:rPr>
    </w:lvl>
    <w:lvl w:ilvl="3" w:tplc="614C1C7E">
      <w:start w:val="1"/>
      <w:numFmt w:val="bullet"/>
      <w:lvlText w:val=""/>
      <w:lvlJc w:val="left"/>
      <w:pPr>
        <w:tabs>
          <w:tab w:val="num" w:pos="2880"/>
        </w:tabs>
        <w:ind w:left="2880" w:hanging="360"/>
      </w:pPr>
      <w:rPr>
        <w:rFonts w:ascii="Symbol" w:hAnsi="Symbol"/>
      </w:rPr>
    </w:lvl>
    <w:lvl w:ilvl="4" w:tplc="6346D5F8">
      <w:start w:val="1"/>
      <w:numFmt w:val="bullet"/>
      <w:lvlText w:val="o"/>
      <w:lvlJc w:val="left"/>
      <w:pPr>
        <w:tabs>
          <w:tab w:val="num" w:pos="3600"/>
        </w:tabs>
        <w:ind w:left="3600" w:hanging="360"/>
      </w:pPr>
      <w:rPr>
        <w:rFonts w:ascii="Courier New" w:hAnsi="Courier New"/>
      </w:rPr>
    </w:lvl>
    <w:lvl w:ilvl="5" w:tplc="46548DC6">
      <w:start w:val="1"/>
      <w:numFmt w:val="bullet"/>
      <w:lvlText w:val=""/>
      <w:lvlJc w:val="left"/>
      <w:pPr>
        <w:tabs>
          <w:tab w:val="num" w:pos="4320"/>
        </w:tabs>
        <w:ind w:left="4320" w:hanging="360"/>
      </w:pPr>
      <w:rPr>
        <w:rFonts w:ascii="Wingdings" w:hAnsi="Wingdings"/>
      </w:rPr>
    </w:lvl>
    <w:lvl w:ilvl="6" w:tplc="4F5254D4">
      <w:start w:val="1"/>
      <w:numFmt w:val="bullet"/>
      <w:lvlText w:val=""/>
      <w:lvlJc w:val="left"/>
      <w:pPr>
        <w:tabs>
          <w:tab w:val="num" w:pos="5040"/>
        </w:tabs>
        <w:ind w:left="5040" w:hanging="360"/>
      </w:pPr>
      <w:rPr>
        <w:rFonts w:ascii="Symbol" w:hAnsi="Symbol"/>
      </w:rPr>
    </w:lvl>
    <w:lvl w:ilvl="7" w:tplc="C336A006">
      <w:start w:val="1"/>
      <w:numFmt w:val="bullet"/>
      <w:lvlText w:val="o"/>
      <w:lvlJc w:val="left"/>
      <w:pPr>
        <w:tabs>
          <w:tab w:val="num" w:pos="5760"/>
        </w:tabs>
        <w:ind w:left="5760" w:hanging="360"/>
      </w:pPr>
      <w:rPr>
        <w:rFonts w:ascii="Courier New" w:hAnsi="Courier New"/>
      </w:rPr>
    </w:lvl>
    <w:lvl w:ilvl="8" w:tplc="844E092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A6A0BEDE">
      <w:start w:val="1"/>
      <w:numFmt w:val="bullet"/>
      <w:lvlText w:val=""/>
      <w:lvlJc w:val="left"/>
      <w:pPr>
        <w:ind w:left="720" w:hanging="360"/>
      </w:pPr>
      <w:rPr>
        <w:rFonts w:ascii="Symbol" w:hAnsi="Symbol"/>
        <w:sz w:val="16"/>
      </w:rPr>
    </w:lvl>
    <w:lvl w:ilvl="1" w:tplc="DD84C4EC">
      <w:start w:val="1"/>
      <w:numFmt w:val="bullet"/>
      <w:lvlText w:val="o"/>
      <w:lvlJc w:val="left"/>
      <w:pPr>
        <w:tabs>
          <w:tab w:val="num" w:pos="1440"/>
        </w:tabs>
        <w:ind w:left="1440" w:hanging="360"/>
      </w:pPr>
      <w:rPr>
        <w:rFonts w:ascii="Courier New" w:hAnsi="Courier New"/>
      </w:rPr>
    </w:lvl>
    <w:lvl w:ilvl="2" w:tplc="0FCC4D26">
      <w:start w:val="1"/>
      <w:numFmt w:val="bullet"/>
      <w:lvlText w:val=""/>
      <w:lvlJc w:val="left"/>
      <w:pPr>
        <w:tabs>
          <w:tab w:val="num" w:pos="2160"/>
        </w:tabs>
        <w:ind w:left="2160" w:hanging="360"/>
      </w:pPr>
      <w:rPr>
        <w:rFonts w:ascii="Wingdings" w:hAnsi="Wingdings"/>
      </w:rPr>
    </w:lvl>
    <w:lvl w:ilvl="3" w:tplc="F92EE0DC">
      <w:start w:val="1"/>
      <w:numFmt w:val="bullet"/>
      <w:lvlText w:val=""/>
      <w:lvlJc w:val="left"/>
      <w:pPr>
        <w:tabs>
          <w:tab w:val="num" w:pos="2880"/>
        </w:tabs>
        <w:ind w:left="2880" w:hanging="360"/>
      </w:pPr>
      <w:rPr>
        <w:rFonts w:ascii="Symbol" w:hAnsi="Symbol"/>
      </w:rPr>
    </w:lvl>
    <w:lvl w:ilvl="4" w:tplc="E41A7BAC">
      <w:start w:val="1"/>
      <w:numFmt w:val="bullet"/>
      <w:lvlText w:val="o"/>
      <w:lvlJc w:val="left"/>
      <w:pPr>
        <w:tabs>
          <w:tab w:val="num" w:pos="3600"/>
        </w:tabs>
        <w:ind w:left="3600" w:hanging="360"/>
      </w:pPr>
      <w:rPr>
        <w:rFonts w:ascii="Courier New" w:hAnsi="Courier New"/>
      </w:rPr>
    </w:lvl>
    <w:lvl w:ilvl="5" w:tplc="F40ACF32">
      <w:start w:val="1"/>
      <w:numFmt w:val="bullet"/>
      <w:lvlText w:val=""/>
      <w:lvlJc w:val="left"/>
      <w:pPr>
        <w:tabs>
          <w:tab w:val="num" w:pos="4320"/>
        </w:tabs>
        <w:ind w:left="4320" w:hanging="360"/>
      </w:pPr>
      <w:rPr>
        <w:rFonts w:ascii="Wingdings" w:hAnsi="Wingdings"/>
      </w:rPr>
    </w:lvl>
    <w:lvl w:ilvl="6" w:tplc="613CA326">
      <w:start w:val="1"/>
      <w:numFmt w:val="bullet"/>
      <w:lvlText w:val=""/>
      <w:lvlJc w:val="left"/>
      <w:pPr>
        <w:tabs>
          <w:tab w:val="num" w:pos="5040"/>
        </w:tabs>
        <w:ind w:left="5040" w:hanging="360"/>
      </w:pPr>
      <w:rPr>
        <w:rFonts w:ascii="Symbol" w:hAnsi="Symbol"/>
      </w:rPr>
    </w:lvl>
    <w:lvl w:ilvl="7" w:tplc="7E4CD204">
      <w:start w:val="1"/>
      <w:numFmt w:val="bullet"/>
      <w:lvlText w:val="o"/>
      <w:lvlJc w:val="left"/>
      <w:pPr>
        <w:tabs>
          <w:tab w:val="num" w:pos="5760"/>
        </w:tabs>
        <w:ind w:left="5760" w:hanging="360"/>
      </w:pPr>
      <w:rPr>
        <w:rFonts w:ascii="Courier New" w:hAnsi="Courier New"/>
      </w:rPr>
    </w:lvl>
    <w:lvl w:ilvl="8" w:tplc="8416A09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DDF49098">
      <w:start w:val="1"/>
      <w:numFmt w:val="bullet"/>
      <w:lvlText w:val=""/>
      <w:lvlJc w:val="left"/>
      <w:pPr>
        <w:ind w:left="720" w:hanging="360"/>
      </w:pPr>
      <w:rPr>
        <w:rFonts w:ascii="Symbol" w:hAnsi="Symbol"/>
        <w:sz w:val="16"/>
      </w:rPr>
    </w:lvl>
    <w:lvl w:ilvl="1" w:tplc="C0565100">
      <w:start w:val="1"/>
      <w:numFmt w:val="bullet"/>
      <w:lvlText w:val="o"/>
      <w:lvlJc w:val="left"/>
      <w:pPr>
        <w:tabs>
          <w:tab w:val="num" w:pos="1440"/>
        </w:tabs>
        <w:ind w:left="1440" w:hanging="360"/>
      </w:pPr>
      <w:rPr>
        <w:rFonts w:ascii="Courier New" w:hAnsi="Courier New"/>
      </w:rPr>
    </w:lvl>
    <w:lvl w:ilvl="2" w:tplc="BB809466">
      <w:start w:val="1"/>
      <w:numFmt w:val="bullet"/>
      <w:lvlText w:val=""/>
      <w:lvlJc w:val="left"/>
      <w:pPr>
        <w:tabs>
          <w:tab w:val="num" w:pos="2160"/>
        </w:tabs>
        <w:ind w:left="2160" w:hanging="360"/>
      </w:pPr>
      <w:rPr>
        <w:rFonts w:ascii="Wingdings" w:hAnsi="Wingdings"/>
      </w:rPr>
    </w:lvl>
    <w:lvl w:ilvl="3" w:tplc="99363AB2">
      <w:start w:val="1"/>
      <w:numFmt w:val="bullet"/>
      <w:lvlText w:val=""/>
      <w:lvlJc w:val="left"/>
      <w:pPr>
        <w:tabs>
          <w:tab w:val="num" w:pos="2880"/>
        </w:tabs>
        <w:ind w:left="2880" w:hanging="360"/>
      </w:pPr>
      <w:rPr>
        <w:rFonts w:ascii="Symbol" w:hAnsi="Symbol"/>
      </w:rPr>
    </w:lvl>
    <w:lvl w:ilvl="4" w:tplc="31C81CE6">
      <w:start w:val="1"/>
      <w:numFmt w:val="bullet"/>
      <w:lvlText w:val="o"/>
      <w:lvlJc w:val="left"/>
      <w:pPr>
        <w:tabs>
          <w:tab w:val="num" w:pos="3600"/>
        </w:tabs>
        <w:ind w:left="3600" w:hanging="360"/>
      </w:pPr>
      <w:rPr>
        <w:rFonts w:ascii="Courier New" w:hAnsi="Courier New"/>
      </w:rPr>
    </w:lvl>
    <w:lvl w:ilvl="5" w:tplc="07383BC0">
      <w:start w:val="1"/>
      <w:numFmt w:val="bullet"/>
      <w:lvlText w:val=""/>
      <w:lvlJc w:val="left"/>
      <w:pPr>
        <w:tabs>
          <w:tab w:val="num" w:pos="4320"/>
        </w:tabs>
        <w:ind w:left="4320" w:hanging="360"/>
      </w:pPr>
      <w:rPr>
        <w:rFonts w:ascii="Wingdings" w:hAnsi="Wingdings"/>
      </w:rPr>
    </w:lvl>
    <w:lvl w:ilvl="6" w:tplc="995E2C08">
      <w:start w:val="1"/>
      <w:numFmt w:val="bullet"/>
      <w:lvlText w:val=""/>
      <w:lvlJc w:val="left"/>
      <w:pPr>
        <w:tabs>
          <w:tab w:val="num" w:pos="5040"/>
        </w:tabs>
        <w:ind w:left="5040" w:hanging="360"/>
      </w:pPr>
      <w:rPr>
        <w:rFonts w:ascii="Symbol" w:hAnsi="Symbol"/>
      </w:rPr>
    </w:lvl>
    <w:lvl w:ilvl="7" w:tplc="93605D62">
      <w:start w:val="1"/>
      <w:numFmt w:val="bullet"/>
      <w:lvlText w:val="o"/>
      <w:lvlJc w:val="left"/>
      <w:pPr>
        <w:tabs>
          <w:tab w:val="num" w:pos="5760"/>
        </w:tabs>
        <w:ind w:left="5760" w:hanging="360"/>
      </w:pPr>
      <w:rPr>
        <w:rFonts w:ascii="Courier New" w:hAnsi="Courier New"/>
      </w:rPr>
    </w:lvl>
    <w:lvl w:ilvl="8" w:tplc="E6A83C3E">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992E2764">
      <w:start w:val="1"/>
      <w:numFmt w:val="bullet"/>
      <w:lvlText w:val=""/>
      <w:lvlJc w:val="left"/>
      <w:pPr>
        <w:ind w:left="720" w:hanging="360"/>
      </w:pPr>
      <w:rPr>
        <w:rFonts w:ascii="Symbol" w:hAnsi="Symbol"/>
        <w:sz w:val="16"/>
      </w:rPr>
    </w:lvl>
    <w:lvl w:ilvl="1" w:tplc="8B40A27A">
      <w:start w:val="1"/>
      <w:numFmt w:val="bullet"/>
      <w:lvlText w:val="o"/>
      <w:lvlJc w:val="left"/>
      <w:pPr>
        <w:tabs>
          <w:tab w:val="num" w:pos="1440"/>
        </w:tabs>
        <w:ind w:left="1440" w:hanging="360"/>
      </w:pPr>
      <w:rPr>
        <w:rFonts w:ascii="Courier New" w:hAnsi="Courier New"/>
      </w:rPr>
    </w:lvl>
    <w:lvl w:ilvl="2" w:tplc="C8A4C560">
      <w:start w:val="1"/>
      <w:numFmt w:val="bullet"/>
      <w:lvlText w:val=""/>
      <w:lvlJc w:val="left"/>
      <w:pPr>
        <w:tabs>
          <w:tab w:val="num" w:pos="2160"/>
        </w:tabs>
        <w:ind w:left="2160" w:hanging="360"/>
      </w:pPr>
      <w:rPr>
        <w:rFonts w:ascii="Wingdings" w:hAnsi="Wingdings"/>
      </w:rPr>
    </w:lvl>
    <w:lvl w:ilvl="3" w:tplc="793EDE7A">
      <w:start w:val="1"/>
      <w:numFmt w:val="bullet"/>
      <w:lvlText w:val=""/>
      <w:lvlJc w:val="left"/>
      <w:pPr>
        <w:tabs>
          <w:tab w:val="num" w:pos="2880"/>
        </w:tabs>
        <w:ind w:left="2880" w:hanging="360"/>
      </w:pPr>
      <w:rPr>
        <w:rFonts w:ascii="Symbol" w:hAnsi="Symbol"/>
      </w:rPr>
    </w:lvl>
    <w:lvl w:ilvl="4" w:tplc="9BC2F52C">
      <w:start w:val="1"/>
      <w:numFmt w:val="bullet"/>
      <w:lvlText w:val="o"/>
      <w:lvlJc w:val="left"/>
      <w:pPr>
        <w:tabs>
          <w:tab w:val="num" w:pos="3600"/>
        </w:tabs>
        <w:ind w:left="3600" w:hanging="360"/>
      </w:pPr>
      <w:rPr>
        <w:rFonts w:ascii="Courier New" w:hAnsi="Courier New"/>
      </w:rPr>
    </w:lvl>
    <w:lvl w:ilvl="5" w:tplc="631494AE">
      <w:start w:val="1"/>
      <w:numFmt w:val="bullet"/>
      <w:lvlText w:val=""/>
      <w:lvlJc w:val="left"/>
      <w:pPr>
        <w:tabs>
          <w:tab w:val="num" w:pos="4320"/>
        </w:tabs>
        <w:ind w:left="4320" w:hanging="360"/>
      </w:pPr>
      <w:rPr>
        <w:rFonts w:ascii="Wingdings" w:hAnsi="Wingdings"/>
      </w:rPr>
    </w:lvl>
    <w:lvl w:ilvl="6" w:tplc="4F7CAED8">
      <w:start w:val="1"/>
      <w:numFmt w:val="bullet"/>
      <w:lvlText w:val=""/>
      <w:lvlJc w:val="left"/>
      <w:pPr>
        <w:tabs>
          <w:tab w:val="num" w:pos="5040"/>
        </w:tabs>
        <w:ind w:left="5040" w:hanging="360"/>
      </w:pPr>
      <w:rPr>
        <w:rFonts w:ascii="Symbol" w:hAnsi="Symbol"/>
      </w:rPr>
    </w:lvl>
    <w:lvl w:ilvl="7" w:tplc="146008FE">
      <w:start w:val="1"/>
      <w:numFmt w:val="bullet"/>
      <w:lvlText w:val="o"/>
      <w:lvlJc w:val="left"/>
      <w:pPr>
        <w:tabs>
          <w:tab w:val="num" w:pos="5760"/>
        </w:tabs>
        <w:ind w:left="5760" w:hanging="360"/>
      </w:pPr>
      <w:rPr>
        <w:rFonts w:ascii="Courier New" w:hAnsi="Courier New"/>
      </w:rPr>
    </w:lvl>
    <w:lvl w:ilvl="8" w:tplc="5642A192">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1EAAA972">
      <w:start w:val="1"/>
      <w:numFmt w:val="bullet"/>
      <w:lvlText w:val=""/>
      <w:lvlJc w:val="left"/>
      <w:pPr>
        <w:ind w:left="720" w:hanging="360"/>
      </w:pPr>
      <w:rPr>
        <w:rFonts w:ascii="Symbol" w:hAnsi="Symbol"/>
        <w:sz w:val="16"/>
      </w:rPr>
    </w:lvl>
    <w:lvl w:ilvl="1" w:tplc="F702C0C2">
      <w:start w:val="1"/>
      <w:numFmt w:val="bullet"/>
      <w:lvlText w:val="o"/>
      <w:lvlJc w:val="left"/>
      <w:pPr>
        <w:tabs>
          <w:tab w:val="num" w:pos="1440"/>
        </w:tabs>
        <w:ind w:left="1440" w:hanging="360"/>
      </w:pPr>
      <w:rPr>
        <w:rFonts w:ascii="Courier New" w:hAnsi="Courier New"/>
      </w:rPr>
    </w:lvl>
    <w:lvl w:ilvl="2" w:tplc="72F6B81C">
      <w:start w:val="1"/>
      <w:numFmt w:val="bullet"/>
      <w:lvlText w:val=""/>
      <w:lvlJc w:val="left"/>
      <w:pPr>
        <w:tabs>
          <w:tab w:val="num" w:pos="2160"/>
        </w:tabs>
        <w:ind w:left="2160" w:hanging="360"/>
      </w:pPr>
      <w:rPr>
        <w:rFonts w:ascii="Wingdings" w:hAnsi="Wingdings"/>
      </w:rPr>
    </w:lvl>
    <w:lvl w:ilvl="3" w:tplc="ACDACE68">
      <w:start w:val="1"/>
      <w:numFmt w:val="bullet"/>
      <w:lvlText w:val=""/>
      <w:lvlJc w:val="left"/>
      <w:pPr>
        <w:tabs>
          <w:tab w:val="num" w:pos="2880"/>
        </w:tabs>
        <w:ind w:left="2880" w:hanging="360"/>
      </w:pPr>
      <w:rPr>
        <w:rFonts w:ascii="Symbol" w:hAnsi="Symbol"/>
      </w:rPr>
    </w:lvl>
    <w:lvl w:ilvl="4" w:tplc="E9A4DB1A">
      <w:start w:val="1"/>
      <w:numFmt w:val="bullet"/>
      <w:lvlText w:val="o"/>
      <w:lvlJc w:val="left"/>
      <w:pPr>
        <w:tabs>
          <w:tab w:val="num" w:pos="3600"/>
        </w:tabs>
        <w:ind w:left="3600" w:hanging="360"/>
      </w:pPr>
      <w:rPr>
        <w:rFonts w:ascii="Courier New" w:hAnsi="Courier New"/>
      </w:rPr>
    </w:lvl>
    <w:lvl w:ilvl="5" w:tplc="16787864">
      <w:start w:val="1"/>
      <w:numFmt w:val="bullet"/>
      <w:lvlText w:val=""/>
      <w:lvlJc w:val="left"/>
      <w:pPr>
        <w:tabs>
          <w:tab w:val="num" w:pos="4320"/>
        </w:tabs>
        <w:ind w:left="4320" w:hanging="360"/>
      </w:pPr>
      <w:rPr>
        <w:rFonts w:ascii="Wingdings" w:hAnsi="Wingdings"/>
      </w:rPr>
    </w:lvl>
    <w:lvl w:ilvl="6" w:tplc="1D2A4CBC">
      <w:start w:val="1"/>
      <w:numFmt w:val="bullet"/>
      <w:lvlText w:val=""/>
      <w:lvlJc w:val="left"/>
      <w:pPr>
        <w:tabs>
          <w:tab w:val="num" w:pos="5040"/>
        </w:tabs>
        <w:ind w:left="5040" w:hanging="360"/>
      </w:pPr>
      <w:rPr>
        <w:rFonts w:ascii="Symbol" w:hAnsi="Symbol"/>
      </w:rPr>
    </w:lvl>
    <w:lvl w:ilvl="7" w:tplc="479A6E06">
      <w:start w:val="1"/>
      <w:numFmt w:val="bullet"/>
      <w:lvlText w:val="o"/>
      <w:lvlJc w:val="left"/>
      <w:pPr>
        <w:tabs>
          <w:tab w:val="num" w:pos="5760"/>
        </w:tabs>
        <w:ind w:left="5760" w:hanging="360"/>
      </w:pPr>
      <w:rPr>
        <w:rFonts w:ascii="Courier New" w:hAnsi="Courier New"/>
      </w:rPr>
    </w:lvl>
    <w:lvl w:ilvl="8" w:tplc="581A47D4">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D324C2F4">
      <w:start w:val="1"/>
      <w:numFmt w:val="bullet"/>
      <w:lvlText w:val=""/>
      <w:lvlJc w:val="left"/>
      <w:pPr>
        <w:ind w:left="720" w:hanging="360"/>
      </w:pPr>
      <w:rPr>
        <w:rFonts w:ascii="Symbol" w:hAnsi="Symbol"/>
        <w:sz w:val="16"/>
      </w:rPr>
    </w:lvl>
    <w:lvl w:ilvl="1" w:tplc="AD7E6A84">
      <w:start w:val="1"/>
      <w:numFmt w:val="bullet"/>
      <w:lvlText w:val="o"/>
      <w:lvlJc w:val="left"/>
      <w:pPr>
        <w:tabs>
          <w:tab w:val="num" w:pos="1440"/>
        </w:tabs>
        <w:ind w:left="1440" w:hanging="360"/>
      </w:pPr>
      <w:rPr>
        <w:rFonts w:ascii="Courier New" w:hAnsi="Courier New"/>
      </w:rPr>
    </w:lvl>
    <w:lvl w:ilvl="2" w:tplc="B1A82332">
      <w:start w:val="1"/>
      <w:numFmt w:val="bullet"/>
      <w:lvlText w:val=""/>
      <w:lvlJc w:val="left"/>
      <w:pPr>
        <w:tabs>
          <w:tab w:val="num" w:pos="2160"/>
        </w:tabs>
        <w:ind w:left="2160" w:hanging="360"/>
      </w:pPr>
      <w:rPr>
        <w:rFonts w:ascii="Wingdings" w:hAnsi="Wingdings"/>
      </w:rPr>
    </w:lvl>
    <w:lvl w:ilvl="3" w:tplc="BC36D99C">
      <w:start w:val="1"/>
      <w:numFmt w:val="bullet"/>
      <w:lvlText w:val=""/>
      <w:lvlJc w:val="left"/>
      <w:pPr>
        <w:tabs>
          <w:tab w:val="num" w:pos="2880"/>
        </w:tabs>
        <w:ind w:left="2880" w:hanging="360"/>
      </w:pPr>
      <w:rPr>
        <w:rFonts w:ascii="Symbol" w:hAnsi="Symbol"/>
      </w:rPr>
    </w:lvl>
    <w:lvl w:ilvl="4" w:tplc="CCAA3E6E">
      <w:start w:val="1"/>
      <w:numFmt w:val="bullet"/>
      <w:lvlText w:val="o"/>
      <w:lvlJc w:val="left"/>
      <w:pPr>
        <w:tabs>
          <w:tab w:val="num" w:pos="3600"/>
        </w:tabs>
        <w:ind w:left="3600" w:hanging="360"/>
      </w:pPr>
      <w:rPr>
        <w:rFonts w:ascii="Courier New" w:hAnsi="Courier New"/>
      </w:rPr>
    </w:lvl>
    <w:lvl w:ilvl="5" w:tplc="8DB84BF2">
      <w:start w:val="1"/>
      <w:numFmt w:val="bullet"/>
      <w:lvlText w:val=""/>
      <w:lvlJc w:val="left"/>
      <w:pPr>
        <w:tabs>
          <w:tab w:val="num" w:pos="4320"/>
        </w:tabs>
        <w:ind w:left="4320" w:hanging="360"/>
      </w:pPr>
      <w:rPr>
        <w:rFonts w:ascii="Wingdings" w:hAnsi="Wingdings"/>
      </w:rPr>
    </w:lvl>
    <w:lvl w:ilvl="6" w:tplc="F35A66F4">
      <w:start w:val="1"/>
      <w:numFmt w:val="bullet"/>
      <w:lvlText w:val=""/>
      <w:lvlJc w:val="left"/>
      <w:pPr>
        <w:tabs>
          <w:tab w:val="num" w:pos="5040"/>
        </w:tabs>
        <w:ind w:left="5040" w:hanging="360"/>
      </w:pPr>
      <w:rPr>
        <w:rFonts w:ascii="Symbol" w:hAnsi="Symbol"/>
      </w:rPr>
    </w:lvl>
    <w:lvl w:ilvl="7" w:tplc="FD08CCC4">
      <w:start w:val="1"/>
      <w:numFmt w:val="bullet"/>
      <w:lvlText w:val="o"/>
      <w:lvlJc w:val="left"/>
      <w:pPr>
        <w:tabs>
          <w:tab w:val="num" w:pos="5760"/>
        </w:tabs>
        <w:ind w:left="5760" w:hanging="360"/>
      </w:pPr>
      <w:rPr>
        <w:rFonts w:ascii="Courier New" w:hAnsi="Courier New"/>
      </w:rPr>
    </w:lvl>
    <w:lvl w:ilvl="8" w:tplc="F5D8EC6C">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F73E9E22">
      <w:start w:val="1"/>
      <w:numFmt w:val="bullet"/>
      <w:lvlText w:val=""/>
      <w:lvlJc w:val="left"/>
      <w:pPr>
        <w:ind w:left="720" w:hanging="360"/>
      </w:pPr>
      <w:rPr>
        <w:rFonts w:ascii="Symbol" w:hAnsi="Symbol"/>
        <w:sz w:val="16"/>
      </w:rPr>
    </w:lvl>
    <w:lvl w:ilvl="1" w:tplc="21FE65CC">
      <w:start w:val="1"/>
      <w:numFmt w:val="bullet"/>
      <w:lvlText w:val="o"/>
      <w:lvlJc w:val="left"/>
      <w:pPr>
        <w:tabs>
          <w:tab w:val="num" w:pos="1440"/>
        </w:tabs>
        <w:ind w:left="1440" w:hanging="360"/>
      </w:pPr>
      <w:rPr>
        <w:rFonts w:ascii="Courier New" w:hAnsi="Courier New"/>
      </w:rPr>
    </w:lvl>
    <w:lvl w:ilvl="2" w:tplc="D20EE632">
      <w:start w:val="1"/>
      <w:numFmt w:val="bullet"/>
      <w:lvlText w:val=""/>
      <w:lvlJc w:val="left"/>
      <w:pPr>
        <w:tabs>
          <w:tab w:val="num" w:pos="2160"/>
        </w:tabs>
        <w:ind w:left="2160" w:hanging="360"/>
      </w:pPr>
      <w:rPr>
        <w:rFonts w:ascii="Wingdings" w:hAnsi="Wingdings"/>
      </w:rPr>
    </w:lvl>
    <w:lvl w:ilvl="3" w:tplc="978C79EE">
      <w:start w:val="1"/>
      <w:numFmt w:val="bullet"/>
      <w:lvlText w:val=""/>
      <w:lvlJc w:val="left"/>
      <w:pPr>
        <w:tabs>
          <w:tab w:val="num" w:pos="2880"/>
        </w:tabs>
        <w:ind w:left="2880" w:hanging="360"/>
      </w:pPr>
      <w:rPr>
        <w:rFonts w:ascii="Symbol" w:hAnsi="Symbol"/>
      </w:rPr>
    </w:lvl>
    <w:lvl w:ilvl="4" w:tplc="2FA8C102">
      <w:start w:val="1"/>
      <w:numFmt w:val="bullet"/>
      <w:lvlText w:val="o"/>
      <w:lvlJc w:val="left"/>
      <w:pPr>
        <w:tabs>
          <w:tab w:val="num" w:pos="3600"/>
        </w:tabs>
        <w:ind w:left="3600" w:hanging="360"/>
      </w:pPr>
      <w:rPr>
        <w:rFonts w:ascii="Courier New" w:hAnsi="Courier New"/>
      </w:rPr>
    </w:lvl>
    <w:lvl w:ilvl="5" w:tplc="E2FC800A">
      <w:start w:val="1"/>
      <w:numFmt w:val="bullet"/>
      <w:lvlText w:val=""/>
      <w:lvlJc w:val="left"/>
      <w:pPr>
        <w:tabs>
          <w:tab w:val="num" w:pos="4320"/>
        </w:tabs>
        <w:ind w:left="4320" w:hanging="360"/>
      </w:pPr>
      <w:rPr>
        <w:rFonts w:ascii="Wingdings" w:hAnsi="Wingdings"/>
      </w:rPr>
    </w:lvl>
    <w:lvl w:ilvl="6" w:tplc="A0A8BC94">
      <w:start w:val="1"/>
      <w:numFmt w:val="bullet"/>
      <w:lvlText w:val=""/>
      <w:lvlJc w:val="left"/>
      <w:pPr>
        <w:tabs>
          <w:tab w:val="num" w:pos="5040"/>
        </w:tabs>
        <w:ind w:left="5040" w:hanging="360"/>
      </w:pPr>
      <w:rPr>
        <w:rFonts w:ascii="Symbol" w:hAnsi="Symbol"/>
      </w:rPr>
    </w:lvl>
    <w:lvl w:ilvl="7" w:tplc="F0F8DF30">
      <w:start w:val="1"/>
      <w:numFmt w:val="bullet"/>
      <w:lvlText w:val="o"/>
      <w:lvlJc w:val="left"/>
      <w:pPr>
        <w:tabs>
          <w:tab w:val="num" w:pos="5760"/>
        </w:tabs>
        <w:ind w:left="5760" w:hanging="360"/>
      </w:pPr>
      <w:rPr>
        <w:rFonts w:ascii="Courier New" w:hAnsi="Courier New"/>
      </w:rPr>
    </w:lvl>
    <w:lvl w:ilvl="8" w:tplc="D3645370">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F16C8250">
      <w:start w:val="1"/>
      <w:numFmt w:val="bullet"/>
      <w:lvlText w:val=""/>
      <w:lvlJc w:val="left"/>
      <w:pPr>
        <w:ind w:left="720" w:hanging="360"/>
      </w:pPr>
      <w:rPr>
        <w:rFonts w:ascii="Symbol" w:hAnsi="Symbol"/>
        <w:sz w:val="16"/>
      </w:rPr>
    </w:lvl>
    <w:lvl w:ilvl="1" w:tplc="AF6AEA56">
      <w:start w:val="1"/>
      <w:numFmt w:val="bullet"/>
      <w:lvlText w:val="o"/>
      <w:lvlJc w:val="left"/>
      <w:pPr>
        <w:tabs>
          <w:tab w:val="num" w:pos="1440"/>
        </w:tabs>
        <w:ind w:left="1440" w:hanging="360"/>
      </w:pPr>
      <w:rPr>
        <w:rFonts w:ascii="Courier New" w:hAnsi="Courier New"/>
      </w:rPr>
    </w:lvl>
    <w:lvl w:ilvl="2" w:tplc="8F4AA88E">
      <w:start w:val="1"/>
      <w:numFmt w:val="bullet"/>
      <w:lvlText w:val=""/>
      <w:lvlJc w:val="left"/>
      <w:pPr>
        <w:tabs>
          <w:tab w:val="num" w:pos="2160"/>
        </w:tabs>
        <w:ind w:left="2160" w:hanging="360"/>
      </w:pPr>
      <w:rPr>
        <w:rFonts w:ascii="Wingdings" w:hAnsi="Wingdings"/>
      </w:rPr>
    </w:lvl>
    <w:lvl w:ilvl="3" w:tplc="E6ACD60E">
      <w:start w:val="1"/>
      <w:numFmt w:val="bullet"/>
      <w:lvlText w:val=""/>
      <w:lvlJc w:val="left"/>
      <w:pPr>
        <w:tabs>
          <w:tab w:val="num" w:pos="2880"/>
        </w:tabs>
        <w:ind w:left="2880" w:hanging="360"/>
      </w:pPr>
      <w:rPr>
        <w:rFonts w:ascii="Symbol" w:hAnsi="Symbol"/>
      </w:rPr>
    </w:lvl>
    <w:lvl w:ilvl="4" w:tplc="5C882710">
      <w:start w:val="1"/>
      <w:numFmt w:val="bullet"/>
      <w:lvlText w:val="o"/>
      <w:lvlJc w:val="left"/>
      <w:pPr>
        <w:tabs>
          <w:tab w:val="num" w:pos="3600"/>
        </w:tabs>
        <w:ind w:left="3600" w:hanging="360"/>
      </w:pPr>
      <w:rPr>
        <w:rFonts w:ascii="Courier New" w:hAnsi="Courier New"/>
      </w:rPr>
    </w:lvl>
    <w:lvl w:ilvl="5" w:tplc="087E439C">
      <w:start w:val="1"/>
      <w:numFmt w:val="bullet"/>
      <w:lvlText w:val=""/>
      <w:lvlJc w:val="left"/>
      <w:pPr>
        <w:tabs>
          <w:tab w:val="num" w:pos="4320"/>
        </w:tabs>
        <w:ind w:left="4320" w:hanging="360"/>
      </w:pPr>
      <w:rPr>
        <w:rFonts w:ascii="Wingdings" w:hAnsi="Wingdings"/>
      </w:rPr>
    </w:lvl>
    <w:lvl w:ilvl="6" w:tplc="110444B6">
      <w:start w:val="1"/>
      <w:numFmt w:val="bullet"/>
      <w:lvlText w:val=""/>
      <w:lvlJc w:val="left"/>
      <w:pPr>
        <w:tabs>
          <w:tab w:val="num" w:pos="5040"/>
        </w:tabs>
        <w:ind w:left="5040" w:hanging="360"/>
      </w:pPr>
      <w:rPr>
        <w:rFonts w:ascii="Symbol" w:hAnsi="Symbol"/>
      </w:rPr>
    </w:lvl>
    <w:lvl w:ilvl="7" w:tplc="886CFA48">
      <w:start w:val="1"/>
      <w:numFmt w:val="bullet"/>
      <w:lvlText w:val="o"/>
      <w:lvlJc w:val="left"/>
      <w:pPr>
        <w:tabs>
          <w:tab w:val="num" w:pos="5760"/>
        </w:tabs>
        <w:ind w:left="5760" w:hanging="360"/>
      </w:pPr>
      <w:rPr>
        <w:rFonts w:ascii="Courier New" w:hAnsi="Courier New"/>
      </w:rPr>
    </w:lvl>
    <w:lvl w:ilvl="8" w:tplc="1E2E144A">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BADE6E60">
      <w:start w:val="1"/>
      <w:numFmt w:val="bullet"/>
      <w:lvlText w:val=""/>
      <w:lvlJc w:val="left"/>
      <w:pPr>
        <w:ind w:left="720" w:hanging="360"/>
      </w:pPr>
      <w:rPr>
        <w:rFonts w:ascii="Symbol" w:hAnsi="Symbol"/>
        <w:sz w:val="16"/>
      </w:rPr>
    </w:lvl>
    <w:lvl w:ilvl="1" w:tplc="B9EC1DEE">
      <w:start w:val="1"/>
      <w:numFmt w:val="bullet"/>
      <w:lvlText w:val="o"/>
      <w:lvlJc w:val="left"/>
      <w:pPr>
        <w:tabs>
          <w:tab w:val="num" w:pos="1440"/>
        </w:tabs>
        <w:ind w:left="1440" w:hanging="360"/>
      </w:pPr>
      <w:rPr>
        <w:rFonts w:ascii="Courier New" w:hAnsi="Courier New"/>
      </w:rPr>
    </w:lvl>
    <w:lvl w:ilvl="2" w:tplc="B85E9B16">
      <w:start w:val="1"/>
      <w:numFmt w:val="bullet"/>
      <w:lvlText w:val=""/>
      <w:lvlJc w:val="left"/>
      <w:pPr>
        <w:tabs>
          <w:tab w:val="num" w:pos="2160"/>
        </w:tabs>
        <w:ind w:left="2160" w:hanging="360"/>
      </w:pPr>
      <w:rPr>
        <w:rFonts w:ascii="Wingdings" w:hAnsi="Wingdings"/>
      </w:rPr>
    </w:lvl>
    <w:lvl w:ilvl="3" w:tplc="06C87308">
      <w:start w:val="1"/>
      <w:numFmt w:val="bullet"/>
      <w:lvlText w:val=""/>
      <w:lvlJc w:val="left"/>
      <w:pPr>
        <w:tabs>
          <w:tab w:val="num" w:pos="2880"/>
        </w:tabs>
        <w:ind w:left="2880" w:hanging="360"/>
      </w:pPr>
      <w:rPr>
        <w:rFonts w:ascii="Symbol" w:hAnsi="Symbol"/>
      </w:rPr>
    </w:lvl>
    <w:lvl w:ilvl="4" w:tplc="65784A12">
      <w:start w:val="1"/>
      <w:numFmt w:val="bullet"/>
      <w:lvlText w:val="o"/>
      <w:lvlJc w:val="left"/>
      <w:pPr>
        <w:tabs>
          <w:tab w:val="num" w:pos="3600"/>
        </w:tabs>
        <w:ind w:left="3600" w:hanging="360"/>
      </w:pPr>
      <w:rPr>
        <w:rFonts w:ascii="Courier New" w:hAnsi="Courier New"/>
      </w:rPr>
    </w:lvl>
    <w:lvl w:ilvl="5" w:tplc="FE8609A8">
      <w:start w:val="1"/>
      <w:numFmt w:val="bullet"/>
      <w:lvlText w:val=""/>
      <w:lvlJc w:val="left"/>
      <w:pPr>
        <w:tabs>
          <w:tab w:val="num" w:pos="4320"/>
        </w:tabs>
        <w:ind w:left="4320" w:hanging="360"/>
      </w:pPr>
      <w:rPr>
        <w:rFonts w:ascii="Wingdings" w:hAnsi="Wingdings"/>
      </w:rPr>
    </w:lvl>
    <w:lvl w:ilvl="6" w:tplc="DC96EFB8">
      <w:start w:val="1"/>
      <w:numFmt w:val="bullet"/>
      <w:lvlText w:val=""/>
      <w:lvlJc w:val="left"/>
      <w:pPr>
        <w:tabs>
          <w:tab w:val="num" w:pos="5040"/>
        </w:tabs>
        <w:ind w:left="5040" w:hanging="360"/>
      </w:pPr>
      <w:rPr>
        <w:rFonts w:ascii="Symbol" w:hAnsi="Symbol"/>
      </w:rPr>
    </w:lvl>
    <w:lvl w:ilvl="7" w:tplc="F4F4D5C8">
      <w:start w:val="1"/>
      <w:numFmt w:val="bullet"/>
      <w:lvlText w:val="o"/>
      <w:lvlJc w:val="left"/>
      <w:pPr>
        <w:tabs>
          <w:tab w:val="num" w:pos="5760"/>
        </w:tabs>
        <w:ind w:left="5760" w:hanging="360"/>
      </w:pPr>
      <w:rPr>
        <w:rFonts w:ascii="Courier New" w:hAnsi="Courier New"/>
      </w:rPr>
    </w:lvl>
    <w:lvl w:ilvl="8" w:tplc="FE440DE0">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858A5F1A">
      <w:start w:val="1"/>
      <w:numFmt w:val="bullet"/>
      <w:lvlText w:val=""/>
      <w:lvlJc w:val="left"/>
      <w:pPr>
        <w:ind w:left="720" w:hanging="360"/>
      </w:pPr>
      <w:rPr>
        <w:rFonts w:ascii="Symbol" w:hAnsi="Symbol"/>
        <w:sz w:val="16"/>
      </w:rPr>
    </w:lvl>
    <w:lvl w:ilvl="1" w:tplc="CD92F57C">
      <w:start w:val="1"/>
      <w:numFmt w:val="bullet"/>
      <w:lvlText w:val="o"/>
      <w:lvlJc w:val="left"/>
      <w:pPr>
        <w:tabs>
          <w:tab w:val="num" w:pos="1440"/>
        </w:tabs>
        <w:ind w:left="1440" w:hanging="360"/>
      </w:pPr>
      <w:rPr>
        <w:rFonts w:ascii="Courier New" w:hAnsi="Courier New"/>
      </w:rPr>
    </w:lvl>
    <w:lvl w:ilvl="2" w:tplc="1E061820">
      <w:start w:val="1"/>
      <w:numFmt w:val="bullet"/>
      <w:lvlText w:val=""/>
      <w:lvlJc w:val="left"/>
      <w:pPr>
        <w:tabs>
          <w:tab w:val="num" w:pos="2160"/>
        </w:tabs>
        <w:ind w:left="2160" w:hanging="360"/>
      </w:pPr>
      <w:rPr>
        <w:rFonts w:ascii="Wingdings" w:hAnsi="Wingdings"/>
      </w:rPr>
    </w:lvl>
    <w:lvl w:ilvl="3" w:tplc="01E64C5A">
      <w:start w:val="1"/>
      <w:numFmt w:val="bullet"/>
      <w:lvlText w:val=""/>
      <w:lvlJc w:val="left"/>
      <w:pPr>
        <w:tabs>
          <w:tab w:val="num" w:pos="2880"/>
        </w:tabs>
        <w:ind w:left="2880" w:hanging="360"/>
      </w:pPr>
      <w:rPr>
        <w:rFonts w:ascii="Symbol" w:hAnsi="Symbol"/>
      </w:rPr>
    </w:lvl>
    <w:lvl w:ilvl="4" w:tplc="89806E76">
      <w:start w:val="1"/>
      <w:numFmt w:val="bullet"/>
      <w:lvlText w:val="o"/>
      <w:lvlJc w:val="left"/>
      <w:pPr>
        <w:tabs>
          <w:tab w:val="num" w:pos="3600"/>
        </w:tabs>
        <w:ind w:left="3600" w:hanging="360"/>
      </w:pPr>
      <w:rPr>
        <w:rFonts w:ascii="Courier New" w:hAnsi="Courier New"/>
      </w:rPr>
    </w:lvl>
    <w:lvl w:ilvl="5" w:tplc="2FBC8FEE">
      <w:start w:val="1"/>
      <w:numFmt w:val="bullet"/>
      <w:lvlText w:val=""/>
      <w:lvlJc w:val="left"/>
      <w:pPr>
        <w:tabs>
          <w:tab w:val="num" w:pos="4320"/>
        </w:tabs>
        <w:ind w:left="4320" w:hanging="360"/>
      </w:pPr>
      <w:rPr>
        <w:rFonts w:ascii="Wingdings" w:hAnsi="Wingdings"/>
      </w:rPr>
    </w:lvl>
    <w:lvl w:ilvl="6" w:tplc="3A808EEC">
      <w:start w:val="1"/>
      <w:numFmt w:val="bullet"/>
      <w:lvlText w:val=""/>
      <w:lvlJc w:val="left"/>
      <w:pPr>
        <w:tabs>
          <w:tab w:val="num" w:pos="5040"/>
        </w:tabs>
        <w:ind w:left="5040" w:hanging="360"/>
      </w:pPr>
      <w:rPr>
        <w:rFonts w:ascii="Symbol" w:hAnsi="Symbol"/>
      </w:rPr>
    </w:lvl>
    <w:lvl w:ilvl="7" w:tplc="9B1880E8">
      <w:start w:val="1"/>
      <w:numFmt w:val="bullet"/>
      <w:lvlText w:val="o"/>
      <w:lvlJc w:val="left"/>
      <w:pPr>
        <w:tabs>
          <w:tab w:val="num" w:pos="5760"/>
        </w:tabs>
        <w:ind w:left="5760" w:hanging="360"/>
      </w:pPr>
      <w:rPr>
        <w:rFonts w:ascii="Courier New" w:hAnsi="Courier New"/>
      </w:rPr>
    </w:lvl>
    <w:lvl w:ilvl="8" w:tplc="A11AE0E6">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8E1C3AC0">
      <w:start w:val="1"/>
      <w:numFmt w:val="bullet"/>
      <w:lvlText w:val=""/>
      <w:lvlJc w:val="left"/>
      <w:pPr>
        <w:ind w:left="720" w:hanging="360"/>
      </w:pPr>
      <w:rPr>
        <w:rFonts w:ascii="Symbol" w:hAnsi="Symbol"/>
        <w:sz w:val="16"/>
      </w:rPr>
    </w:lvl>
    <w:lvl w:ilvl="1" w:tplc="4120C75A">
      <w:start w:val="1"/>
      <w:numFmt w:val="bullet"/>
      <w:lvlText w:val="o"/>
      <w:lvlJc w:val="left"/>
      <w:pPr>
        <w:tabs>
          <w:tab w:val="num" w:pos="1440"/>
        </w:tabs>
        <w:ind w:left="1440" w:hanging="360"/>
      </w:pPr>
      <w:rPr>
        <w:rFonts w:ascii="Courier New" w:hAnsi="Courier New"/>
      </w:rPr>
    </w:lvl>
    <w:lvl w:ilvl="2" w:tplc="79D0C1DC">
      <w:start w:val="1"/>
      <w:numFmt w:val="bullet"/>
      <w:lvlText w:val=""/>
      <w:lvlJc w:val="left"/>
      <w:pPr>
        <w:tabs>
          <w:tab w:val="num" w:pos="2160"/>
        </w:tabs>
        <w:ind w:left="2160" w:hanging="360"/>
      </w:pPr>
      <w:rPr>
        <w:rFonts w:ascii="Wingdings" w:hAnsi="Wingdings"/>
      </w:rPr>
    </w:lvl>
    <w:lvl w:ilvl="3" w:tplc="A1769E50">
      <w:start w:val="1"/>
      <w:numFmt w:val="bullet"/>
      <w:lvlText w:val=""/>
      <w:lvlJc w:val="left"/>
      <w:pPr>
        <w:tabs>
          <w:tab w:val="num" w:pos="2880"/>
        </w:tabs>
        <w:ind w:left="2880" w:hanging="360"/>
      </w:pPr>
      <w:rPr>
        <w:rFonts w:ascii="Symbol" w:hAnsi="Symbol"/>
      </w:rPr>
    </w:lvl>
    <w:lvl w:ilvl="4" w:tplc="E36EA422">
      <w:start w:val="1"/>
      <w:numFmt w:val="bullet"/>
      <w:lvlText w:val="o"/>
      <w:lvlJc w:val="left"/>
      <w:pPr>
        <w:tabs>
          <w:tab w:val="num" w:pos="3600"/>
        </w:tabs>
        <w:ind w:left="3600" w:hanging="360"/>
      </w:pPr>
      <w:rPr>
        <w:rFonts w:ascii="Courier New" w:hAnsi="Courier New"/>
      </w:rPr>
    </w:lvl>
    <w:lvl w:ilvl="5" w:tplc="4E741AB0">
      <w:start w:val="1"/>
      <w:numFmt w:val="bullet"/>
      <w:lvlText w:val=""/>
      <w:lvlJc w:val="left"/>
      <w:pPr>
        <w:tabs>
          <w:tab w:val="num" w:pos="4320"/>
        </w:tabs>
        <w:ind w:left="4320" w:hanging="360"/>
      </w:pPr>
      <w:rPr>
        <w:rFonts w:ascii="Wingdings" w:hAnsi="Wingdings"/>
      </w:rPr>
    </w:lvl>
    <w:lvl w:ilvl="6" w:tplc="5134B362">
      <w:start w:val="1"/>
      <w:numFmt w:val="bullet"/>
      <w:lvlText w:val=""/>
      <w:lvlJc w:val="left"/>
      <w:pPr>
        <w:tabs>
          <w:tab w:val="num" w:pos="5040"/>
        </w:tabs>
        <w:ind w:left="5040" w:hanging="360"/>
      </w:pPr>
      <w:rPr>
        <w:rFonts w:ascii="Symbol" w:hAnsi="Symbol"/>
      </w:rPr>
    </w:lvl>
    <w:lvl w:ilvl="7" w:tplc="54B4F54C">
      <w:start w:val="1"/>
      <w:numFmt w:val="bullet"/>
      <w:lvlText w:val="o"/>
      <w:lvlJc w:val="left"/>
      <w:pPr>
        <w:tabs>
          <w:tab w:val="num" w:pos="5760"/>
        </w:tabs>
        <w:ind w:left="5760" w:hanging="360"/>
      </w:pPr>
      <w:rPr>
        <w:rFonts w:ascii="Courier New" w:hAnsi="Courier New"/>
      </w:rPr>
    </w:lvl>
    <w:lvl w:ilvl="8" w:tplc="1BD045C4">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EE6427EC">
      <w:start w:val="1"/>
      <w:numFmt w:val="bullet"/>
      <w:lvlText w:val=""/>
      <w:lvlJc w:val="left"/>
      <w:pPr>
        <w:ind w:left="720" w:hanging="360"/>
      </w:pPr>
      <w:rPr>
        <w:rFonts w:ascii="Symbol" w:hAnsi="Symbol"/>
        <w:sz w:val="16"/>
      </w:rPr>
    </w:lvl>
    <w:lvl w:ilvl="1" w:tplc="EF80BDE8">
      <w:start w:val="1"/>
      <w:numFmt w:val="bullet"/>
      <w:lvlText w:val="o"/>
      <w:lvlJc w:val="left"/>
      <w:pPr>
        <w:tabs>
          <w:tab w:val="num" w:pos="1440"/>
        </w:tabs>
        <w:ind w:left="1440" w:hanging="360"/>
      </w:pPr>
      <w:rPr>
        <w:rFonts w:ascii="Courier New" w:hAnsi="Courier New"/>
      </w:rPr>
    </w:lvl>
    <w:lvl w:ilvl="2" w:tplc="1F686438">
      <w:start w:val="1"/>
      <w:numFmt w:val="bullet"/>
      <w:lvlText w:val=""/>
      <w:lvlJc w:val="left"/>
      <w:pPr>
        <w:tabs>
          <w:tab w:val="num" w:pos="2160"/>
        </w:tabs>
        <w:ind w:left="2160" w:hanging="360"/>
      </w:pPr>
      <w:rPr>
        <w:rFonts w:ascii="Wingdings" w:hAnsi="Wingdings"/>
      </w:rPr>
    </w:lvl>
    <w:lvl w:ilvl="3" w:tplc="1626FCC0">
      <w:start w:val="1"/>
      <w:numFmt w:val="bullet"/>
      <w:lvlText w:val=""/>
      <w:lvlJc w:val="left"/>
      <w:pPr>
        <w:tabs>
          <w:tab w:val="num" w:pos="2880"/>
        </w:tabs>
        <w:ind w:left="2880" w:hanging="360"/>
      </w:pPr>
      <w:rPr>
        <w:rFonts w:ascii="Symbol" w:hAnsi="Symbol"/>
      </w:rPr>
    </w:lvl>
    <w:lvl w:ilvl="4" w:tplc="EEB2E7C0">
      <w:start w:val="1"/>
      <w:numFmt w:val="bullet"/>
      <w:lvlText w:val="o"/>
      <w:lvlJc w:val="left"/>
      <w:pPr>
        <w:tabs>
          <w:tab w:val="num" w:pos="3600"/>
        </w:tabs>
        <w:ind w:left="3600" w:hanging="360"/>
      </w:pPr>
      <w:rPr>
        <w:rFonts w:ascii="Courier New" w:hAnsi="Courier New"/>
      </w:rPr>
    </w:lvl>
    <w:lvl w:ilvl="5" w:tplc="782A73BA">
      <w:start w:val="1"/>
      <w:numFmt w:val="bullet"/>
      <w:lvlText w:val=""/>
      <w:lvlJc w:val="left"/>
      <w:pPr>
        <w:tabs>
          <w:tab w:val="num" w:pos="4320"/>
        </w:tabs>
        <w:ind w:left="4320" w:hanging="360"/>
      </w:pPr>
      <w:rPr>
        <w:rFonts w:ascii="Wingdings" w:hAnsi="Wingdings"/>
      </w:rPr>
    </w:lvl>
    <w:lvl w:ilvl="6" w:tplc="0834EC7E">
      <w:start w:val="1"/>
      <w:numFmt w:val="bullet"/>
      <w:lvlText w:val=""/>
      <w:lvlJc w:val="left"/>
      <w:pPr>
        <w:tabs>
          <w:tab w:val="num" w:pos="5040"/>
        </w:tabs>
        <w:ind w:left="5040" w:hanging="360"/>
      </w:pPr>
      <w:rPr>
        <w:rFonts w:ascii="Symbol" w:hAnsi="Symbol"/>
      </w:rPr>
    </w:lvl>
    <w:lvl w:ilvl="7" w:tplc="66A4163A">
      <w:start w:val="1"/>
      <w:numFmt w:val="bullet"/>
      <w:lvlText w:val="o"/>
      <w:lvlJc w:val="left"/>
      <w:pPr>
        <w:tabs>
          <w:tab w:val="num" w:pos="5760"/>
        </w:tabs>
        <w:ind w:left="5760" w:hanging="360"/>
      </w:pPr>
      <w:rPr>
        <w:rFonts w:ascii="Courier New" w:hAnsi="Courier New"/>
      </w:rPr>
    </w:lvl>
    <w:lvl w:ilvl="8" w:tplc="3466B0CA">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1D663DBE">
      <w:start w:val="1"/>
      <w:numFmt w:val="bullet"/>
      <w:lvlText w:val=""/>
      <w:lvlJc w:val="left"/>
      <w:pPr>
        <w:ind w:left="720" w:hanging="360"/>
      </w:pPr>
      <w:rPr>
        <w:rFonts w:ascii="Symbol" w:hAnsi="Symbol"/>
        <w:sz w:val="16"/>
      </w:rPr>
    </w:lvl>
    <w:lvl w:ilvl="1" w:tplc="F9586BF4">
      <w:start w:val="1"/>
      <w:numFmt w:val="bullet"/>
      <w:lvlText w:val="o"/>
      <w:lvlJc w:val="left"/>
      <w:pPr>
        <w:tabs>
          <w:tab w:val="num" w:pos="1440"/>
        </w:tabs>
        <w:ind w:left="1440" w:hanging="360"/>
      </w:pPr>
      <w:rPr>
        <w:rFonts w:ascii="Courier New" w:hAnsi="Courier New"/>
      </w:rPr>
    </w:lvl>
    <w:lvl w:ilvl="2" w:tplc="FF9CA3DE">
      <w:start w:val="1"/>
      <w:numFmt w:val="bullet"/>
      <w:lvlText w:val=""/>
      <w:lvlJc w:val="left"/>
      <w:pPr>
        <w:tabs>
          <w:tab w:val="num" w:pos="2160"/>
        </w:tabs>
        <w:ind w:left="2160" w:hanging="360"/>
      </w:pPr>
      <w:rPr>
        <w:rFonts w:ascii="Wingdings" w:hAnsi="Wingdings"/>
      </w:rPr>
    </w:lvl>
    <w:lvl w:ilvl="3" w:tplc="2CA65BD8">
      <w:start w:val="1"/>
      <w:numFmt w:val="bullet"/>
      <w:lvlText w:val=""/>
      <w:lvlJc w:val="left"/>
      <w:pPr>
        <w:tabs>
          <w:tab w:val="num" w:pos="2880"/>
        </w:tabs>
        <w:ind w:left="2880" w:hanging="360"/>
      </w:pPr>
      <w:rPr>
        <w:rFonts w:ascii="Symbol" w:hAnsi="Symbol"/>
      </w:rPr>
    </w:lvl>
    <w:lvl w:ilvl="4" w:tplc="097C3D5A">
      <w:start w:val="1"/>
      <w:numFmt w:val="bullet"/>
      <w:lvlText w:val="o"/>
      <w:lvlJc w:val="left"/>
      <w:pPr>
        <w:tabs>
          <w:tab w:val="num" w:pos="3600"/>
        </w:tabs>
        <w:ind w:left="3600" w:hanging="360"/>
      </w:pPr>
      <w:rPr>
        <w:rFonts w:ascii="Courier New" w:hAnsi="Courier New"/>
      </w:rPr>
    </w:lvl>
    <w:lvl w:ilvl="5" w:tplc="1458B244">
      <w:start w:val="1"/>
      <w:numFmt w:val="bullet"/>
      <w:lvlText w:val=""/>
      <w:lvlJc w:val="left"/>
      <w:pPr>
        <w:tabs>
          <w:tab w:val="num" w:pos="4320"/>
        </w:tabs>
        <w:ind w:left="4320" w:hanging="360"/>
      </w:pPr>
      <w:rPr>
        <w:rFonts w:ascii="Wingdings" w:hAnsi="Wingdings"/>
      </w:rPr>
    </w:lvl>
    <w:lvl w:ilvl="6" w:tplc="6AE43A8E">
      <w:start w:val="1"/>
      <w:numFmt w:val="bullet"/>
      <w:lvlText w:val=""/>
      <w:lvlJc w:val="left"/>
      <w:pPr>
        <w:tabs>
          <w:tab w:val="num" w:pos="5040"/>
        </w:tabs>
        <w:ind w:left="5040" w:hanging="360"/>
      </w:pPr>
      <w:rPr>
        <w:rFonts w:ascii="Symbol" w:hAnsi="Symbol"/>
      </w:rPr>
    </w:lvl>
    <w:lvl w:ilvl="7" w:tplc="B16AAFB0">
      <w:start w:val="1"/>
      <w:numFmt w:val="bullet"/>
      <w:lvlText w:val="o"/>
      <w:lvlJc w:val="left"/>
      <w:pPr>
        <w:tabs>
          <w:tab w:val="num" w:pos="5760"/>
        </w:tabs>
        <w:ind w:left="5760" w:hanging="360"/>
      </w:pPr>
      <w:rPr>
        <w:rFonts w:ascii="Courier New" w:hAnsi="Courier New"/>
      </w:rPr>
    </w:lvl>
    <w:lvl w:ilvl="8" w:tplc="684CA8D6">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33C0C4CE">
      <w:start w:val="1"/>
      <w:numFmt w:val="bullet"/>
      <w:lvlText w:val=""/>
      <w:lvlJc w:val="left"/>
      <w:pPr>
        <w:ind w:left="720" w:hanging="360"/>
      </w:pPr>
      <w:rPr>
        <w:rFonts w:ascii="Symbol" w:hAnsi="Symbol"/>
        <w:sz w:val="16"/>
      </w:rPr>
    </w:lvl>
    <w:lvl w:ilvl="1" w:tplc="8B9EA66A">
      <w:start w:val="1"/>
      <w:numFmt w:val="bullet"/>
      <w:lvlText w:val="o"/>
      <w:lvlJc w:val="left"/>
      <w:pPr>
        <w:tabs>
          <w:tab w:val="num" w:pos="1440"/>
        </w:tabs>
        <w:ind w:left="1440" w:hanging="360"/>
      </w:pPr>
      <w:rPr>
        <w:rFonts w:ascii="Courier New" w:hAnsi="Courier New"/>
      </w:rPr>
    </w:lvl>
    <w:lvl w:ilvl="2" w:tplc="D6FE6E6C">
      <w:start w:val="1"/>
      <w:numFmt w:val="bullet"/>
      <w:lvlText w:val=""/>
      <w:lvlJc w:val="left"/>
      <w:pPr>
        <w:tabs>
          <w:tab w:val="num" w:pos="2160"/>
        </w:tabs>
        <w:ind w:left="2160" w:hanging="360"/>
      </w:pPr>
      <w:rPr>
        <w:rFonts w:ascii="Wingdings" w:hAnsi="Wingdings"/>
      </w:rPr>
    </w:lvl>
    <w:lvl w:ilvl="3" w:tplc="BDE2FF42">
      <w:start w:val="1"/>
      <w:numFmt w:val="bullet"/>
      <w:lvlText w:val=""/>
      <w:lvlJc w:val="left"/>
      <w:pPr>
        <w:tabs>
          <w:tab w:val="num" w:pos="2880"/>
        </w:tabs>
        <w:ind w:left="2880" w:hanging="360"/>
      </w:pPr>
      <w:rPr>
        <w:rFonts w:ascii="Symbol" w:hAnsi="Symbol"/>
      </w:rPr>
    </w:lvl>
    <w:lvl w:ilvl="4" w:tplc="2A2AE936">
      <w:start w:val="1"/>
      <w:numFmt w:val="bullet"/>
      <w:lvlText w:val="o"/>
      <w:lvlJc w:val="left"/>
      <w:pPr>
        <w:tabs>
          <w:tab w:val="num" w:pos="3600"/>
        </w:tabs>
        <w:ind w:left="3600" w:hanging="360"/>
      </w:pPr>
      <w:rPr>
        <w:rFonts w:ascii="Courier New" w:hAnsi="Courier New"/>
      </w:rPr>
    </w:lvl>
    <w:lvl w:ilvl="5" w:tplc="611CECC8">
      <w:start w:val="1"/>
      <w:numFmt w:val="bullet"/>
      <w:lvlText w:val=""/>
      <w:lvlJc w:val="left"/>
      <w:pPr>
        <w:tabs>
          <w:tab w:val="num" w:pos="4320"/>
        </w:tabs>
        <w:ind w:left="4320" w:hanging="360"/>
      </w:pPr>
      <w:rPr>
        <w:rFonts w:ascii="Wingdings" w:hAnsi="Wingdings"/>
      </w:rPr>
    </w:lvl>
    <w:lvl w:ilvl="6" w:tplc="62D871CC">
      <w:start w:val="1"/>
      <w:numFmt w:val="bullet"/>
      <w:lvlText w:val=""/>
      <w:lvlJc w:val="left"/>
      <w:pPr>
        <w:tabs>
          <w:tab w:val="num" w:pos="5040"/>
        </w:tabs>
        <w:ind w:left="5040" w:hanging="360"/>
      </w:pPr>
      <w:rPr>
        <w:rFonts w:ascii="Symbol" w:hAnsi="Symbol"/>
      </w:rPr>
    </w:lvl>
    <w:lvl w:ilvl="7" w:tplc="F7E4739C">
      <w:start w:val="1"/>
      <w:numFmt w:val="bullet"/>
      <w:lvlText w:val="o"/>
      <w:lvlJc w:val="left"/>
      <w:pPr>
        <w:tabs>
          <w:tab w:val="num" w:pos="5760"/>
        </w:tabs>
        <w:ind w:left="5760" w:hanging="360"/>
      </w:pPr>
      <w:rPr>
        <w:rFonts w:ascii="Courier New" w:hAnsi="Courier New"/>
      </w:rPr>
    </w:lvl>
    <w:lvl w:ilvl="8" w:tplc="B00665D6">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AF1A2A84">
      <w:start w:val="1"/>
      <w:numFmt w:val="bullet"/>
      <w:lvlText w:val=""/>
      <w:lvlJc w:val="left"/>
      <w:pPr>
        <w:ind w:left="720" w:hanging="360"/>
      </w:pPr>
      <w:rPr>
        <w:rFonts w:ascii="Symbol" w:hAnsi="Symbol"/>
        <w:sz w:val="16"/>
      </w:rPr>
    </w:lvl>
    <w:lvl w:ilvl="1" w:tplc="9250A068">
      <w:start w:val="1"/>
      <w:numFmt w:val="bullet"/>
      <w:lvlText w:val="o"/>
      <w:lvlJc w:val="left"/>
      <w:pPr>
        <w:tabs>
          <w:tab w:val="num" w:pos="1440"/>
        </w:tabs>
        <w:ind w:left="1440" w:hanging="360"/>
      </w:pPr>
      <w:rPr>
        <w:rFonts w:ascii="Courier New" w:hAnsi="Courier New"/>
      </w:rPr>
    </w:lvl>
    <w:lvl w:ilvl="2" w:tplc="423C65A8">
      <w:start w:val="1"/>
      <w:numFmt w:val="bullet"/>
      <w:lvlText w:val=""/>
      <w:lvlJc w:val="left"/>
      <w:pPr>
        <w:tabs>
          <w:tab w:val="num" w:pos="2160"/>
        </w:tabs>
        <w:ind w:left="2160" w:hanging="360"/>
      </w:pPr>
      <w:rPr>
        <w:rFonts w:ascii="Wingdings" w:hAnsi="Wingdings"/>
      </w:rPr>
    </w:lvl>
    <w:lvl w:ilvl="3" w:tplc="354C05EC">
      <w:start w:val="1"/>
      <w:numFmt w:val="bullet"/>
      <w:lvlText w:val=""/>
      <w:lvlJc w:val="left"/>
      <w:pPr>
        <w:tabs>
          <w:tab w:val="num" w:pos="2880"/>
        </w:tabs>
        <w:ind w:left="2880" w:hanging="360"/>
      </w:pPr>
      <w:rPr>
        <w:rFonts w:ascii="Symbol" w:hAnsi="Symbol"/>
      </w:rPr>
    </w:lvl>
    <w:lvl w:ilvl="4" w:tplc="67F479AA">
      <w:start w:val="1"/>
      <w:numFmt w:val="bullet"/>
      <w:lvlText w:val="o"/>
      <w:lvlJc w:val="left"/>
      <w:pPr>
        <w:tabs>
          <w:tab w:val="num" w:pos="3600"/>
        </w:tabs>
        <w:ind w:left="3600" w:hanging="360"/>
      </w:pPr>
      <w:rPr>
        <w:rFonts w:ascii="Courier New" w:hAnsi="Courier New"/>
      </w:rPr>
    </w:lvl>
    <w:lvl w:ilvl="5" w:tplc="0A56E428">
      <w:start w:val="1"/>
      <w:numFmt w:val="bullet"/>
      <w:lvlText w:val=""/>
      <w:lvlJc w:val="left"/>
      <w:pPr>
        <w:tabs>
          <w:tab w:val="num" w:pos="4320"/>
        </w:tabs>
        <w:ind w:left="4320" w:hanging="360"/>
      </w:pPr>
      <w:rPr>
        <w:rFonts w:ascii="Wingdings" w:hAnsi="Wingdings"/>
      </w:rPr>
    </w:lvl>
    <w:lvl w:ilvl="6" w:tplc="5E4A9FF8">
      <w:start w:val="1"/>
      <w:numFmt w:val="bullet"/>
      <w:lvlText w:val=""/>
      <w:lvlJc w:val="left"/>
      <w:pPr>
        <w:tabs>
          <w:tab w:val="num" w:pos="5040"/>
        </w:tabs>
        <w:ind w:left="5040" w:hanging="360"/>
      </w:pPr>
      <w:rPr>
        <w:rFonts w:ascii="Symbol" w:hAnsi="Symbol"/>
      </w:rPr>
    </w:lvl>
    <w:lvl w:ilvl="7" w:tplc="694CF89C">
      <w:start w:val="1"/>
      <w:numFmt w:val="bullet"/>
      <w:lvlText w:val="o"/>
      <w:lvlJc w:val="left"/>
      <w:pPr>
        <w:tabs>
          <w:tab w:val="num" w:pos="5760"/>
        </w:tabs>
        <w:ind w:left="5760" w:hanging="360"/>
      </w:pPr>
      <w:rPr>
        <w:rFonts w:ascii="Courier New" w:hAnsi="Courier New"/>
      </w:rPr>
    </w:lvl>
    <w:lvl w:ilvl="8" w:tplc="27F06E3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060AFA12">
      <w:start w:val="1"/>
      <w:numFmt w:val="bullet"/>
      <w:lvlText w:val=""/>
      <w:lvlJc w:val="left"/>
      <w:pPr>
        <w:ind w:left="720" w:hanging="360"/>
      </w:pPr>
      <w:rPr>
        <w:rFonts w:ascii="Symbol" w:hAnsi="Symbol"/>
        <w:sz w:val="16"/>
      </w:rPr>
    </w:lvl>
    <w:lvl w:ilvl="1" w:tplc="0E529E50">
      <w:start w:val="1"/>
      <w:numFmt w:val="bullet"/>
      <w:lvlText w:val="o"/>
      <w:lvlJc w:val="left"/>
      <w:pPr>
        <w:tabs>
          <w:tab w:val="num" w:pos="1440"/>
        </w:tabs>
        <w:ind w:left="1440" w:hanging="360"/>
      </w:pPr>
      <w:rPr>
        <w:rFonts w:ascii="Courier New" w:hAnsi="Courier New"/>
      </w:rPr>
    </w:lvl>
    <w:lvl w:ilvl="2" w:tplc="E614372E">
      <w:start w:val="1"/>
      <w:numFmt w:val="bullet"/>
      <w:lvlText w:val=""/>
      <w:lvlJc w:val="left"/>
      <w:pPr>
        <w:tabs>
          <w:tab w:val="num" w:pos="2160"/>
        </w:tabs>
        <w:ind w:left="2160" w:hanging="360"/>
      </w:pPr>
      <w:rPr>
        <w:rFonts w:ascii="Wingdings" w:hAnsi="Wingdings"/>
      </w:rPr>
    </w:lvl>
    <w:lvl w:ilvl="3" w:tplc="39001E44">
      <w:start w:val="1"/>
      <w:numFmt w:val="bullet"/>
      <w:lvlText w:val=""/>
      <w:lvlJc w:val="left"/>
      <w:pPr>
        <w:tabs>
          <w:tab w:val="num" w:pos="2880"/>
        </w:tabs>
        <w:ind w:left="2880" w:hanging="360"/>
      </w:pPr>
      <w:rPr>
        <w:rFonts w:ascii="Symbol" w:hAnsi="Symbol"/>
      </w:rPr>
    </w:lvl>
    <w:lvl w:ilvl="4" w:tplc="9F924060">
      <w:start w:val="1"/>
      <w:numFmt w:val="bullet"/>
      <w:lvlText w:val="o"/>
      <w:lvlJc w:val="left"/>
      <w:pPr>
        <w:tabs>
          <w:tab w:val="num" w:pos="3600"/>
        </w:tabs>
        <w:ind w:left="3600" w:hanging="360"/>
      </w:pPr>
      <w:rPr>
        <w:rFonts w:ascii="Courier New" w:hAnsi="Courier New"/>
      </w:rPr>
    </w:lvl>
    <w:lvl w:ilvl="5" w:tplc="F5403FAA">
      <w:start w:val="1"/>
      <w:numFmt w:val="bullet"/>
      <w:lvlText w:val=""/>
      <w:lvlJc w:val="left"/>
      <w:pPr>
        <w:tabs>
          <w:tab w:val="num" w:pos="4320"/>
        </w:tabs>
        <w:ind w:left="4320" w:hanging="360"/>
      </w:pPr>
      <w:rPr>
        <w:rFonts w:ascii="Wingdings" w:hAnsi="Wingdings"/>
      </w:rPr>
    </w:lvl>
    <w:lvl w:ilvl="6" w:tplc="C78A8C9E">
      <w:start w:val="1"/>
      <w:numFmt w:val="bullet"/>
      <w:lvlText w:val=""/>
      <w:lvlJc w:val="left"/>
      <w:pPr>
        <w:tabs>
          <w:tab w:val="num" w:pos="5040"/>
        </w:tabs>
        <w:ind w:left="5040" w:hanging="360"/>
      </w:pPr>
      <w:rPr>
        <w:rFonts w:ascii="Symbol" w:hAnsi="Symbol"/>
      </w:rPr>
    </w:lvl>
    <w:lvl w:ilvl="7" w:tplc="EF7E77BC">
      <w:start w:val="1"/>
      <w:numFmt w:val="bullet"/>
      <w:lvlText w:val="o"/>
      <w:lvlJc w:val="left"/>
      <w:pPr>
        <w:tabs>
          <w:tab w:val="num" w:pos="5760"/>
        </w:tabs>
        <w:ind w:left="5760" w:hanging="360"/>
      </w:pPr>
      <w:rPr>
        <w:rFonts w:ascii="Courier New" w:hAnsi="Courier New"/>
      </w:rPr>
    </w:lvl>
    <w:lvl w:ilvl="8" w:tplc="E2D0DA14">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46A45392">
      <w:start w:val="1"/>
      <w:numFmt w:val="bullet"/>
      <w:lvlText w:val=""/>
      <w:lvlJc w:val="left"/>
      <w:pPr>
        <w:ind w:left="720" w:hanging="360"/>
      </w:pPr>
      <w:rPr>
        <w:rFonts w:ascii="Symbol" w:hAnsi="Symbol"/>
        <w:sz w:val="16"/>
      </w:rPr>
    </w:lvl>
    <w:lvl w:ilvl="1" w:tplc="8CCE6712">
      <w:start w:val="1"/>
      <w:numFmt w:val="bullet"/>
      <w:lvlText w:val="o"/>
      <w:lvlJc w:val="left"/>
      <w:pPr>
        <w:tabs>
          <w:tab w:val="num" w:pos="1440"/>
        </w:tabs>
        <w:ind w:left="1440" w:hanging="360"/>
      </w:pPr>
      <w:rPr>
        <w:rFonts w:ascii="Courier New" w:hAnsi="Courier New"/>
      </w:rPr>
    </w:lvl>
    <w:lvl w:ilvl="2" w:tplc="A2ECD1E2">
      <w:start w:val="1"/>
      <w:numFmt w:val="bullet"/>
      <w:lvlText w:val=""/>
      <w:lvlJc w:val="left"/>
      <w:pPr>
        <w:tabs>
          <w:tab w:val="num" w:pos="2160"/>
        </w:tabs>
        <w:ind w:left="2160" w:hanging="360"/>
      </w:pPr>
      <w:rPr>
        <w:rFonts w:ascii="Wingdings" w:hAnsi="Wingdings"/>
      </w:rPr>
    </w:lvl>
    <w:lvl w:ilvl="3" w:tplc="416421BC">
      <w:start w:val="1"/>
      <w:numFmt w:val="bullet"/>
      <w:lvlText w:val=""/>
      <w:lvlJc w:val="left"/>
      <w:pPr>
        <w:tabs>
          <w:tab w:val="num" w:pos="2880"/>
        </w:tabs>
        <w:ind w:left="2880" w:hanging="360"/>
      </w:pPr>
      <w:rPr>
        <w:rFonts w:ascii="Symbol" w:hAnsi="Symbol"/>
      </w:rPr>
    </w:lvl>
    <w:lvl w:ilvl="4" w:tplc="8E1AFA8A">
      <w:start w:val="1"/>
      <w:numFmt w:val="bullet"/>
      <w:lvlText w:val="o"/>
      <w:lvlJc w:val="left"/>
      <w:pPr>
        <w:tabs>
          <w:tab w:val="num" w:pos="3600"/>
        </w:tabs>
        <w:ind w:left="3600" w:hanging="360"/>
      </w:pPr>
      <w:rPr>
        <w:rFonts w:ascii="Courier New" w:hAnsi="Courier New"/>
      </w:rPr>
    </w:lvl>
    <w:lvl w:ilvl="5" w:tplc="1D7A4608">
      <w:start w:val="1"/>
      <w:numFmt w:val="bullet"/>
      <w:lvlText w:val=""/>
      <w:lvlJc w:val="left"/>
      <w:pPr>
        <w:tabs>
          <w:tab w:val="num" w:pos="4320"/>
        </w:tabs>
        <w:ind w:left="4320" w:hanging="360"/>
      </w:pPr>
      <w:rPr>
        <w:rFonts w:ascii="Wingdings" w:hAnsi="Wingdings"/>
      </w:rPr>
    </w:lvl>
    <w:lvl w:ilvl="6" w:tplc="EE2A416C">
      <w:start w:val="1"/>
      <w:numFmt w:val="bullet"/>
      <w:lvlText w:val=""/>
      <w:lvlJc w:val="left"/>
      <w:pPr>
        <w:tabs>
          <w:tab w:val="num" w:pos="5040"/>
        </w:tabs>
        <w:ind w:left="5040" w:hanging="360"/>
      </w:pPr>
      <w:rPr>
        <w:rFonts w:ascii="Symbol" w:hAnsi="Symbol"/>
      </w:rPr>
    </w:lvl>
    <w:lvl w:ilvl="7" w:tplc="39B2CC18">
      <w:start w:val="1"/>
      <w:numFmt w:val="bullet"/>
      <w:lvlText w:val="o"/>
      <w:lvlJc w:val="left"/>
      <w:pPr>
        <w:tabs>
          <w:tab w:val="num" w:pos="5760"/>
        </w:tabs>
        <w:ind w:left="5760" w:hanging="360"/>
      </w:pPr>
      <w:rPr>
        <w:rFonts w:ascii="Courier New" w:hAnsi="Courier New"/>
      </w:rPr>
    </w:lvl>
    <w:lvl w:ilvl="8" w:tplc="4D3C57A6">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0F2C85A4">
      <w:start w:val="1"/>
      <w:numFmt w:val="bullet"/>
      <w:lvlText w:val=""/>
      <w:lvlJc w:val="left"/>
      <w:pPr>
        <w:ind w:left="720" w:hanging="360"/>
      </w:pPr>
      <w:rPr>
        <w:rFonts w:ascii="Symbol" w:hAnsi="Symbol"/>
        <w:sz w:val="16"/>
      </w:rPr>
    </w:lvl>
    <w:lvl w:ilvl="1" w:tplc="6208518C">
      <w:start w:val="1"/>
      <w:numFmt w:val="bullet"/>
      <w:lvlText w:val="o"/>
      <w:lvlJc w:val="left"/>
      <w:pPr>
        <w:tabs>
          <w:tab w:val="num" w:pos="1440"/>
        </w:tabs>
        <w:ind w:left="1440" w:hanging="360"/>
      </w:pPr>
      <w:rPr>
        <w:rFonts w:ascii="Courier New" w:hAnsi="Courier New"/>
      </w:rPr>
    </w:lvl>
    <w:lvl w:ilvl="2" w:tplc="F0DE2C8A">
      <w:start w:val="1"/>
      <w:numFmt w:val="bullet"/>
      <w:lvlText w:val=""/>
      <w:lvlJc w:val="left"/>
      <w:pPr>
        <w:tabs>
          <w:tab w:val="num" w:pos="2160"/>
        </w:tabs>
        <w:ind w:left="2160" w:hanging="360"/>
      </w:pPr>
      <w:rPr>
        <w:rFonts w:ascii="Wingdings" w:hAnsi="Wingdings"/>
      </w:rPr>
    </w:lvl>
    <w:lvl w:ilvl="3" w:tplc="27A64E94">
      <w:start w:val="1"/>
      <w:numFmt w:val="bullet"/>
      <w:lvlText w:val=""/>
      <w:lvlJc w:val="left"/>
      <w:pPr>
        <w:tabs>
          <w:tab w:val="num" w:pos="2880"/>
        </w:tabs>
        <w:ind w:left="2880" w:hanging="360"/>
      </w:pPr>
      <w:rPr>
        <w:rFonts w:ascii="Symbol" w:hAnsi="Symbol"/>
      </w:rPr>
    </w:lvl>
    <w:lvl w:ilvl="4" w:tplc="06123CA6">
      <w:start w:val="1"/>
      <w:numFmt w:val="bullet"/>
      <w:lvlText w:val="o"/>
      <w:lvlJc w:val="left"/>
      <w:pPr>
        <w:tabs>
          <w:tab w:val="num" w:pos="3600"/>
        </w:tabs>
        <w:ind w:left="3600" w:hanging="360"/>
      </w:pPr>
      <w:rPr>
        <w:rFonts w:ascii="Courier New" w:hAnsi="Courier New"/>
      </w:rPr>
    </w:lvl>
    <w:lvl w:ilvl="5" w:tplc="3A961226">
      <w:start w:val="1"/>
      <w:numFmt w:val="bullet"/>
      <w:lvlText w:val=""/>
      <w:lvlJc w:val="left"/>
      <w:pPr>
        <w:tabs>
          <w:tab w:val="num" w:pos="4320"/>
        </w:tabs>
        <w:ind w:left="4320" w:hanging="360"/>
      </w:pPr>
      <w:rPr>
        <w:rFonts w:ascii="Wingdings" w:hAnsi="Wingdings"/>
      </w:rPr>
    </w:lvl>
    <w:lvl w:ilvl="6" w:tplc="79E025D2">
      <w:start w:val="1"/>
      <w:numFmt w:val="bullet"/>
      <w:lvlText w:val=""/>
      <w:lvlJc w:val="left"/>
      <w:pPr>
        <w:tabs>
          <w:tab w:val="num" w:pos="5040"/>
        </w:tabs>
        <w:ind w:left="5040" w:hanging="360"/>
      </w:pPr>
      <w:rPr>
        <w:rFonts w:ascii="Symbol" w:hAnsi="Symbol"/>
      </w:rPr>
    </w:lvl>
    <w:lvl w:ilvl="7" w:tplc="73FE5190">
      <w:start w:val="1"/>
      <w:numFmt w:val="bullet"/>
      <w:lvlText w:val="o"/>
      <w:lvlJc w:val="left"/>
      <w:pPr>
        <w:tabs>
          <w:tab w:val="num" w:pos="5760"/>
        </w:tabs>
        <w:ind w:left="5760" w:hanging="360"/>
      </w:pPr>
      <w:rPr>
        <w:rFonts w:ascii="Courier New" w:hAnsi="Courier New"/>
      </w:rPr>
    </w:lvl>
    <w:lvl w:ilvl="8" w:tplc="56265A6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681ECA16">
      <w:start w:val="1"/>
      <w:numFmt w:val="bullet"/>
      <w:lvlText w:val=""/>
      <w:lvlJc w:val="left"/>
      <w:pPr>
        <w:ind w:left="720" w:hanging="360"/>
      </w:pPr>
      <w:rPr>
        <w:rFonts w:ascii="Symbol" w:hAnsi="Symbol"/>
        <w:sz w:val="16"/>
      </w:rPr>
    </w:lvl>
    <w:lvl w:ilvl="1" w:tplc="4F80550A">
      <w:start w:val="1"/>
      <w:numFmt w:val="bullet"/>
      <w:lvlText w:val="o"/>
      <w:lvlJc w:val="left"/>
      <w:pPr>
        <w:tabs>
          <w:tab w:val="num" w:pos="1440"/>
        </w:tabs>
        <w:ind w:left="1440" w:hanging="360"/>
      </w:pPr>
      <w:rPr>
        <w:rFonts w:ascii="Courier New" w:hAnsi="Courier New"/>
      </w:rPr>
    </w:lvl>
    <w:lvl w:ilvl="2" w:tplc="D9A2CF0C">
      <w:start w:val="1"/>
      <w:numFmt w:val="bullet"/>
      <w:lvlText w:val=""/>
      <w:lvlJc w:val="left"/>
      <w:pPr>
        <w:tabs>
          <w:tab w:val="num" w:pos="2160"/>
        </w:tabs>
        <w:ind w:left="2160" w:hanging="360"/>
      </w:pPr>
      <w:rPr>
        <w:rFonts w:ascii="Wingdings" w:hAnsi="Wingdings"/>
      </w:rPr>
    </w:lvl>
    <w:lvl w:ilvl="3" w:tplc="A6AEDE98">
      <w:start w:val="1"/>
      <w:numFmt w:val="bullet"/>
      <w:lvlText w:val=""/>
      <w:lvlJc w:val="left"/>
      <w:pPr>
        <w:tabs>
          <w:tab w:val="num" w:pos="2880"/>
        </w:tabs>
        <w:ind w:left="2880" w:hanging="360"/>
      </w:pPr>
      <w:rPr>
        <w:rFonts w:ascii="Symbol" w:hAnsi="Symbol"/>
      </w:rPr>
    </w:lvl>
    <w:lvl w:ilvl="4" w:tplc="E7380A18">
      <w:start w:val="1"/>
      <w:numFmt w:val="bullet"/>
      <w:lvlText w:val="o"/>
      <w:lvlJc w:val="left"/>
      <w:pPr>
        <w:tabs>
          <w:tab w:val="num" w:pos="3600"/>
        </w:tabs>
        <w:ind w:left="3600" w:hanging="360"/>
      </w:pPr>
      <w:rPr>
        <w:rFonts w:ascii="Courier New" w:hAnsi="Courier New"/>
      </w:rPr>
    </w:lvl>
    <w:lvl w:ilvl="5" w:tplc="AAA61C82">
      <w:start w:val="1"/>
      <w:numFmt w:val="bullet"/>
      <w:lvlText w:val=""/>
      <w:lvlJc w:val="left"/>
      <w:pPr>
        <w:tabs>
          <w:tab w:val="num" w:pos="4320"/>
        </w:tabs>
        <w:ind w:left="4320" w:hanging="360"/>
      </w:pPr>
      <w:rPr>
        <w:rFonts w:ascii="Wingdings" w:hAnsi="Wingdings"/>
      </w:rPr>
    </w:lvl>
    <w:lvl w:ilvl="6" w:tplc="2B140CF4">
      <w:start w:val="1"/>
      <w:numFmt w:val="bullet"/>
      <w:lvlText w:val=""/>
      <w:lvlJc w:val="left"/>
      <w:pPr>
        <w:tabs>
          <w:tab w:val="num" w:pos="5040"/>
        </w:tabs>
        <w:ind w:left="5040" w:hanging="360"/>
      </w:pPr>
      <w:rPr>
        <w:rFonts w:ascii="Symbol" w:hAnsi="Symbol"/>
      </w:rPr>
    </w:lvl>
    <w:lvl w:ilvl="7" w:tplc="5B16E46C">
      <w:start w:val="1"/>
      <w:numFmt w:val="bullet"/>
      <w:lvlText w:val="o"/>
      <w:lvlJc w:val="left"/>
      <w:pPr>
        <w:tabs>
          <w:tab w:val="num" w:pos="5760"/>
        </w:tabs>
        <w:ind w:left="5760" w:hanging="360"/>
      </w:pPr>
      <w:rPr>
        <w:rFonts w:ascii="Courier New" w:hAnsi="Courier New"/>
      </w:rPr>
    </w:lvl>
    <w:lvl w:ilvl="8" w:tplc="8E7E02BC">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5C7C63FA">
      <w:start w:val="1"/>
      <w:numFmt w:val="bullet"/>
      <w:lvlText w:val=""/>
      <w:lvlJc w:val="left"/>
      <w:pPr>
        <w:ind w:left="720" w:hanging="360"/>
      </w:pPr>
      <w:rPr>
        <w:rFonts w:ascii="Symbol" w:hAnsi="Symbol"/>
        <w:sz w:val="16"/>
      </w:rPr>
    </w:lvl>
    <w:lvl w:ilvl="1" w:tplc="F3ACCE42">
      <w:start w:val="1"/>
      <w:numFmt w:val="bullet"/>
      <w:lvlText w:val="o"/>
      <w:lvlJc w:val="left"/>
      <w:pPr>
        <w:tabs>
          <w:tab w:val="num" w:pos="1440"/>
        </w:tabs>
        <w:ind w:left="1440" w:hanging="360"/>
      </w:pPr>
      <w:rPr>
        <w:rFonts w:ascii="Courier New" w:hAnsi="Courier New"/>
      </w:rPr>
    </w:lvl>
    <w:lvl w:ilvl="2" w:tplc="35BE46BE">
      <w:start w:val="1"/>
      <w:numFmt w:val="bullet"/>
      <w:lvlText w:val=""/>
      <w:lvlJc w:val="left"/>
      <w:pPr>
        <w:tabs>
          <w:tab w:val="num" w:pos="2160"/>
        </w:tabs>
        <w:ind w:left="2160" w:hanging="360"/>
      </w:pPr>
      <w:rPr>
        <w:rFonts w:ascii="Wingdings" w:hAnsi="Wingdings"/>
      </w:rPr>
    </w:lvl>
    <w:lvl w:ilvl="3" w:tplc="671610B0">
      <w:start w:val="1"/>
      <w:numFmt w:val="bullet"/>
      <w:lvlText w:val=""/>
      <w:lvlJc w:val="left"/>
      <w:pPr>
        <w:tabs>
          <w:tab w:val="num" w:pos="2880"/>
        </w:tabs>
        <w:ind w:left="2880" w:hanging="360"/>
      </w:pPr>
      <w:rPr>
        <w:rFonts w:ascii="Symbol" w:hAnsi="Symbol"/>
      </w:rPr>
    </w:lvl>
    <w:lvl w:ilvl="4" w:tplc="91563026">
      <w:start w:val="1"/>
      <w:numFmt w:val="bullet"/>
      <w:lvlText w:val="o"/>
      <w:lvlJc w:val="left"/>
      <w:pPr>
        <w:tabs>
          <w:tab w:val="num" w:pos="3600"/>
        </w:tabs>
        <w:ind w:left="3600" w:hanging="360"/>
      </w:pPr>
      <w:rPr>
        <w:rFonts w:ascii="Courier New" w:hAnsi="Courier New"/>
      </w:rPr>
    </w:lvl>
    <w:lvl w:ilvl="5" w:tplc="6C5C91AE">
      <w:start w:val="1"/>
      <w:numFmt w:val="bullet"/>
      <w:lvlText w:val=""/>
      <w:lvlJc w:val="left"/>
      <w:pPr>
        <w:tabs>
          <w:tab w:val="num" w:pos="4320"/>
        </w:tabs>
        <w:ind w:left="4320" w:hanging="360"/>
      </w:pPr>
      <w:rPr>
        <w:rFonts w:ascii="Wingdings" w:hAnsi="Wingdings"/>
      </w:rPr>
    </w:lvl>
    <w:lvl w:ilvl="6" w:tplc="57A84C82">
      <w:start w:val="1"/>
      <w:numFmt w:val="bullet"/>
      <w:lvlText w:val=""/>
      <w:lvlJc w:val="left"/>
      <w:pPr>
        <w:tabs>
          <w:tab w:val="num" w:pos="5040"/>
        </w:tabs>
        <w:ind w:left="5040" w:hanging="360"/>
      </w:pPr>
      <w:rPr>
        <w:rFonts w:ascii="Symbol" w:hAnsi="Symbol"/>
      </w:rPr>
    </w:lvl>
    <w:lvl w:ilvl="7" w:tplc="960E39E0">
      <w:start w:val="1"/>
      <w:numFmt w:val="bullet"/>
      <w:lvlText w:val="o"/>
      <w:lvlJc w:val="left"/>
      <w:pPr>
        <w:tabs>
          <w:tab w:val="num" w:pos="5760"/>
        </w:tabs>
        <w:ind w:left="5760" w:hanging="360"/>
      </w:pPr>
      <w:rPr>
        <w:rFonts w:ascii="Courier New" w:hAnsi="Courier New"/>
      </w:rPr>
    </w:lvl>
    <w:lvl w:ilvl="8" w:tplc="AC9C549C">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19A2ACB6">
      <w:start w:val="1"/>
      <w:numFmt w:val="bullet"/>
      <w:lvlText w:val=""/>
      <w:lvlJc w:val="left"/>
      <w:pPr>
        <w:ind w:left="720" w:hanging="360"/>
      </w:pPr>
      <w:rPr>
        <w:rFonts w:ascii="Symbol" w:hAnsi="Symbol"/>
        <w:sz w:val="16"/>
      </w:rPr>
    </w:lvl>
    <w:lvl w:ilvl="1" w:tplc="6FAC8A66">
      <w:start w:val="1"/>
      <w:numFmt w:val="bullet"/>
      <w:lvlText w:val="o"/>
      <w:lvlJc w:val="left"/>
      <w:pPr>
        <w:tabs>
          <w:tab w:val="num" w:pos="1440"/>
        </w:tabs>
        <w:ind w:left="1440" w:hanging="360"/>
      </w:pPr>
      <w:rPr>
        <w:rFonts w:ascii="Courier New" w:hAnsi="Courier New"/>
      </w:rPr>
    </w:lvl>
    <w:lvl w:ilvl="2" w:tplc="0688D222">
      <w:start w:val="1"/>
      <w:numFmt w:val="bullet"/>
      <w:lvlText w:val=""/>
      <w:lvlJc w:val="left"/>
      <w:pPr>
        <w:tabs>
          <w:tab w:val="num" w:pos="2160"/>
        </w:tabs>
        <w:ind w:left="2160" w:hanging="360"/>
      </w:pPr>
      <w:rPr>
        <w:rFonts w:ascii="Wingdings" w:hAnsi="Wingdings"/>
      </w:rPr>
    </w:lvl>
    <w:lvl w:ilvl="3" w:tplc="EA0A2684">
      <w:start w:val="1"/>
      <w:numFmt w:val="bullet"/>
      <w:lvlText w:val=""/>
      <w:lvlJc w:val="left"/>
      <w:pPr>
        <w:tabs>
          <w:tab w:val="num" w:pos="2880"/>
        </w:tabs>
        <w:ind w:left="2880" w:hanging="360"/>
      </w:pPr>
      <w:rPr>
        <w:rFonts w:ascii="Symbol" w:hAnsi="Symbol"/>
      </w:rPr>
    </w:lvl>
    <w:lvl w:ilvl="4" w:tplc="FD44A772">
      <w:start w:val="1"/>
      <w:numFmt w:val="bullet"/>
      <w:lvlText w:val="o"/>
      <w:lvlJc w:val="left"/>
      <w:pPr>
        <w:tabs>
          <w:tab w:val="num" w:pos="3600"/>
        </w:tabs>
        <w:ind w:left="3600" w:hanging="360"/>
      </w:pPr>
      <w:rPr>
        <w:rFonts w:ascii="Courier New" w:hAnsi="Courier New"/>
      </w:rPr>
    </w:lvl>
    <w:lvl w:ilvl="5" w:tplc="5DD63338">
      <w:start w:val="1"/>
      <w:numFmt w:val="bullet"/>
      <w:lvlText w:val=""/>
      <w:lvlJc w:val="left"/>
      <w:pPr>
        <w:tabs>
          <w:tab w:val="num" w:pos="4320"/>
        </w:tabs>
        <w:ind w:left="4320" w:hanging="360"/>
      </w:pPr>
      <w:rPr>
        <w:rFonts w:ascii="Wingdings" w:hAnsi="Wingdings"/>
      </w:rPr>
    </w:lvl>
    <w:lvl w:ilvl="6" w:tplc="721CFBFE">
      <w:start w:val="1"/>
      <w:numFmt w:val="bullet"/>
      <w:lvlText w:val=""/>
      <w:lvlJc w:val="left"/>
      <w:pPr>
        <w:tabs>
          <w:tab w:val="num" w:pos="5040"/>
        </w:tabs>
        <w:ind w:left="5040" w:hanging="360"/>
      </w:pPr>
      <w:rPr>
        <w:rFonts w:ascii="Symbol" w:hAnsi="Symbol"/>
      </w:rPr>
    </w:lvl>
    <w:lvl w:ilvl="7" w:tplc="C3D417C6">
      <w:start w:val="1"/>
      <w:numFmt w:val="bullet"/>
      <w:lvlText w:val="o"/>
      <w:lvlJc w:val="left"/>
      <w:pPr>
        <w:tabs>
          <w:tab w:val="num" w:pos="5760"/>
        </w:tabs>
        <w:ind w:left="5760" w:hanging="360"/>
      </w:pPr>
      <w:rPr>
        <w:rFonts w:ascii="Courier New" w:hAnsi="Courier New"/>
      </w:rPr>
    </w:lvl>
    <w:lvl w:ilvl="8" w:tplc="6B261B62">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1B3E6376">
      <w:start w:val="1"/>
      <w:numFmt w:val="bullet"/>
      <w:lvlText w:val=""/>
      <w:lvlJc w:val="left"/>
      <w:pPr>
        <w:ind w:left="720" w:hanging="360"/>
      </w:pPr>
      <w:rPr>
        <w:rFonts w:ascii="Symbol" w:hAnsi="Symbol"/>
        <w:sz w:val="16"/>
      </w:rPr>
    </w:lvl>
    <w:lvl w:ilvl="1" w:tplc="3FBA2424">
      <w:start w:val="1"/>
      <w:numFmt w:val="bullet"/>
      <w:lvlText w:val="o"/>
      <w:lvlJc w:val="left"/>
      <w:pPr>
        <w:tabs>
          <w:tab w:val="num" w:pos="1440"/>
        </w:tabs>
        <w:ind w:left="1440" w:hanging="360"/>
      </w:pPr>
      <w:rPr>
        <w:rFonts w:ascii="Courier New" w:hAnsi="Courier New"/>
      </w:rPr>
    </w:lvl>
    <w:lvl w:ilvl="2" w:tplc="D78240C2">
      <w:start w:val="1"/>
      <w:numFmt w:val="bullet"/>
      <w:lvlText w:val=""/>
      <w:lvlJc w:val="left"/>
      <w:pPr>
        <w:tabs>
          <w:tab w:val="num" w:pos="2160"/>
        </w:tabs>
        <w:ind w:left="2160" w:hanging="360"/>
      </w:pPr>
      <w:rPr>
        <w:rFonts w:ascii="Wingdings" w:hAnsi="Wingdings"/>
      </w:rPr>
    </w:lvl>
    <w:lvl w:ilvl="3" w:tplc="9E20974E">
      <w:start w:val="1"/>
      <w:numFmt w:val="bullet"/>
      <w:lvlText w:val=""/>
      <w:lvlJc w:val="left"/>
      <w:pPr>
        <w:tabs>
          <w:tab w:val="num" w:pos="2880"/>
        </w:tabs>
        <w:ind w:left="2880" w:hanging="360"/>
      </w:pPr>
      <w:rPr>
        <w:rFonts w:ascii="Symbol" w:hAnsi="Symbol"/>
      </w:rPr>
    </w:lvl>
    <w:lvl w:ilvl="4" w:tplc="FAC60B38">
      <w:start w:val="1"/>
      <w:numFmt w:val="bullet"/>
      <w:lvlText w:val="o"/>
      <w:lvlJc w:val="left"/>
      <w:pPr>
        <w:tabs>
          <w:tab w:val="num" w:pos="3600"/>
        </w:tabs>
        <w:ind w:left="3600" w:hanging="360"/>
      </w:pPr>
      <w:rPr>
        <w:rFonts w:ascii="Courier New" w:hAnsi="Courier New"/>
      </w:rPr>
    </w:lvl>
    <w:lvl w:ilvl="5" w:tplc="D87ED9A8">
      <w:start w:val="1"/>
      <w:numFmt w:val="bullet"/>
      <w:lvlText w:val=""/>
      <w:lvlJc w:val="left"/>
      <w:pPr>
        <w:tabs>
          <w:tab w:val="num" w:pos="4320"/>
        </w:tabs>
        <w:ind w:left="4320" w:hanging="360"/>
      </w:pPr>
      <w:rPr>
        <w:rFonts w:ascii="Wingdings" w:hAnsi="Wingdings"/>
      </w:rPr>
    </w:lvl>
    <w:lvl w:ilvl="6" w:tplc="91F4BA2C">
      <w:start w:val="1"/>
      <w:numFmt w:val="bullet"/>
      <w:lvlText w:val=""/>
      <w:lvlJc w:val="left"/>
      <w:pPr>
        <w:tabs>
          <w:tab w:val="num" w:pos="5040"/>
        </w:tabs>
        <w:ind w:left="5040" w:hanging="360"/>
      </w:pPr>
      <w:rPr>
        <w:rFonts w:ascii="Symbol" w:hAnsi="Symbol"/>
      </w:rPr>
    </w:lvl>
    <w:lvl w:ilvl="7" w:tplc="9A6E137E">
      <w:start w:val="1"/>
      <w:numFmt w:val="bullet"/>
      <w:lvlText w:val="o"/>
      <w:lvlJc w:val="left"/>
      <w:pPr>
        <w:tabs>
          <w:tab w:val="num" w:pos="5760"/>
        </w:tabs>
        <w:ind w:left="5760" w:hanging="360"/>
      </w:pPr>
      <w:rPr>
        <w:rFonts w:ascii="Courier New" w:hAnsi="Courier New"/>
      </w:rPr>
    </w:lvl>
    <w:lvl w:ilvl="8" w:tplc="4B72C584">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2"/>
    <w:multiLevelType w:val="hybridMultilevel"/>
    <w:tmpl w:val="00000022"/>
    <w:lvl w:ilvl="0" w:tplc="DE8EAF70">
      <w:start w:val="1"/>
      <w:numFmt w:val="bullet"/>
      <w:lvlText w:val=""/>
      <w:lvlJc w:val="left"/>
      <w:pPr>
        <w:ind w:left="720" w:hanging="360"/>
      </w:pPr>
      <w:rPr>
        <w:rFonts w:ascii="Symbol" w:hAnsi="Symbol"/>
        <w:sz w:val="16"/>
      </w:rPr>
    </w:lvl>
    <w:lvl w:ilvl="1" w:tplc="C9FC4164">
      <w:start w:val="1"/>
      <w:numFmt w:val="bullet"/>
      <w:lvlText w:val="o"/>
      <w:lvlJc w:val="left"/>
      <w:pPr>
        <w:tabs>
          <w:tab w:val="num" w:pos="1440"/>
        </w:tabs>
        <w:ind w:left="1440" w:hanging="360"/>
      </w:pPr>
      <w:rPr>
        <w:rFonts w:ascii="Courier New" w:hAnsi="Courier New"/>
      </w:rPr>
    </w:lvl>
    <w:lvl w:ilvl="2" w:tplc="1E3AE334">
      <w:start w:val="1"/>
      <w:numFmt w:val="bullet"/>
      <w:lvlText w:val=""/>
      <w:lvlJc w:val="left"/>
      <w:pPr>
        <w:tabs>
          <w:tab w:val="num" w:pos="2160"/>
        </w:tabs>
        <w:ind w:left="2160" w:hanging="360"/>
      </w:pPr>
      <w:rPr>
        <w:rFonts w:ascii="Wingdings" w:hAnsi="Wingdings"/>
      </w:rPr>
    </w:lvl>
    <w:lvl w:ilvl="3" w:tplc="E968C78C">
      <w:start w:val="1"/>
      <w:numFmt w:val="bullet"/>
      <w:lvlText w:val=""/>
      <w:lvlJc w:val="left"/>
      <w:pPr>
        <w:tabs>
          <w:tab w:val="num" w:pos="2880"/>
        </w:tabs>
        <w:ind w:left="2880" w:hanging="360"/>
      </w:pPr>
      <w:rPr>
        <w:rFonts w:ascii="Symbol" w:hAnsi="Symbol"/>
      </w:rPr>
    </w:lvl>
    <w:lvl w:ilvl="4" w:tplc="C032EFEE">
      <w:start w:val="1"/>
      <w:numFmt w:val="bullet"/>
      <w:lvlText w:val="o"/>
      <w:lvlJc w:val="left"/>
      <w:pPr>
        <w:tabs>
          <w:tab w:val="num" w:pos="3600"/>
        </w:tabs>
        <w:ind w:left="3600" w:hanging="360"/>
      </w:pPr>
      <w:rPr>
        <w:rFonts w:ascii="Courier New" w:hAnsi="Courier New"/>
      </w:rPr>
    </w:lvl>
    <w:lvl w:ilvl="5" w:tplc="25B4BE6E">
      <w:start w:val="1"/>
      <w:numFmt w:val="bullet"/>
      <w:lvlText w:val=""/>
      <w:lvlJc w:val="left"/>
      <w:pPr>
        <w:tabs>
          <w:tab w:val="num" w:pos="4320"/>
        </w:tabs>
        <w:ind w:left="4320" w:hanging="360"/>
      </w:pPr>
      <w:rPr>
        <w:rFonts w:ascii="Wingdings" w:hAnsi="Wingdings"/>
      </w:rPr>
    </w:lvl>
    <w:lvl w:ilvl="6" w:tplc="235031FA">
      <w:start w:val="1"/>
      <w:numFmt w:val="bullet"/>
      <w:lvlText w:val=""/>
      <w:lvlJc w:val="left"/>
      <w:pPr>
        <w:tabs>
          <w:tab w:val="num" w:pos="5040"/>
        </w:tabs>
        <w:ind w:left="5040" w:hanging="360"/>
      </w:pPr>
      <w:rPr>
        <w:rFonts w:ascii="Symbol" w:hAnsi="Symbol"/>
      </w:rPr>
    </w:lvl>
    <w:lvl w:ilvl="7" w:tplc="BFA0EEF6">
      <w:start w:val="1"/>
      <w:numFmt w:val="bullet"/>
      <w:lvlText w:val="o"/>
      <w:lvlJc w:val="left"/>
      <w:pPr>
        <w:tabs>
          <w:tab w:val="num" w:pos="5760"/>
        </w:tabs>
        <w:ind w:left="5760" w:hanging="360"/>
      </w:pPr>
      <w:rPr>
        <w:rFonts w:ascii="Courier New" w:hAnsi="Courier New"/>
      </w:rPr>
    </w:lvl>
    <w:lvl w:ilvl="8" w:tplc="F0908CAE">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3"/>
    <w:multiLevelType w:val="hybridMultilevel"/>
    <w:tmpl w:val="00000023"/>
    <w:lvl w:ilvl="0" w:tplc="3976E068">
      <w:start w:val="1"/>
      <w:numFmt w:val="bullet"/>
      <w:lvlText w:val=""/>
      <w:lvlJc w:val="left"/>
      <w:pPr>
        <w:ind w:left="720" w:hanging="360"/>
      </w:pPr>
      <w:rPr>
        <w:rFonts w:ascii="Symbol" w:hAnsi="Symbol"/>
        <w:sz w:val="16"/>
      </w:rPr>
    </w:lvl>
    <w:lvl w:ilvl="1" w:tplc="9356B0CE">
      <w:start w:val="1"/>
      <w:numFmt w:val="bullet"/>
      <w:lvlText w:val="o"/>
      <w:lvlJc w:val="left"/>
      <w:pPr>
        <w:tabs>
          <w:tab w:val="num" w:pos="1440"/>
        </w:tabs>
        <w:ind w:left="1440" w:hanging="360"/>
      </w:pPr>
      <w:rPr>
        <w:rFonts w:ascii="Courier New" w:hAnsi="Courier New"/>
      </w:rPr>
    </w:lvl>
    <w:lvl w:ilvl="2" w:tplc="616CFD1C">
      <w:start w:val="1"/>
      <w:numFmt w:val="bullet"/>
      <w:lvlText w:val=""/>
      <w:lvlJc w:val="left"/>
      <w:pPr>
        <w:tabs>
          <w:tab w:val="num" w:pos="2160"/>
        </w:tabs>
        <w:ind w:left="2160" w:hanging="360"/>
      </w:pPr>
      <w:rPr>
        <w:rFonts w:ascii="Wingdings" w:hAnsi="Wingdings"/>
      </w:rPr>
    </w:lvl>
    <w:lvl w:ilvl="3" w:tplc="E034EBAE">
      <w:start w:val="1"/>
      <w:numFmt w:val="bullet"/>
      <w:lvlText w:val=""/>
      <w:lvlJc w:val="left"/>
      <w:pPr>
        <w:tabs>
          <w:tab w:val="num" w:pos="2880"/>
        </w:tabs>
        <w:ind w:left="2880" w:hanging="360"/>
      </w:pPr>
      <w:rPr>
        <w:rFonts w:ascii="Symbol" w:hAnsi="Symbol"/>
      </w:rPr>
    </w:lvl>
    <w:lvl w:ilvl="4" w:tplc="3124C1A4">
      <w:start w:val="1"/>
      <w:numFmt w:val="bullet"/>
      <w:lvlText w:val="o"/>
      <w:lvlJc w:val="left"/>
      <w:pPr>
        <w:tabs>
          <w:tab w:val="num" w:pos="3600"/>
        </w:tabs>
        <w:ind w:left="3600" w:hanging="360"/>
      </w:pPr>
      <w:rPr>
        <w:rFonts w:ascii="Courier New" w:hAnsi="Courier New"/>
      </w:rPr>
    </w:lvl>
    <w:lvl w:ilvl="5" w:tplc="5B2E7FB6">
      <w:start w:val="1"/>
      <w:numFmt w:val="bullet"/>
      <w:lvlText w:val=""/>
      <w:lvlJc w:val="left"/>
      <w:pPr>
        <w:tabs>
          <w:tab w:val="num" w:pos="4320"/>
        </w:tabs>
        <w:ind w:left="4320" w:hanging="360"/>
      </w:pPr>
      <w:rPr>
        <w:rFonts w:ascii="Wingdings" w:hAnsi="Wingdings"/>
      </w:rPr>
    </w:lvl>
    <w:lvl w:ilvl="6" w:tplc="D9C6152A">
      <w:start w:val="1"/>
      <w:numFmt w:val="bullet"/>
      <w:lvlText w:val=""/>
      <w:lvlJc w:val="left"/>
      <w:pPr>
        <w:tabs>
          <w:tab w:val="num" w:pos="5040"/>
        </w:tabs>
        <w:ind w:left="5040" w:hanging="360"/>
      </w:pPr>
      <w:rPr>
        <w:rFonts w:ascii="Symbol" w:hAnsi="Symbol"/>
      </w:rPr>
    </w:lvl>
    <w:lvl w:ilvl="7" w:tplc="71C8A02A">
      <w:start w:val="1"/>
      <w:numFmt w:val="bullet"/>
      <w:lvlText w:val="o"/>
      <w:lvlJc w:val="left"/>
      <w:pPr>
        <w:tabs>
          <w:tab w:val="num" w:pos="5760"/>
        </w:tabs>
        <w:ind w:left="5760" w:hanging="360"/>
      </w:pPr>
      <w:rPr>
        <w:rFonts w:ascii="Courier New" w:hAnsi="Courier New"/>
      </w:rPr>
    </w:lvl>
    <w:lvl w:ilvl="8" w:tplc="0BAAF06A">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4"/>
    <w:multiLevelType w:val="hybridMultilevel"/>
    <w:tmpl w:val="00000024"/>
    <w:lvl w:ilvl="0" w:tplc="ABBCE798">
      <w:start w:val="1"/>
      <w:numFmt w:val="bullet"/>
      <w:lvlText w:val=""/>
      <w:lvlJc w:val="left"/>
      <w:pPr>
        <w:ind w:left="720" w:hanging="360"/>
      </w:pPr>
      <w:rPr>
        <w:rFonts w:ascii="Symbol" w:hAnsi="Symbol"/>
        <w:sz w:val="16"/>
      </w:rPr>
    </w:lvl>
    <w:lvl w:ilvl="1" w:tplc="6DBE8A9C">
      <w:start w:val="1"/>
      <w:numFmt w:val="bullet"/>
      <w:lvlText w:val="o"/>
      <w:lvlJc w:val="left"/>
      <w:pPr>
        <w:tabs>
          <w:tab w:val="num" w:pos="1440"/>
        </w:tabs>
        <w:ind w:left="1440" w:hanging="360"/>
      </w:pPr>
      <w:rPr>
        <w:rFonts w:ascii="Courier New" w:hAnsi="Courier New"/>
      </w:rPr>
    </w:lvl>
    <w:lvl w:ilvl="2" w:tplc="146E35CC">
      <w:start w:val="1"/>
      <w:numFmt w:val="bullet"/>
      <w:lvlText w:val=""/>
      <w:lvlJc w:val="left"/>
      <w:pPr>
        <w:tabs>
          <w:tab w:val="num" w:pos="2160"/>
        </w:tabs>
        <w:ind w:left="2160" w:hanging="360"/>
      </w:pPr>
      <w:rPr>
        <w:rFonts w:ascii="Wingdings" w:hAnsi="Wingdings"/>
      </w:rPr>
    </w:lvl>
    <w:lvl w:ilvl="3" w:tplc="50540A20">
      <w:start w:val="1"/>
      <w:numFmt w:val="bullet"/>
      <w:lvlText w:val=""/>
      <w:lvlJc w:val="left"/>
      <w:pPr>
        <w:tabs>
          <w:tab w:val="num" w:pos="2880"/>
        </w:tabs>
        <w:ind w:left="2880" w:hanging="360"/>
      </w:pPr>
      <w:rPr>
        <w:rFonts w:ascii="Symbol" w:hAnsi="Symbol"/>
      </w:rPr>
    </w:lvl>
    <w:lvl w:ilvl="4" w:tplc="DBA02D22">
      <w:start w:val="1"/>
      <w:numFmt w:val="bullet"/>
      <w:lvlText w:val="o"/>
      <w:lvlJc w:val="left"/>
      <w:pPr>
        <w:tabs>
          <w:tab w:val="num" w:pos="3600"/>
        </w:tabs>
        <w:ind w:left="3600" w:hanging="360"/>
      </w:pPr>
      <w:rPr>
        <w:rFonts w:ascii="Courier New" w:hAnsi="Courier New"/>
      </w:rPr>
    </w:lvl>
    <w:lvl w:ilvl="5" w:tplc="BC14FBE0">
      <w:start w:val="1"/>
      <w:numFmt w:val="bullet"/>
      <w:lvlText w:val=""/>
      <w:lvlJc w:val="left"/>
      <w:pPr>
        <w:tabs>
          <w:tab w:val="num" w:pos="4320"/>
        </w:tabs>
        <w:ind w:left="4320" w:hanging="360"/>
      </w:pPr>
      <w:rPr>
        <w:rFonts w:ascii="Wingdings" w:hAnsi="Wingdings"/>
      </w:rPr>
    </w:lvl>
    <w:lvl w:ilvl="6" w:tplc="67F6ACAE">
      <w:start w:val="1"/>
      <w:numFmt w:val="bullet"/>
      <w:lvlText w:val=""/>
      <w:lvlJc w:val="left"/>
      <w:pPr>
        <w:tabs>
          <w:tab w:val="num" w:pos="5040"/>
        </w:tabs>
        <w:ind w:left="5040" w:hanging="360"/>
      </w:pPr>
      <w:rPr>
        <w:rFonts w:ascii="Symbol" w:hAnsi="Symbol"/>
      </w:rPr>
    </w:lvl>
    <w:lvl w:ilvl="7" w:tplc="000C2B10">
      <w:start w:val="1"/>
      <w:numFmt w:val="bullet"/>
      <w:lvlText w:val="o"/>
      <w:lvlJc w:val="left"/>
      <w:pPr>
        <w:tabs>
          <w:tab w:val="num" w:pos="5760"/>
        </w:tabs>
        <w:ind w:left="5760" w:hanging="360"/>
      </w:pPr>
      <w:rPr>
        <w:rFonts w:ascii="Courier New" w:hAnsi="Courier New"/>
      </w:rPr>
    </w:lvl>
    <w:lvl w:ilvl="8" w:tplc="77A677AE">
      <w:start w:val="1"/>
      <w:numFmt w:val="bullet"/>
      <w:lvlText w:val=""/>
      <w:lvlJc w:val="left"/>
      <w:pPr>
        <w:tabs>
          <w:tab w:val="num" w:pos="6480"/>
        </w:tabs>
        <w:ind w:left="6480" w:hanging="360"/>
      </w:pPr>
      <w:rPr>
        <w:rFonts w:ascii="Wingdings" w:hAnsi="Wingdings"/>
      </w:rPr>
    </w:lvl>
  </w:abstractNum>
  <w:abstractNum w:abstractNumId="36" w15:restartNumberingAfterBreak="0">
    <w:nsid w:val="00000025"/>
    <w:multiLevelType w:val="hybridMultilevel"/>
    <w:tmpl w:val="00000025"/>
    <w:lvl w:ilvl="0" w:tplc="4AD09F06">
      <w:start w:val="1"/>
      <w:numFmt w:val="bullet"/>
      <w:lvlText w:val=""/>
      <w:lvlJc w:val="left"/>
      <w:pPr>
        <w:ind w:left="720" w:hanging="360"/>
      </w:pPr>
      <w:rPr>
        <w:rFonts w:ascii="Symbol" w:hAnsi="Symbol"/>
        <w:sz w:val="16"/>
      </w:rPr>
    </w:lvl>
    <w:lvl w:ilvl="1" w:tplc="40404212">
      <w:start w:val="1"/>
      <w:numFmt w:val="bullet"/>
      <w:lvlText w:val="o"/>
      <w:lvlJc w:val="left"/>
      <w:pPr>
        <w:tabs>
          <w:tab w:val="num" w:pos="1440"/>
        </w:tabs>
        <w:ind w:left="1440" w:hanging="360"/>
      </w:pPr>
      <w:rPr>
        <w:rFonts w:ascii="Courier New" w:hAnsi="Courier New"/>
      </w:rPr>
    </w:lvl>
    <w:lvl w:ilvl="2" w:tplc="FA728BAA">
      <w:start w:val="1"/>
      <w:numFmt w:val="bullet"/>
      <w:lvlText w:val=""/>
      <w:lvlJc w:val="left"/>
      <w:pPr>
        <w:tabs>
          <w:tab w:val="num" w:pos="2160"/>
        </w:tabs>
        <w:ind w:left="2160" w:hanging="360"/>
      </w:pPr>
      <w:rPr>
        <w:rFonts w:ascii="Wingdings" w:hAnsi="Wingdings"/>
      </w:rPr>
    </w:lvl>
    <w:lvl w:ilvl="3" w:tplc="A404C6E4">
      <w:start w:val="1"/>
      <w:numFmt w:val="bullet"/>
      <w:lvlText w:val=""/>
      <w:lvlJc w:val="left"/>
      <w:pPr>
        <w:tabs>
          <w:tab w:val="num" w:pos="2880"/>
        </w:tabs>
        <w:ind w:left="2880" w:hanging="360"/>
      </w:pPr>
      <w:rPr>
        <w:rFonts w:ascii="Symbol" w:hAnsi="Symbol"/>
      </w:rPr>
    </w:lvl>
    <w:lvl w:ilvl="4" w:tplc="B6AEAA50">
      <w:start w:val="1"/>
      <w:numFmt w:val="bullet"/>
      <w:lvlText w:val="o"/>
      <w:lvlJc w:val="left"/>
      <w:pPr>
        <w:tabs>
          <w:tab w:val="num" w:pos="3600"/>
        </w:tabs>
        <w:ind w:left="3600" w:hanging="360"/>
      </w:pPr>
      <w:rPr>
        <w:rFonts w:ascii="Courier New" w:hAnsi="Courier New"/>
      </w:rPr>
    </w:lvl>
    <w:lvl w:ilvl="5" w:tplc="72CECD9E">
      <w:start w:val="1"/>
      <w:numFmt w:val="bullet"/>
      <w:lvlText w:val=""/>
      <w:lvlJc w:val="left"/>
      <w:pPr>
        <w:tabs>
          <w:tab w:val="num" w:pos="4320"/>
        </w:tabs>
        <w:ind w:left="4320" w:hanging="360"/>
      </w:pPr>
      <w:rPr>
        <w:rFonts w:ascii="Wingdings" w:hAnsi="Wingdings"/>
      </w:rPr>
    </w:lvl>
    <w:lvl w:ilvl="6" w:tplc="A07C2196">
      <w:start w:val="1"/>
      <w:numFmt w:val="bullet"/>
      <w:lvlText w:val=""/>
      <w:lvlJc w:val="left"/>
      <w:pPr>
        <w:tabs>
          <w:tab w:val="num" w:pos="5040"/>
        </w:tabs>
        <w:ind w:left="5040" w:hanging="360"/>
      </w:pPr>
      <w:rPr>
        <w:rFonts w:ascii="Symbol" w:hAnsi="Symbol"/>
      </w:rPr>
    </w:lvl>
    <w:lvl w:ilvl="7" w:tplc="FC5E702C">
      <w:start w:val="1"/>
      <w:numFmt w:val="bullet"/>
      <w:lvlText w:val="o"/>
      <w:lvlJc w:val="left"/>
      <w:pPr>
        <w:tabs>
          <w:tab w:val="num" w:pos="5760"/>
        </w:tabs>
        <w:ind w:left="5760" w:hanging="360"/>
      </w:pPr>
      <w:rPr>
        <w:rFonts w:ascii="Courier New" w:hAnsi="Courier New"/>
      </w:rPr>
    </w:lvl>
    <w:lvl w:ilvl="8" w:tplc="C99CDBCA">
      <w:start w:val="1"/>
      <w:numFmt w:val="bullet"/>
      <w:lvlText w:val=""/>
      <w:lvlJc w:val="left"/>
      <w:pPr>
        <w:tabs>
          <w:tab w:val="num" w:pos="6480"/>
        </w:tabs>
        <w:ind w:left="6480" w:hanging="360"/>
      </w:pPr>
      <w:rPr>
        <w:rFonts w:ascii="Wingdings" w:hAnsi="Wingdings"/>
      </w:rPr>
    </w:lvl>
  </w:abstractNum>
  <w:abstractNum w:abstractNumId="37" w15:restartNumberingAfterBreak="0">
    <w:nsid w:val="00000026"/>
    <w:multiLevelType w:val="hybridMultilevel"/>
    <w:tmpl w:val="00000026"/>
    <w:lvl w:ilvl="0" w:tplc="97505190">
      <w:start w:val="1"/>
      <w:numFmt w:val="bullet"/>
      <w:lvlText w:val=""/>
      <w:lvlJc w:val="left"/>
      <w:pPr>
        <w:ind w:left="720" w:hanging="360"/>
      </w:pPr>
      <w:rPr>
        <w:rFonts w:ascii="Symbol" w:hAnsi="Symbol"/>
        <w:sz w:val="16"/>
      </w:rPr>
    </w:lvl>
    <w:lvl w:ilvl="1" w:tplc="60B8D0FE">
      <w:start w:val="1"/>
      <w:numFmt w:val="bullet"/>
      <w:lvlText w:val="o"/>
      <w:lvlJc w:val="left"/>
      <w:pPr>
        <w:tabs>
          <w:tab w:val="num" w:pos="1440"/>
        </w:tabs>
        <w:ind w:left="1440" w:hanging="360"/>
      </w:pPr>
      <w:rPr>
        <w:rFonts w:ascii="Courier New" w:hAnsi="Courier New"/>
      </w:rPr>
    </w:lvl>
    <w:lvl w:ilvl="2" w:tplc="2312ADDE">
      <w:start w:val="1"/>
      <w:numFmt w:val="bullet"/>
      <w:lvlText w:val=""/>
      <w:lvlJc w:val="left"/>
      <w:pPr>
        <w:tabs>
          <w:tab w:val="num" w:pos="2160"/>
        </w:tabs>
        <w:ind w:left="2160" w:hanging="360"/>
      </w:pPr>
      <w:rPr>
        <w:rFonts w:ascii="Wingdings" w:hAnsi="Wingdings"/>
      </w:rPr>
    </w:lvl>
    <w:lvl w:ilvl="3" w:tplc="CC520476">
      <w:start w:val="1"/>
      <w:numFmt w:val="bullet"/>
      <w:lvlText w:val=""/>
      <w:lvlJc w:val="left"/>
      <w:pPr>
        <w:tabs>
          <w:tab w:val="num" w:pos="2880"/>
        </w:tabs>
        <w:ind w:left="2880" w:hanging="360"/>
      </w:pPr>
      <w:rPr>
        <w:rFonts w:ascii="Symbol" w:hAnsi="Symbol"/>
      </w:rPr>
    </w:lvl>
    <w:lvl w:ilvl="4" w:tplc="609E22E4">
      <w:start w:val="1"/>
      <w:numFmt w:val="bullet"/>
      <w:lvlText w:val="o"/>
      <w:lvlJc w:val="left"/>
      <w:pPr>
        <w:tabs>
          <w:tab w:val="num" w:pos="3600"/>
        </w:tabs>
        <w:ind w:left="3600" w:hanging="360"/>
      </w:pPr>
      <w:rPr>
        <w:rFonts w:ascii="Courier New" w:hAnsi="Courier New"/>
      </w:rPr>
    </w:lvl>
    <w:lvl w:ilvl="5" w:tplc="E8628FB2">
      <w:start w:val="1"/>
      <w:numFmt w:val="bullet"/>
      <w:lvlText w:val=""/>
      <w:lvlJc w:val="left"/>
      <w:pPr>
        <w:tabs>
          <w:tab w:val="num" w:pos="4320"/>
        </w:tabs>
        <w:ind w:left="4320" w:hanging="360"/>
      </w:pPr>
      <w:rPr>
        <w:rFonts w:ascii="Wingdings" w:hAnsi="Wingdings"/>
      </w:rPr>
    </w:lvl>
    <w:lvl w:ilvl="6" w:tplc="147EA242">
      <w:start w:val="1"/>
      <w:numFmt w:val="bullet"/>
      <w:lvlText w:val=""/>
      <w:lvlJc w:val="left"/>
      <w:pPr>
        <w:tabs>
          <w:tab w:val="num" w:pos="5040"/>
        </w:tabs>
        <w:ind w:left="5040" w:hanging="360"/>
      </w:pPr>
      <w:rPr>
        <w:rFonts w:ascii="Symbol" w:hAnsi="Symbol"/>
      </w:rPr>
    </w:lvl>
    <w:lvl w:ilvl="7" w:tplc="41CCB1BE">
      <w:start w:val="1"/>
      <w:numFmt w:val="bullet"/>
      <w:lvlText w:val="o"/>
      <w:lvlJc w:val="left"/>
      <w:pPr>
        <w:tabs>
          <w:tab w:val="num" w:pos="5760"/>
        </w:tabs>
        <w:ind w:left="5760" w:hanging="360"/>
      </w:pPr>
      <w:rPr>
        <w:rFonts w:ascii="Courier New" w:hAnsi="Courier New"/>
      </w:rPr>
    </w:lvl>
    <w:lvl w:ilvl="8" w:tplc="6A9417F6">
      <w:start w:val="1"/>
      <w:numFmt w:val="bullet"/>
      <w:lvlText w:val=""/>
      <w:lvlJc w:val="left"/>
      <w:pPr>
        <w:tabs>
          <w:tab w:val="num" w:pos="6480"/>
        </w:tabs>
        <w:ind w:left="6480" w:hanging="360"/>
      </w:pPr>
      <w:rPr>
        <w:rFonts w:ascii="Wingdings" w:hAnsi="Wingdings"/>
      </w:rPr>
    </w:lvl>
  </w:abstractNum>
  <w:abstractNum w:abstractNumId="38" w15:restartNumberingAfterBreak="0">
    <w:nsid w:val="00000027"/>
    <w:multiLevelType w:val="hybridMultilevel"/>
    <w:tmpl w:val="00000027"/>
    <w:lvl w:ilvl="0" w:tplc="54663954">
      <w:start w:val="1"/>
      <w:numFmt w:val="bullet"/>
      <w:lvlText w:val=""/>
      <w:lvlJc w:val="left"/>
      <w:pPr>
        <w:ind w:left="720" w:hanging="360"/>
      </w:pPr>
      <w:rPr>
        <w:rFonts w:ascii="Symbol" w:hAnsi="Symbol"/>
        <w:sz w:val="16"/>
      </w:rPr>
    </w:lvl>
    <w:lvl w:ilvl="1" w:tplc="D00CEC5C">
      <w:start w:val="1"/>
      <w:numFmt w:val="bullet"/>
      <w:lvlText w:val="o"/>
      <w:lvlJc w:val="left"/>
      <w:pPr>
        <w:tabs>
          <w:tab w:val="num" w:pos="1440"/>
        </w:tabs>
        <w:ind w:left="1440" w:hanging="360"/>
      </w:pPr>
      <w:rPr>
        <w:rFonts w:ascii="Courier New" w:hAnsi="Courier New"/>
      </w:rPr>
    </w:lvl>
    <w:lvl w:ilvl="2" w:tplc="476A0ECA">
      <w:start w:val="1"/>
      <w:numFmt w:val="bullet"/>
      <w:lvlText w:val=""/>
      <w:lvlJc w:val="left"/>
      <w:pPr>
        <w:tabs>
          <w:tab w:val="num" w:pos="2160"/>
        </w:tabs>
        <w:ind w:left="2160" w:hanging="360"/>
      </w:pPr>
      <w:rPr>
        <w:rFonts w:ascii="Wingdings" w:hAnsi="Wingdings"/>
      </w:rPr>
    </w:lvl>
    <w:lvl w:ilvl="3" w:tplc="A254129E">
      <w:start w:val="1"/>
      <w:numFmt w:val="bullet"/>
      <w:lvlText w:val=""/>
      <w:lvlJc w:val="left"/>
      <w:pPr>
        <w:tabs>
          <w:tab w:val="num" w:pos="2880"/>
        </w:tabs>
        <w:ind w:left="2880" w:hanging="360"/>
      </w:pPr>
      <w:rPr>
        <w:rFonts w:ascii="Symbol" w:hAnsi="Symbol"/>
      </w:rPr>
    </w:lvl>
    <w:lvl w:ilvl="4" w:tplc="8576A27C">
      <w:start w:val="1"/>
      <w:numFmt w:val="bullet"/>
      <w:lvlText w:val="o"/>
      <w:lvlJc w:val="left"/>
      <w:pPr>
        <w:tabs>
          <w:tab w:val="num" w:pos="3600"/>
        </w:tabs>
        <w:ind w:left="3600" w:hanging="360"/>
      </w:pPr>
      <w:rPr>
        <w:rFonts w:ascii="Courier New" w:hAnsi="Courier New"/>
      </w:rPr>
    </w:lvl>
    <w:lvl w:ilvl="5" w:tplc="D8782700">
      <w:start w:val="1"/>
      <w:numFmt w:val="bullet"/>
      <w:lvlText w:val=""/>
      <w:lvlJc w:val="left"/>
      <w:pPr>
        <w:tabs>
          <w:tab w:val="num" w:pos="4320"/>
        </w:tabs>
        <w:ind w:left="4320" w:hanging="360"/>
      </w:pPr>
      <w:rPr>
        <w:rFonts w:ascii="Wingdings" w:hAnsi="Wingdings"/>
      </w:rPr>
    </w:lvl>
    <w:lvl w:ilvl="6" w:tplc="8F927016">
      <w:start w:val="1"/>
      <w:numFmt w:val="bullet"/>
      <w:lvlText w:val=""/>
      <w:lvlJc w:val="left"/>
      <w:pPr>
        <w:tabs>
          <w:tab w:val="num" w:pos="5040"/>
        </w:tabs>
        <w:ind w:left="5040" w:hanging="360"/>
      </w:pPr>
      <w:rPr>
        <w:rFonts w:ascii="Symbol" w:hAnsi="Symbol"/>
      </w:rPr>
    </w:lvl>
    <w:lvl w:ilvl="7" w:tplc="601223FC">
      <w:start w:val="1"/>
      <w:numFmt w:val="bullet"/>
      <w:lvlText w:val="o"/>
      <w:lvlJc w:val="left"/>
      <w:pPr>
        <w:tabs>
          <w:tab w:val="num" w:pos="5760"/>
        </w:tabs>
        <w:ind w:left="5760" w:hanging="360"/>
      </w:pPr>
      <w:rPr>
        <w:rFonts w:ascii="Courier New" w:hAnsi="Courier New"/>
      </w:rPr>
    </w:lvl>
    <w:lvl w:ilvl="8" w:tplc="C99E6264">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B32E5FB4">
      <w:start w:val="1"/>
      <w:numFmt w:val="bullet"/>
      <w:lvlText w:val=""/>
      <w:lvlJc w:val="left"/>
      <w:pPr>
        <w:ind w:left="720" w:hanging="360"/>
      </w:pPr>
      <w:rPr>
        <w:rFonts w:ascii="Symbol" w:hAnsi="Symbol"/>
        <w:sz w:val="16"/>
      </w:rPr>
    </w:lvl>
    <w:lvl w:ilvl="1" w:tplc="E94A7BB4">
      <w:start w:val="1"/>
      <w:numFmt w:val="bullet"/>
      <w:lvlText w:val="o"/>
      <w:lvlJc w:val="left"/>
      <w:pPr>
        <w:tabs>
          <w:tab w:val="num" w:pos="1440"/>
        </w:tabs>
        <w:ind w:left="1440" w:hanging="360"/>
      </w:pPr>
      <w:rPr>
        <w:rFonts w:ascii="Courier New" w:hAnsi="Courier New"/>
      </w:rPr>
    </w:lvl>
    <w:lvl w:ilvl="2" w:tplc="18B09792">
      <w:start w:val="1"/>
      <w:numFmt w:val="bullet"/>
      <w:lvlText w:val=""/>
      <w:lvlJc w:val="left"/>
      <w:pPr>
        <w:tabs>
          <w:tab w:val="num" w:pos="2160"/>
        </w:tabs>
        <w:ind w:left="2160" w:hanging="360"/>
      </w:pPr>
      <w:rPr>
        <w:rFonts w:ascii="Wingdings" w:hAnsi="Wingdings"/>
      </w:rPr>
    </w:lvl>
    <w:lvl w:ilvl="3" w:tplc="405C5F00">
      <w:start w:val="1"/>
      <w:numFmt w:val="bullet"/>
      <w:lvlText w:val=""/>
      <w:lvlJc w:val="left"/>
      <w:pPr>
        <w:tabs>
          <w:tab w:val="num" w:pos="2880"/>
        </w:tabs>
        <w:ind w:left="2880" w:hanging="360"/>
      </w:pPr>
      <w:rPr>
        <w:rFonts w:ascii="Symbol" w:hAnsi="Symbol"/>
      </w:rPr>
    </w:lvl>
    <w:lvl w:ilvl="4" w:tplc="05060010">
      <w:start w:val="1"/>
      <w:numFmt w:val="bullet"/>
      <w:lvlText w:val="o"/>
      <w:lvlJc w:val="left"/>
      <w:pPr>
        <w:tabs>
          <w:tab w:val="num" w:pos="3600"/>
        </w:tabs>
        <w:ind w:left="3600" w:hanging="360"/>
      </w:pPr>
      <w:rPr>
        <w:rFonts w:ascii="Courier New" w:hAnsi="Courier New"/>
      </w:rPr>
    </w:lvl>
    <w:lvl w:ilvl="5" w:tplc="BFCCA8DA">
      <w:start w:val="1"/>
      <w:numFmt w:val="bullet"/>
      <w:lvlText w:val=""/>
      <w:lvlJc w:val="left"/>
      <w:pPr>
        <w:tabs>
          <w:tab w:val="num" w:pos="4320"/>
        </w:tabs>
        <w:ind w:left="4320" w:hanging="360"/>
      </w:pPr>
      <w:rPr>
        <w:rFonts w:ascii="Wingdings" w:hAnsi="Wingdings"/>
      </w:rPr>
    </w:lvl>
    <w:lvl w:ilvl="6" w:tplc="66540AC2">
      <w:start w:val="1"/>
      <w:numFmt w:val="bullet"/>
      <w:lvlText w:val=""/>
      <w:lvlJc w:val="left"/>
      <w:pPr>
        <w:tabs>
          <w:tab w:val="num" w:pos="5040"/>
        </w:tabs>
        <w:ind w:left="5040" w:hanging="360"/>
      </w:pPr>
      <w:rPr>
        <w:rFonts w:ascii="Symbol" w:hAnsi="Symbol"/>
      </w:rPr>
    </w:lvl>
    <w:lvl w:ilvl="7" w:tplc="F064CDBE">
      <w:start w:val="1"/>
      <w:numFmt w:val="bullet"/>
      <w:lvlText w:val="o"/>
      <w:lvlJc w:val="left"/>
      <w:pPr>
        <w:tabs>
          <w:tab w:val="num" w:pos="5760"/>
        </w:tabs>
        <w:ind w:left="5760" w:hanging="360"/>
      </w:pPr>
      <w:rPr>
        <w:rFonts w:ascii="Courier New" w:hAnsi="Courier New"/>
      </w:rPr>
    </w:lvl>
    <w:lvl w:ilvl="8" w:tplc="82E611D0">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9"/>
    <w:multiLevelType w:val="hybridMultilevel"/>
    <w:tmpl w:val="00000029"/>
    <w:lvl w:ilvl="0" w:tplc="45BE1C72">
      <w:start w:val="1"/>
      <w:numFmt w:val="bullet"/>
      <w:lvlText w:val=""/>
      <w:lvlJc w:val="left"/>
      <w:pPr>
        <w:ind w:left="720" w:hanging="360"/>
      </w:pPr>
      <w:rPr>
        <w:rFonts w:ascii="Symbol" w:hAnsi="Symbol"/>
        <w:sz w:val="16"/>
      </w:rPr>
    </w:lvl>
    <w:lvl w:ilvl="1" w:tplc="B512F79C">
      <w:start w:val="1"/>
      <w:numFmt w:val="bullet"/>
      <w:lvlText w:val="o"/>
      <w:lvlJc w:val="left"/>
      <w:pPr>
        <w:tabs>
          <w:tab w:val="num" w:pos="1440"/>
        </w:tabs>
        <w:ind w:left="1440" w:hanging="360"/>
      </w:pPr>
      <w:rPr>
        <w:rFonts w:ascii="Courier New" w:hAnsi="Courier New"/>
      </w:rPr>
    </w:lvl>
    <w:lvl w:ilvl="2" w:tplc="D7628AB4">
      <w:start w:val="1"/>
      <w:numFmt w:val="bullet"/>
      <w:lvlText w:val=""/>
      <w:lvlJc w:val="left"/>
      <w:pPr>
        <w:tabs>
          <w:tab w:val="num" w:pos="2160"/>
        </w:tabs>
        <w:ind w:left="2160" w:hanging="360"/>
      </w:pPr>
      <w:rPr>
        <w:rFonts w:ascii="Wingdings" w:hAnsi="Wingdings"/>
      </w:rPr>
    </w:lvl>
    <w:lvl w:ilvl="3" w:tplc="B434E46E">
      <w:start w:val="1"/>
      <w:numFmt w:val="bullet"/>
      <w:lvlText w:val=""/>
      <w:lvlJc w:val="left"/>
      <w:pPr>
        <w:tabs>
          <w:tab w:val="num" w:pos="2880"/>
        </w:tabs>
        <w:ind w:left="2880" w:hanging="360"/>
      </w:pPr>
      <w:rPr>
        <w:rFonts w:ascii="Symbol" w:hAnsi="Symbol"/>
      </w:rPr>
    </w:lvl>
    <w:lvl w:ilvl="4" w:tplc="FC9819FC">
      <w:start w:val="1"/>
      <w:numFmt w:val="bullet"/>
      <w:lvlText w:val="o"/>
      <w:lvlJc w:val="left"/>
      <w:pPr>
        <w:tabs>
          <w:tab w:val="num" w:pos="3600"/>
        </w:tabs>
        <w:ind w:left="3600" w:hanging="360"/>
      </w:pPr>
      <w:rPr>
        <w:rFonts w:ascii="Courier New" w:hAnsi="Courier New"/>
      </w:rPr>
    </w:lvl>
    <w:lvl w:ilvl="5" w:tplc="5FCEC0C2">
      <w:start w:val="1"/>
      <w:numFmt w:val="bullet"/>
      <w:lvlText w:val=""/>
      <w:lvlJc w:val="left"/>
      <w:pPr>
        <w:tabs>
          <w:tab w:val="num" w:pos="4320"/>
        </w:tabs>
        <w:ind w:left="4320" w:hanging="360"/>
      </w:pPr>
      <w:rPr>
        <w:rFonts w:ascii="Wingdings" w:hAnsi="Wingdings"/>
      </w:rPr>
    </w:lvl>
    <w:lvl w:ilvl="6" w:tplc="7FE26F16">
      <w:start w:val="1"/>
      <w:numFmt w:val="bullet"/>
      <w:lvlText w:val=""/>
      <w:lvlJc w:val="left"/>
      <w:pPr>
        <w:tabs>
          <w:tab w:val="num" w:pos="5040"/>
        </w:tabs>
        <w:ind w:left="5040" w:hanging="360"/>
      </w:pPr>
      <w:rPr>
        <w:rFonts w:ascii="Symbol" w:hAnsi="Symbol"/>
      </w:rPr>
    </w:lvl>
    <w:lvl w:ilvl="7" w:tplc="1C8803AA">
      <w:start w:val="1"/>
      <w:numFmt w:val="bullet"/>
      <w:lvlText w:val="o"/>
      <w:lvlJc w:val="left"/>
      <w:pPr>
        <w:tabs>
          <w:tab w:val="num" w:pos="5760"/>
        </w:tabs>
        <w:ind w:left="5760" w:hanging="360"/>
      </w:pPr>
      <w:rPr>
        <w:rFonts w:ascii="Courier New" w:hAnsi="Courier New"/>
      </w:rPr>
    </w:lvl>
    <w:lvl w:ilvl="8" w:tplc="FA227D58">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A"/>
    <w:multiLevelType w:val="hybridMultilevel"/>
    <w:tmpl w:val="0000002A"/>
    <w:lvl w:ilvl="0" w:tplc="D4042616">
      <w:start w:val="1"/>
      <w:numFmt w:val="bullet"/>
      <w:lvlText w:val=""/>
      <w:lvlJc w:val="left"/>
      <w:pPr>
        <w:ind w:left="720" w:hanging="360"/>
      </w:pPr>
      <w:rPr>
        <w:rFonts w:ascii="Symbol" w:hAnsi="Symbol"/>
        <w:sz w:val="16"/>
      </w:rPr>
    </w:lvl>
    <w:lvl w:ilvl="1" w:tplc="8C9A5316">
      <w:start w:val="1"/>
      <w:numFmt w:val="bullet"/>
      <w:lvlText w:val="o"/>
      <w:lvlJc w:val="left"/>
      <w:pPr>
        <w:tabs>
          <w:tab w:val="num" w:pos="1440"/>
        </w:tabs>
        <w:ind w:left="1440" w:hanging="360"/>
      </w:pPr>
      <w:rPr>
        <w:rFonts w:ascii="Courier New" w:hAnsi="Courier New"/>
      </w:rPr>
    </w:lvl>
    <w:lvl w:ilvl="2" w:tplc="009E1F68">
      <w:start w:val="1"/>
      <w:numFmt w:val="bullet"/>
      <w:lvlText w:val=""/>
      <w:lvlJc w:val="left"/>
      <w:pPr>
        <w:tabs>
          <w:tab w:val="num" w:pos="2160"/>
        </w:tabs>
        <w:ind w:left="2160" w:hanging="360"/>
      </w:pPr>
      <w:rPr>
        <w:rFonts w:ascii="Wingdings" w:hAnsi="Wingdings"/>
      </w:rPr>
    </w:lvl>
    <w:lvl w:ilvl="3" w:tplc="608EB192">
      <w:start w:val="1"/>
      <w:numFmt w:val="bullet"/>
      <w:lvlText w:val=""/>
      <w:lvlJc w:val="left"/>
      <w:pPr>
        <w:tabs>
          <w:tab w:val="num" w:pos="2880"/>
        </w:tabs>
        <w:ind w:left="2880" w:hanging="360"/>
      </w:pPr>
      <w:rPr>
        <w:rFonts w:ascii="Symbol" w:hAnsi="Symbol"/>
      </w:rPr>
    </w:lvl>
    <w:lvl w:ilvl="4" w:tplc="B8AC1FD6">
      <w:start w:val="1"/>
      <w:numFmt w:val="bullet"/>
      <w:lvlText w:val="o"/>
      <w:lvlJc w:val="left"/>
      <w:pPr>
        <w:tabs>
          <w:tab w:val="num" w:pos="3600"/>
        </w:tabs>
        <w:ind w:left="3600" w:hanging="360"/>
      </w:pPr>
      <w:rPr>
        <w:rFonts w:ascii="Courier New" w:hAnsi="Courier New"/>
      </w:rPr>
    </w:lvl>
    <w:lvl w:ilvl="5" w:tplc="96687EE0">
      <w:start w:val="1"/>
      <w:numFmt w:val="bullet"/>
      <w:lvlText w:val=""/>
      <w:lvlJc w:val="left"/>
      <w:pPr>
        <w:tabs>
          <w:tab w:val="num" w:pos="4320"/>
        </w:tabs>
        <w:ind w:left="4320" w:hanging="360"/>
      </w:pPr>
      <w:rPr>
        <w:rFonts w:ascii="Wingdings" w:hAnsi="Wingdings"/>
      </w:rPr>
    </w:lvl>
    <w:lvl w:ilvl="6" w:tplc="E95AA41C">
      <w:start w:val="1"/>
      <w:numFmt w:val="bullet"/>
      <w:lvlText w:val=""/>
      <w:lvlJc w:val="left"/>
      <w:pPr>
        <w:tabs>
          <w:tab w:val="num" w:pos="5040"/>
        </w:tabs>
        <w:ind w:left="5040" w:hanging="360"/>
      </w:pPr>
      <w:rPr>
        <w:rFonts w:ascii="Symbol" w:hAnsi="Symbol"/>
      </w:rPr>
    </w:lvl>
    <w:lvl w:ilvl="7" w:tplc="57A830CC">
      <w:start w:val="1"/>
      <w:numFmt w:val="bullet"/>
      <w:lvlText w:val="o"/>
      <w:lvlJc w:val="left"/>
      <w:pPr>
        <w:tabs>
          <w:tab w:val="num" w:pos="5760"/>
        </w:tabs>
        <w:ind w:left="5760" w:hanging="360"/>
      </w:pPr>
      <w:rPr>
        <w:rFonts w:ascii="Courier New" w:hAnsi="Courier New"/>
      </w:rPr>
    </w:lvl>
    <w:lvl w:ilvl="8" w:tplc="856030BC">
      <w:start w:val="1"/>
      <w:numFmt w:val="bullet"/>
      <w:lvlText w:val=""/>
      <w:lvlJc w:val="left"/>
      <w:pPr>
        <w:tabs>
          <w:tab w:val="num" w:pos="6480"/>
        </w:tabs>
        <w:ind w:left="6480" w:hanging="360"/>
      </w:pPr>
      <w:rPr>
        <w:rFonts w:ascii="Wingdings" w:hAnsi="Wingdings"/>
      </w:rPr>
    </w:lvl>
  </w:abstractNum>
  <w:abstractNum w:abstractNumId="42" w15:restartNumberingAfterBreak="0">
    <w:nsid w:val="05F82692"/>
    <w:multiLevelType w:val="hybridMultilevel"/>
    <w:tmpl w:val="CF92C43A"/>
    <w:lvl w:ilvl="0" w:tplc="2D2C514A">
      <w:numFmt w:val="bullet"/>
      <w:lvlText w:val="•"/>
      <w:lvlJc w:val="left"/>
      <w:pPr>
        <w:ind w:left="1080" w:hanging="360"/>
      </w:pPr>
      <w:rPr>
        <w:rFonts w:ascii="Times New Roman" w:eastAsia="STIX Two Text" w:hAnsi="Times New Roman"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54B6BEF"/>
    <w:multiLevelType w:val="hybridMultilevel"/>
    <w:tmpl w:val="F914F562"/>
    <w:lvl w:ilvl="0" w:tplc="2D2C514A">
      <w:numFmt w:val="bullet"/>
      <w:lvlText w:val="•"/>
      <w:lvlJc w:val="left"/>
      <w:pPr>
        <w:ind w:left="720" w:hanging="360"/>
      </w:pPr>
      <w:rPr>
        <w:rFonts w:ascii="Times New Roman" w:eastAsia="STIX Two Text"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CC18FB"/>
    <w:multiLevelType w:val="hybridMultilevel"/>
    <w:tmpl w:val="0F94F288"/>
    <w:lvl w:ilvl="0" w:tplc="2D2C514A">
      <w:numFmt w:val="bullet"/>
      <w:lvlText w:val="•"/>
      <w:lvlJc w:val="left"/>
      <w:pPr>
        <w:ind w:left="720" w:hanging="360"/>
      </w:pPr>
      <w:rPr>
        <w:rFonts w:ascii="Times New Roman" w:eastAsia="STIX Two Text"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A12E36"/>
    <w:multiLevelType w:val="hybridMultilevel"/>
    <w:tmpl w:val="B910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E5734A"/>
    <w:multiLevelType w:val="hybridMultilevel"/>
    <w:tmpl w:val="74E05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A837B5E"/>
    <w:multiLevelType w:val="hybridMultilevel"/>
    <w:tmpl w:val="328EF238"/>
    <w:lvl w:ilvl="0" w:tplc="2D2C514A">
      <w:numFmt w:val="bullet"/>
      <w:lvlText w:val="•"/>
      <w:lvlJc w:val="left"/>
      <w:pPr>
        <w:ind w:left="1080" w:hanging="360"/>
      </w:pPr>
      <w:rPr>
        <w:rFonts w:ascii="Times New Roman" w:eastAsia="STIX Two Text" w:hAnsi="Times New Roman"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D256594"/>
    <w:multiLevelType w:val="multilevel"/>
    <w:tmpl w:val="8F96D36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64721">
    <w:abstractNumId w:val="0"/>
  </w:num>
  <w:num w:numId="2" w16cid:durableId="1433087509">
    <w:abstractNumId w:val="1"/>
  </w:num>
  <w:num w:numId="3" w16cid:durableId="693919998">
    <w:abstractNumId w:val="2"/>
  </w:num>
  <w:num w:numId="4" w16cid:durableId="2087805114">
    <w:abstractNumId w:val="3"/>
  </w:num>
  <w:num w:numId="5" w16cid:durableId="2130735235">
    <w:abstractNumId w:val="4"/>
  </w:num>
  <w:num w:numId="6" w16cid:durableId="1794013555">
    <w:abstractNumId w:val="5"/>
  </w:num>
  <w:num w:numId="7" w16cid:durableId="1042636930">
    <w:abstractNumId w:val="6"/>
  </w:num>
  <w:num w:numId="8" w16cid:durableId="2044597319">
    <w:abstractNumId w:val="7"/>
  </w:num>
  <w:num w:numId="9" w16cid:durableId="182863970">
    <w:abstractNumId w:val="8"/>
  </w:num>
  <w:num w:numId="10" w16cid:durableId="849875666">
    <w:abstractNumId w:val="9"/>
  </w:num>
  <w:num w:numId="11" w16cid:durableId="2052878711">
    <w:abstractNumId w:val="10"/>
  </w:num>
  <w:num w:numId="12" w16cid:durableId="104467551">
    <w:abstractNumId w:val="11"/>
  </w:num>
  <w:num w:numId="13" w16cid:durableId="1221943932">
    <w:abstractNumId w:val="12"/>
  </w:num>
  <w:num w:numId="14" w16cid:durableId="1219324839">
    <w:abstractNumId w:val="13"/>
  </w:num>
  <w:num w:numId="15" w16cid:durableId="824009111">
    <w:abstractNumId w:val="14"/>
  </w:num>
  <w:num w:numId="16" w16cid:durableId="1498182849">
    <w:abstractNumId w:val="15"/>
  </w:num>
  <w:num w:numId="17" w16cid:durableId="1719283261">
    <w:abstractNumId w:val="16"/>
  </w:num>
  <w:num w:numId="18" w16cid:durableId="816607981">
    <w:abstractNumId w:val="17"/>
  </w:num>
  <w:num w:numId="19" w16cid:durableId="1860392819">
    <w:abstractNumId w:val="18"/>
  </w:num>
  <w:num w:numId="20" w16cid:durableId="923105318">
    <w:abstractNumId w:val="19"/>
  </w:num>
  <w:num w:numId="21" w16cid:durableId="1898081952">
    <w:abstractNumId w:val="20"/>
  </w:num>
  <w:num w:numId="22" w16cid:durableId="792791029">
    <w:abstractNumId w:val="21"/>
  </w:num>
  <w:num w:numId="23" w16cid:durableId="1745177844">
    <w:abstractNumId w:val="22"/>
  </w:num>
  <w:num w:numId="24" w16cid:durableId="203519466">
    <w:abstractNumId w:val="23"/>
  </w:num>
  <w:num w:numId="25" w16cid:durableId="1135640457">
    <w:abstractNumId w:val="24"/>
  </w:num>
  <w:num w:numId="26" w16cid:durableId="2090154979">
    <w:abstractNumId w:val="25"/>
  </w:num>
  <w:num w:numId="27" w16cid:durableId="256402249">
    <w:abstractNumId w:val="26"/>
  </w:num>
  <w:num w:numId="28" w16cid:durableId="113715534">
    <w:abstractNumId w:val="27"/>
  </w:num>
  <w:num w:numId="29" w16cid:durableId="90010558">
    <w:abstractNumId w:val="28"/>
  </w:num>
  <w:num w:numId="30" w16cid:durableId="1183933090">
    <w:abstractNumId w:val="29"/>
  </w:num>
  <w:num w:numId="31" w16cid:durableId="1974552604">
    <w:abstractNumId w:val="30"/>
  </w:num>
  <w:num w:numId="32" w16cid:durableId="1628731062">
    <w:abstractNumId w:val="31"/>
  </w:num>
  <w:num w:numId="33" w16cid:durableId="1335842959">
    <w:abstractNumId w:val="32"/>
  </w:num>
  <w:num w:numId="34" w16cid:durableId="1138065061">
    <w:abstractNumId w:val="33"/>
  </w:num>
  <w:num w:numId="35" w16cid:durableId="744492950">
    <w:abstractNumId w:val="34"/>
  </w:num>
  <w:num w:numId="36" w16cid:durableId="973605593">
    <w:abstractNumId w:val="35"/>
  </w:num>
  <w:num w:numId="37" w16cid:durableId="880481384">
    <w:abstractNumId w:val="36"/>
  </w:num>
  <w:num w:numId="38" w16cid:durableId="1382903850">
    <w:abstractNumId w:val="37"/>
  </w:num>
  <w:num w:numId="39" w16cid:durableId="2032756215">
    <w:abstractNumId w:val="38"/>
  </w:num>
  <w:num w:numId="40" w16cid:durableId="638071158">
    <w:abstractNumId w:val="39"/>
  </w:num>
  <w:num w:numId="41" w16cid:durableId="2118594478">
    <w:abstractNumId w:val="40"/>
  </w:num>
  <w:num w:numId="42" w16cid:durableId="1020471886">
    <w:abstractNumId w:val="41"/>
  </w:num>
  <w:num w:numId="43" w16cid:durableId="645282612">
    <w:abstractNumId w:val="45"/>
  </w:num>
  <w:num w:numId="44" w16cid:durableId="1554074353">
    <w:abstractNumId w:val="46"/>
  </w:num>
  <w:num w:numId="45" w16cid:durableId="512916488">
    <w:abstractNumId w:val="44"/>
  </w:num>
  <w:num w:numId="46" w16cid:durableId="1745451837">
    <w:abstractNumId w:val="43"/>
  </w:num>
  <w:num w:numId="47" w16cid:durableId="2145997228">
    <w:abstractNumId w:val="42"/>
  </w:num>
  <w:num w:numId="48" w16cid:durableId="1196195277">
    <w:abstractNumId w:val="47"/>
  </w:num>
  <w:num w:numId="49" w16cid:durableId="73944847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BD"/>
    <w:rsid w:val="00094EF2"/>
    <w:rsid w:val="0015504A"/>
    <w:rsid w:val="001A1FF3"/>
    <w:rsid w:val="00454CC4"/>
    <w:rsid w:val="004C64A5"/>
    <w:rsid w:val="005464CB"/>
    <w:rsid w:val="00583FAB"/>
    <w:rsid w:val="00702999"/>
    <w:rsid w:val="007408BD"/>
    <w:rsid w:val="0095553E"/>
    <w:rsid w:val="00957652"/>
    <w:rsid w:val="0098031B"/>
    <w:rsid w:val="009A7EA6"/>
    <w:rsid w:val="00BD4EF0"/>
    <w:rsid w:val="00C94CA3"/>
    <w:rsid w:val="00CE6A90"/>
    <w:rsid w:val="00D41F0B"/>
    <w:rsid w:val="00D94130"/>
    <w:rsid w:val="00EA0B80"/>
    <w:rsid w:val="00F5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BB97"/>
  <w15:docId w15:val="{C59DB517-0BEF-1042-A259-5FEF6D38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slo6pagesize">
    <w:name w:val="skn-slo6_pagesize"/>
    <w:basedOn w:val="Normal"/>
  </w:style>
  <w:style w:type="paragraph" w:customStyle="1" w:styleId="skn-slo6top-section">
    <w:name w:val="skn-slo6_top-section"/>
    <w:basedOn w:val="Normal"/>
    <w:pPr>
      <w:pBdr>
        <w:bottom w:val="single" w:sz="8" w:space="0" w:color="050505"/>
      </w:pBdr>
      <w:jc w:val="center"/>
    </w:pPr>
  </w:style>
  <w:style w:type="character" w:customStyle="1" w:styleId="skn-slo6name-sec">
    <w:name w:val="skn-slo6_name-sec"/>
    <w:basedOn w:val="DefaultParagraphFont"/>
  </w:style>
  <w:style w:type="paragraph" w:customStyle="1" w:styleId="skn-slo6firstparagraph">
    <w:name w:val="skn-slo6_firstparagraph"/>
    <w:basedOn w:val="Normal"/>
  </w:style>
  <w:style w:type="paragraph" w:customStyle="1" w:styleId="skn-slo6name">
    <w:name w:val="skn-slo6_name"/>
    <w:basedOn w:val="Normal"/>
    <w:pPr>
      <w:spacing w:line="600" w:lineRule="atLeast"/>
    </w:pPr>
    <w:rPr>
      <w:b/>
      <w:bCs/>
      <w:color w:val="050505"/>
      <w:sz w:val="48"/>
      <w:szCs w:val="48"/>
    </w:rPr>
  </w:style>
  <w:style w:type="character" w:customStyle="1" w:styleId="span">
    <w:name w:val="span"/>
    <w:basedOn w:val="DefaultParagraphFont"/>
    <w:rPr>
      <w:bdr w:val="none" w:sz="0" w:space="0" w:color="auto"/>
      <w:vertAlign w:val="baseline"/>
    </w:rPr>
  </w:style>
  <w:style w:type="paragraph" w:customStyle="1" w:styleId="skn-slo6txt-caps">
    <w:name w:val="skn-slo6_txt-caps"/>
    <w:basedOn w:val="Normal"/>
    <w:rPr>
      <w:caps/>
    </w:rPr>
  </w:style>
  <w:style w:type="paragraph" w:customStyle="1" w:styleId="namePictPara">
    <w:name w:val="namePictPara"/>
    <w:basedOn w:val="Normal"/>
    <w:pPr>
      <w:pBdr>
        <w:bottom w:val="none" w:sz="0" w:space="13" w:color="auto"/>
      </w:pBdr>
    </w:pPr>
  </w:style>
  <w:style w:type="character" w:customStyle="1" w:styleId="skn-slo6firstparagraphCharacter">
    <w:name w:val="skn-slo6_firstparagraph Character"/>
    <w:basedOn w:val="DefaultParagraphFont"/>
  </w:style>
  <w:style w:type="table" w:customStyle="1" w:styleId="skn-slo6top-left-box">
    <w:name w:val="skn-slo6_top-left-box"/>
    <w:basedOn w:val="TableNormal"/>
    <w:tblPr/>
  </w:style>
  <w:style w:type="paragraph" w:customStyle="1" w:styleId="skn-slo6middle-section">
    <w:name w:val="skn-slo6_middle-section"/>
    <w:basedOn w:val="Normal"/>
    <w:pPr>
      <w:jc w:val="center"/>
    </w:pPr>
  </w:style>
  <w:style w:type="paragraph" w:customStyle="1" w:styleId="div">
    <w:name w:val="div"/>
    <w:basedOn w:val="Normal"/>
  </w:style>
  <w:style w:type="paragraph" w:customStyle="1" w:styleId="skn-slo6cntc-sec">
    <w:name w:val="skn-slo6_cntc-sec"/>
    <w:basedOn w:val="Normal"/>
  </w:style>
  <w:style w:type="paragraph" w:customStyle="1" w:styleId="skn-slo6addressaddr-detailsnth-last-child2">
    <w:name w:val="skn-slo6_address_addr-details_nth-last-child(2)"/>
    <w:basedOn w:val="Normal"/>
  </w:style>
  <w:style w:type="character" w:customStyle="1" w:styleId="skn-slo6addressaddr-detailsnth-last-child2Character">
    <w:name w:val="skn-slo6_address_addr-details_nth-last-child(2) Character"/>
    <w:basedOn w:val="DefaultParagraphFont"/>
  </w:style>
  <w:style w:type="paragraph" w:customStyle="1" w:styleId="skn-slo6addressaddr-detailsnth-last-child1">
    <w:name w:val="skn-slo6_address_addr-details_nth-last-child(1)"/>
    <w:basedOn w:val="Normal"/>
  </w:style>
  <w:style w:type="character" w:customStyle="1" w:styleId="skn-slo6addressaddr-detailsnth-last-child1Character">
    <w:name w:val="skn-slo6_address_addr-details_nth-last-child(1) Character"/>
    <w:basedOn w:val="DefaultParagraphFont"/>
  </w:style>
  <w:style w:type="paragraph" w:customStyle="1" w:styleId="brdr">
    <w:name w:val="brdr"/>
    <w:basedOn w:val="Normal"/>
    <w:pPr>
      <w:pBdr>
        <w:top w:val="single" w:sz="8" w:space="0" w:color="050505"/>
      </w:pBdr>
      <w:spacing w:line="20" w:lineRule="atLeast"/>
    </w:pPr>
    <w:rPr>
      <w:sz w:val="2"/>
      <w:szCs w:val="2"/>
    </w:rPr>
  </w:style>
  <w:style w:type="paragraph" w:customStyle="1" w:styleId="skn-slo6section">
    <w:name w:val="skn-slo6_section"/>
    <w:basedOn w:val="Normal"/>
  </w:style>
  <w:style w:type="paragraph" w:customStyle="1" w:styleId="skn-slo6txt-itl">
    <w:name w:val="skn-slo6_txt-itl"/>
    <w:basedOn w:val="Normal"/>
    <w:rPr>
      <w:i/>
      <w:iCs/>
    </w:rPr>
  </w:style>
  <w:style w:type="paragraph" w:customStyle="1" w:styleId="firstparagraphparaSpacing">
    <w:name w:val="firstparagraph_paraSpacing"/>
    <w:basedOn w:val="Normal"/>
    <w:rPr>
      <w:vanish/>
    </w:rPr>
  </w:style>
  <w:style w:type="paragraph" w:customStyle="1" w:styleId="skn-slo6singlecolumn">
    <w:name w:val="skn-slo6_singlecolumn"/>
    <w:basedOn w:val="Normal"/>
  </w:style>
  <w:style w:type="paragraph" w:customStyle="1" w:styleId="p">
    <w:name w:val="p"/>
    <w:basedOn w:val="Normal"/>
  </w:style>
  <w:style w:type="paragraph" w:customStyle="1" w:styleId="skn-slo6cmn-secsection">
    <w:name w:val="skn-slo6_cmn-sec_section"/>
    <w:basedOn w:val="Normal"/>
    <w:rPr>
      <w:sz w:val="0"/>
      <w:szCs w:val="0"/>
    </w:rPr>
  </w:style>
  <w:style w:type="paragraph" w:customStyle="1" w:styleId="skn-slo6heading">
    <w:name w:val="skn-slo6_heading"/>
    <w:basedOn w:val="Normal"/>
    <w:pPr>
      <w:pBdr>
        <w:bottom w:val="single" w:sz="8" w:space="0" w:color="050505"/>
      </w:pBdr>
    </w:pPr>
  </w:style>
  <w:style w:type="paragraph" w:customStyle="1" w:styleId="skn-slo6sectiontitle">
    <w:name w:val="skn-slo6_sectiontitle"/>
    <w:basedOn w:val="Normal"/>
    <w:pPr>
      <w:spacing w:line="300" w:lineRule="atLeast"/>
    </w:pPr>
    <w:rPr>
      <w:b/>
      <w:bCs/>
      <w:caps/>
      <w:color w:val="050505"/>
    </w:rPr>
  </w:style>
  <w:style w:type="character" w:customStyle="1" w:styleId="skn-slo6cmn-secparagraph">
    <w:name w:val="skn-slo6_cmn-sec_paragraph"/>
    <w:basedOn w:val="DefaultParagraphFont"/>
    <w:rPr>
      <w:rFonts w:ascii="STIX Two Text" w:eastAsia="STIX Two Text" w:hAnsi="STIX Two Text" w:cs="STIX Two Text"/>
    </w:rPr>
  </w:style>
  <w:style w:type="paragraph" w:customStyle="1" w:styleId="skn-slo6cmn-secparagraphany">
    <w:name w:val="skn-slo6_cmn-sec_paragraph_any"/>
    <w:basedOn w:val="Normal"/>
    <w:rPr>
      <w:sz w:val="20"/>
      <w:szCs w:val="20"/>
    </w:rPr>
  </w:style>
  <w:style w:type="character" w:customStyle="1" w:styleId="skn-slo6cmn-secparagraphanyCharacter">
    <w:name w:val="skn-slo6_cmn-sec_paragraph_any Character"/>
    <w:basedOn w:val="DefaultParagraphFont"/>
    <w:rPr>
      <w:sz w:val="20"/>
      <w:szCs w:val="20"/>
    </w:rPr>
  </w:style>
  <w:style w:type="character" w:customStyle="1" w:styleId="skn-slo6cmn-secparagraphnth-last-child2">
    <w:name w:val="skn-slo6_cmn-sec_paragraph_nth-last-child(2)"/>
    <w:basedOn w:val="DefaultParagraphFont"/>
  </w:style>
  <w:style w:type="character" w:customStyle="1" w:styleId="skn-slo6cmn-secparagraphnth-last-child1">
    <w:name w:val="skn-slo6_cmn-sec_paragraph_nth-last-child(1)"/>
    <w:basedOn w:val="DefaultParagraphFont"/>
  </w:style>
  <w:style w:type="paragraph" w:customStyle="1" w:styleId="skn-slo6parent-containersectionnth-child1">
    <w:name w:val="skn-slo6_parent-container_section_nth-child(1)"/>
    <w:basedOn w:val="Normal"/>
  </w:style>
  <w:style w:type="character" w:customStyle="1" w:styleId="skn-slo6parent-containersectionnth-child1Character">
    <w:name w:val="skn-slo6_parent-container_section_nth-child(1) Character"/>
    <w:basedOn w:val="DefaultParagraphFont"/>
  </w:style>
  <w:style w:type="character" w:customStyle="1" w:styleId="skn-slo6tbl-inner">
    <w:name w:val="skn-slo6_tbl-inner"/>
    <w:basedOn w:val="DefaultParagraphFont"/>
  </w:style>
  <w:style w:type="paragraph" w:customStyle="1" w:styleId="skn-slo6disp-block">
    <w:name w:val="skn-slo6_disp-block"/>
    <w:basedOn w:val="Normal"/>
  </w:style>
  <w:style w:type="character" w:customStyle="1" w:styleId="skn-slo6txt-nrml">
    <w:name w:val="skn-slo6_txt-nrml"/>
    <w:basedOn w:val="DefaultParagraphFont"/>
    <w:rPr>
      <w:b w:val="0"/>
      <w:bCs w:val="0"/>
    </w:rPr>
  </w:style>
  <w:style w:type="character" w:customStyle="1" w:styleId="skn-slo6tbl-innertbl-inner">
    <w:name w:val="skn-slo6_tbl-inner + tbl-inner"/>
    <w:basedOn w:val="DefaultParagraphFont"/>
  </w:style>
  <w:style w:type="character" w:customStyle="1" w:styleId="skn-slo6spanempty">
    <w:name w:val="skn-slo6_span_empty"/>
    <w:basedOn w:val="DefaultParagraphFont"/>
    <w:rPr>
      <w:vanish/>
    </w:rPr>
  </w:style>
  <w:style w:type="paragraph" w:customStyle="1" w:styleId="skn-slo6jobyear">
    <w:name w:val="skn-slo6_jobyear"/>
    <w:basedOn w:val="Normal"/>
    <w:pPr>
      <w:pBdr>
        <w:top w:val="none" w:sz="0" w:space="2" w:color="auto"/>
      </w:pBdr>
    </w:pPr>
    <w:rPr>
      <w:i/>
      <w:iCs/>
    </w:rPr>
  </w:style>
  <w:style w:type="table" w:customStyle="1" w:styleId="skn-slo6disp-blockTable">
    <w:name w:val="skn-slo6_disp-block Table"/>
    <w:basedOn w:val="TableNormal"/>
    <w:tblPr/>
  </w:style>
  <w:style w:type="paragraph" w:customStyle="1" w:styleId="ulli">
    <w:name w:val="ul_li"/>
    <w:basedOn w:val="Normal"/>
    <w:pPr>
      <w:pBdr>
        <w:left w:val="none" w:sz="0" w:space="8" w:color="auto"/>
        <w:bottom w:val="none" w:sz="0" w:space="3" w:color="auto"/>
      </w:pBdr>
    </w:pPr>
  </w:style>
  <w:style w:type="paragraph" w:customStyle="1" w:styleId="ullinth-last-child1">
    <w:name w:val="ul_li_nth-last-child(1)"/>
    <w:basedOn w:val="Normal"/>
  </w:style>
  <w:style w:type="paragraph" w:customStyle="1" w:styleId="skn-slo6paragraph">
    <w:name w:val="skn-slo6_paragraph"/>
    <w:basedOn w:val="Normal"/>
  </w:style>
  <w:style w:type="character" w:customStyle="1" w:styleId="divCharacter">
    <w:name w:val="div Character"/>
    <w:basedOn w:val="DefaultParagraphFont"/>
    <w:rPr>
      <w:bdr w:val="none" w:sz="0" w:space="0" w:color="auto"/>
      <w:vertAlign w:val="baseline"/>
    </w:rPr>
  </w:style>
  <w:style w:type="character" w:customStyle="1" w:styleId="skn-slo6txt-capsCharacter">
    <w:name w:val="skn-slo6_txt-caps Character"/>
    <w:basedOn w:val="DefaultParagraphFont"/>
    <w:rPr>
      <w:caps/>
    </w:rPr>
  </w:style>
  <w:style w:type="character" w:customStyle="1" w:styleId="skn-slo6txt-bold">
    <w:name w:val="skn-slo6_txt-bold"/>
    <w:basedOn w:val="DefaultParagraphFont"/>
    <w:rPr>
      <w:b/>
      <w:bCs/>
    </w:rPr>
  </w:style>
  <w:style w:type="character" w:customStyle="1" w:styleId="skn-slo6sectionjobdate">
    <w:name w:val="skn-slo6_section_jobdate"/>
    <w:basedOn w:val="DefaultParagraphFont"/>
  </w:style>
  <w:style w:type="paragraph" w:customStyle="1" w:styleId="skn-slo6sectionjobdateParagraph">
    <w:name w:val="skn-slo6_section_jobdate Paragraph"/>
    <w:basedOn w:val="Normal"/>
    <w:pPr>
      <w:jc w:val="right"/>
    </w:pPr>
  </w:style>
  <w:style w:type="paragraph" w:styleId="ListParagraph">
    <w:name w:val="List Paragraph"/>
    <w:aliases w:val="list1,b1,List Paragraph Char Char,Number_1,Normal Sentence,ListPar1,new,SGLText List Paragraph,List Paragraph2,List Paragraph11,List Paragraph21,lp1,List Paragraph(bulleted),Bullet 1,Use Case List Paragraph,B1"/>
    <w:basedOn w:val="Normal"/>
    <w:link w:val="ListParagraphChar"/>
    <w:uiPriority w:val="34"/>
    <w:qFormat/>
    <w:rsid w:val="001A1FF3"/>
    <w:pPr>
      <w:spacing w:after="200" w:line="276" w:lineRule="auto"/>
      <w:ind w:left="720"/>
      <w:contextualSpacing/>
      <w:textAlignment w:val="auto"/>
    </w:pPr>
    <w:rPr>
      <w:rFonts w:asciiTheme="minorHAnsi" w:eastAsiaTheme="minorEastAsia" w:hAnsiTheme="minorHAnsi" w:cstheme="minorBidi"/>
      <w:sz w:val="22"/>
      <w:szCs w:val="22"/>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Bullet 1 Char,B1 Char"/>
    <w:basedOn w:val="DefaultParagraphFont"/>
    <w:link w:val="ListParagraph"/>
    <w:uiPriority w:val="34"/>
    <w:qFormat/>
    <w:locked/>
    <w:rsid w:val="001A1FF3"/>
    <w:rPr>
      <w:rFonts w:asciiTheme="minorHAnsi" w:eastAsiaTheme="minorEastAsia" w:hAnsiTheme="minorHAnsi" w:cstheme="minorBidi"/>
      <w:sz w:val="22"/>
      <w:szCs w:val="22"/>
    </w:rPr>
  </w:style>
  <w:style w:type="paragraph" w:customStyle="1" w:styleId="experienceitemcondensed-modulebulletdotqpbiy">
    <w:name w:val="experienceitemcondensed-module_bulletdot__qpbiy"/>
    <w:basedOn w:val="Normal"/>
    <w:rsid w:val="00D41F0B"/>
    <w:pPr>
      <w:spacing w:before="100" w:beforeAutospacing="1" w:after="100" w:afterAutospacing="1" w:line="240" w:lineRule="auto"/>
      <w:textAlignment w:val="auto"/>
    </w:pPr>
    <w:rPr>
      <w:lang w:val="en-IN" w:eastAsia="en-IN"/>
    </w:rPr>
  </w:style>
  <w:style w:type="character" w:styleId="Strong">
    <w:name w:val="Strong"/>
    <w:basedOn w:val="DefaultParagraphFont"/>
    <w:uiPriority w:val="22"/>
    <w:qFormat/>
    <w:rsid w:val="00D41F0B"/>
    <w:rPr>
      <w:b/>
      <w:bCs/>
    </w:rPr>
  </w:style>
  <w:style w:type="character" w:styleId="Hyperlink">
    <w:name w:val="Hyperlink"/>
    <w:basedOn w:val="DefaultParagraphFont"/>
    <w:uiPriority w:val="99"/>
    <w:unhideWhenUsed/>
    <w:rsid w:val="00BD4EF0"/>
    <w:rPr>
      <w:color w:val="0000FF" w:themeColor="hyperlink"/>
      <w:u w:val="single"/>
    </w:rPr>
  </w:style>
  <w:style w:type="character" w:styleId="UnresolvedMention">
    <w:name w:val="Unresolved Mention"/>
    <w:basedOn w:val="DefaultParagraphFont"/>
    <w:uiPriority w:val="99"/>
    <w:semiHidden/>
    <w:unhideWhenUsed/>
    <w:rsid w:val="00BD4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72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sri@mastro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3251</Words>
  <Characters>18537</Characters>
  <Application>Microsoft Office Word</Application>
  <DocSecurity>0</DocSecurity>
  <Lines>154</Lines>
  <Paragraphs>43</Paragraphs>
  <ScaleCrop>false</ScaleCrop>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 KUMAR</dc:title>
  <dc:creator>Saisri</dc:creator>
  <cp:lastModifiedBy>Saisri Karnala</cp:lastModifiedBy>
  <cp:revision>2</cp:revision>
  <dcterms:created xsi:type="dcterms:W3CDTF">2024-09-11T15:28:00Z</dcterms:created>
  <dcterms:modified xsi:type="dcterms:W3CDTF">2024-09-11T15:28:00Z</dcterms:modified>
</cp:coreProperties>
</file>