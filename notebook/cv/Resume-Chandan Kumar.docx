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8B850A" w14:textId="77777777" w:rsidR="00465076" w:rsidRDefault="00375218">
      <w:pPr>
        <w:pStyle w:val="Heading"/>
        <w:jc w:val="center"/>
        <w:rPr>
          <w:rFonts w:ascii="Calibri" w:hAnsi="Calibri" w:cs="Calibri"/>
          <w:b/>
          <w:bCs/>
          <w:sz w:val="44"/>
          <w:szCs w:val="44"/>
        </w:rPr>
      </w:pPr>
      <w:r>
        <w:rPr>
          <w:rFonts w:ascii="Calibri" w:hAnsi="Calibri" w:cs="Calibri"/>
          <w:b/>
          <w:bCs/>
          <w:sz w:val="44"/>
          <w:szCs w:val="44"/>
        </w:rPr>
        <w:t>Chandan Kumar</w:t>
      </w:r>
    </w:p>
    <w:p w14:paraId="427B9C16" w14:textId="13071E24" w:rsidR="00465076" w:rsidRDefault="00FF1C6F" w:rsidP="00375218">
      <w:pPr>
        <w:spacing w:after="60"/>
        <w:jc w:val="center"/>
        <w:rPr>
          <w:rFonts w:ascii="Calibri" w:eastAsia="Arial Unicode MS" w:hAnsi="Calibri" w:cs="Calibri"/>
          <w:sz w:val="22"/>
          <w:szCs w:val="22"/>
        </w:rPr>
      </w:pPr>
      <w:r>
        <w:rPr>
          <w:rFonts w:ascii="Calibri" w:eastAsia="Arial Unicode MS" w:hAnsi="Calibri" w:cs="Calibri"/>
          <w:bCs/>
          <w:sz w:val="22"/>
          <w:szCs w:val="22"/>
        </w:rPr>
        <w:t xml:space="preserve">| </w:t>
      </w:r>
      <w:r w:rsidR="00465076">
        <w:rPr>
          <w:rFonts w:ascii="Calibri" w:eastAsia="Arial Unicode MS" w:hAnsi="Calibri" w:cs="Calibri"/>
          <w:sz w:val="22"/>
          <w:szCs w:val="22"/>
        </w:rPr>
        <w:t>3</w:t>
      </w:r>
      <w:r w:rsidR="00375218">
        <w:rPr>
          <w:rFonts w:ascii="Calibri" w:eastAsia="Arial Unicode MS" w:hAnsi="Calibri" w:cs="Calibri"/>
          <w:sz w:val="22"/>
          <w:szCs w:val="22"/>
        </w:rPr>
        <w:t>09</w:t>
      </w:r>
      <w:r w:rsidR="00465076">
        <w:rPr>
          <w:rFonts w:ascii="Calibri" w:eastAsia="Arial Unicode MS" w:hAnsi="Calibri" w:cs="Calibri"/>
          <w:sz w:val="22"/>
          <w:szCs w:val="22"/>
        </w:rPr>
        <w:t>-</w:t>
      </w:r>
      <w:r w:rsidR="00375218">
        <w:rPr>
          <w:rFonts w:ascii="Calibri" w:eastAsia="Arial Unicode MS" w:hAnsi="Calibri" w:cs="Calibri"/>
          <w:sz w:val="22"/>
          <w:szCs w:val="22"/>
        </w:rPr>
        <w:t>660</w:t>
      </w:r>
      <w:r w:rsidR="00465076">
        <w:rPr>
          <w:rFonts w:ascii="Calibri" w:eastAsia="Arial Unicode MS" w:hAnsi="Calibri" w:cs="Calibri"/>
          <w:sz w:val="22"/>
          <w:szCs w:val="22"/>
        </w:rPr>
        <w:t>-</w:t>
      </w:r>
      <w:r w:rsidR="00375218">
        <w:rPr>
          <w:rFonts w:ascii="Calibri" w:eastAsia="Arial Unicode MS" w:hAnsi="Calibri" w:cs="Calibri"/>
          <w:sz w:val="22"/>
          <w:szCs w:val="22"/>
        </w:rPr>
        <w:t>4142</w:t>
      </w:r>
      <w:r w:rsidR="00465076">
        <w:rPr>
          <w:rFonts w:ascii="Calibri" w:eastAsia="Arial Unicode MS" w:hAnsi="Calibri" w:cs="Calibri"/>
          <w:sz w:val="22"/>
          <w:szCs w:val="22"/>
        </w:rPr>
        <w:t xml:space="preserve"> </w:t>
      </w:r>
      <w:r>
        <w:rPr>
          <w:rFonts w:ascii="Calibri" w:eastAsia="Arial Unicode MS" w:hAnsi="Calibri" w:cs="Calibri"/>
          <w:sz w:val="22"/>
          <w:szCs w:val="22"/>
        </w:rPr>
        <w:t xml:space="preserve">| </w:t>
      </w:r>
      <w:hyperlink r:id="rId5" w:history="1">
        <w:r w:rsidR="00375218" w:rsidRPr="001F0913">
          <w:rPr>
            <w:rStyle w:val="Hyperlink"/>
            <w:rFonts w:ascii="Calibri" w:eastAsia="Arial Unicode MS" w:hAnsi="Calibri" w:cs="Calibri"/>
            <w:sz w:val="22"/>
            <w:szCs w:val="22"/>
          </w:rPr>
          <w:t>chandan.ck02@gmail.com</w:t>
        </w:r>
      </w:hyperlink>
      <w:r>
        <w:rPr>
          <w:rFonts w:ascii="Calibri" w:eastAsia="Arial Unicode MS" w:hAnsi="Calibri" w:cs="Calibri"/>
          <w:sz w:val="22"/>
          <w:szCs w:val="22"/>
        </w:rPr>
        <w:t xml:space="preserve">| </w:t>
      </w:r>
      <w:hyperlink r:id="rId6" w:history="1">
        <w:r w:rsidR="00375218" w:rsidRPr="001F0913">
          <w:rPr>
            <w:rStyle w:val="Hyperlink"/>
            <w:rFonts w:ascii="Calibri" w:eastAsia="Arial Unicode MS" w:hAnsi="Calibri" w:cs="Calibri"/>
            <w:sz w:val="22"/>
            <w:szCs w:val="22"/>
          </w:rPr>
          <w:t xml:space="preserve">https://www.linkedin.com/in/chandan-kumar-58a548176/ </w:t>
        </w:r>
      </w:hyperlink>
    </w:p>
    <w:p w14:paraId="1B1FCE76" w14:textId="77777777" w:rsidR="00465076" w:rsidRPr="00EA4476" w:rsidRDefault="00465076" w:rsidP="00FC3235">
      <w:pPr>
        <w:pStyle w:val="SectionTitle0"/>
        <w:spacing w:after="120" w:line="240" w:lineRule="auto"/>
        <w:rPr>
          <w:rFonts w:ascii="Calibri" w:hAnsi="Calibri" w:cs="Calibri"/>
          <w:b/>
          <w:sz w:val="28"/>
          <w:szCs w:val="28"/>
        </w:rPr>
      </w:pPr>
      <w:r w:rsidRPr="00EA4476">
        <w:rPr>
          <w:rFonts w:ascii="Calibri" w:hAnsi="Calibri" w:cs="Calibri"/>
          <w:b/>
          <w:sz w:val="28"/>
          <w:szCs w:val="28"/>
        </w:rPr>
        <w:t>SUMMARY</w:t>
      </w:r>
    </w:p>
    <w:p w14:paraId="2E404FDF" w14:textId="09F04D24" w:rsidR="00C51513" w:rsidRDefault="00375218" w:rsidP="00FC3235">
      <w:pPr>
        <w:rPr>
          <w:rFonts w:ascii="Calibri" w:hAnsi="Calibri" w:cs="Calibri"/>
          <w:sz w:val="22"/>
          <w:szCs w:val="22"/>
        </w:rPr>
      </w:pPr>
      <w:r w:rsidRPr="00375218">
        <w:rPr>
          <w:rFonts w:ascii="Calibri" w:hAnsi="Calibri" w:cs="Calibri"/>
          <w:sz w:val="22"/>
          <w:szCs w:val="22"/>
        </w:rPr>
        <w:t>Focused IT Engineer bringing more than 15+ years of diversified Data</w:t>
      </w:r>
      <w:r w:rsidR="00F26872">
        <w:rPr>
          <w:rFonts w:ascii="Calibri" w:hAnsi="Calibri" w:cs="Calibri"/>
          <w:sz w:val="22"/>
          <w:szCs w:val="22"/>
        </w:rPr>
        <w:t xml:space="preserve"> </w:t>
      </w:r>
      <w:r w:rsidRPr="00375218">
        <w:rPr>
          <w:rFonts w:ascii="Calibri" w:hAnsi="Calibri" w:cs="Calibri"/>
          <w:sz w:val="22"/>
          <w:szCs w:val="22"/>
        </w:rPr>
        <w:t xml:space="preserve">analytics, </w:t>
      </w:r>
      <w:r w:rsidR="007B4215">
        <w:rPr>
          <w:rFonts w:ascii="Calibri" w:hAnsi="Calibri" w:cs="Calibri"/>
          <w:sz w:val="22"/>
          <w:szCs w:val="22"/>
        </w:rPr>
        <w:t xml:space="preserve">Data Science, </w:t>
      </w:r>
      <w:r w:rsidRPr="00375218">
        <w:rPr>
          <w:rFonts w:ascii="Calibri" w:hAnsi="Calibri" w:cs="Calibri"/>
          <w:sz w:val="22"/>
          <w:szCs w:val="22"/>
        </w:rPr>
        <w:t xml:space="preserve">Data visualization, Data migration to cloud, </w:t>
      </w:r>
      <w:r w:rsidR="008352B7">
        <w:rPr>
          <w:rFonts w:ascii="Calibri" w:hAnsi="Calibri" w:cs="Calibri"/>
          <w:sz w:val="22"/>
          <w:szCs w:val="22"/>
        </w:rPr>
        <w:t>big</w:t>
      </w:r>
      <w:r w:rsidRPr="00375218">
        <w:rPr>
          <w:rFonts w:ascii="Calibri" w:hAnsi="Calibri" w:cs="Calibri"/>
          <w:sz w:val="22"/>
          <w:szCs w:val="22"/>
        </w:rPr>
        <w:t xml:space="preserve"> data analytics, </w:t>
      </w:r>
      <w:r w:rsidR="008352B7">
        <w:rPr>
          <w:rFonts w:ascii="Calibri" w:hAnsi="Calibri" w:cs="Calibri"/>
          <w:sz w:val="22"/>
          <w:szCs w:val="22"/>
        </w:rPr>
        <w:t>M</w:t>
      </w:r>
      <w:r w:rsidRPr="00375218">
        <w:rPr>
          <w:rFonts w:ascii="Calibri" w:hAnsi="Calibri" w:cs="Calibri"/>
          <w:sz w:val="22"/>
          <w:szCs w:val="22"/>
        </w:rPr>
        <w:t>ainframe development expertise. Excels at identifying and solving technical issues.</w:t>
      </w:r>
    </w:p>
    <w:p w14:paraId="7444F108" w14:textId="77777777" w:rsidR="00465076" w:rsidRDefault="00465076" w:rsidP="00FC3235">
      <w:pPr>
        <w:pStyle w:val="SectionTitle0"/>
        <w:spacing w:after="120"/>
        <w:rPr>
          <w:rFonts w:ascii="Calibri" w:hAnsi="Calibri" w:cs="Calibri"/>
          <w:b/>
          <w:sz w:val="28"/>
          <w:szCs w:val="28"/>
        </w:rPr>
      </w:pPr>
      <w:r>
        <w:rPr>
          <w:rFonts w:ascii="Calibri" w:hAnsi="Calibri" w:cs="Calibri"/>
          <w:b/>
          <w:sz w:val="28"/>
          <w:szCs w:val="28"/>
        </w:rPr>
        <w:t xml:space="preserve">Skills </w:t>
      </w:r>
    </w:p>
    <w:p w14:paraId="13DFA3A4" w14:textId="5DC677CD" w:rsidR="00465076" w:rsidRDefault="00375218" w:rsidP="00671D2C">
      <w:pPr>
        <w:pStyle w:val="Achievement"/>
        <w:numPr>
          <w:ilvl w:val="0"/>
          <w:numId w:val="10"/>
        </w:numPr>
        <w:tabs>
          <w:tab w:val="left" w:pos="719"/>
          <w:tab w:val="left" w:pos="1080"/>
        </w:tabs>
        <w:spacing w:after="0"/>
        <w:jc w:val="left"/>
        <w:rPr>
          <w:rFonts w:ascii="Calibri" w:hAnsi="Calibri" w:cs="Calibri"/>
          <w:szCs w:val="22"/>
        </w:rPr>
      </w:pPr>
      <w:r>
        <w:rPr>
          <w:rFonts w:ascii="Calibri" w:hAnsi="Calibri" w:cs="Calibri"/>
          <w:b/>
          <w:bCs/>
          <w:szCs w:val="22"/>
        </w:rPr>
        <w:t>Programming Languages</w:t>
      </w:r>
      <w:r w:rsidR="00975B44">
        <w:rPr>
          <w:rFonts w:ascii="Calibri" w:hAnsi="Calibri" w:cs="Calibri"/>
          <w:szCs w:val="22"/>
        </w:rPr>
        <w:t xml:space="preserve">: </w:t>
      </w:r>
      <w:r w:rsidRPr="00375218">
        <w:rPr>
          <w:rFonts w:ascii="Calibri" w:hAnsi="Calibri" w:cs="Calibri"/>
          <w:szCs w:val="22"/>
        </w:rPr>
        <w:t xml:space="preserve">Python, R programming, QlikView/Qlik sense scripting, AWS Quick sight, SQL, </w:t>
      </w:r>
      <w:r w:rsidR="00E73850">
        <w:rPr>
          <w:rFonts w:ascii="Calibri" w:hAnsi="Calibri" w:cs="Calibri"/>
          <w:szCs w:val="22"/>
        </w:rPr>
        <w:t xml:space="preserve">NoSQL, </w:t>
      </w:r>
      <w:r w:rsidRPr="00375218">
        <w:rPr>
          <w:rFonts w:ascii="Calibri" w:hAnsi="Calibri" w:cs="Calibri"/>
          <w:szCs w:val="22"/>
        </w:rPr>
        <w:t>SAS, Cobol, PL1,JCL, SAS</w:t>
      </w:r>
    </w:p>
    <w:p w14:paraId="05957511" w14:textId="2502F899" w:rsidR="00465076" w:rsidRDefault="00375218" w:rsidP="00671D2C">
      <w:pPr>
        <w:numPr>
          <w:ilvl w:val="0"/>
          <w:numId w:val="10"/>
        </w:numPr>
        <w:rPr>
          <w:rFonts w:ascii="Calibri" w:hAnsi="Calibri" w:cs="Calibri"/>
          <w:sz w:val="22"/>
          <w:szCs w:val="22"/>
        </w:rPr>
      </w:pPr>
      <w:r w:rsidRPr="00375218">
        <w:rPr>
          <w:rFonts w:ascii="Calibri" w:hAnsi="Calibri" w:cs="Calibri"/>
          <w:b/>
          <w:bCs/>
          <w:sz w:val="22"/>
          <w:szCs w:val="22"/>
        </w:rPr>
        <w:t>Technical Skills</w:t>
      </w:r>
      <w:r w:rsidR="00975B44">
        <w:rPr>
          <w:rFonts w:ascii="Calibri" w:hAnsi="Calibri" w:cs="Calibri"/>
          <w:sz w:val="22"/>
          <w:szCs w:val="22"/>
        </w:rPr>
        <w:t xml:space="preserve">: </w:t>
      </w:r>
      <w:r w:rsidR="00677967" w:rsidRPr="00677967">
        <w:rPr>
          <w:rFonts w:ascii="Calibri" w:hAnsi="Calibri" w:cs="Calibri"/>
          <w:sz w:val="22"/>
          <w:szCs w:val="22"/>
        </w:rPr>
        <w:t>Data Preparation and Analysis, Data Modeling, Data Visualization, Statistics, Programming, Regression, Hypothesis testing, Algorithm, Big Data</w:t>
      </w:r>
      <w:r w:rsidR="00D346B4">
        <w:rPr>
          <w:rFonts w:ascii="Calibri" w:hAnsi="Calibri" w:cs="Calibri"/>
          <w:sz w:val="22"/>
          <w:szCs w:val="22"/>
        </w:rPr>
        <w:t xml:space="preserve"> analytics</w:t>
      </w:r>
      <w:r w:rsidR="00677967" w:rsidRPr="00677967">
        <w:rPr>
          <w:rFonts w:ascii="Calibri" w:hAnsi="Calibri" w:cs="Calibri"/>
          <w:sz w:val="22"/>
          <w:szCs w:val="22"/>
        </w:rPr>
        <w:t>.</w:t>
      </w:r>
    </w:p>
    <w:p w14:paraId="51B8C047" w14:textId="26661E26" w:rsidR="00677967" w:rsidRDefault="00677967" w:rsidP="00671D2C">
      <w:pPr>
        <w:numPr>
          <w:ilvl w:val="0"/>
          <w:numId w:val="10"/>
        </w:numPr>
        <w:rPr>
          <w:rFonts w:ascii="Calibri" w:hAnsi="Calibri" w:cs="Calibri"/>
          <w:sz w:val="22"/>
          <w:szCs w:val="22"/>
        </w:rPr>
      </w:pPr>
      <w:r w:rsidRPr="00677967">
        <w:rPr>
          <w:rFonts w:ascii="Calibri" w:hAnsi="Calibri" w:cs="Calibri"/>
          <w:b/>
          <w:bCs/>
          <w:sz w:val="22"/>
          <w:szCs w:val="22"/>
        </w:rPr>
        <w:t>DBMS</w:t>
      </w:r>
      <w:r>
        <w:rPr>
          <w:rFonts w:ascii="Calibri" w:hAnsi="Calibri" w:cs="Calibri"/>
          <w:b/>
          <w:bCs/>
          <w:sz w:val="22"/>
          <w:szCs w:val="22"/>
        </w:rPr>
        <w:t xml:space="preserve">: </w:t>
      </w:r>
      <w:r w:rsidRPr="00677967">
        <w:rPr>
          <w:rFonts w:ascii="Calibri" w:hAnsi="Calibri" w:cs="Calibri"/>
          <w:sz w:val="22"/>
          <w:szCs w:val="22"/>
        </w:rPr>
        <w:t xml:space="preserve">IBM DB2, IBM DB2 Analytics Accelerator, IMS, PostgreSQL, Hive, AWS RDS, AWS Datalake(S3 bucket), </w:t>
      </w:r>
      <w:r w:rsidR="00553696">
        <w:rPr>
          <w:rFonts w:ascii="Calibri" w:hAnsi="Calibri" w:cs="Calibri"/>
          <w:sz w:val="22"/>
          <w:szCs w:val="22"/>
        </w:rPr>
        <w:t>MongoDB,</w:t>
      </w:r>
      <w:r w:rsidRPr="00677967">
        <w:rPr>
          <w:rFonts w:ascii="Calibri" w:hAnsi="Calibri" w:cs="Calibri"/>
          <w:sz w:val="22"/>
          <w:szCs w:val="22"/>
        </w:rPr>
        <w:t>DynamoDB.</w:t>
      </w:r>
    </w:p>
    <w:p w14:paraId="37B538FD" w14:textId="77777777" w:rsidR="00677967" w:rsidRDefault="00677967" w:rsidP="00671D2C">
      <w:pPr>
        <w:numPr>
          <w:ilvl w:val="0"/>
          <w:numId w:val="10"/>
        </w:numPr>
        <w:rPr>
          <w:rFonts w:ascii="Calibri" w:hAnsi="Calibri" w:cs="Calibri"/>
          <w:sz w:val="22"/>
          <w:szCs w:val="22"/>
        </w:rPr>
      </w:pPr>
      <w:r>
        <w:rPr>
          <w:rFonts w:ascii="Calibri" w:hAnsi="Calibri" w:cs="Calibri"/>
          <w:b/>
          <w:bCs/>
          <w:sz w:val="22"/>
          <w:szCs w:val="22"/>
        </w:rPr>
        <w:t>Monitoring and BI:</w:t>
      </w:r>
      <w:r>
        <w:rPr>
          <w:rFonts w:ascii="Calibri" w:hAnsi="Calibri" w:cs="Calibri"/>
          <w:sz w:val="22"/>
          <w:szCs w:val="22"/>
        </w:rPr>
        <w:t xml:space="preserve"> </w:t>
      </w:r>
      <w:r w:rsidRPr="00677967">
        <w:rPr>
          <w:rFonts w:ascii="Calibri" w:hAnsi="Calibri" w:cs="Calibri"/>
          <w:sz w:val="22"/>
          <w:szCs w:val="22"/>
        </w:rPr>
        <w:t>Splunk, Control-M, Business Intelligence Dashboard(QlikView/QlikSense)</w:t>
      </w:r>
    </w:p>
    <w:p w14:paraId="3E58098B" w14:textId="01BE57DA" w:rsidR="00677967" w:rsidRPr="00677967" w:rsidRDefault="00677967" w:rsidP="00671D2C">
      <w:pPr>
        <w:numPr>
          <w:ilvl w:val="0"/>
          <w:numId w:val="10"/>
        </w:numPr>
        <w:rPr>
          <w:rFonts w:ascii="Calibri" w:hAnsi="Calibri" w:cs="Calibri"/>
          <w:sz w:val="22"/>
          <w:szCs w:val="22"/>
        </w:rPr>
      </w:pPr>
      <w:r>
        <w:rPr>
          <w:rFonts w:ascii="Calibri" w:hAnsi="Calibri" w:cs="Calibri"/>
          <w:b/>
          <w:bCs/>
          <w:sz w:val="22"/>
          <w:szCs w:val="22"/>
        </w:rPr>
        <w:t>Tools:</w:t>
      </w:r>
      <w:r>
        <w:rPr>
          <w:rFonts w:ascii="Calibri" w:hAnsi="Calibri" w:cs="Calibri"/>
          <w:sz w:val="22"/>
          <w:szCs w:val="22"/>
        </w:rPr>
        <w:t xml:space="preserve"> </w:t>
      </w:r>
      <w:r w:rsidRPr="00677967">
        <w:rPr>
          <w:rFonts w:ascii="Calibri" w:hAnsi="Calibri" w:cs="Calibri"/>
          <w:sz w:val="22"/>
          <w:szCs w:val="22"/>
        </w:rPr>
        <w:t>VScode, R Studio, matplotlib, numpy, pandas, Putty, Jupyter Notebook, AWS, Trillium, SAS EG, IBM Data Studio, Athena, Quick Sight, QlikSense/QlikView,  Gitlab, Pgadmin, Mainframe Rumba, File-aid, Xpeditor, Changeman, Endeavor, SPUFI, DUG, IDCVIEW, ServiceNow</w:t>
      </w:r>
    </w:p>
    <w:p w14:paraId="5272E5D9" w14:textId="77777777" w:rsidR="00465076" w:rsidRDefault="00975B44" w:rsidP="00671D2C">
      <w:pPr>
        <w:numPr>
          <w:ilvl w:val="0"/>
          <w:numId w:val="10"/>
        </w:numPr>
        <w:rPr>
          <w:rFonts w:ascii="Calibri" w:hAnsi="Calibri" w:cs="Calibri"/>
          <w:sz w:val="22"/>
          <w:szCs w:val="22"/>
        </w:rPr>
      </w:pPr>
      <w:r>
        <w:rPr>
          <w:rFonts w:ascii="Calibri" w:hAnsi="Calibri" w:cs="Calibri"/>
          <w:b/>
          <w:bCs/>
          <w:sz w:val="22"/>
          <w:szCs w:val="22"/>
        </w:rPr>
        <w:t>LANGUAGES</w:t>
      </w:r>
      <w:r>
        <w:rPr>
          <w:rFonts w:ascii="Calibri" w:hAnsi="Calibri" w:cs="Calibri"/>
          <w:sz w:val="22"/>
          <w:szCs w:val="22"/>
        </w:rPr>
        <w:t xml:space="preserve">: </w:t>
      </w:r>
      <w:r w:rsidR="00045554">
        <w:rPr>
          <w:rFonts w:ascii="Calibri" w:hAnsi="Calibri" w:cs="Calibri"/>
          <w:sz w:val="22"/>
          <w:szCs w:val="22"/>
        </w:rPr>
        <w:t xml:space="preserve">English and </w:t>
      </w:r>
      <w:r w:rsidR="00375218">
        <w:rPr>
          <w:rFonts w:ascii="Calibri" w:hAnsi="Calibri" w:cs="Calibri"/>
          <w:sz w:val="22"/>
          <w:szCs w:val="22"/>
        </w:rPr>
        <w:t>Hindi</w:t>
      </w:r>
    </w:p>
    <w:p w14:paraId="1CE89332" w14:textId="77777777" w:rsidR="00111FD5" w:rsidRPr="00BC5EB5" w:rsidRDefault="00B66A03" w:rsidP="00FC3235">
      <w:pPr>
        <w:pStyle w:val="SectionTitle0"/>
        <w:spacing w:before="0" w:after="120" w:line="240" w:lineRule="auto"/>
        <w:rPr>
          <w:rFonts w:ascii="Calibri" w:hAnsi="Calibri" w:cs="Calibri"/>
          <w:b/>
          <w:sz w:val="28"/>
          <w:szCs w:val="28"/>
        </w:rPr>
      </w:pPr>
      <w:r>
        <w:rPr>
          <w:rFonts w:ascii="Calibri" w:hAnsi="Calibri" w:cs="Calibri"/>
        </w:rPr>
        <w:br/>
      </w:r>
      <w:r w:rsidRPr="00BC5EB5">
        <w:rPr>
          <w:rFonts w:ascii="Calibri" w:hAnsi="Calibri" w:cs="Calibri"/>
          <w:b/>
          <w:bCs/>
          <w:sz w:val="28"/>
          <w:szCs w:val="28"/>
        </w:rPr>
        <w:t>WORK EXPERIENCE</w:t>
      </w:r>
    </w:p>
    <w:p w14:paraId="2163A515" w14:textId="5E6F9068" w:rsidR="00C500AB" w:rsidRDefault="00677967" w:rsidP="00FC3235">
      <w:pPr>
        <w:tabs>
          <w:tab w:val="left" w:pos="1838"/>
        </w:tabs>
        <w:rPr>
          <w:rFonts w:ascii="Calibri" w:eastAsia="MS Mincho" w:hAnsi="Calibri" w:cs="Calibri"/>
          <w:b/>
          <w:bCs/>
          <w:sz w:val="22"/>
          <w:szCs w:val="22"/>
        </w:rPr>
      </w:pPr>
      <w:r>
        <w:rPr>
          <w:rFonts w:ascii="Calibri" w:eastAsia="MS Mincho" w:hAnsi="Calibri" w:cs="Calibri"/>
          <w:b/>
          <w:bCs/>
          <w:sz w:val="22"/>
          <w:szCs w:val="22"/>
        </w:rPr>
        <w:t>D</w:t>
      </w:r>
      <w:r w:rsidR="0070773A">
        <w:rPr>
          <w:rFonts w:ascii="Calibri" w:eastAsia="MS Mincho" w:hAnsi="Calibri" w:cs="Calibri"/>
          <w:b/>
          <w:bCs/>
          <w:sz w:val="22"/>
          <w:szCs w:val="22"/>
        </w:rPr>
        <w:t>ATA ANALYS</w:t>
      </w:r>
      <w:r w:rsidR="00A8273E">
        <w:rPr>
          <w:rFonts w:ascii="Calibri" w:eastAsia="MS Mincho" w:hAnsi="Calibri" w:cs="Calibri"/>
          <w:b/>
          <w:bCs/>
          <w:sz w:val="22"/>
          <w:szCs w:val="22"/>
        </w:rPr>
        <w:t>T</w:t>
      </w:r>
    </w:p>
    <w:p w14:paraId="06C0C7C9" w14:textId="384628A8" w:rsidR="00465076" w:rsidRDefault="0099130F" w:rsidP="00FC3235">
      <w:pPr>
        <w:tabs>
          <w:tab w:val="right" w:pos="9975"/>
        </w:tabs>
        <w:rPr>
          <w:rFonts w:ascii="Calibri" w:hAnsi="Calibri" w:cs="Calibri"/>
          <w:caps/>
          <w:sz w:val="22"/>
          <w:szCs w:val="22"/>
        </w:rPr>
      </w:pPr>
      <w:r w:rsidRPr="006F5A88">
        <w:rPr>
          <w:rFonts w:ascii="Calibri" w:eastAsia="MS Mincho" w:hAnsi="Calibri" w:cs="Calibri"/>
          <w:sz w:val="22"/>
          <w:szCs w:val="22"/>
        </w:rPr>
        <w:t>State Farm Mutual Automobile Insurance Company</w:t>
      </w:r>
      <w:r w:rsidR="00FC3235">
        <w:rPr>
          <w:rFonts w:ascii="Calibri" w:eastAsia="MS Mincho" w:hAnsi="Calibri" w:cs="Calibri"/>
          <w:b/>
          <w:bCs/>
          <w:sz w:val="22"/>
          <w:szCs w:val="22"/>
        </w:rPr>
        <w:tab/>
      </w:r>
      <w:r w:rsidR="00677967">
        <w:rPr>
          <w:rFonts w:ascii="Calibri" w:hAnsi="Calibri" w:cs="Calibri"/>
          <w:caps/>
          <w:sz w:val="22"/>
          <w:szCs w:val="22"/>
        </w:rPr>
        <w:t>APR</w:t>
      </w:r>
      <w:r w:rsidR="00465076">
        <w:rPr>
          <w:rFonts w:ascii="Calibri" w:hAnsi="Calibri" w:cs="Calibri"/>
          <w:caps/>
          <w:sz w:val="22"/>
          <w:szCs w:val="22"/>
        </w:rPr>
        <w:t xml:space="preserve"> 202</w:t>
      </w:r>
      <w:r w:rsidR="00677967">
        <w:rPr>
          <w:rFonts w:ascii="Calibri" w:hAnsi="Calibri" w:cs="Calibri"/>
          <w:caps/>
          <w:sz w:val="22"/>
          <w:szCs w:val="22"/>
        </w:rPr>
        <w:t>2</w:t>
      </w:r>
      <w:r w:rsidR="00465076">
        <w:rPr>
          <w:rFonts w:ascii="Calibri" w:hAnsi="Calibri" w:cs="Calibri"/>
          <w:caps/>
          <w:sz w:val="22"/>
          <w:szCs w:val="22"/>
        </w:rPr>
        <w:t xml:space="preserve"> </w:t>
      </w:r>
      <w:r w:rsidR="00C500AB">
        <w:rPr>
          <w:rFonts w:ascii="Calibri" w:hAnsi="Calibri" w:cs="Calibri"/>
          <w:caps/>
          <w:sz w:val="22"/>
          <w:szCs w:val="22"/>
        </w:rPr>
        <w:t xml:space="preserve">– </w:t>
      </w:r>
      <w:r w:rsidR="00677967">
        <w:rPr>
          <w:rFonts w:ascii="Calibri" w:hAnsi="Calibri" w:cs="Calibri"/>
          <w:caps/>
          <w:sz w:val="22"/>
          <w:szCs w:val="22"/>
        </w:rPr>
        <w:t>JAN</w:t>
      </w:r>
      <w:r w:rsidR="00C500AB">
        <w:rPr>
          <w:rFonts w:ascii="Calibri" w:hAnsi="Calibri" w:cs="Calibri"/>
          <w:caps/>
          <w:sz w:val="22"/>
          <w:szCs w:val="22"/>
        </w:rPr>
        <w:t xml:space="preserve"> </w:t>
      </w:r>
      <w:r w:rsidR="00465076">
        <w:rPr>
          <w:rFonts w:ascii="Calibri" w:hAnsi="Calibri" w:cs="Calibri"/>
          <w:caps/>
          <w:sz w:val="22"/>
          <w:szCs w:val="22"/>
        </w:rPr>
        <w:t>202</w:t>
      </w:r>
      <w:r w:rsidR="00677967">
        <w:rPr>
          <w:rFonts w:ascii="Calibri" w:hAnsi="Calibri" w:cs="Calibri"/>
          <w:caps/>
          <w:sz w:val="22"/>
          <w:szCs w:val="22"/>
        </w:rPr>
        <w:t>4</w:t>
      </w:r>
    </w:p>
    <w:p w14:paraId="6F075876" w14:textId="77777777" w:rsidR="00677967" w:rsidRPr="006F5A88" w:rsidRDefault="00677967" w:rsidP="00677967">
      <w:pPr>
        <w:tabs>
          <w:tab w:val="right" w:pos="9975"/>
        </w:tabs>
        <w:rPr>
          <w:rFonts w:ascii="Calibri" w:eastAsia="MS Mincho" w:hAnsi="Calibri" w:cs="Calibri"/>
          <w:sz w:val="22"/>
          <w:szCs w:val="22"/>
        </w:rPr>
      </w:pPr>
      <w:r w:rsidRPr="006F5A88">
        <w:rPr>
          <w:rFonts w:ascii="Calibri" w:eastAsia="MS Mincho" w:hAnsi="Calibri" w:cs="Calibri"/>
          <w:sz w:val="22"/>
          <w:szCs w:val="22"/>
        </w:rPr>
        <w:t>Project – P&amp;C IDAA Product Team</w:t>
      </w:r>
    </w:p>
    <w:p w14:paraId="273DA9C6" w14:textId="77777777" w:rsidR="00677967" w:rsidRDefault="00677967" w:rsidP="00677967">
      <w:pPr>
        <w:pStyle w:val="NormalWeb1"/>
        <w:numPr>
          <w:ilvl w:val="0"/>
          <w:numId w:val="5"/>
        </w:numPr>
        <w:shd w:val="clear" w:color="auto" w:fill="FFFFFF"/>
        <w:tabs>
          <w:tab w:val="clear" w:pos="1080"/>
          <w:tab w:val="left" w:pos="720"/>
        </w:tabs>
        <w:spacing w:before="0" w:after="0" w:line="240" w:lineRule="atLeast"/>
        <w:ind w:left="725" w:hanging="380"/>
        <w:rPr>
          <w:rFonts w:ascii="Calibri" w:eastAsia="MS Mincho" w:hAnsi="Calibri" w:cs="Calibri"/>
          <w:sz w:val="22"/>
          <w:szCs w:val="22"/>
        </w:rPr>
      </w:pPr>
      <w:r w:rsidRPr="00677967">
        <w:rPr>
          <w:rFonts w:ascii="Calibri" w:eastAsia="MS Mincho" w:hAnsi="Calibri" w:cs="Calibri"/>
          <w:sz w:val="22"/>
          <w:szCs w:val="22"/>
        </w:rPr>
        <w:t>Work as Data Engineer and Analyst to Extract, Transform and load data to AWS cloud environment.</w:t>
      </w:r>
    </w:p>
    <w:p w14:paraId="03A6D9FD" w14:textId="77777777" w:rsidR="00677967" w:rsidRPr="00677967" w:rsidRDefault="00677967" w:rsidP="00677967">
      <w:pPr>
        <w:pStyle w:val="NormalWeb1"/>
        <w:numPr>
          <w:ilvl w:val="0"/>
          <w:numId w:val="5"/>
        </w:numPr>
        <w:shd w:val="clear" w:color="auto" w:fill="FFFFFF"/>
        <w:tabs>
          <w:tab w:val="clear" w:pos="1080"/>
          <w:tab w:val="left" w:pos="720"/>
        </w:tabs>
        <w:spacing w:before="0" w:after="0" w:line="240" w:lineRule="atLeast"/>
        <w:ind w:left="725" w:hanging="380"/>
        <w:rPr>
          <w:rFonts w:ascii="Calibri" w:eastAsia="MS Mincho" w:hAnsi="Calibri" w:cs="Calibri"/>
          <w:sz w:val="22"/>
          <w:szCs w:val="22"/>
        </w:rPr>
      </w:pPr>
      <w:r w:rsidRPr="00677967">
        <w:rPr>
          <w:rFonts w:ascii="Calibri" w:eastAsia="MS Mincho" w:hAnsi="Calibri" w:cs="Calibri"/>
          <w:sz w:val="22"/>
          <w:szCs w:val="22"/>
        </w:rPr>
        <w:t>Design, develop and test technical solution to create data pipeline process to migrate different source of data into AWS S3, create Glue catalog Tables, execute Glue crawlers, Athena queries, load data to Redshift, produce analytics dashboard using AWS QuickSight</w:t>
      </w:r>
    </w:p>
    <w:p w14:paraId="33057635" w14:textId="77777777" w:rsidR="00677967" w:rsidRDefault="00677967" w:rsidP="00677967">
      <w:pPr>
        <w:pStyle w:val="NormalWeb1"/>
        <w:numPr>
          <w:ilvl w:val="0"/>
          <w:numId w:val="5"/>
        </w:numPr>
        <w:shd w:val="clear" w:color="auto" w:fill="FFFFFF"/>
        <w:tabs>
          <w:tab w:val="clear" w:pos="1080"/>
          <w:tab w:val="left" w:pos="720"/>
        </w:tabs>
        <w:spacing w:before="0" w:after="0" w:line="240" w:lineRule="atLeast"/>
        <w:ind w:left="725" w:hanging="380"/>
        <w:rPr>
          <w:rFonts w:ascii="Calibri" w:eastAsia="MS Mincho" w:hAnsi="Calibri" w:cs="Calibri"/>
          <w:sz w:val="22"/>
          <w:szCs w:val="22"/>
        </w:rPr>
      </w:pPr>
      <w:r w:rsidRPr="00677967">
        <w:rPr>
          <w:rFonts w:ascii="Calibri" w:eastAsia="MS Mincho" w:hAnsi="Calibri" w:cs="Calibri"/>
          <w:sz w:val="22"/>
          <w:szCs w:val="22"/>
        </w:rPr>
        <w:t>Developed Automated Data ingestion process to load data using Python, AWS lambda, Event Bridge to S3 bucket, capture job run time logs under DynamoDB.</w:t>
      </w:r>
    </w:p>
    <w:p w14:paraId="31F7B06F" w14:textId="5577D731" w:rsidR="00473694" w:rsidRPr="00677967" w:rsidRDefault="00473694" w:rsidP="00677967">
      <w:pPr>
        <w:pStyle w:val="NormalWeb1"/>
        <w:numPr>
          <w:ilvl w:val="0"/>
          <w:numId w:val="5"/>
        </w:numPr>
        <w:shd w:val="clear" w:color="auto" w:fill="FFFFFF"/>
        <w:tabs>
          <w:tab w:val="clear" w:pos="1080"/>
          <w:tab w:val="left" w:pos="720"/>
        </w:tabs>
        <w:spacing w:before="0" w:after="0" w:line="240" w:lineRule="atLeast"/>
        <w:ind w:left="725" w:hanging="380"/>
        <w:rPr>
          <w:rFonts w:ascii="Calibri" w:eastAsia="MS Mincho" w:hAnsi="Calibri" w:cs="Calibri"/>
          <w:sz w:val="22"/>
          <w:szCs w:val="22"/>
        </w:rPr>
      </w:pPr>
      <w:r>
        <w:rPr>
          <w:rFonts w:ascii="Calibri" w:eastAsia="MS Mincho" w:hAnsi="Calibri" w:cs="Calibri"/>
          <w:sz w:val="22"/>
          <w:szCs w:val="22"/>
        </w:rPr>
        <w:t xml:space="preserve">Developed </w:t>
      </w:r>
      <w:r w:rsidR="00343763">
        <w:rPr>
          <w:rFonts w:ascii="Calibri" w:eastAsia="MS Mincho" w:hAnsi="Calibri" w:cs="Calibri"/>
          <w:sz w:val="22"/>
          <w:szCs w:val="22"/>
        </w:rPr>
        <w:t xml:space="preserve">NoSQL </w:t>
      </w:r>
      <w:r w:rsidR="009C445F">
        <w:rPr>
          <w:rFonts w:ascii="Calibri" w:eastAsia="MS Mincho" w:hAnsi="Calibri" w:cs="Calibri"/>
          <w:sz w:val="22"/>
          <w:szCs w:val="22"/>
        </w:rPr>
        <w:t xml:space="preserve">scripts to query </w:t>
      </w:r>
      <w:r w:rsidR="00976537">
        <w:rPr>
          <w:rFonts w:ascii="Calibri" w:eastAsia="MS Mincho" w:hAnsi="Calibri" w:cs="Calibri"/>
          <w:sz w:val="22"/>
          <w:szCs w:val="22"/>
        </w:rPr>
        <w:t>and perform analy</w:t>
      </w:r>
      <w:r w:rsidR="00304C57">
        <w:rPr>
          <w:rFonts w:ascii="Calibri" w:eastAsia="MS Mincho" w:hAnsi="Calibri" w:cs="Calibri"/>
          <w:sz w:val="22"/>
          <w:szCs w:val="22"/>
        </w:rPr>
        <w:t>tics</w:t>
      </w:r>
      <w:r w:rsidR="00976537">
        <w:rPr>
          <w:rFonts w:ascii="Calibri" w:eastAsia="MS Mincho" w:hAnsi="Calibri" w:cs="Calibri"/>
          <w:sz w:val="22"/>
          <w:szCs w:val="22"/>
        </w:rPr>
        <w:t xml:space="preserve"> for </w:t>
      </w:r>
      <w:r w:rsidR="009C445F">
        <w:rPr>
          <w:rFonts w:ascii="Calibri" w:eastAsia="MS Mincho" w:hAnsi="Calibri" w:cs="Calibri"/>
          <w:sz w:val="22"/>
          <w:szCs w:val="22"/>
        </w:rPr>
        <w:t>MongoDB data available on</w:t>
      </w:r>
      <w:r w:rsidR="00976537">
        <w:rPr>
          <w:rFonts w:ascii="Calibri" w:eastAsia="MS Mincho" w:hAnsi="Calibri" w:cs="Calibri"/>
          <w:sz w:val="22"/>
          <w:szCs w:val="22"/>
        </w:rPr>
        <w:t xml:space="preserve"> AWS EMR cluster.</w:t>
      </w:r>
      <w:r w:rsidR="009C445F">
        <w:rPr>
          <w:rFonts w:ascii="Calibri" w:eastAsia="MS Mincho" w:hAnsi="Calibri" w:cs="Calibri"/>
          <w:sz w:val="22"/>
          <w:szCs w:val="22"/>
        </w:rPr>
        <w:t xml:space="preserve"> </w:t>
      </w:r>
    </w:p>
    <w:p w14:paraId="7394AB0A" w14:textId="77777777" w:rsidR="00677967" w:rsidRPr="00677967" w:rsidRDefault="00677967" w:rsidP="00677967">
      <w:pPr>
        <w:pStyle w:val="NormalWeb1"/>
        <w:numPr>
          <w:ilvl w:val="0"/>
          <w:numId w:val="5"/>
        </w:numPr>
        <w:shd w:val="clear" w:color="auto" w:fill="FFFFFF"/>
        <w:tabs>
          <w:tab w:val="clear" w:pos="1080"/>
          <w:tab w:val="left" w:pos="720"/>
        </w:tabs>
        <w:spacing w:before="0" w:after="0" w:line="240" w:lineRule="atLeast"/>
        <w:ind w:left="725" w:hanging="380"/>
        <w:rPr>
          <w:rFonts w:ascii="Calibri" w:eastAsia="MS Mincho" w:hAnsi="Calibri" w:cs="Calibri"/>
          <w:sz w:val="22"/>
          <w:szCs w:val="22"/>
        </w:rPr>
      </w:pPr>
      <w:r w:rsidRPr="00677967">
        <w:rPr>
          <w:rFonts w:ascii="Calibri" w:eastAsia="MS Mincho" w:hAnsi="Calibri" w:cs="Calibri"/>
          <w:sz w:val="22"/>
          <w:szCs w:val="22"/>
        </w:rPr>
        <w:t>Preparation of Design document, Conducting Unit test and System test</w:t>
      </w:r>
    </w:p>
    <w:p w14:paraId="29728C08" w14:textId="77777777" w:rsidR="00677967" w:rsidRPr="00677967" w:rsidRDefault="00677967" w:rsidP="00677967">
      <w:pPr>
        <w:pStyle w:val="NormalWeb1"/>
        <w:numPr>
          <w:ilvl w:val="0"/>
          <w:numId w:val="5"/>
        </w:numPr>
        <w:shd w:val="clear" w:color="auto" w:fill="FFFFFF"/>
        <w:tabs>
          <w:tab w:val="clear" w:pos="1080"/>
          <w:tab w:val="left" w:pos="720"/>
        </w:tabs>
        <w:spacing w:before="0" w:after="0" w:line="240" w:lineRule="atLeast"/>
        <w:ind w:left="725" w:hanging="380"/>
        <w:rPr>
          <w:rFonts w:ascii="Calibri" w:eastAsia="MS Mincho" w:hAnsi="Calibri" w:cs="Calibri"/>
          <w:sz w:val="22"/>
          <w:szCs w:val="22"/>
        </w:rPr>
      </w:pPr>
      <w:r w:rsidRPr="00677967">
        <w:rPr>
          <w:rFonts w:ascii="Calibri" w:eastAsia="MS Mincho" w:hAnsi="Calibri" w:cs="Calibri"/>
          <w:sz w:val="22"/>
          <w:szCs w:val="22"/>
        </w:rPr>
        <w:t>Perform Data analysis using pyspark, sparksql, hive, numpy, pandas, matplotlib, regression analysis.</w:t>
      </w:r>
    </w:p>
    <w:p w14:paraId="2A72C9E0" w14:textId="77777777" w:rsidR="00677967" w:rsidRPr="00677967" w:rsidRDefault="00677967" w:rsidP="00677967">
      <w:pPr>
        <w:pStyle w:val="NormalWeb1"/>
        <w:numPr>
          <w:ilvl w:val="0"/>
          <w:numId w:val="5"/>
        </w:numPr>
        <w:shd w:val="clear" w:color="auto" w:fill="FFFFFF"/>
        <w:tabs>
          <w:tab w:val="clear" w:pos="1080"/>
          <w:tab w:val="left" w:pos="720"/>
        </w:tabs>
        <w:spacing w:before="0" w:after="0" w:line="240" w:lineRule="atLeast"/>
        <w:ind w:left="725" w:hanging="380"/>
        <w:rPr>
          <w:rFonts w:ascii="Calibri" w:eastAsia="MS Mincho" w:hAnsi="Calibri" w:cs="Calibri"/>
          <w:sz w:val="22"/>
          <w:szCs w:val="22"/>
        </w:rPr>
      </w:pPr>
      <w:r w:rsidRPr="00677967">
        <w:rPr>
          <w:rFonts w:ascii="Calibri" w:eastAsia="MS Mincho" w:hAnsi="Calibri" w:cs="Calibri"/>
          <w:sz w:val="22"/>
          <w:szCs w:val="22"/>
        </w:rPr>
        <w:t>Utilize Business Intelligence tools like AWS QuickSight, Qlikview/QlikSense to design and manage visualization dashboard solution.</w:t>
      </w:r>
    </w:p>
    <w:p w14:paraId="10B76E58" w14:textId="77777777" w:rsidR="00677967" w:rsidRPr="00677967" w:rsidRDefault="00677967" w:rsidP="00677967">
      <w:pPr>
        <w:pStyle w:val="NormalWeb1"/>
        <w:numPr>
          <w:ilvl w:val="0"/>
          <w:numId w:val="5"/>
        </w:numPr>
        <w:shd w:val="clear" w:color="auto" w:fill="FFFFFF"/>
        <w:tabs>
          <w:tab w:val="clear" w:pos="1080"/>
          <w:tab w:val="left" w:pos="720"/>
        </w:tabs>
        <w:spacing w:before="0" w:after="0" w:line="240" w:lineRule="atLeast"/>
        <w:ind w:left="725" w:hanging="380"/>
        <w:rPr>
          <w:rFonts w:ascii="Calibri" w:eastAsia="MS Mincho" w:hAnsi="Calibri" w:cs="Calibri"/>
          <w:sz w:val="22"/>
          <w:szCs w:val="22"/>
        </w:rPr>
      </w:pPr>
      <w:r w:rsidRPr="00677967">
        <w:rPr>
          <w:rFonts w:ascii="Calibri" w:eastAsia="MS Mincho" w:hAnsi="Calibri" w:cs="Calibri"/>
          <w:sz w:val="22"/>
          <w:szCs w:val="22"/>
        </w:rPr>
        <w:t>Version Management of constructed code and deployment in different regions.</w:t>
      </w:r>
    </w:p>
    <w:p w14:paraId="6810E2E2" w14:textId="77777777" w:rsidR="00677967" w:rsidRPr="00677967" w:rsidRDefault="00677967" w:rsidP="00677967">
      <w:pPr>
        <w:pStyle w:val="NormalWeb1"/>
        <w:numPr>
          <w:ilvl w:val="0"/>
          <w:numId w:val="5"/>
        </w:numPr>
        <w:shd w:val="clear" w:color="auto" w:fill="FFFFFF"/>
        <w:tabs>
          <w:tab w:val="clear" w:pos="1080"/>
          <w:tab w:val="left" w:pos="720"/>
        </w:tabs>
        <w:spacing w:before="0" w:after="0" w:line="240" w:lineRule="atLeast"/>
        <w:ind w:left="725" w:hanging="380"/>
        <w:rPr>
          <w:rFonts w:ascii="Calibri" w:eastAsia="MS Mincho" w:hAnsi="Calibri" w:cs="Calibri"/>
          <w:sz w:val="22"/>
          <w:szCs w:val="22"/>
        </w:rPr>
      </w:pPr>
      <w:r w:rsidRPr="00677967">
        <w:rPr>
          <w:rFonts w:ascii="Calibri" w:eastAsia="MS Mincho" w:hAnsi="Calibri" w:cs="Calibri"/>
          <w:sz w:val="22"/>
          <w:szCs w:val="22"/>
        </w:rPr>
        <w:t>Coordinate with client, product owner, end users and development team for development and project timelines</w:t>
      </w:r>
    </w:p>
    <w:p w14:paraId="6ADCEBCA" w14:textId="77777777" w:rsidR="00677967" w:rsidRDefault="00677967" w:rsidP="00677967">
      <w:pPr>
        <w:pStyle w:val="NormalWeb1"/>
        <w:numPr>
          <w:ilvl w:val="0"/>
          <w:numId w:val="5"/>
        </w:numPr>
        <w:shd w:val="clear" w:color="auto" w:fill="FFFFFF"/>
        <w:tabs>
          <w:tab w:val="clear" w:pos="1080"/>
          <w:tab w:val="left" w:pos="720"/>
        </w:tabs>
        <w:spacing w:before="0" w:after="0" w:line="240" w:lineRule="atLeast"/>
        <w:ind w:left="725" w:hanging="380"/>
        <w:rPr>
          <w:rFonts w:ascii="Calibri" w:eastAsia="MS Mincho" w:hAnsi="Calibri" w:cs="Calibri"/>
          <w:sz w:val="22"/>
          <w:szCs w:val="22"/>
        </w:rPr>
      </w:pPr>
      <w:r w:rsidRPr="00677967">
        <w:rPr>
          <w:rFonts w:ascii="Calibri" w:eastAsia="MS Mincho" w:hAnsi="Calibri" w:cs="Calibri"/>
          <w:sz w:val="22"/>
          <w:szCs w:val="22"/>
        </w:rPr>
        <w:t>Partner with various enterprise teams to build end-to-end business value and outcomes framework.</w:t>
      </w:r>
    </w:p>
    <w:p w14:paraId="384E8F9B" w14:textId="77777777" w:rsidR="00677967" w:rsidRDefault="00677967" w:rsidP="00677967">
      <w:pPr>
        <w:pStyle w:val="NormalWeb1"/>
        <w:shd w:val="clear" w:color="auto" w:fill="FFFFFF"/>
        <w:tabs>
          <w:tab w:val="left" w:pos="720"/>
        </w:tabs>
        <w:spacing w:before="0" w:after="0" w:line="240" w:lineRule="atLeast"/>
        <w:ind w:left="725"/>
        <w:rPr>
          <w:rFonts w:ascii="Calibri" w:eastAsia="MS Mincho" w:hAnsi="Calibri" w:cs="Calibri"/>
          <w:sz w:val="22"/>
          <w:szCs w:val="22"/>
        </w:rPr>
      </w:pPr>
    </w:p>
    <w:p w14:paraId="38E80473" w14:textId="77777777" w:rsidR="00465076" w:rsidRDefault="00465076" w:rsidP="00FC3235">
      <w:pPr>
        <w:rPr>
          <w:rFonts w:ascii="Calibri" w:hAnsi="Calibri" w:cs="Calibri"/>
          <w:b/>
          <w:caps/>
          <w:sz w:val="22"/>
          <w:szCs w:val="22"/>
        </w:rPr>
      </w:pPr>
    </w:p>
    <w:p w14:paraId="37FF9322" w14:textId="11F84860" w:rsidR="00677967" w:rsidRPr="00677967" w:rsidRDefault="00677967" w:rsidP="00677967">
      <w:pPr>
        <w:rPr>
          <w:rFonts w:ascii="Calibri" w:hAnsi="Calibri" w:cs="Calibri"/>
          <w:b/>
          <w:caps/>
          <w:sz w:val="22"/>
          <w:szCs w:val="22"/>
        </w:rPr>
      </w:pPr>
      <w:r w:rsidRPr="00677967">
        <w:rPr>
          <w:rFonts w:ascii="Calibri" w:hAnsi="Calibri" w:cs="Calibri"/>
          <w:b/>
          <w:caps/>
          <w:sz w:val="22"/>
          <w:szCs w:val="22"/>
        </w:rPr>
        <w:t>D</w:t>
      </w:r>
      <w:r w:rsidR="002E3062">
        <w:rPr>
          <w:rFonts w:ascii="Calibri" w:hAnsi="Calibri" w:cs="Calibri"/>
          <w:b/>
          <w:caps/>
          <w:sz w:val="22"/>
          <w:szCs w:val="22"/>
        </w:rPr>
        <w:t>ata Analys</w:t>
      </w:r>
      <w:r w:rsidR="00A8273E">
        <w:rPr>
          <w:rFonts w:ascii="Calibri" w:hAnsi="Calibri" w:cs="Calibri"/>
          <w:b/>
          <w:caps/>
          <w:sz w:val="22"/>
          <w:szCs w:val="22"/>
        </w:rPr>
        <w:t>T</w:t>
      </w:r>
      <w:r w:rsidRPr="00677967">
        <w:rPr>
          <w:rFonts w:ascii="Calibri" w:hAnsi="Calibri" w:cs="Calibri"/>
          <w:b/>
          <w:caps/>
          <w:sz w:val="22"/>
          <w:szCs w:val="22"/>
        </w:rPr>
        <w:t xml:space="preserve">                                                          </w:t>
      </w:r>
    </w:p>
    <w:p w14:paraId="62BC53A5" w14:textId="3B889873" w:rsidR="00677967" w:rsidRDefault="00500F36" w:rsidP="00677967">
      <w:pPr>
        <w:tabs>
          <w:tab w:val="right" w:pos="9975"/>
        </w:tabs>
        <w:rPr>
          <w:rFonts w:ascii="Calibri" w:hAnsi="Calibri" w:cs="Calibri"/>
          <w:caps/>
          <w:sz w:val="22"/>
          <w:szCs w:val="22"/>
        </w:rPr>
      </w:pPr>
      <w:r w:rsidRPr="006F5A88">
        <w:rPr>
          <w:rFonts w:ascii="Calibri" w:eastAsia="MS Mincho" w:hAnsi="Calibri" w:cs="Calibri"/>
          <w:sz w:val="22"/>
          <w:szCs w:val="22"/>
        </w:rPr>
        <w:t>State Farm Mutual Automobile Insurance Company</w:t>
      </w:r>
      <w:r w:rsidR="00677967">
        <w:rPr>
          <w:rFonts w:ascii="Calibri" w:eastAsia="MS Mincho" w:hAnsi="Calibri" w:cs="Calibri"/>
          <w:b/>
          <w:bCs/>
          <w:sz w:val="22"/>
          <w:szCs w:val="22"/>
        </w:rPr>
        <w:tab/>
      </w:r>
      <w:r w:rsidR="00677967">
        <w:rPr>
          <w:rFonts w:ascii="Calibri" w:hAnsi="Calibri" w:cs="Calibri"/>
          <w:caps/>
          <w:sz w:val="22"/>
          <w:szCs w:val="22"/>
        </w:rPr>
        <w:t>MAY 2019 – MAR 2022</w:t>
      </w:r>
    </w:p>
    <w:p w14:paraId="09C42571" w14:textId="77777777" w:rsidR="00677967" w:rsidRPr="006F5A88" w:rsidRDefault="00677967" w:rsidP="00677967">
      <w:pPr>
        <w:rPr>
          <w:rFonts w:ascii="Calibri" w:eastAsia="MS Mincho" w:hAnsi="Calibri" w:cs="Calibri"/>
          <w:sz w:val="22"/>
          <w:szCs w:val="22"/>
        </w:rPr>
      </w:pPr>
      <w:r w:rsidRPr="006F5A88">
        <w:rPr>
          <w:rFonts w:ascii="Calibri" w:eastAsia="MS Mincho" w:hAnsi="Calibri" w:cs="Calibri"/>
          <w:sz w:val="22"/>
          <w:szCs w:val="22"/>
        </w:rPr>
        <w:t>Project – P&amp;C IDAA Product Team</w:t>
      </w:r>
    </w:p>
    <w:p w14:paraId="44DD12A1" w14:textId="77777777" w:rsidR="00677967" w:rsidRPr="00677967" w:rsidRDefault="00677967" w:rsidP="00677967">
      <w:pPr>
        <w:pStyle w:val="NormalWeb1"/>
        <w:numPr>
          <w:ilvl w:val="0"/>
          <w:numId w:val="5"/>
        </w:numPr>
        <w:shd w:val="clear" w:color="auto" w:fill="FFFFFF"/>
        <w:tabs>
          <w:tab w:val="clear" w:pos="1080"/>
          <w:tab w:val="left" w:pos="720"/>
        </w:tabs>
        <w:spacing w:before="0" w:after="0" w:line="240" w:lineRule="atLeast"/>
        <w:ind w:left="725" w:hanging="380"/>
        <w:rPr>
          <w:rFonts w:ascii="Calibri" w:eastAsia="MS Mincho" w:hAnsi="Calibri" w:cs="Calibri"/>
          <w:sz w:val="22"/>
          <w:szCs w:val="22"/>
        </w:rPr>
      </w:pPr>
      <w:r w:rsidRPr="00677967">
        <w:rPr>
          <w:rFonts w:ascii="Calibri" w:eastAsia="MS Mincho" w:hAnsi="Calibri" w:cs="Calibri"/>
          <w:sz w:val="22"/>
          <w:szCs w:val="22"/>
        </w:rPr>
        <w:t>Work as Data Engineer and Analyst to Extract, Transform and load data to AWS cloud environment.</w:t>
      </w:r>
    </w:p>
    <w:p w14:paraId="70207544" w14:textId="77777777" w:rsidR="00677967" w:rsidRPr="00677967" w:rsidRDefault="00677967" w:rsidP="00677967">
      <w:pPr>
        <w:pStyle w:val="NormalWeb1"/>
        <w:numPr>
          <w:ilvl w:val="0"/>
          <w:numId w:val="5"/>
        </w:numPr>
        <w:shd w:val="clear" w:color="auto" w:fill="FFFFFF"/>
        <w:tabs>
          <w:tab w:val="clear" w:pos="1080"/>
          <w:tab w:val="left" w:pos="720"/>
        </w:tabs>
        <w:spacing w:before="0" w:after="0" w:line="240" w:lineRule="atLeast"/>
        <w:ind w:left="725" w:hanging="380"/>
        <w:rPr>
          <w:rFonts w:ascii="Calibri" w:eastAsia="MS Mincho" w:hAnsi="Calibri" w:cs="Calibri"/>
          <w:sz w:val="22"/>
          <w:szCs w:val="22"/>
        </w:rPr>
      </w:pPr>
      <w:r w:rsidRPr="00677967">
        <w:rPr>
          <w:rFonts w:ascii="Calibri" w:eastAsia="MS Mincho" w:hAnsi="Calibri" w:cs="Calibri"/>
          <w:sz w:val="22"/>
          <w:szCs w:val="22"/>
        </w:rPr>
        <w:t>Design, develop and test technical solution to create data pipeline process to migrate different source of data into AWS S3, create Glue catalog Tables, execute Glue crawlers, Athena queries, load data to Redshift, produce analytics dashboard using AWS QuickSight</w:t>
      </w:r>
    </w:p>
    <w:p w14:paraId="283F962F" w14:textId="77777777" w:rsidR="00677967" w:rsidRPr="00677967" w:rsidRDefault="00677967" w:rsidP="00677967">
      <w:pPr>
        <w:pStyle w:val="NormalWeb1"/>
        <w:numPr>
          <w:ilvl w:val="0"/>
          <w:numId w:val="5"/>
        </w:numPr>
        <w:shd w:val="clear" w:color="auto" w:fill="FFFFFF"/>
        <w:tabs>
          <w:tab w:val="clear" w:pos="1080"/>
          <w:tab w:val="left" w:pos="720"/>
        </w:tabs>
        <w:spacing w:before="0" w:after="0" w:line="240" w:lineRule="atLeast"/>
        <w:ind w:left="725" w:hanging="380"/>
        <w:rPr>
          <w:rFonts w:ascii="Calibri" w:eastAsia="MS Mincho" w:hAnsi="Calibri" w:cs="Calibri"/>
          <w:sz w:val="22"/>
          <w:szCs w:val="22"/>
        </w:rPr>
      </w:pPr>
      <w:r w:rsidRPr="00677967">
        <w:rPr>
          <w:rFonts w:ascii="Calibri" w:eastAsia="MS Mincho" w:hAnsi="Calibri" w:cs="Calibri"/>
          <w:sz w:val="22"/>
          <w:szCs w:val="22"/>
        </w:rPr>
        <w:t>Create automated data Ingestion solution using python, S3, AWS lambda, AWS Event bridge and DynamoDB.</w:t>
      </w:r>
    </w:p>
    <w:p w14:paraId="2A7152E1" w14:textId="77777777" w:rsidR="00677967" w:rsidRPr="00677967" w:rsidRDefault="00677967" w:rsidP="00677967">
      <w:pPr>
        <w:pStyle w:val="NormalWeb1"/>
        <w:numPr>
          <w:ilvl w:val="0"/>
          <w:numId w:val="5"/>
        </w:numPr>
        <w:shd w:val="clear" w:color="auto" w:fill="FFFFFF"/>
        <w:tabs>
          <w:tab w:val="clear" w:pos="1080"/>
          <w:tab w:val="left" w:pos="720"/>
        </w:tabs>
        <w:spacing w:before="0" w:after="0" w:line="240" w:lineRule="atLeast"/>
        <w:ind w:left="725" w:hanging="380"/>
        <w:rPr>
          <w:rFonts w:ascii="Calibri" w:eastAsia="MS Mincho" w:hAnsi="Calibri" w:cs="Calibri"/>
          <w:sz w:val="22"/>
          <w:szCs w:val="22"/>
        </w:rPr>
      </w:pPr>
      <w:r w:rsidRPr="00677967">
        <w:rPr>
          <w:rFonts w:ascii="Calibri" w:eastAsia="MS Mincho" w:hAnsi="Calibri" w:cs="Calibri"/>
          <w:sz w:val="22"/>
          <w:szCs w:val="22"/>
        </w:rPr>
        <w:lastRenderedPageBreak/>
        <w:t>Preparation of Design document, Conducting Unit test and System test</w:t>
      </w:r>
    </w:p>
    <w:p w14:paraId="5885585B" w14:textId="77777777" w:rsidR="00677967" w:rsidRPr="00677967" w:rsidRDefault="00677967" w:rsidP="00677967">
      <w:pPr>
        <w:pStyle w:val="NormalWeb1"/>
        <w:numPr>
          <w:ilvl w:val="0"/>
          <w:numId w:val="5"/>
        </w:numPr>
        <w:shd w:val="clear" w:color="auto" w:fill="FFFFFF"/>
        <w:tabs>
          <w:tab w:val="clear" w:pos="1080"/>
          <w:tab w:val="left" w:pos="720"/>
        </w:tabs>
        <w:spacing w:before="0" w:after="0" w:line="240" w:lineRule="atLeast"/>
        <w:ind w:left="725" w:hanging="380"/>
        <w:rPr>
          <w:rFonts w:ascii="Calibri" w:eastAsia="MS Mincho" w:hAnsi="Calibri" w:cs="Calibri"/>
          <w:sz w:val="22"/>
          <w:szCs w:val="22"/>
        </w:rPr>
      </w:pPr>
      <w:r w:rsidRPr="00677967">
        <w:rPr>
          <w:rFonts w:ascii="Calibri" w:eastAsia="MS Mincho" w:hAnsi="Calibri" w:cs="Calibri"/>
          <w:sz w:val="22"/>
          <w:szCs w:val="22"/>
        </w:rPr>
        <w:t>Perform Data analysis using pyspark, sparksql, numpy, pandas, matplotlib, regression analysis.</w:t>
      </w:r>
    </w:p>
    <w:p w14:paraId="0E9B7400" w14:textId="77777777" w:rsidR="00677967" w:rsidRPr="00677967" w:rsidRDefault="00677967" w:rsidP="00677967">
      <w:pPr>
        <w:pStyle w:val="NormalWeb1"/>
        <w:numPr>
          <w:ilvl w:val="0"/>
          <w:numId w:val="5"/>
        </w:numPr>
        <w:shd w:val="clear" w:color="auto" w:fill="FFFFFF"/>
        <w:tabs>
          <w:tab w:val="clear" w:pos="1080"/>
          <w:tab w:val="left" w:pos="720"/>
        </w:tabs>
        <w:spacing w:before="0" w:after="0" w:line="240" w:lineRule="atLeast"/>
        <w:ind w:left="725" w:hanging="380"/>
        <w:rPr>
          <w:rFonts w:ascii="Calibri" w:eastAsia="MS Mincho" w:hAnsi="Calibri" w:cs="Calibri"/>
          <w:sz w:val="22"/>
          <w:szCs w:val="22"/>
        </w:rPr>
      </w:pPr>
      <w:r w:rsidRPr="00677967">
        <w:rPr>
          <w:rFonts w:ascii="Calibri" w:eastAsia="MS Mincho" w:hAnsi="Calibri" w:cs="Calibri"/>
          <w:sz w:val="22"/>
          <w:szCs w:val="22"/>
        </w:rPr>
        <w:t>Utilize Business Intelligence tools like AWS QuickSight, Qlikview/QlikSense to design and manage visualization dashboard solution.</w:t>
      </w:r>
    </w:p>
    <w:p w14:paraId="7CBDEEC6" w14:textId="77777777" w:rsidR="00677967" w:rsidRPr="00677967" w:rsidRDefault="00677967" w:rsidP="00677967">
      <w:pPr>
        <w:pStyle w:val="NormalWeb1"/>
        <w:numPr>
          <w:ilvl w:val="0"/>
          <w:numId w:val="5"/>
        </w:numPr>
        <w:shd w:val="clear" w:color="auto" w:fill="FFFFFF"/>
        <w:tabs>
          <w:tab w:val="clear" w:pos="1080"/>
          <w:tab w:val="left" w:pos="720"/>
        </w:tabs>
        <w:spacing w:before="0" w:after="0" w:line="240" w:lineRule="atLeast"/>
        <w:ind w:left="725" w:hanging="380"/>
        <w:rPr>
          <w:rFonts w:ascii="Calibri" w:eastAsia="MS Mincho" w:hAnsi="Calibri" w:cs="Calibri"/>
          <w:sz w:val="22"/>
          <w:szCs w:val="22"/>
        </w:rPr>
      </w:pPr>
      <w:r w:rsidRPr="00677967">
        <w:rPr>
          <w:rFonts w:ascii="Calibri" w:eastAsia="MS Mincho" w:hAnsi="Calibri" w:cs="Calibri"/>
          <w:sz w:val="22"/>
          <w:szCs w:val="22"/>
        </w:rPr>
        <w:t>Version Management of constructed code and deployment in different regions.</w:t>
      </w:r>
    </w:p>
    <w:p w14:paraId="1D7E2CC6" w14:textId="77777777" w:rsidR="00677967" w:rsidRPr="00677967" w:rsidRDefault="00677967" w:rsidP="00677967">
      <w:pPr>
        <w:pStyle w:val="NormalWeb1"/>
        <w:numPr>
          <w:ilvl w:val="0"/>
          <w:numId w:val="5"/>
        </w:numPr>
        <w:shd w:val="clear" w:color="auto" w:fill="FFFFFF"/>
        <w:tabs>
          <w:tab w:val="clear" w:pos="1080"/>
          <w:tab w:val="left" w:pos="720"/>
        </w:tabs>
        <w:spacing w:before="0" w:after="0" w:line="240" w:lineRule="atLeast"/>
        <w:ind w:left="725" w:hanging="380"/>
        <w:rPr>
          <w:rFonts w:ascii="Calibri" w:eastAsia="MS Mincho" w:hAnsi="Calibri" w:cs="Calibri"/>
          <w:sz w:val="22"/>
          <w:szCs w:val="22"/>
        </w:rPr>
      </w:pPr>
      <w:r w:rsidRPr="00677967">
        <w:rPr>
          <w:rFonts w:ascii="Calibri" w:eastAsia="MS Mincho" w:hAnsi="Calibri" w:cs="Calibri"/>
          <w:sz w:val="22"/>
          <w:szCs w:val="22"/>
        </w:rPr>
        <w:t>Troubleshooting, Causal analysis for all the defects and providing the resolution for the same.</w:t>
      </w:r>
    </w:p>
    <w:p w14:paraId="0C8871BD" w14:textId="77777777" w:rsidR="00677967" w:rsidRPr="00677967" w:rsidRDefault="00677967" w:rsidP="00677967">
      <w:pPr>
        <w:pStyle w:val="NormalWeb1"/>
        <w:numPr>
          <w:ilvl w:val="0"/>
          <w:numId w:val="5"/>
        </w:numPr>
        <w:shd w:val="clear" w:color="auto" w:fill="FFFFFF"/>
        <w:tabs>
          <w:tab w:val="clear" w:pos="1080"/>
          <w:tab w:val="left" w:pos="720"/>
        </w:tabs>
        <w:spacing w:before="0" w:after="0" w:line="240" w:lineRule="atLeast"/>
        <w:ind w:left="725" w:hanging="380"/>
        <w:rPr>
          <w:rFonts w:ascii="Calibri" w:eastAsia="MS Mincho" w:hAnsi="Calibri" w:cs="Calibri"/>
          <w:sz w:val="22"/>
          <w:szCs w:val="22"/>
        </w:rPr>
      </w:pPr>
      <w:r w:rsidRPr="00677967">
        <w:rPr>
          <w:rFonts w:ascii="Calibri" w:eastAsia="MS Mincho" w:hAnsi="Calibri" w:cs="Calibri"/>
          <w:sz w:val="22"/>
          <w:szCs w:val="22"/>
        </w:rPr>
        <w:t>Coordinate with client, product owner, end users and development team for development and project timelines</w:t>
      </w:r>
    </w:p>
    <w:p w14:paraId="69800FE9" w14:textId="77777777" w:rsidR="00677967" w:rsidRDefault="00677967" w:rsidP="00677967">
      <w:pPr>
        <w:pStyle w:val="NormalWeb1"/>
        <w:numPr>
          <w:ilvl w:val="0"/>
          <w:numId w:val="5"/>
        </w:numPr>
        <w:shd w:val="clear" w:color="auto" w:fill="FFFFFF"/>
        <w:tabs>
          <w:tab w:val="clear" w:pos="1080"/>
          <w:tab w:val="left" w:pos="720"/>
        </w:tabs>
        <w:spacing w:before="0" w:after="0" w:line="240" w:lineRule="atLeast"/>
        <w:ind w:left="725" w:hanging="380"/>
        <w:rPr>
          <w:rFonts w:ascii="Calibri" w:eastAsia="MS Mincho" w:hAnsi="Calibri" w:cs="Calibri"/>
          <w:sz w:val="22"/>
          <w:szCs w:val="22"/>
        </w:rPr>
      </w:pPr>
      <w:r w:rsidRPr="00677967">
        <w:rPr>
          <w:rFonts w:ascii="Calibri" w:eastAsia="MS Mincho" w:hAnsi="Calibri" w:cs="Calibri"/>
          <w:sz w:val="22"/>
          <w:szCs w:val="22"/>
        </w:rPr>
        <w:t>Partner with various enterprise teams to build end-to-end business value and outcomes framework.</w:t>
      </w:r>
    </w:p>
    <w:p w14:paraId="70EF5CF2" w14:textId="77777777" w:rsidR="00677967" w:rsidRDefault="00677967" w:rsidP="006F5A88">
      <w:pPr>
        <w:pStyle w:val="NormalWeb1"/>
        <w:shd w:val="clear" w:color="auto" w:fill="FFFFFF"/>
        <w:tabs>
          <w:tab w:val="left" w:pos="720"/>
        </w:tabs>
        <w:spacing w:before="0" w:after="0" w:line="240" w:lineRule="atLeast"/>
        <w:ind w:left="725"/>
        <w:rPr>
          <w:rFonts w:ascii="Calibri" w:eastAsia="MS Mincho" w:hAnsi="Calibri" w:cs="Calibri"/>
          <w:sz w:val="22"/>
          <w:szCs w:val="22"/>
        </w:rPr>
      </w:pPr>
    </w:p>
    <w:p w14:paraId="29CDA10F" w14:textId="77777777" w:rsidR="006F5A88" w:rsidRPr="00677967" w:rsidRDefault="006F5A88" w:rsidP="006F5A88">
      <w:pPr>
        <w:rPr>
          <w:rFonts w:ascii="Calibri" w:hAnsi="Calibri" w:cs="Calibri"/>
          <w:b/>
          <w:caps/>
          <w:sz w:val="22"/>
          <w:szCs w:val="22"/>
        </w:rPr>
      </w:pPr>
      <w:r w:rsidRPr="00677967">
        <w:rPr>
          <w:rFonts w:ascii="Calibri" w:hAnsi="Calibri" w:cs="Calibri"/>
          <w:b/>
          <w:caps/>
          <w:sz w:val="22"/>
          <w:szCs w:val="22"/>
        </w:rPr>
        <w:t xml:space="preserve">Data Engineer and Analyst                                                           </w:t>
      </w:r>
    </w:p>
    <w:p w14:paraId="50A87AB7" w14:textId="6AFC4419" w:rsidR="006F5A88" w:rsidRDefault="006F5A88" w:rsidP="006F5A88">
      <w:pPr>
        <w:tabs>
          <w:tab w:val="right" w:pos="9975"/>
        </w:tabs>
        <w:rPr>
          <w:rFonts w:ascii="Calibri" w:hAnsi="Calibri" w:cs="Calibri"/>
          <w:caps/>
          <w:sz w:val="22"/>
          <w:szCs w:val="22"/>
        </w:rPr>
      </w:pPr>
      <w:r w:rsidRPr="00677967">
        <w:rPr>
          <w:rFonts w:ascii="Calibri" w:eastAsia="MS Mincho" w:hAnsi="Calibri" w:cs="Calibri"/>
          <w:sz w:val="22"/>
          <w:szCs w:val="22"/>
        </w:rPr>
        <w:t>T</w:t>
      </w:r>
      <w:r>
        <w:rPr>
          <w:rFonts w:ascii="Calibri" w:eastAsia="MS Mincho" w:hAnsi="Calibri" w:cs="Calibri"/>
          <w:sz w:val="22"/>
          <w:szCs w:val="22"/>
        </w:rPr>
        <w:t>ata Consultancy Services</w:t>
      </w:r>
      <w:r>
        <w:rPr>
          <w:rFonts w:ascii="Calibri" w:eastAsia="MS Mincho" w:hAnsi="Calibri" w:cs="Calibri"/>
          <w:b/>
          <w:bCs/>
          <w:sz w:val="22"/>
          <w:szCs w:val="22"/>
        </w:rPr>
        <w:tab/>
      </w:r>
      <w:r>
        <w:rPr>
          <w:rFonts w:ascii="Calibri" w:hAnsi="Calibri" w:cs="Calibri"/>
          <w:caps/>
          <w:sz w:val="22"/>
          <w:szCs w:val="22"/>
        </w:rPr>
        <w:t>FEB 2015 – APR 2019</w:t>
      </w:r>
    </w:p>
    <w:p w14:paraId="6A789625" w14:textId="77777777" w:rsidR="006F5A88" w:rsidRPr="006F5A88" w:rsidRDefault="006F5A88" w:rsidP="006F5A88">
      <w:pPr>
        <w:rPr>
          <w:rFonts w:ascii="Calibri" w:eastAsia="MS Mincho" w:hAnsi="Calibri" w:cs="Calibri"/>
          <w:sz w:val="22"/>
          <w:szCs w:val="22"/>
        </w:rPr>
      </w:pPr>
      <w:r w:rsidRPr="006F5A88">
        <w:rPr>
          <w:rFonts w:ascii="Calibri" w:eastAsia="MS Mincho" w:hAnsi="Calibri" w:cs="Calibri"/>
          <w:sz w:val="22"/>
          <w:szCs w:val="22"/>
        </w:rPr>
        <w:t>Client - State Farm Mutual Automobile Insurance Company</w:t>
      </w:r>
    </w:p>
    <w:p w14:paraId="2F24F736" w14:textId="77777777" w:rsidR="006F5A88" w:rsidRPr="006F5A88" w:rsidRDefault="006F5A88" w:rsidP="006F5A88">
      <w:pPr>
        <w:rPr>
          <w:rFonts w:ascii="Calibri" w:eastAsia="MS Mincho" w:hAnsi="Calibri" w:cs="Calibri"/>
          <w:sz w:val="22"/>
          <w:szCs w:val="22"/>
        </w:rPr>
      </w:pPr>
      <w:r w:rsidRPr="006F5A88">
        <w:rPr>
          <w:rFonts w:ascii="Calibri" w:eastAsia="MS Mincho" w:hAnsi="Calibri" w:cs="Calibri"/>
          <w:sz w:val="22"/>
          <w:szCs w:val="22"/>
        </w:rPr>
        <w:t xml:space="preserve">Project – </w:t>
      </w:r>
      <w:r>
        <w:rPr>
          <w:rFonts w:ascii="Calibri" w:eastAsia="MS Mincho" w:hAnsi="Calibri" w:cs="Calibri"/>
          <w:sz w:val="22"/>
          <w:szCs w:val="22"/>
        </w:rPr>
        <w:t>Data Extraction and Analytics</w:t>
      </w:r>
    </w:p>
    <w:p w14:paraId="382CB06E" w14:textId="77777777" w:rsidR="006F5A88" w:rsidRPr="006F5A88" w:rsidRDefault="006F5A88" w:rsidP="006F5A88">
      <w:pPr>
        <w:pStyle w:val="NormalWeb1"/>
        <w:numPr>
          <w:ilvl w:val="0"/>
          <w:numId w:val="5"/>
        </w:numPr>
        <w:shd w:val="clear" w:color="auto" w:fill="FFFFFF"/>
        <w:tabs>
          <w:tab w:val="clear" w:pos="1080"/>
          <w:tab w:val="left" w:pos="720"/>
        </w:tabs>
        <w:spacing w:before="0" w:after="0" w:line="240" w:lineRule="atLeast"/>
        <w:ind w:left="725" w:hanging="380"/>
        <w:rPr>
          <w:rFonts w:ascii="Calibri" w:eastAsia="MS Mincho" w:hAnsi="Calibri" w:cs="Calibri"/>
          <w:sz w:val="22"/>
          <w:szCs w:val="22"/>
        </w:rPr>
      </w:pPr>
      <w:r w:rsidRPr="006F5A88">
        <w:rPr>
          <w:rFonts w:ascii="Calibri" w:eastAsia="MS Mincho" w:hAnsi="Calibri" w:cs="Calibri"/>
          <w:sz w:val="22"/>
          <w:szCs w:val="22"/>
        </w:rPr>
        <w:t>Work as a Data Engineer to Extract, Transform and load data to IBM DB2 Analytics Accelerator and Hadoop clusters.</w:t>
      </w:r>
    </w:p>
    <w:p w14:paraId="25792F53" w14:textId="77777777" w:rsidR="006F5A88" w:rsidRPr="006F5A88" w:rsidRDefault="006F5A88" w:rsidP="006F5A88">
      <w:pPr>
        <w:pStyle w:val="NormalWeb1"/>
        <w:numPr>
          <w:ilvl w:val="0"/>
          <w:numId w:val="5"/>
        </w:numPr>
        <w:shd w:val="clear" w:color="auto" w:fill="FFFFFF"/>
        <w:tabs>
          <w:tab w:val="clear" w:pos="1080"/>
          <w:tab w:val="left" w:pos="720"/>
        </w:tabs>
        <w:spacing w:before="0" w:after="0" w:line="240" w:lineRule="atLeast"/>
        <w:ind w:left="725" w:hanging="380"/>
        <w:rPr>
          <w:rFonts w:ascii="Calibri" w:eastAsia="MS Mincho" w:hAnsi="Calibri" w:cs="Calibri"/>
          <w:sz w:val="22"/>
          <w:szCs w:val="22"/>
        </w:rPr>
      </w:pPr>
      <w:r w:rsidRPr="006F5A88">
        <w:rPr>
          <w:rFonts w:ascii="Calibri" w:eastAsia="MS Mincho" w:hAnsi="Calibri" w:cs="Calibri"/>
          <w:sz w:val="22"/>
          <w:szCs w:val="22"/>
        </w:rPr>
        <w:t>Design, develop and test technical solutions to create data pipeline processes to migrate different sources of data into IDAA and Hadoop clusters.</w:t>
      </w:r>
    </w:p>
    <w:p w14:paraId="351941F1" w14:textId="77777777" w:rsidR="006F5A88" w:rsidRPr="006F5A88" w:rsidRDefault="006F5A88" w:rsidP="006F5A88">
      <w:pPr>
        <w:pStyle w:val="NormalWeb1"/>
        <w:numPr>
          <w:ilvl w:val="0"/>
          <w:numId w:val="5"/>
        </w:numPr>
        <w:shd w:val="clear" w:color="auto" w:fill="FFFFFF"/>
        <w:tabs>
          <w:tab w:val="clear" w:pos="1080"/>
          <w:tab w:val="left" w:pos="720"/>
        </w:tabs>
        <w:spacing w:before="0" w:after="0" w:line="240" w:lineRule="atLeast"/>
        <w:ind w:left="725" w:hanging="380"/>
        <w:rPr>
          <w:rFonts w:ascii="Calibri" w:eastAsia="MS Mincho" w:hAnsi="Calibri" w:cs="Calibri"/>
          <w:sz w:val="22"/>
          <w:szCs w:val="22"/>
        </w:rPr>
      </w:pPr>
      <w:r w:rsidRPr="006F5A88">
        <w:rPr>
          <w:rFonts w:ascii="Calibri" w:eastAsia="MS Mincho" w:hAnsi="Calibri" w:cs="Calibri"/>
          <w:sz w:val="22"/>
          <w:szCs w:val="22"/>
        </w:rPr>
        <w:t>Preparation of Design document, Conducting Unit test and System test</w:t>
      </w:r>
    </w:p>
    <w:p w14:paraId="25039CA2" w14:textId="77777777" w:rsidR="006F5A88" w:rsidRPr="006F5A88" w:rsidRDefault="006F5A88" w:rsidP="006F5A88">
      <w:pPr>
        <w:pStyle w:val="NormalWeb1"/>
        <w:numPr>
          <w:ilvl w:val="0"/>
          <w:numId w:val="5"/>
        </w:numPr>
        <w:shd w:val="clear" w:color="auto" w:fill="FFFFFF"/>
        <w:tabs>
          <w:tab w:val="clear" w:pos="1080"/>
          <w:tab w:val="left" w:pos="720"/>
        </w:tabs>
        <w:spacing w:before="0" w:after="0" w:line="240" w:lineRule="atLeast"/>
        <w:ind w:left="725" w:hanging="380"/>
        <w:rPr>
          <w:rFonts w:ascii="Calibri" w:eastAsia="MS Mincho" w:hAnsi="Calibri" w:cs="Calibri"/>
          <w:sz w:val="22"/>
          <w:szCs w:val="22"/>
        </w:rPr>
      </w:pPr>
      <w:r w:rsidRPr="006F5A88">
        <w:rPr>
          <w:rFonts w:ascii="Calibri" w:eastAsia="MS Mincho" w:hAnsi="Calibri" w:cs="Calibri"/>
          <w:sz w:val="22"/>
          <w:szCs w:val="22"/>
        </w:rPr>
        <w:t>Migrating legacy data(IMS/DB2) into IDAA environment and Hadoop environment.</w:t>
      </w:r>
    </w:p>
    <w:p w14:paraId="169CC3C7" w14:textId="77777777" w:rsidR="006F5A88" w:rsidRPr="006F5A88" w:rsidRDefault="006F5A88" w:rsidP="006F5A88">
      <w:pPr>
        <w:pStyle w:val="NormalWeb1"/>
        <w:numPr>
          <w:ilvl w:val="0"/>
          <w:numId w:val="5"/>
        </w:numPr>
        <w:shd w:val="clear" w:color="auto" w:fill="FFFFFF"/>
        <w:tabs>
          <w:tab w:val="clear" w:pos="1080"/>
          <w:tab w:val="left" w:pos="720"/>
        </w:tabs>
        <w:spacing w:before="0" w:after="0" w:line="240" w:lineRule="atLeast"/>
        <w:ind w:left="725" w:hanging="380"/>
        <w:rPr>
          <w:rFonts w:ascii="Calibri" w:eastAsia="MS Mincho" w:hAnsi="Calibri" w:cs="Calibri"/>
          <w:sz w:val="22"/>
          <w:szCs w:val="22"/>
        </w:rPr>
      </w:pPr>
      <w:r w:rsidRPr="006F5A88">
        <w:rPr>
          <w:rFonts w:ascii="Calibri" w:eastAsia="MS Mincho" w:hAnsi="Calibri" w:cs="Calibri"/>
          <w:sz w:val="22"/>
          <w:szCs w:val="22"/>
        </w:rPr>
        <w:t>Utilize Business Intelligence tools like Qlikview/QlikSense to design and manage visualization dashboard solution.</w:t>
      </w:r>
    </w:p>
    <w:p w14:paraId="170F635D" w14:textId="77777777" w:rsidR="006F5A88" w:rsidRPr="006F5A88" w:rsidRDefault="006F5A88" w:rsidP="006F5A88">
      <w:pPr>
        <w:pStyle w:val="NormalWeb1"/>
        <w:numPr>
          <w:ilvl w:val="0"/>
          <w:numId w:val="5"/>
        </w:numPr>
        <w:shd w:val="clear" w:color="auto" w:fill="FFFFFF"/>
        <w:tabs>
          <w:tab w:val="clear" w:pos="1080"/>
          <w:tab w:val="left" w:pos="720"/>
        </w:tabs>
        <w:spacing w:before="0" w:after="0" w:line="240" w:lineRule="atLeast"/>
        <w:ind w:left="725" w:hanging="380"/>
        <w:rPr>
          <w:rFonts w:ascii="Calibri" w:eastAsia="MS Mincho" w:hAnsi="Calibri" w:cs="Calibri"/>
          <w:sz w:val="22"/>
          <w:szCs w:val="22"/>
        </w:rPr>
      </w:pPr>
      <w:r w:rsidRPr="006F5A88">
        <w:rPr>
          <w:rFonts w:ascii="Calibri" w:eastAsia="MS Mincho" w:hAnsi="Calibri" w:cs="Calibri"/>
          <w:sz w:val="22"/>
          <w:szCs w:val="22"/>
        </w:rPr>
        <w:t>Version Management of constructed code and deployment in different regions.</w:t>
      </w:r>
    </w:p>
    <w:p w14:paraId="4463B7DC" w14:textId="77777777" w:rsidR="006F5A88" w:rsidRPr="006F5A88" w:rsidRDefault="006F5A88" w:rsidP="006F5A88">
      <w:pPr>
        <w:pStyle w:val="NormalWeb1"/>
        <w:numPr>
          <w:ilvl w:val="0"/>
          <w:numId w:val="5"/>
        </w:numPr>
        <w:shd w:val="clear" w:color="auto" w:fill="FFFFFF"/>
        <w:tabs>
          <w:tab w:val="clear" w:pos="1080"/>
          <w:tab w:val="left" w:pos="720"/>
        </w:tabs>
        <w:spacing w:before="0" w:after="0" w:line="240" w:lineRule="atLeast"/>
        <w:ind w:left="725" w:hanging="380"/>
        <w:rPr>
          <w:rFonts w:ascii="Calibri" w:eastAsia="MS Mincho" w:hAnsi="Calibri" w:cs="Calibri"/>
          <w:sz w:val="22"/>
          <w:szCs w:val="22"/>
        </w:rPr>
      </w:pPr>
      <w:r w:rsidRPr="006F5A88">
        <w:rPr>
          <w:rFonts w:ascii="Calibri" w:eastAsia="MS Mincho" w:hAnsi="Calibri" w:cs="Calibri"/>
          <w:sz w:val="22"/>
          <w:szCs w:val="22"/>
        </w:rPr>
        <w:t>Troubleshooting, Causal analysis for all the defects and providing the resolution for the same.</w:t>
      </w:r>
    </w:p>
    <w:p w14:paraId="40913AEE" w14:textId="77777777" w:rsidR="006F5A88" w:rsidRPr="006F5A88" w:rsidRDefault="006F5A88" w:rsidP="006F5A88">
      <w:pPr>
        <w:pStyle w:val="NormalWeb1"/>
        <w:numPr>
          <w:ilvl w:val="0"/>
          <w:numId w:val="5"/>
        </w:numPr>
        <w:shd w:val="clear" w:color="auto" w:fill="FFFFFF"/>
        <w:tabs>
          <w:tab w:val="clear" w:pos="1080"/>
          <w:tab w:val="left" w:pos="720"/>
        </w:tabs>
        <w:spacing w:before="0" w:after="0" w:line="240" w:lineRule="atLeast"/>
        <w:ind w:left="725" w:hanging="380"/>
        <w:rPr>
          <w:rFonts w:ascii="Calibri" w:eastAsia="MS Mincho" w:hAnsi="Calibri" w:cs="Calibri"/>
          <w:sz w:val="22"/>
          <w:szCs w:val="22"/>
        </w:rPr>
      </w:pPr>
      <w:r w:rsidRPr="006F5A88">
        <w:rPr>
          <w:rFonts w:ascii="Calibri" w:eastAsia="MS Mincho" w:hAnsi="Calibri" w:cs="Calibri"/>
          <w:sz w:val="22"/>
          <w:szCs w:val="22"/>
        </w:rPr>
        <w:t>Coordinate with client, product owner, end users and development team for development and project timelines</w:t>
      </w:r>
    </w:p>
    <w:p w14:paraId="1E8E854B" w14:textId="77777777" w:rsidR="006F5A88" w:rsidRDefault="006F5A88" w:rsidP="006F5A88">
      <w:pPr>
        <w:pStyle w:val="NormalWeb1"/>
        <w:numPr>
          <w:ilvl w:val="0"/>
          <w:numId w:val="5"/>
        </w:numPr>
        <w:shd w:val="clear" w:color="auto" w:fill="FFFFFF"/>
        <w:tabs>
          <w:tab w:val="clear" w:pos="1080"/>
          <w:tab w:val="left" w:pos="720"/>
        </w:tabs>
        <w:spacing w:before="0" w:after="0" w:line="240" w:lineRule="atLeast"/>
        <w:ind w:left="725" w:hanging="380"/>
        <w:rPr>
          <w:rFonts w:ascii="Calibri" w:eastAsia="MS Mincho" w:hAnsi="Calibri" w:cs="Calibri"/>
          <w:sz w:val="22"/>
          <w:szCs w:val="22"/>
        </w:rPr>
      </w:pPr>
      <w:r w:rsidRPr="006F5A88">
        <w:rPr>
          <w:rFonts w:ascii="Calibri" w:eastAsia="MS Mincho" w:hAnsi="Calibri" w:cs="Calibri"/>
          <w:sz w:val="22"/>
          <w:szCs w:val="22"/>
        </w:rPr>
        <w:t>Partner with various enterprise teams to build end-to-end business value and outcomes framework.</w:t>
      </w:r>
    </w:p>
    <w:p w14:paraId="5C9C5700" w14:textId="77777777" w:rsidR="006F5A88" w:rsidRDefault="006F5A88" w:rsidP="006F5A88">
      <w:pPr>
        <w:pStyle w:val="NormalWeb1"/>
        <w:shd w:val="clear" w:color="auto" w:fill="FFFFFF"/>
        <w:tabs>
          <w:tab w:val="left" w:pos="720"/>
        </w:tabs>
        <w:spacing w:before="0" w:after="0" w:line="240" w:lineRule="atLeast"/>
        <w:rPr>
          <w:rFonts w:ascii="Calibri" w:eastAsia="MS Mincho" w:hAnsi="Calibri" w:cs="Calibri"/>
          <w:sz w:val="22"/>
          <w:szCs w:val="22"/>
        </w:rPr>
      </w:pPr>
    </w:p>
    <w:p w14:paraId="74C28326" w14:textId="77777777" w:rsidR="006F5A88" w:rsidRPr="00677967" w:rsidRDefault="006F5A88" w:rsidP="006F5A88">
      <w:pPr>
        <w:rPr>
          <w:rFonts w:ascii="Calibri" w:hAnsi="Calibri" w:cs="Calibri"/>
          <w:b/>
          <w:caps/>
          <w:sz w:val="22"/>
          <w:szCs w:val="22"/>
        </w:rPr>
      </w:pPr>
      <w:r w:rsidRPr="00677967">
        <w:rPr>
          <w:rFonts w:ascii="Calibri" w:hAnsi="Calibri" w:cs="Calibri"/>
          <w:b/>
          <w:caps/>
          <w:sz w:val="22"/>
          <w:szCs w:val="22"/>
        </w:rPr>
        <w:t xml:space="preserve">Data Analyst                                                           </w:t>
      </w:r>
    </w:p>
    <w:p w14:paraId="652E3513" w14:textId="4CF87271" w:rsidR="006F5A88" w:rsidRDefault="006F5A88" w:rsidP="006F5A88">
      <w:pPr>
        <w:tabs>
          <w:tab w:val="right" w:pos="9975"/>
        </w:tabs>
        <w:rPr>
          <w:rFonts w:ascii="Calibri" w:hAnsi="Calibri" w:cs="Calibri"/>
          <w:caps/>
          <w:sz w:val="22"/>
          <w:szCs w:val="22"/>
        </w:rPr>
      </w:pPr>
      <w:r w:rsidRPr="00677967">
        <w:rPr>
          <w:rFonts w:ascii="Calibri" w:eastAsia="MS Mincho" w:hAnsi="Calibri" w:cs="Calibri"/>
          <w:sz w:val="22"/>
          <w:szCs w:val="22"/>
        </w:rPr>
        <w:t>T</w:t>
      </w:r>
      <w:r>
        <w:rPr>
          <w:rFonts w:ascii="Calibri" w:eastAsia="MS Mincho" w:hAnsi="Calibri" w:cs="Calibri"/>
          <w:sz w:val="22"/>
          <w:szCs w:val="22"/>
        </w:rPr>
        <w:t>ata Consultancy Services</w:t>
      </w:r>
      <w:r>
        <w:rPr>
          <w:rFonts w:ascii="Calibri" w:eastAsia="MS Mincho" w:hAnsi="Calibri" w:cs="Calibri"/>
          <w:b/>
          <w:bCs/>
          <w:sz w:val="22"/>
          <w:szCs w:val="22"/>
        </w:rPr>
        <w:tab/>
      </w:r>
      <w:r>
        <w:rPr>
          <w:rFonts w:ascii="Calibri" w:hAnsi="Calibri" w:cs="Calibri"/>
          <w:caps/>
          <w:sz w:val="22"/>
          <w:szCs w:val="22"/>
        </w:rPr>
        <w:t>APR 2013 – JAN 2015</w:t>
      </w:r>
    </w:p>
    <w:p w14:paraId="38B705E0" w14:textId="77777777" w:rsidR="006F5A88" w:rsidRPr="006F5A88" w:rsidRDefault="006F5A88" w:rsidP="006F5A88">
      <w:pPr>
        <w:rPr>
          <w:rFonts w:ascii="Calibri" w:eastAsia="MS Mincho" w:hAnsi="Calibri" w:cs="Calibri"/>
          <w:sz w:val="22"/>
          <w:szCs w:val="22"/>
        </w:rPr>
      </w:pPr>
      <w:r w:rsidRPr="006F5A88">
        <w:rPr>
          <w:rFonts w:ascii="Calibri" w:eastAsia="MS Mincho" w:hAnsi="Calibri" w:cs="Calibri"/>
          <w:sz w:val="22"/>
          <w:szCs w:val="22"/>
        </w:rPr>
        <w:t>Client - State Farm Mutual Automobile Insurance Company</w:t>
      </w:r>
    </w:p>
    <w:p w14:paraId="60693266" w14:textId="77777777" w:rsidR="006F5A88" w:rsidRPr="006F5A88" w:rsidRDefault="006F5A88" w:rsidP="006F5A88">
      <w:pPr>
        <w:rPr>
          <w:rFonts w:ascii="Calibri" w:eastAsia="MS Mincho" w:hAnsi="Calibri" w:cs="Calibri"/>
          <w:sz w:val="22"/>
          <w:szCs w:val="22"/>
        </w:rPr>
      </w:pPr>
      <w:r w:rsidRPr="006F5A88">
        <w:rPr>
          <w:rFonts w:ascii="Calibri" w:eastAsia="MS Mincho" w:hAnsi="Calibri" w:cs="Calibri"/>
          <w:sz w:val="22"/>
          <w:szCs w:val="22"/>
        </w:rPr>
        <w:t xml:space="preserve">Project – </w:t>
      </w:r>
      <w:r>
        <w:rPr>
          <w:rFonts w:ascii="Calibri" w:eastAsia="MS Mincho" w:hAnsi="Calibri" w:cs="Calibri"/>
          <w:sz w:val="22"/>
          <w:szCs w:val="22"/>
        </w:rPr>
        <w:t>Data Profiling and Assessment</w:t>
      </w:r>
    </w:p>
    <w:p w14:paraId="3EBF4C98" w14:textId="77777777" w:rsidR="006F5A88" w:rsidRPr="006F5A88" w:rsidRDefault="006F5A88" w:rsidP="006F5A88">
      <w:pPr>
        <w:pStyle w:val="NormalWeb1"/>
        <w:numPr>
          <w:ilvl w:val="0"/>
          <w:numId w:val="5"/>
        </w:numPr>
        <w:shd w:val="clear" w:color="auto" w:fill="FFFFFF"/>
        <w:tabs>
          <w:tab w:val="clear" w:pos="1080"/>
          <w:tab w:val="left" w:pos="720"/>
        </w:tabs>
        <w:spacing w:before="0" w:after="0" w:line="240" w:lineRule="atLeast"/>
        <w:ind w:left="725" w:hanging="380"/>
        <w:rPr>
          <w:rFonts w:ascii="Calibri" w:eastAsia="MS Mincho" w:hAnsi="Calibri" w:cs="Calibri"/>
          <w:sz w:val="22"/>
          <w:szCs w:val="22"/>
        </w:rPr>
      </w:pPr>
      <w:r>
        <w:rPr>
          <w:rFonts w:ascii="Calibri" w:eastAsia="MS Mincho" w:hAnsi="Calibri" w:cs="Calibri"/>
          <w:sz w:val="22"/>
          <w:szCs w:val="22"/>
        </w:rPr>
        <w:t xml:space="preserve">Code to </w:t>
      </w:r>
      <w:r w:rsidRPr="006F5A88">
        <w:rPr>
          <w:rFonts w:ascii="Calibri" w:eastAsia="MS Mincho" w:hAnsi="Calibri" w:cs="Calibri"/>
          <w:sz w:val="22"/>
          <w:szCs w:val="22"/>
        </w:rPr>
        <w:t>Extract, Transform and load data IMS data to Trillium and SAS environment.</w:t>
      </w:r>
    </w:p>
    <w:p w14:paraId="4BEA3F61" w14:textId="77777777" w:rsidR="006F5A88" w:rsidRPr="006F5A88" w:rsidRDefault="006F5A88" w:rsidP="006F5A88">
      <w:pPr>
        <w:pStyle w:val="NormalWeb1"/>
        <w:numPr>
          <w:ilvl w:val="0"/>
          <w:numId w:val="5"/>
        </w:numPr>
        <w:shd w:val="clear" w:color="auto" w:fill="FFFFFF"/>
        <w:tabs>
          <w:tab w:val="clear" w:pos="1080"/>
          <w:tab w:val="left" w:pos="720"/>
        </w:tabs>
        <w:spacing w:before="0" w:after="0" w:line="240" w:lineRule="atLeast"/>
        <w:ind w:left="725" w:hanging="380"/>
        <w:rPr>
          <w:rFonts w:ascii="Calibri" w:eastAsia="MS Mincho" w:hAnsi="Calibri" w:cs="Calibri"/>
          <w:sz w:val="22"/>
          <w:szCs w:val="22"/>
        </w:rPr>
      </w:pPr>
      <w:r w:rsidRPr="006F5A88">
        <w:rPr>
          <w:rFonts w:ascii="Calibri" w:eastAsia="MS Mincho" w:hAnsi="Calibri" w:cs="Calibri"/>
          <w:sz w:val="22"/>
          <w:szCs w:val="22"/>
        </w:rPr>
        <w:t>Perform Data profiling, statistics and assessment to detect anomalies in source data.</w:t>
      </w:r>
    </w:p>
    <w:p w14:paraId="748E561C" w14:textId="77777777" w:rsidR="006F5A88" w:rsidRPr="006F5A88" w:rsidRDefault="006F5A88" w:rsidP="006F5A88">
      <w:pPr>
        <w:pStyle w:val="NormalWeb1"/>
        <w:numPr>
          <w:ilvl w:val="0"/>
          <w:numId w:val="5"/>
        </w:numPr>
        <w:shd w:val="clear" w:color="auto" w:fill="FFFFFF"/>
        <w:tabs>
          <w:tab w:val="clear" w:pos="1080"/>
          <w:tab w:val="left" w:pos="720"/>
        </w:tabs>
        <w:spacing w:before="0" w:after="0" w:line="240" w:lineRule="atLeast"/>
        <w:ind w:left="725" w:hanging="380"/>
        <w:rPr>
          <w:rFonts w:ascii="Calibri" w:eastAsia="MS Mincho" w:hAnsi="Calibri" w:cs="Calibri"/>
          <w:sz w:val="22"/>
          <w:szCs w:val="22"/>
        </w:rPr>
      </w:pPr>
      <w:r w:rsidRPr="006F5A88">
        <w:rPr>
          <w:rFonts w:ascii="Calibri" w:eastAsia="MS Mincho" w:hAnsi="Calibri" w:cs="Calibri"/>
          <w:sz w:val="22"/>
          <w:szCs w:val="22"/>
        </w:rPr>
        <w:t>Collecting metrics and reporting to client manager on key findings</w:t>
      </w:r>
    </w:p>
    <w:p w14:paraId="138A6344" w14:textId="77777777" w:rsidR="006F5A88" w:rsidRPr="006F5A88" w:rsidRDefault="006F5A88" w:rsidP="006F5A88">
      <w:pPr>
        <w:pStyle w:val="NormalWeb1"/>
        <w:numPr>
          <w:ilvl w:val="0"/>
          <w:numId w:val="5"/>
        </w:numPr>
        <w:shd w:val="clear" w:color="auto" w:fill="FFFFFF"/>
        <w:tabs>
          <w:tab w:val="clear" w:pos="1080"/>
          <w:tab w:val="left" w:pos="720"/>
        </w:tabs>
        <w:spacing w:before="0" w:after="0" w:line="240" w:lineRule="atLeast"/>
        <w:ind w:left="725" w:hanging="380"/>
        <w:rPr>
          <w:rFonts w:ascii="Calibri" w:eastAsia="MS Mincho" w:hAnsi="Calibri" w:cs="Calibri"/>
          <w:sz w:val="22"/>
          <w:szCs w:val="22"/>
        </w:rPr>
      </w:pPr>
      <w:r w:rsidRPr="006F5A88">
        <w:rPr>
          <w:rFonts w:ascii="Calibri" w:eastAsia="MS Mincho" w:hAnsi="Calibri" w:cs="Calibri"/>
          <w:sz w:val="22"/>
          <w:szCs w:val="22"/>
        </w:rPr>
        <w:t>Provide appropriate corrective actions based on key findings.</w:t>
      </w:r>
    </w:p>
    <w:p w14:paraId="3F0EDB2E" w14:textId="77777777" w:rsidR="006F5A88" w:rsidRPr="006F5A88" w:rsidRDefault="006F5A88" w:rsidP="006F5A88">
      <w:pPr>
        <w:pStyle w:val="NormalWeb1"/>
        <w:numPr>
          <w:ilvl w:val="0"/>
          <w:numId w:val="5"/>
        </w:numPr>
        <w:shd w:val="clear" w:color="auto" w:fill="FFFFFF"/>
        <w:tabs>
          <w:tab w:val="clear" w:pos="1080"/>
          <w:tab w:val="left" w:pos="720"/>
        </w:tabs>
        <w:spacing w:before="0" w:after="0" w:line="240" w:lineRule="atLeast"/>
        <w:ind w:left="725" w:hanging="380"/>
        <w:rPr>
          <w:rFonts w:ascii="Calibri" w:eastAsia="MS Mincho" w:hAnsi="Calibri" w:cs="Calibri"/>
          <w:sz w:val="22"/>
          <w:szCs w:val="22"/>
        </w:rPr>
      </w:pPr>
      <w:r w:rsidRPr="006F5A88">
        <w:rPr>
          <w:rFonts w:ascii="Calibri" w:eastAsia="MS Mincho" w:hAnsi="Calibri" w:cs="Calibri"/>
          <w:sz w:val="22"/>
          <w:szCs w:val="22"/>
        </w:rPr>
        <w:t xml:space="preserve">Fixing or transforming the data at source before data migration </w:t>
      </w:r>
    </w:p>
    <w:p w14:paraId="37FB4562" w14:textId="77777777" w:rsidR="006F5A88" w:rsidRPr="006F5A88" w:rsidRDefault="006F5A88" w:rsidP="006F5A88">
      <w:pPr>
        <w:pStyle w:val="NormalWeb1"/>
        <w:numPr>
          <w:ilvl w:val="0"/>
          <w:numId w:val="5"/>
        </w:numPr>
        <w:shd w:val="clear" w:color="auto" w:fill="FFFFFF"/>
        <w:tabs>
          <w:tab w:val="clear" w:pos="1080"/>
          <w:tab w:val="left" w:pos="720"/>
        </w:tabs>
        <w:spacing w:before="0" w:after="0" w:line="240" w:lineRule="atLeast"/>
        <w:ind w:left="725" w:hanging="380"/>
        <w:rPr>
          <w:rFonts w:ascii="Calibri" w:eastAsia="MS Mincho" w:hAnsi="Calibri" w:cs="Calibri"/>
          <w:sz w:val="22"/>
          <w:szCs w:val="22"/>
        </w:rPr>
      </w:pPr>
      <w:r w:rsidRPr="006F5A88">
        <w:rPr>
          <w:rFonts w:ascii="Calibri" w:eastAsia="MS Mincho" w:hAnsi="Calibri" w:cs="Calibri"/>
          <w:sz w:val="22"/>
          <w:szCs w:val="22"/>
        </w:rPr>
        <w:t>Validation of data between source and target after migration.</w:t>
      </w:r>
    </w:p>
    <w:p w14:paraId="3DA199FE" w14:textId="77777777" w:rsidR="006F5A88" w:rsidRPr="006F5A88" w:rsidRDefault="006F5A88" w:rsidP="006F5A88">
      <w:pPr>
        <w:pStyle w:val="NormalWeb1"/>
        <w:numPr>
          <w:ilvl w:val="0"/>
          <w:numId w:val="5"/>
        </w:numPr>
        <w:shd w:val="clear" w:color="auto" w:fill="FFFFFF"/>
        <w:tabs>
          <w:tab w:val="clear" w:pos="1080"/>
          <w:tab w:val="left" w:pos="720"/>
        </w:tabs>
        <w:spacing w:before="0" w:after="0" w:line="240" w:lineRule="atLeast"/>
        <w:ind w:left="725" w:hanging="380"/>
        <w:rPr>
          <w:rFonts w:ascii="Calibri" w:eastAsia="MS Mincho" w:hAnsi="Calibri" w:cs="Calibri"/>
          <w:sz w:val="22"/>
          <w:szCs w:val="22"/>
        </w:rPr>
      </w:pPr>
      <w:r w:rsidRPr="006F5A88">
        <w:rPr>
          <w:rFonts w:ascii="Calibri" w:eastAsia="MS Mincho" w:hAnsi="Calibri" w:cs="Calibri"/>
          <w:sz w:val="22"/>
          <w:szCs w:val="22"/>
        </w:rPr>
        <w:t>Preparation of Design document, Conducting Unit test and System test</w:t>
      </w:r>
    </w:p>
    <w:p w14:paraId="7B9D737F" w14:textId="77777777" w:rsidR="006F5A88" w:rsidRPr="006F5A88" w:rsidRDefault="006F5A88" w:rsidP="006F5A88">
      <w:pPr>
        <w:pStyle w:val="NormalWeb1"/>
        <w:numPr>
          <w:ilvl w:val="0"/>
          <w:numId w:val="5"/>
        </w:numPr>
        <w:shd w:val="clear" w:color="auto" w:fill="FFFFFF"/>
        <w:tabs>
          <w:tab w:val="clear" w:pos="1080"/>
          <w:tab w:val="left" w:pos="720"/>
        </w:tabs>
        <w:spacing w:before="0" w:after="0" w:line="240" w:lineRule="atLeast"/>
        <w:ind w:left="725" w:hanging="380"/>
        <w:rPr>
          <w:rFonts w:ascii="Calibri" w:eastAsia="MS Mincho" w:hAnsi="Calibri" w:cs="Calibri"/>
          <w:sz w:val="22"/>
          <w:szCs w:val="22"/>
        </w:rPr>
      </w:pPr>
      <w:r w:rsidRPr="006F5A88">
        <w:rPr>
          <w:rFonts w:ascii="Calibri" w:eastAsia="MS Mincho" w:hAnsi="Calibri" w:cs="Calibri"/>
          <w:sz w:val="22"/>
          <w:szCs w:val="22"/>
        </w:rPr>
        <w:t>Version Management of constructed code and deployment in different regions.</w:t>
      </w:r>
    </w:p>
    <w:p w14:paraId="6264C140" w14:textId="77777777" w:rsidR="006F5A88" w:rsidRPr="006F5A88" w:rsidRDefault="006F5A88" w:rsidP="006F5A88">
      <w:pPr>
        <w:pStyle w:val="NormalWeb1"/>
        <w:numPr>
          <w:ilvl w:val="0"/>
          <w:numId w:val="5"/>
        </w:numPr>
        <w:shd w:val="clear" w:color="auto" w:fill="FFFFFF"/>
        <w:tabs>
          <w:tab w:val="clear" w:pos="1080"/>
          <w:tab w:val="left" w:pos="720"/>
        </w:tabs>
        <w:spacing w:before="0" w:after="0" w:line="240" w:lineRule="atLeast"/>
        <w:ind w:left="725" w:hanging="380"/>
        <w:rPr>
          <w:rFonts w:ascii="Calibri" w:eastAsia="MS Mincho" w:hAnsi="Calibri" w:cs="Calibri"/>
          <w:sz w:val="22"/>
          <w:szCs w:val="22"/>
        </w:rPr>
      </w:pPr>
      <w:r w:rsidRPr="006F5A88">
        <w:rPr>
          <w:rFonts w:ascii="Calibri" w:eastAsia="MS Mincho" w:hAnsi="Calibri" w:cs="Calibri"/>
          <w:sz w:val="22"/>
          <w:szCs w:val="22"/>
        </w:rPr>
        <w:t>Troubleshooting, Causal analysis for all the defects and providing the resolution for the same.</w:t>
      </w:r>
    </w:p>
    <w:p w14:paraId="4E56A6AA" w14:textId="77777777" w:rsidR="006F5A88" w:rsidRPr="006F5A88" w:rsidRDefault="006F5A88" w:rsidP="006F5A88">
      <w:pPr>
        <w:pStyle w:val="NormalWeb1"/>
        <w:numPr>
          <w:ilvl w:val="0"/>
          <w:numId w:val="5"/>
        </w:numPr>
        <w:shd w:val="clear" w:color="auto" w:fill="FFFFFF"/>
        <w:tabs>
          <w:tab w:val="clear" w:pos="1080"/>
          <w:tab w:val="left" w:pos="720"/>
        </w:tabs>
        <w:spacing w:before="0" w:after="0" w:line="240" w:lineRule="atLeast"/>
        <w:ind w:left="725" w:hanging="380"/>
        <w:rPr>
          <w:rFonts w:ascii="Calibri" w:eastAsia="MS Mincho" w:hAnsi="Calibri" w:cs="Calibri"/>
          <w:sz w:val="22"/>
          <w:szCs w:val="22"/>
        </w:rPr>
      </w:pPr>
      <w:r w:rsidRPr="006F5A88">
        <w:rPr>
          <w:rFonts w:ascii="Calibri" w:eastAsia="MS Mincho" w:hAnsi="Calibri" w:cs="Calibri"/>
          <w:sz w:val="22"/>
          <w:szCs w:val="22"/>
        </w:rPr>
        <w:t>Coordinate with client, product owner, end users and development team for development and project timelines</w:t>
      </w:r>
    </w:p>
    <w:p w14:paraId="6D44AF9B" w14:textId="77777777" w:rsidR="006F5A88" w:rsidRDefault="006F5A88" w:rsidP="006F5A88">
      <w:pPr>
        <w:pStyle w:val="NormalWeb1"/>
        <w:numPr>
          <w:ilvl w:val="0"/>
          <w:numId w:val="5"/>
        </w:numPr>
        <w:shd w:val="clear" w:color="auto" w:fill="FFFFFF"/>
        <w:tabs>
          <w:tab w:val="clear" w:pos="1080"/>
          <w:tab w:val="left" w:pos="720"/>
        </w:tabs>
        <w:spacing w:before="0" w:after="0" w:line="240" w:lineRule="atLeast"/>
        <w:ind w:left="725" w:hanging="380"/>
        <w:rPr>
          <w:rFonts w:ascii="Calibri" w:eastAsia="MS Mincho" w:hAnsi="Calibri" w:cs="Calibri"/>
          <w:sz w:val="22"/>
          <w:szCs w:val="22"/>
        </w:rPr>
      </w:pPr>
      <w:r w:rsidRPr="006F5A88">
        <w:rPr>
          <w:rFonts w:ascii="Calibri" w:eastAsia="MS Mincho" w:hAnsi="Calibri" w:cs="Calibri"/>
          <w:sz w:val="22"/>
          <w:szCs w:val="22"/>
        </w:rPr>
        <w:t>Partner with various enterprise teams to build end-to-end business value and outcomes framework.</w:t>
      </w:r>
    </w:p>
    <w:p w14:paraId="7F11C411" w14:textId="77777777" w:rsidR="002A716E" w:rsidRDefault="002A716E" w:rsidP="002A716E">
      <w:pPr>
        <w:pStyle w:val="NormalWeb1"/>
        <w:shd w:val="clear" w:color="auto" w:fill="FFFFFF"/>
        <w:tabs>
          <w:tab w:val="left" w:pos="720"/>
        </w:tabs>
        <w:spacing w:before="0" w:after="0" w:line="240" w:lineRule="atLeast"/>
        <w:rPr>
          <w:rFonts w:ascii="Calibri" w:eastAsia="MS Mincho" w:hAnsi="Calibri" w:cs="Calibri"/>
          <w:sz w:val="22"/>
          <w:szCs w:val="22"/>
        </w:rPr>
      </w:pPr>
    </w:p>
    <w:p w14:paraId="679BBCA1" w14:textId="77777777" w:rsidR="002A716E" w:rsidRPr="00677967" w:rsidRDefault="002A716E" w:rsidP="002A716E">
      <w:pPr>
        <w:rPr>
          <w:rFonts w:ascii="Calibri" w:hAnsi="Calibri" w:cs="Calibri"/>
          <w:b/>
          <w:caps/>
          <w:sz w:val="22"/>
          <w:szCs w:val="22"/>
        </w:rPr>
      </w:pPr>
      <w:r>
        <w:rPr>
          <w:rFonts w:ascii="Calibri" w:hAnsi="Calibri" w:cs="Calibri"/>
          <w:b/>
          <w:caps/>
          <w:sz w:val="22"/>
          <w:szCs w:val="22"/>
        </w:rPr>
        <w:t>IT</w:t>
      </w:r>
      <w:r w:rsidRPr="00677967">
        <w:rPr>
          <w:rFonts w:ascii="Calibri" w:hAnsi="Calibri" w:cs="Calibri"/>
          <w:b/>
          <w:caps/>
          <w:sz w:val="22"/>
          <w:szCs w:val="22"/>
        </w:rPr>
        <w:t xml:space="preserve"> Analyst</w:t>
      </w:r>
      <w:r>
        <w:rPr>
          <w:rFonts w:ascii="Calibri" w:hAnsi="Calibri" w:cs="Calibri"/>
          <w:b/>
          <w:caps/>
          <w:sz w:val="22"/>
          <w:szCs w:val="22"/>
        </w:rPr>
        <w:t xml:space="preserve"> – Mainframe development</w:t>
      </w:r>
      <w:r w:rsidRPr="00677967">
        <w:rPr>
          <w:rFonts w:ascii="Calibri" w:hAnsi="Calibri" w:cs="Calibri"/>
          <w:b/>
          <w:caps/>
          <w:sz w:val="22"/>
          <w:szCs w:val="22"/>
        </w:rPr>
        <w:t xml:space="preserve">                                                           </w:t>
      </w:r>
    </w:p>
    <w:p w14:paraId="5CA06173" w14:textId="421287C4" w:rsidR="002A716E" w:rsidRDefault="002A716E" w:rsidP="002A716E">
      <w:pPr>
        <w:tabs>
          <w:tab w:val="right" w:pos="9975"/>
        </w:tabs>
        <w:rPr>
          <w:rFonts w:ascii="Calibri" w:hAnsi="Calibri" w:cs="Calibri"/>
          <w:caps/>
          <w:sz w:val="22"/>
          <w:szCs w:val="22"/>
        </w:rPr>
      </w:pPr>
      <w:r w:rsidRPr="00677967">
        <w:rPr>
          <w:rFonts w:ascii="Calibri" w:eastAsia="MS Mincho" w:hAnsi="Calibri" w:cs="Calibri"/>
          <w:sz w:val="22"/>
          <w:szCs w:val="22"/>
        </w:rPr>
        <w:t>T</w:t>
      </w:r>
      <w:r>
        <w:rPr>
          <w:rFonts w:ascii="Calibri" w:eastAsia="MS Mincho" w:hAnsi="Calibri" w:cs="Calibri"/>
          <w:sz w:val="22"/>
          <w:szCs w:val="22"/>
        </w:rPr>
        <w:t>ata Consultancy Services</w:t>
      </w:r>
      <w:r>
        <w:rPr>
          <w:rFonts w:ascii="Calibri" w:eastAsia="MS Mincho" w:hAnsi="Calibri" w:cs="Calibri"/>
          <w:b/>
          <w:bCs/>
          <w:sz w:val="22"/>
          <w:szCs w:val="22"/>
        </w:rPr>
        <w:tab/>
      </w:r>
      <w:r>
        <w:rPr>
          <w:rFonts w:ascii="Calibri" w:hAnsi="Calibri" w:cs="Calibri"/>
          <w:caps/>
          <w:sz w:val="22"/>
          <w:szCs w:val="22"/>
        </w:rPr>
        <w:t>AUG 2011 – MAR 2013</w:t>
      </w:r>
    </w:p>
    <w:p w14:paraId="0FC76760" w14:textId="77777777" w:rsidR="002A716E" w:rsidRPr="006F5A88" w:rsidRDefault="002A716E" w:rsidP="002A716E">
      <w:pPr>
        <w:rPr>
          <w:rFonts w:ascii="Calibri" w:eastAsia="MS Mincho" w:hAnsi="Calibri" w:cs="Calibri"/>
          <w:sz w:val="22"/>
          <w:szCs w:val="22"/>
        </w:rPr>
      </w:pPr>
      <w:r w:rsidRPr="006F5A88">
        <w:rPr>
          <w:rFonts w:ascii="Calibri" w:eastAsia="MS Mincho" w:hAnsi="Calibri" w:cs="Calibri"/>
          <w:sz w:val="22"/>
          <w:szCs w:val="22"/>
        </w:rPr>
        <w:t>Client - State Farm Mutual Automobile Insurance Company</w:t>
      </w:r>
    </w:p>
    <w:p w14:paraId="6FD5853F" w14:textId="77777777" w:rsidR="002A716E" w:rsidRPr="006F5A88" w:rsidRDefault="002A716E" w:rsidP="002A716E">
      <w:pPr>
        <w:rPr>
          <w:rFonts w:ascii="Calibri" w:eastAsia="MS Mincho" w:hAnsi="Calibri" w:cs="Calibri"/>
          <w:sz w:val="22"/>
          <w:szCs w:val="22"/>
        </w:rPr>
      </w:pPr>
      <w:r w:rsidRPr="006F5A88">
        <w:rPr>
          <w:rFonts w:ascii="Calibri" w:eastAsia="MS Mincho" w:hAnsi="Calibri" w:cs="Calibri"/>
          <w:sz w:val="22"/>
          <w:szCs w:val="22"/>
        </w:rPr>
        <w:t xml:space="preserve">Project – </w:t>
      </w:r>
      <w:r>
        <w:rPr>
          <w:rFonts w:ascii="Calibri" w:eastAsia="MS Mincho" w:hAnsi="Calibri" w:cs="Calibri"/>
          <w:sz w:val="22"/>
          <w:szCs w:val="22"/>
        </w:rPr>
        <w:t>Auto Fetchable and Auto DBVAL</w:t>
      </w:r>
    </w:p>
    <w:p w14:paraId="6D65A4A4" w14:textId="77777777" w:rsidR="002A716E" w:rsidRPr="002A716E" w:rsidRDefault="002A716E" w:rsidP="002A716E">
      <w:pPr>
        <w:pStyle w:val="NormalWeb1"/>
        <w:numPr>
          <w:ilvl w:val="0"/>
          <w:numId w:val="5"/>
        </w:numPr>
        <w:shd w:val="clear" w:color="auto" w:fill="FFFFFF"/>
        <w:tabs>
          <w:tab w:val="clear" w:pos="1080"/>
          <w:tab w:val="left" w:pos="720"/>
        </w:tabs>
        <w:spacing w:before="0" w:after="0" w:line="240" w:lineRule="atLeast"/>
        <w:ind w:left="725" w:hanging="380"/>
        <w:rPr>
          <w:rFonts w:ascii="Calibri" w:eastAsia="MS Mincho" w:hAnsi="Calibri" w:cs="Calibri"/>
          <w:sz w:val="22"/>
          <w:szCs w:val="22"/>
        </w:rPr>
      </w:pPr>
      <w:r w:rsidRPr="002A716E">
        <w:rPr>
          <w:rFonts w:ascii="Calibri" w:eastAsia="MS Mincho" w:hAnsi="Calibri" w:cs="Calibri"/>
          <w:sz w:val="22"/>
          <w:szCs w:val="22"/>
        </w:rPr>
        <w:t>Preparation of development plan and test plan for the respective modules.</w:t>
      </w:r>
    </w:p>
    <w:p w14:paraId="6F6A1100" w14:textId="77777777" w:rsidR="002A716E" w:rsidRPr="002A716E" w:rsidRDefault="002A716E" w:rsidP="002A716E">
      <w:pPr>
        <w:pStyle w:val="NormalWeb1"/>
        <w:numPr>
          <w:ilvl w:val="0"/>
          <w:numId w:val="5"/>
        </w:numPr>
        <w:shd w:val="clear" w:color="auto" w:fill="FFFFFF"/>
        <w:tabs>
          <w:tab w:val="clear" w:pos="1080"/>
          <w:tab w:val="left" w:pos="720"/>
        </w:tabs>
        <w:spacing w:before="0" w:after="0" w:line="240" w:lineRule="atLeast"/>
        <w:ind w:left="725" w:hanging="380"/>
        <w:rPr>
          <w:rFonts w:ascii="Calibri" w:eastAsia="MS Mincho" w:hAnsi="Calibri" w:cs="Calibri"/>
          <w:sz w:val="22"/>
          <w:szCs w:val="22"/>
        </w:rPr>
      </w:pPr>
      <w:r w:rsidRPr="002A716E">
        <w:rPr>
          <w:rFonts w:ascii="Calibri" w:eastAsia="MS Mincho" w:hAnsi="Calibri" w:cs="Calibri"/>
          <w:sz w:val="22"/>
          <w:szCs w:val="22"/>
        </w:rPr>
        <w:t>Evaluate the business requirements, create detailed design specifications and manage the change activities.</w:t>
      </w:r>
    </w:p>
    <w:p w14:paraId="531B1CB8" w14:textId="77777777" w:rsidR="002A716E" w:rsidRPr="002A716E" w:rsidRDefault="002A716E" w:rsidP="002A716E">
      <w:pPr>
        <w:pStyle w:val="NormalWeb1"/>
        <w:numPr>
          <w:ilvl w:val="0"/>
          <w:numId w:val="5"/>
        </w:numPr>
        <w:shd w:val="clear" w:color="auto" w:fill="FFFFFF"/>
        <w:tabs>
          <w:tab w:val="clear" w:pos="1080"/>
          <w:tab w:val="left" w:pos="720"/>
        </w:tabs>
        <w:spacing w:before="0" w:after="0" w:line="240" w:lineRule="atLeast"/>
        <w:ind w:left="725" w:hanging="380"/>
        <w:rPr>
          <w:rFonts w:ascii="Calibri" w:eastAsia="MS Mincho" w:hAnsi="Calibri" w:cs="Calibri"/>
          <w:sz w:val="22"/>
          <w:szCs w:val="22"/>
        </w:rPr>
      </w:pPr>
      <w:r w:rsidRPr="002A716E">
        <w:rPr>
          <w:rFonts w:ascii="Calibri" w:eastAsia="MS Mincho" w:hAnsi="Calibri" w:cs="Calibri"/>
          <w:sz w:val="22"/>
          <w:szCs w:val="22"/>
        </w:rPr>
        <w:t>Preparation of test cases and test case execution</w:t>
      </w:r>
    </w:p>
    <w:p w14:paraId="52299217" w14:textId="77777777" w:rsidR="002A716E" w:rsidRPr="002A716E" w:rsidRDefault="002A716E" w:rsidP="002A716E">
      <w:pPr>
        <w:pStyle w:val="NormalWeb1"/>
        <w:numPr>
          <w:ilvl w:val="0"/>
          <w:numId w:val="5"/>
        </w:numPr>
        <w:shd w:val="clear" w:color="auto" w:fill="FFFFFF"/>
        <w:tabs>
          <w:tab w:val="clear" w:pos="1080"/>
          <w:tab w:val="left" w:pos="720"/>
        </w:tabs>
        <w:spacing w:before="0" w:after="0" w:line="240" w:lineRule="atLeast"/>
        <w:ind w:left="725" w:hanging="380"/>
        <w:rPr>
          <w:rFonts w:ascii="Calibri" w:eastAsia="MS Mincho" w:hAnsi="Calibri" w:cs="Calibri"/>
          <w:sz w:val="22"/>
          <w:szCs w:val="22"/>
        </w:rPr>
      </w:pPr>
      <w:r w:rsidRPr="002A716E">
        <w:rPr>
          <w:rFonts w:ascii="Calibri" w:eastAsia="MS Mincho" w:hAnsi="Calibri" w:cs="Calibri"/>
          <w:sz w:val="22"/>
          <w:szCs w:val="22"/>
        </w:rPr>
        <w:t>Identify and track defects, code reviews, IQA and EQA</w:t>
      </w:r>
    </w:p>
    <w:p w14:paraId="1FD64EA1" w14:textId="77777777" w:rsidR="002A716E" w:rsidRPr="002A716E" w:rsidRDefault="002A716E" w:rsidP="002A716E">
      <w:pPr>
        <w:pStyle w:val="NormalWeb1"/>
        <w:numPr>
          <w:ilvl w:val="0"/>
          <w:numId w:val="5"/>
        </w:numPr>
        <w:shd w:val="clear" w:color="auto" w:fill="FFFFFF"/>
        <w:tabs>
          <w:tab w:val="clear" w:pos="1080"/>
          <w:tab w:val="left" w:pos="720"/>
        </w:tabs>
        <w:spacing w:before="0" w:after="0" w:line="240" w:lineRule="atLeast"/>
        <w:ind w:left="725" w:hanging="380"/>
        <w:rPr>
          <w:rFonts w:ascii="Calibri" w:eastAsia="MS Mincho" w:hAnsi="Calibri" w:cs="Calibri"/>
          <w:sz w:val="22"/>
          <w:szCs w:val="22"/>
        </w:rPr>
      </w:pPr>
      <w:r w:rsidRPr="002A716E">
        <w:rPr>
          <w:rFonts w:ascii="Calibri" w:eastAsia="MS Mincho" w:hAnsi="Calibri" w:cs="Calibri"/>
          <w:sz w:val="22"/>
          <w:szCs w:val="22"/>
        </w:rPr>
        <w:t>Be responsible for the quality and timeliness of the Deliverables.</w:t>
      </w:r>
    </w:p>
    <w:p w14:paraId="7B933AE5" w14:textId="77777777" w:rsidR="002A716E" w:rsidRPr="002A716E" w:rsidRDefault="002A716E" w:rsidP="002A716E">
      <w:pPr>
        <w:pStyle w:val="NormalWeb1"/>
        <w:numPr>
          <w:ilvl w:val="0"/>
          <w:numId w:val="5"/>
        </w:numPr>
        <w:shd w:val="clear" w:color="auto" w:fill="FFFFFF"/>
        <w:tabs>
          <w:tab w:val="clear" w:pos="1080"/>
          <w:tab w:val="left" w:pos="720"/>
        </w:tabs>
        <w:spacing w:before="0" w:after="0" w:line="240" w:lineRule="atLeast"/>
        <w:ind w:left="725" w:hanging="380"/>
        <w:rPr>
          <w:rFonts w:ascii="Calibri" w:eastAsia="MS Mincho" w:hAnsi="Calibri" w:cs="Calibri"/>
          <w:sz w:val="22"/>
          <w:szCs w:val="22"/>
        </w:rPr>
      </w:pPr>
      <w:r w:rsidRPr="002A716E">
        <w:rPr>
          <w:rFonts w:ascii="Calibri" w:eastAsia="MS Mincho" w:hAnsi="Calibri" w:cs="Calibri"/>
          <w:sz w:val="22"/>
          <w:szCs w:val="22"/>
        </w:rPr>
        <w:t>High level design, low level design and sequence diagrams for the required feature implementation.</w:t>
      </w:r>
    </w:p>
    <w:p w14:paraId="5A475D2C" w14:textId="77777777" w:rsidR="002A716E" w:rsidRDefault="002A716E" w:rsidP="002A716E">
      <w:pPr>
        <w:pStyle w:val="NormalWeb1"/>
        <w:shd w:val="clear" w:color="auto" w:fill="FFFFFF"/>
        <w:tabs>
          <w:tab w:val="left" w:pos="720"/>
        </w:tabs>
        <w:spacing w:before="0" w:after="0" w:line="240" w:lineRule="atLeast"/>
        <w:rPr>
          <w:rFonts w:ascii="Calibri" w:eastAsia="MS Mincho" w:hAnsi="Calibri" w:cs="Calibri"/>
          <w:sz w:val="22"/>
          <w:szCs w:val="22"/>
        </w:rPr>
      </w:pPr>
    </w:p>
    <w:p w14:paraId="3DB0B226" w14:textId="77777777" w:rsidR="009B46AF" w:rsidRDefault="009B46AF" w:rsidP="002A716E">
      <w:pPr>
        <w:pStyle w:val="NormalWeb1"/>
        <w:shd w:val="clear" w:color="auto" w:fill="FFFFFF"/>
        <w:tabs>
          <w:tab w:val="left" w:pos="720"/>
        </w:tabs>
        <w:spacing w:before="0" w:after="0" w:line="240" w:lineRule="atLeast"/>
        <w:rPr>
          <w:rFonts w:ascii="Calibri" w:eastAsia="MS Mincho" w:hAnsi="Calibri" w:cs="Calibri"/>
          <w:sz w:val="22"/>
          <w:szCs w:val="22"/>
        </w:rPr>
      </w:pPr>
    </w:p>
    <w:p w14:paraId="7ECE5618" w14:textId="77777777" w:rsidR="002A716E" w:rsidRPr="00677967" w:rsidRDefault="002A716E" w:rsidP="002A716E">
      <w:pPr>
        <w:rPr>
          <w:rFonts w:ascii="Calibri" w:hAnsi="Calibri" w:cs="Calibri"/>
          <w:b/>
          <w:caps/>
          <w:sz w:val="22"/>
          <w:szCs w:val="22"/>
        </w:rPr>
      </w:pPr>
      <w:r>
        <w:rPr>
          <w:rFonts w:ascii="Calibri" w:hAnsi="Calibri" w:cs="Calibri"/>
          <w:b/>
          <w:caps/>
          <w:sz w:val="22"/>
          <w:szCs w:val="22"/>
        </w:rPr>
        <w:t>IT</w:t>
      </w:r>
      <w:r w:rsidRPr="00677967">
        <w:rPr>
          <w:rFonts w:ascii="Calibri" w:hAnsi="Calibri" w:cs="Calibri"/>
          <w:b/>
          <w:caps/>
          <w:sz w:val="22"/>
          <w:szCs w:val="22"/>
        </w:rPr>
        <w:t xml:space="preserve"> Analyst</w:t>
      </w:r>
      <w:r>
        <w:rPr>
          <w:rFonts w:ascii="Calibri" w:hAnsi="Calibri" w:cs="Calibri"/>
          <w:b/>
          <w:caps/>
          <w:sz w:val="22"/>
          <w:szCs w:val="22"/>
        </w:rPr>
        <w:t xml:space="preserve"> – Mainframe development</w:t>
      </w:r>
      <w:r w:rsidRPr="00677967">
        <w:rPr>
          <w:rFonts w:ascii="Calibri" w:hAnsi="Calibri" w:cs="Calibri"/>
          <w:b/>
          <w:caps/>
          <w:sz w:val="22"/>
          <w:szCs w:val="22"/>
        </w:rPr>
        <w:t xml:space="preserve">                                                           </w:t>
      </w:r>
    </w:p>
    <w:p w14:paraId="4CC9D340" w14:textId="5C4CC5D4" w:rsidR="002A716E" w:rsidRDefault="002A716E" w:rsidP="002A716E">
      <w:pPr>
        <w:tabs>
          <w:tab w:val="right" w:pos="9975"/>
        </w:tabs>
        <w:rPr>
          <w:rFonts w:ascii="Calibri" w:hAnsi="Calibri" w:cs="Calibri"/>
          <w:caps/>
          <w:sz w:val="22"/>
          <w:szCs w:val="22"/>
        </w:rPr>
      </w:pPr>
      <w:r w:rsidRPr="00677967">
        <w:rPr>
          <w:rFonts w:ascii="Calibri" w:eastAsia="MS Mincho" w:hAnsi="Calibri" w:cs="Calibri"/>
          <w:sz w:val="22"/>
          <w:szCs w:val="22"/>
        </w:rPr>
        <w:t>T</w:t>
      </w:r>
      <w:r>
        <w:rPr>
          <w:rFonts w:ascii="Calibri" w:eastAsia="MS Mincho" w:hAnsi="Calibri" w:cs="Calibri"/>
          <w:sz w:val="22"/>
          <w:szCs w:val="22"/>
        </w:rPr>
        <w:t>ata Consultancy Services</w:t>
      </w:r>
      <w:r>
        <w:rPr>
          <w:rFonts w:ascii="Calibri" w:eastAsia="MS Mincho" w:hAnsi="Calibri" w:cs="Calibri"/>
          <w:b/>
          <w:bCs/>
          <w:sz w:val="22"/>
          <w:szCs w:val="22"/>
        </w:rPr>
        <w:tab/>
      </w:r>
      <w:r w:rsidR="00B31128">
        <w:rPr>
          <w:rFonts w:ascii="Calibri" w:hAnsi="Calibri" w:cs="Calibri"/>
          <w:caps/>
          <w:sz w:val="22"/>
          <w:szCs w:val="22"/>
        </w:rPr>
        <w:t>NOV</w:t>
      </w:r>
      <w:r>
        <w:rPr>
          <w:rFonts w:ascii="Calibri" w:hAnsi="Calibri" w:cs="Calibri"/>
          <w:caps/>
          <w:sz w:val="22"/>
          <w:szCs w:val="22"/>
        </w:rPr>
        <w:t xml:space="preserve"> 201</w:t>
      </w:r>
      <w:r w:rsidR="00B31128">
        <w:rPr>
          <w:rFonts w:ascii="Calibri" w:hAnsi="Calibri" w:cs="Calibri"/>
          <w:caps/>
          <w:sz w:val="22"/>
          <w:szCs w:val="22"/>
        </w:rPr>
        <w:t>0</w:t>
      </w:r>
      <w:r>
        <w:rPr>
          <w:rFonts w:ascii="Calibri" w:hAnsi="Calibri" w:cs="Calibri"/>
          <w:caps/>
          <w:sz w:val="22"/>
          <w:szCs w:val="22"/>
        </w:rPr>
        <w:t xml:space="preserve"> – </w:t>
      </w:r>
      <w:r w:rsidR="00B31128">
        <w:rPr>
          <w:rFonts w:ascii="Calibri" w:hAnsi="Calibri" w:cs="Calibri"/>
          <w:caps/>
          <w:sz w:val="22"/>
          <w:szCs w:val="22"/>
        </w:rPr>
        <w:t>AUG</w:t>
      </w:r>
      <w:r>
        <w:rPr>
          <w:rFonts w:ascii="Calibri" w:hAnsi="Calibri" w:cs="Calibri"/>
          <w:caps/>
          <w:sz w:val="22"/>
          <w:szCs w:val="22"/>
        </w:rPr>
        <w:t xml:space="preserve"> 201</w:t>
      </w:r>
      <w:r w:rsidR="00B31128">
        <w:rPr>
          <w:rFonts w:ascii="Calibri" w:hAnsi="Calibri" w:cs="Calibri"/>
          <w:caps/>
          <w:sz w:val="22"/>
          <w:szCs w:val="22"/>
        </w:rPr>
        <w:t>1</w:t>
      </w:r>
    </w:p>
    <w:p w14:paraId="75BA13E4" w14:textId="77777777" w:rsidR="002A716E" w:rsidRPr="006F5A88" w:rsidRDefault="002A716E" w:rsidP="002A716E">
      <w:pPr>
        <w:rPr>
          <w:rFonts w:ascii="Calibri" w:eastAsia="MS Mincho" w:hAnsi="Calibri" w:cs="Calibri"/>
          <w:sz w:val="22"/>
          <w:szCs w:val="22"/>
        </w:rPr>
      </w:pPr>
      <w:r w:rsidRPr="006F5A88">
        <w:rPr>
          <w:rFonts w:ascii="Calibri" w:eastAsia="MS Mincho" w:hAnsi="Calibri" w:cs="Calibri"/>
          <w:sz w:val="22"/>
          <w:szCs w:val="22"/>
        </w:rPr>
        <w:t>Client - State Farm Mutual Automobile Insurance Company</w:t>
      </w:r>
    </w:p>
    <w:p w14:paraId="7E9A0344" w14:textId="77777777" w:rsidR="002A716E" w:rsidRPr="006F5A88" w:rsidRDefault="002A716E" w:rsidP="002A716E">
      <w:pPr>
        <w:rPr>
          <w:rFonts w:ascii="Calibri" w:eastAsia="MS Mincho" w:hAnsi="Calibri" w:cs="Calibri"/>
          <w:sz w:val="22"/>
          <w:szCs w:val="22"/>
        </w:rPr>
      </w:pPr>
      <w:r w:rsidRPr="006F5A88">
        <w:rPr>
          <w:rFonts w:ascii="Calibri" w:eastAsia="MS Mincho" w:hAnsi="Calibri" w:cs="Calibri"/>
          <w:sz w:val="22"/>
          <w:szCs w:val="22"/>
        </w:rPr>
        <w:t xml:space="preserve">Project – </w:t>
      </w:r>
      <w:r w:rsidR="00B31128">
        <w:rPr>
          <w:rFonts w:ascii="Calibri" w:eastAsia="MS Mincho" w:hAnsi="Calibri" w:cs="Calibri"/>
          <w:sz w:val="22"/>
          <w:szCs w:val="22"/>
        </w:rPr>
        <w:t>Underwriting Decision Process</w:t>
      </w:r>
    </w:p>
    <w:p w14:paraId="757C4834" w14:textId="77777777" w:rsidR="002A716E" w:rsidRPr="002A716E" w:rsidRDefault="002A716E" w:rsidP="002A716E">
      <w:pPr>
        <w:pStyle w:val="NormalWeb1"/>
        <w:numPr>
          <w:ilvl w:val="0"/>
          <w:numId w:val="5"/>
        </w:numPr>
        <w:shd w:val="clear" w:color="auto" w:fill="FFFFFF"/>
        <w:tabs>
          <w:tab w:val="clear" w:pos="1080"/>
          <w:tab w:val="left" w:pos="720"/>
        </w:tabs>
        <w:spacing w:before="0" w:after="0" w:line="240" w:lineRule="atLeast"/>
        <w:ind w:left="725" w:hanging="380"/>
        <w:rPr>
          <w:rFonts w:ascii="Calibri" w:eastAsia="MS Mincho" w:hAnsi="Calibri" w:cs="Calibri"/>
          <w:sz w:val="22"/>
          <w:szCs w:val="22"/>
        </w:rPr>
      </w:pPr>
      <w:r w:rsidRPr="002A716E">
        <w:rPr>
          <w:rFonts w:ascii="Calibri" w:eastAsia="MS Mincho" w:hAnsi="Calibri" w:cs="Calibri"/>
          <w:sz w:val="22"/>
          <w:szCs w:val="22"/>
        </w:rPr>
        <w:t>Preparation of development plan and test plan for the respective modules.</w:t>
      </w:r>
    </w:p>
    <w:p w14:paraId="3BEAE083" w14:textId="77777777" w:rsidR="002A716E" w:rsidRPr="002A716E" w:rsidRDefault="002A716E" w:rsidP="002A716E">
      <w:pPr>
        <w:pStyle w:val="NormalWeb1"/>
        <w:numPr>
          <w:ilvl w:val="0"/>
          <w:numId w:val="5"/>
        </w:numPr>
        <w:shd w:val="clear" w:color="auto" w:fill="FFFFFF"/>
        <w:tabs>
          <w:tab w:val="clear" w:pos="1080"/>
          <w:tab w:val="left" w:pos="720"/>
        </w:tabs>
        <w:spacing w:before="0" w:after="0" w:line="240" w:lineRule="atLeast"/>
        <w:ind w:left="725" w:hanging="380"/>
        <w:rPr>
          <w:rFonts w:ascii="Calibri" w:eastAsia="MS Mincho" w:hAnsi="Calibri" w:cs="Calibri"/>
          <w:sz w:val="22"/>
          <w:szCs w:val="22"/>
        </w:rPr>
      </w:pPr>
      <w:r w:rsidRPr="002A716E">
        <w:rPr>
          <w:rFonts w:ascii="Calibri" w:eastAsia="MS Mincho" w:hAnsi="Calibri" w:cs="Calibri"/>
          <w:sz w:val="22"/>
          <w:szCs w:val="22"/>
        </w:rPr>
        <w:t>Evaluate the business requirements, create detailed design specifications and manage the change activities.</w:t>
      </w:r>
    </w:p>
    <w:p w14:paraId="3CB3D18A" w14:textId="77777777" w:rsidR="002A716E" w:rsidRPr="002A716E" w:rsidRDefault="002A716E" w:rsidP="002A716E">
      <w:pPr>
        <w:pStyle w:val="NormalWeb1"/>
        <w:numPr>
          <w:ilvl w:val="0"/>
          <w:numId w:val="5"/>
        </w:numPr>
        <w:shd w:val="clear" w:color="auto" w:fill="FFFFFF"/>
        <w:tabs>
          <w:tab w:val="clear" w:pos="1080"/>
          <w:tab w:val="left" w:pos="720"/>
        </w:tabs>
        <w:spacing w:before="0" w:after="0" w:line="240" w:lineRule="atLeast"/>
        <w:ind w:left="725" w:hanging="380"/>
        <w:rPr>
          <w:rFonts w:ascii="Calibri" w:eastAsia="MS Mincho" w:hAnsi="Calibri" w:cs="Calibri"/>
          <w:sz w:val="22"/>
          <w:szCs w:val="22"/>
        </w:rPr>
      </w:pPr>
      <w:r w:rsidRPr="002A716E">
        <w:rPr>
          <w:rFonts w:ascii="Calibri" w:eastAsia="MS Mincho" w:hAnsi="Calibri" w:cs="Calibri"/>
          <w:sz w:val="22"/>
          <w:szCs w:val="22"/>
        </w:rPr>
        <w:t>Preparation of test cases and test case execution</w:t>
      </w:r>
    </w:p>
    <w:p w14:paraId="597A6DB4" w14:textId="77777777" w:rsidR="002A716E" w:rsidRPr="002A716E" w:rsidRDefault="002A716E" w:rsidP="002A716E">
      <w:pPr>
        <w:pStyle w:val="NormalWeb1"/>
        <w:numPr>
          <w:ilvl w:val="0"/>
          <w:numId w:val="5"/>
        </w:numPr>
        <w:shd w:val="clear" w:color="auto" w:fill="FFFFFF"/>
        <w:tabs>
          <w:tab w:val="clear" w:pos="1080"/>
          <w:tab w:val="left" w:pos="720"/>
        </w:tabs>
        <w:spacing w:before="0" w:after="0" w:line="240" w:lineRule="atLeast"/>
        <w:ind w:left="725" w:hanging="380"/>
        <w:rPr>
          <w:rFonts w:ascii="Calibri" w:eastAsia="MS Mincho" w:hAnsi="Calibri" w:cs="Calibri"/>
          <w:sz w:val="22"/>
          <w:szCs w:val="22"/>
        </w:rPr>
      </w:pPr>
      <w:r w:rsidRPr="002A716E">
        <w:rPr>
          <w:rFonts w:ascii="Calibri" w:eastAsia="MS Mincho" w:hAnsi="Calibri" w:cs="Calibri"/>
          <w:sz w:val="22"/>
          <w:szCs w:val="22"/>
        </w:rPr>
        <w:t>Identify and track defects, code reviews, IQA and EQA</w:t>
      </w:r>
    </w:p>
    <w:p w14:paraId="48CF72AC" w14:textId="77777777" w:rsidR="002A716E" w:rsidRPr="002A716E" w:rsidRDefault="002A716E" w:rsidP="002A716E">
      <w:pPr>
        <w:pStyle w:val="NormalWeb1"/>
        <w:numPr>
          <w:ilvl w:val="0"/>
          <w:numId w:val="5"/>
        </w:numPr>
        <w:shd w:val="clear" w:color="auto" w:fill="FFFFFF"/>
        <w:tabs>
          <w:tab w:val="clear" w:pos="1080"/>
          <w:tab w:val="left" w:pos="720"/>
        </w:tabs>
        <w:spacing w:before="0" w:after="0" w:line="240" w:lineRule="atLeast"/>
        <w:ind w:left="725" w:hanging="380"/>
        <w:rPr>
          <w:rFonts w:ascii="Calibri" w:eastAsia="MS Mincho" w:hAnsi="Calibri" w:cs="Calibri"/>
          <w:sz w:val="22"/>
          <w:szCs w:val="22"/>
        </w:rPr>
      </w:pPr>
      <w:r w:rsidRPr="002A716E">
        <w:rPr>
          <w:rFonts w:ascii="Calibri" w:eastAsia="MS Mincho" w:hAnsi="Calibri" w:cs="Calibri"/>
          <w:sz w:val="22"/>
          <w:szCs w:val="22"/>
        </w:rPr>
        <w:t>Be responsible for the quality and timeliness of the Deliverables.</w:t>
      </w:r>
    </w:p>
    <w:p w14:paraId="596F19FB" w14:textId="77777777" w:rsidR="002A716E" w:rsidRPr="002A716E" w:rsidRDefault="002A716E" w:rsidP="002A716E">
      <w:pPr>
        <w:pStyle w:val="NormalWeb1"/>
        <w:numPr>
          <w:ilvl w:val="0"/>
          <w:numId w:val="5"/>
        </w:numPr>
        <w:shd w:val="clear" w:color="auto" w:fill="FFFFFF"/>
        <w:tabs>
          <w:tab w:val="clear" w:pos="1080"/>
          <w:tab w:val="left" w:pos="720"/>
        </w:tabs>
        <w:spacing w:before="0" w:after="0" w:line="240" w:lineRule="atLeast"/>
        <w:ind w:left="725" w:hanging="380"/>
        <w:rPr>
          <w:rFonts w:ascii="Calibri" w:eastAsia="MS Mincho" w:hAnsi="Calibri" w:cs="Calibri"/>
          <w:sz w:val="22"/>
          <w:szCs w:val="22"/>
        </w:rPr>
      </w:pPr>
      <w:r w:rsidRPr="002A716E">
        <w:rPr>
          <w:rFonts w:ascii="Calibri" w:eastAsia="MS Mincho" w:hAnsi="Calibri" w:cs="Calibri"/>
          <w:sz w:val="22"/>
          <w:szCs w:val="22"/>
        </w:rPr>
        <w:t>High level design, low level design and sequence diagrams for the required feature implementation.</w:t>
      </w:r>
    </w:p>
    <w:p w14:paraId="1644A8CC" w14:textId="77777777" w:rsidR="002A716E" w:rsidRDefault="002A716E" w:rsidP="002A716E">
      <w:pPr>
        <w:pStyle w:val="NormalWeb1"/>
        <w:shd w:val="clear" w:color="auto" w:fill="FFFFFF"/>
        <w:tabs>
          <w:tab w:val="left" w:pos="720"/>
        </w:tabs>
        <w:spacing w:before="0" w:after="0" w:line="240" w:lineRule="atLeast"/>
        <w:rPr>
          <w:rFonts w:ascii="Calibri" w:eastAsia="MS Mincho" w:hAnsi="Calibri" w:cs="Calibri"/>
          <w:sz w:val="22"/>
          <w:szCs w:val="22"/>
        </w:rPr>
      </w:pPr>
    </w:p>
    <w:p w14:paraId="630C6230" w14:textId="77777777" w:rsidR="00B31128" w:rsidRPr="00677967" w:rsidRDefault="00B31128" w:rsidP="00B31128">
      <w:pPr>
        <w:rPr>
          <w:rFonts w:ascii="Calibri" w:hAnsi="Calibri" w:cs="Calibri"/>
          <w:b/>
          <w:caps/>
          <w:sz w:val="22"/>
          <w:szCs w:val="22"/>
        </w:rPr>
      </w:pPr>
      <w:r>
        <w:rPr>
          <w:rFonts w:ascii="Calibri" w:hAnsi="Calibri" w:cs="Calibri"/>
          <w:b/>
          <w:caps/>
          <w:sz w:val="22"/>
          <w:szCs w:val="22"/>
        </w:rPr>
        <w:t xml:space="preserve">SOFTWARE ENGINEER </w:t>
      </w:r>
      <w:r w:rsidRPr="00677967">
        <w:rPr>
          <w:rFonts w:ascii="Calibri" w:hAnsi="Calibri" w:cs="Calibri"/>
          <w:b/>
          <w:caps/>
          <w:sz w:val="22"/>
          <w:szCs w:val="22"/>
        </w:rPr>
        <w:t xml:space="preserve">                                                           </w:t>
      </w:r>
    </w:p>
    <w:p w14:paraId="6D1FC199" w14:textId="544F3474" w:rsidR="00B31128" w:rsidRDefault="00B31128" w:rsidP="00B31128">
      <w:pPr>
        <w:tabs>
          <w:tab w:val="right" w:pos="9975"/>
        </w:tabs>
        <w:rPr>
          <w:rFonts w:ascii="Calibri" w:hAnsi="Calibri" w:cs="Calibri"/>
          <w:caps/>
          <w:sz w:val="22"/>
          <w:szCs w:val="22"/>
        </w:rPr>
      </w:pPr>
      <w:r>
        <w:rPr>
          <w:rFonts w:ascii="Calibri" w:eastAsia="MS Mincho" w:hAnsi="Calibri" w:cs="Calibri"/>
          <w:sz w:val="22"/>
          <w:szCs w:val="22"/>
        </w:rPr>
        <w:t>Software Paradigm Infotech</w:t>
      </w:r>
      <w:r>
        <w:rPr>
          <w:rFonts w:ascii="Calibri" w:eastAsia="MS Mincho" w:hAnsi="Calibri" w:cs="Calibri"/>
          <w:b/>
          <w:bCs/>
          <w:sz w:val="22"/>
          <w:szCs w:val="22"/>
        </w:rPr>
        <w:tab/>
      </w:r>
      <w:r>
        <w:rPr>
          <w:rFonts w:ascii="Calibri" w:hAnsi="Calibri" w:cs="Calibri"/>
          <w:caps/>
          <w:sz w:val="22"/>
          <w:szCs w:val="22"/>
        </w:rPr>
        <w:t>AUG 2008 – NOV 2010</w:t>
      </w:r>
    </w:p>
    <w:p w14:paraId="7652F594" w14:textId="77777777" w:rsidR="00B31128" w:rsidRPr="006F5A88" w:rsidRDefault="00B31128" w:rsidP="00B31128">
      <w:pPr>
        <w:rPr>
          <w:rFonts w:ascii="Calibri" w:eastAsia="MS Mincho" w:hAnsi="Calibri" w:cs="Calibri"/>
          <w:sz w:val="22"/>
          <w:szCs w:val="22"/>
        </w:rPr>
      </w:pPr>
      <w:r w:rsidRPr="006F5A88">
        <w:rPr>
          <w:rFonts w:ascii="Calibri" w:eastAsia="MS Mincho" w:hAnsi="Calibri" w:cs="Calibri"/>
          <w:sz w:val="22"/>
          <w:szCs w:val="22"/>
        </w:rPr>
        <w:t xml:space="preserve">Client </w:t>
      </w:r>
      <w:r>
        <w:rPr>
          <w:rFonts w:ascii="Calibri" w:eastAsia="MS Mincho" w:hAnsi="Calibri" w:cs="Calibri"/>
          <w:sz w:val="22"/>
          <w:szCs w:val="22"/>
        </w:rPr>
        <w:t>–</w:t>
      </w:r>
      <w:r w:rsidRPr="006F5A88">
        <w:rPr>
          <w:rFonts w:ascii="Calibri" w:eastAsia="MS Mincho" w:hAnsi="Calibri" w:cs="Calibri"/>
          <w:sz w:val="22"/>
          <w:szCs w:val="22"/>
        </w:rPr>
        <w:t xml:space="preserve"> </w:t>
      </w:r>
      <w:r>
        <w:rPr>
          <w:rFonts w:ascii="Calibri" w:eastAsia="MS Mincho" w:hAnsi="Calibri" w:cs="Calibri"/>
          <w:sz w:val="22"/>
          <w:szCs w:val="22"/>
        </w:rPr>
        <w:t>Ahold USA</w:t>
      </w:r>
    </w:p>
    <w:p w14:paraId="67A4174A" w14:textId="77777777" w:rsidR="00B31128" w:rsidRPr="006F5A88" w:rsidRDefault="00B31128" w:rsidP="00B31128">
      <w:pPr>
        <w:rPr>
          <w:rFonts w:ascii="Calibri" w:eastAsia="MS Mincho" w:hAnsi="Calibri" w:cs="Calibri"/>
          <w:sz w:val="22"/>
          <w:szCs w:val="22"/>
        </w:rPr>
      </w:pPr>
      <w:r w:rsidRPr="006F5A88">
        <w:rPr>
          <w:rFonts w:ascii="Calibri" w:eastAsia="MS Mincho" w:hAnsi="Calibri" w:cs="Calibri"/>
          <w:sz w:val="22"/>
          <w:szCs w:val="22"/>
        </w:rPr>
        <w:t xml:space="preserve">Project – </w:t>
      </w:r>
      <w:r>
        <w:rPr>
          <w:rFonts w:ascii="Calibri" w:eastAsia="MS Mincho" w:hAnsi="Calibri" w:cs="Calibri"/>
          <w:sz w:val="22"/>
          <w:szCs w:val="22"/>
        </w:rPr>
        <w:t>Ahold Information System, USA</w:t>
      </w:r>
    </w:p>
    <w:p w14:paraId="1D1E5AB6" w14:textId="77777777" w:rsidR="00B31128" w:rsidRPr="002A716E" w:rsidRDefault="00B31128" w:rsidP="00B31128">
      <w:pPr>
        <w:pStyle w:val="NormalWeb1"/>
        <w:numPr>
          <w:ilvl w:val="0"/>
          <w:numId w:val="5"/>
        </w:numPr>
        <w:shd w:val="clear" w:color="auto" w:fill="FFFFFF"/>
        <w:tabs>
          <w:tab w:val="clear" w:pos="1080"/>
          <w:tab w:val="left" w:pos="720"/>
        </w:tabs>
        <w:spacing w:before="0" w:after="0" w:line="240" w:lineRule="atLeast"/>
        <w:ind w:left="725" w:hanging="380"/>
        <w:rPr>
          <w:rFonts w:ascii="Calibri" w:eastAsia="MS Mincho" w:hAnsi="Calibri" w:cs="Calibri"/>
          <w:sz w:val="22"/>
          <w:szCs w:val="22"/>
        </w:rPr>
      </w:pPr>
      <w:r w:rsidRPr="002A716E">
        <w:rPr>
          <w:rFonts w:ascii="Calibri" w:eastAsia="MS Mincho" w:hAnsi="Calibri" w:cs="Calibri"/>
          <w:sz w:val="22"/>
          <w:szCs w:val="22"/>
        </w:rPr>
        <w:t>Preparation of development plan and test plan for the respective modules.</w:t>
      </w:r>
    </w:p>
    <w:p w14:paraId="308AB004" w14:textId="77777777" w:rsidR="00B31128" w:rsidRPr="002A716E" w:rsidRDefault="00B31128" w:rsidP="00B31128">
      <w:pPr>
        <w:pStyle w:val="NormalWeb1"/>
        <w:numPr>
          <w:ilvl w:val="0"/>
          <w:numId w:val="5"/>
        </w:numPr>
        <w:shd w:val="clear" w:color="auto" w:fill="FFFFFF"/>
        <w:tabs>
          <w:tab w:val="clear" w:pos="1080"/>
          <w:tab w:val="left" w:pos="720"/>
        </w:tabs>
        <w:spacing w:before="0" w:after="0" w:line="240" w:lineRule="atLeast"/>
        <w:ind w:left="725" w:hanging="380"/>
        <w:rPr>
          <w:rFonts w:ascii="Calibri" w:eastAsia="MS Mincho" w:hAnsi="Calibri" w:cs="Calibri"/>
          <w:sz w:val="22"/>
          <w:szCs w:val="22"/>
        </w:rPr>
      </w:pPr>
      <w:r w:rsidRPr="002A716E">
        <w:rPr>
          <w:rFonts w:ascii="Calibri" w:eastAsia="MS Mincho" w:hAnsi="Calibri" w:cs="Calibri"/>
          <w:sz w:val="22"/>
          <w:szCs w:val="22"/>
        </w:rPr>
        <w:t>Evaluate the business requirements, create detailed design specifications and manage the change activities.</w:t>
      </w:r>
    </w:p>
    <w:p w14:paraId="538F5042" w14:textId="77777777" w:rsidR="00B31128" w:rsidRPr="002A716E" w:rsidRDefault="00B31128" w:rsidP="00B31128">
      <w:pPr>
        <w:pStyle w:val="NormalWeb1"/>
        <w:numPr>
          <w:ilvl w:val="0"/>
          <w:numId w:val="5"/>
        </w:numPr>
        <w:shd w:val="clear" w:color="auto" w:fill="FFFFFF"/>
        <w:tabs>
          <w:tab w:val="clear" w:pos="1080"/>
          <w:tab w:val="left" w:pos="720"/>
        </w:tabs>
        <w:spacing w:before="0" w:after="0" w:line="240" w:lineRule="atLeast"/>
        <w:ind w:left="725" w:hanging="380"/>
        <w:rPr>
          <w:rFonts w:ascii="Calibri" w:eastAsia="MS Mincho" w:hAnsi="Calibri" w:cs="Calibri"/>
          <w:sz w:val="22"/>
          <w:szCs w:val="22"/>
        </w:rPr>
      </w:pPr>
      <w:r w:rsidRPr="002A716E">
        <w:rPr>
          <w:rFonts w:ascii="Calibri" w:eastAsia="MS Mincho" w:hAnsi="Calibri" w:cs="Calibri"/>
          <w:sz w:val="22"/>
          <w:szCs w:val="22"/>
        </w:rPr>
        <w:t>Preparation of test cases and test case execution</w:t>
      </w:r>
    </w:p>
    <w:p w14:paraId="3C06E6C4" w14:textId="77777777" w:rsidR="00B31128" w:rsidRPr="002A716E" w:rsidRDefault="00B31128" w:rsidP="00B31128">
      <w:pPr>
        <w:pStyle w:val="NormalWeb1"/>
        <w:numPr>
          <w:ilvl w:val="0"/>
          <w:numId w:val="5"/>
        </w:numPr>
        <w:shd w:val="clear" w:color="auto" w:fill="FFFFFF"/>
        <w:tabs>
          <w:tab w:val="clear" w:pos="1080"/>
          <w:tab w:val="left" w:pos="720"/>
        </w:tabs>
        <w:spacing w:before="0" w:after="0" w:line="240" w:lineRule="atLeast"/>
        <w:ind w:left="725" w:hanging="380"/>
        <w:rPr>
          <w:rFonts w:ascii="Calibri" w:eastAsia="MS Mincho" w:hAnsi="Calibri" w:cs="Calibri"/>
          <w:sz w:val="22"/>
          <w:szCs w:val="22"/>
        </w:rPr>
      </w:pPr>
      <w:r w:rsidRPr="002A716E">
        <w:rPr>
          <w:rFonts w:ascii="Calibri" w:eastAsia="MS Mincho" w:hAnsi="Calibri" w:cs="Calibri"/>
          <w:sz w:val="22"/>
          <w:szCs w:val="22"/>
        </w:rPr>
        <w:t>Identify and track defects, code reviews, IQA and EQA</w:t>
      </w:r>
    </w:p>
    <w:p w14:paraId="6FCFD188" w14:textId="77777777" w:rsidR="00B31128" w:rsidRPr="002A716E" w:rsidRDefault="00B31128" w:rsidP="00B31128">
      <w:pPr>
        <w:pStyle w:val="NormalWeb1"/>
        <w:numPr>
          <w:ilvl w:val="0"/>
          <w:numId w:val="5"/>
        </w:numPr>
        <w:shd w:val="clear" w:color="auto" w:fill="FFFFFF"/>
        <w:tabs>
          <w:tab w:val="clear" w:pos="1080"/>
          <w:tab w:val="left" w:pos="720"/>
        </w:tabs>
        <w:spacing w:before="0" w:after="0" w:line="240" w:lineRule="atLeast"/>
        <w:ind w:left="725" w:hanging="380"/>
        <w:rPr>
          <w:rFonts w:ascii="Calibri" w:eastAsia="MS Mincho" w:hAnsi="Calibri" w:cs="Calibri"/>
          <w:sz w:val="22"/>
          <w:szCs w:val="22"/>
        </w:rPr>
      </w:pPr>
      <w:r w:rsidRPr="002A716E">
        <w:rPr>
          <w:rFonts w:ascii="Calibri" w:eastAsia="MS Mincho" w:hAnsi="Calibri" w:cs="Calibri"/>
          <w:sz w:val="22"/>
          <w:szCs w:val="22"/>
        </w:rPr>
        <w:t>Be responsible for the quality and timeliness of the Deliverables.</w:t>
      </w:r>
    </w:p>
    <w:p w14:paraId="12A63091" w14:textId="77777777" w:rsidR="00B31128" w:rsidRDefault="00B31128" w:rsidP="00B31128">
      <w:pPr>
        <w:pStyle w:val="NormalWeb1"/>
        <w:numPr>
          <w:ilvl w:val="0"/>
          <w:numId w:val="5"/>
        </w:numPr>
        <w:shd w:val="clear" w:color="auto" w:fill="FFFFFF"/>
        <w:tabs>
          <w:tab w:val="clear" w:pos="1080"/>
          <w:tab w:val="left" w:pos="720"/>
        </w:tabs>
        <w:spacing w:before="0" w:after="0" w:line="240" w:lineRule="atLeast"/>
        <w:ind w:left="725" w:hanging="380"/>
        <w:rPr>
          <w:rFonts w:ascii="Calibri" w:eastAsia="MS Mincho" w:hAnsi="Calibri" w:cs="Calibri"/>
          <w:sz w:val="22"/>
          <w:szCs w:val="22"/>
        </w:rPr>
      </w:pPr>
      <w:r w:rsidRPr="002A716E">
        <w:rPr>
          <w:rFonts w:ascii="Calibri" w:eastAsia="MS Mincho" w:hAnsi="Calibri" w:cs="Calibri"/>
          <w:sz w:val="22"/>
          <w:szCs w:val="22"/>
        </w:rPr>
        <w:t>High level design, low level design and sequence diagrams for the required feature implementation.</w:t>
      </w:r>
    </w:p>
    <w:p w14:paraId="0CA1DC5B" w14:textId="77777777" w:rsidR="005B3B77" w:rsidRDefault="005B3B77" w:rsidP="005B3B77">
      <w:pPr>
        <w:pStyle w:val="NormalWeb1"/>
        <w:shd w:val="clear" w:color="auto" w:fill="FFFFFF"/>
        <w:tabs>
          <w:tab w:val="left" w:pos="720"/>
        </w:tabs>
        <w:spacing w:before="0" w:after="0" w:line="240" w:lineRule="atLeast"/>
        <w:rPr>
          <w:rFonts w:ascii="Calibri" w:eastAsia="MS Mincho" w:hAnsi="Calibri" w:cs="Calibri"/>
          <w:sz w:val="22"/>
          <w:szCs w:val="22"/>
        </w:rPr>
      </w:pPr>
    </w:p>
    <w:p w14:paraId="72282CAE" w14:textId="1189F82A" w:rsidR="005B3B77" w:rsidRPr="00500F36" w:rsidRDefault="005B3B77" w:rsidP="00500F36">
      <w:pPr>
        <w:pStyle w:val="SectionTitle0"/>
        <w:spacing w:after="120" w:line="240" w:lineRule="auto"/>
        <w:rPr>
          <w:rFonts w:ascii="Calibri" w:hAnsi="Calibri" w:cs="Calibri"/>
          <w:b/>
          <w:sz w:val="28"/>
          <w:szCs w:val="28"/>
        </w:rPr>
      </w:pPr>
      <w:r>
        <w:rPr>
          <w:rFonts w:ascii="Calibri" w:hAnsi="Calibri" w:cs="Calibri"/>
          <w:b/>
          <w:sz w:val="28"/>
          <w:szCs w:val="28"/>
        </w:rPr>
        <w:t>Education</w:t>
      </w:r>
    </w:p>
    <w:p w14:paraId="0A46FD5C" w14:textId="77777777" w:rsidR="005B3B77" w:rsidRDefault="005B3B77" w:rsidP="005B3B77">
      <w:pPr>
        <w:tabs>
          <w:tab w:val="right" w:pos="9975"/>
        </w:tabs>
        <w:rPr>
          <w:rFonts w:ascii="Calibri" w:hAnsi="Calibri" w:cs="Calibri"/>
          <w:sz w:val="22"/>
          <w:szCs w:val="22"/>
        </w:rPr>
      </w:pPr>
      <w:r>
        <w:rPr>
          <w:rFonts w:ascii="Calibri" w:hAnsi="Calibri" w:cs="Calibri"/>
          <w:sz w:val="22"/>
          <w:szCs w:val="22"/>
        </w:rPr>
        <w:t>Vinayaka Mission University, India</w:t>
      </w:r>
      <w:r>
        <w:rPr>
          <w:rFonts w:ascii="Calibri" w:hAnsi="Calibri" w:cs="Calibri"/>
          <w:sz w:val="22"/>
          <w:szCs w:val="22"/>
        </w:rPr>
        <w:tab/>
        <w:t>MAY 2008</w:t>
      </w:r>
    </w:p>
    <w:p w14:paraId="6072667F" w14:textId="1187CC96" w:rsidR="005B3B77" w:rsidRDefault="005B3B77" w:rsidP="005B3B77">
      <w:pPr>
        <w:rPr>
          <w:rFonts w:ascii="Calibri" w:hAnsi="Calibri" w:cs="Calibri"/>
          <w:b/>
          <w:sz w:val="22"/>
          <w:szCs w:val="22"/>
        </w:rPr>
      </w:pPr>
      <w:r>
        <w:rPr>
          <w:rFonts w:ascii="Calibri" w:hAnsi="Calibri" w:cs="Calibri"/>
          <w:b/>
          <w:bCs/>
          <w:sz w:val="22"/>
          <w:szCs w:val="22"/>
        </w:rPr>
        <w:t xml:space="preserve">Bachelor of Technology, Engineering (ECE), </w:t>
      </w:r>
      <w:r w:rsidR="008A0ACA" w:rsidRPr="008A0ACA">
        <w:rPr>
          <w:rFonts w:ascii="Calibri" w:hAnsi="Calibri" w:cs="Calibri"/>
          <w:sz w:val="22"/>
          <w:szCs w:val="22"/>
        </w:rPr>
        <w:t>C</w:t>
      </w:r>
      <w:r>
        <w:rPr>
          <w:rFonts w:ascii="Calibri" w:hAnsi="Calibri" w:cs="Calibri"/>
          <w:sz w:val="22"/>
          <w:szCs w:val="22"/>
        </w:rPr>
        <w:t xml:space="preserve">GPA, </w:t>
      </w:r>
      <w:r w:rsidR="008A0ACA">
        <w:rPr>
          <w:rFonts w:ascii="Calibri" w:hAnsi="Calibri" w:cs="Calibri"/>
          <w:sz w:val="22"/>
          <w:szCs w:val="22"/>
        </w:rPr>
        <w:t>7.</w:t>
      </w:r>
      <w:r w:rsidR="001B1767">
        <w:rPr>
          <w:rFonts w:ascii="Calibri" w:hAnsi="Calibri" w:cs="Calibri"/>
          <w:sz w:val="22"/>
          <w:szCs w:val="22"/>
        </w:rPr>
        <w:t>6</w:t>
      </w:r>
      <w:r>
        <w:rPr>
          <w:rFonts w:ascii="Calibri" w:hAnsi="Calibri" w:cs="Calibri"/>
          <w:sz w:val="22"/>
          <w:szCs w:val="22"/>
        </w:rPr>
        <w:t xml:space="preserve"> </w:t>
      </w:r>
    </w:p>
    <w:p w14:paraId="1FD2F932" w14:textId="77777777" w:rsidR="005B3B77" w:rsidRPr="002A716E" w:rsidRDefault="005B3B77" w:rsidP="005B3B77">
      <w:pPr>
        <w:pStyle w:val="NormalWeb1"/>
        <w:shd w:val="clear" w:color="auto" w:fill="FFFFFF"/>
        <w:tabs>
          <w:tab w:val="left" w:pos="720"/>
        </w:tabs>
        <w:spacing w:before="0" w:after="0" w:line="240" w:lineRule="atLeast"/>
        <w:rPr>
          <w:rFonts w:ascii="Calibri" w:eastAsia="MS Mincho" w:hAnsi="Calibri" w:cs="Calibri"/>
          <w:sz w:val="22"/>
          <w:szCs w:val="22"/>
        </w:rPr>
      </w:pPr>
    </w:p>
    <w:p w14:paraId="7BAEAB95" w14:textId="77777777" w:rsidR="00564810" w:rsidRDefault="00564810" w:rsidP="00FC3235">
      <w:pPr>
        <w:rPr>
          <w:rFonts w:ascii="Calibri" w:eastAsia="MS Mincho" w:hAnsi="Calibri" w:cs="Calibri"/>
          <w:sz w:val="22"/>
          <w:szCs w:val="22"/>
        </w:rPr>
      </w:pPr>
    </w:p>
    <w:p w14:paraId="76F96AB6" w14:textId="77777777" w:rsidR="001160F3" w:rsidRPr="00BC5EB5" w:rsidRDefault="006C5746" w:rsidP="001160F3">
      <w:pPr>
        <w:pStyle w:val="SectionTitle0"/>
        <w:spacing w:before="0" w:after="120" w:line="240" w:lineRule="auto"/>
        <w:rPr>
          <w:rFonts w:ascii="Calibri" w:hAnsi="Calibri" w:cs="Calibri"/>
          <w:b/>
          <w:sz w:val="28"/>
          <w:szCs w:val="28"/>
        </w:rPr>
      </w:pPr>
      <w:r>
        <w:rPr>
          <w:rFonts w:ascii="Calibri" w:hAnsi="Calibri" w:cs="Calibri"/>
          <w:b/>
          <w:bCs/>
          <w:sz w:val="28"/>
          <w:szCs w:val="28"/>
        </w:rPr>
        <w:t>certifications</w:t>
      </w:r>
    </w:p>
    <w:p w14:paraId="597FC46C" w14:textId="77777777" w:rsidR="0047178B" w:rsidRDefault="006C5746" w:rsidP="00FC3235">
      <w:pPr>
        <w:numPr>
          <w:ilvl w:val="0"/>
          <w:numId w:val="6"/>
        </w:numPr>
        <w:tabs>
          <w:tab w:val="right" w:pos="720"/>
          <w:tab w:val="right" w:pos="9900"/>
        </w:tabs>
        <w:rPr>
          <w:rFonts w:ascii="Calibri" w:hAnsi="Calibri" w:cs="Calibri"/>
          <w:sz w:val="22"/>
          <w:szCs w:val="22"/>
          <w:lang w:eastAsia="hi-IN" w:bidi="hi-IN"/>
        </w:rPr>
      </w:pPr>
      <w:r>
        <w:rPr>
          <w:rFonts w:ascii="Calibri" w:hAnsi="Calibri" w:cs="Calibri"/>
          <w:sz w:val="22"/>
          <w:szCs w:val="22"/>
          <w:lang w:eastAsia="hi-IN" w:bidi="hi-IN"/>
        </w:rPr>
        <w:t>AWS Cloud Practitioner</w:t>
      </w:r>
      <w:r w:rsidR="00FC3235">
        <w:rPr>
          <w:rFonts w:ascii="Calibri" w:hAnsi="Calibri" w:cs="Calibri"/>
          <w:sz w:val="22"/>
          <w:szCs w:val="22"/>
          <w:lang w:eastAsia="hi-IN" w:bidi="hi-IN"/>
        </w:rPr>
        <w:tab/>
      </w:r>
      <w:r w:rsidR="0047178B">
        <w:rPr>
          <w:rFonts w:ascii="Calibri" w:hAnsi="Calibri" w:cs="Calibri"/>
          <w:sz w:val="22"/>
          <w:szCs w:val="22"/>
          <w:lang w:eastAsia="hi-IN" w:bidi="hi-IN"/>
        </w:rPr>
        <w:t xml:space="preserve"> 202</w:t>
      </w:r>
      <w:r>
        <w:rPr>
          <w:rFonts w:ascii="Calibri" w:hAnsi="Calibri" w:cs="Calibri"/>
          <w:sz w:val="22"/>
          <w:szCs w:val="22"/>
          <w:lang w:eastAsia="hi-IN" w:bidi="hi-IN"/>
        </w:rPr>
        <w:t>0</w:t>
      </w:r>
    </w:p>
    <w:p w14:paraId="159F4A44" w14:textId="77777777" w:rsidR="00465076" w:rsidRPr="006C5746" w:rsidRDefault="006C5746" w:rsidP="00FC3235">
      <w:pPr>
        <w:numPr>
          <w:ilvl w:val="0"/>
          <w:numId w:val="6"/>
        </w:numPr>
        <w:tabs>
          <w:tab w:val="right" w:pos="720"/>
          <w:tab w:val="right" w:pos="9900"/>
        </w:tabs>
        <w:rPr>
          <w:rFonts w:ascii="Calibri" w:hAnsi="Calibri" w:cs="Calibri"/>
          <w:b/>
          <w:bCs/>
          <w:sz w:val="22"/>
          <w:szCs w:val="22"/>
          <w:lang w:eastAsia="hi-IN" w:bidi="hi-IN"/>
        </w:rPr>
      </w:pPr>
      <w:r>
        <w:rPr>
          <w:rFonts w:ascii="Calibri" w:hAnsi="Calibri" w:cs="Calibri"/>
          <w:sz w:val="22"/>
          <w:szCs w:val="22"/>
          <w:lang w:eastAsia="zh-CN"/>
        </w:rPr>
        <w:t>SPLUNK Power User</w:t>
      </w:r>
      <w:r w:rsidR="00FC3235">
        <w:rPr>
          <w:rFonts w:ascii="Calibri" w:hAnsi="Calibri" w:cs="Calibri"/>
          <w:sz w:val="22"/>
          <w:szCs w:val="22"/>
          <w:lang w:eastAsia="zh-CN"/>
        </w:rPr>
        <w:tab/>
      </w:r>
      <w:r w:rsidR="00045554">
        <w:rPr>
          <w:rFonts w:ascii="Calibri" w:hAnsi="Calibri" w:cs="Calibri"/>
          <w:sz w:val="22"/>
          <w:szCs w:val="22"/>
          <w:lang w:eastAsia="zh-CN"/>
        </w:rPr>
        <w:t xml:space="preserve"> 20</w:t>
      </w:r>
      <w:r>
        <w:rPr>
          <w:rFonts w:ascii="Calibri" w:hAnsi="Calibri" w:cs="Calibri"/>
          <w:sz w:val="22"/>
          <w:szCs w:val="22"/>
          <w:lang w:eastAsia="zh-CN"/>
        </w:rPr>
        <w:t>17</w:t>
      </w:r>
    </w:p>
    <w:p w14:paraId="1AF0BCD1" w14:textId="77777777" w:rsidR="006C5746" w:rsidRPr="006C5746" w:rsidRDefault="006C5746" w:rsidP="006C5746">
      <w:pPr>
        <w:numPr>
          <w:ilvl w:val="0"/>
          <w:numId w:val="6"/>
        </w:numPr>
        <w:tabs>
          <w:tab w:val="right" w:pos="720"/>
          <w:tab w:val="right" w:pos="9900"/>
        </w:tabs>
        <w:rPr>
          <w:rFonts w:ascii="Calibri" w:hAnsi="Calibri" w:cs="Calibri"/>
          <w:b/>
          <w:bCs/>
          <w:sz w:val="22"/>
          <w:szCs w:val="22"/>
          <w:lang w:eastAsia="hi-IN" w:bidi="hi-IN"/>
        </w:rPr>
      </w:pPr>
      <w:r w:rsidRPr="006C5746">
        <w:rPr>
          <w:rFonts w:ascii="Calibri" w:hAnsi="Calibri" w:cs="Calibri"/>
          <w:sz w:val="22"/>
          <w:szCs w:val="22"/>
          <w:lang w:eastAsia="hi-IN" w:bidi="hi-IN"/>
        </w:rPr>
        <w:t>LOMA ALMI</w:t>
      </w:r>
      <w:r w:rsidRPr="006C5746">
        <w:rPr>
          <w:rFonts w:ascii="Calibri" w:hAnsi="Calibri" w:cs="Calibri"/>
          <w:b/>
          <w:bCs/>
          <w:sz w:val="22"/>
          <w:szCs w:val="22"/>
          <w:lang w:eastAsia="hi-IN" w:bidi="hi-IN"/>
        </w:rPr>
        <w:tab/>
      </w:r>
      <w:r w:rsidRPr="006C5746">
        <w:rPr>
          <w:rFonts w:ascii="Calibri" w:hAnsi="Calibri" w:cs="Calibri"/>
          <w:sz w:val="22"/>
          <w:szCs w:val="22"/>
          <w:lang w:eastAsia="hi-IN" w:bidi="hi-IN"/>
        </w:rPr>
        <w:t>2017</w:t>
      </w:r>
    </w:p>
    <w:p w14:paraId="2088548D" w14:textId="77777777" w:rsidR="006C5746" w:rsidRDefault="006C5746" w:rsidP="006C5746">
      <w:pPr>
        <w:numPr>
          <w:ilvl w:val="0"/>
          <w:numId w:val="6"/>
        </w:numPr>
        <w:tabs>
          <w:tab w:val="right" w:pos="720"/>
          <w:tab w:val="right" w:pos="9900"/>
        </w:tabs>
        <w:rPr>
          <w:rFonts w:ascii="Calibri" w:hAnsi="Calibri" w:cs="Calibri"/>
          <w:sz w:val="22"/>
          <w:szCs w:val="22"/>
          <w:lang w:eastAsia="hi-IN" w:bidi="hi-IN"/>
        </w:rPr>
      </w:pPr>
      <w:r w:rsidRPr="006C5746">
        <w:rPr>
          <w:rFonts w:ascii="Calibri" w:hAnsi="Calibri" w:cs="Calibri"/>
          <w:sz w:val="22"/>
          <w:szCs w:val="22"/>
          <w:lang w:eastAsia="hi-IN" w:bidi="hi-IN"/>
        </w:rPr>
        <w:t>ITIL Foundation</w:t>
      </w:r>
      <w:r w:rsidRPr="006C5746">
        <w:rPr>
          <w:rFonts w:ascii="Calibri" w:hAnsi="Calibri" w:cs="Calibri"/>
          <w:sz w:val="22"/>
          <w:szCs w:val="22"/>
          <w:lang w:eastAsia="hi-IN" w:bidi="hi-IN"/>
        </w:rPr>
        <w:tab/>
        <w:t>2014</w:t>
      </w:r>
    </w:p>
    <w:p w14:paraId="292068A9" w14:textId="77777777" w:rsidR="006C5746" w:rsidRPr="006C5746" w:rsidRDefault="006C5746" w:rsidP="006C5746">
      <w:pPr>
        <w:numPr>
          <w:ilvl w:val="0"/>
          <w:numId w:val="6"/>
        </w:numPr>
        <w:tabs>
          <w:tab w:val="right" w:pos="720"/>
          <w:tab w:val="right" w:pos="9900"/>
        </w:tabs>
        <w:rPr>
          <w:rFonts w:ascii="Calibri" w:hAnsi="Calibri" w:cs="Calibri"/>
          <w:sz w:val="22"/>
          <w:szCs w:val="22"/>
          <w:lang w:eastAsia="hi-IN" w:bidi="hi-IN"/>
        </w:rPr>
      </w:pPr>
      <w:r>
        <w:rPr>
          <w:rFonts w:ascii="Calibri" w:hAnsi="Calibri" w:cs="Calibri"/>
          <w:sz w:val="22"/>
          <w:szCs w:val="22"/>
          <w:lang w:eastAsia="hi-IN" w:bidi="hi-IN"/>
        </w:rPr>
        <w:t>IBM DB2 Fundamentals</w:t>
      </w:r>
      <w:r>
        <w:rPr>
          <w:rFonts w:ascii="Calibri" w:hAnsi="Calibri" w:cs="Calibri"/>
          <w:sz w:val="22"/>
          <w:szCs w:val="22"/>
          <w:lang w:eastAsia="hi-IN" w:bidi="hi-IN"/>
        </w:rPr>
        <w:tab/>
        <w:t>2012</w:t>
      </w:r>
    </w:p>
    <w:sectPr w:rsidR="006C5746" w:rsidRPr="006C5746">
      <w:footnotePr>
        <w:pos w:val="beneathText"/>
      </w:footnotePr>
      <w:pgSz w:w="11906" w:h="16838"/>
      <w:pgMar w:top="675" w:right="956" w:bottom="720" w:left="97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Calibri"/>
    <w:charset w:val="00"/>
    <w:family w:val="auto"/>
    <w:pitch w:val="variable"/>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angal">
    <w:panose1 w:val="00000400000000000000"/>
    <w:charset w:val="00"/>
    <w:family w:val="roman"/>
    <w:pitch w:val="variable"/>
    <w:sig w:usb0="00008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singleLevel"/>
    <w:tmpl w:val="00000002"/>
    <w:lvl w:ilvl="0">
      <w:start w:val="1"/>
      <w:numFmt w:val="decimal"/>
      <w:pStyle w:val="Achievement"/>
      <w:lvlText w:val="%1."/>
      <w:lvlJc w:val="left"/>
      <w:pPr>
        <w:tabs>
          <w:tab w:val="num" w:pos="1080"/>
        </w:tabs>
        <w:ind w:left="1080" w:hanging="360"/>
      </w:pPr>
    </w:lvl>
  </w:abstractNum>
  <w:abstractNum w:abstractNumId="2" w15:restartNumberingAfterBreak="0">
    <w:nsid w:val="00000004"/>
    <w:multiLevelType w:val="singleLevel"/>
    <w:tmpl w:val="00000004"/>
    <w:lvl w:ilvl="0">
      <w:start w:val="1"/>
      <w:numFmt w:val="bullet"/>
      <w:lvlText w:val=""/>
      <w:lvlJc w:val="left"/>
      <w:pPr>
        <w:tabs>
          <w:tab w:val="num" w:pos="720"/>
        </w:tabs>
        <w:ind w:left="720" w:hanging="360"/>
      </w:pPr>
      <w:rPr>
        <w:rFonts w:ascii="Wingdings" w:hAnsi="Wingdings"/>
      </w:rPr>
    </w:lvl>
  </w:abstractNum>
  <w:abstractNum w:abstractNumId="3"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b/>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Symbol" w:hAnsi="Symbol"/>
        <w:b/>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Symbol" w:hAnsi="Symbol"/>
        <w:b/>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4" w15:restartNumberingAfterBreak="0">
    <w:nsid w:val="00000006"/>
    <w:multiLevelType w:val="multilevel"/>
    <w:tmpl w:val="00000006"/>
    <w:lvl w:ilvl="0">
      <w:start w:val="1"/>
      <w:numFmt w:val="bullet"/>
      <w:lvlText w:val=""/>
      <w:lvlJc w:val="left"/>
      <w:pPr>
        <w:tabs>
          <w:tab w:val="num" w:pos="784"/>
        </w:tabs>
        <w:ind w:left="784" w:hanging="360"/>
      </w:pPr>
      <w:rPr>
        <w:rFonts w:ascii="Symbol" w:hAnsi="Symbol"/>
        <w:sz w:val="20"/>
        <w:szCs w:val="20"/>
      </w:rPr>
    </w:lvl>
    <w:lvl w:ilvl="1">
      <w:start w:val="1"/>
      <w:numFmt w:val="bullet"/>
      <w:lvlText w:val="◦"/>
      <w:lvlJc w:val="left"/>
      <w:pPr>
        <w:tabs>
          <w:tab w:val="num" w:pos="1144"/>
        </w:tabs>
        <w:ind w:left="1144" w:hanging="360"/>
      </w:pPr>
      <w:rPr>
        <w:rFonts w:ascii="OpenSymbol" w:hAnsi="OpenSymbol" w:cs="Courier New"/>
      </w:rPr>
    </w:lvl>
    <w:lvl w:ilvl="2">
      <w:start w:val="1"/>
      <w:numFmt w:val="bullet"/>
      <w:lvlText w:val="▪"/>
      <w:lvlJc w:val="left"/>
      <w:pPr>
        <w:tabs>
          <w:tab w:val="num" w:pos="1504"/>
        </w:tabs>
        <w:ind w:left="1504" w:hanging="360"/>
      </w:pPr>
      <w:rPr>
        <w:rFonts w:ascii="OpenSymbol" w:hAnsi="OpenSymbol" w:cs="Courier New"/>
      </w:rPr>
    </w:lvl>
    <w:lvl w:ilvl="3">
      <w:start w:val="1"/>
      <w:numFmt w:val="bullet"/>
      <w:lvlText w:val=""/>
      <w:lvlJc w:val="left"/>
      <w:pPr>
        <w:tabs>
          <w:tab w:val="num" w:pos="1864"/>
        </w:tabs>
        <w:ind w:left="1864" w:hanging="360"/>
      </w:pPr>
      <w:rPr>
        <w:rFonts w:ascii="Symbol" w:hAnsi="Symbol"/>
        <w:sz w:val="20"/>
        <w:szCs w:val="20"/>
      </w:rPr>
    </w:lvl>
    <w:lvl w:ilvl="4">
      <w:start w:val="1"/>
      <w:numFmt w:val="bullet"/>
      <w:lvlText w:val="◦"/>
      <w:lvlJc w:val="left"/>
      <w:pPr>
        <w:tabs>
          <w:tab w:val="num" w:pos="2224"/>
        </w:tabs>
        <w:ind w:left="2224" w:hanging="360"/>
      </w:pPr>
      <w:rPr>
        <w:rFonts w:ascii="OpenSymbol" w:hAnsi="OpenSymbol" w:cs="Courier New"/>
      </w:rPr>
    </w:lvl>
    <w:lvl w:ilvl="5">
      <w:start w:val="1"/>
      <w:numFmt w:val="bullet"/>
      <w:lvlText w:val="▪"/>
      <w:lvlJc w:val="left"/>
      <w:pPr>
        <w:tabs>
          <w:tab w:val="num" w:pos="2584"/>
        </w:tabs>
        <w:ind w:left="2584" w:hanging="360"/>
      </w:pPr>
      <w:rPr>
        <w:rFonts w:ascii="OpenSymbol" w:hAnsi="OpenSymbol" w:cs="Courier New"/>
      </w:rPr>
    </w:lvl>
    <w:lvl w:ilvl="6">
      <w:start w:val="1"/>
      <w:numFmt w:val="bullet"/>
      <w:lvlText w:val=""/>
      <w:lvlJc w:val="left"/>
      <w:pPr>
        <w:tabs>
          <w:tab w:val="num" w:pos="2944"/>
        </w:tabs>
        <w:ind w:left="2944" w:hanging="360"/>
      </w:pPr>
      <w:rPr>
        <w:rFonts w:ascii="Symbol" w:hAnsi="Symbol"/>
        <w:sz w:val="20"/>
        <w:szCs w:val="20"/>
      </w:rPr>
    </w:lvl>
    <w:lvl w:ilvl="7">
      <w:start w:val="1"/>
      <w:numFmt w:val="bullet"/>
      <w:lvlText w:val="◦"/>
      <w:lvlJc w:val="left"/>
      <w:pPr>
        <w:tabs>
          <w:tab w:val="num" w:pos="3304"/>
        </w:tabs>
        <w:ind w:left="3304" w:hanging="360"/>
      </w:pPr>
      <w:rPr>
        <w:rFonts w:ascii="OpenSymbol" w:hAnsi="OpenSymbol" w:cs="Courier New"/>
      </w:rPr>
    </w:lvl>
    <w:lvl w:ilvl="8">
      <w:start w:val="1"/>
      <w:numFmt w:val="bullet"/>
      <w:lvlText w:val="▪"/>
      <w:lvlJc w:val="left"/>
      <w:pPr>
        <w:tabs>
          <w:tab w:val="num" w:pos="3664"/>
        </w:tabs>
        <w:ind w:left="3664" w:hanging="360"/>
      </w:pPr>
      <w:rPr>
        <w:rFonts w:ascii="OpenSymbol" w:hAnsi="OpenSymbol" w:cs="Courier New"/>
      </w:rPr>
    </w:lvl>
  </w:abstractNum>
  <w:abstractNum w:abstractNumId="5" w15:restartNumberingAfterBreak="0">
    <w:nsid w:val="00000007"/>
    <w:multiLevelType w:val="multilevel"/>
    <w:tmpl w:val="00000007"/>
    <w:lvl w:ilvl="0">
      <w:start w:val="1"/>
      <w:numFmt w:val="bullet"/>
      <w:lvlText w:val=""/>
      <w:lvlJc w:val="left"/>
      <w:pPr>
        <w:tabs>
          <w:tab w:val="num" w:pos="1080"/>
        </w:tabs>
        <w:ind w:left="1080" w:hanging="360"/>
      </w:pPr>
      <w:rPr>
        <w:rFonts w:ascii="Symbol" w:hAnsi="Symbol"/>
      </w:rPr>
    </w:lvl>
    <w:lvl w:ilvl="1">
      <w:start w:val="1"/>
      <w:numFmt w:val="bullet"/>
      <w:lvlText w:val="◦"/>
      <w:lvlJc w:val="left"/>
      <w:pPr>
        <w:tabs>
          <w:tab w:val="num" w:pos="1440"/>
        </w:tabs>
        <w:ind w:left="1440" w:hanging="360"/>
      </w:pPr>
      <w:rPr>
        <w:rFonts w:ascii="OpenSymbol" w:hAnsi="OpenSymbol" w:cs="Courier New"/>
      </w:rPr>
    </w:lvl>
    <w:lvl w:ilvl="2">
      <w:start w:val="1"/>
      <w:numFmt w:val="bullet"/>
      <w:lvlText w:val="▪"/>
      <w:lvlJc w:val="left"/>
      <w:pPr>
        <w:tabs>
          <w:tab w:val="num" w:pos="1800"/>
        </w:tabs>
        <w:ind w:left="1800" w:hanging="360"/>
      </w:pPr>
      <w:rPr>
        <w:rFonts w:ascii="OpenSymbol" w:hAnsi="OpenSymbol" w:cs="Courier New"/>
      </w:rPr>
    </w:lvl>
    <w:lvl w:ilvl="3">
      <w:start w:val="1"/>
      <w:numFmt w:val="bullet"/>
      <w:lvlText w:val=""/>
      <w:lvlJc w:val="left"/>
      <w:pPr>
        <w:tabs>
          <w:tab w:val="num" w:pos="2160"/>
        </w:tabs>
        <w:ind w:left="2160" w:hanging="360"/>
      </w:pPr>
      <w:rPr>
        <w:rFonts w:ascii="Symbol" w:hAnsi="Symbol"/>
      </w:rPr>
    </w:lvl>
    <w:lvl w:ilvl="4">
      <w:start w:val="1"/>
      <w:numFmt w:val="bullet"/>
      <w:lvlText w:val="◦"/>
      <w:lvlJc w:val="left"/>
      <w:pPr>
        <w:tabs>
          <w:tab w:val="num" w:pos="2520"/>
        </w:tabs>
        <w:ind w:left="2520" w:hanging="360"/>
      </w:pPr>
      <w:rPr>
        <w:rFonts w:ascii="OpenSymbol" w:hAnsi="OpenSymbol" w:cs="Courier New"/>
      </w:rPr>
    </w:lvl>
    <w:lvl w:ilvl="5">
      <w:start w:val="1"/>
      <w:numFmt w:val="bullet"/>
      <w:lvlText w:val="▪"/>
      <w:lvlJc w:val="left"/>
      <w:pPr>
        <w:tabs>
          <w:tab w:val="num" w:pos="2880"/>
        </w:tabs>
        <w:ind w:left="2880" w:hanging="360"/>
      </w:pPr>
      <w:rPr>
        <w:rFonts w:ascii="OpenSymbol" w:hAnsi="OpenSymbol" w:cs="Courier New"/>
      </w:rPr>
    </w:lvl>
    <w:lvl w:ilvl="6">
      <w:start w:val="1"/>
      <w:numFmt w:val="bullet"/>
      <w:lvlText w:val=""/>
      <w:lvlJc w:val="left"/>
      <w:pPr>
        <w:tabs>
          <w:tab w:val="num" w:pos="3240"/>
        </w:tabs>
        <w:ind w:left="3240" w:hanging="360"/>
      </w:pPr>
      <w:rPr>
        <w:rFonts w:ascii="Symbol" w:hAnsi="Symbol"/>
      </w:rPr>
    </w:lvl>
    <w:lvl w:ilvl="7">
      <w:start w:val="1"/>
      <w:numFmt w:val="bullet"/>
      <w:lvlText w:val="◦"/>
      <w:lvlJc w:val="left"/>
      <w:pPr>
        <w:tabs>
          <w:tab w:val="num" w:pos="3600"/>
        </w:tabs>
        <w:ind w:left="3600" w:hanging="360"/>
      </w:pPr>
      <w:rPr>
        <w:rFonts w:ascii="OpenSymbol" w:hAnsi="OpenSymbol" w:cs="Courier New"/>
      </w:rPr>
    </w:lvl>
    <w:lvl w:ilvl="8">
      <w:start w:val="1"/>
      <w:numFmt w:val="bullet"/>
      <w:lvlText w:val="▪"/>
      <w:lvlJc w:val="left"/>
      <w:pPr>
        <w:tabs>
          <w:tab w:val="num" w:pos="3960"/>
        </w:tabs>
        <w:ind w:left="3960" w:hanging="360"/>
      </w:pPr>
      <w:rPr>
        <w:rFonts w:ascii="OpenSymbol" w:hAnsi="OpenSymbol" w:cs="Courier New"/>
      </w:rPr>
    </w:lvl>
  </w:abstractNum>
  <w:abstractNum w:abstractNumId="6" w15:restartNumberingAfterBreak="0">
    <w:nsid w:val="0EDB2A1B"/>
    <w:multiLevelType w:val="hybridMultilevel"/>
    <w:tmpl w:val="01B26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AD0F9A"/>
    <w:multiLevelType w:val="hybridMultilevel"/>
    <w:tmpl w:val="89E0D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970CB3"/>
    <w:multiLevelType w:val="hybridMultilevel"/>
    <w:tmpl w:val="B712C2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FB60DBC"/>
    <w:multiLevelType w:val="hybridMultilevel"/>
    <w:tmpl w:val="3DDA2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64048362">
    <w:abstractNumId w:val="0"/>
  </w:num>
  <w:num w:numId="2" w16cid:durableId="1368068652">
    <w:abstractNumId w:val="1"/>
  </w:num>
  <w:num w:numId="3" w16cid:durableId="1315600797">
    <w:abstractNumId w:val="3"/>
  </w:num>
  <w:num w:numId="4" w16cid:durableId="1479690081">
    <w:abstractNumId w:val="4"/>
  </w:num>
  <w:num w:numId="5" w16cid:durableId="225650439">
    <w:abstractNumId w:val="5"/>
  </w:num>
  <w:num w:numId="6" w16cid:durableId="1890337868">
    <w:abstractNumId w:val="2"/>
  </w:num>
  <w:num w:numId="7" w16cid:durableId="1197501023">
    <w:abstractNumId w:val="9"/>
  </w:num>
  <w:num w:numId="8" w16cid:durableId="98374861">
    <w:abstractNumId w:val="7"/>
  </w:num>
  <w:num w:numId="9" w16cid:durableId="638649412">
    <w:abstractNumId w:val="6"/>
  </w:num>
  <w:num w:numId="10" w16cid:durableId="14271864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6"/>
  <w:drawingGridHorizontalSpacing w:val="0"/>
  <w:drawingGridVerticalSpacing w:val="0"/>
  <w:doNotUseMarginsForDrawingGridOrigin/>
  <w:drawingGridHorizontalOrigin w:val="0"/>
  <w:drawingGridVerticalOrigin w:val="0"/>
  <w:noPunctuationKerning/>
  <w:characterSpacingControl w:val="doNotCompress"/>
  <w:doNotValidateAgainstSchema/>
  <w:doNotDemarcateInvalidXml/>
  <w:footnotePr>
    <w:pos w:val="beneathText"/>
  </w:foot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8E3"/>
    <w:rsid w:val="000453A1"/>
    <w:rsid w:val="00045554"/>
    <w:rsid w:val="00072BD8"/>
    <w:rsid w:val="000E3D1B"/>
    <w:rsid w:val="00111FD5"/>
    <w:rsid w:val="001160F3"/>
    <w:rsid w:val="001343A4"/>
    <w:rsid w:val="0015254C"/>
    <w:rsid w:val="001B1767"/>
    <w:rsid w:val="001B2AFC"/>
    <w:rsid w:val="00205575"/>
    <w:rsid w:val="00225747"/>
    <w:rsid w:val="002775E1"/>
    <w:rsid w:val="00284B7C"/>
    <w:rsid w:val="002A716E"/>
    <w:rsid w:val="002E3062"/>
    <w:rsid w:val="00304C57"/>
    <w:rsid w:val="003160CC"/>
    <w:rsid w:val="003209D4"/>
    <w:rsid w:val="00343763"/>
    <w:rsid w:val="003500D9"/>
    <w:rsid w:val="00375218"/>
    <w:rsid w:val="00376D94"/>
    <w:rsid w:val="003C2B79"/>
    <w:rsid w:val="003D79B8"/>
    <w:rsid w:val="00405ACD"/>
    <w:rsid w:val="0043355D"/>
    <w:rsid w:val="00465076"/>
    <w:rsid w:val="0047178B"/>
    <w:rsid w:val="00473694"/>
    <w:rsid w:val="0048264D"/>
    <w:rsid w:val="004979D7"/>
    <w:rsid w:val="004A5F3B"/>
    <w:rsid w:val="004C1B87"/>
    <w:rsid w:val="00500F36"/>
    <w:rsid w:val="00511427"/>
    <w:rsid w:val="005406BB"/>
    <w:rsid w:val="00553696"/>
    <w:rsid w:val="00564810"/>
    <w:rsid w:val="005830AC"/>
    <w:rsid w:val="005B3B77"/>
    <w:rsid w:val="00671D2C"/>
    <w:rsid w:val="00677967"/>
    <w:rsid w:val="006C5746"/>
    <w:rsid w:val="006F5A88"/>
    <w:rsid w:val="00703757"/>
    <w:rsid w:val="0070773A"/>
    <w:rsid w:val="00712422"/>
    <w:rsid w:val="0073301A"/>
    <w:rsid w:val="00755C8A"/>
    <w:rsid w:val="007A1D9A"/>
    <w:rsid w:val="007B4215"/>
    <w:rsid w:val="007C586D"/>
    <w:rsid w:val="007D6D90"/>
    <w:rsid w:val="008352B7"/>
    <w:rsid w:val="008758E3"/>
    <w:rsid w:val="00890CCE"/>
    <w:rsid w:val="00891A56"/>
    <w:rsid w:val="008A0ACA"/>
    <w:rsid w:val="008C30D6"/>
    <w:rsid w:val="008D02EE"/>
    <w:rsid w:val="009424DB"/>
    <w:rsid w:val="009531EE"/>
    <w:rsid w:val="00975B44"/>
    <w:rsid w:val="00976537"/>
    <w:rsid w:val="0099130F"/>
    <w:rsid w:val="009B46AF"/>
    <w:rsid w:val="009B7998"/>
    <w:rsid w:val="009C445F"/>
    <w:rsid w:val="009F7B21"/>
    <w:rsid w:val="00A608DD"/>
    <w:rsid w:val="00A8273E"/>
    <w:rsid w:val="00B31128"/>
    <w:rsid w:val="00B66A03"/>
    <w:rsid w:val="00B67397"/>
    <w:rsid w:val="00BC5EB5"/>
    <w:rsid w:val="00BD0424"/>
    <w:rsid w:val="00BE1A7D"/>
    <w:rsid w:val="00C305FB"/>
    <w:rsid w:val="00C37B45"/>
    <w:rsid w:val="00C500AB"/>
    <w:rsid w:val="00C51513"/>
    <w:rsid w:val="00CB58D6"/>
    <w:rsid w:val="00D03F12"/>
    <w:rsid w:val="00D25D60"/>
    <w:rsid w:val="00D346B4"/>
    <w:rsid w:val="00D57B10"/>
    <w:rsid w:val="00D62E3B"/>
    <w:rsid w:val="00D90632"/>
    <w:rsid w:val="00E252BF"/>
    <w:rsid w:val="00E63126"/>
    <w:rsid w:val="00E663EE"/>
    <w:rsid w:val="00E73850"/>
    <w:rsid w:val="00EA4476"/>
    <w:rsid w:val="00F26872"/>
    <w:rsid w:val="00F85A78"/>
    <w:rsid w:val="00FC3235"/>
    <w:rsid w:val="00FD40C0"/>
    <w:rsid w:val="00FF1C6F"/>
    <w:rsid w:val="014F528E"/>
    <w:rsid w:val="01FF5743"/>
    <w:rsid w:val="034F30D5"/>
    <w:rsid w:val="044D54F4"/>
    <w:rsid w:val="045442B6"/>
    <w:rsid w:val="04985CD3"/>
    <w:rsid w:val="09045F1F"/>
    <w:rsid w:val="0B386A0D"/>
    <w:rsid w:val="0C1231B5"/>
    <w:rsid w:val="0D0B194E"/>
    <w:rsid w:val="0EB01AA4"/>
    <w:rsid w:val="0F5944C5"/>
    <w:rsid w:val="0FB02DA6"/>
    <w:rsid w:val="11802205"/>
    <w:rsid w:val="1353380E"/>
    <w:rsid w:val="13876695"/>
    <w:rsid w:val="15A514E0"/>
    <w:rsid w:val="16E26A7B"/>
    <w:rsid w:val="17EB685F"/>
    <w:rsid w:val="18CF5E13"/>
    <w:rsid w:val="18EE0FF2"/>
    <w:rsid w:val="1A5B7BFA"/>
    <w:rsid w:val="1A8409EC"/>
    <w:rsid w:val="1A9D67FC"/>
    <w:rsid w:val="1AB541C1"/>
    <w:rsid w:val="1B4F12B0"/>
    <w:rsid w:val="1D0E2146"/>
    <w:rsid w:val="1E7758DB"/>
    <w:rsid w:val="1ED8480E"/>
    <w:rsid w:val="1FB07681"/>
    <w:rsid w:val="207F48A9"/>
    <w:rsid w:val="21531B87"/>
    <w:rsid w:val="217E0A90"/>
    <w:rsid w:val="23EB7DD5"/>
    <w:rsid w:val="24560F96"/>
    <w:rsid w:val="25B95179"/>
    <w:rsid w:val="287E35DE"/>
    <w:rsid w:val="29A03640"/>
    <w:rsid w:val="2A442EA6"/>
    <w:rsid w:val="2AAA7AE0"/>
    <w:rsid w:val="2B750C20"/>
    <w:rsid w:val="2D180763"/>
    <w:rsid w:val="2E865AA4"/>
    <w:rsid w:val="2F793C50"/>
    <w:rsid w:val="315C7AF8"/>
    <w:rsid w:val="325A7DDF"/>
    <w:rsid w:val="32770621"/>
    <w:rsid w:val="3380799B"/>
    <w:rsid w:val="380C0EC4"/>
    <w:rsid w:val="38B01A31"/>
    <w:rsid w:val="39B36DB1"/>
    <w:rsid w:val="3CA1723F"/>
    <w:rsid w:val="45E1475C"/>
    <w:rsid w:val="465F2B26"/>
    <w:rsid w:val="47945A7E"/>
    <w:rsid w:val="4F453FF5"/>
    <w:rsid w:val="50186E3F"/>
    <w:rsid w:val="50211D09"/>
    <w:rsid w:val="51885315"/>
    <w:rsid w:val="58A373E3"/>
    <w:rsid w:val="5A5D0572"/>
    <w:rsid w:val="5C2B1484"/>
    <w:rsid w:val="5E1A6E90"/>
    <w:rsid w:val="60507C4B"/>
    <w:rsid w:val="60715670"/>
    <w:rsid w:val="637246F1"/>
    <w:rsid w:val="639948C8"/>
    <w:rsid w:val="647E2ADC"/>
    <w:rsid w:val="67C15CDC"/>
    <w:rsid w:val="6FFD5151"/>
    <w:rsid w:val="71E51CFB"/>
    <w:rsid w:val="71EA1888"/>
    <w:rsid w:val="730E3221"/>
    <w:rsid w:val="754B617E"/>
    <w:rsid w:val="76B11B02"/>
    <w:rsid w:val="77AB6629"/>
    <w:rsid w:val="7A050009"/>
    <w:rsid w:val="7CCD177D"/>
    <w:rsid w:val="7E4879D9"/>
    <w:rsid w:val="7E7743B9"/>
    <w:rsid w:val="7E9C62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27228A4A"/>
  <w15:chartTrackingRefBased/>
  <w15:docId w15:val="{E29DF3C5-9764-45A8-BC4D-343AB28B3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uiPriority="6" w:qFormat="1"/>
    <w:lsdException w:name="heading 1" w:qFormat="1"/>
    <w:lsdException w:name="heading 2" w:uiPriority="6"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List" w:uiPriority="7"/>
    <w:lsdException w:name="Title" w:qFormat="1"/>
    <w:lsdException w:name="Default Paragraph Font" w:uiPriority="7"/>
    <w:lsdException w:name="Body Text" w:uiPriority="7"/>
    <w:lsdException w:name="Subtitle" w:qFormat="1"/>
    <w:lsdException w:name="Hyperlink" w:uiPriority="7"/>
    <w:lsdException w:name="Strong" w:uiPriority="7"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6"/>
    <w:qFormat/>
    <w:rsid w:val="001160F3"/>
    <w:pPr>
      <w:suppressAutoHyphens/>
    </w:pPr>
    <w:rPr>
      <w:rFonts w:eastAsia="Times New Roman"/>
      <w:kern w:val="24"/>
      <w:sz w:val="24"/>
      <w:szCs w:val="24"/>
      <w:lang w:eastAsia="ar-SA"/>
    </w:rPr>
  </w:style>
  <w:style w:type="paragraph" w:styleId="Heading2">
    <w:name w:val="heading 2"/>
    <w:basedOn w:val="Normal"/>
    <w:next w:val="Normal"/>
    <w:uiPriority w:val="6"/>
    <w:qFormat/>
    <w:pPr>
      <w:keepNext/>
      <w:numPr>
        <w:ilvl w:val="1"/>
        <w:numId w:val="1"/>
      </w:numPr>
      <w:tabs>
        <w:tab w:val="left" w:pos="0"/>
      </w:tabs>
      <w:outlineLvl w:val="1"/>
    </w:pPr>
    <w:rPr>
      <w:rFonts w:ascii="Arial" w:hAnsi="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Absatz-Standardschriftart111111111111111111111111111111">
    <w:name w:val="WW-Absatz-Standardschriftart111111111111111111111111111111"/>
    <w:uiPriority w:val="2"/>
  </w:style>
  <w:style w:type="character" w:customStyle="1" w:styleId="CharChar">
    <w:name w:val="Char Char"/>
    <w:uiPriority w:val="6"/>
    <w:rPr>
      <w:color w:val="000000"/>
      <w:sz w:val="24"/>
      <w:szCs w:val="24"/>
    </w:rPr>
  </w:style>
  <w:style w:type="character" w:customStyle="1" w:styleId="WW8Num11z3">
    <w:name w:val="WW8Num11z3"/>
    <w:uiPriority w:val="3"/>
    <w:rPr>
      <w:rFonts w:ascii="Symbol" w:hAnsi="Symbol"/>
    </w:rPr>
  </w:style>
  <w:style w:type="character" w:customStyle="1" w:styleId="WW8Num19z1">
    <w:name w:val="WW8Num19z1"/>
    <w:uiPriority w:val="3"/>
    <w:rPr>
      <w:rFonts w:ascii="Courier New" w:hAnsi="Courier New" w:cs="Courier New"/>
    </w:rPr>
  </w:style>
  <w:style w:type="character" w:customStyle="1" w:styleId="WW-Absatz-Standardschriftart11111111111111111111111111111111111111111111111111111">
    <w:name w:val="WW-Absatz-Standardschriftart11111111111111111111111111111111111111111111111111111"/>
    <w:uiPriority w:val="2"/>
  </w:style>
  <w:style w:type="character" w:customStyle="1" w:styleId="WW-Absatz-Standardschriftart11111111">
    <w:name w:val="WW-Absatz-Standardschriftart11111111"/>
    <w:uiPriority w:val="2"/>
  </w:style>
  <w:style w:type="character" w:customStyle="1" w:styleId="WW-Absatz-Standardschriftart111111111111111111111111111111111111111111111111">
    <w:name w:val="WW-Absatz-Standardschriftart111111111111111111111111111111111111111111111111"/>
    <w:uiPriority w:val="2"/>
  </w:style>
  <w:style w:type="character" w:customStyle="1" w:styleId="WW8Num21z1">
    <w:name w:val="WW8Num21z1"/>
    <w:uiPriority w:val="3"/>
    <w:rPr>
      <w:rFonts w:ascii="Courier New" w:hAnsi="Courier New" w:cs="Courier New"/>
    </w:rPr>
  </w:style>
  <w:style w:type="character" w:customStyle="1" w:styleId="WW8Num8z3">
    <w:name w:val="WW8Num8z3"/>
    <w:uiPriority w:val="3"/>
    <w:rPr>
      <w:rFonts w:ascii="Symbol" w:hAnsi="Symbol"/>
    </w:rPr>
  </w:style>
  <w:style w:type="character" w:customStyle="1" w:styleId="WW8Num18z0">
    <w:name w:val="WW8Num18z0"/>
    <w:uiPriority w:val="3"/>
    <w:rPr>
      <w:rFonts w:ascii="Symbol" w:hAnsi="Symbol"/>
    </w:rPr>
  </w:style>
  <w:style w:type="character" w:customStyle="1" w:styleId="WW-Absatz-Standardschriftart1111111111111111111111111111111111">
    <w:name w:val="WW-Absatz-Standardschriftart1111111111111111111111111111111111"/>
    <w:uiPriority w:val="2"/>
  </w:style>
  <w:style w:type="character" w:customStyle="1" w:styleId="WW-Absatz-Standardschriftart11111111111111111111111111111">
    <w:name w:val="WW-Absatz-Standardschriftart11111111111111111111111111111"/>
    <w:uiPriority w:val="2"/>
  </w:style>
  <w:style w:type="character" w:customStyle="1" w:styleId="WW-Absatz-Standardschriftart1111111111111111111111111111111111111111111111111111111111">
    <w:name w:val="WW-Absatz-Standardschriftart1111111111111111111111111111111111111111111111111111111111"/>
    <w:uiPriority w:val="2"/>
  </w:style>
  <w:style w:type="character" w:customStyle="1" w:styleId="WW-Absatz-Standardschriftart111111111111111111111111111111111111111">
    <w:name w:val="WW-Absatz-Standardschriftart111111111111111111111111111111111111111"/>
    <w:uiPriority w:val="2"/>
  </w:style>
  <w:style w:type="character" w:styleId="Strong">
    <w:name w:val="Strong"/>
    <w:uiPriority w:val="7"/>
    <w:qFormat/>
    <w:rPr>
      <w:b/>
      <w:bCs/>
    </w:rPr>
  </w:style>
  <w:style w:type="character" w:customStyle="1" w:styleId="WW-Absatz-Standardschriftart1111111111111111111111111111111111111111111">
    <w:name w:val="WW-Absatz-Standardschriftart1111111111111111111111111111111111111111111"/>
    <w:uiPriority w:val="2"/>
  </w:style>
  <w:style w:type="character" w:customStyle="1" w:styleId="WW-Absatz-Standardschriftart11111111111111111111111">
    <w:name w:val="WW-Absatz-Standardschriftart11111111111111111111111"/>
    <w:uiPriority w:val="2"/>
  </w:style>
  <w:style w:type="character" w:customStyle="1" w:styleId="WW8Num22z0">
    <w:name w:val="WW8Num22z0"/>
    <w:uiPriority w:val="3"/>
    <w:rPr>
      <w:rFonts w:ascii="Symbol" w:hAnsi="Symbol" w:cs="Symbol"/>
    </w:rPr>
  </w:style>
  <w:style w:type="character" w:customStyle="1" w:styleId="WW8Num20z0">
    <w:name w:val="WW8Num20z0"/>
    <w:uiPriority w:val="3"/>
    <w:rPr>
      <w:rFonts w:ascii="Symbol" w:hAnsi="Symbol"/>
    </w:rPr>
  </w:style>
  <w:style w:type="character" w:customStyle="1" w:styleId="WW8Num12z2">
    <w:name w:val="WW8Num12z2"/>
    <w:uiPriority w:val="3"/>
    <w:rPr>
      <w:rFonts w:ascii="Wingdings" w:hAnsi="Wingdings"/>
      <w:sz w:val="20"/>
    </w:rPr>
  </w:style>
  <w:style w:type="character" w:customStyle="1" w:styleId="WW-Absatz-Standardschriftart1111111111111111111111111111">
    <w:name w:val="WW-Absatz-Standardschriftart1111111111111111111111111111"/>
    <w:uiPriority w:val="2"/>
  </w:style>
  <w:style w:type="character" w:customStyle="1" w:styleId="WW8Num19z0">
    <w:name w:val="WW8Num19z0"/>
    <w:uiPriority w:val="3"/>
    <w:rPr>
      <w:rFonts w:ascii="Symbol" w:hAnsi="Symbol"/>
    </w:rPr>
  </w:style>
  <w:style w:type="character" w:customStyle="1" w:styleId="WW8Num13z0">
    <w:name w:val="WW8Num13z0"/>
    <w:uiPriority w:val="3"/>
    <w:rPr>
      <w:rFonts w:ascii="Wingdings" w:hAnsi="Wingdings"/>
    </w:rPr>
  </w:style>
  <w:style w:type="character" w:customStyle="1" w:styleId="klink">
    <w:name w:val="klink"/>
    <w:basedOn w:val="DefaultParagraphFont1"/>
    <w:uiPriority w:val="6"/>
  </w:style>
  <w:style w:type="character" w:customStyle="1" w:styleId="WW8Num2z1">
    <w:name w:val="WW8Num2z1"/>
    <w:uiPriority w:val="3"/>
    <w:rPr>
      <w:rFonts w:ascii="Courier New" w:hAnsi="Courier New" w:cs="Courier New"/>
    </w:rPr>
  </w:style>
  <w:style w:type="character" w:customStyle="1" w:styleId="DefaultParagraphFont1">
    <w:name w:val="Default Paragraph Font1"/>
    <w:uiPriority w:val="6"/>
  </w:style>
  <w:style w:type="character" w:customStyle="1" w:styleId="WW8Num21z0">
    <w:name w:val="WW8Num21z0"/>
    <w:uiPriority w:val="3"/>
    <w:rPr>
      <w:rFonts w:ascii="Symbol" w:hAnsi="Symbol"/>
    </w:rPr>
  </w:style>
  <w:style w:type="character" w:customStyle="1" w:styleId="WW-Absatz-Standardschriftart111111111111111111111111111111111111111111111">
    <w:name w:val="WW-Absatz-Standardschriftart111111111111111111111111111111111111111111111"/>
    <w:uiPriority w:val="2"/>
  </w:style>
  <w:style w:type="character" w:customStyle="1" w:styleId="WW-Absatz-Standardschriftart">
    <w:name w:val="WW-Absatz-Standardschriftart"/>
    <w:uiPriority w:val="2"/>
  </w:style>
  <w:style w:type="character" w:customStyle="1" w:styleId="WW-Absatz-Standardschriftart1111111111111111111111111111111111111111111111111111">
    <w:name w:val="WW-Absatz-Standardschriftart1111111111111111111111111111111111111111111111111111"/>
    <w:uiPriority w:val="2"/>
  </w:style>
  <w:style w:type="character" w:customStyle="1" w:styleId="WW8Num8z1">
    <w:name w:val="WW8Num8z1"/>
    <w:uiPriority w:val="3"/>
    <w:rPr>
      <w:rFonts w:ascii="Courier New" w:hAnsi="Courier New" w:cs="Courier New"/>
    </w:rPr>
  </w:style>
  <w:style w:type="character" w:customStyle="1" w:styleId="WW8Num3z0">
    <w:name w:val="WW8Num3z0"/>
    <w:uiPriority w:val="3"/>
    <w:rPr>
      <w:rFonts w:ascii="Symbol" w:hAnsi="Symbol"/>
      <w:sz w:val="20"/>
    </w:rPr>
  </w:style>
  <w:style w:type="character" w:customStyle="1" w:styleId="WW8Num16z2">
    <w:name w:val="WW8Num16z2"/>
    <w:uiPriority w:val="3"/>
    <w:rPr>
      <w:rFonts w:ascii="Wingdings" w:hAnsi="Wingdings"/>
    </w:rPr>
  </w:style>
  <w:style w:type="character" w:customStyle="1" w:styleId="WW8Num13z1">
    <w:name w:val="WW8Num13z1"/>
    <w:uiPriority w:val="3"/>
    <w:rPr>
      <w:rFonts w:ascii="Courier New" w:hAnsi="Courier New" w:cs="Courier New"/>
    </w:rPr>
  </w:style>
  <w:style w:type="character" w:customStyle="1" w:styleId="WW8Num2z3">
    <w:name w:val="WW8Num2z3"/>
    <w:uiPriority w:val="3"/>
    <w:rPr>
      <w:rFonts w:ascii="Symbol" w:hAnsi="Symbol"/>
    </w:rPr>
  </w:style>
  <w:style w:type="character" w:customStyle="1" w:styleId="WW8Num9z0">
    <w:name w:val="WW8Num9z0"/>
    <w:uiPriority w:val="3"/>
    <w:rPr>
      <w:rFonts w:ascii="Wingdings" w:hAnsi="Wingdings"/>
      <w:sz w:val="20"/>
      <w:szCs w:val="20"/>
    </w:rPr>
  </w:style>
  <w:style w:type="character" w:customStyle="1" w:styleId="WW8Num17z3">
    <w:name w:val="WW8Num17z3"/>
    <w:uiPriority w:val="3"/>
    <w:rPr>
      <w:rFonts w:ascii="Symbol" w:hAnsi="Symbol"/>
    </w:rPr>
  </w:style>
  <w:style w:type="character" w:customStyle="1" w:styleId="WW-Absatz-Standardschriftart1111">
    <w:name w:val="WW-Absatz-Standardschriftart1111"/>
    <w:uiPriority w:val="2"/>
  </w:style>
  <w:style w:type="character" w:customStyle="1" w:styleId="WW8Num22z3">
    <w:name w:val="WW8Num22z3"/>
    <w:uiPriority w:val="3"/>
    <w:rPr>
      <w:rFonts w:ascii="Symbol" w:hAnsi="Symbol"/>
    </w:rPr>
  </w:style>
  <w:style w:type="character" w:customStyle="1" w:styleId="WW-Absatz-Standardschriftart111111">
    <w:name w:val="WW-Absatz-Standardschriftart111111"/>
    <w:uiPriority w:val="2"/>
  </w:style>
  <w:style w:type="character" w:customStyle="1" w:styleId="WW-Absatz-Standardschriftart11111111111111111111111111111111111111111">
    <w:name w:val="WW-Absatz-Standardschriftart11111111111111111111111111111111111111111"/>
    <w:uiPriority w:val="2"/>
  </w:style>
  <w:style w:type="character" w:customStyle="1" w:styleId="WW8Num5z0">
    <w:name w:val="WW8Num5z0"/>
    <w:uiPriority w:val="3"/>
    <w:rPr>
      <w:b/>
    </w:rPr>
  </w:style>
  <w:style w:type="character" w:customStyle="1" w:styleId="WW-Absatz-Standardschriftart11111111111">
    <w:name w:val="WW-Absatz-Standardschriftart11111111111"/>
    <w:uiPriority w:val="2"/>
  </w:style>
  <w:style w:type="character" w:customStyle="1" w:styleId="WW8Num18z2">
    <w:name w:val="WW8Num18z2"/>
    <w:uiPriority w:val="3"/>
    <w:rPr>
      <w:rFonts w:ascii="Wingdings" w:hAnsi="Wingdings"/>
    </w:rPr>
  </w:style>
  <w:style w:type="character" w:customStyle="1" w:styleId="WW-Absatz-Standardschriftart1111111111111111111111111111111111111111111111">
    <w:name w:val="WW-Absatz-Standardschriftart1111111111111111111111111111111111111111111111"/>
    <w:uiPriority w:val="2"/>
  </w:style>
  <w:style w:type="character" w:customStyle="1" w:styleId="WW8Num20z2">
    <w:name w:val="WW8Num20z2"/>
    <w:uiPriority w:val="3"/>
    <w:rPr>
      <w:rFonts w:ascii="Wingdings" w:hAnsi="Wingdings"/>
    </w:rPr>
  </w:style>
  <w:style w:type="character" w:styleId="Hyperlink">
    <w:name w:val="Hyperlink"/>
    <w:uiPriority w:val="7"/>
    <w:rPr>
      <w:color w:val="0000FF"/>
      <w:u w:val="single"/>
    </w:rPr>
  </w:style>
  <w:style w:type="character" w:customStyle="1" w:styleId="WW-Absatz-Standardschriftart111111111">
    <w:name w:val="WW-Absatz-Standardschriftart111111111"/>
    <w:uiPriority w:val="2"/>
  </w:style>
  <w:style w:type="character" w:customStyle="1" w:styleId="WW8Num9z3">
    <w:name w:val="WW8Num9z3"/>
    <w:uiPriority w:val="3"/>
    <w:rPr>
      <w:rFonts w:ascii="Symbol" w:hAnsi="Symbol"/>
    </w:rPr>
  </w:style>
  <w:style w:type="character" w:customStyle="1" w:styleId="apple-converted-space">
    <w:name w:val="apple-converted-space"/>
    <w:basedOn w:val="DefaultParagraphFont1"/>
    <w:uiPriority w:val="7"/>
  </w:style>
  <w:style w:type="character" w:customStyle="1" w:styleId="WW8Num11z1">
    <w:name w:val="WW8Num11z1"/>
    <w:uiPriority w:val="3"/>
    <w:rPr>
      <w:rFonts w:ascii="Courier New" w:hAnsi="Courier New" w:cs="Courier New"/>
    </w:rPr>
  </w:style>
  <w:style w:type="character" w:customStyle="1" w:styleId="WW8Num9z2">
    <w:name w:val="WW8Num9z2"/>
    <w:uiPriority w:val="3"/>
    <w:rPr>
      <w:rFonts w:ascii="Wingdings" w:hAnsi="Wingdings"/>
    </w:rPr>
  </w:style>
  <w:style w:type="character" w:customStyle="1" w:styleId="WW-Absatz-Standardschriftart1111111111111111111111111">
    <w:name w:val="WW-Absatz-Standardschriftart1111111111111111111111111"/>
    <w:uiPriority w:val="2"/>
  </w:style>
  <w:style w:type="character" w:customStyle="1" w:styleId="WW8Num3z2">
    <w:name w:val="WW8Num3z2"/>
    <w:uiPriority w:val="3"/>
    <w:rPr>
      <w:rFonts w:ascii="Wingdings" w:hAnsi="Wingdings"/>
      <w:sz w:val="20"/>
    </w:rPr>
  </w:style>
  <w:style w:type="character" w:customStyle="1" w:styleId="WW8Num8z2">
    <w:name w:val="WW8Num8z2"/>
    <w:uiPriority w:val="3"/>
    <w:rPr>
      <w:rFonts w:ascii="Wingdings" w:hAnsi="Wingdings"/>
    </w:rPr>
  </w:style>
  <w:style w:type="character" w:customStyle="1" w:styleId="WW8Num13z3">
    <w:name w:val="WW8Num13z3"/>
    <w:uiPriority w:val="3"/>
    <w:rPr>
      <w:rFonts w:ascii="Symbol" w:hAnsi="Symbol"/>
    </w:rPr>
  </w:style>
  <w:style w:type="character" w:customStyle="1" w:styleId="WW8Num7z0">
    <w:name w:val="WW8Num7z0"/>
    <w:uiPriority w:val="3"/>
    <w:rPr>
      <w:rFonts w:ascii="Symbol" w:hAnsi="Symbol"/>
    </w:rPr>
  </w:style>
  <w:style w:type="character" w:customStyle="1" w:styleId="WW-Absatz-Standardschriftart1111111111111">
    <w:name w:val="WW-Absatz-Standardschriftart1111111111111"/>
    <w:uiPriority w:val="2"/>
  </w:style>
  <w:style w:type="character" w:customStyle="1" w:styleId="WW-Absatz-Standardschriftart11111111111111111111111111111111111">
    <w:name w:val="WW-Absatz-Standardschriftart11111111111111111111111111111111111"/>
    <w:uiPriority w:val="2"/>
  </w:style>
  <w:style w:type="character" w:customStyle="1" w:styleId="WW8Num11z0">
    <w:name w:val="WW8Num11z0"/>
    <w:uiPriority w:val="3"/>
    <w:rPr>
      <w:rFonts w:ascii="Wingdings" w:hAnsi="Wingdings"/>
      <w:sz w:val="20"/>
      <w:szCs w:val="20"/>
    </w:rPr>
  </w:style>
  <w:style w:type="character" w:customStyle="1" w:styleId="WW-Absatz-Standardschriftart111111111111111">
    <w:name w:val="WW-Absatz-Standardschriftart111111111111111"/>
    <w:uiPriority w:val="2"/>
  </w:style>
  <w:style w:type="character" w:customStyle="1" w:styleId="WW8Num22z1">
    <w:name w:val="WW8Num22z1"/>
    <w:uiPriority w:val="3"/>
    <w:rPr>
      <w:rFonts w:ascii="Courier New" w:hAnsi="Courier New"/>
    </w:rPr>
  </w:style>
  <w:style w:type="character" w:customStyle="1" w:styleId="WW-Absatz-Standardschriftart1111111111111111111111111111111111111111111111111">
    <w:name w:val="WW-Absatz-Standardschriftart1111111111111111111111111111111111111111111111111"/>
    <w:uiPriority w:val="2"/>
  </w:style>
  <w:style w:type="character" w:customStyle="1" w:styleId="WW-Absatz-Standardschriftart1111111">
    <w:name w:val="WW-Absatz-Standardschriftart1111111"/>
    <w:uiPriority w:val="2"/>
  </w:style>
  <w:style w:type="character" w:customStyle="1" w:styleId="WW-Absatz-Standardschriftart1111111111111111111111">
    <w:name w:val="WW-Absatz-Standardschriftart1111111111111111111111"/>
    <w:uiPriority w:val="2"/>
  </w:style>
  <w:style w:type="character" w:customStyle="1" w:styleId="WW-Absatz-Standardschriftart11111111111111111111111111111111111111111111">
    <w:name w:val="WW-Absatz-Standardschriftart11111111111111111111111111111111111111111111"/>
    <w:uiPriority w:val="2"/>
  </w:style>
  <w:style w:type="character" w:customStyle="1" w:styleId="WW8Num9z1">
    <w:name w:val="WW8Num9z1"/>
    <w:uiPriority w:val="3"/>
    <w:rPr>
      <w:rFonts w:ascii="Courier New" w:hAnsi="Courier New" w:cs="Courier New"/>
    </w:rPr>
  </w:style>
  <w:style w:type="character" w:customStyle="1" w:styleId="WW8Num6z1">
    <w:name w:val="WW8Num6z1"/>
    <w:uiPriority w:val="3"/>
    <w:rPr>
      <w:rFonts w:ascii="OpenSymbol" w:hAnsi="OpenSymbol" w:cs="Courier New"/>
    </w:rPr>
  </w:style>
  <w:style w:type="character" w:customStyle="1" w:styleId="WW8Num8z0">
    <w:name w:val="WW8Num8z0"/>
    <w:uiPriority w:val="3"/>
    <w:rPr>
      <w:rFonts w:ascii="Symbol" w:hAnsi="Symbol"/>
      <w:sz w:val="20"/>
      <w:szCs w:val="20"/>
    </w:rPr>
  </w:style>
  <w:style w:type="character" w:customStyle="1" w:styleId="WW8Num7z1">
    <w:name w:val="WW8Num7z1"/>
    <w:uiPriority w:val="3"/>
    <w:rPr>
      <w:rFonts w:ascii="Courier New" w:hAnsi="Courier New" w:cs="Courier New"/>
    </w:rPr>
  </w:style>
  <w:style w:type="character" w:customStyle="1" w:styleId="Absatz-Standardschriftart">
    <w:name w:val="Absatz-Standardschriftart"/>
    <w:uiPriority w:val="7"/>
  </w:style>
  <w:style w:type="character" w:customStyle="1" w:styleId="WW-Absatz-Standardschriftart11111111111111111111111111111111">
    <w:name w:val="WW-Absatz-Standardschriftart11111111111111111111111111111111"/>
    <w:uiPriority w:val="2"/>
  </w:style>
  <w:style w:type="character" w:customStyle="1" w:styleId="WW-Absatz-Standardschriftart111111111111111111111111">
    <w:name w:val="WW-Absatz-Standardschriftart111111111111111111111111"/>
    <w:uiPriority w:val="2"/>
  </w:style>
  <w:style w:type="character" w:customStyle="1" w:styleId="WW8Num17z1">
    <w:name w:val="WW8Num17z1"/>
    <w:uiPriority w:val="3"/>
    <w:rPr>
      <w:rFonts w:ascii="Courier New" w:hAnsi="Courier New" w:cs="Courier New"/>
    </w:rPr>
  </w:style>
  <w:style w:type="character" w:customStyle="1" w:styleId="WW8Num24z1">
    <w:name w:val="WW8Num24z1"/>
    <w:uiPriority w:val="3"/>
    <w:rPr>
      <w:rFonts w:ascii="Courier New" w:hAnsi="Courier New" w:cs="Courier New"/>
    </w:rPr>
  </w:style>
  <w:style w:type="character" w:customStyle="1" w:styleId="WW-Absatz-Standardschriftart1111111111111111111">
    <w:name w:val="WW-Absatz-Standardschriftart1111111111111111111"/>
    <w:uiPriority w:val="2"/>
  </w:style>
  <w:style w:type="character" w:customStyle="1" w:styleId="WW-Absatz-Standardschriftart1111111111111111111111111111111">
    <w:name w:val="WW-Absatz-Standardschriftart1111111111111111111111111111111"/>
    <w:uiPriority w:val="2"/>
  </w:style>
  <w:style w:type="character" w:customStyle="1" w:styleId="Bullets">
    <w:name w:val="Bullets"/>
    <w:uiPriority w:val="6"/>
    <w:rPr>
      <w:rFonts w:ascii="OpenSymbol" w:eastAsia="OpenSymbol" w:hAnsi="OpenSymbol" w:cs="OpenSymbol"/>
    </w:rPr>
  </w:style>
  <w:style w:type="character" w:customStyle="1" w:styleId="WW-Absatz-Standardschriftart1111111111111111111111111111111111111111111111111111111">
    <w:name w:val="WW-Absatz-Standardschriftart1111111111111111111111111111111111111111111111111111111"/>
    <w:uiPriority w:val="2"/>
  </w:style>
  <w:style w:type="character" w:customStyle="1" w:styleId="WW-Absatz-Standardschriftart111111111111111111">
    <w:name w:val="WW-Absatz-Standardschriftart111111111111111111"/>
    <w:uiPriority w:val="2"/>
  </w:style>
  <w:style w:type="character" w:customStyle="1" w:styleId="WW-Absatz-Standardschriftart11111111111111111111111111">
    <w:name w:val="WW-Absatz-Standardschriftart11111111111111111111111111"/>
    <w:uiPriority w:val="2"/>
  </w:style>
  <w:style w:type="character" w:customStyle="1" w:styleId="WW-Absatz-Standardschriftart11111111111111111111">
    <w:name w:val="WW-Absatz-Standardschriftart11111111111111111111"/>
    <w:uiPriority w:val="2"/>
  </w:style>
  <w:style w:type="character" w:customStyle="1" w:styleId="WW-Absatz-Standardschriftart11111111111111">
    <w:name w:val="WW-Absatz-Standardschriftart11111111111111"/>
    <w:uiPriority w:val="2"/>
  </w:style>
  <w:style w:type="character" w:customStyle="1" w:styleId="WW-Absatz-Standardschriftart1">
    <w:name w:val="WW-Absatz-Standardschriftart1"/>
    <w:uiPriority w:val="2"/>
  </w:style>
  <w:style w:type="character" w:customStyle="1" w:styleId="WW-Absatz-Standardschriftart11111111111111111111111111111111111111111111111">
    <w:name w:val="WW-Absatz-Standardschriftart11111111111111111111111111111111111111111111111"/>
    <w:uiPriority w:val="2"/>
  </w:style>
  <w:style w:type="character" w:customStyle="1" w:styleId="WW-Absatz-Standardschriftart1111111111111111111111111111111111111">
    <w:name w:val="WW-Absatz-Standardschriftart1111111111111111111111111111111111111"/>
    <w:uiPriority w:val="2"/>
  </w:style>
  <w:style w:type="character" w:customStyle="1" w:styleId="WW-Absatz-Standardschriftart1111111111111111111111111111111111111111">
    <w:name w:val="WW-Absatz-Standardschriftart1111111111111111111111111111111111111111"/>
    <w:uiPriority w:val="2"/>
  </w:style>
  <w:style w:type="character" w:customStyle="1" w:styleId="WW8Num24z2">
    <w:name w:val="WW8Num24z2"/>
    <w:uiPriority w:val="3"/>
    <w:rPr>
      <w:rFonts w:ascii="Wingdings" w:hAnsi="Wingdings"/>
    </w:rPr>
  </w:style>
  <w:style w:type="character" w:customStyle="1" w:styleId="WW8Num22z2">
    <w:name w:val="WW8Num22z2"/>
    <w:uiPriority w:val="3"/>
    <w:rPr>
      <w:rFonts w:ascii="Wingdings" w:hAnsi="Wingdings"/>
    </w:rPr>
  </w:style>
  <w:style w:type="character" w:customStyle="1" w:styleId="WW8Num17z2">
    <w:name w:val="WW8Num17z2"/>
    <w:uiPriority w:val="3"/>
    <w:rPr>
      <w:rFonts w:ascii="Wingdings" w:hAnsi="Wingdings"/>
    </w:rPr>
  </w:style>
  <w:style w:type="character" w:customStyle="1" w:styleId="WW8Num15z1">
    <w:name w:val="WW8Num15z1"/>
    <w:uiPriority w:val="3"/>
    <w:rPr>
      <w:rFonts w:ascii="Courier New" w:hAnsi="Courier New" w:cs="Courier New"/>
    </w:rPr>
  </w:style>
  <w:style w:type="character" w:customStyle="1" w:styleId="WW-Absatz-Standardschriftart1111111111">
    <w:name w:val="WW-Absatz-Standardschriftart1111111111"/>
    <w:uiPriority w:val="2"/>
  </w:style>
  <w:style w:type="character" w:customStyle="1" w:styleId="WW-Absatz-Standardschriftart111">
    <w:name w:val="WW-Absatz-Standardschriftart111"/>
    <w:uiPriority w:val="2"/>
  </w:style>
  <w:style w:type="character" w:customStyle="1" w:styleId="WW-Absatz-Standardschriftart111111111111111111111111111111111111111111">
    <w:name w:val="WW-Absatz-Standardschriftart111111111111111111111111111111111111111111"/>
    <w:uiPriority w:val="2"/>
  </w:style>
  <w:style w:type="character" w:customStyle="1" w:styleId="WW-Absatz-Standardschriftart11111">
    <w:name w:val="WW-Absatz-Standardschriftart11111"/>
    <w:uiPriority w:val="2"/>
  </w:style>
  <w:style w:type="character" w:customStyle="1" w:styleId="WW-Absatz-Standardschriftart11111111111111111">
    <w:name w:val="WW-Absatz-Standardschriftart11111111111111111"/>
    <w:uiPriority w:val="2"/>
  </w:style>
  <w:style w:type="character" w:customStyle="1" w:styleId="WW8Num20z1">
    <w:name w:val="WW8Num20z1"/>
    <w:uiPriority w:val="3"/>
    <w:rPr>
      <w:rFonts w:ascii="Courier New" w:hAnsi="Courier New" w:cs="Courier New"/>
    </w:rPr>
  </w:style>
  <w:style w:type="character" w:customStyle="1" w:styleId="WW8Num7z2">
    <w:name w:val="WW8Num7z2"/>
    <w:uiPriority w:val="3"/>
    <w:rPr>
      <w:rFonts w:ascii="Wingdings" w:hAnsi="Wingdings"/>
    </w:rPr>
  </w:style>
  <w:style w:type="character" w:customStyle="1" w:styleId="WW-Absatz-Standardschriftart111111111111">
    <w:name w:val="WW-Absatz-Standardschriftart111111111111"/>
    <w:uiPriority w:val="2"/>
  </w:style>
  <w:style w:type="character" w:customStyle="1" w:styleId="WW-Absatz-Standardschriftart111111111111111111111111111111111111111111111111111111111">
    <w:name w:val="WW-Absatz-Standardschriftart111111111111111111111111111111111111111111111111111111111"/>
    <w:uiPriority w:val="2"/>
  </w:style>
  <w:style w:type="character" w:customStyle="1" w:styleId="WW8Num12z0">
    <w:name w:val="WW8Num12z0"/>
    <w:uiPriority w:val="3"/>
    <w:rPr>
      <w:rFonts w:ascii="Symbol" w:hAnsi="Symbol"/>
      <w:sz w:val="20"/>
    </w:rPr>
  </w:style>
  <w:style w:type="character" w:customStyle="1" w:styleId="WW-Absatz-Standardschriftart111111111111111111111">
    <w:name w:val="WW-Absatz-Standardschriftart111111111111111111111"/>
    <w:uiPriority w:val="2"/>
  </w:style>
  <w:style w:type="character" w:customStyle="1" w:styleId="WW8Num6z0">
    <w:name w:val="WW8Num6z0"/>
    <w:uiPriority w:val="3"/>
    <w:rPr>
      <w:rFonts w:ascii="Wingdings" w:hAnsi="Wingdings"/>
      <w:sz w:val="20"/>
      <w:szCs w:val="20"/>
    </w:rPr>
  </w:style>
  <w:style w:type="character" w:customStyle="1" w:styleId="WW8Num21z2">
    <w:name w:val="WW8Num21z2"/>
    <w:uiPriority w:val="3"/>
    <w:rPr>
      <w:rFonts w:ascii="Wingdings" w:hAnsi="Wingdings"/>
    </w:rPr>
  </w:style>
  <w:style w:type="character" w:customStyle="1" w:styleId="WW8Num16z0">
    <w:name w:val="WW8Num16z0"/>
    <w:uiPriority w:val="3"/>
    <w:rPr>
      <w:rFonts w:ascii="Symbol" w:hAnsi="Symbol"/>
      <w:sz w:val="20"/>
      <w:szCs w:val="20"/>
    </w:rPr>
  </w:style>
  <w:style w:type="character" w:customStyle="1" w:styleId="WW-Absatz-Standardschriftart111111111111111111111111111111111">
    <w:name w:val="WW-Absatz-Standardschriftart111111111111111111111111111111111"/>
    <w:uiPriority w:val="2"/>
  </w:style>
  <w:style w:type="character" w:customStyle="1" w:styleId="WW-Absatz-Standardschriftart111111111111111111111111111111111111111111111111111111">
    <w:name w:val="WW-Absatz-Standardschriftart111111111111111111111111111111111111111111111111111111"/>
    <w:uiPriority w:val="2"/>
  </w:style>
  <w:style w:type="character" w:customStyle="1" w:styleId="WW-Absatz-Standardschriftart111111111111111111111111111111111111111111111111111">
    <w:name w:val="WW-Absatz-Standardschriftart111111111111111111111111111111111111111111111111111"/>
    <w:uiPriority w:val="2"/>
  </w:style>
  <w:style w:type="character" w:customStyle="1" w:styleId="NumberingSymbols">
    <w:name w:val="Numbering Symbols"/>
    <w:uiPriority w:val="6"/>
  </w:style>
  <w:style w:type="character" w:customStyle="1" w:styleId="WW8Num19z2">
    <w:name w:val="WW8Num19z2"/>
    <w:uiPriority w:val="3"/>
    <w:rPr>
      <w:rFonts w:ascii="Wingdings" w:hAnsi="Wingdings"/>
    </w:rPr>
  </w:style>
  <w:style w:type="character" w:customStyle="1" w:styleId="WW-Absatz-Standardschriftart11111111111111111111111111111111111111">
    <w:name w:val="WW-Absatz-Standardschriftart11111111111111111111111111111111111111"/>
    <w:uiPriority w:val="2"/>
  </w:style>
  <w:style w:type="character" w:customStyle="1" w:styleId="WW8Num3z1">
    <w:name w:val="WW8Num3z1"/>
    <w:uiPriority w:val="3"/>
    <w:rPr>
      <w:rFonts w:ascii="Courier New" w:hAnsi="Courier New"/>
      <w:sz w:val="20"/>
    </w:rPr>
  </w:style>
  <w:style w:type="character" w:customStyle="1" w:styleId="WW-Absatz-Standardschriftart11111111111111111111111111111111111111111111111111111111">
    <w:name w:val="WW-Absatz-Standardschriftart11111111111111111111111111111111111111111111111111111111"/>
    <w:uiPriority w:val="2"/>
  </w:style>
  <w:style w:type="character" w:customStyle="1" w:styleId="WW-Absatz-Standardschriftart11">
    <w:name w:val="WW-Absatz-Standardschriftart11"/>
    <w:uiPriority w:val="2"/>
  </w:style>
  <w:style w:type="character" w:customStyle="1" w:styleId="headingb1">
    <w:name w:val="headingb1"/>
    <w:uiPriority w:val="6"/>
    <w:rPr>
      <w:rFonts w:ascii="Tahoma" w:hAnsi="Tahoma" w:cs="Tahoma"/>
      <w:b/>
      <w:bCs/>
      <w:color w:val="336699"/>
      <w:sz w:val="18"/>
      <w:szCs w:val="18"/>
    </w:rPr>
  </w:style>
  <w:style w:type="character" w:customStyle="1" w:styleId="WW-Absatz-Standardschriftart111111111111111111111111111">
    <w:name w:val="WW-Absatz-Standardschriftart111111111111111111111111111"/>
    <w:uiPriority w:val="2"/>
  </w:style>
  <w:style w:type="character" w:customStyle="1" w:styleId="WW8Num4z0">
    <w:name w:val="WW8Num4z0"/>
    <w:uiPriority w:val="3"/>
    <w:rPr>
      <w:rFonts w:ascii="Symbol" w:hAnsi="Symbol"/>
    </w:rPr>
  </w:style>
  <w:style w:type="character" w:customStyle="1" w:styleId="WW8Num15z0">
    <w:name w:val="WW8Num15z0"/>
    <w:uiPriority w:val="3"/>
    <w:rPr>
      <w:rFonts w:ascii="Symbol" w:hAnsi="Symbol"/>
    </w:rPr>
  </w:style>
  <w:style w:type="character" w:customStyle="1" w:styleId="WW8Num17z0">
    <w:name w:val="WW8Num17z0"/>
    <w:uiPriority w:val="3"/>
    <w:rPr>
      <w:rFonts w:ascii="Wingdings" w:hAnsi="Wingdings"/>
      <w:sz w:val="20"/>
      <w:szCs w:val="20"/>
    </w:rPr>
  </w:style>
  <w:style w:type="character" w:customStyle="1" w:styleId="WW8Num18z4">
    <w:name w:val="WW8Num18z4"/>
    <w:uiPriority w:val="3"/>
    <w:rPr>
      <w:rFonts w:ascii="Courier New" w:hAnsi="Courier New" w:cs="Courier New"/>
    </w:rPr>
  </w:style>
  <w:style w:type="character" w:customStyle="1" w:styleId="WW8Num16z1">
    <w:name w:val="WW8Num16z1"/>
    <w:uiPriority w:val="3"/>
    <w:rPr>
      <w:rFonts w:ascii="Courier New" w:hAnsi="Courier New" w:cs="Courier New"/>
    </w:rPr>
  </w:style>
  <w:style w:type="character" w:customStyle="1" w:styleId="WW8Num15z2">
    <w:name w:val="WW8Num15z2"/>
    <w:uiPriority w:val="3"/>
    <w:rPr>
      <w:rFonts w:ascii="Wingdings" w:hAnsi="Wingdings"/>
    </w:rPr>
  </w:style>
  <w:style w:type="character" w:customStyle="1" w:styleId="WW-Absatz-Standardschriftart1111111111111111">
    <w:name w:val="WW-Absatz-Standardschriftart1111111111111111"/>
    <w:uiPriority w:val="2"/>
  </w:style>
  <w:style w:type="character" w:customStyle="1" w:styleId="WW-Absatz-Standardschriftart111111111111111111111111111111111111">
    <w:name w:val="WW-Absatz-Standardschriftart111111111111111111111111111111111111"/>
    <w:uiPriority w:val="2"/>
  </w:style>
  <w:style w:type="character" w:customStyle="1" w:styleId="WW8Num16z3">
    <w:name w:val="WW8Num16z3"/>
    <w:uiPriority w:val="3"/>
    <w:rPr>
      <w:rFonts w:ascii="Symbol" w:hAnsi="Symbol"/>
    </w:rPr>
  </w:style>
  <w:style w:type="character" w:customStyle="1" w:styleId="WW-Absatz-Standardschriftart11111111111111111111111111111111111111111111111111">
    <w:name w:val="WW-Absatz-Standardschriftart11111111111111111111111111111111111111111111111111"/>
    <w:uiPriority w:val="2"/>
  </w:style>
  <w:style w:type="character" w:customStyle="1" w:styleId="WW8Num18z1">
    <w:name w:val="WW8Num18z1"/>
    <w:uiPriority w:val="3"/>
    <w:rPr>
      <w:rFonts w:ascii="Verdana" w:eastAsia="Times New Roman" w:hAnsi="Verdana" w:cs="Times New Roman"/>
    </w:rPr>
  </w:style>
  <w:style w:type="character" w:customStyle="1" w:styleId="WW8Num2z0">
    <w:name w:val="WW8Num2z0"/>
    <w:uiPriority w:val="3"/>
    <w:rPr>
      <w:rFonts w:ascii="Wingdings" w:hAnsi="Wingdings"/>
    </w:rPr>
  </w:style>
  <w:style w:type="character" w:customStyle="1" w:styleId="WW8Num5z1">
    <w:name w:val="WW8Num5z1"/>
    <w:uiPriority w:val="3"/>
    <w:rPr>
      <w:rFonts w:ascii="OpenSymbol" w:hAnsi="OpenSymbol" w:cs="Courier New"/>
    </w:rPr>
  </w:style>
  <w:style w:type="character" w:customStyle="1" w:styleId="WW-Absatz-Standardschriftart11111111111111111111111111111111111111111111111111111111111">
    <w:name w:val="WW-Absatz-Standardschriftart11111111111111111111111111111111111111111111111111111111111"/>
    <w:uiPriority w:val="2"/>
  </w:style>
  <w:style w:type="character" w:customStyle="1" w:styleId="WW8Num12z1">
    <w:name w:val="WW8Num12z1"/>
    <w:uiPriority w:val="3"/>
    <w:rPr>
      <w:rFonts w:ascii="Courier New" w:hAnsi="Courier New"/>
      <w:sz w:val="20"/>
    </w:rPr>
  </w:style>
  <w:style w:type="character" w:customStyle="1" w:styleId="WW8Num11z2">
    <w:name w:val="WW8Num11z2"/>
    <w:uiPriority w:val="3"/>
    <w:rPr>
      <w:rFonts w:ascii="Wingdings" w:hAnsi="Wingdings"/>
    </w:rPr>
  </w:style>
  <w:style w:type="character" w:customStyle="1" w:styleId="WW8Num24z0">
    <w:name w:val="WW8Num24z0"/>
    <w:uiPriority w:val="3"/>
    <w:rPr>
      <w:rFonts w:ascii="Symbol" w:hAnsi="Symbol"/>
    </w:rPr>
  </w:style>
  <w:style w:type="paragraph" w:styleId="BodyText">
    <w:name w:val="Body Text"/>
    <w:basedOn w:val="Normal"/>
    <w:uiPriority w:val="7"/>
    <w:rPr>
      <w:rFonts w:ascii="Arial" w:hAnsi="Arial" w:cs="Arial"/>
      <w:sz w:val="20"/>
    </w:rPr>
  </w:style>
  <w:style w:type="paragraph" w:customStyle="1" w:styleId="Caption1">
    <w:name w:val="Caption1"/>
    <w:basedOn w:val="Normal"/>
    <w:uiPriority w:val="7"/>
    <w:pPr>
      <w:suppressLineNumbers/>
      <w:spacing w:before="120" w:after="120"/>
    </w:pPr>
    <w:rPr>
      <w:rFonts w:cs="Mangal"/>
      <w:i/>
      <w:iCs/>
    </w:rPr>
  </w:style>
  <w:style w:type="paragraph" w:customStyle="1" w:styleId="NormalWeb1">
    <w:name w:val="Normal (Web)1"/>
    <w:basedOn w:val="Normal"/>
    <w:uiPriority w:val="7"/>
    <w:pPr>
      <w:spacing w:before="280" w:after="280"/>
    </w:pPr>
  </w:style>
  <w:style w:type="paragraph" w:customStyle="1" w:styleId="BodyText31">
    <w:name w:val="Body Text 31"/>
    <w:basedOn w:val="Normal"/>
    <w:uiPriority w:val="6"/>
    <w:rPr>
      <w:rFonts w:ascii="Verdana" w:hAnsi="Verdana"/>
      <w:b/>
      <w:sz w:val="20"/>
    </w:rPr>
  </w:style>
  <w:style w:type="paragraph" w:customStyle="1" w:styleId="Name">
    <w:name w:val="Name"/>
    <w:basedOn w:val="Normal"/>
    <w:next w:val="Normal"/>
    <w:uiPriority w:val="6"/>
    <w:pPr>
      <w:spacing w:after="440" w:line="240" w:lineRule="atLeast"/>
      <w:jc w:val="center"/>
    </w:pPr>
    <w:rPr>
      <w:rFonts w:ascii="Garamond" w:hAnsi="Garamond"/>
      <w:caps/>
      <w:spacing w:val="80"/>
      <w:sz w:val="44"/>
      <w:szCs w:val="44"/>
      <w:lang w:eastAsia="zh-CN"/>
    </w:rPr>
  </w:style>
  <w:style w:type="paragraph" w:customStyle="1" w:styleId="Heading">
    <w:name w:val="Heading"/>
    <w:basedOn w:val="Normal"/>
    <w:next w:val="BodyText"/>
    <w:uiPriority w:val="6"/>
    <w:pPr>
      <w:keepNext/>
      <w:spacing w:before="240" w:after="120"/>
    </w:pPr>
    <w:rPr>
      <w:rFonts w:ascii="Arial" w:eastAsia="SimSun" w:hAnsi="Arial" w:cs="Mangal"/>
      <w:sz w:val="28"/>
      <w:szCs w:val="28"/>
    </w:rPr>
  </w:style>
  <w:style w:type="paragraph" w:customStyle="1" w:styleId="CompanyNameOne">
    <w:name w:val="Company Name One"/>
    <w:basedOn w:val="Normal"/>
    <w:next w:val="Normal"/>
    <w:uiPriority w:val="6"/>
    <w:pPr>
      <w:tabs>
        <w:tab w:val="left" w:pos="1440"/>
        <w:tab w:val="right" w:pos="6480"/>
      </w:tabs>
      <w:spacing w:before="60" w:line="220" w:lineRule="atLeast"/>
    </w:pPr>
    <w:rPr>
      <w:rFonts w:ascii="Garamond" w:hAnsi="Garamond"/>
      <w:sz w:val="22"/>
      <w:szCs w:val="20"/>
      <w:lang w:eastAsia="zh-CN"/>
    </w:rPr>
  </w:style>
  <w:style w:type="paragraph" w:customStyle="1" w:styleId="Address1">
    <w:name w:val="Address 1"/>
    <w:basedOn w:val="Normal"/>
    <w:uiPriority w:val="6"/>
    <w:pPr>
      <w:spacing w:line="160" w:lineRule="atLeast"/>
      <w:jc w:val="center"/>
    </w:pPr>
    <w:rPr>
      <w:rFonts w:ascii="Garamond" w:hAnsi="Garamond"/>
      <w:caps/>
      <w:spacing w:val="30"/>
      <w:sz w:val="15"/>
      <w:szCs w:val="15"/>
      <w:lang w:eastAsia="zh-CN"/>
    </w:rPr>
  </w:style>
  <w:style w:type="paragraph" w:styleId="List">
    <w:name w:val="List"/>
    <w:basedOn w:val="BodyText"/>
    <w:uiPriority w:val="7"/>
    <w:rPr>
      <w:rFonts w:cs="Mangal"/>
    </w:rPr>
  </w:style>
  <w:style w:type="paragraph" w:customStyle="1" w:styleId="ListParagraph1">
    <w:name w:val="List Paragraph1"/>
    <w:basedOn w:val="Normal"/>
    <w:uiPriority w:val="7"/>
    <w:pPr>
      <w:ind w:left="720"/>
    </w:pPr>
  </w:style>
  <w:style w:type="paragraph" w:customStyle="1" w:styleId="Quotations">
    <w:name w:val="Quotations"/>
    <w:basedOn w:val="Normal"/>
    <w:uiPriority w:val="6"/>
    <w:pPr>
      <w:spacing w:after="283"/>
      <w:ind w:left="567" w:right="567"/>
    </w:pPr>
  </w:style>
  <w:style w:type="paragraph" w:styleId="NormalWeb">
    <w:name w:val="Normal (Web)"/>
    <w:pPr>
      <w:spacing w:before="100" w:beforeAutospacing="1" w:after="100" w:afterAutospacing="1"/>
    </w:pPr>
    <w:rPr>
      <w:sz w:val="24"/>
      <w:szCs w:val="24"/>
      <w:lang w:eastAsia="zh-CN"/>
    </w:rPr>
  </w:style>
  <w:style w:type="paragraph" w:customStyle="1" w:styleId="sectiontitle">
    <w:name w:val="section title +"/>
    <w:basedOn w:val="Normal"/>
    <w:uiPriority w:val="6"/>
    <w:rPr>
      <w:rFonts w:ascii="Arial" w:hAnsi="Arial"/>
      <w:b/>
      <w:sz w:val="20"/>
      <w:szCs w:val="20"/>
    </w:rPr>
  </w:style>
  <w:style w:type="paragraph" w:customStyle="1" w:styleId="PlainText1">
    <w:name w:val="Plain Text1"/>
    <w:basedOn w:val="Normal"/>
    <w:uiPriority w:val="6"/>
    <w:pPr>
      <w:spacing w:before="280" w:after="280"/>
    </w:pPr>
    <w:rPr>
      <w:color w:val="000000"/>
    </w:rPr>
  </w:style>
  <w:style w:type="paragraph" w:customStyle="1" w:styleId="Institution">
    <w:name w:val="Institution"/>
    <w:basedOn w:val="Normal"/>
    <w:next w:val="Achievement"/>
    <w:uiPriority w:val="7"/>
    <w:pPr>
      <w:tabs>
        <w:tab w:val="left" w:pos="1440"/>
        <w:tab w:val="right" w:pos="6480"/>
      </w:tabs>
      <w:spacing w:before="60" w:line="220" w:lineRule="atLeast"/>
    </w:pPr>
    <w:rPr>
      <w:rFonts w:ascii="Garamond" w:hAnsi="Garamond"/>
      <w:sz w:val="22"/>
      <w:szCs w:val="20"/>
      <w:lang w:eastAsia="zh-CN"/>
    </w:rPr>
  </w:style>
  <w:style w:type="paragraph" w:customStyle="1" w:styleId="Index">
    <w:name w:val="Index"/>
    <w:basedOn w:val="Normal"/>
    <w:uiPriority w:val="6"/>
    <w:pPr>
      <w:suppressLineNumbers/>
    </w:pPr>
    <w:rPr>
      <w:rFonts w:cs="Mangal"/>
    </w:rPr>
  </w:style>
  <w:style w:type="paragraph" w:customStyle="1" w:styleId="Achievement">
    <w:name w:val="Achievement"/>
    <w:basedOn w:val="BodyText"/>
    <w:uiPriority w:val="6"/>
    <w:pPr>
      <w:numPr>
        <w:numId w:val="2"/>
      </w:numPr>
      <w:tabs>
        <w:tab w:val="left" w:pos="1080"/>
      </w:tabs>
      <w:spacing w:after="60" w:line="240" w:lineRule="atLeast"/>
      <w:jc w:val="both"/>
    </w:pPr>
    <w:rPr>
      <w:rFonts w:ascii="Garamond" w:hAnsi="Garamond" w:cs="Times New Roman"/>
      <w:sz w:val="22"/>
      <w:szCs w:val="20"/>
      <w:lang w:eastAsia="zh-CN"/>
    </w:rPr>
  </w:style>
  <w:style w:type="paragraph" w:customStyle="1" w:styleId="TableHeading">
    <w:name w:val="Table Heading"/>
    <w:basedOn w:val="TableContents"/>
    <w:uiPriority w:val="6"/>
    <w:pPr>
      <w:jc w:val="center"/>
    </w:pPr>
    <w:rPr>
      <w:b/>
      <w:bCs/>
    </w:rPr>
  </w:style>
  <w:style w:type="paragraph" w:customStyle="1" w:styleId="SectionTitle0">
    <w:name w:val="Section Title"/>
    <w:basedOn w:val="Normal"/>
    <w:next w:val="Normal"/>
    <w:uiPriority w:val="6"/>
    <w:rsid w:val="001160F3"/>
    <w:pPr>
      <w:pBdr>
        <w:bottom w:val="single" w:sz="4" w:space="1" w:color="808080"/>
      </w:pBdr>
      <w:spacing w:before="240" w:line="220" w:lineRule="atLeast"/>
    </w:pPr>
    <w:rPr>
      <w:rFonts w:ascii="Garamond" w:hAnsi="Garamond"/>
      <w:caps/>
      <w:kern w:val="20"/>
      <w:sz w:val="20"/>
      <w:szCs w:val="20"/>
      <w:lang w:eastAsia="zh-CN"/>
    </w:rPr>
  </w:style>
  <w:style w:type="paragraph" w:customStyle="1" w:styleId="TableContents">
    <w:name w:val="Table Contents"/>
    <w:basedOn w:val="Normal"/>
    <w:uiPriority w:val="6"/>
    <w:pPr>
      <w:suppressLineNumbers/>
    </w:pPr>
  </w:style>
  <w:style w:type="table" w:customStyle="1" w:styleId="TableGrid">
    <w:name w:val="TableGrid"/>
    <w:qFormat/>
    <w:tblPr>
      <w:tblCellMar>
        <w:top w:w="0" w:type="dxa"/>
        <w:left w:w="0" w:type="dxa"/>
        <w:bottom w:w="0" w:type="dxa"/>
        <w:right w:w="0" w:type="dxa"/>
      </w:tblCellMar>
    </w:tblPr>
  </w:style>
  <w:style w:type="character" w:styleId="UnresolvedMention">
    <w:name w:val="Unresolved Mention"/>
    <w:uiPriority w:val="99"/>
    <w:semiHidden/>
    <w:unhideWhenUsed/>
    <w:rsid w:val="00FF1C6F"/>
    <w:rPr>
      <w:color w:val="605E5C"/>
      <w:shd w:val="clear" w:color="auto" w:fill="E1DFDD"/>
    </w:rPr>
  </w:style>
  <w:style w:type="character" w:styleId="FollowedHyperlink">
    <w:name w:val="FollowedHyperlink"/>
    <w:rsid w:val="00375218"/>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tf-8"/>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chandan-kumar-58a548176/%20" TargetMode="External"/><Relationship Id="rId5" Type="http://schemas.openxmlformats.org/officeDocument/2006/relationships/hyperlink" Target="mailto:chandan.ck02@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3</Pages>
  <Words>1252</Words>
  <Characters>7143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8379</CharactersWithSpaces>
  <SharedDoc>false</SharedDoc>
  <HLinks>
    <vt:vector size="12" baseType="variant">
      <vt:variant>
        <vt:i4>5636181</vt:i4>
      </vt:variant>
      <vt:variant>
        <vt:i4>3</vt:i4>
      </vt:variant>
      <vt:variant>
        <vt:i4>0</vt:i4>
      </vt:variant>
      <vt:variant>
        <vt:i4>5</vt:i4>
      </vt:variant>
      <vt:variant>
        <vt:lpwstr>https://www.linkedin.com/in/chandan-kumar-58a548176/</vt:lpwstr>
      </vt:variant>
      <vt:variant>
        <vt:lpwstr/>
      </vt:variant>
      <vt:variant>
        <vt:i4>3932243</vt:i4>
      </vt:variant>
      <vt:variant>
        <vt:i4>0</vt:i4>
      </vt:variant>
      <vt:variant>
        <vt:i4>0</vt:i4>
      </vt:variant>
      <vt:variant>
        <vt:i4>5</vt:i4>
      </vt:variant>
      <vt:variant>
        <vt:lpwstr>mailto:chandan.ck02@gmail.com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dc:creator>
  <cp:keywords/>
  <cp:lastModifiedBy>Chandan Kumar</cp:lastModifiedBy>
  <cp:revision>35</cp:revision>
  <cp:lastPrinted>2022-09-15T12:11:00Z</cp:lastPrinted>
  <dcterms:created xsi:type="dcterms:W3CDTF">2024-01-12T16:59:00Z</dcterms:created>
  <dcterms:modified xsi:type="dcterms:W3CDTF">2024-01-24T16:21:00Z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1033-11.2.0.9281</vt:lpwstr>
  </property>
</Properties>
</file>