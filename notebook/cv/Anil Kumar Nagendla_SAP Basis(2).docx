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FD4F8C" w14:textId="174724BE" w:rsidR="00BD2E92" w:rsidRPr="00A83C23" w:rsidRDefault="00AC2B05" w:rsidP="00AB0071">
      <w:pPr>
        <w:contextualSpacing/>
        <w:rPr>
          <w:rFonts w:ascii="Cambria" w:hAnsi="Cambria" w:cstheme="minorHAnsi"/>
          <w:b/>
          <w:bCs/>
          <w:szCs w:val="22"/>
        </w:rPr>
      </w:pPr>
      <w:r w:rsidRPr="00A83C23">
        <w:rPr>
          <w:rStyle w:val="Hyperlink"/>
          <w:rFonts w:ascii="Cambria" w:hAnsi="Cambria" w:cstheme="minorHAnsi"/>
          <w:b/>
          <w:bCs/>
          <w:color w:val="auto"/>
          <w:szCs w:val="22"/>
          <w:u w:val="none"/>
        </w:rPr>
        <w:t xml:space="preserve">SAP Basis </w:t>
      </w:r>
      <w:r w:rsidR="00B80A06" w:rsidRPr="00A83C23">
        <w:rPr>
          <w:rStyle w:val="Hyperlink"/>
          <w:rFonts w:ascii="Cambria" w:hAnsi="Cambria" w:cstheme="minorHAnsi"/>
          <w:b/>
          <w:bCs/>
          <w:color w:val="auto"/>
          <w:szCs w:val="22"/>
          <w:u w:val="none"/>
        </w:rPr>
        <w:t xml:space="preserve">/ GRC </w:t>
      </w:r>
      <w:r w:rsidRPr="00A83C23">
        <w:rPr>
          <w:rStyle w:val="Hyperlink"/>
          <w:rFonts w:ascii="Cambria" w:hAnsi="Cambria" w:cstheme="minorHAnsi"/>
          <w:b/>
          <w:bCs/>
          <w:color w:val="auto"/>
          <w:szCs w:val="22"/>
          <w:u w:val="none"/>
        </w:rPr>
        <w:t xml:space="preserve">&amp; Net </w:t>
      </w:r>
      <w:r w:rsidR="00BD2E92" w:rsidRPr="00A83C23">
        <w:rPr>
          <w:rStyle w:val="Hyperlink"/>
          <w:rFonts w:ascii="Cambria" w:hAnsi="Cambria" w:cstheme="minorHAnsi"/>
          <w:b/>
          <w:bCs/>
          <w:color w:val="auto"/>
          <w:szCs w:val="22"/>
          <w:u w:val="none"/>
        </w:rPr>
        <w:t>W</w:t>
      </w:r>
      <w:r w:rsidRPr="00A83C23">
        <w:rPr>
          <w:rStyle w:val="Hyperlink"/>
          <w:rFonts w:ascii="Cambria" w:hAnsi="Cambria" w:cstheme="minorHAnsi"/>
          <w:b/>
          <w:bCs/>
          <w:color w:val="auto"/>
          <w:szCs w:val="22"/>
          <w:u w:val="none"/>
        </w:rPr>
        <w:t xml:space="preserve">eaver </w:t>
      </w:r>
      <w:r w:rsidR="001C5D58" w:rsidRPr="00A83C23">
        <w:rPr>
          <w:rStyle w:val="Hyperlink"/>
          <w:rFonts w:ascii="Cambria" w:hAnsi="Cambria" w:cstheme="minorHAnsi"/>
          <w:b/>
          <w:bCs/>
          <w:color w:val="auto"/>
          <w:szCs w:val="22"/>
          <w:u w:val="none"/>
        </w:rPr>
        <w:t>Administrator</w:t>
      </w:r>
      <w:r w:rsidR="00940A0E" w:rsidRPr="00A83C23">
        <w:rPr>
          <w:rStyle w:val="Hyperlink"/>
          <w:rFonts w:ascii="Cambria" w:hAnsi="Cambria" w:cstheme="minorHAnsi"/>
          <w:b/>
          <w:bCs/>
          <w:color w:val="auto"/>
          <w:szCs w:val="22"/>
          <w:u w:val="none"/>
        </w:rPr>
        <w:t xml:space="preserve"> / </w:t>
      </w:r>
      <w:r w:rsidR="0020013E" w:rsidRPr="00A83C23">
        <w:rPr>
          <w:rFonts w:ascii="Cambria" w:hAnsi="Cambria" w:cstheme="minorHAnsi"/>
          <w:b/>
          <w:szCs w:val="22"/>
        </w:rPr>
        <w:t>SAP</w:t>
      </w:r>
      <w:r w:rsidR="00BD2E92" w:rsidRPr="00A83C23">
        <w:rPr>
          <w:rFonts w:ascii="Cambria" w:hAnsi="Cambria" w:cstheme="minorHAnsi"/>
          <w:b/>
          <w:szCs w:val="22"/>
        </w:rPr>
        <w:t xml:space="preserve"> </w:t>
      </w:r>
      <w:r w:rsidR="008D2143" w:rsidRPr="00A83C23">
        <w:rPr>
          <w:rFonts w:ascii="Cambria" w:hAnsi="Cambria" w:cstheme="minorHAnsi"/>
          <w:b/>
          <w:szCs w:val="22"/>
        </w:rPr>
        <w:t xml:space="preserve">S4 </w:t>
      </w:r>
      <w:r w:rsidR="00BD2E92" w:rsidRPr="00A83C23">
        <w:rPr>
          <w:rFonts w:ascii="Cambria" w:hAnsi="Cambria" w:cstheme="minorHAnsi"/>
          <w:b/>
          <w:szCs w:val="22"/>
        </w:rPr>
        <w:t>HANA Certified Consultant</w:t>
      </w:r>
      <w:r w:rsidR="00940A0E" w:rsidRPr="00A83C23">
        <w:rPr>
          <w:rFonts w:ascii="Cambria" w:hAnsi="Cambria" w:cstheme="minorHAnsi"/>
          <w:b/>
          <w:szCs w:val="22"/>
        </w:rPr>
        <w:br/>
      </w:r>
      <w:r w:rsidR="00B80A06" w:rsidRPr="00A83C23">
        <w:rPr>
          <w:rFonts w:ascii="Cambria" w:hAnsi="Cambria" w:cstheme="minorHAnsi"/>
          <w:b/>
          <w:bCs/>
          <w:szCs w:val="22"/>
        </w:rPr>
        <w:br/>
      </w:r>
      <w:r w:rsidR="00940A0E" w:rsidRPr="00A83C23">
        <w:rPr>
          <w:rFonts w:ascii="Cambria" w:hAnsi="Cambria" w:cstheme="minorHAnsi"/>
          <w:b/>
          <w:bCs/>
          <w:szCs w:val="22"/>
        </w:rPr>
        <w:t>Anil Kumar Nagendla</w:t>
      </w:r>
    </w:p>
    <w:p w14:paraId="12EF7C2E" w14:textId="77777777" w:rsidR="00AB0071" w:rsidRDefault="00940A0E" w:rsidP="00AB0071">
      <w:pPr>
        <w:contextualSpacing/>
        <w:rPr>
          <w:rStyle w:val="Hyperlink"/>
          <w:rFonts w:ascii="Cambria" w:hAnsi="Cambria" w:cstheme="minorHAnsi"/>
          <w:b/>
          <w:szCs w:val="22"/>
          <w:u w:val="none"/>
        </w:rPr>
      </w:pPr>
      <w:r w:rsidRPr="00A83C23">
        <w:rPr>
          <w:rFonts w:ascii="Cambria" w:hAnsi="Cambria" w:cstheme="minorHAnsi"/>
          <w:b/>
          <w:szCs w:val="22"/>
        </w:rPr>
        <w:t>Mobile: 346-652-9282</w:t>
      </w:r>
      <w:r w:rsidRPr="00A83C23">
        <w:rPr>
          <w:rFonts w:ascii="Cambria" w:hAnsi="Cambria" w:cstheme="minorHAnsi"/>
          <w:b/>
          <w:bCs/>
          <w:szCs w:val="22"/>
        </w:rPr>
        <w:br/>
      </w:r>
      <w:r w:rsidR="001C5D58" w:rsidRPr="00A83C23">
        <w:rPr>
          <w:rFonts w:ascii="Cambria" w:hAnsi="Cambria" w:cstheme="minorHAnsi"/>
          <w:b/>
          <w:bCs/>
          <w:szCs w:val="22"/>
        </w:rPr>
        <w:t xml:space="preserve">E-Mail: </w:t>
      </w:r>
      <w:hyperlink r:id="rId8" w:history="1">
        <w:r w:rsidR="00DE5D02" w:rsidRPr="00A83C23">
          <w:rPr>
            <w:rStyle w:val="Hyperlink"/>
            <w:rFonts w:ascii="Cambria" w:hAnsi="Cambria" w:cstheme="minorHAnsi"/>
            <w:b/>
            <w:szCs w:val="22"/>
            <w:u w:val="none"/>
          </w:rPr>
          <w:t>anagendla1@gmail.com</w:t>
        </w:r>
      </w:hyperlink>
    </w:p>
    <w:p w14:paraId="10E14EFB" w14:textId="087BAD1B" w:rsidR="001C5D58" w:rsidRDefault="00A83C23" w:rsidP="00AB0071">
      <w:pPr>
        <w:contextualSpacing/>
        <w:rPr>
          <w:rStyle w:val="Hyperlink"/>
          <w:rFonts w:ascii="Cambria" w:hAnsi="Cambria"/>
          <w:b/>
          <w:szCs w:val="22"/>
        </w:rPr>
      </w:pPr>
      <w:r w:rsidRPr="00AB0071">
        <w:rPr>
          <w:rStyle w:val="Hyperlink"/>
          <w:rFonts w:ascii="Cambria" w:hAnsi="Cambria" w:cstheme="minorHAnsi"/>
          <w:b/>
          <w:color w:val="auto"/>
          <w:szCs w:val="22"/>
          <w:u w:val="none"/>
        </w:rPr>
        <w:t>LinkedIn:</w:t>
      </w:r>
      <w:r w:rsidRPr="00AB0071">
        <w:rPr>
          <w:rFonts w:ascii="Cambria" w:hAnsi="Cambria"/>
          <w:b/>
          <w:szCs w:val="22"/>
        </w:rPr>
        <w:t xml:space="preserve"> </w:t>
      </w:r>
      <w:hyperlink r:id="rId9" w:history="1">
        <w:r w:rsidRPr="00A83C23">
          <w:rPr>
            <w:rStyle w:val="Hyperlink"/>
            <w:rFonts w:ascii="Cambria" w:hAnsi="Cambria"/>
            <w:b/>
            <w:szCs w:val="22"/>
          </w:rPr>
          <w:t>https://www.linkedin.com/in/anilnagendla/</w:t>
        </w:r>
      </w:hyperlink>
    </w:p>
    <w:p w14:paraId="48AA1ED9" w14:textId="77777777" w:rsidR="00AB0071" w:rsidRPr="00A83C23" w:rsidRDefault="00AB0071" w:rsidP="00AB0071">
      <w:pPr>
        <w:contextualSpacing/>
        <w:rPr>
          <w:rFonts w:ascii="Cambria" w:hAnsi="Cambria"/>
          <w:b/>
          <w:szCs w:val="22"/>
        </w:rPr>
      </w:pPr>
    </w:p>
    <w:p w14:paraId="3F6D2BB0" w14:textId="76353EC7" w:rsidR="00961879" w:rsidRPr="00A83C23" w:rsidRDefault="00961879" w:rsidP="00AB0071">
      <w:pPr>
        <w:pStyle w:val="ResumeBodyChar"/>
        <w:spacing w:before="0"/>
        <w:contextualSpacing/>
        <w:rPr>
          <w:rFonts w:ascii="Cambria" w:hAnsi="Cambria"/>
          <w:b/>
          <w:color w:val="000000" w:themeColor="text1"/>
          <w:sz w:val="22"/>
          <w:szCs w:val="22"/>
        </w:rPr>
      </w:pPr>
      <w:r w:rsidRPr="00A83C23">
        <w:rPr>
          <w:rFonts w:ascii="Cambria" w:hAnsi="Cambria"/>
          <w:b/>
          <w:color w:val="000000" w:themeColor="text1"/>
          <w:sz w:val="22"/>
          <w:szCs w:val="22"/>
        </w:rPr>
        <w:t>Professional Summary</w:t>
      </w:r>
      <w:r w:rsidR="000B1814" w:rsidRPr="00A83C23">
        <w:rPr>
          <w:rFonts w:ascii="Cambria" w:hAnsi="Cambria"/>
          <w:b/>
          <w:color w:val="000000" w:themeColor="text1"/>
          <w:sz w:val="22"/>
          <w:szCs w:val="22"/>
        </w:rPr>
        <w:t>:</w:t>
      </w:r>
    </w:p>
    <w:p w14:paraId="5A31CCC0" w14:textId="0A717818" w:rsidR="00961879" w:rsidRPr="00A83C23" w:rsidRDefault="00786C65" w:rsidP="00AB0071">
      <w:pPr>
        <w:pStyle w:val="RT-Clientname"/>
        <w:spacing w:after="0"/>
        <w:contextualSpacing/>
        <w:rPr>
          <w:rFonts w:ascii="Cambria" w:hAnsi="Cambria" w:cs="Calibri Light"/>
          <w:b w:val="0"/>
          <w:bCs/>
          <w:color w:val="333333"/>
          <w:szCs w:val="22"/>
          <w:shd w:val="clear" w:color="auto" w:fill="FFFFFF"/>
          <w:lang w:eastAsia="ar-SA"/>
        </w:rPr>
      </w:pPr>
      <w:r w:rsidRPr="00A83C23">
        <w:rPr>
          <w:rFonts w:ascii="Cambria" w:hAnsi="Cambria"/>
          <w:b w:val="0"/>
          <w:bCs/>
          <w:szCs w:val="22"/>
        </w:rPr>
        <w:t>Around 15</w:t>
      </w:r>
      <w:r w:rsidR="0090370E" w:rsidRPr="00A83C23">
        <w:rPr>
          <w:rFonts w:ascii="Cambria" w:hAnsi="Cambria"/>
          <w:b w:val="0"/>
          <w:bCs/>
          <w:szCs w:val="22"/>
        </w:rPr>
        <w:t xml:space="preserve"> years of experience in IT with of domain expertise in </w:t>
      </w:r>
      <w:r w:rsidR="00961879" w:rsidRPr="00A83C23">
        <w:rPr>
          <w:rFonts w:ascii="Cambria" w:hAnsi="Cambria"/>
          <w:b w:val="0"/>
          <w:bCs/>
          <w:szCs w:val="22"/>
        </w:rPr>
        <w:t xml:space="preserve">SAP HANA/Basis/Net </w:t>
      </w:r>
      <w:r w:rsidR="00111C94" w:rsidRPr="00A83C23">
        <w:rPr>
          <w:rFonts w:ascii="Cambria" w:hAnsi="Cambria"/>
          <w:b w:val="0"/>
          <w:bCs/>
          <w:szCs w:val="22"/>
        </w:rPr>
        <w:t>w</w:t>
      </w:r>
      <w:r w:rsidR="00961879" w:rsidRPr="00A83C23">
        <w:rPr>
          <w:rFonts w:ascii="Cambria" w:hAnsi="Cambria"/>
          <w:b w:val="0"/>
          <w:bCs/>
          <w:szCs w:val="22"/>
        </w:rPr>
        <w:t>eaver administrative experience. Highly experienced in the roles of</w:t>
      </w:r>
      <w:r w:rsidR="00D4621E" w:rsidRPr="00A83C23">
        <w:rPr>
          <w:rFonts w:ascii="Cambria" w:hAnsi="Cambria"/>
          <w:b w:val="0"/>
          <w:bCs/>
          <w:szCs w:val="22"/>
        </w:rPr>
        <w:t xml:space="preserve"> S</w:t>
      </w:r>
      <w:r w:rsidR="00961879" w:rsidRPr="00A83C23">
        <w:rPr>
          <w:rFonts w:ascii="Cambria" w:hAnsi="Cambria"/>
          <w:b w:val="0"/>
          <w:bCs/>
          <w:szCs w:val="22"/>
        </w:rPr>
        <w:t>upport, Implementations and upgrade projects.</w:t>
      </w:r>
    </w:p>
    <w:p w14:paraId="4388C0C2" w14:textId="1D7D97CC" w:rsidR="00961879" w:rsidRPr="00A83C23" w:rsidRDefault="000B1814" w:rsidP="00AB0071">
      <w:pPr>
        <w:pStyle w:val="ResumeBodyChar"/>
        <w:spacing w:before="0"/>
        <w:contextualSpacing/>
        <w:rPr>
          <w:rFonts w:ascii="Cambria" w:hAnsi="Cambria"/>
          <w:b/>
          <w:color w:val="000000" w:themeColor="text1"/>
          <w:sz w:val="22"/>
          <w:szCs w:val="22"/>
        </w:rPr>
      </w:pPr>
      <w:r w:rsidRPr="00A83C23">
        <w:rPr>
          <w:rFonts w:ascii="Cambria" w:hAnsi="Cambria"/>
          <w:b/>
          <w:color w:val="000000" w:themeColor="text1"/>
          <w:sz w:val="22"/>
          <w:szCs w:val="22"/>
        </w:rPr>
        <w:br/>
      </w:r>
      <w:r w:rsidR="00961879" w:rsidRPr="00A83C23">
        <w:rPr>
          <w:rFonts w:ascii="Cambria" w:hAnsi="Cambria"/>
          <w:b/>
          <w:color w:val="000000" w:themeColor="text1"/>
          <w:sz w:val="22"/>
          <w:szCs w:val="22"/>
        </w:rPr>
        <w:t>Skills Profile</w:t>
      </w:r>
      <w:r w:rsidRPr="00A83C23">
        <w:rPr>
          <w:rFonts w:ascii="Cambria" w:hAnsi="Cambria"/>
          <w:b/>
          <w:color w:val="000000" w:themeColor="text1"/>
          <w:sz w:val="22"/>
          <w:szCs w:val="22"/>
        </w:rPr>
        <w:t>:</w:t>
      </w:r>
    </w:p>
    <w:p w14:paraId="089D2CB4"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Production Support and HANA Administration with an earned reputation for meeting strict</w:t>
      </w:r>
    </w:p>
    <w:p w14:paraId="10C89B62"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SAP S/4 HANA and SAP BW/4 HANA green field implementation Expert.</w:t>
      </w:r>
    </w:p>
    <w:p w14:paraId="3A7692F2" w14:textId="77777777" w:rsidR="00B64F6C" w:rsidRPr="00AB0071" w:rsidRDefault="00B64F6C"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Hands-on SAP S/4 HANA / Basis administration with an excellent experience of BASIS in configuration, analysis and troubleshooting.</w:t>
      </w:r>
    </w:p>
    <w:p w14:paraId="46FE4506" w14:textId="77777777" w:rsidR="009E5CDC" w:rsidRPr="00AB0071" w:rsidRDefault="009E5CDC"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Hands on experience of implementation and conversion for S/4HANA solutions.</w:t>
      </w:r>
    </w:p>
    <w:p w14:paraId="71F01A30" w14:textId="77777777" w:rsidR="00B64F6C" w:rsidRPr="00AB0071" w:rsidRDefault="00B64F6C"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Experience and deep knowledge of SAP system migration (DMO tool) and upgrades.</w:t>
      </w:r>
    </w:p>
    <w:p w14:paraId="2329A032" w14:textId="77777777" w:rsidR="00B64F6C" w:rsidRPr="00AB0071" w:rsidRDefault="00B64F6C"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Experience in SAP Sizing by using the SAP Quicksizer.</w:t>
      </w:r>
    </w:p>
    <w:p w14:paraId="37EEAFA3" w14:textId="0EF36247" w:rsidR="00B64F6C" w:rsidRPr="00AB0071" w:rsidRDefault="00B64F6C"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Experience in SAP data Archiving.</w:t>
      </w:r>
    </w:p>
    <w:p w14:paraId="7AFDB598"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Expert in deploying the SAP Prod Application from On-prem to Azure Cloud with High-Availability Feature.</w:t>
      </w:r>
    </w:p>
    <w:p w14:paraId="722C94DB"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Experience in Heterogeneous Migrations to HANA using DMO</w:t>
      </w:r>
    </w:p>
    <w:p w14:paraId="33579384"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Knowledge on HANA Data Aging</w:t>
      </w:r>
    </w:p>
    <w:p w14:paraId="4C311957" w14:textId="79DFFB67" w:rsidR="0023777D" w:rsidRPr="00AB0071" w:rsidRDefault="0023777D"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Worked on Azure and AWS Cloud Platforms.</w:t>
      </w:r>
    </w:p>
    <w:p w14:paraId="184073EB" w14:textId="7BABC21A" w:rsidR="004E2C0A" w:rsidRPr="00AB0071" w:rsidRDefault="004E2C0A"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Knowledge of Amazon Web Services (AWS) and DevOps concepts</w:t>
      </w:r>
    </w:p>
    <w:p w14:paraId="41C2EF77"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SAP HANA refresh with different scenarios such as Multi node to single node.</w:t>
      </w:r>
    </w:p>
    <w:p w14:paraId="6E699121"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Disaster Recovery Configuration for database HANA.</w:t>
      </w:r>
    </w:p>
    <w:p w14:paraId="62F18437"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Expertise hands on SAP S/4 HANA Migration and Implementations.</w:t>
      </w:r>
    </w:p>
    <w:p w14:paraId="666A1B1A"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Expertise in HANA database Architecture and implementations</w:t>
      </w:r>
    </w:p>
    <w:p w14:paraId="0F9EAE95"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Expertise in High Availability solutions for Application &amp; Database</w:t>
      </w:r>
    </w:p>
    <w:p w14:paraId="559C4073"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Experience with SAP System – S/4 Conversion, OS/DB Migration, Installation, Patching, Upgrade, System Copy</w:t>
      </w:r>
    </w:p>
    <w:p w14:paraId="66617010"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Worked extensively on User Administration SU10, Role Administration PFCG, Role based Security Design (role creation, transports and organization levels)</w:t>
      </w:r>
    </w:p>
    <w:p w14:paraId="4315126B"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Hands-on experience in supporting HANA Security &amp; Fiori Security, Portal Security and PI Security</w:t>
      </w:r>
    </w:p>
    <w:p w14:paraId="1A706F56" w14:textId="3D21BBA9"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 xml:space="preserve">Resourceful in </w:t>
      </w:r>
      <w:r w:rsidR="00920666" w:rsidRPr="00AB0071">
        <w:rPr>
          <w:rFonts w:ascii="Cambria" w:hAnsi="Cambria" w:cstheme="minorHAnsi"/>
        </w:rPr>
        <w:t>analyzing</w:t>
      </w:r>
      <w:r w:rsidRPr="00AB0071">
        <w:rPr>
          <w:rFonts w:ascii="Cambria" w:hAnsi="Cambria" w:cstheme="minorHAnsi"/>
        </w:rPr>
        <w:t xml:space="preserve"> user problems by using SU53, SUIM &amp; ST01; proficient in using SU24 as an Authorization Check for new custom Transaction Codes</w:t>
      </w:r>
    </w:p>
    <w:p w14:paraId="666BEF43"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Possess support experience in GRC 10.3 &amp; GRC 12.1 (AC, EAM &amp; ARA) and full cycle implementation &amp; support experience in SAP Security R/3 &amp; ECC, APO</w:t>
      </w:r>
    </w:p>
    <w:p w14:paraId="55C6BFF2"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Role structure is based on the 4 Tier Methodology for Task roles, built security controls to ensure integrity of the role structure is followed in production support</w:t>
      </w:r>
    </w:p>
    <w:p w14:paraId="44BE8240" w14:textId="65F17472"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Involved in gathering BPC Security redesign requirements with functional and IT team members. Designed and developed BPC security teams, task profiles and data access profiles as per the requirement.</w:t>
      </w:r>
    </w:p>
    <w:p w14:paraId="5B97BB32"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Remedy change management tool has been used to migrate the BPC Security changes to Production. Proactively performed the system clean up by deleting the unused teams and related profiles in production and non- production systems.</w:t>
      </w:r>
    </w:p>
    <w:p w14:paraId="66F56738"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Troubleshooting and handling user issues by using SU53, tracing (STAUTHTRACE) and user information system (SUIM), locking and unlocking users, Executing SOX reports in Excel sheets and monitoring users having access to some specific controls</w:t>
      </w:r>
    </w:p>
    <w:p w14:paraId="6F85CB6C"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lastRenderedPageBreak/>
        <w:t>Hands-on with End-to-End SAP full cycle implementation on Windows and Unix (Solaris, AIX and HP-UX) with Oracle, MS SQL and DB2 environment, for applications like SAP-PO, ECC, BI, &amp; Solution Manager (7.2).</w:t>
      </w:r>
    </w:p>
    <w:p w14:paraId="7AD9E6A4"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Worked on End-to-End upgrade projects for PI/PO NW 7.3 to 7.5, BW NW 7.3 to 7.5 and Portal EP 7.4 to 7.5 SP19</w:t>
      </w:r>
    </w:p>
    <w:p w14:paraId="14721DE3"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Expert in S/4 HANA Migrations and Performed HANA 1.0 to HANA 2.0 upgrades</w:t>
      </w:r>
    </w:p>
    <w:p w14:paraId="78F14E20"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End-to-End Solman Landscape Implementation on SAP NW 7.2 and migrated the CTS configuration and configured the Backup Domain Controller.</w:t>
      </w:r>
    </w:p>
    <w:p w14:paraId="5C4F1876"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Hands-on with Managed system configurations and setup/deployed the alerting template configuration based on the business requirement.</w:t>
      </w:r>
    </w:p>
    <w:p w14:paraId="616A4400"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Full Lifecycle implementation of Vertex 9.0 with all the post processing work include Tax Jurisdictions, SAP Ariba and Cloud connector integration</w:t>
      </w:r>
    </w:p>
    <w:p w14:paraId="44BFABBC"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Worked on End-to-End Vertex upgrade from Vertex 6.0 to 8.0</w:t>
      </w:r>
    </w:p>
    <w:p w14:paraId="082C2F2E" w14:textId="102F8453"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 xml:space="preserve">Adopt in </w:t>
      </w:r>
      <w:r w:rsidR="00920666" w:rsidRPr="00AB0071">
        <w:rPr>
          <w:rFonts w:ascii="Cambria" w:hAnsi="Cambria" w:cstheme="minorHAnsi"/>
        </w:rPr>
        <w:t>analyzing</w:t>
      </w:r>
      <w:r w:rsidRPr="00AB0071">
        <w:rPr>
          <w:rFonts w:ascii="Cambria" w:hAnsi="Cambria" w:cstheme="minorHAnsi"/>
        </w:rPr>
        <w:t xml:space="preserve"> information system needs, evaluating end user requirements and custom designing solutions and troubleshooting problems in the system.</w:t>
      </w:r>
    </w:p>
    <w:p w14:paraId="221AB00F" w14:textId="7B0D162C"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Lead SAP-Fiori Installation and driven till Go-Live of the IP Project.</w:t>
      </w:r>
    </w:p>
    <w:p w14:paraId="74E0F9B3"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Performed OS/DB Migration for various environments like Unix/Oracle to Window/MS-SQL and As400/DB2 to Windows/MS-SQL vice versa.</w:t>
      </w:r>
    </w:p>
    <w:p w14:paraId="75D84874" w14:textId="4018913E"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Performed Homogenous system copies on different environments.</w:t>
      </w:r>
    </w:p>
    <w:p w14:paraId="056070DF"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Hands on experience on system exports and import methods and done the system copy using backup and restore strategy.</w:t>
      </w:r>
    </w:p>
    <w:p w14:paraId="5FD6CFAF"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Hands on experience on Oracle Database upgrade on AIX server &amp; SAP JVM installation on AIX &amp; Possess good computer knowledge including the SAP Support, Linux, Sun Solaris, HP-Unix, AIX and Windows and proficiency in MS-Office.</w:t>
      </w:r>
    </w:p>
    <w:p w14:paraId="4EEA6103"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Installed and configured the DAA agent for ABAP &amp; JAVA systems.</w:t>
      </w:r>
    </w:p>
    <w:p w14:paraId="10989446"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An effective communicator with excellent interpersonal, analytical and relation building skills with proven track record of utilizing process-oriented approach towards accomplishment of organizational goals.</w:t>
      </w:r>
    </w:p>
    <w:p w14:paraId="487CEF49"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Production Support and HANA Administration with an earned reputation for meeting strict deadlines and delivering mission critical solutions on Time, Cost and within Budget</w:t>
      </w:r>
    </w:p>
    <w:p w14:paraId="7BF4A3A6"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Expert in SAP HANA Integrated SCM-APO DR System Builds and Managing the High availability system by resolving the replication issues. Also, the regular maintenance activities like Refresh, patch updates and other support issues.</w:t>
      </w:r>
    </w:p>
    <w:p w14:paraId="7337193A"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Participate in CAB meetings to discuss release scope and roadblocks if any</w:t>
      </w:r>
    </w:p>
    <w:p w14:paraId="23CFC513"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Worked with Global Data Center, technical and functional staff as needed</w:t>
      </w:r>
    </w:p>
    <w:p w14:paraId="74C83F3E"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Participated in Release Readiness reviews, Milestone Reviews, and Business Go/No-Go reviews</w:t>
      </w:r>
    </w:p>
    <w:p w14:paraId="412F2975"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Involved in GRC 10.1 implementation which includes Installation of the system, Add-ons, plug-ins, activating the BC sets, LDAP configuration, SAML 2 configuration, Kerberos authentication, performance fine tuning and support</w:t>
      </w:r>
    </w:p>
    <w:p w14:paraId="495631C3"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Strategy Documents: Client Strategy, Backup and Recovery, Transport Strategy, AIX High Availability</w:t>
      </w:r>
    </w:p>
    <w:p w14:paraId="0ABFF1E4"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Experienced in setting up Solution Manager 4.0/7.0/7.1/7.2 for Solution Monitoring, Generating Product Keys, and Maintenance Optimizer, including the satellite systems by creating the system, RFCs, Logical Components, assigning the system to solution landscape and configured End to end root cause analysis and expertise in LMDB administration.</w:t>
      </w:r>
    </w:p>
    <w:p w14:paraId="00AF6876"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End to End Implementation of Solution manager 7.1 with E2E root cause analysis and monitoring EP (Enterprise portal 7.0/7.01/7.3) through Wily Introscope, Solution Manager Diagnostics (SMD/DAA) and Host Agent.</w:t>
      </w:r>
    </w:p>
    <w:p w14:paraId="644725EC"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Implemented ChaRM, Operations Control Center (OCC) and troubleshooting the issues.</w:t>
      </w:r>
    </w:p>
    <w:p w14:paraId="1886AB46"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Configured auto email alerts and central system monitoring by using CCMS and Early watch alerts</w:t>
      </w:r>
    </w:p>
    <w:p w14:paraId="016567E3"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Participated in Disaster Recovery exercises</w:t>
      </w:r>
    </w:p>
    <w:p w14:paraId="2A4F1F92"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SAP BODS Planning, Installation, Configuration and Support</w:t>
      </w:r>
    </w:p>
    <w:p w14:paraId="387AEF0B"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Solution Manager Upgrade from 7.1 to 7.2, Post activities including Satellite systems set up and troubleshooting the Maintenance Planner issues.</w:t>
      </w:r>
    </w:p>
    <w:p w14:paraId="5F315784"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SAP BOBJ 4.1/4.0 and SAP BO 3.x Administration</w:t>
      </w:r>
    </w:p>
    <w:p w14:paraId="02F7554C"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Experienced in TREX installation, Upgrading the TREX patch, Configuring ECC and Portal systems in TREX server, Creating and Re-Indexing the Indexes</w:t>
      </w:r>
    </w:p>
    <w:p w14:paraId="658FFF20" w14:textId="77777777" w:rsidR="004A46D3" w:rsidRPr="00AB0071" w:rsidRDefault="004A46D3" w:rsidP="00FF514A">
      <w:pPr>
        <w:pStyle w:val="ListParagraph"/>
        <w:numPr>
          <w:ilvl w:val="0"/>
          <w:numId w:val="18"/>
        </w:numPr>
        <w:suppressAutoHyphens w:val="0"/>
        <w:contextualSpacing/>
        <w:rPr>
          <w:rFonts w:ascii="Cambria" w:hAnsi="Cambria" w:cstheme="minorHAnsi"/>
        </w:rPr>
      </w:pPr>
      <w:r w:rsidRPr="00AB0071">
        <w:rPr>
          <w:rFonts w:ascii="Cambria" w:hAnsi="Cambria" w:cstheme="minorHAnsi"/>
        </w:rPr>
        <w:t xml:space="preserve">Performed SNC activation and installing CCMS agents and </w:t>
      </w:r>
      <w:hyperlink r:id="rId10">
        <w:r w:rsidRPr="00AB0071">
          <w:rPr>
            <w:rFonts w:ascii="Cambria" w:hAnsi="Cambria" w:cstheme="minorHAnsi"/>
          </w:rPr>
          <w:t>Configured SAP Net Weaver Single Sign-On for SAP GUI for Windows with Kerberos integration</w:t>
        </w:r>
      </w:hyperlink>
      <w:r w:rsidRPr="00AB0071">
        <w:rPr>
          <w:rFonts w:ascii="Cambria" w:hAnsi="Cambria" w:cstheme="minorHAnsi"/>
        </w:rPr>
        <w:t>.</w:t>
      </w:r>
    </w:p>
    <w:p w14:paraId="7C6E5D93" w14:textId="5F3DC6D1" w:rsidR="00AC2B05" w:rsidRPr="00A83C23" w:rsidRDefault="00AB0071" w:rsidP="00AB0071">
      <w:pPr>
        <w:pStyle w:val="ResumeBodyChar"/>
        <w:spacing w:before="0"/>
        <w:contextualSpacing/>
        <w:rPr>
          <w:rFonts w:ascii="Cambria" w:hAnsi="Cambria"/>
          <w:b/>
          <w:color w:val="000000" w:themeColor="text1"/>
          <w:sz w:val="22"/>
          <w:szCs w:val="22"/>
        </w:rPr>
      </w:pPr>
      <w:r>
        <w:rPr>
          <w:rFonts w:ascii="Cambria" w:hAnsi="Cambria"/>
          <w:b/>
          <w:color w:val="000000" w:themeColor="text1"/>
          <w:sz w:val="22"/>
          <w:szCs w:val="22"/>
        </w:rPr>
        <w:br/>
      </w:r>
      <w:r w:rsidR="00AC2B05" w:rsidRPr="00A83C23">
        <w:rPr>
          <w:rFonts w:ascii="Cambria" w:hAnsi="Cambria"/>
          <w:b/>
          <w:color w:val="000000" w:themeColor="text1"/>
          <w:sz w:val="22"/>
          <w:szCs w:val="22"/>
        </w:rPr>
        <w:t>Education Qualifications:</w:t>
      </w:r>
    </w:p>
    <w:p w14:paraId="3108C3A5" w14:textId="77777777" w:rsidR="00FE6BE4" w:rsidRPr="00AB0071" w:rsidRDefault="00AC2B05" w:rsidP="00FF514A">
      <w:pPr>
        <w:pStyle w:val="ListParagraph"/>
        <w:numPr>
          <w:ilvl w:val="0"/>
          <w:numId w:val="17"/>
        </w:numPr>
        <w:suppressAutoHyphens w:val="0"/>
        <w:contextualSpacing/>
        <w:rPr>
          <w:rFonts w:ascii="Cambria" w:hAnsi="Cambria" w:cstheme="minorHAnsi"/>
          <w:color w:val="000000" w:themeColor="text1"/>
        </w:rPr>
      </w:pPr>
      <w:r w:rsidRPr="00AB0071">
        <w:rPr>
          <w:rFonts w:ascii="Cambria" w:hAnsi="Cambria" w:cstheme="minorHAnsi"/>
          <w:color w:val="000000" w:themeColor="text1"/>
        </w:rPr>
        <w:t xml:space="preserve">Bachelor of </w:t>
      </w:r>
      <w:r w:rsidR="00DA5B3F" w:rsidRPr="00AB0071">
        <w:rPr>
          <w:rFonts w:ascii="Cambria" w:hAnsi="Cambria" w:cstheme="minorHAnsi"/>
          <w:color w:val="000000" w:themeColor="text1"/>
        </w:rPr>
        <w:t>Technology</w:t>
      </w:r>
      <w:r w:rsidRPr="00AB0071">
        <w:rPr>
          <w:rFonts w:ascii="Cambria" w:hAnsi="Cambria" w:cstheme="minorHAnsi"/>
          <w:color w:val="000000" w:themeColor="text1"/>
        </w:rPr>
        <w:t xml:space="preserve"> Science (</w:t>
      </w:r>
      <w:r w:rsidR="000E675D" w:rsidRPr="00AB0071">
        <w:rPr>
          <w:rFonts w:ascii="Cambria" w:hAnsi="Cambria" w:cstheme="minorHAnsi"/>
          <w:color w:val="000000" w:themeColor="text1"/>
        </w:rPr>
        <w:t>B. TECH</w:t>
      </w:r>
      <w:r w:rsidRPr="00AB0071">
        <w:rPr>
          <w:rFonts w:ascii="Cambria" w:hAnsi="Cambria" w:cstheme="minorHAnsi"/>
          <w:color w:val="000000" w:themeColor="text1"/>
        </w:rPr>
        <w:t xml:space="preserve">) from </w:t>
      </w:r>
      <w:r w:rsidR="00DA5B3F" w:rsidRPr="00AB0071">
        <w:rPr>
          <w:rFonts w:ascii="Cambria" w:hAnsi="Cambria" w:cstheme="minorHAnsi"/>
          <w:color w:val="000000" w:themeColor="text1"/>
        </w:rPr>
        <w:t>Jawaharlal Nehru Technological University, Hyderabad, India in April,2009</w:t>
      </w:r>
    </w:p>
    <w:p w14:paraId="73470DA8" w14:textId="39AA7956" w:rsidR="00AC4238" w:rsidRPr="00A83C23" w:rsidRDefault="00AC4238" w:rsidP="00AB0071">
      <w:pPr>
        <w:pStyle w:val="ResumeBodyChar"/>
        <w:spacing w:before="0"/>
        <w:contextualSpacing/>
        <w:rPr>
          <w:rFonts w:ascii="Cambria" w:hAnsi="Cambria"/>
          <w:b/>
          <w:color w:val="005172"/>
          <w:sz w:val="22"/>
          <w:szCs w:val="22"/>
        </w:rPr>
      </w:pPr>
      <w:r w:rsidRPr="00A83C23">
        <w:rPr>
          <w:rFonts w:ascii="Cambria" w:hAnsi="Cambria"/>
          <w:b/>
          <w:color w:val="000000" w:themeColor="text1"/>
          <w:sz w:val="22"/>
          <w:szCs w:val="22"/>
        </w:rPr>
        <w:t>Key Skills and Certifications:</w:t>
      </w:r>
    </w:p>
    <w:p w14:paraId="07E3EC62" w14:textId="77777777" w:rsidR="00AC4238" w:rsidRPr="00AB0071" w:rsidRDefault="00AC4238" w:rsidP="00FF514A">
      <w:pPr>
        <w:pStyle w:val="ListParagraph"/>
        <w:numPr>
          <w:ilvl w:val="0"/>
          <w:numId w:val="16"/>
        </w:numPr>
        <w:suppressAutoHyphens w:val="0"/>
        <w:contextualSpacing/>
        <w:rPr>
          <w:rFonts w:ascii="Cambria" w:hAnsi="Cambria" w:cstheme="minorHAnsi"/>
          <w:color w:val="000000" w:themeColor="text1"/>
        </w:rPr>
      </w:pPr>
      <w:r w:rsidRPr="00AB0071">
        <w:rPr>
          <w:rFonts w:ascii="Cambria" w:hAnsi="Cambria" w:cstheme="minorHAnsi"/>
          <w:color w:val="000000" w:themeColor="text1"/>
        </w:rPr>
        <w:t>SAP HANA Certified Technology Associate(C_HANTEC_131)</w:t>
      </w:r>
    </w:p>
    <w:p w14:paraId="4DF012F0" w14:textId="77777777" w:rsidR="00AC4238" w:rsidRPr="00AB0071" w:rsidRDefault="00AC4238" w:rsidP="00FF514A">
      <w:pPr>
        <w:pStyle w:val="ListParagraph"/>
        <w:numPr>
          <w:ilvl w:val="0"/>
          <w:numId w:val="16"/>
        </w:numPr>
        <w:suppressAutoHyphens w:val="0"/>
        <w:contextualSpacing/>
        <w:rPr>
          <w:rFonts w:ascii="Cambria" w:hAnsi="Cambria" w:cstheme="minorHAnsi"/>
          <w:color w:val="000000" w:themeColor="text1"/>
        </w:rPr>
      </w:pPr>
      <w:r w:rsidRPr="00AB0071">
        <w:rPr>
          <w:rFonts w:ascii="Cambria" w:hAnsi="Cambria" w:cstheme="minorHAnsi"/>
          <w:color w:val="000000" w:themeColor="text1"/>
        </w:rPr>
        <w:t>MS-Azure Solution Architect Expert Certified</w:t>
      </w:r>
    </w:p>
    <w:p w14:paraId="38465281" w14:textId="49A6039E" w:rsidR="006D4D0C" w:rsidRPr="00AB0071" w:rsidRDefault="00AC4238" w:rsidP="00FF514A">
      <w:pPr>
        <w:pStyle w:val="ListParagraph"/>
        <w:numPr>
          <w:ilvl w:val="0"/>
          <w:numId w:val="16"/>
        </w:numPr>
        <w:suppressAutoHyphens w:val="0"/>
        <w:contextualSpacing/>
        <w:rPr>
          <w:rFonts w:ascii="Cambria" w:hAnsi="Cambria" w:cstheme="minorHAnsi"/>
          <w:color w:val="000000" w:themeColor="text1"/>
        </w:rPr>
      </w:pPr>
      <w:r w:rsidRPr="00AB0071">
        <w:rPr>
          <w:rFonts w:ascii="Cambria" w:hAnsi="Cambria" w:cstheme="minorHAnsi"/>
          <w:color w:val="000000" w:themeColor="text1"/>
        </w:rPr>
        <w:t>Microsoft Azure Architect Design</w:t>
      </w:r>
    </w:p>
    <w:p w14:paraId="7CD7F63A" w14:textId="3E23B5D0" w:rsidR="00E70756" w:rsidRPr="00A83C23" w:rsidRDefault="00E70756" w:rsidP="00AB0071">
      <w:pPr>
        <w:pStyle w:val="ResumeBodyChar"/>
        <w:spacing w:before="0"/>
        <w:contextualSpacing/>
        <w:rPr>
          <w:rFonts w:ascii="Cambria" w:hAnsi="Cambria"/>
          <w:b/>
          <w:color w:val="000000" w:themeColor="text1"/>
          <w:sz w:val="22"/>
          <w:szCs w:val="22"/>
        </w:rPr>
      </w:pPr>
      <w:r w:rsidRPr="00A83C23">
        <w:rPr>
          <w:rFonts w:ascii="Cambria" w:hAnsi="Cambria"/>
          <w:b/>
          <w:color w:val="000000" w:themeColor="text1"/>
          <w:sz w:val="22"/>
          <w:szCs w:val="22"/>
        </w:rPr>
        <w:t>Professional Experience:</w:t>
      </w:r>
    </w:p>
    <w:p w14:paraId="040E0756" w14:textId="77777777" w:rsidR="00344CB9" w:rsidRPr="00A83C23" w:rsidRDefault="00344CB9" w:rsidP="00AB0071">
      <w:pPr>
        <w:contextualSpacing/>
        <w:rPr>
          <w:rFonts w:ascii="Cambria" w:hAnsi="Cambria"/>
          <w:b/>
          <w:szCs w:val="22"/>
        </w:rPr>
      </w:pPr>
    </w:p>
    <w:p w14:paraId="003A404D" w14:textId="2CE18A59" w:rsidR="00DE3E08" w:rsidRPr="00A83C23" w:rsidRDefault="00DE3E08" w:rsidP="00AB0071">
      <w:pPr>
        <w:contextualSpacing/>
        <w:rPr>
          <w:rFonts w:ascii="Cambria" w:hAnsi="Cambria"/>
          <w:b/>
          <w:szCs w:val="22"/>
          <w:u w:val="single"/>
        </w:rPr>
      </w:pPr>
      <w:r w:rsidRPr="00A83C23">
        <w:rPr>
          <w:rFonts w:ascii="Cambria" w:hAnsi="Cambria"/>
          <w:b/>
          <w:szCs w:val="22"/>
          <w:u w:val="single"/>
        </w:rPr>
        <w:t>Project Summary:</w:t>
      </w:r>
    </w:p>
    <w:p w14:paraId="55C16C5D" w14:textId="08F9F321" w:rsidR="00DE3E08" w:rsidRPr="00AB0071" w:rsidRDefault="00DE3E08" w:rsidP="00FF514A">
      <w:pPr>
        <w:pStyle w:val="ListParagraph"/>
        <w:numPr>
          <w:ilvl w:val="0"/>
          <w:numId w:val="15"/>
        </w:numPr>
        <w:suppressAutoHyphens w:val="0"/>
        <w:contextualSpacing/>
        <w:rPr>
          <w:rFonts w:ascii="Cambria" w:hAnsi="Cambria" w:cstheme="minorHAnsi"/>
          <w:color w:val="000000" w:themeColor="text1"/>
        </w:rPr>
      </w:pPr>
      <w:r w:rsidRPr="00AB0071">
        <w:rPr>
          <w:rFonts w:ascii="Cambria" w:hAnsi="Cambria" w:cstheme="minorHAnsi"/>
          <w:color w:val="000000" w:themeColor="text1"/>
        </w:rPr>
        <w:t>Client</w:t>
      </w:r>
      <w:r w:rsidR="000443E3" w:rsidRPr="00AB0071">
        <w:rPr>
          <w:rFonts w:ascii="Cambria" w:hAnsi="Cambria" w:cstheme="minorHAnsi"/>
          <w:color w:val="000000" w:themeColor="text1"/>
        </w:rPr>
        <w:tab/>
      </w:r>
      <w:r w:rsidR="000443E3" w:rsidRPr="00AB0071">
        <w:rPr>
          <w:rFonts w:ascii="Cambria" w:hAnsi="Cambria" w:cstheme="minorHAnsi"/>
          <w:color w:val="000000" w:themeColor="text1"/>
        </w:rPr>
        <w:tab/>
        <w:t>:</w:t>
      </w:r>
      <w:r w:rsidR="000443E3" w:rsidRPr="00AB0071">
        <w:rPr>
          <w:rFonts w:ascii="Cambria" w:hAnsi="Cambria" w:cstheme="minorHAnsi"/>
          <w:color w:val="000000" w:themeColor="text1"/>
        </w:rPr>
        <w:tab/>
      </w:r>
      <w:r w:rsidRPr="00AB0071">
        <w:rPr>
          <w:rFonts w:ascii="Cambria" w:hAnsi="Cambria" w:cstheme="minorHAnsi"/>
          <w:color w:val="000000" w:themeColor="text1"/>
        </w:rPr>
        <w:t>GE Power Max</w:t>
      </w:r>
      <w:r w:rsidR="00C4768D" w:rsidRPr="00AB0071">
        <w:rPr>
          <w:rFonts w:ascii="Cambria" w:hAnsi="Cambria" w:cstheme="minorHAnsi"/>
          <w:color w:val="000000" w:themeColor="text1"/>
        </w:rPr>
        <w:t>. Atlanta, Georgia.</w:t>
      </w:r>
    </w:p>
    <w:p w14:paraId="786713EF" w14:textId="5260F723" w:rsidR="00DE3E08" w:rsidRPr="00AB0071" w:rsidRDefault="00DE3E08" w:rsidP="00FF514A">
      <w:pPr>
        <w:pStyle w:val="ListParagraph"/>
        <w:numPr>
          <w:ilvl w:val="0"/>
          <w:numId w:val="15"/>
        </w:numPr>
        <w:suppressAutoHyphens w:val="0"/>
        <w:contextualSpacing/>
        <w:rPr>
          <w:rFonts w:ascii="Cambria" w:hAnsi="Cambria" w:cstheme="minorHAnsi"/>
          <w:color w:val="000000" w:themeColor="text1"/>
        </w:rPr>
      </w:pPr>
      <w:r w:rsidRPr="00AB0071">
        <w:rPr>
          <w:rFonts w:ascii="Cambria" w:hAnsi="Cambria" w:cstheme="minorHAnsi"/>
          <w:color w:val="000000" w:themeColor="text1"/>
        </w:rPr>
        <w:t>Duration</w:t>
      </w:r>
      <w:r w:rsidR="009903F8" w:rsidRPr="00AB0071">
        <w:rPr>
          <w:rFonts w:ascii="Cambria" w:hAnsi="Cambria" w:cstheme="minorHAnsi"/>
          <w:color w:val="000000" w:themeColor="text1"/>
        </w:rPr>
        <w:tab/>
        <w:t>:</w:t>
      </w:r>
      <w:r w:rsidR="000443E3" w:rsidRPr="00AB0071">
        <w:rPr>
          <w:rFonts w:ascii="Cambria" w:hAnsi="Cambria" w:cstheme="minorHAnsi"/>
          <w:color w:val="000000" w:themeColor="text1"/>
        </w:rPr>
        <w:tab/>
      </w:r>
      <w:r w:rsidRPr="00AB0071">
        <w:rPr>
          <w:rFonts w:ascii="Cambria" w:hAnsi="Cambria" w:cstheme="minorHAnsi"/>
          <w:color w:val="000000" w:themeColor="text1"/>
        </w:rPr>
        <w:t>October 2020 to</w:t>
      </w:r>
      <w:r w:rsidR="00897799" w:rsidRPr="00AB0071">
        <w:rPr>
          <w:rFonts w:ascii="Cambria" w:hAnsi="Cambria" w:cstheme="minorHAnsi"/>
          <w:color w:val="000000" w:themeColor="text1"/>
        </w:rPr>
        <w:t xml:space="preserve"> Till Date</w:t>
      </w:r>
    </w:p>
    <w:p w14:paraId="2574B27C" w14:textId="0988C9B9" w:rsidR="00DE3E08" w:rsidRPr="00AB0071" w:rsidRDefault="00DE3E08" w:rsidP="00FF514A">
      <w:pPr>
        <w:pStyle w:val="ListParagraph"/>
        <w:numPr>
          <w:ilvl w:val="0"/>
          <w:numId w:val="15"/>
        </w:numPr>
        <w:suppressAutoHyphens w:val="0"/>
        <w:contextualSpacing/>
        <w:rPr>
          <w:rFonts w:ascii="Cambria" w:hAnsi="Cambria" w:cstheme="minorHAnsi"/>
          <w:color w:val="000000" w:themeColor="text1"/>
        </w:rPr>
      </w:pPr>
      <w:r w:rsidRPr="00AB0071">
        <w:rPr>
          <w:rFonts w:ascii="Cambria" w:hAnsi="Cambria" w:cstheme="minorHAnsi"/>
          <w:color w:val="000000" w:themeColor="text1"/>
        </w:rPr>
        <w:t>Role</w:t>
      </w:r>
      <w:r w:rsidRPr="00AB0071">
        <w:rPr>
          <w:rFonts w:ascii="Cambria" w:hAnsi="Cambria" w:cstheme="minorHAnsi"/>
          <w:color w:val="000000" w:themeColor="text1"/>
        </w:rPr>
        <w:tab/>
      </w:r>
      <w:r w:rsidR="009903F8" w:rsidRPr="00AB0071">
        <w:rPr>
          <w:rFonts w:ascii="Cambria" w:hAnsi="Cambria" w:cstheme="minorHAnsi"/>
          <w:color w:val="000000" w:themeColor="text1"/>
        </w:rPr>
        <w:tab/>
        <w:t>:</w:t>
      </w:r>
      <w:r w:rsidR="009903F8" w:rsidRPr="00AB0071">
        <w:rPr>
          <w:rFonts w:ascii="Cambria" w:hAnsi="Cambria" w:cstheme="minorHAnsi"/>
          <w:color w:val="000000" w:themeColor="text1"/>
        </w:rPr>
        <w:tab/>
      </w:r>
      <w:r w:rsidRPr="00AB0071">
        <w:rPr>
          <w:rFonts w:ascii="Cambria" w:hAnsi="Cambria" w:cstheme="minorHAnsi"/>
          <w:color w:val="000000" w:themeColor="text1"/>
        </w:rPr>
        <w:t>SAP Basis Consultant</w:t>
      </w:r>
    </w:p>
    <w:p w14:paraId="08EFFFDD" w14:textId="01FCB627" w:rsidR="00DE3E08" w:rsidRPr="00AB0071" w:rsidRDefault="00DE3E08" w:rsidP="00FF514A">
      <w:pPr>
        <w:pStyle w:val="ListParagraph"/>
        <w:numPr>
          <w:ilvl w:val="0"/>
          <w:numId w:val="15"/>
        </w:numPr>
        <w:suppressAutoHyphens w:val="0"/>
        <w:contextualSpacing/>
        <w:rPr>
          <w:rFonts w:ascii="Cambria" w:hAnsi="Cambria" w:cstheme="minorHAnsi"/>
          <w:color w:val="000000" w:themeColor="text1"/>
        </w:rPr>
      </w:pPr>
      <w:r w:rsidRPr="00AB0071">
        <w:rPr>
          <w:rFonts w:ascii="Cambria" w:hAnsi="Cambria" w:cstheme="minorHAnsi"/>
          <w:color w:val="000000" w:themeColor="text1"/>
        </w:rPr>
        <w:t>Environment</w:t>
      </w:r>
      <w:r w:rsidR="009903F8" w:rsidRPr="00AB0071">
        <w:rPr>
          <w:rFonts w:ascii="Cambria" w:hAnsi="Cambria" w:cstheme="minorHAnsi"/>
          <w:color w:val="000000" w:themeColor="text1"/>
        </w:rPr>
        <w:tab/>
      </w:r>
      <w:r w:rsidRPr="00AB0071">
        <w:rPr>
          <w:rFonts w:ascii="Cambria" w:hAnsi="Cambria" w:cstheme="minorHAnsi"/>
          <w:color w:val="000000" w:themeColor="text1"/>
        </w:rPr>
        <w:t>:</w:t>
      </w:r>
      <w:r w:rsidRPr="00AB0071">
        <w:rPr>
          <w:rFonts w:ascii="Cambria" w:hAnsi="Cambria" w:cstheme="minorHAnsi"/>
          <w:color w:val="000000" w:themeColor="text1"/>
        </w:rPr>
        <w:tab/>
      </w:r>
      <w:r w:rsidR="00DC6BAC" w:rsidRPr="00AB0071">
        <w:rPr>
          <w:rFonts w:ascii="Cambria" w:hAnsi="Cambria" w:cstheme="minorHAnsi"/>
          <w:color w:val="000000" w:themeColor="text1"/>
        </w:rPr>
        <w:t>NetWeaver 7.4,7.5, S/4 HANA, BW4HANA, SOLUTION MANAGER 7.2, MySQL, Oracle 11g/12c, SLT, Access Control Management in GRC 10.0, 10.3 &amp; 12 (EAM, ARM, ARA &amp; BRM)</w:t>
      </w:r>
    </w:p>
    <w:p w14:paraId="6FD76C62" w14:textId="5BFDB860" w:rsidR="00DE3E08" w:rsidRPr="00A83C23" w:rsidRDefault="00DE3E08" w:rsidP="00AB0071">
      <w:pPr>
        <w:contextualSpacing/>
        <w:rPr>
          <w:rFonts w:ascii="Cambria" w:hAnsi="Cambria"/>
          <w:b/>
          <w:szCs w:val="22"/>
        </w:rPr>
      </w:pPr>
      <w:bookmarkStart w:id="0" w:name="_GoBack"/>
      <w:bookmarkEnd w:id="0"/>
      <w:r w:rsidRPr="00A83C23">
        <w:rPr>
          <w:rFonts w:ascii="Cambria" w:hAnsi="Cambria"/>
          <w:b/>
          <w:szCs w:val="22"/>
        </w:rPr>
        <w:t>Responsibilities:</w:t>
      </w:r>
    </w:p>
    <w:p w14:paraId="091E4F8F"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Worked on BW installation on top of HANA Appliance</w:t>
      </w:r>
    </w:p>
    <w:p w14:paraId="6ADEDCE4"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Worked on SAP EHP7 Upgrades and Portal 7.4 upgrade</w:t>
      </w:r>
    </w:p>
    <w:p w14:paraId="02CCFCA9"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PI and GRC Upgrade</w:t>
      </w:r>
    </w:p>
    <w:p w14:paraId="0D058D2E"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BOBJ and BODS Upgrade in Distribution landscape</w:t>
      </w:r>
    </w:p>
    <w:p w14:paraId="2905D084"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SAP HANA System refreshes using HANA Studio.</w:t>
      </w:r>
    </w:p>
    <w:p w14:paraId="5F1D2844"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Worked on SLT Configuration and SLT server administration.</w:t>
      </w:r>
    </w:p>
    <w:p w14:paraId="7C9E9EDD"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Worked on SAP BOBJ Distribution Installation and Patching.</w:t>
      </w:r>
    </w:p>
    <w:p w14:paraId="6C418ADB"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BODS installation on Distribution environment</w:t>
      </w:r>
    </w:p>
    <w:p w14:paraId="2978D617"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DB Creation using HANA Studio</w:t>
      </w:r>
    </w:p>
    <w:p w14:paraId="1BBA04CD" w14:textId="5FAF7BA6"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Worked on Installation, Configuration and Integration of SAP Business Objects Data Services installation and Information Steward Application</w:t>
      </w:r>
    </w:p>
    <w:p w14:paraId="4A56FB26"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Configured CTS+ HANA, PI, XMII, NWDI</w:t>
      </w:r>
    </w:p>
    <w:p w14:paraId="0A85EFFB"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Configured SSO setup using Kerberos on ABAP system</w:t>
      </w:r>
    </w:p>
    <w:p w14:paraId="4F542CF3"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HANA DR Setup</w:t>
      </w:r>
    </w:p>
    <w:p w14:paraId="6B4D4C07"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Performed user administration activities like user creation, modification of user master records, locking/ unlocking of the users</w:t>
      </w:r>
    </w:p>
    <w:p w14:paraId="0F6A9C03"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Maintained authorizations in single roles; created Derived and Composite Roles</w:t>
      </w:r>
    </w:p>
    <w:p w14:paraId="07EFCF1F"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Worked with AGR* and USR* tables</w:t>
      </w:r>
    </w:p>
    <w:p w14:paraId="15E99C4D"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Worked on SU53 and SUIM to assign the missing authorizations to the users</w:t>
      </w:r>
    </w:p>
    <w:p w14:paraId="3E1DE6C0"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Created new roles with the region wise implementation</w:t>
      </w:r>
    </w:p>
    <w:p w14:paraId="1C2A371C"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Worked on Access Request management (ARM)</w:t>
      </w:r>
    </w:p>
    <w:p w14:paraId="1A90DB1B"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Created users in SAP Hana Studio and Fiori roles</w:t>
      </w:r>
    </w:p>
    <w:p w14:paraId="42325B8C"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Added catalogs and groups to the roles</w:t>
      </w:r>
    </w:p>
    <w:p w14:paraId="20EEE14E" w14:textId="6A27670B"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Created catalogs and Groups in Admin Launchpad; created users in BI &amp; APO Systems and troubleshooting</w:t>
      </w:r>
    </w:p>
    <w:p w14:paraId="07461FD7"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Troubleshot GRC access request issues</w:t>
      </w:r>
    </w:p>
    <w:p w14:paraId="28403EEB"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Added new transaction codes to Functions in GRC</w:t>
      </w:r>
    </w:p>
    <w:p w14:paraId="43BA7F9C"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Importing roles to GRC through BRM</w:t>
      </w:r>
    </w:p>
    <w:p w14:paraId="64BE4D06"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Installation/Configuration of Web Dispatcher</w:t>
      </w:r>
    </w:p>
    <w:p w14:paraId="739DD8B6"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Applied Java Patches using SDM, JSPM and Telnet tool, SUM</w:t>
      </w:r>
    </w:p>
    <w:p w14:paraId="098FAFC9"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Configured Security Settings for EP Using Config Tool</w:t>
      </w:r>
    </w:p>
    <w:p w14:paraId="68577A9F"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ADS Configuration</w:t>
      </w:r>
    </w:p>
    <w:p w14:paraId="7F082656"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SSL Configuration on ABAP, Java, BOBJ systems</w:t>
      </w:r>
    </w:p>
    <w:p w14:paraId="76B3A5C1"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SAML SSO configuration, ESS/MSS, SSL, SSO on portal system</w:t>
      </w:r>
    </w:p>
    <w:p w14:paraId="64EAC855"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Solution Manager Configurations (Availability monitoring through CCMS, Configuring Central Auto Reaction and Setting up Early Watch Alert for all systems in the Landscape.)</w:t>
      </w:r>
    </w:p>
    <w:p w14:paraId="1E146263"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Wily Introscope configuration</w:t>
      </w:r>
    </w:p>
    <w:p w14:paraId="0F0F2CF6"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LMDB Configuration on Solution Manager 7.1</w:t>
      </w:r>
    </w:p>
    <w:p w14:paraId="311F55B6"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Technical system monitoring on solution Manager 7.1</w:t>
      </w:r>
    </w:p>
    <w:p w14:paraId="1A27FE90"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MOPZ configuration and down load XML file on Solution Manager7.1</w:t>
      </w:r>
    </w:p>
    <w:p w14:paraId="0B5D8CD1"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Alert configuration on Solution Manager 7.1</w:t>
      </w:r>
    </w:p>
    <w:p w14:paraId="1EEFF1BD"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Applying ABAP Support Packages, S-notes and Kernel upgrade.</w:t>
      </w:r>
    </w:p>
    <w:p w14:paraId="7619A1E5"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Created clients, logical systems and define client settings.</w:t>
      </w:r>
    </w:p>
    <w:p w14:paraId="5064BDE9"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Perform local &amp; remote client copy, client export and import.</w:t>
      </w:r>
    </w:p>
    <w:p w14:paraId="43D666E4" w14:textId="04A905BD"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Perform client transports. Releasing change requests and Import transport requests.</w:t>
      </w:r>
    </w:p>
    <w:p w14:paraId="13360B1A"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Monitor work process overview, System logs and ABAP dumps.</w:t>
      </w:r>
    </w:p>
    <w:p w14:paraId="1B54A8DB"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Installation &amp; configuration of Trigger based replication.</w:t>
      </w:r>
    </w:p>
    <w:p w14:paraId="19DEAD2E"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Performing table replication &amp; table partitioning on HANA DB</w:t>
      </w:r>
    </w:p>
    <w:p w14:paraId="0EA68C77"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Performing Backups &amp; Recovery of HANA DB.</w:t>
      </w:r>
    </w:p>
    <w:p w14:paraId="26676109" w14:textId="77777777" w:rsidR="004A46D3"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Analysing diagnosis files on HANA DB.</w:t>
      </w:r>
    </w:p>
    <w:p w14:paraId="4FA88598" w14:textId="11EB57C6" w:rsidR="00DE3E08" w:rsidRPr="00AB0071" w:rsidRDefault="004A46D3" w:rsidP="00FF514A">
      <w:pPr>
        <w:pStyle w:val="ListParagraph"/>
        <w:numPr>
          <w:ilvl w:val="0"/>
          <w:numId w:val="14"/>
        </w:numPr>
        <w:suppressAutoHyphens w:val="0"/>
        <w:contextualSpacing/>
        <w:rPr>
          <w:rFonts w:ascii="Cambria" w:hAnsi="Cambria" w:cstheme="minorHAnsi"/>
        </w:rPr>
      </w:pPr>
      <w:r w:rsidRPr="00AB0071">
        <w:rPr>
          <w:rFonts w:ascii="Cambria" w:hAnsi="Cambria" w:cstheme="minorHAnsi"/>
        </w:rPr>
        <w:t>Capacity planning of HANA database, Managing SAP HANA License.</w:t>
      </w:r>
    </w:p>
    <w:p w14:paraId="34E28BDD" w14:textId="40CEC607" w:rsidR="00DE3E08" w:rsidRPr="00A83C23" w:rsidRDefault="00AB0071" w:rsidP="00AB0071">
      <w:pPr>
        <w:contextualSpacing/>
        <w:rPr>
          <w:rFonts w:ascii="Cambria" w:hAnsi="Cambria"/>
          <w:b/>
          <w:szCs w:val="22"/>
          <w:u w:val="single"/>
        </w:rPr>
      </w:pPr>
      <w:r>
        <w:rPr>
          <w:rFonts w:ascii="Cambria" w:hAnsi="Cambria"/>
          <w:b/>
          <w:szCs w:val="22"/>
          <w:u w:val="single"/>
        </w:rPr>
        <w:br/>
      </w:r>
      <w:r w:rsidR="00DE3E08" w:rsidRPr="00A83C23">
        <w:rPr>
          <w:rFonts w:ascii="Cambria" w:hAnsi="Cambria"/>
          <w:b/>
          <w:szCs w:val="22"/>
          <w:u w:val="single"/>
        </w:rPr>
        <w:t>Project Summary:</w:t>
      </w:r>
    </w:p>
    <w:p w14:paraId="721C62BE" w14:textId="6C5D13B0" w:rsidR="00DE3E08" w:rsidRPr="00AB0071" w:rsidRDefault="00DE3E08" w:rsidP="00FF514A">
      <w:pPr>
        <w:pStyle w:val="ListParagraph"/>
        <w:numPr>
          <w:ilvl w:val="0"/>
          <w:numId w:val="13"/>
        </w:numPr>
        <w:tabs>
          <w:tab w:val="left" w:pos="2835"/>
          <w:tab w:val="left" w:pos="3402"/>
        </w:tabs>
        <w:contextualSpacing/>
        <w:rPr>
          <w:rFonts w:ascii="Cambria" w:hAnsi="Cambria" w:cstheme="minorHAnsi"/>
        </w:rPr>
      </w:pPr>
      <w:r w:rsidRPr="00AB0071">
        <w:rPr>
          <w:rFonts w:ascii="Cambria" w:hAnsi="Cambria" w:cstheme="minorHAnsi"/>
        </w:rPr>
        <w:t>Client</w:t>
      </w:r>
      <w:r w:rsidRPr="00AB0071">
        <w:rPr>
          <w:rFonts w:ascii="Cambria" w:hAnsi="Cambria" w:cstheme="minorHAnsi"/>
        </w:rPr>
        <w:tab/>
        <w:t>:</w:t>
      </w:r>
      <w:r w:rsidR="00041105" w:rsidRPr="00AB0071">
        <w:rPr>
          <w:rFonts w:ascii="Cambria" w:hAnsi="Cambria" w:cstheme="minorHAnsi"/>
        </w:rPr>
        <w:tab/>
      </w:r>
      <w:r w:rsidRPr="00AB0071">
        <w:rPr>
          <w:rFonts w:ascii="Cambria" w:hAnsi="Cambria" w:cstheme="minorHAnsi"/>
        </w:rPr>
        <w:t>Element Solutions Inc.</w:t>
      </w:r>
      <w:r w:rsidR="00C4768D" w:rsidRPr="00AB0071">
        <w:rPr>
          <w:rFonts w:ascii="Cambria" w:hAnsi="Cambria" w:cstheme="minorHAnsi"/>
        </w:rPr>
        <w:t xml:space="preserve"> </w:t>
      </w:r>
      <w:r w:rsidR="00C4768D" w:rsidRPr="00AB0071">
        <w:rPr>
          <w:rFonts w:ascii="Cambria" w:hAnsi="Cambria" w:cs="Segoe UI"/>
          <w:shd w:val="clear" w:color="auto" w:fill="FFFFFF"/>
        </w:rPr>
        <w:t>Fort Lauderdale, Florida.</w:t>
      </w:r>
    </w:p>
    <w:p w14:paraId="4604FB79" w14:textId="179AE43A" w:rsidR="00DE3E08" w:rsidRPr="00AB0071" w:rsidRDefault="00DE3E08" w:rsidP="00FF514A">
      <w:pPr>
        <w:pStyle w:val="ListParagraph"/>
        <w:numPr>
          <w:ilvl w:val="0"/>
          <w:numId w:val="13"/>
        </w:numPr>
        <w:tabs>
          <w:tab w:val="left" w:pos="2835"/>
          <w:tab w:val="left" w:pos="3402"/>
        </w:tabs>
        <w:contextualSpacing/>
        <w:rPr>
          <w:rFonts w:ascii="Cambria" w:hAnsi="Cambria" w:cstheme="minorHAnsi"/>
        </w:rPr>
      </w:pPr>
      <w:r w:rsidRPr="00AB0071">
        <w:rPr>
          <w:rFonts w:ascii="Cambria" w:hAnsi="Cambria" w:cstheme="minorHAnsi"/>
        </w:rPr>
        <w:t>Duration</w:t>
      </w:r>
      <w:r w:rsidRPr="00AB0071">
        <w:rPr>
          <w:rFonts w:ascii="Cambria" w:hAnsi="Cambria" w:cstheme="minorHAnsi"/>
        </w:rPr>
        <w:tab/>
        <w:t xml:space="preserve">: </w:t>
      </w:r>
      <w:r w:rsidR="00041105" w:rsidRPr="00AB0071">
        <w:rPr>
          <w:rFonts w:ascii="Cambria" w:hAnsi="Cambria" w:cstheme="minorHAnsi"/>
        </w:rPr>
        <w:tab/>
      </w:r>
      <w:r w:rsidRPr="00AB0071">
        <w:rPr>
          <w:rFonts w:ascii="Cambria" w:hAnsi="Cambria" w:cstheme="minorHAnsi"/>
        </w:rPr>
        <w:t>August 2018 to September 2020</w:t>
      </w:r>
    </w:p>
    <w:p w14:paraId="483032E3" w14:textId="634DD6FC" w:rsidR="00DE3E08" w:rsidRPr="00AB0071" w:rsidRDefault="00DE3E08" w:rsidP="00FF514A">
      <w:pPr>
        <w:pStyle w:val="ListParagraph"/>
        <w:numPr>
          <w:ilvl w:val="0"/>
          <w:numId w:val="13"/>
        </w:numPr>
        <w:tabs>
          <w:tab w:val="left" w:pos="2835"/>
          <w:tab w:val="left" w:pos="3402"/>
        </w:tabs>
        <w:contextualSpacing/>
        <w:rPr>
          <w:rFonts w:ascii="Cambria" w:hAnsi="Cambria" w:cstheme="minorHAnsi"/>
        </w:rPr>
      </w:pPr>
      <w:r w:rsidRPr="00AB0071">
        <w:rPr>
          <w:rFonts w:ascii="Cambria" w:hAnsi="Cambria" w:cstheme="minorHAnsi"/>
        </w:rPr>
        <w:t>Role</w:t>
      </w:r>
      <w:r w:rsidRPr="00AB0071">
        <w:rPr>
          <w:rFonts w:ascii="Cambria" w:hAnsi="Cambria" w:cstheme="minorHAnsi"/>
        </w:rPr>
        <w:tab/>
        <w:t>:</w:t>
      </w:r>
      <w:r w:rsidR="00041105" w:rsidRPr="00AB0071">
        <w:rPr>
          <w:rFonts w:ascii="Cambria" w:hAnsi="Cambria" w:cstheme="minorHAnsi"/>
        </w:rPr>
        <w:tab/>
      </w:r>
      <w:r w:rsidRPr="00AB0071">
        <w:rPr>
          <w:rFonts w:ascii="Cambria" w:hAnsi="Cambria" w:cstheme="minorHAnsi"/>
        </w:rPr>
        <w:t>SAP Basis Consultant</w:t>
      </w:r>
    </w:p>
    <w:p w14:paraId="7C1D17D0" w14:textId="4B193C5C" w:rsidR="00DE3E08" w:rsidRPr="00AB0071" w:rsidRDefault="00DE3E08" w:rsidP="00FF514A">
      <w:pPr>
        <w:pStyle w:val="ListParagraph"/>
        <w:numPr>
          <w:ilvl w:val="0"/>
          <w:numId w:val="13"/>
        </w:numPr>
        <w:tabs>
          <w:tab w:val="left" w:pos="2835"/>
          <w:tab w:val="left" w:pos="3402"/>
        </w:tabs>
        <w:contextualSpacing/>
        <w:rPr>
          <w:rFonts w:ascii="Cambria" w:hAnsi="Cambria" w:cstheme="minorHAnsi"/>
        </w:rPr>
      </w:pPr>
      <w:r w:rsidRPr="00AB0071">
        <w:rPr>
          <w:rFonts w:ascii="Cambria" w:hAnsi="Cambria" w:cstheme="minorHAnsi"/>
        </w:rPr>
        <w:t>Environment</w:t>
      </w:r>
      <w:r w:rsidRPr="00AB0071">
        <w:rPr>
          <w:rFonts w:ascii="Cambria" w:hAnsi="Cambria" w:cstheme="minorHAnsi"/>
        </w:rPr>
        <w:tab/>
        <w:t>:</w:t>
      </w:r>
      <w:r w:rsidR="00041105" w:rsidRPr="00AB0071">
        <w:rPr>
          <w:rFonts w:ascii="Cambria" w:hAnsi="Cambria" w:cstheme="minorHAnsi"/>
        </w:rPr>
        <w:tab/>
      </w:r>
      <w:r w:rsidRPr="00AB0071">
        <w:rPr>
          <w:rFonts w:ascii="Cambria" w:hAnsi="Cambria" w:cstheme="minorHAnsi"/>
        </w:rPr>
        <w:t>NetWeaver 7.4</w:t>
      </w:r>
      <w:r w:rsidR="00E563DA" w:rsidRPr="00AB0071">
        <w:rPr>
          <w:rFonts w:ascii="Cambria" w:hAnsi="Cambria" w:cstheme="minorHAnsi"/>
        </w:rPr>
        <w:t>, 7.5</w:t>
      </w:r>
      <w:r w:rsidRPr="00AB0071">
        <w:rPr>
          <w:rFonts w:ascii="Cambria" w:hAnsi="Cambria" w:cstheme="minorHAnsi"/>
        </w:rPr>
        <w:t>, EP 7.1, Windows 2012/2016, MySQL, Oracle, HANA</w:t>
      </w:r>
    </w:p>
    <w:p w14:paraId="6D741EA7" w14:textId="222AEA14" w:rsidR="00DE3E08" w:rsidRPr="00A83C23" w:rsidRDefault="00DE3E08" w:rsidP="00AB0071">
      <w:pPr>
        <w:contextualSpacing/>
        <w:rPr>
          <w:rFonts w:ascii="Cambria" w:hAnsi="Cambria"/>
          <w:b/>
          <w:szCs w:val="22"/>
        </w:rPr>
      </w:pPr>
      <w:r w:rsidRPr="00A83C23">
        <w:rPr>
          <w:rFonts w:ascii="Cambria" w:hAnsi="Cambria"/>
          <w:b/>
          <w:szCs w:val="22"/>
        </w:rPr>
        <w:t>Responsibilities:</w:t>
      </w:r>
    </w:p>
    <w:p w14:paraId="2111C728" w14:textId="77777777" w:rsidR="004A46D3" w:rsidRPr="00AB0071" w:rsidRDefault="004A46D3" w:rsidP="00FF514A">
      <w:pPr>
        <w:pStyle w:val="ListParagraph"/>
        <w:numPr>
          <w:ilvl w:val="0"/>
          <w:numId w:val="12"/>
        </w:numPr>
        <w:suppressAutoHyphens w:val="0"/>
        <w:contextualSpacing/>
        <w:rPr>
          <w:rFonts w:ascii="Cambria" w:hAnsi="Cambria" w:cstheme="minorHAnsi"/>
        </w:rPr>
      </w:pPr>
      <w:r w:rsidRPr="00AB0071">
        <w:rPr>
          <w:rFonts w:ascii="Cambria" w:hAnsi="Cambria" w:cstheme="minorHAnsi"/>
        </w:rPr>
        <w:t>End-to-End Implementation and configuration of Fiori.</w:t>
      </w:r>
    </w:p>
    <w:p w14:paraId="42120014" w14:textId="77777777" w:rsidR="004A46D3" w:rsidRPr="00AB0071" w:rsidRDefault="004A46D3" w:rsidP="00FF514A">
      <w:pPr>
        <w:pStyle w:val="ListParagraph"/>
        <w:numPr>
          <w:ilvl w:val="0"/>
          <w:numId w:val="12"/>
        </w:numPr>
        <w:suppressAutoHyphens w:val="0"/>
        <w:contextualSpacing/>
        <w:rPr>
          <w:rFonts w:ascii="Cambria" w:hAnsi="Cambria" w:cstheme="minorHAnsi"/>
        </w:rPr>
      </w:pPr>
      <w:r w:rsidRPr="00AB0071">
        <w:rPr>
          <w:rFonts w:ascii="Cambria" w:hAnsi="Cambria" w:cstheme="minorHAnsi"/>
        </w:rPr>
        <w:t>Performed full life cycle of SAP implementations on Windows and UNIX (Solaris, AIX and HP-UX) with Oracle, MS SQL and DB2 environment, for applications like SAP-PO, ECC, BI, &amp; Solution Manager (7.3).</w:t>
      </w:r>
    </w:p>
    <w:p w14:paraId="4799E219" w14:textId="77777777" w:rsidR="004A46D3" w:rsidRPr="00AB0071" w:rsidRDefault="004A46D3" w:rsidP="00FF514A">
      <w:pPr>
        <w:pStyle w:val="ListParagraph"/>
        <w:numPr>
          <w:ilvl w:val="0"/>
          <w:numId w:val="12"/>
        </w:numPr>
        <w:suppressAutoHyphens w:val="0"/>
        <w:contextualSpacing/>
        <w:rPr>
          <w:rFonts w:ascii="Cambria" w:hAnsi="Cambria" w:cstheme="minorHAnsi"/>
        </w:rPr>
      </w:pPr>
      <w:r w:rsidRPr="00AB0071">
        <w:rPr>
          <w:rFonts w:ascii="Cambria" w:hAnsi="Cambria" w:cstheme="minorHAnsi"/>
        </w:rPr>
        <w:t>Performed Homogenous systems copies on different environments.</w:t>
      </w:r>
    </w:p>
    <w:p w14:paraId="7583A2F5" w14:textId="77777777" w:rsidR="004A46D3" w:rsidRPr="00AB0071" w:rsidRDefault="004A46D3" w:rsidP="00FF514A">
      <w:pPr>
        <w:pStyle w:val="ListParagraph"/>
        <w:numPr>
          <w:ilvl w:val="0"/>
          <w:numId w:val="12"/>
        </w:numPr>
        <w:suppressAutoHyphens w:val="0"/>
        <w:contextualSpacing/>
        <w:rPr>
          <w:rFonts w:ascii="Cambria" w:hAnsi="Cambria" w:cstheme="minorHAnsi"/>
        </w:rPr>
      </w:pPr>
      <w:r w:rsidRPr="00AB0071">
        <w:rPr>
          <w:rFonts w:ascii="Cambria" w:hAnsi="Cambria" w:cstheme="minorHAnsi"/>
        </w:rPr>
        <w:t>Hands on experience on system exports and import methods and also done the system copy using backup and restore strategy.</w:t>
      </w:r>
    </w:p>
    <w:p w14:paraId="560F94F4" w14:textId="77777777" w:rsidR="004A46D3" w:rsidRPr="00AB0071" w:rsidRDefault="004A46D3" w:rsidP="00FF514A">
      <w:pPr>
        <w:pStyle w:val="ListParagraph"/>
        <w:numPr>
          <w:ilvl w:val="0"/>
          <w:numId w:val="12"/>
        </w:numPr>
        <w:suppressAutoHyphens w:val="0"/>
        <w:contextualSpacing/>
        <w:rPr>
          <w:rFonts w:ascii="Cambria" w:hAnsi="Cambria" w:cstheme="minorHAnsi"/>
        </w:rPr>
      </w:pPr>
      <w:r w:rsidRPr="00AB0071">
        <w:rPr>
          <w:rFonts w:ascii="Cambria" w:hAnsi="Cambria" w:cstheme="minorHAnsi"/>
        </w:rPr>
        <w:t>Performed the planning of SAP Migration activities</w:t>
      </w:r>
    </w:p>
    <w:p w14:paraId="2ED22989" w14:textId="77777777" w:rsidR="004A46D3" w:rsidRPr="00AB0071" w:rsidRDefault="004A46D3" w:rsidP="00FF514A">
      <w:pPr>
        <w:pStyle w:val="ListParagraph"/>
        <w:numPr>
          <w:ilvl w:val="0"/>
          <w:numId w:val="12"/>
        </w:numPr>
        <w:suppressAutoHyphens w:val="0"/>
        <w:contextualSpacing/>
        <w:rPr>
          <w:rFonts w:ascii="Cambria" w:hAnsi="Cambria" w:cstheme="minorHAnsi"/>
        </w:rPr>
      </w:pPr>
      <w:r w:rsidRPr="00AB0071">
        <w:rPr>
          <w:rFonts w:ascii="Cambria" w:hAnsi="Cambria" w:cstheme="minorHAnsi"/>
        </w:rPr>
        <w:t>Coordinated with ABAP Technical team for Data cleansing which is required to reduce the size of large tables in Source systems for improving the SAP OS migration performance.</w:t>
      </w:r>
    </w:p>
    <w:p w14:paraId="4F903EE4" w14:textId="77777777" w:rsidR="004A46D3" w:rsidRPr="00AB0071" w:rsidRDefault="004A46D3" w:rsidP="00FF514A">
      <w:pPr>
        <w:pStyle w:val="ListParagraph"/>
        <w:numPr>
          <w:ilvl w:val="0"/>
          <w:numId w:val="12"/>
        </w:numPr>
        <w:suppressAutoHyphens w:val="0"/>
        <w:contextualSpacing/>
        <w:rPr>
          <w:rFonts w:ascii="Cambria" w:hAnsi="Cambria" w:cstheme="minorHAnsi"/>
        </w:rPr>
      </w:pPr>
      <w:r w:rsidRPr="00AB0071">
        <w:rPr>
          <w:rFonts w:ascii="Cambria" w:hAnsi="Cambria" w:cstheme="minorHAnsi"/>
        </w:rPr>
        <w:t>Provided the sizing details for target LINUX servers like Required RAM, CPUs &amp; Disk.</w:t>
      </w:r>
    </w:p>
    <w:p w14:paraId="6BC98DA9" w14:textId="77777777" w:rsidR="004A46D3" w:rsidRPr="00AB0071" w:rsidRDefault="004A46D3" w:rsidP="00FF514A">
      <w:pPr>
        <w:pStyle w:val="ListParagraph"/>
        <w:numPr>
          <w:ilvl w:val="0"/>
          <w:numId w:val="12"/>
        </w:numPr>
        <w:suppressAutoHyphens w:val="0"/>
        <w:contextualSpacing/>
        <w:rPr>
          <w:rFonts w:ascii="Cambria" w:hAnsi="Cambria" w:cstheme="minorHAnsi"/>
        </w:rPr>
      </w:pPr>
      <w:r w:rsidRPr="00AB0071">
        <w:rPr>
          <w:rFonts w:ascii="Cambria" w:hAnsi="Cambria" w:cstheme="minorHAnsi"/>
        </w:rPr>
        <w:t>Performed the BW migration which is non-Unicode &amp; dual stack system using Classical Export/Import method.</w:t>
      </w:r>
    </w:p>
    <w:p w14:paraId="2E4C8E9F" w14:textId="77777777" w:rsidR="004A46D3" w:rsidRPr="00AB0071" w:rsidRDefault="004A46D3" w:rsidP="00FF514A">
      <w:pPr>
        <w:pStyle w:val="ListParagraph"/>
        <w:numPr>
          <w:ilvl w:val="0"/>
          <w:numId w:val="12"/>
        </w:numPr>
        <w:suppressAutoHyphens w:val="0"/>
        <w:contextualSpacing/>
        <w:rPr>
          <w:rFonts w:ascii="Cambria" w:hAnsi="Cambria" w:cstheme="minorHAnsi"/>
        </w:rPr>
      </w:pPr>
      <w:r w:rsidRPr="00AB0071">
        <w:rPr>
          <w:rFonts w:ascii="Cambria" w:hAnsi="Cambria" w:cstheme="minorHAnsi"/>
        </w:rPr>
        <w:t>Managed user creation and user termination</w:t>
      </w:r>
    </w:p>
    <w:p w14:paraId="4A0837E9" w14:textId="77777777" w:rsidR="004A46D3" w:rsidRPr="00AB0071" w:rsidRDefault="004A46D3" w:rsidP="00FF514A">
      <w:pPr>
        <w:pStyle w:val="ListParagraph"/>
        <w:numPr>
          <w:ilvl w:val="0"/>
          <w:numId w:val="12"/>
        </w:numPr>
        <w:suppressAutoHyphens w:val="0"/>
        <w:contextualSpacing/>
        <w:rPr>
          <w:rFonts w:ascii="Cambria" w:hAnsi="Cambria" w:cstheme="minorHAnsi"/>
        </w:rPr>
      </w:pPr>
      <w:r w:rsidRPr="00AB0071">
        <w:rPr>
          <w:rFonts w:ascii="Cambria" w:hAnsi="Cambria" w:cstheme="minorHAnsi"/>
        </w:rPr>
        <w:t>Assigned authorization groups to users; maintained users and authorizations in APO system</w:t>
      </w:r>
    </w:p>
    <w:p w14:paraId="3855D0CB" w14:textId="77777777" w:rsidR="004A46D3" w:rsidRPr="00AB0071" w:rsidRDefault="004A46D3" w:rsidP="00FF514A">
      <w:pPr>
        <w:pStyle w:val="ListParagraph"/>
        <w:numPr>
          <w:ilvl w:val="0"/>
          <w:numId w:val="12"/>
        </w:numPr>
        <w:suppressAutoHyphens w:val="0"/>
        <w:contextualSpacing/>
        <w:rPr>
          <w:rFonts w:ascii="Cambria" w:hAnsi="Cambria" w:cstheme="minorHAnsi"/>
        </w:rPr>
      </w:pPr>
      <w:r w:rsidRPr="00AB0071">
        <w:rPr>
          <w:rFonts w:ascii="Cambria" w:hAnsi="Cambria" w:cstheme="minorHAnsi"/>
        </w:rPr>
        <w:t>Performed user access reviews on quarterly &amp; half yearly basis</w:t>
      </w:r>
    </w:p>
    <w:p w14:paraId="4F37CBD8" w14:textId="77777777" w:rsidR="004A46D3" w:rsidRPr="00AB0071" w:rsidRDefault="004A46D3" w:rsidP="00FF514A">
      <w:pPr>
        <w:pStyle w:val="ListParagraph"/>
        <w:numPr>
          <w:ilvl w:val="0"/>
          <w:numId w:val="12"/>
        </w:numPr>
        <w:suppressAutoHyphens w:val="0"/>
        <w:contextualSpacing/>
        <w:rPr>
          <w:rFonts w:ascii="Cambria" w:hAnsi="Cambria" w:cstheme="minorHAnsi"/>
        </w:rPr>
      </w:pPr>
      <w:r w:rsidRPr="00AB0071">
        <w:rPr>
          <w:rFonts w:ascii="Cambria" w:hAnsi="Cambria" w:cstheme="minorHAnsi"/>
        </w:rPr>
        <w:t>Worked with the ABAP Team and developed reports</w:t>
      </w:r>
    </w:p>
    <w:p w14:paraId="2A93FDFA" w14:textId="77777777" w:rsidR="004A46D3" w:rsidRPr="00AB0071" w:rsidRDefault="004A46D3" w:rsidP="00FF514A">
      <w:pPr>
        <w:pStyle w:val="ListParagraph"/>
        <w:numPr>
          <w:ilvl w:val="0"/>
          <w:numId w:val="12"/>
        </w:numPr>
        <w:suppressAutoHyphens w:val="0"/>
        <w:contextualSpacing/>
        <w:rPr>
          <w:rFonts w:ascii="Cambria" w:hAnsi="Cambria" w:cstheme="minorHAnsi"/>
        </w:rPr>
      </w:pPr>
      <w:r w:rsidRPr="00AB0071">
        <w:rPr>
          <w:rFonts w:ascii="Cambria" w:hAnsi="Cambria" w:cstheme="minorHAnsi"/>
        </w:rPr>
        <w:t>Provided Fire-fighter access using GRC (EAM); worked on Access Request Management (ARM)</w:t>
      </w:r>
    </w:p>
    <w:p w14:paraId="0A8337DD" w14:textId="77777777" w:rsidR="004A46D3" w:rsidRPr="00AB0071" w:rsidRDefault="004A46D3" w:rsidP="00FF514A">
      <w:pPr>
        <w:pStyle w:val="ListParagraph"/>
        <w:numPr>
          <w:ilvl w:val="0"/>
          <w:numId w:val="12"/>
        </w:numPr>
        <w:suppressAutoHyphens w:val="0"/>
        <w:contextualSpacing/>
        <w:rPr>
          <w:rFonts w:ascii="Cambria" w:hAnsi="Cambria" w:cstheme="minorHAnsi"/>
        </w:rPr>
      </w:pPr>
      <w:r w:rsidRPr="00AB0071">
        <w:rPr>
          <w:rFonts w:ascii="Cambria" w:hAnsi="Cambria" w:cstheme="minorHAnsi"/>
        </w:rPr>
        <w:t>Prepared Developer &amp; Access Keys, SIDs in Service Market Place</w:t>
      </w:r>
    </w:p>
    <w:p w14:paraId="6702DD2B" w14:textId="77777777" w:rsidR="004A46D3" w:rsidRPr="00AB0071" w:rsidRDefault="004A46D3" w:rsidP="00FF514A">
      <w:pPr>
        <w:pStyle w:val="ListParagraph"/>
        <w:numPr>
          <w:ilvl w:val="0"/>
          <w:numId w:val="12"/>
        </w:numPr>
        <w:suppressAutoHyphens w:val="0"/>
        <w:contextualSpacing/>
        <w:rPr>
          <w:rFonts w:ascii="Cambria" w:hAnsi="Cambria" w:cstheme="minorHAnsi"/>
        </w:rPr>
      </w:pPr>
      <w:r w:rsidRPr="00AB0071">
        <w:rPr>
          <w:rFonts w:ascii="Cambria" w:hAnsi="Cambria" w:cstheme="minorHAnsi"/>
        </w:rPr>
        <w:t>Uploaded roles in GRC; created BW &amp; PI User within Landscape</w:t>
      </w:r>
    </w:p>
    <w:p w14:paraId="73EBAA30" w14:textId="3C3D6BA5" w:rsidR="004A46D3" w:rsidRPr="00AB0071" w:rsidRDefault="004A46D3" w:rsidP="00FF514A">
      <w:pPr>
        <w:pStyle w:val="ListParagraph"/>
        <w:numPr>
          <w:ilvl w:val="0"/>
          <w:numId w:val="12"/>
        </w:numPr>
        <w:suppressAutoHyphens w:val="0"/>
        <w:contextualSpacing/>
        <w:rPr>
          <w:rFonts w:ascii="Cambria" w:hAnsi="Cambria" w:cstheme="minorHAnsi"/>
        </w:rPr>
      </w:pPr>
      <w:r w:rsidRPr="00AB0071">
        <w:rPr>
          <w:rFonts w:ascii="Cambria" w:hAnsi="Cambria" w:cstheme="minorHAnsi"/>
        </w:rPr>
        <w:t>Coordinated with Basis Team during pre &amp; post system refresh activities</w:t>
      </w:r>
    </w:p>
    <w:p w14:paraId="32ECDF09" w14:textId="1B577A93" w:rsidR="004A46D3" w:rsidRPr="00AB0071" w:rsidRDefault="004A46D3" w:rsidP="00FF514A">
      <w:pPr>
        <w:pStyle w:val="ListParagraph"/>
        <w:numPr>
          <w:ilvl w:val="0"/>
          <w:numId w:val="12"/>
        </w:numPr>
        <w:suppressAutoHyphens w:val="0"/>
        <w:contextualSpacing/>
        <w:rPr>
          <w:rFonts w:ascii="Cambria" w:hAnsi="Cambria" w:cstheme="minorHAnsi"/>
        </w:rPr>
      </w:pPr>
      <w:r w:rsidRPr="00AB0071">
        <w:rPr>
          <w:rFonts w:ascii="Cambria" w:hAnsi="Cambria" w:cstheme="minorHAnsi"/>
        </w:rPr>
        <w:t>Performed security role and profile maintenance in SAP ECC, SAP BW, SAP APO, SAP Portals and SAP GRC; provided SAP GRC interface support and associated RFCs</w:t>
      </w:r>
    </w:p>
    <w:p w14:paraId="44352FD1" w14:textId="77777777" w:rsidR="004A46D3" w:rsidRPr="00AB0071" w:rsidRDefault="004A46D3" w:rsidP="00FF514A">
      <w:pPr>
        <w:pStyle w:val="ListParagraph"/>
        <w:numPr>
          <w:ilvl w:val="0"/>
          <w:numId w:val="12"/>
        </w:numPr>
        <w:suppressAutoHyphens w:val="0"/>
        <w:contextualSpacing/>
        <w:rPr>
          <w:rFonts w:ascii="Cambria" w:hAnsi="Cambria" w:cstheme="minorHAnsi"/>
        </w:rPr>
      </w:pPr>
      <w:r w:rsidRPr="00AB0071">
        <w:rPr>
          <w:rFonts w:ascii="Cambria" w:hAnsi="Cambria" w:cstheme="minorHAnsi"/>
        </w:rPr>
        <w:t>Performed SAP OS migration for ECC systems with Classical Export/Import method.</w:t>
      </w:r>
    </w:p>
    <w:p w14:paraId="47782CB5" w14:textId="77777777" w:rsidR="004A46D3" w:rsidRPr="00AB0071" w:rsidRDefault="004A46D3" w:rsidP="00FF514A">
      <w:pPr>
        <w:pStyle w:val="ListParagraph"/>
        <w:numPr>
          <w:ilvl w:val="0"/>
          <w:numId w:val="12"/>
        </w:numPr>
        <w:suppressAutoHyphens w:val="0"/>
        <w:contextualSpacing/>
        <w:rPr>
          <w:rFonts w:ascii="Cambria" w:hAnsi="Cambria" w:cstheme="minorHAnsi"/>
        </w:rPr>
      </w:pPr>
      <w:r w:rsidRPr="00AB0071">
        <w:rPr>
          <w:rFonts w:ascii="Cambria" w:hAnsi="Cambria" w:cstheme="minorHAnsi"/>
        </w:rPr>
        <w:t>Performed the Export preparation &amp; table splitting for ECC / BW Systems migrations.</w:t>
      </w:r>
    </w:p>
    <w:p w14:paraId="6857F60A" w14:textId="77777777" w:rsidR="004A46D3" w:rsidRPr="00AB0071" w:rsidRDefault="004A46D3" w:rsidP="00FF514A">
      <w:pPr>
        <w:pStyle w:val="ListParagraph"/>
        <w:numPr>
          <w:ilvl w:val="0"/>
          <w:numId w:val="12"/>
        </w:numPr>
        <w:suppressAutoHyphens w:val="0"/>
        <w:contextualSpacing/>
        <w:rPr>
          <w:rFonts w:ascii="Cambria" w:hAnsi="Cambria" w:cstheme="minorHAnsi"/>
        </w:rPr>
      </w:pPr>
      <w:r w:rsidRPr="00AB0071">
        <w:rPr>
          <w:rFonts w:ascii="Cambria" w:hAnsi="Cambria" w:cstheme="minorHAnsi"/>
        </w:rPr>
        <w:t>Troubleshooting &amp; resolved the issues that occurred during the migration.</w:t>
      </w:r>
    </w:p>
    <w:p w14:paraId="1186D91E" w14:textId="77777777" w:rsidR="004A46D3" w:rsidRPr="00AB0071" w:rsidRDefault="004A46D3" w:rsidP="00FF514A">
      <w:pPr>
        <w:pStyle w:val="ListParagraph"/>
        <w:numPr>
          <w:ilvl w:val="0"/>
          <w:numId w:val="12"/>
        </w:numPr>
        <w:suppressAutoHyphens w:val="0"/>
        <w:contextualSpacing/>
        <w:rPr>
          <w:rFonts w:ascii="Cambria" w:hAnsi="Cambria" w:cstheme="minorHAnsi"/>
        </w:rPr>
      </w:pPr>
      <w:r w:rsidRPr="00AB0071">
        <w:rPr>
          <w:rFonts w:ascii="Cambria" w:hAnsi="Cambria" w:cstheme="minorHAnsi"/>
        </w:rPr>
        <w:t>As post Migration steps, performed the SAP Profiles Adjustments &amp; updated the SAP kernel to latest levels</w:t>
      </w:r>
    </w:p>
    <w:p w14:paraId="7D44148F" w14:textId="77777777" w:rsidR="004A46D3" w:rsidRPr="00AB0071" w:rsidRDefault="004A46D3" w:rsidP="00FF514A">
      <w:pPr>
        <w:pStyle w:val="ListParagraph"/>
        <w:numPr>
          <w:ilvl w:val="0"/>
          <w:numId w:val="12"/>
        </w:numPr>
        <w:suppressAutoHyphens w:val="0"/>
        <w:contextualSpacing/>
        <w:rPr>
          <w:rFonts w:ascii="Cambria" w:hAnsi="Cambria" w:cstheme="minorHAnsi"/>
        </w:rPr>
      </w:pPr>
      <w:r w:rsidRPr="00AB0071">
        <w:rPr>
          <w:rFonts w:ascii="Cambria" w:hAnsi="Cambria" w:cstheme="minorHAnsi"/>
        </w:rPr>
        <w:t>Coordinated with third party interfaces teams and helped in resolving their connectivity with new SAP migrated systems.</w:t>
      </w:r>
    </w:p>
    <w:p w14:paraId="37D5A8C9" w14:textId="77777777" w:rsidR="004A46D3" w:rsidRPr="00AB0071" w:rsidRDefault="004A46D3" w:rsidP="00FF514A">
      <w:pPr>
        <w:pStyle w:val="ListParagraph"/>
        <w:numPr>
          <w:ilvl w:val="0"/>
          <w:numId w:val="12"/>
        </w:numPr>
        <w:suppressAutoHyphens w:val="0"/>
        <w:contextualSpacing/>
        <w:rPr>
          <w:rFonts w:ascii="Cambria" w:hAnsi="Cambria" w:cstheme="minorHAnsi"/>
        </w:rPr>
      </w:pPr>
      <w:r w:rsidRPr="00AB0071">
        <w:rPr>
          <w:rFonts w:ascii="Cambria" w:hAnsi="Cambria" w:cstheme="minorHAnsi"/>
        </w:rPr>
        <w:t>As post steps, setup the SCOT connectivity with new SMTP server &amp; allow mails flowing in new SAP migrated systems.</w:t>
      </w:r>
    </w:p>
    <w:p w14:paraId="1AB90428" w14:textId="77777777" w:rsidR="004A46D3" w:rsidRPr="00AB0071" w:rsidRDefault="004A46D3" w:rsidP="00FF514A">
      <w:pPr>
        <w:pStyle w:val="ListParagraph"/>
        <w:numPr>
          <w:ilvl w:val="0"/>
          <w:numId w:val="12"/>
        </w:numPr>
        <w:suppressAutoHyphens w:val="0"/>
        <w:contextualSpacing/>
        <w:rPr>
          <w:rFonts w:ascii="Cambria" w:hAnsi="Cambria" w:cstheme="minorHAnsi"/>
        </w:rPr>
      </w:pPr>
      <w:r w:rsidRPr="00AB0071">
        <w:rPr>
          <w:rFonts w:ascii="Cambria" w:hAnsi="Cambria" w:cstheme="minorHAnsi"/>
        </w:rPr>
        <w:t>Performed system copy for BI 7.0 &amp; created a source system and done the replication activation from target to source.</w:t>
      </w:r>
    </w:p>
    <w:p w14:paraId="46E143E7" w14:textId="77777777" w:rsidR="004A46D3" w:rsidRPr="00AB0071" w:rsidRDefault="004A46D3" w:rsidP="00FF514A">
      <w:pPr>
        <w:pStyle w:val="ListParagraph"/>
        <w:numPr>
          <w:ilvl w:val="0"/>
          <w:numId w:val="12"/>
        </w:numPr>
        <w:suppressAutoHyphens w:val="0"/>
        <w:contextualSpacing/>
        <w:rPr>
          <w:rFonts w:ascii="Cambria" w:hAnsi="Cambria" w:cstheme="minorHAnsi"/>
        </w:rPr>
      </w:pPr>
      <w:r w:rsidRPr="00AB0071">
        <w:rPr>
          <w:rFonts w:ascii="Cambria" w:hAnsi="Cambria" w:cstheme="minorHAnsi"/>
        </w:rPr>
        <w:t>Performed the System Refreshes on Linux &amp; UNIX servers.</w:t>
      </w:r>
    </w:p>
    <w:p w14:paraId="4AF6D8CC" w14:textId="77777777" w:rsidR="004A46D3" w:rsidRPr="00AB0071" w:rsidRDefault="004A46D3" w:rsidP="00FF514A">
      <w:pPr>
        <w:pStyle w:val="ListParagraph"/>
        <w:numPr>
          <w:ilvl w:val="0"/>
          <w:numId w:val="12"/>
        </w:numPr>
        <w:suppressAutoHyphens w:val="0"/>
        <w:contextualSpacing/>
        <w:rPr>
          <w:rFonts w:ascii="Cambria" w:hAnsi="Cambria" w:cstheme="minorHAnsi"/>
        </w:rPr>
      </w:pPr>
      <w:r w:rsidRPr="00AB0071">
        <w:rPr>
          <w:rFonts w:ascii="Cambria" w:hAnsi="Cambria" w:cstheme="minorHAnsi"/>
        </w:rPr>
        <w:t>Hands on Experience on installation of SAPHANA and Troubleshooting of the issue for the post installation steps.</w:t>
      </w:r>
    </w:p>
    <w:p w14:paraId="7AE7E8D1" w14:textId="77777777" w:rsidR="004A46D3" w:rsidRPr="00AB0071" w:rsidRDefault="004A46D3" w:rsidP="00FF514A">
      <w:pPr>
        <w:pStyle w:val="ListParagraph"/>
        <w:numPr>
          <w:ilvl w:val="0"/>
          <w:numId w:val="12"/>
        </w:numPr>
        <w:suppressAutoHyphens w:val="0"/>
        <w:contextualSpacing/>
        <w:rPr>
          <w:rFonts w:ascii="Cambria" w:hAnsi="Cambria" w:cstheme="minorHAnsi"/>
        </w:rPr>
      </w:pPr>
      <w:r w:rsidRPr="00AB0071">
        <w:rPr>
          <w:rFonts w:ascii="Cambria" w:hAnsi="Cambria" w:cstheme="minorHAnsi"/>
        </w:rPr>
        <w:t>Setting up the Backup strategy and Provided 24*7 Support maintenance of SAPHANA system.</w:t>
      </w:r>
    </w:p>
    <w:p w14:paraId="2DDB8A8B" w14:textId="060626E2" w:rsidR="004A46D3" w:rsidRPr="00AB0071" w:rsidRDefault="004A46D3" w:rsidP="00FF514A">
      <w:pPr>
        <w:pStyle w:val="ListParagraph"/>
        <w:numPr>
          <w:ilvl w:val="0"/>
          <w:numId w:val="12"/>
        </w:numPr>
        <w:suppressAutoHyphens w:val="0"/>
        <w:contextualSpacing/>
        <w:rPr>
          <w:rFonts w:ascii="Cambria" w:hAnsi="Cambria" w:cstheme="minorHAnsi"/>
        </w:rPr>
      </w:pPr>
      <w:r w:rsidRPr="00AB0071">
        <w:rPr>
          <w:rFonts w:ascii="Cambria" w:hAnsi="Cambria" w:cstheme="minorHAnsi"/>
        </w:rPr>
        <w:t>Have excellent knowledge on the architecture and the theoretical concepts of SAP HANA</w:t>
      </w:r>
    </w:p>
    <w:p w14:paraId="5A5ED0A2" w14:textId="77777777" w:rsidR="004A46D3" w:rsidRPr="00AB0071" w:rsidRDefault="004A46D3" w:rsidP="00FF514A">
      <w:pPr>
        <w:pStyle w:val="ListParagraph"/>
        <w:numPr>
          <w:ilvl w:val="0"/>
          <w:numId w:val="12"/>
        </w:numPr>
        <w:suppressAutoHyphens w:val="0"/>
        <w:contextualSpacing/>
        <w:rPr>
          <w:rFonts w:ascii="Cambria" w:hAnsi="Cambria" w:cstheme="minorHAnsi"/>
        </w:rPr>
      </w:pPr>
      <w:r w:rsidRPr="00AB0071">
        <w:rPr>
          <w:rFonts w:ascii="Cambria" w:hAnsi="Cambria" w:cstheme="minorHAnsi"/>
        </w:rPr>
        <w:t>Worked on one end-to-end implementation of ECC (ERP 6.0)</w:t>
      </w:r>
    </w:p>
    <w:p w14:paraId="0276C467" w14:textId="77777777" w:rsidR="004A46D3" w:rsidRPr="00AB0071" w:rsidRDefault="004A46D3" w:rsidP="00FF514A">
      <w:pPr>
        <w:pStyle w:val="ListParagraph"/>
        <w:numPr>
          <w:ilvl w:val="0"/>
          <w:numId w:val="12"/>
        </w:numPr>
        <w:suppressAutoHyphens w:val="0"/>
        <w:contextualSpacing/>
        <w:rPr>
          <w:rFonts w:ascii="Cambria" w:hAnsi="Cambria" w:cstheme="minorHAnsi"/>
        </w:rPr>
      </w:pPr>
      <w:r w:rsidRPr="00AB0071">
        <w:rPr>
          <w:rFonts w:ascii="Cambria" w:hAnsi="Cambria" w:cstheme="minorHAnsi"/>
        </w:rPr>
        <w:t>Performed Oracle upgrade from Oracle 11.2.0.1 to 11.2.0.3</w:t>
      </w:r>
    </w:p>
    <w:p w14:paraId="215945F6" w14:textId="77777777" w:rsidR="004A46D3" w:rsidRPr="00AB0071" w:rsidRDefault="004A46D3" w:rsidP="00FF514A">
      <w:pPr>
        <w:pStyle w:val="ListParagraph"/>
        <w:numPr>
          <w:ilvl w:val="0"/>
          <w:numId w:val="12"/>
        </w:numPr>
        <w:suppressAutoHyphens w:val="0"/>
        <w:contextualSpacing/>
        <w:rPr>
          <w:rFonts w:ascii="Cambria" w:hAnsi="Cambria" w:cstheme="minorHAnsi"/>
        </w:rPr>
      </w:pPr>
      <w:r w:rsidRPr="00AB0071">
        <w:rPr>
          <w:rFonts w:ascii="Cambria" w:hAnsi="Cambria" w:cstheme="minorHAnsi"/>
        </w:rPr>
        <w:t>Handled the Oracle Upgrades (10g to 11g) over the complete landscape.</w:t>
      </w:r>
    </w:p>
    <w:p w14:paraId="35561D4A" w14:textId="78DDBE17" w:rsidR="00DE3E08" w:rsidRPr="00AB0071" w:rsidRDefault="004A46D3" w:rsidP="00FF514A">
      <w:pPr>
        <w:pStyle w:val="ListParagraph"/>
        <w:numPr>
          <w:ilvl w:val="0"/>
          <w:numId w:val="12"/>
        </w:numPr>
        <w:suppressAutoHyphens w:val="0"/>
        <w:contextualSpacing/>
        <w:rPr>
          <w:rFonts w:ascii="Cambria" w:hAnsi="Cambria" w:cstheme="minorHAnsi"/>
        </w:rPr>
      </w:pPr>
      <w:r w:rsidRPr="00AB0071">
        <w:rPr>
          <w:rFonts w:ascii="Cambria" w:hAnsi="Cambria" w:cstheme="minorHAnsi"/>
        </w:rPr>
        <w:t>Performance tuning of DB2 system through DBACOCKPIT</w:t>
      </w:r>
    </w:p>
    <w:p w14:paraId="4BF2BFD6" w14:textId="17C4F432" w:rsidR="00DE3E08" w:rsidRPr="00A83C23" w:rsidRDefault="00AB0071" w:rsidP="00AB0071">
      <w:pPr>
        <w:contextualSpacing/>
        <w:rPr>
          <w:rFonts w:ascii="Cambria" w:hAnsi="Cambria"/>
          <w:b/>
          <w:szCs w:val="22"/>
          <w:u w:val="single"/>
        </w:rPr>
      </w:pPr>
      <w:r>
        <w:rPr>
          <w:rFonts w:ascii="Cambria" w:hAnsi="Cambria"/>
          <w:b/>
          <w:szCs w:val="22"/>
          <w:u w:val="single"/>
        </w:rPr>
        <w:br/>
      </w:r>
      <w:r w:rsidR="00DE3E08" w:rsidRPr="00A83C23">
        <w:rPr>
          <w:rFonts w:ascii="Cambria" w:hAnsi="Cambria"/>
          <w:b/>
          <w:szCs w:val="22"/>
          <w:u w:val="single"/>
        </w:rPr>
        <w:t>Project Summary:</w:t>
      </w:r>
    </w:p>
    <w:p w14:paraId="3AB64969" w14:textId="50280EAC" w:rsidR="00DE3E08" w:rsidRPr="00AB0071" w:rsidRDefault="00DE3E08" w:rsidP="00FF514A">
      <w:pPr>
        <w:pStyle w:val="ListParagraph"/>
        <w:numPr>
          <w:ilvl w:val="0"/>
          <w:numId w:val="11"/>
        </w:numPr>
        <w:tabs>
          <w:tab w:val="left" w:pos="2835"/>
          <w:tab w:val="left" w:pos="3402"/>
        </w:tabs>
        <w:contextualSpacing/>
        <w:rPr>
          <w:rFonts w:ascii="Cambria" w:hAnsi="Cambria" w:cstheme="minorHAnsi"/>
        </w:rPr>
      </w:pPr>
      <w:r w:rsidRPr="00AB0071">
        <w:rPr>
          <w:rFonts w:ascii="Cambria" w:hAnsi="Cambria" w:cstheme="minorHAnsi"/>
        </w:rPr>
        <w:t>Clien</w:t>
      </w:r>
      <w:r w:rsidR="00041105" w:rsidRPr="00AB0071">
        <w:rPr>
          <w:rFonts w:ascii="Cambria" w:hAnsi="Cambria" w:cstheme="minorHAnsi"/>
        </w:rPr>
        <w:t>t</w:t>
      </w:r>
      <w:r w:rsidR="00CE7650" w:rsidRPr="00AB0071">
        <w:rPr>
          <w:rFonts w:ascii="Cambria" w:hAnsi="Cambria" w:cstheme="minorHAnsi"/>
        </w:rPr>
        <w:tab/>
        <w:t>:</w:t>
      </w:r>
      <w:r w:rsidR="00CE7650" w:rsidRPr="00AB0071">
        <w:rPr>
          <w:rFonts w:ascii="Cambria" w:hAnsi="Cambria" w:cstheme="minorHAnsi"/>
        </w:rPr>
        <w:tab/>
      </w:r>
      <w:r w:rsidRPr="00AB0071">
        <w:rPr>
          <w:rFonts w:ascii="Cambria" w:hAnsi="Cambria" w:cstheme="minorHAnsi"/>
        </w:rPr>
        <w:t>Arysta Life Science (UPL)</w:t>
      </w:r>
    </w:p>
    <w:p w14:paraId="7E2B24B9" w14:textId="6CF0B8F7" w:rsidR="00DE3E08" w:rsidRPr="00AB0071" w:rsidRDefault="00DE3E08" w:rsidP="00FF514A">
      <w:pPr>
        <w:pStyle w:val="ListParagraph"/>
        <w:numPr>
          <w:ilvl w:val="0"/>
          <w:numId w:val="11"/>
        </w:numPr>
        <w:tabs>
          <w:tab w:val="left" w:pos="2835"/>
          <w:tab w:val="left" w:pos="3402"/>
        </w:tabs>
        <w:contextualSpacing/>
        <w:rPr>
          <w:rFonts w:ascii="Cambria" w:hAnsi="Cambria" w:cstheme="minorHAnsi"/>
        </w:rPr>
      </w:pPr>
      <w:r w:rsidRPr="00AB0071">
        <w:rPr>
          <w:rFonts w:ascii="Cambria" w:hAnsi="Cambria" w:cstheme="minorHAnsi"/>
        </w:rPr>
        <w:t>Duration</w:t>
      </w:r>
      <w:r w:rsidR="00CE7650" w:rsidRPr="00AB0071">
        <w:rPr>
          <w:rFonts w:ascii="Cambria" w:hAnsi="Cambria" w:cstheme="minorHAnsi"/>
        </w:rPr>
        <w:tab/>
      </w:r>
      <w:r w:rsidR="00041105" w:rsidRPr="00AB0071">
        <w:rPr>
          <w:rFonts w:ascii="Cambria" w:hAnsi="Cambria" w:cstheme="minorHAnsi"/>
        </w:rPr>
        <w:t>:</w:t>
      </w:r>
      <w:r w:rsidR="00041105" w:rsidRPr="00AB0071">
        <w:rPr>
          <w:rFonts w:ascii="Cambria" w:hAnsi="Cambria" w:cstheme="minorHAnsi"/>
        </w:rPr>
        <w:tab/>
      </w:r>
      <w:r w:rsidRPr="00AB0071">
        <w:rPr>
          <w:rFonts w:ascii="Cambria" w:hAnsi="Cambria" w:cstheme="minorHAnsi"/>
        </w:rPr>
        <w:t>July 2017 to August 2018</w:t>
      </w:r>
    </w:p>
    <w:p w14:paraId="582CB668" w14:textId="36280AA8" w:rsidR="00DE3E08" w:rsidRPr="00AB0071" w:rsidRDefault="00DE3E08" w:rsidP="00FF514A">
      <w:pPr>
        <w:pStyle w:val="ListParagraph"/>
        <w:numPr>
          <w:ilvl w:val="0"/>
          <w:numId w:val="11"/>
        </w:numPr>
        <w:tabs>
          <w:tab w:val="left" w:pos="2835"/>
          <w:tab w:val="left" w:pos="3402"/>
        </w:tabs>
        <w:contextualSpacing/>
        <w:rPr>
          <w:rFonts w:ascii="Cambria" w:hAnsi="Cambria" w:cstheme="minorHAnsi"/>
        </w:rPr>
      </w:pPr>
      <w:r w:rsidRPr="00AB0071">
        <w:rPr>
          <w:rFonts w:ascii="Cambria" w:hAnsi="Cambria" w:cstheme="minorHAnsi"/>
        </w:rPr>
        <w:t>Role</w:t>
      </w:r>
      <w:r w:rsidR="00CE7650" w:rsidRPr="00AB0071">
        <w:rPr>
          <w:rFonts w:ascii="Cambria" w:hAnsi="Cambria" w:cstheme="minorHAnsi"/>
        </w:rPr>
        <w:tab/>
      </w:r>
      <w:r w:rsidR="00041105" w:rsidRPr="00AB0071">
        <w:rPr>
          <w:rFonts w:ascii="Cambria" w:hAnsi="Cambria" w:cstheme="minorHAnsi"/>
        </w:rPr>
        <w:t>:</w:t>
      </w:r>
      <w:r w:rsidRPr="00AB0071">
        <w:rPr>
          <w:rFonts w:ascii="Cambria" w:hAnsi="Cambria" w:cstheme="minorHAnsi"/>
        </w:rPr>
        <w:tab/>
        <w:t>SAP Basis Consultant</w:t>
      </w:r>
    </w:p>
    <w:p w14:paraId="465E8E85" w14:textId="138E637D" w:rsidR="00DE3E08" w:rsidRPr="00AB0071" w:rsidRDefault="00DE3E08" w:rsidP="00FF514A">
      <w:pPr>
        <w:pStyle w:val="ListParagraph"/>
        <w:numPr>
          <w:ilvl w:val="0"/>
          <w:numId w:val="11"/>
        </w:numPr>
        <w:tabs>
          <w:tab w:val="left" w:pos="2835"/>
          <w:tab w:val="left" w:pos="3402"/>
        </w:tabs>
        <w:contextualSpacing/>
        <w:rPr>
          <w:rFonts w:ascii="Cambria" w:hAnsi="Cambria" w:cstheme="minorHAnsi"/>
        </w:rPr>
      </w:pPr>
      <w:r w:rsidRPr="00AB0071">
        <w:rPr>
          <w:rFonts w:ascii="Cambria" w:hAnsi="Cambria" w:cstheme="minorHAnsi"/>
        </w:rPr>
        <w:t>Environmen</w:t>
      </w:r>
      <w:r w:rsidR="000761AE" w:rsidRPr="00AB0071">
        <w:rPr>
          <w:rFonts w:ascii="Cambria" w:hAnsi="Cambria" w:cstheme="minorHAnsi"/>
        </w:rPr>
        <w:t>t</w:t>
      </w:r>
      <w:r w:rsidR="00CE7650" w:rsidRPr="00AB0071">
        <w:rPr>
          <w:rFonts w:ascii="Cambria" w:hAnsi="Cambria" w:cstheme="minorHAnsi"/>
        </w:rPr>
        <w:tab/>
        <w:t>:</w:t>
      </w:r>
      <w:r w:rsidR="00CE7650" w:rsidRPr="00AB0071">
        <w:rPr>
          <w:rFonts w:ascii="Cambria" w:hAnsi="Cambria" w:cstheme="minorHAnsi"/>
        </w:rPr>
        <w:tab/>
      </w:r>
      <w:r w:rsidRPr="00AB0071">
        <w:rPr>
          <w:rFonts w:ascii="Cambria" w:hAnsi="Cambria" w:cstheme="minorHAnsi"/>
        </w:rPr>
        <w:t>SAP ECC 6.0 EHP 6.0, 7.0 /SAP Net weaver 7.4,7.5 /EP/PI/MDM/ SOLMAN 7.2</w:t>
      </w:r>
    </w:p>
    <w:p w14:paraId="596AFEEF" w14:textId="203B2346" w:rsidR="00DE3E08" w:rsidRPr="00A83C23" w:rsidRDefault="00DE3E08" w:rsidP="00AB0071">
      <w:pPr>
        <w:contextualSpacing/>
        <w:rPr>
          <w:rFonts w:ascii="Cambria" w:hAnsi="Cambria"/>
          <w:b/>
          <w:szCs w:val="22"/>
        </w:rPr>
      </w:pPr>
      <w:r w:rsidRPr="00A83C23">
        <w:rPr>
          <w:rFonts w:ascii="Cambria" w:hAnsi="Cambria"/>
          <w:b/>
          <w:szCs w:val="22"/>
        </w:rPr>
        <w:t>Responsibilities:</w:t>
      </w:r>
    </w:p>
    <w:p w14:paraId="6BD90721" w14:textId="77777777" w:rsidR="004A46D3" w:rsidRPr="00AB0071" w:rsidRDefault="004A46D3" w:rsidP="00FF514A">
      <w:pPr>
        <w:pStyle w:val="ListParagraph"/>
        <w:numPr>
          <w:ilvl w:val="0"/>
          <w:numId w:val="10"/>
        </w:numPr>
        <w:suppressAutoHyphens w:val="0"/>
        <w:contextualSpacing/>
        <w:rPr>
          <w:rFonts w:ascii="Cambria" w:hAnsi="Cambria" w:cstheme="minorHAnsi"/>
        </w:rPr>
      </w:pPr>
      <w:r w:rsidRPr="00AB0071">
        <w:rPr>
          <w:rFonts w:ascii="Cambria" w:hAnsi="Cambria" w:cstheme="minorHAnsi"/>
        </w:rPr>
        <w:t>Performed Homogenous systems copies on different environments.</w:t>
      </w:r>
    </w:p>
    <w:p w14:paraId="7FF372B2" w14:textId="77777777" w:rsidR="004A46D3" w:rsidRPr="00AB0071" w:rsidRDefault="004A46D3" w:rsidP="00FF514A">
      <w:pPr>
        <w:pStyle w:val="ListParagraph"/>
        <w:numPr>
          <w:ilvl w:val="0"/>
          <w:numId w:val="10"/>
        </w:numPr>
        <w:suppressAutoHyphens w:val="0"/>
        <w:contextualSpacing/>
        <w:rPr>
          <w:rFonts w:ascii="Cambria" w:hAnsi="Cambria" w:cstheme="minorHAnsi"/>
        </w:rPr>
      </w:pPr>
      <w:r w:rsidRPr="00AB0071">
        <w:rPr>
          <w:rFonts w:ascii="Cambria" w:hAnsi="Cambria" w:cstheme="minorHAnsi"/>
        </w:rPr>
        <w:t>Hands on experience on system exports and import methods and also done the system copy using backup and restore strategy.</w:t>
      </w:r>
    </w:p>
    <w:p w14:paraId="398424A7" w14:textId="77777777" w:rsidR="004A46D3" w:rsidRPr="00AB0071" w:rsidRDefault="004A46D3" w:rsidP="00FF514A">
      <w:pPr>
        <w:pStyle w:val="ListParagraph"/>
        <w:numPr>
          <w:ilvl w:val="0"/>
          <w:numId w:val="10"/>
        </w:numPr>
        <w:suppressAutoHyphens w:val="0"/>
        <w:contextualSpacing/>
        <w:rPr>
          <w:rFonts w:ascii="Cambria" w:hAnsi="Cambria" w:cstheme="minorHAnsi"/>
        </w:rPr>
      </w:pPr>
      <w:r w:rsidRPr="00AB0071">
        <w:rPr>
          <w:rFonts w:ascii="Cambria" w:hAnsi="Cambria" w:cstheme="minorHAnsi"/>
        </w:rPr>
        <w:t>Performed system copy for BI 7.0 &amp; created a source system and done the replication activation from target to source.</w:t>
      </w:r>
    </w:p>
    <w:p w14:paraId="1D7EFC9A" w14:textId="77777777" w:rsidR="004A46D3" w:rsidRPr="00AB0071" w:rsidRDefault="004A46D3" w:rsidP="00FF514A">
      <w:pPr>
        <w:pStyle w:val="ListParagraph"/>
        <w:numPr>
          <w:ilvl w:val="0"/>
          <w:numId w:val="10"/>
        </w:numPr>
        <w:suppressAutoHyphens w:val="0"/>
        <w:contextualSpacing/>
        <w:rPr>
          <w:rFonts w:ascii="Cambria" w:hAnsi="Cambria" w:cstheme="minorHAnsi"/>
        </w:rPr>
      </w:pPr>
      <w:r w:rsidRPr="00AB0071">
        <w:rPr>
          <w:rFonts w:ascii="Cambria" w:hAnsi="Cambria" w:cstheme="minorHAnsi"/>
        </w:rPr>
        <w:t>Performed the System Refreshes on Linux &amp; UNIX servers.</w:t>
      </w:r>
    </w:p>
    <w:p w14:paraId="2BAD62EF" w14:textId="77777777" w:rsidR="004A46D3" w:rsidRPr="00AB0071" w:rsidRDefault="004A46D3" w:rsidP="00FF514A">
      <w:pPr>
        <w:pStyle w:val="ListParagraph"/>
        <w:numPr>
          <w:ilvl w:val="0"/>
          <w:numId w:val="10"/>
        </w:numPr>
        <w:suppressAutoHyphens w:val="0"/>
        <w:contextualSpacing/>
        <w:rPr>
          <w:rFonts w:ascii="Cambria" w:hAnsi="Cambria" w:cstheme="minorHAnsi"/>
        </w:rPr>
      </w:pPr>
      <w:r w:rsidRPr="00AB0071">
        <w:rPr>
          <w:rFonts w:ascii="Cambria" w:hAnsi="Cambria" w:cstheme="minorHAnsi"/>
        </w:rPr>
        <w:t>Hands on Experience on installation of SAPHANA and Troubleshooting of the issue for the post installation steps.</w:t>
      </w:r>
    </w:p>
    <w:p w14:paraId="35B92D23" w14:textId="77777777" w:rsidR="004A46D3" w:rsidRPr="00AB0071" w:rsidRDefault="004A46D3" w:rsidP="00FF514A">
      <w:pPr>
        <w:pStyle w:val="ListParagraph"/>
        <w:numPr>
          <w:ilvl w:val="0"/>
          <w:numId w:val="10"/>
        </w:numPr>
        <w:suppressAutoHyphens w:val="0"/>
        <w:contextualSpacing/>
        <w:rPr>
          <w:rFonts w:ascii="Cambria" w:hAnsi="Cambria" w:cstheme="minorHAnsi"/>
        </w:rPr>
      </w:pPr>
      <w:r w:rsidRPr="00AB0071">
        <w:rPr>
          <w:rFonts w:ascii="Cambria" w:hAnsi="Cambria" w:cstheme="minorHAnsi"/>
        </w:rPr>
        <w:t>As part of ChaRM implementation, performed the post steps like Manage System configuration, LMDB sync and Change Management configuration. During the QA/PS refresh, performing the ChaRM resync as post steps.</w:t>
      </w:r>
    </w:p>
    <w:p w14:paraId="1C05680A" w14:textId="77777777" w:rsidR="004A46D3" w:rsidRPr="00AB0071" w:rsidRDefault="004A46D3" w:rsidP="00FF514A">
      <w:pPr>
        <w:pStyle w:val="ListParagraph"/>
        <w:numPr>
          <w:ilvl w:val="0"/>
          <w:numId w:val="10"/>
        </w:numPr>
        <w:suppressAutoHyphens w:val="0"/>
        <w:contextualSpacing/>
        <w:rPr>
          <w:rFonts w:ascii="Cambria" w:hAnsi="Cambria" w:cstheme="minorHAnsi"/>
        </w:rPr>
      </w:pPr>
      <w:r w:rsidRPr="00AB0071">
        <w:rPr>
          <w:rFonts w:ascii="Cambria" w:hAnsi="Cambria" w:cstheme="minorHAnsi"/>
        </w:rPr>
        <w:t>Setting up the Backup strategy and Provided 24*7 Support maintenance of SAPHANA system.</w:t>
      </w:r>
    </w:p>
    <w:p w14:paraId="167516AF" w14:textId="77777777" w:rsidR="004A46D3" w:rsidRPr="00AB0071" w:rsidRDefault="004A46D3" w:rsidP="00FF514A">
      <w:pPr>
        <w:pStyle w:val="ListParagraph"/>
        <w:numPr>
          <w:ilvl w:val="0"/>
          <w:numId w:val="10"/>
        </w:numPr>
        <w:suppressAutoHyphens w:val="0"/>
        <w:contextualSpacing/>
        <w:rPr>
          <w:rFonts w:ascii="Cambria" w:hAnsi="Cambria" w:cstheme="minorHAnsi"/>
        </w:rPr>
      </w:pPr>
      <w:r w:rsidRPr="00AB0071">
        <w:rPr>
          <w:rFonts w:ascii="Cambria" w:hAnsi="Cambria" w:cstheme="minorHAnsi"/>
        </w:rPr>
        <w:t>Kernel up-gradation.</w:t>
      </w:r>
    </w:p>
    <w:p w14:paraId="24F40341" w14:textId="77777777" w:rsidR="004A46D3" w:rsidRPr="00AB0071" w:rsidRDefault="004A46D3" w:rsidP="00FF514A">
      <w:pPr>
        <w:pStyle w:val="ListParagraph"/>
        <w:numPr>
          <w:ilvl w:val="0"/>
          <w:numId w:val="10"/>
        </w:numPr>
        <w:suppressAutoHyphens w:val="0"/>
        <w:contextualSpacing/>
        <w:rPr>
          <w:rFonts w:ascii="Cambria" w:hAnsi="Cambria" w:cstheme="minorHAnsi"/>
        </w:rPr>
      </w:pPr>
      <w:r w:rsidRPr="00AB0071">
        <w:rPr>
          <w:rFonts w:ascii="Cambria" w:hAnsi="Cambria" w:cstheme="minorHAnsi"/>
        </w:rPr>
        <w:t>Installing ABAP Support Packages &amp; ADDON's through SPAM, SAINT.</w:t>
      </w:r>
    </w:p>
    <w:p w14:paraId="402D999F" w14:textId="77777777" w:rsidR="004A46D3" w:rsidRPr="00AB0071" w:rsidRDefault="004A46D3" w:rsidP="00FF514A">
      <w:pPr>
        <w:pStyle w:val="ListParagraph"/>
        <w:numPr>
          <w:ilvl w:val="0"/>
          <w:numId w:val="10"/>
        </w:numPr>
        <w:suppressAutoHyphens w:val="0"/>
        <w:contextualSpacing/>
        <w:rPr>
          <w:rFonts w:ascii="Cambria" w:hAnsi="Cambria" w:cstheme="minorHAnsi"/>
        </w:rPr>
      </w:pPr>
      <w:r w:rsidRPr="00AB0071">
        <w:rPr>
          <w:rFonts w:ascii="Cambria" w:hAnsi="Cambria" w:cstheme="minorHAnsi"/>
        </w:rPr>
        <w:t>Deploying JAVA Support Packages through JSPM.</w:t>
      </w:r>
    </w:p>
    <w:p w14:paraId="306B4DC4" w14:textId="77777777" w:rsidR="004A46D3" w:rsidRPr="00AB0071" w:rsidRDefault="004A46D3" w:rsidP="00FF514A">
      <w:pPr>
        <w:pStyle w:val="ListParagraph"/>
        <w:numPr>
          <w:ilvl w:val="0"/>
          <w:numId w:val="10"/>
        </w:numPr>
        <w:suppressAutoHyphens w:val="0"/>
        <w:contextualSpacing/>
        <w:rPr>
          <w:rFonts w:ascii="Cambria" w:hAnsi="Cambria" w:cstheme="minorHAnsi"/>
        </w:rPr>
      </w:pPr>
      <w:r w:rsidRPr="00AB0071">
        <w:rPr>
          <w:rFonts w:ascii="Cambria" w:hAnsi="Cambria" w:cstheme="minorHAnsi"/>
        </w:rPr>
        <w:t>Administering JAVA / J2EE engine through Visual Administrator &amp; Configtool</w:t>
      </w:r>
    </w:p>
    <w:p w14:paraId="1F932C5A" w14:textId="350E5889" w:rsidR="004A46D3" w:rsidRPr="00AB0071" w:rsidRDefault="004A46D3" w:rsidP="00FF514A">
      <w:pPr>
        <w:pStyle w:val="ListParagraph"/>
        <w:numPr>
          <w:ilvl w:val="0"/>
          <w:numId w:val="10"/>
        </w:numPr>
        <w:suppressAutoHyphens w:val="0"/>
        <w:contextualSpacing/>
        <w:rPr>
          <w:rFonts w:ascii="Cambria" w:hAnsi="Cambria" w:cstheme="minorHAnsi"/>
        </w:rPr>
      </w:pPr>
      <w:r w:rsidRPr="00AB0071">
        <w:rPr>
          <w:rFonts w:ascii="Cambria" w:hAnsi="Cambria" w:cstheme="minorHAnsi"/>
        </w:rPr>
        <w:t>Have excellent knowledge on the architecture and the theoretical concepts of SAP HANA</w:t>
      </w:r>
    </w:p>
    <w:p w14:paraId="6C192B7F" w14:textId="77777777" w:rsidR="004A46D3" w:rsidRPr="00AB0071" w:rsidRDefault="004A46D3" w:rsidP="00FF514A">
      <w:pPr>
        <w:pStyle w:val="ListParagraph"/>
        <w:numPr>
          <w:ilvl w:val="0"/>
          <w:numId w:val="10"/>
        </w:numPr>
        <w:suppressAutoHyphens w:val="0"/>
        <w:contextualSpacing/>
        <w:rPr>
          <w:rFonts w:ascii="Cambria" w:hAnsi="Cambria" w:cstheme="minorHAnsi"/>
        </w:rPr>
      </w:pPr>
      <w:r w:rsidRPr="00AB0071">
        <w:rPr>
          <w:rFonts w:ascii="Cambria" w:hAnsi="Cambria" w:cstheme="minorHAnsi"/>
        </w:rPr>
        <w:t>Worked on one end-to-end implementation of ECC (ERP 6.0)</w:t>
      </w:r>
    </w:p>
    <w:p w14:paraId="1CA686D3" w14:textId="77777777" w:rsidR="004A46D3" w:rsidRPr="00AB0071" w:rsidRDefault="004A46D3" w:rsidP="00FF514A">
      <w:pPr>
        <w:pStyle w:val="ListParagraph"/>
        <w:numPr>
          <w:ilvl w:val="0"/>
          <w:numId w:val="10"/>
        </w:numPr>
        <w:suppressAutoHyphens w:val="0"/>
        <w:contextualSpacing/>
        <w:rPr>
          <w:rFonts w:ascii="Cambria" w:hAnsi="Cambria" w:cstheme="minorHAnsi"/>
        </w:rPr>
      </w:pPr>
      <w:r w:rsidRPr="00AB0071">
        <w:rPr>
          <w:rFonts w:ascii="Cambria" w:hAnsi="Cambria" w:cstheme="minorHAnsi"/>
        </w:rPr>
        <w:t>Handled the Oracle Upgrades (10g to 11g) over the complete landscape.</w:t>
      </w:r>
    </w:p>
    <w:p w14:paraId="3B8EFE7B" w14:textId="77777777" w:rsidR="004A46D3" w:rsidRPr="00AB0071" w:rsidRDefault="004A46D3" w:rsidP="00FF514A">
      <w:pPr>
        <w:pStyle w:val="ListParagraph"/>
        <w:numPr>
          <w:ilvl w:val="0"/>
          <w:numId w:val="10"/>
        </w:numPr>
        <w:suppressAutoHyphens w:val="0"/>
        <w:contextualSpacing/>
        <w:rPr>
          <w:rFonts w:ascii="Cambria" w:hAnsi="Cambria" w:cstheme="minorHAnsi"/>
        </w:rPr>
      </w:pPr>
      <w:r w:rsidRPr="00AB0071">
        <w:rPr>
          <w:rFonts w:ascii="Cambria" w:hAnsi="Cambria" w:cstheme="minorHAnsi"/>
        </w:rPr>
        <w:t>Performance tuning of DB2 system through DBACOCKPIT</w:t>
      </w:r>
    </w:p>
    <w:p w14:paraId="77C58681" w14:textId="02674E99" w:rsidR="004A46D3" w:rsidRPr="00AB0071" w:rsidRDefault="004A46D3" w:rsidP="00FF514A">
      <w:pPr>
        <w:pStyle w:val="ListParagraph"/>
        <w:numPr>
          <w:ilvl w:val="0"/>
          <w:numId w:val="10"/>
        </w:numPr>
        <w:suppressAutoHyphens w:val="0"/>
        <w:contextualSpacing/>
        <w:rPr>
          <w:rFonts w:ascii="Cambria" w:hAnsi="Cambria" w:cstheme="minorHAnsi"/>
        </w:rPr>
      </w:pPr>
      <w:r w:rsidRPr="00AB0071">
        <w:rPr>
          <w:rFonts w:ascii="Cambria" w:hAnsi="Cambria" w:cstheme="minorHAnsi"/>
        </w:rPr>
        <w:t>Worked on DB2 Fix pack updates</w:t>
      </w:r>
    </w:p>
    <w:p w14:paraId="6FC5EA30" w14:textId="77777777" w:rsidR="004A46D3" w:rsidRPr="00AB0071" w:rsidRDefault="004A46D3" w:rsidP="00FF514A">
      <w:pPr>
        <w:pStyle w:val="ListParagraph"/>
        <w:numPr>
          <w:ilvl w:val="0"/>
          <w:numId w:val="10"/>
        </w:numPr>
        <w:suppressAutoHyphens w:val="0"/>
        <w:contextualSpacing/>
        <w:rPr>
          <w:rFonts w:ascii="Cambria" w:hAnsi="Cambria" w:cstheme="minorHAnsi"/>
        </w:rPr>
      </w:pPr>
      <w:r w:rsidRPr="00AB0071">
        <w:rPr>
          <w:rFonts w:ascii="Cambria" w:hAnsi="Cambria" w:cstheme="minorHAnsi"/>
        </w:rPr>
        <w:t>Monitored the Log shipping in production systems &amp; apply logs (recovery) in DR systems, so that DR always in sync.</w:t>
      </w:r>
    </w:p>
    <w:p w14:paraId="16B61FDD" w14:textId="77777777" w:rsidR="004A46D3" w:rsidRPr="00AB0071" w:rsidRDefault="004A46D3" w:rsidP="00FF514A">
      <w:pPr>
        <w:pStyle w:val="ListParagraph"/>
        <w:numPr>
          <w:ilvl w:val="0"/>
          <w:numId w:val="10"/>
        </w:numPr>
        <w:suppressAutoHyphens w:val="0"/>
        <w:contextualSpacing/>
        <w:rPr>
          <w:rFonts w:ascii="Cambria" w:hAnsi="Cambria" w:cstheme="minorHAnsi"/>
        </w:rPr>
      </w:pPr>
      <w:r w:rsidRPr="00AB0071">
        <w:rPr>
          <w:rFonts w:ascii="Cambria" w:hAnsi="Cambria" w:cstheme="minorHAnsi"/>
        </w:rPr>
        <w:t>Responsible for Change Management in ABAP, Java, Application Patches - Plug-ins, Add-on &amp; Support Packs Application.</w:t>
      </w:r>
    </w:p>
    <w:p w14:paraId="63F10E77" w14:textId="77777777" w:rsidR="004A46D3" w:rsidRPr="00AB0071" w:rsidRDefault="004A46D3" w:rsidP="00FF514A">
      <w:pPr>
        <w:pStyle w:val="ListParagraph"/>
        <w:numPr>
          <w:ilvl w:val="0"/>
          <w:numId w:val="10"/>
        </w:numPr>
        <w:suppressAutoHyphens w:val="0"/>
        <w:contextualSpacing/>
        <w:rPr>
          <w:rFonts w:ascii="Cambria" w:hAnsi="Cambria" w:cstheme="minorHAnsi"/>
        </w:rPr>
      </w:pPr>
      <w:r w:rsidRPr="00AB0071">
        <w:rPr>
          <w:rFonts w:ascii="Cambria" w:hAnsi="Cambria" w:cstheme="minorHAnsi"/>
        </w:rPr>
        <w:t>Responsible for the hardware migration of 3rd party software like TMSDB, Apache Proxy and actively involved in this activity.</w:t>
      </w:r>
    </w:p>
    <w:p w14:paraId="31C4D960" w14:textId="77777777" w:rsidR="004A46D3" w:rsidRPr="00AB0071" w:rsidRDefault="004A46D3" w:rsidP="00FF514A">
      <w:pPr>
        <w:pStyle w:val="ListParagraph"/>
        <w:numPr>
          <w:ilvl w:val="0"/>
          <w:numId w:val="10"/>
        </w:numPr>
        <w:suppressAutoHyphens w:val="0"/>
        <w:contextualSpacing/>
        <w:rPr>
          <w:rFonts w:ascii="Cambria" w:hAnsi="Cambria" w:cstheme="minorHAnsi"/>
        </w:rPr>
      </w:pPr>
      <w:r w:rsidRPr="00AB0071">
        <w:rPr>
          <w:rFonts w:ascii="Cambria" w:hAnsi="Cambria" w:cstheme="minorHAnsi"/>
        </w:rPr>
        <w:t>Performing the Technical &amp; process KT sessions to new onboarded team members. Created KT documents for these sessions which helped the team to handle the issues &amp; various activities.</w:t>
      </w:r>
    </w:p>
    <w:p w14:paraId="67D41229" w14:textId="77777777" w:rsidR="004A46D3" w:rsidRPr="00AB0071" w:rsidRDefault="004A46D3" w:rsidP="00FF514A">
      <w:pPr>
        <w:pStyle w:val="ListParagraph"/>
        <w:numPr>
          <w:ilvl w:val="0"/>
          <w:numId w:val="10"/>
        </w:numPr>
        <w:suppressAutoHyphens w:val="0"/>
        <w:contextualSpacing/>
        <w:rPr>
          <w:rFonts w:ascii="Cambria" w:hAnsi="Cambria" w:cstheme="minorHAnsi"/>
        </w:rPr>
      </w:pPr>
      <w:r w:rsidRPr="00AB0071">
        <w:rPr>
          <w:rFonts w:ascii="Cambria" w:hAnsi="Cambria" w:cstheme="minorHAnsi"/>
        </w:rPr>
        <w:t>Created &amp; assigned roles to the users</w:t>
      </w:r>
    </w:p>
    <w:p w14:paraId="4DC9AA60" w14:textId="77777777" w:rsidR="004A46D3" w:rsidRPr="00AB0071" w:rsidRDefault="004A46D3" w:rsidP="00FF514A">
      <w:pPr>
        <w:pStyle w:val="ListParagraph"/>
        <w:numPr>
          <w:ilvl w:val="0"/>
          <w:numId w:val="10"/>
        </w:numPr>
        <w:suppressAutoHyphens w:val="0"/>
        <w:contextualSpacing/>
        <w:rPr>
          <w:rFonts w:ascii="Cambria" w:hAnsi="Cambria" w:cstheme="minorHAnsi"/>
        </w:rPr>
      </w:pPr>
      <w:r w:rsidRPr="00AB0071">
        <w:rPr>
          <w:rFonts w:ascii="Cambria" w:hAnsi="Cambria" w:cstheme="minorHAnsi"/>
        </w:rPr>
        <w:t>Resolved access issues using SU53 and SUIM</w:t>
      </w:r>
    </w:p>
    <w:p w14:paraId="4C9A0BE7" w14:textId="77777777" w:rsidR="004A46D3" w:rsidRPr="00AB0071" w:rsidRDefault="004A46D3" w:rsidP="00FF514A">
      <w:pPr>
        <w:pStyle w:val="ListParagraph"/>
        <w:numPr>
          <w:ilvl w:val="0"/>
          <w:numId w:val="10"/>
        </w:numPr>
        <w:suppressAutoHyphens w:val="0"/>
        <w:contextualSpacing/>
        <w:rPr>
          <w:rFonts w:ascii="Cambria" w:hAnsi="Cambria" w:cstheme="minorHAnsi"/>
        </w:rPr>
      </w:pPr>
      <w:r w:rsidRPr="00AB0071">
        <w:rPr>
          <w:rFonts w:ascii="Cambria" w:hAnsi="Cambria" w:cstheme="minorHAnsi"/>
        </w:rPr>
        <w:t>Troubleshot roles based on Authorization traces</w:t>
      </w:r>
    </w:p>
    <w:p w14:paraId="4CC76D64" w14:textId="77777777" w:rsidR="004A46D3" w:rsidRPr="00AB0071" w:rsidRDefault="004A46D3" w:rsidP="00FF514A">
      <w:pPr>
        <w:pStyle w:val="ListParagraph"/>
        <w:numPr>
          <w:ilvl w:val="0"/>
          <w:numId w:val="10"/>
        </w:numPr>
        <w:suppressAutoHyphens w:val="0"/>
        <w:contextualSpacing/>
        <w:rPr>
          <w:rFonts w:ascii="Cambria" w:hAnsi="Cambria" w:cstheme="minorHAnsi"/>
        </w:rPr>
      </w:pPr>
      <w:r w:rsidRPr="00AB0071">
        <w:rPr>
          <w:rFonts w:ascii="Cambria" w:hAnsi="Cambria" w:cstheme="minorHAnsi"/>
        </w:rPr>
        <w:t>Assigned authorization groups to users</w:t>
      </w:r>
    </w:p>
    <w:p w14:paraId="19BC7251" w14:textId="77777777" w:rsidR="004A46D3" w:rsidRPr="00AB0071" w:rsidRDefault="004A46D3" w:rsidP="00FF514A">
      <w:pPr>
        <w:pStyle w:val="ListParagraph"/>
        <w:numPr>
          <w:ilvl w:val="0"/>
          <w:numId w:val="10"/>
        </w:numPr>
        <w:suppressAutoHyphens w:val="0"/>
        <w:contextualSpacing/>
        <w:rPr>
          <w:rFonts w:ascii="Cambria" w:hAnsi="Cambria" w:cstheme="minorHAnsi"/>
        </w:rPr>
      </w:pPr>
      <w:r w:rsidRPr="00AB0071">
        <w:rPr>
          <w:rFonts w:ascii="Cambria" w:hAnsi="Cambria" w:cstheme="minorHAnsi"/>
        </w:rPr>
        <w:t>Provided support to users in BI authorizations</w:t>
      </w:r>
    </w:p>
    <w:p w14:paraId="6D7A50DC" w14:textId="77777777" w:rsidR="004A46D3" w:rsidRPr="00AB0071" w:rsidRDefault="004A46D3" w:rsidP="00FF514A">
      <w:pPr>
        <w:pStyle w:val="ListParagraph"/>
        <w:numPr>
          <w:ilvl w:val="0"/>
          <w:numId w:val="10"/>
        </w:numPr>
        <w:suppressAutoHyphens w:val="0"/>
        <w:contextualSpacing/>
        <w:rPr>
          <w:rFonts w:ascii="Cambria" w:hAnsi="Cambria" w:cstheme="minorHAnsi"/>
        </w:rPr>
      </w:pPr>
      <w:r w:rsidRPr="00AB0071">
        <w:rPr>
          <w:rFonts w:ascii="Cambria" w:hAnsi="Cambria" w:cstheme="minorHAnsi"/>
        </w:rPr>
        <w:t>Monitored user access reviews</w:t>
      </w:r>
    </w:p>
    <w:p w14:paraId="087CF40C" w14:textId="503EFA5B" w:rsidR="004A46D3" w:rsidRPr="00AB0071" w:rsidRDefault="004A46D3" w:rsidP="00FF514A">
      <w:pPr>
        <w:pStyle w:val="ListParagraph"/>
        <w:numPr>
          <w:ilvl w:val="0"/>
          <w:numId w:val="10"/>
        </w:numPr>
        <w:suppressAutoHyphens w:val="0"/>
        <w:contextualSpacing/>
        <w:rPr>
          <w:rFonts w:ascii="Cambria" w:hAnsi="Cambria" w:cstheme="minorHAnsi"/>
        </w:rPr>
      </w:pPr>
      <w:r w:rsidRPr="00AB0071">
        <w:rPr>
          <w:rFonts w:ascii="Cambria" w:hAnsi="Cambria" w:cstheme="minorHAnsi"/>
        </w:rPr>
        <w:t>Conducted security audit log configuration for streamlines approvals by the appropriate business approvers to unburden IT staff and provide a complete history of user access</w:t>
      </w:r>
    </w:p>
    <w:p w14:paraId="3CAB2808" w14:textId="77777777" w:rsidR="004A46D3" w:rsidRPr="00AB0071" w:rsidRDefault="004A46D3" w:rsidP="00FF514A">
      <w:pPr>
        <w:pStyle w:val="ListParagraph"/>
        <w:numPr>
          <w:ilvl w:val="0"/>
          <w:numId w:val="10"/>
        </w:numPr>
        <w:suppressAutoHyphens w:val="0"/>
        <w:contextualSpacing/>
        <w:rPr>
          <w:rFonts w:ascii="Cambria" w:hAnsi="Cambria" w:cstheme="minorHAnsi"/>
        </w:rPr>
      </w:pPr>
      <w:r w:rsidRPr="00AB0071">
        <w:rPr>
          <w:rFonts w:ascii="Cambria" w:hAnsi="Cambria" w:cstheme="minorHAnsi"/>
        </w:rPr>
        <w:t>Created user IDs based on a standard naming convention, setting up of new users, modifying user accounts, resetting passwords, locking and unlocking user IDs</w:t>
      </w:r>
    </w:p>
    <w:p w14:paraId="0D2B932D" w14:textId="77777777" w:rsidR="004A46D3" w:rsidRPr="00AB0071" w:rsidRDefault="004A46D3" w:rsidP="00FF514A">
      <w:pPr>
        <w:pStyle w:val="ListParagraph"/>
        <w:numPr>
          <w:ilvl w:val="0"/>
          <w:numId w:val="10"/>
        </w:numPr>
        <w:suppressAutoHyphens w:val="0"/>
        <w:contextualSpacing/>
        <w:rPr>
          <w:rFonts w:ascii="Cambria" w:hAnsi="Cambria" w:cstheme="minorHAnsi"/>
        </w:rPr>
      </w:pPr>
      <w:r w:rsidRPr="00AB0071">
        <w:rPr>
          <w:rFonts w:ascii="Cambria" w:hAnsi="Cambria" w:cstheme="minorHAnsi"/>
        </w:rPr>
        <w:t>Conducted unit test and regression test on SAP roles</w:t>
      </w:r>
    </w:p>
    <w:p w14:paraId="5BB9D7C6" w14:textId="1B174670" w:rsidR="004A46D3" w:rsidRPr="00AB0071" w:rsidRDefault="004A46D3" w:rsidP="00FF514A">
      <w:pPr>
        <w:pStyle w:val="ListParagraph"/>
        <w:numPr>
          <w:ilvl w:val="0"/>
          <w:numId w:val="10"/>
        </w:numPr>
        <w:suppressAutoHyphens w:val="0"/>
        <w:contextualSpacing/>
        <w:rPr>
          <w:rFonts w:ascii="Cambria" w:hAnsi="Cambria" w:cstheme="minorHAnsi"/>
        </w:rPr>
      </w:pPr>
      <w:r w:rsidRPr="00AB0071">
        <w:rPr>
          <w:rFonts w:ascii="Cambria" w:hAnsi="Cambria" w:cstheme="minorHAnsi"/>
        </w:rPr>
        <w:t>Managed daily jobs &amp; termination of users based on a report</w:t>
      </w:r>
    </w:p>
    <w:p w14:paraId="0397AA24" w14:textId="66F5E4D7" w:rsidR="004A46D3" w:rsidRPr="00AB0071" w:rsidRDefault="004A46D3" w:rsidP="00FF514A">
      <w:pPr>
        <w:pStyle w:val="ListParagraph"/>
        <w:numPr>
          <w:ilvl w:val="0"/>
          <w:numId w:val="10"/>
        </w:numPr>
        <w:suppressAutoHyphens w:val="0"/>
        <w:contextualSpacing/>
        <w:rPr>
          <w:rFonts w:ascii="Cambria" w:hAnsi="Cambria" w:cstheme="minorHAnsi"/>
        </w:rPr>
      </w:pPr>
      <w:r w:rsidRPr="00AB0071">
        <w:rPr>
          <w:rFonts w:ascii="Cambria" w:hAnsi="Cambria" w:cstheme="minorHAnsi"/>
        </w:rPr>
        <w:t>Developed FFIDS module wise in GRC</w:t>
      </w:r>
    </w:p>
    <w:p w14:paraId="6C66C712" w14:textId="77777777" w:rsidR="004A46D3" w:rsidRPr="00AB0071" w:rsidRDefault="004A46D3" w:rsidP="00FF514A">
      <w:pPr>
        <w:pStyle w:val="ListParagraph"/>
        <w:numPr>
          <w:ilvl w:val="0"/>
          <w:numId w:val="10"/>
        </w:numPr>
        <w:suppressAutoHyphens w:val="0"/>
        <w:contextualSpacing/>
        <w:rPr>
          <w:rFonts w:ascii="Cambria" w:hAnsi="Cambria" w:cstheme="minorHAnsi"/>
        </w:rPr>
      </w:pPr>
      <w:r w:rsidRPr="00AB0071">
        <w:rPr>
          <w:rFonts w:ascii="Cambria" w:hAnsi="Cambria" w:cstheme="minorHAnsi"/>
        </w:rPr>
        <w:t>Drafted test scripts for GRC Upgrade</w:t>
      </w:r>
    </w:p>
    <w:p w14:paraId="3DEFECE2" w14:textId="0259081E" w:rsidR="004A46D3" w:rsidRPr="00AB0071" w:rsidRDefault="004A46D3" w:rsidP="00FF514A">
      <w:pPr>
        <w:pStyle w:val="ListParagraph"/>
        <w:numPr>
          <w:ilvl w:val="0"/>
          <w:numId w:val="10"/>
        </w:numPr>
        <w:suppressAutoHyphens w:val="0"/>
        <w:contextualSpacing/>
        <w:rPr>
          <w:rFonts w:ascii="Cambria" w:hAnsi="Cambria" w:cstheme="minorHAnsi"/>
        </w:rPr>
      </w:pPr>
      <w:r w:rsidRPr="00AB0071">
        <w:rPr>
          <w:rFonts w:ascii="Cambria" w:hAnsi="Cambria" w:cstheme="minorHAnsi"/>
        </w:rPr>
        <w:t>Participated in GRC Upgrade Project</w:t>
      </w:r>
    </w:p>
    <w:p w14:paraId="385F70F2" w14:textId="77777777" w:rsidR="004A46D3" w:rsidRPr="00AB0071" w:rsidRDefault="004A46D3" w:rsidP="00FF514A">
      <w:pPr>
        <w:pStyle w:val="ListParagraph"/>
        <w:numPr>
          <w:ilvl w:val="0"/>
          <w:numId w:val="10"/>
        </w:numPr>
        <w:suppressAutoHyphens w:val="0"/>
        <w:contextualSpacing/>
        <w:rPr>
          <w:rFonts w:ascii="Cambria" w:hAnsi="Cambria" w:cstheme="minorHAnsi"/>
        </w:rPr>
      </w:pPr>
      <w:r w:rsidRPr="00AB0071">
        <w:rPr>
          <w:rFonts w:ascii="Cambria" w:hAnsi="Cambria" w:cstheme="minorHAnsi"/>
        </w:rPr>
        <w:t>Hands on experience on DB2 log archive, deadlocks, table re-orgs and few other monitoring and configuration experience.</w:t>
      </w:r>
    </w:p>
    <w:p w14:paraId="407CBB65" w14:textId="77777777" w:rsidR="004A46D3" w:rsidRPr="00AB0071" w:rsidRDefault="004A46D3" w:rsidP="00FF514A">
      <w:pPr>
        <w:pStyle w:val="ListParagraph"/>
        <w:numPr>
          <w:ilvl w:val="0"/>
          <w:numId w:val="10"/>
        </w:numPr>
        <w:suppressAutoHyphens w:val="0"/>
        <w:contextualSpacing/>
        <w:rPr>
          <w:rFonts w:ascii="Cambria" w:hAnsi="Cambria" w:cstheme="minorHAnsi"/>
        </w:rPr>
      </w:pPr>
      <w:r w:rsidRPr="00AB0071">
        <w:rPr>
          <w:rFonts w:ascii="Cambria" w:hAnsi="Cambria" w:cstheme="minorHAnsi"/>
        </w:rPr>
        <w:t>Installed and configured DAA agent for ABAP &amp; JAVA systems.</w:t>
      </w:r>
    </w:p>
    <w:p w14:paraId="0C2DF679" w14:textId="77777777" w:rsidR="004A46D3" w:rsidRPr="00AB0071" w:rsidRDefault="004A46D3" w:rsidP="00FF514A">
      <w:pPr>
        <w:pStyle w:val="ListParagraph"/>
        <w:numPr>
          <w:ilvl w:val="0"/>
          <w:numId w:val="10"/>
        </w:numPr>
        <w:suppressAutoHyphens w:val="0"/>
        <w:contextualSpacing/>
        <w:rPr>
          <w:rFonts w:ascii="Cambria" w:hAnsi="Cambria" w:cstheme="minorHAnsi"/>
        </w:rPr>
      </w:pPr>
      <w:r w:rsidRPr="00AB0071">
        <w:rPr>
          <w:rFonts w:ascii="Cambria" w:hAnsi="Cambria" w:cstheme="minorHAnsi"/>
        </w:rPr>
        <w:t>Administering JAVA / J2EE engine through Visual Administrator &amp; Configtool.</w:t>
      </w:r>
    </w:p>
    <w:p w14:paraId="5A553F32" w14:textId="77777777" w:rsidR="004A46D3" w:rsidRPr="00AB0071" w:rsidRDefault="004A46D3" w:rsidP="00FF514A">
      <w:pPr>
        <w:pStyle w:val="ListParagraph"/>
        <w:numPr>
          <w:ilvl w:val="0"/>
          <w:numId w:val="10"/>
        </w:numPr>
        <w:suppressAutoHyphens w:val="0"/>
        <w:contextualSpacing/>
        <w:rPr>
          <w:rFonts w:ascii="Cambria" w:hAnsi="Cambria" w:cstheme="minorHAnsi"/>
        </w:rPr>
      </w:pPr>
      <w:r w:rsidRPr="00AB0071">
        <w:rPr>
          <w:rFonts w:ascii="Cambria" w:hAnsi="Cambria" w:cstheme="minorHAnsi"/>
        </w:rPr>
        <w:t>Provide extensive fixes for Performance bottlenecks</w:t>
      </w:r>
    </w:p>
    <w:p w14:paraId="136646B2" w14:textId="77777777" w:rsidR="004A46D3" w:rsidRPr="00AB0071" w:rsidRDefault="004A46D3" w:rsidP="00FF514A">
      <w:pPr>
        <w:pStyle w:val="ListParagraph"/>
        <w:numPr>
          <w:ilvl w:val="0"/>
          <w:numId w:val="10"/>
        </w:numPr>
        <w:suppressAutoHyphens w:val="0"/>
        <w:contextualSpacing/>
        <w:rPr>
          <w:rFonts w:ascii="Cambria" w:hAnsi="Cambria" w:cstheme="minorHAnsi"/>
        </w:rPr>
      </w:pPr>
      <w:r w:rsidRPr="00AB0071">
        <w:rPr>
          <w:rFonts w:ascii="Cambria" w:hAnsi="Cambria" w:cstheme="minorHAnsi"/>
        </w:rPr>
        <w:t>Monitoring the production backups and work with the multiple teams to resolve the backup issues.</w:t>
      </w:r>
    </w:p>
    <w:p w14:paraId="55B2D2DC" w14:textId="77777777" w:rsidR="004A46D3" w:rsidRPr="00AB0071" w:rsidRDefault="004A46D3" w:rsidP="00FF514A">
      <w:pPr>
        <w:pStyle w:val="ListParagraph"/>
        <w:numPr>
          <w:ilvl w:val="0"/>
          <w:numId w:val="10"/>
        </w:numPr>
        <w:suppressAutoHyphens w:val="0"/>
        <w:contextualSpacing/>
        <w:rPr>
          <w:rFonts w:ascii="Cambria" w:hAnsi="Cambria" w:cstheme="minorHAnsi"/>
        </w:rPr>
      </w:pPr>
      <w:r w:rsidRPr="00AB0071">
        <w:rPr>
          <w:rFonts w:ascii="Cambria" w:hAnsi="Cambria" w:cstheme="minorHAnsi"/>
        </w:rPr>
        <w:t>Co-ordinating with various Functional teams &amp; resolving various functional and technical issues experienced by the end users.</w:t>
      </w:r>
    </w:p>
    <w:p w14:paraId="4850249A" w14:textId="77777777" w:rsidR="004A46D3" w:rsidRPr="00AB0071" w:rsidRDefault="004A46D3" w:rsidP="00FF514A">
      <w:pPr>
        <w:pStyle w:val="ListParagraph"/>
        <w:numPr>
          <w:ilvl w:val="0"/>
          <w:numId w:val="10"/>
        </w:numPr>
        <w:suppressAutoHyphens w:val="0"/>
        <w:contextualSpacing/>
        <w:rPr>
          <w:rFonts w:ascii="Cambria" w:hAnsi="Cambria" w:cstheme="minorHAnsi"/>
        </w:rPr>
      </w:pPr>
      <w:r w:rsidRPr="00AB0071">
        <w:rPr>
          <w:rFonts w:ascii="Cambria" w:hAnsi="Cambria" w:cstheme="minorHAnsi"/>
        </w:rPr>
        <w:t>Preparing the System for Early Watch Check and performing the same through Solution Manager.</w:t>
      </w:r>
    </w:p>
    <w:p w14:paraId="45990A40" w14:textId="77777777" w:rsidR="004A46D3" w:rsidRPr="00AB0071" w:rsidRDefault="004A46D3" w:rsidP="00FF514A">
      <w:pPr>
        <w:pStyle w:val="ListParagraph"/>
        <w:numPr>
          <w:ilvl w:val="0"/>
          <w:numId w:val="10"/>
        </w:numPr>
        <w:suppressAutoHyphens w:val="0"/>
        <w:contextualSpacing/>
        <w:rPr>
          <w:rFonts w:ascii="Cambria" w:hAnsi="Cambria" w:cstheme="minorHAnsi"/>
        </w:rPr>
      </w:pPr>
      <w:r w:rsidRPr="00AB0071">
        <w:rPr>
          <w:rFonts w:ascii="Cambria" w:hAnsi="Cambria" w:cstheme="minorHAnsi"/>
        </w:rPr>
        <w:t>Escalating various issues identified during the preparation of Checklists.</w:t>
      </w:r>
    </w:p>
    <w:p w14:paraId="71AF5FC6" w14:textId="1B2B1F15" w:rsidR="00DE3E08" w:rsidRPr="00AB0071" w:rsidRDefault="004A46D3" w:rsidP="00FF514A">
      <w:pPr>
        <w:pStyle w:val="ListParagraph"/>
        <w:numPr>
          <w:ilvl w:val="0"/>
          <w:numId w:val="10"/>
        </w:numPr>
        <w:suppressAutoHyphens w:val="0"/>
        <w:contextualSpacing/>
        <w:rPr>
          <w:rFonts w:ascii="Cambria" w:hAnsi="Cambria" w:cstheme="minorHAnsi"/>
        </w:rPr>
      </w:pPr>
      <w:r w:rsidRPr="00AB0071">
        <w:rPr>
          <w:rFonts w:ascii="Cambria" w:hAnsi="Cambria" w:cstheme="minorHAnsi"/>
        </w:rPr>
        <w:t>Searching relevant notes and resolving various SAP issues.</w:t>
      </w:r>
    </w:p>
    <w:p w14:paraId="432F6FB6" w14:textId="3BA835B3" w:rsidR="00DE3E08" w:rsidRPr="00A83C23" w:rsidRDefault="00AB0071" w:rsidP="00AB0071">
      <w:pPr>
        <w:contextualSpacing/>
        <w:rPr>
          <w:rFonts w:ascii="Cambria" w:hAnsi="Cambria"/>
          <w:b/>
          <w:szCs w:val="22"/>
          <w:u w:val="single"/>
        </w:rPr>
      </w:pPr>
      <w:r>
        <w:rPr>
          <w:rFonts w:ascii="Cambria" w:hAnsi="Cambria"/>
          <w:b/>
          <w:szCs w:val="22"/>
          <w:u w:val="single"/>
        </w:rPr>
        <w:br/>
      </w:r>
      <w:r w:rsidR="00DE3E08" w:rsidRPr="00A83C23">
        <w:rPr>
          <w:rFonts w:ascii="Cambria" w:hAnsi="Cambria"/>
          <w:b/>
          <w:szCs w:val="22"/>
          <w:u w:val="single"/>
        </w:rPr>
        <w:t>Project Summary:</w:t>
      </w:r>
    </w:p>
    <w:p w14:paraId="0DDD6267" w14:textId="77777777" w:rsidR="00DE3E08" w:rsidRPr="00AB0071" w:rsidRDefault="00DE3E08" w:rsidP="00FF514A">
      <w:pPr>
        <w:pStyle w:val="ListParagraph"/>
        <w:numPr>
          <w:ilvl w:val="0"/>
          <w:numId w:val="9"/>
        </w:numPr>
        <w:tabs>
          <w:tab w:val="left" w:pos="2835"/>
          <w:tab w:val="left" w:pos="3402"/>
        </w:tabs>
        <w:contextualSpacing/>
        <w:rPr>
          <w:rFonts w:ascii="Cambria" w:hAnsi="Cambria" w:cstheme="minorHAnsi"/>
        </w:rPr>
      </w:pPr>
      <w:r w:rsidRPr="00AB0071">
        <w:rPr>
          <w:rFonts w:ascii="Cambria" w:hAnsi="Cambria" w:cstheme="minorHAnsi"/>
        </w:rPr>
        <w:t>Client</w:t>
      </w:r>
      <w:r w:rsidRPr="00AB0071">
        <w:rPr>
          <w:rFonts w:ascii="Cambria" w:hAnsi="Cambria" w:cstheme="minorHAnsi"/>
        </w:rPr>
        <w:tab/>
        <w:t>:</w:t>
      </w:r>
      <w:r w:rsidRPr="00AB0071">
        <w:rPr>
          <w:rFonts w:ascii="Cambria" w:hAnsi="Cambria" w:cstheme="minorHAnsi"/>
        </w:rPr>
        <w:tab/>
        <w:t>Armstrong World Industries</w:t>
      </w:r>
    </w:p>
    <w:p w14:paraId="0114AF43" w14:textId="77777777" w:rsidR="00DE3E08" w:rsidRPr="00AB0071" w:rsidRDefault="00DE3E08" w:rsidP="00FF514A">
      <w:pPr>
        <w:pStyle w:val="ListParagraph"/>
        <w:numPr>
          <w:ilvl w:val="0"/>
          <w:numId w:val="9"/>
        </w:numPr>
        <w:tabs>
          <w:tab w:val="left" w:pos="2835"/>
          <w:tab w:val="left" w:pos="3402"/>
        </w:tabs>
        <w:contextualSpacing/>
        <w:rPr>
          <w:rFonts w:ascii="Cambria" w:hAnsi="Cambria" w:cstheme="minorHAnsi"/>
        </w:rPr>
      </w:pPr>
      <w:r w:rsidRPr="00AB0071">
        <w:rPr>
          <w:rFonts w:ascii="Cambria" w:hAnsi="Cambria" w:cstheme="minorHAnsi"/>
        </w:rPr>
        <w:t>Duration</w:t>
      </w:r>
      <w:r w:rsidRPr="00AB0071">
        <w:rPr>
          <w:rFonts w:ascii="Cambria" w:hAnsi="Cambria" w:cstheme="minorHAnsi"/>
        </w:rPr>
        <w:tab/>
        <w:t xml:space="preserve">: </w:t>
      </w:r>
      <w:r w:rsidRPr="00AB0071">
        <w:rPr>
          <w:rFonts w:ascii="Cambria" w:hAnsi="Cambria" w:cstheme="minorHAnsi"/>
        </w:rPr>
        <w:tab/>
        <w:t>April-2015 to June 2017</w:t>
      </w:r>
    </w:p>
    <w:p w14:paraId="11944667" w14:textId="77777777" w:rsidR="00DE3E08" w:rsidRPr="00AB0071" w:rsidRDefault="00DE3E08" w:rsidP="00FF514A">
      <w:pPr>
        <w:pStyle w:val="ListParagraph"/>
        <w:numPr>
          <w:ilvl w:val="0"/>
          <w:numId w:val="9"/>
        </w:numPr>
        <w:tabs>
          <w:tab w:val="left" w:pos="2835"/>
          <w:tab w:val="left" w:pos="3402"/>
        </w:tabs>
        <w:contextualSpacing/>
        <w:rPr>
          <w:rFonts w:ascii="Cambria" w:hAnsi="Cambria" w:cstheme="minorHAnsi"/>
        </w:rPr>
      </w:pPr>
      <w:r w:rsidRPr="00AB0071">
        <w:rPr>
          <w:rFonts w:ascii="Cambria" w:hAnsi="Cambria" w:cstheme="minorHAnsi"/>
        </w:rPr>
        <w:t>Role</w:t>
      </w:r>
      <w:r w:rsidRPr="00AB0071">
        <w:rPr>
          <w:rFonts w:ascii="Cambria" w:hAnsi="Cambria" w:cstheme="minorHAnsi"/>
        </w:rPr>
        <w:tab/>
        <w:t>:</w:t>
      </w:r>
      <w:r w:rsidRPr="00AB0071">
        <w:rPr>
          <w:rFonts w:ascii="Cambria" w:hAnsi="Cambria" w:cstheme="minorHAnsi"/>
        </w:rPr>
        <w:tab/>
        <w:t>Senior Associate</w:t>
      </w:r>
    </w:p>
    <w:p w14:paraId="23A5DAAC" w14:textId="31669E2F" w:rsidR="00DE3E08" w:rsidRPr="00AB0071" w:rsidRDefault="00DE3E08" w:rsidP="00FF514A">
      <w:pPr>
        <w:pStyle w:val="ListParagraph"/>
        <w:numPr>
          <w:ilvl w:val="0"/>
          <w:numId w:val="9"/>
        </w:numPr>
        <w:tabs>
          <w:tab w:val="left" w:pos="2835"/>
          <w:tab w:val="left" w:pos="3402"/>
        </w:tabs>
        <w:contextualSpacing/>
        <w:rPr>
          <w:rFonts w:ascii="Cambria" w:hAnsi="Cambria" w:cstheme="minorHAnsi"/>
        </w:rPr>
      </w:pPr>
      <w:r w:rsidRPr="00AB0071">
        <w:rPr>
          <w:rFonts w:ascii="Cambria" w:hAnsi="Cambria" w:cstheme="minorHAnsi"/>
        </w:rPr>
        <w:t>Environment</w:t>
      </w:r>
      <w:r w:rsidRPr="00AB0071">
        <w:rPr>
          <w:rFonts w:ascii="Cambria" w:hAnsi="Cambria" w:cstheme="minorHAnsi"/>
        </w:rPr>
        <w:tab/>
        <w:t>:</w:t>
      </w:r>
      <w:r w:rsidRPr="00AB0071">
        <w:rPr>
          <w:rFonts w:ascii="Cambria" w:hAnsi="Cambria" w:cstheme="minorHAnsi"/>
        </w:rPr>
        <w:tab/>
        <w:t>SAP ECC 6.0, Oracle 9i/10g, Red-Linux</w:t>
      </w:r>
    </w:p>
    <w:p w14:paraId="4771FCA4" w14:textId="0E37144A" w:rsidR="00DE3E08" w:rsidRPr="00A83C23" w:rsidRDefault="00DE3E08" w:rsidP="00AB0071">
      <w:pPr>
        <w:contextualSpacing/>
        <w:rPr>
          <w:rFonts w:ascii="Cambria" w:hAnsi="Cambria"/>
          <w:b/>
          <w:szCs w:val="22"/>
        </w:rPr>
      </w:pPr>
      <w:r w:rsidRPr="00A83C23">
        <w:rPr>
          <w:rFonts w:ascii="Cambria" w:hAnsi="Cambria"/>
          <w:b/>
          <w:szCs w:val="22"/>
        </w:rPr>
        <w:t>Responsibilities:</w:t>
      </w:r>
    </w:p>
    <w:p w14:paraId="7AF5ECCA" w14:textId="77777777" w:rsidR="00DE3E08" w:rsidRPr="00AB0071" w:rsidRDefault="00DE3E08" w:rsidP="00FF514A">
      <w:pPr>
        <w:pStyle w:val="ListParagraph"/>
        <w:numPr>
          <w:ilvl w:val="0"/>
          <w:numId w:val="8"/>
        </w:numPr>
        <w:suppressAutoHyphens w:val="0"/>
        <w:contextualSpacing/>
        <w:rPr>
          <w:rFonts w:ascii="Cambria" w:hAnsi="Cambria" w:cstheme="minorHAnsi"/>
        </w:rPr>
      </w:pPr>
      <w:r w:rsidRPr="00AB0071">
        <w:rPr>
          <w:rFonts w:ascii="Cambria" w:hAnsi="Cambria" w:cstheme="minorHAnsi"/>
        </w:rPr>
        <w:t>End-to-End Implementation and configuration of Fiori.</w:t>
      </w:r>
    </w:p>
    <w:p w14:paraId="6CC76451" w14:textId="77777777" w:rsidR="004A46D3" w:rsidRPr="00AB0071" w:rsidRDefault="004A46D3" w:rsidP="00FF514A">
      <w:pPr>
        <w:pStyle w:val="ListParagraph"/>
        <w:numPr>
          <w:ilvl w:val="0"/>
          <w:numId w:val="8"/>
        </w:numPr>
        <w:suppressAutoHyphens w:val="0"/>
        <w:contextualSpacing/>
        <w:rPr>
          <w:rFonts w:ascii="Cambria" w:hAnsi="Cambria" w:cstheme="minorHAnsi"/>
        </w:rPr>
      </w:pPr>
      <w:r w:rsidRPr="00AB0071">
        <w:rPr>
          <w:rFonts w:ascii="Cambria" w:hAnsi="Cambria" w:cstheme="minorHAnsi"/>
        </w:rPr>
        <w:t>Installed and configured DAA agent for ABAP &amp; JAVA systems.</w:t>
      </w:r>
    </w:p>
    <w:p w14:paraId="38605948" w14:textId="77777777" w:rsidR="004A46D3" w:rsidRPr="00AB0071" w:rsidRDefault="004A46D3" w:rsidP="00FF514A">
      <w:pPr>
        <w:pStyle w:val="ListParagraph"/>
        <w:numPr>
          <w:ilvl w:val="0"/>
          <w:numId w:val="8"/>
        </w:numPr>
        <w:suppressAutoHyphens w:val="0"/>
        <w:contextualSpacing/>
        <w:rPr>
          <w:rFonts w:ascii="Cambria" w:hAnsi="Cambria" w:cstheme="minorHAnsi"/>
        </w:rPr>
      </w:pPr>
      <w:r w:rsidRPr="00AB0071">
        <w:rPr>
          <w:rFonts w:ascii="Cambria" w:hAnsi="Cambria" w:cstheme="minorHAnsi"/>
        </w:rPr>
        <w:t>Administering JAVA / J2EE engine through Visual Administrator &amp; Configtool</w:t>
      </w:r>
    </w:p>
    <w:p w14:paraId="634E01AF" w14:textId="77777777" w:rsidR="004A46D3" w:rsidRPr="00AB0071" w:rsidRDefault="004A46D3" w:rsidP="00FF514A">
      <w:pPr>
        <w:pStyle w:val="ListParagraph"/>
        <w:numPr>
          <w:ilvl w:val="0"/>
          <w:numId w:val="8"/>
        </w:numPr>
        <w:suppressAutoHyphens w:val="0"/>
        <w:contextualSpacing/>
        <w:rPr>
          <w:rFonts w:ascii="Cambria" w:hAnsi="Cambria" w:cstheme="minorHAnsi"/>
        </w:rPr>
      </w:pPr>
      <w:r w:rsidRPr="00AB0071">
        <w:rPr>
          <w:rFonts w:ascii="Cambria" w:hAnsi="Cambria" w:cstheme="minorHAnsi"/>
        </w:rPr>
        <w:t>Provide extensive fixes for Performance bottlenecks</w:t>
      </w:r>
    </w:p>
    <w:p w14:paraId="033B5230" w14:textId="77777777" w:rsidR="0079129F" w:rsidRPr="00AB0071" w:rsidRDefault="0079129F" w:rsidP="00FF514A">
      <w:pPr>
        <w:pStyle w:val="ListParagraph"/>
        <w:numPr>
          <w:ilvl w:val="0"/>
          <w:numId w:val="8"/>
        </w:numPr>
        <w:suppressAutoHyphens w:val="0"/>
        <w:contextualSpacing/>
        <w:rPr>
          <w:rFonts w:ascii="Cambria" w:hAnsi="Cambria" w:cstheme="minorHAnsi"/>
        </w:rPr>
      </w:pPr>
      <w:r w:rsidRPr="00AB0071">
        <w:rPr>
          <w:rFonts w:ascii="Cambria" w:hAnsi="Cambria" w:cstheme="minorHAnsi"/>
        </w:rPr>
        <w:t>Developed solutions for securing custom transactions, tables and programs</w:t>
      </w:r>
    </w:p>
    <w:p w14:paraId="15CCA5ED" w14:textId="77777777" w:rsidR="0079129F" w:rsidRPr="00AB0071" w:rsidRDefault="0079129F" w:rsidP="00FF514A">
      <w:pPr>
        <w:pStyle w:val="ListParagraph"/>
        <w:numPr>
          <w:ilvl w:val="0"/>
          <w:numId w:val="8"/>
        </w:numPr>
        <w:suppressAutoHyphens w:val="0"/>
        <w:contextualSpacing/>
        <w:rPr>
          <w:rFonts w:ascii="Cambria" w:hAnsi="Cambria" w:cstheme="minorHAnsi"/>
        </w:rPr>
      </w:pPr>
      <w:r w:rsidRPr="00AB0071">
        <w:rPr>
          <w:rFonts w:ascii="Cambria" w:hAnsi="Cambria" w:cstheme="minorHAnsi"/>
        </w:rPr>
        <w:t>Conducted SAP production support activities</w:t>
      </w:r>
    </w:p>
    <w:p w14:paraId="67062833" w14:textId="77777777" w:rsidR="0079129F" w:rsidRPr="00AB0071" w:rsidRDefault="0079129F" w:rsidP="00FF514A">
      <w:pPr>
        <w:pStyle w:val="ListParagraph"/>
        <w:numPr>
          <w:ilvl w:val="0"/>
          <w:numId w:val="8"/>
        </w:numPr>
        <w:suppressAutoHyphens w:val="0"/>
        <w:contextualSpacing/>
        <w:rPr>
          <w:rFonts w:ascii="Cambria" w:hAnsi="Cambria" w:cstheme="minorHAnsi"/>
        </w:rPr>
      </w:pPr>
      <w:r w:rsidRPr="00AB0071">
        <w:rPr>
          <w:rFonts w:ascii="Cambria" w:hAnsi="Cambria" w:cstheme="minorHAnsi"/>
        </w:rPr>
        <w:t>Coordinated with internal and external audit personnel to support testing and resolution of any SAP security audit findings</w:t>
      </w:r>
    </w:p>
    <w:p w14:paraId="724118B9" w14:textId="2C990B9D" w:rsidR="0079129F" w:rsidRPr="00AB0071" w:rsidRDefault="0079129F" w:rsidP="00FF514A">
      <w:pPr>
        <w:pStyle w:val="ListParagraph"/>
        <w:numPr>
          <w:ilvl w:val="0"/>
          <w:numId w:val="8"/>
        </w:numPr>
        <w:suppressAutoHyphens w:val="0"/>
        <w:contextualSpacing/>
        <w:rPr>
          <w:rFonts w:ascii="Cambria" w:hAnsi="Cambria" w:cstheme="minorHAnsi"/>
        </w:rPr>
      </w:pPr>
      <w:r w:rsidRPr="00AB0071">
        <w:rPr>
          <w:rFonts w:ascii="Cambria" w:hAnsi="Cambria" w:cstheme="minorHAnsi"/>
        </w:rPr>
        <w:t>Managed User Administration</w:t>
      </w:r>
    </w:p>
    <w:p w14:paraId="465E5623" w14:textId="77777777" w:rsidR="0079129F" w:rsidRPr="00AB0071" w:rsidRDefault="0079129F" w:rsidP="00FF514A">
      <w:pPr>
        <w:pStyle w:val="ListParagraph"/>
        <w:numPr>
          <w:ilvl w:val="0"/>
          <w:numId w:val="8"/>
        </w:numPr>
        <w:suppressAutoHyphens w:val="0"/>
        <w:contextualSpacing/>
        <w:rPr>
          <w:rFonts w:ascii="Cambria" w:hAnsi="Cambria" w:cstheme="minorHAnsi"/>
        </w:rPr>
      </w:pPr>
      <w:r w:rsidRPr="00AB0071">
        <w:rPr>
          <w:rFonts w:ascii="Cambria" w:hAnsi="Cambria" w:cstheme="minorHAnsi"/>
        </w:rPr>
        <w:t>Troubleshot access issues using SU53 &amp; SUIM and with Authorization traces (ST01)</w:t>
      </w:r>
    </w:p>
    <w:p w14:paraId="2C1B49F8" w14:textId="77777777" w:rsidR="0079129F" w:rsidRPr="00AB0071" w:rsidRDefault="0079129F" w:rsidP="00FF514A">
      <w:pPr>
        <w:pStyle w:val="ListParagraph"/>
        <w:numPr>
          <w:ilvl w:val="0"/>
          <w:numId w:val="8"/>
        </w:numPr>
        <w:suppressAutoHyphens w:val="0"/>
        <w:contextualSpacing/>
        <w:rPr>
          <w:rFonts w:ascii="Cambria" w:hAnsi="Cambria" w:cstheme="minorHAnsi"/>
        </w:rPr>
      </w:pPr>
      <w:r w:rsidRPr="00AB0071">
        <w:rPr>
          <w:rFonts w:ascii="Cambria" w:hAnsi="Cambria" w:cstheme="minorHAnsi"/>
        </w:rPr>
        <w:t>Created new users HANA DB Security</w:t>
      </w:r>
    </w:p>
    <w:p w14:paraId="42A3914F" w14:textId="77777777" w:rsidR="004A46D3" w:rsidRPr="00AB0071" w:rsidRDefault="004A46D3" w:rsidP="00FF514A">
      <w:pPr>
        <w:pStyle w:val="ListParagraph"/>
        <w:numPr>
          <w:ilvl w:val="0"/>
          <w:numId w:val="8"/>
        </w:numPr>
        <w:suppressAutoHyphens w:val="0"/>
        <w:contextualSpacing/>
        <w:rPr>
          <w:rFonts w:ascii="Cambria" w:hAnsi="Cambria" w:cstheme="minorHAnsi"/>
        </w:rPr>
      </w:pPr>
      <w:r w:rsidRPr="00AB0071">
        <w:rPr>
          <w:rFonts w:ascii="Cambria" w:hAnsi="Cambria" w:cstheme="minorHAnsi"/>
        </w:rPr>
        <w:t>Handling day to day issues including Severity one issues which comes from end users</w:t>
      </w:r>
    </w:p>
    <w:p w14:paraId="180A4B69" w14:textId="77777777" w:rsidR="004A46D3" w:rsidRPr="00AB0071" w:rsidRDefault="004A46D3" w:rsidP="00FF514A">
      <w:pPr>
        <w:pStyle w:val="ListParagraph"/>
        <w:numPr>
          <w:ilvl w:val="0"/>
          <w:numId w:val="8"/>
        </w:numPr>
        <w:suppressAutoHyphens w:val="0"/>
        <w:contextualSpacing/>
        <w:rPr>
          <w:rFonts w:ascii="Cambria" w:hAnsi="Cambria" w:cstheme="minorHAnsi"/>
        </w:rPr>
      </w:pPr>
      <w:r w:rsidRPr="00AB0071">
        <w:rPr>
          <w:rFonts w:ascii="Cambria" w:hAnsi="Cambria" w:cstheme="minorHAnsi"/>
        </w:rPr>
        <w:t>Register objects &amp; Generate keys for developers in service market place</w:t>
      </w:r>
    </w:p>
    <w:p w14:paraId="5DFBA81A" w14:textId="77777777" w:rsidR="004A46D3" w:rsidRPr="00AB0071" w:rsidRDefault="004A46D3" w:rsidP="00FF514A">
      <w:pPr>
        <w:pStyle w:val="ListParagraph"/>
        <w:numPr>
          <w:ilvl w:val="0"/>
          <w:numId w:val="8"/>
        </w:numPr>
        <w:suppressAutoHyphens w:val="0"/>
        <w:contextualSpacing/>
        <w:rPr>
          <w:rFonts w:ascii="Cambria" w:hAnsi="Cambria" w:cstheme="minorHAnsi"/>
        </w:rPr>
      </w:pPr>
      <w:r w:rsidRPr="00AB0071">
        <w:rPr>
          <w:rFonts w:ascii="Cambria" w:hAnsi="Cambria" w:cstheme="minorHAnsi"/>
        </w:rPr>
        <w:t>Analysing security flaws in the SAP System and fix them by RSECNOTE Recommendation</w:t>
      </w:r>
    </w:p>
    <w:p w14:paraId="1A6CC6B0" w14:textId="77777777" w:rsidR="004A46D3" w:rsidRPr="00AB0071" w:rsidRDefault="004A46D3" w:rsidP="00FF514A">
      <w:pPr>
        <w:pStyle w:val="ListParagraph"/>
        <w:numPr>
          <w:ilvl w:val="0"/>
          <w:numId w:val="8"/>
        </w:numPr>
        <w:suppressAutoHyphens w:val="0"/>
        <w:contextualSpacing/>
        <w:rPr>
          <w:rFonts w:ascii="Cambria" w:hAnsi="Cambria" w:cstheme="minorHAnsi"/>
        </w:rPr>
      </w:pPr>
      <w:r w:rsidRPr="00AB0071">
        <w:rPr>
          <w:rFonts w:ascii="Cambria" w:hAnsi="Cambria" w:cstheme="minorHAnsi"/>
        </w:rPr>
        <w:t>Responsible for daily monitoring of R/3 systems and fix the issues like Dumps, Space alerts</w:t>
      </w:r>
    </w:p>
    <w:p w14:paraId="5A0F0E3A" w14:textId="77777777" w:rsidR="004A46D3" w:rsidRPr="00AB0071" w:rsidRDefault="004A46D3" w:rsidP="00FF514A">
      <w:pPr>
        <w:pStyle w:val="ListParagraph"/>
        <w:numPr>
          <w:ilvl w:val="0"/>
          <w:numId w:val="8"/>
        </w:numPr>
        <w:suppressAutoHyphens w:val="0"/>
        <w:contextualSpacing/>
        <w:rPr>
          <w:rFonts w:ascii="Cambria" w:hAnsi="Cambria" w:cstheme="minorHAnsi"/>
        </w:rPr>
      </w:pPr>
      <w:r w:rsidRPr="00AB0071">
        <w:rPr>
          <w:rFonts w:ascii="Cambria" w:hAnsi="Cambria" w:cstheme="minorHAnsi"/>
        </w:rPr>
        <w:t>As the outage coordinator, performing the responsibilities involving the outage planning, change management, coordinating &amp; executing the outages on project systems during the maintenance windows.</w:t>
      </w:r>
    </w:p>
    <w:p w14:paraId="0EA19B11" w14:textId="77777777" w:rsidR="004A46D3" w:rsidRPr="00AB0071" w:rsidRDefault="004A46D3" w:rsidP="00FF514A">
      <w:pPr>
        <w:pStyle w:val="ListParagraph"/>
        <w:numPr>
          <w:ilvl w:val="0"/>
          <w:numId w:val="8"/>
        </w:numPr>
        <w:suppressAutoHyphens w:val="0"/>
        <w:contextualSpacing/>
        <w:rPr>
          <w:rFonts w:ascii="Cambria" w:hAnsi="Cambria" w:cstheme="minorHAnsi"/>
        </w:rPr>
      </w:pPr>
      <w:r w:rsidRPr="00AB0071">
        <w:rPr>
          <w:rFonts w:ascii="Cambria" w:hAnsi="Cambria" w:cstheme="minorHAnsi"/>
        </w:rPr>
        <w:t>According to the SLA, responsible for handling the incidents daily using the Service Now Tool &amp; responding/resolving the issues.</w:t>
      </w:r>
    </w:p>
    <w:p w14:paraId="68C6A667" w14:textId="77777777" w:rsidR="004A46D3" w:rsidRPr="00AB0071" w:rsidRDefault="004A46D3" w:rsidP="00FF514A">
      <w:pPr>
        <w:pStyle w:val="ListParagraph"/>
        <w:numPr>
          <w:ilvl w:val="0"/>
          <w:numId w:val="8"/>
        </w:numPr>
        <w:suppressAutoHyphens w:val="0"/>
        <w:contextualSpacing/>
        <w:rPr>
          <w:rFonts w:ascii="Cambria" w:hAnsi="Cambria" w:cstheme="minorHAnsi"/>
        </w:rPr>
      </w:pPr>
      <w:r w:rsidRPr="00AB0071">
        <w:rPr>
          <w:rFonts w:ascii="Cambria" w:hAnsi="Cambria" w:cstheme="minorHAnsi"/>
        </w:rPr>
        <w:t>System Monitoring - Application level and OS (Unix) level. Working actively on the Filesystem alerts/incidents &amp; regularly do the checks related to DB backup &amp; Archive backup checks, etc.</w:t>
      </w:r>
    </w:p>
    <w:p w14:paraId="27EAA558" w14:textId="77777777" w:rsidR="004A46D3" w:rsidRPr="00AB0071" w:rsidRDefault="004A46D3" w:rsidP="00FF514A">
      <w:pPr>
        <w:pStyle w:val="ListParagraph"/>
        <w:numPr>
          <w:ilvl w:val="0"/>
          <w:numId w:val="8"/>
        </w:numPr>
        <w:suppressAutoHyphens w:val="0"/>
        <w:contextualSpacing/>
        <w:rPr>
          <w:rFonts w:ascii="Cambria" w:hAnsi="Cambria" w:cstheme="minorHAnsi"/>
        </w:rPr>
      </w:pPr>
      <w:r w:rsidRPr="00AB0071">
        <w:rPr>
          <w:rFonts w:ascii="Cambria" w:hAnsi="Cambria" w:cstheme="minorHAnsi"/>
        </w:rPr>
        <w:t>Transports of all flavors - Preliminary single transports, Mass transports and doing the transports using the TMSDB tool. Performing transports via STMS and OS level as per the project requirement.</w:t>
      </w:r>
    </w:p>
    <w:p w14:paraId="6FD5F855" w14:textId="77777777" w:rsidR="004A46D3" w:rsidRPr="00AB0071" w:rsidRDefault="004A46D3" w:rsidP="00FF514A">
      <w:pPr>
        <w:pStyle w:val="ListParagraph"/>
        <w:numPr>
          <w:ilvl w:val="0"/>
          <w:numId w:val="8"/>
        </w:numPr>
        <w:suppressAutoHyphens w:val="0"/>
        <w:contextualSpacing/>
        <w:rPr>
          <w:rFonts w:ascii="Cambria" w:hAnsi="Cambria" w:cstheme="minorHAnsi"/>
        </w:rPr>
      </w:pPr>
      <w:r w:rsidRPr="00AB0071">
        <w:rPr>
          <w:rFonts w:ascii="Cambria" w:hAnsi="Cambria" w:cstheme="minorHAnsi"/>
        </w:rPr>
        <w:t>Good Setting Up System Landscape: Configured Transport Management System, Creating the Transport Domain Controller, Include the System into the Domain, and Configuring the Transport Routes</w:t>
      </w:r>
    </w:p>
    <w:p w14:paraId="7EA4CD23" w14:textId="77777777" w:rsidR="004A46D3" w:rsidRPr="00AB0071" w:rsidRDefault="004A46D3" w:rsidP="00FF514A">
      <w:pPr>
        <w:pStyle w:val="ListParagraph"/>
        <w:numPr>
          <w:ilvl w:val="0"/>
          <w:numId w:val="8"/>
        </w:numPr>
        <w:suppressAutoHyphens w:val="0"/>
        <w:contextualSpacing/>
        <w:rPr>
          <w:rFonts w:ascii="Cambria" w:hAnsi="Cambria" w:cstheme="minorHAnsi"/>
        </w:rPr>
      </w:pPr>
      <w:r w:rsidRPr="00AB0071">
        <w:rPr>
          <w:rFonts w:ascii="Cambria" w:hAnsi="Cambria" w:cstheme="minorHAnsi"/>
        </w:rPr>
        <w:t>Apply Support Package &amp; Notes: Prepare Pre-Request to Apply Support Package, Download Support Packages and Notes from SAP Services Market Place and Apply Support Package through SPAM and SUM tool</w:t>
      </w:r>
    </w:p>
    <w:p w14:paraId="135EA616" w14:textId="77777777" w:rsidR="004A46D3" w:rsidRPr="00AB0071" w:rsidRDefault="004A46D3" w:rsidP="00FF514A">
      <w:pPr>
        <w:pStyle w:val="ListParagraph"/>
        <w:numPr>
          <w:ilvl w:val="0"/>
          <w:numId w:val="8"/>
        </w:numPr>
        <w:suppressAutoHyphens w:val="0"/>
        <w:contextualSpacing/>
        <w:rPr>
          <w:rFonts w:ascii="Cambria" w:hAnsi="Cambria" w:cstheme="minorHAnsi"/>
        </w:rPr>
      </w:pPr>
      <w:r w:rsidRPr="00AB0071">
        <w:rPr>
          <w:rFonts w:ascii="Cambria" w:hAnsi="Cambria" w:cstheme="minorHAnsi"/>
        </w:rPr>
        <w:t>R/3 System Administration: Workload Analysis, Performance Tuning, Error Analysis, System landscape configuration, client copies / transport</w:t>
      </w:r>
    </w:p>
    <w:p w14:paraId="311662E6" w14:textId="77777777" w:rsidR="004A46D3" w:rsidRPr="00AB0071" w:rsidRDefault="004A46D3" w:rsidP="00FF514A">
      <w:pPr>
        <w:pStyle w:val="ListParagraph"/>
        <w:numPr>
          <w:ilvl w:val="0"/>
          <w:numId w:val="8"/>
        </w:numPr>
        <w:suppressAutoHyphens w:val="0"/>
        <w:contextualSpacing/>
        <w:rPr>
          <w:rFonts w:ascii="Cambria" w:hAnsi="Cambria" w:cstheme="minorHAnsi"/>
        </w:rPr>
      </w:pPr>
      <w:r w:rsidRPr="00AB0071">
        <w:rPr>
          <w:rFonts w:ascii="Cambria" w:hAnsi="Cambria" w:cstheme="minorHAnsi"/>
        </w:rPr>
        <w:t>Check Database Performance</w:t>
      </w:r>
    </w:p>
    <w:p w14:paraId="42DCE147" w14:textId="77777777" w:rsidR="004A46D3" w:rsidRPr="00AB0071" w:rsidRDefault="004A46D3" w:rsidP="00FF514A">
      <w:pPr>
        <w:pStyle w:val="ListParagraph"/>
        <w:numPr>
          <w:ilvl w:val="0"/>
          <w:numId w:val="8"/>
        </w:numPr>
        <w:suppressAutoHyphens w:val="0"/>
        <w:contextualSpacing/>
        <w:rPr>
          <w:rFonts w:ascii="Cambria" w:hAnsi="Cambria" w:cstheme="minorHAnsi"/>
        </w:rPr>
      </w:pPr>
      <w:r w:rsidRPr="00AB0071">
        <w:rPr>
          <w:rFonts w:ascii="Cambria" w:hAnsi="Cambria" w:cstheme="minorHAnsi"/>
        </w:rPr>
        <w:t>DBA tasks, Table space management, adding and resizing data files using BR Tools</w:t>
      </w:r>
    </w:p>
    <w:p w14:paraId="2EBB44D3" w14:textId="77777777" w:rsidR="004A46D3" w:rsidRPr="00AB0071" w:rsidRDefault="004A46D3" w:rsidP="00FF514A">
      <w:pPr>
        <w:pStyle w:val="ListParagraph"/>
        <w:numPr>
          <w:ilvl w:val="0"/>
          <w:numId w:val="8"/>
        </w:numPr>
        <w:suppressAutoHyphens w:val="0"/>
        <w:contextualSpacing/>
        <w:rPr>
          <w:rFonts w:ascii="Cambria" w:hAnsi="Cambria" w:cstheme="minorHAnsi"/>
        </w:rPr>
      </w:pPr>
      <w:r w:rsidRPr="00AB0071">
        <w:rPr>
          <w:rFonts w:ascii="Cambria" w:hAnsi="Cambria" w:cstheme="minorHAnsi"/>
        </w:rPr>
        <w:t>Oracle database upgrade from 10g to 11g</w:t>
      </w:r>
    </w:p>
    <w:p w14:paraId="614C18EF" w14:textId="77777777" w:rsidR="004A46D3" w:rsidRPr="00AB0071" w:rsidRDefault="004A46D3" w:rsidP="00FF514A">
      <w:pPr>
        <w:pStyle w:val="ListParagraph"/>
        <w:numPr>
          <w:ilvl w:val="0"/>
          <w:numId w:val="8"/>
        </w:numPr>
        <w:suppressAutoHyphens w:val="0"/>
        <w:contextualSpacing/>
        <w:rPr>
          <w:rFonts w:ascii="Cambria" w:hAnsi="Cambria" w:cstheme="minorHAnsi"/>
        </w:rPr>
      </w:pPr>
      <w:r w:rsidRPr="00AB0071">
        <w:rPr>
          <w:rFonts w:ascii="Cambria" w:hAnsi="Cambria" w:cstheme="minorHAnsi"/>
        </w:rPr>
        <w:t>Co-ordinating with various Functional teams &amp; resolving various functional and technical issues experienced by the end users.</w:t>
      </w:r>
    </w:p>
    <w:p w14:paraId="3F657133" w14:textId="065F6008" w:rsidR="004A46D3" w:rsidRPr="00AB0071" w:rsidRDefault="004A46D3" w:rsidP="00FF514A">
      <w:pPr>
        <w:pStyle w:val="ListParagraph"/>
        <w:numPr>
          <w:ilvl w:val="0"/>
          <w:numId w:val="8"/>
        </w:numPr>
        <w:suppressAutoHyphens w:val="0"/>
        <w:contextualSpacing/>
        <w:rPr>
          <w:rFonts w:ascii="Cambria" w:hAnsi="Cambria" w:cstheme="minorHAnsi"/>
        </w:rPr>
      </w:pPr>
      <w:r w:rsidRPr="00AB0071">
        <w:rPr>
          <w:rFonts w:ascii="Cambria" w:hAnsi="Cambria" w:cstheme="minorHAnsi"/>
        </w:rPr>
        <w:t>Monitoring Background jobs, re-scheduling, cancelling long running jobs.</w:t>
      </w:r>
    </w:p>
    <w:p w14:paraId="0B17439A" w14:textId="1514F10F" w:rsidR="00095BF8" w:rsidRPr="00AB0071" w:rsidRDefault="004A46D3" w:rsidP="00FF514A">
      <w:pPr>
        <w:pStyle w:val="ListParagraph"/>
        <w:numPr>
          <w:ilvl w:val="0"/>
          <w:numId w:val="8"/>
        </w:numPr>
        <w:suppressAutoHyphens w:val="0"/>
        <w:contextualSpacing/>
        <w:rPr>
          <w:rFonts w:ascii="Cambria" w:hAnsi="Cambria" w:cstheme="minorHAnsi"/>
        </w:rPr>
      </w:pPr>
      <w:r w:rsidRPr="00AB0071">
        <w:rPr>
          <w:rFonts w:ascii="Cambria" w:hAnsi="Cambria" w:cstheme="minorHAnsi"/>
        </w:rPr>
        <w:t>Preparing the System for Early Watch Check and performing the same through Solution Manager.</w:t>
      </w:r>
    </w:p>
    <w:p w14:paraId="0F583A85" w14:textId="77777777" w:rsidR="000B5C0E" w:rsidRPr="00A83C23" w:rsidRDefault="000B5C0E" w:rsidP="00AB0071">
      <w:pPr>
        <w:contextualSpacing/>
        <w:rPr>
          <w:rFonts w:ascii="Cambria" w:hAnsi="Cambria"/>
          <w:b/>
          <w:szCs w:val="22"/>
          <w:u w:val="single"/>
        </w:rPr>
      </w:pPr>
    </w:p>
    <w:p w14:paraId="28C1046C" w14:textId="1908E31A" w:rsidR="00DE3E08" w:rsidRPr="00A83C23" w:rsidRDefault="00DE3E08" w:rsidP="00AB0071">
      <w:pPr>
        <w:contextualSpacing/>
        <w:rPr>
          <w:rFonts w:ascii="Cambria" w:hAnsi="Cambria"/>
          <w:b/>
          <w:szCs w:val="22"/>
          <w:u w:val="single"/>
        </w:rPr>
      </w:pPr>
      <w:r w:rsidRPr="00A83C23">
        <w:rPr>
          <w:rFonts w:ascii="Cambria" w:hAnsi="Cambria"/>
          <w:b/>
          <w:szCs w:val="22"/>
          <w:u w:val="single"/>
        </w:rPr>
        <w:t>Project Summary:</w:t>
      </w:r>
    </w:p>
    <w:p w14:paraId="0FD36FF7" w14:textId="1B7577E1" w:rsidR="00DE3E08" w:rsidRPr="00AB0071" w:rsidRDefault="00DE3E08" w:rsidP="00FF514A">
      <w:pPr>
        <w:pStyle w:val="ListParagraph"/>
        <w:numPr>
          <w:ilvl w:val="0"/>
          <w:numId w:val="7"/>
        </w:numPr>
        <w:tabs>
          <w:tab w:val="left" w:pos="2835"/>
          <w:tab w:val="left" w:pos="3402"/>
        </w:tabs>
        <w:contextualSpacing/>
        <w:rPr>
          <w:rFonts w:ascii="Cambria" w:hAnsi="Cambria" w:cstheme="minorHAnsi"/>
        </w:rPr>
      </w:pPr>
      <w:r w:rsidRPr="00AB0071">
        <w:rPr>
          <w:rFonts w:ascii="Cambria" w:hAnsi="Cambria" w:cstheme="minorHAnsi"/>
        </w:rPr>
        <w:t>Client</w:t>
      </w:r>
      <w:r w:rsidR="00526129" w:rsidRPr="00AB0071">
        <w:rPr>
          <w:rFonts w:ascii="Cambria" w:hAnsi="Cambria" w:cstheme="minorHAnsi"/>
        </w:rPr>
        <w:tab/>
      </w:r>
      <w:r w:rsidRPr="00AB0071">
        <w:rPr>
          <w:rFonts w:ascii="Cambria" w:hAnsi="Cambria" w:cstheme="minorHAnsi"/>
        </w:rPr>
        <w:t>:</w:t>
      </w:r>
      <w:r w:rsidR="00526129" w:rsidRPr="00AB0071">
        <w:rPr>
          <w:rFonts w:ascii="Cambria" w:hAnsi="Cambria" w:cstheme="minorHAnsi"/>
        </w:rPr>
        <w:tab/>
      </w:r>
      <w:r w:rsidRPr="00AB0071">
        <w:rPr>
          <w:rFonts w:ascii="Cambria" w:hAnsi="Cambria" w:cstheme="minorHAnsi"/>
        </w:rPr>
        <w:t>GE Industrial Solutions</w:t>
      </w:r>
    </w:p>
    <w:p w14:paraId="3D7B0A35" w14:textId="1F19A1FB" w:rsidR="00DE3E08" w:rsidRPr="00AB0071" w:rsidRDefault="00DE3E08" w:rsidP="00FF514A">
      <w:pPr>
        <w:pStyle w:val="ListParagraph"/>
        <w:numPr>
          <w:ilvl w:val="0"/>
          <w:numId w:val="7"/>
        </w:numPr>
        <w:tabs>
          <w:tab w:val="left" w:pos="2835"/>
          <w:tab w:val="left" w:pos="3402"/>
        </w:tabs>
        <w:contextualSpacing/>
        <w:rPr>
          <w:rFonts w:ascii="Cambria" w:hAnsi="Cambria" w:cstheme="minorHAnsi"/>
        </w:rPr>
      </w:pPr>
      <w:r w:rsidRPr="00AB0071">
        <w:rPr>
          <w:rFonts w:ascii="Cambria" w:hAnsi="Cambria" w:cstheme="minorHAnsi"/>
        </w:rPr>
        <w:t>Duration</w:t>
      </w:r>
      <w:r w:rsidR="00526129" w:rsidRPr="00AB0071">
        <w:rPr>
          <w:rFonts w:ascii="Cambria" w:hAnsi="Cambria" w:cstheme="minorHAnsi"/>
        </w:rPr>
        <w:tab/>
      </w:r>
      <w:r w:rsidRPr="00AB0071">
        <w:rPr>
          <w:rFonts w:ascii="Cambria" w:hAnsi="Cambria" w:cstheme="minorHAnsi"/>
        </w:rPr>
        <w:t xml:space="preserve">: </w:t>
      </w:r>
      <w:r w:rsidRPr="00AB0071">
        <w:rPr>
          <w:rFonts w:ascii="Cambria" w:hAnsi="Cambria" w:cstheme="minorHAnsi"/>
        </w:rPr>
        <w:tab/>
        <w:t>Jan-2013 to March 2015</w:t>
      </w:r>
    </w:p>
    <w:p w14:paraId="344364ED" w14:textId="03A300C1" w:rsidR="00DE3E08" w:rsidRPr="00AB0071" w:rsidRDefault="00DE3E08" w:rsidP="00FF514A">
      <w:pPr>
        <w:pStyle w:val="ListParagraph"/>
        <w:numPr>
          <w:ilvl w:val="0"/>
          <w:numId w:val="7"/>
        </w:numPr>
        <w:tabs>
          <w:tab w:val="left" w:pos="2835"/>
          <w:tab w:val="left" w:pos="3402"/>
        </w:tabs>
        <w:contextualSpacing/>
        <w:rPr>
          <w:rFonts w:ascii="Cambria" w:hAnsi="Cambria" w:cstheme="minorHAnsi"/>
        </w:rPr>
      </w:pPr>
      <w:r w:rsidRPr="00AB0071">
        <w:rPr>
          <w:rFonts w:ascii="Cambria" w:hAnsi="Cambria" w:cstheme="minorHAnsi"/>
        </w:rPr>
        <w:t>Role</w:t>
      </w:r>
      <w:r w:rsidR="00526129" w:rsidRPr="00AB0071">
        <w:rPr>
          <w:rFonts w:ascii="Cambria" w:hAnsi="Cambria" w:cstheme="minorHAnsi"/>
        </w:rPr>
        <w:tab/>
      </w:r>
      <w:r w:rsidRPr="00AB0071">
        <w:rPr>
          <w:rFonts w:ascii="Cambria" w:hAnsi="Cambria" w:cstheme="minorHAnsi"/>
        </w:rPr>
        <w:t>:</w:t>
      </w:r>
      <w:r w:rsidRPr="00AB0071">
        <w:rPr>
          <w:rFonts w:ascii="Cambria" w:hAnsi="Cambria" w:cstheme="minorHAnsi"/>
        </w:rPr>
        <w:tab/>
        <w:t>Senior Associate</w:t>
      </w:r>
    </w:p>
    <w:p w14:paraId="1883B17D" w14:textId="597B0E28" w:rsidR="00DE3E08" w:rsidRPr="00AB0071" w:rsidRDefault="00DE3E08" w:rsidP="00FF514A">
      <w:pPr>
        <w:pStyle w:val="ListParagraph"/>
        <w:numPr>
          <w:ilvl w:val="0"/>
          <w:numId w:val="7"/>
        </w:numPr>
        <w:tabs>
          <w:tab w:val="left" w:pos="2835"/>
          <w:tab w:val="left" w:pos="3402"/>
        </w:tabs>
        <w:contextualSpacing/>
        <w:rPr>
          <w:rFonts w:ascii="Cambria" w:hAnsi="Cambria" w:cstheme="minorHAnsi"/>
        </w:rPr>
      </w:pPr>
      <w:r w:rsidRPr="00AB0071">
        <w:rPr>
          <w:rFonts w:ascii="Cambria" w:hAnsi="Cambria" w:cstheme="minorHAnsi"/>
        </w:rPr>
        <w:t>Environment</w:t>
      </w:r>
      <w:r w:rsidR="00526129" w:rsidRPr="00AB0071">
        <w:rPr>
          <w:rFonts w:ascii="Cambria" w:hAnsi="Cambria" w:cstheme="minorHAnsi"/>
        </w:rPr>
        <w:tab/>
      </w:r>
      <w:r w:rsidRPr="00AB0071">
        <w:rPr>
          <w:rFonts w:ascii="Cambria" w:hAnsi="Cambria" w:cstheme="minorHAnsi"/>
        </w:rPr>
        <w:t>:</w:t>
      </w:r>
      <w:r w:rsidRPr="00AB0071">
        <w:rPr>
          <w:rFonts w:ascii="Cambria" w:hAnsi="Cambria" w:cstheme="minorHAnsi"/>
        </w:rPr>
        <w:tab/>
        <w:t>SAP ECC 6.0, Oracle 9i/10g, HP-UX, Red-Linux</w:t>
      </w:r>
    </w:p>
    <w:p w14:paraId="08C95413" w14:textId="325F305C" w:rsidR="00DE3E08" w:rsidRPr="00A83C23" w:rsidRDefault="00DE3E08" w:rsidP="00AB0071">
      <w:pPr>
        <w:contextualSpacing/>
        <w:rPr>
          <w:rFonts w:ascii="Cambria" w:hAnsi="Cambria"/>
          <w:b/>
          <w:szCs w:val="22"/>
        </w:rPr>
      </w:pPr>
      <w:r w:rsidRPr="00A83C23">
        <w:rPr>
          <w:rFonts w:ascii="Cambria" w:hAnsi="Cambria"/>
          <w:b/>
          <w:szCs w:val="22"/>
        </w:rPr>
        <w:t>Responsibilities:</w:t>
      </w:r>
    </w:p>
    <w:p w14:paraId="2308A860" w14:textId="77777777" w:rsidR="008730E6" w:rsidRPr="00AB0071" w:rsidRDefault="008730E6" w:rsidP="00FF514A">
      <w:pPr>
        <w:pStyle w:val="ListParagraph"/>
        <w:numPr>
          <w:ilvl w:val="0"/>
          <w:numId w:val="6"/>
        </w:numPr>
        <w:suppressAutoHyphens w:val="0"/>
        <w:contextualSpacing/>
        <w:rPr>
          <w:rFonts w:ascii="Cambria" w:hAnsi="Cambria" w:cstheme="minorHAnsi"/>
        </w:rPr>
      </w:pPr>
      <w:r w:rsidRPr="00AB0071">
        <w:rPr>
          <w:rFonts w:ascii="Cambria" w:hAnsi="Cambria" w:cstheme="minorHAnsi"/>
        </w:rPr>
        <w:t>Creating of Users, assign roles to the users and lock &amp; unlock the users, password generation for the users and other Role administration (Creating, assigning, download, upload and modification of roles).</w:t>
      </w:r>
    </w:p>
    <w:p w14:paraId="1E302253" w14:textId="77777777" w:rsidR="008730E6" w:rsidRPr="00AB0071" w:rsidRDefault="008730E6" w:rsidP="00FF514A">
      <w:pPr>
        <w:pStyle w:val="ListParagraph"/>
        <w:numPr>
          <w:ilvl w:val="0"/>
          <w:numId w:val="6"/>
        </w:numPr>
        <w:suppressAutoHyphens w:val="0"/>
        <w:contextualSpacing/>
        <w:rPr>
          <w:rFonts w:ascii="Cambria" w:hAnsi="Cambria" w:cstheme="minorHAnsi"/>
        </w:rPr>
      </w:pPr>
      <w:r w:rsidRPr="00AB0071">
        <w:rPr>
          <w:rFonts w:ascii="Cambria" w:hAnsi="Cambria" w:cstheme="minorHAnsi"/>
        </w:rPr>
        <w:t>Resolving various security related tickets received from end-users and other functional and technical teams.</w:t>
      </w:r>
    </w:p>
    <w:p w14:paraId="37A18D84" w14:textId="77777777" w:rsidR="008730E6" w:rsidRPr="00AB0071" w:rsidRDefault="008730E6" w:rsidP="00FF514A">
      <w:pPr>
        <w:pStyle w:val="ListParagraph"/>
        <w:numPr>
          <w:ilvl w:val="0"/>
          <w:numId w:val="6"/>
        </w:numPr>
        <w:suppressAutoHyphens w:val="0"/>
        <w:contextualSpacing/>
        <w:rPr>
          <w:rFonts w:ascii="Cambria" w:hAnsi="Cambria" w:cstheme="minorHAnsi"/>
        </w:rPr>
      </w:pPr>
      <w:r w:rsidRPr="00AB0071">
        <w:rPr>
          <w:rFonts w:ascii="Cambria" w:hAnsi="Cambria" w:cstheme="minorHAnsi"/>
        </w:rPr>
        <w:t>Comparing the roles with across systems to find out the differences.</w:t>
      </w:r>
    </w:p>
    <w:p w14:paraId="4BBEBFBE" w14:textId="77777777" w:rsidR="008730E6" w:rsidRPr="00AB0071" w:rsidRDefault="008730E6" w:rsidP="00FF514A">
      <w:pPr>
        <w:pStyle w:val="ListParagraph"/>
        <w:numPr>
          <w:ilvl w:val="0"/>
          <w:numId w:val="6"/>
        </w:numPr>
        <w:suppressAutoHyphens w:val="0"/>
        <w:contextualSpacing/>
        <w:rPr>
          <w:rFonts w:ascii="Cambria" w:hAnsi="Cambria" w:cstheme="minorHAnsi"/>
        </w:rPr>
      </w:pPr>
      <w:r w:rsidRPr="00AB0071">
        <w:rPr>
          <w:rFonts w:ascii="Cambria" w:hAnsi="Cambria" w:cstheme="minorHAnsi"/>
        </w:rPr>
        <w:t>Creating users in portal and Assign roles to the users in portal and also work on portal security issues.</w:t>
      </w:r>
    </w:p>
    <w:p w14:paraId="6FCEBE1A" w14:textId="77777777" w:rsidR="008730E6" w:rsidRPr="00AB0071" w:rsidRDefault="008730E6" w:rsidP="00FF514A">
      <w:pPr>
        <w:pStyle w:val="ListParagraph"/>
        <w:numPr>
          <w:ilvl w:val="0"/>
          <w:numId w:val="6"/>
        </w:numPr>
        <w:suppressAutoHyphens w:val="0"/>
        <w:contextualSpacing/>
        <w:rPr>
          <w:rFonts w:ascii="Cambria" w:hAnsi="Cambria" w:cstheme="minorHAnsi"/>
        </w:rPr>
      </w:pPr>
      <w:r w:rsidRPr="00AB0071">
        <w:rPr>
          <w:rFonts w:ascii="Cambria" w:hAnsi="Cambria" w:cstheme="minorHAnsi"/>
        </w:rPr>
        <w:t>Kernel upgrade.</w:t>
      </w:r>
    </w:p>
    <w:p w14:paraId="695FE2BB" w14:textId="77777777" w:rsidR="008730E6" w:rsidRPr="00AB0071" w:rsidRDefault="008730E6" w:rsidP="00FF514A">
      <w:pPr>
        <w:pStyle w:val="ListParagraph"/>
        <w:numPr>
          <w:ilvl w:val="0"/>
          <w:numId w:val="6"/>
        </w:numPr>
        <w:suppressAutoHyphens w:val="0"/>
        <w:contextualSpacing/>
        <w:rPr>
          <w:rFonts w:ascii="Cambria" w:hAnsi="Cambria" w:cstheme="minorHAnsi"/>
        </w:rPr>
      </w:pPr>
      <w:r w:rsidRPr="00AB0071">
        <w:rPr>
          <w:rFonts w:ascii="Cambria" w:hAnsi="Cambria" w:cstheme="minorHAnsi"/>
        </w:rPr>
        <w:t>Applied Support packs for the SAP components through SPAM/SAINT.</w:t>
      </w:r>
    </w:p>
    <w:p w14:paraId="1E8A005E" w14:textId="77777777" w:rsidR="008730E6" w:rsidRPr="00AB0071" w:rsidRDefault="008730E6" w:rsidP="00FF514A">
      <w:pPr>
        <w:pStyle w:val="ListParagraph"/>
        <w:numPr>
          <w:ilvl w:val="0"/>
          <w:numId w:val="6"/>
        </w:numPr>
        <w:suppressAutoHyphens w:val="0"/>
        <w:contextualSpacing/>
        <w:rPr>
          <w:rFonts w:ascii="Cambria" w:hAnsi="Cambria" w:cstheme="minorHAnsi"/>
        </w:rPr>
      </w:pPr>
      <w:r w:rsidRPr="00AB0071">
        <w:rPr>
          <w:rFonts w:ascii="Cambria" w:hAnsi="Cambria" w:cstheme="minorHAnsi"/>
        </w:rPr>
        <w:t>Database Table space administration through BRTOOLS (whenever necessary).</w:t>
      </w:r>
    </w:p>
    <w:p w14:paraId="2F3CE739" w14:textId="77777777" w:rsidR="008730E6" w:rsidRPr="00AB0071" w:rsidRDefault="008730E6" w:rsidP="00FF514A">
      <w:pPr>
        <w:pStyle w:val="ListParagraph"/>
        <w:numPr>
          <w:ilvl w:val="0"/>
          <w:numId w:val="6"/>
        </w:numPr>
        <w:suppressAutoHyphens w:val="0"/>
        <w:contextualSpacing/>
        <w:rPr>
          <w:rFonts w:ascii="Cambria" w:hAnsi="Cambria" w:cstheme="minorHAnsi"/>
        </w:rPr>
      </w:pPr>
      <w:r w:rsidRPr="00AB0071">
        <w:rPr>
          <w:rFonts w:ascii="Cambria" w:hAnsi="Cambria" w:cstheme="minorHAnsi"/>
        </w:rPr>
        <w:t>Monitoring System Work Processes and Instances.</w:t>
      </w:r>
    </w:p>
    <w:p w14:paraId="4E7F3DB6" w14:textId="77777777" w:rsidR="008730E6" w:rsidRPr="00AB0071" w:rsidRDefault="008730E6" w:rsidP="00FF514A">
      <w:pPr>
        <w:pStyle w:val="ListParagraph"/>
        <w:numPr>
          <w:ilvl w:val="0"/>
          <w:numId w:val="6"/>
        </w:numPr>
        <w:suppressAutoHyphens w:val="0"/>
        <w:contextualSpacing/>
        <w:rPr>
          <w:rFonts w:ascii="Cambria" w:hAnsi="Cambria" w:cstheme="minorHAnsi"/>
        </w:rPr>
      </w:pPr>
      <w:r w:rsidRPr="00AB0071">
        <w:rPr>
          <w:rFonts w:ascii="Cambria" w:hAnsi="Cambria" w:cstheme="minorHAnsi"/>
        </w:rPr>
        <w:t>Monitoring and Troubleshooting of Update Records and Troubleshooting of Lock Entries.</w:t>
      </w:r>
    </w:p>
    <w:p w14:paraId="026F5E51" w14:textId="77777777" w:rsidR="008730E6" w:rsidRPr="00AB0071" w:rsidRDefault="008730E6" w:rsidP="00FF514A">
      <w:pPr>
        <w:pStyle w:val="ListParagraph"/>
        <w:numPr>
          <w:ilvl w:val="0"/>
          <w:numId w:val="6"/>
        </w:numPr>
        <w:suppressAutoHyphens w:val="0"/>
        <w:contextualSpacing/>
        <w:rPr>
          <w:rFonts w:ascii="Cambria" w:hAnsi="Cambria" w:cstheme="minorHAnsi"/>
        </w:rPr>
      </w:pPr>
      <w:r w:rsidRPr="00AB0071">
        <w:rPr>
          <w:rFonts w:ascii="Cambria" w:hAnsi="Cambria" w:cstheme="minorHAnsi"/>
        </w:rPr>
        <w:t>Checking and Analysing ABAP Dumps.</w:t>
      </w:r>
    </w:p>
    <w:p w14:paraId="0581EBD2" w14:textId="77777777" w:rsidR="008730E6" w:rsidRPr="00AB0071" w:rsidRDefault="008730E6" w:rsidP="00FF514A">
      <w:pPr>
        <w:pStyle w:val="ListParagraph"/>
        <w:numPr>
          <w:ilvl w:val="0"/>
          <w:numId w:val="6"/>
        </w:numPr>
        <w:suppressAutoHyphens w:val="0"/>
        <w:contextualSpacing/>
        <w:rPr>
          <w:rFonts w:ascii="Cambria" w:hAnsi="Cambria" w:cstheme="minorHAnsi"/>
        </w:rPr>
      </w:pPr>
      <w:r w:rsidRPr="00AB0071">
        <w:rPr>
          <w:rFonts w:ascii="Cambria" w:hAnsi="Cambria" w:cstheme="minorHAnsi"/>
        </w:rPr>
        <w:t>Creation of RFC connection between the systems</w:t>
      </w:r>
    </w:p>
    <w:p w14:paraId="64409914" w14:textId="77777777" w:rsidR="008730E6" w:rsidRPr="00AB0071" w:rsidRDefault="008730E6" w:rsidP="00FF514A">
      <w:pPr>
        <w:pStyle w:val="ListParagraph"/>
        <w:numPr>
          <w:ilvl w:val="0"/>
          <w:numId w:val="6"/>
        </w:numPr>
        <w:suppressAutoHyphens w:val="0"/>
        <w:contextualSpacing/>
        <w:rPr>
          <w:rFonts w:ascii="Cambria" w:hAnsi="Cambria" w:cstheme="minorHAnsi"/>
        </w:rPr>
      </w:pPr>
      <w:r w:rsidRPr="00AB0071">
        <w:rPr>
          <w:rFonts w:ascii="Cambria" w:hAnsi="Cambria" w:cstheme="minorHAnsi"/>
        </w:rPr>
        <w:t>Register objects &amp; Generate keys for developers in service market place</w:t>
      </w:r>
    </w:p>
    <w:p w14:paraId="1D3D712B" w14:textId="77777777" w:rsidR="008730E6" w:rsidRPr="00AB0071" w:rsidRDefault="008730E6" w:rsidP="00FF514A">
      <w:pPr>
        <w:pStyle w:val="ListParagraph"/>
        <w:numPr>
          <w:ilvl w:val="0"/>
          <w:numId w:val="6"/>
        </w:numPr>
        <w:suppressAutoHyphens w:val="0"/>
        <w:contextualSpacing/>
        <w:rPr>
          <w:rFonts w:ascii="Cambria" w:hAnsi="Cambria" w:cstheme="minorHAnsi"/>
        </w:rPr>
      </w:pPr>
      <w:r w:rsidRPr="00AB0071">
        <w:rPr>
          <w:rFonts w:ascii="Cambria" w:hAnsi="Cambria" w:cstheme="minorHAnsi"/>
        </w:rPr>
        <w:t>STMS Maintenance Importing the Transport requests based up on the Customers request.</w:t>
      </w:r>
    </w:p>
    <w:p w14:paraId="592B522A" w14:textId="77777777" w:rsidR="008730E6" w:rsidRPr="00AB0071" w:rsidRDefault="008730E6" w:rsidP="00FF514A">
      <w:pPr>
        <w:pStyle w:val="ListParagraph"/>
        <w:numPr>
          <w:ilvl w:val="0"/>
          <w:numId w:val="6"/>
        </w:numPr>
        <w:suppressAutoHyphens w:val="0"/>
        <w:contextualSpacing/>
        <w:rPr>
          <w:rFonts w:ascii="Cambria" w:hAnsi="Cambria" w:cstheme="minorHAnsi"/>
        </w:rPr>
      </w:pPr>
      <w:r w:rsidRPr="00AB0071">
        <w:rPr>
          <w:rFonts w:ascii="Cambria" w:hAnsi="Cambria" w:cstheme="minorHAnsi"/>
        </w:rPr>
        <w:t>Responsible for daily monitoring of R/3 systems and fix the issues like Dumps, Space alerts</w:t>
      </w:r>
    </w:p>
    <w:p w14:paraId="6DFC0366" w14:textId="77777777" w:rsidR="008730E6" w:rsidRPr="00AB0071" w:rsidRDefault="008730E6" w:rsidP="00FF514A">
      <w:pPr>
        <w:pStyle w:val="ListParagraph"/>
        <w:numPr>
          <w:ilvl w:val="0"/>
          <w:numId w:val="6"/>
        </w:numPr>
        <w:suppressAutoHyphens w:val="0"/>
        <w:contextualSpacing/>
        <w:rPr>
          <w:rFonts w:ascii="Cambria" w:hAnsi="Cambria" w:cstheme="minorHAnsi"/>
        </w:rPr>
      </w:pPr>
      <w:r w:rsidRPr="00AB0071">
        <w:rPr>
          <w:rFonts w:ascii="Cambria" w:hAnsi="Cambria" w:cstheme="minorHAnsi"/>
        </w:rPr>
        <w:t>Monitoring Background jobs, re-scheduling, cancelling long running jobs</w:t>
      </w:r>
    </w:p>
    <w:p w14:paraId="781B60B4" w14:textId="77777777" w:rsidR="008730E6" w:rsidRPr="00AB0071" w:rsidRDefault="008730E6" w:rsidP="00FF514A">
      <w:pPr>
        <w:pStyle w:val="ListParagraph"/>
        <w:numPr>
          <w:ilvl w:val="0"/>
          <w:numId w:val="6"/>
        </w:numPr>
        <w:suppressAutoHyphens w:val="0"/>
        <w:contextualSpacing/>
        <w:rPr>
          <w:rFonts w:ascii="Cambria" w:hAnsi="Cambria" w:cstheme="minorHAnsi"/>
        </w:rPr>
      </w:pPr>
      <w:r w:rsidRPr="00AB0071">
        <w:rPr>
          <w:rFonts w:ascii="Cambria" w:hAnsi="Cambria" w:cstheme="minorHAnsi"/>
        </w:rPr>
        <w:t>Installing SAPGUI on client PCs. Configuring client PCs and printers for SAP. Troubleshooting SAP printing and system related user problem.</w:t>
      </w:r>
    </w:p>
    <w:p w14:paraId="4D59D4F2" w14:textId="77777777" w:rsidR="008730E6" w:rsidRPr="00AB0071" w:rsidRDefault="008730E6" w:rsidP="00FF514A">
      <w:pPr>
        <w:pStyle w:val="ListParagraph"/>
        <w:numPr>
          <w:ilvl w:val="0"/>
          <w:numId w:val="6"/>
        </w:numPr>
        <w:suppressAutoHyphens w:val="0"/>
        <w:contextualSpacing/>
        <w:rPr>
          <w:rFonts w:ascii="Cambria" w:hAnsi="Cambria" w:cstheme="minorHAnsi"/>
        </w:rPr>
      </w:pPr>
      <w:r w:rsidRPr="00AB0071">
        <w:rPr>
          <w:rFonts w:ascii="Cambria" w:hAnsi="Cambria" w:cstheme="minorHAnsi"/>
        </w:rPr>
        <w:t>Transport Administration.</w:t>
      </w:r>
    </w:p>
    <w:p w14:paraId="0A4B35FD" w14:textId="77777777" w:rsidR="008730E6" w:rsidRPr="00AB0071" w:rsidRDefault="008730E6" w:rsidP="00FF514A">
      <w:pPr>
        <w:pStyle w:val="ListParagraph"/>
        <w:numPr>
          <w:ilvl w:val="0"/>
          <w:numId w:val="6"/>
        </w:numPr>
        <w:suppressAutoHyphens w:val="0"/>
        <w:contextualSpacing/>
        <w:rPr>
          <w:rFonts w:ascii="Cambria" w:hAnsi="Cambria" w:cstheme="minorHAnsi"/>
        </w:rPr>
      </w:pPr>
      <w:r w:rsidRPr="00AB0071">
        <w:rPr>
          <w:rFonts w:ascii="Cambria" w:hAnsi="Cambria" w:cstheme="minorHAnsi"/>
        </w:rPr>
        <w:t>Creating Transport Domain and Transports import using the file system level</w:t>
      </w:r>
    </w:p>
    <w:p w14:paraId="0262D7DF" w14:textId="77777777" w:rsidR="008730E6" w:rsidRPr="00AB0071" w:rsidRDefault="008730E6" w:rsidP="00FF514A">
      <w:pPr>
        <w:pStyle w:val="ListParagraph"/>
        <w:numPr>
          <w:ilvl w:val="0"/>
          <w:numId w:val="6"/>
        </w:numPr>
        <w:suppressAutoHyphens w:val="0"/>
        <w:contextualSpacing/>
        <w:rPr>
          <w:rFonts w:ascii="Cambria" w:hAnsi="Cambria" w:cstheme="minorHAnsi"/>
        </w:rPr>
      </w:pPr>
      <w:r w:rsidRPr="00AB0071">
        <w:rPr>
          <w:rFonts w:ascii="Cambria" w:hAnsi="Cambria" w:cstheme="minorHAnsi"/>
        </w:rPr>
        <w:t>Spool Administration and troubleshooting</w:t>
      </w:r>
    </w:p>
    <w:p w14:paraId="250038E4" w14:textId="77777777" w:rsidR="008730E6" w:rsidRPr="00AB0071" w:rsidRDefault="008730E6" w:rsidP="00FF514A">
      <w:pPr>
        <w:pStyle w:val="ListParagraph"/>
        <w:numPr>
          <w:ilvl w:val="0"/>
          <w:numId w:val="6"/>
        </w:numPr>
        <w:suppressAutoHyphens w:val="0"/>
        <w:contextualSpacing/>
        <w:rPr>
          <w:rFonts w:ascii="Cambria" w:hAnsi="Cambria" w:cstheme="minorHAnsi"/>
        </w:rPr>
      </w:pPr>
      <w:r w:rsidRPr="00AB0071">
        <w:rPr>
          <w:rFonts w:ascii="Cambria" w:hAnsi="Cambria" w:cstheme="minorHAnsi"/>
        </w:rPr>
        <w:t>Starting and stopping the SAP systems.</w:t>
      </w:r>
    </w:p>
    <w:p w14:paraId="6584D23B" w14:textId="77777777" w:rsidR="008730E6" w:rsidRPr="00A83C23" w:rsidRDefault="008730E6" w:rsidP="00AB0071">
      <w:pPr>
        <w:contextualSpacing/>
        <w:rPr>
          <w:rFonts w:ascii="Cambria" w:hAnsi="Cambria"/>
          <w:b/>
          <w:szCs w:val="22"/>
          <w:u w:val="single"/>
        </w:rPr>
      </w:pPr>
    </w:p>
    <w:p w14:paraId="173DA97A" w14:textId="64C1451A" w:rsidR="006D4D0C" w:rsidRPr="00A83C23" w:rsidRDefault="00344CB9" w:rsidP="00AB0071">
      <w:pPr>
        <w:contextualSpacing/>
        <w:rPr>
          <w:rFonts w:ascii="Cambria" w:hAnsi="Cambria"/>
          <w:b/>
          <w:szCs w:val="22"/>
          <w:u w:val="single"/>
        </w:rPr>
      </w:pPr>
      <w:r w:rsidRPr="00A83C23">
        <w:rPr>
          <w:rFonts w:ascii="Cambria" w:hAnsi="Cambria"/>
          <w:b/>
          <w:szCs w:val="22"/>
          <w:u w:val="single"/>
        </w:rPr>
        <w:t>Project Summary:</w:t>
      </w:r>
    </w:p>
    <w:p w14:paraId="339B788D" w14:textId="16FF66CA" w:rsidR="006D4D0C" w:rsidRPr="00AB0071" w:rsidRDefault="006D4D0C" w:rsidP="00FF514A">
      <w:pPr>
        <w:pStyle w:val="ListParagraph"/>
        <w:numPr>
          <w:ilvl w:val="0"/>
          <w:numId w:val="5"/>
        </w:numPr>
        <w:suppressAutoHyphens w:val="0"/>
        <w:contextualSpacing/>
        <w:rPr>
          <w:rFonts w:ascii="Cambria" w:hAnsi="Cambria" w:cstheme="minorHAnsi"/>
        </w:rPr>
      </w:pPr>
      <w:r w:rsidRPr="00AB0071">
        <w:rPr>
          <w:rFonts w:ascii="Cambria" w:hAnsi="Cambria" w:cstheme="minorHAnsi"/>
        </w:rPr>
        <w:t>Client</w:t>
      </w:r>
      <w:r w:rsidR="008D0406" w:rsidRPr="00AB0071">
        <w:rPr>
          <w:rFonts w:ascii="Cambria" w:hAnsi="Cambria" w:cstheme="minorHAnsi"/>
        </w:rPr>
        <w:tab/>
      </w:r>
      <w:r w:rsidR="008D0406" w:rsidRPr="00AB0071">
        <w:rPr>
          <w:rFonts w:ascii="Cambria" w:hAnsi="Cambria" w:cstheme="minorHAnsi"/>
        </w:rPr>
        <w:tab/>
      </w:r>
      <w:r w:rsidRPr="00AB0071">
        <w:rPr>
          <w:rFonts w:ascii="Cambria" w:hAnsi="Cambria" w:cstheme="minorHAnsi"/>
        </w:rPr>
        <w:t>:</w:t>
      </w:r>
      <w:r w:rsidRPr="00AB0071">
        <w:rPr>
          <w:rFonts w:ascii="Cambria" w:hAnsi="Cambria" w:cstheme="minorHAnsi"/>
        </w:rPr>
        <w:tab/>
      </w:r>
      <w:r w:rsidR="000630D4" w:rsidRPr="00AB0071">
        <w:rPr>
          <w:rFonts w:ascii="Cambria" w:hAnsi="Cambria" w:cstheme="minorHAnsi"/>
        </w:rPr>
        <w:t xml:space="preserve">Ministry of Corporate </w:t>
      </w:r>
      <w:r w:rsidR="009C6DFE" w:rsidRPr="00AB0071">
        <w:rPr>
          <w:rFonts w:ascii="Cambria" w:hAnsi="Cambria" w:cstheme="minorHAnsi"/>
        </w:rPr>
        <w:t>Affairs (</w:t>
      </w:r>
      <w:r w:rsidR="000630D4" w:rsidRPr="00AB0071">
        <w:rPr>
          <w:rFonts w:ascii="Cambria" w:hAnsi="Cambria" w:cstheme="minorHAnsi"/>
        </w:rPr>
        <w:t>Govt of India)</w:t>
      </w:r>
    </w:p>
    <w:p w14:paraId="6E6C7AC8" w14:textId="0F87653D" w:rsidR="006D4D0C" w:rsidRPr="00AB0071" w:rsidRDefault="006D4D0C" w:rsidP="00FF514A">
      <w:pPr>
        <w:pStyle w:val="ListParagraph"/>
        <w:numPr>
          <w:ilvl w:val="0"/>
          <w:numId w:val="5"/>
        </w:numPr>
        <w:suppressAutoHyphens w:val="0"/>
        <w:contextualSpacing/>
        <w:rPr>
          <w:rFonts w:ascii="Cambria" w:hAnsi="Cambria" w:cstheme="minorHAnsi"/>
        </w:rPr>
      </w:pPr>
      <w:r w:rsidRPr="00AB0071">
        <w:rPr>
          <w:rFonts w:ascii="Cambria" w:hAnsi="Cambria" w:cstheme="minorHAnsi"/>
        </w:rPr>
        <w:t>Duration</w:t>
      </w:r>
      <w:r w:rsidR="00CB0865" w:rsidRPr="00AB0071">
        <w:rPr>
          <w:rFonts w:ascii="Cambria" w:hAnsi="Cambria" w:cstheme="minorHAnsi"/>
        </w:rPr>
        <w:tab/>
        <w:t>:</w:t>
      </w:r>
      <w:r w:rsidR="00CB0865" w:rsidRPr="00AB0071">
        <w:rPr>
          <w:rFonts w:ascii="Cambria" w:hAnsi="Cambria" w:cstheme="minorHAnsi"/>
        </w:rPr>
        <w:tab/>
      </w:r>
      <w:r w:rsidRPr="00AB0071">
        <w:rPr>
          <w:rFonts w:ascii="Cambria" w:hAnsi="Cambria" w:cstheme="minorHAnsi"/>
        </w:rPr>
        <w:t>May-2009 to December 2012</w:t>
      </w:r>
    </w:p>
    <w:p w14:paraId="52AF4863" w14:textId="58438DF4" w:rsidR="006D4D0C" w:rsidRPr="00AB0071" w:rsidRDefault="006D4D0C" w:rsidP="00FF514A">
      <w:pPr>
        <w:pStyle w:val="ListParagraph"/>
        <w:numPr>
          <w:ilvl w:val="0"/>
          <w:numId w:val="5"/>
        </w:numPr>
        <w:suppressAutoHyphens w:val="0"/>
        <w:contextualSpacing/>
        <w:rPr>
          <w:rFonts w:ascii="Cambria" w:hAnsi="Cambria" w:cstheme="minorHAnsi"/>
        </w:rPr>
      </w:pPr>
      <w:r w:rsidRPr="00AB0071">
        <w:rPr>
          <w:rFonts w:ascii="Cambria" w:hAnsi="Cambria" w:cstheme="minorHAnsi"/>
        </w:rPr>
        <w:t>Role</w:t>
      </w:r>
      <w:r w:rsidRPr="00AB0071">
        <w:rPr>
          <w:rFonts w:ascii="Cambria" w:hAnsi="Cambria" w:cstheme="minorHAnsi"/>
        </w:rPr>
        <w:tab/>
      </w:r>
      <w:r w:rsidR="00CB0865" w:rsidRPr="00AB0071">
        <w:rPr>
          <w:rFonts w:ascii="Cambria" w:hAnsi="Cambria" w:cstheme="minorHAnsi"/>
        </w:rPr>
        <w:tab/>
        <w:t>:</w:t>
      </w:r>
      <w:r w:rsidR="00CB0865" w:rsidRPr="00AB0071">
        <w:rPr>
          <w:rFonts w:ascii="Cambria" w:hAnsi="Cambria" w:cstheme="minorHAnsi"/>
        </w:rPr>
        <w:tab/>
      </w:r>
      <w:r w:rsidRPr="00AB0071">
        <w:rPr>
          <w:rFonts w:ascii="Cambria" w:hAnsi="Cambria" w:cstheme="minorHAnsi"/>
        </w:rPr>
        <w:t>Associate Basis Consultant</w:t>
      </w:r>
    </w:p>
    <w:p w14:paraId="2978D003" w14:textId="23BC1A6E" w:rsidR="006D4D0C" w:rsidRPr="00AB0071" w:rsidRDefault="006D4D0C" w:rsidP="00FF514A">
      <w:pPr>
        <w:pStyle w:val="ListParagraph"/>
        <w:numPr>
          <w:ilvl w:val="0"/>
          <w:numId w:val="5"/>
        </w:numPr>
        <w:suppressAutoHyphens w:val="0"/>
        <w:contextualSpacing/>
        <w:rPr>
          <w:rFonts w:ascii="Cambria" w:hAnsi="Cambria" w:cstheme="minorHAnsi"/>
        </w:rPr>
      </w:pPr>
      <w:r w:rsidRPr="00AB0071">
        <w:rPr>
          <w:rFonts w:ascii="Cambria" w:hAnsi="Cambria" w:cstheme="minorHAnsi"/>
        </w:rPr>
        <w:t>Environment</w:t>
      </w:r>
      <w:r w:rsidR="008D0406" w:rsidRPr="00AB0071">
        <w:rPr>
          <w:rFonts w:ascii="Cambria" w:hAnsi="Cambria" w:cstheme="minorHAnsi"/>
        </w:rPr>
        <w:tab/>
      </w:r>
      <w:r w:rsidRPr="00AB0071">
        <w:rPr>
          <w:rFonts w:ascii="Cambria" w:hAnsi="Cambria" w:cstheme="minorHAnsi"/>
        </w:rPr>
        <w:t>:</w:t>
      </w:r>
      <w:r w:rsidRPr="00AB0071">
        <w:rPr>
          <w:rFonts w:ascii="Cambria" w:hAnsi="Cambria" w:cstheme="minorHAnsi"/>
        </w:rPr>
        <w:tab/>
        <w:t>IBM-Aix and Windows 2003, DB2 and Oracle,</w:t>
      </w:r>
    </w:p>
    <w:p w14:paraId="3DEBCD89" w14:textId="0EC5E6E0" w:rsidR="006D4D0C" w:rsidRPr="00A83C23" w:rsidRDefault="006D4D0C" w:rsidP="00AB0071">
      <w:pPr>
        <w:contextualSpacing/>
        <w:rPr>
          <w:rFonts w:ascii="Cambria" w:hAnsi="Cambria"/>
          <w:b/>
          <w:szCs w:val="22"/>
        </w:rPr>
      </w:pPr>
      <w:r w:rsidRPr="00A83C23">
        <w:rPr>
          <w:rFonts w:ascii="Cambria" w:hAnsi="Cambria"/>
          <w:b/>
          <w:szCs w:val="22"/>
        </w:rPr>
        <w:t>Responsibilities:</w:t>
      </w:r>
    </w:p>
    <w:p w14:paraId="2992459A" w14:textId="77777777" w:rsidR="008730E6" w:rsidRPr="00AB0071" w:rsidRDefault="008730E6" w:rsidP="00FF514A">
      <w:pPr>
        <w:pStyle w:val="ListParagraph"/>
        <w:numPr>
          <w:ilvl w:val="0"/>
          <w:numId w:val="4"/>
        </w:numPr>
        <w:suppressAutoHyphens w:val="0"/>
        <w:contextualSpacing/>
        <w:rPr>
          <w:rFonts w:ascii="Cambria" w:hAnsi="Cambria" w:cstheme="minorHAnsi"/>
        </w:rPr>
      </w:pPr>
      <w:r w:rsidRPr="00AB0071">
        <w:rPr>
          <w:rFonts w:ascii="Cambria" w:hAnsi="Cambria" w:cstheme="minorHAnsi"/>
        </w:rPr>
        <w:t>Applying Licenses and Installation of SAP Notes</w:t>
      </w:r>
    </w:p>
    <w:p w14:paraId="6B84E695" w14:textId="77777777" w:rsidR="008730E6" w:rsidRPr="00AB0071" w:rsidRDefault="008730E6" w:rsidP="00FF514A">
      <w:pPr>
        <w:pStyle w:val="ListParagraph"/>
        <w:numPr>
          <w:ilvl w:val="0"/>
          <w:numId w:val="4"/>
        </w:numPr>
        <w:suppressAutoHyphens w:val="0"/>
        <w:contextualSpacing/>
        <w:rPr>
          <w:rFonts w:ascii="Cambria" w:hAnsi="Cambria" w:cstheme="minorHAnsi"/>
        </w:rPr>
      </w:pPr>
      <w:r w:rsidRPr="00AB0071">
        <w:rPr>
          <w:rFonts w:ascii="Cambria" w:hAnsi="Cambria" w:cstheme="minorHAnsi"/>
        </w:rPr>
        <w:t>Installation of SAP GUI (640 / 700 / 710) &amp; SAP GUI Patches</w:t>
      </w:r>
    </w:p>
    <w:p w14:paraId="648EC076" w14:textId="77777777" w:rsidR="008730E6" w:rsidRPr="00AB0071" w:rsidRDefault="008730E6" w:rsidP="00FF514A">
      <w:pPr>
        <w:pStyle w:val="ListParagraph"/>
        <w:numPr>
          <w:ilvl w:val="0"/>
          <w:numId w:val="4"/>
        </w:numPr>
        <w:suppressAutoHyphens w:val="0"/>
        <w:contextualSpacing/>
        <w:rPr>
          <w:rFonts w:ascii="Cambria" w:hAnsi="Cambria" w:cstheme="minorHAnsi"/>
        </w:rPr>
      </w:pPr>
      <w:r w:rsidRPr="00AB0071">
        <w:rPr>
          <w:rFonts w:ascii="Cambria" w:hAnsi="Cambria" w:cstheme="minorHAnsi"/>
        </w:rPr>
        <w:t>Performing Production Transports</w:t>
      </w:r>
    </w:p>
    <w:p w14:paraId="537A6315" w14:textId="77777777" w:rsidR="008730E6" w:rsidRPr="00AB0071" w:rsidRDefault="008730E6" w:rsidP="00FF514A">
      <w:pPr>
        <w:pStyle w:val="ListParagraph"/>
        <w:numPr>
          <w:ilvl w:val="0"/>
          <w:numId w:val="4"/>
        </w:numPr>
        <w:suppressAutoHyphens w:val="0"/>
        <w:contextualSpacing/>
        <w:rPr>
          <w:rFonts w:ascii="Cambria" w:hAnsi="Cambria" w:cstheme="minorHAnsi"/>
        </w:rPr>
      </w:pPr>
      <w:r w:rsidRPr="00AB0071">
        <w:rPr>
          <w:rFonts w:ascii="Cambria" w:hAnsi="Cambria" w:cstheme="minorHAnsi"/>
        </w:rPr>
        <w:t>Searching relevant notes and resolving various SAP issues</w:t>
      </w:r>
    </w:p>
    <w:p w14:paraId="1937EBE8" w14:textId="77777777" w:rsidR="008730E6" w:rsidRPr="00AB0071" w:rsidRDefault="008730E6" w:rsidP="00FF514A">
      <w:pPr>
        <w:pStyle w:val="ListParagraph"/>
        <w:numPr>
          <w:ilvl w:val="0"/>
          <w:numId w:val="4"/>
        </w:numPr>
        <w:suppressAutoHyphens w:val="0"/>
        <w:contextualSpacing/>
        <w:rPr>
          <w:rFonts w:ascii="Cambria" w:hAnsi="Cambria" w:cstheme="minorHAnsi"/>
        </w:rPr>
      </w:pPr>
      <w:r w:rsidRPr="00AB0071">
        <w:rPr>
          <w:rFonts w:ascii="Cambria" w:hAnsi="Cambria" w:cstheme="minorHAnsi"/>
        </w:rPr>
        <w:t>Monitoring Background jobs, re-scheduling, cancelling long running jobs.</w:t>
      </w:r>
    </w:p>
    <w:p w14:paraId="1161DD81" w14:textId="77777777" w:rsidR="008730E6" w:rsidRPr="00AB0071" w:rsidRDefault="008730E6" w:rsidP="00FF514A">
      <w:pPr>
        <w:pStyle w:val="ListParagraph"/>
        <w:numPr>
          <w:ilvl w:val="0"/>
          <w:numId w:val="4"/>
        </w:numPr>
        <w:suppressAutoHyphens w:val="0"/>
        <w:contextualSpacing/>
        <w:rPr>
          <w:rFonts w:ascii="Cambria" w:hAnsi="Cambria" w:cstheme="minorHAnsi"/>
        </w:rPr>
      </w:pPr>
      <w:r w:rsidRPr="00AB0071">
        <w:rPr>
          <w:rFonts w:ascii="Cambria" w:hAnsi="Cambria" w:cstheme="minorHAnsi"/>
        </w:rPr>
        <w:t>Preparing the System for Early Watch Check and performing the same through Solution Manager.</w:t>
      </w:r>
    </w:p>
    <w:p w14:paraId="727B5682" w14:textId="77777777" w:rsidR="008730E6" w:rsidRPr="00AB0071" w:rsidRDefault="008730E6" w:rsidP="00FF514A">
      <w:pPr>
        <w:pStyle w:val="ListParagraph"/>
        <w:numPr>
          <w:ilvl w:val="0"/>
          <w:numId w:val="4"/>
        </w:numPr>
        <w:suppressAutoHyphens w:val="0"/>
        <w:contextualSpacing/>
        <w:rPr>
          <w:rFonts w:ascii="Cambria" w:hAnsi="Cambria" w:cstheme="minorHAnsi"/>
        </w:rPr>
      </w:pPr>
      <w:r w:rsidRPr="00AB0071">
        <w:rPr>
          <w:rFonts w:ascii="Cambria" w:hAnsi="Cambria" w:cstheme="minorHAnsi"/>
        </w:rPr>
        <w:t>Installing ABAP Support Packages &amp;amp; ADDON &amp; through SPAM, SAINT.</w:t>
      </w:r>
    </w:p>
    <w:p w14:paraId="00B29F5C" w14:textId="77777777" w:rsidR="008730E6" w:rsidRPr="00AB0071" w:rsidRDefault="008730E6" w:rsidP="00FF514A">
      <w:pPr>
        <w:pStyle w:val="ListParagraph"/>
        <w:numPr>
          <w:ilvl w:val="0"/>
          <w:numId w:val="4"/>
        </w:numPr>
        <w:suppressAutoHyphens w:val="0"/>
        <w:contextualSpacing/>
        <w:rPr>
          <w:rFonts w:ascii="Cambria" w:hAnsi="Cambria" w:cstheme="minorHAnsi"/>
        </w:rPr>
      </w:pPr>
      <w:r w:rsidRPr="00AB0071">
        <w:rPr>
          <w:rFonts w:ascii="Cambria" w:hAnsi="Cambria" w:cstheme="minorHAnsi"/>
        </w:rPr>
        <w:t>Deploying JAVA Support Packages through JSPM &amp; SDM.</w:t>
      </w:r>
    </w:p>
    <w:p w14:paraId="5F982FB6" w14:textId="77777777" w:rsidR="008730E6" w:rsidRPr="00AB0071" w:rsidRDefault="008730E6" w:rsidP="00FF514A">
      <w:pPr>
        <w:pStyle w:val="ListParagraph"/>
        <w:numPr>
          <w:ilvl w:val="0"/>
          <w:numId w:val="4"/>
        </w:numPr>
        <w:suppressAutoHyphens w:val="0"/>
        <w:contextualSpacing/>
        <w:rPr>
          <w:rFonts w:ascii="Cambria" w:hAnsi="Cambria" w:cstheme="minorHAnsi"/>
        </w:rPr>
      </w:pPr>
      <w:r w:rsidRPr="00AB0071">
        <w:rPr>
          <w:rFonts w:ascii="Cambria" w:hAnsi="Cambria" w:cstheme="minorHAnsi"/>
        </w:rPr>
        <w:t>Administering JAVA / J2EE engine through Visual Administrator &amp; Configtool.</w:t>
      </w:r>
    </w:p>
    <w:p w14:paraId="6C6B4829" w14:textId="77777777" w:rsidR="008730E6" w:rsidRPr="00AB0071" w:rsidRDefault="008730E6" w:rsidP="00FF514A">
      <w:pPr>
        <w:pStyle w:val="ListParagraph"/>
        <w:numPr>
          <w:ilvl w:val="0"/>
          <w:numId w:val="4"/>
        </w:numPr>
        <w:suppressAutoHyphens w:val="0"/>
        <w:contextualSpacing/>
        <w:rPr>
          <w:rFonts w:ascii="Cambria" w:hAnsi="Cambria" w:cstheme="minorHAnsi"/>
        </w:rPr>
      </w:pPr>
      <w:r w:rsidRPr="00AB0071">
        <w:rPr>
          <w:rFonts w:ascii="Cambria" w:hAnsi="Cambria" w:cstheme="minorHAnsi"/>
        </w:rPr>
        <w:t>Creating RFC Connection Using JCO RFC Provider</w:t>
      </w:r>
    </w:p>
    <w:p w14:paraId="6ABC398A" w14:textId="77777777" w:rsidR="008730E6" w:rsidRPr="00AB0071" w:rsidRDefault="008730E6" w:rsidP="00FF514A">
      <w:pPr>
        <w:pStyle w:val="ListParagraph"/>
        <w:numPr>
          <w:ilvl w:val="0"/>
          <w:numId w:val="4"/>
        </w:numPr>
        <w:suppressAutoHyphens w:val="0"/>
        <w:contextualSpacing/>
        <w:rPr>
          <w:rFonts w:ascii="Cambria" w:hAnsi="Cambria" w:cstheme="minorHAnsi"/>
        </w:rPr>
      </w:pPr>
      <w:r w:rsidRPr="00AB0071">
        <w:rPr>
          <w:rFonts w:ascii="Cambria" w:hAnsi="Cambria" w:cstheme="minorHAnsi"/>
        </w:rPr>
        <w:t>Client maintenance, client copies (local client copy, remote client copy)</w:t>
      </w:r>
    </w:p>
    <w:p w14:paraId="51F84BA8" w14:textId="77777777" w:rsidR="008730E6" w:rsidRPr="00AB0071" w:rsidRDefault="008730E6" w:rsidP="00FF514A">
      <w:pPr>
        <w:pStyle w:val="ListParagraph"/>
        <w:numPr>
          <w:ilvl w:val="0"/>
          <w:numId w:val="4"/>
        </w:numPr>
        <w:suppressAutoHyphens w:val="0"/>
        <w:contextualSpacing/>
        <w:rPr>
          <w:rFonts w:ascii="Cambria" w:hAnsi="Cambria" w:cstheme="minorHAnsi"/>
        </w:rPr>
      </w:pPr>
      <w:r w:rsidRPr="00AB0071">
        <w:rPr>
          <w:rFonts w:ascii="Cambria" w:hAnsi="Cambria" w:cstheme="minorHAnsi"/>
        </w:rPr>
        <w:t>Performed Client Export &amp;amp; Client Import</w:t>
      </w:r>
    </w:p>
    <w:p w14:paraId="3D7B54C8" w14:textId="77777777" w:rsidR="008730E6" w:rsidRPr="00AB0071" w:rsidRDefault="008730E6" w:rsidP="00FF514A">
      <w:pPr>
        <w:pStyle w:val="ListParagraph"/>
        <w:numPr>
          <w:ilvl w:val="0"/>
          <w:numId w:val="4"/>
        </w:numPr>
        <w:suppressAutoHyphens w:val="0"/>
        <w:contextualSpacing/>
        <w:rPr>
          <w:rFonts w:ascii="Cambria" w:hAnsi="Cambria" w:cstheme="minorHAnsi"/>
        </w:rPr>
      </w:pPr>
      <w:r w:rsidRPr="00AB0071">
        <w:rPr>
          <w:rFonts w:ascii="Cambria" w:hAnsi="Cambria" w:cstheme="minorHAnsi"/>
        </w:rPr>
        <w:t>Provide extensive fixes for Performance bottlenecks</w:t>
      </w:r>
    </w:p>
    <w:p w14:paraId="3F7053F3" w14:textId="77777777" w:rsidR="008730E6" w:rsidRPr="00AB0071" w:rsidRDefault="008730E6" w:rsidP="00FF514A">
      <w:pPr>
        <w:pStyle w:val="ListParagraph"/>
        <w:numPr>
          <w:ilvl w:val="0"/>
          <w:numId w:val="4"/>
        </w:numPr>
        <w:suppressAutoHyphens w:val="0"/>
        <w:contextualSpacing/>
        <w:rPr>
          <w:rFonts w:ascii="Cambria" w:hAnsi="Cambria" w:cstheme="minorHAnsi"/>
        </w:rPr>
      </w:pPr>
      <w:r w:rsidRPr="00AB0071">
        <w:rPr>
          <w:rFonts w:ascii="Cambria" w:hAnsi="Cambria" w:cstheme="minorHAnsi"/>
        </w:rPr>
        <w:t>Handling day to day issues including Severity one issues which comes from end users</w:t>
      </w:r>
    </w:p>
    <w:p w14:paraId="53515C34" w14:textId="77777777" w:rsidR="008730E6" w:rsidRPr="00AB0071" w:rsidRDefault="008730E6" w:rsidP="00FF514A">
      <w:pPr>
        <w:pStyle w:val="ListParagraph"/>
        <w:numPr>
          <w:ilvl w:val="0"/>
          <w:numId w:val="4"/>
        </w:numPr>
        <w:suppressAutoHyphens w:val="0"/>
        <w:contextualSpacing/>
        <w:rPr>
          <w:rFonts w:ascii="Cambria" w:hAnsi="Cambria" w:cstheme="minorHAnsi"/>
        </w:rPr>
      </w:pPr>
      <w:r w:rsidRPr="00AB0071">
        <w:rPr>
          <w:rFonts w:ascii="Cambria" w:hAnsi="Cambria" w:cstheme="minorHAnsi"/>
        </w:rPr>
        <w:t>Register objects &amp;amp; Generate keys for developers in service market place</w:t>
      </w:r>
    </w:p>
    <w:p w14:paraId="734B294E" w14:textId="77777777" w:rsidR="008730E6" w:rsidRPr="00AB0071" w:rsidRDefault="008730E6" w:rsidP="00FF514A">
      <w:pPr>
        <w:pStyle w:val="ListParagraph"/>
        <w:numPr>
          <w:ilvl w:val="0"/>
          <w:numId w:val="4"/>
        </w:numPr>
        <w:suppressAutoHyphens w:val="0"/>
        <w:contextualSpacing/>
        <w:rPr>
          <w:rFonts w:ascii="Cambria" w:hAnsi="Cambria" w:cstheme="minorHAnsi"/>
        </w:rPr>
      </w:pPr>
      <w:r w:rsidRPr="00AB0071">
        <w:rPr>
          <w:rFonts w:ascii="Cambria" w:hAnsi="Cambria" w:cstheme="minorHAnsi"/>
        </w:rPr>
        <w:t>Analysing security flaws in the SAP System and fix them by RSECNOTE Recommendation</w:t>
      </w:r>
    </w:p>
    <w:p w14:paraId="257C7D30" w14:textId="77777777" w:rsidR="008730E6" w:rsidRPr="00AB0071" w:rsidRDefault="008730E6" w:rsidP="00FF514A">
      <w:pPr>
        <w:pStyle w:val="ListParagraph"/>
        <w:numPr>
          <w:ilvl w:val="0"/>
          <w:numId w:val="4"/>
        </w:numPr>
        <w:suppressAutoHyphens w:val="0"/>
        <w:contextualSpacing/>
        <w:rPr>
          <w:rFonts w:ascii="Cambria" w:hAnsi="Cambria" w:cstheme="minorHAnsi"/>
        </w:rPr>
      </w:pPr>
      <w:r w:rsidRPr="00AB0071">
        <w:rPr>
          <w:rFonts w:ascii="Cambria" w:hAnsi="Cambria" w:cstheme="minorHAnsi"/>
        </w:rPr>
        <w:t>Responsible for daily monitoring of R/3 systems and fix the issues like Dumps, Space alerts</w:t>
      </w:r>
    </w:p>
    <w:p w14:paraId="33DB6AFD" w14:textId="77777777" w:rsidR="008730E6" w:rsidRPr="00AB0071" w:rsidRDefault="008730E6" w:rsidP="00FF514A">
      <w:pPr>
        <w:pStyle w:val="ListParagraph"/>
        <w:numPr>
          <w:ilvl w:val="0"/>
          <w:numId w:val="4"/>
        </w:numPr>
        <w:suppressAutoHyphens w:val="0"/>
        <w:contextualSpacing/>
        <w:rPr>
          <w:rFonts w:ascii="Cambria" w:hAnsi="Cambria" w:cstheme="minorHAnsi"/>
        </w:rPr>
      </w:pPr>
      <w:r w:rsidRPr="00AB0071">
        <w:rPr>
          <w:rFonts w:ascii="Cambria" w:hAnsi="Cambria" w:cstheme="minorHAnsi"/>
        </w:rPr>
        <w:t>Creating, assigning, download, upload and modification of roles.</w:t>
      </w:r>
    </w:p>
    <w:p w14:paraId="03A42981" w14:textId="77777777" w:rsidR="008730E6" w:rsidRPr="00AB0071" w:rsidRDefault="008730E6" w:rsidP="00FF514A">
      <w:pPr>
        <w:pStyle w:val="ListParagraph"/>
        <w:numPr>
          <w:ilvl w:val="0"/>
          <w:numId w:val="4"/>
        </w:numPr>
        <w:suppressAutoHyphens w:val="0"/>
        <w:contextualSpacing/>
        <w:rPr>
          <w:rFonts w:ascii="Cambria" w:hAnsi="Cambria" w:cstheme="minorHAnsi"/>
        </w:rPr>
      </w:pPr>
      <w:r w:rsidRPr="00AB0071">
        <w:rPr>
          <w:rFonts w:ascii="Cambria" w:hAnsi="Cambria" w:cstheme="minorHAnsi"/>
        </w:rPr>
        <w:t>Creating/ deleting the role and assigned it to change requests to implement the same changes into all systems which are included in the landscape.</w:t>
      </w:r>
    </w:p>
    <w:p w14:paraId="4BD8F92D" w14:textId="77777777" w:rsidR="008730E6" w:rsidRPr="00AB0071" w:rsidRDefault="008730E6" w:rsidP="00FF514A">
      <w:pPr>
        <w:pStyle w:val="ListParagraph"/>
        <w:numPr>
          <w:ilvl w:val="0"/>
          <w:numId w:val="4"/>
        </w:numPr>
        <w:suppressAutoHyphens w:val="0"/>
        <w:contextualSpacing/>
        <w:rPr>
          <w:rFonts w:ascii="Cambria" w:hAnsi="Cambria" w:cstheme="minorHAnsi"/>
        </w:rPr>
      </w:pPr>
      <w:r w:rsidRPr="00AB0071">
        <w:rPr>
          <w:rFonts w:ascii="Cambria" w:hAnsi="Cambria" w:cstheme="minorHAnsi"/>
        </w:rPr>
        <w:t>Added/Removed the organizational values to roles as per the request.</w:t>
      </w:r>
    </w:p>
    <w:p w14:paraId="5DDC1FD8" w14:textId="77777777" w:rsidR="008730E6" w:rsidRPr="00AB0071" w:rsidRDefault="008730E6" w:rsidP="00FF514A">
      <w:pPr>
        <w:pStyle w:val="ListParagraph"/>
        <w:numPr>
          <w:ilvl w:val="0"/>
          <w:numId w:val="4"/>
        </w:numPr>
        <w:suppressAutoHyphens w:val="0"/>
        <w:contextualSpacing/>
        <w:rPr>
          <w:rFonts w:ascii="Cambria" w:hAnsi="Cambria" w:cstheme="minorHAnsi"/>
        </w:rPr>
      </w:pPr>
      <w:r w:rsidRPr="00AB0071">
        <w:rPr>
          <w:rFonts w:ascii="Cambria" w:hAnsi="Cambria" w:cstheme="minorHAnsi"/>
        </w:rPr>
        <w:t>Adding authorization objects to T-codes &amp; also adding Authorization objects manually to the role.</w:t>
      </w:r>
    </w:p>
    <w:p w14:paraId="60BE7BE8" w14:textId="77777777" w:rsidR="008730E6" w:rsidRPr="00AB0071" w:rsidRDefault="008730E6" w:rsidP="00FF514A">
      <w:pPr>
        <w:pStyle w:val="ListParagraph"/>
        <w:numPr>
          <w:ilvl w:val="0"/>
          <w:numId w:val="4"/>
        </w:numPr>
        <w:suppressAutoHyphens w:val="0"/>
        <w:contextualSpacing/>
        <w:rPr>
          <w:rFonts w:ascii="Cambria" w:hAnsi="Cambria" w:cstheme="minorHAnsi"/>
        </w:rPr>
      </w:pPr>
      <w:r w:rsidRPr="00AB0071">
        <w:rPr>
          <w:rFonts w:ascii="Cambria" w:hAnsi="Cambria" w:cstheme="minorHAnsi"/>
        </w:rPr>
        <w:t>Giving the activity values to the Auth Objects as per the missing auth screens provide by the users.</w:t>
      </w:r>
    </w:p>
    <w:p w14:paraId="06A45657" w14:textId="77777777" w:rsidR="008730E6" w:rsidRPr="00AB0071" w:rsidRDefault="008730E6" w:rsidP="00FF514A">
      <w:pPr>
        <w:pStyle w:val="ListParagraph"/>
        <w:numPr>
          <w:ilvl w:val="0"/>
          <w:numId w:val="4"/>
        </w:numPr>
        <w:suppressAutoHyphens w:val="0"/>
        <w:contextualSpacing/>
        <w:rPr>
          <w:rFonts w:ascii="Cambria" w:hAnsi="Cambria" w:cstheme="minorHAnsi"/>
        </w:rPr>
      </w:pPr>
      <w:proofErr w:type="spellStart"/>
      <w:r w:rsidRPr="00AB0071">
        <w:rPr>
          <w:rFonts w:ascii="Cambria" w:hAnsi="Cambria" w:cstheme="minorHAnsi"/>
        </w:rPr>
        <w:t>Analyse</w:t>
      </w:r>
      <w:proofErr w:type="spellEnd"/>
      <w:r w:rsidRPr="00AB0071">
        <w:rPr>
          <w:rFonts w:ascii="Cambria" w:hAnsi="Cambria" w:cstheme="minorHAnsi"/>
        </w:rPr>
        <w:t xml:space="preserve"> EWA reports to take proactive action in customer system</w:t>
      </w:r>
    </w:p>
    <w:p w14:paraId="69910006" w14:textId="77777777" w:rsidR="008730E6" w:rsidRPr="00AB0071" w:rsidRDefault="008730E6" w:rsidP="00FF514A">
      <w:pPr>
        <w:pStyle w:val="ListParagraph"/>
        <w:numPr>
          <w:ilvl w:val="0"/>
          <w:numId w:val="4"/>
        </w:numPr>
        <w:suppressAutoHyphens w:val="0"/>
        <w:contextualSpacing/>
        <w:rPr>
          <w:rFonts w:ascii="Cambria" w:hAnsi="Cambria" w:cstheme="minorHAnsi"/>
        </w:rPr>
      </w:pPr>
      <w:r w:rsidRPr="00AB0071">
        <w:rPr>
          <w:rFonts w:ascii="Cambria" w:hAnsi="Cambria" w:cstheme="minorHAnsi"/>
        </w:rPr>
        <w:t>Schedule DB jobs in DB13 and Troubleshooting Backup issues</w:t>
      </w:r>
    </w:p>
    <w:p w14:paraId="182F10CF" w14:textId="2F121BBE" w:rsidR="00DE3E08" w:rsidRPr="00AB0071" w:rsidRDefault="008730E6" w:rsidP="00FF514A">
      <w:pPr>
        <w:pStyle w:val="ListParagraph"/>
        <w:numPr>
          <w:ilvl w:val="0"/>
          <w:numId w:val="4"/>
        </w:numPr>
        <w:suppressAutoHyphens w:val="0"/>
        <w:contextualSpacing/>
        <w:rPr>
          <w:rFonts w:ascii="Cambria" w:hAnsi="Cambria" w:cstheme="minorHAnsi"/>
        </w:rPr>
      </w:pPr>
      <w:r w:rsidRPr="00AB0071">
        <w:rPr>
          <w:rFonts w:ascii="Cambria" w:hAnsi="Cambria" w:cstheme="minorHAnsi"/>
        </w:rPr>
        <w:t>Define printer in SAP system and Fixing spool related issues</w:t>
      </w:r>
    </w:p>
    <w:sectPr w:rsidR="00DE3E08" w:rsidRPr="00AB0071" w:rsidSect="00666D62">
      <w:pgSz w:w="12240" w:h="15840"/>
      <w:pgMar w:top="720" w:right="720" w:bottom="720" w:left="720" w:header="283"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C3FF0" w14:textId="77777777" w:rsidR="00FF514A" w:rsidRDefault="00FF514A" w:rsidP="00443835">
      <w:r>
        <w:separator/>
      </w:r>
    </w:p>
  </w:endnote>
  <w:endnote w:type="continuationSeparator" w:id="0">
    <w:p w14:paraId="752890F4" w14:textId="77777777" w:rsidR="00FF514A" w:rsidRDefault="00FF514A" w:rsidP="00443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angal">
    <w:altName w:val="Mangal"/>
    <w:panose1 w:val="00000400000000000000"/>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46F6F" w14:textId="77777777" w:rsidR="00FF514A" w:rsidRDefault="00FF514A" w:rsidP="00443835">
      <w:r>
        <w:separator/>
      </w:r>
    </w:p>
  </w:footnote>
  <w:footnote w:type="continuationSeparator" w:id="0">
    <w:p w14:paraId="33780A80" w14:textId="77777777" w:rsidR="00FF514A" w:rsidRDefault="00FF514A" w:rsidP="004438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C16E375A"/>
    <w:lvl w:ilvl="0">
      <w:start w:val="1"/>
      <w:numFmt w:val="bullet"/>
      <w:pStyle w:val="Heading1"/>
      <w:lvlText w:val=""/>
      <w:lvlJc w:val="left"/>
      <w:pPr>
        <w:tabs>
          <w:tab w:val="num" w:pos="1152"/>
        </w:tabs>
        <w:ind w:left="1584" w:hanging="432"/>
      </w:pPr>
      <w:rPr>
        <w:rFonts w:ascii="Wingdings" w:hAnsi="Wingdings" w:hint="default"/>
        <w:sz w:val="17"/>
        <w:szCs w:val="17"/>
      </w:rPr>
    </w:lvl>
    <w:lvl w:ilvl="1">
      <w:start w:val="1"/>
      <w:numFmt w:val="none"/>
      <w:pStyle w:val="Heading2"/>
      <w:suff w:val="nothing"/>
      <w:lvlText w:val=""/>
      <w:lvlJc w:val="left"/>
      <w:pPr>
        <w:tabs>
          <w:tab w:val="num" w:pos="1152"/>
        </w:tabs>
        <w:ind w:left="1728" w:hanging="576"/>
      </w:pPr>
    </w:lvl>
    <w:lvl w:ilvl="2">
      <w:start w:val="1"/>
      <w:numFmt w:val="none"/>
      <w:suff w:val="nothing"/>
      <w:lvlText w:val=""/>
      <w:lvlJc w:val="left"/>
      <w:pPr>
        <w:tabs>
          <w:tab w:val="num" w:pos="1152"/>
        </w:tabs>
        <w:ind w:left="1872" w:hanging="720"/>
      </w:pPr>
    </w:lvl>
    <w:lvl w:ilvl="3">
      <w:start w:val="1"/>
      <w:numFmt w:val="none"/>
      <w:suff w:val="nothing"/>
      <w:lvlText w:val=""/>
      <w:lvlJc w:val="left"/>
      <w:pPr>
        <w:tabs>
          <w:tab w:val="num" w:pos="1152"/>
        </w:tabs>
        <w:ind w:left="2016" w:hanging="864"/>
      </w:pPr>
    </w:lvl>
    <w:lvl w:ilvl="4">
      <w:start w:val="1"/>
      <w:numFmt w:val="none"/>
      <w:suff w:val="nothing"/>
      <w:lvlText w:val=""/>
      <w:lvlJc w:val="left"/>
      <w:pPr>
        <w:tabs>
          <w:tab w:val="num" w:pos="1152"/>
        </w:tabs>
        <w:ind w:left="2160" w:hanging="1008"/>
      </w:pPr>
    </w:lvl>
    <w:lvl w:ilvl="5">
      <w:start w:val="1"/>
      <w:numFmt w:val="none"/>
      <w:suff w:val="nothing"/>
      <w:lvlText w:val=""/>
      <w:lvlJc w:val="left"/>
      <w:pPr>
        <w:tabs>
          <w:tab w:val="num" w:pos="1152"/>
        </w:tabs>
        <w:ind w:left="2304" w:hanging="1152"/>
      </w:pPr>
    </w:lvl>
    <w:lvl w:ilvl="6">
      <w:start w:val="1"/>
      <w:numFmt w:val="none"/>
      <w:suff w:val="nothing"/>
      <w:lvlText w:val=""/>
      <w:lvlJc w:val="left"/>
      <w:pPr>
        <w:tabs>
          <w:tab w:val="num" w:pos="1152"/>
        </w:tabs>
        <w:ind w:left="2448" w:hanging="1296"/>
      </w:pPr>
    </w:lvl>
    <w:lvl w:ilvl="7">
      <w:start w:val="1"/>
      <w:numFmt w:val="none"/>
      <w:suff w:val="nothing"/>
      <w:lvlText w:val=""/>
      <w:lvlJc w:val="left"/>
      <w:pPr>
        <w:tabs>
          <w:tab w:val="num" w:pos="1152"/>
        </w:tabs>
        <w:ind w:left="2592" w:hanging="1440"/>
      </w:pPr>
    </w:lvl>
    <w:lvl w:ilvl="8">
      <w:start w:val="1"/>
      <w:numFmt w:val="none"/>
      <w:suff w:val="nothing"/>
      <w:lvlText w:val=""/>
      <w:lvlJc w:val="left"/>
      <w:pPr>
        <w:tabs>
          <w:tab w:val="num" w:pos="1152"/>
        </w:tabs>
        <w:ind w:left="2736"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sz w:val="20"/>
        <w:szCs w:val="20"/>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sz w:val="20"/>
      </w:rPr>
    </w:lvl>
  </w:abstractNum>
  <w:abstractNum w:abstractNumId="4" w15:restartNumberingAfterBreak="0">
    <w:nsid w:val="00000005"/>
    <w:multiLevelType w:val="multilevel"/>
    <w:tmpl w:val="00000005"/>
    <w:name w:val="WW8Num5"/>
    <w:lvl w:ilvl="0">
      <w:numFmt w:val="decimal"/>
      <w:pStyle w:val="bullet"/>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Wingdings 2" w:hAnsi="Wingdings 2"/>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Wingdings 2" w:hAnsi="Wingdings 2"/>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Wingdings 2" w:hAnsi="Wingdings 2"/>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Wingdings 2" w:hAnsi="Wingdings 2" w:cs="Times New Roman"/>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Times New Roman"/>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Times New Roman"/>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Wingdings 2" w:hAnsi="Wingdings 2"/>
        <w:sz w:val="20"/>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Wingdings 2" w:hAnsi="Wingdings 2"/>
        <w:sz w:val="20"/>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Wingdings 2" w:hAnsi="Wingdings 2"/>
        <w:sz w:val="20"/>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Wingdings 2" w:hAnsi="Wingdings 2"/>
        <w:sz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sz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sz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1A66BA7"/>
    <w:multiLevelType w:val="hybridMultilevel"/>
    <w:tmpl w:val="81D0A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F15243"/>
    <w:multiLevelType w:val="hybridMultilevel"/>
    <w:tmpl w:val="11E01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4652CF"/>
    <w:multiLevelType w:val="hybridMultilevel"/>
    <w:tmpl w:val="1EFAB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CE7C8A"/>
    <w:multiLevelType w:val="hybridMultilevel"/>
    <w:tmpl w:val="F7F65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086EAD"/>
    <w:multiLevelType w:val="hybridMultilevel"/>
    <w:tmpl w:val="5A7EF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7D2298"/>
    <w:multiLevelType w:val="hybridMultilevel"/>
    <w:tmpl w:val="D714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9B35C0"/>
    <w:multiLevelType w:val="hybridMultilevel"/>
    <w:tmpl w:val="C1F67906"/>
    <w:lvl w:ilvl="0" w:tplc="62F83814">
      <w:start w:val="1"/>
      <w:numFmt w:val="bullet"/>
      <w:pStyle w:val="7ResumeSkillsBoxBullet"/>
      <w:lvlText w:val=""/>
      <w:lvlJc w:val="left"/>
      <w:pPr>
        <w:tabs>
          <w:tab w:val="num" w:pos="360"/>
        </w:tabs>
        <w:ind w:left="360" w:hanging="360"/>
      </w:pPr>
      <w:rPr>
        <w:rFonts w:ascii="Symbol" w:hAnsi="Symbol" w:hint="default"/>
        <w:b w:val="0"/>
        <w:i w:val="0"/>
        <w:color w:val="808080"/>
        <w:sz w:val="20"/>
        <w:szCs w:val="20"/>
      </w:rPr>
    </w:lvl>
    <w:lvl w:ilvl="1" w:tplc="0409000D">
      <w:start w:val="1"/>
      <w:numFmt w:val="bullet"/>
      <w:lvlText w:val=""/>
      <w:lvlJc w:val="left"/>
      <w:pPr>
        <w:tabs>
          <w:tab w:val="num" w:pos="1440"/>
        </w:tabs>
        <w:ind w:left="1440" w:hanging="360"/>
      </w:pPr>
      <w:rPr>
        <w:rFonts w:ascii="Wingdings" w:hAnsi="Wingdings" w:hint="default"/>
        <w:sz w:val="20"/>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4C1166D3"/>
    <w:multiLevelType w:val="hybridMultilevel"/>
    <w:tmpl w:val="DC0EB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5D57D0"/>
    <w:multiLevelType w:val="hybridMultilevel"/>
    <w:tmpl w:val="20863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BB1BFA"/>
    <w:multiLevelType w:val="hybridMultilevel"/>
    <w:tmpl w:val="05EA1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9D878C1"/>
    <w:multiLevelType w:val="hybridMultilevel"/>
    <w:tmpl w:val="C838A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8B373B"/>
    <w:multiLevelType w:val="hybridMultilevel"/>
    <w:tmpl w:val="39EC6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B641A48"/>
    <w:multiLevelType w:val="hybridMultilevel"/>
    <w:tmpl w:val="C1BCF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EA21EEE"/>
    <w:multiLevelType w:val="hybridMultilevel"/>
    <w:tmpl w:val="7DEC5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21148A9"/>
    <w:multiLevelType w:val="hybridMultilevel"/>
    <w:tmpl w:val="A27E4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E123F6C"/>
    <w:multiLevelType w:val="hybridMultilevel"/>
    <w:tmpl w:val="B6D8E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5"/>
  </w:num>
  <w:num w:numId="4">
    <w:abstractNumId w:val="21"/>
  </w:num>
  <w:num w:numId="5">
    <w:abstractNumId w:val="13"/>
  </w:num>
  <w:num w:numId="6">
    <w:abstractNumId w:val="10"/>
  </w:num>
  <w:num w:numId="7">
    <w:abstractNumId w:val="9"/>
  </w:num>
  <w:num w:numId="8">
    <w:abstractNumId w:val="14"/>
  </w:num>
  <w:num w:numId="9">
    <w:abstractNumId w:val="19"/>
  </w:num>
  <w:num w:numId="10">
    <w:abstractNumId w:val="22"/>
  </w:num>
  <w:num w:numId="11">
    <w:abstractNumId w:val="12"/>
  </w:num>
  <w:num w:numId="12">
    <w:abstractNumId w:val="11"/>
  </w:num>
  <w:num w:numId="13">
    <w:abstractNumId w:val="17"/>
  </w:num>
  <w:num w:numId="14">
    <w:abstractNumId w:val="23"/>
  </w:num>
  <w:num w:numId="15">
    <w:abstractNumId w:val="24"/>
  </w:num>
  <w:num w:numId="16">
    <w:abstractNumId w:val="16"/>
  </w:num>
  <w:num w:numId="17">
    <w:abstractNumId w:val="18"/>
  </w:num>
  <w:num w:numId="18">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C27"/>
    <w:rsid w:val="00000F55"/>
    <w:rsid w:val="00007790"/>
    <w:rsid w:val="00012DF4"/>
    <w:rsid w:val="00016D2E"/>
    <w:rsid w:val="00030368"/>
    <w:rsid w:val="00035F17"/>
    <w:rsid w:val="000377AE"/>
    <w:rsid w:val="00041105"/>
    <w:rsid w:val="00041620"/>
    <w:rsid w:val="000443E3"/>
    <w:rsid w:val="00045429"/>
    <w:rsid w:val="00053DC7"/>
    <w:rsid w:val="000542CA"/>
    <w:rsid w:val="0005729A"/>
    <w:rsid w:val="000630D4"/>
    <w:rsid w:val="000761AE"/>
    <w:rsid w:val="00080D2E"/>
    <w:rsid w:val="00083487"/>
    <w:rsid w:val="00084A46"/>
    <w:rsid w:val="00086274"/>
    <w:rsid w:val="00092996"/>
    <w:rsid w:val="00095BF8"/>
    <w:rsid w:val="00097002"/>
    <w:rsid w:val="000A16B3"/>
    <w:rsid w:val="000A42CE"/>
    <w:rsid w:val="000B1814"/>
    <w:rsid w:val="000B1CCA"/>
    <w:rsid w:val="000B24D7"/>
    <w:rsid w:val="000B5C0E"/>
    <w:rsid w:val="000B61FF"/>
    <w:rsid w:val="000C3E1C"/>
    <w:rsid w:val="000D2A88"/>
    <w:rsid w:val="000E675D"/>
    <w:rsid w:val="0010723B"/>
    <w:rsid w:val="00111C94"/>
    <w:rsid w:val="001120DC"/>
    <w:rsid w:val="0012278F"/>
    <w:rsid w:val="001470D5"/>
    <w:rsid w:val="00176582"/>
    <w:rsid w:val="00186307"/>
    <w:rsid w:val="00195AD7"/>
    <w:rsid w:val="001C1D24"/>
    <w:rsid w:val="001C5D58"/>
    <w:rsid w:val="001C786E"/>
    <w:rsid w:val="0020013E"/>
    <w:rsid w:val="00227323"/>
    <w:rsid w:val="00233736"/>
    <w:rsid w:val="0023777D"/>
    <w:rsid w:val="00290247"/>
    <w:rsid w:val="002A25E1"/>
    <w:rsid w:val="002D410C"/>
    <w:rsid w:val="002E2D59"/>
    <w:rsid w:val="003219F7"/>
    <w:rsid w:val="00332AF1"/>
    <w:rsid w:val="00344CB9"/>
    <w:rsid w:val="00350EEB"/>
    <w:rsid w:val="00351A04"/>
    <w:rsid w:val="00357F74"/>
    <w:rsid w:val="00384D40"/>
    <w:rsid w:val="00391598"/>
    <w:rsid w:val="00393C6F"/>
    <w:rsid w:val="003953FC"/>
    <w:rsid w:val="003B7348"/>
    <w:rsid w:val="00413537"/>
    <w:rsid w:val="00426237"/>
    <w:rsid w:val="004376E5"/>
    <w:rsid w:val="00443835"/>
    <w:rsid w:val="00443FBE"/>
    <w:rsid w:val="00444346"/>
    <w:rsid w:val="00445C2D"/>
    <w:rsid w:val="00451A6B"/>
    <w:rsid w:val="00474CC4"/>
    <w:rsid w:val="00475F5D"/>
    <w:rsid w:val="00491490"/>
    <w:rsid w:val="004A1813"/>
    <w:rsid w:val="004A46D3"/>
    <w:rsid w:val="004B2620"/>
    <w:rsid w:val="004B2F2E"/>
    <w:rsid w:val="004B3E95"/>
    <w:rsid w:val="004C75FC"/>
    <w:rsid w:val="004D2BCD"/>
    <w:rsid w:val="004D4F22"/>
    <w:rsid w:val="004D6C69"/>
    <w:rsid w:val="004E2C0A"/>
    <w:rsid w:val="004E72E9"/>
    <w:rsid w:val="00507E8E"/>
    <w:rsid w:val="00512927"/>
    <w:rsid w:val="00523AEF"/>
    <w:rsid w:val="00526129"/>
    <w:rsid w:val="00551BC2"/>
    <w:rsid w:val="00554AE4"/>
    <w:rsid w:val="005652DD"/>
    <w:rsid w:val="00573B64"/>
    <w:rsid w:val="005B45A1"/>
    <w:rsid w:val="005C1AA4"/>
    <w:rsid w:val="005E03E9"/>
    <w:rsid w:val="005E378E"/>
    <w:rsid w:val="005E6461"/>
    <w:rsid w:val="0060596B"/>
    <w:rsid w:val="00612C35"/>
    <w:rsid w:val="0062284F"/>
    <w:rsid w:val="00666D62"/>
    <w:rsid w:val="00671E6D"/>
    <w:rsid w:val="006862FE"/>
    <w:rsid w:val="006A3EF3"/>
    <w:rsid w:val="006B3724"/>
    <w:rsid w:val="006B58D3"/>
    <w:rsid w:val="006C0F39"/>
    <w:rsid w:val="006C1838"/>
    <w:rsid w:val="006C77BA"/>
    <w:rsid w:val="006D32C6"/>
    <w:rsid w:val="006D4D0C"/>
    <w:rsid w:val="006F02A2"/>
    <w:rsid w:val="006F2197"/>
    <w:rsid w:val="0070523E"/>
    <w:rsid w:val="0072019B"/>
    <w:rsid w:val="007268EE"/>
    <w:rsid w:val="00745E0D"/>
    <w:rsid w:val="00747B99"/>
    <w:rsid w:val="00755E41"/>
    <w:rsid w:val="00762A14"/>
    <w:rsid w:val="007631C2"/>
    <w:rsid w:val="00772F65"/>
    <w:rsid w:val="00783472"/>
    <w:rsid w:val="00786C65"/>
    <w:rsid w:val="0079129F"/>
    <w:rsid w:val="007B6A03"/>
    <w:rsid w:val="007B6F4E"/>
    <w:rsid w:val="007F3054"/>
    <w:rsid w:val="007F45EE"/>
    <w:rsid w:val="0082429A"/>
    <w:rsid w:val="00856D37"/>
    <w:rsid w:val="00865985"/>
    <w:rsid w:val="008730E6"/>
    <w:rsid w:val="00877CD3"/>
    <w:rsid w:val="008807AC"/>
    <w:rsid w:val="00896BF0"/>
    <w:rsid w:val="00897799"/>
    <w:rsid w:val="008C4873"/>
    <w:rsid w:val="008D0406"/>
    <w:rsid w:val="008D2143"/>
    <w:rsid w:val="008D500C"/>
    <w:rsid w:val="008E058D"/>
    <w:rsid w:val="008E286A"/>
    <w:rsid w:val="008E4DF6"/>
    <w:rsid w:val="008F20FA"/>
    <w:rsid w:val="009024D6"/>
    <w:rsid w:val="0090370E"/>
    <w:rsid w:val="0090633A"/>
    <w:rsid w:val="00911E0C"/>
    <w:rsid w:val="00920666"/>
    <w:rsid w:val="0092166D"/>
    <w:rsid w:val="0092693D"/>
    <w:rsid w:val="009279FA"/>
    <w:rsid w:val="00940A0E"/>
    <w:rsid w:val="00961879"/>
    <w:rsid w:val="00990317"/>
    <w:rsid w:val="009903F8"/>
    <w:rsid w:val="009A4771"/>
    <w:rsid w:val="009A7B38"/>
    <w:rsid w:val="009C6DFE"/>
    <w:rsid w:val="009E5CDC"/>
    <w:rsid w:val="009F65DC"/>
    <w:rsid w:val="00A15347"/>
    <w:rsid w:val="00A17CA8"/>
    <w:rsid w:val="00A2455D"/>
    <w:rsid w:val="00A249B0"/>
    <w:rsid w:val="00A3289E"/>
    <w:rsid w:val="00A4365A"/>
    <w:rsid w:val="00A439EF"/>
    <w:rsid w:val="00A6189E"/>
    <w:rsid w:val="00A75F49"/>
    <w:rsid w:val="00A83C23"/>
    <w:rsid w:val="00A87B34"/>
    <w:rsid w:val="00AB0071"/>
    <w:rsid w:val="00AC2B05"/>
    <w:rsid w:val="00AC4238"/>
    <w:rsid w:val="00AD6BBF"/>
    <w:rsid w:val="00AE3041"/>
    <w:rsid w:val="00AE33F6"/>
    <w:rsid w:val="00AF5EEE"/>
    <w:rsid w:val="00B10ECC"/>
    <w:rsid w:val="00B42D17"/>
    <w:rsid w:val="00B47C9F"/>
    <w:rsid w:val="00B56753"/>
    <w:rsid w:val="00B64F6C"/>
    <w:rsid w:val="00B70286"/>
    <w:rsid w:val="00B7194B"/>
    <w:rsid w:val="00B72E5F"/>
    <w:rsid w:val="00B75866"/>
    <w:rsid w:val="00B80A06"/>
    <w:rsid w:val="00BD0922"/>
    <w:rsid w:val="00BD2E92"/>
    <w:rsid w:val="00BD6329"/>
    <w:rsid w:val="00BE056F"/>
    <w:rsid w:val="00C04C4B"/>
    <w:rsid w:val="00C0563C"/>
    <w:rsid w:val="00C1158A"/>
    <w:rsid w:val="00C2098A"/>
    <w:rsid w:val="00C269F9"/>
    <w:rsid w:val="00C44335"/>
    <w:rsid w:val="00C4768D"/>
    <w:rsid w:val="00C506B7"/>
    <w:rsid w:val="00C61687"/>
    <w:rsid w:val="00C7047D"/>
    <w:rsid w:val="00C72C27"/>
    <w:rsid w:val="00C7631D"/>
    <w:rsid w:val="00CB0865"/>
    <w:rsid w:val="00CE4931"/>
    <w:rsid w:val="00CE5A6E"/>
    <w:rsid w:val="00CE7650"/>
    <w:rsid w:val="00CF6F2A"/>
    <w:rsid w:val="00CF7D0D"/>
    <w:rsid w:val="00D02248"/>
    <w:rsid w:val="00D118BE"/>
    <w:rsid w:val="00D217A1"/>
    <w:rsid w:val="00D22C15"/>
    <w:rsid w:val="00D33EA6"/>
    <w:rsid w:val="00D4621E"/>
    <w:rsid w:val="00D67FE0"/>
    <w:rsid w:val="00D76184"/>
    <w:rsid w:val="00DA5B3F"/>
    <w:rsid w:val="00DA5E34"/>
    <w:rsid w:val="00DB578C"/>
    <w:rsid w:val="00DC280C"/>
    <w:rsid w:val="00DC6A79"/>
    <w:rsid w:val="00DC6BAC"/>
    <w:rsid w:val="00DC7206"/>
    <w:rsid w:val="00DD4D28"/>
    <w:rsid w:val="00DD50D1"/>
    <w:rsid w:val="00DE3E08"/>
    <w:rsid w:val="00DE3F04"/>
    <w:rsid w:val="00DE5539"/>
    <w:rsid w:val="00DE5D02"/>
    <w:rsid w:val="00DE6689"/>
    <w:rsid w:val="00E07AAC"/>
    <w:rsid w:val="00E171E3"/>
    <w:rsid w:val="00E255D3"/>
    <w:rsid w:val="00E35F19"/>
    <w:rsid w:val="00E360D1"/>
    <w:rsid w:val="00E549B3"/>
    <w:rsid w:val="00E563DA"/>
    <w:rsid w:val="00E60228"/>
    <w:rsid w:val="00E65008"/>
    <w:rsid w:val="00E70756"/>
    <w:rsid w:val="00E8501B"/>
    <w:rsid w:val="00EA2D07"/>
    <w:rsid w:val="00EC095C"/>
    <w:rsid w:val="00EC522F"/>
    <w:rsid w:val="00EE1E2C"/>
    <w:rsid w:val="00EF7DB9"/>
    <w:rsid w:val="00F02B24"/>
    <w:rsid w:val="00F152C4"/>
    <w:rsid w:val="00F1744A"/>
    <w:rsid w:val="00F2585D"/>
    <w:rsid w:val="00F40DC6"/>
    <w:rsid w:val="00F7484C"/>
    <w:rsid w:val="00F7714A"/>
    <w:rsid w:val="00F831B1"/>
    <w:rsid w:val="00F91699"/>
    <w:rsid w:val="00F97CDA"/>
    <w:rsid w:val="00FB5B7D"/>
    <w:rsid w:val="00FC17FF"/>
    <w:rsid w:val="00FD7F09"/>
    <w:rsid w:val="00FE6BE4"/>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2B4BDFE"/>
  <w15:chartTrackingRefBased/>
  <w15:docId w15:val="{0582AF24-EC12-4AB9-81B8-375597D34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4D0C"/>
    <w:pPr>
      <w:suppressAutoHyphens/>
    </w:pPr>
    <w:rPr>
      <w:rFonts w:ascii="Arial" w:hAnsi="Arial"/>
      <w:sz w:val="22"/>
      <w:lang w:val="en-GB" w:eastAsia="ar-SA"/>
    </w:rPr>
  </w:style>
  <w:style w:type="paragraph" w:styleId="Heading1">
    <w:name w:val="heading 1"/>
    <w:basedOn w:val="Normal"/>
    <w:next w:val="Normal"/>
    <w:qFormat/>
    <w:pPr>
      <w:keepNext/>
      <w:numPr>
        <w:numId w:val="1"/>
      </w:numPr>
      <w:spacing w:before="240" w:after="60"/>
      <w:ind w:left="720" w:firstLine="0"/>
      <w:outlineLvl w:val="0"/>
    </w:pPr>
    <w:rPr>
      <w:b/>
      <w:kern w:val="1"/>
      <w:sz w:val="28"/>
    </w:rPr>
  </w:style>
  <w:style w:type="paragraph" w:styleId="Heading2">
    <w:name w:val="heading 2"/>
    <w:basedOn w:val="Normal"/>
    <w:next w:val="Normal"/>
    <w:qFormat/>
    <w:pPr>
      <w:keepNext/>
      <w:numPr>
        <w:ilvl w:val="1"/>
        <w:numId w:val="1"/>
      </w:numPr>
      <w:spacing w:after="120"/>
      <w:ind w:left="720" w:firstLine="0"/>
      <w:outlineLvl w:val="1"/>
    </w:pPr>
    <w:rPr>
      <w:b/>
    </w:rPr>
  </w:style>
  <w:style w:type="paragraph" w:styleId="Heading3">
    <w:name w:val="heading 3"/>
    <w:basedOn w:val="Normal"/>
    <w:next w:val="Normal"/>
    <w:link w:val="Heading3Char"/>
    <w:qFormat/>
    <w:rsid w:val="00961879"/>
    <w:pPr>
      <w:keepNext/>
      <w:tabs>
        <w:tab w:val="left" w:pos="270"/>
        <w:tab w:val="num" w:pos="720"/>
        <w:tab w:val="left" w:pos="2160"/>
      </w:tabs>
      <w:suppressAutoHyphens w:val="0"/>
      <w:ind w:left="720" w:hanging="720"/>
      <w:outlineLvl w:val="2"/>
    </w:pPr>
    <w:rPr>
      <w:rFonts w:ascii="Times New Roman" w:hAnsi="Times New Roman"/>
      <w:b/>
      <w:lang w:val="en-US" w:eastAsia="en-US"/>
    </w:rPr>
  </w:style>
  <w:style w:type="paragraph" w:styleId="Heading4">
    <w:name w:val="heading 4"/>
    <w:basedOn w:val="Normal"/>
    <w:next w:val="Normal"/>
    <w:link w:val="Heading4Char"/>
    <w:qFormat/>
    <w:rsid w:val="00961879"/>
    <w:pPr>
      <w:keepNext/>
      <w:tabs>
        <w:tab w:val="num" w:pos="864"/>
      </w:tabs>
      <w:suppressAutoHyphens w:val="0"/>
      <w:spacing w:before="240" w:after="60"/>
      <w:ind w:left="864" w:hanging="864"/>
      <w:outlineLvl w:val="3"/>
    </w:pPr>
    <w:rPr>
      <w:rFonts w:ascii="Times New Roman" w:hAnsi="Times New Roman"/>
      <w:b/>
      <w:bCs/>
      <w:sz w:val="28"/>
      <w:szCs w:val="28"/>
      <w:lang w:val="en-US" w:eastAsia="en-US"/>
    </w:rPr>
  </w:style>
  <w:style w:type="paragraph" w:styleId="Heading5">
    <w:name w:val="heading 5"/>
    <w:basedOn w:val="Normal"/>
    <w:next w:val="Normal"/>
    <w:link w:val="Heading5Char"/>
    <w:qFormat/>
    <w:rsid w:val="00961879"/>
    <w:pPr>
      <w:tabs>
        <w:tab w:val="num" w:pos="1008"/>
      </w:tabs>
      <w:suppressAutoHyphens w:val="0"/>
      <w:spacing w:before="240" w:after="60"/>
      <w:ind w:left="1008" w:hanging="1008"/>
      <w:outlineLvl w:val="4"/>
    </w:pPr>
    <w:rPr>
      <w:rFonts w:ascii="Palatino Linotype" w:hAnsi="Palatino Linotype"/>
      <w:b/>
      <w:bCs/>
      <w:i/>
      <w:iCs/>
      <w:sz w:val="26"/>
      <w:szCs w:val="26"/>
      <w:lang w:val="en-US" w:eastAsia="en-US"/>
    </w:rPr>
  </w:style>
  <w:style w:type="paragraph" w:styleId="Heading6">
    <w:name w:val="heading 6"/>
    <w:basedOn w:val="Normal"/>
    <w:next w:val="Normal"/>
    <w:link w:val="Heading6Char"/>
    <w:qFormat/>
    <w:rsid w:val="00961879"/>
    <w:pPr>
      <w:tabs>
        <w:tab w:val="num" w:pos="1152"/>
      </w:tabs>
      <w:suppressAutoHyphens w:val="0"/>
      <w:spacing w:before="240" w:after="60"/>
      <w:ind w:left="1152" w:hanging="1152"/>
      <w:outlineLvl w:val="5"/>
    </w:pPr>
    <w:rPr>
      <w:rFonts w:ascii="Times New Roman" w:hAnsi="Times New Roman"/>
      <w:b/>
      <w:bCs/>
      <w:szCs w:val="22"/>
      <w:lang w:val="en-US" w:eastAsia="en-US"/>
    </w:rPr>
  </w:style>
  <w:style w:type="paragraph" w:styleId="Heading7">
    <w:name w:val="heading 7"/>
    <w:basedOn w:val="Normal"/>
    <w:next w:val="Normal"/>
    <w:link w:val="Heading7Char"/>
    <w:qFormat/>
    <w:rsid w:val="00961879"/>
    <w:pPr>
      <w:tabs>
        <w:tab w:val="num" w:pos="1296"/>
      </w:tabs>
      <w:suppressAutoHyphens w:val="0"/>
      <w:spacing w:before="240" w:after="60"/>
      <w:ind w:left="1296" w:hanging="1296"/>
      <w:outlineLvl w:val="6"/>
    </w:pPr>
    <w:rPr>
      <w:rFonts w:ascii="Times New Roman" w:hAnsi="Times New Roman"/>
      <w:sz w:val="24"/>
      <w:szCs w:val="24"/>
      <w:lang w:val="en-US" w:eastAsia="en-US"/>
    </w:rPr>
  </w:style>
  <w:style w:type="paragraph" w:styleId="Heading8">
    <w:name w:val="heading 8"/>
    <w:basedOn w:val="Normal"/>
    <w:next w:val="Normal"/>
    <w:link w:val="Heading8Char"/>
    <w:qFormat/>
    <w:rsid w:val="00961879"/>
    <w:pPr>
      <w:tabs>
        <w:tab w:val="num" w:pos="1440"/>
      </w:tabs>
      <w:suppressAutoHyphens w:val="0"/>
      <w:spacing w:before="240" w:after="60"/>
      <w:ind w:left="1440" w:hanging="1440"/>
      <w:outlineLvl w:val="7"/>
    </w:pPr>
    <w:rPr>
      <w:rFonts w:ascii="Times New Roman" w:hAnsi="Times New Roman"/>
      <w:i/>
      <w:iCs/>
      <w:sz w:val="24"/>
      <w:szCs w:val="24"/>
      <w:lang w:val="en-US" w:eastAsia="en-US"/>
    </w:rPr>
  </w:style>
  <w:style w:type="paragraph" w:styleId="Heading9">
    <w:name w:val="heading 9"/>
    <w:basedOn w:val="Normal"/>
    <w:next w:val="Normal"/>
    <w:link w:val="Heading9Char"/>
    <w:qFormat/>
    <w:rsid w:val="00961879"/>
    <w:pPr>
      <w:tabs>
        <w:tab w:val="num" w:pos="1584"/>
      </w:tabs>
      <w:suppressAutoHyphens w:val="0"/>
      <w:spacing w:before="240" w:after="60"/>
      <w:ind w:left="1584" w:hanging="1584"/>
      <w:outlineLvl w:val="8"/>
    </w:pPr>
    <w:rPr>
      <w:rFonts w:cs="Arial"/>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sz w:val="20"/>
      <w:szCs w:val="20"/>
    </w:rPr>
  </w:style>
  <w:style w:type="character" w:customStyle="1" w:styleId="WW8Num4z0">
    <w:name w:val="WW8Num4z0"/>
    <w:rPr>
      <w:rFonts w:ascii="Symbol" w:hAnsi="Symbol"/>
      <w:sz w:val="20"/>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7z0">
    <w:name w:val="WW8Num7z0"/>
    <w:rPr>
      <w:rFonts w:cs="Times New Roman"/>
    </w:rPr>
  </w:style>
  <w:style w:type="character" w:customStyle="1" w:styleId="WW8Num7z1">
    <w:name w:val="WW8Num7z1"/>
    <w:rPr>
      <w:rFonts w:ascii="OpenSymbol" w:hAnsi="OpenSymbol" w:cs="OpenSymbol"/>
    </w:rPr>
  </w:style>
  <w:style w:type="character" w:customStyle="1" w:styleId="WW8Num8z0">
    <w:name w:val="WW8Num8z0"/>
    <w:rPr>
      <w:rFonts w:ascii="Symbol" w:hAnsi="Symbol"/>
      <w:sz w:val="20"/>
    </w:rPr>
  </w:style>
  <w:style w:type="character" w:customStyle="1" w:styleId="WW8Num8z1">
    <w:name w:val="WW8Num8z1"/>
    <w:rPr>
      <w:rFonts w:ascii="Courier New" w:hAnsi="Courier New" w:cs="Courier New"/>
    </w:rPr>
  </w:style>
  <w:style w:type="character" w:customStyle="1" w:styleId="WW8Num9z0">
    <w:name w:val="WW8Num9z0"/>
    <w:rPr>
      <w:rFonts w:ascii="Symbol" w:hAnsi="Symbol"/>
      <w:sz w:val="20"/>
    </w:rPr>
  </w:style>
  <w:style w:type="character" w:customStyle="1" w:styleId="WW8Num9z1">
    <w:name w:val="WW8Num9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5z0">
    <w:name w:val="WW8Num5z0"/>
    <w:rPr>
      <w:rFonts w:ascii="Symbol" w:hAnsi="Symbol"/>
    </w:rPr>
  </w:style>
  <w:style w:type="character" w:customStyle="1" w:styleId="WW-Absatz-Standardschriftart1111111">
    <w:name w:val="WW-Absatz-Standardschriftart1111111"/>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2">
    <w:name w:val="WW8Num6z2"/>
    <w:rPr>
      <w:rFonts w:ascii="Wingdings" w:hAnsi="Wingdings"/>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0z0">
    <w:name w:val="WW8Num10z0"/>
    <w:rPr>
      <w:rFonts w:ascii="Symbol" w:hAnsi="Symbol"/>
      <w:sz w:val="20"/>
    </w:rPr>
  </w:style>
  <w:style w:type="character" w:customStyle="1" w:styleId="WW8Num11z0">
    <w:name w:val="WW8Num11z0"/>
    <w:rPr>
      <w:rFonts w:ascii="Symbol" w:hAnsi="Symbol"/>
    </w:rPr>
  </w:style>
  <w:style w:type="character" w:customStyle="1" w:styleId="WW8Num11z2">
    <w:name w:val="WW8Num11z2"/>
    <w:rPr>
      <w:rFonts w:ascii="Wingdings" w:hAnsi="Wingdings"/>
    </w:rPr>
  </w:style>
  <w:style w:type="character" w:customStyle="1" w:styleId="WW8Num11z4">
    <w:name w:val="WW8Num11z4"/>
    <w:rPr>
      <w:rFonts w:ascii="Courier New" w:hAnsi="Courier New" w:cs="Courier New"/>
    </w:rPr>
  </w:style>
  <w:style w:type="character" w:customStyle="1" w:styleId="WW8Num12z0">
    <w:name w:val="WW8Num12z0"/>
    <w:rPr>
      <w:rFonts w:ascii="Symbol" w:hAnsi="Symbol"/>
      <w:sz w:val="20"/>
    </w:rPr>
  </w:style>
  <w:style w:type="character" w:customStyle="1" w:styleId="WW8Num13z0">
    <w:name w:val="WW8Num13z0"/>
    <w:rPr>
      <w:rFonts w:ascii="Symbol" w:hAnsi="Symbol"/>
    </w:rPr>
  </w:style>
  <w:style w:type="character" w:customStyle="1" w:styleId="WW8Num14z0">
    <w:name w:val="WW8Num14z0"/>
    <w:rPr>
      <w:rFonts w:ascii="Symbol" w:hAnsi="Symbol"/>
      <w:sz w:val="20"/>
    </w:rPr>
  </w:style>
  <w:style w:type="character" w:customStyle="1" w:styleId="WW8Num16z0">
    <w:name w:val="WW8Num16z0"/>
    <w:rPr>
      <w:sz w:val="22"/>
    </w:rPr>
  </w:style>
  <w:style w:type="character" w:customStyle="1" w:styleId="WW8Num17z0">
    <w:name w:val="WW8Num17z0"/>
    <w:rPr>
      <w:rFonts w:ascii="Symbol" w:hAnsi="Symbol"/>
      <w:b w:val="0"/>
      <w:i w:val="0"/>
      <w:sz w:val="24"/>
    </w:rPr>
  </w:style>
  <w:style w:type="character" w:customStyle="1" w:styleId="WW8Num18z0">
    <w:name w:val="WW8Num18z0"/>
    <w:rPr>
      <w:rFonts w:ascii="Symbol" w:hAnsi="Symbol"/>
      <w:sz w:val="20"/>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Symbol" w:hAnsi="Symbol"/>
    </w:rPr>
  </w:style>
  <w:style w:type="character" w:customStyle="1" w:styleId="WW8Num20z0">
    <w:name w:val="WW8Num20z0"/>
    <w:rPr>
      <w:rFonts w:ascii="Symbol" w:hAnsi="Symbol"/>
    </w:rPr>
  </w:style>
  <w:style w:type="character" w:customStyle="1" w:styleId="WW8Num20z1">
    <w:name w:val="WW8Num20z1"/>
    <w:rPr>
      <w:rFonts w:ascii="Arial" w:eastAsia="Times New Roman" w:hAnsi="Arial" w:cs="Arial"/>
    </w:rPr>
  </w:style>
  <w:style w:type="character" w:customStyle="1" w:styleId="WW8Num20z2">
    <w:name w:val="WW8Num20z2"/>
    <w:rPr>
      <w:rFonts w:ascii="Wingdings" w:hAnsi="Wingdings"/>
    </w:rPr>
  </w:style>
  <w:style w:type="character" w:customStyle="1" w:styleId="WW8Num20z4">
    <w:name w:val="WW8Num20z4"/>
    <w:rPr>
      <w:rFonts w:ascii="Courier New" w:hAnsi="Courier New" w:cs="Courier New"/>
    </w:rPr>
  </w:style>
  <w:style w:type="character" w:customStyle="1" w:styleId="WW8Num21z0">
    <w:name w:val="WW8Num21z0"/>
    <w:rPr>
      <w:sz w:val="22"/>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Symbol" w:hAnsi="Symbol"/>
      <w:sz w:val="20"/>
    </w:rPr>
  </w:style>
  <w:style w:type="character" w:customStyle="1" w:styleId="WW8Num24z0">
    <w:name w:val="WW8Num24z0"/>
    <w:rPr>
      <w:rFonts w:ascii="Symbol" w:hAnsi="Symbol"/>
    </w:rPr>
  </w:style>
  <w:style w:type="character" w:customStyle="1" w:styleId="WW8Num24z2">
    <w:name w:val="WW8Num24z2"/>
    <w:rPr>
      <w:rFonts w:ascii="Wingdings" w:hAnsi="Wingdings"/>
    </w:rPr>
  </w:style>
  <w:style w:type="character" w:customStyle="1" w:styleId="WW8Num24z4">
    <w:name w:val="WW8Num24z4"/>
    <w:rPr>
      <w:rFonts w:ascii="Courier New" w:hAnsi="Courier New" w:cs="Courier New"/>
    </w:rPr>
  </w:style>
  <w:style w:type="character" w:customStyle="1" w:styleId="WW8Num25z0">
    <w:name w:val="WW8Num25z0"/>
    <w:rPr>
      <w:rFonts w:ascii="Symbol" w:hAnsi="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sz w:val="20"/>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Symbol" w:hAnsi="Symbol"/>
      <w:sz w:val="20"/>
    </w:rPr>
  </w:style>
  <w:style w:type="character" w:customStyle="1" w:styleId="WW8Num30z2">
    <w:name w:val="WW8Num30z2"/>
    <w:rPr>
      <w:rFonts w:ascii="Wingdings" w:hAnsi="Wingdings"/>
    </w:rPr>
  </w:style>
  <w:style w:type="character" w:customStyle="1" w:styleId="WW8Num30z4">
    <w:name w:val="WW8Num30z4"/>
    <w:rPr>
      <w:rFonts w:ascii="Courier New" w:hAnsi="Courier New" w:cs="Courier New"/>
    </w:rPr>
  </w:style>
  <w:style w:type="character" w:customStyle="1" w:styleId="WW8Num31z0">
    <w:name w:val="WW8Num31z0"/>
    <w:rPr>
      <w:rFonts w:ascii="Symbol" w:hAnsi="Symbol"/>
      <w:sz w:val="20"/>
    </w:rPr>
  </w:style>
  <w:style w:type="character" w:customStyle="1" w:styleId="WW8NumSt1z0">
    <w:name w:val="WW8NumSt1z0"/>
    <w:rPr>
      <w:rFonts w:ascii="Symbol" w:hAnsi="Symbol"/>
      <w:b w:val="0"/>
      <w:i w:val="0"/>
      <w:sz w:val="20"/>
    </w:rPr>
  </w:style>
  <w:style w:type="character" w:styleId="CommentReference">
    <w:name w:val="annotation reference"/>
    <w:rPr>
      <w:sz w:val="16"/>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eastAsia="Arial Unicode MS"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CommentText">
    <w:name w:val="annotation text"/>
    <w:basedOn w:val="Normal"/>
    <w:pPr>
      <w:spacing w:after="240"/>
      <w:ind w:left="720"/>
    </w:pPr>
    <w:rPr>
      <w:color w:val="000000"/>
    </w:rPr>
  </w:style>
  <w:style w:type="paragraph" w:customStyle="1" w:styleId="name">
    <w:name w:val="name"/>
    <w:basedOn w:val="Normal"/>
    <w:pPr>
      <w:spacing w:before="480" w:after="480"/>
      <w:ind w:left="720"/>
      <w:jc w:val="center"/>
    </w:pPr>
    <w:rPr>
      <w:rFonts w:ascii="Arial Narrow" w:hAnsi="Arial Narrow"/>
      <w:b/>
      <w:sz w:val="40"/>
    </w:rPr>
  </w:style>
  <w:style w:type="paragraph" w:customStyle="1" w:styleId="cv2">
    <w:name w:val="cv2"/>
    <w:basedOn w:val="Heading1"/>
    <w:pPr>
      <w:numPr>
        <w:numId w:val="0"/>
      </w:numPr>
      <w:spacing w:before="480" w:after="240"/>
    </w:pPr>
    <w:rPr>
      <w:rFonts w:ascii="Arial Narrow" w:hAnsi="Arial Narrow"/>
    </w:rPr>
  </w:style>
  <w:style w:type="paragraph" w:customStyle="1" w:styleId="cv3">
    <w:name w:val="cv3"/>
    <w:basedOn w:val="cv2"/>
    <w:pPr>
      <w:spacing w:before="240"/>
    </w:pPr>
    <w:rPr>
      <w:sz w:val="24"/>
    </w:rPr>
  </w:style>
  <w:style w:type="paragraph" w:customStyle="1" w:styleId="cv4">
    <w:name w:val="cv4"/>
    <w:basedOn w:val="Normal"/>
    <w:pPr>
      <w:spacing w:after="120"/>
      <w:ind w:left="720"/>
      <w:jc w:val="both"/>
    </w:pPr>
    <w:rPr>
      <w:b/>
    </w:rPr>
  </w:style>
  <w:style w:type="paragraph" w:customStyle="1" w:styleId="tablehead">
    <w:name w:val="tablehead"/>
    <w:basedOn w:val="Normal"/>
    <w:pPr>
      <w:spacing w:before="120" w:after="120"/>
    </w:pPr>
    <w:rPr>
      <w:b/>
      <w:sz w:val="20"/>
    </w:rPr>
  </w:style>
  <w:style w:type="paragraph" w:customStyle="1" w:styleId="bullet">
    <w:name w:val="bullet"/>
    <w:basedOn w:val="Normal"/>
    <w:pPr>
      <w:numPr>
        <w:numId w:val="2"/>
      </w:numPr>
      <w:ind w:left="1008" w:hanging="288"/>
    </w:pPr>
  </w:style>
  <w:style w:type="paragraph" w:customStyle="1" w:styleId="tabletext">
    <w:name w:val="tabletext"/>
    <w:basedOn w:val="Normal"/>
    <w:pPr>
      <w:spacing w:before="120" w:after="120"/>
    </w:pPr>
    <w:rPr>
      <w:sz w:val="20"/>
    </w:rPr>
  </w:style>
  <w:style w:type="paragraph" w:styleId="Header">
    <w:name w:val="header"/>
    <w:basedOn w:val="Normal"/>
    <w:link w:val="HeaderChar"/>
    <w:uiPriority w:val="99"/>
    <w:pPr>
      <w:tabs>
        <w:tab w:val="center" w:pos="4320"/>
        <w:tab w:val="right" w:pos="8640"/>
      </w:tabs>
    </w:pPr>
  </w:style>
  <w:style w:type="paragraph" w:customStyle="1" w:styleId="projecttitle">
    <w:name w:val="project title"/>
    <w:basedOn w:val="cv4"/>
    <w:pPr>
      <w:spacing w:before="120" w:after="240"/>
      <w:ind w:left="0"/>
    </w:pPr>
  </w:style>
  <w:style w:type="paragraph" w:styleId="FootnoteText">
    <w:name w:val="footnote text"/>
    <w:basedOn w:val="Normal"/>
    <w:pPr>
      <w:spacing w:after="120"/>
      <w:ind w:left="720"/>
    </w:pPr>
  </w:style>
  <w:style w:type="paragraph" w:styleId="BalloonText">
    <w:name w:val="Balloon Text"/>
    <w:basedOn w:val="Normal"/>
    <w:rPr>
      <w:rFonts w:ascii="Tahoma" w:hAnsi="Tahoma" w:cs="Tahoma"/>
      <w:sz w:val="16"/>
      <w:szCs w:val="16"/>
    </w:rPr>
  </w:style>
  <w:style w:type="paragraph" w:customStyle="1" w:styleId="Resume">
    <w:name w:val="Resume"/>
    <w:pPr>
      <w:suppressAutoHyphens/>
      <w:spacing w:line="360" w:lineRule="auto"/>
    </w:pPr>
    <w:rPr>
      <w:rFonts w:ascii="Book Antiqua" w:eastAsia="Arial" w:hAnsi="Book Antiqua" w:cs="Arial"/>
      <w:spacing w:val="6"/>
      <w:lang w:eastAsia="ar-SA"/>
    </w:rPr>
  </w:style>
  <w:style w:type="paragraph" w:styleId="ListParagraph">
    <w:name w:val="List Paragraph"/>
    <w:aliases w:val="Resume Title,Use Case List Paragraph,List Paragraph1,Ref,Bullet List Paragraph,Equipment,Bulleted List1,List Paragraph11,Bullet for no #'s,Body Bullet,Table Number Paragraph,List Paragraph 1,B1,Figure_name,bu1,bu1 + Before:  0 pt,bl1,lp1"/>
    <w:basedOn w:val="Normal"/>
    <w:link w:val="ListParagraphChar"/>
    <w:uiPriority w:val="34"/>
    <w:qFormat/>
    <w:pPr>
      <w:spacing w:after="200" w:line="276" w:lineRule="auto"/>
      <w:ind w:left="720"/>
    </w:pPr>
    <w:rPr>
      <w:rFonts w:ascii="Calibri" w:hAnsi="Calibri"/>
      <w:szCs w:val="22"/>
      <w:lang w:val="en-US"/>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1ResumeSectionHeader">
    <w:name w:val="1. Resume Section Header"/>
    <w:basedOn w:val="Normal"/>
    <w:next w:val="Normal"/>
    <w:qFormat/>
    <w:rsid w:val="00AC2B05"/>
    <w:pPr>
      <w:keepNext/>
      <w:keepLines/>
      <w:widowControl w:val="0"/>
      <w:pBdr>
        <w:top w:val="single" w:sz="12" w:space="3" w:color="005172"/>
      </w:pBdr>
      <w:suppressAutoHyphens w:val="0"/>
      <w:spacing w:before="240" w:after="60"/>
    </w:pPr>
    <w:rPr>
      <w:b/>
      <w:color w:val="005172"/>
      <w:sz w:val="28"/>
      <w:lang w:val="en-US" w:eastAsia="en-US"/>
    </w:rPr>
  </w:style>
  <w:style w:type="paragraph" w:customStyle="1" w:styleId="7ResumeSkillsBoxBullet">
    <w:name w:val="7. Resume Skills Box Bullet"/>
    <w:basedOn w:val="Normal"/>
    <w:qFormat/>
    <w:rsid w:val="00AC2B05"/>
    <w:pPr>
      <w:numPr>
        <w:numId w:val="3"/>
      </w:numPr>
      <w:suppressAutoHyphens w:val="0"/>
      <w:autoSpaceDE w:val="0"/>
      <w:autoSpaceDN w:val="0"/>
      <w:adjustRightInd w:val="0"/>
      <w:spacing w:before="60" w:after="60" w:line="240" w:lineRule="atLeast"/>
    </w:pPr>
    <w:rPr>
      <w:rFonts w:cs="Tahoma"/>
      <w:sz w:val="20"/>
      <w:szCs w:val="22"/>
      <w:lang w:val="en-US" w:eastAsia="en-US"/>
    </w:rPr>
  </w:style>
  <w:style w:type="paragraph" w:customStyle="1" w:styleId="8ResumeName">
    <w:name w:val="8. Resume Name"/>
    <w:basedOn w:val="Normal"/>
    <w:rsid w:val="00AC2B05"/>
    <w:pPr>
      <w:pageBreakBefore/>
      <w:widowControl w:val="0"/>
      <w:suppressAutoHyphens w:val="0"/>
      <w:spacing w:after="240" w:line="240" w:lineRule="atLeast"/>
      <w:jc w:val="right"/>
    </w:pPr>
    <w:rPr>
      <w:b/>
      <w:color w:val="000000"/>
      <w:sz w:val="28"/>
      <w:lang w:val="en-US" w:eastAsia="en-US"/>
    </w:rPr>
  </w:style>
  <w:style w:type="character" w:styleId="Hyperlink">
    <w:name w:val="Hyperlink"/>
    <w:semiHidden/>
    <w:rsid w:val="00AC2B05"/>
    <w:rPr>
      <w:color w:val="000080"/>
      <w:u w:val="single"/>
    </w:rPr>
  </w:style>
  <w:style w:type="character" w:customStyle="1" w:styleId="HeaderChar">
    <w:name w:val="Header Char"/>
    <w:link w:val="Header"/>
    <w:uiPriority w:val="99"/>
    <w:rsid w:val="00B56753"/>
    <w:rPr>
      <w:rFonts w:ascii="Arial" w:hAnsi="Arial"/>
      <w:sz w:val="22"/>
      <w:lang w:val="en-GB" w:eastAsia="ar-SA"/>
    </w:rPr>
  </w:style>
  <w:style w:type="paragraph" w:styleId="NormalWeb">
    <w:name w:val="Normal (Web)"/>
    <w:basedOn w:val="Normal"/>
    <w:uiPriority w:val="99"/>
    <w:unhideWhenUsed/>
    <w:rsid w:val="00A15347"/>
    <w:pPr>
      <w:suppressAutoHyphens w:val="0"/>
      <w:spacing w:before="100" w:beforeAutospacing="1" w:after="100" w:afterAutospacing="1"/>
    </w:pPr>
    <w:rPr>
      <w:rFonts w:ascii="Calibri" w:eastAsia="Calibri" w:hAnsi="Calibri" w:cs="Calibri"/>
      <w:szCs w:val="22"/>
      <w:lang w:val="en-IN" w:eastAsia="en-IN"/>
    </w:rPr>
  </w:style>
  <w:style w:type="character" w:styleId="Strong">
    <w:name w:val="Strong"/>
    <w:uiPriority w:val="22"/>
    <w:qFormat/>
    <w:rsid w:val="00A15347"/>
    <w:rPr>
      <w:b/>
      <w:bCs/>
    </w:rPr>
  </w:style>
  <w:style w:type="paragraph" w:styleId="Footer">
    <w:name w:val="footer"/>
    <w:basedOn w:val="Normal"/>
    <w:link w:val="FooterChar"/>
    <w:uiPriority w:val="99"/>
    <w:unhideWhenUsed/>
    <w:rsid w:val="00443835"/>
    <w:pPr>
      <w:tabs>
        <w:tab w:val="center" w:pos="4513"/>
        <w:tab w:val="right" w:pos="9026"/>
      </w:tabs>
    </w:pPr>
  </w:style>
  <w:style w:type="character" w:customStyle="1" w:styleId="FooterChar">
    <w:name w:val="Footer Char"/>
    <w:link w:val="Footer"/>
    <w:uiPriority w:val="99"/>
    <w:rsid w:val="00443835"/>
    <w:rPr>
      <w:rFonts w:ascii="Arial" w:hAnsi="Arial"/>
      <w:sz w:val="22"/>
      <w:lang w:val="en-GB" w:eastAsia="ar-SA"/>
    </w:rPr>
  </w:style>
  <w:style w:type="character" w:styleId="UnresolvedMention">
    <w:name w:val="Unresolved Mention"/>
    <w:uiPriority w:val="99"/>
    <w:semiHidden/>
    <w:unhideWhenUsed/>
    <w:rsid w:val="00A4365A"/>
    <w:rPr>
      <w:color w:val="605E5C"/>
      <w:shd w:val="clear" w:color="auto" w:fill="E1DFDD"/>
    </w:rPr>
  </w:style>
  <w:style w:type="character" w:customStyle="1" w:styleId="Heading3Char">
    <w:name w:val="Heading 3 Char"/>
    <w:link w:val="Heading3"/>
    <w:rsid w:val="00961879"/>
    <w:rPr>
      <w:b/>
      <w:sz w:val="22"/>
      <w:lang w:val="en-US" w:eastAsia="en-US"/>
    </w:rPr>
  </w:style>
  <w:style w:type="character" w:customStyle="1" w:styleId="Heading4Char">
    <w:name w:val="Heading 4 Char"/>
    <w:link w:val="Heading4"/>
    <w:rsid w:val="00961879"/>
    <w:rPr>
      <w:b/>
      <w:bCs/>
      <w:sz w:val="28"/>
      <w:szCs w:val="28"/>
      <w:lang w:val="en-US" w:eastAsia="en-US"/>
    </w:rPr>
  </w:style>
  <w:style w:type="character" w:customStyle="1" w:styleId="Heading5Char">
    <w:name w:val="Heading 5 Char"/>
    <w:link w:val="Heading5"/>
    <w:rsid w:val="00961879"/>
    <w:rPr>
      <w:rFonts w:ascii="Palatino Linotype" w:hAnsi="Palatino Linotype"/>
      <w:b/>
      <w:bCs/>
      <w:i/>
      <w:iCs/>
      <w:sz w:val="26"/>
      <w:szCs w:val="26"/>
      <w:lang w:val="en-US" w:eastAsia="en-US"/>
    </w:rPr>
  </w:style>
  <w:style w:type="character" w:customStyle="1" w:styleId="Heading6Char">
    <w:name w:val="Heading 6 Char"/>
    <w:link w:val="Heading6"/>
    <w:rsid w:val="00961879"/>
    <w:rPr>
      <w:b/>
      <w:bCs/>
      <w:sz w:val="22"/>
      <w:szCs w:val="22"/>
      <w:lang w:val="en-US" w:eastAsia="en-US"/>
    </w:rPr>
  </w:style>
  <w:style w:type="character" w:customStyle="1" w:styleId="Heading7Char">
    <w:name w:val="Heading 7 Char"/>
    <w:link w:val="Heading7"/>
    <w:rsid w:val="00961879"/>
    <w:rPr>
      <w:sz w:val="24"/>
      <w:szCs w:val="24"/>
      <w:lang w:val="en-US" w:eastAsia="en-US"/>
    </w:rPr>
  </w:style>
  <w:style w:type="character" w:customStyle="1" w:styleId="Heading8Char">
    <w:name w:val="Heading 8 Char"/>
    <w:link w:val="Heading8"/>
    <w:rsid w:val="00961879"/>
    <w:rPr>
      <w:i/>
      <w:iCs/>
      <w:sz w:val="24"/>
      <w:szCs w:val="24"/>
      <w:lang w:val="en-US" w:eastAsia="en-US"/>
    </w:rPr>
  </w:style>
  <w:style w:type="character" w:customStyle="1" w:styleId="Heading9Char">
    <w:name w:val="Heading 9 Char"/>
    <w:link w:val="Heading9"/>
    <w:rsid w:val="00961879"/>
    <w:rPr>
      <w:rFonts w:ascii="Arial" w:hAnsi="Arial" w:cs="Arial"/>
      <w:sz w:val="22"/>
      <w:szCs w:val="22"/>
      <w:lang w:val="en-US" w:eastAsia="en-US"/>
    </w:rPr>
  </w:style>
  <w:style w:type="paragraph" w:customStyle="1" w:styleId="ResumeHeading">
    <w:name w:val="Resume Heading"/>
    <w:basedOn w:val="Heading2"/>
    <w:rsid w:val="00961879"/>
    <w:pPr>
      <w:pBdr>
        <w:bottom w:val="single" w:sz="4" w:space="1" w:color="auto"/>
      </w:pBdr>
      <w:tabs>
        <w:tab w:val="num" w:pos="576"/>
      </w:tabs>
      <w:suppressAutoHyphens w:val="0"/>
      <w:spacing w:before="240" w:after="60"/>
      <w:ind w:left="576" w:hanging="576"/>
    </w:pPr>
    <w:rPr>
      <w:rFonts w:ascii="Times New Roman" w:hAnsi="Times New Roman" w:cs="Arial"/>
      <w:bCs/>
      <w:i/>
      <w:iCs/>
      <w:sz w:val="28"/>
      <w:szCs w:val="28"/>
      <w:lang w:val="en-US" w:eastAsia="en-US"/>
    </w:rPr>
  </w:style>
  <w:style w:type="paragraph" w:customStyle="1" w:styleId="ResumeBodyChar">
    <w:name w:val="Resume Body Char"/>
    <w:basedOn w:val="Normal"/>
    <w:link w:val="ResumeBodyCharChar"/>
    <w:rsid w:val="00961879"/>
    <w:pPr>
      <w:suppressAutoHyphens w:val="0"/>
      <w:spacing w:before="60"/>
    </w:pPr>
    <w:rPr>
      <w:rFonts w:ascii="Times New Roman" w:hAnsi="Times New Roman"/>
      <w:sz w:val="20"/>
      <w:szCs w:val="24"/>
      <w:lang w:val="en-US" w:eastAsia="en-US"/>
    </w:rPr>
  </w:style>
  <w:style w:type="paragraph" w:customStyle="1" w:styleId="ResumeSkillSet">
    <w:name w:val="Resume SkillSet"/>
    <w:basedOn w:val="ResumeBodyChar"/>
    <w:link w:val="ResumeSkillSetChar"/>
    <w:autoRedefine/>
    <w:rsid w:val="00961879"/>
    <w:pPr>
      <w:keepLines/>
      <w:tabs>
        <w:tab w:val="left" w:pos="2160"/>
      </w:tabs>
      <w:jc w:val="center"/>
    </w:pPr>
    <w:rPr>
      <w:b/>
      <w:bCs/>
      <w:sz w:val="24"/>
    </w:rPr>
  </w:style>
  <w:style w:type="character" w:customStyle="1" w:styleId="ResumeBodyCharChar">
    <w:name w:val="Resume Body Char Char"/>
    <w:link w:val="ResumeBodyChar"/>
    <w:rsid w:val="00961879"/>
    <w:rPr>
      <w:szCs w:val="24"/>
      <w:lang w:val="en-US" w:eastAsia="en-US"/>
    </w:rPr>
  </w:style>
  <w:style w:type="character" w:customStyle="1" w:styleId="ResumeSkillSetChar">
    <w:name w:val="Resume SkillSet Char"/>
    <w:link w:val="ResumeSkillSet"/>
    <w:rsid w:val="00961879"/>
    <w:rPr>
      <w:b/>
      <w:bCs/>
      <w:sz w:val="24"/>
      <w:szCs w:val="24"/>
      <w:lang w:val="en-US" w:eastAsia="en-US"/>
    </w:rPr>
  </w:style>
  <w:style w:type="paragraph" w:customStyle="1" w:styleId="RT-Clientname">
    <w:name w:val="RT - Client name"/>
    <w:basedOn w:val="Normal"/>
    <w:rsid w:val="0090370E"/>
    <w:pPr>
      <w:suppressAutoHyphens w:val="0"/>
      <w:spacing w:after="60"/>
    </w:pPr>
    <w:rPr>
      <w:rFonts w:ascii="Times New Roman" w:hAnsi="Times New Roman"/>
      <w:b/>
      <w:lang w:val="en-US" w:eastAsia="en-US"/>
    </w:rPr>
  </w:style>
  <w:style w:type="character" w:styleId="FollowedHyperlink">
    <w:name w:val="FollowedHyperlink"/>
    <w:uiPriority w:val="99"/>
    <w:semiHidden/>
    <w:unhideWhenUsed/>
    <w:rsid w:val="00AF5EEE"/>
    <w:rPr>
      <w:color w:val="954F72"/>
      <w:u w:val="single"/>
    </w:rPr>
  </w:style>
  <w:style w:type="character" w:customStyle="1" w:styleId="ListParagraphChar">
    <w:name w:val="List Paragraph Char"/>
    <w:aliases w:val="Resume Title Char,Use Case List Paragraph Char,List Paragraph1 Char,Ref Char,Bullet List Paragraph Char,Equipment Char,Bulleted List1 Char,List Paragraph11 Char,Bullet for no #'s Char,Body Bullet Char,Table Number Paragraph Char"/>
    <w:link w:val="ListParagraph"/>
    <w:uiPriority w:val="34"/>
    <w:qFormat/>
    <w:locked/>
    <w:rsid w:val="004A46D3"/>
    <w:rPr>
      <w:rFonts w:ascii="Calibri" w:hAnsi="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112424">
      <w:bodyDiv w:val="1"/>
      <w:marLeft w:val="0"/>
      <w:marRight w:val="0"/>
      <w:marTop w:val="0"/>
      <w:marBottom w:val="0"/>
      <w:divBdr>
        <w:top w:val="none" w:sz="0" w:space="0" w:color="auto"/>
        <w:left w:val="none" w:sz="0" w:space="0" w:color="auto"/>
        <w:bottom w:val="none" w:sz="0" w:space="0" w:color="auto"/>
        <w:right w:val="none" w:sz="0" w:space="0" w:color="auto"/>
      </w:divBdr>
    </w:div>
    <w:div w:id="1282801992">
      <w:bodyDiv w:val="1"/>
      <w:marLeft w:val="0"/>
      <w:marRight w:val="0"/>
      <w:marTop w:val="0"/>
      <w:marBottom w:val="0"/>
      <w:divBdr>
        <w:top w:val="none" w:sz="0" w:space="0" w:color="auto"/>
        <w:left w:val="none" w:sz="0" w:space="0" w:color="auto"/>
        <w:bottom w:val="none" w:sz="0" w:space="0" w:color="auto"/>
        <w:right w:val="none" w:sz="0" w:space="0" w:color="auto"/>
      </w:divBdr>
    </w:div>
    <w:div w:id="1373576228">
      <w:bodyDiv w:val="1"/>
      <w:marLeft w:val="0"/>
      <w:marRight w:val="0"/>
      <w:marTop w:val="0"/>
      <w:marBottom w:val="0"/>
      <w:divBdr>
        <w:top w:val="none" w:sz="0" w:space="0" w:color="auto"/>
        <w:left w:val="none" w:sz="0" w:space="0" w:color="auto"/>
        <w:bottom w:val="none" w:sz="0" w:space="0" w:color="auto"/>
        <w:right w:val="none" w:sz="0" w:space="0" w:color="auto"/>
      </w:divBdr>
    </w:div>
    <w:div w:id="180179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gendla1@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n.sap.com/community/sso/blog/2012/08/17/how-to-configure-sap-netweaver-single-sign-on-for-sap-gui-for-windows-with-kerberos-integration" TargetMode="External"/><Relationship Id="rId4" Type="http://schemas.openxmlformats.org/officeDocument/2006/relationships/settings" Target="settings.xml"/><Relationship Id="rId9" Type="http://schemas.openxmlformats.org/officeDocument/2006/relationships/hyperlink" Target="https://www.linkedin.com/in/anilnagendl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orary%20Internet%20Files\Content.IE5\UF296N8L\CV%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066F79-B818-4097-B13C-E3E85559A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CV[1]</Template>
  <TotalTime>29</TotalTime>
  <Pages>9</Pages>
  <Words>3580</Words>
  <Characters>20407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23940</CharactersWithSpaces>
  <SharedDoc>false</SharedDoc>
  <HLinks>
    <vt:vector size="12" baseType="variant">
      <vt:variant>
        <vt:i4>4456455</vt:i4>
      </vt:variant>
      <vt:variant>
        <vt:i4>3</vt:i4>
      </vt:variant>
      <vt:variant>
        <vt:i4>0</vt:i4>
      </vt:variant>
      <vt:variant>
        <vt:i4>5</vt:i4>
      </vt:variant>
      <vt:variant>
        <vt:lpwstr>http://scn.sap.com/community/sso/blog/2012/08/17/how-to-configure-sap-netweaver-single-sign-on-for-sap-gui-for-windows-with-kerberos-integration</vt:lpwstr>
      </vt:variant>
      <vt:variant>
        <vt:lpwstr/>
      </vt:variant>
      <vt:variant>
        <vt:i4>458873</vt:i4>
      </vt:variant>
      <vt:variant>
        <vt:i4>0</vt:i4>
      </vt:variant>
      <vt:variant>
        <vt:i4>0</vt:i4>
      </vt:variant>
      <vt:variant>
        <vt:i4>5</vt:i4>
      </vt:variant>
      <vt:variant>
        <vt:lpwstr>mailto:anagendla1@gmail.com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Anil Kumar Nagendla</dc:creator>
  <cp:keywords/>
  <cp:lastModifiedBy>Sandesh.R</cp:lastModifiedBy>
  <cp:revision>25</cp:revision>
  <cp:lastPrinted>1998-11-27T22:49:00Z</cp:lastPrinted>
  <dcterms:created xsi:type="dcterms:W3CDTF">2023-09-11T17:09:00Z</dcterms:created>
  <dcterms:modified xsi:type="dcterms:W3CDTF">2023-09-12T14:34:00Z</dcterms:modified>
</cp:coreProperties>
</file>