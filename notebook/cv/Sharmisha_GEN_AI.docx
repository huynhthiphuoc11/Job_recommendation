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A54" w:rsidRPr="00F03F55" w:rsidRDefault="00F03F55" w:rsidP="00FF721E">
      <w:pPr>
        <w:spacing w:before="65"/>
        <w:ind w:left="3775" w:right="3772"/>
        <w:jc w:val="center"/>
        <w:rPr>
          <w:rFonts w:eastAsia="Calibri"/>
          <w:b/>
          <w:sz w:val="22"/>
          <w:szCs w:val="22"/>
        </w:rPr>
      </w:pPr>
      <w:proofErr w:type="spellStart"/>
      <w:r w:rsidRPr="00F03F55">
        <w:rPr>
          <w:rFonts w:eastAsia="Cambria"/>
          <w:b/>
          <w:w w:val="114"/>
          <w:sz w:val="22"/>
          <w:szCs w:val="22"/>
        </w:rPr>
        <w:t>Sharmisha</w:t>
      </w:r>
      <w:proofErr w:type="spellEnd"/>
      <w:r w:rsidRPr="00F03F55">
        <w:rPr>
          <w:rFonts w:eastAsia="Cambria"/>
          <w:b/>
          <w:sz w:val="22"/>
          <w:szCs w:val="22"/>
        </w:rPr>
        <w:t xml:space="preserve"> </w:t>
      </w:r>
      <w:r w:rsidRPr="00F03F55">
        <w:rPr>
          <w:rFonts w:eastAsia="Cambria"/>
          <w:b/>
          <w:w w:val="114"/>
          <w:sz w:val="22"/>
          <w:szCs w:val="22"/>
        </w:rPr>
        <w:t>Y</w:t>
      </w:r>
      <w:r w:rsidR="00FF721E" w:rsidRPr="00F03F55">
        <w:rPr>
          <w:rFonts w:eastAsia="Calibri"/>
          <w:b/>
          <w:sz w:val="22"/>
          <w:szCs w:val="22"/>
        </w:rPr>
        <w:t xml:space="preserve"> </w:t>
      </w:r>
    </w:p>
    <w:p w:rsidR="00BB0A54" w:rsidRPr="00F03F55" w:rsidRDefault="00BB0A54">
      <w:pPr>
        <w:spacing w:before="4" w:line="100" w:lineRule="exact"/>
        <w:rPr>
          <w:b/>
          <w:sz w:val="22"/>
          <w:szCs w:val="22"/>
        </w:rPr>
      </w:pPr>
    </w:p>
    <w:p w:rsidR="00BB0A54" w:rsidRPr="00F03F55" w:rsidRDefault="00FF721E">
      <w:pPr>
        <w:ind w:left="112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675E643B" wp14:editId="0402C744">
                <wp:simplePos x="0" y="0"/>
                <wp:positionH relativeFrom="page">
                  <wp:posOffset>484505</wp:posOffset>
                </wp:positionH>
                <wp:positionV relativeFrom="paragraph">
                  <wp:posOffset>179705</wp:posOffset>
                </wp:positionV>
                <wp:extent cx="6804660" cy="0"/>
                <wp:effectExtent l="8255" t="7620" r="6985" b="11430"/>
                <wp:wrapNone/>
                <wp:docPr id="68020914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660" cy="0"/>
                          <a:chOff x="763" y="283"/>
                          <a:chExt cx="10716" cy="0"/>
                        </a:xfrm>
                      </wpg:grpSpPr>
                      <wps:wsp>
                        <wps:cNvPr id="2034191278" name="Freeform 13"/>
                        <wps:cNvSpPr>
                          <a:spLocks/>
                        </wps:cNvSpPr>
                        <wps:spPr bwMode="auto">
                          <a:xfrm>
                            <a:off x="763" y="283"/>
                            <a:ext cx="10716" cy="0"/>
                          </a:xfrm>
                          <a:custGeom>
                            <a:avLst/>
                            <a:gdLst>
                              <a:gd name="T0" fmla="+- 0 763 763"/>
                              <a:gd name="T1" fmla="*/ T0 w 10716"/>
                              <a:gd name="T2" fmla="+- 0 11479 763"/>
                              <a:gd name="T3" fmla="*/ T2 w 1071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716">
                                <a:moveTo>
                                  <a:pt x="0" y="0"/>
                                </a:moveTo>
                                <a:lnTo>
                                  <a:pt x="10716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8.15pt;margin-top:14.15pt;width:535.8pt;height:0;z-index:-251661824;mso-position-horizontal-relative:page" coordorigin="763,283" coordsize="1071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">
                <v:shape id="Freeform 13" o:spid="_x0000_s1027" style="position:absolute;left:763;top:283;width:10716;height:0;visibility:visible;mso-wrap-style:square;v-text-anchor:top" coordsize="107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+JAssA&#10;AADjAAAADwAAAGRycy9kb3ducmV2LnhtbERPy07CQBTdm/APk2vihsC0lSAWBkKMJmwAeUS2N51r&#10;H3Tu1M4I1a93FiQuT857tuhMLS7UutKygngYgSDOrC45V3A8vA0mIJxH1lhbJgU/5GAx793NMNX2&#10;yju67H0uQgi7FBUU3jeplC4ryKAb2oY4cJ+2NegDbHOpW7yGcFPLJIrG0mDJoaHAhl4Kys77b6Pg&#10;t1p/bTc7en+tstFH/1AdT2VyVurhvltOQXjq/L/45l5pBUn0OIqf4+QpjA6fwh+Q8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xD4kCywAAAOMAAAAPAAAAAAAAAAAAAAAAAJgC&#10;AABkcnMvZG93bnJldi54bWxQSwUGAAAAAAQABAD1AAAAkAMAAAAA&#10;" path="m,l10716,e" filled="f" strokeweight=".82pt">
                  <v:path arrowok="t" o:connecttype="custom" o:connectlocs="0,0;10716,0" o:connectangles="0,0"/>
                </v:shape>
                <w10:wrap anchorx="page"/>
              </v:group>
            </w:pict>
          </mc:Fallback>
        </mc:AlternateContent>
      </w:r>
      <w:r w:rsidR="00F03F55" w:rsidRPr="00F03F55">
        <w:rPr>
          <w:b/>
          <w:color w:val="1F3863"/>
          <w:sz w:val="22"/>
          <w:szCs w:val="22"/>
        </w:rPr>
        <w:t>SUMMARY</w:t>
      </w:r>
    </w:p>
    <w:p w:rsidR="00BB0A54" w:rsidRPr="00F03F55" w:rsidRDefault="00F03F55">
      <w:pPr>
        <w:spacing w:before="54" w:line="263" w:lineRule="auto"/>
        <w:ind w:left="112" w:right="75"/>
        <w:jc w:val="both"/>
        <w:rPr>
          <w:sz w:val="22"/>
          <w:szCs w:val="22"/>
        </w:rPr>
      </w:pPr>
      <w:r w:rsidRPr="00F03F55">
        <w:rPr>
          <w:w w:val="99"/>
          <w:sz w:val="22"/>
          <w:szCs w:val="22"/>
        </w:rPr>
        <w:t>Accomplished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Data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Scientist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with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5+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years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of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experience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specializes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in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AI,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Machine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Learning,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Deep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Learning,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Data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Mining</w:t>
      </w:r>
      <w:proofErr w:type="gramStart"/>
      <w:r w:rsidRPr="00F03F55">
        <w:rPr>
          <w:w w:val="99"/>
          <w:sz w:val="22"/>
          <w:szCs w:val="22"/>
        </w:rPr>
        <w:t>,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and</w:t>
      </w:r>
      <w:proofErr w:type="gramEnd"/>
      <w:r w:rsidRPr="00F03F55">
        <w:rPr>
          <w:w w:val="99"/>
          <w:sz w:val="22"/>
          <w:szCs w:val="22"/>
        </w:rPr>
        <w:t xml:space="preserve"> Natural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Language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Processing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(NLP).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Experienced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in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the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generation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of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actionable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insights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using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data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visualization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tools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such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as Tableau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and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Power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BI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and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Python.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Established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proficiency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in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the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management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of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real-world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data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and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complex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datasets,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the development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of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predictive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models,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and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the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enhancement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of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business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outcomes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in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the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finance,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retail,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insurance,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real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estate, manufacturing,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and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healthcare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sectors.</w:t>
      </w:r>
      <w:r w:rsidRPr="00F03F55">
        <w:rPr>
          <w:sz w:val="22"/>
          <w:szCs w:val="22"/>
        </w:rPr>
        <w:t xml:space="preserve"> </w:t>
      </w:r>
      <w:proofErr w:type="gramStart"/>
      <w:r w:rsidRPr="00F03F55">
        <w:rPr>
          <w:w w:val="99"/>
          <w:sz w:val="22"/>
          <w:szCs w:val="22"/>
        </w:rPr>
        <w:t>Demonstrated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ability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to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resolve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issues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and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commitment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to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ongoing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professional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development by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delivering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communication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strategies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that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were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clear,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concise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and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actionable.</w:t>
      </w:r>
      <w:proofErr w:type="gramEnd"/>
    </w:p>
    <w:p w:rsidR="00BB0A54" w:rsidRPr="00F03F55" w:rsidRDefault="00BB0A54">
      <w:pPr>
        <w:spacing w:before="14" w:line="220" w:lineRule="exact"/>
        <w:rPr>
          <w:sz w:val="22"/>
          <w:szCs w:val="22"/>
        </w:rPr>
      </w:pPr>
    </w:p>
    <w:p w:rsidR="00BB0A54" w:rsidRPr="00F03F55" w:rsidRDefault="00FF721E">
      <w:pPr>
        <w:ind w:left="112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2B3820C6" wp14:editId="444130B3">
                <wp:simplePos x="0" y="0"/>
                <wp:positionH relativeFrom="page">
                  <wp:posOffset>484505</wp:posOffset>
                </wp:positionH>
                <wp:positionV relativeFrom="paragraph">
                  <wp:posOffset>177800</wp:posOffset>
                </wp:positionV>
                <wp:extent cx="6804660" cy="0"/>
                <wp:effectExtent l="8255" t="10160" r="6985" b="8890"/>
                <wp:wrapNone/>
                <wp:docPr id="9298213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660" cy="0"/>
                          <a:chOff x="763" y="280"/>
                          <a:chExt cx="10716" cy="0"/>
                        </a:xfrm>
                      </wpg:grpSpPr>
                      <wps:wsp>
                        <wps:cNvPr id="327612278" name="Freeform 11"/>
                        <wps:cNvSpPr>
                          <a:spLocks/>
                        </wps:cNvSpPr>
                        <wps:spPr bwMode="auto">
                          <a:xfrm>
                            <a:off x="763" y="280"/>
                            <a:ext cx="10716" cy="0"/>
                          </a:xfrm>
                          <a:custGeom>
                            <a:avLst/>
                            <a:gdLst>
                              <a:gd name="T0" fmla="+- 0 763 763"/>
                              <a:gd name="T1" fmla="*/ T0 w 10716"/>
                              <a:gd name="T2" fmla="+- 0 11479 763"/>
                              <a:gd name="T3" fmla="*/ T2 w 1071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716">
                                <a:moveTo>
                                  <a:pt x="0" y="0"/>
                                </a:moveTo>
                                <a:lnTo>
                                  <a:pt x="10716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38.15pt;margin-top:14pt;width:535.8pt;height:0;z-index:-251660800;mso-position-horizontal-relative:page" coordorigin="763,280" coordsize="1071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">
                <v:shape id="Freeform 11" o:spid="_x0000_s1027" style="position:absolute;left:763;top:280;width:10716;height:0;visibility:visible;mso-wrap-style:square;v-text-anchor:top" coordsize="107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1abskA&#10;AADiAAAADwAAAGRycy9kb3ducmV2LnhtbERPy04CMRTdm/gPzTVxY6RDIUBGCjFGEjeAPILbm+l1&#10;Hkxvx2mBwa+nCxOXJ+c9nXe2FmdqfelYQ7+XgCDOnCk517DfLZ4nIHxANlg7Jg1X8jCf3d9NMTXu&#10;whs6b0MuYgj7FDUUITSplD4ryKLvuYY4ct+utRgibHNpWrzEcFtLlSQjabHk2FBgQ28FZcftyWr4&#10;rZY/69WGPt+rbHh42lX7r1IdtX586F5fQATqwr/4z/1hNAzUeNRXahw3x0vxDsjZD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4f1abskAAADiAAAADwAAAAAAAAAAAAAAAACYAgAA&#10;ZHJzL2Rvd25yZXYueG1sUEsFBgAAAAAEAAQA9QAAAI4DAAAAAA==&#10;" path="m,l10716,e" filled="f" strokeweight=".82pt">
                  <v:path arrowok="t" o:connecttype="custom" o:connectlocs="0,0;10716,0" o:connectangles="0,0"/>
                </v:shape>
                <w10:wrap anchorx="page"/>
              </v:group>
            </w:pict>
          </mc:Fallback>
        </mc:AlternateContent>
      </w:r>
      <w:r w:rsidR="00F03F55" w:rsidRPr="00F03F55">
        <w:rPr>
          <w:b/>
          <w:color w:val="1F3863"/>
          <w:sz w:val="22"/>
          <w:szCs w:val="22"/>
        </w:rPr>
        <w:t>EDUCATION</w:t>
      </w:r>
    </w:p>
    <w:p w:rsidR="00BB0A54" w:rsidRPr="00F03F55" w:rsidRDefault="00F03F55">
      <w:pPr>
        <w:spacing w:before="51"/>
        <w:ind w:left="112"/>
        <w:rPr>
          <w:sz w:val="22"/>
          <w:szCs w:val="22"/>
        </w:rPr>
      </w:pPr>
      <w:r w:rsidRPr="00F03F55">
        <w:rPr>
          <w:b/>
          <w:w w:val="99"/>
          <w:sz w:val="22"/>
          <w:szCs w:val="22"/>
        </w:rPr>
        <w:t>Rowan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University</w:t>
      </w:r>
      <w:r w:rsidRPr="00F03F55">
        <w:rPr>
          <w:b/>
          <w:sz w:val="22"/>
          <w:szCs w:val="22"/>
        </w:rPr>
        <w:t xml:space="preserve">                                                                                                                             </w:t>
      </w:r>
      <w:r w:rsidRPr="00F03F55">
        <w:rPr>
          <w:b/>
          <w:w w:val="99"/>
          <w:sz w:val="22"/>
          <w:szCs w:val="22"/>
        </w:rPr>
        <w:t>September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2022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–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December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2023</w:t>
      </w:r>
    </w:p>
    <w:p w:rsidR="00BB0A54" w:rsidRPr="00F03F55" w:rsidRDefault="00F03F55">
      <w:pPr>
        <w:spacing w:before="7"/>
        <w:ind w:left="112"/>
        <w:rPr>
          <w:sz w:val="22"/>
          <w:szCs w:val="22"/>
        </w:rPr>
      </w:pPr>
      <w:r w:rsidRPr="00F03F55">
        <w:rPr>
          <w:w w:val="99"/>
          <w:sz w:val="22"/>
          <w:szCs w:val="22"/>
        </w:rPr>
        <w:t>Master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of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Science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in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Data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Science</w:t>
      </w:r>
    </w:p>
    <w:p w:rsidR="00BB0A54" w:rsidRPr="00F03F55" w:rsidRDefault="00F03F55">
      <w:pPr>
        <w:spacing w:before="15"/>
        <w:ind w:left="112"/>
        <w:rPr>
          <w:sz w:val="22"/>
          <w:szCs w:val="22"/>
        </w:rPr>
      </w:pPr>
      <w:r w:rsidRPr="00F03F55">
        <w:rPr>
          <w:b/>
          <w:w w:val="99"/>
          <w:sz w:val="22"/>
          <w:szCs w:val="22"/>
        </w:rPr>
        <w:t>CMR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Institute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of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Technology</w:t>
      </w:r>
      <w:r w:rsidRPr="00F03F55">
        <w:rPr>
          <w:b/>
          <w:sz w:val="22"/>
          <w:szCs w:val="22"/>
        </w:rPr>
        <w:t xml:space="preserve">                                                                                                                              </w:t>
      </w:r>
      <w:r w:rsidRPr="00F03F55">
        <w:rPr>
          <w:b/>
          <w:w w:val="99"/>
          <w:sz w:val="22"/>
          <w:szCs w:val="22"/>
        </w:rPr>
        <w:t>July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2017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–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June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2021</w:t>
      </w:r>
    </w:p>
    <w:p w:rsidR="00BB0A54" w:rsidRPr="00F03F55" w:rsidRDefault="00F03F55">
      <w:pPr>
        <w:spacing w:before="22"/>
        <w:ind w:left="112"/>
        <w:rPr>
          <w:sz w:val="22"/>
          <w:szCs w:val="22"/>
        </w:rPr>
      </w:pPr>
      <w:r w:rsidRPr="00F03F55">
        <w:rPr>
          <w:w w:val="99"/>
          <w:sz w:val="22"/>
          <w:szCs w:val="22"/>
        </w:rPr>
        <w:t>Bachelor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of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Technology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in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Mechanical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Engineering</w:t>
      </w:r>
    </w:p>
    <w:p w:rsidR="00BB0A54" w:rsidRPr="00F03F55" w:rsidRDefault="00BB0A54">
      <w:pPr>
        <w:spacing w:before="14" w:line="220" w:lineRule="exact"/>
        <w:rPr>
          <w:sz w:val="22"/>
          <w:szCs w:val="22"/>
        </w:rPr>
      </w:pPr>
    </w:p>
    <w:p w:rsidR="00BB0A54" w:rsidRPr="00F03F55" w:rsidRDefault="00F03F55">
      <w:pPr>
        <w:ind w:left="112"/>
        <w:rPr>
          <w:sz w:val="22"/>
          <w:szCs w:val="22"/>
        </w:rPr>
      </w:pPr>
      <w:r w:rsidRPr="00F03F55">
        <w:rPr>
          <w:b/>
          <w:color w:val="1F3863"/>
          <w:sz w:val="22"/>
          <w:szCs w:val="22"/>
        </w:rPr>
        <w:t>TECHNICAL SKILLS</w:t>
      </w:r>
    </w:p>
    <w:p w:rsidR="00BB0A54" w:rsidRPr="00F03F55" w:rsidRDefault="00FF721E">
      <w:pPr>
        <w:spacing w:before="37"/>
        <w:ind w:left="112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234E10A4" wp14:editId="25054B9B">
                <wp:simplePos x="0" y="0"/>
                <wp:positionH relativeFrom="page">
                  <wp:posOffset>484505</wp:posOffset>
                </wp:positionH>
                <wp:positionV relativeFrom="paragraph">
                  <wp:posOffset>18415</wp:posOffset>
                </wp:positionV>
                <wp:extent cx="6804660" cy="0"/>
                <wp:effectExtent l="8255" t="10795" r="6985" b="8255"/>
                <wp:wrapNone/>
                <wp:docPr id="4981174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660" cy="0"/>
                          <a:chOff x="763" y="29"/>
                          <a:chExt cx="10716" cy="0"/>
                        </a:xfrm>
                      </wpg:grpSpPr>
                      <wps:wsp>
                        <wps:cNvPr id="1266302364" name="Freeform 9"/>
                        <wps:cNvSpPr>
                          <a:spLocks/>
                        </wps:cNvSpPr>
                        <wps:spPr bwMode="auto">
                          <a:xfrm>
                            <a:off x="763" y="29"/>
                            <a:ext cx="10716" cy="0"/>
                          </a:xfrm>
                          <a:custGeom>
                            <a:avLst/>
                            <a:gdLst>
                              <a:gd name="T0" fmla="+- 0 763 763"/>
                              <a:gd name="T1" fmla="*/ T0 w 10716"/>
                              <a:gd name="T2" fmla="+- 0 11479 763"/>
                              <a:gd name="T3" fmla="*/ T2 w 1071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716">
                                <a:moveTo>
                                  <a:pt x="0" y="0"/>
                                </a:moveTo>
                                <a:lnTo>
                                  <a:pt x="10716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38.15pt;margin-top:1.45pt;width:535.8pt;height:0;z-index:-251659776;mso-position-horizontal-relative:page" coordorigin="763,29" coordsize="1071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">
                <v:shape id="Freeform 9" o:spid="_x0000_s1027" style="position:absolute;left:763;top:29;width:10716;height:0;visibility:visible;mso-wrap-style:square;v-text-anchor:top" coordsize="107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u1ckA&#10;AADjAAAADwAAAGRycy9kb3ducmV2LnhtbERPS2vCQBC+F/oflhG8FN00Siipq5RSwUt9Y69DdszD&#10;7Gya3Wr017uFQo/zvWcy60wtztS60rKC52EEgjizuuRcwX43H7yAcB5ZY22ZFFzJwWz6+DDBVNsL&#10;b+i89bkIIexSVFB436RSuqwgg25oG+LAHW1r0IezzaVu8RLCTS3jKEqkwZJDQ4ENvReUnbY/RsGt&#10;+vxeLTe0/qiy8eFpV+2/yvikVL/Xvb2C8NT5f/Gfe6HD/DhJRlE8Ssbw+1MAQE7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9Zyu1ckAAADjAAAADwAAAAAAAAAAAAAAAACYAgAA&#10;ZHJzL2Rvd25yZXYueG1sUEsFBgAAAAAEAAQA9QAAAI4DAAAAAA==&#10;" path="m,l10716,e" filled="f" strokeweight=".82pt">
                  <v:path arrowok="t" o:connecttype="custom" o:connectlocs="0,0;10716,0" o:connectangles="0,0"/>
                </v:shape>
                <w10:wrap anchorx="page"/>
              </v:group>
            </w:pict>
          </mc:Fallback>
        </mc:AlternateContent>
      </w:r>
      <w:r w:rsidR="00F03F55" w:rsidRPr="00F03F55">
        <w:rPr>
          <w:b/>
          <w:w w:val="99"/>
          <w:sz w:val="22"/>
          <w:szCs w:val="22"/>
        </w:rPr>
        <w:t>Programming</w:t>
      </w:r>
      <w:r w:rsidR="00F03F55" w:rsidRPr="00F03F55">
        <w:rPr>
          <w:b/>
          <w:sz w:val="22"/>
          <w:szCs w:val="22"/>
        </w:rPr>
        <w:t xml:space="preserve"> </w:t>
      </w:r>
      <w:r w:rsidR="00F03F55" w:rsidRPr="00F03F55">
        <w:rPr>
          <w:b/>
          <w:w w:val="99"/>
          <w:sz w:val="22"/>
          <w:szCs w:val="22"/>
        </w:rPr>
        <w:t>Language:</w:t>
      </w:r>
      <w:r w:rsidR="00F03F55" w:rsidRPr="00F03F55">
        <w:rPr>
          <w:b/>
          <w:sz w:val="22"/>
          <w:szCs w:val="22"/>
        </w:rPr>
        <w:t xml:space="preserve"> </w:t>
      </w:r>
      <w:r w:rsidR="00F03F55" w:rsidRPr="00F03F55">
        <w:rPr>
          <w:w w:val="99"/>
          <w:sz w:val="22"/>
          <w:szCs w:val="22"/>
        </w:rPr>
        <w:t>Python,</w:t>
      </w:r>
      <w:r w:rsidR="00F03F55" w:rsidRPr="00F03F55">
        <w:rPr>
          <w:sz w:val="22"/>
          <w:szCs w:val="22"/>
        </w:rPr>
        <w:t xml:space="preserve"> </w:t>
      </w:r>
      <w:r w:rsidR="00F03F55" w:rsidRPr="00F03F55">
        <w:rPr>
          <w:w w:val="99"/>
          <w:sz w:val="22"/>
          <w:szCs w:val="22"/>
        </w:rPr>
        <w:t>R,</w:t>
      </w:r>
      <w:r w:rsidR="00F03F55" w:rsidRPr="00F03F55">
        <w:rPr>
          <w:sz w:val="22"/>
          <w:szCs w:val="22"/>
        </w:rPr>
        <w:t xml:space="preserve"> </w:t>
      </w:r>
      <w:r w:rsidR="00F03F55" w:rsidRPr="00F03F55">
        <w:rPr>
          <w:w w:val="99"/>
          <w:sz w:val="22"/>
          <w:szCs w:val="22"/>
        </w:rPr>
        <w:t>SQL</w:t>
      </w:r>
    </w:p>
    <w:p w:rsidR="00BB0A54" w:rsidRPr="00F03F55" w:rsidRDefault="00F03F55">
      <w:pPr>
        <w:ind w:left="112"/>
        <w:rPr>
          <w:sz w:val="22"/>
          <w:szCs w:val="22"/>
        </w:rPr>
      </w:pPr>
      <w:r w:rsidRPr="00F03F55">
        <w:rPr>
          <w:b/>
          <w:w w:val="99"/>
          <w:sz w:val="22"/>
          <w:szCs w:val="22"/>
        </w:rPr>
        <w:t>IDE’s: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Visual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Studio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Code,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Anaconda,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R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Studio</w:t>
      </w:r>
    </w:p>
    <w:p w:rsidR="00BB0A54" w:rsidRPr="00F03F55" w:rsidRDefault="00F03F55">
      <w:pPr>
        <w:ind w:left="112" w:right="358"/>
        <w:rPr>
          <w:sz w:val="22"/>
          <w:szCs w:val="22"/>
        </w:rPr>
      </w:pPr>
      <w:r w:rsidRPr="00F03F55">
        <w:rPr>
          <w:b/>
          <w:w w:val="99"/>
          <w:sz w:val="22"/>
          <w:szCs w:val="22"/>
        </w:rPr>
        <w:t>ML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Algorithm: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Linear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Regression,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Logistic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Regression,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Decision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Trees,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Classification,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Random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Forests,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Naive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Bayes,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K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 xml:space="preserve">Means </w:t>
      </w:r>
      <w:r w:rsidRPr="00F03F55">
        <w:rPr>
          <w:b/>
          <w:w w:val="99"/>
          <w:sz w:val="22"/>
          <w:szCs w:val="22"/>
        </w:rPr>
        <w:t>Deep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Learning: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NLP,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ANN,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CNN,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RNN,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LSTM,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Attention,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Transfer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Learning,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VAEs,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GANs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and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Transformers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(BERT,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 xml:space="preserve">GPT) </w:t>
      </w:r>
      <w:r w:rsidRPr="00F03F55">
        <w:rPr>
          <w:b/>
          <w:w w:val="99"/>
          <w:sz w:val="22"/>
          <w:szCs w:val="22"/>
        </w:rPr>
        <w:t>Cloud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and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Big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Data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Technologies: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AWS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(EC2,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S3,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Athena,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Lambda,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EMR,</w:t>
      </w:r>
      <w:r w:rsidRPr="00F03F55">
        <w:rPr>
          <w:sz w:val="22"/>
          <w:szCs w:val="22"/>
        </w:rPr>
        <w:t xml:space="preserve"> </w:t>
      </w:r>
      <w:proofErr w:type="spellStart"/>
      <w:r w:rsidRPr="00F03F55">
        <w:rPr>
          <w:w w:val="99"/>
          <w:sz w:val="22"/>
          <w:szCs w:val="22"/>
        </w:rPr>
        <w:t>CloudWatch</w:t>
      </w:r>
      <w:proofErr w:type="spellEnd"/>
      <w:r w:rsidRPr="00F03F55">
        <w:rPr>
          <w:w w:val="99"/>
          <w:sz w:val="22"/>
          <w:szCs w:val="22"/>
        </w:rPr>
        <w:t>),</w:t>
      </w:r>
      <w:r w:rsidRPr="00F03F55">
        <w:rPr>
          <w:sz w:val="22"/>
          <w:szCs w:val="22"/>
        </w:rPr>
        <w:t xml:space="preserve"> </w:t>
      </w:r>
      <w:proofErr w:type="spellStart"/>
      <w:r w:rsidRPr="00F03F55">
        <w:rPr>
          <w:w w:val="99"/>
          <w:sz w:val="22"/>
          <w:szCs w:val="22"/>
        </w:rPr>
        <w:t>PySpark</w:t>
      </w:r>
      <w:proofErr w:type="spellEnd"/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and</w:t>
      </w:r>
      <w:r w:rsidRPr="00F03F55">
        <w:rPr>
          <w:sz w:val="22"/>
          <w:szCs w:val="22"/>
        </w:rPr>
        <w:t xml:space="preserve"> </w:t>
      </w:r>
      <w:proofErr w:type="spellStart"/>
      <w:r w:rsidRPr="00F03F55">
        <w:rPr>
          <w:w w:val="99"/>
          <w:sz w:val="22"/>
          <w:szCs w:val="22"/>
        </w:rPr>
        <w:t>Databricks</w:t>
      </w:r>
      <w:proofErr w:type="spellEnd"/>
    </w:p>
    <w:p w:rsidR="00BB0A54" w:rsidRPr="00F03F55" w:rsidRDefault="00F03F55">
      <w:pPr>
        <w:spacing w:line="220" w:lineRule="exact"/>
        <w:ind w:left="112"/>
        <w:rPr>
          <w:sz w:val="22"/>
          <w:szCs w:val="22"/>
        </w:rPr>
      </w:pPr>
      <w:r w:rsidRPr="00F03F55">
        <w:rPr>
          <w:b/>
          <w:w w:val="99"/>
          <w:sz w:val="22"/>
          <w:szCs w:val="22"/>
        </w:rPr>
        <w:t>Packages:</w:t>
      </w:r>
      <w:r w:rsidRPr="00F03F55">
        <w:rPr>
          <w:b/>
          <w:sz w:val="22"/>
          <w:szCs w:val="22"/>
        </w:rPr>
        <w:t xml:space="preserve"> </w:t>
      </w:r>
      <w:proofErr w:type="spellStart"/>
      <w:r w:rsidRPr="00F03F55">
        <w:rPr>
          <w:w w:val="99"/>
          <w:sz w:val="22"/>
          <w:szCs w:val="22"/>
        </w:rPr>
        <w:t>NumPy</w:t>
      </w:r>
      <w:proofErr w:type="spellEnd"/>
      <w:r w:rsidRPr="00F03F55">
        <w:rPr>
          <w:w w:val="99"/>
          <w:sz w:val="22"/>
          <w:szCs w:val="22"/>
        </w:rPr>
        <w:t>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Pandas,</w:t>
      </w:r>
      <w:r w:rsidRPr="00F03F55">
        <w:rPr>
          <w:sz w:val="22"/>
          <w:szCs w:val="22"/>
        </w:rPr>
        <w:t xml:space="preserve"> </w:t>
      </w:r>
      <w:proofErr w:type="spellStart"/>
      <w:r w:rsidRPr="00F03F55">
        <w:rPr>
          <w:w w:val="99"/>
          <w:sz w:val="22"/>
          <w:szCs w:val="22"/>
        </w:rPr>
        <w:t>Matplotlib</w:t>
      </w:r>
      <w:proofErr w:type="spellEnd"/>
      <w:r w:rsidRPr="00F03F55">
        <w:rPr>
          <w:w w:val="99"/>
          <w:sz w:val="22"/>
          <w:szCs w:val="22"/>
        </w:rPr>
        <w:t>,</w:t>
      </w:r>
      <w:r w:rsidRPr="00F03F55">
        <w:rPr>
          <w:sz w:val="22"/>
          <w:szCs w:val="22"/>
        </w:rPr>
        <w:t xml:space="preserve"> </w:t>
      </w:r>
      <w:proofErr w:type="spellStart"/>
      <w:r w:rsidRPr="00F03F55">
        <w:rPr>
          <w:w w:val="99"/>
          <w:sz w:val="22"/>
          <w:szCs w:val="22"/>
        </w:rPr>
        <w:t>SciPy</w:t>
      </w:r>
      <w:proofErr w:type="spellEnd"/>
      <w:r w:rsidRPr="00F03F55">
        <w:rPr>
          <w:w w:val="99"/>
          <w:sz w:val="22"/>
          <w:szCs w:val="22"/>
        </w:rPr>
        <w:t>,</w:t>
      </w:r>
      <w:r w:rsidRPr="00F03F55">
        <w:rPr>
          <w:sz w:val="22"/>
          <w:szCs w:val="22"/>
        </w:rPr>
        <w:t xml:space="preserve"> </w:t>
      </w:r>
      <w:proofErr w:type="spellStart"/>
      <w:r w:rsidRPr="00F03F55">
        <w:rPr>
          <w:w w:val="99"/>
          <w:sz w:val="22"/>
          <w:szCs w:val="22"/>
        </w:rPr>
        <w:t>Scikit</w:t>
      </w:r>
      <w:proofErr w:type="spellEnd"/>
      <w:r w:rsidRPr="00F03F55">
        <w:rPr>
          <w:w w:val="99"/>
          <w:sz w:val="22"/>
          <w:szCs w:val="22"/>
        </w:rPr>
        <w:t>-learn,</w:t>
      </w:r>
      <w:r w:rsidRPr="00F03F55">
        <w:rPr>
          <w:sz w:val="22"/>
          <w:szCs w:val="22"/>
        </w:rPr>
        <w:t xml:space="preserve"> </w:t>
      </w:r>
      <w:proofErr w:type="spellStart"/>
      <w:r w:rsidRPr="00F03F55">
        <w:rPr>
          <w:w w:val="99"/>
          <w:sz w:val="22"/>
          <w:szCs w:val="22"/>
        </w:rPr>
        <w:t>Seaborn</w:t>
      </w:r>
      <w:proofErr w:type="spellEnd"/>
      <w:r w:rsidRPr="00F03F55">
        <w:rPr>
          <w:w w:val="99"/>
          <w:sz w:val="22"/>
          <w:szCs w:val="22"/>
        </w:rPr>
        <w:t>,</w:t>
      </w:r>
      <w:r w:rsidRPr="00F03F55">
        <w:rPr>
          <w:sz w:val="22"/>
          <w:szCs w:val="22"/>
        </w:rPr>
        <w:t xml:space="preserve"> </w:t>
      </w:r>
      <w:proofErr w:type="spellStart"/>
      <w:r w:rsidRPr="00F03F55">
        <w:rPr>
          <w:w w:val="99"/>
          <w:sz w:val="22"/>
          <w:szCs w:val="22"/>
        </w:rPr>
        <w:t>TensorFlow</w:t>
      </w:r>
      <w:proofErr w:type="spellEnd"/>
      <w:r w:rsidRPr="00F03F55">
        <w:rPr>
          <w:w w:val="99"/>
          <w:sz w:val="22"/>
          <w:szCs w:val="22"/>
        </w:rPr>
        <w:t>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Ggplot2,</w:t>
      </w:r>
      <w:r w:rsidRPr="00F03F55">
        <w:rPr>
          <w:sz w:val="22"/>
          <w:szCs w:val="22"/>
        </w:rPr>
        <w:t xml:space="preserve"> </w:t>
      </w:r>
      <w:proofErr w:type="spellStart"/>
      <w:r w:rsidRPr="00F03F55">
        <w:rPr>
          <w:w w:val="99"/>
          <w:sz w:val="22"/>
          <w:szCs w:val="22"/>
        </w:rPr>
        <w:t>PyTorch</w:t>
      </w:r>
      <w:proofErr w:type="spellEnd"/>
      <w:r w:rsidRPr="00F03F55">
        <w:rPr>
          <w:w w:val="99"/>
          <w:sz w:val="22"/>
          <w:szCs w:val="22"/>
        </w:rPr>
        <w:t>,</w:t>
      </w:r>
      <w:r w:rsidRPr="00F03F55">
        <w:rPr>
          <w:sz w:val="22"/>
          <w:szCs w:val="22"/>
        </w:rPr>
        <w:t xml:space="preserve"> </w:t>
      </w:r>
      <w:proofErr w:type="spellStart"/>
      <w:r w:rsidRPr="00F03F55">
        <w:rPr>
          <w:w w:val="99"/>
          <w:sz w:val="22"/>
          <w:szCs w:val="22"/>
        </w:rPr>
        <w:t>Keras</w:t>
      </w:r>
      <w:proofErr w:type="spellEnd"/>
      <w:r w:rsidRPr="00F03F55">
        <w:rPr>
          <w:w w:val="99"/>
          <w:sz w:val="22"/>
          <w:szCs w:val="22"/>
        </w:rPr>
        <w:t>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Beautiful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Soup,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NLTK</w:t>
      </w:r>
    </w:p>
    <w:p w:rsidR="00BB0A54" w:rsidRPr="00F03F55" w:rsidRDefault="00F03F55">
      <w:pPr>
        <w:spacing w:line="220" w:lineRule="exact"/>
        <w:ind w:left="112"/>
        <w:rPr>
          <w:sz w:val="22"/>
          <w:szCs w:val="22"/>
        </w:rPr>
      </w:pPr>
      <w:r w:rsidRPr="00F03F55">
        <w:rPr>
          <w:b/>
          <w:w w:val="99"/>
          <w:sz w:val="22"/>
          <w:szCs w:val="22"/>
        </w:rPr>
        <w:t>Visualization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Tools: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Tableau,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Power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BI</w:t>
      </w:r>
    </w:p>
    <w:p w:rsidR="00BB0A54" w:rsidRPr="00F03F55" w:rsidRDefault="00F03F55">
      <w:pPr>
        <w:ind w:left="112" w:right="74"/>
        <w:rPr>
          <w:sz w:val="22"/>
          <w:szCs w:val="22"/>
        </w:rPr>
      </w:pPr>
      <w:r w:rsidRPr="00F03F55">
        <w:rPr>
          <w:b/>
          <w:w w:val="99"/>
          <w:sz w:val="22"/>
          <w:szCs w:val="22"/>
        </w:rPr>
        <w:t>Other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Tools:</w:t>
      </w:r>
      <w:r w:rsidRPr="00F03F55">
        <w:rPr>
          <w:b/>
          <w:sz w:val="22"/>
          <w:szCs w:val="22"/>
        </w:rPr>
        <w:t xml:space="preserve"> </w:t>
      </w:r>
      <w:proofErr w:type="spellStart"/>
      <w:r w:rsidRPr="00F03F55">
        <w:rPr>
          <w:w w:val="99"/>
          <w:sz w:val="22"/>
          <w:szCs w:val="22"/>
        </w:rPr>
        <w:t>Git</w:t>
      </w:r>
      <w:proofErr w:type="spellEnd"/>
      <w:r w:rsidRPr="00F03F55">
        <w:rPr>
          <w:w w:val="99"/>
          <w:sz w:val="22"/>
          <w:szCs w:val="22"/>
        </w:rPr>
        <w:t>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Google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Analytics,</w:t>
      </w:r>
      <w:r w:rsidRPr="00F03F55">
        <w:rPr>
          <w:sz w:val="22"/>
          <w:szCs w:val="22"/>
        </w:rPr>
        <w:t xml:space="preserve"> </w:t>
      </w:r>
      <w:proofErr w:type="spellStart"/>
      <w:r w:rsidRPr="00F03F55">
        <w:rPr>
          <w:w w:val="99"/>
          <w:sz w:val="22"/>
          <w:szCs w:val="22"/>
        </w:rPr>
        <w:t>Docker</w:t>
      </w:r>
      <w:proofErr w:type="spellEnd"/>
      <w:r w:rsidRPr="00F03F55">
        <w:rPr>
          <w:w w:val="99"/>
          <w:sz w:val="22"/>
          <w:szCs w:val="22"/>
        </w:rPr>
        <w:t>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SQL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Server,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Microsoft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Excel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(VLOOKUP,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Pivot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Tables,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Data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Analysis),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Windows, Linux</w:t>
      </w:r>
    </w:p>
    <w:p w:rsidR="00BB0A54" w:rsidRPr="00F03F55" w:rsidRDefault="00BB0A54">
      <w:pPr>
        <w:spacing w:before="6" w:line="220" w:lineRule="exact"/>
        <w:rPr>
          <w:sz w:val="22"/>
          <w:szCs w:val="22"/>
        </w:rPr>
      </w:pPr>
    </w:p>
    <w:p w:rsidR="00BB0A54" w:rsidRPr="00F03F55" w:rsidRDefault="00FF721E">
      <w:pPr>
        <w:ind w:left="112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04E12CB6" wp14:editId="4F7181B3">
                <wp:simplePos x="0" y="0"/>
                <wp:positionH relativeFrom="page">
                  <wp:posOffset>484505</wp:posOffset>
                </wp:positionH>
                <wp:positionV relativeFrom="paragraph">
                  <wp:posOffset>177800</wp:posOffset>
                </wp:positionV>
                <wp:extent cx="6804660" cy="0"/>
                <wp:effectExtent l="8255" t="12700" r="6985" b="6350"/>
                <wp:wrapNone/>
                <wp:docPr id="93067940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660" cy="0"/>
                          <a:chOff x="763" y="280"/>
                          <a:chExt cx="10716" cy="0"/>
                        </a:xfrm>
                      </wpg:grpSpPr>
                      <wps:wsp>
                        <wps:cNvPr id="582792289" name="Freeform 7"/>
                        <wps:cNvSpPr>
                          <a:spLocks/>
                        </wps:cNvSpPr>
                        <wps:spPr bwMode="auto">
                          <a:xfrm>
                            <a:off x="763" y="280"/>
                            <a:ext cx="10716" cy="0"/>
                          </a:xfrm>
                          <a:custGeom>
                            <a:avLst/>
                            <a:gdLst>
                              <a:gd name="T0" fmla="+- 0 763 763"/>
                              <a:gd name="T1" fmla="*/ T0 w 10716"/>
                              <a:gd name="T2" fmla="+- 0 11479 763"/>
                              <a:gd name="T3" fmla="*/ T2 w 1071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716">
                                <a:moveTo>
                                  <a:pt x="0" y="0"/>
                                </a:moveTo>
                                <a:lnTo>
                                  <a:pt x="10716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8.15pt;margin-top:14pt;width:535.8pt;height:0;z-index:-251658752;mso-position-horizontal-relative:page" coordorigin="763,280" coordsize="1071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">
                <v:shape id="Freeform 7" o:spid="_x0000_s1027" style="position:absolute;left:763;top:280;width:10716;height:0;visibility:visible;mso-wrap-style:square;v-text-anchor:top" coordsize="107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f2O80A&#10;AADiAAAADwAAAGRycy9kb3ducmV2LnhtbESPW0sDMRSE3wX/QziCL2Kzhla3a9NSioIvtvaCvh42&#10;x710c7JuYrv66xuh4OMwM98wk1lvG3GgzleONdwNEhDEuTMVFxp22+fbFIQPyAYbx6ThhzzMppcX&#10;E8yMO/KaDptQiAhhn6GGMoQ2k9LnJVn0A9cSR+/TdRZDlF0hTYfHCLeNVElyLy1WHBdKbGlRUr7f&#10;fFsNv/Xr12q5prenOh++32zr3Uel9lpfX/XzRxCB+vAfPrdfjIZRqh7GSqVj+LsU74Ccng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PHX9jvNAAAA4gAAAA8AAAAAAAAAAAAAAAAA&#10;mAIAAGRycy9kb3ducmV2LnhtbFBLBQYAAAAABAAEAPUAAACSAwAAAAA=&#10;" path="m,l10716,e" filled="f" strokeweight=".82pt">
                  <v:path arrowok="t" o:connecttype="custom" o:connectlocs="0,0;10716,0" o:connectangles="0,0"/>
                </v:shape>
                <w10:wrap anchorx="page"/>
              </v:group>
            </w:pict>
          </mc:Fallback>
        </mc:AlternateContent>
      </w:r>
      <w:r w:rsidR="00F03F55" w:rsidRPr="00F03F55">
        <w:rPr>
          <w:b/>
          <w:color w:val="1F3863"/>
          <w:sz w:val="22"/>
          <w:szCs w:val="22"/>
        </w:rPr>
        <w:t>EXPERIENCE</w:t>
      </w:r>
    </w:p>
    <w:p w:rsidR="00BB0A54" w:rsidRPr="00F03F55" w:rsidRDefault="00F03F55">
      <w:pPr>
        <w:spacing w:before="51"/>
        <w:ind w:left="112"/>
        <w:rPr>
          <w:b/>
          <w:sz w:val="22"/>
          <w:szCs w:val="22"/>
        </w:rPr>
      </w:pPr>
      <w:r w:rsidRPr="00F03F55">
        <w:rPr>
          <w:b/>
          <w:w w:val="99"/>
          <w:sz w:val="22"/>
          <w:szCs w:val="22"/>
        </w:rPr>
        <w:t>STERIS,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NJ,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UNITED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STATES</w:t>
      </w:r>
      <w:r w:rsidRPr="00F03F55">
        <w:rPr>
          <w:b/>
          <w:sz w:val="22"/>
          <w:szCs w:val="22"/>
        </w:rPr>
        <w:t xml:space="preserve">                                                                                                </w:t>
      </w:r>
      <w:r w:rsidRPr="00F03F55">
        <w:rPr>
          <w:b/>
          <w:w w:val="99"/>
          <w:sz w:val="22"/>
          <w:szCs w:val="22"/>
        </w:rPr>
        <w:t>September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2023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–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Present</w:t>
      </w:r>
    </w:p>
    <w:p w:rsidR="00BB0A54" w:rsidRPr="00F03F55" w:rsidRDefault="00F03F55">
      <w:pPr>
        <w:spacing w:before="22"/>
        <w:ind w:left="170"/>
        <w:rPr>
          <w:b/>
          <w:sz w:val="22"/>
          <w:szCs w:val="22"/>
        </w:rPr>
      </w:pPr>
      <w:r w:rsidRPr="00F03F55">
        <w:rPr>
          <w:b/>
          <w:w w:val="99"/>
          <w:sz w:val="22"/>
          <w:szCs w:val="22"/>
        </w:rPr>
        <w:t>Data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Scientist</w:t>
      </w:r>
    </w:p>
    <w:p w:rsidR="00BB0A54" w:rsidRPr="00FF721E" w:rsidRDefault="00F03F55" w:rsidP="00FF721E">
      <w:pPr>
        <w:pStyle w:val="ListParagraph"/>
        <w:numPr>
          <w:ilvl w:val="0"/>
          <w:numId w:val="3"/>
        </w:numPr>
        <w:tabs>
          <w:tab w:val="left" w:pos="600"/>
        </w:tabs>
        <w:spacing w:before="22" w:line="263" w:lineRule="auto"/>
        <w:ind w:right="79"/>
        <w:rPr>
          <w:sz w:val="22"/>
          <w:szCs w:val="22"/>
        </w:rPr>
      </w:pPr>
      <w:r w:rsidRPr="00FF721E">
        <w:rPr>
          <w:w w:val="99"/>
          <w:sz w:val="22"/>
          <w:szCs w:val="22"/>
        </w:rPr>
        <w:t>Augmented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sentiment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analysis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accuracy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by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30%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by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implementing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advanced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NLP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models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using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NLTK,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improving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customer insights.</w:t>
      </w:r>
    </w:p>
    <w:p w:rsidR="00BB0A54" w:rsidRPr="00FF721E" w:rsidRDefault="00F03F55" w:rsidP="00FF721E">
      <w:pPr>
        <w:pStyle w:val="ListParagraph"/>
        <w:numPr>
          <w:ilvl w:val="0"/>
          <w:numId w:val="3"/>
        </w:numPr>
        <w:tabs>
          <w:tab w:val="left" w:pos="600"/>
        </w:tabs>
        <w:spacing w:before="3" w:line="263" w:lineRule="auto"/>
        <w:ind w:right="77"/>
        <w:rPr>
          <w:sz w:val="22"/>
          <w:szCs w:val="22"/>
        </w:rPr>
      </w:pPr>
      <w:r w:rsidRPr="00FF721E">
        <w:rPr>
          <w:w w:val="99"/>
          <w:sz w:val="22"/>
          <w:szCs w:val="22"/>
        </w:rPr>
        <w:t>Strengthened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model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robustness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by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30%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by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through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Generative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AI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techniques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like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GANs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and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VAEs,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improving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dataset augmentation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and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generalization.</w:t>
      </w:r>
    </w:p>
    <w:p w:rsidR="00BB0A54" w:rsidRPr="00FF721E" w:rsidRDefault="00F03F55" w:rsidP="00FF721E">
      <w:pPr>
        <w:pStyle w:val="ListParagraph"/>
        <w:numPr>
          <w:ilvl w:val="0"/>
          <w:numId w:val="3"/>
        </w:numPr>
        <w:ind w:right="77"/>
        <w:rPr>
          <w:sz w:val="22"/>
          <w:szCs w:val="22"/>
        </w:rPr>
      </w:pPr>
      <w:r w:rsidRPr="00FF721E">
        <w:rPr>
          <w:w w:val="99"/>
          <w:sz w:val="22"/>
          <w:szCs w:val="22"/>
        </w:rPr>
        <w:t>Cut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infrastructure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costs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by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40%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and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bolstered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scalability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by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50%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via</w:t>
      </w:r>
      <w:r w:rsidRPr="00FF721E">
        <w:rPr>
          <w:sz w:val="22"/>
          <w:szCs w:val="22"/>
        </w:rPr>
        <w:t xml:space="preserve"> </w:t>
      </w:r>
      <w:proofErr w:type="spellStart"/>
      <w:r w:rsidRPr="00FF721E">
        <w:rPr>
          <w:w w:val="99"/>
          <w:sz w:val="22"/>
          <w:szCs w:val="22"/>
        </w:rPr>
        <w:t>serverless</w:t>
      </w:r>
      <w:proofErr w:type="spellEnd"/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architecture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using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AWS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Lambda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and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Amazon</w:t>
      </w:r>
    </w:p>
    <w:p w:rsidR="00BB0A54" w:rsidRPr="00FF721E" w:rsidRDefault="00F03F55" w:rsidP="00FF721E">
      <w:pPr>
        <w:pStyle w:val="ListParagraph"/>
        <w:numPr>
          <w:ilvl w:val="0"/>
          <w:numId w:val="3"/>
        </w:numPr>
        <w:spacing w:before="22"/>
        <w:rPr>
          <w:sz w:val="22"/>
          <w:szCs w:val="22"/>
        </w:rPr>
      </w:pPr>
      <w:r w:rsidRPr="00FF721E">
        <w:rPr>
          <w:w w:val="99"/>
          <w:sz w:val="22"/>
          <w:szCs w:val="22"/>
        </w:rPr>
        <w:t>API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Gateway.</w:t>
      </w:r>
    </w:p>
    <w:p w:rsidR="00BB0A54" w:rsidRPr="00FF721E" w:rsidRDefault="00F03F55" w:rsidP="00FF721E">
      <w:pPr>
        <w:pStyle w:val="ListParagraph"/>
        <w:numPr>
          <w:ilvl w:val="0"/>
          <w:numId w:val="3"/>
        </w:numPr>
        <w:spacing w:before="22"/>
        <w:ind w:right="73"/>
        <w:rPr>
          <w:sz w:val="22"/>
          <w:szCs w:val="22"/>
        </w:rPr>
      </w:pPr>
      <w:r w:rsidRPr="00FF721E">
        <w:rPr>
          <w:w w:val="99"/>
          <w:sz w:val="22"/>
          <w:szCs w:val="22"/>
        </w:rPr>
        <w:t>Led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cross-functional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workshops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with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stakeholders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and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domain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experts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to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define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BERT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application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parameters;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resulting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in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a</w:t>
      </w:r>
    </w:p>
    <w:p w:rsidR="00BB0A54" w:rsidRPr="00FF721E" w:rsidRDefault="00F03F55" w:rsidP="00FF721E">
      <w:pPr>
        <w:pStyle w:val="ListParagraph"/>
        <w:numPr>
          <w:ilvl w:val="0"/>
          <w:numId w:val="3"/>
        </w:numPr>
        <w:spacing w:before="22"/>
        <w:rPr>
          <w:sz w:val="22"/>
          <w:szCs w:val="22"/>
        </w:rPr>
      </w:pPr>
      <w:r w:rsidRPr="00FF721E">
        <w:rPr>
          <w:w w:val="99"/>
          <w:sz w:val="22"/>
          <w:szCs w:val="22"/>
        </w:rPr>
        <w:t>20%</w:t>
      </w:r>
      <w:r w:rsidRPr="00FF721E">
        <w:rPr>
          <w:sz w:val="22"/>
          <w:szCs w:val="22"/>
        </w:rPr>
        <w:t xml:space="preserve"> </w:t>
      </w:r>
      <w:proofErr w:type="gramStart"/>
      <w:r w:rsidRPr="00FF721E">
        <w:rPr>
          <w:w w:val="99"/>
          <w:sz w:val="22"/>
          <w:szCs w:val="22"/>
        </w:rPr>
        <w:t>reduction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in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customer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churn</w:t>
      </w:r>
      <w:proofErr w:type="gramEnd"/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with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personalized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recommendations.</w:t>
      </w:r>
    </w:p>
    <w:p w:rsidR="00BB0A54" w:rsidRPr="00FF721E" w:rsidRDefault="00F03F55" w:rsidP="00FF721E">
      <w:pPr>
        <w:pStyle w:val="ListParagraph"/>
        <w:numPr>
          <w:ilvl w:val="0"/>
          <w:numId w:val="3"/>
        </w:numPr>
        <w:spacing w:before="22"/>
        <w:rPr>
          <w:sz w:val="22"/>
          <w:szCs w:val="22"/>
        </w:rPr>
      </w:pPr>
      <w:r w:rsidRPr="00FF721E">
        <w:rPr>
          <w:w w:val="99"/>
          <w:sz w:val="22"/>
          <w:szCs w:val="22"/>
        </w:rPr>
        <w:t>Implemented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automated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data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pipelines,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reducing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data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processing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time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by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60%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and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enabling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real-time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analytics.</w:t>
      </w:r>
    </w:p>
    <w:p w:rsidR="00F03F55" w:rsidRDefault="00F03F55">
      <w:pPr>
        <w:spacing w:before="22"/>
        <w:ind w:left="112"/>
        <w:rPr>
          <w:b/>
          <w:w w:val="99"/>
          <w:sz w:val="22"/>
          <w:szCs w:val="22"/>
        </w:rPr>
      </w:pPr>
    </w:p>
    <w:p w:rsidR="00F03F55" w:rsidRDefault="00F03F55" w:rsidP="00F03F55">
      <w:pPr>
        <w:spacing w:before="22"/>
        <w:ind w:left="112"/>
        <w:rPr>
          <w:b/>
          <w:sz w:val="22"/>
          <w:szCs w:val="22"/>
        </w:rPr>
      </w:pPr>
      <w:r w:rsidRPr="00F03F55">
        <w:rPr>
          <w:b/>
          <w:w w:val="99"/>
          <w:sz w:val="22"/>
          <w:szCs w:val="22"/>
        </w:rPr>
        <w:t>MACRO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SOFTWARE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SOLUTIONS,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HYDERABAD,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INDIA</w:t>
      </w:r>
      <w:r w:rsidRPr="00F03F55">
        <w:rPr>
          <w:b/>
          <w:sz w:val="22"/>
          <w:szCs w:val="22"/>
        </w:rPr>
        <w:t xml:space="preserve">                                                 </w:t>
      </w:r>
      <w:r w:rsidRPr="00F03F55">
        <w:rPr>
          <w:b/>
          <w:w w:val="99"/>
          <w:sz w:val="22"/>
          <w:szCs w:val="22"/>
        </w:rPr>
        <w:t>August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2018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–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July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2022</w:t>
      </w:r>
    </w:p>
    <w:p w:rsidR="00BB0A54" w:rsidRPr="00F03F55" w:rsidRDefault="00F03F55" w:rsidP="00F03F55">
      <w:pPr>
        <w:spacing w:before="22"/>
        <w:ind w:left="112"/>
        <w:rPr>
          <w:b/>
          <w:sz w:val="22"/>
          <w:szCs w:val="22"/>
        </w:rPr>
      </w:pPr>
      <w:r w:rsidRPr="00F03F55">
        <w:rPr>
          <w:b/>
          <w:w w:val="99"/>
          <w:sz w:val="22"/>
          <w:szCs w:val="22"/>
        </w:rPr>
        <w:t>Data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Scientist</w:t>
      </w:r>
    </w:p>
    <w:p w:rsidR="00BB0A54" w:rsidRPr="00FF721E" w:rsidRDefault="00F03F55" w:rsidP="00FF721E">
      <w:pPr>
        <w:pStyle w:val="ListParagraph"/>
        <w:numPr>
          <w:ilvl w:val="0"/>
          <w:numId w:val="10"/>
        </w:numPr>
        <w:spacing w:before="22"/>
        <w:ind w:right="88"/>
        <w:jc w:val="both"/>
        <w:rPr>
          <w:sz w:val="22"/>
          <w:szCs w:val="22"/>
        </w:rPr>
      </w:pPr>
      <w:r w:rsidRPr="00FF721E">
        <w:rPr>
          <w:w w:val="99"/>
          <w:sz w:val="22"/>
          <w:szCs w:val="22"/>
        </w:rPr>
        <w:t>Spearheaded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the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implementation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of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Convolutional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Neural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Networks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(CNNs)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which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enhanced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image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classification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accuracy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by</w:t>
      </w:r>
    </w:p>
    <w:p w:rsidR="00BB0A54" w:rsidRPr="00FF721E" w:rsidRDefault="00F03F55" w:rsidP="00FF721E">
      <w:pPr>
        <w:pStyle w:val="ListParagraph"/>
        <w:numPr>
          <w:ilvl w:val="0"/>
          <w:numId w:val="10"/>
        </w:numPr>
        <w:spacing w:before="22"/>
        <w:jc w:val="both"/>
        <w:rPr>
          <w:sz w:val="22"/>
          <w:szCs w:val="22"/>
        </w:rPr>
      </w:pPr>
      <w:r w:rsidRPr="00FF721E">
        <w:rPr>
          <w:w w:val="99"/>
          <w:sz w:val="22"/>
          <w:szCs w:val="22"/>
        </w:rPr>
        <w:t>20%,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optimizing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model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efficiency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across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different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datasets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and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improving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overall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system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performance.</w:t>
      </w:r>
    </w:p>
    <w:p w:rsidR="00BB0A54" w:rsidRPr="00FF721E" w:rsidRDefault="00F03F55" w:rsidP="00FF721E">
      <w:pPr>
        <w:pStyle w:val="ListParagraph"/>
        <w:numPr>
          <w:ilvl w:val="0"/>
          <w:numId w:val="10"/>
        </w:numPr>
        <w:tabs>
          <w:tab w:val="left" w:pos="600"/>
        </w:tabs>
        <w:spacing w:before="22" w:line="263" w:lineRule="auto"/>
        <w:ind w:right="86"/>
        <w:jc w:val="both"/>
        <w:rPr>
          <w:sz w:val="22"/>
          <w:szCs w:val="22"/>
        </w:rPr>
      </w:pPr>
      <w:r w:rsidRPr="00FF721E">
        <w:rPr>
          <w:w w:val="99"/>
          <w:sz w:val="22"/>
          <w:szCs w:val="22"/>
        </w:rPr>
        <w:t>Boosted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customer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churn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prediction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accuracy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by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25%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by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orchestrating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the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application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of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advanced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statistical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modeling techniques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with</w:t>
      </w:r>
      <w:r w:rsidRPr="00FF721E">
        <w:rPr>
          <w:sz w:val="22"/>
          <w:szCs w:val="22"/>
        </w:rPr>
        <w:t xml:space="preserve"> </w:t>
      </w:r>
      <w:proofErr w:type="spellStart"/>
      <w:r w:rsidRPr="00FF721E">
        <w:rPr>
          <w:w w:val="99"/>
          <w:sz w:val="22"/>
          <w:szCs w:val="22"/>
        </w:rPr>
        <w:t>XGBoost</w:t>
      </w:r>
      <w:proofErr w:type="spellEnd"/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in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Python,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enabling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targeted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retention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strategies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based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on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accurate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predictions.</w:t>
      </w:r>
    </w:p>
    <w:p w:rsidR="00BB0A54" w:rsidRPr="00FF721E" w:rsidRDefault="00F03F55" w:rsidP="00FF721E">
      <w:pPr>
        <w:pStyle w:val="ListParagraph"/>
        <w:numPr>
          <w:ilvl w:val="0"/>
          <w:numId w:val="10"/>
        </w:numPr>
        <w:tabs>
          <w:tab w:val="left" w:pos="600"/>
        </w:tabs>
        <w:spacing w:line="263" w:lineRule="auto"/>
        <w:ind w:right="78"/>
        <w:jc w:val="both"/>
        <w:rPr>
          <w:sz w:val="22"/>
          <w:szCs w:val="22"/>
        </w:rPr>
      </w:pPr>
      <w:r w:rsidRPr="00FF721E">
        <w:rPr>
          <w:w w:val="99"/>
          <w:sz w:val="22"/>
          <w:szCs w:val="22"/>
        </w:rPr>
        <w:t>Streamlined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report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generation,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reducing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report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generation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time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by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50%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through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the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development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of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an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LLM-powered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system that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automatically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generates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data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analysis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reports,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summarizing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key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findings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and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insights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for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stakeholders.</w:t>
      </w:r>
    </w:p>
    <w:p w:rsidR="00BB0A54" w:rsidRPr="00FF721E" w:rsidRDefault="00F03F55" w:rsidP="00FF721E">
      <w:pPr>
        <w:pStyle w:val="ListParagraph"/>
        <w:numPr>
          <w:ilvl w:val="0"/>
          <w:numId w:val="10"/>
        </w:numPr>
        <w:tabs>
          <w:tab w:val="left" w:pos="600"/>
        </w:tabs>
        <w:spacing w:line="263" w:lineRule="auto"/>
        <w:ind w:right="78"/>
        <w:jc w:val="both"/>
        <w:rPr>
          <w:sz w:val="22"/>
          <w:szCs w:val="22"/>
        </w:rPr>
      </w:pPr>
      <w:r w:rsidRPr="00FF721E">
        <w:rPr>
          <w:w w:val="99"/>
          <w:sz w:val="22"/>
          <w:szCs w:val="22"/>
        </w:rPr>
        <w:t>Designed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and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deployed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a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recommendation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engine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that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increased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product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cross-sell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rates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by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35%,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leveraging</w:t>
      </w:r>
      <w:r w:rsidRPr="00FF721E">
        <w:rPr>
          <w:sz w:val="22"/>
          <w:szCs w:val="22"/>
        </w:rPr>
        <w:t xml:space="preserve">  </w:t>
      </w:r>
      <w:r w:rsidRPr="00FF721E">
        <w:rPr>
          <w:w w:val="99"/>
          <w:sz w:val="22"/>
          <w:szCs w:val="22"/>
        </w:rPr>
        <w:t>collaborative filtering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techniques.</w:t>
      </w:r>
    </w:p>
    <w:p w:rsidR="00BB0A54" w:rsidRPr="00FF721E" w:rsidRDefault="00F03F55" w:rsidP="00FF721E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FF721E">
        <w:rPr>
          <w:w w:val="99"/>
          <w:sz w:val="22"/>
          <w:szCs w:val="22"/>
        </w:rPr>
        <w:t>Conducted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comprehensive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data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analysis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to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identify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business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opportunities,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resulting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in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a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15%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increase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in</w:t>
      </w:r>
      <w:r w:rsidRPr="00FF721E">
        <w:rPr>
          <w:sz w:val="22"/>
          <w:szCs w:val="22"/>
        </w:rPr>
        <w:t xml:space="preserve"> </w:t>
      </w:r>
      <w:r w:rsidRPr="00FF721E">
        <w:rPr>
          <w:w w:val="99"/>
          <w:sz w:val="22"/>
          <w:szCs w:val="22"/>
        </w:rPr>
        <w:t>revenue.</w:t>
      </w:r>
    </w:p>
    <w:p w:rsidR="00BB0A54" w:rsidRPr="00F03F55" w:rsidRDefault="00BB0A54">
      <w:pPr>
        <w:spacing w:line="260" w:lineRule="exact"/>
        <w:rPr>
          <w:sz w:val="22"/>
          <w:szCs w:val="22"/>
        </w:rPr>
      </w:pPr>
    </w:p>
    <w:p w:rsidR="00BB0A54" w:rsidRPr="00F03F55" w:rsidRDefault="00F03F55">
      <w:pPr>
        <w:ind w:left="112"/>
        <w:rPr>
          <w:sz w:val="22"/>
          <w:szCs w:val="22"/>
        </w:rPr>
      </w:pPr>
      <w:r w:rsidRPr="00F03F55">
        <w:rPr>
          <w:b/>
          <w:color w:val="1F3863"/>
          <w:sz w:val="22"/>
          <w:szCs w:val="22"/>
        </w:rPr>
        <w:t>PROJECT EXPERIENCE</w:t>
      </w:r>
    </w:p>
    <w:p w:rsidR="00BB0A54" w:rsidRPr="00F03F55" w:rsidRDefault="00FF721E">
      <w:pPr>
        <w:spacing w:before="32"/>
        <w:ind w:left="112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4D7D0062" wp14:editId="04E5BF1E">
                <wp:simplePos x="0" y="0"/>
                <wp:positionH relativeFrom="page">
                  <wp:posOffset>484505</wp:posOffset>
                </wp:positionH>
                <wp:positionV relativeFrom="paragraph">
                  <wp:posOffset>17145</wp:posOffset>
                </wp:positionV>
                <wp:extent cx="6804660" cy="0"/>
                <wp:effectExtent l="8255" t="8255" r="6985" b="10795"/>
                <wp:wrapNone/>
                <wp:docPr id="205858674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660" cy="0"/>
                          <a:chOff x="763" y="27"/>
                          <a:chExt cx="10716" cy="0"/>
                        </a:xfrm>
                      </wpg:grpSpPr>
                      <wps:wsp>
                        <wps:cNvPr id="328489770" name="Freeform 5"/>
                        <wps:cNvSpPr>
                          <a:spLocks/>
                        </wps:cNvSpPr>
                        <wps:spPr bwMode="auto">
                          <a:xfrm>
                            <a:off x="763" y="27"/>
                            <a:ext cx="10716" cy="0"/>
                          </a:xfrm>
                          <a:custGeom>
                            <a:avLst/>
                            <a:gdLst>
                              <a:gd name="T0" fmla="+- 0 763 763"/>
                              <a:gd name="T1" fmla="*/ T0 w 10716"/>
                              <a:gd name="T2" fmla="+- 0 11479 763"/>
                              <a:gd name="T3" fmla="*/ T2 w 1071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716">
                                <a:moveTo>
                                  <a:pt x="0" y="0"/>
                                </a:moveTo>
                                <a:lnTo>
                                  <a:pt x="10716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38.15pt;margin-top:1.35pt;width:535.8pt;height:0;z-index:-251657728;mso-position-horizontal-relative:page" coordorigin="763,27" coordsize="1071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">
                <v:shape id="Freeform 5" o:spid="_x0000_s1027" style="position:absolute;left:763;top:27;width:10716;height:0;visibility:visible;mso-wrap-style:square;v-text-anchor:top" coordsize="107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k5zcwA&#10;AADiAAAADwAAAGRycy9kb3ducmV2LnhtbESPy2rCQBSG94LvMJxCN1InplLT1FFELLixrRfa7SFz&#10;mouZM2lm1Nin7yyELn/+G9903planKl1pWUFo2EEgjizuuRcwWH/+pCAcB5ZY22ZFFzJwXzW700x&#10;1fbCWzrvfC7CCLsUFRTeN6mULivIoBvahjh437Y16INsc6lbvIRxU8s4ip6kwZLDQ4ENLQvKjruT&#10;UfBbbX7e37b0saqy8edgXx2+yvio1P1dt3gB4anz/+Fbe60VPMbJOHmeTAJEQAo4IGd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/Xk5zcwAAADiAAAADwAAAAAAAAAAAAAAAACY&#10;AgAAZHJzL2Rvd25yZXYueG1sUEsFBgAAAAAEAAQA9QAAAJEDAAAAAA==&#10;" path="m,l10716,e" filled="f" strokeweight=".82pt">
                  <v:path arrowok="t" o:connecttype="custom" o:connectlocs="0,0;10716,0" o:connectangles="0,0"/>
                </v:shape>
                <w10:wrap anchorx="page"/>
              </v:group>
            </w:pict>
          </mc:Fallback>
        </mc:AlternateContent>
      </w:r>
      <w:r w:rsidR="00F03F55" w:rsidRPr="00F03F55">
        <w:rPr>
          <w:b/>
          <w:w w:val="99"/>
          <w:sz w:val="22"/>
          <w:szCs w:val="22"/>
        </w:rPr>
        <w:t>Master's</w:t>
      </w:r>
      <w:r w:rsidR="00F03F55" w:rsidRPr="00F03F55">
        <w:rPr>
          <w:b/>
          <w:sz w:val="22"/>
          <w:szCs w:val="22"/>
        </w:rPr>
        <w:t xml:space="preserve"> </w:t>
      </w:r>
      <w:r w:rsidR="00F03F55" w:rsidRPr="00F03F55">
        <w:rPr>
          <w:b/>
          <w:w w:val="99"/>
          <w:sz w:val="22"/>
          <w:szCs w:val="22"/>
        </w:rPr>
        <w:t>Capstone</w:t>
      </w:r>
      <w:r w:rsidR="00F03F55" w:rsidRPr="00F03F55">
        <w:rPr>
          <w:b/>
          <w:sz w:val="22"/>
          <w:szCs w:val="22"/>
        </w:rPr>
        <w:t xml:space="preserve"> </w:t>
      </w:r>
      <w:r w:rsidR="00F03F55" w:rsidRPr="00F03F55">
        <w:rPr>
          <w:b/>
          <w:w w:val="99"/>
          <w:sz w:val="22"/>
          <w:szCs w:val="22"/>
        </w:rPr>
        <w:t>Project</w:t>
      </w:r>
      <w:r w:rsidR="00F03F55" w:rsidRPr="00F03F55">
        <w:rPr>
          <w:b/>
          <w:sz w:val="22"/>
          <w:szCs w:val="22"/>
        </w:rPr>
        <w:t xml:space="preserve"> </w:t>
      </w:r>
      <w:r w:rsidR="00F03F55" w:rsidRPr="00F03F55">
        <w:rPr>
          <w:b/>
          <w:w w:val="99"/>
          <w:sz w:val="22"/>
          <w:szCs w:val="22"/>
        </w:rPr>
        <w:t>in</w:t>
      </w:r>
      <w:r w:rsidR="00F03F55" w:rsidRPr="00F03F55">
        <w:rPr>
          <w:b/>
          <w:sz w:val="22"/>
          <w:szCs w:val="22"/>
        </w:rPr>
        <w:t xml:space="preserve"> </w:t>
      </w:r>
      <w:r w:rsidR="00F03F55" w:rsidRPr="00F03F55">
        <w:rPr>
          <w:b/>
          <w:w w:val="99"/>
          <w:sz w:val="22"/>
          <w:szCs w:val="22"/>
        </w:rPr>
        <w:t>Data</w:t>
      </w:r>
      <w:r w:rsidR="00F03F55" w:rsidRPr="00F03F55">
        <w:rPr>
          <w:b/>
          <w:sz w:val="22"/>
          <w:szCs w:val="22"/>
        </w:rPr>
        <w:t xml:space="preserve"> </w:t>
      </w:r>
      <w:r w:rsidR="00F03F55" w:rsidRPr="00F03F55">
        <w:rPr>
          <w:b/>
          <w:w w:val="99"/>
          <w:sz w:val="22"/>
          <w:szCs w:val="22"/>
        </w:rPr>
        <w:t>Mining</w:t>
      </w:r>
    </w:p>
    <w:p w:rsidR="00BB0A54" w:rsidRPr="00F03F55" w:rsidRDefault="00F03F55">
      <w:pPr>
        <w:spacing w:line="220" w:lineRule="exact"/>
        <w:ind w:left="221" w:right="90"/>
        <w:jc w:val="center"/>
        <w:rPr>
          <w:sz w:val="22"/>
          <w:szCs w:val="22"/>
        </w:rPr>
      </w:pPr>
      <w:r w:rsidRPr="00F03F55">
        <w:rPr>
          <w:w w:val="96"/>
          <w:sz w:val="22"/>
          <w:szCs w:val="22"/>
        </w:rPr>
        <w:t>•</w:t>
      </w:r>
      <w:r w:rsidRPr="00F03F55">
        <w:rPr>
          <w:sz w:val="22"/>
          <w:szCs w:val="22"/>
        </w:rPr>
        <w:t xml:space="preserve">      </w:t>
      </w:r>
      <w:r w:rsidRPr="00F03F55">
        <w:rPr>
          <w:w w:val="99"/>
          <w:sz w:val="22"/>
          <w:szCs w:val="22"/>
        </w:rPr>
        <w:t>Enhanced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data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quality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by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40%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through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comprehensive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data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understanding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and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processing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initiative,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which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involved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detailed</w:t>
      </w:r>
    </w:p>
    <w:p w:rsidR="00BB0A54" w:rsidRPr="00F03F55" w:rsidRDefault="00F03F55">
      <w:pPr>
        <w:spacing w:before="1"/>
        <w:ind w:left="616"/>
        <w:rPr>
          <w:sz w:val="22"/>
          <w:szCs w:val="22"/>
        </w:rPr>
      </w:pPr>
      <w:proofErr w:type="gramStart"/>
      <w:r w:rsidRPr="00F03F55">
        <w:rPr>
          <w:w w:val="99"/>
          <w:sz w:val="22"/>
          <w:szCs w:val="22"/>
        </w:rPr>
        <w:t>data</w:t>
      </w:r>
      <w:proofErr w:type="gramEnd"/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cleaning,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transformation,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and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integration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processes.</w:t>
      </w:r>
    </w:p>
    <w:p w:rsidR="00BB0A54" w:rsidRPr="00F03F55" w:rsidRDefault="00F03F55">
      <w:pPr>
        <w:tabs>
          <w:tab w:val="left" w:pos="600"/>
        </w:tabs>
        <w:spacing w:line="220" w:lineRule="exact"/>
        <w:ind w:left="616" w:right="87" w:hanging="360"/>
        <w:rPr>
          <w:sz w:val="22"/>
          <w:szCs w:val="22"/>
        </w:rPr>
      </w:pPr>
      <w:r w:rsidRPr="00F03F55">
        <w:rPr>
          <w:w w:val="96"/>
          <w:sz w:val="22"/>
          <w:szCs w:val="22"/>
        </w:rPr>
        <w:t>•</w:t>
      </w:r>
      <w:r w:rsidRPr="00F03F55">
        <w:rPr>
          <w:sz w:val="22"/>
          <w:szCs w:val="22"/>
        </w:rPr>
        <w:tab/>
      </w:r>
      <w:r w:rsidRPr="00F03F55">
        <w:rPr>
          <w:w w:val="99"/>
          <w:sz w:val="22"/>
          <w:szCs w:val="22"/>
        </w:rPr>
        <w:t>Refined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predictive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modeling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accuracy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by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15%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by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leading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classification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tasks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and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performance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evaluation,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applying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machine learning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techniques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to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refine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models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and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improve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prediction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accuracy.</w:t>
      </w:r>
    </w:p>
    <w:p w:rsidR="00BB0A54" w:rsidRPr="00F03F55" w:rsidRDefault="00F03F55">
      <w:pPr>
        <w:spacing w:line="220" w:lineRule="exact"/>
        <w:ind w:left="221" w:right="80"/>
        <w:jc w:val="center"/>
        <w:rPr>
          <w:sz w:val="22"/>
          <w:szCs w:val="22"/>
        </w:rPr>
      </w:pPr>
      <w:r w:rsidRPr="00F03F55">
        <w:rPr>
          <w:w w:val="96"/>
          <w:sz w:val="22"/>
          <w:szCs w:val="22"/>
        </w:rPr>
        <w:t>•</w:t>
      </w:r>
      <w:r w:rsidRPr="00F03F55">
        <w:rPr>
          <w:sz w:val="22"/>
          <w:szCs w:val="22"/>
        </w:rPr>
        <w:t xml:space="preserve">      </w:t>
      </w:r>
      <w:r w:rsidRPr="00F03F55">
        <w:rPr>
          <w:w w:val="99"/>
          <w:sz w:val="22"/>
          <w:szCs w:val="22"/>
        </w:rPr>
        <w:t>Boosted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customer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engagement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by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25%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by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evaluating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customer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data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using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clustering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techniques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to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uncover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distinct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segments</w:t>
      </w:r>
    </w:p>
    <w:p w:rsidR="00BB0A54" w:rsidRPr="00F03F55" w:rsidRDefault="00F03F55">
      <w:pPr>
        <w:spacing w:line="220" w:lineRule="exact"/>
        <w:ind w:left="616"/>
        <w:rPr>
          <w:sz w:val="22"/>
          <w:szCs w:val="22"/>
        </w:rPr>
      </w:pPr>
      <w:proofErr w:type="gramStart"/>
      <w:r w:rsidRPr="00F03F55">
        <w:rPr>
          <w:w w:val="99"/>
          <w:sz w:val="22"/>
          <w:szCs w:val="22"/>
        </w:rPr>
        <w:t>and</w:t>
      </w:r>
      <w:proofErr w:type="gramEnd"/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implementing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personalized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marketing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strategies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based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on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these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insights.</w:t>
      </w:r>
    </w:p>
    <w:p w:rsidR="00BB0A54" w:rsidRPr="00F03F55" w:rsidRDefault="00F03F55">
      <w:pPr>
        <w:spacing w:before="5"/>
        <w:ind w:left="112"/>
        <w:rPr>
          <w:sz w:val="22"/>
          <w:szCs w:val="22"/>
        </w:rPr>
      </w:pPr>
      <w:proofErr w:type="spellStart"/>
      <w:proofErr w:type="gramStart"/>
      <w:r w:rsidRPr="00F03F55">
        <w:rPr>
          <w:b/>
          <w:w w:val="99"/>
          <w:sz w:val="22"/>
          <w:szCs w:val="22"/>
        </w:rPr>
        <w:t>Lossy</w:t>
      </w:r>
      <w:proofErr w:type="spellEnd"/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Reconstructions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of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ImageNet100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Dataset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Using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Hierarchy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of</w:t>
      </w:r>
      <w:r w:rsidRPr="00F03F55">
        <w:rPr>
          <w:b/>
          <w:sz w:val="22"/>
          <w:szCs w:val="22"/>
        </w:rPr>
        <w:t xml:space="preserve"> </w:t>
      </w:r>
      <w:proofErr w:type="spellStart"/>
      <w:r w:rsidRPr="00F03F55">
        <w:rPr>
          <w:b/>
          <w:w w:val="99"/>
          <w:sz w:val="22"/>
          <w:szCs w:val="22"/>
        </w:rPr>
        <w:t>Autoencoders</w:t>
      </w:r>
      <w:proofErr w:type="spellEnd"/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(HAE).</w:t>
      </w:r>
      <w:proofErr w:type="gramEnd"/>
    </w:p>
    <w:p w:rsidR="00BB0A54" w:rsidRPr="00F03F55" w:rsidRDefault="00F03F55">
      <w:pPr>
        <w:tabs>
          <w:tab w:val="left" w:pos="600"/>
        </w:tabs>
        <w:spacing w:line="220" w:lineRule="exact"/>
        <w:ind w:left="616" w:right="89" w:hanging="360"/>
        <w:rPr>
          <w:sz w:val="22"/>
          <w:szCs w:val="22"/>
        </w:rPr>
      </w:pPr>
      <w:r w:rsidRPr="00F03F55">
        <w:rPr>
          <w:w w:val="96"/>
          <w:sz w:val="22"/>
          <w:szCs w:val="22"/>
        </w:rPr>
        <w:lastRenderedPageBreak/>
        <w:t>•</w:t>
      </w:r>
      <w:r w:rsidRPr="00F03F55">
        <w:rPr>
          <w:sz w:val="22"/>
          <w:szCs w:val="22"/>
        </w:rPr>
        <w:tab/>
      </w:r>
      <w:r w:rsidRPr="00F03F55">
        <w:rPr>
          <w:w w:val="99"/>
          <w:sz w:val="22"/>
          <w:szCs w:val="22"/>
        </w:rPr>
        <w:t>Led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a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codebase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enhancement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project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for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hierarchical</w:t>
      </w:r>
      <w:r w:rsidRPr="00F03F55">
        <w:rPr>
          <w:sz w:val="22"/>
          <w:szCs w:val="22"/>
        </w:rPr>
        <w:t xml:space="preserve">  </w:t>
      </w:r>
      <w:proofErr w:type="spellStart"/>
      <w:r w:rsidRPr="00F03F55">
        <w:rPr>
          <w:w w:val="99"/>
          <w:sz w:val="22"/>
          <w:szCs w:val="22"/>
        </w:rPr>
        <w:t>autoencoders</w:t>
      </w:r>
      <w:proofErr w:type="spellEnd"/>
      <w:r w:rsidRPr="00F03F55">
        <w:rPr>
          <w:w w:val="99"/>
          <w:sz w:val="22"/>
          <w:szCs w:val="22"/>
        </w:rPr>
        <w:t>,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boosting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evaluation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accuracy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by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30%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and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overall performance,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resulting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in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highly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compliant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framework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for</w:t>
      </w:r>
      <w:r w:rsidRPr="00F03F55">
        <w:rPr>
          <w:sz w:val="22"/>
          <w:szCs w:val="22"/>
        </w:rPr>
        <w:t xml:space="preserve"> </w:t>
      </w:r>
      <w:proofErr w:type="spellStart"/>
      <w:r w:rsidRPr="00F03F55">
        <w:rPr>
          <w:w w:val="99"/>
          <w:sz w:val="22"/>
          <w:szCs w:val="22"/>
        </w:rPr>
        <w:t>lossy</w:t>
      </w:r>
      <w:proofErr w:type="spellEnd"/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image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reconstructions,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classification,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and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evaluation.</w:t>
      </w:r>
    </w:p>
    <w:p w:rsidR="00BB0A54" w:rsidRPr="00F03F55" w:rsidRDefault="00F03F55">
      <w:pPr>
        <w:spacing w:line="220" w:lineRule="exact"/>
        <w:ind w:left="112"/>
        <w:rPr>
          <w:sz w:val="22"/>
          <w:szCs w:val="22"/>
        </w:rPr>
      </w:pPr>
      <w:r w:rsidRPr="00F03F55">
        <w:rPr>
          <w:b/>
          <w:w w:val="99"/>
          <w:sz w:val="22"/>
          <w:szCs w:val="22"/>
        </w:rPr>
        <w:t>End-to-End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Big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Data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Project: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From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Raw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Dataset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to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Insightful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Visualizations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|</w:t>
      </w:r>
      <w:r w:rsidRPr="00F03F55">
        <w:rPr>
          <w:b/>
          <w:sz w:val="22"/>
          <w:szCs w:val="22"/>
        </w:rPr>
        <w:t xml:space="preserve"> </w:t>
      </w:r>
      <w:hyperlink r:id="rId6">
        <w:r w:rsidRPr="00F03F55">
          <w:rPr>
            <w:color w:val="0461C1"/>
            <w:w w:val="99"/>
            <w:sz w:val="22"/>
            <w:szCs w:val="22"/>
            <w:u w:val="single" w:color="0461C1"/>
          </w:rPr>
          <w:t>YouTube Link</w:t>
        </w:r>
      </w:hyperlink>
    </w:p>
    <w:p w:rsidR="00BB0A54" w:rsidRPr="00F03F55" w:rsidRDefault="00F03F55">
      <w:pPr>
        <w:tabs>
          <w:tab w:val="left" w:pos="600"/>
        </w:tabs>
        <w:ind w:left="616" w:right="89" w:hanging="360"/>
        <w:rPr>
          <w:sz w:val="22"/>
          <w:szCs w:val="22"/>
        </w:rPr>
      </w:pPr>
      <w:r w:rsidRPr="00F03F55">
        <w:rPr>
          <w:w w:val="96"/>
          <w:sz w:val="22"/>
          <w:szCs w:val="22"/>
        </w:rPr>
        <w:t>•</w:t>
      </w:r>
      <w:r w:rsidRPr="00F03F55">
        <w:rPr>
          <w:sz w:val="22"/>
          <w:szCs w:val="22"/>
        </w:rPr>
        <w:tab/>
      </w:r>
      <w:r w:rsidRPr="00F03F55">
        <w:rPr>
          <w:w w:val="99"/>
          <w:sz w:val="22"/>
          <w:szCs w:val="22"/>
        </w:rPr>
        <w:t>Transformed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crash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reporting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driver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data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into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actionable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insights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using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AWS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S3,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SQL,</w:t>
      </w:r>
      <w:r w:rsidRPr="00F03F55">
        <w:rPr>
          <w:sz w:val="22"/>
          <w:szCs w:val="22"/>
        </w:rPr>
        <w:t xml:space="preserve"> </w:t>
      </w:r>
      <w:proofErr w:type="spellStart"/>
      <w:r w:rsidRPr="00F03F55">
        <w:rPr>
          <w:w w:val="99"/>
          <w:sz w:val="22"/>
          <w:szCs w:val="22"/>
        </w:rPr>
        <w:t>Databricks</w:t>
      </w:r>
      <w:proofErr w:type="spellEnd"/>
      <w:r w:rsidRPr="00F03F55">
        <w:rPr>
          <w:w w:val="99"/>
          <w:sz w:val="22"/>
          <w:szCs w:val="22"/>
        </w:rPr>
        <w:t>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and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Tableau;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implemented targeted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safety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campaigns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reducing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accident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rates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by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40%.</w:t>
      </w:r>
    </w:p>
    <w:p w:rsidR="00BB0A54" w:rsidRPr="00F03F55" w:rsidRDefault="00F03F55">
      <w:pPr>
        <w:ind w:left="112"/>
        <w:rPr>
          <w:sz w:val="22"/>
          <w:szCs w:val="22"/>
        </w:rPr>
      </w:pPr>
      <w:r w:rsidRPr="00F03F55">
        <w:rPr>
          <w:b/>
          <w:w w:val="99"/>
          <w:sz w:val="22"/>
          <w:szCs w:val="22"/>
        </w:rPr>
        <w:t>Loan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Transaction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Analysis</w:t>
      </w:r>
      <w:r w:rsidRPr="00F03F55">
        <w:rPr>
          <w:b/>
          <w:sz w:val="22"/>
          <w:szCs w:val="22"/>
        </w:rPr>
        <w:t xml:space="preserve"> </w:t>
      </w:r>
      <w:r w:rsidRPr="00F03F55">
        <w:rPr>
          <w:b/>
          <w:w w:val="99"/>
          <w:sz w:val="22"/>
          <w:szCs w:val="22"/>
        </w:rPr>
        <w:t>|</w:t>
      </w:r>
      <w:r w:rsidRPr="00F03F55">
        <w:rPr>
          <w:b/>
          <w:sz w:val="22"/>
          <w:szCs w:val="22"/>
        </w:rPr>
        <w:t xml:space="preserve"> </w:t>
      </w:r>
      <w:hyperlink r:id="rId7">
        <w:proofErr w:type="spellStart"/>
        <w:r w:rsidRPr="00F03F55">
          <w:rPr>
            <w:color w:val="0461C1"/>
            <w:w w:val="99"/>
            <w:sz w:val="22"/>
            <w:szCs w:val="22"/>
            <w:u w:val="single" w:color="0461C1"/>
          </w:rPr>
          <w:t>Databricks</w:t>
        </w:r>
        <w:proofErr w:type="spellEnd"/>
        <w:r w:rsidRPr="00F03F55">
          <w:rPr>
            <w:color w:val="0461C1"/>
            <w:w w:val="99"/>
            <w:sz w:val="22"/>
            <w:szCs w:val="22"/>
            <w:u w:val="single" w:color="0461C1"/>
          </w:rPr>
          <w:t xml:space="preserve"> Part 1</w:t>
        </w:r>
        <w:r w:rsidRPr="00F03F55">
          <w:rPr>
            <w:color w:val="0461C1"/>
            <w:sz w:val="22"/>
            <w:szCs w:val="22"/>
          </w:rPr>
          <w:t xml:space="preserve"> </w:t>
        </w:r>
        <w:r w:rsidRPr="00F03F55">
          <w:rPr>
            <w:b/>
            <w:color w:val="000000"/>
            <w:w w:val="99"/>
            <w:sz w:val="22"/>
            <w:szCs w:val="22"/>
          </w:rPr>
          <w:t>|</w:t>
        </w:r>
        <w:r w:rsidRPr="00F03F55">
          <w:rPr>
            <w:b/>
            <w:color w:val="000000"/>
            <w:sz w:val="22"/>
            <w:szCs w:val="22"/>
          </w:rPr>
          <w:t xml:space="preserve"> </w:t>
        </w:r>
      </w:hyperlink>
      <w:hyperlink r:id="rId8">
        <w:proofErr w:type="spellStart"/>
        <w:r w:rsidRPr="00F03F55">
          <w:rPr>
            <w:color w:val="0461C1"/>
            <w:w w:val="99"/>
            <w:sz w:val="22"/>
            <w:szCs w:val="22"/>
            <w:u w:val="single" w:color="0461C1"/>
          </w:rPr>
          <w:t>Databricks</w:t>
        </w:r>
        <w:proofErr w:type="spellEnd"/>
        <w:r w:rsidRPr="00F03F55">
          <w:rPr>
            <w:color w:val="0461C1"/>
            <w:w w:val="99"/>
            <w:sz w:val="22"/>
            <w:szCs w:val="22"/>
            <w:u w:val="single" w:color="0461C1"/>
          </w:rPr>
          <w:t xml:space="preserve"> Part </w:t>
        </w:r>
        <w:r w:rsidRPr="00F03F55">
          <w:rPr>
            <w:b/>
            <w:color w:val="0461C1"/>
            <w:w w:val="99"/>
            <w:sz w:val="22"/>
            <w:szCs w:val="22"/>
            <w:u w:val="single" w:color="0461C1"/>
          </w:rPr>
          <w:t>2</w:t>
        </w:r>
      </w:hyperlink>
    </w:p>
    <w:p w:rsidR="00BB0A54" w:rsidRPr="00F03F55" w:rsidRDefault="00F03F55">
      <w:pPr>
        <w:tabs>
          <w:tab w:val="left" w:pos="600"/>
        </w:tabs>
        <w:spacing w:line="220" w:lineRule="exact"/>
        <w:ind w:left="616" w:right="74" w:hanging="360"/>
        <w:rPr>
          <w:sz w:val="22"/>
          <w:szCs w:val="22"/>
        </w:rPr>
      </w:pPr>
      <w:r w:rsidRPr="00F03F55">
        <w:rPr>
          <w:w w:val="96"/>
          <w:sz w:val="22"/>
          <w:szCs w:val="22"/>
        </w:rPr>
        <w:t>•</w:t>
      </w:r>
      <w:r w:rsidRPr="00F03F55">
        <w:rPr>
          <w:sz w:val="22"/>
          <w:szCs w:val="22"/>
        </w:rPr>
        <w:tab/>
      </w:r>
      <w:r w:rsidRPr="00F03F55">
        <w:rPr>
          <w:w w:val="99"/>
          <w:sz w:val="22"/>
          <w:szCs w:val="22"/>
        </w:rPr>
        <w:t>Built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</w:t>
      </w:r>
      <w:r w:rsidRPr="00F03F55">
        <w:rPr>
          <w:sz w:val="22"/>
          <w:szCs w:val="22"/>
        </w:rPr>
        <w:t xml:space="preserve"> </w:t>
      </w:r>
      <w:proofErr w:type="gramStart"/>
      <w:r w:rsidRPr="00F03F55">
        <w:rPr>
          <w:w w:val="99"/>
          <w:sz w:val="22"/>
          <w:szCs w:val="22"/>
        </w:rPr>
        <w:t>streamlined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data</w:t>
      </w:r>
      <w:proofErr w:type="gramEnd"/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pipeline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on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AWS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S3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and</w:t>
      </w:r>
      <w:r w:rsidRPr="00F03F55">
        <w:rPr>
          <w:sz w:val="22"/>
          <w:szCs w:val="22"/>
        </w:rPr>
        <w:t xml:space="preserve">  </w:t>
      </w:r>
      <w:proofErr w:type="spellStart"/>
      <w:r w:rsidRPr="00F03F55">
        <w:rPr>
          <w:w w:val="99"/>
          <w:sz w:val="22"/>
          <w:szCs w:val="22"/>
        </w:rPr>
        <w:t>Databricks</w:t>
      </w:r>
      <w:proofErr w:type="spellEnd"/>
      <w:r w:rsidRPr="00F03F55">
        <w:rPr>
          <w:w w:val="99"/>
          <w:sz w:val="22"/>
          <w:szCs w:val="22"/>
        </w:rPr>
        <w:t>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tackling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missing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data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challenges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and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generating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3</w:t>
      </w:r>
      <w:r w:rsidRPr="00F03F55">
        <w:rPr>
          <w:sz w:val="22"/>
          <w:szCs w:val="22"/>
        </w:rPr>
        <w:t xml:space="preserve">  </w:t>
      </w:r>
      <w:r w:rsidRPr="00F03F55">
        <w:rPr>
          <w:w w:val="99"/>
          <w:sz w:val="22"/>
          <w:szCs w:val="22"/>
        </w:rPr>
        <w:t>impactful visualizations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using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SQL.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This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analysis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demonstrates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the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expertise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in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data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warehousing,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ETL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processes,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and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data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analysis.</w:t>
      </w:r>
    </w:p>
    <w:p w:rsidR="00BB0A54" w:rsidRPr="00F03F55" w:rsidRDefault="00BB0A54">
      <w:pPr>
        <w:spacing w:before="5" w:line="240" w:lineRule="exact"/>
        <w:rPr>
          <w:sz w:val="22"/>
          <w:szCs w:val="22"/>
        </w:rPr>
      </w:pPr>
    </w:p>
    <w:p w:rsidR="00BB0A54" w:rsidRPr="00F03F55" w:rsidRDefault="00FF721E">
      <w:pPr>
        <w:ind w:left="112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4F848744" wp14:editId="74B3998E">
                <wp:simplePos x="0" y="0"/>
                <wp:positionH relativeFrom="page">
                  <wp:posOffset>484505</wp:posOffset>
                </wp:positionH>
                <wp:positionV relativeFrom="paragraph">
                  <wp:posOffset>179070</wp:posOffset>
                </wp:positionV>
                <wp:extent cx="6804660" cy="0"/>
                <wp:effectExtent l="8255" t="11430" r="6985" b="7620"/>
                <wp:wrapNone/>
                <wp:docPr id="159333318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660" cy="0"/>
                          <a:chOff x="763" y="282"/>
                          <a:chExt cx="10716" cy="0"/>
                        </a:xfrm>
                      </wpg:grpSpPr>
                      <wps:wsp>
                        <wps:cNvPr id="323097556" name="Freeform 3"/>
                        <wps:cNvSpPr>
                          <a:spLocks/>
                        </wps:cNvSpPr>
                        <wps:spPr bwMode="auto">
                          <a:xfrm>
                            <a:off x="763" y="282"/>
                            <a:ext cx="10716" cy="0"/>
                          </a:xfrm>
                          <a:custGeom>
                            <a:avLst/>
                            <a:gdLst>
                              <a:gd name="T0" fmla="+- 0 763 763"/>
                              <a:gd name="T1" fmla="*/ T0 w 10716"/>
                              <a:gd name="T2" fmla="+- 0 11479 763"/>
                              <a:gd name="T3" fmla="*/ T2 w 1071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716">
                                <a:moveTo>
                                  <a:pt x="0" y="0"/>
                                </a:moveTo>
                                <a:lnTo>
                                  <a:pt x="10716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8.15pt;margin-top:14.1pt;width:535.8pt;height:0;z-index:-251656704;mso-position-horizontal-relative:page" coordorigin="763,282" coordsize="1071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">
                <v:shape id="Freeform 3" o:spid="_x0000_s1027" style="position:absolute;left:763;top:282;width:10716;height:0;visibility:visible;mso-wrap-style:square;v-text-anchor:top" coordsize="107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ybs0A&#10;AADiAAAADwAAAGRycy9kb3ducmV2LnhtbESPS08CQRCE7yT+h0mbeCEwyyKgCwMhRhMvKq/otbPT&#10;7IOdnmVnhJVf75iYcKxU1Vep2aI1lThR4wrLCgb9CARxanXBmYLd9qX3AMJ5ZI2VZVLwQw4W85vO&#10;DBNtz7ym08ZnIkDYJagg975OpHRpTgZd39bEwdvbxqAPssmkbvAc4KaScRSNpcGCw0KONT3llB42&#10;30bBpXw7fryvafVcpvef3W25+yrig1J3t+1yCsJT66/h//arVjCMh9HjZDQaw9+lcAfk/Bc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L5w8m7NAAAA4gAAAA8AAAAAAAAAAAAAAAAA&#10;mAIAAGRycy9kb3ducmV2LnhtbFBLBQYAAAAABAAEAPUAAACSAwAAAAA=&#10;" path="m,l10716,e" filled="f" strokeweight=".82pt">
                  <v:path arrowok="t" o:connecttype="custom" o:connectlocs="0,0;10716,0" o:connectangles="0,0"/>
                </v:shape>
                <w10:wrap anchorx="page"/>
              </v:group>
            </w:pict>
          </mc:Fallback>
        </mc:AlternateContent>
      </w:r>
      <w:r w:rsidR="00F03F55" w:rsidRPr="00F03F55">
        <w:rPr>
          <w:b/>
          <w:color w:val="1F3863"/>
          <w:sz w:val="22"/>
          <w:szCs w:val="22"/>
        </w:rPr>
        <w:t>CERTIFICATIONS</w:t>
      </w:r>
    </w:p>
    <w:p w:rsidR="00BB0A54" w:rsidRPr="00F03F55" w:rsidRDefault="00F03F55">
      <w:pPr>
        <w:spacing w:before="53"/>
        <w:ind w:left="256"/>
        <w:rPr>
          <w:sz w:val="22"/>
          <w:szCs w:val="22"/>
        </w:rPr>
      </w:pPr>
      <w:r w:rsidRPr="00F03F55">
        <w:rPr>
          <w:w w:val="96"/>
          <w:sz w:val="22"/>
          <w:szCs w:val="22"/>
        </w:rPr>
        <w:t>•</w:t>
      </w:r>
      <w:r w:rsidRPr="00F03F55">
        <w:rPr>
          <w:sz w:val="22"/>
          <w:szCs w:val="22"/>
        </w:rPr>
        <w:t xml:space="preserve">      </w:t>
      </w:r>
      <w:r w:rsidRPr="00F03F55">
        <w:rPr>
          <w:w w:val="99"/>
          <w:sz w:val="22"/>
          <w:szCs w:val="22"/>
        </w:rPr>
        <w:t>Analyze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Survey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Data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using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Principal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Component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Analysis,</w:t>
      </w:r>
      <w:r w:rsidRPr="00F03F55">
        <w:rPr>
          <w:sz w:val="22"/>
          <w:szCs w:val="22"/>
        </w:rPr>
        <w:t xml:space="preserve"> </w:t>
      </w:r>
      <w:proofErr w:type="spellStart"/>
      <w:r w:rsidRPr="00F03F55">
        <w:rPr>
          <w:w w:val="99"/>
          <w:sz w:val="22"/>
          <w:szCs w:val="22"/>
        </w:rPr>
        <w:t>Coursera</w:t>
      </w:r>
      <w:proofErr w:type="spellEnd"/>
    </w:p>
    <w:p w:rsidR="00BB0A54" w:rsidRPr="00F03F55" w:rsidRDefault="00F03F55">
      <w:pPr>
        <w:spacing w:before="22"/>
        <w:ind w:left="256"/>
        <w:rPr>
          <w:sz w:val="22"/>
          <w:szCs w:val="22"/>
        </w:rPr>
      </w:pPr>
      <w:r w:rsidRPr="00F03F55">
        <w:rPr>
          <w:w w:val="96"/>
          <w:sz w:val="22"/>
          <w:szCs w:val="22"/>
        </w:rPr>
        <w:t>•</w:t>
      </w:r>
      <w:r w:rsidRPr="00F03F55">
        <w:rPr>
          <w:sz w:val="22"/>
          <w:szCs w:val="22"/>
        </w:rPr>
        <w:t xml:space="preserve">      </w:t>
      </w:r>
      <w:r w:rsidRPr="00F03F55">
        <w:rPr>
          <w:w w:val="99"/>
          <w:sz w:val="22"/>
          <w:szCs w:val="22"/>
        </w:rPr>
        <w:t>IBM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Data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Science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Professional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Certificate,</w:t>
      </w:r>
      <w:r w:rsidRPr="00F03F55">
        <w:rPr>
          <w:sz w:val="22"/>
          <w:szCs w:val="22"/>
        </w:rPr>
        <w:t xml:space="preserve"> </w:t>
      </w:r>
      <w:proofErr w:type="spellStart"/>
      <w:r w:rsidRPr="00F03F55">
        <w:rPr>
          <w:w w:val="99"/>
          <w:sz w:val="22"/>
          <w:szCs w:val="22"/>
        </w:rPr>
        <w:t>Coursera</w:t>
      </w:r>
      <w:proofErr w:type="spellEnd"/>
    </w:p>
    <w:p w:rsidR="00BB0A54" w:rsidRPr="00F03F55" w:rsidRDefault="00F03F55">
      <w:pPr>
        <w:spacing w:before="22"/>
        <w:ind w:left="256"/>
        <w:rPr>
          <w:sz w:val="22"/>
          <w:szCs w:val="22"/>
        </w:rPr>
      </w:pPr>
      <w:r w:rsidRPr="00F03F55">
        <w:rPr>
          <w:w w:val="96"/>
          <w:sz w:val="22"/>
          <w:szCs w:val="22"/>
        </w:rPr>
        <w:t>•</w:t>
      </w:r>
      <w:r w:rsidRPr="00F03F55">
        <w:rPr>
          <w:sz w:val="22"/>
          <w:szCs w:val="22"/>
        </w:rPr>
        <w:t xml:space="preserve">      </w:t>
      </w:r>
      <w:r w:rsidRPr="00F03F55">
        <w:rPr>
          <w:w w:val="99"/>
          <w:sz w:val="22"/>
          <w:szCs w:val="22"/>
        </w:rPr>
        <w:t>Google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IT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Automation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with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Python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Professional</w:t>
      </w:r>
      <w:r w:rsidRPr="00F03F55">
        <w:rPr>
          <w:sz w:val="22"/>
          <w:szCs w:val="22"/>
        </w:rPr>
        <w:t xml:space="preserve"> </w:t>
      </w:r>
      <w:r w:rsidRPr="00F03F55">
        <w:rPr>
          <w:w w:val="99"/>
          <w:sz w:val="22"/>
          <w:szCs w:val="22"/>
        </w:rPr>
        <w:t>Certificate,</w:t>
      </w:r>
      <w:r w:rsidRPr="00F03F55">
        <w:rPr>
          <w:sz w:val="22"/>
          <w:szCs w:val="22"/>
        </w:rPr>
        <w:t xml:space="preserve"> </w:t>
      </w:r>
      <w:proofErr w:type="spellStart"/>
      <w:r w:rsidRPr="00F03F55">
        <w:rPr>
          <w:w w:val="99"/>
          <w:sz w:val="22"/>
          <w:szCs w:val="22"/>
        </w:rPr>
        <w:t>Coursera</w:t>
      </w:r>
      <w:proofErr w:type="spellEnd"/>
    </w:p>
    <w:sectPr w:rsidR="00BB0A54" w:rsidRPr="00F03F55" w:rsidSect="00F03F55">
      <w:type w:val="continuous"/>
      <w:pgSz w:w="12240" w:h="20160"/>
      <w:pgMar w:top="72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1E7E"/>
    <w:multiLevelType w:val="hybridMultilevel"/>
    <w:tmpl w:val="E9424400"/>
    <w:lvl w:ilvl="0" w:tplc="AA46B45C">
      <w:numFmt w:val="bullet"/>
      <w:lvlText w:val="•"/>
      <w:lvlJc w:val="left"/>
      <w:pPr>
        <w:ind w:left="872" w:hanging="360"/>
      </w:pPr>
      <w:rPr>
        <w:rFonts w:ascii="Times New Roman" w:eastAsia="Times New Roman" w:hAnsi="Times New Roman" w:cs="Times New Roman" w:hint="default"/>
        <w:w w:val="96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1">
    <w:nsid w:val="1CBA3701"/>
    <w:multiLevelType w:val="hybridMultilevel"/>
    <w:tmpl w:val="C3AAD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64F01"/>
    <w:multiLevelType w:val="hybridMultilevel"/>
    <w:tmpl w:val="638C5EF0"/>
    <w:lvl w:ilvl="0" w:tplc="AA46B45C">
      <w:numFmt w:val="bullet"/>
      <w:lvlText w:val="•"/>
      <w:lvlJc w:val="left"/>
      <w:pPr>
        <w:ind w:left="872" w:hanging="360"/>
      </w:pPr>
      <w:rPr>
        <w:rFonts w:ascii="Times New Roman" w:eastAsia="Times New Roman" w:hAnsi="Times New Roman" w:cs="Times New Roman" w:hint="default"/>
        <w:w w:val="96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3">
    <w:nsid w:val="31391D54"/>
    <w:multiLevelType w:val="hybridMultilevel"/>
    <w:tmpl w:val="9F980444"/>
    <w:lvl w:ilvl="0" w:tplc="AA46B45C">
      <w:numFmt w:val="bullet"/>
      <w:lvlText w:val="•"/>
      <w:lvlJc w:val="left"/>
      <w:pPr>
        <w:ind w:left="872" w:hanging="360"/>
      </w:pPr>
      <w:rPr>
        <w:rFonts w:ascii="Times New Roman" w:eastAsia="Times New Roman" w:hAnsi="Times New Roman" w:cs="Times New Roman" w:hint="default"/>
        <w:w w:val="96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4">
    <w:nsid w:val="3E6C718D"/>
    <w:multiLevelType w:val="hybridMultilevel"/>
    <w:tmpl w:val="12D86EE2"/>
    <w:lvl w:ilvl="0" w:tplc="AA46B45C">
      <w:numFmt w:val="bullet"/>
      <w:lvlText w:val="•"/>
      <w:lvlJc w:val="left"/>
      <w:pPr>
        <w:ind w:left="616" w:hanging="360"/>
      </w:pPr>
      <w:rPr>
        <w:rFonts w:ascii="Times New Roman" w:eastAsia="Times New Roman" w:hAnsi="Times New Roman" w:cs="Times New Roman" w:hint="default"/>
        <w:w w:val="96"/>
      </w:rPr>
    </w:lvl>
    <w:lvl w:ilvl="1" w:tplc="4009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5">
    <w:nsid w:val="483274E6"/>
    <w:multiLevelType w:val="hybridMultilevel"/>
    <w:tmpl w:val="E19A9502"/>
    <w:lvl w:ilvl="0" w:tplc="AA46B45C">
      <w:numFmt w:val="bullet"/>
      <w:lvlText w:val="•"/>
      <w:lvlJc w:val="left"/>
      <w:pPr>
        <w:ind w:left="872" w:hanging="360"/>
      </w:pPr>
      <w:rPr>
        <w:rFonts w:ascii="Times New Roman" w:eastAsia="Times New Roman" w:hAnsi="Times New Roman" w:cs="Times New Roman" w:hint="default"/>
        <w:w w:val="96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6">
    <w:nsid w:val="5437113B"/>
    <w:multiLevelType w:val="hybridMultilevel"/>
    <w:tmpl w:val="76D68FC2"/>
    <w:lvl w:ilvl="0" w:tplc="AA46B45C">
      <w:numFmt w:val="bullet"/>
      <w:lvlText w:val="•"/>
      <w:lvlJc w:val="left"/>
      <w:pPr>
        <w:ind w:left="616" w:hanging="360"/>
      </w:pPr>
      <w:rPr>
        <w:rFonts w:ascii="Times New Roman" w:eastAsia="Times New Roman" w:hAnsi="Times New Roman" w:cs="Times New Roman" w:hint="default"/>
        <w:w w:val="9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7D28D2"/>
    <w:multiLevelType w:val="hybridMultilevel"/>
    <w:tmpl w:val="60BCA35C"/>
    <w:lvl w:ilvl="0" w:tplc="AA46B45C">
      <w:numFmt w:val="bullet"/>
      <w:lvlText w:val="•"/>
      <w:lvlJc w:val="left"/>
      <w:pPr>
        <w:ind w:left="872" w:hanging="360"/>
      </w:pPr>
      <w:rPr>
        <w:rFonts w:ascii="Times New Roman" w:eastAsia="Times New Roman" w:hAnsi="Times New Roman" w:cs="Times New Roman" w:hint="default"/>
        <w:w w:val="96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8">
    <w:nsid w:val="69E71635"/>
    <w:multiLevelType w:val="hybridMultilevel"/>
    <w:tmpl w:val="56C0711E"/>
    <w:lvl w:ilvl="0" w:tplc="AA46B45C">
      <w:numFmt w:val="bullet"/>
      <w:lvlText w:val="•"/>
      <w:lvlJc w:val="left"/>
      <w:pPr>
        <w:ind w:left="644" w:hanging="360"/>
      </w:pPr>
      <w:rPr>
        <w:rFonts w:ascii="Times New Roman" w:eastAsia="Times New Roman" w:hAnsi="Times New Roman" w:cs="Times New Roman" w:hint="default"/>
        <w:w w:val="96"/>
      </w:rPr>
    </w:lvl>
    <w:lvl w:ilvl="1" w:tplc="40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9">
    <w:nsid w:val="6D651AC9"/>
    <w:multiLevelType w:val="multilevel"/>
    <w:tmpl w:val="9CD6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54"/>
    <w:rsid w:val="005F0731"/>
    <w:rsid w:val="006C4B02"/>
    <w:rsid w:val="00BB0A54"/>
    <w:rsid w:val="00C630DA"/>
    <w:rsid w:val="00F03F55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1C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F72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F7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ricks-prod-cloudfront.cloud.databricks.com/public/4027ec902e239c93eaaa8714f173bcfc/4696499163168464/2692732258955859/149976116126251/lates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atabricks-prod-cloudfront.cloud.databricks.com/public/4027ec902e239c93eaaa8714f173bcfc/4696499163168464/3439751324214102/149976116126251/late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5exVZgDlm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2024-11-06T17:21:00Z</dcterms:created>
  <dcterms:modified xsi:type="dcterms:W3CDTF">2024-11-06T17:21:00Z</dcterms:modified>
</cp:coreProperties>
</file>