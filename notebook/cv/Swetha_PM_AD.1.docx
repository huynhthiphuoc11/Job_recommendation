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topsection"/>
        <w:tblW w:w="0" w:type="auto"/>
        <w:tblCellSpacing w:w="0" w:type="dxa"/>
        <w:shd w:val="clear" w:color="auto" w:fill="373D48"/>
        <w:tblLayout w:type="fixed"/>
        <w:tblCellMar>
          <w:left w:w="0" w:type="dxa"/>
          <w:right w:w="0" w:type="dxa"/>
        </w:tblCellMar>
        <w:tblLook w:val="05E0" w:firstRow="1" w:lastRow="1" w:firstColumn="1" w:lastColumn="1" w:noHBand="0" w:noVBand="1"/>
      </w:tblPr>
      <w:tblGrid>
        <w:gridCol w:w="480"/>
        <w:gridCol w:w="11280"/>
        <w:gridCol w:w="480"/>
      </w:tblGrid>
      <w:tr w:rsidR="00ED2CF0" w14:paraId="4B9D9818" w14:textId="77777777">
        <w:trPr>
          <w:tblCellSpacing w:w="0" w:type="dxa"/>
        </w:trPr>
        <w:tc>
          <w:tcPr>
            <w:tcW w:w="480" w:type="dxa"/>
            <w:shd w:val="clear" w:color="auto" w:fill="0187DE"/>
            <w:tcMar>
              <w:top w:w="0" w:type="dxa"/>
              <w:left w:w="0" w:type="dxa"/>
              <w:bottom w:w="0" w:type="dxa"/>
              <w:right w:w="0" w:type="dxa"/>
            </w:tcMar>
            <w:vAlign w:val="bottom"/>
            <w:hideMark/>
          </w:tcPr>
          <w:p w14:paraId="5C81D909" w14:textId="77777777" w:rsidR="00ED2CF0" w:rsidRDefault="00ED2CF0">
            <w:pPr>
              <w:rPr>
                <w:rFonts w:ascii="Century Gothic" w:eastAsia="Century Gothic" w:hAnsi="Century Gothic" w:cs="Century Gothic"/>
                <w:sz w:val="22"/>
                <w:szCs w:val="22"/>
              </w:rPr>
            </w:pPr>
          </w:p>
        </w:tc>
        <w:tc>
          <w:tcPr>
            <w:tcW w:w="11280" w:type="dxa"/>
            <w:shd w:val="clear" w:color="auto" w:fill="0187DE"/>
            <w:tcMar>
              <w:top w:w="480" w:type="dxa"/>
              <w:left w:w="0" w:type="dxa"/>
              <w:bottom w:w="300" w:type="dxa"/>
              <w:right w:w="100" w:type="dxa"/>
            </w:tcMar>
            <w:hideMark/>
          </w:tcPr>
          <w:p w14:paraId="7C701764" w14:textId="77777777" w:rsidR="00ED2CF0" w:rsidRPr="00F17429" w:rsidRDefault="00000000">
            <w:pPr>
              <w:pStyle w:val="divdocumentdivname"/>
              <w:shd w:val="clear" w:color="auto" w:fill="0187DE"/>
              <w:spacing w:line="820" w:lineRule="atLeast"/>
              <w:ind w:right="100"/>
              <w:rPr>
                <w:rStyle w:val="documentleft-box"/>
                <w:rFonts w:ascii="Century Gothic" w:eastAsia="Century Gothic" w:hAnsi="Century Gothic" w:cs="Century Gothic"/>
                <w:b/>
                <w:bCs/>
                <w:color w:val="FFFFFF"/>
                <w:spacing w:val="10"/>
                <w:sz w:val="44"/>
                <w:szCs w:val="44"/>
                <w:shd w:val="clear" w:color="auto" w:fill="auto"/>
              </w:rPr>
            </w:pPr>
            <w:r w:rsidRPr="00F17429">
              <w:rPr>
                <w:rStyle w:val="documentnamefName"/>
                <w:rFonts w:ascii="Century Gothic" w:eastAsia="Century Gothic" w:hAnsi="Century Gothic" w:cs="Century Gothic"/>
                <w:color w:val="FFFFFF"/>
                <w:spacing w:val="10"/>
                <w:sz w:val="44"/>
                <w:szCs w:val="44"/>
              </w:rPr>
              <w:t>Swetha</w:t>
            </w:r>
            <w:r w:rsidRPr="00F17429">
              <w:rPr>
                <w:rStyle w:val="span"/>
                <w:rFonts w:ascii="Century Gothic" w:eastAsia="Century Gothic" w:hAnsi="Century Gothic" w:cs="Century Gothic"/>
                <w:b/>
                <w:bCs/>
                <w:color w:val="FFFFFF"/>
                <w:spacing w:val="10"/>
                <w:sz w:val="44"/>
                <w:szCs w:val="44"/>
              </w:rPr>
              <w:t xml:space="preserve"> Ankala</w:t>
            </w:r>
          </w:p>
          <w:p w14:paraId="733E5175" w14:textId="77777777" w:rsidR="00ED2CF0" w:rsidRDefault="00000000">
            <w:pPr>
              <w:pStyle w:val="documentresumeTitle"/>
              <w:ind w:right="100"/>
              <w:rPr>
                <w:rStyle w:val="documentleft-box"/>
                <w:rFonts w:ascii="Century Gothic" w:eastAsia="Century Gothic" w:hAnsi="Century Gothic" w:cs="Century Gothic"/>
                <w:shd w:val="clear" w:color="auto" w:fill="auto"/>
              </w:rPr>
            </w:pPr>
            <w:r>
              <w:rPr>
                <w:rStyle w:val="documentleft-box"/>
                <w:rFonts w:ascii="Century Gothic" w:eastAsia="Century Gothic" w:hAnsi="Century Gothic" w:cs="Century Gothic"/>
                <w:shd w:val="clear" w:color="auto" w:fill="auto"/>
              </w:rPr>
              <w:t>Senior Program Manager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640"/>
              <w:gridCol w:w="5640"/>
            </w:tblGrid>
            <w:tr w:rsidR="00ED2CF0" w14:paraId="138CA533" w14:textId="77777777">
              <w:trPr>
                <w:tblCellSpacing w:w="0" w:type="dxa"/>
              </w:trPr>
              <w:tc>
                <w:tcPr>
                  <w:tcW w:w="5640" w:type="dxa"/>
                  <w:tcMar>
                    <w:top w:w="300" w:type="dxa"/>
                    <w:left w:w="0" w:type="dxa"/>
                    <w:bottom w:w="0" w:type="dxa"/>
                    <w:right w:w="60" w:type="dxa"/>
                  </w:tcMar>
                  <w:hideMark/>
                </w:tcPr>
                <w:p w14:paraId="38C7F8B4" w14:textId="77777777" w:rsidR="00ED2CF0" w:rsidRDefault="00000000">
                  <w:pPr>
                    <w:pStyle w:val="divdocumentdivaddressdivParagraph"/>
                    <w:spacing w:line="100" w:lineRule="atLeast"/>
                    <w:ind w:right="280"/>
                    <w:rPr>
                      <w:rStyle w:val="divdocumentdivaddressdiv"/>
                      <w:rFonts w:ascii="Century Gothic" w:eastAsia="Century Gothic" w:hAnsi="Century Gothic" w:cs="Century Gothic"/>
                      <w:color w:val="FFFFFF"/>
                      <w:sz w:val="6"/>
                      <w:szCs w:val="6"/>
                    </w:rPr>
                  </w:pPr>
                  <w:r>
                    <w:rPr>
                      <w:rStyle w:val="divdocumentdivaddressdiv"/>
                      <w:rFonts w:ascii="Century Gothic" w:eastAsia="Century Gothic" w:hAnsi="Century Gothic" w:cs="Century Gothic"/>
                      <w:color w:val="FFFFFF"/>
                      <w:sz w:val="6"/>
                      <w:szCs w:val="6"/>
                    </w:rPr>
                    <w:t> </w:t>
                  </w:r>
                </w:p>
                <w:p w14:paraId="6A9CED53" w14:textId="22478FD4" w:rsidR="00ED2CF0" w:rsidRDefault="00000000">
                  <w:pPr>
                    <w:pStyle w:val="divdocumentdivaddressdivParagraph"/>
                    <w:spacing w:line="420" w:lineRule="atLeast"/>
                    <w:ind w:right="280"/>
                    <w:rPr>
                      <w:rStyle w:val="divdocumentdivaddressdiv"/>
                      <w:rFonts w:ascii="Century Gothic" w:eastAsia="Century Gothic" w:hAnsi="Century Gothic" w:cs="Century Gothic"/>
                      <w:color w:val="FFFFFF"/>
                      <w:sz w:val="22"/>
                      <w:szCs w:val="22"/>
                    </w:rPr>
                  </w:pPr>
                  <w:r>
                    <w:rPr>
                      <w:rStyle w:val="span"/>
                      <w:rFonts w:ascii="Century Gothic" w:eastAsia="Century Gothic" w:hAnsi="Century Gothic" w:cs="Century Gothic"/>
                      <w:b/>
                      <w:bCs/>
                      <w:color w:val="FFFFFF"/>
                      <w:sz w:val="22"/>
                      <w:szCs w:val="22"/>
                    </w:rPr>
                    <w:t xml:space="preserve">Address </w:t>
                  </w:r>
                  <w:r>
                    <w:rPr>
                      <w:rStyle w:val="span"/>
                      <w:rFonts w:ascii="Century Gothic" w:eastAsia="Century Gothic" w:hAnsi="Century Gothic" w:cs="Century Gothic"/>
                      <w:color w:val="FFFFFF"/>
                      <w:sz w:val="22"/>
                      <w:szCs w:val="22"/>
                    </w:rPr>
                    <w:t>San</w:t>
                  </w:r>
                  <w:r w:rsidR="00CA000B">
                    <w:rPr>
                      <w:rStyle w:val="span"/>
                      <w:rFonts w:ascii="Century Gothic" w:eastAsia="Century Gothic" w:hAnsi="Century Gothic" w:cs="Century Gothic"/>
                      <w:color w:val="FFFFFF"/>
                      <w:sz w:val="22"/>
                      <w:szCs w:val="22"/>
                    </w:rPr>
                    <w:t>ta clara</w:t>
                  </w:r>
                  <w:r>
                    <w:rPr>
                      <w:rStyle w:val="span"/>
                      <w:rFonts w:ascii="Century Gothic" w:eastAsia="Century Gothic" w:hAnsi="Century Gothic" w:cs="Century Gothic"/>
                      <w:color w:val="FFFFFF"/>
                      <w:sz w:val="22"/>
                      <w:szCs w:val="22"/>
                    </w:rPr>
                    <w:t>,</w:t>
                  </w:r>
                  <w:r w:rsidR="00CA000B">
                    <w:rPr>
                      <w:rStyle w:val="span"/>
                      <w:rFonts w:ascii="Century Gothic" w:eastAsia="Century Gothic" w:hAnsi="Century Gothic" w:cs="Century Gothic"/>
                      <w:color w:val="FFFFFF"/>
                      <w:sz w:val="22"/>
                      <w:szCs w:val="22"/>
                    </w:rPr>
                    <w:t>CA,</w:t>
                  </w:r>
                  <w:r>
                    <w:rPr>
                      <w:rStyle w:val="span"/>
                      <w:rFonts w:ascii="Century Gothic" w:eastAsia="Century Gothic" w:hAnsi="Century Gothic" w:cs="Century Gothic"/>
                      <w:color w:val="FFFFFF"/>
                      <w:sz w:val="22"/>
                      <w:szCs w:val="22"/>
                    </w:rPr>
                    <w:t xml:space="preserve"> United States, 9</w:t>
                  </w:r>
                  <w:r w:rsidR="00F17429">
                    <w:rPr>
                      <w:rStyle w:val="span"/>
                      <w:rFonts w:ascii="Century Gothic" w:eastAsia="Century Gothic" w:hAnsi="Century Gothic" w:cs="Century Gothic"/>
                      <w:color w:val="FFFFFF"/>
                      <w:sz w:val="22"/>
                      <w:szCs w:val="22"/>
                    </w:rPr>
                    <w:t>2126</w:t>
                  </w:r>
                </w:p>
                <w:p w14:paraId="36873901" w14:textId="3F6B675F" w:rsidR="00CA000B" w:rsidRDefault="00000000">
                  <w:pPr>
                    <w:pStyle w:val="divdocumentdivaddressdivParagraph"/>
                    <w:spacing w:line="420" w:lineRule="atLeast"/>
                    <w:ind w:right="280"/>
                    <w:rPr>
                      <w:rStyle w:val="divdocumentdivaddressdiv"/>
                      <w:rFonts w:ascii="Century Gothic" w:eastAsia="Century Gothic" w:hAnsi="Century Gothic" w:cs="Century Gothic"/>
                      <w:color w:val="FFFFFF"/>
                      <w:sz w:val="22"/>
                      <w:szCs w:val="22"/>
                    </w:rPr>
                  </w:pPr>
                  <w:r>
                    <w:rPr>
                      <w:rStyle w:val="span"/>
                      <w:rFonts w:ascii="Century Gothic" w:eastAsia="Century Gothic" w:hAnsi="Century Gothic" w:cs="Century Gothic"/>
                      <w:b/>
                      <w:bCs/>
                      <w:color w:val="FFFFFF"/>
                      <w:sz w:val="22"/>
                      <w:szCs w:val="22"/>
                    </w:rPr>
                    <w:t xml:space="preserve">Phone </w:t>
                  </w:r>
                  <w:r>
                    <w:rPr>
                      <w:rStyle w:val="span"/>
                      <w:rFonts w:ascii="Century Gothic" w:eastAsia="Century Gothic" w:hAnsi="Century Gothic" w:cs="Century Gothic"/>
                      <w:color w:val="FFFFFF"/>
                      <w:sz w:val="22"/>
                      <w:szCs w:val="22"/>
                    </w:rPr>
                    <w:t>(</w:t>
                  </w:r>
                  <w:r w:rsidR="00CA000B">
                    <w:rPr>
                      <w:rStyle w:val="span"/>
                      <w:rFonts w:ascii="Century Gothic" w:eastAsia="Century Gothic" w:hAnsi="Century Gothic" w:cs="Century Gothic"/>
                      <w:color w:val="FFFFFF"/>
                      <w:sz w:val="22"/>
                      <w:szCs w:val="22"/>
                    </w:rPr>
                    <w:t>713</w:t>
                  </w:r>
                  <w:r>
                    <w:rPr>
                      <w:rStyle w:val="span"/>
                      <w:rFonts w:ascii="Century Gothic" w:eastAsia="Century Gothic" w:hAnsi="Century Gothic" w:cs="Century Gothic"/>
                      <w:color w:val="FFFFFF"/>
                      <w:sz w:val="22"/>
                      <w:szCs w:val="22"/>
                    </w:rPr>
                    <w:t>)</w:t>
                  </w:r>
                  <w:r w:rsidR="00CA000B">
                    <w:rPr>
                      <w:rStyle w:val="span"/>
                      <w:rFonts w:ascii="Century Gothic" w:eastAsia="Century Gothic" w:hAnsi="Century Gothic" w:cs="Century Gothic"/>
                      <w:color w:val="FFFFFF"/>
                      <w:sz w:val="22"/>
                      <w:szCs w:val="22"/>
                    </w:rPr>
                    <w:t>568</w:t>
                  </w:r>
                  <w:r>
                    <w:rPr>
                      <w:rStyle w:val="span"/>
                      <w:rFonts w:ascii="Century Gothic" w:eastAsia="Century Gothic" w:hAnsi="Century Gothic" w:cs="Century Gothic"/>
                      <w:color w:val="FFFFFF"/>
                      <w:sz w:val="22"/>
                      <w:szCs w:val="22"/>
                    </w:rPr>
                    <w:t>-</w:t>
                  </w:r>
                  <w:r w:rsidR="00CA000B">
                    <w:rPr>
                      <w:rStyle w:val="span"/>
                      <w:rFonts w:ascii="Century Gothic" w:eastAsia="Century Gothic" w:hAnsi="Century Gothic" w:cs="Century Gothic"/>
                      <w:color w:val="FFFFFF"/>
                      <w:sz w:val="22"/>
                      <w:szCs w:val="22"/>
                    </w:rPr>
                    <w:t>2957</w:t>
                  </w:r>
                </w:p>
                <w:p w14:paraId="6E1EE597" w14:textId="77777777" w:rsidR="00CA000B" w:rsidRDefault="00000000">
                  <w:pPr>
                    <w:pStyle w:val="divdocumentdivaddressdivParagraph"/>
                    <w:spacing w:line="420" w:lineRule="atLeast"/>
                    <w:ind w:right="28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b/>
                      <w:bCs/>
                      <w:color w:val="FFFFFF"/>
                      <w:sz w:val="22"/>
                      <w:szCs w:val="22"/>
                    </w:rPr>
                    <w:t xml:space="preserve">E-mail </w:t>
                  </w:r>
                  <w:hyperlink r:id="rId7" w:history="1">
                    <w:r w:rsidR="00CA000B" w:rsidRPr="005243E2">
                      <w:rPr>
                        <w:rStyle w:val="Hyperlink"/>
                        <w:rFonts w:ascii="Century Gothic" w:eastAsia="Century Gothic" w:hAnsi="Century Gothic" w:cs="Century Gothic"/>
                        <w:sz w:val="22"/>
                        <w:szCs w:val="22"/>
                      </w:rPr>
                      <w:t>swankala88@gmail.com</w:t>
                    </w:r>
                  </w:hyperlink>
                </w:p>
                <w:p w14:paraId="1C6C6224" w14:textId="2898288D" w:rsidR="00CA000B" w:rsidRDefault="00CA000B">
                  <w:pPr>
                    <w:pStyle w:val="divdocumentdivaddressdivParagraph"/>
                    <w:spacing w:line="420" w:lineRule="atLeast"/>
                    <w:ind w:right="280"/>
                    <w:rPr>
                      <w:rStyle w:val="divdocumentdivaddressdiv"/>
                      <w:rFonts w:ascii="Century Gothic" w:eastAsia="Century Gothic" w:hAnsi="Century Gothic" w:cs="Century Gothic"/>
                      <w:color w:val="FFFFFF"/>
                      <w:sz w:val="22"/>
                      <w:szCs w:val="22"/>
                    </w:rPr>
                  </w:pPr>
                  <w:r>
                    <w:rPr>
                      <w:rStyle w:val="span"/>
                      <w:rFonts w:eastAsia="Century Gothic"/>
                    </w:rPr>
                    <w:t xml:space="preserve">Employer: </w:t>
                  </w:r>
                  <w:hyperlink r:id="rId8" w:history="1">
                    <w:r w:rsidRPr="005243E2">
                      <w:rPr>
                        <w:rStyle w:val="Hyperlink"/>
                        <w:rFonts w:eastAsia="Century Gothic"/>
                      </w:rPr>
                      <w:t>Sandesh@ancileinc.com</w:t>
                    </w:r>
                  </w:hyperlink>
                  <w:r>
                    <w:rPr>
                      <w:rStyle w:val="span"/>
                      <w:rFonts w:eastAsia="Century Gothic"/>
                    </w:rPr>
                    <w:t xml:space="preserve">  </w:t>
                  </w:r>
                </w:p>
              </w:tc>
              <w:tc>
                <w:tcPr>
                  <w:tcW w:w="5640" w:type="dxa"/>
                  <w:tcMar>
                    <w:top w:w="300" w:type="dxa"/>
                    <w:left w:w="0" w:type="dxa"/>
                    <w:bottom w:w="0" w:type="dxa"/>
                    <w:right w:w="0" w:type="dxa"/>
                  </w:tcMar>
                  <w:hideMark/>
                </w:tcPr>
                <w:p w14:paraId="04FDB16F" w14:textId="77777777" w:rsidR="00ED2CF0" w:rsidRDefault="00000000">
                  <w:pPr>
                    <w:pStyle w:val="divdocumentdivaddressdivParagraph"/>
                    <w:spacing w:line="100" w:lineRule="atLeast"/>
                    <w:ind w:right="220"/>
                    <w:rPr>
                      <w:rStyle w:val="divdocumentdivaddressdiv"/>
                      <w:rFonts w:ascii="Century Gothic" w:eastAsia="Century Gothic" w:hAnsi="Century Gothic" w:cs="Century Gothic"/>
                      <w:color w:val="FFFFFF"/>
                      <w:sz w:val="6"/>
                      <w:szCs w:val="6"/>
                    </w:rPr>
                  </w:pPr>
                  <w:r>
                    <w:rPr>
                      <w:rStyle w:val="divdocumentdivaddressdiv"/>
                      <w:rFonts w:ascii="Century Gothic" w:eastAsia="Century Gothic" w:hAnsi="Century Gothic" w:cs="Century Gothic"/>
                      <w:color w:val="FFFFFF"/>
                      <w:sz w:val="6"/>
                      <w:szCs w:val="6"/>
                    </w:rPr>
                    <w:t> </w:t>
                  </w:r>
                </w:p>
              </w:tc>
            </w:tr>
          </w:tbl>
          <w:p w14:paraId="15AA6002" w14:textId="77777777" w:rsidR="00ED2CF0" w:rsidRDefault="00ED2CF0">
            <w:pPr>
              <w:pStyle w:val="documentleft-boxParagraph"/>
              <w:pBdr>
                <w:top w:val="none" w:sz="0" w:space="0" w:color="auto"/>
                <w:bottom w:val="none" w:sz="0" w:space="0" w:color="auto"/>
                <w:right w:val="none" w:sz="0" w:space="0" w:color="auto"/>
              </w:pBdr>
              <w:shd w:val="clear" w:color="auto" w:fill="auto"/>
              <w:spacing w:line="320" w:lineRule="atLeast"/>
              <w:ind w:right="100"/>
              <w:textAlignment w:val="auto"/>
              <w:rPr>
                <w:rStyle w:val="documentleft-box"/>
                <w:rFonts w:ascii="Century Gothic" w:eastAsia="Century Gothic" w:hAnsi="Century Gothic" w:cs="Century Gothic"/>
                <w:sz w:val="22"/>
                <w:szCs w:val="22"/>
                <w:shd w:val="clear" w:color="auto" w:fill="auto"/>
              </w:rPr>
            </w:pPr>
          </w:p>
        </w:tc>
        <w:tc>
          <w:tcPr>
            <w:tcW w:w="480" w:type="dxa"/>
            <w:shd w:val="clear" w:color="auto" w:fill="0187DE"/>
            <w:tcMar>
              <w:top w:w="0" w:type="dxa"/>
              <w:left w:w="0" w:type="dxa"/>
              <w:bottom w:w="0" w:type="dxa"/>
              <w:right w:w="0" w:type="dxa"/>
            </w:tcMar>
            <w:vAlign w:val="bottom"/>
            <w:hideMark/>
          </w:tcPr>
          <w:p w14:paraId="4431F555" w14:textId="77777777" w:rsidR="00ED2CF0" w:rsidRDefault="00ED2CF0">
            <w:pPr>
              <w:pStyle w:val="documentleft-boxParagraph"/>
              <w:pBdr>
                <w:top w:val="none" w:sz="0" w:space="0" w:color="auto"/>
                <w:bottom w:val="none" w:sz="0" w:space="0" w:color="auto"/>
                <w:right w:val="none" w:sz="0" w:space="0" w:color="auto"/>
              </w:pBdr>
              <w:shd w:val="clear" w:color="auto" w:fill="auto"/>
              <w:spacing w:line="320" w:lineRule="atLeast"/>
              <w:ind w:right="100"/>
              <w:textAlignment w:val="auto"/>
              <w:rPr>
                <w:rStyle w:val="documentleft-box"/>
                <w:rFonts w:ascii="Century Gothic" w:eastAsia="Century Gothic" w:hAnsi="Century Gothic" w:cs="Century Gothic"/>
                <w:sz w:val="22"/>
                <w:szCs w:val="22"/>
                <w:shd w:val="clear" w:color="auto" w:fill="auto"/>
              </w:rPr>
            </w:pPr>
          </w:p>
        </w:tc>
      </w:tr>
    </w:tbl>
    <w:p w14:paraId="77E09EDE" w14:textId="77777777" w:rsidR="00ED2CF0" w:rsidRDefault="00ED2CF0">
      <w:pPr>
        <w:rPr>
          <w:vanish/>
        </w:rPr>
      </w:pPr>
    </w:p>
    <w:p w14:paraId="7F3B95CB" w14:textId="77777777" w:rsidR="00ED2CF0" w:rsidRDefault="00ED2CF0">
      <w:pPr>
        <w:spacing w:line="100" w:lineRule="exact"/>
      </w:pPr>
    </w:p>
    <w:tbl>
      <w:tblPr>
        <w:tblStyle w:val="documentbodyContainer"/>
        <w:tblW w:w="0" w:type="auto"/>
        <w:tblCellSpacing w:w="0" w:type="dxa"/>
        <w:tblLayout w:type="fixed"/>
        <w:tblCellMar>
          <w:top w:w="100" w:type="dxa"/>
          <w:left w:w="0" w:type="dxa"/>
          <w:right w:w="0" w:type="dxa"/>
        </w:tblCellMar>
        <w:tblLook w:val="05E0" w:firstRow="1" w:lastRow="1" w:firstColumn="1" w:lastColumn="1" w:noHBand="0" w:noVBand="1"/>
      </w:tblPr>
      <w:tblGrid>
        <w:gridCol w:w="12240"/>
      </w:tblGrid>
      <w:tr w:rsidR="00ED2CF0" w14:paraId="378F5188" w14:textId="77777777">
        <w:trPr>
          <w:tblCellSpacing w:w="0" w:type="dxa"/>
        </w:trPr>
        <w:tc>
          <w:tcPr>
            <w:tcW w:w="12240" w:type="dxa"/>
            <w:tcMar>
              <w:top w:w="400" w:type="dxa"/>
              <w:left w:w="0" w:type="dxa"/>
              <w:bottom w:w="400" w:type="dxa"/>
              <w:right w:w="0" w:type="dxa"/>
            </w:tcMar>
            <w:hideMark/>
          </w:tcPr>
          <w:p w14:paraId="2BEE835C" w14:textId="77777777" w:rsidR="00ED2CF0" w:rsidRDefault="00000000">
            <w:pPr>
              <w:pStyle w:val="p"/>
              <w:spacing w:line="320" w:lineRule="atLeast"/>
              <w:ind w:left="720" w:right="480"/>
              <w:rPr>
                <w:rStyle w:val="container-2"/>
                <w:rFonts w:ascii="Century Gothic" w:eastAsia="Century Gothic" w:hAnsi="Century Gothic" w:cs="Century Gothic"/>
                <w:sz w:val="22"/>
                <w:szCs w:val="22"/>
              </w:rPr>
            </w:pPr>
            <w:r>
              <w:rPr>
                <w:rStyle w:val="container-2"/>
                <w:rFonts w:ascii="Century Gothic" w:eastAsia="Century Gothic" w:hAnsi="Century Gothic" w:cs="Century Gothic"/>
                <w:sz w:val="22"/>
                <w:szCs w:val="22"/>
              </w:rPr>
              <w:t>Insightful Manager with experience directing and improving operations through effective employee motivational strategies and strong policy enforcement. Proficient in best practices, market trends and regulatory requirements of industry operations. Talented leader with analytical approach to business planning and day-to-day problem-solving. Weighs crucial business and IT needs against procedural limitations to assess roadmaps for optimal functions.</w:t>
            </w:r>
          </w:p>
          <w:p w14:paraId="78322893" w14:textId="77777777" w:rsidR="00ED2CF0" w:rsidRDefault="00000000">
            <w:pPr>
              <w:pStyle w:val="section-gap-div"/>
              <w:ind w:left="720" w:right="480"/>
              <w:rPr>
                <w:rStyle w:val="container-2"/>
                <w:rFonts w:ascii="Century Gothic" w:eastAsia="Century Gothic" w:hAnsi="Century Gothic" w:cs="Century Gothic"/>
              </w:rPr>
            </w:pPr>
            <w:r>
              <w:rPr>
                <w:rStyle w:val="container-2"/>
                <w:rFonts w:ascii="Century Gothic" w:eastAsia="Century Gothic" w:hAnsi="Century Gothic" w:cs="Century Gothic"/>
              </w:rPr>
              <w:t> </w:t>
            </w: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530"/>
              <w:gridCol w:w="970"/>
            </w:tblGrid>
            <w:tr w:rsidR="00ED2CF0" w14:paraId="5B3820BC" w14:textId="77777777">
              <w:trPr>
                <w:tblCellSpacing w:w="0" w:type="dxa"/>
              </w:trPr>
              <w:tc>
                <w:tcPr>
                  <w:tcW w:w="720" w:type="dxa"/>
                  <w:tcMar>
                    <w:top w:w="0" w:type="dxa"/>
                    <w:left w:w="0" w:type="dxa"/>
                    <w:bottom w:w="0" w:type="dxa"/>
                    <w:right w:w="0" w:type="dxa"/>
                  </w:tcMar>
                  <w:hideMark/>
                </w:tcPr>
                <w:p w14:paraId="374B8C89" w14:textId="77777777" w:rsidR="00ED2CF0" w:rsidRDefault="00ED2CF0">
                  <w:pPr>
                    <w:pStyle w:val="documentleftmargincellParagraph"/>
                    <w:spacing w:line="320" w:lineRule="atLeast"/>
                    <w:textAlignment w:val="auto"/>
                    <w:rPr>
                      <w:rStyle w:val="documentleftmargincell"/>
                      <w:rFonts w:ascii="Century Gothic" w:eastAsia="Century Gothic" w:hAnsi="Century Gothic" w:cs="Century Gothic"/>
                      <w:sz w:val="22"/>
                      <w:szCs w:val="22"/>
                    </w:rPr>
                  </w:pPr>
                </w:p>
              </w:tc>
              <w:tc>
                <w:tcPr>
                  <w:tcW w:w="10530" w:type="dxa"/>
                  <w:tcBorders>
                    <w:left w:val="single" w:sz="8" w:space="0" w:color="D7D7D7"/>
                  </w:tcBorders>
                  <w:tcMar>
                    <w:top w:w="0" w:type="dxa"/>
                    <w:left w:w="0" w:type="dxa"/>
                    <w:bottom w:w="0" w:type="dxa"/>
                    <w:right w:w="0" w:type="dxa"/>
                  </w:tcMar>
                  <w:hideMark/>
                </w:tcPr>
                <w:p w14:paraId="685B246E" w14:textId="77777777" w:rsidR="00ED2CF0" w:rsidRDefault="00000000">
                  <w:pPr>
                    <w:pStyle w:val="documentsectionSECTIONSUMMsectionheading"/>
                    <w:pBdr>
                      <w:left w:val="none" w:sz="0" w:space="25" w:color="auto"/>
                      <w:bottom w:val="none" w:sz="0" w:space="20" w:color="auto"/>
                    </w:pBdr>
                    <w:spacing w:line="320" w:lineRule="atLeast"/>
                    <w:ind w:left="500"/>
                    <w:rPr>
                      <w:rStyle w:val="documentsectionparagraphwrapper"/>
                      <w:rFonts w:ascii="Century Gothic" w:eastAsia="Century Gothic" w:hAnsi="Century Gothic" w:cs="Century Gothic"/>
                      <w:b/>
                      <w:bCs/>
                      <w:color w:val="0187DE"/>
                      <w:sz w:val="22"/>
                      <w:szCs w:val="22"/>
                    </w:rPr>
                  </w:pPr>
                  <w:r>
                    <w:rPr>
                      <w:rStyle w:val="documentsectionparagraphwrapper"/>
                      <w:rFonts w:ascii="Century Gothic" w:eastAsia="Century Gothic" w:hAnsi="Century Gothic" w:cs="Century Gothic"/>
                      <w:b/>
                      <w:bCs/>
                      <w:noProof/>
                      <w:color w:val="0187DE"/>
                      <w:sz w:val="22"/>
                      <w:szCs w:val="22"/>
                    </w:rPr>
                    <w:drawing>
                      <wp:anchor distT="0" distB="0" distL="114300" distR="114300" simplePos="0" relativeHeight="251658240" behindDoc="0" locked="0" layoutInCell="1" allowOverlap="1" wp14:anchorId="404D00EF" wp14:editId="65299A41">
                        <wp:simplePos x="0" y="0"/>
                        <wp:positionH relativeFrom="column">
                          <wp:posOffset>-228600</wp:posOffset>
                        </wp:positionH>
                        <wp:positionV relativeFrom="paragraph">
                          <wp:posOffset>-88900</wp:posOffset>
                        </wp:positionV>
                        <wp:extent cx="431888" cy="432134"/>
                        <wp:effectExtent l="0" t="0" r="0" b="0"/>
                        <wp:wrapNone/>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9"/>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0187DE"/>
                    </w:rPr>
                    <w:t>Skills</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0010"/>
                  </w:tblGrid>
                  <w:tr w:rsidR="00ED2CF0" w14:paraId="6B820B84" w14:textId="77777777">
                    <w:trPr>
                      <w:tblCellSpacing w:w="0" w:type="dxa"/>
                    </w:trPr>
                    <w:tc>
                      <w:tcPr>
                        <w:tcW w:w="500" w:type="dxa"/>
                        <w:tcMar>
                          <w:top w:w="0" w:type="dxa"/>
                          <w:left w:w="0" w:type="dxa"/>
                          <w:bottom w:w="0" w:type="dxa"/>
                          <w:right w:w="0" w:type="dxa"/>
                        </w:tcMar>
                        <w:hideMark/>
                      </w:tcPr>
                      <w:p w14:paraId="0B9186CD" w14:textId="77777777" w:rsidR="00ED2CF0"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59264" behindDoc="0" locked="0" layoutInCell="1" allowOverlap="1" wp14:anchorId="080F89C1" wp14:editId="5724784B">
                              <wp:simplePos x="0" y="0"/>
                              <wp:positionH relativeFrom="column">
                                <wp:posOffset>-77470</wp:posOffset>
                              </wp:positionH>
                              <wp:positionV relativeFrom="paragraph">
                                <wp:posOffset>31750</wp:posOffset>
                              </wp:positionV>
                              <wp:extent cx="152832" cy="152923"/>
                              <wp:effectExtent l="0" t="0" r="0" b="0"/>
                              <wp:wrapNone/>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10"/>
                                      <a:stretch>
                                        <a:fillRect/>
                                      </a:stretch>
                                    </pic:blipFill>
                                    <pic:spPr>
                                      <a:xfrm>
                                        <a:off x="0" y="0"/>
                                        <a:ext cx="152832" cy="152923"/>
                                      </a:xfrm>
                                      <a:prstGeom prst="rect">
                                        <a:avLst/>
                                      </a:prstGeom>
                                    </pic:spPr>
                                  </pic:pic>
                                </a:graphicData>
                              </a:graphic>
                            </wp:anchor>
                          </w:drawing>
                        </w:r>
                      </w:p>
                    </w:tc>
                    <w:tc>
                      <w:tcPr>
                        <w:tcW w:w="10010" w:type="dxa"/>
                        <w:tcMar>
                          <w:top w:w="0" w:type="dxa"/>
                          <w:left w:w="0" w:type="dxa"/>
                          <w:bottom w:w="0" w:type="dxa"/>
                          <w:right w:w="0" w:type="dxa"/>
                        </w:tcMar>
                        <w:hideMark/>
                      </w:tcPr>
                      <w:p w14:paraId="68ED1D18" w14:textId="093240CC" w:rsidR="00ED2CF0" w:rsidRDefault="00000000">
                        <w:pPr>
                          <w:spacing w:line="320" w:lineRule="atLeast"/>
                          <w:textAlignment w:val="auto"/>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 xml:space="preserve">PM Technologies: JIRA, Rally, Basecamp, Zendesk, </w:t>
                        </w:r>
                        <w:r w:rsidR="00897498">
                          <w:rPr>
                            <w:rStyle w:val="ratingTextpnth-last-child1"/>
                            <w:rFonts w:ascii="Century Gothic" w:eastAsia="Century Gothic" w:hAnsi="Century Gothic" w:cs="Century Gothic"/>
                            <w:sz w:val="22"/>
                            <w:szCs w:val="22"/>
                          </w:rPr>
                          <w:t>SharePoint</w:t>
                        </w:r>
                        <w:r>
                          <w:rPr>
                            <w:rStyle w:val="ratingTextpnth-last-child1"/>
                            <w:rFonts w:ascii="Century Gothic" w:eastAsia="Century Gothic" w:hAnsi="Century Gothic" w:cs="Century Gothic"/>
                            <w:sz w:val="22"/>
                            <w:szCs w:val="22"/>
                          </w:rPr>
                          <w:t>, Team foundation Server (TFS), SVN, Google Docs</w:t>
                        </w:r>
                      </w:p>
                    </w:tc>
                  </w:tr>
                </w:tbl>
                <w:p w14:paraId="7700B312" w14:textId="77777777" w:rsidR="00ED2CF0" w:rsidRDefault="00ED2CF0">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0010"/>
                  </w:tblGrid>
                  <w:tr w:rsidR="00ED2CF0" w14:paraId="4525B2E0" w14:textId="77777777">
                    <w:trPr>
                      <w:tblCellSpacing w:w="0" w:type="dxa"/>
                    </w:trPr>
                    <w:tc>
                      <w:tcPr>
                        <w:tcW w:w="500" w:type="dxa"/>
                        <w:tcMar>
                          <w:top w:w="200" w:type="dxa"/>
                          <w:left w:w="0" w:type="dxa"/>
                          <w:bottom w:w="0" w:type="dxa"/>
                          <w:right w:w="0" w:type="dxa"/>
                        </w:tcMar>
                        <w:hideMark/>
                      </w:tcPr>
                      <w:p w14:paraId="70E2BDEF" w14:textId="77777777" w:rsidR="00ED2CF0" w:rsidRDefault="00000000">
                        <w:pPr>
                          <w:rPr>
                            <w:rStyle w:val="documentsectiontitle"/>
                            <w:rFonts w:ascii="Century Gothic" w:eastAsia="Century Gothic" w:hAnsi="Century Gothic" w:cs="Century Gothic"/>
                            <w:b/>
                            <w:bCs/>
                            <w:color w:val="0187DE"/>
                          </w:rPr>
                        </w:pPr>
                        <w:r>
                          <w:rPr>
                            <w:rStyle w:val="documentsectiontitle"/>
                            <w:rFonts w:ascii="Century Gothic" w:eastAsia="Century Gothic" w:hAnsi="Century Gothic" w:cs="Century Gothic"/>
                            <w:b/>
                            <w:bCs/>
                            <w:noProof/>
                            <w:color w:val="0187DE"/>
                          </w:rPr>
                          <w:drawing>
                            <wp:anchor distT="0" distB="0" distL="114300" distR="114300" simplePos="0" relativeHeight="251660288" behindDoc="0" locked="0" layoutInCell="1" allowOverlap="1" wp14:anchorId="2D27C484" wp14:editId="69AACBAD">
                              <wp:simplePos x="0" y="0"/>
                              <wp:positionH relativeFrom="column">
                                <wp:posOffset>-77470</wp:posOffset>
                              </wp:positionH>
                              <wp:positionV relativeFrom="paragraph">
                                <wp:posOffset>31750</wp:posOffset>
                              </wp:positionV>
                              <wp:extent cx="152832" cy="152923"/>
                              <wp:effectExtent l="0" t="0" r="0" b="0"/>
                              <wp:wrapNone/>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10"/>
                                      <a:stretch>
                                        <a:fillRect/>
                                      </a:stretch>
                                    </pic:blipFill>
                                    <pic:spPr>
                                      <a:xfrm>
                                        <a:off x="0" y="0"/>
                                        <a:ext cx="152832" cy="152923"/>
                                      </a:xfrm>
                                      <a:prstGeom prst="rect">
                                        <a:avLst/>
                                      </a:prstGeom>
                                    </pic:spPr>
                                  </pic:pic>
                                </a:graphicData>
                              </a:graphic>
                            </wp:anchor>
                          </w:drawing>
                        </w:r>
                      </w:p>
                    </w:tc>
                    <w:tc>
                      <w:tcPr>
                        <w:tcW w:w="10010" w:type="dxa"/>
                        <w:tcMar>
                          <w:top w:w="200" w:type="dxa"/>
                          <w:left w:w="0" w:type="dxa"/>
                          <w:bottom w:w="0" w:type="dxa"/>
                          <w:right w:w="0" w:type="dxa"/>
                        </w:tcMar>
                        <w:hideMark/>
                      </w:tcPr>
                      <w:p w14:paraId="459D7887" w14:textId="777A40E9" w:rsidR="00ED2CF0" w:rsidRDefault="00000000">
                        <w:pPr>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 xml:space="preserve">Reporting </w:t>
                        </w:r>
                        <w:r w:rsidR="00897498">
                          <w:rPr>
                            <w:rStyle w:val="ratingTextpnth-last-child1"/>
                            <w:rFonts w:ascii="Century Gothic" w:eastAsia="Century Gothic" w:hAnsi="Century Gothic" w:cs="Century Gothic"/>
                            <w:sz w:val="22"/>
                            <w:szCs w:val="22"/>
                          </w:rPr>
                          <w:t>Tools:</w:t>
                        </w:r>
                        <w:r>
                          <w:rPr>
                            <w:rStyle w:val="ratingTextpnth-last-child1"/>
                            <w:rFonts w:ascii="Century Gothic" w:eastAsia="Century Gothic" w:hAnsi="Century Gothic" w:cs="Century Gothic"/>
                            <w:sz w:val="22"/>
                            <w:szCs w:val="22"/>
                          </w:rPr>
                          <w:t xml:space="preserve"> SQL Server Reporting Services, Crystal Reports, Power BI, Tableau, Domo, Excel</w:t>
                        </w:r>
                      </w:p>
                    </w:tc>
                  </w:tr>
                </w:tbl>
                <w:p w14:paraId="524C216D" w14:textId="77777777" w:rsidR="00ED2CF0" w:rsidRDefault="00ED2CF0">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0010"/>
                  </w:tblGrid>
                  <w:tr w:rsidR="00ED2CF0" w14:paraId="0C28AEBB" w14:textId="77777777">
                    <w:trPr>
                      <w:tblCellSpacing w:w="0" w:type="dxa"/>
                    </w:trPr>
                    <w:tc>
                      <w:tcPr>
                        <w:tcW w:w="500" w:type="dxa"/>
                        <w:tcMar>
                          <w:top w:w="200" w:type="dxa"/>
                          <w:left w:w="0" w:type="dxa"/>
                          <w:bottom w:w="0" w:type="dxa"/>
                          <w:right w:w="0" w:type="dxa"/>
                        </w:tcMar>
                        <w:hideMark/>
                      </w:tcPr>
                      <w:p w14:paraId="4DAB3B92" w14:textId="77777777" w:rsidR="00ED2CF0" w:rsidRDefault="00000000">
                        <w:pPr>
                          <w:rPr>
                            <w:rStyle w:val="documentsectiontitle"/>
                            <w:rFonts w:ascii="Century Gothic" w:eastAsia="Century Gothic" w:hAnsi="Century Gothic" w:cs="Century Gothic"/>
                            <w:b/>
                            <w:bCs/>
                            <w:color w:val="0187DE"/>
                          </w:rPr>
                        </w:pPr>
                        <w:r>
                          <w:rPr>
                            <w:rStyle w:val="documentsectiontitle"/>
                            <w:rFonts w:ascii="Century Gothic" w:eastAsia="Century Gothic" w:hAnsi="Century Gothic" w:cs="Century Gothic"/>
                            <w:b/>
                            <w:bCs/>
                            <w:noProof/>
                            <w:color w:val="0187DE"/>
                          </w:rPr>
                          <w:drawing>
                            <wp:anchor distT="0" distB="0" distL="114300" distR="114300" simplePos="0" relativeHeight="251661312" behindDoc="0" locked="0" layoutInCell="1" allowOverlap="1" wp14:anchorId="58548FE0" wp14:editId="3F207105">
                              <wp:simplePos x="0" y="0"/>
                              <wp:positionH relativeFrom="column">
                                <wp:posOffset>-77470</wp:posOffset>
                              </wp:positionH>
                              <wp:positionV relativeFrom="paragraph">
                                <wp:posOffset>31750</wp:posOffset>
                              </wp:positionV>
                              <wp:extent cx="152832" cy="152923"/>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a:stretch>
                                        <a:fillRect/>
                                      </a:stretch>
                                    </pic:blipFill>
                                    <pic:spPr>
                                      <a:xfrm>
                                        <a:off x="0" y="0"/>
                                        <a:ext cx="152832" cy="152923"/>
                                      </a:xfrm>
                                      <a:prstGeom prst="rect">
                                        <a:avLst/>
                                      </a:prstGeom>
                                    </pic:spPr>
                                  </pic:pic>
                                </a:graphicData>
                              </a:graphic>
                            </wp:anchor>
                          </w:drawing>
                        </w:r>
                      </w:p>
                    </w:tc>
                    <w:tc>
                      <w:tcPr>
                        <w:tcW w:w="10010" w:type="dxa"/>
                        <w:tcMar>
                          <w:top w:w="200" w:type="dxa"/>
                          <w:left w:w="0" w:type="dxa"/>
                          <w:bottom w:w="0" w:type="dxa"/>
                          <w:right w:w="0" w:type="dxa"/>
                        </w:tcMar>
                        <w:hideMark/>
                      </w:tcPr>
                      <w:p w14:paraId="3D193C3C" w14:textId="77777777" w:rsidR="00ED2CF0" w:rsidRDefault="00000000">
                        <w:pPr>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Database Types: Microsoft SQL Server, Oracle, MYSQL, Teradata, Hadoop</w:t>
                        </w:r>
                      </w:p>
                    </w:tc>
                  </w:tr>
                </w:tbl>
                <w:p w14:paraId="0FC3E2C0" w14:textId="77777777" w:rsidR="00ED2CF0" w:rsidRDefault="00ED2CF0">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0010"/>
                  </w:tblGrid>
                  <w:tr w:rsidR="00ED2CF0" w14:paraId="4A34FE62" w14:textId="77777777">
                    <w:trPr>
                      <w:tblCellSpacing w:w="0" w:type="dxa"/>
                    </w:trPr>
                    <w:tc>
                      <w:tcPr>
                        <w:tcW w:w="500" w:type="dxa"/>
                        <w:tcMar>
                          <w:top w:w="200" w:type="dxa"/>
                          <w:left w:w="0" w:type="dxa"/>
                          <w:bottom w:w="0" w:type="dxa"/>
                          <w:right w:w="0" w:type="dxa"/>
                        </w:tcMar>
                        <w:hideMark/>
                      </w:tcPr>
                      <w:p w14:paraId="68DE96AC" w14:textId="77777777" w:rsidR="00ED2CF0" w:rsidRDefault="00000000">
                        <w:pPr>
                          <w:rPr>
                            <w:rStyle w:val="documentsectiontitle"/>
                            <w:rFonts w:ascii="Century Gothic" w:eastAsia="Century Gothic" w:hAnsi="Century Gothic" w:cs="Century Gothic"/>
                            <w:b/>
                            <w:bCs/>
                            <w:color w:val="0187DE"/>
                          </w:rPr>
                        </w:pPr>
                        <w:r>
                          <w:rPr>
                            <w:rStyle w:val="documentsectiontitle"/>
                            <w:rFonts w:ascii="Century Gothic" w:eastAsia="Century Gothic" w:hAnsi="Century Gothic" w:cs="Century Gothic"/>
                            <w:b/>
                            <w:bCs/>
                            <w:noProof/>
                            <w:color w:val="0187DE"/>
                          </w:rPr>
                          <w:drawing>
                            <wp:anchor distT="0" distB="0" distL="114300" distR="114300" simplePos="0" relativeHeight="251662336" behindDoc="0" locked="0" layoutInCell="1" allowOverlap="1" wp14:anchorId="5A9CB531" wp14:editId="48DFF39D">
                              <wp:simplePos x="0" y="0"/>
                              <wp:positionH relativeFrom="column">
                                <wp:posOffset>-77470</wp:posOffset>
                              </wp:positionH>
                              <wp:positionV relativeFrom="paragraph">
                                <wp:posOffset>31750</wp:posOffset>
                              </wp:positionV>
                              <wp:extent cx="152832" cy="152923"/>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0"/>
                                      <a:stretch>
                                        <a:fillRect/>
                                      </a:stretch>
                                    </pic:blipFill>
                                    <pic:spPr>
                                      <a:xfrm>
                                        <a:off x="0" y="0"/>
                                        <a:ext cx="152832" cy="152923"/>
                                      </a:xfrm>
                                      <a:prstGeom prst="rect">
                                        <a:avLst/>
                                      </a:prstGeom>
                                    </pic:spPr>
                                  </pic:pic>
                                </a:graphicData>
                              </a:graphic>
                            </wp:anchor>
                          </w:drawing>
                        </w:r>
                      </w:p>
                    </w:tc>
                    <w:tc>
                      <w:tcPr>
                        <w:tcW w:w="10010" w:type="dxa"/>
                        <w:tcMar>
                          <w:top w:w="200" w:type="dxa"/>
                          <w:left w:w="0" w:type="dxa"/>
                          <w:bottom w:w="0" w:type="dxa"/>
                          <w:right w:w="0" w:type="dxa"/>
                        </w:tcMar>
                        <w:hideMark/>
                      </w:tcPr>
                      <w:p w14:paraId="3E4723CB" w14:textId="79DA5D55" w:rsidR="00ED2CF0" w:rsidRDefault="00000000">
                        <w:pPr>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 xml:space="preserve">Programming </w:t>
                        </w:r>
                        <w:r w:rsidR="00897498">
                          <w:rPr>
                            <w:rStyle w:val="ratingTextpnth-last-child1"/>
                            <w:rFonts w:ascii="Century Gothic" w:eastAsia="Century Gothic" w:hAnsi="Century Gothic" w:cs="Century Gothic"/>
                            <w:sz w:val="22"/>
                            <w:szCs w:val="22"/>
                          </w:rPr>
                          <w:t>Languages:</w:t>
                        </w:r>
                        <w:r>
                          <w:rPr>
                            <w:rStyle w:val="ratingTextpnth-last-child1"/>
                            <w:rFonts w:ascii="Century Gothic" w:eastAsia="Century Gothic" w:hAnsi="Century Gothic" w:cs="Century Gothic"/>
                            <w:sz w:val="22"/>
                            <w:szCs w:val="22"/>
                          </w:rPr>
                          <w:t xml:space="preserve"> T-SQL, PL SQL, MYSQL, Hive</w:t>
                        </w:r>
                      </w:p>
                    </w:tc>
                  </w:tr>
                </w:tbl>
                <w:p w14:paraId="6E0FD50F" w14:textId="77777777" w:rsidR="00ED2CF0" w:rsidRDefault="00ED2CF0">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0010"/>
                  </w:tblGrid>
                  <w:tr w:rsidR="00ED2CF0" w14:paraId="140DEFF7" w14:textId="77777777">
                    <w:trPr>
                      <w:tblCellSpacing w:w="0" w:type="dxa"/>
                    </w:trPr>
                    <w:tc>
                      <w:tcPr>
                        <w:tcW w:w="500" w:type="dxa"/>
                        <w:tcMar>
                          <w:top w:w="200" w:type="dxa"/>
                          <w:left w:w="0" w:type="dxa"/>
                          <w:bottom w:w="0" w:type="dxa"/>
                          <w:right w:w="0" w:type="dxa"/>
                        </w:tcMar>
                        <w:hideMark/>
                      </w:tcPr>
                      <w:p w14:paraId="706D8A05" w14:textId="77777777" w:rsidR="00ED2CF0" w:rsidRDefault="00000000">
                        <w:pPr>
                          <w:rPr>
                            <w:rStyle w:val="documentsectiontitle"/>
                            <w:rFonts w:ascii="Century Gothic" w:eastAsia="Century Gothic" w:hAnsi="Century Gothic" w:cs="Century Gothic"/>
                            <w:b/>
                            <w:bCs/>
                            <w:color w:val="0187DE"/>
                          </w:rPr>
                        </w:pPr>
                        <w:r>
                          <w:rPr>
                            <w:rStyle w:val="documentsectiontitle"/>
                            <w:rFonts w:ascii="Century Gothic" w:eastAsia="Century Gothic" w:hAnsi="Century Gothic" w:cs="Century Gothic"/>
                            <w:b/>
                            <w:bCs/>
                            <w:noProof/>
                            <w:color w:val="0187DE"/>
                          </w:rPr>
                          <w:drawing>
                            <wp:anchor distT="0" distB="0" distL="114300" distR="114300" simplePos="0" relativeHeight="251663360" behindDoc="0" locked="0" layoutInCell="1" allowOverlap="1" wp14:anchorId="5291AD91" wp14:editId="39BC8438">
                              <wp:simplePos x="0" y="0"/>
                              <wp:positionH relativeFrom="column">
                                <wp:posOffset>-77470</wp:posOffset>
                              </wp:positionH>
                              <wp:positionV relativeFrom="paragraph">
                                <wp:posOffset>31750</wp:posOffset>
                              </wp:positionV>
                              <wp:extent cx="152832" cy="152923"/>
                              <wp:effectExtent l="0" t="0" r="0" b="0"/>
                              <wp:wrapNone/>
                              <wp:docPr id="100012" name="Picture 1000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2" name=""/>
                                      <pic:cNvPicPr>
                                        <a:picLocks/>
                                      </pic:cNvPicPr>
                                    </pic:nvPicPr>
                                    <pic:blipFill>
                                      <a:blip r:embed="rId10"/>
                                      <a:stretch>
                                        <a:fillRect/>
                                      </a:stretch>
                                    </pic:blipFill>
                                    <pic:spPr>
                                      <a:xfrm>
                                        <a:off x="0" y="0"/>
                                        <a:ext cx="152832" cy="152923"/>
                                      </a:xfrm>
                                      <a:prstGeom prst="rect">
                                        <a:avLst/>
                                      </a:prstGeom>
                                    </pic:spPr>
                                  </pic:pic>
                                </a:graphicData>
                              </a:graphic>
                            </wp:anchor>
                          </w:drawing>
                        </w:r>
                      </w:p>
                    </w:tc>
                    <w:tc>
                      <w:tcPr>
                        <w:tcW w:w="10010" w:type="dxa"/>
                        <w:tcMar>
                          <w:top w:w="200" w:type="dxa"/>
                          <w:left w:w="0" w:type="dxa"/>
                          <w:bottom w:w="0" w:type="dxa"/>
                          <w:right w:w="0" w:type="dxa"/>
                        </w:tcMar>
                        <w:hideMark/>
                      </w:tcPr>
                      <w:p w14:paraId="3554DF79" w14:textId="29F6B586" w:rsidR="00ED2CF0" w:rsidRDefault="00000000">
                        <w:pPr>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 xml:space="preserve">Data Warehouse and other </w:t>
                        </w:r>
                        <w:r w:rsidR="00897498">
                          <w:rPr>
                            <w:rStyle w:val="ratingTextpnth-last-child1"/>
                            <w:rFonts w:ascii="Century Gothic" w:eastAsia="Century Gothic" w:hAnsi="Century Gothic" w:cs="Century Gothic"/>
                            <w:sz w:val="22"/>
                            <w:szCs w:val="22"/>
                          </w:rPr>
                          <w:t>Tools:</w:t>
                        </w:r>
                        <w:r>
                          <w:rPr>
                            <w:rStyle w:val="ratingTextpnth-last-child1"/>
                            <w:rFonts w:ascii="Century Gothic" w:eastAsia="Century Gothic" w:hAnsi="Century Gothic" w:cs="Century Gothic"/>
                            <w:sz w:val="22"/>
                            <w:szCs w:val="22"/>
                          </w:rPr>
                          <w:t xml:space="preserve"> CA Erwin data modeler, Kimball data warehouse modeling techniques</w:t>
                        </w:r>
                      </w:p>
                    </w:tc>
                  </w:tr>
                </w:tbl>
                <w:p w14:paraId="75BB8363" w14:textId="77777777" w:rsidR="00ED2CF0" w:rsidRDefault="00ED2CF0">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0010"/>
                  </w:tblGrid>
                  <w:tr w:rsidR="00ED2CF0" w14:paraId="6061B40D" w14:textId="77777777">
                    <w:trPr>
                      <w:tblCellSpacing w:w="0" w:type="dxa"/>
                    </w:trPr>
                    <w:tc>
                      <w:tcPr>
                        <w:tcW w:w="500" w:type="dxa"/>
                        <w:tcMar>
                          <w:top w:w="200" w:type="dxa"/>
                          <w:left w:w="0" w:type="dxa"/>
                          <w:bottom w:w="0" w:type="dxa"/>
                          <w:right w:w="0" w:type="dxa"/>
                        </w:tcMar>
                        <w:hideMark/>
                      </w:tcPr>
                      <w:p w14:paraId="35AC50B2" w14:textId="77777777" w:rsidR="00ED2CF0" w:rsidRDefault="00000000">
                        <w:pPr>
                          <w:rPr>
                            <w:rStyle w:val="documentsectiontitle"/>
                            <w:rFonts w:ascii="Century Gothic" w:eastAsia="Century Gothic" w:hAnsi="Century Gothic" w:cs="Century Gothic"/>
                            <w:b/>
                            <w:bCs/>
                            <w:color w:val="0187DE"/>
                          </w:rPr>
                        </w:pPr>
                        <w:r>
                          <w:rPr>
                            <w:rStyle w:val="documentsectiontitle"/>
                            <w:rFonts w:ascii="Century Gothic" w:eastAsia="Century Gothic" w:hAnsi="Century Gothic" w:cs="Century Gothic"/>
                            <w:b/>
                            <w:bCs/>
                            <w:noProof/>
                            <w:color w:val="0187DE"/>
                          </w:rPr>
                          <w:drawing>
                            <wp:anchor distT="0" distB="0" distL="114300" distR="114300" simplePos="0" relativeHeight="251664384" behindDoc="0" locked="0" layoutInCell="1" allowOverlap="1" wp14:anchorId="10292B71" wp14:editId="16745263">
                              <wp:simplePos x="0" y="0"/>
                              <wp:positionH relativeFrom="column">
                                <wp:posOffset>-77470</wp:posOffset>
                              </wp:positionH>
                              <wp:positionV relativeFrom="paragraph">
                                <wp:posOffset>31750</wp:posOffset>
                              </wp:positionV>
                              <wp:extent cx="152832" cy="152923"/>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0"/>
                                      <a:stretch>
                                        <a:fillRect/>
                                      </a:stretch>
                                    </pic:blipFill>
                                    <pic:spPr>
                                      <a:xfrm>
                                        <a:off x="0" y="0"/>
                                        <a:ext cx="152832" cy="152923"/>
                                      </a:xfrm>
                                      <a:prstGeom prst="rect">
                                        <a:avLst/>
                                      </a:prstGeom>
                                    </pic:spPr>
                                  </pic:pic>
                                </a:graphicData>
                              </a:graphic>
                            </wp:anchor>
                          </w:drawing>
                        </w:r>
                      </w:p>
                    </w:tc>
                    <w:tc>
                      <w:tcPr>
                        <w:tcW w:w="10010" w:type="dxa"/>
                        <w:tcMar>
                          <w:top w:w="200" w:type="dxa"/>
                          <w:left w:w="0" w:type="dxa"/>
                          <w:bottom w:w="0" w:type="dxa"/>
                          <w:right w:w="0" w:type="dxa"/>
                        </w:tcMar>
                        <w:hideMark/>
                      </w:tcPr>
                      <w:p w14:paraId="2EA08D83" w14:textId="11A4B01A" w:rsidR="00ED2CF0" w:rsidRDefault="00000000">
                        <w:pPr>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 xml:space="preserve">Operating </w:t>
                        </w:r>
                        <w:r w:rsidR="00897498">
                          <w:rPr>
                            <w:rStyle w:val="ratingTextpnth-last-child1"/>
                            <w:rFonts w:ascii="Century Gothic" w:eastAsia="Century Gothic" w:hAnsi="Century Gothic" w:cs="Century Gothic"/>
                            <w:sz w:val="22"/>
                            <w:szCs w:val="22"/>
                          </w:rPr>
                          <w:t>Systems:</w:t>
                        </w:r>
                        <w:r>
                          <w:rPr>
                            <w:rStyle w:val="ratingTextpnth-last-child1"/>
                            <w:rFonts w:ascii="Century Gothic" w:eastAsia="Century Gothic" w:hAnsi="Century Gothic" w:cs="Century Gothic"/>
                            <w:sz w:val="22"/>
                            <w:szCs w:val="22"/>
                          </w:rPr>
                          <w:t xml:space="preserve"> Windows, iOS, Linux</w:t>
                        </w:r>
                      </w:p>
                    </w:tc>
                  </w:tr>
                </w:tbl>
                <w:p w14:paraId="1F455248" w14:textId="77777777" w:rsidR="00ED2CF0" w:rsidRDefault="00ED2CF0">
                  <w:pPr>
                    <w:rPr>
                      <w:rStyle w:val="documentsectiontitle"/>
                      <w:rFonts w:ascii="Century Gothic" w:eastAsia="Century Gothic" w:hAnsi="Century Gothic" w:cs="Century Gothic"/>
                      <w:b/>
                      <w:bCs/>
                      <w:color w:val="0187DE"/>
                    </w:rPr>
                  </w:pPr>
                </w:p>
              </w:tc>
              <w:tc>
                <w:tcPr>
                  <w:tcW w:w="970" w:type="dxa"/>
                  <w:tcMar>
                    <w:top w:w="0" w:type="dxa"/>
                    <w:left w:w="0" w:type="dxa"/>
                    <w:bottom w:w="0" w:type="dxa"/>
                    <w:right w:w="0" w:type="dxa"/>
                  </w:tcMar>
                  <w:hideMark/>
                </w:tcPr>
                <w:p w14:paraId="41725BCA" w14:textId="77777777" w:rsidR="00ED2CF0" w:rsidRDefault="00000000">
                  <w:pPr>
                    <w:rPr>
                      <w:rStyle w:val="documentsectiontitle"/>
                      <w:rFonts w:ascii="Century Gothic" w:eastAsia="Century Gothic" w:hAnsi="Century Gothic" w:cs="Century Gothic"/>
                      <w:b/>
                      <w:bCs/>
                      <w:color w:val="0187DE"/>
                    </w:rPr>
                  </w:pPr>
                  <w:r>
                    <w:rPr>
                      <w:rStyle w:val="documentrightmargincell"/>
                      <w:rFonts w:ascii="Century Gothic" w:eastAsia="Century Gothic" w:hAnsi="Century Gothic" w:cs="Century Gothic"/>
                      <w:sz w:val="22"/>
                      <w:szCs w:val="22"/>
                    </w:rPr>
                    <w:t> </w:t>
                  </w:r>
                </w:p>
              </w:tc>
            </w:tr>
          </w:tbl>
          <w:p w14:paraId="134CA9A9" w14:textId="77777777" w:rsidR="00ED2CF0" w:rsidRDefault="00ED2CF0">
            <w:pPr>
              <w:rPr>
                <w:vanish/>
              </w:rPr>
            </w:pP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530"/>
              <w:gridCol w:w="970"/>
            </w:tblGrid>
            <w:tr w:rsidR="00ED2CF0" w14:paraId="7D7F0A57" w14:textId="77777777">
              <w:trPr>
                <w:tblCellSpacing w:w="0" w:type="dxa"/>
              </w:trPr>
              <w:tc>
                <w:tcPr>
                  <w:tcW w:w="720" w:type="dxa"/>
                  <w:tcMar>
                    <w:top w:w="0" w:type="dxa"/>
                    <w:left w:w="0" w:type="dxa"/>
                    <w:bottom w:w="0" w:type="dxa"/>
                    <w:right w:w="0" w:type="dxa"/>
                  </w:tcMar>
                  <w:hideMark/>
                </w:tcPr>
                <w:p w14:paraId="7F15784E" w14:textId="77777777" w:rsidR="00ED2CF0" w:rsidRDefault="00ED2CF0">
                  <w:pPr>
                    <w:rPr>
                      <w:rStyle w:val="container-2"/>
                      <w:rFonts w:ascii="Century Gothic" w:eastAsia="Century Gothic" w:hAnsi="Century Gothic" w:cs="Century Gothic"/>
                    </w:rPr>
                  </w:pPr>
                </w:p>
              </w:tc>
              <w:tc>
                <w:tcPr>
                  <w:tcW w:w="10530" w:type="dxa"/>
                  <w:tcBorders>
                    <w:left w:val="single" w:sz="8" w:space="0" w:color="D7D7D7"/>
                  </w:tcBorders>
                  <w:tcMar>
                    <w:top w:w="0" w:type="dxa"/>
                    <w:left w:w="0" w:type="dxa"/>
                    <w:bottom w:w="0" w:type="dxa"/>
                    <w:right w:w="0" w:type="dxa"/>
                  </w:tcMar>
                  <w:hideMark/>
                </w:tcPr>
                <w:p w14:paraId="75B54636" w14:textId="77777777" w:rsidR="00ED2CF0" w:rsidRDefault="00000000">
                  <w:pPr>
                    <w:pStyle w:val="documentparagraphwrapperdivheading"/>
                    <w:pBdr>
                      <w:top w:val="none" w:sz="0" w:space="20" w:color="auto"/>
                      <w:bottom w:val="none" w:sz="0" w:space="20" w:color="auto"/>
                    </w:pBdr>
                    <w:spacing w:line="320" w:lineRule="atLeast"/>
                    <w:ind w:left="500"/>
                    <w:rPr>
                      <w:rStyle w:val="documentsectionparagraphwrapper"/>
                      <w:rFonts w:ascii="Century Gothic" w:eastAsia="Century Gothic" w:hAnsi="Century Gothic" w:cs="Century Gothic"/>
                      <w:b/>
                      <w:bCs/>
                      <w:color w:val="0187DE"/>
                      <w:sz w:val="22"/>
                      <w:szCs w:val="22"/>
                    </w:rPr>
                  </w:pPr>
                  <w:r>
                    <w:rPr>
                      <w:rStyle w:val="documentsectionparagraphwrapper"/>
                      <w:rFonts w:ascii="Century Gothic" w:eastAsia="Century Gothic" w:hAnsi="Century Gothic" w:cs="Century Gothic"/>
                      <w:b/>
                      <w:bCs/>
                      <w:noProof/>
                      <w:color w:val="0187DE"/>
                      <w:sz w:val="22"/>
                      <w:szCs w:val="22"/>
                    </w:rPr>
                    <w:drawing>
                      <wp:anchor distT="0" distB="0" distL="114300" distR="114300" simplePos="0" relativeHeight="251665408" behindDoc="0" locked="0" layoutInCell="1" allowOverlap="1" wp14:anchorId="07896C9F" wp14:editId="3E18BC45">
                        <wp:simplePos x="0" y="0"/>
                        <wp:positionH relativeFrom="column">
                          <wp:posOffset>-228600</wp:posOffset>
                        </wp:positionH>
                        <wp:positionV relativeFrom="paragraph">
                          <wp:posOffset>152400</wp:posOffset>
                        </wp:positionV>
                        <wp:extent cx="431888" cy="432134"/>
                        <wp:effectExtent l="0" t="0" r="0" b="0"/>
                        <wp:wrapNone/>
                        <wp:docPr id="100016" name="Picture 1000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6" name=""/>
                                <pic:cNvPicPr>
                                  <a:picLocks/>
                                </pic:cNvPicPr>
                              </pic:nvPicPr>
                              <pic:blipFill>
                                <a:blip r:embed="rId11"/>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0187DE"/>
                    </w:rPr>
                    <w:t>Work History</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285"/>
                    <w:gridCol w:w="8725"/>
                  </w:tblGrid>
                  <w:tr w:rsidR="00ED2CF0" w:rsidRPr="006E5C9A" w14:paraId="089642F7" w14:textId="77777777" w:rsidTr="006E5C9A">
                    <w:trPr>
                      <w:tblCellSpacing w:w="0" w:type="dxa"/>
                    </w:trPr>
                    <w:tc>
                      <w:tcPr>
                        <w:tcW w:w="500" w:type="dxa"/>
                        <w:tcMar>
                          <w:top w:w="0" w:type="dxa"/>
                          <w:left w:w="0" w:type="dxa"/>
                          <w:bottom w:w="0" w:type="dxa"/>
                          <w:right w:w="0" w:type="dxa"/>
                        </w:tcMar>
                        <w:hideMark/>
                      </w:tcPr>
                      <w:p w14:paraId="46538BD0" w14:textId="77777777" w:rsidR="00ED2CF0" w:rsidRPr="006E5C9A" w:rsidRDefault="00000000" w:rsidP="006E5C9A">
                        <w:pPr>
                          <w:pStyle w:val="documentulli"/>
                          <w:numPr>
                            <w:ilvl w:val="0"/>
                            <w:numId w:val="1"/>
                          </w:numPr>
                          <w:pBdr>
                            <w:left w:val="none" w:sz="0" w:space="0" w:color="auto"/>
                          </w:pBdr>
                          <w:spacing w:line="320" w:lineRule="atLeast"/>
                          <w:rPr>
                            <w:rStyle w:val="span"/>
                            <w:rFonts w:eastAsia="Century Gothic"/>
                          </w:rPr>
                        </w:pPr>
                        <w:r w:rsidRPr="006E5C9A">
                          <w:rPr>
                            <w:rStyle w:val="span"/>
                            <w:rFonts w:eastAsia="Century Gothic"/>
                          </w:rPr>
                          <w:t> </w:t>
                        </w:r>
                      </w:p>
                    </w:tc>
                    <w:tc>
                      <w:tcPr>
                        <w:tcW w:w="1285" w:type="dxa"/>
                        <w:tcMar>
                          <w:top w:w="0" w:type="dxa"/>
                          <w:left w:w="0" w:type="dxa"/>
                          <w:bottom w:w="0" w:type="dxa"/>
                          <w:right w:w="0" w:type="dxa"/>
                        </w:tcMar>
                        <w:hideMark/>
                      </w:tcPr>
                      <w:p w14:paraId="0E2790B1" w14:textId="77777777" w:rsidR="00ED2CF0" w:rsidRPr="006E5C9A" w:rsidRDefault="00000000" w:rsidP="006E5C9A">
                        <w:pPr>
                          <w:pStyle w:val="documentulli"/>
                          <w:numPr>
                            <w:ilvl w:val="0"/>
                            <w:numId w:val="1"/>
                          </w:numPr>
                          <w:pBdr>
                            <w:left w:val="none" w:sz="0" w:space="0" w:color="auto"/>
                          </w:pBdr>
                          <w:spacing w:line="320" w:lineRule="atLeast"/>
                          <w:rPr>
                            <w:rStyle w:val="span"/>
                            <w:rFonts w:eastAsia="Century Gothic"/>
                          </w:rPr>
                        </w:pPr>
                        <w:r w:rsidRPr="006E5C9A">
                          <w:rPr>
                            <w:rStyle w:val="span"/>
                            <w:rFonts w:eastAsia="Century Gothic"/>
                            <w:noProof/>
                          </w:rPr>
                          <w:drawing>
                            <wp:anchor distT="0" distB="0" distL="114300" distR="114300" simplePos="0" relativeHeight="251666432" behindDoc="0" locked="0" layoutInCell="1" allowOverlap="1" wp14:anchorId="55FB78DC" wp14:editId="2B5868F0">
                              <wp:simplePos x="0" y="0"/>
                              <wp:positionH relativeFrom="column">
                                <wp:posOffset>-394970</wp:posOffset>
                              </wp:positionH>
                              <wp:positionV relativeFrom="paragraph">
                                <wp:posOffset>31750</wp:posOffset>
                              </wp:positionV>
                              <wp:extent cx="152832" cy="152923"/>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0"/>
                                      <a:stretch>
                                        <a:fillRect/>
                                      </a:stretch>
                                    </pic:blipFill>
                                    <pic:spPr>
                                      <a:xfrm>
                                        <a:off x="0" y="0"/>
                                        <a:ext cx="152832" cy="152923"/>
                                      </a:xfrm>
                                      <a:prstGeom prst="rect">
                                        <a:avLst/>
                                      </a:prstGeom>
                                    </pic:spPr>
                                  </pic:pic>
                                </a:graphicData>
                              </a:graphic>
                            </wp:anchor>
                          </w:drawing>
                        </w:r>
                        <w:r w:rsidRPr="006E5C9A">
                          <w:rPr>
                            <w:rStyle w:val="span"/>
                            <w:rFonts w:ascii="Century Gothic" w:eastAsia="Century Gothic" w:hAnsi="Century Gothic" w:cs="Century Gothic"/>
                            <w:sz w:val="22"/>
                            <w:szCs w:val="22"/>
                          </w:rPr>
                          <w:t>Jan 2022 - Current</w:t>
                        </w:r>
                      </w:p>
                    </w:tc>
                    <w:tc>
                      <w:tcPr>
                        <w:tcW w:w="8725" w:type="dxa"/>
                        <w:tcMar>
                          <w:top w:w="0" w:type="dxa"/>
                          <w:left w:w="0" w:type="dxa"/>
                          <w:bottom w:w="0" w:type="dxa"/>
                          <w:right w:w="0" w:type="dxa"/>
                        </w:tcMar>
                        <w:hideMark/>
                      </w:tcPr>
                      <w:p w14:paraId="1EE69FE2" w14:textId="77777777" w:rsidR="00ED2CF0" w:rsidRPr="006E5C9A" w:rsidRDefault="00000000" w:rsidP="006E5C9A">
                        <w:pPr>
                          <w:pStyle w:val="documentulli"/>
                          <w:numPr>
                            <w:ilvl w:val="0"/>
                            <w:numId w:val="1"/>
                          </w:numPr>
                          <w:pBdr>
                            <w:left w:val="none" w:sz="0" w:space="0" w:color="auto"/>
                          </w:pBdr>
                          <w:spacing w:line="320" w:lineRule="atLeast"/>
                          <w:rPr>
                            <w:rStyle w:val="span"/>
                            <w:rFonts w:ascii="Century Gothic" w:eastAsia="Century Gothic" w:hAnsi="Century Gothic" w:cs="Century Gothic"/>
                            <w:b/>
                            <w:bCs/>
                            <w:sz w:val="32"/>
                            <w:szCs w:val="32"/>
                          </w:rPr>
                        </w:pPr>
                        <w:r w:rsidRPr="006E5C9A">
                          <w:rPr>
                            <w:rStyle w:val="span"/>
                            <w:rFonts w:ascii="Century Gothic" w:eastAsia="Century Gothic" w:hAnsi="Century Gothic" w:cs="Century Gothic"/>
                            <w:b/>
                            <w:bCs/>
                            <w:sz w:val="32"/>
                            <w:szCs w:val="32"/>
                          </w:rPr>
                          <w:t xml:space="preserve">Manager II, Technical Program Manager </w:t>
                        </w:r>
                      </w:p>
                      <w:p w14:paraId="109062D1" w14:textId="77777777" w:rsidR="00ED2CF0" w:rsidRPr="006E5C9A" w:rsidRDefault="00000000" w:rsidP="006E5C9A">
                        <w:pPr>
                          <w:pStyle w:val="documentulli"/>
                          <w:numPr>
                            <w:ilvl w:val="0"/>
                            <w:numId w:val="1"/>
                          </w:numPr>
                          <w:pBdr>
                            <w:left w:val="none" w:sz="0" w:space="0" w:color="auto"/>
                          </w:pBdr>
                          <w:spacing w:line="320" w:lineRule="atLeast"/>
                          <w:rPr>
                            <w:rStyle w:val="span"/>
                            <w:rFonts w:ascii="Century Gothic" w:eastAsia="Century Gothic" w:hAnsi="Century Gothic" w:cs="Century Gothic"/>
                            <w:b/>
                            <w:bCs/>
                            <w:sz w:val="32"/>
                            <w:szCs w:val="32"/>
                          </w:rPr>
                        </w:pPr>
                        <w:r w:rsidRPr="006E5C9A">
                          <w:rPr>
                            <w:rStyle w:val="span"/>
                            <w:rFonts w:ascii="Century Gothic" w:eastAsia="Century Gothic" w:hAnsi="Century Gothic" w:cs="Century Gothic"/>
                            <w:b/>
                            <w:bCs/>
                            <w:sz w:val="32"/>
                            <w:szCs w:val="32"/>
                          </w:rPr>
                          <w:t>Walmart Global Tech, Sunnyvale, CA</w:t>
                        </w:r>
                      </w:p>
                      <w:p w14:paraId="0E2BAADE" w14:textId="77777777" w:rsidR="00ED2CF0" w:rsidRDefault="00000000" w:rsidP="00333A68">
                        <w:pPr>
                          <w:pStyle w:val="documentulli"/>
                          <w:numPr>
                            <w:ilvl w:val="0"/>
                            <w:numId w:val="1"/>
                          </w:numPr>
                          <w:spacing w:line="32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Working as TPM in Search and Personalization team</w:t>
                        </w:r>
                      </w:p>
                      <w:p w14:paraId="3C46D04E" w14:textId="77777777" w:rsidR="00ED2CF0" w:rsidRDefault="00000000" w:rsidP="00333A68">
                        <w:pPr>
                          <w:pStyle w:val="documentulli"/>
                          <w:numPr>
                            <w:ilvl w:val="0"/>
                            <w:numId w:val="1"/>
                          </w:numPr>
                          <w:spacing w:line="32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Partner with engineering team to triage requirements, facilitate architecture and design of large-scale and highly available systems and databases, and design efficient and effective business processes</w:t>
                        </w:r>
                      </w:p>
                      <w:p w14:paraId="03B20905" w14:textId="77777777" w:rsidR="00ED2CF0" w:rsidRDefault="00000000" w:rsidP="00333A68">
                        <w:pPr>
                          <w:pStyle w:val="documentulli"/>
                          <w:numPr>
                            <w:ilvl w:val="0"/>
                            <w:numId w:val="1"/>
                          </w:numPr>
                          <w:spacing w:line="320" w:lineRule="atLeast"/>
                          <w:rPr>
                            <w:rStyle w:val="span"/>
                            <w:rFonts w:ascii="Century Gothic" w:eastAsia="Century Gothic" w:hAnsi="Century Gothic" w:cs="Century Gothic"/>
                            <w:sz w:val="22"/>
                            <w:szCs w:val="22"/>
                          </w:rPr>
                        </w:pPr>
                        <w:r w:rsidRPr="00897A8C">
                          <w:rPr>
                            <w:rStyle w:val="span"/>
                            <w:rFonts w:ascii="Century Gothic" w:eastAsia="Century Gothic" w:hAnsi="Century Gothic" w:cs="Century Gothic"/>
                            <w:sz w:val="22"/>
                            <w:szCs w:val="22"/>
                          </w:rPr>
                          <w:t>Manage software releases, system migrations, configuration, and infrastructure changes for highly available and scalable systems</w:t>
                        </w:r>
                      </w:p>
                      <w:p w14:paraId="42B47732" w14:textId="36B99AEA" w:rsidR="00333A68" w:rsidRPr="006E5C9A" w:rsidRDefault="00333A68" w:rsidP="006E5C9A">
                        <w:pPr>
                          <w:pStyle w:val="documentulli"/>
                          <w:numPr>
                            <w:ilvl w:val="0"/>
                            <w:numId w:val="1"/>
                          </w:numPr>
                          <w:spacing w:line="320" w:lineRule="atLeast"/>
                          <w:rPr>
                            <w:rStyle w:val="span"/>
                            <w:rFonts w:ascii="Century Gothic" w:eastAsia="Century Gothic" w:hAnsi="Century Gothic" w:cs="Century Gothic"/>
                            <w:sz w:val="22"/>
                            <w:szCs w:val="22"/>
                          </w:rPr>
                        </w:pPr>
                        <w:r w:rsidRPr="00333A68">
                          <w:rPr>
                            <w:rStyle w:val="span"/>
                            <w:rFonts w:ascii="Century Gothic" w:eastAsia="Century Gothic" w:hAnsi="Century Gothic" w:cs="Century Gothic"/>
                            <w:sz w:val="22"/>
                            <w:szCs w:val="22"/>
                          </w:rPr>
                          <w:lastRenderedPageBreak/>
                          <w:t>Utilized Azure DevOps for comprehensive program planning, tracking Azure DevOps;</w:t>
                        </w:r>
                      </w:p>
                      <w:p w14:paraId="43FF3EF2" w14:textId="77777777" w:rsidR="006E5C9A" w:rsidRPr="00897A8C" w:rsidRDefault="00897A8C" w:rsidP="006E5C9A">
                        <w:pPr>
                          <w:pStyle w:val="documentulli"/>
                          <w:numPr>
                            <w:ilvl w:val="0"/>
                            <w:numId w:val="1"/>
                          </w:numPr>
                          <w:spacing w:line="320" w:lineRule="atLeast"/>
                          <w:rPr>
                            <w:rStyle w:val="span"/>
                            <w:rFonts w:ascii="Century Gothic" w:eastAsia="Century Gothic" w:hAnsi="Century Gothic" w:cs="Century Gothic"/>
                            <w:sz w:val="22"/>
                            <w:szCs w:val="22"/>
                          </w:rPr>
                        </w:pPr>
                        <w:r w:rsidRPr="00897A8C">
                          <w:rPr>
                            <w:rStyle w:val="span"/>
                            <w:rFonts w:ascii="Century Gothic" w:eastAsia="Century Gothic" w:hAnsi="Century Gothic" w:cs="Century Gothic"/>
                            <w:sz w:val="22"/>
                            <w:szCs w:val="22"/>
                          </w:rPr>
                          <w:t xml:space="preserve"> Developed and managed program plans, budgets, and resource </w:t>
                        </w:r>
                        <w:r w:rsidR="006E5C9A" w:rsidRPr="00333A68">
                          <w:rPr>
                            <w:rStyle w:val="span"/>
                            <w:rFonts w:ascii="Century Gothic" w:eastAsia="Century Gothic" w:hAnsi="Century Gothic" w:cs="Century Gothic"/>
                            <w:sz w:val="22"/>
                            <w:szCs w:val="22"/>
                          </w:rPr>
                          <w:t>progress, managing dependencies, and adjusting strategies to achieve program objectives effectively.</w:t>
                        </w:r>
                      </w:p>
                      <w:p w14:paraId="321EA853" w14:textId="77777777" w:rsidR="006E5C9A" w:rsidRPr="00897A8C" w:rsidRDefault="006E5C9A" w:rsidP="006E5C9A">
                        <w:pPr>
                          <w:pStyle w:val="documentulli"/>
                          <w:numPr>
                            <w:ilvl w:val="0"/>
                            <w:numId w:val="1"/>
                          </w:numPr>
                          <w:spacing w:line="320" w:lineRule="atLeast"/>
                          <w:rPr>
                            <w:rStyle w:val="span"/>
                            <w:rFonts w:ascii="Century Gothic" w:eastAsia="Century Gothic" w:hAnsi="Century Gothic" w:cs="Century Gothic"/>
                            <w:sz w:val="22"/>
                            <w:szCs w:val="22"/>
                          </w:rPr>
                        </w:pPr>
                        <w:r w:rsidRPr="00897A8C">
                          <w:rPr>
                            <w:rStyle w:val="span"/>
                            <w:rFonts w:ascii="Century Gothic" w:eastAsia="Century Gothic" w:hAnsi="Century Gothic" w:cs="Century Gothic"/>
                            <w:sz w:val="22"/>
                            <w:szCs w:val="22"/>
                          </w:rPr>
                          <w:t>Interface with cloud network and system engineering teams to facilitate triage and resolution of production problems</w:t>
                        </w:r>
                      </w:p>
                      <w:p w14:paraId="5D2C4CE5" w14:textId="77777777" w:rsidR="006E5C9A" w:rsidRPr="00897A8C" w:rsidRDefault="006E5C9A" w:rsidP="006E5C9A">
                        <w:pPr>
                          <w:pStyle w:val="documentulli"/>
                          <w:numPr>
                            <w:ilvl w:val="0"/>
                            <w:numId w:val="1"/>
                          </w:numPr>
                          <w:spacing w:line="320" w:lineRule="atLeast"/>
                          <w:rPr>
                            <w:rStyle w:val="span"/>
                            <w:rFonts w:ascii="Century Gothic" w:eastAsia="Century Gothic" w:hAnsi="Century Gothic" w:cs="Century Gothic"/>
                            <w:sz w:val="22"/>
                            <w:szCs w:val="22"/>
                          </w:rPr>
                        </w:pPr>
                        <w:r w:rsidRPr="00897A8C">
                          <w:rPr>
                            <w:rStyle w:val="span"/>
                            <w:rFonts w:ascii="Century Gothic" w:eastAsia="Century Gothic" w:hAnsi="Century Gothic" w:cs="Century Gothic"/>
                            <w:sz w:val="22"/>
                            <w:szCs w:val="22"/>
                          </w:rPr>
                          <w:t>Drove strategic cross-functional teams and increased search revenue over 15% on deals during holiday events.</w:t>
                        </w:r>
                      </w:p>
                      <w:p w14:paraId="078ED7BE" w14:textId="77777777" w:rsidR="006E5C9A" w:rsidRDefault="006E5C9A" w:rsidP="006E5C9A">
                        <w:pPr>
                          <w:pStyle w:val="documentulli"/>
                          <w:numPr>
                            <w:ilvl w:val="0"/>
                            <w:numId w:val="1"/>
                          </w:numPr>
                          <w:spacing w:line="320" w:lineRule="atLeast"/>
                          <w:rPr>
                            <w:rStyle w:val="span"/>
                            <w:rFonts w:ascii="Century Gothic" w:eastAsia="Century Gothic" w:hAnsi="Century Gothic" w:cs="Century Gothic"/>
                            <w:sz w:val="22"/>
                            <w:szCs w:val="22"/>
                          </w:rPr>
                        </w:pPr>
                        <w:r w:rsidRPr="00897A8C">
                          <w:rPr>
                            <w:rStyle w:val="span"/>
                            <w:rFonts w:ascii="Century Gothic" w:eastAsia="Century Gothic" w:hAnsi="Century Gothic" w:cs="Century Gothic"/>
                            <w:sz w:val="22"/>
                            <w:szCs w:val="22"/>
                          </w:rPr>
                          <w:t xml:space="preserve"> Utilized SharePoint as a central </w:t>
                        </w:r>
                        <w:r w:rsidRPr="006E5C9A">
                          <w:rPr>
                            <w:rStyle w:val="span"/>
                            <w:rFonts w:ascii="Century Gothic" w:eastAsia="Century Gothic" w:hAnsi="Century Gothic" w:cs="Century Gothic"/>
                            <w:sz w:val="22"/>
                            <w:szCs w:val="22"/>
                          </w:rPr>
                          <w:t>collaboration</w:t>
                        </w:r>
                        <w:r w:rsidRPr="00897A8C">
                          <w:rPr>
                            <w:rStyle w:val="span"/>
                            <w:rFonts w:ascii="Century Gothic" w:eastAsia="Century Gothic" w:hAnsi="Century Gothic" w:cs="Century Gothic"/>
                            <w:sz w:val="22"/>
                            <w:szCs w:val="22"/>
                          </w:rPr>
                          <w:t xml:space="preserve"> and project management platform, customizing it to meet project-specific needs.</w:t>
                        </w:r>
                      </w:p>
                      <w:p w14:paraId="0828A231" w14:textId="0DF752BE" w:rsidR="00897A8C" w:rsidRPr="00897A8C" w:rsidRDefault="006E5C9A" w:rsidP="006E5C9A">
                        <w:pPr>
                          <w:pStyle w:val="documentulli"/>
                          <w:numPr>
                            <w:ilvl w:val="0"/>
                            <w:numId w:val="1"/>
                          </w:numPr>
                          <w:spacing w:line="320" w:lineRule="atLeast"/>
                          <w:rPr>
                            <w:rStyle w:val="span"/>
                            <w:rFonts w:ascii="Century Gothic" w:eastAsia="Century Gothic" w:hAnsi="Century Gothic" w:cs="Century Gothic"/>
                            <w:sz w:val="22"/>
                            <w:szCs w:val="22"/>
                          </w:rPr>
                        </w:pPr>
                        <w:r w:rsidRPr="00333A68">
                          <w:rPr>
                            <w:rStyle w:val="span"/>
                            <w:rFonts w:ascii="Century Gothic" w:eastAsia="Century Gothic" w:hAnsi="Century Gothic" w:cs="Century Gothic"/>
                            <w:sz w:val="22"/>
                            <w:szCs w:val="22"/>
                          </w:rPr>
                          <w:t xml:space="preserve">Created, implemented, and presented to the team the tools that were used to work with </w:t>
                        </w:r>
                        <w:r w:rsidR="00897A8C" w:rsidRPr="00897A8C">
                          <w:rPr>
                            <w:rStyle w:val="span"/>
                            <w:rFonts w:ascii="Century Gothic" w:eastAsia="Century Gothic" w:hAnsi="Century Gothic" w:cs="Century Gothic"/>
                            <w:sz w:val="22"/>
                            <w:szCs w:val="22"/>
                          </w:rPr>
                          <w:t>allocation, resulting improvement in project efficiency.</w:t>
                        </w:r>
                      </w:p>
                      <w:p w14:paraId="23EA052D" w14:textId="557E47EB" w:rsidR="00897A8C" w:rsidRDefault="00897A8C" w:rsidP="00333A68">
                        <w:pPr>
                          <w:pStyle w:val="documentulli"/>
                          <w:numPr>
                            <w:ilvl w:val="0"/>
                            <w:numId w:val="1"/>
                          </w:numPr>
                          <w:spacing w:line="320" w:lineRule="atLeast"/>
                          <w:rPr>
                            <w:rStyle w:val="span"/>
                            <w:rFonts w:ascii="Century Gothic" w:eastAsia="Century Gothic" w:hAnsi="Century Gothic" w:cs="Century Gothic"/>
                            <w:sz w:val="22"/>
                            <w:szCs w:val="22"/>
                          </w:rPr>
                        </w:pPr>
                        <w:r w:rsidRPr="00897A8C">
                          <w:rPr>
                            <w:rStyle w:val="span"/>
                            <w:rFonts w:ascii="Century Gothic" w:eastAsia="Century Gothic" w:hAnsi="Century Gothic" w:cs="Century Gothic"/>
                            <w:sz w:val="22"/>
                            <w:szCs w:val="22"/>
                          </w:rPr>
                          <w:t xml:space="preserve">Implemented SharePoint </w:t>
                        </w:r>
                        <w:r w:rsidRPr="006E5C9A">
                          <w:rPr>
                            <w:rStyle w:val="span"/>
                            <w:rFonts w:ascii="Century Gothic" w:eastAsia="Century Gothic" w:hAnsi="Century Gothic" w:cs="Century Gothic"/>
                            <w:sz w:val="22"/>
                            <w:szCs w:val="22"/>
                          </w:rPr>
                          <w:t>workflows</w:t>
                        </w:r>
                        <w:r w:rsidRPr="00897A8C">
                          <w:rPr>
                            <w:rStyle w:val="span"/>
                            <w:rFonts w:ascii="Century Gothic" w:eastAsia="Century Gothic" w:hAnsi="Century Gothic" w:cs="Century Gothic"/>
                            <w:sz w:val="22"/>
                            <w:szCs w:val="22"/>
                          </w:rPr>
                          <w:t xml:space="preserve"> to automate repetitive tasks, reducing manual eff</w:t>
                        </w:r>
                        <w:r>
                          <w:rPr>
                            <w:rStyle w:val="span"/>
                            <w:rFonts w:ascii="Century Gothic" w:eastAsia="Century Gothic" w:hAnsi="Century Gothic" w:cs="Century Gothic"/>
                            <w:sz w:val="22"/>
                            <w:szCs w:val="22"/>
                          </w:rPr>
                          <w:t>ort</w:t>
                        </w:r>
                        <w:r w:rsidRPr="00897A8C">
                          <w:rPr>
                            <w:rStyle w:val="span"/>
                            <w:rFonts w:ascii="Century Gothic" w:eastAsia="Century Gothic" w:hAnsi="Century Gothic" w:cs="Century Gothic"/>
                            <w:sz w:val="22"/>
                            <w:szCs w:val="22"/>
                          </w:rPr>
                          <w:t>.</w:t>
                        </w:r>
                      </w:p>
                      <w:p w14:paraId="7DC761E3" w14:textId="77777777" w:rsidR="006E5C9A" w:rsidRDefault="00897A8C" w:rsidP="005E346F">
                        <w:pPr>
                          <w:pStyle w:val="documentulli"/>
                          <w:numPr>
                            <w:ilvl w:val="0"/>
                            <w:numId w:val="1"/>
                          </w:numPr>
                          <w:pBdr>
                            <w:left w:val="none" w:sz="0" w:space="0" w:color="auto"/>
                          </w:pBdr>
                          <w:spacing w:line="320" w:lineRule="atLeast"/>
                          <w:rPr>
                            <w:rStyle w:val="span"/>
                            <w:rFonts w:ascii="Century Gothic" w:eastAsia="Century Gothic" w:hAnsi="Century Gothic" w:cs="Century Gothic"/>
                            <w:sz w:val="22"/>
                            <w:szCs w:val="22"/>
                          </w:rPr>
                        </w:pPr>
                        <w:r w:rsidRPr="00897A8C">
                          <w:rPr>
                            <w:rStyle w:val="span"/>
                            <w:rFonts w:ascii="Century Gothic" w:eastAsia="Century Gothic" w:hAnsi="Century Gothic" w:cs="Century Gothic"/>
                            <w:sz w:val="22"/>
                            <w:szCs w:val="22"/>
                          </w:rPr>
                          <w:t>Extensive experience in developing custom business applications using PowerApps.</w:t>
                        </w:r>
                      </w:p>
                      <w:p w14:paraId="171438E5" w14:textId="5ADD7B13" w:rsidR="00897A8C" w:rsidRPr="006E5C9A" w:rsidRDefault="00897A8C" w:rsidP="005E346F">
                        <w:pPr>
                          <w:pStyle w:val="documentulli"/>
                          <w:numPr>
                            <w:ilvl w:val="0"/>
                            <w:numId w:val="1"/>
                          </w:numPr>
                          <w:pBdr>
                            <w:left w:val="none" w:sz="0" w:space="0" w:color="auto"/>
                          </w:pBdr>
                          <w:spacing w:line="320" w:lineRule="atLeast"/>
                          <w:rPr>
                            <w:rStyle w:val="span"/>
                            <w:rFonts w:ascii="Century Gothic" w:eastAsia="Century Gothic" w:hAnsi="Century Gothic" w:cs="Century Gothic"/>
                            <w:sz w:val="22"/>
                            <w:szCs w:val="22"/>
                          </w:rPr>
                        </w:pPr>
                        <w:r w:rsidRPr="00897A8C">
                          <w:rPr>
                            <w:rStyle w:val="span"/>
                            <w:rFonts w:ascii="Century Gothic" w:eastAsia="Century Gothic" w:hAnsi="Century Gothic" w:cs="Century Gothic"/>
                            <w:sz w:val="22"/>
                            <w:szCs w:val="22"/>
                          </w:rPr>
                          <w:t>Proficient in creating canvas and model-driven apps tailored to specific organizational needs.</w:t>
                        </w:r>
                      </w:p>
                      <w:p w14:paraId="5D75692C" w14:textId="77777777" w:rsidR="00897A8C" w:rsidRPr="00897A8C" w:rsidRDefault="00897A8C" w:rsidP="00333A68">
                        <w:pPr>
                          <w:pStyle w:val="documentulli"/>
                          <w:numPr>
                            <w:ilvl w:val="0"/>
                            <w:numId w:val="1"/>
                          </w:numPr>
                          <w:spacing w:line="320" w:lineRule="atLeast"/>
                          <w:rPr>
                            <w:rStyle w:val="span"/>
                            <w:rFonts w:ascii="Century Gothic" w:eastAsia="Century Gothic" w:hAnsi="Century Gothic" w:cs="Century Gothic"/>
                            <w:sz w:val="22"/>
                            <w:szCs w:val="22"/>
                          </w:rPr>
                        </w:pPr>
                        <w:r w:rsidRPr="00897A8C">
                          <w:rPr>
                            <w:rStyle w:val="span"/>
                            <w:rFonts w:ascii="Century Gothic" w:eastAsia="Century Gothic" w:hAnsi="Century Gothic" w:cs="Century Gothic"/>
                            <w:sz w:val="22"/>
                            <w:szCs w:val="22"/>
                          </w:rPr>
                          <w:t xml:space="preserve"> Ensured program compliance with industry regulations and company policies, achieving [X%] reduction in compliance issues.</w:t>
                        </w:r>
                      </w:p>
                      <w:p w14:paraId="06439B94" w14:textId="01BD7D1D" w:rsidR="00897A8C" w:rsidRPr="00897A8C" w:rsidRDefault="00897A8C" w:rsidP="00333A68">
                        <w:pPr>
                          <w:pStyle w:val="documentulli"/>
                          <w:numPr>
                            <w:ilvl w:val="0"/>
                            <w:numId w:val="1"/>
                          </w:numPr>
                          <w:spacing w:line="320" w:lineRule="atLeast"/>
                          <w:rPr>
                            <w:rStyle w:val="span"/>
                            <w:rFonts w:ascii="Century Gothic" w:eastAsia="Century Gothic" w:hAnsi="Century Gothic" w:cs="Century Gothic"/>
                            <w:sz w:val="22"/>
                            <w:szCs w:val="22"/>
                          </w:rPr>
                        </w:pPr>
                        <w:r w:rsidRPr="00897A8C">
                          <w:rPr>
                            <w:rStyle w:val="span"/>
                            <w:rFonts w:ascii="Century Gothic" w:eastAsia="Century Gothic" w:hAnsi="Century Gothic" w:cs="Century Gothic"/>
                            <w:sz w:val="22"/>
                            <w:szCs w:val="22"/>
                          </w:rPr>
                          <w:t xml:space="preserve"> Conducted regular status meetings and provided clear communication to stakeholders, resulting in improved transparency and client satisfaction.</w:t>
                        </w:r>
                      </w:p>
                      <w:p w14:paraId="7CAC59BA" w14:textId="7C509A32" w:rsidR="00897A8C" w:rsidRPr="00897A8C" w:rsidRDefault="00897A8C" w:rsidP="00333A68">
                        <w:pPr>
                          <w:pStyle w:val="documentulli"/>
                          <w:numPr>
                            <w:ilvl w:val="0"/>
                            <w:numId w:val="1"/>
                          </w:numPr>
                          <w:spacing w:line="320" w:lineRule="atLeast"/>
                          <w:rPr>
                            <w:rStyle w:val="span"/>
                            <w:rFonts w:ascii="Century Gothic" w:eastAsia="Century Gothic" w:hAnsi="Century Gothic" w:cs="Century Gothic"/>
                            <w:sz w:val="22"/>
                            <w:szCs w:val="22"/>
                          </w:rPr>
                        </w:pPr>
                        <w:r w:rsidRPr="00897A8C">
                          <w:rPr>
                            <w:rStyle w:val="span"/>
                            <w:rFonts w:ascii="Century Gothic" w:eastAsia="Century Gothic" w:hAnsi="Century Gothic" w:cs="Century Gothic"/>
                            <w:sz w:val="22"/>
                            <w:szCs w:val="22"/>
                          </w:rPr>
                          <w:t xml:space="preserve"> Mentored and coached team members, fostering a culture of continuous improvement and professional growth</w:t>
                        </w:r>
                      </w:p>
                      <w:p w14:paraId="48EE280C" w14:textId="77777777" w:rsidR="00ED2CF0" w:rsidRDefault="00000000" w:rsidP="005E346F">
                        <w:pPr>
                          <w:pStyle w:val="documentulli"/>
                          <w:numPr>
                            <w:ilvl w:val="0"/>
                            <w:numId w:val="1"/>
                          </w:numPr>
                          <w:pBdr>
                            <w:left w:val="none" w:sz="0" w:space="0" w:color="auto"/>
                          </w:pBdr>
                          <w:spacing w:line="320" w:lineRule="atLeast"/>
                          <w:rPr>
                            <w:rStyle w:val="span"/>
                            <w:rFonts w:ascii="Century Gothic" w:eastAsia="Century Gothic" w:hAnsi="Century Gothic" w:cs="Century Gothic"/>
                            <w:sz w:val="22"/>
                            <w:szCs w:val="22"/>
                          </w:rPr>
                        </w:pPr>
                        <w:r w:rsidRPr="00897A8C">
                          <w:rPr>
                            <w:rStyle w:val="span"/>
                            <w:rFonts w:ascii="Century Gothic" w:eastAsia="Century Gothic" w:hAnsi="Century Gothic" w:cs="Century Gothic"/>
                            <w:sz w:val="22"/>
                            <w:szCs w:val="22"/>
                          </w:rPr>
                          <w:t>Coordinated with over 20 teams</w:t>
                        </w:r>
                        <w:r>
                          <w:rPr>
                            <w:rStyle w:val="span"/>
                            <w:rFonts w:ascii="Century Gothic" w:eastAsia="Century Gothic" w:hAnsi="Century Gothic" w:cs="Century Gothic"/>
                            <w:sz w:val="22"/>
                            <w:szCs w:val="22"/>
                          </w:rPr>
                          <w:t xml:space="preserve"> on building international linguistic web platform for all Walmart customers.</w:t>
                        </w:r>
                      </w:p>
                      <w:p w14:paraId="5F47D32D" w14:textId="77777777" w:rsidR="00897A8C" w:rsidRPr="00897A8C" w:rsidRDefault="00897A8C" w:rsidP="005E346F">
                        <w:pPr>
                          <w:pStyle w:val="documentulli"/>
                          <w:numPr>
                            <w:ilvl w:val="0"/>
                            <w:numId w:val="1"/>
                          </w:numPr>
                          <w:pBdr>
                            <w:left w:val="none" w:sz="0" w:space="0" w:color="auto"/>
                          </w:pBdr>
                          <w:spacing w:line="320" w:lineRule="atLeast"/>
                          <w:rPr>
                            <w:rStyle w:val="span"/>
                            <w:rFonts w:ascii="Century Gothic" w:eastAsia="Century Gothic" w:hAnsi="Century Gothic" w:cs="Century Gothic"/>
                            <w:sz w:val="22"/>
                            <w:szCs w:val="22"/>
                          </w:rPr>
                        </w:pPr>
                        <w:r w:rsidRPr="00897A8C">
                          <w:rPr>
                            <w:rStyle w:val="span"/>
                            <w:rFonts w:ascii="Century Gothic" w:eastAsia="Century Gothic" w:hAnsi="Century Gothic" w:cs="Century Gothic"/>
                            <w:sz w:val="22"/>
                            <w:szCs w:val="22"/>
                          </w:rPr>
                          <w:t>Skilled in creating custom visuals and implementing advanced features like DAX calculations.</w:t>
                        </w:r>
                      </w:p>
                      <w:p w14:paraId="71DDC025" w14:textId="1FBE08E2" w:rsidR="00897A8C" w:rsidRPr="00333A68" w:rsidRDefault="00897A8C" w:rsidP="005E346F">
                        <w:pPr>
                          <w:pStyle w:val="documentulli"/>
                          <w:numPr>
                            <w:ilvl w:val="0"/>
                            <w:numId w:val="1"/>
                          </w:numPr>
                          <w:pBdr>
                            <w:left w:val="none" w:sz="0" w:space="0" w:color="auto"/>
                          </w:pBdr>
                          <w:spacing w:line="320" w:lineRule="atLeast"/>
                          <w:rPr>
                            <w:rStyle w:val="span"/>
                            <w:rFonts w:ascii="Century Gothic" w:eastAsia="Century Gothic" w:hAnsi="Century Gothic" w:cs="Century Gothic"/>
                            <w:sz w:val="22"/>
                            <w:szCs w:val="22"/>
                          </w:rPr>
                        </w:pPr>
                        <w:r w:rsidRPr="00897A8C">
                          <w:rPr>
                            <w:rStyle w:val="span"/>
                            <w:rFonts w:ascii="Century Gothic" w:eastAsia="Century Gothic" w:hAnsi="Century Gothic" w:cs="Century Gothic"/>
                            <w:sz w:val="22"/>
                            <w:szCs w:val="22"/>
                          </w:rPr>
                          <w:t>Demonstrated ability to transform complex data into actionable insights for informed decision-making</w:t>
                        </w:r>
                      </w:p>
                      <w:p w14:paraId="73832102" w14:textId="77777777" w:rsidR="00ED2CF0" w:rsidRDefault="00000000" w:rsidP="00333A68">
                        <w:pPr>
                          <w:pStyle w:val="documentulli"/>
                          <w:numPr>
                            <w:ilvl w:val="0"/>
                            <w:numId w:val="1"/>
                          </w:numPr>
                          <w:spacing w:line="32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Lead Enterprise software development using Agile and Waterfall software development methodologies.</w:t>
                        </w:r>
                      </w:p>
                    </w:tc>
                  </w:tr>
                </w:tbl>
                <w:p w14:paraId="0793AD50" w14:textId="77777777" w:rsidR="00ED2CF0" w:rsidRPr="006E5C9A" w:rsidRDefault="00ED2CF0" w:rsidP="006E5C9A">
                  <w:pPr>
                    <w:pStyle w:val="documentulli"/>
                    <w:numPr>
                      <w:ilvl w:val="0"/>
                      <w:numId w:val="1"/>
                    </w:numPr>
                    <w:pBdr>
                      <w:left w:val="none" w:sz="0" w:space="0" w:color="auto"/>
                    </w:pBdr>
                    <w:spacing w:line="320" w:lineRule="atLeast"/>
                    <w:rPr>
                      <w:rStyle w:val="span"/>
                      <w:rFonts w:ascii="Century Gothic" w:eastAsia="Century Gothic" w:hAnsi="Century Gothic" w:cs="Century Gothic"/>
                      <w:sz w:val="22"/>
                      <w:szCs w:val="22"/>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610"/>
                  </w:tblGrid>
                  <w:tr w:rsidR="00ED2CF0" w:rsidRPr="006E5C9A" w14:paraId="4D763441" w14:textId="77777777">
                    <w:trPr>
                      <w:tblCellSpacing w:w="0" w:type="dxa"/>
                    </w:trPr>
                    <w:tc>
                      <w:tcPr>
                        <w:tcW w:w="500" w:type="dxa"/>
                        <w:tcMar>
                          <w:top w:w="200" w:type="dxa"/>
                          <w:left w:w="0" w:type="dxa"/>
                          <w:bottom w:w="0" w:type="dxa"/>
                          <w:right w:w="0" w:type="dxa"/>
                        </w:tcMar>
                        <w:hideMark/>
                      </w:tcPr>
                      <w:p w14:paraId="476C96A7" w14:textId="77777777" w:rsidR="00ED2CF0" w:rsidRPr="006E5C9A" w:rsidRDefault="00000000" w:rsidP="006E5C9A">
                        <w:pPr>
                          <w:pStyle w:val="documentulli"/>
                          <w:numPr>
                            <w:ilvl w:val="0"/>
                            <w:numId w:val="1"/>
                          </w:numPr>
                          <w:pBdr>
                            <w:left w:val="none" w:sz="0" w:space="0" w:color="auto"/>
                          </w:pBdr>
                          <w:spacing w:line="320" w:lineRule="atLeast"/>
                          <w:rPr>
                            <w:rStyle w:val="span"/>
                            <w:rFonts w:eastAsia="Century Gothic"/>
                          </w:rPr>
                        </w:pPr>
                        <w:r w:rsidRPr="006E5C9A">
                          <w:rPr>
                            <w:rStyle w:val="span"/>
                            <w:rFonts w:eastAsia="Century Gothic"/>
                          </w:rPr>
                          <w:t> </w:t>
                        </w:r>
                      </w:p>
                    </w:tc>
                    <w:tc>
                      <w:tcPr>
                        <w:tcW w:w="1400" w:type="dxa"/>
                        <w:tcMar>
                          <w:top w:w="200" w:type="dxa"/>
                          <w:left w:w="0" w:type="dxa"/>
                          <w:bottom w:w="0" w:type="dxa"/>
                          <w:right w:w="0" w:type="dxa"/>
                        </w:tcMar>
                        <w:hideMark/>
                      </w:tcPr>
                      <w:p w14:paraId="2BDC4E2D" w14:textId="77777777" w:rsidR="00ED2CF0" w:rsidRPr="006E5C9A" w:rsidRDefault="00000000" w:rsidP="006E5C9A">
                        <w:pPr>
                          <w:pStyle w:val="documentulli"/>
                          <w:numPr>
                            <w:ilvl w:val="0"/>
                            <w:numId w:val="1"/>
                          </w:numPr>
                          <w:pBdr>
                            <w:left w:val="none" w:sz="0" w:space="0" w:color="auto"/>
                          </w:pBdr>
                          <w:spacing w:line="320" w:lineRule="atLeast"/>
                          <w:rPr>
                            <w:rStyle w:val="span"/>
                            <w:rFonts w:eastAsia="Century Gothic"/>
                          </w:rPr>
                        </w:pPr>
                        <w:r w:rsidRPr="006E5C9A">
                          <w:rPr>
                            <w:rStyle w:val="span"/>
                            <w:rFonts w:eastAsia="Century Gothic"/>
                            <w:noProof/>
                          </w:rPr>
                          <w:drawing>
                            <wp:anchor distT="0" distB="0" distL="114300" distR="114300" simplePos="0" relativeHeight="251667456" behindDoc="0" locked="0" layoutInCell="1" allowOverlap="1" wp14:anchorId="79BE90EE" wp14:editId="1ECB012F">
                              <wp:simplePos x="0" y="0"/>
                              <wp:positionH relativeFrom="column">
                                <wp:posOffset>-394970</wp:posOffset>
                              </wp:positionH>
                              <wp:positionV relativeFrom="paragraph">
                                <wp:posOffset>31750</wp:posOffset>
                              </wp:positionV>
                              <wp:extent cx="152832" cy="152923"/>
                              <wp:effectExtent l="0" t="0" r="0" b="0"/>
                              <wp:wrapNone/>
                              <wp:docPr id="100020" name="Picture 1000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0" name=""/>
                                      <pic:cNvPicPr>
                                        <a:picLocks/>
                                      </pic:cNvPicPr>
                                    </pic:nvPicPr>
                                    <pic:blipFill>
                                      <a:blip r:embed="rId10"/>
                                      <a:stretch>
                                        <a:fillRect/>
                                      </a:stretch>
                                    </pic:blipFill>
                                    <pic:spPr>
                                      <a:xfrm>
                                        <a:off x="0" y="0"/>
                                        <a:ext cx="152832" cy="152923"/>
                                      </a:xfrm>
                                      <a:prstGeom prst="rect">
                                        <a:avLst/>
                                      </a:prstGeom>
                                    </pic:spPr>
                                  </pic:pic>
                                </a:graphicData>
                              </a:graphic>
                            </wp:anchor>
                          </w:drawing>
                        </w:r>
                        <w:r w:rsidRPr="006E5C9A">
                          <w:rPr>
                            <w:rStyle w:val="span"/>
                            <w:rFonts w:ascii="Century Gothic" w:eastAsia="Century Gothic" w:hAnsi="Century Gothic" w:cs="Century Gothic"/>
                            <w:sz w:val="22"/>
                            <w:szCs w:val="22"/>
                          </w:rPr>
                          <w:t>Aug 2021 - Jan 2022</w:t>
                        </w:r>
                      </w:p>
                    </w:tc>
                    <w:tc>
                      <w:tcPr>
                        <w:tcW w:w="8610" w:type="dxa"/>
                        <w:tcMar>
                          <w:top w:w="200" w:type="dxa"/>
                          <w:left w:w="0" w:type="dxa"/>
                          <w:bottom w:w="0" w:type="dxa"/>
                          <w:right w:w="0" w:type="dxa"/>
                        </w:tcMar>
                        <w:hideMark/>
                      </w:tcPr>
                      <w:p w14:paraId="3DAFCF18" w14:textId="77777777" w:rsidR="00ED2CF0" w:rsidRPr="0052143C" w:rsidRDefault="00000000" w:rsidP="00333A68">
                        <w:pPr>
                          <w:pStyle w:val="documentulli"/>
                          <w:numPr>
                            <w:ilvl w:val="0"/>
                            <w:numId w:val="1"/>
                          </w:numPr>
                          <w:pBdr>
                            <w:left w:val="none" w:sz="0" w:space="0" w:color="auto"/>
                          </w:pBdr>
                          <w:spacing w:line="320" w:lineRule="atLeast"/>
                          <w:rPr>
                            <w:rStyle w:val="span"/>
                            <w:rFonts w:ascii="Century Gothic" w:eastAsia="Century Gothic" w:hAnsi="Century Gothic" w:cs="Century Gothic"/>
                            <w:b/>
                            <w:bCs/>
                            <w:sz w:val="22"/>
                            <w:szCs w:val="22"/>
                          </w:rPr>
                        </w:pPr>
                        <w:r w:rsidRPr="0052143C">
                          <w:rPr>
                            <w:rStyle w:val="span"/>
                            <w:rFonts w:ascii="Century Gothic" w:eastAsia="Century Gothic" w:hAnsi="Century Gothic" w:cs="Century Gothic"/>
                            <w:b/>
                            <w:bCs/>
                            <w:sz w:val="22"/>
                            <w:szCs w:val="22"/>
                          </w:rPr>
                          <w:t xml:space="preserve">Senior Manager @Deloitte </w:t>
                        </w:r>
                      </w:p>
                      <w:p w14:paraId="1CA88EC8" w14:textId="210D6D85" w:rsidR="00ED2CF0" w:rsidRPr="0052143C" w:rsidRDefault="00EA7638" w:rsidP="00333A68">
                        <w:pPr>
                          <w:pStyle w:val="documentulli"/>
                          <w:numPr>
                            <w:ilvl w:val="0"/>
                            <w:numId w:val="1"/>
                          </w:numPr>
                          <w:pBdr>
                            <w:left w:val="none" w:sz="0" w:space="0" w:color="auto"/>
                          </w:pBdr>
                          <w:spacing w:line="320" w:lineRule="atLeast"/>
                          <w:rPr>
                            <w:rStyle w:val="span"/>
                            <w:rFonts w:ascii="Century Gothic" w:eastAsia="Century Gothic" w:hAnsi="Century Gothic" w:cs="Century Gothic"/>
                            <w:b/>
                            <w:bCs/>
                            <w:sz w:val="22"/>
                            <w:szCs w:val="22"/>
                          </w:rPr>
                        </w:pPr>
                        <w:r w:rsidRPr="0052143C">
                          <w:rPr>
                            <w:rStyle w:val="span"/>
                            <w:rFonts w:ascii="Century Gothic" w:eastAsia="Century Gothic" w:hAnsi="Century Gothic" w:cs="Century Gothic"/>
                            <w:b/>
                            <w:bCs/>
                            <w:sz w:val="22"/>
                            <w:szCs w:val="22"/>
                          </w:rPr>
                          <w:t>Client: Kaiser Permanente, San Jose, CA</w:t>
                        </w:r>
                      </w:p>
                      <w:p w14:paraId="097A57F1" w14:textId="77777777" w:rsidR="00ED2CF0" w:rsidRDefault="00000000" w:rsidP="00333A68">
                        <w:pPr>
                          <w:pStyle w:val="documentulli"/>
                          <w:numPr>
                            <w:ilvl w:val="0"/>
                            <w:numId w:val="1"/>
                          </w:numPr>
                          <w:pBdr>
                            <w:left w:val="none" w:sz="0" w:space="0" w:color="auto"/>
                          </w:pBdr>
                          <w:spacing w:line="32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Managed team of technical and non-technical resources for implementation of Member Benefits portal</w:t>
                        </w:r>
                      </w:p>
                      <w:p w14:paraId="358C5E64" w14:textId="77777777" w:rsidR="00ED2CF0" w:rsidRDefault="00000000" w:rsidP="00333A68">
                        <w:pPr>
                          <w:pStyle w:val="documentulli"/>
                          <w:numPr>
                            <w:ilvl w:val="0"/>
                            <w:numId w:val="1"/>
                          </w:numPr>
                          <w:pBdr>
                            <w:left w:val="none" w:sz="0" w:space="0" w:color="auto"/>
                          </w:pBdr>
                          <w:spacing w:line="32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Worked with cross functional teams for integration and testing of new features.</w:t>
                        </w:r>
                      </w:p>
                      <w:p w14:paraId="1360650F" w14:textId="77777777" w:rsidR="00897A8C" w:rsidRPr="00897A8C" w:rsidRDefault="00897A8C" w:rsidP="00333A68">
                        <w:pPr>
                          <w:pStyle w:val="documentulli"/>
                          <w:numPr>
                            <w:ilvl w:val="0"/>
                            <w:numId w:val="1"/>
                          </w:numPr>
                          <w:pBdr>
                            <w:left w:val="none" w:sz="0" w:space="0" w:color="auto"/>
                          </w:pBdr>
                          <w:spacing w:line="320" w:lineRule="atLeast"/>
                          <w:rPr>
                            <w:rStyle w:val="span"/>
                            <w:rFonts w:ascii="Century Gothic" w:eastAsia="Century Gothic" w:hAnsi="Century Gothic" w:cs="Century Gothic"/>
                            <w:sz w:val="22"/>
                            <w:szCs w:val="22"/>
                          </w:rPr>
                        </w:pPr>
                        <w:r w:rsidRPr="00897A8C">
                          <w:rPr>
                            <w:rStyle w:val="span"/>
                            <w:rFonts w:ascii="Century Gothic" w:eastAsia="Century Gothic" w:hAnsi="Century Gothic" w:cs="Century Gothic"/>
                            <w:sz w:val="22"/>
                            <w:szCs w:val="22"/>
                          </w:rPr>
                          <w:t>Proficiency in writing complex SQL queries for data extraction, transformation, and analysis.</w:t>
                        </w:r>
                      </w:p>
                      <w:p w14:paraId="39A0F720" w14:textId="53DF9D44" w:rsidR="00897A8C" w:rsidRPr="00333A68" w:rsidRDefault="00897A8C" w:rsidP="00333A68">
                        <w:pPr>
                          <w:pStyle w:val="documentulli"/>
                          <w:numPr>
                            <w:ilvl w:val="0"/>
                            <w:numId w:val="1"/>
                          </w:numPr>
                          <w:pBdr>
                            <w:left w:val="none" w:sz="0" w:space="0" w:color="auto"/>
                          </w:pBdr>
                          <w:spacing w:line="320" w:lineRule="atLeast"/>
                          <w:rPr>
                            <w:rStyle w:val="span"/>
                            <w:rFonts w:ascii="Century Gothic" w:eastAsia="Century Gothic" w:hAnsi="Century Gothic" w:cs="Century Gothic"/>
                            <w:sz w:val="22"/>
                            <w:szCs w:val="22"/>
                          </w:rPr>
                        </w:pPr>
                        <w:r w:rsidRPr="00897A8C">
                          <w:rPr>
                            <w:rStyle w:val="span"/>
                            <w:rFonts w:ascii="Century Gothic" w:eastAsia="Century Gothic" w:hAnsi="Century Gothic" w:cs="Century Gothic"/>
                            <w:sz w:val="22"/>
                            <w:szCs w:val="22"/>
                          </w:rPr>
                          <w:t>Strong database management skills, including schema design, indexing, and performance optimization.</w:t>
                        </w:r>
                      </w:p>
                      <w:p w14:paraId="650DF1C0" w14:textId="77777777" w:rsidR="00ED2CF0" w:rsidRDefault="00000000" w:rsidP="00333A68">
                        <w:pPr>
                          <w:pStyle w:val="documentulli"/>
                          <w:numPr>
                            <w:ilvl w:val="0"/>
                            <w:numId w:val="1"/>
                          </w:numPr>
                          <w:pBdr>
                            <w:left w:val="none" w:sz="0" w:space="0" w:color="auto"/>
                          </w:pBdr>
                          <w:spacing w:line="32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lastRenderedPageBreak/>
                          <w:t>Identified cost improvement changes and cost savings plans via new designs to customer interface. This drastically reduced call center expenses from 8M to less than 1M per month.</w:t>
                        </w:r>
                      </w:p>
                      <w:p w14:paraId="3CDF1C04" w14:textId="77777777" w:rsidR="00897A8C" w:rsidRPr="00897A8C" w:rsidRDefault="00897A8C" w:rsidP="00333A68">
                        <w:pPr>
                          <w:pStyle w:val="documentulli"/>
                          <w:numPr>
                            <w:ilvl w:val="0"/>
                            <w:numId w:val="1"/>
                          </w:numPr>
                          <w:pBdr>
                            <w:left w:val="none" w:sz="0" w:space="0" w:color="auto"/>
                          </w:pBdr>
                          <w:spacing w:line="320" w:lineRule="atLeast"/>
                          <w:rPr>
                            <w:rStyle w:val="span"/>
                            <w:rFonts w:ascii="Century Gothic" w:eastAsia="Century Gothic" w:hAnsi="Century Gothic" w:cs="Century Gothic"/>
                            <w:sz w:val="22"/>
                            <w:szCs w:val="22"/>
                          </w:rPr>
                        </w:pPr>
                        <w:r w:rsidRPr="00897A8C">
                          <w:rPr>
                            <w:rStyle w:val="span"/>
                            <w:rFonts w:ascii="Century Gothic" w:eastAsia="Century Gothic" w:hAnsi="Century Gothic" w:cs="Century Gothic"/>
                            <w:sz w:val="22"/>
                            <w:szCs w:val="22"/>
                          </w:rPr>
                          <w:t>Experience in setting up and configuring Azure Data Explorer clusters.</w:t>
                        </w:r>
                      </w:p>
                      <w:p w14:paraId="43FAF50E" w14:textId="026069AB" w:rsidR="00897A8C" w:rsidRPr="00333A68" w:rsidRDefault="00897A8C" w:rsidP="00333A68">
                        <w:pPr>
                          <w:pStyle w:val="documentulli"/>
                          <w:numPr>
                            <w:ilvl w:val="0"/>
                            <w:numId w:val="1"/>
                          </w:numPr>
                          <w:pBdr>
                            <w:left w:val="none" w:sz="0" w:space="0" w:color="auto"/>
                          </w:pBdr>
                          <w:spacing w:line="320" w:lineRule="atLeast"/>
                          <w:rPr>
                            <w:rStyle w:val="span"/>
                            <w:rFonts w:ascii="Century Gothic" w:eastAsia="Century Gothic" w:hAnsi="Century Gothic" w:cs="Century Gothic"/>
                            <w:sz w:val="22"/>
                            <w:szCs w:val="22"/>
                          </w:rPr>
                        </w:pPr>
                        <w:r w:rsidRPr="00897A8C">
                          <w:rPr>
                            <w:rStyle w:val="span"/>
                            <w:rFonts w:ascii="Century Gothic" w:eastAsia="Century Gothic" w:hAnsi="Century Gothic" w:cs="Century Gothic"/>
                            <w:sz w:val="22"/>
                            <w:szCs w:val="22"/>
                          </w:rPr>
                          <w:t>Ability to leverage Kusto for real-time analytics and log data analysis.</w:t>
                        </w:r>
                      </w:p>
                      <w:p w14:paraId="63004144" w14:textId="77777777" w:rsidR="00ED2CF0" w:rsidRDefault="00000000" w:rsidP="00333A68">
                        <w:pPr>
                          <w:pStyle w:val="documentulli"/>
                          <w:numPr>
                            <w:ilvl w:val="0"/>
                            <w:numId w:val="1"/>
                          </w:numPr>
                          <w:pBdr>
                            <w:left w:val="none" w:sz="0" w:space="0" w:color="auto"/>
                          </w:pBdr>
                          <w:spacing w:line="32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Implemented and developed operational standards, policies and procedures for data collections, integration and reporting.</w:t>
                        </w:r>
                      </w:p>
                      <w:p w14:paraId="12A0A427" w14:textId="77777777" w:rsidR="00897A8C" w:rsidRPr="00897A8C" w:rsidRDefault="00897A8C" w:rsidP="00333A68">
                        <w:pPr>
                          <w:pStyle w:val="documentulli"/>
                          <w:numPr>
                            <w:ilvl w:val="0"/>
                            <w:numId w:val="1"/>
                          </w:numPr>
                          <w:pBdr>
                            <w:left w:val="none" w:sz="0" w:space="0" w:color="auto"/>
                          </w:pBdr>
                          <w:spacing w:line="320" w:lineRule="atLeast"/>
                          <w:rPr>
                            <w:rStyle w:val="span"/>
                            <w:rFonts w:ascii="Century Gothic" w:eastAsia="Century Gothic" w:hAnsi="Century Gothic" w:cs="Century Gothic"/>
                            <w:sz w:val="22"/>
                            <w:szCs w:val="22"/>
                          </w:rPr>
                        </w:pPr>
                        <w:r w:rsidRPr="00897A8C">
                          <w:rPr>
                            <w:rStyle w:val="span"/>
                            <w:rFonts w:ascii="Century Gothic" w:eastAsia="Century Gothic" w:hAnsi="Century Gothic" w:cs="Century Gothic"/>
                            <w:sz w:val="22"/>
                            <w:szCs w:val="22"/>
                          </w:rPr>
                          <w:t>Proficient in creating interactive and visually appealing reports and dashboards using PowerBI.</w:t>
                        </w:r>
                      </w:p>
                      <w:p w14:paraId="37C61B73" w14:textId="77777777" w:rsidR="00897A8C" w:rsidRPr="00897A8C" w:rsidRDefault="00897A8C" w:rsidP="00333A68">
                        <w:pPr>
                          <w:pStyle w:val="documentulli"/>
                          <w:numPr>
                            <w:ilvl w:val="0"/>
                            <w:numId w:val="1"/>
                          </w:numPr>
                          <w:pBdr>
                            <w:left w:val="none" w:sz="0" w:space="0" w:color="auto"/>
                          </w:pBdr>
                          <w:spacing w:line="320" w:lineRule="atLeast"/>
                          <w:rPr>
                            <w:rStyle w:val="span"/>
                            <w:rFonts w:ascii="Century Gothic" w:eastAsia="Century Gothic" w:hAnsi="Century Gothic" w:cs="Century Gothic"/>
                            <w:sz w:val="22"/>
                            <w:szCs w:val="22"/>
                          </w:rPr>
                        </w:pPr>
                        <w:r w:rsidRPr="00897A8C">
                          <w:rPr>
                            <w:rStyle w:val="span"/>
                            <w:rFonts w:ascii="Century Gothic" w:eastAsia="Century Gothic" w:hAnsi="Century Gothic" w:cs="Century Gothic"/>
                            <w:sz w:val="22"/>
                            <w:szCs w:val="22"/>
                          </w:rPr>
                          <w:t>Experience in connecting various data sources to PowerBI for data analysis and visualization.</w:t>
                        </w:r>
                      </w:p>
                      <w:p w14:paraId="27365F81" w14:textId="77777777" w:rsidR="00897A8C" w:rsidRDefault="00897A8C" w:rsidP="00333A68">
                        <w:pPr>
                          <w:pStyle w:val="documentulli"/>
                          <w:numPr>
                            <w:ilvl w:val="0"/>
                            <w:numId w:val="1"/>
                          </w:numPr>
                          <w:pBdr>
                            <w:left w:val="none" w:sz="0" w:space="0" w:color="auto"/>
                          </w:pBdr>
                          <w:spacing w:line="320" w:lineRule="atLeast"/>
                          <w:rPr>
                            <w:rStyle w:val="span"/>
                            <w:rFonts w:ascii="Century Gothic" w:eastAsia="Century Gothic" w:hAnsi="Century Gothic" w:cs="Century Gothic"/>
                            <w:sz w:val="22"/>
                            <w:szCs w:val="22"/>
                          </w:rPr>
                        </w:pPr>
                      </w:p>
                      <w:p w14:paraId="4E514E87" w14:textId="77777777" w:rsidR="00ED2CF0" w:rsidRDefault="00000000" w:rsidP="00333A68">
                        <w:pPr>
                          <w:pStyle w:val="documentulli"/>
                          <w:numPr>
                            <w:ilvl w:val="0"/>
                            <w:numId w:val="1"/>
                          </w:numPr>
                          <w:pBdr>
                            <w:left w:val="none" w:sz="0" w:space="0" w:color="auto"/>
                          </w:pBdr>
                          <w:spacing w:line="32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Maintained frequent interaction with senior management to measure goal achievement and determine areas of improvement.</w:t>
                        </w:r>
                      </w:p>
                      <w:p w14:paraId="2B9190C4" w14:textId="77777777" w:rsidR="00897A8C" w:rsidRPr="00897A8C" w:rsidRDefault="00897A8C" w:rsidP="00333A68">
                        <w:pPr>
                          <w:pStyle w:val="documentulli"/>
                          <w:numPr>
                            <w:ilvl w:val="0"/>
                            <w:numId w:val="1"/>
                          </w:numPr>
                          <w:pBdr>
                            <w:left w:val="none" w:sz="0" w:space="0" w:color="auto"/>
                          </w:pBdr>
                          <w:spacing w:line="320" w:lineRule="atLeast"/>
                          <w:rPr>
                            <w:rStyle w:val="span"/>
                            <w:rFonts w:ascii="Century Gothic" w:eastAsia="Century Gothic" w:hAnsi="Century Gothic" w:cs="Century Gothic"/>
                            <w:sz w:val="22"/>
                            <w:szCs w:val="22"/>
                          </w:rPr>
                        </w:pPr>
                        <w:r w:rsidRPr="00897A8C">
                          <w:rPr>
                            <w:rStyle w:val="span"/>
                            <w:rFonts w:ascii="Century Gothic" w:eastAsia="Century Gothic" w:hAnsi="Century Gothic" w:cs="Century Gothic"/>
                            <w:sz w:val="22"/>
                            <w:szCs w:val="22"/>
                          </w:rPr>
                          <w:t>Strong understanding of PowerApps formulas and expressions for data manipulation and validation.</w:t>
                        </w:r>
                      </w:p>
                      <w:p w14:paraId="0A6B6C0C" w14:textId="77777777" w:rsidR="00897A8C" w:rsidRPr="00897A8C" w:rsidRDefault="00897A8C" w:rsidP="00333A68">
                        <w:pPr>
                          <w:pStyle w:val="documentulli"/>
                          <w:numPr>
                            <w:ilvl w:val="0"/>
                            <w:numId w:val="1"/>
                          </w:numPr>
                          <w:pBdr>
                            <w:left w:val="none" w:sz="0" w:space="0" w:color="auto"/>
                          </w:pBdr>
                          <w:spacing w:line="320" w:lineRule="atLeast"/>
                          <w:rPr>
                            <w:rStyle w:val="span"/>
                            <w:rFonts w:ascii="Century Gothic" w:eastAsia="Century Gothic" w:hAnsi="Century Gothic" w:cs="Century Gothic"/>
                            <w:sz w:val="22"/>
                            <w:szCs w:val="22"/>
                          </w:rPr>
                        </w:pPr>
                        <w:r w:rsidRPr="00897A8C">
                          <w:rPr>
                            <w:rStyle w:val="span"/>
                            <w:rFonts w:ascii="Century Gothic" w:eastAsia="Century Gothic" w:hAnsi="Century Gothic" w:cs="Century Gothic"/>
                            <w:sz w:val="22"/>
                            <w:szCs w:val="22"/>
                          </w:rPr>
                          <w:t>Successfully integrated PowerApps with other Microsoft and third-party services.</w:t>
                        </w:r>
                      </w:p>
                      <w:p w14:paraId="1BD4CAD6" w14:textId="77777777" w:rsidR="00897A8C" w:rsidRDefault="00897A8C" w:rsidP="00333A68">
                        <w:pPr>
                          <w:pStyle w:val="documentulli"/>
                          <w:numPr>
                            <w:ilvl w:val="0"/>
                            <w:numId w:val="1"/>
                          </w:numPr>
                          <w:pBdr>
                            <w:left w:val="none" w:sz="0" w:space="0" w:color="auto"/>
                          </w:pBdr>
                          <w:spacing w:line="320" w:lineRule="atLeast"/>
                          <w:rPr>
                            <w:rStyle w:val="span"/>
                            <w:rFonts w:ascii="Century Gothic" w:eastAsia="Century Gothic" w:hAnsi="Century Gothic" w:cs="Century Gothic"/>
                            <w:sz w:val="22"/>
                            <w:szCs w:val="22"/>
                          </w:rPr>
                        </w:pPr>
                      </w:p>
                    </w:tc>
                  </w:tr>
                </w:tbl>
                <w:p w14:paraId="4ABF8A83" w14:textId="77777777" w:rsidR="00ED2CF0" w:rsidRDefault="00ED2CF0">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610"/>
                  </w:tblGrid>
                  <w:tr w:rsidR="00ED2CF0" w14:paraId="33973C97" w14:textId="77777777">
                    <w:trPr>
                      <w:tblCellSpacing w:w="0" w:type="dxa"/>
                    </w:trPr>
                    <w:tc>
                      <w:tcPr>
                        <w:tcW w:w="500" w:type="dxa"/>
                        <w:tcMar>
                          <w:top w:w="200" w:type="dxa"/>
                          <w:left w:w="0" w:type="dxa"/>
                          <w:bottom w:w="0" w:type="dxa"/>
                          <w:right w:w="0" w:type="dxa"/>
                        </w:tcMar>
                        <w:hideMark/>
                      </w:tcPr>
                      <w:p w14:paraId="3131A8D2" w14:textId="77777777" w:rsidR="00ED2CF0"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592642F9" w14:textId="77777777" w:rsidR="00ED2CF0"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68480" behindDoc="0" locked="0" layoutInCell="1" allowOverlap="1" wp14:anchorId="6CF93253" wp14:editId="2F0C9A95">
                              <wp:simplePos x="0" y="0"/>
                              <wp:positionH relativeFrom="column">
                                <wp:posOffset>-394970</wp:posOffset>
                              </wp:positionH>
                              <wp:positionV relativeFrom="paragraph">
                                <wp:posOffset>31750</wp:posOffset>
                              </wp:positionV>
                              <wp:extent cx="152832" cy="152923"/>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2"/>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Aug 2020 - Jun 2021</w:t>
                        </w:r>
                      </w:p>
                    </w:tc>
                    <w:tc>
                      <w:tcPr>
                        <w:tcW w:w="8610" w:type="dxa"/>
                        <w:tcMar>
                          <w:top w:w="200" w:type="dxa"/>
                          <w:left w:w="0" w:type="dxa"/>
                          <w:bottom w:w="0" w:type="dxa"/>
                          <w:right w:w="0" w:type="dxa"/>
                        </w:tcMar>
                        <w:hideMark/>
                      </w:tcPr>
                      <w:p w14:paraId="2BE43DA0" w14:textId="77777777" w:rsidR="00ED2CF0" w:rsidRPr="00333A68" w:rsidRDefault="00000000" w:rsidP="00333A68">
                        <w:pPr>
                          <w:pStyle w:val="documentulli"/>
                          <w:numPr>
                            <w:ilvl w:val="0"/>
                            <w:numId w:val="3"/>
                          </w:numPr>
                          <w:pBdr>
                            <w:left w:val="none" w:sz="0" w:space="0" w:color="auto"/>
                          </w:pBdr>
                          <w:spacing w:line="320" w:lineRule="atLeast"/>
                          <w:rPr>
                            <w:rStyle w:val="span"/>
                            <w:rFonts w:eastAsia="Century Gothic"/>
                            <w:b/>
                            <w:bCs/>
                            <w:sz w:val="28"/>
                            <w:szCs w:val="28"/>
                          </w:rPr>
                        </w:pPr>
                        <w:r w:rsidRPr="00333A68">
                          <w:rPr>
                            <w:rStyle w:val="span"/>
                            <w:rFonts w:eastAsia="Century Gothic"/>
                            <w:b/>
                            <w:bCs/>
                            <w:sz w:val="28"/>
                            <w:szCs w:val="28"/>
                          </w:rPr>
                          <w:t xml:space="preserve">Sr. Program Manager @Deloitte </w:t>
                        </w:r>
                      </w:p>
                      <w:p w14:paraId="6E1CDD91" w14:textId="77777777" w:rsidR="00ED2CF0" w:rsidRPr="00333A68" w:rsidRDefault="00000000" w:rsidP="00333A68">
                        <w:pPr>
                          <w:pStyle w:val="documentulli"/>
                          <w:numPr>
                            <w:ilvl w:val="0"/>
                            <w:numId w:val="3"/>
                          </w:numPr>
                          <w:pBdr>
                            <w:left w:val="none" w:sz="0" w:space="0" w:color="auto"/>
                          </w:pBdr>
                          <w:spacing w:line="320" w:lineRule="atLeast"/>
                          <w:rPr>
                            <w:rStyle w:val="span"/>
                            <w:rFonts w:eastAsia="Century Gothic"/>
                            <w:b/>
                            <w:bCs/>
                            <w:sz w:val="28"/>
                            <w:szCs w:val="28"/>
                          </w:rPr>
                        </w:pPr>
                        <w:r w:rsidRPr="00333A68">
                          <w:rPr>
                            <w:rStyle w:val="span"/>
                            <w:rFonts w:ascii="Century Gothic" w:eastAsia="Century Gothic" w:hAnsi="Century Gothic" w:cs="Century Gothic"/>
                            <w:b/>
                            <w:bCs/>
                            <w:sz w:val="28"/>
                            <w:szCs w:val="28"/>
                          </w:rPr>
                          <w:t>Client: Apple (IS&amp;T, AMP), Sunnyvale, CA</w:t>
                        </w:r>
                      </w:p>
                      <w:p w14:paraId="646CF797" w14:textId="77777777" w:rsidR="00ED2CF0" w:rsidRDefault="00000000" w:rsidP="00333A68">
                        <w:pPr>
                          <w:pStyle w:val="documentulli"/>
                          <w:numPr>
                            <w:ilvl w:val="0"/>
                            <w:numId w:val="3"/>
                          </w:numPr>
                          <w:pBdr>
                            <w:left w:val="none" w:sz="0" w:space="0" w:color="auto"/>
                          </w:pBdr>
                          <w:spacing w:line="32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Collaborated with 10-15 stakeholders to verify delivery of desired requirements by conducting walk throughs and User testing sessions.</w:t>
                        </w:r>
                      </w:p>
                      <w:p w14:paraId="436335B2" w14:textId="77777777" w:rsidR="00ED2CF0" w:rsidRDefault="00000000" w:rsidP="00333A68">
                        <w:pPr>
                          <w:pStyle w:val="documentulli"/>
                          <w:numPr>
                            <w:ilvl w:val="0"/>
                            <w:numId w:val="3"/>
                          </w:numPr>
                          <w:pBdr>
                            <w:left w:val="none" w:sz="0" w:space="0" w:color="auto"/>
                          </w:pBdr>
                          <w:spacing w:line="32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Identified system needs and designed processes to support business requirements.</w:t>
                        </w:r>
                      </w:p>
                      <w:p w14:paraId="500FBF56" w14:textId="77777777" w:rsidR="00ED2CF0" w:rsidRDefault="00000000" w:rsidP="00333A68">
                        <w:pPr>
                          <w:pStyle w:val="documentulli"/>
                          <w:numPr>
                            <w:ilvl w:val="0"/>
                            <w:numId w:val="3"/>
                          </w:numPr>
                          <w:pBdr>
                            <w:left w:val="none" w:sz="0" w:space="0" w:color="auto"/>
                          </w:pBdr>
                          <w:spacing w:line="32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Collaborated with cross functional teams to define reporting processes for Executive communications.</w:t>
                        </w:r>
                      </w:p>
                      <w:p w14:paraId="7AE2B410" w14:textId="77777777" w:rsidR="00897A8C" w:rsidRPr="00897A8C" w:rsidRDefault="00897A8C" w:rsidP="00333A68">
                        <w:pPr>
                          <w:pStyle w:val="documentulli"/>
                          <w:numPr>
                            <w:ilvl w:val="0"/>
                            <w:numId w:val="3"/>
                          </w:numPr>
                          <w:pBdr>
                            <w:left w:val="none" w:sz="0" w:space="0" w:color="auto"/>
                          </w:pBdr>
                          <w:spacing w:line="320" w:lineRule="atLeast"/>
                          <w:rPr>
                            <w:rStyle w:val="span"/>
                            <w:rFonts w:ascii="Century Gothic" w:eastAsia="Century Gothic" w:hAnsi="Century Gothic" w:cs="Century Gothic"/>
                            <w:sz w:val="22"/>
                            <w:szCs w:val="22"/>
                          </w:rPr>
                        </w:pPr>
                        <w:r w:rsidRPr="00897A8C">
                          <w:rPr>
                            <w:rStyle w:val="span"/>
                            <w:rFonts w:ascii="Century Gothic" w:eastAsia="Century Gothic" w:hAnsi="Century Gothic" w:cs="Century Gothic"/>
                            <w:sz w:val="22"/>
                            <w:szCs w:val="22"/>
                          </w:rPr>
                          <w:t>Proven track record of automating business processes and workflows with Power Automate (formerly Flow).</w:t>
                        </w:r>
                      </w:p>
                      <w:p w14:paraId="10D705A3" w14:textId="38F1E771" w:rsidR="00897A8C" w:rsidRPr="0052143C" w:rsidRDefault="00897A8C" w:rsidP="0052143C">
                        <w:pPr>
                          <w:pStyle w:val="documentulli"/>
                          <w:numPr>
                            <w:ilvl w:val="0"/>
                            <w:numId w:val="3"/>
                          </w:numPr>
                          <w:pBdr>
                            <w:left w:val="none" w:sz="0" w:space="0" w:color="auto"/>
                          </w:pBdr>
                          <w:spacing w:line="320" w:lineRule="atLeast"/>
                          <w:rPr>
                            <w:rStyle w:val="span"/>
                            <w:rFonts w:ascii="Century Gothic" w:eastAsia="Century Gothic" w:hAnsi="Century Gothic" w:cs="Century Gothic"/>
                            <w:sz w:val="22"/>
                            <w:szCs w:val="22"/>
                          </w:rPr>
                        </w:pPr>
                        <w:r w:rsidRPr="00897A8C">
                          <w:rPr>
                            <w:rStyle w:val="span"/>
                            <w:rFonts w:ascii="Century Gothic" w:eastAsia="Century Gothic" w:hAnsi="Century Gothic" w:cs="Century Gothic"/>
                            <w:sz w:val="22"/>
                            <w:szCs w:val="22"/>
                          </w:rPr>
                          <w:t xml:space="preserve">Expertise in designing and implementing automated approval workflows, notifications, </w:t>
                        </w:r>
                      </w:p>
                      <w:p w14:paraId="072C1FA3" w14:textId="77777777" w:rsidR="00ED2CF0" w:rsidRDefault="00000000" w:rsidP="00333A68">
                        <w:pPr>
                          <w:pStyle w:val="documentulli"/>
                          <w:numPr>
                            <w:ilvl w:val="0"/>
                            <w:numId w:val="3"/>
                          </w:numPr>
                          <w:pBdr>
                            <w:left w:val="none" w:sz="0" w:space="0" w:color="auto"/>
                          </w:pBdr>
                          <w:spacing w:line="32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Tracked and reported program results to stakeholders to facilitate change management activities.</w:t>
                        </w:r>
                      </w:p>
                      <w:p w14:paraId="42C65814" w14:textId="77777777" w:rsidR="00ED2CF0" w:rsidRDefault="00000000" w:rsidP="00333A68">
                        <w:pPr>
                          <w:pStyle w:val="documentulli"/>
                          <w:numPr>
                            <w:ilvl w:val="0"/>
                            <w:numId w:val="3"/>
                          </w:numPr>
                          <w:pBdr>
                            <w:left w:val="none" w:sz="0" w:space="0" w:color="auto"/>
                          </w:pBdr>
                          <w:spacing w:line="32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Mentored and supported new employees to create strong workplace culture.</w:t>
                        </w:r>
                      </w:p>
                      <w:p w14:paraId="4E2DC305" w14:textId="77777777" w:rsidR="00ED2CF0" w:rsidRDefault="00000000" w:rsidP="00333A68">
                        <w:pPr>
                          <w:pStyle w:val="documentulli"/>
                          <w:numPr>
                            <w:ilvl w:val="0"/>
                            <w:numId w:val="3"/>
                          </w:numPr>
                          <w:pBdr>
                            <w:left w:val="none" w:sz="0" w:space="0" w:color="auto"/>
                          </w:pBdr>
                          <w:spacing w:line="32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Engaged with customers, partners and constituent groups to create positive, trusting and professional relationships.</w:t>
                        </w:r>
                      </w:p>
                      <w:p w14:paraId="4C9F62CB" w14:textId="77777777" w:rsidR="00ED2CF0" w:rsidRDefault="00000000" w:rsidP="00333A68">
                        <w:pPr>
                          <w:pStyle w:val="documentulli"/>
                          <w:numPr>
                            <w:ilvl w:val="0"/>
                            <w:numId w:val="3"/>
                          </w:numPr>
                          <w:pBdr>
                            <w:left w:val="none" w:sz="0" w:space="0" w:color="auto"/>
                          </w:pBdr>
                          <w:spacing w:line="32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Planned, created, tested and deployed system life cycle methodology to produce high quality systems to meet and exceed expectations. Increased release velocity of features and bugs fixes by 25%.</w:t>
                        </w:r>
                      </w:p>
                      <w:p w14:paraId="199DE6A2" w14:textId="77777777" w:rsidR="00ED2CF0" w:rsidRDefault="00000000" w:rsidP="00333A68">
                        <w:pPr>
                          <w:pStyle w:val="documentulli"/>
                          <w:numPr>
                            <w:ilvl w:val="0"/>
                            <w:numId w:val="3"/>
                          </w:numPr>
                          <w:pBdr>
                            <w:left w:val="none" w:sz="0" w:space="0" w:color="auto"/>
                          </w:pBdr>
                          <w:spacing w:line="32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Improved staffing during busy periods by creating employee schedules and monitoring call-outs.</w:t>
                        </w:r>
                      </w:p>
                      <w:p w14:paraId="59A58302" w14:textId="77777777" w:rsidR="00ED2CF0" w:rsidRDefault="00000000" w:rsidP="00333A68">
                        <w:pPr>
                          <w:pStyle w:val="documentulli"/>
                          <w:numPr>
                            <w:ilvl w:val="0"/>
                            <w:numId w:val="3"/>
                          </w:numPr>
                          <w:pBdr>
                            <w:left w:val="none" w:sz="0" w:space="0" w:color="auto"/>
                          </w:pBdr>
                          <w:spacing w:line="32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Defined clear targets and objectives and communicated to other team members.</w:t>
                        </w:r>
                      </w:p>
                      <w:p w14:paraId="26A9134D" w14:textId="77777777" w:rsidR="00F40DBE" w:rsidRDefault="00000000" w:rsidP="00333A68">
                        <w:pPr>
                          <w:pStyle w:val="documentulli"/>
                          <w:numPr>
                            <w:ilvl w:val="0"/>
                            <w:numId w:val="3"/>
                          </w:numPr>
                          <w:pBdr>
                            <w:left w:val="none" w:sz="0" w:space="0" w:color="auto"/>
                          </w:pBdr>
                          <w:spacing w:line="32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lastRenderedPageBreak/>
                          <w:t>Launched quality assurance practices for each phase of development and reduced bugs by 60% in each release.</w:t>
                        </w:r>
                      </w:p>
                      <w:p w14:paraId="2768392C" w14:textId="77777777" w:rsidR="00F40DBE" w:rsidRPr="00333A68" w:rsidRDefault="00F40DBE" w:rsidP="00333A68">
                        <w:pPr>
                          <w:pStyle w:val="documentulli"/>
                          <w:numPr>
                            <w:ilvl w:val="0"/>
                            <w:numId w:val="3"/>
                          </w:numPr>
                          <w:pBdr>
                            <w:left w:val="none" w:sz="0" w:space="0" w:color="auto"/>
                          </w:pBdr>
                          <w:spacing w:line="320" w:lineRule="atLeast"/>
                          <w:rPr>
                            <w:rStyle w:val="span"/>
                            <w:rFonts w:ascii="Century Gothic" w:eastAsia="Century Gothic" w:hAnsi="Century Gothic" w:cs="Century Gothic"/>
                            <w:sz w:val="22"/>
                            <w:szCs w:val="22"/>
                          </w:rPr>
                        </w:pPr>
                        <w:r w:rsidRPr="00A117BD">
                          <w:rPr>
                            <w:rStyle w:val="span"/>
                            <w:rFonts w:ascii="Century Gothic" w:eastAsia="Century Gothic" w:hAnsi="Century Gothic" w:cs="Century Gothic"/>
                            <w:sz w:val="22"/>
                            <w:szCs w:val="22"/>
                          </w:rPr>
                          <w:t xml:space="preserve"> Conducted post-project evaluations, gathering feedback from stakeholders to drive continuous improvement efforts.</w:t>
                        </w:r>
                      </w:p>
                      <w:p w14:paraId="516C7944" w14:textId="6D5D17D5" w:rsidR="00F40DBE" w:rsidRPr="00333A68" w:rsidRDefault="00F40DBE" w:rsidP="00333A68">
                        <w:pPr>
                          <w:pStyle w:val="documentulli"/>
                          <w:numPr>
                            <w:ilvl w:val="0"/>
                            <w:numId w:val="3"/>
                          </w:numPr>
                          <w:pBdr>
                            <w:left w:val="none" w:sz="0" w:space="0" w:color="auto"/>
                          </w:pBdr>
                          <w:spacing w:line="320" w:lineRule="atLeast"/>
                          <w:rPr>
                            <w:rStyle w:val="span"/>
                            <w:rFonts w:ascii="Century Gothic" w:eastAsia="Century Gothic" w:hAnsi="Century Gothic" w:cs="Century Gothic"/>
                            <w:sz w:val="22"/>
                            <w:szCs w:val="22"/>
                          </w:rPr>
                        </w:pPr>
                        <w:r w:rsidRPr="00A117BD">
                          <w:rPr>
                            <w:rStyle w:val="span"/>
                            <w:rFonts w:ascii="Century Gothic" w:eastAsia="Century Gothic" w:hAnsi="Century Gothic" w:cs="Century Gothic"/>
                            <w:sz w:val="22"/>
                            <w:szCs w:val="22"/>
                          </w:rPr>
                          <w:t xml:space="preserve"> Led training sessions for team members on Azure DevOps best practices and usage.</w:t>
                        </w:r>
                      </w:p>
                      <w:p w14:paraId="3D9FB95F" w14:textId="77777777" w:rsidR="00F40DBE" w:rsidRDefault="00F40DBE" w:rsidP="00333A68">
                        <w:pPr>
                          <w:pStyle w:val="documentulli"/>
                          <w:numPr>
                            <w:ilvl w:val="0"/>
                            <w:numId w:val="3"/>
                          </w:numPr>
                          <w:pBdr>
                            <w:left w:val="none" w:sz="0" w:space="0" w:color="auto"/>
                          </w:pBdr>
                          <w:spacing w:line="320" w:lineRule="atLeast"/>
                          <w:rPr>
                            <w:rStyle w:val="span"/>
                            <w:rFonts w:ascii="Century Gothic" w:eastAsia="Century Gothic" w:hAnsi="Century Gothic" w:cs="Century Gothic"/>
                            <w:sz w:val="22"/>
                            <w:szCs w:val="22"/>
                          </w:rPr>
                        </w:pPr>
                      </w:p>
                    </w:tc>
                  </w:tr>
                </w:tbl>
                <w:p w14:paraId="4BFC46D8" w14:textId="77777777" w:rsidR="00ED2CF0" w:rsidRDefault="00ED2CF0">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610"/>
                  </w:tblGrid>
                  <w:tr w:rsidR="00ED2CF0" w14:paraId="244AD2D9" w14:textId="77777777">
                    <w:trPr>
                      <w:tblCellSpacing w:w="0" w:type="dxa"/>
                    </w:trPr>
                    <w:tc>
                      <w:tcPr>
                        <w:tcW w:w="500" w:type="dxa"/>
                        <w:tcMar>
                          <w:top w:w="200" w:type="dxa"/>
                          <w:left w:w="0" w:type="dxa"/>
                          <w:bottom w:w="0" w:type="dxa"/>
                          <w:right w:w="0" w:type="dxa"/>
                        </w:tcMar>
                        <w:hideMark/>
                      </w:tcPr>
                      <w:p w14:paraId="2836AC14" w14:textId="77777777" w:rsidR="00ED2CF0"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54744C69" w14:textId="77777777" w:rsidR="00ED2CF0"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69504" behindDoc="0" locked="0" layoutInCell="1" allowOverlap="1" wp14:anchorId="1193067F" wp14:editId="506CEABC">
                              <wp:simplePos x="0" y="0"/>
                              <wp:positionH relativeFrom="column">
                                <wp:posOffset>-394970</wp:posOffset>
                              </wp:positionH>
                              <wp:positionV relativeFrom="paragraph">
                                <wp:posOffset>31750</wp:posOffset>
                              </wp:positionV>
                              <wp:extent cx="152832" cy="152923"/>
                              <wp:effectExtent l="0" t="0" r="0" b="0"/>
                              <wp:wrapNone/>
                              <wp:docPr id="100024" name="Picture 1000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4" name=""/>
                                      <pic:cNvPicPr>
                                        <a:picLocks/>
                                      </pic:cNvPicPr>
                                    </pic:nvPicPr>
                                    <pic:blipFill>
                                      <a:blip r:embed="rId13"/>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Mar 2018 - Aug 2020</w:t>
                        </w:r>
                      </w:p>
                    </w:tc>
                    <w:tc>
                      <w:tcPr>
                        <w:tcW w:w="8610" w:type="dxa"/>
                        <w:tcMar>
                          <w:top w:w="200" w:type="dxa"/>
                          <w:left w:w="0" w:type="dxa"/>
                          <w:bottom w:w="0" w:type="dxa"/>
                          <w:right w:w="0" w:type="dxa"/>
                        </w:tcMar>
                        <w:hideMark/>
                      </w:tcPr>
                      <w:p w14:paraId="0CA44D7C" w14:textId="77777777" w:rsidR="00ED2CF0"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Sr. Technical Project Manager - Contractor</w:t>
                        </w:r>
                        <w:r>
                          <w:rPr>
                            <w:rStyle w:val="singlecolumnspanpaddedlinenth-child1"/>
                            <w:rFonts w:ascii="Century Gothic" w:eastAsia="Century Gothic" w:hAnsi="Century Gothic" w:cs="Century Gothic"/>
                            <w:sz w:val="22"/>
                            <w:szCs w:val="22"/>
                          </w:rPr>
                          <w:t xml:space="preserve"> </w:t>
                        </w:r>
                      </w:p>
                      <w:p w14:paraId="163D52C2" w14:textId="0205A059" w:rsidR="00ED2CF0" w:rsidRDefault="00EA7638">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Client: Apple, Sunnyvale, CA</w:t>
                        </w:r>
                      </w:p>
                      <w:p w14:paraId="499CA59B" w14:textId="77777777" w:rsidR="00ED2CF0" w:rsidRDefault="00000000">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Worked in IS&amp;T, AMP and WPC</w:t>
                        </w:r>
                      </w:p>
                      <w:p w14:paraId="198A0FF1" w14:textId="77777777" w:rsidR="00ED2CF0" w:rsidRDefault="00000000">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DRI for managing new Payment product launches with global stakeholders by maintaining open/clear communication channels across various teams</w:t>
                        </w:r>
                      </w:p>
                      <w:p w14:paraId="609241DA" w14:textId="061D4CC0" w:rsidR="00ED2CF0" w:rsidRDefault="00000000">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Worked with Feature Engineering, AMP </w:t>
                        </w:r>
                        <w:r w:rsidR="00EA7638">
                          <w:rPr>
                            <w:rStyle w:val="span"/>
                            <w:rFonts w:ascii="Century Gothic" w:eastAsia="Century Gothic" w:hAnsi="Century Gothic" w:cs="Century Gothic"/>
                            <w:sz w:val="22"/>
                            <w:szCs w:val="22"/>
                          </w:rPr>
                          <w:t>Engineering, Hardware</w:t>
                        </w:r>
                        <w:r>
                          <w:rPr>
                            <w:rStyle w:val="span"/>
                            <w:rFonts w:ascii="Century Gothic" w:eastAsia="Century Gothic" w:hAnsi="Century Gothic" w:cs="Century Gothic"/>
                            <w:sz w:val="22"/>
                            <w:szCs w:val="22"/>
                          </w:rPr>
                          <w:t>, Software, QA and visualization teams for developing end-to-end plans, implementation and tracking</w:t>
                        </w:r>
                      </w:p>
                      <w:p w14:paraId="04BA5E81" w14:textId="4D38F93E" w:rsidR="00897A8C" w:rsidRDefault="00897A8C">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sidRPr="00333A68">
                          <w:rPr>
                            <w:rStyle w:val="span"/>
                            <w:rFonts w:ascii="Century Gothic" w:eastAsia="Century Gothic" w:hAnsi="Century Gothic" w:cs="Century Gothic"/>
                            <w:sz w:val="22"/>
                            <w:szCs w:val="22"/>
                          </w:rPr>
                          <w:t>Skillful in creating connectors and triggers to streamline operations across different applications</w:t>
                        </w:r>
                        <w:r>
                          <w:rPr>
                            <w:rFonts w:ascii="Segoe UI" w:hAnsi="Segoe UI" w:cs="Segoe UI"/>
                            <w:color w:val="374151"/>
                            <w:shd w:val="clear" w:color="auto" w:fill="F7F7F8"/>
                          </w:rPr>
                          <w:t>.</w:t>
                        </w:r>
                      </w:p>
                      <w:p w14:paraId="65F535F7" w14:textId="77777777" w:rsidR="00ED2CF0" w:rsidRDefault="00000000">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Responsible for tracking milestones across AMP and work with Instrumentation and Feature owners on specs and kick-offs</w:t>
                        </w:r>
                      </w:p>
                      <w:p w14:paraId="0B24228B" w14:textId="77777777" w:rsidR="00ED2CF0" w:rsidRDefault="00000000">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DRI for deliverables of all subscription models like 3 Party vendors/App developers, Apple Music, iCloud, Apple Care, News and Videos</w:t>
                        </w:r>
                      </w:p>
                      <w:p w14:paraId="044DF1DC" w14:textId="77777777" w:rsidR="00ED2CF0" w:rsidRDefault="00000000">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Developed project plans for GDPR, WWDC, NPI Releases and worked with cross-functional teams to drive it to conclusion</w:t>
                        </w:r>
                      </w:p>
                      <w:p w14:paraId="3D4443B6" w14:textId="77777777" w:rsidR="00ED2CF0" w:rsidRDefault="00000000">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Worked extensively with AMP Engineering, Apple Care and Finance team stakeholders for gathering details about KPIs and translating them into technical requirements</w:t>
                        </w:r>
                      </w:p>
                      <w:p w14:paraId="7EE67F32" w14:textId="77777777" w:rsidR="00ED2CF0" w:rsidRDefault="00000000">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Worked with other technical teams and project managers for platform and framework upgrades</w:t>
                        </w:r>
                      </w:p>
                      <w:p w14:paraId="6BAA9873" w14:textId="1BCF871A" w:rsidR="00ED2CF0" w:rsidRDefault="00000000">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Used Box, Quip, </w:t>
                        </w:r>
                        <w:r w:rsidR="00EA7638">
                          <w:rPr>
                            <w:rStyle w:val="span"/>
                            <w:rFonts w:ascii="Century Gothic" w:eastAsia="Century Gothic" w:hAnsi="Century Gothic" w:cs="Century Gothic"/>
                            <w:sz w:val="22"/>
                            <w:szCs w:val="22"/>
                          </w:rPr>
                          <w:t>Connect Me</w:t>
                        </w:r>
                        <w:r>
                          <w:rPr>
                            <w:rStyle w:val="span"/>
                            <w:rFonts w:ascii="Century Gothic" w:eastAsia="Century Gothic" w:hAnsi="Century Gothic" w:cs="Century Gothic"/>
                            <w:sz w:val="22"/>
                            <w:szCs w:val="22"/>
                          </w:rPr>
                          <w:t>, Radar, GitHub as project trackers for team and for weekly status reports</w:t>
                        </w:r>
                      </w:p>
                      <w:p w14:paraId="0AA75437" w14:textId="77777777" w:rsidR="00ED2CF0" w:rsidRDefault="00000000">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Worked with IS&amp;T, GDT Platform team, APS, Ops for framework related issues and Central Station.</w:t>
                        </w:r>
                      </w:p>
                      <w:p w14:paraId="50566CC4" w14:textId="77777777" w:rsidR="00ED2CF0" w:rsidRDefault="00000000">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Used Espresso for tracking issues, approvals and change management requests</w:t>
                        </w:r>
                      </w:p>
                      <w:p w14:paraId="1E976A2E" w14:textId="77777777" w:rsidR="00ED2CF0" w:rsidRDefault="00000000">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Experience with implementing changes to internally-facing software applications with due analysis of external impacts</w:t>
                        </w:r>
                      </w:p>
                      <w:p w14:paraId="31D12B6C" w14:textId="77777777" w:rsidR="00ED2CF0" w:rsidRDefault="00000000">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Collaborated with stakeholders to verify delivery of desired requirements by conducting walk throughs and User testing sessions.</w:t>
                        </w:r>
                      </w:p>
                      <w:p w14:paraId="407B975D" w14:textId="77777777" w:rsidR="00ED2CF0" w:rsidRDefault="00000000">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Identified system needs and designed processes to support business requirements.</w:t>
                        </w:r>
                      </w:p>
                      <w:p w14:paraId="606AAF6A" w14:textId="77777777" w:rsidR="00ED2CF0" w:rsidRDefault="00000000" w:rsidP="00A117BD">
                        <w:pPr>
                          <w:pStyle w:val="documentulli"/>
                          <w:numPr>
                            <w:ilvl w:val="0"/>
                            <w:numId w:val="3"/>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Collaborated with cross functional teams to define reporting processes for Executive communications.</w:t>
                        </w:r>
                      </w:p>
                      <w:p w14:paraId="77D84D2C" w14:textId="77777777" w:rsidR="00ED2CF0" w:rsidRDefault="00000000" w:rsidP="00A117BD">
                        <w:pPr>
                          <w:pStyle w:val="documentulli"/>
                          <w:numPr>
                            <w:ilvl w:val="0"/>
                            <w:numId w:val="3"/>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Tracked and reported program results to stakeholders to facilitate change management activities.</w:t>
                        </w:r>
                      </w:p>
                      <w:p w14:paraId="40157EC1" w14:textId="77777777" w:rsidR="00ED2CF0" w:rsidRDefault="00000000" w:rsidP="00A117BD">
                        <w:pPr>
                          <w:pStyle w:val="documentulli"/>
                          <w:numPr>
                            <w:ilvl w:val="0"/>
                            <w:numId w:val="3"/>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Mentored and supported new employees to create strong workplace culture.</w:t>
                        </w:r>
                      </w:p>
                      <w:p w14:paraId="7A67583B" w14:textId="77777777" w:rsidR="00F40DBE" w:rsidRDefault="00000000" w:rsidP="00A117BD">
                        <w:pPr>
                          <w:pStyle w:val="documentulli"/>
                          <w:numPr>
                            <w:ilvl w:val="0"/>
                            <w:numId w:val="3"/>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lastRenderedPageBreak/>
                          <w:t>Engaged with partners and constituent groups to create positive, trusting and professional relationships.</w:t>
                        </w:r>
                      </w:p>
                      <w:p w14:paraId="339BBB12" w14:textId="6DA76D0E" w:rsidR="00897A8C" w:rsidRDefault="00897A8C" w:rsidP="00A117BD">
                        <w:pPr>
                          <w:pStyle w:val="documentulli"/>
                          <w:numPr>
                            <w:ilvl w:val="0"/>
                            <w:numId w:val="3"/>
                          </w:numPr>
                          <w:spacing w:line="320" w:lineRule="atLeast"/>
                          <w:ind w:left="300" w:hanging="261"/>
                          <w:rPr>
                            <w:rStyle w:val="span"/>
                            <w:rFonts w:ascii="Century Gothic" w:eastAsia="Century Gothic" w:hAnsi="Century Gothic" w:cs="Century Gothic"/>
                            <w:sz w:val="22"/>
                            <w:szCs w:val="22"/>
                          </w:rPr>
                        </w:pPr>
                        <w:r>
                          <w:rPr>
                            <w:rFonts w:ascii="Segoe UI" w:hAnsi="Segoe UI" w:cs="Segoe UI"/>
                            <w:color w:val="374151"/>
                            <w:shd w:val="clear" w:color="auto" w:fill="F7F7F8"/>
                          </w:rPr>
                          <w:t>Familiarity with Kusto Query Language (KQL) for data exploration and analysis.</w:t>
                        </w:r>
                      </w:p>
                      <w:p w14:paraId="7B9ACCEE" w14:textId="77777777" w:rsidR="00F40DBE" w:rsidRPr="00A117BD" w:rsidRDefault="00F40DBE" w:rsidP="00A117BD">
                        <w:pPr>
                          <w:pStyle w:val="documentulli"/>
                          <w:numPr>
                            <w:ilvl w:val="0"/>
                            <w:numId w:val="3"/>
                          </w:numPr>
                          <w:spacing w:line="320" w:lineRule="atLeast"/>
                          <w:ind w:left="300" w:hanging="261"/>
                          <w:rPr>
                            <w:rStyle w:val="span"/>
                          </w:rPr>
                        </w:pPr>
                        <w:r w:rsidRPr="00A117BD">
                          <w:rPr>
                            <w:rStyle w:val="span"/>
                            <w:rFonts w:ascii="Century Gothic" w:eastAsia="Century Gothic" w:hAnsi="Century Gothic" w:cs="Century Gothic"/>
                            <w:sz w:val="22"/>
                            <w:szCs w:val="22"/>
                          </w:rPr>
                          <w:t xml:space="preserve"> Facilitated seamless communication between development teams and business stakeholders, ensuring alignment and transparency.</w:t>
                        </w:r>
                      </w:p>
                      <w:p w14:paraId="001006D8" w14:textId="3F9E4663" w:rsidR="00F40DBE" w:rsidRPr="00F40DBE" w:rsidRDefault="00F40DBE" w:rsidP="00A117BD">
                        <w:pPr>
                          <w:pStyle w:val="documentulli"/>
                          <w:numPr>
                            <w:ilvl w:val="0"/>
                            <w:numId w:val="3"/>
                          </w:numPr>
                          <w:spacing w:line="320" w:lineRule="atLeast"/>
                          <w:ind w:left="300" w:hanging="261"/>
                          <w:rPr>
                            <w:rStyle w:val="span"/>
                            <w:rFonts w:ascii="Century Gothic" w:eastAsia="Century Gothic" w:hAnsi="Century Gothic" w:cs="Century Gothic"/>
                            <w:sz w:val="22"/>
                            <w:szCs w:val="22"/>
                          </w:rPr>
                        </w:pPr>
                        <w:r w:rsidRPr="00A117BD">
                          <w:rPr>
                            <w:rStyle w:val="span"/>
                            <w:rFonts w:ascii="Century Gothic" w:eastAsia="Century Gothic" w:hAnsi="Century Gothic" w:cs="Century Gothic"/>
                            <w:sz w:val="22"/>
                            <w:szCs w:val="22"/>
                          </w:rPr>
                          <w:t>Utilized Azure DevOps reporting and analytics tools to track project progress, identify bottlenecks, and make data-driven decisions.</w:t>
                        </w:r>
                      </w:p>
                      <w:p w14:paraId="5E1D1A54" w14:textId="77777777" w:rsidR="00ED2CF0" w:rsidRDefault="00000000" w:rsidP="00A117BD">
                        <w:pPr>
                          <w:pStyle w:val="documentulli"/>
                          <w:numPr>
                            <w:ilvl w:val="0"/>
                            <w:numId w:val="3"/>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Planned, created, tested and deployed system life cycle methodology to produce high quality systems to meet and exceed expectations.</w:t>
                        </w:r>
                      </w:p>
                      <w:p w14:paraId="1D87E98D" w14:textId="77777777" w:rsidR="00ED2CF0" w:rsidRDefault="00000000" w:rsidP="006E5C9A">
                        <w:pPr>
                          <w:pStyle w:val="documentulli"/>
                          <w:numPr>
                            <w:ilvl w:val="0"/>
                            <w:numId w:val="3"/>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Improved staffing during busy periods by creating employee schedules and monitoring call-outs.</w:t>
                        </w:r>
                      </w:p>
                      <w:p w14:paraId="02178252" w14:textId="77777777" w:rsidR="00ED2CF0" w:rsidRDefault="00000000" w:rsidP="006E5C9A">
                        <w:pPr>
                          <w:pStyle w:val="documentulli"/>
                          <w:numPr>
                            <w:ilvl w:val="0"/>
                            <w:numId w:val="3"/>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Defined clear targets and objectives and communicated to other team members.</w:t>
                        </w:r>
                      </w:p>
                      <w:p w14:paraId="72F3279B" w14:textId="579D08C7" w:rsidR="00897A8C" w:rsidRDefault="00897A8C" w:rsidP="006E5C9A">
                        <w:pPr>
                          <w:pStyle w:val="documentulli"/>
                          <w:numPr>
                            <w:ilvl w:val="0"/>
                            <w:numId w:val="3"/>
                          </w:numPr>
                          <w:spacing w:line="320" w:lineRule="atLeast"/>
                          <w:ind w:left="300" w:hanging="261"/>
                          <w:rPr>
                            <w:rStyle w:val="span"/>
                            <w:rFonts w:ascii="Century Gothic" w:eastAsia="Century Gothic" w:hAnsi="Century Gothic" w:cs="Century Gothic"/>
                            <w:sz w:val="22"/>
                            <w:szCs w:val="22"/>
                          </w:rPr>
                        </w:pPr>
                        <w:r w:rsidRPr="006E5C9A">
                          <w:rPr>
                            <w:rStyle w:val="span"/>
                            <w:rFonts w:ascii="Century Gothic" w:eastAsia="Century Gothic" w:hAnsi="Century Gothic" w:cs="Century Gothic"/>
                            <w:sz w:val="22"/>
                            <w:szCs w:val="22"/>
                          </w:rPr>
                          <w:t>Experience with SQL Server, MySQL, or other database management systems.</w:t>
                        </w:r>
                      </w:p>
                      <w:p w14:paraId="5AEF2AD3" w14:textId="77777777" w:rsidR="00ED2CF0" w:rsidRDefault="00000000" w:rsidP="006E5C9A">
                        <w:pPr>
                          <w:pStyle w:val="documentulli"/>
                          <w:numPr>
                            <w:ilvl w:val="0"/>
                            <w:numId w:val="3"/>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Launched quality assurance practices for each phase of development</w:t>
                        </w:r>
                      </w:p>
                    </w:tc>
                  </w:tr>
                </w:tbl>
                <w:p w14:paraId="6587926A" w14:textId="77777777" w:rsidR="00ED2CF0" w:rsidRDefault="00ED2CF0">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610"/>
                  </w:tblGrid>
                  <w:tr w:rsidR="00ED2CF0" w14:paraId="4A86A1E1" w14:textId="77777777">
                    <w:trPr>
                      <w:tblCellSpacing w:w="0" w:type="dxa"/>
                    </w:trPr>
                    <w:tc>
                      <w:tcPr>
                        <w:tcW w:w="500" w:type="dxa"/>
                        <w:tcMar>
                          <w:top w:w="200" w:type="dxa"/>
                          <w:left w:w="0" w:type="dxa"/>
                          <w:bottom w:w="0" w:type="dxa"/>
                          <w:right w:w="0" w:type="dxa"/>
                        </w:tcMar>
                        <w:hideMark/>
                      </w:tcPr>
                      <w:p w14:paraId="1D08E692" w14:textId="77777777" w:rsidR="00ED2CF0"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79821E64" w14:textId="77777777" w:rsidR="00ED2CF0"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0528" behindDoc="0" locked="0" layoutInCell="1" allowOverlap="1" wp14:anchorId="7D761BC4" wp14:editId="37141681">
                              <wp:simplePos x="0" y="0"/>
                              <wp:positionH relativeFrom="column">
                                <wp:posOffset>-394970</wp:posOffset>
                              </wp:positionH>
                              <wp:positionV relativeFrom="paragraph">
                                <wp:posOffset>31750</wp:posOffset>
                              </wp:positionV>
                              <wp:extent cx="152832" cy="152923"/>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3"/>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Mar 2017 - Nov 2017</w:t>
                        </w:r>
                      </w:p>
                    </w:tc>
                    <w:tc>
                      <w:tcPr>
                        <w:tcW w:w="8610" w:type="dxa"/>
                        <w:tcMar>
                          <w:top w:w="200" w:type="dxa"/>
                          <w:left w:w="0" w:type="dxa"/>
                          <w:bottom w:w="0" w:type="dxa"/>
                          <w:right w:w="0" w:type="dxa"/>
                        </w:tcMar>
                        <w:hideMark/>
                      </w:tcPr>
                      <w:p w14:paraId="0FD4DABE" w14:textId="77777777" w:rsidR="00ED2CF0"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Project Manager</w:t>
                        </w:r>
                        <w:r>
                          <w:rPr>
                            <w:rStyle w:val="singlecolumnspanpaddedlinenth-child1"/>
                            <w:rFonts w:ascii="Century Gothic" w:eastAsia="Century Gothic" w:hAnsi="Century Gothic" w:cs="Century Gothic"/>
                            <w:sz w:val="22"/>
                            <w:szCs w:val="22"/>
                          </w:rPr>
                          <w:t xml:space="preserve"> </w:t>
                        </w:r>
                      </w:p>
                      <w:p w14:paraId="73D85A9A" w14:textId="77777777" w:rsidR="00ED2CF0"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Adobe, San Jose, CA</w:t>
                        </w:r>
                      </w:p>
                      <w:p w14:paraId="4E18ACE5" w14:textId="77777777" w:rsidR="00ED2CF0" w:rsidRDefault="00000000">
                        <w:pPr>
                          <w:pStyle w:val="documentulli"/>
                          <w:numPr>
                            <w:ilvl w:val="0"/>
                            <w:numId w:val="5"/>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Working in Legal and Piracy Team</w:t>
                        </w:r>
                      </w:p>
                      <w:p w14:paraId="23ADBD36" w14:textId="77777777" w:rsidR="00ED2CF0" w:rsidRDefault="00000000">
                        <w:pPr>
                          <w:pStyle w:val="documentulli"/>
                          <w:numPr>
                            <w:ilvl w:val="0"/>
                            <w:numId w:val="5"/>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Met project deadlines without sacrificing build quality or workplace safety.</w:t>
                        </w:r>
                      </w:p>
                      <w:p w14:paraId="5B40894C" w14:textId="77777777" w:rsidR="00ED2CF0" w:rsidRDefault="00000000">
                        <w:pPr>
                          <w:pStyle w:val="documentulli"/>
                          <w:numPr>
                            <w:ilvl w:val="0"/>
                            <w:numId w:val="5"/>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Worked with various stakeholders for requirement gathering, developing initials drafts of execution plans</w:t>
                        </w:r>
                      </w:p>
                      <w:p w14:paraId="55E009CA" w14:textId="77777777" w:rsidR="00ED2CF0" w:rsidRDefault="00000000" w:rsidP="00A117BD">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Experience working on Hive queries and Hadoop systems for writing queries and building customized dashboards</w:t>
                        </w:r>
                      </w:p>
                      <w:p w14:paraId="6837F52E" w14:textId="7B709D89" w:rsidR="00F40DBE" w:rsidRDefault="00F40DBE" w:rsidP="00A117BD">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sidRPr="00A117BD">
                          <w:rPr>
                            <w:rStyle w:val="span"/>
                            <w:rFonts w:ascii="Century Gothic" w:eastAsia="Century Gothic" w:hAnsi="Century Gothic" w:cs="Century Gothic"/>
                            <w:sz w:val="22"/>
                            <w:szCs w:val="22"/>
                          </w:rPr>
                          <w:t>experience in engaging stakeholders throughout the project lifecycle, involving them in decision-making processes, and maintaining productive working relationships.</w:t>
                        </w:r>
                      </w:p>
                      <w:p w14:paraId="0EE47AC7" w14:textId="77777777" w:rsidR="00ED2CF0" w:rsidRDefault="00000000" w:rsidP="00A117BD">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Led project teams through design, construction and launch process.</w:t>
                        </w:r>
                      </w:p>
                      <w:p w14:paraId="6E46E973" w14:textId="77777777" w:rsidR="00ED2CF0" w:rsidRDefault="00000000" w:rsidP="00A117BD">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Made decisions independently and collaboratively on resource related challenges and continued to deliver launches by pivoting project plan.</w:t>
                        </w:r>
                      </w:p>
                      <w:p w14:paraId="3176D3B8" w14:textId="77777777" w:rsidR="00ED2CF0" w:rsidRDefault="00000000" w:rsidP="00A117BD">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Initial launch to targeted audience reduced piracy rate by 35% in its category.</w:t>
                        </w:r>
                      </w:p>
                      <w:p w14:paraId="194196B9" w14:textId="0349266E" w:rsidR="00F40DBE" w:rsidRDefault="00F40DBE" w:rsidP="00A117BD">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sidRPr="00A117BD">
                          <w:rPr>
                            <w:rStyle w:val="span"/>
                            <w:rFonts w:ascii="Century Gothic" w:eastAsia="Century Gothic" w:hAnsi="Century Gothic" w:cs="Century Gothic"/>
                            <w:sz w:val="22"/>
                            <w:szCs w:val="22"/>
                          </w:rPr>
                          <w:t>conduct stakeholder analysis to prioritize their needs and requirements, ensuring that project objectives align with their expectations.</w:t>
                        </w:r>
                      </w:p>
                      <w:p w14:paraId="3C662DE1" w14:textId="24914162" w:rsidR="00333EAA" w:rsidRDefault="00333EAA" w:rsidP="00A117BD">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sidRPr="00333EAA">
                          <w:rPr>
                            <w:rStyle w:val="span"/>
                            <w:rFonts w:ascii="Century Gothic" w:eastAsia="Century Gothic" w:hAnsi="Century Gothic" w:cs="Century Gothic"/>
                            <w:sz w:val="22"/>
                            <w:szCs w:val="22"/>
                          </w:rPr>
                          <w:t>Designed and maintained CI/CD pipelines to automate the build, test, and deployment processes, reducing manual errors and speeding up releases.</w:t>
                        </w:r>
                      </w:p>
                      <w:p w14:paraId="36A505E6" w14:textId="77777777" w:rsidR="00ED2CF0" w:rsidRDefault="00000000">
                        <w:pPr>
                          <w:pStyle w:val="documentulli"/>
                          <w:numPr>
                            <w:ilvl w:val="0"/>
                            <w:numId w:val="5"/>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Worked with technical teams on enhancing architecture for data loads between Cassandra and Hadoop systems</w:t>
                        </w:r>
                      </w:p>
                      <w:p w14:paraId="73E00A0A" w14:textId="77777777" w:rsidR="00ED2CF0" w:rsidRDefault="00000000" w:rsidP="00A117BD">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Planned, designed and scheduled phases for large projects.</w:t>
                        </w:r>
                      </w:p>
                      <w:p w14:paraId="74EE1864" w14:textId="77777777" w:rsidR="00ED2CF0" w:rsidRDefault="00000000" w:rsidP="00A117BD">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Worked on optimization of process using Jenkins and enhancing incremental loads</w:t>
                        </w:r>
                      </w:p>
                      <w:p w14:paraId="753EB66F" w14:textId="77777777" w:rsidR="00F40DBE" w:rsidRDefault="00000000" w:rsidP="00A117BD">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Drove team success through shared vision and recognition of quality performance.</w:t>
                        </w:r>
                      </w:p>
                      <w:p w14:paraId="10F30FEB" w14:textId="2506141F" w:rsidR="00F40DBE" w:rsidRPr="00A117BD" w:rsidRDefault="00F40DBE" w:rsidP="00A117BD">
                        <w:pPr>
                          <w:pStyle w:val="documentulli"/>
                          <w:numPr>
                            <w:ilvl w:val="0"/>
                            <w:numId w:val="4"/>
                          </w:numPr>
                          <w:spacing w:line="320" w:lineRule="atLeast"/>
                          <w:ind w:left="300" w:hanging="261"/>
                          <w:rPr>
                            <w:rStyle w:val="span"/>
                          </w:rPr>
                        </w:pPr>
                        <w:r w:rsidRPr="00A117BD">
                          <w:rPr>
                            <w:rStyle w:val="span"/>
                            <w:rFonts w:ascii="Century Gothic" w:eastAsia="Century Gothic" w:hAnsi="Century Gothic" w:cs="Century Gothic"/>
                            <w:sz w:val="22"/>
                            <w:szCs w:val="22"/>
                          </w:rPr>
                          <w:t xml:space="preserve"> Collaborated with development and QA teams to implement Agile methodologies, resulting in a 20% increase in project delivery speed.</w:t>
                        </w:r>
                      </w:p>
                      <w:p w14:paraId="57DCDB83" w14:textId="5B1E2B4C" w:rsidR="00F40DBE" w:rsidRDefault="00F40DBE" w:rsidP="00A117BD">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sidRPr="00A117BD">
                          <w:rPr>
                            <w:rStyle w:val="span"/>
                            <w:rFonts w:ascii="Century Gothic" w:eastAsia="Century Gothic" w:hAnsi="Century Gothic" w:cs="Century Gothic"/>
                            <w:sz w:val="22"/>
                            <w:szCs w:val="22"/>
                          </w:rPr>
                          <w:lastRenderedPageBreak/>
                          <w:t>Established and maintained detailed project plans, schedules, and risk assessments, consistently identifying and mitigating potential issues</w:t>
                        </w:r>
                      </w:p>
                      <w:p w14:paraId="19CCDD9F" w14:textId="77777777" w:rsidR="00ED2CF0" w:rsidRDefault="00000000" w:rsidP="00A117BD">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Modified and directed project plans to meet organizational needs.</w:t>
                        </w:r>
                      </w:p>
                      <w:p w14:paraId="635EE511" w14:textId="77777777" w:rsidR="00ED2CF0" w:rsidRDefault="00000000">
                        <w:pPr>
                          <w:pStyle w:val="documentulli"/>
                          <w:numPr>
                            <w:ilvl w:val="0"/>
                            <w:numId w:val="5"/>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Maintained compliance with regulatory parameters in complex projects with overlapping policies.</w:t>
                        </w:r>
                      </w:p>
                    </w:tc>
                  </w:tr>
                </w:tbl>
                <w:p w14:paraId="29FD1360" w14:textId="77777777" w:rsidR="00ED2CF0" w:rsidRDefault="00ED2CF0">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610"/>
                  </w:tblGrid>
                  <w:tr w:rsidR="00ED2CF0" w14:paraId="12B16707" w14:textId="77777777">
                    <w:trPr>
                      <w:tblCellSpacing w:w="0" w:type="dxa"/>
                    </w:trPr>
                    <w:tc>
                      <w:tcPr>
                        <w:tcW w:w="500" w:type="dxa"/>
                        <w:tcMar>
                          <w:top w:w="200" w:type="dxa"/>
                          <w:left w:w="0" w:type="dxa"/>
                          <w:bottom w:w="0" w:type="dxa"/>
                          <w:right w:w="0" w:type="dxa"/>
                        </w:tcMar>
                        <w:hideMark/>
                      </w:tcPr>
                      <w:p w14:paraId="6CDD0D28" w14:textId="77777777" w:rsidR="00ED2CF0"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774EBC14" w14:textId="77777777" w:rsidR="00ED2CF0"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1552" behindDoc="0" locked="0" layoutInCell="1" allowOverlap="1" wp14:anchorId="18B026B6" wp14:editId="38C9D169">
                              <wp:simplePos x="0" y="0"/>
                              <wp:positionH relativeFrom="column">
                                <wp:posOffset>-394970</wp:posOffset>
                              </wp:positionH>
                              <wp:positionV relativeFrom="paragraph">
                                <wp:posOffset>31750</wp:posOffset>
                              </wp:positionV>
                              <wp:extent cx="152832" cy="152923"/>
                              <wp:effectExtent l="0" t="0" r="0" b="0"/>
                              <wp:wrapNone/>
                              <wp:docPr id="100028" name="Picture 1000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8" name=""/>
                                      <pic:cNvPicPr>
                                        <a:picLocks/>
                                      </pic:cNvPicPr>
                                    </pic:nvPicPr>
                                    <pic:blipFill>
                                      <a:blip r:embed="rId13"/>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Jun 2015 - Feb 2017</w:t>
                        </w:r>
                      </w:p>
                    </w:tc>
                    <w:tc>
                      <w:tcPr>
                        <w:tcW w:w="8610" w:type="dxa"/>
                        <w:tcMar>
                          <w:top w:w="200" w:type="dxa"/>
                          <w:left w:w="0" w:type="dxa"/>
                          <w:bottom w:w="0" w:type="dxa"/>
                          <w:right w:w="0" w:type="dxa"/>
                        </w:tcMar>
                        <w:hideMark/>
                      </w:tcPr>
                      <w:p w14:paraId="2292318B" w14:textId="77777777" w:rsidR="00ED2CF0"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Product Manager</w:t>
                        </w:r>
                        <w:r>
                          <w:rPr>
                            <w:rStyle w:val="singlecolumnspanpaddedlinenth-child1"/>
                            <w:rFonts w:ascii="Century Gothic" w:eastAsia="Century Gothic" w:hAnsi="Century Gothic" w:cs="Century Gothic"/>
                            <w:sz w:val="22"/>
                            <w:szCs w:val="22"/>
                          </w:rPr>
                          <w:t xml:space="preserve"> </w:t>
                        </w:r>
                      </w:p>
                      <w:p w14:paraId="5D837916" w14:textId="77777777" w:rsidR="00ED2CF0"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Tensoft, San Jose, CA</w:t>
                        </w:r>
                      </w:p>
                      <w:p w14:paraId="17C927CC" w14:textId="77777777" w:rsidR="00ED2CF0" w:rsidRDefault="00000000">
                        <w:pPr>
                          <w:pStyle w:val="documentulli"/>
                          <w:numPr>
                            <w:ilvl w:val="0"/>
                            <w:numId w:val="6"/>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Work with various stakeholders for requirement gathering, developing initials drafts of execution plans and allocation of resources using Basecamp</w:t>
                        </w:r>
                      </w:p>
                      <w:p w14:paraId="1B0878AE" w14:textId="77777777" w:rsidR="00ED2CF0" w:rsidRDefault="00000000">
                        <w:pPr>
                          <w:pStyle w:val="documentulli"/>
                          <w:numPr>
                            <w:ilvl w:val="0"/>
                            <w:numId w:val="6"/>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Established criteria for each milestone within product roadmap as means to measure developmental progress increasing productivity of team by 10% every sprint.</w:t>
                        </w:r>
                      </w:p>
                      <w:p w14:paraId="297E4AF6" w14:textId="13EA2705" w:rsidR="00333EAA" w:rsidRDefault="00333EAA">
                        <w:pPr>
                          <w:pStyle w:val="documentulli"/>
                          <w:numPr>
                            <w:ilvl w:val="0"/>
                            <w:numId w:val="6"/>
                          </w:numPr>
                          <w:spacing w:line="320" w:lineRule="atLeast"/>
                          <w:ind w:left="300" w:hanging="261"/>
                          <w:rPr>
                            <w:rStyle w:val="span"/>
                            <w:rFonts w:ascii="Century Gothic" w:eastAsia="Century Gothic" w:hAnsi="Century Gothic" w:cs="Century Gothic"/>
                            <w:sz w:val="22"/>
                            <w:szCs w:val="22"/>
                          </w:rPr>
                        </w:pPr>
                        <w:r w:rsidRPr="009932ED">
                          <w:rPr>
                            <w:rStyle w:val="span"/>
                            <w:rFonts w:ascii="Century Gothic" w:eastAsia="Century Gothic" w:hAnsi="Century Gothic" w:cs="Century Gothic"/>
                            <w:sz w:val="22"/>
                            <w:szCs w:val="22"/>
                          </w:rPr>
                          <w:t>Successfully implemented Azure DevOps for managing software development and deployment pipelines, optimizing the software development lifecycle.</w:t>
                        </w:r>
                      </w:p>
                      <w:p w14:paraId="2F0A6E33" w14:textId="77777777" w:rsidR="00ED2CF0" w:rsidRDefault="00000000">
                        <w:pPr>
                          <w:pStyle w:val="documentulli"/>
                          <w:numPr>
                            <w:ilvl w:val="0"/>
                            <w:numId w:val="6"/>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Documented user stories, specifications and product features into detailed work order to communicate across teams and build mandatory requirements.</w:t>
                        </w:r>
                      </w:p>
                      <w:p w14:paraId="3E325CD7" w14:textId="77777777" w:rsidR="00ED2CF0" w:rsidRDefault="00000000" w:rsidP="00A117BD">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Coordinated project planning and execution with team members and team leads.</w:t>
                        </w:r>
                      </w:p>
                      <w:p w14:paraId="28439F2B" w14:textId="77777777" w:rsidR="00F40DBE" w:rsidRDefault="00333EAA" w:rsidP="00A117BD">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sidRPr="009932ED">
                          <w:rPr>
                            <w:rStyle w:val="span"/>
                            <w:rFonts w:ascii="Century Gothic" w:eastAsia="Century Gothic" w:hAnsi="Century Gothic" w:cs="Century Gothic"/>
                            <w:sz w:val="22"/>
                            <w:szCs w:val="22"/>
                          </w:rPr>
                          <w:t>Proficiently used Git repositories within Azure DevOps, managing branches, pull requests, and code reviews for efficient version control.</w:t>
                        </w:r>
                      </w:p>
                      <w:p w14:paraId="6D3EAF41" w14:textId="77777777" w:rsidR="00F40DBE" w:rsidRPr="00A117BD" w:rsidRDefault="00F40DBE" w:rsidP="00A117BD">
                        <w:pPr>
                          <w:pStyle w:val="documentulli"/>
                          <w:numPr>
                            <w:ilvl w:val="0"/>
                            <w:numId w:val="4"/>
                          </w:numPr>
                          <w:spacing w:line="320" w:lineRule="atLeast"/>
                          <w:ind w:left="300" w:hanging="261"/>
                          <w:rPr>
                            <w:rStyle w:val="span"/>
                          </w:rPr>
                        </w:pPr>
                        <w:r w:rsidRPr="00A117BD">
                          <w:rPr>
                            <w:rStyle w:val="span"/>
                            <w:rFonts w:ascii="Century Gothic" w:eastAsia="Century Gothic" w:hAnsi="Century Gothic" w:cs="Century Gothic"/>
                            <w:sz w:val="22"/>
                            <w:szCs w:val="22"/>
                          </w:rPr>
                          <w:t xml:space="preserve"> Conducted regular stakeholder meetings to ensure project scope, budget, and timelines were on track, resulting in high stakeholder satisfaction.</w:t>
                        </w:r>
                      </w:p>
                      <w:p w14:paraId="735D1685" w14:textId="5F94991A" w:rsidR="00F40DBE" w:rsidRPr="00F40DBE" w:rsidRDefault="00F40DBE" w:rsidP="00A117BD">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sidRPr="00A117BD">
                          <w:rPr>
                            <w:rStyle w:val="span"/>
                            <w:rFonts w:ascii="Century Gothic" w:eastAsia="Century Gothic" w:hAnsi="Century Gothic" w:cs="Century Gothic"/>
                            <w:sz w:val="22"/>
                            <w:szCs w:val="22"/>
                          </w:rPr>
                          <w:t xml:space="preserve"> Orchestrated the entire software development lifecycle (SDLC) using Azure DevOps, ensuring smooth and efficient releases.</w:t>
                        </w:r>
                      </w:p>
                      <w:p w14:paraId="2D20746E" w14:textId="77777777" w:rsidR="00ED2CF0" w:rsidRDefault="00000000" w:rsidP="00A117BD">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Maintained positive vendor relations to build strong partnerships.</w:t>
                        </w:r>
                      </w:p>
                      <w:p w14:paraId="511F6F02" w14:textId="77777777" w:rsidR="00ED2CF0" w:rsidRDefault="00000000">
                        <w:pPr>
                          <w:pStyle w:val="documentulli"/>
                          <w:numPr>
                            <w:ilvl w:val="0"/>
                            <w:numId w:val="6"/>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Developed product documentation to communicate upcoming features and products to internal teams.</w:t>
                        </w:r>
                      </w:p>
                      <w:p w14:paraId="3DF291C5" w14:textId="77777777" w:rsidR="00ED2CF0" w:rsidRDefault="00000000">
                        <w:pPr>
                          <w:pStyle w:val="documentulli"/>
                          <w:numPr>
                            <w:ilvl w:val="0"/>
                            <w:numId w:val="6"/>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Reduced project downtime with quality product inspections.</w:t>
                        </w:r>
                      </w:p>
                      <w:p w14:paraId="1DCEF794" w14:textId="450A9C91" w:rsidR="00ED2CF0" w:rsidRDefault="00000000">
                        <w:pPr>
                          <w:pStyle w:val="documentulli"/>
                          <w:numPr>
                            <w:ilvl w:val="0"/>
                            <w:numId w:val="6"/>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Work with customers on cloud and on-premise infrastructure with different ERP models for </w:t>
                        </w:r>
                        <w:r w:rsidR="00EA7638">
                          <w:rPr>
                            <w:rStyle w:val="span"/>
                            <w:rFonts w:ascii="Century Gothic" w:eastAsia="Century Gothic" w:hAnsi="Century Gothic" w:cs="Century Gothic"/>
                            <w:sz w:val="22"/>
                            <w:szCs w:val="22"/>
                          </w:rPr>
                          <w:t>FSM, RCM</w:t>
                        </w:r>
                        <w:r>
                          <w:rPr>
                            <w:rStyle w:val="span"/>
                            <w:rFonts w:ascii="Century Gothic" w:eastAsia="Century Gothic" w:hAnsi="Century Gothic" w:cs="Century Gothic"/>
                            <w:sz w:val="22"/>
                            <w:szCs w:val="22"/>
                          </w:rPr>
                          <w:t>, MNC, HTD and Microsoft Dynamics Implementations</w:t>
                        </w:r>
                      </w:p>
                      <w:p w14:paraId="27FCA768" w14:textId="77777777" w:rsidR="00ED2CF0" w:rsidRDefault="00000000">
                        <w:pPr>
                          <w:pStyle w:val="documentulli"/>
                          <w:numPr>
                            <w:ilvl w:val="0"/>
                            <w:numId w:val="6"/>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Good knowledge in Normalizing and DE-normalizing tables and maintaining Referential Integrity by using Triggers and Foreign Keys</w:t>
                        </w:r>
                      </w:p>
                      <w:p w14:paraId="22AF14EE" w14:textId="77777777" w:rsidR="00ED2CF0" w:rsidRDefault="00000000">
                        <w:pPr>
                          <w:pStyle w:val="documentulli"/>
                          <w:numPr>
                            <w:ilvl w:val="0"/>
                            <w:numId w:val="6"/>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Experience with ETL framework standards including error processing and validation.</w:t>
                        </w:r>
                      </w:p>
                      <w:p w14:paraId="7F93210D" w14:textId="77777777" w:rsidR="00F40DBE" w:rsidRDefault="00000000" w:rsidP="00F40DBE">
                        <w:pPr>
                          <w:pStyle w:val="documentulli"/>
                          <w:numPr>
                            <w:ilvl w:val="0"/>
                            <w:numId w:val="6"/>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Analyze data issue and make necessary changes in addition to creating new ad-hoc reports and dashboards in Reporting services and Tableau.</w:t>
                        </w:r>
                      </w:p>
                      <w:p w14:paraId="56C3A976" w14:textId="77777777" w:rsidR="00F40DBE" w:rsidRPr="00A117BD" w:rsidRDefault="00F40DBE" w:rsidP="00F40DBE">
                        <w:pPr>
                          <w:pStyle w:val="documentulli"/>
                          <w:numPr>
                            <w:ilvl w:val="0"/>
                            <w:numId w:val="6"/>
                          </w:numPr>
                          <w:spacing w:line="320" w:lineRule="atLeast"/>
                          <w:ind w:left="300" w:hanging="261"/>
                          <w:rPr>
                            <w:rStyle w:val="span"/>
                          </w:rPr>
                        </w:pPr>
                        <w:r w:rsidRPr="00A117BD">
                          <w:rPr>
                            <w:rStyle w:val="span"/>
                            <w:rFonts w:ascii="Century Gothic" w:eastAsia="Century Gothic" w:hAnsi="Century Gothic" w:cs="Century Gothic"/>
                            <w:sz w:val="22"/>
                            <w:szCs w:val="22"/>
                          </w:rPr>
                          <w:t xml:space="preserve"> Assisted in the management of various IT projects, gaining hands-on experience in project planning, execution, and monitoring.</w:t>
                        </w:r>
                      </w:p>
                      <w:p w14:paraId="5D538A4F" w14:textId="77777777" w:rsidR="00F40DBE" w:rsidRPr="00A117BD" w:rsidRDefault="00F40DBE" w:rsidP="00F40DBE">
                        <w:pPr>
                          <w:pStyle w:val="documentulli"/>
                          <w:numPr>
                            <w:ilvl w:val="0"/>
                            <w:numId w:val="6"/>
                          </w:numPr>
                          <w:spacing w:line="320" w:lineRule="atLeast"/>
                          <w:ind w:left="300" w:hanging="261"/>
                          <w:rPr>
                            <w:rStyle w:val="span"/>
                          </w:rPr>
                        </w:pPr>
                        <w:r w:rsidRPr="00A117BD">
                          <w:rPr>
                            <w:rStyle w:val="span"/>
                            <w:rFonts w:ascii="Century Gothic" w:eastAsia="Century Gothic" w:hAnsi="Century Gothic" w:cs="Century Gothic"/>
                            <w:sz w:val="22"/>
                            <w:szCs w:val="22"/>
                          </w:rPr>
                          <w:t xml:space="preserve"> Collaborated with the Project Manager in implementing Azure DevOps for version control and CI/CD, streamlining development processes.</w:t>
                        </w:r>
                      </w:p>
                      <w:p w14:paraId="0AF6EB20" w14:textId="77777777" w:rsidR="00A117BD" w:rsidRPr="00A117BD" w:rsidRDefault="00F40DBE" w:rsidP="00F40DBE">
                        <w:pPr>
                          <w:pStyle w:val="documentulli"/>
                          <w:numPr>
                            <w:ilvl w:val="0"/>
                            <w:numId w:val="6"/>
                          </w:numPr>
                          <w:spacing w:line="320" w:lineRule="atLeast"/>
                          <w:ind w:left="300" w:hanging="261"/>
                          <w:rPr>
                            <w:rStyle w:val="span"/>
                          </w:rPr>
                        </w:pPr>
                        <w:r w:rsidRPr="00A117BD">
                          <w:rPr>
                            <w:rStyle w:val="span"/>
                            <w:rFonts w:ascii="Century Gothic" w:eastAsia="Century Gothic" w:hAnsi="Century Gothic" w:cs="Century Gothic"/>
                            <w:sz w:val="22"/>
                            <w:szCs w:val="22"/>
                          </w:rPr>
                          <w:t xml:space="preserve"> Prepared project documentation, including status reports, meeting minutes, and project plans, ensuring team members and stakeholders were well-informed</w:t>
                        </w:r>
                      </w:p>
                      <w:p w14:paraId="31C2A143" w14:textId="6D9BA1D0" w:rsidR="00F40DBE" w:rsidRPr="00A117BD" w:rsidRDefault="00F40DBE" w:rsidP="00A117BD">
                        <w:pPr>
                          <w:pStyle w:val="documentulli"/>
                          <w:numPr>
                            <w:ilvl w:val="0"/>
                            <w:numId w:val="6"/>
                          </w:numPr>
                          <w:spacing w:line="320" w:lineRule="atLeast"/>
                          <w:ind w:left="300" w:hanging="261"/>
                          <w:rPr>
                            <w:rStyle w:val="span"/>
                            <w:rFonts w:ascii="Century Gothic" w:eastAsia="Century Gothic" w:hAnsi="Century Gothic" w:cs="Century Gothic"/>
                            <w:sz w:val="22"/>
                            <w:szCs w:val="22"/>
                          </w:rPr>
                        </w:pPr>
                        <w:r w:rsidRPr="00A117BD">
                          <w:rPr>
                            <w:rStyle w:val="span"/>
                            <w:rFonts w:ascii="Century Gothic" w:eastAsia="Century Gothic" w:hAnsi="Century Gothic" w:cs="Century Gothic"/>
                            <w:sz w:val="22"/>
                            <w:szCs w:val="22"/>
                          </w:rPr>
                          <w:lastRenderedPageBreak/>
                          <w:t xml:space="preserve"> Supported stakeholder communication by maintaining open lines of dialogue and addressing concerns in a timely manner</w:t>
                        </w:r>
                      </w:p>
                    </w:tc>
                  </w:tr>
                </w:tbl>
                <w:p w14:paraId="3ACA294C" w14:textId="77777777" w:rsidR="00ED2CF0" w:rsidRDefault="00ED2CF0">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610"/>
                  </w:tblGrid>
                  <w:tr w:rsidR="00ED2CF0" w14:paraId="45686F57" w14:textId="77777777">
                    <w:trPr>
                      <w:tblCellSpacing w:w="0" w:type="dxa"/>
                    </w:trPr>
                    <w:tc>
                      <w:tcPr>
                        <w:tcW w:w="500" w:type="dxa"/>
                        <w:tcMar>
                          <w:top w:w="200" w:type="dxa"/>
                          <w:left w:w="0" w:type="dxa"/>
                          <w:bottom w:w="0" w:type="dxa"/>
                          <w:right w:w="0" w:type="dxa"/>
                        </w:tcMar>
                        <w:hideMark/>
                      </w:tcPr>
                      <w:p w14:paraId="789F1376" w14:textId="77777777" w:rsidR="00ED2CF0"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09BA8151" w14:textId="77777777" w:rsidR="00ED2CF0"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2576" behindDoc="0" locked="0" layoutInCell="1" allowOverlap="1" wp14:anchorId="317372F3" wp14:editId="350DAAE5">
                              <wp:simplePos x="0" y="0"/>
                              <wp:positionH relativeFrom="column">
                                <wp:posOffset>-394970</wp:posOffset>
                              </wp:positionH>
                              <wp:positionV relativeFrom="paragraph">
                                <wp:posOffset>31750</wp:posOffset>
                              </wp:positionV>
                              <wp:extent cx="152832" cy="152923"/>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3"/>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Jun 2013 - Jun 2015</w:t>
                        </w:r>
                      </w:p>
                    </w:tc>
                    <w:tc>
                      <w:tcPr>
                        <w:tcW w:w="8610" w:type="dxa"/>
                        <w:tcMar>
                          <w:top w:w="200" w:type="dxa"/>
                          <w:left w:w="0" w:type="dxa"/>
                          <w:bottom w:w="0" w:type="dxa"/>
                          <w:right w:w="0" w:type="dxa"/>
                        </w:tcMar>
                        <w:hideMark/>
                      </w:tcPr>
                      <w:p w14:paraId="52FFC62F" w14:textId="77777777" w:rsidR="00ED2CF0"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Product Owner</w:t>
                        </w:r>
                        <w:r>
                          <w:rPr>
                            <w:rStyle w:val="singlecolumnspanpaddedlinenth-child1"/>
                            <w:rFonts w:ascii="Century Gothic" w:eastAsia="Century Gothic" w:hAnsi="Century Gothic" w:cs="Century Gothic"/>
                            <w:sz w:val="22"/>
                            <w:szCs w:val="22"/>
                          </w:rPr>
                          <w:t xml:space="preserve"> </w:t>
                        </w:r>
                      </w:p>
                      <w:p w14:paraId="3962D709" w14:textId="77777777" w:rsidR="00ED2CF0"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National MI, Emeryville, CA</w:t>
                        </w:r>
                      </w:p>
                      <w:p w14:paraId="1FE04592" w14:textId="77777777" w:rsidR="00ED2CF0" w:rsidRDefault="00000000">
                        <w:pPr>
                          <w:pStyle w:val="documentulli"/>
                          <w:numPr>
                            <w:ilvl w:val="0"/>
                            <w:numId w:val="7"/>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Oversaw entire product deployments from vision and creation to rollout and delivery.</w:t>
                        </w:r>
                      </w:p>
                      <w:p w14:paraId="79D9A895" w14:textId="77777777" w:rsidR="00ED2CF0" w:rsidRDefault="00000000">
                        <w:pPr>
                          <w:pStyle w:val="documentulli"/>
                          <w:numPr>
                            <w:ilvl w:val="0"/>
                            <w:numId w:val="7"/>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Owned and prioritized product backlog for upcoming sprints reducing churn by 20%.</w:t>
                        </w:r>
                      </w:p>
                      <w:p w14:paraId="2E256553" w14:textId="77777777" w:rsidR="00ED2CF0" w:rsidRDefault="00000000">
                        <w:pPr>
                          <w:pStyle w:val="documentulli"/>
                          <w:numPr>
                            <w:ilvl w:val="0"/>
                            <w:numId w:val="7"/>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Coordinated with software developers to create custom applications and trackers to achieve client goals.</w:t>
                        </w:r>
                      </w:p>
                      <w:p w14:paraId="6BACEB1B" w14:textId="77777777" w:rsidR="00ED2CF0" w:rsidRDefault="00000000">
                        <w:pPr>
                          <w:pStyle w:val="documentulli"/>
                          <w:numPr>
                            <w:ilvl w:val="0"/>
                            <w:numId w:val="7"/>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Managed implementation of new features by outlining plans and specifications such as how, where and when each component would work.</w:t>
                        </w:r>
                      </w:p>
                      <w:p w14:paraId="63C44F5C" w14:textId="77777777" w:rsidR="00ED2CF0" w:rsidRDefault="00000000">
                        <w:pPr>
                          <w:pStyle w:val="documentulli"/>
                          <w:numPr>
                            <w:ilvl w:val="0"/>
                            <w:numId w:val="7"/>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Focused on building critical features up front in order to identify constraints and technical challenges increasing sprint feature deliverables by 25%.</w:t>
                        </w:r>
                      </w:p>
                      <w:p w14:paraId="7D2573A1" w14:textId="77777777" w:rsidR="00ED2CF0" w:rsidRDefault="00000000">
                        <w:pPr>
                          <w:pStyle w:val="documentulli"/>
                          <w:numPr>
                            <w:ilvl w:val="0"/>
                            <w:numId w:val="7"/>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Managed multiple projects effectively in demanding environment with tight deadlines.</w:t>
                        </w:r>
                      </w:p>
                      <w:p w14:paraId="20D1E751" w14:textId="77777777" w:rsidR="00ED2CF0" w:rsidRDefault="00000000">
                        <w:pPr>
                          <w:pStyle w:val="documentulli"/>
                          <w:numPr>
                            <w:ilvl w:val="0"/>
                            <w:numId w:val="7"/>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Contacted proper stakeholders to share changes to project scope and timelines.</w:t>
                        </w:r>
                      </w:p>
                      <w:p w14:paraId="2FA3E3C5" w14:textId="77777777" w:rsidR="00ED2CF0" w:rsidRDefault="00000000">
                        <w:pPr>
                          <w:pStyle w:val="documentulli"/>
                          <w:numPr>
                            <w:ilvl w:val="0"/>
                            <w:numId w:val="7"/>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Brainstormed with peers and other members of design team to determine enhancements and product features.</w:t>
                        </w:r>
                      </w:p>
                      <w:p w14:paraId="3D65D223" w14:textId="051DB12B" w:rsidR="00ED2CF0" w:rsidRDefault="00000000">
                        <w:pPr>
                          <w:pStyle w:val="documentulli"/>
                          <w:numPr>
                            <w:ilvl w:val="0"/>
                            <w:numId w:val="7"/>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Documented each </w:t>
                        </w:r>
                        <w:r w:rsidR="00EA7638">
                          <w:rPr>
                            <w:rStyle w:val="span"/>
                            <w:rFonts w:ascii="Century Gothic" w:eastAsia="Century Gothic" w:hAnsi="Century Gothic" w:cs="Century Gothic"/>
                            <w:sz w:val="22"/>
                            <w:szCs w:val="22"/>
                          </w:rPr>
                          <w:t>step-in</w:t>
                        </w:r>
                        <w:r>
                          <w:rPr>
                            <w:rStyle w:val="span"/>
                            <w:rFonts w:ascii="Century Gothic" w:eastAsia="Century Gothic" w:hAnsi="Century Gothic" w:cs="Century Gothic"/>
                            <w:sz w:val="22"/>
                            <w:szCs w:val="22"/>
                          </w:rPr>
                          <w:t xml:space="preserve"> product's design process for use in manuals.</w:t>
                        </w:r>
                      </w:p>
                      <w:p w14:paraId="063B4CD4" w14:textId="77777777" w:rsidR="00ED2CF0" w:rsidRDefault="00000000">
                        <w:pPr>
                          <w:pStyle w:val="documentulli"/>
                          <w:numPr>
                            <w:ilvl w:val="0"/>
                            <w:numId w:val="7"/>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Maintained energy and enthusiasm in fast-paced environment.</w:t>
                        </w:r>
                      </w:p>
                      <w:p w14:paraId="2BFF18C4" w14:textId="77777777" w:rsidR="00ED2CF0" w:rsidRDefault="00000000">
                        <w:pPr>
                          <w:pStyle w:val="documentulli"/>
                          <w:numPr>
                            <w:ilvl w:val="0"/>
                            <w:numId w:val="7"/>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Conducted daily scrums with technical teams on-site and off-shore to discuss issues or clarifications and tracked progress using tools like Rally and JIRA</w:t>
                        </w:r>
                      </w:p>
                      <w:p w14:paraId="7465D012" w14:textId="77777777" w:rsidR="00ED2CF0" w:rsidRDefault="00000000">
                        <w:pPr>
                          <w:pStyle w:val="documentulli"/>
                          <w:numPr>
                            <w:ilvl w:val="0"/>
                            <w:numId w:val="7"/>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Held weekly meetings with stakeholders to communicate progress of project and to define scope for future releases</w:t>
                        </w:r>
                      </w:p>
                      <w:p w14:paraId="00EC3D93" w14:textId="77777777" w:rsidR="00ED2CF0" w:rsidRDefault="00000000">
                        <w:pPr>
                          <w:pStyle w:val="documentulli"/>
                          <w:numPr>
                            <w:ilvl w:val="0"/>
                            <w:numId w:val="7"/>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Analyzing data issue and make necessary changes to load process for better and accurate ETL</w:t>
                        </w:r>
                      </w:p>
                      <w:p w14:paraId="0202EDC6" w14:textId="77777777" w:rsidR="00ED2CF0" w:rsidRDefault="00000000">
                        <w:pPr>
                          <w:pStyle w:val="documentulli"/>
                          <w:numPr>
                            <w:ilvl w:val="0"/>
                            <w:numId w:val="7"/>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Developed reports and dashboards using Tableau and Power BI</w:t>
                        </w:r>
                      </w:p>
                    </w:tc>
                  </w:tr>
                </w:tbl>
                <w:p w14:paraId="52843A9A" w14:textId="77777777" w:rsidR="00ED2CF0" w:rsidRDefault="00ED2CF0">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610"/>
                  </w:tblGrid>
                  <w:tr w:rsidR="00ED2CF0" w14:paraId="7742806E" w14:textId="77777777">
                    <w:trPr>
                      <w:tblCellSpacing w:w="0" w:type="dxa"/>
                    </w:trPr>
                    <w:tc>
                      <w:tcPr>
                        <w:tcW w:w="500" w:type="dxa"/>
                        <w:tcMar>
                          <w:top w:w="200" w:type="dxa"/>
                          <w:left w:w="0" w:type="dxa"/>
                          <w:bottom w:w="0" w:type="dxa"/>
                          <w:right w:w="0" w:type="dxa"/>
                        </w:tcMar>
                        <w:hideMark/>
                      </w:tcPr>
                      <w:p w14:paraId="35C8F6F2" w14:textId="77777777" w:rsidR="00ED2CF0"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79B662F3" w14:textId="77777777" w:rsidR="00ED2CF0"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3600" behindDoc="0" locked="0" layoutInCell="1" allowOverlap="1" wp14:anchorId="6861EC21" wp14:editId="0FAC9F22">
                              <wp:simplePos x="0" y="0"/>
                              <wp:positionH relativeFrom="column">
                                <wp:posOffset>-394970</wp:posOffset>
                              </wp:positionH>
                              <wp:positionV relativeFrom="paragraph">
                                <wp:posOffset>31750</wp:posOffset>
                              </wp:positionV>
                              <wp:extent cx="152832" cy="152923"/>
                              <wp:effectExtent l="0" t="0" r="0" b="0"/>
                              <wp:wrapNone/>
                              <wp:docPr id="100032" name="Picture 1000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2" name=""/>
                                      <pic:cNvPicPr>
                                        <a:picLocks/>
                                      </pic:cNvPicPr>
                                    </pic:nvPicPr>
                                    <pic:blipFill>
                                      <a:blip r:embed="rId13"/>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Jan 2012 - May 2013</w:t>
                        </w:r>
                      </w:p>
                    </w:tc>
                    <w:tc>
                      <w:tcPr>
                        <w:tcW w:w="8610" w:type="dxa"/>
                        <w:tcMar>
                          <w:top w:w="200" w:type="dxa"/>
                          <w:left w:w="0" w:type="dxa"/>
                          <w:bottom w:w="0" w:type="dxa"/>
                          <w:right w:w="0" w:type="dxa"/>
                        </w:tcMar>
                        <w:hideMark/>
                      </w:tcPr>
                      <w:p w14:paraId="64FEF797" w14:textId="77777777" w:rsidR="00ED2CF0"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Lead Database Developer</w:t>
                        </w:r>
                        <w:r>
                          <w:rPr>
                            <w:rStyle w:val="singlecolumnspanpaddedlinenth-child1"/>
                            <w:rFonts w:ascii="Century Gothic" w:eastAsia="Century Gothic" w:hAnsi="Century Gothic" w:cs="Century Gothic"/>
                            <w:sz w:val="22"/>
                            <w:szCs w:val="22"/>
                          </w:rPr>
                          <w:t xml:space="preserve"> </w:t>
                        </w:r>
                      </w:p>
                      <w:p w14:paraId="246D4AAD" w14:textId="77777777" w:rsidR="00ED2CF0"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Cigna, Nashville, TN</w:t>
                        </w:r>
                      </w:p>
                      <w:p w14:paraId="0FD69B21" w14:textId="77777777" w:rsidR="00ED2CF0" w:rsidRDefault="00000000">
                        <w:pPr>
                          <w:pStyle w:val="documentulli"/>
                          <w:numPr>
                            <w:ilvl w:val="0"/>
                            <w:numId w:val="8"/>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Created SSIS Reusable Packages to extract data from Multi formatted flat files, Excel, XML Files into Database and Billing Systems</w:t>
                        </w:r>
                      </w:p>
                      <w:p w14:paraId="3709F105" w14:textId="77777777" w:rsidR="00ED2CF0" w:rsidRDefault="00000000">
                        <w:pPr>
                          <w:pStyle w:val="documentulli"/>
                          <w:numPr>
                            <w:ilvl w:val="0"/>
                            <w:numId w:val="8"/>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Conducted tests to identify issues and make necessary modifications during data load increasing data quality from 70% to 85%.</w:t>
                        </w:r>
                      </w:p>
                      <w:p w14:paraId="137010DB" w14:textId="44D99946" w:rsidR="00ED2CF0" w:rsidRDefault="00000000">
                        <w:pPr>
                          <w:pStyle w:val="documentulli"/>
                          <w:numPr>
                            <w:ilvl w:val="0"/>
                            <w:numId w:val="8"/>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Analyzed different types of data (Healthcare, Eligibility, </w:t>
                        </w:r>
                        <w:r w:rsidR="00EA7638">
                          <w:rPr>
                            <w:rStyle w:val="span"/>
                            <w:rFonts w:ascii="Century Gothic" w:eastAsia="Century Gothic" w:hAnsi="Century Gothic" w:cs="Century Gothic"/>
                            <w:sz w:val="22"/>
                            <w:szCs w:val="22"/>
                          </w:rPr>
                          <w:t>claims</w:t>
                        </w:r>
                        <w:r>
                          <w:rPr>
                            <w:rStyle w:val="span"/>
                            <w:rFonts w:ascii="Century Gothic" w:eastAsia="Century Gothic" w:hAnsi="Century Gothic" w:cs="Century Gothic"/>
                            <w:sz w:val="22"/>
                            <w:szCs w:val="22"/>
                          </w:rPr>
                          <w:t xml:space="preserve"> etc.) and written stored procedures and created reports based on requirements of physicians, vendors and members</w:t>
                        </w:r>
                      </w:p>
                      <w:p w14:paraId="4D435256" w14:textId="32B4F907" w:rsidR="00ED2CF0" w:rsidRDefault="00000000">
                        <w:pPr>
                          <w:pStyle w:val="documentulli"/>
                          <w:numPr>
                            <w:ilvl w:val="0"/>
                            <w:numId w:val="8"/>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Redesigned new reports based on existing Crystal Reports with new parameters, conditions, logos, pictures, charts </w:t>
                        </w:r>
                        <w:r w:rsidR="00EA7638">
                          <w:rPr>
                            <w:rStyle w:val="span"/>
                            <w:rFonts w:ascii="Century Gothic" w:eastAsia="Century Gothic" w:hAnsi="Century Gothic" w:cs="Century Gothic"/>
                            <w:sz w:val="22"/>
                            <w:szCs w:val="22"/>
                          </w:rPr>
                          <w:t>etc.</w:t>
                        </w:r>
                      </w:p>
                      <w:p w14:paraId="2ABA9099" w14:textId="77777777" w:rsidR="00ED2CF0" w:rsidRDefault="00000000">
                        <w:pPr>
                          <w:pStyle w:val="documentulli"/>
                          <w:numPr>
                            <w:ilvl w:val="0"/>
                            <w:numId w:val="8"/>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Developed scripts and processes for data integration and maintenance.</w:t>
                        </w:r>
                      </w:p>
                      <w:p w14:paraId="524A11E0" w14:textId="77777777" w:rsidR="00ED2CF0" w:rsidRDefault="00000000">
                        <w:pPr>
                          <w:pStyle w:val="documentulli"/>
                          <w:numPr>
                            <w:ilvl w:val="0"/>
                            <w:numId w:val="8"/>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Coordinated with project management on database development timelines.</w:t>
                        </w:r>
                      </w:p>
                      <w:p w14:paraId="7E9CA579" w14:textId="77777777" w:rsidR="00ED2CF0" w:rsidRDefault="00000000">
                        <w:pPr>
                          <w:pStyle w:val="documentulli"/>
                          <w:numPr>
                            <w:ilvl w:val="0"/>
                            <w:numId w:val="8"/>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Created and updated database designs and data models.</w:t>
                        </w:r>
                      </w:p>
                      <w:p w14:paraId="5A8510C3" w14:textId="77777777" w:rsidR="00ED2CF0" w:rsidRDefault="00000000">
                        <w:pPr>
                          <w:pStyle w:val="documentulli"/>
                          <w:numPr>
                            <w:ilvl w:val="0"/>
                            <w:numId w:val="8"/>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lastRenderedPageBreak/>
                          <w:t>Optimized queries and monitored server performance via automated alert emails. Decreased issue resolution time from 2hrs to less than 30mins.</w:t>
                        </w:r>
                      </w:p>
                      <w:p w14:paraId="3DE0E1C8" w14:textId="77777777" w:rsidR="00ED2CF0" w:rsidRDefault="00000000">
                        <w:pPr>
                          <w:pStyle w:val="documentulli"/>
                          <w:numPr>
                            <w:ilvl w:val="0"/>
                            <w:numId w:val="8"/>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Monitored performance and optimize SQL queries for maximum efficiency.</w:t>
                        </w:r>
                      </w:p>
                    </w:tc>
                  </w:tr>
                </w:tbl>
                <w:p w14:paraId="4D4606CD" w14:textId="77777777" w:rsidR="00ED2CF0" w:rsidRDefault="00ED2CF0">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610"/>
                  </w:tblGrid>
                  <w:tr w:rsidR="00ED2CF0" w14:paraId="498466B0" w14:textId="77777777">
                    <w:trPr>
                      <w:tblCellSpacing w:w="0" w:type="dxa"/>
                    </w:trPr>
                    <w:tc>
                      <w:tcPr>
                        <w:tcW w:w="500" w:type="dxa"/>
                        <w:tcMar>
                          <w:top w:w="200" w:type="dxa"/>
                          <w:left w:w="0" w:type="dxa"/>
                          <w:bottom w:w="0" w:type="dxa"/>
                          <w:right w:w="0" w:type="dxa"/>
                        </w:tcMar>
                        <w:hideMark/>
                      </w:tcPr>
                      <w:p w14:paraId="127FD6A5" w14:textId="77777777" w:rsidR="00ED2CF0"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4D5A2832" w14:textId="77777777" w:rsidR="00ED2CF0"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4624" behindDoc="0" locked="0" layoutInCell="1" allowOverlap="1" wp14:anchorId="6C619977" wp14:editId="77495A52">
                              <wp:simplePos x="0" y="0"/>
                              <wp:positionH relativeFrom="column">
                                <wp:posOffset>-394970</wp:posOffset>
                              </wp:positionH>
                              <wp:positionV relativeFrom="paragraph">
                                <wp:posOffset>31750</wp:posOffset>
                              </wp:positionV>
                              <wp:extent cx="152832" cy="152923"/>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3"/>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Aug 2011 - Dec 2011</w:t>
                        </w:r>
                      </w:p>
                    </w:tc>
                    <w:tc>
                      <w:tcPr>
                        <w:tcW w:w="8610" w:type="dxa"/>
                        <w:tcMar>
                          <w:top w:w="200" w:type="dxa"/>
                          <w:left w:w="0" w:type="dxa"/>
                          <w:bottom w:w="0" w:type="dxa"/>
                          <w:right w:w="0" w:type="dxa"/>
                        </w:tcMar>
                        <w:hideMark/>
                      </w:tcPr>
                      <w:p w14:paraId="16C4DF1B" w14:textId="77777777" w:rsidR="00ED2CF0"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Intern - SQL Server Developer</w:t>
                        </w:r>
                        <w:r>
                          <w:rPr>
                            <w:rStyle w:val="singlecolumnspanpaddedlinenth-child1"/>
                            <w:rFonts w:ascii="Century Gothic" w:eastAsia="Century Gothic" w:hAnsi="Century Gothic" w:cs="Century Gothic"/>
                            <w:sz w:val="22"/>
                            <w:szCs w:val="22"/>
                          </w:rPr>
                          <w:t xml:space="preserve"> </w:t>
                        </w:r>
                      </w:p>
                      <w:p w14:paraId="19AFD997" w14:textId="77777777" w:rsidR="00ED2CF0"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DCI Donor Services, Inc, Nashville, TN</w:t>
                        </w:r>
                      </w:p>
                      <w:p w14:paraId="0A3B33FA" w14:textId="77777777" w:rsidR="00ED2CF0" w:rsidRDefault="00000000">
                        <w:pPr>
                          <w:pStyle w:val="documentulli"/>
                          <w:numPr>
                            <w:ilvl w:val="0"/>
                            <w:numId w:val="9"/>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Learned software engineering process improvements and best practices.</w:t>
                        </w:r>
                      </w:p>
                      <w:p w14:paraId="1C45A130" w14:textId="77777777" w:rsidR="00ED2CF0" w:rsidRDefault="00000000">
                        <w:pPr>
                          <w:pStyle w:val="documentulli"/>
                          <w:numPr>
                            <w:ilvl w:val="0"/>
                            <w:numId w:val="9"/>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Supported development, QA and user experience staff to develop new products.</w:t>
                        </w:r>
                      </w:p>
                      <w:p w14:paraId="36457E16" w14:textId="77777777" w:rsidR="00ED2CF0" w:rsidRDefault="00000000">
                        <w:pPr>
                          <w:pStyle w:val="documentulli"/>
                          <w:numPr>
                            <w:ilvl w:val="0"/>
                            <w:numId w:val="9"/>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Wrote clear, clean code for various projects.</w:t>
                        </w:r>
                      </w:p>
                      <w:p w14:paraId="2302EF0E" w14:textId="77777777" w:rsidR="00ED2CF0" w:rsidRDefault="00000000">
                        <w:pPr>
                          <w:pStyle w:val="documentulli"/>
                          <w:numPr>
                            <w:ilvl w:val="0"/>
                            <w:numId w:val="9"/>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Prepared and submitted reports and other documentation to assist development team members.</w:t>
                        </w:r>
                      </w:p>
                      <w:p w14:paraId="4299B67D" w14:textId="77777777" w:rsidR="00ED2CF0" w:rsidRDefault="00000000">
                        <w:pPr>
                          <w:pStyle w:val="documentulli"/>
                          <w:numPr>
                            <w:ilvl w:val="0"/>
                            <w:numId w:val="9"/>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Collaborated effectively with members of software development team and personnel in other departments.</w:t>
                        </w:r>
                      </w:p>
                      <w:p w14:paraId="1DFAC16A" w14:textId="77777777" w:rsidR="00ED2CF0" w:rsidRDefault="00000000">
                        <w:pPr>
                          <w:pStyle w:val="documentulli"/>
                          <w:numPr>
                            <w:ilvl w:val="0"/>
                            <w:numId w:val="9"/>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Delivered project reports and milestone updates to supervisor.</w:t>
                        </w:r>
                      </w:p>
                      <w:p w14:paraId="37DAB77B" w14:textId="77777777" w:rsidR="00ED2CF0" w:rsidRDefault="00000000">
                        <w:pPr>
                          <w:pStyle w:val="documentulli"/>
                          <w:numPr>
                            <w:ilvl w:val="0"/>
                            <w:numId w:val="9"/>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Worked with developers to identify and remove software bugs.</w:t>
                        </w:r>
                      </w:p>
                      <w:p w14:paraId="5CBDB775" w14:textId="77777777" w:rsidR="00ED2CF0" w:rsidRDefault="00000000">
                        <w:pPr>
                          <w:pStyle w:val="documentulli"/>
                          <w:numPr>
                            <w:ilvl w:val="0"/>
                            <w:numId w:val="9"/>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Developed reports using SQL server reporting services for monitoring jobs and query performances reducing resolution time to less than 30mins for P0 fixes.</w:t>
                        </w:r>
                      </w:p>
                      <w:p w14:paraId="7533F22C" w14:textId="77777777" w:rsidR="00ED2CF0" w:rsidRDefault="00000000">
                        <w:pPr>
                          <w:pStyle w:val="documentulli"/>
                          <w:numPr>
                            <w:ilvl w:val="0"/>
                            <w:numId w:val="9"/>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Brainstormed with engineering team to determine appropriate code testing processes.</w:t>
                        </w:r>
                      </w:p>
                      <w:p w14:paraId="64DE66B0" w14:textId="77777777" w:rsidR="00ED2CF0" w:rsidRDefault="00000000">
                        <w:pPr>
                          <w:pStyle w:val="documentulli"/>
                          <w:numPr>
                            <w:ilvl w:val="0"/>
                            <w:numId w:val="9"/>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Prioritized tasks and completed in order of importance.</w:t>
                        </w:r>
                      </w:p>
                      <w:p w14:paraId="43164C92" w14:textId="77777777" w:rsidR="00ED2CF0" w:rsidRDefault="00000000">
                        <w:pPr>
                          <w:pStyle w:val="documentulli"/>
                          <w:numPr>
                            <w:ilvl w:val="0"/>
                            <w:numId w:val="9"/>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Shadowed team members to learn new tasks and how to appropriately handle technical issues.</w:t>
                        </w:r>
                      </w:p>
                    </w:tc>
                  </w:tr>
                </w:tbl>
                <w:p w14:paraId="77644C1F" w14:textId="77777777" w:rsidR="00ED2CF0" w:rsidRDefault="00ED2CF0">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610"/>
                  </w:tblGrid>
                  <w:tr w:rsidR="00ED2CF0" w14:paraId="77BFB574" w14:textId="77777777">
                    <w:trPr>
                      <w:tblCellSpacing w:w="0" w:type="dxa"/>
                    </w:trPr>
                    <w:tc>
                      <w:tcPr>
                        <w:tcW w:w="500" w:type="dxa"/>
                        <w:tcMar>
                          <w:top w:w="200" w:type="dxa"/>
                          <w:left w:w="0" w:type="dxa"/>
                          <w:bottom w:w="0" w:type="dxa"/>
                          <w:right w:w="0" w:type="dxa"/>
                        </w:tcMar>
                        <w:hideMark/>
                      </w:tcPr>
                      <w:p w14:paraId="5DC92776" w14:textId="77777777" w:rsidR="00ED2CF0"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08FBD0C8" w14:textId="77777777" w:rsidR="00ED2CF0"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5648" behindDoc="0" locked="0" layoutInCell="1" allowOverlap="1" wp14:anchorId="541AF1CD" wp14:editId="28BB229C">
                              <wp:simplePos x="0" y="0"/>
                              <wp:positionH relativeFrom="column">
                                <wp:posOffset>-394970</wp:posOffset>
                              </wp:positionH>
                              <wp:positionV relativeFrom="paragraph">
                                <wp:posOffset>31750</wp:posOffset>
                              </wp:positionV>
                              <wp:extent cx="152832" cy="152923"/>
                              <wp:effectExtent l="0" t="0" r="0" b="0"/>
                              <wp:wrapNone/>
                              <wp:docPr id="100036" name="Picture 1000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6" name=""/>
                                      <pic:cNvPicPr>
                                        <a:picLocks/>
                                      </pic:cNvPicPr>
                                    </pic:nvPicPr>
                                    <pic:blipFill>
                                      <a:blip r:embed="rId13"/>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Aug 2009 - May 2011</w:t>
                        </w:r>
                      </w:p>
                    </w:tc>
                    <w:tc>
                      <w:tcPr>
                        <w:tcW w:w="8610" w:type="dxa"/>
                        <w:tcMar>
                          <w:top w:w="200" w:type="dxa"/>
                          <w:left w:w="0" w:type="dxa"/>
                          <w:bottom w:w="0" w:type="dxa"/>
                          <w:right w:w="0" w:type="dxa"/>
                        </w:tcMar>
                        <w:hideMark/>
                      </w:tcPr>
                      <w:p w14:paraId="3F85463F" w14:textId="77777777" w:rsidR="00ED2CF0"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Research Assistant</w:t>
                        </w:r>
                        <w:r>
                          <w:rPr>
                            <w:rStyle w:val="singlecolumnspanpaddedlinenth-child1"/>
                            <w:rFonts w:ascii="Century Gothic" w:eastAsia="Century Gothic" w:hAnsi="Century Gothic" w:cs="Century Gothic"/>
                            <w:sz w:val="22"/>
                            <w:szCs w:val="22"/>
                          </w:rPr>
                          <w:t xml:space="preserve"> </w:t>
                        </w:r>
                      </w:p>
                      <w:p w14:paraId="76E4C490" w14:textId="77777777" w:rsidR="00ED2CF0"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The University of Texas, San Antonio, TX</w:t>
                        </w:r>
                      </w:p>
                      <w:p w14:paraId="4155B4CF" w14:textId="77777777" w:rsidR="00ED2CF0" w:rsidRDefault="00000000">
                        <w:pPr>
                          <w:pStyle w:val="documentulli"/>
                          <w:numPr>
                            <w:ilvl w:val="0"/>
                            <w:numId w:val="10"/>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Maintained data integrity by performing validation checks and adding trigger to tables to collect changes</w:t>
                        </w:r>
                      </w:p>
                      <w:p w14:paraId="100643A4" w14:textId="77777777" w:rsidR="00ED2CF0" w:rsidRDefault="00000000">
                        <w:pPr>
                          <w:pStyle w:val="documentulli"/>
                          <w:numPr>
                            <w:ilvl w:val="0"/>
                            <w:numId w:val="10"/>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Planned, modified and executed research techniques, procedures and tests.</w:t>
                        </w:r>
                      </w:p>
                      <w:p w14:paraId="5B5DA745" w14:textId="77777777" w:rsidR="00ED2CF0" w:rsidRDefault="00000000">
                        <w:pPr>
                          <w:pStyle w:val="documentulli"/>
                          <w:numPr>
                            <w:ilvl w:val="0"/>
                            <w:numId w:val="10"/>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Prepared materials for reports, presentations and submission to peer-reviewed journal publications.</w:t>
                        </w:r>
                      </w:p>
                      <w:p w14:paraId="32E6E0DA" w14:textId="77777777" w:rsidR="00ED2CF0" w:rsidRDefault="00000000">
                        <w:pPr>
                          <w:pStyle w:val="documentulli"/>
                          <w:numPr>
                            <w:ilvl w:val="0"/>
                            <w:numId w:val="10"/>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Generated data models and performed analysis to produce reports outlining results.</w:t>
                        </w:r>
                      </w:p>
                      <w:p w14:paraId="5E4CDC6B" w14:textId="77777777" w:rsidR="00ED2CF0" w:rsidRDefault="00000000">
                        <w:pPr>
                          <w:pStyle w:val="documentulli"/>
                          <w:numPr>
                            <w:ilvl w:val="0"/>
                            <w:numId w:val="10"/>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Optimized queries, tuned and monitored server performance</w:t>
                        </w:r>
                      </w:p>
                      <w:p w14:paraId="45B0CAD0" w14:textId="77777777" w:rsidR="00ED2CF0" w:rsidRDefault="00000000">
                        <w:pPr>
                          <w:pStyle w:val="documentulli"/>
                          <w:numPr>
                            <w:ilvl w:val="0"/>
                            <w:numId w:val="10"/>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Monitored performance and optimize SQL queries for maximum efficiency</w:t>
                        </w:r>
                      </w:p>
                      <w:p w14:paraId="2A617484" w14:textId="77777777" w:rsidR="00ED2CF0" w:rsidRDefault="00000000">
                        <w:pPr>
                          <w:pStyle w:val="documentulli"/>
                          <w:numPr>
                            <w:ilvl w:val="0"/>
                            <w:numId w:val="10"/>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Imported data from various sources into staging area, merges data into OLTP data model, and presents it to all levels of over-600 users</w:t>
                        </w:r>
                      </w:p>
                    </w:tc>
                  </w:tr>
                </w:tbl>
                <w:p w14:paraId="10A12A9D" w14:textId="77777777" w:rsidR="00ED2CF0" w:rsidRDefault="00ED2CF0">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610"/>
                  </w:tblGrid>
                  <w:tr w:rsidR="00ED2CF0" w14:paraId="61FC0B86" w14:textId="77777777">
                    <w:trPr>
                      <w:tblCellSpacing w:w="0" w:type="dxa"/>
                    </w:trPr>
                    <w:tc>
                      <w:tcPr>
                        <w:tcW w:w="500" w:type="dxa"/>
                        <w:tcMar>
                          <w:top w:w="200" w:type="dxa"/>
                          <w:left w:w="0" w:type="dxa"/>
                          <w:bottom w:w="0" w:type="dxa"/>
                          <w:right w:w="0" w:type="dxa"/>
                        </w:tcMar>
                        <w:hideMark/>
                      </w:tcPr>
                      <w:p w14:paraId="11EC8C19" w14:textId="77777777" w:rsidR="00ED2CF0"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3AC7645D" w14:textId="77777777" w:rsidR="00ED2CF0"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6672" behindDoc="0" locked="0" layoutInCell="1" allowOverlap="1" wp14:anchorId="2E2B8C0C" wp14:editId="57A865E0">
                              <wp:simplePos x="0" y="0"/>
                              <wp:positionH relativeFrom="column">
                                <wp:posOffset>-394970</wp:posOffset>
                              </wp:positionH>
                              <wp:positionV relativeFrom="paragraph">
                                <wp:posOffset>31750</wp:posOffset>
                              </wp:positionV>
                              <wp:extent cx="152832" cy="152923"/>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3"/>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Feb 2008 - Apr 2009</w:t>
                        </w:r>
                      </w:p>
                    </w:tc>
                    <w:tc>
                      <w:tcPr>
                        <w:tcW w:w="8610" w:type="dxa"/>
                        <w:tcMar>
                          <w:top w:w="200" w:type="dxa"/>
                          <w:left w:w="0" w:type="dxa"/>
                          <w:bottom w:w="0" w:type="dxa"/>
                          <w:right w:w="0" w:type="dxa"/>
                        </w:tcMar>
                        <w:hideMark/>
                      </w:tcPr>
                      <w:p w14:paraId="0E620FFE" w14:textId="77777777" w:rsidR="00ED2CF0"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Intern</w:t>
                        </w:r>
                        <w:r>
                          <w:rPr>
                            <w:rStyle w:val="singlecolumnspanpaddedlinenth-child1"/>
                            <w:rFonts w:ascii="Century Gothic" w:eastAsia="Century Gothic" w:hAnsi="Century Gothic" w:cs="Century Gothic"/>
                            <w:sz w:val="22"/>
                            <w:szCs w:val="22"/>
                          </w:rPr>
                          <w:t xml:space="preserve"> </w:t>
                        </w:r>
                      </w:p>
                      <w:p w14:paraId="630C2C55" w14:textId="77777777" w:rsidR="00ED2CF0"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DRDO HQ, Hyderabad, India</w:t>
                        </w:r>
                      </w:p>
                      <w:p w14:paraId="650DA765" w14:textId="77777777" w:rsidR="00ED2CF0" w:rsidRDefault="00000000">
                        <w:pPr>
                          <w:pStyle w:val="documentulli"/>
                          <w:numPr>
                            <w:ilvl w:val="0"/>
                            <w:numId w:val="11"/>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Involved in installation and configuration of SQL server 2000 on development servers</w:t>
                        </w:r>
                      </w:p>
                      <w:p w14:paraId="57DBCAD2" w14:textId="77777777" w:rsidR="00ED2CF0" w:rsidRDefault="00000000">
                        <w:pPr>
                          <w:pStyle w:val="documentulli"/>
                          <w:numPr>
                            <w:ilvl w:val="0"/>
                            <w:numId w:val="11"/>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Defined various facts and dimensions in data mart including Fact less Facts and designed Data Mart defining Entities, Attributes etc.</w:t>
                        </w:r>
                      </w:p>
                      <w:p w14:paraId="2600C12B" w14:textId="2405D69B" w:rsidR="00ED2CF0" w:rsidRDefault="00000000">
                        <w:pPr>
                          <w:pStyle w:val="documentulli"/>
                          <w:numPr>
                            <w:ilvl w:val="0"/>
                            <w:numId w:val="11"/>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Created tables, views and stored procedures for </w:t>
                        </w:r>
                        <w:r w:rsidR="00EA7638">
                          <w:rPr>
                            <w:rStyle w:val="span"/>
                            <w:rFonts w:ascii="Century Gothic" w:eastAsia="Century Gothic" w:hAnsi="Century Gothic" w:cs="Century Gothic"/>
                            <w:sz w:val="22"/>
                            <w:szCs w:val="22"/>
                          </w:rPr>
                          <w:t>developers’</w:t>
                        </w:r>
                        <w:r>
                          <w:rPr>
                            <w:rStyle w:val="span"/>
                            <w:rFonts w:ascii="Century Gothic" w:eastAsia="Century Gothic" w:hAnsi="Century Gothic" w:cs="Century Gothic"/>
                            <w:sz w:val="22"/>
                            <w:szCs w:val="22"/>
                          </w:rPr>
                          <w:t xml:space="preserve"> team and other R&amp;D</w:t>
                        </w:r>
                      </w:p>
                      <w:p w14:paraId="05FF5129" w14:textId="77777777" w:rsidR="00ED2CF0" w:rsidRDefault="00000000">
                        <w:pPr>
                          <w:pStyle w:val="documentulli"/>
                          <w:numPr>
                            <w:ilvl w:val="0"/>
                            <w:numId w:val="11"/>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Analyzed problems and worked with teams to develop solutions.</w:t>
                        </w:r>
                      </w:p>
                      <w:p w14:paraId="2ED950C3" w14:textId="77777777" w:rsidR="00ED2CF0" w:rsidRDefault="00000000">
                        <w:pPr>
                          <w:pStyle w:val="documentulli"/>
                          <w:numPr>
                            <w:ilvl w:val="0"/>
                            <w:numId w:val="11"/>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lastRenderedPageBreak/>
                          <w:t>Collaborated with team to optimize workflow and achieve objectives.</w:t>
                        </w:r>
                      </w:p>
                    </w:tc>
                  </w:tr>
                </w:tbl>
                <w:p w14:paraId="1D5306D9" w14:textId="77777777" w:rsidR="00ED2CF0" w:rsidRDefault="00ED2CF0">
                  <w:pPr>
                    <w:rPr>
                      <w:rStyle w:val="documentsectiontitle"/>
                      <w:rFonts w:ascii="Century Gothic" w:eastAsia="Century Gothic" w:hAnsi="Century Gothic" w:cs="Century Gothic"/>
                      <w:b/>
                      <w:bCs/>
                      <w:color w:val="0187DE"/>
                    </w:rPr>
                  </w:pPr>
                </w:p>
              </w:tc>
              <w:tc>
                <w:tcPr>
                  <w:tcW w:w="970" w:type="dxa"/>
                  <w:tcMar>
                    <w:top w:w="0" w:type="dxa"/>
                    <w:left w:w="0" w:type="dxa"/>
                    <w:bottom w:w="0" w:type="dxa"/>
                    <w:right w:w="0" w:type="dxa"/>
                  </w:tcMar>
                  <w:hideMark/>
                </w:tcPr>
                <w:p w14:paraId="153A6D47" w14:textId="77777777" w:rsidR="00ED2CF0" w:rsidRDefault="00000000">
                  <w:pPr>
                    <w:pStyle w:val="documentrightmargincellParagraph"/>
                    <w:spacing w:line="320" w:lineRule="atLeast"/>
                    <w:rPr>
                      <w:rStyle w:val="documentrightmargincell"/>
                      <w:rFonts w:ascii="Century Gothic" w:eastAsia="Century Gothic" w:hAnsi="Century Gothic" w:cs="Century Gothic"/>
                      <w:sz w:val="22"/>
                      <w:szCs w:val="22"/>
                    </w:rPr>
                  </w:pPr>
                  <w:r>
                    <w:rPr>
                      <w:rStyle w:val="documentrightmargincell"/>
                      <w:rFonts w:ascii="Century Gothic" w:eastAsia="Century Gothic" w:hAnsi="Century Gothic" w:cs="Century Gothic"/>
                      <w:sz w:val="22"/>
                      <w:szCs w:val="22"/>
                    </w:rPr>
                    <w:lastRenderedPageBreak/>
                    <w:t> </w:t>
                  </w:r>
                </w:p>
              </w:tc>
            </w:tr>
          </w:tbl>
          <w:p w14:paraId="0DBCABBC" w14:textId="77777777" w:rsidR="00ED2CF0" w:rsidRDefault="00ED2CF0">
            <w:pPr>
              <w:rPr>
                <w:vanish/>
              </w:rPr>
            </w:pP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530"/>
              <w:gridCol w:w="970"/>
            </w:tblGrid>
            <w:tr w:rsidR="00ED2CF0" w14:paraId="1DE25B84" w14:textId="77777777">
              <w:trPr>
                <w:tblCellSpacing w:w="0" w:type="dxa"/>
              </w:trPr>
              <w:tc>
                <w:tcPr>
                  <w:tcW w:w="720" w:type="dxa"/>
                  <w:tcMar>
                    <w:top w:w="0" w:type="dxa"/>
                    <w:left w:w="0" w:type="dxa"/>
                    <w:bottom w:w="0" w:type="dxa"/>
                    <w:right w:w="0" w:type="dxa"/>
                  </w:tcMar>
                  <w:hideMark/>
                </w:tcPr>
                <w:p w14:paraId="1A151627" w14:textId="77777777" w:rsidR="00ED2CF0" w:rsidRDefault="00ED2CF0">
                  <w:pPr>
                    <w:rPr>
                      <w:rStyle w:val="container-2"/>
                      <w:rFonts w:ascii="Century Gothic" w:eastAsia="Century Gothic" w:hAnsi="Century Gothic" w:cs="Century Gothic"/>
                    </w:rPr>
                  </w:pPr>
                </w:p>
              </w:tc>
              <w:tc>
                <w:tcPr>
                  <w:tcW w:w="10530" w:type="dxa"/>
                  <w:tcBorders>
                    <w:left w:val="single" w:sz="8" w:space="0" w:color="D7D7D7"/>
                  </w:tcBorders>
                  <w:tcMar>
                    <w:top w:w="0" w:type="dxa"/>
                    <w:left w:w="0" w:type="dxa"/>
                    <w:bottom w:w="0" w:type="dxa"/>
                    <w:right w:w="0" w:type="dxa"/>
                  </w:tcMar>
                  <w:hideMark/>
                </w:tcPr>
                <w:p w14:paraId="35FF9B41" w14:textId="77777777" w:rsidR="00ED2CF0" w:rsidRDefault="00000000">
                  <w:pPr>
                    <w:pStyle w:val="documentparagraphwrapperdivheading"/>
                    <w:pBdr>
                      <w:top w:val="none" w:sz="0" w:space="20" w:color="auto"/>
                      <w:bottom w:val="none" w:sz="0" w:space="20" w:color="auto"/>
                    </w:pBdr>
                    <w:spacing w:line="320" w:lineRule="atLeast"/>
                    <w:ind w:left="500"/>
                    <w:rPr>
                      <w:rStyle w:val="documentsectionparagraphwrapper"/>
                      <w:rFonts w:ascii="Century Gothic" w:eastAsia="Century Gothic" w:hAnsi="Century Gothic" w:cs="Century Gothic"/>
                      <w:b/>
                      <w:bCs/>
                      <w:color w:val="0187DE"/>
                      <w:sz w:val="22"/>
                      <w:szCs w:val="22"/>
                    </w:rPr>
                  </w:pPr>
                  <w:r>
                    <w:rPr>
                      <w:rStyle w:val="documentsectionparagraphwrapper"/>
                      <w:rFonts w:ascii="Century Gothic" w:eastAsia="Century Gothic" w:hAnsi="Century Gothic" w:cs="Century Gothic"/>
                      <w:b/>
                      <w:bCs/>
                      <w:noProof/>
                      <w:color w:val="0187DE"/>
                      <w:sz w:val="22"/>
                      <w:szCs w:val="22"/>
                    </w:rPr>
                    <w:drawing>
                      <wp:anchor distT="0" distB="0" distL="114300" distR="114300" simplePos="0" relativeHeight="251677696" behindDoc="0" locked="0" layoutInCell="1" allowOverlap="1" wp14:anchorId="72592115" wp14:editId="6057133F">
                        <wp:simplePos x="0" y="0"/>
                        <wp:positionH relativeFrom="column">
                          <wp:posOffset>-228600</wp:posOffset>
                        </wp:positionH>
                        <wp:positionV relativeFrom="paragraph">
                          <wp:posOffset>152400</wp:posOffset>
                        </wp:positionV>
                        <wp:extent cx="431888" cy="432134"/>
                        <wp:effectExtent l="0" t="0" r="0" b="0"/>
                        <wp:wrapNone/>
                        <wp:docPr id="100040" name="Picture 1000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0" name=""/>
                                <pic:cNvPicPr>
                                  <a:picLocks/>
                                </pic:cNvPicPr>
                              </pic:nvPicPr>
                              <pic:blipFill>
                                <a:blip r:embed="rId14"/>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0187DE"/>
                    </w:rPr>
                    <w:t>Education</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610"/>
                  </w:tblGrid>
                  <w:tr w:rsidR="00ED2CF0" w14:paraId="6D08F9C5" w14:textId="77777777">
                    <w:trPr>
                      <w:tblCellSpacing w:w="0" w:type="dxa"/>
                    </w:trPr>
                    <w:tc>
                      <w:tcPr>
                        <w:tcW w:w="500" w:type="dxa"/>
                        <w:tcMar>
                          <w:top w:w="0" w:type="dxa"/>
                          <w:left w:w="0" w:type="dxa"/>
                          <w:bottom w:w="0" w:type="dxa"/>
                          <w:right w:w="0" w:type="dxa"/>
                        </w:tcMar>
                        <w:hideMark/>
                      </w:tcPr>
                      <w:p w14:paraId="29F3D239" w14:textId="77777777" w:rsidR="00ED2CF0"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0" w:type="dxa"/>
                          <w:left w:w="0" w:type="dxa"/>
                          <w:bottom w:w="0" w:type="dxa"/>
                          <w:right w:w="0" w:type="dxa"/>
                        </w:tcMar>
                        <w:hideMark/>
                      </w:tcPr>
                      <w:p w14:paraId="09D4A4BC" w14:textId="77777777" w:rsidR="00ED2CF0"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8720" behindDoc="0" locked="0" layoutInCell="1" allowOverlap="1" wp14:anchorId="078A3207" wp14:editId="5BADFDB9">
                              <wp:simplePos x="0" y="0"/>
                              <wp:positionH relativeFrom="column">
                                <wp:posOffset>-394970</wp:posOffset>
                              </wp:positionH>
                              <wp:positionV relativeFrom="paragraph">
                                <wp:posOffset>31750</wp:posOffset>
                              </wp:positionV>
                              <wp:extent cx="152832" cy="152923"/>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3"/>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Aug 2009 - Aug 2011</w:t>
                        </w:r>
                      </w:p>
                    </w:tc>
                    <w:tc>
                      <w:tcPr>
                        <w:tcW w:w="8610" w:type="dxa"/>
                        <w:tcMar>
                          <w:top w:w="0" w:type="dxa"/>
                          <w:left w:w="0" w:type="dxa"/>
                          <w:bottom w:w="0" w:type="dxa"/>
                          <w:right w:w="0" w:type="dxa"/>
                        </w:tcMar>
                        <w:hideMark/>
                      </w:tcPr>
                      <w:p w14:paraId="3DC07379" w14:textId="77777777" w:rsidR="00ED2CF0"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spandegree"/>
                            <w:rFonts w:ascii="Century Gothic" w:eastAsia="Century Gothic" w:hAnsi="Century Gothic" w:cs="Century Gothic"/>
                          </w:rPr>
                          <w:t xml:space="preserve">Master of Science: </w:t>
                        </w:r>
                        <w:r>
                          <w:rPr>
                            <w:rStyle w:val="spanprogramline"/>
                            <w:rFonts w:ascii="Century Gothic" w:eastAsia="Century Gothic" w:hAnsi="Century Gothic" w:cs="Century Gothic"/>
                          </w:rPr>
                          <w:t>Electrical and Computer Engineering</w:t>
                        </w:r>
                        <w:r>
                          <w:rPr>
                            <w:rStyle w:val="singlecolumnspanpaddedlinenth-child1"/>
                            <w:rFonts w:ascii="Century Gothic" w:eastAsia="Century Gothic" w:hAnsi="Century Gothic" w:cs="Century Gothic"/>
                            <w:sz w:val="22"/>
                            <w:szCs w:val="22"/>
                          </w:rPr>
                          <w:t xml:space="preserve"> </w:t>
                        </w:r>
                      </w:p>
                      <w:p w14:paraId="1B1AC51F" w14:textId="77777777" w:rsidR="00ED2CF0"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The University of Texas - San Antonio, TX</w:t>
                        </w:r>
                      </w:p>
                    </w:tc>
                  </w:tr>
                </w:tbl>
                <w:p w14:paraId="0C62EDA9" w14:textId="77777777" w:rsidR="00ED2CF0" w:rsidRDefault="00ED2CF0">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610"/>
                  </w:tblGrid>
                  <w:tr w:rsidR="00ED2CF0" w14:paraId="7E250CC1" w14:textId="77777777">
                    <w:trPr>
                      <w:tblCellSpacing w:w="0" w:type="dxa"/>
                    </w:trPr>
                    <w:tc>
                      <w:tcPr>
                        <w:tcW w:w="500" w:type="dxa"/>
                        <w:tcMar>
                          <w:top w:w="200" w:type="dxa"/>
                          <w:left w:w="0" w:type="dxa"/>
                          <w:bottom w:w="0" w:type="dxa"/>
                          <w:right w:w="0" w:type="dxa"/>
                        </w:tcMar>
                        <w:hideMark/>
                      </w:tcPr>
                      <w:p w14:paraId="4A441FDF" w14:textId="77777777" w:rsidR="00ED2CF0"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32877FAF" w14:textId="77777777" w:rsidR="00ED2CF0"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9744" behindDoc="0" locked="0" layoutInCell="1" allowOverlap="1" wp14:anchorId="3CEB917A" wp14:editId="3438C50C">
                              <wp:simplePos x="0" y="0"/>
                              <wp:positionH relativeFrom="column">
                                <wp:posOffset>-394970</wp:posOffset>
                              </wp:positionH>
                              <wp:positionV relativeFrom="paragraph">
                                <wp:posOffset>31750</wp:posOffset>
                              </wp:positionV>
                              <wp:extent cx="152832" cy="152923"/>
                              <wp:effectExtent l="0" t="0" r="0" b="0"/>
                              <wp:wrapNone/>
                              <wp:docPr id="100044" name="Picture 1000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4" name=""/>
                                      <pic:cNvPicPr>
                                        <a:picLocks/>
                                      </pic:cNvPicPr>
                                    </pic:nvPicPr>
                                    <pic:blipFill>
                                      <a:blip r:embed="rId13"/>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Jun 2005 - Jun 2009</w:t>
                        </w:r>
                      </w:p>
                    </w:tc>
                    <w:tc>
                      <w:tcPr>
                        <w:tcW w:w="8610" w:type="dxa"/>
                        <w:tcMar>
                          <w:top w:w="200" w:type="dxa"/>
                          <w:left w:w="0" w:type="dxa"/>
                          <w:bottom w:w="0" w:type="dxa"/>
                          <w:right w:w="0" w:type="dxa"/>
                        </w:tcMar>
                        <w:hideMark/>
                      </w:tcPr>
                      <w:p w14:paraId="133A35F7" w14:textId="77777777" w:rsidR="00ED2CF0"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spandegree"/>
                            <w:rFonts w:ascii="Century Gothic" w:eastAsia="Century Gothic" w:hAnsi="Century Gothic" w:cs="Century Gothic"/>
                          </w:rPr>
                          <w:t xml:space="preserve">Bachelor of Science: </w:t>
                        </w:r>
                        <w:r>
                          <w:rPr>
                            <w:rStyle w:val="spanprogramline"/>
                            <w:rFonts w:ascii="Century Gothic" w:eastAsia="Century Gothic" w:hAnsi="Century Gothic" w:cs="Century Gothic"/>
                          </w:rPr>
                          <w:t>Electrical, Electronic and Communications Engineering Technology</w:t>
                        </w:r>
                        <w:r>
                          <w:rPr>
                            <w:rStyle w:val="singlecolumnspanpaddedlinenth-child1"/>
                            <w:rFonts w:ascii="Century Gothic" w:eastAsia="Century Gothic" w:hAnsi="Century Gothic" w:cs="Century Gothic"/>
                            <w:sz w:val="22"/>
                            <w:szCs w:val="22"/>
                          </w:rPr>
                          <w:t xml:space="preserve"> </w:t>
                        </w:r>
                      </w:p>
                      <w:p w14:paraId="3B3512F5" w14:textId="77777777" w:rsidR="00ED2CF0"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Jawaharlal Nehru Technological University - Hyderabad, India</w:t>
                        </w:r>
                      </w:p>
                    </w:tc>
                  </w:tr>
                </w:tbl>
                <w:p w14:paraId="6E673A74" w14:textId="77777777" w:rsidR="00ED2CF0" w:rsidRDefault="00ED2CF0">
                  <w:pPr>
                    <w:rPr>
                      <w:rStyle w:val="documentsectiontitle"/>
                      <w:rFonts w:ascii="Century Gothic" w:eastAsia="Century Gothic" w:hAnsi="Century Gothic" w:cs="Century Gothic"/>
                      <w:b/>
                      <w:bCs/>
                      <w:color w:val="0187DE"/>
                    </w:rPr>
                  </w:pPr>
                </w:p>
              </w:tc>
              <w:tc>
                <w:tcPr>
                  <w:tcW w:w="970" w:type="dxa"/>
                  <w:tcMar>
                    <w:top w:w="0" w:type="dxa"/>
                    <w:left w:w="0" w:type="dxa"/>
                    <w:bottom w:w="0" w:type="dxa"/>
                    <w:right w:w="0" w:type="dxa"/>
                  </w:tcMar>
                  <w:hideMark/>
                </w:tcPr>
                <w:p w14:paraId="093A552D" w14:textId="77777777" w:rsidR="00ED2CF0" w:rsidRDefault="00000000">
                  <w:pPr>
                    <w:pStyle w:val="documentrightmargincellParagraph"/>
                    <w:spacing w:line="320" w:lineRule="atLeast"/>
                    <w:rPr>
                      <w:rStyle w:val="documentrightmargincell"/>
                      <w:rFonts w:ascii="Century Gothic" w:eastAsia="Century Gothic" w:hAnsi="Century Gothic" w:cs="Century Gothic"/>
                      <w:sz w:val="22"/>
                      <w:szCs w:val="22"/>
                    </w:rPr>
                  </w:pPr>
                  <w:r>
                    <w:rPr>
                      <w:rStyle w:val="documentrightmargincell"/>
                      <w:rFonts w:ascii="Century Gothic" w:eastAsia="Century Gothic" w:hAnsi="Century Gothic" w:cs="Century Gothic"/>
                      <w:sz w:val="22"/>
                      <w:szCs w:val="22"/>
                    </w:rPr>
                    <w:t> </w:t>
                  </w:r>
                </w:p>
              </w:tc>
            </w:tr>
          </w:tbl>
          <w:p w14:paraId="0FDDAB53" w14:textId="77777777" w:rsidR="00ED2CF0" w:rsidRDefault="00ED2CF0">
            <w:pPr>
              <w:rPr>
                <w:vanish/>
              </w:rPr>
            </w:pP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530"/>
              <w:gridCol w:w="970"/>
            </w:tblGrid>
            <w:tr w:rsidR="00ED2CF0" w14:paraId="38A1E118" w14:textId="77777777">
              <w:trPr>
                <w:tblCellSpacing w:w="0" w:type="dxa"/>
              </w:trPr>
              <w:tc>
                <w:tcPr>
                  <w:tcW w:w="720" w:type="dxa"/>
                  <w:tcMar>
                    <w:top w:w="0" w:type="dxa"/>
                    <w:left w:w="0" w:type="dxa"/>
                    <w:bottom w:w="0" w:type="dxa"/>
                    <w:right w:w="0" w:type="dxa"/>
                  </w:tcMar>
                  <w:hideMark/>
                </w:tcPr>
                <w:p w14:paraId="460256DC" w14:textId="77777777" w:rsidR="00ED2CF0" w:rsidRDefault="00ED2CF0">
                  <w:pPr>
                    <w:rPr>
                      <w:rStyle w:val="container-2"/>
                      <w:rFonts w:ascii="Century Gothic" w:eastAsia="Century Gothic" w:hAnsi="Century Gothic" w:cs="Century Gothic"/>
                    </w:rPr>
                  </w:pPr>
                </w:p>
              </w:tc>
              <w:tc>
                <w:tcPr>
                  <w:tcW w:w="10530" w:type="dxa"/>
                  <w:tcBorders>
                    <w:left w:val="single" w:sz="8" w:space="0" w:color="D7D7D7"/>
                  </w:tcBorders>
                  <w:tcMar>
                    <w:top w:w="0" w:type="dxa"/>
                    <w:left w:w="0" w:type="dxa"/>
                    <w:bottom w:w="0" w:type="dxa"/>
                    <w:right w:w="0" w:type="dxa"/>
                  </w:tcMar>
                  <w:hideMark/>
                </w:tcPr>
                <w:p w14:paraId="62CB093E" w14:textId="77777777" w:rsidR="00ED2CF0" w:rsidRDefault="00000000">
                  <w:pPr>
                    <w:pStyle w:val="documentparagraphwrapperdivheading"/>
                    <w:pBdr>
                      <w:top w:val="none" w:sz="0" w:space="20" w:color="auto"/>
                      <w:bottom w:val="none" w:sz="0" w:space="20" w:color="auto"/>
                    </w:pBdr>
                    <w:spacing w:line="320" w:lineRule="atLeast"/>
                    <w:ind w:left="500"/>
                    <w:rPr>
                      <w:rStyle w:val="documentsectionparagraphwrapper"/>
                      <w:rFonts w:ascii="Century Gothic" w:eastAsia="Century Gothic" w:hAnsi="Century Gothic" w:cs="Century Gothic"/>
                      <w:b/>
                      <w:bCs/>
                      <w:color w:val="0187DE"/>
                      <w:sz w:val="22"/>
                      <w:szCs w:val="22"/>
                    </w:rPr>
                  </w:pPr>
                  <w:r>
                    <w:rPr>
                      <w:rStyle w:val="documentsectionparagraphwrapper"/>
                      <w:rFonts w:ascii="Century Gothic" w:eastAsia="Century Gothic" w:hAnsi="Century Gothic" w:cs="Century Gothic"/>
                      <w:b/>
                      <w:bCs/>
                      <w:noProof/>
                      <w:color w:val="0187DE"/>
                      <w:sz w:val="22"/>
                      <w:szCs w:val="22"/>
                    </w:rPr>
                    <w:drawing>
                      <wp:anchor distT="0" distB="0" distL="114300" distR="114300" simplePos="0" relativeHeight="251680768" behindDoc="0" locked="0" layoutInCell="1" allowOverlap="1" wp14:anchorId="00EC1B08" wp14:editId="7CD5A1D3">
                        <wp:simplePos x="0" y="0"/>
                        <wp:positionH relativeFrom="column">
                          <wp:posOffset>-228600</wp:posOffset>
                        </wp:positionH>
                        <wp:positionV relativeFrom="paragraph">
                          <wp:posOffset>152400</wp:posOffset>
                        </wp:positionV>
                        <wp:extent cx="431888" cy="432134"/>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5"/>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0187DE"/>
                    </w:rPr>
                    <w:t>Additional Information</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0010"/>
                  </w:tblGrid>
                  <w:tr w:rsidR="00ED2CF0" w14:paraId="5CAA70CB" w14:textId="77777777">
                    <w:trPr>
                      <w:tblCellSpacing w:w="0" w:type="dxa"/>
                    </w:trPr>
                    <w:tc>
                      <w:tcPr>
                        <w:tcW w:w="500" w:type="dxa"/>
                        <w:tcMar>
                          <w:top w:w="0" w:type="dxa"/>
                          <w:left w:w="0" w:type="dxa"/>
                          <w:bottom w:w="0" w:type="dxa"/>
                          <w:right w:w="0" w:type="dxa"/>
                        </w:tcMar>
                        <w:hideMark/>
                      </w:tcPr>
                      <w:p w14:paraId="222E68C4" w14:textId="77777777" w:rsidR="00ED2CF0"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1792" behindDoc="0" locked="0" layoutInCell="1" allowOverlap="1" wp14:anchorId="2AAE0408" wp14:editId="70DD66F8">
                              <wp:simplePos x="0" y="0"/>
                              <wp:positionH relativeFrom="column">
                                <wp:posOffset>-77470</wp:posOffset>
                              </wp:positionH>
                              <wp:positionV relativeFrom="paragraph">
                                <wp:posOffset>31750</wp:posOffset>
                              </wp:positionV>
                              <wp:extent cx="152832" cy="152923"/>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3"/>
                                      <a:stretch>
                                        <a:fillRect/>
                                      </a:stretch>
                                    </pic:blipFill>
                                    <pic:spPr>
                                      <a:xfrm>
                                        <a:off x="0" y="0"/>
                                        <a:ext cx="152832" cy="152923"/>
                                      </a:xfrm>
                                      <a:prstGeom prst="rect">
                                        <a:avLst/>
                                      </a:prstGeom>
                                    </pic:spPr>
                                  </pic:pic>
                                </a:graphicData>
                              </a:graphic>
                            </wp:anchor>
                          </w:drawing>
                        </w:r>
                      </w:p>
                    </w:tc>
                    <w:tc>
                      <w:tcPr>
                        <w:tcW w:w="10010" w:type="dxa"/>
                        <w:tcMar>
                          <w:top w:w="0" w:type="dxa"/>
                          <w:left w:w="0" w:type="dxa"/>
                          <w:bottom w:w="0" w:type="dxa"/>
                          <w:right w:w="0" w:type="dxa"/>
                        </w:tcMar>
                        <w:hideMark/>
                      </w:tcPr>
                      <w:p w14:paraId="6975E77D" w14:textId="11E162B0" w:rsidR="00ED2CF0" w:rsidRDefault="00000000">
                        <w:pPr>
                          <w:pStyle w:val="documentulli"/>
                          <w:numPr>
                            <w:ilvl w:val="0"/>
                            <w:numId w:val="12"/>
                          </w:numPr>
                          <w:spacing w:line="320" w:lineRule="atLeast"/>
                          <w:ind w:left="300" w:hanging="261"/>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Honors &amp; </w:t>
                        </w:r>
                        <w:r w:rsidR="00EA7638">
                          <w:rPr>
                            <w:rStyle w:val="documentparagraphsinglecolumnCharacter"/>
                            <w:rFonts w:ascii="Century Gothic" w:eastAsia="Century Gothic" w:hAnsi="Century Gothic" w:cs="Century Gothic"/>
                            <w:sz w:val="22"/>
                            <w:szCs w:val="22"/>
                          </w:rPr>
                          <w:t>Awards,</w:t>
                        </w:r>
                        <w:r>
                          <w:rPr>
                            <w:rStyle w:val="documentparagraphsinglecolumnCharacter"/>
                            <w:rFonts w:ascii="Century Gothic" w:eastAsia="Century Gothic" w:hAnsi="Century Gothic" w:cs="Century Gothic"/>
                            <w:sz w:val="22"/>
                            <w:szCs w:val="22"/>
                          </w:rPr>
                          <w:t xml:space="preserve"> Bright Beginning - Best Intern Award - Director of DRDO May 2009</w:t>
                        </w:r>
                      </w:p>
                      <w:p w14:paraId="6B3EA0C4" w14:textId="77777777" w:rsidR="00ED2CF0" w:rsidRDefault="00000000">
                        <w:pPr>
                          <w:pStyle w:val="documentulli"/>
                          <w:numPr>
                            <w:ilvl w:val="0"/>
                            <w:numId w:val="12"/>
                          </w:numPr>
                          <w:spacing w:line="320" w:lineRule="atLeast"/>
                          <w:ind w:left="300" w:hanging="261"/>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Pinnacle Award - EVP of Information Technology Mar 2015 Building Datawarehouse Infrastructure</w:t>
                        </w:r>
                      </w:p>
                    </w:tc>
                  </w:tr>
                </w:tbl>
                <w:p w14:paraId="11B603AD" w14:textId="77777777" w:rsidR="00ED2CF0" w:rsidRDefault="00ED2CF0">
                  <w:pPr>
                    <w:rPr>
                      <w:rStyle w:val="documentsectiontitle"/>
                      <w:rFonts w:ascii="Century Gothic" w:eastAsia="Century Gothic" w:hAnsi="Century Gothic" w:cs="Century Gothic"/>
                      <w:b/>
                      <w:bCs/>
                      <w:color w:val="0187DE"/>
                    </w:rPr>
                  </w:pPr>
                </w:p>
              </w:tc>
              <w:tc>
                <w:tcPr>
                  <w:tcW w:w="970" w:type="dxa"/>
                  <w:tcMar>
                    <w:top w:w="0" w:type="dxa"/>
                    <w:left w:w="0" w:type="dxa"/>
                    <w:bottom w:w="0" w:type="dxa"/>
                    <w:right w:w="0" w:type="dxa"/>
                  </w:tcMar>
                  <w:hideMark/>
                </w:tcPr>
                <w:p w14:paraId="0EB7B4DB" w14:textId="77777777" w:rsidR="00ED2CF0" w:rsidRDefault="00000000">
                  <w:pPr>
                    <w:pStyle w:val="documentrightmargincellParagraph"/>
                    <w:spacing w:line="320" w:lineRule="atLeast"/>
                    <w:rPr>
                      <w:rStyle w:val="documentrightmargincell"/>
                      <w:rFonts w:ascii="Century Gothic" w:eastAsia="Century Gothic" w:hAnsi="Century Gothic" w:cs="Century Gothic"/>
                      <w:sz w:val="22"/>
                      <w:szCs w:val="22"/>
                    </w:rPr>
                  </w:pPr>
                  <w:r>
                    <w:rPr>
                      <w:rStyle w:val="documentrightmargincell"/>
                      <w:rFonts w:ascii="Century Gothic" w:eastAsia="Century Gothic" w:hAnsi="Century Gothic" w:cs="Century Gothic"/>
                      <w:sz w:val="22"/>
                      <w:szCs w:val="22"/>
                    </w:rPr>
                    <w:t> </w:t>
                  </w:r>
                </w:p>
              </w:tc>
            </w:tr>
          </w:tbl>
          <w:p w14:paraId="35451DA7" w14:textId="77777777" w:rsidR="00ED2CF0" w:rsidRDefault="00ED2CF0">
            <w:pPr>
              <w:rPr>
                <w:rStyle w:val="container-2"/>
                <w:rFonts w:ascii="Century Gothic" w:eastAsia="Century Gothic" w:hAnsi="Century Gothic" w:cs="Century Gothic"/>
              </w:rPr>
            </w:pPr>
          </w:p>
        </w:tc>
      </w:tr>
    </w:tbl>
    <w:p w14:paraId="10379B49" w14:textId="77777777" w:rsidR="00ED2CF0" w:rsidRDefault="00ED2CF0">
      <w:pPr>
        <w:rPr>
          <w:rFonts w:ascii="Century Gothic" w:eastAsia="Century Gothic" w:hAnsi="Century Gothic" w:cs="Century Gothic"/>
          <w:sz w:val="22"/>
          <w:szCs w:val="22"/>
        </w:rPr>
      </w:pPr>
    </w:p>
    <w:sectPr w:rsidR="00ED2CF0">
      <w:headerReference w:type="even" r:id="rId16"/>
      <w:headerReference w:type="default" r:id="rId17"/>
      <w:footerReference w:type="even" r:id="rId18"/>
      <w:footerReference w:type="default" r:id="rId19"/>
      <w:headerReference w:type="first" r:id="rId20"/>
      <w:footerReference w:type="first" r:id="rId21"/>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856F0" w14:textId="77777777" w:rsidR="009F5A86" w:rsidRDefault="009F5A86">
      <w:pPr>
        <w:spacing w:line="240" w:lineRule="auto"/>
      </w:pPr>
      <w:r>
        <w:separator/>
      </w:r>
    </w:p>
  </w:endnote>
  <w:endnote w:type="continuationSeparator" w:id="0">
    <w:p w14:paraId="1F72A31F" w14:textId="77777777" w:rsidR="009F5A86" w:rsidRDefault="009F5A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2FE9AED5-F72B-4A66-8FF8-DD9C0CA756AC}"/>
    <w:embedBold r:id="rId2" w:fontKey="{F0F4E7BE-ABF6-4981-AB17-C2C0A8454CB0}"/>
    <w:embedItalic r:id="rId3" w:fontKey="{9CB9A7E5-A02E-453F-9524-418A6AE987E0}"/>
  </w:font>
  <w:font w:name="Segoe UI">
    <w:panose1 w:val="020B0502040204020203"/>
    <w:charset w:val="00"/>
    <w:family w:val="swiss"/>
    <w:pitch w:val="variable"/>
    <w:sig w:usb0="E4002EFF" w:usb1="C000E47F" w:usb2="00000009" w:usb3="00000000" w:csb0="000001FF" w:csb1="00000000"/>
    <w:embedRegular r:id="rId4" w:fontKey="{399B2C13-D16F-4C88-871B-9E907E5168D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FBC7B" w14:textId="77777777" w:rsidR="00F17429" w:rsidRDefault="00F174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435C5" w14:textId="77777777" w:rsidR="00ED2CF0" w:rsidRDefault="00000000">
    <w:pPr>
      <w:spacing w:line="20" w:lineRule="auto"/>
    </w:pPr>
    <w:r>
      <w:rPr>
        <w:color w:val="FFFFFF"/>
        <w:sz w:val="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ACF3" w14:textId="77777777" w:rsidR="00F17429" w:rsidRDefault="00F174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CC84D" w14:textId="77777777" w:rsidR="009F5A86" w:rsidRDefault="009F5A86">
      <w:pPr>
        <w:spacing w:line="240" w:lineRule="auto"/>
      </w:pPr>
      <w:r>
        <w:separator/>
      </w:r>
    </w:p>
  </w:footnote>
  <w:footnote w:type="continuationSeparator" w:id="0">
    <w:p w14:paraId="5A6B237E" w14:textId="77777777" w:rsidR="009F5A86" w:rsidRDefault="009F5A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1F61" w14:textId="77777777" w:rsidR="00F17429" w:rsidRDefault="00F174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8D044" w14:textId="77777777" w:rsidR="00ED2CF0" w:rsidRDefault="00000000">
    <w:pPr>
      <w:spacing w:line="20" w:lineRule="auto"/>
    </w:pPr>
    <w:r>
      <w:rPr>
        <w:color w:val="FFFFFF"/>
        <w:sz w:val="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9EDB7" w14:textId="77777777" w:rsidR="00F17429" w:rsidRDefault="00F174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5A7E0E3A">
      <w:start w:val="1"/>
      <w:numFmt w:val="bullet"/>
      <w:lvlText w:val=""/>
      <w:lvlJc w:val="left"/>
      <w:pPr>
        <w:ind w:left="720" w:hanging="360"/>
      </w:pPr>
      <w:rPr>
        <w:rFonts w:ascii="Symbol" w:hAnsi="Symbol"/>
      </w:rPr>
    </w:lvl>
    <w:lvl w:ilvl="1" w:tplc="3FA0272A">
      <w:start w:val="1"/>
      <w:numFmt w:val="bullet"/>
      <w:lvlText w:val="o"/>
      <w:lvlJc w:val="left"/>
      <w:pPr>
        <w:tabs>
          <w:tab w:val="num" w:pos="1440"/>
        </w:tabs>
        <w:ind w:left="1440" w:hanging="360"/>
      </w:pPr>
      <w:rPr>
        <w:rFonts w:ascii="Courier New" w:hAnsi="Courier New"/>
      </w:rPr>
    </w:lvl>
    <w:lvl w:ilvl="2" w:tplc="ED6CCDAA">
      <w:start w:val="1"/>
      <w:numFmt w:val="bullet"/>
      <w:lvlText w:val=""/>
      <w:lvlJc w:val="left"/>
      <w:pPr>
        <w:tabs>
          <w:tab w:val="num" w:pos="2160"/>
        </w:tabs>
        <w:ind w:left="2160" w:hanging="360"/>
      </w:pPr>
      <w:rPr>
        <w:rFonts w:ascii="Wingdings" w:hAnsi="Wingdings"/>
      </w:rPr>
    </w:lvl>
    <w:lvl w:ilvl="3" w:tplc="9B1CEA00">
      <w:start w:val="1"/>
      <w:numFmt w:val="bullet"/>
      <w:lvlText w:val=""/>
      <w:lvlJc w:val="left"/>
      <w:pPr>
        <w:tabs>
          <w:tab w:val="num" w:pos="2880"/>
        </w:tabs>
        <w:ind w:left="2880" w:hanging="360"/>
      </w:pPr>
      <w:rPr>
        <w:rFonts w:ascii="Symbol" w:hAnsi="Symbol"/>
      </w:rPr>
    </w:lvl>
    <w:lvl w:ilvl="4" w:tplc="860E5150">
      <w:start w:val="1"/>
      <w:numFmt w:val="bullet"/>
      <w:lvlText w:val="o"/>
      <w:lvlJc w:val="left"/>
      <w:pPr>
        <w:tabs>
          <w:tab w:val="num" w:pos="3600"/>
        </w:tabs>
        <w:ind w:left="3600" w:hanging="360"/>
      </w:pPr>
      <w:rPr>
        <w:rFonts w:ascii="Courier New" w:hAnsi="Courier New"/>
      </w:rPr>
    </w:lvl>
    <w:lvl w:ilvl="5" w:tplc="EC10AF34">
      <w:start w:val="1"/>
      <w:numFmt w:val="bullet"/>
      <w:lvlText w:val=""/>
      <w:lvlJc w:val="left"/>
      <w:pPr>
        <w:tabs>
          <w:tab w:val="num" w:pos="4320"/>
        </w:tabs>
        <w:ind w:left="4320" w:hanging="360"/>
      </w:pPr>
      <w:rPr>
        <w:rFonts w:ascii="Wingdings" w:hAnsi="Wingdings"/>
      </w:rPr>
    </w:lvl>
    <w:lvl w:ilvl="6" w:tplc="DF262E2A">
      <w:start w:val="1"/>
      <w:numFmt w:val="bullet"/>
      <w:lvlText w:val=""/>
      <w:lvlJc w:val="left"/>
      <w:pPr>
        <w:tabs>
          <w:tab w:val="num" w:pos="5040"/>
        </w:tabs>
        <w:ind w:left="5040" w:hanging="360"/>
      </w:pPr>
      <w:rPr>
        <w:rFonts w:ascii="Symbol" w:hAnsi="Symbol"/>
      </w:rPr>
    </w:lvl>
    <w:lvl w:ilvl="7" w:tplc="85FA677E">
      <w:start w:val="1"/>
      <w:numFmt w:val="bullet"/>
      <w:lvlText w:val="o"/>
      <w:lvlJc w:val="left"/>
      <w:pPr>
        <w:tabs>
          <w:tab w:val="num" w:pos="5760"/>
        </w:tabs>
        <w:ind w:left="5760" w:hanging="360"/>
      </w:pPr>
      <w:rPr>
        <w:rFonts w:ascii="Courier New" w:hAnsi="Courier New"/>
      </w:rPr>
    </w:lvl>
    <w:lvl w:ilvl="8" w:tplc="D332D2A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D5DAA254">
      <w:start w:val="1"/>
      <w:numFmt w:val="bullet"/>
      <w:lvlText w:val=""/>
      <w:lvlJc w:val="left"/>
      <w:pPr>
        <w:ind w:left="720" w:hanging="360"/>
      </w:pPr>
      <w:rPr>
        <w:rFonts w:ascii="Symbol" w:hAnsi="Symbol"/>
      </w:rPr>
    </w:lvl>
    <w:lvl w:ilvl="1" w:tplc="E430A862">
      <w:start w:val="1"/>
      <w:numFmt w:val="bullet"/>
      <w:lvlText w:val="o"/>
      <w:lvlJc w:val="left"/>
      <w:pPr>
        <w:tabs>
          <w:tab w:val="num" w:pos="1440"/>
        </w:tabs>
        <w:ind w:left="1440" w:hanging="360"/>
      </w:pPr>
      <w:rPr>
        <w:rFonts w:ascii="Courier New" w:hAnsi="Courier New"/>
      </w:rPr>
    </w:lvl>
    <w:lvl w:ilvl="2" w:tplc="681443DA">
      <w:start w:val="1"/>
      <w:numFmt w:val="bullet"/>
      <w:lvlText w:val=""/>
      <w:lvlJc w:val="left"/>
      <w:pPr>
        <w:tabs>
          <w:tab w:val="num" w:pos="2160"/>
        </w:tabs>
        <w:ind w:left="2160" w:hanging="360"/>
      </w:pPr>
      <w:rPr>
        <w:rFonts w:ascii="Wingdings" w:hAnsi="Wingdings"/>
      </w:rPr>
    </w:lvl>
    <w:lvl w:ilvl="3" w:tplc="617665A2">
      <w:start w:val="1"/>
      <w:numFmt w:val="bullet"/>
      <w:lvlText w:val=""/>
      <w:lvlJc w:val="left"/>
      <w:pPr>
        <w:tabs>
          <w:tab w:val="num" w:pos="2880"/>
        </w:tabs>
        <w:ind w:left="2880" w:hanging="360"/>
      </w:pPr>
      <w:rPr>
        <w:rFonts w:ascii="Symbol" w:hAnsi="Symbol"/>
      </w:rPr>
    </w:lvl>
    <w:lvl w:ilvl="4" w:tplc="8024580E">
      <w:start w:val="1"/>
      <w:numFmt w:val="bullet"/>
      <w:lvlText w:val="o"/>
      <w:lvlJc w:val="left"/>
      <w:pPr>
        <w:tabs>
          <w:tab w:val="num" w:pos="3600"/>
        </w:tabs>
        <w:ind w:left="3600" w:hanging="360"/>
      </w:pPr>
      <w:rPr>
        <w:rFonts w:ascii="Courier New" w:hAnsi="Courier New"/>
      </w:rPr>
    </w:lvl>
    <w:lvl w:ilvl="5" w:tplc="827667C4">
      <w:start w:val="1"/>
      <w:numFmt w:val="bullet"/>
      <w:lvlText w:val=""/>
      <w:lvlJc w:val="left"/>
      <w:pPr>
        <w:tabs>
          <w:tab w:val="num" w:pos="4320"/>
        </w:tabs>
        <w:ind w:left="4320" w:hanging="360"/>
      </w:pPr>
      <w:rPr>
        <w:rFonts w:ascii="Wingdings" w:hAnsi="Wingdings"/>
      </w:rPr>
    </w:lvl>
    <w:lvl w:ilvl="6" w:tplc="2E3C409A">
      <w:start w:val="1"/>
      <w:numFmt w:val="bullet"/>
      <w:lvlText w:val=""/>
      <w:lvlJc w:val="left"/>
      <w:pPr>
        <w:tabs>
          <w:tab w:val="num" w:pos="5040"/>
        </w:tabs>
        <w:ind w:left="5040" w:hanging="360"/>
      </w:pPr>
      <w:rPr>
        <w:rFonts w:ascii="Symbol" w:hAnsi="Symbol"/>
      </w:rPr>
    </w:lvl>
    <w:lvl w:ilvl="7" w:tplc="D9841494">
      <w:start w:val="1"/>
      <w:numFmt w:val="bullet"/>
      <w:lvlText w:val="o"/>
      <w:lvlJc w:val="left"/>
      <w:pPr>
        <w:tabs>
          <w:tab w:val="num" w:pos="5760"/>
        </w:tabs>
        <w:ind w:left="5760" w:hanging="360"/>
      </w:pPr>
      <w:rPr>
        <w:rFonts w:ascii="Courier New" w:hAnsi="Courier New"/>
      </w:rPr>
    </w:lvl>
    <w:lvl w:ilvl="8" w:tplc="D32AA26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71229CF8">
      <w:start w:val="1"/>
      <w:numFmt w:val="bullet"/>
      <w:lvlText w:val=""/>
      <w:lvlJc w:val="left"/>
      <w:pPr>
        <w:ind w:left="720" w:hanging="360"/>
      </w:pPr>
      <w:rPr>
        <w:rFonts w:ascii="Symbol" w:hAnsi="Symbol"/>
      </w:rPr>
    </w:lvl>
    <w:lvl w:ilvl="1" w:tplc="797E398E">
      <w:start w:val="1"/>
      <w:numFmt w:val="bullet"/>
      <w:lvlText w:val="o"/>
      <w:lvlJc w:val="left"/>
      <w:pPr>
        <w:tabs>
          <w:tab w:val="num" w:pos="1440"/>
        </w:tabs>
        <w:ind w:left="1440" w:hanging="360"/>
      </w:pPr>
      <w:rPr>
        <w:rFonts w:ascii="Courier New" w:hAnsi="Courier New"/>
      </w:rPr>
    </w:lvl>
    <w:lvl w:ilvl="2" w:tplc="671AC71A">
      <w:start w:val="1"/>
      <w:numFmt w:val="bullet"/>
      <w:lvlText w:val=""/>
      <w:lvlJc w:val="left"/>
      <w:pPr>
        <w:tabs>
          <w:tab w:val="num" w:pos="2160"/>
        </w:tabs>
        <w:ind w:left="2160" w:hanging="360"/>
      </w:pPr>
      <w:rPr>
        <w:rFonts w:ascii="Wingdings" w:hAnsi="Wingdings"/>
      </w:rPr>
    </w:lvl>
    <w:lvl w:ilvl="3" w:tplc="B00A00AA">
      <w:start w:val="1"/>
      <w:numFmt w:val="bullet"/>
      <w:lvlText w:val=""/>
      <w:lvlJc w:val="left"/>
      <w:pPr>
        <w:tabs>
          <w:tab w:val="num" w:pos="2880"/>
        </w:tabs>
        <w:ind w:left="2880" w:hanging="360"/>
      </w:pPr>
      <w:rPr>
        <w:rFonts w:ascii="Symbol" w:hAnsi="Symbol"/>
      </w:rPr>
    </w:lvl>
    <w:lvl w:ilvl="4" w:tplc="CCF67A2A">
      <w:start w:val="1"/>
      <w:numFmt w:val="bullet"/>
      <w:lvlText w:val="o"/>
      <w:lvlJc w:val="left"/>
      <w:pPr>
        <w:tabs>
          <w:tab w:val="num" w:pos="3600"/>
        </w:tabs>
        <w:ind w:left="3600" w:hanging="360"/>
      </w:pPr>
      <w:rPr>
        <w:rFonts w:ascii="Courier New" w:hAnsi="Courier New"/>
      </w:rPr>
    </w:lvl>
    <w:lvl w:ilvl="5" w:tplc="016490C2">
      <w:start w:val="1"/>
      <w:numFmt w:val="bullet"/>
      <w:lvlText w:val=""/>
      <w:lvlJc w:val="left"/>
      <w:pPr>
        <w:tabs>
          <w:tab w:val="num" w:pos="4320"/>
        </w:tabs>
        <w:ind w:left="4320" w:hanging="360"/>
      </w:pPr>
      <w:rPr>
        <w:rFonts w:ascii="Wingdings" w:hAnsi="Wingdings"/>
      </w:rPr>
    </w:lvl>
    <w:lvl w:ilvl="6" w:tplc="D3889DD2">
      <w:start w:val="1"/>
      <w:numFmt w:val="bullet"/>
      <w:lvlText w:val=""/>
      <w:lvlJc w:val="left"/>
      <w:pPr>
        <w:tabs>
          <w:tab w:val="num" w:pos="5040"/>
        </w:tabs>
        <w:ind w:left="5040" w:hanging="360"/>
      </w:pPr>
      <w:rPr>
        <w:rFonts w:ascii="Symbol" w:hAnsi="Symbol"/>
      </w:rPr>
    </w:lvl>
    <w:lvl w:ilvl="7" w:tplc="E9783DC2">
      <w:start w:val="1"/>
      <w:numFmt w:val="bullet"/>
      <w:lvlText w:val="o"/>
      <w:lvlJc w:val="left"/>
      <w:pPr>
        <w:tabs>
          <w:tab w:val="num" w:pos="5760"/>
        </w:tabs>
        <w:ind w:left="5760" w:hanging="360"/>
      </w:pPr>
      <w:rPr>
        <w:rFonts w:ascii="Courier New" w:hAnsi="Courier New"/>
      </w:rPr>
    </w:lvl>
    <w:lvl w:ilvl="8" w:tplc="87C862A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BCBC1982">
      <w:start w:val="1"/>
      <w:numFmt w:val="bullet"/>
      <w:lvlText w:val=""/>
      <w:lvlJc w:val="left"/>
      <w:pPr>
        <w:ind w:left="720" w:hanging="360"/>
      </w:pPr>
      <w:rPr>
        <w:rFonts w:ascii="Symbol" w:hAnsi="Symbol"/>
      </w:rPr>
    </w:lvl>
    <w:lvl w:ilvl="1" w:tplc="151ADEAE">
      <w:start w:val="1"/>
      <w:numFmt w:val="bullet"/>
      <w:lvlText w:val="o"/>
      <w:lvlJc w:val="left"/>
      <w:pPr>
        <w:tabs>
          <w:tab w:val="num" w:pos="1440"/>
        </w:tabs>
        <w:ind w:left="1440" w:hanging="360"/>
      </w:pPr>
      <w:rPr>
        <w:rFonts w:ascii="Courier New" w:hAnsi="Courier New"/>
      </w:rPr>
    </w:lvl>
    <w:lvl w:ilvl="2" w:tplc="4FEA125E">
      <w:start w:val="1"/>
      <w:numFmt w:val="bullet"/>
      <w:lvlText w:val=""/>
      <w:lvlJc w:val="left"/>
      <w:pPr>
        <w:tabs>
          <w:tab w:val="num" w:pos="2160"/>
        </w:tabs>
        <w:ind w:left="2160" w:hanging="360"/>
      </w:pPr>
      <w:rPr>
        <w:rFonts w:ascii="Wingdings" w:hAnsi="Wingdings"/>
      </w:rPr>
    </w:lvl>
    <w:lvl w:ilvl="3" w:tplc="FD60D002">
      <w:start w:val="1"/>
      <w:numFmt w:val="bullet"/>
      <w:lvlText w:val=""/>
      <w:lvlJc w:val="left"/>
      <w:pPr>
        <w:tabs>
          <w:tab w:val="num" w:pos="2880"/>
        </w:tabs>
        <w:ind w:left="2880" w:hanging="360"/>
      </w:pPr>
      <w:rPr>
        <w:rFonts w:ascii="Symbol" w:hAnsi="Symbol"/>
      </w:rPr>
    </w:lvl>
    <w:lvl w:ilvl="4" w:tplc="6EBA3638">
      <w:start w:val="1"/>
      <w:numFmt w:val="bullet"/>
      <w:lvlText w:val="o"/>
      <w:lvlJc w:val="left"/>
      <w:pPr>
        <w:tabs>
          <w:tab w:val="num" w:pos="3600"/>
        </w:tabs>
        <w:ind w:left="3600" w:hanging="360"/>
      </w:pPr>
      <w:rPr>
        <w:rFonts w:ascii="Courier New" w:hAnsi="Courier New"/>
      </w:rPr>
    </w:lvl>
    <w:lvl w:ilvl="5" w:tplc="608C75DA">
      <w:start w:val="1"/>
      <w:numFmt w:val="bullet"/>
      <w:lvlText w:val=""/>
      <w:lvlJc w:val="left"/>
      <w:pPr>
        <w:tabs>
          <w:tab w:val="num" w:pos="4320"/>
        </w:tabs>
        <w:ind w:left="4320" w:hanging="360"/>
      </w:pPr>
      <w:rPr>
        <w:rFonts w:ascii="Wingdings" w:hAnsi="Wingdings"/>
      </w:rPr>
    </w:lvl>
    <w:lvl w:ilvl="6" w:tplc="C6BC9B30">
      <w:start w:val="1"/>
      <w:numFmt w:val="bullet"/>
      <w:lvlText w:val=""/>
      <w:lvlJc w:val="left"/>
      <w:pPr>
        <w:tabs>
          <w:tab w:val="num" w:pos="5040"/>
        </w:tabs>
        <w:ind w:left="5040" w:hanging="360"/>
      </w:pPr>
      <w:rPr>
        <w:rFonts w:ascii="Symbol" w:hAnsi="Symbol"/>
      </w:rPr>
    </w:lvl>
    <w:lvl w:ilvl="7" w:tplc="F2BA5A40">
      <w:start w:val="1"/>
      <w:numFmt w:val="bullet"/>
      <w:lvlText w:val="o"/>
      <w:lvlJc w:val="left"/>
      <w:pPr>
        <w:tabs>
          <w:tab w:val="num" w:pos="5760"/>
        </w:tabs>
        <w:ind w:left="5760" w:hanging="360"/>
      </w:pPr>
      <w:rPr>
        <w:rFonts w:ascii="Courier New" w:hAnsi="Courier New"/>
      </w:rPr>
    </w:lvl>
    <w:lvl w:ilvl="8" w:tplc="A6440ED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E6B8CDAA">
      <w:start w:val="1"/>
      <w:numFmt w:val="bullet"/>
      <w:lvlText w:val=""/>
      <w:lvlJc w:val="left"/>
      <w:pPr>
        <w:ind w:left="720" w:hanging="360"/>
      </w:pPr>
      <w:rPr>
        <w:rFonts w:ascii="Symbol" w:hAnsi="Symbol"/>
      </w:rPr>
    </w:lvl>
    <w:lvl w:ilvl="1" w:tplc="B29240E0">
      <w:start w:val="1"/>
      <w:numFmt w:val="bullet"/>
      <w:lvlText w:val="o"/>
      <w:lvlJc w:val="left"/>
      <w:pPr>
        <w:tabs>
          <w:tab w:val="num" w:pos="1440"/>
        </w:tabs>
        <w:ind w:left="1440" w:hanging="360"/>
      </w:pPr>
      <w:rPr>
        <w:rFonts w:ascii="Courier New" w:hAnsi="Courier New"/>
      </w:rPr>
    </w:lvl>
    <w:lvl w:ilvl="2" w:tplc="5D643766">
      <w:start w:val="1"/>
      <w:numFmt w:val="bullet"/>
      <w:lvlText w:val=""/>
      <w:lvlJc w:val="left"/>
      <w:pPr>
        <w:tabs>
          <w:tab w:val="num" w:pos="2160"/>
        </w:tabs>
        <w:ind w:left="2160" w:hanging="360"/>
      </w:pPr>
      <w:rPr>
        <w:rFonts w:ascii="Wingdings" w:hAnsi="Wingdings"/>
      </w:rPr>
    </w:lvl>
    <w:lvl w:ilvl="3" w:tplc="B32C457C">
      <w:start w:val="1"/>
      <w:numFmt w:val="bullet"/>
      <w:lvlText w:val=""/>
      <w:lvlJc w:val="left"/>
      <w:pPr>
        <w:tabs>
          <w:tab w:val="num" w:pos="2880"/>
        </w:tabs>
        <w:ind w:left="2880" w:hanging="360"/>
      </w:pPr>
      <w:rPr>
        <w:rFonts w:ascii="Symbol" w:hAnsi="Symbol"/>
      </w:rPr>
    </w:lvl>
    <w:lvl w:ilvl="4" w:tplc="1742C2D2">
      <w:start w:val="1"/>
      <w:numFmt w:val="bullet"/>
      <w:lvlText w:val="o"/>
      <w:lvlJc w:val="left"/>
      <w:pPr>
        <w:tabs>
          <w:tab w:val="num" w:pos="3600"/>
        </w:tabs>
        <w:ind w:left="3600" w:hanging="360"/>
      </w:pPr>
      <w:rPr>
        <w:rFonts w:ascii="Courier New" w:hAnsi="Courier New"/>
      </w:rPr>
    </w:lvl>
    <w:lvl w:ilvl="5" w:tplc="AD5C5496">
      <w:start w:val="1"/>
      <w:numFmt w:val="bullet"/>
      <w:lvlText w:val=""/>
      <w:lvlJc w:val="left"/>
      <w:pPr>
        <w:tabs>
          <w:tab w:val="num" w:pos="4320"/>
        </w:tabs>
        <w:ind w:left="4320" w:hanging="360"/>
      </w:pPr>
      <w:rPr>
        <w:rFonts w:ascii="Wingdings" w:hAnsi="Wingdings"/>
      </w:rPr>
    </w:lvl>
    <w:lvl w:ilvl="6" w:tplc="783AEB64">
      <w:start w:val="1"/>
      <w:numFmt w:val="bullet"/>
      <w:lvlText w:val=""/>
      <w:lvlJc w:val="left"/>
      <w:pPr>
        <w:tabs>
          <w:tab w:val="num" w:pos="5040"/>
        </w:tabs>
        <w:ind w:left="5040" w:hanging="360"/>
      </w:pPr>
      <w:rPr>
        <w:rFonts w:ascii="Symbol" w:hAnsi="Symbol"/>
      </w:rPr>
    </w:lvl>
    <w:lvl w:ilvl="7" w:tplc="03809CF0">
      <w:start w:val="1"/>
      <w:numFmt w:val="bullet"/>
      <w:lvlText w:val="o"/>
      <w:lvlJc w:val="left"/>
      <w:pPr>
        <w:tabs>
          <w:tab w:val="num" w:pos="5760"/>
        </w:tabs>
        <w:ind w:left="5760" w:hanging="360"/>
      </w:pPr>
      <w:rPr>
        <w:rFonts w:ascii="Courier New" w:hAnsi="Courier New"/>
      </w:rPr>
    </w:lvl>
    <w:lvl w:ilvl="8" w:tplc="547690DC">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0E3A36AE">
      <w:start w:val="1"/>
      <w:numFmt w:val="bullet"/>
      <w:lvlText w:val=""/>
      <w:lvlJc w:val="left"/>
      <w:pPr>
        <w:ind w:left="720" w:hanging="360"/>
      </w:pPr>
      <w:rPr>
        <w:rFonts w:ascii="Symbol" w:hAnsi="Symbol"/>
      </w:rPr>
    </w:lvl>
    <w:lvl w:ilvl="1" w:tplc="2490F0CA">
      <w:start w:val="1"/>
      <w:numFmt w:val="bullet"/>
      <w:lvlText w:val="o"/>
      <w:lvlJc w:val="left"/>
      <w:pPr>
        <w:tabs>
          <w:tab w:val="num" w:pos="1440"/>
        </w:tabs>
        <w:ind w:left="1440" w:hanging="360"/>
      </w:pPr>
      <w:rPr>
        <w:rFonts w:ascii="Courier New" w:hAnsi="Courier New"/>
      </w:rPr>
    </w:lvl>
    <w:lvl w:ilvl="2" w:tplc="2AF8E694">
      <w:start w:val="1"/>
      <w:numFmt w:val="bullet"/>
      <w:lvlText w:val=""/>
      <w:lvlJc w:val="left"/>
      <w:pPr>
        <w:tabs>
          <w:tab w:val="num" w:pos="2160"/>
        </w:tabs>
        <w:ind w:left="2160" w:hanging="360"/>
      </w:pPr>
      <w:rPr>
        <w:rFonts w:ascii="Wingdings" w:hAnsi="Wingdings"/>
      </w:rPr>
    </w:lvl>
    <w:lvl w:ilvl="3" w:tplc="7F78A482">
      <w:start w:val="1"/>
      <w:numFmt w:val="bullet"/>
      <w:lvlText w:val=""/>
      <w:lvlJc w:val="left"/>
      <w:pPr>
        <w:tabs>
          <w:tab w:val="num" w:pos="2880"/>
        </w:tabs>
        <w:ind w:left="2880" w:hanging="360"/>
      </w:pPr>
      <w:rPr>
        <w:rFonts w:ascii="Symbol" w:hAnsi="Symbol"/>
      </w:rPr>
    </w:lvl>
    <w:lvl w:ilvl="4" w:tplc="942264AE">
      <w:start w:val="1"/>
      <w:numFmt w:val="bullet"/>
      <w:lvlText w:val="o"/>
      <w:lvlJc w:val="left"/>
      <w:pPr>
        <w:tabs>
          <w:tab w:val="num" w:pos="3600"/>
        </w:tabs>
        <w:ind w:left="3600" w:hanging="360"/>
      </w:pPr>
      <w:rPr>
        <w:rFonts w:ascii="Courier New" w:hAnsi="Courier New"/>
      </w:rPr>
    </w:lvl>
    <w:lvl w:ilvl="5" w:tplc="FEFEDE0E">
      <w:start w:val="1"/>
      <w:numFmt w:val="bullet"/>
      <w:lvlText w:val=""/>
      <w:lvlJc w:val="left"/>
      <w:pPr>
        <w:tabs>
          <w:tab w:val="num" w:pos="4320"/>
        </w:tabs>
        <w:ind w:left="4320" w:hanging="360"/>
      </w:pPr>
      <w:rPr>
        <w:rFonts w:ascii="Wingdings" w:hAnsi="Wingdings"/>
      </w:rPr>
    </w:lvl>
    <w:lvl w:ilvl="6" w:tplc="4446B84E">
      <w:start w:val="1"/>
      <w:numFmt w:val="bullet"/>
      <w:lvlText w:val=""/>
      <w:lvlJc w:val="left"/>
      <w:pPr>
        <w:tabs>
          <w:tab w:val="num" w:pos="5040"/>
        </w:tabs>
        <w:ind w:left="5040" w:hanging="360"/>
      </w:pPr>
      <w:rPr>
        <w:rFonts w:ascii="Symbol" w:hAnsi="Symbol"/>
      </w:rPr>
    </w:lvl>
    <w:lvl w:ilvl="7" w:tplc="35009442">
      <w:start w:val="1"/>
      <w:numFmt w:val="bullet"/>
      <w:lvlText w:val="o"/>
      <w:lvlJc w:val="left"/>
      <w:pPr>
        <w:tabs>
          <w:tab w:val="num" w:pos="5760"/>
        </w:tabs>
        <w:ind w:left="5760" w:hanging="360"/>
      </w:pPr>
      <w:rPr>
        <w:rFonts w:ascii="Courier New" w:hAnsi="Courier New"/>
      </w:rPr>
    </w:lvl>
    <w:lvl w:ilvl="8" w:tplc="47B6997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1BE8EADE">
      <w:start w:val="1"/>
      <w:numFmt w:val="bullet"/>
      <w:lvlText w:val=""/>
      <w:lvlJc w:val="left"/>
      <w:pPr>
        <w:ind w:left="720" w:hanging="360"/>
      </w:pPr>
      <w:rPr>
        <w:rFonts w:ascii="Symbol" w:hAnsi="Symbol"/>
      </w:rPr>
    </w:lvl>
    <w:lvl w:ilvl="1" w:tplc="F6721D4C">
      <w:start w:val="1"/>
      <w:numFmt w:val="bullet"/>
      <w:lvlText w:val="o"/>
      <w:lvlJc w:val="left"/>
      <w:pPr>
        <w:tabs>
          <w:tab w:val="num" w:pos="1440"/>
        </w:tabs>
        <w:ind w:left="1440" w:hanging="360"/>
      </w:pPr>
      <w:rPr>
        <w:rFonts w:ascii="Courier New" w:hAnsi="Courier New"/>
      </w:rPr>
    </w:lvl>
    <w:lvl w:ilvl="2" w:tplc="7396A144">
      <w:start w:val="1"/>
      <w:numFmt w:val="bullet"/>
      <w:lvlText w:val=""/>
      <w:lvlJc w:val="left"/>
      <w:pPr>
        <w:tabs>
          <w:tab w:val="num" w:pos="2160"/>
        </w:tabs>
        <w:ind w:left="2160" w:hanging="360"/>
      </w:pPr>
      <w:rPr>
        <w:rFonts w:ascii="Wingdings" w:hAnsi="Wingdings"/>
      </w:rPr>
    </w:lvl>
    <w:lvl w:ilvl="3" w:tplc="175A16F2">
      <w:start w:val="1"/>
      <w:numFmt w:val="bullet"/>
      <w:lvlText w:val=""/>
      <w:lvlJc w:val="left"/>
      <w:pPr>
        <w:tabs>
          <w:tab w:val="num" w:pos="2880"/>
        </w:tabs>
        <w:ind w:left="2880" w:hanging="360"/>
      </w:pPr>
      <w:rPr>
        <w:rFonts w:ascii="Symbol" w:hAnsi="Symbol"/>
      </w:rPr>
    </w:lvl>
    <w:lvl w:ilvl="4" w:tplc="A16E9BAA">
      <w:start w:val="1"/>
      <w:numFmt w:val="bullet"/>
      <w:lvlText w:val="o"/>
      <w:lvlJc w:val="left"/>
      <w:pPr>
        <w:tabs>
          <w:tab w:val="num" w:pos="3600"/>
        </w:tabs>
        <w:ind w:left="3600" w:hanging="360"/>
      </w:pPr>
      <w:rPr>
        <w:rFonts w:ascii="Courier New" w:hAnsi="Courier New"/>
      </w:rPr>
    </w:lvl>
    <w:lvl w:ilvl="5" w:tplc="32266066">
      <w:start w:val="1"/>
      <w:numFmt w:val="bullet"/>
      <w:lvlText w:val=""/>
      <w:lvlJc w:val="left"/>
      <w:pPr>
        <w:tabs>
          <w:tab w:val="num" w:pos="4320"/>
        </w:tabs>
        <w:ind w:left="4320" w:hanging="360"/>
      </w:pPr>
      <w:rPr>
        <w:rFonts w:ascii="Wingdings" w:hAnsi="Wingdings"/>
      </w:rPr>
    </w:lvl>
    <w:lvl w:ilvl="6" w:tplc="80BE87E8">
      <w:start w:val="1"/>
      <w:numFmt w:val="bullet"/>
      <w:lvlText w:val=""/>
      <w:lvlJc w:val="left"/>
      <w:pPr>
        <w:tabs>
          <w:tab w:val="num" w:pos="5040"/>
        </w:tabs>
        <w:ind w:left="5040" w:hanging="360"/>
      </w:pPr>
      <w:rPr>
        <w:rFonts w:ascii="Symbol" w:hAnsi="Symbol"/>
      </w:rPr>
    </w:lvl>
    <w:lvl w:ilvl="7" w:tplc="56D6BB22">
      <w:start w:val="1"/>
      <w:numFmt w:val="bullet"/>
      <w:lvlText w:val="o"/>
      <w:lvlJc w:val="left"/>
      <w:pPr>
        <w:tabs>
          <w:tab w:val="num" w:pos="5760"/>
        </w:tabs>
        <w:ind w:left="5760" w:hanging="360"/>
      </w:pPr>
      <w:rPr>
        <w:rFonts w:ascii="Courier New" w:hAnsi="Courier New"/>
      </w:rPr>
    </w:lvl>
    <w:lvl w:ilvl="8" w:tplc="ABAEB494">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CC0801F8">
      <w:start w:val="1"/>
      <w:numFmt w:val="bullet"/>
      <w:lvlText w:val=""/>
      <w:lvlJc w:val="left"/>
      <w:pPr>
        <w:ind w:left="720" w:hanging="360"/>
      </w:pPr>
      <w:rPr>
        <w:rFonts w:ascii="Symbol" w:hAnsi="Symbol"/>
      </w:rPr>
    </w:lvl>
    <w:lvl w:ilvl="1" w:tplc="EE14FF38">
      <w:start w:val="1"/>
      <w:numFmt w:val="bullet"/>
      <w:lvlText w:val="o"/>
      <w:lvlJc w:val="left"/>
      <w:pPr>
        <w:tabs>
          <w:tab w:val="num" w:pos="1440"/>
        </w:tabs>
        <w:ind w:left="1440" w:hanging="360"/>
      </w:pPr>
      <w:rPr>
        <w:rFonts w:ascii="Courier New" w:hAnsi="Courier New"/>
      </w:rPr>
    </w:lvl>
    <w:lvl w:ilvl="2" w:tplc="977E4B10">
      <w:start w:val="1"/>
      <w:numFmt w:val="bullet"/>
      <w:lvlText w:val=""/>
      <w:lvlJc w:val="left"/>
      <w:pPr>
        <w:tabs>
          <w:tab w:val="num" w:pos="2160"/>
        </w:tabs>
        <w:ind w:left="2160" w:hanging="360"/>
      </w:pPr>
      <w:rPr>
        <w:rFonts w:ascii="Wingdings" w:hAnsi="Wingdings"/>
      </w:rPr>
    </w:lvl>
    <w:lvl w:ilvl="3" w:tplc="F27C0582">
      <w:start w:val="1"/>
      <w:numFmt w:val="bullet"/>
      <w:lvlText w:val=""/>
      <w:lvlJc w:val="left"/>
      <w:pPr>
        <w:tabs>
          <w:tab w:val="num" w:pos="2880"/>
        </w:tabs>
        <w:ind w:left="2880" w:hanging="360"/>
      </w:pPr>
      <w:rPr>
        <w:rFonts w:ascii="Symbol" w:hAnsi="Symbol"/>
      </w:rPr>
    </w:lvl>
    <w:lvl w:ilvl="4" w:tplc="8A2C1E06">
      <w:start w:val="1"/>
      <w:numFmt w:val="bullet"/>
      <w:lvlText w:val="o"/>
      <w:lvlJc w:val="left"/>
      <w:pPr>
        <w:tabs>
          <w:tab w:val="num" w:pos="3600"/>
        </w:tabs>
        <w:ind w:left="3600" w:hanging="360"/>
      </w:pPr>
      <w:rPr>
        <w:rFonts w:ascii="Courier New" w:hAnsi="Courier New"/>
      </w:rPr>
    </w:lvl>
    <w:lvl w:ilvl="5" w:tplc="49A257E2">
      <w:start w:val="1"/>
      <w:numFmt w:val="bullet"/>
      <w:lvlText w:val=""/>
      <w:lvlJc w:val="left"/>
      <w:pPr>
        <w:tabs>
          <w:tab w:val="num" w:pos="4320"/>
        </w:tabs>
        <w:ind w:left="4320" w:hanging="360"/>
      </w:pPr>
      <w:rPr>
        <w:rFonts w:ascii="Wingdings" w:hAnsi="Wingdings"/>
      </w:rPr>
    </w:lvl>
    <w:lvl w:ilvl="6" w:tplc="EBC47CB2">
      <w:start w:val="1"/>
      <w:numFmt w:val="bullet"/>
      <w:lvlText w:val=""/>
      <w:lvlJc w:val="left"/>
      <w:pPr>
        <w:tabs>
          <w:tab w:val="num" w:pos="5040"/>
        </w:tabs>
        <w:ind w:left="5040" w:hanging="360"/>
      </w:pPr>
      <w:rPr>
        <w:rFonts w:ascii="Symbol" w:hAnsi="Symbol"/>
      </w:rPr>
    </w:lvl>
    <w:lvl w:ilvl="7" w:tplc="3BC8E6F8">
      <w:start w:val="1"/>
      <w:numFmt w:val="bullet"/>
      <w:lvlText w:val="o"/>
      <w:lvlJc w:val="left"/>
      <w:pPr>
        <w:tabs>
          <w:tab w:val="num" w:pos="5760"/>
        </w:tabs>
        <w:ind w:left="5760" w:hanging="360"/>
      </w:pPr>
      <w:rPr>
        <w:rFonts w:ascii="Courier New" w:hAnsi="Courier New"/>
      </w:rPr>
    </w:lvl>
    <w:lvl w:ilvl="8" w:tplc="42E4A9FA">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02BEA77A">
      <w:start w:val="1"/>
      <w:numFmt w:val="bullet"/>
      <w:lvlText w:val=""/>
      <w:lvlJc w:val="left"/>
      <w:pPr>
        <w:ind w:left="720" w:hanging="360"/>
      </w:pPr>
      <w:rPr>
        <w:rFonts w:ascii="Symbol" w:hAnsi="Symbol"/>
      </w:rPr>
    </w:lvl>
    <w:lvl w:ilvl="1" w:tplc="889E8914">
      <w:start w:val="1"/>
      <w:numFmt w:val="bullet"/>
      <w:lvlText w:val="o"/>
      <w:lvlJc w:val="left"/>
      <w:pPr>
        <w:tabs>
          <w:tab w:val="num" w:pos="1440"/>
        </w:tabs>
        <w:ind w:left="1440" w:hanging="360"/>
      </w:pPr>
      <w:rPr>
        <w:rFonts w:ascii="Courier New" w:hAnsi="Courier New"/>
      </w:rPr>
    </w:lvl>
    <w:lvl w:ilvl="2" w:tplc="522A6F3C">
      <w:start w:val="1"/>
      <w:numFmt w:val="bullet"/>
      <w:lvlText w:val=""/>
      <w:lvlJc w:val="left"/>
      <w:pPr>
        <w:tabs>
          <w:tab w:val="num" w:pos="2160"/>
        </w:tabs>
        <w:ind w:left="2160" w:hanging="360"/>
      </w:pPr>
      <w:rPr>
        <w:rFonts w:ascii="Wingdings" w:hAnsi="Wingdings"/>
      </w:rPr>
    </w:lvl>
    <w:lvl w:ilvl="3" w:tplc="EC3091EA">
      <w:start w:val="1"/>
      <w:numFmt w:val="bullet"/>
      <w:lvlText w:val=""/>
      <w:lvlJc w:val="left"/>
      <w:pPr>
        <w:tabs>
          <w:tab w:val="num" w:pos="2880"/>
        </w:tabs>
        <w:ind w:left="2880" w:hanging="360"/>
      </w:pPr>
      <w:rPr>
        <w:rFonts w:ascii="Symbol" w:hAnsi="Symbol"/>
      </w:rPr>
    </w:lvl>
    <w:lvl w:ilvl="4" w:tplc="2230DB9E">
      <w:start w:val="1"/>
      <w:numFmt w:val="bullet"/>
      <w:lvlText w:val="o"/>
      <w:lvlJc w:val="left"/>
      <w:pPr>
        <w:tabs>
          <w:tab w:val="num" w:pos="3600"/>
        </w:tabs>
        <w:ind w:left="3600" w:hanging="360"/>
      </w:pPr>
      <w:rPr>
        <w:rFonts w:ascii="Courier New" w:hAnsi="Courier New"/>
      </w:rPr>
    </w:lvl>
    <w:lvl w:ilvl="5" w:tplc="EDAEDCA0">
      <w:start w:val="1"/>
      <w:numFmt w:val="bullet"/>
      <w:lvlText w:val=""/>
      <w:lvlJc w:val="left"/>
      <w:pPr>
        <w:tabs>
          <w:tab w:val="num" w:pos="4320"/>
        </w:tabs>
        <w:ind w:left="4320" w:hanging="360"/>
      </w:pPr>
      <w:rPr>
        <w:rFonts w:ascii="Wingdings" w:hAnsi="Wingdings"/>
      </w:rPr>
    </w:lvl>
    <w:lvl w:ilvl="6" w:tplc="834A261C">
      <w:start w:val="1"/>
      <w:numFmt w:val="bullet"/>
      <w:lvlText w:val=""/>
      <w:lvlJc w:val="left"/>
      <w:pPr>
        <w:tabs>
          <w:tab w:val="num" w:pos="5040"/>
        </w:tabs>
        <w:ind w:left="5040" w:hanging="360"/>
      </w:pPr>
      <w:rPr>
        <w:rFonts w:ascii="Symbol" w:hAnsi="Symbol"/>
      </w:rPr>
    </w:lvl>
    <w:lvl w:ilvl="7" w:tplc="8678180A">
      <w:start w:val="1"/>
      <w:numFmt w:val="bullet"/>
      <w:lvlText w:val="o"/>
      <w:lvlJc w:val="left"/>
      <w:pPr>
        <w:tabs>
          <w:tab w:val="num" w:pos="5760"/>
        </w:tabs>
        <w:ind w:left="5760" w:hanging="360"/>
      </w:pPr>
      <w:rPr>
        <w:rFonts w:ascii="Courier New" w:hAnsi="Courier New"/>
      </w:rPr>
    </w:lvl>
    <w:lvl w:ilvl="8" w:tplc="8AC4E3EA">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AE7684AE">
      <w:start w:val="1"/>
      <w:numFmt w:val="bullet"/>
      <w:lvlText w:val=""/>
      <w:lvlJc w:val="left"/>
      <w:pPr>
        <w:ind w:left="720" w:hanging="360"/>
      </w:pPr>
      <w:rPr>
        <w:rFonts w:ascii="Symbol" w:hAnsi="Symbol"/>
      </w:rPr>
    </w:lvl>
    <w:lvl w:ilvl="1" w:tplc="A156E684">
      <w:start w:val="1"/>
      <w:numFmt w:val="bullet"/>
      <w:lvlText w:val="o"/>
      <w:lvlJc w:val="left"/>
      <w:pPr>
        <w:tabs>
          <w:tab w:val="num" w:pos="1440"/>
        </w:tabs>
        <w:ind w:left="1440" w:hanging="360"/>
      </w:pPr>
      <w:rPr>
        <w:rFonts w:ascii="Courier New" w:hAnsi="Courier New"/>
      </w:rPr>
    </w:lvl>
    <w:lvl w:ilvl="2" w:tplc="E39A28F4">
      <w:start w:val="1"/>
      <w:numFmt w:val="bullet"/>
      <w:lvlText w:val=""/>
      <w:lvlJc w:val="left"/>
      <w:pPr>
        <w:tabs>
          <w:tab w:val="num" w:pos="2160"/>
        </w:tabs>
        <w:ind w:left="2160" w:hanging="360"/>
      </w:pPr>
      <w:rPr>
        <w:rFonts w:ascii="Wingdings" w:hAnsi="Wingdings"/>
      </w:rPr>
    </w:lvl>
    <w:lvl w:ilvl="3" w:tplc="89FAC1EC">
      <w:start w:val="1"/>
      <w:numFmt w:val="bullet"/>
      <w:lvlText w:val=""/>
      <w:lvlJc w:val="left"/>
      <w:pPr>
        <w:tabs>
          <w:tab w:val="num" w:pos="2880"/>
        </w:tabs>
        <w:ind w:left="2880" w:hanging="360"/>
      </w:pPr>
      <w:rPr>
        <w:rFonts w:ascii="Symbol" w:hAnsi="Symbol"/>
      </w:rPr>
    </w:lvl>
    <w:lvl w:ilvl="4" w:tplc="15D870EA">
      <w:start w:val="1"/>
      <w:numFmt w:val="bullet"/>
      <w:lvlText w:val="o"/>
      <w:lvlJc w:val="left"/>
      <w:pPr>
        <w:tabs>
          <w:tab w:val="num" w:pos="3600"/>
        </w:tabs>
        <w:ind w:left="3600" w:hanging="360"/>
      </w:pPr>
      <w:rPr>
        <w:rFonts w:ascii="Courier New" w:hAnsi="Courier New"/>
      </w:rPr>
    </w:lvl>
    <w:lvl w:ilvl="5" w:tplc="27C86B98">
      <w:start w:val="1"/>
      <w:numFmt w:val="bullet"/>
      <w:lvlText w:val=""/>
      <w:lvlJc w:val="left"/>
      <w:pPr>
        <w:tabs>
          <w:tab w:val="num" w:pos="4320"/>
        </w:tabs>
        <w:ind w:left="4320" w:hanging="360"/>
      </w:pPr>
      <w:rPr>
        <w:rFonts w:ascii="Wingdings" w:hAnsi="Wingdings"/>
      </w:rPr>
    </w:lvl>
    <w:lvl w:ilvl="6" w:tplc="16AE9250">
      <w:start w:val="1"/>
      <w:numFmt w:val="bullet"/>
      <w:lvlText w:val=""/>
      <w:lvlJc w:val="left"/>
      <w:pPr>
        <w:tabs>
          <w:tab w:val="num" w:pos="5040"/>
        </w:tabs>
        <w:ind w:left="5040" w:hanging="360"/>
      </w:pPr>
      <w:rPr>
        <w:rFonts w:ascii="Symbol" w:hAnsi="Symbol"/>
      </w:rPr>
    </w:lvl>
    <w:lvl w:ilvl="7" w:tplc="8928577A">
      <w:start w:val="1"/>
      <w:numFmt w:val="bullet"/>
      <w:lvlText w:val="o"/>
      <w:lvlJc w:val="left"/>
      <w:pPr>
        <w:tabs>
          <w:tab w:val="num" w:pos="5760"/>
        </w:tabs>
        <w:ind w:left="5760" w:hanging="360"/>
      </w:pPr>
      <w:rPr>
        <w:rFonts w:ascii="Courier New" w:hAnsi="Courier New"/>
      </w:rPr>
    </w:lvl>
    <w:lvl w:ilvl="8" w:tplc="52982ABE">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89C0FD72">
      <w:start w:val="1"/>
      <w:numFmt w:val="bullet"/>
      <w:lvlText w:val=""/>
      <w:lvlJc w:val="left"/>
      <w:pPr>
        <w:ind w:left="720" w:hanging="360"/>
      </w:pPr>
      <w:rPr>
        <w:rFonts w:ascii="Symbol" w:hAnsi="Symbol"/>
      </w:rPr>
    </w:lvl>
    <w:lvl w:ilvl="1" w:tplc="829AB6CC">
      <w:start w:val="1"/>
      <w:numFmt w:val="bullet"/>
      <w:lvlText w:val="o"/>
      <w:lvlJc w:val="left"/>
      <w:pPr>
        <w:tabs>
          <w:tab w:val="num" w:pos="1440"/>
        </w:tabs>
        <w:ind w:left="1440" w:hanging="360"/>
      </w:pPr>
      <w:rPr>
        <w:rFonts w:ascii="Courier New" w:hAnsi="Courier New"/>
      </w:rPr>
    </w:lvl>
    <w:lvl w:ilvl="2" w:tplc="2B20B3AC">
      <w:start w:val="1"/>
      <w:numFmt w:val="bullet"/>
      <w:lvlText w:val=""/>
      <w:lvlJc w:val="left"/>
      <w:pPr>
        <w:tabs>
          <w:tab w:val="num" w:pos="2160"/>
        </w:tabs>
        <w:ind w:left="2160" w:hanging="360"/>
      </w:pPr>
      <w:rPr>
        <w:rFonts w:ascii="Wingdings" w:hAnsi="Wingdings"/>
      </w:rPr>
    </w:lvl>
    <w:lvl w:ilvl="3" w:tplc="54AA93C6">
      <w:start w:val="1"/>
      <w:numFmt w:val="bullet"/>
      <w:lvlText w:val=""/>
      <w:lvlJc w:val="left"/>
      <w:pPr>
        <w:tabs>
          <w:tab w:val="num" w:pos="2880"/>
        </w:tabs>
        <w:ind w:left="2880" w:hanging="360"/>
      </w:pPr>
      <w:rPr>
        <w:rFonts w:ascii="Symbol" w:hAnsi="Symbol"/>
      </w:rPr>
    </w:lvl>
    <w:lvl w:ilvl="4" w:tplc="7ECA968E">
      <w:start w:val="1"/>
      <w:numFmt w:val="bullet"/>
      <w:lvlText w:val="o"/>
      <w:lvlJc w:val="left"/>
      <w:pPr>
        <w:tabs>
          <w:tab w:val="num" w:pos="3600"/>
        </w:tabs>
        <w:ind w:left="3600" w:hanging="360"/>
      </w:pPr>
      <w:rPr>
        <w:rFonts w:ascii="Courier New" w:hAnsi="Courier New"/>
      </w:rPr>
    </w:lvl>
    <w:lvl w:ilvl="5" w:tplc="6EC87DCC">
      <w:start w:val="1"/>
      <w:numFmt w:val="bullet"/>
      <w:lvlText w:val=""/>
      <w:lvlJc w:val="left"/>
      <w:pPr>
        <w:tabs>
          <w:tab w:val="num" w:pos="4320"/>
        </w:tabs>
        <w:ind w:left="4320" w:hanging="360"/>
      </w:pPr>
      <w:rPr>
        <w:rFonts w:ascii="Wingdings" w:hAnsi="Wingdings"/>
      </w:rPr>
    </w:lvl>
    <w:lvl w:ilvl="6" w:tplc="9A72A34E">
      <w:start w:val="1"/>
      <w:numFmt w:val="bullet"/>
      <w:lvlText w:val=""/>
      <w:lvlJc w:val="left"/>
      <w:pPr>
        <w:tabs>
          <w:tab w:val="num" w:pos="5040"/>
        </w:tabs>
        <w:ind w:left="5040" w:hanging="360"/>
      </w:pPr>
      <w:rPr>
        <w:rFonts w:ascii="Symbol" w:hAnsi="Symbol"/>
      </w:rPr>
    </w:lvl>
    <w:lvl w:ilvl="7" w:tplc="6D4EBE96">
      <w:start w:val="1"/>
      <w:numFmt w:val="bullet"/>
      <w:lvlText w:val="o"/>
      <w:lvlJc w:val="left"/>
      <w:pPr>
        <w:tabs>
          <w:tab w:val="num" w:pos="5760"/>
        </w:tabs>
        <w:ind w:left="5760" w:hanging="360"/>
      </w:pPr>
      <w:rPr>
        <w:rFonts w:ascii="Courier New" w:hAnsi="Courier New"/>
      </w:rPr>
    </w:lvl>
    <w:lvl w:ilvl="8" w:tplc="00CA9FD0">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9690AB0A">
      <w:start w:val="1"/>
      <w:numFmt w:val="bullet"/>
      <w:lvlText w:val=""/>
      <w:lvlJc w:val="left"/>
      <w:pPr>
        <w:ind w:left="720" w:hanging="360"/>
      </w:pPr>
      <w:rPr>
        <w:rFonts w:ascii="Symbol" w:hAnsi="Symbol"/>
      </w:rPr>
    </w:lvl>
    <w:lvl w:ilvl="1" w:tplc="312853A2">
      <w:start w:val="1"/>
      <w:numFmt w:val="bullet"/>
      <w:lvlText w:val="o"/>
      <w:lvlJc w:val="left"/>
      <w:pPr>
        <w:tabs>
          <w:tab w:val="num" w:pos="1440"/>
        </w:tabs>
        <w:ind w:left="1440" w:hanging="360"/>
      </w:pPr>
      <w:rPr>
        <w:rFonts w:ascii="Courier New" w:hAnsi="Courier New"/>
      </w:rPr>
    </w:lvl>
    <w:lvl w:ilvl="2" w:tplc="C03A01B2">
      <w:start w:val="1"/>
      <w:numFmt w:val="bullet"/>
      <w:lvlText w:val=""/>
      <w:lvlJc w:val="left"/>
      <w:pPr>
        <w:tabs>
          <w:tab w:val="num" w:pos="2160"/>
        </w:tabs>
        <w:ind w:left="2160" w:hanging="360"/>
      </w:pPr>
      <w:rPr>
        <w:rFonts w:ascii="Wingdings" w:hAnsi="Wingdings"/>
      </w:rPr>
    </w:lvl>
    <w:lvl w:ilvl="3" w:tplc="457AAC50">
      <w:start w:val="1"/>
      <w:numFmt w:val="bullet"/>
      <w:lvlText w:val=""/>
      <w:lvlJc w:val="left"/>
      <w:pPr>
        <w:tabs>
          <w:tab w:val="num" w:pos="2880"/>
        </w:tabs>
        <w:ind w:left="2880" w:hanging="360"/>
      </w:pPr>
      <w:rPr>
        <w:rFonts w:ascii="Symbol" w:hAnsi="Symbol"/>
      </w:rPr>
    </w:lvl>
    <w:lvl w:ilvl="4" w:tplc="F314D488">
      <w:start w:val="1"/>
      <w:numFmt w:val="bullet"/>
      <w:lvlText w:val="o"/>
      <w:lvlJc w:val="left"/>
      <w:pPr>
        <w:tabs>
          <w:tab w:val="num" w:pos="3600"/>
        </w:tabs>
        <w:ind w:left="3600" w:hanging="360"/>
      </w:pPr>
      <w:rPr>
        <w:rFonts w:ascii="Courier New" w:hAnsi="Courier New"/>
      </w:rPr>
    </w:lvl>
    <w:lvl w:ilvl="5" w:tplc="FA9854FA">
      <w:start w:val="1"/>
      <w:numFmt w:val="bullet"/>
      <w:lvlText w:val=""/>
      <w:lvlJc w:val="left"/>
      <w:pPr>
        <w:tabs>
          <w:tab w:val="num" w:pos="4320"/>
        </w:tabs>
        <w:ind w:left="4320" w:hanging="360"/>
      </w:pPr>
      <w:rPr>
        <w:rFonts w:ascii="Wingdings" w:hAnsi="Wingdings"/>
      </w:rPr>
    </w:lvl>
    <w:lvl w:ilvl="6" w:tplc="5898436C">
      <w:start w:val="1"/>
      <w:numFmt w:val="bullet"/>
      <w:lvlText w:val=""/>
      <w:lvlJc w:val="left"/>
      <w:pPr>
        <w:tabs>
          <w:tab w:val="num" w:pos="5040"/>
        </w:tabs>
        <w:ind w:left="5040" w:hanging="360"/>
      </w:pPr>
      <w:rPr>
        <w:rFonts w:ascii="Symbol" w:hAnsi="Symbol"/>
      </w:rPr>
    </w:lvl>
    <w:lvl w:ilvl="7" w:tplc="F5FEC726">
      <w:start w:val="1"/>
      <w:numFmt w:val="bullet"/>
      <w:lvlText w:val="o"/>
      <w:lvlJc w:val="left"/>
      <w:pPr>
        <w:tabs>
          <w:tab w:val="num" w:pos="5760"/>
        </w:tabs>
        <w:ind w:left="5760" w:hanging="360"/>
      </w:pPr>
      <w:rPr>
        <w:rFonts w:ascii="Courier New" w:hAnsi="Courier New"/>
      </w:rPr>
    </w:lvl>
    <w:lvl w:ilvl="8" w:tplc="8A986170">
      <w:start w:val="1"/>
      <w:numFmt w:val="bullet"/>
      <w:lvlText w:val=""/>
      <w:lvlJc w:val="left"/>
      <w:pPr>
        <w:tabs>
          <w:tab w:val="num" w:pos="6480"/>
        </w:tabs>
        <w:ind w:left="6480" w:hanging="360"/>
      </w:pPr>
      <w:rPr>
        <w:rFonts w:ascii="Wingdings" w:hAnsi="Wingdings"/>
      </w:rPr>
    </w:lvl>
  </w:abstractNum>
  <w:abstractNum w:abstractNumId="12" w15:restartNumberingAfterBreak="0">
    <w:nsid w:val="08C63225"/>
    <w:multiLevelType w:val="multilevel"/>
    <w:tmpl w:val="0A62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F80E43"/>
    <w:multiLevelType w:val="multilevel"/>
    <w:tmpl w:val="98E4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201CCF"/>
    <w:multiLevelType w:val="multilevel"/>
    <w:tmpl w:val="D626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5500F7"/>
    <w:multiLevelType w:val="multilevel"/>
    <w:tmpl w:val="40D6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0B2620"/>
    <w:multiLevelType w:val="multilevel"/>
    <w:tmpl w:val="A246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A0339E"/>
    <w:multiLevelType w:val="multilevel"/>
    <w:tmpl w:val="06B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7C0115"/>
    <w:multiLevelType w:val="multilevel"/>
    <w:tmpl w:val="4A58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656C78"/>
    <w:multiLevelType w:val="multilevel"/>
    <w:tmpl w:val="FA74C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7053170">
    <w:abstractNumId w:val="0"/>
  </w:num>
  <w:num w:numId="2" w16cid:durableId="1054699341">
    <w:abstractNumId w:val="1"/>
  </w:num>
  <w:num w:numId="3" w16cid:durableId="1819809443">
    <w:abstractNumId w:val="2"/>
  </w:num>
  <w:num w:numId="4" w16cid:durableId="885801771">
    <w:abstractNumId w:val="3"/>
  </w:num>
  <w:num w:numId="5" w16cid:durableId="181554632">
    <w:abstractNumId w:val="4"/>
  </w:num>
  <w:num w:numId="6" w16cid:durableId="124206166">
    <w:abstractNumId w:val="5"/>
  </w:num>
  <w:num w:numId="7" w16cid:durableId="196968274">
    <w:abstractNumId w:val="6"/>
  </w:num>
  <w:num w:numId="8" w16cid:durableId="2003196944">
    <w:abstractNumId w:val="7"/>
  </w:num>
  <w:num w:numId="9" w16cid:durableId="368185883">
    <w:abstractNumId w:val="8"/>
  </w:num>
  <w:num w:numId="10" w16cid:durableId="257755904">
    <w:abstractNumId w:val="9"/>
  </w:num>
  <w:num w:numId="11" w16cid:durableId="1114325016">
    <w:abstractNumId w:val="10"/>
  </w:num>
  <w:num w:numId="12" w16cid:durableId="1572501749">
    <w:abstractNumId w:val="11"/>
  </w:num>
  <w:num w:numId="13" w16cid:durableId="1870726966">
    <w:abstractNumId w:val="18"/>
  </w:num>
  <w:num w:numId="14" w16cid:durableId="330837460">
    <w:abstractNumId w:val="15"/>
  </w:num>
  <w:num w:numId="15" w16cid:durableId="1821001664">
    <w:abstractNumId w:val="16"/>
  </w:num>
  <w:num w:numId="16" w16cid:durableId="521549344">
    <w:abstractNumId w:val="14"/>
  </w:num>
  <w:num w:numId="17" w16cid:durableId="14431004">
    <w:abstractNumId w:val="12"/>
  </w:num>
  <w:num w:numId="18" w16cid:durableId="249507391">
    <w:abstractNumId w:val="13"/>
  </w:num>
  <w:num w:numId="19" w16cid:durableId="1475027274">
    <w:abstractNumId w:val="17"/>
  </w:num>
  <w:num w:numId="20" w16cid:durableId="200739559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F0"/>
    <w:rsid w:val="000904E6"/>
    <w:rsid w:val="00102971"/>
    <w:rsid w:val="001B46CA"/>
    <w:rsid w:val="001F0701"/>
    <w:rsid w:val="0025097F"/>
    <w:rsid w:val="00333A68"/>
    <w:rsid w:val="00333EAA"/>
    <w:rsid w:val="00457400"/>
    <w:rsid w:val="0052143C"/>
    <w:rsid w:val="005E346F"/>
    <w:rsid w:val="006E5C9A"/>
    <w:rsid w:val="00897498"/>
    <w:rsid w:val="00897A8C"/>
    <w:rsid w:val="009932ED"/>
    <w:rsid w:val="009F5A86"/>
    <w:rsid w:val="00A117BD"/>
    <w:rsid w:val="00B5228A"/>
    <w:rsid w:val="00CA000B"/>
    <w:rsid w:val="00E07144"/>
    <w:rsid w:val="00EA7638"/>
    <w:rsid w:val="00ED2CF0"/>
    <w:rsid w:val="00F17429"/>
    <w:rsid w:val="00F4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6A0CC"/>
  <w15:docId w15:val="{BA2841F5-12F8-407D-BF8F-5FFA7498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
    <w:name w:val="document"/>
    <w:basedOn w:val="Normal"/>
    <w:pPr>
      <w:spacing w:line="320" w:lineRule="atLeast"/>
    </w:pPr>
  </w:style>
  <w:style w:type="character" w:customStyle="1" w:styleId="left-padding-cell">
    <w:name w:val="left-padding-cell"/>
    <w:basedOn w:val="DefaultParagraphFont"/>
    <w:rPr>
      <w:shd w:val="clear" w:color="auto" w:fill="0187DE"/>
    </w:rPr>
  </w:style>
  <w:style w:type="character" w:customStyle="1" w:styleId="documentleft-box">
    <w:name w:val="document_left-box"/>
    <w:basedOn w:val="DefaultParagraphFont"/>
    <w:rPr>
      <w:shd w:val="clear" w:color="auto" w:fill="0187DE"/>
    </w:rPr>
  </w:style>
  <w:style w:type="paragraph" w:customStyle="1" w:styleId="divdocumentdivnameSec">
    <w:name w:val="div_document_div_nameSec"/>
    <w:basedOn w:val="Normal"/>
    <w:pPr>
      <w:shd w:val="clear" w:color="auto" w:fill="373D48"/>
    </w:pPr>
    <w:rPr>
      <w:color w:val="FFFFFF"/>
      <w:shd w:val="clear" w:color="auto" w:fill="373D48"/>
    </w:rPr>
  </w:style>
  <w:style w:type="paragraph" w:customStyle="1" w:styleId="divdocumentdivPARAGRAPHNAME">
    <w:name w:val="div_document_div_PARAGRAPH_NAME"/>
    <w:basedOn w:val="Normal"/>
  </w:style>
  <w:style w:type="paragraph" w:customStyle="1" w:styleId="divdocumentdivname">
    <w:name w:val="div_document_div_name"/>
    <w:basedOn w:val="Normal"/>
  </w:style>
  <w:style w:type="character" w:customStyle="1" w:styleId="documentnamefName">
    <w:name w:val="document_name_fName"/>
    <w:basedOn w:val="DefaultParagraphFont"/>
    <w:rPr>
      <w:b/>
      <w:bCs/>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spacing w:line="420" w:lineRule="atLeast"/>
    </w:pPr>
    <w:rPr>
      <w:color w:val="FFFFFF"/>
      <w:sz w:val="32"/>
      <w:szCs w:val="32"/>
    </w:rPr>
  </w:style>
  <w:style w:type="paragraph" w:customStyle="1" w:styleId="divdocumentdivSECTIONCNTC">
    <w:name w:val="div_document_div_SECTION_CNTC"/>
    <w:basedOn w:val="Normal"/>
    <w:pPr>
      <w:shd w:val="clear" w:color="auto" w:fill="373D48"/>
    </w:pPr>
    <w:rPr>
      <w:color w:val="FFFFFF"/>
      <w:shd w:val="clear" w:color="auto" w:fill="373D48"/>
    </w:rPr>
  </w:style>
  <w:style w:type="paragraph" w:customStyle="1" w:styleId="divdocumentdivPARAGRAPHCNTC">
    <w:name w:val="div_document_div_PARAGRAPH_CNTC"/>
    <w:basedOn w:val="Normal"/>
  </w:style>
  <w:style w:type="character" w:customStyle="1" w:styleId="divdocumentdivaddressdiv">
    <w:name w:val="div_document_div_address_div"/>
    <w:basedOn w:val="DefaultParagraphFont"/>
  </w:style>
  <w:style w:type="paragraph" w:customStyle="1" w:styleId="divdocumentdivaddressdivParagraph">
    <w:name w:val="div_document_div_address_div Paragraph"/>
    <w:basedOn w:val="Normal"/>
  </w:style>
  <w:style w:type="character" w:customStyle="1" w:styleId="txtBold">
    <w:name w:val="txtBold"/>
    <w:basedOn w:val="DefaultParagraphFont"/>
    <w:rPr>
      <w:b/>
      <w:bCs/>
    </w:rPr>
  </w:style>
  <w:style w:type="table" w:customStyle="1" w:styleId="documentaddress">
    <w:name w:val="document_address"/>
    <w:basedOn w:val="TableNormal"/>
    <w:tblPr/>
  </w:style>
  <w:style w:type="paragraph" w:customStyle="1" w:styleId="documentleft-boxParagraph">
    <w:name w:val="document_left-box Paragraph"/>
    <w:basedOn w:val="Normal"/>
    <w:pPr>
      <w:pBdr>
        <w:top w:val="none" w:sz="0" w:space="24" w:color="auto"/>
        <w:bottom w:val="none" w:sz="0" w:space="15" w:color="auto"/>
        <w:right w:val="none" w:sz="0" w:space="5" w:color="auto"/>
      </w:pBdr>
      <w:shd w:val="clear" w:color="auto" w:fill="0187DE"/>
      <w:textAlignment w:val="top"/>
    </w:pPr>
    <w:rPr>
      <w:shd w:val="clear" w:color="auto" w:fill="0187DE"/>
    </w:rPr>
  </w:style>
  <w:style w:type="character" w:customStyle="1" w:styleId="documentright-box">
    <w:name w:val="document_right-box"/>
    <w:basedOn w:val="DefaultParagraphFont"/>
    <w:rPr>
      <w:shd w:val="clear" w:color="auto" w:fill="373D48"/>
    </w:rPr>
  </w:style>
  <w:style w:type="character" w:customStyle="1" w:styleId="right-padding-cell">
    <w:name w:val="right-padding-cell"/>
    <w:basedOn w:val="DefaultParagraphFont"/>
    <w:rPr>
      <w:shd w:val="clear" w:color="auto" w:fill="0187DE"/>
    </w:rPr>
  </w:style>
  <w:style w:type="table" w:customStyle="1" w:styleId="documenttopsection">
    <w:name w:val="document_topsection"/>
    <w:basedOn w:val="TableNormal"/>
    <w:tblPr/>
  </w:style>
  <w:style w:type="character" w:customStyle="1" w:styleId="container-2">
    <w:name w:val="container-2"/>
    <w:basedOn w:val="DefaultParagraphFont"/>
  </w:style>
  <w:style w:type="paragraph" w:customStyle="1" w:styleId="documentsectionSECTIONSUMM">
    <w:name w:val="document_section_SECTION_SUMM"/>
    <w:basedOn w:val="Normal"/>
  </w:style>
  <w:style w:type="paragraph" w:customStyle="1" w:styleId="documentdivparagraph">
    <w:name w:val="document_div_paragraph"/>
    <w:basedOn w:val="Normal"/>
  </w:style>
  <w:style w:type="paragraph" w:customStyle="1" w:styleId="documentparagraphsinglecolumn">
    <w:name w:val="document_paragraph_singlecolumn"/>
    <w:basedOn w:val="Normal"/>
  </w:style>
  <w:style w:type="paragraph" w:customStyle="1" w:styleId="p">
    <w:name w:val="p"/>
    <w:basedOn w:val="Normal"/>
  </w:style>
  <w:style w:type="paragraph" w:customStyle="1" w:styleId="section-gap-div">
    <w:name w:val="section-gap-div"/>
    <w:basedOn w:val="Normal"/>
    <w:pPr>
      <w:spacing w:line="400" w:lineRule="atLeast"/>
    </w:pPr>
    <w:rPr>
      <w:sz w:val="40"/>
      <w:szCs w:val="40"/>
    </w:rPr>
  </w:style>
  <w:style w:type="character" w:customStyle="1" w:styleId="documentleftmargincell">
    <w:name w:val="document_leftmargincell"/>
    <w:basedOn w:val="DefaultParagraphFont"/>
  </w:style>
  <w:style w:type="paragraph" w:customStyle="1" w:styleId="documentleftmargincellParagraph">
    <w:name w:val="document_leftmargincell Paragraph"/>
    <w:basedOn w:val="Normal"/>
  </w:style>
  <w:style w:type="character" w:customStyle="1" w:styleId="documentsectionparagraphwrapper">
    <w:name w:val="document_section_paragraphwrapper"/>
    <w:basedOn w:val="DefaultParagraphFont"/>
  </w:style>
  <w:style w:type="paragraph" w:customStyle="1" w:styleId="documentsectionSECTIONSUMMsectionheading">
    <w:name w:val="document_section_SECTION_SUMM + section_heading"/>
    <w:basedOn w:val="Normal"/>
  </w:style>
  <w:style w:type="character" w:customStyle="1" w:styleId="documentheadingIcon">
    <w:name w:val="document_headingIcon"/>
    <w:basedOn w:val="DefaultParagraphFont"/>
  </w:style>
  <w:style w:type="character" w:customStyle="1" w:styleId="documentsectiontitle">
    <w:name w:val="document_sectiontitle"/>
    <w:basedOn w:val="DefaultParagraphFont"/>
    <w:rPr>
      <w:sz w:val="32"/>
      <w:szCs w:val="32"/>
    </w:rPr>
  </w:style>
  <w:style w:type="character" w:customStyle="1" w:styleId="divtwocolleftpadding">
    <w:name w:val="div_twocolleftpadding"/>
    <w:basedOn w:val="div"/>
    <w:rPr>
      <w:bdr w:val="none" w:sz="0" w:space="0" w:color="auto"/>
      <w:vertAlign w:val="baseline"/>
    </w:rPr>
  </w:style>
  <w:style w:type="character" w:customStyle="1" w:styleId="div">
    <w:name w:val="div"/>
    <w:basedOn w:val="DefaultParagraphFont"/>
    <w:rPr>
      <w:bdr w:val="none" w:sz="0" w:space="0" w:color="auto"/>
      <w:vertAlign w:val="baseline"/>
    </w:rPr>
  </w:style>
  <w:style w:type="character" w:customStyle="1" w:styleId="documentparagraphsinglecolumnCharacter">
    <w:name w:val="document_paragraph_singlecolumn Character"/>
    <w:basedOn w:val="DefaultParagraphFont"/>
  </w:style>
  <w:style w:type="character" w:customStyle="1" w:styleId="ratingTextpnth-last-child1">
    <w:name w:val="ratingText_p_nth-last-child(1)"/>
    <w:basedOn w:val="DefaultParagraphFont"/>
  </w:style>
  <w:style w:type="table" w:customStyle="1" w:styleId="documentparagraphwrapperdivparagraph">
    <w:name w:val="document_paragraphwrapper_div_paragraph"/>
    <w:basedOn w:val="TableNormal"/>
    <w:tblPr/>
  </w:style>
  <w:style w:type="character" w:customStyle="1" w:styleId="documentrightmargincell">
    <w:name w:val="document_rightmargincell"/>
    <w:basedOn w:val="DefaultParagraphFont"/>
  </w:style>
  <w:style w:type="table" w:customStyle="1" w:styleId="documentsection">
    <w:name w:val="document_section"/>
    <w:basedOn w:val="TableNormal"/>
    <w:tblPr/>
  </w:style>
  <w:style w:type="paragraph" w:customStyle="1" w:styleId="documentparagraphwrapperdivheading">
    <w:name w:val="document_paragraphwrapper_div_heading"/>
    <w:basedOn w:val="Normal"/>
    <w:pPr>
      <w:pBdr>
        <w:left w:val="none" w:sz="0" w:space="25" w:color="auto"/>
      </w:pBdr>
    </w:pPr>
  </w:style>
  <w:style w:type="paragraph" w:customStyle="1" w:styleId="divtwocolleftpaddingParagraph">
    <w:name w:val="div_twocolleftpadding Paragraph"/>
    <w:basedOn w:val="divParagraph"/>
  </w:style>
  <w:style w:type="paragraph" w:customStyle="1" w:styleId="divParagraph">
    <w:name w:val="div Paragraph"/>
    <w:basedOn w:val="Normal"/>
  </w:style>
  <w:style w:type="character" w:customStyle="1" w:styleId="documentparagraphdateswrapper">
    <w:name w:val="document_paragraph_dates_wrapper"/>
    <w:basedOn w:val="DefaultParagraphFont"/>
  </w:style>
  <w:style w:type="character" w:customStyle="1" w:styleId="singlecolumnspanpaddedlinenth-child1">
    <w:name w:val="singlecolumn_span_paddedline_nth-child(1)"/>
    <w:basedOn w:val="DefaultParagraphFont"/>
  </w:style>
  <w:style w:type="character" w:customStyle="1" w:styleId="divdocumentjobtitle">
    <w:name w:val="div_document_jobtitle"/>
    <w:basedOn w:val="DefaultParagraphFont"/>
    <w:rPr>
      <w:sz w:val="28"/>
      <w:szCs w:val="28"/>
    </w:rPr>
  </w:style>
  <w:style w:type="paragraph" w:customStyle="1" w:styleId="spanpaddedline">
    <w:name w:val="span_paddedline"/>
    <w:basedOn w:val="spanParagraph"/>
  </w:style>
  <w:style w:type="paragraph" w:customStyle="1" w:styleId="spanParagraph">
    <w:name w:val="span Paragraph"/>
    <w:basedOn w:val="Normal"/>
  </w:style>
  <w:style w:type="paragraph" w:customStyle="1" w:styleId="documentulli">
    <w:name w:val="document_ul_li"/>
    <w:basedOn w:val="Normal"/>
    <w:pPr>
      <w:pBdr>
        <w:left w:val="none" w:sz="0" w:space="3" w:color="auto"/>
      </w:pBdr>
    </w:pPr>
  </w:style>
  <w:style w:type="paragraph" w:customStyle="1" w:styleId="documentrightmargincellParagraph">
    <w:name w:val="document_rightmargincell Paragraph"/>
    <w:basedOn w:val="Normal"/>
  </w:style>
  <w:style w:type="character" w:customStyle="1" w:styleId="spandegree">
    <w:name w:val="span_degree"/>
    <w:basedOn w:val="span"/>
    <w:rPr>
      <w:b/>
      <w:bCs/>
      <w:sz w:val="28"/>
      <w:szCs w:val="28"/>
      <w:bdr w:val="none" w:sz="0" w:space="0" w:color="auto"/>
      <w:vertAlign w:val="baseline"/>
    </w:rPr>
  </w:style>
  <w:style w:type="character" w:customStyle="1" w:styleId="spanprogramline">
    <w:name w:val="span_programline"/>
    <w:basedOn w:val="span"/>
    <w:rPr>
      <w:b/>
      <w:bCs/>
      <w:sz w:val="28"/>
      <w:szCs w:val="28"/>
      <w:bdr w:val="none" w:sz="0" w:space="0" w:color="auto"/>
      <w:vertAlign w:val="baseline"/>
    </w:rPr>
  </w:style>
  <w:style w:type="table" w:customStyle="1" w:styleId="documentbodyContainer">
    <w:name w:val="document_bodyContainer"/>
    <w:basedOn w:val="TableNormal"/>
    <w:tblPr/>
  </w:style>
  <w:style w:type="paragraph" w:styleId="Header">
    <w:name w:val="header"/>
    <w:basedOn w:val="Normal"/>
    <w:link w:val="HeaderChar"/>
    <w:uiPriority w:val="99"/>
    <w:unhideWhenUsed/>
    <w:rsid w:val="00F17429"/>
    <w:pPr>
      <w:tabs>
        <w:tab w:val="center" w:pos="4680"/>
        <w:tab w:val="right" w:pos="9360"/>
      </w:tabs>
      <w:spacing w:line="240" w:lineRule="auto"/>
    </w:pPr>
  </w:style>
  <w:style w:type="character" w:customStyle="1" w:styleId="HeaderChar">
    <w:name w:val="Header Char"/>
    <w:basedOn w:val="DefaultParagraphFont"/>
    <w:link w:val="Header"/>
    <w:uiPriority w:val="99"/>
    <w:rsid w:val="00F17429"/>
    <w:rPr>
      <w:sz w:val="24"/>
      <w:szCs w:val="24"/>
    </w:rPr>
  </w:style>
  <w:style w:type="paragraph" w:styleId="Footer">
    <w:name w:val="footer"/>
    <w:basedOn w:val="Normal"/>
    <w:link w:val="FooterChar"/>
    <w:uiPriority w:val="99"/>
    <w:unhideWhenUsed/>
    <w:rsid w:val="00F17429"/>
    <w:pPr>
      <w:tabs>
        <w:tab w:val="center" w:pos="4680"/>
        <w:tab w:val="right" w:pos="9360"/>
      </w:tabs>
      <w:spacing w:line="240" w:lineRule="auto"/>
    </w:pPr>
  </w:style>
  <w:style w:type="character" w:customStyle="1" w:styleId="FooterChar">
    <w:name w:val="Footer Char"/>
    <w:basedOn w:val="DefaultParagraphFont"/>
    <w:link w:val="Footer"/>
    <w:uiPriority w:val="99"/>
    <w:rsid w:val="00F17429"/>
    <w:rPr>
      <w:sz w:val="24"/>
      <w:szCs w:val="24"/>
    </w:rPr>
  </w:style>
  <w:style w:type="character" w:styleId="Hyperlink">
    <w:name w:val="Hyperlink"/>
    <w:basedOn w:val="DefaultParagraphFont"/>
    <w:uiPriority w:val="99"/>
    <w:unhideWhenUsed/>
    <w:rsid w:val="00CA000B"/>
    <w:rPr>
      <w:color w:val="0000FF" w:themeColor="hyperlink"/>
      <w:u w:val="single"/>
    </w:rPr>
  </w:style>
  <w:style w:type="character" w:styleId="UnresolvedMention">
    <w:name w:val="Unresolved Mention"/>
    <w:basedOn w:val="DefaultParagraphFont"/>
    <w:uiPriority w:val="99"/>
    <w:semiHidden/>
    <w:unhideWhenUsed/>
    <w:rsid w:val="00CA000B"/>
    <w:rPr>
      <w:color w:val="605E5C"/>
      <w:shd w:val="clear" w:color="auto" w:fill="E1DFDD"/>
    </w:rPr>
  </w:style>
  <w:style w:type="character" w:customStyle="1" w:styleId="ui-provider">
    <w:name w:val="ui-provider"/>
    <w:basedOn w:val="DefaultParagraphFont"/>
    <w:rsid w:val="00333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4202">
      <w:bodyDiv w:val="1"/>
      <w:marLeft w:val="0"/>
      <w:marRight w:val="0"/>
      <w:marTop w:val="0"/>
      <w:marBottom w:val="0"/>
      <w:divBdr>
        <w:top w:val="none" w:sz="0" w:space="0" w:color="auto"/>
        <w:left w:val="none" w:sz="0" w:space="0" w:color="auto"/>
        <w:bottom w:val="none" w:sz="0" w:space="0" w:color="auto"/>
        <w:right w:val="none" w:sz="0" w:space="0" w:color="auto"/>
      </w:divBdr>
    </w:div>
    <w:div w:id="153421387">
      <w:bodyDiv w:val="1"/>
      <w:marLeft w:val="0"/>
      <w:marRight w:val="0"/>
      <w:marTop w:val="0"/>
      <w:marBottom w:val="0"/>
      <w:divBdr>
        <w:top w:val="none" w:sz="0" w:space="0" w:color="auto"/>
        <w:left w:val="none" w:sz="0" w:space="0" w:color="auto"/>
        <w:bottom w:val="none" w:sz="0" w:space="0" w:color="auto"/>
        <w:right w:val="none" w:sz="0" w:space="0" w:color="auto"/>
      </w:divBdr>
    </w:div>
    <w:div w:id="319770521">
      <w:bodyDiv w:val="1"/>
      <w:marLeft w:val="0"/>
      <w:marRight w:val="0"/>
      <w:marTop w:val="0"/>
      <w:marBottom w:val="0"/>
      <w:divBdr>
        <w:top w:val="none" w:sz="0" w:space="0" w:color="auto"/>
        <w:left w:val="none" w:sz="0" w:space="0" w:color="auto"/>
        <w:bottom w:val="none" w:sz="0" w:space="0" w:color="auto"/>
        <w:right w:val="none" w:sz="0" w:space="0" w:color="auto"/>
      </w:divBdr>
    </w:div>
    <w:div w:id="356735648">
      <w:bodyDiv w:val="1"/>
      <w:marLeft w:val="0"/>
      <w:marRight w:val="0"/>
      <w:marTop w:val="0"/>
      <w:marBottom w:val="0"/>
      <w:divBdr>
        <w:top w:val="none" w:sz="0" w:space="0" w:color="auto"/>
        <w:left w:val="none" w:sz="0" w:space="0" w:color="auto"/>
        <w:bottom w:val="none" w:sz="0" w:space="0" w:color="auto"/>
        <w:right w:val="none" w:sz="0" w:space="0" w:color="auto"/>
      </w:divBdr>
    </w:div>
    <w:div w:id="393506972">
      <w:bodyDiv w:val="1"/>
      <w:marLeft w:val="0"/>
      <w:marRight w:val="0"/>
      <w:marTop w:val="0"/>
      <w:marBottom w:val="0"/>
      <w:divBdr>
        <w:top w:val="none" w:sz="0" w:space="0" w:color="auto"/>
        <w:left w:val="none" w:sz="0" w:space="0" w:color="auto"/>
        <w:bottom w:val="none" w:sz="0" w:space="0" w:color="auto"/>
        <w:right w:val="none" w:sz="0" w:space="0" w:color="auto"/>
      </w:divBdr>
    </w:div>
    <w:div w:id="461313602">
      <w:bodyDiv w:val="1"/>
      <w:marLeft w:val="0"/>
      <w:marRight w:val="0"/>
      <w:marTop w:val="0"/>
      <w:marBottom w:val="0"/>
      <w:divBdr>
        <w:top w:val="none" w:sz="0" w:space="0" w:color="auto"/>
        <w:left w:val="none" w:sz="0" w:space="0" w:color="auto"/>
        <w:bottom w:val="none" w:sz="0" w:space="0" w:color="auto"/>
        <w:right w:val="none" w:sz="0" w:space="0" w:color="auto"/>
      </w:divBdr>
    </w:div>
    <w:div w:id="664556586">
      <w:bodyDiv w:val="1"/>
      <w:marLeft w:val="0"/>
      <w:marRight w:val="0"/>
      <w:marTop w:val="0"/>
      <w:marBottom w:val="0"/>
      <w:divBdr>
        <w:top w:val="none" w:sz="0" w:space="0" w:color="auto"/>
        <w:left w:val="none" w:sz="0" w:space="0" w:color="auto"/>
        <w:bottom w:val="none" w:sz="0" w:space="0" w:color="auto"/>
        <w:right w:val="none" w:sz="0" w:space="0" w:color="auto"/>
      </w:divBdr>
    </w:div>
    <w:div w:id="682241472">
      <w:bodyDiv w:val="1"/>
      <w:marLeft w:val="0"/>
      <w:marRight w:val="0"/>
      <w:marTop w:val="0"/>
      <w:marBottom w:val="0"/>
      <w:divBdr>
        <w:top w:val="none" w:sz="0" w:space="0" w:color="auto"/>
        <w:left w:val="none" w:sz="0" w:space="0" w:color="auto"/>
        <w:bottom w:val="none" w:sz="0" w:space="0" w:color="auto"/>
        <w:right w:val="none" w:sz="0" w:space="0" w:color="auto"/>
      </w:divBdr>
    </w:div>
    <w:div w:id="994644012">
      <w:bodyDiv w:val="1"/>
      <w:marLeft w:val="0"/>
      <w:marRight w:val="0"/>
      <w:marTop w:val="0"/>
      <w:marBottom w:val="0"/>
      <w:divBdr>
        <w:top w:val="none" w:sz="0" w:space="0" w:color="auto"/>
        <w:left w:val="none" w:sz="0" w:space="0" w:color="auto"/>
        <w:bottom w:val="none" w:sz="0" w:space="0" w:color="auto"/>
        <w:right w:val="none" w:sz="0" w:space="0" w:color="auto"/>
      </w:divBdr>
    </w:div>
    <w:div w:id="1264610855">
      <w:bodyDiv w:val="1"/>
      <w:marLeft w:val="0"/>
      <w:marRight w:val="0"/>
      <w:marTop w:val="0"/>
      <w:marBottom w:val="0"/>
      <w:divBdr>
        <w:top w:val="none" w:sz="0" w:space="0" w:color="auto"/>
        <w:left w:val="none" w:sz="0" w:space="0" w:color="auto"/>
        <w:bottom w:val="none" w:sz="0" w:space="0" w:color="auto"/>
        <w:right w:val="none" w:sz="0" w:space="0" w:color="auto"/>
      </w:divBdr>
    </w:div>
    <w:div w:id="1741444969">
      <w:bodyDiv w:val="1"/>
      <w:marLeft w:val="0"/>
      <w:marRight w:val="0"/>
      <w:marTop w:val="0"/>
      <w:marBottom w:val="0"/>
      <w:divBdr>
        <w:top w:val="none" w:sz="0" w:space="0" w:color="auto"/>
        <w:left w:val="none" w:sz="0" w:space="0" w:color="auto"/>
        <w:bottom w:val="none" w:sz="0" w:space="0" w:color="auto"/>
        <w:right w:val="none" w:sz="0" w:space="0" w:color="auto"/>
      </w:divBdr>
    </w:div>
    <w:div w:id="1755935067">
      <w:bodyDiv w:val="1"/>
      <w:marLeft w:val="0"/>
      <w:marRight w:val="0"/>
      <w:marTop w:val="0"/>
      <w:marBottom w:val="0"/>
      <w:divBdr>
        <w:top w:val="none" w:sz="0" w:space="0" w:color="auto"/>
        <w:left w:val="none" w:sz="0" w:space="0" w:color="auto"/>
        <w:bottom w:val="none" w:sz="0" w:space="0" w:color="auto"/>
        <w:right w:val="none" w:sz="0" w:space="0" w:color="auto"/>
      </w:divBdr>
    </w:div>
    <w:div w:id="1814788980">
      <w:bodyDiv w:val="1"/>
      <w:marLeft w:val="0"/>
      <w:marRight w:val="0"/>
      <w:marTop w:val="0"/>
      <w:marBottom w:val="0"/>
      <w:divBdr>
        <w:top w:val="none" w:sz="0" w:space="0" w:color="auto"/>
        <w:left w:val="none" w:sz="0" w:space="0" w:color="auto"/>
        <w:bottom w:val="none" w:sz="0" w:space="0" w:color="auto"/>
        <w:right w:val="none" w:sz="0" w:space="0" w:color="auto"/>
      </w:divBdr>
    </w:div>
    <w:div w:id="1889873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ndesh@ancileinc.com"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swankala88@gmail.com" TargetMode="Externa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2812</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Swetha Ankala</vt:lpstr>
    </vt:vector>
  </TitlesOfParts>
  <Company/>
  <LinksUpToDate>false</LinksUpToDate>
  <CharactersWithSpaces>18804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Swetha Ankala</dc:title>
  <dc:creator>Ancile Inc</dc:creator>
  <cp:lastModifiedBy>Ancile Inc</cp:lastModifiedBy>
  <cp:revision>4</cp:revision>
  <dcterms:created xsi:type="dcterms:W3CDTF">2023-09-26T20:44:00Z</dcterms:created>
  <dcterms:modified xsi:type="dcterms:W3CDTF">2023-10-30T14:59:00Z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a42f6821-9c4b-42ec-8728-c636f2acdb32</vt:lpwstr>
  </property>
  <property fmtid="{D5CDD505-2E9C-101B-9397-08002B2CF9AE}" pid="3" name="x1ye=0">
    <vt:lpwstr>DLoAAB+LCAAAAAAABAAUmUWu4wAQBQ/khZmWppiZvTMzs08/f7ZRpMjt7veqFAZiaAwhKZbmGR6iUJrnaOSHUyws8DxDkgOiIaArnSqtprlDO9lqh6Gc8um2FJiRA+wFO7MheeBcAhcAZNFQ242ZTS83A6UAJFHlWWKnRGa0GbJjGrHBSz6Cgjsaq4oaEiIejWeuDgdTQ81qvutI/FBjVc2zqckZY1FpHOdW5FR5PqY4rOTkguEC6mDJMAhI7Od</vt:lpwstr>
  </property>
  <property fmtid="{D5CDD505-2E9C-101B-9397-08002B2CF9AE}" pid="4" name="x1ye=1">
    <vt:lpwstr>gm+MBB6wLqnMT2z3hYeFlWbcvwg4MTZ02PwBmcJe+/XZXBTiUXOPF2in1AuGiVzneDS2rYUfPjfIPGOSp6iUS8SGHDPv73t/MU4Pfj2ThWVIC7EB2lX25oPod1BJettBrcIQyaRDV3zZSjbtsZ+pm2g/0IrMKUjrgXE8593xxR5ZANUqVoj4naoCWb6cljnXrEdb9uS01ztEo6m5C7HaJOfRL7Y181H2BZX7+fjYjQ4oFhTiYq8ilHWdqLKepei</vt:lpwstr>
  </property>
  <property fmtid="{D5CDD505-2E9C-101B-9397-08002B2CF9AE}" pid="5" name="x1ye=10">
    <vt:lpwstr>QKLY0vQUxejn69vxo04rMW9eY45po0N0Xkcra6WWhkfDhXeuCO4h4VQVP0kRhg4gnMmO8mt4CI7UkwYl71HL8v6EbaT30aRwd6t9WJh8YiX1wlEQkLNOddmnqcDa5wFhWSbVk3fp8BKx+YSxXCgqPiD6y3J2ncx/Ec0hLSuclho5+FkiXdZ9nqFKLgQRSSCIqM7WiaAaw7aKVTM98W2TmcMH+nq6YQuUvWe0b8k3+LSzJ+yYz8d91b2+/CZMvRf</vt:lpwstr>
  </property>
  <property fmtid="{D5CDD505-2E9C-101B-9397-08002B2CF9AE}" pid="6" name="x1ye=100">
    <vt:lpwstr>vozhVBo/3W5xfPpVQ/YETjp1Ek1My9oqScYcbF3XykSMbna/IrQOim+Zy4gMPXGdW82tB3vGMNpugrIlhWEGLmZcK+TD3xGrBVCicprWVP2jbft1ZhKADa0jtgm/VlqXxtHP+wGIVGif5zgC5gXSTYl5kTioixxHAb/9yBHaDxMp+EtZa10jKNwo6oOGh6NeeqfDKHcl2VXsftgi106xRcy6GQrwlXzWDOKylEbvj2yR3w9DDbUeNSOdmDXmqCf</vt:lpwstr>
  </property>
  <property fmtid="{D5CDD505-2E9C-101B-9397-08002B2CF9AE}" pid="7" name="x1ye=101">
    <vt:lpwstr>dXdplfwgw7yYRxPiPykoNgHynJHTAIpMi3COk7VdEYkFL6qmM2HfQ27kWhur62H3Dx3kwxLk5SIPR6SeFp5nJ0kF3VBxjyj+iufbnSG7+Uzr19vFW4pMODAc8dxZQVKj2BH2rpzf9bzTZBih+nNWJ7e8AS0DBJnGnZ70PUCDer7eUhocw8TvDl9HVOEb1zLb3qyXpff/Ct1AAE/DsASvPCdvmmJdYu4lm68EaYtMePwAH1mCYNdydpO9lEi8Ge3</vt:lpwstr>
  </property>
  <property fmtid="{D5CDD505-2E9C-101B-9397-08002B2CF9AE}" pid="8" name="x1ye=102">
    <vt:lpwstr>jrdoGlwIGnW+l8Atgz4PkKRPYMhgx4VzsV49EGCpxkpBEPCuK+6+UUmOYq7oZq88QXzAWU/52EwDF8BuPRaGCoxKJr8sDxOvooQGu2virHKlTfWHXFQGOlz4UdKvKZdkOQYXbH14R2E+gwzjcgJQsXlF4NNLJZh0sCBDFmng8+XkkrY+hxsLY6PcJXOn0amiCjzm2pKWWj/C5lh2TVtIxFmnK2MaUABH0VLWjQ4h6SHheuGjhuK7S4onHnYTeSn</vt:lpwstr>
  </property>
  <property fmtid="{D5CDD505-2E9C-101B-9397-08002B2CF9AE}" pid="9" name="x1ye=103">
    <vt:lpwstr>+tq+sgQxA/SEbawxrCYYoH6gdJMGN8vgnxQT0UyIFaNHsn88kc74r7SnwvuMyGv1wDl+6bZWaS8WnihiPSiDu2XO2JCN1dWPec3js5rnPDcN0a9rnYGjFtJEBM8ZQa/Lm8C9YI0jHbS0q34EzB57UIPfNDItk8yOG8gbEeeqaANkN57v+X24OZkBLbJDHorM8m33xTKNLoVt8KMBlJVhJbbY2MZngQcBtV0w3kvx6w8PKz87C+2gxGkKmadq7Gc</vt:lpwstr>
  </property>
  <property fmtid="{D5CDD505-2E9C-101B-9397-08002B2CF9AE}" pid="10" name="x1ye=104">
    <vt:lpwstr>WFzqu14Z9Mkl6HL6dDtA86elSq7s7UrEsikO8jqnl3tXYIwhK0Jwcq9WgxmdX1bPMfcCIMcrs005ZLUWdiypU+UtMBX84utRShi2fE+CrexW6BE8uVjZZ6yaJ4I0ZUnUabbLegy+GMLCL8y01t+kmFoSvttC7CvyQ1vb7/1uv4apul/2mD2IRh75PtxdsQbkXcffnCFNz9NMmbTPDavt2IPQ4kvobGi210jgnnoevKvw9JIR2aEy1/uRZX27Atn</vt:lpwstr>
  </property>
  <property fmtid="{D5CDD505-2E9C-101B-9397-08002B2CF9AE}" pid="11" name="x1ye=105">
    <vt:lpwstr>QqCX0LFXv7RQISppjubsC69vP9eU6HhP7EPJtupY9Ur2RVGr+bVbnu/NvaNxGL2hFp4necrbITouz/bCyFbuQ9NoehjQ6QWAFiigkKyEH2aoj3kRaoUApxNc+LVOHrshkRGLPJloTHhy+vpyxqUMgBJTrJfQ+cabMu4bx/lvGoAKagR6Tynz122dV7E2fSpZ0ObW5CcNFiwZR26AjaPrfHsZtHgnX58SjMyIwl8tAOAQ25vQ12BNKP1Nq56r9hU</vt:lpwstr>
  </property>
  <property fmtid="{D5CDD505-2E9C-101B-9397-08002B2CF9AE}" pid="12" name="x1ye=106">
    <vt:lpwstr>FAUgR4JeP49xj9DTkI0MQfRXdcfmCm/GfBPKFgMndfAedYxEhKx/nC9EFGl4IRXbIuBl1y1OwpmHWDYWjvcyKSR7HkmTr/2jqYnH5RSTtDY8eKMkG3i14PZscJP+hy4xmR7k05TyMaQ5wxVKPu0YXJa0gdD44UUEwiKQGmGsTD/Va1kToaanw3FS7NVE2oO2gpfQyR/1Qp2Jz+4sQULaDDV6y8fszzxKVWIIC2O/vqP8+CeqT13/wCaWgesIl9k</vt:lpwstr>
  </property>
  <property fmtid="{D5CDD505-2E9C-101B-9397-08002B2CF9AE}" pid="13" name="x1ye=107">
    <vt:lpwstr>kaEfkJlnq/9wedFf1zmA/VNjXdkr8zEatTeJuACgXFT4kAo3HmJ3uEJONBVj6OfQTypesQ543PJEgB8FTB6oHC+NBaG2J76kV3Nd7R6mkKl3Kt67u9l6X5v5c0ZQJJbEtEnQBMgvb0Cx2aY/Kns0mfoXDbB/EIaUcxnhZjW1EmZZcxm0Ko+u8tK5/S7y/14+QFaM0GEK8hAFRFMk2mB9W3T65o+xe/xI9MM6ZPSk3s/Bl8XGTeU03lwNnR3azzi</vt:lpwstr>
  </property>
  <property fmtid="{D5CDD505-2E9C-101B-9397-08002B2CF9AE}" pid="14" name="x1ye=108">
    <vt:lpwstr>lo7KUmSpOwdDwm5qrHEvARhpKeTVLDT5TXiIzAk2jiireaq1RxnDfahd/1m9I8MaBQV5Xme3iKV3eajst/hYaDHtyCOon7zgIjYH3XkxH+WsY434wvZ3PvMHKhsXNmO4zUdmKbmxaKxYLorkWGwd+yQ45XCb6YSwxUa4nJTRJ6NC7hkn8UgKUtByyGYyJiFekVggTs+nJfK9NNdu1AIOmQVNyAjMuxu21HsmETgEf7xRs3up86vUwVYrdCm4cKV</vt:lpwstr>
  </property>
  <property fmtid="{D5CDD505-2E9C-101B-9397-08002B2CF9AE}" pid="15" name="x1ye=109">
    <vt:lpwstr>9q+37ALRqU8fHv+KsfnLWbp60s/gG+lBHscO77IymZio6EZ/AGnEQDuEjOEFzCYzZVDFO5ZLU28NTh0zLHDOXwGG58drnDmpuCLNTzFKoKwkkEW7kQTGwyqHWFO2HlO6DFAduWPOfOrj6qWs/a+a17UfogeErx8qXWoqCPHjU0A2khb8RPH8MksbeDjGpH50K47O/PKZCs+HjqNmmsZaLX/mI6/oT3TYO6Nt64x9s6/yMINs43dqfvQn8Ci1y8v</vt:lpwstr>
  </property>
  <property fmtid="{D5CDD505-2E9C-101B-9397-08002B2CF9AE}" pid="16" name="x1ye=11">
    <vt:lpwstr>QC1yh47HoNEVjI/8a9goVkl4cGuRRjOYzMui4u+J+EKVDQofxfHhT36V14moQz0aLLyZ/Z8+wKDxmg4J/ymwzreT1hjFtj5HvurEQzcedQHNbRM+mZCOebmnFiMiFCdEX+YzfoRgTqJ3TY5gY5xBs1BtLR/Vos8Xa+Uk9Sfb5VZ/7qHPi6e1OeUkU1lWp19iMnQrEPKhaTHZ3KzqyGGqd2o1hEwz8meEn64Od1C2HJRz6vNTODOxJoBbLauasoi</vt:lpwstr>
  </property>
  <property fmtid="{D5CDD505-2E9C-101B-9397-08002B2CF9AE}" pid="17" name="x1ye=110">
    <vt:lpwstr>2kMpqD37b6frInJ2yogouTX9GQvJnvR+Pkpmf77IcoDOjzgQNHz2FbWV2kHkCdMvq/U0k00J8yxKaZIs37qlAkVZm2sD08SEUvpJ7dgsLH85UHH1W/eydQk2DFWN2NW+cYkdVjPLLbvIU1cX+Kbxg1kQWD7vGxARv93q0Pu++1xSd3uFSdZ8z5zLajet0wLueB39gdoBv9vBLVM5AdRPysu1Wyip4g/eH8uhf3jFr+/Hx8x7e7jsixxhZN3VsAd</vt:lpwstr>
  </property>
  <property fmtid="{D5CDD505-2E9C-101B-9397-08002B2CF9AE}" pid="18" name="x1ye=111">
    <vt:lpwstr>9CQ3ilVqr1Z+Uo/ckSs9xC9Vwe9PxdqSJ4S7PnZHdMqCWHxCQj4fHZnKiNKJYTaw8zRYsr3D/ZZmDkAbOyQL2FURUgbxSjEhTAawwcROE0mnnWuUbYj8Tslt9XIUWliUPWh5JF6aJucp79yn61STEtsDtNfjuMt7zPH5ExwUe1BXnoaAdjHJuY9URO+D5xtiZ5yRRc1ADAaTMm5EF8kJpNtJ44KVIlPXMXYwMGRtBmkzVmq0PTpWBvafIeiHY2P</vt:lpwstr>
  </property>
  <property fmtid="{D5CDD505-2E9C-101B-9397-08002B2CF9AE}" pid="19" name="x1ye=112">
    <vt:lpwstr>ei0ydQyeUrEw4LzafVQMmlXUxTlINwX6hl0evjQtF1AMliSmZIVqV1KaY3vGnz95zvcHwCvTttgDOF6TkvK2Sgs75bWGK2zjJqUSdZB4lIzu0MLxEtXKrJsoK987pTNE+nltONrtkl2pl6k9N5BgRn8yid/rmS2Emw8iPl0pUgErH15nuYPJOrziay/Mxu1I78NJ45OWnjUnHWkdByfGP5xDGsB6KZRzOEmaET2sMDvMhgwUfgEe8qt29RqtWIg</vt:lpwstr>
  </property>
  <property fmtid="{D5CDD505-2E9C-101B-9397-08002B2CF9AE}" pid="20" name="x1ye=113">
    <vt:lpwstr>oR2U80i0kqSLY1DOhMyKkPdUPQvPJkgiLZfsrvsvbpRSj5uZgL0YDyo/t84ubckrHLQsQkENKOhFxmc9KLYdt6h5zOFqGyHAvrYFSc/WiRKla0BdKFbUuQJ+xSJbxD0sGGHoPq+ZqQUd5RS2O3ESGUEodDxnzlLxWkv465Ah+OhGAt1sITJLhP8lLtw46UDNeeIWBHkGu8VLKYp+Ak3YYwtnfRrUex/bVoabZ5J9GC8oKMl2FXOjyGoYCgf70jV</vt:lpwstr>
  </property>
  <property fmtid="{D5CDD505-2E9C-101B-9397-08002B2CF9AE}" pid="21" name="x1ye=114">
    <vt:lpwstr>1IWc9F0J+lNazlyeOe23UQpDr1FiTzuPOFzMRMnCvrbrgXDxyBOKMixDZYC1bYt+IYwBbTpmzbcFpyo0KItGD5ma/Ja5I1XU+MMkuyXgYdYhAj2/YvgnyoUkkkU9rxfP+4vgl8G1fxediYvJEgdNIkWQhk0pFaMNH2Wmph7pjxnCrjInHF3okUHJgfSUNeH99NXFar9pOX+svZBDTIq3enek28lTJ0ZF2q3lS2w9wujD34e8T+dIL0ZyvoRk2mx</vt:lpwstr>
  </property>
  <property fmtid="{D5CDD505-2E9C-101B-9397-08002B2CF9AE}" pid="22" name="x1ye=115">
    <vt:lpwstr>q8ZR1GxrUyj/GOH4BAuGg4/cEvFLcrOTf8BzsXa7w1a2ld2Dbzot4/pdaGdgPk+YzYN/KjmxmRXgL+ZzNTEZ4WlVfAXYl0T7XJJrcxgsfzlKvV62c/hpyz+dEnf9w1gzLoT8kAhcgfoqXcFgz8aTw4eiYOcl1yo3QfoB5s0hULAKjlyXyQw/PTI0Rj59ojD/7Uhs6a26zXOMRmaNlFS3d8cPSlBFrzFZS4QoJCHyamyJDhalYAmn1TLqmA7TeA9</vt:lpwstr>
  </property>
  <property fmtid="{D5CDD505-2E9C-101B-9397-08002B2CF9AE}" pid="23" name="x1ye=116">
    <vt:lpwstr>zlU0QBD4TvU6bNhd+waQ6OfdXPQIDbs3lqyPRkLE12c+v3ENrbcP0yJDwHAShw2fZ+fqokmHfL3CWk3KVa7UQ96CT+azJi+5vtiAZo61XgPpAfKNS6HEoLxCo4+FJlhQnzOhfPoHgB7fScTj6RDXTK5dV3N9+zW9SON6UrDcdwQdSx9q2h8Hgtv7+mel6Ep4b0JdMDGNGBHwBpD2ySweBB3Jocz7VjK1dkfe4czzl7IedB843Re8Q65XWhZAxMt</vt:lpwstr>
  </property>
  <property fmtid="{D5CDD505-2E9C-101B-9397-08002B2CF9AE}" pid="24" name="x1ye=117">
    <vt:lpwstr>Yd5ZeqXZwQOujqRS3yZc8oC92dH1RYIKPEC6vW9WTGxQ5FLifzWeVU9WPezGvxFenHaug1sD21hqt6E5oNIyFszd4+77Khx/lprwNtc6tEcZlz8Piq+Iwd6BPUo5YWg4XEshWMR/3plYWquNm1omVksUjUawP3k7m5lhAOA0+TZI3hX96LpUvnzqZq3WaR8PFS1uV4XYWMkgCo54w7FMx+zlXsP79113ExbRv3xJOVzeuSbi1NeqPr72u2GzOlJ</vt:lpwstr>
  </property>
  <property fmtid="{D5CDD505-2E9C-101B-9397-08002B2CF9AE}" pid="25" name="x1ye=118">
    <vt:lpwstr>2FXs7SWSxjzOs+m/cWhSWWErd0LTBCJzQgUEez84t83ybjULcA0L5I00ksrPoOtcvYMLG3imjuj2Zl5rI5EPhZVueA21TRp0yREt/ZjqW1j/c8bwBfTd+ZQJUl8ZSgUn5JV+s7pZbpT1h7fWpM9RAeXFZCRN+TVEAL7E/LgJAFcvQeEzFHvRjCYE8YIARdWVWGqW/smwjUGeM93mSfUHPU3nfZ/q4K9V3Z8ukgmYGiePr83+5g9eex6VO8ImWot</vt:lpwstr>
  </property>
  <property fmtid="{D5CDD505-2E9C-101B-9397-08002B2CF9AE}" pid="26" name="x1ye=119">
    <vt:lpwstr>VTvfSe4A6Q5yfBIByeTB57KmEdNU27WAhSnRsSViWqtXRBeS2p1EknI5uXEmeGPSedfnSRfsjbqEpDQvmy/FwTlPewpS+4KSyPvjU8ohQUboYhW2t1jSZ6y4KSGdRmmSq/PrRWgqIQviwbNrWm8h29i50KcyT4kCdl4Fx2yptdbTU7qDnpC2evp1TZwPuG7qjdB1fCjqn6Mvi9pBrzVz15FnYLverJUtI0CoLHPYlxbFtc7o0TVu3/h4xjKxnRK</vt:lpwstr>
  </property>
  <property fmtid="{D5CDD505-2E9C-101B-9397-08002B2CF9AE}" pid="27" name="x1ye=12">
    <vt:lpwstr>LzWUsEzJIrl/dV0abpgOXuT1ems0OQQU1VjzraOhdWp8Flh4yI9+2Pf5+JWOD59lCPRlz2OZVuIrCVfwap+cYepEbAMq8B/Dej6d7/37OO3y0i7pkiJNeS8OEYFT9802ZXgezHIlV9Y34RDTIFVWez9ndIQcyGp9voSOwvCDH7hJ/BEFNEe6Tk4A3ORPB3/NXQApHFsXQllQR/6S9ETe9S+fti+j5RUwhEv/6G+0WnwE7/PInoAY3PdnsyRkWh8</vt:lpwstr>
  </property>
  <property fmtid="{D5CDD505-2E9C-101B-9397-08002B2CF9AE}" pid="28" name="x1ye=120">
    <vt:lpwstr>hk4odEmH3GTSL/BJBhpN6pxqKn+s0cEoyTKJ7seuEhRaq/cJvo72pRlXzn7nYSNRm6losmQoyo6dlTA+mkdCKwWPvXbW2ZhsdQGHIs7q+svhO0YhMCDBX+aW5NWjfdTx1JapDA/W3zmAjoQfusGdDOG4LBHzZEQ1I87iXS0dkwQaSMqcmdebTUvy1bLt6uyLxv1WgGAZsIlxrqBNp3F6qzFNbND+OdBfpQ5DCOMfMU/Ind48tLvYn+h7DUZ8FBm</vt:lpwstr>
  </property>
  <property fmtid="{D5CDD505-2E9C-101B-9397-08002B2CF9AE}" pid="29" name="x1ye=121">
    <vt:lpwstr>bf3rMNyFIRW0nGf+fhfP/aYb5gUj6EN3sYoiWFcYAuJKVgAjsL8g7Tx+6p14iMOnKXmdqKx+dBCWOu2+SdOa5YJJ2+ae/h2Zu18K31xKOGmTku/LAH1jgtwd66g4Bk8Q0hPOzIGXAEy2xfrNF0d0EJu37e0+G3ls8IacxlwdHWXppohgjXqbM77i+kI3QNJMvqFY6bKSEpy6xL3S8WNnDar6F1lQdPzwYs+D44BE8gqDvfruWL+CUTGSpydDsa9</vt:lpwstr>
  </property>
  <property fmtid="{D5CDD505-2E9C-101B-9397-08002B2CF9AE}" pid="30" name="x1ye=122">
    <vt:lpwstr>7DO2pyAw9bFYBwkxgW4UXrwa3PIZCg8uySyHQ68RdtD+tEURJhSNpvQtCgzF109gNY/HfUYI4DRU19wfWazRio59oG4F2nNTKg5CsJv0alXDrZ4Rz2W5hZMUjkbL2doa634in6loLSQOid3r+k4Vc8u35dbildRhGTrbJ3QllEDvrJqS4Yehw3PBMmGZyYNy2nJOqgdi90jEiXuz6stumQC0+nrN/GutiGatDW1GqyPykZ8kY4NfyBDgrVHnTq8</vt:lpwstr>
  </property>
  <property fmtid="{D5CDD505-2E9C-101B-9397-08002B2CF9AE}" pid="31" name="x1ye=123">
    <vt:lpwstr>fIBK+fC+h0FPrjgzoH6IFNx6rq3T+zUjeQMSQ9NpmxUDoF35TgxBy5Xf0dILAPjEgYv03Eul9v4hn13tkABtzrRix2uHtvP+cp2S9Pa6O41xWBGbkSXjH5N3DTq1tJ7PFH8izqrM49hF5+t0LJ/8I9WPP9UGqg7/rsHPiO7iL+G2V3zoGJU302oun6ERwK7Ne1Zw1PgXhViu4k2iIuI8S7Id7zJW3OcIR8UBL3FAJJQPMJolr0Rwu1YM6nq5nfq</vt:lpwstr>
  </property>
  <property fmtid="{D5CDD505-2E9C-101B-9397-08002B2CF9AE}" pid="32" name="x1ye=124">
    <vt:lpwstr>5GNACGXms8qw7BzeDBQ9nMt7SFjeUaSQtkKNOPjrRp9qItDwKdUH+spzHsndUT7FausoWvcIztFlreToTcwqkzuMKuQ1ZQuG6Cl+rw5kBEq174ZkLG+ZA17kahj+Iyjf0nT6uVvyYk1j9NYpQ/eGLIId8fLVS/q1aEYifqB4EY8Tgw81atiai9Rm01QXKFZUPZv+3ylfiGNtf076pizRC3RAvh7g/e8Ni2m3ob0VKINB6E8lkidQpoMXeORo54n</vt:lpwstr>
  </property>
  <property fmtid="{D5CDD505-2E9C-101B-9397-08002B2CF9AE}" pid="33" name="x1ye=125">
    <vt:lpwstr>zLxcB3wUMee4L299IoUkJib3vI+6XU2M4UYqWZ3ntNFChAh9kw/IKhEO+41XUXBQXnhUADpvEjNS+QzypONQcRz92WlQQe6XMkC1V4S65mfkzLmz7ZURxNxXBa3dT6OOsVokImkALb+BPnThZg7FnYHZ5Djh7nrkrpoS/KZ5JXn5H+pwam9Z7u3gxi0EaSxYfTMlaAaQqM+o15qorGdf3CuwBTuOxPyLrcxuzd1qMadw7x3Pb3ihwWG8BqZGrsF</vt:lpwstr>
  </property>
  <property fmtid="{D5CDD505-2E9C-101B-9397-08002B2CF9AE}" pid="34" name="x1ye=126">
    <vt:lpwstr>o8j3kpdwqBoLPP4vyJQLSxaXFSnEOAN60+TjQgdq5yOWyAY8t85MIK89yVTZS1zu+rcSJdq9ps7bZ8uXqRM+xnnBiPRIKMlGdabqWBZGeUahhSekg+o7WU0tBI6DyygPwY7nJQ/1jgM8w8CBFT6G+wpEPXae8hgEkQcLtp75riqZB1Xjzbr8K+1wg2jLTsiwEf+hdh5Wq0xyFYSMIlS8qvB3XjG5LNJ3CwxOisdbiAKLQNVNRFXaaVjueRv9gzN</vt:lpwstr>
  </property>
  <property fmtid="{D5CDD505-2E9C-101B-9397-08002B2CF9AE}" pid="35" name="x1ye=127">
    <vt:lpwstr>vHzfMuWw/Tf/kk4/Ta7eyTMYuNhlE9f79ETAeFaFb53kSP0ebsj2uWH3bQomNmA5h2I7TDV2p0xONBXaR4LCtg1+tcLHNFTsYcxtCCg7ulpI0DCMUCLvAcucA0NJ/jHXlD5RlM26mTEsrkgVaeVfQMb1YygtNDzsuqFp+4OubrNJKraLwyVDeGacHGg4GwwPu958qnBpb98JV1StQjeYgcu78C9MzYbxjczjSCvhAYkkcALK4P2616UhWAkeDWV</vt:lpwstr>
  </property>
  <property fmtid="{D5CDD505-2E9C-101B-9397-08002B2CF9AE}" pid="36" name="x1ye=128">
    <vt:lpwstr>NS6Nz+lzDEGFeI5R+j6zXeJO0H2Yc9Qx72jzJvIYEbm2nTq7MvGg8aKodGGvyKKcBj62y1LpHC8AcTwRe/PaGiohIPMizFd4jGyhRNVnwgOBj+xWarsNWNkcMJc6Cld6x5qWDK4/zcafHETvZcusgVEkv1+oHK+XvzjIHrBiqLo0ClvWxzOXxxDFEstm8YtE63hdI5xE337KhbXhTaBHtTySVUv3DTOHY5mlqJwHCF+ZXMKp1CdDngrZ4xFLvLK</vt:lpwstr>
  </property>
  <property fmtid="{D5CDD505-2E9C-101B-9397-08002B2CF9AE}" pid="37" name="x1ye=129">
    <vt:lpwstr>Q6NMsqHYWYeGv3U1jz+7LJcw97jTgb54FFYI/g/8jXLv40k7B5C9sVE+sdUcX9OOh6xQ9y+v5DgTKd4U7+L954YCeasc2zv3mQ4rNDk1HP08D4/J24QW82+/S91I8qbZHDYgpYtcL/xBi9qSZT/5D7vKofTdaz/PkaUQjoO8n4mGBDtdK2dnPAClUO4tNOIgd1lLe9rpii9YrIna+xd7AUPaXoXADJ6FxFUJPQeYZxVbcMgH2Fq0d0l7nnL/hBn</vt:lpwstr>
  </property>
  <property fmtid="{D5CDD505-2E9C-101B-9397-08002B2CF9AE}" pid="38" name="x1ye=13">
    <vt:lpwstr>v2KMcreOa6aoR3/erOZ5x7kkBvSYQ5wngplCFGH1rr8kYauAVxWyANJz+xPxXS57+u2sbKePLPkDZWZsdMbYaHpJ1LbHmJtDML0J0RQU0/Yw9POXKX2BzJ/ZcinahtOR+1Ym/FTlPOR3Z5rmFv2fKx3mL9sadeg61MR79tIKUoTr2zRR7zxjr5vb1u4OS6kg1uvcRDY80lFg6uPVqpA6osdm70gP+gBczOu+tr9+iIDc4OaIwK8lHadG5sLf0/A</vt:lpwstr>
  </property>
  <property fmtid="{D5CDD505-2E9C-101B-9397-08002B2CF9AE}" pid="39" name="x1ye=130">
    <vt:lpwstr>dpSSxhoU2LGO5bar++NXFzMxWRAK7f38v/Wxq/Cbup0FFsDw9Jfls8PWAWKpfiKOylNAQl8M622YHnTjwyZbFBmKzDZqiSM7p85AxuSxv6jKIozuXsFaIs+LQuomkxhCxkSJmJpfPUTyYmPTaU5UdA3I2CvESY4zm3DvQOZAAhfr7B/MOAiIAAOXIPSgtQmL6YAX501f5EIW1v8zkp5fJ8IoDHKFdWyXxwXvpzqQFsS5SuDbM6Fo6QcQ7EqFb+g</vt:lpwstr>
  </property>
  <property fmtid="{D5CDD505-2E9C-101B-9397-08002B2CF9AE}" pid="40" name="x1ye=131">
    <vt:lpwstr>QcMXdmDVcQTZcxnEj5tGAku3ye7Jad+JppiIvikyu1yZchRzRh7aZJfchkjIC8W9fM6IXnWsA9TJvsEKCfY6Mo2Mmp6dRJLJH4uaxryyFY870lZyW+XBHUTh+dI1CI1Pnn5BS1uBjhqfwZ1WAjMxxpf9CKw4aSF8DHJjbYeFS+sRKjyLWTT13fdxNca/8CQ7kTSgiPX1VX4AN2frRQWuZmJ73ed5OmHelRULvCqavBLjFB4svcOJB7BC42bmT7+</vt:lpwstr>
  </property>
  <property fmtid="{D5CDD505-2E9C-101B-9397-08002B2CF9AE}" pid="41" name="x1ye=132">
    <vt:lpwstr>FYZwA2mzL8zh9DjfBl+C67bRHxJ9sgJWeXPJbxvXEY5vWIsfMfXPC6WmLGf9D42XhINGd6EVmXc7oMwdakcpi46A/i8Dy+SI9RnvVWTlps9cMVXdBGYbbTkRTRnNryY56BEWdSF+V1lCRlQ+0IEyFD+XlWdrcOYno8Rz+JEv5U7efduoHiFwi0txQssYQYsUln3Ebc9LTd7IRW5X1GTzrCB9rtufOcTrIayOCwuADcnCxcWk4EMP44ZxSkx+YtD</vt:lpwstr>
  </property>
  <property fmtid="{D5CDD505-2E9C-101B-9397-08002B2CF9AE}" pid="42" name="x1ye=133">
    <vt:lpwstr>DXjWhzOPUw2bRidkh46JcjgDNov7Y3PT7KrNKYDnUWRUz8Ze8Mi3wEIRuf5KVQrq2uQ6wVj66VEjK26jouu9YDodc9TLZ1J1SQXyf9U31q9WIlwqGIO8Zl5+vzK8pAa6nGam/nfj1gOJmobs5AkB9k62pxStcu59VzVh39R0USTER9C3j4+yn4EteQHNG4gGjD2quuLN0ZrETtn2VMdpn/T1Kmv9VdN6IkQJRED0QAYOHYAM8DN4OkOG995x+0Q</vt:lpwstr>
  </property>
  <property fmtid="{D5CDD505-2E9C-101B-9397-08002B2CF9AE}" pid="43" name="x1ye=134">
    <vt:lpwstr>EkoW5+1XvSQFMBuTkVmlQ/RQGwaWlgeViFK4ZhYapriqzQXcx4AjJ/evbog2YlEcioyKSUtXQtd3r8IMG1VMN1MuvvkFfv237XYeUyODurRHLM16hdGn/hQHmZDw1AynctCgUBGkbgiXa3Ef8tDM3y5IcCX3TKPylrETQnlkQ62PyjFLQd4gcAanxK+C/s5zsPJfRM/f3NUHnmmpHGta07gqjgVaNWDlvOPPdh0siUlKtBXmzvTvflOqVYnWJH1</vt:lpwstr>
  </property>
  <property fmtid="{D5CDD505-2E9C-101B-9397-08002B2CF9AE}" pid="44" name="x1ye=135">
    <vt:lpwstr>pkdeoHvE6n0jw7grZHBOl5Mslbg9hnNC2VC99/hvZZqgXHh+/bRMankLixamGfhOYeg2WejEoWXYbSl7mLRkHOR8wqoGOvCFL52KmmGybA0tz+hntoKzLdwSZJ6voQa4a1qW4GNRY435Na1Jc3hs8O3Mp5VQ3rVm/qClu66OkXNoydRlCjAjbRnMsQKLmbH0pLRvaGKbfeRGrZTpJIzzep+19ZHJqAQbT0PLcx+RWzC13tO+5I+j+kXd9Vc96Z0</vt:lpwstr>
  </property>
  <property fmtid="{D5CDD505-2E9C-101B-9397-08002B2CF9AE}" pid="45" name="x1ye=136">
    <vt:lpwstr>NsDGybSaE+tyEFm6jmXzYKnN8mkWAWI2CluKisPrU6o8Xelhth4TsTQLTaf1nb+aL3oP0CbLHZW/TYO9e89L8vklbSFgR0GyCYAS09gFxiZb+TETswJZQK/87KjvBIIuSllo2m8GUVvrfWl8CEZmBlX6Y4HAFGXy602r3NzfTA0G6EK3yawp7R0rSLlehEW4rcmA/VgQTp4H9tjqiFCjx+IA5sdWz5UazY8fYxCRemYSzSEI7sJfcaxIoOkd2M2</vt:lpwstr>
  </property>
  <property fmtid="{D5CDD505-2E9C-101B-9397-08002B2CF9AE}" pid="46" name="x1ye=137">
    <vt:lpwstr>mHEnjpNuFoJ5RkmbzIRjU1FaptWVpgbmPraj9gfaP5Pp94PcH3UbdnGWSx0CgbXDzjSOVZQ9Wpn4rM/XqHPdQJYl9CmA0JVjPtKS1ArvU3AWErjiGzpdZP7lftQScNqOBM9OH2RC320bGQwh122nARxXoGyAeyI5lSlRD3MdlMLHZ2P8dHax+EQVYjn2HofP0pLpigfeKNn57FFqos7ob4S4patiFqMm7TZr157Ww248TpIJFBk9aDYjJGWrSGM</vt:lpwstr>
  </property>
  <property fmtid="{D5CDD505-2E9C-101B-9397-08002B2CF9AE}" pid="47" name="x1ye=138">
    <vt:lpwstr>GqPI9TXqCehlapjNxF7N/RKI6Ve6zQPhRh+fgm8+UbrLkkp5trECljMoWJ51CyaC1p71OltGiJh23HAq1bGvd8i3ooyzUJ3PJXr1ynyaHM5jIb3abQHOE2DyQhOELBjDjFSMGjvTW/3lcpIliwnUGATUSaTXpxJmMjr59f0vbw2qz8yta/jNtBIUZG6VHM50KpHQud7TXcbKRmdP19W2w4Z9HRAMXHGwUce3IlTMSEhmXwfNn1BfkGd3gNc86Mr</vt:lpwstr>
  </property>
  <property fmtid="{D5CDD505-2E9C-101B-9397-08002B2CF9AE}" pid="48" name="x1ye=139">
    <vt:lpwstr>UofP8r98/r4+LlX9SjrQXrfCiJuoMV3ElNZ6HLKnxkCCSXjYO8ZRgnv4roREkPNVlBEKGxav6c4NbUkudwHKMpRF7JVDKFB3DNFPF/co/jrQMRK7zwaKQIjMlMk2JbCWkscdT5RQY2IXwlgKNY0cb0pcSS71Q3IaZxGyORws+M16Qk3KP7n7j/lVpkpflWQ8dqhP+v8ymTfAzJZGbPnfK0PeakmCvW8kMrxWGoE8UrYU6hL8AX+Wx/VR2TlgFi8</vt:lpwstr>
  </property>
  <property fmtid="{D5CDD505-2E9C-101B-9397-08002B2CF9AE}" pid="49" name="x1ye=14">
    <vt:lpwstr>oX+vsR3+AkC7H+oqsCGwdnjK8KhWSNzc2sqt5opYLQJ+ZjDGInz8my5hu/WqUNgGknSjXqqbfVO2HgqkBhUnSComohFajCGgtabViTx6XpwB95GOQ0EEkUNcmtHFQLX8qoTB0C3fKIwHV8ocV+01VXpa2ObuBmakzK7MmywH85SrV/ATfKb1nLqo3Ev8z4FFEOpvm8QXrGw7wlNpF+7c7kWpzdqpeQ1shChVGeRQNGB59WiK5TGnsNHdqO/2aPo</vt:lpwstr>
  </property>
  <property fmtid="{D5CDD505-2E9C-101B-9397-08002B2CF9AE}" pid="50" name="x1ye=140">
    <vt:lpwstr>2e24iSrEvNUa3CWsnfQLhQBkF5KZ2fOhprIdrk1sZ8RHFjEkVk7yreHDt+Drn/fgewLLli43NUQu2aK1ZT6nD1xf5DlXkoepnurWJmG2aAhiWOTTprL74OtkANyYZ/K5kZ/1+CF7BHW3N5+hhukLxRQ6JvTDQbt0unVo+5F2qDB+8uN9I96ZnaKjKzJvAcO03XqKfr2jdxXgxLKAAWX0KMgY6SWTI0SER2HizzwFOMgaqJPiBL9OfaALCUFXaSF</vt:lpwstr>
  </property>
  <property fmtid="{D5CDD505-2E9C-101B-9397-08002B2CF9AE}" pid="51" name="x1ye=141">
    <vt:lpwstr>vDykpfY98PiMc6gVVRlXyA1xp6nm+beHp6etWR2HcU+lkosShsD+vfqXEuD+pjOldTpGsn2dvh+7YE1M4NExQ4UU0/60vpbebcXxIatSRhYwQTXtNQ9nMr0Bct2C4FaTChMJt0g8pA1V9Vl8D1p3BMz1iB4C/NM4dLx+lKaxxtS/rm3sRNvpLUbHrjyGg4yyguL+UeOeqk2/ziTqD9nhW5dwrbaqyLklr9qrVLcCJOjJuqLgMm43em2X2OUG1aw</vt:lpwstr>
  </property>
  <property fmtid="{D5CDD505-2E9C-101B-9397-08002B2CF9AE}" pid="52" name="x1ye=142">
    <vt:lpwstr>hsmWB8D07pilGSiNP1ey1cjAmAsZ8Elgn2PNEGYHwfhP+F6D6u+TS6JHWpQWsCco9ksVeAAoLwSu+2lA4PkAtrhcMrti7J+omfh3JALg6PAKFY+y+BJLeGii4hSCN2XUokWKjyNf88ELo8m0BAFcZKLqU1zvoh/054KfGKESmAVrD2cLzMC0BSAPdFdckcfTswLPzqRPZbVDzzmRDr3sNNVBKOpio6+7U/CJHvpEgKsWFfiEv8H5vONgKN7bo02</vt:lpwstr>
  </property>
  <property fmtid="{D5CDD505-2E9C-101B-9397-08002B2CF9AE}" pid="53" name="x1ye=143">
    <vt:lpwstr>i71dqo68RVi36kbWusBt8v9RlT6NnxhmkySG4xCSqa778DC/S4lNar4hp+PV8ZbKOBLqbioFrLFu+/LgmVrrW0MUHrfYJ7M5s0HOlth7XXIzfh+6rqzaNixfivVYCnYhPPuUPnbuUHJXKceGOdoK3SpTRSIRq/g1xrNCYn0LSdgq2Wl+ZKku77CnTPCdymyxNGirqMkt/UIJcjScPVkeH4Y3JNEsOnuUtHGGkRZJQUDwGrBi1aID8PUO4vK9Rf2</vt:lpwstr>
  </property>
  <property fmtid="{D5CDD505-2E9C-101B-9397-08002B2CF9AE}" pid="54" name="x1ye=144">
    <vt:lpwstr>T5Yle96FCzDbxl/QgQgCSlO43HCb3cNqxs/Ddlb4ac0orsRq0z7fHwHwUn8GPTCJfWtt7RZc7OFjejiYqE8u57w0vuMVkydDVfT9fG6mbBGpraY8HE+LYzLCNiqx85PWA4ybBscUlYOYfdAP6Lq4XEGfn2FVbPK6tTeo6G4kK/BpT7t7nRAevURG86dcclQfOPKdDCyY3jW1+U4IqlrCvJHrRUNduGz8GOtZR+32RYP+0LPrYl/D+UhCH99pa67</vt:lpwstr>
  </property>
  <property fmtid="{D5CDD505-2E9C-101B-9397-08002B2CF9AE}" pid="55" name="x1ye=145">
    <vt:lpwstr>xfM81Wrau5ZOgo98H9sN8fgRY0WI4XGhmNRPwkRz3IHuRVqHY0lK+SmJaxfHjbudl3hRbFYAiS34eYbVFMncrutcmhDIWFwDiS9JPthQ1XZSADxDmbQLMmJwgF6DRFqNZYrv7ap3uyl16XIf999BvSbauhq5v0umlq6yCLvtnnyITx5T5C49w+PNpD+uFrmB3bI3zjuF5Z8lr9ff3tGr0qnTWG0om+d+xSaAvdGDQ+aGeDYFakDDL/CeMYvzylC</vt:lpwstr>
  </property>
  <property fmtid="{D5CDD505-2E9C-101B-9397-08002B2CF9AE}" pid="56" name="x1ye=146">
    <vt:lpwstr>/UuUQbRt0j5vokHNLoj9zICZ35KO+ZlS7cY3uvOuSUIueRelVtjzXDq2F9w8UDKUhuG/DeNHZU6nkLD+Fnfn5+Gqpr4j7p4pFrO0x9vMwkOAF/H9SyeKhcyfhDw/Q63dzhLwEOk/zIKdZRTOrBCzRDXMEE9MG9el+loSgZlWX3nEwc+JjkFAzk4R6Ztmhs/d1yWyXfFck0CF1LW5gO3Y9GOM4OMQxtAT22Kph0bRw5YZPD1KMgilG0O4/U48egC</vt:lpwstr>
  </property>
  <property fmtid="{D5CDD505-2E9C-101B-9397-08002B2CF9AE}" pid="57" name="x1ye=147">
    <vt:lpwstr>Eq+SNZWrPC2MWUui4DnwhaPgubUrSNBqzg/448H/POWU/wLkz3srs+Lqj/0WDT7OFmKMveb+DveOv448P2ZTESfiX4eLPtdEPgHYZ83uDLlPGDu0g6FGFo4OMDvyPBO3YmuFDWmCEUTZQI86Rh1eaMSIA6M1QHq7VXi4P69iWauexiE6zWTYvrSQvL5bkMNrqFdMnFN2cDSOrbA4SDvdljQard4GRyPY5Po1uhW266N8TvahI8t/cgozXG0pwkd</vt:lpwstr>
  </property>
  <property fmtid="{D5CDD505-2E9C-101B-9397-08002B2CF9AE}" pid="58" name="x1ye=148">
    <vt:lpwstr>2ulIMYoCLoI1IghCHbUaL4covKJw24YZ6Q2gELRwSUniF9/FXGn18NoI0PnF8rOiDE27wSpN+s1TLHzC1TghvfcB7pAmU8s6Rlui07fgJ+lamBKlD6M2r6EzRTnXthLggu6V5M+dfolVRTPH18KyvGQ5Xilz3g/xKB6aCK6OCd4Uwu2eLHNTTP1KldoRlHmxSolxLIb+AK5yZoCqjPWxMx3seEuT+BIuofvW/zjF+RAYi5BtNLtPhu6Xb3OoQHH</vt:lpwstr>
  </property>
  <property fmtid="{D5CDD505-2E9C-101B-9397-08002B2CF9AE}" pid="59" name="x1ye=149">
    <vt:lpwstr>Y9S5FoKIbavJfyRi05MsMIMpveoOw3lzUXvskX/gLeBOV1CyWZdXagVhUrfBPrbuMCEAddJ4i2bJK8bN5TB05k3sVtB530Z4LF4ef2gb72oQ1y0nYmIuoUToC3gIK+GsuE6ee9pfdqINDK0PbbpghURbJThJoTVmYwAlZ4qu5/Siroh+EdAJ/Vh7ZI3hqh1dFhvGEjQWkxlnsrX4r5OgsBjrTaS8x6MFCh7STfzDkvKoI7VEeAk2Km6Oq1UZIOF</vt:lpwstr>
  </property>
  <property fmtid="{D5CDD505-2E9C-101B-9397-08002B2CF9AE}" pid="60" name="x1ye=15">
    <vt:lpwstr>p4jy9GuXb4TM2/6xij/IIfoUfZyjdYf7Rp1MfoxJkdKj/y8JLWqch4MJLXeMvhmZHJZKs/TnnAaViDXP8BHHcAAt35hcoL/oYkYPJV+kHpETsvfq5SkBuXJ5Zjz/a6J1vjLya7XFKVR/mi0HO49fqU8PCaDC9Yzdsx361LJLqhzocCePVazn11k55BZTo8MC/6y6BDzYmtTE4lm2BVrDurJONG941P2uiRPWV8PXjZBbmvc2s3zvUoo0q7wopnu</vt:lpwstr>
  </property>
  <property fmtid="{D5CDD505-2E9C-101B-9397-08002B2CF9AE}" pid="61" name="x1ye=150">
    <vt:lpwstr>1fWreVyzVUfwkslMVyclRE4grBfOandl98SuMfYeWDu89bDfmctaX9BXGWwpdU+HGLc8uOXw6H7mdLuNEmfz6oGfILCcH5/DCPCIzPJ20LGjXnW87uM3GoY9SCR5Dzx2hzSELMtLVP3NPNPEm8sUir8C5e4UgNzJs7W/8yzUWduP9cb1ql/bd0vj7BWZbk5uXARVmbm08vEvmFwtj8nI9xIj8lIIDwSzF5N4W645yayN0pQIvGpWiCcYHCzVX3g</vt:lpwstr>
  </property>
  <property fmtid="{D5CDD505-2E9C-101B-9397-08002B2CF9AE}" pid="62" name="x1ye=151">
    <vt:lpwstr>x39o3w6kay7Zlq1ZzLS5DK1rw+Kk7BEaTJy+9V5BrClsgarK+SqpVB9eZfYyM2awXn0MBqUwCX5YC9KPn6sdt80uCM8HqgKniCeAGt1G1ENOZjTUAGz/G3jDa+Q/Nq5nc5x1LIiyrclzQsgnOGsP44GjSH+kCDfT6xBDFrbpxORgIp6848BXym6zY2j4rVsd8eWC0txlIy/AKupMmvru7cCRFSzqsxUnvkzDa8Yp98RXImI0cEfYaOGqieudqVh</vt:lpwstr>
  </property>
  <property fmtid="{D5CDD505-2E9C-101B-9397-08002B2CF9AE}" pid="63" name="x1ye=152">
    <vt:lpwstr>qkHkN8s/21dIz9U0T2XYJc4XPvXNxLl1UYIawYgZmE/y+egiyKzNaBdiNDEbPgUMZZjbNrse+r2UCMvx89uNsRbumGNhbBWwofzLsPfOsNgXdF8WsSwQ+dyT+qtD1OBxmcbBXW6zKgIUgPshsDOH2PiR7a+RgJWziDAKnQzzQrBf+ns8+9XxbBMT02hbEcGHfBwuN6QjLqhPHGOewMitXAA2UHIv28ERXlyZS4UlUDJCkhUcieBAhU4J/32EU3L</vt:lpwstr>
  </property>
  <property fmtid="{D5CDD505-2E9C-101B-9397-08002B2CF9AE}" pid="64" name="x1ye=153">
    <vt:lpwstr>hLb4VEH6sy+J44XFh6EBanxG2lTgkyDaNEMgYX49l/Wqez3eIwboq+2Bmk88BkzWycAPfE6Z8dNs7KD4F3j61FFw93r8MBCu/Czdcqb0emfaSLk0pB31iF2y1oUeeIcSB3apbMpAhzKb9R/c9UAPW2eTK00P7qU2ab+GrCgsgexgxflHU6Qkne/SFj1/+Vun2HCLjyG5Bgjgl6dy8xn7Mn+O1rlnyIJ6hsVh/RYjuJ49evZpyE8E6c2v74WvN+U</vt:lpwstr>
  </property>
  <property fmtid="{D5CDD505-2E9C-101B-9397-08002B2CF9AE}" pid="65" name="x1ye=154">
    <vt:lpwstr>D0BX6WZ4/m8mmEeP4U5MjzP+x6pPxDGe+F9sYE/x0eCA3udN/owjPGEGXsKv2AZ/IfruHY/fwpUJgJ2lVxnauqAaKpg+Nc4BUPZAbqD38lzLHLGMDLU60+6YAV2HIBm1DmStaRH6VieVsXrfQh9V6MNAstQuCT9W7CR/lhzNVVQl1fHKSM4ke9ouH4OTT/momEBcQQ9aAyHya27Mexar6jMtdU0X/BERkEkfdbBn5z/Lpa3xlMTaJF0ZaAeXGKQ</vt:lpwstr>
  </property>
  <property fmtid="{D5CDD505-2E9C-101B-9397-08002B2CF9AE}" pid="66" name="x1ye=155">
    <vt:lpwstr>Bt62V5UuA2jFCLzxRjekeITh1nd9nHGj8lNEjKLu3aQYh8cNXuCJq0RI0EI6Go0BHNTPQepoW7IsLD+OAmk+d18zv1euTGH/eIyqbAdZpgv4SzaNLrrzGBz767c83kvDPf4sEXR5adQgG+tY+FJciJf6o6YNCf+IaTD9Xhyl44tSYQHhNgSCtSOvSbi9HBGNYLQt8it6WIPcWXiZWBQvxmbaN0FbA8tCWjF8bNVRjQMJqzuS3trehW8Pa68GGMk</vt:lpwstr>
  </property>
  <property fmtid="{D5CDD505-2E9C-101B-9397-08002B2CF9AE}" pid="67" name="x1ye=156">
    <vt:lpwstr>8aFkt7KaurZblNuCPpG0N3uCpu9twEAymElB5bOYLzBHjoUy4vGyplmTD0myQJfYrH9cA4ASwKO0eAiZsV6H7FgKFOnsrvb3Cs2pQT7qBry7Q4hLO141EDslKDcq80WIyzHmmv/etmyuXFD3uz6bbChWI3hBYF8bjtHTOg4cZ2+QV+SMhAXzX2pdTbQBAbaBYojNFmEJJqEW5s92VyW3bNQMjjwJf0csCDRv9vuIkCPUcjoO4WGjZAIyBEkc7TK</vt:lpwstr>
  </property>
  <property fmtid="{D5CDD505-2E9C-101B-9397-08002B2CF9AE}" pid="68" name="x1ye=157">
    <vt:lpwstr>HdRvInXLh9zwp0kMGXQUGJIBkRrHHUdPL/et3b28kHYq8fpKhWEJJ/DZeyKxeILGpB4HcVyjYTyZDhGQLDUL5UDGmuwNpMUwGB/CLl917uCW6PmSEeksFRlCrfy2p0wsmie4Mc7pR5L+xSEpGSvt929VwzKLrabYhL9aFs+XT76w0tY/Sr57xSPVFtPEQ0gJHy6H3pUR54NhCkcAAJgFGJdt/DPA0+gTv5qXDse/Sue+gp3SJh1kWlOXHU+iMCI</vt:lpwstr>
  </property>
  <property fmtid="{D5CDD505-2E9C-101B-9397-08002B2CF9AE}" pid="69" name="x1ye=158">
    <vt:lpwstr>dVUv1HLl+gQHvmk+nM3Fmn6rSpeYgmO80aMIKIG61byGeDMS/oJ70i8Mt9Ww44U79G4Udic0y6AL3zjrK0fU6+zsNXMxF5xiP0/axqAR8Z6Frt4EFQ8riu4h0Zgd36AH625C3ux8xHm6QKyRwnl04hil7fz1TWVm9XGh+fmtHPhawgwCAFQ43fthuxlOaRetIDnsYsVSRtctyCmw787XD0+Ud+E3gWg+sOiv4dhYCQ7vTJ9WtRnAoJ4WSpDTvqH</vt:lpwstr>
  </property>
  <property fmtid="{D5CDD505-2E9C-101B-9397-08002B2CF9AE}" pid="70" name="x1ye=159">
    <vt:lpwstr>9x7cZKwP7SHQF7wst9JGiOr0mauwttqYtpdK3FjcoAiIp4Obmyp6rj1yaZpj4I5o6PJGtZvXvdNXCGRAto1NdN3r87SXaLFE7CO/glsV5L6X2t7xvwYnwqL5VZoNN6KqGlBPr92ceMtaGmVkV0RKbIaBM8TIge+NeeArbmgtZk168rhC9hpLqDCWDpdO5Eri6XRzhDczf7mzJAsL+ymAu52CcuS3I4rBwfmcZBH1aDkanwqAS2/tQG+/F8vY+BB</vt:lpwstr>
  </property>
  <property fmtid="{D5CDD505-2E9C-101B-9397-08002B2CF9AE}" pid="71" name="x1ye=16">
    <vt:lpwstr>URxHEl3zNvNLDqXKXjGX9KPsSrFkrlOREnIZa8M/J9q49vOh6nw74g+PO430qVTJaFqZoZLC3vQOeByfAud3RbYdit4y3ZqR4X5y4MDQ+wPwbIxc4ULJCvZDGYDGg0QIMHVxpod4LiBFgMyBaqdWzaY3nBk0fy4hCAcloES5Cffwd0QAgZ7jKwXfS3Fn0lpS66BtGiIeEyBlIkMsxFmq8/KIgWnIwOpdukLzAHDnchXTX7PB1XeS+mMa+B/p3us</vt:lpwstr>
  </property>
  <property fmtid="{D5CDD505-2E9C-101B-9397-08002B2CF9AE}" pid="72" name="x1ye=160">
    <vt:lpwstr>QezAQWz1ZbMg+zMjwTqDXI6PiTkgbUPn9flNaWGI8R1UfgULoOu3/9KP013BeNE2yLMbv3gqIJxHzw6AC2JHdEMuNjzFqdAJxxhAudGCPvEncn75YwM7/cWDT9qPwZdITVTox/WwcGzfVLsPIRpVLrSJThJekkPv4i3zBBWTw4r2OVea2+bRMy5jXjdEqs3mrjnouTy2jVr7Rt7xCrxnrb0ceiQZAq5UDp+byJcHCl5q57WmDbdyyJ4XU7G2T2u</vt:lpwstr>
  </property>
  <property fmtid="{D5CDD505-2E9C-101B-9397-08002B2CF9AE}" pid="73" name="x1ye=161">
    <vt:lpwstr>yrat+5Rkon1mn4W6BvGsh7E0dfnLufK+KExLbWMNbgrnMtSqB/YlyRqhou3MEzhrWbWx5+pXXBRVj1my9Mu3wwPIcR96+QUaDVbfKn5flOng3JKFvq6ObW5jpSRMgWU+7GgHLDZnDUFO2zRGtMBpYPaXfK5AXeOLckt9Dcn/Pn0dbsYTvAHiBzvTv+OSi+EnH7OpmM7SE4LwgVmUQ43Dx3w8+bkTIBh5RVs8hKweKfvU763GuPxsQeEILHQ3V2O</vt:lpwstr>
  </property>
  <property fmtid="{D5CDD505-2E9C-101B-9397-08002B2CF9AE}" pid="74" name="x1ye=162">
    <vt:lpwstr>v1LQFB8Yxs6tl+wZ5R+LzG+0Ged7XTWM+1k910YE3v/CfwvVkybJH+9A9tHVDYxSL9JG26RwdnwFEjfbHInn2ytJP2sLHO2qDWPCXj/a2r6phydXzzJNselqHkwFj53q+vr7oEraSlkBdXdUupR7NXTrFJO01GRHKXn9/5dadZD0comMFPxxWdURmJd2ah6GaBOVk2efbQxLidrzDQpkVUo8pvUWUipmaPp6fnQV3fAQFaFzrY8zZKHVI1Rv2Ar</vt:lpwstr>
  </property>
  <property fmtid="{D5CDD505-2E9C-101B-9397-08002B2CF9AE}" pid="75" name="x1ye=163">
    <vt:lpwstr>FA9oF5bYwya0syDaoYh2j2AcsjsVae8Jj32Js0DKRq+3hrmkVtSsdLXZiNZ8ev4ZOY6scCxDH7hv6dRNf8XawIxLSJuw2WmGlleIKrXpS8y/x5ookNOgrhprtHEVL41WcfsEi/cNGbDMWGg1JrateY+0XOUxXDR1vAG4Ox4/uz0XXRQMrjn7wrbnK83BTCw4dttJBA61q+iPu2uCoaKxGyMLujmAVDixN5EHJk9maH3mNaHvigo/2SiJybKFjHM</vt:lpwstr>
  </property>
  <property fmtid="{D5CDD505-2E9C-101B-9397-08002B2CF9AE}" pid="76" name="x1ye=164">
    <vt:lpwstr>jaaIt43e73U3GCla6iO6Or9ZKM/jAFw4IyR393kft7cI9YCtjFnKGvvrWaIKK6us0FO4GE0FtgXWqeCJUl5/Rh62SjcgB6KNNZkvwzn4gCK2OWoWPHr+TSCAg73fZAyehXA3dSkKkFx3DQK098XKu2BaQ+DggxZdwavtIgjMJeOwbQuegf2GsvrDbkpNjG9uvsvaXfiCGjQhVCMmzRRcVzfJ7dKpUlane6eYBUuXKYqwKl92wG0cj1dfNd6kOxH</vt:lpwstr>
  </property>
  <property fmtid="{D5CDD505-2E9C-101B-9397-08002B2CF9AE}" pid="77" name="x1ye=165">
    <vt:lpwstr>jlzyXOmj43krDBb2G6lUadfa6D7ciC3weQZWQ85wzgaArxW7AWxyi56dfUSNcE+fIh6fIpjsf9IxtqDhs/mlnxf37CmimYN/gGPezLi2zYH8yT5SF32OB59xOrFwBFBh6Mx+KDbFpn4+NWRDIF6zUba7U6JTFlOeKRkrv5MkSRygOp63wrnVrlmwmRs+sJg2gBUeBxAGXmFzhv7f3K2oZnJrRBqWzhe07NAKG9oXzupPUtAyoR+j9WcN6bwcGdL</vt:lpwstr>
  </property>
  <property fmtid="{D5CDD505-2E9C-101B-9397-08002B2CF9AE}" pid="78" name="x1ye=166">
    <vt:lpwstr>tGviVUwEuwf+ZxPCdcjnLhwTAwTdj6dhXDpdHwPLJS6PDpKwi760f2EyXRDm2N9LZG7NV4uih2IvXU1dGKnKeog7+ygM4BRFT4zuOnr4evbLswNdgiP4b0AfptoM5wjy+/HwgzghD+/Zd/JyPww6gL0WzjOTJqDmXx72epaGRKOLzlzk6O39/wLvZyzJmHpA3fAs+SCTL4XQsNrys3YvdVOh6QwIg2vyRITpmvCEsc+cOJ0YUJzWUveUwSZQEmL</vt:lpwstr>
  </property>
  <property fmtid="{D5CDD505-2E9C-101B-9397-08002B2CF9AE}" pid="79" name="x1ye=167">
    <vt:lpwstr>Tc/aSNX7zdO4Hdvv+bm//it6Y8VscJEhrutXj4x2ewnCxRfx3Qq5bt9liWStzz+Orw7EdEu2b8T//Ev8F8uJNRKeMNO561E+C7w9KZzFpIL/7AjyERTOpxO89BaIjmT8ECvDe6uLFI30IZmXXgFXIRoSyGflaZk0vq4j1nlxkGhQHSASwJc/ZJiZIZcTeRjPgG+mrYtUbmwhe07n/0qbkn3QY3VrRBnyi0bxdxuYTuX7RBKKhFijM7JVmXp3cni</vt:lpwstr>
  </property>
  <property fmtid="{D5CDD505-2E9C-101B-9397-08002B2CF9AE}" pid="80" name="x1ye=168">
    <vt:lpwstr>Jlsn2+QXfRc/11ZPIoXtvRLkXPUOUnsmPVW1/kkiQt+lMvhRASzcNVi5BUwruPh/z1Vwgs7noIecv/S4hx7kvapv23Cspn6+5rG04mgr42o3oy1ei5LQZeKDFLeCte/stB0UuJqrMQ9U+QZiIcqFwxlEVqPclHbXYckcfyOhTL4pyiRgtyY4tKMfAFi7RC2JAHpuB6Ds5koe5TyGW1zQ7iwrb/uZya6FJul1foQmr+UiT9VRXo3BR34O1y7tfN4</vt:lpwstr>
  </property>
  <property fmtid="{D5CDD505-2E9C-101B-9397-08002B2CF9AE}" pid="81" name="x1ye=169">
    <vt:lpwstr>lw6EfuSGeOkvuB/RZ7KWIL5R1DmrnQSa0IX7/Jlu8q+NrzjOm7jZfi6XFD+TXX1bxFbQDqqLgqe9CuaMPHLCeAsWTFQApNE7Y9Wqgd+/4ebA/Ro0m8NDFR9B9VuLjDBiGlDJRE5MCNx9R5Va/BqgBtMTYHWag5tYOACdOArO9EhQJ3/Is4YepIPwXjU+fK2to8rS9RBpsw/Q3GeH2Ge+Loavp4Ky3q8r17VkmpKnuxscpEsvhCsD9kdA3gpOXbo</vt:lpwstr>
  </property>
  <property fmtid="{D5CDD505-2E9C-101B-9397-08002B2CF9AE}" pid="82" name="x1ye=17">
    <vt:lpwstr>6xdbmEjpBGAYs7HV0IJOs4z/+hvPZrT1CzoMXuncSTOuVrXty/dMHbDG7psNjb9vFHXGIdJRpG7q8t1DGqOwz0FB6E0KpmPXG58mmw/nrKNgihMZDzcsFaKv6rRj+yxfkG396G9BpF7VYnnn03SubirwXd0C+RkeIRuZAuFgF2x4VZA3yhz0qz5sLeTuCxbYD2l6XuPvatOHOpkmz4kqYF2DDa6LlA3n0r+T0Yj9pqnW6WMQjF/uJWT4WibacrM</vt:lpwstr>
  </property>
  <property fmtid="{D5CDD505-2E9C-101B-9397-08002B2CF9AE}" pid="83" name="x1ye=170">
    <vt:lpwstr>i2459HpnjONXHBmk7v/cFujiGmVXF40N8sooswzUAK+8BK4KYlxE98oFrMdhzSKX1mFNH325wIEj/WOsj9Z2WCFAunBBp9sIKhsChMgKYnBv98tmk3vUunIQQUrqoN2lI6zuwtjJ+xTRtzRovLCpZIFCbdj3wSN+kEqgVsX5D3lvGDaj8tdluNWaDcuIyEFOawBaH8fsiMOVTMp+h53D1viTYcCS5bZVSyBfNc3gRZ3WCHVkXxsNSUP2Q8xWq+T</vt:lpwstr>
  </property>
  <property fmtid="{D5CDD505-2E9C-101B-9397-08002B2CF9AE}" pid="84" name="x1ye=171">
    <vt:lpwstr>PWa3Whp7sLG+9GiSfCaTx87gO5OK+9a7PhMcVSmYWqGEbJLRs+LoYOsN2FqQUph+JYRw5tNhOnr+AGF0RwKYPhsHSVa9rDFvipHhNJ95a9AibOzryxzJilUzpAqxxnqRjGGLKswJqsvKTBlBHgzrmcR8ycNVCpPPG2CZXGDux6jyNzM9S1S8Km/2XPB+4i4BXm9G6tW06ANJSPBcEJTEH/v+lmecb/Qr2Ie0PbOyOBKLdBLYVnz8OSQbwLGDKfx</vt:lpwstr>
  </property>
  <property fmtid="{D5CDD505-2E9C-101B-9397-08002B2CF9AE}" pid="85" name="x1ye=172">
    <vt:lpwstr>lJRd/DQRHaAmZOs8dJdMGWhNS8pbz6LqnrIbiJ5dlffV5VKeHWZmhyV8pmXECTXntzwZr1nOY4kLoan0Sp9V28799ufeHMBFZR+j8LhjG9b5Y3yTilNAqqmnldUdGHrhvm/7JyBqYbXrUSFBfjKhtAnYMq/5FZkS3JKWJaw1EhsW1l1e+GeAuBOw1AlCe9A0p3U5BoLTOwyXwVoewFLpvdD6Wo5ApEceQzv4O5qX8iMBaVHShaeSmISVwY4ogc6</vt:lpwstr>
  </property>
  <property fmtid="{D5CDD505-2E9C-101B-9397-08002B2CF9AE}" pid="86" name="x1ye=173">
    <vt:lpwstr>fxTcELm2un+x3NR/XffiQCsqviYndapL0LuecfxeLcEvUT3uoHuhv7ToXONP9tcbcs3qOifCc7+OSwllVn2r9meQk6DY5XynbICEpKfFTRA2FrDnhnSGjhee9l2GuUBMI/fx2xqbWeG6zNbwAG9E3Npm4Wyy7rKANfzcYX/H5rgJFf7VcGdRtdbS1QmL0uzHbhqYzWOu3JJqADJancnu1DM8uzZeyKs/zh0Wk1eRQW8AkK+I/ePlu0MfXs1JHqQ</vt:lpwstr>
  </property>
  <property fmtid="{D5CDD505-2E9C-101B-9397-08002B2CF9AE}" pid="87" name="x1ye=174">
    <vt:lpwstr>oxv2L7UGYbOrxinn5M7AQkyWUYa4WTcupU2lRe8fOpd/SIRJJekiPacoGkf1IFAhtKeeGbcYjf+bhVcD0Xg3NdX5ay4Kx1Su/p7PefGBqB+xKolhzCJfjiEvbduouwlQlRsxJUmAoMnGmJUVCOoAxjqg1sgKueUllvfyZToz82TXd20jC5jKioglNFxSrQUGFbuUnvPBw0FGmJEC7WM9hgT5rAUFaZJy+2c3hL0gD9qpNW2EEm3ahif7vB4Vws9</vt:lpwstr>
  </property>
  <property fmtid="{D5CDD505-2E9C-101B-9397-08002B2CF9AE}" pid="88" name="x1ye=175">
    <vt:lpwstr>AB4h5XO51m5zcbI2uNUfaD468oD/yWJogzY5kild8vIcdNyyt+ZENbIUuPBkZ2WRHbMaherGtR1/quNzhJasbvyUGFlh1sbyFqC3cgy5JugAD6t/HNskLl1pT/p58/BMunMVTr8HUGm7lcc+jO8P+fcbD8tfVR+pnaZ332QiwmSIZsTfoSOSphm8PxmswjNDGLE1/u818XkKBtBzD9mUrRxQL4JMmdqWa6VjwPHpc+BKuovCAs8SjkONs6agbN5</vt:lpwstr>
  </property>
  <property fmtid="{D5CDD505-2E9C-101B-9397-08002B2CF9AE}" pid="89" name="x1ye=176">
    <vt:lpwstr>geEfzaI6HGW19qCG6h0X8xWB+tPbaBEh7279riNboCZXCAxCWHq3t33+qfgiXn0Ko2iRmLeR/fZnptdXQZMf+RM+i2mm5jocfi/8oMMn9LcfeESPJEr/xhn0vcmewfibDrNFvH/VeZmefLXJqURLOufq8IpfsGHiBtKtGmZBJIgpVQvehc2fU2Nw3dCxOdlOI7Eo70sK1DRzHv3IiFUrX+XRkei+wE4XGXrxt/xLsHkCuCzxiaWY8njZOnmBiqL</vt:lpwstr>
  </property>
  <property fmtid="{D5CDD505-2E9C-101B-9397-08002B2CF9AE}" pid="90" name="x1ye=177">
    <vt:lpwstr>yAl0qzp+sbUuapkY98jh/C48V5cyNEA5UkLEvh8AnetxcfsI0P7s1fgkjKRJdJprMkGgQBK8UzDsDJJIJc5QkBOh9D75E1cstkWanjhzPOBYkn6CtLUoBjf9UCUAM6EL0JBUpmd3uySYOVYM38Lnwg6US+LpnCTB7n63GZbxuzK3mxM0POkLJMmW9hSePrnqLLnq9opX54uRR/hO/8HB//eAHDZau8DndZ9uAezrWYMUeOCKvFHQ6BM3qxYNX8M</vt:lpwstr>
  </property>
  <property fmtid="{D5CDD505-2E9C-101B-9397-08002B2CF9AE}" pid="91" name="x1ye=178">
    <vt:lpwstr>uzM6bJ9F3osmTfD8DjyNvkzztNV10vyiBHikwJxvE9EDbWfwgjf7V8LpMTNel1u/w7QGXc5dds6yaCbmo2I0uUa572csLPB2jtzAb2e6ZweCdJVIAujboPKsVYcWrHfIRN2pVxozDs6afXvWN/ZAVRab1s6g9+GzUtd58ctmTNxSRwks/qY0l4bolbdwRYru2JxN30PkNIgD3sLd8T0OFXMyEumFDc1xHa5cWLoN6xzyHxCmSvFTuyjy+TOG/bd</vt:lpwstr>
  </property>
  <property fmtid="{D5CDD505-2E9C-101B-9397-08002B2CF9AE}" pid="92" name="x1ye=179">
    <vt:lpwstr>RWcRsMlu6ekwojLtph/VWShwfM52XgBbY5tmxvn9fUMK7r+uoksueQXCP0Bp4ZdvgtRjzN6+0aU3mfp3xu9Bzf/EbXFF7LqJLPU+nen2r7PL6fGfx1G+VZGXwyy8FB0CI0RB7yXw/aDX9Th54is57nC3g/on9diFuwG2arbCwLe+qfA82YboKK4VMJwOgXrpkrrYi7lSB9UqYbok+jaLbtiPI0c/Jd80DWLXsQ+r9TngG0/Qks3a7CewLScQTPz</vt:lpwstr>
  </property>
  <property fmtid="{D5CDD505-2E9C-101B-9397-08002B2CF9AE}" pid="93" name="x1ye=18">
    <vt:lpwstr>o8Wtvo+q8PEoKobw/C5tc3Wj2rPIEryMG9JdzMXuBUtvIqwI/+K8nBTlEuS4BR9qYgjlWu7/SmmsVv4IPOIB18o8WGKDrNkvAh5afMCnbTOH9RJOVPPkYW9pjD7FEOwpc9whvs/sdOFooUaDEmgFjG7fwnsNpoEUij5hYKBjHMCqv0Q1zMzUZDoMXTEZ2Lo/8wBHw/5hHI0HBkxkS3FxWuRBTkP30wf+goYkCyo0db7GafNU3L7AX3a/cUdcVLj</vt:lpwstr>
  </property>
  <property fmtid="{D5CDD505-2E9C-101B-9397-08002B2CF9AE}" pid="94" name="x1ye=180">
    <vt:lpwstr>gkrWrUVqoK9qmD2UdYPY4AXtYx0moAJA7QORkUWF0nifR+TdMv334oT9ZZGUWr0jiYt7PyVt7uyLhRX93kzBIZhr903J7Tf5QeseA1nlS7o7eoXt+WZnO+7lEfkWdU8tTgLIBwGcz3EmbTvEWYILfmNW8aVODFgxoKUniUiXIkPS50etMu/HUHf1/NYPuvjDQB9Gyo3bjkEWUp18kgTqdupLggaTochodgDrKPCSmSYCL8BH8ndQpuiMrODq2sV</vt:lpwstr>
  </property>
  <property fmtid="{D5CDD505-2E9C-101B-9397-08002B2CF9AE}" pid="95" name="x1ye=181">
    <vt:lpwstr>T8X73JjkyP17cxL58IOVg8EfN8KsMFlUDA/5tJsk4QKgvRmBDEEhPyb11P0kXiVBqi+fOj0fT9hczV7cUr/5+hTagHgdY50SauzPXGB8I/IwGfEf9Ma6srMmx/EIdcf5qX9Qa8PzUmX5xXXYdHAtI37t1JoNxJYPEYmxFcVag0fLhd+N7mi0zZpQKljjmNraKrhgoc2shZJ/Hiq6BJNNwv/owfdKl45bk2x5ux8jfNi/YCRz0v/O3y7N4a0WWnW</vt:lpwstr>
  </property>
  <property fmtid="{D5CDD505-2E9C-101B-9397-08002B2CF9AE}" pid="96" name="x1ye=182">
    <vt:lpwstr>h/DAiX7n4QDdwGHrfXyCeNSqmy8iVpkomUWtPbGtT3HRljiYX8aDUfhMmV4CSLfOT+WnS/dyyt4qTyZ+yKTfLY4ktzQ6K6t/Rhr3BmHnf38iRpf8Pse0tjAFwEcUPFWPhFzmKdIb1eT9MwrK9IkUo6rB//lLUnYbnD8s4aTBUKSWfn4kQpycJc1Zax2F1Sby2cdLvW+dz3c+6xRkqm5ODX9Emws/wmaVUvLVUJ74Rp0bEqPDLbuMIu9muKhq4We</vt:lpwstr>
  </property>
  <property fmtid="{D5CDD505-2E9C-101B-9397-08002B2CF9AE}" pid="97" name="x1ye=183">
    <vt:lpwstr>TgN8W4cs5NbvbWXggPMtikT+yvcytxnEnATtPPclZHQ5PhtUokuyt/Y0fPX9efjIV0OqYpD+nKL8KUbDfcxr3pHv6jBywnsNtFYw25PKokJlPAwV+FjPbYNxQUOoDbdiYbt6S68QWVgC/cc7JD65F4mUKPPNogNcO9RbAHZ7lbJBqEgR/YInntGrQI/+UDwSFyEUTaSH84t3n1zNWtStvmSKa2F2vIhLlAXMCpEsRyuM7yB3LgcIJ8m8TiTyfnJ</vt:lpwstr>
  </property>
  <property fmtid="{D5CDD505-2E9C-101B-9397-08002B2CF9AE}" pid="98" name="x1ye=184">
    <vt:lpwstr>QLmls6Kh5rV9k+ry42Djo0pbmwYoCEO792Yx0/Hx0nTETU80KFYmsEMmojDNoN+uC+jmGeTeB+MEJcd8s3rNZ/THd9VHZSTrkfB54QhY9OUPgr0W3wxnRcx6UuoPXfrp6BlES8GkP12KbISGwANgls8mm/lcZZzNaXhFBMoToZgtDt+ttoqUKfWt4XjneqD4S8dMhuqfarPW5ZuZpmeACS8BxE0zbvfT+6Y/vp4N9Gj8OGEmjaYeBOOznHNrlSb</vt:lpwstr>
  </property>
  <property fmtid="{D5CDD505-2E9C-101B-9397-08002B2CF9AE}" pid="99" name="x1ye=185">
    <vt:lpwstr>3Y2V3X+kq6YSDem94R+qogKnPZcLRFDWU3AzekcjlSCg3YYLnhO76KYepaM/2BFJ0/EtpTMojPS4ToXkOGlGVP++Uvtfb8muTs0lvrqpEcZnRQHdtnUNAfxq+jD8eDln8TaJUQlZBCZNzp4nnamfw51NOJNHu04wgwlG0Ck4/grOn5LB/l/rbOSd4iByhaBPT4VFwHM/DiDFVKHmbptbMtX+vHPlEVo/uaJMFUJ7NRJV7LvVRMJE5Iu04xKTzDI</vt:lpwstr>
  </property>
  <property fmtid="{D5CDD505-2E9C-101B-9397-08002B2CF9AE}" pid="100" name="x1ye=186">
    <vt:lpwstr>OLTHi8uYgiLm0Jds5dIg2v3cdfdKDaua42p84EvHjcrVxsFukYLbhRxPiuLo+VTvINm7rUPJgRmadY8sWTpvgJktJMemFkj+SARiywP7kUpva+9FufBQS84eFV8skwSkGr+DUpNR+FSi89c92v9fVJs9PStMcaJYAb572ZrSC4Btstkdkl6aa0N071FWarhzFs/ErNH/+AIOpavb/XQvpu0TRzR5Wrls33cFIvFjRUQRLVTjo/4FFCy1VM9dA1w</vt:lpwstr>
  </property>
  <property fmtid="{D5CDD505-2E9C-101B-9397-08002B2CF9AE}" pid="101" name="x1ye=187">
    <vt:lpwstr>IQliCOLehm0KNedJ+ov01ErR/4WTTr8KjFpOxZTMTW388IUssDhEGQ/8xXpf7+K67Br3Vkb3mrhc0cxs32lW/oFDnOhZ1DaP4zaMTizazUQcF4e9oFVuMAFRT/395dTzLsCf+MXLsn9dvWtrGwDNJXeqVabw0Dowy9VztNlZCQJ2UXXz80YE7PoLqLepeVXB/bI+ucPWmVQlkatjtyO6jN5it13YCUsTnn8TKq/5YnkH9h+aGdjnNO2h/erpACl</vt:lpwstr>
  </property>
  <property fmtid="{D5CDD505-2E9C-101B-9397-08002B2CF9AE}" pid="102" name="x1ye=188">
    <vt:lpwstr>8rRwEbvJwI+K/H52n1f+1AwfLCjmrxcB8Q/IVVx47zTBLnBOhIWLJ8Ffm//GT+8bH5jtoB+urB3rpMMOEJO9VeeDEf0vfaO6dbxBa+75vHlcBpobBEjtQU9ga+hB0Libdz/wyL6pOd/YhKTIOTH7RottRJQA+IUr3qSBXY56kfz3H/EiVOIMugAA</vt:lpwstr>
  </property>
  <property fmtid="{D5CDD505-2E9C-101B-9397-08002B2CF9AE}" pid="103" name="x1ye=19">
    <vt:lpwstr>jKlPcfV/hQiMLZ0CsnSyHic6kPlT/qixKJ71u3M8m9tmStVLCljI1Mr2N9V5bLa3CJXEZhx2OObj7b5x22VOqzm2EEgJ+IUD3CELp4Iyord9v3l4LncJTUwbWQ7FRIUaddtSxRjGU9vA5DT1cCYD61JRosd4qoLN/8XAXT62OgF/dJ90fesUfIFzaI/TI5ptu32SPjDhMDZD1sC4TkK0GmfwDcSdiJgDHGTfZryfdEqAWfMs2Q5M+6vJuALemVJ</vt:lpwstr>
  </property>
  <property fmtid="{D5CDD505-2E9C-101B-9397-08002B2CF9AE}" pid="104" name="x1ye=2">
    <vt:lpwstr>yIIS+FUvyKMrJd1XRRzMn23is+t8wrjZywQ59w236Mky90RPn1intVv+1Krv22II9V0ikGxcZgZFAC4bkYIW0I8paMzbyEBxr/ga37dYwSpIhRSRfG74i7Gz+NeYMsUsqGhyJbXz9dvZtTLM1DfJD6WTSnggBdCI2YZuS6SNXyM2bytGp623sIU/fBQZRYKFR6RmR6qkXbO8wbkjniYliarTniZ+vWDpEJm2IS+6u4taNwDmNY64vE4EP3VDSeM</vt:lpwstr>
  </property>
  <property fmtid="{D5CDD505-2E9C-101B-9397-08002B2CF9AE}" pid="105" name="x1ye=20">
    <vt:lpwstr>7lIjoJ8ZikHF+/EUS3j4uw4lLsTwKwmlRG6pwDg1EdqLGpe5/Raa/TZjgyGSj2oFCBp/FxnK2KJHUP2yu3HDsE+yKCh7BpnMXs9daezEf513RndfcIEFIfF+eNRUpxowEY7ZIUx74BvF9w2xH48fcJ3jNmhtDsj8V7sGm/85ljHArO+1dWfQq9Xsz/W5uIL7hxUipIQGevARZTnmTF7coC6qu4Uf8Mb5TTbZ4rQpbnsrtTjGPIDWTQlwC6DJ9HC</vt:lpwstr>
  </property>
  <property fmtid="{D5CDD505-2E9C-101B-9397-08002B2CF9AE}" pid="106" name="x1ye=21">
    <vt:lpwstr>VX+n57o4CYeNBoYW78LWlwbD2bntgZj5AsNcsldWydImoTiww819e17lMhZ+E3ToDfUxgx+qlMCLVA9kirGud0pqcxAyQdNUgTBOsHvf3fI4xMMjaBoWLeNj702mgDAVtRUvhaKp3rFBl1HwdVWsjg9UlAyVZp9bhgJQ9cgGCJBxI2qP7T5hkPh7Zc2qX0aJUem6XTxuofscgtpM1tVw55pKt336Dt3kv/CfZQf03TNEyx5khLLHqcIPU9c0EXC</vt:lpwstr>
  </property>
  <property fmtid="{D5CDD505-2E9C-101B-9397-08002B2CF9AE}" pid="107" name="x1ye=22">
    <vt:lpwstr>yEu0UgyY5gf+vMhlFIDEer1EJgbnWo/5yn+wnwVlm8gaZVU3cNOSZs/VeOQaW+pEpYV970goYG8RlLg1Ypr1i48ZNqTJ7VBcS/f3C+Yu9xBKwkKZbhPg/dgOX2JycJzUpC52EzpNqhD+vFeEBc//ythH2a4yUje29WLVuyedCM+5E/futQ0dbo8fUYM58dxKKZkmkGSIWP4vfxNtz/tb3RGXPZ/JHKDtLNM9jtwM2dhVfsTgBQ/QAs7l6vgH6z8</vt:lpwstr>
  </property>
  <property fmtid="{D5CDD505-2E9C-101B-9397-08002B2CF9AE}" pid="108" name="x1ye=23">
    <vt:lpwstr>47OyOGpXpaK4l/lfsYd/vN0fRoilwUChKtgkJ0Gn3iqv0LL7kXmdVfDK+eEV7FH+ciDmOQrbV6V9TkHv3JD8ajCDZw4oDo55+aGhLqyS8dnnPCBrTTzhaWFXLKfU1C49QglkRGfFmyyD5pN5CAIT9QRYP7jVTRTOX8tdKJcWttjv+Nz6T0Lh+b6ReFtAe3HxvZ2ezf+h/vx/GZwjNZeITaCCP6cRGwLNQ2AQTVYSMq8c9QhPseetY2Wemiz6Ii2</vt:lpwstr>
  </property>
  <property fmtid="{D5CDD505-2E9C-101B-9397-08002B2CF9AE}" pid="109" name="x1ye=24">
    <vt:lpwstr>eW44aH5dFbMORinu7Qu+S3l55YEM3kZvU90HJq0e5ifbPfet7ydjGRFF3984MVnB3xA0lp1zUzLr2eIAlPkEN66ORbmfvlPDcr7Jvi9nQ9+NAudoaiv2O5tIzL95Oa34Ow6ESS36h6RNaMZg+7ogeYVycoji+0uiMzFDYOAv2VbXPjwaNy9Dhcmyz7C6kxYPHMmkgh5a2jK1BM5rX2575wFXYqnhfKEZ6QAQOYjtxS+Eol58UFTHdTNzSn4/oL4</vt:lpwstr>
  </property>
  <property fmtid="{D5CDD505-2E9C-101B-9397-08002B2CF9AE}" pid="110" name="x1ye=25">
    <vt:lpwstr>sw/nx9FUHekWuL7/ldDtcs47/yfp5HR8wxQjStn5Pb00q4HbC0y0wkADJcjI57fWKa81fnYouCIjhgrh+pAG6FLaJ/UMeUuvZCyiNSLd/q6lfPa/kEsqngmqmqjSta4YV7smOhjrVfweIMckPIXTkCianNlJx/ZRsXW/EezNLJYARfmYT/FG2lZgMb92Xb2r+g1leBkCPjj8ekqjvAm2u9yThZSEsW9m+0CiJeOUCUvTL3ltGHlDNmqqipQRgam</vt:lpwstr>
  </property>
  <property fmtid="{D5CDD505-2E9C-101B-9397-08002B2CF9AE}" pid="111" name="x1ye=26">
    <vt:lpwstr>o4S4orvxfIJSbdwowf4npElWni74tL6/Dg1wxJmMdYntJqreuodzjlJCzo1A29ZvYKDMj4XcyRVlWuEPqhGL94MrQeL8hmJbwlCJnJ5qzTLXgSIROnjkMgoXjj7WHn3wChyL7p0x/LIZ25S6EvGMVOX2ybxQg1GvzR5rdg3raqWN1DThWZTIjBrE++jWzUO/7ceOYvZAH8TtKFYCGkR29nerhjmuapGSYcG6XbIeQNRIHDeAOj05ruuC+Fr9w/n</vt:lpwstr>
  </property>
  <property fmtid="{D5CDD505-2E9C-101B-9397-08002B2CF9AE}" pid="112" name="x1ye=27">
    <vt:lpwstr>XL+atIDvso/IEIHfc0hbYuipZv60ynNH2f8/H18SSz901a+lHJDe2sWk236EX44oI/WAHO2AEc7YOJmv/7B9YM21YKA4sdBPIzkWIluctJjM9GKCgxwztUygs7Q2G8fblwV4iMSfacNi5/CuFXhQ/Tbdp14JSUfX2nTWnQyzys8l9x8MZj91wS/AMgj18f7H5HuUu59XJ0Hgt1WNx7pCYIUYjEn2NJPuf10xW+USyXPMN4+jvJPUcPdL+9HEpyM</vt:lpwstr>
  </property>
  <property fmtid="{D5CDD505-2E9C-101B-9397-08002B2CF9AE}" pid="113" name="x1ye=28">
    <vt:lpwstr>khn2RnNG7Qg8/474AiDmJOnxxWGqPhylWZkEVM+NOXTOIahl2fM11Kese6G+lkxxAdXiBbor/KgGcxHVRmVHJov1cssknPvhR0204R+TQO2WSPB/0GMYRj3T/Vc31UOYI+aB88qlc1GMM8GEKAXuxoq8MHuTe3BQgFDV1t/NwmeJPcYVb1Qw0HOMspDhPRnlSmJiTlapA08KpvB+G8oPJ4MwC5ft2mwkRIgf3rtwMRljVbhmhI4/64KJarH9WGK</vt:lpwstr>
  </property>
  <property fmtid="{D5CDD505-2E9C-101B-9397-08002B2CF9AE}" pid="114" name="x1ye=29">
    <vt:lpwstr>FHLcPiichL3zD0sOCfQ8XMLg2ROHIpfhp5Skzj3JRlOehoDVgyBLgZg7RAF50jG5pXe0caPm2BfbCpovAdBGTA/Y3b6R0BAmn9Ed+MO4ch4t0IxDj+9tO/CjblXMeUTTXJw2v3SDBA/nBAXEglNzBnwaCOOSGSIfwHnuDUrGaaQHOIInGGieLuuNPpBONCsp7PQTSzf4iixdyLQyJZGwHAo9ON+uzfjQLP9aFlT+oNxkRRY1ESoEAb5jbaSWb0S</vt:lpwstr>
  </property>
  <property fmtid="{D5CDD505-2E9C-101B-9397-08002B2CF9AE}" pid="115" name="x1ye=3">
    <vt:lpwstr>CC4gwR9JrS58PnIFehfVXunJ+KU14G9b01rNWQlNXA275D093X1DgmXWjBrZfOzJrH8hIwyi6NN432ybMtvKfk63yi9c1/kNbFzEXr1xxnAHP0p3PCDKoUtjkJODFsugEU5t56YmROEwGpyXmILYLYZz+UZYMfjpVzhLqhPn8XhkCegNtb99riEalu+iNdUJRWoa/fRVeY65bBPf9fih18nlorua7f2QFK8apV93p+uAKKFGtNvx2T0yMMYUg9b</vt:lpwstr>
  </property>
  <property fmtid="{D5CDD505-2E9C-101B-9397-08002B2CF9AE}" pid="116" name="x1ye=30">
    <vt:lpwstr>1ZkbBR4gYxYYGSZnTC6n6vKYJbdvtjiGlXo8K6NGM3/tstOj9Q8Xf7E7CvT9A1v6fCOfAmoAODOfPr0le54FyZ1Yk9YMr5xSjo9Xyv7g6tCEUkl6IOuhgfzDSppl2yUBD/SBa2VgLm30h8UHilIxErsRUGvfnVsNhOMz3svcFZFsUzhENwnGG6V+pKYoAJN5OuN3Mmkh4lND6J9Dl1P5pi1WhnRR/4rutAwCnYwTsMCVIy8E3e9iuGPv4mYp6Gm</vt:lpwstr>
  </property>
  <property fmtid="{D5CDD505-2E9C-101B-9397-08002B2CF9AE}" pid="117" name="x1ye=31">
    <vt:lpwstr>H9IKQGHpy9c4Slm3Rz7pSooqWYirrt+a/yZzqUCcJMiXVDbpd3CKjMJF25omfzCNZISP4DdihO9gbGw/x5ilwJUeYfj8GXv7VKRNAQ97LF+4WCsfoO3TteU08CGXtNF4rnYQ//cFAnuC+NwXbpLSAQCW4qNHyhvTLZ87M8YF04RwM8kuFhv0v4rqLZvzgzOiZsoMyFVQ8VgvI/nUf13J3VXZ9VBulqYd7lgcuNfJjS9K/8luQT1mcVXwCPQ7rl6</vt:lpwstr>
  </property>
  <property fmtid="{D5CDD505-2E9C-101B-9397-08002B2CF9AE}" pid="118" name="x1ye=32">
    <vt:lpwstr>DHe113StzUZ7WtkEqJVTahV12C41JLdsEI8rMCjspbLccPMn3RmZD2UV8XddHitUWjks6+ahxj7TxF/n00cUDyZkG+qTMdq9zImRs20dZdZh+kNjGuzRpKhArNnUKTfSjbZRkUOTpq/Nll7KUcv714Ru/pektH2SWSUn5h+CH8YDmiv6AyZVq6yvjMfkjti5i9mkQwTnHJ8daAJTvier+LFTqk52DnoZTwrJLUxC1TwCVC6QsR9pMJbinnwHJII</vt:lpwstr>
  </property>
  <property fmtid="{D5CDD505-2E9C-101B-9397-08002B2CF9AE}" pid="119" name="x1ye=33">
    <vt:lpwstr>YVFyPmHIMp8ejfpHmZaEyudBi/YgSUbBHxm7ruD6VCpUnxI7M/JucvK7g4pgXOcHyq+XMi4f2Jz5Sm6DB1CqLKcut0R5xCZVq9W30QsgF9yjxmBQLX0gSn55RGZoY9vgZYTbhSLhoUfEoNS24Er2GFqHjPmryJjYHi5n4myaCrOcFgy9Dfgv/ZRPIxmaNfe62sgQ6BkcPUqL3OiLwlSuRgpqNDnYFEJ+8DwR/g2k+gWa42Eizz5PdFv3F8eZQkp</vt:lpwstr>
  </property>
  <property fmtid="{D5CDD505-2E9C-101B-9397-08002B2CF9AE}" pid="120" name="x1ye=34">
    <vt:lpwstr>I03MIOUX/NZdi40Ry+iwYnZfpHEdB8MATixicqpu2hEiLM31B72Wtu7/gj89RUSBcJahOGeBP4bfgaF9YplKz0CAYeZYTvHIcF3frfUv4hwC3WMfHRf1zPxdtyhaVYNAHszIkXYQodBhNDukY1mWSCDJjAscKk/6VBS6f4NQC1k/bvvZl4bDcOMoN4OPvZtOLSZQXdEdszI88ToJ/eJzIyBJ9Cun7U98ftmOxOsAKPez2809aFcc0iOPW0pUq5/</vt:lpwstr>
  </property>
  <property fmtid="{D5CDD505-2E9C-101B-9397-08002B2CF9AE}" pid="121" name="x1ye=35">
    <vt:lpwstr>FNypReBjec63PUJysGWhmExi1bIWnm3zDxa0GZGmDBzU67+TuEPporODIC7IN0O76o9kLLw/YraXqdqyfdxJODtlfY/YFxcSFZNJTNJoGaluVe9+GOOFsDQjqa+YTtiRncVV/hqxWZsVKgTkM+A4zceRQcn9t9mGSMNhPeO/mG5S81/AW5ZZWIGkaDnMlaF0N59/Y9c8PQHv5jzu87DMjIP66bAHgKmRk6EnOTTE3sNg/srTGG7NKdZuJf6j2+v</vt:lpwstr>
  </property>
  <property fmtid="{D5CDD505-2E9C-101B-9397-08002B2CF9AE}" pid="122" name="x1ye=36">
    <vt:lpwstr>Tk/Lti2bFiyTC/zo/hDl5AoK3bT4EmdwzJLSzr8TeaHripN9hfUbNPl62JE6D9Ro+bWH3f/vG9OAAKd1gdGdGaiiix8jzoCOIOUTRy5Uh6Gg7rVKoyNraPWw3ZQJce4b/jY3zrWhHKN2B8Gy79o/Ho//Jl38oMkHlj4Hdg3sRD8WAFVJLgssKfZvJSxyUb4YdocfqrB2mC/N+mOmQfMZ65JR4bweaV8cQ4hQXfoSsz2ZEPCaKXG73YncQP95IaM</vt:lpwstr>
  </property>
  <property fmtid="{D5CDD505-2E9C-101B-9397-08002B2CF9AE}" pid="123" name="x1ye=37">
    <vt:lpwstr>KFlijopubgPlpmFhO0RI4qUBni1hKsAxgvWkmilibnEcfwCYlhM8oo0OVpvQq5n2kqUQZ7WumYAu7BHwVF/zZotIU8MyAmeQC9h8Tin9AWY8PKN5HUW1sLVmAl4uMXqF2HTRdkqOkruGyIN/s73Tmny9dVDEA7hN3yUom3Qz8eE0NzLGd/1ZSMnrdoAut+2XKdO++dajMPbnmTIWkkl88a9xFJida6dy+fn03+VtgWme7cVxoaSruaILcDEaGlL</vt:lpwstr>
  </property>
  <property fmtid="{D5CDD505-2E9C-101B-9397-08002B2CF9AE}" pid="124" name="x1ye=38">
    <vt:lpwstr>o3UNCrwQ+DK3MkI4aieJrzabsRPq9Vc+j0oorQCZP+bHZXz9NSRyYvQgC0eE5u/NnFk9dLiDbK8c27f1yDsH2hSOt6TKsqpmf+poxkkLr/GDmJi8Rl0E8kdbAwfzKL/11VEocUMLk9IiNzHQRoQQSMfynnOQgtK72jNxnrj3gw8ORoozg5CZP4VbMAB2k1DNzhhGYPEn9hOF6C5J6tuAbQFWIqyd43dlST2If6z4fpww6PJ+z7bvcLu0Kknp+uT</vt:lpwstr>
  </property>
  <property fmtid="{D5CDD505-2E9C-101B-9397-08002B2CF9AE}" pid="125" name="x1ye=39">
    <vt:lpwstr>6fch3rudmZmXfpFmBscoqpn0pZbko4Al7yzQ8Z4eO9JRjXOQ3VpZOeVXG2AgeKMfIFCN0BW6qglPhXlmLMKNU6AAHg+Wpd4kPFZxLAE8bI2ABZ4+Ae5d1rMLMG6NsUGymm9TTialSnVaAyp+GQzent/bf41ZRayJL264iFZhu1tzABht3Vu+uKi7hMR7rJb44kxC8WpUKGAdw3gqQl/rgc/NUv+mUdxvaYMiXJVwTy4M2t8jLRvLuZ8phpoThXb</vt:lpwstr>
  </property>
  <property fmtid="{D5CDD505-2E9C-101B-9397-08002B2CF9AE}" pid="126" name="x1ye=4">
    <vt:lpwstr>5evWl5lfjpseAvTutEiHwfJxZ5Nvc2JzdHdkM6kzRUlbcnxwAEpMm5Gg+QWxzpdGJMsMksKtbeQ5soMhUIQUtH4G+ncqBCHexPKQJKqSNPxz1LO+PujHbNi3yY11N4sYLx0gaCzdKmTXACn+9PtdQlvT0EqhA5V7hep053SbCZYDjnr5BLJzlQyunNo+0YlWNxh2OuXRMQzfhQWWVyUqYRX0kwOwxCBMmievQ78gmFgLKR1o6XAxiVdLsKD0a6l</vt:lpwstr>
  </property>
  <property fmtid="{D5CDD505-2E9C-101B-9397-08002B2CF9AE}" pid="127" name="x1ye=40">
    <vt:lpwstr>/NG1ZeGn1tyrQPamSIClwMwlK9/LNHLL31dDCUeQWTT7p3jQlg+cWFME83BdCd8s+TIhS1kghfjzlcE2AMclW6Cpgz+rcoauQyTHYGCQQTDY3PERv/IB6mHacvbS/y3LWCg3GTTNnY3xc8I15dzliYkSRyMLE5/fOXUnlF52SEBkiLDwH2N8Usaus4+QDkRZfw4neVL6F8tdA0YlUP1BuzP7tTSP/AXgRte0HAiEZo20tcLj4/Od+xB2jI8HzC+</vt:lpwstr>
  </property>
  <property fmtid="{D5CDD505-2E9C-101B-9397-08002B2CF9AE}" pid="128" name="x1ye=41">
    <vt:lpwstr>aX0rB0Gslmn2RO1rawi4z+nx0riLRTwPXsnR65qmX2Xh0PvOFwgDfiNx7CiUhuAw3BqORF8uCkKmwapnH/mqFZ2qFroegqs7MbTsIJVlkW4hoj4pzVu2G0kwFufGqwURLHObgU7C/9Jxy3CnHVxVMgCrb/ushpJB+Hs0crEdv2BcAZjv9EZ9J0h2wxLDdDIaYMYg886uhmP4tDj/pcIT4iZHXIBEI5Mn4xkBvogd4Dgon10jeG5YwABBTAQhwz5</vt:lpwstr>
  </property>
  <property fmtid="{D5CDD505-2E9C-101B-9397-08002B2CF9AE}" pid="129" name="x1ye=42">
    <vt:lpwstr>UxNf+MR/Aq4E29CgnS8M/ri7926dFP4HrZAHD9qvnfAtmF9MFNCBbTDZjCckFjiLnzfKz2wOy0TxoMS7j9jCsrCbXEBfmsuduwof619Gx7la0eJPiaPOYIVGOP2+Kf8xZQq78vkKanwo5lEWiHUgm8vsxgnExephOY2otdsHVG72jCmDzHkFWG7YWwyzOD2UEduDMgpR/9md83bxqIVtR6H/yp4y38S/gXDMa/Gt/htJ38hpziX2i9R3xCgq1N5</vt:lpwstr>
  </property>
  <property fmtid="{D5CDD505-2E9C-101B-9397-08002B2CF9AE}" pid="130" name="x1ye=43">
    <vt:lpwstr>BZ42Z8FTETO5kX7ecPINWdIZSvSRj4vfyLlZ2oa85JimucvVdsVm1tbssXM9XSKRSRtAAf5E/SbJLtc+y1+tRAD3Um1/YJpxgoQRkY89J5z8QsjQTItTGY13uOWgDkly8zQ429mMw5YMBW7Io1yJXmlwCA0RcOLjM3FmMSlUXy0i6NxmXyS5RK4zbK9ZN5dJpcN+1XYsWJMCqss8wE9f8QYK7mU6Ue8bPChq7zYHk1QVqdxvETFqCBX48ozW3Uo</vt:lpwstr>
  </property>
  <property fmtid="{D5CDD505-2E9C-101B-9397-08002B2CF9AE}" pid="131" name="x1ye=44">
    <vt:lpwstr>jJhW3clJjag+ulT+xK7F7b59B5dSoCtVKspU/fEkgdsTTJnY/tL1hl63VPtLJEdqk3RmxPzxCH8ztFmrNW5rTpw0f21odqHF9v0kVRcyh/EBCnJCBxYN9/wSraKUMw/0jmRzjd3uUjHUHv0zb0fjW2RQGfyaeIx4HVofLmHCAJi/zXrM+A7D3aZR/dlAZoKF7utNjpxPlw/yGHrfUMyWjUTKCwS6qQ/L+9Gqq1RyOGHgdR8Wbf1W6w++xLghgLR</vt:lpwstr>
  </property>
  <property fmtid="{D5CDD505-2E9C-101B-9397-08002B2CF9AE}" pid="132" name="x1ye=45">
    <vt:lpwstr>FRtGWlvPVVvmp0DU6imk7n5KSm4hhfW60eKZFMosCZbhxk+8rRVRy8MGaqV5ImsDyu9o1EDummHmzXcHYO/UhAxd0k5L3tkSmVhCkFvynR3PN8EkwUFDELcVekRRs5gk9Gtav3CSr9jN2h7JcnJwrm7OkHuiok9mCfDmedG9KxlWsANLjqQAVoAP4Qq5BEV/eFiw1fH8HFIWazaPwiRfSQ/68+X7zIg68tW7mSGtGWhgoMD0ARgBIihsuWE1n0H</vt:lpwstr>
  </property>
  <property fmtid="{D5CDD505-2E9C-101B-9397-08002B2CF9AE}" pid="133" name="x1ye=46">
    <vt:lpwstr>q4D+8VyyGxZcl4U9qFP4tUZ3v0ox+NAwcvkvvdqttgsDBxNNNvgLPdXZxgucXMaPN3X8ypdzXPY5z+ERhwiSPCRNuXVzvARMYyxh5O2374XdTmhEGRruY3d+A3R24y5mBxSX/2H01oBDT6P8KlGdNYtpw5IAytnVx/JJ6FSvJbhdctJs6sc67IjfjnwgBaxVLn3OzWdCIbAgfFmDTGSj/zOXER1+KZsSt1+8sm41efXylIhtSt2V+YpxGIFFdW/</vt:lpwstr>
  </property>
  <property fmtid="{D5CDD505-2E9C-101B-9397-08002B2CF9AE}" pid="134" name="x1ye=47">
    <vt:lpwstr>uIBKPwWiZm3thXwQdnVxDlSHKVHtc/7wBFfVepa/dF1Crhhq/QVCa1uvlcM+UyG9k70AUt/oQ3kw2567Z0Glaxn3rPoye5V/QQHaM4+Exvr2WpIZcW1f/cTeL00+yHg+PIxDxpzCfr5tMofN7rf91IBy/O8jC0uaH/Yh1nr3CzUwuZsAxVpn+1kannF+SuDz+9IATd/lgH9hV+vokGkUbqkaaNSnklMVuFXAuq2mqDTfpzstYBwIeSl5Uf0I6vY</vt:lpwstr>
  </property>
  <property fmtid="{D5CDD505-2E9C-101B-9397-08002B2CF9AE}" pid="135" name="x1ye=48">
    <vt:lpwstr>ThT2WU9zGYOfFGSKo4uy+d3KT4Zmbbv0eBULWiaqsKrYv3NuihKXmDInBTJ/nLR4sTbg1rlUhTvGY8UdEgakVpTTkXNuxAFv5r+XUv9amEDgC5+6UPnSRZh51rGcLnTMc8urc/xrrT2upejUpxCERzQOUhFEYwqCjxN1uUB+711U9mxH4LbFKR8b47Z3JDvGIlv18NQaqcnMjF2h7l92KnfCixOAxOljEG8y2eQjsvLz56a58RdP3LXKkFmFyW+</vt:lpwstr>
  </property>
  <property fmtid="{D5CDD505-2E9C-101B-9397-08002B2CF9AE}" pid="136" name="x1ye=49">
    <vt:lpwstr>GPgjNgkHJRrvlbi7/QCyiKhlrf4giy71uxtIviWXAot/NnAV0EScTbN/BVeoZKPkH9LLM9S8jkhmN+TuE2Yt9M3msa9v2P0Uc4aCBXWn7kMp2TMPppl+zByJHIenP3N+pFN5Ovv21g0ez01I3I6BhTouVgueTsDU9yZ/8waxlevFXnbFfPtXRNFHMaAP5L1qSP0pOoleFlIKnPUOON1n3UBtHm4SK7CtxsVdJUFZz3cDbVjU0kYexYOmahHCbPU</vt:lpwstr>
  </property>
  <property fmtid="{D5CDD505-2E9C-101B-9397-08002B2CF9AE}" pid="137" name="x1ye=5">
    <vt:lpwstr>E2yHPefjfnVgPM27+mlEVff/ssMxiahJhl1KU4oElSALYrca4X0VevQ3jTkql4vraGHH1vaJaZNPeALML/dNgjMJCsojcCzm1PD/0hw+H4XIWXqnDvBFjZ2Zs1JyQNIBVMJrK+d2GYh7x2g7jTbWiVEA9AD3ELkPRKk9H3LdX+bEuhzfCf2vqdFqcKEEhdg6uWcpzZYdkCSwN3GiAq4iGXniytplmmSDIX2OxTizsPVzyl2BhRqe7uCmHqmO/nC</vt:lpwstr>
  </property>
  <property fmtid="{D5CDD505-2E9C-101B-9397-08002B2CF9AE}" pid="138" name="x1ye=50">
    <vt:lpwstr>j6bDjyVCDMgEoeezzxLWtvvCPOXOjmXBBjalrPAbmi59WMh4AqADABhPyP+oydgInvLMrYI6uT3LLhBg8s8iX8Hrt21p3uSH5frODeeFk9M8mUNr3EnzWOAWKe54zrc0dN3h3wOcbeKTf+eaEFQJM5/RyLNRxIJx4yXniM/OraBRnDUX544Otzs/MyUqLPSTTmRAgQHddVNt44F+wqBuh6nyaEamciddqHcqdSZBYVMHNf5BRP4EAtcmqbAgKnl</vt:lpwstr>
  </property>
  <property fmtid="{D5CDD505-2E9C-101B-9397-08002B2CF9AE}" pid="139" name="x1ye=51">
    <vt:lpwstr>MownYH9WrcQ98cx8/RL1z+4MXIgdBiLygtEhdTqrFg4i9gPmYSUwt0UUDF1nKXJef6q6fZL4LAymGLqa5iSA1zPyPsDKEjgAObkFfThlIwLKt6NL5Z7krJF5669Xg6ZxChCIBMI01ouCTRjQMMt+tVqiV3k8JjAcElctJAqHAVXguSMlVQ4KQry+9qEVGLL09x86KATzSefP0qrc6j1TjbCOZMapRszn2sFRAdmfTLNVO5ZYNgZjfMhNxZJZcY2</vt:lpwstr>
  </property>
  <property fmtid="{D5CDD505-2E9C-101B-9397-08002B2CF9AE}" pid="140" name="x1ye=52">
    <vt:lpwstr>fkffdPBPX5JbrMbH3FECYn1qUFY07VU26Tyj+/PVVk7yIttSrFnobm87AYX+zoC7AVVDKF88kKugyvLoI7Jv2fLvlRHjPQOrrR0pBcOUBxsD/+7E6uBnsQjlLAXIulJK7LEWMLQZVAHo05oWGycfkovLysT2uP7wn62HfcO0hrKeaZzWbh5OdjaNGaspJ8EMoiNIzKhzvqkjRDQjQlBPmwW8Nb0NT+ptodhK5VXbzb2dmNZNRUTe/mCdKT8eF1/</vt:lpwstr>
  </property>
  <property fmtid="{D5CDD505-2E9C-101B-9397-08002B2CF9AE}" pid="141" name="x1ye=53">
    <vt:lpwstr>+tTOg+m5mF46nXW9b1D3kKPtnaAr5soH7lyRRJKAgL/N8mU7AmnOKq8khk8Tr/hwqxQAjtbHmM2qALdJpDZvi3weTlQmlONK/Pz7A7FTQV+ucIypWhBepBsEmwZmEL3+MC5ovruGN8Rw77yoPwZ4JLjyvtFOV+xVvsirSnh8or7mVwtq7shjmWboHJCIfvXYqDiesvqeG7QuehVdvEtRGLDLImxBZ3/jK0lS84fxRUTY4tYQDXfkmmwrEWAxyIq</vt:lpwstr>
  </property>
  <property fmtid="{D5CDD505-2E9C-101B-9397-08002B2CF9AE}" pid="142" name="x1ye=54">
    <vt:lpwstr>8dMWKBddLjh1o21zUl4HPAAgu6pMJq/7WnuB/pl/+od1CMpYB8RCE1vgNisxQG7vQSx4HUbxWj3KMDdjBJVNl/efs+HDYAv6GD8Ys57lD79pMxsTxiXbK72eFXww01kupqztWsXZuMVsdtwjamHaRsWaKF6ylnrMB4xemb2B02XKsZ/c3EtOx4djo+T1VqQxXaJbopTly4MeXRs06zm6+ejQfoMIdUnpDBFdwMSWEBBoYnWkd1vTUoHEzvp3iKI</vt:lpwstr>
  </property>
  <property fmtid="{D5CDD505-2E9C-101B-9397-08002B2CF9AE}" pid="143" name="x1ye=55">
    <vt:lpwstr>Ehy93IJK4pu1oS/78HYpZq4F2bBnyrxJ7ESi9aXF1v/2SB/+Imgdb4mpCACZc3DGLjXqsVwIJpNk9vz63UUvb16KW56V8E3Lvh2OU+aHW8o55gdbsqdjqgUYLTdZIytpQ9z6hwHiDco8ek2JDRb/EFZsupZLR4gQACOOJdb2f5KBqIBxpgB4FgNgm3ddhu5kMlFwbUwJbq7InGbJMAFp73A8gP6kG+qQ8D/3OWI7JrXJ1zcnujOdkzaeqfOAT7b</vt:lpwstr>
  </property>
  <property fmtid="{D5CDD505-2E9C-101B-9397-08002B2CF9AE}" pid="144" name="x1ye=56">
    <vt:lpwstr>jQjevfjQy5T0Ij4AgqjmXJ5dn4h9E/0X1ULfn8/fqjFGIgTRvG+UjXKv5zedT2R6yXlT7vxBmpuZMgVsVaE3FEK/9zDxAc6GXDf6r7oI9f4jZPF4egE0pjtn6r8lTGmnxDVN4KCaMeE1a8Y2WuBTPh+OwE8jv+SNkmx2Hpd6SE0CeB2Eo8zdp7Fv/TvOYIStuxkrTWiDzFq9bgpOiIeGP9Gysun0j+ej+KOLJV7X9XMX5w48QHnS9RaNED0fdOV</vt:lpwstr>
  </property>
  <property fmtid="{D5CDD505-2E9C-101B-9397-08002B2CF9AE}" pid="145" name="x1ye=57">
    <vt:lpwstr>PtcvSiPefMBdV1aIL+iEEX6dZ2i+Fcs7fK/b9/fMW8IozppQsfdL3NR5I6MmQBkT27zcn0wt42UGunWvBQ9qoQ1+QB1+1nTZS2aOIOnpE0ynY5xjqiinNf3Tj9cZa10Kbp30AjBOt3f4c9IQCmq9xUeifXx5OHSND59PBLzugeqpwStRlgambBYlvEkfUnz4BvMMUMsYL5uPZ3h//xknU89Ic/0YA2BxDDfabgLB5Ey7zT9NFvZUssETA0Tylqo</vt:lpwstr>
  </property>
  <property fmtid="{D5CDD505-2E9C-101B-9397-08002B2CF9AE}" pid="146" name="x1ye=58">
    <vt:lpwstr>d2ABp2BwMWmzxqUpW5tOdnB1G6xQAvcoZMdzR4ygoo0TM523FTVTZF1lz4kC17wGnchaMridUm4XTXRVwvkbb5v1D0ErE/P29qK0dYafmHheKu56SXPeyLcqSfGDjzi7UCzlwyfGP13v9i3BVk03jfDwOkItP4XleDaYtA9SvkElmIEMyeE7NzXJ+IG0uLPx97byPPyNySZwJE5hfLgw4vECb0cXo6u76j9ppr98ZwROuGGm4n51P0FG/59hb0o</vt:lpwstr>
  </property>
  <property fmtid="{D5CDD505-2E9C-101B-9397-08002B2CF9AE}" pid="147" name="x1ye=59">
    <vt:lpwstr>1E8H4+AlMVkgWit99RNBlHG3OrLOCG8/OdTYOjkIXhLoMroeKeCiaHunTn/g9n+oL8GgfVnLWk616g/s4gFMTMlZVEsFY0NY+I+lhdLyf9iC46HucVtKlA3Up2rCurZavllZV6fjdVkxnatIaK0f7A2xLraW16ZswJLy1DuQImK1s9xG38SX51wuc9mYecXNpfSWT85fYM8P9fgjMoUtO5QYzaTJ44EniM96ZgKS3FTpjUfl/iM2br+xi51bbL7</vt:lpwstr>
  </property>
  <property fmtid="{D5CDD505-2E9C-101B-9397-08002B2CF9AE}" pid="148" name="x1ye=6">
    <vt:lpwstr>o1DtTxWrppSJ83ByKY0Nc3QtDSvUNzOcQERu8nbSI4tTx0HDJfACBPnf2uKLoDX4TmbAyav4/wReN5fIZ+fDTiJnaNTI+qwXZEPHzzrytTg547Usm4Nb3oqOL0NbgsyMJqM2xCkTwPZKIKMvmXqP7PkbjY0IS3kqapaJwmPEwplCpBSmOwSJgWJMpaEPnjryHiyJWYtRdV9MwBI1F62B6jPoy/ly0VIxXea2Ws65p44fSHYL9c54n+5sbE+cP4Y</vt:lpwstr>
  </property>
  <property fmtid="{D5CDD505-2E9C-101B-9397-08002B2CF9AE}" pid="149" name="x1ye=60">
    <vt:lpwstr>ofmQKZDmkwJ+miXBrbGv9449BpVNOEt5prVEcAGBYwK2ZcvaQCIr2F5MBeBFUcMnSUO/DIGfd+ZffdAF0Hu197ixQyORuraRbP/TOhb6pa0aWhVEpXQsWEF1X42sIAAz9B66R/Gr4su8PRnhTfWBgYR02zONG4omLWyHC1DncBtyU+f6W0i+w6LzYemb+DxhFl41+4ndA2tCERyTJZq+eUK/u+m4vQbRwZBWHfytTXw+1E9Tu8FXCildmlc3zB+</vt:lpwstr>
  </property>
  <property fmtid="{D5CDD505-2E9C-101B-9397-08002B2CF9AE}" pid="150" name="x1ye=61">
    <vt:lpwstr>+txzB1qLO9jllSfPCtR3zJ23oyHHbudb3jE7z5dCF29ivCqeX9sxhcf9ks9wI1mSlIkh+SdMpulUxEbM89htiv76Mv1AMfsIfBmHjz8K69Q+J3w5i24yhqztb1YfRyANMFDW6eAlpm06OfBVP/+rWXOYbBsR0UhRYmriJARJMA6LRPYyFmTtZ4jp/mWcgDBh9GBrILeZnBnFHxb0hIh64hGO+l8pX3deVLdBcjfd5qdOzB6C2pbfSEVFnbiTV2P</vt:lpwstr>
  </property>
  <property fmtid="{D5CDD505-2E9C-101B-9397-08002B2CF9AE}" pid="151" name="x1ye=62">
    <vt:lpwstr>7Q5lQhQ429ICG3F8nDHtiIttW7I6f6XiSqFRMJ8cRcn1J5EGvWiS4SLKgWL7IZaUb+0IjcrUIP1kkzIq0TbIh4ixClZBVKdepP2tFAPrTCrHyGMwD6d/5Z8R/1js5CW5qlx27ARIDf/dIDMbNunkOlcZA/02sbdq7hqPJrMQ0jnYuDfVolWAxVf0tqghj2H1ePhFpoOAvnoHIaZJM5rowCc298baRu8uEeYZF4FNxOE6LAaw5rFKAk9djv+ysJk</vt:lpwstr>
  </property>
  <property fmtid="{D5CDD505-2E9C-101B-9397-08002B2CF9AE}" pid="152" name="x1ye=63">
    <vt:lpwstr>1/xBCD8pMVSlP63MV+MDrQv1BVx3Hdu8i+RN2J0A88zXEG3FR2id5/o30zOBZhe2/5c6bAqWOyXiz8rGG5/KsS8+r1kUU3Fp0WNxFE517VI1AMdadRR4Y4eCVilagkYMPzeA1L9Z6LW7WyN9gt8Yv4BbqFwms9vOrX5rf//j+OLh6w7kI2Pafv9zDzWWFPL3bSd7/BeYi3M8oLob4moefY+ThkT9yoja5d8iyDMc7gMBRetmptfN8LZTZ99GeDl</vt:lpwstr>
  </property>
  <property fmtid="{D5CDD505-2E9C-101B-9397-08002B2CF9AE}" pid="153" name="x1ye=64">
    <vt:lpwstr>7CRd1WFZPOIWj5vom02yM5jMa03FrKD6mgMdoW0zObl1YnLQvtcKFp+moNv7W75xM63g+gjNo2ISOYHJNUc3wfppOLON4M9trrH/6HkgRTHhiZr0zpfSy6bCdyl1Iy5ZuLiF8RUo32E5L4tn+Fbrmjf79A9/NpKWXdx4w1ttRzdUJOtQU0X9ebT37LlU0iSRXSGFJAc5dWT5tUKuyFaumQoepmMTbWpLd9KK8gDO+KnNkdhLXTl/D2lAhWamoCT</vt:lpwstr>
  </property>
  <property fmtid="{D5CDD505-2E9C-101B-9397-08002B2CF9AE}" pid="154" name="x1ye=65">
    <vt:lpwstr>vzCr8nd3qZ6RLGFLhHFtlDGbrwzEnJLGhyWeeyvG7UxPcEdZujH4Cm8LM9sOodmfK3OiohZx4O3+GcTt1w6fL56WV1Sz9Hmv+Ml5blUyD66+VoshzH6aDGza7oZlRho+cql+DtLP1akJwSstLiMN08qS65G+IQ8CNvAJ5yEAog21LsakATBhzr9/tH04sRyB57Rz7+0CsMVtkaWdVRUDviwzIdl6JSAyIVOM74Xl3hGrxPn6fw8CeRIwW3TBAE7</vt:lpwstr>
  </property>
  <property fmtid="{D5CDD505-2E9C-101B-9397-08002B2CF9AE}" pid="155" name="x1ye=66">
    <vt:lpwstr>5pww52UwWM+bUQDCjHgcfWGTe+f62W8ut5/HwdY0RQvAr4SdcX+by/RuZoCGGTuksejrJD4r5sBNVu8lm1fTjxbfrr2kfmiN5dxN/zB6hX05CFO8x/BltYEP2qRdK/PP99uKqmBNxezgc3J0F5n2nb5/REzT+KzmO5QSCIgh/EgZyO5JyT4AYii5zh6419cLnKsgXLzJvuElq5r/vHKEyxFA4I/PVy+ASeOFFvjWLQVa+Fi6VRJmuAkmo/H54K1</vt:lpwstr>
  </property>
  <property fmtid="{D5CDD505-2E9C-101B-9397-08002B2CF9AE}" pid="156" name="x1ye=67">
    <vt:lpwstr>2+Hacw9KSokTRrgKXtARShp43yctZcVjTxkkhtVTvU0PgOrGZMswlOhKY8xKW74qLzbkyyl1P1zmUATJsRF2Zrvtld+2ebxlSwWqp3p+0022fqI+3RRbLJgUwhteI873Mr6JON/vw3KpCsPhJI2OkyIQFyJY/CJgVuu03A5siKu57pC0d6izsu9GHPuXcpR6IQ5Bz85IgVTeOc2kX1E2cFyCccNKCer1+eGqwcobVKSTql/Own7wWkUuUQ56uTI</vt:lpwstr>
  </property>
  <property fmtid="{D5CDD505-2E9C-101B-9397-08002B2CF9AE}" pid="157" name="x1ye=68">
    <vt:lpwstr>Xwv6hMPgP6Rf50kQfHQvQfEzHOybtW7P/5gBlZBvtbKIF18FdIPAfWN8a+adUr1TExI7sFHc96GABNOsH18O4OxryWqNxNDdloA7Am4EsBsw617z7jLW/w0YyAu00BQiXxV7MIyktzg0YnXd2F/BvujZjZKoj+/VNeVYst/flzpJoH7j7V9oZNiy9Mu3tItfwRky8hxzO2yRSbdhKS603sfxIPcZ0H+Wh1W10JA3z3YcBNTXwfafz/PsqzkpdFD</vt:lpwstr>
  </property>
  <property fmtid="{D5CDD505-2E9C-101B-9397-08002B2CF9AE}" pid="158" name="x1ye=69">
    <vt:lpwstr>+Ziup7Gn4zBSSMobtzJNLhp1UdQndmFIkuBrWKu2x8rnAfiZ1jIS9f/FJcwiQjSehJTcxNh6gB8BMDoKqNOjON+fDiVLzl+MfvQNw2YhR/rlgl4OJsGn0aX8tvrszfQ4kruGf7wxwMnA5njzmnpKMBSZ7ApskSi+CuASgD96+9skXEw6cn05D1dGY2ODMSu7/3U4Smo75ue8WPsycDj9eRyOwt9n3bIzz+fDmj0aM+sMjdr0D4ptmLczyAFOzM/</vt:lpwstr>
  </property>
  <property fmtid="{D5CDD505-2E9C-101B-9397-08002B2CF9AE}" pid="159" name="x1ye=7">
    <vt:lpwstr>T2qjkFJbewXwtJMac5GkK4zb7wgLrOYsi6Ldpth2ctkjkzK4Bm5xgbNJUsJiirvRK6EKwfQ21QvgZq5ZSAt5TupOpyxp48AnfWLBOFzPknt9xNRhiFP2czxTNOf1GcW07UL+Cpz4fJTH542XMsoX3lEFYgoDLwJIKYq0ih0/UAtCBey05P0ct2Tdz6PUvVO1A2p6Tzd3nw2snbJLxjVGPqnPsRJkKx8seNP81gdgtG1J4ToUcmQhJUhvmczu99g</vt:lpwstr>
  </property>
  <property fmtid="{D5CDD505-2E9C-101B-9397-08002B2CF9AE}" pid="160" name="x1ye=70">
    <vt:lpwstr>1TtWz55JUhMNJzDF4aGzKvfd6moXORihztx7jxqmjleqsCEBNodiWqQHkE38Ke+Y0y7WjsyZM68vid7mweyOXEolEKCVCjJw8bS1ZQ+7Lqrf2KdQxGRcBkZQgAGGEE5xjj1jZ3CAE8bGtXK6STP3Z7T6TbnioNgP0H9+tEtVsmFPEpq12KHl39e6+W5OZa8BMW/VmYb3wyLpghup9qnBd/ZtTWjfFyeWsYxwzfGPppk14fgU+BiPWmHNLg01e7/</vt:lpwstr>
  </property>
  <property fmtid="{D5CDD505-2E9C-101B-9397-08002B2CF9AE}" pid="161" name="x1ye=71">
    <vt:lpwstr>r/P7HqvJch0dlSnJbXhcIFDAE6LKBC8/VmhpxgtLxv90knJeVYYm8Rqg8AwOZ8qZJhZhnrDXwP7RZMU6H7n9OtFpE91XQVZLjLkpxH58B11slpvVbmfcje1OudxQWJNHYGWafR4DefOJ77IdRwB+fg0bMMXip1E14BvMj4BUXQnJwZEEIhUAF6wLB+ahFp4s7BiwZNoimB8BQwHgyT9OKLoPfpAEAzJB0kDCU80j4LKkrAuG/RYNiVCuM8cvNt7</vt:lpwstr>
  </property>
  <property fmtid="{D5CDD505-2E9C-101B-9397-08002B2CF9AE}" pid="162" name="x1ye=72">
    <vt:lpwstr>dT4LJgjj1k5FwhPSDBG+OZ1HBGVF17gkU2JGdcQjot7Q3I5GXKjszPL1PDr9DrKfKaej/isfMhx5nVmbQxWpV49r6s4++Hqf6e1+3dxSBl4ZzVJP7xte4cyq9oigSp2WiQSraKNdlmYi7+GV66YRjNTYerJqJYbZINNrpKisLm0kMxsWz4UNC8lKYVy1Ga23mNVoj0sZkn+SGVyRm3bLny59MWlSQP9zTFZ8hAow5mOaFKLtZzyT+WpCROs7SEu</vt:lpwstr>
  </property>
  <property fmtid="{D5CDD505-2E9C-101B-9397-08002B2CF9AE}" pid="163" name="x1ye=73">
    <vt:lpwstr>Pey75ZR/iRE3VV5ihhYWlCZU7JY2GebEwe8ggFXzOQDXa86z99wqqZfog8+ExgfB23lofrjWffxegrGxOqQYriemnklPX892+/7BtrlTy/nx5oF23QP1yDPw9uEF2BzFarSn4vs6JkyYhpW9gDXEA04y5S5KGmEagpB7S9R3yuWwVpoodGG9hX5e02DN7OTAelp2T/byTAIhKpdjDdKc64Yg+0fItPDdWd8/GEBL/pXY6t5XtT6JRnYIQHuucwQ</vt:lpwstr>
  </property>
  <property fmtid="{D5CDD505-2E9C-101B-9397-08002B2CF9AE}" pid="164" name="x1ye=74">
    <vt:lpwstr>gnBUiyEybZbOt5es5x+3nitr9jf1MQh++wuDBLY6j2El6cKJHe1ZHLXdsoTGXh28uCos+gs7du8Q1aQm2xW3QYW7Z0L0roaDCjH3sVZT+V8EEAVanjTbugYU9ghjSaOwuqV1itbGdU9bU4O6O9OaIY5yJwI2df4BufLug8NPJh21BUcAewE265n/x+WjKT9LiIcheOT6/QWxjWDEo+W36QoSTSIM14NJZtsCAuP1qLbC5ZJ/E0hXNReAN4ALiDa</vt:lpwstr>
  </property>
  <property fmtid="{D5CDD505-2E9C-101B-9397-08002B2CF9AE}" pid="165" name="x1ye=75">
    <vt:lpwstr>mlA2P3PA37Qbknm/84yYyrIIESqhPtjah3pyPIpL05WsevhpXHI0ijkPxDHbotv052qkgFlShxfSZO/l6AnJB6+jzO9YYZeU1LDTQEKxCr4db5i+Ut5JAK1urgBJOCcwgWPQLlglKlo8ZtFxRyAO92maoSHnG2SYpXDqkmmhEXoy/MuNJ6FIN0IoXFfw0e8OIcQNYgAXOb4GbhDEpEcsbUoazXS98b9SqJPHqk34ullXefb5T8Gx5WnT5yqu5Oa</vt:lpwstr>
  </property>
  <property fmtid="{D5CDD505-2E9C-101B-9397-08002B2CF9AE}" pid="166" name="x1ye=76">
    <vt:lpwstr>vICf9fOyrDi/x/497ZPlLZgYGLVRZt+xYYDIFiCBeZ0KMUoiCoo/pdCuvhnxGG+zW2eLonqKsbn0CRvvMm39a9Cu6wMG/pkmUK6K4v9VkL14ba/27Y/8K1qmP9pqeCVyS1jf+oStfb1fOKEe2RX+nCcFfJRZAh3SOMQOD8f6KYF+ssaE0Go5GNMEB0kUgaZnZ94H5Mvc/AxK2UpQ2FhabwIc1WgP5ISZoXxVt+mSTZAouvFZygel2x2VEWrniqo</vt:lpwstr>
  </property>
  <property fmtid="{D5CDD505-2E9C-101B-9397-08002B2CF9AE}" pid="167" name="x1ye=77">
    <vt:lpwstr>5F9amnUyovSX2iXneruXZD4v/6POB2SsJvN9tD+XcF4CDYzP8QKDP70ykSIdFcmca6IfGBun5416/Rt6+r/pQxyeqatnuGZ8Jf9Kq6lcW8WGMrE3fyrIq4cRWXU/ugvRtc0GxIRC+a9ZjfEenQgoVnfwClGZVhRn99jq7+SUVts+7b+U82AHxoCK6Ke73rIfyBhH5TeIeSawkSgeX7xQegqVNmVY+FsmLYUZJ9QjJh895EuIIJ25wkKIxVjF9yx</vt:lpwstr>
  </property>
  <property fmtid="{D5CDD505-2E9C-101B-9397-08002B2CF9AE}" pid="168" name="x1ye=78">
    <vt:lpwstr>7E09dcEFRljMS3cCEmwfbXefivkTUgoBXXxqapZSaYykft2nt65Lz0yna15t8kYfArvuXNcEiILUnMIstE/lsrZNHBDesieKzduvTsrQl7bJNAHEWb0qfifeRIOTpm0oDQN2XpWmpsjHi7RcZBqMh/HYXArUIQUrB8AnH5AQnqBItPCIuWNzqfrWNEZdSN5zSogTgOyIi44eGKkBxT3buogFNhEymtdmSG518q5jLWWX6f0Okqm8sfb2luscQvi</vt:lpwstr>
  </property>
  <property fmtid="{D5CDD505-2E9C-101B-9397-08002B2CF9AE}" pid="169" name="x1ye=79">
    <vt:lpwstr>AnDHK40ZzNDiJgL3b0l3sbAe0Tj7j5mZd+CXyg6tr74bDo65a9RGgcVdqPzn0Ld49fKWnvbOpLd8dMZs1WD52S230M3hoYQAYoaQU6a39AOfjpBfdchN1AuQN+B9J0bgoCceohNYP1gv9WQB6tavdpuQZU5f5HKbl3oOYUSr2gyV2wJaTSAgFUeDCwepD8MS8AlRwsyBzD5clKypH6FUkdNhC52LPUv36bQ54Nob75LPc/6y6N95KRQKl9TPixR</vt:lpwstr>
  </property>
  <property fmtid="{D5CDD505-2E9C-101B-9397-08002B2CF9AE}" pid="170" name="x1ye=8">
    <vt:lpwstr>oXGHhmYdCdvQ528oPVFzkSeqIQsm4bg5NZ5gAxfjOYx2gRG0x/O0FH58XQb1NxosWSPmG4P2rPuCcoCXaV8AX/LbwfQiQgwlWe+BVeA2Xy+DZ7XHL6h/yPJtWdLJ8JO1Z3UpXNBYVbIGDqdwccz+0Op77048Febea7FI5Lzge/2u329nwWe61uEvSj23wkoP4Hz52txlQnyBPK9IqQr0Fo55cQcU619v4SBoJRzwLI0qW6uRokigN7Dx9trPGT4</vt:lpwstr>
  </property>
  <property fmtid="{D5CDD505-2E9C-101B-9397-08002B2CF9AE}" pid="171" name="x1ye=80">
    <vt:lpwstr>FAquftKNfkE5NVQA+D6KB6nXB7z1Mtpprv94/FYzQ0mRj1+DR/SIKd5hi6InkkD4s5AfSrVl9od4RnHJwDH8TEoqG2dV2L4qPrLeiGOj0bIZ67xsW6Jf040E1g9Nu+ESBdeP+6k/AcbHL3xRXK2Xez9TqSpBiySc/CXV79HSxnys6Zefph2ZXrbGOivsfBXGWAFqguLuH8yGJyq2dQjxz30FbYjHimw64oQve/edDdHUd5yjMTk+CwwBuUhOSo/</vt:lpwstr>
  </property>
  <property fmtid="{D5CDD505-2E9C-101B-9397-08002B2CF9AE}" pid="172" name="x1ye=81">
    <vt:lpwstr>W5K1/hpb03ePZ9v27b2gyBTotu2Y12RmruUwF3Psyrahfqa7x4Wj9XSu2CHB+UErnt6M1+ZY07kkGUyzADTBav6PhqOCvucXj0k/XZxeZd50SKC5BMFtYyUM82wpRzaa3O5GdUQY/yARjzKV6nTmtPNjPY0+zEEtPV2DQN+zcspFWacEsrgbK+90uq2M/dwMcKmSBX+U8DxEvjpFi8DF9isywqAsRDpe3p2zUvR9vgWUj7YJzLxWRBykYKi2YtC</vt:lpwstr>
  </property>
  <property fmtid="{D5CDD505-2E9C-101B-9397-08002B2CF9AE}" pid="173" name="x1ye=82">
    <vt:lpwstr>KjAhkHCSkiYA73RY/y1ko9uh1F8GlMPDmN9P3pgxWKq3riQCX5aETImuBM2lDMwfZb5GzqIqzBDycbMI3pdPy1xdJaek3UTsMjXuJ7jNd1lBzdkHkxAZ9DPVjw7ttiP8ZkZuD9KYZdD9ZcymVQ0qysSEA+GbBFKL6sCU9hA68cLIrmQeIXaZmRvMEFchsKr9tcP70J208DYZILy25u7vVVYsiUOTwA31eI3xsVJ4v6vD2UAvUsbNdXw1xy/CI3W</vt:lpwstr>
  </property>
  <property fmtid="{D5CDD505-2E9C-101B-9397-08002B2CF9AE}" pid="174" name="x1ye=83">
    <vt:lpwstr>0v7v3w2DHm/y/p9tFxKhF/uf3p14ew3WmGQ1Ar5s0yEA8+qDn88x5aq+Z3sasJHWPF2gicGi2ck/h2kkG5JOvaLKG2oZtmgM1TpyZ8apWwzl5g3paPVfAgn97/s5hPp7Z6ncVU1RkKSoofGmMR4EGicAzM3u9T5tTO/cXyQCvhIlvWCp/wxcYwUguFnsV/XQ4GCEaY0XfUoBH7bIoabe/wq9N4PIFdRuV4498KI2XB22YAxA88kGZ3/dyqw5HD6</vt:lpwstr>
  </property>
  <property fmtid="{D5CDD505-2E9C-101B-9397-08002B2CF9AE}" pid="175" name="x1ye=84">
    <vt:lpwstr>Gsgesk681bIyRoMsR0Al0ELt2DEgGk3FZGP+jpm19RtqrQkd2CXV+4Ho11nsr3ZaqMuGGWOhxWFAARmNgvCdAkEW9JI6Cg1m0ZuKPbDxre/W4pNG77wiqNE44tk8QdyXWD/CPf0mn8eoPHV3uGaPorSiLxbL/68PIByXlZuA1quk2ARJzOnrs43aQf3m+b9sY3J0vwsUQT+NFbX0+MOclOq6rxNbwDvVhFdkuWuGXzkzE9JVQQqwHh5+eQWms+g</vt:lpwstr>
  </property>
  <property fmtid="{D5CDD505-2E9C-101B-9397-08002B2CF9AE}" pid="176" name="x1ye=85">
    <vt:lpwstr>uswYSJhlphpFk1OcE5jGyY4GeX7OzK0yzswrHTcfpgi5XFoUGwBbu2BzgKXqEvF8RTvnE8fn/Jk57GwCFc0bh/q2juluO1KzxObmjkfmQuS2enqR90oJtsSePAzGqnBZGJH6m0CKPFKu3uOT3SlioJI16NdVwl+C3C5EWNNYdOzU3zyeBWgKbicPDcJp3gcVzM8IM99hUxFonL2DTjUZD6rA2iD0NugHAfODBQSQX8/akMWZqTPgDSJOHj4BE0L</vt:lpwstr>
  </property>
  <property fmtid="{D5CDD505-2E9C-101B-9397-08002B2CF9AE}" pid="177" name="x1ye=86">
    <vt:lpwstr>qvIeafSsCaPk/DsC7gb6bVEpJdNLbO/3cxEyVgphyYa6MQEpikw9Kgs9PFxEGQ7qRsOMf0qSb2gsnYmQDbYUZr0yiUhWdO+T4SNUx6OKNF1QsnlLdQosDDj648maUBr8DOX94AXtAj2+LRsnG9gM7VhJaSAQ5ACxg4/YiVPGLVYVVYxM9z1Zrt7ZGro4Dwk3RUh3cmCXS2sYWhdbaaH8CX/8R3WSq9CABD6qXNTO6EV3047CERi0DiNZy2L7GfK</vt:lpwstr>
  </property>
  <property fmtid="{D5CDD505-2E9C-101B-9397-08002B2CF9AE}" pid="178" name="x1ye=87">
    <vt:lpwstr>wKSeTnVaqJ+Czow4BvdBlAYNxNZS2+29mtHcxKGPncybecm2XbBrRBmjuA2QRPxonKSvkHuIfbuccQE9ru0ajwiE2FRpLTkxyXH5W1qVN4Gpfo+1fQYDouy6bD5qS/0aM4PHhuwD7kWhlTdoh5u8hCp/0wIG+2ny2qneVHFM1GOWP8ssisoHY1tMTowZhzMDyTzHXwArEqYTfN8IXaZBIAwCQzbRS5LQIbcajM0CmaGXvpEZ8KR8s8mpue75Pzk</vt:lpwstr>
  </property>
  <property fmtid="{D5CDD505-2E9C-101B-9397-08002B2CF9AE}" pid="179" name="x1ye=88">
    <vt:lpwstr>KdWc+ICF1p8bmHal2lOUNktfX7NQtjUUF18Lvg/zt8oxpn1TPvCLXPHphyko9he5urW79as0rA5ROzevIvOQUsZ70aptvbge+KEusZEeRx/rUANJZh8LBNprKzCVOFnIXmX85NW21NujmKcJxsf+muAnYVTM/7Qswr0GDg4fg9kMh49QNcmzhbobTx0Xm5h9WNZXwEyK8vaK4gjKscf2kyHP1BUesv32ym65rkWfI8gicqY7tn3/8OZgOc+gfs7</vt:lpwstr>
  </property>
  <property fmtid="{D5CDD505-2E9C-101B-9397-08002B2CF9AE}" pid="180" name="x1ye=89">
    <vt:lpwstr>UbJlqnSg2DfVPD1GGDKC4/r6nxAwn5gpp/nkmoJW+Dffckr2fU4AP8fjW6ME72PO7oRnAMcc37ynvUqzoKvbmvxihbFQu2QBeNw10HbmJmd+xBpQbqPBkUF/4eu04DNWi/6BUDlISRPVPjqBqE/q27in4xWsVyfxsxxD0RcO3guhDYhZ8sg3GAfATF4GBDQOjVzd1kTE/bUE4mE9XORCRo9KxpJteygGGM+vWy3blZFWfEpiWarJkKwO9WttmgT</vt:lpwstr>
  </property>
  <property fmtid="{D5CDD505-2E9C-101B-9397-08002B2CF9AE}" pid="181" name="x1ye=9">
    <vt:lpwstr>gu81ONbFmxkCgJ/8af69+YgGDr0PEJ8g0IS4OxgFH/MHvy5UNZgktdTgQYaIUwNnTB1zU4yn/akwh1OVqibZhtEsJc1hUZ+mx7mGnDhWL13aj8VNzZRnXKOP6BFoxTsKwOKb7PHp1yO905nB0kL9NF/qfoPhb6aWWKoO37YWQXXiNwbqO7rzshYjhihzbxRqDpJWIWKmdx2+vyZ9UpEqhoxiX9bSvU1voWa+cF1huZ0f0KrKYsmGHrBQ/IgWoVs</vt:lpwstr>
  </property>
  <property fmtid="{D5CDD505-2E9C-101B-9397-08002B2CF9AE}" pid="182" name="x1ye=90">
    <vt:lpwstr>ExKppqWrw1MRW+4/nGlYsLw+8D2shZMoWg/YDIt/jrPkfHqnhlxzVUNXSr1J1MSNAw4UJdAFnmXznKBGNDq8DG1VqNNTBP8KOgXft6PrABgfODeuLXuTIJfUYvjESCzW2mT6THanjT1Uz3wTxLs10nMxKJx0oSOhABIb8mpKWCoOqmfGYwr7L8VxJeMgCItdPu3zQySe1jEPtLZej00E+y7LA+7TBrm1w+smL20ct+iJ7l6luq9FycyVlbP9fda</vt:lpwstr>
  </property>
  <property fmtid="{D5CDD505-2E9C-101B-9397-08002B2CF9AE}" pid="183" name="x1ye=91">
    <vt:lpwstr>WuIvFcprYTbBeDqR+Fs5EsAIK+hw+XLyUNcNNjBm/PEWQ3lObg9bU7HBXA8T9cCIcHn9ih2cA3eivZcK6pd6wH1KxeeVDLc5TEAZDmPrV7LgiGtKa6SPHi0TRxkgMpO8En7FLgybGjuLzwGwmHJNgd/43kp7edCFuG8wg9dPz6jjoz4/ckA0mpQRAU13sTbd9By5e43Q6Ej2zCYtrRu5xPzLAKmTMoB4Q56nyLeaC1/c8qclFohhpuZLStOvcsS</vt:lpwstr>
  </property>
  <property fmtid="{D5CDD505-2E9C-101B-9397-08002B2CF9AE}" pid="184" name="x1ye=92">
    <vt:lpwstr>UqktspShBV6e9e1dqQ457rXdCvHZuEiwEOTkpqb9Af6PTTLS1DgqmA7LcBk+wMV2GhKDMngEZULtky2yg5xeeV/XLuQcTazVh2J55DpnsNl4RrEj4Nsc1QsswjBgGUtwL8nmPYdRSB/04Pd/K0ORVc12WVJuaEN30h7WI4dPRwrUdV81/ILtN/xk3hfMGvjbn9HoqcQl44XCT+evg9VMDuEX16YAxcbXi9n16JLFXGdAIPaRj4QzqwwWg/k98fj</vt:lpwstr>
  </property>
  <property fmtid="{D5CDD505-2E9C-101B-9397-08002B2CF9AE}" pid="185" name="x1ye=93">
    <vt:lpwstr>zUgCrzJKSjOk2uEUpHi+sMgfnzeYH6RJc4sIvxgX8qCU6nx6T0WlSjCadDcY7gl+HNHbzx9lFB8BoUBbYjTbFZv+/98cVH6bHyMw8GQdal+5V8EK2ivHahnw9pTaDHSBAzAI09SbwJT0G4WYXxwwAum/OmZ7SSZqRKA66s8vjIOI3IF78tRerRJRekPzVdjwCiHCD+JwzoNHaRxqg3w6lvI64DdHgIGhpeH+nBaBpN/tb50RTQe5o5dmxm8y1m0</vt:lpwstr>
  </property>
  <property fmtid="{D5CDD505-2E9C-101B-9397-08002B2CF9AE}" pid="186" name="x1ye=94">
    <vt:lpwstr>sK5NqhiPpIvOfck/eJNrVy8ZgyuXgHSWuWoErC31RLlzpKs0a/d891pRVRhvfSClpr9zFrAJnNsx/s/CZRCV3ERzSOHDdbJXKCvN+BsonVZ9/hdDPPt4J5Pym0ykKpYQO2S6j6MrOcdQspat14eUmmasdofv3lRVOyp7uc6weA48SqVEfwhBw0fimlqv43mlHG71s9vwW479JkqVlFsBJnhlCVyMXajQbd7yrkJzQ6iK5k+0snkzaVt3bCXeP96</vt:lpwstr>
  </property>
  <property fmtid="{D5CDD505-2E9C-101B-9397-08002B2CF9AE}" pid="187" name="x1ye=95">
    <vt:lpwstr>CEDmg4BPVDXt8jJ2KNxBeAcusjhgVwX8O7s725ndK7h4Dtsk5oCCjHikUeCsn3VjIkkhW8gcC4lST1Ds1RoNUKUz/XdXCUVA1y7cObobtDh5/HJq8U3JYuafz6SoQbGI7PZNWTEgbNWPMofa+pIvPdKJj86HIC9wXiPHhYmogqNC8YNZv65Ni9lsy9A5AX96qUWi0JyUPbuiMzR6nRaJ38Msf7QHvGFqFEVBJMkGNqUK/wtzM/VREEv+YCUm649</vt:lpwstr>
  </property>
  <property fmtid="{D5CDD505-2E9C-101B-9397-08002B2CF9AE}" pid="188" name="x1ye=96">
    <vt:lpwstr>pIL+4wYZTOyXogCddi3NAtcZWyb0K4mFP6nbOcUq8/FKNoBLaOoutghfoZ6I1CAnyRexgLfVdGEzHWz4vfcX72SlO6qoGHQQdTJJTRGNL7bv/sxcHdW4nUUJ0KFKiA5VZHZR3m/eUOVlxSfTonaLq7YB8exnUaky/ZCuZ+14wG4jXfhgPmTl/a+fXxrXvo97AEIR93chAsIKWmLOzSgNxW8Yvlzhibs0F5CXsatg+7Kxtxg5B4cr+bfjqWpv8nL</vt:lpwstr>
  </property>
  <property fmtid="{D5CDD505-2E9C-101B-9397-08002B2CF9AE}" pid="189" name="x1ye=97">
    <vt:lpwstr>YTs5v0MTx6PMBDWY0v4DOAVLclHIdB1Pgl9FcneUp+MQKfXdGm9QQLX5smOsatiHGO8hHMsKSdfI0YWfrpTexED+Qsj5OQ7iLr0mLNt3jM60iWBdubHcZzFnFDv7bXeikBXtnDjRKBpenuVEiPmblyMX42z9EjR/TnFUkq0QuU+EM0LDjE2G2Tvz63fq1K9Ae3Nf+hjYS1QJa6fBg4qC4+84Nj7A0y4dfAhI/wSf668TBlAGiQES4uCevHGCi2p</vt:lpwstr>
  </property>
  <property fmtid="{D5CDD505-2E9C-101B-9397-08002B2CF9AE}" pid="190" name="x1ye=98">
    <vt:lpwstr>5nRt0XHMNXRPrpuyftgi8W163B266XGqxthvJysqpbmI28nQpvzpt2qxIR/NZLQ/MvhxBMS4w8YmvgbGVzi35C8uwrUyqRVGMRol/hcEpdjn7SHoFLhYLd1Jp4FiOK3qg/A5D1S1m33/vTN95ciYt2FQ/Q4g65HLYP01RMKuYShDpua0vpz9Zl2vwPoZequiWmCkwMlMJHETfT/kkVqoQ76mswA5eVXHP8m0j8IXXNogg49+XLpRDm7q2fSe5Dw</vt:lpwstr>
  </property>
  <property fmtid="{D5CDD505-2E9C-101B-9397-08002B2CF9AE}" pid="191" name="x1ye=99">
    <vt:lpwstr>IVdxB/T7ox+27XBZFB4ETBFPdBXnFBsid2WkPQMEmXyOM+lejQ90HfhF17lY3D8fNvrdMGYo3f9f5MKK9T422dXfbuPwhVXkOgYOgaTh56iTy8cSnnzowfQzkdghTNE540mlSexFv3Yu2+smQU+LtYp1g0qqIjV9FX9OiK3/u+DAB4ME49cGEPWQcPo7trJSf+mV/VReQ4HFAGiqpiMPmRcBdIOzo96bn2EhIR5U53fEBhKS/3qVD4qpNw6fFtl</vt:lpwstr>
  </property>
</Properties>
</file>