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2572" w14:textId="33D72C0B" w:rsidR="00AB2C24" w:rsidRDefault="00000000">
      <w:pPr>
        <w:pBdr>
          <w:bottom w:val="single" w:sz="6" w:space="0" w:color="FFFFFF"/>
        </w:pBdr>
        <w:spacing w:line="320" w:lineRule="atLeast"/>
        <w:jc w:val="center"/>
        <w:rPr>
          <w:rFonts w:ascii="Calibri" w:eastAsia="Calibri" w:hAnsi="Calibri" w:cs="Calibri"/>
          <w:b/>
          <w:bCs/>
          <w:sz w:val="36"/>
          <w:szCs w:val="36"/>
        </w:rPr>
      </w:pPr>
      <w:r w:rsidRPr="001320A3">
        <w:rPr>
          <w:rFonts w:ascii="Calibri" w:eastAsia="Calibri" w:hAnsi="Calibri" w:cs="Calibri"/>
          <w:b/>
          <w:bCs/>
          <w:sz w:val="36"/>
          <w:szCs w:val="36"/>
        </w:rPr>
        <w:t xml:space="preserve">Indira </w:t>
      </w:r>
    </w:p>
    <w:p w14:paraId="391533F9" w14:textId="2442DAF8" w:rsidR="00AB2C24" w:rsidRDefault="00000000">
      <w:pPr>
        <w:pBdr>
          <w:bottom w:val="single" w:sz="6" w:space="0" w:color="FFFFFF"/>
        </w:pBdr>
        <w:spacing w:line="220" w:lineRule="atLeast"/>
        <w:jc w:val="center"/>
        <w:rPr>
          <w:rFonts w:ascii="Calibri" w:eastAsia="Calibri" w:hAnsi="Calibri" w:cs="Calibri"/>
          <w:sz w:val="22"/>
          <w:szCs w:val="22"/>
        </w:rPr>
      </w:pPr>
      <w:r>
        <w:rPr>
          <w:rFonts w:ascii="Calibri" w:eastAsia="Calibri" w:hAnsi="Calibri" w:cs="Calibri"/>
          <w:sz w:val="22"/>
          <w:szCs w:val="22"/>
        </w:rPr>
        <w:t>Danville CA 94506 </w:t>
      </w:r>
      <w:r>
        <w:rPr>
          <w:rFonts w:ascii="Calibri" w:eastAsia="Calibri" w:hAnsi="Calibri" w:cs="Calibri"/>
          <w:color w:val="000000"/>
          <w:sz w:val="22"/>
          <w:szCs w:val="22"/>
        </w:rPr>
        <w:t>• </w:t>
      </w:r>
      <w:r w:rsidR="00D3227A">
        <w:rPr>
          <w:rFonts w:ascii="Calibri" w:eastAsia="Calibri" w:hAnsi="Calibri" w:cs="Calibri"/>
          <w:color w:val="000000"/>
          <w:sz w:val="22"/>
          <w:szCs w:val="22"/>
        </w:rPr>
        <w:t>410-697-5985</w:t>
      </w:r>
    </w:p>
    <w:p w14:paraId="7D779BB7" w14:textId="77777777" w:rsidR="00AB2C24" w:rsidRDefault="00AB2C24">
      <w:pPr>
        <w:rPr>
          <w:rFonts w:ascii="Calibri" w:eastAsia="Calibri" w:hAnsi="Calibri" w:cs="Calibri"/>
          <w:sz w:val="21"/>
          <w:szCs w:val="21"/>
        </w:rPr>
      </w:pPr>
    </w:p>
    <w:p w14:paraId="7A67BEA9" w14:textId="11ABDA52" w:rsidR="00176AEC" w:rsidRPr="00176AEC" w:rsidRDefault="00C40814" w:rsidP="00176AEC">
      <w:pPr>
        <w:pBdr>
          <w:bottom w:val="single" w:sz="6" w:space="0" w:color="000000"/>
        </w:pBdr>
        <w:spacing w:line="220" w:lineRule="atLeast"/>
        <w:rPr>
          <w:rFonts w:ascii="Calibri" w:eastAsia="Calibri" w:hAnsi="Calibri" w:cs="Calibri"/>
          <w:b/>
          <w:bCs/>
          <w:sz w:val="20"/>
          <w:szCs w:val="20"/>
        </w:rPr>
      </w:pPr>
      <w:r>
        <w:rPr>
          <w:rFonts w:ascii="Calibri" w:eastAsia="Calibri" w:hAnsi="Calibri" w:cs="Calibri"/>
          <w:b/>
          <w:bCs/>
        </w:rPr>
        <w:t>Summary</w:t>
      </w:r>
    </w:p>
    <w:p w14:paraId="7B4D730D" w14:textId="526646D7" w:rsidR="00C40814" w:rsidRPr="00B16BCC" w:rsidRDefault="00BA320F" w:rsidP="00C40814">
      <w:pPr>
        <w:numPr>
          <w:ilvl w:val="0"/>
          <w:numId w:val="9"/>
        </w:numPr>
        <w:shd w:val="clear" w:color="auto" w:fill="FFFFFF"/>
        <w:spacing w:before="100" w:beforeAutospacing="1" w:after="100" w:afterAutospacing="1"/>
        <w:ind w:left="540" w:right="-612" w:hanging="450"/>
        <w:jc w:val="both"/>
        <w:rPr>
          <w:rFonts w:ascii="Calibri" w:hAnsi="Calibri" w:cs="Calibri"/>
          <w:color w:val="000000" w:themeColor="text1"/>
          <w:sz w:val="22"/>
          <w:szCs w:val="22"/>
          <w:lang w:val="en-IN" w:eastAsia="en-IN"/>
        </w:rPr>
      </w:pPr>
      <w:r>
        <w:rPr>
          <w:rFonts w:ascii="Calibri" w:hAnsi="Calibri" w:cs="Calibri"/>
          <w:b/>
          <w:bCs/>
          <w:color w:val="000000" w:themeColor="text1"/>
          <w:sz w:val="22"/>
          <w:szCs w:val="22"/>
          <w:lang w:val="en-IN" w:eastAsia="en-IN"/>
        </w:rPr>
        <w:t>8</w:t>
      </w:r>
      <w:r w:rsidR="00C40814" w:rsidRPr="00B16BCC">
        <w:rPr>
          <w:rFonts w:ascii="Calibri" w:hAnsi="Calibri" w:cs="Calibri"/>
          <w:b/>
          <w:bCs/>
          <w:color w:val="000000" w:themeColor="text1"/>
          <w:sz w:val="22"/>
          <w:szCs w:val="22"/>
          <w:lang w:val="en-IN" w:eastAsia="en-IN"/>
        </w:rPr>
        <w:t>+ Years</w:t>
      </w:r>
      <w:r w:rsidR="00C40814" w:rsidRPr="00B16BCC">
        <w:rPr>
          <w:rFonts w:ascii="Calibri" w:hAnsi="Calibri" w:cs="Calibri"/>
          <w:color w:val="000000" w:themeColor="text1"/>
          <w:sz w:val="22"/>
          <w:szCs w:val="22"/>
          <w:lang w:val="en-IN" w:eastAsia="en-IN"/>
        </w:rPr>
        <w:t xml:space="preserve"> of experience in Analysing, Designing, and Implementation of </w:t>
      </w:r>
      <w:r w:rsidR="00C40814" w:rsidRPr="00B16BCC">
        <w:rPr>
          <w:rFonts w:ascii="Calibri" w:hAnsi="Calibri" w:cs="Calibri"/>
          <w:b/>
          <w:bCs/>
          <w:color w:val="000000" w:themeColor="text1"/>
          <w:sz w:val="22"/>
          <w:szCs w:val="22"/>
          <w:lang w:val="en-IN" w:eastAsia="en-IN"/>
        </w:rPr>
        <w:t xml:space="preserve">QA testing </w:t>
      </w:r>
      <w:r w:rsidR="00C40814" w:rsidRPr="00B16BCC">
        <w:rPr>
          <w:rFonts w:ascii="Calibri" w:hAnsi="Calibri" w:cs="Calibri"/>
          <w:bCs/>
          <w:color w:val="000000" w:themeColor="text1"/>
          <w:sz w:val="22"/>
          <w:szCs w:val="22"/>
          <w:lang w:val="en-IN" w:eastAsia="en-IN"/>
        </w:rPr>
        <w:t>strategy</w:t>
      </w:r>
      <w:r w:rsidR="00C40814" w:rsidRPr="00B16BCC">
        <w:rPr>
          <w:rFonts w:ascii="Calibri" w:hAnsi="Calibri" w:cs="Calibri"/>
          <w:color w:val="000000" w:themeColor="text1"/>
          <w:sz w:val="22"/>
          <w:szCs w:val="22"/>
          <w:lang w:val="en-IN" w:eastAsia="en-IN"/>
        </w:rPr>
        <w:t xml:space="preserve"> for Web-based and Client/Server applications using </w:t>
      </w:r>
      <w:r w:rsidR="00C40814" w:rsidRPr="00B16BCC">
        <w:rPr>
          <w:rFonts w:ascii="Calibri" w:hAnsi="Calibri" w:cs="Calibri"/>
          <w:b/>
          <w:color w:val="000000" w:themeColor="text1"/>
          <w:sz w:val="22"/>
          <w:szCs w:val="22"/>
          <w:lang w:val="en-IN" w:eastAsia="en-IN"/>
        </w:rPr>
        <w:t>Automation</w:t>
      </w:r>
      <w:r w:rsidR="00C40814" w:rsidRPr="00B16BCC">
        <w:rPr>
          <w:rFonts w:ascii="Calibri" w:hAnsi="Calibri" w:cs="Calibri"/>
          <w:color w:val="000000" w:themeColor="text1"/>
          <w:sz w:val="22"/>
          <w:szCs w:val="22"/>
          <w:lang w:val="en-IN" w:eastAsia="en-IN"/>
        </w:rPr>
        <w:t xml:space="preserve"> </w:t>
      </w:r>
      <w:r w:rsidR="00C40814" w:rsidRPr="00B16BCC">
        <w:rPr>
          <w:rFonts w:ascii="Calibri" w:hAnsi="Calibri" w:cs="Calibri"/>
          <w:b/>
          <w:color w:val="000000" w:themeColor="text1"/>
          <w:sz w:val="22"/>
          <w:szCs w:val="22"/>
          <w:lang w:val="en-IN" w:eastAsia="en-IN"/>
        </w:rPr>
        <w:t>testing</w:t>
      </w:r>
      <w:r w:rsidR="00C40814" w:rsidRPr="00B16BCC">
        <w:rPr>
          <w:rFonts w:ascii="Calibri" w:hAnsi="Calibri" w:cs="Calibri"/>
          <w:color w:val="000000" w:themeColor="text1"/>
          <w:sz w:val="22"/>
          <w:szCs w:val="22"/>
          <w:lang w:val="en-IN" w:eastAsia="en-IN"/>
        </w:rPr>
        <w:t xml:space="preserve"> on </w:t>
      </w:r>
      <w:r w:rsidR="00C40814" w:rsidRPr="00B16BCC">
        <w:rPr>
          <w:rFonts w:ascii="Calibri" w:hAnsi="Calibri" w:cs="Calibri"/>
          <w:b/>
          <w:bCs/>
          <w:color w:val="000000" w:themeColor="text1"/>
          <w:sz w:val="22"/>
          <w:szCs w:val="22"/>
          <w:lang w:val="en-IN" w:eastAsia="en-IN"/>
        </w:rPr>
        <w:t>Windows, UNIX,</w:t>
      </w:r>
      <w:r w:rsidR="00C40814" w:rsidRPr="00B16BCC">
        <w:rPr>
          <w:rFonts w:ascii="Calibri" w:hAnsi="Calibri" w:cs="Calibri"/>
          <w:color w:val="000000" w:themeColor="text1"/>
          <w:sz w:val="22"/>
          <w:szCs w:val="22"/>
          <w:lang w:val="en-IN" w:eastAsia="en-IN"/>
        </w:rPr>
        <w:t xml:space="preserve"> and </w:t>
      </w:r>
      <w:r w:rsidR="00C40814" w:rsidRPr="00B16BCC">
        <w:rPr>
          <w:rFonts w:ascii="Calibri" w:hAnsi="Calibri" w:cs="Calibri"/>
          <w:b/>
          <w:bCs/>
          <w:color w:val="000000" w:themeColor="text1"/>
          <w:sz w:val="22"/>
          <w:szCs w:val="22"/>
          <w:lang w:val="en-IN" w:eastAsia="en-IN"/>
        </w:rPr>
        <w:t>LINUX</w:t>
      </w:r>
      <w:r w:rsidR="00C40814" w:rsidRPr="00B16BCC">
        <w:rPr>
          <w:rFonts w:ascii="Calibri" w:hAnsi="Calibri" w:cs="Calibri"/>
          <w:color w:val="000000" w:themeColor="text1"/>
          <w:sz w:val="22"/>
          <w:szCs w:val="22"/>
          <w:lang w:val="en-IN" w:eastAsia="en-IN"/>
        </w:rPr>
        <w:t xml:space="preserve"> platforms.</w:t>
      </w:r>
    </w:p>
    <w:p w14:paraId="6543C696" w14:textId="77777777" w:rsidR="00C40814" w:rsidRPr="00B16BCC" w:rsidRDefault="00C40814" w:rsidP="00C40814">
      <w:pPr>
        <w:pStyle w:val="ListParagraph"/>
        <w:numPr>
          <w:ilvl w:val="0"/>
          <w:numId w:val="9"/>
        </w:numPr>
        <w:spacing w:after="0" w:line="240" w:lineRule="auto"/>
        <w:ind w:left="540" w:right="-612" w:hanging="450"/>
        <w:jc w:val="both"/>
        <w:rPr>
          <w:rFonts w:ascii="Calibri" w:eastAsia="Verdana" w:hAnsi="Calibri" w:cs="Calibri"/>
          <w:color w:val="000000" w:themeColor="text1"/>
          <w:lang w:eastAsia="ja-JP"/>
        </w:rPr>
      </w:pPr>
      <w:r w:rsidRPr="00B16BCC">
        <w:rPr>
          <w:rFonts w:ascii="Calibri" w:hAnsi="Calibri" w:cs="Open Sans"/>
          <w:color w:val="000000" w:themeColor="text1"/>
          <w:shd w:val="clear" w:color="auto" w:fill="FFFFFF"/>
        </w:rPr>
        <w:t xml:space="preserve">Hands-On knowledge and </w:t>
      </w:r>
      <w:proofErr w:type="gramStart"/>
      <w:r w:rsidRPr="00B16BCC">
        <w:rPr>
          <w:rFonts w:ascii="Calibri" w:hAnsi="Calibri" w:cs="Open Sans"/>
          <w:color w:val="000000" w:themeColor="text1"/>
          <w:shd w:val="clear" w:color="auto" w:fill="FFFFFF"/>
        </w:rPr>
        <w:t>Good</w:t>
      </w:r>
      <w:proofErr w:type="gramEnd"/>
      <w:r w:rsidRPr="00B16BCC">
        <w:rPr>
          <w:rFonts w:ascii="Calibri" w:hAnsi="Calibri" w:cs="Open Sans"/>
          <w:color w:val="000000" w:themeColor="text1"/>
          <w:shd w:val="clear" w:color="auto" w:fill="FFFFFF"/>
        </w:rPr>
        <w:t xml:space="preserve"> experience in various phases of </w:t>
      </w:r>
      <w:r w:rsidRPr="00B16BCC">
        <w:rPr>
          <w:rStyle w:val="Strong"/>
          <w:rFonts w:ascii="Calibri" w:hAnsi="Calibri" w:cs="Open Sans"/>
          <w:color w:val="000000" w:themeColor="text1"/>
          <w:shd w:val="clear" w:color="auto" w:fill="FFFFFF"/>
        </w:rPr>
        <w:t>Software Testing Lifecycle (STLC) under SDLC methodology</w:t>
      </w:r>
      <w:r w:rsidRPr="00B16BCC">
        <w:rPr>
          <w:rFonts w:ascii="Calibri" w:hAnsi="Calibri" w:cs="Open Sans"/>
          <w:color w:val="000000" w:themeColor="text1"/>
          <w:shd w:val="clear" w:color="auto" w:fill="FFFFFF"/>
        </w:rPr>
        <w:t> like </w:t>
      </w:r>
      <w:r w:rsidRPr="00B16BCC">
        <w:rPr>
          <w:rStyle w:val="Strong"/>
          <w:rFonts w:ascii="Calibri" w:hAnsi="Calibri" w:cs="Open Sans"/>
          <w:color w:val="000000" w:themeColor="text1"/>
          <w:shd w:val="clear" w:color="auto" w:fill="FFFFFF"/>
        </w:rPr>
        <w:t xml:space="preserve">Agile </w:t>
      </w:r>
      <w:r w:rsidRPr="00B16BCC">
        <w:rPr>
          <w:rFonts w:ascii="Calibri" w:hAnsi="Calibri" w:cs="Open Sans"/>
          <w:color w:val="000000" w:themeColor="text1"/>
          <w:shd w:val="clear" w:color="auto" w:fill="FFFFFF"/>
        </w:rPr>
        <w:t>and </w:t>
      </w:r>
      <w:r w:rsidRPr="00B16BCC">
        <w:rPr>
          <w:rStyle w:val="Strong"/>
          <w:rFonts w:ascii="Calibri" w:hAnsi="Calibri" w:cs="Open Sans"/>
          <w:color w:val="000000" w:themeColor="text1"/>
          <w:shd w:val="clear" w:color="auto" w:fill="FFFFFF"/>
        </w:rPr>
        <w:t>Waterfall</w:t>
      </w:r>
      <w:r w:rsidRPr="00B16BCC">
        <w:rPr>
          <w:rFonts w:ascii="Calibri" w:hAnsi="Calibri" w:cs="Open Sans"/>
          <w:color w:val="000000" w:themeColor="text1"/>
          <w:shd w:val="clear" w:color="auto" w:fill="FFFFFF"/>
        </w:rPr>
        <w:t> </w:t>
      </w:r>
      <w:r w:rsidRPr="00B16BCC">
        <w:rPr>
          <w:rFonts w:ascii="Calibri" w:hAnsi="Calibri" w:cs="Open Sans"/>
          <w:b/>
          <w:bCs/>
          <w:color w:val="000000" w:themeColor="text1"/>
          <w:shd w:val="clear" w:color="auto" w:fill="FFFFFF"/>
        </w:rPr>
        <w:t>models</w:t>
      </w:r>
      <w:r w:rsidRPr="00B16BCC">
        <w:rPr>
          <w:rFonts w:ascii="Calibri" w:hAnsi="Calibri" w:cs="Open Sans"/>
          <w:color w:val="000000" w:themeColor="text1"/>
          <w:shd w:val="clear" w:color="auto" w:fill="FFFFFF"/>
        </w:rPr>
        <w:t>.</w:t>
      </w:r>
    </w:p>
    <w:p w14:paraId="742654E9" w14:textId="4BA44341" w:rsidR="00C40814" w:rsidRPr="00B16BCC" w:rsidRDefault="00C40814" w:rsidP="00C40814">
      <w:pPr>
        <w:pStyle w:val="ListParagraph"/>
        <w:numPr>
          <w:ilvl w:val="0"/>
          <w:numId w:val="9"/>
        </w:numPr>
        <w:spacing w:after="240" w:line="240" w:lineRule="auto"/>
        <w:ind w:left="540" w:right="-612" w:hanging="450"/>
        <w:jc w:val="both"/>
        <w:rPr>
          <w:rFonts w:ascii="Calibri" w:eastAsiaTheme="minorEastAsia" w:hAnsi="Calibri" w:cs="Calibri"/>
          <w:color w:val="000000" w:themeColor="text1"/>
        </w:rPr>
      </w:pPr>
      <w:r w:rsidRPr="00B16BCC">
        <w:rPr>
          <w:rFonts w:ascii="Calibri" w:hAnsi="Calibri" w:cs="Calibri"/>
          <w:color w:val="000000" w:themeColor="text1"/>
        </w:rPr>
        <w:t xml:space="preserve">Experience in </w:t>
      </w:r>
      <w:r w:rsidRPr="00B16BCC">
        <w:rPr>
          <w:rFonts w:ascii="Calibri" w:hAnsi="Calibri" w:cs="Calibri"/>
          <w:b/>
          <w:bCs/>
          <w:color w:val="000000" w:themeColor="text1"/>
        </w:rPr>
        <w:t>integration</w:t>
      </w:r>
      <w:r w:rsidRPr="00B16BCC">
        <w:rPr>
          <w:rFonts w:ascii="Calibri" w:hAnsi="Calibri" w:cs="Calibri"/>
          <w:color w:val="000000" w:themeColor="text1"/>
        </w:rPr>
        <w:t xml:space="preserve"> </w:t>
      </w:r>
      <w:r w:rsidRPr="00B16BCC">
        <w:rPr>
          <w:rFonts w:ascii="Calibri" w:hAnsi="Calibri" w:cs="Calibri"/>
          <w:b/>
          <w:bCs/>
          <w:color w:val="000000" w:themeColor="text1"/>
        </w:rPr>
        <w:t>testing</w:t>
      </w:r>
      <w:r w:rsidRPr="00B16BCC">
        <w:rPr>
          <w:rFonts w:ascii="Calibri" w:hAnsi="Calibri" w:cs="Calibri"/>
          <w:color w:val="000000" w:themeColor="text1"/>
        </w:rPr>
        <w:t xml:space="preserve">, </w:t>
      </w:r>
      <w:r w:rsidRPr="00B16BCC">
        <w:rPr>
          <w:rFonts w:ascii="Calibri" w:hAnsi="Calibri" w:cs="Calibri"/>
          <w:b/>
          <w:bCs/>
          <w:color w:val="000000" w:themeColor="text1"/>
        </w:rPr>
        <w:t>UAT</w:t>
      </w:r>
      <w:r w:rsidRPr="00B16BCC">
        <w:rPr>
          <w:rFonts w:ascii="Calibri" w:hAnsi="Calibri" w:cs="Calibri"/>
          <w:color w:val="000000" w:themeColor="text1"/>
        </w:rPr>
        <w:t xml:space="preserve"> </w:t>
      </w:r>
      <w:r w:rsidRPr="00B16BCC">
        <w:rPr>
          <w:rFonts w:ascii="Calibri" w:hAnsi="Calibri" w:cs="Calibri"/>
          <w:b/>
          <w:bCs/>
          <w:color w:val="000000" w:themeColor="text1"/>
        </w:rPr>
        <w:t>testing</w:t>
      </w:r>
      <w:r w:rsidRPr="00B16BCC">
        <w:rPr>
          <w:rFonts w:ascii="Calibri" w:hAnsi="Calibri" w:cs="Calibri"/>
          <w:color w:val="000000" w:themeColor="text1"/>
        </w:rPr>
        <w:t xml:space="preserve">, </w:t>
      </w:r>
      <w:r w:rsidRPr="00B16BCC">
        <w:rPr>
          <w:rFonts w:ascii="Calibri" w:hAnsi="Calibri" w:cs="Calibri"/>
          <w:b/>
          <w:bCs/>
          <w:color w:val="000000" w:themeColor="text1"/>
        </w:rPr>
        <w:t>functionality</w:t>
      </w:r>
      <w:r w:rsidRPr="00B16BCC">
        <w:rPr>
          <w:rFonts w:ascii="Calibri" w:hAnsi="Calibri" w:cs="Calibri"/>
          <w:color w:val="000000" w:themeColor="text1"/>
        </w:rPr>
        <w:t xml:space="preserve"> </w:t>
      </w:r>
      <w:r w:rsidRPr="00B16BCC">
        <w:rPr>
          <w:rFonts w:ascii="Calibri" w:hAnsi="Calibri" w:cs="Calibri"/>
          <w:b/>
          <w:bCs/>
          <w:color w:val="000000" w:themeColor="text1"/>
        </w:rPr>
        <w:t>testing</w:t>
      </w:r>
      <w:r w:rsidRPr="00B16BCC">
        <w:rPr>
          <w:rFonts w:ascii="Calibri" w:hAnsi="Calibri" w:cs="Calibri"/>
          <w:color w:val="000000" w:themeColor="text1"/>
        </w:rPr>
        <w:t xml:space="preserve">, and </w:t>
      </w:r>
      <w:r w:rsidRPr="00B16BCC">
        <w:rPr>
          <w:rFonts w:ascii="Calibri" w:hAnsi="Calibri" w:cs="Calibri"/>
          <w:b/>
          <w:bCs/>
          <w:color w:val="000000" w:themeColor="text1"/>
        </w:rPr>
        <w:t>regression</w:t>
      </w:r>
      <w:r w:rsidRPr="00B16BCC">
        <w:rPr>
          <w:rFonts w:ascii="Calibri" w:hAnsi="Calibri" w:cs="Calibri"/>
          <w:color w:val="000000" w:themeColor="text1"/>
        </w:rPr>
        <w:t xml:space="preserve"> </w:t>
      </w:r>
      <w:r w:rsidRPr="00B16BCC">
        <w:rPr>
          <w:rFonts w:ascii="Calibri" w:hAnsi="Calibri" w:cs="Calibri"/>
          <w:b/>
          <w:bCs/>
          <w:color w:val="000000" w:themeColor="text1"/>
        </w:rPr>
        <w:t>testing</w:t>
      </w:r>
      <w:r w:rsidRPr="00B16BCC">
        <w:rPr>
          <w:rFonts w:ascii="Calibri" w:hAnsi="Calibri" w:cs="Calibri"/>
          <w:color w:val="000000" w:themeColor="text1"/>
        </w:rPr>
        <w:t>.</w:t>
      </w:r>
    </w:p>
    <w:p w14:paraId="7D946879" w14:textId="096DFF2C" w:rsidR="00C40814" w:rsidRPr="00B16BCC" w:rsidRDefault="00C40814" w:rsidP="00C40814">
      <w:pPr>
        <w:pStyle w:val="ListParagraph"/>
        <w:numPr>
          <w:ilvl w:val="0"/>
          <w:numId w:val="9"/>
        </w:numPr>
        <w:spacing w:after="240" w:line="240" w:lineRule="auto"/>
        <w:ind w:left="540" w:right="-612" w:hanging="450"/>
        <w:jc w:val="both"/>
        <w:rPr>
          <w:rFonts w:ascii="Calibri" w:hAnsi="Calibri" w:cs="Calibri"/>
          <w:color w:val="000000" w:themeColor="text1"/>
        </w:rPr>
      </w:pPr>
      <w:r w:rsidRPr="00B16BCC">
        <w:rPr>
          <w:rFonts w:ascii="Calibri" w:hAnsi="Calibri" w:cs="Calibri"/>
          <w:color w:val="000000" w:themeColor="text1"/>
        </w:rPr>
        <w:t xml:space="preserve">Experience in Designing &amp; implementation of Automation Frameworks including </w:t>
      </w:r>
      <w:r w:rsidRPr="00B16BCC">
        <w:rPr>
          <w:rFonts w:ascii="Calibri" w:hAnsi="Calibri" w:cs="Calibri"/>
          <w:b/>
          <w:bCs/>
          <w:color w:val="000000" w:themeColor="text1"/>
        </w:rPr>
        <w:t>TDD</w:t>
      </w:r>
      <w:r w:rsidRPr="00B16BCC">
        <w:rPr>
          <w:rFonts w:ascii="Calibri" w:hAnsi="Calibri" w:cs="Calibri"/>
          <w:color w:val="000000" w:themeColor="text1"/>
        </w:rPr>
        <w:t xml:space="preserve">, </w:t>
      </w:r>
      <w:r w:rsidRPr="00B16BCC">
        <w:rPr>
          <w:rFonts w:ascii="Calibri" w:hAnsi="Calibri" w:cs="Calibri"/>
          <w:b/>
          <w:bCs/>
          <w:color w:val="000000" w:themeColor="text1"/>
        </w:rPr>
        <w:t>BDD</w:t>
      </w:r>
      <w:r w:rsidRPr="00B16BCC">
        <w:rPr>
          <w:rFonts w:ascii="Calibri" w:hAnsi="Calibri" w:cs="Calibri"/>
          <w:color w:val="000000" w:themeColor="text1"/>
        </w:rPr>
        <w:t xml:space="preserve">, and </w:t>
      </w:r>
      <w:r w:rsidRPr="00B16BCC">
        <w:rPr>
          <w:rFonts w:ascii="Calibri" w:hAnsi="Calibri" w:cs="Calibri"/>
          <w:b/>
          <w:bCs/>
          <w:color w:val="000000" w:themeColor="text1"/>
        </w:rPr>
        <w:t>hybrid</w:t>
      </w:r>
      <w:r w:rsidRPr="00B16BCC">
        <w:rPr>
          <w:rFonts w:ascii="Calibri" w:hAnsi="Calibri" w:cs="Calibri"/>
          <w:color w:val="000000" w:themeColor="text1"/>
        </w:rPr>
        <w:t xml:space="preserve"> using </w:t>
      </w:r>
      <w:r w:rsidRPr="00B16BCC">
        <w:rPr>
          <w:rFonts w:ascii="Calibri" w:hAnsi="Calibri" w:cs="Calibri"/>
          <w:b/>
          <w:bCs/>
          <w:color w:val="000000" w:themeColor="text1"/>
        </w:rPr>
        <w:t>Selenium</w:t>
      </w:r>
      <w:r w:rsidRPr="00B16BCC">
        <w:rPr>
          <w:rFonts w:ascii="Calibri" w:hAnsi="Calibri" w:cs="Calibri"/>
          <w:color w:val="000000" w:themeColor="text1"/>
        </w:rPr>
        <w:t xml:space="preserve"> </w:t>
      </w:r>
      <w:r w:rsidRPr="00B16BCC">
        <w:rPr>
          <w:rFonts w:ascii="Calibri" w:hAnsi="Calibri" w:cs="Calibri"/>
          <w:b/>
          <w:bCs/>
          <w:color w:val="000000" w:themeColor="text1"/>
        </w:rPr>
        <w:t>WebDriver</w:t>
      </w:r>
      <w:r w:rsidRPr="00B16BCC">
        <w:rPr>
          <w:rFonts w:ascii="Calibri" w:hAnsi="Calibri" w:cs="Calibri"/>
          <w:color w:val="000000" w:themeColor="text1"/>
        </w:rPr>
        <w:t>.</w:t>
      </w:r>
    </w:p>
    <w:p w14:paraId="4178F7A6" w14:textId="77777777" w:rsidR="00C40814" w:rsidRPr="00B16BCC" w:rsidRDefault="00C40814" w:rsidP="00C40814">
      <w:pPr>
        <w:pStyle w:val="ListParagraph"/>
        <w:numPr>
          <w:ilvl w:val="0"/>
          <w:numId w:val="9"/>
        </w:numPr>
        <w:spacing w:after="240" w:line="240" w:lineRule="auto"/>
        <w:ind w:left="540" w:right="-612" w:hanging="450"/>
        <w:jc w:val="both"/>
        <w:rPr>
          <w:rFonts w:ascii="Calibri" w:hAnsi="Calibri" w:cs="Calibri"/>
          <w:color w:val="000000" w:themeColor="text1"/>
        </w:rPr>
      </w:pPr>
      <w:r w:rsidRPr="00B16BCC">
        <w:rPr>
          <w:rFonts w:ascii="Calibri" w:hAnsi="Calibri" w:cs="Calibri"/>
          <w:color w:val="000000" w:themeColor="text1"/>
          <w:shd w:val="clear" w:color="auto" w:fill="FFFFFF"/>
        </w:rPr>
        <w:t xml:space="preserve">Proficiency in Automating Web Application Testing using </w:t>
      </w:r>
      <w:r w:rsidRPr="00B16BCC">
        <w:rPr>
          <w:rFonts w:ascii="Calibri" w:hAnsi="Calibri" w:cs="Calibri"/>
          <w:b/>
          <w:bCs/>
          <w:color w:val="000000" w:themeColor="text1"/>
          <w:shd w:val="clear" w:color="auto" w:fill="FFFFFF"/>
        </w:rPr>
        <w:t xml:space="preserve">Selenium IDE </w:t>
      </w:r>
      <w:r w:rsidRPr="00B16BCC">
        <w:rPr>
          <w:rFonts w:ascii="Calibri" w:hAnsi="Calibri" w:cs="Calibri"/>
          <w:color w:val="000000" w:themeColor="text1"/>
          <w:shd w:val="clear" w:color="auto" w:fill="FFFFFF"/>
        </w:rPr>
        <w:t>with</w:t>
      </w:r>
      <w:r w:rsidRPr="00B16BCC">
        <w:rPr>
          <w:rFonts w:ascii="Calibri" w:hAnsi="Calibri" w:cs="Calibri"/>
          <w:b/>
          <w:bCs/>
          <w:color w:val="000000" w:themeColor="text1"/>
          <w:shd w:val="clear" w:color="auto" w:fill="FFFFFF"/>
        </w:rPr>
        <w:t xml:space="preserve"> Junit, TestNG framework.</w:t>
      </w:r>
    </w:p>
    <w:p w14:paraId="58C1615D" w14:textId="2D7B242D" w:rsidR="00C40814" w:rsidRPr="00B16BCC" w:rsidRDefault="00C40814" w:rsidP="00C40814">
      <w:pPr>
        <w:pStyle w:val="ListParagraph"/>
        <w:numPr>
          <w:ilvl w:val="0"/>
          <w:numId w:val="9"/>
        </w:numPr>
        <w:spacing w:after="240" w:line="240" w:lineRule="auto"/>
        <w:ind w:left="540" w:right="-612" w:hanging="450"/>
        <w:jc w:val="both"/>
        <w:rPr>
          <w:rFonts w:ascii="Calibri" w:hAnsi="Calibri" w:cs="Calibri"/>
          <w:color w:val="000000" w:themeColor="text1"/>
        </w:rPr>
      </w:pPr>
      <w:r w:rsidRPr="00B16BCC">
        <w:rPr>
          <w:rFonts w:ascii="Calibri" w:hAnsi="Calibri" w:cs="Calibri"/>
          <w:color w:val="000000" w:themeColor="text1"/>
          <w:lang w:val="en-IN" w:eastAsia="en-IN"/>
        </w:rPr>
        <w:t xml:space="preserve">Knowledge of </w:t>
      </w:r>
      <w:r w:rsidR="00B16BCC" w:rsidRPr="00B16BCC">
        <w:rPr>
          <w:rFonts w:ascii="Calibri" w:hAnsi="Calibri" w:cs="Calibri"/>
          <w:color w:val="000000" w:themeColor="text1"/>
          <w:lang w:val="en-IN" w:eastAsia="en-IN"/>
        </w:rPr>
        <w:t>analysing</w:t>
      </w:r>
      <w:r w:rsidRPr="00B16BCC">
        <w:rPr>
          <w:rFonts w:ascii="Calibri" w:hAnsi="Calibri" w:cs="Calibri"/>
          <w:color w:val="000000" w:themeColor="text1"/>
          <w:lang w:val="en-IN" w:eastAsia="en-IN"/>
        </w:rPr>
        <w:t xml:space="preserve"> business specification documents, designing and developing </w:t>
      </w:r>
      <w:r w:rsidRPr="00B16BCC">
        <w:rPr>
          <w:rFonts w:ascii="Calibri" w:hAnsi="Calibri" w:cs="Calibri"/>
          <w:b/>
          <w:bCs/>
          <w:color w:val="000000" w:themeColor="text1"/>
          <w:lang w:val="en-IN" w:eastAsia="en-IN"/>
        </w:rPr>
        <w:t xml:space="preserve">Test Plans, writing, executing, </w:t>
      </w:r>
      <w:r w:rsidRPr="00B16BCC">
        <w:rPr>
          <w:rFonts w:ascii="Calibri" w:hAnsi="Calibri" w:cs="Calibri"/>
          <w:color w:val="000000" w:themeColor="text1"/>
          <w:lang w:val="en-IN" w:eastAsia="en-IN"/>
        </w:rPr>
        <w:t>and</w:t>
      </w:r>
      <w:r w:rsidRPr="00B16BCC">
        <w:rPr>
          <w:rFonts w:ascii="Calibri" w:hAnsi="Calibri" w:cs="Calibri"/>
          <w:b/>
          <w:bCs/>
          <w:color w:val="000000" w:themeColor="text1"/>
          <w:lang w:val="en-IN" w:eastAsia="en-IN"/>
        </w:rPr>
        <w:t xml:space="preserve"> automating Test Cases</w:t>
      </w:r>
      <w:r w:rsidRPr="00B16BCC">
        <w:rPr>
          <w:rFonts w:ascii="Calibri" w:hAnsi="Calibri" w:cs="Calibri"/>
          <w:color w:val="000000" w:themeColor="text1"/>
          <w:lang w:val="en-IN" w:eastAsia="en-IN"/>
        </w:rPr>
        <w:t>.</w:t>
      </w:r>
    </w:p>
    <w:p w14:paraId="0DC10042" w14:textId="730B2116" w:rsidR="00C40814" w:rsidRPr="00B16BCC" w:rsidRDefault="00C40814" w:rsidP="00C40814">
      <w:pPr>
        <w:pStyle w:val="ListParagraph"/>
        <w:numPr>
          <w:ilvl w:val="0"/>
          <w:numId w:val="9"/>
        </w:numPr>
        <w:spacing w:after="240" w:line="240" w:lineRule="auto"/>
        <w:ind w:left="540" w:right="-612" w:hanging="450"/>
        <w:jc w:val="both"/>
        <w:rPr>
          <w:rFonts w:ascii="Calibri" w:hAnsi="Calibri" w:cs="Calibri"/>
          <w:color w:val="000000" w:themeColor="text1"/>
        </w:rPr>
      </w:pPr>
      <w:r w:rsidRPr="00B16BCC">
        <w:rPr>
          <w:rFonts w:ascii="Calibri" w:hAnsi="Calibri" w:cs="Calibri"/>
          <w:color w:val="000000" w:themeColor="text1"/>
        </w:rPr>
        <w:t xml:space="preserve">Experience in working with </w:t>
      </w:r>
      <w:proofErr w:type="gramStart"/>
      <w:r w:rsidRPr="00B16BCC">
        <w:rPr>
          <w:rFonts w:ascii="Calibri" w:hAnsi="Calibri" w:cs="Calibri"/>
          <w:color w:val="000000" w:themeColor="text1"/>
        </w:rPr>
        <w:t>open</w:t>
      </w:r>
      <w:r w:rsidR="00B16BCC" w:rsidRPr="00B16BCC">
        <w:rPr>
          <w:rFonts w:ascii="Calibri" w:hAnsi="Calibri" w:cs="Calibri"/>
          <w:color w:val="000000" w:themeColor="text1"/>
        </w:rPr>
        <w:t xml:space="preserve"> </w:t>
      </w:r>
      <w:r w:rsidRPr="00B16BCC">
        <w:rPr>
          <w:rFonts w:ascii="Calibri" w:hAnsi="Calibri" w:cs="Calibri"/>
          <w:color w:val="000000" w:themeColor="text1"/>
        </w:rPr>
        <w:t>source</w:t>
      </w:r>
      <w:proofErr w:type="gramEnd"/>
      <w:r w:rsidRPr="00B16BCC">
        <w:rPr>
          <w:rFonts w:ascii="Calibri" w:hAnsi="Calibri" w:cs="Calibri"/>
          <w:color w:val="000000" w:themeColor="text1"/>
        </w:rPr>
        <w:t xml:space="preserve"> tools </w:t>
      </w:r>
      <w:r w:rsidRPr="00B16BCC">
        <w:rPr>
          <w:rFonts w:ascii="Calibri" w:hAnsi="Calibri" w:cs="Calibri"/>
          <w:b/>
          <w:bCs/>
          <w:color w:val="000000" w:themeColor="text1"/>
        </w:rPr>
        <w:t>Selenium (Selenium IDE, Selenium RC, Selenium Web Driver)</w:t>
      </w:r>
      <w:r w:rsidRPr="00B16BCC">
        <w:rPr>
          <w:rFonts w:ascii="Calibri" w:hAnsi="Calibri" w:cs="Calibri"/>
          <w:color w:val="000000" w:themeColor="text1"/>
        </w:rPr>
        <w:t xml:space="preserve">, </w:t>
      </w:r>
      <w:r w:rsidRPr="00B16BCC">
        <w:rPr>
          <w:rFonts w:ascii="Calibri" w:hAnsi="Calibri" w:cs="Calibri"/>
          <w:b/>
          <w:bCs/>
          <w:color w:val="000000" w:themeColor="text1"/>
        </w:rPr>
        <w:t>Eclipse,</w:t>
      </w:r>
      <w:r w:rsidRPr="00B16BCC">
        <w:rPr>
          <w:rFonts w:ascii="Calibri" w:hAnsi="Calibri" w:cs="Calibri"/>
          <w:color w:val="000000" w:themeColor="text1"/>
        </w:rPr>
        <w:t xml:space="preserve"> and preparation of automation test framework.</w:t>
      </w:r>
    </w:p>
    <w:p w14:paraId="4033A4CA" w14:textId="3981ED6F" w:rsidR="00C40814" w:rsidRPr="00B16BCC" w:rsidRDefault="00C40814" w:rsidP="00C40814">
      <w:pPr>
        <w:pStyle w:val="ListParagraph"/>
        <w:numPr>
          <w:ilvl w:val="0"/>
          <w:numId w:val="9"/>
        </w:numPr>
        <w:tabs>
          <w:tab w:val="left" w:pos="8820"/>
        </w:tabs>
        <w:spacing w:after="0" w:line="240" w:lineRule="auto"/>
        <w:ind w:left="540" w:right="-612" w:hanging="450"/>
        <w:jc w:val="both"/>
        <w:rPr>
          <w:rFonts w:ascii="Calibri" w:hAnsi="Calibri" w:cs="Calibri"/>
          <w:color w:val="000000" w:themeColor="text1"/>
          <w:shd w:val="clear" w:color="auto" w:fill="FFFFFF"/>
        </w:rPr>
      </w:pPr>
      <w:r w:rsidRPr="00B16BCC">
        <w:rPr>
          <w:rFonts w:ascii="Calibri" w:hAnsi="Calibri" w:cs="Calibri"/>
          <w:b/>
          <w:color w:val="000000" w:themeColor="text1"/>
          <w:shd w:val="clear" w:color="auto" w:fill="FFFFFF"/>
        </w:rPr>
        <w:t>Got exposure</w:t>
      </w:r>
      <w:r w:rsidRPr="00B16BCC">
        <w:rPr>
          <w:rFonts w:ascii="Calibri" w:hAnsi="Calibri" w:cs="Calibri"/>
          <w:color w:val="000000" w:themeColor="text1"/>
          <w:shd w:val="clear" w:color="auto" w:fill="FFFFFF"/>
        </w:rPr>
        <w:t xml:space="preserve"> to work with </w:t>
      </w:r>
      <w:r w:rsidRPr="00B16BCC">
        <w:rPr>
          <w:rFonts w:ascii="Calibri" w:hAnsi="Calibri" w:cs="Calibri"/>
          <w:b/>
          <w:color w:val="000000" w:themeColor="text1"/>
          <w:shd w:val="clear" w:color="auto" w:fill="FFFFFF"/>
        </w:rPr>
        <w:t>Project</w:t>
      </w:r>
      <w:r w:rsidRPr="00B16BCC">
        <w:rPr>
          <w:rFonts w:ascii="Calibri" w:hAnsi="Calibri" w:cs="Calibri"/>
          <w:color w:val="000000" w:themeColor="text1"/>
          <w:shd w:val="clear" w:color="auto" w:fill="FFFFFF"/>
        </w:rPr>
        <w:t xml:space="preserve"> </w:t>
      </w:r>
      <w:r w:rsidRPr="00B16BCC">
        <w:rPr>
          <w:rFonts w:ascii="Calibri" w:hAnsi="Calibri" w:cs="Calibri"/>
          <w:b/>
          <w:color w:val="000000" w:themeColor="text1"/>
          <w:shd w:val="clear" w:color="auto" w:fill="FFFFFF"/>
        </w:rPr>
        <w:t>Manager</w:t>
      </w:r>
      <w:r w:rsidRPr="00B16BCC">
        <w:rPr>
          <w:rFonts w:ascii="Calibri" w:hAnsi="Calibri" w:cs="Calibri"/>
          <w:color w:val="000000" w:themeColor="text1"/>
          <w:shd w:val="clear" w:color="auto" w:fill="FFFFFF"/>
        </w:rPr>
        <w:t xml:space="preserve"> and </w:t>
      </w:r>
      <w:r w:rsidRPr="00B16BCC">
        <w:rPr>
          <w:rFonts w:ascii="Calibri" w:hAnsi="Calibri" w:cs="Calibri"/>
          <w:b/>
          <w:color w:val="000000" w:themeColor="text1"/>
          <w:shd w:val="clear" w:color="auto" w:fill="FFFFFF"/>
        </w:rPr>
        <w:t>Business</w:t>
      </w:r>
      <w:r w:rsidRPr="00B16BCC">
        <w:rPr>
          <w:rFonts w:ascii="Calibri" w:hAnsi="Calibri" w:cs="Calibri"/>
          <w:color w:val="000000" w:themeColor="text1"/>
          <w:shd w:val="clear" w:color="auto" w:fill="FFFFFF"/>
        </w:rPr>
        <w:t xml:space="preserve"> </w:t>
      </w:r>
      <w:r w:rsidRPr="00B16BCC">
        <w:rPr>
          <w:rFonts w:ascii="Calibri" w:hAnsi="Calibri" w:cs="Calibri"/>
          <w:b/>
          <w:color w:val="000000" w:themeColor="text1"/>
          <w:shd w:val="clear" w:color="auto" w:fill="FFFFFF"/>
        </w:rPr>
        <w:t>Analyst</w:t>
      </w:r>
      <w:r w:rsidRPr="00B16BCC">
        <w:rPr>
          <w:rFonts w:ascii="Calibri" w:hAnsi="Calibri" w:cs="Calibri"/>
          <w:color w:val="000000" w:themeColor="text1"/>
          <w:shd w:val="clear" w:color="auto" w:fill="FFFFFF"/>
        </w:rPr>
        <w:t xml:space="preserve"> to understand the requirements for the project </w:t>
      </w:r>
      <w:r w:rsidRPr="00B16BCC">
        <w:rPr>
          <w:rFonts w:ascii="Calibri" w:hAnsi="Calibri" w:cs="Calibri"/>
          <w:b/>
          <w:color w:val="000000" w:themeColor="text1"/>
          <w:shd w:val="clear" w:color="auto" w:fill="FFFFFF"/>
        </w:rPr>
        <w:t>along</w:t>
      </w:r>
      <w:r w:rsidRPr="00B16BCC">
        <w:rPr>
          <w:rFonts w:ascii="Calibri" w:hAnsi="Calibri" w:cs="Calibri"/>
          <w:color w:val="000000" w:themeColor="text1"/>
          <w:shd w:val="clear" w:color="auto" w:fill="FFFFFF"/>
        </w:rPr>
        <w:t xml:space="preserve"> with </w:t>
      </w:r>
      <w:r w:rsidRPr="00B16BCC">
        <w:rPr>
          <w:rFonts w:ascii="Calibri" w:hAnsi="Calibri" w:cs="Calibri"/>
          <w:b/>
          <w:color w:val="000000" w:themeColor="text1"/>
          <w:shd w:val="clear" w:color="auto" w:fill="FFFFFF"/>
        </w:rPr>
        <w:t>feasibility</w:t>
      </w:r>
      <w:r w:rsidRPr="00B16BCC">
        <w:rPr>
          <w:rFonts w:ascii="Calibri" w:hAnsi="Calibri" w:cs="Calibri"/>
          <w:color w:val="000000" w:themeColor="text1"/>
          <w:shd w:val="clear" w:color="auto" w:fill="FFFFFF"/>
        </w:rPr>
        <w:t xml:space="preserve"> study</w:t>
      </w:r>
      <w:r w:rsidR="00B16BCC" w:rsidRPr="00B16BCC">
        <w:rPr>
          <w:rFonts w:ascii="Calibri" w:hAnsi="Calibri" w:cs="Calibri"/>
          <w:color w:val="000000" w:themeColor="text1"/>
          <w:shd w:val="clear" w:color="auto" w:fill="FFFFFF"/>
        </w:rPr>
        <w:t>.</w:t>
      </w:r>
    </w:p>
    <w:p w14:paraId="45A8BB7D" w14:textId="77777777" w:rsidR="00C40814" w:rsidRPr="00B16BCC" w:rsidRDefault="00C40814" w:rsidP="00C40814">
      <w:pPr>
        <w:pStyle w:val="ListParagraph"/>
        <w:numPr>
          <w:ilvl w:val="0"/>
          <w:numId w:val="9"/>
        </w:numPr>
        <w:tabs>
          <w:tab w:val="left" w:pos="8820"/>
        </w:tabs>
        <w:spacing w:after="0" w:line="240" w:lineRule="auto"/>
        <w:ind w:left="540" w:right="-612" w:hanging="450"/>
        <w:jc w:val="both"/>
        <w:rPr>
          <w:rFonts w:ascii="Calibri" w:hAnsi="Calibri" w:cs="Calibri"/>
          <w:color w:val="000000" w:themeColor="text1"/>
          <w:shd w:val="clear" w:color="auto" w:fill="FFFFFF"/>
        </w:rPr>
      </w:pPr>
      <w:r w:rsidRPr="00B16BCC">
        <w:rPr>
          <w:rFonts w:ascii="Calibri" w:hAnsi="Calibri" w:cs="Calibri"/>
          <w:color w:val="000000" w:themeColor="text1"/>
          <w:lang w:eastAsia="en-IN"/>
        </w:rPr>
        <w:t xml:space="preserve">Expertise in </w:t>
      </w:r>
      <w:r w:rsidRPr="00B16BCC">
        <w:rPr>
          <w:rFonts w:ascii="Calibri" w:hAnsi="Calibri" w:cs="Calibri"/>
          <w:b/>
          <w:color w:val="000000" w:themeColor="text1"/>
          <w:lang w:eastAsia="en-IN"/>
        </w:rPr>
        <w:t>Selenium</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automation</w:t>
      </w:r>
      <w:r w:rsidRPr="00B16BCC">
        <w:rPr>
          <w:rFonts w:ascii="Calibri" w:hAnsi="Calibri" w:cs="Calibri"/>
          <w:color w:val="000000" w:themeColor="text1"/>
          <w:lang w:eastAsia="en-IN"/>
        </w:rPr>
        <w:t xml:space="preserve"> using </w:t>
      </w:r>
      <w:r w:rsidRPr="00B16BCC">
        <w:rPr>
          <w:rFonts w:ascii="Calibri" w:hAnsi="Calibri" w:cs="Calibri"/>
          <w:b/>
          <w:color w:val="000000" w:themeColor="text1"/>
          <w:lang w:eastAsia="en-IN"/>
        </w:rPr>
        <w:t>Selenium</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WebDriver</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Selenium</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Grid</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JUnit</w:t>
      </w:r>
      <w:r w:rsidRPr="00B16BCC">
        <w:rPr>
          <w:rFonts w:ascii="Calibri" w:hAnsi="Calibri" w:cs="Calibri"/>
          <w:color w:val="000000" w:themeColor="text1"/>
          <w:lang w:eastAsia="en-IN"/>
        </w:rPr>
        <w:t xml:space="preserve"> &amp; </w:t>
      </w:r>
      <w:r w:rsidRPr="00B16BCC">
        <w:rPr>
          <w:rFonts w:ascii="Calibri" w:hAnsi="Calibri" w:cs="Calibri"/>
          <w:b/>
          <w:color w:val="000000" w:themeColor="text1"/>
          <w:lang w:eastAsia="en-IN"/>
        </w:rPr>
        <w:t>Maven</w:t>
      </w:r>
      <w:r w:rsidRPr="00B16BCC">
        <w:rPr>
          <w:rFonts w:ascii="Calibri" w:hAnsi="Calibri" w:cs="Calibri"/>
          <w:color w:val="000000" w:themeColor="text1"/>
          <w:lang w:eastAsia="en-IN"/>
        </w:rPr>
        <w:t>.</w:t>
      </w:r>
    </w:p>
    <w:p w14:paraId="752D94F5" w14:textId="77777777" w:rsidR="00C40814" w:rsidRPr="00B16BCC" w:rsidRDefault="00C40814" w:rsidP="00C40814">
      <w:pPr>
        <w:pStyle w:val="ListParagraph"/>
        <w:numPr>
          <w:ilvl w:val="0"/>
          <w:numId w:val="9"/>
        </w:numPr>
        <w:spacing w:after="0" w:line="240" w:lineRule="auto"/>
        <w:ind w:left="540" w:right="-612" w:hanging="450"/>
        <w:jc w:val="both"/>
        <w:rPr>
          <w:rFonts w:ascii="Calibri" w:hAnsi="Calibri" w:cstheme="minorBidi"/>
          <w:color w:val="000000" w:themeColor="text1"/>
        </w:rPr>
      </w:pPr>
      <w:r w:rsidRPr="00B16BCC">
        <w:rPr>
          <w:rFonts w:ascii="Calibri" w:hAnsi="Calibri"/>
          <w:color w:val="000000" w:themeColor="text1"/>
          <w:shd w:val="clear" w:color="auto" w:fill="FFFFFF"/>
        </w:rPr>
        <w:t xml:space="preserve">Good experience in testing both </w:t>
      </w:r>
      <w:r w:rsidRPr="00B16BCC">
        <w:rPr>
          <w:rFonts w:ascii="Calibri" w:hAnsi="Calibri"/>
          <w:b/>
          <w:bCs/>
          <w:color w:val="000000" w:themeColor="text1"/>
          <w:shd w:val="clear" w:color="auto" w:fill="FFFFFF"/>
        </w:rPr>
        <w:t>SOAP</w:t>
      </w:r>
      <w:r w:rsidRPr="00B16BCC">
        <w:rPr>
          <w:rFonts w:ascii="Calibri" w:hAnsi="Calibri"/>
          <w:color w:val="000000" w:themeColor="text1"/>
          <w:shd w:val="clear" w:color="auto" w:fill="FFFFFF"/>
        </w:rPr>
        <w:t xml:space="preserve"> and </w:t>
      </w:r>
      <w:r w:rsidRPr="00B16BCC">
        <w:rPr>
          <w:rFonts w:ascii="Calibri" w:hAnsi="Calibri"/>
          <w:b/>
          <w:bCs/>
          <w:color w:val="000000" w:themeColor="text1"/>
          <w:shd w:val="clear" w:color="auto" w:fill="FFFFFF"/>
        </w:rPr>
        <w:t xml:space="preserve">REST API </w:t>
      </w:r>
      <w:r w:rsidRPr="00B16BCC">
        <w:rPr>
          <w:rFonts w:ascii="Calibri" w:hAnsi="Calibri"/>
          <w:color w:val="000000" w:themeColor="text1"/>
          <w:shd w:val="clear" w:color="auto" w:fill="FFFFFF"/>
        </w:rPr>
        <w:t xml:space="preserve">services using </w:t>
      </w:r>
      <w:r w:rsidRPr="00B16BCC">
        <w:rPr>
          <w:rFonts w:ascii="Calibri" w:hAnsi="Calibri"/>
          <w:b/>
          <w:bCs/>
          <w:color w:val="000000" w:themeColor="text1"/>
          <w:shd w:val="clear" w:color="auto" w:fill="FFFFFF"/>
        </w:rPr>
        <w:t>SOAP UI</w:t>
      </w:r>
      <w:r w:rsidRPr="00B16BCC">
        <w:rPr>
          <w:rFonts w:ascii="Calibri" w:hAnsi="Calibri"/>
          <w:color w:val="000000" w:themeColor="text1"/>
          <w:shd w:val="clear" w:color="auto" w:fill="FFFFFF"/>
        </w:rPr>
        <w:t xml:space="preserve">, </w:t>
      </w:r>
      <w:r w:rsidRPr="00B16BCC">
        <w:rPr>
          <w:rFonts w:ascii="Calibri" w:hAnsi="Calibri"/>
          <w:b/>
          <w:bCs/>
          <w:color w:val="000000" w:themeColor="text1"/>
          <w:shd w:val="clear" w:color="auto" w:fill="FFFFFF"/>
        </w:rPr>
        <w:t>Postman,</w:t>
      </w:r>
      <w:r w:rsidRPr="00B16BCC">
        <w:rPr>
          <w:rFonts w:ascii="Calibri" w:hAnsi="Calibri"/>
          <w:color w:val="000000" w:themeColor="text1"/>
          <w:shd w:val="clear" w:color="auto" w:fill="FFFFFF"/>
        </w:rPr>
        <w:t xml:space="preserve"> Rest Assured, and tested both </w:t>
      </w:r>
      <w:r w:rsidRPr="00B16BCC">
        <w:rPr>
          <w:rFonts w:ascii="Calibri" w:hAnsi="Calibri"/>
          <w:b/>
          <w:bCs/>
          <w:color w:val="000000" w:themeColor="text1"/>
          <w:shd w:val="clear" w:color="auto" w:fill="FFFFFF"/>
        </w:rPr>
        <w:t>XML</w:t>
      </w:r>
      <w:r w:rsidRPr="00B16BCC">
        <w:rPr>
          <w:rFonts w:ascii="Calibri" w:hAnsi="Calibri"/>
          <w:color w:val="000000" w:themeColor="text1"/>
          <w:shd w:val="clear" w:color="auto" w:fill="FFFFFF"/>
        </w:rPr>
        <w:t xml:space="preserve"> and </w:t>
      </w:r>
      <w:r w:rsidRPr="00B16BCC">
        <w:rPr>
          <w:rFonts w:ascii="Calibri" w:hAnsi="Calibri"/>
          <w:b/>
          <w:bCs/>
          <w:color w:val="000000" w:themeColor="text1"/>
          <w:shd w:val="clear" w:color="auto" w:fill="FFFFFF"/>
        </w:rPr>
        <w:t>JSON</w:t>
      </w:r>
      <w:r w:rsidRPr="00B16BCC">
        <w:rPr>
          <w:rFonts w:ascii="Calibri" w:hAnsi="Calibri"/>
          <w:color w:val="000000" w:themeColor="text1"/>
          <w:shd w:val="clear" w:color="auto" w:fill="FFFFFF"/>
        </w:rPr>
        <w:t xml:space="preserve"> formats.</w:t>
      </w:r>
    </w:p>
    <w:p w14:paraId="70B86014" w14:textId="378CC7B4" w:rsidR="00C40814" w:rsidRPr="00B16BCC" w:rsidRDefault="00C40814" w:rsidP="00C40814">
      <w:pPr>
        <w:pStyle w:val="ListParagraph"/>
        <w:numPr>
          <w:ilvl w:val="0"/>
          <w:numId w:val="9"/>
        </w:numPr>
        <w:spacing w:after="0" w:line="240" w:lineRule="auto"/>
        <w:ind w:left="540" w:right="-612" w:hanging="450"/>
        <w:jc w:val="both"/>
        <w:rPr>
          <w:rFonts w:ascii="Calibri" w:hAnsi="Calibri"/>
          <w:color w:val="000000" w:themeColor="text1"/>
        </w:rPr>
      </w:pPr>
      <w:r w:rsidRPr="00B16BCC">
        <w:rPr>
          <w:rFonts w:ascii="Calibri" w:hAnsi="Calibri"/>
          <w:color w:val="000000" w:themeColor="text1"/>
          <w:shd w:val="clear" w:color="auto" w:fill="FFFFFF"/>
        </w:rPr>
        <w:t xml:space="preserve">Advanced understanding </w:t>
      </w:r>
      <w:r w:rsidRPr="00B16BCC">
        <w:rPr>
          <w:rFonts w:ascii="Calibri" w:hAnsi="Calibri"/>
          <w:b/>
          <w:color w:val="000000" w:themeColor="text1"/>
          <w:shd w:val="clear" w:color="auto" w:fill="FFFFFF"/>
        </w:rPr>
        <w:t xml:space="preserve">for </w:t>
      </w:r>
      <w:proofErr w:type="gramStart"/>
      <w:r w:rsidRPr="00B16BCC">
        <w:rPr>
          <w:rFonts w:ascii="Calibri" w:hAnsi="Calibri"/>
          <w:b/>
          <w:color w:val="000000" w:themeColor="text1"/>
          <w:shd w:val="clear" w:color="auto" w:fill="FFFFFF"/>
        </w:rPr>
        <w:t>End to End</w:t>
      </w:r>
      <w:proofErr w:type="gramEnd"/>
      <w:r w:rsidRPr="00B16BCC">
        <w:rPr>
          <w:rFonts w:ascii="Calibri" w:hAnsi="Calibri"/>
          <w:b/>
          <w:color w:val="000000" w:themeColor="text1"/>
          <w:shd w:val="clear" w:color="auto" w:fill="FFFFFF"/>
        </w:rPr>
        <w:t xml:space="preserve"> API testing</w:t>
      </w:r>
      <w:r w:rsidRPr="00B16BCC">
        <w:rPr>
          <w:rFonts w:ascii="Calibri" w:hAnsi="Calibri"/>
          <w:color w:val="000000" w:themeColor="text1"/>
          <w:shd w:val="clear" w:color="auto" w:fill="FFFFFF"/>
        </w:rPr>
        <w:t xml:space="preserve"> for </w:t>
      </w:r>
      <w:r w:rsidRPr="00B16BCC">
        <w:rPr>
          <w:rFonts w:ascii="Calibri" w:hAnsi="Calibri"/>
          <w:b/>
          <w:color w:val="000000" w:themeColor="text1"/>
          <w:shd w:val="clear" w:color="auto" w:fill="FFFFFF"/>
        </w:rPr>
        <w:t>manual</w:t>
      </w:r>
      <w:r w:rsidRPr="00B16BCC">
        <w:rPr>
          <w:rFonts w:ascii="Calibri" w:hAnsi="Calibri"/>
          <w:color w:val="000000" w:themeColor="text1"/>
          <w:shd w:val="clear" w:color="auto" w:fill="FFFFFF"/>
        </w:rPr>
        <w:t xml:space="preserve"> and </w:t>
      </w:r>
      <w:r w:rsidR="00B16BCC" w:rsidRPr="00B16BCC">
        <w:rPr>
          <w:rFonts w:ascii="Calibri" w:hAnsi="Calibri"/>
          <w:b/>
          <w:color w:val="000000" w:themeColor="text1"/>
          <w:shd w:val="clear" w:color="auto" w:fill="FFFFFF"/>
        </w:rPr>
        <w:t>automation</w:t>
      </w:r>
      <w:r w:rsidRPr="00B16BCC">
        <w:rPr>
          <w:rFonts w:ascii="Calibri" w:hAnsi="Calibri"/>
          <w:color w:val="000000" w:themeColor="text1"/>
          <w:shd w:val="clear" w:color="auto" w:fill="FFFFFF"/>
        </w:rPr>
        <w:t xml:space="preserve"> creating the API documentation to help the </w:t>
      </w:r>
      <w:r w:rsidRPr="00B16BCC">
        <w:rPr>
          <w:rFonts w:ascii="Calibri" w:hAnsi="Calibri"/>
          <w:b/>
          <w:color w:val="000000" w:themeColor="text1"/>
          <w:shd w:val="clear" w:color="auto" w:fill="FFFFFF"/>
        </w:rPr>
        <w:t>team</w:t>
      </w:r>
      <w:r w:rsidRPr="00B16BCC">
        <w:rPr>
          <w:rFonts w:ascii="Calibri" w:hAnsi="Calibri"/>
          <w:color w:val="000000" w:themeColor="text1"/>
          <w:shd w:val="clear" w:color="auto" w:fill="FFFFFF"/>
        </w:rPr>
        <w:t xml:space="preserve"> to </w:t>
      </w:r>
      <w:r w:rsidRPr="00B16BCC">
        <w:rPr>
          <w:rFonts w:ascii="Calibri" w:hAnsi="Calibri"/>
          <w:b/>
          <w:color w:val="000000" w:themeColor="text1"/>
          <w:shd w:val="clear" w:color="auto" w:fill="FFFFFF"/>
        </w:rPr>
        <w:t>monitor</w:t>
      </w:r>
      <w:r w:rsidRPr="00B16BCC">
        <w:rPr>
          <w:rFonts w:ascii="Calibri" w:hAnsi="Calibri"/>
          <w:color w:val="000000" w:themeColor="text1"/>
          <w:shd w:val="clear" w:color="auto" w:fill="FFFFFF"/>
        </w:rPr>
        <w:t xml:space="preserve"> the </w:t>
      </w:r>
      <w:r w:rsidRPr="00B16BCC">
        <w:rPr>
          <w:rFonts w:ascii="Calibri" w:hAnsi="Calibri"/>
          <w:b/>
          <w:color w:val="000000" w:themeColor="text1"/>
          <w:shd w:val="clear" w:color="auto" w:fill="FFFFFF"/>
        </w:rPr>
        <w:t>API</w:t>
      </w:r>
      <w:r w:rsidRPr="00B16BCC">
        <w:rPr>
          <w:rFonts w:ascii="Calibri" w:hAnsi="Calibri"/>
          <w:color w:val="000000" w:themeColor="text1"/>
          <w:shd w:val="clear" w:color="auto" w:fill="FFFFFF"/>
        </w:rPr>
        <w:t xml:space="preserve"> flow. </w:t>
      </w:r>
    </w:p>
    <w:p w14:paraId="0F9F8E04" w14:textId="77777777" w:rsidR="00C40814" w:rsidRPr="00B16BCC" w:rsidRDefault="00C40814" w:rsidP="00C40814">
      <w:pPr>
        <w:pStyle w:val="ListParagraph"/>
        <w:numPr>
          <w:ilvl w:val="0"/>
          <w:numId w:val="9"/>
        </w:numPr>
        <w:spacing w:after="240" w:line="240" w:lineRule="auto"/>
        <w:ind w:left="540" w:right="-612" w:hanging="450"/>
        <w:jc w:val="both"/>
        <w:rPr>
          <w:rFonts w:ascii="Calibri" w:hAnsi="Calibri" w:cs="Calibri"/>
          <w:color w:val="000000" w:themeColor="text1"/>
        </w:rPr>
      </w:pPr>
      <w:r w:rsidRPr="00B16BCC">
        <w:rPr>
          <w:rFonts w:ascii="Calibri" w:hAnsi="Calibri" w:cs="Calibri"/>
          <w:color w:val="000000" w:themeColor="text1"/>
          <w:lang w:eastAsia="en-IN"/>
        </w:rPr>
        <w:t xml:space="preserve">Experience in using </w:t>
      </w:r>
      <w:r w:rsidRPr="00B16BCC">
        <w:rPr>
          <w:rFonts w:ascii="Calibri" w:hAnsi="Calibri" w:cs="Calibri"/>
          <w:b/>
          <w:color w:val="000000" w:themeColor="text1"/>
          <w:lang w:eastAsia="en-IN"/>
        </w:rPr>
        <w:t>Automated</w:t>
      </w:r>
      <w:r w:rsidRPr="00B16BCC">
        <w:rPr>
          <w:rFonts w:ascii="Calibri" w:hAnsi="Calibri" w:cs="Calibri"/>
          <w:color w:val="000000" w:themeColor="text1"/>
          <w:lang w:eastAsia="en-IN"/>
        </w:rPr>
        <w:t xml:space="preserve"> tools like </w:t>
      </w:r>
      <w:r w:rsidRPr="00B16BCC">
        <w:rPr>
          <w:rFonts w:ascii="Calibri" w:hAnsi="Calibri" w:cs="Calibri"/>
          <w:b/>
          <w:color w:val="000000" w:themeColor="text1"/>
          <w:lang w:eastAsia="en-IN"/>
        </w:rPr>
        <w:t>Cucumber</w:t>
      </w:r>
      <w:r w:rsidRPr="00B16BCC">
        <w:rPr>
          <w:rFonts w:ascii="Calibri" w:hAnsi="Calibri" w:cs="Calibri"/>
          <w:color w:val="000000" w:themeColor="text1"/>
          <w:lang w:eastAsia="en-IN"/>
        </w:rPr>
        <w:t xml:space="preserve"> test framework for </w:t>
      </w:r>
      <w:r w:rsidRPr="00B16BCC">
        <w:rPr>
          <w:rFonts w:ascii="Calibri" w:hAnsi="Calibri" w:cs="Calibri"/>
          <w:b/>
          <w:color w:val="000000" w:themeColor="text1"/>
          <w:lang w:eastAsia="en-IN"/>
        </w:rPr>
        <w:t>Client</w:t>
      </w:r>
      <w:r w:rsidRPr="00B16BCC">
        <w:rPr>
          <w:rFonts w:ascii="Calibri" w:hAnsi="Calibri" w:cs="Calibri"/>
          <w:color w:val="000000" w:themeColor="text1"/>
          <w:lang w:eastAsia="en-IN"/>
        </w:rPr>
        <w:t>/</w:t>
      </w:r>
      <w:r w:rsidRPr="00B16BCC">
        <w:rPr>
          <w:rFonts w:ascii="Calibri" w:hAnsi="Calibri" w:cs="Calibri"/>
          <w:b/>
          <w:color w:val="000000" w:themeColor="text1"/>
          <w:lang w:eastAsia="en-IN"/>
        </w:rPr>
        <w:t>Server</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Web,</w:t>
      </w:r>
      <w:r w:rsidRPr="00B16BCC">
        <w:rPr>
          <w:rFonts w:ascii="Calibri" w:hAnsi="Calibri" w:cs="Calibri"/>
          <w:color w:val="000000" w:themeColor="text1"/>
          <w:lang w:eastAsia="en-IN"/>
        </w:rPr>
        <w:t xml:space="preserve"> and </w:t>
      </w:r>
      <w:r w:rsidRPr="00B16BCC">
        <w:rPr>
          <w:rFonts w:ascii="Calibri" w:hAnsi="Calibri" w:cs="Calibri"/>
          <w:b/>
          <w:color w:val="000000" w:themeColor="text1"/>
          <w:lang w:eastAsia="en-IN"/>
        </w:rPr>
        <w:t>database</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applications</w:t>
      </w:r>
      <w:r w:rsidRPr="00B16BCC">
        <w:rPr>
          <w:rFonts w:ascii="Calibri" w:hAnsi="Calibri" w:cs="Calibri"/>
          <w:color w:val="000000" w:themeColor="text1"/>
          <w:lang w:eastAsia="en-IN"/>
        </w:rPr>
        <w:t>.</w:t>
      </w:r>
    </w:p>
    <w:p w14:paraId="7717EC11" w14:textId="77777777" w:rsidR="00C40814" w:rsidRPr="00B16BCC" w:rsidRDefault="00C40814" w:rsidP="00C40814">
      <w:pPr>
        <w:pStyle w:val="ListParagraph"/>
        <w:numPr>
          <w:ilvl w:val="0"/>
          <w:numId w:val="9"/>
        </w:numPr>
        <w:spacing w:after="240" w:line="240" w:lineRule="auto"/>
        <w:ind w:left="540" w:right="-612" w:hanging="450"/>
        <w:jc w:val="both"/>
        <w:rPr>
          <w:rFonts w:ascii="Calibri" w:hAnsi="Calibri" w:cs="Calibri"/>
          <w:color w:val="000000" w:themeColor="text1"/>
        </w:rPr>
      </w:pPr>
      <w:r w:rsidRPr="00B16BCC">
        <w:rPr>
          <w:rFonts w:ascii="Calibri" w:hAnsi="Calibri" w:cs="Calibri"/>
          <w:color w:val="000000" w:themeColor="text1"/>
          <w:lang w:eastAsia="en-IN"/>
        </w:rPr>
        <w:t xml:space="preserve">Experience in load and performance testing tool </w:t>
      </w:r>
      <w:r w:rsidRPr="00B16BCC">
        <w:rPr>
          <w:rFonts w:ascii="Calibri" w:hAnsi="Calibri" w:cs="Calibri"/>
          <w:b/>
          <w:color w:val="000000" w:themeColor="text1"/>
          <w:lang w:eastAsia="en-IN"/>
        </w:rPr>
        <w:t>JMeter</w:t>
      </w:r>
      <w:r w:rsidRPr="00B16BCC">
        <w:rPr>
          <w:rFonts w:ascii="Calibri" w:hAnsi="Calibri" w:cs="Calibri"/>
          <w:color w:val="000000" w:themeColor="text1"/>
          <w:lang w:eastAsia="en-IN"/>
        </w:rPr>
        <w:t>.</w:t>
      </w:r>
    </w:p>
    <w:p w14:paraId="6BC8465A" w14:textId="532C0588" w:rsidR="00C40814" w:rsidRPr="00B16BCC" w:rsidRDefault="00C40814" w:rsidP="00C40814">
      <w:pPr>
        <w:pStyle w:val="ListParagraph"/>
        <w:numPr>
          <w:ilvl w:val="0"/>
          <w:numId w:val="9"/>
        </w:numPr>
        <w:spacing w:after="240" w:line="240" w:lineRule="auto"/>
        <w:ind w:left="540" w:right="-612" w:hanging="450"/>
        <w:jc w:val="both"/>
        <w:rPr>
          <w:rFonts w:ascii="Calibri" w:hAnsi="Calibri" w:cs="Calibri"/>
          <w:color w:val="000000" w:themeColor="text1"/>
        </w:rPr>
      </w:pPr>
      <w:r w:rsidRPr="00B16BCC">
        <w:rPr>
          <w:rFonts w:ascii="Calibri" w:hAnsi="Calibri" w:cs="Calibri"/>
          <w:color w:val="000000" w:themeColor="text1"/>
          <w:lang w:eastAsia="en-IN"/>
        </w:rPr>
        <w:t xml:space="preserve">Experience in Understanding the code written in different programming languages like </w:t>
      </w:r>
      <w:r w:rsidRPr="00B16BCC">
        <w:rPr>
          <w:rFonts w:ascii="Calibri" w:hAnsi="Calibri" w:cs="Calibri"/>
          <w:b/>
          <w:color w:val="000000" w:themeColor="text1"/>
          <w:lang w:eastAsia="en-IN"/>
        </w:rPr>
        <w:t>SQL</w:t>
      </w:r>
      <w:r w:rsidRPr="00B16BCC">
        <w:rPr>
          <w:rFonts w:ascii="Calibri" w:hAnsi="Calibri" w:cs="Calibri"/>
          <w:color w:val="000000" w:themeColor="text1"/>
          <w:lang w:eastAsia="en-IN"/>
        </w:rPr>
        <w:t xml:space="preserve"> and databases like </w:t>
      </w:r>
      <w:r w:rsidRPr="00B16BCC">
        <w:rPr>
          <w:rFonts w:ascii="Calibri" w:hAnsi="Calibri" w:cs="Calibri"/>
          <w:b/>
          <w:color w:val="000000" w:themeColor="text1"/>
          <w:lang w:eastAsia="en-IN"/>
        </w:rPr>
        <w:t>SQL</w:t>
      </w:r>
      <w:r w:rsidRPr="00B16BCC">
        <w:rPr>
          <w:rFonts w:ascii="Calibri" w:hAnsi="Calibri" w:cs="Calibri"/>
          <w:color w:val="000000" w:themeColor="text1"/>
          <w:lang w:eastAsia="en-IN"/>
        </w:rPr>
        <w:t xml:space="preserve"> </w:t>
      </w:r>
      <w:r w:rsidRPr="00B16BCC">
        <w:rPr>
          <w:rFonts w:ascii="Calibri" w:hAnsi="Calibri" w:cs="Calibri"/>
          <w:b/>
          <w:color w:val="000000" w:themeColor="text1"/>
          <w:lang w:eastAsia="en-IN"/>
        </w:rPr>
        <w:t>Server</w:t>
      </w:r>
      <w:r w:rsidRPr="00B16BCC">
        <w:rPr>
          <w:rFonts w:ascii="Calibri" w:hAnsi="Calibri" w:cs="Calibri"/>
          <w:color w:val="000000" w:themeColor="text1"/>
          <w:lang w:eastAsia="en-IN"/>
        </w:rPr>
        <w:t>.</w:t>
      </w:r>
    </w:p>
    <w:p w14:paraId="7D3FE666" w14:textId="77777777" w:rsidR="00C40814" w:rsidRPr="00B16BCC" w:rsidRDefault="00C40814" w:rsidP="00B16BCC">
      <w:pPr>
        <w:pStyle w:val="ListParagraph"/>
        <w:numPr>
          <w:ilvl w:val="0"/>
          <w:numId w:val="9"/>
        </w:numPr>
        <w:spacing w:after="0" w:line="240" w:lineRule="auto"/>
        <w:ind w:left="540" w:right="-612" w:hanging="450"/>
        <w:jc w:val="both"/>
        <w:rPr>
          <w:rFonts w:ascii="Calibri" w:hAnsi="Calibri" w:cs="Calibri"/>
          <w:color w:val="000000" w:themeColor="text1"/>
        </w:rPr>
      </w:pPr>
      <w:r w:rsidRPr="00B16BCC">
        <w:rPr>
          <w:rFonts w:ascii="Calibri" w:hAnsi="Calibri" w:cs="Calibri"/>
          <w:color w:val="000000" w:themeColor="text1"/>
        </w:rPr>
        <w:t xml:space="preserve">Experience in </w:t>
      </w:r>
      <w:r w:rsidRPr="00B16BCC">
        <w:rPr>
          <w:rFonts w:ascii="Calibri" w:hAnsi="Calibri" w:cs="Calibri"/>
          <w:b/>
          <w:bCs/>
          <w:color w:val="000000" w:themeColor="text1"/>
        </w:rPr>
        <w:t>Back</w:t>
      </w:r>
      <w:r w:rsidRPr="00B16BCC">
        <w:rPr>
          <w:rFonts w:ascii="Calibri" w:hAnsi="Calibri" w:cs="Calibri"/>
          <w:color w:val="000000" w:themeColor="text1"/>
        </w:rPr>
        <w:t xml:space="preserve"> - </w:t>
      </w:r>
      <w:r w:rsidRPr="00B16BCC">
        <w:rPr>
          <w:rFonts w:ascii="Calibri" w:hAnsi="Calibri" w:cs="Calibri"/>
          <w:b/>
          <w:bCs/>
          <w:color w:val="000000" w:themeColor="text1"/>
        </w:rPr>
        <w:t>end</w:t>
      </w:r>
      <w:r w:rsidRPr="00B16BCC">
        <w:rPr>
          <w:rFonts w:ascii="Calibri" w:hAnsi="Calibri" w:cs="Calibri"/>
          <w:color w:val="000000" w:themeColor="text1"/>
        </w:rPr>
        <w:t xml:space="preserve"> </w:t>
      </w:r>
      <w:r w:rsidRPr="00B16BCC">
        <w:rPr>
          <w:rFonts w:ascii="Calibri" w:hAnsi="Calibri" w:cs="Calibri"/>
          <w:b/>
          <w:bCs/>
          <w:color w:val="000000" w:themeColor="text1"/>
        </w:rPr>
        <w:t>testing</w:t>
      </w:r>
      <w:r w:rsidRPr="00B16BCC">
        <w:rPr>
          <w:rFonts w:ascii="Calibri" w:hAnsi="Calibri" w:cs="Calibri"/>
          <w:color w:val="000000" w:themeColor="text1"/>
        </w:rPr>
        <w:t xml:space="preserve">, </w:t>
      </w:r>
      <w:r w:rsidRPr="00B16BCC">
        <w:rPr>
          <w:rFonts w:ascii="Calibri" w:hAnsi="Calibri" w:cs="Calibri"/>
          <w:b/>
          <w:bCs/>
          <w:color w:val="000000" w:themeColor="text1"/>
        </w:rPr>
        <w:t>data</w:t>
      </w:r>
      <w:r w:rsidRPr="00B16BCC">
        <w:rPr>
          <w:rFonts w:ascii="Calibri" w:hAnsi="Calibri" w:cs="Calibri"/>
          <w:color w:val="000000" w:themeColor="text1"/>
        </w:rPr>
        <w:t xml:space="preserve"> </w:t>
      </w:r>
      <w:r w:rsidRPr="00B16BCC">
        <w:rPr>
          <w:rFonts w:ascii="Calibri" w:hAnsi="Calibri" w:cs="Calibri"/>
          <w:b/>
          <w:bCs/>
          <w:color w:val="000000" w:themeColor="text1"/>
        </w:rPr>
        <w:t>validation</w:t>
      </w:r>
      <w:r w:rsidRPr="00B16BCC">
        <w:rPr>
          <w:rFonts w:ascii="Calibri" w:hAnsi="Calibri" w:cs="Calibri"/>
          <w:color w:val="000000" w:themeColor="text1"/>
        </w:rPr>
        <w:t xml:space="preserve">, </w:t>
      </w:r>
      <w:r w:rsidRPr="00B16BCC">
        <w:rPr>
          <w:rFonts w:ascii="Calibri" w:hAnsi="Calibri" w:cs="Calibri"/>
          <w:b/>
          <w:bCs/>
          <w:color w:val="000000" w:themeColor="text1"/>
        </w:rPr>
        <w:t>Database</w:t>
      </w:r>
      <w:r w:rsidRPr="00B16BCC">
        <w:rPr>
          <w:rFonts w:ascii="Calibri" w:hAnsi="Calibri" w:cs="Calibri"/>
          <w:color w:val="000000" w:themeColor="text1"/>
        </w:rPr>
        <w:t xml:space="preserve"> </w:t>
      </w:r>
      <w:r w:rsidRPr="00B16BCC">
        <w:rPr>
          <w:rFonts w:ascii="Calibri" w:hAnsi="Calibri" w:cs="Calibri"/>
          <w:b/>
          <w:bCs/>
          <w:color w:val="000000" w:themeColor="text1"/>
        </w:rPr>
        <w:t>testing</w:t>
      </w:r>
      <w:r w:rsidRPr="00B16BCC">
        <w:rPr>
          <w:rFonts w:ascii="Calibri" w:hAnsi="Calibri" w:cs="Calibri"/>
          <w:color w:val="000000" w:themeColor="text1"/>
        </w:rPr>
        <w:t xml:space="preserve"> using </w:t>
      </w:r>
      <w:r w:rsidRPr="00B16BCC">
        <w:rPr>
          <w:rFonts w:ascii="Calibri" w:hAnsi="Calibri" w:cs="Calibri"/>
          <w:b/>
          <w:bCs/>
          <w:color w:val="000000" w:themeColor="text1"/>
        </w:rPr>
        <w:t>SQL</w:t>
      </w:r>
      <w:r w:rsidRPr="00B16BCC">
        <w:rPr>
          <w:rFonts w:ascii="Calibri" w:hAnsi="Calibri" w:cs="Calibri"/>
          <w:color w:val="000000" w:themeColor="text1"/>
        </w:rPr>
        <w:t xml:space="preserve"> </w:t>
      </w:r>
      <w:r w:rsidRPr="00B16BCC">
        <w:rPr>
          <w:rFonts w:ascii="Calibri" w:hAnsi="Calibri" w:cs="Calibri"/>
          <w:b/>
          <w:bCs/>
          <w:color w:val="000000" w:themeColor="text1"/>
        </w:rPr>
        <w:t>queries</w:t>
      </w:r>
      <w:r w:rsidRPr="00B16BCC">
        <w:rPr>
          <w:rFonts w:ascii="Calibri" w:hAnsi="Calibri" w:cs="Calibri"/>
          <w:color w:val="000000" w:themeColor="text1"/>
        </w:rPr>
        <w:t>.</w:t>
      </w:r>
    </w:p>
    <w:p w14:paraId="43E8FFB0" w14:textId="77777777" w:rsidR="00C40814" w:rsidRPr="00B16BCC" w:rsidRDefault="00C40814" w:rsidP="00B16BCC">
      <w:pPr>
        <w:numPr>
          <w:ilvl w:val="0"/>
          <w:numId w:val="9"/>
        </w:numPr>
        <w:shd w:val="clear" w:color="auto" w:fill="FFFFFF"/>
        <w:spacing w:before="100" w:beforeAutospacing="1"/>
        <w:ind w:left="540" w:right="-612" w:hanging="450"/>
        <w:jc w:val="both"/>
        <w:rPr>
          <w:rFonts w:ascii="Calibri" w:hAnsi="Calibri" w:cs="Calibri"/>
          <w:color w:val="000000" w:themeColor="text1"/>
          <w:sz w:val="22"/>
          <w:szCs w:val="22"/>
          <w:lang w:val="en-IN" w:eastAsia="en-IN"/>
        </w:rPr>
      </w:pPr>
      <w:r w:rsidRPr="00B16BCC">
        <w:rPr>
          <w:rFonts w:ascii="Calibri" w:hAnsi="Calibri" w:cs="Calibri"/>
          <w:color w:val="000000" w:themeColor="text1"/>
          <w:sz w:val="22"/>
          <w:szCs w:val="22"/>
          <w:lang w:val="en-IN" w:eastAsia="en-IN"/>
        </w:rPr>
        <w:t xml:space="preserve">Worked with version control utilities including </w:t>
      </w:r>
      <w:r w:rsidRPr="00B16BCC">
        <w:rPr>
          <w:rFonts w:ascii="Calibri" w:hAnsi="Calibri" w:cs="Calibri"/>
          <w:b/>
          <w:bCs/>
          <w:color w:val="000000" w:themeColor="text1"/>
          <w:sz w:val="22"/>
          <w:szCs w:val="22"/>
          <w:lang w:val="en-IN" w:eastAsia="en-IN"/>
        </w:rPr>
        <w:t>GIT</w:t>
      </w:r>
      <w:r w:rsidRPr="00B16BCC">
        <w:rPr>
          <w:rFonts w:ascii="Calibri" w:hAnsi="Calibri" w:cs="Calibri"/>
          <w:color w:val="000000" w:themeColor="text1"/>
          <w:sz w:val="22"/>
          <w:szCs w:val="22"/>
          <w:lang w:val="en-IN" w:eastAsia="en-IN"/>
        </w:rPr>
        <w:t xml:space="preserve">, bug, and defect tracking using tools like </w:t>
      </w:r>
      <w:r w:rsidRPr="00B16BCC">
        <w:rPr>
          <w:rFonts w:ascii="Calibri" w:hAnsi="Calibri" w:cs="Calibri"/>
          <w:b/>
          <w:bCs/>
          <w:color w:val="000000" w:themeColor="text1"/>
          <w:sz w:val="22"/>
          <w:szCs w:val="22"/>
          <w:lang w:val="en-IN" w:eastAsia="en-IN"/>
        </w:rPr>
        <w:t>Bugzilla</w:t>
      </w:r>
      <w:r w:rsidRPr="00B16BCC">
        <w:rPr>
          <w:rFonts w:ascii="Calibri" w:hAnsi="Calibri" w:cs="Calibri"/>
          <w:color w:val="000000" w:themeColor="text1"/>
          <w:sz w:val="22"/>
          <w:szCs w:val="22"/>
          <w:lang w:val="en-IN" w:eastAsia="en-IN"/>
        </w:rPr>
        <w:t xml:space="preserve">, </w:t>
      </w:r>
      <w:r w:rsidRPr="00B16BCC">
        <w:rPr>
          <w:rFonts w:ascii="Calibri" w:hAnsi="Calibri" w:cs="Calibri"/>
          <w:b/>
          <w:bCs/>
          <w:color w:val="000000" w:themeColor="text1"/>
          <w:sz w:val="22"/>
          <w:szCs w:val="22"/>
          <w:lang w:val="en-IN" w:eastAsia="en-IN"/>
        </w:rPr>
        <w:t>JIRA</w:t>
      </w:r>
      <w:r w:rsidRPr="00B16BCC">
        <w:rPr>
          <w:rFonts w:ascii="Calibri" w:hAnsi="Calibri" w:cs="Calibri"/>
          <w:color w:val="000000" w:themeColor="text1"/>
          <w:sz w:val="22"/>
          <w:szCs w:val="22"/>
          <w:lang w:val="en-IN" w:eastAsia="en-IN"/>
        </w:rPr>
        <w:t>.</w:t>
      </w:r>
    </w:p>
    <w:p w14:paraId="5CA5DE6C" w14:textId="77777777" w:rsidR="00C40814" w:rsidRPr="00B16BCC" w:rsidRDefault="00C40814" w:rsidP="00C40814">
      <w:pPr>
        <w:numPr>
          <w:ilvl w:val="0"/>
          <w:numId w:val="9"/>
        </w:numPr>
        <w:shd w:val="clear" w:color="auto" w:fill="FFFFFF"/>
        <w:spacing w:before="100" w:beforeAutospacing="1" w:after="100" w:afterAutospacing="1"/>
        <w:ind w:left="540" w:right="-612" w:hanging="450"/>
        <w:jc w:val="both"/>
        <w:rPr>
          <w:rFonts w:ascii="Calibri" w:hAnsi="Calibri" w:cs="Calibri"/>
          <w:color w:val="000000" w:themeColor="text1"/>
          <w:sz w:val="22"/>
          <w:szCs w:val="22"/>
          <w:lang w:val="en-IN" w:eastAsia="en-IN"/>
        </w:rPr>
      </w:pPr>
      <w:r w:rsidRPr="00B16BCC">
        <w:rPr>
          <w:rFonts w:ascii="Calibri" w:hAnsi="Calibri" w:cs="Calibri"/>
          <w:color w:val="000000" w:themeColor="text1"/>
          <w:sz w:val="22"/>
          <w:szCs w:val="22"/>
          <w:lang w:val="en-IN" w:eastAsia="en-IN"/>
        </w:rPr>
        <w:t xml:space="preserve">Experience in writing and executing </w:t>
      </w:r>
      <w:r w:rsidRPr="00B16BCC">
        <w:rPr>
          <w:rFonts w:ascii="Calibri" w:hAnsi="Calibri" w:cs="Calibri"/>
          <w:b/>
          <w:bCs/>
          <w:color w:val="000000" w:themeColor="text1"/>
          <w:sz w:val="22"/>
          <w:szCs w:val="22"/>
          <w:lang w:val="en-IN" w:eastAsia="en-IN"/>
        </w:rPr>
        <w:t>SQL</w:t>
      </w:r>
      <w:r w:rsidRPr="00B16BCC">
        <w:rPr>
          <w:rFonts w:ascii="Calibri" w:hAnsi="Calibri" w:cs="Calibri"/>
          <w:color w:val="000000" w:themeColor="text1"/>
          <w:sz w:val="22"/>
          <w:szCs w:val="22"/>
          <w:lang w:val="en-IN" w:eastAsia="en-IN"/>
        </w:rPr>
        <w:t xml:space="preserve"> </w:t>
      </w:r>
      <w:r w:rsidRPr="00B16BCC">
        <w:rPr>
          <w:rFonts w:ascii="Calibri" w:hAnsi="Calibri" w:cs="Calibri"/>
          <w:b/>
          <w:bCs/>
          <w:color w:val="000000" w:themeColor="text1"/>
          <w:sz w:val="22"/>
          <w:szCs w:val="22"/>
          <w:lang w:val="en-IN" w:eastAsia="en-IN"/>
        </w:rPr>
        <w:t>queries</w:t>
      </w:r>
      <w:r w:rsidRPr="00B16BCC">
        <w:rPr>
          <w:rFonts w:ascii="Calibri" w:hAnsi="Calibri" w:cs="Calibri"/>
          <w:color w:val="000000" w:themeColor="text1"/>
          <w:sz w:val="22"/>
          <w:szCs w:val="22"/>
          <w:lang w:val="en-IN" w:eastAsia="en-IN"/>
        </w:rPr>
        <w:t xml:space="preserve"> to perform Data Validation and </w:t>
      </w:r>
      <w:proofErr w:type="gramStart"/>
      <w:r w:rsidRPr="00B16BCC">
        <w:rPr>
          <w:rFonts w:ascii="Calibri" w:hAnsi="Calibri" w:cs="Calibri"/>
          <w:color w:val="000000" w:themeColor="text1"/>
          <w:sz w:val="22"/>
          <w:szCs w:val="22"/>
          <w:lang w:val="en-IN" w:eastAsia="en-IN"/>
        </w:rPr>
        <w:t>Back end</w:t>
      </w:r>
      <w:proofErr w:type="gramEnd"/>
      <w:r w:rsidRPr="00B16BCC">
        <w:rPr>
          <w:rFonts w:ascii="Calibri" w:hAnsi="Calibri" w:cs="Calibri"/>
          <w:color w:val="000000" w:themeColor="text1"/>
          <w:sz w:val="22"/>
          <w:szCs w:val="22"/>
          <w:lang w:val="en-IN" w:eastAsia="en-IN"/>
        </w:rPr>
        <w:t xml:space="preserve"> testing of databases to check the integrity of data.</w:t>
      </w:r>
    </w:p>
    <w:p w14:paraId="6252CD1E" w14:textId="77777777" w:rsidR="00C40814" w:rsidRPr="00B16BCC" w:rsidRDefault="00C40814" w:rsidP="00C40814">
      <w:pPr>
        <w:pStyle w:val="ListParagraph"/>
        <w:numPr>
          <w:ilvl w:val="0"/>
          <w:numId w:val="9"/>
        </w:numPr>
        <w:spacing w:after="160" w:line="254" w:lineRule="auto"/>
        <w:ind w:left="540" w:right="-612" w:hanging="450"/>
        <w:jc w:val="both"/>
        <w:rPr>
          <w:rFonts w:ascii="Calibri" w:eastAsiaTheme="minorEastAsia" w:hAnsi="Calibri" w:cs="Calibri"/>
          <w:b/>
          <w:bCs/>
          <w:color w:val="000000" w:themeColor="text1"/>
          <w:lang w:eastAsia="ja-JP"/>
        </w:rPr>
      </w:pPr>
      <w:r w:rsidRPr="00B16BCC">
        <w:rPr>
          <w:rFonts w:ascii="Calibri" w:hAnsi="Calibri" w:cs="Calibri"/>
          <w:color w:val="000000" w:themeColor="text1"/>
          <w:lang w:eastAsia="en-IN"/>
        </w:rPr>
        <w:t xml:space="preserve">Good Working knowledge of </w:t>
      </w:r>
      <w:r w:rsidRPr="00B16BCC">
        <w:rPr>
          <w:rFonts w:ascii="Calibri" w:hAnsi="Calibri" w:cs="Calibri"/>
          <w:b/>
          <w:bCs/>
          <w:color w:val="000000" w:themeColor="text1"/>
          <w:lang w:eastAsia="en-IN"/>
        </w:rPr>
        <w:t>Windows</w:t>
      </w:r>
      <w:r w:rsidRPr="00B16BCC">
        <w:rPr>
          <w:rFonts w:ascii="Calibri" w:hAnsi="Calibri" w:cs="Calibri"/>
          <w:color w:val="000000" w:themeColor="text1"/>
          <w:lang w:eastAsia="en-IN"/>
        </w:rPr>
        <w:t xml:space="preserve">, </w:t>
      </w:r>
      <w:r w:rsidRPr="00B16BCC">
        <w:rPr>
          <w:rFonts w:ascii="Calibri" w:hAnsi="Calibri" w:cs="Calibri"/>
          <w:b/>
          <w:bCs/>
          <w:color w:val="000000" w:themeColor="text1"/>
          <w:lang w:eastAsia="en-IN"/>
        </w:rPr>
        <w:t>Linux,</w:t>
      </w:r>
      <w:r w:rsidRPr="00B16BCC">
        <w:rPr>
          <w:rFonts w:ascii="Calibri" w:hAnsi="Calibri" w:cs="Calibri"/>
          <w:color w:val="000000" w:themeColor="text1"/>
          <w:lang w:eastAsia="en-IN"/>
        </w:rPr>
        <w:t xml:space="preserve"> and </w:t>
      </w:r>
      <w:r w:rsidRPr="00B16BCC">
        <w:rPr>
          <w:rFonts w:ascii="Calibri" w:hAnsi="Calibri" w:cs="Calibri"/>
          <w:b/>
          <w:bCs/>
          <w:color w:val="000000" w:themeColor="text1"/>
          <w:lang w:eastAsia="en-IN"/>
        </w:rPr>
        <w:t>MS - Office Suite</w:t>
      </w:r>
      <w:r w:rsidRPr="00B16BCC">
        <w:rPr>
          <w:rFonts w:ascii="Calibri" w:hAnsi="Calibri" w:cs="Calibri"/>
          <w:color w:val="000000" w:themeColor="text1"/>
          <w:lang w:eastAsia="en-IN"/>
        </w:rPr>
        <w:t xml:space="preserve"> (</w:t>
      </w:r>
      <w:r w:rsidRPr="00B16BCC">
        <w:rPr>
          <w:rFonts w:ascii="Calibri" w:hAnsi="Calibri" w:cs="Calibri"/>
          <w:b/>
          <w:bCs/>
          <w:color w:val="000000" w:themeColor="text1"/>
          <w:lang w:eastAsia="en-IN"/>
        </w:rPr>
        <w:t>Word, Excel, PowerPoint</w:t>
      </w:r>
      <w:r w:rsidRPr="00B16BCC">
        <w:rPr>
          <w:rFonts w:ascii="Calibri" w:hAnsi="Calibri" w:cs="Calibri"/>
          <w:color w:val="000000" w:themeColor="text1"/>
          <w:lang w:eastAsia="en-IN"/>
        </w:rPr>
        <w:t>).</w:t>
      </w:r>
    </w:p>
    <w:p w14:paraId="1D93E9B8" w14:textId="77777777" w:rsidR="00C40814" w:rsidRPr="00B16BCC" w:rsidRDefault="00C40814" w:rsidP="00C40814">
      <w:pPr>
        <w:pStyle w:val="ListParagraph"/>
        <w:numPr>
          <w:ilvl w:val="0"/>
          <w:numId w:val="9"/>
        </w:numPr>
        <w:spacing w:after="160" w:line="254" w:lineRule="auto"/>
        <w:ind w:left="540" w:right="-612" w:hanging="450"/>
        <w:jc w:val="both"/>
        <w:rPr>
          <w:rFonts w:ascii="Calibri" w:hAnsi="Calibri" w:cs="Calibri"/>
          <w:color w:val="000000" w:themeColor="text1"/>
        </w:rPr>
      </w:pPr>
      <w:r w:rsidRPr="00B16BCC">
        <w:rPr>
          <w:rFonts w:ascii="Calibri" w:hAnsi="Calibri" w:cs="Calibri"/>
          <w:color w:val="000000" w:themeColor="text1"/>
        </w:rPr>
        <w:t xml:space="preserve">A resourceful team player with good </w:t>
      </w:r>
      <w:r w:rsidRPr="00B16BCC">
        <w:rPr>
          <w:rFonts w:ascii="Calibri" w:hAnsi="Calibri" w:cs="Calibri"/>
          <w:b/>
          <w:color w:val="000000" w:themeColor="text1"/>
        </w:rPr>
        <w:t>Interpersonal</w:t>
      </w:r>
      <w:r w:rsidRPr="00B16BCC">
        <w:rPr>
          <w:rFonts w:ascii="Calibri" w:hAnsi="Calibri" w:cs="Calibri"/>
          <w:color w:val="000000" w:themeColor="text1"/>
        </w:rPr>
        <w:t xml:space="preserve">, effective </w:t>
      </w:r>
      <w:r w:rsidRPr="00B16BCC">
        <w:rPr>
          <w:rFonts w:ascii="Calibri" w:hAnsi="Calibri" w:cs="Calibri"/>
          <w:b/>
          <w:color w:val="000000" w:themeColor="text1"/>
        </w:rPr>
        <w:t>problem</w:t>
      </w:r>
      <w:r w:rsidRPr="00B16BCC">
        <w:rPr>
          <w:rFonts w:ascii="Calibri" w:hAnsi="Calibri" w:cs="Calibri"/>
          <w:color w:val="000000" w:themeColor="text1"/>
        </w:rPr>
        <w:t xml:space="preserve"> </w:t>
      </w:r>
      <w:r w:rsidRPr="00B16BCC">
        <w:rPr>
          <w:rFonts w:ascii="Calibri" w:hAnsi="Calibri" w:cs="Calibri"/>
          <w:b/>
          <w:color w:val="000000" w:themeColor="text1"/>
        </w:rPr>
        <w:t>solving</w:t>
      </w:r>
      <w:r w:rsidRPr="00B16BCC">
        <w:rPr>
          <w:rFonts w:ascii="Calibri" w:hAnsi="Calibri" w:cs="Calibri"/>
          <w:color w:val="000000" w:themeColor="text1"/>
        </w:rPr>
        <w:t xml:space="preserve">, and </w:t>
      </w:r>
      <w:r w:rsidRPr="00B16BCC">
        <w:rPr>
          <w:rFonts w:ascii="Calibri" w:hAnsi="Calibri" w:cs="Calibri"/>
          <w:b/>
          <w:color w:val="000000" w:themeColor="text1"/>
        </w:rPr>
        <w:t>decision</w:t>
      </w:r>
      <w:r w:rsidRPr="00B16BCC">
        <w:rPr>
          <w:rFonts w:ascii="Calibri" w:hAnsi="Calibri" w:cs="Calibri"/>
          <w:color w:val="000000" w:themeColor="text1"/>
        </w:rPr>
        <w:t>-</w:t>
      </w:r>
      <w:r w:rsidRPr="00B16BCC">
        <w:rPr>
          <w:rFonts w:ascii="Calibri" w:hAnsi="Calibri" w:cs="Calibri"/>
          <w:b/>
          <w:color w:val="000000" w:themeColor="text1"/>
        </w:rPr>
        <w:t>making</w:t>
      </w:r>
      <w:r w:rsidRPr="00B16BCC">
        <w:rPr>
          <w:rFonts w:ascii="Calibri" w:hAnsi="Calibri" w:cs="Calibri"/>
          <w:color w:val="000000" w:themeColor="text1"/>
        </w:rPr>
        <w:t xml:space="preserve"> skills. Looking ahead for a great career in a fair working </w:t>
      </w:r>
      <w:r w:rsidRPr="00B16BCC">
        <w:rPr>
          <w:rFonts w:ascii="Calibri" w:hAnsi="Calibri" w:cs="Calibri"/>
          <w:b/>
          <w:color w:val="000000" w:themeColor="text1"/>
        </w:rPr>
        <w:t>environment</w:t>
      </w:r>
      <w:r w:rsidRPr="00B16BCC">
        <w:rPr>
          <w:rFonts w:ascii="Calibri" w:hAnsi="Calibri" w:cs="Calibri"/>
          <w:color w:val="000000" w:themeColor="text1"/>
        </w:rPr>
        <w:t xml:space="preserve"> with </w:t>
      </w:r>
      <w:r w:rsidRPr="00B16BCC">
        <w:rPr>
          <w:rFonts w:ascii="Calibri" w:hAnsi="Calibri" w:cs="Calibri"/>
          <w:b/>
          <w:color w:val="000000" w:themeColor="text1"/>
        </w:rPr>
        <w:t>opportunities</w:t>
      </w:r>
      <w:r w:rsidRPr="00B16BCC">
        <w:rPr>
          <w:rFonts w:ascii="Calibri" w:hAnsi="Calibri" w:cs="Calibri"/>
          <w:color w:val="000000" w:themeColor="text1"/>
        </w:rPr>
        <w:t xml:space="preserve"> to grow.</w:t>
      </w:r>
    </w:p>
    <w:p w14:paraId="1BBA842A" w14:textId="5D3DC0E2" w:rsidR="00176AEC" w:rsidRDefault="00176AEC" w:rsidP="00176AEC">
      <w:pPr>
        <w:spacing w:line="210" w:lineRule="atLeast"/>
        <w:rPr>
          <w:rFonts w:ascii="Calibri" w:eastAsia="Calibri" w:hAnsi="Calibri" w:cs="Calibri"/>
          <w:sz w:val="21"/>
          <w:szCs w:val="21"/>
        </w:rPr>
      </w:pPr>
    </w:p>
    <w:p w14:paraId="32E01D5E" w14:textId="77777777" w:rsidR="00EC7812" w:rsidRDefault="00EC7812" w:rsidP="00176AEC">
      <w:pPr>
        <w:spacing w:line="210" w:lineRule="atLeast"/>
        <w:rPr>
          <w:rFonts w:ascii="Calibri" w:eastAsia="Calibri" w:hAnsi="Calibri" w:cs="Calibri"/>
          <w:sz w:val="21"/>
          <w:szCs w:val="21"/>
        </w:rPr>
      </w:pPr>
    </w:p>
    <w:p w14:paraId="7CB020C5" w14:textId="77777777" w:rsidR="00EC7812" w:rsidRDefault="00EC7812" w:rsidP="00176AEC">
      <w:pPr>
        <w:spacing w:line="210" w:lineRule="atLeast"/>
        <w:rPr>
          <w:rFonts w:ascii="Calibri" w:eastAsia="Calibri" w:hAnsi="Calibri" w:cs="Calibri"/>
          <w:sz w:val="21"/>
          <w:szCs w:val="21"/>
        </w:rPr>
      </w:pPr>
    </w:p>
    <w:p w14:paraId="61ED163C" w14:textId="59E2B1D2" w:rsidR="00D26A83" w:rsidRPr="00D26A83" w:rsidRDefault="00176AEC" w:rsidP="005B1A23">
      <w:pPr>
        <w:pBdr>
          <w:bottom w:val="single" w:sz="6" w:space="1" w:color="000000"/>
        </w:pBdr>
        <w:spacing w:line="220" w:lineRule="atLeast"/>
        <w:rPr>
          <w:rFonts w:ascii="Calibri" w:eastAsia="Calibri" w:hAnsi="Calibri" w:cs="Calibri"/>
          <w:b/>
          <w:bCs/>
        </w:rPr>
      </w:pPr>
      <w:r w:rsidRPr="00176AEC">
        <w:rPr>
          <w:rFonts w:ascii="Calibri" w:eastAsia="Calibri" w:hAnsi="Calibri" w:cs="Calibri"/>
          <w:b/>
          <w:bCs/>
        </w:rPr>
        <w:t>Skills</w:t>
      </w:r>
    </w:p>
    <w:tbl>
      <w:tblPr>
        <w:tblW w:w="9990" w:type="dxa"/>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7"/>
        <w:gridCol w:w="7433"/>
      </w:tblGrid>
      <w:tr w:rsidR="00D26A83" w14:paraId="03D608BC" w14:textId="77777777" w:rsidTr="005B1A23">
        <w:trPr>
          <w:trHeight w:val="319"/>
        </w:trPr>
        <w:tc>
          <w:tcPr>
            <w:tcW w:w="2557" w:type="dxa"/>
            <w:tcBorders>
              <w:top w:val="single" w:sz="8" w:space="0" w:color="auto"/>
              <w:left w:val="single" w:sz="8" w:space="0" w:color="auto"/>
              <w:bottom w:val="single" w:sz="8" w:space="0" w:color="auto"/>
              <w:right w:val="single" w:sz="8" w:space="0" w:color="auto"/>
            </w:tcBorders>
            <w:hideMark/>
          </w:tcPr>
          <w:p w14:paraId="6C662850" w14:textId="77777777" w:rsidR="00D26A83" w:rsidRPr="00D26A83" w:rsidRDefault="00D26A83">
            <w:pPr>
              <w:spacing w:line="100" w:lineRule="atLeast"/>
              <w:ind w:left="-11"/>
              <w:rPr>
                <w:rFonts w:ascii="Calibri" w:hAnsi="Calibri" w:cs="Calibri"/>
                <w:b/>
                <w:color w:val="000000" w:themeColor="text1"/>
                <w:sz w:val="22"/>
                <w:szCs w:val="22"/>
                <w:lang w:val="en-IN"/>
              </w:rPr>
            </w:pPr>
            <w:r w:rsidRPr="00D26A83">
              <w:rPr>
                <w:rFonts w:ascii="Calibri" w:hAnsi="Calibri" w:cs="Calibri"/>
                <w:b/>
                <w:color w:val="000000" w:themeColor="text1"/>
                <w:sz w:val="22"/>
                <w:szCs w:val="22"/>
                <w:lang w:val="en-IN"/>
              </w:rPr>
              <w:t>Methodologies:</w:t>
            </w:r>
          </w:p>
        </w:tc>
        <w:tc>
          <w:tcPr>
            <w:tcW w:w="7433" w:type="dxa"/>
            <w:tcBorders>
              <w:top w:val="single" w:sz="8" w:space="0" w:color="auto"/>
              <w:left w:val="single" w:sz="8" w:space="0" w:color="auto"/>
              <w:bottom w:val="single" w:sz="8" w:space="0" w:color="auto"/>
              <w:right w:val="single" w:sz="8" w:space="0" w:color="auto"/>
            </w:tcBorders>
            <w:hideMark/>
          </w:tcPr>
          <w:p w14:paraId="26256665" w14:textId="77777777" w:rsidR="00D26A83" w:rsidRPr="00D26A83" w:rsidRDefault="00D26A83">
            <w:pPr>
              <w:spacing w:line="100" w:lineRule="atLeast"/>
              <w:ind w:left="-11"/>
              <w:jc w:val="both"/>
              <w:rPr>
                <w:rFonts w:ascii="Calibri" w:hAnsi="Calibri" w:cs="Calibri"/>
                <w:bCs/>
                <w:color w:val="000000" w:themeColor="text1"/>
                <w:sz w:val="22"/>
                <w:szCs w:val="22"/>
                <w:lang w:val="en-IN"/>
              </w:rPr>
            </w:pPr>
            <w:r w:rsidRPr="00D26A83">
              <w:rPr>
                <w:rFonts w:ascii="Calibri" w:hAnsi="Calibri" w:cs="Calibri"/>
                <w:bCs/>
                <w:color w:val="000000" w:themeColor="text1"/>
                <w:sz w:val="22"/>
                <w:szCs w:val="22"/>
                <w:lang w:val="en-IN"/>
              </w:rPr>
              <w:t>SDLC, STLC, Agile, Waterfall</w:t>
            </w:r>
          </w:p>
        </w:tc>
      </w:tr>
      <w:tr w:rsidR="00D26A83" w14:paraId="60862B63" w14:textId="77777777" w:rsidTr="005B1A23">
        <w:trPr>
          <w:trHeight w:val="609"/>
        </w:trPr>
        <w:tc>
          <w:tcPr>
            <w:tcW w:w="2557" w:type="dxa"/>
            <w:tcBorders>
              <w:top w:val="single" w:sz="8" w:space="0" w:color="auto"/>
              <w:left w:val="single" w:sz="8" w:space="0" w:color="auto"/>
              <w:bottom w:val="single" w:sz="8" w:space="0" w:color="auto"/>
              <w:right w:val="single" w:sz="8" w:space="0" w:color="auto"/>
            </w:tcBorders>
            <w:hideMark/>
          </w:tcPr>
          <w:p w14:paraId="4519D82F" w14:textId="77777777" w:rsidR="00D26A83" w:rsidRPr="00D26A83" w:rsidRDefault="00D26A83">
            <w:pPr>
              <w:spacing w:line="100" w:lineRule="atLeast"/>
              <w:ind w:left="-11"/>
              <w:rPr>
                <w:rFonts w:ascii="Calibri" w:hAnsi="Calibri" w:cs="Calibri"/>
                <w:b/>
                <w:color w:val="000000" w:themeColor="text1"/>
                <w:sz w:val="22"/>
                <w:szCs w:val="22"/>
                <w:lang w:val="en-IN"/>
              </w:rPr>
            </w:pPr>
            <w:r w:rsidRPr="00D26A83">
              <w:rPr>
                <w:rFonts w:ascii="Calibri" w:hAnsi="Calibri" w:cs="Calibri"/>
                <w:b/>
                <w:color w:val="000000" w:themeColor="text1"/>
                <w:sz w:val="22"/>
                <w:szCs w:val="22"/>
                <w:lang w:val="en-IN"/>
              </w:rPr>
              <w:t>Testing Tools:</w:t>
            </w:r>
          </w:p>
        </w:tc>
        <w:tc>
          <w:tcPr>
            <w:tcW w:w="7433" w:type="dxa"/>
            <w:tcBorders>
              <w:top w:val="single" w:sz="8" w:space="0" w:color="auto"/>
              <w:left w:val="single" w:sz="8" w:space="0" w:color="auto"/>
              <w:bottom w:val="single" w:sz="8" w:space="0" w:color="auto"/>
              <w:right w:val="single" w:sz="8" w:space="0" w:color="auto"/>
            </w:tcBorders>
            <w:hideMark/>
          </w:tcPr>
          <w:p w14:paraId="0B874C48" w14:textId="730ABCE5" w:rsidR="00D26A83" w:rsidRPr="00D26A83" w:rsidRDefault="00D26A83">
            <w:pPr>
              <w:spacing w:line="100" w:lineRule="atLeast"/>
              <w:ind w:left="-11"/>
              <w:jc w:val="both"/>
              <w:rPr>
                <w:rFonts w:asciiTheme="minorHAnsi" w:hAnsiTheme="minorHAnsi" w:cstheme="minorBidi"/>
                <w:bCs/>
                <w:color w:val="000000" w:themeColor="text1"/>
                <w:sz w:val="22"/>
                <w:szCs w:val="22"/>
              </w:rPr>
            </w:pPr>
            <w:r w:rsidRPr="00D26A83">
              <w:rPr>
                <w:rFonts w:ascii="Calibri" w:hAnsi="Calibri" w:cs="Calibri"/>
                <w:bCs/>
                <w:color w:val="000000" w:themeColor="text1"/>
                <w:sz w:val="22"/>
                <w:szCs w:val="22"/>
                <w:lang w:val="en-IN"/>
              </w:rPr>
              <w:t>Selenium WebDriver, QTP, JUnit, SOAPUI,</w:t>
            </w:r>
            <w:r w:rsidRPr="00D26A83">
              <w:rPr>
                <w:rFonts w:ascii="Calibri" w:hAnsi="Calibri" w:cs="Calibri"/>
                <w:bCs/>
                <w:color w:val="000000" w:themeColor="text1"/>
                <w:sz w:val="22"/>
                <w:szCs w:val="22"/>
                <w:shd w:val="clear" w:color="auto" w:fill="FFFFFF"/>
              </w:rPr>
              <w:t xml:space="preserve"> Win Runner, Load Runner,</w:t>
            </w:r>
            <w:r w:rsidRPr="00D26A83">
              <w:rPr>
                <w:rStyle w:val="Strong"/>
                <w:rFonts w:ascii="Calibri" w:hAnsi="Calibri" w:cs="Calibri"/>
                <w:color w:val="000000" w:themeColor="text1"/>
                <w:sz w:val="22"/>
                <w:szCs w:val="22"/>
                <w:shd w:val="clear" w:color="auto" w:fill="FFFFFF"/>
              </w:rPr>
              <w:t xml:space="preserve"> TestNG, Postman</w:t>
            </w:r>
            <w:r w:rsidRPr="00D26A83">
              <w:rPr>
                <w:rFonts w:ascii="Calibri" w:hAnsi="Calibri" w:cs="Calibri"/>
                <w:bCs/>
                <w:color w:val="000000" w:themeColor="text1"/>
                <w:sz w:val="22"/>
                <w:szCs w:val="22"/>
                <w:lang w:val="en-IN"/>
              </w:rPr>
              <w:t>,</w:t>
            </w:r>
            <w:r w:rsidRPr="00D26A83">
              <w:rPr>
                <w:rFonts w:ascii="Calibri" w:hAnsi="Calibri" w:cs="Calibri"/>
                <w:bCs/>
                <w:color w:val="000000" w:themeColor="text1"/>
                <w:sz w:val="22"/>
                <w:szCs w:val="22"/>
                <w:lang w:val="en-IN" w:eastAsia="en-IN"/>
              </w:rPr>
              <w:t xml:space="preserve"> Cucumber, JMeter</w:t>
            </w:r>
            <w:r w:rsidR="004E4063">
              <w:rPr>
                <w:rFonts w:ascii="Calibri" w:hAnsi="Calibri" w:cs="Calibri"/>
                <w:bCs/>
                <w:color w:val="000000" w:themeColor="text1"/>
                <w:sz w:val="22"/>
                <w:szCs w:val="22"/>
                <w:lang w:val="en-IN" w:eastAsia="en-IN"/>
              </w:rPr>
              <w:t xml:space="preserve">, Jest </w:t>
            </w:r>
          </w:p>
        </w:tc>
      </w:tr>
      <w:tr w:rsidR="00D26A83" w14:paraId="42FE8BD2" w14:textId="77777777" w:rsidTr="005B1A23">
        <w:trPr>
          <w:trHeight w:val="298"/>
        </w:trPr>
        <w:tc>
          <w:tcPr>
            <w:tcW w:w="2557" w:type="dxa"/>
            <w:tcBorders>
              <w:top w:val="single" w:sz="8" w:space="0" w:color="auto"/>
              <w:left w:val="single" w:sz="8" w:space="0" w:color="auto"/>
              <w:bottom w:val="single" w:sz="8" w:space="0" w:color="auto"/>
              <w:right w:val="single" w:sz="8" w:space="0" w:color="auto"/>
            </w:tcBorders>
            <w:hideMark/>
          </w:tcPr>
          <w:p w14:paraId="163B6EE0" w14:textId="77777777" w:rsidR="00D26A83" w:rsidRPr="00D26A83" w:rsidRDefault="00D26A83">
            <w:pPr>
              <w:spacing w:line="100" w:lineRule="atLeast"/>
              <w:ind w:left="-11"/>
              <w:rPr>
                <w:rFonts w:ascii="Calibri" w:hAnsi="Calibri" w:cs="Calibri"/>
                <w:b/>
                <w:color w:val="000000" w:themeColor="text1"/>
                <w:sz w:val="22"/>
                <w:szCs w:val="22"/>
                <w:lang w:val="en-IN"/>
              </w:rPr>
            </w:pPr>
            <w:r w:rsidRPr="00D26A83">
              <w:rPr>
                <w:rFonts w:ascii="Calibri" w:hAnsi="Calibri" w:cs="Calibri"/>
                <w:b/>
                <w:color w:val="000000" w:themeColor="text1"/>
                <w:sz w:val="22"/>
                <w:szCs w:val="22"/>
                <w:lang w:val="en-IN"/>
              </w:rPr>
              <w:t>API Technologies:</w:t>
            </w:r>
          </w:p>
        </w:tc>
        <w:tc>
          <w:tcPr>
            <w:tcW w:w="7433" w:type="dxa"/>
            <w:tcBorders>
              <w:top w:val="single" w:sz="8" w:space="0" w:color="auto"/>
              <w:left w:val="single" w:sz="8" w:space="0" w:color="auto"/>
              <w:bottom w:val="single" w:sz="8" w:space="0" w:color="auto"/>
              <w:right w:val="single" w:sz="8" w:space="0" w:color="auto"/>
            </w:tcBorders>
            <w:hideMark/>
          </w:tcPr>
          <w:p w14:paraId="01194F29" w14:textId="77777777" w:rsidR="00D26A83" w:rsidRPr="00D26A83" w:rsidRDefault="00D26A83">
            <w:pPr>
              <w:spacing w:line="100" w:lineRule="atLeast"/>
              <w:ind w:left="-11"/>
              <w:jc w:val="both"/>
              <w:rPr>
                <w:rFonts w:asciiTheme="minorHAnsi" w:hAnsiTheme="minorHAnsi" w:cstheme="minorBidi"/>
                <w:bCs/>
                <w:color w:val="000000" w:themeColor="text1"/>
                <w:sz w:val="22"/>
                <w:szCs w:val="22"/>
              </w:rPr>
            </w:pPr>
            <w:r w:rsidRPr="00D26A83">
              <w:rPr>
                <w:rFonts w:ascii="Calibri" w:hAnsi="Calibri" w:cs="Calibri"/>
                <w:bCs/>
                <w:color w:val="000000" w:themeColor="text1"/>
                <w:sz w:val="22"/>
                <w:szCs w:val="22"/>
                <w:lang w:val="en-IN"/>
              </w:rPr>
              <w:t>REST, Web Services, SOAP UI</w:t>
            </w:r>
          </w:p>
        </w:tc>
      </w:tr>
      <w:tr w:rsidR="00D26A83" w14:paraId="6AD6D9E2" w14:textId="77777777" w:rsidTr="005B1A23">
        <w:trPr>
          <w:trHeight w:val="80"/>
        </w:trPr>
        <w:tc>
          <w:tcPr>
            <w:tcW w:w="2557" w:type="dxa"/>
            <w:tcBorders>
              <w:top w:val="single" w:sz="8" w:space="0" w:color="auto"/>
              <w:left w:val="single" w:sz="8" w:space="0" w:color="auto"/>
              <w:bottom w:val="single" w:sz="8" w:space="0" w:color="auto"/>
              <w:right w:val="single" w:sz="8" w:space="0" w:color="auto"/>
            </w:tcBorders>
            <w:hideMark/>
          </w:tcPr>
          <w:p w14:paraId="3A46CC69" w14:textId="77777777" w:rsidR="00D26A83" w:rsidRPr="00D26A83" w:rsidRDefault="00D26A83">
            <w:pPr>
              <w:spacing w:line="100" w:lineRule="atLeast"/>
              <w:ind w:left="-11"/>
              <w:rPr>
                <w:rFonts w:ascii="Calibri" w:hAnsi="Calibri" w:cs="Calibri"/>
                <w:color w:val="000000" w:themeColor="text1"/>
                <w:sz w:val="22"/>
                <w:szCs w:val="22"/>
                <w:lang w:val="en-IN"/>
              </w:rPr>
            </w:pPr>
            <w:r w:rsidRPr="00D26A83">
              <w:rPr>
                <w:rFonts w:ascii="Calibri" w:hAnsi="Calibri" w:cs="Calibri"/>
                <w:b/>
                <w:color w:val="000000" w:themeColor="text1"/>
                <w:sz w:val="22"/>
                <w:szCs w:val="22"/>
                <w:lang w:val="en-IN"/>
              </w:rPr>
              <w:t>Bug Tracking Tools:</w:t>
            </w:r>
          </w:p>
        </w:tc>
        <w:tc>
          <w:tcPr>
            <w:tcW w:w="7433" w:type="dxa"/>
            <w:tcBorders>
              <w:top w:val="single" w:sz="8" w:space="0" w:color="auto"/>
              <w:left w:val="single" w:sz="8" w:space="0" w:color="auto"/>
              <w:bottom w:val="single" w:sz="8" w:space="0" w:color="auto"/>
              <w:right w:val="single" w:sz="8" w:space="0" w:color="auto"/>
            </w:tcBorders>
            <w:hideMark/>
          </w:tcPr>
          <w:p w14:paraId="491CA445" w14:textId="3E680939" w:rsidR="00D26A83" w:rsidRPr="00D26A83" w:rsidRDefault="00D26A83">
            <w:pPr>
              <w:spacing w:line="100" w:lineRule="atLeast"/>
              <w:ind w:left="-11"/>
              <w:jc w:val="both"/>
              <w:rPr>
                <w:rFonts w:asciiTheme="minorHAnsi" w:hAnsiTheme="minorHAnsi" w:cstheme="minorBidi"/>
                <w:bCs/>
                <w:color w:val="000000" w:themeColor="text1"/>
                <w:sz w:val="22"/>
                <w:szCs w:val="22"/>
              </w:rPr>
            </w:pPr>
            <w:r w:rsidRPr="00D26A83">
              <w:rPr>
                <w:rFonts w:ascii="Calibri" w:hAnsi="Calibri" w:cs="Calibri"/>
                <w:bCs/>
                <w:color w:val="000000" w:themeColor="text1"/>
                <w:sz w:val="22"/>
                <w:szCs w:val="22"/>
                <w:lang w:val="en-IN"/>
              </w:rPr>
              <w:t>Bugzilla, JIRA</w:t>
            </w:r>
          </w:p>
        </w:tc>
      </w:tr>
      <w:tr w:rsidR="00D26A83" w14:paraId="7CE9CCA5" w14:textId="77777777" w:rsidTr="005B1A23">
        <w:trPr>
          <w:trHeight w:val="80"/>
        </w:trPr>
        <w:tc>
          <w:tcPr>
            <w:tcW w:w="2557" w:type="dxa"/>
            <w:tcBorders>
              <w:top w:val="single" w:sz="8" w:space="0" w:color="auto"/>
              <w:left w:val="single" w:sz="8" w:space="0" w:color="auto"/>
              <w:bottom w:val="single" w:sz="8" w:space="0" w:color="auto"/>
              <w:right w:val="single" w:sz="8" w:space="0" w:color="auto"/>
            </w:tcBorders>
            <w:hideMark/>
          </w:tcPr>
          <w:p w14:paraId="4F71A5BE" w14:textId="77777777" w:rsidR="00D26A83" w:rsidRPr="00D26A83" w:rsidRDefault="00D26A83">
            <w:pPr>
              <w:spacing w:line="100" w:lineRule="atLeast"/>
              <w:ind w:left="-11"/>
              <w:rPr>
                <w:rFonts w:ascii="Calibri" w:hAnsi="Calibri" w:cs="Calibri"/>
                <w:b/>
                <w:color w:val="000000" w:themeColor="text1"/>
                <w:sz w:val="22"/>
                <w:szCs w:val="22"/>
                <w:lang w:val="en-IN"/>
              </w:rPr>
            </w:pPr>
            <w:r w:rsidRPr="00D26A83">
              <w:rPr>
                <w:rFonts w:ascii="Calibri" w:hAnsi="Calibri" w:cs="Calibri"/>
                <w:b/>
                <w:color w:val="000000" w:themeColor="text1"/>
                <w:sz w:val="22"/>
                <w:szCs w:val="22"/>
                <w:lang w:val="en-IN"/>
              </w:rPr>
              <w:t>Programming Language:</w:t>
            </w:r>
          </w:p>
        </w:tc>
        <w:tc>
          <w:tcPr>
            <w:tcW w:w="7433" w:type="dxa"/>
            <w:tcBorders>
              <w:top w:val="single" w:sz="8" w:space="0" w:color="auto"/>
              <w:left w:val="single" w:sz="8" w:space="0" w:color="auto"/>
              <w:bottom w:val="single" w:sz="8" w:space="0" w:color="auto"/>
              <w:right w:val="single" w:sz="8" w:space="0" w:color="auto"/>
            </w:tcBorders>
            <w:hideMark/>
          </w:tcPr>
          <w:p w14:paraId="55F04091" w14:textId="77777777" w:rsidR="00D26A83" w:rsidRPr="00D26A83" w:rsidRDefault="00D26A83">
            <w:pPr>
              <w:spacing w:line="100" w:lineRule="atLeast"/>
              <w:ind w:left="-11"/>
              <w:jc w:val="both"/>
              <w:rPr>
                <w:rFonts w:ascii="Calibri" w:hAnsi="Calibri" w:cs="Calibri"/>
                <w:bCs/>
                <w:color w:val="000000" w:themeColor="text1"/>
                <w:sz w:val="22"/>
                <w:szCs w:val="22"/>
                <w:lang w:val="en-IN"/>
              </w:rPr>
            </w:pPr>
            <w:r w:rsidRPr="00D26A83">
              <w:rPr>
                <w:rFonts w:ascii="Calibri" w:hAnsi="Calibri" w:cs="Calibri"/>
                <w:bCs/>
                <w:color w:val="000000" w:themeColor="text1"/>
                <w:sz w:val="22"/>
                <w:szCs w:val="22"/>
                <w:lang w:val="en-IN"/>
              </w:rPr>
              <w:t>Java, Learning: Python</w:t>
            </w:r>
          </w:p>
        </w:tc>
      </w:tr>
      <w:tr w:rsidR="00D26A83" w14:paraId="73477CC1" w14:textId="77777777" w:rsidTr="005B1A23">
        <w:trPr>
          <w:trHeight w:val="310"/>
        </w:trPr>
        <w:tc>
          <w:tcPr>
            <w:tcW w:w="2557" w:type="dxa"/>
            <w:tcBorders>
              <w:top w:val="single" w:sz="8" w:space="0" w:color="auto"/>
              <w:left w:val="single" w:sz="8" w:space="0" w:color="auto"/>
              <w:bottom w:val="single" w:sz="8" w:space="0" w:color="auto"/>
              <w:right w:val="single" w:sz="8" w:space="0" w:color="auto"/>
            </w:tcBorders>
            <w:hideMark/>
          </w:tcPr>
          <w:p w14:paraId="305CCB35" w14:textId="77777777" w:rsidR="00D26A83" w:rsidRPr="00D26A83" w:rsidRDefault="00D26A83">
            <w:pPr>
              <w:spacing w:line="100" w:lineRule="atLeast"/>
              <w:ind w:left="-11"/>
              <w:rPr>
                <w:rFonts w:ascii="Calibri" w:hAnsi="Calibri" w:cs="Calibri"/>
                <w:b/>
                <w:color w:val="000000" w:themeColor="text1"/>
                <w:sz w:val="22"/>
                <w:szCs w:val="22"/>
                <w:lang w:val="en-IN"/>
              </w:rPr>
            </w:pPr>
            <w:r w:rsidRPr="00D26A83">
              <w:rPr>
                <w:rFonts w:ascii="Calibri" w:hAnsi="Calibri" w:cs="Calibri"/>
                <w:b/>
                <w:color w:val="000000" w:themeColor="text1"/>
                <w:sz w:val="22"/>
                <w:szCs w:val="22"/>
                <w:lang w:val="en-IN"/>
              </w:rPr>
              <w:t>Build/ CI Tools:</w:t>
            </w:r>
          </w:p>
        </w:tc>
        <w:tc>
          <w:tcPr>
            <w:tcW w:w="7433" w:type="dxa"/>
            <w:tcBorders>
              <w:top w:val="single" w:sz="8" w:space="0" w:color="auto"/>
              <w:left w:val="single" w:sz="8" w:space="0" w:color="auto"/>
              <w:bottom w:val="single" w:sz="8" w:space="0" w:color="auto"/>
              <w:right w:val="single" w:sz="8" w:space="0" w:color="auto"/>
            </w:tcBorders>
            <w:hideMark/>
          </w:tcPr>
          <w:p w14:paraId="72EC6E11" w14:textId="77777777" w:rsidR="00D26A83" w:rsidRPr="00D26A83" w:rsidRDefault="00D26A83">
            <w:pPr>
              <w:spacing w:line="100" w:lineRule="atLeast"/>
              <w:ind w:left="-11"/>
              <w:jc w:val="both"/>
              <w:rPr>
                <w:rFonts w:asciiTheme="minorHAnsi" w:hAnsiTheme="minorHAnsi" w:cstheme="minorBidi"/>
                <w:bCs/>
                <w:color w:val="000000" w:themeColor="text1"/>
                <w:sz w:val="22"/>
                <w:szCs w:val="22"/>
              </w:rPr>
            </w:pPr>
            <w:r w:rsidRPr="00D26A83">
              <w:rPr>
                <w:rFonts w:ascii="Calibri" w:hAnsi="Calibri" w:cs="Calibri"/>
                <w:bCs/>
                <w:color w:val="000000" w:themeColor="text1"/>
                <w:sz w:val="22"/>
                <w:szCs w:val="22"/>
                <w:lang w:val="en-IN"/>
              </w:rPr>
              <w:t xml:space="preserve">Maven, </w:t>
            </w:r>
            <w:r w:rsidRPr="00D26A83">
              <w:rPr>
                <w:rStyle w:val="Strong"/>
                <w:rFonts w:ascii="Calibri" w:hAnsi="Calibri" w:cs="Calibri"/>
                <w:color w:val="000000" w:themeColor="text1"/>
                <w:sz w:val="22"/>
                <w:szCs w:val="22"/>
                <w:shd w:val="clear" w:color="auto" w:fill="FFFFFF"/>
              </w:rPr>
              <w:t>Jenkins, GIT, SVN</w:t>
            </w:r>
          </w:p>
        </w:tc>
      </w:tr>
      <w:tr w:rsidR="00D26A83" w14:paraId="7F08F028" w14:textId="77777777" w:rsidTr="005B1A23">
        <w:trPr>
          <w:trHeight w:val="279"/>
        </w:trPr>
        <w:tc>
          <w:tcPr>
            <w:tcW w:w="2557" w:type="dxa"/>
            <w:tcBorders>
              <w:top w:val="single" w:sz="8" w:space="0" w:color="auto"/>
              <w:left w:val="single" w:sz="8" w:space="0" w:color="auto"/>
              <w:bottom w:val="single" w:sz="8" w:space="0" w:color="auto"/>
              <w:right w:val="single" w:sz="8" w:space="0" w:color="auto"/>
            </w:tcBorders>
            <w:hideMark/>
          </w:tcPr>
          <w:p w14:paraId="1889FE9D" w14:textId="77777777" w:rsidR="00D26A83" w:rsidRPr="00D26A83" w:rsidRDefault="00D26A83">
            <w:pPr>
              <w:spacing w:line="100" w:lineRule="atLeast"/>
              <w:ind w:left="-11"/>
              <w:rPr>
                <w:rFonts w:ascii="Calibri" w:hAnsi="Calibri" w:cs="Calibri"/>
                <w:color w:val="000000" w:themeColor="text1"/>
                <w:sz w:val="22"/>
                <w:szCs w:val="22"/>
                <w:lang w:val="en-IN"/>
              </w:rPr>
            </w:pPr>
            <w:r w:rsidRPr="00D26A83">
              <w:rPr>
                <w:rFonts w:ascii="Calibri" w:hAnsi="Calibri" w:cs="Calibri"/>
                <w:b/>
                <w:color w:val="000000" w:themeColor="text1"/>
                <w:sz w:val="22"/>
                <w:szCs w:val="22"/>
                <w:lang w:val="en-IN"/>
              </w:rPr>
              <w:t>Databases Technologies:</w:t>
            </w:r>
          </w:p>
        </w:tc>
        <w:tc>
          <w:tcPr>
            <w:tcW w:w="7433" w:type="dxa"/>
            <w:tcBorders>
              <w:top w:val="single" w:sz="8" w:space="0" w:color="auto"/>
              <w:left w:val="single" w:sz="8" w:space="0" w:color="auto"/>
              <w:bottom w:val="single" w:sz="8" w:space="0" w:color="auto"/>
              <w:right w:val="single" w:sz="8" w:space="0" w:color="auto"/>
            </w:tcBorders>
            <w:hideMark/>
          </w:tcPr>
          <w:p w14:paraId="00F98250" w14:textId="77777777" w:rsidR="00D26A83" w:rsidRPr="00D26A83" w:rsidRDefault="00D26A83">
            <w:pPr>
              <w:spacing w:line="100" w:lineRule="atLeast"/>
              <w:ind w:left="-11"/>
              <w:jc w:val="both"/>
              <w:rPr>
                <w:rFonts w:asciiTheme="minorHAnsi" w:hAnsiTheme="minorHAnsi" w:cstheme="minorBidi"/>
                <w:bCs/>
                <w:color w:val="000000" w:themeColor="text1"/>
                <w:sz w:val="22"/>
                <w:szCs w:val="22"/>
              </w:rPr>
            </w:pPr>
            <w:r w:rsidRPr="00D26A83">
              <w:rPr>
                <w:rFonts w:ascii="Calibri" w:hAnsi="Calibri" w:cs="Calibri"/>
                <w:bCs/>
                <w:color w:val="000000" w:themeColor="text1"/>
                <w:sz w:val="22"/>
                <w:szCs w:val="22"/>
                <w:lang w:val="en-IN"/>
              </w:rPr>
              <w:t>MSSQL, Oracle, MYSQL, JSON, XML</w:t>
            </w:r>
          </w:p>
        </w:tc>
      </w:tr>
      <w:tr w:rsidR="00D26A83" w14:paraId="096CAB76" w14:textId="77777777" w:rsidTr="005B1A23">
        <w:trPr>
          <w:trHeight w:val="310"/>
        </w:trPr>
        <w:tc>
          <w:tcPr>
            <w:tcW w:w="2557" w:type="dxa"/>
            <w:tcBorders>
              <w:top w:val="single" w:sz="8" w:space="0" w:color="auto"/>
              <w:left w:val="single" w:sz="8" w:space="0" w:color="auto"/>
              <w:bottom w:val="single" w:sz="8" w:space="0" w:color="auto"/>
              <w:right w:val="single" w:sz="8" w:space="0" w:color="auto"/>
            </w:tcBorders>
            <w:hideMark/>
          </w:tcPr>
          <w:p w14:paraId="14F2181C" w14:textId="77777777" w:rsidR="00D26A83" w:rsidRPr="00D26A83" w:rsidRDefault="00D26A83">
            <w:pPr>
              <w:spacing w:line="100" w:lineRule="atLeast"/>
              <w:ind w:left="-11"/>
              <w:rPr>
                <w:rFonts w:ascii="Calibri" w:hAnsi="Calibri" w:cs="Calibri"/>
                <w:color w:val="000000" w:themeColor="text1"/>
                <w:sz w:val="22"/>
                <w:szCs w:val="22"/>
                <w:lang w:val="en-IN"/>
              </w:rPr>
            </w:pPr>
            <w:r w:rsidRPr="00D26A83">
              <w:rPr>
                <w:rFonts w:ascii="Calibri" w:hAnsi="Calibri" w:cs="Calibri"/>
                <w:b/>
                <w:color w:val="000000" w:themeColor="text1"/>
                <w:sz w:val="22"/>
                <w:szCs w:val="22"/>
                <w:lang w:val="en-IN"/>
              </w:rPr>
              <w:t>Platforms:</w:t>
            </w:r>
          </w:p>
        </w:tc>
        <w:tc>
          <w:tcPr>
            <w:tcW w:w="7433" w:type="dxa"/>
            <w:tcBorders>
              <w:top w:val="single" w:sz="8" w:space="0" w:color="auto"/>
              <w:left w:val="single" w:sz="8" w:space="0" w:color="auto"/>
              <w:bottom w:val="single" w:sz="8" w:space="0" w:color="auto"/>
              <w:right w:val="single" w:sz="8" w:space="0" w:color="auto"/>
            </w:tcBorders>
            <w:hideMark/>
          </w:tcPr>
          <w:p w14:paraId="2693A6A4" w14:textId="77777777" w:rsidR="00D26A83" w:rsidRPr="00D26A83" w:rsidRDefault="00D26A83">
            <w:pPr>
              <w:spacing w:line="100" w:lineRule="atLeast"/>
              <w:ind w:left="-11"/>
              <w:jc w:val="both"/>
              <w:rPr>
                <w:rFonts w:asciiTheme="minorHAnsi" w:hAnsiTheme="minorHAnsi" w:cstheme="minorBidi"/>
                <w:bCs/>
                <w:color w:val="000000" w:themeColor="text1"/>
                <w:sz w:val="22"/>
                <w:szCs w:val="22"/>
              </w:rPr>
            </w:pPr>
            <w:r w:rsidRPr="00D26A83">
              <w:rPr>
                <w:rFonts w:ascii="Calibri" w:hAnsi="Calibri" w:cs="Calibri"/>
                <w:bCs/>
                <w:color w:val="000000" w:themeColor="text1"/>
                <w:sz w:val="22"/>
                <w:szCs w:val="22"/>
                <w:lang w:val="en-IN"/>
              </w:rPr>
              <w:t>Windows, UNIX, Linux</w:t>
            </w:r>
          </w:p>
        </w:tc>
      </w:tr>
    </w:tbl>
    <w:p w14:paraId="4FB98D4C" w14:textId="77777777" w:rsidR="00176AEC" w:rsidRDefault="00176AEC">
      <w:pPr>
        <w:pBdr>
          <w:bottom w:val="single" w:sz="6" w:space="0" w:color="000000"/>
        </w:pBdr>
        <w:spacing w:line="220" w:lineRule="atLeast"/>
        <w:rPr>
          <w:rFonts w:ascii="Calibri" w:eastAsia="Calibri" w:hAnsi="Calibri" w:cs="Calibri"/>
          <w:b/>
          <w:bCs/>
          <w:sz w:val="28"/>
          <w:szCs w:val="28"/>
        </w:rPr>
      </w:pPr>
    </w:p>
    <w:p w14:paraId="048147B0" w14:textId="77777777" w:rsidR="00D26A83" w:rsidRDefault="00D26A83">
      <w:pPr>
        <w:pBdr>
          <w:bottom w:val="single" w:sz="6" w:space="0" w:color="000000"/>
        </w:pBdr>
        <w:spacing w:line="220" w:lineRule="atLeast"/>
        <w:rPr>
          <w:rFonts w:ascii="Calibri" w:eastAsia="Calibri" w:hAnsi="Calibri" w:cs="Calibri"/>
          <w:b/>
          <w:bCs/>
          <w:sz w:val="28"/>
          <w:szCs w:val="28"/>
        </w:rPr>
      </w:pPr>
    </w:p>
    <w:p w14:paraId="3655B173" w14:textId="77777777" w:rsidR="00D26A83" w:rsidRDefault="00D26A83">
      <w:pPr>
        <w:pBdr>
          <w:bottom w:val="single" w:sz="6" w:space="0" w:color="000000"/>
        </w:pBdr>
        <w:spacing w:line="220" w:lineRule="atLeast"/>
        <w:rPr>
          <w:rFonts w:ascii="Calibri" w:eastAsia="Calibri" w:hAnsi="Calibri" w:cs="Calibri"/>
          <w:b/>
          <w:bCs/>
          <w:sz w:val="28"/>
          <w:szCs w:val="28"/>
        </w:rPr>
      </w:pPr>
    </w:p>
    <w:p w14:paraId="671F84D6" w14:textId="77777777" w:rsidR="00D26A83" w:rsidRDefault="00D26A83">
      <w:pPr>
        <w:pBdr>
          <w:bottom w:val="single" w:sz="6" w:space="0" w:color="000000"/>
        </w:pBdr>
        <w:spacing w:line="220" w:lineRule="atLeast"/>
        <w:rPr>
          <w:rFonts w:ascii="Calibri" w:eastAsia="Calibri" w:hAnsi="Calibri" w:cs="Calibri"/>
          <w:b/>
          <w:bCs/>
          <w:sz w:val="28"/>
          <w:szCs w:val="28"/>
        </w:rPr>
      </w:pPr>
    </w:p>
    <w:p w14:paraId="66403DE9" w14:textId="1C6E6F42" w:rsidR="00AB2C24" w:rsidRPr="00176AEC" w:rsidRDefault="00000000">
      <w:pPr>
        <w:pBdr>
          <w:bottom w:val="single" w:sz="6" w:space="0" w:color="000000"/>
        </w:pBdr>
        <w:spacing w:line="220" w:lineRule="atLeast"/>
        <w:rPr>
          <w:rFonts w:ascii="Calibri" w:eastAsia="Calibri" w:hAnsi="Calibri" w:cs="Calibri"/>
          <w:b/>
          <w:bCs/>
        </w:rPr>
      </w:pPr>
      <w:r w:rsidRPr="00176AEC">
        <w:rPr>
          <w:rFonts w:ascii="Calibri" w:eastAsia="Calibri" w:hAnsi="Calibri" w:cs="Calibri"/>
          <w:b/>
          <w:bCs/>
        </w:rPr>
        <w:t>Experience</w:t>
      </w:r>
    </w:p>
    <w:p w14:paraId="0F8C5CA6" w14:textId="77777777" w:rsidR="00D26A83" w:rsidRDefault="00D26A83" w:rsidP="001320A3">
      <w:pPr>
        <w:tabs>
          <w:tab w:val="right" w:pos="10200"/>
        </w:tabs>
        <w:spacing w:line="220" w:lineRule="atLeast"/>
        <w:rPr>
          <w:rStyle w:val="fs15fw6overflow-hidden"/>
          <w:rFonts w:ascii="Calibri" w:eastAsia="Calibri" w:hAnsi="Calibri" w:cs="Calibri"/>
          <w:b/>
          <w:bCs/>
          <w:sz w:val="22"/>
          <w:szCs w:val="22"/>
        </w:rPr>
      </w:pPr>
    </w:p>
    <w:p w14:paraId="5B12CF56" w14:textId="17484B08" w:rsidR="00CC7AED" w:rsidRDefault="00CC7AED" w:rsidP="00CC7AED">
      <w:pPr>
        <w:ind w:left="-15"/>
        <w:jc w:val="both"/>
        <w:rPr>
          <w:rFonts w:asciiTheme="minorHAnsi" w:hAnsiTheme="minorHAnsi" w:cstheme="minorHAnsi"/>
          <w:b/>
          <w:sz w:val="22"/>
          <w:szCs w:val="22"/>
        </w:rPr>
      </w:pPr>
      <w:r>
        <w:rPr>
          <w:rFonts w:asciiTheme="minorHAnsi" w:hAnsiTheme="minorHAnsi" w:cstheme="minorHAnsi"/>
          <w:b/>
          <w:sz w:val="22"/>
        </w:rPr>
        <w:t>Client: Comerica Bank, Dallas, TX.                                                                                                           Jun 2022 – Current</w:t>
      </w:r>
    </w:p>
    <w:p w14:paraId="7BA8FBEB" w14:textId="6A424B17" w:rsidR="00CC7AED" w:rsidRDefault="00CC7AED" w:rsidP="00CC7AED">
      <w:pPr>
        <w:ind w:left="-5" w:hanging="10"/>
        <w:jc w:val="both"/>
        <w:rPr>
          <w:rFonts w:asciiTheme="minorHAnsi" w:hAnsiTheme="minorHAnsi" w:cstheme="minorHAnsi"/>
          <w:sz w:val="22"/>
        </w:rPr>
      </w:pPr>
      <w:r>
        <w:rPr>
          <w:rFonts w:asciiTheme="minorHAnsi" w:hAnsiTheme="minorHAnsi" w:cstheme="minorHAnsi"/>
          <w:b/>
          <w:sz w:val="22"/>
        </w:rPr>
        <w:t xml:space="preserve">Role: </w:t>
      </w:r>
      <w:r w:rsidR="00575480">
        <w:rPr>
          <w:rFonts w:asciiTheme="minorHAnsi" w:hAnsiTheme="minorHAnsi" w:cstheme="minorHAnsi"/>
          <w:b/>
          <w:sz w:val="22"/>
        </w:rPr>
        <w:t xml:space="preserve">Lead </w:t>
      </w:r>
      <w:r>
        <w:rPr>
          <w:rFonts w:asciiTheme="minorHAnsi" w:hAnsiTheme="minorHAnsi" w:cstheme="minorHAnsi"/>
          <w:b/>
          <w:sz w:val="22"/>
        </w:rPr>
        <w:t xml:space="preserve">QA Automation Engineer  </w:t>
      </w:r>
    </w:p>
    <w:p w14:paraId="1CD552DF" w14:textId="77777777" w:rsidR="00CC7AED" w:rsidRDefault="00CC7AED" w:rsidP="00CC7AED">
      <w:pPr>
        <w:pStyle w:val="Heading1"/>
        <w:spacing w:after="0"/>
        <w:ind w:left="-5"/>
        <w:jc w:val="both"/>
        <w:rPr>
          <w:rFonts w:asciiTheme="minorHAnsi" w:hAnsiTheme="minorHAnsi" w:cstheme="minorHAnsi"/>
          <w:sz w:val="22"/>
          <w:szCs w:val="22"/>
        </w:rPr>
      </w:pPr>
      <w:r>
        <w:rPr>
          <w:rFonts w:asciiTheme="minorHAnsi" w:hAnsiTheme="minorHAnsi" w:cstheme="minorHAnsi"/>
          <w:i/>
          <w:sz w:val="22"/>
          <w:szCs w:val="22"/>
        </w:rPr>
        <w:t xml:space="preserve">Responsibilities: </w:t>
      </w:r>
    </w:p>
    <w:p w14:paraId="3ED8E916" w14:textId="77777777" w:rsidR="00CC7AED" w:rsidRDefault="00CC7AED" w:rsidP="00CC7AED">
      <w:pPr>
        <w:numPr>
          <w:ilvl w:val="0"/>
          <w:numId w:val="12"/>
        </w:numPr>
        <w:jc w:val="both"/>
        <w:rPr>
          <w:rFonts w:asciiTheme="minorHAnsi" w:hAnsiTheme="minorHAnsi" w:cstheme="minorHAnsi"/>
          <w:b/>
          <w:bCs/>
          <w:sz w:val="22"/>
          <w:szCs w:val="22"/>
        </w:rPr>
      </w:pPr>
      <w:r>
        <w:rPr>
          <w:rFonts w:asciiTheme="minorHAnsi" w:hAnsiTheme="minorHAnsi" w:cstheme="minorHAnsi"/>
          <w:sz w:val="22"/>
          <w:shd w:val="clear" w:color="auto" w:fill="FFFFFF"/>
        </w:rPr>
        <w:t>Analysis of Business and Requirement Specifications and formulation of Test Strategy, Test Plans, Test design and Implementation.</w:t>
      </w:r>
    </w:p>
    <w:p w14:paraId="2272D40D"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Participated in implementing </w:t>
      </w:r>
      <w:r>
        <w:rPr>
          <w:rFonts w:asciiTheme="minorHAnsi" w:hAnsiTheme="minorHAnsi" w:cstheme="minorHAnsi"/>
          <w:b/>
          <w:sz w:val="22"/>
        </w:rPr>
        <w:t>test-plans</w:t>
      </w:r>
      <w:r>
        <w:rPr>
          <w:rFonts w:asciiTheme="minorHAnsi" w:hAnsiTheme="minorHAnsi" w:cstheme="minorHAnsi"/>
          <w:sz w:val="22"/>
        </w:rPr>
        <w:t xml:space="preserve"> and </w:t>
      </w:r>
      <w:r>
        <w:rPr>
          <w:rFonts w:asciiTheme="minorHAnsi" w:hAnsiTheme="minorHAnsi" w:cstheme="minorHAnsi"/>
          <w:b/>
          <w:sz w:val="22"/>
        </w:rPr>
        <w:t>test-cases</w:t>
      </w:r>
      <w:r>
        <w:rPr>
          <w:rFonts w:asciiTheme="minorHAnsi" w:hAnsiTheme="minorHAnsi" w:cstheme="minorHAnsi"/>
          <w:sz w:val="22"/>
        </w:rPr>
        <w:t xml:space="preserve"> built on </w:t>
      </w:r>
      <w:r>
        <w:rPr>
          <w:rFonts w:asciiTheme="minorHAnsi" w:hAnsiTheme="minorHAnsi" w:cstheme="minorHAnsi"/>
          <w:b/>
          <w:sz w:val="22"/>
        </w:rPr>
        <w:t>high-</w:t>
      </w:r>
      <w:proofErr w:type="gramStart"/>
      <w:r>
        <w:rPr>
          <w:rFonts w:asciiTheme="minorHAnsi" w:hAnsiTheme="minorHAnsi" w:cstheme="minorHAnsi"/>
          <w:b/>
          <w:sz w:val="22"/>
        </w:rPr>
        <w:t>leveled</w:t>
      </w:r>
      <w:proofErr w:type="gramEnd"/>
      <w:r>
        <w:rPr>
          <w:rFonts w:asciiTheme="minorHAnsi" w:hAnsiTheme="minorHAnsi" w:cstheme="minorHAnsi"/>
          <w:sz w:val="22"/>
        </w:rPr>
        <w:t xml:space="preserve"> and </w:t>
      </w:r>
      <w:r>
        <w:rPr>
          <w:rFonts w:asciiTheme="minorHAnsi" w:hAnsiTheme="minorHAnsi" w:cstheme="minorHAnsi"/>
          <w:b/>
          <w:sz w:val="22"/>
        </w:rPr>
        <w:t>detailed design meetings</w:t>
      </w:r>
      <w:r>
        <w:rPr>
          <w:rFonts w:asciiTheme="minorHAnsi" w:hAnsiTheme="minorHAnsi" w:cstheme="minorHAnsi"/>
          <w:sz w:val="22"/>
        </w:rPr>
        <w:t>.</w:t>
      </w:r>
    </w:p>
    <w:p w14:paraId="2A3DAF25" w14:textId="0BE623AD" w:rsidR="00CC7AED" w:rsidRDefault="00CC7AED" w:rsidP="00CC7AED">
      <w:pPr>
        <w:pStyle w:val="NoSpacing"/>
        <w:numPr>
          <w:ilvl w:val="0"/>
          <w:numId w:val="12"/>
        </w:numPr>
        <w:jc w:val="both"/>
        <w:rPr>
          <w:rFonts w:asciiTheme="minorHAnsi" w:hAnsiTheme="minorHAnsi" w:cstheme="minorHAnsi"/>
        </w:rPr>
      </w:pPr>
      <w:r>
        <w:rPr>
          <w:rFonts w:asciiTheme="minorHAnsi" w:hAnsiTheme="minorHAnsi" w:cstheme="minorHAnsi"/>
        </w:rPr>
        <w:t xml:space="preserve">Worked extensively in writing and executing </w:t>
      </w:r>
      <w:r>
        <w:rPr>
          <w:rFonts w:asciiTheme="minorHAnsi" w:hAnsiTheme="minorHAnsi" w:cstheme="minorHAnsi"/>
          <w:b/>
        </w:rPr>
        <w:t>Selenium WebDriver</w:t>
      </w:r>
      <w:r>
        <w:rPr>
          <w:rFonts w:asciiTheme="minorHAnsi" w:hAnsiTheme="minorHAnsi" w:cstheme="minorHAnsi"/>
        </w:rPr>
        <w:t xml:space="preserve"> automation script in </w:t>
      </w:r>
      <w:r>
        <w:rPr>
          <w:rFonts w:asciiTheme="minorHAnsi" w:hAnsiTheme="minorHAnsi" w:cstheme="minorHAnsi"/>
          <w:b/>
        </w:rPr>
        <w:t>Java</w:t>
      </w:r>
      <w:r>
        <w:rPr>
          <w:rFonts w:asciiTheme="minorHAnsi" w:hAnsiTheme="minorHAnsi" w:cstheme="minorHAnsi"/>
        </w:rPr>
        <w:t xml:space="preserve"> for cross browsing testing.</w:t>
      </w:r>
    </w:p>
    <w:p w14:paraId="1B74EFAB" w14:textId="77777777" w:rsidR="00CC7AED" w:rsidRDefault="00CC7AED" w:rsidP="00CC7AED">
      <w:pPr>
        <w:pStyle w:val="NoSpacing"/>
        <w:numPr>
          <w:ilvl w:val="0"/>
          <w:numId w:val="12"/>
        </w:numPr>
        <w:jc w:val="both"/>
        <w:rPr>
          <w:rFonts w:asciiTheme="minorHAnsi" w:hAnsiTheme="minorHAnsi" w:cstheme="minorHAnsi"/>
        </w:rPr>
      </w:pPr>
      <w:r>
        <w:rPr>
          <w:rFonts w:asciiTheme="minorHAnsi" w:hAnsiTheme="minorHAnsi" w:cstheme="minorHAnsi"/>
        </w:rPr>
        <w:t>Used</w:t>
      </w:r>
      <w:r>
        <w:rPr>
          <w:rFonts w:asciiTheme="minorHAnsi" w:hAnsiTheme="minorHAnsi" w:cstheme="minorHAnsi"/>
          <w:b/>
        </w:rPr>
        <w:t xml:space="preserve"> </w:t>
      </w:r>
      <w:r>
        <w:rPr>
          <w:rStyle w:val="hl"/>
          <w:rFonts w:asciiTheme="minorHAnsi" w:hAnsiTheme="minorHAnsi" w:cstheme="minorHAnsi"/>
          <w:b/>
        </w:rPr>
        <w:t>Java</w:t>
      </w:r>
      <w:r>
        <w:rPr>
          <w:rFonts w:asciiTheme="minorHAnsi" w:hAnsiTheme="minorHAnsi" w:cstheme="minorHAnsi"/>
        </w:rPr>
        <w:t xml:space="preserve"> language and </w:t>
      </w:r>
      <w:r>
        <w:rPr>
          <w:rFonts w:asciiTheme="minorHAnsi" w:hAnsiTheme="minorHAnsi" w:cstheme="minorHAnsi"/>
          <w:b/>
        </w:rPr>
        <w:t xml:space="preserve">TestNG </w:t>
      </w:r>
      <w:r>
        <w:rPr>
          <w:rFonts w:asciiTheme="minorHAnsi" w:hAnsiTheme="minorHAnsi" w:cstheme="minorHAnsi"/>
        </w:rPr>
        <w:t>framework for scripting.</w:t>
      </w:r>
      <w:r>
        <w:rPr>
          <w:rFonts w:asciiTheme="minorHAnsi" w:hAnsiTheme="minorHAnsi" w:cstheme="minorHAnsi"/>
          <w:shd w:val="clear" w:color="auto" w:fill="FFFFFF"/>
        </w:rPr>
        <w:t xml:space="preserve"> Used </w:t>
      </w:r>
      <w:r>
        <w:rPr>
          <w:rFonts w:asciiTheme="minorHAnsi" w:hAnsiTheme="minorHAnsi" w:cstheme="minorHAnsi"/>
          <w:b/>
          <w:shd w:val="clear" w:color="auto" w:fill="FFFFFF"/>
        </w:rPr>
        <w:t>TestNG </w:t>
      </w:r>
      <w:r>
        <w:rPr>
          <w:rFonts w:asciiTheme="minorHAnsi" w:hAnsiTheme="minorHAnsi" w:cstheme="minorHAnsi"/>
          <w:shd w:val="clear" w:color="auto" w:fill="FFFFFF"/>
        </w:rPr>
        <w:t xml:space="preserve">framework to run </w:t>
      </w:r>
      <w:r>
        <w:rPr>
          <w:rFonts w:asciiTheme="minorHAnsi" w:hAnsiTheme="minorHAnsi" w:cstheme="minorHAnsi"/>
          <w:b/>
          <w:shd w:val="clear" w:color="auto" w:fill="FFFFFF"/>
        </w:rPr>
        <w:t xml:space="preserve">unit test. </w:t>
      </w:r>
    </w:p>
    <w:p w14:paraId="701B22B3" w14:textId="77777777" w:rsidR="00CC7AED" w:rsidRDefault="00CC7AED" w:rsidP="00CC7AED">
      <w:pPr>
        <w:pStyle w:val="NoSpacing"/>
        <w:numPr>
          <w:ilvl w:val="0"/>
          <w:numId w:val="12"/>
        </w:numPr>
        <w:jc w:val="both"/>
        <w:rPr>
          <w:rFonts w:asciiTheme="minorHAnsi" w:hAnsiTheme="minorHAnsi" w:cstheme="minorHAnsi"/>
        </w:rPr>
      </w:pPr>
      <w:r>
        <w:rPr>
          <w:rFonts w:asciiTheme="minorHAnsi" w:eastAsia="Verdana" w:hAnsiTheme="minorHAnsi" w:cstheme="minorHAnsi"/>
        </w:rPr>
        <w:t xml:space="preserve">Used </w:t>
      </w:r>
      <w:r>
        <w:rPr>
          <w:rFonts w:asciiTheme="minorHAnsi" w:eastAsia="Verdana" w:hAnsiTheme="minorHAnsi" w:cstheme="minorHAnsi"/>
          <w:b/>
        </w:rPr>
        <w:t>Selenium WebDriver</w:t>
      </w:r>
      <w:r>
        <w:rPr>
          <w:rFonts w:asciiTheme="minorHAnsi" w:eastAsia="Verdana" w:hAnsiTheme="minorHAnsi" w:cstheme="minorHAnsi"/>
        </w:rPr>
        <w:t xml:space="preserve"> and </w:t>
      </w:r>
      <w:r>
        <w:rPr>
          <w:rFonts w:asciiTheme="minorHAnsi" w:eastAsia="Verdana" w:hAnsiTheme="minorHAnsi" w:cstheme="minorHAnsi"/>
          <w:b/>
        </w:rPr>
        <w:t>TestNG</w:t>
      </w:r>
      <w:r>
        <w:rPr>
          <w:rFonts w:asciiTheme="minorHAnsi" w:eastAsia="Verdana" w:hAnsiTheme="minorHAnsi" w:cstheme="minorHAnsi"/>
        </w:rPr>
        <w:t xml:space="preserve"> to run the parallel testing.</w:t>
      </w:r>
    </w:p>
    <w:p w14:paraId="5C0F13FA" w14:textId="77777777" w:rsidR="00CC7AED" w:rsidRDefault="00CC7AED" w:rsidP="00CC7AED">
      <w:pPr>
        <w:numPr>
          <w:ilvl w:val="0"/>
          <w:numId w:val="12"/>
        </w:numPr>
        <w:overflowPunct w:val="0"/>
        <w:autoSpaceDE w:val="0"/>
        <w:autoSpaceDN w:val="0"/>
        <w:adjustRightInd w:val="0"/>
        <w:jc w:val="both"/>
        <w:textAlignment w:val="baseline"/>
        <w:rPr>
          <w:rFonts w:asciiTheme="minorHAnsi" w:hAnsiTheme="minorHAnsi" w:cstheme="minorHAnsi"/>
          <w:sz w:val="22"/>
        </w:rPr>
      </w:pPr>
      <w:r>
        <w:rPr>
          <w:rFonts w:asciiTheme="minorHAnsi" w:hAnsiTheme="minorHAnsi" w:cstheme="minorHAnsi"/>
          <w:sz w:val="22"/>
        </w:rPr>
        <w:t>Developed re-usable function using</w:t>
      </w:r>
      <w:r>
        <w:rPr>
          <w:rFonts w:asciiTheme="minorHAnsi" w:hAnsiTheme="minorHAnsi" w:cstheme="minorHAnsi"/>
          <w:b/>
          <w:sz w:val="22"/>
        </w:rPr>
        <w:t xml:space="preserve"> TestNG</w:t>
      </w:r>
      <w:r>
        <w:rPr>
          <w:rFonts w:asciiTheme="minorHAnsi" w:hAnsiTheme="minorHAnsi" w:cstheme="minorHAnsi"/>
          <w:sz w:val="22"/>
        </w:rPr>
        <w:t xml:space="preserve"> for the Test Automation.</w:t>
      </w:r>
    </w:p>
    <w:p w14:paraId="497E4DD6" w14:textId="77777777" w:rsidR="00CC7AED" w:rsidRDefault="00CC7AED" w:rsidP="00CC7AED">
      <w:pPr>
        <w:pStyle w:val="ListParagraph"/>
        <w:numPr>
          <w:ilvl w:val="0"/>
          <w:numId w:val="12"/>
        </w:numPr>
        <w:spacing w:after="0" w:line="240" w:lineRule="auto"/>
        <w:jc w:val="both"/>
        <w:rPr>
          <w:rFonts w:asciiTheme="minorHAnsi" w:hAnsiTheme="minorHAnsi" w:cstheme="minorHAnsi"/>
          <w:b/>
        </w:rPr>
      </w:pPr>
      <w:r>
        <w:rPr>
          <w:rFonts w:asciiTheme="minorHAnsi" w:hAnsiTheme="minorHAnsi" w:cstheme="minorHAnsi"/>
          <w:shd w:val="clear" w:color="auto" w:fill="FFFFFF"/>
        </w:rPr>
        <w:t>Used </w:t>
      </w:r>
      <w:r>
        <w:rPr>
          <w:rFonts w:asciiTheme="minorHAnsi" w:hAnsiTheme="minorHAnsi" w:cstheme="minorHAnsi"/>
          <w:b/>
          <w:shd w:val="clear" w:color="auto" w:fill="FFFFFF"/>
        </w:rPr>
        <w:t>Maven</w:t>
      </w:r>
      <w:r>
        <w:rPr>
          <w:rFonts w:asciiTheme="minorHAnsi" w:hAnsiTheme="minorHAnsi" w:cstheme="minorHAnsi"/>
          <w:shd w:val="clear" w:color="auto" w:fill="FFFFFF"/>
        </w:rPr>
        <w:t xml:space="preserve"> for building the Web Driver project. </w:t>
      </w:r>
    </w:p>
    <w:p w14:paraId="0D7CF9CA"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shd w:val="clear" w:color="auto" w:fill="FFFFFF"/>
        </w:rPr>
        <w:t>Used </w:t>
      </w:r>
      <w:r>
        <w:rPr>
          <w:rFonts w:asciiTheme="minorHAnsi" w:hAnsiTheme="minorHAnsi" w:cstheme="minorHAnsi"/>
          <w:b/>
          <w:sz w:val="22"/>
          <w:shd w:val="clear" w:color="auto" w:fill="FFFFFF"/>
        </w:rPr>
        <w:t>Cucumber</w:t>
      </w:r>
      <w:r>
        <w:rPr>
          <w:rFonts w:asciiTheme="minorHAnsi" w:hAnsiTheme="minorHAnsi" w:cstheme="minorHAnsi"/>
          <w:sz w:val="22"/>
          <w:shd w:val="clear" w:color="auto" w:fill="FFFFFF"/>
        </w:rPr>
        <w:t xml:space="preserve"> automated testing to test new and existing functionality. Developed </w:t>
      </w:r>
      <w:r>
        <w:rPr>
          <w:rFonts w:asciiTheme="minorHAnsi" w:hAnsiTheme="minorHAnsi" w:cstheme="minorHAnsi"/>
          <w:b/>
          <w:sz w:val="22"/>
          <w:shd w:val="clear" w:color="auto" w:fill="FFFFFF"/>
        </w:rPr>
        <w:t>BDD tests</w:t>
      </w:r>
      <w:r>
        <w:rPr>
          <w:rFonts w:asciiTheme="minorHAnsi" w:hAnsiTheme="minorHAnsi" w:cstheme="minorHAnsi"/>
          <w:sz w:val="22"/>
          <w:shd w:val="clear" w:color="auto" w:fill="FFFFFF"/>
        </w:rPr>
        <w:t xml:space="preserve"> using</w:t>
      </w:r>
      <w:r>
        <w:rPr>
          <w:rFonts w:asciiTheme="minorHAnsi" w:hAnsiTheme="minorHAnsi" w:cstheme="minorHAnsi"/>
          <w:b/>
          <w:sz w:val="22"/>
          <w:shd w:val="clear" w:color="auto" w:fill="FFFFFF"/>
        </w:rPr>
        <w:t> Cucumber</w:t>
      </w:r>
      <w:r>
        <w:rPr>
          <w:rFonts w:asciiTheme="minorHAnsi" w:hAnsiTheme="minorHAnsi" w:cstheme="minorHAnsi"/>
          <w:sz w:val="22"/>
          <w:shd w:val="clear" w:color="auto" w:fill="FFFFFF"/>
        </w:rPr>
        <w:t> by writing behaviors and step definitions. </w:t>
      </w:r>
    </w:p>
    <w:p w14:paraId="0E877534"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Contributed to the </w:t>
      </w:r>
      <w:r>
        <w:rPr>
          <w:rFonts w:asciiTheme="minorHAnsi" w:hAnsiTheme="minorHAnsi" w:cstheme="minorHAnsi"/>
          <w:b/>
          <w:sz w:val="22"/>
        </w:rPr>
        <w:t xml:space="preserve">Continuous Integration </w:t>
      </w:r>
      <w:r>
        <w:rPr>
          <w:rFonts w:asciiTheme="minorHAnsi" w:hAnsiTheme="minorHAnsi" w:cstheme="minorHAnsi"/>
          <w:sz w:val="22"/>
        </w:rPr>
        <w:t xml:space="preserve">pipeline running component builds, </w:t>
      </w:r>
      <w:proofErr w:type="gramStart"/>
      <w:r>
        <w:rPr>
          <w:rFonts w:asciiTheme="minorHAnsi" w:hAnsiTheme="minorHAnsi" w:cstheme="minorHAnsi"/>
          <w:sz w:val="22"/>
        </w:rPr>
        <w:t>creating</w:t>
      </w:r>
      <w:proofErr w:type="gramEnd"/>
      <w:r>
        <w:rPr>
          <w:rFonts w:asciiTheme="minorHAnsi" w:hAnsiTheme="minorHAnsi" w:cstheme="minorHAnsi"/>
          <w:sz w:val="22"/>
        </w:rPr>
        <w:t xml:space="preserve"> and running Deployment jobs on individual stages on </w:t>
      </w:r>
      <w:r>
        <w:rPr>
          <w:rFonts w:asciiTheme="minorHAnsi" w:hAnsiTheme="minorHAnsi" w:cstheme="minorHAnsi"/>
          <w:b/>
          <w:sz w:val="22"/>
        </w:rPr>
        <w:t>Jenkins</w:t>
      </w:r>
      <w:r>
        <w:rPr>
          <w:rFonts w:asciiTheme="minorHAnsi" w:hAnsiTheme="minorHAnsi" w:cstheme="minorHAnsi"/>
          <w:sz w:val="22"/>
        </w:rPr>
        <w:t xml:space="preserve">, and running </w:t>
      </w:r>
      <w:r>
        <w:rPr>
          <w:rFonts w:asciiTheme="minorHAnsi" w:hAnsiTheme="minorHAnsi" w:cstheme="minorHAnsi"/>
          <w:b/>
          <w:sz w:val="22"/>
        </w:rPr>
        <w:t>automated</w:t>
      </w:r>
      <w:r>
        <w:rPr>
          <w:rFonts w:asciiTheme="minorHAnsi" w:hAnsiTheme="minorHAnsi" w:cstheme="minorHAnsi"/>
          <w:sz w:val="22"/>
        </w:rPr>
        <w:t xml:space="preserve"> and </w:t>
      </w:r>
      <w:r>
        <w:rPr>
          <w:rFonts w:asciiTheme="minorHAnsi" w:hAnsiTheme="minorHAnsi" w:cstheme="minorHAnsi"/>
          <w:b/>
          <w:sz w:val="22"/>
        </w:rPr>
        <w:t>manual</w:t>
      </w:r>
      <w:r>
        <w:rPr>
          <w:rFonts w:asciiTheme="minorHAnsi" w:hAnsiTheme="minorHAnsi" w:cstheme="minorHAnsi"/>
          <w:sz w:val="22"/>
        </w:rPr>
        <w:t xml:space="preserve"> </w:t>
      </w:r>
      <w:r>
        <w:rPr>
          <w:rFonts w:asciiTheme="minorHAnsi" w:hAnsiTheme="minorHAnsi" w:cstheme="minorHAnsi"/>
          <w:b/>
          <w:sz w:val="22"/>
        </w:rPr>
        <w:t>functional</w:t>
      </w:r>
      <w:r>
        <w:rPr>
          <w:rFonts w:asciiTheme="minorHAnsi" w:hAnsiTheme="minorHAnsi" w:cstheme="minorHAnsi"/>
          <w:sz w:val="22"/>
        </w:rPr>
        <w:t xml:space="preserve"> tests.</w:t>
      </w:r>
    </w:p>
    <w:p w14:paraId="4D2DD557"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Involved in analyzing the Functional requirements and involved in writing </w:t>
      </w:r>
      <w:r>
        <w:rPr>
          <w:rFonts w:asciiTheme="minorHAnsi" w:hAnsiTheme="minorHAnsi" w:cstheme="minorHAnsi"/>
          <w:b/>
          <w:sz w:val="22"/>
        </w:rPr>
        <w:t>Test</w:t>
      </w:r>
      <w:r>
        <w:rPr>
          <w:rFonts w:asciiTheme="minorHAnsi" w:hAnsiTheme="minorHAnsi" w:cstheme="minorHAnsi"/>
          <w:sz w:val="22"/>
        </w:rPr>
        <w:t xml:space="preserve"> </w:t>
      </w:r>
      <w:r>
        <w:rPr>
          <w:rFonts w:asciiTheme="minorHAnsi" w:hAnsiTheme="minorHAnsi" w:cstheme="minorHAnsi"/>
          <w:b/>
          <w:sz w:val="22"/>
        </w:rPr>
        <w:t>cases</w:t>
      </w:r>
      <w:r>
        <w:rPr>
          <w:rFonts w:asciiTheme="minorHAnsi" w:hAnsiTheme="minorHAnsi" w:cstheme="minorHAnsi"/>
          <w:sz w:val="22"/>
        </w:rPr>
        <w:t xml:space="preserve"> and </w:t>
      </w:r>
      <w:proofErr w:type="gramStart"/>
      <w:r>
        <w:rPr>
          <w:rFonts w:asciiTheme="minorHAnsi" w:hAnsiTheme="minorHAnsi" w:cstheme="minorHAnsi"/>
          <w:sz w:val="22"/>
        </w:rPr>
        <w:t>analyze</w:t>
      </w:r>
      <w:proofErr w:type="gramEnd"/>
      <w:r>
        <w:rPr>
          <w:rFonts w:asciiTheme="minorHAnsi" w:hAnsiTheme="minorHAnsi" w:cstheme="minorHAnsi"/>
          <w:sz w:val="22"/>
        </w:rPr>
        <w:t xml:space="preserve"> the Test Results.</w:t>
      </w:r>
    </w:p>
    <w:p w14:paraId="725E4065"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Involved in </w:t>
      </w:r>
      <w:r>
        <w:rPr>
          <w:rFonts w:asciiTheme="minorHAnsi" w:hAnsiTheme="minorHAnsi" w:cstheme="minorHAnsi"/>
          <w:b/>
          <w:sz w:val="22"/>
        </w:rPr>
        <w:t>GUI, Functional, Regression</w:t>
      </w:r>
      <w:r>
        <w:rPr>
          <w:rFonts w:asciiTheme="minorHAnsi" w:hAnsiTheme="minorHAnsi" w:cstheme="minorHAnsi"/>
          <w:sz w:val="22"/>
        </w:rPr>
        <w:t xml:space="preserve"> and </w:t>
      </w:r>
      <w:r>
        <w:rPr>
          <w:rFonts w:asciiTheme="minorHAnsi" w:hAnsiTheme="minorHAnsi" w:cstheme="minorHAnsi"/>
          <w:b/>
          <w:sz w:val="22"/>
        </w:rPr>
        <w:t>System</w:t>
      </w:r>
      <w:r>
        <w:rPr>
          <w:rFonts w:asciiTheme="minorHAnsi" w:hAnsiTheme="minorHAnsi" w:cstheme="minorHAnsi"/>
          <w:sz w:val="22"/>
        </w:rPr>
        <w:t xml:space="preserve"> Testing.</w:t>
      </w:r>
    </w:p>
    <w:p w14:paraId="24D96212"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Performed cross browser functional testing using </w:t>
      </w:r>
      <w:r>
        <w:rPr>
          <w:rFonts w:asciiTheme="minorHAnsi" w:hAnsiTheme="minorHAnsi" w:cstheme="minorHAnsi"/>
          <w:b/>
          <w:sz w:val="22"/>
        </w:rPr>
        <w:t>Selenium WebDriver.</w:t>
      </w:r>
    </w:p>
    <w:p w14:paraId="42941E49" w14:textId="77777777" w:rsidR="00CC7AED" w:rsidRDefault="00CC7AED" w:rsidP="00CC7AED">
      <w:pPr>
        <w:pStyle w:val="ListParagraph"/>
        <w:numPr>
          <w:ilvl w:val="0"/>
          <w:numId w:val="12"/>
        </w:numPr>
        <w:spacing w:after="0" w:line="240" w:lineRule="auto"/>
        <w:jc w:val="both"/>
        <w:rPr>
          <w:rFonts w:asciiTheme="minorHAnsi" w:hAnsiTheme="minorHAnsi" w:cstheme="minorHAnsi"/>
          <w:b/>
        </w:rPr>
      </w:pPr>
      <w:r>
        <w:rPr>
          <w:rFonts w:asciiTheme="minorHAnsi" w:hAnsiTheme="minorHAnsi" w:cstheme="minorHAnsi"/>
          <w:shd w:val="clear" w:color="auto" w:fill="FFFFFF"/>
        </w:rPr>
        <w:t xml:space="preserve">Worked on </w:t>
      </w:r>
      <w:r>
        <w:rPr>
          <w:rFonts w:asciiTheme="minorHAnsi" w:hAnsiTheme="minorHAnsi" w:cstheme="minorHAnsi"/>
          <w:b/>
          <w:shd w:val="clear" w:color="auto" w:fill="FFFFFF"/>
        </w:rPr>
        <w:t>Selenium GUI</w:t>
      </w:r>
      <w:r>
        <w:rPr>
          <w:rFonts w:asciiTheme="minorHAnsi" w:hAnsiTheme="minorHAnsi" w:cstheme="minorHAnsi"/>
          <w:shd w:val="clear" w:color="auto" w:fill="FFFFFF"/>
        </w:rPr>
        <w:t xml:space="preserve"> Object/element verification is done through </w:t>
      </w:r>
      <w:r>
        <w:rPr>
          <w:rFonts w:asciiTheme="minorHAnsi" w:hAnsiTheme="minorHAnsi" w:cstheme="minorHAnsi"/>
          <w:b/>
          <w:shd w:val="clear" w:color="auto" w:fill="FFFFFF"/>
        </w:rPr>
        <w:t>XPath, CSS</w:t>
      </w:r>
      <w:r>
        <w:rPr>
          <w:rFonts w:asciiTheme="minorHAnsi" w:hAnsiTheme="minorHAnsi" w:cstheme="minorHAnsi"/>
          <w:shd w:val="clear" w:color="auto" w:fill="FFFFFF"/>
        </w:rPr>
        <w:t xml:space="preserve"> Locators.</w:t>
      </w:r>
    </w:p>
    <w:p w14:paraId="475AB6E1"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Cooperated and performed with development group to resolve the difficulties that came across in a test execution.</w:t>
      </w:r>
    </w:p>
    <w:p w14:paraId="7E269FD7" w14:textId="77777777" w:rsidR="00CC7AED" w:rsidRDefault="00CC7AED" w:rsidP="00CC7AED">
      <w:pPr>
        <w:pStyle w:val="ListParagraph"/>
        <w:widowControl w:val="0"/>
        <w:numPr>
          <w:ilvl w:val="0"/>
          <w:numId w:val="12"/>
        </w:numPr>
        <w:autoSpaceDE w:val="0"/>
        <w:autoSpaceDN w:val="0"/>
        <w:adjustRightInd w:val="0"/>
        <w:spacing w:after="0" w:line="240" w:lineRule="auto"/>
        <w:jc w:val="both"/>
        <w:rPr>
          <w:rFonts w:asciiTheme="minorHAnsi" w:hAnsiTheme="minorHAnsi" w:cstheme="minorHAnsi"/>
          <w:highlight w:val="white"/>
        </w:rPr>
      </w:pPr>
      <w:r>
        <w:rPr>
          <w:rFonts w:asciiTheme="minorHAnsi" w:hAnsiTheme="minorHAnsi" w:cstheme="minorHAnsi"/>
          <w:highlight w:val="white"/>
        </w:rPr>
        <w:t xml:space="preserve">Performed </w:t>
      </w:r>
      <w:r>
        <w:rPr>
          <w:rFonts w:asciiTheme="minorHAnsi" w:hAnsiTheme="minorHAnsi" w:cstheme="minorHAnsi"/>
          <w:b/>
          <w:bCs/>
          <w:highlight w:val="white"/>
        </w:rPr>
        <w:t>REST Web Services API</w:t>
      </w:r>
      <w:r>
        <w:rPr>
          <w:rFonts w:asciiTheme="minorHAnsi" w:hAnsiTheme="minorHAnsi" w:cstheme="minorHAnsi"/>
          <w:highlight w:val="white"/>
        </w:rPr>
        <w:t xml:space="preserve"> testing using </w:t>
      </w:r>
      <w:r>
        <w:rPr>
          <w:rFonts w:asciiTheme="minorHAnsi" w:hAnsiTheme="minorHAnsi" w:cstheme="minorHAnsi"/>
          <w:b/>
          <w:bCs/>
          <w:highlight w:val="white"/>
        </w:rPr>
        <w:t xml:space="preserve">Postman </w:t>
      </w:r>
      <w:r>
        <w:rPr>
          <w:rFonts w:asciiTheme="minorHAnsi" w:hAnsiTheme="minorHAnsi" w:cstheme="minorHAnsi"/>
          <w:highlight w:val="white"/>
        </w:rPr>
        <w:t xml:space="preserve">and validated responses with multiple </w:t>
      </w:r>
      <w:r>
        <w:rPr>
          <w:rFonts w:asciiTheme="minorHAnsi" w:hAnsiTheme="minorHAnsi" w:cstheme="minorHAnsi"/>
          <w:b/>
          <w:bCs/>
          <w:highlight w:val="white"/>
        </w:rPr>
        <w:t>assertions.</w:t>
      </w:r>
    </w:p>
    <w:p w14:paraId="2ACEED99"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Performed routine check on </w:t>
      </w:r>
      <w:r>
        <w:rPr>
          <w:rFonts w:asciiTheme="minorHAnsi" w:hAnsiTheme="minorHAnsi" w:cstheme="minorHAnsi"/>
          <w:b/>
          <w:sz w:val="22"/>
        </w:rPr>
        <w:t>defect status</w:t>
      </w:r>
      <w:r>
        <w:rPr>
          <w:rFonts w:asciiTheme="minorHAnsi" w:hAnsiTheme="minorHAnsi" w:cstheme="minorHAnsi"/>
          <w:sz w:val="22"/>
        </w:rPr>
        <w:t xml:space="preserve"> and report Project Managers of daily outcomes.</w:t>
      </w:r>
    </w:p>
    <w:p w14:paraId="5F7DCF09"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Reported the </w:t>
      </w:r>
      <w:r>
        <w:rPr>
          <w:rFonts w:asciiTheme="minorHAnsi" w:hAnsiTheme="minorHAnsi" w:cstheme="minorHAnsi"/>
          <w:b/>
          <w:sz w:val="22"/>
        </w:rPr>
        <w:t>defects</w:t>
      </w:r>
      <w:r>
        <w:rPr>
          <w:rFonts w:asciiTheme="minorHAnsi" w:hAnsiTheme="minorHAnsi" w:cstheme="minorHAnsi"/>
          <w:sz w:val="22"/>
        </w:rPr>
        <w:t xml:space="preserve"> in a </w:t>
      </w:r>
      <w:r>
        <w:rPr>
          <w:rFonts w:asciiTheme="minorHAnsi" w:hAnsiTheme="minorHAnsi" w:cstheme="minorHAnsi"/>
          <w:b/>
          <w:sz w:val="22"/>
        </w:rPr>
        <w:t>timely manner</w:t>
      </w:r>
      <w:r>
        <w:rPr>
          <w:rFonts w:asciiTheme="minorHAnsi" w:hAnsiTheme="minorHAnsi" w:cstheme="minorHAnsi"/>
          <w:sz w:val="22"/>
        </w:rPr>
        <w:t xml:space="preserve"> and logged the same in the defect tracking tool.</w:t>
      </w:r>
    </w:p>
    <w:p w14:paraId="5B1D8709"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Developed </w:t>
      </w:r>
      <w:proofErr w:type="gramStart"/>
      <w:r>
        <w:rPr>
          <w:rFonts w:asciiTheme="minorHAnsi" w:hAnsiTheme="minorHAnsi" w:cstheme="minorHAnsi"/>
          <w:sz w:val="22"/>
        </w:rPr>
        <w:t>test oriented</w:t>
      </w:r>
      <w:proofErr w:type="gramEnd"/>
      <w:r>
        <w:rPr>
          <w:rFonts w:asciiTheme="minorHAnsi" w:hAnsiTheme="minorHAnsi" w:cstheme="minorHAnsi"/>
          <w:sz w:val="22"/>
        </w:rPr>
        <w:t xml:space="preserve"> </w:t>
      </w:r>
      <w:r>
        <w:rPr>
          <w:rFonts w:asciiTheme="minorHAnsi" w:hAnsiTheme="minorHAnsi" w:cstheme="minorHAnsi"/>
          <w:b/>
          <w:sz w:val="22"/>
        </w:rPr>
        <w:t>SQL queries</w:t>
      </w:r>
      <w:r>
        <w:rPr>
          <w:rFonts w:asciiTheme="minorHAnsi" w:hAnsiTheme="minorHAnsi" w:cstheme="minorHAnsi"/>
          <w:sz w:val="22"/>
        </w:rPr>
        <w:t xml:space="preserve"> to query the database to test the back end process of the application.</w:t>
      </w:r>
    </w:p>
    <w:p w14:paraId="16D24EBF"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 xml:space="preserve">Involved in multiple Software Development Methodologies including </w:t>
      </w:r>
      <w:r>
        <w:rPr>
          <w:rFonts w:asciiTheme="minorHAnsi" w:hAnsiTheme="minorHAnsi" w:cstheme="minorHAnsi"/>
          <w:b/>
          <w:sz w:val="22"/>
        </w:rPr>
        <w:t>Agile based Scrum Methodologies</w:t>
      </w:r>
      <w:r>
        <w:rPr>
          <w:rFonts w:asciiTheme="minorHAnsi" w:hAnsiTheme="minorHAnsi" w:cstheme="minorHAnsi"/>
          <w:sz w:val="22"/>
        </w:rPr>
        <w:t xml:space="preserve"> to Automate Product testing. </w:t>
      </w:r>
    </w:p>
    <w:p w14:paraId="1D23AD23" w14:textId="77777777" w:rsidR="00CC7AED" w:rsidRDefault="00CC7AED" w:rsidP="00CC7AED">
      <w:pPr>
        <w:numPr>
          <w:ilvl w:val="0"/>
          <w:numId w:val="12"/>
        </w:numPr>
        <w:jc w:val="both"/>
        <w:rPr>
          <w:rFonts w:asciiTheme="minorHAnsi" w:hAnsiTheme="minorHAnsi" w:cstheme="minorHAnsi"/>
          <w:sz w:val="22"/>
        </w:rPr>
      </w:pPr>
      <w:r>
        <w:rPr>
          <w:rFonts w:asciiTheme="minorHAnsi" w:hAnsiTheme="minorHAnsi" w:cstheme="minorHAnsi"/>
          <w:sz w:val="22"/>
        </w:rPr>
        <w:t>Performed manual Regression Tests to validate requirements are met as desired.</w:t>
      </w:r>
      <w:r>
        <w:rPr>
          <w:rFonts w:asciiTheme="minorHAnsi" w:eastAsia="Segoe UI Symbol" w:hAnsiTheme="minorHAnsi" w:cstheme="minorHAnsi"/>
          <w:sz w:val="22"/>
        </w:rPr>
        <w:t xml:space="preserve"> </w:t>
      </w:r>
      <w:r>
        <w:rPr>
          <w:rFonts w:asciiTheme="minorHAnsi" w:hAnsiTheme="minorHAnsi" w:cstheme="minorHAnsi"/>
          <w:sz w:val="22"/>
        </w:rPr>
        <w:t xml:space="preserve">Contributed </w:t>
      </w:r>
      <w:proofErr w:type="gramStart"/>
      <w:r>
        <w:rPr>
          <w:rFonts w:asciiTheme="minorHAnsi" w:hAnsiTheme="minorHAnsi" w:cstheme="minorHAnsi"/>
          <w:sz w:val="22"/>
        </w:rPr>
        <w:t>in</w:t>
      </w:r>
      <w:proofErr w:type="gramEnd"/>
      <w:r>
        <w:rPr>
          <w:rFonts w:asciiTheme="minorHAnsi" w:hAnsiTheme="minorHAnsi" w:cstheme="minorHAnsi"/>
          <w:sz w:val="22"/>
        </w:rPr>
        <w:t xml:space="preserve"> regular </w:t>
      </w:r>
      <w:r>
        <w:rPr>
          <w:rFonts w:asciiTheme="minorHAnsi" w:hAnsiTheme="minorHAnsi" w:cstheme="minorHAnsi"/>
          <w:b/>
          <w:sz w:val="22"/>
        </w:rPr>
        <w:t>status meetings</w:t>
      </w:r>
      <w:r>
        <w:rPr>
          <w:rFonts w:asciiTheme="minorHAnsi" w:hAnsiTheme="minorHAnsi" w:cstheme="minorHAnsi"/>
          <w:sz w:val="22"/>
        </w:rPr>
        <w:t xml:space="preserve"> to state any defects, problems and risks.</w:t>
      </w:r>
    </w:p>
    <w:p w14:paraId="7CB5D095" w14:textId="77777777" w:rsidR="00CC7AED" w:rsidRDefault="00CC7AED" w:rsidP="00CC7AED">
      <w:pPr>
        <w:jc w:val="both"/>
        <w:rPr>
          <w:rFonts w:asciiTheme="minorHAnsi" w:hAnsiTheme="minorHAnsi" w:cstheme="minorHAnsi"/>
          <w:b/>
          <w:sz w:val="22"/>
        </w:rPr>
      </w:pPr>
    </w:p>
    <w:p w14:paraId="660FDF29" w14:textId="71FA97AE" w:rsidR="00CC7AED" w:rsidRDefault="00CC7AED" w:rsidP="00CC7AED">
      <w:pPr>
        <w:jc w:val="both"/>
        <w:rPr>
          <w:rFonts w:asciiTheme="minorHAnsi" w:hAnsiTheme="minorHAnsi" w:cstheme="minorHAnsi"/>
          <w:sz w:val="22"/>
        </w:rPr>
      </w:pPr>
      <w:r>
        <w:rPr>
          <w:rFonts w:asciiTheme="minorHAnsi" w:hAnsiTheme="minorHAnsi" w:cstheme="minorHAnsi"/>
          <w:b/>
          <w:sz w:val="22"/>
        </w:rPr>
        <w:t xml:space="preserve">Environment: </w:t>
      </w:r>
      <w:r>
        <w:rPr>
          <w:rFonts w:asciiTheme="minorHAnsi" w:hAnsiTheme="minorHAnsi" w:cstheme="minorHAnsi"/>
          <w:sz w:val="22"/>
        </w:rPr>
        <w:t xml:space="preserve">Java, Selenium WebDriver, TestNG, Maven, Cucumber, Jenkins, Eclipse, </w:t>
      </w:r>
      <w:proofErr w:type="spellStart"/>
      <w:r>
        <w:rPr>
          <w:rFonts w:asciiTheme="minorHAnsi" w:hAnsiTheme="minorHAnsi" w:cstheme="minorHAnsi"/>
          <w:sz w:val="22"/>
        </w:rPr>
        <w:t>Xpath</w:t>
      </w:r>
      <w:proofErr w:type="spellEnd"/>
      <w:r>
        <w:rPr>
          <w:rFonts w:asciiTheme="minorHAnsi" w:hAnsiTheme="minorHAnsi" w:cstheme="minorHAnsi"/>
          <w:sz w:val="22"/>
        </w:rPr>
        <w:t>, XML, CSS, REST, Postman,</w:t>
      </w:r>
      <w:r w:rsidR="007004CB">
        <w:rPr>
          <w:rFonts w:asciiTheme="minorHAnsi" w:hAnsiTheme="minorHAnsi" w:cstheme="minorHAnsi"/>
          <w:sz w:val="22"/>
        </w:rPr>
        <w:t xml:space="preserve"> </w:t>
      </w:r>
      <w:r>
        <w:rPr>
          <w:rFonts w:asciiTheme="minorHAnsi" w:hAnsiTheme="minorHAnsi" w:cstheme="minorHAnsi"/>
          <w:sz w:val="22"/>
        </w:rPr>
        <w:t>SQL, Agile and Windows.</w:t>
      </w:r>
      <w:r w:rsidR="00687CF0">
        <w:rPr>
          <w:rFonts w:asciiTheme="minorHAnsi" w:hAnsiTheme="minorHAnsi" w:cstheme="minorHAnsi"/>
          <w:sz w:val="22"/>
        </w:rPr>
        <w:t xml:space="preserve"> jest </w:t>
      </w:r>
    </w:p>
    <w:p w14:paraId="2D7B6CB4" w14:textId="77777777" w:rsidR="00CC7AED" w:rsidRDefault="00CC7AED" w:rsidP="00FE5A99">
      <w:pPr>
        <w:jc w:val="both"/>
        <w:rPr>
          <w:rFonts w:asciiTheme="minorHAnsi" w:hAnsiTheme="minorHAnsi" w:cstheme="minorHAnsi"/>
          <w:b/>
          <w:sz w:val="22"/>
        </w:rPr>
      </w:pPr>
    </w:p>
    <w:p w14:paraId="110E7130" w14:textId="1A5AEE7A" w:rsidR="00FE5A99" w:rsidRPr="00FE5A99" w:rsidRDefault="00FE5A99" w:rsidP="00FE5A99">
      <w:pPr>
        <w:jc w:val="both"/>
        <w:rPr>
          <w:rFonts w:asciiTheme="minorHAnsi" w:hAnsiTheme="minorHAnsi" w:cstheme="minorHAnsi"/>
          <w:b/>
          <w:sz w:val="22"/>
          <w:szCs w:val="22"/>
        </w:rPr>
      </w:pPr>
      <w:r w:rsidRPr="00FE5A99">
        <w:rPr>
          <w:rFonts w:asciiTheme="minorHAnsi" w:hAnsiTheme="minorHAnsi" w:cstheme="minorHAnsi"/>
          <w:b/>
          <w:sz w:val="22"/>
        </w:rPr>
        <w:t xml:space="preserve">Client: Emblem Health, New York, NY.                                                                                               </w:t>
      </w:r>
      <w:r>
        <w:rPr>
          <w:rFonts w:asciiTheme="minorHAnsi" w:hAnsiTheme="minorHAnsi" w:cstheme="minorHAnsi"/>
          <w:b/>
          <w:sz w:val="22"/>
        </w:rPr>
        <w:t>Feb</w:t>
      </w:r>
      <w:r w:rsidRPr="00FE5A99">
        <w:rPr>
          <w:rFonts w:asciiTheme="minorHAnsi" w:hAnsiTheme="minorHAnsi" w:cstheme="minorHAnsi"/>
          <w:b/>
          <w:sz w:val="22"/>
        </w:rPr>
        <w:t xml:space="preserve"> 20</w:t>
      </w:r>
      <w:r>
        <w:rPr>
          <w:rFonts w:asciiTheme="minorHAnsi" w:hAnsiTheme="minorHAnsi" w:cstheme="minorHAnsi"/>
          <w:b/>
          <w:sz w:val="22"/>
        </w:rPr>
        <w:t>19</w:t>
      </w:r>
      <w:r w:rsidRPr="00FE5A99">
        <w:rPr>
          <w:rFonts w:asciiTheme="minorHAnsi" w:hAnsiTheme="minorHAnsi" w:cstheme="minorHAnsi"/>
          <w:b/>
          <w:sz w:val="22"/>
        </w:rPr>
        <w:t xml:space="preserve"> - May 2022</w:t>
      </w:r>
    </w:p>
    <w:p w14:paraId="7219095D" w14:textId="77777777" w:rsidR="00FE5A99" w:rsidRPr="00FE5A99" w:rsidRDefault="00FE5A99" w:rsidP="00FE5A99">
      <w:pPr>
        <w:jc w:val="both"/>
        <w:rPr>
          <w:rFonts w:asciiTheme="minorHAnsi" w:hAnsiTheme="minorHAnsi" w:cstheme="minorHAnsi"/>
          <w:b/>
          <w:sz w:val="22"/>
        </w:rPr>
      </w:pPr>
      <w:r w:rsidRPr="00FE5A99">
        <w:rPr>
          <w:rFonts w:asciiTheme="minorHAnsi" w:hAnsiTheme="minorHAnsi" w:cstheme="minorHAnsi"/>
          <w:b/>
          <w:sz w:val="22"/>
        </w:rPr>
        <w:t xml:space="preserve">Role: QA Automation Engineer    </w:t>
      </w:r>
    </w:p>
    <w:p w14:paraId="45892733" w14:textId="77777777" w:rsidR="00FE5A99" w:rsidRPr="00FE5A99" w:rsidRDefault="00FE5A99" w:rsidP="00FE5A99">
      <w:pPr>
        <w:jc w:val="both"/>
        <w:rPr>
          <w:rFonts w:asciiTheme="minorHAnsi" w:hAnsiTheme="minorHAnsi" w:cstheme="minorHAnsi"/>
          <w:b/>
          <w:sz w:val="22"/>
        </w:rPr>
      </w:pPr>
      <w:r w:rsidRPr="00FE5A99">
        <w:rPr>
          <w:rFonts w:asciiTheme="minorHAnsi" w:hAnsiTheme="minorHAnsi" w:cstheme="minorHAnsi"/>
          <w:b/>
          <w:sz w:val="22"/>
        </w:rPr>
        <w:t>Responsibilities:</w:t>
      </w:r>
    </w:p>
    <w:p w14:paraId="39B1B774" w14:textId="77777777" w:rsidR="00FE5A99" w:rsidRPr="00FE5A99" w:rsidRDefault="00FE5A99" w:rsidP="00FE5A99">
      <w:pPr>
        <w:pStyle w:val="ListParagraph"/>
        <w:widowControl w:val="0"/>
        <w:numPr>
          <w:ilvl w:val="0"/>
          <w:numId w:val="10"/>
        </w:numPr>
        <w:autoSpaceDE w:val="0"/>
        <w:autoSpaceDN w:val="0"/>
        <w:adjustRightInd w:val="0"/>
        <w:spacing w:after="0" w:line="240" w:lineRule="auto"/>
        <w:jc w:val="both"/>
        <w:rPr>
          <w:rFonts w:asciiTheme="minorHAnsi" w:hAnsiTheme="minorHAnsi" w:cstheme="minorHAnsi"/>
          <w:highlight w:val="white"/>
        </w:rPr>
      </w:pPr>
      <w:r w:rsidRPr="00FE5A99">
        <w:rPr>
          <w:rFonts w:asciiTheme="minorHAnsi" w:hAnsiTheme="minorHAnsi" w:cstheme="minorHAnsi"/>
          <w:b/>
          <w:bCs/>
          <w:highlight w:val="white"/>
        </w:rPr>
        <w:t>Reviewed</w:t>
      </w:r>
      <w:r w:rsidRPr="00FE5A99">
        <w:rPr>
          <w:rFonts w:asciiTheme="minorHAnsi" w:hAnsiTheme="minorHAnsi" w:cstheme="minorHAnsi"/>
          <w:highlight w:val="white"/>
        </w:rPr>
        <w:t xml:space="preserve"> the Requirement document and prepared </w:t>
      </w:r>
      <w:r w:rsidRPr="00FE5A99">
        <w:rPr>
          <w:rFonts w:asciiTheme="minorHAnsi" w:hAnsiTheme="minorHAnsi" w:cstheme="minorHAnsi"/>
          <w:b/>
          <w:bCs/>
          <w:highlight w:val="white"/>
        </w:rPr>
        <w:t>ambiguity resolution sheet</w:t>
      </w:r>
      <w:r w:rsidRPr="00FE5A99">
        <w:rPr>
          <w:rFonts w:asciiTheme="minorHAnsi" w:hAnsiTheme="minorHAnsi" w:cstheme="minorHAnsi"/>
          <w:highlight w:val="white"/>
        </w:rPr>
        <w:t xml:space="preserve"> to get clarification from the Business Analyst.</w:t>
      </w:r>
    </w:p>
    <w:p w14:paraId="71D7B481" w14:textId="32429516" w:rsidR="00FE5A99" w:rsidRPr="00FE5A99" w:rsidRDefault="00FE5A99" w:rsidP="00FE5A99">
      <w:pPr>
        <w:pStyle w:val="NoSpacing"/>
        <w:numPr>
          <w:ilvl w:val="0"/>
          <w:numId w:val="10"/>
        </w:numPr>
        <w:jc w:val="both"/>
        <w:rPr>
          <w:rFonts w:asciiTheme="minorHAnsi" w:hAnsiTheme="minorHAnsi" w:cstheme="minorHAnsi"/>
        </w:rPr>
      </w:pPr>
      <w:r w:rsidRPr="00FE5A99">
        <w:rPr>
          <w:rFonts w:asciiTheme="minorHAnsi" w:hAnsiTheme="minorHAnsi" w:cstheme="minorHAnsi"/>
        </w:rPr>
        <w:t xml:space="preserve">Used </w:t>
      </w:r>
      <w:r w:rsidRPr="00FE5A99">
        <w:rPr>
          <w:rFonts w:asciiTheme="minorHAnsi" w:hAnsiTheme="minorHAnsi" w:cstheme="minorHAnsi"/>
          <w:b/>
          <w:bCs/>
        </w:rPr>
        <w:t>Selenium IDE</w:t>
      </w:r>
      <w:r w:rsidRPr="00FE5A99">
        <w:rPr>
          <w:rFonts w:asciiTheme="minorHAnsi" w:hAnsiTheme="minorHAnsi" w:cstheme="minorHAnsi"/>
        </w:rPr>
        <w:t xml:space="preserve"> to record, playback and debug individual test cases, used </w:t>
      </w:r>
      <w:r w:rsidRPr="00FE5A99">
        <w:rPr>
          <w:rFonts w:asciiTheme="minorHAnsi" w:hAnsiTheme="minorHAnsi" w:cstheme="minorHAnsi"/>
          <w:b/>
        </w:rPr>
        <w:t>Selenium WebDriver</w:t>
      </w:r>
      <w:r w:rsidRPr="00FE5A99">
        <w:rPr>
          <w:rFonts w:asciiTheme="minorHAnsi" w:hAnsiTheme="minorHAnsi" w:cstheme="minorHAnsi"/>
        </w:rPr>
        <w:t xml:space="preserve"> to automate more test </w:t>
      </w:r>
      <w:proofErr w:type="gramStart"/>
      <w:r w:rsidRPr="00FE5A99">
        <w:rPr>
          <w:rFonts w:asciiTheme="minorHAnsi" w:hAnsiTheme="minorHAnsi" w:cstheme="minorHAnsi"/>
        </w:rPr>
        <w:t>case</w:t>
      </w:r>
      <w:proofErr w:type="gramEnd"/>
      <w:r w:rsidRPr="00FE5A99">
        <w:rPr>
          <w:rFonts w:asciiTheme="minorHAnsi" w:hAnsiTheme="minorHAnsi" w:cstheme="minorHAnsi"/>
        </w:rPr>
        <w:t>.</w:t>
      </w:r>
    </w:p>
    <w:p w14:paraId="7B34B11F"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t xml:space="preserve">Selected the Test Cases to be automated and performed functional testing of the </w:t>
      </w:r>
      <w:proofErr w:type="gramStart"/>
      <w:r w:rsidRPr="00FE5A99">
        <w:rPr>
          <w:rFonts w:asciiTheme="minorHAnsi" w:hAnsiTheme="minorHAnsi" w:cstheme="minorHAnsi"/>
          <w:shd w:val="clear" w:color="auto" w:fill="FFFFFF"/>
        </w:rPr>
        <w:t>front end</w:t>
      </w:r>
      <w:proofErr w:type="gramEnd"/>
      <w:r w:rsidRPr="00FE5A99">
        <w:rPr>
          <w:rFonts w:asciiTheme="minorHAnsi" w:hAnsiTheme="minorHAnsi" w:cstheme="minorHAnsi"/>
          <w:shd w:val="clear" w:color="auto" w:fill="FFFFFF"/>
        </w:rPr>
        <w:t xml:space="preserve"> using Selenium Web Driver&amp; created Data Driven framework using </w:t>
      </w:r>
      <w:r w:rsidRPr="00FE5A99">
        <w:rPr>
          <w:rFonts w:asciiTheme="minorHAnsi" w:hAnsiTheme="minorHAnsi" w:cstheme="minorHAnsi"/>
          <w:b/>
          <w:shd w:val="clear" w:color="auto" w:fill="FFFFFF"/>
        </w:rPr>
        <w:t>TestNG.</w:t>
      </w:r>
    </w:p>
    <w:p w14:paraId="2F7BE0A2"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rPr>
      </w:pPr>
      <w:r w:rsidRPr="00FE5A99">
        <w:rPr>
          <w:rFonts w:asciiTheme="minorHAnsi" w:hAnsiTheme="minorHAnsi" w:cstheme="minorHAnsi"/>
        </w:rPr>
        <w:t xml:space="preserve">Used </w:t>
      </w:r>
      <w:r w:rsidRPr="00FE5A99">
        <w:rPr>
          <w:rFonts w:asciiTheme="minorHAnsi" w:hAnsiTheme="minorHAnsi" w:cstheme="minorHAnsi"/>
          <w:b/>
        </w:rPr>
        <w:t>Selenium WebDriver</w:t>
      </w:r>
      <w:r w:rsidRPr="00FE5A99">
        <w:rPr>
          <w:rFonts w:asciiTheme="minorHAnsi" w:hAnsiTheme="minorHAnsi" w:cstheme="minorHAnsi"/>
        </w:rPr>
        <w:t xml:space="preserve"> APIs for writing</w:t>
      </w:r>
      <w:r w:rsidRPr="00FE5A99">
        <w:rPr>
          <w:rFonts w:asciiTheme="minorHAnsi" w:hAnsiTheme="minorHAnsi" w:cstheme="minorHAnsi"/>
          <w:b/>
        </w:rPr>
        <w:t xml:space="preserve"> TestNG </w:t>
      </w:r>
      <w:r w:rsidRPr="00FE5A99">
        <w:rPr>
          <w:rFonts w:asciiTheme="minorHAnsi" w:hAnsiTheme="minorHAnsi" w:cstheme="minorHAnsi"/>
        </w:rPr>
        <w:t>test suites and test cases for testing functionality.</w:t>
      </w:r>
    </w:p>
    <w:p w14:paraId="3E656FC2" w14:textId="77777777" w:rsidR="00FE5A99" w:rsidRPr="00FE5A99" w:rsidRDefault="00FE5A99" w:rsidP="00FE5A99">
      <w:pPr>
        <w:numPr>
          <w:ilvl w:val="0"/>
          <w:numId w:val="10"/>
        </w:numPr>
        <w:tabs>
          <w:tab w:val="left" w:pos="-450"/>
        </w:tabs>
        <w:autoSpaceDE w:val="0"/>
        <w:autoSpaceDN w:val="0"/>
        <w:contextualSpacing/>
        <w:jc w:val="both"/>
        <w:rPr>
          <w:rStyle w:val="apple-style-span"/>
          <w:rFonts w:asciiTheme="minorHAnsi" w:hAnsiTheme="minorHAnsi" w:cstheme="minorHAnsi"/>
          <w:sz w:val="22"/>
        </w:rPr>
      </w:pPr>
      <w:r w:rsidRPr="00FE5A99">
        <w:rPr>
          <w:rStyle w:val="apple-style-span"/>
          <w:rFonts w:asciiTheme="minorHAnsi" w:hAnsiTheme="minorHAnsi" w:cstheme="minorHAnsi"/>
          <w:sz w:val="22"/>
        </w:rPr>
        <w:t xml:space="preserve">Involved in design and implementation of </w:t>
      </w:r>
      <w:r w:rsidRPr="00FE5A99">
        <w:rPr>
          <w:rStyle w:val="apple-style-span"/>
          <w:rFonts w:asciiTheme="minorHAnsi" w:hAnsiTheme="minorHAnsi" w:cstheme="minorHAnsi"/>
          <w:b/>
          <w:sz w:val="22"/>
        </w:rPr>
        <w:t>Selenium WebDriver</w:t>
      </w:r>
      <w:r w:rsidRPr="00FE5A99">
        <w:rPr>
          <w:rStyle w:val="apple-style-span"/>
          <w:rFonts w:asciiTheme="minorHAnsi" w:hAnsiTheme="minorHAnsi" w:cstheme="minorHAnsi"/>
          <w:sz w:val="22"/>
        </w:rPr>
        <w:t xml:space="preserve"> automation framework for </w:t>
      </w:r>
      <w:r w:rsidRPr="00FE5A99">
        <w:rPr>
          <w:rStyle w:val="apple-style-span"/>
          <w:rFonts w:asciiTheme="minorHAnsi" w:hAnsiTheme="minorHAnsi" w:cstheme="minorHAnsi"/>
          <w:b/>
          <w:sz w:val="22"/>
        </w:rPr>
        <w:t xml:space="preserve">smoke </w:t>
      </w:r>
      <w:r w:rsidRPr="00FE5A99">
        <w:rPr>
          <w:rStyle w:val="apple-style-span"/>
          <w:rFonts w:asciiTheme="minorHAnsi" w:hAnsiTheme="minorHAnsi" w:cstheme="minorHAnsi"/>
          <w:sz w:val="22"/>
        </w:rPr>
        <w:t xml:space="preserve">and </w:t>
      </w:r>
      <w:r w:rsidRPr="00FE5A99">
        <w:rPr>
          <w:rStyle w:val="apple-style-span"/>
          <w:rFonts w:asciiTheme="minorHAnsi" w:hAnsiTheme="minorHAnsi" w:cstheme="minorHAnsi"/>
          <w:b/>
          <w:sz w:val="22"/>
        </w:rPr>
        <w:t xml:space="preserve">regression </w:t>
      </w:r>
      <w:r w:rsidRPr="00FE5A99">
        <w:rPr>
          <w:rStyle w:val="apple-style-span"/>
          <w:rFonts w:asciiTheme="minorHAnsi" w:hAnsiTheme="minorHAnsi" w:cstheme="minorHAnsi"/>
          <w:sz w:val="22"/>
        </w:rPr>
        <w:t>test suites.</w:t>
      </w:r>
    </w:p>
    <w:p w14:paraId="547D3533"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t xml:space="preserve">Developed Automation scripts for new enhancements using </w:t>
      </w:r>
      <w:r w:rsidRPr="00FE5A99">
        <w:rPr>
          <w:rFonts w:asciiTheme="minorHAnsi" w:hAnsiTheme="minorHAnsi" w:cstheme="minorHAnsi"/>
          <w:b/>
          <w:shd w:val="clear" w:color="auto" w:fill="FFFFFF"/>
        </w:rPr>
        <w:t>Selenium Web Driver and TestNG.</w:t>
      </w:r>
    </w:p>
    <w:p w14:paraId="626EC98E"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t>Integrated the scripts and executed them as a suite using the build integration tool </w:t>
      </w:r>
      <w:r w:rsidRPr="00FE5A99">
        <w:rPr>
          <w:rFonts w:asciiTheme="minorHAnsi" w:hAnsiTheme="minorHAnsi" w:cstheme="minorHAnsi"/>
          <w:b/>
          <w:shd w:val="clear" w:color="auto" w:fill="FFFFFF"/>
        </w:rPr>
        <w:t>Maven.</w:t>
      </w:r>
    </w:p>
    <w:p w14:paraId="4F37393B" w14:textId="77777777" w:rsidR="00FE5A99" w:rsidRPr="00FE5A99" w:rsidRDefault="00FE5A99" w:rsidP="00FE5A99">
      <w:pPr>
        <w:numPr>
          <w:ilvl w:val="0"/>
          <w:numId w:val="10"/>
        </w:numPr>
        <w:jc w:val="both"/>
        <w:rPr>
          <w:rFonts w:asciiTheme="minorHAnsi" w:hAnsiTheme="minorHAnsi" w:cstheme="minorHAnsi"/>
          <w:sz w:val="22"/>
        </w:rPr>
      </w:pPr>
      <w:r w:rsidRPr="00FE5A99">
        <w:rPr>
          <w:rFonts w:asciiTheme="minorHAnsi" w:hAnsiTheme="minorHAnsi" w:cstheme="minorHAnsi"/>
          <w:sz w:val="22"/>
        </w:rPr>
        <w:t xml:space="preserve">Involved in pushing the automated test code into CI (Continuous Integration) and monitored the test execution in </w:t>
      </w:r>
      <w:r w:rsidRPr="00FE5A99">
        <w:rPr>
          <w:rFonts w:asciiTheme="minorHAnsi" w:hAnsiTheme="minorHAnsi" w:cstheme="minorHAnsi"/>
          <w:b/>
          <w:sz w:val="22"/>
        </w:rPr>
        <w:t>Jenkins</w:t>
      </w:r>
      <w:r w:rsidRPr="00FE5A99">
        <w:rPr>
          <w:rFonts w:asciiTheme="minorHAnsi" w:hAnsiTheme="minorHAnsi" w:cstheme="minorHAnsi"/>
          <w:sz w:val="22"/>
        </w:rPr>
        <w:t xml:space="preserve"> once the code pushed into CI.</w:t>
      </w:r>
    </w:p>
    <w:p w14:paraId="149B74D0"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lastRenderedPageBreak/>
        <w:t>Used</w:t>
      </w:r>
      <w:r w:rsidRPr="00FE5A99">
        <w:rPr>
          <w:rFonts w:asciiTheme="minorHAnsi" w:hAnsiTheme="minorHAnsi" w:cstheme="minorHAnsi"/>
          <w:b/>
          <w:shd w:val="clear" w:color="auto" w:fill="FFFFFF"/>
        </w:rPr>
        <w:t xml:space="preserve"> GIT</w:t>
      </w:r>
      <w:r w:rsidRPr="00FE5A99">
        <w:rPr>
          <w:rFonts w:asciiTheme="minorHAnsi" w:hAnsiTheme="minorHAnsi" w:cstheme="minorHAnsi"/>
          <w:shd w:val="clear" w:color="auto" w:fill="FFFFFF"/>
        </w:rPr>
        <w:t xml:space="preserve"> as code repository and Code Collaborator to manage code reviews. </w:t>
      </w:r>
    </w:p>
    <w:p w14:paraId="2ADD0404" w14:textId="77777777" w:rsidR="00FE5A99" w:rsidRPr="00FE5A99" w:rsidRDefault="00FE5A99" w:rsidP="00FE5A99">
      <w:pPr>
        <w:numPr>
          <w:ilvl w:val="0"/>
          <w:numId w:val="10"/>
        </w:numPr>
        <w:tabs>
          <w:tab w:val="left" w:pos="720"/>
        </w:tabs>
        <w:jc w:val="both"/>
        <w:rPr>
          <w:rFonts w:asciiTheme="minorHAnsi" w:hAnsiTheme="minorHAnsi" w:cstheme="minorHAnsi"/>
          <w:sz w:val="22"/>
        </w:rPr>
      </w:pPr>
      <w:r w:rsidRPr="00FE5A99">
        <w:rPr>
          <w:rFonts w:asciiTheme="minorHAnsi" w:hAnsiTheme="minorHAnsi" w:cstheme="minorHAnsi"/>
          <w:sz w:val="22"/>
        </w:rPr>
        <w:t xml:space="preserve">Involved in using </w:t>
      </w:r>
      <w:r w:rsidRPr="00FE5A99">
        <w:rPr>
          <w:rFonts w:asciiTheme="minorHAnsi" w:hAnsiTheme="minorHAnsi" w:cstheme="minorHAnsi"/>
          <w:b/>
          <w:sz w:val="22"/>
        </w:rPr>
        <w:t xml:space="preserve">Appium </w:t>
      </w:r>
      <w:r w:rsidRPr="00FE5A99">
        <w:rPr>
          <w:rFonts w:asciiTheme="minorHAnsi" w:hAnsiTheme="minorHAnsi" w:cstheme="minorHAnsi"/>
          <w:sz w:val="22"/>
        </w:rPr>
        <w:t xml:space="preserve">to develop </w:t>
      </w:r>
      <w:r w:rsidRPr="00FE5A99">
        <w:rPr>
          <w:rStyle w:val="hl"/>
          <w:rFonts w:asciiTheme="minorHAnsi" w:hAnsiTheme="minorHAnsi" w:cstheme="minorHAnsi"/>
          <w:sz w:val="22"/>
        </w:rPr>
        <w:t>Automation</w:t>
      </w:r>
      <w:r w:rsidRPr="00FE5A99">
        <w:rPr>
          <w:rFonts w:asciiTheme="minorHAnsi" w:hAnsiTheme="minorHAnsi" w:cstheme="minorHAnsi"/>
          <w:sz w:val="22"/>
        </w:rPr>
        <w:t xml:space="preserve"> testing scripts for </w:t>
      </w:r>
      <w:r w:rsidRPr="00FE5A99">
        <w:rPr>
          <w:rStyle w:val="hl"/>
          <w:rFonts w:asciiTheme="minorHAnsi" w:hAnsiTheme="minorHAnsi" w:cstheme="minorHAnsi"/>
          <w:b/>
          <w:sz w:val="22"/>
        </w:rPr>
        <w:t>Mobile</w:t>
      </w:r>
      <w:r w:rsidRPr="00FE5A99">
        <w:rPr>
          <w:rFonts w:asciiTheme="minorHAnsi" w:hAnsiTheme="minorHAnsi" w:cstheme="minorHAnsi"/>
          <w:b/>
          <w:sz w:val="22"/>
        </w:rPr>
        <w:t xml:space="preserve"> Development</w:t>
      </w:r>
      <w:r w:rsidRPr="00FE5A99">
        <w:rPr>
          <w:rFonts w:asciiTheme="minorHAnsi" w:hAnsiTheme="minorHAnsi" w:cstheme="minorHAnsi"/>
          <w:sz w:val="22"/>
        </w:rPr>
        <w:t xml:space="preserve"> and client-server applications.</w:t>
      </w:r>
    </w:p>
    <w:p w14:paraId="7BEFC69F" w14:textId="77777777" w:rsidR="00FE5A99" w:rsidRPr="00FE5A99" w:rsidRDefault="00FE5A99" w:rsidP="00FE5A99">
      <w:pPr>
        <w:numPr>
          <w:ilvl w:val="0"/>
          <w:numId w:val="10"/>
        </w:numPr>
        <w:jc w:val="both"/>
        <w:rPr>
          <w:rFonts w:asciiTheme="minorHAnsi" w:hAnsiTheme="minorHAnsi" w:cstheme="minorHAnsi"/>
          <w:sz w:val="22"/>
          <w:shd w:val="clear" w:color="auto" w:fill="FFFFFF"/>
        </w:rPr>
      </w:pPr>
      <w:r w:rsidRPr="00FE5A99">
        <w:rPr>
          <w:rFonts w:asciiTheme="minorHAnsi" w:hAnsiTheme="minorHAnsi" w:cstheme="minorHAnsi"/>
          <w:sz w:val="22"/>
          <w:shd w:val="clear" w:color="auto" w:fill="FFFFFF"/>
        </w:rPr>
        <w:t xml:space="preserve">Developed and Design Automated Framework with </w:t>
      </w:r>
      <w:r w:rsidRPr="00FE5A99">
        <w:rPr>
          <w:rFonts w:asciiTheme="minorHAnsi" w:hAnsiTheme="minorHAnsi" w:cstheme="minorHAnsi"/>
          <w:b/>
          <w:sz w:val="22"/>
          <w:shd w:val="clear" w:color="auto" w:fill="FFFFFF"/>
        </w:rPr>
        <w:t>Protractor</w:t>
      </w:r>
      <w:r w:rsidRPr="00FE5A99">
        <w:rPr>
          <w:rFonts w:asciiTheme="minorHAnsi" w:hAnsiTheme="minorHAnsi" w:cstheme="minorHAnsi"/>
          <w:sz w:val="22"/>
          <w:shd w:val="clear" w:color="auto" w:fill="FFFFFF"/>
        </w:rPr>
        <w:t xml:space="preserve"> for </w:t>
      </w:r>
      <w:r w:rsidRPr="00FE5A99">
        <w:rPr>
          <w:rFonts w:asciiTheme="minorHAnsi" w:hAnsiTheme="minorHAnsi" w:cstheme="minorHAnsi"/>
          <w:b/>
          <w:sz w:val="22"/>
          <w:shd w:val="clear" w:color="auto" w:fill="FFFFFF"/>
        </w:rPr>
        <w:t>Angular Applications.</w:t>
      </w:r>
    </w:p>
    <w:p w14:paraId="38A3B24E" w14:textId="77777777" w:rsidR="00FE5A99" w:rsidRPr="00FE5A99" w:rsidRDefault="00FE5A99" w:rsidP="00FE5A99">
      <w:pPr>
        <w:pStyle w:val="ListParagraph"/>
        <w:widowControl w:val="0"/>
        <w:numPr>
          <w:ilvl w:val="0"/>
          <w:numId w:val="10"/>
        </w:numPr>
        <w:autoSpaceDE w:val="0"/>
        <w:autoSpaceDN w:val="0"/>
        <w:adjustRightInd w:val="0"/>
        <w:spacing w:after="0" w:line="240" w:lineRule="auto"/>
        <w:jc w:val="both"/>
        <w:rPr>
          <w:rFonts w:asciiTheme="minorHAnsi" w:hAnsiTheme="minorHAnsi" w:cstheme="minorHAnsi"/>
          <w:highlight w:val="white"/>
        </w:rPr>
      </w:pPr>
      <w:r w:rsidRPr="00FE5A99">
        <w:rPr>
          <w:rFonts w:asciiTheme="minorHAnsi" w:hAnsiTheme="minorHAnsi" w:cstheme="minorHAnsi"/>
          <w:highlight w:val="white"/>
        </w:rPr>
        <w:t xml:space="preserve">Prepared detailed </w:t>
      </w:r>
      <w:r w:rsidRPr="00FE5A99">
        <w:rPr>
          <w:rFonts w:asciiTheme="minorHAnsi" w:hAnsiTheme="minorHAnsi" w:cstheme="minorHAnsi"/>
          <w:b/>
          <w:bCs/>
          <w:highlight w:val="white"/>
        </w:rPr>
        <w:t>Test Plan</w:t>
      </w:r>
      <w:r w:rsidRPr="00FE5A99">
        <w:rPr>
          <w:rFonts w:asciiTheme="minorHAnsi" w:hAnsiTheme="minorHAnsi" w:cstheme="minorHAnsi"/>
          <w:highlight w:val="white"/>
        </w:rPr>
        <w:t xml:space="preserve"> based on user stories and Technical Specifications Document.</w:t>
      </w:r>
    </w:p>
    <w:p w14:paraId="7AFC2D94" w14:textId="77777777" w:rsidR="00FE5A99" w:rsidRPr="00FE5A99" w:rsidRDefault="00FE5A99" w:rsidP="00FE5A99">
      <w:pPr>
        <w:pStyle w:val="ListParagraph"/>
        <w:widowControl w:val="0"/>
        <w:numPr>
          <w:ilvl w:val="0"/>
          <w:numId w:val="10"/>
        </w:numPr>
        <w:autoSpaceDE w:val="0"/>
        <w:autoSpaceDN w:val="0"/>
        <w:adjustRightInd w:val="0"/>
        <w:spacing w:after="0" w:line="240" w:lineRule="auto"/>
        <w:jc w:val="both"/>
        <w:rPr>
          <w:rFonts w:asciiTheme="minorHAnsi" w:hAnsiTheme="minorHAnsi" w:cstheme="minorHAnsi"/>
          <w:highlight w:val="white"/>
        </w:rPr>
      </w:pPr>
      <w:r w:rsidRPr="00FE5A99">
        <w:rPr>
          <w:rFonts w:asciiTheme="minorHAnsi" w:hAnsiTheme="minorHAnsi" w:cstheme="minorHAnsi"/>
          <w:highlight w:val="white"/>
        </w:rPr>
        <w:t xml:space="preserve">Prepared </w:t>
      </w:r>
      <w:r w:rsidRPr="00FE5A99">
        <w:rPr>
          <w:rFonts w:asciiTheme="minorHAnsi" w:hAnsiTheme="minorHAnsi" w:cstheme="minorHAnsi"/>
          <w:b/>
          <w:bCs/>
          <w:highlight w:val="white"/>
        </w:rPr>
        <w:t>Test scenarios and Test Cases</w:t>
      </w:r>
      <w:r w:rsidRPr="00FE5A99">
        <w:rPr>
          <w:rFonts w:asciiTheme="minorHAnsi" w:hAnsiTheme="minorHAnsi" w:cstheme="minorHAnsi"/>
          <w:highlight w:val="white"/>
        </w:rPr>
        <w:t xml:space="preserve"> from the given requirement document.</w:t>
      </w:r>
    </w:p>
    <w:p w14:paraId="376D7F67" w14:textId="77777777" w:rsidR="00FE5A99" w:rsidRPr="00FE5A99" w:rsidRDefault="00FE5A99" w:rsidP="00FE5A99">
      <w:pPr>
        <w:pStyle w:val="ListParagraph"/>
        <w:widowControl w:val="0"/>
        <w:numPr>
          <w:ilvl w:val="0"/>
          <w:numId w:val="10"/>
        </w:numPr>
        <w:autoSpaceDE w:val="0"/>
        <w:autoSpaceDN w:val="0"/>
        <w:adjustRightInd w:val="0"/>
        <w:spacing w:after="0" w:line="240" w:lineRule="auto"/>
        <w:jc w:val="both"/>
        <w:rPr>
          <w:rFonts w:asciiTheme="minorHAnsi" w:hAnsiTheme="minorHAnsi" w:cstheme="minorHAnsi"/>
          <w:highlight w:val="white"/>
        </w:rPr>
      </w:pPr>
      <w:r w:rsidRPr="00FE5A99">
        <w:rPr>
          <w:rFonts w:asciiTheme="minorHAnsi" w:hAnsiTheme="minorHAnsi" w:cstheme="minorHAnsi"/>
          <w:highlight w:val="white"/>
        </w:rPr>
        <w:t xml:space="preserve">Documented </w:t>
      </w:r>
      <w:r w:rsidRPr="00FE5A99">
        <w:rPr>
          <w:rFonts w:asciiTheme="minorHAnsi" w:hAnsiTheme="minorHAnsi" w:cstheme="minorHAnsi"/>
          <w:b/>
          <w:bCs/>
          <w:highlight w:val="white"/>
        </w:rPr>
        <w:t>Requirement Traceability Matrix</w:t>
      </w:r>
      <w:r w:rsidRPr="00FE5A99">
        <w:rPr>
          <w:rFonts w:asciiTheme="minorHAnsi" w:hAnsiTheme="minorHAnsi" w:cstheme="minorHAnsi"/>
          <w:highlight w:val="white"/>
        </w:rPr>
        <w:t xml:space="preserve"> to ensure the coverage of the requirements.</w:t>
      </w:r>
    </w:p>
    <w:p w14:paraId="7EBD56F9" w14:textId="77777777" w:rsidR="00FE5A99" w:rsidRPr="00FE5A99" w:rsidRDefault="00FE5A99" w:rsidP="00FE5A99">
      <w:pPr>
        <w:pStyle w:val="ListParagraph"/>
        <w:widowControl w:val="0"/>
        <w:numPr>
          <w:ilvl w:val="0"/>
          <w:numId w:val="10"/>
        </w:numPr>
        <w:autoSpaceDE w:val="0"/>
        <w:autoSpaceDN w:val="0"/>
        <w:adjustRightInd w:val="0"/>
        <w:spacing w:after="0" w:line="240" w:lineRule="auto"/>
        <w:jc w:val="both"/>
        <w:rPr>
          <w:rFonts w:asciiTheme="minorHAnsi" w:hAnsiTheme="minorHAnsi" w:cstheme="minorHAnsi"/>
        </w:rPr>
      </w:pPr>
      <w:r w:rsidRPr="00FE5A99">
        <w:rPr>
          <w:rFonts w:asciiTheme="minorHAnsi" w:hAnsiTheme="minorHAnsi" w:cstheme="minorHAnsi"/>
          <w:highlight w:val="white"/>
        </w:rPr>
        <w:t>Performed smoke testing, functional testing, integration test, data driven testing, end to end testing, performance testing and regression testing.</w:t>
      </w:r>
    </w:p>
    <w:p w14:paraId="40BE9661"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t xml:space="preserve">Tested request and response </w:t>
      </w:r>
      <w:r w:rsidRPr="00FE5A99">
        <w:rPr>
          <w:rFonts w:asciiTheme="minorHAnsi" w:hAnsiTheme="minorHAnsi" w:cstheme="minorHAnsi"/>
          <w:b/>
          <w:shd w:val="clear" w:color="auto" w:fill="FFFFFF"/>
        </w:rPr>
        <w:t xml:space="preserve">XML's </w:t>
      </w:r>
      <w:r w:rsidRPr="00FE5A99">
        <w:rPr>
          <w:rFonts w:asciiTheme="minorHAnsi" w:hAnsiTheme="minorHAnsi" w:cstheme="minorHAnsi"/>
          <w:shd w:val="clear" w:color="auto" w:fill="FFFFFF"/>
        </w:rPr>
        <w:t xml:space="preserve">based web services interfaces using </w:t>
      </w:r>
      <w:r w:rsidRPr="00FE5A99">
        <w:rPr>
          <w:rFonts w:asciiTheme="minorHAnsi" w:hAnsiTheme="minorHAnsi" w:cstheme="minorHAnsi"/>
          <w:b/>
          <w:shd w:val="clear" w:color="auto" w:fill="FFFFFF"/>
        </w:rPr>
        <w:t>Postman.</w:t>
      </w:r>
      <w:r w:rsidRPr="00FE5A99">
        <w:rPr>
          <w:rFonts w:asciiTheme="minorHAnsi" w:hAnsiTheme="minorHAnsi" w:cstheme="minorHAnsi"/>
          <w:shd w:val="clear" w:color="auto" w:fill="FFFFFF"/>
        </w:rPr>
        <w:t xml:space="preserve">  </w:t>
      </w:r>
    </w:p>
    <w:p w14:paraId="6A9BCDE5"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t xml:space="preserve">Performed functional testing of </w:t>
      </w:r>
      <w:r w:rsidRPr="00FE5A99">
        <w:rPr>
          <w:rFonts w:asciiTheme="minorHAnsi" w:hAnsiTheme="minorHAnsi" w:cstheme="minorHAnsi"/>
          <w:b/>
          <w:shd w:val="clear" w:color="auto" w:fill="FFFFFF"/>
        </w:rPr>
        <w:t>SOAP and RESTFULL</w:t>
      </w:r>
      <w:r w:rsidRPr="00FE5A99">
        <w:rPr>
          <w:rFonts w:asciiTheme="minorHAnsi" w:hAnsiTheme="minorHAnsi" w:cstheme="minorHAnsi"/>
          <w:shd w:val="clear" w:color="auto" w:fill="FFFFFF"/>
        </w:rPr>
        <w:t xml:space="preserve"> Web Services using </w:t>
      </w:r>
      <w:r w:rsidRPr="00FE5A99">
        <w:rPr>
          <w:rFonts w:asciiTheme="minorHAnsi" w:hAnsiTheme="minorHAnsi" w:cstheme="minorHAnsi"/>
          <w:b/>
          <w:shd w:val="clear" w:color="auto" w:fill="FFFFFF"/>
        </w:rPr>
        <w:t>Postman</w:t>
      </w:r>
      <w:r w:rsidRPr="00FE5A99">
        <w:rPr>
          <w:rFonts w:asciiTheme="minorHAnsi" w:hAnsiTheme="minorHAnsi" w:cstheme="minorHAnsi"/>
          <w:shd w:val="clear" w:color="auto" w:fill="FFFFFF"/>
        </w:rPr>
        <w:t xml:space="preserve"> Tool.</w:t>
      </w:r>
    </w:p>
    <w:p w14:paraId="7636AF0B" w14:textId="77777777" w:rsidR="00FE5A99" w:rsidRPr="00FE5A99" w:rsidRDefault="00FE5A99" w:rsidP="00FE5A99">
      <w:pPr>
        <w:pStyle w:val="Normal1"/>
        <w:numPr>
          <w:ilvl w:val="0"/>
          <w:numId w:val="10"/>
        </w:numPr>
        <w:spacing w:after="0" w:line="240" w:lineRule="auto"/>
        <w:jc w:val="both"/>
        <w:rPr>
          <w:rFonts w:asciiTheme="minorHAnsi" w:hAnsiTheme="minorHAnsi" w:cstheme="minorHAnsi"/>
          <w:b/>
          <w:color w:val="auto"/>
          <w:highlight w:val="white"/>
        </w:rPr>
      </w:pPr>
      <w:r w:rsidRPr="00FE5A99">
        <w:rPr>
          <w:rFonts w:asciiTheme="minorHAnsi" w:hAnsiTheme="minorHAnsi" w:cstheme="minorHAnsi"/>
          <w:color w:val="auto"/>
          <w:highlight w:val="white"/>
        </w:rPr>
        <w:t xml:space="preserve">Documented and tracked test scripts, test results and reported test defects using </w:t>
      </w:r>
      <w:r w:rsidRPr="00FE5A99">
        <w:rPr>
          <w:rFonts w:asciiTheme="minorHAnsi" w:hAnsiTheme="minorHAnsi" w:cstheme="minorHAnsi"/>
          <w:b/>
          <w:color w:val="auto"/>
          <w:highlight w:val="white"/>
        </w:rPr>
        <w:t>JIRA.</w:t>
      </w:r>
    </w:p>
    <w:p w14:paraId="2AE62592"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t xml:space="preserve">Conducted System Testing and User Acceptance Testing for every client and conducted Backend testing writing extensive </w:t>
      </w:r>
      <w:r w:rsidRPr="00FE5A99">
        <w:rPr>
          <w:rFonts w:asciiTheme="minorHAnsi" w:hAnsiTheme="minorHAnsi" w:cstheme="minorHAnsi"/>
          <w:b/>
          <w:shd w:val="clear" w:color="auto" w:fill="FFFFFF"/>
        </w:rPr>
        <w:t>SQL queries.</w:t>
      </w:r>
      <w:r w:rsidRPr="00FE5A99">
        <w:rPr>
          <w:rFonts w:asciiTheme="minorHAnsi" w:hAnsiTheme="minorHAnsi" w:cstheme="minorHAnsi"/>
          <w:shd w:val="clear" w:color="auto" w:fill="FFFFFF"/>
        </w:rPr>
        <w:t xml:space="preserve"> </w:t>
      </w:r>
    </w:p>
    <w:p w14:paraId="5A3C0D28" w14:textId="77777777" w:rsidR="00FE5A99" w:rsidRPr="00FE5A99" w:rsidRDefault="00FE5A99" w:rsidP="00FE5A99">
      <w:pPr>
        <w:pStyle w:val="NoSpacing"/>
        <w:numPr>
          <w:ilvl w:val="0"/>
          <w:numId w:val="10"/>
        </w:numPr>
        <w:jc w:val="both"/>
        <w:rPr>
          <w:rFonts w:asciiTheme="minorHAnsi" w:hAnsiTheme="minorHAnsi" w:cstheme="minorHAnsi"/>
        </w:rPr>
      </w:pPr>
      <w:r w:rsidRPr="00FE5A99">
        <w:rPr>
          <w:rFonts w:asciiTheme="minorHAnsi" w:hAnsiTheme="minorHAnsi" w:cstheme="minorHAnsi"/>
        </w:rPr>
        <w:t xml:space="preserve">Worked in </w:t>
      </w:r>
      <w:r w:rsidRPr="00FE5A99">
        <w:rPr>
          <w:rFonts w:asciiTheme="minorHAnsi" w:hAnsiTheme="minorHAnsi" w:cstheme="minorHAnsi"/>
          <w:b/>
        </w:rPr>
        <w:t>AGILE</w:t>
      </w:r>
      <w:r w:rsidRPr="00FE5A99">
        <w:rPr>
          <w:rFonts w:asciiTheme="minorHAnsi" w:hAnsiTheme="minorHAnsi" w:cstheme="minorHAnsi"/>
        </w:rPr>
        <w:t xml:space="preserve"> environment, Attending Daily Scrums, Sprint Planning, Retrospective </w:t>
      </w:r>
      <w:proofErr w:type="gramStart"/>
      <w:r w:rsidRPr="00FE5A99">
        <w:rPr>
          <w:rFonts w:asciiTheme="minorHAnsi" w:hAnsiTheme="minorHAnsi" w:cstheme="minorHAnsi"/>
        </w:rPr>
        <w:t>Meetings</w:t>
      </w:r>
      <w:proofErr w:type="gramEnd"/>
      <w:r w:rsidRPr="00FE5A99">
        <w:rPr>
          <w:rFonts w:asciiTheme="minorHAnsi" w:hAnsiTheme="minorHAnsi" w:cstheme="minorHAnsi"/>
        </w:rPr>
        <w:t xml:space="preserve"> and prepared weekly status Reports on </w:t>
      </w:r>
      <w:r w:rsidRPr="00FE5A99">
        <w:rPr>
          <w:rStyle w:val="rezemp-highlightedfield-highlightedterm"/>
          <w:rFonts w:asciiTheme="minorHAnsi" w:hAnsiTheme="minorHAnsi" w:cstheme="minorHAnsi"/>
        </w:rPr>
        <w:t>Automation</w:t>
      </w:r>
      <w:r w:rsidRPr="00FE5A99">
        <w:rPr>
          <w:rFonts w:asciiTheme="minorHAnsi" w:hAnsiTheme="minorHAnsi" w:cstheme="minorHAnsi"/>
        </w:rPr>
        <w:t>.</w:t>
      </w:r>
    </w:p>
    <w:p w14:paraId="4CD19D6F" w14:textId="77777777" w:rsidR="00FE5A99" w:rsidRPr="00FE5A99" w:rsidRDefault="00FE5A99" w:rsidP="00FE5A99">
      <w:pPr>
        <w:pStyle w:val="ListParagraph"/>
        <w:numPr>
          <w:ilvl w:val="0"/>
          <w:numId w:val="10"/>
        </w:numPr>
        <w:spacing w:after="0" w:line="240" w:lineRule="auto"/>
        <w:jc w:val="both"/>
        <w:rPr>
          <w:rFonts w:asciiTheme="minorHAnsi" w:hAnsiTheme="minorHAnsi" w:cstheme="minorHAnsi"/>
          <w:shd w:val="clear" w:color="auto" w:fill="FFFFFF"/>
        </w:rPr>
      </w:pPr>
      <w:r w:rsidRPr="00FE5A99">
        <w:rPr>
          <w:rFonts w:asciiTheme="minorHAnsi" w:hAnsiTheme="minorHAnsi" w:cstheme="minorHAnsi"/>
          <w:shd w:val="clear" w:color="auto" w:fill="FFFFFF"/>
        </w:rPr>
        <w:t>Participated </w:t>
      </w:r>
      <w:proofErr w:type="gramStart"/>
      <w:r w:rsidRPr="00FE5A99">
        <w:rPr>
          <w:rFonts w:asciiTheme="minorHAnsi" w:hAnsiTheme="minorHAnsi" w:cstheme="minorHAnsi"/>
          <w:shd w:val="clear" w:color="auto" w:fill="FFFFFF"/>
        </w:rPr>
        <w:t>QA</w:t>
      </w:r>
      <w:proofErr w:type="gramEnd"/>
      <w:r w:rsidRPr="00FE5A99">
        <w:rPr>
          <w:rFonts w:asciiTheme="minorHAnsi" w:hAnsiTheme="minorHAnsi" w:cstheme="minorHAnsi"/>
          <w:shd w:val="clear" w:color="auto" w:fill="FFFFFF"/>
        </w:rPr>
        <w:t> weekly meetings and various other meetings and discussed Enhancement and Modification Request issues and defects in the application.</w:t>
      </w:r>
    </w:p>
    <w:p w14:paraId="0459121E" w14:textId="77777777" w:rsidR="00D26A83" w:rsidRDefault="00D26A83" w:rsidP="001320A3">
      <w:pPr>
        <w:tabs>
          <w:tab w:val="right" w:pos="10200"/>
        </w:tabs>
        <w:spacing w:line="220" w:lineRule="atLeast"/>
        <w:rPr>
          <w:rStyle w:val="fs15fw6overflow-hidden"/>
          <w:rFonts w:ascii="Calibri" w:eastAsia="Calibri" w:hAnsi="Calibri" w:cs="Calibri"/>
          <w:b/>
          <w:bCs/>
          <w:sz w:val="22"/>
          <w:szCs w:val="22"/>
        </w:rPr>
      </w:pPr>
    </w:p>
    <w:p w14:paraId="17C8E302" w14:textId="77777777" w:rsidR="00D26A83" w:rsidRDefault="00D26A83" w:rsidP="001320A3">
      <w:pPr>
        <w:tabs>
          <w:tab w:val="right" w:pos="10200"/>
        </w:tabs>
        <w:spacing w:line="220" w:lineRule="atLeast"/>
        <w:rPr>
          <w:rStyle w:val="fs15fw6overflow-hidden"/>
          <w:rFonts w:ascii="Calibri" w:eastAsia="Calibri" w:hAnsi="Calibri" w:cs="Calibri"/>
          <w:b/>
          <w:bCs/>
          <w:sz w:val="22"/>
          <w:szCs w:val="22"/>
        </w:rPr>
      </w:pPr>
    </w:p>
    <w:p w14:paraId="4EF5B295" w14:textId="6818BAF3" w:rsidR="00AB2C24" w:rsidRPr="001320A3" w:rsidRDefault="00000000" w:rsidP="001320A3">
      <w:pPr>
        <w:tabs>
          <w:tab w:val="right" w:pos="10200"/>
        </w:tabs>
        <w:spacing w:line="220" w:lineRule="atLeast"/>
        <w:rPr>
          <w:rStyle w:val="fs15fw6overflow-hidden"/>
          <w:rFonts w:eastAsia="Calibri"/>
          <w:b/>
          <w:bCs/>
        </w:rPr>
      </w:pPr>
      <w:r>
        <w:rPr>
          <w:rStyle w:val="fs15fw6overflow-hidden"/>
          <w:rFonts w:ascii="Calibri" w:eastAsia="Calibri" w:hAnsi="Calibri" w:cs="Calibri"/>
          <w:b/>
          <w:bCs/>
          <w:sz w:val="22"/>
          <w:szCs w:val="22"/>
        </w:rPr>
        <w:t xml:space="preserve">Software Development Engineer in Test, </w:t>
      </w:r>
      <w:r w:rsidR="001320A3">
        <w:rPr>
          <w:rStyle w:val="fs15fw6overflow-hidden"/>
          <w:rFonts w:ascii="Calibri" w:eastAsia="Calibri" w:hAnsi="Calibri" w:cs="Calibri"/>
          <w:b/>
          <w:bCs/>
          <w:sz w:val="22"/>
          <w:szCs w:val="22"/>
        </w:rPr>
        <w:t xml:space="preserve">Butterfly </w:t>
      </w:r>
      <w:r w:rsidR="001320A3" w:rsidRPr="001320A3">
        <w:rPr>
          <w:rStyle w:val="fs15fw6overflow-hidden"/>
          <w:rFonts w:ascii="Calibri" w:eastAsia="Calibri" w:hAnsi="Calibri" w:cs="Calibri"/>
          <w:b/>
          <w:bCs/>
          <w:sz w:val="22"/>
          <w:szCs w:val="22"/>
        </w:rPr>
        <w:t>Appliances Ltd</w:t>
      </w:r>
      <w:r w:rsidR="001320A3">
        <w:rPr>
          <w:rStyle w:val="fs15fw6overflow-hidden"/>
          <w:rFonts w:ascii="Calibri" w:eastAsia="Calibri" w:hAnsi="Calibri" w:cs="Calibri"/>
          <w:b/>
          <w:bCs/>
          <w:sz w:val="22"/>
          <w:szCs w:val="22"/>
        </w:rPr>
        <w:t xml:space="preserve"> </w:t>
      </w:r>
      <w:r w:rsidR="001320A3">
        <w:rPr>
          <w:rStyle w:val="fs15fw6overflow-hidden"/>
          <w:rFonts w:ascii="Calibri" w:eastAsia="Calibri" w:hAnsi="Calibri" w:cs="Calibri"/>
          <w:b/>
          <w:bCs/>
          <w:sz w:val="22"/>
          <w:szCs w:val="22"/>
        </w:rPr>
        <w:tab/>
      </w:r>
      <w:r w:rsidR="001320A3">
        <w:rPr>
          <w:rStyle w:val="fs15fw4overflow-hidden"/>
          <w:rFonts w:ascii="Calibri" w:eastAsia="Calibri" w:hAnsi="Calibri" w:cs="Calibri"/>
          <w:sz w:val="22"/>
          <w:szCs w:val="22"/>
        </w:rPr>
        <w:t xml:space="preserve">Jan 2017 - </w:t>
      </w:r>
      <w:r w:rsidR="00B07B20">
        <w:rPr>
          <w:rStyle w:val="fs15fw4overflow-hidden"/>
          <w:rFonts w:ascii="Calibri" w:eastAsia="Calibri" w:hAnsi="Calibri" w:cs="Calibri"/>
          <w:sz w:val="22"/>
          <w:szCs w:val="22"/>
        </w:rPr>
        <w:t>Jan</w:t>
      </w:r>
      <w:r w:rsidR="001320A3">
        <w:rPr>
          <w:rStyle w:val="fs15fw4overflow-hidden"/>
          <w:rFonts w:ascii="Calibri" w:eastAsia="Calibri" w:hAnsi="Calibri" w:cs="Calibri"/>
          <w:sz w:val="22"/>
          <w:szCs w:val="22"/>
        </w:rPr>
        <w:t xml:space="preserve"> 20</w:t>
      </w:r>
      <w:r w:rsidR="00B07B20">
        <w:rPr>
          <w:rStyle w:val="fs15fw4overflow-hidden"/>
          <w:rFonts w:ascii="Calibri" w:eastAsia="Calibri" w:hAnsi="Calibri" w:cs="Calibri"/>
          <w:sz w:val="22"/>
          <w:szCs w:val="22"/>
        </w:rPr>
        <w:t>19</w:t>
      </w:r>
    </w:p>
    <w:p w14:paraId="42D0EB13" w14:textId="77777777" w:rsidR="00AB2C24" w:rsidRDefault="00000000">
      <w:pPr>
        <w:numPr>
          <w:ilvl w:val="0"/>
          <w:numId w:val="1"/>
        </w:numPr>
        <w:spacing w:line="220" w:lineRule="atLeast"/>
        <w:ind w:left="465" w:hanging="319"/>
        <w:rPr>
          <w:rFonts w:ascii="Calibri" w:eastAsia="Calibri" w:hAnsi="Calibri" w:cs="Calibri"/>
          <w:sz w:val="22"/>
          <w:szCs w:val="22"/>
        </w:rPr>
      </w:pPr>
      <w:r>
        <w:rPr>
          <w:rFonts w:ascii="Calibri" w:eastAsia="Calibri" w:hAnsi="Calibri" w:cs="Calibri"/>
          <w:sz w:val="22"/>
          <w:szCs w:val="22"/>
        </w:rPr>
        <w:t>Developed cross browser tests using Selenium and Java for the company s eCommerce web application.</w:t>
      </w:r>
    </w:p>
    <w:p w14:paraId="63D715C9" w14:textId="77777777" w:rsidR="00AB2C24" w:rsidRDefault="00000000">
      <w:pPr>
        <w:numPr>
          <w:ilvl w:val="0"/>
          <w:numId w:val="1"/>
        </w:numPr>
        <w:spacing w:line="220" w:lineRule="atLeast"/>
        <w:ind w:left="465" w:hanging="319"/>
        <w:rPr>
          <w:rFonts w:ascii="Calibri" w:eastAsia="Calibri" w:hAnsi="Calibri" w:cs="Calibri"/>
          <w:sz w:val="22"/>
          <w:szCs w:val="22"/>
        </w:rPr>
      </w:pPr>
      <w:r>
        <w:rPr>
          <w:rFonts w:ascii="Calibri" w:eastAsia="Calibri" w:hAnsi="Calibri" w:cs="Calibri"/>
          <w:sz w:val="22"/>
          <w:szCs w:val="22"/>
        </w:rPr>
        <w:t>Integrated tests with companies Jenkins server.</w:t>
      </w:r>
    </w:p>
    <w:p w14:paraId="6C0B43D2" w14:textId="3A78E9E9" w:rsidR="00B82037" w:rsidRDefault="00B82037">
      <w:pPr>
        <w:numPr>
          <w:ilvl w:val="0"/>
          <w:numId w:val="1"/>
        </w:numPr>
        <w:spacing w:line="220" w:lineRule="atLeast"/>
        <w:ind w:left="465" w:hanging="319"/>
        <w:rPr>
          <w:rFonts w:ascii="Calibri" w:eastAsia="Calibri" w:hAnsi="Calibri" w:cs="Calibri"/>
          <w:sz w:val="22"/>
          <w:szCs w:val="22"/>
        </w:rPr>
      </w:pPr>
      <w:r>
        <w:rPr>
          <w:rFonts w:ascii="Calibri" w:eastAsia="Calibri" w:hAnsi="Calibri" w:cs="Calibri"/>
          <w:sz w:val="22"/>
          <w:szCs w:val="22"/>
        </w:rPr>
        <w:t>Developed reusable Java libraries and test diagnostics tools which offers functionality like capturing screenshot and browser console logs and writing to file for later analysis. This library is consumed by multiple team members to enable test diagnostics.</w:t>
      </w:r>
    </w:p>
    <w:p w14:paraId="16716CA0" w14:textId="75AE97D0" w:rsidR="00B82037" w:rsidRDefault="00B82037">
      <w:pPr>
        <w:numPr>
          <w:ilvl w:val="0"/>
          <w:numId w:val="1"/>
        </w:numPr>
        <w:spacing w:line="220" w:lineRule="atLeast"/>
        <w:ind w:left="465" w:hanging="319"/>
        <w:rPr>
          <w:rFonts w:ascii="Calibri" w:eastAsia="Calibri" w:hAnsi="Calibri" w:cs="Calibri"/>
          <w:sz w:val="22"/>
          <w:szCs w:val="22"/>
        </w:rPr>
      </w:pPr>
      <w:r>
        <w:rPr>
          <w:rFonts w:ascii="Calibri" w:eastAsia="Calibri" w:hAnsi="Calibri" w:cs="Calibri"/>
          <w:sz w:val="22"/>
          <w:szCs w:val="22"/>
        </w:rPr>
        <w:t>Developed a parsing tool which is responsible for parsing xml test results produced by different teams, the results are stored in MySQL database for later analysis.</w:t>
      </w:r>
    </w:p>
    <w:p w14:paraId="18AF05CC" w14:textId="5A0F9131" w:rsidR="00B82037" w:rsidRDefault="00B82037">
      <w:pPr>
        <w:numPr>
          <w:ilvl w:val="0"/>
          <w:numId w:val="1"/>
        </w:numPr>
        <w:spacing w:line="220" w:lineRule="atLeast"/>
        <w:ind w:left="465" w:hanging="319"/>
        <w:rPr>
          <w:rFonts w:ascii="Calibri" w:eastAsia="Calibri" w:hAnsi="Calibri" w:cs="Calibri"/>
          <w:sz w:val="22"/>
          <w:szCs w:val="22"/>
        </w:rPr>
      </w:pPr>
      <w:r>
        <w:rPr>
          <w:rFonts w:ascii="Calibri" w:eastAsia="Calibri" w:hAnsi="Calibri" w:cs="Calibri"/>
          <w:sz w:val="22"/>
          <w:szCs w:val="22"/>
        </w:rPr>
        <w:t xml:space="preserve">Developed and maintained a suite of diagnostic tools which were written using Java and Shell script to capture port usage, system memory and important system metrics for </w:t>
      </w:r>
      <w:r w:rsidR="004C09C2">
        <w:rPr>
          <w:rFonts w:ascii="Calibri" w:eastAsia="Calibri" w:hAnsi="Calibri" w:cs="Calibri"/>
          <w:sz w:val="22"/>
          <w:szCs w:val="22"/>
        </w:rPr>
        <w:t>postmortem</w:t>
      </w:r>
      <w:r>
        <w:rPr>
          <w:rFonts w:ascii="Calibri" w:eastAsia="Calibri" w:hAnsi="Calibri" w:cs="Calibri"/>
          <w:sz w:val="22"/>
          <w:szCs w:val="22"/>
        </w:rPr>
        <w:t xml:space="preserve"> analysis.</w:t>
      </w:r>
    </w:p>
    <w:p w14:paraId="4D6BB0B6" w14:textId="77777777" w:rsidR="00AB2C24" w:rsidRDefault="00000000">
      <w:pPr>
        <w:numPr>
          <w:ilvl w:val="0"/>
          <w:numId w:val="1"/>
        </w:numPr>
        <w:spacing w:line="220" w:lineRule="atLeast"/>
        <w:ind w:left="465" w:hanging="319"/>
        <w:rPr>
          <w:rFonts w:ascii="Calibri" w:eastAsia="Calibri" w:hAnsi="Calibri" w:cs="Calibri"/>
          <w:sz w:val="22"/>
          <w:szCs w:val="22"/>
        </w:rPr>
      </w:pPr>
      <w:r>
        <w:rPr>
          <w:rFonts w:ascii="Calibri" w:eastAsia="Calibri" w:hAnsi="Calibri" w:cs="Calibri"/>
          <w:sz w:val="22"/>
          <w:szCs w:val="22"/>
        </w:rPr>
        <w:t>Improved existing tests by fixing sporadic failures thereby improving overall efficiency by 60%.</w:t>
      </w:r>
    </w:p>
    <w:p w14:paraId="082E778F" w14:textId="77777777" w:rsidR="00B07B20" w:rsidRDefault="00000000" w:rsidP="00B07B20">
      <w:pPr>
        <w:numPr>
          <w:ilvl w:val="0"/>
          <w:numId w:val="1"/>
        </w:numPr>
        <w:spacing w:line="220" w:lineRule="atLeast"/>
        <w:ind w:left="465" w:hanging="319"/>
        <w:rPr>
          <w:rFonts w:ascii="Calibri" w:eastAsia="Calibri" w:hAnsi="Calibri" w:cs="Calibri"/>
          <w:sz w:val="22"/>
          <w:szCs w:val="22"/>
        </w:rPr>
      </w:pPr>
      <w:r>
        <w:rPr>
          <w:rFonts w:ascii="Calibri" w:eastAsia="Calibri" w:hAnsi="Calibri" w:cs="Calibri"/>
          <w:sz w:val="22"/>
          <w:szCs w:val="22"/>
        </w:rPr>
        <w:t>Kept all test libraries updated in our maven dep graph thereby improving operational efficiency by 90%.</w:t>
      </w:r>
    </w:p>
    <w:p w14:paraId="6FFB345A" w14:textId="5DE0A868" w:rsidR="00B07B20" w:rsidRPr="00B07B20" w:rsidRDefault="00B07B20" w:rsidP="00B07B20">
      <w:pPr>
        <w:numPr>
          <w:ilvl w:val="0"/>
          <w:numId w:val="1"/>
        </w:numPr>
        <w:spacing w:line="220" w:lineRule="atLeast"/>
        <w:ind w:left="465" w:hanging="319"/>
        <w:rPr>
          <w:rFonts w:ascii="Calibri" w:eastAsia="Calibri" w:hAnsi="Calibri" w:cs="Calibri"/>
          <w:sz w:val="22"/>
          <w:szCs w:val="22"/>
        </w:rPr>
      </w:pPr>
      <w:r w:rsidRPr="00B07B20">
        <w:rPr>
          <w:rFonts w:ascii="Calibri" w:eastAsia="Calibri" w:hAnsi="Calibri" w:cs="Calibri"/>
          <w:sz w:val="22"/>
          <w:szCs w:val="22"/>
        </w:rPr>
        <w:t xml:space="preserve">Performed REST Web Services API testing using </w:t>
      </w:r>
      <w:r w:rsidR="00B82037">
        <w:rPr>
          <w:rFonts w:ascii="Calibri" w:eastAsia="Calibri" w:hAnsi="Calibri" w:cs="Calibri"/>
          <w:sz w:val="22"/>
          <w:szCs w:val="22"/>
        </w:rPr>
        <w:t>Java</w:t>
      </w:r>
      <w:r w:rsidRPr="00B07B20">
        <w:rPr>
          <w:rFonts w:ascii="Calibri" w:eastAsia="Calibri" w:hAnsi="Calibri" w:cs="Calibri"/>
          <w:sz w:val="22"/>
          <w:szCs w:val="22"/>
        </w:rPr>
        <w:t xml:space="preserve"> and </w:t>
      </w:r>
      <w:proofErr w:type="spellStart"/>
      <w:r w:rsidR="00B82037">
        <w:rPr>
          <w:rFonts w:ascii="Calibri" w:eastAsia="Calibri" w:hAnsi="Calibri" w:cs="Calibri"/>
          <w:sz w:val="22"/>
          <w:szCs w:val="22"/>
        </w:rPr>
        <w:t>RestAssured</w:t>
      </w:r>
      <w:proofErr w:type="spellEnd"/>
      <w:r w:rsidR="00B82037">
        <w:rPr>
          <w:rFonts w:ascii="Calibri" w:eastAsia="Calibri" w:hAnsi="Calibri" w:cs="Calibri"/>
          <w:sz w:val="22"/>
          <w:szCs w:val="22"/>
        </w:rPr>
        <w:t xml:space="preserve"> framework.</w:t>
      </w:r>
    </w:p>
    <w:p w14:paraId="4F3506DA" w14:textId="4CDD745F" w:rsidR="00AB2C24" w:rsidRPr="00B82037" w:rsidRDefault="00B07B20" w:rsidP="00495D86">
      <w:pPr>
        <w:numPr>
          <w:ilvl w:val="0"/>
          <w:numId w:val="1"/>
        </w:numPr>
        <w:spacing w:line="220" w:lineRule="atLeast"/>
        <w:ind w:left="465" w:hanging="319"/>
        <w:rPr>
          <w:rFonts w:ascii="Calibri" w:eastAsia="Calibri" w:hAnsi="Calibri" w:cs="Calibri"/>
          <w:sz w:val="22"/>
          <w:szCs w:val="22"/>
        </w:rPr>
      </w:pPr>
      <w:r w:rsidRPr="00B07B20">
        <w:rPr>
          <w:rFonts w:ascii="Calibri" w:eastAsia="Calibri" w:hAnsi="Calibri" w:cs="Calibri"/>
          <w:sz w:val="22"/>
          <w:szCs w:val="22"/>
        </w:rPr>
        <w:t>Involved in multiple Software Development Methodologies including Agile based Scrum Methodologies to Automate Product testing.</w:t>
      </w:r>
    </w:p>
    <w:p w14:paraId="2B1BA13C" w14:textId="77777777" w:rsidR="00B07B20" w:rsidRDefault="00B07B20">
      <w:pPr>
        <w:spacing w:line="210" w:lineRule="atLeast"/>
        <w:rPr>
          <w:rFonts w:ascii="Calibri" w:eastAsia="Calibri" w:hAnsi="Calibri" w:cs="Calibri"/>
          <w:sz w:val="21"/>
          <w:szCs w:val="21"/>
        </w:rPr>
      </w:pPr>
    </w:p>
    <w:p w14:paraId="1E726FFE" w14:textId="77777777" w:rsidR="00F91C0C" w:rsidRDefault="00F91C0C">
      <w:pPr>
        <w:spacing w:line="210" w:lineRule="atLeast"/>
        <w:rPr>
          <w:rFonts w:ascii="Calibri" w:eastAsia="Calibri" w:hAnsi="Calibri" w:cs="Calibri"/>
          <w:sz w:val="21"/>
          <w:szCs w:val="21"/>
        </w:rPr>
      </w:pPr>
    </w:p>
    <w:p w14:paraId="4054AC24" w14:textId="77D114E6" w:rsidR="00AB2C24" w:rsidRDefault="00000000">
      <w:pPr>
        <w:spacing w:line="210" w:lineRule="atLeast"/>
        <w:rPr>
          <w:rFonts w:ascii="Calibri" w:eastAsia="Calibri" w:hAnsi="Calibri" w:cs="Calibri"/>
          <w:sz w:val="21"/>
          <w:szCs w:val="21"/>
        </w:rPr>
      </w:pPr>
      <w:r>
        <w:rPr>
          <w:rFonts w:ascii="Calibri" w:eastAsia="Calibri" w:hAnsi="Calibri" w:cs="Calibri"/>
          <w:sz w:val="21"/>
          <w:szCs w:val="21"/>
        </w:rPr>
        <w:t> </w:t>
      </w:r>
    </w:p>
    <w:p w14:paraId="0B5CBDD8" w14:textId="43BF98E3" w:rsidR="00AB2C24" w:rsidRDefault="00000000">
      <w:pPr>
        <w:tabs>
          <w:tab w:val="right" w:pos="10200"/>
        </w:tabs>
        <w:spacing w:line="220" w:lineRule="atLeast"/>
        <w:rPr>
          <w:rStyle w:val="fs15fw4"/>
          <w:rFonts w:ascii="Calibri" w:eastAsia="Calibri" w:hAnsi="Calibri" w:cs="Calibri"/>
          <w:sz w:val="22"/>
          <w:szCs w:val="22"/>
        </w:rPr>
      </w:pPr>
      <w:r>
        <w:rPr>
          <w:rStyle w:val="fs15fw6overflow-hidden"/>
          <w:rFonts w:ascii="Calibri" w:eastAsia="Calibri" w:hAnsi="Calibri" w:cs="Calibri"/>
          <w:b/>
          <w:bCs/>
          <w:sz w:val="22"/>
          <w:szCs w:val="22"/>
        </w:rPr>
        <w:t>Programmer Analyst, Cognizant Technology Solutions</w:t>
      </w:r>
      <w:r>
        <w:rPr>
          <w:rStyle w:val="fs15fw4"/>
          <w:rFonts w:ascii="Calibri" w:eastAsia="Calibri" w:hAnsi="Calibri" w:cs="Calibri"/>
          <w:sz w:val="22"/>
          <w:szCs w:val="22"/>
        </w:rPr>
        <w:tab/>
      </w:r>
      <w:r>
        <w:rPr>
          <w:rStyle w:val="fs15fw4overflow-hidden"/>
          <w:rFonts w:ascii="Calibri" w:eastAsia="Calibri" w:hAnsi="Calibri" w:cs="Calibri"/>
          <w:sz w:val="22"/>
          <w:szCs w:val="22"/>
        </w:rPr>
        <w:t>June 2014 - June 201</w:t>
      </w:r>
      <w:r w:rsidR="008B69A2">
        <w:rPr>
          <w:rStyle w:val="fs15fw4overflow-hidden"/>
          <w:rFonts w:ascii="Calibri" w:eastAsia="Calibri" w:hAnsi="Calibri" w:cs="Calibri"/>
          <w:sz w:val="22"/>
          <w:szCs w:val="22"/>
        </w:rPr>
        <w:t>6</w:t>
      </w:r>
    </w:p>
    <w:p w14:paraId="10B1F020" w14:textId="145FF054" w:rsidR="00AB2C24" w:rsidRPr="001320A3" w:rsidRDefault="00000000">
      <w:pPr>
        <w:tabs>
          <w:tab w:val="right" w:pos="10200"/>
        </w:tabs>
        <w:spacing w:line="220" w:lineRule="atLeast"/>
        <w:rPr>
          <w:rStyle w:val="fs15fw4"/>
          <w:rFonts w:ascii="Calibri" w:eastAsia="Calibri" w:hAnsi="Calibri" w:cs="Calibri"/>
          <w:sz w:val="22"/>
          <w:szCs w:val="22"/>
        </w:rPr>
      </w:pPr>
      <w:r w:rsidRPr="001320A3">
        <w:rPr>
          <w:rStyle w:val="fs15fw6overflow-hidden"/>
          <w:rFonts w:ascii="Calibri" w:eastAsia="Calibri" w:hAnsi="Calibri" w:cs="Calibri"/>
          <w:sz w:val="22"/>
          <w:szCs w:val="22"/>
        </w:rPr>
        <w:t>(Client: Capital One)</w:t>
      </w:r>
      <w:r w:rsidRPr="001320A3">
        <w:rPr>
          <w:rStyle w:val="fs15fw4"/>
          <w:rFonts w:ascii="Calibri" w:eastAsia="Calibri" w:hAnsi="Calibri" w:cs="Calibri"/>
          <w:sz w:val="22"/>
          <w:szCs w:val="22"/>
        </w:rPr>
        <w:tab/>
      </w:r>
    </w:p>
    <w:p w14:paraId="43366150" w14:textId="77777777" w:rsidR="00AE5E99" w:rsidRDefault="00000000" w:rsidP="00AE5E99">
      <w:pPr>
        <w:numPr>
          <w:ilvl w:val="0"/>
          <w:numId w:val="2"/>
        </w:numPr>
        <w:spacing w:line="220" w:lineRule="atLeast"/>
        <w:ind w:left="465" w:hanging="319"/>
        <w:rPr>
          <w:rFonts w:ascii="Calibri" w:eastAsia="Calibri" w:hAnsi="Calibri" w:cs="Calibri"/>
          <w:sz w:val="22"/>
          <w:szCs w:val="22"/>
        </w:rPr>
      </w:pPr>
      <w:r>
        <w:rPr>
          <w:rFonts w:ascii="Calibri" w:eastAsia="Calibri" w:hAnsi="Calibri" w:cs="Calibri"/>
          <w:sz w:val="22"/>
          <w:szCs w:val="22"/>
        </w:rPr>
        <w:t>Developed web automation scripts for cross browser testing in Java.</w:t>
      </w:r>
    </w:p>
    <w:p w14:paraId="3E8A5F81" w14:textId="5C6412B7" w:rsidR="00AE5E99" w:rsidRPr="00AE5E99" w:rsidRDefault="00AE5E99" w:rsidP="00B93548">
      <w:pPr>
        <w:numPr>
          <w:ilvl w:val="0"/>
          <w:numId w:val="2"/>
        </w:numPr>
        <w:spacing w:line="220" w:lineRule="atLeast"/>
        <w:ind w:left="465" w:hanging="319"/>
        <w:rPr>
          <w:rFonts w:ascii="Calibri" w:eastAsia="Calibri" w:hAnsi="Calibri" w:cs="Calibri"/>
          <w:sz w:val="22"/>
          <w:szCs w:val="22"/>
        </w:rPr>
      </w:pPr>
      <w:r w:rsidRPr="00AE5E99">
        <w:rPr>
          <w:rFonts w:ascii="Calibri" w:eastAsia="Calibri" w:hAnsi="Calibri" w:cs="Calibri"/>
          <w:sz w:val="22"/>
          <w:szCs w:val="22"/>
        </w:rPr>
        <w:t xml:space="preserve">Developed </w:t>
      </w:r>
      <w:proofErr w:type="gramStart"/>
      <w:r w:rsidRPr="00AE5E99">
        <w:rPr>
          <w:rFonts w:ascii="Calibri" w:eastAsia="Calibri" w:hAnsi="Calibri" w:cs="Calibri"/>
          <w:sz w:val="22"/>
          <w:szCs w:val="22"/>
        </w:rPr>
        <w:t>test oriented</w:t>
      </w:r>
      <w:proofErr w:type="gramEnd"/>
      <w:r w:rsidRPr="00AE5E99">
        <w:rPr>
          <w:rFonts w:ascii="Calibri" w:eastAsia="Calibri" w:hAnsi="Calibri" w:cs="Calibri"/>
          <w:sz w:val="22"/>
          <w:szCs w:val="22"/>
        </w:rPr>
        <w:t xml:space="preserve"> SQL queries to query the database to test the back end process of the application.</w:t>
      </w:r>
    </w:p>
    <w:p w14:paraId="578744E7" w14:textId="77777777" w:rsidR="00B07B20" w:rsidRPr="00B07B20" w:rsidRDefault="00B07B20" w:rsidP="00B07B20">
      <w:pPr>
        <w:numPr>
          <w:ilvl w:val="0"/>
          <w:numId w:val="2"/>
        </w:numPr>
        <w:spacing w:line="220" w:lineRule="atLeast"/>
        <w:ind w:left="465" w:hanging="319"/>
        <w:rPr>
          <w:rFonts w:ascii="Calibri" w:eastAsia="Calibri" w:hAnsi="Calibri" w:cs="Calibri"/>
          <w:sz w:val="22"/>
          <w:szCs w:val="22"/>
        </w:rPr>
      </w:pPr>
      <w:r w:rsidRPr="00B07B20">
        <w:rPr>
          <w:rFonts w:ascii="Calibri" w:eastAsia="Calibri" w:hAnsi="Calibri" w:cs="Calibri"/>
          <w:sz w:val="22"/>
          <w:szCs w:val="22"/>
        </w:rPr>
        <w:t>Prepared detailed Test Plan based on user stories and Technical Specifications Document.</w:t>
      </w:r>
    </w:p>
    <w:p w14:paraId="05178AB6" w14:textId="62399EA0" w:rsidR="00B07B20" w:rsidRPr="00B07B20" w:rsidRDefault="00B07B20" w:rsidP="00B07B20">
      <w:pPr>
        <w:numPr>
          <w:ilvl w:val="0"/>
          <w:numId w:val="2"/>
        </w:numPr>
        <w:spacing w:line="220" w:lineRule="atLeast"/>
        <w:ind w:left="465" w:hanging="319"/>
        <w:rPr>
          <w:rFonts w:ascii="Calibri" w:eastAsia="Calibri" w:hAnsi="Calibri" w:cs="Calibri"/>
          <w:sz w:val="22"/>
          <w:szCs w:val="22"/>
        </w:rPr>
      </w:pPr>
      <w:r w:rsidRPr="00B07B20">
        <w:rPr>
          <w:rFonts w:ascii="Calibri" w:eastAsia="Calibri" w:hAnsi="Calibri" w:cs="Calibri"/>
          <w:sz w:val="22"/>
          <w:szCs w:val="22"/>
        </w:rPr>
        <w:t>Prepared Test scenarios and Test Cases from the given requirement document</w:t>
      </w:r>
    </w:p>
    <w:p w14:paraId="139E44F2" w14:textId="77777777" w:rsidR="00AB2C24" w:rsidRDefault="00000000">
      <w:pPr>
        <w:numPr>
          <w:ilvl w:val="0"/>
          <w:numId w:val="2"/>
        </w:numPr>
        <w:spacing w:line="220" w:lineRule="atLeast"/>
        <w:ind w:left="465" w:hanging="319"/>
        <w:rPr>
          <w:rFonts w:ascii="Calibri" w:eastAsia="Calibri" w:hAnsi="Calibri" w:cs="Calibri"/>
          <w:sz w:val="22"/>
          <w:szCs w:val="22"/>
        </w:rPr>
      </w:pPr>
      <w:r w:rsidRPr="00B07B20">
        <w:rPr>
          <w:rFonts w:ascii="Calibri" w:eastAsia="Calibri" w:hAnsi="Calibri" w:cs="Calibri"/>
          <w:sz w:val="22"/>
          <w:szCs w:val="22"/>
        </w:rPr>
        <w:t>Used Java and Selenium to write automation</w:t>
      </w:r>
      <w:r>
        <w:rPr>
          <w:rFonts w:ascii="Calibri" w:eastAsia="Calibri" w:hAnsi="Calibri" w:cs="Calibri"/>
          <w:sz w:val="22"/>
          <w:szCs w:val="22"/>
        </w:rPr>
        <w:t xml:space="preserve"> scripts to validate client's mortgage database.</w:t>
      </w:r>
    </w:p>
    <w:p w14:paraId="39C7C5EA" w14:textId="77777777" w:rsidR="00AB2C24" w:rsidRDefault="00000000">
      <w:pPr>
        <w:numPr>
          <w:ilvl w:val="0"/>
          <w:numId w:val="2"/>
        </w:numPr>
        <w:spacing w:line="220" w:lineRule="atLeast"/>
        <w:ind w:left="465" w:hanging="319"/>
        <w:rPr>
          <w:rFonts w:ascii="Calibri" w:eastAsia="Calibri" w:hAnsi="Calibri" w:cs="Calibri"/>
          <w:sz w:val="22"/>
          <w:szCs w:val="22"/>
        </w:rPr>
      </w:pPr>
      <w:r>
        <w:rPr>
          <w:rFonts w:ascii="Calibri" w:eastAsia="Calibri" w:hAnsi="Calibri" w:cs="Calibri"/>
          <w:sz w:val="22"/>
          <w:szCs w:val="22"/>
        </w:rPr>
        <w:t>Served as the point person for the automation scripts that handled mortgage database transaction tests.</w:t>
      </w:r>
    </w:p>
    <w:p w14:paraId="40007F38" w14:textId="77777777" w:rsidR="00AB2C24" w:rsidRDefault="00000000">
      <w:pPr>
        <w:spacing w:line="210" w:lineRule="atLeast"/>
        <w:rPr>
          <w:rFonts w:ascii="Calibri" w:eastAsia="Calibri" w:hAnsi="Calibri" w:cs="Calibri"/>
          <w:sz w:val="21"/>
          <w:szCs w:val="21"/>
        </w:rPr>
      </w:pPr>
      <w:r>
        <w:rPr>
          <w:rFonts w:ascii="Calibri" w:eastAsia="Calibri" w:hAnsi="Calibri" w:cs="Calibri"/>
          <w:sz w:val="21"/>
          <w:szCs w:val="21"/>
        </w:rPr>
        <w:t> </w:t>
      </w:r>
    </w:p>
    <w:p w14:paraId="3BDF1CD0" w14:textId="77777777" w:rsidR="00176AEC" w:rsidRPr="00176AEC" w:rsidRDefault="00176AEC" w:rsidP="00176AEC">
      <w:pPr>
        <w:pBdr>
          <w:bottom w:val="single" w:sz="6" w:space="0" w:color="000000"/>
        </w:pBdr>
        <w:spacing w:line="220" w:lineRule="atLeast"/>
        <w:rPr>
          <w:rFonts w:ascii="Calibri" w:eastAsia="Calibri" w:hAnsi="Calibri" w:cs="Calibri"/>
          <w:b/>
          <w:bCs/>
        </w:rPr>
      </w:pPr>
      <w:r w:rsidRPr="00176AEC">
        <w:rPr>
          <w:rFonts w:ascii="Calibri" w:eastAsia="Calibri" w:hAnsi="Calibri" w:cs="Calibri"/>
          <w:b/>
          <w:bCs/>
        </w:rPr>
        <w:t>Education</w:t>
      </w:r>
    </w:p>
    <w:p w14:paraId="79613D76" w14:textId="77777777" w:rsidR="00176AEC" w:rsidRDefault="00176AEC" w:rsidP="00176AEC">
      <w:pPr>
        <w:spacing w:line="220" w:lineRule="atLeast"/>
        <w:rPr>
          <w:rFonts w:ascii="Calibri" w:eastAsia="Calibri" w:hAnsi="Calibri" w:cs="Calibri"/>
          <w:sz w:val="22"/>
          <w:szCs w:val="22"/>
        </w:rPr>
      </w:pPr>
      <w:r>
        <w:rPr>
          <w:rStyle w:val="fs15fw6overflow-hidden"/>
          <w:rFonts w:ascii="Calibri" w:eastAsia="Calibri" w:hAnsi="Calibri" w:cs="Calibri"/>
          <w:b/>
          <w:bCs/>
          <w:sz w:val="22"/>
          <w:szCs w:val="22"/>
        </w:rPr>
        <w:t>Master of Business Administration</w:t>
      </w:r>
      <w:r>
        <w:rPr>
          <w:rFonts w:ascii="Calibri" w:eastAsia="Calibri" w:hAnsi="Calibri" w:cs="Calibri"/>
          <w:sz w:val="22"/>
          <w:szCs w:val="22"/>
        </w:rPr>
        <w:t xml:space="preserve"> </w:t>
      </w:r>
    </w:p>
    <w:p w14:paraId="227FD945" w14:textId="77777777" w:rsidR="00176AEC" w:rsidRDefault="00176AEC" w:rsidP="00176AEC">
      <w:pPr>
        <w:tabs>
          <w:tab w:val="right" w:pos="10200"/>
        </w:tabs>
        <w:spacing w:line="220" w:lineRule="atLeast"/>
        <w:rPr>
          <w:rFonts w:ascii="Calibri" w:eastAsia="Calibri" w:hAnsi="Calibri" w:cs="Calibri"/>
        </w:rPr>
      </w:pPr>
      <w:r>
        <w:rPr>
          <w:rStyle w:val="fs15fw4"/>
          <w:rFonts w:ascii="Calibri" w:eastAsia="Calibri" w:hAnsi="Calibri" w:cs="Calibri"/>
          <w:sz w:val="22"/>
          <w:szCs w:val="22"/>
        </w:rPr>
        <w:t>SSN SCHOOL OF MANAGEMENT</w:t>
      </w:r>
      <w:r>
        <w:rPr>
          <w:rStyle w:val="fs15fw4"/>
          <w:rFonts w:ascii="Calibri" w:eastAsia="Calibri" w:hAnsi="Calibri" w:cs="Calibri"/>
        </w:rPr>
        <w:tab/>
      </w:r>
      <w:r>
        <w:rPr>
          <w:rStyle w:val="fs15fw4"/>
          <w:rFonts w:ascii="Calibri" w:eastAsia="Calibri" w:hAnsi="Calibri" w:cs="Calibri"/>
          <w:sz w:val="22"/>
          <w:szCs w:val="22"/>
        </w:rPr>
        <w:t>March 2017</w:t>
      </w:r>
    </w:p>
    <w:p w14:paraId="1DBEFA38" w14:textId="77777777" w:rsidR="00176AEC" w:rsidRDefault="00176AEC" w:rsidP="00176AEC">
      <w:pPr>
        <w:spacing w:line="210" w:lineRule="atLeast"/>
        <w:rPr>
          <w:rFonts w:ascii="Calibri" w:eastAsia="Calibri" w:hAnsi="Calibri" w:cs="Calibri"/>
          <w:sz w:val="21"/>
          <w:szCs w:val="21"/>
        </w:rPr>
      </w:pPr>
      <w:r>
        <w:rPr>
          <w:rFonts w:ascii="Calibri" w:eastAsia="Calibri" w:hAnsi="Calibri" w:cs="Calibri"/>
          <w:sz w:val="21"/>
          <w:szCs w:val="21"/>
        </w:rPr>
        <w:t> </w:t>
      </w:r>
    </w:p>
    <w:p w14:paraId="4291FB21" w14:textId="77777777" w:rsidR="00176AEC" w:rsidRDefault="00176AEC" w:rsidP="00176AEC">
      <w:pPr>
        <w:spacing w:line="220" w:lineRule="atLeast"/>
        <w:rPr>
          <w:rFonts w:ascii="Calibri" w:eastAsia="Calibri" w:hAnsi="Calibri" w:cs="Calibri"/>
          <w:sz w:val="22"/>
          <w:szCs w:val="22"/>
        </w:rPr>
      </w:pPr>
      <w:r>
        <w:rPr>
          <w:rStyle w:val="fs15fw6overflow-hidden"/>
          <w:rFonts w:ascii="Calibri" w:eastAsia="Calibri" w:hAnsi="Calibri" w:cs="Calibri"/>
          <w:b/>
          <w:bCs/>
          <w:sz w:val="22"/>
          <w:szCs w:val="22"/>
        </w:rPr>
        <w:t>Bachelor of Science</w:t>
      </w:r>
      <w:r>
        <w:rPr>
          <w:rFonts w:ascii="Calibri" w:eastAsia="Calibri" w:hAnsi="Calibri" w:cs="Calibri"/>
          <w:sz w:val="22"/>
          <w:szCs w:val="22"/>
        </w:rPr>
        <w:t xml:space="preserve"> </w:t>
      </w:r>
    </w:p>
    <w:p w14:paraId="1B20295A" w14:textId="2CABDE1B" w:rsidR="00176AEC" w:rsidRPr="004C09C2" w:rsidRDefault="00176AEC" w:rsidP="004C09C2">
      <w:pPr>
        <w:tabs>
          <w:tab w:val="right" w:pos="10200"/>
        </w:tabs>
        <w:spacing w:line="220" w:lineRule="atLeast"/>
        <w:rPr>
          <w:rFonts w:ascii="Calibri" w:eastAsia="Calibri" w:hAnsi="Calibri" w:cs="Calibri"/>
        </w:rPr>
      </w:pPr>
      <w:r>
        <w:rPr>
          <w:rStyle w:val="fs15fw4"/>
          <w:rFonts w:ascii="Calibri" w:eastAsia="Calibri" w:hAnsi="Calibri" w:cs="Calibri"/>
          <w:sz w:val="22"/>
          <w:szCs w:val="22"/>
        </w:rPr>
        <w:t>SRM INSTITUTE OF TECHNOLOGY</w:t>
      </w:r>
      <w:r>
        <w:rPr>
          <w:rStyle w:val="fs15fw4"/>
          <w:rFonts w:ascii="Calibri" w:eastAsia="Calibri" w:hAnsi="Calibri" w:cs="Calibri"/>
        </w:rPr>
        <w:tab/>
      </w:r>
      <w:r>
        <w:rPr>
          <w:rStyle w:val="fs15fw4"/>
          <w:rFonts w:ascii="Calibri" w:eastAsia="Calibri" w:hAnsi="Calibri" w:cs="Calibri"/>
          <w:sz w:val="22"/>
          <w:szCs w:val="22"/>
        </w:rPr>
        <w:t>March 2014</w:t>
      </w:r>
    </w:p>
    <w:sectPr w:rsidR="00176AEC" w:rsidRPr="004C09C2" w:rsidSect="007C64D0">
      <w:pgSz w:w="12225" w:h="15810"/>
      <w:pgMar w:top="360" w:right="1006" w:bottom="0" w:left="100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panose1 w:val="020B0606030504020204"/>
    <w:charset w:val="00"/>
    <w:family w:val="swiss"/>
    <w:pitch w:val="variable"/>
    <w:sig w:usb0="E00002EF" w:usb1="4000205B" w:usb2="00000028" w:usb3="00000000" w:csb0="0000019F"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ED05106">
      <w:start w:val="1"/>
      <w:numFmt w:val="bullet"/>
      <w:lvlText w:val=""/>
      <w:lvlJc w:val="left"/>
      <w:pPr>
        <w:ind w:left="720" w:hanging="360"/>
      </w:pPr>
      <w:rPr>
        <w:rFonts w:ascii="Symbol" w:hAnsi="Symbol"/>
      </w:rPr>
    </w:lvl>
    <w:lvl w:ilvl="1" w:tplc="DA42C880">
      <w:start w:val="1"/>
      <w:numFmt w:val="bullet"/>
      <w:lvlText w:val="o"/>
      <w:lvlJc w:val="left"/>
      <w:pPr>
        <w:tabs>
          <w:tab w:val="num" w:pos="1440"/>
        </w:tabs>
        <w:ind w:left="1440" w:hanging="360"/>
      </w:pPr>
      <w:rPr>
        <w:rFonts w:ascii="Courier New" w:hAnsi="Courier New"/>
      </w:rPr>
    </w:lvl>
    <w:lvl w:ilvl="2" w:tplc="92A68B84">
      <w:start w:val="1"/>
      <w:numFmt w:val="bullet"/>
      <w:lvlText w:val=""/>
      <w:lvlJc w:val="left"/>
      <w:pPr>
        <w:tabs>
          <w:tab w:val="num" w:pos="2160"/>
        </w:tabs>
        <w:ind w:left="2160" w:hanging="360"/>
      </w:pPr>
      <w:rPr>
        <w:rFonts w:ascii="Wingdings" w:hAnsi="Wingdings"/>
      </w:rPr>
    </w:lvl>
    <w:lvl w:ilvl="3" w:tplc="CF92BC1E">
      <w:start w:val="1"/>
      <w:numFmt w:val="bullet"/>
      <w:lvlText w:val=""/>
      <w:lvlJc w:val="left"/>
      <w:pPr>
        <w:tabs>
          <w:tab w:val="num" w:pos="2880"/>
        </w:tabs>
        <w:ind w:left="2880" w:hanging="360"/>
      </w:pPr>
      <w:rPr>
        <w:rFonts w:ascii="Symbol" w:hAnsi="Symbol"/>
      </w:rPr>
    </w:lvl>
    <w:lvl w:ilvl="4" w:tplc="678499D8">
      <w:start w:val="1"/>
      <w:numFmt w:val="bullet"/>
      <w:lvlText w:val="o"/>
      <w:lvlJc w:val="left"/>
      <w:pPr>
        <w:tabs>
          <w:tab w:val="num" w:pos="3600"/>
        </w:tabs>
        <w:ind w:left="3600" w:hanging="360"/>
      </w:pPr>
      <w:rPr>
        <w:rFonts w:ascii="Courier New" w:hAnsi="Courier New"/>
      </w:rPr>
    </w:lvl>
    <w:lvl w:ilvl="5" w:tplc="76A62748">
      <w:start w:val="1"/>
      <w:numFmt w:val="bullet"/>
      <w:lvlText w:val=""/>
      <w:lvlJc w:val="left"/>
      <w:pPr>
        <w:tabs>
          <w:tab w:val="num" w:pos="4320"/>
        </w:tabs>
        <w:ind w:left="4320" w:hanging="360"/>
      </w:pPr>
      <w:rPr>
        <w:rFonts w:ascii="Wingdings" w:hAnsi="Wingdings"/>
      </w:rPr>
    </w:lvl>
    <w:lvl w:ilvl="6" w:tplc="555862A8">
      <w:start w:val="1"/>
      <w:numFmt w:val="bullet"/>
      <w:lvlText w:val=""/>
      <w:lvlJc w:val="left"/>
      <w:pPr>
        <w:tabs>
          <w:tab w:val="num" w:pos="5040"/>
        </w:tabs>
        <w:ind w:left="5040" w:hanging="360"/>
      </w:pPr>
      <w:rPr>
        <w:rFonts w:ascii="Symbol" w:hAnsi="Symbol"/>
      </w:rPr>
    </w:lvl>
    <w:lvl w:ilvl="7" w:tplc="27C03D12">
      <w:start w:val="1"/>
      <w:numFmt w:val="bullet"/>
      <w:lvlText w:val="o"/>
      <w:lvlJc w:val="left"/>
      <w:pPr>
        <w:tabs>
          <w:tab w:val="num" w:pos="5760"/>
        </w:tabs>
        <w:ind w:left="5760" w:hanging="360"/>
      </w:pPr>
      <w:rPr>
        <w:rFonts w:ascii="Courier New" w:hAnsi="Courier New"/>
      </w:rPr>
    </w:lvl>
    <w:lvl w:ilvl="8" w:tplc="62D875F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4C02B42">
      <w:start w:val="1"/>
      <w:numFmt w:val="bullet"/>
      <w:lvlText w:val=""/>
      <w:lvlJc w:val="left"/>
      <w:pPr>
        <w:ind w:left="720" w:hanging="360"/>
      </w:pPr>
      <w:rPr>
        <w:rFonts w:ascii="Symbol" w:hAnsi="Symbol"/>
      </w:rPr>
    </w:lvl>
    <w:lvl w:ilvl="1" w:tplc="E56623C8">
      <w:start w:val="1"/>
      <w:numFmt w:val="bullet"/>
      <w:lvlText w:val="o"/>
      <w:lvlJc w:val="left"/>
      <w:pPr>
        <w:tabs>
          <w:tab w:val="num" w:pos="1440"/>
        </w:tabs>
        <w:ind w:left="1440" w:hanging="360"/>
      </w:pPr>
      <w:rPr>
        <w:rFonts w:ascii="Courier New" w:hAnsi="Courier New"/>
      </w:rPr>
    </w:lvl>
    <w:lvl w:ilvl="2" w:tplc="078AA898">
      <w:start w:val="1"/>
      <w:numFmt w:val="bullet"/>
      <w:lvlText w:val=""/>
      <w:lvlJc w:val="left"/>
      <w:pPr>
        <w:tabs>
          <w:tab w:val="num" w:pos="2160"/>
        </w:tabs>
        <w:ind w:left="2160" w:hanging="360"/>
      </w:pPr>
      <w:rPr>
        <w:rFonts w:ascii="Wingdings" w:hAnsi="Wingdings"/>
      </w:rPr>
    </w:lvl>
    <w:lvl w:ilvl="3" w:tplc="81807648">
      <w:start w:val="1"/>
      <w:numFmt w:val="bullet"/>
      <w:lvlText w:val=""/>
      <w:lvlJc w:val="left"/>
      <w:pPr>
        <w:tabs>
          <w:tab w:val="num" w:pos="2880"/>
        </w:tabs>
        <w:ind w:left="2880" w:hanging="360"/>
      </w:pPr>
      <w:rPr>
        <w:rFonts w:ascii="Symbol" w:hAnsi="Symbol"/>
      </w:rPr>
    </w:lvl>
    <w:lvl w:ilvl="4" w:tplc="299C9AF2">
      <w:start w:val="1"/>
      <w:numFmt w:val="bullet"/>
      <w:lvlText w:val="o"/>
      <w:lvlJc w:val="left"/>
      <w:pPr>
        <w:tabs>
          <w:tab w:val="num" w:pos="3600"/>
        </w:tabs>
        <w:ind w:left="3600" w:hanging="360"/>
      </w:pPr>
      <w:rPr>
        <w:rFonts w:ascii="Courier New" w:hAnsi="Courier New"/>
      </w:rPr>
    </w:lvl>
    <w:lvl w:ilvl="5" w:tplc="A0B268E8">
      <w:start w:val="1"/>
      <w:numFmt w:val="bullet"/>
      <w:lvlText w:val=""/>
      <w:lvlJc w:val="left"/>
      <w:pPr>
        <w:tabs>
          <w:tab w:val="num" w:pos="4320"/>
        </w:tabs>
        <w:ind w:left="4320" w:hanging="360"/>
      </w:pPr>
      <w:rPr>
        <w:rFonts w:ascii="Wingdings" w:hAnsi="Wingdings"/>
      </w:rPr>
    </w:lvl>
    <w:lvl w:ilvl="6" w:tplc="F672020A">
      <w:start w:val="1"/>
      <w:numFmt w:val="bullet"/>
      <w:lvlText w:val=""/>
      <w:lvlJc w:val="left"/>
      <w:pPr>
        <w:tabs>
          <w:tab w:val="num" w:pos="5040"/>
        </w:tabs>
        <w:ind w:left="5040" w:hanging="360"/>
      </w:pPr>
      <w:rPr>
        <w:rFonts w:ascii="Symbol" w:hAnsi="Symbol"/>
      </w:rPr>
    </w:lvl>
    <w:lvl w:ilvl="7" w:tplc="7688DBBA">
      <w:start w:val="1"/>
      <w:numFmt w:val="bullet"/>
      <w:lvlText w:val="o"/>
      <w:lvlJc w:val="left"/>
      <w:pPr>
        <w:tabs>
          <w:tab w:val="num" w:pos="5760"/>
        </w:tabs>
        <w:ind w:left="5760" w:hanging="360"/>
      </w:pPr>
      <w:rPr>
        <w:rFonts w:ascii="Courier New" w:hAnsi="Courier New"/>
      </w:rPr>
    </w:lvl>
    <w:lvl w:ilvl="8" w:tplc="26E44F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908C95A">
      <w:start w:val="1"/>
      <w:numFmt w:val="bullet"/>
      <w:suff w:val="nothing"/>
      <w:lvlText w:val=""/>
      <w:lvlJc w:val="left"/>
      <w:pPr>
        <w:ind w:left="720" w:hanging="360"/>
      </w:pPr>
      <w:rPr>
        <w:rFonts w:ascii="Symbol" w:hAnsi="Symbol"/>
      </w:rPr>
    </w:lvl>
    <w:lvl w:ilvl="1" w:tplc="27926D54">
      <w:start w:val="1"/>
      <w:numFmt w:val="bullet"/>
      <w:lvlText w:val="o"/>
      <w:lvlJc w:val="left"/>
      <w:pPr>
        <w:tabs>
          <w:tab w:val="num" w:pos="1440"/>
        </w:tabs>
        <w:ind w:left="1440" w:hanging="360"/>
      </w:pPr>
      <w:rPr>
        <w:rFonts w:ascii="Courier New" w:hAnsi="Courier New"/>
      </w:rPr>
    </w:lvl>
    <w:lvl w:ilvl="2" w:tplc="B82E58B8">
      <w:start w:val="1"/>
      <w:numFmt w:val="bullet"/>
      <w:lvlText w:val=""/>
      <w:lvlJc w:val="left"/>
      <w:pPr>
        <w:tabs>
          <w:tab w:val="num" w:pos="2160"/>
        </w:tabs>
        <w:ind w:left="2160" w:hanging="360"/>
      </w:pPr>
      <w:rPr>
        <w:rFonts w:ascii="Wingdings" w:hAnsi="Wingdings"/>
      </w:rPr>
    </w:lvl>
    <w:lvl w:ilvl="3" w:tplc="0DCEFDF2">
      <w:start w:val="1"/>
      <w:numFmt w:val="bullet"/>
      <w:lvlText w:val=""/>
      <w:lvlJc w:val="left"/>
      <w:pPr>
        <w:tabs>
          <w:tab w:val="num" w:pos="2880"/>
        </w:tabs>
        <w:ind w:left="2880" w:hanging="360"/>
      </w:pPr>
      <w:rPr>
        <w:rFonts w:ascii="Symbol" w:hAnsi="Symbol"/>
      </w:rPr>
    </w:lvl>
    <w:lvl w:ilvl="4" w:tplc="F7E82092">
      <w:start w:val="1"/>
      <w:numFmt w:val="bullet"/>
      <w:lvlText w:val="o"/>
      <w:lvlJc w:val="left"/>
      <w:pPr>
        <w:tabs>
          <w:tab w:val="num" w:pos="3600"/>
        </w:tabs>
        <w:ind w:left="3600" w:hanging="360"/>
      </w:pPr>
      <w:rPr>
        <w:rFonts w:ascii="Courier New" w:hAnsi="Courier New"/>
      </w:rPr>
    </w:lvl>
    <w:lvl w:ilvl="5" w:tplc="EB8ACBAC">
      <w:start w:val="1"/>
      <w:numFmt w:val="bullet"/>
      <w:lvlText w:val=""/>
      <w:lvlJc w:val="left"/>
      <w:pPr>
        <w:tabs>
          <w:tab w:val="num" w:pos="4320"/>
        </w:tabs>
        <w:ind w:left="4320" w:hanging="360"/>
      </w:pPr>
      <w:rPr>
        <w:rFonts w:ascii="Wingdings" w:hAnsi="Wingdings"/>
      </w:rPr>
    </w:lvl>
    <w:lvl w:ilvl="6" w:tplc="4522A194">
      <w:start w:val="1"/>
      <w:numFmt w:val="bullet"/>
      <w:lvlText w:val=""/>
      <w:lvlJc w:val="left"/>
      <w:pPr>
        <w:tabs>
          <w:tab w:val="num" w:pos="5040"/>
        </w:tabs>
        <w:ind w:left="5040" w:hanging="360"/>
      </w:pPr>
      <w:rPr>
        <w:rFonts w:ascii="Symbol" w:hAnsi="Symbol"/>
      </w:rPr>
    </w:lvl>
    <w:lvl w:ilvl="7" w:tplc="40E40114">
      <w:start w:val="1"/>
      <w:numFmt w:val="bullet"/>
      <w:lvlText w:val="o"/>
      <w:lvlJc w:val="left"/>
      <w:pPr>
        <w:tabs>
          <w:tab w:val="num" w:pos="5760"/>
        </w:tabs>
        <w:ind w:left="5760" w:hanging="360"/>
      </w:pPr>
      <w:rPr>
        <w:rFonts w:ascii="Courier New" w:hAnsi="Courier New"/>
      </w:rPr>
    </w:lvl>
    <w:lvl w:ilvl="8" w:tplc="DE6C7AC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B4E746A">
      <w:start w:val="1"/>
      <w:numFmt w:val="bullet"/>
      <w:lvlText w:val=""/>
      <w:lvlJc w:val="left"/>
      <w:pPr>
        <w:ind w:left="720" w:hanging="360"/>
      </w:pPr>
      <w:rPr>
        <w:rFonts w:ascii="Symbol" w:hAnsi="Symbol"/>
      </w:rPr>
    </w:lvl>
    <w:lvl w:ilvl="1" w:tplc="9090641E">
      <w:start w:val="1"/>
      <w:numFmt w:val="bullet"/>
      <w:lvlText w:val="o"/>
      <w:lvlJc w:val="left"/>
      <w:pPr>
        <w:tabs>
          <w:tab w:val="num" w:pos="1440"/>
        </w:tabs>
        <w:ind w:left="1440" w:hanging="360"/>
      </w:pPr>
      <w:rPr>
        <w:rFonts w:ascii="Courier New" w:hAnsi="Courier New"/>
      </w:rPr>
    </w:lvl>
    <w:lvl w:ilvl="2" w:tplc="58563AA4">
      <w:start w:val="1"/>
      <w:numFmt w:val="bullet"/>
      <w:lvlText w:val=""/>
      <w:lvlJc w:val="left"/>
      <w:pPr>
        <w:tabs>
          <w:tab w:val="num" w:pos="2160"/>
        </w:tabs>
        <w:ind w:left="2160" w:hanging="360"/>
      </w:pPr>
      <w:rPr>
        <w:rFonts w:ascii="Wingdings" w:hAnsi="Wingdings"/>
      </w:rPr>
    </w:lvl>
    <w:lvl w:ilvl="3" w:tplc="07E65F8A">
      <w:start w:val="1"/>
      <w:numFmt w:val="bullet"/>
      <w:lvlText w:val=""/>
      <w:lvlJc w:val="left"/>
      <w:pPr>
        <w:tabs>
          <w:tab w:val="num" w:pos="2880"/>
        </w:tabs>
        <w:ind w:left="2880" w:hanging="360"/>
      </w:pPr>
      <w:rPr>
        <w:rFonts w:ascii="Symbol" w:hAnsi="Symbol"/>
      </w:rPr>
    </w:lvl>
    <w:lvl w:ilvl="4" w:tplc="9F3429A6">
      <w:start w:val="1"/>
      <w:numFmt w:val="bullet"/>
      <w:lvlText w:val="o"/>
      <w:lvlJc w:val="left"/>
      <w:pPr>
        <w:tabs>
          <w:tab w:val="num" w:pos="3600"/>
        </w:tabs>
        <w:ind w:left="3600" w:hanging="360"/>
      </w:pPr>
      <w:rPr>
        <w:rFonts w:ascii="Courier New" w:hAnsi="Courier New"/>
      </w:rPr>
    </w:lvl>
    <w:lvl w:ilvl="5" w:tplc="087E3312">
      <w:start w:val="1"/>
      <w:numFmt w:val="bullet"/>
      <w:lvlText w:val=""/>
      <w:lvlJc w:val="left"/>
      <w:pPr>
        <w:tabs>
          <w:tab w:val="num" w:pos="4320"/>
        </w:tabs>
        <w:ind w:left="4320" w:hanging="360"/>
      </w:pPr>
      <w:rPr>
        <w:rFonts w:ascii="Wingdings" w:hAnsi="Wingdings"/>
      </w:rPr>
    </w:lvl>
    <w:lvl w:ilvl="6" w:tplc="BFBACE20">
      <w:start w:val="1"/>
      <w:numFmt w:val="bullet"/>
      <w:lvlText w:val=""/>
      <w:lvlJc w:val="left"/>
      <w:pPr>
        <w:tabs>
          <w:tab w:val="num" w:pos="5040"/>
        </w:tabs>
        <w:ind w:left="5040" w:hanging="360"/>
      </w:pPr>
      <w:rPr>
        <w:rFonts w:ascii="Symbol" w:hAnsi="Symbol"/>
      </w:rPr>
    </w:lvl>
    <w:lvl w:ilvl="7" w:tplc="1BD0621A">
      <w:start w:val="1"/>
      <w:numFmt w:val="bullet"/>
      <w:lvlText w:val="o"/>
      <w:lvlJc w:val="left"/>
      <w:pPr>
        <w:tabs>
          <w:tab w:val="num" w:pos="5760"/>
        </w:tabs>
        <w:ind w:left="5760" w:hanging="360"/>
      </w:pPr>
      <w:rPr>
        <w:rFonts w:ascii="Courier New" w:hAnsi="Courier New"/>
      </w:rPr>
    </w:lvl>
    <w:lvl w:ilvl="8" w:tplc="E1C4DA10">
      <w:start w:val="1"/>
      <w:numFmt w:val="bullet"/>
      <w:lvlText w:val=""/>
      <w:lvlJc w:val="left"/>
      <w:pPr>
        <w:tabs>
          <w:tab w:val="num" w:pos="6480"/>
        </w:tabs>
        <w:ind w:left="6480" w:hanging="360"/>
      </w:pPr>
      <w:rPr>
        <w:rFonts w:ascii="Wingdings" w:hAnsi="Wingdings"/>
      </w:rPr>
    </w:lvl>
  </w:abstractNum>
  <w:abstractNum w:abstractNumId="4" w15:restartNumberingAfterBreak="0">
    <w:nsid w:val="06C85D59"/>
    <w:multiLevelType w:val="hybridMultilevel"/>
    <w:tmpl w:val="F33A7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F3C4D37"/>
    <w:multiLevelType w:val="hybridMultilevel"/>
    <w:tmpl w:val="F7504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44C86B14"/>
    <w:multiLevelType w:val="hybridMultilevel"/>
    <w:tmpl w:val="34888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0212DA3"/>
    <w:multiLevelType w:val="hybridMultilevel"/>
    <w:tmpl w:val="F2A41344"/>
    <w:lvl w:ilvl="0" w:tplc="A70859F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024750498">
    <w:abstractNumId w:val="0"/>
  </w:num>
  <w:num w:numId="2" w16cid:durableId="1900166330">
    <w:abstractNumId w:val="1"/>
  </w:num>
  <w:num w:numId="3" w16cid:durableId="1216626799">
    <w:abstractNumId w:val="2"/>
  </w:num>
  <w:num w:numId="4" w16cid:durableId="1877692348">
    <w:abstractNumId w:val="3"/>
  </w:num>
  <w:num w:numId="5" w16cid:durableId="1286815239">
    <w:abstractNumId w:val="6"/>
  </w:num>
  <w:num w:numId="6" w16cid:durableId="274677233">
    <w:abstractNumId w:val="5"/>
  </w:num>
  <w:num w:numId="7" w16cid:durableId="1868594591">
    <w:abstractNumId w:val="4"/>
  </w:num>
  <w:num w:numId="8" w16cid:durableId="1570311388">
    <w:abstractNumId w:val="6"/>
  </w:num>
  <w:num w:numId="9" w16cid:durableId="1939752239">
    <w:abstractNumId w:val="7"/>
  </w:num>
  <w:num w:numId="10" w16cid:durableId="180974358">
    <w:abstractNumId w:val="5"/>
  </w:num>
  <w:num w:numId="11" w16cid:durableId="1436828763">
    <w:abstractNumId w:val="2"/>
  </w:num>
  <w:num w:numId="12" w16cid:durableId="1497763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B2C24"/>
    <w:rsid w:val="001320A3"/>
    <w:rsid w:val="00176AEC"/>
    <w:rsid w:val="001F5B74"/>
    <w:rsid w:val="0042117D"/>
    <w:rsid w:val="00495D86"/>
    <w:rsid w:val="004C09C2"/>
    <w:rsid w:val="004E4063"/>
    <w:rsid w:val="00575480"/>
    <w:rsid w:val="005B1A23"/>
    <w:rsid w:val="00665679"/>
    <w:rsid w:val="00687CF0"/>
    <w:rsid w:val="007004CB"/>
    <w:rsid w:val="0071731C"/>
    <w:rsid w:val="00724653"/>
    <w:rsid w:val="007445AF"/>
    <w:rsid w:val="007C64D0"/>
    <w:rsid w:val="008B2AEA"/>
    <w:rsid w:val="008B69A2"/>
    <w:rsid w:val="009260A1"/>
    <w:rsid w:val="00993681"/>
    <w:rsid w:val="00A42A8B"/>
    <w:rsid w:val="00AB2C24"/>
    <w:rsid w:val="00AE5E99"/>
    <w:rsid w:val="00B07B20"/>
    <w:rsid w:val="00B16BCC"/>
    <w:rsid w:val="00B82037"/>
    <w:rsid w:val="00BA320F"/>
    <w:rsid w:val="00C40814"/>
    <w:rsid w:val="00CC7AED"/>
    <w:rsid w:val="00D024B2"/>
    <w:rsid w:val="00D26A83"/>
    <w:rsid w:val="00D3227A"/>
    <w:rsid w:val="00D655B4"/>
    <w:rsid w:val="00D836FF"/>
    <w:rsid w:val="00EC7812"/>
    <w:rsid w:val="00F169D9"/>
    <w:rsid w:val="00F74D56"/>
    <w:rsid w:val="00F91C0C"/>
    <w:rsid w:val="00FE5A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A364"/>
  <w15:docId w15:val="{1452620A-C7B1-4893-9436-4E608453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5fw4undefinedtdn">
    <w:name w:val="fs15 fw4 undefined tdn"/>
    <w:basedOn w:val="DefaultParagraphFont"/>
  </w:style>
  <w:style w:type="character" w:customStyle="1" w:styleId="fs15fw4">
    <w:name w:val="fs15 fw4"/>
    <w:basedOn w:val="DefaultParagraphFont"/>
  </w:style>
  <w:style w:type="character" w:customStyle="1" w:styleId="fs15fw6overflow-hidden">
    <w:name w:val="fs15 fw6 overflow-hidden"/>
    <w:basedOn w:val="DefaultParagraphFont"/>
  </w:style>
  <w:style w:type="character" w:customStyle="1" w:styleId="fs15fw4overflow-hidden">
    <w:name w:val="fs15 fw4 overflow-hidden"/>
    <w:basedOn w:val="DefaultParagraphFont"/>
  </w:style>
  <w:style w:type="character" w:customStyle="1" w:styleId="fs15fw4undefined">
    <w:name w:val="fs15 fw4 undefined"/>
    <w:basedOn w:val="DefaultParagraphFont"/>
  </w:style>
  <w:style w:type="paragraph" w:customStyle="1" w:styleId="liMsoNormal">
    <w:name w:val="li_MsoNormal"/>
    <w:basedOn w:val="Normal"/>
    <w:pPr>
      <w:spacing w:line="240" w:lineRule="atLeast"/>
    </w:pPr>
  </w:style>
  <w:style w:type="character" w:customStyle="1" w:styleId="ListParagraphChar">
    <w:name w:val="List Paragraph Char"/>
    <w:aliases w:val="Indented Paragraph Char,Bullet 1 Char,Use Case List Paragraph Char,b1 Char,Bullet for no #'s Char,B1 Char"/>
    <w:basedOn w:val="DefaultParagraphFont"/>
    <w:link w:val="ListParagraph"/>
    <w:uiPriority w:val="34"/>
    <w:qFormat/>
    <w:locked/>
    <w:rsid w:val="00B07B20"/>
    <w:rPr>
      <w:sz w:val="22"/>
      <w:szCs w:val="22"/>
    </w:rPr>
  </w:style>
  <w:style w:type="paragraph" w:styleId="ListParagraph">
    <w:name w:val="List Paragraph"/>
    <w:aliases w:val="Indented Paragraph,Bullet 1,Use Case List Paragraph,b1,Bullet for no #'s,B1"/>
    <w:basedOn w:val="Normal"/>
    <w:link w:val="ListParagraphChar"/>
    <w:uiPriority w:val="34"/>
    <w:qFormat/>
    <w:rsid w:val="00B07B20"/>
    <w:pPr>
      <w:spacing w:after="200" w:line="276" w:lineRule="auto"/>
      <w:ind w:left="720"/>
      <w:contextualSpacing/>
    </w:pPr>
    <w:rPr>
      <w:sz w:val="22"/>
      <w:szCs w:val="22"/>
    </w:rPr>
  </w:style>
  <w:style w:type="character" w:styleId="Hyperlink">
    <w:name w:val="Hyperlink"/>
    <w:basedOn w:val="DefaultParagraphFont"/>
    <w:uiPriority w:val="99"/>
    <w:unhideWhenUsed/>
    <w:rsid w:val="00495D86"/>
    <w:rPr>
      <w:color w:val="0563C1" w:themeColor="hyperlink"/>
      <w:u w:val="single"/>
    </w:rPr>
  </w:style>
  <w:style w:type="character" w:styleId="UnresolvedMention">
    <w:name w:val="Unresolved Mention"/>
    <w:basedOn w:val="DefaultParagraphFont"/>
    <w:uiPriority w:val="99"/>
    <w:semiHidden/>
    <w:unhideWhenUsed/>
    <w:rsid w:val="00495D86"/>
    <w:rPr>
      <w:color w:val="605E5C"/>
      <w:shd w:val="clear" w:color="auto" w:fill="E1DFDD"/>
    </w:rPr>
  </w:style>
  <w:style w:type="character" w:styleId="Strong">
    <w:name w:val="Strong"/>
    <w:basedOn w:val="DefaultParagraphFont"/>
    <w:uiPriority w:val="22"/>
    <w:qFormat/>
    <w:rsid w:val="00C40814"/>
    <w:rPr>
      <w:b/>
      <w:bCs/>
    </w:rPr>
  </w:style>
  <w:style w:type="paragraph" w:styleId="NoSpacing">
    <w:name w:val="No Spacing"/>
    <w:qFormat/>
    <w:rsid w:val="00FE5A99"/>
    <w:rPr>
      <w:rFonts w:ascii="Calibri" w:hAnsi="Calibri"/>
      <w:sz w:val="22"/>
      <w:szCs w:val="22"/>
    </w:rPr>
  </w:style>
  <w:style w:type="paragraph" w:customStyle="1" w:styleId="Normal1">
    <w:name w:val="Normal1"/>
    <w:rsid w:val="00FE5A99"/>
    <w:pPr>
      <w:widowControl w:val="0"/>
      <w:spacing w:after="200" w:line="276" w:lineRule="auto"/>
    </w:pPr>
    <w:rPr>
      <w:rFonts w:ascii="Calibri" w:eastAsia="Calibri" w:hAnsi="Calibri" w:cs="Calibri"/>
      <w:color w:val="000000"/>
      <w:sz w:val="22"/>
      <w:szCs w:val="22"/>
    </w:rPr>
  </w:style>
  <w:style w:type="character" w:customStyle="1" w:styleId="hl">
    <w:name w:val="hl"/>
    <w:basedOn w:val="DefaultParagraphFont"/>
    <w:rsid w:val="00FE5A99"/>
    <w:rPr>
      <w:rFonts w:ascii="Times New Roman" w:hAnsi="Times New Roman" w:cs="Times New Roman" w:hint="default"/>
    </w:rPr>
  </w:style>
  <w:style w:type="character" w:customStyle="1" w:styleId="apple-style-span">
    <w:name w:val="apple-style-span"/>
    <w:basedOn w:val="DefaultParagraphFont"/>
    <w:uiPriority w:val="99"/>
    <w:rsid w:val="00FE5A99"/>
    <w:rPr>
      <w:rFonts w:ascii="Times New Roman" w:hAnsi="Times New Roman" w:cs="Times New Roman" w:hint="default"/>
    </w:rPr>
  </w:style>
  <w:style w:type="character" w:customStyle="1" w:styleId="rezemp-highlightedfield-highlightedterm">
    <w:name w:val="rezemp-highlightedfield-highlightedterm"/>
    <w:basedOn w:val="DefaultParagraphFont"/>
    <w:rsid w:val="00FE5A99"/>
  </w:style>
  <w:style w:type="paragraph" w:customStyle="1" w:styleId="Cog-bullet">
    <w:name w:val="Cog-bullet"/>
    <w:basedOn w:val="Normal"/>
    <w:rsid w:val="00CC7AED"/>
    <w:pPr>
      <w:keepNext/>
      <w:tabs>
        <w:tab w:val="num" w:pos="360"/>
      </w:tabs>
      <w:suppressAutoHyphens/>
      <w:spacing w:before="60" w:after="60" w:line="260" w:lineRule="atLeast"/>
      <w:ind w:left="360" w:hanging="360"/>
    </w:pPr>
    <w:rPr>
      <w:rFonts w:ascii="Verdana" w:hAnsi="Verdana" w:cs="Verdan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617">
      <w:bodyDiv w:val="1"/>
      <w:marLeft w:val="0"/>
      <w:marRight w:val="0"/>
      <w:marTop w:val="0"/>
      <w:marBottom w:val="0"/>
      <w:divBdr>
        <w:top w:val="none" w:sz="0" w:space="0" w:color="auto"/>
        <w:left w:val="none" w:sz="0" w:space="0" w:color="auto"/>
        <w:bottom w:val="none" w:sz="0" w:space="0" w:color="auto"/>
        <w:right w:val="none" w:sz="0" w:space="0" w:color="auto"/>
      </w:divBdr>
    </w:div>
    <w:div w:id="104085128">
      <w:bodyDiv w:val="1"/>
      <w:marLeft w:val="0"/>
      <w:marRight w:val="0"/>
      <w:marTop w:val="0"/>
      <w:marBottom w:val="0"/>
      <w:divBdr>
        <w:top w:val="none" w:sz="0" w:space="0" w:color="auto"/>
        <w:left w:val="none" w:sz="0" w:space="0" w:color="auto"/>
        <w:bottom w:val="none" w:sz="0" w:space="0" w:color="auto"/>
        <w:right w:val="none" w:sz="0" w:space="0" w:color="auto"/>
      </w:divBdr>
    </w:div>
    <w:div w:id="305209167">
      <w:bodyDiv w:val="1"/>
      <w:marLeft w:val="0"/>
      <w:marRight w:val="0"/>
      <w:marTop w:val="0"/>
      <w:marBottom w:val="0"/>
      <w:divBdr>
        <w:top w:val="none" w:sz="0" w:space="0" w:color="auto"/>
        <w:left w:val="none" w:sz="0" w:space="0" w:color="auto"/>
        <w:bottom w:val="none" w:sz="0" w:space="0" w:color="auto"/>
        <w:right w:val="none" w:sz="0" w:space="0" w:color="auto"/>
      </w:divBdr>
    </w:div>
    <w:div w:id="372534817">
      <w:bodyDiv w:val="1"/>
      <w:marLeft w:val="0"/>
      <w:marRight w:val="0"/>
      <w:marTop w:val="0"/>
      <w:marBottom w:val="0"/>
      <w:divBdr>
        <w:top w:val="none" w:sz="0" w:space="0" w:color="auto"/>
        <w:left w:val="none" w:sz="0" w:space="0" w:color="auto"/>
        <w:bottom w:val="none" w:sz="0" w:space="0" w:color="auto"/>
        <w:right w:val="none" w:sz="0" w:space="0" w:color="auto"/>
      </w:divBdr>
    </w:div>
    <w:div w:id="731853126">
      <w:bodyDiv w:val="1"/>
      <w:marLeft w:val="0"/>
      <w:marRight w:val="0"/>
      <w:marTop w:val="0"/>
      <w:marBottom w:val="0"/>
      <w:divBdr>
        <w:top w:val="none" w:sz="0" w:space="0" w:color="auto"/>
        <w:left w:val="none" w:sz="0" w:space="0" w:color="auto"/>
        <w:bottom w:val="none" w:sz="0" w:space="0" w:color="auto"/>
        <w:right w:val="none" w:sz="0" w:space="0" w:color="auto"/>
      </w:divBdr>
    </w:div>
    <w:div w:id="755974502">
      <w:bodyDiv w:val="1"/>
      <w:marLeft w:val="0"/>
      <w:marRight w:val="0"/>
      <w:marTop w:val="0"/>
      <w:marBottom w:val="0"/>
      <w:divBdr>
        <w:top w:val="none" w:sz="0" w:space="0" w:color="auto"/>
        <w:left w:val="none" w:sz="0" w:space="0" w:color="auto"/>
        <w:bottom w:val="none" w:sz="0" w:space="0" w:color="auto"/>
        <w:right w:val="none" w:sz="0" w:space="0" w:color="auto"/>
      </w:divBdr>
    </w:div>
    <w:div w:id="1077870884">
      <w:bodyDiv w:val="1"/>
      <w:marLeft w:val="0"/>
      <w:marRight w:val="0"/>
      <w:marTop w:val="0"/>
      <w:marBottom w:val="0"/>
      <w:divBdr>
        <w:top w:val="none" w:sz="0" w:space="0" w:color="auto"/>
        <w:left w:val="none" w:sz="0" w:space="0" w:color="auto"/>
        <w:bottom w:val="none" w:sz="0" w:space="0" w:color="auto"/>
        <w:right w:val="none" w:sz="0" w:space="0" w:color="auto"/>
      </w:divBdr>
    </w:div>
    <w:div w:id="1421834794">
      <w:bodyDiv w:val="1"/>
      <w:marLeft w:val="0"/>
      <w:marRight w:val="0"/>
      <w:marTop w:val="0"/>
      <w:marBottom w:val="0"/>
      <w:divBdr>
        <w:top w:val="none" w:sz="0" w:space="0" w:color="auto"/>
        <w:left w:val="none" w:sz="0" w:space="0" w:color="auto"/>
        <w:bottom w:val="none" w:sz="0" w:space="0" w:color="auto"/>
        <w:right w:val="none" w:sz="0" w:space="0" w:color="auto"/>
      </w:divBdr>
    </w:div>
    <w:div w:id="160846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karen Shah</cp:lastModifiedBy>
  <cp:revision>35</cp:revision>
  <cp:lastPrinted>2023-06-24T21:28:00Z</cp:lastPrinted>
  <dcterms:created xsi:type="dcterms:W3CDTF">2023-09-28T04:54:00Z</dcterms:created>
  <dcterms:modified xsi:type="dcterms:W3CDTF">2023-10-31T14:54:00Z</dcterms:modified>
</cp:coreProperties>
</file>