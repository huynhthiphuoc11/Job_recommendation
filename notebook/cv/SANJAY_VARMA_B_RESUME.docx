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9BB22F3" w14:textId="77777777" w:rsidR="00C645E3" w:rsidRPr="00354F73" w:rsidRDefault="000E636E" w:rsidP="00354F73">
      <w:pPr>
        <w:pStyle w:val="NoSpacing"/>
        <w:jc w:val="center"/>
        <w:rPr>
          <w:rStyle w:val="divnamespanfName"/>
          <w:rFonts w:eastAsia="Century Gothic"/>
        </w:rPr>
      </w:pPr>
      <w:bookmarkStart w:id="0" w:name="_GoBack"/>
      <w:r w:rsidRPr="00354F73">
        <w:rPr>
          <w:rStyle w:val="divnamespanfName"/>
          <w:rFonts w:eastAsia="Century Gothic"/>
          <w:bCs w:val="0"/>
        </w:rPr>
        <w:t>SANJAY</w:t>
      </w:r>
      <w:r w:rsidRPr="00354F73">
        <w:rPr>
          <w:rStyle w:val="divnamespanfName"/>
          <w:rFonts w:eastAsia="Century Gothic"/>
        </w:rPr>
        <w:t xml:space="preserve"> </w:t>
      </w:r>
      <w:r w:rsidRPr="00354F73">
        <w:rPr>
          <w:rStyle w:val="divnamespanfName"/>
          <w:rFonts w:eastAsia="Century Gothic"/>
        </w:rPr>
        <w:t>VARMA B</w:t>
      </w:r>
    </w:p>
    <w:bookmarkEnd w:id="0"/>
    <w:p w14:paraId="0B388F95" w14:textId="77777777" w:rsidR="00C645E3" w:rsidRDefault="000E636E">
      <w:pPr>
        <w:pStyle w:val="div"/>
        <w:spacing w:line="100" w:lineRule="exact"/>
        <w:rPr>
          <w:rFonts w:ascii="Century Gothic" w:eastAsia="Century Gothic" w:hAnsi="Century Gothic" w:cs="Century Gothic"/>
          <w:sz w:val="22"/>
          <w:szCs w:val="22"/>
        </w:rPr>
      </w:pPr>
      <w:r>
        <w:rPr>
          <w:rFonts w:ascii="Century Gothic" w:eastAsia="Century Gothic" w:hAnsi="Century Gothic" w:cs="Century Gothic"/>
          <w:sz w:val="22"/>
          <w:szCs w:val="22"/>
        </w:rPr>
        <w:t> </w:t>
      </w:r>
    </w:p>
    <w:p w14:paraId="13E90FAA" w14:textId="77777777" w:rsidR="00C645E3" w:rsidRDefault="000E636E">
      <w:pPr>
        <w:pStyle w:val="div"/>
        <w:pBdr>
          <w:top w:val="single" w:sz="16" w:space="0" w:color="DADADA"/>
        </w:pBdr>
        <w:spacing w:line="40" w:lineRule="exact"/>
        <w:rPr>
          <w:rFonts w:ascii="Century Gothic" w:eastAsia="Century Gothic" w:hAnsi="Century Gothic" w:cs="Century Gothic"/>
          <w:sz w:val="22"/>
          <w:szCs w:val="22"/>
        </w:rPr>
      </w:pPr>
      <w:r>
        <w:rPr>
          <w:rFonts w:ascii="Century Gothic" w:eastAsia="Century Gothic" w:hAnsi="Century Gothic" w:cs="Century Gothic"/>
          <w:sz w:val="22"/>
          <w:szCs w:val="22"/>
        </w:rPr>
        <w:t> </w:t>
      </w:r>
    </w:p>
    <w:p w14:paraId="6F0A99A3" w14:textId="77777777" w:rsidR="00C645E3" w:rsidRDefault="000E636E">
      <w:pPr>
        <w:pBdr>
          <w:top w:val="single" w:sz="16" w:space="0" w:color="DADADA"/>
        </w:pBdr>
        <w:spacing w:line="340" w:lineRule="atLeast"/>
        <w:textAlignment w:val="auto"/>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Frisco, TX 75033 | +1 214-814-2022 | varmasanjay5412@gmail.com</w:t>
      </w:r>
      <w:r>
        <w:rPr>
          <w:rFonts w:ascii="Century Gothic" w:eastAsia="Century Gothic" w:hAnsi="Century Gothic" w:cs="Century Gothic"/>
          <w:sz w:val="22"/>
          <w:szCs w:val="22"/>
        </w:rPr>
        <w:t xml:space="preserve"> </w:t>
      </w:r>
    </w:p>
    <w:p w14:paraId="04B4FADA" w14:textId="77777777" w:rsidR="00C645E3" w:rsidRDefault="000E636E">
      <w:pPr>
        <w:pStyle w:val="divdocumentdivsectiontitle"/>
        <w:spacing w:before="240" w:after="60"/>
        <w:rPr>
          <w:rFonts w:ascii="Century Gothic" w:eastAsia="Century Gothic" w:hAnsi="Century Gothic" w:cs="Century Gothic"/>
          <w:b/>
          <w:bCs/>
          <w:caps/>
        </w:rPr>
      </w:pPr>
      <w:r>
        <w:rPr>
          <w:rFonts w:ascii="Century Gothic" w:eastAsia="Century Gothic" w:hAnsi="Century Gothic" w:cs="Century Gothic"/>
          <w:b/>
          <w:bCs/>
          <w:caps/>
        </w:rPr>
        <w:t>Summary</w:t>
      </w:r>
    </w:p>
    <w:p w14:paraId="2E0841C2" w14:textId="77777777" w:rsidR="00C645E3" w:rsidRDefault="000E636E" w:rsidP="00B66086">
      <w:pPr>
        <w:pStyle w:val="ulli"/>
        <w:numPr>
          <w:ilvl w:val="0"/>
          <w:numId w:val="1"/>
        </w:numPr>
        <w:pBdr>
          <w:left w:val="none" w:sz="0" w:space="0" w:color="auto"/>
        </w:pBd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Over 10+ years Full Stack Development experience, working with Microservices, developing responsive web applications and </w:t>
      </w:r>
      <w:r>
        <w:rPr>
          <w:rStyle w:val="Strong1"/>
          <w:rFonts w:ascii="Century Gothic" w:eastAsia="Century Gothic" w:hAnsi="Century Gothic" w:cs="Century Gothic"/>
          <w:b/>
          <w:bCs/>
          <w:sz w:val="22"/>
          <w:szCs w:val="22"/>
        </w:rPr>
        <w:t>DevOps knowledge as well Strong background in Java/J2EE environments.</w:t>
      </w:r>
    </w:p>
    <w:p w14:paraId="0DCF6AAC"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Worked extensively on J2EE for developing Web and Distributed Applications by </w:t>
      </w:r>
      <w:r>
        <w:rPr>
          <w:rStyle w:val="Strong1"/>
          <w:rFonts w:ascii="Century Gothic" w:eastAsia="Century Gothic" w:hAnsi="Century Gothic" w:cs="Century Gothic"/>
          <w:b/>
          <w:bCs/>
          <w:sz w:val="22"/>
          <w:szCs w:val="22"/>
        </w:rPr>
        <w:t>using JDBC, JSP, Servlets, Hibernate, Struts and Web Services.</w:t>
      </w:r>
    </w:p>
    <w:p w14:paraId="693C0EFD"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Experience in developing applications using </w:t>
      </w:r>
      <w:r>
        <w:rPr>
          <w:rStyle w:val="Strong1"/>
          <w:rFonts w:ascii="Century Gothic" w:eastAsia="Century Gothic" w:hAnsi="Century Gothic" w:cs="Century Gothic"/>
          <w:b/>
          <w:bCs/>
          <w:sz w:val="22"/>
          <w:szCs w:val="22"/>
        </w:rPr>
        <w:t>Agile Methodology, Waterfall Methodology and Test-Driven Development ap</w:t>
      </w:r>
      <w:r>
        <w:rPr>
          <w:rStyle w:val="Strong1"/>
          <w:rFonts w:ascii="Century Gothic" w:eastAsia="Century Gothic" w:hAnsi="Century Gothic" w:cs="Century Gothic"/>
          <w:b/>
          <w:bCs/>
          <w:sz w:val="22"/>
          <w:szCs w:val="22"/>
        </w:rPr>
        <w:t>proach.</w:t>
      </w:r>
    </w:p>
    <w:p w14:paraId="4017FD31"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Collaborated with cross-functional teams to understand business requirements and developed custom Drupal solutions that met client needs</w:t>
      </w:r>
    </w:p>
    <w:p w14:paraId="73590F3F"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Proficiency in developing software applications using </w:t>
      </w:r>
      <w:r>
        <w:rPr>
          <w:rStyle w:val="Strong1"/>
          <w:rFonts w:ascii="Century Gothic" w:eastAsia="Century Gothic" w:hAnsi="Century Gothic" w:cs="Century Gothic"/>
          <w:b/>
          <w:bCs/>
          <w:sz w:val="22"/>
          <w:szCs w:val="22"/>
        </w:rPr>
        <w:t xml:space="preserve">Java 11, including object-oriented programming, </w:t>
      </w:r>
      <w:r>
        <w:rPr>
          <w:rStyle w:val="Strong1"/>
          <w:rFonts w:ascii="Century Gothic" w:eastAsia="Century Gothic" w:hAnsi="Century Gothic" w:cs="Century Gothic"/>
          <w:b/>
          <w:bCs/>
          <w:sz w:val="22"/>
          <w:szCs w:val="22"/>
        </w:rPr>
        <w:t>multithreading, and distributed computing.</w:t>
      </w:r>
    </w:p>
    <w:p w14:paraId="3AAAEAE8"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Deep knowledge and experience in building web applications </w:t>
      </w:r>
      <w:r>
        <w:rPr>
          <w:rStyle w:val="Strong1"/>
          <w:rFonts w:ascii="Century Gothic" w:eastAsia="Century Gothic" w:hAnsi="Century Gothic" w:cs="Century Gothic"/>
          <w:b/>
          <w:bCs/>
          <w:sz w:val="22"/>
          <w:szCs w:val="22"/>
        </w:rPr>
        <w:t>using Tridion Content Management System (CMS)</w:t>
      </w:r>
    </w:p>
    <w:p w14:paraId="4A02AC69"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Proficient in object-oriented programming with Java, Go-lang and other languages</w:t>
      </w:r>
    </w:p>
    <w:p w14:paraId="639D01B9"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Implemented </w:t>
      </w:r>
      <w:r>
        <w:rPr>
          <w:rStyle w:val="Strong1"/>
          <w:rFonts w:ascii="Century Gothic" w:eastAsia="Century Gothic" w:hAnsi="Century Gothic" w:cs="Century Gothic"/>
          <w:b/>
          <w:bCs/>
          <w:sz w:val="22"/>
          <w:szCs w:val="22"/>
        </w:rPr>
        <w:t>AWS Lambda</w:t>
      </w:r>
      <w:r>
        <w:rPr>
          <w:rFonts w:ascii="Century Gothic" w:eastAsia="Century Gothic" w:hAnsi="Century Gothic" w:cs="Century Gothic"/>
          <w:sz w:val="22"/>
          <w:szCs w:val="22"/>
        </w:rPr>
        <w:t xml:space="preserve"> func</w:t>
      </w:r>
      <w:r>
        <w:rPr>
          <w:rFonts w:ascii="Century Gothic" w:eastAsia="Century Gothic" w:hAnsi="Century Gothic" w:cs="Century Gothic"/>
          <w:sz w:val="22"/>
          <w:szCs w:val="22"/>
        </w:rPr>
        <w:t>tions to automate various tasks, such as image processing, file uploads, and data validation.</w:t>
      </w:r>
    </w:p>
    <w:p w14:paraId="1957FE49"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Implemented error handling mechanisms in Informatica to handle data errors and exceptions </w:t>
      </w:r>
      <w:r>
        <w:rPr>
          <w:rStyle w:val="Strong1"/>
          <w:rFonts w:ascii="Century Gothic" w:eastAsia="Century Gothic" w:hAnsi="Century Gothic" w:cs="Century Gothic"/>
          <w:b/>
          <w:bCs/>
          <w:sz w:val="22"/>
          <w:szCs w:val="22"/>
        </w:rPr>
        <w:t>during ETL processing.</w:t>
      </w:r>
    </w:p>
    <w:p w14:paraId="5FC2F575"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Good understanding of </w:t>
      </w:r>
      <w:r>
        <w:rPr>
          <w:rStyle w:val="Strong1"/>
          <w:rFonts w:ascii="Century Gothic" w:eastAsia="Century Gothic" w:hAnsi="Century Gothic" w:cs="Century Gothic"/>
          <w:b/>
          <w:bCs/>
          <w:sz w:val="22"/>
          <w:szCs w:val="22"/>
        </w:rPr>
        <w:t xml:space="preserve">React </w:t>
      </w:r>
      <w:r>
        <w:rPr>
          <w:rFonts w:ascii="Century Gothic" w:eastAsia="Century Gothic" w:hAnsi="Century Gothic" w:cs="Century Gothic"/>
          <w:sz w:val="22"/>
          <w:szCs w:val="22"/>
        </w:rPr>
        <w:t>design patterns and b</w:t>
      </w:r>
      <w:r>
        <w:rPr>
          <w:rFonts w:ascii="Century Gothic" w:eastAsia="Century Gothic" w:hAnsi="Century Gothic" w:cs="Century Gothic"/>
          <w:sz w:val="22"/>
          <w:szCs w:val="22"/>
        </w:rPr>
        <w:t>est practices</w:t>
      </w:r>
    </w:p>
    <w:p w14:paraId="554F7985"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Designed and </w:t>
      </w:r>
      <w:r>
        <w:rPr>
          <w:rStyle w:val="Strong1"/>
          <w:rFonts w:ascii="Century Gothic" w:eastAsia="Century Gothic" w:hAnsi="Century Gothic" w:cs="Century Gothic"/>
          <w:b/>
          <w:bCs/>
          <w:sz w:val="22"/>
          <w:szCs w:val="22"/>
        </w:rPr>
        <w:t>developed</w:t>
      </w:r>
      <w:r>
        <w:rPr>
          <w:rFonts w:ascii="Century Gothic" w:eastAsia="Century Gothic" w:hAnsi="Century Gothic" w:cs="Century Gothic"/>
          <w:sz w:val="22"/>
          <w:szCs w:val="22"/>
        </w:rPr>
        <w:t xml:space="preserve"> a full stack funding </w:t>
      </w:r>
      <w:r>
        <w:rPr>
          <w:rStyle w:val="Strong1"/>
          <w:rFonts w:ascii="Century Gothic" w:eastAsia="Century Gothic" w:hAnsi="Century Gothic" w:cs="Century Gothic"/>
          <w:b/>
          <w:bCs/>
          <w:sz w:val="22"/>
          <w:szCs w:val="22"/>
        </w:rPr>
        <w:t>website using node.js, PHP and slim framework</w:t>
      </w:r>
      <w:r>
        <w:rPr>
          <w:rFonts w:ascii="Century Gothic" w:eastAsia="Century Gothic" w:hAnsi="Century Gothic" w:cs="Century Gothic"/>
          <w:sz w:val="22"/>
          <w:szCs w:val="22"/>
        </w:rPr>
        <w:t>.</w:t>
      </w:r>
    </w:p>
    <w:p w14:paraId="64F5D25C"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Used </w:t>
      </w:r>
      <w:r>
        <w:rPr>
          <w:rStyle w:val="Strong1"/>
          <w:rFonts w:ascii="Century Gothic" w:eastAsia="Century Gothic" w:hAnsi="Century Gothic" w:cs="Century Gothic"/>
          <w:b/>
          <w:bCs/>
          <w:sz w:val="22"/>
          <w:szCs w:val="22"/>
        </w:rPr>
        <w:t>JAVA 8</w:t>
      </w:r>
      <w:r>
        <w:rPr>
          <w:rFonts w:ascii="Century Gothic" w:eastAsia="Century Gothic" w:hAnsi="Century Gothic" w:cs="Century Gothic"/>
          <w:sz w:val="22"/>
          <w:szCs w:val="22"/>
        </w:rPr>
        <w:t xml:space="preserve"> features like Lambda </w:t>
      </w:r>
      <w:r>
        <w:rPr>
          <w:rStyle w:val="Strong1"/>
          <w:rFonts w:ascii="Century Gothic" w:eastAsia="Century Gothic" w:hAnsi="Century Gothic" w:cs="Century Gothic"/>
          <w:b/>
          <w:bCs/>
          <w:sz w:val="22"/>
          <w:szCs w:val="22"/>
        </w:rPr>
        <w:t>Expressions, Parallel Streams and functional interfaces.</w:t>
      </w:r>
    </w:p>
    <w:p w14:paraId="4593F49B"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Responsible for creating and maintaining architecture for </w:t>
      </w:r>
      <w:r>
        <w:rPr>
          <w:rStyle w:val="Strong1"/>
          <w:rFonts w:ascii="Century Gothic" w:eastAsia="Century Gothic" w:hAnsi="Century Gothic" w:cs="Century Gothic"/>
          <w:b/>
          <w:bCs/>
          <w:sz w:val="22"/>
          <w:szCs w:val="22"/>
        </w:rPr>
        <w:t>Res</w:t>
      </w:r>
      <w:r>
        <w:rPr>
          <w:rStyle w:val="Strong1"/>
          <w:rFonts w:ascii="Century Gothic" w:eastAsia="Century Gothic" w:hAnsi="Century Gothic" w:cs="Century Gothic"/>
          <w:b/>
          <w:bCs/>
          <w:sz w:val="22"/>
          <w:szCs w:val="22"/>
        </w:rPr>
        <w:t>tful API using Spring Boot.</w:t>
      </w:r>
    </w:p>
    <w:p w14:paraId="581BA856"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Demonstrated strong understanding of </w:t>
      </w:r>
      <w:r>
        <w:rPr>
          <w:rStyle w:val="Strong1"/>
          <w:rFonts w:ascii="Century Gothic" w:eastAsia="Century Gothic" w:hAnsi="Century Gothic" w:cs="Century Gothic"/>
          <w:b/>
          <w:bCs/>
          <w:sz w:val="22"/>
          <w:szCs w:val="22"/>
        </w:rPr>
        <w:t>Azure's</w:t>
      </w:r>
      <w:r>
        <w:rPr>
          <w:rFonts w:ascii="Century Gothic" w:eastAsia="Century Gothic" w:hAnsi="Century Gothic" w:cs="Century Gothic"/>
          <w:sz w:val="22"/>
          <w:szCs w:val="22"/>
        </w:rPr>
        <w:t xml:space="preserve"> data center architecture and global presence.</w:t>
      </w:r>
    </w:p>
    <w:p w14:paraId="3815D6C4"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Knowledge of developing single page web applications by </w:t>
      </w:r>
      <w:r>
        <w:rPr>
          <w:rStyle w:val="Strong1"/>
          <w:rFonts w:ascii="Century Gothic" w:eastAsia="Century Gothic" w:hAnsi="Century Gothic" w:cs="Century Gothic"/>
          <w:b/>
          <w:bCs/>
          <w:sz w:val="22"/>
          <w:szCs w:val="22"/>
        </w:rPr>
        <w:t xml:space="preserve">using Angular with typescript/ES and jQuery and working knowledge on HTTP access </w:t>
      </w:r>
      <w:r>
        <w:rPr>
          <w:rStyle w:val="Strong1"/>
          <w:rFonts w:ascii="Century Gothic" w:eastAsia="Century Gothic" w:hAnsi="Century Gothic" w:cs="Century Gothic"/>
          <w:b/>
          <w:bCs/>
          <w:sz w:val="22"/>
          <w:szCs w:val="22"/>
        </w:rPr>
        <w:t>control CORS to enable cross-origin resource sharing in the project</w:t>
      </w:r>
      <w:r>
        <w:rPr>
          <w:rFonts w:ascii="Century Gothic" w:eastAsia="Century Gothic" w:hAnsi="Century Gothic" w:cs="Century Gothic"/>
          <w:sz w:val="22"/>
          <w:szCs w:val="22"/>
        </w:rPr>
        <w:t>.</w:t>
      </w:r>
    </w:p>
    <w:p w14:paraId="38DCE9C8"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Proficient in designing, creating, and managing DynamoDB databases.</w:t>
      </w:r>
    </w:p>
    <w:p w14:paraId="0E016990"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Experience creating Typescript reusable components and services to consume </w:t>
      </w:r>
      <w:r>
        <w:rPr>
          <w:rStyle w:val="Strong1"/>
          <w:rFonts w:ascii="Century Gothic" w:eastAsia="Century Gothic" w:hAnsi="Century Gothic" w:cs="Century Gothic"/>
          <w:b/>
          <w:bCs/>
          <w:sz w:val="22"/>
          <w:szCs w:val="22"/>
        </w:rPr>
        <w:t>REST APIs</w:t>
      </w:r>
      <w:r>
        <w:rPr>
          <w:rFonts w:ascii="Century Gothic" w:eastAsia="Century Gothic" w:hAnsi="Century Gothic" w:cs="Century Gothic"/>
          <w:sz w:val="22"/>
          <w:szCs w:val="22"/>
        </w:rPr>
        <w:t xml:space="preserve"> using Component based architecture</w:t>
      </w:r>
      <w:r>
        <w:rPr>
          <w:rFonts w:ascii="Century Gothic" w:eastAsia="Century Gothic" w:hAnsi="Century Gothic" w:cs="Century Gothic"/>
          <w:sz w:val="22"/>
          <w:szCs w:val="22"/>
        </w:rPr>
        <w:t xml:space="preserve"> </w:t>
      </w:r>
      <w:r>
        <w:rPr>
          <w:rStyle w:val="Strong1"/>
          <w:rFonts w:ascii="Century Gothic" w:eastAsia="Century Gothic" w:hAnsi="Century Gothic" w:cs="Century Gothic"/>
          <w:b/>
          <w:bCs/>
          <w:sz w:val="22"/>
          <w:szCs w:val="22"/>
        </w:rPr>
        <w:t>provided by Angular7, Angular8 Angular 11 and Angular12.</w:t>
      </w:r>
    </w:p>
    <w:p w14:paraId="673B6CDC"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Proficient in object-oriented programming with </w:t>
      </w:r>
      <w:r>
        <w:rPr>
          <w:rStyle w:val="Strong1"/>
          <w:rFonts w:ascii="Century Gothic" w:eastAsia="Century Gothic" w:hAnsi="Century Gothic" w:cs="Century Gothic"/>
          <w:b/>
          <w:bCs/>
          <w:sz w:val="22"/>
          <w:szCs w:val="22"/>
        </w:rPr>
        <w:t>Java, Go-lang and other languages</w:t>
      </w:r>
    </w:p>
    <w:p w14:paraId="6DCC32EC"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Docker is used for creating images that are deployed on </w:t>
      </w:r>
      <w:r>
        <w:rPr>
          <w:rStyle w:val="Strong1"/>
          <w:rFonts w:ascii="Century Gothic" w:eastAsia="Century Gothic" w:hAnsi="Century Gothic" w:cs="Century Gothic"/>
          <w:b/>
          <w:bCs/>
          <w:sz w:val="22"/>
          <w:szCs w:val="22"/>
        </w:rPr>
        <w:t>AWS as Micro services.</w:t>
      </w:r>
    </w:p>
    <w:p w14:paraId="4DCA835E"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Extensive experience in using </w:t>
      </w:r>
      <w:r>
        <w:rPr>
          <w:rStyle w:val="Strong1"/>
          <w:rFonts w:ascii="Century Gothic" w:eastAsia="Century Gothic" w:hAnsi="Century Gothic" w:cs="Century Gothic"/>
          <w:b/>
          <w:bCs/>
          <w:sz w:val="22"/>
          <w:szCs w:val="22"/>
        </w:rPr>
        <w:t xml:space="preserve">Java 11 </w:t>
      </w:r>
      <w:r>
        <w:rPr>
          <w:rStyle w:val="Strong1"/>
          <w:rFonts w:ascii="Century Gothic" w:eastAsia="Century Gothic" w:hAnsi="Century Gothic" w:cs="Century Gothic"/>
          <w:b/>
          <w:bCs/>
          <w:sz w:val="22"/>
          <w:szCs w:val="22"/>
        </w:rPr>
        <w:t>for developing enterprise applications</w:t>
      </w:r>
    </w:p>
    <w:p w14:paraId="6D1E7BE5"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Developed and maintained </w:t>
      </w:r>
      <w:r>
        <w:rPr>
          <w:rStyle w:val="Strong1"/>
          <w:rFonts w:ascii="Century Gothic" w:eastAsia="Century Gothic" w:hAnsi="Century Gothic" w:cs="Century Gothic"/>
          <w:b/>
          <w:bCs/>
          <w:sz w:val="22"/>
          <w:szCs w:val="22"/>
        </w:rPr>
        <w:t>AWS infrastructure using Terraform.</w:t>
      </w:r>
    </w:p>
    <w:p w14:paraId="4583FCB9"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Having expertise knowledge and experience </w:t>
      </w:r>
      <w:r>
        <w:rPr>
          <w:rStyle w:val="Strong1"/>
          <w:rFonts w:ascii="Century Gothic" w:eastAsia="Century Gothic" w:hAnsi="Century Gothic" w:cs="Century Gothic"/>
          <w:b/>
          <w:bCs/>
          <w:sz w:val="22"/>
          <w:szCs w:val="22"/>
        </w:rPr>
        <w:t>on Java 8 features like Functional Interfaces</w:t>
      </w:r>
    </w:p>
    <w:p w14:paraId="73831AD9"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Experience in design and analysis with expertise in </w:t>
      </w:r>
      <w:r>
        <w:rPr>
          <w:rStyle w:val="Strong1"/>
          <w:rFonts w:ascii="Century Gothic" w:eastAsia="Century Gothic" w:hAnsi="Century Gothic" w:cs="Century Gothic"/>
          <w:b/>
          <w:bCs/>
          <w:sz w:val="22"/>
          <w:szCs w:val="22"/>
        </w:rPr>
        <w:t xml:space="preserve">Core Java, C++, </w:t>
      </w:r>
      <w:r>
        <w:rPr>
          <w:rStyle w:val="Strong1"/>
          <w:rFonts w:ascii="Century Gothic" w:eastAsia="Century Gothic" w:hAnsi="Century Gothic" w:cs="Century Gothic"/>
          <w:b/>
          <w:bCs/>
          <w:sz w:val="22"/>
          <w:szCs w:val="22"/>
        </w:rPr>
        <w:t>C#, HTML, JavaScript, SQL, Oracle, MySQL, Mongo DB, Couchbase and Cassandra.</w:t>
      </w:r>
    </w:p>
    <w:p w14:paraId="07A9E847"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Used Spring Boot Actuator to monitor and manage the application in production environment.</w:t>
      </w:r>
    </w:p>
    <w:p w14:paraId="1C409F92"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Proficient in</w:t>
      </w:r>
      <w:r>
        <w:rPr>
          <w:rStyle w:val="Strong1"/>
          <w:rFonts w:ascii="Century Gothic" w:eastAsia="Century Gothic" w:hAnsi="Century Gothic" w:cs="Century Gothic"/>
          <w:b/>
          <w:bCs/>
          <w:sz w:val="22"/>
          <w:szCs w:val="22"/>
        </w:rPr>
        <w:t xml:space="preserve"> Any Point API platform on designing and implementing Mule APIs. Strong wor</w:t>
      </w:r>
      <w:r>
        <w:rPr>
          <w:rStyle w:val="Strong1"/>
          <w:rFonts w:ascii="Century Gothic" w:eastAsia="Century Gothic" w:hAnsi="Century Gothic" w:cs="Century Gothic"/>
          <w:b/>
          <w:bCs/>
          <w:sz w:val="22"/>
          <w:szCs w:val="22"/>
        </w:rPr>
        <w:t>king knowledge on API Gateway.</w:t>
      </w:r>
    </w:p>
    <w:p w14:paraId="76366B38"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Involved in converting </w:t>
      </w:r>
      <w:r>
        <w:rPr>
          <w:rStyle w:val="Strong1"/>
          <w:rFonts w:ascii="Century Gothic" w:eastAsia="Century Gothic" w:hAnsi="Century Gothic" w:cs="Century Gothic"/>
          <w:b/>
          <w:bCs/>
          <w:sz w:val="22"/>
          <w:szCs w:val="22"/>
        </w:rPr>
        <w:t>Hive/SQL queries into Spark transformations using Spark RDD, and Scala.</w:t>
      </w:r>
    </w:p>
    <w:p w14:paraId="20BC329D"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Integrated with </w:t>
      </w:r>
      <w:r>
        <w:rPr>
          <w:rStyle w:val="Strong1"/>
          <w:rFonts w:ascii="Century Gothic" w:eastAsia="Century Gothic" w:hAnsi="Century Gothic" w:cs="Century Gothic"/>
          <w:b/>
          <w:bCs/>
          <w:sz w:val="22"/>
          <w:szCs w:val="22"/>
        </w:rPr>
        <w:t xml:space="preserve">AWS API Gateway to create RESTful APIs for the application, enabling seamless communication between different </w:t>
      </w:r>
      <w:r>
        <w:rPr>
          <w:rStyle w:val="Strong1"/>
          <w:rFonts w:ascii="Century Gothic" w:eastAsia="Century Gothic" w:hAnsi="Century Gothic" w:cs="Century Gothic"/>
          <w:b/>
          <w:bCs/>
          <w:sz w:val="22"/>
          <w:szCs w:val="22"/>
        </w:rPr>
        <w:t>microservices.</w:t>
      </w:r>
    </w:p>
    <w:p w14:paraId="6EEE80D5"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Experience in developing </w:t>
      </w:r>
      <w:r>
        <w:rPr>
          <w:rStyle w:val="Strong1"/>
          <w:rFonts w:ascii="Century Gothic" w:eastAsia="Century Gothic" w:hAnsi="Century Gothic" w:cs="Century Gothic"/>
          <w:b/>
          <w:bCs/>
          <w:sz w:val="22"/>
          <w:szCs w:val="22"/>
        </w:rPr>
        <w:t>web, enterprise and SOA applications using Core Java, OOAD, Multi - Threading, JavaBeans, JSP, Servlets, JNDI, JDBC, Hibernate, JPA, Spring, Web Services (SOAP, Restful and Micro-Service), XSD, XML, XSLT, JSON, JAX-B</w:t>
      </w:r>
      <w:r>
        <w:rPr>
          <w:rStyle w:val="Strong1"/>
          <w:rFonts w:ascii="Century Gothic" w:eastAsia="Century Gothic" w:hAnsi="Century Gothic" w:cs="Century Gothic"/>
          <w:b/>
          <w:bCs/>
          <w:sz w:val="22"/>
          <w:szCs w:val="22"/>
        </w:rPr>
        <w:t>, Apache Commons, EJB, JMS, MQ-Series, HTML, Ajax, Oracle, and Linux/UNIX.</w:t>
      </w:r>
    </w:p>
    <w:p w14:paraId="4ED15660"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Configured </w:t>
      </w:r>
      <w:r>
        <w:rPr>
          <w:rStyle w:val="Strong1"/>
          <w:rFonts w:ascii="Century Gothic" w:eastAsia="Century Gothic" w:hAnsi="Century Gothic" w:cs="Century Gothic"/>
          <w:b/>
          <w:bCs/>
          <w:sz w:val="22"/>
          <w:szCs w:val="22"/>
        </w:rPr>
        <w:t>AWS CloudWatch</w:t>
      </w:r>
      <w:r>
        <w:rPr>
          <w:rFonts w:ascii="Century Gothic" w:eastAsia="Century Gothic" w:hAnsi="Century Gothic" w:cs="Century Gothic"/>
          <w:sz w:val="22"/>
          <w:szCs w:val="22"/>
        </w:rPr>
        <w:t xml:space="preserve"> to monitor application performance and set up alarms for critical metrics.</w:t>
      </w:r>
    </w:p>
    <w:p w14:paraId="4FEB8966"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Proficient in developing the enterprise application with Servlets, Struts, Sprin</w:t>
      </w:r>
      <w:r>
        <w:rPr>
          <w:rFonts w:ascii="Century Gothic" w:eastAsia="Century Gothic" w:hAnsi="Century Gothic" w:cs="Century Gothic"/>
          <w:sz w:val="22"/>
          <w:szCs w:val="22"/>
        </w:rPr>
        <w:t xml:space="preserve">g Framework modules like Spring IOC, Spring </w:t>
      </w:r>
      <w:r>
        <w:rPr>
          <w:rStyle w:val="Strong1"/>
          <w:rFonts w:ascii="Century Gothic" w:eastAsia="Century Gothic" w:hAnsi="Century Gothic" w:cs="Century Gothic"/>
          <w:b/>
          <w:bCs/>
          <w:sz w:val="22"/>
          <w:szCs w:val="22"/>
        </w:rPr>
        <w:t>MVC (Model View Controller), Spring AOP, Spring Boot, Spring Security, Spring Data, Spring Integration and ORM Frameworks like Hibernate.</w:t>
      </w:r>
    </w:p>
    <w:p w14:paraId="1A02F6CF" w14:textId="2004A4D0"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In-depth knowledge of </w:t>
      </w:r>
      <w:r>
        <w:rPr>
          <w:rStyle w:val="Strong1"/>
          <w:rFonts w:ascii="Century Gothic" w:eastAsia="Century Gothic" w:hAnsi="Century Gothic" w:cs="Century Gothic"/>
          <w:b/>
          <w:bCs/>
          <w:sz w:val="22"/>
          <w:szCs w:val="22"/>
        </w:rPr>
        <w:t>Google Cloud Platform (GCP) and its range of service</w:t>
      </w:r>
      <w:r>
        <w:rPr>
          <w:rStyle w:val="Strong1"/>
          <w:rFonts w:ascii="Century Gothic" w:eastAsia="Century Gothic" w:hAnsi="Century Gothic" w:cs="Century Gothic"/>
          <w:b/>
          <w:bCs/>
          <w:sz w:val="22"/>
          <w:szCs w:val="22"/>
        </w:rPr>
        <w:t xml:space="preserve">s such as Cloud Storage, Cloud Functions, </w:t>
      </w:r>
      <w:r w:rsidR="00B66086">
        <w:rPr>
          <w:rStyle w:val="Strong1"/>
          <w:rFonts w:ascii="Century Gothic" w:eastAsia="Century Gothic" w:hAnsi="Century Gothic" w:cs="Century Gothic"/>
          <w:b/>
          <w:bCs/>
          <w:sz w:val="22"/>
          <w:szCs w:val="22"/>
        </w:rPr>
        <w:t>Big Query</w:t>
      </w:r>
      <w:r>
        <w:rPr>
          <w:rStyle w:val="Strong1"/>
          <w:rFonts w:ascii="Century Gothic" w:eastAsia="Century Gothic" w:hAnsi="Century Gothic" w:cs="Century Gothic"/>
          <w:b/>
          <w:bCs/>
          <w:sz w:val="22"/>
          <w:szCs w:val="22"/>
        </w:rPr>
        <w:t>, App Engine, and more.</w:t>
      </w:r>
    </w:p>
    <w:p w14:paraId="7EC31420"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Good knowledge in usage of version </w:t>
      </w:r>
      <w:r>
        <w:rPr>
          <w:rStyle w:val="Strong1"/>
          <w:rFonts w:ascii="Century Gothic" w:eastAsia="Century Gothic" w:hAnsi="Century Gothic" w:cs="Century Gothic"/>
          <w:b/>
          <w:bCs/>
          <w:sz w:val="22"/>
          <w:szCs w:val="22"/>
        </w:rPr>
        <w:t>controls such as CVS, Git, SVN and Clear Case.</w:t>
      </w:r>
    </w:p>
    <w:p w14:paraId="1CE800EB"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Implemented AWS CloudFront</w:t>
      </w:r>
      <w:r>
        <w:rPr>
          <w:rFonts w:ascii="Century Gothic" w:eastAsia="Century Gothic" w:hAnsi="Century Gothic" w:cs="Century Gothic"/>
          <w:sz w:val="22"/>
          <w:szCs w:val="22"/>
        </w:rPr>
        <w:t xml:space="preserve"> for content delivery, improving the application's global reach and reducing</w:t>
      </w:r>
    </w:p>
    <w:p w14:paraId="0B78036D"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Experience in Analysis, Design, Development, Implementation and Maintenance of applications using Java/J2EE</w:t>
      </w:r>
    </w:p>
    <w:p w14:paraId="16282E16"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Experienced in using </w:t>
      </w:r>
      <w:r>
        <w:rPr>
          <w:rStyle w:val="Strong1"/>
          <w:rFonts w:ascii="Century Gothic" w:eastAsia="Century Gothic" w:hAnsi="Century Gothic" w:cs="Century Gothic"/>
          <w:b/>
          <w:bCs/>
          <w:sz w:val="22"/>
          <w:szCs w:val="22"/>
        </w:rPr>
        <w:t>Scala, Java, and Python frameworks for Bigdata/Spa</w:t>
      </w:r>
      <w:r>
        <w:rPr>
          <w:rStyle w:val="Strong1"/>
          <w:rFonts w:ascii="Century Gothic" w:eastAsia="Century Gothic" w:hAnsi="Century Gothic" w:cs="Century Gothic"/>
          <w:b/>
          <w:bCs/>
          <w:sz w:val="22"/>
          <w:szCs w:val="22"/>
        </w:rPr>
        <w:t>rk engine requirements.</w:t>
      </w:r>
    </w:p>
    <w:p w14:paraId="1E7CD265"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Proficient in using </w:t>
      </w:r>
      <w:r>
        <w:rPr>
          <w:rStyle w:val="Strong1"/>
          <w:rFonts w:ascii="Century Gothic" w:eastAsia="Century Gothic" w:hAnsi="Century Gothic" w:cs="Century Gothic"/>
          <w:b/>
          <w:bCs/>
          <w:sz w:val="22"/>
          <w:szCs w:val="22"/>
        </w:rPr>
        <w:t>Core Java 11 such as OOPs, Collections, Generics, Exception Handling, etc.</w:t>
      </w:r>
    </w:p>
    <w:p w14:paraId="35A01C59"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Strong understanding of common </w:t>
      </w:r>
      <w:r>
        <w:rPr>
          <w:rStyle w:val="Strong1"/>
          <w:rFonts w:ascii="Century Gothic" w:eastAsia="Century Gothic" w:hAnsi="Century Gothic" w:cs="Century Gothic"/>
          <w:b/>
          <w:bCs/>
          <w:sz w:val="22"/>
          <w:szCs w:val="22"/>
        </w:rPr>
        <w:t>API technologies, such as OAUTH, SAML, Spring Boot and Micro services.</w:t>
      </w:r>
    </w:p>
    <w:p w14:paraId="5A6C49E3"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Experience on architectures like </w:t>
      </w:r>
      <w:r>
        <w:rPr>
          <w:rStyle w:val="Strong1"/>
          <w:rFonts w:ascii="Century Gothic" w:eastAsia="Century Gothic" w:hAnsi="Century Gothic" w:cs="Century Gothic"/>
          <w:b/>
          <w:bCs/>
          <w:sz w:val="22"/>
          <w:szCs w:val="22"/>
        </w:rPr>
        <w:t>Mo</w:t>
      </w:r>
      <w:r>
        <w:rPr>
          <w:rStyle w:val="Strong1"/>
          <w:rFonts w:ascii="Century Gothic" w:eastAsia="Century Gothic" w:hAnsi="Century Gothic" w:cs="Century Gothic"/>
          <w:b/>
          <w:bCs/>
          <w:sz w:val="22"/>
          <w:szCs w:val="22"/>
        </w:rPr>
        <w:t>del-View-Controller (MVC), Service-Oriented-Architecture (SOA).</w:t>
      </w:r>
    </w:p>
    <w:p w14:paraId="075B7537"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Developed and maintained Java applications on Google Cloud Platform (GCP)</w:t>
      </w:r>
    </w:p>
    <w:p w14:paraId="5AAC7A19"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Extensive experience on developing web applications using </w:t>
      </w:r>
      <w:r>
        <w:rPr>
          <w:rStyle w:val="Strong1"/>
          <w:rFonts w:ascii="Century Gothic" w:eastAsia="Century Gothic" w:hAnsi="Century Gothic" w:cs="Century Gothic"/>
          <w:b/>
          <w:bCs/>
          <w:sz w:val="22"/>
          <w:szCs w:val="22"/>
        </w:rPr>
        <w:t>Spring Boot, Spring Core, Spring MVC, Spring ORM, Spring JPA</w:t>
      </w:r>
      <w:r>
        <w:rPr>
          <w:rStyle w:val="Strong1"/>
          <w:rFonts w:ascii="Century Gothic" w:eastAsia="Century Gothic" w:hAnsi="Century Gothic" w:cs="Century Gothic"/>
          <w:b/>
          <w:bCs/>
          <w:sz w:val="22"/>
          <w:szCs w:val="22"/>
        </w:rPr>
        <w:t>, Spring Rest and Spring Cloud (PCF).</w:t>
      </w:r>
    </w:p>
    <w:p w14:paraId="25D4F6FD"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Application integration </w:t>
      </w:r>
      <w:r>
        <w:rPr>
          <w:rStyle w:val="Strong1"/>
          <w:rFonts w:ascii="Century Gothic" w:eastAsia="Century Gothic" w:hAnsi="Century Gothic" w:cs="Century Gothic"/>
          <w:b/>
          <w:bCs/>
          <w:sz w:val="22"/>
          <w:szCs w:val="22"/>
        </w:rPr>
        <w:t>using MuleSoft ESB and IBM Message Broker for integrating and orchestrating the services</w:t>
      </w:r>
      <w:r>
        <w:rPr>
          <w:rFonts w:ascii="Century Gothic" w:eastAsia="Century Gothic" w:hAnsi="Century Gothic" w:cs="Century Gothic"/>
          <w:sz w:val="22"/>
          <w:szCs w:val="22"/>
        </w:rPr>
        <w:t>.</w:t>
      </w:r>
    </w:p>
    <w:p w14:paraId="7613FC95"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Proficient in designing and implementing </w:t>
      </w:r>
      <w:r>
        <w:rPr>
          <w:rStyle w:val="Strong1"/>
          <w:rFonts w:ascii="Century Gothic" w:eastAsia="Century Gothic" w:hAnsi="Century Gothic" w:cs="Century Gothic"/>
          <w:b/>
          <w:bCs/>
          <w:sz w:val="22"/>
          <w:szCs w:val="22"/>
        </w:rPr>
        <w:t>end-to-end CI/CD pipelines using Jenkins, Docker for containeri</w:t>
      </w:r>
      <w:r>
        <w:rPr>
          <w:rStyle w:val="Strong1"/>
          <w:rFonts w:ascii="Century Gothic" w:eastAsia="Century Gothic" w:hAnsi="Century Gothic" w:cs="Century Gothic"/>
          <w:b/>
          <w:bCs/>
          <w:sz w:val="22"/>
          <w:szCs w:val="22"/>
        </w:rPr>
        <w:t>zation, and Kubernetes for efficient orchestration, ensuring seamless software delivery and deployment.</w:t>
      </w:r>
    </w:p>
    <w:p w14:paraId="77CDD490" w14:textId="77777777" w:rsidR="00C645E3" w:rsidRDefault="000E636E" w:rsidP="00B66086">
      <w:pPr>
        <w:pStyle w:val="ulli"/>
        <w:numPr>
          <w:ilvl w:val="0"/>
          <w:numId w:val="1"/>
        </w:numPr>
        <w:spacing w:line="340" w:lineRule="atLeast"/>
        <w:ind w:left="640" w:hanging="261"/>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Extensive </w:t>
      </w:r>
      <w:r>
        <w:rPr>
          <w:rStyle w:val="Strong1"/>
          <w:rFonts w:ascii="Century Gothic" w:eastAsia="Century Gothic" w:hAnsi="Century Gothic" w:cs="Century Gothic"/>
          <w:b/>
          <w:bCs/>
          <w:sz w:val="22"/>
          <w:szCs w:val="22"/>
        </w:rPr>
        <w:t>experience in various spring modules such as Spring Boot, Spring Security, Spring AMQP, Spring Data JPA and Spring Batch.</w:t>
      </w:r>
    </w:p>
    <w:p w14:paraId="2E60A302" w14:textId="77777777" w:rsidR="00C645E3" w:rsidRDefault="000E636E">
      <w:pPr>
        <w:pStyle w:val="divdocumentdivsectiontitle"/>
        <w:spacing w:before="240" w:after="60"/>
        <w:rPr>
          <w:rFonts w:ascii="Century Gothic" w:eastAsia="Century Gothic" w:hAnsi="Century Gothic" w:cs="Century Gothic"/>
          <w:b/>
          <w:bCs/>
          <w:caps/>
        </w:rPr>
      </w:pPr>
      <w:r>
        <w:rPr>
          <w:rFonts w:ascii="Century Gothic" w:eastAsia="Century Gothic" w:hAnsi="Century Gothic" w:cs="Century Gothic"/>
          <w:b/>
          <w:bCs/>
          <w:caps/>
        </w:rPr>
        <w:lastRenderedPageBreak/>
        <w:t>Skills</w:t>
      </w:r>
    </w:p>
    <w:tbl>
      <w:tblPr>
        <w:tblStyle w:val="divdocumenttable"/>
        <w:tblW w:w="9916" w:type="dxa"/>
        <w:tblInd w:w="790" w:type="dxa"/>
        <w:tblLayout w:type="fixed"/>
        <w:tblCellMar>
          <w:left w:w="0" w:type="dxa"/>
          <w:right w:w="0" w:type="dxa"/>
        </w:tblCellMar>
        <w:tblLook w:val="05E0" w:firstRow="1" w:lastRow="1" w:firstColumn="1" w:lastColumn="1" w:noHBand="0" w:noVBand="1"/>
      </w:tblPr>
      <w:tblGrid>
        <w:gridCol w:w="5447"/>
        <w:gridCol w:w="4469"/>
      </w:tblGrid>
      <w:tr w:rsidR="00C645E3" w14:paraId="69613BDA" w14:textId="77777777" w:rsidTr="00B66086">
        <w:trPr>
          <w:trHeight w:val="3880"/>
        </w:trPr>
        <w:tc>
          <w:tcPr>
            <w:tcW w:w="5447" w:type="dxa"/>
            <w:tcMar>
              <w:top w:w="0" w:type="dxa"/>
              <w:left w:w="0" w:type="dxa"/>
              <w:bottom w:w="0" w:type="dxa"/>
              <w:right w:w="0" w:type="dxa"/>
            </w:tcMar>
            <w:hideMark/>
          </w:tcPr>
          <w:p w14:paraId="4C5A3F98" w14:textId="77777777" w:rsidR="00C645E3" w:rsidRDefault="000E636E">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Languages: </w:t>
            </w:r>
            <w:r>
              <w:rPr>
                <w:rFonts w:ascii="Century Gothic" w:eastAsia="Century Gothic" w:hAnsi="Century Gothic" w:cs="Century Gothic"/>
                <w:sz w:val="22"/>
                <w:szCs w:val="22"/>
              </w:rPr>
              <w:t>Ja</w:t>
            </w:r>
            <w:r>
              <w:rPr>
                <w:rFonts w:ascii="Century Gothic" w:eastAsia="Century Gothic" w:hAnsi="Century Gothic" w:cs="Century Gothic"/>
                <w:sz w:val="22"/>
                <w:szCs w:val="22"/>
              </w:rPr>
              <w:t>va (J2SE 1.8/1.7/1.6/1.5/1.4, JEE 6 / 5), J2EE, JSP2.1/2.0/1.2, Servlets2.x/3.x, JDBC, C++, C</w:t>
            </w:r>
          </w:p>
          <w:p w14:paraId="3D468914" w14:textId="77777777" w:rsidR="00C645E3" w:rsidRDefault="000E636E">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Frameworks: </w:t>
            </w:r>
            <w:r>
              <w:rPr>
                <w:rFonts w:ascii="Century Gothic" w:eastAsia="Century Gothic" w:hAnsi="Century Gothic" w:cs="Century Gothic"/>
                <w:sz w:val="22"/>
                <w:szCs w:val="22"/>
              </w:rPr>
              <w:t>Spring, Spring MVC, Spring Boot, Struts, Top Link, Hibernate, Angular,</w:t>
            </w:r>
          </w:p>
          <w:p w14:paraId="56059C75" w14:textId="77777777" w:rsidR="00C645E3" w:rsidRDefault="000E636E">
            <w:pPr>
              <w:pStyle w:val="p"/>
              <w:spacing w:line="34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React, </w:t>
            </w:r>
            <w:proofErr w:type="spellStart"/>
            <w:r>
              <w:rPr>
                <w:rFonts w:ascii="Century Gothic" w:eastAsia="Century Gothic" w:hAnsi="Century Gothic" w:cs="Century Gothic"/>
                <w:sz w:val="22"/>
                <w:szCs w:val="22"/>
              </w:rPr>
              <w:t>DropWizard</w:t>
            </w:r>
            <w:proofErr w:type="spellEnd"/>
          </w:p>
          <w:p w14:paraId="30500654" w14:textId="77777777" w:rsidR="00C645E3" w:rsidRDefault="000E636E">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Web Technologies: </w:t>
            </w:r>
            <w:r>
              <w:rPr>
                <w:rFonts w:ascii="Century Gothic" w:eastAsia="Century Gothic" w:hAnsi="Century Gothic" w:cs="Century Gothic"/>
                <w:sz w:val="22"/>
                <w:szCs w:val="22"/>
              </w:rPr>
              <w:t>HTML 5/DHTML, XHTML1.1, JavaScript, jQuery,</w:t>
            </w:r>
            <w:r>
              <w:rPr>
                <w:rFonts w:ascii="Century Gothic" w:eastAsia="Century Gothic" w:hAnsi="Century Gothic" w:cs="Century Gothic"/>
                <w:sz w:val="22"/>
                <w:szCs w:val="22"/>
              </w:rPr>
              <w:t xml:space="preserve"> CSS3, XML1.0, Velocity Template</w:t>
            </w:r>
          </w:p>
          <w:p w14:paraId="090F857B" w14:textId="77777777" w:rsidR="00C645E3" w:rsidRDefault="000E636E">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Databases: </w:t>
            </w:r>
            <w:r>
              <w:rPr>
                <w:rFonts w:ascii="Century Gothic" w:eastAsia="Century Gothic" w:hAnsi="Century Gothic" w:cs="Century Gothic"/>
                <w:sz w:val="22"/>
                <w:szCs w:val="22"/>
              </w:rPr>
              <w:t>Oracle, DB2, MS SQL, MYSQL, SQL Server, Mongo DB, Cassandra</w:t>
            </w:r>
          </w:p>
        </w:tc>
        <w:tc>
          <w:tcPr>
            <w:tcW w:w="4469" w:type="dxa"/>
            <w:tcBorders>
              <w:left w:val="single" w:sz="8" w:space="0" w:color="FEFDFD"/>
            </w:tcBorders>
            <w:tcMar>
              <w:top w:w="0" w:type="dxa"/>
              <w:left w:w="0" w:type="dxa"/>
              <w:bottom w:w="0" w:type="dxa"/>
              <w:right w:w="0" w:type="dxa"/>
            </w:tcMar>
            <w:hideMark/>
          </w:tcPr>
          <w:p w14:paraId="338085AB" w14:textId="77777777" w:rsidR="00C645E3" w:rsidRDefault="000E636E">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Version Control: </w:t>
            </w:r>
            <w:r>
              <w:rPr>
                <w:rFonts w:ascii="Century Gothic" w:eastAsia="Century Gothic" w:hAnsi="Century Gothic" w:cs="Century Gothic"/>
                <w:sz w:val="22"/>
                <w:szCs w:val="22"/>
              </w:rPr>
              <w:t>GIT, CVS, SVN, Maven, JIRA</w:t>
            </w:r>
          </w:p>
          <w:p w14:paraId="6494BD9F" w14:textId="77777777" w:rsidR="00C645E3" w:rsidRDefault="000E636E">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Methodologies: </w:t>
            </w:r>
            <w:r>
              <w:rPr>
                <w:rFonts w:ascii="Century Gothic" w:eastAsia="Century Gothic" w:hAnsi="Century Gothic" w:cs="Century Gothic"/>
                <w:sz w:val="22"/>
                <w:szCs w:val="22"/>
              </w:rPr>
              <w:t>Waterfall Methodology, Agile Methodology</w:t>
            </w:r>
          </w:p>
          <w:p w14:paraId="393B680F" w14:textId="43F71A5F" w:rsidR="00C645E3" w:rsidRDefault="000E636E">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Web/Application Servers: </w:t>
            </w:r>
            <w:r>
              <w:rPr>
                <w:rFonts w:ascii="Century Gothic" w:eastAsia="Century Gothic" w:hAnsi="Century Gothic" w:cs="Century Gothic"/>
                <w:sz w:val="22"/>
                <w:szCs w:val="22"/>
              </w:rPr>
              <w:t xml:space="preserve">Web Sphere 7.0, Web Sphere </w:t>
            </w:r>
            <w:r>
              <w:rPr>
                <w:rFonts w:ascii="Century Gothic" w:eastAsia="Century Gothic" w:hAnsi="Century Gothic" w:cs="Century Gothic"/>
                <w:sz w:val="22"/>
                <w:szCs w:val="22"/>
              </w:rPr>
              <w:t>smash, Web Logic 6.1, JBOSS, Apache-Tomcat</w:t>
            </w:r>
          </w:p>
          <w:p w14:paraId="3713E57C" w14:textId="77777777" w:rsidR="00C645E3" w:rsidRDefault="000E636E">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Other Tools: </w:t>
            </w:r>
            <w:r>
              <w:rPr>
                <w:rFonts w:ascii="Century Gothic" w:eastAsia="Century Gothic" w:hAnsi="Century Gothic" w:cs="Century Gothic"/>
                <w:sz w:val="22"/>
                <w:szCs w:val="22"/>
              </w:rPr>
              <w:t>IntelliJ, BIRT, Congo's, Rational Application Developer, Eclipse</w:t>
            </w:r>
          </w:p>
          <w:p w14:paraId="11579E51" w14:textId="78C2D182" w:rsidR="00C645E3" w:rsidRDefault="000E636E">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Cloud</w:t>
            </w:r>
            <w:r w:rsidR="00B66086">
              <w:rPr>
                <w:rStyle w:val="Strong1"/>
                <w:rFonts w:ascii="Century Gothic" w:eastAsia="Century Gothic" w:hAnsi="Century Gothic" w:cs="Century Gothic"/>
                <w:b/>
                <w:bCs/>
                <w:sz w:val="22"/>
                <w:szCs w:val="22"/>
              </w:rPr>
              <w:t xml:space="preserve">: </w:t>
            </w:r>
            <w:r>
              <w:rPr>
                <w:rFonts w:ascii="Century Gothic" w:eastAsia="Century Gothic" w:hAnsi="Century Gothic" w:cs="Century Gothic"/>
                <w:sz w:val="22"/>
                <w:szCs w:val="22"/>
              </w:rPr>
              <w:t>AWS, GCP, Azure</w:t>
            </w:r>
          </w:p>
        </w:tc>
      </w:tr>
    </w:tbl>
    <w:p w14:paraId="5241FD66" w14:textId="77777777" w:rsidR="00C645E3" w:rsidRDefault="000E636E">
      <w:pPr>
        <w:pStyle w:val="divdocumentdivsectiontitle"/>
        <w:spacing w:before="240" w:after="60"/>
        <w:rPr>
          <w:rFonts w:ascii="Century Gothic" w:eastAsia="Century Gothic" w:hAnsi="Century Gothic" w:cs="Century Gothic"/>
          <w:b/>
          <w:bCs/>
          <w:caps/>
        </w:rPr>
      </w:pPr>
      <w:r>
        <w:rPr>
          <w:rFonts w:ascii="Century Gothic" w:eastAsia="Century Gothic" w:hAnsi="Century Gothic" w:cs="Century Gothic"/>
          <w:b/>
          <w:bCs/>
          <w:caps/>
        </w:rPr>
        <w:t>Experience</w:t>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1276"/>
        <w:gridCol w:w="9364"/>
      </w:tblGrid>
      <w:tr w:rsidR="00C645E3" w14:paraId="34994B7C" w14:textId="77777777" w:rsidTr="00970C26">
        <w:trPr>
          <w:tblCellSpacing w:w="0" w:type="dxa"/>
        </w:trPr>
        <w:tc>
          <w:tcPr>
            <w:tcW w:w="1276" w:type="dxa"/>
            <w:tcMar>
              <w:top w:w="0" w:type="dxa"/>
              <w:left w:w="0" w:type="dxa"/>
              <w:bottom w:w="0" w:type="dxa"/>
              <w:right w:w="0" w:type="dxa"/>
            </w:tcMar>
            <w:hideMark/>
          </w:tcPr>
          <w:p w14:paraId="48A31EC7" w14:textId="77777777" w:rsidR="00C645E3" w:rsidRDefault="000E636E">
            <w:pPr>
              <w:pStyle w:val="divdocumentdivparagraphspandateswrapperParagraph"/>
              <w:spacing w:line="360" w:lineRule="atLeast"/>
              <w:textAlignment w:val="auto"/>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09/2023</w:t>
            </w:r>
            <w:r>
              <w:rPr>
                <w:rStyle w:val="divdocumentdivparagraphspandateswrapper"/>
                <w:rFonts w:ascii="Century Gothic" w:eastAsia="Century Gothic" w:hAnsi="Century Gothic" w:cs="Century Gothic"/>
                <w:b/>
                <w:bCs/>
                <w:sz w:val="22"/>
                <w:szCs w:val="22"/>
              </w:rPr>
              <w:t xml:space="preserve"> </w:t>
            </w:r>
            <w:r>
              <w:rPr>
                <w:rStyle w:val="span"/>
                <w:rFonts w:ascii="Century Gothic" w:eastAsia="Century Gothic" w:hAnsi="Century Gothic" w:cs="Century Gothic"/>
                <w:b/>
                <w:bCs/>
                <w:sz w:val="22"/>
                <w:szCs w:val="22"/>
              </w:rPr>
              <w:t>to Current</w:t>
            </w:r>
          </w:p>
        </w:tc>
        <w:tc>
          <w:tcPr>
            <w:tcW w:w="9364" w:type="dxa"/>
            <w:tcMar>
              <w:top w:w="0" w:type="dxa"/>
              <w:left w:w="0" w:type="dxa"/>
              <w:bottom w:w="0" w:type="dxa"/>
              <w:right w:w="0" w:type="dxa"/>
            </w:tcMar>
            <w:hideMark/>
          </w:tcPr>
          <w:p w14:paraId="34E08146" w14:textId="77777777" w:rsidR="00C645E3" w:rsidRDefault="000E636E">
            <w:pPr>
              <w:pStyle w:val="divdocumentdivparagraphspandateswrapperParagraph"/>
              <w:spacing w:line="360" w:lineRule="atLeast"/>
              <w:textAlignment w:val="auto"/>
              <w:rPr>
                <w:rStyle w:val="span"/>
                <w:rFonts w:ascii="Century Gothic" w:eastAsia="Century Gothic" w:hAnsi="Century Gothic" w:cs="Century Gothic"/>
                <w:b/>
                <w:bCs/>
                <w:sz w:val="22"/>
                <w:szCs w:val="22"/>
              </w:rPr>
            </w:pPr>
            <w:r>
              <w:rPr>
                <w:rStyle w:val="spanjobtitle"/>
                <w:rFonts w:ascii="Century Gothic" w:eastAsia="Century Gothic" w:hAnsi="Century Gothic" w:cs="Century Gothic"/>
                <w:sz w:val="22"/>
                <w:szCs w:val="22"/>
              </w:rPr>
              <w:t>Sr Java Full Stack Developer</w:t>
            </w:r>
            <w:r>
              <w:rPr>
                <w:rStyle w:val="singlecolumnspanpaddedlinenth-child1"/>
                <w:rFonts w:ascii="Century Gothic" w:eastAsia="Century Gothic" w:hAnsi="Century Gothic" w:cs="Century Gothic"/>
                <w:sz w:val="22"/>
                <w:szCs w:val="22"/>
              </w:rPr>
              <w:t xml:space="preserve"> </w:t>
            </w:r>
          </w:p>
          <w:p w14:paraId="23CC3120" w14:textId="1A0A5DDF" w:rsidR="00C645E3" w:rsidRPr="00354F73" w:rsidRDefault="00354F73">
            <w:pPr>
              <w:pStyle w:val="spanpaddedline"/>
              <w:spacing w:line="360" w:lineRule="atLeast"/>
              <w:rPr>
                <w:rStyle w:val="span"/>
                <w:rFonts w:eastAsia="Century Gothic"/>
                <w:b/>
                <w:bCs/>
                <w:sz w:val="22"/>
                <w:szCs w:val="22"/>
              </w:rPr>
            </w:pPr>
            <w:proofErr w:type="spellStart"/>
            <w:r w:rsidRPr="00354F73">
              <w:rPr>
                <w:rStyle w:val="span"/>
                <w:b/>
                <w:sz w:val="22"/>
                <w:szCs w:val="22"/>
              </w:rPr>
              <w:t>Freedie</w:t>
            </w:r>
            <w:proofErr w:type="spellEnd"/>
            <w:r w:rsidRPr="00354F73">
              <w:rPr>
                <w:rStyle w:val="span"/>
                <w:b/>
                <w:sz w:val="22"/>
                <w:szCs w:val="22"/>
              </w:rPr>
              <w:t xml:space="preserve"> Mac </w:t>
            </w:r>
            <w:proofErr w:type="spellStart"/>
            <w:proofErr w:type="gramStart"/>
            <w:r w:rsidRPr="00354F73">
              <w:rPr>
                <w:rStyle w:val="span"/>
                <w:b/>
                <w:sz w:val="22"/>
                <w:szCs w:val="22"/>
              </w:rPr>
              <w:t>Mclean,VA</w:t>
            </w:r>
            <w:proofErr w:type="spellEnd"/>
            <w:proofErr w:type="gramEnd"/>
            <w:r w:rsidRPr="00354F73">
              <w:rPr>
                <w:rStyle w:val="span"/>
                <w:rFonts w:eastAsia="Century Gothic"/>
                <w:b/>
                <w:sz w:val="22"/>
                <w:szCs w:val="22"/>
              </w:rPr>
              <w:t xml:space="preserve"> </w:t>
            </w:r>
            <w:r w:rsidR="000E636E" w:rsidRPr="00354F73">
              <w:rPr>
                <w:rStyle w:val="span"/>
                <w:rFonts w:eastAsia="Century Gothic"/>
                <w:b/>
                <w:sz w:val="22"/>
                <w:szCs w:val="22"/>
              </w:rPr>
              <w:t xml:space="preserve"> </w:t>
            </w:r>
          </w:p>
          <w:p w14:paraId="6B85522B"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Proficient in React, </w:t>
            </w:r>
            <w:r>
              <w:rPr>
                <w:rStyle w:val="span"/>
                <w:rFonts w:ascii="Century Gothic" w:eastAsia="Century Gothic" w:hAnsi="Century Gothic" w:cs="Century Gothic"/>
                <w:sz w:val="22"/>
                <w:szCs w:val="22"/>
              </w:rPr>
              <w:t>JavaScript, TypeScript, and Java, with extensive hands-on experience in developing robust applications leveraging these technologies.</w:t>
            </w:r>
          </w:p>
          <w:p w14:paraId="74AE28A4"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Demonstrated expertise in various AWS services, including Lambda and ECS, showcasing the ability to design, deploy, and ma</w:t>
            </w:r>
            <w:r>
              <w:rPr>
                <w:rStyle w:val="span"/>
                <w:rFonts w:ascii="Century Gothic" w:eastAsia="Century Gothic" w:hAnsi="Century Gothic" w:cs="Century Gothic"/>
                <w:sz w:val="22"/>
                <w:szCs w:val="22"/>
              </w:rPr>
              <w:t>nage scalable cloud-based systems.</w:t>
            </w:r>
          </w:p>
          <w:p w14:paraId="585A0081"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Experienced in designing and implementing systems with automated testing suites such as jest and RTL, utilizing test-first development methodologies like TDD and BDD to ensure code quality and reliability.</w:t>
            </w:r>
          </w:p>
          <w:p w14:paraId="0FD2487B"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Skilled in CI/C</w:t>
            </w:r>
            <w:r>
              <w:rPr>
                <w:rStyle w:val="span"/>
                <w:rFonts w:ascii="Century Gothic" w:eastAsia="Century Gothic" w:hAnsi="Century Gothic" w:cs="Century Gothic"/>
                <w:sz w:val="22"/>
                <w:szCs w:val="22"/>
              </w:rPr>
              <w:t xml:space="preserve">D technologies and approaches, including Jenkins and </w:t>
            </w:r>
            <w:proofErr w:type="spellStart"/>
            <w:r>
              <w:rPr>
                <w:rStyle w:val="span"/>
                <w:rFonts w:ascii="Century Gothic" w:eastAsia="Century Gothic" w:hAnsi="Century Gothic" w:cs="Century Gothic"/>
                <w:sz w:val="22"/>
                <w:szCs w:val="22"/>
              </w:rPr>
              <w:t>Github</w:t>
            </w:r>
            <w:proofErr w:type="spellEnd"/>
            <w:r>
              <w:rPr>
                <w:rStyle w:val="span"/>
                <w:rFonts w:ascii="Century Gothic" w:eastAsia="Century Gothic" w:hAnsi="Century Gothic" w:cs="Century Gothic"/>
                <w:sz w:val="22"/>
                <w:szCs w:val="22"/>
              </w:rPr>
              <w:t xml:space="preserve"> actions, enabling streamlined development workflows and continuous delivery of software.</w:t>
            </w:r>
          </w:p>
          <w:p w14:paraId="11335494"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Upgraded existing Java applications to Java 17, ensuring compatibility and taking advantage of the latest l</w:t>
            </w:r>
            <w:r>
              <w:rPr>
                <w:rStyle w:val="span"/>
                <w:rFonts w:ascii="Century Gothic" w:eastAsia="Century Gothic" w:hAnsi="Century Gothic" w:cs="Century Gothic"/>
                <w:sz w:val="22"/>
                <w:szCs w:val="22"/>
              </w:rPr>
              <w:t>anguage features to streamline development processes and improve overall efficiency.</w:t>
            </w:r>
          </w:p>
          <w:p w14:paraId="79406696"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Implemented and leveraged features introduced in Java 17, including sealed classes, pattern matching for switch, and improved handling of nulls, to enhance code readabilit</w:t>
            </w:r>
            <w:r>
              <w:rPr>
                <w:rStyle w:val="span"/>
                <w:rFonts w:ascii="Century Gothic" w:eastAsia="Century Gothic" w:hAnsi="Century Gothic" w:cs="Century Gothic"/>
                <w:sz w:val="22"/>
                <w:szCs w:val="22"/>
              </w:rPr>
              <w:t>y, maintainability, and performance.</w:t>
            </w:r>
          </w:p>
          <w:p w14:paraId="36AC8ADE"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Well-versed in both SQL and No-SQL databases, adept at database design, querying, and optimization to support application requirements effectively.</w:t>
            </w:r>
          </w:p>
          <w:p w14:paraId="14584297"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Comfortable and proficient in Agile Scrum methodologies, collaborating </w:t>
            </w:r>
            <w:r>
              <w:rPr>
                <w:rStyle w:val="span"/>
                <w:rFonts w:ascii="Century Gothic" w:eastAsia="Century Gothic" w:hAnsi="Century Gothic" w:cs="Century Gothic"/>
                <w:sz w:val="22"/>
                <w:szCs w:val="22"/>
              </w:rPr>
              <w:t>closely with team members through pairing and teamwork to deliver high-quality software solutions.</w:t>
            </w:r>
          </w:p>
          <w:p w14:paraId="18FF4977"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all phases of Software Development Life Cycle including requirement analysis, design, development, testing, release of the project, and support.</w:t>
            </w:r>
          </w:p>
          <w:p w14:paraId="14B20CF6"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React-Router to turn application into Single Page Application</w:t>
            </w:r>
          </w:p>
          <w:p w14:paraId="0DA7EBB9"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Built scripts on AWS cloud for scheduling EC2 auto-scaling load balancer with Python SDK.</w:t>
            </w:r>
          </w:p>
          <w:p w14:paraId="7E0ACE14"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Converted a monolithic app to Microservices architecture using Spring Boot following the 12-factor </w:t>
            </w:r>
            <w:r>
              <w:rPr>
                <w:rStyle w:val="span"/>
                <w:rFonts w:ascii="Century Gothic" w:eastAsia="Century Gothic" w:hAnsi="Century Gothic" w:cs="Century Gothic"/>
                <w:sz w:val="22"/>
                <w:szCs w:val="22"/>
              </w:rPr>
              <w:t>app methodology. Deployed, scaled, configured, and wrote manifest files for various Microservices in AWS.</w:t>
            </w:r>
          </w:p>
          <w:p w14:paraId="7F90C61B"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Hands-on experience with Java full stack, utilizing Spring Boot, Spring Cloud, Spring Security, Spring Data JPA, Spring AOP, and Hibernate.</w:t>
            </w:r>
          </w:p>
          <w:p w14:paraId="700CE8ED"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Designed, </w:t>
            </w:r>
            <w:r>
              <w:rPr>
                <w:rStyle w:val="span"/>
                <w:rFonts w:ascii="Century Gothic" w:eastAsia="Century Gothic" w:hAnsi="Century Gothic" w:cs="Century Gothic"/>
                <w:sz w:val="22"/>
                <w:szCs w:val="22"/>
              </w:rPr>
              <w:t>built, and deployed multiple applications utilizing almost all of the AWS stack, focusing on high availability, fault tolerance, and auto-scaling.</w:t>
            </w:r>
          </w:p>
          <w:p w14:paraId="3A50B453"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Utilized Java features such as Lambda expressions and the Stream API for bulk data operations on Collections,</w:t>
            </w:r>
            <w:r>
              <w:rPr>
                <w:rStyle w:val="span"/>
                <w:rFonts w:ascii="Century Gothic" w:eastAsia="Century Gothic" w:hAnsi="Century Gothic" w:cs="Century Gothic"/>
                <w:sz w:val="22"/>
                <w:szCs w:val="22"/>
              </w:rPr>
              <w:t xml:space="preserve"> improving application performance. Also proficient in Spring MVC, Hibernate, and Junit frameworks.</w:t>
            </w:r>
          </w:p>
          <w:p w14:paraId="4522A11B"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Leveraged pattern matching for switch statements to simplify conditional logic and improve code clarity, resulting in more concise and readable code bases.</w:t>
            </w:r>
          </w:p>
          <w:p w14:paraId="5C8B5130"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Incorporated the enhanced handling of null references introduced in Java 17, such as the new Optional methods, to enhance application robustness.</w:t>
            </w:r>
          </w:p>
          <w:p w14:paraId="67B68A1B"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Expertise in Core Java with Multithreading, Concurrency, File Handling, I/Generics, Data Structures and </w:t>
            </w:r>
            <w:r>
              <w:rPr>
                <w:rStyle w:val="span"/>
                <w:rFonts w:ascii="Century Gothic" w:eastAsia="Century Gothic" w:hAnsi="Century Gothic" w:cs="Century Gothic"/>
                <w:sz w:val="22"/>
                <w:szCs w:val="22"/>
              </w:rPr>
              <w:t>Collections, Garbage Collection and in java features like Parallel Streams, Lambda, functional interfaces, and filter</w:t>
            </w:r>
          </w:p>
          <w:p w14:paraId="60DD2EAF"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Deploy enterprise web applications using technologies such as Java 11, JavaScript, CSS3, HTML5.</w:t>
            </w:r>
          </w:p>
          <w:p w14:paraId="2054D99A"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Skilled in data modeling for DynamoDB, inc</w:t>
            </w:r>
            <w:r>
              <w:rPr>
                <w:rStyle w:val="span"/>
                <w:rFonts w:ascii="Century Gothic" w:eastAsia="Century Gothic" w:hAnsi="Century Gothic" w:cs="Century Gothic"/>
                <w:sz w:val="22"/>
                <w:szCs w:val="22"/>
              </w:rPr>
              <w:t>luding understanding and implementing one-to-many and many-to-many relationships using composite keys or secondary indexes.</w:t>
            </w:r>
          </w:p>
          <w:p w14:paraId="722C9D3E" w14:textId="77777777" w:rsidR="00C645E3" w:rsidRDefault="000E636E" w:rsidP="00B66086">
            <w:pPr>
              <w:pStyle w:val="ulli"/>
              <w:numPr>
                <w:ilvl w:val="0"/>
                <w:numId w:val="2"/>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Hands-on experience in Data Weave Expression Language and MuleSoft Expression Language (MEL) to access payload data.</w:t>
            </w:r>
          </w:p>
        </w:tc>
      </w:tr>
    </w:tbl>
    <w:p w14:paraId="77F1A68A" w14:textId="77777777" w:rsidR="00C645E3" w:rsidRDefault="00C645E3">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1276"/>
        <w:gridCol w:w="9364"/>
      </w:tblGrid>
      <w:tr w:rsidR="00C645E3" w14:paraId="2A8DBCC9" w14:textId="77777777" w:rsidTr="00970C26">
        <w:trPr>
          <w:tblCellSpacing w:w="0" w:type="dxa"/>
        </w:trPr>
        <w:tc>
          <w:tcPr>
            <w:tcW w:w="1276" w:type="dxa"/>
            <w:tcMar>
              <w:top w:w="80" w:type="dxa"/>
              <w:left w:w="0" w:type="dxa"/>
              <w:bottom w:w="0" w:type="dxa"/>
              <w:right w:w="0" w:type="dxa"/>
            </w:tcMar>
            <w:hideMark/>
          </w:tcPr>
          <w:p w14:paraId="0C8EFBD0" w14:textId="77777777" w:rsidR="00C645E3" w:rsidRDefault="000E636E">
            <w:pPr>
              <w:pStyle w:val="divdocumentdivparagraphspandateswrapperParagraph"/>
              <w:spacing w:line="360" w:lineRule="atLeast"/>
              <w:textAlignment w:val="auto"/>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07/2021</w:t>
            </w:r>
            <w:r>
              <w:rPr>
                <w:rStyle w:val="divdocumentdivparagraphspandateswrapper"/>
                <w:rFonts w:ascii="Century Gothic" w:eastAsia="Century Gothic" w:hAnsi="Century Gothic" w:cs="Century Gothic"/>
                <w:b/>
                <w:bCs/>
                <w:sz w:val="22"/>
                <w:szCs w:val="22"/>
              </w:rPr>
              <w:t xml:space="preserve"> </w:t>
            </w:r>
            <w:r>
              <w:rPr>
                <w:rStyle w:val="span"/>
                <w:rFonts w:ascii="Century Gothic" w:eastAsia="Century Gothic" w:hAnsi="Century Gothic" w:cs="Century Gothic"/>
                <w:b/>
                <w:bCs/>
                <w:sz w:val="22"/>
                <w:szCs w:val="22"/>
              </w:rPr>
              <w:t>to 09</w:t>
            </w:r>
            <w:r>
              <w:rPr>
                <w:rStyle w:val="span"/>
                <w:rFonts w:ascii="Century Gothic" w:eastAsia="Century Gothic" w:hAnsi="Century Gothic" w:cs="Century Gothic"/>
                <w:b/>
                <w:bCs/>
                <w:sz w:val="22"/>
                <w:szCs w:val="22"/>
              </w:rPr>
              <w:t>/2023</w:t>
            </w:r>
          </w:p>
        </w:tc>
        <w:tc>
          <w:tcPr>
            <w:tcW w:w="9364" w:type="dxa"/>
            <w:tcMar>
              <w:top w:w="80" w:type="dxa"/>
              <w:left w:w="0" w:type="dxa"/>
              <w:bottom w:w="0" w:type="dxa"/>
              <w:right w:w="0" w:type="dxa"/>
            </w:tcMar>
            <w:hideMark/>
          </w:tcPr>
          <w:p w14:paraId="645F21D1" w14:textId="77777777" w:rsidR="00C645E3" w:rsidRDefault="000E636E">
            <w:pPr>
              <w:pStyle w:val="divdocumentdivparagraphspandateswrapperParagraph"/>
              <w:spacing w:line="360" w:lineRule="atLeast"/>
              <w:textAlignment w:val="auto"/>
              <w:rPr>
                <w:rStyle w:val="span"/>
                <w:rFonts w:ascii="Century Gothic" w:eastAsia="Century Gothic" w:hAnsi="Century Gothic" w:cs="Century Gothic"/>
                <w:b/>
                <w:bCs/>
                <w:sz w:val="22"/>
                <w:szCs w:val="22"/>
              </w:rPr>
            </w:pPr>
            <w:r>
              <w:rPr>
                <w:rStyle w:val="spanjobtitle"/>
                <w:rFonts w:ascii="Century Gothic" w:eastAsia="Century Gothic" w:hAnsi="Century Gothic" w:cs="Century Gothic"/>
                <w:sz w:val="22"/>
                <w:szCs w:val="22"/>
              </w:rPr>
              <w:t>Sr Full Stack Java Engineer</w:t>
            </w:r>
            <w:r>
              <w:rPr>
                <w:rStyle w:val="singlecolumnspanpaddedlinenth-child1"/>
                <w:rFonts w:ascii="Century Gothic" w:eastAsia="Century Gothic" w:hAnsi="Century Gothic" w:cs="Century Gothic"/>
                <w:sz w:val="22"/>
                <w:szCs w:val="22"/>
              </w:rPr>
              <w:t xml:space="preserve"> </w:t>
            </w:r>
          </w:p>
          <w:p w14:paraId="30A1452A" w14:textId="1A427626" w:rsidR="00C645E3" w:rsidRDefault="00354F73">
            <w:pPr>
              <w:pStyle w:val="spanpaddedline"/>
              <w:spacing w:line="360" w:lineRule="atLeast"/>
              <w:rPr>
                <w:rStyle w:val="divdocumentsinglecolumnCharacter"/>
                <w:rFonts w:ascii="Century Gothic" w:eastAsia="Century Gothic" w:hAnsi="Century Gothic" w:cs="Century Gothic"/>
                <w:sz w:val="22"/>
                <w:szCs w:val="22"/>
              </w:rPr>
            </w:pPr>
            <w:r w:rsidRPr="00354F73">
              <w:rPr>
                <w:rStyle w:val="spancompanyname"/>
                <w:rFonts w:ascii="Century Gothic" w:eastAsia="Century Gothic" w:hAnsi="Century Gothic" w:cs="Century Gothic"/>
                <w:sz w:val="22"/>
                <w:szCs w:val="22"/>
              </w:rPr>
              <w:t xml:space="preserve">Shaw Systems Houston </w:t>
            </w:r>
            <w:proofErr w:type="spellStart"/>
            <w:r w:rsidRPr="00354F73">
              <w:rPr>
                <w:rStyle w:val="spancompanyname"/>
                <w:rFonts w:ascii="Century Gothic" w:eastAsia="Century Gothic" w:hAnsi="Century Gothic" w:cs="Century Gothic"/>
                <w:sz w:val="22"/>
                <w:szCs w:val="22"/>
              </w:rPr>
              <w:t>Tx</w:t>
            </w:r>
            <w:proofErr w:type="spellEnd"/>
          </w:p>
          <w:p w14:paraId="35E727DD"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all phases of Software Development Life Cycle including requirement, analysis, design, development, testing, release of the project and support.</w:t>
            </w:r>
          </w:p>
          <w:p w14:paraId="7FF10752"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 xml:space="preserve">Build scripts on AWS cloud for </w:t>
            </w:r>
            <w:r>
              <w:rPr>
                <w:rStyle w:val="span"/>
                <w:rFonts w:ascii="Century Gothic" w:eastAsia="Century Gothic" w:hAnsi="Century Gothic" w:cs="Century Gothic"/>
                <w:sz w:val="22"/>
                <w:szCs w:val="22"/>
              </w:rPr>
              <w:t>scheduling EC2 auto scaling load balancer with python SDK</w:t>
            </w:r>
          </w:p>
          <w:p w14:paraId="5CB2E446"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Converted a monolithic app to Microservices architecture using Spring Boot using 12 factor app methodology. Deployed, Scaled, Configured, wrote manifest file for various Microservices in AWS.</w:t>
            </w:r>
          </w:p>
          <w:p w14:paraId="55EC4BA3"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Hands </w:t>
            </w:r>
            <w:r>
              <w:rPr>
                <w:rStyle w:val="span"/>
                <w:rFonts w:ascii="Century Gothic" w:eastAsia="Century Gothic" w:hAnsi="Century Gothic" w:cs="Century Gothic"/>
                <w:sz w:val="22"/>
                <w:szCs w:val="22"/>
              </w:rPr>
              <w:t>on Java 11 full stack with spring boot, Spring Cloud, Spring Security, Spring Data JPA, Spring AOP, and Hibernate.</w:t>
            </w:r>
          </w:p>
          <w:p w14:paraId="651E8FDE"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built, and deployed a multitude application utilizing almost all of AWS stack (Including EC2, ECS, S3, Dynamo DB, SQS and EMR), foc</w:t>
            </w:r>
            <w:r>
              <w:rPr>
                <w:rStyle w:val="span"/>
                <w:rFonts w:ascii="Century Gothic" w:eastAsia="Century Gothic" w:hAnsi="Century Gothic" w:cs="Century Gothic"/>
                <w:sz w:val="22"/>
                <w:szCs w:val="22"/>
              </w:rPr>
              <w:t>using on high-availability, fault tolerance, and auto-scaling.</w:t>
            </w:r>
          </w:p>
          <w:p w14:paraId="608227D0"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Using Java 8 features such as Lambda expressions and the Stream API for Bulk data operations on Collections, which would improve the application's performance as well as the Spring MVC, Hiberna</w:t>
            </w:r>
            <w:r>
              <w:rPr>
                <w:rStyle w:val="span"/>
                <w:rFonts w:ascii="Century Gothic" w:eastAsia="Century Gothic" w:hAnsi="Century Gothic" w:cs="Century Gothic"/>
                <w:sz w:val="22"/>
                <w:szCs w:val="22"/>
              </w:rPr>
              <w:t>te, and Junit frameworks, to develop the application.</w:t>
            </w:r>
          </w:p>
          <w:p w14:paraId="7C3E538A"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Extracted, transformed, and loaded (ETL) data from various sources into HDFS, ensuring data quality and consistency.</w:t>
            </w:r>
          </w:p>
          <w:p w14:paraId="7E17D46F"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Skilled in data modeling for DynamoDB, including understanding and implementing one-t</w:t>
            </w:r>
            <w:r>
              <w:rPr>
                <w:rStyle w:val="span"/>
                <w:rFonts w:ascii="Century Gothic" w:eastAsia="Century Gothic" w:hAnsi="Century Gothic" w:cs="Century Gothic"/>
                <w:sz w:val="22"/>
                <w:szCs w:val="22"/>
              </w:rPr>
              <w:t>o-many and many-to-many relationships using composite keys or secondary indexes.</w:t>
            </w:r>
          </w:p>
          <w:p w14:paraId="733D978A"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Hands on experience in Data Weave Expression Language, MuleSoft Expression Language (MEL) to access payload data</w:t>
            </w:r>
          </w:p>
          <w:p w14:paraId="1CEB74A8"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Created and deployed data processing pipelines utilizing Apach</w:t>
            </w:r>
            <w:r>
              <w:rPr>
                <w:rStyle w:val="span"/>
                <w:rFonts w:ascii="Century Gothic" w:eastAsia="Century Gothic" w:hAnsi="Century Gothic" w:cs="Century Gothic"/>
                <w:sz w:val="22"/>
                <w:szCs w:val="22"/>
              </w:rPr>
              <w:t>e Spark to perform extensive data analysis and machine learning operations at scale.</w:t>
            </w:r>
          </w:p>
          <w:p w14:paraId="0FE71DB0"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Configuring application in WebSphere Application server in development and Test environment.</w:t>
            </w:r>
          </w:p>
          <w:p w14:paraId="306A9572"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Utilized Amazon Web Services (AWS) EC2 to deploy Docker containers.</w:t>
            </w:r>
          </w:p>
          <w:p w14:paraId="03F40C36"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Built Sing</w:t>
            </w:r>
            <w:r>
              <w:rPr>
                <w:rStyle w:val="span"/>
                <w:rFonts w:ascii="Century Gothic" w:eastAsia="Century Gothic" w:hAnsi="Century Gothic" w:cs="Century Gothic"/>
                <w:sz w:val="22"/>
                <w:szCs w:val="22"/>
              </w:rPr>
              <w:t>le Page Applications framework. Built Angular 12 framework including MVC architectures, different modules, templates, custom directives, and custom filters.</w:t>
            </w:r>
          </w:p>
          <w:p w14:paraId="44852645"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Angular 12 framework where data from backend is stored in model and populated it to UI.</w:t>
            </w:r>
          </w:p>
          <w:p w14:paraId="4319F6D0"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w:t>
            </w:r>
            <w:r>
              <w:rPr>
                <w:rStyle w:val="span"/>
                <w:rFonts w:ascii="Century Gothic" w:eastAsia="Century Gothic" w:hAnsi="Century Gothic" w:cs="Century Gothic"/>
                <w:sz w:val="22"/>
                <w:szCs w:val="22"/>
              </w:rPr>
              <w:t xml:space="preserve">ence in automating the infrastructure in </w:t>
            </w:r>
            <w:proofErr w:type="spellStart"/>
            <w:r>
              <w:rPr>
                <w:rStyle w:val="span"/>
                <w:rFonts w:ascii="Century Gothic" w:eastAsia="Century Gothic" w:hAnsi="Century Gothic" w:cs="Century Gothic"/>
                <w:sz w:val="22"/>
                <w:szCs w:val="22"/>
              </w:rPr>
              <w:t>AWSusing</w:t>
            </w:r>
            <w:proofErr w:type="spellEnd"/>
            <w:r>
              <w:rPr>
                <w:rStyle w:val="span"/>
                <w:rFonts w:ascii="Century Gothic" w:eastAsia="Century Gothic" w:hAnsi="Century Gothic" w:cs="Century Gothic"/>
                <w:sz w:val="22"/>
                <w:szCs w:val="22"/>
              </w:rPr>
              <w:t xml:space="preserve"> web services.</w:t>
            </w:r>
          </w:p>
          <w:p w14:paraId="561E69EB"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and developed Spring REST API with Spring Boot 2.0.</w:t>
            </w:r>
          </w:p>
          <w:p w14:paraId="67D24CD6"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Migrated SOAP web service resources to Spring RESTful web services resources using Spring REST API with Spring Boot</w:t>
            </w:r>
          </w:p>
          <w:p w14:paraId="09DAA03C"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Implemented bot</w:t>
            </w:r>
            <w:r>
              <w:rPr>
                <w:rStyle w:val="span"/>
                <w:rFonts w:ascii="Century Gothic" w:eastAsia="Century Gothic" w:hAnsi="Century Gothic" w:cs="Century Gothic"/>
                <w:sz w:val="22"/>
                <w:szCs w:val="22"/>
              </w:rPr>
              <w:t>h batch and real-time ETL solutions depending on the business requirements.</w:t>
            </w:r>
          </w:p>
          <w:p w14:paraId="2341E641"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Used advanced Java 8 features like lambda expressions for array operations, </w:t>
            </w:r>
            <w:r>
              <w:rPr>
                <w:rStyle w:val="span"/>
                <w:rFonts w:ascii="Century Gothic" w:eastAsia="Century Gothic" w:hAnsi="Century Gothic" w:cs="Century Gothic"/>
                <w:sz w:val="22"/>
                <w:szCs w:val="22"/>
              </w:rPr>
              <w:lastRenderedPageBreak/>
              <w:t>Streams, method references, and collections.</w:t>
            </w:r>
          </w:p>
          <w:p w14:paraId="322B17E4"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and implemented data processing pipelines using A</w:t>
            </w:r>
            <w:r>
              <w:rPr>
                <w:rStyle w:val="span"/>
                <w:rFonts w:ascii="Century Gothic" w:eastAsia="Century Gothic" w:hAnsi="Century Gothic" w:cs="Century Gothic"/>
                <w:sz w:val="22"/>
                <w:szCs w:val="22"/>
              </w:rPr>
              <w:t>pache Spark for large-scale data analysis.</w:t>
            </w:r>
          </w:p>
          <w:p w14:paraId="3A405C39"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Deployed spring boot application on AWS Elastic Beanstalk.</w:t>
            </w:r>
          </w:p>
          <w:p w14:paraId="521EBABE"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Monitoring RESTFUL Services with Spring Boot Actuator</w:t>
            </w:r>
          </w:p>
          <w:p w14:paraId="7FEEE229"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Implementation of Restful web services using Spring REST</w:t>
            </w:r>
          </w:p>
          <w:p w14:paraId="0A67489E"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Expertise in querying DynamoDB tables using</w:t>
            </w:r>
            <w:r>
              <w:rPr>
                <w:rStyle w:val="span"/>
                <w:rFonts w:ascii="Century Gothic" w:eastAsia="Century Gothic" w:hAnsi="Century Gothic" w:cs="Century Gothic"/>
                <w:sz w:val="22"/>
                <w:szCs w:val="22"/>
              </w:rPr>
              <w:t xml:space="preserve"> key conditions, filter expressions, and advanced query features.</w:t>
            </w:r>
          </w:p>
          <w:p w14:paraId="3759837B"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Adept at developing Microservices using Java 11 and Spring Boot.</w:t>
            </w:r>
          </w:p>
          <w:p w14:paraId="0015D45D"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Extensively worked in Test Driven Development (TDD) framework using JUnit.</w:t>
            </w:r>
          </w:p>
          <w:p w14:paraId="60809C9F"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with Experience Design team to implem</w:t>
            </w:r>
            <w:r>
              <w:rPr>
                <w:rStyle w:val="span"/>
                <w:rFonts w:ascii="Century Gothic" w:eastAsia="Century Gothic" w:hAnsi="Century Gothic" w:cs="Century Gothic"/>
                <w:sz w:val="22"/>
                <w:szCs w:val="22"/>
              </w:rPr>
              <w:t>ent custom Drupal themes and ensure adherence to design guidelines</w:t>
            </w:r>
          </w:p>
          <w:p w14:paraId="41055961"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Part of team implementing REST APIs in Python using micro-framework like Flask with SQL Alchemy.</w:t>
            </w:r>
          </w:p>
          <w:p w14:paraId="0542A8A5"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restful Web-services using Django Rest framework in Python.</w:t>
            </w:r>
          </w:p>
          <w:p w14:paraId="694C8394"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Executed parallel brow</w:t>
            </w:r>
            <w:r>
              <w:rPr>
                <w:rStyle w:val="span"/>
                <w:rFonts w:ascii="Century Gothic" w:eastAsia="Century Gothic" w:hAnsi="Century Gothic" w:cs="Century Gothic"/>
                <w:sz w:val="22"/>
                <w:szCs w:val="22"/>
              </w:rPr>
              <w:t>ser testing on various machines using Selenium Grid and performed cross browser testing.</w:t>
            </w:r>
          </w:p>
          <w:p w14:paraId="3760A31A"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Best practice using OO Design patterns, TDD methodology, PMD Code analyzer, Jacopo Code Coverage.</w:t>
            </w:r>
          </w:p>
          <w:p w14:paraId="115DEA39"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Consumed SOAP services and parses XML to Java Objects</w:t>
            </w:r>
          </w:p>
          <w:p w14:paraId="5AEF5503"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Servl</w:t>
            </w:r>
            <w:r>
              <w:rPr>
                <w:rStyle w:val="span"/>
                <w:rFonts w:ascii="Century Gothic" w:eastAsia="Century Gothic" w:hAnsi="Century Gothic" w:cs="Century Gothic"/>
                <w:sz w:val="22"/>
                <w:szCs w:val="22"/>
              </w:rPr>
              <w:t>ets and servlet listeners to communicate between SAP GUI and Smart GWT server side.</w:t>
            </w:r>
          </w:p>
          <w:p w14:paraId="2A9D38CC"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and developed the REST based Micro services using the Spring Boot, Spring Data with JPA and used Swagger to interact with API endpoints of the micro services.</w:t>
            </w:r>
          </w:p>
          <w:p w14:paraId="6C98A261"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w:t>
            </w:r>
            <w:r>
              <w:rPr>
                <w:rStyle w:val="span"/>
                <w:rFonts w:ascii="Century Gothic" w:eastAsia="Century Gothic" w:hAnsi="Century Gothic" w:cs="Century Gothic"/>
                <w:sz w:val="22"/>
                <w:szCs w:val="22"/>
              </w:rPr>
              <w:t>rience in automating the infrastructure in AWS using web services.</w:t>
            </w:r>
          </w:p>
          <w:p w14:paraId="369A4CE3"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continuous integration and DevOps methodologies such as Docker, Kubernetes, Jenkins, Gradle, Jenkins File, Docker File and Elastic Search.</w:t>
            </w:r>
          </w:p>
          <w:p w14:paraId="58847ECC"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story/task by following TDD/</w:t>
            </w:r>
            <w:r>
              <w:rPr>
                <w:rStyle w:val="span"/>
                <w:rFonts w:ascii="Century Gothic" w:eastAsia="Century Gothic" w:hAnsi="Century Gothic" w:cs="Century Gothic"/>
                <w:sz w:val="22"/>
                <w:szCs w:val="22"/>
              </w:rPr>
              <w:t>BDD and Pair programming concepts.</w:t>
            </w:r>
          </w:p>
          <w:p w14:paraId="6E014C3F"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Mentored new team members on effective usage of the blend of Spring Boot /JPA and Java.</w:t>
            </w:r>
          </w:p>
          <w:p w14:paraId="42D6FB8E"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Front-End UI technologies like HTML5, CSS3, PHP, JSON, AJAX, Angular 12, Bootstrap, Tag Libraries, JSTL, and Type Script.</w:t>
            </w:r>
          </w:p>
          <w:p w14:paraId="4C7D5B5D"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w:t>
            </w:r>
            <w:r>
              <w:rPr>
                <w:rStyle w:val="span"/>
                <w:rFonts w:ascii="Century Gothic" w:eastAsia="Century Gothic" w:hAnsi="Century Gothic" w:cs="Century Gothic"/>
                <w:sz w:val="22"/>
                <w:szCs w:val="22"/>
              </w:rPr>
              <w:t>ands-on experience in developing multi-threaded applications using Java, C++, C# and Object-Oriented Analysis and Design (OOAD)</w:t>
            </w:r>
          </w:p>
          <w:p w14:paraId="0026E464"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 in developing secure web applications using Groovy and Grails.</w:t>
            </w:r>
          </w:p>
          <w:p w14:paraId="6F148F7D"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Hands on experience of developing and consuming REST </w:t>
            </w:r>
            <w:r>
              <w:rPr>
                <w:rStyle w:val="span"/>
                <w:rFonts w:ascii="Century Gothic" w:eastAsia="Century Gothic" w:hAnsi="Century Gothic" w:cs="Century Gothic"/>
                <w:sz w:val="22"/>
                <w:szCs w:val="22"/>
              </w:rPr>
              <w:t>API's using Postman.</w:t>
            </w:r>
          </w:p>
          <w:p w14:paraId="02D1B357"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Developed CI/CD system with Jenkins on Kubernetes environment, utilized </w:t>
            </w:r>
            <w:r>
              <w:rPr>
                <w:rStyle w:val="span"/>
                <w:rFonts w:ascii="Century Gothic" w:eastAsia="Century Gothic" w:hAnsi="Century Gothic" w:cs="Century Gothic"/>
                <w:sz w:val="22"/>
                <w:szCs w:val="22"/>
              </w:rPr>
              <w:lastRenderedPageBreak/>
              <w:t>Kubernetes and Docker for the runtime environment for the CI/CD system to build, Test and Deploy.</w:t>
            </w:r>
          </w:p>
          <w:p w14:paraId="41D9B4F2"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on Test Driven Development (TDD) using JUnit for writing t</w:t>
            </w:r>
            <w:r>
              <w:rPr>
                <w:rStyle w:val="span"/>
                <w:rFonts w:ascii="Century Gothic" w:eastAsia="Century Gothic" w:hAnsi="Century Gothic" w:cs="Century Gothic"/>
                <w:sz w:val="22"/>
                <w:szCs w:val="22"/>
              </w:rPr>
              <w:t>est cases.</w:t>
            </w:r>
          </w:p>
          <w:p w14:paraId="57FF856D"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Proficiency in developing Kafka consumers, producers, and connectors to ingest data into Apache Kafka clusters</w:t>
            </w:r>
          </w:p>
          <w:p w14:paraId="00AE8B75"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the application using Spring Core Framework.</w:t>
            </w:r>
          </w:p>
          <w:p w14:paraId="4328A759"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Proficient in using Go-lang libraries such as RPC and Protocol Buffers</w:t>
            </w:r>
          </w:p>
          <w:p w14:paraId="09A8E2BE"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Working </w:t>
            </w:r>
            <w:r>
              <w:rPr>
                <w:rStyle w:val="span"/>
                <w:rFonts w:ascii="Century Gothic" w:eastAsia="Century Gothic" w:hAnsi="Century Gothic" w:cs="Century Gothic"/>
                <w:sz w:val="22"/>
                <w:szCs w:val="22"/>
              </w:rPr>
              <w:t>Experience in Messing Platforms such as RabbitMQ, Kafka, AWS SQS.</w:t>
            </w:r>
          </w:p>
          <w:p w14:paraId="2F0F570F"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web applications running on NodeJS using the Express framework, Vue.js and Backbone.js with Mustache.js for front end MVC/templating.</w:t>
            </w:r>
          </w:p>
          <w:p w14:paraId="7A8BB196"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Developed custom Elasticsearch queries and </w:t>
            </w:r>
            <w:r>
              <w:rPr>
                <w:rStyle w:val="span"/>
                <w:rFonts w:ascii="Century Gothic" w:eastAsia="Century Gothic" w:hAnsi="Century Gothic" w:cs="Century Gothic"/>
                <w:sz w:val="22"/>
                <w:szCs w:val="22"/>
              </w:rPr>
              <w:t>aggregations to meet specific business requirements, leveraging Elasticsearch DSL and Query DSL.</w:t>
            </w:r>
          </w:p>
          <w:p w14:paraId="5C28D136"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 external tables with partitions using Hive, AWS Athena, and Redshift</w:t>
            </w:r>
          </w:p>
          <w:p w14:paraId="24EED910"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 user defined functions UDF in Redshift</w:t>
            </w:r>
          </w:p>
          <w:p w14:paraId="7A0A097C"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Trained personnel on DevOps concepts,</w:t>
            </w:r>
            <w:r>
              <w:rPr>
                <w:rStyle w:val="span"/>
                <w:rFonts w:ascii="Century Gothic" w:eastAsia="Century Gothic" w:hAnsi="Century Gothic" w:cs="Century Gothic"/>
                <w:sz w:val="22"/>
                <w:szCs w:val="22"/>
              </w:rPr>
              <w:t xml:space="preserve"> including Terraform, AWS, and Docker.</w:t>
            </w:r>
          </w:p>
          <w:p w14:paraId="6E1ACF9B"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Automated deployments and testing on GCP using Kubernetes, Docker, and Jenkins</w:t>
            </w:r>
          </w:p>
          <w:p w14:paraId="159B6D5D"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Experienced in developing desktop applications using C++, C# and Java Swing.</w:t>
            </w:r>
          </w:p>
          <w:p w14:paraId="06BF4C99"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 and maintain Java applications using Test-Driven Deve</w:t>
            </w:r>
            <w:r>
              <w:rPr>
                <w:rStyle w:val="span"/>
                <w:rFonts w:ascii="Century Gothic" w:eastAsia="Century Gothic" w:hAnsi="Century Gothic" w:cs="Century Gothic"/>
                <w:sz w:val="22"/>
                <w:szCs w:val="22"/>
              </w:rPr>
              <w:t>lopment (TDD).</w:t>
            </w:r>
          </w:p>
          <w:p w14:paraId="73EA4BD1"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Skilled in writing unit tests for Java and Go-lang applications</w:t>
            </w:r>
          </w:p>
          <w:p w14:paraId="7E6B80A4"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Helped migrating and managing multiple applications from on premise to cloud using AWS services like S3, Glacier, EC2, ECS, RDS, SQS, SNS, SES, Cloud Formation, VPC etc.</w:t>
            </w:r>
          </w:p>
          <w:p w14:paraId="7D330D2F" w14:textId="77777777" w:rsidR="00C645E3" w:rsidRDefault="000E636E" w:rsidP="00B66086">
            <w:pPr>
              <w:pStyle w:val="ulli"/>
              <w:numPr>
                <w:ilvl w:val="0"/>
                <w:numId w:val="3"/>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w:t>
            </w:r>
            <w:r>
              <w:rPr>
                <w:rStyle w:val="span"/>
                <w:rFonts w:ascii="Century Gothic" w:eastAsia="Century Gothic" w:hAnsi="Century Gothic" w:cs="Century Gothic"/>
                <w:sz w:val="22"/>
                <w:szCs w:val="22"/>
              </w:rPr>
              <w:t>d, Developed and Deployed reports in MS SQL Server environment using SSRS</w:t>
            </w:r>
          </w:p>
        </w:tc>
      </w:tr>
    </w:tbl>
    <w:p w14:paraId="1A90367A" w14:textId="77777777" w:rsidR="00C645E3" w:rsidRDefault="00C645E3">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1276"/>
        <w:gridCol w:w="9364"/>
      </w:tblGrid>
      <w:tr w:rsidR="00C645E3" w14:paraId="6C0BFB03" w14:textId="77777777" w:rsidTr="00970C26">
        <w:trPr>
          <w:tblCellSpacing w:w="0" w:type="dxa"/>
        </w:trPr>
        <w:tc>
          <w:tcPr>
            <w:tcW w:w="1276" w:type="dxa"/>
            <w:tcMar>
              <w:top w:w="80" w:type="dxa"/>
              <w:left w:w="0" w:type="dxa"/>
              <w:bottom w:w="0" w:type="dxa"/>
              <w:right w:w="0" w:type="dxa"/>
            </w:tcMar>
            <w:hideMark/>
          </w:tcPr>
          <w:p w14:paraId="2986966D" w14:textId="77777777" w:rsidR="00C645E3" w:rsidRDefault="000E636E">
            <w:pPr>
              <w:pStyle w:val="divdocumentdivparagraphspandateswrapperParagraph"/>
              <w:spacing w:line="360" w:lineRule="atLeast"/>
              <w:textAlignment w:val="auto"/>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02/2020</w:t>
            </w:r>
            <w:r>
              <w:rPr>
                <w:rStyle w:val="divdocumentdivparagraphspandateswrapper"/>
                <w:rFonts w:ascii="Century Gothic" w:eastAsia="Century Gothic" w:hAnsi="Century Gothic" w:cs="Century Gothic"/>
                <w:b/>
                <w:bCs/>
                <w:sz w:val="22"/>
                <w:szCs w:val="22"/>
              </w:rPr>
              <w:t xml:space="preserve"> </w:t>
            </w:r>
            <w:r>
              <w:rPr>
                <w:rStyle w:val="span"/>
                <w:rFonts w:ascii="Century Gothic" w:eastAsia="Century Gothic" w:hAnsi="Century Gothic" w:cs="Century Gothic"/>
                <w:b/>
                <w:bCs/>
                <w:sz w:val="22"/>
                <w:szCs w:val="22"/>
              </w:rPr>
              <w:t>to 06/2021</w:t>
            </w:r>
          </w:p>
        </w:tc>
        <w:tc>
          <w:tcPr>
            <w:tcW w:w="9364" w:type="dxa"/>
            <w:tcMar>
              <w:top w:w="80" w:type="dxa"/>
              <w:left w:w="0" w:type="dxa"/>
              <w:bottom w:w="0" w:type="dxa"/>
              <w:right w:w="0" w:type="dxa"/>
            </w:tcMar>
            <w:hideMark/>
          </w:tcPr>
          <w:p w14:paraId="2B459E9A" w14:textId="77777777" w:rsidR="00C645E3" w:rsidRDefault="000E636E" w:rsidP="00B66086">
            <w:pPr>
              <w:pStyle w:val="divdocumentdivparagraphspandateswrapperParagraph"/>
              <w:spacing w:line="360" w:lineRule="atLeast"/>
              <w:jc w:val="both"/>
              <w:textAlignment w:val="auto"/>
              <w:rPr>
                <w:rStyle w:val="span"/>
                <w:rFonts w:ascii="Century Gothic" w:eastAsia="Century Gothic" w:hAnsi="Century Gothic" w:cs="Century Gothic"/>
                <w:b/>
                <w:bCs/>
                <w:sz w:val="22"/>
                <w:szCs w:val="22"/>
              </w:rPr>
            </w:pPr>
            <w:r>
              <w:rPr>
                <w:rStyle w:val="spanjobtitle"/>
                <w:rFonts w:ascii="Century Gothic" w:eastAsia="Century Gothic" w:hAnsi="Century Gothic" w:cs="Century Gothic"/>
                <w:sz w:val="22"/>
                <w:szCs w:val="22"/>
              </w:rPr>
              <w:t>Sr Full Stack Java Developer</w:t>
            </w:r>
            <w:r>
              <w:rPr>
                <w:rStyle w:val="singlecolumnspanpaddedlinenth-child1"/>
                <w:rFonts w:ascii="Century Gothic" w:eastAsia="Century Gothic" w:hAnsi="Century Gothic" w:cs="Century Gothic"/>
                <w:sz w:val="22"/>
                <w:szCs w:val="22"/>
              </w:rPr>
              <w:t xml:space="preserve"> </w:t>
            </w:r>
          </w:p>
          <w:p w14:paraId="28E24CF8" w14:textId="67D19F21" w:rsidR="00C645E3" w:rsidRDefault="00354F73" w:rsidP="00B66086">
            <w:pPr>
              <w:pStyle w:val="spanpaddedline"/>
              <w:spacing w:line="360" w:lineRule="atLeast"/>
              <w:jc w:val="both"/>
              <w:rPr>
                <w:rStyle w:val="divdocumentsinglecolumnCharacter"/>
                <w:rFonts w:ascii="Century Gothic" w:eastAsia="Century Gothic" w:hAnsi="Century Gothic" w:cs="Century Gothic"/>
                <w:sz w:val="22"/>
                <w:szCs w:val="22"/>
              </w:rPr>
            </w:pPr>
            <w:r w:rsidRPr="00354F73">
              <w:rPr>
                <w:rStyle w:val="spancompanyname"/>
                <w:rFonts w:ascii="Century Gothic" w:eastAsia="Century Gothic" w:hAnsi="Century Gothic" w:cs="Century Gothic"/>
                <w:sz w:val="22"/>
                <w:szCs w:val="22"/>
              </w:rPr>
              <w:t xml:space="preserve">Fidelity </w:t>
            </w:r>
            <w:proofErr w:type="spellStart"/>
            <w:r w:rsidRPr="00354F73">
              <w:rPr>
                <w:rStyle w:val="spancompanyname"/>
                <w:rFonts w:ascii="Century Gothic" w:eastAsia="Century Gothic" w:hAnsi="Century Gothic" w:cs="Century Gothic"/>
                <w:sz w:val="22"/>
                <w:szCs w:val="22"/>
              </w:rPr>
              <w:t>westlake</w:t>
            </w:r>
            <w:proofErr w:type="spellEnd"/>
            <w:r w:rsidRPr="00354F73">
              <w:rPr>
                <w:rStyle w:val="spancompanyname"/>
                <w:rFonts w:ascii="Century Gothic" w:eastAsia="Century Gothic" w:hAnsi="Century Gothic" w:cs="Century Gothic"/>
                <w:sz w:val="22"/>
                <w:szCs w:val="22"/>
              </w:rPr>
              <w:t>, Texas</w:t>
            </w:r>
            <w:r>
              <w:rPr>
                <w:rStyle w:val="spancompanyname"/>
                <w:rFonts w:ascii="Century Gothic" w:eastAsia="Century Gothic" w:hAnsi="Century Gothic" w:cs="Century Gothic"/>
                <w:sz w:val="22"/>
                <w:szCs w:val="22"/>
              </w:rPr>
              <w:t xml:space="preserve"> </w:t>
            </w:r>
          </w:p>
          <w:p w14:paraId="0CAF8377"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The application is built on Microservices Oriented Architecture using MEAN (MongoDB, Express JS, Angular </w:t>
            </w:r>
            <w:r>
              <w:rPr>
                <w:rStyle w:val="span"/>
                <w:rFonts w:ascii="Century Gothic" w:eastAsia="Century Gothic" w:hAnsi="Century Gothic" w:cs="Century Gothic"/>
                <w:sz w:val="22"/>
                <w:szCs w:val="22"/>
              </w:rPr>
              <w:t>8.0/7.0 and Node.js 12) stack and developed Responsive Single Page Applications (SPA).</w:t>
            </w:r>
          </w:p>
          <w:p w14:paraId="445316A4"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analyzed, and developed the front-end and back-end Servlets, Bootstrap for designing, HTML5, CSS3, Angular JS, Ember JS and AJAX for developing presentation la</w:t>
            </w:r>
            <w:r>
              <w:rPr>
                <w:rStyle w:val="span"/>
                <w:rFonts w:ascii="Century Gothic" w:eastAsia="Century Gothic" w:hAnsi="Century Gothic" w:cs="Century Gothic"/>
                <w:sz w:val="22"/>
                <w:szCs w:val="22"/>
              </w:rPr>
              <w:t>yers.</w:t>
            </w:r>
          </w:p>
          <w:p w14:paraId="42986413"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Skilled in writing unit tests for Java and Go-lang applications</w:t>
            </w:r>
          </w:p>
          <w:p w14:paraId="6B440637"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Proficient in deploying and managing Spark applications on cluster environments like Apache YARN or Apache Mesos.</w:t>
            </w:r>
          </w:p>
          <w:p w14:paraId="2BAF599A"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Knowledge of best practices for handling read and write capacity units, </w:t>
            </w:r>
            <w:r>
              <w:rPr>
                <w:rStyle w:val="span"/>
                <w:rFonts w:ascii="Century Gothic" w:eastAsia="Century Gothic" w:hAnsi="Century Gothic" w:cs="Century Gothic"/>
                <w:sz w:val="22"/>
                <w:szCs w:val="22"/>
              </w:rPr>
              <w:t>auto-scaling, and DynamoDB Streams for real-time data processing.</w:t>
            </w:r>
          </w:p>
          <w:p w14:paraId="010D38E6"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Having a good experience in creating and publishing Web Services using WebLogic Workshop Tool.</w:t>
            </w:r>
          </w:p>
          <w:p w14:paraId="734C7BC2"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Expert knowledge of and experience in Object oriented Design and Programming concepts. Good Kno</w:t>
            </w:r>
            <w:r>
              <w:rPr>
                <w:rStyle w:val="span"/>
                <w:rFonts w:ascii="Century Gothic" w:eastAsia="Century Gothic" w:hAnsi="Century Gothic" w:cs="Century Gothic"/>
                <w:sz w:val="22"/>
                <w:szCs w:val="22"/>
              </w:rPr>
              <w:t>wledge of Python and Python Web Framework Django. Very strong experience writing API's/ and Web Services in PHP and in Python</w:t>
            </w:r>
          </w:p>
          <w:p w14:paraId="5834C81F"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Experienced in developing Java 11 applications with popular frameworks such as Spring, Hibernate, </w:t>
            </w:r>
            <w:proofErr w:type="spellStart"/>
            <w:r>
              <w:rPr>
                <w:rStyle w:val="span"/>
                <w:rFonts w:ascii="Century Gothic" w:eastAsia="Century Gothic" w:hAnsi="Century Gothic" w:cs="Century Gothic"/>
                <w:sz w:val="22"/>
                <w:szCs w:val="22"/>
              </w:rPr>
              <w:t>etc</w:t>
            </w:r>
            <w:proofErr w:type="spellEnd"/>
          </w:p>
          <w:p w14:paraId="7BEE425F"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Integrated Fisheye/crucible </w:t>
            </w:r>
            <w:r>
              <w:rPr>
                <w:rStyle w:val="span"/>
                <w:rFonts w:ascii="Century Gothic" w:eastAsia="Century Gothic" w:hAnsi="Century Gothic" w:cs="Century Gothic"/>
                <w:sz w:val="22"/>
                <w:szCs w:val="22"/>
              </w:rPr>
              <w:t>with JIRA and bamboo for the tracking of the issue and continuous integration.</w:t>
            </w:r>
          </w:p>
          <w:p w14:paraId="7E75330A"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 with NoSQL document-based data stores like MongoDB and have designed various data models for the system.</w:t>
            </w:r>
          </w:p>
          <w:p w14:paraId="713402A3"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Good experience in developing complex databases using PL/SQL </w:t>
            </w:r>
            <w:r>
              <w:rPr>
                <w:rStyle w:val="span"/>
                <w:rFonts w:ascii="Century Gothic" w:eastAsia="Century Gothic" w:hAnsi="Century Gothic" w:cs="Century Gothic"/>
                <w:sz w:val="22"/>
                <w:szCs w:val="22"/>
              </w:rPr>
              <w:t>with ETL functionality.</w:t>
            </w:r>
          </w:p>
          <w:p w14:paraId="735618BA"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with CSS pre-processors like Sass/SCSS for styling React components.</w:t>
            </w:r>
          </w:p>
          <w:p w14:paraId="48FF9EF7"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 in using various Web and Application Servers like Apache Tomcat, and IBM -WebSphere process server.</w:t>
            </w:r>
          </w:p>
          <w:p w14:paraId="11824C44"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deploying applications into MuleS</w:t>
            </w:r>
            <w:r>
              <w:rPr>
                <w:rStyle w:val="span"/>
                <w:rFonts w:ascii="Century Gothic" w:eastAsia="Century Gothic" w:hAnsi="Century Gothic" w:cs="Century Gothic"/>
                <w:sz w:val="22"/>
                <w:szCs w:val="22"/>
              </w:rPr>
              <w:t>oft Cloud Hub and Mule Management Console</w:t>
            </w:r>
          </w:p>
          <w:p w14:paraId="4EB47AB5"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Hands-on experience with React Hooks for managing state and side effects in functional components.</w:t>
            </w:r>
          </w:p>
          <w:p w14:paraId="7CD45FD2"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on Cucumber testing and defined the test scenarios and created the test cases in Test Manager.</w:t>
            </w:r>
          </w:p>
          <w:p w14:paraId="7A6CF4F8"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Java 8</w:t>
            </w:r>
            <w:r>
              <w:rPr>
                <w:rStyle w:val="span"/>
                <w:rFonts w:ascii="Century Gothic" w:eastAsia="Century Gothic" w:hAnsi="Century Gothic" w:cs="Century Gothic"/>
                <w:sz w:val="22"/>
                <w:szCs w:val="22"/>
              </w:rPr>
              <w:t xml:space="preserve"> features like Lambda Expression and Developed application</w:t>
            </w:r>
          </w:p>
          <w:p w14:paraId="40FECDB2"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the back-end web services using Python and designed the front end of the application using Python and Scala, CSS, JSON, Drupal, WordPress and jQuery.</w:t>
            </w:r>
          </w:p>
          <w:p w14:paraId="0A260C65"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Utilized Java 11features such as loca</w:t>
            </w:r>
            <w:r>
              <w:rPr>
                <w:rStyle w:val="span"/>
                <w:rFonts w:ascii="Century Gothic" w:eastAsia="Century Gothic" w:hAnsi="Century Gothic" w:cs="Century Gothic"/>
                <w:sz w:val="22"/>
                <w:szCs w:val="22"/>
              </w:rPr>
              <w:t>l variable type inference, switch expressions, and the new HTTP API for improved code readability and performance.</w:t>
            </w:r>
          </w:p>
          <w:p w14:paraId="70B6334A"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collections in Python for manipulating and looping through different user defined objects.</w:t>
            </w:r>
          </w:p>
          <w:p w14:paraId="18DA8B5B"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implemented, and optimized Elastics</w:t>
            </w:r>
            <w:r>
              <w:rPr>
                <w:rStyle w:val="span"/>
                <w:rFonts w:ascii="Century Gothic" w:eastAsia="Century Gothic" w:hAnsi="Century Gothic" w:cs="Century Gothic"/>
                <w:sz w:val="22"/>
                <w:szCs w:val="22"/>
              </w:rPr>
              <w:t>earch clusters to ensure efficient search functionality and data retrieval for large-scale applications.</w:t>
            </w:r>
          </w:p>
          <w:p w14:paraId="1320E413"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Setup AWS VPC's for dev, staging and Prod environments.</w:t>
            </w:r>
          </w:p>
          <w:p w14:paraId="6FDA6159"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Conducted performance tuning of Spark jobs for optimal execution time and resource utilization.</w:t>
            </w:r>
          </w:p>
          <w:p w14:paraId="27D5993B"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Extensively using Java 8 along with Spring MVC, Hibernate and Junit frameworks.</w:t>
            </w:r>
          </w:p>
          <w:p w14:paraId="486436B0"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Experience in working with CI/CD tools like Jenkins and migrating towards GitLab </w:t>
            </w:r>
            <w:r>
              <w:rPr>
                <w:rStyle w:val="span"/>
                <w:rFonts w:ascii="Century Gothic" w:eastAsia="Century Gothic" w:hAnsi="Century Gothic" w:cs="Century Gothic"/>
                <w:sz w:val="22"/>
                <w:szCs w:val="22"/>
              </w:rPr>
              <w:lastRenderedPageBreak/>
              <w:t>CI CD.</w:t>
            </w:r>
          </w:p>
          <w:p w14:paraId="4792D800"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Implementation of a responsive UI which will scale itself depending on the device, plat</w:t>
            </w:r>
            <w:r>
              <w:rPr>
                <w:rStyle w:val="span"/>
                <w:rFonts w:ascii="Century Gothic" w:eastAsia="Century Gothic" w:hAnsi="Century Gothic" w:cs="Century Gothic"/>
                <w:sz w:val="22"/>
                <w:szCs w:val="22"/>
              </w:rPr>
              <w:t>form, and browser, using React.JS, HTML5, CSS3, Bootstrap and Performed client-side validations using JavaScript.</w:t>
            </w:r>
          </w:p>
          <w:p w14:paraId="67755E93"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Monitored resources and applications using AWS cloud watch including creating alarms to monitor metrics such as EBS, EC2, ECS, ELB, RDS, S3 </w:t>
            </w:r>
            <w:r>
              <w:rPr>
                <w:rStyle w:val="span"/>
                <w:rFonts w:ascii="Century Gothic" w:eastAsia="Century Gothic" w:hAnsi="Century Gothic" w:cs="Century Gothic"/>
                <w:sz w:val="22"/>
                <w:szCs w:val="22"/>
              </w:rPr>
              <w:t>and configured notifications for the alarms generated</w:t>
            </w:r>
          </w:p>
          <w:p w14:paraId="1CBA20CB"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Proficient in creating backups and restoring DynamoDB tables using AWS Backup or Data Pipeline.</w:t>
            </w:r>
          </w:p>
          <w:p w14:paraId="2B88DB19"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on deploying services on Docker and Kubernetes containers based on events defined.</w:t>
            </w:r>
          </w:p>
          <w:p w14:paraId="3C4A0F45"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Built a highly s</w:t>
            </w:r>
            <w:r>
              <w:rPr>
                <w:rStyle w:val="span"/>
                <w:rFonts w:ascii="Century Gothic" w:eastAsia="Century Gothic" w:hAnsi="Century Gothic" w:cs="Century Gothic"/>
                <w:sz w:val="22"/>
                <w:szCs w:val="22"/>
              </w:rPr>
              <w:t>calable, low-latency Node-JS API Gateway to interact with MongoDB databases with JSON using Express JS middleware.</w:t>
            </w:r>
          </w:p>
          <w:p w14:paraId="0038A4F5"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 and development of Microservices using Spring Boot, Java 8, Kafka, NoSQL, and other Java/J2EE development technologies.</w:t>
            </w:r>
          </w:p>
          <w:p w14:paraId="181D0B25"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Integrated Apa</w:t>
            </w:r>
            <w:r>
              <w:rPr>
                <w:rStyle w:val="span"/>
                <w:rFonts w:ascii="Century Gothic" w:eastAsia="Century Gothic" w:hAnsi="Century Gothic" w:cs="Century Gothic"/>
                <w:sz w:val="22"/>
                <w:szCs w:val="22"/>
              </w:rPr>
              <w:t>che Spark with other components of the big data ecosystem, such as Hadoop, Hive, and HBase.</w:t>
            </w:r>
          </w:p>
          <w:p w14:paraId="2D415081"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on Test-driven development (TDD) and Behavior Driven Development (BDD) to generate JUnit test cases for testing various Java components.</w:t>
            </w:r>
          </w:p>
          <w:p w14:paraId="3DBA2057"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Integrated Elasticse</w:t>
            </w:r>
            <w:r>
              <w:rPr>
                <w:rStyle w:val="span"/>
                <w:rFonts w:ascii="Century Gothic" w:eastAsia="Century Gothic" w:hAnsi="Century Gothic" w:cs="Century Gothic"/>
                <w:sz w:val="22"/>
                <w:szCs w:val="22"/>
              </w:rPr>
              <w:t>arch with existing systems and applications, including data ingestion pipelines and search APIs, to enhance search capabilities and improve data analysis.</w:t>
            </w:r>
          </w:p>
          <w:p w14:paraId="28776D7E"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DevOps experience with Jenkins, Gradle, GitHub, Artifactory, Maven and Docker.</w:t>
            </w:r>
          </w:p>
          <w:p w14:paraId="08B043FB"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Mainly involved in dep</w:t>
            </w:r>
            <w:r>
              <w:rPr>
                <w:rStyle w:val="span"/>
                <w:rFonts w:ascii="Century Gothic" w:eastAsia="Century Gothic" w:hAnsi="Century Gothic" w:cs="Century Gothic"/>
                <w:sz w:val="22"/>
                <w:szCs w:val="22"/>
              </w:rPr>
              <w:t>loyment activities CI/CD deployment and familiar with OSE (Open shift origin). Also made changes in Jenkins Files as per the requirement of the pipeline.</w:t>
            </w:r>
          </w:p>
          <w:p w14:paraId="6D2CB96A"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Created and maintained ETL documentation, including design specifications, data mappings and transform</w:t>
            </w:r>
            <w:r>
              <w:rPr>
                <w:rStyle w:val="span"/>
                <w:rFonts w:ascii="Century Gothic" w:eastAsia="Century Gothic" w:hAnsi="Century Gothic" w:cs="Century Gothic"/>
                <w:sz w:val="22"/>
                <w:szCs w:val="22"/>
              </w:rPr>
              <w:t>ation rules.</w:t>
            </w:r>
          </w:p>
          <w:p w14:paraId="67D2116A"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Implemented user authentication and authorization using React and authentication libraries like JWT.</w:t>
            </w:r>
          </w:p>
          <w:p w14:paraId="00F2FDBB"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 working understanding of object-oriented programming (OOPS) and design.</w:t>
            </w:r>
          </w:p>
          <w:p w14:paraId="04FCA9D5" w14:textId="77777777" w:rsidR="00C645E3" w:rsidRDefault="000E636E" w:rsidP="00B66086">
            <w:pPr>
              <w:pStyle w:val="ulli"/>
              <w:numPr>
                <w:ilvl w:val="0"/>
                <w:numId w:val="4"/>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Experienced in front-end technologies such as Angular, HTML5 and Boo</w:t>
            </w:r>
            <w:r>
              <w:rPr>
                <w:rStyle w:val="span"/>
                <w:rFonts w:ascii="Century Gothic" w:eastAsia="Century Gothic" w:hAnsi="Century Gothic" w:cs="Century Gothic"/>
                <w:sz w:val="22"/>
                <w:szCs w:val="22"/>
              </w:rPr>
              <w:t>tstrap.</w:t>
            </w:r>
          </w:p>
        </w:tc>
      </w:tr>
    </w:tbl>
    <w:p w14:paraId="22A994FD" w14:textId="77777777" w:rsidR="00C645E3" w:rsidRDefault="00C645E3">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1276"/>
        <w:gridCol w:w="9364"/>
      </w:tblGrid>
      <w:tr w:rsidR="00C645E3" w14:paraId="39DBB726" w14:textId="77777777" w:rsidTr="00970C26">
        <w:trPr>
          <w:tblCellSpacing w:w="0" w:type="dxa"/>
        </w:trPr>
        <w:tc>
          <w:tcPr>
            <w:tcW w:w="1276" w:type="dxa"/>
            <w:tcMar>
              <w:top w:w="80" w:type="dxa"/>
              <w:left w:w="0" w:type="dxa"/>
              <w:bottom w:w="0" w:type="dxa"/>
              <w:right w:w="0" w:type="dxa"/>
            </w:tcMar>
            <w:hideMark/>
          </w:tcPr>
          <w:p w14:paraId="5EC581E7" w14:textId="77777777" w:rsidR="00C645E3" w:rsidRDefault="000E636E">
            <w:pPr>
              <w:pStyle w:val="divdocumentdivparagraphspandateswrapperParagraph"/>
              <w:spacing w:line="360" w:lineRule="atLeast"/>
              <w:textAlignment w:val="auto"/>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08/2018</w:t>
            </w:r>
            <w:r>
              <w:rPr>
                <w:rStyle w:val="divdocumentdivparagraphspandateswrapper"/>
                <w:rFonts w:ascii="Century Gothic" w:eastAsia="Century Gothic" w:hAnsi="Century Gothic" w:cs="Century Gothic"/>
                <w:b/>
                <w:bCs/>
                <w:sz w:val="22"/>
                <w:szCs w:val="22"/>
              </w:rPr>
              <w:t xml:space="preserve"> </w:t>
            </w:r>
            <w:r>
              <w:rPr>
                <w:rStyle w:val="span"/>
                <w:rFonts w:ascii="Century Gothic" w:eastAsia="Century Gothic" w:hAnsi="Century Gothic" w:cs="Century Gothic"/>
                <w:b/>
                <w:bCs/>
                <w:sz w:val="22"/>
                <w:szCs w:val="22"/>
              </w:rPr>
              <w:t>to 01/2020</w:t>
            </w:r>
          </w:p>
        </w:tc>
        <w:tc>
          <w:tcPr>
            <w:tcW w:w="9364" w:type="dxa"/>
            <w:tcMar>
              <w:top w:w="80" w:type="dxa"/>
              <w:left w:w="0" w:type="dxa"/>
              <w:bottom w:w="0" w:type="dxa"/>
              <w:right w:w="0" w:type="dxa"/>
            </w:tcMar>
            <w:hideMark/>
          </w:tcPr>
          <w:p w14:paraId="5A156C82" w14:textId="77777777" w:rsidR="00C645E3" w:rsidRDefault="000E636E">
            <w:pPr>
              <w:pStyle w:val="divdocumentdivparagraphspandateswrapperParagraph"/>
              <w:spacing w:line="360" w:lineRule="atLeast"/>
              <w:textAlignment w:val="auto"/>
              <w:rPr>
                <w:rStyle w:val="span"/>
                <w:rFonts w:ascii="Century Gothic" w:eastAsia="Century Gothic" w:hAnsi="Century Gothic" w:cs="Century Gothic"/>
                <w:b/>
                <w:bCs/>
                <w:sz w:val="22"/>
                <w:szCs w:val="22"/>
              </w:rPr>
            </w:pPr>
            <w:r>
              <w:rPr>
                <w:rStyle w:val="spanjobtitle"/>
                <w:rFonts w:ascii="Century Gothic" w:eastAsia="Century Gothic" w:hAnsi="Century Gothic" w:cs="Century Gothic"/>
                <w:sz w:val="22"/>
                <w:szCs w:val="22"/>
              </w:rPr>
              <w:t>Sr Full Stack Java Developer</w:t>
            </w:r>
            <w:r>
              <w:rPr>
                <w:rStyle w:val="singlecolumnspanpaddedlinenth-child1"/>
                <w:rFonts w:ascii="Century Gothic" w:eastAsia="Century Gothic" w:hAnsi="Century Gothic" w:cs="Century Gothic"/>
                <w:sz w:val="22"/>
                <w:szCs w:val="22"/>
              </w:rPr>
              <w:t xml:space="preserve"> </w:t>
            </w:r>
          </w:p>
          <w:p w14:paraId="02F09F28" w14:textId="77777777" w:rsidR="00C645E3" w:rsidRDefault="000E636E">
            <w:pPr>
              <w:pStyle w:val="spanpaddedline"/>
              <w:spacing w:line="360" w:lineRule="atLeast"/>
              <w:rPr>
                <w:rStyle w:val="divdocumentsinglecolumnCharacte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Southern California Edison</w:t>
            </w:r>
            <w:r>
              <w:rPr>
                <w:rStyle w:val="span"/>
                <w:rFonts w:ascii="Century Gothic" w:eastAsia="Century Gothic" w:hAnsi="Century Gothic" w:cs="Century Gothic"/>
                <w:sz w:val="16"/>
                <w:szCs w:val="16"/>
              </w:rPr>
              <w:t xml:space="preserve"> </w:t>
            </w:r>
            <w:r>
              <w:rPr>
                <w:rStyle w:val="span"/>
                <w:rFonts w:ascii="Century Gothic" w:eastAsia="Century Gothic" w:hAnsi="Century Gothic" w:cs="Century Gothic"/>
                <w:sz w:val="16"/>
                <w:szCs w:val="16"/>
              </w:rPr>
              <w:t>－</w:t>
            </w:r>
            <w:r>
              <w:rPr>
                <w:rStyle w:val="span"/>
                <w:rFonts w:ascii="Century Gothic" w:eastAsia="Century Gothic" w:hAnsi="Century Gothic" w:cs="Century Gothic"/>
                <w:sz w:val="16"/>
                <w:szCs w:val="16"/>
              </w:rPr>
              <w:t xml:space="preserve"> </w:t>
            </w:r>
            <w:r>
              <w:rPr>
                <w:rStyle w:val="span"/>
                <w:rFonts w:ascii="Century Gothic" w:eastAsia="Century Gothic" w:hAnsi="Century Gothic" w:cs="Century Gothic"/>
                <w:sz w:val="22"/>
                <w:szCs w:val="22"/>
              </w:rPr>
              <w:t>Rosemead, CA</w:t>
            </w:r>
            <w:r>
              <w:rPr>
                <w:rStyle w:val="divdocumentsinglecolumnCharacter"/>
                <w:rFonts w:ascii="Century Gothic" w:eastAsia="Century Gothic" w:hAnsi="Century Gothic" w:cs="Century Gothic"/>
                <w:sz w:val="22"/>
                <w:szCs w:val="22"/>
              </w:rPr>
              <w:t xml:space="preserve"> </w:t>
            </w:r>
          </w:p>
          <w:p w14:paraId="64167288"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Java 1.8 Lambda expressions and Stream API to support functional-style operations on streams of elements.</w:t>
            </w:r>
          </w:p>
          <w:p w14:paraId="4C34C3AB"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Worked on Java functional programming </w:t>
            </w:r>
            <w:r>
              <w:rPr>
                <w:rStyle w:val="span"/>
                <w:rFonts w:ascii="Century Gothic" w:eastAsia="Century Gothic" w:hAnsi="Century Gothic" w:cs="Century Gothic"/>
                <w:sz w:val="22"/>
                <w:szCs w:val="22"/>
              </w:rPr>
              <w:t>concepts like Streams, Functional Interfaces, new date time API and lambda expressions.</w:t>
            </w:r>
          </w:p>
          <w:p w14:paraId="1F43560F"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Knowledge of working with Java 11 libraries such as JAX-RS, JAX-WS, and JPA.</w:t>
            </w:r>
          </w:p>
          <w:p w14:paraId="7549363E"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and configured Azure Virtual Networks (VNETs) along with Subnets to establish secu</w:t>
            </w:r>
            <w:r>
              <w:rPr>
                <w:rStyle w:val="span"/>
                <w:rFonts w:ascii="Century Gothic" w:eastAsia="Century Gothic" w:hAnsi="Century Gothic" w:cs="Century Gothic"/>
                <w:sz w:val="22"/>
                <w:szCs w:val="22"/>
              </w:rPr>
              <w:t>re and isolated network environments.</w:t>
            </w:r>
          </w:p>
          <w:p w14:paraId="14B2DC97"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Core Java with Concurrent API is used extensively for parallel processing and chunk processing.</w:t>
            </w:r>
          </w:p>
          <w:p w14:paraId="2CC54E45"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Apache camel Kafka end point used to publish trade flow to Apache Kafka</w:t>
            </w:r>
          </w:p>
          <w:p w14:paraId="2858767F"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Strong understanding of React.js fundamentals, inc</w:t>
            </w:r>
            <w:r>
              <w:rPr>
                <w:rStyle w:val="span"/>
                <w:rFonts w:ascii="Century Gothic" w:eastAsia="Century Gothic" w:hAnsi="Century Gothic" w:cs="Century Gothic"/>
                <w:sz w:val="22"/>
                <w:szCs w:val="22"/>
              </w:rPr>
              <w:t>luding components, state, props, and lifecycle methods.</w:t>
            </w:r>
          </w:p>
          <w:p w14:paraId="64C6C046"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code for Responsive web design in JavaScript using ReactJS.</w:t>
            </w:r>
          </w:p>
          <w:p w14:paraId="37CB2AFA"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Knowledgeable in using Java and Go-lang frameworks such as Spring and Gorilla</w:t>
            </w:r>
          </w:p>
          <w:p w14:paraId="083C81BB"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GCP's Cloud Natural Language API to extract ins</w:t>
            </w:r>
            <w:r>
              <w:rPr>
                <w:rStyle w:val="span"/>
                <w:rFonts w:ascii="Century Gothic" w:eastAsia="Century Gothic" w:hAnsi="Century Gothic" w:cs="Century Gothic"/>
                <w:sz w:val="22"/>
                <w:szCs w:val="22"/>
              </w:rPr>
              <w:t>ights from text data.</w:t>
            </w:r>
          </w:p>
          <w:p w14:paraId="14498C4C"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Developed Cloud Dataflow pipelines to process large datasets and ingest them into </w:t>
            </w:r>
            <w:proofErr w:type="spellStart"/>
            <w:r>
              <w:rPr>
                <w:rStyle w:val="span"/>
                <w:rFonts w:ascii="Century Gothic" w:eastAsia="Century Gothic" w:hAnsi="Century Gothic" w:cs="Century Gothic"/>
                <w:sz w:val="22"/>
                <w:szCs w:val="22"/>
              </w:rPr>
              <w:t>BigQuery</w:t>
            </w:r>
            <w:proofErr w:type="spellEnd"/>
          </w:p>
          <w:p w14:paraId="6497FD46"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Maintained Interface compatibility and concurrency in the project using Java 1.8 new features like Lambda expressions, default, static methods,</w:t>
            </w:r>
            <w:r>
              <w:rPr>
                <w:rStyle w:val="span"/>
                <w:rFonts w:ascii="Century Gothic" w:eastAsia="Century Gothic" w:hAnsi="Century Gothic" w:cs="Century Gothic"/>
                <w:sz w:val="22"/>
                <w:szCs w:val="22"/>
              </w:rPr>
              <w:t xml:space="preserve"> and Concurrency API.</w:t>
            </w:r>
          </w:p>
          <w:p w14:paraId="35DC5314"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Angular Components, Services, and Filters and took part in developing unit test and integration test cases using Jasmine, Karma.</w:t>
            </w:r>
          </w:p>
          <w:p w14:paraId="606BE847"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Consumed REST services using Angular HTTP and performed various REST Http operations for data r</w:t>
            </w:r>
            <w:r>
              <w:rPr>
                <w:rStyle w:val="span"/>
                <w:rFonts w:ascii="Century Gothic" w:eastAsia="Century Gothic" w:hAnsi="Century Gothic" w:cs="Century Gothic"/>
                <w:sz w:val="22"/>
                <w:szCs w:val="22"/>
              </w:rPr>
              <w:t>etrievals and updates.</w:t>
            </w:r>
          </w:p>
          <w:p w14:paraId="26BAC69C"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Managed data effectively through Azure Storage services, including Azure Blob Storage for object storage needs.</w:t>
            </w:r>
          </w:p>
          <w:p w14:paraId="666207D7"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Spring Boot which is radically faster in building cloud Micro Services and develop Spring based application with ver</w:t>
            </w:r>
            <w:r>
              <w:rPr>
                <w:rStyle w:val="span"/>
                <w:rFonts w:ascii="Century Gothic" w:eastAsia="Century Gothic" w:hAnsi="Century Gothic" w:cs="Century Gothic"/>
                <w:sz w:val="22"/>
                <w:szCs w:val="22"/>
              </w:rPr>
              <w:t>y less configuration.</w:t>
            </w:r>
          </w:p>
          <w:p w14:paraId="59D3B3A6"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Micro services &amp; APIs using Spring Cloud, Spring Security, Spring Boot, Spring Integration.</w:t>
            </w:r>
          </w:p>
          <w:p w14:paraId="299FBA67"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Spring JDBC used retrieve and update, inserting data in oracle database with use of stored procedures.</w:t>
            </w:r>
          </w:p>
          <w:p w14:paraId="6FBEC5C0"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Utilized Azure Active </w:t>
            </w:r>
            <w:r>
              <w:rPr>
                <w:rStyle w:val="span"/>
                <w:rFonts w:ascii="Century Gothic" w:eastAsia="Century Gothic" w:hAnsi="Century Gothic" w:cs="Century Gothic"/>
                <w:sz w:val="22"/>
                <w:szCs w:val="22"/>
              </w:rPr>
              <w:t>Directory (Azure AD) for managing user identities, enabling seamless access to Azure resources.</w:t>
            </w:r>
          </w:p>
          <w:p w14:paraId="04B549C5" w14:textId="77777777" w:rsidR="00C645E3" w:rsidRDefault="000E636E" w:rsidP="00B66086">
            <w:pPr>
              <w:pStyle w:val="ulli"/>
              <w:numPr>
                <w:ilvl w:val="0"/>
                <w:numId w:val="5"/>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Apache Maven as a build tool for building the Restful web-service</w:t>
            </w:r>
          </w:p>
        </w:tc>
      </w:tr>
    </w:tbl>
    <w:p w14:paraId="3D0E0991" w14:textId="77777777" w:rsidR="00C645E3" w:rsidRDefault="00C645E3">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1276"/>
        <w:gridCol w:w="9364"/>
      </w:tblGrid>
      <w:tr w:rsidR="00C645E3" w14:paraId="386A3BCD" w14:textId="77777777" w:rsidTr="00970C26">
        <w:trPr>
          <w:tblCellSpacing w:w="0" w:type="dxa"/>
        </w:trPr>
        <w:tc>
          <w:tcPr>
            <w:tcW w:w="1276" w:type="dxa"/>
            <w:tcMar>
              <w:top w:w="80" w:type="dxa"/>
              <w:left w:w="0" w:type="dxa"/>
              <w:bottom w:w="0" w:type="dxa"/>
              <w:right w:w="0" w:type="dxa"/>
            </w:tcMar>
            <w:hideMark/>
          </w:tcPr>
          <w:p w14:paraId="5E91D491" w14:textId="77777777" w:rsidR="00C645E3" w:rsidRDefault="000E636E">
            <w:pPr>
              <w:pStyle w:val="divdocumentdivparagraphspandateswrapperParagraph"/>
              <w:spacing w:line="360" w:lineRule="atLeast"/>
              <w:textAlignment w:val="auto"/>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03/2017</w:t>
            </w:r>
            <w:r>
              <w:rPr>
                <w:rStyle w:val="divdocumentdivparagraphspandateswrapper"/>
                <w:rFonts w:ascii="Century Gothic" w:eastAsia="Century Gothic" w:hAnsi="Century Gothic" w:cs="Century Gothic"/>
                <w:b/>
                <w:bCs/>
                <w:sz w:val="22"/>
                <w:szCs w:val="22"/>
              </w:rPr>
              <w:t xml:space="preserve"> </w:t>
            </w:r>
            <w:r>
              <w:rPr>
                <w:rStyle w:val="span"/>
                <w:rFonts w:ascii="Century Gothic" w:eastAsia="Century Gothic" w:hAnsi="Century Gothic" w:cs="Century Gothic"/>
                <w:b/>
                <w:bCs/>
                <w:sz w:val="22"/>
                <w:szCs w:val="22"/>
              </w:rPr>
              <w:t>to 07/2018</w:t>
            </w:r>
          </w:p>
        </w:tc>
        <w:tc>
          <w:tcPr>
            <w:tcW w:w="9364" w:type="dxa"/>
            <w:tcMar>
              <w:top w:w="80" w:type="dxa"/>
              <w:left w:w="0" w:type="dxa"/>
              <w:bottom w:w="0" w:type="dxa"/>
              <w:right w:w="0" w:type="dxa"/>
            </w:tcMar>
            <w:hideMark/>
          </w:tcPr>
          <w:p w14:paraId="1B94B72A" w14:textId="77777777" w:rsidR="00C645E3" w:rsidRDefault="000E636E">
            <w:pPr>
              <w:pStyle w:val="divdocumentdivparagraphspandateswrapperParagraph"/>
              <w:spacing w:line="360" w:lineRule="atLeast"/>
              <w:textAlignment w:val="auto"/>
              <w:rPr>
                <w:rStyle w:val="span"/>
                <w:rFonts w:ascii="Century Gothic" w:eastAsia="Century Gothic" w:hAnsi="Century Gothic" w:cs="Century Gothic"/>
                <w:b/>
                <w:bCs/>
                <w:sz w:val="22"/>
                <w:szCs w:val="22"/>
              </w:rPr>
            </w:pPr>
            <w:r>
              <w:rPr>
                <w:rStyle w:val="spanjobtitle"/>
                <w:rFonts w:ascii="Century Gothic" w:eastAsia="Century Gothic" w:hAnsi="Century Gothic" w:cs="Century Gothic"/>
                <w:sz w:val="22"/>
                <w:szCs w:val="22"/>
              </w:rPr>
              <w:t>Java Full Stack Developer</w:t>
            </w:r>
            <w:r>
              <w:rPr>
                <w:rStyle w:val="singlecolumnspanpaddedlinenth-child1"/>
                <w:rFonts w:ascii="Century Gothic" w:eastAsia="Century Gothic" w:hAnsi="Century Gothic" w:cs="Century Gothic"/>
                <w:sz w:val="22"/>
                <w:szCs w:val="22"/>
              </w:rPr>
              <w:t xml:space="preserve"> </w:t>
            </w:r>
          </w:p>
          <w:p w14:paraId="33437CBB" w14:textId="140B4B0C" w:rsidR="00C645E3" w:rsidRDefault="00354F73">
            <w:pPr>
              <w:pStyle w:val="spanpaddedline"/>
              <w:spacing w:line="360" w:lineRule="atLeast"/>
              <w:rPr>
                <w:rStyle w:val="divdocumentsinglecolumnCharacter"/>
                <w:rFonts w:ascii="Century Gothic" w:eastAsia="Century Gothic" w:hAnsi="Century Gothic" w:cs="Century Gothic"/>
                <w:sz w:val="22"/>
                <w:szCs w:val="22"/>
              </w:rPr>
            </w:pPr>
            <w:r w:rsidRPr="00354F73">
              <w:rPr>
                <w:rStyle w:val="spancompanyname"/>
                <w:rFonts w:ascii="Century Gothic" w:eastAsia="Century Gothic" w:hAnsi="Century Gothic" w:cs="Century Gothic"/>
                <w:sz w:val="22"/>
                <w:szCs w:val="22"/>
              </w:rPr>
              <w:t>Mitsubishi Motors North America</w:t>
            </w:r>
            <w:r w:rsidRPr="00354F73">
              <w:rPr>
                <w:rStyle w:val="spancompanyname"/>
                <w:rFonts w:ascii="Century Gothic" w:eastAsia="Century Gothic" w:hAnsi="Century Gothic" w:cs="Century Gothic"/>
                <w:sz w:val="22"/>
                <w:szCs w:val="22"/>
              </w:rPr>
              <w:tab/>
              <w:t>Franklin, TN</w:t>
            </w:r>
          </w:p>
          <w:p w14:paraId="3F14EDCC"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various phases of Software Development Life Cycle (SDLC) of the application like Requirement gathering, Design, Analysis and Code development.</w:t>
            </w:r>
          </w:p>
          <w:p w14:paraId="20F3791D"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UI component with AngularJS framework by utilizing the core features like MVC pattern and D</w:t>
            </w:r>
            <w:r>
              <w:rPr>
                <w:rStyle w:val="span"/>
                <w:rFonts w:ascii="Century Gothic" w:eastAsia="Century Gothic" w:hAnsi="Century Gothic" w:cs="Century Gothic"/>
                <w:sz w:val="22"/>
                <w:szCs w:val="22"/>
              </w:rPr>
              <w:t>ependency Injection.</w:t>
            </w:r>
          </w:p>
          <w:p w14:paraId="377A0462"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Developed the back-end web services using Python and designed the front end </w:t>
            </w:r>
            <w:r>
              <w:rPr>
                <w:rStyle w:val="span"/>
                <w:rFonts w:ascii="Century Gothic" w:eastAsia="Century Gothic" w:hAnsi="Century Gothic" w:cs="Century Gothic"/>
                <w:sz w:val="22"/>
                <w:szCs w:val="22"/>
              </w:rPr>
              <w:lastRenderedPageBreak/>
              <w:t>of the application using Python, CSS, JSON, Drupal, jQuery and WordPress.</w:t>
            </w:r>
          </w:p>
          <w:p w14:paraId="5F06FBF1"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collections in Python for manipulating and looping through different user define</w:t>
            </w:r>
            <w:r>
              <w:rPr>
                <w:rStyle w:val="span"/>
                <w:rFonts w:ascii="Century Gothic" w:eastAsia="Century Gothic" w:hAnsi="Century Gothic" w:cs="Century Gothic"/>
                <w:sz w:val="22"/>
                <w:szCs w:val="22"/>
              </w:rPr>
              <w:t>d objects.</w:t>
            </w:r>
          </w:p>
          <w:p w14:paraId="29FC2C50"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Multithreading to improve the performance for processing of data feeds.</w:t>
            </w:r>
          </w:p>
          <w:p w14:paraId="4A3CB1C8"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Implemented AngularJS Data Binding capability in HTML5 to give users a rich and responsive experience.</w:t>
            </w:r>
          </w:p>
          <w:p w14:paraId="157D32C1"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Used jQuery to modify DOM elements content by using a </w:t>
            </w:r>
            <w:r>
              <w:rPr>
                <w:rStyle w:val="span"/>
                <w:rFonts w:ascii="Century Gothic" w:eastAsia="Century Gothic" w:hAnsi="Century Gothic" w:cs="Century Gothic"/>
                <w:sz w:val="22"/>
                <w:szCs w:val="22"/>
              </w:rPr>
              <w:t>cross-browser selector engine called Sizzle.</w:t>
            </w:r>
          </w:p>
          <w:p w14:paraId="7F10DB91"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Implemented test driven development (TDD), executed unit test plans and Grails Spock Test cases for all existing controllers, Services and Domain classes and Grails Pagination to display data using Grails Templa</w:t>
            </w:r>
            <w:r>
              <w:rPr>
                <w:rStyle w:val="span"/>
                <w:rFonts w:ascii="Century Gothic" w:eastAsia="Century Gothic" w:hAnsi="Century Gothic" w:cs="Century Gothic"/>
                <w:sz w:val="22"/>
                <w:szCs w:val="22"/>
              </w:rPr>
              <w:t>tes and views.</w:t>
            </w:r>
          </w:p>
          <w:p w14:paraId="44C4587D"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Implemented Spring Security for user authentication, limit login attempts and password hashing.</w:t>
            </w:r>
          </w:p>
          <w:p w14:paraId="3B839558"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Web Services (SOAP) using Spring-WS to handle user requests and interact with other components.</w:t>
            </w:r>
          </w:p>
          <w:p w14:paraId="420513F4"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Developed Microservices using Spring </w:t>
            </w:r>
            <w:r>
              <w:rPr>
                <w:rStyle w:val="span"/>
                <w:rFonts w:ascii="Century Gothic" w:eastAsia="Century Gothic" w:hAnsi="Century Gothic" w:cs="Century Gothic"/>
                <w:sz w:val="22"/>
                <w:szCs w:val="22"/>
              </w:rPr>
              <w:t>Boot and Spring Batch that create, update, delete and get the assignment information from the backend.</w:t>
            </w:r>
          </w:p>
          <w:p w14:paraId="57DB6050"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Implemented Web Services clients for APIs by using Spring Webservices Template class.</w:t>
            </w:r>
          </w:p>
          <w:p w14:paraId="160AD3C0" w14:textId="77777777" w:rsidR="00C645E3" w:rsidRDefault="000E636E" w:rsidP="00B66086">
            <w:pPr>
              <w:pStyle w:val="ulli"/>
              <w:numPr>
                <w:ilvl w:val="0"/>
                <w:numId w:val="6"/>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and Developed Stored Procedures, Triggers in MS SQL to c</w:t>
            </w:r>
            <w:r>
              <w:rPr>
                <w:rStyle w:val="span"/>
                <w:rFonts w:ascii="Century Gothic" w:eastAsia="Century Gothic" w:hAnsi="Century Gothic" w:cs="Century Gothic"/>
                <w:sz w:val="22"/>
                <w:szCs w:val="22"/>
              </w:rPr>
              <w:t>ater the needs for the entire application. Developed complex SQL queries for extracting data from the database.</w:t>
            </w:r>
          </w:p>
        </w:tc>
      </w:tr>
    </w:tbl>
    <w:p w14:paraId="5E84F326" w14:textId="77777777" w:rsidR="00C645E3" w:rsidRDefault="00C645E3">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1276"/>
        <w:gridCol w:w="9364"/>
      </w:tblGrid>
      <w:tr w:rsidR="00C645E3" w14:paraId="5785B5A5" w14:textId="77777777" w:rsidTr="00970C26">
        <w:trPr>
          <w:tblCellSpacing w:w="0" w:type="dxa"/>
        </w:trPr>
        <w:tc>
          <w:tcPr>
            <w:tcW w:w="1276" w:type="dxa"/>
            <w:tcMar>
              <w:top w:w="80" w:type="dxa"/>
              <w:left w:w="0" w:type="dxa"/>
              <w:bottom w:w="0" w:type="dxa"/>
              <w:right w:w="0" w:type="dxa"/>
            </w:tcMar>
            <w:hideMark/>
          </w:tcPr>
          <w:p w14:paraId="2D70E42E" w14:textId="77777777" w:rsidR="00C645E3" w:rsidRDefault="000E636E">
            <w:pPr>
              <w:pStyle w:val="divdocumentdivparagraphspandateswrapperParagraph"/>
              <w:spacing w:line="360" w:lineRule="atLeast"/>
              <w:textAlignment w:val="auto"/>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07/2012</w:t>
            </w:r>
            <w:r>
              <w:rPr>
                <w:rStyle w:val="divdocumentdivparagraphspandateswrapper"/>
                <w:rFonts w:ascii="Century Gothic" w:eastAsia="Century Gothic" w:hAnsi="Century Gothic" w:cs="Century Gothic"/>
                <w:b/>
                <w:bCs/>
                <w:sz w:val="22"/>
                <w:szCs w:val="22"/>
              </w:rPr>
              <w:t xml:space="preserve"> </w:t>
            </w:r>
            <w:r>
              <w:rPr>
                <w:rStyle w:val="span"/>
                <w:rFonts w:ascii="Century Gothic" w:eastAsia="Century Gothic" w:hAnsi="Century Gothic" w:cs="Century Gothic"/>
                <w:b/>
                <w:bCs/>
                <w:sz w:val="22"/>
                <w:szCs w:val="22"/>
              </w:rPr>
              <w:t>to 06/2016</w:t>
            </w:r>
          </w:p>
        </w:tc>
        <w:tc>
          <w:tcPr>
            <w:tcW w:w="9364" w:type="dxa"/>
            <w:tcMar>
              <w:top w:w="80" w:type="dxa"/>
              <w:left w:w="0" w:type="dxa"/>
              <w:bottom w:w="0" w:type="dxa"/>
              <w:right w:w="0" w:type="dxa"/>
            </w:tcMar>
            <w:hideMark/>
          </w:tcPr>
          <w:p w14:paraId="5EEE7759" w14:textId="77777777" w:rsidR="00C645E3" w:rsidRDefault="000E636E">
            <w:pPr>
              <w:pStyle w:val="divdocumentdivparagraphspandateswrapperParagraph"/>
              <w:spacing w:line="360" w:lineRule="atLeast"/>
              <w:textAlignment w:val="auto"/>
              <w:rPr>
                <w:rStyle w:val="span"/>
                <w:rFonts w:ascii="Century Gothic" w:eastAsia="Century Gothic" w:hAnsi="Century Gothic" w:cs="Century Gothic"/>
                <w:b/>
                <w:bCs/>
                <w:sz w:val="22"/>
                <w:szCs w:val="22"/>
              </w:rPr>
            </w:pPr>
            <w:r>
              <w:rPr>
                <w:rStyle w:val="spanjobtitle"/>
                <w:rFonts w:ascii="Century Gothic" w:eastAsia="Century Gothic" w:hAnsi="Century Gothic" w:cs="Century Gothic"/>
                <w:sz w:val="22"/>
                <w:szCs w:val="22"/>
              </w:rPr>
              <w:t>Java Developer</w:t>
            </w:r>
            <w:r>
              <w:rPr>
                <w:rStyle w:val="singlecolumnspanpaddedlinenth-child1"/>
                <w:rFonts w:ascii="Century Gothic" w:eastAsia="Century Gothic" w:hAnsi="Century Gothic" w:cs="Century Gothic"/>
                <w:sz w:val="22"/>
                <w:szCs w:val="22"/>
              </w:rPr>
              <w:t xml:space="preserve"> </w:t>
            </w:r>
          </w:p>
          <w:p w14:paraId="7D658BD6" w14:textId="77777777" w:rsidR="00C645E3" w:rsidRDefault="000E636E">
            <w:pPr>
              <w:pStyle w:val="spanpaddedline"/>
              <w:spacing w:line="360" w:lineRule="atLeast"/>
              <w:rPr>
                <w:rStyle w:val="divdocumentsinglecolumnCharacter"/>
                <w:rFonts w:ascii="Century Gothic" w:eastAsia="Century Gothic" w:hAnsi="Century Gothic" w:cs="Century Gothic"/>
                <w:sz w:val="22"/>
                <w:szCs w:val="22"/>
              </w:rPr>
            </w:pPr>
            <w:proofErr w:type="gramStart"/>
            <w:r>
              <w:rPr>
                <w:rStyle w:val="spancompanyname"/>
                <w:rFonts w:ascii="Century Gothic" w:eastAsia="Century Gothic" w:hAnsi="Century Gothic" w:cs="Century Gothic"/>
                <w:sz w:val="22"/>
                <w:szCs w:val="22"/>
              </w:rPr>
              <w:t>Client :</w:t>
            </w:r>
            <w:proofErr w:type="gramEnd"/>
            <w:r>
              <w:rPr>
                <w:rStyle w:val="spancompanyname"/>
                <w:rFonts w:ascii="Century Gothic" w:eastAsia="Century Gothic" w:hAnsi="Century Gothic" w:cs="Century Gothic"/>
                <w:sz w:val="22"/>
                <w:szCs w:val="22"/>
              </w:rPr>
              <w:t xml:space="preserve"> Polaris</w:t>
            </w:r>
            <w:r>
              <w:rPr>
                <w:rStyle w:val="span"/>
                <w:rFonts w:ascii="Century Gothic" w:eastAsia="Century Gothic" w:hAnsi="Century Gothic" w:cs="Century Gothic"/>
                <w:sz w:val="16"/>
                <w:szCs w:val="16"/>
              </w:rPr>
              <w:t xml:space="preserve"> </w:t>
            </w:r>
            <w:r>
              <w:rPr>
                <w:rStyle w:val="span"/>
                <w:rFonts w:ascii="Century Gothic" w:eastAsia="Century Gothic" w:hAnsi="Century Gothic" w:cs="Century Gothic"/>
                <w:sz w:val="16"/>
                <w:szCs w:val="16"/>
              </w:rPr>
              <w:t>－</w:t>
            </w:r>
            <w:r>
              <w:rPr>
                <w:rStyle w:val="span"/>
                <w:rFonts w:ascii="Century Gothic" w:eastAsia="Century Gothic" w:hAnsi="Century Gothic" w:cs="Century Gothic"/>
                <w:sz w:val="16"/>
                <w:szCs w:val="16"/>
              </w:rPr>
              <w:t xml:space="preserve"> </w:t>
            </w:r>
            <w:r>
              <w:rPr>
                <w:rStyle w:val="span"/>
                <w:rFonts w:ascii="Century Gothic" w:eastAsia="Century Gothic" w:hAnsi="Century Gothic" w:cs="Century Gothic"/>
                <w:sz w:val="22"/>
                <w:szCs w:val="22"/>
              </w:rPr>
              <w:t>Hyderabad, IN</w:t>
            </w:r>
            <w:r>
              <w:rPr>
                <w:rStyle w:val="divdocumentsinglecolumnCharacter"/>
                <w:rFonts w:ascii="Century Gothic" w:eastAsia="Century Gothic" w:hAnsi="Century Gothic" w:cs="Century Gothic"/>
                <w:sz w:val="22"/>
                <w:szCs w:val="22"/>
              </w:rPr>
              <w:t xml:space="preserve"> </w:t>
            </w:r>
          </w:p>
          <w:p w14:paraId="3BB29045"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complete SDLC - Requirement Analysis, Development, System and</w:t>
            </w:r>
            <w:r>
              <w:rPr>
                <w:rStyle w:val="span"/>
                <w:rFonts w:ascii="Century Gothic" w:eastAsia="Century Gothic" w:hAnsi="Century Gothic" w:cs="Century Gothic"/>
                <w:sz w:val="22"/>
                <w:szCs w:val="22"/>
              </w:rPr>
              <w:t xml:space="preserve"> Integration Testing.</w:t>
            </w:r>
          </w:p>
          <w:p w14:paraId="4C5586E6"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Extensively used agile and Scrum methodologies, worked closely with End users and business analyst to understand the requirements.</w:t>
            </w:r>
          </w:p>
          <w:p w14:paraId="08250B9C"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Implemented redux to resolve the application's global state management, especially for user login statu</w:t>
            </w:r>
            <w:r>
              <w:rPr>
                <w:rStyle w:val="span"/>
                <w:rFonts w:ascii="Century Gothic" w:eastAsia="Century Gothic" w:hAnsi="Century Gothic" w:cs="Century Gothic"/>
                <w:sz w:val="22"/>
                <w:szCs w:val="22"/>
              </w:rPr>
              <w:t>s.</w:t>
            </w:r>
          </w:p>
          <w:p w14:paraId="103B2249"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closely with the back-end team to display data using the Custom components, Library components, and Redux.</w:t>
            </w:r>
          </w:p>
          <w:p w14:paraId="479F105A"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 in Web application development using Angular with cutting edge HTML5 and CSS3.</w:t>
            </w:r>
          </w:p>
          <w:p w14:paraId="3C4331A0"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Expertise in Java development skills with core Ja</w:t>
            </w:r>
            <w:r>
              <w:rPr>
                <w:rStyle w:val="span"/>
                <w:rFonts w:ascii="Century Gothic" w:eastAsia="Century Gothic" w:hAnsi="Century Gothic" w:cs="Century Gothic"/>
                <w:sz w:val="22"/>
                <w:szCs w:val="22"/>
              </w:rPr>
              <w:t>va8, JDBC, Hibernate and solid experience in MVC architecture, using Spring, Spring MVC.</w:t>
            </w:r>
          </w:p>
          <w:p w14:paraId="78D3944C"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Experienced in developing messaging module by using Spring JMS, Ap1ache Camel and Rabbit MQ.</w:t>
            </w:r>
          </w:p>
          <w:p w14:paraId="67ED2B42"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Used Spring Core annotations for Spring Dependency Injection, Spring MVC f</w:t>
            </w:r>
            <w:r>
              <w:rPr>
                <w:rStyle w:val="span"/>
                <w:rFonts w:ascii="Century Gothic" w:eastAsia="Century Gothic" w:hAnsi="Century Gothic" w:cs="Century Gothic"/>
                <w:sz w:val="22"/>
                <w:szCs w:val="22"/>
              </w:rPr>
              <w:t>or Rest API's and Spring Boot for microservices.</w:t>
            </w:r>
          </w:p>
          <w:p w14:paraId="10A1625D"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Competent Spring with JDBC / Hibernate modules and Hibernate for ORM frameworks.</w:t>
            </w:r>
          </w:p>
          <w:p w14:paraId="1A474608"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Development of cloud hosted web applications and REST APIs using Spring Boot with embedded Tomcat.</w:t>
            </w:r>
          </w:p>
          <w:p w14:paraId="3B5655E2"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Spring Boot based</w:t>
            </w:r>
            <w:r>
              <w:rPr>
                <w:rStyle w:val="span"/>
                <w:rFonts w:ascii="Century Gothic" w:eastAsia="Century Gothic" w:hAnsi="Century Gothic" w:cs="Century Gothic"/>
                <w:sz w:val="22"/>
                <w:szCs w:val="22"/>
              </w:rPr>
              <w:t xml:space="preserve"> Micro Services &amp; implemented Spring cloud/Netflix API architecture p Confidential erns (Eureka Service discovery, Configuration server).</w:t>
            </w:r>
          </w:p>
          <w:p w14:paraId="7A2982AF"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Continuous delivery / Continuous Integration (CD/CI) tools Docker, Jenkins to deploy this application to AWS alon</w:t>
            </w:r>
            <w:r>
              <w:rPr>
                <w:rStyle w:val="span"/>
                <w:rFonts w:ascii="Century Gothic" w:eastAsia="Century Gothic" w:hAnsi="Century Gothic" w:cs="Century Gothic"/>
                <w:sz w:val="22"/>
                <w:szCs w:val="22"/>
              </w:rPr>
              <w:t>g with GIT for Version Control of code for incremental development.</w:t>
            </w:r>
          </w:p>
          <w:p w14:paraId="25876DA2" w14:textId="77777777" w:rsidR="00C645E3" w:rsidRDefault="000E636E" w:rsidP="00B66086">
            <w:pPr>
              <w:pStyle w:val="ulli"/>
              <w:numPr>
                <w:ilvl w:val="0"/>
                <w:numId w:val="7"/>
              </w:numPr>
              <w:spacing w:line="360" w:lineRule="atLeast"/>
              <w:ind w:left="640" w:hanging="26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 in Micro services development using spring boot and deployment in Pivotal Cloud Foundry (PCF), analyzed log files using Pivotal Cloud Foundry (PCF) console.</w:t>
            </w:r>
          </w:p>
        </w:tc>
      </w:tr>
    </w:tbl>
    <w:p w14:paraId="3F9653F5" w14:textId="77777777" w:rsidR="00C645E3" w:rsidRDefault="00C645E3">
      <w:pPr>
        <w:rPr>
          <w:rFonts w:ascii="Century Gothic" w:eastAsia="Century Gothic" w:hAnsi="Century Gothic" w:cs="Century Gothic"/>
          <w:b/>
          <w:bCs/>
          <w:caps/>
        </w:rPr>
      </w:pPr>
    </w:p>
    <w:sectPr w:rsidR="00C645E3">
      <w:headerReference w:type="even" r:id="rId7"/>
      <w:headerReference w:type="default" r:id="rId8"/>
      <w:footerReference w:type="even" r:id="rId9"/>
      <w:footerReference w:type="default" r:id="rId10"/>
      <w:headerReference w:type="first" r:id="rId11"/>
      <w:footerReference w:type="first" r:id="rId12"/>
      <w:pgSz w:w="12240" w:h="15840"/>
      <w:pgMar w:top="480" w:right="800" w:bottom="480" w:left="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F30F8" w14:textId="77777777" w:rsidR="000E636E" w:rsidRDefault="000E636E" w:rsidP="00A5664E">
      <w:pPr>
        <w:spacing w:line="240" w:lineRule="auto"/>
      </w:pPr>
      <w:r>
        <w:separator/>
      </w:r>
    </w:p>
  </w:endnote>
  <w:endnote w:type="continuationSeparator" w:id="0">
    <w:p w14:paraId="1B52C70C" w14:textId="77777777" w:rsidR="000E636E" w:rsidRDefault="000E636E" w:rsidP="00A566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F4548697-588F-4005-A1ED-58E10130BB51}"/>
    <w:embedBold r:id="rId2" w:fontKey="{BC1C40B2-9685-4BC8-A715-6C6782B1B312}"/>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1FE1" w14:textId="77777777" w:rsidR="00A5664E" w:rsidRDefault="00A566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0047A" w14:textId="77777777" w:rsidR="00A5664E" w:rsidRDefault="00A5664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D06D9" w14:textId="77777777" w:rsidR="00A5664E" w:rsidRDefault="00A566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EAD36" w14:textId="77777777" w:rsidR="000E636E" w:rsidRDefault="000E636E" w:rsidP="00A5664E">
      <w:pPr>
        <w:spacing w:line="240" w:lineRule="auto"/>
      </w:pPr>
      <w:r>
        <w:separator/>
      </w:r>
    </w:p>
  </w:footnote>
  <w:footnote w:type="continuationSeparator" w:id="0">
    <w:p w14:paraId="1859EACB" w14:textId="77777777" w:rsidR="000E636E" w:rsidRDefault="000E636E" w:rsidP="00A566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E3D5F" w14:textId="77777777" w:rsidR="00A5664E" w:rsidRDefault="00A566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A25E" w14:textId="77777777" w:rsidR="00A5664E" w:rsidRDefault="00A5664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80DE" w14:textId="77777777" w:rsidR="00A5664E" w:rsidRDefault="00A566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28CA3E44">
      <w:start w:val="1"/>
      <w:numFmt w:val="bullet"/>
      <w:lvlText w:val=""/>
      <w:lvlJc w:val="left"/>
      <w:pPr>
        <w:ind w:left="720" w:hanging="360"/>
      </w:pPr>
      <w:rPr>
        <w:rFonts w:ascii="Symbol" w:hAnsi="Symbol"/>
      </w:rPr>
    </w:lvl>
    <w:lvl w:ilvl="1" w:tplc="1EEA6E12">
      <w:start w:val="1"/>
      <w:numFmt w:val="bullet"/>
      <w:lvlText w:val="o"/>
      <w:lvlJc w:val="left"/>
      <w:pPr>
        <w:tabs>
          <w:tab w:val="num" w:pos="1440"/>
        </w:tabs>
        <w:ind w:left="1440" w:hanging="360"/>
      </w:pPr>
      <w:rPr>
        <w:rFonts w:ascii="Courier New" w:hAnsi="Courier New"/>
      </w:rPr>
    </w:lvl>
    <w:lvl w:ilvl="2" w:tplc="2AC8AA36">
      <w:start w:val="1"/>
      <w:numFmt w:val="bullet"/>
      <w:lvlText w:val=""/>
      <w:lvlJc w:val="left"/>
      <w:pPr>
        <w:tabs>
          <w:tab w:val="num" w:pos="2160"/>
        </w:tabs>
        <w:ind w:left="2160" w:hanging="360"/>
      </w:pPr>
      <w:rPr>
        <w:rFonts w:ascii="Wingdings" w:hAnsi="Wingdings"/>
      </w:rPr>
    </w:lvl>
    <w:lvl w:ilvl="3" w:tplc="54628472">
      <w:start w:val="1"/>
      <w:numFmt w:val="bullet"/>
      <w:lvlText w:val=""/>
      <w:lvlJc w:val="left"/>
      <w:pPr>
        <w:tabs>
          <w:tab w:val="num" w:pos="2880"/>
        </w:tabs>
        <w:ind w:left="2880" w:hanging="360"/>
      </w:pPr>
      <w:rPr>
        <w:rFonts w:ascii="Symbol" w:hAnsi="Symbol"/>
      </w:rPr>
    </w:lvl>
    <w:lvl w:ilvl="4" w:tplc="94EED350">
      <w:start w:val="1"/>
      <w:numFmt w:val="bullet"/>
      <w:lvlText w:val="o"/>
      <w:lvlJc w:val="left"/>
      <w:pPr>
        <w:tabs>
          <w:tab w:val="num" w:pos="3600"/>
        </w:tabs>
        <w:ind w:left="3600" w:hanging="360"/>
      </w:pPr>
      <w:rPr>
        <w:rFonts w:ascii="Courier New" w:hAnsi="Courier New"/>
      </w:rPr>
    </w:lvl>
    <w:lvl w:ilvl="5" w:tplc="1DA0DEC2">
      <w:start w:val="1"/>
      <w:numFmt w:val="bullet"/>
      <w:lvlText w:val=""/>
      <w:lvlJc w:val="left"/>
      <w:pPr>
        <w:tabs>
          <w:tab w:val="num" w:pos="4320"/>
        </w:tabs>
        <w:ind w:left="4320" w:hanging="360"/>
      </w:pPr>
      <w:rPr>
        <w:rFonts w:ascii="Wingdings" w:hAnsi="Wingdings"/>
      </w:rPr>
    </w:lvl>
    <w:lvl w:ilvl="6" w:tplc="48A410C6">
      <w:start w:val="1"/>
      <w:numFmt w:val="bullet"/>
      <w:lvlText w:val=""/>
      <w:lvlJc w:val="left"/>
      <w:pPr>
        <w:tabs>
          <w:tab w:val="num" w:pos="5040"/>
        </w:tabs>
        <w:ind w:left="5040" w:hanging="360"/>
      </w:pPr>
      <w:rPr>
        <w:rFonts w:ascii="Symbol" w:hAnsi="Symbol"/>
      </w:rPr>
    </w:lvl>
    <w:lvl w:ilvl="7" w:tplc="ECB47800">
      <w:start w:val="1"/>
      <w:numFmt w:val="bullet"/>
      <w:lvlText w:val="o"/>
      <w:lvlJc w:val="left"/>
      <w:pPr>
        <w:tabs>
          <w:tab w:val="num" w:pos="5760"/>
        </w:tabs>
        <w:ind w:left="5760" w:hanging="360"/>
      </w:pPr>
      <w:rPr>
        <w:rFonts w:ascii="Courier New" w:hAnsi="Courier New"/>
      </w:rPr>
    </w:lvl>
    <w:lvl w:ilvl="8" w:tplc="0F7A33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720C8F0">
      <w:start w:val="1"/>
      <w:numFmt w:val="bullet"/>
      <w:lvlText w:val=""/>
      <w:lvlJc w:val="left"/>
      <w:pPr>
        <w:ind w:left="720" w:hanging="360"/>
      </w:pPr>
      <w:rPr>
        <w:rFonts w:ascii="Symbol" w:hAnsi="Symbol"/>
      </w:rPr>
    </w:lvl>
    <w:lvl w:ilvl="1" w:tplc="472E1F96">
      <w:start w:val="1"/>
      <w:numFmt w:val="bullet"/>
      <w:lvlText w:val="o"/>
      <w:lvlJc w:val="left"/>
      <w:pPr>
        <w:tabs>
          <w:tab w:val="num" w:pos="1440"/>
        </w:tabs>
        <w:ind w:left="1440" w:hanging="360"/>
      </w:pPr>
      <w:rPr>
        <w:rFonts w:ascii="Courier New" w:hAnsi="Courier New"/>
      </w:rPr>
    </w:lvl>
    <w:lvl w:ilvl="2" w:tplc="1A3829DE">
      <w:start w:val="1"/>
      <w:numFmt w:val="bullet"/>
      <w:lvlText w:val=""/>
      <w:lvlJc w:val="left"/>
      <w:pPr>
        <w:tabs>
          <w:tab w:val="num" w:pos="2160"/>
        </w:tabs>
        <w:ind w:left="2160" w:hanging="360"/>
      </w:pPr>
      <w:rPr>
        <w:rFonts w:ascii="Wingdings" w:hAnsi="Wingdings"/>
      </w:rPr>
    </w:lvl>
    <w:lvl w:ilvl="3" w:tplc="B6709E62">
      <w:start w:val="1"/>
      <w:numFmt w:val="bullet"/>
      <w:lvlText w:val=""/>
      <w:lvlJc w:val="left"/>
      <w:pPr>
        <w:tabs>
          <w:tab w:val="num" w:pos="2880"/>
        </w:tabs>
        <w:ind w:left="2880" w:hanging="360"/>
      </w:pPr>
      <w:rPr>
        <w:rFonts w:ascii="Symbol" w:hAnsi="Symbol"/>
      </w:rPr>
    </w:lvl>
    <w:lvl w:ilvl="4" w:tplc="AFB2E352">
      <w:start w:val="1"/>
      <w:numFmt w:val="bullet"/>
      <w:lvlText w:val="o"/>
      <w:lvlJc w:val="left"/>
      <w:pPr>
        <w:tabs>
          <w:tab w:val="num" w:pos="3600"/>
        </w:tabs>
        <w:ind w:left="3600" w:hanging="360"/>
      </w:pPr>
      <w:rPr>
        <w:rFonts w:ascii="Courier New" w:hAnsi="Courier New"/>
      </w:rPr>
    </w:lvl>
    <w:lvl w:ilvl="5" w:tplc="4DE82518">
      <w:start w:val="1"/>
      <w:numFmt w:val="bullet"/>
      <w:lvlText w:val=""/>
      <w:lvlJc w:val="left"/>
      <w:pPr>
        <w:tabs>
          <w:tab w:val="num" w:pos="4320"/>
        </w:tabs>
        <w:ind w:left="4320" w:hanging="360"/>
      </w:pPr>
      <w:rPr>
        <w:rFonts w:ascii="Wingdings" w:hAnsi="Wingdings"/>
      </w:rPr>
    </w:lvl>
    <w:lvl w:ilvl="6" w:tplc="94E49378">
      <w:start w:val="1"/>
      <w:numFmt w:val="bullet"/>
      <w:lvlText w:val=""/>
      <w:lvlJc w:val="left"/>
      <w:pPr>
        <w:tabs>
          <w:tab w:val="num" w:pos="5040"/>
        </w:tabs>
        <w:ind w:left="5040" w:hanging="360"/>
      </w:pPr>
      <w:rPr>
        <w:rFonts w:ascii="Symbol" w:hAnsi="Symbol"/>
      </w:rPr>
    </w:lvl>
    <w:lvl w:ilvl="7" w:tplc="C9A6871A">
      <w:start w:val="1"/>
      <w:numFmt w:val="bullet"/>
      <w:lvlText w:val="o"/>
      <w:lvlJc w:val="left"/>
      <w:pPr>
        <w:tabs>
          <w:tab w:val="num" w:pos="5760"/>
        </w:tabs>
        <w:ind w:left="5760" w:hanging="360"/>
      </w:pPr>
      <w:rPr>
        <w:rFonts w:ascii="Courier New" w:hAnsi="Courier New"/>
      </w:rPr>
    </w:lvl>
    <w:lvl w:ilvl="8" w:tplc="5E6E38B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210E600">
      <w:start w:val="1"/>
      <w:numFmt w:val="bullet"/>
      <w:lvlText w:val=""/>
      <w:lvlJc w:val="left"/>
      <w:pPr>
        <w:ind w:left="720" w:hanging="360"/>
      </w:pPr>
      <w:rPr>
        <w:rFonts w:ascii="Symbol" w:hAnsi="Symbol"/>
      </w:rPr>
    </w:lvl>
    <w:lvl w:ilvl="1" w:tplc="4664E10A">
      <w:start w:val="1"/>
      <w:numFmt w:val="bullet"/>
      <w:lvlText w:val="o"/>
      <w:lvlJc w:val="left"/>
      <w:pPr>
        <w:tabs>
          <w:tab w:val="num" w:pos="1440"/>
        </w:tabs>
        <w:ind w:left="1440" w:hanging="360"/>
      </w:pPr>
      <w:rPr>
        <w:rFonts w:ascii="Courier New" w:hAnsi="Courier New"/>
      </w:rPr>
    </w:lvl>
    <w:lvl w:ilvl="2" w:tplc="01822E88">
      <w:start w:val="1"/>
      <w:numFmt w:val="bullet"/>
      <w:lvlText w:val=""/>
      <w:lvlJc w:val="left"/>
      <w:pPr>
        <w:tabs>
          <w:tab w:val="num" w:pos="2160"/>
        </w:tabs>
        <w:ind w:left="2160" w:hanging="360"/>
      </w:pPr>
      <w:rPr>
        <w:rFonts w:ascii="Wingdings" w:hAnsi="Wingdings"/>
      </w:rPr>
    </w:lvl>
    <w:lvl w:ilvl="3" w:tplc="965A777C">
      <w:start w:val="1"/>
      <w:numFmt w:val="bullet"/>
      <w:lvlText w:val=""/>
      <w:lvlJc w:val="left"/>
      <w:pPr>
        <w:tabs>
          <w:tab w:val="num" w:pos="2880"/>
        </w:tabs>
        <w:ind w:left="2880" w:hanging="360"/>
      </w:pPr>
      <w:rPr>
        <w:rFonts w:ascii="Symbol" w:hAnsi="Symbol"/>
      </w:rPr>
    </w:lvl>
    <w:lvl w:ilvl="4" w:tplc="53CE6BBA">
      <w:start w:val="1"/>
      <w:numFmt w:val="bullet"/>
      <w:lvlText w:val="o"/>
      <w:lvlJc w:val="left"/>
      <w:pPr>
        <w:tabs>
          <w:tab w:val="num" w:pos="3600"/>
        </w:tabs>
        <w:ind w:left="3600" w:hanging="360"/>
      </w:pPr>
      <w:rPr>
        <w:rFonts w:ascii="Courier New" w:hAnsi="Courier New"/>
      </w:rPr>
    </w:lvl>
    <w:lvl w:ilvl="5" w:tplc="1C844150">
      <w:start w:val="1"/>
      <w:numFmt w:val="bullet"/>
      <w:lvlText w:val=""/>
      <w:lvlJc w:val="left"/>
      <w:pPr>
        <w:tabs>
          <w:tab w:val="num" w:pos="4320"/>
        </w:tabs>
        <w:ind w:left="4320" w:hanging="360"/>
      </w:pPr>
      <w:rPr>
        <w:rFonts w:ascii="Wingdings" w:hAnsi="Wingdings"/>
      </w:rPr>
    </w:lvl>
    <w:lvl w:ilvl="6" w:tplc="0126692E">
      <w:start w:val="1"/>
      <w:numFmt w:val="bullet"/>
      <w:lvlText w:val=""/>
      <w:lvlJc w:val="left"/>
      <w:pPr>
        <w:tabs>
          <w:tab w:val="num" w:pos="5040"/>
        </w:tabs>
        <w:ind w:left="5040" w:hanging="360"/>
      </w:pPr>
      <w:rPr>
        <w:rFonts w:ascii="Symbol" w:hAnsi="Symbol"/>
      </w:rPr>
    </w:lvl>
    <w:lvl w:ilvl="7" w:tplc="74123DD0">
      <w:start w:val="1"/>
      <w:numFmt w:val="bullet"/>
      <w:lvlText w:val="o"/>
      <w:lvlJc w:val="left"/>
      <w:pPr>
        <w:tabs>
          <w:tab w:val="num" w:pos="5760"/>
        </w:tabs>
        <w:ind w:left="5760" w:hanging="360"/>
      </w:pPr>
      <w:rPr>
        <w:rFonts w:ascii="Courier New" w:hAnsi="Courier New"/>
      </w:rPr>
    </w:lvl>
    <w:lvl w:ilvl="8" w:tplc="D6E82EF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D32DECA">
      <w:start w:val="1"/>
      <w:numFmt w:val="bullet"/>
      <w:lvlText w:val=""/>
      <w:lvlJc w:val="left"/>
      <w:pPr>
        <w:ind w:left="720" w:hanging="360"/>
      </w:pPr>
      <w:rPr>
        <w:rFonts w:ascii="Symbol" w:hAnsi="Symbol"/>
      </w:rPr>
    </w:lvl>
    <w:lvl w:ilvl="1" w:tplc="8194B224">
      <w:start w:val="1"/>
      <w:numFmt w:val="bullet"/>
      <w:lvlText w:val="o"/>
      <w:lvlJc w:val="left"/>
      <w:pPr>
        <w:tabs>
          <w:tab w:val="num" w:pos="1440"/>
        </w:tabs>
        <w:ind w:left="1440" w:hanging="360"/>
      </w:pPr>
      <w:rPr>
        <w:rFonts w:ascii="Courier New" w:hAnsi="Courier New"/>
      </w:rPr>
    </w:lvl>
    <w:lvl w:ilvl="2" w:tplc="9776FDC6">
      <w:start w:val="1"/>
      <w:numFmt w:val="bullet"/>
      <w:lvlText w:val=""/>
      <w:lvlJc w:val="left"/>
      <w:pPr>
        <w:tabs>
          <w:tab w:val="num" w:pos="2160"/>
        </w:tabs>
        <w:ind w:left="2160" w:hanging="360"/>
      </w:pPr>
      <w:rPr>
        <w:rFonts w:ascii="Wingdings" w:hAnsi="Wingdings"/>
      </w:rPr>
    </w:lvl>
    <w:lvl w:ilvl="3" w:tplc="5DECA670">
      <w:start w:val="1"/>
      <w:numFmt w:val="bullet"/>
      <w:lvlText w:val=""/>
      <w:lvlJc w:val="left"/>
      <w:pPr>
        <w:tabs>
          <w:tab w:val="num" w:pos="2880"/>
        </w:tabs>
        <w:ind w:left="2880" w:hanging="360"/>
      </w:pPr>
      <w:rPr>
        <w:rFonts w:ascii="Symbol" w:hAnsi="Symbol"/>
      </w:rPr>
    </w:lvl>
    <w:lvl w:ilvl="4" w:tplc="B9A0B6BE">
      <w:start w:val="1"/>
      <w:numFmt w:val="bullet"/>
      <w:lvlText w:val="o"/>
      <w:lvlJc w:val="left"/>
      <w:pPr>
        <w:tabs>
          <w:tab w:val="num" w:pos="3600"/>
        </w:tabs>
        <w:ind w:left="3600" w:hanging="360"/>
      </w:pPr>
      <w:rPr>
        <w:rFonts w:ascii="Courier New" w:hAnsi="Courier New"/>
      </w:rPr>
    </w:lvl>
    <w:lvl w:ilvl="5" w:tplc="1EB214EC">
      <w:start w:val="1"/>
      <w:numFmt w:val="bullet"/>
      <w:lvlText w:val=""/>
      <w:lvlJc w:val="left"/>
      <w:pPr>
        <w:tabs>
          <w:tab w:val="num" w:pos="4320"/>
        </w:tabs>
        <w:ind w:left="4320" w:hanging="360"/>
      </w:pPr>
      <w:rPr>
        <w:rFonts w:ascii="Wingdings" w:hAnsi="Wingdings"/>
      </w:rPr>
    </w:lvl>
    <w:lvl w:ilvl="6" w:tplc="0A48C6BE">
      <w:start w:val="1"/>
      <w:numFmt w:val="bullet"/>
      <w:lvlText w:val=""/>
      <w:lvlJc w:val="left"/>
      <w:pPr>
        <w:tabs>
          <w:tab w:val="num" w:pos="5040"/>
        </w:tabs>
        <w:ind w:left="5040" w:hanging="360"/>
      </w:pPr>
      <w:rPr>
        <w:rFonts w:ascii="Symbol" w:hAnsi="Symbol"/>
      </w:rPr>
    </w:lvl>
    <w:lvl w:ilvl="7" w:tplc="1CE0472A">
      <w:start w:val="1"/>
      <w:numFmt w:val="bullet"/>
      <w:lvlText w:val="o"/>
      <w:lvlJc w:val="left"/>
      <w:pPr>
        <w:tabs>
          <w:tab w:val="num" w:pos="5760"/>
        </w:tabs>
        <w:ind w:left="5760" w:hanging="360"/>
      </w:pPr>
      <w:rPr>
        <w:rFonts w:ascii="Courier New" w:hAnsi="Courier New"/>
      </w:rPr>
    </w:lvl>
    <w:lvl w:ilvl="8" w:tplc="7CAC61E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1E8085A">
      <w:start w:val="1"/>
      <w:numFmt w:val="bullet"/>
      <w:lvlText w:val=""/>
      <w:lvlJc w:val="left"/>
      <w:pPr>
        <w:ind w:left="720" w:hanging="360"/>
      </w:pPr>
      <w:rPr>
        <w:rFonts w:ascii="Symbol" w:hAnsi="Symbol"/>
      </w:rPr>
    </w:lvl>
    <w:lvl w:ilvl="1" w:tplc="B860EC40">
      <w:start w:val="1"/>
      <w:numFmt w:val="bullet"/>
      <w:lvlText w:val="o"/>
      <w:lvlJc w:val="left"/>
      <w:pPr>
        <w:tabs>
          <w:tab w:val="num" w:pos="1440"/>
        </w:tabs>
        <w:ind w:left="1440" w:hanging="360"/>
      </w:pPr>
      <w:rPr>
        <w:rFonts w:ascii="Courier New" w:hAnsi="Courier New"/>
      </w:rPr>
    </w:lvl>
    <w:lvl w:ilvl="2" w:tplc="E70C6C0A">
      <w:start w:val="1"/>
      <w:numFmt w:val="bullet"/>
      <w:lvlText w:val=""/>
      <w:lvlJc w:val="left"/>
      <w:pPr>
        <w:tabs>
          <w:tab w:val="num" w:pos="2160"/>
        </w:tabs>
        <w:ind w:left="2160" w:hanging="360"/>
      </w:pPr>
      <w:rPr>
        <w:rFonts w:ascii="Wingdings" w:hAnsi="Wingdings"/>
      </w:rPr>
    </w:lvl>
    <w:lvl w:ilvl="3" w:tplc="23E670D2">
      <w:start w:val="1"/>
      <w:numFmt w:val="bullet"/>
      <w:lvlText w:val=""/>
      <w:lvlJc w:val="left"/>
      <w:pPr>
        <w:tabs>
          <w:tab w:val="num" w:pos="2880"/>
        </w:tabs>
        <w:ind w:left="2880" w:hanging="360"/>
      </w:pPr>
      <w:rPr>
        <w:rFonts w:ascii="Symbol" w:hAnsi="Symbol"/>
      </w:rPr>
    </w:lvl>
    <w:lvl w:ilvl="4" w:tplc="82B259DC">
      <w:start w:val="1"/>
      <w:numFmt w:val="bullet"/>
      <w:lvlText w:val="o"/>
      <w:lvlJc w:val="left"/>
      <w:pPr>
        <w:tabs>
          <w:tab w:val="num" w:pos="3600"/>
        </w:tabs>
        <w:ind w:left="3600" w:hanging="360"/>
      </w:pPr>
      <w:rPr>
        <w:rFonts w:ascii="Courier New" w:hAnsi="Courier New"/>
      </w:rPr>
    </w:lvl>
    <w:lvl w:ilvl="5" w:tplc="D2AA796C">
      <w:start w:val="1"/>
      <w:numFmt w:val="bullet"/>
      <w:lvlText w:val=""/>
      <w:lvlJc w:val="left"/>
      <w:pPr>
        <w:tabs>
          <w:tab w:val="num" w:pos="4320"/>
        </w:tabs>
        <w:ind w:left="4320" w:hanging="360"/>
      </w:pPr>
      <w:rPr>
        <w:rFonts w:ascii="Wingdings" w:hAnsi="Wingdings"/>
      </w:rPr>
    </w:lvl>
    <w:lvl w:ilvl="6" w:tplc="B628BBC8">
      <w:start w:val="1"/>
      <w:numFmt w:val="bullet"/>
      <w:lvlText w:val=""/>
      <w:lvlJc w:val="left"/>
      <w:pPr>
        <w:tabs>
          <w:tab w:val="num" w:pos="5040"/>
        </w:tabs>
        <w:ind w:left="5040" w:hanging="360"/>
      </w:pPr>
      <w:rPr>
        <w:rFonts w:ascii="Symbol" w:hAnsi="Symbol"/>
      </w:rPr>
    </w:lvl>
    <w:lvl w:ilvl="7" w:tplc="9A60EBE6">
      <w:start w:val="1"/>
      <w:numFmt w:val="bullet"/>
      <w:lvlText w:val="o"/>
      <w:lvlJc w:val="left"/>
      <w:pPr>
        <w:tabs>
          <w:tab w:val="num" w:pos="5760"/>
        </w:tabs>
        <w:ind w:left="5760" w:hanging="360"/>
      </w:pPr>
      <w:rPr>
        <w:rFonts w:ascii="Courier New" w:hAnsi="Courier New"/>
      </w:rPr>
    </w:lvl>
    <w:lvl w:ilvl="8" w:tplc="99223A2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7BC52F8">
      <w:start w:val="1"/>
      <w:numFmt w:val="bullet"/>
      <w:lvlText w:val=""/>
      <w:lvlJc w:val="left"/>
      <w:pPr>
        <w:ind w:left="720" w:hanging="360"/>
      </w:pPr>
      <w:rPr>
        <w:rFonts w:ascii="Symbol" w:hAnsi="Symbol"/>
      </w:rPr>
    </w:lvl>
    <w:lvl w:ilvl="1" w:tplc="5D2E1BA2">
      <w:start w:val="1"/>
      <w:numFmt w:val="bullet"/>
      <w:lvlText w:val="o"/>
      <w:lvlJc w:val="left"/>
      <w:pPr>
        <w:tabs>
          <w:tab w:val="num" w:pos="1440"/>
        </w:tabs>
        <w:ind w:left="1440" w:hanging="360"/>
      </w:pPr>
      <w:rPr>
        <w:rFonts w:ascii="Courier New" w:hAnsi="Courier New"/>
      </w:rPr>
    </w:lvl>
    <w:lvl w:ilvl="2" w:tplc="699E3EE4">
      <w:start w:val="1"/>
      <w:numFmt w:val="bullet"/>
      <w:lvlText w:val=""/>
      <w:lvlJc w:val="left"/>
      <w:pPr>
        <w:tabs>
          <w:tab w:val="num" w:pos="2160"/>
        </w:tabs>
        <w:ind w:left="2160" w:hanging="360"/>
      </w:pPr>
      <w:rPr>
        <w:rFonts w:ascii="Wingdings" w:hAnsi="Wingdings"/>
      </w:rPr>
    </w:lvl>
    <w:lvl w:ilvl="3" w:tplc="06647594">
      <w:start w:val="1"/>
      <w:numFmt w:val="bullet"/>
      <w:lvlText w:val=""/>
      <w:lvlJc w:val="left"/>
      <w:pPr>
        <w:tabs>
          <w:tab w:val="num" w:pos="2880"/>
        </w:tabs>
        <w:ind w:left="2880" w:hanging="360"/>
      </w:pPr>
      <w:rPr>
        <w:rFonts w:ascii="Symbol" w:hAnsi="Symbol"/>
      </w:rPr>
    </w:lvl>
    <w:lvl w:ilvl="4" w:tplc="2C225CE4">
      <w:start w:val="1"/>
      <w:numFmt w:val="bullet"/>
      <w:lvlText w:val="o"/>
      <w:lvlJc w:val="left"/>
      <w:pPr>
        <w:tabs>
          <w:tab w:val="num" w:pos="3600"/>
        </w:tabs>
        <w:ind w:left="3600" w:hanging="360"/>
      </w:pPr>
      <w:rPr>
        <w:rFonts w:ascii="Courier New" w:hAnsi="Courier New"/>
      </w:rPr>
    </w:lvl>
    <w:lvl w:ilvl="5" w:tplc="10B8C80A">
      <w:start w:val="1"/>
      <w:numFmt w:val="bullet"/>
      <w:lvlText w:val=""/>
      <w:lvlJc w:val="left"/>
      <w:pPr>
        <w:tabs>
          <w:tab w:val="num" w:pos="4320"/>
        </w:tabs>
        <w:ind w:left="4320" w:hanging="360"/>
      </w:pPr>
      <w:rPr>
        <w:rFonts w:ascii="Wingdings" w:hAnsi="Wingdings"/>
      </w:rPr>
    </w:lvl>
    <w:lvl w:ilvl="6" w:tplc="B1824F26">
      <w:start w:val="1"/>
      <w:numFmt w:val="bullet"/>
      <w:lvlText w:val=""/>
      <w:lvlJc w:val="left"/>
      <w:pPr>
        <w:tabs>
          <w:tab w:val="num" w:pos="5040"/>
        </w:tabs>
        <w:ind w:left="5040" w:hanging="360"/>
      </w:pPr>
      <w:rPr>
        <w:rFonts w:ascii="Symbol" w:hAnsi="Symbol"/>
      </w:rPr>
    </w:lvl>
    <w:lvl w:ilvl="7" w:tplc="D05E44DC">
      <w:start w:val="1"/>
      <w:numFmt w:val="bullet"/>
      <w:lvlText w:val="o"/>
      <w:lvlJc w:val="left"/>
      <w:pPr>
        <w:tabs>
          <w:tab w:val="num" w:pos="5760"/>
        </w:tabs>
        <w:ind w:left="5760" w:hanging="360"/>
      </w:pPr>
      <w:rPr>
        <w:rFonts w:ascii="Courier New" w:hAnsi="Courier New"/>
      </w:rPr>
    </w:lvl>
    <w:lvl w:ilvl="8" w:tplc="1D603AF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394A7CC">
      <w:start w:val="1"/>
      <w:numFmt w:val="bullet"/>
      <w:lvlText w:val=""/>
      <w:lvlJc w:val="left"/>
      <w:pPr>
        <w:ind w:left="720" w:hanging="360"/>
      </w:pPr>
      <w:rPr>
        <w:rFonts w:ascii="Symbol" w:hAnsi="Symbol"/>
      </w:rPr>
    </w:lvl>
    <w:lvl w:ilvl="1" w:tplc="E7D095B8">
      <w:start w:val="1"/>
      <w:numFmt w:val="bullet"/>
      <w:lvlText w:val="o"/>
      <w:lvlJc w:val="left"/>
      <w:pPr>
        <w:tabs>
          <w:tab w:val="num" w:pos="1440"/>
        </w:tabs>
        <w:ind w:left="1440" w:hanging="360"/>
      </w:pPr>
      <w:rPr>
        <w:rFonts w:ascii="Courier New" w:hAnsi="Courier New"/>
      </w:rPr>
    </w:lvl>
    <w:lvl w:ilvl="2" w:tplc="3F6EC788">
      <w:start w:val="1"/>
      <w:numFmt w:val="bullet"/>
      <w:lvlText w:val=""/>
      <w:lvlJc w:val="left"/>
      <w:pPr>
        <w:tabs>
          <w:tab w:val="num" w:pos="2160"/>
        </w:tabs>
        <w:ind w:left="2160" w:hanging="360"/>
      </w:pPr>
      <w:rPr>
        <w:rFonts w:ascii="Wingdings" w:hAnsi="Wingdings"/>
      </w:rPr>
    </w:lvl>
    <w:lvl w:ilvl="3" w:tplc="2688B45A">
      <w:start w:val="1"/>
      <w:numFmt w:val="bullet"/>
      <w:lvlText w:val=""/>
      <w:lvlJc w:val="left"/>
      <w:pPr>
        <w:tabs>
          <w:tab w:val="num" w:pos="2880"/>
        </w:tabs>
        <w:ind w:left="2880" w:hanging="360"/>
      </w:pPr>
      <w:rPr>
        <w:rFonts w:ascii="Symbol" w:hAnsi="Symbol"/>
      </w:rPr>
    </w:lvl>
    <w:lvl w:ilvl="4" w:tplc="9162CB1E">
      <w:start w:val="1"/>
      <w:numFmt w:val="bullet"/>
      <w:lvlText w:val="o"/>
      <w:lvlJc w:val="left"/>
      <w:pPr>
        <w:tabs>
          <w:tab w:val="num" w:pos="3600"/>
        </w:tabs>
        <w:ind w:left="3600" w:hanging="360"/>
      </w:pPr>
      <w:rPr>
        <w:rFonts w:ascii="Courier New" w:hAnsi="Courier New"/>
      </w:rPr>
    </w:lvl>
    <w:lvl w:ilvl="5" w:tplc="E72AB7EA">
      <w:start w:val="1"/>
      <w:numFmt w:val="bullet"/>
      <w:lvlText w:val=""/>
      <w:lvlJc w:val="left"/>
      <w:pPr>
        <w:tabs>
          <w:tab w:val="num" w:pos="4320"/>
        </w:tabs>
        <w:ind w:left="4320" w:hanging="360"/>
      </w:pPr>
      <w:rPr>
        <w:rFonts w:ascii="Wingdings" w:hAnsi="Wingdings"/>
      </w:rPr>
    </w:lvl>
    <w:lvl w:ilvl="6" w:tplc="366C51AC">
      <w:start w:val="1"/>
      <w:numFmt w:val="bullet"/>
      <w:lvlText w:val=""/>
      <w:lvlJc w:val="left"/>
      <w:pPr>
        <w:tabs>
          <w:tab w:val="num" w:pos="5040"/>
        </w:tabs>
        <w:ind w:left="5040" w:hanging="360"/>
      </w:pPr>
      <w:rPr>
        <w:rFonts w:ascii="Symbol" w:hAnsi="Symbol"/>
      </w:rPr>
    </w:lvl>
    <w:lvl w:ilvl="7" w:tplc="C81ED462">
      <w:start w:val="1"/>
      <w:numFmt w:val="bullet"/>
      <w:lvlText w:val="o"/>
      <w:lvlJc w:val="left"/>
      <w:pPr>
        <w:tabs>
          <w:tab w:val="num" w:pos="5760"/>
        </w:tabs>
        <w:ind w:left="5760" w:hanging="360"/>
      </w:pPr>
      <w:rPr>
        <w:rFonts w:ascii="Courier New" w:hAnsi="Courier New"/>
      </w:rPr>
    </w:lvl>
    <w:lvl w:ilvl="8" w:tplc="40B02A2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TrueType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E3"/>
    <w:rsid w:val="000E636E"/>
    <w:rsid w:val="00354F73"/>
    <w:rsid w:val="004160BE"/>
    <w:rsid w:val="008F76A1"/>
    <w:rsid w:val="00970C26"/>
    <w:rsid w:val="00A5664E"/>
    <w:rsid w:val="00B66086"/>
    <w:rsid w:val="00C64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1E785"/>
  <w15:docId w15:val="{B40706C7-D240-AC4E-A8AA-92ED815C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840" w:lineRule="atLeast"/>
    </w:pPr>
    <w:rPr>
      <w:caps/>
      <w:color w:val="000000"/>
      <w:sz w:val="72"/>
      <w:szCs w:val="72"/>
    </w:rPr>
  </w:style>
  <w:style w:type="paragraph" w:customStyle="1" w:styleId="div">
    <w:name w:val="div"/>
    <w:basedOn w:val="Normal"/>
  </w:style>
  <w:style w:type="character" w:customStyle="1" w:styleId="divnamespanfName">
    <w:name w:val="div_name_span_fName"/>
    <w:basedOn w:val="DefaultParagraphFont"/>
    <w:rPr>
      <w:b/>
      <w:bCs/>
    </w:rPr>
  </w:style>
  <w:style w:type="character" w:customStyle="1" w:styleId="span">
    <w:name w:val="span"/>
    <w:basedOn w:val="DefaultParagraphFont"/>
    <w:rPr>
      <w:sz w:val="24"/>
      <w:szCs w:val="24"/>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documentthintopborder">
    <w:name w:val="div_document_thintopborder"/>
    <w:basedOn w:val="Normal"/>
    <w:pPr>
      <w:pBdr>
        <w:top w:val="single" w:sz="16" w:space="0" w:color="DADADA"/>
      </w:pBdr>
    </w:pPr>
  </w:style>
  <w:style w:type="paragraph" w:customStyle="1" w:styleId="divdocumentSECTIONCNTCsection">
    <w:name w:val="div_document_SECTION_CNTC + 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60" w:lineRule="atLeast"/>
    </w:pPr>
    <w:rPr>
      <w:color w:val="000000"/>
    </w:rPr>
  </w:style>
  <w:style w:type="paragraph" w:customStyle="1" w:styleId="divdocumentdivnoPind">
    <w:name w:val="div_document_div_noPind"/>
    <w:basedOn w:val="Normal"/>
  </w:style>
  <w:style w:type="paragraph" w:customStyle="1" w:styleId="ulli">
    <w:name w:val="ul_li"/>
    <w:basedOn w:val="Normal"/>
    <w:pPr>
      <w:pBdr>
        <w:left w:val="none" w:sz="0" w:space="3" w:color="auto"/>
      </w:pBdr>
    </w:pPr>
  </w:style>
  <w:style w:type="character" w:customStyle="1" w:styleId="Strong1">
    <w:name w:val="Strong1"/>
    <w:basedOn w:val="DefaultParagraphFont"/>
    <w:rPr>
      <w:sz w:val="24"/>
      <w:szCs w:val="24"/>
      <w:bdr w:val="none" w:sz="0" w:space="0" w:color="auto"/>
      <w:vertAlign w:val="baseline"/>
    </w:rPr>
  </w:style>
  <w:style w:type="paragraph" w:customStyle="1" w:styleId="divdocumentsection">
    <w:name w:val="div_document_section"/>
    <w:basedOn w:val="Normal"/>
  </w:style>
  <w:style w:type="paragraph" w:customStyle="1" w:styleId="divdocumentsinglecolumn">
    <w:name w:val="div_document_singlecolumn"/>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divdocumentdivparagraphspandateswrapper">
    <w:name w:val="div_document_div_paragraph_span_dates_wrapper"/>
    <w:basedOn w:val="DefaultParagraphFont"/>
  </w:style>
  <w:style w:type="paragraph" w:customStyle="1" w:styleId="divdocumentdivparagraphspandateswrapperParagraph">
    <w:name w:val="div_document_div_paragraph_span_dates_wrapper Paragraph"/>
    <w:basedOn w:val="Normal"/>
  </w:style>
  <w:style w:type="character" w:customStyle="1" w:styleId="divdocumentsinglecolumnCharacter">
    <w:name w:val="div_document_singlecolumn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hypenfont">
    <w:name w:val="span_hypenfont"/>
    <w:basedOn w:val="span"/>
    <w:rPr>
      <w:sz w:val="16"/>
      <w:szCs w:val="16"/>
      <w:bdr w:val="none" w:sz="0" w:space="0" w:color="auto"/>
      <w:vertAlign w:val="baseline"/>
    </w:rPr>
  </w:style>
  <w:style w:type="table" w:customStyle="1" w:styleId="divdocumentdivparagraphTable">
    <w:name w:val="div_document_div_paragraph Table"/>
    <w:basedOn w:val="TableNormal"/>
    <w:tblPr/>
  </w:style>
  <w:style w:type="paragraph" w:styleId="Header">
    <w:name w:val="header"/>
    <w:basedOn w:val="Normal"/>
    <w:link w:val="HeaderChar"/>
    <w:uiPriority w:val="99"/>
    <w:unhideWhenUsed/>
    <w:rsid w:val="00A5664E"/>
    <w:pPr>
      <w:tabs>
        <w:tab w:val="center" w:pos="4513"/>
        <w:tab w:val="right" w:pos="9026"/>
      </w:tabs>
      <w:spacing w:line="240" w:lineRule="auto"/>
    </w:pPr>
  </w:style>
  <w:style w:type="character" w:customStyle="1" w:styleId="HeaderChar">
    <w:name w:val="Header Char"/>
    <w:basedOn w:val="DefaultParagraphFont"/>
    <w:link w:val="Header"/>
    <w:uiPriority w:val="99"/>
    <w:rsid w:val="00A5664E"/>
    <w:rPr>
      <w:sz w:val="24"/>
      <w:szCs w:val="24"/>
    </w:rPr>
  </w:style>
  <w:style w:type="paragraph" w:styleId="Footer">
    <w:name w:val="footer"/>
    <w:basedOn w:val="Normal"/>
    <w:link w:val="FooterChar"/>
    <w:uiPriority w:val="99"/>
    <w:unhideWhenUsed/>
    <w:rsid w:val="00A5664E"/>
    <w:pPr>
      <w:tabs>
        <w:tab w:val="center" w:pos="4513"/>
        <w:tab w:val="right" w:pos="9026"/>
      </w:tabs>
      <w:spacing w:line="240" w:lineRule="auto"/>
    </w:pPr>
  </w:style>
  <w:style w:type="character" w:customStyle="1" w:styleId="FooterChar">
    <w:name w:val="Footer Char"/>
    <w:basedOn w:val="DefaultParagraphFont"/>
    <w:link w:val="Footer"/>
    <w:uiPriority w:val="99"/>
    <w:rsid w:val="00A5664E"/>
    <w:rPr>
      <w:sz w:val="24"/>
      <w:szCs w:val="24"/>
    </w:rPr>
  </w:style>
  <w:style w:type="paragraph" w:styleId="NoSpacing">
    <w:name w:val="No Spacing"/>
    <w:uiPriority w:val="1"/>
    <w:qFormat/>
    <w:rsid w:val="00354F73"/>
    <w:pPr>
      <w:textAlignment w:val="baseline"/>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SANJAY VARMA B</vt:lpstr>
    </vt:vector>
  </TitlesOfParts>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SANJAY VARMA B</dc:title>
  <dc:creator>Manda Srikanth</dc:creator>
  <cp:lastModifiedBy>Manda Srikanth</cp:lastModifiedBy>
  <cp:revision>2</cp:revision>
  <dcterms:created xsi:type="dcterms:W3CDTF">2024-08-30T15:09:00Z</dcterms:created>
  <dcterms:modified xsi:type="dcterms:W3CDTF">2024-08-30T15:09:00Z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2ed62318-88cd-4de6-8351-d560ba9c51c4</vt:lpwstr>
  </property>
  <property fmtid="{D5CDD505-2E9C-101B-9397-08002B2CF9AE}" pid="3" name="x1ye=0">
    <vt:lpwstr>eMkAAB+LCAAAAAAABAAUm0Vy61AUBRekgZiGYmbWTMwsWbD6nz9JpVK2S86795xuA87TMCHyPC9iNMMJHEyQNCSSCIQJFEfx1A925AKGDQbldJOzB9A99StVy01IDj8hpvtV9PxBcJUyf3NNCx2P5kLvxBhYSPpBh3GDVmt5Br/gSpvDz0FPpdWHQJ/7R9KCuCIq5FeUskN8cwAhUefSzo4wsIw/KU2t/PXeuZwHYDMdcmO8LykXdtOIJ7F9Gl8</vt:lpwstr>
  </property>
  <property fmtid="{D5CDD505-2E9C-101B-9397-08002B2CF9AE}" pid="4" name="x1ye=1">
    <vt:lpwstr>tuobEPLFeVRVUEtzDQW1xO5YR60aCV5AdEGYrZzUakTDqSfqc7QirVYvIW/kpMn+/n56E2uXOXnaSF055WAE5dbCTWkAlmNrwQoHOYuaYCHTRP8PAGy0G2WciTRe4wgm8H9cZQxOi5AclQWPPWpKTVAFxyMpQtO9YsYr20YURbNOZOXrLP1uFcAokKIUFOrwChvS1/fgX3rZnlYWUr3buAcXF0vyjaBYOgr50wVIXyIxYNza+sb4lyqIK0xL8gO</vt:lpwstr>
  </property>
  <property fmtid="{D5CDD505-2E9C-101B-9397-08002B2CF9AE}" pid="5" name="x1ye=10">
    <vt:lpwstr>yP4vDeDfkSjHsmLTbLQd3/24Vd1OAK2QzTj8IDycoveqcfHwk8X2Tn6PAOnQIP6KfLwKvUiSzSvopsJTrRvWVSA6A36pxwC6lBDlvVRdZhLdhf4hvZw6UkjKf6XCwu0K5Uu0BWwO7ymE1/ZIhv7+lZS8SmIpWjXK88Hn+fF8ZNhOckoD8xg5gOLN6lGwvaW+ZoHOBTxg2HewxE9sqYiNDRBvVuV1mXC1aBZ5j38vOakNE+AUQjyKUDOfah1N98g</vt:lpwstr>
  </property>
  <property fmtid="{D5CDD505-2E9C-101B-9397-08002B2CF9AE}" pid="6" name="x1ye=100">
    <vt:lpwstr>CT9b8q6ZzlOyZjGW67Oxkui7YsqyUUQtV3Vv2SMS6NuDq6B5qhmC+rgNDUyGuUXnRmXXpXfidLFXWeM9m77+A3/KA38u+v1QNT7UsnQ7FvkIhjmmiWN0FAYCOpMf06YMnMvh8mq57UBkzJQr9J4Ai/LFKXDfU15BDdBbD4xGZVyDG4z1eGYjoh1uRgClCn+v7j1toKO3tg7GzJniWA+ClYwPKz+fEu7rtak7MsX/zzhQnUbDP1c78c/7m0eZuL0</vt:lpwstr>
  </property>
  <property fmtid="{D5CDD505-2E9C-101B-9397-08002B2CF9AE}" pid="7" name="x1ye=101">
    <vt:lpwstr>lUIRf3/V9uH3pPYIG4dNXhlLf7wxt40ylXrzb781/dE701xHQs2/nnTlE5FjtyewsWeri5yCvf/flvcMUXTbuB1x87CjsGG3ttvT8KzokNAF1nX+FXNn3ZPmc14PEcehwg0A5x6rOP9cLHl/jOW2Lb3Gu0y/A+rW6uUPx9CkTFhpsq+wx8Rjd2WM/sKg7fD/UkFrOlYRaKgWdrvpUQcoMWZmJlY5J7UAv3/FdBDQx6fzgyiImb7XoSsy+AoQ1bP</vt:lpwstr>
  </property>
  <property fmtid="{D5CDD505-2E9C-101B-9397-08002B2CF9AE}" pid="8" name="x1ye=102">
    <vt:lpwstr>Ub0fKIiKQPqkNritkvtrNN8YpL3f2hYmt82inKjf3xtXOGOXJL8NNh8CP1p1ufesdX0P3K329vBvpgxpiyXJFaki7mTGxFQa/qcu8wgjoloVj4mR8WQTJZWZ9rJqTfyIH2CooK8Bf460ftAwnVOPCSImiMhkGVhABEOsPFtdtvECycm9eVLmSLuzuQdbcEbrh777gdPI3aQa55XFTSiCNjv+yso9NK6NOGqZG9OOCuH2oSNfmwXF06ClEma8oov</vt:lpwstr>
  </property>
  <property fmtid="{D5CDD505-2E9C-101B-9397-08002B2CF9AE}" pid="9" name="x1ye=103">
    <vt:lpwstr>+KnzVt6RKMdp4GQYJovRWds2v2QxMctQMVoe6710/3+NOvCinXyPSxZK1nCbf3DK3RMxnMbTkc7cQ2l80S1EobzpMZFBTB19B9YOUpim0uPL3sLVU6kYIl9rYn2mi9zk6v6G4XJDACrhrWbol9EqoVj9823bvhKjSMt9c6vs2deOcIuYg4ZdLMhdhV/07OeDnfZhjeU6cFRZvrlyQr99fuXUPktG0fgfqKKjPTAeDIuUGj3Sw+qrwhCMiExE5q4</vt:lpwstr>
  </property>
  <property fmtid="{D5CDD505-2E9C-101B-9397-08002B2CF9AE}" pid="10" name="x1ye=104">
    <vt:lpwstr>hIXhBaDSLSlQkMZRtSR54UAFtltN+OzFiVRHHVKe/CtVc8SUaTIZ+drw3r7u9nD6nFY3sUUAZyW0Nf1CHZ61z8jVFYEzJzkrR058fXXQf+uyrQXiwa5AybCaI0VLA40AeUcwmLBWMiglOQViomtHWCSqp4/ii+jwK4aUHrLpFspo1ryAyEZwDeaHOBwYt9SqH7lzDhwMAYjThg0Lk11jqdFmRGorZ3m3XqZ9GBat1r93pfPTs1nJp3K45mYCFDH</vt:lpwstr>
  </property>
  <property fmtid="{D5CDD505-2E9C-101B-9397-08002B2CF9AE}" pid="11" name="x1ye=105">
    <vt:lpwstr>zVpyKmSLlkR3Woa9V21AzxnRd6lGr2PfWStPwxGK/CdXbu8cZpOOfn/guVvnMtRoJ77zrOKliW2IjuxWYPew9u0P5XJBuC/Is0zONPtg6Tql1pSeRFOTF7TeuC00EzJPzlEudPNUVROZLdSMmB5X1g6yCi+aLphyLJ4cfMez9jIAiDtNl8COcQDLAWdPRkwQY35d+lZfiKL/6Hy1hr6JUcFWcWOLQX+t35vVl/QhnhFDlNZ1b4An2EaHmc3Ttgy</vt:lpwstr>
  </property>
  <property fmtid="{D5CDD505-2E9C-101B-9397-08002B2CF9AE}" pid="12" name="x1ye=106">
    <vt:lpwstr>xWUBFJgw4iOJmVtB8E14EofwgACRdMCvm3X1T+aUDd/QUhQlkZ7F64yMli710+1w9GCZXIY8iWpNKjEmIDMBpKYOH4pgaxCIZeEg4UXHMFjGkbxT5ev/6PF6r43tdfZojbBJVz7nAh+0hQfBgTgHPFoE2/5m+y4TfdVdMsJDjoNCuCIOTgFSJR011oP6xJ4WQ2WtkwSsPangnMe0+K9iPE2zy7iZPQuF4L2A+IBEzyTcH+t4nW1U1ZTJs1Yz71q</vt:lpwstr>
  </property>
  <property fmtid="{D5CDD505-2E9C-101B-9397-08002B2CF9AE}" pid="13" name="x1ye=107">
    <vt:lpwstr>2dbQB/ve+bA2KECnR1PtlVs9YIsSfvG0bMBuTbxaFTuXA/+RYvLWu63szwyCK1croi8uyGk1MiyUw6uKtMrnD4dE4C/pqhpm9XAuyJSsbfY2fkp5P2eeKijq0Ox+KSdnSnE8IF8rvHRQpaaDJ489E4orB55oKAysAeD2hZS5oYGP0+oYlPrakqeno57XZnG/CYNTQ7f1cgp3TY8PRWbEnrJtzkcUhAnsQDuH5pXgyV4awyg7jy43L0qn/EYAib2</vt:lpwstr>
  </property>
  <property fmtid="{D5CDD505-2E9C-101B-9397-08002B2CF9AE}" pid="14" name="x1ye=108">
    <vt:lpwstr>ox05ha+K7u9hn57NBvqYpEfNGHmyFuncFVb6W1s088sHxUjw+XW7oB2rG+Xnts7mhPB+GwlUoOI2iYibSkv4HW3YHykQ/z9YwcWS7lrAWW8mIaPcwuEs8ck+gZRCAjrN9RtTnnc+2PiBaahV4S3ixFGjgU1IXa2GTgGkeO+OAWJh6Lj8Zd/1CwzzHgwfEtz3jyCywRbsj0EVtVZBu+4jvWglgsz7fAhopErpVrWecniUA9Dr5L8iBgob9Kah3nT</vt:lpwstr>
  </property>
  <property fmtid="{D5CDD505-2E9C-101B-9397-08002B2CF9AE}" pid="15" name="x1ye=109">
    <vt:lpwstr>uT5Pr5wuFScXT8CG1K7qUYLKj9VIHxyRGYMAPCCsuD58ZnJXUIAj2Tdnbnt431zp1G+ieEW+sjUE7AjCOoBkuayHo7LkBMnx4aZqWQ/t0lnPXOPo6//QsQOdUePf1QyyLGRC7eKkKs6V5xWpfpBpsp6LMJOj3oLrEi98YA/FdL1tzSr2o91FmYE2dmn+C/XYhtBSy8gj9SdPWRUHS6Ns8R3ahijscEAKCRGoYKslNV68TfveK7FCR8iacUNgluw</vt:lpwstr>
  </property>
  <property fmtid="{D5CDD505-2E9C-101B-9397-08002B2CF9AE}" pid="16" name="x1ye=11">
    <vt:lpwstr>um3OTQhYU+PxAmLatfi1RKd5w71dTih5xh57PyyH7zpy+hqsENeLTw/e5uWJKL6/uRhU+O3FECjPnoSVnRIKzbv9CQ5Cuew7koPxNLsg3qlYLL2t0Tn55YBTJgQS9fdXVv8HxivE8r/jrAvTdeYOyGv0YkoMgWGCrFnGF0y+D0EfCj8tFYJqOw+haNDvPM+zJYQVl/8ZkwTNB6pGcmq6qtCHCl1d2727qtyjL58ydk8p4sDu68ZjuZrpjPXZd+l</vt:lpwstr>
  </property>
  <property fmtid="{D5CDD505-2E9C-101B-9397-08002B2CF9AE}" pid="17" name="x1ye=110">
    <vt:lpwstr>VX1DE49WN7hM+I4+Yi3xclO0YLT+fkp+xLMC+vsPjS9eoDWEQPbGg1iKiDEYOyybwOv5okBJq6eYGOE9XdNAa+PJJ7FhAea2Y1jsa0CskpYo/aw4iRukNbXOf8pWSG1OKrTPCGsz2XxWk3/gAXAz0l6CEqY96C9aJG88ZOBcu5s9mrUzk6cR3ZnwRDGeJCSHnMzEv2mdR6QzonuhfI5BOf5cgDu8X9/FhEAG1ffnBmcy7ntNKmFcdpP85EcnwRA</vt:lpwstr>
  </property>
  <property fmtid="{D5CDD505-2E9C-101B-9397-08002B2CF9AE}" pid="18" name="x1ye=111">
    <vt:lpwstr>DIjSoFl48KJg7oIXVKeBmXREMXqlEoMGhbF3NVRlyG69UpvKwYuc7oLwzdvzaDpnR3z1INuwXcD4qUR/u0lBxQgzpuFVjUM3fhw1TlxD/iotzE3/bygLGULtUUmXPoBOKSJ/Qcj+/+rw/+XlRvhS1C7OlZJtXOFNkPXKglNOwWgQ2i6m6Z2QyfL0/8Iiw5/NM/YP4tiiK+qtrm0Pqbl6PmT4SGNIFD+k5hPPJGW5gNMA9EWQZu/V6UIdUl30JQD</vt:lpwstr>
  </property>
  <property fmtid="{D5CDD505-2E9C-101B-9397-08002B2CF9AE}" pid="19" name="x1ye=112">
    <vt:lpwstr>Wd/Q/PYXdCrpYaCXaZwY9Usna4/pFZOiIic9/x8+/8qy0sTT2jHXffkKnZCbaHRwLrrw6n556hFp/Z09x6tM8CuJ3ALtONXEqro2Oe3jGH0KYzhQt8AMflyoJV1c6twJXFRZnwv1tG35RLR8pFlyJh/NM8QQ+a2UYwpChO30PbyiUOSPsLb8aeEBzUQzmSgIOqVWN7mBdsWtBx+d70MNrCGzF17vFC9hkia+vz0S3d9+UFE7kbF7qe90xgC1rqG</vt:lpwstr>
  </property>
  <property fmtid="{D5CDD505-2E9C-101B-9397-08002B2CF9AE}" pid="20" name="x1ye=113">
    <vt:lpwstr>VRKNVvlJNb3IqT02bb5n77Qr8hxQTEvEtDurPsYIXm4s6TeMd4LZJoL0fbJgsJbSkbvVvL8bOVMYxp1E+ZRdqxWGZe0VCTXuq7VuUqwYNJPA8GEa+vPUhw5xdqX4NRhyCGljyuT5/rxHOfhu/lDwoB0MK+ADftyR7vp7mKU4AvW/rEb+3zI/6zD89IJkfubF+9hWatObHC5p92LAHl33ITLeiCfjkH9FeEQa+ffgECS/rhJVnqiijdorW5LAsUT</vt:lpwstr>
  </property>
  <property fmtid="{D5CDD505-2E9C-101B-9397-08002B2CF9AE}" pid="21" name="x1ye=114">
    <vt:lpwstr>8y9/LuLrIkW4Xdr63ViFUZkmB1WBTA2hhwC5NI6QFScZdz7mMqozi5hdUH+SWN1NEZC+69leUjbmcPsxuUEb9haT6mtGr5F8CHGTgHymY/cCi42K3Vz7VCdLMvnaFo6hMZ1AHexpHO8q9sJ5AxxwodsPI7mEDmoKRnLPnwO5kCUqlb9mN55jxcfMOFKM9YEIBRph0fyJIB8R2CWTg/F8HUlvOmtstZtUvfU8CjhsDrLs0rXCAgSLn9UA1rZSG5m</vt:lpwstr>
  </property>
  <property fmtid="{D5CDD505-2E9C-101B-9397-08002B2CF9AE}" pid="22" name="x1ye=115">
    <vt:lpwstr>vNR3PJbYeAzTCw5U5Wk346Xfs5gZOHB9gZ9gH7UUNC+DuLNe9WF9RSGKaeHxsu5h3MSz7pvU+DImkXph4Jc1yjTFeh9Wtt4vjvLJZ8rUeM/rPM5u9ORXC6G1a+KbJOilWEt5d7kTQCpBsf2C1oJr+G8TrMzjuNccu236yaHHkzTeXE5++DcVxBjGZvB3wo8Xo3pm7HK5rkTr4Vpq0meFpMHZDvPvgDmARCWc1c5fobJaWsPk9dweVfUQMFB+9il</vt:lpwstr>
  </property>
  <property fmtid="{D5CDD505-2E9C-101B-9397-08002B2CF9AE}" pid="23" name="x1ye=116">
    <vt:lpwstr>6zK4FQCz7saWuKjdDeJIN0wCjhu/if3zrMavbAmoo18s3IlszW/7gafPjSptwDNkPyGWrPx/LCrj6O2g7gspq2QO8t90v8CGe5vSQpeWNz4KkrEVIu1Lrh0m4wFR2NL6L5jt4UNI208fidypH3s31OBhhwswp4aJH1R7Ek930IMxY2DnjrcRM2q91dIX79Z313jAzi4KSqMpXkaSqf6HPAF56tnlaPzB9ZG3l7l5Jsw3M51H9xzRM4dbkPVkaOb</vt:lpwstr>
  </property>
  <property fmtid="{D5CDD505-2E9C-101B-9397-08002B2CF9AE}" pid="24" name="x1ye=117">
    <vt:lpwstr>g246LhvUiYKR78mPqsSmZdVXi3xxHgGn9Up4mt4rbVF+TI1+f/tZcFa95tGMI0MHbYEeKKde16sxiJwQzw6Sb784OlokqCl/wyaFuKOhNmFJKxXsT6+fvevl1nzetvH44xh1V9ay+TAAnrGf0CIu+KPedODYB3hx899nJT+TKAPkzwaTsASuV9igYgbyI76/zle9/hOE5W6w+LKO0oCMMu07iCNMkwSWc1ZWTR7rH2CfXdH26n8/SD1PIX2qxF6</vt:lpwstr>
  </property>
  <property fmtid="{D5CDD505-2E9C-101B-9397-08002B2CF9AE}" pid="25" name="x1ye=118">
    <vt:lpwstr>FwiZyawr/CcL+ts4PZtIdZhYXnSfa5mqzl+8MsJwWzUfOHaR84ic1AO5T1da3iFvBQkqEIIPy/v5tN3s0qN4cNE/ctRH0hAjSY7G2Y7e0TFKKTcGv0RTi26BsddNFBjxJAcXSlz3wqwC64nhxWQVQ3B+TU9f0vJP+gxXqF4X4LvFwj9ns5rsHlHI+eKBJNae6k1kgzhvIec+Do0Jm96QMEUH09hrXf78aBsT9ATup3OG3YbMSTPEbxvDqqsEEkK</vt:lpwstr>
  </property>
  <property fmtid="{D5CDD505-2E9C-101B-9397-08002B2CF9AE}" pid="26" name="x1ye=119">
    <vt:lpwstr>NldkIjTs0kcfI5jMNhU/Wbun3sK94tSftOHiE4Hb2KLpAHpI8y/nGZlJiGI/1ausYCAnnJRN0jQMuuGmhvXoVDml/El+zdbZqwENpz7NORIByLWoacY9sT0C6rMj3dwFl88d8JgxMzCVZvi+pCJJeRnshvCKmdeR+33yc8y1U3J3L/gl6nHlh4ajql9lUgkxtbi+7S8kQICwsKDWsE4cORT/v5Mm5OkEifH7VH1r7R/HLgRtJ73UdNrJ4Jtsqxo</vt:lpwstr>
  </property>
  <property fmtid="{D5CDD505-2E9C-101B-9397-08002B2CF9AE}" pid="27" name="x1ye=12">
    <vt:lpwstr>7qZMVpFhLGOwEluwuGfe1zMGp+xurIF0NY/7LFMoJ0BHttl9VhqvKesAFPv9/oIGYHjRPQC/wEPLoZqBT8LsK9RXbt2jygErCDvUDgLWbnyH6ZzgySqFUdcOygBw5ySnjpavtqXoKIVd3EbmFVz0j2xQMZLxave6Z3nRcwYc41mAmw4VrkXgzkm3ClmYrUHrJGvbQ3J2U4qAEcnWEtGmponDBFOAvQzGd2gOC02/mO4SN5udv4K4BglOBpdVLeu</vt:lpwstr>
  </property>
  <property fmtid="{D5CDD505-2E9C-101B-9397-08002B2CF9AE}" pid="28" name="x1ye=120">
    <vt:lpwstr>LfbJc0jMY1UkhITgKjBjIPU1a0qFJhdS/drI1neSeaRsYUTUmsVVDPDIwa2/K4kESBGfYqRm5nv9mnTO9HNzfQHBWRybuKrXP3hqzlVz6s9nanSggOK8BzBnG2Pv4FbPKHSef2BWWO/zs/8mT2+MhnxUqX6rloUrRFVnI+CTFjzGH/ktpZBbwAf9VhHvfueANiIqk8UWDa+9PCGNI+kt1sG6bhoq4zJrtqdLxJ1D9tNG26y6Is+LvuqOmkqV7Rf</vt:lpwstr>
  </property>
  <property fmtid="{D5CDD505-2E9C-101B-9397-08002B2CF9AE}" pid="29" name="x1ye=121">
    <vt:lpwstr>/Bizbw038m4i1gecTK+uDKmPIrxsyoIkhMCyrGBSYc3BHZ1G/GQ5Sjmb8IssmJqMg6DJI5vLdPq7DsbBmujr8MU9/B4HbHiw2HnQ/GijYqIGqgpmLUnke4E/d7CKG+TUPE/+IPAweo6sTaOkekT3ngWnx2tIsQHgrs4hUs2MZgjNtN2iyaZHKfMIcHHP3eVPALWHKG/2x6cHaQITuxgDPU/F5IUvgPUN4LJvmq/btx8bKW2flMo/hkrcUc0H4ki</vt:lpwstr>
  </property>
  <property fmtid="{D5CDD505-2E9C-101B-9397-08002B2CF9AE}" pid="30" name="x1ye=122">
    <vt:lpwstr>z3sULqAiPvqjCuCpNdtTuAS1Kgii5IcMqygXyp6+lOPpXKyWrpXTZTIQttigUIhO3yXTwahncO5W4y3YfRoOvAO/LoazvbQFtuWAJVf6ZzzSiDkIBZhFIEwXj32VIvpDpcRsqhx8w/vabGa6yGLftmQyDWKBggkQf0d3jyMM49r08l9PrzAfPxFOpnHK49fB3CLwOws6SAgnVf2dh0iNNRj/Hc9/RxXj4UBUADMmvZeQ61CTvBwNI/HuBSfL6vF</vt:lpwstr>
  </property>
  <property fmtid="{D5CDD505-2E9C-101B-9397-08002B2CF9AE}" pid="31" name="x1ye=123">
    <vt:lpwstr>FoMYYGhlhE/eJtTn1XuHBwR7AsHHRY+9LyUXgohw1esqCbf2nMbtfagOe9g4A2SPoA63k0PYwZt8NIZ74drpaE0ShWg2MoaDZPZDUX6/31UkIQoBOg+SLKSqVe6aMrsYe1PrECZkEtzmXKLi4GTE6G8YcFsA6u/JIJIfmnLY7j0FCd6oLeJLLMeNMMan8Bv7Czovp4udOeU1yzkL2Ty5naoD74qHOWHhdjGeRAmHELUTyDY2pDAoPxYM3KANrE8</vt:lpwstr>
  </property>
  <property fmtid="{D5CDD505-2E9C-101B-9397-08002B2CF9AE}" pid="32" name="x1ye=124">
    <vt:lpwstr>uPXvxWNED+vg+sWfQRNwsA0ASGnhCA0c3zR/mtAG9Gcxux87IFVf4KoDaK5uj7QwsMP+Zdd91MZY8j9qAXr1s8DjZeoZvmb3LhYfUkE+qpdpAPp1y/5qsMgPMUKdWXAvCuNesXW+aLCm7FbuFQxVpC/aFFWQkzDnNJ+fsI6NL86ZQGGzD8aHznSsNgmntgGt8jszGURrHmw73FJCUqbnS0cSdOyPhFldhGtnE1JJouemPzwEBuQl4kw2lISq0Im</vt:lpwstr>
  </property>
  <property fmtid="{D5CDD505-2E9C-101B-9397-08002B2CF9AE}" pid="33" name="x1ye=125">
    <vt:lpwstr>Ko4HuK7K1bbMFhNyAIDyJU/sLWeu9OK68/gaABUSE2R1RrvfiQTVT0Gdr/VFS8yckNMAdiOrfLksjMhDPjPSUaynTsO8CKDWCuz141NJ3cPfVESPN800QmWBIWghUiA8gih8J2i/kruvUpxhXKieBVvYDWP0LX5knuUfjYXaMvrMZO07/QtiL9c8IlD8tsR4Tyxcn+kw3YBOn3Jr+Wr8mCFP4jNhyRIdupQIVgW3h8K2SUlB5iRolhRryslGjCS</vt:lpwstr>
  </property>
  <property fmtid="{D5CDD505-2E9C-101B-9397-08002B2CF9AE}" pid="34" name="x1ye=126">
    <vt:lpwstr>A8h3H53fvBkMgRYkTvNd/GpHof3JQWmKukiJ0KDgBjPSlUcycz0J59XARYnyeFSD6Ieo5cIpeAwW/hOA0ZVninfiX2BRv9xn7ElifZbZTGz7C4zOiPLURCjVwXMRRdGkaWWVVNGoi7zPiqAjEThw37q+Hm7sVrXNNTNiOe6ZBqXhONt0VKLAtTvDD6LlTAjy1+hR/68nd2GQhkYJXJ/tBYs8GHP59zrQtjgzWv2p4r/0X/yeaP70T2D9gq81zGS</vt:lpwstr>
  </property>
  <property fmtid="{D5CDD505-2E9C-101B-9397-08002B2CF9AE}" pid="35" name="x1ye=127">
    <vt:lpwstr>FWnxrmySgeF89t8O859GUJi4h9RBK21vDg+ogTifwye9b4U8emeQAm+KScLWnZpxhL83nRiNqYrCF1NCegqj8gl4z/RAW53T51J1uKsTnNYaEqUBjwbQ3OOItXmYXsR09wXbTHcSxi9KcDcxRYT6BQoJEmpEDObfbJlWJItgujPtrfRNPJxqa4zyZUI3OZMcgZVSIyCCiE3hcV65N5Q49WAQYBX/2ZYDfzEA/9Vs2uvC78WYbCG3U8bJ4EqA7Zz</vt:lpwstr>
  </property>
  <property fmtid="{D5CDD505-2E9C-101B-9397-08002B2CF9AE}" pid="36" name="x1ye=128">
    <vt:lpwstr>ERvEAGdhp3jkJhS8haYCj4aYM49/JrDYzXC1MTyMMKirnH32RsEXgF4RhNmA/DHwA8HRrLQftV/7FOxbxTMn3QZ+RGQoFu5XF2TyYy1ZYL7zNMh6rbaoA/PeqgQwH/cfsPgSJzhZvEMa2OfNGoJIdEaJQdy6EgiYYvo50uf0SXH8LdzDPY1x6J/BKXQMCWWWbNjJut3ZCte6/r/6k+8Q8ypI5HSRv5YcvTw4xyt2DmuK6uWZafYViB78Sk2PD3G</vt:lpwstr>
  </property>
  <property fmtid="{D5CDD505-2E9C-101B-9397-08002B2CF9AE}" pid="37" name="x1ye=129">
    <vt:lpwstr>3zgJv4Cs1BYj9dVwYTXI2MXLOYt0rQLd2e10sRpXPdzchWgxX5t4Cr933beOvV6KASDDH9LSgDrE2oxieWzLrCehi88USxeYeLcSmQeLvhqM/+U/V8SifmkZG86Cim+87Nwat2isnPp8kH8Aw4FDgB2iILkPHb24Rmky8mnvR5ts8plN439fH44E4svzrKhr4JBBHgI90nstExO+5f1O7F4gv6VaiQCzj9HYW7+HyrBCdSsP6UJFHwccaSMTRWl</vt:lpwstr>
  </property>
  <property fmtid="{D5CDD505-2E9C-101B-9397-08002B2CF9AE}" pid="38" name="x1ye=13">
    <vt:lpwstr>zHy1pHkgzyz+88nftV9dTQqTlNJTtfHoCKjvYkZH5nS3Z0Y63/3D7g/P0X7lvQ4icwaLovy2dtD74yaybXi8+LdYR3dRJTNu9w13NkZ2LOe5ROvbfX4MHeFKV9YmSBLaA+rFCD00m/Gim700sPC3+bLeYDQYvnMQjf2LYoAG2/fVc7+hcfByctqLiRKwX66uJnHHQc6JJvEbkLqxZhRnI0ykRGp8oTKbBFb7AcdUa89hWYaO8lMyc1SProqey6t</vt:lpwstr>
  </property>
  <property fmtid="{D5CDD505-2E9C-101B-9397-08002B2CF9AE}" pid="39" name="x1ye=130">
    <vt:lpwstr>19orBrX+tTgqKmvNdf9JHHKjZgLr+ukODJYFcZpiILzADBsmXAJUm3+nIr+MuzPIreemHTa5Za4ukPSi2/xLXWmMohmL92KJ/tfBFpVeVeEI9WdVw5jzomptUX4Qm7vDQYnneMEw+kcogpD0N81xeee8/ca+sE7JeOFt2LSiiM6wACxp1UcmxPmEmoOHBm+G5MOwdOp/QnDnwyYlxEi9vDgLDnUbh0H786+FZF9VYGZpvSkjE6A43dxA4QWbyEG</vt:lpwstr>
  </property>
  <property fmtid="{D5CDD505-2E9C-101B-9397-08002B2CF9AE}" pid="40" name="x1ye=131">
    <vt:lpwstr>Q1xsM6MZeQnTrT6U93QJ1qbhIcSuNGRde4s1oQjp4Epm5JkzWWdx+pw8tR2BhRDP55WyzDKzA8GL3LgA0PqTm7Epn++vcDdWSY6jusfcN3y4Cf+SJ/geg+I6J/dFxFNPu8dE6TwpqDbh9z8tH4U+x52RnvJiUgL7F7koyHM062VYVI7vlqgxmqC5FsS0ONIgRALqTBuIqzbHRs34mf9qglqyqLRT6S/ztZsX+k8av7XIdvYcgeZAt0n21cozBDd</vt:lpwstr>
  </property>
  <property fmtid="{D5CDD505-2E9C-101B-9397-08002B2CF9AE}" pid="41" name="x1ye=132">
    <vt:lpwstr>Q1Yjupuw4KF0kXspU3UqgJAMPFr/tx8O8Pa7PgAZ/QkC9IOhg1DxFbFgkA8Rowp927r3w5Ltkh99LJ2ZY1/PWTyRTsXKGpN2UGuhNHW9ytqJWZSQrn0ND4ZjEQH71zGFvK3e/0/dUZ1XwUnvMh9nUJ3pQ+bNWJMVgYSq+TGgKfnxjRCU9Hf/0t9rldSPKJXmHUSkOYgPoNu4yEkll/P5/EFqIbK755m7H4GFwVdBcJj42MWeU+fnmDysJKkUOPE</vt:lpwstr>
  </property>
  <property fmtid="{D5CDD505-2E9C-101B-9397-08002B2CF9AE}" pid="42" name="x1ye=133">
    <vt:lpwstr>vGcOoR19+8B1LXergVm0FjhtH7kM5ROox6O94p/ttLtRoJnR/rGd91t7ruTMQy286tJ/hNj43COP85ob6NDiO3dwoSSlnLYFZKMVXvbbfGP+j6CyWJIShKPpBLHBb4i7dODvcXZuvH2Y9VUjy8u45Ux1SmO4X/pa16Rxw8fupTvhx1lErt4cH7ADSpC6OrInkEZ39eG3nqaCWv3oWsP/7sYOh4QokfPPFmKBQ3Cqabc2hSIMelaTb9db4guMY/E</vt:lpwstr>
  </property>
  <property fmtid="{D5CDD505-2E9C-101B-9397-08002B2CF9AE}" pid="43" name="x1ye=134">
    <vt:lpwstr>58Wf9I0FhiKGgNC+KH8wzvqkGFNt7uiT63suWqS/E2FgPbPV+u0TmDKMqNJQvCrr4X7kb4O+QB07GknDWAg/FC/Du1/tZA48+W2PqHytSJqsvz4Xui3psMgoHabvbZcWGAVCv8sU4II1Zyc3/oLHtruCzhHds30ZRK/xxHpDkAIUum9aFKdhO+z+8ocjVA0e5mSVBT8X1p9QrBZ195YgUTCBY3AMtpOCm9qwlr026WbyFoU+yU0VCkK3aWkN9Pc</vt:lpwstr>
  </property>
  <property fmtid="{D5CDD505-2E9C-101B-9397-08002B2CF9AE}" pid="44" name="x1ye=135">
    <vt:lpwstr>NHvYj5gIP2qJo8wbE/2pqMzxdoBx5sS0X09vc0TiQ3jkApOfOSApwIwaATklwkyFr+1PtMoB8n0zow+AACAlOtGYV9IChBPRmnaXonyRGHnnZue02FSyvusYGuM0a+ufcBI747HigdxK4puMCdxKuSnviNucDDKrhneZ063OUWJV3ECLgPFHl4GiNOEdD9e+SGCpmmm1BCUZLnfsykQinj+vwb9iaxxwrbvSk5t4qxxeffhhSKz25HW4olh4zL1</vt:lpwstr>
  </property>
  <property fmtid="{D5CDD505-2E9C-101B-9397-08002B2CF9AE}" pid="45" name="x1ye=136">
    <vt:lpwstr>VOFGpFM/cIA77iqM0BJMkIVUFclRRHmNpKS+NGspDPeGZs35zR3HnLprPTnMve7I9pHH/+dazvyP6V1ua3uXCZfcX6CdHnnGoGxaggsdyQX1XNw0oVoCO3Rar40MgRkpPGzakr5nO7oSxVXaInm1Bz0l5DdvJ+AC3GpoIzqlprissiDSCc/sWRiB/TKfOqdR0w+1w3JLSA1Azuf7lDjh+74XI4+bvumfzTAg2//g1OIp4UfxGt0RYIxauSxYYF7</vt:lpwstr>
  </property>
  <property fmtid="{D5CDD505-2E9C-101B-9397-08002B2CF9AE}" pid="46" name="x1ye=137">
    <vt:lpwstr>YIARzwiYUhyOlN4FmqWn/fcHw4+0U+TvyCQyFNHHBe/0dk6xlevk9cugdaq2v14NJCgXzkgghqu4xCJcsezWwcmWKCVlXwjntb0JkvsaJoowQTJzyCx0KuejvdrI8LtxAU2GXI2urvgM9EAb9EU4coF6ZiQkDfCEL8bytTXxBUurJHoL6pD4b6Z50jtidjjocMrJ2rPAvG0ureuRXxC0m/VyYil3y9NFIi6W/8glWv0CLOKrONrJCeNxsrae4bd</vt:lpwstr>
  </property>
  <property fmtid="{D5CDD505-2E9C-101B-9397-08002B2CF9AE}" pid="47" name="x1ye=138">
    <vt:lpwstr>ULY8FEpvXIjyJjL01IjHl7g9vs6HuuLlG8/RM7liVrNxvnj1FibUualeDxYtL331uISyYwKHw+/C32PKamxOcODJWbqZcegqLzOaEnMPay9+z/vK00tnIUnbYL1HXI3Gs7cuFaqmDhOzq0LbUqvareAyqB1yHI3Yjcx/XsHZJgX7T9VOkUoR6MR7tH1xIM8TPLxdYakm9M4n3QBhryuzjX8u3ps035CPEF2v7IRu/y1gkY+Qz5uOdJbuCXYiP58</vt:lpwstr>
  </property>
  <property fmtid="{D5CDD505-2E9C-101B-9397-08002B2CF9AE}" pid="48" name="x1ye=139">
    <vt:lpwstr>3g3FG98bfmApgNA46oxvCAMk7L7W/merKqbbWiN4Tw3Qmo2w2NosCDrRMDUt/3CWSb1aKJ/MrOC3+sdZKNyEFWCxEKxaF2zCXtNnJ9mDbhVwlG9sQEk7gGgLK7cyStGP5enzPqTOF4DFKPXy4PT2XiNgpY6/DD4lypQgF6pgX8PHAyjhmdZ/dMsdjO9Rb/RvK9E3GL334CCaBvvVW1EVrW2ET3f2yzNcB3zrrJ9LUz+eMXxzT4i4tfezRvWadCf</vt:lpwstr>
  </property>
  <property fmtid="{D5CDD505-2E9C-101B-9397-08002B2CF9AE}" pid="49" name="x1ye=14">
    <vt:lpwstr>LHoBRaNFxdDoJtQeJUBz3I96WPIoNFSZCZsCwkYRj+wY8LG9pUeaEGfUkXTnBS3LMQVyaeJQ+6OQT5DtdauiGw1uLhcUfQRqnwLZUqPqClYdjxjVTYdcMnJN81KXW/T2TYW546yfrDO5oNjQa9JEi55uRW5VH8/lKOzLZZg5DwpfsVJACBJYRFOzJP0Gy944DQYLv772hAgBBrw0ZockYPXPlNg+bW7w7rHeYJSPYTWshAfiC0L9iVXVGUcjFy9</vt:lpwstr>
  </property>
  <property fmtid="{D5CDD505-2E9C-101B-9397-08002B2CF9AE}" pid="50" name="x1ye=140">
    <vt:lpwstr>3jpFBtsiGhgD+0gb+idb+Z1X8TUrNSj8YrFqkTkOG5IlE2SMn5H04uRoFzpt/f/fc4NqS+Wx+qBiZPQLDOGEgXM0DbTulft+zRHDEQ0nKkqTHUw56ME4uOk/6COdCl6hvQKShVG76EoNF1UurhpSie177xJwC4J0BO6Fye0RIufDcO/79MUdtXYLfaw9De3yXchyxn2dWbvR9eb+j3LCY7OTPZGq3kfPitZjPHZhi68fexOg5F+c8opFl1GKfHC</vt:lpwstr>
  </property>
  <property fmtid="{D5CDD505-2E9C-101B-9397-08002B2CF9AE}" pid="51" name="x1ye=141">
    <vt:lpwstr>VLR+X7OVzqfUOuYEHOUJ5hHzvQZarlpZ0Z3RZGbWhKod0lzlD5Ts8Rg7Dj3WPAA8P5KuEdIKVF+X2kyo/ziW3i+GVHKRKGdUAKuv33FAr27AMD/smH15Yfsn5kUFG92dMI2OR68J9OgYmYJHxJLzAQe/nanhmWnF/eUIKZPe3nqx71Sew+qrHFuYaS8o8X5ZNRPGqljN4WRfoUC/6y0oUuBjiw+jlkRECIS2A/xV5wv3f71YO+UKgcHJwFzKUv4</vt:lpwstr>
  </property>
  <property fmtid="{D5CDD505-2E9C-101B-9397-08002B2CF9AE}" pid="52" name="x1ye=142">
    <vt:lpwstr>nlxcwloAOGm6q2OJhmHCQIt2nLDBTyuiUhXCILv5S4EF7TPGxWfNFW1/0cxHHYaGeGwDzUyEa+/aFMkVuZqKS/NP0hjWG5tS8WOPYR1N5sekDARfGwjd+XMZfI/7qVEj0BroVEmfByd05kCbEMIRn9y1CqvCA4gcgRG+I8xzKYcYCL0F+fuYk63seTO/nWAg4muYCPc7PKwhn1icD91KpLDb1own2WPjCP9vkaD7oNfao2t8io4Uyui86+lQkqJ</vt:lpwstr>
  </property>
  <property fmtid="{D5CDD505-2E9C-101B-9397-08002B2CF9AE}" pid="53" name="x1ye=143">
    <vt:lpwstr>92I3r+vTdX9/wfbJYC8aH/9XbWSrEEw42apo22cxaMdWjwPguT3VSTbUM9y+koZizHIvYcA8YqW237K5LHMHvbh5sUmXEwkxJuV+O3DzErveLSAF/hDU2X3409dtSYI0Em2mfH4dQuMP5X56on5h/xu3NiQ3fTev3KcgsOJoIe+tHyVZnTBzJ6uo0s7uOB4ndtd07IO6qlNfCfrZc7tElx+k3olubqbT1aJ+0K7GKEbi8hpmcr/WJfXYnnVDrWH</vt:lpwstr>
  </property>
  <property fmtid="{D5CDD505-2E9C-101B-9397-08002B2CF9AE}" pid="54" name="x1ye=144">
    <vt:lpwstr>VOxRCrbpuXrC5A/UfpTFWKwhuP2t1MhKOuy8jn8tKw88u4Fnb88iQyZRxQyS3sxuM3/1woHoXeW8IPqSs+wfvgSwkvrrM2Tx3lb8O3b5Muj5yMJDe3vRdaae1XtS+A3aaiuvJpDPOSap9cfYFvVjzDf42yUrT670LI7BqmzjTCHbFcNEPQGSoPfNwzBneBJUG9PABa8Mv7IB8v7H/RX5wePoBvZIakxoPUZZwE7AsQJReQHfQUHw1WzDKbvMhp8</vt:lpwstr>
  </property>
  <property fmtid="{D5CDD505-2E9C-101B-9397-08002B2CF9AE}" pid="55" name="x1ye=145">
    <vt:lpwstr>/HA5vxLoLTaqvY+27NGhi/X7IDxCf6iYzTZ0KD4m/qPj05CemJVpglu1C4en8el8DyYnFr4c3IEwvUQZypZ3bbdvS1PXcuUnA/0QbjfyfeE7mx/GGPEfe4I/H8yaoa1Od1Ujt9wB/11Q385a+i8ITmu7RrG5b5imoaIjOkOznbCHynn4NVcSkeEzDCnVxWDEcmDSszfJu4OK2+u3NQFAXNbWnn29z6OzFchHAuo5Lnt8cTUlkUvytKADgYi7v9G</vt:lpwstr>
  </property>
  <property fmtid="{D5CDD505-2E9C-101B-9397-08002B2CF9AE}" pid="56" name="x1ye=146">
    <vt:lpwstr>H+cQsHzceP0fieJbiDJafsrMFFU7FFrkHwzKXvBk8OXqYU4eGDsAvVkYIlxZ5EJ7quMRyotCYiX5lfb2VMRQj0ZmLV70vch0b5acwUn3k6rtxFvnn+wsPAuQsLJ5J7dL0EKy89friOAUs10SneP3IeW0y4CyXnli3y0xahpubZY+/fJ88NnOdFD+4aQc8gMKzsL17lP/vzXvi42J0RN+HSgaF/2B8e0qYmCxTc1s4D3FbdXpiPml+DZx5Df+uCh</vt:lpwstr>
  </property>
  <property fmtid="{D5CDD505-2E9C-101B-9397-08002B2CF9AE}" pid="57" name="x1ye=147">
    <vt:lpwstr>KI60YhGm3Cpf5Cf4pzaEwwWnnZuEZlUvKzKO00mOIQShvyMOs+dDgQBz2WI623cwkbtoRxb2XHpbvGIhkNrMj2pAiK+HeE8OIuYaOz84hF71IAizsi009FkaE6XyHsxQYKUVSB8AztzyBp264gnI8wNNTU+9kmZQ/bcFvZZRvwjHPDpfqxwMpOlg0GjCT0lO5aH04yhYK7HyRU9CTWTmHcD/w3+lLyk5LKOmeq5nFyenOKHSfwKiSEXUENxH3bK</vt:lpwstr>
  </property>
  <property fmtid="{D5CDD505-2E9C-101B-9397-08002B2CF9AE}" pid="58" name="x1ye=148">
    <vt:lpwstr>FG9QqWc0YocekZvKMkBuUqKw6XYKLFTJlgJFdGElx8G+8zBZF5c5v21OgvE4ZsvJuJBQ6z3zboOBdDlh/De7zdpwmoc6xUEVE2t42DEYpY8tJYWMFqVvI9fRm5TI2jVmS8xYCvl6VUKnUTvCZT30XVezKL/ITBEy96DaZiQ/mvTUoLEJ30Ul8on8j78I1meqif3r8bVjMBRWMveYstyvf7XWiVm3fUixLS4TkvO7vnxo4t+4eDtFzX6TdP6ZC1z</vt:lpwstr>
  </property>
  <property fmtid="{D5CDD505-2E9C-101B-9397-08002B2CF9AE}" pid="59" name="x1ye=149">
    <vt:lpwstr>tH1Bs86Mfm9/Hq0ZjAAkrKv1DyhMHtrqrxXVv8U8CdvZqdx6K76xZlqdzwT8juj8xlZLc9onNU7gV7dPlooccQYXPk2I1P0w+HV9RIkw8af6nCeqDdFNd8AY5ApWiNgs4VZFgZB8wI+CejHclVj6B4cL2z/zM4ERBZ593EyW027gCkkWju2g5F8UcLek49/aUNOYRHpZqoTaDKNDVkehbBpkzQknjY1BxERQmZ7DvasDGm9TZWFhl3S+IrEITGU</vt:lpwstr>
  </property>
  <property fmtid="{D5CDD505-2E9C-101B-9397-08002B2CF9AE}" pid="60" name="x1ye=15">
    <vt:lpwstr>lpu0B3HTFOVKOHzVNHVAQwBfrX5wV+pzxdVbjkBDj9MpwH0gC5q/lsl25tzcjsctwmrl2B3lsKwZRNh/pl/m/zA4BJT/GOME83okx8njDr6fAvjiu8673rH3NExRmMPYxlL+jhOrG5HvQIUWbxgmu8aHyOtP+Scq5WbwmPeYhmTnvpdv/x2K8VA+wj6nWrmYk1y1FcUy+o0/T1aW2FalbhCJ42N+NxpdfbzjnhaAeiR/WvtAdWt4v7D/FXrMdGk</vt:lpwstr>
  </property>
  <property fmtid="{D5CDD505-2E9C-101B-9397-08002B2CF9AE}" pid="61" name="x1ye=150">
    <vt:lpwstr>2Bsv1VYrIF9c6FlGwiKd2Xs15OifsS+S78VVWK0PIbAoqkpSR6RS3zrfNAYyjR79Wqt1RBZkROOpMOq7GAZnhkvnjzYlC1uoXik5yIteJRcAYc5XWyyHOztvdW44O0N9jfdsJg74IRg38cjbINMCiyIV0k1dZC+JnmR9v6i+30xv35v1UBg/HbMoMMbxQe3+RYyWP0NHY0c8H3m+kNUtYPf0lqGRVHy3ywYtNX7dHFtxnAs3BDFMJIgK0TJDfUw</vt:lpwstr>
  </property>
  <property fmtid="{D5CDD505-2E9C-101B-9397-08002B2CF9AE}" pid="62" name="x1ye=151">
    <vt:lpwstr>09H2vqRTDDdfbAZwOHLRNfvMnwoTD8sOOMdbG/qW90npkjdPmSl7A5273y+ZLfqzU8p1FcXRr7SJsrsSJTWVzRO5Lk6x5LIH9OVLr+RyGhkWP3UnEZfZB2Rd/fBSfRzPnPMJkZxWEQE7XbKb03Pou+SRtJgll4VNsPYu2PIWzE6VZgvoHxnYyCm+avU3Y9gfDPRwQWdCyqJBp7/LLfvtuyh/xKrX/2f37uCP/vg/ynPQTnunwGxWVHnkazf5Lz5</vt:lpwstr>
  </property>
  <property fmtid="{D5CDD505-2E9C-101B-9397-08002B2CF9AE}" pid="63" name="x1ye=152">
    <vt:lpwstr>Yl9IE7eOblCXQ5sMqqVbkqbV7FrVu33imwWKEaKKHY1qK9hEcQAEHjCcgBOxOoLL4iCGuWoKE0D+UvEu9Q5BBmaaKqz3Kx1Z+RDMN0ieQPjQlYQ58mNA8GG0A7mb5aWQAKt4YrlNbeS6YaePbHU2O5AhtCHrHa3rUZGAoBGpqpY41eil1ifIAXEiqCLQneS+JKNe6yWgwAQTKJmmrjY716VMpcRX4+8jkqsYUBF5a6Xp9kNlXHLobR9+CWS0gUH</vt:lpwstr>
  </property>
  <property fmtid="{D5CDD505-2E9C-101B-9397-08002B2CF9AE}" pid="64" name="x1ye=153">
    <vt:lpwstr>66K3b7xXSvS2QBl1fr99CX87BnQBzgIyPi03HC6amRz7O0jzj+dOOuffg5bSnAupIC5iCs943ViVNPIGcVNet3I2vY/uwPuXtTVR2QnB77uURS7GOs0SCkNTsEdqQJRl92RtNTbRCM1itaZAtsJmthXjAz7nJjrUU5pY5jLXdwntz3xn6RsVnyE45WTPUyOk1NKtaIO2jtg7RxRdemyCZfZxPMIIA9MVXq0ZfmFwx10EjHMwpWDF7yrK/pUWFd1</vt:lpwstr>
  </property>
  <property fmtid="{D5CDD505-2E9C-101B-9397-08002B2CF9AE}" pid="65" name="x1ye=154">
    <vt:lpwstr>myvwp32fsnYKwYgLOGD4aFNAecGoNhsFBnGGJa5Xp5srBajQQu6x8xhI7jBXhBVmYOsLaQRFsqYltL+YVxNUBXavPWvPZIZeXkh/09AdElaBJ/6N/mtLo36NjXhNCNyGeU1TCmE/c29kIpAD9v/O/qN7636eRU6ecpjnqLmcoJv3mVdrAYMjocFt55iNEW7rH6fAUgeF3PYU2m4nWIBT7h/7YR4uKObU8qAHcFwwWL6f4VBq86RrD04hychlOba</vt:lpwstr>
  </property>
  <property fmtid="{D5CDD505-2E9C-101B-9397-08002B2CF9AE}" pid="66" name="x1ye=155">
    <vt:lpwstr>ySw4f4DDMdJaXlowk5p90MZ4XYH3kHJDHdAMKn0ncF3KHcdBl6Nn9cE5tdXtxIrecdECHidTjNTBr3dN+f7YVrw2yRSkSRB2FhaLgPH+XxqafPSkhPvMT8g7L7FQepB2ajWMhQgcjio3icsthbnQhV9+IodhWimMQ5atOSxGPvyAnMl18PemB98/LXbY7U6GjzLWHKO4nrQH/mm9c68y+Jkt9p7Yk1iFKNN/VjV1tH1WwN6OSvrl31JoANRYGxs</vt:lpwstr>
  </property>
  <property fmtid="{D5CDD505-2E9C-101B-9397-08002B2CF9AE}" pid="67" name="x1ye=156">
    <vt:lpwstr>Z13o8RKenkKP4uuE+K8cGsctYe39CfqQ0QA6D/TRAJuUy7/6hmVQ6Ojm7Fcl1uefR1ZWSmnywRt1heepW/6I1DK6G3ulCLL2DFNOo6Vg1e9005/sdSdtqnG74FO65Wvz/QqNMM4XEDrqBY0mwhOFQXPLvQY3yCkEa7xEL5MUnEl1mwKZ/IU14+Oo1dfZHQP3AKbdMJ6YuOnEQ6eLLsjnzqVTMqwrvc+H8VPc0dBfPkjlcWDKEmmeRrFrneTJYyM</vt:lpwstr>
  </property>
  <property fmtid="{D5CDD505-2E9C-101B-9397-08002B2CF9AE}" pid="68" name="x1ye=157">
    <vt:lpwstr>glss/qd4OpjmDxmqFTtUsGTnefvhwrlYqDwbdaZf4NaYI5iDOFGsuyHC1/WV3wDdcUwDHl1QWAr+wP5BktFIqYGUkHwrAiDtKK2R5Xhb0xgDyXchinGHqm5zoAOZun3P4Q4iMPOubGg7FQmzj5jF1b78o5l6ULa0sJq1m6U/AU6IHBTE5wQAbPCiLZ151V7t0LPtfwDFeU2mbKXaVTEwBv7vza7HJqlD2UW9Ouep7oR5BXvAqh6mxOLs+JrSMon</vt:lpwstr>
  </property>
  <property fmtid="{D5CDD505-2E9C-101B-9397-08002B2CF9AE}" pid="69" name="x1ye=158">
    <vt:lpwstr>8frxR+hOzZd7Q5UsRDEUAihS8rmj8eWrVWrC9gex8F6hbSJTZw8UfEXvCjXVH6usaSb/7Pq8/tz2J/fSGht1lyLwRqRV5VX6xvhUew9kDvK411iYYmfDKbPm0EfPq13LM86v1pu3fHBJwafHCYahDLlZzH9sgds+6xxSDHd5Tx7qq1IU91Hq5Oh9+gfSD4l7IydCj2VnQALYh0aWEN/EmlGt7lXDtLwZAzp7zRj8mtjO3kS2cuNU8gJDhMzseMs</vt:lpwstr>
  </property>
  <property fmtid="{D5CDD505-2E9C-101B-9397-08002B2CF9AE}" pid="70" name="x1ye=159">
    <vt:lpwstr>2TiubL+VeeBdBkVf2MBBZb/38qZY83BWSrnxZZVRjtnTwp0tFYKe91ucuRgOAIASproZcTC05U4EFcQRePMUWFO9OoAL9nFg7extvyrP6nti/Pw7Vooxejkq8Sm+vLVXhXi9RtVDBzKVJTpIbo8v6dthgnnB2u0GrAcO2cHA83Qxy/puKeCGei+0Erw9exmwIsc3W5CopvGlsVEtlsk7nInyI8HLx+7jYsT0bkcV4jg3lXlUROxrLQ6akLPWPKV</vt:lpwstr>
  </property>
  <property fmtid="{D5CDD505-2E9C-101B-9397-08002B2CF9AE}" pid="71" name="x1ye=16">
    <vt:lpwstr>7WJgvrnb0VAgaCRUo8WMZiNpcQIKYK+0Z1j6fhkj1aZk54OxR83IKWHPc0Z1M46mVhEIG7x26bHDIo1++E6lIAhVW3sKj6iDVijcLIag2yXlsKxql8e64l7f/zitRHurlLVEFzpZiehoObDgXQpkIBkSjuWZqluYlIsGKnYJlGrVX05kZuJ+ZIGemrul0ADdYV1mVppHJjc5/Iv7pgVnZCJlemvuOp5RsIZsvKCwkqhOpIrnWqY2qegQMRAhDwG</vt:lpwstr>
  </property>
  <property fmtid="{D5CDD505-2E9C-101B-9397-08002B2CF9AE}" pid="72" name="x1ye=160">
    <vt:lpwstr>PyPqDmYm0afbieMrIorvuuhNTerU1adCfB7OF1zGh0eeg/hF1iCGwVbzub6evv/GWRVXEdng/Du/kbWws5oCkPew9d13jVba9Y9WNG/93olz1MUiDD4OFLPm5YJZiVp3/ozFxB6LPb6+5TtYcphTBy+s/pLGca1qgij2FM6+Ey5hLkOQc3p4n3sfT1H7TxMTowOr2M84qRCsJCliE6/ZEHXzjM7pKRBMO/6bAyfzhaJsEF9IXr18Qs/mxCxlEaq</vt:lpwstr>
  </property>
  <property fmtid="{D5CDD505-2E9C-101B-9397-08002B2CF9AE}" pid="73" name="x1ye=161">
    <vt:lpwstr>at6NKFYASMq2dn8iiFQ++61zdVN87CP+/yKPHn8+ITVFaLxmNS0TEpTwKVfZxwCyW4iNjIxAWx7ut8nDizk0GpNtMl2S6mqZK7S/WKTg9Xb9eA65hBKysES2BFT3U0kYWoMTM5go53EPP5lbj2gqOUSYD/URlFLVVHd1ITnSpruhKtqI/L1Epb5suu6g1TBaEtS7OGp/W/ZLqUmdFA9LVry8OiqLd6KV8h6skSAbTgjxHRANP4/FqEM57O6VPBK</vt:lpwstr>
  </property>
  <property fmtid="{D5CDD505-2E9C-101B-9397-08002B2CF9AE}" pid="74" name="x1ye=162">
    <vt:lpwstr>eqinbLLvHyC0E51NztkGHkZ8InQpPttIllx1PyStuXcftpDr2xzEooL96fj8hC4CT24DiMwsbYmv8UvFy3kkEd/H0BgWG3nhsgqfF5gYqDyjVw56SzEwzufzjehfnWfLo9ceNUF4Zh2TTejldRlsYPPsFnRLVf92qd7xWzosw2C8mEqsQWdBOz+syvGpjr1w/4fPNmaQOJLJLPyZn4XPok5li/XXBhfXLJTyvjt55A7SjM5LNPMstWER5epqLMA</vt:lpwstr>
  </property>
  <property fmtid="{D5CDD505-2E9C-101B-9397-08002B2CF9AE}" pid="75" name="x1ye=163">
    <vt:lpwstr>3c356H16q6ILHKKvbQGqFVFqXVi7XUb9isu/pcbH/THFd/NaMOTqRW5SEg882JbNrue1Pi5ErHWBX+KQxWF6Iz+IHdZi6xUYtEvgIpelRum+PHm0GOyNAB5yXhnTL+BVHm2TN/tfhfMlOIpk9eFPbNN5KfOs55laK+WYacFGT86xoFDcBU/dHYfGuqyrhkAiL038A9awhBGcx5vZMYlEyGRH6UAksTw7ilYyl2sFTQeKlKfuh3AqvtGqlYbILhE</vt:lpwstr>
  </property>
  <property fmtid="{D5CDD505-2E9C-101B-9397-08002B2CF9AE}" pid="76" name="x1ye=164">
    <vt:lpwstr>mQs0qXIrblhToUfLus3PGxxnIwzJIdzyKExPRXtsqOjO/WJQP9ElbzgQ/dx0tWEgK3oicw6O4Wz0MERVywBBi9jBxz6XtBI7/WJzpEPSYo5nlLBd61F8nz9iT6qiO6a5tUI/RHFZEoIDZh/nE2pPmh0l2Ppl1XdypWElmX5E/W9RybYrdVV5dV9Eq2t7PzA1F2DDRt64iyjHlalhRJS4h+cvU8k5sS4yXE9IAFZ+UmUmc0JKPM8Gaw921n7ybx/</vt:lpwstr>
  </property>
  <property fmtid="{D5CDD505-2E9C-101B-9397-08002B2CF9AE}" pid="77" name="x1ye=165">
    <vt:lpwstr>P6wIZdtk+8pR2NPCWYuNiO6o7ii6JXrKf1k+CTl5XEZsXeT+k1I8qP8D1g0OidCoQZc5f4yNIpu2eWWAf0/QxisLXjV5ULy3E4oQiN9p4p/Fsdw5cWk1m8Jd6LoxS51y0WiJ0FpPn/VzruXM4U0Irq+6Zv1ipUaawmDpo9z4J8khDNfmZVzvOVU65/UMR6QFXI78ddFSQkAqXNgC2GgVkrGxw/3cAHnEbO0uyvquxc7/OrEPe15VrMDKU5PxVM+</vt:lpwstr>
  </property>
  <property fmtid="{D5CDD505-2E9C-101B-9397-08002B2CF9AE}" pid="78" name="x1ye=166">
    <vt:lpwstr>yTNSYV+vk7H5RNuUlJSaE1mLpZsE87zFinmc53CJJhyPhCiqLpwdu+qJp2+gJX/8rs8yoDq9fP/DCS7Wj5qdyc50embV7OERjTkUfCHBigklvszGiq+uqUl/xcbUv1xGvLhKlpaE+zDxhu6zId3Q8Zvjj84ZxxrQ3mhs5LWap3UdwjgAeWYq0mNDrxr1rtjk1oP+/U4171EyzF4lkhBwBGTRbPXfPzYMYE9N7m6J0uhK1HDu/VxDQsvHzBtlT+N</vt:lpwstr>
  </property>
  <property fmtid="{D5CDD505-2E9C-101B-9397-08002B2CF9AE}" pid="79" name="x1ye=167">
    <vt:lpwstr>6assIeLoz2tTMK0RiWdOE2FBFA/n3w9vYLlYB8r2Bz6TJ+6dt87+kh4MSyN/pr9SWpZO8z9hSSomZFx944ehUBswu0tMQKTBMqpDBN/SoA6D6Ple13kIj+fggP2auEjgpOPgJjXlb2Dj5kTQn7plQw31byoN8pJv25AzdwkReXIxQ85rWsX4vLNLWZOmjwOxaXlUvKvv4VOmyGhFVC/68BX2bxENl/Kk+nGZ6NSwUA2IZTw4toO630s1CyHEHHj</vt:lpwstr>
  </property>
  <property fmtid="{D5CDD505-2E9C-101B-9397-08002B2CF9AE}" pid="80" name="x1ye=168">
    <vt:lpwstr>fdXd1U+sTE/IMvoAhFiarcY77svAxgHZ80rehtnoh27tCNrs2mQ/+axIrcRtSEBRLwncBMaaL0SvFIsH+4ZJ08lKsqnQfBrneKUlDPzV/FAZM28dmvnrMW+na6AkANb82jfVtquHPZfacD4S/PwuBYgLJjoFsrFRW9Rper9Y5B0dpii8LQCTkbR8gdNxJ0/49YrLgZ6hF3GYZtFC4YjIuq9j+tCH2goXwUd/eFlAZodNk6RvheThe3y8gGa8WXN</vt:lpwstr>
  </property>
  <property fmtid="{D5CDD505-2E9C-101B-9397-08002B2CF9AE}" pid="81" name="x1ye=169">
    <vt:lpwstr>0vprqi3kPDjZ4Lb+gn7BWsRl7EGOgMR85EXMLcjoCFx5xobmTsY9wnMRuabtckcYIHJB1MWJfDCTvgZlcLcHP2Zt6zqlrPaaaG6W+/EEuMAiOroxQMBdYxkwkwflBSQJdiSkjXwQCeVQrFcGHgdmXBFCHmBUKlr8M4F8TjUGIt2vMUNDomzp2Vaqv3y2jfNpQ8zj7vapxDjPYaw9sG6XVtFhQ+hLrG0eoOB4xbfC4Vxp7ZDQENkINqFKL/mHqeI</vt:lpwstr>
  </property>
  <property fmtid="{D5CDD505-2E9C-101B-9397-08002B2CF9AE}" pid="82" name="x1ye=17">
    <vt:lpwstr>tBj1hYylGNddAB81ckF5uqSnpsoh1ABw/aGXQ70tWhLBHvK3FpglxoQv7ooCimd5G1sXhDPE4fIebozcjeWQgOgDBLpHEP2K9rRQW04bOK51ENZPq6Q/WJraVGzfOrP5bhmiIReCOttujux3CguHaQZieCuRXLNWqAR4vjt7955817SOosgSv/Y1nNW6VctGFFCe6hYsQJJmb7Bx/HWiRr3ZzDt8xxLeGLZ7TboMuI3iFebMEhO+TszBgrmOgus</vt:lpwstr>
  </property>
  <property fmtid="{D5CDD505-2E9C-101B-9397-08002B2CF9AE}" pid="83" name="x1ye=170">
    <vt:lpwstr>Uv25tOwMhqkWxQTWVhM67oucmoQo6kJp8NfAjJpI2/WcFMJeHaMTDrvWjw4xqU68af6fUjPtcsaHkdPs0MiVQa3nw9OXSumNIEKBI8+fUJMOwi2SXDpRvOGfQsj+cMo+znx/eKlOsU2hBBjXjFRXbBBq8CFdqZTZaY1B8V2uMRy3qm4ESZsnJ5AZhq6JXF1eacPousy/56XmhZGMuqpYHt8TtISw81e/OQv9Hm2rYXNeg8IWcxf9+YQnCAxMRPD</vt:lpwstr>
  </property>
  <property fmtid="{D5CDD505-2E9C-101B-9397-08002B2CF9AE}" pid="84" name="x1ye=171">
    <vt:lpwstr>eYs1T9Gxb2zQd55dIDvw4SGYzL9wwyTzCCIEk1fhbJbX2Ft9TgMJ0Oun12FGSx1xmwkaYmG4W54EVwxHubhFK8eKpvGGBlsdLpiSry1UkawvNz5dbnnSdwfqlbrq7LLSSeJtjcXTDqHV7g6TBxtwLYAj93wCpU6L9JfF6yZIugCewAFcc3dpMXE9CyC3yCUYKP0PAcUitGoIHJq1FRcDFlCOBFYZ3yrBjrAXCWuXYx3Sy5jNHjFQy3d28odG78A</vt:lpwstr>
  </property>
  <property fmtid="{D5CDD505-2E9C-101B-9397-08002B2CF9AE}" pid="85" name="x1ye=172">
    <vt:lpwstr>JMz8bHukki9HPuvCT5FEYVqNXNlDVCh9Zz+9LUOO7RGCyzGz8H3GtLIA8e2P9H/grr3tBzkbswtAbNjXamHiQGPAcruEyUxYO9rLxEjiZPMkXImY6ECwwNHZZH7xKvojb3wvX70wlA2dQnAe3wX0DZiDTfKFdohoSbBhm/dUhj7bRwK4FeZ08ZcUqZkJyukYzhDX1sxn4dMCQhuOPBVSH9DHclNyssi5ouvAMT7rvwCcewfnfJof/CODlsN2VqX</vt:lpwstr>
  </property>
  <property fmtid="{D5CDD505-2E9C-101B-9397-08002B2CF9AE}" pid="86" name="x1ye=173">
    <vt:lpwstr>W8rO55adtJxmvf4m4gg1GT+hXBixo8ZfNX+yN6oCUUrGVAHXDOWaK/5xbrBj6Iej81ISft1lESsrP9Ydj5pHqXhzhv1DadXvwoxmpvSAD2+EZS2tPCFLd3mbBkdkwGaBC+k1rOgwqd66a3NEWt/egSi42JirETOw42rge/WIeL9tOqWdVOulc1TZbv157IK2fVXfGMPrgjxlFELeUrmWvgFHPEisfPNYCmjKT3bYD3miQDtGwG1T/XCtMQ2/7QT</vt:lpwstr>
  </property>
  <property fmtid="{D5CDD505-2E9C-101B-9397-08002B2CF9AE}" pid="87" name="x1ye=174">
    <vt:lpwstr>Ijg8axuiQGYxdDAcZ5AtA68ZjBBsmNykd16kPeRfGpwTeZxLu7X7uMMAedNKjREn6W6hr25JoPjsLzdDAr2a1WGtdvkFMOyMNFnRFW8YrPm/B9Rlgfee0vRxKILE8m52BZfVCPaHKs2AipV31FvXuJCeJfYwBCtkQs4Nd6y6OZMtt/REc7X7muChXmNmkRrhOkPJWFMAIcN9oV75Z8kfXr8OzwpXZt2RTzKwQ77gSTH2oDzDE3DDyhikMdG3ylQ</vt:lpwstr>
  </property>
  <property fmtid="{D5CDD505-2E9C-101B-9397-08002B2CF9AE}" pid="88" name="x1ye=175">
    <vt:lpwstr>Z88D0rCfjGN6/R4eZ1FIei+Brg4Gf4h18w+3t5BdD19Df9f1Qnxz0XQeDPzQY7qVmEu3tvCHFwH4y2QOn1FA7deEZMNGFELEyKxos+AcngEwFKNOwKxFoXdw6qebgozdDj4lUjKTUeL/o7lSJeswspO/hIvVDuh5x9TxWhjBnhYHuVT6u8tcBQ6ffhPsBqFCMJWlN0JXuvSJiZmPsg+vUgMLX3zV1drP8T8X0SRvJmMzysQyUp6fNXJWifBIppu</vt:lpwstr>
  </property>
  <property fmtid="{D5CDD505-2E9C-101B-9397-08002B2CF9AE}" pid="89" name="x1ye=176">
    <vt:lpwstr>JNn3owQVfgfDgbiGRXrV/NeTeYFrVFOe0YEemyb4idDoaee1DGagE4QngR2vcMVjXisbc0miILdi2cCMl+nu7PAvUKJWU7OAjmPe1lofBSzyl7e4URBZ1z0I2kkyqIVVVlAbXHQmvT9DfRgVnJz25T3arPuHyYkECyFMNmvRoifrIRj66YGUhuI0xzlIrDgv8LiQe9pDyytubg1l1iiJfZr326IQ6ROi4j2VbyAymoXVglp+kj2Zxy8HikfXNdm</vt:lpwstr>
  </property>
  <property fmtid="{D5CDD505-2E9C-101B-9397-08002B2CF9AE}" pid="90" name="x1ye=177">
    <vt:lpwstr>ixxfFW9ktUejwBNvkmwZdaSmeQPiWeLz9FGmHgqOtJU+p4I5IWp3vZyFH6m/iIb6r1xOKnp888hKXVN4lYggb+RUUGjH8FXph3ihQaK6+wuok+149P8nKPkWV2BQuMJkLcGLliYSwO/hnKe9yrWC8UH/mHBJ5yTMfAy6on9fj7KKa4VTHXEAWNUlUw8R8DzrFxUOspuIXm/CFlnCaogySvTe4yxELCox6FqC0xNNiY9P6eN8dlLekR0snaUzWpn</vt:lpwstr>
  </property>
  <property fmtid="{D5CDD505-2E9C-101B-9397-08002B2CF9AE}" pid="91" name="x1ye=178">
    <vt:lpwstr>SfR/W6LJmAhwkMkuIEElc6X2kkUUd4OlcI0oSiz7ZQDzbFMn3QMMDO6RUecybpkCtnexwleob1gysVVd6/yAWoRrvkD5O3vfyBqM8uwpvJ/QwHaZbwlOYDEUAWu3RTflK+LQ87icuu3X/IZkgiPog3k2wfQ1cyOer3b92dhch8dhCW0WnYcXpl5Nd4+59hO7la/5D56MN1DTMHjmzqM7aL+wHxUkusk16Cdz0dYBEJbgNPq+AjKRqWJO/HG02+O</vt:lpwstr>
  </property>
  <property fmtid="{D5CDD505-2E9C-101B-9397-08002B2CF9AE}" pid="92" name="x1ye=179">
    <vt:lpwstr>FEo942iYMR+Z4iOS+7RIoNopKYRL0gHgWHTVdFf9BmU9SQkdxTjWUr9HUl2yJ/67tsdLikggKpQT3B2PfTmQvTIw1gp1Raib4tokDoHQe0y/vmTwcle1FuGC42i/lhjGEJH/lEV9zau7kcAJh9tnqtG0/DDs4W3icKDJ8gCkxrivwJumF9zD/Ub5fm7riFg55Qp0zztt2XO/pXEJkslkbGqHSEtYpk7gojm/KwBvq9rTpxUz5SDxMd/K4wRgqoB</vt:lpwstr>
  </property>
  <property fmtid="{D5CDD505-2E9C-101B-9397-08002B2CF9AE}" pid="93" name="x1ye=18">
    <vt:lpwstr>CX7KdLuVpga84NeiVPFsQJrwf1c0lEYhAa/Iw9A8y8LlHDHJuhFXw7Rk77q+rwll3v3J5D/d/grvFzMmVLaUWA9QNrfYv4J7yhwL0hah3SZeySUkynhL9nsYl+5O4Z7f3h4guTNfGORCbHbMl6UpBxIG3tNjN0hAzfPdfg2acwuZ3Inb0TEwpoEtlvyM7a5g5oOwLLzmYFfyFyk4+zsAxGAZE+XT+UE5fIRC9VnNm/aBJ5VBXpN8XHq02ltGNjP</vt:lpwstr>
  </property>
  <property fmtid="{D5CDD505-2E9C-101B-9397-08002B2CF9AE}" pid="94" name="x1ye=180">
    <vt:lpwstr>xRkbqhYLsfAJN8iPkSHZc7FOV0S3HbgZpV/QodZSnR8A3PiuuJ+lUhgPlLVGDXcd7bxkHLL5riytptM5vjVDjZNDXUjYnpjXxF6eYGKZ9wZiCqJjDSUh0AHwi+w25lX3vY6/HIW7+GpIcIdzRVHRlxpjhagVgvsubaqJ5Hqd5Da7WkiQQYTub4wsHNVfVXfXW4mXRtUpkukN+WCAN+HZermzTygkYXrN0leBxui8CvNnO+kV1OWTGVthRmunYsr</vt:lpwstr>
  </property>
  <property fmtid="{D5CDD505-2E9C-101B-9397-08002B2CF9AE}" pid="95" name="x1ye=181">
    <vt:lpwstr>aXULbmuecb3Ni7V6IsCGMup+pfoxW8fVIJ14pH3R9nj/f6I4R+qSOeySgt6XiWgH1GDPJqt5FEo/Ux5erE9xydTUsu7Ci+JyjXcKxFyZnkZPW34SJCMSB4jnfw7lF3N+FQPSXkqOBKJcXs777j7qsgWPRO9LHzcVbyf1OFa9gcBpAUp1gYBlEbbe78CMeySc1nRa2Hh3zstAvOOV/P13BE2VPdnvWP7gzpip5q/1mCh6Me2bjz2RxKQxKmY+0sy</vt:lpwstr>
  </property>
  <property fmtid="{D5CDD505-2E9C-101B-9397-08002B2CF9AE}" pid="96" name="x1ye=182">
    <vt:lpwstr>0AyHR7NHBsij45O07U6admo0Cm6+Q7gM8iEYx2s480GfkNmBxAn376O5csJvYuu6q48k1h7WJ4vANc97CdegXZqYNI+qAjzJcpmRwL9MIGRDMTwCgViSwkjmW6GOVuMgQDTNKG5x6G9hBXexWLG8swqscT04Pakh8AZycfLLzTVeuwN0qwPnJluLVoP5x+H8ZUO3h805zLvNQK24Et7Mfxes2oYg4IcQbCaHiiozGfMx/DNhr43KLXtRrZEUH49</vt:lpwstr>
  </property>
  <property fmtid="{D5CDD505-2E9C-101B-9397-08002B2CF9AE}" pid="97" name="x1ye=183">
    <vt:lpwstr>D8Av25p+pbfb4d8m7w4El+ISkpfTs5i2zS3ix95dhRmFxYlxk+gvdi3tzKRSGD+PQtZqT83m266LfmE5WlA9yn6Y6XtJsy+gg5C3S01foBWRfGoYYCMTYKcdzH7EGSIBoNIiKQMNXgD+5QWcKF3kjJrKwTgZE/YNJxCTGdrBNJOUGsfyTGXv6h3ochlltVLzVBVN68ii/N4sPQ+EKZvwhfnJimATMcnl50JQW5wbXmbgmJZoxbKYaWtMvoCMm5d</vt:lpwstr>
  </property>
  <property fmtid="{D5CDD505-2E9C-101B-9397-08002B2CF9AE}" pid="98" name="x1ye=184">
    <vt:lpwstr>jqzLSNGZv4/GJKWru3yZz7cNv2kJJSTl84QsxaQoynl1HVbX/q5rgcY0bUZfqZw+pMv/83TibRafEAo2UHeNr5R2b0ecZlTC1sg2ojuU8R8Dhq4ksj/KktraMIS5GNPWLrCA1bEg+7lrrPg26qdPqICZSKitrS+lRVreBMgT9PwQX+27WVmeCN3yGBY22OPGlAG+FKf/vq8ctxbcl2yUlDGcosIIC5lbtSL3g+/D1yiaeTGuza9PK8C0pPaTdV/</vt:lpwstr>
  </property>
  <property fmtid="{D5CDD505-2E9C-101B-9397-08002B2CF9AE}" pid="99" name="x1ye=185">
    <vt:lpwstr>Z2I7d89qc4pKuiM1Hsp49lfAV0fCtcilVHz8u7wSeQPeX4AdUgC/jBDL8BxK3u57EosL4kB/D5aMytdz+kocOD2U++I0h9CGoM1Tiv5xlgZTqsBMUry3jDMKcLugSENwkwT+WRN5ASOdB7o8HarzMS+yNRjNRp1KcL7HT6nITsQSny1bBM8JPH0cASEQG/NKcsCwo8Blw2oz6JirXX2UiRxjxcXx2ghCj6iUxj1UqfU16sBx9IOezBsMUe4Ib8q</vt:lpwstr>
  </property>
  <property fmtid="{D5CDD505-2E9C-101B-9397-08002B2CF9AE}" pid="100" name="x1ye=186">
    <vt:lpwstr>RQorM/22fttD6BT6+riHDpU1BswNA3KJ90ArXIN9hCwNTfKId+VcMmK/QX032XuZYNu5Bh79ii6bhTeENpEuNVL2AkMprdApBR1hw6cT+UgCJa/8DsmPFMkP4ggAoQTgJ9wSPrNa7jh5iDYWTu+KiRIesHHLWSUIBrq4DsLrvf4IgvYa1AOOFWwd71QjowJmXO2T4h7hQrqJZT12s+7V8getjQNYBv1wuRYaxb26T4qXzk3rVQgobQFUvwOUWvq</vt:lpwstr>
  </property>
  <property fmtid="{D5CDD505-2E9C-101B-9397-08002B2CF9AE}" pid="101" name="x1ye=187">
    <vt:lpwstr>vHTHpyvpBKBh4ykfnZN1WpN6rFDBY4nhcJcEryAY2stBximJ2HTIF57c04KWFvNoNAeXLEnqhGu36fFt4g8yKiuR8t0057krZ9CDx/AFWRkD1ZqPk0PyY+1vNSeXKD0dWJxTH0Bbwxk5zTusebasRhE2OhdlIAPXhx85Xfus5zjw+IpTS37aRZ4SDV5P+3u0viSmJ+2uha9iDLQB+FUUpi2U9xtW9acgfA19nyM/ryHq35owEGATU22kaMCzm3m</vt:lpwstr>
  </property>
  <property fmtid="{D5CDD505-2E9C-101B-9397-08002B2CF9AE}" pid="102" name="x1ye=188">
    <vt:lpwstr>uTvHGlNAXue7z5lF1MUmolTNq0BDmfD15xdM4IP7BX5CmIvvymw1cn3lmqtVIqvpy6KG0nziF9ZCJOaO++8j6Phq/XyYPOG5tsUsuEIO2r5wFDkvdq8i5uy8BCv4zZXn/4cU+sZlSEmB7fqJ9QHfutgpD1ieUoWHT0L8YtnDxwVcYnGpcQZyr3iNFdl2mHX+dkdgCN4heF6aOrXvqYBQdIqHFe0Al+pif+E8dtsIT7R9FrydFmc+s2z8vGBlcQ/</vt:lpwstr>
  </property>
  <property fmtid="{D5CDD505-2E9C-101B-9397-08002B2CF9AE}" pid="103" name="x1ye=189">
    <vt:lpwstr>PT6toh/1DTTLbdJBSLlb9DX8yCYask7wOqRcppfgH0OQk+0Y2deCaNwPFI6YtmOX1QfWmsWF+CEeQlg8RaMeWEhg4b8i6rIjx+uHjpiP+P1ngIaIXN7pACrBEXrBu2q7xYY5l/4Dw8fVKqgAvzP5yGKAfC+1k1j03jbKUXEMFKzL4rd9vi5Lj23VRgMXnksfzL0LqosjzEnNY6omDRGWbF7KfFLemI2inHIOCH69UI7odQRUzmd03SkYFTFqxHM</vt:lpwstr>
  </property>
  <property fmtid="{D5CDD505-2E9C-101B-9397-08002B2CF9AE}" pid="104" name="x1ye=19">
    <vt:lpwstr>DJ4RTnftpwj/xXMybwKk5wOW7c7A9u2GCuFoCGHCnxEPjEolYOE8TNaBgNzwBP+zjGlmRmTOOMv+HgpNeyLTbDr/Y29KOIV7URj2Bb7jIvMNC5yldSd/Ei6aqcX8dEauuoWYdndzepowIUS93iouMx/mMCJyUUSz8F/nSGIXSCv1ed8oR1uq4EPqt4/Q52apgHqoeIPhjT3cRhJrnu4P9heRofes7qU31QGxwx/kE2uX+GUWeF0VnV7E/9PHX4o</vt:lpwstr>
  </property>
  <property fmtid="{D5CDD505-2E9C-101B-9397-08002B2CF9AE}" pid="105" name="x1ye=190">
    <vt:lpwstr>51TTS3hdP36fJh6s/QNXXt1QC8LCeAZgjiHjFC0tKz4NbX1dSXBBvpcIgb55zpk5jt2/nZScldg0ALXIsp5w7Avj9x5/rY1ukndpCR2aINhX8jxv56mO6zoMg+okWTdh4wrO87NfPF1ACBB8pfhJ/vuAM9FfxKxRqAQ0NI31TIP3F2OgBD8GVshkQtcAj77ZS+KtJwzRDXUh6FCiyM514pECmbzoUNksfjMoC2moEp2f1jTWR/1itY3RWFqV9fd</vt:lpwstr>
  </property>
  <property fmtid="{D5CDD505-2E9C-101B-9397-08002B2CF9AE}" pid="106" name="x1ye=191">
    <vt:lpwstr>Qazv2wtvvbFmkLoba2u/OoFuY/9xzuotJl1HKemq3OkhZjDe/t66DYT2AYPH7C15QhZ6bEskE6teLRkCAI3a04oIDOPuDCZnAkCLde2tyR0RG//rl8QyOb1BiX6SeyR97c13CaGx9SsqW6JKF4dBJvWil1pf6cYFKQr+t+gbM0d0uLANyB2gt4Nm+R7E/7qFg3Uipofr+0ao8On+ZJcDEMaq3fmgil+nX07lD103rL68GSxyMWYSF0lCk5/n1PL</vt:lpwstr>
  </property>
  <property fmtid="{D5CDD505-2E9C-101B-9397-08002B2CF9AE}" pid="107" name="x1ye=192">
    <vt:lpwstr>GlJJU92Sfl2PeB4GgllbD13kKqMyvM/ji6SfbwlI5r0225c8VcJZORkzfNy8JC7iFsWKNMisJ7JjPf65koPMX2ixq7HR5lhCYG8lYp32reEVCoRvxbKEByhZalI40BMqvMFQKL315OB2PNXt8dOCHgIay8CE+zozlQWZhqLB7PwmrdsDn6krEhZAR+ne+rt6FCDfwpytUnkE9Cm4sXWyYQosoOa3erdOxasKzg3syJd2F63+i2y5OqeQx9pq8/Q</vt:lpwstr>
  </property>
  <property fmtid="{D5CDD505-2E9C-101B-9397-08002B2CF9AE}" pid="108" name="x1ye=193">
    <vt:lpwstr>C6759UCmf2CAhu9acebI1ev0h1UkkA70HQCScO4L4lEAh41NxkUJguOQP1sq2RGiqzBjGyVRblKZfGW+UPO7/sqD18F0NsLx62vuhHtLwQOj3NDklmitH0JZ9tVEHEVIfWs204ra/RNl0qm/ZcmHXK+wzH34sdUctaMcEovipVl9yJhAJk201AYSI04FqU2z38Pbs1emjoA7PXsk6AU+8FKHliPNhxDAax4PxCCjUJmENVt6eTwSFY6dqWvm2uO</vt:lpwstr>
  </property>
  <property fmtid="{D5CDD505-2E9C-101B-9397-08002B2CF9AE}" pid="109" name="x1ye=194">
    <vt:lpwstr>TdsKCDVBvDbLsbWdpWnXWhvXflfAKzJVQ8TppoV0PfwaKzY6B5kJPv5KAR+/wub9t+5AnAiy9xA7NO1KxpzuLXi56Od8YR8J0WAx9i15CeKmQQ6SxYihwJxxbTcq1fVxPu1suvE8rllfKPKqlNAdMFEt+fpZ++nuNOywIcIESMDsP3xkXv6ZaOrlAwNFyQR6SbDUWiVdOluUfg5Rzl5/S+/MsEq5pECH589oaprZeXBuhOfERFoTRiWngvFnQtP</vt:lpwstr>
  </property>
  <property fmtid="{D5CDD505-2E9C-101B-9397-08002B2CF9AE}" pid="110" name="x1ye=195">
    <vt:lpwstr>bWzKYGJjVgRx9gDSJfUY2ezSVNt5jH+CTv0WWz8LNlRX0y87X5gBjYczr8lzrxG89FXa/zOzt7FDS5GaeTtEygf+eQnCfD9vRdtBHR8GXITh5exhAh79ZEaAmVtsMWfU9a+k8F/tiLhBo0Sw4R1UkNyx62Yv7U4Fph3W6wyg2mliJyN4arI+sXZilDI/7skddKm0mNd5yfxp0B17prFprn7d3n7lVNx1KECY1UenKVI+YjTc0n+hjb3POlK9Y2l</vt:lpwstr>
  </property>
  <property fmtid="{D5CDD505-2E9C-101B-9397-08002B2CF9AE}" pid="111" name="x1ye=196">
    <vt:lpwstr>dQdTSo1EEgwZwEGwnFAsqfvLdGCaYNAP/lAVRyQrfnRjdRQm8cjG3ocJ2GD1EJsneyxhkAtZxN1QjitAJA1e0edUUOr9UMDXtO90PhefMsMXHUBIHB344J1+0VGjBpFn44V/gwJapcVhP/9MkV4QJxItLHbPaxRNv2h9xx24jDyShSr4PzY95MZvhsXk5M1f87OuxueiEpVw88QVgp+/8/ionI0g8Kkh+xUrkd1ToR9xfJH1d5RhL6ZclOoaZRo</vt:lpwstr>
  </property>
  <property fmtid="{D5CDD505-2E9C-101B-9397-08002B2CF9AE}" pid="112" name="x1ye=197">
    <vt:lpwstr>uDR1GCzceHJ0nk6JD90GKYkXsejA/D4nH45C/sTLNStN3YadP+OQRdSTPzEBVEAGM++PWN3/ivZu+AdKKOFdDGZ4/tPX8oFbUflh/TxXdXnivo8d5tWKFvbVAwS+w1ciiHlobOUuhs8V4zPWZgYWjLeBsif4JqsITJwwuTr69ZT719IHXvjAcVHkeDv//qmXJpaLY9CvCIjqmkzaRJ4DbndzQW9U5kRQKIFBpuTR5eyyuobzDbwQNv2WZQSOrfS</vt:lpwstr>
  </property>
  <property fmtid="{D5CDD505-2E9C-101B-9397-08002B2CF9AE}" pid="113" name="x1ye=198">
    <vt:lpwstr>wVasgg4iMrFF/y/dDenDmErp/8JMzIFmGo9bkvtfj1xD9IIPxcjN/K1Z1ydoDJWpLfJC4I+ok6mkOFwcAhdUDheAnyRgNdqsshI/uUxeocLs11pw8OGTfd5gauD/7CBrQCL8VP5hRQ2VAvrQ2W0WGMxE1cGreps/IrMosEiCQMSVzDApx9ICOn7+fbKsOrtRhkXUg3iOvHIX3TSkE5Baq8/H6YLC7eqpQwCSjsPK5WyGHESHWWJE6nSgtvd5MYB</vt:lpwstr>
  </property>
  <property fmtid="{D5CDD505-2E9C-101B-9397-08002B2CF9AE}" pid="114" name="x1ye=199">
    <vt:lpwstr>Qzj8cg1G1TKbHI4sDBujFJsayC1QtzsUQAVUgs5jhl153GdE9f3poSUdm04IL4OIppFS91dJz5vL0llecL2xuccnNdMgeeab449xvBWUPR1xAPe/JK3T1kZ05yA9Cj+OY9+HayLdqYpsyk6OdsV+hHNO3N6nBWB5mYP06LddqpMtYhFNIFgJlhiHP2XjA7hxp8szmJf2sCKNBc9umI2gO17QcFLejYiOr07WE4HMk4wTSu6smq4SX7awWl7KBeE</vt:lpwstr>
  </property>
  <property fmtid="{D5CDD505-2E9C-101B-9397-08002B2CF9AE}" pid="115" name="x1ye=2">
    <vt:lpwstr>mwxsKI0eQgi10WJJVvQQzz9YbswJpWXz/xqIRT74dC53vYnas5whTSrGwwvLWYGEFMsj//6k1Z8fHtC5Ai/qmaIPq9GNlU1DCWFV81QERB+e4+FLHVlraJ/ph2raZZZ2ja1l+cHJodc9zGqSkUhIo1d/a1T9ju+zrBEHbW1QkuKyqhfkLGouIrZcPS5Y2PDJEKyNtxSBiZBeWc7VF1D/QISmdlyXDM+4zcgg4g+qGm9zcIafBiqkrK/MXzqvR9I</vt:lpwstr>
  </property>
  <property fmtid="{D5CDD505-2E9C-101B-9397-08002B2CF9AE}" pid="116" name="x1ye=20">
    <vt:lpwstr>jxNJ+diLaKFidpOzr2mU4q7FAStbLTisiJmtTNnXbzXsH87OaEL95cEDMaDnd8tSyqohLsZRjTDoa7BhycxufCQ52yndDJsL33i8lmOd+oyk2kRdtYbm2tRD50BxNbKLb36DF5XluVGur3Ig7GFTBGvQs85HMdZSrCCPxwX2kghC1z8hit2jtWOhDIstHwW1BwwsMKifUMPiHFmdOhqhJZw9sRpm/RcseBl3BaJhIlRyHPYbQ8pHdGPTuk1gUiM</vt:lpwstr>
  </property>
  <property fmtid="{D5CDD505-2E9C-101B-9397-08002B2CF9AE}" pid="117" name="x1ye=200">
    <vt:lpwstr>Yx5QUW5c14LdctmRjE840Vfp9Cv2FANpcmwOyEl/n16Z7q9Hbr2LKtYRXesV8ylBEFz0fDtb+0wvddvy0nxKAPgs+5XY0/oiuNNS06hNE+N2QZ7YbLktKE/Ai0qS014Z8F/D9ZGtKhBAUXRANEAyjd9A6gGSJKceQYtQBUiW0X/ncO9a+4TM4MZIoCzWi86BgV96LbZSK4az91rEwgBQj90ljXqaZmAe++x9PF9DV0J1azHxfVoe7bTmn0VrRvw</vt:lpwstr>
  </property>
  <property fmtid="{D5CDD505-2E9C-101B-9397-08002B2CF9AE}" pid="118" name="x1ye=201">
    <vt:lpwstr>Oj4K/3zoBCEpop6rusEjhnf2FgIkFomLvNzIpQTer8RfNUrztqgjYnoltRfIwqBAEmhXL8H5euup+Yyto0hUYhXv6P6bh/oswkzeXqlvTFU6h0lLY3EKvclF//KT5Z7TeEWZD8Jp/p6qeuS99WUFHpGjHu/940U9jiR7qVD+TqMqjC3gwZQBtwwmKKl3/cdS27A+TYHpZMTXPPUT6vehO/almTTPlv+y0epqgbbupM2/beVxRTS3/qa34xzKexF</vt:lpwstr>
  </property>
  <property fmtid="{D5CDD505-2E9C-101B-9397-08002B2CF9AE}" pid="119" name="x1ye=202">
    <vt:lpwstr>WVvkB1EX8Tfegk27VbABHGrm2uQircYyU1cscYW0ppOS2ldSvjVS8JeLukX2eNS3JrcHvca8QUqyfMnytwzMVF9EcXQ4IaYru0o3EIdU2sZFmhnlTLPqUxSlnFW0lM8vidXxjQ5uW5q9WQqyM1tTGEjgslVXkgf9kLJplVS2IjrSUhxPIA07cZH/sSsDeQ3nODANg8TDLr1+tqWvD0nV9z+/OldxzHj2c/8F3GSa4g47u3FK9fWX2Llq65eDBuy</vt:lpwstr>
  </property>
  <property fmtid="{D5CDD505-2E9C-101B-9397-08002B2CF9AE}" pid="120" name="x1ye=203">
    <vt:lpwstr>EU2r45f4uwU/ukt/Fgpm6DLDosL0ZnoTm6YIVqONxp/BBVZO5vfzEI8Nv48jYN9v0Mx4nvkwVIsxI3SfTErq5IVF5pHBVHOXF+nuUW/O+n0rTDuvmXcKEfyfmxg8ueZ2FrZN9VlCPrdFX4qiGOLzjdbMhvmW4yL1rbxNo0y/QDw8rn+pUPvXGwtIfaNLFasmWKrjEVzs1Y9IJ+SSFAcKu4GcFHmMNIMjMAaRIZwoOTOCXfBI6xg3YNEF+VRyW68</vt:lpwstr>
  </property>
  <property fmtid="{D5CDD505-2E9C-101B-9397-08002B2CF9AE}" pid="121" name="x1ye=204">
    <vt:lpwstr>ndtqaDT0o8bqS21D3prlSzuQmA6rGskEk+trA+fnz4UxG60SzlkFfkhJOl9C1+2QzqTPM4oDDduiCYxLHYcuGQ3m7k96L0RL3CuBYkrlAI5///4DiRnl93jJAAA=</vt:lpwstr>
  </property>
  <property fmtid="{D5CDD505-2E9C-101B-9397-08002B2CF9AE}" pid="122" name="x1ye=21">
    <vt:lpwstr>uFSrndx+eKINUrLlIt7BhuTXYU/n33E8jWAHge2DWauFSx7v/4L/NzqF5yzG27yar/vPS3phFqAgSLgAezBm/FRaFwKvxZDkveolABTW1bPDqA5EBoLPUpQC6TmKLNbCyv+tUZFtYvVvt+vPY8Dz9AHomGENlZOaFWK/+/0oTNooziYHqh91OLxoPR7+tak6fSrQg5lvD1FySIVbLjPGdtjZjgRXVI4+BrnEQQTQMsIzyLIFXiv6RxGunXKKyKG</vt:lpwstr>
  </property>
  <property fmtid="{D5CDD505-2E9C-101B-9397-08002B2CF9AE}" pid="123" name="x1ye=22">
    <vt:lpwstr>SLcsjpZ+lQqTMRX3TfGHYO44XzblU5XY7OG9ZERVednZD6WXxyktvv3kfEe5ztLau6yIuVr1zV4dm4knsctDwL28/k2sBAEhvc+OCq9cT1pfabyibVOW2fNjKzGcVzaI7ybBveSFHRrFGMpPyg+Z9uafgGVG/ob4KwDanmVM1o7PifPQmGQPfp9FCtzpSAeu97PD1oDhWWN5Y/fupm5r0oEmEEQn/GuSDLFkfZNmAuZJYWT6618d1K56rJ/bOb8</vt:lpwstr>
  </property>
  <property fmtid="{D5CDD505-2E9C-101B-9397-08002B2CF9AE}" pid="124" name="x1ye=23">
    <vt:lpwstr>9G+Okt9sQ3rUlRygwwagIA7NQJwF76YdEgAg0Qf9+8m2c9xHc69UkZZkI1Qa6eN/0aQLzx9njsk0fH71Z5kicRWHm/wa8gt8BPGPTXZl3CnQqXyy4Fb+A1/9wWQifE44Lx/NStuu9WLhVk3vl6LXovPPQEc5dt1gef6kRX198wER7RUobJfvc1QgzDhSsH6n6imUiKEEPaChSJ02HhzvJ2CS4XlgscwTo75J4t2liVgiJTar6ytoO+pCSmRlb5A</vt:lpwstr>
  </property>
  <property fmtid="{D5CDD505-2E9C-101B-9397-08002B2CF9AE}" pid="125" name="x1ye=24">
    <vt:lpwstr>QJWn+qnqLlxBaqI7Gjn2g4ZDo1jovnXFYCvjZIBW+X7ZcPNr+ZYIDu5xQV+pxfXIrcHswKXPi64f8rEAxoaC/Hsq8VAyVYpjS+LgZhGgbdrTaCSBUOXJINoQYvqh3vov0SX2xh4iH5QUxcGSSLe+nkBSVP26UPdc+iIJ/0vIUds4quPy1ZQ+c6XqHET2xZx+zdvl0/0j/7zBVaGQvttTPd5HGkmgzO/tIxUEsGoH08PlAbbb/RrF8lX/x4Isokh</vt:lpwstr>
  </property>
  <property fmtid="{D5CDD505-2E9C-101B-9397-08002B2CF9AE}" pid="126" name="x1ye=25">
    <vt:lpwstr>Y+UGsq/v0vXOyt+7AI1ZxIDPw1xyFgAmL+uS+BYbZI/65OErHdUyN6bp4iXnBJJ0a+OlmTCJ+e7Vvp6HyBLi4JCTjPZkZUD/KdCQCygw84djmKZ8+tXtClCWVqIFOx2IDr+eLYUo9O7YQMsFCrZcULt/PqsrVhPVqHGZJQo0X8QHXiJdHTI/4CDCC6jr+5eflDZvuH5LtnJUsCQsXZNMhJis4lD3yihTKTG7VATdXqvV2EjP+1zAHfdGbhp1Sqd</vt:lpwstr>
  </property>
  <property fmtid="{D5CDD505-2E9C-101B-9397-08002B2CF9AE}" pid="127" name="x1ye=26">
    <vt:lpwstr>fLtB4GHNkvxYA0BNI1unhEh3Ly0z68uqYYXO/x4oVP/WgRrDwUT+x9W3i3JdjOuJYEAGnuiJlhbu7EvMLgS9bcq3aSpGc2Aa3r0RzepSokIu3nhxRbgSGNRyDjLTLAmdq9vYpp8ofPPac0R0iVT/1npAv5RV8USzuPm+vBteNR/jX+JfF/18cMkgvo45l/kvjJR3bMCKD+0K/W098XfM9Ak1Aw/KbK5HOwiZ9t7JOjxY56fMG+tWVeE9cbtNIsO</vt:lpwstr>
  </property>
  <property fmtid="{D5CDD505-2E9C-101B-9397-08002B2CF9AE}" pid="128" name="x1ye=27">
    <vt:lpwstr>rm/QD49Zxt/ypj3rWAlzliIuHFWRtsHAoOYTuTpBm/RK2OAWgt1Ot270rUUW4ugkPwNdma3NG946yselYO6wG/4xQMVRdN9b0KLJzW0kgFPudBMPKCnuFB7IJ2tHANKQ3AY1NBfmhGNrTZq8ee6qkW5iwa0MdRUFWEtzEwjOVZdrrDJqgZ9jGv/lctPW3/1VtPPgHPUVm+T+NH7yWXWHwZ8v0/7kVz6keFV4sQ5BBW33ItNMAHpps0xpPqmIf3g</vt:lpwstr>
  </property>
  <property fmtid="{D5CDD505-2E9C-101B-9397-08002B2CF9AE}" pid="129" name="x1ye=28">
    <vt:lpwstr>e4030ZdjfcIsxTaY+zqtXC9NLjdcW0/KnoxbB7FugioPBX9q11iinS836n2fJSc+v6R4yzG4yeZHHDKnN4nTmC3L9LcE/deCxSJBxrbQUD3gk+o4fQ+0zHRrQoIoSeASGRrrzq9vYWyqLcb6s5bcQYpZK88h2+5H8Sb0sOsFo8Szs2n9wV6oKSrscXJCtpeL9gc78D1XQbXLqn5Tk4WIOWO/GY0/42WGovtT/Nuyfz2795bzqITXcgvpb64b7zT</vt:lpwstr>
  </property>
  <property fmtid="{D5CDD505-2E9C-101B-9397-08002B2CF9AE}" pid="130" name="x1ye=29">
    <vt:lpwstr>uarKF/f6I9OQSSrmMUyU4HK81M+6Xv4veMSGZEQJRC8rLxmxifotU/uw/Zkn6wURIKLmNCDotQ8yZpk7qL6mx2dZa+LlPOPc2BZPl7zG5UQbZ/VccUh+K7QStVbGuUpVKseB8KJOmI6OptW8rDim4EYzDys+22NjVHsgjUnzwa5fTidOIo+5V9cIFzyO9zV7rskEuu6NaWTFW5JxiWMkDgRpkUwL10345i/UOPZ/5KCWCsdw7zQVcKFXeNH0zOU</vt:lpwstr>
  </property>
  <property fmtid="{D5CDD505-2E9C-101B-9397-08002B2CF9AE}" pid="131" name="x1ye=3">
    <vt:lpwstr>7Q8eoCMaUhQZQ8st75y1CPazX7sslKgOt9i9XxSuBP+tt/ZQ/ZaI7iJifGGmufmQyMsUC4LHspjQL7Rx6QgkK/3lNJT7C9VBx2uioItcb9U8Xnzk2neDVyrJxaw1T9jByViw0eV2l1jTeUyRbRE/ii5G5Y74XXo80LWT+SiZuLswCvvGAO8bzy40leTayaFxbRHqRCbDhfL8PhyBl6+rGmQywm3IwlmQNbT2wGDFgV8lEOfRmncCyBC9EIkLBXt</vt:lpwstr>
  </property>
  <property fmtid="{D5CDD505-2E9C-101B-9397-08002B2CF9AE}" pid="132" name="x1ye=30">
    <vt:lpwstr>1pb7X++h98D3PfJvVb0GVslBhlXTRIjJLPhQHO1ych4uNg6/L0xgBhnJQr/7XsPUUb+pd/GY9KqLHXHPErlb9VtJHueeQsoQ2Jlc+OJJndb/90/uLvj9xWiuWucIKYCCAYsXyX1O1V3dTU7rCYdOSvcwqH6KhO3IoyXy/kAOTKSwHtg2F/fVoOTaDHY0ZOvXoFCTG3kcwwq8p851+wj1s2pMOXi7QCchawZWL2nLhNOizWES/wcwOxkMTUXFHVP</vt:lpwstr>
  </property>
  <property fmtid="{D5CDD505-2E9C-101B-9397-08002B2CF9AE}" pid="133" name="x1ye=31">
    <vt:lpwstr>RfrpybsaANouRG1EeOWrKwOFdnCPkrOV/PV3kVzC/31D94i3h9o/7lz9RdG7LmTv4C+CL5sAvwKYuZGp+Qpcu78xmy2xLxmBwgzJLItAhLFQg2Lpkfc/+54ImO3K5I1J3O5AT0QvceeOS4ngS30/glfA8q01g1Pzxl8hEfuuMNcrSId8g2QfCjN34gQs938bT/9R0KwvwinrfoF4HnAPWhfQ0OKB7Q1L1x+iEF2uQhbb1dXKmLPXGcrt1UTK5aW</vt:lpwstr>
  </property>
  <property fmtid="{D5CDD505-2E9C-101B-9397-08002B2CF9AE}" pid="134" name="x1ye=32">
    <vt:lpwstr>69BjmZm+SLTtjQ89UrlO7lzQJ6J/mvsQj1EH0++nGqmEP9Ovs6UxSDoxwMd7Kc946/bgveCf/BhvAePcptkjS6jm6Ae1tyDAa52EWWaV++PtycOrRpB7hT4tMCcUzN1ixbhcLVIPOZoI9iXHwFkCzSkAIqkHRmmnyG7RTEP5Yfu759+izufrk6FkrM3b0Mr08/etWX9eImWNNBoRAmQde7akfNAFixf55/KSFJjttbt98/HqLLmi4Wma3sDTDUj</vt:lpwstr>
  </property>
  <property fmtid="{D5CDD505-2E9C-101B-9397-08002B2CF9AE}" pid="135" name="x1ye=33">
    <vt:lpwstr>oDAxVagmy0DpeO1/y2YSv1J88f8zFEOtirJ6wcwiGjZVYj0z5zwiAScq1F5oFJcHSV4FslzTRw5d8QiDuj9MWqQqYNcCsqwrYae1fy7Fim1jODJSiH8cqW7Fa83UjJ4oGaKsjSFTJyMq3ucug8NS6E4zs0gC39CvAlNzCKFUeoGErBG+kczgp4Sob+8EZfWEkvPXT1OThdPZuWqvCq7WS/JthJsxgCAnuw5+NtBzS/412PurB9SW+uss+ep2eWa</vt:lpwstr>
  </property>
  <property fmtid="{D5CDD505-2E9C-101B-9397-08002B2CF9AE}" pid="136" name="x1ye=34">
    <vt:lpwstr>/4Y27wBzJS3ZDMeoEIMg5csSu/ZQUPIEr30fI3i46M6MfLVuxxM1ep2RNdEpTfTY8HIK+qj+m0RLG+7Jz9kOE098pIfDNFotzH3pKjSxKATtPyzC6PifhI6qzmor3i6L4hFaArugz50eiftCvnTUIrNgvjHhw0EMkdD/1pdtPk/JixE3i5YqeGqheMkigcyfgpn5R0uT48CK3SHp2k31+NBdsMK2O2XURDkuW2lZid+gaEKd4+2DIruW/Uy2/EP</vt:lpwstr>
  </property>
  <property fmtid="{D5CDD505-2E9C-101B-9397-08002B2CF9AE}" pid="137" name="x1ye=35">
    <vt:lpwstr>quO7ks6zGIp1837WLv3/w0DlBVP+IbZjVJ8Otd4cPEmv5nTKjYO83nIAjC48AFHOVEXmnuXA2kgLDWUg0NfxatnjsitbzU825S2NsS3X/T9hfUZ4ubhie1wMb3hsiWImdkffKWVYg4Csr4VG7nW1nn3kIh/ah4VUgHUE+qCFbmEbBHylrIvOmr7s15McpVBS/48mRAHWOEjO1KZ0d/awfsaMdJf1f3JBLMR736dQen2rx5LrKI3pvU4u/GrfVas</vt:lpwstr>
  </property>
  <property fmtid="{D5CDD505-2E9C-101B-9397-08002B2CF9AE}" pid="138" name="x1ye=36">
    <vt:lpwstr>SqQIRk3Vuh/gpNRfkdGtfQq83E+rgw/hA0dbD1qL3Dt8YM8N2Thhd4btgi9UZh9hfUldLhqkkAHxO/24YyIhklhnusmkK7+cCaLBUZSk0P7/Xk86qX8UyaKYk7PhWyX2LsyqsJ1PtOtA3QmCpvnYfFPrdAIyG5Nc1KAfNlUQ8aeNvIjv8NJfa3DYcLRQt2qLWQky/qD+9oHBDngtKQaWCopCPVIKZ9dDvxmDY9jghZXhf4ImdefOnHuzys/l76h</vt:lpwstr>
  </property>
  <property fmtid="{D5CDD505-2E9C-101B-9397-08002B2CF9AE}" pid="139" name="x1ye=37">
    <vt:lpwstr>0oV43fbFvQkZW0dhdSfXlNDhtJ3sd1YR+lRDbefLHtEi6FAmhM3aClWmS85yjvccPXOEY6uG8uVCqKfve/JmSNmGRRKoX0vbeC/ozIJ0wkWq7Lx7LOtGJgh1p8Gu4evd8JfQvGbzjZVbfYtXy6fmuk3IcLmQPoYsRC8A9yuSF4qkvPnhhv64zawFo1mvzGIlgkzMUjHDMd8dACHHt2sYgDqEb+BFfOq00DpRmj8Y8GaII1g/7ZMCVnysTSIlKIV</vt:lpwstr>
  </property>
  <property fmtid="{D5CDD505-2E9C-101B-9397-08002B2CF9AE}" pid="140" name="x1ye=38">
    <vt:lpwstr>9sk1z2St5Jeb4fuS7KQliAPH6anVev5Ge+qLt+UGk167W+OcLPr9fLf9L08GLJlwI7XNOl0oP+I4G2oSrYdVB/ZEIT/2QLp2+lypMbQGIhV6WN5Pxe1h36iXc+AV1tIHqlvx4/kiSCOTW11HLTVCvfGIhcOJt9VVDP8W/FQTTdORCXAd51Zhy2587HIp4BxZjaSRBU8QUv9kCc95mm2j6bMmRc55tu0ZlR2mytliN7cJGD5/JTS43d0uwDp/oUd</vt:lpwstr>
  </property>
  <property fmtid="{D5CDD505-2E9C-101B-9397-08002B2CF9AE}" pid="141" name="x1ye=39">
    <vt:lpwstr>kzvrweLajn+nvdyWN6HQomZxyqZ7NvP29Q/Mz4+2c521eBu8pfFDE8QRdoz2cxJ0Tkgf5DEMqmOjeRRoRXwJ8WUtxcMmQBvGBNOi6mUnTnz62A8pPDcFxx3lg2MqXSbgTgQYjuSUGIrxq+saV0ybioHL4aFv797jjoHHfLqwmXbgzJ/xYlCkcoyYgUvkCS9yu20ww85BZAQC2vZIJvPfw2Mki4rmxDZBwDmlSedovXyJ4AIC3Wofd3d2nhafFUt</vt:lpwstr>
  </property>
  <property fmtid="{D5CDD505-2E9C-101B-9397-08002B2CF9AE}" pid="142" name="x1ye=4">
    <vt:lpwstr>V8F4CW/SZpD5STPS/gopm+bu7jqltEu8M3eWXlXveZLUheROijHTTzJdoffghPm7lseApcHhGz5JgKoInU2b3XP1vo2MohIVOfpzKkZqumg6QpSovkR6cT1tCvXasfnosjktCGtZsKx5CFcANcNkr5TFRboDEZzFxy8+Ev5nRj+wrJrXw5wCAgv/M0OtjB4ZYyNEfTEJQvV0ggrb0uEV4d8L8OhIGR24bzGQTOQKzhLjQTG9CA9iaRyW66vBxS9</vt:lpwstr>
  </property>
  <property fmtid="{D5CDD505-2E9C-101B-9397-08002B2CF9AE}" pid="143" name="x1ye=40">
    <vt:lpwstr>T1YzqitdmqtqCSUN0jcAUDWt58GAQQOPAbnYXvS+YTyLkRszkqFz7F73mJnJsjXU58V0S3di6sQ6V1b6jE2cObJweB5nZbWkO5r0jBWovnhste/JyNQjjmRXGtFPc4xTUGblugd/adLbC1BqqiOoDMcxVbdiaWqoSwKad7NA9SU6pAPR2i97FfiHYZCewZP8Cc+tDhX8/SB1A/uii3DSw1IFic8sVlMWzeJjpgMhKSjh+hvX6kPCNXfy8nDw/ZK</vt:lpwstr>
  </property>
  <property fmtid="{D5CDD505-2E9C-101B-9397-08002B2CF9AE}" pid="144" name="x1ye=41">
    <vt:lpwstr>+kzxxJLU2O/85JPynveb5s2AF16LJ7ujTpllM8jArSp8kGtZwvHWNIAKdargDZ8K7ke2wGxCoKz8j0a/5FDYU0yjeZdTyoXRY5PrTFq6ZkzcLyjBhFmdmvOxopOnSimoF+cqrEvtaEPqaXvZMNyDoLJ9jh4d9/NO6hC4PdkpSpsfUsTXLiA+mU7B/gxHump3i1FWVnzrPpWRJ7kChAt5NVFnYI4b5xGW6RFnGWJS+dpLaMZdH+8x/trAhoArOKb</vt:lpwstr>
  </property>
  <property fmtid="{D5CDD505-2E9C-101B-9397-08002B2CF9AE}" pid="145" name="x1ye=42">
    <vt:lpwstr>FcQATeXqXF+q6gjUNstmNu05t/kPc3RewWnYwJVGcg6Pl49yAapXw3zOVvdaVn78PiA649avP1TyMQYCq+dFr/jCxavfNRnE1ipLmXVnRjc902wRatMbMG47RbF9VGjpCetY4y3LapIPWhPb34WbaXOwu18SxD98gtHC51NdUtE5gxG0caujwTBpr1k7s5YLD7g6Nw+2gcbNqsN5De7ZRcAUQmL5jsluZCKUVJMX8czZeqmEu03dSguwxpJdGpT</vt:lpwstr>
  </property>
  <property fmtid="{D5CDD505-2E9C-101B-9397-08002B2CF9AE}" pid="146" name="x1ye=43">
    <vt:lpwstr>UUucmbpHx5GiqGsLXcGcMqtbi1xLXk7RHiiTei7Un5UgWbKicPys21nc6mD1NqO26m5z22xfBsn2FP+f+WUMtkxdbuhyeu2EGLFXIozntzbwUB2yPxjnQq/Q0GoGN0ACkxW93OyOMAztHkKi4M3TReK8vsHK5KqpX1LHEYh1Vrfn+kRE34AeOCsKcK7FC/TfYrmMI3+qMB/e5ns3dwbGu9K7LuexeRoJiEMyAXT7mIlJ0nkxtI7UmmsJvaYiPn3</vt:lpwstr>
  </property>
  <property fmtid="{D5CDD505-2E9C-101B-9397-08002B2CF9AE}" pid="147" name="x1ye=44">
    <vt:lpwstr>T8J+4z3y7wzeAVl13Ce4FV8kgb7po5fnUsrpnRLlF3MVNBD/eQIE3BBi8euTYmwrUWdSJHxHl1+6QoNFln/n9Ds1Fq4AAzCPnwE1ld3+kY/V1kGE4L+aWLKg/mZ2g62WStD2hC+ZUOYyO+6d7lAxhzfBt+RNvDAH1P6azK8VcwWboycet2VRgJLH+1rPXccv2m7ldO1zLO4kqBEUPEIOMdnb1/fHzK5O4csKsNFA7sZYse+2k4YJyy4O4y/6MpX</vt:lpwstr>
  </property>
  <property fmtid="{D5CDD505-2E9C-101B-9397-08002B2CF9AE}" pid="148" name="x1ye=45">
    <vt:lpwstr>UWHLv0Uq7uw518d3uXuC+0NNwsh+Uz87poGsdPgtM8rs3HDKdQ3zv2qOHqpUVIYngKdjFD1HI1bpaW7M7ngrkuWITJin2iLcMlIxN7/aT/L62EN9WgnqEJH5ApJve+eJujJlLv6e6Fzs+ks7w5OflyczNjX4twwW1HVYLQiuP05dNf1z3k+2aPyYdFTYHqYqAKRhXxLuGXYRhG+7LxJ5ERRJMdfyBIgqHtmFDLVK7v87TwnMFqTD9uJDHOa4arX</vt:lpwstr>
  </property>
  <property fmtid="{D5CDD505-2E9C-101B-9397-08002B2CF9AE}" pid="149" name="x1ye=46">
    <vt:lpwstr>w5Cq/jkCr9HSbM5NpvjykVAtCNtCd0JqiAZclubDrmALAJZOWvRwfIqWgIzbk/AnkufsSaHDBGankipAHf2g6cXHOEv/IXZjt5P5S14i/csyc/c74JezJX0OLkYowSrH2lOZlrTJ/amVA8iWBIOifVUMJYxKgEvpSC26Bv/0B59fDdUCynUNteuv7UhJMhibed+P6hkzC7t+d2mIiEZTLBExBuBhwr2oEI3fgLsu7t6ZDMZ/yQWNjpYO/OBD9Qp</vt:lpwstr>
  </property>
  <property fmtid="{D5CDD505-2E9C-101B-9397-08002B2CF9AE}" pid="150" name="x1ye=47">
    <vt:lpwstr>VknpJIfPogNSXP9DlkdmgkQm4kuXPMCeTFDB1xjynQctIjzZ1eFGwZ9s9R44mdnUXBLFRiNG+NU5Jz5U1RFb7MnYZZPW/zd4L3IdBQlpFmkZoDFz4m8xjY+aknB4daOErgfi1u7WKAa91hY2yNFiju0y7c7ZZY/QQ2mhFQQ/VIlt/AyZdCe6y/06rZTGS8CtfCLWTs643xM0N/a/1rBnA6NaXQWT65Uuk2LHaUmlX+G432Ah8zJBc9YTsd0DDIx</vt:lpwstr>
  </property>
  <property fmtid="{D5CDD505-2E9C-101B-9397-08002B2CF9AE}" pid="151" name="x1ye=48">
    <vt:lpwstr>zsn1+PNQrxxkjDqAR+I0/n10CWMPk2ZWSjCFneHUfQ606h2lF7N38KuZkT+oCFUhS/R/3eCph3hXcbtOI1PNEROVUW6qrJa5q9ldndfDLnbbaj7AshqT0UzZOurAN/jbCS97N/fzYRX3dcjHqF7q68bL6GwnStbVFlx1SVYpOwfKe7XzjfmQjUC7qa8CkDKHfk37u8eHIHW+Tibe0aPxAnsiD6TPH5GA1co6V71MHwe2GFkKXTlqRLjHawWRRtb</vt:lpwstr>
  </property>
  <property fmtid="{D5CDD505-2E9C-101B-9397-08002B2CF9AE}" pid="152" name="x1ye=49">
    <vt:lpwstr>jgVTRyQBJUhXhAab7BZQ21HiIRRjdczxPj4Ssam4PSFO5kl23brAgYn1YGOnQ76gIIdAlG0XuDAFUmGL80j2mhP7ss2Hbsij2un7ZdIR9/iZws2Udcfpb1KaPx5VVq8Q9SJj27jxOhi+z/4qGiiyJLtUj2wjkr+0F6P8HYTuCH3/VfCzRN+FxYjyB9mqHu0hKfEASrpMAiyWRThbP45imTUpbgVNQKHlBpz9fKAPT4YR/Lqh1XroxrTV+Re6TtT</vt:lpwstr>
  </property>
  <property fmtid="{D5CDD505-2E9C-101B-9397-08002B2CF9AE}" pid="153" name="x1ye=5">
    <vt:lpwstr>lpnCv0cvyUFpdUiXK6RL2UMgJXhxJz+DIEXvo/htOCYgT/rao92lcHR/HLc2CF+8cdJBzxNJItQsNJrtEsz1wPMlTNWgR7UGt64SOaTUuHFIQgCUh2wBL0dxgr52X5prcj1TvaoV4/rerXRsYFqIIE1cgDj4hgwjmGg4jP2F4ekn3NtdGqx1pU2jp4Fvee9GDVHC4UJsp2ddEexqxMh1qCr2Af6xlJbKbrsbndeNXAAdMFiauTunduPek6T//ks</vt:lpwstr>
  </property>
  <property fmtid="{D5CDD505-2E9C-101B-9397-08002B2CF9AE}" pid="154" name="x1ye=50">
    <vt:lpwstr>5HAKq0mfI2TwskFM6sonUPM8Hnz1jGUFBn1A61eSDSRZYhXmh+b0QilrnvF2WoPEqAIB3XkGXOF+HAec7SfgvJencWaXdL6+R81oDU91LVDVGF0YO2TN7t449IX96roewoUcVZaBbmgBB6QMxiq4KRJmdsk45HY5DO+QE7Ta/kgJy/ZKFLF5hugySePWsex1O9/BWTdntWBDSF+YoJHyFhPfdsCH61u59IOTgrzVEiaPQX3gXDhDC8JO5sCFXH6</vt:lpwstr>
  </property>
  <property fmtid="{D5CDD505-2E9C-101B-9397-08002B2CF9AE}" pid="155" name="x1ye=51">
    <vt:lpwstr>8Sq/eLUpX2CN6z7p3XBz1B4SypD9I/veyta1ePIdDv/o/PT9n4r80cwoH4gaoO0bGdbPctWC/h3s7SxMfOFj49LQZ8ShEG5WDahP+oEJBYAtQ636YqnUidMCOxYAkB081OO/T/Ive5d+83Vsox+MYKpGSrnklV3P83aFGv+dZsctKFkWKSoWJ+ZOSRwozJNZuQ1ICnvs2gGi8SWmAaJNswKrsi/8ABp0HOoMb9nGSlZ5EWhuAj/DMI1KOxmNVen</vt:lpwstr>
  </property>
  <property fmtid="{D5CDD505-2E9C-101B-9397-08002B2CF9AE}" pid="156" name="x1ye=52">
    <vt:lpwstr>D900tMKtRj2KBTEAwfs9lYSu7YqcQxThPFWN/wIt6x+KeGulKIVt04IVn5AKk/U0R/U/c2H8E7ZZQTC0aTQMU/K2Mt5j0VTrvzxQo7POd9tluqY1fDjXafPE6aA4zT+ywUQfyjh+mVby/TvjvXyFwsR2qM6fJNP2zYkaEYRz3pLjce8ipCZOHifYbWrrx9fATTAj3LLnz5Kq+9af5f/ExJ+Nz3hq8b2HMI/5B2JvLLvhkoRxNRD2E4/QZp+rT/9</vt:lpwstr>
  </property>
  <property fmtid="{D5CDD505-2E9C-101B-9397-08002B2CF9AE}" pid="157" name="x1ye=53">
    <vt:lpwstr>0p+nx2eG9HtRu8eSCYOB9QrNwMqDWnkmtyIgbkMThdFXYwJYpYj/TLye1NvjkHj//IM+rBVzZ0G/rEpEFUCqNQpsWlm1iEmp9gsSJOasAqMCtwv6yEeDAuVLSADTjUoTwor8zJq21DNo7u/8CUD5VwLx8Z0C3uqFoXdZsoNbw1+YsxSPkFWeDUF9AyxKYQSgLxznq90kECJWrfgfYqSrdF9mrFSj82LV1Z1XsyJGtltgPHa8sAIomNo3yvQKx4P</vt:lpwstr>
  </property>
  <property fmtid="{D5CDD505-2E9C-101B-9397-08002B2CF9AE}" pid="158" name="x1ye=54">
    <vt:lpwstr>ywKQ0IPlq3GHVuXwJ/aHdQYwbRJ40XH7STZVSHPK3sYkI4hEQX+yyJQtMNqi0WJzmsRQIiRRW/oXeXyQdx9R/wr5ujL69iygv1tlpfibcOKWL6mRXUdKCi/rGjVBHaOqFLS8Ja6v72fiKv3ShSuCkQ3zoSR22kBNkwIHD+CD4Wz+Hge/aXfu6wttvS/WxMgFaXPKKP+K4L33wmeLRxt4ssIi1hvhfKTmCGdsXd+KRXxe04BgMcxeXPmLHXQt1X+</vt:lpwstr>
  </property>
  <property fmtid="{D5CDD505-2E9C-101B-9397-08002B2CF9AE}" pid="159" name="x1ye=55">
    <vt:lpwstr>8ytFkQo9EwnxSGVTuWew4+zDJUoUyw19n8z9lsMMg/yKe+IA5BIJ7bsPzuacVXdLmUd74ELV9fsCcwaCyji9ZPt/iaoZhEdcuXzYXJ7kHJ61jWFWKFYCRNv+ytRvqCpQDsPsrgefRShJgzgi8bDrLYqOKktM2gZFzfd4EQRnpitP4Pp6WilLgd9nh5qxDyOmq1tB1eY+P69H5nRNr4kbpjoCRQyGEihZCUUTAdhWCBS8Iu/jjlM7ElWHJiFAUTR</vt:lpwstr>
  </property>
  <property fmtid="{D5CDD505-2E9C-101B-9397-08002B2CF9AE}" pid="160" name="x1ye=56">
    <vt:lpwstr>uSZn3V53GalYFKF+1ULNprwO/jTMONw9RPPjT64nY1inBtMjVE4/dNLxnY8fnaPujQAcHqD9sK5vk5RKseh9zRb2MoPGNPnyvmAWyOm/XGzTP+C3hvkRGRMCg7WxYCFPeht9fxd2axZHr2PR8KydHrMDTM4mHz8X/gjm116j3cL3hXEeibqUcUPp8djr9fw0SpkfISUDARYIlGW5aG8WKdPIHBZQMbzYtOdp3GJOtWdefBTWz70IzD7PoKQFduK</vt:lpwstr>
  </property>
  <property fmtid="{D5CDD505-2E9C-101B-9397-08002B2CF9AE}" pid="161" name="x1ye=57">
    <vt:lpwstr>lsepEfuUNDnl1mPjZ/JF6wxUnjuxieXQwRwMTWMtlXc5OhN4C8G1vnia3nDb01Ll0pUa0AHKWSZzYrjnvi6ItmQtcsavloWjLl0276KJjGI1wCeXlv5/MJeeP0a8JGIy/xlW+cX66Je8hpG2jzqqAtcRHRZ1okNZJvYvivwNhoxgmJANjAqZlKy5vIqUKWAOt7EMAuti3VszoW79pavXEWVFZhi4oSl4UZc6iuuLJ5lYIIx2JGllbEs9hFf4tS9</vt:lpwstr>
  </property>
  <property fmtid="{D5CDD505-2E9C-101B-9397-08002B2CF9AE}" pid="162" name="x1ye=58">
    <vt:lpwstr>jN/G2duK7zO29T167XA6lWOO02A5Ldzg1Rhutvl2oKSMizqwBTLn6DvZaI51WPbQPE7+zPY+CUBEIHuxgsnJ+dX1skYhL8YdLONC61ty21fehfU8HtqKV/cYL62ohxNIw45miczeadtGLhVpfrPPmyr7K17u3n8HunSuLHAncKg8N1pQOqsWbHUO9MPghhjFatKKbnEtnECsXXHoRc0Rsx1+sdu4HVW2/8medy4V7qCHfVuKfSMfKfZ73C4FGCJ</vt:lpwstr>
  </property>
  <property fmtid="{D5CDD505-2E9C-101B-9397-08002B2CF9AE}" pid="163" name="x1ye=59">
    <vt:lpwstr>s7CC3GbmEJ3FuDDnXC0zS9B6v/lBhuc4CHmP2FBa+2dj2yqTeYX6cWbT0XJ+SZ0zpHGD9wgnM8Vmwmsv817YhqbBFPcz8iiIKDq6VgqQduVy/S75LvB3B7xaLLwQeuf9j69TUO3mD592p8hTwm1Lgr/P0i5t3/1toFJPg9D65B/NVBzUzui5Rjwegj9VByZnteJfgwet58vQ2/4fjX/Tm3Adu++wRMf4pzG4gPSwUjLE9brN69oIAdetcMFBD+3</vt:lpwstr>
  </property>
  <property fmtid="{D5CDD505-2E9C-101B-9397-08002B2CF9AE}" pid="164" name="x1ye=6">
    <vt:lpwstr>DalSS4mUkfWJRPXN11rlo6JhFUpQ9jVxmEFsxXqRlxTHhBJjwhLb7FR1EF57J95ZBzF5XTWKY7LZ5oSFOEvTMdnWbs3eofs3hDDJn+bkbqM2sd9rtFFvrWCR8KNixT3eWYOVpOgwkVkFlLIiOzFjhoXbA03jd8GpiuIndUBu3CZagkAew2MhcnqaaSoWyyzrx1KNhr/7ZTzetl7NVSIYrgebSUvyOWxyXaptJ/NPCFX6PCcxdC0CauEewvoLRb4</vt:lpwstr>
  </property>
  <property fmtid="{D5CDD505-2E9C-101B-9397-08002B2CF9AE}" pid="165" name="x1ye=60">
    <vt:lpwstr>qQ7I0qG30Zc2gUeYEhLT+1nWxu/IdXCfMjB92lCVZ8Em4uHGSmtDnmgwUmSlyjgP1tb0itpfbRMHrII3JSlgbL/ITwvnyLZiYW+gvIs+tVtdNbCOF7ETMZ62mg0Ah4ntdtbXYEn2omhiitZkDKKvqGHswDcIeHk/wmEYtM0bPG9KRi47HAE/6Ah6n68jvCcLMiFofRI+Ll9aqpz+dvkpx1JHevAvnhexgIT3XvELFEtCnrmbtCzlJ4zOHWx8kz3</vt:lpwstr>
  </property>
  <property fmtid="{D5CDD505-2E9C-101B-9397-08002B2CF9AE}" pid="166" name="x1ye=61">
    <vt:lpwstr>39bDoz+G3m+CVu7li4tZIYPwtdAbCgzvlalMuN05QmsLrSlTqdpKIN5p7pxXSd8AEgWXgsnYZrKcwJ9xyLx33jkv8XMpj8EamDaRxO58EkZ62Jj3vMGSmo1AwVEDEIvVakCHia1fevMPZrMaMMLNT96NNy181lX/8iLzLcvz/3uqQDzUa/5CBNh8B6v+24kZOmTIJ9UbhXMVp7dt1rIMGL4a+QkflKVStv0D6c2shXAwwHYDF7ilzf7vARv8KI0</vt:lpwstr>
  </property>
  <property fmtid="{D5CDD505-2E9C-101B-9397-08002B2CF9AE}" pid="167" name="x1ye=62">
    <vt:lpwstr>X9whkzwUM76lxVhnWfwJW+OIndcs11zqw81cxZKhnsC57aDq1ekApgmdU8lQRRFZdEVGOXTeZPGPnaeZVKNO6/+UN9CK4EIWcJCDHA9kdwYtRdtfz34KkEl9r1cukeXOD9nSH8gb+b42nGBZ+FnYw6kpAAA3WsTprRWL9tHkaHuaKkQOf9pSj+2+Q3LVlmA2ccpBNzaJEF1YMwPiJYnwsXlylX9m1D8hLWipNDC+lklOwACnHQVDZB8I8mWCBM2</vt:lpwstr>
  </property>
  <property fmtid="{D5CDD505-2E9C-101B-9397-08002B2CF9AE}" pid="168" name="x1ye=63">
    <vt:lpwstr>TIC4ATY+Vwj9tPHIsbRUcfSqMKgBrk5CIhO8VYTBv+Qvq3JH2oMA8FFY/w1druJvFH+0jKPrpMrCjMlIAJq4CX0f9dy1V0IdjbZWrieMVzBGOaKdpWtAkmlx3S4i2yb09TB/brR0IGQLjZGE85dBhpaVCK3FaQfEUm/xhM8+iloi9kyG1PJVJW3q7ROVMJS70sWL+7WNGDzvpFg8nhYffurT0mNzEbVE8s7tYy6c52iP/SsmgQvagHTQ/YMmVLM</vt:lpwstr>
  </property>
  <property fmtid="{D5CDD505-2E9C-101B-9397-08002B2CF9AE}" pid="169" name="x1ye=64">
    <vt:lpwstr>BtZXyVAsf5oL3OIWHrIQGMQXp1H086k6KLBqCBdHSTLA7i9qJBc3gjHlqc4320vMh0eaj//T/CGPjnS4n7Ux36J4pfEJwiKO8Z59pOJwTocPi6nifU6ifxvLINJmM7SMv78DmBOkvN0nXqVrG9sbayQaX52rWy98ehKWTau5IhkEza0s8Rjlite/36hWRnLatrrjb20I4NW1FFNmT9PexRPuIzazg6gm0/weSSLNruMmpXVZQEPSdn9eFkQJgQ/</vt:lpwstr>
  </property>
  <property fmtid="{D5CDD505-2E9C-101B-9397-08002B2CF9AE}" pid="170" name="x1ye=65">
    <vt:lpwstr>+cMuIoG77o6e3gkS98PgRlljqE/fwBX4GqmzdtFxU3AMgDCi/2xRj+LgdukgeXW08pgG2AcLMT62/BgoW61IwmbC32L6vv6eQHq/0vX+SlTEZKJLL3IfJwciiWWb4TswA3IA/OAxzn/gDR3tQgB/lrqpggUoE4EhGi7z7qxN5P5aRjIHWaqXjuusSdY/XJe3+61Y/dHkklgiJDYmfWZtG8n7Nk1Qv2dx/qzbpkoNOT0dlHdX+6NPeIIaNhg4MPg</vt:lpwstr>
  </property>
  <property fmtid="{D5CDD505-2E9C-101B-9397-08002B2CF9AE}" pid="171" name="x1ye=66">
    <vt:lpwstr>RzKPZ7lxdJGfX/lw0FzNgsxpBpYMTmX9OQjdYD0l5yuh9mJGn2C3z5HHuCl5PPtPqBBv1yQIcCQVGsoorkTjxu8jU3nzVK49+Pzu3nbUBNGo6lGTERxq+bZVZBljt1RnUMNofWfxSdx46CYBhFH4gFvS1Beu9tR5fe69OPk8zCZKIg/Pe75xDRQyhdfl4MHxKfl77nYiJOM+rs2dhMSK64Ute8VaVwnDf0Fg33xTDtPku5Zs9zeyvHxf2xkox/r</vt:lpwstr>
  </property>
  <property fmtid="{D5CDD505-2E9C-101B-9397-08002B2CF9AE}" pid="172" name="x1ye=67">
    <vt:lpwstr>Lkbs0suvgPOyXIKpr4uHYZDtaZlnPD1I2zdeidrZHccBPW8HCkdAppxieVUEfSVSqfq+iQOxqZn+i6bdZbW3kuG6GEfclE+5++858W9S9Aa8Ckbm+/6KRZWkUWAbx//DBSIy1+TgP3xrDqbMMO5GYoCnzprYAfPwTd+jbrEYdh0TV0JGCaCpEqY4bDBC5KJeMYJdfIxoxGrmibzp9JY+AHr7925rqXlOK14eKn1rw8Ex28mJWUgqo9HbQ5GkCnk</vt:lpwstr>
  </property>
  <property fmtid="{D5CDD505-2E9C-101B-9397-08002B2CF9AE}" pid="173" name="x1ye=68">
    <vt:lpwstr>6/kVj9+WxRkJ4KnMklCEvvlN9Iyv5Ac7mol0MdvFQ7kNN9+2NKXhQENPpbCAMI+TcR4z53+kq0DtkP6Cy+fjLkPaKdtmQGEsmTyOFZnnmTyA5z5Ryj6zrn1Tu2rGdSo4aEhw64Guu80XJeB42BdQdEV/+IryR0iyPLpLSoOSJ76gEf0uMj6PUBIWtBiS+gxqfGbw6Om6M5OXWUC3mdruymBgZRVPSBVxJkONZhbb7qmYnNwV789mv9+5bsw0WSC</vt:lpwstr>
  </property>
  <property fmtid="{D5CDD505-2E9C-101B-9397-08002B2CF9AE}" pid="174" name="x1ye=69">
    <vt:lpwstr>B/lTlqO0+yJLDmu+cjb3ZQQVCQzB2CcMiaOGUe87lgIOfcnkiXoZW8ODREHFuLZ+wjKo/i4MVk87nPxXdNDNeVDrRIOkSqut9um/yeMgXp71TdO6wgM/JBEHNK+15U6jOj98TvVVZ0dVvjBEVfkOBAEPNWCkYOWIXZyMi93vgvjLRgLR48hf28TQ06ULtRTI9wjhjEJl9zF2vD9GLkEJhnaPY37gCTmMTto8Iry1yAxlG4RUdXlWu+cCF0isbN6</vt:lpwstr>
  </property>
  <property fmtid="{D5CDD505-2E9C-101B-9397-08002B2CF9AE}" pid="175" name="x1ye=7">
    <vt:lpwstr>JBJt+q4IARbKZlg5DKwKsqYwWkzVIlI0rAvDX+KStgs82Un9MizQ5TRxdMSnerUsFJI0rq5x1oQIHDSqTRntKRQui6HB7ARNeb9b9I+uIuobP4aZcFynZ3m9T3MsSRovb77ZeS29pKTMO34rC5CgBwrhCeFp7dB6BGRX5aXMRoyU3txM8oUJIi48nhsT382WP03ZehlWhBvesOPKsJUPBHK/QYhU3AgM1woND2nf39Y/sYRYQWktVXMgkQhrH/2</vt:lpwstr>
  </property>
  <property fmtid="{D5CDD505-2E9C-101B-9397-08002B2CF9AE}" pid="176" name="x1ye=70">
    <vt:lpwstr>q4+gQLk5mcis+lGvxGKniJs4dL9SGxltliHIyr0R6HmGWWODicwryTxZbHdSn1qyzmHaJlkGIcW61SQUuDZOboOLU6xeMTG7oYyxXYV/4Rh0/FB75AS+XGcw2YJZb6gS5LQmSDdXnswNvvsWciu5GqyirIWBTqd8R39ss89l7vpB1XHBgq3/2gPqmTbSEJwwK0d/uvCuwwT6RnUBcfSA8ut5uUjGZLHp6xzW2kl/CzviCY9BCLsPtvhN4CKlRDF</vt:lpwstr>
  </property>
  <property fmtid="{D5CDD505-2E9C-101B-9397-08002B2CF9AE}" pid="177" name="x1ye=71">
    <vt:lpwstr>Vz2k63f2i9LydprmdUMSJc+TMbgTa3Fj3f7Le1qdi8F7le1v9fIEVYa93TKN8sEB9/4kg1u6RUbT0ASeAKkwGqd7STj2qdwbxsNpQljvUgX+w3sGuxNv+25W9zCtmXcFhkqoidohJlj5WuSibEdJR16tWP9EDolm9+ZRxKSilZ54dxj9tZQCm/QFazEi9IsneVgDqLqIRdPtCG/9WtU7Cu/RBnMJi044POXUwpKXcEhwjLR0CrQbt5EZq3sWo4h</vt:lpwstr>
  </property>
  <property fmtid="{D5CDD505-2E9C-101B-9397-08002B2CF9AE}" pid="178" name="x1ye=72">
    <vt:lpwstr>N7fKd8B0S1VsLI94Q41eadHPpCUw/CEw4VN83sxp2jOQgsU0W5uF71Do9g8H7fNeKpwZ6EcVMBRmd8UiLZ9oxL4EFRb3/Wx3Yyurf3+1gKDHMmPY6QvgweS5pn4EoYB5KmwBWw57XJNxH/P4Wv0qoGjC4R4WyAFgiHNA4/bVMditVx4zr2Jn94UiFdMz93N2U0JdqDJWszZjRqzPnd2nigEehWqCL4f3RvW4exZJ6JvUgG6UjM0pRLEoUk/NzaF</vt:lpwstr>
  </property>
  <property fmtid="{D5CDD505-2E9C-101B-9397-08002B2CF9AE}" pid="179" name="x1ye=73">
    <vt:lpwstr>B04pFJQuf3CGt5hpK69FOPkv+dyTEolUivp6JAusNp0koxCnRKkN/+153RgdzVqVxN0lROamgGIPREgJzue5gTpqMYtp3ZmJholexmvLtX81/RHONUv2mP9xuy356aBDj0eCgsNDFYGqcFhxpREKFcLrV4mDU1yG8Vq/0gO1Yz75xSV/yM6DXD6GJo544JerVe6LEqDAWNyOHRnWCI3vmyddtgy8A8kgztrumHKGaqAIuRKCymP8JtOdRR4wVpJ</vt:lpwstr>
  </property>
  <property fmtid="{D5CDD505-2E9C-101B-9397-08002B2CF9AE}" pid="180" name="x1ye=74">
    <vt:lpwstr>KMeeAk5YR/x0ywPo2J4gnVM5raTGHED+HRWI9ssvqPuY1iHeRus6Wq9Uq167lsK0npeg8OZDTAVyVADaHPwILfAYS44mK+tWmIvsAU4rxa06s+dlXZNkwGapU8nKUDrpZucFt/Jj6oCXrncpizF5CijoTGVjryGOCeGqLSdWPRGTLnwVPx0OYLAZIWSM4WQCZ8X1RxCZ5VWS1nR8tIbvl7+iJDlWaeEwULYt5tyyzhik1WlMOOHGp7QpYeq19D3</vt:lpwstr>
  </property>
  <property fmtid="{D5CDD505-2E9C-101B-9397-08002B2CF9AE}" pid="181" name="x1ye=75">
    <vt:lpwstr>G3F9fgwCfuijQV9kevGmNiJProgkMJ65B7e6GuoK4+uuczpKqI21MSFlL9mkrY8vBmHkeXHWDD6zq85wSLjB/pZE7a9iQlvMHMTs7nln1zGRKoNhaa6OikGM+MzIc88tBz7mLKrKDpjJKxgmsW4vDhZREBl9FFaQPeFQ+0KC2dfLehEZ5ir3eeEQubzFr+/Q2SxR+Qvf8XDztOwTpgWJIJM0uHouFDnuMzm8PgNX0BJbtTST4iDLmG/cmRw+T13</vt:lpwstr>
  </property>
  <property fmtid="{D5CDD505-2E9C-101B-9397-08002B2CF9AE}" pid="182" name="x1ye=76">
    <vt:lpwstr>xyGhC7kPcBv+DUvh2BQyf3BwVkNqZnrD/Oqbtmoge6xfI8HVnePPyI8P/xXnoWLxgp8GSQ5/LpbuxoAB6QTpsLIzE5VHoG75YCvuIalpeCHtZJvEXxlY7Vg4rjR56v6BBiQk1S0dCXPDk1aj6T4rISuYnc838WZzv9/6Z4fYMuDSuZTICR6L4KCvBbqq4thmSB2BiznBOr54mOmiqLIahIIFH6s7v33NzwA9q4339EZS6gcDpFmiUEI2/K5wTlL</vt:lpwstr>
  </property>
  <property fmtid="{D5CDD505-2E9C-101B-9397-08002B2CF9AE}" pid="183" name="x1ye=77">
    <vt:lpwstr>/RgW9eKx8K8mauc9HVrksAEkXDo3VTqD6uPVPgMDWN8qbKOe6jMFedQVSdSSaQzaSKgifrwHQkmqWexnkPwczAbMlO1YGtCkxnT3qYm/8voCIc3r5AADAtPoHy2jWTVGfX344jcuvP1fSnJM6TJYah24Eum1LworIQ0XifvINIsMdkDPtutlmPE5s8PunLuaVifZ76N5QLdk0AAqqtHZyicMEAw+3g2TJOqzn2gQuP1yNWDLtpnySHxlNYqHf7d</vt:lpwstr>
  </property>
  <property fmtid="{D5CDD505-2E9C-101B-9397-08002B2CF9AE}" pid="184" name="x1ye=78">
    <vt:lpwstr>B1G/amuqQIF07jPyh8D6qpCx+6TJLlow5poxZeTGDSj2jIErES6i9WD597t763an1gS5vVYcICvlUTUdFqiJGxl2N945O2Oyso9R5DEU8GlZF7hXk5vkP/ljy3LvptMHr7pHuvWYst1MkPb3/qFftl/GGKxKXsDKX5IBBHAYCZBmmKPa6cwNM6PX3aOgJb4xdpsDALL3DdZOiRgSQrWPw+BCpfxQ2N//cZAlbO1lUloBG7wak2WTRpfEJ1JJvPb</vt:lpwstr>
  </property>
  <property fmtid="{D5CDD505-2E9C-101B-9397-08002B2CF9AE}" pid="185" name="x1ye=79">
    <vt:lpwstr>icBZKG4WccdpWktNRvVJwan7HA0IzCfU7DozgO0vYi/vP0evBdpLvAmUcgdkkvou4Y6sKLrheyUnnu/wDrSxxVsIBKRiLsoGrpvTPV+5mnNT5e4KDZZcp54wLremwD/uTIra+AgXThPtgp0JIdizzH82WDnsHarwaroNwLl8O6f8nsEMPuJ8xmm/Zbhob1i5XO9EMkOWl47kBKcvz1O4N9oVUYEqbpzZkL1HTKRpxDteRwpK+Hvd2NwTfPglJfb</vt:lpwstr>
  </property>
  <property fmtid="{D5CDD505-2E9C-101B-9397-08002B2CF9AE}" pid="186" name="x1ye=8">
    <vt:lpwstr>LWvhjHLonOYAx57ilkx2qR3TpalhFc5+c2j3e7rsxcxLb7T6mtRgDEzvhKtxwxQR0n9Z7f/M1Mkmr0K5yTXoAH/pBEVNakAGMOwpi5TgLE+DOdmOZPlRl8zjER/iPqokTtdC02vU7fHkrK3+XScrbcJfdlV6TFJWh+mXs3WvOGqzvI3FSsuMTPzY1qcOlaxQ4RzMHIXq9ZrGR3EQt3tOGRkn5WezS3APvWSxD1Ycoig8tcs8N8HlgDg8TSr5iLD</vt:lpwstr>
  </property>
  <property fmtid="{D5CDD505-2E9C-101B-9397-08002B2CF9AE}" pid="187" name="x1ye=80">
    <vt:lpwstr>59LBWbzKWUorcdgO0zc0KWR6EeN/ClLkdvozoKh/7p/HV1DaRVaLbdxdj9RXg4GXglUQtzXcfGLl2H4M1xBnq94ZF9aTzEnQIKjonkFVpDhab4YdlQhHazkvNulCUnqaRw2Ug8x9cvb2pwUsHxidCcZQnTVz4UXwrHq3LAOZU0yU3J/Q8tVvYuyXQ6FEIBZflpGy0+UcbnQLlsjMHPGS53DcIutldwKTXlZtsXIZXC6fxBp7gtHG6jcXmgeIEBb</vt:lpwstr>
  </property>
  <property fmtid="{D5CDD505-2E9C-101B-9397-08002B2CF9AE}" pid="188" name="x1ye=81">
    <vt:lpwstr>LiGJ+wiyU5LNnTAQipeECT1ALs5VFfsnjgWpQwHYDmjTF4vz+UPLTFrs4my9wgbigBEGNaFRJGTkCfBBHRzuzhmlU+gU3HDttsH8lgzaslfYPxq/FXDVpx3VxMD53WqugAwMQS1AyYbm++vXtoTCm/vwqkfIlVURcTIg6p0watbQJ1HptkBUe5XsoFPVjXgjAeEF2moHKhWKr6kg0kWY/vOpnAzOUXZaUXbtprpF+WRXbExX0tGR9hhXIiXll+r</vt:lpwstr>
  </property>
  <property fmtid="{D5CDD505-2E9C-101B-9397-08002B2CF9AE}" pid="189" name="x1ye=82">
    <vt:lpwstr>18+6HfNLmBpIegt/8pSDyy0WezD+1zKSjoIbbrkP0cWbbkDfCbe45RZ9WEs4YsFydCxOf0c3d515vzkauVZfKVf0Hlux6kS7dAvmAMN4Kd9V1B+0W4LyvS4pNrwfjlGlZh3XJhtTE1HvWR8hswwA9xqZy0pzoDSDxxdm4lUPfRaEi7aTwvwu8njkZ1r1nXvVkH0kfEHq7vp5TH4A7YjclVUKcSZn5QBp9lo62MOo1vL3S+Fk1JC4zTW0I73x4wb</vt:lpwstr>
  </property>
  <property fmtid="{D5CDD505-2E9C-101B-9397-08002B2CF9AE}" pid="190" name="x1ye=83">
    <vt:lpwstr>e17wwc+Vq1/hRudMGoNHyDsp3uYRGlJ89GrCJrxzA2gFcrTJqLMNmDnR6SeUnlSpzcXe1PBvb9ARfVZaw+qV188aaS5eEWM4px0l0KEGkNWIkRGyNNdtdKwICGmwPYLTJWJgwa4p+sA5J5p6m9DL7+QpiKkHRF8PkFudYj8MffXCxxVnTPlPOvd4IOGu+Ty5Hhh0z4UEU+jt4VfeoRZJ2IftSsFlvXMmw0yjkgjcb1T9L2BtVzEAJkt6FcL6JWL</vt:lpwstr>
  </property>
  <property fmtid="{D5CDD505-2E9C-101B-9397-08002B2CF9AE}" pid="191" name="x1ye=84">
    <vt:lpwstr>tW0mwSfEsjLg8OsTjLtkAkj1VT1XU1bFPG3sBCcx+GEMiw1AbtuK0DqqkP1/iUd+v5qNZLiuzQWJitgk9T4ZhtCtqgaHzUVRcWsaJMymeGzaXC8MrlgzT0LprEpOVg243+PDVFPGsfPJLVZyhstO/EwxJxyUpVVMrcsQWn7ReQ31jDW/UhdYI2X0hFVX2GMlSM8TerwaA90Lb8flqrMuYuuwVGSWWsS2dy8VM8C4MmBX08+dlKbgtyQ4voKilWa</vt:lpwstr>
  </property>
  <property fmtid="{D5CDD505-2E9C-101B-9397-08002B2CF9AE}" pid="192" name="x1ye=85">
    <vt:lpwstr>9rlkO1Wu4/rLHM7y+x01NmZa9qqN+vGasy11laKydet33EstbFUzc/EuywZ4k7ny65j5EDHdWWnCVJEmpuuRnR0Ma5lRg8GFm6tmMGIfc2oNd0zmQvpi1NfgWU6EVEjGxnMK+pRp2q97PMtn7hVvWogQ3Y4bmtfmYwX5jxKWWWfD0JYbfCOg4qHrzZct/SsViMP6lvV8ESXlPucdbX6mo4az7JdBgfCwIrwmaa9MC6cL7uGQ+pTTrTAAu6NqKJZ</vt:lpwstr>
  </property>
  <property fmtid="{D5CDD505-2E9C-101B-9397-08002B2CF9AE}" pid="193" name="x1ye=86">
    <vt:lpwstr>ndh2ZPqIXrGjEQbduDpkUX+l9jBn8RLNw9RgiZGGSHsxthlb4AZ9tR6GOUGeVJPEhb4dwkxyJ2VAZEXX9QeO2b5vJxPR34Tsd+sVwcFNw+TqijZz205I8/kSb3kqHe3A1yzNOz9alxNRCTXbIjwKRZCVKrzvVQGct+yqkN20bsWstgQbBgocHEY0vZg/frZBG1B1+NMecn49oMcTqCT7FKGC4kK0Q/gE04/TVFsYcSUq+KVWTIFneO+hrJnG8Gr</vt:lpwstr>
  </property>
  <property fmtid="{D5CDD505-2E9C-101B-9397-08002B2CF9AE}" pid="194" name="x1ye=87">
    <vt:lpwstr>Qus3KhDs6iVo99MPvwwCnEPa3YCI9lYfQYZyttxu3jZmVgkQ7ibvjZQr7N4YT2A/O132abX9fjZWNLCUgUtIwTBeWJJ3f6qbAHF7lhrn1Y4a7P8rI0SmxdTpakUJtbFFIzNIhsUTu8ReVlCDMO5sy/NJSVzYtsRJIf4VCQrlOvG+e64n/690NHdmV969bU83gcIecXvd9epsCe3H+35J0iPuX0EVw9nB7x6Ka6C7y1wBOrem86Vkh6ML5bNz8kJ</vt:lpwstr>
  </property>
  <property fmtid="{D5CDD505-2E9C-101B-9397-08002B2CF9AE}" pid="195" name="x1ye=88">
    <vt:lpwstr>3ajOa+VZ/ejLsQQA9dFK0VrzoaS88YOPJm41UNNagaylOuBtceydjiWhlI18V//w8AMFihV/YhG4+1vUHCgc1+WDkbUGjUdRNgcOBCoQ4l3krS1QAEa7Girypq896+/caKuypKCfMkUj9LclsEuSvRpMXHqZbBA0JZafWf3RKkGp6PDpBbLfd5OvejjmU2Yf7zXMbQ4nDKdoCpUANK+RSfOwFZo9AfJCZlHBOjESA75EPieuCbPFVYqt+sSoGep</vt:lpwstr>
  </property>
  <property fmtid="{D5CDD505-2E9C-101B-9397-08002B2CF9AE}" pid="196" name="x1ye=89">
    <vt:lpwstr>HUHDgEvD8YJIToh7zCpImY9S5dKCfQUgfTRGi0H3uQoiagjsN3qSCHgyW3+kzkZPCV4Swd221mCruxmunuED/ICAGk1OEcuioKlkV0quWfFJd/NXj6rfcwYfnxq8Q1BkqrOqoHvMaTiYlxRfMaHfz07VXUFYObpcCaAkPfs1nSGCYJX6gVNXvBXnur3+VlNAQwvupNyqUmyTuG6sBzv04WjjznjlVwTR28MGrvrLMTbUGo+JBTV3fCHJEf2uMfp</vt:lpwstr>
  </property>
  <property fmtid="{D5CDD505-2E9C-101B-9397-08002B2CF9AE}" pid="197" name="x1ye=9">
    <vt:lpwstr>zqZF8cq/g3yNVtbP08xyGDi1fw1+35a4STpV4qQVgfwUaflLW59e3CSp6hq/FEsOM2Cus8FALdQ/XE8a6PD836DTZQjLBLazedjPQYx0+CNBnfww0I2SIjtN5tlwE8iasNtRlWhaWN8iLfonCjjBMciLr+zWM3XV7KY8eRC6k/VEdRe6+9qxJ9ony3KZkAt9JTxG+2fSSEvRAm/ZL2W5X8yNe/nc5nsy9taXu9YNqWusA83rFirMZPW7z6Q/ZvQ</vt:lpwstr>
  </property>
  <property fmtid="{D5CDD505-2E9C-101B-9397-08002B2CF9AE}" pid="198" name="x1ye=90">
    <vt:lpwstr>9udxy3U2jDqTjNm6ZlyGxmKa334WHY4DFO9T/M94RhKLXT8UF6vxPBptYvk8LQgYpUORUbN6raEawP95bXeTse5Rp9Xal9yXjjdhr8TwDAB+Blq3wbwUpdeFEcLfL4EKJrcEl7qb4FiuB/lXFgHhTPYM8cYTXl7m/13t+pg2w787LY1ZacbJpXhGu3wYDjXNsDIcRGF2YtxPvxYiKsAIcTOxB3w/WsKdGFL+9pneGZUW5+3S64m0rINwicsOaus</vt:lpwstr>
  </property>
  <property fmtid="{D5CDD505-2E9C-101B-9397-08002B2CF9AE}" pid="199" name="x1ye=91">
    <vt:lpwstr>QaTHIN3CEldRVVIW0mqvz1iC5aN38i6PcVLx011Fb/z6WqaJUovXNBdxK9MD2C1yO4/+XlQIwZt36ypTe59ok82DsVRLTomA3BHNbjBMSOgz/mKa8OSqrN1/aWF6ZBebBjIBsFdGAXwg0Y5YtVzIxZRxxfufzhYqxTK/zCx7N1vBp0l7aJDTG4VcqhG/2psqHewwW3FCOILP664mlbMyaqhcUSrgUmPD/PiyLOePFOtiw9YT9gJ7Mp7lZt+5V9V</vt:lpwstr>
  </property>
  <property fmtid="{D5CDD505-2E9C-101B-9397-08002B2CF9AE}" pid="200" name="x1ye=92">
    <vt:lpwstr>FQ2kMXMJM6DNP2QYgjfG+7RI6+u56uouRd2UlGvbBp95sWHFHCq7GHH8jgkK1LJDJ217gJ993iPZ2PpVl6tMDbIPBFOUMUL42M0YB5GjKAU5tJwTvT0VBSDvvET9/RXAPFeO4HyvKACreWm2Cb45Ov9idr3yaY+so8KVFjAfGH8RUXGaqnQqG2Q3fJAiE3dtK/esTxRgjzUTie5/PlWHPjSvIX78yYRzP28iENsNtDJkQBXrPfCggKNfmQcec9J</vt:lpwstr>
  </property>
  <property fmtid="{D5CDD505-2E9C-101B-9397-08002B2CF9AE}" pid="201" name="x1ye=93">
    <vt:lpwstr>iOVE7GjlKOLeGEvIL0PQMzepKxzU/rsLba6Ob9NcEkU0PuMRcgxg6eo3ziVui4cdJrg0w8494ViRHWjz6Yq0piUehARZ5Bz09a0K+Ad1NXFGx+8tUdz2zi4mbJ554cGcD0BDKZOOv1L8ZEVH98NEZapcgAey/zpvKZMqY2WUTgsqjPqwlBtn1/tSNSOWKj0Z7E1Nxn3IONvMnQCrCc7+GDj13GRduE+mw34rIdHvEKeXVGVjOgPkbFd3wAvm81F</vt:lpwstr>
  </property>
  <property fmtid="{D5CDD505-2E9C-101B-9397-08002B2CF9AE}" pid="202" name="x1ye=94">
    <vt:lpwstr>tCrXQiycjubfqyIGQTV2MdbOYO/B7X7s43TEkJQ4af5npqQZ/SX3W9vgzuhGtey67KhSJubPGRP2IivAqw/6gkPvFfO5d2JSM0dQqhhrYfu2BnG4PURBNUpEXnMf4p1Nmt620HvYzL0HmbEvwzjcX8qKs6TgdI4Z7pufV3qeNy8TtLkm+2QvCLl2r0Fr+CvApscpUBcj8HsTP22hsSpSw1BRWsAjrNo/82EYMx0EuzbxWFoJHYIPlkHt6yZAvCo</vt:lpwstr>
  </property>
  <property fmtid="{D5CDD505-2E9C-101B-9397-08002B2CF9AE}" pid="203" name="x1ye=95">
    <vt:lpwstr>JDOpP7CIEOBEDNlHPDEexTwwjYE7OI38yyqdCPMQ7YxzDioby0H101RUQnIGJi5oWdi378uYZBw5Xc7/mOURIv2knG2wRdpqnfjEa3N9AH/nwAhpmHVBpMOeEDn2S7oYXGLvhdwx3klqwYJN1Awa4Ar0tVb43V9/UGDYPNZTX6vcz2w8iuY04OMtjNqLt07NFYpLz+XW1MAS7FX71/9M/dR7EAVtktnuVrkXJa/BCn9BXd890n8/+bqGHSEXlew</vt:lpwstr>
  </property>
  <property fmtid="{D5CDD505-2E9C-101B-9397-08002B2CF9AE}" pid="204" name="x1ye=96">
    <vt:lpwstr>wIFDMaew4dziPUjDOzQRo+Fo/aQ9bXIMHxCLlblERyg4JL5JFCj1fhdd9I0T9zaAY8lM9NWi54mvWdtIoF2qpSwoVP0F0+60PiuXASRdZLemHju8k5ORQHKzxG5T72TUc3mtaiKi76Ylphk0uzWSPhwWin1ZQ48aOEIUGLfxWjL5lR3qkwe7WBfg6X4ezSmu69AV4+Wsqbgi/mB+aKHzbWEWcWV+dj3ODs5V2nrA71WjKzru0sDkdjMwvsxkWdK</vt:lpwstr>
  </property>
  <property fmtid="{D5CDD505-2E9C-101B-9397-08002B2CF9AE}" pid="205" name="x1ye=97">
    <vt:lpwstr>L5ZWRtZXdHHfBpdnvyKPG2nLezfEZ05oWVj5BwqZBytJ97P3c5D1KRnXVNhhOLbg8bqP2M8V+DJdsBSX220pjNKmV64y0TosFRbfT4yV/pQrIVS6VcKgAIxCdk0gb77L1T7tN1GI4KceVPg3yO97r2Su0bC9h10Ghxwz48P3BZjC9hW4JnwJYKze/pN+WdLE02DzRGuEWXtUTTLyGxASwTR2rIseW9Tp5GfmFik+NJkDlfWkRSXCA+L8rteRyZv</vt:lpwstr>
  </property>
  <property fmtid="{D5CDD505-2E9C-101B-9397-08002B2CF9AE}" pid="206" name="x1ye=98">
    <vt:lpwstr>EH1ew+rOZIUi/IX3ken7D4RNeOVpLrVRxY9xHTwNOLMd+WcpnSVu6Xh6Mi4sUSLN+XOv3SGE15eg5UZWCvzxmXgn46A7k5m+EtorgY2zAad7SHjgTrSFq0XZqXgZz/n8SvOKcaQEJVPGec5xokqO+1WbAzNsMhxeYbKTofuEx7jHsMg6huBzqSjR9KS39PPIy1gzcTYv3t8az0k9ZpBBklP60XnVhvkHl7aGM6BVDVHA/PW+4K6FMacTexRmA/z</vt:lpwstr>
  </property>
  <property fmtid="{D5CDD505-2E9C-101B-9397-08002B2CF9AE}" pid="207" name="x1ye=99">
    <vt:lpwstr>FZ4XEpnMNHO9n2XABTy2mpQ30T3fT6QaDiMHRhxAlsU0e8pxFogt9ENOJ7HdBQWCzxScUmrYOsQSgtUsSjA2B0aeYgm9Q1Hh+73D4xb7iPIzZiPskXOpwR2ett17p3WeETHti8UeJA7ehc+33PvPwNBIYpnbRyz2ktNOmNUeSDQizBWNS5WuAnETWnjUIHy/XxcTP/pPS1SuMrCFYfg1PKRityzmZDZdYDJuCXz8P2Sb6LBouOn99hS+lqTkUTS</vt:lpwstr>
  </property>
</Properties>
</file>