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topsection"/>
        <w:tblW w:w="0" w:type="auto"/>
        <w:tblCellSpacing w:w="0" w:type="dxa"/>
        <w:shd w:val="clear" w:color="auto" w:fill="373D48"/>
        <w:tblLayout w:type="fixed"/>
        <w:tblCellMar>
          <w:left w:w="0" w:type="dxa"/>
          <w:right w:w="0" w:type="dxa"/>
        </w:tblCellMar>
        <w:tblLook w:val="05E0" w:firstRow="1" w:lastRow="1" w:firstColumn="1" w:lastColumn="1" w:noHBand="0" w:noVBand="1"/>
      </w:tblPr>
      <w:tblGrid>
        <w:gridCol w:w="12240"/>
      </w:tblGrid>
      <w:tr w:rsidR="00345253" w14:paraId="6FC25081" w14:textId="77777777">
        <w:trPr>
          <w:tblCellSpacing w:w="0" w:type="dxa"/>
        </w:trPr>
        <w:tc>
          <w:tcPr>
            <w:tcW w:w="12240" w:type="dxa"/>
            <w:shd w:val="clear" w:color="auto" w:fill="1A409A"/>
            <w:tcMar>
              <w:top w:w="480" w:type="dxa"/>
              <w:left w:w="0" w:type="dxa"/>
              <w:bottom w:w="300" w:type="dxa"/>
              <w:right w:w="100" w:type="dxa"/>
            </w:tcMar>
            <w:hideMark/>
          </w:tcPr>
          <w:p w14:paraId="5C414E60" w14:textId="77777777" w:rsidR="00345253" w:rsidRDefault="00774E67">
            <w:pPr>
              <w:pStyle w:val="divdocumentdivname"/>
              <w:pBdr>
                <w:left w:val="none" w:sz="0" w:space="12" w:color="auto"/>
              </w:pBdr>
              <w:shd w:val="clear" w:color="auto" w:fill="1A409A"/>
              <w:spacing w:line="820" w:lineRule="atLeast"/>
              <w:ind w:left="240" w:right="300"/>
              <w:rPr>
                <w:rStyle w:val="documentleft-box"/>
                <w:rFonts w:ascii="Century Gothic" w:eastAsia="Century Gothic" w:hAnsi="Century Gothic" w:cs="Century Gothic"/>
                <w:b/>
                <w:bCs/>
                <w:color w:val="FFFFFF"/>
                <w:spacing w:val="10"/>
                <w:sz w:val="72"/>
                <w:szCs w:val="72"/>
                <w:shd w:val="clear" w:color="auto" w:fill="auto"/>
              </w:rPr>
            </w:pPr>
            <w:r>
              <w:rPr>
                <w:rStyle w:val="documentnamefName"/>
                <w:rFonts w:ascii="Century Gothic" w:eastAsia="Century Gothic" w:hAnsi="Century Gothic" w:cs="Century Gothic"/>
                <w:color w:val="FFFFFF"/>
                <w:spacing w:val="10"/>
                <w:sz w:val="72"/>
                <w:szCs w:val="72"/>
              </w:rPr>
              <w:t>Venkata</w:t>
            </w:r>
            <w:r>
              <w:rPr>
                <w:rStyle w:val="span"/>
                <w:rFonts w:ascii="Century Gothic" w:eastAsia="Century Gothic" w:hAnsi="Century Gothic" w:cs="Century Gothic"/>
                <w:b/>
                <w:bCs/>
                <w:color w:val="FFFFFF"/>
                <w:spacing w:val="10"/>
                <w:sz w:val="72"/>
                <w:szCs w:val="72"/>
              </w:rPr>
              <w:t xml:space="preserve"> </w:t>
            </w:r>
            <w:proofErr w:type="spellStart"/>
            <w:r>
              <w:rPr>
                <w:rStyle w:val="span"/>
                <w:rFonts w:ascii="Century Gothic" w:eastAsia="Century Gothic" w:hAnsi="Century Gothic" w:cs="Century Gothic"/>
                <w:b/>
                <w:bCs/>
                <w:color w:val="FFFFFF"/>
                <w:spacing w:val="10"/>
                <w:sz w:val="72"/>
                <w:szCs w:val="72"/>
              </w:rPr>
              <w:t>Golivi</w:t>
            </w:r>
            <w:proofErr w:type="spellEnd"/>
          </w:p>
          <w:p w14:paraId="5068A512" w14:textId="77777777" w:rsidR="00345253" w:rsidRDefault="00774E67">
            <w:pPr>
              <w:pStyle w:val="documentresumeTitle"/>
              <w:ind w:left="240" w:right="300"/>
              <w:rPr>
                <w:rStyle w:val="documentleft-box"/>
                <w:rFonts w:ascii="Century Gothic" w:eastAsia="Century Gothic" w:hAnsi="Century Gothic" w:cs="Century Gothic"/>
                <w:shd w:val="clear" w:color="auto" w:fill="auto"/>
              </w:rPr>
            </w:pPr>
            <w:r>
              <w:rPr>
                <w:rStyle w:val="documentleft-box"/>
                <w:rFonts w:ascii="Century Gothic" w:eastAsia="Century Gothic" w:hAnsi="Century Gothic" w:cs="Century Gothic"/>
                <w:shd w:val="clear" w:color="auto" w:fill="auto"/>
              </w:rPr>
              <w:t>Sr Data Engineer</w:t>
            </w:r>
          </w:p>
          <w:tbl>
            <w:tblPr>
              <w:tblStyle w:val="documentaddress"/>
              <w:tblW w:w="0" w:type="auto"/>
              <w:tblCellSpacing w:w="0" w:type="dxa"/>
              <w:tblLayout w:type="fixed"/>
              <w:tblCellMar>
                <w:left w:w="240" w:type="dxa"/>
                <w:right w:w="0" w:type="dxa"/>
              </w:tblCellMar>
              <w:tblLook w:val="05E0" w:firstRow="1" w:lastRow="1" w:firstColumn="1" w:lastColumn="1" w:noHBand="0" w:noVBand="1"/>
            </w:tblPr>
            <w:tblGrid>
              <w:gridCol w:w="6120"/>
              <w:gridCol w:w="6120"/>
            </w:tblGrid>
            <w:tr w:rsidR="00345253" w14:paraId="384B2D94" w14:textId="77777777">
              <w:trPr>
                <w:tblCellSpacing w:w="0" w:type="dxa"/>
              </w:trPr>
              <w:tc>
                <w:tcPr>
                  <w:tcW w:w="6120" w:type="dxa"/>
                  <w:tcMar>
                    <w:top w:w="300" w:type="dxa"/>
                    <w:left w:w="0" w:type="dxa"/>
                    <w:bottom w:w="0" w:type="dxa"/>
                    <w:right w:w="0" w:type="dxa"/>
                  </w:tcMar>
                  <w:hideMark/>
                </w:tcPr>
                <w:p w14:paraId="0B09D482" w14:textId="242B93ED" w:rsidR="00345253" w:rsidRDefault="00726010" w:rsidP="002738B5">
                  <w:pPr>
                    <w:pStyle w:val="divdocumentdivaddressdivParagraph"/>
                    <w:spacing w:line="420" w:lineRule="atLeast"/>
                    <w:ind w:right="300"/>
                    <w:rPr>
                      <w:rStyle w:val="divdocumentdivaddressdiv"/>
                      <w:rFonts w:ascii="Century Gothic" w:eastAsia="Century Gothic" w:hAnsi="Century Gothic" w:cs="Century Gothic"/>
                      <w:color w:val="FFFFFF"/>
                      <w:sz w:val="22"/>
                      <w:szCs w:val="22"/>
                    </w:rPr>
                  </w:pPr>
                  <w:r>
                    <w:rPr>
                      <w:rStyle w:val="divdocumentdivaddressdiv"/>
                      <w:rFonts w:ascii="Century Gothic" w:eastAsia="Century Gothic" w:hAnsi="Century Gothic" w:cs="Century Gothic"/>
                      <w:color w:val="FFFFFF"/>
                      <w:sz w:val="6"/>
                      <w:szCs w:val="6"/>
                    </w:rPr>
                    <w:t xml:space="preserve"> </w:t>
                  </w:r>
                </w:p>
              </w:tc>
              <w:tc>
                <w:tcPr>
                  <w:tcW w:w="6120" w:type="dxa"/>
                  <w:tcMar>
                    <w:top w:w="300" w:type="dxa"/>
                    <w:left w:w="0" w:type="dxa"/>
                    <w:bottom w:w="0" w:type="dxa"/>
                    <w:right w:w="0" w:type="dxa"/>
                  </w:tcMar>
                  <w:hideMark/>
                </w:tcPr>
                <w:p w14:paraId="132A3481" w14:textId="77777777" w:rsidR="00345253" w:rsidRDefault="00774E67">
                  <w:pPr>
                    <w:pStyle w:val="divdocumentdivaddressdivParagraph"/>
                    <w:spacing w:line="100" w:lineRule="atLeast"/>
                    <w:ind w:left="240" w:right="300"/>
                    <w:rPr>
                      <w:rStyle w:val="divdocumentdivaddressdiv"/>
                      <w:rFonts w:ascii="Century Gothic" w:eastAsia="Century Gothic" w:hAnsi="Century Gothic" w:cs="Century Gothic"/>
                      <w:color w:val="FFFFFF"/>
                      <w:sz w:val="6"/>
                      <w:szCs w:val="6"/>
                    </w:rPr>
                  </w:pPr>
                  <w:r>
                    <w:rPr>
                      <w:rStyle w:val="divdocumentdivaddressdiv"/>
                      <w:rFonts w:ascii="Century Gothic" w:eastAsia="Century Gothic" w:hAnsi="Century Gothic" w:cs="Century Gothic"/>
                      <w:color w:val="FFFFFF"/>
                      <w:sz w:val="6"/>
                      <w:szCs w:val="6"/>
                    </w:rPr>
                    <w:t> </w:t>
                  </w:r>
                </w:p>
                <w:p w14:paraId="552CF1F5" w14:textId="77777777" w:rsidR="00345253" w:rsidRDefault="00774E67">
                  <w:pPr>
                    <w:pStyle w:val="divdocumentdivaddressdivParagraph"/>
                    <w:spacing w:line="420" w:lineRule="atLeast"/>
                    <w:ind w:left="240" w:right="300"/>
                    <w:rPr>
                      <w:rStyle w:val="divdocumentdivaddressdiv"/>
                      <w:rFonts w:ascii="Century Gothic" w:eastAsia="Century Gothic" w:hAnsi="Century Gothic" w:cs="Century Gothic"/>
                      <w:color w:val="FFFFFF"/>
                      <w:sz w:val="22"/>
                      <w:szCs w:val="22"/>
                    </w:rPr>
                  </w:pPr>
                  <w:r>
                    <w:rPr>
                      <w:rStyle w:val="txtBold"/>
                      <w:rFonts w:ascii="Century Gothic" w:eastAsia="Century Gothic" w:hAnsi="Century Gothic" w:cs="Century Gothic"/>
                      <w:color w:val="FFFFFF"/>
                      <w:sz w:val="22"/>
                      <w:szCs w:val="22"/>
                    </w:rPr>
                    <w:t>LinkedIn</w:t>
                  </w:r>
                  <w:r>
                    <w:rPr>
                      <w:rStyle w:val="divdocumentdivaddressdiv"/>
                      <w:rFonts w:ascii="Century Gothic" w:eastAsia="Century Gothic" w:hAnsi="Century Gothic" w:cs="Century Gothic"/>
                      <w:color w:val="FFFFFF"/>
                      <w:sz w:val="22"/>
                      <w:szCs w:val="22"/>
                    </w:rPr>
                    <w:t xml:space="preserve"> </w:t>
                  </w:r>
                  <w:r>
                    <w:rPr>
                      <w:rStyle w:val="span"/>
                      <w:rFonts w:ascii="Century Gothic" w:eastAsia="Century Gothic" w:hAnsi="Century Gothic" w:cs="Century Gothic"/>
                      <w:color w:val="FFFFFF"/>
                      <w:sz w:val="22"/>
                      <w:szCs w:val="22"/>
                    </w:rPr>
                    <w:t>linkedin.com/in/venkat-</w:t>
                  </w:r>
                  <w:proofErr w:type="spellStart"/>
                  <w:r>
                    <w:rPr>
                      <w:rStyle w:val="span"/>
                      <w:rFonts w:ascii="Century Gothic" w:eastAsia="Century Gothic" w:hAnsi="Century Gothic" w:cs="Century Gothic"/>
                      <w:color w:val="FFFFFF"/>
                      <w:sz w:val="22"/>
                      <w:szCs w:val="22"/>
                    </w:rPr>
                    <w:t>golivi</w:t>
                  </w:r>
                  <w:proofErr w:type="spellEnd"/>
                </w:p>
              </w:tc>
            </w:tr>
          </w:tbl>
          <w:p w14:paraId="37205DFC" w14:textId="77777777" w:rsidR="00345253" w:rsidRDefault="00345253">
            <w:pPr>
              <w:pStyle w:val="documentleft-boxParagraph"/>
              <w:pBdr>
                <w:top w:val="none" w:sz="0" w:space="0" w:color="auto"/>
                <w:bottom w:val="none" w:sz="0" w:space="0" w:color="auto"/>
                <w:right w:val="none" w:sz="0" w:space="0" w:color="auto"/>
              </w:pBdr>
              <w:shd w:val="clear" w:color="auto" w:fill="auto"/>
              <w:spacing w:line="320" w:lineRule="atLeast"/>
              <w:ind w:right="300"/>
              <w:rPr>
                <w:rStyle w:val="documentleft-box"/>
                <w:rFonts w:ascii="Century Gothic" w:eastAsia="Century Gothic" w:hAnsi="Century Gothic" w:cs="Century Gothic"/>
                <w:sz w:val="22"/>
                <w:szCs w:val="22"/>
                <w:shd w:val="clear" w:color="auto" w:fill="auto"/>
              </w:rPr>
            </w:pPr>
          </w:p>
        </w:tc>
      </w:tr>
    </w:tbl>
    <w:p w14:paraId="0C975B67" w14:textId="77777777" w:rsidR="00345253" w:rsidRDefault="00774E67">
      <w:pPr>
        <w:pStyle w:val="p"/>
        <w:spacing w:before="400" w:line="320" w:lineRule="atLeast"/>
        <w:ind w:left="240"/>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A professional Sr Data Engineer with 10 years of industry experience in a wide range of large Applications including design, development and implementation of business applications primarily responsible for managing and designing end to end data flow and </w:t>
      </w:r>
      <w:proofErr w:type="gramStart"/>
      <w:r>
        <w:rPr>
          <w:rFonts w:ascii="Century Gothic" w:eastAsia="Century Gothic" w:hAnsi="Century Gothic" w:cs="Century Gothic"/>
          <w:sz w:val="22"/>
          <w:szCs w:val="22"/>
        </w:rPr>
        <w:t>Understanding</w:t>
      </w:r>
      <w:proofErr w:type="gramEnd"/>
      <w:r>
        <w:rPr>
          <w:rFonts w:ascii="Century Gothic" w:eastAsia="Century Gothic" w:hAnsi="Century Gothic" w:cs="Century Gothic"/>
          <w:sz w:val="22"/>
          <w:szCs w:val="22"/>
        </w:rPr>
        <w:t xml:space="preserve"> of technology and implementation of those to deliver business solutions that positively affects the bottom line.</w:t>
      </w:r>
    </w:p>
    <w:p w14:paraId="259A3FAF" w14:textId="77777777" w:rsidR="00345253" w:rsidRDefault="00345253">
      <w:pPr>
        <w:spacing w:line="400" w:lineRule="exact"/>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345253" w14:paraId="39FD5FDA" w14:textId="77777777">
        <w:trPr>
          <w:tblCellSpacing w:w="0" w:type="dxa"/>
        </w:trPr>
        <w:tc>
          <w:tcPr>
            <w:tcW w:w="240" w:type="dxa"/>
            <w:tcMar>
              <w:top w:w="0" w:type="dxa"/>
              <w:left w:w="0" w:type="dxa"/>
              <w:bottom w:w="0" w:type="dxa"/>
              <w:right w:w="0" w:type="dxa"/>
            </w:tcMar>
            <w:hideMark/>
          </w:tcPr>
          <w:p w14:paraId="2989D812" w14:textId="77777777" w:rsidR="00345253" w:rsidRDefault="00345253">
            <w:pPr>
              <w:pStyle w:val="documentleftmargincellParagraph"/>
              <w:spacing w:line="320" w:lineRule="atLeast"/>
              <w:ind w:left="240"/>
              <w:rPr>
                <w:rStyle w:val="documentleftmargincell"/>
                <w:rFonts w:ascii="Century Gothic" w:eastAsia="Century Gothic" w:hAnsi="Century Gothic" w:cs="Century Gothic"/>
                <w:sz w:val="22"/>
                <w:szCs w:val="22"/>
              </w:rPr>
            </w:pPr>
          </w:p>
        </w:tc>
        <w:tc>
          <w:tcPr>
            <w:tcW w:w="11760" w:type="dxa"/>
            <w:tcBorders>
              <w:left w:val="single" w:sz="8" w:space="0" w:color="D7D7D7"/>
            </w:tcBorders>
            <w:tcMar>
              <w:top w:w="0" w:type="dxa"/>
              <w:left w:w="10" w:type="dxa"/>
              <w:bottom w:w="0" w:type="dxa"/>
              <w:right w:w="0" w:type="dxa"/>
            </w:tcMar>
            <w:hideMark/>
          </w:tcPr>
          <w:p w14:paraId="2832E68F" w14:textId="77777777" w:rsidR="00345253" w:rsidRDefault="00774E67">
            <w:pPr>
              <w:pStyle w:val="documentparagraphwrapperdivheading"/>
              <w:pBdr>
                <w:bottom w:val="none" w:sz="0" w:space="10" w:color="auto"/>
              </w:pBdr>
              <w:spacing w:line="320" w:lineRule="exact"/>
              <w:ind w:left="740"/>
              <w:rPr>
                <w:rStyle w:val="documentsectionparagraphwrapper"/>
                <w:rFonts w:ascii="Century Gothic" w:eastAsia="Century Gothic" w:hAnsi="Century Gothic" w:cs="Century Gothic"/>
                <w:b/>
                <w:bCs/>
                <w:color w:val="1A409A"/>
                <w:sz w:val="22"/>
                <w:szCs w:val="22"/>
              </w:rPr>
            </w:pPr>
            <w:r>
              <w:rPr>
                <w:rStyle w:val="documentheadingIcon"/>
                <w:rFonts w:ascii="Century Gothic" w:eastAsia="Century Gothic" w:hAnsi="Century Gothic" w:cs="Century Gothic"/>
                <w:b/>
                <w:bCs/>
                <w:noProof/>
                <w:color w:val="1A409A"/>
                <w:sz w:val="22"/>
                <w:szCs w:val="22"/>
                <w:lang w:val="en-IN" w:eastAsia="en-IN"/>
              </w:rPr>
              <w:drawing>
                <wp:anchor distT="0" distB="0" distL="114300" distR="114300" simplePos="0" relativeHeight="251658240" behindDoc="0" locked="0" layoutInCell="1" allowOverlap="1" wp14:anchorId="39128929" wp14:editId="1724B4E7">
                  <wp:simplePos x="0" y="0"/>
                  <wp:positionH relativeFrom="column">
                    <wp:posOffset>-228600</wp:posOffset>
                  </wp:positionH>
                  <wp:positionV relativeFrom="paragraph">
                    <wp:posOffset>-127000</wp:posOffset>
                  </wp:positionV>
                  <wp:extent cx="431888" cy="432134"/>
                  <wp:effectExtent l="0" t="0" r="0" b="0"/>
                  <wp:wrapNone/>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1A409A"/>
              </w:rPr>
              <w:t>Skills</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345253" w14:paraId="01E668CC" w14:textId="77777777">
              <w:trPr>
                <w:tblCellSpacing w:w="0" w:type="dxa"/>
              </w:trPr>
              <w:tc>
                <w:tcPr>
                  <w:tcW w:w="500" w:type="dxa"/>
                  <w:tcMar>
                    <w:top w:w="0" w:type="dxa"/>
                    <w:left w:w="0" w:type="dxa"/>
                    <w:bottom w:w="0" w:type="dxa"/>
                    <w:right w:w="0" w:type="dxa"/>
                  </w:tcMar>
                  <w:hideMark/>
                </w:tcPr>
                <w:p w14:paraId="43C3C262" w14:textId="77777777" w:rsidR="00345253" w:rsidRDefault="00774E67">
                  <w:pPr>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lang w:val="en-IN" w:eastAsia="en-IN"/>
                    </w:rPr>
                    <w:drawing>
                      <wp:anchor distT="0" distB="0" distL="114300" distR="114300" simplePos="0" relativeHeight="251659264" behindDoc="0" locked="0" layoutInCell="1" allowOverlap="1" wp14:anchorId="763CAE92" wp14:editId="11022123">
                        <wp:simplePos x="0" y="0"/>
                        <wp:positionH relativeFrom="column">
                          <wp:posOffset>-222250</wp:posOffset>
                        </wp:positionH>
                        <wp:positionV relativeFrom="paragraph">
                          <wp:posOffset>31750</wp:posOffset>
                        </wp:positionV>
                        <wp:extent cx="152832" cy="152923"/>
                        <wp:effectExtent l="0" t="0" r="0" b="0"/>
                        <wp:wrapNone/>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11000" w:type="dxa"/>
                  <w:tcMar>
                    <w:top w:w="0" w:type="dxa"/>
                    <w:left w:w="0" w:type="dxa"/>
                    <w:bottom w:w="0" w:type="dxa"/>
                    <w:right w:w="240" w:type="dxa"/>
                  </w:tcMar>
                  <w:hideMark/>
                </w:tcPr>
                <w:p w14:paraId="4804F98D" w14:textId="77777777" w:rsidR="00345253" w:rsidRDefault="00774E67" w:rsidP="00A04197">
                  <w:pPr>
                    <w:spacing w:line="320" w:lineRule="atLeast"/>
                    <w:ind w:right="240"/>
                    <w:rPr>
                      <w:rStyle w:val="ratingTextpnth-last-child1"/>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Azure Data Factory</w:t>
                  </w:r>
                </w:p>
              </w:tc>
            </w:tr>
          </w:tbl>
          <w:p w14:paraId="7F4F1407"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345253" w14:paraId="6F0FF922" w14:textId="77777777">
              <w:trPr>
                <w:tblCellSpacing w:w="0" w:type="dxa"/>
              </w:trPr>
              <w:tc>
                <w:tcPr>
                  <w:tcW w:w="500" w:type="dxa"/>
                  <w:tcMar>
                    <w:top w:w="200" w:type="dxa"/>
                    <w:left w:w="0" w:type="dxa"/>
                    <w:bottom w:w="0" w:type="dxa"/>
                    <w:right w:w="0" w:type="dxa"/>
                  </w:tcMar>
                  <w:hideMark/>
                </w:tcPr>
                <w:p w14:paraId="17C03A0C" w14:textId="77777777" w:rsidR="00345253" w:rsidRDefault="00774E67">
                  <w:pPr>
                    <w:rPr>
                      <w:rStyle w:val="documentsectiontitle"/>
                      <w:rFonts w:ascii="Century Gothic" w:eastAsia="Century Gothic" w:hAnsi="Century Gothic" w:cs="Century Gothic"/>
                      <w:b/>
                      <w:bCs/>
                      <w:color w:val="1A409A"/>
                    </w:rPr>
                  </w:pPr>
                  <w:r>
                    <w:rPr>
                      <w:rStyle w:val="divtwocolleftpadding"/>
                      <w:rFonts w:ascii="Century Gothic" w:eastAsia="Century Gothic" w:hAnsi="Century Gothic" w:cs="Century Gothic"/>
                      <w:noProof/>
                      <w:sz w:val="22"/>
                      <w:szCs w:val="22"/>
                      <w:lang w:val="en-IN" w:eastAsia="en-IN"/>
                    </w:rPr>
                    <w:drawing>
                      <wp:anchor distT="0" distB="0" distL="114300" distR="114300" simplePos="0" relativeHeight="251660288" behindDoc="0" locked="0" layoutInCell="1" allowOverlap="1" wp14:anchorId="19BDE634" wp14:editId="25350BFE">
                        <wp:simplePos x="0" y="0"/>
                        <wp:positionH relativeFrom="column">
                          <wp:posOffset>-222250</wp:posOffset>
                        </wp:positionH>
                        <wp:positionV relativeFrom="paragraph">
                          <wp:posOffset>31750</wp:posOffset>
                        </wp:positionV>
                        <wp:extent cx="152832" cy="152923"/>
                        <wp:effectExtent l="0" t="0" r="0" b="0"/>
                        <wp:wrapNone/>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11000" w:type="dxa"/>
                  <w:tcMar>
                    <w:top w:w="200" w:type="dxa"/>
                    <w:left w:w="0" w:type="dxa"/>
                    <w:bottom w:w="0" w:type="dxa"/>
                    <w:right w:w="240" w:type="dxa"/>
                  </w:tcMar>
                  <w:hideMark/>
                </w:tcPr>
                <w:p w14:paraId="447F9F52" w14:textId="77777777" w:rsidR="00345253" w:rsidRDefault="00774E67">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Azure Databricks and </w:t>
                  </w:r>
                  <w:proofErr w:type="spellStart"/>
                  <w:r>
                    <w:rPr>
                      <w:rStyle w:val="ratingTextpnth-last-child1"/>
                      <w:rFonts w:ascii="Century Gothic" w:eastAsia="Century Gothic" w:hAnsi="Century Gothic" w:cs="Century Gothic"/>
                      <w:sz w:val="22"/>
                      <w:szCs w:val="22"/>
                    </w:rPr>
                    <w:t>PySpark</w:t>
                  </w:r>
                  <w:proofErr w:type="spellEnd"/>
                </w:p>
              </w:tc>
            </w:tr>
          </w:tbl>
          <w:p w14:paraId="52D58037"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345253" w14:paraId="4230952C" w14:textId="77777777">
              <w:trPr>
                <w:tblCellSpacing w:w="0" w:type="dxa"/>
              </w:trPr>
              <w:tc>
                <w:tcPr>
                  <w:tcW w:w="500" w:type="dxa"/>
                  <w:tcMar>
                    <w:top w:w="200" w:type="dxa"/>
                    <w:left w:w="0" w:type="dxa"/>
                    <w:bottom w:w="0" w:type="dxa"/>
                    <w:right w:w="0" w:type="dxa"/>
                  </w:tcMar>
                  <w:hideMark/>
                </w:tcPr>
                <w:p w14:paraId="63A4A95A" w14:textId="77777777" w:rsidR="00345253" w:rsidRDefault="00774E67">
                  <w:pPr>
                    <w:rPr>
                      <w:rStyle w:val="documentsectiontitle"/>
                      <w:rFonts w:ascii="Century Gothic" w:eastAsia="Century Gothic" w:hAnsi="Century Gothic" w:cs="Century Gothic"/>
                      <w:b/>
                      <w:bCs/>
                      <w:color w:val="1A409A"/>
                    </w:rPr>
                  </w:pPr>
                  <w:r>
                    <w:rPr>
                      <w:rStyle w:val="divtwocolleftpadding"/>
                      <w:rFonts w:ascii="Century Gothic" w:eastAsia="Century Gothic" w:hAnsi="Century Gothic" w:cs="Century Gothic"/>
                      <w:noProof/>
                      <w:sz w:val="22"/>
                      <w:szCs w:val="22"/>
                      <w:lang w:val="en-IN" w:eastAsia="en-IN"/>
                    </w:rPr>
                    <w:drawing>
                      <wp:anchor distT="0" distB="0" distL="114300" distR="114300" simplePos="0" relativeHeight="251661312" behindDoc="0" locked="0" layoutInCell="1" allowOverlap="1" wp14:anchorId="7F19E477" wp14:editId="1F5E973A">
                        <wp:simplePos x="0" y="0"/>
                        <wp:positionH relativeFrom="column">
                          <wp:posOffset>-222250</wp:posOffset>
                        </wp:positionH>
                        <wp:positionV relativeFrom="paragraph">
                          <wp:posOffset>31750</wp:posOffset>
                        </wp:positionV>
                        <wp:extent cx="152832" cy="152923"/>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11000" w:type="dxa"/>
                  <w:tcMar>
                    <w:top w:w="200" w:type="dxa"/>
                    <w:left w:w="0" w:type="dxa"/>
                    <w:bottom w:w="0" w:type="dxa"/>
                    <w:right w:w="240" w:type="dxa"/>
                  </w:tcMar>
                  <w:hideMark/>
                </w:tcPr>
                <w:p w14:paraId="3F01C6B3" w14:textId="77777777" w:rsidR="00345253" w:rsidRDefault="00774E67">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SQL Server Integration Service 2017</w:t>
                  </w:r>
                </w:p>
              </w:tc>
            </w:tr>
          </w:tbl>
          <w:p w14:paraId="5CD79226"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345253" w14:paraId="5B521FE5" w14:textId="77777777">
              <w:trPr>
                <w:tblCellSpacing w:w="0" w:type="dxa"/>
              </w:trPr>
              <w:tc>
                <w:tcPr>
                  <w:tcW w:w="500" w:type="dxa"/>
                  <w:tcMar>
                    <w:top w:w="200" w:type="dxa"/>
                    <w:left w:w="0" w:type="dxa"/>
                    <w:bottom w:w="0" w:type="dxa"/>
                    <w:right w:w="0" w:type="dxa"/>
                  </w:tcMar>
                  <w:hideMark/>
                </w:tcPr>
                <w:p w14:paraId="550E9B7D" w14:textId="77777777" w:rsidR="00345253" w:rsidRDefault="00774E67">
                  <w:pPr>
                    <w:rPr>
                      <w:rStyle w:val="documentsectiontitle"/>
                      <w:rFonts w:ascii="Century Gothic" w:eastAsia="Century Gothic" w:hAnsi="Century Gothic" w:cs="Century Gothic"/>
                      <w:b/>
                      <w:bCs/>
                      <w:color w:val="1A409A"/>
                    </w:rPr>
                  </w:pPr>
                  <w:r>
                    <w:rPr>
                      <w:rStyle w:val="divtwocolleftpadding"/>
                      <w:rFonts w:ascii="Century Gothic" w:eastAsia="Century Gothic" w:hAnsi="Century Gothic" w:cs="Century Gothic"/>
                      <w:noProof/>
                      <w:sz w:val="22"/>
                      <w:szCs w:val="22"/>
                      <w:lang w:val="en-IN" w:eastAsia="en-IN"/>
                    </w:rPr>
                    <w:drawing>
                      <wp:anchor distT="0" distB="0" distL="114300" distR="114300" simplePos="0" relativeHeight="251662336" behindDoc="0" locked="0" layoutInCell="1" allowOverlap="1" wp14:anchorId="0ADC586D" wp14:editId="42390498">
                        <wp:simplePos x="0" y="0"/>
                        <wp:positionH relativeFrom="column">
                          <wp:posOffset>-222250</wp:posOffset>
                        </wp:positionH>
                        <wp:positionV relativeFrom="paragraph">
                          <wp:posOffset>31750</wp:posOffset>
                        </wp:positionV>
                        <wp:extent cx="152832" cy="152923"/>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11000" w:type="dxa"/>
                  <w:tcMar>
                    <w:top w:w="200" w:type="dxa"/>
                    <w:left w:w="0" w:type="dxa"/>
                    <w:bottom w:w="0" w:type="dxa"/>
                    <w:right w:w="240" w:type="dxa"/>
                  </w:tcMar>
                  <w:hideMark/>
                </w:tcPr>
                <w:p w14:paraId="2C6FE287" w14:textId="77777777" w:rsidR="00345253" w:rsidRDefault="00774E67">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SQL Server Reporting Service </w:t>
                  </w:r>
                  <w:proofErr w:type="gramStart"/>
                  <w:r>
                    <w:rPr>
                      <w:rStyle w:val="ratingTextpnth-last-child1"/>
                      <w:rFonts w:ascii="Century Gothic" w:eastAsia="Century Gothic" w:hAnsi="Century Gothic" w:cs="Century Gothic"/>
                      <w:sz w:val="22"/>
                      <w:szCs w:val="22"/>
                    </w:rPr>
                    <w:t>2012,Power</w:t>
                  </w:r>
                  <w:proofErr w:type="gramEnd"/>
                  <w:r>
                    <w:rPr>
                      <w:rStyle w:val="ratingTextpnth-last-child1"/>
                      <w:rFonts w:ascii="Century Gothic" w:eastAsia="Century Gothic" w:hAnsi="Century Gothic" w:cs="Century Gothic"/>
                      <w:sz w:val="22"/>
                      <w:szCs w:val="22"/>
                    </w:rPr>
                    <w:t xml:space="preserve"> BI</w:t>
                  </w:r>
                </w:p>
              </w:tc>
            </w:tr>
          </w:tbl>
          <w:p w14:paraId="789E7FA3"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345253" w14:paraId="0EE4215B" w14:textId="77777777">
              <w:trPr>
                <w:tblCellSpacing w:w="0" w:type="dxa"/>
              </w:trPr>
              <w:tc>
                <w:tcPr>
                  <w:tcW w:w="500" w:type="dxa"/>
                  <w:tcMar>
                    <w:top w:w="200" w:type="dxa"/>
                    <w:left w:w="0" w:type="dxa"/>
                    <w:bottom w:w="0" w:type="dxa"/>
                    <w:right w:w="0" w:type="dxa"/>
                  </w:tcMar>
                  <w:hideMark/>
                </w:tcPr>
                <w:p w14:paraId="73937C2F" w14:textId="77777777" w:rsidR="00345253" w:rsidRDefault="00774E67">
                  <w:pPr>
                    <w:rPr>
                      <w:rStyle w:val="documentsectiontitle"/>
                      <w:rFonts w:ascii="Century Gothic" w:eastAsia="Century Gothic" w:hAnsi="Century Gothic" w:cs="Century Gothic"/>
                      <w:b/>
                      <w:bCs/>
                      <w:color w:val="1A409A"/>
                    </w:rPr>
                  </w:pPr>
                  <w:r>
                    <w:rPr>
                      <w:rStyle w:val="divtwocolleftpadding"/>
                      <w:rFonts w:ascii="Century Gothic" w:eastAsia="Century Gothic" w:hAnsi="Century Gothic" w:cs="Century Gothic"/>
                      <w:noProof/>
                      <w:sz w:val="22"/>
                      <w:szCs w:val="22"/>
                      <w:lang w:val="en-IN" w:eastAsia="en-IN"/>
                    </w:rPr>
                    <w:drawing>
                      <wp:anchor distT="0" distB="0" distL="114300" distR="114300" simplePos="0" relativeHeight="251663360" behindDoc="0" locked="0" layoutInCell="1" allowOverlap="1" wp14:anchorId="20722180" wp14:editId="557BDCA7">
                        <wp:simplePos x="0" y="0"/>
                        <wp:positionH relativeFrom="column">
                          <wp:posOffset>-222250</wp:posOffset>
                        </wp:positionH>
                        <wp:positionV relativeFrom="paragraph">
                          <wp:posOffset>31750</wp:posOffset>
                        </wp:positionV>
                        <wp:extent cx="152832" cy="152923"/>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11000" w:type="dxa"/>
                  <w:tcMar>
                    <w:top w:w="200" w:type="dxa"/>
                    <w:left w:w="0" w:type="dxa"/>
                    <w:bottom w:w="0" w:type="dxa"/>
                    <w:right w:w="240" w:type="dxa"/>
                  </w:tcMar>
                  <w:hideMark/>
                </w:tcPr>
                <w:p w14:paraId="7C100D88" w14:textId="77777777" w:rsidR="00345253" w:rsidRDefault="00774E67">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SQL Server, Oracle </w:t>
                  </w:r>
                </w:p>
              </w:tc>
            </w:tr>
          </w:tbl>
          <w:p w14:paraId="60E058C7"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345253" w14:paraId="289AD379" w14:textId="77777777">
              <w:trPr>
                <w:tblCellSpacing w:w="0" w:type="dxa"/>
              </w:trPr>
              <w:tc>
                <w:tcPr>
                  <w:tcW w:w="500" w:type="dxa"/>
                  <w:tcMar>
                    <w:top w:w="200" w:type="dxa"/>
                    <w:left w:w="0" w:type="dxa"/>
                    <w:bottom w:w="0" w:type="dxa"/>
                    <w:right w:w="0" w:type="dxa"/>
                  </w:tcMar>
                  <w:hideMark/>
                </w:tcPr>
                <w:p w14:paraId="19BAB764" w14:textId="77777777" w:rsidR="00345253" w:rsidRDefault="00774E67">
                  <w:pPr>
                    <w:rPr>
                      <w:rStyle w:val="documentsectiontitle"/>
                      <w:rFonts w:ascii="Century Gothic" w:eastAsia="Century Gothic" w:hAnsi="Century Gothic" w:cs="Century Gothic"/>
                      <w:b/>
                      <w:bCs/>
                      <w:color w:val="1A409A"/>
                    </w:rPr>
                  </w:pPr>
                  <w:r>
                    <w:rPr>
                      <w:rStyle w:val="divtwocolleftpadding"/>
                      <w:rFonts w:ascii="Century Gothic" w:eastAsia="Century Gothic" w:hAnsi="Century Gothic" w:cs="Century Gothic"/>
                      <w:noProof/>
                      <w:sz w:val="22"/>
                      <w:szCs w:val="22"/>
                      <w:lang w:val="en-IN" w:eastAsia="en-IN"/>
                    </w:rPr>
                    <w:drawing>
                      <wp:anchor distT="0" distB="0" distL="114300" distR="114300" simplePos="0" relativeHeight="251664384" behindDoc="0" locked="0" layoutInCell="1" allowOverlap="1" wp14:anchorId="0BCCD281" wp14:editId="4BB45E8D">
                        <wp:simplePos x="0" y="0"/>
                        <wp:positionH relativeFrom="column">
                          <wp:posOffset>-222250</wp:posOffset>
                        </wp:positionH>
                        <wp:positionV relativeFrom="paragraph">
                          <wp:posOffset>31750</wp:posOffset>
                        </wp:positionV>
                        <wp:extent cx="152832" cy="152923"/>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11000" w:type="dxa"/>
                  <w:tcMar>
                    <w:top w:w="200" w:type="dxa"/>
                    <w:left w:w="0" w:type="dxa"/>
                    <w:bottom w:w="0" w:type="dxa"/>
                    <w:right w:w="240" w:type="dxa"/>
                  </w:tcMar>
                  <w:hideMark/>
                </w:tcPr>
                <w:p w14:paraId="2B1A3CCA" w14:textId="77777777" w:rsidR="00345253" w:rsidRDefault="00774E67">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Visio, </w:t>
                  </w:r>
                  <w:proofErr w:type="gramStart"/>
                  <w:r>
                    <w:rPr>
                      <w:rStyle w:val="ratingTextpnth-last-child1"/>
                      <w:rFonts w:ascii="Century Gothic" w:eastAsia="Century Gothic" w:hAnsi="Century Gothic" w:cs="Century Gothic"/>
                      <w:sz w:val="22"/>
                      <w:szCs w:val="22"/>
                    </w:rPr>
                    <w:t>SVN ,Snowflake</w:t>
                  </w:r>
                  <w:proofErr w:type="gramEnd"/>
                  <w:r>
                    <w:rPr>
                      <w:rStyle w:val="ratingTextpnth-last-child1"/>
                      <w:rFonts w:ascii="Century Gothic" w:eastAsia="Century Gothic" w:hAnsi="Century Gothic" w:cs="Century Gothic"/>
                      <w:sz w:val="22"/>
                      <w:szCs w:val="22"/>
                    </w:rPr>
                    <w:t>, Python</w:t>
                  </w:r>
                </w:p>
              </w:tc>
            </w:tr>
          </w:tbl>
          <w:p w14:paraId="56AF8460"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1000"/>
            </w:tblGrid>
            <w:tr w:rsidR="00345253" w14:paraId="41E79743" w14:textId="77777777">
              <w:trPr>
                <w:tblCellSpacing w:w="0" w:type="dxa"/>
              </w:trPr>
              <w:tc>
                <w:tcPr>
                  <w:tcW w:w="500" w:type="dxa"/>
                  <w:tcMar>
                    <w:top w:w="200" w:type="dxa"/>
                    <w:left w:w="0" w:type="dxa"/>
                    <w:bottom w:w="0" w:type="dxa"/>
                    <w:right w:w="0" w:type="dxa"/>
                  </w:tcMar>
                  <w:hideMark/>
                </w:tcPr>
                <w:p w14:paraId="2676324A" w14:textId="77777777" w:rsidR="00345253" w:rsidRDefault="00774E67">
                  <w:pPr>
                    <w:rPr>
                      <w:rStyle w:val="documentsectiontitle"/>
                      <w:rFonts w:ascii="Century Gothic" w:eastAsia="Century Gothic" w:hAnsi="Century Gothic" w:cs="Century Gothic"/>
                      <w:b/>
                      <w:bCs/>
                      <w:color w:val="1A409A"/>
                    </w:rPr>
                  </w:pPr>
                  <w:r>
                    <w:rPr>
                      <w:rStyle w:val="divtwocolleftpadding"/>
                      <w:rFonts w:ascii="Century Gothic" w:eastAsia="Century Gothic" w:hAnsi="Century Gothic" w:cs="Century Gothic"/>
                      <w:noProof/>
                      <w:sz w:val="22"/>
                      <w:szCs w:val="22"/>
                      <w:lang w:val="en-IN" w:eastAsia="en-IN"/>
                    </w:rPr>
                    <w:drawing>
                      <wp:anchor distT="0" distB="0" distL="114300" distR="114300" simplePos="0" relativeHeight="251665408" behindDoc="0" locked="0" layoutInCell="1" allowOverlap="1" wp14:anchorId="619C3032" wp14:editId="3FF1DA5C">
                        <wp:simplePos x="0" y="0"/>
                        <wp:positionH relativeFrom="column">
                          <wp:posOffset>-222250</wp:posOffset>
                        </wp:positionH>
                        <wp:positionV relativeFrom="paragraph">
                          <wp:posOffset>31750</wp:posOffset>
                        </wp:positionV>
                        <wp:extent cx="152832" cy="152923"/>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11000" w:type="dxa"/>
                  <w:tcMar>
                    <w:top w:w="200" w:type="dxa"/>
                    <w:left w:w="0" w:type="dxa"/>
                    <w:bottom w:w="0" w:type="dxa"/>
                    <w:right w:w="240" w:type="dxa"/>
                  </w:tcMar>
                  <w:hideMark/>
                </w:tcPr>
                <w:p w14:paraId="1F740B70" w14:textId="77777777" w:rsidR="00345253" w:rsidRDefault="00774E67">
                  <w:pPr>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Azure </w:t>
                  </w:r>
                  <w:proofErr w:type="spellStart"/>
                  <w:r>
                    <w:rPr>
                      <w:rStyle w:val="ratingTextpnth-last-child1"/>
                      <w:rFonts w:ascii="Century Gothic" w:eastAsia="Century Gothic" w:hAnsi="Century Gothic" w:cs="Century Gothic"/>
                      <w:sz w:val="22"/>
                      <w:szCs w:val="22"/>
                    </w:rPr>
                    <w:t>DataLake</w:t>
                  </w:r>
                  <w:proofErr w:type="spellEnd"/>
                </w:p>
              </w:tc>
            </w:tr>
          </w:tbl>
          <w:p w14:paraId="6CA2BB6E" w14:textId="77777777" w:rsidR="00345253" w:rsidRDefault="00345253">
            <w:pPr>
              <w:rPr>
                <w:rStyle w:val="documentsectiontitle"/>
                <w:rFonts w:ascii="Century Gothic" w:eastAsia="Century Gothic" w:hAnsi="Century Gothic" w:cs="Century Gothic"/>
                <w:b/>
                <w:bCs/>
                <w:color w:val="1A409A"/>
              </w:rPr>
            </w:pPr>
          </w:p>
        </w:tc>
      </w:tr>
    </w:tbl>
    <w:p w14:paraId="4852EF75" w14:textId="77777777" w:rsidR="00345253" w:rsidRDefault="00345253">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345253" w14:paraId="597D5B55" w14:textId="77777777">
        <w:trPr>
          <w:tblCellSpacing w:w="0" w:type="dxa"/>
        </w:trPr>
        <w:tc>
          <w:tcPr>
            <w:tcW w:w="240" w:type="dxa"/>
            <w:tcMar>
              <w:top w:w="0" w:type="dxa"/>
              <w:left w:w="0" w:type="dxa"/>
              <w:bottom w:w="0" w:type="dxa"/>
              <w:right w:w="0" w:type="dxa"/>
            </w:tcMar>
            <w:hideMark/>
          </w:tcPr>
          <w:p w14:paraId="30B93D5D" w14:textId="77777777" w:rsidR="00345253" w:rsidRDefault="00345253">
            <w:pPr>
              <w:rPr>
                <w:rFonts w:ascii="Century Gothic" w:eastAsia="Century Gothic" w:hAnsi="Century Gothic" w:cs="Century Gothic"/>
                <w:sz w:val="22"/>
                <w:szCs w:val="22"/>
              </w:rPr>
            </w:pPr>
          </w:p>
        </w:tc>
        <w:tc>
          <w:tcPr>
            <w:tcW w:w="11760" w:type="dxa"/>
            <w:tcBorders>
              <w:left w:val="single" w:sz="8" w:space="0" w:color="D7D7D7"/>
            </w:tcBorders>
            <w:tcMar>
              <w:top w:w="0" w:type="dxa"/>
              <w:left w:w="10" w:type="dxa"/>
              <w:bottom w:w="0" w:type="dxa"/>
              <w:right w:w="0" w:type="dxa"/>
            </w:tcMar>
            <w:hideMark/>
          </w:tcPr>
          <w:p w14:paraId="4D73D4CD" w14:textId="77777777" w:rsidR="00345253" w:rsidRDefault="00774E67">
            <w:pPr>
              <w:pStyle w:val="documentparagraphwrapperdivheading"/>
              <w:pBdr>
                <w:top w:val="none" w:sz="0" w:space="20" w:color="auto"/>
                <w:bottom w:val="none" w:sz="0" w:space="10" w:color="auto"/>
              </w:pBdr>
              <w:spacing w:line="320" w:lineRule="atLeast"/>
              <w:ind w:left="740"/>
              <w:rPr>
                <w:rStyle w:val="documentsectionparagraphwrapper"/>
                <w:rFonts w:ascii="Century Gothic" w:eastAsia="Century Gothic" w:hAnsi="Century Gothic" w:cs="Century Gothic"/>
                <w:b/>
                <w:bCs/>
                <w:color w:val="1A409A"/>
                <w:sz w:val="22"/>
                <w:szCs w:val="22"/>
              </w:rPr>
            </w:pPr>
            <w:r>
              <w:rPr>
                <w:rStyle w:val="documentheadingIcon"/>
                <w:rFonts w:ascii="Century Gothic" w:eastAsia="Century Gothic" w:hAnsi="Century Gothic" w:cs="Century Gothic"/>
                <w:b/>
                <w:bCs/>
                <w:noProof/>
                <w:color w:val="1A409A"/>
                <w:sz w:val="22"/>
                <w:szCs w:val="22"/>
                <w:lang w:val="en-IN" w:eastAsia="en-IN"/>
              </w:rPr>
              <w:drawing>
                <wp:anchor distT="0" distB="0" distL="114300" distR="114300" simplePos="0" relativeHeight="251666432" behindDoc="0" locked="0" layoutInCell="1" allowOverlap="1" wp14:anchorId="3C52E05A" wp14:editId="5275A9DF">
                  <wp:simplePos x="0" y="0"/>
                  <wp:positionH relativeFrom="column">
                    <wp:posOffset>-228600</wp:posOffset>
                  </wp:positionH>
                  <wp:positionV relativeFrom="paragraph">
                    <wp:posOffset>152400</wp:posOffset>
                  </wp:positionV>
                  <wp:extent cx="431888" cy="432134"/>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9"/>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1A409A"/>
              </w:rPr>
              <w:t>Work History</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03496AEE" w14:textId="77777777">
              <w:trPr>
                <w:tblCellSpacing w:w="0" w:type="dxa"/>
              </w:trPr>
              <w:tc>
                <w:tcPr>
                  <w:tcW w:w="500" w:type="dxa"/>
                  <w:tcMar>
                    <w:top w:w="0" w:type="dxa"/>
                    <w:left w:w="0" w:type="dxa"/>
                    <w:bottom w:w="0" w:type="dxa"/>
                    <w:right w:w="0" w:type="dxa"/>
                  </w:tcMar>
                  <w:hideMark/>
                </w:tcPr>
                <w:p w14:paraId="6FB7A944"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73E58C03"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67456" behindDoc="0" locked="0" layoutInCell="1" allowOverlap="1" wp14:anchorId="0702AD4D" wp14:editId="0CBF1BEC">
                        <wp:simplePos x="0" y="0"/>
                        <wp:positionH relativeFrom="column">
                          <wp:posOffset>-539750</wp:posOffset>
                        </wp:positionH>
                        <wp:positionV relativeFrom="paragraph">
                          <wp:posOffset>31750</wp:posOffset>
                        </wp:positionV>
                        <wp:extent cx="152832" cy="152923"/>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Oct 2021 - Current</w:t>
                  </w:r>
                </w:p>
              </w:tc>
              <w:tc>
                <w:tcPr>
                  <w:tcW w:w="9600" w:type="dxa"/>
                  <w:tcMar>
                    <w:top w:w="0" w:type="dxa"/>
                    <w:left w:w="0" w:type="dxa"/>
                    <w:bottom w:w="0" w:type="dxa"/>
                    <w:right w:w="240" w:type="dxa"/>
                  </w:tcMar>
                  <w:hideMark/>
                </w:tcPr>
                <w:p w14:paraId="48394819" w14:textId="6406BE6D" w:rsidR="00345253" w:rsidRPr="00A04197" w:rsidRDefault="00774E67">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sidRPr="00A04197">
                    <w:rPr>
                      <w:rStyle w:val="divdocumentjobtitle"/>
                      <w:rFonts w:ascii="Century Gothic" w:eastAsia="Century Gothic" w:hAnsi="Century Gothic" w:cs="Century Gothic"/>
                      <w:b/>
                      <w:bCs/>
                    </w:rPr>
                    <w:t>S</w:t>
                  </w:r>
                  <w:r w:rsidR="00A04197" w:rsidRPr="00A04197">
                    <w:rPr>
                      <w:rStyle w:val="divdocumentjobtitle"/>
                      <w:rFonts w:ascii="Century Gothic" w:eastAsia="Century Gothic" w:hAnsi="Century Gothic" w:cs="Century Gothic"/>
                      <w:b/>
                      <w:bCs/>
                    </w:rPr>
                    <w:t>r</w:t>
                  </w:r>
                  <w:r w:rsidRPr="00A04197">
                    <w:rPr>
                      <w:rStyle w:val="singlecolumnspanpaddedlinenth-child1"/>
                      <w:rFonts w:ascii="Century Gothic" w:eastAsia="Century Gothic" w:hAnsi="Century Gothic" w:cs="Century Gothic"/>
                      <w:b/>
                      <w:bCs/>
                      <w:sz w:val="22"/>
                      <w:szCs w:val="22"/>
                    </w:rPr>
                    <w:t xml:space="preserve"> </w:t>
                  </w:r>
                  <w:r w:rsidR="002738B5">
                    <w:rPr>
                      <w:rStyle w:val="singlecolumnspanpaddedlinenth-child1"/>
                      <w:rFonts w:ascii="Century Gothic" w:eastAsia="Century Gothic" w:hAnsi="Century Gothic" w:cs="Century Gothic"/>
                      <w:b/>
                      <w:bCs/>
                      <w:sz w:val="22"/>
                      <w:szCs w:val="22"/>
                    </w:rPr>
                    <w:t>Data Lead</w:t>
                  </w:r>
                </w:p>
                <w:p w14:paraId="1FEE5821" w14:textId="45038C5C" w:rsidR="00345253" w:rsidRDefault="00774E67" w:rsidP="00A04197">
                  <w:pPr>
                    <w:pStyle w:val="spanpaddedline"/>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i/>
                      <w:iCs/>
                      <w:sz w:val="22"/>
                      <w:szCs w:val="22"/>
                    </w:rPr>
                    <w:t xml:space="preserve">EY, </w:t>
                  </w:r>
                  <w:r w:rsidR="00A04197">
                    <w:rPr>
                      <w:rStyle w:val="span"/>
                      <w:rFonts w:ascii="Century Gothic" w:eastAsia="Century Gothic" w:hAnsi="Century Gothic" w:cs="Century Gothic"/>
                      <w:sz w:val="22"/>
                      <w:szCs w:val="22"/>
                    </w:rPr>
                    <w:t>Goldman Sachs,</w:t>
                  </w:r>
                  <w:r w:rsidR="00A04197">
                    <w:rPr>
                      <w:rStyle w:val="span"/>
                      <w:rFonts w:ascii="Century Gothic" w:eastAsia="Century Gothic" w:hAnsi="Century Gothic" w:cs="Century Gothic"/>
                      <w:i/>
                      <w:iCs/>
                      <w:sz w:val="22"/>
                      <w:szCs w:val="22"/>
                    </w:rPr>
                    <w:t xml:space="preserve"> Reston, Virgnia.</w:t>
                  </w:r>
                </w:p>
                <w:p w14:paraId="15B7B67E" w14:textId="77777777" w:rsidR="00345253" w:rsidRDefault="00774E67">
                  <w:pPr>
                    <w:pStyle w:val="documentulli"/>
                    <w:numPr>
                      <w:ilvl w:val="0"/>
                      <w:numId w:val="1"/>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Developing and managing data factory pipelines responsible for end-to-end orchestration from copying data from source to target.</w:t>
                  </w:r>
                </w:p>
                <w:p w14:paraId="43E0C4B5" w14:textId="77777777" w:rsidR="00345253" w:rsidRDefault="00774E67">
                  <w:pPr>
                    <w:pStyle w:val="documentulli"/>
                    <w:numPr>
                      <w:ilvl w:val="0"/>
                      <w:numId w:val="1"/>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Handling all Parquet and CSV from Source location to Land Layer.</w:t>
                  </w:r>
                </w:p>
                <w:p w14:paraId="20E731CB" w14:textId="6766E425" w:rsidR="00345253" w:rsidRDefault="00774E67">
                  <w:pPr>
                    <w:pStyle w:val="documentulli"/>
                    <w:numPr>
                      <w:ilvl w:val="0"/>
                      <w:numId w:val="1"/>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Handling Curated layer which has more transformation are involved. Identify corrupt records which </w:t>
                  </w:r>
                  <w:r w:rsidR="00A04197">
                    <w:rPr>
                      <w:rStyle w:val="span"/>
                      <w:rFonts w:ascii="Century Gothic" w:eastAsia="Century Gothic" w:hAnsi="Century Gothic" w:cs="Century Gothic"/>
                      <w:sz w:val="22"/>
                      <w:szCs w:val="22"/>
                    </w:rPr>
                    <w:t>can’t</w:t>
                  </w:r>
                  <w:r>
                    <w:rPr>
                      <w:rStyle w:val="span"/>
                      <w:rFonts w:ascii="Century Gothic" w:eastAsia="Century Gothic" w:hAnsi="Century Gothic" w:cs="Century Gothic"/>
                      <w:sz w:val="22"/>
                      <w:szCs w:val="22"/>
                    </w:rPr>
                    <w:t xml:space="preserve"> be survey for that batch.</w:t>
                  </w:r>
                  <w:r w:rsidR="00A04197">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Analyze bad data and perform additional validations based on corrupted data and provide work around fix and process data and also Responsible for Processed layer which has used for reporting.</w:t>
                  </w:r>
                </w:p>
                <w:p w14:paraId="606DEAA6" w14:textId="77777777" w:rsidR="00345253" w:rsidRDefault="00774E67">
                  <w:pPr>
                    <w:pStyle w:val="documentulli"/>
                    <w:numPr>
                      <w:ilvl w:val="0"/>
                      <w:numId w:val="1"/>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Debugging stored procedure and identifying data which is not coming as expected or causing failure in load.</w:t>
                  </w:r>
                </w:p>
                <w:p w14:paraId="73CFBB18" w14:textId="77777777" w:rsidR="00345253" w:rsidRDefault="00774E67">
                  <w:pPr>
                    <w:pStyle w:val="documentulli"/>
                    <w:numPr>
                      <w:ilvl w:val="0"/>
                      <w:numId w:val="1"/>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Creating Notebooks using </w:t>
                  </w:r>
                  <w:proofErr w:type="spellStart"/>
                  <w:r>
                    <w:rPr>
                      <w:rStyle w:val="span"/>
                      <w:rFonts w:ascii="Century Gothic" w:eastAsia="Century Gothic" w:hAnsi="Century Gothic" w:cs="Century Gothic"/>
                      <w:sz w:val="22"/>
                      <w:szCs w:val="22"/>
                    </w:rPr>
                    <w:t>Pyspark</w:t>
                  </w:r>
                  <w:proofErr w:type="spellEnd"/>
                  <w:r>
                    <w:rPr>
                      <w:rStyle w:val="span"/>
                      <w:rFonts w:ascii="Century Gothic" w:eastAsia="Century Gothic" w:hAnsi="Century Gothic" w:cs="Century Gothic"/>
                      <w:sz w:val="22"/>
                      <w:szCs w:val="22"/>
                    </w:rPr>
                    <w:t xml:space="preserve"> and </w:t>
                  </w:r>
                  <w:proofErr w:type="spellStart"/>
                  <w:r>
                    <w:rPr>
                      <w:rStyle w:val="span"/>
                      <w:rFonts w:ascii="Century Gothic" w:eastAsia="Century Gothic" w:hAnsi="Century Gothic" w:cs="Century Gothic"/>
                      <w:sz w:val="22"/>
                      <w:szCs w:val="22"/>
                    </w:rPr>
                    <w:t>SparkSQL</w:t>
                  </w:r>
                  <w:proofErr w:type="spellEnd"/>
                </w:p>
              </w:tc>
            </w:tr>
          </w:tbl>
          <w:p w14:paraId="3297CC75"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40DAAE49" w14:textId="77777777">
              <w:trPr>
                <w:tblCellSpacing w:w="0" w:type="dxa"/>
              </w:trPr>
              <w:tc>
                <w:tcPr>
                  <w:tcW w:w="500" w:type="dxa"/>
                  <w:tcMar>
                    <w:top w:w="200" w:type="dxa"/>
                    <w:left w:w="0" w:type="dxa"/>
                    <w:bottom w:w="0" w:type="dxa"/>
                    <w:right w:w="0" w:type="dxa"/>
                  </w:tcMar>
                  <w:hideMark/>
                </w:tcPr>
                <w:p w14:paraId="048B6D7E"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73F41BBD"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68480" behindDoc="0" locked="0" layoutInCell="1" allowOverlap="1" wp14:anchorId="1A9EE203" wp14:editId="5C51462F">
                        <wp:simplePos x="0" y="0"/>
                        <wp:positionH relativeFrom="column">
                          <wp:posOffset>-539750</wp:posOffset>
                        </wp:positionH>
                        <wp:positionV relativeFrom="paragraph">
                          <wp:posOffset>31750</wp:posOffset>
                        </wp:positionV>
                        <wp:extent cx="152832" cy="152923"/>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Nov 2017 - Oct 2021</w:t>
                  </w:r>
                </w:p>
              </w:tc>
              <w:tc>
                <w:tcPr>
                  <w:tcW w:w="9600" w:type="dxa"/>
                  <w:tcMar>
                    <w:top w:w="200" w:type="dxa"/>
                    <w:left w:w="0" w:type="dxa"/>
                    <w:bottom w:w="0" w:type="dxa"/>
                    <w:right w:w="240" w:type="dxa"/>
                  </w:tcMar>
                  <w:hideMark/>
                </w:tcPr>
                <w:p w14:paraId="76D91EDD" w14:textId="77777777" w:rsidR="00345253" w:rsidRDefault="00774E67">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Sr Data Engineer</w:t>
                  </w:r>
                  <w:r>
                    <w:rPr>
                      <w:rStyle w:val="singlecolumnspanpaddedlinenth-child1"/>
                      <w:rFonts w:ascii="Century Gothic" w:eastAsia="Century Gothic" w:hAnsi="Century Gothic" w:cs="Century Gothic"/>
                      <w:sz w:val="22"/>
                      <w:szCs w:val="22"/>
                    </w:rPr>
                    <w:t xml:space="preserve"> </w:t>
                  </w:r>
                </w:p>
                <w:p w14:paraId="0281F236" w14:textId="77777777" w:rsidR="00345253" w:rsidRDefault="00774E67">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The Hartford Financial Services, Hartford, Connecticut, USA</w:t>
                  </w:r>
                </w:p>
                <w:p w14:paraId="4E35A0B6"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Experience Summary:</w:t>
                  </w:r>
                </w:p>
                <w:p w14:paraId="7A634E91"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Experience in Extract Transform and Load data from Sources Systems to Azure Data Storage services using a combination of Azure Data Factory, T-SQL, Spark </w:t>
                  </w:r>
                  <w:r>
                    <w:rPr>
                      <w:rStyle w:val="span"/>
                      <w:rFonts w:ascii="Century Gothic" w:eastAsia="Century Gothic" w:hAnsi="Century Gothic" w:cs="Century Gothic"/>
                      <w:sz w:val="22"/>
                      <w:szCs w:val="22"/>
                    </w:rPr>
                    <w:lastRenderedPageBreak/>
                    <w:t>SQL Data Ingestion to one or more Azure Services - (</w:t>
                  </w:r>
                  <w:r>
                    <w:rPr>
                      <w:rStyle w:val="Strong1"/>
                      <w:rFonts w:ascii="Century Gothic" w:eastAsia="Century Gothic" w:hAnsi="Century Gothic" w:cs="Century Gothic"/>
                      <w:b/>
                      <w:bCs/>
                      <w:sz w:val="22"/>
                      <w:szCs w:val="22"/>
                    </w:rPr>
                    <w:t>Azure Data Lake, Azure Storage, Azure SQL, Azure Synapse)</w:t>
                  </w:r>
                  <w:r>
                    <w:rPr>
                      <w:rStyle w:val="span"/>
                      <w:rFonts w:ascii="Century Gothic" w:eastAsia="Century Gothic" w:hAnsi="Century Gothic" w:cs="Century Gothic"/>
                      <w:sz w:val="22"/>
                      <w:szCs w:val="22"/>
                    </w:rPr>
                    <w:t>.</w:t>
                  </w:r>
                </w:p>
                <w:p w14:paraId="4ECA0976"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Experience in creating a Pipelines in ADF using </w:t>
                  </w:r>
                  <w:r>
                    <w:rPr>
                      <w:rStyle w:val="Strong1"/>
                      <w:rFonts w:ascii="Century Gothic" w:eastAsia="Century Gothic" w:hAnsi="Century Gothic" w:cs="Century Gothic"/>
                      <w:b/>
                      <w:bCs/>
                      <w:sz w:val="22"/>
                      <w:szCs w:val="22"/>
                    </w:rPr>
                    <w:t xml:space="preserve">Linked </w:t>
                  </w:r>
                  <w:proofErr w:type="gramStart"/>
                  <w:r>
                    <w:rPr>
                      <w:rStyle w:val="Strong1"/>
                      <w:rFonts w:ascii="Century Gothic" w:eastAsia="Century Gothic" w:hAnsi="Century Gothic" w:cs="Century Gothic"/>
                      <w:b/>
                      <w:bCs/>
                      <w:sz w:val="22"/>
                      <w:szCs w:val="22"/>
                    </w:rPr>
                    <w:t>Services ,Datasets</w:t>
                  </w:r>
                  <w:proofErr w:type="gramEnd"/>
                  <w:r>
                    <w:rPr>
                      <w:rStyle w:val="Strong1"/>
                      <w:rFonts w:ascii="Century Gothic" w:eastAsia="Century Gothic" w:hAnsi="Century Gothic" w:cs="Century Gothic"/>
                      <w:b/>
                      <w:bCs/>
                      <w:sz w:val="22"/>
                      <w:szCs w:val="22"/>
                    </w:rPr>
                    <w:t xml:space="preserve">, Pipeline and Dataflow </w:t>
                  </w:r>
                  <w:r>
                    <w:rPr>
                      <w:rStyle w:val="span"/>
                      <w:rFonts w:ascii="Century Gothic" w:eastAsia="Century Gothic" w:hAnsi="Century Gothic" w:cs="Century Gothic"/>
                      <w:sz w:val="22"/>
                      <w:szCs w:val="22"/>
                    </w:rPr>
                    <w:t xml:space="preserve">to Extract, Transform and load data from different sources like Azure SQL, Blob storage, Azure Synapse using a </w:t>
                  </w:r>
                  <w:proofErr w:type="spellStart"/>
                  <w:r>
                    <w:rPr>
                      <w:rStyle w:val="span"/>
                      <w:rFonts w:ascii="Century Gothic" w:eastAsia="Century Gothic" w:hAnsi="Century Gothic" w:cs="Century Gothic"/>
                      <w:sz w:val="22"/>
                      <w:szCs w:val="22"/>
                    </w:rPr>
                    <w:t>Polybase</w:t>
                  </w:r>
                  <w:proofErr w:type="spellEnd"/>
                  <w:r>
                    <w:rPr>
                      <w:rStyle w:val="span"/>
                      <w:rFonts w:ascii="Century Gothic" w:eastAsia="Century Gothic" w:hAnsi="Century Gothic" w:cs="Century Gothic"/>
                      <w:sz w:val="22"/>
                      <w:szCs w:val="22"/>
                    </w:rPr>
                    <w:t>.</w:t>
                  </w:r>
                </w:p>
                <w:p w14:paraId="37D9C637"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Experience in implementing Spark applications using </w:t>
                  </w:r>
                  <w:proofErr w:type="spellStart"/>
                  <w:r>
                    <w:rPr>
                      <w:rStyle w:val="Strong1"/>
                      <w:rFonts w:ascii="Century Gothic" w:eastAsia="Century Gothic" w:hAnsi="Century Gothic" w:cs="Century Gothic"/>
                      <w:b/>
                      <w:bCs/>
                      <w:sz w:val="22"/>
                      <w:szCs w:val="22"/>
                    </w:rPr>
                    <w:t>PySpark</w:t>
                  </w:r>
                  <w:proofErr w:type="spellEnd"/>
                  <w:r>
                    <w:rPr>
                      <w:rStyle w:val="span"/>
                      <w:rFonts w:ascii="Century Gothic" w:eastAsia="Century Gothic" w:hAnsi="Century Gothic" w:cs="Century Gothic"/>
                      <w:sz w:val="22"/>
                      <w:szCs w:val="22"/>
                    </w:rPr>
                    <w:t xml:space="preserve"> and Spark-SQL for data extraction, transformation and aggregation from multiple file formats for analyzing &amp; transforming the data to uncover insights into the customer usage patterns using </w:t>
                  </w:r>
                  <w:r>
                    <w:rPr>
                      <w:rStyle w:val="Strong1"/>
                      <w:rFonts w:ascii="Century Gothic" w:eastAsia="Century Gothic" w:hAnsi="Century Gothic" w:cs="Century Gothic"/>
                      <w:b/>
                      <w:bCs/>
                      <w:sz w:val="22"/>
                      <w:szCs w:val="22"/>
                    </w:rPr>
                    <w:t>Azure Databricks.</w:t>
                  </w:r>
                </w:p>
                <w:p w14:paraId="3895F75C"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Good experience in Data extraction (extract, Schemas, </w:t>
                  </w:r>
                  <w:r>
                    <w:rPr>
                      <w:rStyle w:val="Strong1"/>
                      <w:rFonts w:ascii="Century Gothic" w:eastAsia="Century Gothic" w:hAnsi="Century Gothic" w:cs="Century Gothic"/>
                      <w:b/>
                      <w:bCs/>
                      <w:sz w:val="22"/>
                      <w:szCs w:val="22"/>
                    </w:rPr>
                    <w:t>corrupt record handling</w:t>
                  </w:r>
                  <w:r>
                    <w:rPr>
                      <w:rStyle w:val="span"/>
                      <w:rFonts w:ascii="Century Gothic" w:eastAsia="Century Gothic" w:hAnsi="Century Gothic" w:cs="Century Gothic"/>
                      <w:sz w:val="22"/>
                      <w:szCs w:val="22"/>
                    </w:rPr>
                    <w:t>), transformations and loads (user - defined functions, join optimizations) and Production (optimize and automate Extract, Transform and Load).</w:t>
                  </w:r>
                </w:p>
                <w:p w14:paraId="6C3F53EB"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Good understanding of Spark Architecture with Databricks including spark core, spark SQL, </w:t>
                  </w:r>
                  <w:proofErr w:type="spellStart"/>
                  <w:r>
                    <w:rPr>
                      <w:rStyle w:val="span"/>
                      <w:rFonts w:ascii="Century Gothic" w:eastAsia="Century Gothic" w:hAnsi="Century Gothic" w:cs="Century Gothic"/>
                      <w:sz w:val="22"/>
                      <w:szCs w:val="22"/>
                    </w:rPr>
                    <w:t>Dataframe</w:t>
                  </w:r>
                  <w:proofErr w:type="spellEnd"/>
                  <w:r>
                    <w:rPr>
                      <w:rStyle w:val="span"/>
                      <w:rFonts w:ascii="Century Gothic" w:eastAsia="Century Gothic" w:hAnsi="Century Gothic" w:cs="Century Gothic"/>
                      <w:sz w:val="22"/>
                      <w:szCs w:val="22"/>
                    </w:rPr>
                    <w:t>,</w:t>
                  </w:r>
                  <w:r>
                    <w:rPr>
                      <w:rStyle w:val="Strong1"/>
                      <w:rFonts w:ascii="Century Gothic" w:eastAsia="Century Gothic" w:hAnsi="Century Gothic" w:cs="Century Gothic"/>
                      <w:b/>
                      <w:bCs/>
                      <w:sz w:val="22"/>
                      <w:szCs w:val="22"/>
                    </w:rPr>
                    <w:t xml:space="preserve"> Spark streaming</w:t>
                  </w:r>
                  <w:r>
                    <w:rPr>
                      <w:rStyle w:val="span"/>
                      <w:rFonts w:ascii="Century Gothic" w:eastAsia="Century Gothic" w:hAnsi="Century Gothic" w:cs="Century Gothic"/>
                      <w:sz w:val="22"/>
                      <w:szCs w:val="22"/>
                    </w:rPr>
                    <w:t xml:space="preserve"> Good understand on process control framework built in on top of Azure SQL Database which helps Pipeline management.</w:t>
                  </w:r>
                </w:p>
                <w:p w14:paraId="548353DC"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Developed </w:t>
                  </w:r>
                  <w:r>
                    <w:rPr>
                      <w:rStyle w:val="Strong1"/>
                      <w:rFonts w:ascii="Century Gothic" w:eastAsia="Century Gothic" w:hAnsi="Century Gothic" w:cs="Century Gothic"/>
                      <w:b/>
                      <w:bCs/>
                      <w:sz w:val="22"/>
                      <w:szCs w:val="22"/>
                    </w:rPr>
                    <w:t>JSON Scripts</w:t>
                  </w:r>
                  <w:r>
                    <w:rPr>
                      <w:rStyle w:val="span"/>
                      <w:rFonts w:ascii="Century Gothic" w:eastAsia="Century Gothic" w:hAnsi="Century Gothic" w:cs="Century Gothic"/>
                      <w:sz w:val="22"/>
                      <w:szCs w:val="22"/>
                    </w:rPr>
                    <w:t xml:space="preserve"> for deploying the Pipeline in Azure Data Factory (ADF) that process using SQL Activity.</w:t>
                  </w:r>
                </w:p>
                <w:p w14:paraId="4D34F191"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Experience in pulling data for spark </w:t>
                  </w:r>
                  <w:proofErr w:type="spellStart"/>
                  <w:r>
                    <w:rPr>
                      <w:rStyle w:val="span"/>
                      <w:rFonts w:ascii="Century Gothic" w:eastAsia="Century Gothic" w:hAnsi="Century Gothic" w:cs="Century Gothic"/>
                      <w:sz w:val="22"/>
                      <w:szCs w:val="22"/>
                    </w:rPr>
                    <w:t>Dataframe</w:t>
                  </w:r>
                  <w:proofErr w:type="spellEnd"/>
                  <w:r>
                    <w:rPr>
                      <w:rStyle w:val="span"/>
                      <w:rFonts w:ascii="Century Gothic" w:eastAsia="Century Gothic" w:hAnsi="Century Gothic" w:cs="Century Gothic"/>
                      <w:sz w:val="22"/>
                      <w:szCs w:val="22"/>
                    </w:rPr>
                    <w:t xml:space="preserve"> API to complete Data manipulation within spark session.</w:t>
                  </w:r>
                </w:p>
                <w:p w14:paraId="03242EEE"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Experience with logical and physical data modeling, FACT and Dimensional tables and </w:t>
                  </w:r>
                  <w:proofErr w:type="gramStart"/>
                  <w:r>
                    <w:rPr>
                      <w:rStyle w:val="span"/>
                      <w:rFonts w:ascii="Century Gothic" w:eastAsia="Century Gothic" w:hAnsi="Century Gothic" w:cs="Century Gothic"/>
                      <w:sz w:val="22"/>
                      <w:szCs w:val="22"/>
                    </w:rPr>
                    <w:t>Good</w:t>
                  </w:r>
                  <w:proofErr w:type="gramEnd"/>
                  <w:r>
                    <w:rPr>
                      <w:rStyle w:val="span"/>
                      <w:rFonts w:ascii="Century Gothic" w:eastAsia="Century Gothic" w:hAnsi="Century Gothic" w:cs="Century Gothic"/>
                      <w:sz w:val="22"/>
                      <w:szCs w:val="22"/>
                    </w:rPr>
                    <w:t xml:space="preserve"> understanding on Data Warehouse concepts.</w:t>
                  </w:r>
                </w:p>
                <w:p w14:paraId="1E291F7A"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Experience in Designing and Building the Dimensions and cubes with star schema using SQL Server Analysis Services. Developing reports on SSAS &amp; SSRS on SQL Server 2014/2012 Sound Experience and understanding of SSAS, OLAP cube and Architecture Experience in report writing using SQL Server Reporting Services (SSRS) and creating various types of reports like drill down, drill through, Parameterized, Cascading, Conditional, Table, Matrix, Chart, and Sub Reports.</w:t>
                  </w:r>
                </w:p>
                <w:p w14:paraId="2AA95BF2"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Excellent understanding of Relational Database Systems, Normalization, logical and physical data modeling and create automated workflows with help of triggers.</w:t>
                  </w:r>
                </w:p>
                <w:p w14:paraId="3E392E7A"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Good experience on providing </w:t>
                  </w:r>
                  <w:proofErr w:type="spellStart"/>
                  <w:r>
                    <w:rPr>
                      <w:rStyle w:val="span"/>
                      <w:rFonts w:ascii="Century Gothic" w:eastAsia="Century Gothic" w:hAnsi="Century Gothic" w:cs="Century Gothic"/>
                      <w:sz w:val="22"/>
                      <w:szCs w:val="22"/>
                    </w:rPr>
                    <w:t>Adhoc</w:t>
                  </w:r>
                  <w:proofErr w:type="spellEnd"/>
                  <w:r>
                    <w:rPr>
                      <w:rStyle w:val="span"/>
                      <w:rFonts w:ascii="Century Gothic" w:eastAsia="Century Gothic" w:hAnsi="Century Gothic" w:cs="Century Gothic"/>
                      <w:sz w:val="22"/>
                      <w:szCs w:val="22"/>
                    </w:rPr>
                    <w:t xml:space="preserve"> models and manage POC's for customer to improve business KPI's.</w:t>
                  </w:r>
                </w:p>
                <w:p w14:paraId="32B8D6D0"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Good Experience in working on </w:t>
                  </w:r>
                  <w:r>
                    <w:rPr>
                      <w:rStyle w:val="Strong1"/>
                      <w:rFonts w:ascii="Century Gothic" w:eastAsia="Century Gothic" w:hAnsi="Century Gothic" w:cs="Century Gothic"/>
                      <w:b/>
                      <w:bCs/>
                      <w:sz w:val="22"/>
                      <w:szCs w:val="22"/>
                    </w:rPr>
                    <w:t xml:space="preserve">Agile </w:t>
                  </w:r>
                  <w:r>
                    <w:rPr>
                      <w:rStyle w:val="span"/>
                      <w:rFonts w:ascii="Century Gothic" w:eastAsia="Century Gothic" w:hAnsi="Century Gothic" w:cs="Century Gothic"/>
                      <w:sz w:val="22"/>
                      <w:szCs w:val="22"/>
                    </w:rPr>
                    <w:t>Projects and Involved on Program Implementation planning to create a feature for all Business requirements.</w:t>
                  </w:r>
                </w:p>
                <w:p w14:paraId="7815B0E4" w14:textId="77777777" w:rsidR="00345253" w:rsidRDefault="00774E67">
                  <w:pPr>
                    <w:pStyle w:val="documentulli"/>
                    <w:numPr>
                      <w:ilvl w:val="0"/>
                      <w:numId w:val="2"/>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Experience in creating Snowflake cloud Data Warehouse for one of the subject </w:t>
                  </w:r>
                  <w:proofErr w:type="gramStart"/>
                  <w:r>
                    <w:rPr>
                      <w:rStyle w:val="span"/>
                      <w:rFonts w:ascii="Century Gothic" w:eastAsia="Century Gothic" w:hAnsi="Century Gothic" w:cs="Century Gothic"/>
                      <w:sz w:val="22"/>
                      <w:szCs w:val="22"/>
                    </w:rPr>
                    <w:t>area</w:t>
                  </w:r>
                  <w:proofErr w:type="gramEnd"/>
                  <w:r>
                    <w:rPr>
                      <w:rStyle w:val="span"/>
                      <w:rFonts w:ascii="Century Gothic" w:eastAsia="Century Gothic" w:hAnsi="Century Gothic" w:cs="Century Gothic"/>
                      <w:sz w:val="22"/>
                      <w:szCs w:val="22"/>
                    </w:rPr>
                    <w:t>.</w:t>
                  </w:r>
                </w:p>
                <w:p w14:paraId="73301808"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1:</w:t>
                  </w:r>
                </w:p>
                <w:p w14:paraId="1716D8D4"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proofErr w:type="spellStart"/>
                  <w:r>
                    <w:rPr>
                      <w:rStyle w:val="Strong1"/>
                      <w:rFonts w:ascii="Century Gothic" w:eastAsia="Century Gothic" w:hAnsi="Century Gothic" w:cs="Century Gothic"/>
                      <w:b/>
                      <w:bCs/>
                      <w:sz w:val="22"/>
                      <w:szCs w:val="22"/>
                    </w:rPr>
                    <w:t>Tilte</w:t>
                  </w:r>
                  <w:proofErr w:type="spellEnd"/>
                  <w:r>
                    <w:rPr>
                      <w:rStyle w:val="Strong1"/>
                      <w:rFonts w:ascii="Century Gothic" w:eastAsia="Century Gothic" w:hAnsi="Century Gothic" w:cs="Century Gothic"/>
                      <w:b/>
                      <w:bCs/>
                      <w:sz w:val="22"/>
                      <w:szCs w:val="22"/>
                    </w:rPr>
                    <w:t xml:space="preserve">: </w:t>
                  </w:r>
                  <w:r>
                    <w:rPr>
                      <w:rStyle w:val="span"/>
                      <w:rFonts w:ascii="Century Gothic" w:eastAsia="Century Gothic" w:hAnsi="Century Gothic" w:cs="Century Gothic"/>
                      <w:sz w:val="22"/>
                      <w:szCs w:val="22"/>
                    </w:rPr>
                    <w:t>Customer Experience and Analytics</w:t>
                  </w:r>
                </w:p>
                <w:p w14:paraId="62890279"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Objective:</w:t>
                  </w:r>
                  <w:r>
                    <w:rPr>
                      <w:rStyle w:val="span"/>
                      <w:rFonts w:ascii="Century Gothic" w:eastAsia="Century Gothic" w:hAnsi="Century Gothic" w:cs="Century Gothic"/>
                      <w:sz w:val="22"/>
                      <w:szCs w:val="22"/>
                    </w:rPr>
                    <w:t xml:space="preserve"> Managing the dataflow from upstream sources and providing feed files to the survey engine for sending the surveys and prepare the data using </w:t>
                  </w:r>
                  <w:proofErr w:type="spellStart"/>
                  <w:r>
                    <w:rPr>
                      <w:rStyle w:val="span"/>
                      <w:rFonts w:ascii="Century Gothic" w:eastAsia="Century Gothic" w:hAnsi="Century Gothic" w:cs="Century Gothic"/>
                      <w:sz w:val="22"/>
                      <w:szCs w:val="22"/>
                    </w:rPr>
                    <w:t>databricks</w:t>
                  </w:r>
                  <w:proofErr w:type="spellEnd"/>
                  <w:r>
                    <w:rPr>
                      <w:rStyle w:val="span"/>
                      <w:rFonts w:ascii="Century Gothic" w:eastAsia="Century Gothic" w:hAnsi="Century Gothic" w:cs="Century Gothic"/>
                      <w:sz w:val="22"/>
                      <w:szCs w:val="22"/>
                    </w:rPr>
                    <w:t xml:space="preserve"> for perform the analytics.</w:t>
                  </w:r>
                </w:p>
                <w:p w14:paraId="3D30C468"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Description:</w:t>
                  </w:r>
                </w:p>
                <w:p w14:paraId="12EBAB91"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Business capture feedback everywhere their customers are, understand it in real-time, and deliver insights and action across their organization. This empowers organizations and their employees to embed the pulse of the customer into their daily decisions. Through this Experience Cd, companies can create more loyal customers, grow faster, reduce costs and improve corporate culture.</w:t>
                  </w:r>
                </w:p>
                <w:p w14:paraId="76218EB9"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lastRenderedPageBreak/>
                    <w:t>Roles and Responsibilities:</w:t>
                  </w:r>
                </w:p>
                <w:p w14:paraId="006D4021" w14:textId="77777777" w:rsidR="00345253" w:rsidRDefault="00774E67">
                  <w:pPr>
                    <w:pStyle w:val="documentulli"/>
                    <w:numPr>
                      <w:ilvl w:val="0"/>
                      <w:numId w:val="3"/>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Debugging stored procedure and identifying data which is not coming as expected or causing failure in load.</w:t>
                  </w:r>
                </w:p>
                <w:p w14:paraId="7A41DB45" w14:textId="77777777" w:rsidR="00345253" w:rsidRDefault="00774E67">
                  <w:pPr>
                    <w:pStyle w:val="documentulli"/>
                    <w:numPr>
                      <w:ilvl w:val="0"/>
                      <w:numId w:val="3"/>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Reaching out to sources in case of data inflow more than expected and in cases of any table load failure from their end.</w:t>
                  </w:r>
                </w:p>
                <w:p w14:paraId="4B85E97E" w14:textId="77777777" w:rsidR="00345253" w:rsidRDefault="00774E67">
                  <w:pPr>
                    <w:pStyle w:val="documentulli"/>
                    <w:numPr>
                      <w:ilvl w:val="0"/>
                      <w:numId w:val="3"/>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Testing changes in lower environments and production during a bug fix.</w:t>
                  </w:r>
                </w:p>
                <w:p w14:paraId="6B5B5CB7" w14:textId="77777777" w:rsidR="00345253" w:rsidRDefault="00774E67">
                  <w:pPr>
                    <w:pStyle w:val="documentulli"/>
                    <w:numPr>
                      <w:ilvl w:val="0"/>
                      <w:numId w:val="3"/>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Connecting with product owners for gathering requirements for future enhancements and implementing same.</w:t>
                  </w:r>
                </w:p>
                <w:p w14:paraId="2B00BF6F" w14:textId="77777777" w:rsidR="00345253" w:rsidRDefault="00774E67">
                  <w:pPr>
                    <w:pStyle w:val="documentulli"/>
                    <w:numPr>
                      <w:ilvl w:val="0"/>
                      <w:numId w:val="3"/>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Assisting source and target teams by conducting an impact analysis of their changes on our data flows and Landing layer and also providing RCA to business for that failure.</w:t>
                  </w:r>
                </w:p>
                <w:p w14:paraId="56BCCEFA" w14:textId="77777777" w:rsidR="00345253" w:rsidRDefault="00774E67">
                  <w:pPr>
                    <w:pStyle w:val="documentulli"/>
                    <w:numPr>
                      <w:ilvl w:val="0"/>
                      <w:numId w:val="3"/>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Sprint Backlog and Refinement meeting for creating and assigning stories to planned resources.</w:t>
                  </w:r>
                </w:p>
                <w:p w14:paraId="245D3BDE" w14:textId="77777777" w:rsidR="00345253" w:rsidRDefault="00774E67">
                  <w:pPr>
                    <w:pStyle w:val="documentulli"/>
                    <w:numPr>
                      <w:ilvl w:val="0"/>
                      <w:numId w:val="3"/>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Create </w:t>
                  </w:r>
                  <w:proofErr w:type="spellStart"/>
                  <w:r>
                    <w:rPr>
                      <w:rStyle w:val="span"/>
                      <w:rFonts w:ascii="Century Gothic" w:eastAsia="Century Gothic" w:hAnsi="Century Gothic" w:cs="Century Gothic"/>
                      <w:sz w:val="22"/>
                      <w:szCs w:val="22"/>
                    </w:rPr>
                    <w:t>Adhoc</w:t>
                  </w:r>
                  <w:proofErr w:type="spellEnd"/>
                  <w:r>
                    <w:rPr>
                      <w:rStyle w:val="span"/>
                      <w:rFonts w:ascii="Century Gothic" w:eastAsia="Century Gothic" w:hAnsi="Century Gothic" w:cs="Century Gothic"/>
                      <w:sz w:val="22"/>
                      <w:szCs w:val="22"/>
                    </w:rPr>
                    <w:t xml:space="preserve"> Notebooks using data-bricks for business who wants </w:t>
                  </w:r>
                  <w:proofErr w:type="gramStart"/>
                  <w:r>
                    <w:rPr>
                      <w:rStyle w:val="span"/>
                      <w:rFonts w:ascii="Century Gothic" w:eastAsia="Century Gothic" w:hAnsi="Century Gothic" w:cs="Century Gothic"/>
                      <w:sz w:val="22"/>
                      <w:szCs w:val="22"/>
                    </w:rPr>
                    <w:t>a</w:t>
                  </w:r>
                  <w:proofErr w:type="gramEnd"/>
                  <w:r>
                    <w:rPr>
                      <w:rStyle w:val="span"/>
                      <w:rFonts w:ascii="Century Gothic" w:eastAsia="Century Gothic" w:hAnsi="Century Gothic" w:cs="Century Gothic"/>
                      <w:sz w:val="22"/>
                      <w:szCs w:val="22"/>
                    </w:rPr>
                    <w:t xml:space="preserve"> </w:t>
                  </w:r>
                  <w:proofErr w:type="spellStart"/>
                  <w:r>
                    <w:rPr>
                      <w:rStyle w:val="span"/>
                      <w:rFonts w:ascii="Century Gothic" w:eastAsia="Century Gothic" w:hAnsi="Century Gothic" w:cs="Century Gothic"/>
                      <w:sz w:val="22"/>
                      <w:szCs w:val="22"/>
                    </w:rPr>
                    <w:t>andata</w:t>
                  </w:r>
                  <w:proofErr w:type="spellEnd"/>
                  <w:r>
                    <w:rPr>
                      <w:rStyle w:val="span"/>
                      <w:rFonts w:ascii="Century Gothic" w:eastAsia="Century Gothic" w:hAnsi="Century Gothic" w:cs="Century Gothic"/>
                      <w:sz w:val="22"/>
                      <w:szCs w:val="22"/>
                    </w:rPr>
                    <w:t xml:space="preserve"> in single flow and should be loaded data in to on-demand run.</w:t>
                  </w:r>
                </w:p>
                <w:p w14:paraId="27CE6E78" w14:textId="77777777" w:rsidR="00345253" w:rsidRDefault="00774E67">
                  <w:pPr>
                    <w:pStyle w:val="documentulli"/>
                    <w:numPr>
                      <w:ilvl w:val="0"/>
                      <w:numId w:val="3"/>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Working with Subject Matter Experts to understands requirements and create business requirement document.</w:t>
                  </w:r>
                </w:p>
                <w:p w14:paraId="3570BBA0" w14:textId="77777777" w:rsidR="00345253" w:rsidRDefault="00774E67">
                  <w:pPr>
                    <w:pStyle w:val="documentulli"/>
                    <w:numPr>
                      <w:ilvl w:val="0"/>
                      <w:numId w:val="3"/>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And responsible for any production defect and provide a fix with in SLA with RCA.</w:t>
                  </w:r>
                </w:p>
              </w:tc>
            </w:tr>
          </w:tbl>
          <w:p w14:paraId="205CF319"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320F6FE7" w14:textId="77777777">
              <w:trPr>
                <w:tblCellSpacing w:w="0" w:type="dxa"/>
              </w:trPr>
              <w:tc>
                <w:tcPr>
                  <w:tcW w:w="500" w:type="dxa"/>
                  <w:tcMar>
                    <w:top w:w="200" w:type="dxa"/>
                    <w:left w:w="0" w:type="dxa"/>
                    <w:bottom w:w="0" w:type="dxa"/>
                    <w:right w:w="0" w:type="dxa"/>
                  </w:tcMar>
                  <w:hideMark/>
                </w:tcPr>
                <w:p w14:paraId="28E6D1FC"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3A128A76"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69504" behindDoc="0" locked="0" layoutInCell="1" allowOverlap="1" wp14:anchorId="34FE62A6" wp14:editId="1E1B5186">
                        <wp:simplePos x="0" y="0"/>
                        <wp:positionH relativeFrom="column">
                          <wp:posOffset>-539750</wp:posOffset>
                        </wp:positionH>
                        <wp:positionV relativeFrom="paragraph">
                          <wp:posOffset>31750</wp:posOffset>
                        </wp:positionV>
                        <wp:extent cx="152832" cy="152923"/>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Jan 2015 - Oct 2017</w:t>
                  </w:r>
                </w:p>
              </w:tc>
              <w:tc>
                <w:tcPr>
                  <w:tcW w:w="9600" w:type="dxa"/>
                  <w:tcMar>
                    <w:top w:w="200" w:type="dxa"/>
                    <w:left w:w="0" w:type="dxa"/>
                    <w:bottom w:w="0" w:type="dxa"/>
                    <w:right w:w="240" w:type="dxa"/>
                  </w:tcMar>
                  <w:hideMark/>
                </w:tcPr>
                <w:p w14:paraId="7456A981" w14:textId="77777777" w:rsidR="00345253" w:rsidRDefault="00774E67">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Data Engineer</w:t>
                  </w:r>
                  <w:r>
                    <w:rPr>
                      <w:rStyle w:val="singlecolumnspanpaddedlinenth-child1"/>
                      <w:rFonts w:ascii="Century Gothic" w:eastAsia="Century Gothic" w:hAnsi="Century Gothic" w:cs="Century Gothic"/>
                      <w:sz w:val="22"/>
                      <w:szCs w:val="22"/>
                    </w:rPr>
                    <w:t xml:space="preserve"> </w:t>
                  </w:r>
                </w:p>
                <w:p w14:paraId="3BB1B57F" w14:textId="77777777" w:rsidR="00345253" w:rsidRDefault="00774E67">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Cognizant Technology Solutions PVT Ltd, Hyderabad, Telangana</w:t>
                  </w:r>
                </w:p>
                <w:p w14:paraId="2B8C97E3"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Title</w:t>
                  </w:r>
                  <w:r>
                    <w:rPr>
                      <w:rStyle w:val="span"/>
                      <w:rFonts w:ascii="Century Gothic" w:eastAsia="Century Gothic" w:hAnsi="Century Gothic" w:cs="Century Gothic"/>
                      <w:sz w:val="22"/>
                      <w:szCs w:val="22"/>
                    </w:rPr>
                    <w:t>: Digital Campaign and Reporting</w:t>
                  </w:r>
                </w:p>
                <w:p w14:paraId="4BABB5A2"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Role</w:t>
                  </w:r>
                  <w:r>
                    <w:rPr>
                      <w:rStyle w:val="span"/>
                      <w:rFonts w:ascii="Century Gothic" w:eastAsia="Century Gothic" w:hAnsi="Century Gothic" w:cs="Century Gothic"/>
                      <w:sz w:val="22"/>
                      <w:szCs w:val="22"/>
                    </w:rPr>
                    <w:t>: Data Engineer</w:t>
                  </w:r>
                </w:p>
                <w:p w14:paraId="1563DD59"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Description</w:t>
                  </w:r>
                  <w:r>
                    <w:rPr>
                      <w:rStyle w:val="span"/>
                      <w:rFonts w:ascii="Century Gothic" w:eastAsia="Century Gothic" w:hAnsi="Century Gothic" w:cs="Century Gothic"/>
                      <w:sz w:val="22"/>
                      <w:szCs w:val="22"/>
                    </w:rPr>
                    <w:t>:</w:t>
                  </w:r>
                </w:p>
                <w:p w14:paraId="332F5C7A"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RAD effectively uses the reporting data services across multiple data sources and provides Marketing with Business Intelligence and Data warehousing capabilities related to their performance and productivity. Marketing team can get list of reports for and do detailed level of analysis. Campaigns are running or completed and also the visits and leads against those campaigns. Detailed reports based on the type of page that has been submitted by the customer. Here the marketing team can analyze the visits and form submissions that have happened for such pages.</w:t>
                  </w:r>
                </w:p>
                <w:p w14:paraId="3AFB7030"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Roles and Responsibilities:</w:t>
                  </w:r>
                </w:p>
                <w:p w14:paraId="5B0BC04C" w14:textId="77777777" w:rsidR="00345253" w:rsidRDefault="00774E67">
                  <w:pPr>
                    <w:pStyle w:val="documentulli"/>
                    <w:numPr>
                      <w:ilvl w:val="0"/>
                      <w:numId w:val="4"/>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Designing and loading of large unstructured datasets (XML and JSON) in to hive tables using Python.</w:t>
                  </w:r>
                </w:p>
                <w:p w14:paraId="6CDCFBCC" w14:textId="77777777" w:rsidR="00345253" w:rsidRDefault="00774E67">
                  <w:pPr>
                    <w:pStyle w:val="documentulli"/>
                    <w:numPr>
                      <w:ilvl w:val="0"/>
                      <w:numId w:val="4"/>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loading the data from RDBMS (MySQL and Oracle) to HDFS Using SQOOP.</w:t>
                  </w:r>
                </w:p>
                <w:p w14:paraId="74B4B94B" w14:textId="77777777" w:rsidR="00345253" w:rsidRDefault="00774E67">
                  <w:pPr>
                    <w:pStyle w:val="documentulli"/>
                    <w:numPr>
                      <w:ilvl w:val="0"/>
                      <w:numId w:val="4"/>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And also involved in PowerShell scripting to generate multiple files in different locations.</w:t>
                  </w:r>
                </w:p>
                <w:p w14:paraId="54355992" w14:textId="77777777" w:rsidR="00345253" w:rsidRDefault="00774E67">
                  <w:pPr>
                    <w:pStyle w:val="documentulli"/>
                    <w:numPr>
                      <w:ilvl w:val="0"/>
                      <w:numId w:val="4"/>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Designing ETL packages and Implementation of SCD, CDC, ETL Optimization and Data Cleansing using SQL Server Integration Services 2014.</w:t>
                  </w:r>
                </w:p>
                <w:p w14:paraId="1DBA2276" w14:textId="77777777" w:rsidR="00345253" w:rsidRDefault="00774E67">
                  <w:pPr>
                    <w:pStyle w:val="documentulli"/>
                    <w:numPr>
                      <w:ilvl w:val="0"/>
                      <w:numId w:val="4"/>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creating of Data Marts and Dimensional Data Modeling, Star Schema Modeling, Snow- Flake Modeling, FACT and Dimensions Tables using SQL Server Analysis Services (SSAS).</w:t>
                  </w:r>
                </w:p>
                <w:p w14:paraId="08C8DC57" w14:textId="77777777" w:rsidR="00345253" w:rsidRDefault="00774E67">
                  <w:pPr>
                    <w:pStyle w:val="documentulli"/>
                    <w:numPr>
                      <w:ilvl w:val="0"/>
                      <w:numId w:val="4"/>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creating multidimensional objects (Cubes, Dimensions) using SQL server Analysis services (SSAS) and performed designing and developing extensive dashboards using Power BI and DAX.</w:t>
                  </w:r>
                </w:p>
                <w:p w14:paraId="1CB9B66C" w14:textId="77777777" w:rsidR="00345253" w:rsidRDefault="00774E67">
                  <w:pPr>
                    <w:pStyle w:val="documentulli"/>
                    <w:numPr>
                      <w:ilvl w:val="0"/>
                      <w:numId w:val="4"/>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Involved in creating tabular model to develop data analysis prototype to create </w:t>
                  </w:r>
                  <w:r>
                    <w:rPr>
                      <w:rStyle w:val="span"/>
                      <w:rFonts w:ascii="Century Gothic" w:eastAsia="Century Gothic" w:hAnsi="Century Gothic" w:cs="Century Gothic"/>
                      <w:sz w:val="22"/>
                      <w:szCs w:val="22"/>
                    </w:rPr>
                    <w:lastRenderedPageBreak/>
                    <w:t>Power Map visualize reports.</w:t>
                  </w:r>
                </w:p>
                <w:p w14:paraId="1B980549" w14:textId="77777777" w:rsidR="00345253" w:rsidRDefault="00774E67">
                  <w:pPr>
                    <w:pStyle w:val="documentulli"/>
                    <w:numPr>
                      <w:ilvl w:val="0"/>
                      <w:numId w:val="4"/>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implementation of different types of graphical reports like Cross Tabs, Scatter Plots, Geographic Maps, Heat Maps, Gauge, Tree Maps visualize reports using Power BI and performed fine tuning of the SQL queries and implementation of Indexes for faster performance and also Implementation of Partitions, MDX for cube performance.</w:t>
                  </w:r>
                </w:p>
              </w:tc>
            </w:tr>
          </w:tbl>
          <w:p w14:paraId="1544B51B"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728C359C" w14:textId="77777777">
              <w:trPr>
                <w:tblCellSpacing w:w="0" w:type="dxa"/>
              </w:trPr>
              <w:tc>
                <w:tcPr>
                  <w:tcW w:w="500" w:type="dxa"/>
                  <w:tcMar>
                    <w:top w:w="200" w:type="dxa"/>
                    <w:left w:w="0" w:type="dxa"/>
                    <w:bottom w:w="0" w:type="dxa"/>
                    <w:right w:w="0" w:type="dxa"/>
                  </w:tcMar>
                  <w:hideMark/>
                </w:tcPr>
                <w:p w14:paraId="07E48B87"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65C96ECA"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70528" behindDoc="0" locked="0" layoutInCell="1" allowOverlap="1" wp14:anchorId="191345A4" wp14:editId="136374C1">
                        <wp:simplePos x="0" y="0"/>
                        <wp:positionH relativeFrom="column">
                          <wp:posOffset>-539750</wp:posOffset>
                        </wp:positionH>
                        <wp:positionV relativeFrom="paragraph">
                          <wp:posOffset>31750</wp:posOffset>
                        </wp:positionV>
                        <wp:extent cx="152832" cy="152923"/>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Jul 2011 - Oct 2014</w:t>
                  </w:r>
                </w:p>
              </w:tc>
              <w:tc>
                <w:tcPr>
                  <w:tcW w:w="9600" w:type="dxa"/>
                  <w:tcMar>
                    <w:top w:w="200" w:type="dxa"/>
                    <w:left w:w="0" w:type="dxa"/>
                    <w:bottom w:w="0" w:type="dxa"/>
                    <w:right w:w="240" w:type="dxa"/>
                  </w:tcMar>
                  <w:hideMark/>
                </w:tcPr>
                <w:p w14:paraId="7BAC36C9" w14:textId="77777777" w:rsidR="00345253" w:rsidRDefault="00774E67">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Software Engineer</w:t>
                  </w:r>
                  <w:r>
                    <w:rPr>
                      <w:rStyle w:val="singlecolumnspanpaddedlinenth-child1"/>
                      <w:rFonts w:ascii="Century Gothic" w:eastAsia="Century Gothic" w:hAnsi="Century Gothic" w:cs="Century Gothic"/>
                      <w:sz w:val="22"/>
                      <w:szCs w:val="22"/>
                    </w:rPr>
                    <w:t xml:space="preserve"> </w:t>
                  </w:r>
                </w:p>
                <w:p w14:paraId="18BEC372" w14:textId="77777777" w:rsidR="00345253" w:rsidRDefault="00774E67">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proofErr w:type="spellStart"/>
                  <w:r>
                    <w:rPr>
                      <w:rStyle w:val="span"/>
                      <w:rFonts w:ascii="Century Gothic" w:eastAsia="Century Gothic" w:hAnsi="Century Gothic" w:cs="Century Gothic"/>
                      <w:i/>
                      <w:iCs/>
                      <w:sz w:val="22"/>
                      <w:szCs w:val="22"/>
                    </w:rPr>
                    <w:t>Birlasoft</w:t>
                  </w:r>
                  <w:proofErr w:type="spellEnd"/>
                  <w:r>
                    <w:rPr>
                      <w:rStyle w:val="span"/>
                      <w:rFonts w:ascii="Century Gothic" w:eastAsia="Century Gothic" w:hAnsi="Century Gothic" w:cs="Century Gothic"/>
                      <w:i/>
                      <w:iCs/>
                      <w:sz w:val="22"/>
                      <w:szCs w:val="22"/>
                    </w:rPr>
                    <w:t xml:space="preserve"> India Pvt Ltd</w:t>
                  </w:r>
                </w:p>
                <w:p w14:paraId="695C9ACB"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4:</w:t>
                  </w:r>
                </w:p>
                <w:p w14:paraId="20AB484C"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proofErr w:type="gramStart"/>
                  <w:r>
                    <w:rPr>
                      <w:rStyle w:val="Strong1"/>
                      <w:rFonts w:ascii="Century Gothic" w:eastAsia="Century Gothic" w:hAnsi="Century Gothic" w:cs="Century Gothic"/>
                      <w:b/>
                      <w:bCs/>
                      <w:sz w:val="22"/>
                      <w:szCs w:val="22"/>
                    </w:rPr>
                    <w:t>Title</w:t>
                  </w:r>
                  <w:r>
                    <w:rPr>
                      <w:rStyle w:val="span"/>
                      <w:rFonts w:ascii="Century Gothic" w:eastAsia="Century Gothic" w:hAnsi="Century Gothic" w:cs="Century Gothic"/>
                      <w:sz w:val="22"/>
                      <w:szCs w:val="22"/>
                    </w:rPr>
                    <w:t xml:space="preserve"> </w:t>
                  </w:r>
                  <w:r>
                    <w:rPr>
                      <w:rStyle w:val="Strong1"/>
                      <w:rFonts w:ascii="Century Gothic" w:eastAsia="Century Gothic" w:hAnsi="Century Gothic" w:cs="Century Gothic"/>
                      <w:b/>
                      <w:bCs/>
                      <w:sz w:val="22"/>
                      <w:szCs w:val="22"/>
                    </w:rPr>
                    <w:t>:</w:t>
                  </w:r>
                  <w:proofErr w:type="gramEnd"/>
                  <w:r>
                    <w:rPr>
                      <w:rStyle w:val="span"/>
                      <w:rFonts w:ascii="Century Gothic" w:eastAsia="Century Gothic" w:hAnsi="Century Gothic" w:cs="Century Gothic"/>
                      <w:sz w:val="22"/>
                      <w:szCs w:val="22"/>
                    </w:rPr>
                    <w:t xml:space="preserve"> HRBI Reporting</w:t>
                  </w:r>
                </w:p>
                <w:p w14:paraId="66014A53"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proofErr w:type="gramStart"/>
                  <w:r>
                    <w:rPr>
                      <w:rStyle w:val="Strong1"/>
                      <w:rFonts w:ascii="Century Gothic" w:eastAsia="Century Gothic" w:hAnsi="Century Gothic" w:cs="Century Gothic"/>
                      <w:b/>
                      <w:bCs/>
                      <w:sz w:val="22"/>
                      <w:szCs w:val="22"/>
                    </w:rPr>
                    <w:t>Role</w:t>
                  </w:r>
                  <w:r>
                    <w:rPr>
                      <w:rStyle w:val="span"/>
                      <w:rFonts w:ascii="Century Gothic" w:eastAsia="Century Gothic" w:hAnsi="Century Gothic" w:cs="Century Gothic"/>
                      <w:sz w:val="22"/>
                      <w:szCs w:val="22"/>
                    </w:rPr>
                    <w:t xml:space="preserve"> </w:t>
                  </w:r>
                  <w:r>
                    <w:rPr>
                      <w:rStyle w:val="Strong1"/>
                      <w:rFonts w:ascii="Century Gothic" w:eastAsia="Century Gothic" w:hAnsi="Century Gothic" w:cs="Century Gothic"/>
                      <w:b/>
                      <w:bCs/>
                      <w:sz w:val="22"/>
                      <w:szCs w:val="22"/>
                    </w:rPr>
                    <w:t>:</w:t>
                  </w:r>
                  <w:proofErr w:type="gramEnd"/>
                  <w:r>
                    <w:rPr>
                      <w:rStyle w:val="span"/>
                      <w:rFonts w:ascii="Century Gothic" w:eastAsia="Century Gothic" w:hAnsi="Century Gothic" w:cs="Century Gothic"/>
                      <w:sz w:val="22"/>
                      <w:szCs w:val="22"/>
                    </w:rPr>
                    <w:t xml:space="preserve"> Software Developer (BI)</w:t>
                  </w:r>
                </w:p>
                <w:p w14:paraId="5A8D2D44"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Description</w:t>
                  </w:r>
                </w:p>
                <w:p w14:paraId="750E5EBE"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This project is Human Resource Business Information for HR People and They will create their own reports as per their requirements using Report Builder 3.0 tool and we will also create standard reports with security. The security is implemented on Data level, Column Level, Column Masking columns are Salary, SSN etc... In this project the user gets the data from different sources, merges the two and creates a data mart for the reporting. So here we build views, Functions, Stored procedure based on their requirements.</w:t>
                  </w:r>
                </w:p>
                <w:p w14:paraId="4355A572"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The Client will develop reports from the function as they want.</w:t>
                  </w:r>
                </w:p>
                <w:p w14:paraId="47B8DB28"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Responsibilities:</w:t>
                  </w:r>
                </w:p>
                <w:p w14:paraId="19BC7815"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Involved in creating functions and stored procedures</w:t>
                  </w:r>
                </w:p>
                <w:p w14:paraId="6E577C57"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Involved in creating packages</w:t>
                  </w:r>
                </w:p>
                <w:p w14:paraId="2D4A1715"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Involved with designing of the reports and creation and design document.</w:t>
                  </w:r>
                </w:p>
                <w:p w14:paraId="0E6455AD"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As per Client requirements, developed the reports in the form of Matrix, Table and Chart using SQL Server 2008 Reporting Services</w:t>
                  </w:r>
                </w:p>
                <w:p w14:paraId="3A37878B"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Involved assign Folder level security for each Group</w:t>
                  </w:r>
                </w:p>
                <w:p w14:paraId="7F57B416"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Writing Expressions while calculate complex calculations.</w:t>
                  </w:r>
                </w:p>
                <w:p w14:paraId="62A4B2F7"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w:t>
                  </w:r>
                  <w:proofErr w:type="gramStart"/>
                  <w:r>
                    <w:rPr>
                      <w:rStyle w:val="span"/>
                      <w:rFonts w:ascii="Century Gothic" w:eastAsia="Century Gothic" w:hAnsi="Century Gothic" w:cs="Century Gothic"/>
                      <w:sz w:val="22"/>
                      <w:szCs w:val="22"/>
                    </w:rPr>
                    <w:t>involved</w:t>
                  </w:r>
                  <w:proofErr w:type="gramEnd"/>
                  <w:r>
                    <w:rPr>
                      <w:rStyle w:val="span"/>
                      <w:rFonts w:ascii="Century Gothic" w:eastAsia="Century Gothic" w:hAnsi="Century Gothic" w:cs="Century Gothic"/>
                      <w:sz w:val="22"/>
                      <w:szCs w:val="22"/>
                    </w:rPr>
                    <w:t xml:space="preserve"> in assign the security to each report.</w:t>
                  </w:r>
                </w:p>
                <w:p w14:paraId="63729B0D"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Performance tuning of </w:t>
                  </w:r>
                  <w:proofErr w:type="spellStart"/>
                  <w:r>
                    <w:rPr>
                      <w:rStyle w:val="span"/>
                      <w:rFonts w:ascii="Century Gothic" w:eastAsia="Century Gothic" w:hAnsi="Century Gothic" w:cs="Century Gothic"/>
                      <w:sz w:val="22"/>
                      <w:szCs w:val="22"/>
                    </w:rPr>
                    <w:t>sql</w:t>
                  </w:r>
                  <w:proofErr w:type="spellEnd"/>
                  <w:r>
                    <w:rPr>
                      <w:rStyle w:val="span"/>
                      <w:rFonts w:ascii="Century Gothic" w:eastAsia="Century Gothic" w:hAnsi="Century Gothic" w:cs="Century Gothic"/>
                      <w:sz w:val="22"/>
                      <w:szCs w:val="22"/>
                    </w:rPr>
                    <w:t xml:space="preserve"> statements and database</w:t>
                  </w:r>
                </w:p>
                <w:p w14:paraId="3EB31C16"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Involved in writing test cases for each canned reports and Unit Testing done for the same</w:t>
                  </w:r>
                </w:p>
                <w:p w14:paraId="78495413"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Involved in Creating Report model for end customers.</w:t>
                  </w:r>
                </w:p>
                <w:p w14:paraId="302B662C"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Project 3:</w:t>
                  </w:r>
                </w:p>
                <w:p w14:paraId="0BFB76D6"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proofErr w:type="gramStart"/>
                  <w:r>
                    <w:rPr>
                      <w:rStyle w:val="Strong1"/>
                      <w:rFonts w:ascii="Century Gothic" w:eastAsia="Century Gothic" w:hAnsi="Century Gothic" w:cs="Century Gothic"/>
                      <w:b/>
                      <w:bCs/>
                      <w:sz w:val="22"/>
                      <w:szCs w:val="22"/>
                    </w:rPr>
                    <w:t>Title :</w:t>
                  </w:r>
                  <w:proofErr w:type="gramEnd"/>
                  <w:r>
                    <w:rPr>
                      <w:rStyle w:val="span"/>
                      <w:rFonts w:ascii="Century Gothic" w:eastAsia="Century Gothic" w:hAnsi="Century Gothic" w:cs="Century Gothic"/>
                      <w:sz w:val="22"/>
                      <w:szCs w:val="22"/>
                    </w:rPr>
                    <w:t xml:space="preserve"> Target and Forecasting</w:t>
                  </w:r>
                </w:p>
                <w:p w14:paraId="490AA2D8"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Role:</w:t>
                  </w:r>
                  <w:r>
                    <w:rPr>
                      <w:rStyle w:val="span"/>
                      <w:rFonts w:ascii="Century Gothic" w:eastAsia="Century Gothic" w:hAnsi="Century Gothic" w:cs="Century Gothic"/>
                      <w:sz w:val="22"/>
                      <w:szCs w:val="22"/>
                    </w:rPr>
                    <w:t xml:space="preserve"> ETL Developer</w:t>
                  </w:r>
                </w:p>
                <w:p w14:paraId="38160DAA"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proofErr w:type="gramStart"/>
                  <w:r>
                    <w:rPr>
                      <w:rStyle w:val="Strong1"/>
                      <w:rFonts w:ascii="Century Gothic" w:eastAsia="Century Gothic" w:hAnsi="Century Gothic" w:cs="Century Gothic"/>
                      <w:b/>
                      <w:bCs/>
                      <w:sz w:val="22"/>
                      <w:szCs w:val="22"/>
                    </w:rPr>
                    <w:t>Description :</w:t>
                  </w:r>
                  <w:proofErr w:type="gramEnd"/>
                  <w:r>
                    <w:rPr>
                      <w:rStyle w:val="span"/>
                      <w:rFonts w:ascii="Century Gothic" w:eastAsia="Century Gothic" w:hAnsi="Century Gothic" w:cs="Century Gothic"/>
                      <w:sz w:val="22"/>
                      <w:szCs w:val="22"/>
                    </w:rPr>
                    <w:t xml:space="preserve"> Volkswagen Group is a German multinational automotive manufacturing company headquartered in Wolfsburg, Germany. It designs, engineers, manufactures and distributes passenger cars, commercial vehicles, motorcycles, engines and turbo machinery, and offers related services including financing, leasing and fleet management.</w:t>
                  </w:r>
                </w:p>
                <w:p w14:paraId="4116FA64" w14:textId="77777777" w:rsidR="00345253" w:rsidRDefault="00774E67">
                  <w:pPr>
                    <w:pStyle w:val="p"/>
                    <w:spacing w:line="320" w:lineRule="atLeast"/>
                    <w:ind w:left="240" w:right="240"/>
                    <w:rPr>
                      <w:rStyle w:val="span"/>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Roles and Responsibilities:</w:t>
                  </w:r>
                </w:p>
                <w:p w14:paraId="29909AAF"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Involving in creating packages using various components of SSIS like Control Flow Tasks and DFT to implement Business functionality.</w:t>
                  </w:r>
                </w:p>
                <w:p w14:paraId="2B8AE293"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implementing slowly changing Dimensions.</w:t>
                  </w:r>
                </w:p>
                <w:p w14:paraId="0A22E152"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Involving in using different tasks of control flow like sequence, For Each Loop, For Loop Container task, Script task, Sent-mail task, Execute SQL Tasks etc., and in DFT level using different Sources and Destinations and transforming the </w:t>
                  </w:r>
                  <w:proofErr w:type="gramStart"/>
                  <w:r>
                    <w:rPr>
                      <w:rStyle w:val="span"/>
                      <w:rFonts w:ascii="Century Gothic" w:eastAsia="Century Gothic" w:hAnsi="Century Gothic" w:cs="Century Gothic"/>
                      <w:sz w:val="22"/>
                      <w:szCs w:val="22"/>
                    </w:rPr>
                    <w:t xml:space="preserve">data by </w:t>
                  </w:r>
                  <w:r>
                    <w:rPr>
                      <w:rStyle w:val="span"/>
                      <w:rFonts w:ascii="Century Gothic" w:eastAsia="Century Gothic" w:hAnsi="Century Gothic" w:cs="Century Gothic"/>
                      <w:sz w:val="22"/>
                      <w:szCs w:val="22"/>
                    </w:rPr>
                    <w:lastRenderedPageBreak/>
                    <w:t>Data</w:t>
                  </w:r>
                  <w:proofErr w:type="gramEnd"/>
                  <w:r>
                    <w:rPr>
                      <w:rStyle w:val="span"/>
                      <w:rFonts w:ascii="Century Gothic" w:eastAsia="Century Gothic" w:hAnsi="Century Gothic" w:cs="Century Gothic"/>
                      <w:sz w:val="22"/>
                      <w:szCs w:val="22"/>
                    </w:rPr>
                    <w:t xml:space="preserve"> Merging, Data Cleansing to load the data into multiple data marts.</w:t>
                  </w:r>
                </w:p>
                <w:p w14:paraId="772AB7F0"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Build and deployed packages to SQL server location and created configurations and breakpoints to trace errors.</w:t>
                  </w:r>
                </w:p>
                <w:p w14:paraId="3CDF7862"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Involving in configuring packages, Logging and event handling at different levels, and involved in bottleneck process of the packages. Prepared deployment document for the DBA Team.</w:t>
                  </w:r>
                </w:p>
                <w:p w14:paraId="641A2DBA"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Involving in deploying and scheduling SSIS packages in different environments</w:t>
                  </w:r>
                </w:p>
                <w:p w14:paraId="5B592883"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the ETL Frame work which consist of five stages in Every SSIS Package.</w:t>
                  </w:r>
                </w:p>
                <w:p w14:paraId="067411AB"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Involved in understanding requirements from the client and design </w:t>
                  </w:r>
                  <w:proofErr w:type="spellStart"/>
                  <w:r>
                    <w:rPr>
                      <w:rStyle w:val="span"/>
                      <w:rFonts w:ascii="Century Gothic" w:eastAsia="Century Gothic" w:hAnsi="Century Gothic" w:cs="Century Gothic"/>
                      <w:sz w:val="22"/>
                      <w:szCs w:val="22"/>
                    </w:rPr>
                    <w:t>ssis</w:t>
                  </w:r>
                  <w:proofErr w:type="spellEnd"/>
                  <w:r>
                    <w:rPr>
                      <w:rStyle w:val="span"/>
                      <w:rFonts w:ascii="Century Gothic" w:eastAsia="Century Gothic" w:hAnsi="Century Gothic" w:cs="Century Gothic"/>
                      <w:sz w:val="22"/>
                      <w:szCs w:val="22"/>
                    </w:rPr>
                    <w:t xml:space="preserve"> packages.</w:t>
                  </w:r>
                </w:p>
                <w:p w14:paraId="2DD68C10"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Production Support for one month and handled Some Tickets (Issues).</w:t>
                  </w:r>
                </w:p>
                <w:p w14:paraId="1AC80B78"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Involved in Migration SSIS Packages from SQL Server 2005 to SQL server 2008.</w:t>
                  </w:r>
                </w:p>
                <w:p w14:paraId="076CC347" w14:textId="77777777" w:rsidR="00345253" w:rsidRDefault="00774E67">
                  <w:pPr>
                    <w:pStyle w:val="documentulli"/>
                    <w:numPr>
                      <w:ilvl w:val="0"/>
                      <w:numId w:val="5"/>
                    </w:numPr>
                    <w:spacing w:line="320" w:lineRule="atLeast"/>
                    <w:ind w:left="540" w:right="24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Scheduling And Monitoring ETL packages for Daily load in SQL Server Job Agent</w:t>
                  </w:r>
                </w:p>
              </w:tc>
            </w:tr>
          </w:tbl>
          <w:p w14:paraId="07F19211" w14:textId="77777777" w:rsidR="00345253" w:rsidRDefault="00345253">
            <w:pPr>
              <w:rPr>
                <w:rStyle w:val="documentsectiontitle"/>
                <w:rFonts w:ascii="Century Gothic" w:eastAsia="Century Gothic" w:hAnsi="Century Gothic" w:cs="Century Gothic"/>
                <w:b/>
                <w:bCs/>
                <w:color w:val="1A409A"/>
              </w:rPr>
            </w:pPr>
          </w:p>
        </w:tc>
      </w:tr>
    </w:tbl>
    <w:p w14:paraId="3925BED2" w14:textId="77777777" w:rsidR="00345253" w:rsidRDefault="00345253">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345253" w14:paraId="576A3E60" w14:textId="77777777">
        <w:trPr>
          <w:tblCellSpacing w:w="0" w:type="dxa"/>
        </w:trPr>
        <w:tc>
          <w:tcPr>
            <w:tcW w:w="240" w:type="dxa"/>
            <w:tcMar>
              <w:top w:w="0" w:type="dxa"/>
              <w:left w:w="0" w:type="dxa"/>
              <w:bottom w:w="0" w:type="dxa"/>
              <w:right w:w="0" w:type="dxa"/>
            </w:tcMar>
            <w:hideMark/>
          </w:tcPr>
          <w:p w14:paraId="78164A30" w14:textId="77777777" w:rsidR="00345253" w:rsidRDefault="00345253">
            <w:pPr>
              <w:pStyle w:val="documentleftmargincellParagraph"/>
              <w:spacing w:line="320" w:lineRule="atLeast"/>
              <w:ind w:left="240"/>
              <w:rPr>
                <w:rStyle w:val="documentleftmargincell"/>
                <w:rFonts w:ascii="Century Gothic" w:eastAsia="Century Gothic" w:hAnsi="Century Gothic" w:cs="Century Gothic"/>
                <w:sz w:val="22"/>
                <w:szCs w:val="22"/>
              </w:rPr>
            </w:pPr>
          </w:p>
        </w:tc>
        <w:tc>
          <w:tcPr>
            <w:tcW w:w="11760" w:type="dxa"/>
            <w:tcBorders>
              <w:left w:val="single" w:sz="8" w:space="0" w:color="D7D7D7"/>
            </w:tcBorders>
            <w:tcMar>
              <w:top w:w="0" w:type="dxa"/>
              <w:left w:w="10" w:type="dxa"/>
              <w:bottom w:w="0" w:type="dxa"/>
              <w:right w:w="0" w:type="dxa"/>
            </w:tcMar>
            <w:hideMark/>
          </w:tcPr>
          <w:p w14:paraId="0A2913B8" w14:textId="77777777" w:rsidR="00345253" w:rsidRDefault="00774E67">
            <w:pPr>
              <w:pStyle w:val="documentparagraphwrapperdivheading"/>
              <w:pBdr>
                <w:top w:val="none" w:sz="0" w:space="20" w:color="auto"/>
                <w:bottom w:val="none" w:sz="0" w:space="10" w:color="auto"/>
              </w:pBdr>
              <w:spacing w:line="320" w:lineRule="atLeast"/>
              <w:ind w:left="740"/>
              <w:rPr>
                <w:rStyle w:val="documentsectionparagraphwrapper"/>
                <w:rFonts w:ascii="Century Gothic" w:eastAsia="Century Gothic" w:hAnsi="Century Gothic" w:cs="Century Gothic"/>
                <w:b/>
                <w:bCs/>
                <w:color w:val="1A409A"/>
                <w:sz w:val="22"/>
                <w:szCs w:val="22"/>
              </w:rPr>
            </w:pPr>
            <w:r>
              <w:rPr>
                <w:rStyle w:val="documentheadingIcon"/>
                <w:rFonts w:ascii="Century Gothic" w:eastAsia="Century Gothic" w:hAnsi="Century Gothic" w:cs="Century Gothic"/>
                <w:b/>
                <w:bCs/>
                <w:noProof/>
                <w:color w:val="1A409A"/>
                <w:sz w:val="22"/>
                <w:szCs w:val="22"/>
                <w:lang w:val="en-IN" w:eastAsia="en-IN"/>
              </w:rPr>
              <w:drawing>
                <wp:anchor distT="0" distB="0" distL="114300" distR="114300" simplePos="0" relativeHeight="251671552" behindDoc="0" locked="0" layoutInCell="1" allowOverlap="1" wp14:anchorId="6982D139" wp14:editId="5AA171FD">
                  <wp:simplePos x="0" y="0"/>
                  <wp:positionH relativeFrom="column">
                    <wp:posOffset>-228600</wp:posOffset>
                  </wp:positionH>
                  <wp:positionV relativeFrom="paragraph">
                    <wp:posOffset>152400</wp:posOffset>
                  </wp:positionV>
                  <wp:extent cx="431888" cy="432134"/>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10"/>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1A409A"/>
              </w:rPr>
              <w:t>Education</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35B0B69C" w14:textId="77777777">
              <w:trPr>
                <w:tblCellSpacing w:w="0" w:type="dxa"/>
              </w:trPr>
              <w:tc>
                <w:tcPr>
                  <w:tcW w:w="500" w:type="dxa"/>
                  <w:tcMar>
                    <w:top w:w="0" w:type="dxa"/>
                    <w:left w:w="0" w:type="dxa"/>
                    <w:bottom w:w="0" w:type="dxa"/>
                    <w:right w:w="0" w:type="dxa"/>
                  </w:tcMar>
                  <w:hideMark/>
                </w:tcPr>
                <w:p w14:paraId="64E62C1E"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6D377687"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72576" behindDoc="0" locked="0" layoutInCell="1" allowOverlap="1" wp14:anchorId="7E9EE188" wp14:editId="303F0A74">
                        <wp:simplePos x="0" y="0"/>
                        <wp:positionH relativeFrom="column">
                          <wp:posOffset>-539750</wp:posOffset>
                        </wp:positionH>
                        <wp:positionV relativeFrom="paragraph">
                          <wp:posOffset>31750</wp:posOffset>
                        </wp:positionV>
                        <wp:extent cx="152832" cy="152923"/>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Aug 2007 - Jul 2010</w:t>
                  </w:r>
                </w:p>
              </w:tc>
              <w:tc>
                <w:tcPr>
                  <w:tcW w:w="9600" w:type="dxa"/>
                  <w:tcMar>
                    <w:top w:w="0" w:type="dxa"/>
                    <w:left w:w="0" w:type="dxa"/>
                    <w:bottom w:w="0" w:type="dxa"/>
                    <w:right w:w="240" w:type="dxa"/>
                  </w:tcMar>
                  <w:hideMark/>
                </w:tcPr>
                <w:p w14:paraId="03CB0E03" w14:textId="77777777" w:rsidR="00345253" w:rsidRDefault="00774E67">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Master of Computer Applications: </w:t>
                  </w:r>
                  <w:r>
                    <w:rPr>
                      <w:rStyle w:val="spanprogramline"/>
                      <w:rFonts w:ascii="Century Gothic" w:eastAsia="Century Gothic" w:hAnsi="Century Gothic" w:cs="Century Gothic"/>
                    </w:rPr>
                    <w:t>Computer Applications</w:t>
                  </w:r>
                  <w:r>
                    <w:rPr>
                      <w:rStyle w:val="singlecolumnspanpaddedlinenth-child1"/>
                      <w:rFonts w:ascii="Century Gothic" w:eastAsia="Century Gothic" w:hAnsi="Century Gothic" w:cs="Century Gothic"/>
                      <w:sz w:val="22"/>
                      <w:szCs w:val="22"/>
                    </w:rPr>
                    <w:t xml:space="preserve"> </w:t>
                  </w:r>
                </w:p>
                <w:p w14:paraId="1FE52B09" w14:textId="77777777" w:rsidR="00345253" w:rsidRDefault="00774E67">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 xml:space="preserve">BVCITS Engineering College - </w:t>
                  </w:r>
                  <w:proofErr w:type="spellStart"/>
                  <w:r>
                    <w:rPr>
                      <w:rStyle w:val="span"/>
                      <w:rFonts w:ascii="Century Gothic" w:eastAsia="Century Gothic" w:hAnsi="Century Gothic" w:cs="Century Gothic"/>
                      <w:i/>
                      <w:iCs/>
                      <w:sz w:val="22"/>
                      <w:szCs w:val="22"/>
                    </w:rPr>
                    <w:t>Amalapuram</w:t>
                  </w:r>
                  <w:proofErr w:type="spellEnd"/>
                  <w:r>
                    <w:rPr>
                      <w:rStyle w:val="span"/>
                      <w:rFonts w:ascii="Century Gothic" w:eastAsia="Century Gothic" w:hAnsi="Century Gothic" w:cs="Century Gothic"/>
                      <w:i/>
                      <w:iCs/>
                      <w:sz w:val="22"/>
                      <w:szCs w:val="22"/>
                    </w:rPr>
                    <w:t>, AP</w:t>
                  </w:r>
                </w:p>
              </w:tc>
            </w:tr>
          </w:tbl>
          <w:p w14:paraId="575A5D4E"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1A9AD44C" w14:textId="77777777">
              <w:trPr>
                <w:tblCellSpacing w:w="0" w:type="dxa"/>
              </w:trPr>
              <w:tc>
                <w:tcPr>
                  <w:tcW w:w="500" w:type="dxa"/>
                  <w:tcMar>
                    <w:top w:w="200" w:type="dxa"/>
                    <w:left w:w="0" w:type="dxa"/>
                    <w:bottom w:w="0" w:type="dxa"/>
                    <w:right w:w="0" w:type="dxa"/>
                  </w:tcMar>
                  <w:hideMark/>
                </w:tcPr>
                <w:p w14:paraId="40BA62FC"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49743BBB"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73600" behindDoc="0" locked="0" layoutInCell="1" allowOverlap="1" wp14:anchorId="7D80DB47" wp14:editId="53693C83">
                        <wp:simplePos x="0" y="0"/>
                        <wp:positionH relativeFrom="column">
                          <wp:posOffset>-539750</wp:posOffset>
                        </wp:positionH>
                        <wp:positionV relativeFrom="paragraph">
                          <wp:posOffset>31750</wp:posOffset>
                        </wp:positionV>
                        <wp:extent cx="152832" cy="152923"/>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Jul 2004 - Apr 2007</w:t>
                  </w:r>
                </w:p>
              </w:tc>
              <w:tc>
                <w:tcPr>
                  <w:tcW w:w="9600" w:type="dxa"/>
                  <w:tcMar>
                    <w:top w:w="200" w:type="dxa"/>
                    <w:left w:w="0" w:type="dxa"/>
                    <w:bottom w:w="0" w:type="dxa"/>
                    <w:right w:w="240" w:type="dxa"/>
                  </w:tcMar>
                  <w:hideMark/>
                </w:tcPr>
                <w:p w14:paraId="0B245B24" w14:textId="77777777" w:rsidR="00345253" w:rsidRDefault="00774E67">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Bachelor of Science</w:t>
                  </w:r>
                  <w:r>
                    <w:rPr>
                      <w:rStyle w:val="singlecolumnspanpaddedlinenth-child1"/>
                      <w:rFonts w:ascii="Century Gothic" w:eastAsia="Century Gothic" w:hAnsi="Century Gothic" w:cs="Century Gothic"/>
                      <w:sz w:val="22"/>
                      <w:szCs w:val="22"/>
                    </w:rPr>
                    <w:t xml:space="preserve"> </w:t>
                  </w:r>
                </w:p>
                <w:p w14:paraId="0CC91E44" w14:textId="77777777" w:rsidR="00345253" w:rsidRDefault="00774E67">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Abhyudaya Degree College - Srikakulam</w:t>
                  </w:r>
                </w:p>
              </w:tc>
            </w:tr>
          </w:tbl>
          <w:p w14:paraId="40CF26ED"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230D7B97" w14:textId="77777777">
              <w:trPr>
                <w:tblCellSpacing w:w="0" w:type="dxa"/>
              </w:trPr>
              <w:tc>
                <w:tcPr>
                  <w:tcW w:w="500" w:type="dxa"/>
                  <w:tcMar>
                    <w:top w:w="200" w:type="dxa"/>
                    <w:left w:w="0" w:type="dxa"/>
                    <w:bottom w:w="0" w:type="dxa"/>
                    <w:right w:w="0" w:type="dxa"/>
                  </w:tcMar>
                  <w:hideMark/>
                </w:tcPr>
                <w:p w14:paraId="6615183B"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524F69DF"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74624" behindDoc="0" locked="0" layoutInCell="1" allowOverlap="1" wp14:anchorId="0743420A" wp14:editId="3A4921F2">
                        <wp:simplePos x="0" y="0"/>
                        <wp:positionH relativeFrom="column">
                          <wp:posOffset>-539750</wp:posOffset>
                        </wp:positionH>
                        <wp:positionV relativeFrom="paragraph">
                          <wp:posOffset>31750</wp:posOffset>
                        </wp:positionV>
                        <wp:extent cx="152832" cy="152923"/>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Jun 2002 - Apr 2004</w:t>
                  </w:r>
                </w:p>
              </w:tc>
              <w:tc>
                <w:tcPr>
                  <w:tcW w:w="9600" w:type="dxa"/>
                  <w:tcMar>
                    <w:top w:w="200" w:type="dxa"/>
                    <w:left w:w="0" w:type="dxa"/>
                    <w:bottom w:w="0" w:type="dxa"/>
                    <w:right w:w="240" w:type="dxa"/>
                  </w:tcMar>
                  <w:hideMark/>
                </w:tcPr>
                <w:p w14:paraId="4B9D7311" w14:textId="77777777" w:rsidR="00345253" w:rsidRDefault="00774E67">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M P </w:t>
                  </w:r>
                </w:p>
                <w:p w14:paraId="725431F5" w14:textId="77777777" w:rsidR="00345253" w:rsidRDefault="00774E67">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Sri Sai Krishna Jr College - Srikakulam, AP</w:t>
                  </w:r>
                </w:p>
              </w:tc>
            </w:tr>
          </w:tbl>
          <w:p w14:paraId="574B25CC"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230D198D" w14:textId="77777777">
              <w:trPr>
                <w:tblCellSpacing w:w="0" w:type="dxa"/>
              </w:trPr>
              <w:tc>
                <w:tcPr>
                  <w:tcW w:w="500" w:type="dxa"/>
                  <w:tcMar>
                    <w:top w:w="200" w:type="dxa"/>
                    <w:left w:w="0" w:type="dxa"/>
                    <w:bottom w:w="0" w:type="dxa"/>
                    <w:right w:w="0" w:type="dxa"/>
                  </w:tcMar>
                  <w:hideMark/>
                </w:tcPr>
                <w:p w14:paraId="78F5EA0F"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0D213152"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75648" behindDoc="0" locked="0" layoutInCell="1" allowOverlap="1" wp14:anchorId="22A8101E" wp14:editId="247F0227">
                        <wp:simplePos x="0" y="0"/>
                        <wp:positionH relativeFrom="column">
                          <wp:posOffset>-539750</wp:posOffset>
                        </wp:positionH>
                        <wp:positionV relativeFrom="paragraph">
                          <wp:posOffset>31750</wp:posOffset>
                        </wp:positionV>
                        <wp:extent cx="152832" cy="152923"/>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Jun 2001 - Mar 2002</w:t>
                  </w:r>
                </w:p>
              </w:tc>
              <w:tc>
                <w:tcPr>
                  <w:tcW w:w="9600" w:type="dxa"/>
                  <w:tcMar>
                    <w:top w:w="200" w:type="dxa"/>
                    <w:left w:w="0" w:type="dxa"/>
                    <w:bottom w:w="0" w:type="dxa"/>
                    <w:right w:w="240" w:type="dxa"/>
                  </w:tcMar>
                  <w:hideMark/>
                </w:tcPr>
                <w:p w14:paraId="4D6DD19B" w14:textId="77777777" w:rsidR="00345253" w:rsidRDefault="00774E67">
                  <w:pPr>
                    <w:pStyle w:val="divtwocolleftpaddingParagraph"/>
                    <w:spacing w:line="320" w:lineRule="atLeast"/>
                    <w:ind w:left="240"/>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High School Diploma</w:t>
                  </w:r>
                  <w:r>
                    <w:rPr>
                      <w:rStyle w:val="singlecolumnspanpaddedlinenth-child1"/>
                      <w:rFonts w:ascii="Century Gothic" w:eastAsia="Century Gothic" w:hAnsi="Century Gothic" w:cs="Century Gothic"/>
                      <w:sz w:val="22"/>
                      <w:szCs w:val="22"/>
                    </w:rPr>
                    <w:t xml:space="preserve"> </w:t>
                  </w:r>
                </w:p>
                <w:p w14:paraId="090F17B4" w14:textId="77777777" w:rsidR="00345253" w:rsidRDefault="00774E67">
                  <w:pPr>
                    <w:pStyle w:val="spanpaddedline"/>
                    <w:spacing w:line="320" w:lineRule="atLeast"/>
                    <w:ind w:left="240" w:right="240"/>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RCM St Johns High School - Srikakulam, AP</w:t>
                  </w:r>
                </w:p>
              </w:tc>
            </w:tr>
          </w:tbl>
          <w:p w14:paraId="489A02CD" w14:textId="77777777" w:rsidR="00345253" w:rsidRDefault="00345253">
            <w:pPr>
              <w:rPr>
                <w:rStyle w:val="documentsectiontitle"/>
                <w:rFonts w:ascii="Century Gothic" w:eastAsia="Century Gothic" w:hAnsi="Century Gothic" w:cs="Century Gothic"/>
                <w:b/>
                <w:bCs/>
                <w:color w:val="1A409A"/>
              </w:rPr>
            </w:pPr>
          </w:p>
        </w:tc>
      </w:tr>
    </w:tbl>
    <w:p w14:paraId="21E7C2CB" w14:textId="77777777" w:rsidR="00345253" w:rsidRDefault="00345253">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760"/>
      </w:tblGrid>
      <w:tr w:rsidR="00345253" w14:paraId="5290C7A4" w14:textId="77777777">
        <w:trPr>
          <w:tblCellSpacing w:w="0" w:type="dxa"/>
        </w:trPr>
        <w:tc>
          <w:tcPr>
            <w:tcW w:w="240" w:type="dxa"/>
            <w:tcMar>
              <w:top w:w="0" w:type="dxa"/>
              <w:left w:w="0" w:type="dxa"/>
              <w:bottom w:w="0" w:type="dxa"/>
              <w:right w:w="0" w:type="dxa"/>
            </w:tcMar>
            <w:hideMark/>
          </w:tcPr>
          <w:p w14:paraId="53289806" w14:textId="77777777" w:rsidR="00345253" w:rsidRDefault="00345253">
            <w:pPr>
              <w:pStyle w:val="documentleftmargincellParagraph"/>
              <w:spacing w:line="320" w:lineRule="atLeast"/>
              <w:ind w:left="240"/>
              <w:rPr>
                <w:rStyle w:val="documentleftmargincell"/>
                <w:rFonts w:ascii="Century Gothic" w:eastAsia="Century Gothic" w:hAnsi="Century Gothic" w:cs="Century Gothic"/>
                <w:sz w:val="22"/>
                <w:szCs w:val="22"/>
              </w:rPr>
            </w:pPr>
          </w:p>
        </w:tc>
        <w:tc>
          <w:tcPr>
            <w:tcW w:w="11760" w:type="dxa"/>
            <w:tcBorders>
              <w:left w:val="single" w:sz="8" w:space="0" w:color="D7D7D7"/>
            </w:tcBorders>
            <w:tcMar>
              <w:top w:w="0" w:type="dxa"/>
              <w:left w:w="10" w:type="dxa"/>
              <w:bottom w:w="0" w:type="dxa"/>
              <w:right w:w="0" w:type="dxa"/>
            </w:tcMar>
            <w:hideMark/>
          </w:tcPr>
          <w:p w14:paraId="575CF372" w14:textId="77777777" w:rsidR="00345253" w:rsidRDefault="00774E67">
            <w:pPr>
              <w:pStyle w:val="documentparagraphwrapperdivheading"/>
              <w:pBdr>
                <w:top w:val="none" w:sz="0" w:space="20" w:color="auto"/>
                <w:bottom w:val="none" w:sz="0" w:space="10" w:color="auto"/>
              </w:pBdr>
              <w:spacing w:line="320" w:lineRule="atLeast"/>
              <w:ind w:left="740"/>
              <w:rPr>
                <w:rStyle w:val="documentsectionparagraphwrapper"/>
                <w:rFonts w:ascii="Century Gothic" w:eastAsia="Century Gothic" w:hAnsi="Century Gothic" w:cs="Century Gothic"/>
                <w:b/>
                <w:bCs/>
                <w:color w:val="1A409A"/>
                <w:sz w:val="22"/>
                <w:szCs w:val="22"/>
              </w:rPr>
            </w:pPr>
            <w:r>
              <w:rPr>
                <w:rStyle w:val="documentheadingIcon"/>
                <w:rFonts w:ascii="Century Gothic" w:eastAsia="Century Gothic" w:hAnsi="Century Gothic" w:cs="Century Gothic"/>
                <w:b/>
                <w:bCs/>
                <w:noProof/>
                <w:color w:val="1A409A"/>
                <w:sz w:val="22"/>
                <w:szCs w:val="22"/>
                <w:lang w:val="en-IN" w:eastAsia="en-IN"/>
              </w:rPr>
              <w:drawing>
                <wp:anchor distT="0" distB="0" distL="114300" distR="114300" simplePos="0" relativeHeight="251676672" behindDoc="0" locked="0" layoutInCell="1" allowOverlap="1" wp14:anchorId="37824EF0" wp14:editId="1D1B0C94">
                  <wp:simplePos x="0" y="0"/>
                  <wp:positionH relativeFrom="column">
                    <wp:posOffset>-228600</wp:posOffset>
                  </wp:positionH>
                  <wp:positionV relativeFrom="paragraph">
                    <wp:posOffset>152400</wp:posOffset>
                  </wp:positionV>
                  <wp:extent cx="431888" cy="432134"/>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1A409A"/>
              </w:rPr>
              <w:t>Certifications</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41D17C59" w14:textId="77777777">
              <w:trPr>
                <w:tblCellSpacing w:w="0" w:type="dxa"/>
              </w:trPr>
              <w:tc>
                <w:tcPr>
                  <w:tcW w:w="500" w:type="dxa"/>
                  <w:tcMar>
                    <w:top w:w="0" w:type="dxa"/>
                    <w:left w:w="0" w:type="dxa"/>
                    <w:bottom w:w="0" w:type="dxa"/>
                    <w:right w:w="0" w:type="dxa"/>
                  </w:tcMar>
                  <w:hideMark/>
                </w:tcPr>
                <w:p w14:paraId="23F45161"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6EE2BE77"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77696" behindDoc="0" locked="0" layoutInCell="1" allowOverlap="1" wp14:anchorId="31BE56DE" wp14:editId="6E1758F7">
                        <wp:simplePos x="0" y="0"/>
                        <wp:positionH relativeFrom="column">
                          <wp:posOffset>-539750</wp:posOffset>
                        </wp:positionH>
                        <wp:positionV relativeFrom="paragraph">
                          <wp:posOffset>31750</wp:posOffset>
                        </wp:positionV>
                        <wp:extent cx="152832" cy="152923"/>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00" w:type="dxa"/>
                  <w:tcMar>
                    <w:top w:w="0" w:type="dxa"/>
                    <w:left w:w="0" w:type="dxa"/>
                    <w:bottom w:w="0" w:type="dxa"/>
                    <w:right w:w="240" w:type="dxa"/>
                  </w:tcMar>
                  <w:hideMark/>
                </w:tcPr>
                <w:p w14:paraId="0BB1DF55" w14:textId="77777777" w:rsidR="00345253" w:rsidRDefault="00774E67">
                  <w:pPr>
                    <w:pStyle w:val="p"/>
                    <w:spacing w:line="320" w:lineRule="atLeast"/>
                    <w:ind w:left="240" w:right="240"/>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AZ - 900 Azure Fundamentals</w:t>
                  </w:r>
                </w:p>
              </w:tc>
            </w:tr>
          </w:tbl>
          <w:p w14:paraId="1C9C2C37" w14:textId="77777777" w:rsidR="00345253" w:rsidRDefault="00345253">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600"/>
            </w:tblGrid>
            <w:tr w:rsidR="00345253" w14:paraId="0FC3F107" w14:textId="77777777">
              <w:trPr>
                <w:tblCellSpacing w:w="0" w:type="dxa"/>
              </w:trPr>
              <w:tc>
                <w:tcPr>
                  <w:tcW w:w="500" w:type="dxa"/>
                  <w:tcMar>
                    <w:top w:w="200" w:type="dxa"/>
                    <w:left w:w="0" w:type="dxa"/>
                    <w:bottom w:w="0" w:type="dxa"/>
                    <w:right w:w="0" w:type="dxa"/>
                  </w:tcMar>
                  <w:hideMark/>
                </w:tcPr>
                <w:p w14:paraId="2E58F134"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252A2CB6" w14:textId="77777777" w:rsidR="00345253" w:rsidRDefault="00774E67">
                  <w:pPr>
                    <w:pStyle w:val="divtwocolleftpaddingParagraph"/>
                    <w:spacing w:line="320" w:lineRule="atLeast"/>
                    <w:ind w:left="240"/>
                    <w:rPr>
                      <w:rStyle w:val="divtwocolleftpadding"/>
                      <w:rFonts w:ascii="Century Gothic" w:eastAsia="Century Gothic" w:hAnsi="Century Gothic" w:cs="Century Gothic"/>
                      <w:sz w:val="22"/>
                      <w:szCs w:val="22"/>
                    </w:rPr>
                  </w:pPr>
                  <w:r>
                    <w:rPr>
                      <w:rStyle w:val="documentparagraphdateswrapper"/>
                      <w:rFonts w:ascii="Century Gothic" w:eastAsia="Century Gothic" w:hAnsi="Century Gothic" w:cs="Century Gothic"/>
                      <w:b/>
                      <w:bCs/>
                      <w:noProof/>
                      <w:sz w:val="22"/>
                      <w:szCs w:val="22"/>
                      <w:lang w:val="en-IN" w:eastAsia="en-IN"/>
                    </w:rPr>
                    <w:drawing>
                      <wp:anchor distT="0" distB="0" distL="114300" distR="114300" simplePos="0" relativeHeight="251678720" behindDoc="0" locked="0" layoutInCell="1" allowOverlap="1" wp14:anchorId="10BCDF2A" wp14:editId="38CA033C">
                        <wp:simplePos x="0" y="0"/>
                        <wp:positionH relativeFrom="column">
                          <wp:posOffset>-539750</wp:posOffset>
                        </wp:positionH>
                        <wp:positionV relativeFrom="paragraph">
                          <wp:posOffset>31750</wp:posOffset>
                        </wp:positionV>
                        <wp:extent cx="152832" cy="152923"/>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00" w:type="dxa"/>
                  <w:tcMar>
                    <w:top w:w="200" w:type="dxa"/>
                    <w:left w:w="0" w:type="dxa"/>
                    <w:bottom w:w="0" w:type="dxa"/>
                    <w:right w:w="240" w:type="dxa"/>
                  </w:tcMar>
                  <w:hideMark/>
                </w:tcPr>
                <w:p w14:paraId="5E020D45" w14:textId="77777777" w:rsidR="00345253" w:rsidRDefault="00774E67">
                  <w:pPr>
                    <w:pStyle w:val="p"/>
                    <w:spacing w:line="320" w:lineRule="atLeast"/>
                    <w:ind w:left="240" w:right="240"/>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70 - 448 SQL Server Database</w:t>
                  </w:r>
                </w:p>
              </w:tc>
            </w:tr>
          </w:tbl>
          <w:p w14:paraId="6B024EAA" w14:textId="77777777" w:rsidR="00345253" w:rsidRDefault="00345253">
            <w:pPr>
              <w:rPr>
                <w:rStyle w:val="documentsectiontitle"/>
                <w:rFonts w:ascii="Century Gothic" w:eastAsia="Century Gothic" w:hAnsi="Century Gothic" w:cs="Century Gothic"/>
                <w:b/>
                <w:bCs/>
                <w:color w:val="1A409A"/>
              </w:rPr>
            </w:pPr>
          </w:p>
        </w:tc>
      </w:tr>
    </w:tbl>
    <w:p w14:paraId="1747D066" w14:textId="77777777" w:rsidR="00345253" w:rsidRDefault="00345253">
      <w:pPr>
        <w:rPr>
          <w:rFonts w:ascii="Century Gothic" w:eastAsia="Century Gothic" w:hAnsi="Century Gothic" w:cs="Century Gothic"/>
          <w:sz w:val="22"/>
          <w:szCs w:val="22"/>
        </w:rPr>
      </w:pPr>
    </w:p>
    <w:sectPr w:rsidR="00345253">
      <w:headerReference w:type="default" r:id="rId12"/>
      <w:footerReference w:type="default" r:id="rId13"/>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38C1" w14:textId="77777777" w:rsidR="00614F84" w:rsidRDefault="00614F84">
      <w:pPr>
        <w:spacing w:line="240" w:lineRule="auto"/>
      </w:pPr>
      <w:r>
        <w:separator/>
      </w:r>
    </w:p>
  </w:endnote>
  <w:endnote w:type="continuationSeparator" w:id="0">
    <w:p w14:paraId="412EE421" w14:textId="77777777" w:rsidR="00614F84" w:rsidRDefault="00614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D6A494C0-DD01-42D1-9982-98655D28560A}"/>
    <w:embedBold r:id="rId2" w:fontKey="{EE7AC47D-6C23-40B2-BF52-78D9F58BA1F9}"/>
    <w:embedItalic r:id="rId3" w:fontKey="{A92AEBA2-428D-4719-833C-3ACB0DE26432}"/>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27AF" w14:textId="77777777" w:rsidR="00345253" w:rsidRDefault="00774E67">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6410" w14:textId="77777777" w:rsidR="00614F84" w:rsidRDefault="00614F84">
      <w:pPr>
        <w:spacing w:line="240" w:lineRule="auto"/>
      </w:pPr>
      <w:r>
        <w:separator/>
      </w:r>
    </w:p>
  </w:footnote>
  <w:footnote w:type="continuationSeparator" w:id="0">
    <w:p w14:paraId="6634BEE1" w14:textId="77777777" w:rsidR="00614F84" w:rsidRDefault="00614F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16762" w14:textId="77777777" w:rsidR="00345253" w:rsidRDefault="00774E67">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BD6A3758">
      <w:start w:val="1"/>
      <w:numFmt w:val="bullet"/>
      <w:lvlText w:val=""/>
      <w:lvlJc w:val="left"/>
      <w:pPr>
        <w:ind w:left="720" w:hanging="360"/>
      </w:pPr>
      <w:rPr>
        <w:rFonts w:ascii="Symbol" w:hAnsi="Symbol"/>
      </w:rPr>
    </w:lvl>
    <w:lvl w:ilvl="1" w:tplc="7A1C1E04">
      <w:start w:val="1"/>
      <w:numFmt w:val="bullet"/>
      <w:lvlText w:val="o"/>
      <w:lvlJc w:val="left"/>
      <w:pPr>
        <w:tabs>
          <w:tab w:val="num" w:pos="1440"/>
        </w:tabs>
        <w:ind w:left="1440" w:hanging="360"/>
      </w:pPr>
      <w:rPr>
        <w:rFonts w:ascii="Courier New" w:hAnsi="Courier New"/>
      </w:rPr>
    </w:lvl>
    <w:lvl w:ilvl="2" w:tplc="C34A8588">
      <w:start w:val="1"/>
      <w:numFmt w:val="bullet"/>
      <w:lvlText w:val=""/>
      <w:lvlJc w:val="left"/>
      <w:pPr>
        <w:tabs>
          <w:tab w:val="num" w:pos="2160"/>
        </w:tabs>
        <w:ind w:left="2160" w:hanging="360"/>
      </w:pPr>
      <w:rPr>
        <w:rFonts w:ascii="Wingdings" w:hAnsi="Wingdings"/>
      </w:rPr>
    </w:lvl>
    <w:lvl w:ilvl="3" w:tplc="5B1817F2">
      <w:start w:val="1"/>
      <w:numFmt w:val="bullet"/>
      <w:lvlText w:val=""/>
      <w:lvlJc w:val="left"/>
      <w:pPr>
        <w:tabs>
          <w:tab w:val="num" w:pos="2880"/>
        </w:tabs>
        <w:ind w:left="2880" w:hanging="360"/>
      </w:pPr>
      <w:rPr>
        <w:rFonts w:ascii="Symbol" w:hAnsi="Symbol"/>
      </w:rPr>
    </w:lvl>
    <w:lvl w:ilvl="4" w:tplc="E8BAAB7A">
      <w:start w:val="1"/>
      <w:numFmt w:val="bullet"/>
      <w:lvlText w:val="o"/>
      <w:lvlJc w:val="left"/>
      <w:pPr>
        <w:tabs>
          <w:tab w:val="num" w:pos="3600"/>
        </w:tabs>
        <w:ind w:left="3600" w:hanging="360"/>
      </w:pPr>
      <w:rPr>
        <w:rFonts w:ascii="Courier New" w:hAnsi="Courier New"/>
      </w:rPr>
    </w:lvl>
    <w:lvl w:ilvl="5" w:tplc="EE12DA44">
      <w:start w:val="1"/>
      <w:numFmt w:val="bullet"/>
      <w:lvlText w:val=""/>
      <w:lvlJc w:val="left"/>
      <w:pPr>
        <w:tabs>
          <w:tab w:val="num" w:pos="4320"/>
        </w:tabs>
        <w:ind w:left="4320" w:hanging="360"/>
      </w:pPr>
      <w:rPr>
        <w:rFonts w:ascii="Wingdings" w:hAnsi="Wingdings"/>
      </w:rPr>
    </w:lvl>
    <w:lvl w:ilvl="6" w:tplc="DC7ABC36">
      <w:start w:val="1"/>
      <w:numFmt w:val="bullet"/>
      <w:lvlText w:val=""/>
      <w:lvlJc w:val="left"/>
      <w:pPr>
        <w:tabs>
          <w:tab w:val="num" w:pos="5040"/>
        </w:tabs>
        <w:ind w:left="5040" w:hanging="360"/>
      </w:pPr>
      <w:rPr>
        <w:rFonts w:ascii="Symbol" w:hAnsi="Symbol"/>
      </w:rPr>
    </w:lvl>
    <w:lvl w:ilvl="7" w:tplc="F5E875B0">
      <w:start w:val="1"/>
      <w:numFmt w:val="bullet"/>
      <w:lvlText w:val="o"/>
      <w:lvlJc w:val="left"/>
      <w:pPr>
        <w:tabs>
          <w:tab w:val="num" w:pos="5760"/>
        </w:tabs>
        <w:ind w:left="5760" w:hanging="360"/>
      </w:pPr>
      <w:rPr>
        <w:rFonts w:ascii="Courier New" w:hAnsi="Courier New"/>
      </w:rPr>
    </w:lvl>
    <w:lvl w:ilvl="8" w:tplc="6CB6F9C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AD8E558">
      <w:start w:val="1"/>
      <w:numFmt w:val="bullet"/>
      <w:lvlText w:val=""/>
      <w:lvlJc w:val="left"/>
      <w:pPr>
        <w:ind w:left="720" w:hanging="360"/>
      </w:pPr>
      <w:rPr>
        <w:rFonts w:ascii="Symbol" w:hAnsi="Symbol"/>
      </w:rPr>
    </w:lvl>
    <w:lvl w:ilvl="1" w:tplc="E312E052">
      <w:start w:val="1"/>
      <w:numFmt w:val="bullet"/>
      <w:lvlText w:val="o"/>
      <w:lvlJc w:val="left"/>
      <w:pPr>
        <w:tabs>
          <w:tab w:val="num" w:pos="1440"/>
        </w:tabs>
        <w:ind w:left="1440" w:hanging="360"/>
      </w:pPr>
      <w:rPr>
        <w:rFonts w:ascii="Courier New" w:hAnsi="Courier New"/>
      </w:rPr>
    </w:lvl>
    <w:lvl w:ilvl="2" w:tplc="3EB40AC0">
      <w:start w:val="1"/>
      <w:numFmt w:val="bullet"/>
      <w:lvlText w:val=""/>
      <w:lvlJc w:val="left"/>
      <w:pPr>
        <w:tabs>
          <w:tab w:val="num" w:pos="2160"/>
        </w:tabs>
        <w:ind w:left="2160" w:hanging="360"/>
      </w:pPr>
      <w:rPr>
        <w:rFonts w:ascii="Wingdings" w:hAnsi="Wingdings"/>
      </w:rPr>
    </w:lvl>
    <w:lvl w:ilvl="3" w:tplc="EBCA5322">
      <w:start w:val="1"/>
      <w:numFmt w:val="bullet"/>
      <w:lvlText w:val=""/>
      <w:lvlJc w:val="left"/>
      <w:pPr>
        <w:tabs>
          <w:tab w:val="num" w:pos="2880"/>
        </w:tabs>
        <w:ind w:left="2880" w:hanging="360"/>
      </w:pPr>
      <w:rPr>
        <w:rFonts w:ascii="Symbol" w:hAnsi="Symbol"/>
      </w:rPr>
    </w:lvl>
    <w:lvl w:ilvl="4" w:tplc="9B62A506">
      <w:start w:val="1"/>
      <w:numFmt w:val="bullet"/>
      <w:lvlText w:val="o"/>
      <w:lvlJc w:val="left"/>
      <w:pPr>
        <w:tabs>
          <w:tab w:val="num" w:pos="3600"/>
        </w:tabs>
        <w:ind w:left="3600" w:hanging="360"/>
      </w:pPr>
      <w:rPr>
        <w:rFonts w:ascii="Courier New" w:hAnsi="Courier New"/>
      </w:rPr>
    </w:lvl>
    <w:lvl w:ilvl="5" w:tplc="63E22A46">
      <w:start w:val="1"/>
      <w:numFmt w:val="bullet"/>
      <w:lvlText w:val=""/>
      <w:lvlJc w:val="left"/>
      <w:pPr>
        <w:tabs>
          <w:tab w:val="num" w:pos="4320"/>
        </w:tabs>
        <w:ind w:left="4320" w:hanging="360"/>
      </w:pPr>
      <w:rPr>
        <w:rFonts w:ascii="Wingdings" w:hAnsi="Wingdings"/>
      </w:rPr>
    </w:lvl>
    <w:lvl w:ilvl="6" w:tplc="2F821C92">
      <w:start w:val="1"/>
      <w:numFmt w:val="bullet"/>
      <w:lvlText w:val=""/>
      <w:lvlJc w:val="left"/>
      <w:pPr>
        <w:tabs>
          <w:tab w:val="num" w:pos="5040"/>
        </w:tabs>
        <w:ind w:left="5040" w:hanging="360"/>
      </w:pPr>
      <w:rPr>
        <w:rFonts w:ascii="Symbol" w:hAnsi="Symbol"/>
      </w:rPr>
    </w:lvl>
    <w:lvl w:ilvl="7" w:tplc="57969176">
      <w:start w:val="1"/>
      <w:numFmt w:val="bullet"/>
      <w:lvlText w:val="o"/>
      <w:lvlJc w:val="left"/>
      <w:pPr>
        <w:tabs>
          <w:tab w:val="num" w:pos="5760"/>
        </w:tabs>
        <w:ind w:left="5760" w:hanging="360"/>
      </w:pPr>
      <w:rPr>
        <w:rFonts w:ascii="Courier New" w:hAnsi="Courier New"/>
      </w:rPr>
    </w:lvl>
    <w:lvl w:ilvl="8" w:tplc="E7380B3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1FE3548">
      <w:start w:val="1"/>
      <w:numFmt w:val="bullet"/>
      <w:lvlText w:val=""/>
      <w:lvlJc w:val="left"/>
      <w:pPr>
        <w:ind w:left="720" w:hanging="360"/>
      </w:pPr>
      <w:rPr>
        <w:rFonts w:ascii="Symbol" w:hAnsi="Symbol"/>
      </w:rPr>
    </w:lvl>
    <w:lvl w:ilvl="1" w:tplc="88D2805E">
      <w:start w:val="1"/>
      <w:numFmt w:val="bullet"/>
      <w:lvlText w:val="o"/>
      <w:lvlJc w:val="left"/>
      <w:pPr>
        <w:tabs>
          <w:tab w:val="num" w:pos="1440"/>
        </w:tabs>
        <w:ind w:left="1440" w:hanging="360"/>
      </w:pPr>
      <w:rPr>
        <w:rFonts w:ascii="Courier New" w:hAnsi="Courier New"/>
      </w:rPr>
    </w:lvl>
    <w:lvl w:ilvl="2" w:tplc="218AF004">
      <w:start w:val="1"/>
      <w:numFmt w:val="bullet"/>
      <w:lvlText w:val=""/>
      <w:lvlJc w:val="left"/>
      <w:pPr>
        <w:tabs>
          <w:tab w:val="num" w:pos="2160"/>
        </w:tabs>
        <w:ind w:left="2160" w:hanging="360"/>
      </w:pPr>
      <w:rPr>
        <w:rFonts w:ascii="Wingdings" w:hAnsi="Wingdings"/>
      </w:rPr>
    </w:lvl>
    <w:lvl w:ilvl="3" w:tplc="664E484E">
      <w:start w:val="1"/>
      <w:numFmt w:val="bullet"/>
      <w:lvlText w:val=""/>
      <w:lvlJc w:val="left"/>
      <w:pPr>
        <w:tabs>
          <w:tab w:val="num" w:pos="2880"/>
        </w:tabs>
        <w:ind w:left="2880" w:hanging="360"/>
      </w:pPr>
      <w:rPr>
        <w:rFonts w:ascii="Symbol" w:hAnsi="Symbol"/>
      </w:rPr>
    </w:lvl>
    <w:lvl w:ilvl="4" w:tplc="56402CEC">
      <w:start w:val="1"/>
      <w:numFmt w:val="bullet"/>
      <w:lvlText w:val="o"/>
      <w:lvlJc w:val="left"/>
      <w:pPr>
        <w:tabs>
          <w:tab w:val="num" w:pos="3600"/>
        </w:tabs>
        <w:ind w:left="3600" w:hanging="360"/>
      </w:pPr>
      <w:rPr>
        <w:rFonts w:ascii="Courier New" w:hAnsi="Courier New"/>
      </w:rPr>
    </w:lvl>
    <w:lvl w:ilvl="5" w:tplc="E6CCE0A6">
      <w:start w:val="1"/>
      <w:numFmt w:val="bullet"/>
      <w:lvlText w:val=""/>
      <w:lvlJc w:val="left"/>
      <w:pPr>
        <w:tabs>
          <w:tab w:val="num" w:pos="4320"/>
        </w:tabs>
        <w:ind w:left="4320" w:hanging="360"/>
      </w:pPr>
      <w:rPr>
        <w:rFonts w:ascii="Wingdings" w:hAnsi="Wingdings"/>
      </w:rPr>
    </w:lvl>
    <w:lvl w:ilvl="6" w:tplc="02025694">
      <w:start w:val="1"/>
      <w:numFmt w:val="bullet"/>
      <w:lvlText w:val=""/>
      <w:lvlJc w:val="left"/>
      <w:pPr>
        <w:tabs>
          <w:tab w:val="num" w:pos="5040"/>
        </w:tabs>
        <w:ind w:left="5040" w:hanging="360"/>
      </w:pPr>
      <w:rPr>
        <w:rFonts w:ascii="Symbol" w:hAnsi="Symbol"/>
      </w:rPr>
    </w:lvl>
    <w:lvl w:ilvl="7" w:tplc="FFBA0EA8">
      <w:start w:val="1"/>
      <w:numFmt w:val="bullet"/>
      <w:lvlText w:val="o"/>
      <w:lvlJc w:val="left"/>
      <w:pPr>
        <w:tabs>
          <w:tab w:val="num" w:pos="5760"/>
        </w:tabs>
        <w:ind w:left="5760" w:hanging="360"/>
      </w:pPr>
      <w:rPr>
        <w:rFonts w:ascii="Courier New" w:hAnsi="Courier New"/>
      </w:rPr>
    </w:lvl>
    <w:lvl w:ilvl="8" w:tplc="B1F48DF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70A7AC">
      <w:start w:val="1"/>
      <w:numFmt w:val="bullet"/>
      <w:lvlText w:val=""/>
      <w:lvlJc w:val="left"/>
      <w:pPr>
        <w:ind w:left="720" w:hanging="360"/>
      </w:pPr>
      <w:rPr>
        <w:rFonts w:ascii="Symbol" w:hAnsi="Symbol"/>
      </w:rPr>
    </w:lvl>
    <w:lvl w:ilvl="1" w:tplc="22848918">
      <w:start w:val="1"/>
      <w:numFmt w:val="bullet"/>
      <w:lvlText w:val="o"/>
      <w:lvlJc w:val="left"/>
      <w:pPr>
        <w:tabs>
          <w:tab w:val="num" w:pos="1440"/>
        </w:tabs>
        <w:ind w:left="1440" w:hanging="360"/>
      </w:pPr>
      <w:rPr>
        <w:rFonts w:ascii="Courier New" w:hAnsi="Courier New"/>
      </w:rPr>
    </w:lvl>
    <w:lvl w:ilvl="2" w:tplc="04DA5EB2">
      <w:start w:val="1"/>
      <w:numFmt w:val="bullet"/>
      <w:lvlText w:val=""/>
      <w:lvlJc w:val="left"/>
      <w:pPr>
        <w:tabs>
          <w:tab w:val="num" w:pos="2160"/>
        </w:tabs>
        <w:ind w:left="2160" w:hanging="360"/>
      </w:pPr>
      <w:rPr>
        <w:rFonts w:ascii="Wingdings" w:hAnsi="Wingdings"/>
      </w:rPr>
    </w:lvl>
    <w:lvl w:ilvl="3" w:tplc="51BCF3C2">
      <w:start w:val="1"/>
      <w:numFmt w:val="bullet"/>
      <w:lvlText w:val=""/>
      <w:lvlJc w:val="left"/>
      <w:pPr>
        <w:tabs>
          <w:tab w:val="num" w:pos="2880"/>
        </w:tabs>
        <w:ind w:left="2880" w:hanging="360"/>
      </w:pPr>
      <w:rPr>
        <w:rFonts w:ascii="Symbol" w:hAnsi="Symbol"/>
      </w:rPr>
    </w:lvl>
    <w:lvl w:ilvl="4" w:tplc="E3140898">
      <w:start w:val="1"/>
      <w:numFmt w:val="bullet"/>
      <w:lvlText w:val="o"/>
      <w:lvlJc w:val="left"/>
      <w:pPr>
        <w:tabs>
          <w:tab w:val="num" w:pos="3600"/>
        </w:tabs>
        <w:ind w:left="3600" w:hanging="360"/>
      </w:pPr>
      <w:rPr>
        <w:rFonts w:ascii="Courier New" w:hAnsi="Courier New"/>
      </w:rPr>
    </w:lvl>
    <w:lvl w:ilvl="5" w:tplc="3022E910">
      <w:start w:val="1"/>
      <w:numFmt w:val="bullet"/>
      <w:lvlText w:val=""/>
      <w:lvlJc w:val="left"/>
      <w:pPr>
        <w:tabs>
          <w:tab w:val="num" w:pos="4320"/>
        </w:tabs>
        <w:ind w:left="4320" w:hanging="360"/>
      </w:pPr>
      <w:rPr>
        <w:rFonts w:ascii="Wingdings" w:hAnsi="Wingdings"/>
      </w:rPr>
    </w:lvl>
    <w:lvl w:ilvl="6" w:tplc="8F66DD14">
      <w:start w:val="1"/>
      <w:numFmt w:val="bullet"/>
      <w:lvlText w:val=""/>
      <w:lvlJc w:val="left"/>
      <w:pPr>
        <w:tabs>
          <w:tab w:val="num" w:pos="5040"/>
        </w:tabs>
        <w:ind w:left="5040" w:hanging="360"/>
      </w:pPr>
      <w:rPr>
        <w:rFonts w:ascii="Symbol" w:hAnsi="Symbol"/>
      </w:rPr>
    </w:lvl>
    <w:lvl w:ilvl="7" w:tplc="D36ECA66">
      <w:start w:val="1"/>
      <w:numFmt w:val="bullet"/>
      <w:lvlText w:val="o"/>
      <w:lvlJc w:val="left"/>
      <w:pPr>
        <w:tabs>
          <w:tab w:val="num" w:pos="5760"/>
        </w:tabs>
        <w:ind w:left="5760" w:hanging="360"/>
      </w:pPr>
      <w:rPr>
        <w:rFonts w:ascii="Courier New" w:hAnsi="Courier New"/>
      </w:rPr>
    </w:lvl>
    <w:lvl w:ilvl="8" w:tplc="1EA04D2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0103750">
      <w:start w:val="1"/>
      <w:numFmt w:val="bullet"/>
      <w:lvlText w:val=""/>
      <w:lvlJc w:val="left"/>
      <w:pPr>
        <w:ind w:left="720" w:hanging="360"/>
      </w:pPr>
      <w:rPr>
        <w:rFonts w:ascii="Symbol" w:hAnsi="Symbol"/>
      </w:rPr>
    </w:lvl>
    <w:lvl w:ilvl="1" w:tplc="61741772">
      <w:start w:val="1"/>
      <w:numFmt w:val="bullet"/>
      <w:lvlText w:val="o"/>
      <w:lvlJc w:val="left"/>
      <w:pPr>
        <w:tabs>
          <w:tab w:val="num" w:pos="1440"/>
        </w:tabs>
        <w:ind w:left="1440" w:hanging="360"/>
      </w:pPr>
      <w:rPr>
        <w:rFonts w:ascii="Courier New" w:hAnsi="Courier New"/>
      </w:rPr>
    </w:lvl>
    <w:lvl w:ilvl="2" w:tplc="FA124C50">
      <w:start w:val="1"/>
      <w:numFmt w:val="bullet"/>
      <w:lvlText w:val=""/>
      <w:lvlJc w:val="left"/>
      <w:pPr>
        <w:tabs>
          <w:tab w:val="num" w:pos="2160"/>
        </w:tabs>
        <w:ind w:left="2160" w:hanging="360"/>
      </w:pPr>
      <w:rPr>
        <w:rFonts w:ascii="Wingdings" w:hAnsi="Wingdings"/>
      </w:rPr>
    </w:lvl>
    <w:lvl w:ilvl="3" w:tplc="042C695C">
      <w:start w:val="1"/>
      <w:numFmt w:val="bullet"/>
      <w:lvlText w:val=""/>
      <w:lvlJc w:val="left"/>
      <w:pPr>
        <w:tabs>
          <w:tab w:val="num" w:pos="2880"/>
        </w:tabs>
        <w:ind w:left="2880" w:hanging="360"/>
      </w:pPr>
      <w:rPr>
        <w:rFonts w:ascii="Symbol" w:hAnsi="Symbol"/>
      </w:rPr>
    </w:lvl>
    <w:lvl w:ilvl="4" w:tplc="8C2CE994">
      <w:start w:val="1"/>
      <w:numFmt w:val="bullet"/>
      <w:lvlText w:val="o"/>
      <w:lvlJc w:val="left"/>
      <w:pPr>
        <w:tabs>
          <w:tab w:val="num" w:pos="3600"/>
        </w:tabs>
        <w:ind w:left="3600" w:hanging="360"/>
      </w:pPr>
      <w:rPr>
        <w:rFonts w:ascii="Courier New" w:hAnsi="Courier New"/>
      </w:rPr>
    </w:lvl>
    <w:lvl w:ilvl="5" w:tplc="8EB2C0C0">
      <w:start w:val="1"/>
      <w:numFmt w:val="bullet"/>
      <w:lvlText w:val=""/>
      <w:lvlJc w:val="left"/>
      <w:pPr>
        <w:tabs>
          <w:tab w:val="num" w:pos="4320"/>
        </w:tabs>
        <w:ind w:left="4320" w:hanging="360"/>
      </w:pPr>
      <w:rPr>
        <w:rFonts w:ascii="Wingdings" w:hAnsi="Wingdings"/>
      </w:rPr>
    </w:lvl>
    <w:lvl w:ilvl="6" w:tplc="FAB244DA">
      <w:start w:val="1"/>
      <w:numFmt w:val="bullet"/>
      <w:lvlText w:val=""/>
      <w:lvlJc w:val="left"/>
      <w:pPr>
        <w:tabs>
          <w:tab w:val="num" w:pos="5040"/>
        </w:tabs>
        <w:ind w:left="5040" w:hanging="360"/>
      </w:pPr>
      <w:rPr>
        <w:rFonts w:ascii="Symbol" w:hAnsi="Symbol"/>
      </w:rPr>
    </w:lvl>
    <w:lvl w:ilvl="7" w:tplc="E8EE7174">
      <w:start w:val="1"/>
      <w:numFmt w:val="bullet"/>
      <w:lvlText w:val="o"/>
      <w:lvlJc w:val="left"/>
      <w:pPr>
        <w:tabs>
          <w:tab w:val="num" w:pos="5760"/>
        </w:tabs>
        <w:ind w:left="5760" w:hanging="360"/>
      </w:pPr>
      <w:rPr>
        <w:rFonts w:ascii="Courier New" w:hAnsi="Courier New"/>
      </w:rPr>
    </w:lvl>
    <w:lvl w:ilvl="8" w:tplc="C73E26A8">
      <w:start w:val="1"/>
      <w:numFmt w:val="bullet"/>
      <w:lvlText w:val=""/>
      <w:lvlJc w:val="left"/>
      <w:pPr>
        <w:tabs>
          <w:tab w:val="num" w:pos="6480"/>
        </w:tabs>
        <w:ind w:left="6480" w:hanging="360"/>
      </w:pPr>
      <w:rPr>
        <w:rFonts w:ascii="Wingdings" w:hAnsi="Wingdings"/>
      </w:rPr>
    </w:lvl>
  </w:abstractNum>
  <w:num w:numId="1" w16cid:durableId="1296175846">
    <w:abstractNumId w:val="0"/>
  </w:num>
  <w:num w:numId="2" w16cid:durableId="1147359951">
    <w:abstractNumId w:val="1"/>
  </w:num>
  <w:num w:numId="3" w16cid:durableId="1947879588">
    <w:abstractNumId w:val="2"/>
  </w:num>
  <w:num w:numId="4" w16cid:durableId="779379932">
    <w:abstractNumId w:val="3"/>
  </w:num>
  <w:num w:numId="5" w16cid:durableId="1055078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5253"/>
    <w:rsid w:val="002738B5"/>
    <w:rsid w:val="00345253"/>
    <w:rsid w:val="00614F84"/>
    <w:rsid w:val="0071781A"/>
    <w:rsid w:val="00722424"/>
    <w:rsid w:val="00726010"/>
    <w:rsid w:val="00774E67"/>
    <w:rsid w:val="008C2664"/>
    <w:rsid w:val="00A0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7603"/>
  <w15:docId w15:val="{0A0D78BA-8381-4029-98DB-A62E9D37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character" w:customStyle="1" w:styleId="documentleft-box">
    <w:name w:val="document_left-box"/>
    <w:basedOn w:val="DefaultParagraphFont"/>
    <w:rPr>
      <w:shd w:val="clear" w:color="auto" w:fill="1A409A"/>
    </w:rPr>
  </w:style>
  <w:style w:type="paragraph" w:customStyle="1" w:styleId="divdocumentdivnameSec">
    <w:name w:val="div_document_div_nameSec"/>
    <w:basedOn w:val="Normal"/>
    <w:pPr>
      <w:shd w:val="clear" w:color="auto" w:fill="373D48"/>
    </w:pPr>
    <w:rPr>
      <w:color w:val="FFFFFF"/>
      <w:shd w:val="clear" w:color="auto" w:fill="373D48"/>
    </w:rPr>
  </w:style>
  <w:style w:type="paragraph" w:customStyle="1" w:styleId="divdocumentdivPARAGRAPHNAME">
    <w:name w:val="div_document_div_PARAGRAPH_NAME"/>
    <w:basedOn w:val="Normal"/>
  </w:style>
  <w:style w:type="paragraph" w:customStyle="1" w:styleId="divdocumentdivname">
    <w:name w:val="div_document_div_name"/>
    <w:basedOn w:val="Normal"/>
  </w:style>
  <w:style w:type="character" w:customStyle="1" w:styleId="documentnamefName">
    <w:name w:val="document_name_fName"/>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pBdr>
        <w:left w:val="none" w:sz="0" w:space="12" w:color="auto"/>
      </w:pBdr>
      <w:spacing w:line="420" w:lineRule="atLeast"/>
    </w:pPr>
    <w:rPr>
      <w:color w:val="FFFFFF"/>
      <w:sz w:val="32"/>
      <w:szCs w:val="32"/>
    </w:rPr>
  </w:style>
  <w:style w:type="paragraph" w:customStyle="1" w:styleId="divdocumentdivSECTIONCNTC">
    <w:name w:val="div_document_div_SECTION_CNTC"/>
    <w:basedOn w:val="Normal"/>
    <w:pPr>
      <w:shd w:val="clear" w:color="auto" w:fill="373D48"/>
    </w:pPr>
    <w:rPr>
      <w:color w:val="FFFFFF"/>
      <w:shd w:val="clear" w:color="auto" w:fill="373D48"/>
    </w:rPr>
  </w:style>
  <w:style w:type="paragraph" w:customStyle="1" w:styleId="divdocumentdivPARAGRAPHCNTC">
    <w:name w:val="div_document_div_PARAGRAPH_CNTC"/>
    <w:basedOn w:val="Normal"/>
  </w:style>
  <w:style w:type="character" w:customStyle="1" w:styleId="divdocumentdivaddressdiv">
    <w:name w:val="div_document_div_address_div"/>
    <w:basedOn w:val="DefaultParagraphFont"/>
  </w:style>
  <w:style w:type="paragraph" w:customStyle="1" w:styleId="divdocumentdivaddressdivParagraph">
    <w:name w:val="div_document_div_address_div Paragraph"/>
    <w:basedOn w:val="Normal"/>
  </w:style>
  <w:style w:type="character" w:customStyle="1" w:styleId="txtBold">
    <w:name w:val="txtBold"/>
    <w:basedOn w:val="DefaultParagraphFont"/>
    <w:rPr>
      <w:b/>
      <w:bCs/>
    </w:rPr>
  </w:style>
  <w:style w:type="table" w:customStyle="1" w:styleId="documentaddress">
    <w:name w:val="document_address"/>
    <w:basedOn w:val="TableNormal"/>
    <w:tblPr/>
  </w:style>
  <w:style w:type="paragraph" w:customStyle="1" w:styleId="documentleft-boxParagraph">
    <w:name w:val="document_left-box Paragraph"/>
    <w:basedOn w:val="Normal"/>
    <w:pPr>
      <w:pBdr>
        <w:top w:val="none" w:sz="0" w:space="24" w:color="auto"/>
        <w:bottom w:val="none" w:sz="0" w:space="15" w:color="auto"/>
        <w:right w:val="none" w:sz="0" w:space="5" w:color="auto"/>
      </w:pBdr>
      <w:shd w:val="clear" w:color="auto" w:fill="1A409A"/>
    </w:pPr>
    <w:rPr>
      <w:shd w:val="clear" w:color="auto" w:fill="1A409A"/>
    </w:rPr>
  </w:style>
  <w:style w:type="character" w:customStyle="1" w:styleId="documentright-box">
    <w:name w:val="document_right-box"/>
    <w:basedOn w:val="DefaultParagraphFont"/>
    <w:rPr>
      <w:shd w:val="clear" w:color="auto" w:fill="373D48"/>
    </w:rPr>
  </w:style>
  <w:style w:type="table" w:customStyle="1" w:styleId="documenttopsection">
    <w:name w:val="document_topsection"/>
    <w:basedOn w:val="TableNormal"/>
    <w:tblPr/>
  </w:style>
  <w:style w:type="paragraph" w:customStyle="1" w:styleId="documentbodyContainer">
    <w:name w:val="document_bodyContainer"/>
    <w:basedOn w:val="Normal"/>
  </w:style>
  <w:style w:type="paragraph" w:customStyle="1" w:styleId="div">
    <w:name w:val="div"/>
    <w:basedOn w:val="Normal"/>
  </w:style>
  <w:style w:type="paragraph" w:customStyle="1" w:styleId="documentsectionSECTIONSUMM">
    <w:name w:val="document_section_SECTION_SUMM"/>
    <w:basedOn w:val="Normal"/>
  </w:style>
  <w:style w:type="paragraph" w:customStyle="1" w:styleId="documentdivparagraph">
    <w:name w:val="document_div_paragraph"/>
    <w:basedOn w:val="Normal"/>
  </w:style>
  <w:style w:type="paragraph" w:customStyle="1" w:styleId="documentparagraphsinglecolumn">
    <w:name w:val="document_paragraph_singlecolumn"/>
    <w:basedOn w:val="Normal"/>
  </w:style>
  <w:style w:type="paragraph" w:customStyle="1" w:styleId="p">
    <w:name w:val="p"/>
    <w:basedOn w:val="Normal"/>
  </w:style>
  <w:style w:type="character" w:customStyle="1" w:styleId="documentleftmargincell">
    <w:name w:val="document_leftmargincell"/>
    <w:basedOn w:val="DefaultParagraphFont"/>
  </w:style>
  <w:style w:type="paragraph" w:customStyle="1" w:styleId="documentleftmargincellParagraph">
    <w:name w:val="document_leftmargincell Paragraph"/>
    <w:basedOn w:val="Normal"/>
  </w:style>
  <w:style w:type="character" w:customStyle="1" w:styleId="documentsectionparagraphwrapper">
    <w:name w:val="document_section_paragraphwrapper"/>
    <w:basedOn w:val="DefaultParagraphFont"/>
  </w:style>
  <w:style w:type="paragraph" w:customStyle="1" w:styleId="documentparagraphwrapperdivheading">
    <w:name w:val="document_paragraphwrapper_div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sz w:val="32"/>
      <w:szCs w:val="32"/>
    </w:rPr>
  </w:style>
  <w:style w:type="character" w:customStyle="1" w:styleId="divtwocolleftpadding">
    <w:name w:val="div_twocolleftpadding"/>
    <w:basedOn w:val="divCharacter"/>
    <w:rPr>
      <w:bdr w:val="none" w:sz="0" w:space="0" w:color="auto"/>
      <w:vertAlign w:val="baseline"/>
    </w:rPr>
  </w:style>
  <w:style w:type="character" w:customStyle="1" w:styleId="divCharacter">
    <w:name w:val="div Character"/>
    <w:basedOn w:val="DefaultParagraphFont"/>
    <w:rPr>
      <w:bdr w:val="none" w:sz="0" w:space="0" w:color="auto"/>
      <w:vertAlign w:val="baseline"/>
    </w:rPr>
  </w:style>
  <w:style w:type="character" w:customStyle="1" w:styleId="documentparagraphsinglecolumnCharacter">
    <w:name w:val="document_paragraph_singlecolumn Character"/>
    <w:basedOn w:val="DefaultParagraphFont"/>
  </w:style>
  <w:style w:type="character" w:customStyle="1" w:styleId="ratingTextpnth-last-child1">
    <w:name w:val="ratingText_p_nth-last-child(1)"/>
    <w:basedOn w:val="DefaultParagraphFont"/>
  </w:style>
  <w:style w:type="table" w:customStyle="1" w:styleId="documentparagraphwrapperdivparagraph">
    <w:name w:val="document_paragraphwrapper_div_paragraph"/>
    <w:basedOn w:val="TableNormal"/>
    <w:tblPr/>
  </w:style>
  <w:style w:type="table" w:customStyle="1" w:styleId="documentsection">
    <w:name w:val="document_section"/>
    <w:basedOn w:val="TableNormal"/>
    <w:tblPr/>
  </w:style>
  <w:style w:type="paragraph" w:customStyle="1" w:styleId="divtwocolleftpaddingParagraph">
    <w:name w:val="div_twocolleftpadding Paragraph"/>
    <w:basedOn w:val="div"/>
  </w:style>
  <w:style w:type="character" w:customStyle="1" w:styleId="documentparagraphdateswrapper">
    <w:name w:val="document_paragraph_dates_wrapper"/>
    <w:basedOn w:val="DefaultParagraphFont"/>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sz w:val="28"/>
      <w:szCs w:val="28"/>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ocumentulli">
    <w:name w:val="document_ul_li"/>
    <w:basedOn w:val="Normal"/>
    <w:pPr>
      <w:pBdr>
        <w:left w:val="none" w:sz="0" w:space="3" w:color="auto"/>
      </w:pBdr>
    </w:pPr>
  </w:style>
  <w:style w:type="character" w:customStyle="1" w:styleId="Strong1">
    <w:name w:val="Strong1"/>
    <w:basedOn w:val="DefaultParagraphFont"/>
    <w:rPr>
      <w:bdr w:val="none" w:sz="0" w:space="0" w:color="auto"/>
      <w:vertAlign w:val="baseline"/>
    </w:rPr>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Golivi</dc:title>
  <cp:lastModifiedBy>Umesh Saleru</cp:lastModifiedBy>
  <cp:revision>4</cp:revision>
  <dcterms:created xsi:type="dcterms:W3CDTF">2022-06-15T14:24:00Z</dcterms:created>
  <dcterms:modified xsi:type="dcterms:W3CDTF">2023-11-08T13:16:00Z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23cc7780-7680-43f4-ad9a-84ec2638245c</vt:lpwstr>
  </property>
  <property fmtid="{D5CDD505-2E9C-101B-9397-08002B2CF9AE}" pid="3" name="x1ye=0">
    <vt:lpwstr>jJcAAB+LCAAAAAAABAAUmzWy5EAQBQ8kQ0ymmJnliZlppNPvX3+wu+q9zIkYBMVQgSUFSGBRmKdoVGQIikEximBIjIGIS6BXXjILvXTOAfa+ymnmLuUCrH6F7sIWcEY+cV1IlSBUn+rCx8gkZ21gc9qNDH0E4P0iLVzbIFAeCCvOA3JvwESKfJKGa6W9OiAOk4t+MWdbYaWcdK8SptVuwm9hVkg8LQiVE46c1fDABv1iRXhIqNVtwBnQny7MWDB</vt:lpwstr>
  </property>
  <property fmtid="{D5CDD505-2E9C-101B-9397-08002B2CF9AE}" pid="4" name="x1ye=1">
    <vt:lpwstr>dHd+OOyGtyOIVYVyMRsCcIgJMsJfyp4Ijbnqk8dE7z4qJ1frx+Sr59hEDrwZVZ7nmtVJdhXM2osnioZrxK8JYZ454eE2+wR71xpRFf69O9EQPjCojdAdpTWy5+re0DpUhxTl9rvBNCPNloyC2UPjb/NCn/RVxv9RveebYzgK0AjIePj8naEsLplDLotq/mHB/h0r3t6Ama9NcJdGh6TM52i2SPUWO95D+6o1S5/fpsqduN9m2R3m/TVGJa4VfcM</vt:lpwstr>
  </property>
  <property fmtid="{D5CDD505-2E9C-101B-9397-08002B2CF9AE}" pid="5" name="x1ye=10">
    <vt:lpwstr>mF+Su9FW+dXJJsjqgad1F0t+2q+1C9ukCaXbjP+/pQlceHGaIHss+ND5x69KELHTxTbxrYvJbKqqOZPsXa76XCyrdw9EYoa85+wuzGFk+HH8jBultqViMHVVYMVjEwKx03LQb0jmmZum5jlOVVNr4/GCT5zB1+Z6VhSaXLBvhIxwE5JYRrz8Jk+g976w6DTOnv+0w2XACIVPnMhXz6qre/YcdRf0ZcllQy/+dxNBkg8k7HHTzQpuDSo8jGi8Oin</vt:lpwstr>
  </property>
  <property fmtid="{D5CDD505-2E9C-101B-9397-08002B2CF9AE}" pid="6" name="x1ye=100">
    <vt:lpwstr>kWpt7tTUfQMZpLdpOtV3xlV2aKTFjsvQhvsO7KbYLU65u15evSzLaDZw5eZaWZ0/7ybFxNPU+qMTgC3L9kqdd6gJyDEH6ke0f7QmipKyJzHyrBqsyGPgmBQHUz8H1k+029O74LkXxbeXPtH/p0VeEuPPbQGNY790CCmGLkY4+wKbRE2tjD9d14P9Pkf2tYXa5ZAinPoaepXFU5Zlr0MV/cdSp7BfxqQogZC8gSgjG//6DXdeBWvj9tYdBim+lbR</vt:lpwstr>
  </property>
  <property fmtid="{D5CDD505-2E9C-101B-9397-08002B2CF9AE}" pid="7" name="x1ye=101">
    <vt:lpwstr>COat/BJJ6t1mfpS0XMpnZtExBYUqaAnpdlF37XGmFssE2mxjNGbRmfwyEV1Zghxd2f5sdjK/1NHTAyO+P2kF19xgaGEtG23REPqXaa2BvCRDV3TyxW4SJiUdoZAoFNUn9nkgJRxYuCMw7uhtr+f2lHNk0OQTnSHiMFzt5qWv3/ndeEH6gGNH3532FsnbBfQAvVL7fQRqNEZvEF7hbNpF1fHmwG9IpXbRRjxuLLTliGmgd3WcKo6/X7Zoa/FxJV4</vt:lpwstr>
  </property>
  <property fmtid="{D5CDD505-2E9C-101B-9397-08002B2CF9AE}" pid="8" name="x1ye=102">
    <vt:lpwstr>l8MWlgl++xthuOPAx49/WTZxGe37+NJerTK5ygJPj+WM/Uls/wVnwbbP4owdcVWXCtfzgJ5i2NQfL91qBj5xrFSiqgrmYrh+fJhD2T06JlHVo6ncii9o7S8xgkQJapMUf4jQfq9nxEQQvTJ/TX3QEtbsc8ZlroMtIj97KgZJwxyOw20aeGXljVUEBFD5l3Gu3n0iWICGmsFsBhr0Jvdps93Mnfi4aSokliasKvaNOpGgkECc+Yq7G8ybAsihznV</vt:lpwstr>
  </property>
  <property fmtid="{D5CDD505-2E9C-101B-9397-08002B2CF9AE}" pid="9" name="x1ye=103">
    <vt:lpwstr>6tvxZCQNS5FdiZ9kOh2zm/n4Q4tmI7s5XQrceRPA0KE+WbWsquVd8vUuTLmxdK476hqztNBD+wOIT/sZBUESHrBFf2jGjU9x5Q+yMD3Pbwu15qNnh9XdmFHb+wwh3mC8SwkuKxE2N0QILAkGkXbD3NTW0PSU84X4GORrNIy0EfVOonrOFq/SEC7+ISZYxr1tB1TLsrP7r3cEwa7U5Gv8eQvgbcD8HteNfz9qCwa8AhDwZFKra8cVo/OZc6TFQYr</vt:lpwstr>
  </property>
  <property fmtid="{D5CDD505-2E9C-101B-9397-08002B2CF9AE}" pid="10" name="x1ye=104">
    <vt:lpwstr>o+ejlZ57k0zlDdXpT+WsOaxJi36oGMqH+7oF/QMQBU5X2qzPFDJ9aS3MWcejb4LaIWi/otD1Rf27wI0tdgY1TVdKa7hGskly3vrDjMTfsprCYFAIV+TDSb7UGdgcLoIilsiTuzN2nJ4Hz4fuoFGXrTQUQ6Pqig+bv25RTT98DL6Na+F3s9QXQTZD5fqqit2SThKsoE+0Wr/4aDqxKAT2idGe8IqtAZ3d+NsMTG4BqLyFNC+zxI6KlQRTb2OeR/2</vt:lpwstr>
  </property>
  <property fmtid="{D5CDD505-2E9C-101B-9397-08002B2CF9AE}" pid="11" name="x1ye=105">
    <vt:lpwstr>lqXQFV75eMO/lgiR1Q9oUimj+LFN5DfjNvODt1gHHGh7HBGRYn16tdoGFfjgE4SR/uHi+Jv1BDIlZPTa/2JL6ugPRaZpOUdBUaUJ4udfu2pdHzwkP1kb0+VxDdOnlA3qd5GB73Fg6D+XlPFI20FipchvTjYY7WlbQHoQEJJUdAdICqSZQ1/OMThGeTBQasvcwFrdITQqVv6Ruhkxbj1xnABCdw/xkXCq8IGMGehdD7fftwkdXKYkkTwReTlYAV/</vt:lpwstr>
  </property>
  <property fmtid="{D5CDD505-2E9C-101B-9397-08002B2CF9AE}" pid="12" name="x1ye=106">
    <vt:lpwstr>IABQCkj4Kd17O+3kj4MAJ5g6HiCmqGlW7sVUIsbySwNTqd05MqUqMD/H7rmE4LOu3Caqi/YfFqJttb2ZSvn1Mxv3cYqOrc7RXTUKDiFIE1KUg4wZ8XBlALRIjiPOGJS/UrRpsSla9eXotl/yy0JB/hMzQuUn6kcaic4eapyvuw58BPlDfFkIxkMcG2p9TnIjqo5TfGFKB+cpVP/R+sF5FVhocDSviUKD9UIM0lk83ryXr7xjZockkRnEC4mDlQ7</vt:lpwstr>
  </property>
  <property fmtid="{D5CDD505-2E9C-101B-9397-08002B2CF9AE}" pid="13" name="x1ye=107">
    <vt:lpwstr>CYauXL0VF4nXcHPrSDTrzd3ypnq/Xbrd/Tt2z809ZdKZkM70YXlUMaSjB/G+hTJGUl9VnDQjhFSh83uIGYI4r8ugzMGLHJnZ0ih0tsI/+RRQoX37ROKMkiYxFoiCSBHlnMf7rz2Sez3Q6Ao3rckOt+8OlwzJ8rDert4Fa23ZY54gFDls8mao2mWY3twr9MOX7xPyO0GDC9t5nNfvn9lph6wuY6Orki4A/qJfGYipd5ugRjKNXe55RmMleo21obf</vt:lpwstr>
  </property>
  <property fmtid="{D5CDD505-2E9C-101B-9397-08002B2CF9AE}" pid="14" name="x1ye=108">
    <vt:lpwstr>D8nUrSum3nCWvSiUfyGnnY0Zcc1UP1iwcX4AGZlHnAWe67lcz3EYhCyJ4Ol3Re+DKampb3fI5xPoPG+lO5lSxxNC72t+k8yX4qpcUyHE+tAMbclS5x5g1KKrRI/XpxAS/uTtCcOD35n4fubu2Ki3uD+RTbtoQkI3Vp9fs7kqr6V4NGqL7vHbipPiFoYHugTOgt8BamBXIb5IlIBGeKWVQD4BrmJYJkfNPofgcrjXvhtSZMDtXrScBUHIseot51n</vt:lpwstr>
  </property>
  <property fmtid="{D5CDD505-2E9C-101B-9397-08002B2CF9AE}" pid="15" name="x1ye=109">
    <vt:lpwstr>LdvnRCUL6BNPEgzNoubtWwhM/x0gAK6lQC2P5UHOpSrrv1HVXVyFk318/jwv1LBd81wF9an+S2qDBB5KaSG4Ia+hKvtDZR2Q0jZQuz9RqKuGNfc4hBu0hBTITRDed/of0Lq6+bVJSJiWJ3Pp6Iz4YIaVWIxeLcVbZw2/rJZ7PPk7BwK6/1zAQLHVVqOWEPcVpFndWdHasI1EDs01/P1WHa0cfvEZh92DIN9RUC+gGBoKB2q37qtDDYMnozrS5V7</vt:lpwstr>
  </property>
  <property fmtid="{D5CDD505-2E9C-101B-9397-08002B2CF9AE}" pid="16" name="x1ye=11">
    <vt:lpwstr>SAA1MdzX41psFeAKex75OIxfDqMGRDvYg61+d8w4/QaHCcrpRPqcWO9SWt7/6oM/TE2uYSWz0y8P3+xZ3dBsnoUKzO52I2vZjnj+DuhkfZkkfSlcJMSk5HNujcVFR/jqPYt37sc3c3/AsFu9/G1sdRJETTUfKz9S3UEtTbmOWwcGOYcjoIhh0ThzOPY65qmEyr7+OMRA67Xv5b2OWR0i+WLT3DG4b35NDm11P93dZFpqyblJmlkRWo3E8xwsKQk</vt:lpwstr>
  </property>
  <property fmtid="{D5CDD505-2E9C-101B-9397-08002B2CF9AE}" pid="17" name="x1ye=110">
    <vt:lpwstr>ipWt4Z0ftkq12Gu/IsTxfGfUD00eUpRopzwMKTRGE3TtB3sQmc0BJPVK2Y4ZOaBVDXjDjZEI8pzDPCxrROTzlWa7n9cvNvBVD4jhc43+GQE3+OixvVVvPXon/b0LFgQmLXWeXNT/BF24vi2h+9B5QEwwODfANZTgA45b6lpf1muWVRkmbjLyvcRQPpxLUEM+RgK74fh8m2IYUGOVgPoCOJdz1ZKUTQNIvmkAsDzs4qzrl5q8Y5ZlQRn9nRTTpdQ</vt:lpwstr>
  </property>
  <property fmtid="{D5CDD505-2E9C-101B-9397-08002B2CF9AE}" pid="18" name="x1ye=111">
    <vt:lpwstr>SqhaAFTht6njV9AhcdLQO/cChdd279ceqtHUTqJvap8NiL9RUtNezBP/DB0sRnbiAT3ksyC8aEyEAqFoUSfDJItKg/vYR07fQcxyJarjpYBa3Pji5uab3W11E2OGxSXmy9uX63+eAcYPyD0kZXaRZN1j5HbQ/TFi76qLyC0kSrCD7gXI63IgfdPbfzWDWohV/vyT4gE2IYoPLlU+CO7H/RzCKj5jaWuhEpgDu8k4HvN7AMYVMfuulBlhbhTPXlr</vt:lpwstr>
  </property>
  <property fmtid="{D5CDD505-2E9C-101B-9397-08002B2CF9AE}" pid="19" name="x1ye=112">
    <vt:lpwstr>uCNjv33XgJzDnXYYlHJ2N5gA0xfQZC9yaRESRdZOlRAYvegOUvTvRqK/jlRnrW3AfMXiWzb6mTc5YD7ywrttP3i1DTUWPmcZRXPMH+b8QJf3YG8uSx9XNXFIkrbtIwlnPoU0pP7Iec7n2/NgpxGGhMWfFe+0PKPkIYEUhwcpKCnhLHvDZIRRRFgEp67uyIt1YRt3tvI9klel2tKk2wyZifNCnpHvznurN/5wPHAr1zovpoqpp5Xvihv5Qdh/U9a</vt:lpwstr>
  </property>
  <property fmtid="{D5CDD505-2E9C-101B-9397-08002B2CF9AE}" pid="20" name="x1ye=113">
    <vt:lpwstr>Qf7ewziRPH2YHl4FXxxGbrB+0O4CMyYXcO8hz+T6wyThZkyaTBflJbQuut5xYAUtnh3XmT/3g9bVnKgTMwqXRGHy97fJlWm9HPp9RKm3iGrRqMC45xdIXWj7fk9BgTupMNakwbo0XAu0Sn1B55/oCdUaSYVdKZxOmrZXgfgIOcPo0/+/7yORbFlTkG95OJj7c6iGf73OKsHj836hK2w+8XXrLsobjWPQ2meZiNVC5RrnpHRZfVB+cf8belNT6rK</vt:lpwstr>
  </property>
  <property fmtid="{D5CDD505-2E9C-101B-9397-08002B2CF9AE}" pid="21" name="x1ye=114">
    <vt:lpwstr>IvxF9FwuXN1IlxL7aBK4yBJdQ/0MAZ7ytwolwemK/NCHaNnffE3wz8xrBmwVUNops/+WsjcdSNBAd1Jhnws9/MXJAaRIIRQsvBa5Mj5kqaDjeR1svVETF4egYQRKVzuekRxQGjh+VmgpjsNcNuC9fNqr6LTuISh264PY0ytt5Rwu36xZl1exef4rtUK4xFkjPxCdLKipYknr0+sfMGChrcSWt8HAzPs+kYPGiyc+v2NRJenLRXHpHriG4Sc75b5</vt:lpwstr>
  </property>
  <property fmtid="{D5CDD505-2E9C-101B-9397-08002B2CF9AE}" pid="22" name="x1ye=115">
    <vt:lpwstr>TjH6EQVT9eZRnyCcz4xzfxlVBjPgGhz1RUWjt5zHVTtV1WhxKER4HXdZm4R+VZxmIx5Ew7lv9/xQ41nnOdE6XaohfeBQzlvswSB5oC72w+PHxqJJ1iV+DhWGm9EAiwsyvA8sefEXpE2cVyqA4oMmcREvVdo+AkHLfyGuRXVvt92IPYJtm29mzBvMw/UmxJxyH7SBpr3I+QT/Uq3j/1rdUht5/tCdNWrdqhDa1hr9xZ7e+r2K/4Wa9xeTkgXBOIx</vt:lpwstr>
  </property>
  <property fmtid="{D5CDD505-2E9C-101B-9397-08002B2CF9AE}" pid="23" name="x1ye=116">
    <vt:lpwstr>5WqR+HgNf5Rfl/zJvZQISvu1metVmoKcwnNyNLXv+0sLxicNiCWCATCu43ESNjdtN58qfrQybr3H/H5MO2g4n4wRjt/tLJG/RYN4n6IDKWX5AWUN42sDM8eeq805/E0uhjUbjxPOH0GEfLh8US6bcREM84Dr7l0Zd2PWSc/+aJD5sFch7ffWLPmgYtuXXRxjKfy2niCUMY4xalwBiUrPmAFEY+mq6WbMoii4N/bXfqWRpOUyo+CHIaPXfWglt1j</vt:lpwstr>
  </property>
  <property fmtid="{D5CDD505-2E9C-101B-9397-08002B2CF9AE}" pid="24" name="x1ye=117">
    <vt:lpwstr>q6F02PTOpLJLg6GCNdZ4hh6W7FC6CuZzpx7efnml4VaB22fjcBh9ziRiCURW7gDY86DnSPQbMsE8hZHgdjoV1S1vt7OuaAl76CtQAe5YNeB0DBElkIYm4QL9vwZpBHUnSj/VF7x3rnbubTA9UL3s2d7xqBxiRbdSvbrDE+EEbEPzOwTbwvFBKrXU4ZCfANyjQcuJTz+7n1k+ygKgXSrVqknDEUTQ46fPY9I/hza/lQV4TTWNXxhjnLaQSvnqdUo</vt:lpwstr>
  </property>
  <property fmtid="{D5CDD505-2E9C-101B-9397-08002B2CF9AE}" pid="25" name="x1ye=118">
    <vt:lpwstr>k3BANIij9WJGeiVrbgOyu81pgzLZDLepbPkkWpN37hiN/7JdIsJfRLaGjXImHnF6v0G9EFbH4AFKKym/tNX0ILgcyAfRaG8E3GJ66I9dW6i4zOMK16h2kIr5SMyObYdWNEkLCvNJc2Cj9nh6VKGae02hH3pFNDb9+Arfb29KEDvMBITmI/tgjEfDN/I1ceizEk2bnCM7h9ej28UbproizqWrKz6BvL3B77yz2D9SzB7zLcAk/EbY8Ne/fxpXisp</vt:lpwstr>
  </property>
  <property fmtid="{D5CDD505-2E9C-101B-9397-08002B2CF9AE}" pid="26" name="x1ye=119">
    <vt:lpwstr>MDgdRi7wXM4ZPr/da0EimfEJG5wVYq1e4fb5Q59H9vIT015AIqGuSDwjkjM0aOtwBCVUeBOO2WSR21AQRGQESvGSj7p9gC3tnbcD+31PibgN6H8BJytWeZNgpuVuaWyJ8100v/34/cpXIH8yH2x2/pAStUo65SgbBAyCikoNorGOLRmnbbDlDqn+twZdfLBE6F9DH3kF4wBN18PSYsCX3J0z7zcfltlqK+zJyZjT0uW4R/7Si3Sz3h12LBKmVGh</vt:lpwstr>
  </property>
  <property fmtid="{D5CDD505-2E9C-101B-9397-08002B2CF9AE}" pid="27" name="x1ye=12">
    <vt:lpwstr>fpV6G2xCF6f0g75iWlE1G1RRUtJNoh/DfRvyOLwPaUDLahR+AkILHXI2nfvZZgOM/oJzmPuP+/MOSa8laQK7bVpFQOgpmKnyI45B89GBq+DTakiKk3B2wyhfPJtiiVLr5lGnVmu1i0ABE+sy1vGhLYs5+VD2ULW1YBD8OsZV7Utt5uaZEtvnfFZbj8zyOPxjuLKFJ4PrfCHOmwPBNyCGJvw96kemneTF9EzEeOmPQhgtr9RWj8izlva/RiVjz9q</vt:lpwstr>
  </property>
  <property fmtid="{D5CDD505-2E9C-101B-9397-08002B2CF9AE}" pid="28" name="x1ye=120">
    <vt:lpwstr>lvft/SB2zdKOCC83IAHt2Mv5zu343pZ0l0WTNGUDGxOp2XKCKLVeBGWlSl+0u42S5eyc8ECsF5OumWfQO7LwaQn+3XgR8Ibm/8nrb9I/PtB2yTqik6gY5hLGYxl/lOh2B3eihEeH1EX9BQDUYhqXGBKlbNUzJJKdfALICvSVZmxQNR7soNVhOmWNNFT4RLL1yqkP+tB+IKFfGAz1A18cVEdoeqzOchAGqzQnE7edzA9XZSSriq1LG3MTTvnZREY</vt:lpwstr>
  </property>
  <property fmtid="{D5CDD505-2E9C-101B-9397-08002B2CF9AE}" pid="29" name="x1ye=121">
    <vt:lpwstr>Ly1Q1+Cvx/DQgZorf/XRm64eH2b2Bv26AV7PHBHFHDJIJDWNbn0Sdovl2mNebXwQBUvFXkX5mWOg8aP6/jXUUT+fnZKuI7GXyvYBNWa7vjH7DNdCDSLg7t49sIDgzuml2mCd6hNlTEMNTNGWzloIyn1Q9hlTBmQWkPmraCAEzVGooOd9/l6UbtoASaY1L3UTVGW1d4484qSdy9KtEYa6QostXebCMA6P+0iVIq2dNPBfP7A7dhC5US3qdNDbTTU</vt:lpwstr>
  </property>
  <property fmtid="{D5CDD505-2E9C-101B-9397-08002B2CF9AE}" pid="30" name="x1ye=122">
    <vt:lpwstr>0nWyovg41eDMApCPtzxDpJdJt3zltKieJZPhMt7nAEUykYCdU2nj+qodwHICA0Ist6qfNRHfn8QIm1hZ7wRImHwHJD3m4JPSjBZx94RUIMA6mdm+fb1nXLRh4/FbeAXkIBZN/yuclU58pf6AvU2/dlJLBwQlWAmmCfQcmGN4p4FZldm1ZgozgVxoODzSL2QuL7vasHZqipwwN7+9OkG4Vb7s3xlEaDar/c2bqjcOJlwBIAVWSifh0/ybAEnkxc+</vt:lpwstr>
  </property>
  <property fmtid="{D5CDD505-2E9C-101B-9397-08002B2CF9AE}" pid="31" name="x1ye=123">
    <vt:lpwstr>SpgbSSQCTzB/EXcEunHQnGDWVYvzCQeKglA+wEA8XIGi/gWGYoEpLut0heZXocccOX+YTl0Zs3+TYophQ7YlNEKXdLKpTVm/X5U1EKTntVC72xlGn3y0QeYFQ6WXrnKZkwOyBu3cIlLJ17wcZGMm6TwgQtfteM3XYCOIWVhY4o2XDWafvnhp0zne4w6KusILs3DviP/7PcUBX06l1T12AgejKwf+i2einyapnvgrrPWQwyKZOvE2g1UxmxhNTZp</vt:lpwstr>
  </property>
  <property fmtid="{D5CDD505-2E9C-101B-9397-08002B2CF9AE}" pid="32" name="x1ye=124">
    <vt:lpwstr>rCDqnIpif/x2hcP3CQQxFjZ5m369xYNpYOpKpdC1BIFOgRK/i2tK/TYE3RAuuHKux0i0hiJ+t9+txSAyO/Wok/4JPasq+yDrpZUTWWelNQVk+j3xmPGBFeFjZxeswIPYaqZ1LciiToBoAeXHV6yABVEqBDlqRWyacXZlzY8i7XQgBp0dZJWYLfxzTr4b+/+lttqP1SVgpIQ+ft/szt/orwdL7L4jQuG91qn8nNdy1O0yCKdkPPKq2anAV2NVawB</vt:lpwstr>
  </property>
  <property fmtid="{D5CDD505-2E9C-101B-9397-08002B2CF9AE}" pid="33" name="x1ye=125">
    <vt:lpwstr>ARVAoeY6feEvsmfFyCMqoqE2xBhxavTQXO0DA9TjgorOsgq7qtjS1xsEgMmRqIG0mWgpJkLDnXOKGqSQ/6NldIOZQgAAWp+7I6oYVvb87iBv6WC80B+q8M4J6FsWEcEaMsAw+bfRDeQOVal4+OgQjBBtRt8VEok3xhrZUTW+mWsv8U9cDy5iWL2oDWDGKlthCNXe1fT0TAwRK1yV6mrzh7H10jE67dUyMyG/9xY9Q/NknEzbnKcaixJXduSQVPh</vt:lpwstr>
  </property>
  <property fmtid="{D5CDD505-2E9C-101B-9397-08002B2CF9AE}" pid="34" name="x1ye=126">
    <vt:lpwstr>IBAJhEie4RF2fBEYMKysRofXu7sbXAQoHK8QXxO5ikvGts+GNHZqA84VUi1Pk5y3b8pNpbKkhqY9nDHIqImC5lG4D3pdEqzJqNyTvM5LOpuAmR1Q0SNkSGtsAwsSeRHUTQHLpbvAo25u8VZXN32HKKRgO1oMFvA9BLFBqAY05TfOnTQv9GhOx5JKc9wE1rTOdUjC8/qd03eAcz56FnX6RkjtOcscInmV1bWpwcsruBwl83KaJdDtPHNQvwnDLyi</vt:lpwstr>
  </property>
  <property fmtid="{D5CDD505-2E9C-101B-9397-08002B2CF9AE}" pid="35" name="x1ye=127">
    <vt:lpwstr>cjYdG0SBxjStXeoRXcGHyzsCXra19i8OaO6uzAktOCNjH4JyMAPtYEVRNYjV5/Pjxxs+YZbo3Oinhr/73BCFVp3QpGuW2aa4nvKRjA6OmfM/bqCpHHe06+r3Il8E8DHmA2LkYVYxZqV6rFy7YB0rKL4YGdzUlHjuF7uXtBscBI4VRDxK2FBlq/7Z2HKB3whYCx5EpOyNBsHbMS254yIXfSRNs6NPY9oSaVswKZbBiTCrMs0XlZkv8F9R/GlgKJE</vt:lpwstr>
  </property>
  <property fmtid="{D5CDD505-2E9C-101B-9397-08002B2CF9AE}" pid="36" name="x1ye=128">
    <vt:lpwstr>/BHud5LSAnEQm9+RfiUA2h73tijqbcox6KgCHWU0fB0oHqwaKhViKY/i/pbjLGtNCUgSMhldJYZU5qGc2A3p13jWKwXygT87cZWuHrS1BynqAJltrfjdi2HBMOVRFh8PpRX9EV+0wMBlELmScTntADFAkY2jy6DWwCydlzeRj4UZVaqqWNLcZEWbKgFiZKNoBzBNzq3K706kOZSPQ6TDL+oD6TyRgFDagsvfI7p0e99RFaKQCJC5WMgQlzAIf09</vt:lpwstr>
  </property>
  <property fmtid="{D5CDD505-2E9C-101B-9397-08002B2CF9AE}" pid="37" name="x1ye=129">
    <vt:lpwstr>NYyFMcHe1dPzc8vABYiNjqlOjjNvZwki+Qsr97NowI7LVXgGnPodv2nHk7vSdbTfnJDEvyxOfauZCeskFjXiCnAC2YAQU7IVPwbOvBZvh6zn9FX35mJXeAvuxHs+b6mqfzPlwJKBKAgGwvQ2QuGzyTnSWHFB9W7gGNLmu8dfsyKkuVwQwHU6gYe7RwFb3O4loD97hLjxCmze0+8h6CkjrQABGMLhVtHJUgwq5URY8A5kEJSq+Ef2/7MvDa+JGSc</vt:lpwstr>
  </property>
  <property fmtid="{D5CDD505-2E9C-101B-9397-08002B2CF9AE}" pid="38" name="x1ye=13">
    <vt:lpwstr>XbZtO4vqO5hJL8mHWDdqbEAuQaQ1apar2Gp+i39Ebroh/R/u5XTVX684Ivy9NYFJYlwgsA6FYek8xodoqavUDxrZo7JgM8Qz0YoX2ZwxOIY8mHqxtwzM9CikYPwWaIq16tZGMvgLSGK1a3b+OvYGl1mV4S+kzg2v48GqjPVx87K76dxhSbjh/FMZA6XvjNqdKykcdhtiUaN2CPRVVBmK6mU8X2YHKTIbcNI351Y3EgEt4Bx7jF7SzPbJCRNlvYs</vt:lpwstr>
  </property>
  <property fmtid="{D5CDD505-2E9C-101B-9397-08002B2CF9AE}" pid="39" name="x1ye=130">
    <vt:lpwstr>XOHa0iAPhqAZXa0HPCuZvj2lnZ3iJ6Sd1mww9HVCOy5oaa5ntPWyZ6Rrwa/N/wda3H6erfXVMd2E/vPlZZfkI/qxPSq3hh+idGOo8kkI0F7wXjzlxdRk5LouIuwl9rBU36ee1nxoIKaL07WpPQLOB7KLG1ja8hLH5K4UrS/wukcFLk6o0Fld2ob00UAj5Dl31DJhz+OCHkIuV3WzP4mgg+NJoScIwDC33WHRXumEdG9ZyyyMMwgErFd9iSiT9ez</vt:lpwstr>
  </property>
  <property fmtid="{D5CDD505-2E9C-101B-9397-08002B2CF9AE}" pid="40" name="x1ye=131">
    <vt:lpwstr>rSaX5rA56RwOdB/n90TJ55u/n8sZPuZJpVr0jC9IBnw6twtRTDpVBOmLLHCu7uTlBk3n7QkyYoVHYQZHmd5KQ/K3qT1cNW7zR+46ODQhftgsOqWVGBE9Sc0oGUtlRGoncLCxNOH58Wtjsnersn109+zwjqoVEtJ2P3/jju5UN3PXC7GMrC2ih+gR2ucQBpR509r+Cpb6KU0rb5r3WRx8WCixX8G/e1FoZcof3L4FBMOeyMW2Np+eOebJxFjBMsW</vt:lpwstr>
  </property>
  <property fmtid="{D5CDD505-2E9C-101B-9397-08002B2CF9AE}" pid="41" name="x1ye=132">
    <vt:lpwstr>PcdfSUrvR375ewm8Gk1qyrp4kesAmsIWmcxT0pCd2GOp2qRsfJKg7iTNNwKIce7dvR6+4U7DcZwTnfyslLqn14igU7SI8bTYxcOi19F5+oT8jLf5ZuUjMZBKSfDmhV43Lct5jWrjTYbRuD4p2GtuE0spBxU6IiAm1cMNJNr5/cxf5C6LgJPtdjecMr1E8zZ9uxbBtibxiL2FKVdYnwIuTOkvRFLkpua2zrTEUvOE1cXQ76SqB1s+cgbdprUFDpp</vt:lpwstr>
  </property>
  <property fmtid="{D5CDD505-2E9C-101B-9397-08002B2CF9AE}" pid="42" name="x1ye=133">
    <vt:lpwstr>09NOsVM1jv97EJQgKP3p7E9pvzq66/MHfDN3OHyIKZWXwg2ezmmbsv8XzzlcJ4JXFXaEUsi4dPyFg8zKplrDZg+S7MPW+U2A1/LsjY9BNx2B/0m4+f72/Af3ob3X7e1f6KVECN3ltzsIf32q3+bH/KjiLbFlhKIoOqBq4NX4D18K9h7sWPvrPGwAsktx7sjcLwkJquUNhRWrReUxpCmT9rBP6vVutNRCYyofBoL0++tTkBCNE5nvVFjxZ3WmUV+</vt:lpwstr>
  </property>
  <property fmtid="{D5CDD505-2E9C-101B-9397-08002B2CF9AE}" pid="43" name="x1ye=134">
    <vt:lpwstr>VltP/8xACFD8oMkSdi3XVKfNoJLbUFZSo/d/fMcuOkpzKTfE0pqNrZsfcqclwbB53f7ryDsRSbxQbTyUJ0DGzlrBTt7lqShuwtxJYKAmcURCSSwxbICW2I0t/LL1DsBY9EK7Rk7wOjlzQXShsPcIvqQxVkfp81aVoG1t4JnfjSR/omYimK0jSAU2PHSM8b2YAftzjio+U+9BnCgRBXk7/Lq/821G2L8rpM/O8ybsv+5JL36vArFd9mS+F3BWbhJ</vt:lpwstr>
  </property>
  <property fmtid="{D5CDD505-2E9C-101B-9397-08002B2CF9AE}" pid="44" name="x1ye=135">
    <vt:lpwstr>/tlS/vnRGxy1pB3Sbt4itcIqVQcYhs+Fi+l+0v9oZl3BwThAaJMFmsD/RgdJ+hECVqpjyjvc+KsUT/IoG24bvQhjPDVjoWDCALBlFaUGpkFGijCZhK6ZdCnLGOd41uTOIpUwgyCwLbJdPh85l8+AdG5h01qp10mABJM8iAcubB3LYEz7eL8APOjZE1FDexKw2YIeZGPdKNQj4rAY8flmSsVs6mWNB/4dJybzT4vBTdMs/NHeaS56Oxdi4YPPQM1</vt:lpwstr>
  </property>
  <property fmtid="{D5CDD505-2E9C-101B-9397-08002B2CF9AE}" pid="45" name="x1ye=136">
    <vt:lpwstr>zS4RlccGLBHW5pYcWJvd4NomKKzPycRXfpbUZM5szZTIo+9INxQEDMwJMi4LxrU4Bz/N4BYUSWdlg+Pt3/dRUbqb0GvfkDA1Vbjzwq8GcpZVyWbTpa4ZljejEffVkh7XdN2sngVhrTMnmb6WYUf51v4HbRmJaIce5GoTEzFGZoruFkjXze890DccGHZMY+Kij/JeWNT0JgtRswVerDISJiZ/JVuVMDiOlBoo7XlQhQ3t213VCC6IDwdSD1/dh5G</vt:lpwstr>
  </property>
  <property fmtid="{D5CDD505-2E9C-101B-9397-08002B2CF9AE}" pid="46" name="x1ye=137">
    <vt:lpwstr>8JbCcL7BfNtYippu8IuM3as7pMbksjcaEDFpKNbn2H9Qf+m7Vw2j+LPWFERm1zdD2ppwiJwCrp0ensSdVVAG/hSL/XDAeJ2i5eEdVVLZeiKqt7XRICbV7tSTkmF6uNII4TWBnlxYJ16dN8pHdo/T5Td5Uf9eUpJ+LtbOht7Nxg4AMyCbWXhRhP2yrpj/KAyt2m+F4/+o3w2KWxou9O1SsxTneFXjaCU7xVtuImJydGj9BM3Bt0rJAXVYbg0VXgP</vt:lpwstr>
  </property>
  <property fmtid="{D5CDD505-2E9C-101B-9397-08002B2CF9AE}" pid="47" name="x1ye=138">
    <vt:lpwstr>dFCiAAxXAvZYiYpW8fxnv5qDQbZ1ivp4Q0Sybk6NKyj33MjD/oc5mGYbHLJphbuEb+0gPZUPy46K+m9zut6/nRgAzmDzJp8AopMB+GIs91HUepijhFV72EottSNaFG4dF2PL23LzL0oMrTF2ygf2X1jpIcJltczMAv6H4OTnaTsmTjOAStUaZYKChb8cYpYPVoY/M0mw/AbNmWUrjNirDtwLbLBiQOzomJILMk1V8h1rW2UMq8ojg7voxLAsWnf</vt:lpwstr>
  </property>
  <property fmtid="{D5CDD505-2E9C-101B-9397-08002B2CF9AE}" pid="48" name="x1ye=139">
    <vt:lpwstr>W20eR5WiN8SLIkY37bNbEgxnGcnysRhcbebpwMWukpjKutZg0/poHX3EIE0KABnjIdF4tv5zQhUi/CR0PPyplKgzI6jsrmGlGiRTT5gCH6to0ZrBffrL73OC+AcFGekqLV1m61x/vZTHEi4m5tR00trNOlI9DvkBfuP0p1xfrBfP6+KRLN8lUei41AB1ACGaOgkqDrRAB1IHvYX4LAIk6y5Ik5DCL3tUhwMAGq0baXBJIrStevB3pI33UZnGNga</vt:lpwstr>
  </property>
  <property fmtid="{D5CDD505-2E9C-101B-9397-08002B2CF9AE}" pid="49" name="x1ye=14">
    <vt:lpwstr>6kp+a1BzosKS2r3Hy25xe8cjSP0lZkkP/UIQ3zcRb+iZCRRvFqrG1iLR7fLpNuWpt7Kt6HcZAv8t1Iz8oUMz/mpzV2q3KS3W4IfzcqJKyv3aGVOoY8rzBionIhf8nd4acGCeEDOI02Pr5xAVdG3OecuEndVP/RtWJ/+DQLo+qDNd9adJdFnCJJGzDWCA0rc63uAYN2XNn8jTLmZoL554jEkFyQAIXII6wn2sTV+MeMnISN3cytVUTwW//cVFrYg</vt:lpwstr>
  </property>
  <property fmtid="{D5CDD505-2E9C-101B-9397-08002B2CF9AE}" pid="50" name="x1ye=140">
    <vt:lpwstr>yK/yzu3h8AsEvysiv2DvUHy1DpybjFIkgwtV/x53DY8cNzKjTdhJzb85XGNWCQQJqVl58bsZvMcKNUBE/wsJ34i4G8sOBg+QBZ/uw2xlXbXgvqU58mumem7qscqq3E45mkmoqm8SYirjDnnhxMiEw+NM5h0c3GJlnehi/Q2G6xA2Pook0N+SC3+62sffn7ST8xo90yrmbaf8HaMvK1Ow/7A7qxKhGuNJos8YaHQLrbhd5FUnuKNB4phrTwkWYjm</vt:lpwstr>
  </property>
  <property fmtid="{D5CDD505-2E9C-101B-9397-08002B2CF9AE}" pid="51" name="x1ye=141">
    <vt:lpwstr>3jejkkPK98uI0mAKHqX6d40tM19faKvjkMnxNb7BmMtis3ttqymSAMI2KwEZsNH90yC1HZwi+TxaR2Tzfy9rcW/Y6Szdm9KWTuXEULbF7Jbzz6yhh+l4lvprI6zMb2qkFJJIL1xTbCYArWZ3l3hjvuFGhibA6a+HoifJyX+E6OCGItz16s38D0jeiFkd2WYgPaL1L3mdzNDsSJDIwqdIUqbzkouxtFo6nQSQ75RvQjxC5MjTZCifP13ho+iXUtF</vt:lpwstr>
  </property>
  <property fmtid="{D5CDD505-2E9C-101B-9397-08002B2CF9AE}" pid="52" name="x1ye=142">
    <vt:lpwstr>sjKPSY1G0Dyj42PU/2H4rZmyo5G/mlG4zooscHKndQ3E9cIY/BZMnb6zxDRcqKoOmWFFqrPU2LxJbBk+II+AHxUwvvtg4B85offtwTHUBJ5JAgBKSmpAmQyzdJO/M8RqaQpC6UAYK91x4LuwAqnbKIrgWlBkLfiEXJezYqma5tdRQ4XP4oRilfGjrwmTDpexJaCvvKEdSk27cqy0BiFbQvDyirXSJIwERtGpWZJe+FnOVrlD7grltN5rLdYBZ3h</vt:lpwstr>
  </property>
  <property fmtid="{D5CDD505-2E9C-101B-9397-08002B2CF9AE}" pid="53" name="x1ye=143">
    <vt:lpwstr>enYKQ281S+P18I2CZLsqXbEKhI/d4NwET/SlLmtgrYlOj8sh7QCdJnwN66rbd3axXC31F8DuZzcbZi/GTlmVSDYX4v43LdpDA5msznC9XNaRIpDjB/T1Iv9ExHxPJzhzL7sz5Tfy+pOJS0Fp4xATDF10g8b5uhPet8TuQxx8sM+7pSC53FXn5jVqKMXqdE4ku33Q4+MphqyaAHH61lV8+TT3AWlS6e3Eoeub9i1wZ7OtGprkmGtpeB0SVQrYG45</vt:lpwstr>
  </property>
  <property fmtid="{D5CDD505-2E9C-101B-9397-08002B2CF9AE}" pid="54" name="x1ye=144">
    <vt:lpwstr>EANgXyaqj96uatjuF6qn3+hSmXsVL/G6fUsnB+1fIyBBbu1eRBRZRvZyznOVK/qtUv7m6JiQ6O0Ote9RM9tEgEuSkTmcJFv3cMCpvqOwN9o6XjtCtFZaKcMRPidwPVuYEzDUB4BN9/dRCCfXqsY6IUtzIa4e75xinw+egtx8F9mAAXUG2PwBVo68gtloavkwtEidh+gvln7qNctrRpFJdEvWAJaOYEdzwZYZZso4FgV06NdHt6QgTikiggmIfcT</vt:lpwstr>
  </property>
  <property fmtid="{D5CDD505-2E9C-101B-9397-08002B2CF9AE}" pid="55" name="x1ye=145">
    <vt:lpwstr>WQnGW+ZW6u5zbEv90KVrfgXV4jZFdPI4EO8UgF18tCsiRBx43CvjTUFsbKrnhJCBVIuywrBiyVKDBvUwsVFVl9jz1j+kMsxBke9q/vu0n9gUAff2t+SKsKmkV3AyEScuRSoHtk9EqPJ5voUxmcUm5EaI4p2CQs8pRtR/9s8k5iB3b2Ty/Un4K0Lrfa5u8RzMxZryYvjsKKufK/5RyZw/U9RnUmU/XfPtxvCiJk8n+coDD3o7RNWz7pq7rGPhAw7</vt:lpwstr>
  </property>
  <property fmtid="{D5CDD505-2E9C-101B-9397-08002B2CF9AE}" pid="56" name="x1ye=146">
    <vt:lpwstr>1VPEHsI6n+7XdfNT4GndukHA26BPDFPkcPCgjVEdT3bynv1ACXoT14nKzI42tOj1QzAx3RGoN1Gdc8uaQ+YF9JOv/G172B87MIAPxTfp8jiBrGcM40WKVmOl4wuE3WSbI7GCklHXagAoXJpcVxdxar1RMaOcdI+UpwTUp/f/RPTHbpFRGCQYS+aD/VnDWXe5aJ2b6peQVF5gKXA1f2Fb2REHHjH/DQMRvcB16wiHPu9BS+a3yPOmrLhI/ogaGFe</vt:lpwstr>
  </property>
  <property fmtid="{D5CDD505-2E9C-101B-9397-08002B2CF9AE}" pid="57" name="x1ye=147">
    <vt:lpwstr>aDem9PLePSU26dfmXIhUXOCzqhKnrDHgUoiu9zn7rKomDtRpwhn/4iCoWx+awD5uXUM1LwsJ1rBDCxSEEiA4S3k4O/5E5JUjA14tUhjZtAJgcFlnOCxjTq7BHF8uh10MDR78SwknQaGNje/Atu0hK/Vuc91PlYmPkrw7QcHOSmvgkD/snpLqRL0Ooi8+XQ+CvGRykOsdvEw24qPL3VEV20LkHpglUGlhuZDn1dl7GMLUezMfbarA6L1V+hYeMwr</vt:lpwstr>
  </property>
  <property fmtid="{D5CDD505-2E9C-101B-9397-08002B2CF9AE}" pid="58" name="x1ye=148">
    <vt:lpwstr>RuXhQ3Tf0XBiRfQbQJLVarEZwGHv2CQzNXF1avphvynC76GZIFc4j2sBiUWQZR9+OKcP5lFqJzmRHLRCUH5u/Qhjk+f08GToKQIyAUMXp83s0xhBYqPvDUUVxUXFSyyL3sL1SwLi6VwuogpRz9h3RimFhJXVCJCtFNlm8GF8y5gZZotGIixxPl4fGZgX25NlaBLCSyWz2as4R4sCTPpUOWrKWGHmpmqSTYiIkTotJK5POLw8i6rX14iujtS96yr</vt:lpwstr>
  </property>
  <property fmtid="{D5CDD505-2E9C-101B-9397-08002B2CF9AE}" pid="59" name="x1ye=149">
    <vt:lpwstr>tU5XKkj4B6iCVr6GjP/CG+hINwuJnKB6D37s1SKei/VG6Wn3NgIQTQeal9vnKhoFVj2ciJwC7Ydl7u9RQSeHaNKx/VJykBCa1mNW2SeD1sZdm5IG90vMFLBk0jpj4jQSdrSgCueOSC2+sn3zMhjZyfdRL/RIypuejtbE8bwfNFukNMDBurkQ/LLKOBWp4e6BnuGp+WWBeg7vwS9FxVQ1rAzR7ff6pmsXiLXHOuaSiOkOlan2dhVU3yRfQSOPF22</vt:lpwstr>
  </property>
  <property fmtid="{D5CDD505-2E9C-101B-9397-08002B2CF9AE}" pid="60" name="x1ye=15">
    <vt:lpwstr>IvoTSt6Q9a/WM/vRU62+PPRn8MZbO8U49661hWeKAL//nzt5Mpqmcqbw1yqL6aJIv5cAn7p+aNsNcxRY9wnA/GtTVyYIS0v8RxNapQw7WXxET1wbZWdfoPbo+PONUM7sOo+5BVS3hjvBaOSpXvtXK8MAVOI7I+zUVWpF4v/Ybn0QsG7dYwbu7OquQXCvLr1SNnBcNVJlNu4QFzE/6WZJHIRo9NQ7l3lrF4PWL/ujoRvVNCqWHX4UnBUL8QwNSXY</vt:lpwstr>
  </property>
  <property fmtid="{D5CDD505-2E9C-101B-9397-08002B2CF9AE}" pid="61" name="x1ye=150">
    <vt:lpwstr>4jvCZCavDy6H0CI2/hvkxCU2N8/J480fEq9a3170xzKyf9/TRbabOzGnbtH7ujeWOTn0I58U3wHG9GsfkDo8Mm7tsZQ2Pal2SN1kZOwuZDaQWRRUc/PjT6pTi8BK7y+AQADBVF0egw7IiuF/PaK4cfC7XdblWaNjyLYGDTogFVKeswymlD8J2pNLMXm+CgumHJvfbblQqnBmIFEJHGVT/UE1Q+u4HL43QD+OQsT0Ewvm4TiBCe3CgIEkQiJXiB7</vt:lpwstr>
  </property>
  <property fmtid="{D5CDD505-2E9C-101B-9397-08002B2CF9AE}" pid="62" name="x1ye=151">
    <vt:lpwstr>6Zz8DbiNNHDfoOo7R2Tm8Sm9HQZxSSdiB5kuJk4ucLaDhbALQWeU75c3eCkam/fc6k+WdwRsf/JTvZusgoGPxLIz/GMcWbkjuZ+VWLZnjio/ugVuIb7a4RNc8/fbynSJpNu9kEWhr3hrOZJAnyaAy/HM1rCR439MtJmw3Ys05w47KPsJPfx68+8XykRFdaMh/JPfPeCuNcz3YgZCKOuFq98aGGKCn2JCnurrs9OyIgmV4E0uEVUpyXl3YNXl+l5</vt:lpwstr>
  </property>
  <property fmtid="{D5CDD505-2E9C-101B-9397-08002B2CF9AE}" pid="63" name="x1ye=152">
    <vt:lpwstr>po3M7IdCkE33INOQP2snbakNCivW6ALEu5FUapGACm3bYcB4bUAwuE927DUKfdNg1NXiM+BufQnvbTqP+PnVEQl34sfXbS5CuY4QX3gqtHWuihAJL1GRlMRHb4iw25aXYOWicL1E0AbN/GbErBjnE+P8Bz5rG7t/olrtUmjsSbo8HVI0G6adwIdj222rSGkSeu4YqxR4O6kFJqmTBhSsqWK7O8DW011dGNIN1GOD/JT51QJ33VXaoTjOh9Oss4J</vt:lpwstr>
  </property>
  <property fmtid="{D5CDD505-2E9C-101B-9397-08002B2CF9AE}" pid="64" name="x1ye=153">
    <vt:lpwstr>o6E/O1A78VzWVHNygkKUaFeYCnQ3zBUaB/BIikCOIC5LbWDs8Y5lZ3mXszASSQV3u51pxXBpigjG+7kQimDdXW2WmoYvLOmMrwiSRkvDYLno8LyCWe049edCJpNGRMwaVyrjKcrFu/aj8Whq8JfRlvA7O+ogpcbdoCkBUs+TrHWyCRP/+A+Na7dCMlwAA</vt:lpwstr>
  </property>
  <property fmtid="{D5CDD505-2E9C-101B-9397-08002B2CF9AE}" pid="65" name="x1ye=16">
    <vt:lpwstr>4c1YKHwiqea3VAdy0Cnyn9AGo8SuI0bVP68wGlU7n+7XCjVe2K46PfAtVFGr2Cq/wdftkqGpD/rISOsB0/vO8n8aaGFvA+wqRykQdkpxmPjIqI+369uziGxk6ogQkpxPPvX4giPnwHKePiIAiso4qo9oke10aIcYwuHSxbrB3zAlv7Mv5oHCFCgdb0FpARoWW1f7WKPMLq/Mr6pB8F92Dze1SPZ7hK5DF57cGxYolYVLd+jfggr4H1hlzbjt1FR</vt:lpwstr>
  </property>
  <property fmtid="{D5CDD505-2E9C-101B-9397-08002B2CF9AE}" pid="66" name="x1ye=17">
    <vt:lpwstr>KQ+r7+iR8bSRr08PpL6wJumTP82yAg++eJm99ikC9v4DyxhZdc+MXGp+3p/yglZKu00rdnPnxZdOXrYHBQoPI/tWQcnsKTFHuPJNcGAFn7VqEPJPW3lOGvhiUs4kRg8G4rkdXhnW9vZYqqGrJ1xJW7r4BwM8rA2ibqCSpj0iOHPmFtZ8Y0PLrR4N0kbcWbBBKFpIBTGojsxELXEeaDtFqHfC5ubeHM88pCNoBnCEdJZjuEI+H3QBsl3suZFtNFS</vt:lpwstr>
  </property>
  <property fmtid="{D5CDD505-2E9C-101B-9397-08002B2CF9AE}" pid="67" name="x1ye=18">
    <vt:lpwstr>Ss3GGwxUJHFM9hDaR/xfPz7PszK2X0j3PYyQH8eQmdLls6wcDCCS4eZVSLu3UyDFOhDxWkWwGE2H7m+mzbV+GmW8KCHX65DtuqBnSAeiEWgfDe9rhRN6Tp9ST/CatGJ6VRVaQKvD4DLzDL+64sirHYgr9a3RBlvdlYFrf3C5xUSQZYGkIWChdnB5c2uM2X5C41ziBzIT6+uNBz/zt4Hfw0pDxE7wQ0FRqUwTNTJ1n+lMD6C27+8sY/jEhb8P0St</vt:lpwstr>
  </property>
  <property fmtid="{D5CDD505-2E9C-101B-9397-08002B2CF9AE}" pid="68" name="x1ye=19">
    <vt:lpwstr>Xdasm29H59lzPaWQqdB1KT8jWyZYXWieiW7nxcYSxc3P8p93MVi6S2wyhz1m/gQUOL4y3+frT9RneR18bcDJGRPxKU7W3K5HQ8xJIf+ia2WYcIRXaDU8M9+YRZO0SJnuY56dOYgYwYZeRhR1NAI3zsJrZ5vj1daHh+FoQSe/nFBSMsn6Ig98njpkZW3EJEmiaTugy58PaQ/wNAZanzztSejgLx1ic8EhNBGsGbMkPuEH9huBjUPBJHD9yrXXrtP</vt:lpwstr>
  </property>
  <property fmtid="{D5CDD505-2E9C-101B-9397-08002B2CF9AE}" pid="69" name="x1ye=2">
    <vt:lpwstr>EtPxlww8cNnGx2fNG5Cd409H0c0SW+pzO017gD2mmQMO/BxembgUERHy6Rl0itglKwecEhwssg7zHh6YUL7EfrarGyV3t/tDlQAKIrs8qK551HwGdH5MfhblGLrDtgOpy1BEcZxeaXS4sYzSZjp8bWM80tO9bfVKUMtAih4MF0/t71xZYL93p4s5fWqozmcPhHgsD82yFu9x00Z4Cf4ZvVj+mjdSuJBK49P4a66duYD18kvpckC+izqvl8/3rwu</vt:lpwstr>
  </property>
  <property fmtid="{D5CDD505-2E9C-101B-9397-08002B2CF9AE}" pid="70" name="x1ye=20">
    <vt:lpwstr>WrdYlknQH26NYOmWITsuqf2TV0OGHkW3KjF3Hg/tGi/J1ZjIt5K1m0HPQriyQIqdFAsnmtDDyvoh/7x7U1JT/s2/Gt1FHDfbH0v/fmQ0QkV6gtoYOfb2RMzZ8OebShmjlF+Q8ynTdEWZJAjKiNxqnQIlaor1wUXd+7z98DoAR33792p74UFXnZh18sewUNvr489fZPy2vEABVF1+rlmi4Sq0x5nu5pdmybbirwYLQlvtonVJQKJvQC3mWzLwyNH</vt:lpwstr>
  </property>
  <property fmtid="{D5CDD505-2E9C-101B-9397-08002B2CF9AE}" pid="71" name="x1ye=21">
    <vt:lpwstr>2ructm6YAgy0pMZCjAw1GjbJq0uVJzZPo3koI1Cg74RfGXwA4t6lSFDFAgxU8Z6ujHTBk33B3ls1mqGgHEN6StIL8gQcRX5QAMYOMPKz/WC7XIF+/vBekTYbjxQ5tUHI785rASdOSjH+v6FhJNJPpBS7UJrTtzY5uOl79of/vSRI6iJzeUlHEA9giSTc6rYx/dbol1B++/2oE11heWj4ekR0UW8Sz0NRe6QG2yM/LY2Bl6ehXC7MTBCSR7QZ1v8</vt:lpwstr>
  </property>
  <property fmtid="{D5CDD505-2E9C-101B-9397-08002B2CF9AE}" pid="72" name="x1ye=22">
    <vt:lpwstr>sagfZOOi15rBxq1le6iO5XDlTR2LuhaaYWdKPW+TNccVhkxujDINT6qYB/vd8JcC5fCJMyuS3peAaUFcUDouNj3hva8Dgajjt+ToRI7B/+yS33Qr26dW10Njdoggj7lyBnBQIUj2Oxc1GejB9xSLpIhMQmAhuhZDdoCoEaaqJKVk5MPCPF8V2P1mvw3DMmSt9SfxvBgDdEg+/uIEN/wqIrVxWlIdAKGZgwEbfRWQOaXVvqJ2A0Am8a9kavsY1dT</vt:lpwstr>
  </property>
  <property fmtid="{D5CDD505-2E9C-101B-9397-08002B2CF9AE}" pid="73" name="x1ye=23">
    <vt:lpwstr>CDqJPkpUa/wWp03bnm9xpF5T2mVH886zsfumrSAhMVZgn4EhRGGCaKdhwOUz2D43gjxt/EhP9gKjxscnPQFw4y+dVPA7X3xJYc6OUeDEY7O8PXJACQMnpQ8EyMT8AUzB0Kfv5cVH/P2EgC/qinAnJPwTh0IQWw7WDM3Bd3gMI5ptjKuz3yXwwe1S3mbpRxWlHRhtU8wrc/HWWbzatIIGQ+t4kOGqljTXErRWTa+eHUKFtVMzxcrjyS4tu1Er9/b</vt:lpwstr>
  </property>
  <property fmtid="{D5CDD505-2E9C-101B-9397-08002B2CF9AE}" pid="74" name="x1ye=24">
    <vt:lpwstr>0ReUkUeO74d8fQi5jvFvJ3DmM9u88CeH6BQHESqjeYIoZHduMVvktj/ruwCvi6jlXCICQASa1Lsux60vjC/pp9SHF3ofnm24XWyLEeYNZ3XSWvRpS/TAEu+NTWznTH64xEeAuF8iqD5ZzZc/qqTUvlhM3Ro+NOnFLNnvV+X2GYTDj0si8EZkhVjfrTlGLxFXAq/JxSXXGuwGL0kxEpKsdR71nSlXdfkCw2BiSqT6XxU+UIoesO0ajvGkDlD/lXn</vt:lpwstr>
  </property>
  <property fmtid="{D5CDD505-2E9C-101B-9397-08002B2CF9AE}" pid="75" name="x1ye=25">
    <vt:lpwstr>Oo8rqtMuf0+vMGV4G9Ib393FRWVRKPxsFInrpzeces0Hw8/iLZrKG8rG0/6f2rgAARMH4x4FHMB/0uruFPxrGJrIbk+/UXmnRJtNuf3j/Ey/tNBylQQVLWTDmteIPiyXnMRdtfOLsjqxRUgE9az86X2eo13eXPVrnWc4itULdBnPGN9W+aRudlBo8lIrRw8mKAt2GRAqV205VLMwsJkQKKxja6kFUy48O8ne40lYGC8Xonu092+MrEGINyPxhCv</vt:lpwstr>
  </property>
  <property fmtid="{D5CDD505-2E9C-101B-9397-08002B2CF9AE}" pid="76" name="x1ye=26">
    <vt:lpwstr>+q22w1u73o0qbDDkGbijVnK4+W4lZEFvL/GLGIxMmNy6/JAwcs0M+bjoM8iH46WGUgNooLD7UU41SkDJYfn1qqiP6y442pbh9JR8H6qaXkC10FOy26LWF9S2SvAsRfIXL3VGt0S2F3+AfvUPy3Wiz5N4BySU6Im2c4r1JZpQjImFkF0oEcVPnQgMsdXZIbJEEpSe2xO9ZRnGOW43Qcc5vcs8EmPk+oOVMBk6bijAGzRVFmPhzQwDKFetAJUleNz</vt:lpwstr>
  </property>
  <property fmtid="{D5CDD505-2E9C-101B-9397-08002B2CF9AE}" pid="77" name="x1ye=27">
    <vt:lpwstr>nluxhE8u/0lLlVXrrA2CoGH36+scxLL8SfQl27wCezXM+WrpD94h3cHAHyd+o466MXlctIe4U5saLj4VneiZeAjllHHKOqaP9yK/o2zn375tsLAr23Z5k+RVOHi2WPcBFO3TwG8HkSlouGrdOp2w3w9EPaxULNvzpRQ3NA7sqdu5qnmXSYtqSI7F3EutTaL/+TfzL03/nTzXl5Hz/WbqgzoA3XJuaIT0zbPNmeOtbY50N8T19weL5kvrcOvnauW</vt:lpwstr>
  </property>
  <property fmtid="{D5CDD505-2E9C-101B-9397-08002B2CF9AE}" pid="78" name="x1ye=28">
    <vt:lpwstr>SsQHOmBMMOUS4mFZ8nlWpcauO1aHGpOFvwXNyVELYGyAer3o4u28HbXFfq+0lU3paUTxt2e4iWPU83WVaZeAfz64p93EiuIBCtwzEKqZOKKd4QBcTwYjoGphGdR3tZ5N6FYGPlT2eljP4R/57xapmyhJ6fxrM0SSumzwM34qsI4FoPG44ejX9MJYRp49MVCQj4TzFeJehlyuG/NYmjey8CC1u5RchFS5lGOJaptzyExtsJJ1rz8OJMYdhJC19oC</vt:lpwstr>
  </property>
  <property fmtid="{D5CDD505-2E9C-101B-9397-08002B2CF9AE}" pid="79" name="x1ye=29">
    <vt:lpwstr>E3NhJbZNZnnROhY/soBHc+cDULTldkyf75ws86LMbDc3oTwA1fLrQBwYps5mahTGL3Q9fvWyRGru0A+IILm4YDdCn9SQeZ0tzVmCaHaiWPAc+kjDtNYiNbTVw2AFyEWgCBv5Tke6dtvkZx+PSvE7Qymg9YVntTdn0dcW7dsDPNnnWAsm//mj7r55F+lF4WXQQKVR66jculHJxkMXEQHcp3IYuLJgilEnSSquL2Dvmx5ZExIvs9Q0YyCF43+qiqT</vt:lpwstr>
  </property>
  <property fmtid="{D5CDD505-2E9C-101B-9397-08002B2CF9AE}" pid="80" name="x1ye=3">
    <vt:lpwstr>IQUyRUznJxEcv+KQnSyXQCi9tMfZ9xwRQdlseurfWd65pMTNbBAfMxERzl/CbIgfWAhVpJQiPwaCPkVeEAZU0rMf0eK5KvAsRWd2I3/991uvk3B+Uj8jQ0mBJxMOMGjr6/phDxFWevDPGEh+xWF+jREMBceVWLcpJD2HdA05OxL/pESj4MIOZ/fpdF/VfMUPRjSO22rwqE9H1wJ3CiDZbtrs3+M77nV11pIqI4W/jkHsJCcDj5Guv93FoiHMA6k</vt:lpwstr>
  </property>
  <property fmtid="{D5CDD505-2E9C-101B-9397-08002B2CF9AE}" pid="81" name="x1ye=30">
    <vt:lpwstr>VRVF2YHTMR6L3NaURHkGrjpahWyrN3vHHx4FwjYHgM3l7SR7NXSV3a51nNy8dUvxhGvIaqYrdcl1VQyr/oJQoO51SSTZP9iMkpc/Ei/4vxoEAQQgkbEhuonmTc34BkpHCv5R+TbWHrrEUuIK5RB7RikskLia0ztxnCwGEdDptN8wV0ZL5XmFVWp/iwVXjG1qOXlWQvAuNtsFu5RhmO8ikCuBNiFoeIDIH7qgEjc34EaFOiTJBlZNxm/QFeM7MVf</vt:lpwstr>
  </property>
  <property fmtid="{D5CDD505-2E9C-101B-9397-08002B2CF9AE}" pid="82" name="x1ye=31">
    <vt:lpwstr>kJFFL+UmY2zKftIhvUoCqtRIyFXkHCfIl7f6w+mhvJ7M8CA2foKD0zzSRNFV1r9GHqh3XbOn1SFe9UMpePurJ7ww0/H8cTtNWrYX3weriU9BNkoDuy8kl/8d5x/U/6X9fTv7XWupmPd+PN8xqmkK2QBr9WNWBX/quxsGMFQnNwVFPDFwJ7/c+pVJGOayCHjx/FZatFSP/QMsy/rXm588V5Ucv1J/8DxsYeLfThcGqT1h52e5m8dABGCRx4TgTJ4</vt:lpwstr>
  </property>
  <property fmtid="{D5CDD505-2E9C-101B-9397-08002B2CF9AE}" pid="83" name="x1ye=32">
    <vt:lpwstr>SuiaPuCSFopx79/lh9Wca7z9vVL8JkRLdCWosXXWUc+fxLLoc2LBLpEQojlPiAWFrsySCAvwXyO5C4F84u5rMfg8jC9n98VnIRiaFMfQZzAlm5WTxPXL09Yg8Yvqj2uU1xNf/LcuLtXXb+GNyQa5xNaQ7YUkkz5WfW33hlPig+0IP/AeY2oEz8sVuVCTnkEqnBIr1O20nGwD1gh08gDw/TK3C+5Xe72aPvO5OyUAIdYfk/85Udr1U/TRDhDUSTL</vt:lpwstr>
  </property>
  <property fmtid="{D5CDD505-2E9C-101B-9397-08002B2CF9AE}" pid="84" name="x1ye=33">
    <vt:lpwstr>vLXQ50JdDavD7aZTh5V1fseqFu96IqpNOU5QItRcnY5RvcPb8yp2Moh4hrHPrW8o6tLvlHXpdopFK+cqm3XHnrh5rVlD8iT3TrQzDg2OfiTb7gNsxXbF8/ihNYNXufFkVs6r0Y4jo7GBsEcDgudzpbeXp8Rzg0fn4FGza512A78Ghs9r6F3fBWqribozfA8+DQqB9YAHF4zdp22cICIOETaBt2/JweihXiqf51jQmCBuYjSOc0NLYLXMg3Spx5B</vt:lpwstr>
  </property>
  <property fmtid="{D5CDD505-2E9C-101B-9397-08002B2CF9AE}" pid="85" name="x1ye=34">
    <vt:lpwstr>IQrYtvIYAxDCbtxVTNn07Wta+T0fa7duhT4xtupBVOuHYjT+EZwqtynmTlIUeHz0rd4pqwzgEYWmaTRTWz/dfApLfHGu0qX9MlMhILIPS+Zyhe7XxppuBHwLlQJAZhZ+Q2lVr2veDncjX7PUvGgquO/glu3P0tZuAEnOf7KTSvoxGaivMXw60FrZ2qzsPAGSNeYq049+lvcBgs2pUXcVtR/bF6eU7aFxNAOMjej1IU/pFCCUaGSFONaYfNa4iPy</vt:lpwstr>
  </property>
  <property fmtid="{D5CDD505-2E9C-101B-9397-08002B2CF9AE}" pid="86" name="x1ye=35">
    <vt:lpwstr>Y+3dEM1WO1cmQAoc28nYVRNMlzzLBWlo+H6lABcqWlnGLFKBfk28WaDQVsxXZBDIfgTVq2PzepGidjRrbYQsIlnr47zE3BRBh7esFXuQNE67n2IsM+EBR5oYbBPBcp5RbYtiaTlRdFvqNauit4BhGYeW0B0vyRminztFnRO3YooDsZepHv06FhRl/eeQLnRqZfaOY54pylLrlM+HFIruh/jF9HfUI1SkyYLe7aWyYnsVcLdqvbscZjfBIM6zuGB</vt:lpwstr>
  </property>
  <property fmtid="{D5CDD505-2E9C-101B-9397-08002B2CF9AE}" pid="87" name="x1ye=36">
    <vt:lpwstr>b1a1Ba9YNmcYnHkIX5DIq48SIxKNDfrE+Zebhg+kBsr8rkDzb+ppcRHSxiYxmveNrZuoURiMkITEavLkd229NwzrgEhZmNRTZWnLIcrouv4v1JIAI/qYIY/uXLaqTe9N+vsYBIE9o9ueQ0+UWvLaqlkNUD+z1Pv07LV7An7jIeDJBhd6buez8njw0RbhO30odqEOd8QVb/i3Tj8vTaYslUOAmX5reCU3GxkX84G5bh/mMaGg8AoZrz6YynU2Ksb</vt:lpwstr>
  </property>
  <property fmtid="{D5CDD505-2E9C-101B-9397-08002B2CF9AE}" pid="88" name="x1ye=37">
    <vt:lpwstr>RMsMKmTucTgYHVVrWG5tDSR79QjU60ZmylVnKyKRElzPaeEou9wfaj57OeOwBK/3zQSE8a/E9Zfq5xgepMKUF9l2LTIVY0DAa2bgAUCB3Uw/gbbNR5DVNAO9xfwBQN0uQ2bO7HkXopJ0w6/I6uaDiPE3BZgmhIkSor+trStxx3sfOG3e5hmsaD1Ns6DAzeGz+CTMepSZXEirATYM+Yy/7Yt/mtF1n8L50bTo8BGfS/IixuyxXw4ESSdGMTtePi3</vt:lpwstr>
  </property>
  <property fmtid="{D5CDD505-2E9C-101B-9397-08002B2CF9AE}" pid="89" name="x1ye=38">
    <vt:lpwstr>v0KNcqH0+Xy6KMH32RTt/7CyrIi8YUdSD2VeTTmTKLQ+PnD/qQRxlosojPTrlKRun80PkjZv6amCAe8qshwG2boikqnIcX9hGrlhqKa75T6v4KDjfOLusHwatbTVuoXAiDlY9fs0yz1rZaasjnbnC04rdVF5J9fALxvbZGDoMz7pb9/2fmDIAV4QirC7CEDj18+hSvguF6RbjzS+KCZ6L20Nz2ukHzYkmvKIhx9VN9lU0JuedMA6jG3yjyfbkJI</vt:lpwstr>
  </property>
  <property fmtid="{D5CDD505-2E9C-101B-9397-08002B2CF9AE}" pid="90" name="x1ye=39">
    <vt:lpwstr>zaCkCg7xhToNIFFokgp6dD7lfZ8APmLRbc9LHvAwZdLxpC9gdsDJRi4nN5Oos03KjcSmMDakj+q7Vk2rMl+z6mxxhWW0ztRyeScBwVRrk9XRJi1Pt5YSnU60iAaJBjnfCDcrFEevkX76ITGz5Hoxy7TGNIxp4X6RnzqhUgT9lcCnu1pCQwXCszH0McyFyHSsFjDpSKHLLWgDyiJ9W2O4ToUr4LnoSdgHwVOFbyqe1mi2dVsEdGb2ibTv6DixiJ9</vt:lpwstr>
  </property>
  <property fmtid="{D5CDD505-2E9C-101B-9397-08002B2CF9AE}" pid="91" name="x1ye=4">
    <vt:lpwstr>JRahnVHz7A/9q/S2tnJxYL6EWK7fYpfHCyuPkA2kVHXh3/2gU/FD30DdTiwo7+xzCjefPTNeDID521jmqqrgdl8YIWtHdLpam26fI1yiBgYfo49v+r2v3P+N4bSaN+2thxqAEnG6+KylULeCM7pl4Otf7NX9DDZmv1TsqjKbkpWSEx+Soy6xLVKpZW7t2eYH3/KyUmKKD+yZATqL3cO8oLoI8e57YVR+uMkHkz97ZWLS+D0F2YQ2DffjDMCWOrg</vt:lpwstr>
  </property>
  <property fmtid="{D5CDD505-2E9C-101B-9397-08002B2CF9AE}" pid="92" name="x1ye=40">
    <vt:lpwstr>9IDBVrw7Dwzhkxlz+L9bEFZBtRIqLaPnD2wA7e/JMP4RroTat3pHMfo3hC3WOBO1eU1/LlqWgSoel0hOXcnpZjJDKu0+1zbAzGvc3OqT21FcKl5mwwg7HR6V/UqeEQHCDCPKgS2XrNWzGy+sopJciu8MDD803+s0Rb0qNMeqMyUrVnKh7ldOCnjSxlZCa7CwYVg245gxH8b3pyRgH6VREUf03xy+QFjb2UKuL+hJrCZEGnf3nnBrgVBOs/gsg0r</vt:lpwstr>
  </property>
  <property fmtid="{D5CDD505-2E9C-101B-9397-08002B2CF9AE}" pid="93" name="x1ye=41">
    <vt:lpwstr>9bad6HSfwxwPLajip1R8WbLA/C6A5Sis2lG/UaCQK7a88Bq3XHabJE5h7hNSZu8TenIbSQSydV7V+y6blF9QOyZrMdwiskq3LNOxXn3dNEL2dqlsLTboo8EZ67hK+/s+sOY6ysUOtn5UGltNlMd0Df2FGeoY0uDtCMSB+RPAjQS68y30aPcdY3jp2731Y8eORutC2XlWzI6yoKRU7vtFHJGWHJWfKRBey4oC84pE8rX9bDPcGy8m6vLcWkrbnXr</vt:lpwstr>
  </property>
  <property fmtid="{D5CDD505-2E9C-101B-9397-08002B2CF9AE}" pid="94" name="x1ye=42">
    <vt:lpwstr>hHSmBt8ALWz8jxjSLB7ISQ6XjMX6RskSMxfSO7LfsDiMAFgNyo1a5MyTRzsge908wyCt/SYMGHOeiUp2geupmIzwSB/aE4eIIfmDa5F3k0FTr6CwqhCDo/FU1ajEXWYH1SHlW6O94oqMauyn4bE6/mjYXxsh6OIEwX7tT+idZQTri3TjTSuCCUDFNWjsR/XsmIyFgyf7jrz3LDzI3xaRRFoIc5/W41fb/GkGMWqbZFHWl8SxRK4StFZ1zvd/0yw</vt:lpwstr>
  </property>
  <property fmtid="{D5CDD505-2E9C-101B-9397-08002B2CF9AE}" pid="95" name="x1ye=43">
    <vt:lpwstr>2Ne7sVyqwTMxSzBIdvzkQGMn/fsED25D/A3Rl1FQgTH/QUC4oWyNRp8naytXeCEzO6528lhgXQw6+/Cf9KPfyV+FE3iu5nuvNXv5Z955/i7/OOYcOCyLG9PgZkRBJ/iUBMgR96mJBYLK1wMu61U7+ZbRwpb78b5xopqZZ2akVaZNMz9cvqTOfVFI1lpqTqvbaV7GdVLmfUl5jhl0fzvSTLf9aOePNA+F0ukayu+8H8FPx8lYqvwje4w/AgYhfTm</vt:lpwstr>
  </property>
  <property fmtid="{D5CDD505-2E9C-101B-9397-08002B2CF9AE}" pid="96" name="x1ye=44">
    <vt:lpwstr>VsKsPepP/805ykt/ibhuuSL4d3/mXj/kZt/QcTRf5cO8JQW87yGWvVk/RuyF3N7XWZOe1Er/sX9ELMUv4ZgY1pJvfEnPLIVQVL5n1p8XFHat+g8SJ1kJEaIori2LsxtsmcDr2oliuuqq3Yo8nHVuXwlJ7hiMyFj/Qhi8BZBIzaybmLrox1dUJH0vaPu5lyYR/MNWqLctzyLze4erj0qTVK4sIfnB/+7rfIXuj9uu9tUeb7yhc69YawFtqofMcwk</vt:lpwstr>
  </property>
  <property fmtid="{D5CDD505-2E9C-101B-9397-08002B2CF9AE}" pid="97" name="x1ye=45">
    <vt:lpwstr>p+VPA1kPifqTNof0eMAGJbHBApDDQIphOG1by1z8tbzAzdpTcq80tyOwg/THWNdn6Im5wGxqaTb8j28/h+08mplfb8GVGOX7ginDciTvZ+W9x2SU3SoAhgoDR5B7IYKN2yAXDwtCLIw4xBGZs5ra11vG8qDMyGgE2j0eY/i5NcQe/UHX7FRGzS0rq/Al6PEg7T64zhztrkLj3So8GMpr6sBl/j5LORS02EPIwIocLK1E4rRUlTlzo4MJ7CrEjSh</vt:lpwstr>
  </property>
  <property fmtid="{D5CDD505-2E9C-101B-9397-08002B2CF9AE}" pid="98" name="x1ye=46">
    <vt:lpwstr>0DoSUFeZJPDtb/6HQ/Y59Ih3aFNtyQ9wVqB+3KUbtOT3mJDdcP43EyfE2hlck5qH7e87lvVKDHykBzFuOpf7OS8e6fPzyGJV8cYdATdEuZBFStsj8LGBIQoU8p1ahkLf6exQ6MSNczd3ADKry0lK1LLXAkMhbTPcRxzJrLYfmTg13HchVXpMT04GeeerHMJcDzuQY+pUgD6/2A1sdIIfSbE27ykAfEEyReVxvFLuj4gEI9JCEl3zhX/FS2D+9u0</vt:lpwstr>
  </property>
  <property fmtid="{D5CDD505-2E9C-101B-9397-08002B2CF9AE}" pid="99" name="x1ye=47">
    <vt:lpwstr>Of1ZVDYyhjyDfGCR+DycwqgMxX/5QeRyl0zglnnWoWfsms2Y7/R180ipH74/WPdjIbplyPPc26uTf7LhkH4CTKCqiFybBkUQ4nYSVxS09AiyN4M2pcpJGRmxLYxll/17i2L/EAt0ZCdIk5Rp9QtutmM6MZuSRfSVQ5R8+DVvkWu3qdp25Bi12M0+Vz5ty/7KiBRFPcqB9Ws6eGnWyU4pOzib1Qx+I/bImSbClGw2TRaL9J55G1ooDxAavp5He83</vt:lpwstr>
  </property>
  <property fmtid="{D5CDD505-2E9C-101B-9397-08002B2CF9AE}" pid="100" name="x1ye=48">
    <vt:lpwstr>gBaC0wVxA5jYhmoqcwG6ZJ1HvXfcF3/IAcLRvQxfmUDqdmxCvSHMjsSXtWJmGPT0ZILTyl7y4kOR53kE8+cWv3OC9q/1W3rds+DQIhI0KSpnWqyVif4sEVKi/SRfoqaBouYWkOZ2BFZv19KVAgIc0bHW3wdjPXp8D2yn2cGa0Aggj3fkaz9exb9PYEDo6zWfWH0Wle0RIr033Rcl0nVghbkWQrxgDcvAMNVFpeyqUH8SAlGDAsMo3zaeUD4/FzJ</vt:lpwstr>
  </property>
  <property fmtid="{D5CDD505-2E9C-101B-9397-08002B2CF9AE}" pid="101" name="x1ye=49">
    <vt:lpwstr>+MYCNSz/ju6PIy+8MsxA7qKtQ2Lc+vbNEl8Y8MqcHAk67JEN3DN4+rYg+gWp3+18kBUFX7gwwzn/Ljrbs9YWFPJVGwLCUPhg/dbAeNIQN93bL+41sfAIXod35CVodHkEbyijUSbCEdSo2vOIz9JSH5vsoJ339pTLUCkupcbl5anh2JMk1FNP2O6vaOltoLeZeuNdyTvOFprjJGJF1lrFElRbvonj62yUXHOCDSEU+/aKkxUYyL3s39JeI3rHwzn</vt:lpwstr>
  </property>
  <property fmtid="{D5CDD505-2E9C-101B-9397-08002B2CF9AE}" pid="102" name="x1ye=5">
    <vt:lpwstr>mICVGXhqCzrmqaPywLr8L2dgGD7BgDqKLxMCHvwzacv+7nFoeLUzDHk5amycwcvua9glgQCpF96psOvJ+dcbd8BtylfgCJB72IuPgHu+pEWIqzVajG6yZKAEQZQtPs+jHgR7gzjgze7m73DZcabhGnVnx8uudIpSARL9cQTUX9R+/znxeKb5OMSJgLHoGgLijUzfMMj3vAEGyEnC8F0DwdnBo7LNUrK2kPwfI1zZH+mTaQt3b3nsIZvKRPskF6l</vt:lpwstr>
  </property>
  <property fmtid="{D5CDD505-2E9C-101B-9397-08002B2CF9AE}" pid="103" name="x1ye=50">
    <vt:lpwstr>JBYxJ+HHsPYTiD1jyDBGcU3huMia0I8kYOohsX88M5rRZ+FuBCe2Q5RSqTKa0BRwNc3gmuO2e2LqjX0IF9Lq/AB2of3A/O9GyZHDF/hwljJZ2RC+MvbPOyv8Qst0YFvbYpz35TsQf6QtjlT+lAnR1MsJGLRUgJByt/M0ZyK3kB0k0qaP2/pHyIGz493JUuojwPsuTS4h9XG9AarLLxpEf0tnCRgfcqc7pBVyav8xS6x3DLu/w/FfdbgmiBl0j4w</vt:lpwstr>
  </property>
  <property fmtid="{D5CDD505-2E9C-101B-9397-08002B2CF9AE}" pid="104" name="x1ye=51">
    <vt:lpwstr>czD05j+tAVLplJws8eKDgnms8u+YsaiGt/9ZrFIimD7Q5KdcBs968pjC3ofsj1C3JYz1GdVQUR3IO+AKGKeUK7Xh69rjowVnYe7r304YphHsCMVVHPWn0sgsdQdOf/6JIkCvBjKCp31Iit2oBZRdIsJH4mQjL0/zgiJgal9wPyYmp//iB6/gWKbNlQ7/Bj1Qt5RrqP9fGIi5BcY1EPRcm9abSdG4INHzUEBGau0+uQE8vDasqhU3/VvIvGqWm3j</vt:lpwstr>
  </property>
  <property fmtid="{D5CDD505-2E9C-101B-9397-08002B2CF9AE}" pid="105" name="x1ye=52">
    <vt:lpwstr>FzWhJi7Kma0KYbmoPonh9YlJ5sko2myiNunfjsXdxJPahjgCIYo1T7TD1s+GX7lVnJ3jDO2C0nO/QW+jIz2Kn7jGbt4eWPp57yVJRdiUhnd8UjB1DcIwzEH8OOS8E+LzCA7EqATiChd+pw0pbXRSsVHtPYarDO0adv3wEz9l1EuhypFAyzyQtMgHNTwo4syrhtS93rGKyS/xVYzJvZLbyWkG2maMevvTCMvamz+f2/0G7sMkJTFGsjGYxt0N/9i</vt:lpwstr>
  </property>
  <property fmtid="{D5CDD505-2E9C-101B-9397-08002B2CF9AE}" pid="106" name="x1ye=53">
    <vt:lpwstr>/6P8zUDRnRPLAoPXXmLo6WQCmIBmcJ4+0tdv0i/eqJmGtiJHHP6rNGBrwgpWfIhZ2RyJx1VJ8R/puRS1wZECUT7ELBbLlPBZW5SVxWWyrhMQIY/E95hW+au6CREiAk8ErnBfttNZs/+J8EuXbJJbH+Vx/PrGrChqlHQpuXf92Xe/brv4HD178F5hqwNTKLxVQkuUroRGjCKGWyYg4VquCRjRw9U/5UbbfFCQ0NVJWsUpRZ4b4CILWGOL8U/SeAo</vt:lpwstr>
  </property>
  <property fmtid="{D5CDD505-2E9C-101B-9397-08002B2CF9AE}" pid="107" name="x1ye=54">
    <vt:lpwstr>+g2XUzIj8YrxJ5BdtvtJfLapIk6rbv9JO/9XzY2j7ph5iwe4tcYLS4V4DTHoLrUbnk1syf3qjrjo2d+u7cAK5vhfKvntechOoWjT3hOIfx7DbzO5dKKiAVNst70DE4PmFDJfs9h5bjrbyOG7jhvDpsqoYQUqbEJGn4Zvkif+18UilAWugfLbM4MUdVlr5PTVELpzd/ip0dqiRMELiNCbFBrQn337pM8CzULXIf2LJuPqPdjJ7zwOODZHjUlnPFU</vt:lpwstr>
  </property>
  <property fmtid="{D5CDD505-2E9C-101B-9397-08002B2CF9AE}" pid="108" name="x1ye=55">
    <vt:lpwstr>P0MAnyQKm13PX79uTNBrJl5HMCfauevPHAUJQuNoUmzoP23KMsOuyZZM12+7j4vCknJ3PIj1nGOaqwvYIZhRV8NB6UF/1oTg4oKx1OL8gZxa0C43FA73xl9CSsYZBQwhtFfYdbbY2AA/wF89EtCgsvxcj0oY9Sbpc18pbRCPvK99S9ETxmX8jnJMs9pUZFamDKBO36T3/7MHHs5AF17QdyRecWZ8a71JuJv5MMgwafkqk461zwNdHWtmLUHtp4O</vt:lpwstr>
  </property>
  <property fmtid="{D5CDD505-2E9C-101B-9397-08002B2CF9AE}" pid="109" name="x1ye=56">
    <vt:lpwstr>UQru8DESAptxEtJdYGtmdyZ7Ae+YS2vsdjhl+0LL+NRJyuKSJLhDdzZ2ofFUtlS/25MZlqrVi4E8GI0S+2LZsefNyX9ZV6MtH7CVbxfaEirbSMutAUIuXmlbIOHOXyfvhU6nS2Toal/DR7lRtsGGlWY/pG9hWdtJTjzCwmifGxQ66Ij9qN1kWIdXnV3MDRg/ryG/SJrg3tmDVT6gtyf+tB+J/o0EzXDyXLj25BCs19jqV38QepNir1z8AOVPGhH</vt:lpwstr>
  </property>
  <property fmtid="{D5CDD505-2E9C-101B-9397-08002B2CF9AE}" pid="110" name="x1ye=57">
    <vt:lpwstr>JVpwAZbO8lZHf9gNlWWwCT6Bmvy/xgopkuBzAbIfjMAkILQi8WW+20WWRYQEk0vNd8+s3tU5361fYwWgt/ShjZcFreW9qq7jBauSUSN59lEKEh7qry09Wqbe2iXc/qVnYc2+Zue/nJ4NAYOQaRWVwHqSm/CX1j53Y7EmzC9z6lzADGNAYX7E1n2vdhflisL8zRkl1jRxV8DOTi67ivmXagxUj5/3T/jvpIk1OOUkdH7yhkHS+RqJqjKTdXCPFFo</vt:lpwstr>
  </property>
  <property fmtid="{D5CDD505-2E9C-101B-9397-08002B2CF9AE}" pid="111" name="x1ye=58">
    <vt:lpwstr>hTusHTxx+uTokPgpex9JACe3f8M6RZ5Quxw5/d/YNnHalaV14UGXqlH9uU2OxFGM7WwNPeQ3V9OjWGILUiSQKzvY1YepSaVv1Xx+paRegNOGaIDn8esOQdLf9iKgzU////CtUnkQUfpgf6yH/EvlT2xAQP6mGcqxROEDWCoEedlFqCG/54k3OWJe3ICqlqI+xkgDTGO2EztYl/YR/bnJsdEyg7rMsmnP0QB2DY3e+FlwCM65f+/789XkdcvW+Rl</vt:lpwstr>
  </property>
  <property fmtid="{D5CDD505-2E9C-101B-9397-08002B2CF9AE}" pid="112" name="x1ye=59">
    <vt:lpwstr>BjPuQr2De/zMVBReDX/iFWdtNrwwKcr/s4H7Y3Cbp8WlSDP6eEzKSt5j4oDwddm/w5QzYhSv7DnnTduP0SdI3la81GScZBdXlRmJk5WJm0X+IEXabc79pWyKfJ+Wjx/+YpH+Mumct9q8Y/rryD8VdPwngQwdl6X2ponSOsflOIOsJ7a8teuBfuFHPTuq6o13cUbW6rdoisYh8M5eB1bFLd+UTL8luO4rgfSlhk/ugmCx9VvL0l4iSBtrsYFip9m</vt:lpwstr>
  </property>
  <property fmtid="{D5CDD505-2E9C-101B-9397-08002B2CF9AE}" pid="113" name="x1ye=6">
    <vt:lpwstr>uhJfxc1TgNF3A1SlRz/tuE6F63jYBG870rrMLE4y/TG1XU50WSMjy0TAPJEuyqJExSXvRopMgX85kGoCPvNLwDAM+n4xJQinRWixd0gl+EiFLmjukqng8tQS1ZpAKW8zmD41aiQ54UZ8a6HMGFScJ2N8T5EAx2HWFPq/Yu+dWTo9kIO62A6WOWV2vPVHORGs5ruasaWltwNmSLkFDMp/qZIfLCzAUC9kwZZk05Xd3gK77Ra+DvMs2+d/W+f+1Gz</vt:lpwstr>
  </property>
  <property fmtid="{D5CDD505-2E9C-101B-9397-08002B2CF9AE}" pid="114" name="x1ye=60">
    <vt:lpwstr>OcuTns69of6vJixxK4vawJiKygsMEDoEQDBb3tX2SVUX/TZIB8jN6CHq0zst3SgJkLvL1qZCi68sp8esnHv7rqjONrX05wE621d5d8b4BN9LEt/PlnuUSW4sfb5cbF1PeJkhx/N/CsDwSuv+ljCqbbiCd8MFA271sKgVCIf4zfMNxqgCKIER+H09Qy+pRbESdWJoQghjrP5cfS3gJvaD6neQutJl6zaPEfcJzYGLl3v7gmC4htwvmtzQhR8g5e8</vt:lpwstr>
  </property>
  <property fmtid="{D5CDD505-2E9C-101B-9397-08002B2CF9AE}" pid="115" name="x1ye=61">
    <vt:lpwstr>Oapy/9boDsj+bhAAZoh/MwAmXGH1EaVxgwBrA2QmCBK1pJzLPOM4yFrSDL1Ykn/hzoWti4PnDst9r7FTWW9/HO4jwOpZqQhuK9nD/d9DpLyE8jYQaMdQRdB34VmROJORKpnv9HJHD41l3ueoCUZfRHDzZXS333i2ALQOwQ8fawMk9JfpIu+Sx1g8tHUk/qVagiOGF7qrz/+cejzHiMGbupGGoBcmO9okYavI0pty0KdPGd4a72uuzqe9AFyEgqi</vt:lpwstr>
  </property>
  <property fmtid="{D5CDD505-2E9C-101B-9397-08002B2CF9AE}" pid="116" name="x1ye=62">
    <vt:lpwstr>Jc0i5Jv1ZVOdVe9BpzpkU8qAzh6VZJ14w6eZAJk65RpGgzEThGqyQBUUVFODg99QrGf4X4jjIIbolhLExASZs3P9qtAGKgzT2m0W0FO0Od5H1kTtuTuD/G1F2YvsE+DlylouT51xH22SeECrto/VdoB2R6bcgi9VT33MKbtCPNfOu13x/k6aT+ZfaNliZ9hAZ08CZWD9CPjm7L/P4SVOFGYYC7S++AptwAE98SB216aUMqW5IhmnZdU58/5Bi/R</vt:lpwstr>
  </property>
  <property fmtid="{D5CDD505-2E9C-101B-9397-08002B2CF9AE}" pid="117" name="x1ye=63">
    <vt:lpwstr>XMClnORl765aoHfTwUoVLS7mtPcuGX6V7JrrjZUa/uMfRIj1IEbZ81vp2Afqg7Laczs3MQtBRUfQlDX/jXYaSGeCNqz/k81l/dafSJpbD8RXjkyXeOOGy9Y6O2+UPq7tGTCxJeCE2MjNAbsbKhlm/FXgae7dqPtGojwtwr6A45ra8POXZpaYMWZhtTn5SHAClwrycdP/syJDAKXy5BiGkBbHpt99wWyoy/w1ifUmVW456gGeST+/bUft0mHYUoC</vt:lpwstr>
  </property>
  <property fmtid="{D5CDD505-2E9C-101B-9397-08002B2CF9AE}" pid="118" name="x1ye=64">
    <vt:lpwstr>/DA2Rn0uKbndto2+ixCUb2WOmokrFvzMS16j3+QWHU4MkkDpae02yTDa4/YM1N/YwZ7xBwz8Mk4dPch/ZT/+LhhgLnAkp9aOmYeCfcPWQ6QJUZoCBpnhH59uPW+rS1Y6IuKj92x28GjM+P6zxAQz8k7PzVd3S9OfKfXWV7sWazon0hfP3UGHShuY0jDrpQEETCb6ZXPa45toG1cjM6ZXDsAXYlb0zpzeOXXWSUcdMuhe5x3esSUKvWfNp16f/fF</vt:lpwstr>
  </property>
  <property fmtid="{D5CDD505-2E9C-101B-9397-08002B2CF9AE}" pid="119" name="x1ye=65">
    <vt:lpwstr>bXFm08wRht88YRPxlqjmD2wY5AIz/EkaCH6Xz2icn4LROKdPU734nOKA0PSjk7kzNAKqRvPxFu1bWIhPU5lZUb8rpV6vuWb+M/nZOmXXmJunGWMA4mtK4hVjpFarcjk+GwuLheSj0MUoNibgh/FJ3T8coPVyL3U78qr8FyTQ8UuPZHgT1ykoXmD3yi19Cz2gLAG0kftrWkvkpbsmQtOsXHSt+rfy/N9TyH5CURxrv8R3CC+58+QoQJhUqcJ9ZaE</vt:lpwstr>
  </property>
  <property fmtid="{D5CDD505-2E9C-101B-9397-08002B2CF9AE}" pid="120" name="x1ye=66">
    <vt:lpwstr>/DO9LG8J8ouOd0Z9br0lv16ToXXz/5J7B40p4gx9WTDDgqCdu7GV8hitTpnQylUDAqTdjkqyqfKeIGY98QrOQ7+RruiG7QWy2twIBaYnI1AE3LS+Zku2goQTy3oXVh4KmybKfwQPyj6Cy2HASCKPpBLHDJEncJDjvcJTh8/TCL2eUc6Kbq1b0MId9uzLW41iPJ6UT6o87edTJuPe+c8Q53KXyUUf2FDRW21i7p3/NTqwRyWyz1gKR7vbbeTngoQ</vt:lpwstr>
  </property>
  <property fmtid="{D5CDD505-2E9C-101B-9397-08002B2CF9AE}" pid="121" name="x1ye=67">
    <vt:lpwstr>VfCFWVUk8SzsynpTuBMVorgv/x8sEdxHR+DulAQz+uzA6d9B8CG+p3NnhpJRKluBuUKA/2U5DG/UdB5fUxrmHHVj9ORlrT6S4s0r0+GDRenA7lIphuDkwbbg5gJNvgQSoaqHyYc6jQihABoDBwc8itBYDn/PU0Jv9e75xpR33LQRgvv5zaZ9gXooYfcFZ3o4vnm9K3KWUu9053sJ0dDM8kK5eX7E7dJnO4MIfqXbd8rWSLTlFglebe5v+lvbrbn</vt:lpwstr>
  </property>
  <property fmtid="{D5CDD505-2E9C-101B-9397-08002B2CF9AE}" pid="122" name="x1ye=68">
    <vt:lpwstr>A6kq0rZdKJjnNZvUFelBut3oo1TUVcKbmPpkXDnLlPyQu58Eedxc41FgC2JMeO6FSGVR92A4o2mSq9DN0BpmFaiikWhrPsEdVldtSh2TaT4vxvhpSCLKz5C46mEOIqH5Ofci8ceyP4ToI0qyLsWcWnCzZBvFiJnxYMPl0Wa/G/2B+SPJVzNPxuuXjIad/XpteOLNzc4NQMy4ZjOUqrnK49iTbrC++WCfChCocAx200myS3mUH0O9zEKOxITOwco</vt:lpwstr>
  </property>
  <property fmtid="{D5CDD505-2E9C-101B-9397-08002B2CF9AE}" pid="123" name="x1ye=69">
    <vt:lpwstr>EhluRb+XSOnUnOfAOixIXsBlRddptTqPhPeGRFV+HCwTYLYnnH4MoVi6aGf4Uw8gQ3Bef74PqF5dySY1ymfpWfqjxhm+HsXPHusd3zJJIWXTzFf2ooFxE7K4edIe2gJJGhslrwn8T7PjPmnyQswvffMzX0/Q2w4yajlE+rYmtBq08ehMSv933sXhmUhYwI+JxW9MMiSPZRu5DBbL2WCQdiOPg5DF/zqZS4ft0A4AvnWykWL3m8nhlK7+REx87tJ</vt:lpwstr>
  </property>
  <property fmtid="{D5CDD505-2E9C-101B-9397-08002B2CF9AE}" pid="124" name="x1ye=7">
    <vt:lpwstr>jNj0yldT5+0Nk8B7qKOJggglhq68s4DFgMy4H9T+Kga9Y5MWbsCZtnUNJ2JyyhUbHMlF+aFAFpX8pzTMfGIQTUPCxHw1udSQFeas8EYSE7dRFojs16eQ8jLGXr0smGa4sbBrx10b2bFrFWM+knFXYIBBQo2SZBs06gJBMJ9ghfq/KWkzVH2ZoeSPR/8E+RSxvQTciSpjEm1/qS59oaSGpe3tQZhB9O1ehy8+NStSP5Ed4CqRRAe+QLayujME/fp</vt:lpwstr>
  </property>
  <property fmtid="{D5CDD505-2E9C-101B-9397-08002B2CF9AE}" pid="125" name="x1ye=70">
    <vt:lpwstr>Xau7983VoKZENfu+xdyrycfpVc+NGMTuOgUUaI+RjolLz9IA5P+UYoYYbCS4wjt+5ZV6DG9Lpu2QXvsNUmgCrKX2Op3s+54CIB8qx9KIp7OYxQ3ipqfjTfl7EbkDxtLrKS8NNOBkhGOPRkW2LO9T9Z1m1IH3fTQk63vmpSG741AFKqJX26WQR3DBKGJc3mgZlLyudv5+c9BZ+6H5xb1c3jvgL64SWXIMonXMAAn975bJt6DWYNZwivO7YBmmFLH</vt:lpwstr>
  </property>
  <property fmtid="{D5CDD505-2E9C-101B-9397-08002B2CF9AE}" pid="126" name="x1ye=71">
    <vt:lpwstr>JKYioYlQdoz+uTZoOiXWt3EN/Pn8dWN0vsUielH59f2SoIQuiR6ouJs2GcXJGv4uRBjfznXavoAJ8asma00GKqNUREI+vjtGe2oRbdlZ99ujfitJic4nKkdz9ew/CNJIHAsuH/8SeEZtoJ8SG4j85e7YKjjsya+sBlQSWcgwOQBK5yP3qJvaeUH49MCFeP6bztD6mJhGdTstSxGQ9N8sS/zuPfn9obSgjDA8piIh2+YnOA0jPlWCPbhrI7s6BId</vt:lpwstr>
  </property>
  <property fmtid="{D5CDD505-2E9C-101B-9397-08002B2CF9AE}" pid="127" name="x1ye=72">
    <vt:lpwstr>WI9SbhFtBEAnLfMV5R0gS42NN05Xqslpm1iL4+iGKI1FGiCu4QsdnnjHbnAyqe5IciGVZVMCgW/Ngfjc56Hx53Ctvpz95j3zE9mZJrDpWub3EuWoHCrCdzp8dT6hMUsjehsqTLBkRJUgKWKRx0PzIwWy7EyI15F972nF0TJGjGx6ffLDMrq8FlP4m8mfoI1acf/k8sh57V0TNms+PNbvoPAZQ9uc7ndVP8IINUtI+HhcWVd/28juFtDQvpDi07S</vt:lpwstr>
  </property>
  <property fmtid="{D5CDD505-2E9C-101B-9397-08002B2CF9AE}" pid="128" name="x1ye=73">
    <vt:lpwstr>JNZOpdjRbJifEqdnzMR+OvQxgIhQoSz8h1IyIdOhbRUd1xnBQaEBB1lvwuUf+WRjC5sH2Z5yxrSf8dpXqyveSzh17Rp8Hlla7PE5XMfL2SnGHkbGJydZzz95g4ROCcmz0hldtC6fel7R+3P2GpBXJVg4xMmtZf/ot8sr0hiwv17Pk/7BOUuuIk89B3pH2o1FKPRWhoLO/6KKk5nk0aAc9jT/ML0tE8e/DwwBLxble4pybfknObizvfn7WLfcx3r</vt:lpwstr>
  </property>
  <property fmtid="{D5CDD505-2E9C-101B-9397-08002B2CF9AE}" pid="129" name="x1ye=74">
    <vt:lpwstr>jzjv+U9QV9WTf9u3vliXU+E+v2956555R5s9WBsB02y9stwUWLlLesbvbUiRsmXY/lnsI5uVi6PLY1S3cjJ49Y6vnJVh8wq0qkIhEKgXnEP98HeBYXirnGlQ4UiuTQ/t03m6aM0ng+0Ra3oleb4d1lKPXT5gzOOzqmRsEX8QLlLqMxX/v+Trycoj2KpSnQOVP+EJlpgIt7/kDDIqsH7TMo3Y4wj6SpdTVJK9fxKKldaHJSJ+ujoRsq6BHCJboGi</vt:lpwstr>
  </property>
  <property fmtid="{D5CDD505-2E9C-101B-9397-08002B2CF9AE}" pid="130" name="x1ye=75">
    <vt:lpwstr>kwZ5I9ii3XNd3prm/fGAbYG/RIi8KySIALg//3ZI5rftnNddAtkEeOXQkXZ6Ta0DlhS2Z+Gg1/CZey9uZs7+zd8J0vgIphAhO3ERjvpanQeTVTnXPT0l87o3/nsERUJeszXxD6w/PwKhicsMDOZlN9XCAVfBUGPpknb/P+fCfxsDzYY34u5JLBKYSfxbk8QV7TylT7S/K5EPCBjpWf0YyAEiczQwfco97Sl/GxSsQ5Xzz2+OfpNU4H4SlXylVlF</vt:lpwstr>
  </property>
  <property fmtid="{D5CDD505-2E9C-101B-9397-08002B2CF9AE}" pid="131" name="x1ye=76">
    <vt:lpwstr>QwSjCuyqB6JxPeHr2iNJVS34fHa1pVjuoXD2qZLHDhspHHf5wa/xyoGEK/nfqmYK+bM0kgmmRYbID70089LBPYWX5/thxhFgsquMDd4azwVVkrLvwFJW7fXJimjBr6rLl5vtauXlRoDb7Ukgqm/l9XwkLUh/8pXhH9pzkCdyAlAxLEJSgaHYr+skKozG7idNoeh24id+lKGNamknLoiOR47WEAG6+0/Idu+5bT31BaY5QblvKgT8UrN8UDVhwVP</vt:lpwstr>
  </property>
  <property fmtid="{D5CDD505-2E9C-101B-9397-08002B2CF9AE}" pid="132" name="x1ye=77">
    <vt:lpwstr>6iufY2Yl4vF6dl5E6YGw1v569SVof8A1UwuyAnhcjP65RsvuFMchzVh/VNUCM37FuncbVQ23+mv4+e6leU1M7/Y4jjk6GbXoD/woN8iG6CvTkE21QGtOvemW5otK2DrozAhP8MJm+GZpSrMEHJLc7u06ZaJ57QsysOta3kunjw/LGFiEcEh9LP6xX6/TbisnUs/EZoF7DsRXTrWXtW4CEiGIhaotGfNdrKq8Hw4pWGfx3pQX8y7xFhaiN/HCYkk</vt:lpwstr>
  </property>
  <property fmtid="{D5CDD505-2E9C-101B-9397-08002B2CF9AE}" pid="133" name="x1ye=78">
    <vt:lpwstr>6ocViFgJtpUoFD4GA5DeudODffqhWkMxDheAq98vvgPEGO/IHGDPvJcRLqf4uqcnEs5lGN0lSQ7hAvdh+4aHgaCuM3zmtaJisPyTm/dr8LczCKPt6UdLsr4xGTJy8h78uu/R66lfJB6kF6n+PopX9hK1IUsjYbSLYE9onSr42bU39F6yvGdy1n0OqgH8MpeaM3I4td8EUMuSYwi56L7o3MGbdBh+qM68EP+Sc0A6QaCXB4xrQIpww6JlMvtMFJ7</vt:lpwstr>
  </property>
  <property fmtid="{D5CDD505-2E9C-101B-9397-08002B2CF9AE}" pid="134" name="x1ye=79">
    <vt:lpwstr>qOE92hGzWgImkMm7IL/ReO9c/tD5QokXUKp31j4FUuxMxeqW/T7QukVjZcRNJEVBmYtYgYK4Vfl0czbb+b9TIDZhWWkiM8vaU44MaBJHQPSvED5Z4Wv95xBYFKki6qEzNIkXLqwwovnSPjZ6VQ1QD4lx8fzhPkS0iPu2hr9yP10R/mj/R6vZBL5wORyDfsGZ76NDTSDyspp9CMXn9P4E9zn/QlchSweFeTWnwfOgTtJ6dplPEnwKQMnWRQAVR/S</vt:lpwstr>
  </property>
  <property fmtid="{D5CDD505-2E9C-101B-9397-08002B2CF9AE}" pid="135" name="x1ye=8">
    <vt:lpwstr>vJ2ktzWEL9yznD8krvKP+B2vFyG3EWymkmH4Rt5f/4cKeIYWyupoJzyuhxtPjdenrpZkr4MjCsKFYDTDvOUwH4mmAL7G/rVqVq2r4eSi3IptPvWGCaVIYtpBcnud8nSdEAL9dXWOKS5MZMGAsMzord/X4NS0jzQjIrInJ8x0nG3izgQvxoKs/LgFZ0+p+2nB09sCwSj79lbSfn0nPLTJUUVintTyX2XbC2NjJdf7MdjR/t8FOWdbi3pHGPgozHM</vt:lpwstr>
  </property>
  <property fmtid="{D5CDD505-2E9C-101B-9397-08002B2CF9AE}" pid="136" name="x1ye=80">
    <vt:lpwstr>VfwBTQMf3+2r0oCPF/IMvyGEDdROxJE2MgV5pth3NY9LfBXdl3c41rn1gKqEb2mygTIFOa16s01xuCBkNjiNizFs94oH1ivHjpF8l6fNCi4Gzcz6h53958E3zzdPUVNgPNhgxH/Pe0a/KWhwLHU7UXEMEfRFt4pyexw8aQgyEQksI6wUsD6IhJRM+4kdYNd5wYG91f0Y3wjyuU+Iixh4UVDJHF+W1IpS4N1MBahaSLadZYvsWVYVMhuhCgLKN0W</vt:lpwstr>
  </property>
  <property fmtid="{D5CDD505-2E9C-101B-9397-08002B2CF9AE}" pid="137" name="x1ye=81">
    <vt:lpwstr>szI6TO1d3c3r46IWVce/fm4fMW4paajNybhUwQg5bdArUposhLZ43ouZnHFHW+nClOYMHMYLFj9nguNlvCtQE5cM4rtqstYBmD6yyVbvHEiUrgeIjjJZUfRox37nCh7hSVZhR5LrPCNyMCQ9X9S+aqkohew6Tp5bz+65x8BbL4xeGEa88yzKE7kabmCFeMKJE45Q//utO7F3PAk5N6/QGI69iA8iiv1wXEd+NsyX7mtYRY4cG1UY2lyEgoaEcth</vt:lpwstr>
  </property>
  <property fmtid="{D5CDD505-2E9C-101B-9397-08002B2CF9AE}" pid="138" name="x1ye=82">
    <vt:lpwstr>L985OJB/fwcUJps2G0yj4LVoFEQ6YE9+ZZgJicd54nSQwU+FqvXUC6LWyvIp4KG8REt9siRYkVLk4bOp/93UK/xAVUkry9Uv5plzyen3SdH7sixKxoCwCYvRbgIf8n3z3JaMtWDna72f4iwCE1P7vssbOsEKRuR0D/gqNuZlqOO4/k+CaxmleO3hpu8iA0QW4tkwBaUAUn/5L4NHf6huKP51P9MPrhy7lFnEqM4kdxsbZ4NYMRu98Ail5EhNK7C</vt:lpwstr>
  </property>
  <property fmtid="{D5CDD505-2E9C-101B-9397-08002B2CF9AE}" pid="139" name="x1ye=83">
    <vt:lpwstr>zaMsSjaG9C3Gh5yLWSRtrCTpYzXOj3AEiGZ7n+0w7KB/bMyvo2gkpJZHQ2UyzRK7qxr1BduNmQcDQg2edUEb4IY8FqVZi7YFtUvY3OAD5BmmtGIzoj5hKKEc+2oMEmwxr9KT+Jt3zrRODR96OVI83cTrGiDQJzBq0gdyY8EF9YHea/+K/LQr+IS6ul/rV7eXZQ1XjE97otErgjKKCywxl7bJJsjZ0I74Wrqpyt3Q/tE0B2MhCojSNNQ/hZbnY9/</vt:lpwstr>
  </property>
  <property fmtid="{D5CDD505-2E9C-101B-9397-08002B2CF9AE}" pid="140" name="x1ye=84">
    <vt:lpwstr>/UcOCpXFn4wptdGO33FDSZHdtbphvNjXQlAy0aWFA4WkjLzbNtrIh89dHa3yCbDEhmSfFIPy7JbsdgpsfHe6KFngZzVaacT8QuwcmdWbFwshdAxPxYSxv814ut8oxmCCHcFvtQEvszcikfpfqvgV8PhRmarB3/NLzsPYgOZzdHIXJNfEa14khTg4HhNjJcrz2QuBaKCfBvG0yMsfHT/pgvn6NVC4QtTHpQt8GFtodd6Bj0cTu76Xq+YoaayAVZR</vt:lpwstr>
  </property>
  <property fmtid="{D5CDD505-2E9C-101B-9397-08002B2CF9AE}" pid="141" name="x1ye=85">
    <vt:lpwstr>Ak2TWiiI7PL4Aq2tSGj3ifWnMq2QJKqjNvh1Ou8ycc7Ugy6k8Oq3RzHTGd0qawAClzEnexfBEsWwfn2qE9f1bPSL+tEuKJjMTMHXaS+Yli2R2NWQY8Z4tnfaGdYu9ZfZnDmnS+EYJAUS8qinXOH5BDvqQefSkFzza+0rDP1NsQ+l+u4SsFwlb+hydsVvQVtc5XYGAXPxMKH/nIs814WQNvrjhK/xKqac5rZ+ydcT++MTf3k3Augkxj6SCwSJ1eQ</vt:lpwstr>
  </property>
  <property fmtid="{D5CDD505-2E9C-101B-9397-08002B2CF9AE}" pid="142" name="x1ye=86">
    <vt:lpwstr>C0NOkpyHD1QrB4+ClL5AONWBSj4tLLhzMi5968vpcwgJyXS3XvUuiNFBqya7plwvJtTlFIyoPdsgc/gW9yTmcFBRCOL7FNaJiQ7cg605FFxfBC68tbvkw2iEMcjVZ3JAbVAV/M24+OgXG/aIBiplBKHkkMCRJWRrFXdD5xbdX8nhTEmavgZ14LMERnkcQ0GuDETtFKP8pDdSEOB/J7+4ucZcsIUucQuMbzUrHNxnsF7VTPLKJRn4+Qfn462IkiR</vt:lpwstr>
  </property>
  <property fmtid="{D5CDD505-2E9C-101B-9397-08002B2CF9AE}" pid="143" name="x1ye=87">
    <vt:lpwstr>KffL1eiXJFMo8cKqfyjspR0sVAcSrFZ6dVH+To+6LREb6TI+BQXJLgBHpEY64X9xeoufVweTOzrIPjng5HVEIJeon3XKm8Eq2Uw1DGXIv0ufKFhQ8pnwPWOGc1pP/hos7Max5K7YlyQSWeyo5L6vZI2UWbtvKu3/dGZ0baiwWQI38ScSWjCgOEaI9gnxHFdU55vBNW4YkxD1hEI/1VIwnV22cIi76sI0Rnsv8XUMHUTceMk6EXWfrGvTO6c0pRO</vt:lpwstr>
  </property>
  <property fmtid="{D5CDD505-2E9C-101B-9397-08002B2CF9AE}" pid="144" name="x1ye=88">
    <vt:lpwstr>/MTFDu2721uYUNk3nPSf7+ad1xKDGbXoAY/SHtVXjW7Ah/Xd2ud1w8kVCWMsajJ270M7ymXAyqWRspVH71Z28vDxvsuX+lIsk3RhxEEB4zgmkYmh88QgtcPFuXduWaulnC3DQajgnSfLIIyLZvR+CEGyuZf6Z+ibIFZRxVgcjvrE45ClNs1p32Xbf6MYfy0+hl0W4wPNmxHNf20C/AQggCbAQmBayUMcBvdWhIJPa+bNYLq8sJiCcnz50P9EAB3</vt:lpwstr>
  </property>
  <property fmtid="{D5CDD505-2E9C-101B-9397-08002B2CF9AE}" pid="145" name="x1ye=89">
    <vt:lpwstr>JaOfDRR5DYGRjXluyP4XdPggKZAC+G9oJmxL/6aia94AKcT7UHELE2Rqvsrgdl9S14x02xbWwmdz5+U0DqiCSl4vOHWpAIp3GI3543UJ1qM6L4GGdr/3BZanDwrS6FdPJyRnS1A3nu3Vk72fOywOq5ZGBdngkDkNMwwlkgMIchDtHHlwcpW0OKUB8Bjzolv2sphvp7QMqs2vTCFoLzF35mJeHBb2PWNl5XFmHP/6421kupzA1KEqkXbSOhfPwM3</vt:lpwstr>
  </property>
  <property fmtid="{D5CDD505-2E9C-101B-9397-08002B2CF9AE}" pid="146" name="x1ye=9">
    <vt:lpwstr>sxDxWmyiWKBKxEs2v8Cn36erkrqkfYd0DnFwjGFVzCB9mxgv73O/aeDJjo35Dsp0kQVdTpL7vQNI1fawv9T5lNR+EhzF6XmzS6S/T18W/LFlmr18R4YpdI4bw6v8sTluP/Mi6rWzv9kWIw8X3hWKZjZXkLxU7Rj6bK25p0AENVin0opp/hZN348DwHwsIL6GVRiKXIUov70AIkgKrm1BZx+bQT8fg4pNMZt1ltvVRHfCM7eJRMiuuMfI/Z94cur</vt:lpwstr>
  </property>
  <property fmtid="{D5CDD505-2E9C-101B-9397-08002B2CF9AE}" pid="147" name="x1ye=90">
    <vt:lpwstr>xna4oX5ovHMtnLexsogkIRrdTDcMGsHmEPhvdgaqDCMsovx+B9/dBvf5zoZID6xnHzmSn6fDxWb5mGYF2tE2vi+Cu3Y7Gjn2h2SP6oLGvav4fGxeDTpbz0Arf3ndwI0AKi9qnaAwJ8JJ5rw7bPMtwq1ptfovkI6ltXAK5uxWObISItmtiQi/fmOGvA0s15l45oTfSZSm6O/ee+IjmpwmIZN3X5DHNy5CWZ6HirEOYVMmJrg1NfZGeFmhMQ13wOA</vt:lpwstr>
  </property>
  <property fmtid="{D5CDD505-2E9C-101B-9397-08002B2CF9AE}" pid="148" name="x1ye=91">
    <vt:lpwstr>eRzZg2O/fw5HCdRtSGL+SLANfU9xHn8T2zJBL1FTYtZOka+9owUdlyRUenTXWelsVJjCnJo9TSajuzhQU6X+vJuAryeZQqQMe/DTX5E4jT/Fhcc5WU5bV1WtCXgfbJTPcgH7XdP0J66OF8AMIkPm/GKXNDZEqPYdrnBXCiCWFMHIjk1cU3azi8RopRJEjSK1d6pREd9k9NA55m+4x+UWqsEonh9iefwaaTsQ0edTMlfONn4mbBAuuBnNfnVcZGe</vt:lpwstr>
  </property>
  <property fmtid="{D5CDD505-2E9C-101B-9397-08002B2CF9AE}" pid="149" name="x1ye=92">
    <vt:lpwstr>KYB5NKsdoSrnC6B8WV5GcKcYT4LCh/uz6qbOLadJ8dYQrxY5d8ccXiy13WsY3tagOE9JcPE1RVltu7gDtZtZ9kWjEciM23f58z4kxS6/4OHD4joTGCeaLkZpWbyPI4EKn1Z2tC5uyFYajVIiHQIDNsq2ErR74TPezEiNs1bJzbPzaCY8opc8NftrIOu7jZqedtp5gWL4FFI2Od+iGDSNIEIpiI6SxEH1gcQ2C6Y5rEr4i09Fn1l4ZZDTj0hK6MW</vt:lpwstr>
  </property>
  <property fmtid="{D5CDD505-2E9C-101B-9397-08002B2CF9AE}" pid="150" name="x1ye=93">
    <vt:lpwstr>uriAVTfFYV5CBhPt6ywfWxCvcuwD9beD3hqgzscPR/UhmDoWVo1ph+XtpdUmI1vO+G/d1Bn5+9SR9g3jQpDKGneUNjs4Ilez7qb4+2ydq/BCtRdaXonhvulYDRnUJLZ/dF+Jqrbfc2plLM2VRWqlwgwQXZxetosSvoLkPTmRDDu/gaqQb4DYVCEy4jBN10iaeAoG/xptGDQ0hHPEEql3MvtyIhbXmyCjWttVqpDEtR+ZSTSCKIWV/gTsmfKugqr</vt:lpwstr>
  </property>
  <property fmtid="{D5CDD505-2E9C-101B-9397-08002B2CF9AE}" pid="151" name="x1ye=94">
    <vt:lpwstr>LyanjJYP7gCupcqYAoyizi2GgmV+QIiNt2ynM6WhRFf+S9sFSSyRPniGSZUgrY7oxyk7rQnahQrxgjpVVEyK88mE2VruVkqOFX/9QhL2wHjNkYtaUH0N4hxXRKLHM0hY2Xe4O+iNB9X3W2WthO6iiNE8pXi14Qi+4fvSvBBbPpnlbnHFnMxHKK3sQ+KqDrI6tzMpjnHI7qpLjQ5mKbeIi1Zri57xyvN5hIE/RcZf4HXCeJvcgnIw2zZF0I7eyh9</vt:lpwstr>
  </property>
  <property fmtid="{D5CDD505-2E9C-101B-9397-08002B2CF9AE}" pid="152" name="x1ye=95">
    <vt:lpwstr>YYTz2DA679gMcH6496dAzHt9B6dqHX5w/SJHTjEsZiYQwmJWsYPPMCat5Qy/DRzRhsPWNJSHxoxfHpfm4SLfoq/eGmtkUSMo3XXvw2gPBp8I7XPNyLEv0y5CUJQtS92DS1wPSPsyyzw+SSc40BfbisWczwqhEitm5ckvHcnF8aYVmdt8Q3JiJGc/WGGybqAQSM7WsFEQ1MyzmtJh7N9lyILnfhKGaHn0usww+dg/Fc/S4GJ7YAX4MSEuH3xwGTY</vt:lpwstr>
  </property>
  <property fmtid="{D5CDD505-2E9C-101B-9397-08002B2CF9AE}" pid="153" name="x1ye=96">
    <vt:lpwstr>CTxbFMJW8G64qThKGc8hzu/wdcKgEbBSIub4/9mXAGy+YqWxRrJNH+k94LCxW6yurHrElQS0nbkjs+MBBpvYjeI/77xUEfTjIdNop7ejfIygKCzIDUes+SAHjVIMKeKn5ikANlRkKtnvMk2HWQHDf+JEvpyr27/Mg43fk19HaPBxHy2HI23dI3nTWjF998lC01DgXlwUUt1j6NmCOvPuHyea1FBjbQ1VrCUkEVVeRu+dk3xzM+i0PTglX6X5XbP</vt:lpwstr>
  </property>
  <property fmtid="{D5CDD505-2E9C-101B-9397-08002B2CF9AE}" pid="154" name="x1ye=97">
    <vt:lpwstr>OkC/pyWxa0oYpCHiBYLgnMlSh7wPwDRCmGhZIlcHKWQnSi2QlajN2/Yy+zK/Sb1NiAojNLE2ePCsqcCqaONxgTp+gOmMRkY8lLkgQN/tkZTX3w8naZ7VFo4m+0/NU3oiXQ4eJgT3R++PQVA8OXGfUuYGDLcNkIeTkdvoaCM0ny5kxdrVRXUwb4E12Svs94o+n9IjNDCLucmvT2Nqig969XixllY4aHixNfgnWfbVYF71VQbkAcIHIrO6zMAyGNp</vt:lpwstr>
  </property>
  <property fmtid="{D5CDD505-2E9C-101B-9397-08002B2CF9AE}" pid="155" name="x1ye=98">
    <vt:lpwstr>ZoDg6f8XeM/ub39Q4v0vl/mIsGC26T8ssNADrXMmxdFeAzvbVk/lZX5Cfh07wpCjqs6PklAy3nR/SAz8BFzCCYFQfUSlgwsylLy1Bl/fPzbOTFcik9T2/3kobJNUUTLpkLc77ghJH+2rsxU5Z5fgBkcMWV9KOdtWw1jQv4ev/8DFW5E9MlJbdTYURKAuD4TCxGYiY6KInNLV/4tksfkEtOr4qZaFdUwv5SY7h+rt7qNoZx621T1Or7yaHFswJhB</vt:lpwstr>
  </property>
  <property fmtid="{D5CDD505-2E9C-101B-9397-08002B2CF9AE}" pid="156" name="x1ye=99">
    <vt:lpwstr>ABq8uGh32FX/Z6uBDSHDPQWw10PRoGUHOXnPoYSsWcQfR0nlRuGfD6MLa/2PRUOXOU/TwQ1jYcH92iyADhqns6HIBt3z4nQMDywvuTXNbSf7NhEyDqUUhXn3T0paO881u6Zo3L26ePIFCHwJBKdjq8dn3apyS8UnzdfyZHck5BCBavHog8Ltp23yxOuqhAX8UJVS1WsA+8mnwYK0IjYJZggpc0ZKnwDx9vwg4k8zlWayLhZkFQBzpuEZ7YV+ZGg</vt:lpwstr>
  </property>
</Properties>
</file>