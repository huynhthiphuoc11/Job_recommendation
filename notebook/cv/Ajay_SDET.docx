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309B7" w:rsidRPr="00E171B1" w:rsidRDefault="007309B7" w:rsidP="00597ED5">
      <w:pPr>
        <w:rPr>
          <w:b/>
          <w:kern w:val="1"/>
          <w:sz w:val="32"/>
        </w:rPr>
      </w:pPr>
      <w:r w:rsidRPr="00E171B1">
        <w:rPr>
          <w:b/>
          <w:kern w:val="1"/>
          <w:sz w:val="32"/>
        </w:rPr>
        <w:t>Ajay Chandra</w:t>
      </w:r>
    </w:p>
    <w:p w:rsidR="00597ED5" w:rsidRPr="00597ED5" w:rsidRDefault="00597ED5" w:rsidP="00597ED5">
      <w:pPr>
        <w:pBdr>
          <w:top w:val="single" w:sz="4" w:space="1" w:color="auto"/>
        </w:pBdr>
        <w:rPr>
          <w:b/>
          <w:kern w:val="1"/>
        </w:rPr>
      </w:pPr>
    </w:p>
    <w:p w:rsidR="00972B41" w:rsidRDefault="00597ED5" w:rsidP="00972B41">
      <w:pPr>
        <w:rPr>
          <w:u w:val="single"/>
        </w:rPr>
      </w:pPr>
      <w:r>
        <w:rPr>
          <w:b/>
          <w:u w:val="single"/>
        </w:rPr>
        <w:t xml:space="preserve">PROFESSIONAL </w:t>
      </w:r>
      <w:r w:rsidR="00B75153" w:rsidRPr="00597ED5">
        <w:rPr>
          <w:b/>
          <w:u w:val="single"/>
        </w:rPr>
        <w:t>SUMMARY</w:t>
      </w:r>
      <w:r w:rsidR="00B75153" w:rsidRPr="00597ED5">
        <w:rPr>
          <w:u w:val="single"/>
        </w:rPr>
        <w:t>: -</w:t>
      </w:r>
      <w:r w:rsidR="00972B41" w:rsidRPr="00597ED5">
        <w:rPr>
          <w:u w:val="single"/>
        </w:rPr>
        <w:t xml:space="preserve"> </w:t>
      </w:r>
    </w:p>
    <w:p w:rsidR="00597ED5" w:rsidRPr="00597ED5" w:rsidRDefault="00597ED5" w:rsidP="00972B41">
      <w:pPr>
        <w:rPr>
          <w:color w:val="4F81BD"/>
          <w:u w:val="single"/>
        </w:rPr>
      </w:pPr>
    </w:p>
    <w:p w:rsidR="00D425B0" w:rsidRPr="00597ED5" w:rsidRDefault="005D62DC" w:rsidP="00597ED5">
      <w:pPr>
        <w:numPr>
          <w:ilvl w:val="0"/>
          <w:numId w:val="3"/>
        </w:numPr>
        <w:suppressAutoHyphens w:val="0"/>
        <w:jc w:val="both"/>
      </w:pPr>
      <w:r>
        <w:rPr>
          <w:color w:val="333333"/>
        </w:rPr>
        <w:t>9</w:t>
      </w:r>
      <w:r w:rsidR="00945937" w:rsidRPr="00597ED5">
        <w:rPr>
          <w:color w:val="333333"/>
        </w:rPr>
        <w:t>+</w:t>
      </w:r>
      <w:r w:rsidR="006D229D" w:rsidRPr="00597ED5">
        <w:rPr>
          <w:color w:val="333333"/>
        </w:rPr>
        <w:t xml:space="preserve"> years of extensive experience in </w:t>
      </w:r>
      <w:r w:rsidR="002A0882" w:rsidRPr="00597ED5">
        <w:rPr>
          <w:color w:val="333333"/>
        </w:rPr>
        <w:t xml:space="preserve">working with </w:t>
      </w:r>
      <w:r w:rsidR="00B32916" w:rsidRPr="00597ED5">
        <w:rPr>
          <w:color w:val="333333"/>
        </w:rPr>
        <w:t>manual, automation</w:t>
      </w:r>
      <w:r w:rsidR="002A0882" w:rsidRPr="00597ED5">
        <w:rPr>
          <w:color w:val="333333"/>
        </w:rPr>
        <w:t xml:space="preserve"> testing </w:t>
      </w:r>
      <w:r w:rsidR="00B32916" w:rsidRPr="00597ED5">
        <w:rPr>
          <w:color w:val="333333"/>
        </w:rPr>
        <w:t>libraries</w:t>
      </w:r>
      <w:r w:rsidR="00113D9E" w:rsidRPr="00597ED5">
        <w:rPr>
          <w:color w:val="333333"/>
        </w:rPr>
        <w:t xml:space="preserve"> </w:t>
      </w:r>
      <w:r w:rsidR="002A0882" w:rsidRPr="00597ED5">
        <w:rPr>
          <w:color w:val="333333"/>
        </w:rPr>
        <w:t>and frameworks.</w:t>
      </w:r>
      <w:r w:rsidR="00D425B0" w:rsidRPr="00597ED5">
        <w:t xml:space="preserve"> Extensively worked on </w:t>
      </w:r>
      <w:r w:rsidR="00453F92" w:rsidRPr="00597ED5">
        <w:rPr>
          <w:b/>
          <w:bCs/>
        </w:rPr>
        <w:t>Banking, Financial</w:t>
      </w:r>
      <w:r w:rsidR="00D425B0" w:rsidRPr="00597ED5">
        <w:t xml:space="preserve"> </w:t>
      </w:r>
      <w:r w:rsidR="00D425B0" w:rsidRPr="00597ED5">
        <w:rPr>
          <w:shd w:val="clear" w:color="auto" w:fill="FFFFFF"/>
        </w:rPr>
        <w:t>domain applications and have good exposure.</w:t>
      </w:r>
    </w:p>
    <w:p w:rsidR="00113D9E" w:rsidRPr="00597ED5" w:rsidRDefault="00113D9E" w:rsidP="00597ED5">
      <w:pPr>
        <w:numPr>
          <w:ilvl w:val="0"/>
          <w:numId w:val="3"/>
        </w:numPr>
        <w:suppressAutoHyphens w:val="0"/>
        <w:jc w:val="both"/>
      </w:pPr>
      <w:r w:rsidRPr="00597ED5">
        <w:rPr>
          <w:color w:val="333333"/>
        </w:rPr>
        <w:t xml:space="preserve">Extensively </w:t>
      </w:r>
      <w:r w:rsidR="00B4516C" w:rsidRPr="00597ED5">
        <w:rPr>
          <w:color w:val="333333"/>
        </w:rPr>
        <w:t>worked on</w:t>
      </w:r>
      <w:r w:rsidRPr="00597ED5">
        <w:rPr>
          <w:color w:val="333333"/>
        </w:rPr>
        <w:t xml:space="preserve"> industry </w:t>
      </w:r>
      <w:r w:rsidR="00FE5AB7" w:rsidRPr="00597ED5">
        <w:rPr>
          <w:color w:val="333333"/>
        </w:rPr>
        <w:t>acclaimed</w:t>
      </w:r>
      <w:r w:rsidRPr="00597ED5">
        <w:rPr>
          <w:color w:val="333333"/>
        </w:rPr>
        <w:t xml:space="preserve"> top </w:t>
      </w:r>
      <w:r w:rsidR="00EC0F2C" w:rsidRPr="00597ED5">
        <w:rPr>
          <w:color w:val="333333"/>
        </w:rPr>
        <w:t>open-source</w:t>
      </w:r>
      <w:r w:rsidR="00D434DC" w:rsidRPr="00597ED5">
        <w:rPr>
          <w:color w:val="333333"/>
        </w:rPr>
        <w:t xml:space="preserve"> </w:t>
      </w:r>
      <w:r w:rsidR="00E4453A" w:rsidRPr="00597ED5">
        <w:rPr>
          <w:color w:val="333333"/>
        </w:rPr>
        <w:t xml:space="preserve">automation </w:t>
      </w:r>
      <w:r w:rsidR="00E4453A" w:rsidRPr="00597ED5">
        <w:rPr>
          <w:b/>
          <w:bCs/>
          <w:color w:val="333333"/>
        </w:rPr>
        <w:t>libraries</w:t>
      </w:r>
      <w:r w:rsidRPr="00597ED5">
        <w:rPr>
          <w:color w:val="333333"/>
        </w:rPr>
        <w:t xml:space="preserve"> like </w:t>
      </w:r>
      <w:r w:rsidR="00E4453A" w:rsidRPr="00597ED5">
        <w:rPr>
          <w:b/>
          <w:bCs/>
          <w:color w:val="333333"/>
        </w:rPr>
        <w:t>S</w:t>
      </w:r>
      <w:r w:rsidR="002234C4" w:rsidRPr="00597ED5">
        <w:rPr>
          <w:b/>
          <w:bCs/>
          <w:color w:val="333333"/>
        </w:rPr>
        <w:t>elenium</w:t>
      </w:r>
      <w:r w:rsidR="002234C4" w:rsidRPr="00597ED5">
        <w:rPr>
          <w:color w:val="333333"/>
        </w:rPr>
        <w:t xml:space="preserve">, </w:t>
      </w:r>
      <w:r w:rsidR="002234C4" w:rsidRPr="00597ED5">
        <w:rPr>
          <w:b/>
          <w:bCs/>
          <w:color w:val="333333"/>
        </w:rPr>
        <w:t>Cucumber</w:t>
      </w:r>
      <w:r w:rsidR="002A0882" w:rsidRPr="00597ED5">
        <w:rPr>
          <w:color w:val="333333"/>
        </w:rPr>
        <w:t xml:space="preserve"> </w:t>
      </w:r>
      <w:r w:rsidR="00154C9B" w:rsidRPr="00597ED5">
        <w:rPr>
          <w:b/>
          <w:bCs/>
          <w:color w:val="333333"/>
        </w:rPr>
        <w:t>BDD</w:t>
      </w:r>
      <w:r w:rsidR="00154C9B" w:rsidRPr="00597ED5">
        <w:rPr>
          <w:color w:val="333333"/>
        </w:rPr>
        <w:t xml:space="preserve">, </w:t>
      </w:r>
      <w:r w:rsidR="00154C9B" w:rsidRPr="00597ED5">
        <w:rPr>
          <w:b/>
          <w:bCs/>
          <w:color w:val="333333"/>
        </w:rPr>
        <w:t>Karate</w:t>
      </w:r>
      <w:r w:rsidRPr="00597ED5">
        <w:rPr>
          <w:color w:val="333333"/>
        </w:rPr>
        <w:t xml:space="preserve"> </w:t>
      </w:r>
      <w:r w:rsidR="00E76ADD" w:rsidRPr="00597ED5">
        <w:rPr>
          <w:b/>
          <w:bCs/>
          <w:color w:val="333333"/>
        </w:rPr>
        <w:t>API</w:t>
      </w:r>
      <w:r w:rsidR="00EC0F2C" w:rsidRPr="00597ED5">
        <w:rPr>
          <w:color w:val="333333"/>
        </w:rPr>
        <w:t xml:space="preserve"> and</w:t>
      </w:r>
      <w:r w:rsidR="00E4453A" w:rsidRPr="00597ED5">
        <w:rPr>
          <w:color w:val="333333"/>
        </w:rPr>
        <w:t xml:space="preserve"> </w:t>
      </w:r>
      <w:r w:rsidR="00E4453A" w:rsidRPr="00597ED5">
        <w:rPr>
          <w:b/>
          <w:bCs/>
          <w:color w:val="333333"/>
        </w:rPr>
        <w:t>Rest Assured (</w:t>
      </w:r>
      <w:proofErr w:type="spellStart"/>
      <w:r w:rsidR="00E4453A" w:rsidRPr="00597ED5">
        <w:rPr>
          <w:b/>
          <w:bCs/>
          <w:color w:val="333333"/>
        </w:rPr>
        <w:t>api</w:t>
      </w:r>
      <w:proofErr w:type="spellEnd"/>
      <w:r w:rsidR="00E4453A" w:rsidRPr="00597ED5">
        <w:rPr>
          <w:b/>
          <w:bCs/>
          <w:color w:val="333333"/>
        </w:rPr>
        <w:t xml:space="preserve">) automation testing. </w:t>
      </w:r>
    </w:p>
    <w:p w:rsidR="006D229D" w:rsidRPr="00597ED5" w:rsidRDefault="00113D9E" w:rsidP="00597ED5">
      <w:pPr>
        <w:numPr>
          <w:ilvl w:val="0"/>
          <w:numId w:val="3"/>
        </w:numPr>
        <w:suppressAutoHyphens w:val="0"/>
        <w:jc w:val="both"/>
        <w:rPr>
          <w:shd w:val="clear" w:color="auto" w:fill="FFFFFF"/>
        </w:rPr>
      </w:pPr>
      <w:r w:rsidRPr="00597ED5">
        <w:rPr>
          <w:color w:val="333333"/>
        </w:rPr>
        <w:t>Good experience in automating w</w:t>
      </w:r>
      <w:r w:rsidR="006D229D" w:rsidRPr="00597ED5">
        <w:rPr>
          <w:color w:val="333333"/>
        </w:rPr>
        <w:t xml:space="preserve">eb Applications using </w:t>
      </w:r>
      <w:r w:rsidRPr="00597ED5">
        <w:rPr>
          <w:b/>
          <w:color w:val="333333"/>
        </w:rPr>
        <w:t xml:space="preserve">Selenium </w:t>
      </w:r>
      <w:r w:rsidR="00E76ADD" w:rsidRPr="00597ED5">
        <w:rPr>
          <w:b/>
          <w:color w:val="333333"/>
        </w:rPr>
        <w:t>Web driver</w:t>
      </w:r>
      <w:r w:rsidR="00E76ADD" w:rsidRPr="00597ED5">
        <w:rPr>
          <w:color w:val="333333"/>
        </w:rPr>
        <w:t xml:space="preserve"> with </w:t>
      </w:r>
      <w:r w:rsidR="00E76ADD" w:rsidRPr="00597ED5">
        <w:rPr>
          <w:b/>
          <w:color w:val="333333"/>
        </w:rPr>
        <w:t>TestNG</w:t>
      </w:r>
      <w:r w:rsidR="00B4516C" w:rsidRPr="00597ED5">
        <w:rPr>
          <w:b/>
          <w:color w:val="333333"/>
        </w:rPr>
        <w:t>/</w:t>
      </w:r>
      <w:r w:rsidR="002A0882" w:rsidRPr="00597ED5">
        <w:rPr>
          <w:b/>
          <w:bCs/>
          <w:shd w:val="clear" w:color="auto" w:fill="FFFFFF"/>
        </w:rPr>
        <w:t>JUnit</w:t>
      </w:r>
      <w:r w:rsidR="002A0882" w:rsidRPr="00597ED5">
        <w:rPr>
          <w:shd w:val="clear" w:color="auto" w:fill="FFFFFF"/>
        </w:rPr>
        <w:t xml:space="preserve"> </w:t>
      </w:r>
      <w:r w:rsidR="006D229D" w:rsidRPr="00597ED5">
        <w:rPr>
          <w:shd w:val="clear" w:color="auto" w:fill="FFFFFF"/>
        </w:rPr>
        <w:t>framework</w:t>
      </w:r>
      <w:r w:rsidR="002A0882" w:rsidRPr="00597ED5">
        <w:rPr>
          <w:shd w:val="clear" w:color="auto" w:fill="FFFFFF"/>
        </w:rPr>
        <w:t>s</w:t>
      </w:r>
      <w:r w:rsidR="006D229D" w:rsidRPr="00597ED5">
        <w:rPr>
          <w:shd w:val="clear" w:color="auto" w:fill="FFFFFF"/>
        </w:rPr>
        <w:t>.</w:t>
      </w:r>
    </w:p>
    <w:p w:rsidR="007A1C98" w:rsidRPr="00597ED5" w:rsidRDefault="007A1C98" w:rsidP="00597ED5">
      <w:pPr>
        <w:numPr>
          <w:ilvl w:val="0"/>
          <w:numId w:val="3"/>
        </w:numPr>
        <w:suppressAutoHyphens w:val="0"/>
        <w:jc w:val="both"/>
        <w:rPr>
          <w:shd w:val="clear" w:color="auto" w:fill="FFFFFF"/>
        </w:rPr>
      </w:pPr>
      <w:r w:rsidRPr="00597ED5">
        <w:rPr>
          <w:shd w:val="clear" w:color="auto" w:fill="FFFFFF"/>
        </w:rPr>
        <w:t xml:space="preserve">Experience in using </w:t>
      </w:r>
      <w:r w:rsidR="007D796E" w:rsidRPr="00597ED5">
        <w:rPr>
          <w:b/>
          <w:bCs/>
          <w:shd w:val="clear" w:color="auto" w:fill="FFFFFF"/>
        </w:rPr>
        <w:t>Sauce labs</w:t>
      </w:r>
      <w:r w:rsidRPr="00597ED5">
        <w:rPr>
          <w:shd w:val="clear" w:color="auto" w:fill="FFFFFF"/>
        </w:rPr>
        <w:t xml:space="preserve"> for running the scripts remotely on different tunnels and different browser</w:t>
      </w:r>
      <w:r w:rsidR="00AE2D47" w:rsidRPr="00597ED5">
        <w:rPr>
          <w:shd w:val="clear" w:color="auto" w:fill="FFFFFF"/>
        </w:rPr>
        <w:t xml:space="preserve"> versions</w:t>
      </w:r>
      <w:r w:rsidR="00ED1C31" w:rsidRPr="00597ED5">
        <w:rPr>
          <w:shd w:val="clear" w:color="auto" w:fill="FFFFFF"/>
        </w:rPr>
        <w:t xml:space="preserve"> and mobile versions</w:t>
      </w:r>
      <w:r w:rsidR="00114ED7" w:rsidRPr="00597ED5">
        <w:rPr>
          <w:shd w:val="clear" w:color="auto" w:fill="FFFFFF"/>
        </w:rPr>
        <w:t xml:space="preserve"> and running tests in parallel.</w:t>
      </w:r>
    </w:p>
    <w:p w:rsidR="00ED3AD8" w:rsidRPr="00597ED5" w:rsidRDefault="00ED3AD8" w:rsidP="00597ED5">
      <w:pPr>
        <w:pStyle w:val="ListParagraph"/>
        <w:numPr>
          <w:ilvl w:val="0"/>
          <w:numId w:val="3"/>
        </w:numPr>
        <w:suppressAutoHyphens w:val="0"/>
        <w:ind w:right="-180"/>
        <w:contextualSpacing/>
        <w:jc w:val="both"/>
        <w:rPr>
          <w:shd w:val="clear" w:color="auto" w:fill="FFFFFF"/>
        </w:rPr>
      </w:pPr>
      <w:r w:rsidRPr="00597ED5">
        <w:rPr>
          <w:shd w:val="clear" w:color="auto" w:fill="FFFFFF"/>
        </w:rPr>
        <w:t xml:space="preserve">Strong foundation in </w:t>
      </w:r>
      <w:r w:rsidR="00AB1AEF" w:rsidRPr="00597ED5">
        <w:rPr>
          <w:shd w:val="clear" w:color="auto" w:fill="FFFFFF"/>
        </w:rPr>
        <w:t>object-oriented</w:t>
      </w:r>
      <w:r w:rsidR="00113D9E" w:rsidRPr="00597ED5">
        <w:rPr>
          <w:shd w:val="clear" w:color="auto" w:fill="FFFFFF"/>
        </w:rPr>
        <w:t xml:space="preserve"> programming</w:t>
      </w:r>
      <w:r w:rsidR="003D31B7" w:rsidRPr="00597ED5">
        <w:rPr>
          <w:shd w:val="clear" w:color="auto" w:fill="FFFFFF"/>
        </w:rPr>
        <w:t xml:space="preserve"> skills</w:t>
      </w:r>
      <w:r w:rsidR="00113D9E" w:rsidRPr="00597ED5">
        <w:rPr>
          <w:shd w:val="clear" w:color="auto" w:fill="FFFFFF"/>
        </w:rPr>
        <w:t>.</w:t>
      </w:r>
    </w:p>
    <w:p w:rsidR="00AB1AEF" w:rsidRPr="00597ED5" w:rsidRDefault="00AB1AEF" w:rsidP="00597ED5">
      <w:pPr>
        <w:pStyle w:val="ListParagraph"/>
        <w:numPr>
          <w:ilvl w:val="0"/>
          <w:numId w:val="3"/>
        </w:numPr>
        <w:suppressAutoHyphens w:val="0"/>
        <w:ind w:right="-180"/>
        <w:contextualSpacing/>
        <w:jc w:val="both"/>
        <w:rPr>
          <w:shd w:val="clear" w:color="auto" w:fill="FFFFFF"/>
        </w:rPr>
      </w:pPr>
      <w:r w:rsidRPr="00597ED5">
        <w:rPr>
          <w:shd w:val="clear" w:color="auto" w:fill="FFFFFF"/>
        </w:rPr>
        <w:t>Strong working experience with CA Technologies </w:t>
      </w:r>
      <w:r w:rsidRPr="00597ED5">
        <w:rPr>
          <w:b/>
          <w:bCs/>
          <w:shd w:val="clear" w:color="auto" w:fill="FFFFFF"/>
        </w:rPr>
        <w:t>Rally</w:t>
      </w:r>
      <w:r w:rsidRPr="00597ED5">
        <w:rPr>
          <w:shd w:val="clear" w:color="auto" w:fill="FFFFFF"/>
        </w:rPr>
        <w:t> &amp; </w:t>
      </w:r>
      <w:r w:rsidRPr="00597ED5">
        <w:rPr>
          <w:b/>
          <w:bCs/>
          <w:shd w:val="clear" w:color="auto" w:fill="FFFFFF"/>
        </w:rPr>
        <w:t>JIRA</w:t>
      </w:r>
      <w:r w:rsidR="00E4453A" w:rsidRPr="00597ED5">
        <w:rPr>
          <w:shd w:val="clear" w:color="auto" w:fill="FFFFFF"/>
        </w:rPr>
        <w:t>.</w:t>
      </w:r>
    </w:p>
    <w:p w:rsidR="001E144E" w:rsidRPr="00597ED5" w:rsidRDefault="001E144E" w:rsidP="00597ED5">
      <w:pPr>
        <w:pStyle w:val="ListParagraph"/>
        <w:numPr>
          <w:ilvl w:val="0"/>
          <w:numId w:val="3"/>
        </w:numPr>
        <w:suppressAutoHyphens w:val="0"/>
        <w:ind w:right="-180"/>
        <w:contextualSpacing/>
        <w:jc w:val="both"/>
        <w:rPr>
          <w:shd w:val="clear" w:color="auto" w:fill="FFFFFF"/>
        </w:rPr>
      </w:pPr>
      <w:r w:rsidRPr="00597ED5">
        <w:rPr>
          <w:shd w:val="clear" w:color="auto" w:fill="FFFFFF"/>
        </w:rPr>
        <w:t>Good knowledge on setting up OKTA for enterprise verification and using IAM (Identity and Access Management tools for providing different accesses to groups with different entitlements.</w:t>
      </w:r>
      <w:r w:rsidR="00246D13" w:rsidRPr="00597ED5">
        <w:rPr>
          <w:shd w:val="clear" w:color="auto" w:fill="FFFFFF"/>
        </w:rPr>
        <w:t xml:space="preserve"> </w:t>
      </w:r>
      <w:r w:rsidRPr="00597ED5">
        <w:rPr>
          <w:shd w:val="clear" w:color="auto" w:fill="FFFFFF"/>
        </w:rPr>
        <w:t xml:space="preserve">Providing users for temporary and </w:t>
      </w:r>
      <w:r w:rsidR="00246D13" w:rsidRPr="00597ED5">
        <w:rPr>
          <w:shd w:val="clear" w:color="auto" w:fill="FFFFFF"/>
        </w:rPr>
        <w:t>administrative</w:t>
      </w:r>
      <w:r w:rsidRPr="00597ED5">
        <w:rPr>
          <w:shd w:val="clear" w:color="auto" w:fill="FFFFFF"/>
        </w:rPr>
        <w:t xml:space="preserve"> accesses for several applications and systems.  </w:t>
      </w:r>
    </w:p>
    <w:p w:rsidR="002234C4" w:rsidRPr="00597ED5" w:rsidRDefault="006E37C2" w:rsidP="00597ED5">
      <w:pPr>
        <w:pStyle w:val="ListParagraph"/>
        <w:numPr>
          <w:ilvl w:val="0"/>
          <w:numId w:val="3"/>
        </w:numPr>
        <w:suppressAutoHyphens w:val="0"/>
        <w:ind w:right="-180"/>
        <w:contextualSpacing/>
        <w:jc w:val="both"/>
        <w:rPr>
          <w:shd w:val="clear" w:color="auto" w:fill="FFFFFF"/>
        </w:rPr>
      </w:pPr>
      <w:r w:rsidRPr="00597ED5">
        <w:rPr>
          <w:shd w:val="clear" w:color="auto" w:fill="FFFFFF"/>
        </w:rPr>
        <w:t>E</w:t>
      </w:r>
      <w:r w:rsidR="002234C4" w:rsidRPr="00597ED5">
        <w:rPr>
          <w:shd w:val="clear" w:color="auto" w:fill="FFFFFF"/>
        </w:rPr>
        <w:t xml:space="preserve">xperience in Behavior </w:t>
      </w:r>
      <w:r w:rsidR="00E47694" w:rsidRPr="00597ED5">
        <w:rPr>
          <w:shd w:val="clear" w:color="auto" w:fill="FFFFFF"/>
        </w:rPr>
        <w:t>D</w:t>
      </w:r>
      <w:r w:rsidR="002234C4" w:rsidRPr="00597ED5">
        <w:rPr>
          <w:shd w:val="clear" w:color="auto" w:fill="FFFFFF"/>
        </w:rPr>
        <w:t>riven</w:t>
      </w:r>
      <w:r w:rsidR="00CF6194" w:rsidRPr="00597ED5">
        <w:rPr>
          <w:shd w:val="clear" w:color="auto" w:fill="FFFFFF"/>
        </w:rPr>
        <w:t xml:space="preserve"> Development</w:t>
      </w:r>
      <w:r w:rsidR="00E47694" w:rsidRPr="00597ED5">
        <w:rPr>
          <w:shd w:val="clear" w:color="auto" w:fill="FFFFFF"/>
        </w:rPr>
        <w:t xml:space="preserve"> (BDD</w:t>
      </w:r>
      <w:r w:rsidR="00EC0F2C" w:rsidRPr="00597ED5">
        <w:rPr>
          <w:shd w:val="clear" w:color="auto" w:fill="FFFFFF"/>
        </w:rPr>
        <w:t>), Data</w:t>
      </w:r>
      <w:r w:rsidR="00E47694" w:rsidRPr="00597ED5">
        <w:rPr>
          <w:shd w:val="clear" w:color="auto" w:fill="FFFFFF"/>
        </w:rPr>
        <w:t>-</w:t>
      </w:r>
      <w:r w:rsidR="00F55C95" w:rsidRPr="00597ED5">
        <w:rPr>
          <w:shd w:val="clear" w:color="auto" w:fill="FFFFFF"/>
        </w:rPr>
        <w:t>Driven, Hybrid</w:t>
      </w:r>
      <w:r w:rsidR="00A20FB0" w:rsidRPr="00597ED5">
        <w:rPr>
          <w:shd w:val="clear" w:color="auto" w:fill="FFFFFF"/>
        </w:rPr>
        <w:t xml:space="preserve"> </w:t>
      </w:r>
      <w:r w:rsidR="00F55C95" w:rsidRPr="00597ED5">
        <w:rPr>
          <w:shd w:val="clear" w:color="auto" w:fill="FFFFFF"/>
        </w:rPr>
        <w:t xml:space="preserve">and page object model (POM) </w:t>
      </w:r>
      <w:r w:rsidR="00A20FB0" w:rsidRPr="00597ED5">
        <w:rPr>
          <w:shd w:val="clear" w:color="auto" w:fill="FFFFFF"/>
        </w:rPr>
        <w:t>frameworks.</w:t>
      </w:r>
    </w:p>
    <w:p w:rsidR="00E4453A" w:rsidRPr="00597ED5" w:rsidRDefault="00D16F75" w:rsidP="00597ED5">
      <w:pPr>
        <w:pStyle w:val="ListParagraph"/>
        <w:numPr>
          <w:ilvl w:val="0"/>
          <w:numId w:val="3"/>
        </w:numPr>
        <w:suppressAutoHyphens w:val="0"/>
        <w:ind w:right="-180"/>
        <w:contextualSpacing/>
        <w:jc w:val="both"/>
        <w:rPr>
          <w:shd w:val="clear" w:color="auto" w:fill="FFFFFF"/>
        </w:rPr>
      </w:pPr>
      <w:r w:rsidRPr="00597ED5">
        <w:rPr>
          <w:shd w:val="clear" w:color="auto" w:fill="FFFFFF"/>
        </w:rPr>
        <w:t>Small</w:t>
      </w:r>
      <w:r w:rsidR="0054678A" w:rsidRPr="00597ED5">
        <w:rPr>
          <w:shd w:val="clear" w:color="auto" w:fill="FFFFFF"/>
        </w:rPr>
        <w:t xml:space="preserve"> experience </w:t>
      </w:r>
      <w:r w:rsidRPr="00597ED5">
        <w:rPr>
          <w:shd w:val="clear" w:color="auto" w:fill="FFFFFF"/>
        </w:rPr>
        <w:t>working on</w:t>
      </w:r>
      <w:r w:rsidR="00E4453A" w:rsidRPr="00597ED5">
        <w:rPr>
          <w:shd w:val="clear" w:color="auto" w:fill="FFFFFF"/>
        </w:rPr>
        <w:t xml:space="preserve"> mobile testing for </w:t>
      </w:r>
      <w:r w:rsidR="00E4453A" w:rsidRPr="00597ED5">
        <w:rPr>
          <w:b/>
          <w:bCs/>
          <w:shd w:val="clear" w:color="auto" w:fill="FFFFFF"/>
        </w:rPr>
        <w:t>Android</w:t>
      </w:r>
      <w:r w:rsidR="00E4453A" w:rsidRPr="00597ED5">
        <w:rPr>
          <w:shd w:val="clear" w:color="auto" w:fill="FFFFFF"/>
        </w:rPr>
        <w:t xml:space="preserve"> or </w:t>
      </w:r>
      <w:r w:rsidR="00E4453A" w:rsidRPr="00597ED5">
        <w:rPr>
          <w:b/>
          <w:bCs/>
          <w:shd w:val="clear" w:color="auto" w:fill="FFFFFF"/>
        </w:rPr>
        <w:t>IOS</w:t>
      </w:r>
      <w:r w:rsidR="00E4453A" w:rsidRPr="00597ED5">
        <w:rPr>
          <w:shd w:val="clear" w:color="auto" w:fill="FFFFFF"/>
        </w:rPr>
        <w:t xml:space="preserve"> devices with </w:t>
      </w:r>
      <w:r w:rsidR="00E4453A" w:rsidRPr="00597ED5">
        <w:rPr>
          <w:b/>
          <w:bCs/>
          <w:shd w:val="clear" w:color="auto" w:fill="FFFFFF"/>
        </w:rPr>
        <w:t>Apium</w:t>
      </w:r>
      <w:r w:rsidR="00C40576" w:rsidRPr="00597ED5">
        <w:rPr>
          <w:shd w:val="clear" w:color="auto" w:fill="FFFFFF"/>
        </w:rPr>
        <w:t>.</w:t>
      </w:r>
    </w:p>
    <w:p w:rsidR="00C40576" w:rsidRPr="00597ED5" w:rsidRDefault="00C40576" w:rsidP="00597ED5">
      <w:pPr>
        <w:pStyle w:val="ListParagraph"/>
        <w:numPr>
          <w:ilvl w:val="0"/>
          <w:numId w:val="3"/>
        </w:numPr>
        <w:suppressAutoHyphens w:val="0"/>
        <w:ind w:right="-180"/>
        <w:contextualSpacing/>
        <w:jc w:val="both"/>
        <w:rPr>
          <w:shd w:val="clear" w:color="auto" w:fill="FFFFFF"/>
        </w:rPr>
      </w:pPr>
      <w:r w:rsidRPr="00597ED5">
        <w:rPr>
          <w:shd w:val="clear" w:color="auto" w:fill="FFFFFF"/>
        </w:rPr>
        <w:t xml:space="preserve">Worked on R&amp;D of </w:t>
      </w:r>
      <w:r w:rsidRPr="00597ED5">
        <w:rPr>
          <w:b/>
          <w:bCs/>
          <w:shd w:val="clear" w:color="auto" w:fill="FFFFFF"/>
        </w:rPr>
        <w:t>JavaScript</w:t>
      </w:r>
      <w:r w:rsidRPr="00597ED5">
        <w:rPr>
          <w:shd w:val="clear" w:color="auto" w:fill="FFFFFF"/>
        </w:rPr>
        <w:t xml:space="preserve"> frameworks like </w:t>
      </w:r>
      <w:r w:rsidRPr="00597ED5">
        <w:rPr>
          <w:b/>
          <w:bCs/>
          <w:shd w:val="clear" w:color="auto" w:fill="FFFFFF"/>
        </w:rPr>
        <w:t>Cypress</w:t>
      </w:r>
      <w:r w:rsidRPr="00597ED5">
        <w:rPr>
          <w:shd w:val="clear" w:color="auto" w:fill="FFFFFF"/>
        </w:rPr>
        <w:t xml:space="preserve"> and </w:t>
      </w:r>
      <w:r w:rsidRPr="00597ED5">
        <w:rPr>
          <w:b/>
          <w:bCs/>
          <w:shd w:val="clear" w:color="auto" w:fill="FFFFFF"/>
        </w:rPr>
        <w:t>Web driver IO</w:t>
      </w:r>
      <w:r w:rsidRPr="00597ED5">
        <w:rPr>
          <w:shd w:val="clear" w:color="auto" w:fill="FFFFFF"/>
        </w:rPr>
        <w:t>.</w:t>
      </w:r>
    </w:p>
    <w:p w:rsidR="003444EA" w:rsidRPr="00597ED5" w:rsidRDefault="003444EA" w:rsidP="00597ED5">
      <w:pPr>
        <w:pStyle w:val="ListParagraph"/>
        <w:numPr>
          <w:ilvl w:val="0"/>
          <w:numId w:val="3"/>
        </w:numPr>
        <w:suppressAutoHyphens w:val="0"/>
        <w:ind w:right="-180"/>
        <w:contextualSpacing/>
        <w:jc w:val="both"/>
        <w:rPr>
          <w:shd w:val="clear" w:color="auto" w:fill="FFFFFF"/>
        </w:rPr>
      </w:pPr>
      <w:r w:rsidRPr="00597ED5">
        <w:rPr>
          <w:shd w:val="clear" w:color="auto" w:fill="FFFFFF"/>
        </w:rPr>
        <w:t xml:space="preserve">Experience with </w:t>
      </w:r>
      <w:r w:rsidR="00395F79" w:rsidRPr="00597ED5">
        <w:rPr>
          <w:shd w:val="clear" w:color="auto" w:fill="FFFFFF"/>
        </w:rPr>
        <w:t>Performance, Stress, and</w:t>
      </w:r>
      <w:r w:rsidR="00C96974" w:rsidRPr="00597ED5">
        <w:rPr>
          <w:shd w:val="clear" w:color="auto" w:fill="FFFFFF"/>
        </w:rPr>
        <w:t xml:space="preserve"> load testing</w:t>
      </w:r>
      <w:r w:rsidRPr="00597ED5">
        <w:rPr>
          <w:shd w:val="clear" w:color="auto" w:fill="FFFFFF"/>
        </w:rPr>
        <w:t xml:space="preserve"> for file upload functionality with </w:t>
      </w:r>
      <w:r w:rsidR="00395F79" w:rsidRPr="00597ED5">
        <w:rPr>
          <w:b/>
          <w:bCs/>
          <w:shd w:val="clear" w:color="auto" w:fill="FFFFFF"/>
        </w:rPr>
        <w:t>JMeter</w:t>
      </w:r>
      <w:r w:rsidRPr="00597ED5">
        <w:rPr>
          <w:b/>
          <w:bCs/>
          <w:shd w:val="clear" w:color="auto" w:fill="FFFFFF"/>
        </w:rPr>
        <w:t xml:space="preserve"> </w:t>
      </w:r>
      <w:r w:rsidRPr="00597ED5">
        <w:rPr>
          <w:shd w:val="clear" w:color="auto" w:fill="FFFFFF"/>
        </w:rPr>
        <w:t xml:space="preserve">to validate the </w:t>
      </w:r>
      <w:r w:rsidR="00FA3398" w:rsidRPr="00597ED5">
        <w:rPr>
          <w:shd w:val="clear" w:color="auto" w:fill="FFFFFF"/>
        </w:rPr>
        <w:t>API performance</w:t>
      </w:r>
      <w:r w:rsidR="00265DC6" w:rsidRPr="00597ED5">
        <w:rPr>
          <w:shd w:val="clear" w:color="auto" w:fill="FFFFFF"/>
        </w:rPr>
        <w:t xml:space="preserve"> </w:t>
      </w:r>
      <w:r w:rsidR="00FA3398" w:rsidRPr="00597ED5">
        <w:rPr>
          <w:shd w:val="clear" w:color="auto" w:fill="FFFFFF"/>
        </w:rPr>
        <w:t>for</w:t>
      </w:r>
      <w:r w:rsidR="00265DC6" w:rsidRPr="00597ED5">
        <w:rPr>
          <w:shd w:val="clear" w:color="auto" w:fill="FFFFFF"/>
        </w:rPr>
        <w:t xml:space="preserve"> different file formats.</w:t>
      </w:r>
    </w:p>
    <w:p w:rsidR="003F5D94" w:rsidRPr="00597ED5" w:rsidRDefault="00113D9E" w:rsidP="00597ED5">
      <w:pPr>
        <w:numPr>
          <w:ilvl w:val="0"/>
          <w:numId w:val="3"/>
        </w:numPr>
        <w:suppressAutoHyphens w:val="0"/>
        <w:jc w:val="both"/>
        <w:rPr>
          <w:shd w:val="clear" w:color="auto" w:fill="FFFFFF"/>
        </w:rPr>
      </w:pPr>
      <w:r w:rsidRPr="00597ED5">
        <w:rPr>
          <w:shd w:val="clear" w:color="auto" w:fill="FFFFFF"/>
        </w:rPr>
        <w:t xml:space="preserve">Extensively worked on the </w:t>
      </w:r>
      <w:r w:rsidR="003F5D94" w:rsidRPr="00597ED5">
        <w:rPr>
          <w:shd w:val="clear" w:color="auto" w:fill="FFFFFF"/>
        </w:rPr>
        <w:t xml:space="preserve">API testing </w:t>
      </w:r>
      <w:r w:rsidRPr="00597ED5">
        <w:rPr>
          <w:shd w:val="clear" w:color="auto" w:fill="FFFFFF"/>
        </w:rPr>
        <w:t>which includ</w:t>
      </w:r>
      <w:r w:rsidR="0025175D" w:rsidRPr="00597ED5">
        <w:rPr>
          <w:shd w:val="clear" w:color="auto" w:fill="FFFFFF"/>
        </w:rPr>
        <w:t>es</w:t>
      </w:r>
      <w:r w:rsidR="003F5D94" w:rsidRPr="00597ED5">
        <w:rPr>
          <w:shd w:val="clear" w:color="auto" w:fill="FFFFFF"/>
        </w:rPr>
        <w:t xml:space="preserve"> Soap and Restful web services.</w:t>
      </w:r>
    </w:p>
    <w:p w:rsidR="00594E29" w:rsidRPr="00597ED5" w:rsidRDefault="00D16F75" w:rsidP="00597ED5">
      <w:pPr>
        <w:numPr>
          <w:ilvl w:val="0"/>
          <w:numId w:val="3"/>
        </w:numPr>
        <w:suppressAutoHyphens w:val="0"/>
        <w:jc w:val="both"/>
        <w:rPr>
          <w:shd w:val="clear" w:color="auto" w:fill="FFFFFF"/>
        </w:rPr>
      </w:pPr>
      <w:r w:rsidRPr="00597ED5">
        <w:rPr>
          <w:shd w:val="clear" w:color="auto" w:fill="FFFFFF"/>
        </w:rPr>
        <w:t>Experience</w:t>
      </w:r>
      <w:r w:rsidR="007A1C98" w:rsidRPr="00597ED5">
        <w:rPr>
          <w:shd w:val="clear" w:color="auto" w:fill="FFFFFF"/>
        </w:rPr>
        <w:t xml:space="preserve"> </w:t>
      </w:r>
      <w:r w:rsidR="00D010F5" w:rsidRPr="00597ED5">
        <w:rPr>
          <w:shd w:val="clear" w:color="auto" w:fill="FFFFFF"/>
        </w:rPr>
        <w:t xml:space="preserve">automating applications </w:t>
      </w:r>
      <w:r w:rsidR="007A1C98" w:rsidRPr="00597ED5">
        <w:rPr>
          <w:shd w:val="clear" w:color="auto" w:fill="FFFFFF"/>
        </w:rPr>
        <w:t>on</w:t>
      </w:r>
      <w:r w:rsidR="006D229D" w:rsidRPr="00597ED5">
        <w:rPr>
          <w:shd w:val="clear" w:color="auto" w:fill="FFFFFF"/>
        </w:rPr>
        <w:t xml:space="preserve"> UFT (Formally QTP) </w:t>
      </w:r>
      <w:r w:rsidR="00113D9E" w:rsidRPr="00597ED5">
        <w:rPr>
          <w:shd w:val="clear" w:color="auto" w:fill="FFFFFF"/>
        </w:rPr>
        <w:t>for the test automation.</w:t>
      </w:r>
    </w:p>
    <w:p w:rsidR="006D229D" w:rsidRPr="00597ED5" w:rsidRDefault="006D229D" w:rsidP="00597ED5">
      <w:pPr>
        <w:pStyle w:val="BodyText2"/>
        <w:numPr>
          <w:ilvl w:val="0"/>
          <w:numId w:val="3"/>
        </w:numPr>
        <w:spacing w:after="0" w:line="240" w:lineRule="auto"/>
        <w:jc w:val="both"/>
        <w:rPr>
          <w:rFonts w:eastAsia="Times New Roman"/>
          <w:szCs w:val="24"/>
          <w:shd w:val="clear" w:color="auto" w:fill="FFFFFF"/>
          <w:lang w:val="en-US" w:eastAsia="ar-SA"/>
        </w:rPr>
      </w:pPr>
      <w:r w:rsidRPr="00597ED5">
        <w:rPr>
          <w:rFonts w:eastAsia="Times New Roman"/>
          <w:szCs w:val="24"/>
          <w:shd w:val="clear" w:color="auto" w:fill="FFFFFF"/>
          <w:lang w:val="en-US" w:eastAsia="ar-SA"/>
        </w:rPr>
        <w:t>Ability to work under minimal supervision</w:t>
      </w:r>
      <w:r w:rsidR="007A1C98" w:rsidRPr="00597ED5">
        <w:rPr>
          <w:rFonts w:eastAsia="Times New Roman"/>
          <w:szCs w:val="24"/>
          <w:shd w:val="clear" w:color="auto" w:fill="FFFFFF"/>
          <w:lang w:val="en-US" w:eastAsia="ar-SA"/>
        </w:rPr>
        <w:t xml:space="preserve"> </w:t>
      </w:r>
      <w:r w:rsidRPr="00597ED5">
        <w:rPr>
          <w:rFonts w:eastAsia="Times New Roman"/>
          <w:szCs w:val="24"/>
          <w:shd w:val="clear" w:color="auto" w:fill="FFFFFF"/>
          <w:lang w:val="en-US" w:eastAsia="ar-SA"/>
        </w:rPr>
        <w:t>adhere to deadlines, excellent verbal and communication skills</w:t>
      </w:r>
      <w:r w:rsidR="00CA6054" w:rsidRPr="00597ED5">
        <w:rPr>
          <w:rFonts w:eastAsia="Times New Roman"/>
          <w:szCs w:val="24"/>
          <w:shd w:val="clear" w:color="auto" w:fill="FFFFFF"/>
          <w:lang w:val="en-US" w:eastAsia="ar-SA"/>
        </w:rPr>
        <w:t>.</w:t>
      </w:r>
    </w:p>
    <w:p w:rsidR="006D229D" w:rsidRPr="00597ED5" w:rsidRDefault="006D229D" w:rsidP="00597ED5">
      <w:pPr>
        <w:pStyle w:val="BodyText2"/>
        <w:widowControl w:val="0"/>
        <w:numPr>
          <w:ilvl w:val="0"/>
          <w:numId w:val="3"/>
        </w:numPr>
        <w:spacing w:after="0" w:line="276" w:lineRule="auto"/>
        <w:ind w:right="-180"/>
        <w:contextualSpacing/>
        <w:jc w:val="both"/>
        <w:rPr>
          <w:rFonts w:eastAsia="Yu Mincho"/>
          <w:color w:val="000000"/>
        </w:rPr>
      </w:pPr>
      <w:r w:rsidRPr="00597ED5">
        <w:rPr>
          <w:rFonts w:eastAsia="BatangChe"/>
          <w:szCs w:val="24"/>
        </w:rPr>
        <w:t xml:space="preserve">Having proficient </w:t>
      </w:r>
      <w:r w:rsidR="00D16F75" w:rsidRPr="00597ED5">
        <w:rPr>
          <w:rFonts w:eastAsia="BatangChe"/>
          <w:szCs w:val="24"/>
          <w:lang w:val="en-US"/>
        </w:rPr>
        <w:t>experience</w:t>
      </w:r>
      <w:r w:rsidRPr="00597ED5">
        <w:rPr>
          <w:rFonts w:eastAsia="BatangChe"/>
          <w:szCs w:val="24"/>
        </w:rPr>
        <w:t xml:space="preserve"> on </w:t>
      </w:r>
      <w:r w:rsidR="00D16F75" w:rsidRPr="00597ED5">
        <w:rPr>
          <w:rFonts w:eastAsia="BatangChe"/>
          <w:b/>
          <w:szCs w:val="24"/>
          <w:lang w:val="en-US"/>
        </w:rPr>
        <w:t>Maven</w:t>
      </w:r>
      <w:r w:rsidRPr="00597ED5">
        <w:rPr>
          <w:rFonts w:eastAsia="BatangChe"/>
          <w:szCs w:val="24"/>
        </w:rPr>
        <w:t xml:space="preserve"> and </w:t>
      </w:r>
      <w:r w:rsidR="00D16F75" w:rsidRPr="00597ED5">
        <w:rPr>
          <w:rFonts w:eastAsia="BatangChe"/>
          <w:b/>
          <w:szCs w:val="24"/>
          <w:lang w:val="en-US"/>
        </w:rPr>
        <w:t>Ant</w:t>
      </w:r>
      <w:r w:rsidRPr="00597ED5">
        <w:rPr>
          <w:rFonts w:eastAsia="BatangChe"/>
          <w:szCs w:val="24"/>
        </w:rPr>
        <w:t xml:space="preserve"> build tools.</w:t>
      </w:r>
    </w:p>
    <w:p w:rsidR="006D229D" w:rsidRPr="00597ED5" w:rsidRDefault="006D229D" w:rsidP="00597ED5">
      <w:pPr>
        <w:pStyle w:val="ListParagraph"/>
        <w:numPr>
          <w:ilvl w:val="0"/>
          <w:numId w:val="3"/>
        </w:numPr>
        <w:suppressAutoHyphens w:val="0"/>
        <w:ind w:right="-180"/>
        <w:contextualSpacing/>
        <w:jc w:val="both"/>
        <w:rPr>
          <w:color w:val="000000"/>
        </w:rPr>
      </w:pPr>
      <w:r w:rsidRPr="00597ED5">
        <w:rPr>
          <w:rFonts w:eastAsia="Yu Mincho"/>
          <w:color w:val="000000"/>
        </w:rPr>
        <w:t xml:space="preserve">Experience </w:t>
      </w:r>
      <w:r w:rsidR="00113D9E" w:rsidRPr="00597ED5">
        <w:rPr>
          <w:rFonts w:eastAsia="Yu Mincho"/>
          <w:color w:val="000000"/>
        </w:rPr>
        <w:t xml:space="preserve">in multiple SDLC models like </w:t>
      </w:r>
      <w:r w:rsidR="00E76ADD" w:rsidRPr="00597ED5">
        <w:rPr>
          <w:rFonts w:eastAsia="Yu Mincho"/>
          <w:b/>
          <w:color w:val="000000"/>
        </w:rPr>
        <w:t xml:space="preserve">Agile, </w:t>
      </w:r>
      <w:r w:rsidR="00D22E36" w:rsidRPr="00597ED5">
        <w:rPr>
          <w:rFonts w:eastAsia="Yu Mincho"/>
          <w:b/>
          <w:color w:val="000000"/>
        </w:rPr>
        <w:t>Waterfall</w:t>
      </w:r>
      <w:r w:rsidR="00E76ADD" w:rsidRPr="00597ED5">
        <w:rPr>
          <w:rFonts w:eastAsia="Yu Mincho"/>
          <w:b/>
          <w:color w:val="000000"/>
        </w:rPr>
        <w:t xml:space="preserve"> </w:t>
      </w:r>
      <w:r w:rsidRPr="00597ED5">
        <w:rPr>
          <w:rFonts w:eastAsia="Yu Mincho"/>
          <w:b/>
          <w:color w:val="000000"/>
        </w:rPr>
        <w:t>Model</w:t>
      </w:r>
      <w:r w:rsidR="00C40576" w:rsidRPr="00597ED5">
        <w:rPr>
          <w:rFonts w:eastAsia="Yu Mincho"/>
          <w:b/>
          <w:color w:val="000000"/>
        </w:rPr>
        <w:t xml:space="preserve">s </w:t>
      </w:r>
      <w:r w:rsidR="00C40576" w:rsidRPr="00597ED5">
        <w:rPr>
          <w:rFonts w:eastAsia="Yu Mincho"/>
          <w:bCs/>
          <w:color w:val="000000"/>
        </w:rPr>
        <w:t>and active participant in all the sprint ceremonies like Backlog grooming, Story pointing, Defect tracking, Refinements, PI planning, Retrospective meetings and supporting for production issues and root cause analysis.</w:t>
      </w:r>
    </w:p>
    <w:p w:rsidR="00113D9E" w:rsidRPr="00597ED5" w:rsidRDefault="000F41BD" w:rsidP="00597ED5">
      <w:pPr>
        <w:pStyle w:val="ListParagraph"/>
        <w:numPr>
          <w:ilvl w:val="0"/>
          <w:numId w:val="3"/>
        </w:numPr>
        <w:suppressAutoHyphens w:val="0"/>
        <w:ind w:right="-180"/>
        <w:contextualSpacing/>
        <w:jc w:val="both"/>
        <w:rPr>
          <w:rFonts w:eastAsia="Yu Mincho"/>
          <w:color w:val="000000"/>
        </w:rPr>
      </w:pPr>
      <w:r w:rsidRPr="00597ED5">
        <w:rPr>
          <w:rFonts w:eastAsia="Yu Mincho"/>
          <w:color w:val="000000"/>
        </w:rPr>
        <w:t>Experience working</w:t>
      </w:r>
      <w:r w:rsidR="00113D9E" w:rsidRPr="00597ED5">
        <w:rPr>
          <w:rFonts w:eastAsia="Yu Mincho"/>
          <w:color w:val="000000"/>
        </w:rPr>
        <w:t xml:space="preserve"> in </w:t>
      </w:r>
      <w:r w:rsidR="00113D9E" w:rsidRPr="00597ED5">
        <w:rPr>
          <w:rFonts w:eastAsia="Yu Mincho"/>
          <w:b/>
          <w:bCs/>
          <w:color w:val="000000"/>
        </w:rPr>
        <w:t>Jenkins</w:t>
      </w:r>
      <w:r w:rsidR="00113D9E" w:rsidRPr="00597ED5">
        <w:rPr>
          <w:rFonts w:eastAsia="Yu Mincho"/>
          <w:color w:val="000000"/>
        </w:rPr>
        <w:t xml:space="preserve"> and </w:t>
      </w:r>
      <w:r w:rsidR="000956C5" w:rsidRPr="00597ED5">
        <w:rPr>
          <w:rFonts w:eastAsia="Yu Mincho"/>
          <w:color w:val="000000"/>
        </w:rPr>
        <w:t xml:space="preserve">automated builds with Cron jobs across different environments like </w:t>
      </w:r>
      <w:r w:rsidR="00246D13" w:rsidRPr="00597ED5">
        <w:rPr>
          <w:rFonts w:eastAsia="Yu Mincho"/>
          <w:b/>
          <w:bCs/>
          <w:color w:val="000000"/>
        </w:rPr>
        <w:t>Dev</w:t>
      </w:r>
      <w:r w:rsidR="00246D13" w:rsidRPr="00597ED5">
        <w:rPr>
          <w:rFonts w:eastAsia="Yu Mincho"/>
          <w:color w:val="000000"/>
        </w:rPr>
        <w:t>, QA</w:t>
      </w:r>
      <w:r w:rsidR="000956C5" w:rsidRPr="00597ED5">
        <w:rPr>
          <w:rFonts w:eastAsia="Yu Mincho"/>
          <w:color w:val="000000"/>
        </w:rPr>
        <w:t xml:space="preserve">, and </w:t>
      </w:r>
      <w:r w:rsidR="000956C5" w:rsidRPr="00597ED5">
        <w:rPr>
          <w:rFonts w:eastAsia="Yu Mincho"/>
          <w:b/>
          <w:bCs/>
          <w:color w:val="000000"/>
        </w:rPr>
        <w:t>Preproduction</w:t>
      </w:r>
      <w:r w:rsidR="00113D9E" w:rsidRPr="00597ED5">
        <w:rPr>
          <w:rFonts w:eastAsia="Yu Mincho"/>
          <w:color w:val="000000"/>
        </w:rPr>
        <w:t xml:space="preserve"> for </w:t>
      </w:r>
      <w:r w:rsidR="000956C5" w:rsidRPr="00597ED5">
        <w:rPr>
          <w:rFonts w:eastAsia="Yu Mincho"/>
          <w:color w:val="000000"/>
        </w:rPr>
        <w:t>Continuous Integration and Continuous deployments (CI/CD)</w:t>
      </w:r>
      <w:r w:rsidR="00D22E36" w:rsidRPr="00597ED5">
        <w:rPr>
          <w:rFonts w:eastAsia="Yu Mincho"/>
          <w:color w:val="000000"/>
        </w:rPr>
        <w:t>.</w:t>
      </w:r>
    </w:p>
    <w:p w:rsidR="00597ED5" w:rsidRDefault="00597ED5" w:rsidP="00597ED5">
      <w:pPr>
        <w:jc w:val="both"/>
        <w:rPr>
          <w:b/>
          <w:sz w:val="20"/>
          <w:szCs w:val="20"/>
        </w:rPr>
      </w:pPr>
    </w:p>
    <w:p w:rsidR="00597ED5" w:rsidRDefault="00597ED5" w:rsidP="00597ED5">
      <w:pPr>
        <w:jc w:val="both"/>
        <w:rPr>
          <w:b/>
          <w:sz w:val="20"/>
          <w:szCs w:val="20"/>
          <w:u w:val="single"/>
        </w:rPr>
      </w:pPr>
    </w:p>
    <w:p w:rsidR="007309B7" w:rsidRPr="00597ED5" w:rsidRDefault="007309B7" w:rsidP="00597ED5">
      <w:pPr>
        <w:jc w:val="both"/>
        <w:rPr>
          <w:b/>
          <w:sz w:val="20"/>
          <w:szCs w:val="20"/>
          <w:u w:val="single"/>
        </w:rPr>
      </w:pPr>
      <w:r w:rsidRPr="00597ED5">
        <w:rPr>
          <w:b/>
          <w:sz w:val="20"/>
          <w:szCs w:val="20"/>
          <w:u w:val="single"/>
        </w:rPr>
        <w:t xml:space="preserve">TECHNICAL SKILLS: </w:t>
      </w:r>
    </w:p>
    <w:tbl>
      <w:tblPr>
        <w:tblStyle w:val="TableGrid"/>
        <w:tblpPr w:leftFromText="180" w:rightFromText="180" w:vertAnchor="text" w:horzAnchor="margin" w:tblpXSpec="center" w:tblpY="146"/>
        <w:tblW w:w="9823" w:type="dxa"/>
        <w:tblLook w:val="04A0" w:firstRow="1" w:lastRow="0" w:firstColumn="1" w:lastColumn="0" w:noHBand="0" w:noVBand="1"/>
      </w:tblPr>
      <w:tblGrid>
        <w:gridCol w:w="3266"/>
        <w:gridCol w:w="6557"/>
      </w:tblGrid>
      <w:tr w:rsidR="007309B7" w:rsidRPr="00597ED5" w:rsidTr="009D57EC">
        <w:tc>
          <w:tcPr>
            <w:tcW w:w="3266" w:type="dxa"/>
          </w:tcPr>
          <w:p w:rsidR="007309B7" w:rsidRPr="00597ED5" w:rsidRDefault="007309B7" w:rsidP="007309B7">
            <w:pPr>
              <w:pStyle w:val="ListParagraph"/>
              <w:ind w:left="0"/>
              <w:jc w:val="both"/>
              <w:rPr>
                <w:b/>
                <w:szCs w:val="20"/>
              </w:rPr>
            </w:pPr>
            <w:r w:rsidRPr="00597ED5">
              <w:rPr>
                <w:szCs w:val="20"/>
              </w:rPr>
              <w:t>Domain</w:t>
            </w:r>
          </w:p>
        </w:tc>
        <w:tc>
          <w:tcPr>
            <w:tcW w:w="6557" w:type="dxa"/>
          </w:tcPr>
          <w:p w:rsidR="007309B7" w:rsidRPr="00597ED5" w:rsidRDefault="007309B7" w:rsidP="007309B7">
            <w:pPr>
              <w:pStyle w:val="ListParagraph"/>
              <w:ind w:left="0"/>
              <w:jc w:val="both"/>
              <w:rPr>
                <w:b/>
                <w:szCs w:val="20"/>
              </w:rPr>
            </w:pPr>
            <w:r w:rsidRPr="00597ED5">
              <w:rPr>
                <w:szCs w:val="20"/>
              </w:rPr>
              <w:t>Capital Markets, Commercial Cards</w:t>
            </w:r>
            <w:r w:rsidR="005D62DC">
              <w:rPr>
                <w:szCs w:val="20"/>
              </w:rPr>
              <w:t xml:space="preserve"> </w:t>
            </w:r>
            <w:r w:rsidRPr="00597ED5">
              <w:rPr>
                <w:szCs w:val="20"/>
              </w:rPr>
              <w:t>and Consumer Services</w:t>
            </w:r>
          </w:p>
        </w:tc>
      </w:tr>
      <w:tr w:rsidR="007309B7" w:rsidRPr="00597ED5" w:rsidTr="009D57EC">
        <w:tc>
          <w:tcPr>
            <w:tcW w:w="3266" w:type="dxa"/>
          </w:tcPr>
          <w:p w:rsidR="007309B7" w:rsidRPr="00597ED5" w:rsidRDefault="007309B7" w:rsidP="007309B7">
            <w:pPr>
              <w:pStyle w:val="ListParagraph"/>
              <w:ind w:left="0"/>
              <w:jc w:val="both"/>
              <w:rPr>
                <w:b/>
                <w:szCs w:val="20"/>
              </w:rPr>
            </w:pPr>
            <w:r w:rsidRPr="00597ED5">
              <w:rPr>
                <w:szCs w:val="20"/>
              </w:rPr>
              <w:t>Applications</w:t>
            </w:r>
          </w:p>
        </w:tc>
        <w:tc>
          <w:tcPr>
            <w:tcW w:w="6557" w:type="dxa"/>
          </w:tcPr>
          <w:p w:rsidR="007309B7" w:rsidRPr="00597ED5" w:rsidRDefault="007309B7" w:rsidP="007309B7">
            <w:pPr>
              <w:pStyle w:val="ListParagraph"/>
              <w:ind w:left="0"/>
              <w:jc w:val="both"/>
              <w:rPr>
                <w:b/>
                <w:szCs w:val="20"/>
              </w:rPr>
            </w:pPr>
            <w:r w:rsidRPr="00597ED5">
              <w:rPr>
                <w:szCs w:val="20"/>
              </w:rPr>
              <w:t>VECTOR- Siebel CRM, Eagle PACE, SAP BO Reporting, Tableau, Power BI, Aladdin, Portia, Pages, BOLT</w:t>
            </w:r>
          </w:p>
        </w:tc>
      </w:tr>
      <w:tr w:rsidR="007309B7" w:rsidRPr="00597ED5" w:rsidTr="009D57EC">
        <w:tc>
          <w:tcPr>
            <w:tcW w:w="3266" w:type="dxa"/>
          </w:tcPr>
          <w:p w:rsidR="007309B7" w:rsidRPr="00597ED5" w:rsidRDefault="007309B7" w:rsidP="007309B7">
            <w:pPr>
              <w:pStyle w:val="ListParagraph"/>
              <w:ind w:left="0"/>
              <w:jc w:val="both"/>
              <w:rPr>
                <w:b/>
                <w:szCs w:val="20"/>
              </w:rPr>
            </w:pPr>
            <w:r w:rsidRPr="00597ED5">
              <w:rPr>
                <w:szCs w:val="20"/>
              </w:rPr>
              <w:t>Cloud Platforms</w:t>
            </w:r>
          </w:p>
        </w:tc>
        <w:tc>
          <w:tcPr>
            <w:tcW w:w="6557" w:type="dxa"/>
          </w:tcPr>
          <w:p w:rsidR="007309B7" w:rsidRPr="00597ED5" w:rsidRDefault="007309B7" w:rsidP="007309B7">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0"/>
              <w:jc w:val="both"/>
              <w:rPr>
                <w:szCs w:val="20"/>
              </w:rPr>
            </w:pPr>
            <w:r w:rsidRPr="00597ED5">
              <w:rPr>
                <w:szCs w:val="20"/>
              </w:rPr>
              <w:t>AWS (EC2, SES, S3, IAM, SNS, SQS, Route 53, ELB, Auto Scaling, IAM, Step), Azure</w:t>
            </w:r>
          </w:p>
        </w:tc>
      </w:tr>
      <w:tr w:rsidR="007309B7" w:rsidRPr="00597ED5" w:rsidTr="009D57EC">
        <w:tc>
          <w:tcPr>
            <w:tcW w:w="3266" w:type="dxa"/>
          </w:tcPr>
          <w:p w:rsidR="007309B7" w:rsidRPr="00597ED5" w:rsidRDefault="007309B7" w:rsidP="007309B7">
            <w:pPr>
              <w:pStyle w:val="ListParagraph"/>
              <w:ind w:left="0"/>
              <w:jc w:val="both"/>
              <w:rPr>
                <w:b/>
                <w:szCs w:val="20"/>
              </w:rPr>
            </w:pPr>
            <w:r w:rsidRPr="00597ED5">
              <w:rPr>
                <w:szCs w:val="20"/>
              </w:rPr>
              <w:t>RDBMS</w:t>
            </w:r>
          </w:p>
        </w:tc>
        <w:tc>
          <w:tcPr>
            <w:tcW w:w="6557" w:type="dxa"/>
          </w:tcPr>
          <w:p w:rsidR="007309B7" w:rsidRPr="00597ED5" w:rsidRDefault="007309B7" w:rsidP="007309B7">
            <w:pPr>
              <w:pStyle w:val="ListParagraph"/>
              <w:ind w:left="0"/>
              <w:jc w:val="both"/>
              <w:rPr>
                <w:b/>
                <w:szCs w:val="20"/>
              </w:rPr>
            </w:pPr>
            <w:r w:rsidRPr="00597ED5">
              <w:rPr>
                <w:szCs w:val="20"/>
              </w:rPr>
              <w:t>MS SQL Server &amp; SSIS Packages, Oracle</w:t>
            </w:r>
          </w:p>
        </w:tc>
      </w:tr>
      <w:tr w:rsidR="007309B7" w:rsidRPr="00597ED5" w:rsidTr="009D57EC">
        <w:tc>
          <w:tcPr>
            <w:tcW w:w="3266" w:type="dxa"/>
          </w:tcPr>
          <w:p w:rsidR="007309B7" w:rsidRPr="00597ED5" w:rsidRDefault="009D57EC" w:rsidP="007309B7">
            <w:pPr>
              <w:pStyle w:val="ListParagraph"/>
              <w:ind w:left="0"/>
              <w:jc w:val="both"/>
              <w:rPr>
                <w:b/>
                <w:szCs w:val="20"/>
              </w:rPr>
            </w:pPr>
            <w:r w:rsidRPr="00597ED5">
              <w:rPr>
                <w:szCs w:val="20"/>
              </w:rPr>
              <w:t>Programming</w:t>
            </w:r>
          </w:p>
        </w:tc>
        <w:tc>
          <w:tcPr>
            <w:tcW w:w="6557" w:type="dxa"/>
          </w:tcPr>
          <w:p w:rsidR="007309B7" w:rsidRPr="00597ED5" w:rsidRDefault="007309B7" w:rsidP="007309B7">
            <w:pPr>
              <w:pStyle w:val="ListParagraph"/>
              <w:ind w:left="0"/>
              <w:jc w:val="both"/>
              <w:rPr>
                <w:b/>
                <w:szCs w:val="20"/>
              </w:rPr>
            </w:pPr>
            <w:r w:rsidRPr="00597ED5">
              <w:rPr>
                <w:szCs w:val="20"/>
              </w:rPr>
              <w:t>Python</w:t>
            </w:r>
          </w:p>
        </w:tc>
      </w:tr>
      <w:tr w:rsidR="007309B7" w:rsidRPr="00597ED5" w:rsidTr="009D57EC">
        <w:tc>
          <w:tcPr>
            <w:tcW w:w="3266" w:type="dxa"/>
          </w:tcPr>
          <w:p w:rsidR="007309B7" w:rsidRPr="00597ED5" w:rsidRDefault="007309B7" w:rsidP="007309B7">
            <w:pPr>
              <w:pStyle w:val="ListParagraph"/>
              <w:ind w:left="0"/>
              <w:jc w:val="both"/>
              <w:rPr>
                <w:b/>
                <w:szCs w:val="20"/>
              </w:rPr>
            </w:pPr>
            <w:r w:rsidRPr="00597ED5">
              <w:rPr>
                <w:szCs w:val="20"/>
              </w:rPr>
              <w:t xml:space="preserve">Web Technologies    </w:t>
            </w:r>
          </w:p>
        </w:tc>
        <w:tc>
          <w:tcPr>
            <w:tcW w:w="6557" w:type="dxa"/>
          </w:tcPr>
          <w:p w:rsidR="007309B7" w:rsidRPr="00597ED5" w:rsidRDefault="007309B7" w:rsidP="007309B7">
            <w:pPr>
              <w:pStyle w:val="ListParagraph"/>
              <w:ind w:left="0"/>
              <w:jc w:val="both"/>
              <w:rPr>
                <w:b/>
                <w:szCs w:val="20"/>
              </w:rPr>
            </w:pPr>
            <w:r w:rsidRPr="00597ED5">
              <w:rPr>
                <w:szCs w:val="20"/>
              </w:rPr>
              <w:t>HTML, CSS &amp; VBA Scripts</w:t>
            </w:r>
          </w:p>
        </w:tc>
      </w:tr>
      <w:tr w:rsidR="007309B7" w:rsidRPr="00597ED5" w:rsidTr="009D57EC">
        <w:tc>
          <w:tcPr>
            <w:tcW w:w="3266" w:type="dxa"/>
          </w:tcPr>
          <w:p w:rsidR="007309B7" w:rsidRPr="00597ED5" w:rsidRDefault="007309B7" w:rsidP="009D57EC">
            <w:pPr>
              <w:pStyle w:val="ListParagraph"/>
              <w:ind w:left="0"/>
              <w:rPr>
                <w:b/>
                <w:szCs w:val="20"/>
              </w:rPr>
            </w:pPr>
            <w:r w:rsidRPr="00597ED5">
              <w:rPr>
                <w:szCs w:val="20"/>
              </w:rPr>
              <w:t>Job &amp; Data</w:t>
            </w:r>
            <w:r w:rsidR="009D57EC">
              <w:rPr>
                <w:szCs w:val="20"/>
              </w:rPr>
              <w:t xml:space="preserve"> </w:t>
            </w:r>
            <w:r w:rsidRPr="00597ED5">
              <w:rPr>
                <w:szCs w:val="20"/>
              </w:rPr>
              <w:t>Processing</w:t>
            </w:r>
          </w:p>
        </w:tc>
        <w:tc>
          <w:tcPr>
            <w:tcW w:w="6557" w:type="dxa"/>
          </w:tcPr>
          <w:p w:rsidR="007309B7" w:rsidRPr="00597ED5" w:rsidRDefault="007309B7" w:rsidP="007309B7">
            <w:pPr>
              <w:pStyle w:val="ListParagraph"/>
              <w:ind w:left="0"/>
              <w:jc w:val="both"/>
              <w:rPr>
                <w:b/>
                <w:szCs w:val="20"/>
              </w:rPr>
            </w:pPr>
            <w:r w:rsidRPr="00597ED5">
              <w:rPr>
                <w:szCs w:val="20"/>
              </w:rPr>
              <w:t>Autosys, Ab-initio and Talend</w:t>
            </w:r>
          </w:p>
        </w:tc>
      </w:tr>
      <w:tr w:rsidR="007309B7" w:rsidRPr="00597ED5" w:rsidTr="009D57EC">
        <w:tc>
          <w:tcPr>
            <w:tcW w:w="3266" w:type="dxa"/>
          </w:tcPr>
          <w:p w:rsidR="007309B7" w:rsidRPr="00597ED5" w:rsidRDefault="007309B7" w:rsidP="007309B7">
            <w:pPr>
              <w:pStyle w:val="ListParagraph"/>
              <w:ind w:left="0"/>
              <w:jc w:val="both"/>
              <w:rPr>
                <w:b/>
                <w:szCs w:val="20"/>
              </w:rPr>
            </w:pPr>
            <w:r w:rsidRPr="00597ED5">
              <w:rPr>
                <w:szCs w:val="20"/>
              </w:rPr>
              <w:t>Test Management Tools</w:t>
            </w:r>
            <w:r w:rsidRPr="00597ED5">
              <w:rPr>
                <w:szCs w:val="20"/>
              </w:rPr>
              <w:tab/>
            </w:r>
          </w:p>
        </w:tc>
        <w:tc>
          <w:tcPr>
            <w:tcW w:w="6557" w:type="dxa"/>
          </w:tcPr>
          <w:p w:rsidR="007309B7" w:rsidRPr="00597ED5" w:rsidRDefault="007309B7" w:rsidP="007309B7">
            <w:pPr>
              <w:pStyle w:val="ListParagraph"/>
              <w:ind w:left="0"/>
              <w:jc w:val="both"/>
              <w:rPr>
                <w:b/>
                <w:szCs w:val="20"/>
              </w:rPr>
            </w:pPr>
            <w:r w:rsidRPr="00597ED5">
              <w:rPr>
                <w:szCs w:val="20"/>
              </w:rPr>
              <w:t>ALM, JIRA, TFS, GitHub and Jenkins</w:t>
            </w:r>
          </w:p>
        </w:tc>
      </w:tr>
      <w:tr w:rsidR="007309B7" w:rsidRPr="00597ED5" w:rsidTr="009D57EC">
        <w:tc>
          <w:tcPr>
            <w:tcW w:w="3266" w:type="dxa"/>
          </w:tcPr>
          <w:p w:rsidR="007309B7" w:rsidRPr="00597ED5" w:rsidRDefault="007309B7" w:rsidP="007309B7">
            <w:pPr>
              <w:pStyle w:val="ListParagraph"/>
              <w:ind w:left="0"/>
              <w:jc w:val="both"/>
              <w:rPr>
                <w:szCs w:val="20"/>
              </w:rPr>
            </w:pPr>
            <w:r w:rsidRPr="00597ED5">
              <w:rPr>
                <w:szCs w:val="20"/>
              </w:rPr>
              <w:t>Test Automation</w:t>
            </w:r>
          </w:p>
        </w:tc>
        <w:tc>
          <w:tcPr>
            <w:tcW w:w="6557" w:type="dxa"/>
          </w:tcPr>
          <w:p w:rsidR="007309B7" w:rsidRPr="00597ED5" w:rsidRDefault="007309B7" w:rsidP="007309B7">
            <w:pPr>
              <w:pStyle w:val="ListParagraph"/>
              <w:ind w:left="0"/>
              <w:jc w:val="both"/>
              <w:rPr>
                <w:b/>
                <w:szCs w:val="20"/>
              </w:rPr>
            </w:pPr>
            <w:r w:rsidRPr="00597ED5">
              <w:rPr>
                <w:szCs w:val="20"/>
              </w:rPr>
              <w:t>Selenium &amp; UFT</w:t>
            </w:r>
          </w:p>
        </w:tc>
      </w:tr>
    </w:tbl>
    <w:p w:rsidR="009D57EC" w:rsidRDefault="009D57EC" w:rsidP="00597ED5">
      <w:pPr>
        <w:snapToGrid w:val="0"/>
        <w:rPr>
          <w:b/>
          <w:u w:val="single"/>
        </w:rPr>
      </w:pPr>
    </w:p>
    <w:p w:rsidR="005D62DC" w:rsidRDefault="005D62DC" w:rsidP="00597ED5">
      <w:pPr>
        <w:snapToGrid w:val="0"/>
        <w:rPr>
          <w:b/>
          <w:u w:val="single"/>
        </w:rPr>
      </w:pPr>
    </w:p>
    <w:p w:rsidR="00597ED5" w:rsidRPr="00597ED5" w:rsidRDefault="004161A2" w:rsidP="00597ED5">
      <w:pPr>
        <w:snapToGrid w:val="0"/>
        <w:rPr>
          <w:b/>
          <w:u w:val="single"/>
        </w:rPr>
      </w:pPr>
      <w:r w:rsidRPr="00597ED5">
        <w:rPr>
          <w:b/>
          <w:u w:val="single"/>
        </w:rPr>
        <w:lastRenderedPageBreak/>
        <w:t>Professional Experience:</w:t>
      </w:r>
    </w:p>
    <w:p w:rsidR="009D57EC" w:rsidRDefault="009D57EC" w:rsidP="00597ED5">
      <w:pPr>
        <w:snapToGrid w:val="0"/>
        <w:jc w:val="both"/>
        <w:rPr>
          <w:b/>
        </w:rPr>
      </w:pPr>
    </w:p>
    <w:p w:rsidR="00070A49" w:rsidRPr="009D57EC" w:rsidRDefault="00070A49" w:rsidP="009D57EC">
      <w:pPr>
        <w:snapToGrid w:val="0"/>
        <w:ind w:left="-160"/>
        <w:rPr>
          <w:b/>
        </w:rPr>
      </w:pPr>
      <w:r w:rsidRPr="00597ED5">
        <w:rPr>
          <w:b/>
        </w:rPr>
        <w:t>Client:</w:t>
      </w:r>
      <w:r w:rsidRPr="009D57EC">
        <w:rPr>
          <w:b/>
        </w:rPr>
        <w:t xml:space="preserve"> </w:t>
      </w:r>
      <w:r w:rsidRPr="00597ED5">
        <w:rPr>
          <w:b/>
        </w:rPr>
        <w:t>Fidelity Investments, New York, NY</w:t>
      </w:r>
      <w:r w:rsidRPr="00597ED5">
        <w:rPr>
          <w:b/>
        </w:rPr>
        <w:tab/>
      </w:r>
      <w:r w:rsidRPr="00597ED5">
        <w:rPr>
          <w:b/>
        </w:rPr>
        <w:tab/>
      </w:r>
      <w:r w:rsidRPr="00597ED5">
        <w:rPr>
          <w:b/>
        </w:rPr>
        <w:tab/>
        <w:t xml:space="preserve">     Oct 2021 – Till date</w:t>
      </w:r>
    </w:p>
    <w:p w:rsidR="00045ABF" w:rsidRPr="00597ED5" w:rsidRDefault="00D22E36" w:rsidP="00045ABF">
      <w:pPr>
        <w:snapToGrid w:val="0"/>
        <w:ind w:left="-160"/>
        <w:rPr>
          <w:b/>
        </w:rPr>
      </w:pPr>
      <w:r w:rsidRPr="00597ED5">
        <w:rPr>
          <w:b/>
        </w:rPr>
        <w:t>Role: Q</w:t>
      </w:r>
      <w:r w:rsidR="00C7438E" w:rsidRPr="00597ED5">
        <w:rPr>
          <w:b/>
        </w:rPr>
        <w:t>uality Assurance</w:t>
      </w:r>
      <w:r w:rsidR="002F55F0" w:rsidRPr="00597ED5">
        <w:rPr>
          <w:b/>
        </w:rPr>
        <w:t>| SDET</w:t>
      </w:r>
    </w:p>
    <w:p w:rsidR="0030495A" w:rsidRPr="00597ED5" w:rsidRDefault="00D22E36" w:rsidP="0030495A">
      <w:pPr>
        <w:snapToGrid w:val="0"/>
        <w:ind w:left="-160"/>
        <w:rPr>
          <w:color w:val="0F0F0F"/>
        </w:rPr>
      </w:pPr>
      <w:r w:rsidRPr="00597ED5">
        <w:rPr>
          <w:b/>
        </w:rPr>
        <w:t>Description:</w:t>
      </w:r>
      <w:r w:rsidR="00045ABF" w:rsidRPr="00597ED5">
        <w:rPr>
          <w:b/>
          <w:bCs/>
          <w:sz w:val="22"/>
          <w:szCs w:val="22"/>
        </w:rPr>
        <w:t xml:space="preserve"> </w:t>
      </w:r>
      <w:r w:rsidR="00597ED5" w:rsidRPr="00597ED5">
        <w:rPr>
          <w:color w:val="0F0F0F"/>
        </w:rPr>
        <w:t>Th</w:t>
      </w:r>
      <w:r w:rsidR="00597ED5" w:rsidRPr="00597ED5">
        <w:rPr>
          <w:color w:val="0F0F0F"/>
        </w:rPr>
        <w:t xml:space="preserve">is </w:t>
      </w:r>
      <w:r w:rsidR="00597ED5" w:rsidRPr="00597ED5">
        <w:rPr>
          <w:color w:val="0F0F0F"/>
        </w:rPr>
        <w:t>project with Fidelity Investments focuses on optimizing and enhancing the quality assurance processes within the client services domain. Fidelity Investments, a leading financial services company, is committed to providing exceptional customer experiences, and this project aims to elevate the quality of its client-facing services through rigorous QA methodologies</w:t>
      </w:r>
      <w:r w:rsidR="00597ED5" w:rsidRPr="00597ED5">
        <w:rPr>
          <w:color w:val="0F0F0F"/>
        </w:rPr>
        <w:t xml:space="preserve">. </w:t>
      </w:r>
      <w:r w:rsidR="00597ED5" w:rsidRPr="00597ED5">
        <w:rPr>
          <w:color w:val="0F0F0F"/>
        </w:rPr>
        <w:t>By undertaking this QA project, Fidelity Investments aims to fortify its commitment to delivering exceptional client services by embracing innovative QA practices and ensuring a seamless and high-quality user experience.</w:t>
      </w:r>
    </w:p>
    <w:p w:rsidR="00597ED5" w:rsidRDefault="00597ED5" w:rsidP="00597ED5">
      <w:pPr>
        <w:snapToGrid w:val="0"/>
        <w:rPr>
          <w:b/>
          <w:u w:val="single"/>
        </w:rPr>
      </w:pPr>
    </w:p>
    <w:p w:rsidR="00597ED5" w:rsidRPr="00597ED5" w:rsidRDefault="00597ED5" w:rsidP="00597ED5">
      <w:pPr>
        <w:snapToGrid w:val="0"/>
      </w:pPr>
      <w:r w:rsidRPr="00597ED5">
        <w:rPr>
          <w:b/>
          <w:u w:val="single"/>
        </w:rPr>
        <w:t>Responsibilities</w:t>
      </w:r>
      <w:r w:rsidRPr="00597ED5">
        <w:t>:</w:t>
      </w:r>
    </w:p>
    <w:p w:rsidR="008121FD" w:rsidRPr="00597ED5" w:rsidRDefault="008121FD" w:rsidP="008121FD">
      <w:pPr>
        <w:numPr>
          <w:ilvl w:val="0"/>
          <w:numId w:val="4"/>
        </w:numPr>
      </w:pPr>
      <w:r w:rsidRPr="00597ED5">
        <w:t xml:space="preserve">Excelled at rapid product testing for Merchant-facing web application suite of products across multiple SDLC models like </w:t>
      </w:r>
      <w:r w:rsidRPr="00597ED5">
        <w:rPr>
          <w:b/>
          <w:bCs/>
        </w:rPr>
        <w:t>Agile</w:t>
      </w:r>
      <w:r w:rsidRPr="00597ED5">
        <w:t>, Kanban and Waterfall.</w:t>
      </w:r>
    </w:p>
    <w:p w:rsidR="008121FD" w:rsidRPr="00597ED5" w:rsidRDefault="008121FD" w:rsidP="008121FD">
      <w:pPr>
        <w:numPr>
          <w:ilvl w:val="0"/>
          <w:numId w:val="4"/>
        </w:numPr>
      </w:pPr>
      <w:r w:rsidRPr="00597ED5">
        <w:t>Acted as liaison between Product Owners, Business Stakeholders and the Engineering Product Team to forecast product goals, timelines and refine technical requirements based on business inputs.</w:t>
      </w:r>
    </w:p>
    <w:p w:rsidR="00292F17" w:rsidRPr="00597ED5" w:rsidRDefault="00292F17" w:rsidP="00292F17">
      <w:pPr>
        <w:pStyle w:val="ListParagraph"/>
        <w:numPr>
          <w:ilvl w:val="0"/>
          <w:numId w:val="4"/>
        </w:numPr>
        <w:suppressAutoHyphens w:val="0"/>
      </w:pPr>
      <w:r w:rsidRPr="00597ED5">
        <w:t xml:space="preserve">Automated 62% of Merchant servicing portal using Selenium </w:t>
      </w:r>
      <w:r w:rsidR="00E32E78" w:rsidRPr="00597ED5">
        <w:t>with</w:t>
      </w:r>
      <w:r w:rsidRPr="00597ED5">
        <w:t xml:space="preserve"> Cucumber BDD framework.</w:t>
      </w:r>
    </w:p>
    <w:p w:rsidR="00292F17" w:rsidRPr="00597ED5" w:rsidRDefault="00292F17" w:rsidP="00292F17">
      <w:pPr>
        <w:pStyle w:val="ListParagraph"/>
        <w:numPr>
          <w:ilvl w:val="0"/>
          <w:numId w:val="4"/>
        </w:numPr>
        <w:suppressAutoHyphens w:val="0"/>
      </w:pPr>
      <w:r w:rsidRPr="00597ED5">
        <w:t xml:space="preserve">Collaborated with Software Engineers to define test cases, metrics with </w:t>
      </w:r>
      <w:r w:rsidRPr="00597ED5">
        <w:rPr>
          <w:b/>
          <w:bCs/>
        </w:rPr>
        <w:t>Selenium</w:t>
      </w:r>
      <w:r w:rsidRPr="00597ED5">
        <w:t xml:space="preserve">, </w:t>
      </w:r>
      <w:r w:rsidRPr="00597ED5">
        <w:rPr>
          <w:b/>
          <w:bCs/>
        </w:rPr>
        <w:t>Cucumber</w:t>
      </w:r>
      <w:r w:rsidRPr="00597ED5">
        <w:t xml:space="preserve"> and other testing frameworks to ensure delivery of quality software applications, including Systems Integration, Regression, and Performance Testing and increasing code coverage for Automation</w:t>
      </w:r>
    </w:p>
    <w:p w:rsidR="00A02519" w:rsidRPr="00597ED5" w:rsidRDefault="00A02519" w:rsidP="00292F17">
      <w:pPr>
        <w:pStyle w:val="ListParagraph"/>
        <w:numPr>
          <w:ilvl w:val="0"/>
          <w:numId w:val="4"/>
        </w:numPr>
        <w:suppressAutoHyphens w:val="0"/>
      </w:pPr>
      <w:r w:rsidRPr="00597ED5">
        <w:t xml:space="preserve">Managing </w:t>
      </w:r>
      <w:r w:rsidR="00FF3303" w:rsidRPr="00597ED5">
        <w:t xml:space="preserve">and controlling </w:t>
      </w:r>
      <w:r w:rsidRPr="00597ED5">
        <w:t>access roles based on groups and levels using Identity and Access management system and validating the users.</w:t>
      </w:r>
    </w:p>
    <w:p w:rsidR="00D844E2" w:rsidRPr="00597ED5" w:rsidRDefault="00D844E2" w:rsidP="00292F17">
      <w:pPr>
        <w:pStyle w:val="ListParagraph"/>
        <w:numPr>
          <w:ilvl w:val="0"/>
          <w:numId w:val="4"/>
        </w:numPr>
        <w:suppressAutoHyphens w:val="0"/>
      </w:pPr>
      <w:r w:rsidRPr="00597ED5">
        <w:t>Experience in working with Open-source tools like Selenium (IDE, RC, WebDriver &amp; Grid), Junit, Cypress, TestNG, Ant, Maven, Jenkins, Eclipse, IntelliJ IDEA, WebStorm, Splunk/</w:t>
      </w:r>
      <w:proofErr w:type="spellStart"/>
      <w:r w:rsidRPr="00597ED5">
        <w:t>SignalFx</w:t>
      </w:r>
      <w:proofErr w:type="spellEnd"/>
      <w:r w:rsidRPr="00597ED5">
        <w:t xml:space="preserve">, Kafka, MongoDB, Git &amp; GitHub, JavaScript, React, NodeJS, </w:t>
      </w:r>
      <w:proofErr w:type="spellStart"/>
      <w:r w:rsidRPr="00597ED5">
        <w:t>npm</w:t>
      </w:r>
      <w:proofErr w:type="spellEnd"/>
      <w:r w:rsidRPr="00597ED5">
        <w:t xml:space="preserve"> and pip</w:t>
      </w:r>
    </w:p>
    <w:p w:rsidR="00CC2154" w:rsidRPr="00597ED5" w:rsidRDefault="00CC2154" w:rsidP="00292F17">
      <w:pPr>
        <w:pStyle w:val="ListParagraph"/>
        <w:numPr>
          <w:ilvl w:val="0"/>
          <w:numId w:val="4"/>
        </w:numPr>
        <w:suppressAutoHyphens w:val="0"/>
      </w:pPr>
      <w:r w:rsidRPr="00597ED5">
        <w:t>Worked on testing Spring Boot applications integrated to Vert.x.</w:t>
      </w:r>
    </w:p>
    <w:p w:rsidR="00292F17" w:rsidRPr="00597ED5" w:rsidRDefault="00292F17" w:rsidP="00292F17">
      <w:pPr>
        <w:pStyle w:val="ListParagraph"/>
        <w:numPr>
          <w:ilvl w:val="0"/>
          <w:numId w:val="4"/>
        </w:numPr>
        <w:suppressAutoHyphens w:val="0"/>
      </w:pPr>
      <w:r w:rsidRPr="00597ED5">
        <w:t xml:space="preserve">Pre-tested the Web-Service calls to various service endpoints using </w:t>
      </w:r>
      <w:r w:rsidRPr="00597ED5">
        <w:rPr>
          <w:b/>
          <w:bCs/>
        </w:rPr>
        <w:t>Swagger</w:t>
      </w:r>
      <w:r w:rsidRPr="00597ED5">
        <w:t xml:space="preserve"> </w:t>
      </w:r>
      <w:r w:rsidRPr="00597ED5">
        <w:rPr>
          <w:b/>
          <w:bCs/>
        </w:rPr>
        <w:t>UI</w:t>
      </w:r>
      <w:r w:rsidRPr="00597ED5">
        <w:t xml:space="preserve"> and </w:t>
      </w:r>
      <w:r w:rsidRPr="00597ED5">
        <w:rPr>
          <w:b/>
          <w:bCs/>
        </w:rPr>
        <w:t>Postman</w:t>
      </w:r>
      <w:r w:rsidRPr="00597ED5">
        <w:t>.</w:t>
      </w:r>
    </w:p>
    <w:p w:rsidR="008F0440" w:rsidRPr="00597ED5" w:rsidRDefault="008F0440" w:rsidP="00292F17">
      <w:pPr>
        <w:pStyle w:val="ListParagraph"/>
        <w:numPr>
          <w:ilvl w:val="0"/>
          <w:numId w:val="4"/>
        </w:numPr>
        <w:suppressAutoHyphens w:val="0"/>
      </w:pPr>
      <w:r w:rsidRPr="00597ED5">
        <w:t xml:space="preserve">Completed seamless migration of different Merchant-facing applications from </w:t>
      </w:r>
      <w:proofErr w:type="spellStart"/>
      <w:r w:rsidRPr="00597ED5">
        <w:t>ePaaS</w:t>
      </w:r>
      <w:proofErr w:type="spellEnd"/>
      <w:r w:rsidRPr="00597ED5">
        <w:t xml:space="preserve"> V2 to V5 ensuring no breakage of different modules of applications and their downstream systems.</w:t>
      </w:r>
    </w:p>
    <w:p w:rsidR="00D844E2" w:rsidRPr="00597ED5" w:rsidRDefault="00D844E2" w:rsidP="00B019A6">
      <w:pPr>
        <w:pStyle w:val="ListParagraph"/>
        <w:numPr>
          <w:ilvl w:val="0"/>
          <w:numId w:val="4"/>
        </w:numPr>
        <w:suppressAutoHyphens w:val="0"/>
        <w:rPr>
          <w:b/>
        </w:rPr>
      </w:pPr>
      <w:r w:rsidRPr="00597ED5">
        <w:t>Experience in developing and documenting test cases manually and generate automation scripts using Selenium, Cypress &amp; TestNG, Eclipse, IntelliJ, Maven &amp; Jenkins to ensure business compliance</w:t>
      </w:r>
    </w:p>
    <w:p w:rsidR="00246863" w:rsidRPr="00597ED5" w:rsidRDefault="00AC1F3D" w:rsidP="00B019A6">
      <w:pPr>
        <w:pStyle w:val="ListParagraph"/>
        <w:numPr>
          <w:ilvl w:val="0"/>
          <w:numId w:val="4"/>
        </w:numPr>
        <w:suppressAutoHyphens w:val="0"/>
        <w:rPr>
          <w:b/>
        </w:rPr>
      </w:pPr>
      <w:r w:rsidRPr="00597ED5">
        <w:t xml:space="preserve">Running automated builds </w:t>
      </w:r>
      <w:r w:rsidR="00B019A6" w:rsidRPr="00597ED5">
        <w:t xml:space="preserve">in </w:t>
      </w:r>
      <w:r w:rsidR="00B019A6" w:rsidRPr="00597ED5">
        <w:rPr>
          <w:b/>
        </w:rPr>
        <w:t>CI/CD</w:t>
      </w:r>
      <w:r w:rsidR="00B019A6" w:rsidRPr="00597ED5">
        <w:t xml:space="preserve"> pipeline using </w:t>
      </w:r>
      <w:r w:rsidR="00B019A6" w:rsidRPr="00597ED5">
        <w:rPr>
          <w:b/>
        </w:rPr>
        <w:t>Jenkins</w:t>
      </w:r>
      <w:r w:rsidR="008365B5" w:rsidRPr="00597ED5">
        <w:rPr>
          <w:b/>
        </w:rPr>
        <w:t>.</w:t>
      </w:r>
    </w:p>
    <w:p w:rsidR="00A72DCD" w:rsidRPr="005D62DC" w:rsidRDefault="00246863" w:rsidP="005D62DC">
      <w:pPr>
        <w:pStyle w:val="ListParagraph"/>
        <w:numPr>
          <w:ilvl w:val="0"/>
          <w:numId w:val="4"/>
        </w:numPr>
        <w:suppressAutoHyphens w:val="0"/>
        <w:rPr>
          <w:b/>
        </w:rPr>
      </w:pPr>
      <w:r w:rsidRPr="00597ED5">
        <w:t>Created</w:t>
      </w:r>
      <w:r w:rsidR="00113D9E" w:rsidRPr="00597ED5">
        <w:t xml:space="preserve"> </w:t>
      </w:r>
      <w:r w:rsidR="00AC1F3D" w:rsidRPr="00597ED5">
        <w:rPr>
          <w:b/>
          <w:bCs/>
        </w:rPr>
        <w:t>Karate Framework</w:t>
      </w:r>
      <w:r w:rsidR="00AC1F3D" w:rsidRPr="00597ED5">
        <w:t xml:space="preserve"> for </w:t>
      </w:r>
      <w:r w:rsidRPr="00597ED5">
        <w:t xml:space="preserve">automation of backend </w:t>
      </w:r>
      <w:r w:rsidR="00E47694" w:rsidRPr="00597ED5">
        <w:t>API services</w:t>
      </w:r>
      <w:r w:rsidRPr="00597ED5">
        <w:t xml:space="preserve"> </w:t>
      </w:r>
      <w:r w:rsidR="00E47694" w:rsidRPr="00597ED5">
        <w:t>with BDD approach.</w:t>
      </w:r>
    </w:p>
    <w:p w:rsidR="00246863" w:rsidRPr="00597ED5" w:rsidRDefault="00246863" w:rsidP="00246863">
      <w:pPr>
        <w:pStyle w:val="ListParagraph"/>
        <w:numPr>
          <w:ilvl w:val="0"/>
          <w:numId w:val="4"/>
        </w:numPr>
        <w:suppressAutoHyphens w:val="0"/>
      </w:pPr>
      <w:r w:rsidRPr="00597ED5">
        <w:t xml:space="preserve">Creating test scripts for performance </w:t>
      </w:r>
      <w:r w:rsidR="009C722F" w:rsidRPr="00597ED5">
        <w:t>testing, Stress</w:t>
      </w:r>
      <w:r w:rsidR="00693C08" w:rsidRPr="00597ED5">
        <w:t xml:space="preserve"> testing, load testing</w:t>
      </w:r>
      <w:r w:rsidRPr="00597ED5">
        <w:t xml:space="preserve"> using </w:t>
      </w:r>
      <w:r w:rsidR="003B3A64" w:rsidRPr="00597ED5">
        <w:rPr>
          <w:b/>
        </w:rPr>
        <w:t>JMeter.</w:t>
      </w:r>
      <w:r w:rsidR="00693C08" w:rsidRPr="00597ED5">
        <w:t xml:space="preserve"> </w:t>
      </w:r>
    </w:p>
    <w:p w:rsidR="00AC1F3D" w:rsidRPr="00597ED5" w:rsidRDefault="00AC1F3D" w:rsidP="00AC1F3D">
      <w:pPr>
        <w:pStyle w:val="ListParagraph"/>
        <w:suppressAutoHyphens w:val="0"/>
      </w:pPr>
    </w:p>
    <w:p w:rsidR="00AC1F3D" w:rsidRPr="00597ED5" w:rsidRDefault="00AC1F3D" w:rsidP="00D22E36">
      <w:pPr>
        <w:snapToGrid w:val="0"/>
      </w:pPr>
      <w:r w:rsidRPr="00597ED5">
        <w:rPr>
          <w:b/>
          <w:u w:val="single"/>
        </w:rPr>
        <w:t xml:space="preserve">Environment: </w:t>
      </w:r>
      <w:r w:rsidRPr="00597ED5">
        <w:t>Selenium,</w:t>
      </w:r>
      <w:r w:rsidR="00E20D5A" w:rsidRPr="00597ED5">
        <w:t xml:space="preserve"> </w:t>
      </w:r>
      <w:r w:rsidR="00E76ADD" w:rsidRPr="00597ED5">
        <w:t>Karate,</w:t>
      </w:r>
      <w:r w:rsidR="009422F0" w:rsidRPr="00597ED5">
        <w:rPr>
          <w:color w:val="000000"/>
        </w:rPr>
        <w:t xml:space="preserve"> </w:t>
      </w:r>
      <w:r w:rsidR="009422F0" w:rsidRPr="00597ED5">
        <w:t>TestNG,</w:t>
      </w:r>
      <w:r w:rsidR="00C3484A" w:rsidRPr="00597ED5">
        <w:t xml:space="preserve"> Cucumber</w:t>
      </w:r>
      <w:r w:rsidR="00E20D5A" w:rsidRPr="00597ED5">
        <w:t xml:space="preserve"> BDD,</w:t>
      </w:r>
      <w:r w:rsidR="00C3484A" w:rsidRPr="00597ED5">
        <w:t xml:space="preserve"> Gherkin</w:t>
      </w:r>
      <w:r w:rsidR="008973DD" w:rsidRPr="00597ED5">
        <w:t>,</w:t>
      </w:r>
      <w:r w:rsidR="00DB79A5" w:rsidRPr="00597ED5">
        <w:t xml:space="preserve"> Sauce </w:t>
      </w:r>
      <w:r w:rsidR="00246D13" w:rsidRPr="00597ED5">
        <w:t>labs,</w:t>
      </w:r>
      <w:r w:rsidR="008973DD" w:rsidRPr="00597ED5">
        <w:t xml:space="preserve"> Docker, JMeter</w:t>
      </w:r>
      <w:r w:rsidR="003D31B7" w:rsidRPr="00597ED5">
        <w:t xml:space="preserve">, </w:t>
      </w:r>
      <w:r w:rsidR="00E20D5A" w:rsidRPr="00597ED5">
        <w:t>Protractor,</w:t>
      </w:r>
      <w:r w:rsidR="00A36020" w:rsidRPr="00597ED5">
        <w:t xml:space="preserve"> </w:t>
      </w:r>
      <w:r w:rsidR="00545173" w:rsidRPr="00597ED5">
        <w:t>Cypress, SQL</w:t>
      </w:r>
      <w:r w:rsidR="003A1FE2" w:rsidRPr="00597ED5">
        <w:t>, PL/</w:t>
      </w:r>
      <w:r w:rsidR="001E144E" w:rsidRPr="00597ED5">
        <w:t>SQL</w:t>
      </w:r>
      <w:r w:rsidR="006B583B" w:rsidRPr="00597ED5">
        <w:t xml:space="preserve">, Spring Boot, </w:t>
      </w:r>
      <w:proofErr w:type="spellStart"/>
      <w:r w:rsidR="006B583B" w:rsidRPr="00597ED5">
        <w:t>Vert.x</w:t>
      </w:r>
      <w:proofErr w:type="spellEnd"/>
      <w:r w:rsidR="006B583B" w:rsidRPr="00597ED5">
        <w:t>,</w:t>
      </w:r>
      <w:r w:rsidR="007E7DF2" w:rsidRPr="00597ED5">
        <w:t xml:space="preserve"> </w:t>
      </w:r>
      <w:r w:rsidR="00E20D5A" w:rsidRPr="00597ED5">
        <w:t>JavaScript,</w:t>
      </w:r>
      <w:r w:rsidR="00D22E36" w:rsidRPr="00597ED5">
        <w:t xml:space="preserve"> </w:t>
      </w:r>
      <w:r w:rsidR="00E20D5A" w:rsidRPr="00597ED5">
        <w:t>Angular, NodeJS</w:t>
      </w:r>
      <w:r w:rsidRPr="00597ED5">
        <w:t>,</w:t>
      </w:r>
      <w:r w:rsidR="00D22E36" w:rsidRPr="00597ED5">
        <w:t xml:space="preserve"> </w:t>
      </w:r>
      <w:r w:rsidR="00E20D5A" w:rsidRPr="00597ED5">
        <w:t>Maven,</w:t>
      </w:r>
      <w:r w:rsidR="00E76ADD" w:rsidRPr="00597ED5">
        <w:t xml:space="preserve"> </w:t>
      </w:r>
      <w:r w:rsidRPr="00597ED5">
        <w:t>Jenkins,</w:t>
      </w:r>
      <w:r w:rsidR="00E76ADD" w:rsidRPr="00597ED5">
        <w:t xml:space="preserve"> </w:t>
      </w:r>
      <w:r w:rsidR="004949C0" w:rsidRPr="00597ED5">
        <w:t>Docker</w:t>
      </w:r>
      <w:r w:rsidR="00FD1CE8" w:rsidRPr="00597ED5">
        <w:t>,</w:t>
      </w:r>
      <w:r w:rsidR="00E76ADD" w:rsidRPr="00597ED5">
        <w:t xml:space="preserve"> </w:t>
      </w:r>
      <w:r w:rsidR="00D22E36" w:rsidRPr="00597ED5">
        <w:t>GIT</w:t>
      </w:r>
      <w:r w:rsidR="007E7DF2" w:rsidRPr="00597ED5">
        <w:t>,</w:t>
      </w:r>
      <w:r w:rsidR="00E76ADD" w:rsidRPr="00597ED5">
        <w:t xml:space="preserve"> </w:t>
      </w:r>
      <w:r w:rsidR="007E7DF2" w:rsidRPr="00597ED5">
        <w:t>IntelliJ,</w:t>
      </w:r>
      <w:r w:rsidR="00E76ADD" w:rsidRPr="00597ED5">
        <w:t xml:space="preserve"> </w:t>
      </w:r>
      <w:r w:rsidR="00246D13" w:rsidRPr="00597ED5">
        <w:t>IAM, OKTA, REST</w:t>
      </w:r>
      <w:r w:rsidR="00E20D5A" w:rsidRPr="00597ED5">
        <w:t>, Soap,</w:t>
      </w:r>
      <w:r w:rsidR="007E7DF2" w:rsidRPr="00597ED5">
        <w:t xml:space="preserve"> </w:t>
      </w:r>
      <w:r w:rsidRPr="00597ED5">
        <w:t>Rally</w:t>
      </w:r>
      <w:r w:rsidRPr="00597ED5">
        <w:rPr>
          <w:b/>
          <w:u w:val="single"/>
        </w:rPr>
        <w:t xml:space="preserve"> </w:t>
      </w:r>
    </w:p>
    <w:p w:rsidR="00F74FA2" w:rsidRDefault="00F74FA2" w:rsidP="006B0A8F">
      <w:pPr>
        <w:snapToGrid w:val="0"/>
        <w:ind w:left="-160"/>
        <w:rPr>
          <w:b/>
          <w:u w:val="single"/>
        </w:rPr>
      </w:pPr>
    </w:p>
    <w:p w:rsidR="009D57EC" w:rsidRPr="00597ED5" w:rsidRDefault="009D57EC" w:rsidP="006B0A8F">
      <w:pPr>
        <w:snapToGrid w:val="0"/>
        <w:ind w:left="-160"/>
        <w:rPr>
          <w:b/>
          <w:u w:val="single"/>
        </w:rPr>
      </w:pPr>
    </w:p>
    <w:p w:rsidR="00070A49" w:rsidRPr="00597ED5" w:rsidRDefault="00070A49" w:rsidP="009D57EC">
      <w:pPr>
        <w:snapToGrid w:val="0"/>
        <w:ind w:left="-160"/>
        <w:rPr>
          <w:b/>
        </w:rPr>
      </w:pPr>
      <w:r w:rsidRPr="00597ED5">
        <w:rPr>
          <w:b/>
        </w:rPr>
        <w:t>Client: Freddie Mac, McLean, VA</w:t>
      </w:r>
      <w:r w:rsidRPr="00597ED5">
        <w:rPr>
          <w:b/>
        </w:rPr>
        <w:tab/>
      </w:r>
      <w:r w:rsidRPr="00597ED5">
        <w:rPr>
          <w:b/>
        </w:rPr>
        <w:tab/>
      </w:r>
      <w:r w:rsidRPr="00597ED5">
        <w:rPr>
          <w:b/>
        </w:rPr>
        <w:tab/>
      </w:r>
      <w:r w:rsidRPr="00597ED5">
        <w:rPr>
          <w:b/>
        </w:rPr>
        <w:tab/>
      </w:r>
      <w:r w:rsidRPr="00597ED5">
        <w:rPr>
          <w:b/>
        </w:rPr>
        <w:tab/>
      </w:r>
      <w:r w:rsidRPr="00597ED5">
        <w:rPr>
          <w:b/>
        </w:rPr>
        <w:tab/>
        <w:t xml:space="preserve"> April 2020 – Sep 20</w:t>
      </w:r>
      <w:r w:rsidR="00597ED5">
        <w:rPr>
          <w:b/>
        </w:rPr>
        <w:t>21</w:t>
      </w:r>
    </w:p>
    <w:p w:rsidR="00D967B1" w:rsidRPr="00597ED5" w:rsidRDefault="00D967B1" w:rsidP="006B0A8F">
      <w:pPr>
        <w:snapToGrid w:val="0"/>
        <w:ind w:left="-160"/>
        <w:rPr>
          <w:b/>
        </w:rPr>
      </w:pPr>
      <w:r w:rsidRPr="00597ED5">
        <w:rPr>
          <w:b/>
        </w:rPr>
        <w:t>Role:</w:t>
      </w:r>
      <w:r w:rsidR="007B574E" w:rsidRPr="00597ED5">
        <w:rPr>
          <w:b/>
        </w:rPr>
        <w:t xml:space="preserve"> </w:t>
      </w:r>
      <w:r w:rsidR="003973F9" w:rsidRPr="00597ED5">
        <w:rPr>
          <w:b/>
        </w:rPr>
        <w:t xml:space="preserve">Applications Engineer </w:t>
      </w:r>
      <w:r w:rsidR="006A715E" w:rsidRPr="00597ED5">
        <w:rPr>
          <w:b/>
        </w:rPr>
        <w:t>| SDET</w:t>
      </w:r>
    </w:p>
    <w:p w:rsidR="00D844E2" w:rsidRPr="00597ED5" w:rsidRDefault="00597ED5" w:rsidP="00597ED5">
      <w:pPr>
        <w:snapToGrid w:val="0"/>
        <w:ind w:left="-160"/>
      </w:pPr>
      <w:r w:rsidRPr="00597ED5">
        <w:rPr>
          <w:b/>
        </w:rPr>
        <w:t>Description:</w:t>
      </w:r>
      <w:r w:rsidR="003E3920" w:rsidRPr="00597ED5">
        <w:t xml:space="preserve"> including </w:t>
      </w:r>
      <w:r w:rsidR="004565A3" w:rsidRPr="00597ED5">
        <w:rPr>
          <w:color w:val="0F0F0F"/>
        </w:rPr>
        <w:t>Freddie Mac, a leading player in the mortgage finance industry. This collaboration is designed to ensure that Freddie Mac's software applications meet the highest standards of functionality, reliability, and performance.</w:t>
      </w:r>
      <w:r w:rsidR="004565A3" w:rsidRPr="00597ED5">
        <w:rPr>
          <w:b/>
        </w:rPr>
        <w:t xml:space="preserve"> </w:t>
      </w:r>
      <w:r w:rsidR="004760FA" w:rsidRPr="00597ED5">
        <w:t>Mid-Range</w:t>
      </w:r>
      <w:bookmarkStart w:id="0" w:name="_GoBack"/>
      <w:bookmarkEnd w:id="0"/>
      <w:r w:rsidR="004565A3" w:rsidRPr="00597ED5">
        <w:t xml:space="preserve"> Automation</w:t>
      </w:r>
      <w:r w:rsidR="004565A3" w:rsidRPr="00597ED5">
        <w:rPr>
          <w:b/>
        </w:rPr>
        <w:t xml:space="preserve"> </w:t>
      </w:r>
      <w:r w:rsidR="004565A3" w:rsidRPr="00597ED5">
        <w:t>team works on Migrating 33 Mule services to Spring Boot.</w:t>
      </w:r>
      <w:r w:rsidR="004565A3" w:rsidRPr="00597ED5">
        <w:rPr>
          <w:color w:val="4C4B4C"/>
          <w:shd w:val="clear" w:color="auto" w:fill="FFFFFF"/>
        </w:rPr>
        <w:t xml:space="preserve"> </w:t>
      </w:r>
      <w:r w:rsidR="004565A3" w:rsidRPr="00597ED5">
        <w:t xml:space="preserve">Express Scripts provides integrated benefit management </w:t>
      </w:r>
      <w:r w:rsidR="004565A3" w:rsidRPr="00597ED5">
        <w:lastRenderedPageBreak/>
        <w:t>services</w:t>
      </w:r>
      <w:r w:rsidRPr="00597ED5">
        <w:t>. This</w:t>
      </w:r>
      <w:r w:rsidR="004565A3" w:rsidRPr="00597ED5">
        <w:rPr>
          <w:color w:val="0F0F0F"/>
        </w:rPr>
        <w:t xml:space="preserve"> </w:t>
      </w:r>
      <w:r w:rsidR="004565A3" w:rsidRPr="00597ED5">
        <w:rPr>
          <w:color w:val="0F0F0F"/>
        </w:rPr>
        <w:t>is a collaborative effort to elevate the quality of software solutions, aligning technology initiatives with business goals and industry standards.</w:t>
      </w:r>
    </w:p>
    <w:p w:rsidR="00246D13" w:rsidRPr="00597ED5" w:rsidRDefault="00246D13" w:rsidP="00DF6BDA">
      <w:pPr>
        <w:snapToGrid w:val="0"/>
      </w:pPr>
    </w:p>
    <w:p w:rsidR="00D22E36" w:rsidRPr="00597ED5" w:rsidRDefault="00246D13" w:rsidP="00D22E36">
      <w:pPr>
        <w:snapToGrid w:val="0"/>
      </w:pPr>
      <w:r w:rsidRPr="00597ED5">
        <w:rPr>
          <w:b/>
          <w:u w:val="single"/>
        </w:rPr>
        <w:t>Responsibilities</w:t>
      </w:r>
      <w:r w:rsidRPr="00597ED5">
        <w:t>:</w:t>
      </w:r>
    </w:p>
    <w:p w:rsidR="002A3B96" w:rsidRPr="00597ED5" w:rsidRDefault="00C060FD" w:rsidP="00EF7205">
      <w:pPr>
        <w:numPr>
          <w:ilvl w:val="0"/>
          <w:numId w:val="11"/>
        </w:numPr>
        <w:snapToGrid w:val="0"/>
      </w:pPr>
      <w:r w:rsidRPr="00597ED5">
        <w:t>Tested</w:t>
      </w:r>
      <w:r w:rsidR="002A3B96" w:rsidRPr="00597ED5">
        <w:t xml:space="preserve"> the applications from Mule to </w:t>
      </w:r>
      <w:r w:rsidR="00E76ADD" w:rsidRPr="00597ED5">
        <w:t xml:space="preserve">Spring </w:t>
      </w:r>
      <w:r w:rsidR="00C50FB6" w:rsidRPr="00597ED5">
        <w:t>B</w:t>
      </w:r>
      <w:r w:rsidR="00E76ADD" w:rsidRPr="00597ED5">
        <w:t>oot</w:t>
      </w:r>
      <w:r w:rsidR="002A3B96" w:rsidRPr="00597ED5">
        <w:t xml:space="preserve"> without impacting Business Logic</w:t>
      </w:r>
    </w:p>
    <w:p w:rsidR="00D844E2" w:rsidRPr="00597ED5" w:rsidRDefault="00EA7E32" w:rsidP="00D844E2">
      <w:pPr>
        <w:numPr>
          <w:ilvl w:val="0"/>
          <w:numId w:val="11"/>
        </w:numPr>
        <w:snapToGrid w:val="0"/>
      </w:pPr>
      <w:r w:rsidRPr="00597ED5">
        <w:t>Developed E2E a</w:t>
      </w:r>
      <w:r w:rsidR="000A11F6" w:rsidRPr="00597ED5">
        <w:t xml:space="preserve">utomation using </w:t>
      </w:r>
      <w:r w:rsidR="000A11F6" w:rsidRPr="00597ED5">
        <w:rPr>
          <w:b/>
        </w:rPr>
        <w:t xml:space="preserve">Selenium </w:t>
      </w:r>
      <w:r w:rsidR="00D22E36" w:rsidRPr="00597ED5">
        <w:rPr>
          <w:b/>
        </w:rPr>
        <w:t>Web Driver</w:t>
      </w:r>
      <w:r w:rsidR="000A11F6" w:rsidRPr="00597ED5">
        <w:t xml:space="preserve"> </w:t>
      </w:r>
      <w:r w:rsidR="00CC3DED" w:rsidRPr="00597ED5">
        <w:t>using Hybrid Framework</w:t>
      </w:r>
      <w:r w:rsidR="000A11F6" w:rsidRPr="00597ED5">
        <w:t xml:space="preserve"> </w:t>
      </w:r>
      <w:r w:rsidR="00D22E36" w:rsidRPr="00597ED5">
        <w:t>for the Business applications</w:t>
      </w:r>
      <w:r w:rsidRPr="00597ED5">
        <w:t>.</w:t>
      </w:r>
    </w:p>
    <w:p w:rsidR="00A36020" w:rsidRPr="00597ED5" w:rsidRDefault="00D22E36" w:rsidP="00A36020">
      <w:pPr>
        <w:numPr>
          <w:ilvl w:val="0"/>
          <w:numId w:val="11"/>
        </w:numPr>
        <w:snapToGrid w:val="0"/>
      </w:pPr>
      <w:r w:rsidRPr="00597ED5">
        <w:t>Lead the team with the group of 5 people to develop the automation scripts</w:t>
      </w:r>
      <w:r w:rsidR="003A1FE2" w:rsidRPr="00597ED5">
        <w:t>.</w:t>
      </w:r>
    </w:p>
    <w:p w:rsidR="00D844E2" w:rsidRPr="00597ED5" w:rsidRDefault="00D844E2" w:rsidP="00EF7205">
      <w:pPr>
        <w:numPr>
          <w:ilvl w:val="0"/>
          <w:numId w:val="11"/>
        </w:numPr>
        <w:suppressAutoHyphens w:val="0"/>
        <w:jc w:val="both"/>
        <w:rPr>
          <w:rFonts w:eastAsia="BatangChe"/>
        </w:rPr>
      </w:pPr>
      <w:r w:rsidRPr="00597ED5">
        <w:rPr>
          <w:color w:val="333333"/>
        </w:rPr>
        <w:t>Responsible for creating test scenarios for user stories and creating automation test suites using Selenium WebDriver and Cypress framework</w:t>
      </w:r>
    </w:p>
    <w:p w:rsidR="00EA7E32" w:rsidRPr="00597ED5" w:rsidRDefault="00EA7E32" w:rsidP="00EF7205">
      <w:pPr>
        <w:numPr>
          <w:ilvl w:val="0"/>
          <w:numId w:val="11"/>
        </w:numPr>
        <w:suppressAutoHyphens w:val="0"/>
        <w:jc w:val="both"/>
        <w:rPr>
          <w:rFonts w:eastAsia="BatangChe"/>
        </w:rPr>
      </w:pPr>
      <w:r w:rsidRPr="00597ED5">
        <w:rPr>
          <w:color w:val="000000"/>
        </w:rPr>
        <w:t>Involved in</w:t>
      </w:r>
      <w:r w:rsidRPr="00597ED5">
        <w:rPr>
          <w:b/>
          <w:color w:val="000000"/>
        </w:rPr>
        <w:t xml:space="preserve"> Unit</w:t>
      </w:r>
      <w:r w:rsidRPr="00597ED5">
        <w:rPr>
          <w:color w:val="000000"/>
        </w:rPr>
        <w:t xml:space="preserve"> </w:t>
      </w:r>
      <w:r w:rsidRPr="00597ED5">
        <w:rPr>
          <w:b/>
          <w:color w:val="000000"/>
        </w:rPr>
        <w:t xml:space="preserve">Testing, Integration Testing and </w:t>
      </w:r>
      <w:r w:rsidR="00E67749" w:rsidRPr="00597ED5">
        <w:rPr>
          <w:b/>
          <w:color w:val="000000"/>
        </w:rPr>
        <w:t>System</w:t>
      </w:r>
      <w:r w:rsidRPr="00597ED5">
        <w:rPr>
          <w:b/>
          <w:color w:val="000000"/>
        </w:rPr>
        <w:t xml:space="preserve"> testing</w:t>
      </w:r>
      <w:r w:rsidRPr="00597ED5">
        <w:rPr>
          <w:color w:val="000000"/>
        </w:rPr>
        <w:t xml:space="preserve"> on a regular basis to improve the performance of the application.</w:t>
      </w:r>
    </w:p>
    <w:p w:rsidR="00517471" w:rsidRPr="00597ED5" w:rsidRDefault="00AD5A70" w:rsidP="005C72FC">
      <w:pPr>
        <w:numPr>
          <w:ilvl w:val="0"/>
          <w:numId w:val="11"/>
        </w:numPr>
        <w:snapToGrid w:val="0"/>
        <w:rPr>
          <w:b/>
          <w:u w:val="single"/>
        </w:rPr>
      </w:pPr>
      <w:r w:rsidRPr="00597ED5">
        <w:t>Perform Functional and Automation testing in Jenki</w:t>
      </w:r>
      <w:r w:rsidR="00922931" w:rsidRPr="00597ED5">
        <w:t>ns and /schedule the Build Jobs</w:t>
      </w:r>
      <w:r w:rsidRPr="00597ED5">
        <w:t>.</w:t>
      </w:r>
    </w:p>
    <w:p w:rsidR="00FC7950" w:rsidRPr="00597ED5" w:rsidRDefault="00FC7950" w:rsidP="00EF7205">
      <w:pPr>
        <w:numPr>
          <w:ilvl w:val="0"/>
          <w:numId w:val="11"/>
        </w:numPr>
        <w:snapToGrid w:val="0"/>
        <w:rPr>
          <w:b/>
          <w:u w:val="single"/>
        </w:rPr>
      </w:pPr>
      <w:r w:rsidRPr="00597ED5">
        <w:t xml:space="preserve">Ability to work with offshore and maintained the team as a lead </w:t>
      </w:r>
      <w:r w:rsidR="00645D44" w:rsidRPr="00597ED5">
        <w:t>resource.</w:t>
      </w:r>
    </w:p>
    <w:p w:rsidR="003973F9" w:rsidRPr="00597ED5" w:rsidRDefault="00FC7950" w:rsidP="00EF7205">
      <w:pPr>
        <w:numPr>
          <w:ilvl w:val="0"/>
          <w:numId w:val="11"/>
        </w:numPr>
        <w:snapToGrid w:val="0"/>
        <w:rPr>
          <w:b/>
          <w:u w:val="single"/>
        </w:rPr>
      </w:pPr>
      <w:r w:rsidRPr="00597ED5">
        <w:t>Estimated the</w:t>
      </w:r>
      <w:r w:rsidR="007210B6" w:rsidRPr="00597ED5">
        <w:t xml:space="preserve"> QA Stories </w:t>
      </w:r>
      <w:r w:rsidRPr="00597ED5">
        <w:t xml:space="preserve">for the respective sprints </w:t>
      </w:r>
      <w:r w:rsidR="00CC4904" w:rsidRPr="00597ED5">
        <w:t>and p</w:t>
      </w:r>
      <w:r w:rsidRPr="00597ED5">
        <w:t xml:space="preserve">rioritized the </w:t>
      </w:r>
      <w:r w:rsidR="00645D44" w:rsidRPr="00597ED5">
        <w:t>work.</w:t>
      </w:r>
    </w:p>
    <w:p w:rsidR="003973F9" w:rsidRPr="00597ED5" w:rsidRDefault="003973F9" w:rsidP="003973F9">
      <w:pPr>
        <w:snapToGrid w:val="0"/>
        <w:ind w:left="560"/>
        <w:rPr>
          <w:b/>
          <w:u w:val="single"/>
        </w:rPr>
      </w:pPr>
    </w:p>
    <w:p w:rsidR="003973F9" w:rsidRPr="00597ED5" w:rsidRDefault="003973F9" w:rsidP="00EB7724">
      <w:pPr>
        <w:snapToGrid w:val="0"/>
        <w:rPr>
          <w:color w:val="000000"/>
        </w:rPr>
      </w:pPr>
      <w:r w:rsidRPr="00597ED5">
        <w:rPr>
          <w:b/>
          <w:u w:val="single"/>
        </w:rPr>
        <w:t>Environment:</w:t>
      </w:r>
      <w:r w:rsidRPr="00597ED5">
        <w:rPr>
          <w:color w:val="000000"/>
        </w:rPr>
        <w:t xml:space="preserve"> Selenium </w:t>
      </w:r>
      <w:r w:rsidR="00E76ADD" w:rsidRPr="00597ED5">
        <w:rPr>
          <w:color w:val="000000"/>
        </w:rPr>
        <w:t xml:space="preserve">Web </w:t>
      </w:r>
      <w:r w:rsidR="00402F09" w:rsidRPr="00597ED5">
        <w:rPr>
          <w:color w:val="000000"/>
        </w:rPr>
        <w:t>Driver,</w:t>
      </w:r>
      <w:r w:rsidRPr="00597ED5">
        <w:rPr>
          <w:color w:val="000000"/>
        </w:rPr>
        <w:t xml:space="preserve"> SOAP </w:t>
      </w:r>
      <w:r w:rsidR="00402F09" w:rsidRPr="00597ED5">
        <w:rPr>
          <w:color w:val="000000"/>
        </w:rPr>
        <w:t>UI, Postman</w:t>
      </w:r>
      <w:r w:rsidRPr="00597ED5">
        <w:rPr>
          <w:color w:val="000000"/>
        </w:rPr>
        <w:t xml:space="preserve">, </w:t>
      </w:r>
      <w:r w:rsidR="00D22E36" w:rsidRPr="00597ED5">
        <w:rPr>
          <w:color w:val="000000"/>
        </w:rPr>
        <w:t>IntelliJ</w:t>
      </w:r>
      <w:r w:rsidRPr="00597ED5">
        <w:rPr>
          <w:color w:val="000000"/>
        </w:rPr>
        <w:t xml:space="preserve">, SQL </w:t>
      </w:r>
      <w:r w:rsidR="00402F09" w:rsidRPr="00597ED5">
        <w:rPr>
          <w:color w:val="000000"/>
        </w:rPr>
        <w:t>Server,</w:t>
      </w:r>
      <w:r w:rsidRPr="00597ED5">
        <w:rPr>
          <w:color w:val="4B4B4B"/>
          <w:sz w:val="18"/>
          <w:szCs w:val="18"/>
          <w:shd w:val="clear" w:color="auto" w:fill="F6F6F6"/>
        </w:rPr>
        <w:t xml:space="preserve"> </w:t>
      </w:r>
      <w:r w:rsidRPr="00597ED5">
        <w:t>Atlassian </w:t>
      </w:r>
      <w:r w:rsidR="00402F09" w:rsidRPr="00597ED5">
        <w:t>Tools,</w:t>
      </w:r>
      <w:r w:rsidR="00E76ADD" w:rsidRPr="00597ED5">
        <w:rPr>
          <w:color w:val="000000"/>
        </w:rPr>
        <w:t xml:space="preserve"> </w:t>
      </w:r>
      <w:proofErr w:type="spellStart"/>
      <w:r w:rsidR="00E76ADD" w:rsidRPr="00597ED5">
        <w:rPr>
          <w:color w:val="000000"/>
        </w:rPr>
        <w:t>Jb</w:t>
      </w:r>
      <w:r w:rsidRPr="00597ED5">
        <w:rPr>
          <w:color w:val="000000"/>
        </w:rPr>
        <w:t>oss</w:t>
      </w:r>
      <w:proofErr w:type="spellEnd"/>
      <w:r w:rsidRPr="00597ED5">
        <w:rPr>
          <w:color w:val="000000"/>
        </w:rPr>
        <w:t xml:space="preserve">, </w:t>
      </w:r>
      <w:r w:rsidR="00402F09" w:rsidRPr="00597ED5">
        <w:rPr>
          <w:color w:val="000000"/>
          <w:sz w:val="22"/>
          <w:szCs w:val="22"/>
          <w:shd w:val="clear" w:color="auto" w:fill="FFFFFF"/>
        </w:rPr>
        <w:t>GIT,</w:t>
      </w:r>
      <w:r w:rsidRPr="00597ED5">
        <w:rPr>
          <w:color w:val="000000"/>
          <w:sz w:val="22"/>
          <w:szCs w:val="22"/>
          <w:shd w:val="clear" w:color="auto" w:fill="FFFFFF"/>
        </w:rPr>
        <w:t xml:space="preserve"> </w:t>
      </w:r>
      <w:r w:rsidR="00246D13" w:rsidRPr="00597ED5">
        <w:rPr>
          <w:color w:val="000000"/>
          <w:sz w:val="22"/>
          <w:szCs w:val="22"/>
          <w:shd w:val="clear" w:color="auto" w:fill="FFFFFF"/>
        </w:rPr>
        <w:t>JavaScript, AM</w:t>
      </w:r>
      <w:r w:rsidR="00806B01" w:rsidRPr="00597ED5">
        <w:rPr>
          <w:color w:val="000000"/>
          <w:sz w:val="22"/>
          <w:szCs w:val="22"/>
          <w:shd w:val="clear" w:color="auto" w:fill="FFFFFF"/>
        </w:rPr>
        <w:t>,</w:t>
      </w:r>
      <w:r w:rsidRPr="00597ED5">
        <w:rPr>
          <w:color w:val="000000"/>
          <w:sz w:val="22"/>
          <w:szCs w:val="22"/>
          <w:shd w:val="clear" w:color="auto" w:fill="FFFFFF"/>
        </w:rPr>
        <w:t xml:space="preserve"> </w:t>
      </w:r>
      <w:r w:rsidRPr="00597ED5">
        <w:t>MS Outlook</w:t>
      </w:r>
      <w:r w:rsidR="00D22E36" w:rsidRPr="00597ED5">
        <w:rPr>
          <w:color w:val="000000"/>
        </w:rPr>
        <w:t xml:space="preserve"> </w:t>
      </w:r>
      <w:r w:rsidR="00402F09" w:rsidRPr="00597ED5">
        <w:rPr>
          <w:color w:val="000000"/>
        </w:rPr>
        <w:t>etc.</w:t>
      </w:r>
    </w:p>
    <w:p w:rsidR="00D22E36" w:rsidRPr="00597ED5" w:rsidRDefault="00D22E36" w:rsidP="00EB7724">
      <w:pPr>
        <w:snapToGrid w:val="0"/>
        <w:rPr>
          <w:b/>
          <w:u w:val="single"/>
        </w:rPr>
      </w:pPr>
    </w:p>
    <w:p w:rsidR="00361FC1" w:rsidRPr="00597ED5" w:rsidRDefault="00361FC1" w:rsidP="00F57F33">
      <w:pPr>
        <w:snapToGrid w:val="0"/>
        <w:rPr>
          <w:b/>
          <w:u w:val="single"/>
        </w:rPr>
      </w:pPr>
    </w:p>
    <w:p w:rsidR="00807EF7" w:rsidRPr="00597ED5" w:rsidRDefault="00070A49" w:rsidP="00361FC1">
      <w:pPr>
        <w:jc w:val="both"/>
        <w:rPr>
          <w:rFonts w:eastAsia="Yu Mincho"/>
          <w:b/>
          <w:u w:val="single"/>
          <w:lang w:val="en-GB"/>
        </w:rPr>
      </w:pPr>
      <w:r w:rsidRPr="00597ED5">
        <w:rPr>
          <w:b/>
        </w:rPr>
        <w:t xml:space="preserve">Client: </w:t>
      </w:r>
      <w:proofErr w:type="spellStart"/>
      <w:r w:rsidRPr="00597ED5">
        <w:rPr>
          <w:b/>
        </w:rPr>
        <w:t>Linedata</w:t>
      </w:r>
      <w:proofErr w:type="spellEnd"/>
      <w:r w:rsidRPr="00597ED5">
        <w:rPr>
          <w:b/>
        </w:rPr>
        <w:t xml:space="preserve"> Services, Charlotte, NC    </w:t>
      </w:r>
      <w:r w:rsidRPr="00597ED5">
        <w:rPr>
          <w:b/>
        </w:rPr>
        <w:tab/>
      </w:r>
      <w:r w:rsidRPr="00597ED5">
        <w:rPr>
          <w:b/>
        </w:rPr>
        <w:tab/>
      </w:r>
      <w:r w:rsidRPr="00597ED5">
        <w:rPr>
          <w:b/>
        </w:rPr>
        <w:tab/>
        <w:t xml:space="preserve">   Oct 2018 – March 2020</w:t>
      </w:r>
    </w:p>
    <w:p w:rsidR="00361FC1" w:rsidRPr="00597ED5" w:rsidRDefault="00361FC1" w:rsidP="00361FC1">
      <w:pPr>
        <w:jc w:val="both"/>
        <w:rPr>
          <w:rFonts w:eastAsia="Yu Mincho"/>
          <w:b/>
          <w:color w:val="000000"/>
          <w:u w:val="single"/>
        </w:rPr>
      </w:pPr>
      <w:r w:rsidRPr="00597ED5">
        <w:rPr>
          <w:rFonts w:eastAsia="Yu Mincho"/>
          <w:b/>
          <w:color w:val="000000"/>
        </w:rPr>
        <w:t>Role</w:t>
      </w:r>
      <w:r w:rsidR="00885523" w:rsidRPr="00597ED5">
        <w:rPr>
          <w:rFonts w:eastAsia="Yu Mincho"/>
          <w:b/>
          <w:color w:val="000000"/>
        </w:rPr>
        <w:t xml:space="preserve">: </w:t>
      </w:r>
      <w:r w:rsidR="00D22E36" w:rsidRPr="00597ED5">
        <w:rPr>
          <w:rFonts w:eastAsia="Yu Mincho"/>
          <w:b/>
          <w:color w:val="000000"/>
        </w:rPr>
        <w:t>Q</w:t>
      </w:r>
      <w:r w:rsidR="0004336E" w:rsidRPr="00597ED5">
        <w:rPr>
          <w:rFonts w:eastAsia="Yu Mincho"/>
          <w:b/>
          <w:color w:val="000000"/>
        </w:rPr>
        <w:t>uality Assurance</w:t>
      </w:r>
      <w:r w:rsidR="00D22E36" w:rsidRPr="00597ED5">
        <w:rPr>
          <w:rFonts w:eastAsia="Yu Mincho"/>
          <w:b/>
          <w:color w:val="000000"/>
        </w:rPr>
        <w:t xml:space="preserve"> Engineer</w:t>
      </w:r>
      <w:r w:rsidR="002F55F0" w:rsidRPr="00597ED5">
        <w:rPr>
          <w:rFonts w:eastAsia="Yu Mincho"/>
          <w:b/>
          <w:color w:val="000000"/>
        </w:rPr>
        <w:t xml:space="preserve"> | SDET</w:t>
      </w:r>
    </w:p>
    <w:p w:rsidR="00361FC1" w:rsidRPr="00597ED5" w:rsidRDefault="00361FC1" w:rsidP="00361FC1">
      <w:pPr>
        <w:jc w:val="both"/>
        <w:rPr>
          <w:rFonts w:eastAsia="Yu Mincho"/>
          <w:color w:val="000000"/>
        </w:rPr>
      </w:pPr>
      <w:r w:rsidRPr="00597ED5">
        <w:rPr>
          <w:rFonts w:eastAsia="Yu Mincho"/>
          <w:b/>
          <w:color w:val="000000"/>
        </w:rPr>
        <w:t>Description:</w:t>
      </w:r>
      <w:r w:rsidRPr="00597ED5">
        <w:rPr>
          <w:color w:val="222222"/>
          <w:shd w:val="clear" w:color="auto" w:fill="FFFFFF"/>
        </w:rPr>
        <w:t xml:space="preserve"> </w:t>
      </w:r>
      <w:proofErr w:type="spellStart"/>
      <w:r w:rsidR="004565A3" w:rsidRPr="00597ED5">
        <w:rPr>
          <w:color w:val="0F0F0F"/>
        </w:rPr>
        <w:t>Linedata</w:t>
      </w:r>
      <w:proofErr w:type="spellEnd"/>
      <w:r w:rsidR="004565A3" w:rsidRPr="00597ED5">
        <w:rPr>
          <w:color w:val="0F0F0F"/>
        </w:rPr>
        <w:t xml:space="preserve"> Services, a leading global provider of investment management and credit software, has partnered with our QA team to enhance the overall quality of their software products.</w:t>
      </w:r>
      <w:r w:rsidR="004565A3" w:rsidRPr="00597ED5">
        <w:rPr>
          <w:color w:val="0F0F0F"/>
        </w:rPr>
        <w:t xml:space="preserve"> This is </w:t>
      </w:r>
      <w:r w:rsidR="004565A3" w:rsidRPr="00597ED5">
        <w:rPr>
          <w:color w:val="0F0F0F"/>
        </w:rPr>
        <w:t xml:space="preserve">aimed at ensuring the seamless functionality, reliability, and performance of financial software solutions developed and maintained by </w:t>
      </w:r>
      <w:proofErr w:type="spellStart"/>
      <w:r w:rsidR="004565A3" w:rsidRPr="00597ED5">
        <w:rPr>
          <w:color w:val="0F0F0F"/>
        </w:rPr>
        <w:t>Linedata</w:t>
      </w:r>
      <w:proofErr w:type="spellEnd"/>
      <w:r w:rsidR="004565A3" w:rsidRPr="00597ED5">
        <w:rPr>
          <w:color w:val="0F0F0F"/>
        </w:rPr>
        <w:t xml:space="preserve"> Services.</w:t>
      </w:r>
    </w:p>
    <w:p w:rsidR="0080192B" w:rsidRPr="00597ED5" w:rsidRDefault="0080192B" w:rsidP="00361FC1">
      <w:pPr>
        <w:jc w:val="both"/>
        <w:rPr>
          <w:rFonts w:eastAsia="Yu Mincho"/>
          <w:b/>
          <w:color w:val="000000"/>
        </w:rPr>
      </w:pPr>
    </w:p>
    <w:p w:rsidR="00361FC1" w:rsidRPr="00597ED5" w:rsidRDefault="00361FC1" w:rsidP="00361FC1">
      <w:pPr>
        <w:jc w:val="both"/>
        <w:rPr>
          <w:b/>
          <w:u w:val="single"/>
        </w:rPr>
      </w:pPr>
      <w:r w:rsidRPr="00597ED5">
        <w:rPr>
          <w:b/>
          <w:u w:val="single"/>
        </w:rPr>
        <w:t>Responsibilities:</w:t>
      </w:r>
    </w:p>
    <w:p w:rsidR="00361FC1" w:rsidRPr="00597ED5" w:rsidRDefault="00361FC1" w:rsidP="00EF7205">
      <w:pPr>
        <w:numPr>
          <w:ilvl w:val="0"/>
          <w:numId w:val="2"/>
        </w:numPr>
        <w:suppressAutoHyphens w:val="0"/>
        <w:jc w:val="both"/>
      </w:pPr>
      <w:r w:rsidRPr="00597ED5">
        <w:t>Writing test case by understanding the functionality of the application.</w:t>
      </w:r>
    </w:p>
    <w:p w:rsidR="00361FC1" w:rsidRPr="00597ED5" w:rsidRDefault="00361FC1" w:rsidP="00EF7205">
      <w:pPr>
        <w:numPr>
          <w:ilvl w:val="0"/>
          <w:numId w:val="2"/>
        </w:numPr>
        <w:suppressAutoHyphens w:val="0"/>
        <w:jc w:val="both"/>
      </w:pPr>
      <w:r w:rsidRPr="00597ED5">
        <w:t xml:space="preserve">Generated Test scripts </w:t>
      </w:r>
      <w:r w:rsidR="005538E0" w:rsidRPr="00597ED5">
        <w:t>on</w:t>
      </w:r>
      <w:r w:rsidRPr="00597ED5">
        <w:t xml:space="preserve"> </w:t>
      </w:r>
      <w:r w:rsidR="009D57EC" w:rsidRPr="00597ED5">
        <w:t>web-based</w:t>
      </w:r>
      <w:r w:rsidRPr="00597ED5">
        <w:t xml:space="preserve"> applications.</w:t>
      </w:r>
    </w:p>
    <w:p w:rsidR="00D844E2" w:rsidRPr="00597ED5" w:rsidRDefault="00D844E2" w:rsidP="009860EC">
      <w:pPr>
        <w:numPr>
          <w:ilvl w:val="0"/>
          <w:numId w:val="2"/>
        </w:numPr>
        <w:suppressAutoHyphens w:val="0"/>
        <w:jc w:val="both"/>
      </w:pPr>
      <w:r w:rsidRPr="00597ED5">
        <w:t>Designed and developed Page Objects using Page Object Design Pattern with Selenium WebDriver and Cypress</w:t>
      </w:r>
    </w:p>
    <w:p w:rsidR="00361FC1" w:rsidRPr="00597ED5" w:rsidRDefault="00361FC1" w:rsidP="00EF7205">
      <w:pPr>
        <w:numPr>
          <w:ilvl w:val="0"/>
          <w:numId w:val="2"/>
        </w:numPr>
        <w:suppressAutoHyphens w:val="0"/>
        <w:jc w:val="both"/>
        <w:rPr>
          <w:color w:val="000000"/>
        </w:rPr>
      </w:pPr>
      <w:r w:rsidRPr="00597ED5">
        <w:rPr>
          <w:color w:val="000000"/>
        </w:rPr>
        <w:t>Responsible for GUI and Functional Testing, using Black box Testing Techniques.</w:t>
      </w:r>
    </w:p>
    <w:p w:rsidR="00361FC1" w:rsidRPr="00597ED5" w:rsidRDefault="00361FC1" w:rsidP="00EF7205">
      <w:pPr>
        <w:numPr>
          <w:ilvl w:val="0"/>
          <w:numId w:val="2"/>
        </w:numPr>
        <w:suppressAutoHyphens w:val="0"/>
        <w:jc w:val="both"/>
        <w:rPr>
          <w:rFonts w:eastAsia="BatangChe"/>
        </w:rPr>
      </w:pPr>
      <w:r w:rsidRPr="00597ED5">
        <w:rPr>
          <w:color w:val="000000"/>
        </w:rPr>
        <w:t>Involved in</w:t>
      </w:r>
      <w:r w:rsidRPr="00597ED5">
        <w:rPr>
          <w:b/>
          <w:color w:val="000000"/>
        </w:rPr>
        <w:t xml:space="preserve"> Unit</w:t>
      </w:r>
      <w:r w:rsidRPr="00597ED5">
        <w:rPr>
          <w:color w:val="000000"/>
        </w:rPr>
        <w:t xml:space="preserve"> </w:t>
      </w:r>
      <w:r w:rsidRPr="00597ED5">
        <w:rPr>
          <w:b/>
          <w:color w:val="000000"/>
        </w:rPr>
        <w:t>Testing, Integration Testing and Regression testing</w:t>
      </w:r>
      <w:r w:rsidRPr="00597ED5">
        <w:rPr>
          <w:color w:val="000000"/>
        </w:rPr>
        <w:t xml:space="preserve"> on a regular basis to improve the performance of the application.</w:t>
      </w:r>
    </w:p>
    <w:p w:rsidR="00AA4CDF" w:rsidRPr="00597ED5" w:rsidRDefault="00361FC1" w:rsidP="007948B7">
      <w:pPr>
        <w:numPr>
          <w:ilvl w:val="0"/>
          <w:numId w:val="2"/>
        </w:numPr>
        <w:rPr>
          <w:color w:val="000000"/>
        </w:rPr>
      </w:pPr>
      <w:r w:rsidRPr="00597ED5">
        <w:rPr>
          <w:rFonts w:eastAsia="BatangChe"/>
        </w:rPr>
        <w:t>Generated Test Scripts using Page</w:t>
      </w:r>
      <w:r w:rsidRPr="00597ED5">
        <w:rPr>
          <w:rFonts w:eastAsia="BatangChe"/>
          <w:b/>
        </w:rPr>
        <w:t xml:space="preserve"> </w:t>
      </w:r>
      <w:r w:rsidRPr="00597ED5">
        <w:rPr>
          <w:rFonts w:eastAsia="BatangChe"/>
        </w:rPr>
        <w:t>Driven (Page Object Model) and Modular Driv</w:t>
      </w:r>
      <w:r w:rsidRPr="00597ED5">
        <w:rPr>
          <w:rFonts w:eastAsia="BatangChe"/>
          <w:b/>
        </w:rPr>
        <w:t xml:space="preserve">en </w:t>
      </w:r>
      <w:r w:rsidR="00C76D91" w:rsidRPr="00597ED5">
        <w:rPr>
          <w:rFonts w:eastAsia="BatangChe"/>
        </w:rPr>
        <w:t>Framework using</w:t>
      </w:r>
      <w:r w:rsidRPr="00597ED5">
        <w:rPr>
          <w:rFonts w:eastAsia="BatangChe"/>
        </w:rPr>
        <w:t xml:space="preserve"> Selenium.</w:t>
      </w:r>
    </w:p>
    <w:p w:rsidR="00E951C5" w:rsidRPr="00597ED5" w:rsidRDefault="00E951C5" w:rsidP="00EF7205">
      <w:pPr>
        <w:numPr>
          <w:ilvl w:val="0"/>
          <w:numId w:val="2"/>
        </w:numPr>
        <w:rPr>
          <w:color w:val="000000"/>
        </w:rPr>
      </w:pPr>
      <w:r w:rsidRPr="00597ED5">
        <w:rPr>
          <w:color w:val="000000"/>
        </w:rPr>
        <w:t>Manage the user credentials by using Identity Management for security.</w:t>
      </w:r>
    </w:p>
    <w:p w:rsidR="00361FC1" w:rsidRPr="00597ED5" w:rsidRDefault="00361FC1" w:rsidP="00EF7205">
      <w:pPr>
        <w:numPr>
          <w:ilvl w:val="0"/>
          <w:numId w:val="2"/>
        </w:numPr>
        <w:suppressAutoHyphens w:val="0"/>
        <w:jc w:val="both"/>
        <w:rPr>
          <w:u w:val="single"/>
        </w:rPr>
      </w:pPr>
      <w:r w:rsidRPr="00597ED5">
        <w:rPr>
          <w:color w:val="000000"/>
        </w:rPr>
        <w:t xml:space="preserve">Used </w:t>
      </w:r>
      <w:r w:rsidRPr="00597ED5">
        <w:rPr>
          <w:b/>
          <w:color w:val="000000"/>
        </w:rPr>
        <w:t>ANT and MAVEN Build</w:t>
      </w:r>
      <w:r w:rsidRPr="00597ED5">
        <w:rPr>
          <w:color w:val="000000"/>
        </w:rPr>
        <w:t xml:space="preserve"> tools for single click execution of the entire application.</w:t>
      </w:r>
    </w:p>
    <w:p w:rsidR="00361FC1" w:rsidRPr="00597ED5" w:rsidRDefault="0046270D" w:rsidP="00C210A1">
      <w:pPr>
        <w:pStyle w:val="ListParagraph"/>
        <w:numPr>
          <w:ilvl w:val="0"/>
          <w:numId w:val="2"/>
        </w:numPr>
        <w:suppressAutoHyphens w:val="0"/>
        <w:ind w:right="-180"/>
        <w:contextualSpacing/>
        <w:jc w:val="both"/>
        <w:rPr>
          <w:rFonts w:eastAsia="BatangChe"/>
        </w:rPr>
      </w:pPr>
      <w:r w:rsidRPr="00597ED5">
        <w:rPr>
          <w:rFonts w:eastAsia="Yu Mincho"/>
          <w:color w:val="000000"/>
        </w:rPr>
        <w:t>Used Jmeter for doing the performance testing.</w:t>
      </w:r>
      <w:r w:rsidR="00C210A1" w:rsidRPr="00597ED5">
        <w:rPr>
          <w:rFonts w:eastAsia="BatangChe"/>
        </w:rPr>
        <w:t xml:space="preserve"> </w:t>
      </w:r>
    </w:p>
    <w:p w:rsidR="00355932" w:rsidRPr="009D57EC" w:rsidRDefault="00355932" w:rsidP="009D57EC">
      <w:pPr>
        <w:suppressAutoHyphens w:val="0"/>
        <w:ind w:right="-180"/>
        <w:contextualSpacing/>
        <w:jc w:val="both"/>
        <w:rPr>
          <w:rFonts w:eastAsia="BatangChe"/>
        </w:rPr>
      </w:pPr>
    </w:p>
    <w:p w:rsidR="003F5D94" w:rsidRPr="00597ED5" w:rsidRDefault="00361FC1" w:rsidP="00041E37">
      <w:pPr>
        <w:suppressAutoHyphens w:val="0"/>
        <w:jc w:val="both"/>
        <w:rPr>
          <w:color w:val="000000"/>
        </w:rPr>
      </w:pPr>
      <w:r w:rsidRPr="00597ED5">
        <w:rPr>
          <w:b/>
          <w:u w:val="single"/>
        </w:rPr>
        <w:t>Environment:</w:t>
      </w:r>
      <w:r w:rsidRPr="00597ED5">
        <w:rPr>
          <w:color w:val="000000"/>
        </w:rPr>
        <w:t xml:space="preserve"> </w:t>
      </w:r>
      <w:r w:rsidR="00F761B8" w:rsidRPr="00597ED5">
        <w:rPr>
          <w:color w:val="000000"/>
        </w:rPr>
        <w:t>Selenium,</w:t>
      </w:r>
      <w:r w:rsidRPr="00597ED5">
        <w:rPr>
          <w:color w:val="000000"/>
        </w:rPr>
        <w:t xml:space="preserve"> SOAP </w:t>
      </w:r>
      <w:r w:rsidR="00F761B8" w:rsidRPr="00597ED5">
        <w:rPr>
          <w:color w:val="000000"/>
        </w:rPr>
        <w:t>UI, Postman</w:t>
      </w:r>
      <w:r w:rsidRPr="00597ED5">
        <w:rPr>
          <w:color w:val="000000"/>
        </w:rPr>
        <w:t xml:space="preserve">, REST </w:t>
      </w:r>
      <w:r w:rsidR="00F761B8" w:rsidRPr="00597ED5">
        <w:rPr>
          <w:color w:val="000000"/>
        </w:rPr>
        <w:t>client, JMeter</w:t>
      </w:r>
      <w:r w:rsidR="0008460B" w:rsidRPr="00597ED5">
        <w:rPr>
          <w:color w:val="000000"/>
        </w:rPr>
        <w:t>,</w:t>
      </w:r>
      <w:r w:rsidR="002F05C8" w:rsidRPr="00597ED5">
        <w:rPr>
          <w:color w:val="000000"/>
        </w:rPr>
        <w:t xml:space="preserve"> </w:t>
      </w:r>
      <w:r w:rsidR="001A784B" w:rsidRPr="00597ED5">
        <w:rPr>
          <w:color w:val="000000"/>
        </w:rPr>
        <w:t>SQL Server,</w:t>
      </w:r>
      <w:r w:rsidRPr="00597ED5">
        <w:rPr>
          <w:color w:val="000000"/>
        </w:rPr>
        <w:t xml:space="preserve"> </w:t>
      </w:r>
      <w:r w:rsidR="00BB4960" w:rsidRPr="00597ED5">
        <w:rPr>
          <w:color w:val="000000"/>
        </w:rPr>
        <w:t>JIRA</w:t>
      </w:r>
      <w:r w:rsidR="00E76ADD" w:rsidRPr="00597ED5">
        <w:rPr>
          <w:color w:val="000000"/>
        </w:rPr>
        <w:t xml:space="preserve">, </w:t>
      </w:r>
      <w:proofErr w:type="spellStart"/>
      <w:r w:rsidR="00E76ADD" w:rsidRPr="00597ED5">
        <w:rPr>
          <w:color w:val="000000"/>
        </w:rPr>
        <w:t>Jb</w:t>
      </w:r>
      <w:r w:rsidRPr="00597ED5">
        <w:rPr>
          <w:color w:val="000000"/>
        </w:rPr>
        <w:t>oss</w:t>
      </w:r>
      <w:proofErr w:type="spellEnd"/>
      <w:r w:rsidRPr="00597ED5">
        <w:rPr>
          <w:color w:val="000000"/>
        </w:rPr>
        <w:t>, HTML</w:t>
      </w:r>
      <w:r w:rsidR="00F761B8" w:rsidRPr="00597ED5">
        <w:rPr>
          <w:color w:val="000000"/>
        </w:rPr>
        <w:t>5, CSS</w:t>
      </w:r>
      <w:r w:rsidRPr="00597ED5">
        <w:rPr>
          <w:color w:val="000000"/>
        </w:rPr>
        <w:t>3, XML,</w:t>
      </w:r>
      <w:r w:rsidR="00E76ADD" w:rsidRPr="00597ED5">
        <w:rPr>
          <w:color w:val="000000"/>
        </w:rPr>
        <w:t xml:space="preserve"> </w:t>
      </w:r>
      <w:r w:rsidRPr="00597ED5">
        <w:rPr>
          <w:color w:val="000000"/>
        </w:rPr>
        <w:t xml:space="preserve">Web API, </w:t>
      </w:r>
      <w:r w:rsidR="00F761B8" w:rsidRPr="00597ED5">
        <w:rPr>
          <w:color w:val="000000"/>
        </w:rPr>
        <w:t>JSON</w:t>
      </w:r>
      <w:r w:rsidR="00F761B8" w:rsidRPr="00597ED5">
        <w:rPr>
          <w:color w:val="000000"/>
          <w:sz w:val="22"/>
          <w:szCs w:val="22"/>
          <w:shd w:val="clear" w:color="auto" w:fill="FFFFFF"/>
        </w:rPr>
        <w:t>,</w:t>
      </w:r>
      <w:r w:rsidR="00321908" w:rsidRPr="00597ED5">
        <w:rPr>
          <w:color w:val="000000"/>
          <w:sz w:val="22"/>
          <w:szCs w:val="22"/>
          <w:shd w:val="clear" w:color="auto" w:fill="FFFFFF"/>
        </w:rPr>
        <w:t xml:space="preserve"> JavaScript,</w:t>
      </w:r>
      <w:r w:rsidR="002F05C8" w:rsidRPr="00597ED5">
        <w:rPr>
          <w:color w:val="000000"/>
          <w:sz w:val="22"/>
          <w:szCs w:val="22"/>
          <w:shd w:val="clear" w:color="auto" w:fill="FFFFFF"/>
        </w:rPr>
        <w:t xml:space="preserve"> </w:t>
      </w:r>
      <w:r w:rsidRPr="00597ED5">
        <w:t xml:space="preserve">MS </w:t>
      </w:r>
      <w:r w:rsidR="00F761B8" w:rsidRPr="00597ED5">
        <w:t>Outlook</w:t>
      </w:r>
      <w:r w:rsidR="00F761B8" w:rsidRPr="00597ED5">
        <w:rPr>
          <w:color w:val="000000"/>
        </w:rPr>
        <w:t>, CSS3, SQL</w:t>
      </w:r>
      <w:r w:rsidRPr="00597ED5">
        <w:rPr>
          <w:color w:val="000000"/>
        </w:rPr>
        <w:t xml:space="preserve"> Server </w:t>
      </w:r>
      <w:r w:rsidR="00F761B8" w:rsidRPr="00597ED5">
        <w:rPr>
          <w:color w:val="000000"/>
        </w:rPr>
        <w:t>DB,</w:t>
      </w:r>
      <w:r w:rsidRPr="00597ED5">
        <w:rPr>
          <w:color w:val="000000"/>
        </w:rPr>
        <w:t xml:space="preserve"> Test</w:t>
      </w:r>
      <w:r w:rsidR="00F761B8" w:rsidRPr="00597ED5">
        <w:rPr>
          <w:color w:val="000000"/>
        </w:rPr>
        <w:t>NG</w:t>
      </w:r>
    </w:p>
    <w:p w:rsidR="00355932" w:rsidRPr="00597ED5" w:rsidRDefault="00355932" w:rsidP="00041E37">
      <w:pPr>
        <w:suppressAutoHyphens w:val="0"/>
        <w:jc w:val="both"/>
        <w:rPr>
          <w:u w:val="single"/>
        </w:rPr>
      </w:pPr>
    </w:p>
    <w:p w:rsidR="00E56313" w:rsidRPr="00597ED5" w:rsidRDefault="00E56313" w:rsidP="00041E37">
      <w:pPr>
        <w:suppressAutoHyphens w:val="0"/>
        <w:jc w:val="both"/>
        <w:rPr>
          <w:u w:val="single"/>
        </w:rPr>
      </w:pPr>
    </w:p>
    <w:p w:rsidR="009D560F" w:rsidRPr="00597ED5" w:rsidRDefault="009D560F" w:rsidP="00127B30">
      <w:pPr>
        <w:jc w:val="both"/>
        <w:rPr>
          <w:b/>
        </w:rPr>
      </w:pPr>
    </w:p>
    <w:p w:rsidR="00070A49" w:rsidRPr="00597ED5" w:rsidRDefault="00070A49" w:rsidP="00127B30">
      <w:pPr>
        <w:jc w:val="both"/>
        <w:rPr>
          <w:b/>
        </w:rPr>
      </w:pPr>
      <w:r w:rsidRPr="00597ED5">
        <w:rPr>
          <w:b/>
        </w:rPr>
        <w:t>Client:</w:t>
      </w:r>
      <w:r w:rsidRPr="00597ED5">
        <w:t xml:space="preserve"> </w:t>
      </w:r>
      <w:r w:rsidRPr="00597ED5">
        <w:rPr>
          <w:b/>
        </w:rPr>
        <w:t>PepsiCo, Plano, TX</w:t>
      </w:r>
      <w:r w:rsidRPr="00597ED5">
        <w:rPr>
          <w:b/>
        </w:rPr>
        <w:tab/>
      </w:r>
      <w:r w:rsidRPr="00597ED5">
        <w:rPr>
          <w:b/>
        </w:rPr>
        <w:tab/>
      </w:r>
      <w:r w:rsidRPr="00597ED5">
        <w:rPr>
          <w:b/>
        </w:rPr>
        <w:tab/>
      </w:r>
      <w:r w:rsidRPr="00597ED5">
        <w:rPr>
          <w:b/>
        </w:rPr>
        <w:tab/>
        <w:t xml:space="preserve">                 Sep 2016 – Aug 2018</w:t>
      </w:r>
    </w:p>
    <w:p w:rsidR="00597ED5" w:rsidRPr="009D57EC" w:rsidRDefault="005A76C4" w:rsidP="00597ED5">
      <w:pPr>
        <w:jc w:val="both"/>
        <w:rPr>
          <w:rFonts w:eastAsia="Yu Mincho"/>
          <w:b/>
          <w:color w:val="000000"/>
        </w:rPr>
      </w:pPr>
      <w:r w:rsidRPr="00597ED5">
        <w:rPr>
          <w:rFonts w:eastAsia="Yu Mincho"/>
          <w:b/>
          <w:color w:val="000000"/>
        </w:rPr>
        <w:t>Role:</w:t>
      </w:r>
      <w:r w:rsidR="000512C1" w:rsidRPr="00597ED5">
        <w:rPr>
          <w:rFonts w:eastAsia="Yu Mincho"/>
          <w:b/>
          <w:color w:val="000000"/>
        </w:rPr>
        <w:t xml:space="preserve"> </w:t>
      </w:r>
      <w:r w:rsidR="00C7438E" w:rsidRPr="00597ED5">
        <w:rPr>
          <w:rFonts w:eastAsia="Yu Mincho"/>
          <w:b/>
          <w:color w:val="000000"/>
        </w:rPr>
        <w:t xml:space="preserve">Quality Assurance </w:t>
      </w:r>
      <w:r w:rsidR="00D2264B" w:rsidRPr="00597ED5">
        <w:rPr>
          <w:rFonts w:eastAsia="Yu Mincho"/>
          <w:b/>
          <w:color w:val="000000"/>
        </w:rPr>
        <w:t xml:space="preserve"> </w:t>
      </w:r>
    </w:p>
    <w:p w:rsidR="00597ED5" w:rsidRPr="00597ED5" w:rsidRDefault="00597ED5" w:rsidP="00597ED5">
      <w:pPr>
        <w:jc w:val="both"/>
        <w:rPr>
          <w:rFonts w:eastAsia="Yu Mincho"/>
          <w:color w:val="000000"/>
        </w:rPr>
      </w:pPr>
      <w:r w:rsidRPr="00597ED5">
        <w:rPr>
          <w:rFonts w:eastAsia="Yu Mincho"/>
          <w:b/>
          <w:color w:val="000000"/>
          <w:u w:val="single"/>
        </w:rPr>
        <w:t>Description</w:t>
      </w:r>
      <w:r w:rsidRPr="00597ED5">
        <w:rPr>
          <w:rFonts w:eastAsia="Yu Mincho"/>
          <w:color w:val="000000"/>
        </w:rPr>
        <w:t xml:space="preserve">:  The PepsiCo Quality Assurance Enhancement Initiative is a comprehensive project aimed at optimizing and elevating the quality assurance processes within PepsiCo's product development and manufacturing lifecycle. This collaborative venture seeks to enhance product quality, streamline testing procedures, and fortify the overall quality assurance framework. This </w:t>
      </w:r>
      <w:r w:rsidRPr="00597ED5">
        <w:rPr>
          <w:rFonts w:eastAsia="Yu Mincho"/>
          <w:color w:val="000000"/>
        </w:rPr>
        <w:lastRenderedPageBreak/>
        <w:t>Initiative is not only focused on immediate improvements but also a strategic investment in the long-term success and sustainability of PepsiCo's product quality assurance practices.</w:t>
      </w:r>
    </w:p>
    <w:p w:rsidR="00597ED5" w:rsidRPr="00597ED5" w:rsidRDefault="00597ED5" w:rsidP="00597ED5">
      <w:pPr>
        <w:jc w:val="both"/>
        <w:rPr>
          <w:rFonts w:eastAsia="Yu Mincho"/>
          <w:b/>
          <w:color w:val="000000"/>
          <w:u w:val="single"/>
        </w:rPr>
      </w:pPr>
    </w:p>
    <w:p w:rsidR="004565A3" w:rsidRPr="00597ED5" w:rsidRDefault="004565A3" w:rsidP="004565A3">
      <w:pPr>
        <w:pStyle w:val="z-TopofForm"/>
        <w:rPr>
          <w:rFonts w:ascii="Times New Roman" w:hAnsi="Times New Roman" w:cs="Times New Roman"/>
        </w:rPr>
      </w:pPr>
      <w:r w:rsidRPr="00597ED5">
        <w:rPr>
          <w:rFonts w:ascii="Times New Roman" w:hAnsi="Times New Roman" w:cs="Times New Roman"/>
        </w:rPr>
        <w:t>Top of Form</w:t>
      </w:r>
    </w:p>
    <w:p w:rsidR="00127B30" w:rsidRPr="00597ED5" w:rsidRDefault="004565A3" w:rsidP="004565A3">
      <w:pPr>
        <w:jc w:val="both"/>
        <w:rPr>
          <w:u w:val="single"/>
        </w:rPr>
      </w:pPr>
      <w:r w:rsidRPr="00597ED5">
        <w:rPr>
          <w:b/>
          <w:u w:val="single"/>
        </w:rPr>
        <w:t xml:space="preserve"> </w:t>
      </w:r>
      <w:r w:rsidR="00127B30" w:rsidRPr="00597ED5">
        <w:rPr>
          <w:b/>
          <w:u w:val="single"/>
        </w:rPr>
        <w:t>Responsibilities:</w:t>
      </w:r>
    </w:p>
    <w:p w:rsidR="00127B30" w:rsidRPr="00597ED5" w:rsidRDefault="00127B30" w:rsidP="00EF7205">
      <w:pPr>
        <w:numPr>
          <w:ilvl w:val="0"/>
          <w:numId w:val="2"/>
        </w:numPr>
        <w:tabs>
          <w:tab w:val="left" w:pos="540"/>
        </w:tabs>
        <w:suppressAutoHyphens w:val="0"/>
        <w:jc w:val="both"/>
        <w:rPr>
          <w:bCs/>
        </w:rPr>
      </w:pPr>
      <w:r w:rsidRPr="00597ED5">
        <w:rPr>
          <w:bCs/>
        </w:rPr>
        <w:t xml:space="preserve">   Involved in the complete </w:t>
      </w:r>
      <w:r w:rsidRPr="00597ED5">
        <w:rPr>
          <w:b/>
          <w:bCs/>
        </w:rPr>
        <w:t>Software Development Life Cycle</w:t>
      </w:r>
      <w:r w:rsidRPr="00597ED5">
        <w:rPr>
          <w:bCs/>
        </w:rPr>
        <w:t xml:space="preserve"> including Analysis, Design, Implementation, Testing and Maintenance.</w:t>
      </w:r>
    </w:p>
    <w:p w:rsidR="003747B5" w:rsidRPr="00597ED5" w:rsidRDefault="003747B5" w:rsidP="00EF7205">
      <w:pPr>
        <w:numPr>
          <w:ilvl w:val="0"/>
          <w:numId w:val="2"/>
        </w:numPr>
        <w:suppressAutoHyphens w:val="0"/>
        <w:jc w:val="both"/>
      </w:pPr>
      <w:r w:rsidRPr="00597ED5">
        <w:t>Writing test case by understanding the functionality of the application.</w:t>
      </w:r>
    </w:p>
    <w:p w:rsidR="003747B5" w:rsidRPr="00597ED5" w:rsidRDefault="003747B5" w:rsidP="00EF7205">
      <w:pPr>
        <w:numPr>
          <w:ilvl w:val="0"/>
          <w:numId w:val="2"/>
        </w:numPr>
        <w:suppressAutoHyphens w:val="0"/>
        <w:jc w:val="both"/>
      </w:pPr>
      <w:r w:rsidRPr="00597ED5">
        <w:t>Developed Test scripts using</w:t>
      </w:r>
      <w:r w:rsidRPr="00597ED5">
        <w:rPr>
          <w:color w:val="333333"/>
        </w:rPr>
        <w:t xml:space="preserve"> </w:t>
      </w:r>
      <w:r w:rsidRPr="00597ED5">
        <w:rPr>
          <w:b/>
          <w:color w:val="333333"/>
        </w:rPr>
        <w:t xml:space="preserve">Selenium </w:t>
      </w:r>
      <w:r w:rsidR="00E76ADD" w:rsidRPr="00597ED5">
        <w:rPr>
          <w:b/>
          <w:color w:val="333333"/>
        </w:rPr>
        <w:t>Web Driver</w:t>
      </w:r>
      <w:r w:rsidRPr="00597ED5">
        <w:rPr>
          <w:color w:val="333333"/>
        </w:rPr>
        <w:t>.</w:t>
      </w:r>
    </w:p>
    <w:p w:rsidR="003747B5" w:rsidRPr="00597ED5" w:rsidRDefault="003747B5" w:rsidP="00CA1C84">
      <w:pPr>
        <w:numPr>
          <w:ilvl w:val="0"/>
          <w:numId w:val="2"/>
        </w:numPr>
        <w:suppressAutoHyphens w:val="0"/>
        <w:jc w:val="both"/>
      </w:pPr>
      <w:r w:rsidRPr="00597ED5">
        <w:rPr>
          <w:color w:val="333333"/>
        </w:rPr>
        <w:t xml:space="preserve">Enhancing the </w:t>
      </w:r>
      <w:r w:rsidRPr="00597ED5">
        <w:rPr>
          <w:b/>
          <w:color w:val="333333"/>
        </w:rPr>
        <w:t>Selenium Test Scripts</w:t>
      </w:r>
      <w:r w:rsidRPr="00597ED5">
        <w:rPr>
          <w:color w:val="333333"/>
        </w:rPr>
        <w:t xml:space="preserve"> for Cross browser testing.</w:t>
      </w:r>
    </w:p>
    <w:p w:rsidR="004752D2" w:rsidRPr="00597ED5" w:rsidRDefault="004752D2" w:rsidP="00EF7205">
      <w:pPr>
        <w:numPr>
          <w:ilvl w:val="0"/>
          <w:numId w:val="2"/>
        </w:numPr>
        <w:suppressAutoHyphens w:val="0"/>
        <w:jc w:val="both"/>
      </w:pPr>
      <w:r w:rsidRPr="00597ED5">
        <w:t>Designed Test Script using</w:t>
      </w:r>
      <w:r w:rsidRPr="00597ED5">
        <w:rPr>
          <w:color w:val="333333"/>
        </w:rPr>
        <w:t xml:space="preserve"> </w:t>
      </w:r>
      <w:r w:rsidRPr="00597ED5">
        <w:rPr>
          <w:b/>
          <w:color w:val="333333"/>
        </w:rPr>
        <w:t>TestNG framework</w:t>
      </w:r>
      <w:r w:rsidRPr="00597ED5">
        <w:rPr>
          <w:color w:val="333333"/>
        </w:rPr>
        <w:t>.</w:t>
      </w:r>
    </w:p>
    <w:p w:rsidR="003747B5" w:rsidRPr="00597ED5" w:rsidRDefault="003747B5" w:rsidP="00EF7205">
      <w:pPr>
        <w:numPr>
          <w:ilvl w:val="0"/>
          <w:numId w:val="2"/>
        </w:numPr>
        <w:suppressAutoHyphens w:val="0"/>
        <w:jc w:val="both"/>
      </w:pPr>
      <w:r w:rsidRPr="00597ED5">
        <w:rPr>
          <w:color w:val="000000"/>
        </w:rPr>
        <w:t>Responsible for GUI and Functional Testing, using</w:t>
      </w:r>
      <w:r w:rsidRPr="00597ED5">
        <w:rPr>
          <w:color w:val="333333"/>
        </w:rPr>
        <w:t xml:space="preserve"> </w:t>
      </w:r>
      <w:r w:rsidRPr="00597ED5">
        <w:rPr>
          <w:b/>
          <w:color w:val="333333"/>
        </w:rPr>
        <w:t>Black box Testing</w:t>
      </w:r>
      <w:r w:rsidRPr="00597ED5">
        <w:rPr>
          <w:color w:val="333333"/>
        </w:rPr>
        <w:t xml:space="preserve"> </w:t>
      </w:r>
      <w:r w:rsidRPr="00597ED5">
        <w:t>Techniques.</w:t>
      </w:r>
    </w:p>
    <w:p w:rsidR="003747B5" w:rsidRPr="00597ED5" w:rsidRDefault="003747B5" w:rsidP="00EF7205">
      <w:pPr>
        <w:numPr>
          <w:ilvl w:val="0"/>
          <w:numId w:val="2"/>
        </w:numPr>
        <w:suppressAutoHyphens w:val="0"/>
        <w:jc w:val="both"/>
        <w:rPr>
          <w:bCs/>
        </w:rPr>
      </w:pPr>
      <w:r w:rsidRPr="00597ED5">
        <w:rPr>
          <w:color w:val="000000"/>
        </w:rPr>
        <w:t>Involved in</w:t>
      </w:r>
      <w:r w:rsidRPr="00597ED5">
        <w:rPr>
          <w:b/>
          <w:color w:val="000000"/>
        </w:rPr>
        <w:t xml:space="preserve"> </w:t>
      </w:r>
      <w:r w:rsidRPr="00597ED5">
        <w:rPr>
          <w:color w:val="000000"/>
        </w:rPr>
        <w:t>Unit Testing, Integration Testing and Regression testing in a regular basis to improve the performance of the application.</w:t>
      </w:r>
    </w:p>
    <w:p w:rsidR="00127B30" w:rsidRPr="00597ED5" w:rsidRDefault="00127B30" w:rsidP="00EF7205">
      <w:pPr>
        <w:numPr>
          <w:ilvl w:val="0"/>
          <w:numId w:val="2"/>
        </w:numPr>
        <w:suppressAutoHyphens w:val="0"/>
        <w:jc w:val="both"/>
      </w:pPr>
      <w:r w:rsidRPr="00597ED5">
        <w:rPr>
          <w:rStyle w:val="Strong"/>
          <w:rFonts w:ascii="Times New Roman" w:hAnsi="Times New Roman"/>
          <w:b w:val="0"/>
          <w:color w:val="000000"/>
        </w:rPr>
        <w:t>Participated</w:t>
      </w:r>
      <w:r w:rsidRPr="00597ED5">
        <w:rPr>
          <w:color w:val="000000"/>
        </w:rPr>
        <w:t xml:space="preserve"> in daily Scrums with the whole team to discuss about the progress of the application development.</w:t>
      </w:r>
    </w:p>
    <w:p w:rsidR="002D35E2" w:rsidRPr="00597ED5" w:rsidRDefault="002D35E2" w:rsidP="00EF7205">
      <w:pPr>
        <w:numPr>
          <w:ilvl w:val="0"/>
          <w:numId w:val="2"/>
        </w:numPr>
        <w:suppressAutoHyphens w:val="0"/>
        <w:snapToGrid w:val="0"/>
        <w:jc w:val="both"/>
        <w:rPr>
          <w:b/>
          <w:u w:val="single"/>
        </w:rPr>
      </w:pPr>
      <w:r w:rsidRPr="00597ED5">
        <w:t xml:space="preserve">Used Jasmine for </w:t>
      </w:r>
      <w:r w:rsidRPr="00597ED5">
        <w:rPr>
          <w:rStyle w:val="Emphasis"/>
          <w:b/>
          <w:bCs/>
          <w:i w:val="0"/>
          <w:iCs w:val="0"/>
          <w:shd w:val="clear" w:color="auto" w:fill="FFFFFF"/>
        </w:rPr>
        <w:t>testing</w:t>
      </w:r>
      <w:r w:rsidRPr="00597ED5">
        <w:rPr>
          <w:rStyle w:val="apple-converted-space"/>
          <w:shd w:val="clear" w:color="auto" w:fill="FFFFFF"/>
        </w:rPr>
        <w:t> </w:t>
      </w:r>
      <w:r w:rsidRPr="00597ED5">
        <w:rPr>
          <w:shd w:val="clear" w:color="auto" w:fill="FFFFFF"/>
        </w:rPr>
        <w:t>synchronous and asynchronous JavaScript code.</w:t>
      </w:r>
    </w:p>
    <w:p w:rsidR="005A3FC4" w:rsidRPr="00597ED5" w:rsidRDefault="005A3FC4" w:rsidP="00EF7205">
      <w:pPr>
        <w:numPr>
          <w:ilvl w:val="0"/>
          <w:numId w:val="2"/>
        </w:numPr>
        <w:suppressAutoHyphens w:val="0"/>
        <w:jc w:val="both"/>
      </w:pPr>
      <w:r w:rsidRPr="00597ED5">
        <w:t xml:space="preserve">Identity management is used for </w:t>
      </w:r>
      <w:r w:rsidR="00F30F84" w:rsidRPr="00597ED5">
        <w:t>confidentiality</w:t>
      </w:r>
      <w:r w:rsidRPr="00597ED5">
        <w:t>.</w:t>
      </w:r>
    </w:p>
    <w:p w:rsidR="0080192B" w:rsidRPr="00597ED5" w:rsidRDefault="00520F09" w:rsidP="00EF7205">
      <w:pPr>
        <w:widowControl w:val="0"/>
        <w:numPr>
          <w:ilvl w:val="0"/>
          <w:numId w:val="2"/>
        </w:numPr>
        <w:shd w:val="clear" w:color="auto" w:fill="FFFFFF"/>
        <w:suppressAutoHyphens w:val="0"/>
        <w:jc w:val="both"/>
        <w:rPr>
          <w:color w:val="000000"/>
        </w:rPr>
      </w:pPr>
      <w:r w:rsidRPr="00597ED5">
        <w:t xml:space="preserve">Used </w:t>
      </w:r>
      <w:r w:rsidR="00BB4960" w:rsidRPr="00597ED5">
        <w:t>JIRA</w:t>
      </w:r>
      <w:r w:rsidRPr="00597ED5">
        <w:t xml:space="preserve"> tool</w:t>
      </w:r>
      <w:r w:rsidR="0057407A" w:rsidRPr="00597ED5">
        <w:t xml:space="preserve"> for </w:t>
      </w:r>
      <w:r w:rsidR="00BB4960" w:rsidRPr="00597ED5">
        <w:t xml:space="preserve">Bug tracking and raising the </w:t>
      </w:r>
      <w:r w:rsidR="00CE7088" w:rsidRPr="00597ED5">
        <w:t>defects.</w:t>
      </w:r>
    </w:p>
    <w:p w:rsidR="00127B30" w:rsidRPr="00597ED5" w:rsidRDefault="00127B30" w:rsidP="00EF7205">
      <w:pPr>
        <w:widowControl w:val="0"/>
        <w:numPr>
          <w:ilvl w:val="0"/>
          <w:numId w:val="2"/>
        </w:numPr>
        <w:shd w:val="clear" w:color="auto" w:fill="FFFFFF"/>
        <w:suppressAutoHyphens w:val="0"/>
        <w:jc w:val="both"/>
        <w:rPr>
          <w:color w:val="000000"/>
        </w:rPr>
      </w:pPr>
      <w:r w:rsidRPr="00597ED5">
        <w:rPr>
          <w:color w:val="000000"/>
        </w:rPr>
        <w:t xml:space="preserve">Design and implement </w:t>
      </w:r>
      <w:r w:rsidRPr="00597ED5">
        <w:rPr>
          <w:b/>
          <w:color w:val="000000"/>
        </w:rPr>
        <w:t>Restful API</w:t>
      </w:r>
      <w:r w:rsidRPr="00597ED5">
        <w:rPr>
          <w:color w:val="000000"/>
        </w:rPr>
        <w:t xml:space="preserve"> layer along with calls to consume an API layer. </w:t>
      </w:r>
    </w:p>
    <w:p w:rsidR="001E68EE" w:rsidRPr="005D62DC" w:rsidRDefault="00E30771" w:rsidP="005D62DC">
      <w:pPr>
        <w:pStyle w:val="ListParagraph"/>
        <w:widowControl w:val="0"/>
        <w:numPr>
          <w:ilvl w:val="0"/>
          <w:numId w:val="2"/>
        </w:numPr>
        <w:suppressAutoHyphens w:val="0"/>
        <w:contextualSpacing/>
        <w:jc w:val="both"/>
        <w:rPr>
          <w:b/>
        </w:rPr>
      </w:pPr>
      <w:r w:rsidRPr="00597ED5">
        <w:t>Worked on</w:t>
      </w:r>
      <w:r w:rsidRPr="00597ED5">
        <w:rPr>
          <w:b/>
        </w:rPr>
        <w:t xml:space="preserve"> MS SQL server for </w:t>
      </w:r>
      <w:r w:rsidRPr="00597ED5">
        <w:rPr>
          <w:color w:val="000000"/>
          <w:shd w:val="clear" w:color="auto" w:fill="FFFFFF"/>
        </w:rPr>
        <w:t>SQL-statements to develop server-side data base connections</w:t>
      </w:r>
    </w:p>
    <w:p w:rsidR="00B53319" w:rsidRPr="00597ED5" w:rsidRDefault="00127B30" w:rsidP="00127B30">
      <w:pPr>
        <w:widowControl w:val="0"/>
        <w:spacing w:before="120"/>
        <w:jc w:val="both"/>
        <w:rPr>
          <w:iCs/>
          <w:color w:val="222222"/>
          <w:shd w:val="clear" w:color="auto" w:fill="FFFFFF"/>
        </w:rPr>
      </w:pPr>
      <w:r w:rsidRPr="00597ED5">
        <w:rPr>
          <w:b/>
          <w:u w:val="single"/>
        </w:rPr>
        <w:t>Environment:</w:t>
      </w:r>
      <w:r w:rsidRPr="00597ED5">
        <w:rPr>
          <w:color w:val="000000"/>
        </w:rPr>
        <w:t xml:space="preserve"> </w:t>
      </w:r>
      <w:r w:rsidR="00246D13" w:rsidRPr="00597ED5">
        <w:rPr>
          <w:iCs/>
          <w:color w:val="222222"/>
          <w:shd w:val="clear" w:color="auto" w:fill="FFFFFF"/>
        </w:rPr>
        <w:t>Selenium</w:t>
      </w:r>
      <w:r w:rsidR="00C56982" w:rsidRPr="00597ED5">
        <w:rPr>
          <w:color w:val="000000"/>
        </w:rPr>
        <w:t xml:space="preserve">, </w:t>
      </w:r>
      <w:r w:rsidR="00246D13" w:rsidRPr="00597ED5">
        <w:rPr>
          <w:color w:val="000000"/>
        </w:rPr>
        <w:t>JavaScript, CSS</w:t>
      </w:r>
      <w:r w:rsidR="001A784B" w:rsidRPr="00597ED5">
        <w:rPr>
          <w:color w:val="000000"/>
        </w:rPr>
        <w:t xml:space="preserve">3, SQL </w:t>
      </w:r>
      <w:r w:rsidR="00246D13" w:rsidRPr="00597ED5">
        <w:rPr>
          <w:color w:val="000000"/>
        </w:rPr>
        <w:t>Server, JMeter</w:t>
      </w:r>
      <w:r w:rsidR="0080192B" w:rsidRPr="00597ED5">
        <w:rPr>
          <w:color w:val="000000"/>
        </w:rPr>
        <w:t>,</w:t>
      </w:r>
      <w:r w:rsidRPr="00597ED5">
        <w:rPr>
          <w:color w:val="000000"/>
        </w:rPr>
        <w:t xml:space="preserve"> </w:t>
      </w:r>
      <w:r w:rsidR="00246D13" w:rsidRPr="00597ED5">
        <w:rPr>
          <w:color w:val="000000"/>
        </w:rPr>
        <w:t>JIRA, Web</w:t>
      </w:r>
      <w:r w:rsidR="00AC2C2D" w:rsidRPr="00597ED5">
        <w:rPr>
          <w:color w:val="000000"/>
        </w:rPr>
        <w:t xml:space="preserve"> API, JSON, TestNG</w:t>
      </w:r>
      <w:r w:rsidRPr="00597ED5">
        <w:rPr>
          <w:color w:val="000000"/>
        </w:rPr>
        <w:t>,</w:t>
      </w:r>
      <w:r w:rsidR="00597ED5">
        <w:rPr>
          <w:color w:val="000000"/>
        </w:rPr>
        <w:t xml:space="preserve"> </w:t>
      </w:r>
      <w:r w:rsidR="008D6DA4" w:rsidRPr="00597ED5">
        <w:rPr>
          <w:color w:val="000000"/>
        </w:rPr>
        <w:t xml:space="preserve">HP </w:t>
      </w:r>
      <w:r w:rsidR="001B7987" w:rsidRPr="00597ED5">
        <w:rPr>
          <w:color w:val="000000"/>
        </w:rPr>
        <w:t xml:space="preserve">Quality </w:t>
      </w:r>
      <w:proofErr w:type="gramStart"/>
      <w:r w:rsidR="001B7987" w:rsidRPr="00597ED5">
        <w:rPr>
          <w:color w:val="000000"/>
        </w:rPr>
        <w:t>Center(</w:t>
      </w:r>
      <w:proofErr w:type="gramEnd"/>
      <w:r w:rsidR="001B7987" w:rsidRPr="00597ED5">
        <w:rPr>
          <w:color w:val="000000"/>
        </w:rPr>
        <w:t>QC),</w:t>
      </w:r>
      <w:r w:rsidRPr="00597ED5">
        <w:rPr>
          <w:color w:val="000000"/>
        </w:rPr>
        <w:t xml:space="preserve"> ,</w:t>
      </w:r>
      <w:r w:rsidR="00321908" w:rsidRPr="00597ED5">
        <w:rPr>
          <w:color w:val="000000"/>
        </w:rPr>
        <w:t>REST API ,</w:t>
      </w:r>
      <w:r w:rsidRPr="00597ED5">
        <w:rPr>
          <w:color w:val="000000"/>
        </w:rPr>
        <w:t xml:space="preserve"> XML, HTML5,DHTML,CSS3 , JQ</w:t>
      </w:r>
      <w:r w:rsidR="00974800" w:rsidRPr="00597ED5">
        <w:rPr>
          <w:color w:val="000000"/>
        </w:rPr>
        <w:t xml:space="preserve">uery , </w:t>
      </w:r>
      <w:r w:rsidRPr="00597ED5">
        <w:rPr>
          <w:color w:val="000000"/>
          <w:shd w:val="clear" w:color="auto" w:fill="FFFFFF"/>
        </w:rPr>
        <w:t xml:space="preserve"> </w:t>
      </w:r>
      <w:r w:rsidRPr="00597ED5">
        <w:t>MS Outlook</w:t>
      </w:r>
      <w:r w:rsidRPr="00597ED5">
        <w:rPr>
          <w:color w:val="000000"/>
        </w:rPr>
        <w:t xml:space="preserve"> ,</w:t>
      </w:r>
      <w:r w:rsidRPr="00597ED5">
        <w:rPr>
          <w:i/>
          <w:iCs/>
          <w:color w:val="222222"/>
          <w:shd w:val="clear" w:color="auto" w:fill="FFFFFF"/>
        </w:rPr>
        <w:t xml:space="preserve"> </w:t>
      </w:r>
      <w:r w:rsidR="0008460B" w:rsidRPr="00597ED5">
        <w:rPr>
          <w:iCs/>
          <w:color w:val="222222"/>
          <w:shd w:val="clear" w:color="auto" w:fill="FFFFFF"/>
        </w:rPr>
        <w:t>NodeJS</w:t>
      </w:r>
      <w:r w:rsidRPr="00597ED5">
        <w:rPr>
          <w:iCs/>
          <w:color w:val="222222"/>
          <w:shd w:val="clear" w:color="auto" w:fill="FFFFFF"/>
        </w:rPr>
        <w:t>.</w:t>
      </w:r>
    </w:p>
    <w:p w:rsidR="000512C1" w:rsidRPr="00597ED5" w:rsidRDefault="000512C1" w:rsidP="000512C1"/>
    <w:p w:rsidR="004565A3" w:rsidRPr="00597ED5" w:rsidRDefault="004565A3" w:rsidP="00C92A6C">
      <w:pPr>
        <w:jc w:val="both"/>
        <w:rPr>
          <w:b/>
          <w:u w:val="single"/>
        </w:rPr>
      </w:pPr>
    </w:p>
    <w:p w:rsidR="004565A3" w:rsidRPr="00597ED5" w:rsidRDefault="00070A49" w:rsidP="00C92A6C">
      <w:pPr>
        <w:jc w:val="both"/>
        <w:rPr>
          <w:b/>
        </w:rPr>
      </w:pPr>
      <w:r w:rsidRPr="00597ED5">
        <w:rPr>
          <w:b/>
        </w:rPr>
        <w:t xml:space="preserve">Client: </w:t>
      </w:r>
      <w:proofErr w:type="spellStart"/>
      <w:r w:rsidRPr="00597ED5">
        <w:rPr>
          <w:b/>
        </w:rPr>
        <w:t>Cybage</w:t>
      </w:r>
      <w:proofErr w:type="spellEnd"/>
      <w:r w:rsidRPr="00597ED5">
        <w:rPr>
          <w:b/>
        </w:rPr>
        <w:t xml:space="preserve">, Hyderabad, IN </w:t>
      </w:r>
      <w:r w:rsidRPr="00597ED5">
        <w:rPr>
          <w:b/>
        </w:rPr>
        <w:tab/>
      </w:r>
      <w:r w:rsidRPr="00597ED5">
        <w:rPr>
          <w:b/>
        </w:rPr>
        <w:tab/>
      </w:r>
      <w:r w:rsidRPr="00597ED5">
        <w:rPr>
          <w:b/>
        </w:rPr>
        <w:tab/>
      </w:r>
      <w:r w:rsidR="004565A3" w:rsidRPr="00597ED5">
        <w:rPr>
          <w:b/>
        </w:rPr>
        <w:t xml:space="preserve">   </w:t>
      </w:r>
      <w:r w:rsidR="004565A3" w:rsidRPr="00597ED5">
        <w:rPr>
          <w:b/>
        </w:rPr>
        <w:tab/>
      </w:r>
      <w:r w:rsidR="004565A3" w:rsidRPr="00597ED5">
        <w:rPr>
          <w:b/>
        </w:rPr>
        <w:tab/>
      </w:r>
      <w:r w:rsidRPr="00597ED5">
        <w:rPr>
          <w:b/>
        </w:rPr>
        <w:tab/>
      </w:r>
      <w:r w:rsidRPr="00597ED5">
        <w:rPr>
          <w:b/>
        </w:rPr>
        <w:t>Sep 2014 – Aug 2016</w:t>
      </w:r>
    </w:p>
    <w:p w:rsidR="000512C1" w:rsidRPr="00597ED5" w:rsidRDefault="000131AE" w:rsidP="00C92A6C">
      <w:pPr>
        <w:jc w:val="both"/>
        <w:rPr>
          <w:rFonts w:eastAsia="Yu Mincho"/>
          <w:b/>
          <w:color w:val="000000"/>
        </w:rPr>
      </w:pPr>
      <w:r w:rsidRPr="00597ED5">
        <w:rPr>
          <w:rFonts w:eastAsia="Yu Mincho"/>
          <w:b/>
          <w:color w:val="000000"/>
        </w:rPr>
        <w:t>Role:</w:t>
      </w:r>
      <w:r w:rsidR="00506ED0" w:rsidRPr="00597ED5">
        <w:rPr>
          <w:rFonts w:eastAsia="Yu Mincho"/>
          <w:b/>
          <w:color w:val="000000"/>
        </w:rPr>
        <w:t xml:space="preserve"> </w:t>
      </w:r>
      <w:r w:rsidR="008A48BE" w:rsidRPr="00597ED5">
        <w:rPr>
          <w:rFonts w:eastAsia="Yu Mincho"/>
          <w:b/>
          <w:color w:val="000000"/>
        </w:rPr>
        <w:t>QA Analyst</w:t>
      </w:r>
      <w:r w:rsidR="000512C1" w:rsidRPr="00597ED5">
        <w:rPr>
          <w:b/>
        </w:rPr>
        <w:tab/>
      </w:r>
      <w:r w:rsidR="000512C1" w:rsidRPr="00597ED5">
        <w:rPr>
          <w:b/>
        </w:rPr>
        <w:tab/>
      </w:r>
      <w:r w:rsidR="000512C1" w:rsidRPr="00597ED5">
        <w:rPr>
          <w:b/>
        </w:rPr>
        <w:tab/>
      </w:r>
      <w:r w:rsidR="000512C1" w:rsidRPr="00597ED5">
        <w:rPr>
          <w:b/>
        </w:rPr>
        <w:tab/>
      </w:r>
      <w:r w:rsidR="000512C1" w:rsidRPr="00597ED5">
        <w:rPr>
          <w:b/>
        </w:rPr>
        <w:tab/>
      </w:r>
      <w:r w:rsidR="000512C1" w:rsidRPr="00597ED5">
        <w:rPr>
          <w:b/>
        </w:rPr>
        <w:tab/>
      </w:r>
      <w:r w:rsidR="000512C1" w:rsidRPr="00597ED5">
        <w:rPr>
          <w:b/>
        </w:rPr>
        <w:tab/>
      </w:r>
      <w:r w:rsidR="000512C1" w:rsidRPr="00597ED5">
        <w:rPr>
          <w:b/>
        </w:rPr>
        <w:tab/>
      </w:r>
      <w:r w:rsidR="000512C1" w:rsidRPr="00597ED5">
        <w:rPr>
          <w:b/>
        </w:rPr>
        <w:tab/>
      </w:r>
    </w:p>
    <w:p w:rsidR="00FA5B70" w:rsidRPr="00597ED5" w:rsidRDefault="000131AE" w:rsidP="00FB7EA9">
      <w:pPr>
        <w:pStyle w:val="NoSpacing"/>
        <w:jc w:val="both"/>
      </w:pPr>
      <w:r w:rsidRPr="00597ED5">
        <w:rPr>
          <w:b/>
        </w:rPr>
        <w:t>Description:</w:t>
      </w:r>
      <w:r w:rsidR="00C92A6C" w:rsidRPr="00597ED5">
        <w:rPr>
          <w:b/>
        </w:rPr>
        <w:t xml:space="preserve"> </w:t>
      </w:r>
      <w:r w:rsidR="00FB7EA9" w:rsidRPr="00597ED5">
        <w:rPr>
          <w:b/>
        </w:rPr>
        <w:t xml:space="preserve">Batch </w:t>
      </w:r>
      <w:r w:rsidR="009D6543" w:rsidRPr="00597ED5">
        <w:rPr>
          <w:b/>
        </w:rPr>
        <w:t>Accreditation</w:t>
      </w:r>
      <w:r w:rsidR="009D6543" w:rsidRPr="00597ED5">
        <w:t xml:space="preserve"> is the process of identifying and issuing a pass to those</w:t>
      </w:r>
      <w:r w:rsidR="00FB7EA9" w:rsidRPr="00597ED5">
        <w:t xml:space="preserve"> </w:t>
      </w:r>
      <w:r w:rsidR="009D6543" w:rsidRPr="00597ED5">
        <w:t xml:space="preserve">individuals </w:t>
      </w:r>
      <w:r w:rsidRPr="00597ED5">
        <w:t>who will</w:t>
      </w:r>
      <w:r w:rsidR="009D6543" w:rsidRPr="00597ED5">
        <w:t xml:space="preserve"> need access to National games venues in an official capacity during the Games.</w:t>
      </w:r>
    </w:p>
    <w:p w:rsidR="00FB7EA9" w:rsidRPr="00597ED5" w:rsidRDefault="008B2AC0" w:rsidP="00FB7EA9">
      <w:pPr>
        <w:pStyle w:val="NoSpacing"/>
        <w:jc w:val="both"/>
      </w:pPr>
      <w:r w:rsidRPr="00597ED5">
        <w:t>Improved the perform</w:t>
      </w:r>
      <w:r w:rsidR="007E0899" w:rsidRPr="00597ED5">
        <w:t>ance of the batch accreditation.</w:t>
      </w:r>
    </w:p>
    <w:p w:rsidR="00FB7EA9" w:rsidRPr="00597ED5" w:rsidRDefault="00FB7EA9" w:rsidP="00FB7EA9">
      <w:pPr>
        <w:pStyle w:val="NoSpacing"/>
        <w:jc w:val="both"/>
      </w:pPr>
    </w:p>
    <w:p w:rsidR="00FB7EA9" w:rsidRPr="00597ED5" w:rsidRDefault="00FB7EA9" w:rsidP="00FB7EA9">
      <w:pPr>
        <w:pStyle w:val="NoSpacing"/>
        <w:jc w:val="both"/>
      </w:pPr>
      <w:r w:rsidRPr="00597ED5">
        <w:rPr>
          <w:b/>
          <w:bCs/>
          <w:color w:val="222222"/>
          <w:lang w:eastAsia="en-US"/>
        </w:rPr>
        <w:t>Responsibilities:</w:t>
      </w:r>
    </w:p>
    <w:p w:rsidR="00FB7EA9" w:rsidRPr="00597ED5" w:rsidRDefault="00FB7EA9" w:rsidP="00EF7205">
      <w:pPr>
        <w:numPr>
          <w:ilvl w:val="0"/>
          <w:numId w:val="5"/>
        </w:numPr>
        <w:jc w:val="both"/>
        <w:rPr>
          <w:lang w:eastAsia="en-US"/>
        </w:rPr>
      </w:pPr>
      <w:r w:rsidRPr="00597ED5">
        <w:rPr>
          <w:lang w:eastAsia="en-US"/>
        </w:rPr>
        <w:t>Involved in complete Life Cycle including Analysis, Design, Development and Testing.</w:t>
      </w:r>
    </w:p>
    <w:p w:rsidR="00FB7EA9" w:rsidRPr="00597ED5" w:rsidRDefault="00FB7EA9" w:rsidP="00EF7205">
      <w:pPr>
        <w:numPr>
          <w:ilvl w:val="0"/>
          <w:numId w:val="5"/>
        </w:numPr>
        <w:jc w:val="both"/>
        <w:rPr>
          <w:lang w:eastAsia="en-US"/>
        </w:rPr>
      </w:pPr>
      <w:r w:rsidRPr="00597ED5">
        <w:rPr>
          <w:lang w:eastAsia="en-US"/>
        </w:rPr>
        <w:t>Used Web services to communicate with the business layer objects.</w:t>
      </w:r>
    </w:p>
    <w:p w:rsidR="00663C81" w:rsidRPr="00597ED5" w:rsidRDefault="00663C81" w:rsidP="003D31B7">
      <w:pPr>
        <w:numPr>
          <w:ilvl w:val="0"/>
          <w:numId w:val="5"/>
        </w:numPr>
        <w:shd w:val="clear" w:color="auto" w:fill="FFFFFF"/>
        <w:suppressAutoHyphens w:val="0"/>
        <w:spacing w:before="100" w:beforeAutospacing="1" w:after="100" w:afterAutospacing="1"/>
        <w:jc w:val="both"/>
        <w:rPr>
          <w:color w:val="222222"/>
          <w:lang w:eastAsia="en-US"/>
        </w:rPr>
      </w:pPr>
      <w:r w:rsidRPr="00597ED5">
        <w:rPr>
          <w:color w:val="333333"/>
        </w:rPr>
        <w:t>Involvement i</w:t>
      </w:r>
      <w:r w:rsidR="001529FD" w:rsidRPr="00597ED5">
        <w:rPr>
          <w:color w:val="333333"/>
        </w:rPr>
        <w:t>n Automation e</w:t>
      </w:r>
      <w:r w:rsidR="00812D17" w:rsidRPr="00597ED5">
        <w:rPr>
          <w:color w:val="333333"/>
        </w:rPr>
        <w:t>nvironment Setup u</w:t>
      </w:r>
      <w:r w:rsidRPr="00597ED5">
        <w:rPr>
          <w:color w:val="333333"/>
        </w:rPr>
        <w:t xml:space="preserve">sing </w:t>
      </w:r>
      <w:r w:rsidRPr="00597ED5">
        <w:rPr>
          <w:b/>
          <w:color w:val="333333"/>
        </w:rPr>
        <w:t xml:space="preserve">Selenium </w:t>
      </w:r>
      <w:r w:rsidR="00882C42" w:rsidRPr="00597ED5">
        <w:rPr>
          <w:b/>
          <w:color w:val="333333"/>
        </w:rPr>
        <w:t>Web Driver</w:t>
      </w:r>
      <w:r w:rsidRPr="00597ED5">
        <w:rPr>
          <w:color w:val="333333"/>
        </w:rPr>
        <w:t xml:space="preserve"> and </w:t>
      </w:r>
      <w:r w:rsidRPr="00597ED5">
        <w:rPr>
          <w:b/>
          <w:color w:val="333333"/>
        </w:rPr>
        <w:t>TestNG</w:t>
      </w:r>
      <w:r w:rsidRPr="00597ED5">
        <w:rPr>
          <w:color w:val="333333"/>
        </w:rPr>
        <w:t xml:space="preserve"> jars.</w:t>
      </w:r>
    </w:p>
    <w:p w:rsidR="00663C81" w:rsidRPr="00597ED5" w:rsidRDefault="00663C81" w:rsidP="00EF7205">
      <w:pPr>
        <w:numPr>
          <w:ilvl w:val="0"/>
          <w:numId w:val="5"/>
        </w:numPr>
        <w:shd w:val="clear" w:color="auto" w:fill="FFFFFF"/>
        <w:suppressAutoHyphens w:val="0"/>
        <w:ind w:right="36"/>
        <w:jc w:val="both"/>
        <w:rPr>
          <w:lang w:eastAsia="en-US"/>
        </w:rPr>
      </w:pPr>
      <w:r w:rsidRPr="00597ED5">
        <w:rPr>
          <w:lang w:eastAsia="en-US"/>
        </w:rPr>
        <w:t>Modifying the Tests and Conducting Regression Testing.</w:t>
      </w:r>
    </w:p>
    <w:p w:rsidR="00663C81" w:rsidRPr="00597ED5" w:rsidRDefault="00663C81" w:rsidP="00EF7205">
      <w:pPr>
        <w:numPr>
          <w:ilvl w:val="0"/>
          <w:numId w:val="5"/>
        </w:numPr>
        <w:shd w:val="clear" w:color="auto" w:fill="FFFFFF"/>
        <w:suppressAutoHyphens w:val="0"/>
        <w:ind w:right="36"/>
        <w:jc w:val="both"/>
        <w:rPr>
          <w:color w:val="222222"/>
          <w:lang w:eastAsia="en-US"/>
        </w:rPr>
      </w:pPr>
      <w:r w:rsidRPr="00597ED5">
        <w:rPr>
          <w:lang w:eastAsia="en-US"/>
        </w:rPr>
        <w:t>Communicates with Functional Analyst on any issue clarifications</w:t>
      </w:r>
      <w:r w:rsidRPr="00597ED5">
        <w:rPr>
          <w:color w:val="333333"/>
        </w:rPr>
        <w:t>.</w:t>
      </w:r>
    </w:p>
    <w:p w:rsidR="00663C81" w:rsidRPr="00597ED5" w:rsidRDefault="00882C42" w:rsidP="00EF7205">
      <w:pPr>
        <w:numPr>
          <w:ilvl w:val="0"/>
          <w:numId w:val="5"/>
        </w:numPr>
        <w:shd w:val="clear" w:color="auto" w:fill="FFFFFF"/>
        <w:suppressAutoHyphens w:val="0"/>
        <w:ind w:right="36"/>
        <w:jc w:val="both"/>
        <w:rPr>
          <w:color w:val="222222"/>
          <w:lang w:eastAsia="en-US"/>
        </w:rPr>
      </w:pPr>
      <w:r w:rsidRPr="00597ED5">
        <w:rPr>
          <w:color w:val="333333"/>
        </w:rPr>
        <w:t>Preparing d</w:t>
      </w:r>
      <w:r w:rsidR="00663C81" w:rsidRPr="00597ED5">
        <w:rPr>
          <w:color w:val="333333"/>
        </w:rPr>
        <w:t>efect repor</w:t>
      </w:r>
      <w:r w:rsidR="00CE7088" w:rsidRPr="00597ED5">
        <w:rPr>
          <w:color w:val="333333"/>
        </w:rPr>
        <w:t>t as per severity and priority a</w:t>
      </w:r>
      <w:r w:rsidR="00663C81" w:rsidRPr="00597ED5">
        <w:rPr>
          <w:color w:val="333333"/>
        </w:rPr>
        <w:t>ctive participation in Bug triage meetings.</w:t>
      </w:r>
    </w:p>
    <w:p w:rsidR="00663C81" w:rsidRPr="00597ED5" w:rsidRDefault="00663C81" w:rsidP="00EF7205">
      <w:pPr>
        <w:numPr>
          <w:ilvl w:val="0"/>
          <w:numId w:val="5"/>
        </w:numPr>
        <w:shd w:val="clear" w:color="auto" w:fill="FFFFFF"/>
        <w:suppressAutoHyphens w:val="0"/>
        <w:ind w:right="36"/>
        <w:jc w:val="both"/>
        <w:rPr>
          <w:b/>
          <w:color w:val="222222"/>
          <w:lang w:eastAsia="en-US"/>
        </w:rPr>
      </w:pPr>
      <w:r w:rsidRPr="00597ED5">
        <w:rPr>
          <w:color w:val="333333"/>
        </w:rPr>
        <w:t>Involved in Regression Testing</w:t>
      </w:r>
      <w:r w:rsidRPr="00597ED5">
        <w:rPr>
          <w:b/>
          <w:color w:val="333333"/>
        </w:rPr>
        <w:t xml:space="preserve"> </w:t>
      </w:r>
      <w:r w:rsidRPr="00597ED5">
        <w:rPr>
          <w:color w:val="333333"/>
        </w:rPr>
        <w:t>using Selenium</w:t>
      </w:r>
    </w:p>
    <w:p w:rsidR="00663C81" w:rsidRPr="00597ED5" w:rsidRDefault="00663C81" w:rsidP="00C25F4F">
      <w:pPr>
        <w:numPr>
          <w:ilvl w:val="0"/>
          <w:numId w:val="5"/>
        </w:numPr>
        <w:jc w:val="both"/>
        <w:rPr>
          <w:lang w:eastAsia="en-US"/>
        </w:rPr>
      </w:pPr>
      <w:r w:rsidRPr="00597ED5">
        <w:rPr>
          <w:lang w:eastAsia="en-US"/>
        </w:rPr>
        <w:t>Preparation of weekly and monthly status reports.</w:t>
      </w:r>
    </w:p>
    <w:p w:rsidR="00FB7EA9" w:rsidRPr="00597ED5" w:rsidRDefault="00572997" w:rsidP="00EF7205">
      <w:pPr>
        <w:numPr>
          <w:ilvl w:val="0"/>
          <w:numId w:val="5"/>
        </w:numPr>
        <w:jc w:val="both"/>
        <w:rPr>
          <w:lang w:eastAsia="en-US"/>
        </w:rPr>
      </w:pPr>
      <w:r w:rsidRPr="00597ED5">
        <w:rPr>
          <w:lang w:eastAsia="en-US"/>
        </w:rPr>
        <w:t xml:space="preserve">Involved in </w:t>
      </w:r>
      <w:r w:rsidR="00461813" w:rsidRPr="00597ED5">
        <w:rPr>
          <w:lang w:eastAsia="en-US"/>
        </w:rPr>
        <w:t>functional, UI</w:t>
      </w:r>
      <w:r w:rsidR="00C56982" w:rsidRPr="00597ED5">
        <w:rPr>
          <w:lang w:eastAsia="en-US"/>
        </w:rPr>
        <w:t xml:space="preserve"> and Cross browsing testing</w:t>
      </w:r>
      <w:r w:rsidR="00CE7088" w:rsidRPr="00597ED5">
        <w:rPr>
          <w:lang w:eastAsia="en-US"/>
        </w:rPr>
        <w:t>.</w:t>
      </w:r>
    </w:p>
    <w:p w:rsidR="008731C7" w:rsidRPr="00597ED5" w:rsidRDefault="008731C7" w:rsidP="00164A4B">
      <w:pPr>
        <w:rPr>
          <w:lang w:eastAsia="en-US"/>
        </w:rPr>
      </w:pPr>
    </w:p>
    <w:p w:rsidR="007309B7" w:rsidRPr="00597ED5" w:rsidRDefault="00284B28" w:rsidP="007D0EAA">
      <w:r w:rsidRPr="00597ED5">
        <w:rPr>
          <w:b/>
          <w:bCs/>
          <w:lang w:eastAsia="en-US"/>
        </w:rPr>
        <w:t>Environment:</w:t>
      </w:r>
      <w:r w:rsidR="008731C7" w:rsidRPr="00597ED5">
        <w:rPr>
          <w:b/>
          <w:bCs/>
          <w:lang w:eastAsia="en-US"/>
        </w:rPr>
        <w:t xml:space="preserve"> </w:t>
      </w:r>
      <w:r w:rsidR="00CE7088" w:rsidRPr="00597ED5">
        <w:rPr>
          <w:bCs/>
          <w:lang w:eastAsia="en-US"/>
        </w:rPr>
        <w:t>Selenium, C</w:t>
      </w:r>
      <w:r w:rsidR="00494233" w:rsidRPr="00597ED5">
        <w:rPr>
          <w:color w:val="333333"/>
          <w:shd w:val="clear" w:color="auto" w:fill="FFFFFF"/>
        </w:rPr>
        <w:t>#</w:t>
      </w:r>
      <w:r w:rsidR="00C92A6C" w:rsidRPr="00597ED5">
        <w:rPr>
          <w:lang w:eastAsia="en-US"/>
        </w:rPr>
        <w:t>,</w:t>
      </w:r>
      <w:r w:rsidR="000770F7" w:rsidRPr="00597ED5">
        <w:rPr>
          <w:lang w:eastAsia="en-US"/>
        </w:rPr>
        <w:t xml:space="preserve"> </w:t>
      </w:r>
      <w:r w:rsidRPr="00597ED5">
        <w:rPr>
          <w:color w:val="333333"/>
          <w:shd w:val="clear" w:color="auto" w:fill="FFFFFF"/>
        </w:rPr>
        <w:t>Repositor</w:t>
      </w:r>
      <w:r w:rsidR="009A5F5A" w:rsidRPr="00597ED5">
        <w:rPr>
          <w:color w:val="333333"/>
          <w:shd w:val="clear" w:color="auto" w:fill="FFFFFF"/>
        </w:rPr>
        <w:t>y Pattern,</w:t>
      </w:r>
      <w:r w:rsidR="00C261D5" w:rsidRPr="00597ED5">
        <w:rPr>
          <w:color w:val="333333"/>
          <w:shd w:val="clear" w:color="auto" w:fill="FFFFFF"/>
        </w:rPr>
        <w:t xml:space="preserve"> Agile Scrum,</w:t>
      </w:r>
      <w:r w:rsidR="008731C7" w:rsidRPr="00597ED5">
        <w:rPr>
          <w:color w:val="333333"/>
          <w:shd w:val="clear" w:color="auto" w:fill="FFFFFF"/>
        </w:rPr>
        <w:t xml:space="preserve"> Tortoise</w:t>
      </w:r>
      <w:r w:rsidRPr="00597ED5">
        <w:rPr>
          <w:color w:val="333333"/>
          <w:shd w:val="clear" w:color="auto" w:fill="FFFFFF"/>
        </w:rPr>
        <w:t xml:space="preserve"> SVN</w:t>
      </w:r>
      <w:r w:rsidR="007D0EAA" w:rsidRPr="00597ED5">
        <w:t>.</w:t>
      </w:r>
    </w:p>
    <w:p w:rsidR="007309B7" w:rsidRPr="00597ED5" w:rsidRDefault="007309B7" w:rsidP="007D0EAA"/>
    <w:p w:rsidR="007309B7" w:rsidRPr="00597ED5" w:rsidRDefault="007309B7" w:rsidP="007309B7">
      <w:pPr>
        <w:pStyle w:val="BodyText"/>
        <w:spacing w:line="360" w:lineRule="auto"/>
        <w:jc w:val="left"/>
        <w:rPr>
          <w:rFonts w:ascii="Times New Roman" w:hAnsi="Times New Roman"/>
          <w:szCs w:val="24"/>
        </w:rPr>
      </w:pPr>
      <w:r w:rsidRPr="00597ED5">
        <w:rPr>
          <w:rFonts w:ascii="Times New Roman" w:eastAsia="Arial Unicode MS" w:hAnsi="Times New Roman"/>
          <w:b/>
          <w:kern w:val="1"/>
          <w:szCs w:val="24"/>
          <w:u w:val="single"/>
        </w:rPr>
        <w:t>CERTIFICATIONS:</w:t>
      </w:r>
    </w:p>
    <w:p w:rsidR="000F41BD" w:rsidRPr="00597ED5" w:rsidRDefault="007309B7" w:rsidP="004565A3">
      <w:pPr>
        <w:pStyle w:val="BodyText"/>
        <w:spacing w:line="360" w:lineRule="auto"/>
        <w:jc w:val="left"/>
        <w:rPr>
          <w:rFonts w:ascii="Times New Roman" w:hAnsi="Times New Roman"/>
          <w:szCs w:val="24"/>
        </w:rPr>
      </w:pPr>
      <w:r w:rsidRPr="00597ED5">
        <w:rPr>
          <w:rFonts w:ascii="Times New Roman" w:hAnsi="Times New Roman"/>
          <w:szCs w:val="24"/>
        </w:rPr>
        <w:t>Certified Professional: MICROSOFT .NET FRAMEWORK – APPLICATION DEVELOPMENT FOUNDATION (070-536).</w:t>
      </w:r>
    </w:p>
    <w:sectPr w:rsidR="000F41BD" w:rsidRPr="00597ED5" w:rsidSect="005932BC">
      <w:footerReference w:type="default" r:id="rId8"/>
      <w:pgSz w:w="11906" w:h="16838"/>
      <w:pgMar w:top="720" w:right="1181" w:bottom="5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4F2F" w:rsidRDefault="00244F2F">
      <w:r>
        <w:separator/>
      </w:r>
    </w:p>
  </w:endnote>
  <w:endnote w:type="continuationSeparator" w:id="0">
    <w:p w:rsidR="00244F2F" w:rsidRDefault="00244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ms Roman">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horndale">
    <w:altName w:val="Times New Roman"/>
    <w:panose1 w:val="00000000000000000000"/>
    <w:charset w:val="00"/>
    <w:family w:val="roman"/>
    <w:notTrueType/>
    <w:pitch w:val="default"/>
  </w:font>
  <w:font w:name="HG Mincho Light J">
    <w:altName w:val="Times New Roman"/>
    <w:panose1 w:val="00000000000000000000"/>
    <w:charset w:val="00"/>
    <w:family w:val="roman"/>
    <w:notTrueType/>
    <w:pitch w:val="default"/>
  </w:font>
  <w:font w:name="BatangChe">
    <w:charset w:val="81"/>
    <w:family w:val="modern"/>
    <w:pitch w:val="fixed"/>
    <w:sig w:usb0="B00002AF" w:usb1="69D77CFB" w:usb2="00000030" w:usb3="00000000" w:csb0="0008009F" w:csb1="00000000"/>
  </w:font>
  <w:font w:name="Yu Mincho">
    <w:charset w:val="80"/>
    <w:family w:val="roman"/>
    <w:pitch w:val="variable"/>
    <w:sig w:usb0="800002E7" w:usb1="2AC7FCFF" w:usb2="00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3257"/>
      <w:gridCol w:w="3257"/>
      <w:gridCol w:w="3257"/>
    </w:tblGrid>
    <w:tr w:rsidR="005A76C4" w:rsidTr="005A76C4">
      <w:tblPrEx>
        <w:tblCellMar>
          <w:top w:w="0" w:type="dxa"/>
          <w:bottom w:w="0" w:type="dxa"/>
        </w:tblCellMar>
      </w:tblPrEx>
      <w:tc>
        <w:tcPr>
          <w:tcW w:w="3257" w:type="dxa"/>
        </w:tcPr>
        <w:p w:rsidR="005A76C4" w:rsidRDefault="005A76C4" w:rsidP="00036466">
          <w:pPr>
            <w:pStyle w:val="Footer"/>
            <w:rPr>
              <w:rFonts w:ascii="Arial" w:hAnsi="Arial"/>
              <w:b/>
              <w:sz w:val="20"/>
            </w:rPr>
          </w:pPr>
        </w:p>
      </w:tc>
      <w:tc>
        <w:tcPr>
          <w:tcW w:w="3257" w:type="dxa"/>
        </w:tcPr>
        <w:p w:rsidR="005A76C4" w:rsidRDefault="005A76C4" w:rsidP="00036466">
          <w:pPr>
            <w:pStyle w:val="Footer"/>
            <w:jc w:val="center"/>
            <w:rPr>
              <w:rFonts w:ascii="Arial" w:hAnsi="Arial"/>
              <w:b/>
              <w:sz w:val="20"/>
            </w:rPr>
          </w:pPr>
        </w:p>
      </w:tc>
      <w:tc>
        <w:tcPr>
          <w:tcW w:w="3257" w:type="dxa"/>
        </w:tcPr>
        <w:p w:rsidR="005A76C4" w:rsidRDefault="005A76C4" w:rsidP="005A76C4">
          <w:pPr>
            <w:pStyle w:val="Footer"/>
            <w:jc w:val="right"/>
            <w:rPr>
              <w:rFonts w:ascii="Arial" w:hAnsi="Arial"/>
              <w:b/>
              <w:sz w:val="20"/>
            </w:rPr>
          </w:pPr>
        </w:p>
      </w:tc>
    </w:tr>
    <w:tr w:rsidR="005A76C4" w:rsidTr="005A76C4">
      <w:tblPrEx>
        <w:tblCellMar>
          <w:top w:w="0" w:type="dxa"/>
          <w:bottom w:w="0" w:type="dxa"/>
        </w:tblCellMar>
      </w:tblPrEx>
      <w:tc>
        <w:tcPr>
          <w:tcW w:w="3257" w:type="dxa"/>
        </w:tcPr>
        <w:p w:rsidR="005A76C4" w:rsidRDefault="005A76C4">
          <w:pPr>
            <w:pStyle w:val="Footer"/>
            <w:jc w:val="center"/>
            <w:rPr>
              <w:rFonts w:ascii="Arial" w:hAnsi="Arial"/>
              <w:b/>
              <w:sz w:val="20"/>
            </w:rPr>
          </w:pPr>
        </w:p>
      </w:tc>
      <w:tc>
        <w:tcPr>
          <w:tcW w:w="3257" w:type="dxa"/>
        </w:tcPr>
        <w:p w:rsidR="005A76C4" w:rsidRDefault="005A76C4">
          <w:pPr>
            <w:pStyle w:val="Footer"/>
            <w:jc w:val="center"/>
            <w:rPr>
              <w:rFonts w:ascii="Arial" w:hAnsi="Arial"/>
              <w:b/>
              <w:sz w:val="20"/>
            </w:rPr>
          </w:pPr>
        </w:p>
      </w:tc>
      <w:tc>
        <w:tcPr>
          <w:tcW w:w="3257" w:type="dxa"/>
        </w:tcPr>
        <w:p w:rsidR="005A76C4" w:rsidRDefault="005A76C4">
          <w:pPr>
            <w:pStyle w:val="Footer"/>
            <w:jc w:val="center"/>
            <w:rPr>
              <w:rFonts w:ascii="Arial" w:hAnsi="Arial"/>
              <w:b/>
              <w:sz w:val="20"/>
            </w:rPr>
          </w:pPr>
        </w:p>
      </w:tc>
    </w:tr>
  </w:tbl>
  <w:p w:rsidR="00017DBD" w:rsidRDefault="00017DBD">
    <w:pPr>
      <w:pStyle w:val="Footer"/>
      <w:jc w:val="center"/>
      <w:rPr>
        <w:rFonts w:ascii="Arial" w:hAnsi="Arial"/>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4F2F" w:rsidRDefault="00244F2F">
      <w:r>
        <w:separator/>
      </w:r>
    </w:p>
  </w:footnote>
  <w:footnote w:type="continuationSeparator" w:id="0">
    <w:p w:rsidR="00244F2F" w:rsidRDefault="00244F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5.png" o:spid="_x0000_i1036" type="#_x0000_t75" style="width:384pt;height:384pt;visibility:visible" o:bullet="t">
        <v:imagedata r:id="rId1" o:title=""/>
      </v:shape>
    </w:pict>
  </w:numPicBullet>
  <w:numPicBullet w:numPicBulletId="1">
    <w:pict>
      <v:shape id="image2.png" o:spid="_x0000_i1037" type="#_x0000_t75" style="width:384pt;height:384pt;visibility:visible" o:bullet="t">
        <v:imagedata r:id="rId2" o:title=""/>
      </v:shape>
    </w:pict>
  </w:numPicBullet>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Wingdings" w:hAnsi="Wingdings"/>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1080" w:hanging="360"/>
      </w:pPr>
      <w:rPr>
        <w:rFonts w:ascii="Wingdings" w:hAnsi="Wingdings" w:cs="Times New Roman"/>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Wingdings" w:hAnsi="Wingdings"/>
      </w:rPr>
    </w:lvl>
  </w:abstractNum>
  <w:abstractNum w:abstractNumId="5" w15:restartNumberingAfterBreak="0">
    <w:nsid w:val="00000006"/>
    <w:multiLevelType w:val="singleLevel"/>
    <w:tmpl w:val="00000006"/>
    <w:name w:val="WW8Num6"/>
    <w:lvl w:ilvl="0">
      <w:start w:val="1"/>
      <w:numFmt w:val="decimal"/>
      <w:lvlText w:val="%1."/>
      <w:lvlJc w:val="left"/>
      <w:pPr>
        <w:tabs>
          <w:tab w:val="num" w:pos="0"/>
        </w:tabs>
        <w:ind w:left="720" w:hanging="360"/>
      </w:p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Wingdings" w:hAnsi="Wingdings"/>
      </w:rPr>
    </w:lvl>
    <w:lvl w:ilvl="1">
      <w:start w:val="1"/>
      <w:numFmt w:val="bullet"/>
      <w:lvlText w:val=""/>
      <w:lvlJc w:val="left"/>
      <w:pPr>
        <w:tabs>
          <w:tab w:val="num" w:pos="1440"/>
        </w:tabs>
        <w:ind w:left="1440" w:hanging="360"/>
      </w:pPr>
      <w:rPr>
        <w:rFonts w:ascii="Wingdings" w:hAnsi="Wingdings"/>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160"/>
        </w:tabs>
        <w:ind w:left="2160" w:hanging="360"/>
      </w:pPr>
      <w:rPr>
        <w:rFonts w:ascii="Wingdings" w:hAnsi="Wingdings"/>
      </w:rPr>
    </w:lvl>
    <w:lvl w:ilvl="4">
      <w:start w:val="1"/>
      <w:numFmt w:val="bullet"/>
      <w:lvlText w:val=""/>
      <w:lvlJc w:val="left"/>
      <w:pPr>
        <w:tabs>
          <w:tab w:val="num" w:pos="2520"/>
        </w:tabs>
        <w:ind w:left="2520" w:hanging="360"/>
      </w:pPr>
      <w:rPr>
        <w:rFonts w:ascii="Wingdings" w:hAnsi="Wingdings"/>
      </w:rPr>
    </w:lvl>
    <w:lvl w:ilvl="5">
      <w:start w:val="1"/>
      <w:numFmt w:val="bullet"/>
      <w:lvlText w:val=""/>
      <w:lvlJc w:val="left"/>
      <w:pPr>
        <w:tabs>
          <w:tab w:val="num" w:pos="2880"/>
        </w:tabs>
        <w:ind w:left="2880" w:hanging="360"/>
      </w:pPr>
      <w:rPr>
        <w:rFonts w:ascii="Wingdings" w:hAnsi="Wingdings"/>
      </w:rPr>
    </w:lvl>
    <w:lvl w:ilvl="6">
      <w:start w:val="1"/>
      <w:numFmt w:val="bullet"/>
      <w:lvlText w:val=""/>
      <w:lvlJc w:val="left"/>
      <w:pPr>
        <w:tabs>
          <w:tab w:val="num" w:pos="3240"/>
        </w:tabs>
        <w:ind w:left="3240" w:hanging="360"/>
      </w:pPr>
      <w:rPr>
        <w:rFonts w:ascii="Wingdings" w:hAnsi="Wingdings"/>
      </w:rPr>
    </w:lvl>
    <w:lvl w:ilvl="7">
      <w:start w:val="1"/>
      <w:numFmt w:val="bullet"/>
      <w:lvlText w:val=""/>
      <w:lvlJc w:val="left"/>
      <w:pPr>
        <w:tabs>
          <w:tab w:val="num" w:pos="3600"/>
        </w:tabs>
        <w:ind w:left="3600" w:hanging="360"/>
      </w:pPr>
      <w:rPr>
        <w:rFonts w:ascii="Wingdings" w:hAnsi="Wingdings"/>
      </w:rPr>
    </w:lvl>
    <w:lvl w:ilvl="8">
      <w:start w:val="1"/>
      <w:numFmt w:val="bullet"/>
      <w:lvlText w:val=""/>
      <w:lvlJc w:val="left"/>
      <w:pPr>
        <w:tabs>
          <w:tab w:val="num" w:pos="3960"/>
        </w:tabs>
        <w:ind w:left="3960" w:hanging="360"/>
      </w:pPr>
      <w:rPr>
        <w:rFonts w:ascii="Wingdings" w:hAnsi="Wingdings"/>
      </w:rPr>
    </w:lvl>
  </w:abstractNum>
  <w:abstractNum w:abstractNumId="7" w15:restartNumberingAfterBreak="0">
    <w:nsid w:val="016F24CF"/>
    <w:multiLevelType w:val="hybridMultilevel"/>
    <w:tmpl w:val="9984FC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04DA52FE"/>
    <w:multiLevelType w:val="hybridMultilevel"/>
    <w:tmpl w:val="7424F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54140B0"/>
    <w:multiLevelType w:val="hybridMultilevel"/>
    <w:tmpl w:val="33DAA2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73F2D27"/>
    <w:multiLevelType w:val="hybridMultilevel"/>
    <w:tmpl w:val="B8F04076"/>
    <w:lvl w:ilvl="0" w:tplc="695678C0">
      <w:start w:val="1"/>
      <w:numFmt w:val="bullet"/>
      <w:lvlText w:val=""/>
      <w:lvlPicBulletId w:val="1"/>
      <w:lvlJc w:val="left"/>
      <w:pPr>
        <w:tabs>
          <w:tab w:val="num" w:pos="720"/>
        </w:tabs>
        <w:ind w:left="720" w:hanging="360"/>
      </w:pPr>
      <w:rPr>
        <w:rFonts w:ascii="Symbol" w:hAnsi="Symbol" w:hint="default"/>
      </w:rPr>
    </w:lvl>
    <w:lvl w:ilvl="1" w:tplc="C2F24B46" w:tentative="1">
      <w:start w:val="1"/>
      <w:numFmt w:val="bullet"/>
      <w:lvlText w:val=""/>
      <w:lvlJc w:val="left"/>
      <w:pPr>
        <w:tabs>
          <w:tab w:val="num" w:pos="1440"/>
        </w:tabs>
        <w:ind w:left="1440" w:hanging="360"/>
      </w:pPr>
      <w:rPr>
        <w:rFonts w:ascii="Symbol" w:hAnsi="Symbol" w:hint="default"/>
      </w:rPr>
    </w:lvl>
    <w:lvl w:ilvl="2" w:tplc="2092F54E" w:tentative="1">
      <w:start w:val="1"/>
      <w:numFmt w:val="bullet"/>
      <w:lvlText w:val=""/>
      <w:lvlJc w:val="left"/>
      <w:pPr>
        <w:tabs>
          <w:tab w:val="num" w:pos="2160"/>
        </w:tabs>
        <w:ind w:left="2160" w:hanging="360"/>
      </w:pPr>
      <w:rPr>
        <w:rFonts w:ascii="Symbol" w:hAnsi="Symbol" w:hint="default"/>
      </w:rPr>
    </w:lvl>
    <w:lvl w:ilvl="3" w:tplc="7B0871FC" w:tentative="1">
      <w:start w:val="1"/>
      <w:numFmt w:val="bullet"/>
      <w:lvlText w:val=""/>
      <w:lvlJc w:val="left"/>
      <w:pPr>
        <w:tabs>
          <w:tab w:val="num" w:pos="2880"/>
        </w:tabs>
        <w:ind w:left="2880" w:hanging="360"/>
      </w:pPr>
      <w:rPr>
        <w:rFonts w:ascii="Symbol" w:hAnsi="Symbol" w:hint="default"/>
      </w:rPr>
    </w:lvl>
    <w:lvl w:ilvl="4" w:tplc="46BE740A" w:tentative="1">
      <w:start w:val="1"/>
      <w:numFmt w:val="bullet"/>
      <w:lvlText w:val=""/>
      <w:lvlJc w:val="left"/>
      <w:pPr>
        <w:tabs>
          <w:tab w:val="num" w:pos="3600"/>
        </w:tabs>
        <w:ind w:left="3600" w:hanging="360"/>
      </w:pPr>
      <w:rPr>
        <w:rFonts w:ascii="Symbol" w:hAnsi="Symbol" w:hint="default"/>
      </w:rPr>
    </w:lvl>
    <w:lvl w:ilvl="5" w:tplc="FD90087C" w:tentative="1">
      <w:start w:val="1"/>
      <w:numFmt w:val="bullet"/>
      <w:lvlText w:val=""/>
      <w:lvlJc w:val="left"/>
      <w:pPr>
        <w:tabs>
          <w:tab w:val="num" w:pos="4320"/>
        </w:tabs>
        <w:ind w:left="4320" w:hanging="360"/>
      </w:pPr>
      <w:rPr>
        <w:rFonts w:ascii="Symbol" w:hAnsi="Symbol" w:hint="default"/>
      </w:rPr>
    </w:lvl>
    <w:lvl w:ilvl="6" w:tplc="F8EC1994" w:tentative="1">
      <w:start w:val="1"/>
      <w:numFmt w:val="bullet"/>
      <w:lvlText w:val=""/>
      <w:lvlJc w:val="left"/>
      <w:pPr>
        <w:tabs>
          <w:tab w:val="num" w:pos="5040"/>
        </w:tabs>
        <w:ind w:left="5040" w:hanging="360"/>
      </w:pPr>
      <w:rPr>
        <w:rFonts w:ascii="Symbol" w:hAnsi="Symbol" w:hint="default"/>
      </w:rPr>
    </w:lvl>
    <w:lvl w:ilvl="7" w:tplc="A184EF70" w:tentative="1">
      <w:start w:val="1"/>
      <w:numFmt w:val="bullet"/>
      <w:lvlText w:val=""/>
      <w:lvlJc w:val="left"/>
      <w:pPr>
        <w:tabs>
          <w:tab w:val="num" w:pos="5760"/>
        </w:tabs>
        <w:ind w:left="5760" w:hanging="360"/>
      </w:pPr>
      <w:rPr>
        <w:rFonts w:ascii="Symbol" w:hAnsi="Symbol" w:hint="default"/>
      </w:rPr>
    </w:lvl>
    <w:lvl w:ilvl="8" w:tplc="4FAE5C7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145B0A70"/>
    <w:multiLevelType w:val="hybridMultilevel"/>
    <w:tmpl w:val="28582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855CCB"/>
    <w:multiLevelType w:val="hybridMultilevel"/>
    <w:tmpl w:val="5BDA4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9374CE"/>
    <w:multiLevelType w:val="multilevel"/>
    <w:tmpl w:val="2BC4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970743"/>
    <w:multiLevelType w:val="hybridMultilevel"/>
    <w:tmpl w:val="6C5ED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D75185"/>
    <w:multiLevelType w:val="hybridMultilevel"/>
    <w:tmpl w:val="5096F7B2"/>
    <w:lvl w:ilvl="0" w:tplc="0409000B">
      <w:start w:val="1"/>
      <w:numFmt w:val="bullet"/>
      <w:lvlText w:val=""/>
      <w:lvlJc w:val="left"/>
      <w:pPr>
        <w:ind w:left="720" w:hanging="360"/>
      </w:pPr>
      <w:rPr>
        <w:rFonts w:ascii="Wingdings" w:hAnsi="Wingdings" w:hint="default"/>
      </w:rPr>
    </w:lvl>
    <w:lvl w:ilvl="1" w:tplc="2DCAEBB8">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AE6582"/>
    <w:multiLevelType w:val="multilevel"/>
    <w:tmpl w:val="E684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8D0EFA"/>
    <w:multiLevelType w:val="multilevel"/>
    <w:tmpl w:val="7FAE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D40B86"/>
    <w:multiLevelType w:val="hybridMultilevel"/>
    <w:tmpl w:val="4B161F04"/>
    <w:lvl w:ilvl="0" w:tplc="04090001">
      <w:start w:val="1"/>
      <w:numFmt w:val="bullet"/>
      <w:lvlText w:val=""/>
      <w:lvlJc w:val="left"/>
      <w:pPr>
        <w:tabs>
          <w:tab w:val="num" w:pos="720"/>
        </w:tabs>
        <w:ind w:left="720" w:hanging="360"/>
      </w:pPr>
      <w:rPr>
        <w:rFonts w:ascii="Symbol" w:hAnsi="Symbol" w:hint="default"/>
      </w:rPr>
    </w:lvl>
    <w:lvl w:ilvl="1" w:tplc="40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E1166A"/>
    <w:multiLevelType w:val="hybridMultilevel"/>
    <w:tmpl w:val="5B2E8FBC"/>
    <w:lvl w:ilvl="0" w:tplc="04090001">
      <w:start w:val="1"/>
      <w:numFmt w:val="bullet"/>
      <w:lvlText w:val=""/>
      <w:lvlJc w:val="left"/>
      <w:pPr>
        <w:ind w:left="560" w:hanging="360"/>
      </w:pPr>
      <w:rPr>
        <w:rFonts w:ascii="Symbol" w:hAnsi="Symbol"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20" w15:restartNumberingAfterBreak="0">
    <w:nsid w:val="71B16D9A"/>
    <w:multiLevelType w:val="hybridMultilevel"/>
    <w:tmpl w:val="7CF69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7"/>
  </w:num>
  <w:num w:numId="4">
    <w:abstractNumId w:val="9"/>
  </w:num>
  <w:num w:numId="5">
    <w:abstractNumId w:val="14"/>
  </w:num>
  <w:num w:numId="6">
    <w:abstractNumId w:val="18"/>
  </w:num>
  <w:num w:numId="7">
    <w:abstractNumId w:val="8"/>
    <w:lvlOverride w:ilvl="0"/>
    <w:lvlOverride w:ilvl="1"/>
    <w:lvlOverride w:ilvl="2"/>
    <w:lvlOverride w:ilvl="3"/>
    <w:lvlOverride w:ilvl="4"/>
    <w:lvlOverride w:ilvl="5"/>
    <w:lvlOverride w:ilvl="6"/>
    <w:lvlOverride w:ilvl="7"/>
    <w:lvlOverride w:ilvl="8"/>
  </w:num>
  <w:num w:numId="8">
    <w:abstractNumId w:val="11"/>
  </w:num>
  <w:num w:numId="9">
    <w:abstractNumId w:val="16"/>
  </w:num>
  <w:num w:numId="10">
    <w:abstractNumId w:val="17"/>
  </w:num>
  <w:num w:numId="11">
    <w:abstractNumId w:val="19"/>
  </w:num>
  <w:num w:numId="12">
    <w:abstractNumId w:val="13"/>
  </w:num>
  <w:num w:numId="13">
    <w:abstractNumId w:val="12"/>
  </w:num>
  <w:num w:numId="14">
    <w:abstractNumId w:val="15"/>
  </w:num>
  <w:num w:numId="15">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SwNDCyNDI3MzOwNDFW0lEKTi0uzszPAykwqgUA1XFyoCwAAAA="/>
  </w:docVars>
  <w:rsids>
    <w:rsidRoot w:val="00F43F78"/>
    <w:rsid w:val="0000043C"/>
    <w:rsid w:val="00001E5F"/>
    <w:rsid w:val="00005636"/>
    <w:rsid w:val="000057E0"/>
    <w:rsid w:val="00010789"/>
    <w:rsid w:val="00010831"/>
    <w:rsid w:val="00010CE0"/>
    <w:rsid w:val="000131AE"/>
    <w:rsid w:val="00017DBD"/>
    <w:rsid w:val="0003144C"/>
    <w:rsid w:val="000339B6"/>
    <w:rsid w:val="000345C2"/>
    <w:rsid w:val="00036466"/>
    <w:rsid w:val="00036A12"/>
    <w:rsid w:val="00037429"/>
    <w:rsid w:val="00041E37"/>
    <w:rsid w:val="0004336E"/>
    <w:rsid w:val="000459D2"/>
    <w:rsid w:val="00045ABF"/>
    <w:rsid w:val="000512C1"/>
    <w:rsid w:val="00056627"/>
    <w:rsid w:val="00066D2E"/>
    <w:rsid w:val="00070A49"/>
    <w:rsid w:val="00071CE5"/>
    <w:rsid w:val="00072F53"/>
    <w:rsid w:val="000748CB"/>
    <w:rsid w:val="000770F7"/>
    <w:rsid w:val="00077309"/>
    <w:rsid w:val="000832B4"/>
    <w:rsid w:val="0008460B"/>
    <w:rsid w:val="00086D52"/>
    <w:rsid w:val="00091EB8"/>
    <w:rsid w:val="0009374B"/>
    <w:rsid w:val="000946BB"/>
    <w:rsid w:val="00094B7B"/>
    <w:rsid w:val="000956C5"/>
    <w:rsid w:val="00096E0F"/>
    <w:rsid w:val="000A1008"/>
    <w:rsid w:val="000A11F6"/>
    <w:rsid w:val="000A19FB"/>
    <w:rsid w:val="000A518C"/>
    <w:rsid w:val="000A7862"/>
    <w:rsid w:val="000B0E6C"/>
    <w:rsid w:val="000B451C"/>
    <w:rsid w:val="000C5E51"/>
    <w:rsid w:val="000C7452"/>
    <w:rsid w:val="000C7768"/>
    <w:rsid w:val="000C7E0B"/>
    <w:rsid w:val="000D1DAC"/>
    <w:rsid w:val="000D340D"/>
    <w:rsid w:val="000D4E39"/>
    <w:rsid w:val="000D66F9"/>
    <w:rsid w:val="000E02A6"/>
    <w:rsid w:val="000E082F"/>
    <w:rsid w:val="000E22EF"/>
    <w:rsid w:val="000E32F4"/>
    <w:rsid w:val="000E39B0"/>
    <w:rsid w:val="000E6ADB"/>
    <w:rsid w:val="000E7700"/>
    <w:rsid w:val="000F115D"/>
    <w:rsid w:val="000F1213"/>
    <w:rsid w:val="000F41BD"/>
    <w:rsid w:val="00100258"/>
    <w:rsid w:val="0010048D"/>
    <w:rsid w:val="0010545B"/>
    <w:rsid w:val="0010603D"/>
    <w:rsid w:val="001072B5"/>
    <w:rsid w:val="001111E9"/>
    <w:rsid w:val="00113D9E"/>
    <w:rsid w:val="00114ED7"/>
    <w:rsid w:val="00116374"/>
    <w:rsid w:val="001209A2"/>
    <w:rsid w:val="00120A23"/>
    <w:rsid w:val="001219B8"/>
    <w:rsid w:val="001238AF"/>
    <w:rsid w:val="00127A91"/>
    <w:rsid w:val="00127B30"/>
    <w:rsid w:val="001338C6"/>
    <w:rsid w:val="0013504B"/>
    <w:rsid w:val="00136D69"/>
    <w:rsid w:val="00140247"/>
    <w:rsid w:val="00144A93"/>
    <w:rsid w:val="00150090"/>
    <w:rsid w:val="00151A49"/>
    <w:rsid w:val="001529FD"/>
    <w:rsid w:val="001549DC"/>
    <w:rsid w:val="00154C9B"/>
    <w:rsid w:val="00154CAB"/>
    <w:rsid w:val="00155E01"/>
    <w:rsid w:val="00164747"/>
    <w:rsid w:val="00164A4B"/>
    <w:rsid w:val="001651CA"/>
    <w:rsid w:val="00174650"/>
    <w:rsid w:val="00174BA8"/>
    <w:rsid w:val="0018072B"/>
    <w:rsid w:val="0018086C"/>
    <w:rsid w:val="00182928"/>
    <w:rsid w:val="001842AA"/>
    <w:rsid w:val="00190184"/>
    <w:rsid w:val="00195299"/>
    <w:rsid w:val="00197957"/>
    <w:rsid w:val="001A0531"/>
    <w:rsid w:val="001A0EC1"/>
    <w:rsid w:val="001A1228"/>
    <w:rsid w:val="001A40BB"/>
    <w:rsid w:val="001A784B"/>
    <w:rsid w:val="001B0AE6"/>
    <w:rsid w:val="001B2A58"/>
    <w:rsid w:val="001B40CD"/>
    <w:rsid w:val="001B7987"/>
    <w:rsid w:val="001C10AC"/>
    <w:rsid w:val="001C233C"/>
    <w:rsid w:val="001C3FF4"/>
    <w:rsid w:val="001C6F2E"/>
    <w:rsid w:val="001C72E0"/>
    <w:rsid w:val="001D0731"/>
    <w:rsid w:val="001D1C30"/>
    <w:rsid w:val="001D2871"/>
    <w:rsid w:val="001D2A38"/>
    <w:rsid w:val="001D6CBB"/>
    <w:rsid w:val="001D7AFF"/>
    <w:rsid w:val="001E144E"/>
    <w:rsid w:val="001E68EE"/>
    <w:rsid w:val="001F0888"/>
    <w:rsid w:val="001F3AF5"/>
    <w:rsid w:val="001F7973"/>
    <w:rsid w:val="002011E4"/>
    <w:rsid w:val="002014DE"/>
    <w:rsid w:val="00202BCA"/>
    <w:rsid w:val="00202F58"/>
    <w:rsid w:val="0021166C"/>
    <w:rsid w:val="00212483"/>
    <w:rsid w:val="00212F86"/>
    <w:rsid w:val="00213DC3"/>
    <w:rsid w:val="0022279E"/>
    <w:rsid w:val="002234C4"/>
    <w:rsid w:val="0022577F"/>
    <w:rsid w:val="00233ACA"/>
    <w:rsid w:val="0024110A"/>
    <w:rsid w:val="002437A7"/>
    <w:rsid w:val="00244F2F"/>
    <w:rsid w:val="00245769"/>
    <w:rsid w:val="00246863"/>
    <w:rsid w:val="00246D13"/>
    <w:rsid w:val="00246E84"/>
    <w:rsid w:val="0025175D"/>
    <w:rsid w:val="00252243"/>
    <w:rsid w:val="00260166"/>
    <w:rsid w:val="00263E72"/>
    <w:rsid w:val="00265DC6"/>
    <w:rsid w:val="00270185"/>
    <w:rsid w:val="00270D30"/>
    <w:rsid w:val="00272E30"/>
    <w:rsid w:val="002743DF"/>
    <w:rsid w:val="002771AE"/>
    <w:rsid w:val="002806B1"/>
    <w:rsid w:val="00280D10"/>
    <w:rsid w:val="00284B28"/>
    <w:rsid w:val="00291028"/>
    <w:rsid w:val="00292F17"/>
    <w:rsid w:val="0029647B"/>
    <w:rsid w:val="00297355"/>
    <w:rsid w:val="002A0882"/>
    <w:rsid w:val="002A31FB"/>
    <w:rsid w:val="002A3B96"/>
    <w:rsid w:val="002A418B"/>
    <w:rsid w:val="002A7562"/>
    <w:rsid w:val="002B00D3"/>
    <w:rsid w:val="002C16BC"/>
    <w:rsid w:val="002D35E2"/>
    <w:rsid w:val="002E0992"/>
    <w:rsid w:val="002E0ADC"/>
    <w:rsid w:val="002E48A9"/>
    <w:rsid w:val="002F05C8"/>
    <w:rsid w:val="002F0676"/>
    <w:rsid w:val="002F26BF"/>
    <w:rsid w:val="002F37B3"/>
    <w:rsid w:val="002F4AAD"/>
    <w:rsid w:val="002F5172"/>
    <w:rsid w:val="002F55F0"/>
    <w:rsid w:val="002F56BE"/>
    <w:rsid w:val="002F5C6E"/>
    <w:rsid w:val="002F5D7F"/>
    <w:rsid w:val="0030155C"/>
    <w:rsid w:val="003022BD"/>
    <w:rsid w:val="00302CFE"/>
    <w:rsid w:val="00303C92"/>
    <w:rsid w:val="0030495A"/>
    <w:rsid w:val="003106BD"/>
    <w:rsid w:val="0031222E"/>
    <w:rsid w:val="003162FF"/>
    <w:rsid w:val="00321908"/>
    <w:rsid w:val="00323289"/>
    <w:rsid w:val="00327E09"/>
    <w:rsid w:val="0033490C"/>
    <w:rsid w:val="003353BD"/>
    <w:rsid w:val="00337D47"/>
    <w:rsid w:val="003444EA"/>
    <w:rsid w:val="003447F5"/>
    <w:rsid w:val="00347DFC"/>
    <w:rsid w:val="00354223"/>
    <w:rsid w:val="00354B26"/>
    <w:rsid w:val="00355932"/>
    <w:rsid w:val="0035597A"/>
    <w:rsid w:val="00356A61"/>
    <w:rsid w:val="00356E23"/>
    <w:rsid w:val="0036128A"/>
    <w:rsid w:val="00361FC1"/>
    <w:rsid w:val="0036317E"/>
    <w:rsid w:val="003645F8"/>
    <w:rsid w:val="003649E3"/>
    <w:rsid w:val="00367048"/>
    <w:rsid w:val="003704E3"/>
    <w:rsid w:val="00371C82"/>
    <w:rsid w:val="003742FE"/>
    <w:rsid w:val="003747B5"/>
    <w:rsid w:val="00376D7C"/>
    <w:rsid w:val="0037783A"/>
    <w:rsid w:val="00377EAB"/>
    <w:rsid w:val="00380B42"/>
    <w:rsid w:val="00382C28"/>
    <w:rsid w:val="0038392D"/>
    <w:rsid w:val="0038392E"/>
    <w:rsid w:val="00387827"/>
    <w:rsid w:val="00390219"/>
    <w:rsid w:val="00395F79"/>
    <w:rsid w:val="003973F9"/>
    <w:rsid w:val="003A1351"/>
    <w:rsid w:val="003A1FE2"/>
    <w:rsid w:val="003A23C3"/>
    <w:rsid w:val="003B1B8B"/>
    <w:rsid w:val="003B1DE5"/>
    <w:rsid w:val="003B2476"/>
    <w:rsid w:val="003B2501"/>
    <w:rsid w:val="003B3A64"/>
    <w:rsid w:val="003B4377"/>
    <w:rsid w:val="003C5F1D"/>
    <w:rsid w:val="003C7121"/>
    <w:rsid w:val="003D1B65"/>
    <w:rsid w:val="003D1C50"/>
    <w:rsid w:val="003D31B7"/>
    <w:rsid w:val="003D36ED"/>
    <w:rsid w:val="003E19EC"/>
    <w:rsid w:val="003E2F16"/>
    <w:rsid w:val="003E3754"/>
    <w:rsid w:val="003E3920"/>
    <w:rsid w:val="003E6F47"/>
    <w:rsid w:val="003F1498"/>
    <w:rsid w:val="003F54F4"/>
    <w:rsid w:val="003F5D94"/>
    <w:rsid w:val="003F7027"/>
    <w:rsid w:val="00401F04"/>
    <w:rsid w:val="00402F09"/>
    <w:rsid w:val="00411CB2"/>
    <w:rsid w:val="004161A2"/>
    <w:rsid w:val="00416415"/>
    <w:rsid w:val="004266FB"/>
    <w:rsid w:val="00427D71"/>
    <w:rsid w:val="00430142"/>
    <w:rsid w:val="004341BD"/>
    <w:rsid w:val="004343D4"/>
    <w:rsid w:val="00435AF7"/>
    <w:rsid w:val="00450305"/>
    <w:rsid w:val="00451BD6"/>
    <w:rsid w:val="0045380C"/>
    <w:rsid w:val="00453F92"/>
    <w:rsid w:val="004565A3"/>
    <w:rsid w:val="00456724"/>
    <w:rsid w:val="004577AD"/>
    <w:rsid w:val="00457A36"/>
    <w:rsid w:val="00460672"/>
    <w:rsid w:val="0046072D"/>
    <w:rsid w:val="00460D62"/>
    <w:rsid w:val="00461813"/>
    <w:rsid w:val="0046270D"/>
    <w:rsid w:val="00462984"/>
    <w:rsid w:val="00467D62"/>
    <w:rsid w:val="004729CA"/>
    <w:rsid w:val="004752D2"/>
    <w:rsid w:val="004760FA"/>
    <w:rsid w:val="004778E9"/>
    <w:rsid w:val="004830D1"/>
    <w:rsid w:val="00484B68"/>
    <w:rsid w:val="00484E61"/>
    <w:rsid w:val="00487B9C"/>
    <w:rsid w:val="00490E45"/>
    <w:rsid w:val="00492885"/>
    <w:rsid w:val="00494233"/>
    <w:rsid w:val="004949C0"/>
    <w:rsid w:val="00494B17"/>
    <w:rsid w:val="004A42D2"/>
    <w:rsid w:val="004A4C81"/>
    <w:rsid w:val="004A6032"/>
    <w:rsid w:val="004A6413"/>
    <w:rsid w:val="004B33B0"/>
    <w:rsid w:val="004B3AC6"/>
    <w:rsid w:val="004B3B21"/>
    <w:rsid w:val="004C6A6B"/>
    <w:rsid w:val="004C7DD1"/>
    <w:rsid w:val="004E0AD5"/>
    <w:rsid w:val="004E392A"/>
    <w:rsid w:val="004E53DB"/>
    <w:rsid w:val="004E67CE"/>
    <w:rsid w:val="004F2DA7"/>
    <w:rsid w:val="004F32CC"/>
    <w:rsid w:val="004F6663"/>
    <w:rsid w:val="004F7718"/>
    <w:rsid w:val="00503431"/>
    <w:rsid w:val="005046C0"/>
    <w:rsid w:val="00506ED0"/>
    <w:rsid w:val="005079C9"/>
    <w:rsid w:val="00510C3B"/>
    <w:rsid w:val="00511B6E"/>
    <w:rsid w:val="0051481F"/>
    <w:rsid w:val="00517471"/>
    <w:rsid w:val="00520C79"/>
    <w:rsid w:val="00520F09"/>
    <w:rsid w:val="00522F48"/>
    <w:rsid w:val="005263F1"/>
    <w:rsid w:val="005300A1"/>
    <w:rsid w:val="005320A2"/>
    <w:rsid w:val="0053244A"/>
    <w:rsid w:val="00535C53"/>
    <w:rsid w:val="00536223"/>
    <w:rsid w:val="00544E09"/>
    <w:rsid w:val="00545173"/>
    <w:rsid w:val="0054678A"/>
    <w:rsid w:val="005508C5"/>
    <w:rsid w:val="00551F8C"/>
    <w:rsid w:val="005520B4"/>
    <w:rsid w:val="0055284F"/>
    <w:rsid w:val="005538E0"/>
    <w:rsid w:val="00554251"/>
    <w:rsid w:val="00557980"/>
    <w:rsid w:val="00572997"/>
    <w:rsid w:val="00573DF0"/>
    <w:rsid w:val="0057407A"/>
    <w:rsid w:val="0057771E"/>
    <w:rsid w:val="00577942"/>
    <w:rsid w:val="0058181D"/>
    <w:rsid w:val="0058392C"/>
    <w:rsid w:val="005859C0"/>
    <w:rsid w:val="005911C1"/>
    <w:rsid w:val="005932BC"/>
    <w:rsid w:val="00593BE7"/>
    <w:rsid w:val="00594E29"/>
    <w:rsid w:val="005966C0"/>
    <w:rsid w:val="00597090"/>
    <w:rsid w:val="00597ED5"/>
    <w:rsid w:val="005A0FED"/>
    <w:rsid w:val="005A2676"/>
    <w:rsid w:val="005A3B80"/>
    <w:rsid w:val="005A3FC4"/>
    <w:rsid w:val="005A76C4"/>
    <w:rsid w:val="005B104E"/>
    <w:rsid w:val="005B16AC"/>
    <w:rsid w:val="005B20F0"/>
    <w:rsid w:val="005B3A5F"/>
    <w:rsid w:val="005B4258"/>
    <w:rsid w:val="005B777D"/>
    <w:rsid w:val="005C0E3A"/>
    <w:rsid w:val="005C50CA"/>
    <w:rsid w:val="005C64BF"/>
    <w:rsid w:val="005C72FC"/>
    <w:rsid w:val="005C76FE"/>
    <w:rsid w:val="005D29A2"/>
    <w:rsid w:val="005D42C1"/>
    <w:rsid w:val="005D5240"/>
    <w:rsid w:val="005D62DC"/>
    <w:rsid w:val="005E17B6"/>
    <w:rsid w:val="005F1880"/>
    <w:rsid w:val="005F7C81"/>
    <w:rsid w:val="00602C29"/>
    <w:rsid w:val="006042F6"/>
    <w:rsid w:val="00604DAB"/>
    <w:rsid w:val="00606DBB"/>
    <w:rsid w:val="0061173F"/>
    <w:rsid w:val="00614141"/>
    <w:rsid w:val="00615495"/>
    <w:rsid w:val="006176D5"/>
    <w:rsid w:val="006307F4"/>
    <w:rsid w:val="00636254"/>
    <w:rsid w:val="006379E8"/>
    <w:rsid w:val="00640430"/>
    <w:rsid w:val="00640DE7"/>
    <w:rsid w:val="00641651"/>
    <w:rsid w:val="00642352"/>
    <w:rsid w:val="00642CC1"/>
    <w:rsid w:val="006432F7"/>
    <w:rsid w:val="0064490A"/>
    <w:rsid w:val="00645D44"/>
    <w:rsid w:val="00653D57"/>
    <w:rsid w:val="0065423E"/>
    <w:rsid w:val="006550BF"/>
    <w:rsid w:val="00656095"/>
    <w:rsid w:val="0065761F"/>
    <w:rsid w:val="006606EA"/>
    <w:rsid w:val="00662210"/>
    <w:rsid w:val="006626B5"/>
    <w:rsid w:val="00663C81"/>
    <w:rsid w:val="00673ADD"/>
    <w:rsid w:val="00674D51"/>
    <w:rsid w:val="0067514E"/>
    <w:rsid w:val="00676159"/>
    <w:rsid w:val="00682215"/>
    <w:rsid w:val="006843AF"/>
    <w:rsid w:val="0068483F"/>
    <w:rsid w:val="00686214"/>
    <w:rsid w:val="00686811"/>
    <w:rsid w:val="00693C08"/>
    <w:rsid w:val="0069496B"/>
    <w:rsid w:val="006A67DC"/>
    <w:rsid w:val="006A715E"/>
    <w:rsid w:val="006B0A8F"/>
    <w:rsid w:val="006B10A7"/>
    <w:rsid w:val="006B21EA"/>
    <w:rsid w:val="006B583B"/>
    <w:rsid w:val="006C1CC8"/>
    <w:rsid w:val="006C3C5E"/>
    <w:rsid w:val="006C5512"/>
    <w:rsid w:val="006D229D"/>
    <w:rsid w:val="006D4138"/>
    <w:rsid w:val="006E0FD9"/>
    <w:rsid w:val="006E1C72"/>
    <w:rsid w:val="006E37C2"/>
    <w:rsid w:val="006F1598"/>
    <w:rsid w:val="006F70D3"/>
    <w:rsid w:val="007002C5"/>
    <w:rsid w:val="0070079C"/>
    <w:rsid w:val="00701642"/>
    <w:rsid w:val="00703170"/>
    <w:rsid w:val="00703AF8"/>
    <w:rsid w:val="007210B6"/>
    <w:rsid w:val="0072135D"/>
    <w:rsid w:val="007215A3"/>
    <w:rsid w:val="0072525B"/>
    <w:rsid w:val="00726632"/>
    <w:rsid w:val="00727ACB"/>
    <w:rsid w:val="007309B7"/>
    <w:rsid w:val="00731A1A"/>
    <w:rsid w:val="00731EA7"/>
    <w:rsid w:val="00740ADD"/>
    <w:rsid w:val="00747FF2"/>
    <w:rsid w:val="007521BB"/>
    <w:rsid w:val="00754052"/>
    <w:rsid w:val="00757C3D"/>
    <w:rsid w:val="0076336D"/>
    <w:rsid w:val="00763AD8"/>
    <w:rsid w:val="00765AEB"/>
    <w:rsid w:val="00766EC0"/>
    <w:rsid w:val="00775279"/>
    <w:rsid w:val="007826B7"/>
    <w:rsid w:val="00785BCE"/>
    <w:rsid w:val="007870BD"/>
    <w:rsid w:val="00787CDB"/>
    <w:rsid w:val="007936B5"/>
    <w:rsid w:val="007948B7"/>
    <w:rsid w:val="00796932"/>
    <w:rsid w:val="00797D20"/>
    <w:rsid w:val="007A1C98"/>
    <w:rsid w:val="007B574E"/>
    <w:rsid w:val="007C3EE0"/>
    <w:rsid w:val="007D0925"/>
    <w:rsid w:val="007D0EAA"/>
    <w:rsid w:val="007D2BCA"/>
    <w:rsid w:val="007D43AC"/>
    <w:rsid w:val="007D5D3D"/>
    <w:rsid w:val="007D796E"/>
    <w:rsid w:val="007E0899"/>
    <w:rsid w:val="007E16CE"/>
    <w:rsid w:val="007E6030"/>
    <w:rsid w:val="007E7DF2"/>
    <w:rsid w:val="007F1542"/>
    <w:rsid w:val="007F1BE0"/>
    <w:rsid w:val="0080192B"/>
    <w:rsid w:val="008038D8"/>
    <w:rsid w:val="00805F30"/>
    <w:rsid w:val="00806B01"/>
    <w:rsid w:val="00807EF7"/>
    <w:rsid w:val="008109B9"/>
    <w:rsid w:val="0081122B"/>
    <w:rsid w:val="008121FD"/>
    <w:rsid w:val="00812761"/>
    <w:rsid w:val="00812D17"/>
    <w:rsid w:val="00817BA3"/>
    <w:rsid w:val="00822D6E"/>
    <w:rsid w:val="0082724E"/>
    <w:rsid w:val="008272A0"/>
    <w:rsid w:val="008300C8"/>
    <w:rsid w:val="008349EF"/>
    <w:rsid w:val="00835674"/>
    <w:rsid w:val="008365B5"/>
    <w:rsid w:val="00837B61"/>
    <w:rsid w:val="0084043B"/>
    <w:rsid w:val="008501BD"/>
    <w:rsid w:val="00853169"/>
    <w:rsid w:val="008534EC"/>
    <w:rsid w:val="00857B7A"/>
    <w:rsid w:val="00862604"/>
    <w:rsid w:val="0086331A"/>
    <w:rsid w:val="00865954"/>
    <w:rsid w:val="008731C7"/>
    <w:rsid w:val="00882C42"/>
    <w:rsid w:val="008832B9"/>
    <w:rsid w:val="00885523"/>
    <w:rsid w:val="0088567D"/>
    <w:rsid w:val="00895772"/>
    <w:rsid w:val="008973DD"/>
    <w:rsid w:val="008A0FA3"/>
    <w:rsid w:val="008A29DC"/>
    <w:rsid w:val="008A48BE"/>
    <w:rsid w:val="008B2AC0"/>
    <w:rsid w:val="008B719A"/>
    <w:rsid w:val="008B79B5"/>
    <w:rsid w:val="008C3504"/>
    <w:rsid w:val="008C3682"/>
    <w:rsid w:val="008C423E"/>
    <w:rsid w:val="008C7476"/>
    <w:rsid w:val="008D03A6"/>
    <w:rsid w:val="008D33A0"/>
    <w:rsid w:val="008D4EB8"/>
    <w:rsid w:val="008D6DA4"/>
    <w:rsid w:val="008D72F8"/>
    <w:rsid w:val="008D7E9A"/>
    <w:rsid w:val="008E05B0"/>
    <w:rsid w:val="008E5748"/>
    <w:rsid w:val="008E6484"/>
    <w:rsid w:val="008F0440"/>
    <w:rsid w:val="008F1D7A"/>
    <w:rsid w:val="008F4270"/>
    <w:rsid w:val="008F66DF"/>
    <w:rsid w:val="008F6AFE"/>
    <w:rsid w:val="00900360"/>
    <w:rsid w:val="00911A1B"/>
    <w:rsid w:val="00913456"/>
    <w:rsid w:val="009142B2"/>
    <w:rsid w:val="0091746F"/>
    <w:rsid w:val="009200A8"/>
    <w:rsid w:val="00921D90"/>
    <w:rsid w:val="00922931"/>
    <w:rsid w:val="00923B40"/>
    <w:rsid w:val="0092581A"/>
    <w:rsid w:val="0092639F"/>
    <w:rsid w:val="00930097"/>
    <w:rsid w:val="00930A5D"/>
    <w:rsid w:val="00930AC7"/>
    <w:rsid w:val="009314FF"/>
    <w:rsid w:val="0093408D"/>
    <w:rsid w:val="00936E72"/>
    <w:rsid w:val="009420BC"/>
    <w:rsid w:val="009422F0"/>
    <w:rsid w:val="00943221"/>
    <w:rsid w:val="009444CA"/>
    <w:rsid w:val="00945937"/>
    <w:rsid w:val="00947874"/>
    <w:rsid w:val="00953A62"/>
    <w:rsid w:val="00957810"/>
    <w:rsid w:val="00960726"/>
    <w:rsid w:val="00966996"/>
    <w:rsid w:val="00967091"/>
    <w:rsid w:val="0097083B"/>
    <w:rsid w:val="00970B46"/>
    <w:rsid w:val="00971B21"/>
    <w:rsid w:val="0097200F"/>
    <w:rsid w:val="00972B41"/>
    <w:rsid w:val="00974800"/>
    <w:rsid w:val="00975CDC"/>
    <w:rsid w:val="009808EA"/>
    <w:rsid w:val="009846A8"/>
    <w:rsid w:val="009860EC"/>
    <w:rsid w:val="00992DE9"/>
    <w:rsid w:val="0099479C"/>
    <w:rsid w:val="00994FC1"/>
    <w:rsid w:val="0099686F"/>
    <w:rsid w:val="0099740C"/>
    <w:rsid w:val="009A0924"/>
    <w:rsid w:val="009A23C2"/>
    <w:rsid w:val="009A5990"/>
    <w:rsid w:val="009A5F5A"/>
    <w:rsid w:val="009A788C"/>
    <w:rsid w:val="009B3B40"/>
    <w:rsid w:val="009B42BE"/>
    <w:rsid w:val="009B6319"/>
    <w:rsid w:val="009C425C"/>
    <w:rsid w:val="009C5495"/>
    <w:rsid w:val="009C722F"/>
    <w:rsid w:val="009C7F4C"/>
    <w:rsid w:val="009D2F8B"/>
    <w:rsid w:val="009D33FB"/>
    <w:rsid w:val="009D4533"/>
    <w:rsid w:val="009D560F"/>
    <w:rsid w:val="009D57EC"/>
    <w:rsid w:val="009D6543"/>
    <w:rsid w:val="009F1BB4"/>
    <w:rsid w:val="009F1FAC"/>
    <w:rsid w:val="009F3670"/>
    <w:rsid w:val="009F3D43"/>
    <w:rsid w:val="009F41CD"/>
    <w:rsid w:val="009F7898"/>
    <w:rsid w:val="00A00116"/>
    <w:rsid w:val="00A0204E"/>
    <w:rsid w:val="00A02519"/>
    <w:rsid w:val="00A05435"/>
    <w:rsid w:val="00A20FB0"/>
    <w:rsid w:val="00A21BC4"/>
    <w:rsid w:val="00A2413E"/>
    <w:rsid w:val="00A3344F"/>
    <w:rsid w:val="00A36020"/>
    <w:rsid w:val="00A37C55"/>
    <w:rsid w:val="00A422D0"/>
    <w:rsid w:val="00A423A2"/>
    <w:rsid w:val="00A45F2C"/>
    <w:rsid w:val="00A47106"/>
    <w:rsid w:val="00A47F32"/>
    <w:rsid w:val="00A50C97"/>
    <w:rsid w:val="00A5476B"/>
    <w:rsid w:val="00A548F7"/>
    <w:rsid w:val="00A56944"/>
    <w:rsid w:val="00A57696"/>
    <w:rsid w:val="00A603DE"/>
    <w:rsid w:val="00A62054"/>
    <w:rsid w:val="00A64115"/>
    <w:rsid w:val="00A66083"/>
    <w:rsid w:val="00A66970"/>
    <w:rsid w:val="00A70096"/>
    <w:rsid w:val="00A70731"/>
    <w:rsid w:val="00A72534"/>
    <w:rsid w:val="00A72DCD"/>
    <w:rsid w:val="00A76871"/>
    <w:rsid w:val="00A81BFF"/>
    <w:rsid w:val="00A81FFD"/>
    <w:rsid w:val="00A86770"/>
    <w:rsid w:val="00A90B00"/>
    <w:rsid w:val="00A96879"/>
    <w:rsid w:val="00A975B4"/>
    <w:rsid w:val="00AA040C"/>
    <w:rsid w:val="00AA0A94"/>
    <w:rsid w:val="00AA384E"/>
    <w:rsid w:val="00AA4CDF"/>
    <w:rsid w:val="00AA4D31"/>
    <w:rsid w:val="00AA4EA2"/>
    <w:rsid w:val="00AA6251"/>
    <w:rsid w:val="00AB09FB"/>
    <w:rsid w:val="00AB1AEF"/>
    <w:rsid w:val="00AB76D4"/>
    <w:rsid w:val="00AC1F3D"/>
    <w:rsid w:val="00AC2C2D"/>
    <w:rsid w:val="00AC7BBE"/>
    <w:rsid w:val="00AD101D"/>
    <w:rsid w:val="00AD194F"/>
    <w:rsid w:val="00AD24A0"/>
    <w:rsid w:val="00AD2DD5"/>
    <w:rsid w:val="00AD5A70"/>
    <w:rsid w:val="00AD753A"/>
    <w:rsid w:val="00AD7FB2"/>
    <w:rsid w:val="00AE2D47"/>
    <w:rsid w:val="00AE4896"/>
    <w:rsid w:val="00AE5911"/>
    <w:rsid w:val="00AF2AF5"/>
    <w:rsid w:val="00B00028"/>
    <w:rsid w:val="00B019A6"/>
    <w:rsid w:val="00B02981"/>
    <w:rsid w:val="00B053C8"/>
    <w:rsid w:val="00B057DB"/>
    <w:rsid w:val="00B07E5D"/>
    <w:rsid w:val="00B11F09"/>
    <w:rsid w:val="00B12872"/>
    <w:rsid w:val="00B20FAE"/>
    <w:rsid w:val="00B23A40"/>
    <w:rsid w:val="00B266C8"/>
    <w:rsid w:val="00B27D2A"/>
    <w:rsid w:val="00B3131C"/>
    <w:rsid w:val="00B32916"/>
    <w:rsid w:val="00B3337F"/>
    <w:rsid w:val="00B33593"/>
    <w:rsid w:val="00B345CD"/>
    <w:rsid w:val="00B41132"/>
    <w:rsid w:val="00B4516C"/>
    <w:rsid w:val="00B53319"/>
    <w:rsid w:val="00B61E46"/>
    <w:rsid w:val="00B653C0"/>
    <w:rsid w:val="00B71AE3"/>
    <w:rsid w:val="00B75153"/>
    <w:rsid w:val="00B803DB"/>
    <w:rsid w:val="00B8112C"/>
    <w:rsid w:val="00B82395"/>
    <w:rsid w:val="00B8551D"/>
    <w:rsid w:val="00B87901"/>
    <w:rsid w:val="00B91B4F"/>
    <w:rsid w:val="00BA2845"/>
    <w:rsid w:val="00BA3278"/>
    <w:rsid w:val="00BB233F"/>
    <w:rsid w:val="00BB314E"/>
    <w:rsid w:val="00BB4855"/>
    <w:rsid w:val="00BB487A"/>
    <w:rsid w:val="00BB4960"/>
    <w:rsid w:val="00BB4A78"/>
    <w:rsid w:val="00BB4BF2"/>
    <w:rsid w:val="00BC0BC1"/>
    <w:rsid w:val="00BD24BA"/>
    <w:rsid w:val="00BD40C1"/>
    <w:rsid w:val="00BD4F38"/>
    <w:rsid w:val="00BE3A58"/>
    <w:rsid w:val="00BE4DAA"/>
    <w:rsid w:val="00BE599C"/>
    <w:rsid w:val="00BE6493"/>
    <w:rsid w:val="00BE670D"/>
    <w:rsid w:val="00BF1BC2"/>
    <w:rsid w:val="00BF2A81"/>
    <w:rsid w:val="00BF5A37"/>
    <w:rsid w:val="00BF5D0D"/>
    <w:rsid w:val="00BF66C4"/>
    <w:rsid w:val="00C0255E"/>
    <w:rsid w:val="00C038C7"/>
    <w:rsid w:val="00C054FA"/>
    <w:rsid w:val="00C05599"/>
    <w:rsid w:val="00C060FD"/>
    <w:rsid w:val="00C116EA"/>
    <w:rsid w:val="00C122E3"/>
    <w:rsid w:val="00C13540"/>
    <w:rsid w:val="00C146C3"/>
    <w:rsid w:val="00C210A1"/>
    <w:rsid w:val="00C2269D"/>
    <w:rsid w:val="00C238C5"/>
    <w:rsid w:val="00C2453F"/>
    <w:rsid w:val="00C25F4F"/>
    <w:rsid w:val="00C261D5"/>
    <w:rsid w:val="00C2639D"/>
    <w:rsid w:val="00C3484A"/>
    <w:rsid w:val="00C36426"/>
    <w:rsid w:val="00C3685D"/>
    <w:rsid w:val="00C36F84"/>
    <w:rsid w:val="00C40576"/>
    <w:rsid w:val="00C50FB6"/>
    <w:rsid w:val="00C51060"/>
    <w:rsid w:val="00C53F01"/>
    <w:rsid w:val="00C56982"/>
    <w:rsid w:val="00C57413"/>
    <w:rsid w:val="00C67C4A"/>
    <w:rsid w:val="00C7438E"/>
    <w:rsid w:val="00C76D91"/>
    <w:rsid w:val="00C774BE"/>
    <w:rsid w:val="00C8292D"/>
    <w:rsid w:val="00C835DE"/>
    <w:rsid w:val="00C842B6"/>
    <w:rsid w:val="00C85DE9"/>
    <w:rsid w:val="00C87BB5"/>
    <w:rsid w:val="00C914BC"/>
    <w:rsid w:val="00C92A6C"/>
    <w:rsid w:val="00C96974"/>
    <w:rsid w:val="00C96AB1"/>
    <w:rsid w:val="00CA0215"/>
    <w:rsid w:val="00CA1C84"/>
    <w:rsid w:val="00CA2984"/>
    <w:rsid w:val="00CA4E78"/>
    <w:rsid w:val="00CA5467"/>
    <w:rsid w:val="00CA5549"/>
    <w:rsid w:val="00CA6054"/>
    <w:rsid w:val="00CA647D"/>
    <w:rsid w:val="00CA738E"/>
    <w:rsid w:val="00CB08B4"/>
    <w:rsid w:val="00CB11EF"/>
    <w:rsid w:val="00CB33A3"/>
    <w:rsid w:val="00CB508E"/>
    <w:rsid w:val="00CB5637"/>
    <w:rsid w:val="00CC2154"/>
    <w:rsid w:val="00CC2E1C"/>
    <w:rsid w:val="00CC3DED"/>
    <w:rsid w:val="00CC4202"/>
    <w:rsid w:val="00CC4904"/>
    <w:rsid w:val="00CC4EDD"/>
    <w:rsid w:val="00CC53F5"/>
    <w:rsid w:val="00CC611C"/>
    <w:rsid w:val="00CD3CDD"/>
    <w:rsid w:val="00CD5173"/>
    <w:rsid w:val="00CE2324"/>
    <w:rsid w:val="00CE4803"/>
    <w:rsid w:val="00CE5E7C"/>
    <w:rsid w:val="00CE7088"/>
    <w:rsid w:val="00CF06E9"/>
    <w:rsid w:val="00CF0D4E"/>
    <w:rsid w:val="00CF312A"/>
    <w:rsid w:val="00CF6194"/>
    <w:rsid w:val="00D010F5"/>
    <w:rsid w:val="00D0279A"/>
    <w:rsid w:val="00D033EE"/>
    <w:rsid w:val="00D0372B"/>
    <w:rsid w:val="00D04286"/>
    <w:rsid w:val="00D059CF"/>
    <w:rsid w:val="00D1521C"/>
    <w:rsid w:val="00D16F75"/>
    <w:rsid w:val="00D2151B"/>
    <w:rsid w:val="00D2264B"/>
    <w:rsid w:val="00D226F7"/>
    <w:rsid w:val="00D22E36"/>
    <w:rsid w:val="00D2461D"/>
    <w:rsid w:val="00D26155"/>
    <w:rsid w:val="00D2674B"/>
    <w:rsid w:val="00D26E96"/>
    <w:rsid w:val="00D356AA"/>
    <w:rsid w:val="00D425B0"/>
    <w:rsid w:val="00D434DC"/>
    <w:rsid w:val="00D47AB1"/>
    <w:rsid w:val="00D51C72"/>
    <w:rsid w:val="00D539D5"/>
    <w:rsid w:val="00D53CCD"/>
    <w:rsid w:val="00D602F3"/>
    <w:rsid w:val="00D6069D"/>
    <w:rsid w:val="00D60B96"/>
    <w:rsid w:val="00D61168"/>
    <w:rsid w:val="00D80CD6"/>
    <w:rsid w:val="00D83572"/>
    <w:rsid w:val="00D844E2"/>
    <w:rsid w:val="00D86425"/>
    <w:rsid w:val="00D87C53"/>
    <w:rsid w:val="00D93D64"/>
    <w:rsid w:val="00D967B1"/>
    <w:rsid w:val="00D97BD2"/>
    <w:rsid w:val="00DA081A"/>
    <w:rsid w:val="00DA1287"/>
    <w:rsid w:val="00DB002E"/>
    <w:rsid w:val="00DB11DF"/>
    <w:rsid w:val="00DB79A5"/>
    <w:rsid w:val="00DC2D13"/>
    <w:rsid w:val="00DC47AC"/>
    <w:rsid w:val="00DC5585"/>
    <w:rsid w:val="00DC5CC7"/>
    <w:rsid w:val="00DC644F"/>
    <w:rsid w:val="00DC7CFD"/>
    <w:rsid w:val="00DD0356"/>
    <w:rsid w:val="00DE5733"/>
    <w:rsid w:val="00DE7F89"/>
    <w:rsid w:val="00DF5EF1"/>
    <w:rsid w:val="00DF6BDA"/>
    <w:rsid w:val="00E008A8"/>
    <w:rsid w:val="00E022E0"/>
    <w:rsid w:val="00E02656"/>
    <w:rsid w:val="00E10989"/>
    <w:rsid w:val="00E1149D"/>
    <w:rsid w:val="00E12082"/>
    <w:rsid w:val="00E14DEC"/>
    <w:rsid w:val="00E171B1"/>
    <w:rsid w:val="00E20D5A"/>
    <w:rsid w:val="00E217C6"/>
    <w:rsid w:val="00E26D51"/>
    <w:rsid w:val="00E30771"/>
    <w:rsid w:val="00E31039"/>
    <w:rsid w:val="00E31265"/>
    <w:rsid w:val="00E32E78"/>
    <w:rsid w:val="00E33FA1"/>
    <w:rsid w:val="00E340B6"/>
    <w:rsid w:val="00E3661C"/>
    <w:rsid w:val="00E438CF"/>
    <w:rsid w:val="00E4453A"/>
    <w:rsid w:val="00E44573"/>
    <w:rsid w:val="00E47694"/>
    <w:rsid w:val="00E5150F"/>
    <w:rsid w:val="00E542B4"/>
    <w:rsid w:val="00E55CB5"/>
    <w:rsid w:val="00E56313"/>
    <w:rsid w:val="00E5650E"/>
    <w:rsid w:val="00E56B8F"/>
    <w:rsid w:val="00E601BB"/>
    <w:rsid w:val="00E62F58"/>
    <w:rsid w:val="00E67749"/>
    <w:rsid w:val="00E702DF"/>
    <w:rsid w:val="00E75EF2"/>
    <w:rsid w:val="00E7621A"/>
    <w:rsid w:val="00E76A8F"/>
    <w:rsid w:val="00E76ADD"/>
    <w:rsid w:val="00E775E2"/>
    <w:rsid w:val="00E777E6"/>
    <w:rsid w:val="00E80342"/>
    <w:rsid w:val="00E81DB3"/>
    <w:rsid w:val="00E821EF"/>
    <w:rsid w:val="00E90FFE"/>
    <w:rsid w:val="00E9183F"/>
    <w:rsid w:val="00E94969"/>
    <w:rsid w:val="00E951C5"/>
    <w:rsid w:val="00EA0904"/>
    <w:rsid w:val="00EA4162"/>
    <w:rsid w:val="00EA76E5"/>
    <w:rsid w:val="00EA7E32"/>
    <w:rsid w:val="00EB088B"/>
    <w:rsid w:val="00EB27F3"/>
    <w:rsid w:val="00EB7724"/>
    <w:rsid w:val="00EC0F2C"/>
    <w:rsid w:val="00EC15F8"/>
    <w:rsid w:val="00EC5502"/>
    <w:rsid w:val="00ED1C31"/>
    <w:rsid w:val="00ED3AD8"/>
    <w:rsid w:val="00EE1A3F"/>
    <w:rsid w:val="00EE1D70"/>
    <w:rsid w:val="00EE47B3"/>
    <w:rsid w:val="00EE49E4"/>
    <w:rsid w:val="00EE621C"/>
    <w:rsid w:val="00EF3789"/>
    <w:rsid w:val="00EF5D49"/>
    <w:rsid w:val="00EF6982"/>
    <w:rsid w:val="00EF7205"/>
    <w:rsid w:val="00F00DC2"/>
    <w:rsid w:val="00F01BF0"/>
    <w:rsid w:val="00F03AFA"/>
    <w:rsid w:val="00F04742"/>
    <w:rsid w:val="00F07599"/>
    <w:rsid w:val="00F10BEB"/>
    <w:rsid w:val="00F11D71"/>
    <w:rsid w:val="00F1339F"/>
    <w:rsid w:val="00F15AE6"/>
    <w:rsid w:val="00F232FC"/>
    <w:rsid w:val="00F25569"/>
    <w:rsid w:val="00F26336"/>
    <w:rsid w:val="00F30F84"/>
    <w:rsid w:val="00F326D1"/>
    <w:rsid w:val="00F409E8"/>
    <w:rsid w:val="00F40BDC"/>
    <w:rsid w:val="00F431D6"/>
    <w:rsid w:val="00F43F78"/>
    <w:rsid w:val="00F50444"/>
    <w:rsid w:val="00F523B1"/>
    <w:rsid w:val="00F536A6"/>
    <w:rsid w:val="00F552D6"/>
    <w:rsid w:val="00F55C95"/>
    <w:rsid w:val="00F57F33"/>
    <w:rsid w:val="00F6108A"/>
    <w:rsid w:val="00F61B84"/>
    <w:rsid w:val="00F6669D"/>
    <w:rsid w:val="00F67D4A"/>
    <w:rsid w:val="00F710FE"/>
    <w:rsid w:val="00F74259"/>
    <w:rsid w:val="00F74FA2"/>
    <w:rsid w:val="00F7543D"/>
    <w:rsid w:val="00F75737"/>
    <w:rsid w:val="00F75906"/>
    <w:rsid w:val="00F761B8"/>
    <w:rsid w:val="00F76BCF"/>
    <w:rsid w:val="00F76D11"/>
    <w:rsid w:val="00F80334"/>
    <w:rsid w:val="00F80D2A"/>
    <w:rsid w:val="00F80DB4"/>
    <w:rsid w:val="00F825A8"/>
    <w:rsid w:val="00F90D5B"/>
    <w:rsid w:val="00F93916"/>
    <w:rsid w:val="00F93D3A"/>
    <w:rsid w:val="00F947FD"/>
    <w:rsid w:val="00F97028"/>
    <w:rsid w:val="00FA185B"/>
    <w:rsid w:val="00FA294E"/>
    <w:rsid w:val="00FA3398"/>
    <w:rsid w:val="00FA3BFC"/>
    <w:rsid w:val="00FA4C58"/>
    <w:rsid w:val="00FA5B70"/>
    <w:rsid w:val="00FA6E1F"/>
    <w:rsid w:val="00FB2C3C"/>
    <w:rsid w:val="00FB7D2E"/>
    <w:rsid w:val="00FB7EA9"/>
    <w:rsid w:val="00FC2F1D"/>
    <w:rsid w:val="00FC3322"/>
    <w:rsid w:val="00FC7950"/>
    <w:rsid w:val="00FD1CE8"/>
    <w:rsid w:val="00FD43B0"/>
    <w:rsid w:val="00FD48BC"/>
    <w:rsid w:val="00FD54FC"/>
    <w:rsid w:val="00FE0795"/>
    <w:rsid w:val="00FE07F5"/>
    <w:rsid w:val="00FE5AB7"/>
    <w:rsid w:val="00FF3303"/>
    <w:rsid w:val="00FF6B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8C414ED"/>
  <w15:chartTrackingRefBased/>
  <w15:docId w15:val="{099A6D62-7F57-4D3E-B757-30AF129D6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sz w:val="24"/>
      <w:szCs w:val="24"/>
      <w:lang w:val="en-US" w:eastAsia="ar-SA"/>
    </w:rPr>
  </w:style>
  <w:style w:type="paragraph" w:styleId="Heading2">
    <w:name w:val="heading 2"/>
    <w:basedOn w:val="Normal"/>
    <w:next w:val="Normal"/>
    <w:qFormat/>
    <w:pPr>
      <w:keepNext/>
      <w:numPr>
        <w:ilvl w:val="1"/>
        <w:numId w:val="1"/>
      </w:numPr>
      <w:tabs>
        <w:tab w:val="left" w:pos="0"/>
      </w:tabs>
      <w:autoSpaceDE w:val="0"/>
      <w:jc w:val="both"/>
      <w:outlineLvl w:val="1"/>
    </w:pPr>
    <w:rPr>
      <w:rFonts w:ascii="Arial" w:hAnsi="Arial" w:cs="Arial"/>
      <w:b/>
      <w:sz w:val="20"/>
      <w:szCs w:val="22"/>
      <w:u w:val="single"/>
    </w:rPr>
  </w:style>
  <w:style w:type="paragraph" w:styleId="Heading3">
    <w:name w:val="heading 3"/>
    <w:basedOn w:val="Normal"/>
    <w:next w:val="Normal"/>
    <w:link w:val="Heading3Char"/>
    <w:uiPriority w:val="9"/>
    <w:semiHidden/>
    <w:unhideWhenUsed/>
    <w:qFormat/>
    <w:rsid w:val="00F947FD"/>
    <w:pPr>
      <w:keepNext/>
      <w:spacing w:before="240" w:after="60"/>
      <w:outlineLvl w:val="2"/>
    </w:pPr>
    <w:rPr>
      <w:rFonts w:ascii="Calibri Light" w:hAnsi="Calibri Light"/>
      <w:b/>
      <w:bCs/>
      <w:sz w:val="26"/>
      <w:szCs w:val="26"/>
      <w:lang w:val="x-none"/>
    </w:rPr>
  </w:style>
  <w:style w:type="paragraph" w:styleId="Heading6">
    <w:name w:val="heading 6"/>
    <w:basedOn w:val="Normal"/>
    <w:next w:val="Normal"/>
    <w:qFormat/>
    <w:pPr>
      <w:keepNext/>
      <w:numPr>
        <w:ilvl w:val="5"/>
        <w:numId w:val="1"/>
      </w:numPr>
      <w:tabs>
        <w:tab w:val="left" w:pos="0"/>
      </w:tabs>
      <w:outlineLvl w:val="5"/>
    </w:pPr>
    <w:rPr>
      <w:rFonts w:ascii="Arial" w:hAnsi="Arial"/>
      <w:b/>
      <w:szCs w:val="20"/>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cs="Times New Roman"/>
    </w:rPr>
  </w:style>
  <w:style w:type="character" w:customStyle="1" w:styleId="WW8Num5z0">
    <w:name w:val="WW8Num5z0"/>
    <w:rPr>
      <w:rFonts w:ascii="Symbol" w:hAnsi="Symbol"/>
    </w:rPr>
  </w:style>
  <w:style w:type="character" w:customStyle="1" w:styleId="WW8Num7z0">
    <w:name w:val="WW8Num7z0"/>
    <w:rPr>
      <w:rFonts w:ascii="Wingdings" w:hAnsi="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3z1">
    <w:name w:val="WW8Num3z1"/>
    <w:rPr>
      <w:rFonts w:ascii="Wingdings" w:hAnsi="Wingdings"/>
    </w:rPr>
  </w:style>
  <w:style w:type="character" w:customStyle="1" w:styleId="WW8Num3z2">
    <w:name w:val="WW8Num3z2"/>
    <w:rPr>
      <w:rFonts w:ascii="Wingdings" w:hAnsi="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cs="Arial"/>
      <w:color w:val="000000"/>
    </w:rPr>
  </w:style>
  <w:style w:type="character" w:styleId="DefaultParagraphFont0">
    <w:name w:val="Default Paragraph Fon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3z4">
    <w:name w:val="WW8Num3z4"/>
    <w:rPr>
      <w:rFonts w:ascii="Courier New" w:hAnsi="Courier New" w:cs="Courier New"/>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7z3">
    <w:name w:val="WW8Num7z3"/>
    <w:rPr>
      <w:rFonts w:ascii="Symbol" w:hAnsi="Symbol"/>
    </w:rPr>
  </w:style>
  <w:style w:type="character" w:customStyle="1" w:styleId="WW8Num8z0">
    <w:name w:val="WW8Num8z0"/>
    <w:rPr>
      <w:rFonts w:ascii="Symbol" w:hAnsi="Symbol"/>
    </w:rPr>
  </w:style>
  <w:style w:type="character" w:customStyle="1" w:styleId="WW8Num9z0">
    <w:name w:val="WW8Num9z0"/>
    <w:rPr>
      <w:rFonts w:ascii="Wingdings" w:hAnsi="Wingdings"/>
    </w:rPr>
  </w:style>
  <w:style w:type="character" w:customStyle="1" w:styleId="WW8NumSt9z0">
    <w:name w:val="WW8NumSt9z0"/>
    <w:rPr>
      <w:rFonts w:ascii="Symbol" w:hAnsi="Symbol" w:cs="Times New Roman"/>
    </w:rPr>
  </w:style>
  <w:style w:type="character" w:styleId="PageNumber">
    <w:name w:val="page number"/>
    <w:basedOn w:val="DefaultParagraphFont0"/>
  </w:style>
  <w:style w:type="character" w:customStyle="1" w:styleId="WW8Num28z0">
    <w:name w:val="WW8Num28z0"/>
    <w:rPr>
      <w:rFonts w:ascii="Symbol" w:hAnsi="Symbol"/>
    </w:rPr>
  </w:style>
  <w:style w:type="character" w:customStyle="1" w:styleId="WW8Num35z0">
    <w:name w:val="WW8Num35z0"/>
    <w:rPr>
      <w:rFonts w:cs="Arial"/>
      <w:color w:val="000000"/>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styleId="Hyperlink">
    <w:name w:val="Hyperlink"/>
    <w:rPr>
      <w:color w:val="000080"/>
      <w:u w:val="single"/>
      <w:lang/>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jc w:val="both"/>
    </w:pPr>
    <w:rPr>
      <w:rFonts w:ascii="Arial" w:hAnsi="Arial"/>
      <w:szCs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Footer">
    <w:name w:val="footer"/>
    <w:basedOn w:val="Normal"/>
    <w:rPr>
      <w:szCs w:val="20"/>
    </w:rPr>
  </w:style>
  <w:style w:type="paragraph" w:customStyle="1" w:styleId="Normalbold">
    <w:name w:val="Normalbold"/>
    <w:pPr>
      <w:keepLines/>
      <w:widowControl w:val="0"/>
      <w:suppressAutoHyphens/>
    </w:pPr>
    <w:rPr>
      <w:rFonts w:ascii="Tms Roman" w:eastAsia="Arial" w:hAnsi="Tms Roman"/>
      <w:b/>
      <w:lang w:val="en-US" w:eastAsia="ar-SA"/>
    </w:rPr>
  </w:style>
  <w:style w:type="paragraph" w:styleId="BodyTextIndent">
    <w:name w:val="Body Text Indent"/>
    <w:basedOn w:val="Normal"/>
    <w:pPr>
      <w:ind w:left="360" w:hanging="360"/>
      <w:jc w:val="both"/>
    </w:pPr>
    <w:rPr>
      <w:rFonts w:ascii="Arial" w:hAnsi="Arial"/>
      <w:szCs w:val="20"/>
    </w:rPr>
  </w:style>
  <w:style w:type="paragraph" w:styleId="PlainText">
    <w:name w:val="Plain Text"/>
    <w:basedOn w:val="Normal"/>
    <w:rPr>
      <w:rFonts w:ascii="Courier New" w:hAnsi="Courier New"/>
      <w:sz w:val="20"/>
      <w:szCs w:val="20"/>
    </w:rPr>
  </w:style>
  <w:style w:type="paragraph" w:customStyle="1" w:styleId="Framecontents">
    <w:name w:val="Frame contents"/>
    <w:basedOn w:val="BodyText"/>
  </w:style>
  <w:style w:type="paragraph" w:styleId="Header">
    <w:name w:val="header"/>
    <w:basedOn w:val="Normal"/>
    <w:pPr>
      <w:suppressLineNumbers/>
    </w:pPr>
  </w:style>
  <w:style w:type="paragraph" w:customStyle="1" w:styleId="ExperienceBullets">
    <w:name w:val="Experience_Bullets"/>
    <w:basedOn w:val="Normal"/>
    <w:pPr>
      <w:widowControl w:val="0"/>
      <w:ind w:right="540"/>
      <w:textAlignment w:val="baseline"/>
    </w:pPr>
    <w:rPr>
      <w:rFonts w:ascii="Verdana" w:hAnsi="Verdana"/>
      <w:sz w:val="18"/>
      <w:szCs w:val="1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lockText">
    <w:name w:val="Block Text"/>
    <w:basedOn w:val="Normal"/>
    <w:pPr>
      <w:ind w:left="90" w:right="-1080"/>
    </w:pPr>
    <w:rPr>
      <w:sz w:val="28"/>
    </w:rPr>
  </w:style>
  <w:style w:type="paragraph" w:styleId="ListParagraph">
    <w:name w:val="List Paragraph"/>
    <w:basedOn w:val="Normal"/>
    <w:uiPriority w:val="34"/>
    <w:qFormat/>
    <w:rsid w:val="00401F04"/>
    <w:pPr>
      <w:ind w:left="720"/>
    </w:pPr>
  </w:style>
  <w:style w:type="paragraph" w:styleId="NoSpacing">
    <w:name w:val="No Spacing"/>
    <w:uiPriority w:val="1"/>
    <w:qFormat/>
    <w:rsid w:val="009D6543"/>
    <w:pPr>
      <w:suppressAutoHyphens/>
    </w:pPr>
    <w:rPr>
      <w:sz w:val="24"/>
      <w:szCs w:val="24"/>
      <w:lang w:val="en-US" w:eastAsia="ar-SA"/>
    </w:rPr>
  </w:style>
  <w:style w:type="table" w:styleId="TableGrid">
    <w:name w:val="Table Grid"/>
    <w:basedOn w:val="TableNormal"/>
    <w:uiPriority w:val="59"/>
    <w:rsid w:val="00510C3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Black">
    <w:name w:val="Normal + Black"/>
    <w:basedOn w:val="Normal"/>
    <w:rsid w:val="00972B41"/>
    <w:pPr>
      <w:suppressAutoHyphens w:val="0"/>
    </w:pPr>
    <w:rPr>
      <w:bCs/>
      <w:color w:val="000000"/>
      <w:lang w:eastAsia="en-US"/>
    </w:rPr>
  </w:style>
  <w:style w:type="character" w:styleId="Strong">
    <w:name w:val="Strong"/>
    <w:uiPriority w:val="22"/>
    <w:qFormat/>
    <w:rsid w:val="00972B41"/>
    <w:rPr>
      <w:rFonts w:ascii="Garamond" w:hAnsi="Garamond"/>
      <w:b/>
      <w:bCs/>
    </w:rPr>
  </w:style>
  <w:style w:type="paragraph" w:styleId="BodyText2">
    <w:name w:val="Body Text 2"/>
    <w:basedOn w:val="Normal"/>
    <w:link w:val="BodyText2Char"/>
    <w:uiPriority w:val="99"/>
    <w:unhideWhenUsed/>
    <w:rsid w:val="00972B41"/>
    <w:pPr>
      <w:suppressAutoHyphens w:val="0"/>
      <w:spacing w:after="120" w:line="480" w:lineRule="auto"/>
    </w:pPr>
    <w:rPr>
      <w:rFonts w:eastAsia="Calibri"/>
      <w:szCs w:val="22"/>
      <w:lang w:val="x-none" w:eastAsia="x-none"/>
    </w:rPr>
  </w:style>
  <w:style w:type="character" w:customStyle="1" w:styleId="BodyText2Char">
    <w:name w:val="Body Text 2 Char"/>
    <w:link w:val="BodyText2"/>
    <w:uiPriority w:val="99"/>
    <w:rsid w:val="00972B41"/>
    <w:rPr>
      <w:rFonts w:eastAsia="Calibri"/>
      <w:sz w:val="24"/>
      <w:szCs w:val="22"/>
    </w:rPr>
  </w:style>
  <w:style w:type="character" w:customStyle="1" w:styleId="apple-converted-space">
    <w:name w:val="apple-converted-space"/>
    <w:basedOn w:val="DefaultParagraphFont"/>
    <w:rsid w:val="00C2269D"/>
  </w:style>
  <w:style w:type="character" w:styleId="FollowedHyperlink">
    <w:name w:val="FollowedHyperlink"/>
    <w:uiPriority w:val="99"/>
    <w:semiHidden/>
    <w:unhideWhenUsed/>
    <w:rsid w:val="00BD24BA"/>
    <w:rPr>
      <w:color w:val="800080"/>
      <w:u w:val="single"/>
    </w:rPr>
  </w:style>
  <w:style w:type="paragraph" w:styleId="BodyTextIndent3">
    <w:name w:val="Body Text Indent 3"/>
    <w:basedOn w:val="Normal"/>
    <w:link w:val="BodyTextIndent3Char"/>
    <w:uiPriority w:val="99"/>
    <w:semiHidden/>
    <w:unhideWhenUsed/>
    <w:rsid w:val="00911A1B"/>
    <w:pPr>
      <w:suppressAutoHyphens w:val="0"/>
      <w:spacing w:after="120" w:line="276" w:lineRule="auto"/>
      <w:ind w:left="360"/>
    </w:pPr>
    <w:rPr>
      <w:rFonts w:ascii="Consolas" w:eastAsia="Calibri" w:hAnsi="Consolas"/>
      <w:sz w:val="16"/>
      <w:szCs w:val="16"/>
      <w:lang w:val="x-none" w:eastAsia="x-none"/>
    </w:rPr>
  </w:style>
  <w:style w:type="character" w:customStyle="1" w:styleId="BodyTextIndent3Char">
    <w:name w:val="Body Text Indent 3 Char"/>
    <w:link w:val="BodyTextIndent3"/>
    <w:uiPriority w:val="99"/>
    <w:semiHidden/>
    <w:rsid w:val="00911A1B"/>
    <w:rPr>
      <w:rFonts w:ascii="Consolas" w:eastAsia="Calibri" w:hAnsi="Consolas"/>
      <w:sz w:val="16"/>
      <w:szCs w:val="16"/>
      <w:lang w:val="x-none" w:eastAsia="x-none"/>
    </w:rPr>
  </w:style>
  <w:style w:type="paragraph" w:customStyle="1" w:styleId="Hangingindent">
    <w:name w:val="Hanging indent"/>
    <w:basedOn w:val="BodyText"/>
    <w:rsid w:val="00911A1B"/>
    <w:pPr>
      <w:widowControl w:val="0"/>
      <w:spacing w:after="120"/>
      <w:ind w:left="567" w:hanging="283"/>
      <w:jc w:val="left"/>
    </w:pPr>
    <w:rPr>
      <w:rFonts w:ascii="Thorndale" w:eastAsia="HG Mincho Light J" w:hAnsi="Thorndale"/>
      <w:color w:val="000000"/>
      <w:lang w:eastAsia="en-IN"/>
    </w:rPr>
  </w:style>
  <w:style w:type="character" w:customStyle="1" w:styleId="Heading3Char">
    <w:name w:val="Heading 3 Char"/>
    <w:link w:val="Heading3"/>
    <w:uiPriority w:val="9"/>
    <w:semiHidden/>
    <w:rsid w:val="00F947FD"/>
    <w:rPr>
      <w:rFonts w:ascii="Calibri Light" w:eastAsia="Times New Roman" w:hAnsi="Calibri Light" w:cs="Times New Roman"/>
      <w:b/>
      <w:bCs/>
      <w:sz w:val="26"/>
      <w:szCs w:val="26"/>
      <w:lang w:eastAsia="ar-SA"/>
    </w:rPr>
  </w:style>
  <w:style w:type="paragraph" w:styleId="NormalWeb">
    <w:name w:val="Normal (Web)"/>
    <w:basedOn w:val="Normal"/>
    <w:uiPriority w:val="99"/>
    <w:unhideWhenUsed/>
    <w:rsid w:val="0070079C"/>
    <w:pPr>
      <w:suppressAutoHyphens w:val="0"/>
      <w:spacing w:before="100" w:beforeAutospacing="1" w:after="100" w:afterAutospacing="1"/>
    </w:pPr>
    <w:rPr>
      <w:lang w:eastAsia="en-US"/>
    </w:rPr>
  </w:style>
  <w:style w:type="character" w:styleId="Emphasis">
    <w:name w:val="Emphasis"/>
    <w:uiPriority w:val="20"/>
    <w:qFormat/>
    <w:rsid w:val="001D0731"/>
    <w:rPr>
      <w:i/>
      <w:iCs/>
    </w:rPr>
  </w:style>
  <w:style w:type="table" w:styleId="TableGridLight">
    <w:name w:val="Grid Table Light"/>
    <w:basedOn w:val="TableNormal"/>
    <w:uiPriority w:val="40"/>
    <w:rsid w:val="007309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z-TopofForm">
    <w:name w:val="HTML Top of Form"/>
    <w:basedOn w:val="Normal"/>
    <w:next w:val="Normal"/>
    <w:link w:val="z-TopofFormChar"/>
    <w:hidden/>
    <w:uiPriority w:val="99"/>
    <w:semiHidden/>
    <w:unhideWhenUsed/>
    <w:rsid w:val="004565A3"/>
    <w:pPr>
      <w:pBdr>
        <w:bottom w:val="single" w:sz="6" w:space="1" w:color="auto"/>
      </w:pBdr>
      <w:suppressAutoHyphens w:val="0"/>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4565A3"/>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97341">
      <w:bodyDiv w:val="1"/>
      <w:marLeft w:val="0"/>
      <w:marRight w:val="0"/>
      <w:marTop w:val="0"/>
      <w:marBottom w:val="0"/>
      <w:divBdr>
        <w:top w:val="none" w:sz="0" w:space="0" w:color="auto"/>
        <w:left w:val="none" w:sz="0" w:space="0" w:color="auto"/>
        <w:bottom w:val="none" w:sz="0" w:space="0" w:color="auto"/>
        <w:right w:val="none" w:sz="0" w:space="0" w:color="auto"/>
      </w:divBdr>
    </w:div>
    <w:div w:id="138039805">
      <w:bodyDiv w:val="1"/>
      <w:marLeft w:val="0"/>
      <w:marRight w:val="0"/>
      <w:marTop w:val="0"/>
      <w:marBottom w:val="0"/>
      <w:divBdr>
        <w:top w:val="none" w:sz="0" w:space="0" w:color="auto"/>
        <w:left w:val="none" w:sz="0" w:space="0" w:color="auto"/>
        <w:bottom w:val="none" w:sz="0" w:space="0" w:color="auto"/>
        <w:right w:val="none" w:sz="0" w:space="0" w:color="auto"/>
      </w:divBdr>
    </w:div>
    <w:div w:id="271404986">
      <w:bodyDiv w:val="1"/>
      <w:marLeft w:val="0"/>
      <w:marRight w:val="0"/>
      <w:marTop w:val="0"/>
      <w:marBottom w:val="0"/>
      <w:divBdr>
        <w:top w:val="none" w:sz="0" w:space="0" w:color="auto"/>
        <w:left w:val="none" w:sz="0" w:space="0" w:color="auto"/>
        <w:bottom w:val="none" w:sz="0" w:space="0" w:color="auto"/>
        <w:right w:val="none" w:sz="0" w:space="0" w:color="auto"/>
      </w:divBdr>
      <w:divsChild>
        <w:div w:id="1730107300">
          <w:marLeft w:val="0"/>
          <w:marRight w:val="0"/>
          <w:marTop w:val="0"/>
          <w:marBottom w:val="0"/>
          <w:divBdr>
            <w:top w:val="single" w:sz="2" w:space="0" w:color="D9D9E3"/>
            <w:left w:val="single" w:sz="2" w:space="0" w:color="D9D9E3"/>
            <w:bottom w:val="single" w:sz="2" w:space="0" w:color="D9D9E3"/>
            <w:right w:val="single" w:sz="2" w:space="0" w:color="D9D9E3"/>
          </w:divBdr>
          <w:divsChild>
            <w:div w:id="1052537500">
              <w:marLeft w:val="0"/>
              <w:marRight w:val="0"/>
              <w:marTop w:val="0"/>
              <w:marBottom w:val="0"/>
              <w:divBdr>
                <w:top w:val="single" w:sz="2" w:space="0" w:color="D9D9E3"/>
                <w:left w:val="single" w:sz="2" w:space="0" w:color="D9D9E3"/>
                <w:bottom w:val="single" w:sz="2" w:space="0" w:color="D9D9E3"/>
                <w:right w:val="single" w:sz="2" w:space="0" w:color="D9D9E3"/>
              </w:divBdr>
              <w:divsChild>
                <w:div w:id="808589232">
                  <w:marLeft w:val="0"/>
                  <w:marRight w:val="0"/>
                  <w:marTop w:val="0"/>
                  <w:marBottom w:val="0"/>
                  <w:divBdr>
                    <w:top w:val="single" w:sz="2" w:space="0" w:color="D9D9E3"/>
                    <w:left w:val="single" w:sz="2" w:space="0" w:color="D9D9E3"/>
                    <w:bottom w:val="single" w:sz="2" w:space="0" w:color="D9D9E3"/>
                    <w:right w:val="single" w:sz="2" w:space="0" w:color="D9D9E3"/>
                  </w:divBdr>
                  <w:divsChild>
                    <w:div w:id="662314321">
                      <w:marLeft w:val="0"/>
                      <w:marRight w:val="0"/>
                      <w:marTop w:val="0"/>
                      <w:marBottom w:val="0"/>
                      <w:divBdr>
                        <w:top w:val="single" w:sz="2" w:space="0" w:color="D9D9E3"/>
                        <w:left w:val="single" w:sz="2" w:space="0" w:color="D9D9E3"/>
                        <w:bottom w:val="single" w:sz="2" w:space="0" w:color="D9D9E3"/>
                        <w:right w:val="single" w:sz="2" w:space="0" w:color="D9D9E3"/>
                      </w:divBdr>
                      <w:divsChild>
                        <w:div w:id="884365466">
                          <w:marLeft w:val="0"/>
                          <w:marRight w:val="0"/>
                          <w:marTop w:val="0"/>
                          <w:marBottom w:val="0"/>
                          <w:divBdr>
                            <w:top w:val="none" w:sz="0" w:space="0" w:color="auto"/>
                            <w:left w:val="none" w:sz="0" w:space="0" w:color="auto"/>
                            <w:bottom w:val="none" w:sz="0" w:space="0" w:color="auto"/>
                            <w:right w:val="none" w:sz="0" w:space="0" w:color="auto"/>
                          </w:divBdr>
                          <w:divsChild>
                            <w:div w:id="20002255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548129">
                                  <w:marLeft w:val="0"/>
                                  <w:marRight w:val="0"/>
                                  <w:marTop w:val="0"/>
                                  <w:marBottom w:val="0"/>
                                  <w:divBdr>
                                    <w:top w:val="single" w:sz="2" w:space="0" w:color="D9D9E3"/>
                                    <w:left w:val="single" w:sz="2" w:space="0" w:color="D9D9E3"/>
                                    <w:bottom w:val="single" w:sz="2" w:space="0" w:color="D9D9E3"/>
                                    <w:right w:val="single" w:sz="2" w:space="0" w:color="D9D9E3"/>
                                  </w:divBdr>
                                  <w:divsChild>
                                    <w:div w:id="1233850882">
                                      <w:marLeft w:val="0"/>
                                      <w:marRight w:val="0"/>
                                      <w:marTop w:val="0"/>
                                      <w:marBottom w:val="0"/>
                                      <w:divBdr>
                                        <w:top w:val="single" w:sz="2" w:space="0" w:color="D9D9E3"/>
                                        <w:left w:val="single" w:sz="2" w:space="0" w:color="D9D9E3"/>
                                        <w:bottom w:val="single" w:sz="2" w:space="0" w:color="D9D9E3"/>
                                        <w:right w:val="single" w:sz="2" w:space="0" w:color="D9D9E3"/>
                                      </w:divBdr>
                                      <w:divsChild>
                                        <w:div w:id="548960286">
                                          <w:marLeft w:val="0"/>
                                          <w:marRight w:val="0"/>
                                          <w:marTop w:val="0"/>
                                          <w:marBottom w:val="0"/>
                                          <w:divBdr>
                                            <w:top w:val="single" w:sz="2" w:space="0" w:color="D9D9E3"/>
                                            <w:left w:val="single" w:sz="2" w:space="0" w:color="D9D9E3"/>
                                            <w:bottom w:val="single" w:sz="2" w:space="0" w:color="D9D9E3"/>
                                            <w:right w:val="single" w:sz="2" w:space="0" w:color="D9D9E3"/>
                                          </w:divBdr>
                                          <w:divsChild>
                                            <w:div w:id="851800967">
                                              <w:marLeft w:val="0"/>
                                              <w:marRight w:val="0"/>
                                              <w:marTop w:val="0"/>
                                              <w:marBottom w:val="0"/>
                                              <w:divBdr>
                                                <w:top w:val="single" w:sz="2" w:space="0" w:color="D9D9E3"/>
                                                <w:left w:val="single" w:sz="2" w:space="0" w:color="D9D9E3"/>
                                                <w:bottom w:val="single" w:sz="2" w:space="0" w:color="D9D9E3"/>
                                                <w:right w:val="single" w:sz="2" w:space="0" w:color="D9D9E3"/>
                                              </w:divBdr>
                                              <w:divsChild>
                                                <w:div w:id="1035154887">
                                                  <w:marLeft w:val="0"/>
                                                  <w:marRight w:val="0"/>
                                                  <w:marTop w:val="0"/>
                                                  <w:marBottom w:val="0"/>
                                                  <w:divBdr>
                                                    <w:top w:val="single" w:sz="2" w:space="0" w:color="D9D9E3"/>
                                                    <w:left w:val="single" w:sz="2" w:space="0" w:color="D9D9E3"/>
                                                    <w:bottom w:val="single" w:sz="2" w:space="0" w:color="D9D9E3"/>
                                                    <w:right w:val="single" w:sz="2" w:space="0" w:color="D9D9E3"/>
                                                  </w:divBdr>
                                                  <w:divsChild>
                                                    <w:div w:id="1467620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15940285">
          <w:marLeft w:val="0"/>
          <w:marRight w:val="0"/>
          <w:marTop w:val="0"/>
          <w:marBottom w:val="0"/>
          <w:divBdr>
            <w:top w:val="none" w:sz="0" w:space="0" w:color="auto"/>
            <w:left w:val="none" w:sz="0" w:space="0" w:color="auto"/>
            <w:bottom w:val="none" w:sz="0" w:space="0" w:color="auto"/>
            <w:right w:val="none" w:sz="0" w:space="0" w:color="auto"/>
          </w:divBdr>
        </w:div>
      </w:divsChild>
    </w:div>
    <w:div w:id="491916331">
      <w:bodyDiv w:val="1"/>
      <w:marLeft w:val="0"/>
      <w:marRight w:val="0"/>
      <w:marTop w:val="0"/>
      <w:marBottom w:val="0"/>
      <w:divBdr>
        <w:top w:val="none" w:sz="0" w:space="0" w:color="auto"/>
        <w:left w:val="none" w:sz="0" w:space="0" w:color="auto"/>
        <w:bottom w:val="none" w:sz="0" w:space="0" w:color="auto"/>
        <w:right w:val="none" w:sz="0" w:space="0" w:color="auto"/>
      </w:divBdr>
    </w:div>
    <w:div w:id="536049682">
      <w:bodyDiv w:val="1"/>
      <w:marLeft w:val="0"/>
      <w:marRight w:val="0"/>
      <w:marTop w:val="0"/>
      <w:marBottom w:val="0"/>
      <w:divBdr>
        <w:top w:val="none" w:sz="0" w:space="0" w:color="auto"/>
        <w:left w:val="none" w:sz="0" w:space="0" w:color="auto"/>
        <w:bottom w:val="none" w:sz="0" w:space="0" w:color="auto"/>
        <w:right w:val="none" w:sz="0" w:space="0" w:color="auto"/>
      </w:divBdr>
    </w:div>
    <w:div w:id="627975959">
      <w:bodyDiv w:val="1"/>
      <w:marLeft w:val="0"/>
      <w:marRight w:val="0"/>
      <w:marTop w:val="0"/>
      <w:marBottom w:val="0"/>
      <w:divBdr>
        <w:top w:val="none" w:sz="0" w:space="0" w:color="auto"/>
        <w:left w:val="none" w:sz="0" w:space="0" w:color="auto"/>
        <w:bottom w:val="none" w:sz="0" w:space="0" w:color="auto"/>
        <w:right w:val="none" w:sz="0" w:space="0" w:color="auto"/>
      </w:divBdr>
    </w:div>
    <w:div w:id="658927630">
      <w:bodyDiv w:val="1"/>
      <w:marLeft w:val="0"/>
      <w:marRight w:val="0"/>
      <w:marTop w:val="0"/>
      <w:marBottom w:val="0"/>
      <w:divBdr>
        <w:top w:val="none" w:sz="0" w:space="0" w:color="auto"/>
        <w:left w:val="none" w:sz="0" w:space="0" w:color="auto"/>
        <w:bottom w:val="none" w:sz="0" w:space="0" w:color="auto"/>
        <w:right w:val="none" w:sz="0" w:space="0" w:color="auto"/>
      </w:divBdr>
    </w:div>
    <w:div w:id="700978148">
      <w:bodyDiv w:val="1"/>
      <w:marLeft w:val="0"/>
      <w:marRight w:val="0"/>
      <w:marTop w:val="0"/>
      <w:marBottom w:val="0"/>
      <w:divBdr>
        <w:top w:val="none" w:sz="0" w:space="0" w:color="auto"/>
        <w:left w:val="none" w:sz="0" w:space="0" w:color="auto"/>
        <w:bottom w:val="none" w:sz="0" w:space="0" w:color="auto"/>
        <w:right w:val="none" w:sz="0" w:space="0" w:color="auto"/>
      </w:divBdr>
    </w:div>
    <w:div w:id="861209152">
      <w:bodyDiv w:val="1"/>
      <w:marLeft w:val="0"/>
      <w:marRight w:val="0"/>
      <w:marTop w:val="0"/>
      <w:marBottom w:val="0"/>
      <w:divBdr>
        <w:top w:val="none" w:sz="0" w:space="0" w:color="auto"/>
        <w:left w:val="none" w:sz="0" w:space="0" w:color="auto"/>
        <w:bottom w:val="none" w:sz="0" w:space="0" w:color="auto"/>
        <w:right w:val="none" w:sz="0" w:space="0" w:color="auto"/>
      </w:divBdr>
    </w:div>
    <w:div w:id="933052218">
      <w:bodyDiv w:val="1"/>
      <w:marLeft w:val="0"/>
      <w:marRight w:val="0"/>
      <w:marTop w:val="0"/>
      <w:marBottom w:val="0"/>
      <w:divBdr>
        <w:top w:val="none" w:sz="0" w:space="0" w:color="auto"/>
        <w:left w:val="none" w:sz="0" w:space="0" w:color="auto"/>
        <w:bottom w:val="none" w:sz="0" w:space="0" w:color="auto"/>
        <w:right w:val="none" w:sz="0" w:space="0" w:color="auto"/>
      </w:divBdr>
    </w:div>
    <w:div w:id="1015040187">
      <w:bodyDiv w:val="1"/>
      <w:marLeft w:val="0"/>
      <w:marRight w:val="0"/>
      <w:marTop w:val="0"/>
      <w:marBottom w:val="0"/>
      <w:divBdr>
        <w:top w:val="none" w:sz="0" w:space="0" w:color="auto"/>
        <w:left w:val="none" w:sz="0" w:space="0" w:color="auto"/>
        <w:bottom w:val="none" w:sz="0" w:space="0" w:color="auto"/>
        <w:right w:val="none" w:sz="0" w:space="0" w:color="auto"/>
      </w:divBdr>
    </w:div>
    <w:div w:id="1022584523">
      <w:bodyDiv w:val="1"/>
      <w:marLeft w:val="0"/>
      <w:marRight w:val="0"/>
      <w:marTop w:val="0"/>
      <w:marBottom w:val="0"/>
      <w:divBdr>
        <w:top w:val="none" w:sz="0" w:space="0" w:color="auto"/>
        <w:left w:val="none" w:sz="0" w:space="0" w:color="auto"/>
        <w:bottom w:val="none" w:sz="0" w:space="0" w:color="auto"/>
        <w:right w:val="none" w:sz="0" w:space="0" w:color="auto"/>
      </w:divBdr>
    </w:div>
    <w:div w:id="1049262947">
      <w:bodyDiv w:val="1"/>
      <w:marLeft w:val="0"/>
      <w:marRight w:val="0"/>
      <w:marTop w:val="0"/>
      <w:marBottom w:val="0"/>
      <w:divBdr>
        <w:top w:val="none" w:sz="0" w:space="0" w:color="auto"/>
        <w:left w:val="none" w:sz="0" w:space="0" w:color="auto"/>
        <w:bottom w:val="none" w:sz="0" w:space="0" w:color="auto"/>
        <w:right w:val="none" w:sz="0" w:space="0" w:color="auto"/>
      </w:divBdr>
    </w:div>
    <w:div w:id="1119295933">
      <w:bodyDiv w:val="1"/>
      <w:marLeft w:val="0"/>
      <w:marRight w:val="0"/>
      <w:marTop w:val="0"/>
      <w:marBottom w:val="0"/>
      <w:divBdr>
        <w:top w:val="none" w:sz="0" w:space="0" w:color="auto"/>
        <w:left w:val="none" w:sz="0" w:space="0" w:color="auto"/>
        <w:bottom w:val="none" w:sz="0" w:space="0" w:color="auto"/>
        <w:right w:val="none" w:sz="0" w:space="0" w:color="auto"/>
      </w:divBdr>
    </w:div>
    <w:div w:id="1714113467">
      <w:bodyDiv w:val="1"/>
      <w:marLeft w:val="0"/>
      <w:marRight w:val="0"/>
      <w:marTop w:val="0"/>
      <w:marBottom w:val="0"/>
      <w:divBdr>
        <w:top w:val="none" w:sz="0" w:space="0" w:color="auto"/>
        <w:left w:val="none" w:sz="0" w:space="0" w:color="auto"/>
        <w:bottom w:val="none" w:sz="0" w:space="0" w:color="auto"/>
        <w:right w:val="none" w:sz="0" w:space="0" w:color="auto"/>
      </w:divBdr>
    </w:div>
    <w:div w:id="1770736786">
      <w:bodyDiv w:val="1"/>
      <w:marLeft w:val="0"/>
      <w:marRight w:val="0"/>
      <w:marTop w:val="0"/>
      <w:marBottom w:val="0"/>
      <w:divBdr>
        <w:top w:val="none" w:sz="0" w:space="0" w:color="auto"/>
        <w:left w:val="none" w:sz="0" w:space="0" w:color="auto"/>
        <w:bottom w:val="none" w:sz="0" w:space="0" w:color="auto"/>
        <w:right w:val="none" w:sz="0" w:space="0" w:color="auto"/>
      </w:divBdr>
    </w:div>
    <w:div w:id="1915627400">
      <w:bodyDiv w:val="1"/>
      <w:marLeft w:val="0"/>
      <w:marRight w:val="0"/>
      <w:marTop w:val="0"/>
      <w:marBottom w:val="0"/>
      <w:divBdr>
        <w:top w:val="none" w:sz="0" w:space="0" w:color="auto"/>
        <w:left w:val="none" w:sz="0" w:space="0" w:color="auto"/>
        <w:bottom w:val="none" w:sz="0" w:space="0" w:color="auto"/>
        <w:right w:val="none" w:sz="0" w:space="0" w:color="auto"/>
      </w:divBdr>
    </w:div>
    <w:div w:id="209678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CD05B-684C-4D9A-A543-99E7D4931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CMC</Company>
  <LinksUpToDate>false</LinksUpToDate>
  <CharactersWithSpaces>11694</CharactersWithSpaces>
  <SharedDoc>false</SharedDoc>
  <HLinks>
    <vt:vector size="6" baseType="variant">
      <vt:variant>
        <vt:i4>5374036</vt:i4>
      </vt:variant>
      <vt:variant>
        <vt:i4>0</vt:i4>
      </vt:variant>
      <vt:variant>
        <vt:i4>0</vt:i4>
      </vt:variant>
      <vt:variant>
        <vt:i4>5</vt:i4>
      </vt:variant>
      <vt:variant>
        <vt:lpwstr>http://www.construction.com/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cmc</dc:creator>
  <cp:keywords/>
  <cp:lastModifiedBy>dell</cp:lastModifiedBy>
  <cp:revision>11</cp:revision>
  <cp:lastPrinted>1601-01-01T00:00:00Z</cp:lastPrinted>
  <dcterms:created xsi:type="dcterms:W3CDTF">2023-11-20T18:27:00Z</dcterms:created>
  <dcterms:modified xsi:type="dcterms:W3CDTF">2023-11-21T14:36:00Z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Karthik Bandaru</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ies>
</file>