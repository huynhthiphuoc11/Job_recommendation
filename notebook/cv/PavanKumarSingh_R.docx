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EE7B4" w14:textId="6292C878" w:rsidR="00F50C7D" w:rsidRPr="00851663" w:rsidRDefault="00F50C7D" w:rsidP="00F50C7D">
      <w:pPr>
        <w:ind w:left="3600" w:firstLine="720"/>
        <w:rPr>
          <w:bCs/>
        </w:rPr>
      </w:pPr>
      <w:r w:rsidRPr="00851663">
        <w:rPr>
          <w:rStyle w:val="Strong"/>
          <w:rFonts w:ascii="Verdana" w:hAnsi="Verdana" w:cs="Tahoma"/>
          <w:bCs/>
          <w:color w:val="000000"/>
          <w:sz w:val="18"/>
          <w:szCs w:val="18"/>
        </w:rPr>
        <w:t>Resume</w:t>
      </w:r>
    </w:p>
    <w:p w14:paraId="3421824E" w14:textId="77777777" w:rsidR="00F50C7D" w:rsidRPr="00F50C7D" w:rsidRDefault="00F50C7D" w:rsidP="00F50C7D">
      <w:pPr>
        <w:ind w:left="2880" w:firstLine="720"/>
        <w:rPr>
          <w:rStyle w:val="Strong"/>
          <w:bCs/>
        </w:rPr>
      </w:pPr>
    </w:p>
    <w:p w14:paraId="1709CD3B" w14:textId="026CEEB9" w:rsidR="00466771" w:rsidRDefault="000478B6" w:rsidP="006A1AA1">
      <w:pPr>
        <w:jc w:val="both"/>
        <w:rPr>
          <w:rStyle w:val="Strong"/>
          <w:rFonts w:ascii="Verdana" w:hAnsi="Verdana" w:cs="Tahoma"/>
          <w:b w:val="0"/>
          <w:bCs/>
          <w:color w:val="000000"/>
          <w:sz w:val="18"/>
          <w:szCs w:val="18"/>
        </w:rPr>
      </w:pPr>
      <w:r>
        <w:rPr>
          <w:rStyle w:val="Strong"/>
          <w:rFonts w:ascii="Verdana" w:hAnsi="Verdana" w:cs="Tahoma"/>
          <w:bCs/>
          <w:color w:val="000000"/>
          <w:sz w:val="18"/>
          <w:szCs w:val="18"/>
        </w:rPr>
        <w:t>R</w:t>
      </w:r>
      <w:r w:rsidR="004E18BB">
        <w:rPr>
          <w:rStyle w:val="Strong"/>
          <w:rFonts w:ascii="Verdana" w:hAnsi="Verdana" w:cs="Tahoma"/>
          <w:bCs/>
          <w:color w:val="000000"/>
          <w:sz w:val="18"/>
          <w:szCs w:val="18"/>
        </w:rPr>
        <w:t>ajaputra</w:t>
      </w:r>
      <w:r>
        <w:rPr>
          <w:rStyle w:val="Strong"/>
          <w:rFonts w:ascii="Verdana" w:hAnsi="Verdana" w:cs="Tahoma"/>
          <w:bCs/>
          <w:color w:val="000000"/>
          <w:sz w:val="18"/>
          <w:szCs w:val="18"/>
        </w:rPr>
        <w:t xml:space="preserve"> </w:t>
      </w:r>
      <w:r w:rsidR="00E0290B">
        <w:rPr>
          <w:rStyle w:val="Strong"/>
          <w:rFonts w:ascii="Verdana" w:hAnsi="Verdana" w:cs="Tahoma"/>
          <w:bCs/>
          <w:color w:val="000000"/>
          <w:sz w:val="18"/>
          <w:szCs w:val="18"/>
        </w:rPr>
        <w:t>Pa</w:t>
      </w:r>
      <w:r w:rsidR="005C0CF3">
        <w:rPr>
          <w:rStyle w:val="Strong"/>
          <w:rFonts w:ascii="Verdana" w:hAnsi="Verdana" w:cs="Tahoma"/>
          <w:bCs/>
          <w:color w:val="000000"/>
          <w:sz w:val="18"/>
          <w:szCs w:val="18"/>
        </w:rPr>
        <w:t>van</w:t>
      </w:r>
      <w:r>
        <w:rPr>
          <w:rStyle w:val="Strong"/>
          <w:rFonts w:ascii="Verdana" w:hAnsi="Verdana" w:cs="Tahoma"/>
          <w:bCs/>
          <w:color w:val="000000"/>
          <w:sz w:val="18"/>
          <w:szCs w:val="18"/>
        </w:rPr>
        <w:t xml:space="preserve"> Kumar Singh</w:t>
      </w:r>
      <w:r w:rsidR="00C6500D">
        <w:rPr>
          <w:rStyle w:val="Strong"/>
          <w:rFonts w:ascii="Verdana" w:hAnsi="Verdana" w:cs="Tahoma"/>
          <w:bCs/>
          <w:color w:val="000000"/>
          <w:sz w:val="18"/>
          <w:szCs w:val="18"/>
        </w:rPr>
        <w:tab/>
      </w:r>
      <w:r w:rsidR="00C6500D">
        <w:rPr>
          <w:rStyle w:val="Strong"/>
          <w:rFonts w:ascii="Verdana" w:hAnsi="Verdana" w:cs="Tahoma"/>
          <w:bCs/>
          <w:color w:val="000000"/>
          <w:sz w:val="18"/>
          <w:szCs w:val="18"/>
        </w:rPr>
        <w:tab/>
      </w:r>
      <w:r w:rsidR="00C6500D">
        <w:rPr>
          <w:rStyle w:val="Strong"/>
          <w:rFonts w:ascii="Verdana" w:hAnsi="Verdana" w:cs="Tahoma"/>
          <w:bCs/>
          <w:color w:val="000000"/>
          <w:sz w:val="18"/>
          <w:szCs w:val="18"/>
        </w:rPr>
        <w:tab/>
      </w:r>
      <w:r w:rsidR="00C6500D">
        <w:rPr>
          <w:rStyle w:val="Strong"/>
          <w:rFonts w:ascii="Verdana" w:hAnsi="Verdana" w:cs="Tahoma"/>
          <w:bCs/>
          <w:color w:val="000000"/>
          <w:sz w:val="18"/>
          <w:szCs w:val="18"/>
        </w:rPr>
        <w:tab/>
      </w:r>
    </w:p>
    <w:p w14:paraId="4BBADCD3" w14:textId="5EF1601B" w:rsidR="00E00CDF" w:rsidRDefault="005C0CF3" w:rsidP="006A1AA1">
      <w:pPr>
        <w:jc w:val="both"/>
        <w:rPr>
          <w:rStyle w:val="Strong"/>
          <w:rFonts w:ascii="Verdana" w:hAnsi="Verdana" w:cs="Tahoma"/>
          <w:b w:val="0"/>
          <w:bCs/>
          <w:color w:val="000000"/>
          <w:sz w:val="18"/>
          <w:szCs w:val="18"/>
        </w:rPr>
      </w:pPr>
      <w:r>
        <w:rPr>
          <w:rStyle w:val="Strong"/>
          <w:rFonts w:ascii="Verdana" w:hAnsi="Verdana" w:cs="Tahoma"/>
          <w:b w:val="0"/>
          <w:bCs/>
          <w:color w:val="000000"/>
          <w:sz w:val="18"/>
          <w:szCs w:val="18"/>
        </w:rPr>
        <w:t>E-mail:</w:t>
      </w:r>
      <w:hyperlink r:id="rId7" w:history="1">
        <w:r w:rsidR="002E7A3D" w:rsidRPr="00170D9C">
          <w:rPr>
            <w:rStyle w:val="Hyperlink"/>
            <w:rFonts w:ascii="Verdana" w:hAnsi="Verdana" w:cs="Tahoma"/>
            <w:bCs/>
            <w:sz w:val="18"/>
            <w:szCs w:val="18"/>
          </w:rPr>
          <w:t>pavank</w:t>
        </w:r>
        <w:r w:rsidR="00FD6625">
          <w:rPr>
            <w:rStyle w:val="Hyperlink"/>
            <w:rFonts w:ascii="Verdana" w:hAnsi="Verdana" w:cs="Tahoma"/>
            <w:bCs/>
            <w:sz w:val="18"/>
            <w:szCs w:val="18"/>
          </w:rPr>
          <w:t>umarsingh.raj</w:t>
        </w:r>
        <w:r w:rsidR="002E7A3D" w:rsidRPr="00170D9C">
          <w:rPr>
            <w:rStyle w:val="Hyperlink"/>
            <w:rFonts w:ascii="Verdana" w:hAnsi="Verdana" w:cs="Tahoma"/>
            <w:bCs/>
            <w:sz w:val="18"/>
            <w:szCs w:val="18"/>
          </w:rPr>
          <w:t>@gmail.com</w:t>
        </w:r>
      </w:hyperlink>
      <w:r w:rsidR="00DB212F" w:rsidRPr="00DB212F">
        <w:rPr>
          <w:rStyle w:val="Hyperlink"/>
          <w:rFonts w:ascii="Verdana" w:hAnsi="Verdana" w:cs="Tahoma"/>
          <w:bCs/>
          <w:sz w:val="18"/>
          <w:szCs w:val="18"/>
          <w:u w:val="none"/>
        </w:rPr>
        <w:tab/>
      </w:r>
      <w:r w:rsidR="00DB212F" w:rsidRPr="00DB212F">
        <w:rPr>
          <w:rStyle w:val="Hyperlink"/>
          <w:rFonts w:ascii="Verdana" w:hAnsi="Verdana" w:cs="Tahoma"/>
          <w:bCs/>
          <w:sz w:val="18"/>
          <w:szCs w:val="18"/>
          <w:u w:val="none"/>
        </w:rPr>
        <w:tab/>
      </w:r>
      <w:r w:rsidR="00DB212F">
        <w:rPr>
          <w:rStyle w:val="Strong"/>
          <w:rFonts w:ascii="Verdana" w:hAnsi="Verdana" w:cs="Tahoma"/>
          <w:b w:val="0"/>
          <w:bCs/>
          <w:color w:val="000000"/>
          <w:sz w:val="18"/>
          <w:szCs w:val="18"/>
        </w:rPr>
        <w:tab/>
      </w:r>
      <w:r w:rsidR="00DB212F">
        <w:rPr>
          <w:rStyle w:val="Strong"/>
          <w:rFonts w:ascii="Verdana" w:hAnsi="Verdana" w:cs="Tahoma"/>
          <w:b w:val="0"/>
          <w:bCs/>
          <w:color w:val="000000"/>
          <w:sz w:val="18"/>
          <w:szCs w:val="18"/>
        </w:rPr>
        <w:tab/>
      </w:r>
      <w:r w:rsidR="00FD3925" w:rsidRPr="00E0290B">
        <w:rPr>
          <w:rStyle w:val="Strong"/>
          <w:rFonts w:ascii="Verdana" w:hAnsi="Verdana" w:cs="Tahoma"/>
          <w:b w:val="0"/>
          <w:bCs/>
          <w:color w:val="000000"/>
          <w:sz w:val="18"/>
          <w:szCs w:val="18"/>
        </w:rPr>
        <w:t>Mobile:</w:t>
      </w:r>
      <w:r w:rsidR="00FD3925">
        <w:rPr>
          <w:rStyle w:val="Strong"/>
          <w:rFonts w:ascii="Verdana" w:hAnsi="Verdana" w:cs="Tahoma"/>
          <w:b w:val="0"/>
          <w:bCs/>
          <w:color w:val="000000"/>
          <w:sz w:val="18"/>
          <w:szCs w:val="18"/>
        </w:rPr>
        <w:tab/>
      </w:r>
      <w:r w:rsidR="00FD3925" w:rsidRPr="00E0290B">
        <w:rPr>
          <w:rStyle w:val="Strong"/>
          <w:rFonts w:ascii="Verdana" w:hAnsi="Verdana" w:cs="Tahoma"/>
          <w:b w:val="0"/>
          <w:bCs/>
          <w:color w:val="000000"/>
          <w:sz w:val="18"/>
          <w:szCs w:val="18"/>
        </w:rPr>
        <w:t>+1-</w:t>
      </w:r>
      <w:r w:rsidR="00FE6702">
        <w:rPr>
          <w:rStyle w:val="Strong"/>
          <w:rFonts w:ascii="Verdana" w:hAnsi="Verdana" w:cs="Tahoma"/>
          <w:b w:val="0"/>
          <w:bCs/>
          <w:color w:val="000000"/>
          <w:sz w:val="18"/>
          <w:szCs w:val="18"/>
        </w:rPr>
        <w:t>513</w:t>
      </w:r>
      <w:r w:rsidR="007952DE">
        <w:rPr>
          <w:rStyle w:val="Strong"/>
          <w:rFonts w:ascii="Verdana" w:hAnsi="Verdana" w:cs="Tahoma"/>
          <w:b w:val="0"/>
          <w:bCs/>
          <w:color w:val="000000"/>
          <w:sz w:val="18"/>
          <w:szCs w:val="18"/>
        </w:rPr>
        <w:t>2521087</w:t>
      </w:r>
    </w:p>
    <w:p w14:paraId="5AA08426" w14:textId="77777777" w:rsidR="00AB4FF9" w:rsidRDefault="00AB4FF9" w:rsidP="006A1AA1">
      <w:pPr>
        <w:jc w:val="both"/>
        <w:rPr>
          <w:rStyle w:val="Strong"/>
          <w:rFonts w:ascii="Verdana" w:hAnsi="Verdana" w:cs="Tahoma"/>
          <w:b w:val="0"/>
          <w:bCs/>
          <w:color w:val="000000"/>
          <w:sz w:val="18"/>
          <w:szCs w:val="18"/>
        </w:rPr>
      </w:pPr>
    </w:p>
    <w:p w14:paraId="5AB66BD5" w14:textId="77777777" w:rsidR="00E0290B" w:rsidRDefault="00A00E5A" w:rsidP="006A1AA1">
      <w:pPr>
        <w:jc w:val="both"/>
        <w:rPr>
          <w:rFonts w:ascii="Verdana" w:hAnsi="Verdana" w:cs="Tahoma"/>
          <w:sz w:val="18"/>
          <w:szCs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3AF4A88" wp14:editId="16CB0053">
                <wp:simplePos x="0" y="0"/>
                <wp:positionH relativeFrom="column">
                  <wp:posOffset>-1097280</wp:posOffset>
                </wp:positionH>
                <wp:positionV relativeFrom="paragraph">
                  <wp:posOffset>22859</wp:posOffset>
                </wp:positionV>
                <wp:extent cx="7955280" cy="0"/>
                <wp:effectExtent l="0" t="0" r="762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95528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683ACC"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6.4pt,1.8pt" to="540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" strokeweight=".26mm">
                <o:lock v:ext="edit" shapetype="f"/>
              </v:line>
            </w:pict>
          </mc:Fallback>
        </mc:AlternateContent>
      </w:r>
    </w:p>
    <w:p w14:paraId="56448F46" w14:textId="77777777" w:rsidR="00D35F2B" w:rsidRDefault="00D35F2B" w:rsidP="006A1AA1">
      <w:pPr>
        <w:jc w:val="both"/>
        <w:rPr>
          <w:rStyle w:val="Strong"/>
          <w:rFonts w:ascii="Verdana" w:hAnsi="Verdana" w:cs="Tahoma"/>
          <w:bCs/>
          <w:color w:val="000000"/>
          <w:sz w:val="18"/>
          <w:szCs w:val="18"/>
        </w:rPr>
      </w:pPr>
    </w:p>
    <w:p w14:paraId="2353BAC6" w14:textId="3F73BDC9" w:rsidR="00E0290B" w:rsidRDefault="00E0290B" w:rsidP="006A1AA1">
      <w:pPr>
        <w:jc w:val="both"/>
        <w:rPr>
          <w:rStyle w:val="Strong"/>
          <w:rFonts w:ascii="Verdana" w:hAnsi="Verdana" w:cs="Tahoma"/>
          <w:bCs/>
          <w:color w:val="000000"/>
          <w:sz w:val="18"/>
          <w:szCs w:val="18"/>
        </w:rPr>
      </w:pPr>
      <w:r>
        <w:rPr>
          <w:rStyle w:val="Strong"/>
          <w:rFonts w:ascii="Verdana" w:hAnsi="Verdana" w:cs="Tahoma"/>
          <w:bCs/>
          <w:color w:val="000000"/>
          <w:sz w:val="18"/>
          <w:szCs w:val="18"/>
        </w:rPr>
        <w:t>EXPERIENCE SUMMARY</w:t>
      </w:r>
    </w:p>
    <w:p w14:paraId="5E310316" w14:textId="77777777" w:rsidR="00E0290B" w:rsidRDefault="00E0290B" w:rsidP="006A1AA1">
      <w:pPr>
        <w:jc w:val="both"/>
        <w:rPr>
          <w:rFonts w:ascii="Verdana" w:hAnsi="Verdana" w:cs="Tahoma"/>
          <w:sz w:val="18"/>
          <w:szCs w:val="18"/>
        </w:rPr>
      </w:pPr>
    </w:p>
    <w:p w14:paraId="195055EF" w14:textId="7537EB2D" w:rsidR="000B1683" w:rsidRPr="00364C8E" w:rsidRDefault="002A4504" w:rsidP="00364C8E">
      <w:pPr>
        <w:numPr>
          <w:ilvl w:val="0"/>
          <w:numId w:val="1"/>
        </w:numPr>
        <w:shd w:val="clear" w:color="auto" w:fill="FFFFFF"/>
        <w:overflowPunct/>
        <w:rPr>
          <w:rFonts w:ascii="Verdana" w:hAnsi="Verdana"/>
          <w:color w:val="333333"/>
          <w:sz w:val="18"/>
          <w:szCs w:val="18"/>
          <w:lang w:val="en-GB" w:eastAsia="en-GB"/>
        </w:rPr>
      </w:pPr>
      <w:r w:rsidRPr="009B0A5E">
        <w:rPr>
          <w:rFonts w:ascii="Verdana" w:hAnsi="Verdana"/>
          <w:color w:val="333333"/>
          <w:sz w:val="18"/>
          <w:szCs w:val="18"/>
          <w:lang w:val="en-GB" w:eastAsia="en-GB"/>
        </w:rPr>
        <w:t>1</w:t>
      </w:r>
      <w:r w:rsidR="0089152F">
        <w:rPr>
          <w:rFonts w:ascii="Verdana" w:hAnsi="Verdana"/>
          <w:color w:val="333333"/>
          <w:sz w:val="18"/>
          <w:szCs w:val="18"/>
          <w:lang w:val="en-GB" w:eastAsia="en-GB"/>
        </w:rPr>
        <w:t>6</w:t>
      </w:r>
      <w:r w:rsidRPr="009B0A5E">
        <w:rPr>
          <w:rFonts w:ascii="Verdana" w:hAnsi="Verdana"/>
          <w:color w:val="333333"/>
          <w:sz w:val="18"/>
          <w:szCs w:val="18"/>
          <w:lang w:val="en-GB" w:eastAsia="en-GB"/>
        </w:rPr>
        <w:t>+</w:t>
      </w:r>
      <w:r w:rsidR="000B1683" w:rsidRPr="009B0A5E">
        <w:rPr>
          <w:rFonts w:ascii="Verdana" w:hAnsi="Verdana"/>
          <w:color w:val="333333"/>
          <w:sz w:val="18"/>
          <w:szCs w:val="18"/>
          <w:lang w:val="en-GB" w:eastAsia="en-GB"/>
        </w:rPr>
        <w:t xml:space="preserve"> years of experience in </w:t>
      </w:r>
      <w:r w:rsidR="004E1C3A" w:rsidRPr="009B0A5E">
        <w:rPr>
          <w:rFonts w:ascii="Verdana" w:hAnsi="Verdana"/>
          <w:color w:val="333333"/>
          <w:sz w:val="18"/>
          <w:szCs w:val="18"/>
          <w:lang w:val="en-GB" w:eastAsia="en-GB"/>
        </w:rPr>
        <w:t xml:space="preserve">Data </w:t>
      </w:r>
      <w:r w:rsidR="004E1C3A">
        <w:rPr>
          <w:rFonts w:ascii="Verdana" w:hAnsi="Verdana"/>
          <w:color w:val="333333"/>
          <w:sz w:val="18"/>
          <w:szCs w:val="18"/>
          <w:lang w:val="en-GB" w:eastAsia="en-GB"/>
        </w:rPr>
        <w:t>Engineering &amp; Analytics</w:t>
      </w:r>
      <w:r w:rsidR="004E1C3A" w:rsidRPr="009B0A5E">
        <w:rPr>
          <w:rFonts w:ascii="Verdana" w:hAnsi="Verdana"/>
          <w:color w:val="333333"/>
          <w:sz w:val="18"/>
          <w:szCs w:val="18"/>
          <w:lang w:val="en-GB" w:eastAsia="en-GB"/>
        </w:rPr>
        <w:t xml:space="preserve"> as </w:t>
      </w:r>
      <w:r w:rsidR="004E1C3A">
        <w:rPr>
          <w:rFonts w:ascii="Verdana" w:hAnsi="Verdana"/>
          <w:color w:val="333333"/>
          <w:sz w:val="18"/>
          <w:szCs w:val="18"/>
          <w:lang w:val="en-GB" w:eastAsia="en-GB"/>
        </w:rPr>
        <w:t xml:space="preserve">Senior </w:t>
      </w:r>
      <w:r w:rsidR="004E1C3A" w:rsidRPr="009B0A5E">
        <w:rPr>
          <w:rFonts w:ascii="Verdana" w:hAnsi="Verdana"/>
          <w:color w:val="333333"/>
          <w:sz w:val="18"/>
          <w:szCs w:val="18"/>
          <w:lang w:val="en-GB" w:eastAsia="en-GB"/>
        </w:rPr>
        <w:t>ETL</w:t>
      </w:r>
      <w:r w:rsidR="004E1C3A">
        <w:rPr>
          <w:rFonts w:ascii="Verdana" w:hAnsi="Verdana"/>
          <w:color w:val="333333"/>
          <w:sz w:val="18"/>
          <w:szCs w:val="18"/>
          <w:lang w:val="en-GB" w:eastAsia="en-GB"/>
        </w:rPr>
        <w:t xml:space="preserve"> </w:t>
      </w:r>
      <w:r w:rsidR="004E1C3A" w:rsidRPr="009B0A5E">
        <w:rPr>
          <w:rFonts w:ascii="Verdana" w:hAnsi="Verdana"/>
          <w:color w:val="333333"/>
          <w:sz w:val="18"/>
          <w:szCs w:val="18"/>
          <w:lang w:val="en-GB" w:eastAsia="en-GB"/>
        </w:rPr>
        <w:t>Developer</w:t>
      </w:r>
      <w:r w:rsidR="004E1C3A">
        <w:rPr>
          <w:rFonts w:ascii="Verdana" w:hAnsi="Verdana"/>
          <w:color w:val="333333"/>
          <w:sz w:val="18"/>
          <w:szCs w:val="18"/>
          <w:lang w:val="en-GB" w:eastAsia="en-GB"/>
        </w:rPr>
        <w:t xml:space="preserve"> </w:t>
      </w:r>
      <w:r w:rsidR="004E1C3A" w:rsidRPr="009B0A5E">
        <w:rPr>
          <w:rFonts w:ascii="Verdana" w:hAnsi="Verdana"/>
          <w:color w:val="333333"/>
          <w:sz w:val="18"/>
          <w:szCs w:val="18"/>
          <w:lang w:val="en-GB" w:eastAsia="en-GB"/>
        </w:rPr>
        <w:t>/</w:t>
      </w:r>
      <w:r w:rsidR="004E1C3A">
        <w:rPr>
          <w:rFonts w:ascii="Verdana" w:hAnsi="Verdana"/>
          <w:color w:val="333333"/>
          <w:sz w:val="18"/>
          <w:szCs w:val="18"/>
          <w:lang w:val="en-GB" w:eastAsia="en-GB"/>
        </w:rPr>
        <w:t xml:space="preserve"> </w:t>
      </w:r>
      <w:r w:rsidR="004E1C3A" w:rsidRPr="009B0A5E">
        <w:rPr>
          <w:rFonts w:ascii="Verdana" w:hAnsi="Verdana"/>
          <w:color w:val="333333"/>
          <w:sz w:val="18"/>
          <w:szCs w:val="18"/>
          <w:lang w:val="en-GB" w:eastAsia="en-GB"/>
        </w:rPr>
        <w:t>Data Engineer.</w:t>
      </w:r>
    </w:p>
    <w:p w14:paraId="5BDBA708" w14:textId="77777777" w:rsidR="00FE7CA4" w:rsidRDefault="00FE7CA4" w:rsidP="00FE7CA4">
      <w:pPr>
        <w:numPr>
          <w:ilvl w:val="0"/>
          <w:numId w:val="1"/>
        </w:numPr>
        <w:shd w:val="clear" w:color="auto" w:fill="FFFFFF"/>
        <w:overflowPunct/>
        <w:rPr>
          <w:rFonts w:ascii="Verdana" w:hAnsi="Verdana"/>
          <w:color w:val="333333"/>
          <w:sz w:val="18"/>
          <w:szCs w:val="18"/>
          <w:lang w:val="en-GB" w:eastAsia="en-GB"/>
        </w:rPr>
      </w:pPr>
      <w:r w:rsidRPr="009B0A5E">
        <w:rPr>
          <w:rFonts w:ascii="Verdana" w:hAnsi="Verdana"/>
          <w:color w:val="333333"/>
          <w:sz w:val="18"/>
          <w:szCs w:val="18"/>
          <w:lang w:val="en-GB" w:eastAsia="en-GB"/>
        </w:rPr>
        <w:t>Experience in</w:t>
      </w:r>
      <w:r w:rsidRPr="00802053">
        <w:rPr>
          <w:rFonts w:ascii="Verdana" w:hAnsi="Verdana"/>
          <w:color w:val="333333"/>
          <w:sz w:val="18"/>
          <w:szCs w:val="18"/>
          <w:lang w:val="en-GB" w:eastAsia="en-GB"/>
        </w:rPr>
        <w:t xml:space="preserve"> </w:t>
      </w:r>
      <w:r>
        <w:rPr>
          <w:rFonts w:ascii="Verdana" w:hAnsi="Verdana"/>
          <w:color w:val="333333"/>
          <w:sz w:val="18"/>
          <w:szCs w:val="18"/>
          <w:lang w:val="en-GB" w:eastAsia="en-GB"/>
        </w:rPr>
        <w:t>d</w:t>
      </w:r>
      <w:r w:rsidRPr="00802053">
        <w:rPr>
          <w:rFonts w:ascii="Verdana" w:hAnsi="Verdana"/>
          <w:color w:val="333333"/>
          <w:sz w:val="18"/>
          <w:szCs w:val="18"/>
          <w:lang w:val="en-GB" w:eastAsia="en-GB"/>
        </w:rPr>
        <w:t xml:space="preserve">esign and development </w:t>
      </w:r>
      <w:r>
        <w:rPr>
          <w:rFonts w:ascii="Verdana" w:hAnsi="Verdana"/>
          <w:color w:val="333333"/>
          <w:sz w:val="18"/>
          <w:szCs w:val="18"/>
          <w:lang w:val="en-GB" w:eastAsia="en-GB"/>
        </w:rPr>
        <w:t xml:space="preserve">of Data Analytics solutions using Informatica IDMC (IICS), Snowflake, </w:t>
      </w:r>
      <w:r w:rsidRPr="00802053">
        <w:rPr>
          <w:rFonts w:ascii="Verdana" w:hAnsi="Verdana"/>
          <w:color w:val="333333"/>
          <w:sz w:val="18"/>
          <w:szCs w:val="18"/>
          <w:lang w:val="en-GB" w:eastAsia="en-GB"/>
        </w:rPr>
        <w:t>Teradata</w:t>
      </w:r>
      <w:r>
        <w:rPr>
          <w:rFonts w:ascii="Verdana" w:hAnsi="Verdana"/>
          <w:color w:val="333333"/>
          <w:sz w:val="18"/>
          <w:szCs w:val="18"/>
          <w:lang w:val="en-GB" w:eastAsia="en-GB"/>
        </w:rPr>
        <w:t xml:space="preserve"> and Informatica PowerCenter.</w:t>
      </w:r>
    </w:p>
    <w:p w14:paraId="5B2E5599" w14:textId="2D4E7835" w:rsidR="00AF6A52" w:rsidRDefault="00AF6A52" w:rsidP="00AF6A52">
      <w:pPr>
        <w:numPr>
          <w:ilvl w:val="0"/>
          <w:numId w:val="1"/>
        </w:numPr>
        <w:shd w:val="clear" w:color="auto" w:fill="FFFFFF"/>
        <w:overflowPunct/>
        <w:rPr>
          <w:rFonts w:ascii="Verdana" w:hAnsi="Verdana"/>
          <w:color w:val="333333"/>
          <w:sz w:val="18"/>
          <w:szCs w:val="18"/>
          <w:lang w:val="en-GB" w:eastAsia="en-GB"/>
        </w:rPr>
      </w:pPr>
      <w:r>
        <w:rPr>
          <w:rFonts w:ascii="Verdana" w:hAnsi="Verdana"/>
          <w:color w:val="333333"/>
          <w:sz w:val="18"/>
          <w:szCs w:val="18"/>
          <w:lang w:val="en-GB" w:eastAsia="en-GB"/>
        </w:rPr>
        <w:t xml:space="preserve">Experience working with cloud-based database solutions including </w:t>
      </w:r>
      <w:r w:rsidR="002F3996">
        <w:rPr>
          <w:rFonts w:ascii="Verdana" w:hAnsi="Verdana"/>
          <w:color w:val="333333"/>
          <w:sz w:val="18"/>
          <w:szCs w:val="18"/>
          <w:lang w:val="en-GB" w:eastAsia="en-GB"/>
        </w:rPr>
        <w:t>Snowflake.</w:t>
      </w:r>
    </w:p>
    <w:p w14:paraId="07EA9723" w14:textId="34B9C747" w:rsidR="00AF6A52" w:rsidRDefault="00AF6A52" w:rsidP="00AF6A52">
      <w:pPr>
        <w:numPr>
          <w:ilvl w:val="0"/>
          <w:numId w:val="1"/>
        </w:numPr>
        <w:shd w:val="clear" w:color="auto" w:fill="FFFFFF"/>
        <w:overflowPunct/>
        <w:rPr>
          <w:rFonts w:ascii="Verdana" w:hAnsi="Verdana"/>
          <w:color w:val="333333"/>
          <w:sz w:val="18"/>
          <w:szCs w:val="18"/>
          <w:lang w:val="en-GB" w:eastAsia="en-GB"/>
        </w:rPr>
      </w:pPr>
      <w:r>
        <w:rPr>
          <w:rFonts w:ascii="Verdana" w:hAnsi="Verdana"/>
          <w:color w:val="333333"/>
          <w:sz w:val="18"/>
          <w:szCs w:val="18"/>
          <w:lang w:val="en-GB" w:eastAsia="en-GB"/>
        </w:rPr>
        <w:t xml:space="preserve">Designed, </w:t>
      </w:r>
      <w:r w:rsidR="00DC49F8">
        <w:rPr>
          <w:rFonts w:ascii="Verdana" w:hAnsi="Verdana"/>
          <w:color w:val="333333"/>
          <w:sz w:val="18"/>
          <w:szCs w:val="18"/>
          <w:lang w:val="en-GB" w:eastAsia="en-GB"/>
        </w:rPr>
        <w:t>Developed,</w:t>
      </w:r>
      <w:r>
        <w:rPr>
          <w:rFonts w:ascii="Verdana" w:hAnsi="Verdana"/>
          <w:color w:val="333333"/>
          <w:sz w:val="18"/>
          <w:szCs w:val="18"/>
          <w:lang w:val="en-GB" w:eastAsia="en-GB"/>
        </w:rPr>
        <w:t xml:space="preserve"> and Implemented ETL processes using </w:t>
      </w:r>
      <w:r w:rsidR="008055B0">
        <w:rPr>
          <w:rFonts w:ascii="Verdana" w:hAnsi="Verdana"/>
          <w:color w:val="333333"/>
          <w:sz w:val="18"/>
          <w:szCs w:val="18"/>
          <w:lang w:val="en-GB" w:eastAsia="en-GB"/>
        </w:rPr>
        <w:t>IDMC(</w:t>
      </w:r>
      <w:r>
        <w:rPr>
          <w:rFonts w:ascii="Verdana" w:hAnsi="Verdana"/>
          <w:color w:val="333333"/>
          <w:sz w:val="18"/>
          <w:szCs w:val="18"/>
          <w:lang w:val="en-GB" w:eastAsia="en-GB"/>
        </w:rPr>
        <w:t>IICS</w:t>
      </w:r>
      <w:r w:rsidR="008055B0">
        <w:rPr>
          <w:rFonts w:ascii="Verdana" w:hAnsi="Verdana"/>
          <w:color w:val="333333"/>
          <w:sz w:val="18"/>
          <w:szCs w:val="18"/>
          <w:lang w:val="en-GB" w:eastAsia="en-GB"/>
        </w:rPr>
        <w:t>)</w:t>
      </w:r>
      <w:r>
        <w:rPr>
          <w:rFonts w:ascii="Verdana" w:hAnsi="Verdana"/>
          <w:color w:val="333333"/>
          <w:sz w:val="18"/>
          <w:szCs w:val="18"/>
          <w:lang w:val="en-GB" w:eastAsia="en-GB"/>
        </w:rPr>
        <w:t xml:space="preserve"> integration</w:t>
      </w:r>
      <w:r w:rsidR="008055B0">
        <w:rPr>
          <w:rFonts w:ascii="Verdana" w:hAnsi="Verdana"/>
          <w:color w:val="333333"/>
          <w:sz w:val="18"/>
          <w:szCs w:val="18"/>
          <w:lang w:val="en-GB" w:eastAsia="en-GB"/>
        </w:rPr>
        <w:t>.</w:t>
      </w:r>
    </w:p>
    <w:p w14:paraId="44415DC3" w14:textId="256CDF95" w:rsidR="00AF6A52" w:rsidRDefault="00AF6A52" w:rsidP="000831DE">
      <w:pPr>
        <w:numPr>
          <w:ilvl w:val="0"/>
          <w:numId w:val="1"/>
        </w:numPr>
        <w:shd w:val="clear" w:color="auto" w:fill="FFFFFF"/>
        <w:overflowPunct/>
        <w:rPr>
          <w:rFonts w:ascii="Verdana" w:hAnsi="Verdana"/>
          <w:color w:val="333333"/>
          <w:sz w:val="18"/>
          <w:szCs w:val="18"/>
          <w:lang w:val="en-GB" w:eastAsia="en-GB"/>
        </w:rPr>
      </w:pPr>
      <w:r w:rsidRPr="00C173A6">
        <w:rPr>
          <w:rFonts w:ascii="Verdana" w:hAnsi="Verdana"/>
          <w:color w:val="333333"/>
          <w:sz w:val="18"/>
          <w:szCs w:val="18"/>
          <w:lang w:val="en-GB" w:eastAsia="en-GB"/>
        </w:rPr>
        <w:t xml:space="preserve">Extensively used cloud transformations </w:t>
      </w:r>
      <w:r w:rsidR="00C173A6" w:rsidRPr="00C173A6">
        <w:rPr>
          <w:rFonts w:ascii="Verdana" w:hAnsi="Verdana"/>
          <w:color w:val="333333"/>
          <w:sz w:val="18"/>
          <w:szCs w:val="18"/>
          <w:lang w:val="en-GB" w:eastAsia="en-GB"/>
        </w:rPr>
        <w:t>–</w:t>
      </w:r>
      <w:r w:rsidRPr="00C173A6">
        <w:rPr>
          <w:rFonts w:ascii="Verdana" w:hAnsi="Verdana"/>
          <w:color w:val="333333"/>
          <w:sz w:val="18"/>
          <w:szCs w:val="18"/>
          <w:lang w:val="en-GB" w:eastAsia="en-GB"/>
        </w:rPr>
        <w:t xml:space="preserve"> </w:t>
      </w:r>
      <w:r w:rsidR="00C173A6" w:rsidRPr="00C173A6">
        <w:rPr>
          <w:rFonts w:ascii="Verdana" w:hAnsi="Verdana"/>
          <w:color w:val="333333"/>
          <w:sz w:val="18"/>
          <w:szCs w:val="18"/>
          <w:lang w:val="en-GB" w:eastAsia="en-GB"/>
        </w:rPr>
        <w:t>Aggregator,</w:t>
      </w:r>
      <w:r w:rsidRPr="00C173A6">
        <w:rPr>
          <w:rFonts w:ascii="Verdana" w:hAnsi="Verdana"/>
          <w:color w:val="333333"/>
          <w:sz w:val="18"/>
          <w:szCs w:val="18"/>
          <w:lang w:val="en-GB" w:eastAsia="en-GB"/>
        </w:rPr>
        <w:t xml:space="preserve"> Expression, Filter, Joiner, Routers, Union, Unconnected / Connected Lookups, </w:t>
      </w:r>
      <w:r w:rsidR="00C173A6" w:rsidRPr="00C173A6">
        <w:rPr>
          <w:rFonts w:ascii="Verdana" w:hAnsi="Verdana"/>
          <w:color w:val="333333"/>
          <w:sz w:val="18"/>
          <w:szCs w:val="18"/>
          <w:lang w:val="en-GB" w:eastAsia="en-GB"/>
        </w:rPr>
        <w:t>Update Strategy</w:t>
      </w:r>
    </w:p>
    <w:p w14:paraId="5CCA2F8B" w14:textId="30FC0F5C" w:rsidR="00585596" w:rsidRDefault="00AF2068" w:rsidP="00AF2068">
      <w:pPr>
        <w:numPr>
          <w:ilvl w:val="0"/>
          <w:numId w:val="1"/>
        </w:numPr>
        <w:overflowPunct/>
        <w:spacing w:line="30" w:lineRule="atLeast"/>
        <w:rPr>
          <w:rFonts w:ascii="Verdana" w:hAnsi="Verdana"/>
          <w:color w:val="333333"/>
          <w:sz w:val="18"/>
          <w:szCs w:val="18"/>
          <w:lang w:val="en-GB" w:eastAsia="en-GB"/>
        </w:rPr>
      </w:pPr>
      <w:r>
        <w:rPr>
          <w:rFonts w:ascii="Verdana" w:hAnsi="Verdana"/>
          <w:color w:val="333333"/>
          <w:sz w:val="18"/>
          <w:szCs w:val="18"/>
          <w:lang w:val="en-GB" w:eastAsia="en-GB"/>
        </w:rPr>
        <w:t xml:space="preserve">Experience in working on </w:t>
      </w:r>
      <w:r w:rsidRPr="009A735C">
        <w:rPr>
          <w:rFonts w:ascii="Verdana" w:hAnsi="Verdana"/>
          <w:color w:val="333333"/>
          <w:sz w:val="18"/>
          <w:szCs w:val="18"/>
          <w:lang w:val="en-GB" w:eastAsia="en-GB"/>
        </w:rPr>
        <w:t>Agile driven projects.</w:t>
      </w:r>
    </w:p>
    <w:p w14:paraId="7E53EFE6" w14:textId="77777777" w:rsidR="008D0850" w:rsidRPr="009A735C" w:rsidRDefault="008D0850" w:rsidP="008D0850">
      <w:pPr>
        <w:numPr>
          <w:ilvl w:val="0"/>
          <w:numId w:val="1"/>
        </w:numPr>
        <w:overflowPunct/>
        <w:spacing w:line="30" w:lineRule="atLeast"/>
        <w:rPr>
          <w:rFonts w:ascii="Verdana" w:hAnsi="Verdana"/>
          <w:color w:val="333333"/>
          <w:sz w:val="18"/>
          <w:szCs w:val="18"/>
          <w:lang w:val="en-GB" w:eastAsia="en-GB"/>
        </w:rPr>
      </w:pPr>
      <w:r>
        <w:rPr>
          <w:rFonts w:ascii="Verdana" w:hAnsi="Verdana"/>
          <w:color w:val="333333"/>
          <w:sz w:val="18"/>
          <w:szCs w:val="18"/>
          <w:lang w:val="en-GB" w:eastAsia="en-GB"/>
        </w:rPr>
        <w:t xml:space="preserve">Experience with </w:t>
      </w:r>
      <w:r w:rsidRPr="009A735C">
        <w:rPr>
          <w:rFonts w:ascii="Verdana" w:hAnsi="Verdana"/>
          <w:color w:val="333333"/>
          <w:sz w:val="18"/>
          <w:szCs w:val="18"/>
          <w:lang w:val="en-GB" w:eastAsia="en-GB"/>
        </w:rPr>
        <w:t>CI/CD using Jenkins.</w:t>
      </w:r>
    </w:p>
    <w:p w14:paraId="01B917F2" w14:textId="4A5FE809" w:rsidR="00585596" w:rsidRDefault="00D802EA" w:rsidP="000831DE">
      <w:pPr>
        <w:numPr>
          <w:ilvl w:val="0"/>
          <w:numId w:val="1"/>
        </w:numPr>
        <w:shd w:val="clear" w:color="auto" w:fill="FFFFFF"/>
        <w:overflowPunct/>
        <w:rPr>
          <w:rFonts w:ascii="Verdana" w:hAnsi="Verdana"/>
          <w:color w:val="333333"/>
          <w:sz w:val="18"/>
          <w:szCs w:val="18"/>
          <w:lang w:val="en-GB" w:eastAsia="en-GB"/>
        </w:rPr>
      </w:pPr>
      <w:r>
        <w:rPr>
          <w:rFonts w:ascii="Verdana" w:hAnsi="Verdana"/>
          <w:color w:val="333333"/>
          <w:sz w:val="18"/>
          <w:szCs w:val="18"/>
          <w:lang w:val="en-GB" w:eastAsia="en-GB"/>
        </w:rPr>
        <w:t>Performed</w:t>
      </w:r>
      <w:r w:rsidR="00585596">
        <w:rPr>
          <w:rFonts w:ascii="Verdana" w:hAnsi="Verdana"/>
          <w:color w:val="333333"/>
          <w:sz w:val="18"/>
          <w:szCs w:val="18"/>
          <w:lang w:val="en-GB" w:eastAsia="en-GB"/>
        </w:rPr>
        <w:t xml:space="preserve"> Loads into Snowflake instance using Snowflake connector in IICS to support data </w:t>
      </w:r>
      <w:r w:rsidR="00C5776B">
        <w:rPr>
          <w:rFonts w:ascii="Verdana" w:hAnsi="Verdana"/>
          <w:color w:val="333333"/>
          <w:sz w:val="18"/>
          <w:szCs w:val="18"/>
          <w:lang w:val="en-GB" w:eastAsia="en-GB"/>
        </w:rPr>
        <w:t>analytics.</w:t>
      </w:r>
      <w:r w:rsidR="00585596">
        <w:rPr>
          <w:rFonts w:ascii="Verdana" w:hAnsi="Verdana"/>
          <w:color w:val="333333"/>
          <w:sz w:val="18"/>
          <w:szCs w:val="18"/>
          <w:lang w:val="en-GB" w:eastAsia="en-GB"/>
        </w:rPr>
        <w:t xml:space="preserve"> </w:t>
      </w:r>
    </w:p>
    <w:p w14:paraId="0768A9CA" w14:textId="08796F69" w:rsidR="004B69B3" w:rsidRDefault="004B69B3" w:rsidP="0044687A">
      <w:pPr>
        <w:numPr>
          <w:ilvl w:val="0"/>
          <w:numId w:val="1"/>
        </w:numPr>
        <w:shd w:val="clear" w:color="auto" w:fill="FFFFFF"/>
        <w:overflowPunct/>
        <w:rPr>
          <w:rFonts w:ascii="Verdana" w:hAnsi="Verdana"/>
          <w:color w:val="333333"/>
          <w:sz w:val="18"/>
          <w:szCs w:val="18"/>
          <w:lang w:val="en-GB" w:eastAsia="en-GB"/>
        </w:rPr>
      </w:pPr>
      <w:r w:rsidRPr="0044687A">
        <w:rPr>
          <w:rFonts w:ascii="Verdana" w:hAnsi="Verdana"/>
          <w:color w:val="333333"/>
          <w:sz w:val="18"/>
          <w:szCs w:val="18"/>
          <w:lang w:val="en-GB" w:eastAsia="en-GB"/>
        </w:rPr>
        <w:t>Bulk loading from the external stage (</w:t>
      </w:r>
      <w:r w:rsidR="005F10C9">
        <w:rPr>
          <w:rFonts w:ascii="Verdana" w:hAnsi="Verdana"/>
          <w:color w:val="333333"/>
          <w:sz w:val="18"/>
          <w:szCs w:val="18"/>
          <w:lang w:val="en-GB" w:eastAsia="en-GB"/>
        </w:rPr>
        <w:t>AWS</w:t>
      </w:r>
      <w:r w:rsidRPr="0044687A">
        <w:rPr>
          <w:rFonts w:ascii="Verdana" w:hAnsi="Verdana"/>
          <w:color w:val="333333"/>
          <w:sz w:val="18"/>
          <w:szCs w:val="18"/>
          <w:lang w:val="en-GB" w:eastAsia="en-GB"/>
        </w:rPr>
        <w:t xml:space="preserve">), internal stage to snowflake cloud using the COPY command. </w:t>
      </w:r>
    </w:p>
    <w:p w14:paraId="37633F87" w14:textId="77777777" w:rsidR="008D0850" w:rsidRDefault="008D0850" w:rsidP="008D0850">
      <w:pPr>
        <w:numPr>
          <w:ilvl w:val="0"/>
          <w:numId w:val="1"/>
        </w:numPr>
        <w:overflowPunct/>
        <w:spacing w:line="30" w:lineRule="atLeast"/>
        <w:rPr>
          <w:rFonts w:ascii="Verdana" w:hAnsi="Verdana"/>
          <w:color w:val="333333"/>
          <w:sz w:val="18"/>
          <w:szCs w:val="18"/>
          <w:lang w:val="en-GB" w:eastAsia="en-GB"/>
        </w:rPr>
      </w:pPr>
      <w:r>
        <w:rPr>
          <w:rFonts w:ascii="Verdana" w:hAnsi="Verdana"/>
          <w:color w:val="333333"/>
          <w:sz w:val="18"/>
          <w:szCs w:val="18"/>
          <w:lang w:val="en-GB" w:eastAsia="en-GB"/>
        </w:rPr>
        <w:t>Experience with applying Performance Optimization techniques for Data Analytics workloads.</w:t>
      </w:r>
    </w:p>
    <w:p w14:paraId="0B67D38E" w14:textId="77777777" w:rsidR="008D0850" w:rsidRPr="009A735C" w:rsidRDefault="008D0850" w:rsidP="008D0850">
      <w:pPr>
        <w:numPr>
          <w:ilvl w:val="0"/>
          <w:numId w:val="1"/>
        </w:numPr>
        <w:overflowPunct/>
        <w:spacing w:line="30" w:lineRule="atLeast"/>
        <w:rPr>
          <w:rFonts w:ascii="Verdana" w:hAnsi="Verdana"/>
          <w:color w:val="333333"/>
          <w:sz w:val="18"/>
          <w:szCs w:val="18"/>
          <w:lang w:val="en-GB" w:eastAsia="en-GB"/>
        </w:rPr>
      </w:pPr>
      <w:r>
        <w:rPr>
          <w:rFonts w:ascii="Verdana" w:hAnsi="Verdana"/>
          <w:color w:val="333333"/>
          <w:sz w:val="18"/>
          <w:szCs w:val="18"/>
          <w:lang w:val="en-GB" w:eastAsia="en-GB"/>
        </w:rPr>
        <w:t>Experience in building Data Pipelines</w:t>
      </w:r>
    </w:p>
    <w:p w14:paraId="292B9EFE" w14:textId="77777777" w:rsidR="008D0850" w:rsidRDefault="008D0850" w:rsidP="008D0850">
      <w:pPr>
        <w:numPr>
          <w:ilvl w:val="0"/>
          <w:numId w:val="1"/>
        </w:numPr>
        <w:shd w:val="clear" w:color="auto" w:fill="FFFFFF"/>
        <w:overflowPunct/>
        <w:rPr>
          <w:rFonts w:ascii="Verdana" w:hAnsi="Verdana"/>
          <w:color w:val="333333"/>
          <w:sz w:val="18"/>
          <w:szCs w:val="18"/>
          <w:lang w:val="en-GB" w:eastAsia="en-GB"/>
        </w:rPr>
      </w:pPr>
      <w:r>
        <w:rPr>
          <w:rFonts w:ascii="Verdana" w:hAnsi="Verdana"/>
          <w:color w:val="333333"/>
          <w:sz w:val="18"/>
          <w:szCs w:val="18"/>
          <w:lang w:val="en-GB" w:eastAsia="en-GB"/>
        </w:rPr>
        <w:t>Experience in Migration from Teradata to Snowflake</w:t>
      </w:r>
    </w:p>
    <w:p w14:paraId="62BD18A8" w14:textId="097F36CA" w:rsidR="008D0850" w:rsidRDefault="008D0850" w:rsidP="008D0850">
      <w:pPr>
        <w:numPr>
          <w:ilvl w:val="0"/>
          <w:numId w:val="1"/>
        </w:numPr>
        <w:overflowPunct/>
        <w:spacing w:line="30" w:lineRule="atLeast"/>
        <w:rPr>
          <w:rFonts w:ascii="Verdana" w:hAnsi="Verdana"/>
          <w:color w:val="333333"/>
          <w:sz w:val="18"/>
          <w:szCs w:val="18"/>
          <w:lang w:val="en-GB" w:eastAsia="en-GB"/>
        </w:rPr>
      </w:pPr>
      <w:r>
        <w:rPr>
          <w:rFonts w:ascii="Verdana" w:hAnsi="Verdana"/>
          <w:color w:val="333333"/>
          <w:sz w:val="18"/>
          <w:szCs w:val="18"/>
          <w:lang w:val="en-GB" w:eastAsia="en-GB"/>
        </w:rPr>
        <w:t>Experience in Migration from PowerCenter to IDMC (IICS)</w:t>
      </w:r>
    </w:p>
    <w:p w14:paraId="56873301" w14:textId="77777777" w:rsidR="004B69B3" w:rsidRPr="0044687A" w:rsidRDefault="004B69B3" w:rsidP="0044687A">
      <w:pPr>
        <w:numPr>
          <w:ilvl w:val="0"/>
          <w:numId w:val="1"/>
        </w:numPr>
        <w:shd w:val="clear" w:color="auto" w:fill="FFFFFF"/>
        <w:overflowPunct/>
        <w:rPr>
          <w:rFonts w:ascii="Verdana" w:hAnsi="Verdana"/>
          <w:color w:val="333333"/>
          <w:sz w:val="18"/>
          <w:szCs w:val="18"/>
          <w:lang w:val="en-GB" w:eastAsia="en-GB"/>
        </w:rPr>
      </w:pPr>
      <w:r w:rsidRPr="0044687A">
        <w:rPr>
          <w:rFonts w:ascii="Verdana" w:hAnsi="Verdana"/>
          <w:color w:val="333333"/>
          <w:sz w:val="18"/>
          <w:szCs w:val="18"/>
          <w:lang w:val="en-GB" w:eastAsia="en-GB"/>
        </w:rPr>
        <w:t xml:space="preserve">Loading data into snowflake tables from the internal stage using snowsql. </w:t>
      </w:r>
    </w:p>
    <w:p w14:paraId="409DF910" w14:textId="122D6699" w:rsidR="004B69B3" w:rsidRPr="004B69B3" w:rsidRDefault="004B69B3" w:rsidP="000831DE">
      <w:pPr>
        <w:numPr>
          <w:ilvl w:val="0"/>
          <w:numId w:val="1"/>
        </w:numPr>
        <w:shd w:val="clear" w:color="auto" w:fill="FFFFFF"/>
        <w:overflowPunct/>
        <w:rPr>
          <w:rFonts w:ascii="Verdana" w:hAnsi="Verdana"/>
          <w:color w:val="333333"/>
          <w:sz w:val="18"/>
          <w:szCs w:val="18"/>
          <w:lang w:val="en-GB" w:eastAsia="en-GB"/>
        </w:rPr>
      </w:pPr>
      <w:r w:rsidRPr="0044687A">
        <w:rPr>
          <w:rFonts w:ascii="Verdana" w:hAnsi="Verdana"/>
          <w:color w:val="333333"/>
          <w:sz w:val="18"/>
          <w:szCs w:val="18"/>
          <w:lang w:val="en-GB" w:eastAsia="en-GB"/>
        </w:rPr>
        <w:t>Used COPY, LIST, PUT and GET commands for validating the internal stage files.</w:t>
      </w:r>
    </w:p>
    <w:p w14:paraId="0DB87F8E" w14:textId="0C220663" w:rsidR="004B69B3" w:rsidRPr="004B69B3" w:rsidRDefault="004B69B3" w:rsidP="000831DE">
      <w:pPr>
        <w:numPr>
          <w:ilvl w:val="0"/>
          <w:numId w:val="1"/>
        </w:numPr>
        <w:shd w:val="clear" w:color="auto" w:fill="FFFFFF"/>
        <w:overflowPunct/>
        <w:rPr>
          <w:rFonts w:ascii="Verdana" w:hAnsi="Verdana"/>
          <w:color w:val="333333"/>
          <w:sz w:val="18"/>
          <w:szCs w:val="18"/>
          <w:lang w:val="en-GB" w:eastAsia="en-GB"/>
        </w:rPr>
      </w:pPr>
      <w:r w:rsidRPr="0044687A">
        <w:rPr>
          <w:rFonts w:ascii="Verdana" w:hAnsi="Verdana"/>
          <w:color w:val="333333"/>
          <w:sz w:val="18"/>
          <w:szCs w:val="18"/>
          <w:lang w:val="en-GB" w:eastAsia="en-GB"/>
        </w:rPr>
        <w:t>Used import and Export from the internal stage (snowflake) from the external stage (</w:t>
      </w:r>
      <w:r w:rsidR="005F10C9">
        <w:rPr>
          <w:rFonts w:ascii="Verdana" w:hAnsi="Verdana"/>
          <w:color w:val="333333"/>
          <w:sz w:val="18"/>
          <w:szCs w:val="18"/>
          <w:lang w:val="en-GB" w:eastAsia="en-GB"/>
        </w:rPr>
        <w:t>AWS</w:t>
      </w:r>
      <w:r w:rsidRPr="0044687A">
        <w:rPr>
          <w:rFonts w:ascii="Verdana" w:hAnsi="Verdana"/>
          <w:color w:val="333333"/>
          <w:sz w:val="18"/>
          <w:szCs w:val="18"/>
          <w:lang w:val="en-GB" w:eastAsia="en-GB"/>
        </w:rPr>
        <w:t>).</w:t>
      </w:r>
    </w:p>
    <w:p w14:paraId="0E24E58E" w14:textId="6A797923" w:rsidR="004B69B3" w:rsidRPr="00AA1CFF" w:rsidRDefault="004B69B3" w:rsidP="000831DE">
      <w:pPr>
        <w:numPr>
          <w:ilvl w:val="0"/>
          <w:numId w:val="1"/>
        </w:numPr>
        <w:shd w:val="clear" w:color="auto" w:fill="FFFFFF"/>
        <w:overflowPunct/>
        <w:rPr>
          <w:rFonts w:ascii="Verdana" w:hAnsi="Verdana"/>
          <w:color w:val="333333"/>
          <w:sz w:val="18"/>
          <w:szCs w:val="18"/>
          <w:lang w:val="en-GB" w:eastAsia="en-GB"/>
        </w:rPr>
      </w:pPr>
      <w:r w:rsidRPr="0044687A">
        <w:rPr>
          <w:rFonts w:ascii="Verdana" w:hAnsi="Verdana"/>
          <w:color w:val="333333"/>
          <w:sz w:val="18"/>
          <w:szCs w:val="18"/>
          <w:lang w:val="en-GB" w:eastAsia="en-GB"/>
        </w:rPr>
        <w:t xml:space="preserve">Writing complex snowsql scripts in snowflake cloud data warehouse </w:t>
      </w:r>
      <w:r w:rsidR="00C5776B" w:rsidRPr="0044687A">
        <w:rPr>
          <w:rFonts w:ascii="Verdana" w:hAnsi="Verdana"/>
          <w:color w:val="333333"/>
          <w:sz w:val="18"/>
          <w:szCs w:val="18"/>
          <w:lang w:val="en-GB" w:eastAsia="en-GB"/>
        </w:rPr>
        <w:t>for</w:t>
      </w:r>
      <w:r w:rsidRPr="0044687A">
        <w:rPr>
          <w:rFonts w:ascii="Verdana" w:hAnsi="Verdana"/>
          <w:color w:val="333333"/>
          <w:sz w:val="18"/>
          <w:szCs w:val="18"/>
          <w:lang w:val="en-GB" w:eastAsia="en-GB"/>
        </w:rPr>
        <w:t xml:space="preserve"> business analysis and reporting.</w:t>
      </w:r>
    </w:p>
    <w:p w14:paraId="55AAFC6C" w14:textId="3DA19766" w:rsidR="00AA1CFF" w:rsidRDefault="00B80765" w:rsidP="00044DC1">
      <w:pPr>
        <w:numPr>
          <w:ilvl w:val="0"/>
          <w:numId w:val="1"/>
        </w:numPr>
        <w:overflowPunct/>
        <w:spacing w:line="30" w:lineRule="atLeast"/>
        <w:rPr>
          <w:rFonts w:ascii="Verdana" w:hAnsi="Verdana"/>
          <w:color w:val="333333"/>
          <w:sz w:val="18"/>
          <w:szCs w:val="18"/>
          <w:lang w:val="en-GB" w:eastAsia="en-GB"/>
        </w:rPr>
      </w:pPr>
      <w:r w:rsidRPr="0044687A">
        <w:rPr>
          <w:rFonts w:ascii="Verdana" w:hAnsi="Verdana"/>
          <w:color w:val="333333"/>
          <w:sz w:val="18"/>
          <w:szCs w:val="18"/>
          <w:lang w:val="en-GB" w:eastAsia="en-GB"/>
        </w:rPr>
        <w:t>Used FLATTEN table function to produce a lateral view of VARIANT, OBJECT, and ARRAY column.</w:t>
      </w:r>
    </w:p>
    <w:p w14:paraId="0899AECC" w14:textId="4C3A81AF" w:rsidR="00AA1CFF" w:rsidRPr="00C173A6" w:rsidRDefault="00AA1CFF" w:rsidP="00044DC1">
      <w:pPr>
        <w:numPr>
          <w:ilvl w:val="0"/>
          <w:numId w:val="1"/>
        </w:numPr>
        <w:overflowPunct/>
        <w:spacing w:line="30" w:lineRule="atLeast"/>
        <w:rPr>
          <w:rFonts w:ascii="Verdana" w:hAnsi="Verdana"/>
          <w:color w:val="333333"/>
          <w:sz w:val="18"/>
          <w:szCs w:val="18"/>
          <w:lang w:val="en-GB" w:eastAsia="en-GB"/>
        </w:rPr>
      </w:pPr>
      <w:r w:rsidRPr="0044687A">
        <w:rPr>
          <w:rFonts w:ascii="Verdana" w:hAnsi="Verdana"/>
          <w:color w:val="333333"/>
          <w:sz w:val="18"/>
          <w:szCs w:val="18"/>
          <w:lang w:val="en-GB" w:eastAsia="en-GB"/>
        </w:rPr>
        <w:t xml:space="preserve">Performed data quality issue analysis using Snow SQL by building analytical warehouses on </w:t>
      </w:r>
      <w:r w:rsidR="009E12A7" w:rsidRPr="0044687A">
        <w:rPr>
          <w:rFonts w:ascii="Verdana" w:hAnsi="Verdana"/>
          <w:color w:val="333333"/>
          <w:sz w:val="18"/>
          <w:szCs w:val="18"/>
          <w:lang w:val="en-GB" w:eastAsia="en-GB"/>
        </w:rPr>
        <w:t>Snowflake.</w:t>
      </w:r>
    </w:p>
    <w:p w14:paraId="622885BE" w14:textId="328D75F5" w:rsidR="009B0A5E" w:rsidRDefault="009B0A5E" w:rsidP="00044DC1">
      <w:pPr>
        <w:numPr>
          <w:ilvl w:val="0"/>
          <w:numId w:val="1"/>
        </w:numPr>
        <w:overflowPunct/>
        <w:spacing w:line="30" w:lineRule="atLeast"/>
        <w:rPr>
          <w:rFonts w:ascii="Verdana" w:hAnsi="Verdana"/>
          <w:color w:val="333333"/>
          <w:sz w:val="18"/>
          <w:szCs w:val="18"/>
          <w:lang w:val="en-GB" w:eastAsia="en-GB"/>
        </w:rPr>
      </w:pPr>
      <w:r w:rsidRPr="009B0A5E">
        <w:rPr>
          <w:rFonts w:ascii="Verdana" w:hAnsi="Verdana"/>
          <w:color w:val="333333"/>
          <w:sz w:val="18"/>
          <w:szCs w:val="18"/>
          <w:lang w:val="en-GB" w:eastAsia="en-GB"/>
        </w:rPr>
        <w:t xml:space="preserve">Building Datawarehouse applications using </w:t>
      </w:r>
      <w:r w:rsidR="00C5776B">
        <w:rPr>
          <w:rFonts w:ascii="Verdana" w:hAnsi="Verdana"/>
          <w:color w:val="333333"/>
          <w:sz w:val="18"/>
          <w:szCs w:val="18"/>
          <w:lang w:val="en-GB" w:eastAsia="en-GB"/>
        </w:rPr>
        <w:t>Snowflake</w:t>
      </w:r>
      <w:r w:rsidR="006D5264" w:rsidRPr="009B0A5E">
        <w:rPr>
          <w:rFonts w:ascii="Verdana" w:hAnsi="Verdana"/>
          <w:color w:val="333333"/>
          <w:sz w:val="18"/>
          <w:szCs w:val="18"/>
          <w:lang w:val="en-GB" w:eastAsia="en-GB"/>
        </w:rPr>
        <w:t xml:space="preserve"> (</w:t>
      </w:r>
      <w:r w:rsidR="005F10C9">
        <w:rPr>
          <w:rFonts w:ascii="Verdana" w:hAnsi="Verdana"/>
          <w:color w:val="333333"/>
          <w:sz w:val="18"/>
          <w:szCs w:val="18"/>
          <w:lang w:val="en-GB" w:eastAsia="en-GB"/>
        </w:rPr>
        <w:t>AWS</w:t>
      </w:r>
      <w:r w:rsidRPr="009B0A5E">
        <w:rPr>
          <w:rFonts w:ascii="Verdana" w:hAnsi="Verdana"/>
          <w:color w:val="333333"/>
          <w:sz w:val="18"/>
          <w:szCs w:val="18"/>
          <w:lang w:val="en-GB" w:eastAsia="en-GB"/>
        </w:rPr>
        <w:t>).</w:t>
      </w:r>
    </w:p>
    <w:p w14:paraId="6807811D" w14:textId="5DF774C6" w:rsidR="00044DC1" w:rsidRPr="00044DC1" w:rsidRDefault="00044DC1" w:rsidP="00044DC1">
      <w:pPr>
        <w:numPr>
          <w:ilvl w:val="0"/>
          <w:numId w:val="1"/>
        </w:numPr>
        <w:overflowPunct/>
        <w:spacing w:line="30" w:lineRule="atLeast"/>
        <w:rPr>
          <w:rFonts w:ascii="Verdana" w:hAnsi="Verdana"/>
          <w:color w:val="333333"/>
          <w:sz w:val="18"/>
          <w:szCs w:val="18"/>
          <w:lang w:val="en-GB" w:eastAsia="en-GB"/>
        </w:rPr>
      </w:pPr>
      <w:r w:rsidRPr="00044DC1">
        <w:rPr>
          <w:rFonts w:ascii="Verdana" w:hAnsi="Verdana"/>
          <w:color w:val="333333"/>
          <w:sz w:val="18"/>
          <w:szCs w:val="18"/>
          <w:lang w:val="en-GB" w:eastAsia="en-GB"/>
        </w:rPr>
        <w:t>Good Experience in core AWS services (S3, EC2, ELB, VPC, Auto scaling, ECS etc.) and deployment services.</w:t>
      </w:r>
    </w:p>
    <w:p w14:paraId="64E84000" w14:textId="77777777" w:rsidR="000B1683" w:rsidRPr="00741235" w:rsidRDefault="000B1683" w:rsidP="00044DC1">
      <w:pPr>
        <w:numPr>
          <w:ilvl w:val="0"/>
          <w:numId w:val="1"/>
        </w:numPr>
        <w:overflowPunct/>
        <w:spacing w:line="30" w:lineRule="atLeast"/>
        <w:rPr>
          <w:rFonts w:ascii="Verdana" w:hAnsi="Verdana"/>
          <w:color w:val="333333"/>
          <w:sz w:val="18"/>
          <w:szCs w:val="18"/>
          <w:lang w:val="en-GB" w:eastAsia="en-GB"/>
        </w:rPr>
      </w:pPr>
      <w:r w:rsidRPr="00741235">
        <w:rPr>
          <w:rFonts w:ascii="Verdana" w:hAnsi="Verdana"/>
          <w:color w:val="333333"/>
          <w:sz w:val="18"/>
          <w:szCs w:val="18"/>
          <w:lang w:val="en-GB" w:eastAsia="en-GB"/>
        </w:rPr>
        <w:t xml:space="preserve">Experienced in performing </w:t>
      </w:r>
      <w:r w:rsidRPr="009B0A5E">
        <w:rPr>
          <w:rFonts w:ascii="Verdana" w:hAnsi="Verdana"/>
          <w:color w:val="333333"/>
          <w:sz w:val="18"/>
          <w:szCs w:val="18"/>
          <w:lang w:val="en-GB" w:eastAsia="en-GB"/>
        </w:rPr>
        <w:t>Incremental Loads and Data cleaning</w:t>
      </w:r>
      <w:r w:rsidRPr="00741235">
        <w:rPr>
          <w:rFonts w:ascii="Verdana" w:hAnsi="Verdana"/>
          <w:color w:val="333333"/>
          <w:sz w:val="18"/>
          <w:szCs w:val="18"/>
          <w:lang w:val="en-GB" w:eastAsia="en-GB"/>
        </w:rPr>
        <w:t xml:space="preserve"> in </w:t>
      </w:r>
      <w:r w:rsidRPr="009B0A5E">
        <w:rPr>
          <w:rFonts w:ascii="Verdana" w:hAnsi="Verdana"/>
          <w:color w:val="333333"/>
          <w:sz w:val="18"/>
          <w:szCs w:val="18"/>
          <w:lang w:val="en-GB" w:eastAsia="en-GB"/>
        </w:rPr>
        <w:t>Informatica</w:t>
      </w:r>
      <w:r w:rsidRPr="00741235">
        <w:rPr>
          <w:rFonts w:ascii="Verdana" w:hAnsi="Verdana"/>
          <w:color w:val="333333"/>
          <w:sz w:val="18"/>
          <w:szCs w:val="18"/>
          <w:lang w:val="en-GB" w:eastAsia="en-GB"/>
        </w:rPr>
        <w:t>. Expert in handling errors, logging.</w:t>
      </w:r>
    </w:p>
    <w:p w14:paraId="5233C2AE" w14:textId="77777777" w:rsidR="000B1683" w:rsidRPr="009B0A5E" w:rsidRDefault="000B1683" w:rsidP="000B1683">
      <w:pPr>
        <w:pStyle w:val="ListParagraph"/>
        <w:numPr>
          <w:ilvl w:val="0"/>
          <w:numId w:val="1"/>
        </w:numPr>
        <w:spacing w:after="0" w:line="240" w:lineRule="auto"/>
        <w:contextualSpacing/>
        <w:jc w:val="both"/>
        <w:rPr>
          <w:rFonts w:ascii="Verdana" w:eastAsia="Times New Roman" w:hAnsi="Verdana"/>
          <w:color w:val="333333"/>
          <w:sz w:val="18"/>
          <w:szCs w:val="18"/>
          <w:lang w:val="en-GB" w:eastAsia="en-GB"/>
        </w:rPr>
      </w:pPr>
      <w:r w:rsidRPr="009B0A5E">
        <w:rPr>
          <w:rFonts w:ascii="Verdana" w:eastAsia="Times New Roman" w:hAnsi="Verdana"/>
          <w:color w:val="333333"/>
          <w:sz w:val="18"/>
          <w:szCs w:val="18"/>
          <w:lang w:val="en-GB" w:eastAsia="en-GB"/>
        </w:rPr>
        <w:t>Worked on Push Down Optimization, Partitioning, Versioning at Informatica.</w:t>
      </w:r>
    </w:p>
    <w:p w14:paraId="26C06C12" w14:textId="77777777" w:rsidR="000B1683" w:rsidRPr="00741235" w:rsidRDefault="000B1683" w:rsidP="000B1683">
      <w:pPr>
        <w:numPr>
          <w:ilvl w:val="0"/>
          <w:numId w:val="1"/>
        </w:numPr>
        <w:overflowPunct/>
        <w:spacing w:line="30" w:lineRule="atLeast"/>
        <w:rPr>
          <w:rFonts w:ascii="Verdana" w:hAnsi="Verdana"/>
          <w:color w:val="333333"/>
          <w:sz w:val="18"/>
          <w:szCs w:val="18"/>
          <w:lang w:val="en-GB" w:eastAsia="en-GB"/>
        </w:rPr>
      </w:pPr>
      <w:r w:rsidRPr="00741235">
        <w:rPr>
          <w:rFonts w:ascii="Verdana" w:hAnsi="Verdana"/>
          <w:color w:val="333333"/>
          <w:sz w:val="18"/>
          <w:szCs w:val="18"/>
          <w:lang w:val="en-GB" w:eastAsia="en-GB"/>
        </w:rPr>
        <w:t xml:space="preserve">Worked with </w:t>
      </w:r>
      <w:r w:rsidRPr="009B0A5E">
        <w:rPr>
          <w:rFonts w:ascii="Verdana" w:hAnsi="Verdana"/>
          <w:color w:val="333333"/>
          <w:sz w:val="18"/>
          <w:szCs w:val="18"/>
          <w:lang w:val="en-GB" w:eastAsia="en-GB"/>
        </w:rPr>
        <w:t>XML</w:t>
      </w:r>
      <w:r w:rsidR="00A62853" w:rsidRPr="009B0A5E">
        <w:rPr>
          <w:rFonts w:ascii="Verdana" w:hAnsi="Verdana"/>
          <w:color w:val="333333"/>
          <w:sz w:val="18"/>
          <w:szCs w:val="18"/>
          <w:lang w:val="en-GB" w:eastAsia="en-GB"/>
        </w:rPr>
        <w:t xml:space="preserve"> </w:t>
      </w:r>
      <w:r w:rsidRPr="009B0A5E">
        <w:rPr>
          <w:rFonts w:ascii="Verdana" w:hAnsi="Verdana"/>
          <w:color w:val="333333"/>
          <w:sz w:val="18"/>
          <w:szCs w:val="18"/>
          <w:lang w:val="en-GB" w:eastAsia="en-GB"/>
        </w:rPr>
        <w:t>Sources</w:t>
      </w:r>
      <w:r w:rsidRPr="00741235">
        <w:rPr>
          <w:rFonts w:ascii="Verdana" w:hAnsi="Verdana"/>
          <w:color w:val="333333"/>
          <w:sz w:val="18"/>
          <w:szCs w:val="18"/>
          <w:lang w:val="en-GB" w:eastAsia="en-GB"/>
        </w:rPr>
        <w:t xml:space="preserve"> and </w:t>
      </w:r>
      <w:r w:rsidRPr="009B0A5E">
        <w:rPr>
          <w:rFonts w:ascii="Verdana" w:hAnsi="Verdana"/>
          <w:color w:val="333333"/>
          <w:sz w:val="18"/>
          <w:szCs w:val="18"/>
          <w:lang w:val="en-GB" w:eastAsia="en-GB"/>
        </w:rPr>
        <w:t>Targets</w:t>
      </w:r>
      <w:r w:rsidRPr="00741235">
        <w:rPr>
          <w:rFonts w:ascii="Verdana" w:hAnsi="Verdana"/>
          <w:color w:val="333333"/>
          <w:sz w:val="18"/>
          <w:szCs w:val="18"/>
          <w:lang w:val="en-GB" w:eastAsia="en-GB"/>
        </w:rPr>
        <w:t xml:space="preserve"> at </w:t>
      </w:r>
      <w:r w:rsidRPr="009B0A5E">
        <w:rPr>
          <w:rFonts w:ascii="Verdana" w:hAnsi="Verdana"/>
          <w:color w:val="333333"/>
          <w:sz w:val="18"/>
          <w:szCs w:val="18"/>
          <w:lang w:val="en-GB" w:eastAsia="en-GB"/>
        </w:rPr>
        <w:t>Informatica</w:t>
      </w:r>
    </w:p>
    <w:p w14:paraId="3EFEC6BB" w14:textId="6462D600" w:rsidR="000B1683" w:rsidRPr="009B0A5E" w:rsidRDefault="000B1683" w:rsidP="000B1683">
      <w:pPr>
        <w:numPr>
          <w:ilvl w:val="0"/>
          <w:numId w:val="1"/>
        </w:numPr>
        <w:overflowPunct/>
        <w:contextualSpacing/>
        <w:rPr>
          <w:rFonts w:ascii="Verdana" w:hAnsi="Verdana"/>
          <w:color w:val="333333"/>
          <w:sz w:val="18"/>
          <w:szCs w:val="18"/>
          <w:lang w:val="en-GB" w:eastAsia="en-GB"/>
        </w:rPr>
      </w:pPr>
      <w:r w:rsidRPr="00741235">
        <w:rPr>
          <w:rFonts w:ascii="Verdana" w:hAnsi="Verdana"/>
          <w:color w:val="333333"/>
          <w:sz w:val="18"/>
          <w:szCs w:val="18"/>
          <w:lang w:val="en-GB" w:eastAsia="en-GB"/>
        </w:rPr>
        <w:t xml:space="preserve">Worked on </w:t>
      </w:r>
      <w:r w:rsidRPr="009B0A5E">
        <w:rPr>
          <w:rFonts w:ascii="Verdana" w:hAnsi="Verdana"/>
          <w:color w:val="333333"/>
          <w:sz w:val="18"/>
          <w:szCs w:val="18"/>
          <w:lang w:val="en-GB" w:eastAsia="en-GB"/>
        </w:rPr>
        <w:t>Performance</w:t>
      </w:r>
      <w:r w:rsidR="00A62853" w:rsidRPr="009B0A5E">
        <w:rPr>
          <w:rFonts w:ascii="Verdana" w:hAnsi="Verdana"/>
          <w:color w:val="333333"/>
          <w:sz w:val="18"/>
          <w:szCs w:val="18"/>
          <w:lang w:val="en-GB" w:eastAsia="en-GB"/>
        </w:rPr>
        <w:t xml:space="preserve"> </w:t>
      </w:r>
      <w:r w:rsidRPr="009B0A5E">
        <w:rPr>
          <w:rFonts w:ascii="Verdana" w:hAnsi="Verdana"/>
          <w:color w:val="333333"/>
          <w:sz w:val="18"/>
          <w:szCs w:val="18"/>
          <w:lang w:val="en-GB" w:eastAsia="en-GB"/>
        </w:rPr>
        <w:t>Tuning</w:t>
      </w:r>
      <w:r w:rsidR="00E430D4" w:rsidRPr="009B0A5E">
        <w:rPr>
          <w:rFonts w:ascii="Verdana" w:hAnsi="Verdana"/>
          <w:color w:val="333333"/>
          <w:sz w:val="18"/>
          <w:szCs w:val="18"/>
          <w:lang w:val="en-GB" w:eastAsia="en-GB"/>
        </w:rPr>
        <w:t xml:space="preserve"> </w:t>
      </w:r>
      <w:r w:rsidR="00AF6A52">
        <w:rPr>
          <w:rFonts w:ascii="Verdana" w:hAnsi="Verdana"/>
          <w:color w:val="333333"/>
          <w:sz w:val="18"/>
          <w:szCs w:val="18"/>
          <w:lang w:val="en-GB" w:eastAsia="en-GB"/>
        </w:rPr>
        <w:t>techniques while</w:t>
      </w:r>
      <w:r w:rsidR="00CB6C52">
        <w:rPr>
          <w:rFonts w:ascii="Verdana" w:hAnsi="Verdana"/>
          <w:color w:val="333333"/>
          <w:sz w:val="18"/>
          <w:szCs w:val="18"/>
          <w:lang w:val="en-GB" w:eastAsia="en-GB"/>
        </w:rPr>
        <w:t xml:space="preserve"> </w:t>
      </w:r>
      <w:r w:rsidR="00AF6A52">
        <w:rPr>
          <w:rFonts w:ascii="Verdana" w:hAnsi="Verdana"/>
          <w:color w:val="333333"/>
          <w:sz w:val="18"/>
          <w:szCs w:val="18"/>
          <w:lang w:val="en-GB" w:eastAsia="en-GB"/>
        </w:rPr>
        <w:t>loading into Snowflake using IICS</w:t>
      </w:r>
      <w:r w:rsidRPr="009B0A5E">
        <w:rPr>
          <w:rFonts w:ascii="Verdana" w:hAnsi="Verdana"/>
          <w:color w:val="333333"/>
          <w:sz w:val="18"/>
          <w:szCs w:val="18"/>
          <w:lang w:val="en-GB" w:eastAsia="en-GB"/>
        </w:rPr>
        <w:t>.</w:t>
      </w:r>
    </w:p>
    <w:p w14:paraId="4F1AC5C1" w14:textId="28D8CA85" w:rsidR="00411A2A" w:rsidRPr="009B0A5E" w:rsidRDefault="00411A2A" w:rsidP="000B1683">
      <w:pPr>
        <w:numPr>
          <w:ilvl w:val="0"/>
          <w:numId w:val="1"/>
        </w:numPr>
        <w:overflowPunct/>
        <w:contextualSpacing/>
        <w:rPr>
          <w:rFonts w:ascii="Verdana" w:hAnsi="Verdana"/>
          <w:color w:val="333333"/>
          <w:sz w:val="18"/>
          <w:szCs w:val="18"/>
          <w:lang w:val="en-GB" w:eastAsia="en-GB"/>
        </w:rPr>
      </w:pPr>
      <w:r w:rsidRPr="009B0A5E">
        <w:rPr>
          <w:rFonts w:ascii="Verdana" w:hAnsi="Verdana"/>
          <w:color w:val="333333"/>
          <w:sz w:val="18"/>
          <w:szCs w:val="18"/>
          <w:lang w:val="en-GB" w:eastAsia="en-GB"/>
        </w:rPr>
        <w:t xml:space="preserve">Analysis for cause identification and tuning measures like change PIs, additional SI, collect stats, apply MVC, rewrite queries, identify ETL process bottlenecks, design changes </w:t>
      </w:r>
      <w:r w:rsidR="008A6EFD" w:rsidRPr="009B0A5E">
        <w:rPr>
          <w:rFonts w:ascii="Verdana" w:hAnsi="Verdana"/>
          <w:color w:val="333333"/>
          <w:sz w:val="18"/>
          <w:szCs w:val="18"/>
          <w:lang w:val="en-GB" w:eastAsia="en-GB"/>
        </w:rPr>
        <w:t>etc.</w:t>
      </w:r>
    </w:p>
    <w:p w14:paraId="53C26AC5" w14:textId="77777777" w:rsidR="000B1683" w:rsidRPr="009B0A5E" w:rsidRDefault="000B1683" w:rsidP="000B1683">
      <w:pPr>
        <w:pStyle w:val="ListParagraph"/>
        <w:numPr>
          <w:ilvl w:val="0"/>
          <w:numId w:val="1"/>
        </w:numPr>
        <w:spacing w:after="0" w:line="240" w:lineRule="auto"/>
        <w:contextualSpacing/>
        <w:rPr>
          <w:rFonts w:ascii="Verdana" w:eastAsia="Times New Roman" w:hAnsi="Verdana"/>
          <w:color w:val="333333"/>
          <w:sz w:val="18"/>
          <w:szCs w:val="18"/>
          <w:lang w:val="en-GB" w:eastAsia="en-GB"/>
        </w:rPr>
      </w:pPr>
      <w:r w:rsidRPr="009B0A5E">
        <w:rPr>
          <w:rFonts w:ascii="Verdana" w:eastAsia="Times New Roman" w:hAnsi="Verdana"/>
          <w:color w:val="333333"/>
          <w:sz w:val="18"/>
          <w:szCs w:val="18"/>
          <w:lang w:val="en-GB" w:eastAsia="en-GB"/>
        </w:rPr>
        <w:t xml:space="preserve">In-depth knowledge and understanding of dimensional </w:t>
      </w:r>
      <w:r w:rsidR="00A9615B" w:rsidRPr="009B0A5E">
        <w:rPr>
          <w:rFonts w:ascii="Verdana" w:eastAsia="Times New Roman" w:hAnsi="Verdana"/>
          <w:color w:val="333333"/>
          <w:sz w:val="18"/>
          <w:szCs w:val="18"/>
          <w:lang w:val="en-GB" w:eastAsia="en-GB"/>
        </w:rPr>
        <w:t>modelling (</w:t>
      </w:r>
      <w:r w:rsidRPr="009B0A5E">
        <w:rPr>
          <w:rFonts w:ascii="Verdana" w:eastAsia="Times New Roman" w:hAnsi="Verdana"/>
          <w:color w:val="333333"/>
          <w:sz w:val="18"/>
          <w:szCs w:val="18"/>
          <w:lang w:val="en-GB" w:eastAsia="en-GB"/>
        </w:rPr>
        <w:t xml:space="preserve">Star schema and Snowflake schema, SCD types- 1, 2, 3), and data </w:t>
      </w:r>
      <w:r w:rsidR="00A912E7" w:rsidRPr="009B0A5E">
        <w:rPr>
          <w:rFonts w:ascii="Verdana" w:eastAsia="Times New Roman" w:hAnsi="Verdana"/>
          <w:color w:val="333333"/>
          <w:sz w:val="18"/>
          <w:szCs w:val="18"/>
          <w:lang w:val="en-GB" w:eastAsia="en-GB"/>
        </w:rPr>
        <w:t>modelling</w:t>
      </w:r>
      <w:r w:rsidRPr="009B0A5E">
        <w:rPr>
          <w:rFonts w:ascii="Verdana" w:eastAsia="Times New Roman" w:hAnsi="Verdana"/>
          <w:color w:val="333333"/>
          <w:sz w:val="18"/>
          <w:szCs w:val="18"/>
          <w:lang w:val="en-GB" w:eastAsia="en-GB"/>
        </w:rPr>
        <w:t xml:space="preserve"> (star schema) at logical and physical level.</w:t>
      </w:r>
    </w:p>
    <w:p w14:paraId="6486F2DD" w14:textId="00F8188F" w:rsidR="000B1683" w:rsidRPr="00741235" w:rsidRDefault="000B1683" w:rsidP="000B1683">
      <w:pPr>
        <w:numPr>
          <w:ilvl w:val="0"/>
          <w:numId w:val="1"/>
        </w:numPr>
        <w:overflowPunct/>
        <w:spacing w:line="30" w:lineRule="atLeast"/>
        <w:rPr>
          <w:rFonts w:ascii="Verdana" w:hAnsi="Verdana"/>
          <w:color w:val="333333"/>
          <w:sz w:val="18"/>
          <w:szCs w:val="18"/>
          <w:lang w:val="en-GB" w:eastAsia="en-GB"/>
        </w:rPr>
      </w:pPr>
      <w:r w:rsidRPr="00741235">
        <w:rPr>
          <w:rFonts w:ascii="Verdana" w:hAnsi="Verdana"/>
          <w:color w:val="333333"/>
          <w:sz w:val="18"/>
          <w:szCs w:val="18"/>
          <w:lang w:val="en-GB" w:eastAsia="en-GB"/>
        </w:rPr>
        <w:t xml:space="preserve">Worked on </w:t>
      </w:r>
      <w:r w:rsidRPr="009B0A5E">
        <w:rPr>
          <w:rFonts w:ascii="Verdana" w:hAnsi="Verdana"/>
          <w:color w:val="333333"/>
          <w:sz w:val="18"/>
          <w:szCs w:val="18"/>
          <w:lang w:val="en-GB" w:eastAsia="en-GB"/>
        </w:rPr>
        <w:t>Shell</w:t>
      </w:r>
      <w:r w:rsidR="009431F9" w:rsidRPr="009B0A5E">
        <w:rPr>
          <w:rFonts w:ascii="Verdana" w:hAnsi="Verdana"/>
          <w:color w:val="333333"/>
          <w:sz w:val="18"/>
          <w:szCs w:val="18"/>
          <w:lang w:val="en-GB" w:eastAsia="en-GB"/>
        </w:rPr>
        <w:t xml:space="preserve"> </w:t>
      </w:r>
      <w:r w:rsidRPr="009B0A5E">
        <w:rPr>
          <w:rFonts w:ascii="Verdana" w:hAnsi="Verdana"/>
          <w:color w:val="333333"/>
          <w:sz w:val="18"/>
          <w:szCs w:val="18"/>
          <w:lang w:val="en-GB" w:eastAsia="en-GB"/>
        </w:rPr>
        <w:t>scripts</w:t>
      </w:r>
      <w:r w:rsidRPr="00741235">
        <w:rPr>
          <w:rFonts w:ascii="Verdana" w:hAnsi="Verdana"/>
          <w:color w:val="333333"/>
          <w:sz w:val="18"/>
          <w:szCs w:val="18"/>
          <w:lang w:val="en-GB" w:eastAsia="en-GB"/>
        </w:rPr>
        <w:t xml:space="preserve"> at </w:t>
      </w:r>
      <w:r w:rsidR="009B7116" w:rsidRPr="00741235">
        <w:rPr>
          <w:rFonts w:ascii="Verdana" w:hAnsi="Verdana"/>
          <w:color w:val="333333"/>
          <w:sz w:val="18"/>
          <w:szCs w:val="18"/>
          <w:lang w:val="en-GB" w:eastAsia="en-GB"/>
        </w:rPr>
        <w:t>UNIX</w:t>
      </w:r>
      <w:r w:rsidRPr="00741235">
        <w:rPr>
          <w:rFonts w:ascii="Verdana" w:hAnsi="Verdana"/>
          <w:color w:val="333333"/>
          <w:sz w:val="18"/>
          <w:szCs w:val="18"/>
          <w:lang w:val="en-GB" w:eastAsia="en-GB"/>
        </w:rPr>
        <w:t xml:space="preserve"> environment.</w:t>
      </w:r>
    </w:p>
    <w:p w14:paraId="6AD3B00D" w14:textId="77777777" w:rsidR="000B1683" w:rsidRDefault="000B1683" w:rsidP="000B1683">
      <w:pPr>
        <w:numPr>
          <w:ilvl w:val="0"/>
          <w:numId w:val="1"/>
        </w:numPr>
        <w:overflowPunct/>
        <w:spacing w:line="30" w:lineRule="atLeast"/>
        <w:rPr>
          <w:rFonts w:ascii="Verdana" w:hAnsi="Verdana"/>
          <w:color w:val="333333"/>
          <w:sz w:val="18"/>
          <w:szCs w:val="18"/>
          <w:lang w:val="en-GB" w:eastAsia="en-GB"/>
        </w:rPr>
      </w:pPr>
      <w:r w:rsidRPr="00741235">
        <w:rPr>
          <w:rFonts w:ascii="Verdana" w:hAnsi="Verdana"/>
          <w:color w:val="333333"/>
          <w:sz w:val="18"/>
          <w:szCs w:val="18"/>
          <w:lang w:val="en-GB" w:eastAsia="en-GB"/>
        </w:rPr>
        <w:t>Experience in handling Production Releases.</w:t>
      </w:r>
    </w:p>
    <w:p w14:paraId="7D88C75B" w14:textId="77777777" w:rsidR="000B1683" w:rsidRPr="009B0A5E" w:rsidRDefault="000B1683" w:rsidP="00387CED">
      <w:pPr>
        <w:numPr>
          <w:ilvl w:val="0"/>
          <w:numId w:val="1"/>
        </w:numPr>
        <w:overflowPunct/>
        <w:spacing w:after="60" w:line="30" w:lineRule="atLeast"/>
        <w:ind w:left="357" w:hanging="357"/>
        <w:jc w:val="both"/>
        <w:rPr>
          <w:rFonts w:ascii="Verdana" w:hAnsi="Verdana"/>
          <w:color w:val="333333"/>
          <w:sz w:val="18"/>
          <w:szCs w:val="18"/>
          <w:lang w:val="en-GB" w:eastAsia="en-GB"/>
        </w:rPr>
      </w:pPr>
      <w:r w:rsidRPr="00741235">
        <w:rPr>
          <w:rFonts w:ascii="Verdana" w:hAnsi="Verdana"/>
          <w:color w:val="333333"/>
          <w:sz w:val="18"/>
          <w:szCs w:val="18"/>
          <w:lang w:val="en-GB" w:eastAsia="en-GB"/>
        </w:rPr>
        <w:t xml:space="preserve">Excellent </w:t>
      </w:r>
      <w:r w:rsidR="00D60FA8" w:rsidRPr="00741235">
        <w:rPr>
          <w:rFonts w:ascii="Verdana" w:hAnsi="Verdana"/>
          <w:color w:val="333333"/>
          <w:sz w:val="18"/>
          <w:szCs w:val="18"/>
          <w:lang w:val="en-GB" w:eastAsia="en-GB"/>
        </w:rPr>
        <w:t>problem-solving</w:t>
      </w:r>
      <w:r w:rsidRPr="00741235">
        <w:rPr>
          <w:rFonts w:ascii="Verdana" w:hAnsi="Verdana"/>
          <w:color w:val="333333"/>
          <w:sz w:val="18"/>
          <w:szCs w:val="18"/>
          <w:lang w:val="en-GB" w:eastAsia="en-GB"/>
        </w:rPr>
        <w:t xml:space="preserve"> skills with strong technical background and good inter-personal skills. </w:t>
      </w:r>
    </w:p>
    <w:p w14:paraId="0354D949" w14:textId="77777777" w:rsidR="00E0290B" w:rsidRDefault="00E0290B" w:rsidP="006A1AA1">
      <w:pPr>
        <w:tabs>
          <w:tab w:val="left" w:pos="900"/>
        </w:tabs>
        <w:jc w:val="both"/>
        <w:rPr>
          <w:rFonts w:ascii="Verdana" w:hAnsi="Verdana" w:cs="Tahoma"/>
          <w:b/>
          <w:bCs/>
          <w:color w:val="0000FF"/>
          <w:sz w:val="18"/>
          <w:szCs w:val="18"/>
        </w:rPr>
      </w:pPr>
    </w:p>
    <w:p w14:paraId="6920764C" w14:textId="77777777" w:rsidR="00A06C40" w:rsidRDefault="00A06C40" w:rsidP="006A1AA1">
      <w:pPr>
        <w:tabs>
          <w:tab w:val="left" w:pos="900"/>
        </w:tabs>
        <w:jc w:val="both"/>
        <w:rPr>
          <w:rFonts w:ascii="Verdana" w:hAnsi="Verdana" w:cs="Tahoma"/>
          <w:b/>
          <w:bCs/>
          <w:color w:val="0000FF"/>
          <w:sz w:val="18"/>
          <w:szCs w:val="18"/>
        </w:rPr>
      </w:pPr>
    </w:p>
    <w:p w14:paraId="07485200" w14:textId="18EF87ED" w:rsidR="00095A28" w:rsidRDefault="00095A28" w:rsidP="00095A28">
      <w:pPr>
        <w:tabs>
          <w:tab w:val="left" w:pos="900"/>
        </w:tabs>
        <w:jc w:val="both"/>
        <w:rPr>
          <w:rFonts w:ascii="Verdana" w:hAnsi="Verdana" w:cs="Tahoma"/>
          <w:b/>
          <w:bCs/>
          <w:color w:val="000000"/>
          <w:sz w:val="18"/>
          <w:szCs w:val="18"/>
        </w:rPr>
      </w:pPr>
      <w:r>
        <w:rPr>
          <w:rFonts w:ascii="Verdana" w:hAnsi="Verdana" w:cs="Tahoma"/>
          <w:b/>
          <w:bCs/>
          <w:color w:val="000000"/>
          <w:sz w:val="18"/>
          <w:szCs w:val="18"/>
        </w:rPr>
        <w:t>EDUCATION</w:t>
      </w:r>
    </w:p>
    <w:p w14:paraId="7C7E81F8" w14:textId="77777777" w:rsidR="00095A28" w:rsidRDefault="00095A28" w:rsidP="00095A28">
      <w:pPr>
        <w:pStyle w:val="Header"/>
        <w:tabs>
          <w:tab w:val="clear" w:pos="4320"/>
          <w:tab w:val="clear" w:pos="8640"/>
        </w:tabs>
        <w:jc w:val="both"/>
        <w:rPr>
          <w:rFonts w:ascii="Verdana" w:hAnsi="Verdana" w:cs="Tahoma"/>
          <w:sz w:val="18"/>
          <w:szCs w:val="18"/>
        </w:rPr>
      </w:pPr>
    </w:p>
    <w:p w14:paraId="287C2C6B" w14:textId="1EA88EAE" w:rsidR="009D17E6" w:rsidRPr="00F547BA" w:rsidRDefault="009D17E6" w:rsidP="009D17E6">
      <w:pPr>
        <w:numPr>
          <w:ilvl w:val="0"/>
          <w:numId w:val="12"/>
        </w:numPr>
        <w:jc w:val="both"/>
        <w:rPr>
          <w:rFonts w:ascii="Verdana" w:hAnsi="Verdana"/>
          <w:color w:val="333333"/>
          <w:sz w:val="18"/>
          <w:szCs w:val="18"/>
          <w:lang w:val="en-GB" w:eastAsia="en-GB"/>
        </w:rPr>
      </w:pPr>
      <w:r w:rsidRPr="00F547BA">
        <w:rPr>
          <w:rFonts w:ascii="Verdana" w:hAnsi="Verdana"/>
          <w:color w:val="333333"/>
          <w:sz w:val="18"/>
          <w:szCs w:val="18"/>
          <w:lang w:val="en-GB" w:eastAsia="en-GB"/>
        </w:rPr>
        <w:t>Master of Business Administration in Marketing &amp; Systems from Osmania University, 2005</w:t>
      </w:r>
    </w:p>
    <w:p w14:paraId="3AABEA1C" w14:textId="059414D0" w:rsidR="000A2C0A" w:rsidRDefault="009D17E6" w:rsidP="009D17E6">
      <w:pPr>
        <w:numPr>
          <w:ilvl w:val="0"/>
          <w:numId w:val="12"/>
        </w:numPr>
        <w:jc w:val="both"/>
        <w:rPr>
          <w:rFonts w:ascii="Verdana" w:hAnsi="Verdana" w:cs="Tahoma"/>
          <w:bCs/>
          <w:sz w:val="18"/>
          <w:szCs w:val="18"/>
        </w:rPr>
      </w:pPr>
      <w:r w:rsidRPr="00F547BA">
        <w:rPr>
          <w:rFonts w:ascii="Verdana" w:hAnsi="Verdana"/>
          <w:color w:val="333333"/>
          <w:sz w:val="18"/>
          <w:szCs w:val="18"/>
          <w:lang w:val="en-GB" w:eastAsia="en-GB"/>
        </w:rPr>
        <w:t>Bachelor of Science in Computers from Sri Venkateswara University, 2003</w:t>
      </w:r>
    </w:p>
    <w:p w14:paraId="3402F4E3" w14:textId="77777777" w:rsidR="00F3441F" w:rsidRDefault="00F3441F" w:rsidP="007D448E">
      <w:pPr>
        <w:jc w:val="both"/>
        <w:rPr>
          <w:rFonts w:ascii="Verdana" w:hAnsi="Verdana" w:cs="Tahoma"/>
          <w:b/>
          <w:bCs/>
          <w:color w:val="000000"/>
          <w:sz w:val="18"/>
          <w:szCs w:val="18"/>
        </w:rPr>
      </w:pPr>
    </w:p>
    <w:p w14:paraId="29654E50" w14:textId="77777777" w:rsidR="00F70726" w:rsidRDefault="00F70726" w:rsidP="007D448E">
      <w:pPr>
        <w:jc w:val="both"/>
        <w:rPr>
          <w:rFonts w:ascii="Verdana" w:hAnsi="Verdana" w:cs="Tahoma"/>
          <w:b/>
          <w:bCs/>
          <w:color w:val="000000"/>
          <w:sz w:val="18"/>
          <w:szCs w:val="18"/>
        </w:rPr>
      </w:pPr>
    </w:p>
    <w:p w14:paraId="00238AE5" w14:textId="0F1B67AF" w:rsidR="007D448E" w:rsidRDefault="007D448E" w:rsidP="007D448E">
      <w:pPr>
        <w:jc w:val="both"/>
        <w:rPr>
          <w:rFonts w:ascii="Verdana" w:hAnsi="Verdana" w:cs="Tahoma"/>
          <w:b/>
          <w:bCs/>
          <w:color w:val="000000"/>
          <w:sz w:val="18"/>
          <w:szCs w:val="18"/>
        </w:rPr>
      </w:pPr>
      <w:r>
        <w:rPr>
          <w:rFonts w:ascii="Verdana" w:hAnsi="Verdana" w:cs="Tahoma"/>
          <w:b/>
          <w:bCs/>
          <w:color w:val="000000"/>
          <w:sz w:val="18"/>
          <w:szCs w:val="18"/>
        </w:rPr>
        <w:lastRenderedPageBreak/>
        <w:t>CERTIFICATIONS</w:t>
      </w:r>
    </w:p>
    <w:p w14:paraId="6E942338" w14:textId="77777777" w:rsidR="007D448E" w:rsidRDefault="007D448E" w:rsidP="006A1AA1">
      <w:pPr>
        <w:jc w:val="both"/>
        <w:rPr>
          <w:rStyle w:val="Strong"/>
          <w:rFonts w:ascii="Verdana" w:hAnsi="Verdana" w:cs="Tahoma"/>
          <w:bCs/>
          <w:color w:val="000000"/>
          <w:sz w:val="18"/>
          <w:szCs w:val="18"/>
        </w:rPr>
      </w:pPr>
    </w:p>
    <w:p w14:paraId="441805BE" w14:textId="15CC8CF5" w:rsidR="007D448E" w:rsidRDefault="00A937F6" w:rsidP="007D448E">
      <w:pPr>
        <w:numPr>
          <w:ilvl w:val="0"/>
          <w:numId w:val="4"/>
        </w:numPr>
        <w:tabs>
          <w:tab w:val="left" w:pos="1440"/>
        </w:tabs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Snow</w:t>
      </w:r>
      <w:r w:rsidR="00B8172D">
        <w:rPr>
          <w:rFonts w:ascii="Verdana" w:hAnsi="Verdana" w:cs="Tahoma"/>
          <w:sz w:val="18"/>
          <w:szCs w:val="18"/>
        </w:rPr>
        <w:t>P</w:t>
      </w:r>
      <w:r>
        <w:rPr>
          <w:rFonts w:ascii="Verdana" w:hAnsi="Verdana" w:cs="Tahoma"/>
          <w:sz w:val="18"/>
          <w:szCs w:val="18"/>
        </w:rPr>
        <w:t xml:space="preserve">ro Core </w:t>
      </w:r>
    </w:p>
    <w:p w14:paraId="68A12F8D" w14:textId="03D1C8C9" w:rsidR="007D448E" w:rsidRDefault="007D448E" w:rsidP="007D448E">
      <w:pPr>
        <w:numPr>
          <w:ilvl w:val="0"/>
          <w:numId w:val="4"/>
        </w:numPr>
        <w:tabs>
          <w:tab w:val="left" w:pos="1440"/>
        </w:tabs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 xml:space="preserve">Teradata 12 </w:t>
      </w:r>
      <w:r w:rsidR="00A937F6">
        <w:rPr>
          <w:rFonts w:ascii="Verdana" w:hAnsi="Verdana" w:cs="Tahoma"/>
          <w:sz w:val="18"/>
          <w:szCs w:val="18"/>
        </w:rPr>
        <w:t>Certified Professional</w:t>
      </w:r>
    </w:p>
    <w:p w14:paraId="1B76FE5D" w14:textId="77777777" w:rsidR="00F70726" w:rsidRPr="00867370" w:rsidRDefault="00F70726" w:rsidP="00F70726">
      <w:pPr>
        <w:tabs>
          <w:tab w:val="left" w:pos="1440"/>
        </w:tabs>
        <w:ind w:left="360"/>
        <w:jc w:val="both"/>
        <w:rPr>
          <w:rFonts w:ascii="Verdana" w:hAnsi="Verdana" w:cs="Tahoma"/>
          <w:sz w:val="18"/>
          <w:szCs w:val="18"/>
        </w:rPr>
      </w:pPr>
    </w:p>
    <w:p w14:paraId="6A7AE8E9" w14:textId="77777777" w:rsidR="005F37F8" w:rsidRDefault="005F37F8" w:rsidP="006A1AA1">
      <w:pPr>
        <w:jc w:val="both"/>
        <w:rPr>
          <w:rStyle w:val="Strong"/>
          <w:rFonts w:ascii="Verdana" w:hAnsi="Verdana" w:cs="Tahoma"/>
          <w:bCs/>
          <w:color w:val="000000"/>
          <w:sz w:val="18"/>
          <w:szCs w:val="18"/>
        </w:rPr>
      </w:pPr>
    </w:p>
    <w:p w14:paraId="7FCDE469" w14:textId="77777777" w:rsidR="00F3441F" w:rsidRDefault="00F3441F" w:rsidP="006A1AA1">
      <w:pPr>
        <w:jc w:val="both"/>
        <w:rPr>
          <w:rStyle w:val="Strong"/>
          <w:rFonts w:ascii="Verdana" w:hAnsi="Verdana" w:cs="Tahoma"/>
          <w:bCs/>
          <w:color w:val="000000"/>
          <w:sz w:val="18"/>
          <w:szCs w:val="18"/>
        </w:rPr>
      </w:pPr>
    </w:p>
    <w:p w14:paraId="32FF768D" w14:textId="70797D6E" w:rsidR="00E0290B" w:rsidRDefault="00E0290B" w:rsidP="006A1AA1">
      <w:pPr>
        <w:jc w:val="both"/>
        <w:rPr>
          <w:rStyle w:val="Strong"/>
          <w:rFonts w:ascii="Verdana" w:hAnsi="Verdana" w:cs="Tahoma"/>
          <w:bCs/>
          <w:color w:val="000000"/>
          <w:sz w:val="18"/>
          <w:szCs w:val="18"/>
        </w:rPr>
      </w:pPr>
      <w:r>
        <w:rPr>
          <w:rStyle w:val="Strong"/>
          <w:rFonts w:ascii="Verdana" w:hAnsi="Verdana" w:cs="Tahoma"/>
          <w:bCs/>
          <w:color w:val="000000"/>
          <w:sz w:val="18"/>
          <w:szCs w:val="18"/>
        </w:rPr>
        <w:t>WORK EXPERIENCE</w:t>
      </w:r>
    </w:p>
    <w:p w14:paraId="7D48C935" w14:textId="77777777" w:rsidR="00373875" w:rsidRDefault="00373875" w:rsidP="006A1AA1">
      <w:pPr>
        <w:jc w:val="both"/>
        <w:rPr>
          <w:rStyle w:val="Strong"/>
          <w:rFonts w:ascii="Verdana" w:hAnsi="Verdana" w:cs="Tahoma"/>
          <w:bCs/>
          <w:color w:val="000000"/>
          <w:sz w:val="18"/>
          <w:szCs w:val="18"/>
        </w:rPr>
      </w:pPr>
    </w:p>
    <w:p w14:paraId="0D73BEB1" w14:textId="77777777" w:rsidR="00B73B2A" w:rsidRDefault="00B73B2A" w:rsidP="006A1AA1">
      <w:pPr>
        <w:jc w:val="both"/>
        <w:rPr>
          <w:rStyle w:val="Strong"/>
          <w:rFonts w:ascii="Verdana" w:hAnsi="Verdana" w:cs="Tahoma"/>
          <w:bCs/>
          <w:color w:val="000000"/>
          <w:sz w:val="18"/>
          <w:szCs w:val="18"/>
        </w:rPr>
      </w:pPr>
    </w:p>
    <w:p w14:paraId="4C3062AB" w14:textId="55066715" w:rsidR="001E118B" w:rsidRPr="001E118B" w:rsidRDefault="00562210" w:rsidP="001E118B">
      <w:pPr>
        <w:pStyle w:val="ListParagraph"/>
        <w:numPr>
          <w:ilvl w:val="0"/>
          <w:numId w:val="32"/>
        </w:numPr>
        <w:spacing w:after="0"/>
        <w:contextualSpacing/>
        <w:rPr>
          <w:rFonts w:ascii="Verdana" w:eastAsia="Times New Roman" w:hAnsi="Verdana" w:cs="Tahoma"/>
          <w:sz w:val="18"/>
          <w:szCs w:val="18"/>
          <w:lang w:val="en-US"/>
        </w:rPr>
      </w:pPr>
      <w:r>
        <w:rPr>
          <w:rFonts w:ascii="Verdana" w:hAnsi="Verdana" w:cs="Tahoma"/>
          <w:b/>
          <w:sz w:val="18"/>
          <w:szCs w:val="18"/>
        </w:rPr>
        <w:t>BetMGM</w:t>
      </w:r>
      <w:r w:rsidRPr="001E118B">
        <w:rPr>
          <w:rFonts w:ascii="Verdana" w:eastAsia="Times New Roman" w:hAnsi="Verdana" w:cs="Tahoma"/>
          <w:b/>
          <w:sz w:val="18"/>
          <w:szCs w:val="18"/>
          <w:lang w:val="en-US"/>
        </w:rPr>
        <w:t xml:space="preserve">, </w:t>
      </w:r>
      <w:r>
        <w:rPr>
          <w:rFonts w:ascii="Verdana" w:eastAsia="Times New Roman" w:hAnsi="Verdana" w:cs="Tahoma"/>
          <w:b/>
          <w:sz w:val="18"/>
          <w:szCs w:val="18"/>
          <w:lang w:val="en-US"/>
        </w:rPr>
        <w:t>NJ, USA</w:t>
      </w:r>
      <w:r>
        <w:rPr>
          <w:rFonts w:ascii="Verdana" w:eastAsia="Times New Roman" w:hAnsi="Verdana" w:cs="Tahoma"/>
          <w:b/>
          <w:sz w:val="18"/>
          <w:szCs w:val="18"/>
          <w:lang w:val="en-US"/>
        </w:rPr>
        <w:tab/>
      </w:r>
      <w:r>
        <w:rPr>
          <w:rFonts w:ascii="Verdana" w:eastAsia="Times New Roman" w:hAnsi="Verdana" w:cs="Tahoma"/>
          <w:b/>
          <w:sz w:val="18"/>
          <w:szCs w:val="18"/>
          <w:lang w:val="en-US"/>
        </w:rPr>
        <w:tab/>
      </w:r>
      <w:r>
        <w:rPr>
          <w:rFonts w:ascii="Verdana" w:eastAsia="Times New Roman" w:hAnsi="Verdana" w:cs="Tahoma"/>
          <w:b/>
          <w:sz w:val="18"/>
          <w:szCs w:val="18"/>
          <w:lang w:val="en-US"/>
        </w:rPr>
        <w:tab/>
      </w:r>
      <w:r w:rsidR="001E118B" w:rsidRPr="001E118B">
        <w:rPr>
          <w:rFonts w:ascii="Verdana" w:eastAsia="Times New Roman" w:hAnsi="Verdana" w:cs="Tahoma"/>
          <w:sz w:val="18"/>
          <w:szCs w:val="18"/>
          <w:lang w:val="en-US"/>
        </w:rPr>
        <w:t xml:space="preserve">             </w:t>
      </w:r>
      <w:r w:rsidR="001E118B" w:rsidRPr="001E118B">
        <w:rPr>
          <w:rFonts w:ascii="Verdana" w:eastAsia="Times New Roman" w:hAnsi="Verdana" w:cs="Tahoma"/>
          <w:sz w:val="18"/>
          <w:szCs w:val="18"/>
          <w:lang w:val="en-US"/>
        </w:rPr>
        <w:tab/>
      </w:r>
      <w:r w:rsidR="001E118B" w:rsidRPr="001E118B">
        <w:rPr>
          <w:rFonts w:ascii="Verdana" w:eastAsia="Times New Roman" w:hAnsi="Verdana" w:cs="Tahoma"/>
          <w:sz w:val="18"/>
          <w:szCs w:val="18"/>
          <w:lang w:val="en-US"/>
        </w:rPr>
        <w:tab/>
      </w:r>
      <w:r w:rsidR="001E118B" w:rsidRPr="001E118B">
        <w:rPr>
          <w:rFonts w:ascii="Verdana" w:eastAsia="Times New Roman" w:hAnsi="Verdana" w:cs="Tahoma"/>
          <w:sz w:val="18"/>
          <w:szCs w:val="18"/>
          <w:lang w:val="en-US"/>
        </w:rPr>
        <w:tab/>
      </w:r>
      <w:r w:rsidR="0096760A">
        <w:rPr>
          <w:rFonts w:ascii="Verdana" w:eastAsia="Times New Roman" w:hAnsi="Verdana" w:cs="Tahoma"/>
          <w:b/>
          <w:bCs/>
          <w:sz w:val="18"/>
          <w:szCs w:val="18"/>
          <w:lang w:val="en-US"/>
        </w:rPr>
        <w:t>F</w:t>
      </w:r>
      <w:r w:rsidR="004B2AF6" w:rsidRPr="001E118B">
        <w:rPr>
          <w:rFonts w:ascii="Verdana" w:eastAsia="Times New Roman" w:hAnsi="Verdana" w:cs="Tahoma"/>
          <w:b/>
          <w:bCs/>
          <w:sz w:val="18"/>
          <w:szCs w:val="18"/>
          <w:lang w:val="en-US"/>
        </w:rPr>
        <w:t>rom</w:t>
      </w:r>
      <w:r w:rsidR="001E118B" w:rsidRPr="001E118B">
        <w:rPr>
          <w:rFonts w:ascii="Verdana" w:eastAsia="Times New Roman" w:hAnsi="Verdana" w:cs="Tahoma"/>
          <w:sz w:val="18"/>
          <w:szCs w:val="18"/>
          <w:lang w:val="en-US"/>
        </w:rPr>
        <w:t xml:space="preserve"> </w:t>
      </w:r>
      <w:r w:rsidR="001E118B">
        <w:rPr>
          <w:rFonts w:ascii="Verdana" w:eastAsia="Times New Roman" w:hAnsi="Verdana" w:cs="Tahoma"/>
          <w:sz w:val="18"/>
          <w:szCs w:val="18"/>
          <w:lang w:val="en-US"/>
        </w:rPr>
        <w:t>12</w:t>
      </w:r>
      <w:r w:rsidR="001E118B" w:rsidRPr="001E118B">
        <w:rPr>
          <w:rFonts w:ascii="Verdana" w:eastAsia="Times New Roman" w:hAnsi="Verdana" w:cs="Tahoma"/>
          <w:sz w:val="18"/>
          <w:szCs w:val="18"/>
          <w:lang w:val="en-US"/>
        </w:rPr>
        <w:t>/201</w:t>
      </w:r>
      <w:r w:rsidR="001E118B">
        <w:rPr>
          <w:rFonts w:ascii="Verdana" w:eastAsia="Times New Roman" w:hAnsi="Verdana" w:cs="Tahoma"/>
          <w:sz w:val="18"/>
          <w:szCs w:val="18"/>
          <w:lang w:val="en-US"/>
        </w:rPr>
        <w:t>9</w:t>
      </w:r>
      <w:r w:rsidR="001E118B" w:rsidRPr="001E118B">
        <w:rPr>
          <w:rFonts w:ascii="Verdana" w:eastAsia="Times New Roman" w:hAnsi="Verdana" w:cs="Tahoma"/>
          <w:sz w:val="18"/>
          <w:szCs w:val="18"/>
          <w:lang w:val="en-US"/>
        </w:rPr>
        <w:t xml:space="preserve"> To </w:t>
      </w:r>
      <w:r>
        <w:rPr>
          <w:rFonts w:ascii="Verdana" w:eastAsia="Times New Roman" w:hAnsi="Verdana" w:cs="Tahoma"/>
          <w:sz w:val="18"/>
          <w:szCs w:val="18"/>
          <w:lang w:val="en-US"/>
        </w:rPr>
        <w:t>Till Date</w:t>
      </w:r>
    </w:p>
    <w:p w14:paraId="7746244B" w14:textId="243F815C" w:rsidR="001E118B" w:rsidRPr="001E118B" w:rsidRDefault="001E118B" w:rsidP="001E118B">
      <w:pPr>
        <w:spacing w:line="276" w:lineRule="auto"/>
        <w:ind w:firstLine="720"/>
        <w:rPr>
          <w:rFonts w:ascii="Verdana" w:hAnsi="Verdana" w:cs="Tahoma"/>
          <w:sz w:val="18"/>
          <w:szCs w:val="18"/>
        </w:rPr>
      </w:pPr>
      <w:r w:rsidRPr="001E118B">
        <w:rPr>
          <w:rFonts w:ascii="Verdana" w:hAnsi="Verdana" w:cs="Tahoma"/>
          <w:b/>
          <w:bCs/>
          <w:sz w:val="18"/>
          <w:szCs w:val="18"/>
        </w:rPr>
        <w:t>Role</w:t>
      </w:r>
      <w:r w:rsidRPr="001E118B">
        <w:rPr>
          <w:rFonts w:ascii="Verdana" w:hAnsi="Verdana" w:cs="Tahoma"/>
          <w:sz w:val="18"/>
          <w:szCs w:val="18"/>
        </w:rPr>
        <w:t xml:space="preserve">: Senior </w:t>
      </w:r>
      <w:r w:rsidR="00A3585D">
        <w:rPr>
          <w:rFonts w:ascii="Verdana" w:hAnsi="Verdana" w:cs="Tahoma"/>
          <w:sz w:val="18"/>
          <w:szCs w:val="18"/>
        </w:rPr>
        <w:t>Software</w:t>
      </w:r>
      <w:r>
        <w:rPr>
          <w:rFonts w:ascii="Verdana" w:hAnsi="Verdana" w:cs="Tahoma"/>
          <w:sz w:val="18"/>
          <w:szCs w:val="18"/>
        </w:rPr>
        <w:t xml:space="preserve"> </w:t>
      </w:r>
      <w:r w:rsidR="00165B2B">
        <w:rPr>
          <w:rFonts w:ascii="Verdana" w:hAnsi="Verdana" w:cs="Tahoma"/>
          <w:sz w:val="18"/>
          <w:szCs w:val="18"/>
        </w:rPr>
        <w:t>Engineer</w:t>
      </w:r>
    </w:p>
    <w:p w14:paraId="58EB39D8" w14:textId="77777777" w:rsidR="001E118B" w:rsidRPr="001E118B" w:rsidRDefault="001E118B" w:rsidP="001E118B">
      <w:pPr>
        <w:spacing w:line="276" w:lineRule="auto"/>
        <w:ind w:firstLine="720"/>
        <w:rPr>
          <w:rFonts w:ascii="Verdana" w:hAnsi="Verdana" w:cs="Tahoma"/>
          <w:sz w:val="18"/>
          <w:szCs w:val="18"/>
        </w:rPr>
      </w:pPr>
      <w:r w:rsidRPr="001E118B">
        <w:rPr>
          <w:rFonts w:ascii="Verdana" w:hAnsi="Verdana" w:cs="Tahoma"/>
          <w:b/>
          <w:bCs/>
          <w:sz w:val="18"/>
          <w:szCs w:val="18"/>
        </w:rPr>
        <w:t>Responsibilities</w:t>
      </w:r>
      <w:r w:rsidRPr="001E118B">
        <w:rPr>
          <w:rFonts w:ascii="Verdana" w:hAnsi="Verdana" w:cs="Tahoma"/>
          <w:sz w:val="18"/>
          <w:szCs w:val="18"/>
        </w:rPr>
        <w:t xml:space="preserve">: </w:t>
      </w:r>
    </w:p>
    <w:p w14:paraId="5ADE5F96" w14:textId="77777777" w:rsidR="00557E51" w:rsidRPr="00FD07D0" w:rsidRDefault="00557E51" w:rsidP="00557E51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overflowPunct/>
        <w:rPr>
          <w:rFonts w:ascii="Verdana" w:hAnsi="Verdana"/>
          <w:sz w:val="18"/>
          <w:szCs w:val="18"/>
        </w:rPr>
      </w:pPr>
      <w:r w:rsidRPr="00FD07D0">
        <w:rPr>
          <w:rFonts w:ascii="Verdana" w:hAnsi="Verdana"/>
          <w:sz w:val="18"/>
          <w:szCs w:val="18"/>
        </w:rPr>
        <w:t>Analyze</w:t>
      </w:r>
      <w:r>
        <w:rPr>
          <w:rFonts w:ascii="Verdana" w:hAnsi="Verdana"/>
          <w:sz w:val="18"/>
          <w:szCs w:val="18"/>
        </w:rPr>
        <w:t>d</w:t>
      </w:r>
      <w:r w:rsidRPr="00FD07D0">
        <w:rPr>
          <w:rFonts w:ascii="Verdana" w:hAnsi="Verdana"/>
          <w:sz w:val="18"/>
          <w:szCs w:val="18"/>
        </w:rPr>
        <w:t xml:space="preserve"> existing </w:t>
      </w:r>
      <w:r>
        <w:rPr>
          <w:rFonts w:ascii="Verdana" w:hAnsi="Verdana"/>
          <w:sz w:val="18"/>
          <w:szCs w:val="18"/>
        </w:rPr>
        <w:t>ETL Datawarehouse process</w:t>
      </w:r>
      <w:r w:rsidRPr="00FD07D0">
        <w:rPr>
          <w:rFonts w:ascii="Verdana" w:hAnsi="Verdana"/>
          <w:sz w:val="18"/>
          <w:szCs w:val="18"/>
        </w:rPr>
        <w:t xml:space="preserve"> and </w:t>
      </w:r>
      <w:r>
        <w:rPr>
          <w:rFonts w:ascii="Verdana" w:hAnsi="Verdana"/>
          <w:sz w:val="18"/>
          <w:szCs w:val="18"/>
        </w:rPr>
        <w:t>created designed specification based on new target cloud Datawarehouse.</w:t>
      </w:r>
    </w:p>
    <w:p w14:paraId="2005E9FE" w14:textId="77777777" w:rsidR="00557E51" w:rsidRPr="00FD07D0" w:rsidRDefault="00557E51" w:rsidP="00557E51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overflowPunct/>
        <w:rPr>
          <w:rFonts w:ascii="Verdana" w:hAnsi="Verdana"/>
          <w:sz w:val="18"/>
          <w:szCs w:val="18"/>
        </w:rPr>
      </w:pPr>
      <w:r w:rsidRPr="00FD07D0">
        <w:rPr>
          <w:rFonts w:ascii="Verdana" w:hAnsi="Verdana"/>
          <w:sz w:val="18"/>
          <w:szCs w:val="18"/>
        </w:rPr>
        <w:t xml:space="preserve">Redesigned the existing Informatica </w:t>
      </w:r>
      <w:r>
        <w:rPr>
          <w:rFonts w:ascii="Verdana" w:hAnsi="Verdana"/>
          <w:sz w:val="18"/>
          <w:szCs w:val="18"/>
        </w:rPr>
        <w:t>Power Center</w:t>
      </w:r>
      <w:r w:rsidRPr="00FD07D0">
        <w:rPr>
          <w:rFonts w:ascii="Verdana" w:hAnsi="Verdana"/>
          <w:sz w:val="18"/>
          <w:szCs w:val="18"/>
        </w:rPr>
        <w:t xml:space="preserve"> logic </w:t>
      </w:r>
      <w:r>
        <w:rPr>
          <w:rFonts w:ascii="Verdana" w:hAnsi="Verdana"/>
          <w:sz w:val="18"/>
          <w:szCs w:val="18"/>
        </w:rPr>
        <w:t>to IICS</w:t>
      </w:r>
      <w:r w:rsidRPr="00FD07D0">
        <w:rPr>
          <w:rFonts w:ascii="Verdana" w:hAnsi="Verdana"/>
          <w:sz w:val="18"/>
          <w:szCs w:val="18"/>
        </w:rPr>
        <w:t xml:space="preserve"> with target as </w:t>
      </w:r>
      <w:r>
        <w:rPr>
          <w:rFonts w:ascii="Verdana" w:hAnsi="Verdana"/>
          <w:sz w:val="18"/>
          <w:szCs w:val="18"/>
        </w:rPr>
        <w:t>Snowflake</w:t>
      </w:r>
      <w:r w:rsidRPr="00FD07D0">
        <w:rPr>
          <w:rFonts w:ascii="Verdana" w:hAnsi="Verdana"/>
          <w:sz w:val="18"/>
          <w:szCs w:val="18"/>
        </w:rPr>
        <w:t>.</w:t>
      </w:r>
    </w:p>
    <w:p w14:paraId="1DEE695A" w14:textId="77777777" w:rsidR="00557E51" w:rsidRPr="00FD07D0" w:rsidRDefault="00557E51" w:rsidP="00557E51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overflowPunct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Experience integrating data using IICS for reporting needs</w:t>
      </w:r>
      <w:r w:rsidRPr="00FD07D0">
        <w:rPr>
          <w:rFonts w:ascii="Verdana" w:hAnsi="Verdana"/>
          <w:sz w:val="18"/>
          <w:szCs w:val="18"/>
        </w:rPr>
        <w:t>.</w:t>
      </w:r>
    </w:p>
    <w:p w14:paraId="5E4C5E63" w14:textId="77777777" w:rsidR="00557E51" w:rsidRPr="00FD07D0" w:rsidRDefault="00557E51" w:rsidP="00557E51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overflowPunct/>
        <w:rPr>
          <w:rFonts w:ascii="Verdana" w:hAnsi="Verdana"/>
          <w:sz w:val="18"/>
          <w:szCs w:val="18"/>
        </w:rPr>
      </w:pPr>
      <w:r w:rsidRPr="00FD07D0">
        <w:rPr>
          <w:rFonts w:ascii="Verdana" w:hAnsi="Verdana"/>
          <w:sz w:val="18"/>
          <w:szCs w:val="18"/>
        </w:rPr>
        <w:t>Connected to different sources like files in google cloud and Relational databases.</w:t>
      </w:r>
    </w:p>
    <w:p w14:paraId="32CDDAC0" w14:textId="2EF359A6" w:rsidR="00557E51" w:rsidRPr="00FD07D0" w:rsidRDefault="00557E51" w:rsidP="00557E51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overflowPunct/>
        <w:rPr>
          <w:rFonts w:ascii="Verdana" w:hAnsi="Verdana"/>
          <w:sz w:val="18"/>
          <w:szCs w:val="18"/>
        </w:rPr>
      </w:pPr>
      <w:r w:rsidRPr="00DB772A">
        <w:rPr>
          <w:rFonts w:ascii="Verdana" w:hAnsi="Verdana"/>
          <w:sz w:val="18"/>
          <w:szCs w:val="18"/>
        </w:rPr>
        <w:t xml:space="preserve">Used SNOW PIPE for continuous data ingestion from the </w:t>
      </w:r>
      <w:r w:rsidR="005F10C9">
        <w:rPr>
          <w:rFonts w:ascii="Verdana" w:hAnsi="Verdana"/>
          <w:sz w:val="18"/>
          <w:szCs w:val="18"/>
        </w:rPr>
        <w:t>AWS</w:t>
      </w:r>
      <w:r w:rsidRPr="00DB772A">
        <w:rPr>
          <w:rFonts w:ascii="Verdana" w:hAnsi="Verdana"/>
          <w:sz w:val="18"/>
          <w:szCs w:val="18"/>
        </w:rPr>
        <w:t xml:space="preserve"> bucket.</w:t>
      </w:r>
    </w:p>
    <w:p w14:paraId="1E4DC8FA" w14:textId="77777777" w:rsidR="00557E51" w:rsidRDefault="00557E51" w:rsidP="00557E51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overflowPunct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Developed complex Informatica Cloud Task flows(parallel) with multiple mapping tasks and workflows.</w:t>
      </w:r>
    </w:p>
    <w:p w14:paraId="5DB20601" w14:textId="300D43A6" w:rsidR="00557E51" w:rsidRDefault="00557E51" w:rsidP="00557E51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overflowPunct/>
        <w:rPr>
          <w:rFonts w:ascii="Verdana" w:hAnsi="Verdana"/>
          <w:sz w:val="18"/>
          <w:szCs w:val="18"/>
        </w:rPr>
      </w:pPr>
      <w:r w:rsidRPr="00DB772A">
        <w:rPr>
          <w:rFonts w:ascii="Verdana" w:hAnsi="Verdana"/>
          <w:sz w:val="18"/>
          <w:szCs w:val="18"/>
        </w:rPr>
        <w:t>Cloned Production data for code modifications and testing</w:t>
      </w:r>
      <w:r w:rsidR="00C24B1D">
        <w:rPr>
          <w:rFonts w:ascii="Verdana" w:hAnsi="Verdana"/>
          <w:sz w:val="18"/>
          <w:szCs w:val="18"/>
        </w:rPr>
        <w:t>.</w:t>
      </w:r>
    </w:p>
    <w:p w14:paraId="113B4186" w14:textId="77333B77" w:rsidR="00C24B1D" w:rsidRDefault="00C24B1D" w:rsidP="00557E51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overflowPunct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Redesigned existing Teradata procedures to Snowflake </w:t>
      </w:r>
      <w:r w:rsidR="00253CE1">
        <w:rPr>
          <w:rFonts w:ascii="Verdana" w:hAnsi="Verdana"/>
          <w:sz w:val="18"/>
          <w:szCs w:val="18"/>
        </w:rPr>
        <w:t>procedures.</w:t>
      </w:r>
    </w:p>
    <w:p w14:paraId="119D443C" w14:textId="77777777" w:rsidR="00557E51" w:rsidRPr="00AA1CFF" w:rsidRDefault="00557E51" w:rsidP="00557E51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overflowPunct/>
        <w:rPr>
          <w:rFonts w:ascii="Verdana" w:hAnsi="Verdana"/>
          <w:sz w:val="18"/>
          <w:szCs w:val="18"/>
        </w:rPr>
      </w:pPr>
      <w:r w:rsidRPr="00C80041">
        <w:rPr>
          <w:rFonts w:ascii="Verdana" w:hAnsi="Verdana"/>
          <w:sz w:val="18"/>
          <w:szCs w:val="18"/>
        </w:rPr>
        <w:t>Created clone objects to maintain zero-copy cloning.</w:t>
      </w:r>
    </w:p>
    <w:p w14:paraId="594F6C8A" w14:textId="77777777" w:rsidR="00557E51" w:rsidRDefault="00557E51" w:rsidP="00557E51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overflowPunct/>
        <w:rPr>
          <w:rFonts w:ascii="Verdana" w:hAnsi="Verdana"/>
          <w:sz w:val="18"/>
          <w:szCs w:val="18"/>
        </w:rPr>
      </w:pPr>
      <w:r w:rsidRPr="00DB772A">
        <w:rPr>
          <w:rFonts w:ascii="Verdana" w:hAnsi="Verdana"/>
          <w:sz w:val="18"/>
          <w:szCs w:val="18"/>
        </w:rPr>
        <w:t>Perform</w:t>
      </w:r>
      <w:r>
        <w:rPr>
          <w:rFonts w:ascii="Verdana" w:hAnsi="Verdana"/>
          <w:sz w:val="18"/>
          <w:szCs w:val="18"/>
        </w:rPr>
        <w:t>ed</w:t>
      </w:r>
      <w:r w:rsidRPr="00DB772A">
        <w:rPr>
          <w:rFonts w:ascii="Verdana" w:hAnsi="Verdana"/>
          <w:sz w:val="18"/>
          <w:szCs w:val="18"/>
        </w:rPr>
        <w:t xml:space="preserve"> troubleshooting analysis and resolution of critical issues</w:t>
      </w:r>
      <w:r>
        <w:rPr>
          <w:rFonts w:ascii="Verdana" w:hAnsi="Verdana"/>
          <w:sz w:val="18"/>
          <w:szCs w:val="18"/>
        </w:rPr>
        <w:t>.</w:t>
      </w:r>
    </w:p>
    <w:p w14:paraId="5703D38E" w14:textId="77777777" w:rsidR="00557E51" w:rsidRPr="003945E3" w:rsidRDefault="00557E51" w:rsidP="00557E51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overflowPunct/>
        <w:rPr>
          <w:rFonts w:ascii="Verdana" w:hAnsi="Verdana"/>
          <w:sz w:val="18"/>
          <w:szCs w:val="18"/>
        </w:rPr>
      </w:pPr>
      <w:r w:rsidRPr="003945E3">
        <w:rPr>
          <w:rFonts w:ascii="Verdana" w:hAnsi="Verdana"/>
          <w:sz w:val="18"/>
          <w:szCs w:val="18"/>
        </w:rPr>
        <w:t>Design</w:t>
      </w:r>
      <w:r>
        <w:rPr>
          <w:rFonts w:ascii="Verdana" w:hAnsi="Verdana"/>
          <w:sz w:val="18"/>
          <w:szCs w:val="18"/>
        </w:rPr>
        <w:t>ed</w:t>
      </w:r>
      <w:r w:rsidRPr="003945E3">
        <w:rPr>
          <w:rFonts w:ascii="Verdana" w:hAnsi="Verdana"/>
          <w:sz w:val="18"/>
          <w:szCs w:val="18"/>
        </w:rPr>
        <w:t xml:space="preserve"> and develop</w:t>
      </w:r>
      <w:r>
        <w:rPr>
          <w:rFonts w:ascii="Verdana" w:hAnsi="Verdana"/>
          <w:sz w:val="18"/>
          <w:szCs w:val="18"/>
        </w:rPr>
        <w:t>ed</w:t>
      </w:r>
      <w:r w:rsidRPr="003945E3">
        <w:rPr>
          <w:rFonts w:ascii="Verdana" w:hAnsi="Verdana"/>
          <w:sz w:val="18"/>
          <w:szCs w:val="18"/>
        </w:rPr>
        <w:t xml:space="preserve"> scalable and efficient data pipelines, ETL processes, and data integration solutions.</w:t>
      </w:r>
    </w:p>
    <w:p w14:paraId="48D7DE3B" w14:textId="77777777" w:rsidR="00557E51" w:rsidRPr="003945E3" w:rsidRDefault="00557E51" w:rsidP="00557E51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overflowPunct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Involved in l</w:t>
      </w:r>
      <w:r w:rsidRPr="003945E3">
        <w:rPr>
          <w:rFonts w:ascii="Verdana" w:hAnsi="Verdana"/>
          <w:sz w:val="18"/>
          <w:szCs w:val="18"/>
        </w:rPr>
        <w:t>oading the raw data and process</w:t>
      </w:r>
      <w:r>
        <w:rPr>
          <w:rFonts w:ascii="Verdana" w:hAnsi="Verdana"/>
          <w:sz w:val="18"/>
          <w:szCs w:val="18"/>
        </w:rPr>
        <w:t>ing</w:t>
      </w:r>
      <w:r w:rsidRPr="003945E3">
        <w:rPr>
          <w:rFonts w:ascii="Verdana" w:hAnsi="Verdana"/>
          <w:sz w:val="18"/>
          <w:szCs w:val="18"/>
        </w:rPr>
        <w:t xml:space="preserve"> it through Landing, Sanitized, and Curated/Presentation layers.</w:t>
      </w:r>
    </w:p>
    <w:p w14:paraId="1C7549A3" w14:textId="77777777" w:rsidR="00557E51" w:rsidRPr="003945E3" w:rsidRDefault="00557E51" w:rsidP="00557E51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overflowPunct/>
        <w:rPr>
          <w:rFonts w:ascii="Verdana" w:hAnsi="Verdana"/>
          <w:sz w:val="18"/>
          <w:szCs w:val="18"/>
        </w:rPr>
      </w:pPr>
      <w:r w:rsidRPr="003945E3">
        <w:rPr>
          <w:rFonts w:ascii="Verdana" w:hAnsi="Verdana"/>
          <w:sz w:val="18"/>
          <w:szCs w:val="18"/>
        </w:rPr>
        <w:t>Developed and integrated various data pipelines and reduced data processing time by 40%, allowing for quick analysis and decision-making.</w:t>
      </w:r>
    </w:p>
    <w:p w14:paraId="5A96C1A3" w14:textId="24DF89DB" w:rsidR="00557E51" w:rsidRPr="003945E3" w:rsidRDefault="00557E51" w:rsidP="00557E51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overflowPunct/>
        <w:rPr>
          <w:rFonts w:ascii="Verdana" w:hAnsi="Verdana"/>
          <w:sz w:val="18"/>
          <w:szCs w:val="18"/>
        </w:rPr>
      </w:pPr>
      <w:r w:rsidRPr="003945E3">
        <w:rPr>
          <w:rFonts w:ascii="Verdana" w:hAnsi="Verdana"/>
          <w:sz w:val="18"/>
          <w:szCs w:val="18"/>
        </w:rPr>
        <w:t xml:space="preserve">Written complex joins to process the ingested data in data lakes efficiently and reduce the end-to-end processing time by </w:t>
      </w:r>
      <w:r w:rsidR="003A3E37" w:rsidRPr="003945E3">
        <w:rPr>
          <w:rFonts w:ascii="Verdana" w:hAnsi="Verdana"/>
          <w:sz w:val="18"/>
          <w:szCs w:val="18"/>
        </w:rPr>
        <w:t>20%.</w:t>
      </w:r>
    </w:p>
    <w:p w14:paraId="3366E91A" w14:textId="648F78BB" w:rsidR="00AA1CFF" w:rsidRPr="00DB772A" w:rsidRDefault="00557E51" w:rsidP="00557E51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overflowPunct/>
        <w:rPr>
          <w:rFonts w:ascii="Verdana" w:hAnsi="Verdana"/>
          <w:sz w:val="18"/>
          <w:szCs w:val="18"/>
        </w:rPr>
      </w:pPr>
      <w:r w:rsidRPr="003945E3">
        <w:rPr>
          <w:rFonts w:ascii="Verdana" w:hAnsi="Verdana"/>
          <w:sz w:val="18"/>
          <w:szCs w:val="18"/>
        </w:rPr>
        <w:t>Investigated various financial report discrepancies raised by the stake holders due to incorrect business logic/in-correct data/missing key data and resolved most of the critical issues in less than a day and met the deadlines.</w:t>
      </w:r>
    </w:p>
    <w:p w14:paraId="785C7CF0" w14:textId="10957A64" w:rsidR="001E118B" w:rsidRPr="001E118B" w:rsidRDefault="001E118B" w:rsidP="001E118B">
      <w:pPr>
        <w:pStyle w:val="ListParagraph"/>
        <w:spacing w:after="0" w:line="240" w:lineRule="auto"/>
        <w:ind w:left="1440"/>
        <w:contextualSpacing/>
        <w:rPr>
          <w:rFonts w:ascii="Verdana" w:eastAsia="Times New Roman" w:hAnsi="Verdana" w:cs="Tahoma"/>
          <w:sz w:val="18"/>
          <w:szCs w:val="18"/>
          <w:lang w:val="en-US"/>
        </w:rPr>
      </w:pPr>
    </w:p>
    <w:p w14:paraId="0B997203" w14:textId="53E8617E" w:rsidR="001E118B" w:rsidRDefault="001E118B" w:rsidP="001E118B">
      <w:pPr>
        <w:ind w:left="360"/>
        <w:rPr>
          <w:rFonts w:ascii="Verdana" w:hAnsi="Verdana" w:cs="Tahoma"/>
          <w:sz w:val="18"/>
          <w:szCs w:val="18"/>
        </w:rPr>
      </w:pPr>
      <w:r w:rsidRPr="001E118B">
        <w:rPr>
          <w:rFonts w:ascii="Verdana" w:hAnsi="Verdana" w:cs="Tahoma"/>
          <w:b/>
          <w:bCs/>
          <w:sz w:val="18"/>
          <w:szCs w:val="18"/>
        </w:rPr>
        <w:t xml:space="preserve">Technologies </w:t>
      </w:r>
      <w:r w:rsidR="00F70726" w:rsidRPr="001E118B">
        <w:rPr>
          <w:rFonts w:ascii="Verdana" w:hAnsi="Verdana" w:cs="Tahoma"/>
          <w:b/>
          <w:bCs/>
          <w:sz w:val="18"/>
          <w:szCs w:val="18"/>
        </w:rPr>
        <w:t>used</w:t>
      </w:r>
      <w:r w:rsidR="00F70726" w:rsidRPr="001E118B">
        <w:rPr>
          <w:rFonts w:ascii="Verdana" w:hAnsi="Verdana" w:cs="Tahoma"/>
          <w:sz w:val="18"/>
          <w:szCs w:val="18"/>
        </w:rPr>
        <w:t>:</w:t>
      </w:r>
      <w:r w:rsidR="00562321" w:rsidRPr="00562321">
        <w:rPr>
          <w:rFonts w:ascii="Verdana" w:hAnsi="Verdana"/>
          <w:bCs/>
          <w:sz w:val="18"/>
          <w:szCs w:val="18"/>
        </w:rPr>
        <w:t xml:space="preserve"> </w:t>
      </w:r>
      <w:r w:rsidR="00562321">
        <w:rPr>
          <w:rFonts w:ascii="Verdana" w:hAnsi="Verdana"/>
          <w:bCs/>
          <w:sz w:val="18"/>
          <w:szCs w:val="18"/>
        </w:rPr>
        <w:t>IICS (IDMC)</w:t>
      </w:r>
      <w:r>
        <w:rPr>
          <w:rFonts w:ascii="Verdana" w:hAnsi="Verdana"/>
          <w:bCs/>
          <w:sz w:val="18"/>
          <w:szCs w:val="18"/>
        </w:rPr>
        <w:t xml:space="preserve">, </w:t>
      </w:r>
      <w:r w:rsidR="0035534E">
        <w:rPr>
          <w:rFonts w:ascii="Verdana" w:hAnsi="Verdana"/>
          <w:bCs/>
          <w:sz w:val="18"/>
          <w:szCs w:val="18"/>
        </w:rPr>
        <w:t xml:space="preserve">Power Center, </w:t>
      </w:r>
      <w:r w:rsidR="00380755">
        <w:rPr>
          <w:rFonts w:ascii="Verdana" w:hAnsi="Verdana"/>
          <w:bCs/>
          <w:sz w:val="18"/>
          <w:szCs w:val="18"/>
        </w:rPr>
        <w:t>Snowflake</w:t>
      </w:r>
      <w:r>
        <w:rPr>
          <w:rFonts w:ascii="Verdana" w:hAnsi="Verdana"/>
          <w:bCs/>
          <w:sz w:val="18"/>
          <w:szCs w:val="18"/>
        </w:rPr>
        <w:t>,</w:t>
      </w:r>
      <w:r w:rsidRPr="001E118B">
        <w:rPr>
          <w:rFonts w:ascii="Verdana" w:hAnsi="Verdana" w:cs="Tahoma"/>
          <w:sz w:val="18"/>
          <w:szCs w:val="18"/>
        </w:rPr>
        <w:t xml:space="preserve"> Maven, GITHub, </w:t>
      </w:r>
      <w:r w:rsidR="0086323A">
        <w:rPr>
          <w:rFonts w:ascii="Verdana" w:hAnsi="Verdana" w:cs="Tahoma"/>
          <w:sz w:val="18"/>
          <w:szCs w:val="18"/>
        </w:rPr>
        <w:t>Teradata</w:t>
      </w:r>
      <w:r w:rsidRPr="001E118B">
        <w:rPr>
          <w:rFonts w:ascii="Verdana" w:hAnsi="Verdana" w:cs="Tahoma"/>
          <w:sz w:val="18"/>
          <w:szCs w:val="18"/>
        </w:rPr>
        <w:t>, Docker.</w:t>
      </w:r>
    </w:p>
    <w:p w14:paraId="1D31CF98" w14:textId="77777777" w:rsidR="009E2E76" w:rsidRPr="001E118B" w:rsidRDefault="009E2E76" w:rsidP="001E118B">
      <w:pPr>
        <w:ind w:left="360"/>
        <w:rPr>
          <w:rFonts w:ascii="Verdana" w:hAnsi="Verdana" w:cs="Tahoma"/>
          <w:sz w:val="18"/>
          <w:szCs w:val="18"/>
        </w:rPr>
      </w:pPr>
    </w:p>
    <w:p w14:paraId="548368F0" w14:textId="6EADA82E" w:rsidR="007D1C72" w:rsidRDefault="007D1C72" w:rsidP="006A1AA1">
      <w:pPr>
        <w:tabs>
          <w:tab w:val="left" w:pos="1080"/>
        </w:tabs>
        <w:jc w:val="both"/>
        <w:rPr>
          <w:rStyle w:val="Strong"/>
          <w:rFonts w:ascii="Verdana" w:hAnsi="Verdana" w:cs="Tahoma"/>
          <w:bCs/>
          <w:color w:val="000000"/>
          <w:sz w:val="18"/>
          <w:szCs w:val="18"/>
        </w:rPr>
      </w:pPr>
    </w:p>
    <w:p w14:paraId="28DC6407" w14:textId="77777777" w:rsidR="00B824AC" w:rsidRDefault="00B824AC" w:rsidP="006A1AA1">
      <w:pPr>
        <w:tabs>
          <w:tab w:val="left" w:pos="1080"/>
        </w:tabs>
        <w:jc w:val="both"/>
        <w:rPr>
          <w:rStyle w:val="Strong"/>
          <w:rFonts w:ascii="Verdana" w:hAnsi="Verdana" w:cs="Tahoma"/>
          <w:bCs/>
          <w:color w:val="000000"/>
          <w:sz w:val="18"/>
          <w:szCs w:val="18"/>
        </w:rPr>
      </w:pPr>
    </w:p>
    <w:p w14:paraId="57B1299E" w14:textId="704404CE" w:rsidR="009B2855" w:rsidRPr="001E118B" w:rsidRDefault="00DA7D7B" w:rsidP="009B2855">
      <w:pPr>
        <w:pStyle w:val="ListParagraph"/>
        <w:numPr>
          <w:ilvl w:val="0"/>
          <w:numId w:val="32"/>
        </w:numPr>
        <w:spacing w:after="0"/>
        <w:contextualSpacing/>
        <w:rPr>
          <w:rFonts w:ascii="Verdana" w:eastAsia="Times New Roman" w:hAnsi="Verdana" w:cs="Tahoma"/>
          <w:sz w:val="18"/>
          <w:szCs w:val="18"/>
          <w:lang w:val="en-US"/>
        </w:rPr>
      </w:pPr>
      <w:r>
        <w:rPr>
          <w:rFonts w:ascii="Verdana" w:hAnsi="Verdana" w:cs="Tahoma"/>
          <w:b/>
          <w:sz w:val="18"/>
          <w:szCs w:val="18"/>
        </w:rPr>
        <w:t>K</w:t>
      </w:r>
      <w:r w:rsidR="00FA526D">
        <w:rPr>
          <w:rFonts w:ascii="Verdana" w:hAnsi="Verdana" w:cs="Tahoma"/>
          <w:b/>
          <w:sz w:val="18"/>
          <w:szCs w:val="18"/>
        </w:rPr>
        <w:t>OHL</w:t>
      </w:r>
      <w:r>
        <w:rPr>
          <w:rFonts w:ascii="Verdana" w:hAnsi="Verdana" w:cs="Tahoma"/>
          <w:b/>
          <w:sz w:val="18"/>
          <w:szCs w:val="18"/>
        </w:rPr>
        <w:t>’</w:t>
      </w:r>
      <w:r w:rsidR="00FA526D">
        <w:rPr>
          <w:rFonts w:ascii="Verdana" w:hAnsi="Verdana" w:cs="Tahoma"/>
          <w:b/>
          <w:sz w:val="18"/>
          <w:szCs w:val="18"/>
        </w:rPr>
        <w:t>S</w:t>
      </w:r>
      <w:r w:rsidR="009B2855" w:rsidRPr="001E118B">
        <w:rPr>
          <w:rFonts w:ascii="Verdana" w:hAnsi="Verdana" w:cs="Tahoma"/>
          <w:b/>
          <w:sz w:val="18"/>
          <w:szCs w:val="18"/>
        </w:rPr>
        <w:t xml:space="preserve"> </w:t>
      </w:r>
      <w:r>
        <w:rPr>
          <w:rFonts w:ascii="Verdana" w:hAnsi="Verdana" w:cs="Tahoma"/>
          <w:b/>
          <w:sz w:val="18"/>
          <w:szCs w:val="18"/>
        </w:rPr>
        <w:t>Inc</w:t>
      </w:r>
      <w:r w:rsidR="009B2855" w:rsidRPr="001E118B">
        <w:rPr>
          <w:rFonts w:ascii="Verdana" w:eastAsia="Times New Roman" w:hAnsi="Verdana" w:cs="Tahoma"/>
          <w:b/>
          <w:sz w:val="18"/>
          <w:szCs w:val="18"/>
          <w:lang w:val="en-US"/>
        </w:rPr>
        <w:t xml:space="preserve">, </w:t>
      </w:r>
      <w:r>
        <w:rPr>
          <w:rFonts w:ascii="Verdana" w:eastAsia="Times New Roman" w:hAnsi="Verdana" w:cs="Tahoma"/>
          <w:b/>
          <w:sz w:val="18"/>
          <w:szCs w:val="18"/>
          <w:lang w:val="en-US"/>
        </w:rPr>
        <w:t>WI, US</w:t>
      </w:r>
      <w:r w:rsidR="000559A4">
        <w:rPr>
          <w:rFonts w:ascii="Verdana" w:eastAsia="Times New Roman" w:hAnsi="Verdana" w:cs="Tahoma"/>
          <w:b/>
          <w:sz w:val="18"/>
          <w:szCs w:val="18"/>
          <w:lang w:val="en-US"/>
        </w:rPr>
        <w:t>A</w:t>
      </w:r>
      <w:r>
        <w:rPr>
          <w:rFonts w:ascii="Verdana" w:eastAsia="Times New Roman" w:hAnsi="Verdana" w:cs="Tahoma"/>
          <w:b/>
          <w:sz w:val="18"/>
          <w:szCs w:val="18"/>
          <w:lang w:val="en-US"/>
        </w:rPr>
        <w:tab/>
      </w:r>
      <w:r>
        <w:rPr>
          <w:rFonts w:ascii="Verdana" w:eastAsia="Times New Roman" w:hAnsi="Verdana" w:cs="Tahoma"/>
          <w:b/>
          <w:sz w:val="18"/>
          <w:szCs w:val="18"/>
          <w:lang w:val="en-US"/>
        </w:rPr>
        <w:tab/>
      </w:r>
      <w:r>
        <w:rPr>
          <w:rFonts w:ascii="Verdana" w:eastAsia="Times New Roman" w:hAnsi="Verdana" w:cs="Tahoma"/>
          <w:b/>
          <w:sz w:val="18"/>
          <w:szCs w:val="18"/>
          <w:lang w:val="en-US"/>
        </w:rPr>
        <w:tab/>
      </w:r>
      <w:r>
        <w:rPr>
          <w:rFonts w:ascii="Verdana" w:eastAsia="Times New Roman" w:hAnsi="Verdana" w:cs="Tahoma"/>
          <w:b/>
          <w:sz w:val="18"/>
          <w:szCs w:val="18"/>
          <w:lang w:val="en-US"/>
        </w:rPr>
        <w:tab/>
      </w:r>
      <w:r w:rsidR="009B2855" w:rsidRPr="001E118B">
        <w:rPr>
          <w:rFonts w:ascii="Verdana" w:eastAsia="Times New Roman" w:hAnsi="Verdana" w:cs="Tahoma"/>
          <w:sz w:val="18"/>
          <w:szCs w:val="18"/>
          <w:lang w:val="en-US"/>
        </w:rPr>
        <w:t xml:space="preserve">             </w:t>
      </w:r>
      <w:r w:rsidR="009B2855" w:rsidRPr="001E118B">
        <w:rPr>
          <w:rFonts w:ascii="Verdana" w:eastAsia="Times New Roman" w:hAnsi="Verdana" w:cs="Tahoma"/>
          <w:sz w:val="18"/>
          <w:szCs w:val="18"/>
          <w:lang w:val="en-US"/>
        </w:rPr>
        <w:tab/>
      </w:r>
      <w:r w:rsidR="009B2855" w:rsidRPr="001E118B">
        <w:rPr>
          <w:rFonts w:ascii="Verdana" w:eastAsia="Times New Roman" w:hAnsi="Verdana" w:cs="Tahoma"/>
          <w:b/>
          <w:bCs/>
          <w:sz w:val="18"/>
          <w:szCs w:val="18"/>
          <w:lang w:val="en-US"/>
        </w:rPr>
        <w:t>From</w:t>
      </w:r>
      <w:r w:rsidR="009B2855" w:rsidRPr="001E118B">
        <w:rPr>
          <w:rFonts w:ascii="Verdana" w:eastAsia="Times New Roman" w:hAnsi="Verdana" w:cs="Tahoma"/>
          <w:sz w:val="18"/>
          <w:szCs w:val="18"/>
          <w:lang w:val="en-US"/>
        </w:rPr>
        <w:t xml:space="preserve"> </w:t>
      </w:r>
      <w:r w:rsidR="009B2855">
        <w:rPr>
          <w:rFonts w:ascii="Verdana" w:eastAsia="Times New Roman" w:hAnsi="Verdana" w:cs="Tahoma"/>
          <w:sz w:val="18"/>
          <w:szCs w:val="18"/>
          <w:lang w:val="en-US"/>
        </w:rPr>
        <w:t>06</w:t>
      </w:r>
      <w:r w:rsidR="009B2855" w:rsidRPr="001E118B">
        <w:rPr>
          <w:rFonts w:ascii="Verdana" w:eastAsia="Times New Roman" w:hAnsi="Verdana" w:cs="Tahoma"/>
          <w:sz w:val="18"/>
          <w:szCs w:val="18"/>
          <w:lang w:val="en-US"/>
        </w:rPr>
        <w:t>/201</w:t>
      </w:r>
      <w:r w:rsidR="009B2855">
        <w:rPr>
          <w:rFonts w:ascii="Verdana" w:eastAsia="Times New Roman" w:hAnsi="Verdana" w:cs="Tahoma"/>
          <w:sz w:val="18"/>
          <w:szCs w:val="18"/>
          <w:lang w:val="en-US"/>
        </w:rPr>
        <w:t>8</w:t>
      </w:r>
      <w:r w:rsidR="009B2855" w:rsidRPr="001E118B">
        <w:rPr>
          <w:rFonts w:ascii="Verdana" w:eastAsia="Times New Roman" w:hAnsi="Verdana" w:cs="Tahoma"/>
          <w:sz w:val="18"/>
          <w:szCs w:val="18"/>
          <w:lang w:val="en-US"/>
        </w:rPr>
        <w:t xml:space="preserve"> To </w:t>
      </w:r>
      <w:r w:rsidR="009B2855">
        <w:rPr>
          <w:rFonts w:ascii="Verdana" w:eastAsia="Times New Roman" w:hAnsi="Verdana" w:cs="Tahoma"/>
          <w:sz w:val="18"/>
          <w:szCs w:val="18"/>
          <w:lang w:val="en-US"/>
        </w:rPr>
        <w:t>12</w:t>
      </w:r>
      <w:r w:rsidR="009B2855" w:rsidRPr="001E118B">
        <w:rPr>
          <w:rFonts w:ascii="Verdana" w:eastAsia="Times New Roman" w:hAnsi="Verdana" w:cs="Tahoma"/>
          <w:sz w:val="18"/>
          <w:szCs w:val="18"/>
          <w:lang w:val="en-US"/>
        </w:rPr>
        <w:t>/201</w:t>
      </w:r>
      <w:r w:rsidR="009B2855">
        <w:rPr>
          <w:rFonts w:ascii="Verdana" w:eastAsia="Times New Roman" w:hAnsi="Verdana" w:cs="Tahoma"/>
          <w:sz w:val="18"/>
          <w:szCs w:val="18"/>
          <w:lang w:val="en-US"/>
        </w:rPr>
        <w:t>9</w:t>
      </w:r>
    </w:p>
    <w:p w14:paraId="429673A8" w14:textId="0347C720" w:rsidR="009B2855" w:rsidRPr="001E118B" w:rsidRDefault="009B2855" w:rsidP="009B2855">
      <w:pPr>
        <w:spacing w:line="276" w:lineRule="auto"/>
        <w:ind w:firstLine="720"/>
        <w:rPr>
          <w:rFonts w:ascii="Verdana" w:hAnsi="Verdana" w:cs="Tahoma"/>
          <w:sz w:val="18"/>
          <w:szCs w:val="18"/>
        </w:rPr>
      </w:pPr>
      <w:r w:rsidRPr="001E118B">
        <w:rPr>
          <w:rFonts w:ascii="Verdana" w:hAnsi="Verdana" w:cs="Tahoma"/>
          <w:b/>
          <w:bCs/>
          <w:sz w:val="18"/>
          <w:szCs w:val="18"/>
        </w:rPr>
        <w:t>Role</w:t>
      </w:r>
      <w:r w:rsidRPr="001E118B">
        <w:rPr>
          <w:rFonts w:ascii="Verdana" w:hAnsi="Verdana" w:cs="Tahoma"/>
          <w:sz w:val="18"/>
          <w:szCs w:val="18"/>
        </w:rPr>
        <w:t xml:space="preserve">: Senior </w:t>
      </w:r>
      <w:r>
        <w:rPr>
          <w:rFonts w:ascii="Verdana" w:hAnsi="Verdana" w:cs="Tahoma"/>
          <w:sz w:val="18"/>
          <w:szCs w:val="18"/>
        </w:rPr>
        <w:t>Technical Lead</w:t>
      </w:r>
    </w:p>
    <w:p w14:paraId="20DFC508" w14:textId="77777777" w:rsidR="009B2855" w:rsidRPr="001E118B" w:rsidRDefault="009B2855" w:rsidP="009B2855">
      <w:pPr>
        <w:spacing w:line="276" w:lineRule="auto"/>
        <w:ind w:firstLine="720"/>
        <w:rPr>
          <w:rFonts w:ascii="Verdana" w:hAnsi="Verdana" w:cs="Tahoma"/>
          <w:sz w:val="18"/>
          <w:szCs w:val="18"/>
        </w:rPr>
      </w:pPr>
      <w:r w:rsidRPr="001E118B">
        <w:rPr>
          <w:rFonts w:ascii="Verdana" w:hAnsi="Verdana" w:cs="Tahoma"/>
          <w:b/>
          <w:bCs/>
          <w:sz w:val="18"/>
          <w:szCs w:val="18"/>
        </w:rPr>
        <w:t>Responsibilities</w:t>
      </w:r>
      <w:r w:rsidRPr="001E118B">
        <w:rPr>
          <w:rFonts w:ascii="Verdana" w:hAnsi="Verdana" w:cs="Tahoma"/>
          <w:sz w:val="18"/>
          <w:szCs w:val="18"/>
        </w:rPr>
        <w:t xml:space="preserve">: </w:t>
      </w:r>
    </w:p>
    <w:p w14:paraId="0A02717A" w14:textId="77777777" w:rsidR="00E00B38" w:rsidRDefault="00E00B38" w:rsidP="00E00B38">
      <w:pPr>
        <w:pStyle w:val="FootnoteText"/>
        <w:numPr>
          <w:ilvl w:val="0"/>
          <w:numId w:val="33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 w:rsidRPr="00FD07D0">
        <w:rPr>
          <w:rFonts w:ascii="Verdana" w:hAnsi="Verdana"/>
          <w:sz w:val="18"/>
          <w:szCs w:val="18"/>
        </w:rPr>
        <w:t xml:space="preserve">Implemented Type 1 and Type 2 Dimensions ETL logic using Airflow and </w:t>
      </w:r>
      <w:r>
        <w:rPr>
          <w:rFonts w:ascii="Verdana" w:hAnsi="Verdana"/>
          <w:sz w:val="18"/>
          <w:szCs w:val="18"/>
        </w:rPr>
        <w:t>Snowflake.</w:t>
      </w:r>
    </w:p>
    <w:p w14:paraId="1AC80C05" w14:textId="77777777" w:rsidR="00E00B38" w:rsidRPr="002908B3" w:rsidRDefault="00E00B38" w:rsidP="00E00B38">
      <w:pPr>
        <w:pStyle w:val="FootnoteText"/>
        <w:numPr>
          <w:ilvl w:val="0"/>
          <w:numId w:val="33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 w:rsidRPr="002908B3">
        <w:rPr>
          <w:rFonts w:ascii="Verdana" w:hAnsi="Verdana"/>
          <w:sz w:val="18"/>
          <w:szCs w:val="18"/>
        </w:rPr>
        <w:t>Interact</w:t>
      </w:r>
      <w:r>
        <w:rPr>
          <w:rFonts w:ascii="Verdana" w:hAnsi="Verdana"/>
          <w:sz w:val="18"/>
          <w:szCs w:val="18"/>
        </w:rPr>
        <w:t>ed</w:t>
      </w:r>
      <w:r w:rsidRPr="002908B3">
        <w:rPr>
          <w:rFonts w:ascii="Verdana" w:hAnsi="Verdana"/>
          <w:sz w:val="18"/>
          <w:szCs w:val="18"/>
        </w:rPr>
        <w:t xml:space="preserve"> with Client, BA team, ST team for the different project related activities.</w:t>
      </w:r>
    </w:p>
    <w:p w14:paraId="0781E639" w14:textId="77777777" w:rsidR="00E00B38" w:rsidRPr="00FA6280" w:rsidRDefault="00E00B38" w:rsidP="00E00B38">
      <w:pPr>
        <w:pStyle w:val="FootnoteText"/>
        <w:numPr>
          <w:ilvl w:val="0"/>
          <w:numId w:val="33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 w:rsidRPr="00FA6280">
        <w:rPr>
          <w:rFonts w:ascii="Verdana" w:hAnsi="Verdana"/>
          <w:sz w:val="18"/>
          <w:szCs w:val="18"/>
        </w:rPr>
        <w:t>Implemented Snowflake data warehouse for a client, resulting in a 30% increase in query performance.</w:t>
      </w:r>
    </w:p>
    <w:p w14:paraId="1D69DA59" w14:textId="2D4202F9" w:rsidR="00E00B38" w:rsidRDefault="00E00B38" w:rsidP="00E00B38">
      <w:pPr>
        <w:pStyle w:val="FootnoteText"/>
        <w:numPr>
          <w:ilvl w:val="0"/>
          <w:numId w:val="33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 w:rsidRPr="00AD31ED">
        <w:rPr>
          <w:rFonts w:ascii="Verdana" w:hAnsi="Verdana"/>
          <w:sz w:val="18"/>
          <w:szCs w:val="18"/>
        </w:rPr>
        <w:t xml:space="preserve">Migrated on-premises data to Snowflake, reducing query time by </w:t>
      </w:r>
      <w:r w:rsidR="003B7EED" w:rsidRPr="00AD31ED">
        <w:rPr>
          <w:rFonts w:ascii="Verdana" w:hAnsi="Verdana"/>
          <w:sz w:val="18"/>
          <w:szCs w:val="18"/>
        </w:rPr>
        <w:t>50%.</w:t>
      </w:r>
    </w:p>
    <w:p w14:paraId="00EA404F" w14:textId="07C3527F" w:rsidR="00E00B38" w:rsidRDefault="00E00B38" w:rsidP="00E00B38">
      <w:pPr>
        <w:pStyle w:val="FootnoteText"/>
        <w:numPr>
          <w:ilvl w:val="0"/>
          <w:numId w:val="33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 w:rsidRPr="00B65045">
        <w:rPr>
          <w:rFonts w:ascii="Verdana" w:hAnsi="Verdana"/>
          <w:sz w:val="18"/>
          <w:szCs w:val="18"/>
        </w:rPr>
        <w:t xml:space="preserve">Built and optimized ETL processes to load data into Snowflake, reducing load time by </w:t>
      </w:r>
      <w:r w:rsidR="003B7EED" w:rsidRPr="00B65045">
        <w:rPr>
          <w:rFonts w:ascii="Verdana" w:hAnsi="Verdana"/>
          <w:sz w:val="18"/>
          <w:szCs w:val="18"/>
        </w:rPr>
        <w:t>40%.</w:t>
      </w:r>
    </w:p>
    <w:p w14:paraId="35B1BE1D" w14:textId="77777777" w:rsidR="00E00B38" w:rsidRDefault="00E00B38" w:rsidP="00E00B38">
      <w:pPr>
        <w:pStyle w:val="FootnoteText"/>
        <w:numPr>
          <w:ilvl w:val="0"/>
          <w:numId w:val="33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 w:rsidRPr="008A1E31">
        <w:rPr>
          <w:rFonts w:ascii="Verdana" w:hAnsi="Verdana"/>
          <w:sz w:val="18"/>
          <w:szCs w:val="18"/>
        </w:rPr>
        <w:t>Designed and developed a real-time data pipeline using Snowpipe to load data from Kafka with 99.99% reliability.</w:t>
      </w:r>
    </w:p>
    <w:p w14:paraId="7ED726D7" w14:textId="77777777" w:rsidR="00E00B38" w:rsidRPr="008A1E31" w:rsidRDefault="00E00B38" w:rsidP="00E00B38">
      <w:pPr>
        <w:pStyle w:val="FootnoteText"/>
        <w:numPr>
          <w:ilvl w:val="0"/>
          <w:numId w:val="33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 w:rsidRPr="008A1E31">
        <w:rPr>
          <w:rFonts w:ascii="Verdana" w:hAnsi="Verdana"/>
          <w:sz w:val="18"/>
          <w:szCs w:val="18"/>
        </w:rPr>
        <w:t>Leveraged Sqoop to import data from RDBMS into HDFS</w:t>
      </w:r>
    </w:p>
    <w:p w14:paraId="7669B21E" w14:textId="77777777" w:rsidR="00E00B38" w:rsidRPr="00A14CA0" w:rsidRDefault="00E00B38" w:rsidP="00E00B38">
      <w:pPr>
        <w:pStyle w:val="FootnoteText"/>
        <w:numPr>
          <w:ilvl w:val="0"/>
          <w:numId w:val="33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Involved in code migration to QA for testing and till production.</w:t>
      </w:r>
    </w:p>
    <w:p w14:paraId="4FE32F2B" w14:textId="77777777" w:rsidR="00E00B38" w:rsidRDefault="00E00B38" w:rsidP="00E00B38">
      <w:pPr>
        <w:pStyle w:val="FootnoteText"/>
        <w:numPr>
          <w:ilvl w:val="0"/>
          <w:numId w:val="33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 w:rsidRPr="00754CB2">
        <w:rPr>
          <w:rFonts w:ascii="Verdana" w:hAnsi="Verdana"/>
          <w:sz w:val="18"/>
          <w:szCs w:val="18"/>
        </w:rPr>
        <w:t>Interact</w:t>
      </w:r>
      <w:r>
        <w:rPr>
          <w:rFonts w:ascii="Verdana" w:hAnsi="Verdana"/>
          <w:sz w:val="18"/>
          <w:szCs w:val="18"/>
        </w:rPr>
        <w:t>ed</w:t>
      </w:r>
      <w:r w:rsidRPr="00754CB2">
        <w:rPr>
          <w:rFonts w:ascii="Verdana" w:hAnsi="Verdana"/>
          <w:sz w:val="18"/>
          <w:szCs w:val="18"/>
        </w:rPr>
        <w:t> with the Business users to resolve the user incident tickets.</w:t>
      </w:r>
    </w:p>
    <w:p w14:paraId="599571A4" w14:textId="77777777" w:rsidR="00E00B38" w:rsidRPr="003945E3" w:rsidRDefault="00E00B38" w:rsidP="00E00B38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overflowPunct/>
        <w:rPr>
          <w:rFonts w:ascii="Verdana" w:hAnsi="Verdana"/>
          <w:sz w:val="18"/>
          <w:szCs w:val="18"/>
        </w:rPr>
      </w:pPr>
      <w:r w:rsidRPr="003945E3">
        <w:rPr>
          <w:rFonts w:ascii="Verdana" w:hAnsi="Verdana"/>
          <w:sz w:val="18"/>
          <w:szCs w:val="18"/>
        </w:rPr>
        <w:lastRenderedPageBreak/>
        <w:t>Generated reports to compare the amounts based on various data fields using window and ranking functions.</w:t>
      </w:r>
    </w:p>
    <w:p w14:paraId="5535856E" w14:textId="77777777" w:rsidR="00E00B38" w:rsidRPr="003945E3" w:rsidRDefault="00E00B38" w:rsidP="00E00B38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overflowPunct/>
        <w:rPr>
          <w:rFonts w:ascii="Verdana" w:hAnsi="Verdana"/>
          <w:sz w:val="18"/>
          <w:szCs w:val="18"/>
        </w:rPr>
      </w:pPr>
      <w:r w:rsidRPr="003945E3">
        <w:rPr>
          <w:rFonts w:ascii="Verdana" w:hAnsi="Verdana"/>
          <w:sz w:val="18"/>
          <w:szCs w:val="18"/>
        </w:rPr>
        <w:t>Developed various controls to ensure record count and amounts match between the Landing, Sanitized, and Curated/Presentation layers and trigger an email when there is a discrepancy or a failure.</w:t>
      </w:r>
    </w:p>
    <w:p w14:paraId="014CB989" w14:textId="77777777" w:rsidR="00E00B38" w:rsidRDefault="00E00B38" w:rsidP="00E00B38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overflowPunct/>
        <w:rPr>
          <w:rFonts w:ascii="Verdana" w:hAnsi="Verdana"/>
          <w:sz w:val="18"/>
          <w:szCs w:val="18"/>
        </w:rPr>
      </w:pPr>
      <w:r w:rsidRPr="003945E3">
        <w:rPr>
          <w:rFonts w:ascii="Verdana" w:hAnsi="Verdana"/>
          <w:sz w:val="18"/>
          <w:szCs w:val="18"/>
        </w:rPr>
        <w:t>Built the scripts which will archive stored data and DB tables data to meet the compliance and regulatory requirements.</w:t>
      </w:r>
    </w:p>
    <w:p w14:paraId="54A87284" w14:textId="4B9DCF69" w:rsidR="0062633B" w:rsidRDefault="0062633B" w:rsidP="0062633B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overflowPunct/>
        <w:rPr>
          <w:rFonts w:ascii="Verdana" w:hAnsi="Verdana"/>
          <w:sz w:val="18"/>
          <w:szCs w:val="18"/>
        </w:rPr>
      </w:pPr>
      <w:r w:rsidRPr="00FD07D0">
        <w:rPr>
          <w:rFonts w:ascii="Verdana" w:hAnsi="Verdana"/>
          <w:sz w:val="18"/>
          <w:szCs w:val="18"/>
        </w:rPr>
        <w:t>Designed airflow DAGs using python scripts.</w:t>
      </w:r>
    </w:p>
    <w:p w14:paraId="7618C649" w14:textId="77777777" w:rsidR="003A3E37" w:rsidRPr="00053698" w:rsidRDefault="003A3E37" w:rsidP="00053698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overflowPunct/>
        <w:rPr>
          <w:rFonts w:ascii="Verdana" w:hAnsi="Verdana"/>
          <w:sz w:val="18"/>
          <w:szCs w:val="18"/>
        </w:rPr>
      </w:pPr>
      <w:r w:rsidRPr="00053698">
        <w:rPr>
          <w:rFonts w:ascii="Verdana" w:hAnsi="Verdana"/>
          <w:sz w:val="18"/>
          <w:szCs w:val="18"/>
        </w:rPr>
        <w:t>Distributing a large dataset efficiently across multiple nodes in a Spark cluster for parallel processing.</w:t>
      </w:r>
    </w:p>
    <w:p w14:paraId="1E4C745D" w14:textId="3DBA72D5" w:rsidR="003A3E37" w:rsidRDefault="003A3E37" w:rsidP="0062633B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overflowPunct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Optimized Spark jobs for faster data processing</w:t>
      </w:r>
      <w:r w:rsidR="004F1AD6">
        <w:rPr>
          <w:rFonts w:ascii="Verdana" w:hAnsi="Verdana"/>
          <w:sz w:val="18"/>
          <w:szCs w:val="18"/>
        </w:rPr>
        <w:t>.</w:t>
      </w:r>
    </w:p>
    <w:p w14:paraId="5C02B24F" w14:textId="78060A3F" w:rsidR="00053698" w:rsidRPr="0062633B" w:rsidRDefault="00053698" w:rsidP="0062633B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overflowPunct/>
        <w:rPr>
          <w:rFonts w:ascii="Verdana" w:hAnsi="Verdana"/>
          <w:sz w:val="18"/>
          <w:szCs w:val="18"/>
        </w:rPr>
      </w:pPr>
      <w:r w:rsidRPr="00053698">
        <w:rPr>
          <w:rFonts w:ascii="Verdana" w:hAnsi="Verdana"/>
          <w:sz w:val="18"/>
          <w:szCs w:val="18"/>
        </w:rPr>
        <w:t xml:space="preserve">Worked on the data frame transformations and actions in </w:t>
      </w:r>
      <w:r w:rsidR="00EA1A42" w:rsidRPr="00053698">
        <w:rPr>
          <w:rFonts w:ascii="Verdana" w:hAnsi="Verdana"/>
          <w:sz w:val="18"/>
          <w:szCs w:val="18"/>
        </w:rPr>
        <w:t>Spark.</w:t>
      </w:r>
    </w:p>
    <w:p w14:paraId="0A63850A" w14:textId="5161D59B" w:rsidR="00922491" w:rsidRDefault="00922491" w:rsidP="00053698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overflowPunct/>
        <w:rPr>
          <w:rFonts w:ascii="Verdana" w:hAnsi="Verdana"/>
          <w:sz w:val="18"/>
          <w:szCs w:val="18"/>
        </w:rPr>
      </w:pPr>
      <w:r w:rsidRPr="004004C1">
        <w:rPr>
          <w:rFonts w:ascii="Verdana" w:hAnsi="Verdana"/>
          <w:sz w:val="18"/>
          <w:szCs w:val="18"/>
        </w:rPr>
        <w:t>Developed ETL framework using Python</w:t>
      </w:r>
      <w:r w:rsidR="00AB4E0A">
        <w:rPr>
          <w:rFonts w:ascii="Verdana" w:hAnsi="Verdana"/>
          <w:sz w:val="18"/>
          <w:szCs w:val="18"/>
        </w:rPr>
        <w:t xml:space="preserve"> </w:t>
      </w:r>
      <w:r w:rsidRPr="004004C1">
        <w:rPr>
          <w:rFonts w:ascii="Verdana" w:hAnsi="Verdana"/>
          <w:sz w:val="18"/>
          <w:szCs w:val="18"/>
        </w:rPr>
        <w:t>(including daily runs, error handling, and logging) to clean data.</w:t>
      </w:r>
    </w:p>
    <w:p w14:paraId="16DF4580" w14:textId="77777777" w:rsidR="00E00B38" w:rsidRPr="003945E3" w:rsidRDefault="00E00B38" w:rsidP="00E00B38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overflowPunct/>
        <w:rPr>
          <w:rFonts w:ascii="Verdana" w:hAnsi="Verdana"/>
          <w:sz w:val="18"/>
          <w:szCs w:val="18"/>
        </w:rPr>
      </w:pPr>
      <w:r w:rsidRPr="003945E3">
        <w:rPr>
          <w:rFonts w:ascii="Verdana" w:hAnsi="Verdana"/>
          <w:sz w:val="18"/>
          <w:szCs w:val="18"/>
        </w:rPr>
        <w:t>Developed data flows to interact with various APIs and integrate the data.</w:t>
      </w:r>
    </w:p>
    <w:p w14:paraId="486908F5" w14:textId="0E7A03EA" w:rsidR="009B2855" w:rsidRPr="00754CB2" w:rsidRDefault="00E00B38" w:rsidP="00E00B38">
      <w:pPr>
        <w:pStyle w:val="FootnoteText"/>
        <w:numPr>
          <w:ilvl w:val="0"/>
          <w:numId w:val="33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 w:rsidRPr="003945E3">
        <w:rPr>
          <w:rFonts w:ascii="Verdana" w:hAnsi="Verdana"/>
          <w:sz w:val="18"/>
          <w:szCs w:val="18"/>
        </w:rPr>
        <w:t>Co-ordinate with ML engineers and Data Scientists and provide quality data and resolve any discrepancies.</w:t>
      </w:r>
    </w:p>
    <w:p w14:paraId="1CC200B7" w14:textId="77777777" w:rsidR="00754CB2" w:rsidRDefault="00754CB2" w:rsidP="009B2855">
      <w:pPr>
        <w:ind w:left="360"/>
        <w:rPr>
          <w:rFonts w:ascii="Verdana" w:hAnsi="Verdana" w:cs="Tahoma"/>
          <w:b/>
          <w:bCs/>
          <w:sz w:val="18"/>
          <w:szCs w:val="18"/>
        </w:rPr>
      </w:pPr>
    </w:p>
    <w:p w14:paraId="3280E413" w14:textId="514D9060" w:rsidR="009B2855" w:rsidRPr="009112CF" w:rsidRDefault="009B2855" w:rsidP="009B2855">
      <w:pPr>
        <w:ind w:left="360"/>
        <w:rPr>
          <w:rFonts w:ascii="Verdana" w:hAnsi="Verdana"/>
          <w:bCs/>
          <w:sz w:val="18"/>
          <w:szCs w:val="18"/>
        </w:rPr>
      </w:pPr>
      <w:r w:rsidRPr="001E118B">
        <w:rPr>
          <w:rFonts w:ascii="Verdana" w:hAnsi="Verdana" w:cs="Tahoma"/>
          <w:b/>
          <w:bCs/>
          <w:sz w:val="18"/>
          <w:szCs w:val="18"/>
        </w:rPr>
        <w:t>Technologies used</w:t>
      </w:r>
      <w:r w:rsidRPr="001E118B">
        <w:rPr>
          <w:rFonts w:ascii="Verdana" w:hAnsi="Verdana" w:cs="Tahoma"/>
          <w:sz w:val="18"/>
          <w:szCs w:val="18"/>
        </w:rPr>
        <w:t xml:space="preserve">: </w:t>
      </w:r>
      <w:r>
        <w:rPr>
          <w:rFonts w:ascii="Verdana" w:hAnsi="Verdana"/>
          <w:bCs/>
          <w:sz w:val="18"/>
          <w:szCs w:val="18"/>
        </w:rPr>
        <w:t xml:space="preserve">Informatica, </w:t>
      </w:r>
      <w:r w:rsidR="009112CF" w:rsidRPr="00C20472">
        <w:rPr>
          <w:rFonts w:ascii="Verdana" w:hAnsi="Verdana"/>
          <w:bCs/>
          <w:sz w:val="18"/>
          <w:szCs w:val="18"/>
        </w:rPr>
        <w:t>Cloud Composer (Airflow</w:t>
      </w:r>
      <w:r w:rsidR="00150B59" w:rsidRPr="00C20472">
        <w:rPr>
          <w:rFonts w:ascii="Verdana" w:hAnsi="Verdana"/>
          <w:bCs/>
          <w:sz w:val="18"/>
          <w:szCs w:val="18"/>
        </w:rPr>
        <w:t>),</w:t>
      </w:r>
      <w:r w:rsidR="00150B59">
        <w:rPr>
          <w:rFonts w:ascii="Verdana" w:hAnsi="Verdana"/>
          <w:bCs/>
          <w:sz w:val="18"/>
          <w:szCs w:val="18"/>
        </w:rPr>
        <w:t xml:space="preserve"> Snowflake</w:t>
      </w:r>
      <w:r w:rsidR="009112CF" w:rsidRPr="009112CF">
        <w:rPr>
          <w:rFonts w:ascii="Verdana" w:hAnsi="Verdana"/>
          <w:bCs/>
          <w:sz w:val="18"/>
          <w:szCs w:val="18"/>
        </w:rPr>
        <w:t>,</w:t>
      </w:r>
      <w:r w:rsidR="00D37E68" w:rsidRPr="009112CF">
        <w:rPr>
          <w:rFonts w:ascii="Verdana" w:hAnsi="Verdana"/>
          <w:bCs/>
          <w:sz w:val="18"/>
          <w:szCs w:val="18"/>
        </w:rPr>
        <w:t xml:space="preserve"> HDFS</w:t>
      </w:r>
      <w:r w:rsidR="00D37E68" w:rsidRPr="00380755">
        <w:rPr>
          <w:rFonts w:ascii="Verdana" w:hAnsi="Verdana"/>
          <w:bCs/>
          <w:sz w:val="18"/>
          <w:szCs w:val="18"/>
        </w:rPr>
        <w:t>, Hive</w:t>
      </w:r>
      <w:r w:rsidRPr="009112CF">
        <w:rPr>
          <w:rFonts w:ascii="Verdana" w:hAnsi="Verdana"/>
          <w:bCs/>
          <w:sz w:val="18"/>
          <w:szCs w:val="18"/>
        </w:rPr>
        <w:t>.</w:t>
      </w:r>
    </w:p>
    <w:p w14:paraId="282A9C64" w14:textId="77777777" w:rsidR="00F3441F" w:rsidRDefault="00F3441F" w:rsidP="009B2855">
      <w:pPr>
        <w:ind w:left="360"/>
        <w:rPr>
          <w:rFonts w:ascii="Verdana" w:hAnsi="Verdana" w:cs="Tahoma"/>
          <w:sz w:val="18"/>
          <w:szCs w:val="18"/>
        </w:rPr>
      </w:pPr>
    </w:p>
    <w:p w14:paraId="74FE165B" w14:textId="77777777" w:rsidR="00930F3F" w:rsidRDefault="00930F3F" w:rsidP="009B2855">
      <w:pPr>
        <w:ind w:left="360"/>
        <w:rPr>
          <w:rFonts w:ascii="Verdana" w:hAnsi="Verdana" w:cs="Tahoma"/>
          <w:sz w:val="18"/>
          <w:szCs w:val="18"/>
        </w:rPr>
      </w:pPr>
    </w:p>
    <w:p w14:paraId="655E7C74" w14:textId="77777777" w:rsidR="00B824AC" w:rsidRDefault="00B824AC" w:rsidP="00601D3D">
      <w:pPr>
        <w:rPr>
          <w:rFonts w:ascii="Verdana" w:hAnsi="Verdana" w:cs="Tahoma"/>
          <w:sz w:val="18"/>
          <w:szCs w:val="18"/>
        </w:rPr>
      </w:pPr>
    </w:p>
    <w:p w14:paraId="6D290188" w14:textId="7D1123CD" w:rsidR="009E2E76" w:rsidRPr="001E118B" w:rsidRDefault="00D57BAA" w:rsidP="009E2E76">
      <w:pPr>
        <w:pStyle w:val="ListParagraph"/>
        <w:numPr>
          <w:ilvl w:val="0"/>
          <w:numId w:val="32"/>
        </w:numPr>
        <w:spacing w:after="0"/>
        <w:contextualSpacing/>
        <w:rPr>
          <w:rFonts w:ascii="Verdana" w:eastAsia="Times New Roman" w:hAnsi="Verdana" w:cs="Tahoma"/>
          <w:sz w:val="18"/>
          <w:szCs w:val="18"/>
          <w:lang w:val="en-US"/>
        </w:rPr>
      </w:pPr>
      <w:r>
        <w:rPr>
          <w:rFonts w:ascii="Verdana" w:eastAsia="Times New Roman" w:hAnsi="Verdana" w:cs="Tahoma"/>
          <w:b/>
          <w:sz w:val="18"/>
          <w:szCs w:val="18"/>
          <w:lang w:val="en-US"/>
        </w:rPr>
        <w:t>DBS</w:t>
      </w:r>
      <w:r w:rsidR="005E636E">
        <w:rPr>
          <w:rFonts w:ascii="Verdana" w:eastAsia="Times New Roman" w:hAnsi="Verdana" w:cs="Tahoma"/>
          <w:b/>
          <w:sz w:val="18"/>
          <w:szCs w:val="18"/>
          <w:lang w:val="en-US"/>
        </w:rPr>
        <w:t>,</w:t>
      </w:r>
      <w:r w:rsidR="009E2E76" w:rsidRPr="001E118B">
        <w:rPr>
          <w:rFonts w:ascii="Verdana" w:eastAsia="Times New Roman" w:hAnsi="Verdana" w:cs="Tahoma"/>
          <w:b/>
          <w:sz w:val="18"/>
          <w:szCs w:val="18"/>
          <w:lang w:val="en-US"/>
        </w:rPr>
        <w:t xml:space="preserve"> </w:t>
      </w:r>
      <w:r w:rsidR="005E636E">
        <w:rPr>
          <w:rFonts w:ascii="Verdana" w:eastAsia="Times New Roman" w:hAnsi="Verdana" w:cs="Tahoma"/>
          <w:b/>
          <w:sz w:val="18"/>
          <w:szCs w:val="18"/>
          <w:lang w:val="en-US"/>
        </w:rPr>
        <w:t>US</w:t>
      </w:r>
      <w:r w:rsidR="000559A4">
        <w:rPr>
          <w:rFonts w:ascii="Verdana" w:eastAsia="Times New Roman" w:hAnsi="Verdana" w:cs="Tahoma"/>
          <w:b/>
          <w:sz w:val="18"/>
          <w:szCs w:val="18"/>
          <w:lang w:val="en-US"/>
        </w:rPr>
        <w:t>A</w:t>
      </w:r>
      <w:r w:rsidR="005E636E">
        <w:rPr>
          <w:rFonts w:ascii="Verdana" w:eastAsia="Times New Roman" w:hAnsi="Verdana" w:cs="Tahoma"/>
          <w:b/>
          <w:sz w:val="18"/>
          <w:szCs w:val="18"/>
          <w:lang w:val="en-US"/>
        </w:rPr>
        <w:tab/>
      </w:r>
      <w:r w:rsidR="005E636E">
        <w:rPr>
          <w:rFonts w:ascii="Verdana" w:eastAsia="Times New Roman" w:hAnsi="Verdana" w:cs="Tahoma"/>
          <w:b/>
          <w:sz w:val="18"/>
          <w:szCs w:val="18"/>
          <w:lang w:val="en-US"/>
        </w:rPr>
        <w:tab/>
      </w:r>
      <w:r w:rsidR="005E636E">
        <w:rPr>
          <w:rFonts w:ascii="Verdana" w:eastAsia="Times New Roman" w:hAnsi="Verdana" w:cs="Tahoma"/>
          <w:b/>
          <w:sz w:val="18"/>
          <w:szCs w:val="18"/>
          <w:lang w:val="en-US"/>
        </w:rPr>
        <w:tab/>
      </w:r>
      <w:r w:rsidR="005E636E">
        <w:rPr>
          <w:rFonts w:ascii="Verdana" w:eastAsia="Times New Roman" w:hAnsi="Verdana" w:cs="Tahoma"/>
          <w:b/>
          <w:sz w:val="18"/>
          <w:szCs w:val="18"/>
          <w:lang w:val="en-US"/>
        </w:rPr>
        <w:tab/>
      </w:r>
      <w:r w:rsidR="009E2E76" w:rsidRPr="001E118B">
        <w:rPr>
          <w:rFonts w:ascii="Verdana" w:eastAsia="Times New Roman" w:hAnsi="Verdana" w:cs="Tahoma"/>
          <w:sz w:val="18"/>
          <w:szCs w:val="18"/>
          <w:lang w:val="en-US"/>
        </w:rPr>
        <w:t xml:space="preserve">           </w:t>
      </w:r>
      <w:r>
        <w:rPr>
          <w:rFonts w:ascii="Verdana" w:eastAsia="Times New Roman" w:hAnsi="Verdana" w:cs="Tahoma"/>
          <w:sz w:val="18"/>
          <w:szCs w:val="18"/>
          <w:lang w:val="en-US"/>
        </w:rPr>
        <w:tab/>
      </w:r>
      <w:r>
        <w:rPr>
          <w:rFonts w:ascii="Verdana" w:eastAsia="Times New Roman" w:hAnsi="Verdana" w:cs="Tahoma"/>
          <w:sz w:val="18"/>
          <w:szCs w:val="18"/>
          <w:lang w:val="en-US"/>
        </w:rPr>
        <w:tab/>
      </w:r>
      <w:r>
        <w:rPr>
          <w:rFonts w:ascii="Verdana" w:eastAsia="Times New Roman" w:hAnsi="Verdana" w:cs="Tahoma"/>
          <w:sz w:val="18"/>
          <w:szCs w:val="18"/>
          <w:lang w:val="en-US"/>
        </w:rPr>
        <w:tab/>
      </w:r>
      <w:r>
        <w:rPr>
          <w:rFonts w:ascii="Verdana" w:eastAsia="Times New Roman" w:hAnsi="Verdana" w:cs="Tahoma"/>
          <w:sz w:val="18"/>
          <w:szCs w:val="18"/>
          <w:lang w:val="en-US"/>
        </w:rPr>
        <w:tab/>
      </w:r>
      <w:r w:rsidR="009E2E76" w:rsidRPr="001E118B">
        <w:rPr>
          <w:rFonts w:ascii="Verdana" w:eastAsia="Times New Roman" w:hAnsi="Verdana" w:cs="Tahoma"/>
          <w:b/>
          <w:bCs/>
          <w:sz w:val="18"/>
          <w:szCs w:val="18"/>
          <w:lang w:val="en-US"/>
        </w:rPr>
        <w:t>From</w:t>
      </w:r>
      <w:r w:rsidR="009E2E76" w:rsidRPr="001E118B">
        <w:rPr>
          <w:rFonts w:ascii="Verdana" w:eastAsia="Times New Roman" w:hAnsi="Verdana" w:cs="Tahoma"/>
          <w:sz w:val="18"/>
          <w:szCs w:val="18"/>
          <w:lang w:val="en-US"/>
        </w:rPr>
        <w:t xml:space="preserve"> </w:t>
      </w:r>
      <w:r w:rsidR="005E636E">
        <w:rPr>
          <w:rFonts w:ascii="Verdana" w:eastAsia="Times New Roman" w:hAnsi="Verdana" w:cs="Tahoma"/>
          <w:sz w:val="18"/>
          <w:szCs w:val="18"/>
          <w:lang w:val="en-US"/>
        </w:rPr>
        <w:t>11</w:t>
      </w:r>
      <w:r w:rsidR="009E2E76" w:rsidRPr="001E118B">
        <w:rPr>
          <w:rFonts w:ascii="Verdana" w:eastAsia="Times New Roman" w:hAnsi="Verdana" w:cs="Tahoma"/>
          <w:sz w:val="18"/>
          <w:szCs w:val="18"/>
          <w:lang w:val="en-US"/>
        </w:rPr>
        <w:t>/201</w:t>
      </w:r>
      <w:r w:rsidR="005E636E">
        <w:rPr>
          <w:rFonts w:ascii="Verdana" w:eastAsia="Times New Roman" w:hAnsi="Verdana" w:cs="Tahoma"/>
          <w:sz w:val="18"/>
          <w:szCs w:val="18"/>
          <w:lang w:val="en-US"/>
        </w:rPr>
        <w:t>5</w:t>
      </w:r>
      <w:r w:rsidR="009E2E76" w:rsidRPr="001E118B">
        <w:rPr>
          <w:rFonts w:ascii="Verdana" w:eastAsia="Times New Roman" w:hAnsi="Verdana" w:cs="Tahoma"/>
          <w:sz w:val="18"/>
          <w:szCs w:val="18"/>
          <w:lang w:val="en-US"/>
        </w:rPr>
        <w:t xml:space="preserve"> To </w:t>
      </w:r>
      <w:r w:rsidR="009E2E76">
        <w:rPr>
          <w:rFonts w:ascii="Verdana" w:eastAsia="Times New Roman" w:hAnsi="Verdana" w:cs="Tahoma"/>
          <w:sz w:val="18"/>
          <w:szCs w:val="18"/>
          <w:lang w:val="en-US"/>
        </w:rPr>
        <w:t>06</w:t>
      </w:r>
      <w:r w:rsidR="009E2E76" w:rsidRPr="001E118B">
        <w:rPr>
          <w:rFonts w:ascii="Verdana" w:eastAsia="Times New Roman" w:hAnsi="Verdana" w:cs="Tahoma"/>
          <w:sz w:val="18"/>
          <w:szCs w:val="18"/>
          <w:lang w:val="en-US"/>
        </w:rPr>
        <w:t>/201</w:t>
      </w:r>
      <w:r w:rsidR="009E2E76">
        <w:rPr>
          <w:rFonts w:ascii="Verdana" w:eastAsia="Times New Roman" w:hAnsi="Verdana" w:cs="Tahoma"/>
          <w:sz w:val="18"/>
          <w:szCs w:val="18"/>
          <w:lang w:val="en-US"/>
        </w:rPr>
        <w:t>8</w:t>
      </w:r>
    </w:p>
    <w:p w14:paraId="592CB7F0" w14:textId="0442795A" w:rsidR="009E2E76" w:rsidRPr="001E118B" w:rsidRDefault="009E2E76" w:rsidP="009E2E76">
      <w:pPr>
        <w:spacing w:line="276" w:lineRule="auto"/>
        <w:ind w:firstLine="720"/>
        <w:rPr>
          <w:rFonts w:ascii="Verdana" w:hAnsi="Verdana" w:cs="Tahoma"/>
          <w:sz w:val="18"/>
          <w:szCs w:val="18"/>
        </w:rPr>
      </w:pPr>
      <w:r w:rsidRPr="001E118B">
        <w:rPr>
          <w:rFonts w:ascii="Verdana" w:hAnsi="Verdana" w:cs="Tahoma"/>
          <w:b/>
          <w:bCs/>
          <w:sz w:val="18"/>
          <w:szCs w:val="18"/>
        </w:rPr>
        <w:t>Role</w:t>
      </w:r>
      <w:r w:rsidRPr="001E118B">
        <w:rPr>
          <w:rFonts w:ascii="Verdana" w:hAnsi="Verdana" w:cs="Tahoma"/>
          <w:sz w:val="18"/>
          <w:szCs w:val="18"/>
        </w:rPr>
        <w:t xml:space="preserve">: </w:t>
      </w:r>
      <w:r w:rsidR="00D370AC" w:rsidRPr="001E118B">
        <w:rPr>
          <w:rFonts w:ascii="Verdana" w:hAnsi="Verdana" w:cs="Tahoma"/>
          <w:sz w:val="18"/>
          <w:szCs w:val="18"/>
        </w:rPr>
        <w:t xml:space="preserve">Senior </w:t>
      </w:r>
      <w:r w:rsidR="00D370AC">
        <w:rPr>
          <w:rFonts w:ascii="Verdana" w:hAnsi="Verdana" w:cs="Tahoma"/>
          <w:sz w:val="18"/>
          <w:szCs w:val="18"/>
        </w:rPr>
        <w:t>Software Developer</w:t>
      </w:r>
    </w:p>
    <w:p w14:paraId="23996401" w14:textId="77777777" w:rsidR="009E2E76" w:rsidRPr="001E118B" w:rsidRDefault="009E2E76" w:rsidP="009E2E76">
      <w:pPr>
        <w:spacing w:line="276" w:lineRule="auto"/>
        <w:ind w:firstLine="720"/>
        <w:rPr>
          <w:rFonts w:ascii="Verdana" w:hAnsi="Verdana" w:cs="Tahoma"/>
          <w:sz w:val="18"/>
          <w:szCs w:val="18"/>
        </w:rPr>
      </w:pPr>
      <w:r w:rsidRPr="001E118B">
        <w:rPr>
          <w:rFonts w:ascii="Verdana" w:hAnsi="Verdana" w:cs="Tahoma"/>
          <w:b/>
          <w:bCs/>
          <w:sz w:val="18"/>
          <w:szCs w:val="18"/>
        </w:rPr>
        <w:t>Responsibilities</w:t>
      </w:r>
      <w:r w:rsidRPr="001E118B">
        <w:rPr>
          <w:rFonts w:ascii="Verdana" w:hAnsi="Verdana" w:cs="Tahoma"/>
          <w:sz w:val="18"/>
          <w:szCs w:val="18"/>
        </w:rPr>
        <w:t xml:space="preserve">: </w:t>
      </w:r>
    </w:p>
    <w:p w14:paraId="0750BDB4" w14:textId="77777777" w:rsidR="009E2E76" w:rsidRPr="00E1451F" w:rsidRDefault="009E2E76" w:rsidP="009E2E76">
      <w:pPr>
        <w:pStyle w:val="FootnoteText"/>
        <w:numPr>
          <w:ilvl w:val="0"/>
          <w:numId w:val="34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 w:rsidRPr="00A44997">
        <w:rPr>
          <w:rFonts w:ascii="Verdana" w:hAnsi="Verdana"/>
          <w:sz w:val="18"/>
          <w:szCs w:val="18"/>
        </w:rPr>
        <w:t>Understanding the project architecture, ETL framework, standards and processes</w:t>
      </w:r>
      <w:r>
        <w:rPr>
          <w:rFonts w:ascii="Verdana" w:hAnsi="Verdana"/>
          <w:sz w:val="18"/>
          <w:szCs w:val="18"/>
        </w:rPr>
        <w:t>.</w:t>
      </w:r>
    </w:p>
    <w:p w14:paraId="6A43D033" w14:textId="77777777" w:rsidR="009E2E76" w:rsidRDefault="009E2E76" w:rsidP="009E2E76">
      <w:pPr>
        <w:pStyle w:val="FootnoteText"/>
        <w:numPr>
          <w:ilvl w:val="0"/>
          <w:numId w:val="34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 w:rsidRPr="00A44997">
        <w:rPr>
          <w:rFonts w:ascii="Verdana" w:hAnsi="Verdana"/>
          <w:sz w:val="18"/>
          <w:szCs w:val="18"/>
        </w:rPr>
        <w:t>Developed the Informatica sessions, tasks and workflows to extract data from Oracle </w:t>
      </w:r>
    </w:p>
    <w:p w14:paraId="3F8A5544" w14:textId="51E2AEF8" w:rsidR="009E2E76" w:rsidRPr="00112709" w:rsidRDefault="009E2E76" w:rsidP="009E2E76">
      <w:pPr>
        <w:pStyle w:val="FootnoteText"/>
        <w:tabs>
          <w:tab w:val="left" w:pos="2160"/>
        </w:tabs>
        <w:ind w:left="14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</w:t>
      </w:r>
      <w:r w:rsidRPr="00A44997">
        <w:rPr>
          <w:rFonts w:ascii="Verdana" w:hAnsi="Verdana"/>
          <w:sz w:val="18"/>
          <w:szCs w:val="18"/>
        </w:rPr>
        <w:t>atabase</w:t>
      </w:r>
      <w:r>
        <w:rPr>
          <w:rFonts w:ascii="Verdana" w:hAnsi="Verdana"/>
          <w:sz w:val="18"/>
          <w:szCs w:val="18"/>
        </w:rPr>
        <w:t xml:space="preserve"> </w:t>
      </w:r>
      <w:r w:rsidRPr="00A44997">
        <w:rPr>
          <w:rFonts w:ascii="Verdana" w:hAnsi="Verdana"/>
          <w:sz w:val="18"/>
          <w:szCs w:val="18"/>
        </w:rPr>
        <w:t>and flat files sources</w:t>
      </w:r>
      <w:r>
        <w:rPr>
          <w:rFonts w:ascii="Verdana" w:hAnsi="Verdana"/>
          <w:sz w:val="18"/>
          <w:szCs w:val="18"/>
        </w:rPr>
        <w:t xml:space="preserve"> </w:t>
      </w:r>
      <w:r w:rsidRPr="00A44997">
        <w:rPr>
          <w:rFonts w:ascii="Verdana" w:hAnsi="Verdana"/>
          <w:sz w:val="18"/>
          <w:szCs w:val="18"/>
        </w:rPr>
        <w:t>and load into warehouse tables</w:t>
      </w:r>
      <w:r>
        <w:rPr>
          <w:rFonts w:ascii="Verdana" w:hAnsi="Verdana"/>
          <w:sz w:val="18"/>
          <w:szCs w:val="18"/>
        </w:rPr>
        <w:t>.</w:t>
      </w:r>
    </w:p>
    <w:p w14:paraId="4F458F0D" w14:textId="77777777" w:rsidR="009E2E76" w:rsidRDefault="009E2E76" w:rsidP="009E2E76">
      <w:pPr>
        <w:pStyle w:val="FootnoteText"/>
        <w:numPr>
          <w:ilvl w:val="0"/>
          <w:numId w:val="34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 w:rsidRPr="002908B3">
        <w:rPr>
          <w:rFonts w:ascii="Verdana" w:hAnsi="Verdana"/>
          <w:sz w:val="18"/>
          <w:szCs w:val="18"/>
        </w:rPr>
        <w:t xml:space="preserve">Extensively worked </w:t>
      </w:r>
      <w:r>
        <w:rPr>
          <w:rFonts w:ascii="Verdana" w:hAnsi="Verdana"/>
          <w:sz w:val="18"/>
          <w:szCs w:val="18"/>
        </w:rPr>
        <w:t xml:space="preserve">in tuning the sessions to optimize the performance of </w:t>
      </w:r>
      <w:r w:rsidRPr="002908B3">
        <w:rPr>
          <w:rFonts w:ascii="Verdana" w:hAnsi="Verdana"/>
          <w:sz w:val="18"/>
          <w:szCs w:val="18"/>
        </w:rPr>
        <w:t xml:space="preserve">Informatica objects. </w:t>
      </w:r>
    </w:p>
    <w:p w14:paraId="3A8DD751" w14:textId="5190BE28" w:rsidR="009E2E76" w:rsidRPr="00A14CA0" w:rsidRDefault="009E2E76" w:rsidP="009E2E76">
      <w:pPr>
        <w:pStyle w:val="FootnoteText"/>
        <w:numPr>
          <w:ilvl w:val="0"/>
          <w:numId w:val="34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 w:rsidRPr="00A14CA0">
        <w:rPr>
          <w:rFonts w:ascii="Verdana" w:hAnsi="Verdana"/>
          <w:sz w:val="18"/>
          <w:szCs w:val="18"/>
        </w:rPr>
        <w:t>Used PMCMD commands to start workflows from Unix </w:t>
      </w:r>
      <w:r w:rsidR="00150B59" w:rsidRPr="00A14CA0">
        <w:rPr>
          <w:rFonts w:ascii="Verdana" w:hAnsi="Verdana"/>
          <w:sz w:val="18"/>
          <w:szCs w:val="18"/>
        </w:rPr>
        <w:t>server.</w:t>
      </w:r>
    </w:p>
    <w:p w14:paraId="6E89FFFC" w14:textId="77777777" w:rsidR="009E2E76" w:rsidRPr="00A14CA0" w:rsidRDefault="009E2E76" w:rsidP="009E2E76">
      <w:pPr>
        <w:pStyle w:val="FootnoteText"/>
        <w:numPr>
          <w:ilvl w:val="0"/>
          <w:numId w:val="34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 w:rsidRPr="00A14CA0">
        <w:rPr>
          <w:rFonts w:ascii="Verdana" w:hAnsi="Verdana"/>
          <w:sz w:val="18"/>
          <w:szCs w:val="18"/>
        </w:rPr>
        <w:t>Interacting with the Business users to resolve the user incident tickets.</w:t>
      </w:r>
    </w:p>
    <w:p w14:paraId="6F8F4AC4" w14:textId="77777777" w:rsidR="006C4192" w:rsidRDefault="009E2E76" w:rsidP="009E2E76">
      <w:pPr>
        <w:pStyle w:val="FootnoteText"/>
        <w:numPr>
          <w:ilvl w:val="0"/>
          <w:numId w:val="34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 w:rsidRPr="00A14CA0">
        <w:rPr>
          <w:rFonts w:ascii="Verdana" w:hAnsi="Verdana"/>
          <w:sz w:val="18"/>
          <w:szCs w:val="18"/>
        </w:rPr>
        <w:t>Investigating and solving the data quality and data mismatch issues between </w:t>
      </w:r>
    </w:p>
    <w:p w14:paraId="3340B083" w14:textId="2722E61F" w:rsidR="005E636E" w:rsidRPr="005E636E" w:rsidRDefault="009E2E76" w:rsidP="005E636E">
      <w:pPr>
        <w:pStyle w:val="FootnoteText"/>
        <w:tabs>
          <w:tab w:val="left" w:pos="2160"/>
        </w:tabs>
        <w:ind w:left="1440"/>
        <w:jc w:val="both"/>
        <w:rPr>
          <w:rFonts w:ascii="Verdana" w:hAnsi="Verdana"/>
          <w:sz w:val="18"/>
          <w:szCs w:val="18"/>
        </w:rPr>
      </w:pPr>
      <w:r w:rsidRPr="00A14CA0">
        <w:rPr>
          <w:rFonts w:ascii="Verdana" w:hAnsi="Verdana"/>
          <w:sz w:val="18"/>
          <w:szCs w:val="18"/>
        </w:rPr>
        <w:t>Upstream-EDW-Downstream systems by providing the root cause analysis</w:t>
      </w:r>
      <w:r>
        <w:rPr>
          <w:rFonts w:ascii="Verdana" w:hAnsi="Verdana"/>
          <w:sz w:val="18"/>
          <w:szCs w:val="18"/>
        </w:rPr>
        <w:t>.</w:t>
      </w:r>
    </w:p>
    <w:p w14:paraId="493E89A3" w14:textId="77777777" w:rsidR="00D37D8C" w:rsidRPr="002908B3" w:rsidRDefault="00D37D8C" w:rsidP="005E636E">
      <w:pPr>
        <w:pStyle w:val="FootnoteText"/>
        <w:numPr>
          <w:ilvl w:val="0"/>
          <w:numId w:val="34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 w:rsidRPr="002908B3">
        <w:rPr>
          <w:rFonts w:ascii="Verdana" w:hAnsi="Verdana"/>
          <w:sz w:val="18"/>
          <w:szCs w:val="18"/>
        </w:rPr>
        <w:t>Analyzed the Business requirements to be converted into the ETL loads from Source to Stage layer and then to Semantic Layer.</w:t>
      </w:r>
    </w:p>
    <w:p w14:paraId="7F3308FA" w14:textId="77777777" w:rsidR="00D37D8C" w:rsidRPr="002908B3" w:rsidRDefault="00D37D8C" w:rsidP="005E636E">
      <w:pPr>
        <w:pStyle w:val="FootnoteText"/>
        <w:numPr>
          <w:ilvl w:val="0"/>
          <w:numId w:val="34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 w:rsidRPr="002908B3">
        <w:rPr>
          <w:rFonts w:ascii="Verdana" w:hAnsi="Verdana"/>
          <w:sz w:val="18"/>
          <w:szCs w:val="18"/>
        </w:rPr>
        <w:t>Interaction with Client, BA team, ST team for the different project related activities.</w:t>
      </w:r>
    </w:p>
    <w:p w14:paraId="63EC6C0F" w14:textId="77777777" w:rsidR="00D37D8C" w:rsidRDefault="00D37D8C" w:rsidP="005E636E">
      <w:pPr>
        <w:pStyle w:val="FootnoteText"/>
        <w:numPr>
          <w:ilvl w:val="0"/>
          <w:numId w:val="34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 w:rsidRPr="002908B3">
        <w:rPr>
          <w:rFonts w:ascii="Verdana" w:hAnsi="Verdana"/>
          <w:sz w:val="18"/>
          <w:szCs w:val="18"/>
        </w:rPr>
        <w:t xml:space="preserve">Extensively worked with   Informatica objects using Push down Optimization. </w:t>
      </w:r>
    </w:p>
    <w:p w14:paraId="7FFA646C" w14:textId="77777777" w:rsidR="00D37D8C" w:rsidRPr="00DD01FF" w:rsidRDefault="00D37D8C" w:rsidP="005E636E">
      <w:pPr>
        <w:pStyle w:val="FootnoteText"/>
        <w:numPr>
          <w:ilvl w:val="0"/>
          <w:numId w:val="34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 w:rsidRPr="00DD01FF">
        <w:rPr>
          <w:rFonts w:ascii="Verdana" w:hAnsi="Verdana"/>
          <w:sz w:val="18"/>
          <w:szCs w:val="18"/>
        </w:rPr>
        <w:t>Developed the mappings using xml Targets, Xml sources.</w:t>
      </w:r>
    </w:p>
    <w:p w14:paraId="43EB6F6E" w14:textId="77777777" w:rsidR="00D37D8C" w:rsidRPr="002908B3" w:rsidRDefault="00D37D8C" w:rsidP="005E636E">
      <w:pPr>
        <w:pStyle w:val="FootnoteText"/>
        <w:numPr>
          <w:ilvl w:val="0"/>
          <w:numId w:val="34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 w:rsidRPr="002908B3">
        <w:rPr>
          <w:rFonts w:ascii="Verdana" w:hAnsi="Verdana"/>
          <w:sz w:val="18"/>
          <w:szCs w:val="18"/>
        </w:rPr>
        <w:t xml:space="preserve">Extensively worked on </w:t>
      </w:r>
      <w:r>
        <w:rPr>
          <w:rFonts w:ascii="Verdana" w:hAnsi="Verdana"/>
          <w:sz w:val="18"/>
          <w:szCs w:val="18"/>
        </w:rPr>
        <w:t>External loaders (Fast L</w:t>
      </w:r>
      <w:r w:rsidRPr="002908B3">
        <w:rPr>
          <w:rFonts w:ascii="Verdana" w:hAnsi="Verdana"/>
          <w:sz w:val="18"/>
          <w:szCs w:val="18"/>
        </w:rPr>
        <w:t>oad, Multi</w:t>
      </w:r>
      <w:r>
        <w:rPr>
          <w:rFonts w:ascii="Verdana" w:hAnsi="Verdana"/>
          <w:sz w:val="18"/>
          <w:szCs w:val="18"/>
        </w:rPr>
        <w:t xml:space="preserve"> L</w:t>
      </w:r>
      <w:r w:rsidRPr="002908B3">
        <w:rPr>
          <w:rFonts w:ascii="Verdana" w:hAnsi="Verdana"/>
          <w:sz w:val="18"/>
          <w:szCs w:val="18"/>
        </w:rPr>
        <w:t xml:space="preserve">oad, Fast </w:t>
      </w:r>
      <w:r>
        <w:rPr>
          <w:rFonts w:ascii="Verdana" w:hAnsi="Verdana"/>
          <w:sz w:val="18"/>
          <w:szCs w:val="18"/>
        </w:rPr>
        <w:t>E</w:t>
      </w:r>
      <w:r w:rsidRPr="002908B3">
        <w:rPr>
          <w:rFonts w:ascii="Verdana" w:hAnsi="Verdana"/>
          <w:sz w:val="18"/>
          <w:szCs w:val="18"/>
        </w:rPr>
        <w:t xml:space="preserve">xport and Tpump) </w:t>
      </w:r>
    </w:p>
    <w:p w14:paraId="3A1EB3E4" w14:textId="77777777" w:rsidR="00D37D8C" w:rsidRPr="002908B3" w:rsidRDefault="00D37D8C" w:rsidP="005E636E">
      <w:pPr>
        <w:pStyle w:val="FootnoteText"/>
        <w:numPr>
          <w:ilvl w:val="0"/>
          <w:numId w:val="34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 w:rsidRPr="002908B3">
        <w:rPr>
          <w:rFonts w:ascii="Verdana" w:hAnsi="Verdana"/>
          <w:sz w:val="18"/>
          <w:szCs w:val="18"/>
        </w:rPr>
        <w:t>Extensively worked on</w:t>
      </w:r>
      <w:r>
        <w:rPr>
          <w:rFonts w:ascii="Verdana" w:hAnsi="Verdana"/>
          <w:sz w:val="18"/>
          <w:szCs w:val="18"/>
        </w:rPr>
        <w:t xml:space="preserve"> the data extracting with database</w:t>
      </w:r>
      <w:r w:rsidRPr="002908B3">
        <w:rPr>
          <w:rFonts w:ascii="Verdana" w:hAnsi="Verdana"/>
          <w:sz w:val="18"/>
          <w:szCs w:val="18"/>
        </w:rPr>
        <w:t xml:space="preserve"> and flat files using informatica</w:t>
      </w:r>
    </w:p>
    <w:p w14:paraId="46E7FF01" w14:textId="692DBBA9" w:rsidR="00D37D8C" w:rsidRPr="002908B3" w:rsidRDefault="00D37D8C" w:rsidP="005E636E">
      <w:pPr>
        <w:pStyle w:val="FootnoteText"/>
        <w:numPr>
          <w:ilvl w:val="0"/>
          <w:numId w:val="34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 w:rsidRPr="002908B3">
        <w:rPr>
          <w:rFonts w:ascii="Verdana" w:hAnsi="Verdana"/>
          <w:sz w:val="18"/>
          <w:szCs w:val="18"/>
        </w:rPr>
        <w:t>Create workflows using event wait and event raise objects</w:t>
      </w:r>
      <w:r>
        <w:rPr>
          <w:rFonts w:ascii="Verdana" w:hAnsi="Verdana"/>
          <w:sz w:val="18"/>
          <w:szCs w:val="18"/>
        </w:rPr>
        <w:t xml:space="preserve"> to provide the </w:t>
      </w:r>
      <w:r w:rsidR="000046BD">
        <w:rPr>
          <w:rFonts w:ascii="Verdana" w:hAnsi="Verdana"/>
          <w:sz w:val="18"/>
          <w:szCs w:val="18"/>
        </w:rPr>
        <w:t>dependencies.</w:t>
      </w:r>
    </w:p>
    <w:p w14:paraId="4D2EA6A6" w14:textId="40530C08" w:rsidR="00D37D8C" w:rsidRPr="002908B3" w:rsidRDefault="00D37D8C" w:rsidP="005E636E">
      <w:pPr>
        <w:pStyle w:val="FootnoteText"/>
        <w:numPr>
          <w:ilvl w:val="0"/>
          <w:numId w:val="34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 w:rsidRPr="002908B3">
        <w:rPr>
          <w:rFonts w:ascii="Verdana" w:hAnsi="Verdana"/>
          <w:sz w:val="18"/>
          <w:szCs w:val="18"/>
        </w:rPr>
        <w:t xml:space="preserve">Prepare test cases for unit </w:t>
      </w:r>
      <w:r w:rsidR="00E0104A" w:rsidRPr="002908B3">
        <w:rPr>
          <w:rFonts w:ascii="Verdana" w:hAnsi="Verdana"/>
          <w:sz w:val="18"/>
          <w:szCs w:val="18"/>
        </w:rPr>
        <w:t>testing.</w:t>
      </w:r>
      <w:r w:rsidRPr="002908B3">
        <w:rPr>
          <w:rFonts w:ascii="Verdana" w:hAnsi="Verdana"/>
          <w:sz w:val="18"/>
          <w:szCs w:val="18"/>
        </w:rPr>
        <w:t xml:space="preserve"> </w:t>
      </w:r>
    </w:p>
    <w:p w14:paraId="11BC0D9E" w14:textId="43665AF5" w:rsidR="00D37D8C" w:rsidRPr="002908B3" w:rsidRDefault="00D37D8C" w:rsidP="005E636E">
      <w:pPr>
        <w:pStyle w:val="FootnoteText"/>
        <w:numPr>
          <w:ilvl w:val="0"/>
          <w:numId w:val="34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 w:rsidRPr="002908B3">
        <w:rPr>
          <w:rFonts w:ascii="Verdana" w:hAnsi="Verdana"/>
          <w:sz w:val="18"/>
          <w:szCs w:val="18"/>
        </w:rPr>
        <w:t xml:space="preserve">Involved in requirement analysis, </w:t>
      </w:r>
      <w:r w:rsidR="00D028E0" w:rsidRPr="002908B3">
        <w:rPr>
          <w:rFonts w:ascii="Verdana" w:hAnsi="Verdana"/>
          <w:sz w:val="18"/>
          <w:szCs w:val="18"/>
        </w:rPr>
        <w:t>design,</w:t>
      </w:r>
      <w:r w:rsidRPr="002908B3">
        <w:rPr>
          <w:rFonts w:ascii="Verdana" w:hAnsi="Verdana"/>
          <w:sz w:val="18"/>
          <w:szCs w:val="18"/>
        </w:rPr>
        <w:t xml:space="preserve"> and performance analysis </w:t>
      </w:r>
      <w:r w:rsidR="00E0104A">
        <w:rPr>
          <w:rFonts w:ascii="Verdana" w:hAnsi="Verdana"/>
          <w:sz w:val="18"/>
          <w:szCs w:val="18"/>
        </w:rPr>
        <w:t>for</w:t>
      </w:r>
      <w:r w:rsidRPr="002908B3">
        <w:rPr>
          <w:rFonts w:ascii="Verdana" w:hAnsi="Verdana"/>
          <w:sz w:val="18"/>
          <w:szCs w:val="18"/>
        </w:rPr>
        <w:t xml:space="preserve"> the </w:t>
      </w:r>
      <w:r w:rsidR="00C02FBE" w:rsidRPr="002908B3">
        <w:rPr>
          <w:rFonts w:ascii="Verdana" w:hAnsi="Verdana"/>
          <w:sz w:val="18"/>
          <w:szCs w:val="18"/>
        </w:rPr>
        <w:t>project.</w:t>
      </w:r>
    </w:p>
    <w:p w14:paraId="593F6451" w14:textId="76631BAB" w:rsidR="00D37D8C" w:rsidRPr="00A14CA0" w:rsidRDefault="00D37D8C" w:rsidP="005E636E">
      <w:pPr>
        <w:pStyle w:val="FootnoteText"/>
        <w:numPr>
          <w:ilvl w:val="0"/>
          <w:numId w:val="34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 w:rsidRPr="002908B3">
        <w:rPr>
          <w:rFonts w:ascii="Verdana" w:hAnsi="Verdana"/>
          <w:sz w:val="18"/>
          <w:szCs w:val="18"/>
        </w:rPr>
        <w:t>Designing Standards, naming Conventions for ETL Code development</w:t>
      </w:r>
      <w:r>
        <w:rPr>
          <w:rFonts w:ascii="Verdana" w:hAnsi="Verdana"/>
          <w:sz w:val="18"/>
          <w:szCs w:val="18"/>
        </w:rPr>
        <w:t>.</w:t>
      </w:r>
    </w:p>
    <w:p w14:paraId="6FF859CE" w14:textId="77777777" w:rsidR="00D37D8C" w:rsidRPr="00FD07D0" w:rsidRDefault="00D37D8C" w:rsidP="00D37D8C">
      <w:pPr>
        <w:pBdr>
          <w:top w:val="nil"/>
          <w:left w:val="nil"/>
          <w:bottom w:val="nil"/>
          <w:right w:val="nil"/>
          <w:between w:val="nil"/>
        </w:pBdr>
        <w:overflowPunct/>
        <w:ind w:left="1440"/>
        <w:rPr>
          <w:rFonts w:ascii="Verdana" w:hAnsi="Verdana"/>
          <w:sz w:val="18"/>
          <w:szCs w:val="18"/>
        </w:rPr>
      </w:pPr>
    </w:p>
    <w:p w14:paraId="1D7A019C" w14:textId="48BC4D8F" w:rsidR="005A09E7" w:rsidRDefault="00D37D8C" w:rsidP="00C02FBE">
      <w:pPr>
        <w:ind w:left="360"/>
        <w:rPr>
          <w:rFonts w:ascii="Verdana" w:hAnsi="Verdana" w:cs="Tahoma"/>
          <w:sz w:val="18"/>
          <w:szCs w:val="18"/>
        </w:rPr>
      </w:pPr>
      <w:r w:rsidRPr="001E118B">
        <w:rPr>
          <w:rFonts w:ascii="Verdana" w:hAnsi="Verdana" w:cs="Tahoma"/>
          <w:b/>
          <w:bCs/>
          <w:sz w:val="18"/>
          <w:szCs w:val="18"/>
        </w:rPr>
        <w:t>Technologies used</w:t>
      </w:r>
      <w:r w:rsidRPr="001E118B">
        <w:rPr>
          <w:rFonts w:ascii="Verdana" w:hAnsi="Verdana" w:cs="Tahoma"/>
          <w:sz w:val="18"/>
          <w:szCs w:val="18"/>
        </w:rPr>
        <w:t xml:space="preserve">: </w:t>
      </w:r>
      <w:r>
        <w:rPr>
          <w:rFonts w:ascii="Verdana" w:hAnsi="Verdana"/>
          <w:bCs/>
          <w:sz w:val="18"/>
          <w:szCs w:val="18"/>
        </w:rPr>
        <w:t>Informatica, Teradata</w:t>
      </w:r>
      <w:r w:rsidRPr="001E118B">
        <w:rPr>
          <w:rFonts w:ascii="Verdana" w:hAnsi="Verdana" w:cs="Tahoma"/>
          <w:sz w:val="18"/>
          <w:szCs w:val="18"/>
        </w:rPr>
        <w:t>.</w:t>
      </w:r>
    </w:p>
    <w:p w14:paraId="4BBAFA52" w14:textId="77777777" w:rsidR="005A09E7" w:rsidRDefault="005A09E7" w:rsidP="00D37D8C">
      <w:pPr>
        <w:ind w:left="360"/>
        <w:rPr>
          <w:rFonts w:ascii="Verdana" w:hAnsi="Verdana" w:cs="Tahoma"/>
          <w:sz w:val="18"/>
          <w:szCs w:val="18"/>
        </w:rPr>
      </w:pPr>
    </w:p>
    <w:p w14:paraId="3FDC4551" w14:textId="77777777" w:rsidR="00930F3F" w:rsidRDefault="00930F3F" w:rsidP="00D37D8C">
      <w:pPr>
        <w:ind w:left="360"/>
        <w:rPr>
          <w:rFonts w:ascii="Verdana" w:hAnsi="Verdana" w:cs="Tahoma"/>
          <w:sz w:val="18"/>
          <w:szCs w:val="18"/>
        </w:rPr>
      </w:pPr>
    </w:p>
    <w:p w14:paraId="5234B11E" w14:textId="77777777" w:rsidR="00B824AC" w:rsidRDefault="00B824AC" w:rsidP="00601D3D">
      <w:pPr>
        <w:rPr>
          <w:rFonts w:ascii="Verdana" w:hAnsi="Verdana" w:cs="Tahoma"/>
          <w:sz w:val="18"/>
          <w:szCs w:val="18"/>
        </w:rPr>
      </w:pPr>
    </w:p>
    <w:p w14:paraId="649529D7" w14:textId="7452AD1D" w:rsidR="00D37D8C" w:rsidRPr="001E118B" w:rsidRDefault="000559A4" w:rsidP="00D37D8C">
      <w:pPr>
        <w:pStyle w:val="ListParagraph"/>
        <w:numPr>
          <w:ilvl w:val="0"/>
          <w:numId w:val="32"/>
        </w:numPr>
        <w:spacing w:after="0"/>
        <w:contextualSpacing/>
        <w:rPr>
          <w:rFonts w:ascii="Verdana" w:eastAsia="Times New Roman" w:hAnsi="Verdana" w:cs="Tahoma"/>
          <w:sz w:val="18"/>
          <w:szCs w:val="18"/>
          <w:lang w:val="en-US"/>
        </w:rPr>
      </w:pPr>
      <w:r>
        <w:rPr>
          <w:rFonts w:ascii="Verdana" w:hAnsi="Verdana" w:cs="Tahoma"/>
          <w:b/>
          <w:sz w:val="18"/>
          <w:szCs w:val="18"/>
        </w:rPr>
        <w:t>VOLVO,</w:t>
      </w:r>
      <w:r w:rsidR="00D37D8C">
        <w:rPr>
          <w:rFonts w:ascii="Verdana" w:hAnsi="Verdana" w:cs="Tahoma"/>
          <w:b/>
          <w:sz w:val="18"/>
          <w:szCs w:val="18"/>
        </w:rPr>
        <w:t xml:space="preserve"> </w:t>
      </w:r>
      <w:r>
        <w:rPr>
          <w:rFonts w:ascii="Verdana" w:hAnsi="Verdana" w:cs="Tahoma"/>
          <w:b/>
          <w:sz w:val="18"/>
          <w:szCs w:val="18"/>
        </w:rPr>
        <w:t>USA</w:t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r w:rsidR="00D37D8C" w:rsidRPr="001E118B">
        <w:rPr>
          <w:rFonts w:ascii="Verdana" w:eastAsia="Times New Roman" w:hAnsi="Verdana" w:cs="Tahoma"/>
          <w:sz w:val="18"/>
          <w:szCs w:val="18"/>
          <w:lang w:val="en-US"/>
        </w:rPr>
        <w:t xml:space="preserve">             </w:t>
      </w:r>
      <w:r w:rsidR="00D37D8C" w:rsidRPr="001E118B">
        <w:rPr>
          <w:rFonts w:ascii="Verdana" w:eastAsia="Times New Roman" w:hAnsi="Verdana" w:cs="Tahoma"/>
          <w:sz w:val="18"/>
          <w:szCs w:val="18"/>
          <w:lang w:val="en-US"/>
        </w:rPr>
        <w:tab/>
      </w:r>
      <w:r w:rsidR="00D37D8C">
        <w:rPr>
          <w:rFonts w:ascii="Verdana" w:eastAsia="Times New Roman" w:hAnsi="Verdana" w:cs="Tahoma"/>
          <w:sz w:val="18"/>
          <w:szCs w:val="18"/>
          <w:lang w:val="en-US"/>
        </w:rPr>
        <w:tab/>
      </w:r>
      <w:r w:rsidR="00D37D8C" w:rsidRPr="001E118B">
        <w:rPr>
          <w:rFonts w:ascii="Verdana" w:eastAsia="Times New Roman" w:hAnsi="Verdana" w:cs="Tahoma"/>
          <w:b/>
          <w:bCs/>
          <w:sz w:val="18"/>
          <w:szCs w:val="18"/>
          <w:lang w:val="en-US"/>
        </w:rPr>
        <w:t>From</w:t>
      </w:r>
      <w:r w:rsidR="00D37D8C" w:rsidRPr="001E118B">
        <w:rPr>
          <w:rFonts w:ascii="Verdana" w:eastAsia="Times New Roman" w:hAnsi="Verdana" w:cs="Tahoma"/>
          <w:sz w:val="18"/>
          <w:szCs w:val="18"/>
          <w:lang w:val="en-US"/>
        </w:rPr>
        <w:t xml:space="preserve"> </w:t>
      </w:r>
      <w:r w:rsidR="00D37D8C">
        <w:rPr>
          <w:rFonts w:ascii="Verdana" w:eastAsia="Times New Roman" w:hAnsi="Verdana" w:cs="Tahoma"/>
          <w:sz w:val="18"/>
          <w:szCs w:val="18"/>
          <w:lang w:val="en-US"/>
        </w:rPr>
        <w:t>04</w:t>
      </w:r>
      <w:r w:rsidR="00D37D8C" w:rsidRPr="001E118B">
        <w:rPr>
          <w:rFonts w:ascii="Verdana" w:eastAsia="Times New Roman" w:hAnsi="Verdana" w:cs="Tahoma"/>
          <w:sz w:val="18"/>
          <w:szCs w:val="18"/>
          <w:lang w:val="en-US"/>
        </w:rPr>
        <w:t>/201</w:t>
      </w:r>
      <w:r w:rsidR="00D37D8C">
        <w:rPr>
          <w:rFonts w:ascii="Verdana" w:eastAsia="Times New Roman" w:hAnsi="Verdana" w:cs="Tahoma"/>
          <w:sz w:val="18"/>
          <w:szCs w:val="18"/>
          <w:lang w:val="en-US"/>
        </w:rPr>
        <w:t>2</w:t>
      </w:r>
      <w:r w:rsidR="00D37D8C" w:rsidRPr="001E118B">
        <w:rPr>
          <w:rFonts w:ascii="Verdana" w:eastAsia="Times New Roman" w:hAnsi="Verdana" w:cs="Tahoma"/>
          <w:sz w:val="18"/>
          <w:szCs w:val="18"/>
          <w:lang w:val="en-US"/>
        </w:rPr>
        <w:t xml:space="preserve"> To </w:t>
      </w:r>
      <w:r w:rsidR="00D37D8C">
        <w:rPr>
          <w:rFonts w:ascii="Verdana" w:eastAsia="Times New Roman" w:hAnsi="Verdana" w:cs="Tahoma"/>
          <w:sz w:val="18"/>
          <w:szCs w:val="18"/>
          <w:lang w:val="en-US"/>
        </w:rPr>
        <w:t>10</w:t>
      </w:r>
      <w:r w:rsidR="00D37D8C" w:rsidRPr="001E118B">
        <w:rPr>
          <w:rFonts w:ascii="Verdana" w:eastAsia="Times New Roman" w:hAnsi="Verdana" w:cs="Tahoma"/>
          <w:sz w:val="18"/>
          <w:szCs w:val="18"/>
          <w:lang w:val="en-US"/>
        </w:rPr>
        <w:t>/201</w:t>
      </w:r>
      <w:r w:rsidR="00D37D8C">
        <w:rPr>
          <w:rFonts w:ascii="Verdana" w:eastAsia="Times New Roman" w:hAnsi="Verdana" w:cs="Tahoma"/>
          <w:sz w:val="18"/>
          <w:szCs w:val="18"/>
          <w:lang w:val="en-US"/>
        </w:rPr>
        <w:t>5</w:t>
      </w:r>
    </w:p>
    <w:p w14:paraId="4973148A" w14:textId="311B4016" w:rsidR="00D37D8C" w:rsidRPr="001E118B" w:rsidRDefault="00D37D8C" w:rsidP="00D37D8C">
      <w:pPr>
        <w:spacing w:line="276" w:lineRule="auto"/>
        <w:ind w:firstLine="720"/>
        <w:rPr>
          <w:rFonts w:ascii="Verdana" w:hAnsi="Verdana" w:cs="Tahoma"/>
          <w:sz w:val="18"/>
          <w:szCs w:val="18"/>
        </w:rPr>
      </w:pPr>
      <w:r w:rsidRPr="001E118B">
        <w:rPr>
          <w:rFonts w:ascii="Verdana" w:hAnsi="Verdana" w:cs="Tahoma"/>
          <w:b/>
          <w:bCs/>
          <w:sz w:val="18"/>
          <w:szCs w:val="18"/>
        </w:rPr>
        <w:t>Role</w:t>
      </w:r>
      <w:r w:rsidRPr="001E118B">
        <w:rPr>
          <w:rFonts w:ascii="Verdana" w:hAnsi="Verdana" w:cs="Tahoma"/>
          <w:sz w:val="18"/>
          <w:szCs w:val="18"/>
        </w:rPr>
        <w:t xml:space="preserve">: </w:t>
      </w:r>
      <w:r w:rsidR="00EA79A6">
        <w:rPr>
          <w:rFonts w:ascii="Verdana" w:hAnsi="Verdana" w:cs="Tahoma"/>
          <w:sz w:val="18"/>
          <w:szCs w:val="18"/>
        </w:rPr>
        <w:t>Technical Consultant</w:t>
      </w:r>
    </w:p>
    <w:p w14:paraId="5EE7E080" w14:textId="77777777" w:rsidR="00D37D8C" w:rsidRPr="001E118B" w:rsidRDefault="00D37D8C" w:rsidP="00D37D8C">
      <w:pPr>
        <w:spacing w:line="276" w:lineRule="auto"/>
        <w:ind w:firstLine="720"/>
        <w:rPr>
          <w:rFonts w:ascii="Verdana" w:hAnsi="Verdana" w:cs="Tahoma"/>
          <w:sz w:val="18"/>
          <w:szCs w:val="18"/>
        </w:rPr>
      </w:pPr>
      <w:r w:rsidRPr="001E118B">
        <w:rPr>
          <w:rFonts w:ascii="Verdana" w:hAnsi="Verdana" w:cs="Tahoma"/>
          <w:b/>
          <w:bCs/>
          <w:sz w:val="18"/>
          <w:szCs w:val="18"/>
        </w:rPr>
        <w:t>Responsibilities</w:t>
      </w:r>
      <w:r w:rsidRPr="001E118B">
        <w:rPr>
          <w:rFonts w:ascii="Verdana" w:hAnsi="Verdana" w:cs="Tahoma"/>
          <w:sz w:val="18"/>
          <w:szCs w:val="18"/>
        </w:rPr>
        <w:t xml:space="preserve">: </w:t>
      </w:r>
    </w:p>
    <w:p w14:paraId="47BE886E" w14:textId="77777777" w:rsidR="002D0AED" w:rsidRPr="00313DB9" w:rsidRDefault="002D0AED" w:rsidP="002D0AED">
      <w:pPr>
        <w:pStyle w:val="FootnoteText"/>
        <w:numPr>
          <w:ilvl w:val="0"/>
          <w:numId w:val="36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 w:rsidRPr="00313DB9">
        <w:rPr>
          <w:rFonts w:ascii="Verdana" w:hAnsi="Verdana"/>
          <w:sz w:val="18"/>
          <w:szCs w:val="18"/>
        </w:rPr>
        <w:t>Understanding requirements, design of solution and preparation of Design documents</w:t>
      </w:r>
      <w:r>
        <w:rPr>
          <w:rFonts w:ascii="Verdana" w:hAnsi="Verdana"/>
          <w:sz w:val="18"/>
          <w:szCs w:val="18"/>
        </w:rPr>
        <w:t>.</w:t>
      </w:r>
    </w:p>
    <w:p w14:paraId="4749C972" w14:textId="77777777" w:rsidR="002D0AED" w:rsidRPr="00313DB9" w:rsidRDefault="002D0AED" w:rsidP="002D0AED">
      <w:pPr>
        <w:pStyle w:val="FootnoteText"/>
        <w:numPr>
          <w:ilvl w:val="0"/>
          <w:numId w:val="36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 w:rsidRPr="00313DB9">
        <w:rPr>
          <w:rFonts w:ascii="Verdana" w:hAnsi="Verdana"/>
          <w:sz w:val="18"/>
          <w:szCs w:val="18"/>
        </w:rPr>
        <w:t>Involved in preparing the knowledge sharing and handover documents</w:t>
      </w:r>
      <w:r>
        <w:rPr>
          <w:rFonts w:ascii="Verdana" w:hAnsi="Verdana"/>
          <w:sz w:val="18"/>
          <w:szCs w:val="18"/>
        </w:rPr>
        <w:t>.</w:t>
      </w:r>
    </w:p>
    <w:p w14:paraId="74C1F1B4" w14:textId="77777777" w:rsidR="002D0AED" w:rsidRPr="00313DB9" w:rsidRDefault="002D0AED" w:rsidP="002D0AED">
      <w:pPr>
        <w:pStyle w:val="FootnoteText"/>
        <w:numPr>
          <w:ilvl w:val="0"/>
          <w:numId w:val="36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 w:rsidRPr="00313DB9">
        <w:rPr>
          <w:rFonts w:ascii="Verdana" w:hAnsi="Verdana"/>
          <w:sz w:val="18"/>
          <w:szCs w:val="18"/>
        </w:rPr>
        <w:t>Involved in production support activities like monitoring the daily jobs.</w:t>
      </w:r>
    </w:p>
    <w:p w14:paraId="29C15EAD" w14:textId="2593D8B1" w:rsidR="00D37D8C" w:rsidRDefault="002D0AED" w:rsidP="002D0AED">
      <w:pPr>
        <w:pStyle w:val="FootnoteText"/>
        <w:numPr>
          <w:ilvl w:val="0"/>
          <w:numId w:val="36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 w:rsidRPr="00313DB9">
        <w:rPr>
          <w:rFonts w:ascii="Verdana" w:hAnsi="Verdana"/>
          <w:sz w:val="18"/>
          <w:szCs w:val="18"/>
        </w:rPr>
        <w:t xml:space="preserve">Proactively involved in creating scripts for automating </w:t>
      </w:r>
      <w:r w:rsidR="00B023A3" w:rsidRPr="00313DB9">
        <w:rPr>
          <w:rFonts w:ascii="Verdana" w:hAnsi="Verdana"/>
          <w:sz w:val="18"/>
          <w:szCs w:val="18"/>
        </w:rPr>
        <w:t>a few</w:t>
      </w:r>
      <w:r w:rsidRPr="00313DB9">
        <w:rPr>
          <w:rFonts w:ascii="Verdana" w:hAnsi="Verdana"/>
          <w:sz w:val="18"/>
          <w:szCs w:val="18"/>
        </w:rPr>
        <w:t xml:space="preserve"> processes</w:t>
      </w:r>
      <w:r w:rsidR="00D37D8C">
        <w:rPr>
          <w:rFonts w:ascii="Verdana" w:hAnsi="Verdana"/>
          <w:sz w:val="18"/>
          <w:szCs w:val="18"/>
        </w:rPr>
        <w:t>.</w:t>
      </w:r>
    </w:p>
    <w:p w14:paraId="51351C46" w14:textId="77777777" w:rsidR="00682A51" w:rsidRPr="00FE4366" w:rsidRDefault="00682A51" w:rsidP="00682A51">
      <w:pPr>
        <w:pStyle w:val="FootnoteText"/>
        <w:numPr>
          <w:ilvl w:val="0"/>
          <w:numId w:val="36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 w:rsidRPr="00FE4366">
        <w:rPr>
          <w:rFonts w:ascii="Verdana" w:hAnsi="Verdana"/>
          <w:sz w:val="18"/>
          <w:szCs w:val="18"/>
        </w:rPr>
        <w:lastRenderedPageBreak/>
        <w:t>Analyze logs, scripts, BTEQs, high volume tables, database performance and identify the performance tuning opportunities.</w:t>
      </w:r>
    </w:p>
    <w:p w14:paraId="7D8A87FC" w14:textId="77777777" w:rsidR="00682A51" w:rsidRPr="00FE4366" w:rsidRDefault="00682A51" w:rsidP="00682A51">
      <w:pPr>
        <w:pStyle w:val="FootnoteText"/>
        <w:numPr>
          <w:ilvl w:val="0"/>
          <w:numId w:val="36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 w:rsidRPr="00FE4366">
        <w:rPr>
          <w:rFonts w:ascii="Verdana" w:hAnsi="Verdana"/>
          <w:sz w:val="18"/>
          <w:szCs w:val="18"/>
        </w:rPr>
        <w:t>Analysis for cause identification and tuning measures like change PIs, additional SI, collect stats, apply MVC, rewrite queries, identify ETL process bottlenecks, design changes etc.</w:t>
      </w:r>
    </w:p>
    <w:p w14:paraId="468FD797" w14:textId="242F05FE" w:rsidR="00682A51" w:rsidRPr="00FE4366" w:rsidRDefault="00682A51" w:rsidP="00682A51">
      <w:pPr>
        <w:pStyle w:val="FootnoteText"/>
        <w:numPr>
          <w:ilvl w:val="0"/>
          <w:numId w:val="36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 w:rsidRPr="00FE4366">
        <w:rPr>
          <w:rFonts w:ascii="Verdana" w:hAnsi="Verdana"/>
          <w:sz w:val="18"/>
          <w:szCs w:val="18"/>
        </w:rPr>
        <w:t xml:space="preserve">Modify and unit test existing code/ database objects to apply tuning </w:t>
      </w:r>
      <w:r w:rsidR="00B023A3" w:rsidRPr="00FE4366">
        <w:rPr>
          <w:rFonts w:ascii="Verdana" w:hAnsi="Verdana"/>
          <w:sz w:val="18"/>
          <w:szCs w:val="18"/>
        </w:rPr>
        <w:t>measures.</w:t>
      </w:r>
    </w:p>
    <w:p w14:paraId="174E9E3D" w14:textId="7F10F5D5" w:rsidR="00682A51" w:rsidRPr="00FE4366" w:rsidRDefault="00682A51" w:rsidP="00682A51">
      <w:pPr>
        <w:pStyle w:val="FootnoteText"/>
        <w:numPr>
          <w:ilvl w:val="0"/>
          <w:numId w:val="36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 w:rsidRPr="00FE4366">
        <w:rPr>
          <w:rFonts w:ascii="Verdana" w:hAnsi="Verdana"/>
          <w:sz w:val="18"/>
          <w:szCs w:val="18"/>
        </w:rPr>
        <w:t xml:space="preserve">Set up parallel environments for existing/baseline and modified code/database </w:t>
      </w:r>
      <w:r w:rsidR="00B023A3" w:rsidRPr="00FE4366">
        <w:rPr>
          <w:rFonts w:ascii="Verdana" w:hAnsi="Verdana"/>
          <w:sz w:val="18"/>
          <w:szCs w:val="18"/>
        </w:rPr>
        <w:t>objects.</w:t>
      </w:r>
    </w:p>
    <w:p w14:paraId="3E195098" w14:textId="791EA1F2" w:rsidR="00682A51" w:rsidRDefault="00682A51" w:rsidP="00682A51">
      <w:pPr>
        <w:pStyle w:val="FootnoteText"/>
        <w:numPr>
          <w:ilvl w:val="0"/>
          <w:numId w:val="36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 w:rsidRPr="00FE4366">
        <w:rPr>
          <w:rFonts w:ascii="Verdana" w:hAnsi="Verdana"/>
          <w:sz w:val="18"/>
          <w:szCs w:val="18"/>
        </w:rPr>
        <w:t xml:space="preserve">Execution of both processes and compare the results for accuracy and Total IO, CPU Time for </w:t>
      </w:r>
      <w:r w:rsidR="00B023A3" w:rsidRPr="00FE4366">
        <w:rPr>
          <w:rFonts w:ascii="Verdana" w:hAnsi="Verdana"/>
          <w:sz w:val="18"/>
          <w:szCs w:val="18"/>
        </w:rPr>
        <w:t>improvement.</w:t>
      </w:r>
    </w:p>
    <w:p w14:paraId="6C35A72A" w14:textId="2CE4F084" w:rsidR="00682A51" w:rsidRDefault="00682A51" w:rsidP="00682A51">
      <w:pPr>
        <w:pStyle w:val="FootnoteText"/>
        <w:numPr>
          <w:ilvl w:val="0"/>
          <w:numId w:val="36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 w:rsidRPr="000B47FE">
        <w:rPr>
          <w:rFonts w:ascii="Verdana" w:hAnsi="Verdana"/>
          <w:sz w:val="18"/>
          <w:szCs w:val="18"/>
        </w:rPr>
        <w:t xml:space="preserve">Created TPT scripts for loading high volume data into </w:t>
      </w:r>
      <w:r w:rsidR="008776FE" w:rsidRPr="000B47FE">
        <w:rPr>
          <w:rFonts w:ascii="Verdana" w:hAnsi="Verdana"/>
          <w:sz w:val="18"/>
          <w:szCs w:val="18"/>
        </w:rPr>
        <w:t>tables.</w:t>
      </w:r>
    </w:p>
    <w:p w14:paraId="7D66B7EC" w14:textId="77777777" w:rsidR="00682A51" w:rsidRPr="00A14CA0" w:rsidRDefault="00682A51" w:rsidP="00682A51">
      <w:pPr>
        <w:pStyle w:val="FootnoteText"/>
        <w:tabs>
          <w:tab w:val="left" w:pos="2160"/>
        </w:tabs>
        <w:ind w:left="1440"/>
        <w:jc w:val="both"/>
        <w:rPr>
          <w:rFonts w:ascii="Verdana" w:hAnsi="Verdana"/>
          <w:sz w:val="18"/>
          <w:szCs w:val="18"/>
        </w:rPr>
      </w:pPr>
    </w:p>
    <w:p w14:paraId="62A11E3C" w14:textId="5608BA3A" w:rsidR="00D37D8C" w:rsidRDefault="00D37D8C" w:rsidP="00D37D8C">
      <w:pPr>
        <w:ind w:left="360"/>
        <w:rPr>
          <w:rFonts w:ascii="Verdana" w:hAnsi="Verdana" w:cs="Tahoma"/>
          <w:sz w:val="18"/>
          <w:szCs w:val="18"/>
        </w:rPr>
      </w:pPr>
      <w:r w:rsidRPr="001E118B">
        <w:rPr>
          <w:rFonts w:ascii="Verdana" w:hAnsi="Verdana" w:cs="Tahoma"/>
          <w:b/>
          <w:bCs/>
          <w:sz w:val="18"/>
          <w:szCs w:val="18"/>
        </w:rPr>
        <w:t>Technologies used</w:t>
      </w:r>
      <w:r w:rsidRPr="001E118B">
        <w:rPr>
          <w:rFonts w:ascii="Verdana" w:hAnsi="Verdana" w:cs="Tahoma"/>
          <w:sz w:val="18"/>
          <w:szCs w:val="18"/>
        </w:rPr>
        <w:t xml:space="preserve">: </w:t>
      </w:r>
      <w:r>
        <w:rPr>
          <w:rFonts w:ascii="Verdana" w:hAnsi="Verdana"/>
          <w:bCs/>
          <w:sz w:val="18"/>
          <w:szCs w:val="18"/>
        </w:rPr>
        <w:t>Informatica, Teradata</w:t>
      </w:r>
      <w:r w:rsidRPr="001E118B">
        <w:rPr>
          <w:rFonts w:ascii="Verdana" w:hAnsi="Verdana" w:cs="Tahoma"/>
          <w:sz w:val="18"/>
          <w:szCs w:val="18"/>
        </w:rPr>
        <w:t>.</w:t>
      </w:r>
    </w:p>
    <w:p w14:paraId="27DD2514" w14:textId="69E43A38" w:rsidR="003A718D" w:rsidRDefault="003A718D" w:rsidP="00D37D8C">
      <w:pPr>
        <w:ind w:left="360"/>
        <w:rPr>
          <w:rFonts w:ascii="Verdana" w:hAnsi="Verdana" w:cs="Tahoma"/>
          <w:sz w:val="18"/>
          <w:szCs w:val="18"/>
        </w:rPr>
      </w:pPr>
    </w:p>
    <w:p w14:paraId="739A5AE5" w14:textId="039DFA42" w:rsidR="003A718D" w:rsidRDefault="003A718D" w:rsidP="00D37D8C">
      <w:pPr>
        <w:ind w:left="360"/>
        <w:rPr>
          <w:rFonts w:ascii="Verdana" w:hAnsi="Verdana" w:cs="Tahoma"/>
          <w:sz w:val="18"/>
          <w:szCs w:val="18"/>
        </w:rPr>
      </w:pPr>
    </w:p>
    <w:p w14:paraId="05724B40" w14:textId="77777777" w:rsidR="00B824AC" w:rsidRDefault="00B824AC" w:rsidP="00D37D8C">
      <w:pPr>
        <w:ind w:left="360"/>
        <w:rPr>
          <w:rFonts w:ascii="Verdana" w:hAnsi="Verdana" w:cs="Tahoma"/>
          <w:sz w:val="18"/>
          <w:szCs w:val="18"/>
        </w:rPr>
      </w:pPr>
    </w:p>
    <w:p w14:paraId="49363162" w14:textId="7BD03E7F" w:rsidR="003A718D" w:rsidRPr="001E118B" w:rsidRDefault="00C315FD" w:rsidP="003A718D">
      <w:pPr>
        <w:pStyle w:val="ListParagraph"/>
        <w:numPr>
          <w:ilvl w:val="0"/>
          <w:numId w:val="32"/>
        </w:numPr>
        <w:spacing w:after="0"/>
        <w:contextualSpacing/>
        <w:rPr>
          <w:rFonts w:ascii="Verdana" w:eastAsia="Times New Roman" w:hAnsi="Verdana" w:cs="Tahoma"/>
          <w:sz w:val="18"/>
          <w:szCs w:val="18"/>
          <w:lang w:val="en-US"/>
        </w:rPr>
      </w:pPr>
      <w:r>
        <w:rPr>
          <w:rFonts w:ascii="Verdana" w:hAnsi="Verdana" w:cs="Tahoma"/>
          <w:b/>
          <w:sz w:val="18"/>
          <w:szCs w:val="18"/>
        </w:rPr>
        <w:t>JPMC, USA</w:t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r w:rsidR="003A718D" w:rsidRPr="001E118B">
        <w:rPr>
          <w:rFonts w:ascii="Verdana" w:eastAsia="Times New Roman" w:hAnsi="Verdana" w:cs="Tahoma"/>
          <w:sz w:val="18"/>
          <w:szCs w:val="18"/>
          <w:lang w:val="en-US"/>
        </w:rPr>
        <w:t xml:space="preserve">             </w:t>
      </w:r>
      <w:r w:rsidR="003A718D" w:rsidRPr="001E118B">
        <w:rPr>
          <w:rFonts w:ascii="Verdana" w:eastAsia="Times New Roman" w:hAnsi="Verdana" w:cs="Tahoma"/>
          <w:sz w:val="18"/>
          <w:szCs w:val="18"/>
          <w:lang w:val="en-US"/>
        </w:rPr>
        <w:tab/>
      </w:r>
      <w:r w:rsidR="003A718D">
        <w:rPr>
          <w:rFonts w:ascii="Verdana" w:eastAsia="Times New Roman" w:hAnsi="Verdana" w:cs="Tahoma"/>
          <w:sz w:val="18"/>
          <w:szCs w:val="18"/>
          <w:lang w:val="en-US"/>
        </w:rPr>
        <w:tab/>
      </w:r>
      <w:r w:rsidR="003A718D" w:rsidRPr="001E118B">
        <w:rPr>
          <w:rFonts w:ascii="Verdana" w:eastAsia="Times New Roman" w:hAnsi="Verdana" w:cs="Tahoma"/>
          <w:b/>
          <w:bCs/>
          <w:sz w:val="18"/>
          <w:szCs w:val="18"/>
          <w:lang w:val="en-US"/>
        </w:rPr>
        <w:t>From</w:t>
      </w:r>
      <w:r w:rsidR="003A718D" w:rsidRPr="001E118B">
        <w:rPr>
          <w:rFonts w:ascii="Verdana" w:eastAsia="Times New Roman" w:hAnsi="Verdana" w:cs="Tahoma"/>
          <w:sz w:val="18"/>
          <w:szCs w:val="18"/>
          <w:lang w:val="en-US"/>
        </w:rPr>
        <w:t xml:space="preserve"> </w:t>
      </w:r>
      <w:r w:rsidR="003A718D">
        <w:rPr>
          <w:rFonts w:ascii="Verdana" w:eastAsia="Times New Roman" w:hAnsi="Verdana" w:cs="Tahoma"/>
          <w:sz w:val="18"/>
          <w:szCs w:val="18"/>
          <w:lang w:val="en-US"/>
        </w:rPr>
        <w:t>10</w:t>
      </w:r>
      <w:r w:rsidR="003A718D" w:rsidRPr="001E118B">
        <w:rPr>
          <w:rFonts w:ascii="Verdana" w:eastAsia="Times New Roman" w:hAnsi="Verdana" w:cs="Tahoma"/>
          <w:sz w:val="18"/>
          <w:szCs w:val="18"/>
          <w:lang w:val="en-US"/>
        </w:rPr>
        <w:t>/20</w:t>
      </w:r>
      <w:r w:rsidR="003A718D">
        <w:rPr>
          <w:rFonts w:ascii="Verdana" w:eastAsia="Times New Roman" w:hAnsi="Verdana" w:cs="Tahoma"/>
          <w:sz w:val="18"/>
          <w:szCs w:val="18"/>
          <w:lang w:val="en-US"/>
        </w:rPr>
        <w:t>09</w:t>
      </w:r>
      <w:r w:rsidR="003A718D" w:rsidRPr="001E118B">
        <w:rPr>
          <w:rFonts w:ascii="Verdana" w:eastAsia="Times New Roman" w:hAnsi="Verdana" w:cs="Tahoma"/>
          <w:sz w:val="18"/>
          <w:szCs w:val="18"/>
          <w:lang w:val="en-US"/>
        </w:rPr>
        <w:t xml:space="preserve"> To </w:t>
      </w:r>
      <w:r w:rsidR="003A718D">
        <w:rPr>
          <w:rFonts w:ascii="Verdana" w:eastAsia="Times New Roman" w:hAnsi="Verdana" w:cs="Tahoma"/>
          <w:sz w:val="18"/>
          <w:szCs w:val="18"/>
          <w:lang w:val="en-US"/>
        </w:rPr>
        <w:t>04</w:t>
      </w:r>
      <w:r w:rsidR="003A718D" w:rsidRPr="001E118B">
        <w:rPr>
          <w:rFonts w:ascii="Verdana" w:eastAsia="Times New Roman" w:hAnsi="Verdana" w:cs="Tahoma"/>
          <w:sz w:val="18"/>
          <w:szCs w:val="18"/>
          <w:lang w:val="en-US"/>
        </w:rPr>
        <w:t>/201</w:t>
      </w:r>
      <w:r w:rsidR="003A718D">
        <w:rPr>
          <w:rFonts w:ascii="Verdana" w:eastAsia="Times New Roman" w:hAnsi="Verdana" w:cs="Tahoma"/>
          <w:sz w:val="18"/>
          <w:szCs w:val="18"/>
          <w:lang w:val="en-US"/>
        </w:rPr>
        <w:t>2</w:t>
      </w:r>
    </w:p>
    <w:p w14:paraId="3F1165BA" w14:textId="4B615130" w:rsidR="003A718D" w:rsidRPr="001E118B" w:rsidRDefault="003A718D" w:rsidP="003A718D">
      <w:pPr>
        <w:spacing w:line="276" w:lineRule="auto"/>
        <w:ind w:firstLine="720"/>
        <w:rPr>
          <w:rFonts w:ascii="Verdana" w:hAnsi="Verdana" w:cs="Tahoma"/>
          <w:sz w:val="18"/>
          <w:szCs w:val="18"/>
        </w:rPr>
      </w:pPr>
      <w:r w:rsidRPr="001E118B">
        <w:rPr>
          <w:rFonts w:ascii="Verdana" w:hAnsi="Verdana" w:cs="Tahoma"/>
          <w:b/>
          <w:bCs/>
          <w:sz w:val="18"/>
          <w:szCs w:val="18"/>
        </w:rPr>
        <w:t>Role</w:t>
      </w:r>
      <w:r w:rsidRPr="001E118B">
        <w:rPr>
          <w:rFonts w:ascii="Verdana" w:hAnsi="Verdana" w:cs="Tahoma"/>
          <w:sz w:val="18"/>
          <w:szCs w:val="18"/>
        </w:rPr>
        <w:t xml:space="preserve">: </w:t>
      </w:r>
      <w:r w:rsidR="00D67AB3">
        <w:rPr>
          <w:rFonts w:ascii="Verdana" w:hAnsi="Verdana" w:cs="Tahoma"/>
          <w:sz w:val="18"/>
          <w:szCs w:val="18"/>
        </w:rPr>
        <w:t xml:space="preserve">ETL </w:t>
      </w:r>
      <w:r>
        <w:rPr>
          <w:rFonts w:ascii="Verdana" w:hAnsi="Verdana" w:cs="Tahoma"/>
          <w:sz w:val="18"/>
          <w:szCs w:val="18"/>
        </w:rPr>
        <w:t>Consultant</w:t>
      </w:r>
    </w:p>
    <w:p w14:paraId="19786458" w14:textId="77777777" w:rsidR="003A718D" w:rsidRPr="001E118B" w:rsidRDefault="003A718D" w:rsidP="003A718D">
      <w:pPr>
        <w:spacing w:line="276" w:lineRule="auto"/>
        <w:ind w:firstLine="720"/>
        <w:rPr>
          <w:rFonts w:ascii="Verdana" w:hAnsi="Verdana" w:cs="Tahoma"/>
          <w:sz w:val="18"/>
          <w:szCs w:val="18"/>
        </w:rPr>
      </w:pPr>
      <w:r w:rsidRPr="001E118B">
        <w:rPr>
          <w:rFonts w:ascii="Verdana" w:hAnsi="Verdana" w:cs="Tahoma"/>
          <w:b/>
          <w:bCs/>
          <w:sz w:val="18"/>
          <w:szCs w:val="18"/>
        </w:rPr>
        <w:t>Responsibilities</w:t>
      </w:r>
      <w:r w:rsidRPr="001E118B">
        <w:rPr>
          <w:rFonts w:ascii="Verdana" w:hAnsi="Verdana" w:cs="Tahoma"/>
          <w:sz w:val="18"/>
          <w:szCs w:val="18"/>
        </w:rPr>
        <w:t xml:space="preserve">: </w:t>
      </w:r>
    </w:p>
    <w:p w14:paraId="6A7C2F25" w14:textId="77777777" w:rsidR="005765FD" w:rsidRPr="00326326" w:rsidRDefault="005765FD" w:rsidP="000C2BB7">
      <w:pPr>
        <w:pStyle w:val="FootnoteText"/>
        <w:numPr>
          <w:ilvl w:val="0"/>
          <w:numId w:val="37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 w:rsidRPr="00326326">
        <w:rPr>
          <w:rFonts w:ascii="Verdana" w:hAnsi="Verdana"/>
          <w:sz w:val="18"/>
          <w:szCs w:val="18"/>
        </w:rPr>
        <w:t>Coordinating with Onsite Team and client for Requirements gathering and analysis.</w:t>
      </w:r>
    </w:p>
    <w:p w14:paraId="392998F3" w14:textId="3CB8AF4E" w:rsidR="005765FD" w:rsidRPr="00326326" w:rsidRDefault="005765FD" w:rsidP="000C2BB7">
      <w:pPr>
        <w:pStyle w:val="FootnoteText"/>
        <w:numPr>
          <w:ilvl w:val="0"/>
          <w:numId w:val="37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 w:rsidRPr="00326326">
        <w:rPr>
          <w:rFonts w:ascii="Verdana" w:hAnsi="Verdana"/>
          <w:sz w:val="18"/>
          <w:szCs w:val="18"/>
        </w:rPr>
        <w:t xml:space="preserve">Creating and Reviewing of Macro Design and Micro Design Documents based on the JPMC ICDW solution outline </w:t>
      </w:r>
      <w:r w:rsidR="006A5927" w:rsidRPr="00326326">
        <w:rPr>
          <w:rFonts w:ascii="Verdana" w:hAnsi="Verdana"/>
          <w:sz w:val="18"/>
          <w:szCs w:val="18"/>
        </w:rPr>
        <w:t>document.</w:t>
      </w:r>
      <w:r w:rsidRPr="00326326">
        <w:rPr>
          <w:rFonts w:ascii="Verdana" w:hAnsi="Verdana"/>
          <w:sz w:val="18"/>
          <w:szCs w:val="18"/>
        </w:rPr>
        <w:t xml:space="preserve"> </w:t>
      </w:r>
    </w:p>
    <w:p w14:paraId="4AD57DBC" w14:textId="77777777" w:rsidR="005765FD" w:rsidRPr="00326326" w:rsidRDefault="005765FD" w:rsidP="000C2BB7">
      <w:pPr>
        <w:pStyle w:val="FootnoteText"/>
        <w:numPr>
          <w:ilvl w:val="0"/>
          <w:numId w:val="37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 w:rsidRPr="00326326">
        <w:rPr>
          <w:rFonts w:ascii="Verdana" w:hAnsi="Verdana"/>
          <w:sz w:val="18"/>
          <w:szCs w:val="18"/>
        </w:rPr>
        <w:t>Participating in peer review of Informatica objects</w:t>
      </w:r>
    </w:p>
    <w:p w14:paraId="7B456D69" w14:textId="70780A35" w:rsidR="005765FD" w:rsidRPr="00326326" w:rsidRDefault="005765FD" w:rsidP="000C2BB7">
      <w:pPr>
        <w:pStyle w:val="FootnoteText"/>
        <w:numPr>
          <w:ilvl w:val="0"/>
          <w:numId w:val="37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 w:rsidRPr="00326326">
        <w:rPr>
          <w:rFonts w:ascii="Verdana" w:hAnsi="Verdana"/>
          <w:sz w:val="18"/>
          <w:szCs w:val="18"/>
        </w:rPr>
        <w:t xml:space="preserve">Coding &amp; testing the Informatica Objects as per client’s BI </w:t>
      </w:r>
      <w:r w:rsidR="006A5927" w:rsidRPr="00326326">
        <w:rPr>
          <w:rFonts w:ascii="Verdana" w:hAnsi="Verdana"/>
          <w:sz w:val="18"/>
          <w:szCs w:val="18"/>
        </w:rPr>
        <w:t>standards.</w:t>
      </w:r>
    </w:p>
    <w:p w14:paraId="3183465D" w14:textId="77777777" w:rsidR="005765FD" w:rsidRPr="00326326" w:rsidRDefault="005765FD" w:rsidP="000C2BB7">
      <w:pPr>
        <w:pStyle w:val="FootnoteText"/>
        <w:numPr>
          <w:ilvl w:val="0"/>
          <w:numId w:val="37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 w:rsidRPr="00326326">
        <w:rPr>
          <w:rFonts w:ascii="Verdana" w:hAnsi="Verdana"/>
          <w:sz w:val="18"/>
          <w:szCs w:val="18"/>
        </w:rPr>
        <w:t>Developed Informatica mappings, mapplets using various transformations like Expression, Router, Update strategy etc.</w:t>
      </w:r>
    </w:p>
    <w:p w14:paraId="142F22F2" w14:textId="43239BA2" w:rsidR="005765FD" w:rsidRPr="00326326" w:rsidRDefault="005765FD" w:rsidP="000C2BB7">
      <w:pPr>
        <w:pStyle w:val="FootnoteText"/>
        <w:numPr>
          <w:ilvl w:val="0"/>
          <w:numId w:val="37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 w:rsidRPr="00326326">
        <w:rPr>
          <w:rFonts w:ascii="Verdana" w:hAnsi="Verdana"/>
          <w:sz w:val="18"/>
          <w:szCs w:val="18"/>
        </w:rPr>
        <w:t>Involved in performance tuning of the mappings using pushdown Optimization</w:t>
      </w:r>
      <w:r w:rsidR="006A5927">
        <w:rPr>
          <w:rFonts w:ascii="Verdana" w:hAnsi="Verdana"/>
          <w:sz w:val="18"/>
          <w:szCs w:val="18"/>
        </w:rPr>
        <w:t>.</w:t>
      </w:r>
    </w:p>
    <w:p w14:paraId="476E2FAD" w14:textId="6BDD286E" w:rsidR="005765FD" w:rsidRPr="0088441E" w:rsidRDefault="005765FD" w:rsidP="000C2BB7">
      <w:pPr>
        <w:pStyle w:val="FootnoteText"/>
        <w:numPr>
          <w:ilvl w:val="0"/>
          <w:numId w:val="37"/>
        </w:numPr>
        <w:tabs>
          <w:tab w:val="left" w:pos="2160"/>
        </w:tabs>
        <w:jc w:val="both"/>
        <w:rPr>
          <w:rFonts w:ascii="Verdana" w:hAnsi="Verdana"/>
        </w:rPr>
      </w:pPr>
      <w:r w:rsidRPr="00326326">
        <w:rPr>
          <w:rFonts w:ascii="Verdana" w:hAnsi="Verdana"/>
          <w:sz w:val="18"/>
          <w:szCs w:val="18"/>
        </w:rPr>
        <w:t>Involved in Unit Testing, Integration Testing and System Testing</w:t>
      </w:r>
      <w:r w:rsidR="00C53050">
        <w:rPr>
          <w:rFonts w:ascii="Verdana" w:hAnsi="Verdana"/>
          <w:sz w:val="18"/>
          <w:szCs w:val="18"/>
        </w:rPr>
        <w:t>.</w:t>
      </w:r>
    </w:p>
    <w:p w14:paraId="020CAFBC" w14:textId="1D4BD585" w:rsidR="003A718D" w:rsidRPr="00A14CA0" w:rsidRDefault="003A718D" w:rsidP="00C53050">
      <w:pPr>
        <w:pStyle w:val="FootnoteText"/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</w:p>
    <w:p w14:paraId="1348F2FD" w14:textId="0EEA90EB" w:rsidR="003A718D" w:rsidRDefault="003A718D" w:rsidP="003A718D">
      <w:pPr>
        <w:ind w:left="360"/>
        <w:rPr>
          <w:rFonts w:ascii="Verdana" w:hAnsi="Verdana" w:cs="Tahoma"/>
          <w:sz w:val="18"/>
          <w:szCs w:val="18"/>
        </w:rPr>
      </w:pPr>
      <w:r w:rsidRPr="001E118B">
        <w:rPr>
          <w:rFonts w:ascii="Verdana" w:hAnsi="Verdana" w:cs="Tahoma"/>
          <w:b/>
          <w:bCs/>
          <w:sz w:val="18"/>
          <w:szCs w:val="18"/>
        </w:rPr>
        <w:t>Technologies used</w:t>
      </w:r>
      <w:r w:rsidRPr="001E118B">
        <w:rPr>
          <w:rFonts w:ascii="Verdana" w:hAnsi="Verdana" w:cs="Tahoma"/>
          <w:sz w:val="18"/>
          <w:szCs w:val="18"/>
        </w:rPr>
        <w:t xml:space="preserve">: </w:t>
      </w:r>
      <w:r>
        <w:rPr>
          <w:rFonts w:ascii="Verdana" w:hAnsi="Verdana"/>
          <w:bCs/>
          <w:sz w:val="18"/>
          <w:szCs w:val="18"/>
        </w:rPr>
        <w:t>Informatica, Teradata</w:t>
      </w:r>
      <w:r w:rsidRPr="001E118B">
        <w:rPr>
          <w:rFonts w:ascii="Verdana" w:hAnsi="Verdana" w:cs="Tahoma"/>
          <w:sz w:val="18"/>
          <w:szCs w:val="18"/>
        </w:rPr>
        <w:t>.</w:t>
      </w:r>
    </w:p>
    <w:p w14:paraId="3815985D" w14:textId="77777777" w:rsidR="00913E5C" w:rsidRDefault="00913E5C" w:rsidP="003A718D">
      <w:pPr>
        <w:ind w:left="360"/>
        <w:rPr>
          <w:rFonts w:ascii="Verdana" w:hAnsi="Verdana" w:cs="Tahoma"/>
          <w:sz w:val="18"/>
          <w:szCs w:val="18"/>
        </w:rPr>
      </w:pPr>
    </w:p>
    <w:p w14:paraId="500A66FC" w14:textId="77777777" w:rsidR="00913E5C" w:rsidRDefault="00913E5C" w:rsidP="003A718D">
      <w:pPr>
        <w:ind w:left="360"/>
        <w:rPr>
          <w:rFonts w:ascii="Verdana" w:hAnsi="Verdana" w:cs="Tahoma"/>
          <w:sz w:val="18"/>
          <w:szCs w:val="18"/>
        </w:rPr>
      </w:pPr>
    </w:p>
    <w:p w14:paraId="5C1A901B" w14:textId="77777777" w:rsidR="00B824AC" w:rsidRDefault="00B824AC" w:rsidP="003A718D">
      <w:pPr>
        <w:ind w:left="360"/>
        <w:rPr>
          <w:rFonts w:ascii="Verdana" w:hAnsi="Verdana" w:cs="Tahoma"/>
          <w:sz w:val="18"/>
          <w:szCs w:val="18"/>
        </w:rPr>
      </w:pPr>
    </w:p>
    <w:p w14:paraId="1E54904C" w14:textId="2F1A073F" w:rsidR="00A16250" w:rsidRPr="001E118B" w:rsidRDefault="000D3BB8" w:rsidP="00A16250">
      <w:pPr>
        <w:pStyle w:val="ListParagraph"/>
        <w:numPr>
          <w:ilvl w:val="0"/>
          <w:numId w:val="32"/>
        </w:numPr>
        <w:spacing w:after="0"/>
        <w:contextualSpacing/>
        <w:rPr>
          <w:rFonts w:ascii="Verdana" w:eastAsia="Times New Roman" w:hAnsi="Verdana" w:cs="Tahoma"/>
          <w:sz w:val="18"/>
          <w:szCs w:val="18"/>
          <w:lang w:val="en-US"/>
        </w:rPr>
      </w:pPr>
      <w:r>
        <w:rPr>
          <w:rFonts w:ascii="Verdana" w:hAnsi="Verdana" w:cs="Tahoma"/>
          <w:b/>
          <w:sz w:val="18"/>
          <w:szCs w:val="18"/>
        </w:rPr>
        <w:t>Credit Suisse</w:t>
      </w:r>
      <w:r w:rsidR="00A16250" w:rsidRPr="001E118B">
        <w:rPr>
          <w:rFonts w:ascii="Verdana" w:eastAsia="Times New Roman" w:hAnsi="Verdana" w:cs="Tahoma"/>
          <w:b/>
          <w:sz w:val="18"/>
          <w:szCs w:val="18"/>
          <w:lang w:val="en-US"/>
        </w:rPr>
        <w:t xml:space="preserve">, </w:t>
      </w:r>
      <w:r>
        <w:rPr>
          <w:rFonts w:ascii="Verdana" w:eastAsia="Times New Roman" w:hAnsi="Verdana" w:cs="Tahoma"/>
          <w:b/>
          <w:sz w:val="18"/>
          <w:szCs w:val="18"/>
          <w:lang w:val="en-US"/>
        </w:rPr>
        <w:t>USA</w:t>
      </w:r>
      <w:r>
        <w:rPr>
          <w:rFonts w:ascii="Verdana" w:eastAsia="Times New Roman" w:hAnsi="Verdana" w:cs="Tahoma"/>
          <w:b/>
          <w:sz w:val="18"/>
          <w:szCs w:val="18"/>
          <w:lang w:val="en-US"/>
        </w:rPr>
        <w:tab/>
      </w:r>
      <w:r>
        <w:rPr>
          <w:rFonts w:ascii="Verdana" w:eastAsia="Times New Roman" w:hAnsi="Verdana" w:cs="Tahoma"/>
          <w:b/>
          <w:sz w:val="18"/>
          <w:szCs w:val="18"/>
          <w:lang w:val="en-US"/>
        </w:rPr>
        <w:tab/>
      </w:r>
      <w:r>
        <w:rPr>
          <w:rFonts w:ascii="Verdana" w:eastAsia="Times New Roman" w:hAnsi="Verdana" w:cs="Tahoma"/>
          <w:b/>
          <w:sz w:val="18"/>
          <w:szCs w:val="18"/>
          <w:lang w:val="en-US"/>
        </w:rPr>
        <w:tab/>
      </w:r>
      <w:r w:rsidR="00A16250" w:rsidRPr="001E118B">
        <w:rPr>
          <w:rFonts w:ascii="Verdana" w:eastAsia="Times New Roman" w:hAnsi="Verdana" w:cs="Tahoma"/>
          <w:sz w:val="18"/>
          <w:szCs w:val="18"/>
          <w:lang w:val="en-US"/>
        </w:rPr>
        <w:t xml:space="preserve">             </w:t>
      </w:r>
      <w:r w:rsidR="00A16250" w:rsidRPr="001E118B">
        <w:rPr>
          <w:rFonts w:ascii="Verdana" w:eastAsia="Times New Roman" w:hAnsi="Verdana" w:cs="Tahoma"/>
          <w:sz w:val="18"/>
          <w:szCs w:val="18"/>
          <w:lang w:val="en-US"/>
        </w:rPr>
        <w:tab/>
      </w:r>
      <w:r w:rsidR="00A16250">
        <w:rPr>
          <w:rFonts w:ascii="Verdana" w:eastAsia="Times New Roman" w:hAnsi="Verdana" w:cs="Tahoma"/>
          <w:sz w:val="18"/>
          <w:szCs w:val="18"/>
          <w:lang w:val="en-US"/>
        </w:rPr>
        <w:tab/>
      </w:r>
      <w:r w:rsidR="00A16250" w:rsidRPr="001E118B">
        <w:rPr>
          <w:rFonts w:ascii="Verdana" w:eastAsia="Times New Roman" w:hAnsi="Verdana" w:cs="Tahoma"/>
          <w:b/>
          <w:bCs/>
          <w:sz w:val="18"/>
          <w:szCs w:val="18"/>
          <w:lang w:val="en-US"/>
        </w:rPr>
        <w:t>From</w:t>
      </w:r>
      <w:r w:rsidR="00A16250" w:rsidRPr="001E118B">
        <w:rPr>
          <w:rFonts w:ascii="Verdana" w:eastAsia="Times New Roman" w:hAnsi="Verdana" w:cs="Tahoma"/>
          <w:sz w:val="18"/>
          <w:szCs w:val="18"/>
          <w:lang w:val="en-US"/>
        </w:rPr>
        <w:t xml:space="preserve"> </w:t>
      </w:r>
      <w:r w:rsidR="00A16250">
        <w:rPr>
          <w:rFonts w:ascii="Verdana" w:eastAsia="Times New Roman" w:hAnsi="Verdana" w:cs="Tahoma"/>
          <w:sz w:val="18"/>
          <w:szCs w:val="18"/>
          <w:lang w:val="en-US"/>
        </w:rPr>
        <w:t>01</w:t>
      </w:r>
      <w:r w:rsidR="00A16250" w:rsidRPr="001E118B">
        <w:rPr>
          <w:rFonts w:ascii="Verdana" w:eastAsia="Times New Roman" w:hAnsi="Verdana" w:cs="Tahoma"/>
          <w:sz w:val="18"/>
          <w:szCs w:val="18"/>
          <w:lang w:val="en-US"/>
        </w:rPr>
        <w:t>/20</w:t>
      </w:r>
      <w:r w:rsidR="00A16250">
        <w:rPr>
          <w:rFonts w:ascii="Verdana" w:eastAsia="Times New Roman" w:hAnsi="Verdana" w:cs="Tahoma"/>
          <w:sz w:val="18"/>
          <w:szCs w:val="18"/>
          <w:lang w:val="en-US"/>
        </w:rPr>
        <w:t>08</w:t>
      </w:r>
      <w:r w:rsidR="00A16250" w:rsidRPr="001E118B">
        <w:rPr>
          <w:rFonts w:ascii="Verdana" w:eastAsia="Times New Roman" w:hAnsi="Verdana" w:cs="Tahoma"/>
          <w:sz w:val="18"/>
          <w:szCs w:val="18"/>
          <w:lang w:val="en-US"/>
        </w:rPr>
        <w:t xml:space="preserve"> To </w:t>
      </w:r>
      <w:r w:rsidR="00A16250">
        <w:rPr>
          <w:rFonts w:ascii="Verdana" w:eastAsia="Times New Roman" w:hAnsi="Verdana" w:cs="Tahoma"/>
          <w:sz w:val="18"/>
          <w:szCs w:val="18"/>
          <w:lang w:val="en-US"/>
        </w:rPr>
        <w:t>10</w:t>
      </w:r>
      <w:r w:rsidR="00A16250" w:rsidRPr="001E118B">
        <w:rPr>
          <w:rFonts w:ascii="Verdana" w:eastAsia="Times New Roman" w:hAnsi="Verdana" w:cs="Tahoma"/>
          <w:sz w:val="18"/>
          <w:szCs w:val="18"/>
          <w:lang w:val="en-US"/>
        </w:rPr>
        <w:t>/20</w:t>
      </w:r>
      <w:r w:rsidR="00A16250">
        <w:rPr>
          <w:rFonts w:ascii="Verdana" w:eastAsia="Times New Roman" w:hAnsi="Verdana" w:cs="Tahoma"/>
          <w:sz w:val="18"/>
          <w:szCs w:val="18"/>
          <w:lang w:val="en-US"/>
        </w:rPr>
        <w:t>09</w:t>
      </w:r>
    </w:p>
    <w:p w14:paraId="2D306D4E" w14:textId="623D84D7" w:rsidR="00A16250" w:rsidRPr="001E118B" w:rsidRDefault="00A16250" w:rsidP="00A16250">
      <w:pPr>
        <w:spacing w:line="276" w:lineRule="auto"/>
        <w:ind w:firstLine="720"/>
        <w:rPr>
          <w:rFonts w:ascii="Verdana" w:hAnsi="Verdana" w:cs="Tahoma"/>
          <w:sz w:val="18"/>
          <w:szCs w:val="18"/>
        </w:rPr>
      </w:pPr>
      <w:r w:rsidRPr="001E118B">
        <w:rPr>
          <w:rFonts w:ascii="Verdana" w:hAnsi="Verdana" w:cs="Tahoma"/>
          <w:b/>
          <w:bCs/>
          <w:sz w:val="18"/>
          <w:szCs w:val="18"/>
        </w:rPr>
        <w:t>Role</w:t>
      </w:r>
      <w:r w:rsidRPr="001E118B">
        <w:rPr>
          <w:rFonts w:ascii="Verdana" w:hAnsi="Verdana" w:cs="Tahoma"/>
          <w:sz w:val="18"/>
          <w:szCs w:val="18"/>
        </w:rPr>
        <w:t xml:space="preserve">: </w:t>
      </w:r>
      <w:r w:rsidR="00905C10">
        <w:rPr>
          <w:rFonts w:ascii="Verdana" w:hAnsi="Verdana" w:cs="Tahoma"/>
          <w:sz w:val="18"/>
          <w:szCs w:val="18"/>
        </w:rPr>
        <w:t>Sr Software Engineer</w:t>
      </w:r>
    </w:p>
    <w:p w14:paraId="35DE1DEE" w14:textId="77777777" w:rsidR="00A16250" w:rsidRPr="001E118B" w:rsidRDefault="00A16250" w:rsidP="00A16250">
      <w:pPr>
        <w:spacing w:line="276" w:lineRule="auto"/>
        <w:ind w:firstLine="720"/>
        <w:rPr>
          <w:rFonts w:ascii="Verdana" w:hAnsi="Verdana" w:cs="Tahoma"/>
          <w:sz w:val="18"/>
          <w:szCs w:val="18"/>
        </w:rPr>
      </w:pPr>
      <w:r w:rsidRPr="001E118B">
        <w:rPr>
          <w:rFonts w:ascii="Verdana" w:hAnsi="Verdana" w:cs="Tahoma"/>
          <w:b/>
          <w:bCs/>
          <w:sz w:val="18"/>
          <w:szCs w:val="18"/>
        </w:rPr>
        <w:t>Responsibilities</w:t>
      </w:r>
      <w:r w:rsidRPr="001E118B">
        <w:rPr>
          <w:rFonts w:ascii="Verdana" w:hAnsi="Verdana" w:cs="Tahoma"/>
          <w:sz w:val="18"/>
          <w:szCs w:val="18"/>
        </w:rPr>
        <w:t xml:space="preserve">: </w:t>
      </w:r>
    </w:p>
    <w:p w14:paraId="602ED844" w14:textId="77777777" w:rsidR="00905C10" w:rsidRPr="0077782A" w:rsidRDefault="00905C10" w:rsidP="00905C10">
      <w:pPr>
        <w:pStyle w:val="FootnoteText"/>
        <w:numPr>
          <w:ilvl w:val="0"/>
          <w:numId w:val="38"/>
        </w:numPr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  <w:r w:rsidRPr="0077782A">
        <w:rPr>
          <w:rFonts w:ascii="Verdana" w:hAnsi="Verdana"/>
          <w:sz w:val="18"/>
          <w:szCs w:val="18"/>
        </w:rPr>
        <w:t>Interacting with the client for enhancements and changes</w:t>
      </w:r>
    </w:p>
    <w:p w14:paraId="002B87B7" w14:textId="77777777" w:rsidR="00905C10" w:rsidRPr="0077782A" w:rsidRDefault="00905C10" w:rsidP="00905C10">
      <w:pPr>
        <w:numPr>
          <w:ilvl w:val="0"/>
          <w:numId w:val="38"/>
        </w:numPr>
        <w:tabs>
          <w:tab w:val="left" w:pos="2160"/>
        </w:tabs>
        <w:overflowPunct/>
        <w:jc w:val="both"/>
        <w:rPr>
          <w:rFonts w:ascii="Verdana" w:hAnsi="Verdana" w:cs="Arial"/>
          <w:color w:val="000000"/>
          <w:sz w:val="18"/>
          <w:szCs w:val="18"/>
        </w:rPr>
      </w:pPr>
      <w:r w:rsidRPr="0077782A">
        <w:rPr>
          <w:rFonts w:ascii="Verdana" w:hAnsi="Verdana" w:cs="Arial"/>
          <w:color w:val="000000"/>
          <w:sz w:val="18"/>
          <w:szCs w:val="18"/>
        </w:rPr>
        <w:t>Involved in writing High level design (HLD) and low-level d</w:t>
      </w:r>
      <w:r>
        <w:rPr>
          <w:rFonts w:ascii="Verdana" w:hAnsi="Verdana" w:cs="Arial"/>
          <w:color w:val="000000"/>
          <w:sz w:val="18"/>
          <w:szCs w:val="18"/>
        </w:rPr>
        <w:t xml:space="preserve">esign (LLD) </w:t>
      </w:r>
    </w:p>
    <w:p w14:paraId="2102373F" w14:textId="77777777" w:rsidR="00905C10" w:rsidRPr="0077782A" w:rsidRDefault="00905C10" w:rsidP="00905C10">
      <w:pPr>
        <w:numPr>
          <w:ilvl w:val="0"/>
          <w:numId w:val="38"/>
        </w:numPr>
        <w:tabs>
          <w:tab w:val="left" w:pos="2160"/>
        </w:tabs>
        <w:overflowPunct/>
        <w:jc w:val="both"/>
        <w:rPr>
          <w:rFonts w:ascii="Verdana" w:hAnsi="Verdana" w:cs="Arial"/>
          <w:color w:val="000000"/>
          <w:sz w:val="18"/>
          <w:szCs w:val="18"/>
        </w:rPr>
      </w:pPr>
      <w:r w:rsidRPr="0077782A">
        <w:rPr>
          <w:rFonts w:ascii="Verdana" w:hAnsi="Verdana" w:cs="Arial"/>
          <w:color w:val="000000"/>
          <w:sz w:val="18"/>
          <w:szCs w:val="18"/>
        </w:rPr>
        <w:t>Developed Informatica mappings Type-I &amp; Type-II SCDs using various transformations.</w:t>
      </w:r>
    </w:p>
    <w:p w14:paraId="6D0E3577" w14:textId="738CBF23" w:rsidR="00905C10" w:rsidRPr="00C77409" w:rsidRDefault="00905C10" w:rsidP="00905C10">
      <w:pPr>
        <w:numPr>
          <w:ilvl w:val="0"/>
          <w:numId w:val="38"/>
        </w:numPr>
        <w:tabs>
          <w:tab w:val="left" w:pos="2160"/>
        </w:tabs>
        <w:overflowPunct/>
        <w:jc w:val="both"/>
        <w:rPr>
          <w:rFonts w:ascii="Verdana" w:hAnsi="Verdana" w:cs="Arial"/>
          <w:color w:val="000000"/>
          <w:sz w:val="18"/>
          <w:szCs w:val="18"/>
        </w:rPr>
      </w:pPr>
      <w:r w:rsidRPr="00C77409">
        <w:rPr>
          <w:rFonts w:ascii="Verdana" w:hAnsi="Verdana" w:cs="Arial"/>
          <w:color w:val="000000"/>
          <w:sz w:val="18"/>
          <w:szCs w:val="18"/>
        </w:rPr>
        <w:t xml:space="preserve">Developed mapping for Fact loading and </w:t>
      </w:r>
      <w:r>
        <w:rPr>
          <w:rFonts w:ascii="Verdana" w:hAnsi="Verdana" w:cs="Arial"/>
          <w:color w:val="000000"/>
          <w:sz w:val="18"/>
          <w:szCs w:val="18"/>
        </w:rPr>
        <w:t>i</w:t>
      </w:r>
      <w:r w:rsidRPr="00C77409">
        <w:rPr>
          <w:rFonts w:ascii="Verdana" w:hAnsi="Verdana" w:cs="Arial"/>
          <w:color w:val="000000"/>
          <w:sz w:val="18"/>
          <w:szCs w:val="18"/>
        </w:rPr>
        <w:t xml:space="preserve">mplemented error handling </w:t>
      </w:r>
      <w:r w:rsidR="00E0104A" w:rsidRPr="00C77409">
        <w:rPr>
          <w:rFonts w:ascii="Verdana" w:hAnsi="Verdana" w:cs="Arial"/>
          <w:color w:val="000000"/>
          <w:sz w:val="18"/>
          <w:szCs w:val="18"/>
        </w:rPr>
        <w:t>strategy.</w:t>
      </w:r>
    </w:p>
    <w:p w14:paraId="55260CB1" w14:textId="74E2B7EA" w:rsidR="00905C10" w:rsidRPr="0077782A" w:rsidRDefault="00905C10" w:rsidP="00905C10">
      <w:pPr>
        <w:widowControl w:val="0"/>
        <w:numPr>
          <w:ilvl w:val="0"/>
          <w:numId w:val="38"/>
        </w:numPr>
        <w:tabs>
          <w:tab w:val="left" w:pos="2160"/>
        </w:tabs>
        <w:overflowPunct/>
        <w:autoSpaceDE w:val="0"/>
        <w:jc w:val="both"/>
        <w:rPr>
          <w:rFonts w:ascii="Verdana" w:hAnsi="Verdana" w:cs="Arial"/>
          <w:sz w:val="18"/>
          <w:szCs w:val="18"/>
        </w:rPr>
      </w:pPr>
      <w:r w:rsidRPr="0077782A">
        <w:rPr>
          <w:rFonts w:ascii="Verdana" w:hAnsi="Verdana" w:cs="Arial"/>
          <w:sz w:val="18"/>
          <w:szCs w:val="18"/>
        </w:rPr>
        <w:t xml:space="preserve">Prepared the required Unit test cases for assigned tasks to self-review the test </w:t>
      </w:r>
      <w:r w:rsidR="00E0104A" w:rsidRPr="0077782A">
        <w:rPr>
          <w:rFonts w:ascii="Verdana" w:hAnsi="Verdana" w:cs="Arial"/>
          <w:sz w:val="18"/>
          <w:szCs w:val="18"/>
        </w:rPr>
        <w:t>cases.</w:t>
      </w:r>
    </w:p>
    <w:p w14:paraId="7C0D505E" w14:textId="2FC1C2E2" w:rsidR="00A16250" w:rsidRPr="0088441E" w:rsidRDefault="00905C10" w:rsidP="00905C10">
      <w:pPr>
        <w:pStyle w:val="FootnoteText"/>
        <w:numPr>
          <w:ilvl w:val="0"/>
          <w:numId w:val="38"/>
        </w:numPr>
        <w:tabs>
          <w:tab w:val="left" w:pos="2160"/>
        </w:tabs>
        <w:jc w:val="both"/>
        <w:rPr>
          <w:rFonts w:ascii="Verdana" w:hAnsi="Verdana"/>
        </w:rPr>
      </w:pPr>
      <w:r w:rsidRPr="0094174D">
        <w:rPr>
          <w:rFonts w:ascii="Verdana" w:hAnsi="Verdana" w:cs="Arial"/>
          <w:sz w:val="18"/>
          <w:szCs w:val="18"/>
        </w:rPr>
        <w:t>Involved in Control–M Desktop Setup, Configuration and Monitoring the Control M Jobs</w:t>
      </w:r>
      <w:r w:rsidR="00A16250">
        <w:rPr>
          <w:rFonts w:ascii="Verdana" w:hAnsi="Verdana"/>
          <w:sz w:val="18"/>
          <w:szCs w:val="18"/>
        </w:rPr>
        <w:t>.</w:t>
      </w:r>
    </w:p>
    <w:p w14:paraId="25D118DE" w14:textId="77777777" w:rsidR="00A16250" w:rsidRPr="00A14CA0" w:rsidRDefault="00A16250" w:rsidP="00A16250">
      <w:pPr>
        <w:pStyle w:val="FootnoteText"/>
        <w:tabs>
          <w:tab w:val="left" w:pos="2160"/>
        </w:tabs>
        <w:jc w:val="both"/>
        <w:rPr>
          <w:rFonts w:ascii="Verdana" w:hAnsi="Verdana"/>
          <w:sz w:val="18"/>
          <w:szCs w:val="18"/>
        </w:rPr>
      </w:pPr>
    </w:p>
    <w:p w14:paraId="61B3B3B8" w14:textId="6BA339C8" w:rsidR="00A16250" w:rsidRPr="001E118B" w:rsidRDefault="00A16250" w:rsidP="00A16250">
      <w:pPr>
        <w:ind w:left="360"/>
        <w:rPr>
          <w:rFonts w:ascii="Verdana" w:hAnsi="Verdana" w:cs="Tahoma"/>
          <w:sz w:val="18"/>
          <w:szCs w:val="18"/>
        </w:rPr>
      </w:pPr>
      <w:r w:rsidRPr="001E118B">
        <w:rPr>
          <w:rFonts w:ascii="Verdana" w:hAnsi="Verdana" w:cs="Tahoma"/>
          <w:b/>
          <w:bCs/>
          <w:sz w:val="18"/>
          <w:szCs w:val="18"/>
        </w:rPr>
        <w:t>Technologies used</w:t>
      </w:r>
      <w:r w:rsidRPr="001E118B">
        <w:rPr>
          <w:rFonts w:ascii="Verdana" w:hAnsi="Verdana" w:cs="Tahoma"/>
          <w:sz w:val="18"/>
          <w:szCs w:val="18"/>
        </w:rPr>
        <w:t xml:space="preserve">: </w:t>
      </w:r>
      <w:r>
        <w:rPr>
          <w:rFonts w:ascii="Verdana" w:hAnsi="Verdana"/>
          <w:bCs/>
          <w:sz w:val="18"/>
          <w:szCs w:val="18"/>
        </w:rPr>
        <w:t>Informatica, Teradata</w:t>
      </w:r>
      <w:r w:rsidR="002674E1">
        <w:rPr>
          <w:rFonts w:ascii="Verdana" w:hAnsi="Verdana"/>
          <w:bCs/>
          <w:sz w:val="18"/>
          <w:szCs w:val="18"/>
        </w:rPr>
        <w:t>, Control-M</w:t>
      </w:r>
      <w:r w:rsidRPr="001E118B">
        <w:rPr>
          <w:rFonts w:ascii="Verdana" w:hAnsi="Verdana" w:cs="Tahoma"/>
          <w:sz w:val="18"/>
          <w:szCs w:val="18"/>
        </w:rPr>
        <w:t>.</w:t>
      </w:r>
    </w:p>
    <w:p w14:paraId="5F2A99CF" w14:textId="77777777" w:rsidR="00B023A3" w:rsidRDefault="00B023A3" w:rsidP="00FC2DAE">
      <w:pPr>
        <w:rPr>
          <w:rFonts w:ascii="Verdana" w:hAnsi="Verdana" w:cs="Arial"/>
          <w:color w:val="000000"/>
          <w:sz w:val="18"/>
          <w:szCs w:val="18"/>
        </w:rPr>
      </w:pPr>
    </w:p>
    <w:sectPr w:rsidR="00B023A3" w:rsidSect="00AF4371">
      <w:footerReference w:type="default" r:id="rId8"/>
      <w:footnotePr>
        <w:pos w:val="beneathText"/>
      </w:footnotePr>
      <w:pgSz w:w="12240" w:h="15840"/>
      <w:pgMar w:top="1440" w:right="1440" w:bottom="1440" w:left="144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68C04F" w14:textId="77777777" w:rsidR="00AF1FCE" w:rsidRDefault="00AF1FCE">
      <w:r>
        <w:separator/>
      </w:r>
    </w:p>
  </w:endnote>
  <w:endnote w:type="continuationSeparator" w:id="0">
    <w:p w14:paraId="6C2A52FB" w14:textId="77777777" w:rsidR="00AF1FCE" w:rsidRDefault="00AF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003AD2" w14:textId="77777777" w:rsidR="00E438DD" w:rsidRDefault="00E438DD">
    <w:pPr>
      <w:pStyle w:val="Footer"/>
      <w:ind w:right="360"/>
      <w:rPr>
        <w:rFonts w:ascii="Verdana" w:hAnsi="Verdana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040A8F" w14:textId="77777777" w:rsidR="00AF1FCE" w:rsidRDefault="00AF1FCE">
      <w:r>
        <w:separator/>
      </w:r>
    </w:p>
  </w:footnote>
  <w:footnote w:type="continuationSeparator" w:id="0">
    <w:p w14:paraId="663CFC6D" w14:textId="77777777" w:rsidR="00AF1FCE" w:rsidRDefault="00AF1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DE528E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DC16D0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0000004"/>
    <w:multiLevelType w:val="singleLevel"/>
    <w:tmpl w:val="00000004"/>
    <w:name w:val="WW8Num9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singleLevel"/>
    <w:tmpl w:val="00000006"/>
    <w:name w:val="WW8Num17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</w:abstractNum>
  <w:abstractNum w:abstractNumId="7" w15:restartNumberingAfterBreak="0">
    <w:nsid w:val="00000007"/>
    <w:multiLevelType w:val="singleLevel"/>
    <w:tmpl w:val="00000007"/>
    <w:name w:val="WW8Num21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</w:abstractNum>
  <w:abstractNum w:abstractNumId="8" w15:restartNumberingAfterBreak="0">
    <w:nsid w:val="00000008"/>
    <w:multiLevelType w:val="singleLevel"/>
    <w:tmpl w:val="00000008"/>
    <w:name w:val="WW8Num23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</w:abstractNum>
  <w:abstractNum w:abstractNumId="9" w15:restartNumberingAfterBreak="0">
    <w:nsid w:val="00000009"/>
    <w:multiLevelType w:val="singleLevel"/>
    <w:tmpl w:val="00000009"/>
    <w:name w:val="WW8Num24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</w:abstractNum>
  <w:abstractNum w:abstractNumId="10" w15:restartNumberingAfterBreak="0">
    <w:nsid w:val="0000000A"/>
    <w:multiLevelType w:val="singleLevel"/>
    <w:tmpl w:val="0000000A"/>
    <w:lvl w:ilvl="0">
      <w:numFmt w:val="bulle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/>
        <w:sz w:val="12"/>
      </w:rPr>
    </w:lvl>
  </w:abstractNum>
  <w:abstractNum w:abstractNumId="11" w15:restartNumberingAfterBreak="0">
    <w:nsid w:val="01356F38"/>
    <w:multiLevelType w:val="hybridMultilevel"/>
    <w:tmpl w:val="6CEAC7A6"/>
    <w:lvl w:ilvl="0" w:tplc="9F38B0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1C04D12"/>
    <w:multiLevelType w:val="hybridMultilevel"/>
    <w:tmpl w:val="ED64D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2C0ECD"/>
    <w:multiLevelType w:val="hybridMultilevel"/>
    <w:tmpl w:val="E09C3E0E"/>
    <w:lvl w:ilvl="0" w:tplc="A12CC2B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AF3449"/>
    <w:multiLevelType w:val="hybridMultilevel"/>
    <w:tmpl w:val="6CEAC7A6"/>
    <w:lvl w:ilvl="0" w:tplc="9F38B0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BF60988"/>
    <w:multiLevelType w:val="hybridMultilevel"/>
    <w:tmpl w:val="C1DE14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251DEB"/>
    <w:multiLevelType w:val="hybridMultilevel"/>
    <w:tmpl w:val="F9FE2F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143481"/>
    <w:multiLevelType w:val="hybridMultilevel"/>
    <w:tmpl w:val="82CE8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395B35"/>
    <w:multiLevelType w:val="hybridMultilevel"/>
    <w:tmpl w:val="6CEAC7A6"/>
    <w:lvl w:ilvl="0" w:tplc="9F38B0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99E66F1"/>
    <w:multiLevelType w:val="hybridMultilevel"/>
    <w:tmpl w:val="E77C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422086"/>
    <w:multiLevelType w:val="hybridMultilevel"/>
    <w:tmpl w:val="E8F6B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B65F27"/>
    <w:multiLevelType w:val="multilevel"/>
    <w:tmpl w:val="63B4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4D644F"/>
    <w:multiLevelType w:val="multilevel"/>
    <w:tmpl w:val="CD16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DF4276"/>
    <w:multiLevelType w:val="hybridMultilevel"/>
    <w:tmpl w:val="DD8847A2"/>
    <w:lvl w:ilvl="0" w:tplc="00000007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AC02BF"/>
    <w:multiLevelType w:val="hybridMultilevel"/>
    <w:tmpl w:val="28301D8A"/>
    <w:lvl w:ilvl="0" w:tplc="00000007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066852"/>
    <w:multiLevelType w:val="hybridMultilevel"/>
    <w:tmpl w:val="98E2C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233651"/>
    <w:multiLevelType w:val="hybridMultilevel"/>
    <w:tmpl w:val="0A4E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530B49"/>
    <w:multiLevelType w:val="hybridMultilevel"/>
    <w:tmpl w:val="4DB2F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F12E23"/>
    <w:multiLevelType w:val="hybridMultilevel"/>
    <w:tmpl w:val="2C308A1E"/>
    <w:lvl w:ilvl="0" w:tplc="FFFFFFFF">
      <w:start w:val="1"/>
      <w:numFmt w:val="bullet"/>
      <w:lvlText w:val=""/>
      <w:legacy w:legacy="1" w:legacySpace="0" w:legacyIndent="360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923CFF"/>
    <w:multiLevelType w:val="hybridMultilevel"/>
    <w:tmpl w:val="6CEAC7A6"/>
    <w:lvl w:ilvl="0" w:tplc="9F38B0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578428E"/>
    <w:multiLevelType w:val="hybridMultilevel"/>
    <w:tmpl w:val="04DCAD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47048D"/>
    <w:multiLevelType w:val="hybridMultilevel"/>
    <w:tmpl w:val="6CEAC7A6"/>
    <w:lvl w:ilvl="0" w:tplc="9F38B0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2F71CF8"/>
    <w:multiLevelType w:val="hybridMultilevel"/>
    <w:tmpl w:val="1EAC2BDC"/>
    <w:lvl w:ilvl="0" w:tplc="004CD8C8">
      <w:start w:val="1"/>
      <w:numFmt w:val="decimal"/>
      <w:lvlText w:val="%1."/>
      <w:lvlJc w:val="left"/>
      <w:pPr>
        <w:ind w:left="360" w:hanging="360"/>
      </w:pPr>
      <w:rPr>
        <w:rFonts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3110509"/>
    <w:multiLevelType w:val="multilevel"/>
    <w:tmpl w:val="9A5C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CB4907"/>
    <w:multiLevelType w:val="hybridMultilevel"/>
    <w:tmpl w:val="C518A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860CE1"/>
    <w:multiLevelType w:val="hybridMultilevel"/>
    <w:tmpl w:val="6CEAC7A6"/>
    <w:lvl w:ilvl="0" w:tplc="9F38B0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9B05A0C"/>
    <w:multiLevelType w:val="multilevel"/>
    <w:tmpl w:val="FFFFFFFF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A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7" w15:restartNumberingAfterBreak="0">
    <w:nsid w:val="6A7C6C73"/>
    <w:multiLevelType w:val="hybridMultilevel"/>
    <w:tmpl w:val="6CEAC7A6"/>
    <w:lvl w:ilvl="0" w:tplc="9F38B0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E7F4F2B"/>
    <w:multiLevelType w:val="multilevel"/>
    <w:tmpl w:val="F45A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C8475B"/>
    <w:multiLevelType w:val="multilevel"/>
    <w:tmpl w:val="FFFFFFFF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0" w15:restartNumberingAfterBreak="0">
    <w:nsid w:val="75AA4918"/>
    <w:multiLevelType w:val="hybridMultilevel"/>
    <w:tmpl w:val="C2248E8C"/>
    <w:lvl w:ilvl="0" w:tplc="97A4F04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A75E3F"/>
    <w:multiLevelType w:val="hybridMultilevel"/>
    <w:tmpl w:val="57C6AD10"/>
    <w:lvl w:ilvl="0" w:tplc="00000007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11642373">
    <w:abstractNumId w:val="2"/>
  </w:num>
  <w:num w:numId="2" w16cid:durableId="2053574177">
    <w:abstractNumId w:val="3"/>
  </w:num>
  <w:num w:numId="3" w16cid:durableId="599219133">
    <w:abstractNumId w:val="4"/>
  </w:num>
  <w:num w:numId="4" w16cid:durableId="1606619495">
    <w:abstractNumId w:val="5"/>
  </w:num>
  <w:num w:numId="5" w16cid:durableId="353384912">
    <w:abstractNumId w:val="6"/>
  </w:num>
  <w:num w:numId="6" w16cid:durableId="852375776">
    <w:abstractNumId w:val="7"/>
  </w:num>
  <w:num w:numId="7" w16cid:durableId="1740905204">
    <w:abstractNumId w:val="8"/>
  </w:num>
  <w:num w:numId="8" w16cid:durableId="1388609402">
    <w:abstractNumId w:val="9"/>
  </w:num>
  <w:num w:numId="9" w16cid:durableId="1018702130">
    <w:abstractNumId w:val="10"/>
  </w:num>
  <w:num w:numId="10" w16cid:durableId="592932223">
    <w:abstractNumId w:val="23"/>
  </w:num>
  <w:num w:numId="11" w16cid:durableId="384792440">
    <w:abstractNumId w:val="41"/>
  </w:num>
  <w:num w:numId="12" w16cid:durableId="1108893013">
    <w:abstractNumId w:val="24"/>
  </w:num>
  <w:num w:numId="13" w16cid:durableId="1835875289">
    <w:abstractNumId w:val="1"/>
  </w:num>
  <w:num w:numId="14" w16cid:durableId="1082600925">
    <w:abstractNumId w:val="0"/>
  </w:num>
  <w:num w:numId="15" w16cid:durableId="902132298">
    <w:abstractNumId w:val="13"/>
  </w:num>
  <w:num w:numId="16" w16cid:durableId="666595394">
    <w:abstractNumId w:val="30"/>
  </w:num>
  <w:num w:numId="17" w16cid:durableId="1513186472">
    <w:abstractNumId w:val="27"/>
  </w:num>
  <w:num w:numId="18" w16cid:durableId="353189268">
    <w:abstractNumId w:val="16"/>
  </w:num>
  <w:num w:numId="19" w16cid:durableId="834615595">
    <w:abstractNumId w:val="12"/>
  </w:num>
  <w:num w:numId="20" w16cid:durableId="1007439732">
    <w:abstractNumId w:val="28"/>
  </w:num>
  <w:num w:numId="21" w16cid:durableId="407582785">
    <w:abstractNumId w:val="34"/>
  </w:num>
  <w:num w:numId="22" w16cid:durableId="200809517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04753251">
    <w:abstractNumId w:val="15"/>
  </w:num>
  <w:num w:numId="24" w16cid:durableId="382945766">
    <w:abstractNumId w:val="15"/>
  </w:num>
  <w:num w:numId="25" w16cid:durableId="859047804">
    <w:abstractNumId w:val="40"/>
  </w:num>
  <w:num w:numId="26" w16cid:durableId="1743914481">
    <w:abstractNumId w:val="26"/>
  </w:num>
  <w:num w:numId="27" w16cid:durableId="1257664832">
    <w:abstractNumId w:val="25"/>
  </w:num>
  <w:num w:numId="28" w16cid:durableId="1977225441">
    <w:abstractNumId w:val="20"/>
  </w:num>
  <w:num w:numId="29" w16cid:durableId="622467015">
    <w:abstractNumId w:val="36"/>
  </w:num>
  <w:num w:numId="30" w16cid:durableId="390080130">
    <w:abstractNumId w:val="39"/>
  </w:num>
  <w:num w:numId="31" w16cid:durableId="691032547">
    <w:abstractNumId w:val="14"/>
  </w:num>
  <w:num w:numId="32" w16cid:durableId="734471603">
    <w:abstractNumId w:val="32"/>
  </w:num>
  <w:num w:numId="33" w16cid:durableId="1681850561">
    <w:abstractNumId w:val="35"/>
  </w:num>
  <w:num w:numId="34" w16cid:durableId="503938366">
    <w:abstractNumId w:val="29"/>
  </w:num>
  <w:num w:numId="35" w16cid:durableId="2000183341">
    <w:abstractNumId w:val="37"/>
  </w:num>
  <w:num w:numId="36" w16cid:durableId="1457486357">
    <w:abstractNumId w:val="18"/>
  </w:num>
  <w:num w:numId="37" w16cid:durableId="1419055907">
    <w:abstractNumId w:val="31"/>
  </w:num>
  <w:num w:numId="38" w16cid:durableId="1312834097">
    <w:abstractNumId w:val="11"/>
  </w:num>
  <w:num w:numId="39" w16cid:durableId="957103932">
    <w:abstractNumId w:val="22"/>
  </w:num>
  <w:num w:numId="40" w16cid:durableId="2071421313">
    <w:abstractNumId w:val="21"/>
  </w:num>
  <w:num w:numId="41" w16cid:durableId="648023153">
    <w:abstractNumId w:val="33"/>
  </w:num>
  <w:num w:numId="42" w16cid:durableId="1426416161">
    <w:abstractNumId w:val="38"/>
  </w:num>
  <w:num w:numId="43" w16cid:durableId="10883820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90B"/>
    <w:rsid w:val="000046BD"/>
    <w:rsid w:val="00006E72"/>
    <w:rsid w:val="00011CAC"/>
    <w:rsid w:val="000161BF"/>
    <w:rsid w:val="00020FA1"/>
    <w:rsid w:val="00021FCB"/>
    <w:rsid w:val="00041142"/>
    <w:rsid w:val="000434BD"/>
    <w:rsid w:val="00044693"/>
    <w:rsid w:val="00044DC1"/>
    <w:rsid w:val="000478B6"/>
    <w:rsid w:val="00047D61"/>
    <w:rsid w:val="00053698"/>
    <w:rsid w:val="000559A4"/>
    <w:rsid w:val="00064FB9"/>
    <w:rsid w:val="00065758"/>
    <w:rsid w:val="00065E62"/>
    <w:rsid w:val="0007019A"/>
    <w:rsid w:val="00080077"/>
    <w:rsid w:val="000813A6"/>
    <w:rsid w:val="00083D43"/>
    <w:rsid w:val="00091E81"/>
    <w:rsid w:val="00094F1C"/>
    <w:rsid w:val="00095A28"/>
    <w:rsid w:val="00097C80"/>
    <w:rsid w:val="000A00EB"/>
    <w:rsid w:val="000A12B7"/>
    <w:rsid w:val="000A2C0A"/>
    <w:rsid w:val="000A6015"/>
    <w:rsid w:val="000A7D42"/>
    <w:rsid w:val="000B1683"/>
    <w:rsid w:val="000B47FE"/>
    <w:rsid w:val="000B7CF2"/>
    <w:rsid w:val="000C2BB7"/>
    <w:rsid w:val="000D3BB8"/>
    <w:rsid w:val="000D74CB"/>
    <w:rsid w:val="000E066D"/>
    <w:rsid w:val="000E0A1E"/>
    <w:rsid w:val="000E60C8"/>
    <w:rsid w:val="000E6E35"/>
    <w:rsid w:val="000F482E"/>
    <w:rsid w:val="00112709"/>
    <w:rsid w:val="001153BA"/>
    <w:rsid w:val="00121819"/>
    <w:rsid w:val="0013225E"/>
    <w:rsid w:val="001334A0"/>
    <w:rsid w:val="00137390"/>
    <w:rsid w:val="001457F5"/>
    <w:rsid w:val="0014692A"/>
    <w:rsid w:val="00150B59"/>
    <w:rsid w:val="00152D60"/>
    <w:rsid w:val="0015705A"/>
    <w:rsid w:val="00165B2B"/>
    <w:rsid w:val="00165F7F"/>
    <w:rsid w:val="00166385"/>
    <w:rsid w:val="00173BB3"/>
    <w:rsid w:val="0017478C"/>
    <w:rsid w:val="001838D9"/>
    <w:rsid w:val="00185492"/>
    <w:rsid w:val="001872D6"/>
    <w:rsid w:val="00191169"/>
    <w:rsid w:val="00192317"/>
    <w:rsid w:val="001966EA"/>
    <w:rsid w:val="001A1CCC"/>
    <w:rsid w:val="001B0A94"/>
    <w:rsid w:val="001B1433"/>
    <w:rsid w:val="001B21F9"/>
    <w:rsid w:val="001B2A84"/>
    <w:rsid w:val="001C1C2B"/>
    <w:rsid w:val="001C220E"/>
    <w:rsid w:val="001C7EC7"/>
    <w:rsid w:val="001D2BE6"/>
    <w:rsid w:val="001E118B"/>
    <w:rsid w:val="001E7873"/>
    <w:rsid w:val="001F5A51"/>
    <w:rsid w:val="0020184B"/>
    <w:rsid w:val="00202454"/>
    <w:rsid w:val="00207F44"/>
    <w:rsid w:val="002107DC"/>
    <w:rsid w:val="002145A4"/>
    <w:rsid w:val="00216B56"/>
    <w:rsid w:val="002221BD"/>
    <w:rsid w:val="00222C17"/>
    <w:rsid w:val="00251AF5"/>
    <w:rsid w:val="00252BE0"/>
    <w:rsid w:val="00253CE1"/>
    <w:rsid w:val="002638C4"/>
    <w:rsid w:val="00263C5E"/>
    <w:rsid w:val="00265273"/>
    <w:rsid w:val="002674E1"/>
    <w:rsid w:val="00274531"/>
    <w:rsid w:val="00285BD2"/>
    <w:rsid w:val="002908B3"/>
    <w:rsid w:val="00292D66"/>
    <w:rsid w:val="0029357D"/>
    <w:rsid w:val="0029689B"/>
    <w:rsid w:val="00297D30"/>
    <w:rsid w:val="002A2AC1"/>
    <w:rsid w:val="002A4504"/>
    <w:rsid w:val="002B2EC7"/>
    <w:rsid w:val="002C4023"/>
    <w:rsid w:val="002C43DF"/>
    <w:rsid w:val="002D0AED"/>
    <w:rsid w:val="002D2F8E"/>
    <w:rsid w:val="002D7871"/>
    <w:rsid w:val="002E4941"/>
    <w:rsid w:val="002E5C98"/>
    <w:rsid w:val="002E7133"/>
    <w:rsid w:val="002E7A3D"/>
    <w:rsid w:val="002F28FF"/>
    <w:rsid w:val="002F3996"/>
    <w:rsid w:val="003000AE"/>
    <w:rsid w:val="0030011B"/>
    <w:rsid w:val="00302C4A"/>
    <w:rsid w:val="003034E3"/>
    <w:rsid w:val="00305B59"/>
    <w:rsid w:val="00311E49"/>
    <w:rsid w:val="00313DB9"/>
    <w:rsid w:val="00316268"/>
    <w:rsid w:val="00322675"/>
    <w:rsid w:val="00326326"/>
    <w:rsid w:val="00327AF3"/>
    <w:rsid w:val="00333248"/>
    <w:rsid w:val="003339B8"/>
    <w:rsid w:val="00335BC0"/>
    <w:rsid w:val="00337F4D"/>
    <w:rsid w:val="00343738"/>
    <w:rsid w:val="003440DA"/>
    <w:rsid w:val="003446FF"/>
    <w:rsid w:val="0035534E"/>
    <w:rsid w:val="00363907"/>
    <w:rsid w:val="00364C8E"/>
    <w:rsid w:val="00371250"/>
    <w:rsid w:val="00373875"/>
    <w:rsid w:val="00375A89"/>
    <w:rsid w:val="00375BBE"/>
    <w:rsid w:val="00380755"/>
    <w:rsid w:val="0038464E"/>
    <w:rsid w:val="00385FF2"/>
    <w:rsid w:val="00390460"/>
    <w:rsid w:val="00396D9A"/>
    <w:rsid w:val="003A0B9D"/>
    <w:rsid w:val="003A0C51"/>
    <w:rsid w:val="003A1667"/>
    <w:rsid w:val="003A3E37"/>
    <w:rsid w:val="003A718D"/>
    <w:rsid w:val="003B3B08"/>
    <w:rsid w:val="003B42EE"/>
    <w:rsid w:val="003B7EED"/>
    <w:rsid w:val="003C038A"/>
    <w:rsid w:val="003C36DE"/>
    <w:rsid w:val="003C7541"/>
    <w:rsid w:val="003D20E3"/>
    <w:rsid w:val="003D28CD"/>
    <w:rsid w:val="003D2DA2"/>
    <w:rsid w:val="003D48F8"/>
    <w:rsid w:val="003D66DC"/>
    <w:rsid w:val="003E0032"/>
    <w:rsid w:val="003E1406"/>
    <w:rsid w:val="003E3BEE"/>
    <w:rsid w:val="003E4A47"/>
    <w:rsid w:val="003F15BE"/>
    <w:rsid w:val="003F35AD"/>
    <w:rsid w:val="004004C1"/>
    <w:rsid w:val="004009DE"/>
    <w:rsid w:val="00411A2A"/>
    <w:rsid w:val="00412EE0"/>
    <w:rsid w:val="00414F4F"/>
    <w:rsid w:val="00416EFE"/>
    <w:rsid w:val="0042120B"/>
    <w:rsid w:val="00424677"/>
    <w:rsid w:val="00424746"/>
    <w:rsid w:val="00435188"/>
    <w:rsid w:val="00435877"/>
    <w:rsid w:val="0044246E"/>
    <w:rsid w:val="00444AFC"/>
    <w:rsid w:val="0044573D"/>
    <w:rsid w:val="0044687A"/>
    <w:rsid w:val="00447B4E"/>
    <w:rsid w:val="0045062B"/>
    <w:rsid w:val="00450E4E"/>
    <w:rsid w:val="00453E02"/>
    <w:rsid w:val="00460EE7"/>
    <w:rsid w:val="00466771"/>
    <w:rsid w:val="00473411"/>
    <w:rsid w:val="004754A3"/>
    <w:rsid w:val="00477CF7"/>
    <w:rsid w:val="00491C8D"/>
    <w:rsid w:val="00493B30"/>
    <w:rsid w:val="004A2FED"/>
    <w:rsid w:val="004A41AC"/>
    <w:rsid w:val="004A6D11"/>
    <w:rsid w:val="004B2AF6"/>
    <w:rsid w:val="004B3151"/>
    <w:rsid w:val="004B4F93"/>
    <w:rsid w:val="004B69B3"/>
    <w:rsid w:val="004D03DC"/>
    <w:rsid w:val="004D541B"/>
    <w:rsid w:val="004D7717"/>
    <w:rsid w:val="004E18BB"/>
    <w:rsid w:val="004E1C3A"/>
    <w:rsid w:val="004E4205"/>
    <w:rsid w:val="004E5300"/>
    <w:rsid w:val="004E6649"/>
    <w:rsid w:val="004E69A9"/>
    <w:rsid w:val="004E6D44"/>
    <w:rsid w:val="004F1AD6"/>
    <w:rsid w:val="004F692A"/>
    <w:rsid w:val="00503B48"/>
    <w:rsid w:val="005053F3"/>
    <w:rsid w:val="00513D2A"/>
    <w:rsid w:val="00524603"/>
    <w:rsid w:val="005271AE"/>
    <w:rsid w:val="00527938"/>
    <w:rsid w:val="0053395B"/>
    <w:rsid w:val="00542CA5"/>
    <w:rsid w:val="0055745A"/>
    <w:rsid w:val="00557E51"/>
    <w:rsid w:val="00560358"/>
    <w:rsid w:val="00561D6A"/>
    <w:rsid w:val="00562210"/>
    <w:rsid w:val="00562321"/>
    <w:rsid w:val="005765FD"/>
    <w:rsid w:val="00580A16"/>
    <w:rsid w:val="00581AB4"/>
    <w:rsid w:val="005847E5"/>
    <w:rsid w:val="00585085"/>
    <w:rsid w:val="00585596"/>
    <w:rsid w:val="00586234"/>
    <w:rsid w:val="0059284F"/>
    <w:rsid w:val="005A09E7"/>
    <w:rsid w:val="005B1A33"/>
    <w:rsid w:val="005B7215"/>
    <w:rsid w:val="005C0CF3"/>
    <w:rsid w:val="005D73B3"/>
    <w:rsid w:val="005E636E"/>
    <w:rsid w:val="005E7975"/>
    <w:rsid w:val="005F10C9"/>
    <w:rsid w:val="005F3054"/>
    <w:rsid w:val="005F37F8"/>
    <w:rsid w:val="005F70F5"/>
    <w:rsid w:val="00600B47"/>
    <w:rsid w:val="00601D3D"/>
    <w:rsid w:val="006053EE"/>
    <w:rsid w:val="0061432B"/>
    <w:rsid w:val="00621B37"/>
    <w:rsid w:val="00624BDC"/>
    <w:rsid w:val="0062633B"/>
    <w:rsid w:val="006324C8"/>
    <w:rsid w:val="00634450"/>
    <w:rsid w:val="00636210"/>
    <w:rsid w:val="00637B70"/>
    <w:rsid w:val="00642B22"/>
    <w:rsid w:val="00650859"/>
    <w:rsid w:val="00651349"/>
    <w:rsid w:val="006548E6"/>
    <w:rsid w:val="00654DD0"/>
    <w:rsid w:val="00655E9E"/>
    <w:rsid w:val="006568C7"/>
    <w:rsid w:val="0065773C"/>
    <w:rsid w:val="00663843"/>
    <w:rsid w:val="00672DBD"/>
    <w:rsid w:val="00673CA9"/>
    <w:rsid w:val="0067563D"/>
    <w:rsid w:val="00682A51"/>
    <w:rsid w:val="00682C4F"/>
    <w:rsid w:val="006873F2"/>
    <w:rsid w:val="00690EAC"/>
    <w:rsid w:val="00691009"/>
    <w:rsid w:val="006948FB"/>
    <w:rsid w:val="00696194"/>
    <w:rsid w:val="006A1AA1"/>
    <w:rsid w:val="006A522C"/>
    <w:rsid w:val="006A5927"/>
    <w:rsid w:val="006A6E9C"/>
    <w:rsid w:val="006A7FBC"/>
    <w:rsid w:val="006B02AF"/>
    <w:rsid w:val="006B32A2"/>
    <w:rsid w:val="006B6531"/>
    <w:rsid w:val="006B6709"/>
    <w:rsid w:val="006C4192"/>
    <w:rsid w:val="006C448F"/>
    <w:rsid w:val="006C66C3"/>
    <w:rsid w:val="006C73C5"/>
    <w:rsid w:val="006D5264"/>
    <w:rsid w:val="006D53A9"/>
    <w:rsid w:val="006D634F"/>
    <w:rsid w:val="006E1CAB"/>
    <w:rsid w:val="006E371F"/>
    <w:rsid w:val="006E4FD6"/>
    <w:rsid w:val="006E5225"/>
    <w:rsid w:val="006F2A7B"/>
    <w:rsid w:val="0070226B"/>
    <w:rsid w:val="00702CF3"/>
    <w:rsid w:val="00704EF9"/>
    <w:rsid w:val="007062E8"/>
    <w:rsid w:val="00706CEB"/>
    <w:rsid w:val="00711C6F"/>
    <w:rsid w:val="00715957"/>
    <w:rsid w:val="0073573B"/>
    <w:rsid w:val="00735F39"/>
    <w:rsid w:val="00741235"/>
    <w:rsid w:val="00741327"/>
    <w:rsid w:val="007523D6"/>
    <w:rsid w:val="00754CB2"/>
    <w:rsid w:val="00761652"/>
    <w:rsid w:val="00762325"/>
    <w:rsid w:val="00763988"/>
    <w:rsid w:val="00770025"/>
    <w:rsid w:val="00771D72"/>
    <w:rsid w:val="007747FA"/>
    <w:rsid w:val="0077782A"/>
    <w:rsid w:val="00785619"/>
    <w:rsid w:val="00785E15"/>
    <w:rsid w:val="00786EF8"/>
    <w:rsid w:val="00790F6C"/>
    <w:rsid w:val="007952DE"/>
    <w:rsid w:val="00796D29"/>
    <w:rsid w:val="007A00EC"/>
    <w:rsid w:val="007A1843"/>
    <w:rsid w:val="007A4BA7"/>
    <w:rsid w:val="007B0830"/>
    <w:rsid w:val="007B2D3B"/>
    <w:rsid w:val="007C4BEA"/>
    <w:rsid w:val="007C5ADF"/>
    <w:rsid w:val="007C70D8"/>
    <w:rsid w:val="007C7D99"/>
    <w:rsid w:val="007D1C72"/>
    <w:rsid w:val="007D2CB6"/>
    <w:rsid w:val="007D448E"/>
    <w:rsid w:val="007D4AF0"/>
    <w:rsid w:val="007D762B"/>
    <w:rsid w:val="007E2F9B"/>
    <w:rsid w:val="007E52C8"/>
    <w:rsid w:val="007E6838"/>
    <w:rsid w:val="007F603E"/>
    <w:rsid w:val="00801230"/>
    <w:rsid w:val="00801372"/>
    <w:rsid w:val="00802053"/>
    <w:rsid w:val="008020FA"/>
    <w:rsid w:val="00804183"/>
    <w:rsid w:val="008055B0"/>
    <w:rsid w:val="0080639F"/>
    <w:rsid w:val="00817F5E"/>
    <w:rsid w:val="00822700"/>
    <w:rsid w:val="00830BD3"/>
    <w:rsid w:val="00832D52"/>
    <w:rsid w:val="00833915"/>
    <w:rsid w:val="00835A05"/>
    <w:rsid w:val="008447C1"/>
    <w:rsid w:val="00851663"/>
    <w:rsid w:val="00853FCF"/>
    <w:rsid w:val="0085420A"/>
    <w:rsid w:val="00856A64"/>
    <w:rsid w:val="00862D9B"/>
    <w:rsid w:val="0086323A"/>
    <w:rsid w:val="00864080"/>
    <w:rsid w:val="00865637"/>
    <w:rsid w:val="00867370"/>
    <w:rsid w:val="00872C6B"/>
    <w:rsid w:val="008776FE"/>
    <w:rsid w:val="00880036"/>
    <w:rsid w:val="00880417"/>
    <w:rsid w:val="0088441E"/>
    <w:rsid w:val="0089152F"/>
    <w:rsid w:val="00893061"/>
    <w:rsid w:val="00897464"/>
    <w:rsid w:val="008A5255"/>
    <w:rsid w:val="008A69B6"/>
    <w:rsid w:val="008A6EFD"/>
    <w:rsid w:val="008C233E"/>
    <w:rsid w:val="008C513A"/>
    <w:rsid w:val="008D0850"/>
    <w:rsid w:val="008D590D"/>
    <w:rsid w:val="008D5BCF"/>
    <w:rsid w:val="008D7C9D"/>
    <w:rsid w:val="008E2675"/>
    <w:rsid w:val="008F06CB"/>
    <w:rsid w:val="008F3A70"/>
    <w:rsid w:val="00905C10"/>
    <w:rsid w:val="00906978"/>
    <w:rsid w:val="00907285"/>
    <w:rsid w:val="00907D81"/>
    <w:rsid w:val="00907E47"/>
    <w:rsid w:val="009112CF"/>
    <w:rsid w:val="00912366"/>
    <w:rsid w:val="00913D05"/>
    <w:rsid w:val="00913E5C"/>
    <w:rsid w:val="00922008"/>
    <w:rsid w:val="00922491"/>
    <w:rsid w:val="00923AC2"/>
    <w:rsid w:val="00926574"/>
    <w:rsid w:val="00930F3F"/>
    <w:rsid w:val="0094174D"/>
    <w:rsid w:val="009431F9"/>
    <w:rsid w:val="0094492B"/>
    <w:rsid w:val="00945C40"/>
    <w:rsid w:val="00947B9E"/>
    <w:rsid w:val="0095180A"/>
    <w:rsid w:val="00953B17"/>
    <w:rsid w:val="00961B26"/>
    <w:rsid w:val="00961F62"/>
    <w:rsid w:val="0096262B"/>
    <w:rsid w:val="009647DE"/>
    <w:rsid w:val="0096760A"/>
    <w:rsid w:val="00973E8A"/>
    <w:rsid w:val="009860BE"/>
    <w:rsid w:val="00992318"/>
    <w:rsid w:val="00992906"/>
    <w:rsid w:val="009941AD"/>
    <w:rsid w:val="0099650B"/>
    <w:rsid w:val="009A332D"/>
    <w:rsid w:val="009A3524"/>
    <w:rsid w:val="009A3931"/>
    <w:rsid w:val="009A56AA"/>
    <w:rsid w:val="009B0A5E"/>
    <w:rsid w:val="009B13C5"/>
    <w:rsid w:val="009B222F"/>
    <w:rsid w:val="009B2855"/>
    <w:rsid w:val="009B7116"/>
    <w:rsid w:val="009C0302"/>
    <w:rsid w:val="009C27E7"/>
    <w:rsid w:val="009C2FD6"/>
    <w:rsid w:val="009C3C56"/>
    <w:rsid w:val="009D0A12"/>
    <w:rsid w:val="009D0F0D"/>
    <w:rsid w:val="009D17E6"/>
    <w:rsid w:val="009D1B24"/>
    <w:rsid w:val="009D4D63"/>
    <w:rsid w:val="009D4EA2"/>
    <w:rsid w:val="009D5938"/>
    <w:rsid w:val="009E12A7"/>
    <w:rsid w:val="009E2E76"/>
    <w:rsid w:val="009E70F7"/>
    <w:rsid w:val="009E7DC3"/>
    <w:rsid w:val="00A00E5A"/>
    <w:rsid w:val="00A0126D"/>
    <w:rsid w:val="00A03913"/>
    <w:rsid w:val="00A04CDA"/>
    <w:rsid w:val="00A06C40"/>
    <w:rsid w:val="00A14CA0"/>
    <w:rsid w:val="00A16250"/>
    <w:rsid w:val="00A174CD"/>
    <w:rsid w:val="00A2244B"/>
    <w:rsid w:val="00A26DD2"/>
    <w:rsid w:val="00A31821"/>
    <w:rsid w:val="00A3585D"/>
    <w:rsid w:val="00A425EE"/>
    <w:rsid w:val="00A44997"/>
    <w:rsid w:val="00A47D30"/>
    <w:rsid w:val="00A564BC"/>
    <w:rsid w:val="00A62853"/>
    <w:rsid w:val="00A63A53"/>
    <w:rsid w:val="00A723FC"/>
    <w:rsid w:val="00A74113"/>
    <w:rsid w:val="00A77E33"/>
    <w:rsid w:val="00A87356"/>
    <w:rsid w:val="00A912E7"/>
    <w:rsid w:val="00A92F94"/>
    <w:rsid w:val="00A937F6"/>
    <w:rsid w:val="00A95586"/>
    <w:rsid w:val="00A9615B"/>
    <w:rsid w:val="00A962FA"/>
    <w:rsid w:val="00AA01D1"/>
    <w:rsid w:val="00AA01EA"/>
    <w:rsid w:val="00AA1C5D"/>
    <w:rsid w:val="00AA1CFF"/>
    <w:rsid w:val="00AA2534"/>
    <w:rsid w:val="00AB0939"/>
    <w:rsid w:val="00AB4E0A"/>
    <w:rsid w:val="00AB4FF9"/>
    <w:rsid w:val="00AC78D1"/>
    <w:rsid w:val="00AC7AB5"/>
    <w:rsid w:val="00AC7F7E"/>
    <w:rsid w:val="00AD21EF"/>
    <w:rsid w:val="00AD31ED"/>
    <w:rsid w:val="00AE1DE4"/>
    <w:rsid w:val="00AE1F3C"/>
    <w:rsid w:val="00AF1FCE"/>
    <w:rsid w:val="00AF2068"/>
    <w:rsid w:val="00AF2C3D"/>
    <w:rsid w:val="00AF4371"/>
    <w:rsid w:val="00AF6A52"/>
    <w:rsid w:val="00AF7005"/>
    <w:rsid w:val="00AF71A9"/>
    <w:rsid w:val="00AF79E7"/>
    <w:rsid w:val="00AF7AF2"/>
    <w:rsid w:val="00B023A3"/>
    <w:rsid w:val="00B10C91"/>
    <w:rsid w:val="00B11821"/>
    <w:rsid w:val="00B12679"/>
    <w:rsid w:val="00B1622A"/>
    <w:rsid w:val="00B1656C"/>
    <w:rsid w:val="00B209FB"/>
    <w:rsid w:val="00B2192F"/>
    <w:rsid w:val="00B24129"/>
    <w:rsid w:val="00B306FB"/>
    <w:rsid w:val="00B406DE"/>
    <w:rsid w:val="00B4490E"/>
    <w:rsid w:val="00B451E3"/>
    <w:rsid w:val="00B506BF"/>
    <w:rsid w:val="00B50AE7"/>
    <w:rsid w:val="00B52FC4"/>
    <w:rsid w:val="00B56A64"/>
    <w:rsid w:val="00B65045"/>
    <w:rsid w:val="00B6643E"/>
    <w:rsid w:val="00B73B2A"/>
    <w:rsid w:val="00B77C40"/>
    <w:rsid w:val="00B80765"/>
    <w:rsid w:val="00B8172D"/>
    <w:rsid w:val="00B824AC"/>
    <w:rsid w:val="00B8390C"/>
    <w:rsid w:val="00B912FE"/>
    <w:rsid w:val="00B9732B"/>
    <w:rsid w:val="00BA0522"/>
    <w:rsid w:val="00BB1291"/>
    <w:rsid w:val="00BB3F39"/>
    <w:rsid w:val="00BB6777"/>
    <w:rsid w:val="00BC234D"/>
    <w:rsid w:val="00BD6BB6"/>
    <w:rsid w:val="00BE06E6"/>
    <w:rsid w:val="00BE2EE2"/>
    <w:rsid w:val="00BE4673"/>
    <w:rsid w:val="00BE49CC"/>
    <w:rsid w:val="00BE6211"/>
    <w:rsid w:val="00BF15BC"/>
    <w:rsid w:val="00BF2791"/>
    <w:rsid w:val="00BF7CCD"/>
    <w:rsid w:val="00C02855"/>
    <w:rsid w:val="00C02F6E"/>
    <w:rsid w:val="00C02FBE"/>
    <w:rsid w:val="00C067DC"/>
    <w:rsid w:val="00C06ED4"/>
    <w:rsid w:val="00C17112"/>
    <w:rsid w:val="00C173A6"/>
    <w:rsid w:val="00C20472"/>
    <w:rsid w:val="00C204F5"/>
    <w:rsid w:val="00C24B1D"/>
    <w:rsid w:val="00C25D26"/>
    <w:rsid w:val="00C268AD"/>
    <w:rsid w:val="00C311DC"/>
    <w:rsid w:val="00C315FD"/>
    <w:rsid w:val="00C36587"/>
    <w:rsid w:val="00C40B23"/>
    <w:rsid w:val="00C40DD9"/>
    <w:rsid w:val="00C427D4"/>
    <w:rsid w:val="00C501E0"/>
    <w:rsid w:val="00C53050"/>
    <w:rsid w:val="00C57668"/>
    <w:rsid w:val="00C5776B"/>
    <w:rsid w:val="00C6500D"/>
    <w:rsid w:val="00C65DDA"/>
    <w:rsid w:val="00C73936"/>
    <w:rsid w:val="00C755E8"/>
    <w:rsid w:val="00C75E75"/>
    <w:rsid w:val="00C77409"/>
    <w:rsid w:val="00C80041"/>
    <w:rsid w:val="00C818FD"/>
    <w:rsid w:val="00C860E6"/>
    <w:rsid w:val="00C8723F"/>
    <w:rsid w:val="00C95349"/>
    <w:rsid w:val="00CA2EEF"/>
    <w:rsid w:val="00CA6F21"/>
    <w:rsid w:val="00CB1C8C"/>
    <w:rsid w:val="00CB47E1"/>
    <w:rsid w:val="00CB5158"/>
    <w:rsid w:val="00CB6672"/>
    <w:rsid w:val="00CB6C52"/>
    <w:rsid w:val="00CC20E8"/>
    <w:rsid w:val="00CC5576"/>
    <w:rsid w:val="00CC5F5D"/>
    <w:rsid w:val="00CC6B39"/>
    <w:rsid w:val="00CE37F2"/>
    <w:rsid w:val="00CE4E3A"/>
    <w:rsid w:val="00CE720F"/>
    <w:rsid w:val="00CF4A84"/>
    <w:rsid w:val="00D028E0"/>
    <w:rsid w:val="00D04FC8"/>
    <w:rsid w:val="00D054A4"/>
    <w:rsid w:val="00D1475F"/>
    <w:rsid w:val="00D14FB0"/>
    <w:rsid w:val="00D15D35"/>
    <w:rsid w:val="00D16A60"/>
    <w:rsid w:val="00D2350D"/>
    <w:rsid w:val="00D257DB"/>
    <w:rsid w:val="00D34802"/>
    <w:rsid w:val="00D35F2B"/>
    <w:rsid w:val="00D36D51"/>
    <w:rsid w:val="00D370AC"/>
    <w:rsid w:val="00D37D8C"/>
    <w:rsid w:val="00D37E68"/>
    <w:rsid w:val="00D41B4C"/>
    <w:rsid w:val="00D57BAA"/>
    <w:rsid w:val="00D60B3B"/>
    <w:rsid w:val="00D60F58"/>
    <w:rsid w:val="00D60FA8"/>
    <w:rsid w:val="00D62413"/>
    <w:rsid w:val="00D676FB"/>
    <w:rsid w:val="00D67AB3"/>
    <w:rsid w:val="00D762E1"/>
    <w:rsid w:val="00D77152"/>
    <w:rsid w:val="00D802EA"/>
    <w:rsid w:val="00D80915"/>
    <w:rsid w:val="00D81360"/>
    <w:rsid w:val="00D83882"/>
    <w:rsid w:val="00D867B1"/>
    <w:rsid w:val="00D938C4"/>
    <w:rsid w:val="00D94D91"/>
    <w:rsid w:val="00DA20BE"/>
    <w:rsid w:val="00DA6677"/>
    <w:rsid w:val="00DA7D7B"/>
    <w:rsid w:val="00DB1FD4"/>
    <w:rsid w:val="00DB212F"/>
    <w:rsid w:val="00DB772A"/>
    <w:rsid w:val="00DC49F8"/>
    <w:rsid w:val="00DD01FF"/>
    <w:rsid w:val="00DD2316"/>
    <w:rsid w:val="00DD393E"/>
    <w:rsid w:val="00DE0828"/>
    <w:rsid w:val="00DE15E0"/>
    <w:rsid w:val="00DE5632"/>
    <w:rsid w:val="00DF1C36"/>
    <w:rsid w:val="00E00B38"/>
    <w:rsid w:val="00E00CDF"/>
    <w:rsid w:val="00E0104A"/>
    <w:rsid w:val="00E01E08"/>
    <w:rsid w:val="00E0290B"/>
    <w:rsid w:val="00E13EDD"/>
    <w:rsid w:val="00E1451F"/>
    <w:rsid w:val="00E25210"/>
    <w:rsid w:val="00E3377E"/>
    <w:rsid w:val="00E35460"/>
    <w:rsid w:val="00E36F26"/>
    <w:rsid w:val="00E401FA"/>
    <w:rsid w:val="00E41BF4"/>
    <w:rsid w:val="00E430D4"/>
    <w:rsid w:val="00E438DD"/>
    <w:rsid w:val="00E46482"/>
    <w:rsid w:val="00E50247"/>
    <w:rsid w:val="00E5292F"/>
    <w:rsid w:val="00E66504"/>
    <w:rsid w:val="00E7162D"/>
    <w:rsid w:val="00E767C6"/>
    <w:rsid w:val="00E77673"/>
    <w:rsid w:val="00E8390E"/>
    <w:rsid w:val="00E85F1B"/>
    <w:rsid w:val="00E876A3"/>
    <w:rsid w:val="00E91FCF"/>
    <w:rsid w:val="00E93AF0"/>
    <w:rsid w:val="00EA016C"/>
    <w:rsid w:val="00EA18AC"/>
    <w:rsid w:val="00EA1A42"/>
    <w:rsid w:val="00EA79A6"/>
    <w:rsid w:val="00EA79B2"/>
    <w:rsid w:val="00EB130E"/>
    <w:rsid w:val="00EC300F"/>
    <w:rsid w:val="00EC44CE"/>
    <w:rsid w:val="00EC4DA2"/>
    <w:rsid w:val="00ED326D"/>
    <w:rsid w:val="00EE32C8"/>
    <w:rsid w:val="00EE59F7"/>
    <w:rsid w:val="00F109BD"/>
    <w:rsid w:val="00F200AB"/>
    <w:rsid w:val="00F2282E"/>
    <w:rsid w:val="00F261A9"/>
    <w:rsid w:val="00F31F20"/>
    <w:rsid w:val="00F3441F"/>
    <w:rsid w:val="00F40D5A"/>
    <w:rsid w:val="00F50C7D"/>
    <w:rsid w:val="00F51BE4"/>
    <w:rsid w:val="00F63FEE"/>
    <w:rsid w:val="00F65B46"/>
    <w:rsid w:val="00F70726"/>
    <w:rsid w:val="00F81709"/>
    <w:rsid w:val="00F959A3"/>
    <w:rsid w:val="00FA1FEA"/>
    <w:rsid w:val="00FA526D"/>
    <w:rsid w:val="00FA5AAD"/>
    <w:rsid w:val="00FA6280"/>
    <w:rsid w:val="00FB0B39"/>
    <w:rsid w:val="00FB3A08"/>
    <w:rsid w:val="00FB53F0"/>
    <w:rsid w:val="00FB6AE7"/>
    <w:rsid w:val="00FC20AC"/>
    <w:rsid w:val="00FC2DAE"/>
    <w:rsid w:val="00FC7196"/>
    <w:rsid w:val="00FC760E"/>
    <w:rsid w:val="00FD07D0"/>
    <w:rsid w:val="00FD0D03"/>
    <w:rsid w:val="00FD342A"/>
    <w:rsid w:val="00FD3925"/>
    <w:rsid w:val="00FD42EC"/>
    <w:rsid w:val="00FD6625"/>
    <w:rsid w:val="00FE1626"/>
    <w:rsid w:val="00FE2F89"/>
    <w:rsid w:val="00FE4366"/>
    <w:rsid w:val="00FE6326"/>
    <w:rsid w:val="00FE6702"/>
    <w:rsid w:val="00FE7CA4"/>
    <w:rsid w:val="00FF57DA"/>
    <w:rsid w:val="00FF68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144D33"/>
  <w15:docId w15:val="{3E357770-AC42-3A48-B0A4-946C49FE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290B"/>
    <w:pPr>
      <w:overflowPunct w:val="0"/>
    </w:pPr>
    <w:rPr>
      <w:lang w:eastAsia="ar-SA"/>
    </w:rPr>
  </w:style>
  <w:style w:type="paragraph" w:styleId="Heading1">
    <w:name w:val="heading 1"/>
    <w:basedOn w:val="Normal"/>
    <w:next w:val="Normal"/>
    <w:qFormat/>
    <w:rsid w:val="006A1A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A1AA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E0290B"/>
    <w:rPr>
      <w:b/>
    </w:rPr>
  </w:style>
  <w:style w:type="character" w:styleId="Hyperlink">
    <w:name w:val="Hyperlink"/>
    <w:basedOn w:val="DefaultParagraphFont"/>
    <w:semiHidden/>
    <w:rsid w:val="00E0290B"/>
    <w:rPr>
      <w:color w:val="0000FF"/>
      <w:u w:val="single"/>
    </w:rPr>
  </w:style>
  <w:style w:type="paragraph" w:styleId="Header">
    <w:name w:val="header"/>
    <w:basedOn w:val="Normal"/>
    <w:semiHidden/>
    <w:rsid w:val="00E029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0290B"/>
    <w:pPr>
      <w:tabs>
        <w:tab w:val="center" w:pos="4320"/>
        <w:tab w:val="right" w:pos="8640"/>
      </w:tabs>
    </w:pPr>
  </w:style>
  <w:style w:type="paragraph" w:customStyle="1" w:styleId="WW-BodyText2">
    <w:name w:val="WW-Body Text 2"/>
    <w:basedOn w:val="Normal"/>
    <w:rsid w:val="00E0290B"/>
    <w:pPr>
      <w:tabs>
        <w:tab w:val="left" w:pos="720"/>
      </w:tabs>
    </w:pPr>
    <w:rPr>
      <w:rFonts w:ascii="Verdana" w:hAnsi="Verdana"/>
      <w:b/>
    </w:rPr>
  </w:style>
  <w:style w:type="paragraph" w:styleId="FootnoteText">
    <w:name w:val="footnote text"/>
    <w:basedOn w:val="Normal"/>
    <w:link w:val="FootnoteTextChar"/>
    <w:semiHidden/>
    <w:rsid w:val="00E0290B"/>
    <w:pPr>
      <w:overflowPunct/>
    </w:pPr>
  </w:style>
  <w:style w:type="paragraph" w:customStyle="1" w:styleId="Achievement">
    <w:name w:val="Achievement"/>
    <w:basedOn w:val="BodyText"/>
    <w:rsid w:val="00E0290B"/>
    <w:pPr>
      <w:tabs>
        <w:tab w:val="left" w:pos="720"/>
      </w:tabs>
      <w:overflowPunct/>
      <w:spacing w:after="60" w:line="240" w:lineRule="atLeast"/>
      <w:jc w:val="both"/>
    </w:pPr>
    <w:rPr>
      <w:rFonts w:ascii="Garamond" w:hAnsi="Garamond"/>
      <w:sz w:val="22"/>
    </w:rPr>
  </w:style>
  <w:style w:type="paragraph" w:styleId="ListParagraph">
    <w:name w:val="List Paragraph"/>
    <w:basedOn w:val="Normal"/>
    <w:link w:val="ListParagraphChar"/>
    <w:uiPriority w:val="34"/>
    <w:qFormat/>
    <w:rsid w:val="00E0290B"/>
    <w:pPr>
      <w:overflowPunct/>
      <w:spacing w:after="200" w:line="276" w:lineRule="auto"/>
      <w:ind w:left="720"/>
    </w:pPr>
    <w:rPr>
      <w:rFonts w:ascii="Calibri" w:eastAsia="Calibri" w:hAnsi="Calibri"/>
      <w:sz w:val="22"/>
      <w:szCs w:val="22"/>
      <w:lang w:val="en-IN"/>
    </w:rPr>
  </w:style>
  <w:style w:type="paragraph" w:styleId="BodyText">
    <w:name w:val="Body Text"/>
    <w:basedOn w:val="Normal"/>
    <w:rsid w:val="00E0290B"/>
    <w:pPr>
      <w:spacing w:after="120"/>
    </w:pPr>
  </w:style>
  <w:style w:type="paragraph" w:styleId="ListBullet">
    <w:name w:val="List Bullet"/>
    <w:basedOn w:val="Normal"/>
    <w:rsid w:val="006A1AA1"/>
    <w:pPr>
      <w:numPr>
        <w:numId w:val="13"/>
      </w:numPr>
    </w:pPr>
  </w:style>
  <w:style w:type="paragraph" w:styleId="ListBullet2">
    <w:name w:val="List Bullet 2"/>
    <w:basedOn w:val="Normal"/>
    <w:rsid w:val="006A1AA1"/>
    <w:pPr>
      <w:numPr>
        <w:numId w:val="14"/>
      </w:numPr>
    </w:pPr>
  </w:style>
  <w:style w:type="paragraph" w:styleId="BodyTextIndent">
    <w:name w:val="Body Text Indent"/>
    <w:basedOn w:val="Normal"/>
    <w:rsid w:val="006A1AA1"/>
    <w:pPr>
      <w:spacing w:after="120"/>
      <w:ind w:left="360"/>
    </w:pPr>
  </w:style>
  <w:style w:type="paragraph" w:styleId="BodyTextFirstIndent2">
    <w:name w:val="Body Text First Indent 2"/>
    <w:basedOn w:val="BodyTextIndent"/>
    <w:rsid w:val="006A1AA1"/>
    <w:pPr>
      <w:ind w:firstLine="210"/>
    </w:pPr>
  </w:style>
  <w:style w:type="character" w:customStyle="1" w:styleId="Job">
    <w:name w:val="Job"/>
    <w:rsid w:val="00424746"/>
    <w:rPr>
      <w:rFonts w:ascii="Times New Roman" w:hAnsi="Times New Roman"/>
      <w:sz w:val="22"/>
    </w:rPr>
  </w:style>
  <w:style w:type="paragraph" w:styleId="BalloonText">
    <w:name w:val="Balloon Text"/>
    <w:basedOn w:val="Normal"/>
    <w:link w:val="BalloonTextChar"/>
    <w:rsid w:val="004667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6771"/>
    <w:rPr>
      <w:rFonts w:ascii="Tahoma" w:hAnsi="Tahoma" w:cs="Tahoma"/>
      <w:sz w:val="16"/>
      <w:szCs w:val="16"/>
      <w:lang w:eastAsia="ar-SA"/>
    </w:rPr>
  </w:style>
  <w:style w:type="character" w:customStyle="1" w:styleId="ListParagraphChar">
    <w:name w:val="List Paragraph Char"/>
    <w:link w:val="ListParagraph"/>
    <w:uiPriority w:val="34"/>
    <w:locked/>
    <w:rsid w:val="006A6E9C"/>
    <w:rPr>
      <w:rFonts w:ascii="Calibri" w:eastAsia="Calibri" w:hAnsi="Calibri"/>
      <w:sz w:val="22"/>
      <w:szCs w:val="22"/>
      <w:lang w:val="en-IN" w:eastAsia="ar-SA"/>
    </w:rPr>
  </w:style>
  <w:style w:type="character" w:customStyle="1" w:styleId="apple-converted-space">
    <w:name w:val="apple-converted-space"/>
    <w:basedOn w:val="DefaultParagraphFont"/>
    <w:rsid w:val="00953B17"/>
  </w:style>
  <w:style w:type="paragraph" w:styleId="NoSpacing">
    <w:name w:val="No Spacing"/>
    <w:uiPriority w:val="1"/>
    <w:qFormat/>
    <w:rsid w:val="00414F4F"/>
  </w:style>
  <w:style w:type="paragraph" w:styleId="Title">
    <w:name w:val="Title"/>
    <w:basedOn w:val="Normal"/>
    <w:next w:val="Normal"/>
    <w:link w:val="TitleChar"/>
    <w:uiPriority w:val="10"/>
    <w:qFormat/>
    <w:rsid w:val="00473411"/>
    <w:pPr>
      <w:keepNext/>
      <w:keepLines/>
      <w:overflowPunct/>
      <w:spacing w:before="480" w:after="120" w:line="276" w:lineRule="auto"/>
    </w:pPr>
    <w:rPr>
      <w:rFonts w:ascii="Calibri" w:eastAsia="Calibri" w:hAnsi="Calibri" w:cs="Calibri"/>
      <w:b/>
      <w:sz w:val="72"/>
      <w:szCs w:val="7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473411"/>
    <w:rPr>
      <w:rFonts w:ascii="Calibri" w:eastAsia="Calibri" w:hAnsi="Calibri" w:cs="Calibri"/>
      <w:b/>
      <w:sz w:val="72"/>
      <w:szCs w:val="72"/>
    </w:rPr>
  </w:style>
  <w:style w:type="paragraph" w:customStyle="1" w:styleId="resumebodyexperiencelistitemrziit">
    <w:name w:val="resumebodyexperience_listitem__rziit"/>
    <w:basedOn w:val="Normal"/>
    <w:rsid w:val="00FA6280"/>
    <w:pPr>
      <w:overflowPunct/>
      <w:spacing w:before="100" w:beforeAutospacing="1" w:after="100" w:afterAutospacing="1"/>
    </w:pPr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044DC1"/>
    <w:pPr>
      <w:overflowPunct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22491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4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pavank198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4</Pages>
  <Words>1586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Pavan Kumar Singh R</vt:lpstr>
    </vt:vector>
  </TitlesOfParts>
  <Company>Teradata Corporation</Company>
  <LinksUpToDate>false</LinksUpToDate>
  <CharactersWithSpaces>10607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Pavan Kumar Singh R</dc:title>
  <dc:creator>sai</dc:creator>
  <cp:lastModifiedBy>5933</cp:lastModifiedBy>
  <cp:revision>309</cp:revision>
  <cp:lastPrinted>2014-08-09T15:44:00Z</cp:lastPrinted>
  <dcterms:created xsi:type="dcterms:W3CDTF">2017-02-14T15:29:00Z</dcterms:created>
  <dcterms:modified xsi:type="dcterms:W3CDTF">2024-05-15T14:54:00Z</dcterms:modified>
</cp:coreProperties>
</file>